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441E3">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381701">
        <w:rPr>
          <w:rFonts w:ascii="Times New Roman" w:eastAsia="黑体" w:hAnsi="黑体" w:cs="Times New Roman" w:hint="eastAsia"/>
          <w:sz w:val="36"/>
          <w:szCs w:val="36"/>
        </w:rPr>
        <w:t>暑假</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177CD6" w:rsidP="00177CD6">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复习</w:t>
            </w:r>
            <w:r w:rsidR="00C441E3">
              <w:rPr>
                <w:rFonts w:ascii="Times New Roman" w:eastAsia="黑体" w:hAnsi="Times New Roman" w:cs="Times New Roman" w:hint="eastAsia"/>
                <w:color w:val="000000"/>
                <w:sz w:val="36"/>
                <w:szCs w:val="36"/>
              </w:rPr>
              <w:t>课</w:t>
            </w:r>
            <w:r>
              <w:rPr>
                <w:rFonts w:ascii="Times New Roman" w:eastAsia="黑体" w:hAnsi="Times New Roman" w:cs="Times New Roman" w:hint="eastAsia"/>
                <w:color w:val="000000"/>
                <w:sz w:val="36"/>
                <w:szCs w:val="36"/>
              </w:rPr>
              <w:t>（二）</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8E36BC">
              <w:rPr>
                <w:rFonts w:hint="eastAsia"/>
              </w:rPr>
              <w:t>理解共点力的平衡条件，掌握推论的使用</w:t>
            </w:r>
          </w:p>
          <w:p w:rsidR="00E32403" w:rsidRPr="00355CFE" w:rsidRDefault="00E32403" w:rsidP="008E36BC">
            <w:pPr>
              <w:spacing w:line="360" w:lineRule="auto"/>
              <w:rPr>
                <w:rFonts w:eastAsia="黑体"/>
              </w:rPr>
            </w:pPr>
            <w:r w:rsidRPr="007E6049">
              <w:t>2</w:t>
            </w:r>
            <w:r w:rsidRPr="007E6049">
              <w:t>、</w:t>
            </w:r>
            <w:r w:rsidR="008E36BC" w:rsidRPr="00BF4DFB">
              <w:rPr>
                <w:rFonts w:ascii="Times New Roman" w:cs="Times New Roman"/>
              </w:rPr>
              <w:t>通过题目练习使学生掌握</w:t>
            </w:r>
            <w:r w:rsidR="008E36BC">
              <w:rPr>
                <w:rFonts w:ascii="Times New Roman" w:cs="Times New Roman" w:hint="eastAsia"/>
              </w:rPr>
              <w:t>共点力平衡的条件的应用</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8E36BC">
              <w:rPr>
                <w:rFonts w:hint="eastAsia"/>
              </w:rPr>
              <w:t>正交分解法和旋转矢量法的判断</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Default="00835628" w:rsidP="00381701">
      <w:pPr>
        <w:spacing w:line="276" w:lineRule="auto"/>
        <w:rPr>
          <w:rFonts w:ascii="Times New Roman" w:hAnsi="Times New Roman" w:cs="Times New Roman"/>
          <w:szCs w:val="21"/>
        </w:rPr>
      </w:pPr>
    </w:p>
    <w:p w:rsidR="0078207D" w:rsidRDefault="0078207D" w:rsidP="00381701">
      <w:pPr>
        <w:spacing w:line="276" w:lineRule="auto"/>
        <w:rPr>
          <w:rFonts w:ascii="Times New Roman" w:hAnsi="Times New Roman" w:cs="Times New Roman"/>
          <w:szCs w:val="21"/>
        </w:rPr>
      </w:pPr>
    </w:p>
    <w:p w:rsidR="0078207D" w:rsidRPr="00381701" w:rsidRDefault="0078207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F80ADC" w:rsidRDefault="008064EA"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3C4291" w:rsidRPr="0077402A" w:rsidRDefault="003C4291" w:rsidP="00381701">
                    <w:pPr>
                      <w:jc w:val="center"/>
                      <w:rPr>
                        <w:rFonts w:ascii="黑体" w:eastAsia="黑体" w:hAnsi="黑体"/>
                        <w:sz w:val="36"/>
                        <w:szCs w:val="36"/>
                      </w:rPr>
                    </w:pPr>
                    <w:r>
                      <w:rPr>
                        <w:rFonts w:ascii="黑体" w:eastAsia="黑体" w:hAnsi="黑体" w:hint="eastAsia"/>
                        <w:sz w:val="36"/>
                        <w:szCs w:val="36"/>
                      </w:rPr>
                      <w:t>复习课（二）</w:t>
                    </w:r>
                  </w:p>
                </w:txbxContent>
              </v:textbox>
            </v:shape>
            <w10:wrap type="none"/>
            <w10:anchorlock/>
          </v:group>
        </w:pict>
      </w:r>
    </w:p>
    <w:p w:rsidR="00381701" w:rsidRPr="002F64B1" w:rsidRDefault="00381701" w:rsidP="002F64B1">
      <w:pPr>
        <w:spacing w:line="276" w:lineRule="auto"/>
        <w:rPr>
          <w:rFonts w:ascii="Times New Roman" w:hAnsi="Times New Roman" w:cs="Times New Roman"/>
          <w:szCs w:val="21"/>
        </w:rPr>
      </w:pPr>
    </w:p>
    <w:p w:rsidR="00502999" w:rsidRPr="002F64B1" w:rsidRDefault="008064EA" w:rsidP="002F64B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3C4291" w:rsidRPr="0014298B" w:rsidRDefault="003C4291">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Pr>
          <w:rFonts w:ascii="Times New Roman" w:hAnsi="Times New Roman" w:hint="eastAsia"/>
          <w:szCs w:val="21"/>
        </w:rPr>
        <w:t>一、</w:t>
      </w:r>
      <w:r w:rsidRPr="0093675A">
        <w:rPr>
          <w:rFonts w:ascii="Times New Roman" w:hAnsi="Times New Roman"/>
          <w:szCs w:val="21"/>
        </w:rPr>
        <w:t>重力</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1</w:t>
      </w:r>
      <w:r w:rsidRPr="0093675A">
        <w:rPr>
          <w:rFonts w:ascii="Times New Roman" w:hAnsi="Times New Roman"/>
          <w:szCs w:val="21"/>
        </w:rPr>
        <w:t>、定义：由于地球的吸引而使物体受到的力叫重力。</w:t>
      </w:r>
    </w:p>
    <w:p w:rsidR="002A636D"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2</w:t>
      </w:r>
      <w:r w:rsidRPr="0093675A">
        <w:rPr>
          <w:rFonts w:ascii="Times New Roman" w:hAnsi="Times New Roman"/>
          <w:szCs w:val="21"/>
        </w:rPr>
        <w:t>、大小：</w:t>
      </w:r>
      <w:r w:rsidRPr="0093675A">
        <w:rPr>
          <w:rFonts w:ascii="Times New Roman" w:hAnsi="Times New Roman"/>
          <w:szCs w:val="21"/>
        </w:rPr>
        <w:t>①</w:t>
      </w:r>
      <w:r w:rsidRPr="0093675A">
        <w:rPr>
          <w:rFonts w:ascii="Times New Roman" w:hAnsi="Times New Roman"/>
          <w:szCs w:val="21"/>
        </w:rPr>
        <w:t>由</w:t>
      </w:r>
      <w:r>
        <w:rPr>
          <w:rFonts w:ascii="Times New Roman" w:hAnsi="Times New Roman" w:hint="eastAsia"/>
          <w:szCs w:val="21"/>
          <w:u w:val="single"/>
        </w:rPr>
        <w:t>________</w:t>
      </w:r>
      <w:r w:rsidRPr="0093675A">
        <w:rPr>
          <w:rFonts w:ascii="Times New Roman" w:hAnsi="Times New Roman"/>
          <w:szCs w:val="21"/>
        </w:rPr>
        <w:t>计算</w:t>
      </w:r>
    </w:p>
    <w:p w:rsidR="002A636D" w:rsidRPr="0093675A" w:rsidRDefault="002A636D" w:rsidP="002A636D">
      <w:pPr>
        <w:widowControl/>
        <w:autoSpaceDE w:val="0"/>
        <w:autoSpaceDN w:val="0"/>
        <w:adjustRightInd w:val="0"/>
        <w:spacing w:line="276" w:lineRule="auto"/>
        <w:ind w:firstLineChars="450" w:firstLine="945"/>
        <w:jc w:val="left"/>
        <w:textAlignment w:val="baseline"/>
        <w:rPr>
          <w:rFonts w:ascii="Times New Roman" w:hAnsi="Times New Roman"/>
          <w:szCs w:val="21"/>
        </w:rPr>
      </w:pPr>
      <w:r w:rsidRPr="0093675A">
        <w:rPr>
          <w:rFonts w:ascii="Times New Roman" w:hAnsi="Times New Roman"/>
          <w:szCs w:val="21"/>
        </w:rPr>
        <w:t>②</w:t>
      </w:r>
      <w:r w:rsidRPr="0093675A">
        <w:rPr>
          <w:rFonts w:ascii="Times New Roman" w:hAnsi="Times New Roman"/>
          <w:szCs w:val="21"/>
        </w:rPr>
        <w:t>用弹簧秤测量，物体处于静止时，弹簧秤的示数等于重力的大小。</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3</w:t>
      </w:r>
      <w:r w:rsidRPr="0093675A">
        <w:rPr>
          <w:rFonts w:ascii="Times New Roman" w:hAnsi="Times New Roman"/>
          <w:szCs w:val="21"/>
        </w:rPr>
        <w:t>、方向：</w:t>
      </w:r>
      <w:r>
        <w:rPr>
          <w:rFonts w:ascii="Times New Roman" w:hAnsi="Times New Roman" w:hint="eastAsia"/>
          <w:szCs w:val="21"/>
          <w:u w:val="single"/>
        </w:rPr>
        <w:t>________</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color w:val="FF0000"/>
          <w:szCs w:val="21"/>
        </w:rPr>
        <w:t>【答案】</w:t>
      </w:r>
      <w:r w:rsidRPr="00271529">
        <w:rPr>
          <w:rFonts w:ascii="Times New Roman" w:hAnsi="Times New Roman"/>
          <w:i/>
          <w:color w:val="FF0000"/>
          <w:szCs w:val="21"/>
        </w:rPr>
        <w:t>G</w:t>
      </w:r>
      <w:r w:rsidR="00A107E4">
        <w:rPr>
          <w:rFonts w:ascii="Times New Roman" w:hAnsi="Times New Roman"/>
          <w:color w:val="FF0000"/>
          <w:szCs w:val="21"/>
        </w:rPr>
        <w:t>＝</w:t>
      </w:r>
      <w:r w:rsidRPr="00271529">
        <w:rPr>
          <w:rFonts w:ascii="Times New Roman" w:hAnsi="Times New Roman"/>
          <w:i/>
          <w:color w:val="FF0000"/>
          <w:szCs w:val="21"/>
        </w:rPr>
        <w:t>mg</w:t>
      </w:r>
      <w:r w:rsidRPr="0093675A">
        <w:rPr>
          <w:rFonts w:ascii="Times New Roman" w:hAnsi="Times New Roman"/>
          <w:color w:val="FF0000"/>
          <w:szCs w:val="21"/>
        </w:rPr>
        <w:t>；竖直向下</w:t>
      </w:r>
    </w:p>
    <w:p w:rsidR="002A636D" w:rsidRDefault="002A636D" w:rsidP="002A636D">
      <w:pPr>
        <w:widowControl/>
        <w:autoSpaceDE w:val="0"/>
        <w:autoSpaceDN w:val="0"/>
        <w:adjustRightInd w:val="0"/>
        <w:spacing w:line="276" w:lineRule="auto"/>
        <w:jc w:val="left"/>
        <w:textAlignment w:val="baseline"/>
        <w:rPr>
          <w:rFonts w:ascii="Times New Roman" w:hAnsi="Times New Roman"/>
          <w:szCs w:val="21"/>
        </w:rPr>
      </w:pP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Pr>
          <w:rFonts w:ascii="Times New Roman" w:hAnsi="Times New Roman" w:hint="eastAsia"/>
          <w:szCs w:val="21"/>
        </w:rPr>
        <w:t>二、</w:t>
      </w:r>
      <w:r w:rsidRPr="0093675A">
        <w:rPr>
          <w:rFonts w:ascii="Times New Roman" w:hAnsi="Times New Roman"/>
          <w:szCs w:val="21"/>
        </w:rPr>
        <w:t>重心</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1</w:t>
      </w:r>
      <w:r w:rsidRPr="0093675A">
        <w:rPr>
          <w:rFonts w:ascii="Times New Roman" w:hAnsi="Times New Roman"/>
          <w:szCs w:val="21"/>
        </w:rPr>
        <w:t>、重心：物体所受重力的作用点。</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2</w:t>
      </w:r>
      <w:r w:rsidRPr="0093675A">
        <w:rPr>
          <w:rFonts w:ascii="Times New Roman" w:hAnsi="Times New Roman"/>
          <w:szCs w:val="21"/>
        </w:rPr>
        <w:t>、重心位置的确定</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①</w:t>
      </w:r>
      <w:r w:rsidRPr="0093675A">
        <w:rPr>
          <w:rFonts w:ascii="Times New Roman" w:hAnsi="Times New Roman"/>
          <w:szCs w:val="21"/>
        </w:rPr>
        <w:t>质量分布均匀的物体的重心，只与物体的形状有关。</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形状规则的均匀物体，它的重心就在</w:t>
      </w:r>
      <w:r>
        <w:rPr>
          <w:rFonts w:ascii="Times New Roman" w:hAnsi="Times New Roman" w:hint="eastAsia"/>
          <w:szCs w:val="21"/>
          <w:u w:val="single"/>
        </w:rPr>
        <w:t>________</w:t>
      </w:r>
      <w:r w:rsidRPr="0093675A">
        <w:rPr>
          <w:rFonts w:ascii="Times New Roman" w:hAnsi="Times New Roman"/>
          <w:szCs w:val="21"/>
        </w:rPr>
        <w:t>上，如均匀直棒的重心，在棒的中心。</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②</w:t>
      </w:r>
      <w:r w:rsidRPr="0093675A">
        <w:rPr>
          <w:rFonts w:ascii="Times New Roman" w:hAnsi="Times New Roman"/>
          <w:szCs w:val="21"/>
        </w:rPr>
        <w:t>质量分布不均匀的物体的重心与物体的形状、质量分布有关。</w:t>
      </w:r>
    </w:p>
    <w:p w:rsidR="002A636D" w:rsidRPr="0093675A" w:rsidRDefault="002A636D" w:rsidP="002A636D">
      <w:pPr>
        <w:spacing w:line="276" w:lineRule="auto"/>
        <w:textAlignment w:val="baseline"/>
        <w:rPr>
          <w:rFonts w:ascii="Times New Roman" w:hAnsi="Times New Roman"/>
          <w:szCs w:val="21"/>
        </w:rPr>
      </w:pPr>
      <w:r w:rsidRPr="0093675A">
        <w:rPr>
          <w:rFonts w:ascii="Times New Roman" w:hAnsi="Times New Roman"/>
          <w:szCs w:val="21"/>
        </w:rPr>
        <w:t>③</w:t>
      </w:r>
      <w:r w:rsidRPr="0093675A">
        <w:rPr>
          <w:rFonts w:ascii="Times New Roman" w:hAnsi="Times New Roman"/>
          <w:szCs w:val="21"/>
        </w:rPr>
        <w:t>薄板形物体的重心，可用</w:t>
      </w:r>
      <w:r>
        <w:rPr>
          <w:rFonts w:ascii="Times New Roman" w:hAnsi="Times New Roman" w:hint="eastAsia"/>
          <w:szCs w:val="21"/>
          <w:u w:val="single"/>
        </w:rPr>
        <w:t>________</w:t>
      </w:r>
      <w:r w:rsidRPr="0093675A">
        <w:rPr>
          <w:rFonts w:ascii="Times New Roman" w:hAnsi="Times New Roman"/>
          <w:szCs w:val="21"/>
        </w:rPr>
        <w:t>确定。</w:t>
      </w:r>
    </w:p>
    <w:p w:rsidR="002A636D" w:rsidRPr="0093675A" w:rsidRDefault="002A636D" w:rsidP="002A636D">
      <w:pPr>
        <w:spacing w:line="276" w:lineRule="auto"/>
        <w:textAlignment w:val="baseline"/>
        <w:rPr>
          <w:rFonts w:ascii="Times New Roman" w:hAnsi="Times New Roman"/>
          <w:szCs w:val="21"/>
        </w:rPr>
      </w:pPr>
      <w:r w:rsidRPr="00813A15">
        <w:rPr>
          <w:rFonts w:ascii="Times New Roman" w:hAnsi="Times New Roman"/>
          <w:bCs/>
          <w:szCs w:val="21"/>
        </w:rPr>
        <w:t>说明：</w:t>
      </w:r>
      <w:r w:rsidRPr="00813A15">
        <w:rPr>
          <w:rFonts w:ascii="Times New Roman" w:hAnsi="Times New Roman"/>
          <w:szCs w:val="21"/>
        </w:rPr>
        <w:t>重</w:t>
      </w:r>
      <w:r w:rsidRPr="0093675A">
        <w:rPr>
          <w:rFonts w:ascii="Times New Roman" w:hAnsi="Times New Roman"/>
          <w:szCs w:val="21"/>
        </w:rPr>
        <w:t>心的位置可以不在物体上，比如：匀质圆环，重心在圆环中心，不在圆环上。</w:t>
      </w:r>
    </w:p>
    <w:p w:rsidR="002A636D" w:rsidRPr="0093675A" w:rsidRDefault="002A636D" w:rsidP="002A636D">
      <w:pPr>
        <w:spacing w:line="276" w:lineRule="auto"/>
        <w:rPr>
          <w:rFonts w:ascii="Times New Roman" w:hAnsi="Times New Roman"/>
          <w:szCs w:val="21"/>
        </w:rPr>
      </w:pPr>
      <w:r w:rsidRPr="0093675A">
        <w:rPr>
          <w:rFonts w:ascii="Times New Roman" w:hAnsi="Times New Roman"/>
          <w:color w:val="FF0000"/>
          <w:szCs w:val="21"/>
        </w:rPr>
        <w:t>【答案】几何中心；悬挂法</w:t>
      </w:r>
    </w:p>
    <w:p w:rsidR="002A636D" w:rsidRPr="0093675A" w:rsidRDefault="002A636D" w:rsidP="002A636D">
      <w:pPr>
        <w:spacing w:line="276" w:lineRule="auto"/>
        <w:rPr>
          <w:rFonts w:ascii="Times New Roman" w:hAnsi="Times New Roman"/>
          <w:szCs w:val="21"/>
        </w:rPr>
      </w:pPr>
    </w:p>
    <w:p w:rsidR="002A636D" w:rsidRPr="0093675A" w:rsidRDefault="002A636D" w:rsidP="002A636D">
      <w:pPr>
        <w:tabs>
          <w:tab w:val="left" w:pos="6360"/>
        </w:tabs>
        <w:spacing w:line="276" w:lineRule="auto"/>
        <w:ind w:left="315" w:hangingChars="150" w:hanging="315"/>
        <w:jc w:val="left"/>
        <w:rPr>
          <w:rFonts w:ascii="Times New Roman" w:hAnsi="Times New Roman"/>
          <w:color w:val="000000"/>
          <w:szCs w:val="21"/>
        </w:rPr>
      </w:pPr>
      <w:r>
        <w:rPr>
          <w:rFonts w:ascii="Times New Roman" w:hAnsi="Times New Roman" w:hint="eastAsia"/>
          <w:color w:val="000000"/>
          <w:szCs w:val="21"/>
        </w:rPr>
        <w:t>三、</w:t>
      </w:r>
      <w:r w:rsidRPr="0093675A">
        <w:rPr>
          <w:rFonts w:ascii="Times New Roman" w:hAnsi="Times New Roman"/>
          <w:color w:val="000000"/>
          <w:szCs w:val="21"/>
        </w:rPr>
        <w:t>弹力</w:t>
      </w:r>
    </w:p>
    <w:p w:rsidR="002A636D" w:rsidRPr="0093675A" w:rsidRDefault="002A636D" w:rsidP="002A636D">
      <w:pPr>
        <w:tabs>
          <w:tab w:val="left" w:pos="6360"/>
        </w:tabs>
        <w:spacing w:line="276" w:lineRule="auto"/>
        <w:ind w:left="315" w:hangingChars="150" w:hanging="315"/>
        <w:jc w:val="left"/>
        <w:rPr>
          <w:rFonts w:ascii="Times New Roman" w:hAnsi="Times New Roman"/>
          <w:color w:val="000000"/>
          <w:szCs w:val="21"/>
        </w:rPr>
      </w:pPr>
      <w:r w:rsidRPr="0093675A">
        <w:rPr>
          <w:rFonts w:ascii="Times New Roman" w:hAnsi="Times New Roman"/>
          <w:color w:val="000000"/>
          <w:szCs w:val="21"/>
        </w:rPr>
        <w:t>1</w:t>
      </w:r>
      <w:r w:rsidRPr="0093675A">
        <w:rPr>
          <w:rFonts w:ascii="Times New Roman" w:hAnsi="Times New Roman"/>
          <w:color w:val="000000"/>
          <w:szCs w:val="21"/>
        </w:rPr>
        <w:t>、弹力：发生弹性形变的物体由于要</w:t>
      </w:r>
      <w:r>
        <w:rPr>
          <w:rFonts w:ascii="Times New Roman" w:hAnsi="Times New Roman" w:hint="eastAsia"/>
          <w:szCs w:val="21"/>
          <w:u w:val="single"/>
        </w:rPr>
        <w:t>________</w:t>
      </w:r>
      <w:r w:rsidRPr="0093675A">
        <w:rPr>
          <w:rFonts w:ascii="Times New Roman" w:hAnsi="Times New Roman"/>
          <w:color w:val="000000"/>
          <w:szCs w:val="21"/>
        </w:rPr>
        <w:t>，对跟它接触的物体会产生力的作用。</w:t>
      </w:r>
    </w:p>
    <w:p w:rsidR="002A636D" w:rsidRPr="0093675A" w:rsidRDefault="002A636D" w:rsidP="002A636D">
      <w:pPr>
        <w:tabs>
          <w:tab w:val="left" w:pos="6360"/>
        </w:tabs>
        <w:spacing w:line="276" w:lineRule="auto"/>
        <w:jc w:val="left"/>
        <w:rPr>
          <w:rFonts w:ascii="Times New Roman" w:hAnsi="Times New Roman"/>
          <w:color w:val="000000"/>
          <w:szCs w:val="21"/>
        </w:rPr>
      </w:pPr>
      <w:r w:rsidRPr="0093675A">
        <w:rPr>
          <w:rFonts w:ascii="Times New Roman" w:hAnsi="Times New Roman"/>
          <w:color w:val="000000"/>
          <w:szCs w:val="21"/>
        </w:rPr>
        <w:t>2</w:t>
      </w:r>
      <w:r w:rsidRPr="0093675A">
        <w:rPr>
          <w:rFonts w:ascii="Times New Roman" w:hAnsi="Times New Roman"/>
          <w:color w:val="000000"/>
          <w:szCs w:val="21"/>
        </w:rPr>
        <w:t>、产生条件：</w:t>
      </w:r>
      <w:r w:rsidR="00253E5E">
        <w:rPr>
          <w:rFonts w:ascii="Times New Roman" w:hAnsi="Times New Roman" w:hint="eastAsia"/>
          <w:color w:val="000000"/>
          <w:szCs w:val="21"/>
        </w:rPr>
        <w:t>物体间</w:t>
      </w:r>
      <w:r>
        <w:rPr>
          <w:rFonts w:ascii="Times New Roman" w:hAnsi="Times New Roman" w:hint="eastAsia"/>
          <w:szCs w:val="21"/>
          <w:u w:val="single"/>
        </w:rPr>
        <w:t>________</w:t>
      </w:r>
      <w:r w:rsidRPr="0093675A">
        <w:rPr>
          <w:rFonts w:ascii="Times New Roman" w:hAnsi="Times New Roman"/>
          <w:color w:val="000000"/>
          <w:szCs w:val="21"/>
        </w:rPr>
        <w:t>、</w:t>
      </w:r>
      <w:r w:rsidR="00253E5E">
        <w:rPr>
          <w:rFonts w:ascii="Times New Roman" w:hAnsi="Times New Roman" w:hint="eastAsia"/>
          <w:color w:val="000000"/>
          <w:szCs w:val="21"/>
        </w:rPr>
        <w:t>发生</w:t>
      </w:r>
      <w:r>
        <w:rPr>
          <w:rFonts w:ascii="Times New Roman" w:hAnsi="Times New Roman" w:hint="eastAsia"/>
          <w:szCs w:val="21"/>
          <w:u w:val="single"/>
        </w:rPr>
        <w:t>________</w:t>
      </w:r>
    </w:p>
    <w:p w:rsidR="002A636D" w:rsidRPr="0093675A" w:rsidRDefault="002A636D" w:rsidP="002A636D">
      <w:pPr>
        <w:tabs>
          <w:tab w:val="left" w:pos="6360"/>
        </w:tabs>
        <w:spacing w:line="276" w:lineRule="auto"/>
        <w:jc w:val="left"/>
        <w:rPr>
          <w:rFonts w:ascii="Times New Roman" w:hAnsi="Times New Roman"/>
          <w:color w:val="000000"/>
          <w:szCs w:val="21"/>
        </w:rPr>
      </w:pPr>
      <w:r w:rsidRPr="0093675A">
        <w:rPr>
          <w:rFonts w:ascii="Times New Roman" w:hAnsi="Times New Roman"/>
          <w:color w:val="000000"/>
          <w:szCs w:val="21"/>
        </w:rPr>
        <w:t>3</w:t>
      </w:r>
      <w:r w:rsidRPr="0093675A">
        <w:rPr>
          <w:rFonts w:ascii="Times New Roman" w:hAnsi="Times New Roman"/>
          <w:color w:val="000000"/>
          <w:szCs w:val="21"/>
        </w:rPr>
        <w:t>、方向：压力的方向垂直支持面而指向被压的物体，支持力的方向垂直于支持面而指向被支持的物体。</w:t>
      </w:r>
    </w:p>
    <w:p w:rsidR="002A636D" w:rsidRPr="0093675A" w:rsidRDefault="002A636D" w:rsidP="002A636D">
      <w:pPr>
        <w:spacing w:line="276" w:lineRule="auto"/>
        <w:jc w:val="left"/>
        <w:textAlignment w:val="baseline"/>
        <w:rPr>
          <w:rFonts w:ascii="Times New Roman" w:hAnsi="Times New Roman"/>
          <w:szCs w:val="21"/>
        </w:rPr>
      </w:pPr>
      <w:r w:rsidRPr="0093675A">
        <w:rPr>
          <w:rFonts w:ascii="Times New Roman"/>
          <w:szCs w:val="21"/>
        </w:rPr>
        <w:t>常见支持物的弹力方向：</w:t>
      </w:r>
    </w:p>
    <w:p w:rsidR="002A636D" w:rsidRPr="0093675A" w:rsidRDefault="002A636D" w:rsidP="002A636D">
      <w:pPr>
        <w:spacing w:line="276" w:lineRule="auto"/>
        <w:jc w:val="left"/>
        <w:textAlignment w:val="baseline"/>
        <w:rPr>
          <w:rFonts w:ascii="Times New Roman" w:hAnsi="Times New Roman"/>
          <w:szCs w:val="21"/>
        </w:rPr>
      </w:pPr>
      <w:r w:rsidRPr="0093675A">
        <w:rPr>
          <w:rFonts w:ascii="Times New Roman" w:hAnsi="宋体"/>
          <w:szCs w:val="21"/>
        </w:rPr>
        <w:t>①</w:t>
      </w:r>
      <w:r w:rsidRPr="0093675A">
        <w:rPr>
          <w:rFonts w:ascii="Times New Roman"/>
          <w:szCs w:val="21"/>
        </w:rPr>
        <w:t>平板的弹力垂直于板面指向被支持的物体；</w:t>
      </w:r>
    </w:p>
    <w:p w:rsidR="002A636D" w:rsidRPr="0093675A" w:rsidRDefault="002A636D" w:rsidP="002A636D">
      <w:pPr>
        <w:spacing w:line="276" w:lineRule="auto"/>
        <w:jc w:val="left"/>
        <w:textAlignment w:val="baseline"/>
        <w:rPr>
          <w:rFonts w:ascii="Times New Roman" w:hAnsi="Times New Roman"/>
          <w:szCs w:val="21"/>
        </w:rPr>
      </w:pPr>
      <w:r w:rsidRPr="0093675A">
        <w:rPr>
          <w:rFonts w:ascii="Times New Roman" w:hAnsi="宋体"/>
          <w:szCs w:val="21"/>
        </w:rPr>
        <w:t>②</w:t>
      </w:r>
      <w:r w:rsidRPr="0093675A">
        <w:rPr>
          <w:rFonts w:ascii="Times New Roman"/>
          <w:szCs w:val="21"/>
        </w:rPr>
        <w:t>曲面的弹力垂直于曲面该处的</w:t>
      </w:r>
      <w:r>
        <w:rPr>
          <w:rFonts w:ascii="Times New Roman" w:hAnsi="Times New Roman" w:hint="eastAsia"/>
          <w:szCs w:val="21"/>
          <w:u w:val="single"/>
        </w:rPr>
        <w:t>________</w:t>
      </w:r>
      <w:r w:rsidRPr="0093675A">
        <w:rPr>
          <w:rFonts w:ascii="Times New Roman"/>
          <w:szCs w:val="21"/>
        </w:rPr>
        <w:t>指向被支持的物体；</w:t>
      </w:r>
    </w:p>
    <w:p w:rsidR="002A636D" w:rsidRPr="0093675A" w:rsidRDefault="002A636D" w:rsidP="002A636D">
      <w:pPr>
        <w:pStyle w:val="ad"/>
        <w:spacing w:after="0" w:line="276" w:lineRule="auto"/>
        <w:ind w:leftChars="0" w:left="0"/>
        <w:jc w:val="left"/>
        <w:textAlignment w:val="baseline"/>
        <w:rPr>
          <w:szCs w:val="21"/>
        </w:rPr>
      </w:pPr>
      <w:r w:rsidRPr="0093675A">
        <w:rPr>
          <w:rFonts w:hAnsi="宋体"/>
          <w:szCs w:val="21"/>
        </w:rPr>
        <w:t>③</w:t>
      </w:r>
      <w:r w:rsidRPr="0093675A">
        <w:rPr>
          <w:szCs w:val="21"/>
        </w:rPr>
        <w:t>支承点的弹力垂直于跟它接触的平面</w:t>
      </w:r>
      <w:r>
        <w:rPr>
          <w:szCs w:val="21"/>
        </w:rPr>
        <w:t>（</w:t>
      </w:r>
      <w:r w:rsidRPr="0093675A">
        <w:rPr>
          <w:szCs w:val="21"/>
        </w:rPr>
        <w:t>或曲面的切平面</w:t>
      </w:r>
      <w:r>
        <w:rPr>
          <w:szCs w:val="21"/>
        </w:rPr>
        <w:t>）</w:t>
      </w:r>
      <w:r w:rsidRPr="0093675A">
        <w:rPr>
          <w:szCs w:val="21"/>
        </w:rPr>
        <w:t>指向被支持的物体；</w:t>
      </w:r>
    </w:p>
    <w:p w:rsidR="002A636D" w:rsidRPr="0093675A" w:rsidRDefault="002A636D" w:rsidP="002A636D">
      <w:pPr>
        <w:spacing w:line="276" w:lineRule="auto"/>
        <w:textAlignment w:val="baseline"/>
        <w:rPr>
          <w:rFonts w:ascii="Times New Roman" w:hAnsi="Times New Roman"/>
          <w:szCs w:val="21"/>
        </w:rPr>
      </w:pPr>
      <w:r w:rsidRPr="0093675A">
        <w:rPr>
          <w:rFonts w:ascii="Times New Roman" w:hAnsi="宋体"/>
          <w:szCs w:val="21"/>
        </w:rPr>
        <w:t>④</w:t>
      </w:r>
      <w:r w:rsidRPr="0093675A">
        <w:rPr>
          <w:rFonts w:ascii="Times New Roman"/>
          <w:szCs w:val="21"/>
        </w:rPr>
        <w:t>绳索的弹力沿着绳子指向</w:t>
      </w:r>
      <w:r w:rsidR="00A107E4">
        <w:rPr>
          <w:rFonts w:ascii="Times New Roman" w:hAnsi="Times New Roman" w:hint="eastAsia"/>
          <w:szCs w:val="21"/>
          <w:u w:val="single"/>
        </w:rPr>
        <w:t>________</w:t>
      </w:r>
      <w:r w:rsidRPr="0093675A">
        <w:rPr>
          <w:rFonts w:ascii="Times New Roman"/>
          <w:szCs w:val="21"/>
        </w:rPr>
        <w:t>的方向；</w:t>
      </w:r>
      <w:r w:rsidRPr="0093675A">
        <w:rPr>
          <w:rFonts w:ascii="Times New Roman" w:hAnsi="Times New Roman"/>
          <w:color w:val="000000"/>
          <w:szCs w:val="21"/>
        </w:rPr>
        <w:t>杆产生的弹力方向</w:t>
      </w:r>
      <w:r w:rsidR="00A107E4">
        <w:rPr>
          <w:rFonts w:ascii="Times New Roman" w:hAnsi="Times New Roman" w:hint="eastAsia"/>
          <w:color w:val="000000"/>
          <w:szCs w:val="21"/>
        </w:rPr>
        <w:t>________</w:t>
      </w:r>
      <w:r w:rsidR="00A107E4">
        <w:rPr>
          <w:rFonts w:ascii="Times New Roman" w:hAnsi="Times New Roman" w:hint="eastAsia"/>
          <w:color w:val="000000"/>
          <w:szCs w:val="21"/>
        </w:rPr>
        <w:t>（选填“一定”或“不一定”）</w:t>
      </w:r>
      <w:r w:rsidRPr="0093675A">
        <w:rPr>
          <w:rFonts w:ascii="Times New Roman" w:hAnsi="Times New Roman"/>
          <w:color w:val="000000"/>
          <w:szCs w:val="21"/>
        </w:rPr>
        <w:t>沿杆。</w:t>
      </w:r>
    </w:p>
    <w:p w:rsidR="002A636D" w:rsidRPr="00253E5E" w:rsidRDefault="002A636D" w:rsidP="00253E5E">
      <w:pPr>
        <w:spacing w:line="276" w:lineRule="auto"/>
        <w:jc w:val="left"/>
        <w:textAlignment w:val="baseline"/>
        <w:rPr>
          <w:rFonts w:ascii="Times New Roman" w:hAnsi="Times New Roman"/>
          <w:szCs w:val="21"/>
        </w:rPr>
      </w:pPr>
      <w:r w:rsidRPr="0093675A">
        <w:rPr>
          <w:rFonts w:ascii="Times New Roman" w:hAnsi="Times New Roman"/>
          <w:color w:val="FF0000"/>
          <w:szCs w:val="21"/>
        </w:rPr>
        <w:t>【答案</w:t>
      </w:r>
      <w:r w:rsidRPr="00253E5E">
        <w:rPr>
          <w:rFonts w:ascii="Times New Roman" w:hAnsi="Times New Roman"/>
          <w:color w:val="FF0000"/>
          <w:szCs w:val="21"/>
        </w:rPr>
        <w:t>】</w:t>
      </w:r>
      <w:r w:rsidR="00253E5E" w:rsidRPr="00253E5E">
        <w:rPr>
          <w:rFonts w:ascii="Times New Roman" w:hAnsi="Times New Roman"/>
          <w:color w:val="FF0000"/>
          <w:szCs w:val="21"/>
        </w:rPr>
        <w:t>恢复原状；接触、</w:t>
      </w:r>
      <w:r w:rsidR="00A107E4" w:rsidRPr="00253E5E">
        <w:rPr>
          <w:rFonts w:ascii="Times New Roman" w:hAnsi="Times New Roman"/>
          <w:color w:val="FF0000"/>
          <w:szCs w:val="21"/>
        </w:rPr>
        <w:t>弹性形变</w:t>
      </w:r>
      <w:r w:rsidR="00253E5E" w:rsidRPr="00253E5E">
        <w:rPr>
          <w:rFonts w:ascii="Times New Roman" w:hAnsi="Times New Roman" w:hint="eastAsia"/>
          <w:color w:val="FF0000"/>
          <w:szCs w:val="21"/>
        </w:rPr>
        <w:t>；</w:t>
      </w:r>
      <w:r w:rsidRPr="00253E5E">
        <w:rPr>
          <w:rFonts w:ascii="Times New Roman" w:hAnsi="Times New Roman"/>
          <w:color w:val="FF0000"/>
          <w:szCs w:val="21"/>
        </w:rPr>
        <w:t>切平面；收缩</w:t>
      </w:r>
      <w:r w:rsidR="00253E5E">
        <w:rPr>
          <w:rFonts w:ascii="Times New Roman" w:hAnsi="Times New Roman" w:hint="eastAsia"/>
          <w:color w:val="FF0000"/>
          <w:szCs w:val="21"/>
        </w:rPr>
        <w:t>；</w:t>
      </w:r>
      <w:r w:rsidRPr="0093675A">
        <w:rPr>
          <w:rFonts w:ascii="Times New Roman" w:hAnsi="Times New Roman"/>
          <w:color w:val="FF0000"/>
          <w:szCs w:val="21"/>
        </w:rPr>
        <w:t>不一定</w:t>
      </w:r>
    </w:p>
    <w:p w:rsidR="002A636D" w:rsidRPr="0093675A" w:rsidRDefault="002A636D" w:rsidP="002A636D">
      <w:pPr>
        <w:autoSpaceDN w:val="0"/>
        <w:spacing w:line="276" w:lineRule="auto"/>
        <w:rPr>
          <w:rFonts w:ascii="Times New Roman" w:hAnsi="Times New Roman"/>
          <w:szCs w:val="21"/>
        </w:rPr>
      </w:pP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Pr>
          <w:rFonts w:ascii="Times New Roman" w:hAnsi="Times New Roman" w:hint="eastAsia"/>
          <w:szCs w:val="21"/>
        </w:rPr>
        <w:t>四、</w:t>
      </w:r>
      <w:r w:rsidRPr="0093675A">
        <w:rPr>
          <w:rFonts w:ascii="Times New Roman" w:hAnsi="Times New Roman"/>
          <w:szCs w:val="21"/>
        </w:rPr>
        <w:t>滑动摩擦力</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1</w:t>
      </w:r>
      <w:r w:rsidRPr="0093675A">
        <w:rPr>
          <w:rFonts w:ascii="Times New Roman" w:hAnsi="Times New Roman"/>
          <w:szCs w:val="21"/>
        </w:rPr>
        <w:t>、定义：一个物体在另一个物体表面上相对于另一个物体滑动时，所受到的阻碍它相对滑动的力。</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2</w:t>
      </w:r>
      <w:r w:rsidRPr="0093675A">
        <w:rPr>
          <w:rFonts w:ascii="Times New Roman" w:hAnsi="Times New Roman"/>
          <w:szCs w:val="21"/>
        </w:rPr>
        <w:t>、产生的条件：两物体间</w:t>
      </w:r>
      <w:r>
        <w:rPr>
          <w:rFonts w:ascii="Times New Roman" w:hAnsi="Times New Roman" w:hint="eastAsia"/>
          <w:szCs w:val="21"/>
          <w:u w:val="single"/>
        </w:rPr>
        <w:t>________</w:t>
      </w:r>
      <w:r w:rsidRPr="0093675A">
        <w:rPr>
          <w:rFonts w:ascii="Times New Roman" w:hAnsi="Times New Roman"/>
          <w:szCs w:val="21"/>
        </w:rPr>
        <w:t>、物体间接触面</w:t>
      </w:r>
      <w:r>
        <w:rPr>
          <w:rFonts w:ascii="Times New Roman" w:hAnsi="Times New Roman" w:hint="eastAsia"/>
          <w:szCs w:val="21"/>
          <w:u w:val="single"/>
        </w:rPr>
        <w:t>________</w:t>
      </w:r>
      <w:r w:rsidRPr="0093675A">
        <w:rPr>
          <w:rFonts w:ascii="Times New Roman" w:hAnsi="Times New Roman"/>
          <w:szCs w:val="21"/>
        </w:rPr>
        <w:t>、两物体间存在</w:t>
      </w:r>
      <w:r>
        <w:rPr>
          <w:rFonts w:ascii="Times New Roman" w:hAnsi="Times New Roman" w:hint="eastAsia"/>
          <w:szCs w:val="21"/>
          <w:u w:val="single"/>
        </w:rPr>
        <w:t>________</w:t>
      </w:r>
      <w:r w:rsidRPr="0093675A">
        <w:rPr>
          <w:rFonts w:ascii="Times New Roman" w:hAnsi="Times New Roman"/>
          <w:szCs w:val="21"/>
        </w:rPr>
        <w:t>。</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3</w:t>
      </w:r>
      <w:r w:rsidRPr="0093675A">
        <w:rPr>
          <w:rFonts w:ascii="Times New Roman" w:hAnsi="Times New Roman"/>
          <w:szCs w:val="21"/>
        </w:rPr>
        <w:t>、大小：</w:t>
      </w:r>
      <w:r w:rsidRPr="0093675A">
        <w:rPr>
          <w:rFonts w:ascii="Times New Roman" w:hAnsi="Times New Roman"/>
          <w:i/>
          <w:szCs w:val="21"/>
        </w:rPr>
        <w:t>f</w:t>
      </w:r>
      <w:r w:rsidR="00A107E4">
        <w:rPr>
          <w:rFonts w:ascii="Times New Roman" w:hAnsi="Times New Roman"/>
          <w:szCs w:val="21"/>
        </w:rPr>
        <w:t>＝</w:t>
      </w:r>
      <w:r w:rsidRPr="0093675A">
        <w:rPr>
          <w:rFonts w:ascii="Times New Roman" w:hAnsi="Times New Roman"/>
          <w:i/>
          <w:szCs w:val="21"/>
        </w:rPr>
        <w:t>μ</w:t>
      </w:r>
      <w:r w:rsidRPr="0093675A">
        <w:rPr>
          <w:rFonts w:ascii="Times New Roman" w:hAnsi="Times New Roman"/>
          <w:szCs w:val="21"/>
        </w:rPr>
        <w:t>N</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4</w:t>
      </w:r>
      <w:r w:rsidRPr="0093675A">
        <w:rPr>
          <w:rFonts w:ascii="Times New Roman" w:hAnsi="Times New Roman"/>
          <w:szCs w:val="21"/>
        </w:rPr>
        <w:t>、方向：与接触面相切，且跟物体相对运动的方向</w:t>
      </w:r>
      <w:r>
        <w:rPr>
          <w:rFonts w:ascii="Times New Roman" w:hAnsi="Times New Roman" w:hint="eastAsia"/>
          <w:szCs w:val="21"/>
          <w:u w:val="single"/>
        </w:rPr>
        <w:t>________</w:t>
      </w:r>
    </w:p>
    <w:p w:rsidR="002A636D" w:rsidRPr="0093675A" w:rsidRDefault="002A636D" w:rsidP="002A636D">
      <w:pPr>
        <w:spacing w:line="276" w:lineRule="auto"/>
        <w:textAlignment w:val="baseline"/>
        <w:rPr>
          <w:rFonts w:ascii="Times New Roman" w:hAnsi="Times New Roman"/>
          <w:szCs w:val="21"/>
        </w:rPr>
      </w:pPr>
      <w:r w:rsidRPr="0093675A">
        <w:rPr>
          <w:rFonts w:ascii="Times New Roman" w:hAnsi="Times New Roman"/>
          <w:szCs w:val="21"/>
        </w:rPr>
        <w:t>5</w:t>
      </w:r>
      <w:r w:rsidRPr="0093675A">
        <w:rPr>
          <w:rFonts w:ascii="Times New Roman" w:hAnsi="Times New Roman"/>
          <w:szCs w:val="21"/>
        </w:rPr>
        <w:t>、作用</w:t>
      </w:r>
      <w:r w:rsidRPr="0093675A">
        <w:rPr>
          <w:rFonts w:ascii="Times New Roman"/>
          <w:szCs w:val="21"/>
        </w:rPr>
        <w:t>效果：总是</w:t>
      </w:r>
      <w:r>
        <w:rPr>
          <w:rFonts w:ascii="Times New Roman" w:hAnsi="Times New Roman" w:hint="eastAsia"/>
          <w:szCs w:val="21"/>
          <w:u w:val="single"/>
        </w:rPr>
        <w:t>________________</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color w:val="FF0000"/>
          <w:szCs w:val="21"/>
        </w:rPr>
        <w:t>【答案】有弹力</w:t>
      </w:r>
      <w:r w:rsidR="00253E5E">
        <w:rPr>
          <w:rFonts w:ascii="Times New Roman" w:hAnsi="Times New Roman" w:hint="eastAsia"/>
          <w:color w:val="FF0000"/>
          <w:szCs w:val="21"/>
        </w:rPr>
        <w:t>；</w:t>
      </w:r>
      <w:r w:rsidRPr="0093675A">
        <w:rPr>
          <w:rFonts w:ascii="Times New Roman" w:hAnsi="Times New Roman"/>
          <w:color w:val="FF0000"/>
          <w:szCs w:val="21"/>
        </w:rPr>
        <w:t>不光滑</w:t>
      </w:r>
      <w:r>
        <w:rPr>
          <w:rFonts w:ascii="Times New Roman" w:hAnsi="Times New Roman" w:hint="eastAsia"/>
          <w:color w:val="FF0000"/>
          <w:szCs w:val="21"/>
        </w:rPr>
        <w:t>；</w:t>
      </w:r>
      <w:r w:rsidRPr="0093675A">
        <w:rPr>
          <w:rFonts w:ascii="Times New Roman" w:hAnsi="Times New Roman"/>
          <w:color w:val="FF0000"/>
          <w:szCs w:val="21"/>
        </w:rPr>
        <w:t>相对运动；相反；阻碍物体间的相对运动。</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Pr>
          <w:rFonts w:ascii="Times New Roman" w:hAnsi="Times New Roman" w:hint="eastAsia"/>
          <w:szCs w:val="21"/>
        </w:rPr>
        <w:t>五、</w:t>
      </w:r>
      <w:r w:rsidRPr="0093675A">
        <w:rPr>
          <w:rFonts w:ascii="Times New Roman" w:hAnsi="Times New Roman"/>
          <w:szCs w:val="21"/>
        </w:rPr>
        <w:t>静摩擦力</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1</w:t>
      </w:r>
      <w:r w:rsidRPr="0093675A">
        <w:rPr>
          <w:rFonts w:ascii="Times New Roman" w:hAnsi="Times New Roman"/>
          <w:szCs w:val="21"/>
        </w:rPr>
        <w:t>、定义：两个相互接触、相对静止的物体，由于有相对运动趋势，而在物体接触处产生的阻碍相对运动的力。</w:t>
      </w:r>
    </w:p>
    <w:p w:rsidR="002A636D" w:rsidRDefault="002A636D" w:rsidP="002A636D">
      <w:pPr>
        <w:widowControl/>
        <w:autoSpaceDE w:val="0"/>
        <w:autoSpaceDN w:val="0"/>
        <w:adjustRightInd w:val="0"/>
        <w:spacing w:line="276" w:lineRule="auto"/>
        <w:jc w:val="left"/>
        <w:textAlignment w:val="baseline"/>
        <w:rPr>
          <w:rFonts w:ascii="Times New Roman" w:hAnsi="Times New Roman"/>
          <w:szCs w:val="21"/>
          <w:u w:val="single"/>
        </w:rPr>
      </w:pPr>
      <w:r w:rsidRPr="0093675A">
        <w:rPr>
          <w:rFonts w:ascii="Times New Roman" w:hAnsi="Times New Roman"/>
          <w:szCs w:val="21"/>
        </w:rPr>
        <w:t>2</w:t>
      </w:r>
      <w:r w:rsidRPr="0093675A">
        <w:rPr>
          <w:rFonts w:ascii="Times New Roman" w:hAnsi="Times New Roman"/>
          <w:szCs w:val="21"/>
        </w:rPr>
        <w:t>、产生的条件：两物体间</w:t>
      </w:r>
      <w:r>
        <w:rPr>
          <w:rFonts w:ascii="Times New Roman" w:hAnsi="Times New Roman" w:hint="eastAsia"/>
          <w:szCs w:val="21"/>
          <w:u w:val="single"/>
        </w:rPr>
        <w:t>________</w:t>
      </w:r>
      <w:r w:rsidRPr="0093675A">
        <w:rPr>
          <w:rFonts w:ascii="Times New Roman" w:hAnsi="Times New Roman"/>
          <w:szCs w:val="21"/>
        </w:rPr>
        <w:t>、物体间接触面</w:t>
      </w:r>
      <w:r>
        <w:rPr>
          <w:rFonts w:ascii="Times New Roman" w:hAnsi="Times New Roman" w:hint="eastAsia"/>
          <w:szCs w:val="21"/>
          <w:u w:val="single"/>
        </w:rPr>
        <w:t>________</w:t>
      </w:r>
      <w:r w:rsidRPr="0093675A">
        <w:rPr>
          <w:rFonts w:ascii="Times New Roman" w:hAnsi="Times New Roman"/>
          <w:szCs w:val="21"/>
        </w:rPr>
        <w:t>、两物体间相对静止但存在</w:t>
      </w:r>
      <w:r>
        <w:rPr>
          <w:rFonts w:ascii="Times New Roman" w:hAnsi="Times New Roman" w:hint="eastAsia"/>
          <w:szCs w:val="21"/>
          <w:u w:val="single"/>
        </w:rPr>
        <w:t>________</w:t>
      </w:r>
    </w:p>
    <w:p w:rsidR="002A636D" w:rsidRPr="0093675A" w:rsidRDefault="002A636D" w:rsidP="002A636D">
      <w:pPr>
        <w:widowControl/>
        <w:autoSpaceDE w:val="0"/>
        <w:autoSpaceDN w:val="0"/>
        <w:adjustRightInd w:val="0"/>
        <w:spacing w:line="276" w:lineRule="auto"/>
        <w:jc w:val="left"/>
        <w:textAlignment w:val="baseline"/>
        <w:rPr>
          <w:rFonts w:ascii="Times New Roman" w:hAnsi="Times New Roman"/>
          <w:szCs w:val="21"/>
        </w:rPr>
      </w:pPr>
      <w:r w:rsidRPr="0093675A">
        <w:rPr>
          <w:rFonts w:ascii="Times New Roman" w:hAnsi="Times New Roman"/>
          <w:szCs w:val="21"/>
        </w:rPr>
        <w:t>3</w:t>
      </w:r>
      <w:r w:rsidRPr="0093675A">
        <w:rPr>
          <w:rFonts w:ascii="Times New Roman" w:hAnsi="Times New Roman"/>
          <w:szCs w:val="21"/>
        </w:rPr>
        <w:t>、方向：总是跟接触面相切，并且跟物体相对运动趋势的方向相反，与物体接触面之间的弹力方向垂直。</w:t>
      </w:r>
    </w:p>
    <w:p w:rsidR="002A636D" w:rsidRPr="00271529" w:rsidRDefault="002A636D" w:rsidP="002A636D">
      <w:pPr>
        <w:widowControl/>
        <w:autoSpaceDE w:val="0"/>
        <w:autoSpaceDN w:val="0"/>
        <w:adjustRightInd w:val="0"/>
        <w:spacing w:line="276" w:lineRule="auto"/>
        <w:jc w:val="left"/>
        <w:textAlignment w:val="baseline"/>
        <w:rPr>
          <w:rFonts w:ascii="Times New Roman" w:hAnsi="Times New Roman"/>
          <w:szCs w:val="21"/>
        </w:rPr>
      </w:pPr>
      <w:r>
        <w:rPr>
          <w:rFonts w:ascii="Times New Roman" w:hAnsi="Times New Roman" w:hint="eastAsia"/>
          <w:szCs w:val="21"/>
        </w:rPr>
        <w:t>4</w:t>
      </w:r>
      <w:r w:rsidRPr="0093675A">
        <w:rPr>
          <w:rFonts w:ascii="Times New Roman" w:hAnsi="Times New Roman"/>
          <w:szCs w:val="21"/>
        </w:rPr>
        <w:t>、最大静摩擦力：</w:t>
      </w:r>
      <w:r w:rsidRPr="0093675A">
        <w:rPr>
          <w:rFonts w:ascii="Times New Roman" w:hAnsi="Times New Roman"/>
          <w:color w:val="000000"/>
          <w:szCs w:val="21"/>
        </w:rPr>
        <w:t>静摩擦力增大到某数值后不再增大，这时静摩擦力达到最大值叫最大静摩擦力。表示为</w:t>
      </w:r>
      <w:r w:rsidRPr="0093675A">
        <w:rPr>
          <w:rFonts w:ascii="Times New Roman" w:hAnsi="Times New Roman"/>
          <w:i/>
          <w:color w:val="000000"/>
          <w:szCs w:val="21"/>
        </w:rPr>
        <w:t>f</w:t>
      </w:r>
      <w:r w:rsidRPr="0093675A">
        <w:rPr>
          <w:rFonts w:ascii="Times New Roman" w:hAnsi="Times New Roman"/>
          <w:color w:val="000000"/>
          <w:szCs w:val="21"/>
          <w:vertAlign w:val="subscript"/>
        </w:rPr>
        <w:t>m</w:t>
      </w:r>
      <w:r w:rsidRPr="0093675A">
        <w:rPr>
          <w:rFonts w:ascii="Times New Roman" w:hAnsi="Times New Roman"/>
          <w:color w:val="000000"/>
          <w:szCs w:val="21"/>
        </w:rPr>
        <w:t>。</w:t>
      </w:r>
      <w:r w:rsidRPr="0093675A">
        <w:rPr>
          <w:rFonts w:ascii="Times New Roman" w:hAnsi="Times New Roman"/>
          <w:i/>
          <w:color w:val="000000"/>
          <w:szCs w:val="21"/>
        </w:rPr>
        <w:t>f</w:t>
      </w:r>
      <w:r w:rsidRPr="0093675A">
        <w:rPr>
          <w:rFonts w:ascii="Times New Roman" w:hAnsi="Times New Roman"/>
          <w:color w:val="000000"/>
          <w:szCs w:val="21"/>
          <w:vertAlign w:val="subscript"/>
        </w:rPr>
        <w:t>m</w:t>
      </w:r>
      <w:r w:rsidRPr="0093675A">
        <w:rPr>
          <w:rFonts w:ascii="Times New Roman" w:hAnsi="Times New Roman"/>
          <w:color w:val="000000"/>
          <w:szCs w:val="21"/>
        </w:rPr>
        <w:t>≈</w:t>
      </w:r>
      <w:r w:rsidRPr="0093675A">
        <w:rPr>
          <w:rFonts w:ascii="Times New Roman" w:hAnsi="Times New Roman"/>
          <w:i/>
          <w:color w:val="000000"/>
          <w:szCs w:val="21"/>
        </w:rPr>
        <w:t>μ</w:t>
      </w:r>
      <w:r w:rsidRPr="0093675A">
        <w:rPr>
          <w:rFonts w:ascii="Times New Roman" w:hAnsi="Times New Roman"/>
          <w:color w:val="000000"/>
          <w:szCs w:val="21"/>
        </w:rPr>
        <w:t>N</w:t>
      </w:r>
      <w:r w:rsidRPr="0093675A">
        <w:rPr>
          <w:rFonts w:ascii="Times New Roman" w:hAnsi="Times New Roman"/>
          <w:color w:val="000000"/>
          <w:szCs w:val="21"/>
        </w:rPr>
        <w:t>。</w:t>
      </w:r>
      <w:r w:rsidRPr="0093675A">
        <w:rPr>
          <w:rFonts w:ascii="Times New Roman" w:hAnsi="Times New Roman"/>
          <w:szCs w:val="21"/>
        </w:rPr>
        <w:t>两物体间的静摩擦力</w:t>
      </w:r>
      <w:r w:rsidRPr="0093675A">
        <w:rPr>
          <w:rFonts w:ascii="Times New Roman" w:hAnsi="Times New Roman"/>
          <w:i/>
          <w:szCs w:val="21"/>
        </w:rPr>
        <w:t>f</w:t>
      </w:r>
      <w:r w:rsidRPr="0093675A">
        <w:rPr>
          <w:rFonts w:ascii="Times New Roman" w:hAnsi="Times New Roman"/>
          <w:szCs w:val="21"/>
        </w:rPr>
        <w:t>在</w:t>
      </w:r>
      <w:r w:rsidRPr="0093675A">
        <w:rPr>
          <w:rFonts w:ascii="Times New Roman" w:hAnsi="Times New Roman"/>
          <w:szCs w:val="21"/>
        </w:rPr>
        <w:t>0</w:t>
      </w:r>
      <w:r w:rsidRPr="0093675A">
        <w:rPr>
          <w:rFonts w:ascii="Times New Roman" w:hAnsi="Times New Roman"/>
          <w:szCs w:val="21"/>
        </w:rPr>
        <w:t>和最大静摩擦力</w:t>
      </w:r>
      <w:r w:rsidRPr="0093675A">
        <w:rPr>
          <w:rFonts w:ascii="Times New Roman" w:hAnsi="Times New Roman"/>
          <w:i/>
          <w:szCs w:val="21"/>
        </w:rPr>
        <w:t>f</w:t>
      </w:r>
      <w:r w:rsidRPr="0093675A">
        <w:rPr>
          <w:rFonts w:ascii="Times New Roman" w:hAnsi="Times New Roman"/>
          <w:szCs w:val="21"/>
          <w:vertAlign w:val="subscript"/>
        </w:rPr>
        <w:t>max</w:t>
      </w:r>
      <w:r w:rsidRPr="0093675A">
        <w:rPr>
          <w:rFonts w:ascii="Times New Roman" w:hAnsi="Times New Roman"/>
          <w:szCs w:val="21"/>
        </w:rPr>
        <w:t>之间，即</w:t>
      </w:r>
      <w:r w:rsidRPr="0093675A">
        <w:rPr>
          <w:rFonts w:ascii="Times New Roman" w:hAnsi="Times New Roman"/>
          <w:szCs w:val="21"/>
        </w:rPr>
        <w:t>0&lt;</w:t>
      </w:r>
      <w:r w:rsidRPr="0093675A">
        <w:rPr>
          <w:rFonts w:ascii="Times New Roman" w:hAnsi="Times New Roman"/>
          <w:i/>
          <w:szCs w:val="21"/>
        </w:rPr>
        <w:t>f</w:t>
      </w:r>
      <w:r w:rsidRPr="0093675A">
        <w:rPr>
          <w:rFonts w:ascii="Times New Roman" w:hAnsi="Times New Roman"/>
          <w:szCs w:val="21"/>
        </w:rPr>
        <w:t>≤</w:t>
      </w:r>
      <w:r w:rsidRPr="0093675A">
        <w:rPr>
          <w:rFonts w:ascii="Times New Roman" w:hAnsi="Times New Roman"/>
          <w:i/>
          <w:szCs w:val="21"/>
        </w:rPr>
        <w:t>f</w:t>
      </w:r>
      <w:r w:rsidRPr="0093675A">
        <w:rPr>
          <w:rFonts w:ascii="Times New Roman" w:hAnsi="Times New Roman"/>
          <w:szCs w:val="21"/>
          <w:vertAlign w:val="subscript"/>
        </w:rPr>
        <w:t>max</w:t>
      </w:r>
      <w:r w:rsidRPr="0093675A">
        <w:rPr>
          <w:rFonts w:ascii="Times New Roman" w:hAnsi="Times New Roman"/>
          <w:szCs w:val="21"/>
        </w:rPr>
        <w:t>。</w:t>
      </w:r>
    </w:p>
    <w:p w:rsidR="002A636D" w:rsidRDefault="002A636D" w:rsidP="002A636D">
      <w:pPr>
        <w:spacing w:line="276" w:lineRule="auto"/>
        <w:rPr>
          <w:rFonts w:ascii="Times New Roman" w:hAnsi="Times New Roman"/>
          <w:color w:val="FF0000"/>
          <w:szCs w:val="21"/>
        </w:rPr>
      </w:pPr>
      <w:r w:rsidRPr="0093675A">
        <w:rPr>
          <w:rFonts w:ascii="Times New Roman" w:hAnsi="Times New Roman"/>
          <w:color w:val="FF0000"/>
          <w:szCs w:val="21"/>
        </w:rPr>
        <w:t>【答案】</w:t>
      </w:r>
      <w:r w:rsidRPr="00271529">
        <w:rPr>
          <w:rFonts w:ascii="Times New Roman" w:hAnsi="Times New Roman"/>
          <w:color w:val="FF0000"/>
          <w:szCs w:val="21"/>
        </w:rPr>
        <w:t>有弹力</w:t>
      </w:r>
      <w:r w:rsidRPr="00271529">
        <w:rPr>
          <w:rFonts w:ascii="Times New Roman" w:hAnsi="Times New Roman" w:hint="eastAsia"/>
          <w:color w:val="FF0000"/>
          <w:szCs w:val="21"/>
        </w:rPr>
        <w:t>；</w:t>
      </w:r>
      <w:r w:rsidRPr="00271529">
        <w:rPr>
          <w:rFonts w:ascii="Times New Roman" w:hAnsi="Times New Roman"/>
          <w:color w:val="FF0000"/>
          <w:szCs w:val="21"/>
        </w:rPr>
        <w:t>不光滑</w:t>
      </w:r>
      <w:r w:rsidRPr="00271529">
        <w:rPr>
          <w:rFonts w:hint="eastAsia"/>
          <w:color w:val="FF0000"/>
        </w:rPr>
        <w:t>；</w:t>
      </w:r>
      <w:r w:rsidRPr="00271529">
        <w:rPr>
          <w:rFonts w:ascii="Times New Roman" w:hAnsi="Times New Roman"/>
          <w:color w:val="FF0000"/>
          <w:szCs w:val="21"/>
        </w:rPr>
        <w:t>相对运动趋势</w:t>
      </w:r>
      <w:r>
        <w:rPr>
          <w:rFonts w:hint="eastAsia"/>
          <w:color w:val="FF0000"/>
        </w:rPr>
        <w:t>；</w:t>
      </w:r>
      <w:r w:rsidR="00A107E4">
        <w:rPr>
          <w:rFonts w:ascii="Times New Roman" w:hAnsi="Times New Roman"/>
          <w:color w:val="FF0000"/>
          <w:szCs w:val="21"/>
        </w:rPr>
        <w:t xml:space="preserve"> </w:t>
      </w:r>
    </w:p>
    <w:p w:rsidR="00E26B12" w:rsidRPr="002A636D" w:rsidRDefault="00E26B12" w:rsidP="002F64B1">
      <w:pPr>
        <w:spacing w:line="276" w:lineRule="auto"/>
        <w:rPr>
          <w:rFonts w:ascii="Times New Roman" w:hAnsi="Times New Roman" w:cs="Times New Roman"/>
          <w:szCs w:val="21"/>
        </w:rPr>
      </w:pPr>
    </w:p>
    <w:p w:rsidR="001A53D1" w:rsidRPr="00813A15" w:rsidRDefault="00D02B39" w:rsidP="001A53D1">
      <w:pPr>
        <w:spacing w:line="276" w:lineRule="auto"/>
        <w:rPr>
          <w:rFonts w:ascii="Times New Roman" w:hAnsi="Times New Roman" w:cs="Times New Roman"/>
          <w:szCs w:val="21"/>
        </w:rPr>
      </w:pPr>
      <w:r w:rsidRPr="00813A15">
        <w:rPr>
          <w:rFonts w:ascii="Times New Roman" w:cs="Times New Roman" w:hint="eastAsia"/>
          <w:bCs/>
          <w:szCs w:val="21"/>
        </w:rPr>
        <w:t>六</w:t>
      </w:r>
      <w:r w:rsidR="001A53D1" w:rsidRPr="00813A15">
        <w:rPr>
          <w:rFonts w:ascii="Times New Roman" w:cs="Times New Roman"/>
          <w:bCs/>
          <w:szCs w:val="21"/>
        </w:rPr>
        <w:t>、力的合成</w:t>
      </w:r>
    </w:p>
    <w:p w:rsidR="001A53D1" w:rsidRPr="00BF4DFB" w:rsidRDefault="001A53D1" w:rsidP="001A53D1">
      <w:pPr>
        <w:spacing w:line="276" w:lineRule="auto"/>
        <w:rPr>
          <w:rFonts w:ascii="Times New Roman" w:hAnsi="Times New Roman" w:cs="Times New Roman"/>
          <w:szCs w:val="21"/>
        </w:rPr>
      </w:pPr>
      <w:r w:rsidRPr="00BF4DFB">
        <w:rPr>
          <w:rFonts w:ascii="Times New Roman" w:hAnsi="Times New Roman" w:cs="Times New Roman"/>
          <w:bCs/>
          <w:szCs w:val="21"/>
        </w:rPr>
        <w:t>1</w:t>
      </w:r>
      <w:r w:rsidRPr="00BF4DFB">
        <w:rPr>
          <w:rFonts w:ascii="Times New Roman" w:cs="Times New Roman"/>
          <w:bCs/>
          <w:szCs w:val="21"/>
        </w:rPr>
        <w:t>、定义：如果几个力共同作用产生的效果与一个力的作用效果相同，这一个力就叫作那几个力的</w:t>
      </w:r>
      <w:r>
        <w:rPr>
          <w:rFonts w:ascii="Times New Roman" w:hAnsi="Times New Roman" w:cs="Times New Roman" w:hint="eastAsia"/>
          <w:bCs/>
          <w:szCs w:val="21"/>
        </w:rPr>
        <w:t>______</w:t>
      </w:r>
      <w:r w:rsidRPr="00BF4DFB">
        <w:rPr>
          <w:rFonts w:ascii="Times New Roman" w:cs="Times New Roman"/>
          <w:bCs/>
          <w:szCs w:val="21"/>
        </w:rPr>
        <w:t>，几个力叫作这一个力的</w:t>
      </w:r>
      <w:r>
        <w:rPr>
          <w:rFonts w:ascii="Times New Roman" w:hAnsi="Times New Roman" w:cs="Times New Roman" w:hint="eastAsia"/>
          <w:bCs/>
          <w:szCs w:val="21"/>
        </w:rPr>
        <w:t>______</w:t>
      </w:r>
      <w:r w:rsidRPr="00BF4DFB">
        <w:rPr>
          <w:rFonts w:ascii="Times New Roman" w:cs="Times New Roman"/>
          <w:bCs/>
          <w:szCs w:val="21"/>
        </w:rPr>
        <w:t>。</w:t>
      </w:r>
    </w:p>
    <w:p w:rsidR="001A53D1" w:rsidRPr="00BF4DFB" w:rsidRDefault="001A53D1" w:rsidP="001A53D1">
      <w:pPr>
        <w:spacing w:line="276" w:lineRule="auto"/>
        <w:rPr>
          <w:rFonts w:ascii="Times New Roman" w:hAnsi="Times New Roman" w:cs="Times New Roman"/>
          <w:szCs w:val="21"/>
        </w:rPr>
      </w:pPr>
      <w:r w:rsidRPr="00BF4DFB">
        <w:rPr>
          <w:rFonts w:ascii="Times New Roman" w:hAnsi="Times New Roman" w:cs="Times New Roman"/>
          <w:bCs/>
          <w:szCs w:val="21"/>
        </w:rPr>
        <w:t>2</w:t>
      </w:r>
      <w:r w:rsidRPr="00BF4DFB">
        <w:rPr>
          <w:rFonts w:ascii="Times New Roman" w:cs="Times New Roman"/>
          <w:bCs/>
          <w:szCs w:val="21"/>
        </w:rPr>
        <w:t>、关系：合力与分力是</w:t>
      </w:r>
      <w:r>
        <w:rPr>
          <w:rFonts w:ascii="Times New Roman" w:hAnsi="Times New Roman" w:cs="Times New Roman" w:hint="eastAsia"/>
          <w:bCs/>
          <w:szCs w:val="21"/>
        </w:rPr>
        <w:t>______</w:t>
      </w:r>
      <w:r w:rsidRPr="00BF4DFB">
        <w:rPr>
          <w:rFonts w:ascii="Times New Roman" w:cs="Times New Roman"/>
          <w:bCs/>
          <w:szCs w:val="21"/>
        </w:rPr>
        <w:t>关系。</w:t>
      </w:r>
    </w:p>
    <w:p w:rsidR="001A53D1" w:rsidRPr="00BF4DFB" w:rsidRDefault="001A53D1" w:rsidP="001A53D1">
      <w:pPr>
        <w:spacing w:line="276" w:lineRule="auto"/>
        <w:rPr>
          <w:rFonts w:ascii="Times New Roman" w:hAnsi="Times New Roman" w:cs="Times New Roman"/>
          <w:szCs w:val="21"/>
        </w:rPr>
      </w:pPr>
      <w:r w:rsidRPr="00BF4DFB">
        <w:rPr>
          <w:rFonts w:ascii="Times New Roman" w:hAnsi="Times New Roman" w:cs="Times New Roman"/>
          <w:bCs/>
          <w:szCs w:val="21"/>
        </w:rPr>
        <w:t>3</w:t>
      </w:r>
      <w:r w:rsidRPr="00BF4DFB">
        <w:rPr>
          <w:rFonts w:ascii="Times New Roman" w:cs="Times New Roman"/>
          <w:bCs/>
          <w:szCs w:val="21"/>
        </w:rPr>
        <w:t>、运算法则。</w:t>
      </w:r>
    </w:p>
    <w:p w:rsidR="001A53D1" w:rsidRPr="00BF4DFB" w:rsidRDefault="001A53D1" w:rsidP="001A53D1">
      <w:pPr>
        <w:spacing w:line="276" w:lineRule="auto"/>
        <w:rPr>
          <w:rFonts w:ascii="Times New Roman" w:hAnsi="Times New Roman" w:cs="Times New Roman"/>
          <w:szCs w:val="21"/>
        </w:rPr>
      </w:pPr>
      <w:r w:rsidRPr="00BF4DFB">
        <w:rPr>
          <w:rFonts w:ascii="Times New Roman" w:eastAsia="宋体" w:hAnsi="宋体" w:cs="Times New Roman"/>
          <w:bCs/>
          <w:szCs w:val="21"/>
        </w:rPr>
        <w:t>①</w:t>
      </w:r>
      <w:r w:rsidRPr="00BF4DFB">
        <w:rPr>
          <w:rFonts w:ascii="Times New Roman" w:cs="Times New Roman"/>
          <w:bCs/>
          <w:szCs w:val="21"/>
        </w:rPr>
        <w:t>平行四边形定则：求两个互成角度的</w:t>
      </w:r>
      <w:r w:rsidRPr="00BF4DFB">
        <w:rPr>
          <w:rFonts w:ascii="Times New Roman" w:cs="Times New Roman"/>
          <w:szCs w:val="21"/>
        </w:rPr>
        <w:t>共点力</w:t>
      </w:r>
      <w:r w:rsidRPr="00BF4DFB">
        <w:rPr>
          <w:rFonts w:ascii="Times New Roman" w:cs="Times New Roman"/>
          <w:bCs/>
          <w:szCs w:val="21"/>
        </w:rPr>
        <w:t>的合力，可以用表示这两个力的线段为邻边作平行四边形，这两个邻边之间的对角线就表示合力的</w:t>
      </w:r>
      <w:r>
        <w:rPr>
          <w:rFonts w:ascii="Times New Roman" w:hAnsi="Times New Roman" w:cs="Times New Roman" w:hint="eastAsia"/>
          <w:bCs/>
          <w:szCs w:val="21"/>
        </w:rPr>
        <w:t>______</w:t>
      </w:r>
      <w:r w:rsidRPr="00BF4DFB">
        <w:rPr>
          <w:rFonts w:ascii="Times New Roman" w:cs="Times New Roman"/>
          <w:bCs/>
          <w:szCs w:val="21"/>
        </w:rPr>
        <w:t>和</w:t>
      </w:r>
      <w:r>
        <w:rPr>
          <w:rFonts w:ascii="Times New Roman" w:hAnsi="Times New Roman" w:cs="Times New Roman" w:hint="eastAsia"/>
          <w:bCs/>
          <w:szCs w:val="21"/>
        </w:rPr>
        <w:t>______</w:t>
      </w:r>
      <w:r w:rsidRPr="00BF4DFB">
        <w:rPr>
          <w:rFonts w:ascii="Times New Roman" w:cs="Times New Roman"/>
          <w:bCs/>
          <w:szCs w:val="21"/>
        </w:rPr>
        <w:t>。</w:t>
      </w:r>
    </w:p>
    <w:p w:rsidR="001A53D1" w:rsidRPr="00BF4DFB" w:rsidRDefault="001A53D1" w:rsidP="001A53D1">
      <w:pPr>
        <w:spacing w:line="276" w:lineRule="auto"/>
        <w:rPr>
          <w:rFonts w:ascii="Times New Roman" w:hAnsi="Times New Roman" w:cs="Times New Roman"/>
          <w:szCs w:val="21"/>
        </w:rPr>
      </w:pPr>
      <w:r w:rsidRPr="00BF4DFB">
        <w:rPr>
          <w:rFonts w:ascii="Times New Roman" w:eastAsia="宋体" w:hAnsi="宋体" w:cs="Times New Roman"/>
          <w:bCs/>
          <w:szCs w:val="21"/>
        </w:rPr>
        <w:t>②</w:t>
      </w:r>
      <w:r w:rsidRPr="00BF4DFB">
        <w:rPr>
          <w:rFonts w:ascii="Times New Roman" w:cs="Times New Roman"/>
          <w:bCs/>
          <w:szCs w:val="21"/>
        </w:rPr>
        <w:t>三角形定则：把两个矢量的首尾顺次连接起来，第一个矢量的首到第二个矢量的尾的</w:t>
      </w:r>
      <w:r>
        <w:rPr>
          <w:rFonts w:ascii="Times New Roman" w:hAnsi="Times New Roman" w:cs="Times New Roman" w:hint="eastAsia"/>
          <w:bCs/>
          <w:szCs w:val="21"/>
        </w:rPr>
        <w:t>______</w:t>
      </w:r>
      <w:r w:rsidRPr="00BF4DFB">
        <w:rPr>
          <w:rFonts w:ascii="Times New Roman" w:cs="Times New Roman"/>
          <w:bCs/>
          <w:szCs w:val="21"/>
        </w:rPr>
        <w:t>为合矢量。</w:t>
      </w:r>
    </w:p>
    <w:p w:rsidR="001A53D1" w:rsidRPr="00BF4DFB" w:rsidRDefault="001A53D1" w:rsidP="001A53D1">
      <w:pPr>
        <w:spacing w:line="276" w:lineRule="auto"/>
        <w:rPr>
          <w:rFonts w:ascii="Times New Roman" w:hAnsi="Times New Roman" w:cs="Times New Roman"/>
          <w:bCs/>
          <w:color w:val="FF0000"/>
          <w:szCs w:val="21"/>
        </w:rPr>
      </w:pPr>
      <w:r w:rsidRPr="00BF4DFB">
        <w:rPr>
          <w:rFonts w:ascii="Times New Roman" w:cs="Times New Roman"/>
          <w:bCs/>
          <w:color w:val="FF0000"/>
          <w:szCs w:val="21"/>
        </w:rPr>
        <w:t>【答案】合力；分力；等效替代；</w:t>
      </w:r>
      <w:r w:rsidRPr="00BF4DFB">
        <w:rPr>
          <w:rFonts w:ascii="Times New Roman" w:cs="Times New Roman"/>
          <w:color w:val="FF0000"/>
          <w:szCs w:val="21"/>
        </w:rPr>
        <w:t>大小；方向；有向线段</w:t>
      </w:r>
    </w:p>
    <w:p w:rsidR="001A53D1" w:rsidRPr="00BF4DFB" w:rsidRDefault="001A53D1" w:rsidP="001A53D1">
      <w:pPr>
        <w:spacing w:line="276" w:lineRule="auto"/>
        <w:rPr>
          <w:rFonts w:ascii="Times New Roman" w:hAnsi="Times New Roman" w:cs="Times New Roman"/>
          <w:szCs w:val="21"/>
        </w:rPr>
      </w:pPr>
    </w:p>
    <w:p w:rsidR="001A53D1" w:rsidRPr="00813A15" w:rsidRDefault="00D02B39" w:rsidP="001A53D1">
      <w:pPr>
        <w:spacing w:line="276" w:lineRule="auto"/>
        <w:rPr>
          <w:rFonts w:ascii="Times New Roman" w:hAnsi="Times New Roman" w:cs="Times New Roman"/>
          <w:szCs w:val="21"/>
        </w:rPr>
      </w:pPr>
      <w:r w:rsidRPr="00813A15">
        <w:rPr>
          <w:rFonts w:ascii="Times New Roman" w:cs="Times New Roman" w:hint="eastAsia"/>
          <w:bCs/>
          <w:szCs w:val="21"/>
        </w:rPr>
        <w:t>七</w:t>
      </w:r>
      <w:r w:rsidR="001A53D1" w:rsidRPr="00813A15">
        <w:rPr>
          <w:rFonts w:ascii="Times New Roman" w:cs="Times New Roman"/>
          <w:bCs/>
          <w:szCs w:val="21"/>
        </w:rPr>
        <w:t>、力的分解</w:t>
      </w:r>
    </w:p>
    <w:p w:rsidR="001A53D1" w:rsidRPr="00BF4DFB" w:rsidRDefault="001A53D1" w:rsidP="001A53D1">
      <w:pPr>
        <w:spacing w:line="276" w:lineRule="auto"/>
        <w:rPr>
          <w:rFonts w:ascii="Times New Roman" w:hAnsi="Times New Roman" w:cs="Times New Roman"/>
          <w:szCs w:val="21"/>
        </w:rPr>
      </w:pPr>
      <w:r>
        <w:rPr>
          <w:rFonts w:ascii="Times New Roman" w:cs="Times New Roman" w:hint="eastAsia"/>
          <w:bCs/>
          <w:szCs w:val="21"/>
        </w:rPr>
        <w:t>1</w:t>
      </w:r>
      <w:r>
        <w:rPr>
          <w:rFonts w:ascii="Times New Roman" w:cs="Times New Roman" w:hint="eastAsia"/>
          <w:bCs/>
          <w:szCs w:val="21"/>
        </w:rPr>
        <w:t>、</w:t>
      </w:r>
      <w:r w:rsidRPr="00BF4DFB">
        <w:rPr>
          <w:rFonts w:ascii="Times New Roman" w:cs="Times New Roman"/>
          <w:bCs/>
          <w:szCs w:val="21"/>
        </w:rPr>
        <w:t>定义：</w:t>
      </w:r>
      <w:r>
        <w:rPr>
          <w:rFonts w:ascii="Times New Roman" w:cs="Times New Roman" w:hint="eastAsia"/>
          <w:bCs/>
          <w:szCs w:val="21"/>
        </w:rPr>
        <w:t>力的分解是</w:t>
      </w:r>
      <w:r w:rsidRPr="00BF4DFB">
        <w:rPr>
          <w:rFonts w:ascii="Times New Roman" w:cs="Times New Roman"/>
          <w:bCs/>
          <w:szCs w:val="21"/>
        </w:rPr>
        <w:t>求一个力的</w:t>
      </w:r>
      <w:r>
        <w:rPr>
          <w:rFonts w:ascii="Times New Roman" w:hAnsi="Times New Roman" w:cs="Times New Roman" w:hint="eastAsia"/>
          <w:bCs/>
          <w:szCs w:val="21"/>
        </w:rPr>
        <w:t>______</w:t>
      </w:r>
      <w:r w:rsidRPr="00BF4DFB">
        <w:rPr>
          <w:rFonts w:ascii="Times New Roman" w:cs="Times New Roman"/>
          <w:bCs/>
          <w:szCs w:val="21"/>
        </w:rPr>
        <w:t>的过程。力的分解是</w:t>
      </w:r>
      <w:r>
        <w:rPr>
          <w:rFonts w:ascii="Times New Roman" w:hAnsi="Times New Roman" w:cs="Times New Roman" w:hint="eastAsia"/>
          <w:bCs/>
          <w:szCs w:val="21"/>
        </w:rPr>
        <w:t>______</w:t>
      </w:r>
      <w:r w:rsidRPr="00BF4DFB">
        <w:rPr>
          <w:rFonts w:ascii="Times New Roman" w:cs="Times New Roman"/>
          <w:bCs/>
          <w:szCs w:val="21"/>
        </w:rPr>
        <w:t>的逆运算。</w:t>
      </w:r>
    </w:p>
    <w:p w:rsidR="001A53D1" w:rsidRPr="00BF4DFB" w:rsidRDefault="001A53D1" w:rsidP="001A53D1">
      <w:pPr>
        <w:spacing w:line="276" w:lineRule="auto"/>
        <w:rPr>
          <w:rFonts w:ascii="Times New Roman" w:hAnsi="Times New Roman" w:cs="Times New Roman"/>
          <w:szCs w:val="21"/>
        </w:rPr>
      </w:pPr>
      <w:r>
        <w:rPr>
          <w:rFonts w:ascii="Times New Roman" w:cs="Times New Roman" w:hint="eastAsia"/>
          <w:bCs/>
          <w:szCs w:val="21"/>
        </w:rPr>
        <w:t>2</w:t>
      </w:r>
      <w:r>
        <w:rPr>
          <w:rFonts w:ascii="Times New Roman" w:cs="Times New Roman" w:hint="eastAsia"/>
          <w:bCs/>
          <w:szCs w:val="21"/>
        </w:rPr>
        <w:t>、</w:t>
      </w:r>
      <w:r w:rsidRPr="00BF4DFB">
        <w:rPr>
          <w:rFonts w:ascii="Times New Roman" w:cs="Times New Roman"/>
          <w:bCs/>
          <w:szCs w:val="21"/>
        </w:rPr>
        <w:t>遵循的原则：</w:t>
      </w:r>
      <w:r w:rsidRPr="00BF4DFB">
        <w:rPr>
          <w:rFonts w:ascii="Times New Roman" w:eastAsia="宋体" w:hAnsi="宋体" w:cs="Times New Roman"/>
          <w:bCs/>
          <w:szCs w:val="21"/>
        </w:rPr>
        <w:t>①</w:t>
      </w:r>
      <w:r>
        <w:rPr>
          <w:rFonts w:ascii="Times New Roman" w:hAnsi="Times New Roman" w:cs="Times New Roman" w:hint="eastAsia"/>
          <w:bCs/>
          <w:szCs w:val="21"/>
        </w:rPr>
        <w:t>______</w:t>
      </w:r>
      <w:r w:rsidRPr="00BF4DFB">
        <w:rPr>
          <w:rFonts w:ascii="Times New Roman" w:cs="Times New Roman"/>
          <w:bCs/>
          <w:szCs w:val="21"/>
        </w:rPr>
        <w:t>定则</w:t>
      </w:r>
      <w:r>
        <w:rPr>
          <w:rFonts w:ascii="Times New Roman" w:cs="Times New Roman" w:hint="eastAsia"/>
          <w:bCs/>
          <w:szCs w:val="21"/>
        </w:rPr>
        <w:t>；</w:t>
      </w:r>
      <w:r w:rsidRPr="00BF4DFB">
        <w:rPr>
          <w:rFonts w:ascii="Times New Roman" w:eastAsia="宋体" w:hAnsi="宋体" w:cs="Times New Roman"/>
          <w:bCs/>
          <w:szCs w:val="21"/>
        </w:rPr>
        <w:t>②</w:t>
      </w:r>
      <w:r>
        <w:rPr>
          <w:rFonts w:ascii="Times New Roman" w:hAnsi="Times New Roman" w:cs="Times New Roman" w:hint="eastAsia"/>
          <w:bCs/>
          <w:szCs w:val="21"/>
        </w:rPr>
        <w:t>______</w:t>
      </w:r>
      <w:r w:rsidRPr="00BF4DFB">
        <w:rPr>
          <w:rFonts w:ascii="Times New Roman" w:cs="Times New Roman"/>
          <w:bCs/>
          <w:szCs w:val="21"/>
        </w:rPr>
        <w:t>定则。</w:t>
      </w:r>
    </w:p>
    <w:p w:rsidR="001A53D1" w:rsidRPr="00BF4DFB" w:rsidRDefault="001A53D1" w:rsidP="001A53D1">
      <w:pPr>
        <w:spacing w:line="276" w:lineRule="auto"/>
        <w:rPr>
          <w:rFonts w:ascii="Times New Roman" w:hAnsi="Times New Roman" w:cs="Times New Roman"/>
          <w:bCs/>
          <w:szCs w:val="21"/>
        </w:rPr>
      </w:pPr>
      <w:r>
        <w:rPr>
          <w:rFonts w:ascii="Times New Roman" w:cs="Times New Roman" w:hint="eastAsia"/>
          <w:bCs/>
          <w:szCs w:val="21"/>
        </w:rPr>
        <w:t>3</w:t>
      </w:r>
      <w:r>
        <w:rPr>
          <w:rFonts w:ascii="Times New Roman" w:cs="Times New Roman" w:hint="eastAsia"/>
          <w:bCs/>
          <w:szCs w:val="21"/>
        </w:rPr>
        <w:t>、</w:t>
      </w:r>
      <w:r w:rsidRPr="00BF4DFB">
        <w:rPr>
          <w:rFonts w:ascii="Times New Roman" w:cs="Times New Roman"/>
          <w:bCs/>
          <w:szCs w:val="21"/>
        </w:rPr>
        <w:t>分解方法：</w:t>
      </w:r>
      <w:r w:rsidRPr="00BF4DFB">
        <w:rPr>
          <w:rFonts w:ascii="Times New Roman" w:eastAsia="宋体" w:hAnsi="宋体" w:cs="Times New Roman"/>
          <w:bCs/>
          <w:szCs w:val="21"/>
        </w:rPr>
        <w:t>①</w:t>
      </w:r>
      <w:r>
        <w:rPr>
          <w:rFonts w:ascii="Times New Roman" w:hAnsi="Times New Roman" w:cs="Times New Roman" w:hint="eastAsia"/>
          <w:bCs/>
          <w:szCs w:val="21"/>
        </w:rPr>
        <w:t>_______</w:t>
      </w:r>
      <w:r w:rsidRPr="00BF4DFB">
        <w:rPr>
          <w:rFonts w:ascii="Times New Roman" w:cs="Times New Roman"/>
          <w:bCs/>
          <w:szCs w:val="21"/>
        </w:rPr>
        <w:t>分解法</w:t>
      </w:r>
      <w:r>
        <w:rPr>
          <w:rFonts w:ascii="Times New Roman" w:cs="Times New Roman" w:hint="eastAsia"/>
          <w:bCs/>
          <w:szCs w:val="21"/>
        </w:rPr>
        <w:t>；</w:t>
      </w:r>
      <w:r w:rsidRPr="00BF4DFB">
        <w:rPr>
          <w:rFonts w:ascii="Times New Roman" w:eastAsia="宋体" w:hAnsi="宋体" w:cs="Times New Roman"/>
          <w:bCs/>
          <w:szCs w:val="21"/>
        </w:rPr>
        <w:t>②</w:t>
      </w:r>
      <w:r>
        <w:rPr>
          <w:rFonts w:ascii="Times New Roman" w:hAnsi="Times New Roman" w:cs="Times New Roman" w:hint="eastAsia"/>
          <w:bCs/>
          <w:szCs w:val="21"/>
        </w:rPr>
        <w:t>______</w:t>
      </w:r>
      <w:r w:rsidRPr="00BF4DFB">
        <w:rPr>
          <w:rFonts w:ascii="Times New Roman" w:hAnsi="Times New Roman" w:cs="Times New Roman"/>
          <w:bCs/>
          <w:szCs w:val="21"/>
        </w:rPr>
        <w:t>_</w:t>
      </w:r>
      <w:r w:rsidRPr="00BF4DFB">
        <w:rPr>
          <w:rFonts w:ascii="Times New Roman" w:cs="Times New Roman"/>
          <w:bCs/>
          <w:szCs w:val="21"/>
        </w:rPr>
        <w:t>分解法。</w:t>
      </w:r>
    </w:p>
    <w:p w:rsidR="001A53D1" w:rsidRPr="00BF4DFB" w:rsidRDefault="001A53D1" w:rsidP="001A53D1">
      <w:pPr>
        <w:spacing w:line="276" w:lineRule="auto"/>
        <w:rPr>
          <w:rFonts w:ascii="Times New Roman" w:hAnsi="Times New Roman" w:cs="Times New Roman"/>
          <w:bCs/>
          <w:color w:val="FF0000"/>
          <w:szCs w:val="21"/>
        </w:rPr>
      </w:pPr>
      <w:r w:rsidRPr="00BF4DFB">
        <w:rPr>
          <w:rFonts w:ascii="Times New Roman" w:cs="Times New Roman"/>
          <w:bCs/>
          <w:color w:val="FF0000"/>
          <w:szCs w:val="21"/>
        </w:rPr>
        <w:t>【答案】分力；力的合成；平行四边形；三角形；</w:t>
      </w:r>
      <w:r w:rsidRPr="00BF4DFB">
        <w:rPr>
          <w:rFonts w:ascii="Times New Roman" w:cs="Times New Roman"/>
          <w:color w:val="FF0000"/>
          <w:szCs w:val="21"/>
        </w:rPr>
        <w:t>力的效果；正交</w:t>
      </w:r>
    </w:p>
    <w:p w:rsidR="00177CD6" w:rsidRDefault="00177CD6" w:rsidP="002F64B1">
      <w:pPr>
        <w:spacing w:line="276" w:lineRule="auto"/>
        <w:rPr>
          <w:rFonts w:ascii="Times New Roman" w:hAnsi="Times New Roman" w:cs="Times New Roman"/>
          <w:szCs w:val="21"/>
        </w:rPr>
      </w:pPr>
    </w:p>
    <w:p w:rsidR="009700C6" w:rsidRDefault="009700C6" w:rsidP="002F64B1">
      <w:pPr>
        <w:spacing w:line="276" w:lineRule="auto"/>
        <w:rPr>
          <w:rFonts w:ascii="Times New Roman" w:hAnsi="Times New Roman" w:cs="Times New Roman"/>
          <w:szCs w:val="21"/>
        </w:rPr>
      </w:pPr>
    </w:p>
    <w:p w:rsidR="009700C6" w:rsidRPr="00D02B39" w:rsidRDefault="009700C6" w:rsidP="002F64B1">
      <w:pPr>
        <w:spacing w:line="276" w:lineRule="auto"/>
        <w:rPr>
          <w:rFonts w:ascii="Times New Roman" w:hAnsi="Times New Roman" w:cs="Times New Roman"/>
          <w:szCs w:val="21"/>
        </w:rPr>
      </w:pPr>
    </w:p>
    <w:p w:rsidR="00D02B39" w:rsidRDefault="00D02B39" w:rsidP="00D02B39">
      <w:pPr>
        <w:spacing w:line="276" w:lineRule="auto"/>
        <w:rPr>
          <w:rFonts w:ascii="Times New Roman" w:hAnsi="Times New Roman" w:cs="Times New Roman"/>
          <w:bCs/>
          <w:szCs w:val="21"/>
        </w:rPr>
      </w:pPr>
      <w:r>
        <w:rPr>
          <w:rFonts w:ascii="Times New Roman" w:hAnsi="Times New Roman" w:cs="Times New Roman" w:hint="eastAsia"/>
          <w:bCs/>
          <w:szCs w:val="21"/>
        </w:rPr>
        <w:t>八、牛顿第一定律</w:t>
      </w:r>
    </w:p>
    <w:p w:rsidR="00D02B39" w:rsidRPr="00D02B39" w:rsidRDefault="00D02B39" w:rsidP="00D02B39">
      <w:pPr>
        <w:spacing w:line="276" w:lineRule="auto"/>
        <w:rPr>
          <w:rFonts w:ascii="Times New Roman" w:hAnsi="Times New Roman" w:cs="Times New Roman"/>
          <w:szCs w:val="21"/>
        </w:rPr>
      </w:pPr>
      <w:r>
        <w:rPr>
          <w:rFonts w:ascii="Times New Roman" w:hAnsi="Times New Roman" w:cs="Times New Roman" w:hint="eastAsia"/>
          <w:bCs/>
          <w:szCs w:val="21"/>
        </w:rPr>
        <w:t>1</w:t>
      </w:r>
      <w:r>
        <w:rPr>
          <w:rFonts w:ascii="Times New Roman" w:hAnsi="Times New Roman" w:cs="Times New Roman" w:hint="eastAsia"/>
          <w:bCs/>
          <w:szCs w:val="21"/>
        </w:rPr>
        <w:t>、</w:t>
      </w:r>
      <w:r w:rsidRPr="00D02B39">
        <w:rPr>
          <w:rFonts w:ascii="Times New Roman" w:hAnsi="Times New Roman" w:cs="Times New Roman" w:hint="eastAsia"/>
          <w:bCs/>
          <w:szCs w:val="21"/>
        </w:rPr>
        <w:t>伽利略的理想实验．</w:t>
      </w:r>
    </w:p>
    <w:p w:rsidR="00D02B39" w:rsidRPr="00D02B39" w:rsidRDefault="00D02B39" w:rsidP="00D02B39">
      <w:pPr>
        <w:spacing w:line="276" w:lineRule="auto"/>
        <w:rPr>
          <w:rFonts w:ascii="Times New Roman" w:hAnsi="Times New Roman" w:cs="Times New Roman"/>
          <w:szCs w:val="21"/>
        </w:rPr>
      </w:pPr>
      <w:r>
        <w:rPr>
          <w:rFonts w:ascii="Times New Roman" w:hAnsi="Times New Roman" w:cs="Times New Roman" w:hint="eastAsia"/>
          <w:bCs/>
          <w:szCs w:val="21"/>
        </w:rPr>
        <w:t>（</w:t>
      </w:r>
      <w:r>
        <w:rPr>
          <w:rFonts w:ascii="Times New Roman" w:hAnsi="Times New Roman" w:cs="Times New Roman" w:hint="eastAsia"/>
          <w:bCs/>
          <w:szCs w:val="21"/>
        </w:rPr>
        <w:t>1</w:t>
      </w:r>
      <w:r>
        <w:rPr>
          <w:rFonts w:ascii="Times New Roman" w:hAnsi="Times New Roman" w:cs="Times New Roman" w:hint="eastAsia"/>
          <w:bCs/>
          <w:szCs w:val="21"/>
        </w:rPr>
        <w:t>）</w:t>
      </w:r>
      <w:r w:rsidRPr="00D02B39">
        <w:rPr>
          <w:rFonts w:ascii="Times New Roman" w:hAnsi="Times New Roman" w:cs="Times New Roman" w:hint="eastAsia"/>
          <w:bCs/>
          <w:szCs w:val="21"/>
        </w:rPr>
        <w:t>理想实验的结论：物体的运动不需要力来维持，力不是运动的原因．</w:t>
      </w:r>
    </w:p>
    <w:p w:rsidR="00D02B39" w:rsidRPr="00421064" w:rsidRDefault="00D02B39" w:rsidP="00D02B39">
      <w:pPr>
        <w:spacing w:line="276" w:lineRule="auto"/>
        <w:rPr>
          <w:rFonts w:ascii="Times New Roman" w:hAnsi="Times New Roman" w:cs="Times New Roman"/>
          <w:bCs/>
          <w:szCs w:val="21"/>
        </w:rPr>
      </w:pPr>
      <w:r>
        <w:rPr>
          <w:rFonts w:ascii="Times New Roman" w:hAnsi="Times New Roman" w:cs="Times New Roman" w:hint="eastAsia"/>
          <w:bCs/>
          <w:szCs w:val="21"/>
        </w:rPr>
        <w:t>（</w:t>
      </w:r>
      <w:r>
        <w:rPr>
          <w:rFonts w:ascii="Times New Roman" w:hAnsi="Times New Roman" w:cs="Times New Roman" w:hint="eastAsia"/>
          <w:bCs/>
          <w:szCs w:val="21"/>
        </w:rPr>
        <w:t>2</w:t>
      </w:r>
      <w:r>
        <w:rPr>
          <w:rFonts w:ascii="Times New Roman" w:hAnsi="Times New Roman" w:cs="Times New Roman" w:hint="eastAsia"/>
          <w:bCs/>
          <w:szCs w:val="21"/>
        </w:rPr>
        <w:t>）</w:t>
      </w:r>
      <w:r w:rsidRPr="00D02B39">
        <w:rPr>
          <w:rFonts w:ascii="Times New Roman" w:hAnsi="Times New Roman" w:cs="Times New Roman" w:hint="eastAsia"/>
          <w:bCs/>
          <w:szCs w:val="21"/>
        </w:rPr>
        <w:t>重要的科学研究方法：建</w:t>
      </w:r>
      <w:r w:rsidRPr="00813A15">
        <w:rPr>
          <w:rFonts w:ascii="Times New Roman" w:hAnsi="Times New Roman" w:cs="Times New Roman" w:hint="eastAsia"/>
          <w:bCs/>
          <w:color w:val="000000" w:themeColor="text1"/>
          <w:szCs w:val="21"/>
        </w:rPr>
        <w:t>立在可靠</w:t>
      </w:r>
      <w:r w:rsidR="00813A15" w:rsidRPr="00813A15">
        <w:rPr>
          <w:rFonts w:ascii="Times New Roman" w:hAnsi="Times New Roman" w:cs="Times New Roman" w:hint="eastAsia"/>
          <w:bCs/>
          <w:color w:val="000000" w:themeColor="text1"/>
          <w:szCs w:val="21"/>
        </w:rPr>
        <w:t>实验事实</w:t>
      </w:r>
      <w:r w:rsidRPr="00813A15">
        <w:rPr>
          <w:rFonts w:ascii="Times New Roman" w:hAnsi="Times New Roman" w:cs="Times New Roman" w:hint="eastAsia"/>
          <w:bCs/>
          <w:color w:val="000000" w:themeColor="text1"/>
          <w:szCs w:val="21"/>
        </w:rPr>
        <w:t>之</w:t>
      </w:r>
      <w:r w:rsidRPr="00D02B39">
        <w:rPr>
          <w:rFonts w:ascii="Times New Roman" w:hAnsi="Times New Roman" w:cs="Times New Roman" w:hint="eastAsia"/>
          <w:bCs/>
          <w:szCs w:val="21"/>
        </w:rPr>
        <w:t>上的、以事实为依据、以抽象为指导、抓住</w:t>
      </w:r>
      <w:r w:rsidRPr="00D02B39">
        <w:rPr>
          <w:rFonts w:ascii="Times New Roman" w:hAnsi="Times New Roman" w:cs="Times New Roman"/>
          <w:bCs/>
          <w:szCs w:val="21"/>
        </w:rPr>
        <w:t>______</w:t>
      </w:r>
      <w:r w:rsidRPr="00D02B39">
        <w:rPr>
          <w:rFonts w:ascii="Times New Roman" w:hAnsi="Times New Roman" w:cs="Times New Roman" w:hint="eastAsia"/>
          <w:bCs/>
          <w:szCs w:val="21"/>
        </w:rPr>
        <w:t>因素，忽略</w:t>
      </w:r>
      <w:r w:rsidRPr="00D02B39">
        <w:rPr>
          <w:rFonts w:ascii="Times New Roman" w:hAnsi="Times New Roman" w:cs="Times New Roman"/>
          <w:bCs/>
          <w:szCs w:val="21"/>
        </w:rPr>
        <w:t>______</w:t>
      </w:r>
      <w:r w:rsidRPr="00D02B39">
        <w:rPr>
          <w:rFonts w:ascii="Times New Roman" w:hAnsi="Times New Roman" w:cs="Times New Roman" w:hint="eastAsia"/>
          <w:bCs/>
          <w:szCs w:val="21"/>
        </w:rPr>
        <w:t>因素，从而</w:t>
      </w:r>
      <w:r w:rsidRPr="00A107E4">
        <w:rPr>
          <w:rFonts w:ascii="Times New Roman" w:hAnsi="Times New Roman" w:cs="Times New Roman" w:hint="eastAsia"/>
          <w:bCs/>
          <w:szCs w:val="21"/>
        </w:rPr>
        <w:t>深刻揭示</w:t>
      </w:r>
      <w:r w:rsidR="00421064" w:rsidRPr="00A107E4">
        <w:rPr>
          <w:rFonts w:ascii="Times New Roman" w:hAnsi="Times New Roman" w:cs="Times New Roman" w:hint="eastAsia"/>
          <w:bCs/>
          <w:szCs w:val="21"/>
        </w:rPr>
        <w:t>现象的本质</w:t>
      </w:r>
      <w:r w:rsidRPr="00A107E4">
        <w:rPr>
          <w:rFonts w:ascii="Times New Roman" w:hAnsi="Times New Roman" w:cs="Times New Roman" w:hint="eastAsia"/>
          <w:bCs/>
          <w:szCs w:val="21"/>
        </w:rPr>
        <w:t>的</w:t>
      </w:r>
      <w:r w:rsidRPr="00D02B39">
        <w:rPr>
          <w:rFonts w:ascii="Times New Roman" w:hAnsi="Times New Roman" w:cs="Times New Roman" w:hint="eastAsia"/>
          <w:bCs/>
          <w:szCs w:val="21"/>
        </w:rPr>
        <w:t>方法．</w:t>
      </w:r>
    </w:p>
    <w:p w:rsidR="00D02B39" w:rsidRPr="00D02B39" w:rsidRDefault="00D02B39" w:rsidP="00D02B39">
      <w:pPr>
        <w:spacing w:line="276" w:lineRule="auto"/>
        <w:rPr>
          <w:rFonts w:ascii="Times New Roman" w:hAnsi="Times New Roman" w:cs="Times New Roman"/>
          <w:szCs w:val="21"/>
        </w:rPr>
      </w:pPr>
      <w:r>
        <w:rPr>
          <w:rFonts w:ascii="Times New Roman" w:hAnsi="Times New Roman" w:cs="Times New Roman" w:hint="eastAsia"/>
          <w:bCs/>
          <w:szCs w:val="21"/>
        </w:rPr>
        <w:t>2</w:t>
      </w:r>
      <w:r>
        <w:rPr>
          <w:rFonts w:ascii="Times New Roman" w:hAnsi="Times New Roman" w:cs="Times New Roman" w:hint="eastAsia"/>
          <w:bCs/>
          <w:szCs w:val="21"/>
        </w:rPr>
        <w:t>、</w:t>
      </w:r>
      <w:r w:rsidRPr="00D02B39">
        <w:rPr>
          <w:rFonts w:ascii="Times New Roman" w:hAnsi="Times New Roman" w:cs="Times New Roman" w:hint="eastAsia"/>
          <w:bCs/>
          <w:szCs w:val="21"/>
        </w:rPr>
        <w:t>牛顿第一定律的内容：一切物体总保持</w:t>
      </w:r>
      <w:r>
        <w:rPr>
          <w:rFonts w:ascii="Times New Roman" w:hAnsi="Times New Roman" w:cs="Times New Roman"/>
          <w:bCs/>
          <w:szCs w:val="21"/>
        </w:rPr>
        <w:t>______</w:t>
      </w:r>
      <w:r>
        <w:rPr>
          <w:rFonts w:ascii="Times New Roman" w:hAnsi="Times New Roman" w:cs="Times New Roman" w:hint="eastAsia"/>
          <w:bCs/>
          <w:szCs w:val="21"/>
        </w:rPr>
        <w:t>___</w:t>
      </w:r>
      <w:r w:rsidRPr="00D02B39">
        <w:rPr>
          <w:rFonts w:ascii="Times New Roman" w:hAnsi="Times New Roman" w:cs="Times New Roman" w:hint="eastAsia"/>
          <w:bCs/>
          <w:szCs w:val="21"/>
        </w:rPr>
        <w:t>状态或</w:t>
      </w:r>
      <w:r w:rsidRPr="00D02B39">
        <w:rPr>
          <w:rFonts w:ascii="Times New Roman" w:hAnsi="Times New Roman" w:cs="Times New Roman"/>
          <w:bCs/>
          <w:szCs w:val="21"/>
        </w:rPr>
        <w:t>________________</w:t>
      </w:r>
      <w:r w:rsidRPr="00D02B39">
        <w:rPr>
          <w:rFonts w:ascii="Times New Roman" w:hAnsi="Times New Roman" w:cs="Times New Roman" w:hint="eastAsia"/>
          <w:bCs/>
          <w:szCs w:val="21"/>
        </w:rPr>
        <w:t>状态，直到有外力迫使它</w:t>
      </w:r>
      <w:r w:rsidRPr="00D02B39">
        <w:rPr>
          <w:rFonts w:ascii="Times New Roman" w:hAnsi="Times New Roman" w:cs="Times New Roman"/>
          <w:bCs/>
          <w:szCs w:val="21"/>
        </w:rPr>
        <w:t>________</w:t>
      </w:r>
      <w:r w:rsidRPr="00D02B39">
        <w:rPr>
          <w:rFonts w:ascii="Times New Roman" w:hAnsi="Times New Roman" w:cs="Times New Roman" w:hint="eastAsia"/>
          <w:bCs/>
          <w:szCs w:val="21"/>
        </w:rPr>
        <w:t>这种状态为止．</w:t>
      </w:r>
    </w:p>
    <w:p w:rsidR="00421064" w:rsidRPr="00A107E4" w:rsidRDefault="00421064" w:rsidP="00421064">
      <w:pPr>
        <w:spacing w:line="276" w:lineRule="auto"/>
        <w:rPr>
          <w:rFonts w:ascii="Times New Roman" w:hAnsi="Times New Roman" w:cs="Times New Roman"/>
          <w:color w:val="FF0000"/>
          <w:szCs w:val="21"/>
        </w:rPr>
      </w:pPr>
      <w:r w:rsidRPr="00A107E4">
        <w:rPr>
          <w:rFonts w:ascii="Times New Roman" w:hAnsi="Times New Roman" w:cs="Times New Roman" w:hint="eastAsia"/>
          <w:bCs/>
          <w:color w:val="FF0000"/>
          <w:szCs w:val="21"/>
        </w:rPr>
        <w:t>【答案】主要</w:t>
      </w:r>
      <w:r w:rsidRPr="00A107E4">
        <w:rPr>
          <w:rFonts w:ascii="Times New Roman" w:hAnsi="Times New Roman" w:cs="Times New Roman" w:hint="eastAsia"/>
          <w:color w:val="FF0000"/>
          <w:szCs w:val="21"/>
        </w:rPr>
        <w:t>；</w:t>
      </w:r>
      <w:r w:rsidRPr="00A107E4">
        <w:rPr>
          <w:rFonts w:ascii="Times New Roman" w:hAnsi="Times New Roman" w:cs="Times New Roman" w:hint="eastAsia"/>
          <w:bCs/>
          <w:color w:val="FF0000"/>
          <w:szCs w:val="21"/>
        </w:rPr>
        <w:t>次要</w:t>
      </w:r>
      <w:r w:rsidRPr="00A107E4">
        <w:rPr>
          <w:rFonts w:ascii="Times New Roman" w:hAnsi="Times New Roman" w:cs="Times New Roman" w:hint="eastAsia"/>
          <w:color w:val="FF0000"/>
          <w:szCs w:val="21"/>
        </w:rPr>
        <w:t>；</w:t>
      </w:r>
      <w:r w:rsidRPr="00A107E4">
        <w:rPr>
          <w:rFonts w:ascii="Times New Roman" w:hAnsi="Times New Roman" w:cs="Times New Roman" w:hint="eastAsia"/>
          <w:bCs/>
          <w:color w:val="FF0000"/>
          <w:szCs w:val="21"/>
        </w:rPr>
        <w:t>静止</w:t>
      </w:r>
      <w:r w:rsidRPr="00A107E4">
        <w:rPr>
          <w:rFonts w:ascii="Times New Roman" w:hAnsi="Times New Roman" w:cs="Times New Roman" w:hint="eastAsia"/>
          <w:color w:val="FF0000"/>
          <w:szCs w:val="21"/>
        </w:rPr>
        <w:t>；</w:t>
      </w:r>
      <w:r w:rsidRPr="00A107E4">
        <w:rPr>
          <w:rFonts w:ascii="Times New Roman" w:hAnsi="Times New Roman" w:cs="Times New Roman" w:hint="eastAsia"/>
          <w:bCs/>
          <w:color w:val="FF0000"/>
          <w:szCs w:val="21"/>
        </w:rPr>
        <w:t>匀速直线运动</w:t>
      </w:r>
      <w:r w:rsidRPr="00A107E4">
        <w:rPr>
          <w:rFonts w:ascii="Times New Roman" w:hAnsi="Times New Roman" w:cs="Times New Roman" w:hint="eastAsia"/>
          <w:color w:val="FF0000"/>
          <w:szCs w:val="21"/>
        </w:rPr>
        <w:t>；</w:t>
      </w:r>
      <w:r w:rsidRPr="00A107E4">
        <w:rPr>
          <w:rFonts w:ascii="Times New Roman" w:hAnsi="Times New Roman" w:cs="Times New Roman" w:hint="eastAsia"/>
          <w:bCs/>
          <w:color w:val="FF0000"/>
          <w:szCs w:val="21"/>
        </w:rPr>
        <w:t>改变</w:t>
      </w:r>
    </w:p>
    <w:p w:rsidR="00177CD6" w:rsidRPr="00D02B39" w:rsidRDefault="00177CD6" w:rsidP="002F64B1">
      <w:pPr>
        <w:spacing w:line="276" w:lineRule="auto"/>
        <w:rPr>
          <w:rFonts w:ascii="Times New Roman" w:hAnsi="Times New Roman" w:cs="Times New Roman"/>
          <w:szCs w:val="21"/>
        </w:rPr>
      </w:pPr>
    </w:p>
    <w:p w:rsidR="00421064" w:rsidRPr="00A107E4" w:rsidRDefault="00421064" w:rsidP="00421064">
      <w:pPr>
        <w:spacing w:line="276" w:lineRule="auto"/>
        <w:rPr>
          <w:rFonts w:ascii="Times New Roman" w:hAnsi="Times New Roman" w:cs="Times New Roman"/>
          <w:color w:val="000000" w:themeColor="text1"/>
          <w:szCs w:val="21"/>
        </w:rPr>
      </w:pPr>
      <w:r w:rsidRPr="00A107E4">
        <w:rPr>
          <w:rFonts w:ascii="Times New Roman" w:hAnsi="Times New Roman" w:cs="Times New Roman" w:hint="eastAsia"/>
          <w:bCs/>
          <w:color w:val="000000" w:themeColor="text1"/>
          <w:szCs w:val="21"/>
        </w:rPr>
        <w:t>九、牛顿第二定律</w:t>
      </w:r>
    </w:p>
    <w:p w:rsidR="00421064" w:rsidRPr="00A107E4" w:rsidRDefault="00421064" w:rsidP="00421064">
      <w:pPr>
        <w:spacing w:line="276" w:lineRule="auto"/>
        <w:rPr>
          <w:rFonts w:ascii="Times New Roman" w:hAnsi="Times New Roman" w:cs="Times New Roman"/>
          <w:color w:val="000000" w:themeColor="text1"/>
          <w:szCs w:val="21"/>
        </w:rPr>
      </w:pPr>
      <w:r w:rsidRPr="00A107E4">
        <w:rPr>
          <w:rFonts w:ascii="Times New Roman" w:hAnsi="Times New Roman" w:cs="Times New Roman"/>
          <w:bCs/>
          <w:color w:val="000000" w:themeColor="text1"/>
          <w:szCs w:val="21"/>
        </w:rPr>
        <w:t>1</w:t>
      </w:r>
      <w:r w:rsidRPr="00A107E4">
        <w:rPr>
          <w:rFonts w:ascii="Times New Roman" w:hAnsi="Times New Roman" w:cs="Times New Roman" w:hint="eastAsia"/>
          <w:bCs/>
          <w:color w:val="000000" w:themeColor="text1"/>
          <w:szCs w:val="21"/>
        </w:rPr>
        <w:t>、内容：物体的加速度跟物体所受的合外力成</w:t>
      </w:r>
      <w:r w:rsidRPr="00A107E4">
        <w:rPr>
          <w:rFonts w:ascii="Times New Roman" w:hAnsi="Times New Roman" w:cs="Times New Roman"/>
          <w:bCs/>
          <w:color w:val="000000" w:themeColor="text1"/>
          <w:szCs w:val="21"/>
        </w:rPr>
        <w:t>________</w:t>
      </w:r>
      <w:r w:rsidRPr="00A107E4">
        <w:rPr>
          <w:rFonts w:ascii="Times New Roman" w:hAnsi="Times New Roman" w:cs="Times New Roman" w:hint="eastAsia"/>
          <w:bCs/>
          <w:color w:val="000000" w:themeColor="text1"/>
          <w:szCs w:val="21"/>
        </w:rPr>
        <w:t>，跟物体的质量成</w:t>
      </w:r>
      <w:r w:rsidRPr="00A107E4">
        <w:rPr>
          <w:rFonts w:ascii="Times New Roman" w:hAnsi="Times New Roman" w:cs="Times New Roman"/>
          <w:bCs/>
          <w:color w:val="000000" w:themeColor="text1"/>
          <w:szCs w:val="21"/>
        </w:rPr>
        <w:t>________</w:t>
      </w:r>
      <w:r w:rsidRPr="00A107E4">
        <w:rPr>
          <w:rFonts w:ascii="Times New Roman" w:hAnsi="Times New Roman" w:cs="Times New Roman" w:hint="eastAsia"/>
          <w:bCs/>
          <w:color w:val="000000" w:themeColor="text1"/>
          <w:szCs w:val="21"/>
        </w:rPr>
        <w:t>，加速度的方向始终跟</w:t>
      </w:r>
      <w:r w:rsidRPr="00A107E4">
        <w:rPr>
          <w:rFonts w:ascii="Times New Roman" w:hAnsi="Times New Roman" w:cs="Times New Roman"/>
          <w:bCs/>
          <w:color w:val="000000" w:themeColor="text1"/>
          <w:szCs w:val="21"/>
        </w:rPr>
        <w:t>________</w:t>
      </w:r>
      <w:r w:rsidRPr="00A107E4">
        <w:rPr>
          <w:rFonts w:ascii="Times New Roman" w:hAnsi="Times New Roman" w:cs="Times New Roman" w:hint="eastAsia"/>
          <w:bCs/>
          <w:color w:val="000000" w:themeColor="text1"/>
          <w:szCs w:val="21"/>
        </w:rPr>
        <w:t>方向一致．</w:t>
      </w:r>
    </w:p>
    <w:p w:rsidR="00421064" w:rsidRPr="00A107E4" w:rsidRDefault="00421064" w:rsidP="00421064">
      <w:pPr>
        <w:spacing w:line="276" w:lineRule="auto"/>
        <w:rPr>
          <w:rFonts w:ascii="Times New Roman" w:hAnsi="Times New Roman" w:cs="Times New Roman"/>
          <w:color w:val="000000" w:themeColor="text1"/>
          <w:szCs w:val="21"/>
        </w:rPr>
      </w:pPr>
      <w:r w:rsidRPr="00A107E4">
        <w:rPr>
          <w:rFonts w:ascii="Times New Roman" w:hAnsi="Times New Roman" w:cs="Times New Roman"/>
          <w:bCs/>
          <w:color w:val="000000" w:themeColor="text1"/>
          <w:szCs w:val="21"/>
        </w:rPr>
        <w:t>2</w:t>
      </w:r>
      <w:r w:rsidRPr="00A107E4">
        <w:rPr>
          <w:rFonts w:ascii="Times New Roman" w:hAnsi="Times New Roman" w:cs="Times New Roman" w:hint="eastAsia"/>
          <w:bCs/>
          <w:color w:val="000000" w:themeColor="text1"/>
          <w:szCs w:val="21"/>
        </w:rPr>
        <w:t>、数学表达式：</w:t>
      </w:r>
      <w:r w:rsidR="00A13877" w:rsidRPr="00A107E4">
        <w:rPr>
          <w:rFonts w:ascii="Times New Roman" w:hAnsi="Times New Roman" w:cs="Times New Roman" w:hint="eastAsia"/>
          <w:bCs/>
          <w:i/>
          <w:color w:val="000000" w:themeColor="text1"/>
          <w:szCs w:val="21"/>
        </w:rPr>
        <w:t>a</w:t>
      </w:r>
      <w:r w:rsidR="00A107E4">
        <w:rPr>
          <w:rFonts w:ascii="Times New Roman" w:hAnsi="Times New Roman" w:cs="Times New Roman" w:hint="eastAsia"/>
          <w:bCs/>
          <w:i/>
          <w:color w:val="000000" w:themeColor="text1"/>
          <w:szCs w:val="21"/>
        </w:rPr>
        <w:t>＝</w:t>
      </w:r>
      <w:r w:rsidR="00A13877" w:rsidRPr="00A107E4">
        <w:rPr>
          <w:rFonts w:ascii="Times New Roman" w:hAnsi="Times New Roman" w:cs="Times New Roman"/>
          <w:bCs/>
          <w:color w:val="000000" w:themeColor="text1"/>
          <w:szCs w:val="21"/>
        </w:rPr>
        <w:fldChar w:fldCharType="begin"/>
      </w:r>
      <w:r w:rsidR="00A13877" w:rsidRPr="00A107E4">
        <w:rPr>
          <w:rFonts w:ascii="Times New Roman" w:hAnsi="Times New Roman" w:cs="Times New Roman" w:hint="eastAsia"/>
          <w:bCs/>
          <w:color w:val="000000" w:themeColor="text1"/>
          <w:szCs w:val="21"/>
        </w:rPr>
        <w:instrText>eq \f(</w:instrText>
      </w:r>
      <w:r w:rsidR="00A13877" w:rsidRPr="00A107E4">
        <w:rPr>
          <w:rFonts w:ascii="Times New Roman" w:hAnsi="Times New Roman" w:cs="Times New Roman" w:hint="eastAsia"/>
          <w:bCs/>
          <w:i/>
          <w:color w:val="000000" w:themeColor="text1"/>
          <w:szCs w:val="21"/>
        </w:rPr>
        <w:instrText>F</w:instrText>
      </w:r>
      <w:r w:rsidR="00A13877" w:rsidRPr="00A107E4">
        <w:rPr>
          <w:rFonts w:ascii="Times New Roman" w:hAnsi="Times New Roman" w:cs="Times New Roman" w:hint="eastAsia"/>
          <w:bCs/>
          <w:color w:val="000000" w:themeColor="text1"/>
          <w:szCs w:val="21"/>
        </w:rPr>
        <w:instrText>,</w:instrText>
      </w:r>
      <w:r w:rsidR="00A13877" w:rsidRPr="00A107E4">
        <w:rPr>
          <w:rFonts w:ascii="Times New Roman" w:hAnsi="Times New Roman" w:cs="Times New Roman" w:hint="eastAsia"/>
          <w:bCs/>
          <w:i/>
          <w:color w:val="000000" w:themeColor="text1"/>
          <w:szCs w:val="21"/>
        </w:rPr>
        <w:instrText>m</w:instrText>
      </w:r>
      <w:r w:rsidR="00A13877" w:rsidRPr="00A107E4">
        <w:rPr>
          <w:rFonts w:ascii="Times New Roman" w:hAnsi="Times New Roman" w:cs="Times New Roman" w:hint="eastAsia"/>
          <w:bCs/>
          <w:color w:val="000000" w:themeColor="text1"/>
          <w:szCs w:val="21"/>
        </w:rPr>
        <w:instrText>)</w:instrText>
      </w:r>
      <w:r w:rsidR="00A13877" w:rsidRPr="00A107E4">
        <w:rPr>
          <w:rFonts w:ascii="Times New Roman" w:hAnsi="Times New Roman" w:cs="Times New Roman"/>
          <w:bCs/>
          <w:color w:val="000000" w:themeColor="text1"/>
          <w:szCs w:val="21"/>
        </w:rPr>
        <w:fldChar w:fldCharType="end"/>
      </w:r>
    </w:p>
    <w:p w:rsidR="00421064" w:rsidRPr="00A107E4" w:rsidRDefault="00421064" w:rsidP="00421064">
      <w:pPr>
        <w:spacing w:line="276" w:lineRule="auto"/>
        <w:rPr>
          <w:rFonts w:ascii="Times New Roman" w:hAnsi="Times New Roman" w:cs="Times New Roman"/>
          <w:color w:val="000000" w:themeColor="text1"/>
          <w:szCs w:val="21"/>
        </w:rPr>
      </w:pPr>
      <w:r w:rsidRPr="00A107E4">
        <w:rPr>
          <w:rFonts w:ascii="Times New Roman" w:hAnsi="Times New Roman" w:cs="Times New Roman"/>
          <w:bCs/>
          <w:color w:val="000000" w:themeColor="text1"/>
          <w:szCs w:val="21"/>
        </w:rPr>
        <w:t>3</w:t>
      </w:r>
      <w:r w:rsidRPr="00A107E4">
        <w:rPr>
          <w:rFonts w:ascii="Times New Roman" w:hAnsi="Times New Roman" w:cs="Times New Roman" w:hint="eastAsia"/>
          <w:bCs/>
          <w:color w:val="000000" w:themeColor="text1"/>
          <w:szCs w:val="21"/>
        </w:rPr>
        <w:t>、注意：</w:t>
      </w:r>
      <w:r w:rsidR="00A107E4">
        <w:rPr>
          <w:rFonts w:ascii="Times New Roman" w:hAnsi="Times New Roman" w:cs="Times New Roman"/>
          <w:bCs/>
          <w:color w:val="000000" w:themeColor="text1"/>
          <w:szCs w:val="21"/>
        </w:rPr>
        <w:t>（</w:t>
      </w:r>
      <w:r w:rsidRPr="00A107E4">
        <w:rPr>
          <w:rFonts w:ascii="Times New Roman" w:hAnsi="Times New Roman" w:cs="Times New Roman"/>
          <w:bCs/>
          <w:color w:val="000000" w:themeColor="text1"/>
          <w:szCs w:val="21"/>
        </w:rPr>
        <w:t>1</w:t>
      </w:r>
      <w:r w:rsidR="00A107E4">
        <w:rPr>
          <w:rFonts w:ascii="Times New Roman" w:hAnsi="Times New Roman" w:cs="Times New Roman"/>
          <w:bCs/>
          <w:color w:val="000000" w:themeColor="text1"/>
          <w:szCs w:val="21"/>
        </w:rPr>
        <w:t>）</w:t>
      </w:r>
      <w:r w:rsidRPr="00A107E4">
        <w:rPr>
          <w:rFonts w:ascii="Times New Roman" w:hAnsi="Times New Roman" w:cs="Times New Roman"/>
          <w:bCs/>
          <w:i/>
          <w:iCs/>
          <w:color w:val="000000" w:themeColor="text1"/>
          <w:szCs w:val="21"/>
        </w:rPr>
        <w:t>F</w:t>
      </w:r>
      <w:r w:rsidRPr="00A107E4">
        <w:rPr>
          <w:rFonts w:ascii="Times New Roman" w:hAnsi="Times New Roman" w:cs="Times New Roman" w:hint="eastAsia"/>
          <w:bCs/>
          <w:color w:val="000000" w:themeColor="text1"/>
          <w:szCs w:val="21"/>
        </w:rPr>
        <w:t>＝</w:t>
      </w:r>
      <w:r w:rsidRPr="00A107E4">
        <w:rPr>
          <w:rFonts w:ascii="Times New Roman" w:hAnsi="Times New Roman" w:cs="Times New Roman"/>
          <w:bCs/>
          <w:i/>
          <w:iCs/>
          <w:color w:val="000000" w:themeColor="text1"/>
          <w:szCs w:val="21"/>
        </w:rPr>
        <w:t>ma</w:t>
      </w:r>
      <w:r w:rsidRPr="00A107E4">
        <w:rPr>
          <w:rFonts w:ascii="Times New Roman" w:hAnsi="Times New Roman" w:cs="Times New Roman" w:hint="eastAsia"/>
          <w:bCs/>
          <w:color w:val="000000" w:themeColor="text1"/>
          <w:szCs w:val="21"/>
        </w:rPr>
        <w:t>，合外力与加速度在数值上是瞬时对应关系，</w:t>
      </w:r>
      <w:r w:rsidRPr="00A107E4">
        <w:rPr>
          <w:rFonts w:ascii="Times New Roman" w:hAnsi="Times New Roman" w:cs="Times New Roman"/>
          <w:bCs/>
          <w:i/>
          <w:iCs/>
          <w:color w:val="000000" w:themeColor="text1"/>
          <w:szCs w:val="21"/>
        </w:rPr>
        <w:t>F</w:t>
      </w:r>
      <w:r w:rsidRPr="00A107E4">
        <w:rPr>
          <w:rFonts w:ascii="Times New Roman" w:hAnsi="Times New Roman" w:cs="Times New Roman" w:hint="eastAsia"/>
          <w:bCs/>
          <w:color w:val="000000" w:themeColor="text1"/>
          <w:szCs w:val="21"/>
        </w:rPr>
        <w:t>变化，</w:t>
      </w:r>
      <w:r w:rsidRPr="00A107E4">
        <w:rPr>
          <w:rFonts w:ascii="Times New Roman" w:hAnsi="Times New Roman" w:cs="Times New Roman"/>
          <w:bCs/>
          <w:i/>
          <w:iCs/>
          <w:color w:val="000000" w:themeColor="text1"/>
          <w:szCs w:val="21"/>
        </w:rPr>
        <w:t>a</w:t>
      </w:r>
      <w:r w:rsidRPr="00A107E4">
        <w:rPr>
          <w:rFonts w:ascii="Times New Roman" w:hAnsi="Times New Roman" w:cs="Times New Roman" w:hint="eastAsia"/>
          <w:bCs/>
          <w:color w:val="000000" w:themeColor="text1"/>
          <w:szCs w:val="21"/>
        </w:rPr>
        <w:t>也随之发生</w:t>
      </w:r>
      <w:r w:rsidRPr="00A107E4">
        <w:rPr>
          <w:rFonts w:ascii="Times New Roman" w:hAnsi="Times New Roman" w:cs="Times New Roman"/>
          <w:bCs/>
          <w:color w:val="000000" w:themeColor="text1"/>
          <w:szCs w:val="21"/>
        </w:rPr>
        <w:t>____________</w:t>
      </w:r>
      <w:r w:rsidRPr="00A107E4">
        <w:rPr>
          <w:rFonts w:ascii="Times New Roman" w:hAnsi="Times New Roman" w:cs="Times New Roman" w:hint="eastAsia"/>
          <w:bCs/>
          <w:color w:val="000000" w:themeColor="text1"/>
          <w:szCs w:val="21"/>
        </w:rPr>
        <w:t>，</w:t>
      </w:r>
      <w:r w:rsidRPr="00A107E4">
        <w:rPr>
          <w:rFonts w:ascii="Times New Roman" w:hAnsi="Times New Roman" w:cs="Times New Roman" w:hint="eastAsia"/>
          <w:bCs/>
          <w:color w:val="000000" w:themeColor="text1"/>
          <w:szCs w:val="21"/>
        </w:rPr>
        <w:t xml:space="preserve"> </w:t>
      </w:r>
      <w:r w:rsidRPr="00A107E4">
        <w:rPr>
          <w:rFonts w:ascii="Times New Roman" w:hAnsi="Times New Roman" w:cs="Times New Roman" w:hint="eastAsia"/>
          <w:bCs/>
          <w:color w:val="000000" w:themeColor="text1"/>
          <w:szCs w:val="21"/>
        </w:rPr>
        <w:t>但</w:t>
      </w:r>
      <w:r w:rsidRPr="00A107E4">
        <w:rPr>
          <w:rFonts w:ascii="Times New Roman" w:hAnsi="Times New Roman" w:cs="Times New Roman"/>
          <w:bCs/>
          <w:i/>
          <w:iCs/>
          <w:color w:val="000000" w:themeColor="text1"/>
          <w:szCs w:val="21"/>
        </w:rPr>
        <w:t>F</w:t>
      </w:r>
      <w:r w:rsidRPr="00A107E4">
        <w:rPr>
          <w:rFonts w:ascii="Times New Roman" w:hAnsi="Times New Roman" w:cs="Times New Roman" w:hint="eastAsia"/>
          <w:bCs/>
          <w:color w:val="000000" w:themeColor="text1"/>
          <w:szCs w:val="21"/>
        </w:rPr>
        <w:t>＝</w:t>
      </w:r>
      <w:r w:rsidRPr="00A107E4">
        <w:rPr>
          <w:rFonts w:ascii="Times New Roman" w:hAnsi="Times New Roman" w:cs="Times New Roman"/>
          <w:bCs/>
          <w:i/>
          <w:iCs/>
          <w:color w:val="000000" w:themeColor="text1"/>
          <w:szCs w:val="21"/>
        </w:rPr>
        <w:t>ma</w:t>
      </w:r>
      <w:r w:rsidRPr="00A107E4">
        <w:rPr>
          <w:rFonts w:ascii="Times New Roman" w:hAnsi="Times New Roman" w:cs="Times New Roman" w:hint="eastAsia"/>
          <w:bCs/>
          <w:color w:val="000000" w:themeColor="text1"/>
          <w:szCs w:val="21"/>
        </w:rPr>
        <w:t>始终成立．</w:t>
      </w:r>
      <w:r w:rsidR="00A107E4">
        <w:rPr>
          <w:rFonts w:ascii="Times New Roman" w:hAnsi="Times New Roman" w:cs="Times New Roman"/>
          <w:bCs/>
          <w:color w:val="000000" w:themeColor="text1"/>
          <w:szCs w:val="21"/>
        </w:rPr>
        <w:t>（</w:t>
      </w:r>
      <w:r w:rsidRPr="00A107E4">
        <w:rPr>
          <w:rFonts w:ascii="Times New Roman" w:hAnsi="Times New Roman" w:cs="Times New Roman"/>
          <w:bCs/>
          <w:color w:val="000000" w:themeColor="text1"/>
          <w:szCs w:val="21"/>
        </w:rPr>
        <w:t>2</w:t>
      </w:r>
      <w:r w:rsidR="00A107E4">
        <w:rPr>
          <w:rFonts w:ascii="Times New Roman" w:hAnsi="Times New Roman" w:cs="Times New Roman"/>
          <w:bCs/>
          <w:color w:val="000000" w:themeColor="text1"/>
          <w:szCs w:val="21"/>
        </w:rPr>
        <w:t>）</w:t>
      </w:r>
      <w:r w:rsidRPr="00A107E4">
        <w:rPr>
          <w:rFonts w:ascii="Times New Roman" w:hAnsi="Times New Roman" w:cs="Times New Roman" w:hint="eastAsia"/>
          <w:bCs/>
          <w:color w:val="000000" w:themeColor="text1"/>
          <w:szCs w:val="21"/>
        </w:rPr>
        <w:t>牛顿第二定律只适用于</w:t>
      </w:r>
      <w:r w:rsidRPr="00A107E4">
        <w:rPr>
          <w:rFonts w:ascii="Times New Roman" w:hAnsi="Times New Roman" w:cs="Times New Roman"/>
          <w:bCs/>
          <w:color w:val="000000" w:themeColor="text1"/>
          <w:szCs w:val="21"/>
        </w:rPr>
        <w:t>________</w:t>
      </w:r>
      <w:r w:rsidRPr="00A107E4">
        <w:rPr>
          <w:rFonts w:ascii="Times New Roman" w:hAnsi="Times New Roman" w:cs="Times New Roman" w:hint="eastAsia"/>
          <w:bCs/>
          <w:color w:val="000000" w:themeColor="text1"/>
          <w:szCs w:val="21"/>
        </w:rPr>
        <w:t>、</w:t>
      </w:r>
      <w:r w:rsidRPr="00A107E4">
        <w:rPr>
          <w:rFonts w:ascii="Times New Roman" w:hAnsi="Times New Roman" w:cs="Times New Roman"/>
          <w:bCs/>
          <w:color w:val="000000" w:themeColor="text1"/>
          <w:szCs w:val="21"/>
        </w:rPr>
        <w:t>________</w:t>
      </w:r>
      <w:r w:rsidRPr="00A107E4">
        <w:rPr>
          <w:rFonts w:ascii="Times New Roman" w:hAnsi="Times New Roman" w:cs="Times New Roman" w:hint="eastAsia"/>
          <w:bCs/>
          <w:color w:val="000000" w:themeColor="text1"/>
          <w:szCs w:val="21"/>
        </w:rPr>
        <w:t>物体</w:t>
      </w:r>
      <w:r w:rsidRPr="00A107E4">
        <w:rPr>
          <w:rFonts w:ascii="Times New Roman" w:hAnsi="Times New Roman" w:cs="Times New Roman"/>
          <w:bCs/>
          <w:color w:val="000000" w:themeColor="text1"/>
          <w:szCs w:val="21"/>
        </w:rPr>
        <w:t xml:space="preserve">. </w:t>
      </w:r>
    </w:p>
    <w:p w:rsidR="00A13877" w:rsidRPr="00A13877" w:rsidRDefault="00A107E4" w:rsidP="00A13877">
      <w:pPr>
        <w:spacing w:line="276" w:lineRule="auto"/>
        <w:rPr>
          <w:rFonts w:ascii="Times New Roman" w:hAnsi="Times New Roman" w:cs="Times New Roman"/>
          <w:color w:val="FF0000"/>
          <w:szCs w:val="21"/>
        </w:rPr>
      </w:pPr>
      <w:r>
        <w:rPr>
          <w:rFonts w:ascii="Times New Roman" w:hAnsi="Times New Roman" w:cs="Times New Roman" w:hint="eastAsia"/>
          <w:bCs/>
          <w:color w:val="FF0000"/>
          <w:szCs w:val="21"/>
        </w:rPr>
        <w:t>【答案】</w:t>
      </w:r>
      <w:r w:rsidR="00A13877" w:rsidRPr="00A13877">
        <w:rPr>
          <w:rFonts w:ascii="Times New Roman" w:hAnsi="Times New Roman" w:cs="Times New Roman" w:hint="eastAsia"/>
          <w:bCs/>
          <w:color w:val="FF0000"/>
          <w:szCs w:val="21"/>
        </w:rPr>
        <w:t>正比</w:t>
      </w:r>
      <w:r w:rsidR="00A13877" w:rsidRPr="00A13877">
        <w:rPr>
          <w:rFonts w:ascii="Times New Roman" w:hAnsi="Times New Roman" w:cs="Times New Roman" w:hint="eastAsia"/>
          <w:color w:val="FF0000"/>
          <w:szCs w:val="21"/>
        </w:rPr>
        <w:t>；</w:t>
      </w:r>
      <w:r w:rsidR="00A13877" w:rsidRPr="00A13877">
        <w:rPr>
          <w:rFonts w:ascii="Times New Roman" w:hAnsi="Times New Roman" w:cs="Times New Roman" w:hint="eastAsia"/>
          <w:bCs/>
          <w:color w:val="FF0000"/>
          <w:szCs w:val="21"/>
        </w:rPr>
        <w:t>反比</w:t>
      </w:r>
      <w:r w:rsidR="00A13877" w:rsidRPr="00A13877">
        <w:rPr>
          <w:rFonts w:ascii="Times New Roman" w:hAnsi="Times New Roman" w:cs="Times New Roman" w:hint="eastAsia"/>
          <w:color w:val="FF0000"/>
          <w:szCs w:val="21"/>
        </w:rPr>
        <w:t>；</w:t>
      </w:r>
      <w:r w:rsidR="00A13877" w:rsidRPr="00A13877">
        <w:rPr>
          <w:rFonts w:ascii="Times New Roman" w:hAnsi="Times New Roman" w:cs="Times New Roman" w:hint="eastAsia"/>
          <w:bCs/>
          <w:color w:val="FF0000"/>
          <w:szCs w:val="21"/>
        </w:rPr>
        <w:t>合外力</w:t>
      </w:r>
      <w:r w:rsidR="00A13877" w:rsidRPr="00A13877">
        <w:rPr>
          <w:rFonts w:ascii="Times New Roman" w:hAnsi="Times New Roman" w:cs="Times New Roman" w:hint="eastAsia"/>
          <w:color w:val="FF0000"/>
          <w:szCs w:val="21"/>
        </w:rPr>
        <w:t>；</w:t>
      </w:r>
      <w:r w:rsidR="00A13877" w:rsidRPr="00A13877">
        <w:rPr>
          <w:rFonts w:ascii="Times New Roman" w:hAnsi="Times New Roman" w:cs="Times New Roman" w:hint="eastAsia"/>
          <w:bCs/>
          <w:color w:val="FF0000"/>
          <w:szCs w:val="21"/>
        </w:rPr>
        <w:t>变化</w:t>
      </w:r>
      <w:r w:rsidR="00A13877" w:rsidRPr="00A13877">
        <w:rPr>
          <w:rFonts w:ascii="Times New Roman" w:hAnsi="Times New Roman" w:cs="Times New Roman" w:hint="eastAsia"/>
          <w:color w:val="FF0000"/>
          <w:szCs w:val="21"/>
        </w:rPr>
        <w:t>；</w:t>
      </w:r>
      <w:r w:rsidR="00A13877" w:rsidRPr="00A13877">
        <w:rPr>
          <w:rFonts w:ascii="Times New Roman" w:hAnsi="Times New Roman" w:cs="Times New Roman" w:hint="eastAsia"/>
          <w:bCs/>
          <w:color w:val="FF0000"/>
          <w:szCs w:val="21"/>
        </w:rPr>
        <w:t>低速</w:t>
      </w:r>
      <w:r w:rsidR="00A13877" w:rsidRPr="00A13877">
        <w:rPr>
          <w:rFonts w:ascii="Times New Roman" w:hAnsi="Times New Roman" w:cs="Times New Roman" w:hint="eastAsia"/>
          <w:color w:val="FF0000"/>
          <w:szCs w:val="21"/>
        </w:rPr>
        <w:t>；</w:t>
      </w:r>
      <w:r w:rsidR="00A13877" w:rsidRPr="00A13877">
        <w:rPr>
          <w:rFonts w:ascii="Times New Roman" w:hAnsi="Times New Roman" w:cs="Times New Roman" w:hint="eastAsia"/>
          <w:bCs/>
          <w:color w:val="FF0000"/>
          <w:szCs w:val="21"/>
        </w:rPr>
        <w:t>宏观</w:t>
      </w:r>
    </w:p>
    <w:p w:rsidR="00177CD6" w:rsidRPr="00A107E4" w:rsidRDefault="00177CD6" w:rsidP="002F64B1">
      <w:pPr>
        <w:spacing w:line="276" w:lineRule="auto"/>
        <w:rPr>
          <w:rFonts w:ascii="Times New Roman" w:hAnsi="Times New Roman" w:cs="Times New Roman"/>
          <w:color w:val="FF0000"/>
          <w:szCs w:val="21"/>
        </w:rPr>
      </w:pPr>
    </w:p>
    <w:p w:rsidR="00A107E4" w:rsidRPr="00A107E4" w:rsidRDefault="00A107E4" w:rsidP="003C4291">
      <w:pPr>
        <w:spacing w:line="276" w:lineRule="auto"/>
        <w:rPr>
          <w:rFonts w:ascii="Times New Roman" w:hAnsi="Times New Roman" w:cs="Times New Roman"/>
          <w:color w:val="000000" w:themeColor="text1"/>
          <w:szCs w:val="21"/>
        </w:rPr>
      </w:pPr>
      <w:r w:rsidRPr="00A107E4">
        <w:rPr>
          <w:rFonts w:ascii="Times New Roman" w:hAnsi="Times New Roman" w:cs="Times New Roman" w:hint="eastAsia"/>
          <w:color w:val="000000" w:themeColor="text1"/>
          <w:szCs w:val="21"/>
        </w:rPr>
        <w:t>十、</w:t>
      </w:r>
      <w:r w:rsidRPr="00A107E4">
        <w:rPr>
          <w:rFonts w:ascii="Times New Roman" w:hAnsi="Times New Roman" w:cs="Times New Roman"/>
          <w:color w:val="000000" w:themeColor="text1"/>
          <w:szCs w:val="21"/>
        </w:rPr>
        <w:t>牛顿第三定律</w:t>
      </w:r>
    </w:p>
    <w:p w:rsidR="003C4291" w:rsidRPr="00A107E4" w:rsidRDefault="003C4291" w:rsidP="003C4291">
      <w:pPr>
        <w:spacing w:line="276" w:lineRule="auto"/>
        <w:rPr>
          <w:rFonts w:ascii="Times New Roman" w:hAnsi="Times New Roman" w:cs="Times New Roman"/>
          <w:color w:val="000000" w:themeColor="text1"/>
          <w:szCs w:val="21"/>
        </w:rPr>
      </w:pPr>
      <w:r w:rsidRPr="00A107E4">
        <w:rPr>
          <w:rFonts w:ascii="Times New Roman" w:hAnsi="Times New Roman" w:cs="Times New Roman"/>
          <w:color w:val="000000" w:themeColor="text1"/>
          <w:szCs w:val="21"/>
        </w:rPr>
        <w:t>内容：两个物体之间的作用力与反作用力总是大小</w:t>
      </w:r>
      <w:r w:rsidRPr="00A107E4">
        <w:rPr>
          <w:rFonts w:ascii="Times New Roman" w:hAnsi="Times New Roman" w:cs="Times New Roman"/>
          <w:color w:val="000000" w:themeColor="text1"/>
          <w:szCs w:val="21"/>
        </w:rPr>
        <w:t>________</w:t>
      </w:r>
      <w:r w:rsidRPr="00A107E4">
        <w:rPr>
          <w:rFonts w:ascii="Times New Roman" w:hAnsi="Times New Roman" w:cs="Times New Roman"/>
          <w:color w:val="000000" w:themeColor="text1"/>
          <w:szCs w:val="21"/>
        </w:rPr>
        <w:t>，方向</w:t>
      </w:r>
      <w:r w:rsidRPr="00A107E4">
        <w:rPr>
          <w:rFonts w:ascii="Times New Roman" w:hAnsi="Times New Roman" w:cs="Times New Roman"/>
          <w:color w:val="000000" w:themeColor="text1"/>
          <w:szCs w:val="21"/>
        </w:rPr>
        <w:t>________</w:t>
      </w:r>
      <w:r w:rsidRPr="00A107E4">
        <w:rPr>
          <w:rFonts w:ascii="Times New Roman" w:hAnsi="Times New Roman" w:cs="Times New Roman"/>
          <w:color w:val="000000" w:themeColor="text1"/>
          <w:szCs w:val="21"/>
        </w:rPr>
        <w:t>，作用在一条直线上．作用力与反作用力作用在</w:t>
      </w:r>
      <w:r w:rsidRPr="00A107E4">
        <w:rPr>
          <w:rFonts w:ascii="Times New Roman" w:hAnsi="Times New Roman" w:cs="Times New Roman"/>
          <w:color w:val="000000" w:themeColor="text1"/>
          <w:szCs w:val="21"/>
        </w:rPr>
        <w:t>________</w:t>
      </w:r>
      <w:r w:rsidRPr="00A107E4">
        <w:rPr>
          <w:rFonts w:ascii="Times New Roman" w:hAnsi="Times New Roman" w:cs="Times New Roman"/>
          <w:color w:val="000000" w:themeColor="text1"/>
          <w:szCs w:val="21"/>
        </w:rPr>
        <w:t>不同物体上．</w:t>
      </w:r>
    </w:p>
    <w:p w:rsidR="003C4291" w:rsidRPr="00A107E4" w:rsidRDefault="00A107E4" w:rsidP="002F64B1">
      <w:pPr>
        <w:spacing w:line="276" w:lineRule="auto"/>
        <w:rPr>
          <w:rFonts w:ascii="Times New Roman" w:hAnsi="Times New Roman" w:cs="Times New Roman"/>
          <w:color w:val="FF0000"/>
        </w:rPr>
      </w:pPr>
      <w:r w:rsidRPr="00A107E4">
        <w:rPr>
          <w:rFonts w:ascii="Times New Roman" w:hAnsi="Times New Roman" w:cs="Times New Roman" w:hint="eastAsia"/>
          <w:color w:val="FF0000"/>
        </w:rPr>
        <w:t>【答案】</w:t>
      </w:r>
      <w:r w:rsidR="00916009" w:rsidRPr="00A107E4">
        <w:rPr>
          <w:rFonts w:ascii="Times New Roman" w:hAnsi="Times New Roman" w:cs="Times New Roman"/>
          <w:color w:val="FF0000"/>
        </w:rPr>
        <w:t>相等</w:t>
      </w:r>
      <w:r w:rsidRPr="00A107E4">
        <w:rPr>
          <w:rFonts w:ascii="Times New Roman" w:hAnsi="Times New Roman" w:cs="Times New Roman" w:hint="eastAsia"/>
          <w:color w:val="FF0000"/>
        </w:rPr>
        <w:t>；</w:t>
      </w:r>
      <w:r w:rsidR="00916009" w:rsidRPr="00A107E4">
        <w:rPr>
          <w:rFonts w:ascii="Times New Roman" w:hAnsi="Times New Roman" w:cs="Times New Roman"/>
          <w:color w:val="FF0000"/>
        </w:rPr>
        <w:t>相反</w:t>
      </w:r>
      <w:r w:rsidRPr="00A107E4">
        <w:rPr>
          <w:rFonts w:ascii="Times New Roman" w:hAnsi="Times New Roman" w:cs="Times New Roman" w:hint="eastAsia"/>
          <w:color w:val="FF0000"/>
        </w:rPr>
        <w:t>；</w:t>
      </w:r>
      <w:r w:rsidR="00916009" w:rsidRPr="00A107E4">
        <w:rPr>
          <w:rFonts w:ascii="Times New Roman" w:hAnsi="Times New Roman" w:cs="Times New Roman"/>
          <w:color w:val="FF0000"/>
        </w:rPr>
        <w:t>两个</w:t>
      </w:r>
    </w:p>
    <w:p w:rsidR="00916009" w:rsidRPr="003C4291" w:rsidRDefault="00916009" w:rsidP="002F64B1">
      <w:pPr>
        <w:spacing w:line="276" w:lineRule="auto"/>
        <w:rPr>
          <w:rFonts w:ascii="Times New Roman" w:hAnsi="Times New Roman" w:cs="Times New Roman"/>
          <w:color w:val="FF0000"/>
          <w:szCs w:val="21"/>
        </w:rPr>
      </w:pPr>
    </w:p>
    <w:p w:rsidR="004D68BB" w:rsidRPr="002F64B1" w:rsidRDefault="008064EA" w:rsidP="002F64B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0"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3C4291" w:rsidRPr="0014298B" w:rsidRDefault="003C4291"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B14C8" w:rsidRDefault="00FB14C8" w:rsidP="00FB14C8">
      <w:pPr>
        <w:spacing w:line="276" w:lineRule="auto"/>
        <w:rPr>
          <w:rFonts w:ascii="Times New Roman" w:hAnsi="Times New Roman"/>
          <w:szCs w:val="21"/>
        </w:rPr>
      </w:pPr>
      <w:r w:rsidRPr="0093675A">
        <w:rPr>
          <w:rFonts w:ascii="Times New Roman" w:hAnsi="Times New Roman"/>
          <w:szCs w:val="21"/>
        </w:rPr>
        <w:t>1</w:t>
      </w:r>
      <w:r w:rsidRPr="0093675A">
        <w:rPr>
          <w:rFonts w:ascii="Times New Roman" w:hAnsi="Times New Roman"/>
          <w:szCs w:val="21"/>
        </w:rPr>
        <w:t>、下列说法中正确的是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rsidR="00FB14C8" w:rsidRDefault="00FB14C8" w:rsidP="00FB14C8">
      <w:pPr>
        <w:spacing w:line="276" w:lineRule="auto"/>
        <w:ind w:left="420"/>
        <w:rPr>
          <w:rFonts w:ascii="Times New Roman" w:hAnsi="Times New Roman"/>
          <w:szCs w:val="21"/>
        </w:rPr>
      </w:pPr>
      <w:r w:rsidRPr="0093675A">
        <w:rPr>
          <w:rFonts w:ascii="Times New Roman" w:hAnsi="Times New Roman"/>
          <w:szCs w:val="21"/>
        </w:rPr>
        <w:t>A</w:t>
      </w:r>
      <w:r w:rsidRPr="0093675A">
        <w:rPr>
          <w:rFonts w:ascii="Times New Roman" w:hAnsi="Times New Roman"/>
          <w:szCs w:val="21"/>
        </w:rPr>
        <w:t>．施力物体对受力物体施加了力，施力物体自身可不受力的作用</w:t>
      </w:r>
    </w:p>
    <w:p w:rsidR="00FB14C8" w:rsidRDefault="00FB14C8" w:rsidP="00FB14C8">
      <w:pPr>
        <w:spacing w:line="276" w:lineRule="auto"/>
        <w:ind w:left="420"/>
        <w:rPr>
          <w:rFonts w:ascii="Times New Roman" w:hAnsi="Times New Roman"/>
          <w:szCs w:val="21"/>
        </w:rPr>
      </w:pPr>
      <w:r w:rsidRPr="0093675A">
        <w:rPr>
          <w:rFonts w:ascii="Times New Roman" w:hAnsi="Times New Roman"/>
          <w:szCs w:val="21"/>
        </w:rPr>
        <w:t>B</w:t>
      </w:r>
      <w:r w:rsidRPr="0093675A">
        <w:rPr>
          <w:rFonts w:ascii="Times New Roman" w:hAnsi="Times New Roman"/>
          <w:szCs w:val="21"/>
        </w:rPr>
        <w:t>．施力物体对受力物体施力的同时，一定也受到受力物体对它的力的作用</w:t>
      </w:r>
    </w:p>
    <w:p w:rsidR="00FB14C8" w:rsidRDefault="00FB14C8" w:rsidP="00FB14C8">
      <w:pPr>
        <w:spacing w:line="276" w:lineRule="auto"/>
        <w:ind w:left="420"/>
        <w:rPr>
          <w:rFonts w:ascii="Times New Roman" w:hAnsi="Times New Roman"/>
          <w:szCs w:val="21"/>
        </w:rPr>
      </w:pPr>
      <w:r w:rsidRPr="0093675A">
        <w:rPr>
          <w:rFonts w:ascii="Times New Roman" w:hAnsi="Times New Roman"/>
          <w:szCs w:val="21"/>
        </w:rPr>
        <w:t>C</w:t>
      </w:r>
      <w:r w:rsidRPr="0093675A">
        <w:rPr>
          <w:rFonts w:ascii="Times New Roman" w:hAnsi="Times New Roman"/>
          <w:szCs w:val="21"/>
        </w:rPr>
        <w:t>．力的产生离不开受力物体，但可以没有施力物体</w:t>
      </w:r>
    </w:p>
    <w:p w:rsidR="00FB14C8" w:rsidRDefault="00FB14C8" w:rsidP="00FB14C8">
      <w:pPr>
        <w:spacing w:line="276" w:lineRule="auto"/>
        <w:ind w:left="420"/>
        <w:rPr>
          <w:rFonts w:ascii="Times New Roman" w:hAnsi="Times New Roman"/>
          <w:szCs w:val="21"/>
        </w:rPr>
      </w:pPr>
      <w:r w:rsidRPr="0093675A">
        <w:rPr>
          <w:rFonts w:ascii="Times New Roman" w:hAnsi="Times New Roman"/>
          <w:szCs w:val="21"/>
        </w:rPr>
        <w:t>D</w:t>
      </w:r>
      <w:r w:rsidRPr="0093675A">
        <w:rPr>
          <w:rFonts w:ascii="Times New Roman" w:hAnsi="Times New Roman"/>
          <w:szCs w:val="21"/>
        </w:rPr>
        <w:t>．只有直接接触的物体间才有力的作用</w:t>
      </w:r>
    </w:p>
    <w:p w:rsidR="00FB14C8" w:rsidRPr="0093675A" w:rsidRDefault="00FB14C8" w:rsidP="00FB14C8">
      <w:pPr>
        <w:spacing w:line="276" w:lineRule="auto"/>
        <w:rPr>
          <w:rFonts w:ascii="Times New Roman" w:hAnsi="Times New Roman"/>
          <w:color w:val="FF0000"/>
          <w:szCs w:val="21"/>
        </w:rPr>
      </w:pPr>
      <w:r w:rsidRPr="0093675A">
        <w:rPr>
          <w:rFonts w:ascii="Times New Roman" w:hAnsi="Times New Roman"/>
          <w:color w:val="FF0000"/>
          <w:szCs w:val="21"/>
        </w:rPr>
        <w:t>【难度】</w:t>
      </w:r>
      <w:r w:rsidRPr="0093675A">
        <w:rPr>
          <w:rFonts w:ascii="Times New Roman" w:hAnsi="Times New Roman"/>
          <w:color w:val="FF0000"/>
          <w:szCs w:val="21"/>
        </w:rPr>
        <w:t>★</w:t>
      </w:r>
    </w:p>
    <w:p w:rsidR="00FB14C8" w:rsidRPr="0093675A" w:rsidRDefault="00FB14C8" w:rsidP="00FB14C8">
      <w:pPr>
        <w:spacing w:line="276" w:lineRule="auto"/>
        <w:rPr>
          <w:rFonts w:ascii="Times New Roman" w:hAnsi="Times New Roman"/>
          <w:szCs w:val="21"/>
        </w:rPr>
      </w:pPr>
      <w:r w:rsidRPr="0093675A">
        <w:rPr>
          <w:rFonts w:ascii="Times New Roman" w:hAnsi="Times New Roman"/>
          <w:color w:val="FF0000"/>
          <w:szCs w:val="21"/>
        </w:rPr>
        <w:t>【答案】</w:t>
      </w:r>
      <w:r w:rsidRPr="0093675A">
        <w:rPr>
          <w:rFonts w:ascii="Times New Roman" w:hAnsi="Times New Roman"/>
          <w:color w:val="FF0000"/>
          <w:szCs w:val="21"/>
        </w:rPr>
        <w:t>B</w:t>
      </w:r>
    </w:p>
    <w:p w:rsidR="00FB14C8" w:rsidRPr="0093675A" w:rsidRDefault="00FB14C8" w:rsidP="00FB14C8">
      <w:pPr>
        <w:spacing w:line="276" w:lineRule="auto"/>
        <w:rPr>
          <w:rFonts w:ascii="Times New Roman" w:hAnsi="Times New Roman"/>
          <w:szCs w:val="21"/>
        </w:rPr>
      </w:pPr>
    </w:p>
    <w:p w:rsidR="00FB14C8" w:rsidRDefault="00FB14C8" w:rsidP="00FB14C8">
      <w:pPr>
        <w:spacing w:line="276" w:lineRule="auto"/>
        <w:rPr>
          <w:rFonts w:ascii="Times New Roman" w:hAnsi="Times New Roman"/>
          <w:szCs w:val="21"/>
        </w:rPr>
      </w:pPr>
      <w:r>
        <w:rPr>
          <w:rFonts w:ascii="Times New Roman" w:hAnsi="Times New Roman" w:hint="eastAsia"/>
          <w:szCs w:val="21"/>
        </w:rPr>
        <w:t>2</w:t>
      </w:r>
      <w:r>
        <w:rPr>
          <w:rFonts w:ascii="Times New Roman" w:hAnsi="Times New Roman" w:hint="eastAsia"/>
          <w:szCs w:val="21"/>
        </w:rPr>
        <w:t>、</w:t>
      </w:r>
      <w:r w:rsidRPr="0093675A">
        <w:rPr>
          <w:rFonts w:ascii="Times New Roman" w:hAnsi="Times New Roman"/>
          <w:szCs w:val="21"/>
        </w:rPr>
        <w:t>一个物体放在水平地面上，下列关于物体和地面受力情况的叙述中，正确的是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r w:rsidRPr="0093675A">
        <w:rPr>
          <w:rFonts w:ascii="Times New Roman" w:hAnsi="Times New Roman"/>
          <w:szCs w:val="21"/>
        </w:rPr>
        <w:t>多选</w:t>
      </w:r>
      <w:r>
        <w:rPr>
          <w:rFonts w:ascii="Times New Roman" w:hAnsi="Times New Roman"/>
          <w:szCs w:val="21"/>
        </w:rPr>
        <w:t>）</w:t>
      </w:r>
    </w:p>
    <w:p w:rsidR="00FB14C8" w:rsidRPr="00E77EB0" w:rsidRDefault="00FB14C8" w:rsidP="00FB14C8">
      <w:pPr>
        <w:spacing w:line="276" w:lineRule="auto"/>
        <w:ind w:firstLine="420"/>
        <w:rPr>
          <w:rFonts w:ascii="Times New Roman" w:hAnsi="Times New Roman"/>
          <w:i/>
          <w:szCs w:val="21"/>
        </w:rPr>
      </w:pPr>
      <w:r w:rsidRPr="0093675A">
        <w:rPr>
          <w:rFonts w:ascii="Times New Roman" w:hAnsi="Times New Roman"/>
          <w:szCs w:val="21"/>
        </w:rPr>
        <w:t>A</w:t>
      </w:r>
      <w:r w:rsidRPr="0093675A">
        <w:rPr>
          <w:rFonts w:ascii="Times New Roman" w:hAnsi="Times New Roman"/>
          <w:szCs w:val="21"/>
        </w:rPr>
        <w:t>．地面受到向下的弹力是因为地面发生了形变</w:t>
      </w:r>
    </w:p>
    <w:p w:rsidR="00FB14C8" w:rsidRPr="00E77EB0" w:rsidRDefault="00FB14C8" w:rsidP="00FB14C8">
      <w:pPr>
        <w:spacing w:line="276" w:lineRule="auto"/>
        <w:ind w:firstLine="420"/>
        <w:rPr>
          <w:rFonts w:ascii="Times New Roman" w:hAnsi="Times New Roman"/>
          <w:i/>
          <w:szCs w:val="21"/>
        </w:rPr>
      </w:pPr>
      <w:r w:rsidRPr="0093675A">
        <w:rPr>
          <w:rFonts w:ascii="Times New Roman" w:hAnsi="Times New Roman"/>
          <w:szCs w:val="21"/>
        </w:rPr>
        <w:lastRenderedPageBreak/>
        <w:t>B</w:t>
      </w:r>
      <w:r w:rsidRPr="0093675A">
        <w:rPr>
          <w:rFonts w:ascii="Times New Roman" w:hAnsi="Times New Roman"/>
          <w:szCs w:val="21"/>
        </w:rPr>
        <w:t>．地面受到向下的弹力是因为物体发生了形变</w:t>
      </w:r>
    </w:p>
    <w:p w:rsidR="00FB14C8" w:rsidRPr="0093675A" w:rsidRDefault="00FB14C8" w:rsidP="00FB14C8">
      <w:pPr>
        <w:spacing w:line="276" w:lineRule="auto"/>
        <w:ind w:firstLine="420"/>
        <w:rPr>
          <w:rFonts w:ascii="Times New Roman" w:hAnsi="Times New Roman"/>
          <w:szCs w:val="21"/>
        </w:rPr>
      </w:pPr>
      <w:r w:rsidRPr="0093675A">
        <w:rPr>
          <w:rFonts w:ascii="Times New Roman" w:hAnsi="Times New Roman"/>
          <w:szCs w:val="21"/>
        </w:rPr>
        <w:t>C</w:t>
      </w:r>
      <w:r w:rsidRPr="0093675A">
        <w:rPr>
          <w:rFonts w:ascii="Times New Roman" w:hAnsi="Times New Roman"/>
          <w:szCs w:val="21"/>
        </w:rPr>
        <w:t>．物体受到向上的弹力是因为地面发生了形变</w:t>
      </w:r>
    </w:p>
    <w:p w:rsidR="00FB14C8" w:rsidRPr="0093675A" w:rsidRDefault="00FB14C8" w:rsidP="00FB14C8">
      <w:pPr>
        <w:spacing w:line="276" w:lineRule="auto"/>
        <w:ind w:firstLine="420"/>
        <w:rPr>
          <w:rFonts w:ascii="Times New Roman" w:hAnsi="Times New Roman"/>
          <w:szCs w:val="21"/>
        </w:rPr>
      </w:pPr>
      <w:r w:rsidRPr="0093675A">
        <w:rPr>
          <w:rFonts w:ascii="Times New Roman" w:hAnsi="Times New Roman"/>
          <w:szCs w:val="21"/>
        </w:rPr>
        <w:t>D</w:t>
      </w:r>
      <w:r w:rsidRPr="0093675A">
        <w:rPr>
          <w:rFonts w:ascii="Times New Roman" w:hAnsi="Times New Roman"/>
          <w:szCs w:val="21"/>
        </w:rPr>
        <w:t>．物体受到向上的弹力是因为物体发生了形变</w:t>
      </w:r>
    </w:p>
    <w:p w:rsidR="00FB14C8" w:rsidRPr="0093675A" w:rsidRDefault="00FB14C8" w:rsidP="00FB14C8">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【难度】</w:t>
      </w:r>
      <w:r w:rsidRPr="0093675A">
        <w:rPr>
          <w:rFonts w:ascii="Times New Roman" w:hAnsi="Times New Roman"/>
          <w:color w:val="FF0000"/>
          <w:szCs w:val="21"/>
        </w:rPr>
        <w:t>★</w:t>
      </w:r>
    </w:p>
    <w:p w:rsidR="00FB14C8" w:rsidRPr="0093675A" w:rsidRDefault="00FB14C8" w:rsidP="00FB14C8">
      <w:pPr>
        <w:spacing w:line="276" w:lineRule="auto"/>
        <w:rPr>
          <w:rFonts w:ascii="Times New Roman" w:hAnsi="Times New Roman"/>
          <w:szCs w:val="21"/>
        </w:rPr>
      </w:pPr>
      <w:r w:rsidRPr="0093675A">
        <w:rPr>
          <w:rFonts w:ascii="Times New Roman" w:hAnsi="Times New Roman"/>
          <w:color w:val="FF0000"/>
          <w:szCs w:val="21"/>
        </w:rPr>
        <w:t>【答案】</w:t>
      </w:r>
      <w:r w:rsidRPr="0093675A">
        <w:rPr>
          <w:rFonts w:ascii="Times New Roman" w:hAnsi="Times New Roman"/>
          <w:color w:val="FF0000"/>
          <w:szCs w:val="21"/>
        </w:rPr>
        <w:t>BC</w:t>
      </w:r>
    </w:p>
    <w:p w:rsidR="00FB14C8" w:rsidRPr="0093675A" w:rsidRDefault="00FB14C8" w:rsidP="00FB14C8">
      <w:pPr>
        <w:spacing w:line="276" w:lineRule="auto"/>
        <w:rPr>
          <w:rFonts w:ascii="Times New Roman" w:hAnsi="Times New Roman"/>
          <w:szCs w:val="21"/>
        </w:rPr>
      </w:pPr>
    </w:p>
    <w:p w:rsidR="00FB14C8" w:rsidRPr="0093675A" w:rsidRDefault="00FB14C8" w:rsidP="00FB14C8">
      <w:pPr>
        <w:spacing w:line="276" w:lineRule="auto"/>
        <w:rPr>
          <w:rFonts w:ascii="Times New Roman" w:hAnsi="Times New Roman"/>
          <w:szCs w:val="21"/>
        </w:rPr>
      </w:pPr>
      <w:r w:rsidRPr="0093675A">
        <w:rPr>
          <w:rFonts w:ascii="Times New Roman" w:hAnsi="Times New Roman"/>
          <w:szCs w:val="21"/>
        </w:rPr>
        <w:t>3</w:t>
      </w:r>
      <w:r w:rsidRPr="0093675A">
        <w:rPr>
          <w:rFonts w:ascii="Times New Roman" w:hAnsi="Times New Roman"/>
          <w:szCs w:val="21"/>
        </w:rPr>
        <w:t>、要使一粗糙的木块在水平木桌的表面上滑动受到的滑动摩擦力尽可能小些．下列措施中有效的是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r w:rsidRPr="0093675A">
        <w:rPr>
          <w:rFonts w:ascii="Times New Roman" w:hAnsi="Times New Roman"/>
          <w:szCs w:val="21"/>
        </w:rPr>
        <w:t>多选</w:t>
      </w:r>
      <w:r>
        <w:rPr>
          <w:rFonts w:ascii="Times New Roman" w:hAnsi="Times New Roman"/>
          <w:szCs w:val="21"/>
        </w:rPr>
        <w:t>）</w:t>
      </w:r>
    </w:p>
    <w:p w:rsidR="00FB14C8" w:rsidRPr="0093675A" w:rsidRDefault="00FB14C8" w:rsidP="00FB14C8">
      <w:pPr>
        <w:spacing w:line="276" w:lineRule="auto"/>
        <w:ind w:leftChars="200" w:left="420"/>
        <w:rPr>
          <w:rFonts w:ascii="Times New Roman" w:hAnsi="Times New Roman"/>
          <w:szCs w:val="21"/>
        </w:rPr>
      </w:pPr>
      <w:r w:rsidRPr="0093675A">
        <w:rPr>
          <w:rFonts w:ascii="Times New Roman" w:hAnsi="Times New Roman"/>
          <w:szCs w:val="21"/>
        </w:rPr>
        <w:t>A</w:t>
      </w:r>
      <w:r w:rsidRPr="0093675A">
        <w:rPr>
          <w:rFonts w:ascii="Times New Roman" w:hAnsi="Times New Roman"/>
          <w:szCs w:val="21"/>
        </w:rPr>
        <w:t>．将木块和木桌的接触面再光滑些</w:t>
      </w:r>
    </w:p>
    <w:p w:rsidR="00FB14C8" w:rsidRPr="0093675A" w:rsidRDefault="00FB14C8" w:rsidP="00FB14C8">
      <w:pPr>
        <w:spacing w:line="276" w:lineRule="auto"/>
        <w:ind w:leftChars="200" w:left="420"/>
        <w:rPr>
          <w:rFonts w:ascii="Times New Roman" w:hAnsi="Times New Roman"/>
          <w:szCs w:val="21"/>
        </w:rPr>
      </w:pPr>
      <w:r w:rsidRPr="0093675A">
        <w:rPr>
          <w:rFonts w:ascii="Times New Roman" w:hAnsi="Times New Roman"/>
          <w:szCs w:val="21"/>
        </w:rPr>
        <w:t>B</w:t>
      </w:r>
      <w:r w:rsidRPr="0093675A">
        <w:rPr>
          <w:rFonts w:ascii="Times New Roman" w:hAnsi="Times New Roman"/>
          <w:szCs w:val="21"/>
        </w:rPr>
        <w:t>．在木桌表面上垫一张平整光滑的铁皮</w:t>
      </w:r>
    </w:p>
    <w:p w:rsidR="00FB14C8" w:rsidRPr="0093675A" w:rsidRDefault="00FB14C8" w:rsidP="00FB14C8">
      <w:pPr>
        <w:pStyle w:val="ae"/>
        <w:tabs>
          <w:tab w:val="left" w:pos="4320"/>
        </w:tabs>
        <w:spacing w:line="276" w:lineRule="auto"/>
        <w:ind w:leftChars="200" w:left="420"/>
        <w:rPr>
          <w:rFonts w:ascii="Times New Roman" w:hAnsi="Times New Roman"/>
        </w:rPr>
      </w:pPr>
      <w:r w:rsidRPr="0093675A">
        <w:rPr>
          <w:rFonts w:ascii="Times New Roman" w:hAnsi="Times New Roman"/>
        </w:rPr>
        <w:t>C</w:t>
      </w:r>
      <w:r w:rsidRPr="0093675A">
        <w:rPr>
          <w:rFonts w:ascii="Times New Roman" w:hAnsi="Times New Roman"/>
        </w:rPr>
        <w:t>．使木块的滑动速度增大</w:t>
      </w:r>
    </w:p>
    <w:p w:rsidR="00FB14C8" w:rsidRPr="0093675A" w:rsidRDefault="00FB14C8" w:rsidP="00FB14C8">
      <w:pPr>
        <w:pStyle w:val="ae"/>
        <w:tabs>
          <w:tab w:val="left" w:pos="4320"/>
        </w:tabs>
        <w:spacing w:line="276" w:lineRule="auto"/>
        <w:ind w:leftChars="200" w:left="420"/>
        <w:rPr>
          <w:rFonts w:ascii="Times New Roman" w:hAnsi="Times New Roman"/>
        </w:rPr>
      </w:pPr>
      <w:r w:rsidRPr="0093675A">
        <w:rPr>
          <w:rFonts w:ascii="Times New Roman" w:hAnsi="Times New Roman"/>
          <w:spacing w:val="-8"/>
        </w:rPr>
        <w:t>D</w:t>
      </w:r>
      <w:r w:rsidRPr="0093675A">
        <w:rPr>
          <w:rFonts w:ascii="Times New Roman" w:hAnsi="Times New Roman"/>
          <w:spacing w:val="-8"/>
        </w:rPr>
        <w:t>．取木块表面积最小的那个面向下放在桌面上，减小与桌面的接触面积</w:t>
      </w:r>
    </w:p>
    <w:p w:rsidR="00FB14C8" w:rsidRPr="0093675A" w:rsidRDefault="00FB14C8" w:rsidP="00FB14C8">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【难度】</w:t>
      </w:r>
      <w:r w:rsidRPr="0093675A">
        <w:rPr>
          <w:rFonts w:ascii="Times New Roman" w:hAnsi="Times New Roman"/>
          <w:color w:val="FF0000"/>
          <w:szCs w:val="21"/>
        </w:rPr>
        <w:t>★</w:t>
      </w:r>
    </w:p>
    <w:p w:rsidR="00FB14C8" w:rsidRPr="0093675A" w:rsidRDefault="00FB14C8" w:rsidP="00FB14C8">
      <w:pPr>
        <w:spacing w:line="276" w:lineRule="auto"/>
        <w:rPr>
          <w:rFonts w:ascii="Times New Roman" w:hAnsi="Times New Roman"/>
          <w:szCs w:val="21"/>
        </w:rPr>
      </w:pPr>
      <w:r w:rsidRPr="0093675A">
        <w:rPr>
          <w:rFonts w:ascii="Times New Roman" w:hAnsi="Times New Roman"/>
          <w:color w:val="FF0000"/>
          <w:szCs w:val="21"/>
        </w:rPr>
        <w:t>【答案】</w:t>
      </w:r>
      <w:r w:rsidRPr="0093675A">
        <w:rPr>
          <w:rFonts w:ascii="Times New Roman" w:hAnsi="Times New Roman"/>
          <w:color w:val="FF0000"/>
          <w:szCs w:val="21"/>
        </w:rPr>
        <w:t>AB</w:t>
      </w:r>
    </w:p>
    <w:p w:rsidR="00FB14C8" w:rsidRPr="0093675A" w:rsidRDefault="00FB14C8" w:rsidP="00FB14C8">
      <w:pPr>
        <w:pStyle w:val="ae"/>
        <w:tabs>
          <w:tab w:val="left" w:pos="4320"/>
        </w:tabs>
        <w:spacing w:line="276" w:lineRule="auto"/>
        <w:rPr>
          <w:rFonts w:ascii="Times New Roman" w:hAnsi="Times New Roman"/>
        </w:rPr>
      </w:pPr>
    </w:p>
    <w:p w:rsidR="00FB14C8" w:rsidRPr="0093675A" w:rsidRDefault="00FB14C8" w:rsidP="00FB14C8">
      <w:pPr>
        <w:pStyle w:val="ae"/>
        <w:tabs>
          <w:tab w:val="left" w:pos="4320"/>
        </w:tabs>
        <w:spacing w:line="276" w:lineRule="auto"/>
        <w:rPr>
          <w:rFonts w:ascii="Times New Roman" w:hAnsi="Times New Roman"/>
        </w:rPr>
      </w:pPr>
      <w:r w:rsidRPr="0093675A">
        <w:rPr>
          <w:rFonts w:ascii="Times New Roman" w:hAnsi="Times New Roman"/>
        </w:rPr>
        <w:t>4</w:t>
      </w:r>
      <w:r w:rsidRPr="0093675A">
        <w:rPr>
          <w:rFonts w:ascii="Times New Roman" w:hAnsi="Times New Roman"/>
        </w:rPr>
        <w:t>、如图所示，小车内有一固定光滑斜面，一个小球通过细绳与车顶相连，细绳始终保持竖直。若小车静止，关于小球的受力情况，下列说法正确的是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r w:rsidRPr="0093675A">
        <w:rPr>
          <w:rFonts w:ascii="Times New Roman" w:hAnsi="Times New Roman"/>
        </w:rPr>
        <w:t>多选</w:t>
      </w:r>
      <w:r>
        <w:rPr>
          <w:rFonts w:ascii="Times New Roman" w:hAnsi="Times New Roman"/>
        </w:rPr>
        <w:t>）</w:t>
      </w:r>
    </w:p>
    <w:p w:rsidR="00FB14C8" w:rsidRPr="0093675A" w:rsidRDefault="00FB14C8" w:rsidP="00FB14C8">
      <w:pPr>
        <w:pStyle w:val="ae"/>
        <w:tabs>
          <w:tab w:val="left" w:pos="4320"/>
        </w:tabs>
        <w:spacing w:line="276" w:lineRule="auto"/>
        <w:ind w:firstLineChars="200" w:firstLine="420"/>
        <w:rPr>
          <w:rFonts w:ascii="Times New Roman" w:hAnsi="Times New Roman"/>
        </w:rPr>
      </w:pPr>
      <w:r>
        <w:rPr>
          <w:rFonts w:ascii="Times New Roman" w:hAnsi="Times New Roman"/>
          <w:noProof/>
        </w:rPr>
        <w:drawing>
          <wp:anchor distT="0" distB="0" distL="114300" distR="114300" simplePos="0" relativeHeight="251678720" behindDoc="0" locked="0" layoutInCell="1" allowOverlap="1">
            <wp:simplePos x="0" y="0"/>
            <wp:positionH relativeFrom="column">
              <wp:posOffset>4385945</wp:posOffset>
            </wp:positionH>
            <wp:positionV relativeFrom="paragraph">
              <wp:posOffset>121920</wp:posOffset>
            </wp:positionV>
            <wp:extent cx="1038860" cy="629285"/>
            <wp:effectExtent l="19050" t="0" r="8890" b="0"/>
            <wp:wrapSquare wrapText="bothSides"/>
            <wp:docPr id="1" name="图片 167" descr="14CR2-2.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7" descr="14CR2-2.TIF"/>
                    <pic:cNvPicPr>
                      <a:picLocks noChangeArrowheads="1"/>
                    </pic:cNvPicPr>
                  </pic:nvPicPr>
                  <pic:blipFill>
                    <a:blip r:embed="rId11" r:link="rId12"/>
                    <a:stretch>
                      <a:fillRect/>
                    </a:stretch>
                  </pic:blipFill>
                  <pic:spPr bwMode="auto">
                    <a:xfrm>
                      <a:off x="0" y="0"/>
                      <a:ext cx="1038860" cy="629285"/>
                    </a:xfrm>
                    <a:prstGeom prst="rect">
                      <a:avLst/>
                    </a:prstGeom>
                    <a:noFill/>
                    <a:ln w="9525">
                      <a:noFill/>
                      <a:miter lim="800000"/>
                      <a:headEnd/>
                      <a:tailEnd/>
                    </a:ln>
                    <a:effectLst/>
                  </pic:spPr>
                </pic:pic>
              </a:graphicData>
            </a:graphic>
          </wp:anchor>
        </w:drawing>
      </w:r>
      <w:r w:rsidRPr="0093675A">
        <w:rPr>
          <w:rFonts w:ascii="Times New Roman" w:hAnsi="Times New Roman"/>
        </w:rPr>
        <w:t>A</w:t>
      </w:r>
      <w:r w:rsidRPr="0093675A">
        <w:rPr>
          <w:rFonts w:ascii="Times New Roman" w:hAnsi="Times New Roman"/>
        </w:rPr>
        <w:t>．绳对小球的拉力可能为零</w:t>
      </w:r>
    </w:p>
    <w:p w:rsidR="00FB14C8" w:rsidRPr="0093675A" w:rsidRDefault="00FB14C8" w:rsidP="00FB14C8">
      <w:pPr>
        <w:pStyle w:val="ae"/>
        <w:tabs>
          <w:tab w:val="left" w:pos="4320"/>
        </w:tabs>
        <w:spacing w:line="276" w:lineRule="auto"/>
        <w:ind w:firstLineChars="200" w:firstLine="420"/>
        <w:rPr>
          <w:rFonts w:ascii="Times New Roman" w:hAnsi="Times New Roman"/>
        </w:rPr>
      </w:pPr>
      <w:r w:rsidRPr="0093675A">
        <w:rPr>
          <w:rFonts w:ascii="Times New Roman" w:hAnsi="Times New Roman"/>
        </w:rPr>
        <w:t>B</w:t>
      </w:r>
      <w:r w:rsidRPr="0093675A">
        <w:rPr>
          <w:rFonts w:ascii="Times New Roman" w:hAnsi="Times New Roman"/>
        </w:rPr>
        <w:t>．斜面对小球的支持力一定为零</w:t>
      </w:r>
    </w:p>
    <w:p w:rsidR="00FB14C8" w:rsidRPr="0093675A" w:rsidRDefault="00FB14C8" w:rsidP="00FB14C8">
      <w:pPr>
        <w:pStyle w:val="ae"/>
        <w:tabs>
          <w:tab w:val="left" w:pos="4320"/>
        </w:tabs>
        <w:spacing w:line="276" w:lineRule="auto"/>
        <w:ind w:firstLineChars="200" w:firstLine="420"/>
        <w:rPr>
          <w:rFonts w:ascii="Times New Roman" w:hAnsi="Times New Roman"/>
        </w:rPr>
      </w:pPr>
      <w:r w:rsidRPr="0093675A">
        <w:rPr>
          <w:rFonts w:ascii="Times New Roman" w:hAnsi="Times New Roman"/>
        </w:rPr>
        <w:t>C</w:t>
      </w:r>
      <w:r w:rsidRPr="0093675A">
        <w:rPr>
          <w:rFonts w:ascii="Times New Roman" w:hAnsi="Times New Roman"/>
        </w:rPr>
        <w:t>．小球一定受两个力的作用</w:t>
      </w:r>
    </w:p>
    <w:p w:rsidR="00FB14C8" w:rsidRPr="0093675A" w:rsidRDefault="00FB14C8" w:rsidP="00FB14C8">
      <w:pPr>
        <w:tabs>
          <w:tab w:val="left" w:pos="6360"/>
        </w:tabs>
        <w:spacing w:line="276" w:lineRule="auto"/>
        <w:ind w:firstLine="420"/>
        <w:rPr>
          <w:rFonts w:ascii="Times New Roman" w:hAnsi="Times New Roman"/>
          <w:szCs w:val="21"/>
        </w:rPr>
      </w:pPr>
      <w:r w:rsidRPr="0093675A">
        <w:rPr>
          <w:rFonts w:ascii="Times New Roman" w:hAnsi="Times New Roman"/>
          <w:szCs w:val="21"/>
        </w:rPr>
        <w:t>D</w:t>
      </w:r>
      <w:r w:rsidRPr="0093675A">
        <w:rPr>
          <w:rFonts w:ascii="Times New Roman" w:hAnsi="Times New Roman"/>
          <w:szCs w:val="21"/>
        </w:rPr>
        <w:t>．小球一定受三个力的作用</w:t>
      </w:r>
    </w:p>
    <w:p w:rsidR="00FB14C8" w:rsidRPr="0093675A" w:rsidRDefault="00FB14C8" w:rsidP="00FB14C8">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【难度】</w:t>
      </w:r>
      <w:r w:rsidRPr="0093675A">
        <w:rPr>
          <w:rFonts w:ascii="Times New Roman" w:hAnsi="Times New Roman"/>
          <w:color w:val="FF0000"/>
          <w:szCs w:val="21"/>
        </w:rPr>
        <w:t>★★</w:t>
      </w:r>
    </w:p>
    <w:p w:rsidR="00FB14C8" w:rsidRPr="0093675A" w:rsidRDefault="00FB14C8" w:rsidP="00FB14C8">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【答案】</w:t>
      </w:r>
      <w:r w:rsidRPr="0093675A">
        <w:rPr>
          <w:rFonts w:ascii="Times New Roman" w:hAnsi="Times New Roman"/>
          <w:color w:val="FF0000"/>
          <w:szCs w:val="21"/>
        </w:rPr>
        <w:t>BC</w:t>
      </w:r>
    </w:p>
    <w:p w:rsidR="00FB14C8" w:rsidRPr="0093675A" w:rsidRDefault="00FB14C8" w:rsidP="00FB14C8">
      <w:pPr>
        <w:spacing w:line="276" w:lineRule="auto"/>
        <w:rPr>
          <w:rFonts w:ascii="Times New Roman" w:hAnsi="Times New Roman"/>
          <w:color w:val="FF0000"/>
          <w:szCs w:val="21"/>
        </w:rPr>
      </w:pPr>
    </w:p>
    <w:p w:rsidR="00FB14C8" w:rsidRPr="0093675A" w:rsidRDefault="00FB14C8" w:rsidP="00FB14C8">
      <w:pPr>
        <w:pStyle w:val="ae"/>
        <w:spacing w:line="276" w:lineRule="auto"/>
        <w:rPr>
          <w:rFonts w:ascii="Times New Roman" w:hAnsi="Times New Roman"/>
        </w:rPr>
      </w:pPr>
      <w:r>
        <w:rPr>
          <w:rFonts w:ascii="Times New Roman" w:hAnsi="Times New Roman" w:hint="eastAsia"/>
        </w:rPr>
        <w:t>5</w:t>
      </w:r>
      <w:r w:rsidRPr="0093675A">
        <w:rPr>
          <w:rFonts w:ascii="Times New Roman" w:hAnsi="Times New Roman"/>
        </w:rPr>
        <w:t>、如图所示，物体</w:t>
      </w:r>
      <w:r w:rsidRPr="0093675A">
        <w:rPr>
          <w:rFonts w:ascii="Times New Roman" w:hAnsi="Times New Roman"/>
          <w:i/>
        </w:rPr>
        <w:t>A</w:t>
      </w:r>
      <w:r w:rsidRPr="0093675A">
        <w:rPr>
          <w:rFonts w:ascii="Times New Roman" w:hAnsi="Times New Roman"/>
        </w:rPr>
        <w:t>、</w:t>
      </w:r>
      <w:r w:rsidRPr="0093675A">
        <w:rPr>
          <w:rFonts w:ascii="Times New Roman" w:hAnsi="Times New Roman"/>
          <w:i/>
        </w:rPr>
        <w:t>B</w:t>
      </w:r>
      <w:r w:rsidRPr="0093675A">
        <w:rPr>
          <w:rFonts w:ascii="Times New Roman" w:hAnsi="Times New Roman"/>
        </w:rPr>
        <w:t>在力</w:t>
      </w:r>
      <w:r w:rsidRPr="0093675A">
        <w:rPr>
          <w:rFonts w:ascii="Times New Roman" w:hAnsi="Times New Roman"/>
          <w:i/>
        </w:rPr>
        <w:t>F</w:t>
      </w:r>
      <w:r w:rsidRPr="0093675A">
        <w:rPr>
          <w:rFonts w:ascii="Times New Roman" w:hAnsi="Times New Roman"/>
        </w:rPr>
        <w:t>作用下一起以相同速度沿</w:t>
      </w:r>
      <w:r w:rsidRPr="0093675A">
        <w:rPr>
          <w:rFonts w:ascii="Times New Roman" w:hAnsi="Times New Roman"/>
          <w:i/>
        </w:rPr>
        <w:t>F</w:t>
      </w:r>
      <w:r w:rsidRPr="0093675A">
        <w:rPr>
          <w:rFonts w:ascii="Times New Roman" w:hAnsi="Times New Roman"/>
        </w:rPr>
        <w:t>方向做匀速运动，关于物体</w:t>
      </w:r>
      <w:r w:rsidRPr="0093675A">
        <w:rPr>
          <w:rFonts w:ascii="Times New Roman" w:hAnsi="Times New Roman"/>
          <w:i/>
        </w:rPr>
        <w:t>A</w:t>
      </w:r>
      <w:r w:rsidRPr="0093675A">
        <w:rPr>
          <w:rFonts w:ascii="Times New Roman" w:hAnsi="Times New Roman"/>
        </w:rPr>
        <w:t>所受的摩擦力，下列说法正确的是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rsidR="00FB14C8" w:rsidRPr="0093675A" w:rsidRDefault="00FB14C8" w:rsidP="00FB14C8">
      <w:pPr>
        <w:pStyle w:val="ae"/>
        <w:tabs>
          <w:tab w:val="left" w:pos="4320"/>
        </w:tabs>
        <w:spacing w:line="276" w:lineRule="auto"/>
        <w:ind w:firstLineChars="200" w:firstLine="420"/>
        <w:rPr>
          <w:rFonts w:ascii="Times New Roman" w:hAnsi="Times New Roman"/>
        </w:rPr>
      </w:pPr>
      <w:r>
        <w:rPr>
          <w:rFonts w:ascii="Times New Roman" w:hAnsi="Times New Roman"/>
          <w:noProof/>
        </w:rPr>
        <w:drawing>
          <wp:anchor distT="0" distB="0" distL="114300" distR="114300" simplePos="0" relativeHeight="251679744" behindDoc="0" locked="0" layoutInCell="1" allowOverlap="1">
            <wp:simplePos x="0" y="0"/>
            <wp:positionH relativeFrom="column">
              <wp:posOffset>4270375</wp:posOffset>
            </wp:positionH>
            <wp:positionV relativeFrom="paragraph">
              <wp:posOffset>41910</wp:posOffset>
            </wp:positionV>
            <wp:extent cx="1609090" cy="806450"/>
            <wp:effectExtent l="19050" t="0" r="0" b="0"/>
            <wp:wrapSquare wrapText="bothSides"/>
            <wp:docPr id="3" name="图片 169" descr="14CR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descr="14CR2-9.TIF"/>
                    <pic:cNvPicPr>
                      <a:picLocks noChangeAspect="1" noChangeArrowheads="1"/>
                    </pic:cNvPicPr>
                  </pic:nvPicPr>
                  <pic:blipFill>
                    <a:blip r:embed="rId13" r:link="rId14"/>
                    <a:srcRect/>
                    <a:stretch>
                      <a:fillRect/>
                    </a:stretch>
                  </pic:blipFill>
                  <pic:spPr bwMode="auto">
                    <a:xfrm>
                      <a:off x="0" y="0"/>
                      <a:ext cx="1609090" cy="806450"/>
                    </a:xfrm>
                    <a:prstGeom prst="rect">
                      <a:avLst/>
                    </a:prstGeom>
                    <a:noFill/>
                    <a:ln w="9525">
                      <a:noFill/>
                      <a:miter lim="800000"/>
                      <a:headEnd/>
                      <a:tailEnd/>
                    </a:ln>
                    <a:effectLst/>
                  </pic:spPr>
                </pic:pic>
              </a:graphicData>
            </a:graphic>
          </wp:anchor>
        </w:drawing>
      </w:r>
      <w:r w:rsidRPr="0093675A">
        <w:rPr>
          <w:rFonts w:ascii="Times New Roman" w:hAnsi="Times New Roman"/>
        </w:rPr>
        <w:t>A</w:t>
      </w:r>
      <w:r w:rsidRPr="0093675A">
        <w:rPr>
          <w:rFonts w:ascii="Times New Roman" w:hAnsi="Times New Roman"/>
        </w:rPr>
        <w:t>．甲、乙两图中</w:t>
      </w:r>
      <w:r w:rsidRPr="0093675A">
        <w:rPr>
          <w:rFonts w:ascii="Times New Roman" w:hAnsi="Times New Roman"/>
          <w:i/>
        </w:rPr>
        <w:t>A</w:t>
      </w:r>
      <w:r w:rsidRPr="0093675A">
        <w:rPr>
          <w:rFonts w:ascii="Times New Roman" w:hAnsi="Times New Roman"/>
        </w:rPr>
        <w:t>均受摩擦力，且方向均与</w:t>
      </w:r>
      <w:r w:rsidRPr="0093675A">
        <w:rPr>
          <w:rFonts w:ascii="Times New Roman" w:hAnsi="Times New Roman"/>
          <w:i/>
        </w:rPr>
        <w:t>F</w:t>
      </w:r>
      <w:r w:rsidRPr="0093675A">
        <w:rPr>
          <w:rFonts w:ascii="Times New Roman" w:hAnsi="Times New Roman"/>
        </w:rPr>
        <w:t>相同</w:t>
      </w:r>
    </w:p>
    <w:p w:rsidR="00FB14C8" w:rsidRPr="0093675A" w:rsidRDefault="00FB14C8" w:rsidP="00FB14C8">
      <w:pPr>
        <w:pStyle w:val="ae"/>
        <w:tabs>
          <w:tab w:val="left" w:pos="4320"/>
        </w:tabs>
        <w:spacing w:line="276" w:lineRule="auto"/>
        <w:ind w:firstLineChars="200" w:firstLine="420"/>
        <w:rPr>
          <w:rFonts w:ascii="Times New Roman" w:hAnsi="Times New Roman"/>
        </w:rPr>
      </w:pPr>
      <w:r w:rsidRPr="0093675A">
        <w:rPr>
          <w:rFonts w:ascii="Times New Roman" w:hAnsi="Times New Roman"/>
        </w:rPr>
        <w:t>B</w:t>
      </w:r>
      <w:r w:rsidRPr="0093675A">
        <w:rPr>
          <w:rFonts w:ascii="Times New Roman" w:hAnsi="Times New Roman"/>
        </w:rPr>
        <w:t>．甲、乙两图中</w:t>
      </w:r>
      <w:r w:rsidRPr="0093675A">
        <w:rPr>
          <w:rFonts w:ascii="Times New Roman" w:hAnsi="Times New Roman"/>
          <w:i/>
        </w:rPr>
        <w:t>A</w:t>
      </w:r>
      <w:r w:rsidRPr="0093675A">
        <w:rPr>
          <w:rFonts w:ascii="Times New Roman" w:hAnsi="Times New Roman"/>
        </w:rPr>
        <w:t>均受摩擦力，且方向均与</w:t>
      </w:r>
      <w:r w:rsidRPr="0093675A">
        <w:rPr>
          <w:rFonts w:ascii="Times New Roman" w:hAnsi="Times New Roman"/>
          <w:i/>
        </w:rPr>
        <w:t>F</w:t>
      </w:r>
      <w:r w:rsidRPr="0093675A">
        <w:rPr>
          <w:rFonts w:ascii="Times New Roman" w:hAnsi="Times New Roman"/>
        </w:rPr>
        <w:t>相反</w:t>
      </w:r>
    </w:p>
    <w:p w:rsidR="00FB14C8" w:rsidRPr="0093675A" w:rsidRDefault="00FB14C8" w:rsidP="00FB14C8">
      <w:pPr>
        <w:pStyle w:val="ae"/>
        <w:tabs>
          <w:tab w:val="left" w:pos="4320"/>
        </w:tabs>
        <w:spacing w:line="276" w:lineRule="auto"/>
        <w:ind w:firstLineChars="200" w:firstLine="420"/>
        <w:rPr>
          <w:rFonts w:ascii="Times New Roman" w:hAnsi="Times New Roman"/>
        </w:rPr>
      </w:pPr>
      <w:r w:rsidRPr="0093675A">
        <w:rPr>
          <w:rFonts w:ascii="Times New Roman" w:hAnsi="Times New Roman"/>
        </w:rPr>
        <w:t>C</w:t>
      </w:r>
      <w:r w:rsidRPr="0093675A">
        <w:rPr>
          <w:rFonts w:ascii="Times New Roman" w:hAnsi="Times New Roman"/>
        </w:rPr>
        <w:t>．甲、乙两图中</w:t>
      </w:r>
      <w:r w:rsidRPr="0093675A">
        <w:rPr>
          <w:rFonts w:ascii="Times New Roman" w:hAnsi="Times New Roman"/>
          <w:i/>
        </w:rPr>
        <w:t>A</w:t>
      </w:r>
      <w:r w:rsidRPr="0093675A">
        <w:rPr>
          <w:rFonts w:ascii="Times New Roman" w:hAnsi="Times New Roman"/>
        </w:rPr>
        <w:t>均不受摩擦力</w:t>
      </w:r>
    </w:p>
    <w:p w:rsidR="00FB14C8" w:rsidRPr="0093675A" w:rsidRDefault="00FB14C8" w:rsidP="00FB14C8">
      <w:pPr>
        <w:pStyle w:val="ae"/>
        <w:tabs>
          <w:tab w:val="left" w:pos="4320"/>
        </w:tabs>
        <w:spacing w:line="276" w:lineRule="auto"/>
        <w:ind w:firstLineChars="200" w:firstLine="420"/>
        <w:rPr>
          <w:rFonts w:ascii="Times New Roman" w:hAnsi="Times New Roman"/>
        </w:rPr>
      </w:pPr>
      <w:r w:rsidRPr="0093675A">
        <w:rPr>
          <w:rFonts w:ascii="Times New Roman" w:hAnsi="Times New Roman"/>
        </w:rPr>
        <w:t>D</w:t>
      </w:r>
      <w:r w:rsidRPr="0093675A">
        <w:rPr>
          <w:rFonts w:ascii="Times New Roman" w:hAnsi="Times New Roman"/>
        </w:rPr>
        <w:t>．甲图中</w:t>
      </w:r>
      <w:r w:rsidRPr="0093675A">
        <w:rPr>
          <w:rFonts w:ascii="Times New Roman" w:hAnsi="Times New Roman"/>
          <w:i/>
        </w:rPr>
        <w:t>A</w:t>
      </w:r>
      <w:r w:rsidRPr="0093675A">
        <w:rPr>
          <w:rFonts w:ascii="Times New Roman" w:hAnsi="Times New Roman"/>
        </w:rPr>
        <w:t>不受摩擦力，乙图中</w:t>
      </w:r>
      <w:r w:rsidRPr="0093675A">
        <w:rPr>
          <w:rFonts w:ascii="Times New Roman" w:hAnsi="Times New Roman"/>
          <w:i/>
        </w:rPr>
        <w:t>A</w:t>
      </w:r>
      <w:r w:rsidRPr="0093675A">
        <w:rPr>
          <w:rFonts w:ascii="Times New Roman" w:hAnsi="Times New Roman"/>
        </w:rPr>
        <w:t>受摩擦力，方向与</w:t>
      </w:r>
      <w:r w:rsidRPr="0093675A">
        <w:rPr>
          <w:rFonts w:ascii="Times New Roman" w:hAnsi="Times New Roman"/>
          <w:i/>
        </w:rPr>
        <w:t>F</w:t>
      </w:r>
      <w:r w:rsidRPr="0093675A">
        <w:rPr>
          <w:rFonts w:ascii="Times New Roman" w:hAnsi="Times New Roman"/>
        </w:rPr>
        <w:t>相同</w:t>
      </w:r>
    </w:p>
    <w:p w:rsidR="00FB14C8" w:rsidRPr="0093675A" w:rsidRDefault="00FB14C8" w:rsidP="00FB14C8">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【难度】</w:t>
      </w:r>
      <w:r w:rsidRPr="0093675A">
        <w:rPr>
          <w:rFonts w:ascii="Times New Roman" w:hAnsi="Times New Roman"/>
          <w:color w:val="FF0000"/>
          <w:szCs w:val="21"/>
        </w:rPr>
        <w:t>★★</w:t>
      </w:r>
    </w:p>
    <w:p w:rsidR="00FB14C8" w:rsidRPr="0093675A" w:rsidRDefault="00FB14C8" w:rsidP="00FB14C8">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【答案】</w:t>
      </w:r>
      <w:r w:rsidRPr="0093675A">
        <w:rPr>
          <w:rFonts w:ascii="Times New Roman" w:hAnsi="Times New Roman"/>
          <w:color w:val="FF0000"/>
          <w:szCs w:val="21"/>
        </w:rPr>
        <w:t>D</w:t>
      </w:r>
    </w:p>
    <w:p w:rsidR="00FB14C8" w:rsidRPr="0093675A" w:rsidRDefault="00FB14C8" w:rsidP="00FB14C8">
      <w:pPr>
        <w:spacing w:line="276" w:lineRule="auto"/>
        <w:rPr>
          <w:rFonts w:ascii="Times New Roman" w:hAnsi="Times New Roman"/>
          <w:szCs w:val="21"/>
        </w:rPr>
      </w:pPr>
    </w:p>
    <w:p w:rsidR="002A50F2" w:rsidRPr="00BF4DFB" w:rsidRDefault="00DF58A2" w:rsidP="002A50F2">
      <w:pPr>
        <w:spacing w:line="276" w:lineRule="auto"/>
        <w:rPr>
          <w:rFonts w:ascii="Times New Roman" w:hAnsi="Times New Roman" w:cs="Times New Roman"/>
          <w:szCs w:val="21"/>
        </w:rPr>
      </w:pPr>
      <w:r>
        <w:rPr>
          <w:rFonts w:ascii="Times New Roman" w:hAnsi="Times New Roman" w:cs="Times New Roman" w:hint="eastAsia"/>
          <w:bCs/>
          <w:szCs w:val="21"/>
        </w:rPr>
        <w:t>6</w:t>
      </w:r>
      <w:r w:rsidR="002A50F2">
        <w:rPr>
          <w:rFonts w:ascii="Times New Roman" w:hAnsi="Times New Roman" w:cs="Times New Roman" w:hint="eastAsia"/>
          <w:bCs/>
          <w:szCs w:val="21"/>
        </w:rPr>
        <w:t>、</w:t>
      </w:r>
      <w:r w:rsidR="002A50F2" w:rsidRPr="00BF4DFB">
        <w:rPr>
          <w:rFonts w:ascii="Times New Roman" w:hAnsi="Times New Roman" w:cs="Times New Roman"/>
          <w:bCs/>
          <w:szCs w:val="21"/>
        </w:rPr>
        <w:t>一物体受到三个共点力</w:t>
      </w:r>
      <w:r w:rsidR="002A50F2" w:rsidRPr="003F32FF">
        <w:rPr>
          <w:rFonts w:ascii="Times New Roman" w:hAnsi="Times New Roman" w:cs="Times New Roman"/>
          <w:bCs/>
          <w:i/>
          <w:iCs/>
          <w:szCs w:val="21"/>
        </w:rPr>
        <w:t>F</w:t>
      </w:r>
      <w:r w:rsidR="002A50F2" w:rsidRPr="00BF4DFB">
        <w:rPr>
          <w:rFonts w:ascii="Times New Roman" w:hAnsi="Times New Roman" w:cs="Times New Roman"/>
          <w:bCs/>
          <w:szCs w:val="21"/>
          <w:vertAlign w:val="subscript"/>
        </w:rPr>
        <w:t>1</w:t>
      </w:r>
      <w:r w:rsidR="002A50F2" w:rsidRPr="00BF4DFB">
        <w:rPr>
          <w:rFonts w:ascii="Times New Roman" w:hAnsi="Times New Roman" w:cs="Times New Roman"/>
          <w:bCs/>
          <w:szCs w:val="21"/>
        </w:rPr>
        <w:t>、</w:t>
      </w:r>
      <w:r w:rsidR="002A50F2" w:rsidRPr="003F32FF">
        <w:rPr>
          <w:rFonts w:ascii="Times New Roman" w:hAnsi="Times New Roman" w:cs="Times New Roman"/>
          <w:bCs/>
          <w:i/>
          <w:iCs/>
          <w:szCs w:val="21"/>
        </w:rPr>
        <w:t>F</w:t>
      </w:r>
      <w:r w:rsidR="002A50F2" w:rsidRPr="00BF4DFB">
        <w:rPr>
          <w:rFonts w:ascii="Times New Roman" w:hAnsi="Times New Roman" w:cs="Times New Roman"/>
          <w:bCs/>
          <w:szCs w:val="21"/>
          <w:vertAlign w:val="subscript"/>
        </w:rPr>
        <w:t>2</w:t>
      </w:r>
      <w:r w:rsidR="002A50F2" w:rsidRPr="00BF4DFB">
        <w:rPr>
          <w:rFonts w:ascii="Times New Roman" w:hAnsi="Times New Roman" w:cs="Times New Roman"/>
          <w:bCs/>
          <w:szCs w:val="21"/>
        </w:rPr>
        <w:t>、</w:t>
      </w:r>
      <w:r w:rsidR="002A50F2" w:rsidRPr="003F32FF">
        <w:rPr>
          <w:rFonts w:ascii="Times New Roman" w:hAnsi="Times New Roman" w:cs="Times New Roman"/>
          <w:bCs/>
          <w:i/>
          <w:iCs/>
          <w:szCs w:val="21"/>
        </w:rPr>
        <w:t>F</w:t>
      </w:r>
      <w:r w:rsidR="002A50F2" w:rsidRPr="00BF4DFB">
        <w:rPr>
          <w:rFonts w:ascii="Times New Roman" w:hAnsi="Times New Roman" w:cs="Times New Roman"/>
          <w:bCs/>
          <w:szCs w:val="21"/>
          <w:vertAlign w:val="subscript"/>
        </w:rPr>
        <w:t>3</w:t>
      </w:r>
      <w:r w:rsidR="002A50F2" w:rsidRPr="00BF4DFB">
        <w:rPr>
          <w:rFonts w:ascii="Times New Roman" w:hAnsi="Times New Roman" w:cs="Times New Roman"/>
          <w:bCs/>
          <w:szCs w:val="21"/>
        </w:rPr>
        <w:t>的作用，三力的矢量关系如图所示</w:t>
      </w:r>
      <w:r w:rsidR="002A50F2">
        <w:rPr>
          <w:rFonts w:ascii="Times New Roman" w:hAnsi="Times New Roman" w:cs="Times New Roman"/>
          <w:bCs/>
          <w:szCs w:val="21"/>
        </w:rPr>
        <w:t>（</w:t>
      </w:r>
      <w:r w:rsidR="002A50F2" w:rsidRPr="00BF4DFB">
        <w:rPr>
          <w:rFonts w:ascii="Times New Roman" w:hAnsi="Times New Roman" w:cs="Times New Roman"/>
          <w:bCs/>
          <w:szCs w:val="21"/>
        </w:rPr>
        <w:t>小方格边长相等</w:t>
      </w:r>
      <w:r w:rsidR="002A50F2">
        <w:rPr>
          <w:rFonts w:ascii="Times New Roman" w:hAnsi="Times New Roman" w:cs="Times New Roman"/>
          <w:bCs/>
          <w:szCs w:val="21"/>
        </w:rPr>
        <w:t>）</w:t>
      </w:r>
      <w:r w:rsidR="002A50F2" w:rsidRPr="00BF4DFB">
        <w:rPr>
          <w:rFonts w:ascii="Times New Roman" w:hAnsi="Times New Roman" w:cs="Times New Roman"/>
          <w:bCs/>
          <w:szCs w:val="21"/>
        </w:rPr>
        <w:t>，则下列说法正确的是</w:t>
      </w:r>
      <w:r w:rsidR="002A50F2">
        <w:rPr>
          <w:rFonts w:ascii="Times New Roman" w:hAnsi="Times New Roman" w:cs="Times New Roman" w:hint="eastAsia"/>
          <w:bCs/>
          <w:szCs w:val="21"/>
        </w:rPr>
        <w:tab/>
      </w:r>
      <w:r w:rsidR="002A50F2">
        <w:rPr>
          <w:rFonts w:ascii="Times New Roman" w:hAnsi="Times New Roman" w:cs="Times New Roman"/>
          <w:bCs/>
          <w:szCs w:val="21"/>
        </w:rPr>
        <w:t>（</w:t>
      </w:r>
      <w:r w:rsidR="002A50F2">
        <w:rPr>
          <w:rFonts w:ascii="Times New Roman" w:hAnsi="Times New Roman" w:cs="Times New Roman" w:hint="eastAsia"/>
          <w:bCs/>
          <w:szCs w:val="21"/>
        </w:rPr>
        <w:tab/>
      </w:r>
      <w:r w:rsidR="002A50F2">
        <w:rPr>
          <w:rFonts w:ascii="Times New Roman" w:hAnsi="Times New Roman" w:cs="Times New Roman" w:hint="eastAsia"/>
          <w:bCs/>
          <w:szCs w:val="21"/>
        </w:rPr>
        <w:tab/>
      </w:r>
      <w:r w:rsidR="002A50F2">
        <w:rPr>
          <w:rFonts w:ascii="Times New Roman" w:hAnsi="Times New Roman" w:cs="Times New Roman"/>
          <w:bCs/>
          <w:szCs w:val="21"/>
        </w:rPr>
        <w:t>）</w:t>
      </w:r>
    </w:p>
    <w:p w:rsidR="002A50F2" w:rsidRPr="00BF4DFB" w:rsidRDefault="002A50F2" w:rsidP="002A50F2">
      <w:pPr>
        <w:spacing w:line="276" w:lineRule="auto"/>
        <w:ind w:leftChars="200" w:left="420"/>
        <w:rPr>
          <w:rFonts w:ascii="Times New Roman" w:hAnsi="Times New Roman" w:cs="Times New Roman"/>
          <w:szCs w:val="21"/>
        </w:rPr>
      </w:pPr>
      <w:r>
        <w:rPr>
          <w:rFonts w:ascii="Times New Roman" w:hAnsi="Times New Roman" w:cs="Times New Roman"/>
          <w:bCs/>
          <w:noProof/>
          <w:szCs w:val="21"/>
        </w:rPr>
        <w:drawing>
          <wp:anchor distT="0" distB="0" distL="114300" distR="114300" simplePos="0" relativeHeight="251688960" behindDoc="0" locked="0" layoutInCell="1" allowOverlap="1">
            <wp:simplePos x="0" y="0"/>
            <wp:positionH relativeFrom="column">
              <wp:posOffset>4052570</wp:posOffset>
            </wp:positionH>
            <wp:positionV relativeFrom="paragraph">
              <wp:posOffset>54610</wp:posOffset>
            </wp:positionV>
            <wp:extent cx="1381125" cy="828675"/>
            <wp:effectExtent l="19050" t="0" r="9525" b="0"/>
            <wp:wrapSquare wrapText="bothSides"/>
            <wp:docPr id="160" name="图片 43" descr="1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107.TIF"/>
                    <pic:cNvPicPr>
                      <a:picLocks noChangeAspect="1" noChangeArrowheads="1"/>
                    </pic:cNvPicPr>
                  </pic:nvPicPr>
                  <pic:blipFill>
                    <a:blip r:embed="rId15" r:link="rId16"/>
                    <a:srcRect/>
                    <a:stretch>
                      <a:fillRect/>
                    </a:stretch>
                  </pic:blipFill>
                  <pic:spPr bwMode="auto">
                    <a:xfrm>
                      <a:off x="0" y="0"/>
                      <a:ext cx="1381125" cy="828675"/>
                    </a:xfrm>
                    <a:prstGeom prst="rect">
                      <a:avLst/>
                    </a:prstGeom>
                    <a:noFill/>
                    <a:ln w="9525">
                      <a:noFill/>
                      <a:miter lim="800000"/>
                      <a:headEnd/>
                      <a:tailEnd/>
                    </a:ln>
                  </pic:spPr>
                </pic:pic>
              </a:graphicData>
            </a:graphic>
          </wp:anchor>
        </w:drawing>
      </w:r>
      <w:r w:rsidRPr="00BF4DFB">
        <w:rPr>
          <w:rFonts w:ascii="Times New Roman" w:hAnsi="Times New Roman" w:cs="Times New Roman"/>
          <w:bCs/>
          <w:szCs w:val="21"/>
        </w:rPr>
        <w:t>A</w:t>
      </w:r>
      <w:r w:rsidRPr="00BF4DFB">
        <w:rPr>
          <w:rFonts w:ascii="Times New Roman" w:hAnsi="Times New Roman" w:cs="Times New Roman"/>
          <w:bCs/>
          <w:szCs w:val="21"/>
        </w:rPr>
        <w:t>．三力的合力有最大值</w:t>
      </w:r>
      <w:r w:rsidRPr="003F32FF">
        <w:rPr>
          <w:rFonts w:ascii="Times New Roman" w:hAnsi="Times New Roman" w:cs="Times New Roman"/>
          <w:bCs/>
          <w:i/>
          <w:iCs/>
          <w:szCs w:val="21"/>
        </w:rPr>
        <w:t>F</w:t>
      </w:r>
      <w:r w:rsidRPr="00BF4DFB">
        <w:rPr>
          <w:rFonts w:ascii="Times New Roman" w:hAnsi="Times New Roman" w:cs="Times New Roman"/>
          <w:bCs/>
          <w:szCs w:val="21"/>
          <w:vertAlign w:val="subscript"/>
        </w:rPr>
        <w:t>1</w:t>
      </w:r>
      <w:r w:rsidRPr="00BF4DFB">
        <w:rPr>
          <w:rFonts w:ascii="Times New Roman" w:hAnsi="Times New Roman" w:cs="Times New Roman"/>
          <w:bCs/>
          <w:szCs w:val="21"/>
        </w:rPr>
        <w:t>＋</w:t>
      </w:r>
      <w:r w:rsidRPr="003F32FF">
        <w:rPr>
          <w:rFonts w:ascii="Times New Roman" w:hAnsi="Times New Roman" w:cs="Times New Roman"/>
          <w:bCs/>
          <w:i/>
          <w:iCs/>
          <w:szCs w:val="21"/>
        </w:rPr>
        <w:t>F</w:t>
      </w:r>
      <w:r w:rsidRPr="00BF4DFB">
        <w:rPr>
          <w:rFonts w:ascii="Times New Roman" w:hAnsi="Times New Roman" w:cs="Times New Roman"/>
          <w:bCs/>
          <w:szCs w:val="21"/>
          <w:vertAlign w:val="subscript"/>
        </w:rPr>
        <w:t>2</w:t>
      </w:r>
      <w:r w:rsidRPr="00BF4DFB">
        <w:rPr>
          <w:rFonts w:ascii="Times New Roman" w:hAnsi="Times New Roman" w:cs="Times New Roman"/>
          <w:bCs/>
          <w:szCs w:val="21"/>
        </w:rPr>
        <w:t>＋</w:t>
      </w:r>
      <w:r w:rsidRPr="003F32FF">
        <w:rPr>
          <w:rFonts w:ascii="Times New Roman" w:hAnsi="Times New Roman" w:cs="Times New Roman"/>
          <w:bCs/>
          <w:i/>
          <w:iCs/>
          <w:szCs w:val="21"/>
        </w:rPr>
        <w:t>F</w:t>
      </w:r>
      <w:r w:rsidRPr="00BF4DFB">
        <w:rPr>
          <w:rFonts w:ascii="Times New Roman" w:hAnsi="Times New Roman" w:cs="Times New Roman"/>
          <w:bCs/>
          <w:szCs w:val="21"/>
          <w:vertAlign w:val="subscript"/>
        </w:rPr>
        <w:t>3</w:t>
      </w:r>
      <w:r w:rsidRPr="00BF4DFB">
        <w:rPr>
          <w:rFonts w:ascii="Times New Roman" w:hAnsi="Times New Roman" w:cs="Times New Roman"/>
          <w:bCs/>
          <w:szCs w:val="21"/>
        </w:rPr>
        <w:t>，方向不确定</w:t>
      </w:r>
    </w:p>
    <w:p w:rsidR="002A50F2" w:rsidRPr="00BF4DFB" w:rsidRDefault="002A50F2" w:rsidP="002A50F2">
      <w:pPr>
        <w:spacing w:line="276" w:lineRule="auto"/>
        <w:ind w:leftChars="200" w:left="420"/>
        <w:rPr>
          <w:rFonts w:ascii="Times New Roman" w:hAnsi="Times New Roman" w:cs="Times New Roman"/>
          <w:szCs w:val="21"/>
        </w:rPr>
      </w:pPr>
      <w:r w:rsidRPr="00BF4DFB">
        <w:rPr>
          <w:rFonts w:ascii="Times New Roman" w:hAnsi="Times New Roman" w:cs="Times New Roman"/>
          <w:bCs/>
          <w:szCs w:val="21"/>
        </w:rPr>
        <w:t>B</w:t>
      </w:r>
      <w:r w:rsidRPr="00BF4DFB">
        <w:rPr>
          <w:rFonts w:ascii="Times New Roman" w:hAnsi="Times New Roman" w:cs="Times New Roman"/>
          <w:bCs/>
          <w:szCs w:val="21"/>
        </w:rPr>
        <w:t>．三力的合力有唯一值</w:t>
      </w:r>
      <w:smartTag w:uri="urn:schemas-microsoft-com:office:smarttags" w:element="chmetcnv">
        <w:smartTagPr>
          <w:attr w:name="TCSC" w:val="0"/>
          <w:attr w:name="NumberType" w:val="1"/>
          <w:attr w:name="Negative" w:val="False"/>
          <w:attr w:name="HasSpace" w:val="False"/>
          <w:attr w:name="SourceValue" w:val="3"/>
          <w:attr w:name="UnitName" w:val="F"/>
        </w:smartTagPr>
        <w:r w:rsidRPr="00BF4DFB">
          <w:rPr>
            <w:rFonts w:ascii="Times New Roman" w:hAnsi="Times New Roman" w:cs="Times New Roman"/>
            <w:bCs/>
            <w:szCs w:val="21"/>
          </w:rPr>
          <w:t>3</w:t>
        </w:r>
        <w:r w:rsidRPr="003F32FF">
          <w:rPr>
            <w:rFonts w:ascii="Times New Roman" w:hAnsi="Times New Roman" w:cs="Times New Roman"/>
            <w:bCs/>
            <w:i/>
            <w:iCs/>
            <w:szCs w:val="21"/>
          </w:rPr>
          <w:t>F</w:t>
        </w:r>
      </w:smartTag>
      <w:r w:rsidRPr="00BF4DFB">
        <w:rPr>
          <w:rFonts w:ascii="Times New Roman" w:hAnsi="Times New Roman" w:cs="Times New Roman"/>
          <w:bCs/>
          <w:szCs w:val="21"/>
          <w:vertAlign w:val="subscript"/>
        </w:rPr>
        <w:t>3</w:t>
      </w:r>
      <w:r w:rsidRPr="00BF4DFB">
        <w:rPr>
          <w:rFonts w:ascii="Times New Roman" w:hAnsi="Times New Roman" w:cs="Times New Roman"/>
          <w:bCs/>
          <w:szCs w:val="21"/>
        </w:rPr>
        <w:t>，方向与</w:t>
      </w:r>
      <w:r w:rsidRPr="003F32FF">
        <w:rPr>
          <w:rFonts w:ascii="Times New Roman" w:hAnsi="Times New Roman" w:cs="Times New Roman"/>
          <w:bCs/>
          <w:i/>
          <w:iCs/>
          <w:szCs w:val="21"/>
        </w:rPr>
        <w:t>F</w:t>
      </w:r>
      <w:r w:rsidRPr="00BF4DFB">
        <w:rPr>
          <w:rFonts w:ascii="Times New Roman" w:hAnsi="Times New Roman" w:cs="Times New Roman"/>
          <w:bCs/>
          <w:szCs w:val="21"/>
          <w:vertAlign w:val="subscript"/>
        </w:rPr>
        <w:t>3</w:t>
      </w:r>
      <w:r w:rsidRPr="00BF4DFB">
        <w:rPr>
          <w:rFonts w:ascii="Times New Roman" w:hAnsi="Times New Roman" w:cs="Times New Roman"/>
          <w:bCs/>
          <w:szCs w:val="21"/>
        </w:rPr>
        <w:t>同向</w:t>
      </w:r>
    </w:p>
    <w:p w:rsidR="002A50F2" w:rsidRPr="00BF4DFB" w:rsidRDefault="002A50F2" w:rsidP="002A50F2">
      <w:pPr>
        <w:spacing w:line="276" w:lineRule="auto"/>
        <w:ind w:leftChars="200" w:left="420"/>
        <w:rPr>
          <w:rFonts w:ascii="Times New Roman" w:hAnsi="Times New Roman" w:cs="Times New Roman"/>
          <w:szCs w:val="21"/>
        </w:rPr>
      </w:pPr>
      <w:r w:rsidRPr="00BF4DFB">
        <w:rPr>
          <w:rFonts w:ascii="Times New Roman" w:hAnsi="Times New Roman" w:cs="Times New Roman"/>
          <w:bCs/>
          <w:szCs w:val="21"/>
        </w:rPr>
        <w:lastRenderedPageBreak/>
        <w:t>C</w:t>
      </w:r>
      <w:r w:rsidRPr="00BF4DFB">
        <w:rPr>
          <w:rFonts w:ascii="Times New Roman" w:hAnsi="Times New Roman" w:cs="Times New Roman"/>
          <w:bCs/>
          <w:szCs w:val="21"/>
        </w:rPr>
        <w:t>．三力的合力有唯一值</w:t>
      </w:r>
      <w:smartTag w:uri="urn:schemas-microsoft-com:office:smarttags" w:element="chmetcnv">
        <w:smartTagPr>
          <w:attr w:name="TCSC" w:val="0"/>
          <w:attr w:name="NumberType" w:val="1"/>
          <w:attr w:name="Negative" w:val="False"/>
          <w:attr w:name="HasSpace" w:val="False"/>
          <w:attr w:name="SourceValue" w:val="2"/>
          <w:attr w:name="UnitName" w:val="F"/>
        </w:smartTagPr>
        <w:r w:rsidRPr="00BF4DFB">
          <w:rPr>
            <w:rFonts w:ascii="Times New Roman" w:hAnsi="Times New Roman" w:cs="Times New Roman"/>
            <w:bCs/>
            <w:szCs w:val="21"/>
          </w:rPr>
          <w:t>2</w:t>
        </w:r>
        <w:r w:rsidRPr="003F32FF">
          <w:rPr>
            <w:rFonts w:ascii="Times New Roman" w:hAnsi="Times New Roman" w:cs="Times New Roman"/>
            <w:bCs/>
            <w:i/>
            <w:iCs/>
            <w:szCs w:val="21"/>
          </w:rPr>
          <w:t>F</w:t>
        </w:r>
      </w:smartTag>
      <w:r w:rsidRPr="00BF4DFB">
        <w:rPr>
          <w:rFonts w:ascii="Times New Roman" w:hAnsi="Times New Roman" w:cs="Times New Roman"/>
          <w:bCs/>
          <w:szCs w:val="21"/>
          <w:vertAlign w:val="subscript"/>
        </w:rPr>
        <w:t>3</w:t>
      </w:r>
      <w:r w:rsidRPr="00BF4DFB">
        <w:rPr>
          <w:rFonts w:ascii="Times New Roman" w:hAnsi="Times New Roman" w:cs="Times New Roman"/>
          <w:bCs/>
          <w:szCs w:val="21"/>
        </w:rPr>
        <w:t>，方向与</w:t>
      </w:r>
      <w:r w:rsidRPr="003F32FF">
        <w:rPr>
          <w:rFonts w:ascii="Times New Roman" w:hAnsi="Times New Roman" w:cs="Times New Roman"/>
          <w:bCs/>
          <w:i/>
          <w:iCs/>
          <w:szCs w:val="21"/>
        </w:rPr>
        <w:t>F</w:t>
      </w:r>
      <w:r w:rsidRPr="00BF4DFB">
        <w:rPr>
          <w:rFonts w:ascii="Times New Roman" w:hAnsi="Times New Roman" w:cs="Times New Roman"/>
          <w:bCs/>
          <w:szCs w:val="21"/>
          <w:vertAlign w:val="subscript"/>
        </w:rPr>
        <w:t>3</w:t>
      </w:r>
      <w:r w:rsidRPr="00BF4DFB">
        <w:rPr>
          <w:rFonts w:ascii="Times New Roman" w:hAnsi="Times New Roman" w:cs="Times New Roman"/>
          <w:bCs/>
          <w:szCs w:val="21"/>
        </w:rPr>
        <w:t>同向</w:t>
      </w:r>
    </w:p>
    <w:p w:rsidR="002A50F2" w:rsidRPr="00BF4DFB" w:rsidRDefault="002A50F2" w:rsidP="002A50F2">
      <w:pPr>
        <w:spacing w:line="276" w:lineRule="auto"/>
        <w:ind w:leftChars="200" w:left="420"/>
        <w:rPr>
          <w:rFonts w:ascii="Times New Roman" w:hAnsi="Times New Roman" w:cs="Times New Roman"/>
          <w:bCs/>
          <w:szCs w:val="21"/>
        </w:rPr>
      </w:pPr>
      <w:r w:rsidRPr="00BF4DFB">
        <w:rPr>
          <w:rFonts w:ascii="Times New Roman" w:hAnsi="Times New Roman" w:cs="Times New Roman"/>
          <w:bCs/>
          <w:szCs w:val="21"/>
        </w:rPr>
        <w:t>D</w:t>
      </w:r>
      <w:r w:rsidRPr="00BF4DFB">
        <w:rPr>
          <w:rFonts w:ascii="Times New Roman" w:hAnsi="Times New Roman" w:cs="Times New Roman"/>
          <w:bCs/>
          <w:szCs w:val="21"/>
        </w:rPr>
        <w:t>．由题给条件无法求出合力大小</w:t>
      </w:r>
    </w:p>
    <w:p w:rsidR="002A50F2" w:rsidRPr="00B54523" w:rsidRDefault="002A50F2" w:rsidP="002A50F2">
      <w:pPr>
        <w:spacing w:line="276" w:lineRule="auto"/>
        <w:rPr>
          <w:rFonts w:ascii="Times New Roman" w:hAnsi="Times New Roman" w:cs="Times New Roman"/>
          <w:bCs/>
          <w:color w:val="FF0000"/>
          <w:szCs w:val="21"/>
        </w:rPr>
      </w:pPr>
      <w:r w:rsidRPr="00B54523">
        <w:rPr>
          <w:rFonts w:ascii="Times New Roman" w:hAnsi="Times New Roman" w:cs="Times New Roman" w:hint="eastAsia"/>
          <w:bCs/>
          <w:color w:val="FF0000"/>
          <w:szCs w:val="21"/>
        </w:rPr>
        <w:t>【难度】</w:t>
      </w:r>
      <w:r w:rsidRPr="00BF4DFB">
        <w:rPr>
          <w:rFonts w:ascii="宋体" w:eastAsia="宋体" w:hAnsi="宋体" w:cs="宋体" w:hint="eastAsia"/>
          <w:color w:val="FF0000"/>
          <w:szCs w:val="21"/>
        </w:rPr>
        <w:t>★★</w:t>
      </w:r>
    </w:p>
    <w:p w:rsidR="002A50F2" w:rsidRPr="00B54523" w:rsidRDefault="002A50F2" w:rsidP="002A50F2">
      <w:pPr>
        <w:spacing w:line="276" w:lineRule="auto"/>
        <w:rPr>
          <w:rFonts w:ascii="Times New Roman" w:hAnsi="Times New Roman" w:cs="Times New Roman"/>
          <w:color w:val="FF0000"/>
          <w:szCs w:val="21"/>
        </w:rPr>
      </w:pPr>
      <w:r w:rsidRPr="00B54523">
        <w:rPr>
          <w:rFonts w:ascii="Times New Roman" w:hAnsi="Times New Roman" w:cs="Times New Roman" w:hint="eastAsia"/>
          <w:bCs/>
          <w:color w:val="FF0000"/>
          <w:szCs w:val="21"/>
        </w:rPr>
        <w:t>【</w:t>
      </w:r>
      <w:r w:rsidRPr="00B54523">
        <w:rPr>
          <w:rFonts w:ascii="Times New Roman" w:hAnsi="Times New Roman" w:cs="Times New Roman"/>
          <w:bCs/>
          <w:color w:val="FF0000"/>
          <w:szCs w:val="21"/>
        </w:rPr>
        <w:t>答案</w:t>
      </w:r>
      <w:r w:rsidRPr="00B54523">
        <w:rPr>
          <w:rFonts w:ascii="Times New Roman" w:hAnsi="Times New Roman" w:cs="Times New Roman" w:hint="eastAsia"/>
          <w:bCs/>
          <w:color w:val="FF0000"/>
          <w:szCs w:val="21"/>
        </w:rPr>
        <w:t>】</w:t>
      </w:r>
      <w:r w:rsidRPr="00B54523">
        <w:rPr>
          <w:rFonts w:ascii="Times New Roman" w:hAnsi="Times New Roman" w:cs="Times New Roman"/>
          <w:bCs/>
          <w:color w:val="FF0000"/>
          <w:szCs w:val="21"/>
        </w:rPr>
        <w:t>B</w:t>
      </w:r>
    </w:p>
    <w:p w:rsidR="002A50F2" w:rsidRPr="00B54523" w:rsidRDefault="002A50F2" w:rsidP="002A50F2">
      <w:pPr>
        <w:spacing w:line="276" w:lineRule="auto"/>
        <w:rPr>
          <w:rFonts w:ascii="Times New Roman" w:hAnsi="Times New Roman" w:cs="Times New Roman"/>
          <w:bCs/>
          <w:color w:val="FF0000"/>
          <w:szCs w:val="21"/>
        </w:rPr>
      </w:pPr>
      <w:r w:rsidRPr="00B54523">
        <w:rPr>
          <w:rFonts w:ascii="Times New Roman" w:hAnsi="Times New Roman" w:cs="Times New Roman" w:hint="eastAsia"/>
          <w:bCs/>
          <w:color w:val="FF0000"/>
          <w:szCs w:val="21"/>
        </w:rPr>
        <w:t>【</w:t>
      </w:r>
      <w:r w:rsidRPr="00B54523">
        <w:rPr>
          <w:rFonts w:ascii="Times New Roman" w:hAnsi="Times New Roman" w:cs="Times New Roman"/>
          <w:bCs/>
          <w:color w:val="FF0000"/>
          <w:szCs w:val="21"/>
        </w:rPr>
        <w:t>解析</w:t>
      </w:r>
      <w:r w:rsidRPr="00B54523">
        <w:rPr>
          <w:rFonts w:ascii="Times New Roman" w:hAnsi="Times New Roman" w:cs="Times New Roman" w:hint="eastAsia"/>
          <w:bCs/>
          <w:color w:val="FF0000"/>
          <w:szCs w:val="21"/>
        </w:rPr>
        <w:t>】</w:t>
      </w:r>
      <w:r w:rsidRPr="00B54523">
        <w:rPr>
          <w:rFonts w:ascii="Times New Roman" w:hAnsi="Times New Roman" w:cs="Times New Roman"/>
          <w:bCs/>
          <w:color w:val="FF0000"/>
          <w:szCs w:val="21"/>
        </w:rPr>
        <w:t>以</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vertAlign w:val="subscript"/>
        </w:rPr>
        <w:t>1</w:t>
      </w:r>
      <w:r w:rsidRPr="00B54523">
        <w:rPr>
          <w:rFonts w:ascii="Times New Roman" w:hAnsi="Times New Roman" w:cs="Times New Roman"/>
          <w:bCs/>
          <w:color w:val="FF0000"/>
          <w:szCs w:val="21"/>
        </w:rPr>
        <w:t>和</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vertAlign w:val="subscript"/>
        </w:rPr>
        <w:t>2</w:t>
      </w:r>
      <w:r w:rsidRPr="00B54523">
        <w:rPr>
          <w:rFonts w:ascii="Times New Roman" w:hAnsi="Times New Roman" w:cs="Times New Roman"/>
          <w:bCs/>
          <w:color w:val="FF0000"/>
          <w:szCs w:val="21"/>
        </w:rPr>
        <w:t>为邻边作平行四边形，对角线必沿</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vertAlign w:val="subscript"/>
        </w:rPr>
        <w:t>3</w:t>
      </w:r>
      <w:r w:rsidRPr="00B54523">
        <w:rPr>
          <w:rFonts w:ascii="Times New Roman" w:hAnsi="Times New Roman" w:cs="Times New Roman"/>
          <w:bCs/>
          <w:color w:val="FF0000"/>
          <w:szCs w:val="21"/>
        </w:rPr>
        <w:t>方向，其大小</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vertAlign w:val="subscript"/>
        </w:rPr>
        <w:t>12</w:t>
      </w:r>
      <w:r w:rsidRPr="00B54523">
        <w:rPr>
          <w:rFonts w:ascii="Times New Roman" w:hAnsi="Times New Roman" w:cs="Times New Roman"/>
          <w:bCs/>
          <w:color w:val="FF0000"/>
          <w:szCs w:val="21"/>
        </w:rPr>
        <w:t>＝</w:t>
      </w:r>
      <w:smartTag w:uri="urn:schemas-microsoft-com:office:smarttags" w:element="chmetcnv">
        <w:smartTagPr>
          <w:attr w:name="TCSC" w:val="0"/>
          <w:attr w:name="NumberType" w:val="1"/>
          <w:attr w:name="Negative" w:val="False"/>
          <w:attr w:name="HasSpace" w:val="False"/>
          <w:attr w:name="SourceValue" w:val="2"/>
          <w:attr w:name="UnitName" w:val="F"/>
        </w:smartTagPr>
        <w:r w:rsidRPr="00B54523">
          <w:rPr>
            <w:rFonts w:ascii="Times New Roman" w:hAnsi="Times New Roman" w:cs="Times New Roman"/>
            <w:bCs/>
            <w:color w:val="FF0000"/>
            <w:szCs w:val="21"/>
          </w:rPr>
          <w:t>2</w:t>
        </w:r>
        <w:r w:rsidRPr="00B54523">
          <w:rPr>
            <w:rFonts w:ascii="Times New Roman" w:hAnsi="Times New Roman" w:cs="Times New Roman"/>
            <w:bCs/>
            <w:i/>
            <w:iCs/>
            <w:color w:val="FF0000"/>
            <w:szCs w:val="21"/>
          </w:rPr>
          <w:t>F</w:t>
        </w:r>
      </w:smartTag>
      <w:r w:rsidRPr="00B54523">
        <w:rPr>
          <w:rFonts w:ascii="Times New Roman" w:hAnsi="Times New Roman" w:cs="Times New Roman"/>
          <w:bCs/>
          <w:color w:val="FF0000"/>
          <w:szCs w:val="21"/>
          <w:vertAlign w:val="subscript"/>
        </w:rPr>
        <w:t>3</w:t>
      </w:r>
      <w:r w:rsidRPr="00B54523">
        <w:rPr>
          <w:rFonts w:ascii="Times New Roman" w:hAnsi="Times New Roman" w:cs="Times New Roman"/>
          <w:bCs/>
          <w:color w:val="FF0000"/>
          <w:szCs w:val="21"/>
        </w:rPr>
        <w:t>，再与</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vertAlign w:val="subscript"/>
        </w:rPr>
        <w:t>3</w:t>
      </w:r>
      <w:r w:rsidRPr="00B54523">
        <w:rPr>
          <w:rFonts w:ascii="Times New Roman" w:hAnsi="Times New Roman" w:cs="Times New Roman"/>
          <w:bCs/>
          <w:color w:val="FF0000"/>
          <w:szCs w:val="21"/>
        </w:rPr>
        <w:t>求合力，故</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B54523">
          <w:rPr>
            <w:rFonts w:ascii="Times New Roman" w:hAnsi="Times New Roman" w:cs="Times New Roman"/>
            <w:bCs/>
            <w:color w:val="FF0000"/>
            <w:szCs w:val="21"/>
          </w:rPr>
          <w:t>3</w:t>
        </w:r>
        <w:r w:rsidRPr="00B54523">
          <w:rPr>
            <w:rFonts w:ascii="Times New Roman" w:hAnsi="Times New Roman" w:cs="Times New Roman"/>
            <w:bCs/>
            <w:i/>
            <w:iCs/>
            <w:color w:val="FF0000"/>
            <w:szCs w:val="21"/>
          </w:rPr>
          <w:t>F</w:t>
        </w:r>
      </w:smartTag>
      <w:r w:rsidRPr="00B54523">
        <w:rPr>
          <w:rFonts w:ascii="Times New Roman" w:hAnsi="Times New Roman" w:cs="Times New Roman"/>
          <w:bCs/>
          <w:color w:val="FF0000"/>
          <w:szCs w:val="21"/>
          <w:vertAlign w:val="subscript"/>
        </w:rPr>
        <w:t>3</w:t>
      </w:r>
      <w:r w:rsidRPr="00B54523">
        <w:rPr>
          <w:rFonts w:ascii="Times New Roman" w:hAnsi="Times New Roman" w:cs="Times New Roman"/>
          <w:bCs/>
          <w:color w:val="FF0000"/>
          <w:szCs w:val="21"/>
        </w:rPr>
        <w:t>，与</w:t>
      </w:r>
      <w:r w:rsidRPr="00B54523">
        <w:rPr>
          <w:rFonts w:ascii="Times New Roman" w:hAnsi="Times New Roman" w:cs="Times New Roman"/>
          <w:bCs/>
          <w:i/>
          <w:iCs/>
          <w:color w:val="FF0000"/>
          <w:szCs w:val="21"/>
        </w:rPr>
        <w:t>F</w:t>
      </w:r>
      <w:r w:rsidRPr="00B54523">
        <w:rPr>
          <w:rFonts w:ascii="Times New Roman" w:hAnsi="Times New Roman" w:cs="Times New Roman"/>
          <w:bCs/>
          <w:color w:val="FF0000"/>
          <w:szCs w:val="21"/>
          <w:vertAlign w:val="subscript"/>
        </w:rPr>
        <w:t>3</w:t>
      </w:r>
      <w:r w:rsidRPr="00B54523">
        <w:rPr>
          <w:rFonts w:ascii="Times New Roman" w:hAnsi="Times New Roman" w:cs="Times New Roman"/>
          <w:bCs/>
          <w:color w:val="FF0000"/>
          <w:szCs w:val="21"/>
        </w:rPr>
        <w:t>同向，所以只有</w:t>
      </w:r>
      <w:r w:rsidRPr="00B54523">
        <w:rPr>
          <w:rFonts w:ascii="Times New Roman" w:hAnsi="Times New Roman" w:cs="Times New Roman"/>
          <w:bCs/>
          <w:color w:val="FF0000"/>
          <w:szCs w:val="21"/>
        </w:rPr>
        <w:t>B</w:t>
      </w:r>
      <w:r>
        <w:rPr>
          <w:rFonts w:ascii="Times New Roman" w:hAnsi="Times New Roman" w:cs="Times New Roman"/>
          <w:bCs/>
          <w:color w:val="FF0000"/>
          <w:szCs w:val="21"/>
        </w:rPr>
        <w:t>正确</w:t>
      </w:r>
      <w:r>
        <w:rPr>
          <w:rFonts w:ascii="Times New Roman" w:hAnsi="Times New Roman" w:cs="Times New Roman" w:hint="eastAsia"/>
          <w:bCs/>
          <w:color w:val="FF0000"/>
          <w:szCs w:val="21"/>
        </w:rPr>
        <w:t>。</w:t>
      </w:r>
    </w:p>
    <w:p w:rsidR="00253E5E" w:rsidRDefault="00253E5E" w:rsidP="002A50F2">
      <w:pPr>
        <w:spacing w:line="276" w:lineRule="auto"/>
        <w:rPr>
          <w:rFonts w:ascii="Times New Roman" w:hAnsi="Times New Roman" w:cs="Times New Roman"/>
          <w:szCs w:val="21"/>
        </w:rPr>
      </w:pPr>
    </w:p>
    <w:p w:rsidR="002A50F2" w:rsidRPr="00BF4DFB" w:rsidRDefault="00DF58A2" w:rsidP="002A50F2">
      <w:pPr>
        <w:spacing w:line="276" w:lineRule="auto"/>
        <w:rPr>
          <w:rFonts w:ascii="Times New Roman" w:hAnsi="Times New Roman" w:cs="Times New Roman"/>
          <w:szCs w:val="21"/>
        </w:rPr>
      </w:pPr>
      <w:r>
        <w:rPr>
          <w:rFonts w:ascii="Times New Roman" w:hAnsi="Times New Roman" w:cs="Times New Roman" w:hint="eastAsia"/>
          <w:szCs w:val="21"/>
        </w:rPr>
        <w:t>7</w:t>
      </w:r>
      <w:r w:rsidR="002A50F2" w:rsidRPr="00BF4DFB">
        <w:rPr>
          <w:rFonts w:ascii="Times New Roman" w:hAnsi="Times New Roman" w:cs="Times New Roman"/>
          <w:szCs w:val="21"/>
        </w:rPr>
        <w:t>、已知合力</w:t>
      </w:r>
      <w:r w:rsidR="002A50F2" w:rsidRPr="003F32FF">
        <w:rPr>
          <w:rFonts w:ascii="Times New Roman" w:hAnsi="Times New Roman" w:cs="Times New Roman"/>
          <w:i/>
          <w:szCs w:val="21"/>
        </w:rPr>
        <w:t>F</w:t>
      </w:r>
      <w:r w:rsidR="002A50F2" w:rsidRPr="00BF4DFB">
        <w:rPr>
          <w:rFonts w:ascii="Times New Roman" w:hAnsi="Times New Roman" w:cs="Times New Roman"/>
          <w:szCs w:val="21"/>
        </w:rPr>
        <w:t>和它的一个分力夹角为</w:t>
      </w:r>
      <w:r w:rsidR="002A50F2" w:rsidRPr="00BF4DFB">
        <w:rPr>
          <w:rFonts w:ascii="Times New Roman" w:hAnsi="Times New Roman" w:cs="Times New Roman"/>
          <w:szCs w:val="21"/>
        </w:rPr>
        <w:t>30°</w:t>
      </w:r>
      <w:r w:rsidR="002A50F2" w:rsidRPr="00BF4DFB">
        <w:rPr>
          <w:rFonts w:ascii="Times New Roman" w:hAnsi="Times New Roman" w:cs="Times New Roman"/>
          <w:szCs w:val="21"/>
        </w:rPr>
        <w:t>，则它的另一个分力大小可能是</w:t>
      </w:r>
      <w:r w:rsidR="002A50F2">
        <w:rPr>
          <w:rFonts w:ascii="Times New Roman" w:hAnsi="Times New Roman" w:cs="Times New Roman" w:hint="eastAsia"/>
          <w:szCs w:val="21"/>
        </w:rPr>
        <w:tab/>
      </w:r>
      <w:r w:rsidR="002A50F2" w:rsidRPr="00BF4DFB">
        <w:rPr>
          <w:rFonts w:ascii="Times New Roman" w:hAnsi="Times New Roman" w:cs="Times New Roman"/>
          <w:szCs w:val="21"/>
        </w:rPr>
        <w:t>（</w:t>
      </w:r>
      <w:r w:rsidR="002A50F2">
        <w:rPr>
          <w:rFonts w:ascii="Times New Roman" w:hAnsi="Times New Roman" w:cs="Times New Roman" w:hint="eastAsia"/>
          <w:szCs w:val="21"/>
        </w:rPr>
        <w:tab/>
      </w:r>
      <w:r w:rsidR="002A50F2">
        <w:rPr>
          <w:rFonts w:ascii="Times New Roman" w:hAnsi="Times New Roman" w:cs="Times New Roman" w:hint="eastAsia"/>
          <w:szCs w:val="21"/>
        </w:rPr>
        <w:tab/>
      </w:r>
      <w:r w:rsidR="002A50F2" w:rsidRPr="00BF4DFB">
        <w:rPr>
          <w:rFonts w:ascii="Times New Roman" w:hAnsi="Times New Roman" w:cs="Times New Roman"/>
          <w:szCs w:val="21"/>
        </w:rPr>
        <w:t>）</w:t>
      </w:r>
      <w:r w:rsidR="002A50F2">
        <w:rPr>
          <w:rFonts w:ascii="Times New Roman" w:hAnsi="Times New Roman" w:cs="Times New Roman" w:hint="eastAsia"/>
          <w:szCs w:val="21"/>
        </w:rPr>
        <w:t>（多选）</w:t>
      </w:r>
    </w:p>
    <w:p w:rsidR="002A50F2" w:rsidRDefault="002A50F2" w:rsidP="002A50F2">
      <w:pPr>
        <w:spacing w:line="276" w:lineRule="auto"/>
        <w:ind w:firstLine="420"/>
        <w:rPr>
          <w:rFonts w:ascii="Times New Roman" w:hAnsi="Times New Roman" w:cs="Times New Roman"/>
          <w:szCs w:val="21"/>
        </w:rPr>
      </w:pPr>
      <w:r w:rsidRPr="00BF4DFB">
        <w:rPr>
          <w:rFonts w:ascii="Times New Roman" w:hAnsi="Times New Roman" w:cs="Times New Roman"/>
          <w:szCs w:val="21"/>
        </w:rPr>
        <w:t>A</w:t>
      </w:r>
      <w:r w:rsidRPr="00BF4DFB">
        <w:rPr>
          <w:rFonts w:ascii="Times New Roman" w:hAnsi="Times New Roman" w:cs="Times New Roman"/>
          <w:szCs w:val="21"/>
        </w:rPr>
        <w:t>．小于</w:t>
      </w:r>
      <w:r w:rsidRPr="00FD4555">
        <w:rPr>
          <w:rFonts w:ascii="Times New Roman" w:hAnsi="Times New Roman" w:cs="Times New Roman"/>
          <w:position w:val="-22"/>
          <w:szCs w:val="21"/>
        </w:rPr>
        <w:object w:dxaOrig="260" w:dyaOrig="560">
          <v:shape id="_x0000_i1029" type="#_x0000_t75" style="width:12.75pt;height:27.75pt" o:ole="">
            <v:imagedata r:id="rId17" o:title=""/>
          </v:shape>
          <o:OLEObject Type="Embed" ProgID="Equation.DSMT4" ShapeID="_x0000_i1029" DrawAspect="Content" ObjectID="_1559733390" r:id="rId18"/>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B</w:t>
      </w:r>
      <w:r w:rsidRPr="00BF4DFB">
        <w:rPr>
          <w:rFonts w:ascii="Times New Roman" w:hAnsi="Times New Roman" w:cs="Times New Roman"/>
          <w:szCs w:val="21"/>
        </w:rPr>
        <w:t>．等于</w:t>
      </w:r>
      <w:r w:rsidRPr="00FD4555">
        <w:rPr>
          <w:rFonts w:ascii="Times New Roman" w:hAnsi="Times New Roman" w:cs="Times New Roman"/>
          <w:position w:val="-22"/>
          <w:szCs w:val="21"/>
        </w:rPr>
        <w:object w:dxaOrig="260" w:dyaOrig="560">
          <v:shape id="_x0000_i1030" type="#_x0000_t75" style="width:12.75pt;height:27.75pt" o:ole="">
            <v:imagedata r:id="rId17" o:title=""/>
          </v:shape>
          <o:OLEObject Type="Embed" ProgID="Equation.DSMT4" ShapeID="_x0000_i1030" DrawAspect="Content" ObjectID="_1559733391" r:id="rId19"/>
        </w:object>
      </w:r>
    </w:p>
    <w:p w:rsidR="002A50F2" w:rsidRPr="00BF4DFB" w:rsidRDefault="002A50F2" w:rsidP="002A50F2">
      <w:pPr>
        <w:spacing w:line="276" w:lineRule="auto"/>
        <w:ind w:firstLine="420"/>
        <w:rPr>
          <w:rFonts w:ascii="Times New Roman" w:hAnsi="Times New Roman" w:cs="Times New Roman"/>
          <w:szCs w:val="21"/>
        </w:rPr>
      </w:pPr>
      <w:r w:rsidRPr="00BF4DFB">
        <w:rPr>
          <w:rFonts w:ascii="Times New Roman" w:hAnsi="Times New Roman" w:cs="Times New Roman"/>
          <w:szCs w:val="21"/>
        </w:rPr>
        <w:t>C</w:t>
      </w:r>
      <w:r w:rsidRPr="00BF4DFB">
        <w:rPr>
          <w:rFonts w:ascii="Times New Roman" w:hAnsi="Times New Roman" w:cs="Times New Roman"/>
          <w:szCs w:val="21"/>
        </w:rPr>
        <w:t>．在</w:t>
      </w:r>
      <w:r w:rsidRPr="00FD4555">
        <w:rPr>
          <w:rFonts w:ascii="Times New Roman" w:hAnsi="Times New Roman" w:cs="Times New Roman"/>
          <w:position w:val="-22"/>
          <w:szCs w:val="21"/>
        </w:rPr>
        <w:object w:dxaOrig="260" w:dyaOrig="560">
          <v:shape id="_x0000_i1031" type="#_x0000_t75" style="width:12.75pt;height:27.75pt" o:ole="">
            <v:imagedata r:id="rId17" o:title=""/>
          </v:shape>
          <o:OLEObject Type="Embed" ProgID="Equation.DSMT4" ShapeID="_x0000_i1031" DrawAspect="Content" ObjectID="_1559733392" r:id="rId20"/>
        </w:object>
      </w:r>
      <w:r w:rsidRPr="00BF4DFB">
        <w:rPr>
          <w:rFonts w:ascii="Times New Roman" w:hAnsi="Times New Roman" w:cs="Times New Roman"/>
          <w:szCs w:val="21"/>
        </w:rPr>
        <w:t>与</w:t>
      </w:r>
      <w:r w:rsidRPr="003F32FF">
        <w:rPr>
          <w:rFonts w:ascii="Times New Roman" w:hAnsi="Times New Roman" w:cs="Times New Roman"/>
          <w:i/>
          <w:szCs w:val="21"/>
        </w:rPr>
        <w:t>F</w:t>
      </w:r>
      <w:r w:rsidRPr="00BF4DFB">
        <w:rPr>
          <w:rFonts w:ascii="Times New Roman" w:hAnsi="Times New Roman" w:cs="Times New Roman"/>
          <w:szCs w:val="21"/>
        </w:rPr>
        <w:t>之间</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00DF58A2">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D</w:t>
      </w:r>
      <w:r w:rsidRPr="00BF4DFB">
        <w:rPr>
          <w:rFonts w:ascii="Times New Roman" w:hAnsi="Times New Roman" w:cs="Times New Roman"/>
          <w:szCs w:val="21"/>
        </w:rPr>
        <w:t>．大于或等于</w:t>
      </w:r>
      <w:r w:rsidRPr="003F32FF">
        <w:rPr>
          <w:rFonts w:ascii="Times New Roman" w:hAnsi="Times New Roman" w:cs="Times New Roman"/>
          <w:i/>
          <w:szCs w:val="21"/>
        </w:rPr>
        <w:t>F</w:t>
      </w:r>
    </w:p>
    <w:p w:rsidR="002A50F2" w:rsidRPr="00A14AB7" w:rsidRDefault="002A50F2" w:rsidP="002A50F2">
      <w:pPr>
        <w:spacing w:line="276" w:lineRule="auto"/>
        <w:rPr>
          <w:rFonts w:ascii="Times New Roman" w:hAnsi="Times New Roman" w:cs="Times New Roman"/>
          <w:color w:val="FF0000"/>
          <w:szCs w:val="21"/>
        </w:rPr>
      </w:pPr>
      <w:r w:rsidRPr="00A14AB7">
        <w:rPr>
          <w:rFonts w:ascii="Times New Roman" w:hAnsi="Times New Roman" w:cs="Times New Roman" w:hint="eastAsia"/>
          <w:color w:val="FF0000"/>
          <w:szCs w:val="21"/>
        </w:rPr>
        <w:t>【难度】</w:t>
      </w:r>
      <w:r w:rsidRPr="00A14AB7">
        <w:rPr>
          <w:rFonts w:ascii="宋体" w:eastAsia="宋体" w:hAnsi="宋体" w:cs="宋体" w:hint="eastAsia"/>
          <w:color w:val="FF0000"/>
          <w:szCs w:val="21"/>
        </w:rPr>
        <w:t>★★</w:t>
      </w:r>
    </w:p>
    <w:p w:rsidR="002A50F2" w:rsidRPr="00A14AB7" w:rsidRDefault="002A50F2" w:rsidP="002A50F2">
      <w:pPr>
        <w:spacing w:line="276" w:lineRule="auto"/>
        <w:rPr>
          <w:rFonts w:ascii="Times New Roman" w:hAnsi="Times New Roman" w:cs="Times New Roman"/>
          <w:color w:val="FF0000"/>
          <w:szCs w:val="21"/>
        </w:rPr>
      </w:pPr>
      <w:r w:rsidRPr="00A14AB7">
        <w:rPr>
          <w:rFonts w:ascii="Times New Roman" w:hAnsi="Times New Roman" w:cs="Times New Roman"/>
          <w:color w:val="FF0000"/>
          <w:szCs w:val="21"/>
        </w:rPr>
        <w:t>【答案】</w:t>
      </w:r>
      <w:r w:rsidRPr="00A14AB7">
        <w:rPr>
          <w:rFonts w:ascii="Times New Roman" w:hAnsi="Times New Roman" w:cs="Times New Roman"/>
          <w:color w:val="FF0000"/>
          <w:szCs w:val="21"/>
        </w:rPr>
        <w:t>BCD</w:t>
      </w:r>
    </w:p>
    <w:p w:rsidR="002A50F2" w:rsidRDefault="002A50F2" w:rsidP="002A50F2">
      <w:pPr>
        <w:spacing w:line="276" w:lineRule="auto"/>
        <w:rPr>
          <w:rFonts w:ascii="Times New Roman" w:hAnsi="Times New Roman" w:cs="Times New Roman"/>
          <w:szCs w:val="21"/>
        </w:rPr>
      </w:pPr>
    </w:p>
    <w:p w:rsidR="002A50F2" w:rsidRPr="00BF4DFB" w:rsidRDefault="00DF58A2" w:rsidP="002A50F2">
      <w:pPr>
        <w:spacing w:line="276" w:lineRule="auto"/>
        <w:rPr>
          <w:rFonts w:ascii="Times New Roman" w:hAnsi="Times New Roman" w:cs="Times New Roman"/>
          <w:szCs w:val="21"/>
        </w:rPr>
      </w:pPr>
      <w:r>
        <w:rPr>
          <w:rFonts w:ascii="Times New Roman" w:hAnsi="Times New Roman" w:cs="Times New Roman" w:hint="eastAsia"/>
          <w:szCs w:val="21"/>
        </w:rPr>
        <w:t>8</w:t>
      </w:r>
      <w:r w:rsidR="002A50F2" w:rsidRPr="00BF4DFB">
        <w:rPr>
          <w:rFonts w:ascii="Times New Roman" w:hAnsi="Times New Roman" w:cs="Times New Roman"/>
          <w:szCs w:val="21"/>
        </w:rPr>
        <w:t>、有两个大小相等的共点力</w:t>
      </w:r>
      <w:r w:rsidR="002A50F2" w:rsidRPr="003F32FF">
        <w:rPr>
          <w:rFonts w:ascii="Times New Roman" w:hAnsi="Times New Roman" w:cs="Times New Roman"/>
          <w:i/>
          <w:szCs w:val="21"/>
        </w:rPr>
        <w:t>F</w:t>
      </w:r>
      <w:r w:rsidR="002A50F2" w:rsidRPr="00BF4DFB">
        <w:rPr>
          <w:rFonts w:ascii="Times New Roman" w:hAnsi="Times New Roman" w:cs="Times New Roman"/>
          <w:szCs w:val="21"/>
          <w:vertAlign w:val="subscript"/>
        </w:rPr>
        <w:t>1</w:t>
      </w:r>
      <w:r w:rsidR="002A50F2" w:rsidRPr="00BF4DFB">
        <w:rPr>
          <w:rFonts w:ascii="Times New Roman" w:hAnsi="Times New Roman" w:cs="Times New Roman"/>
          <w:szCs w:val="21"/>
        </w:rPr>
        <w:t>和</w:t>
      </w:r>
      <w:r w:rsidR="002A50F2" w:rsidRPr="003F32FF">
        <w:rPr>
          <w:rFonts w:ascii="Times New Roman" w:hAnsi="Times New Roman" w:cs="Times New Roman"/>
          <w:i/>
          <w:szCs w:val="21"/>
        </w:rPr>
        <w:t>F</w:t>
      </w:r>
      <w:r w:rsidR="002A50F2" w:rsidRPr="00BF4DFB">
        <w:rPr>
          <w:rFonts w:ascii="Times New Roman" w:hAnsi="Times New Roman" w:cs="Times New Roman"/>
          <w:szCs w:val="21"/>
          <w:vertAlign w:val="subscript"/>
        </w:rPr>
        <w:t>2</w:t>
      </w:r>
      <w:r w:rsidR="002A50F2" w:rsidRPr="00BF4DFB">
        <w:rPr>
          <w:rFonts w:ascii="Times New Roman" w:hAnsi="Times New Roman" w:cs="Times New Roman"/>
          <w:szCs w:val="21"/>
        </w:rPr>
        <w:t>，当它们的夹角为</w:t>
      </w:r>
      <w:r w:rsidR="002A50F2" w:rsidRPr="00BF4DFB">
        <w:rPr>
          <w:rFonts w:ascii="Times New Roman" w:hAnsi="Times New Roman" w:cs="Times New Roman"/>
          <w:szCs w:val="21"/>
        </w:rPr>
        <w:t>90°</w:t>
      </w:r>
      <w:r w:rsidR="002A50F2" w:rsidRPr="00BF4DFB">
        <w:rPr>
          <w:rFonts w:ascii="Times New Roman" w:hAnsi="Times New Roman" w:cs="Times New Roman"/>
          <w:szCs w:val="21"/>
        </w:rPr>
        <w:t>时，合力为</w:t>
      </w:r>
      <w:r w:rsidR="002A50F2" w:rsidRPr="003F32FF">
        <w:rPr>
          <w:rFonts w:ascii="Times New Roman" w:hAnsi="Times New Roman" w:cs="Times New Roman"/>
          <w:i/>
          <w:szCs w:val="21"/>
        </w:rPr>
        <w:t>F</w:t>
      </w:r>
      <w:r w:rsidR="002A50F2" w:rsidRPr="00BF4DFB">
        <w:rPr>
          <w:rFonts w:ascii="Times New Roman" w:hAnsi="Times New Roman" w:cs="Times New Roman"/>
          <w:szCs w:val="21"/>
        </w:rPr>
        <w:t>，则当它们的夹角为</w:t>
      </w:r>
      <w:r w:rsidR="002A50F2" w:rsidRPr="00BF4DFB">
        <w:rPr>
          <w:rFonts w:ascii="Times New Roman" w:hAnsi="Times New Roman" w:cs="Times New Roman"/>
          <w:szCs w:val="21"/>
        </w:rPr>
        <w:t>60°</w:t>
      </w:r>
      <w:r w:rsidR="002A50F2" w:rsidRPr="00BF4DFB">
        <w:rPr>
          <w:rFonts w:ascii="Times New Roman" w:hAnsi="Times New Roman" w:cs="Times New Roman"/>
          <w:szCs w:val="21"/>
        </w:rPr>
        <w:t>时，合力的大小为</w:t>
      </w:r>
      <w:r w:rsidR="002A50F2" w:rsidRPr="00BF4DFB">
        <w:rPr>
          <w:rFonts w:ascii="Times New Roman" w:hAnsi="Times New Roman" w:cs="Times New Roman"/>
          <w:szCs w:val="21"/>
        </w:rPr>
        <w:tab/>
      </w:r>
      <w:r w:rsidR="002A50F2" w:rsidRPr="00BF4DFB">
        <w:rPr>
          <w:rFonts w:ascii="Times New Roman" w:hAnsi="Times New Roman" w:cs="Times New Roman"/>
          <w:szCs w:val="21"/>
        </w:rPr>
        <w:t>（</w:t>
      </w:r>
      <w:r w:rsidR="002A50F2" w:rsidRPr="00BF4DFB">
        <w:rPr>
          <w:rFonts w:ascii="Times New Roman" w:hAnsi="Times New Roman" w:cs="Times New Roman"/>
          <w:szCs w:val="21"/>
        </w:rPr>
        <w:tab/>
      </w:r>
      <w:r w:rsidR="002A50F2" w:rsidRPr="00BF4DFB">
        <w:rPr>
          <w:rFonts w:ascii="Times New Roman" w:hAnsi="Times New Roman" w:cs="Times New Roman"/>
          <w:szCs w:val="21"/>
        </w:rPr>
        <w:tab/>
      </w:r>
      <w:r w:rsidR="002A50F2" w:rsidRPr="00BF4DFB">
        <w:rPr>
          <w:rFonts w:ascii="Times New Roman" w:hAnsi="Times New Roman" w:cs="Times New Roman"/>
          <w:szCs w:val="21"/>
        </w:rPr>
        <w:t>）</w:t>
      </w:r>
    </w:p>
    <w:p w:rsidR="002A50F2" w:rsidRPr="00BF4DFB" w:rsidRDefault="002A50F2" w:rsidP="002A50F2">
      <w:pPr>
        <w:spacing w:line="276" w:lineRule="auto"/>
        <w:ind w:firstLine="420"/>
        <w:rPr>
          <w:rFonts w:ascii="Times New Roman" w:hAnsi="Times New Roman" w:cs="Times New Roman"/>
          <w:szCs w:val="21"/>
        </w:rPr>
      </w:pPr>
      <w:r w:rsidRPr="00BF4DFB">
        <w:rPr>
          <w:rFonts w:ascii="Times New Roman" w:hAnsi="Times New Roman" w:cs="Times New Roman"/>
          <w:szCs w:val="21"/>
        </w:rPr>
        <w:t>A</w:t>
      </w:r>
      <w:r w:rsidRPr="00BF4DFB">
        <w:rPr>
          <w:rFonts w:ascii="Times New Roman"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2"/>
          <w:attr w:name="UnitName" w:val="F"/>
        </w:smartTagPr>
        <w:r w:rsidRPr="00BF4DFB">
          <w:rPr>
            <w:rFonts w:ascii="Times New Roman" w:hAnsi="Times New Roman" w:cs="Times New Roman"/>
            <w:szCs w:val="21"/>
          </w:rPr>
          <w:t>2</w:t>
        </w:r>
        <w:r w:rsidRPr="003F32FF">
          <w:rPr>
            <w:rFonts w:ascii="Times New Roman" w:hAnsi="Times New Roman" w:cs="Times New Roman"/>
            <w:i/>
            <w:szCs w:val="21"/>
          </w:rPr>
          <w:t>F</w:t>
        </w:r>
      </w:smartTag>
      <w:r w:rsidRPr="00BF4DFB">
        <w:rPr>
          <w:rFonts w:ascii="Times New Roman" w:hAnsi="Times New Roman" w:cs="Times New Roman"/>
          <w:szCs w:val="21"/>
        </w:rPr>
        <w:tab/>
      </w:r>
      <w:r w:rsidRPr="00BF4DFB">
        <w:rPr>
          <w:rFonts w:ascii="Times New Roman" w:hAnsi="Times New Roman" w:cs="Times New Roman"/>
          <w:szCs w:val="21"/>
        </w:rPr>
        <w:tab/>
      </w:r>
      <w:r>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B</w:t>
      </w:r>
      <w:r w:rsidRPr="00BF4DFB">
        <w:rPr>
          <w:rFonts w:ascii="Times New Roman" w:hAnsi="Times New Roman" w:cs="Times New Roman"/>
          <w:szCs w:val="21"/>
        </w:rPr>
        <w:t>．</w:t>
      </w:r>
      <w:r w:rsidRPr="00BF4DFB">
        <w:rPr>
          <w:rFonts w:ascii="Times New Roman" w:hAnsi="Times New Roman" w:cs="Times New Roman"/>
          <w:szCs w:val="21"/>
        </w:rPr>
        <w:fldChar w:fldCharType="begin"/>
      </w:r>
      <w:r w:rsidRPr="00BF4DFB">
        <w:rPr>
          <w:rFonts w:ascii="Times New Roman" w:hAnsi="Times New Roman" w:cs="Times New Roman"/>
          <w:szCs w:val="21"/>
        </w:rPr>
        <w:instrText>eq \f(\r(6)</w:instrText>
      </w:r>
      <w:r w:rsidRPr="00BF4DFB">
        <w:rPr>
          <w:rFonts w:ascii="Times New Roman" w:hAnsi="Times New Roman" w:cs="Times New Roman"/>
          <w:i/>
          <w:szCs w:val="21"/>
        </w:rPr>
        <w:instrText>,</w:instrText>
      </w:r>
      <w:r w:rsidRPr="00BF4DFB">
        <w:rPr>
          <w:rFonts w:ascii="Times New Roman" w:hAnsi="Times New Roman" w:cs="Times New Roman"/>
          <w:szCs w:val="21"/>
        </w:rPr>
        <w:instrText>2)</w:instrText>
      </w:r>
      <w:r w:rsidRPr="00BF4DFB">
        <w:rPr>
          <w:rFonts w:ascii="Times New Roman" w:hAnsi="Times New Roman" w:cs="Times New Roman"/>
          <w:szCs w:val="21"/>
        </w:rPr>
        <w:fldChar w:fldCharType="end"/>
      </w:r>
      <w:r w:rsidRPr="003F32FF">
        <w:rPr>
          <w:rFonts w:ascii="Times New Roman" w:hAnsi="Times New Roman" w:cs="Times New Roman"/>
          <w:i/>
          <w:szCs w:val="21"/>
        </w:rPr>
        <w:t>F</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C</w:t>
      </w:r>
      <w:r w:rsidRPr="00BF4DFB">
        <w:rPr>
          <w:rFonts w:ascii="Times New Roman" w:hAnsi="Times New Roman" w:cs="Times New Roman"/>
          <w:szCs w:val="21"/>
        </w:rPr>
        <w:t>．</w:t>
      </w:r>
      <w:r w:rsidRPr="00BF4DFB">
        <w:rPr>
          <w:rFonts w:ascii="Times New Roman" w:hAnsi="Times New Roman" w:cs="Times New Roman"/>
          <w:szCs w:val="21"/>
        </w:rPr>
        <w:fldChar w:fldCharType="begin"/>
      </w:r>
      <w:r w:rsidRPr="00BF4DFB">
        <w:rPr>
          <w:rFonts w:ascii="Times New Roman" w:hAnsi="Times New Roman" w:cs="Times New Roman"/>
          <w:szCs w:val="21"/>
        </w:rPr>
        <w:instrText>eq \f(\r(3)</w:instrText>
      </w:r>
      <w:r w:rsidRPr="00BF4DFB">
        <w:rPr>
          <w:rFonts w:ascii="Times New Roman" w:hAnsi="Times New Roman" w:cs="Times New Roman"/>
          <w:i/>
          <w:szCs w:val="21"/>
        </w:rPr>
        <w:instrText>,</w:instrText>
      </w:r>
      <w:r w:rsidRPr="00BF4DFB">
        <w:rPr>
          <w:rFonts w:ascii="Times New Roman" w:hAnsi="Times New Roman" w:cs="Times New Roman"/>
          <w:szCs w:val="21"/>
        </w:rPr>
        <w:instrText>2)</w:instrText>
      </w:r>
      <w:r w:rsidRPr="00BF4DFB">
        <w:rPr>
          <w:rFonts w:ascii="Times New Roman" w:hAnsi="Times New Roman" w:cs="Times New Roman"/>
          <w:szCs w:val="21"/>
        </w:rPr>
        <w:fldChar w:fldCharType="end"/>
      </w:r>
      <w:r w:rsidRPr="003F32FF">
        <w:rPr>
          <w:rFonts w:ascii="Times New Roman" w:hAnsi="Times New Roman" w:cs="Times New Roman"/>
          <w:i/>
          <w:szCs w:val="21"/>
        </w:rPr>
        <w:t>F</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D</w:t>
      </w:r>
      <w:r w:rsidRPr="00BF4DFB">
        <w:rPr>
          <w:rFonts w:ascii="Times New Roman" w:hAnsi="Times New Roman" w:cs="Times New Roman"/>
          <w:szCs w:val="21"/>
        </w:rPr>
        <w:t>．</w:t>
      </w:r>
      <w:r w:rsidRPr="00BF4DFB">
        <w:rPr>
          <w:rFonts w:ascii="Times New Roman" w:hAnsi="Times New Roman" w:cs="Times New Roman"/>
          <w:szCs w:val="21"/>
        </w:rPr>
        <w:fldChar w:fldCharType="begin"/>
      </w:r>
      <w:r w:rsidRPr="00BF4DFB">
        <w:rPr>
          <w:rFonts w:ascii="Times New Roman" w:hAnsi="Times New Roman" w:cs="Times New Roman"/>
          <w:szCs w:val="21"/>
        </w:rPr>
        <w:instrText>eq \f(\r(2)</w:instrText>
      </w:r>
      <w:r w:rsidRPr="00BF4DFB">
        <w:rPr>
          <w:rFonts w:ascii="Times New Roman" w:hAnsi="Times New Roman" w:cs="Times New Roman"/>
          <w:i/>
          <w:szCs w:val="21"/>
        </w:rPr>
        <w:instrText>,</w:instrText>
      </w:r>
      <w:r w:rsidRPr="00BF4DFB">
        <w:rPr>
          <w:rFonts w:ascii="Times New Roman" w:hAnsi="Times New Roman" w:cs="Times New Roman"/>
          <w:szCs w:val="21"/>
        </w:rPr>
        <w:instrText>2)</w:instrText>
      </w:r>
      <w:r w:rsidRPr="00BF4DFB">
        <w:rPr>
          <w:rFonts w:ascii="Times New Roman" w:hAnsi="Times New Roman" w:cs="Times New Roman"/>
          <w:szCs w:val="21"/>
        </w:rPr>
        <w:fldChar w:fldCharType="end"/>
      </w:r>
      <w:r w:rsidRPr="003F32FF">
        <w:rPr>
          <w:rFonts w:ascii="Times New Roman" w:hAnsi="Times New Roman" w:cs="Times New Roman"/>
          <w:i/>
          <w:szCs w:val="21"/>
        </w:rPr>
        <w:t>F</w:t>
      </w:r>
    </w:p>
    <w:p w:rsidR="002A50F2" w:rsidRPr="00BF4DFB" w:rsidRDefault="002A50F2" w:rsidP="002A50F2">
      <w:pPr>
        <w:spacing w:line="276" w:lineRule="auto"/>
        <w:rPr>
          <w:rFonts w:ascii="Times New Roman" w:hAnsi="Times New Roman" w:cs="Times New Roman"/>
          <w:color w:val="FF0000"/>
          <w:szCs w:val="21"/>
        </w:rPr>
      </w:pPr>
      <w:r w:rsidRPr="00BF4DFB">
        <w:rPr>
          <w:rFonts w:ascii="Times New Roman" w:hAnsi="Times New Roman" w:cs="Times New Roman"/>
          <w:color w:val="FF0000"/>
          <w:szCs w:val="21"/>
        </w:rPr>
        <w:t>【难度】</w:t>
      </w:r>
      <w:r w:rsidRPr="00BF4DFB">
        <w:rPr>
          <w:rFonts w:ascii="宋体" w:eastAsia="宋体" w:hAnsi="宋体" w:cs="宋体" w:hint="eastAsia"/>
          <w:color w:val="FF0000"/>
          <w:szCs w:val="21"/>
        </w:rPr>
        <w:t>★★</w:t>
      </w:r>
    </w:p>
    <w:p w:rsidR="002A50F2" w:rsidRPr="00BF4DFB" w:rsidRDefault="002A50F2" w:rsidP="002A50F2">
      <w:pPr>
        <w:spacing w:line="276" w:lineRule="auto"/>
        <w:rPr>
          <w:rFonts w:ascii="Times New Roman" w:hAnsi="Times New Roman" w:cs="Times New Roman"/>
          <w:color w:val="FF0000"/>
          <w:szCs w:val="21"/>
        </w:rPr>
      </w:pPr>
      <w:r w:rsidRPr="00BF4DFB">
        <w:rPr>
          <w:rFonts w:ascii="Times New Roman" w:hAnsi="Times New Roman" w:cs="Times New Roman"/>
          <w:color w:val="FF0000"/>
          <w:szCs w:val="21"/>
        </w:rPr>
        <w:t>【答案】</w:t>
      </w:r>
      <w:r w:rsidRPr="00BF4DFB">
        <w:rPr>
          <w:rFonts w:ascii="Times New Roman" w:hAnsi="Times New Roman" w:cs="Times New Roman"/>
          <w:color w:val="FF0000"/>
          <w:szCs w:val="21"/>
        </w:rPr>
        <w:t>B</w:t>
      </w:r>
    </w:p>
    <w:p w:rsidR="002A50F2" w:rsidRPr="00BF4DFB" w:rsidRDefault="002A50F2" w:rsidP="002A50F2">
      <w:pPr>
        <w:spacing w:line="276" w:lineRule="auto"/>
        <w:rPr>
          <w:rFonts w:ascii="Times New Roman" w:hAnsi="Times New Roman" w:cs="Times New Roman"/>
          <w:color w:val="FF0000"/>
          <w:szCs w:val="21"/>
        </w:rPr>
      </w:pPr>
      <w:r w:rsidRPr="00BF4DFB">
        <w:rPr>
          <w:rFonts w:ascii="Times New Roman" w:hAnsi="Times New Roman" w:cs="Times New Roman"/>
          <w:color w:val="FF0000"/>
          <w:szCs w:val="21"/>
        </w:rPr>
        <w:t>【解析】当它们的夹角为</w:t>
      </w:r>
      <w:r w:rsidRPr="00BF4DFB">
        <w:rPr>
          <w:rFonts w:ascii="Times New Roman" w:hAnsi="Times New Roman" w:cs="Times New Roman"/>
          <w:color w:val="FF0000"/>
          <w:szCs w:val="21"/>
        </w:rPr>
        <w:t>90°</w:t>
      </w:r>
      <w:r w:rsidRPr="00BF4DFB">
        <w:rPr>
          <w:rFonts w:ascii="Times New Roman" w:hAnsi="Times New Roman" w:cs="Times New Roman"/>
          <w:color w:val="FF0000"/>
          <w:szCs w:val="21"/>
        </w:rPr>
        <w:t>时，合力</w:t>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\r(2)</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F</w:t>
      </w:r>
      <w:r w:rsidRPr="00BF4DFB">
        <w:rPr>
          <w:rFonts w:ascii="Times New Roman" w:hAnsi="Times New Roman" w:cs="Times New Roman"/>
          <w:color w:val="FF0000"/>
          <w:szCs w:val="21"/>
          <w:vertAlign w:val="subscript"/>
        </w:rPr>
        <w:t>1</w:t>
      </w:r>
      <w:r w:rsidRPr="00BF4DFB">
        <w:rPr>
          <w:rFonts w:ascii="Times New Roman" w:hAnsi="Times New Roman" w:cs="Times New Roman"/>
          <w:color w:val="FF0000"/>
          <w:szCs w:val="21"/>
        </w:rPr>
        <w:t>，当它们的夹角为</w:t>
      </w:r>
      <w:r w:rsidRPr="00BF4DFB">
        <w:rPr>
          <w:rFonts w:ascii="Times New Roman" w:hAnsi="Times New Roman" w:cs="Times New Roman"/>
          <w:color w:val="FF0000"/>
          <w:szCs w:val="21"/>
        </w:rPr>
        <w:t>60°</w:t>
      </w:r>
      <w:r w:rsidRPr="00BF4DFB">
        <w:rPr>
          <w:rFonts w:ascii="Times New Roman" w:hAnsi="Times New Roman" w:cs="Times New Roman"/>
          <w:color w:val="FF0000"/>
          <w:szCs w:val="21"/>
        </w:rPr>
        <w:t>时，合力</w:t>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w:t>
      </w:r>
      <w:r w:rsidRPr="00BF4DFB">
        <w:rPr>
          <w:rFonts w:ascii="Times New Roman" w:hAnsi="Times New Roman" w:cs="Times New Roman"/>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\r(3)</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F</w:t>
      </w:r>
      <w:r w:rsidRPr="00BF4DFB">
        <w:rPr>
          <w:rFonts w:ascii="Times New Roman" w:hAnsi="Times New Roman" w:cs="Times New Roman"/>
          <w:color w:val="FF0000"/>
          <w:szCs w:val="21"/>
          <w:vertAlign w:val="subscript"/>
        </w:rPr>
        <w:t>1</w:t>
      </w:r>
      <w:r w:rsidRPr="00BF4DFB">
        <w:rPr>
          <w:rFonts w:ascii="Times New Roman" w:hAnsi="Times New Roman" w:cs="Times New Roman"/>
          <w:color w:val="FF0000"/>
          <w:szCs w:val="21"/>
        </w:rPr>
        <w:t>，所以可求得</w:t>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w:t>
      </w:r>
      <w:r w:rsidRPr="00BF4DFB">
        <w:rPr>
          <w:rFonts w:ascii="Times New Roman" w:hAnsi="Times New Roman" w:cs="Times New Roman"/>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\f(\r(6)</w:instrText>
      </w:r>
      <w:r w:rsidRPr="00BF4DFB">
        <w:rPr>
          <w:rFonts w:ascii="Times New Roman" w:hAnsi="Times New Roman" w:cs="Times New Roman"/>
          <w:i/>
          <w:color w:val="FF0000"/>
          <w:szCs w:val="21"/>
        </w:rPr>
        <w:instrText>,</w:instrText>
      </w:r>
      <w:r w:rsidRPr="00BF4DFB">
        <w:rPr>
          <w:rFonts w:ascii="Times New Roman" w:hAnsi="Times New Roman" w:cs="Times New Roman"/>
          <w:color w:val="FF0000"/>
          <w:szCs w:val="21"/>
        </w:rPr>
        <w:instrText>2)</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，故</w:t>
      </w:r>
      <w:r w:rsidRPr="00BF4DFB">
        <w:rPr>
          <w:rFonts w:ascii="Times New Roman" w:hAnsi="Times New Roman" w:cs="Times New Roman"/>
          <w:color w:val="FF0000"/>
          <w:szCs w:val="21"/>
        </w:rPr>
        <w:t>B</w:t>
      </w:r>
      <w:r w:rsidRPr="00BF4DFB">
        <w:rPr>
          <w:rFonts w:ascii="Times New Roman" w:hAnsi="Times New Roman" w:cs="Times New Roman"/>
          <w:color w:val="FF0000"/>
          <w:szCs w:val="21"/>
        </w:rPr>
        <w:t>选项正确。</w:t>
      </w:r>
    </w:p>
    <w:p w:rsidR="00D02B39" w:rsidRDefault="00D02B39" w:rsidP="002A50F2">
      <w:pPr>
        <w:spacing w:line="276" w:lineRule="auto"/>
        <w:rPr>
          <w:rFonts w:ascii="Times New Roman" w:hAnsi="Times New Roman" w:cs="Times New Roman"/>
          <w:szCs w:val="21"/>
        </w:rPr>
      </w:pPr>
    </w:p>
    <w:p w:rsidR="00DF58A2" w:rsidRPr="00BF4DFB" w:rsidRDefault="00DF58A2" w:rsidP="00DF58A2">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701248" behindDoc="0" locked="0" layoutInCell="1" allowOverlap="1">
            <wp:simplePos x="0" y="0"/>
            <wp:positionH relativeFrom="column">
              <wp:posOffset>4067175</wp:posOffset>
            </wp:positionH>
            <wp:positionV relativeFrom="paragraph">
              <wp:posOffset>385445</wp:posOffset>
            </wp:positionV>
            <wp:extent cx="968375" cy="1114425"/>
            <wp:effectExtent l="19050" t="0" r="3175" b="0"/>
            <wp:wrapSquare wrapText="bothSides"/>
            <wp:docPr id="1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4.jpe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968375" cy="1114425"/>
                    </a:xfrm>
                    <a:prstGeom prst="rect">
                      <a:avLst/>
                    </a:prstGeom>
                    <a:noFill/>
                    <a:ln>
                      <a:noFill/>
                    </a:ln>
                  </pic:spPr>
                </pic:pic>
              </a:graphicData>
            </a:graphic>
          </wp:anchor>
        </w:drawing>
      </w:r>
      <w:r>
        <w:rPr>
          <w:rFonts w:ascii="Times New Roman" w:hAnsi="Times New Roman" w:cs="Times New Roman" w:hint="eastAsia"/>
          <w:szCs w:val="21"/>
        </w:rPr>
        <w:t>9</w:t>
      </w:r>
      <w:r w:rsidRPr="00BF4DFB">
        <w:rPr>
          <w:rFonts w:ascii="Times New Roman" w:hAnsi="Times New Roman" w:cs="Times New Roman"/>
          <w:szCs w:val="21"/>
        </w:rPr>
        <w:t>、如图所示，作用在滑块</w:t>
      </w:r>
      <w:r w:rsidRPr="00BF4DFB">
        <w:rPr>
          <w:rFonts w:ascii="Times New Roman" w:hAnsi="Times New Roman" w:cs="Times New Roman"/>
          <w:szCs w:val="21"/>
        </w:rPr>
        <w:t>B</w:t>
      </w:r>
      <w:r w:rsidRPr="00BF4DFB">
        <w:rPr>
          <w:rFonts w:ascii="Times New Roman" w:hAnsi="Times New Roman" w:cs="Times New Roman"/>
          <w:szCs w:val="21"/>
        </w:rPr>
        <w:t>上的推力</w:t>
      </w:r>
      <w:r w:rsidRPr="003F32FF">
        <w:rPr>
          <w:rFonts w:ascii="Times New Roman" w:hAnsi="Times New Roman" w:cs="Times New Roman"/>
          <w:i/>
          <w:szCs w:val="21"/>
        </w:rPr>
        <w:t>F</w:t>
      </w:r>
      <w:r>
        <w:rPr>
          <w:rFonts w:ascii="Times New Roman" w:hAnsi="Times New Roman" w:cs="Times New Roman"/>
          <w:szCs w:val="21"/>
        </w:rPr>
        <w:t>＝</w:t>
      </w:r>
      <w:r w:rsidRPr="00BF4DFB">
        <w:rPr>
          <w:rFonts w:ascii="Times New Roman" w:hAnsi="Times New Roman" w:cs="Times New Roman"/>
          <w:szCs w:val="21"/>
        </w:rPr>
        <w:t>100N</w:t>
      </w:r>
      <w:r w:rsidRPr="00BF4DFB">
        <w:rPr>
          <w:rFonts w:ascii="Times New Roman" w:hAnsi="Times New Roman" w:cs="Times New Roman"/>
          <w:szCs w:val="21"/>
        </w:rPr>
        <w:t>，若</w:t>
      </w:r>
      <w:r w:rsidRPr="003F32FF">
        <w:rPr>
          <w:rFonts w:ascii="Times New Roman" w:hAnsi="Times New Roman" w:cs="Times New Roman"/>
          <w:i/>
          <w:szCs w:val="21"/>
        </w:rPr>
        <w:t>α</w:t>
      </w:r>
      <w:r>
        <w:rPr>
          <w:rFonts w:ascii="Times New Roman" w:hAnsi="Times New Roman" w:cs="Times New Roman"/>
          <w:szCs w:val="21"/>
        </w:rPr>
        <w:t>＝</w:t>
      </w:r>
      <w:r w:rsidRPr="00BF4DFB">
        <w:rPr>
          <w:rFonts w:ascii="Times New Roman" w:hAnsi="Times New Roman" w:cs="Times New Roman"/>
          <w:szCs w:val="21"/>
        </w:rPr>
        <w:t>30°</w:t>
      </w:r>
      <w:r w:rsidRPr="00BF4DFB">
        <w:rPr>
          <w:rFonts w:ascii="Times New Roman" w:hAnsi="Times New Roman" w:cs="Times New Roman"/>
          <w:szCs w:val="21"/>
        </w:rPr>
        <w:t>，装置重力和摩擦力均不计，则工件上受到的压力为</w:t>
      </w:r>
      <w:r w:rsidRPr="00BF4DFB">
        <w:rPr>
          <w:rFonts w:ascii="Times New Roman" w:hAnsi="Times New Roman" w:cs="Times New Roman"/>
          <w:szCs w:val="21"/>
        </w:rPr>
        <w:tab/>
      </w:r>
      <w:r w:rsidRPr="00BF4DFB">
        <w:rPr>
          <w:rFonts w:ascii="Times New Roman" w:hAnsi="Times New Roman" w:cs="Times New Roman"/>
          <w:szCs w:val="21"/>
        </w:rPr>
        <w:t>（</w:t>
      </w:r>
      <w:r w:rsidRPr="00BF4DFB">
        <w:rPr>
          <w:rFonts w:ascii="Times New Roman" w:hAnsi="Times New Roman" w:cs="Times New Roman"/>
          <w:szCs w:val="21"/>
        </w:rPr>
        <w:tab/>
      </w:r>
      <w:r w:rsidRPr="00BF4DFB">
        <w:rPr>
          <w:rFonts w:ascii="Times New Roman" w:hAnsi="Times New Roman" w:cs="Times New Roman"/>
          <w:szCs w:val="21"/>
        </w:rPr>
        <w:tab/>
      </w:r>
      <w:r w:rsidRPr="00BF4DFB">
        <w:rPr>
          <w:rFonts w:ascii="Times New Roman" w:hAnsi="Times New Roman" w:cs="Times New Roman"/>
          <w:szCs w:val="21"/>
        </w:rPr>
        <w:t>）</w:t>
      </w:r>
    </w:p>
    <w:p w:rsidR="00DF58A2" w:rsidRPr="00BF4DFB" w:rsidRDefault="00DF58A2" w:rsidP="00DF58A2">
      <w:pPr>
        <w:spacing w:line="276" w:lineRule="auto"/>
        <w:ind w:firstLine="420"/>
        <w:rPr>
          <w:rFonts w:ascii="Times New Roman" w:hAnsi="Times New Roman" w:cs="Times New Roman"/>
          <w:szCs w:val="21"/>
        </w:rPr>
      </w:pPr>
      <w:r w:rsidRPr="00BF4DFB">
        <w:rPr>
          <w:rFonts w:ascii="Times New Roman" w:hAnsi="Times New Roman" w:cs="Times New Roman"/>
          <w:szCs w:val="21"/>
        </w:rPr>
        <w:t>A</w:t>
      </w:r>
      <w:r w:rsidRPr="00BF4DFB">
        <w:rPr>
          <w:rFonts w:ascii="Times New Roman" w:hAnsi="Times New Roman" w:cs="Times New Roman"/>
          <w:szCs w:val="21"/>
        </w:rPr>
        <w:t>．</w:t>
      </w:r>
      <w:r w:rsidRPr="00BF4DFB">
        <w:rPr>
          <w:rFonts w:ascii="Times New Roman" w:hAnsi="Times New Roman" w:cs="Times New Roman"/>
          <w:szCs w:val="21"/>
        </w:rPr>
        <w:t>100 N</w:t>
      </w:r>
      <w:r w:rsidRPr="00BF4DFB">
        <w:rPr>
          <w:rFonts w:ascii="Times New Roman" w:hAnsi="Times New Roman" w:cs="Times New Roman"/>
          <w:szCs w:val="21"/>
        </w:rPr>
        <w:tab/>
      </w:r>
      <w:r w:rsidRPr="00BF4DFB">
        <w:rPr>
          <w:rFonts w:ascii="Times New Roman" w:hAnsi="Times New Roman" w:cs="Times New Roman"/>
          <w:szCs w:val="21"/>
        </w:rPr>
        <w:tab/>
      </w:r>
      <w:r w:rsidRPr="00BF4DFB">
        <w:rPr>
          <w:rFonts w:ascii="Times New Roman" w:hAnsi="Times New Roman" w:cs="Times New Roman"/>
          <w:szCs w:val="21"/>
        </w:rPr>
        <w:tab/>
      </w:r>
      <w:r w:rsidRPr="00BF4DFB">
        <w:rPr>
          <w:rFonts w:ascii="Times New Roman" w:hAnsi="Times New Roman" w:cs="Times New Roman"/>
          <w:szCs w:val="21"/>
        </w:rPr>
        <w:tab/>
        <w:t>B</w:t>
      </w:r>
      <w:r w:rsidRPr="00BF4DFB">
        <w:rPr>
          <w:rFonts w:ascii="Times New Roman" w:hAnsi="Times New Roman" w:cs="Times New Roman"/>
          <w:szCs w:val="21"/>
        </w:rPr>
        <w:t>．</w:t>
      </w:r>
      <w:r w:rsidRPr="00BF4DFB">
        <w:rPr>
          <w:rFonts w:ascii="Times New Roman" w:hAnsi="Times New Roman" w:cs="Times New Roman"/>
          <w:szCs w:val="21"/>
        </w:rPr>
        <w:t>100</w:t>
      </w:r>
      <m:oMath>
        <m:rad>
          <m:radPr>
            <m:degHide m:val="1"/>
            <m:ctrlPr>
              <w:rPr>
                <w:rFonts w:ascii="Cambria Math" w:hAnsi="Times New Roman" w:cs="Times New Roman"/>
                <w:szCs w:val="21"/>
              </w:rPr>
            </m:ctrlPr>
          </m:radPr>
          <m:deg/>
          <m:e>
            <m:r>
              <m:rPr>
                <m:sty m:val="p"/>
              </m:rPr>
              <w:rPr>
                <w:rFonts w:ascii="Cambria Math" w:hAnsi="Times New Roman" w:cs="Times New Roman"/>
                <w:szCs w:val="21"/>
              </w:rPr>
              <m:t>3</m:t>
            </m:r>
          </m:e>
        </m:rad>
      </m:oMath>
      <w:r w:rsidRPr="00BF4DFB">
        <w:rPr>
          <w:rFonts w:ascii="Times New Roman" w:hAnsi="Times New Roman" w:cs="Times New Roman"/>
          <w:szCs w:val="21"/>
        </w:rPr>
        <w:t>N</w:t>
      </w:r>
    </w:p>
    <w:p w:rsidR="00DF58A2" w:rsidRPr="00BF4DFB" w:rsidRDefault="00DF58A2" w:rsidP="00DF58A2">
      <w:pPr>
        <w:spacing w:line="276" w:lineRule="auto"/>
        <w:ind w:firstLine="420"/>
        <w:rPr>
          <w:rFonts w:ascii="Times New Roman" w:hAnsi="Times New Roman" w:cs="Times New Roman"/>
          <w:szCs w:val="21"/>
        </w:rPr>
      </w:pPr>
      <w:r w:rsidRPr="00BF4DFB">
        <w:rPr>
          <w:rFonts w:ascii="Times New Roman" w:hAnsi="Times New Roman" w:cs="Times New Roman"/>
          <w:szCs w:val="21"/>
        </w:rPr>
        <w:t>C</w:t>
      </w:r>
      <w:r w:rsidRPr="00BF4DFB">
        <w:rPr>
          <w:rFonts w:ascii="Times New Roman" w:hAnsi="Times New Roman" w:cs="Times New Roman"/>
          <w:szCs w:val="21"/>
        </w:rPr>
        <w:t>．</w:t>
      </w:r>
      <w:r w:rsidRPr="00BF4DFB">
        <w:rPr>
          <w:rFonts w:ascii="Times New Roman" w:hAnsi="Times New Roman" w:cs="Times New Roman"/>
          <w:szCs w:val="21"/>
        </w:rPr>
        <w:t>50 N</w:t>
      </w:r>
      <w:r w:rsidRPr="00BF4DFB">
        <w:rPr>
          <w:rFonts w:ascii="Times New Roman" w:hAnsi="Times New Roman" w:cs="Times New Roman"/>
          <w:szCs w:val="21"/>
        </w:rPr>
        <w:tab/>
      </w:r>
      <w:r w:rsidRPr="00BF4DFB">
        <w:rPr>
          <w:rFonts w:ascii="Times New Roman" w:hAnsi="Times New Roman" w:cs="Times New Roman"/>
          <w:szCs w:val="21"/>
        </w:rPr>
        <w:tab/>
      </w:r>
      <w:r w:rsidRPr="00BF4DFB">
        <w:rPr>
          <w:rFonts w:ascii="Times New Roman" w:hAnsi="Times New Roman" w:cs="Times New Roman"/>
          <w:szCs w:val="21"/>
        </w:rPr>
        <w:tab/>
      </w:r>
      <w:r w:rsidRPr="00BF4DFB">
        <w:rPr>
          <w:rFonts w:ascii="Times New Roman" w:hAnsi="Times New Roman" w:cs="Times New Roman"/>
          <w:szCs w:val="21"/>
        </w:rPr>
        <w:tab/>
      </w:r>
      <w:r w:rsidRPr="00BF4DFB">
        <w:rPr>
          <w:rFonts w:ascii="Times New Roman" w:hAnsi="Times New Roman" w:cs="Times New Roman"/>
          <w:szCs w:val="21"/>
        </w:rPr>
        <w:tab/>
        <w:t>D</w:t>
      </w:r>
      <w:r w:rsidRPr="00BF4DFB">
        <w:rPr>
          <w:rFonts w:ascii="Times New Roman" w:hAnsi="Times New Roman" w:cs="Times New Roman"/>
          <w:szCs w:val="21"/>
        </w:rPr>
        <w:t>．</w:t>
      </w:r>
      <w:r w:rsidRPr="00BF4DFB">
        <w:rPr>
          <w:rFonts w:ascii="Times New Roman" w:hAnsi="Times New Roman" w:cs="Times New Roman"/>
          <w:szCs w:val="21"/>
        </w:rPr>
        <w:t>200 N</w:t>
      </w:r>
    </w:p>
    <w:p w:rsidR="00DF58A2" w:rsidRDefault="00DF58A2" w:rsidP="00DF58A2">
      <w:pPr>
        <w:spacing w:line="276" w:lineRule="auto"/>
        <w:rPr>
          <w:rFonts w:ascii="Times New Roman" w:hAnsi="Times New Roman" w:cs="Times New Roman"/>
          <w:color w:val="FF0000"/>
          <w:szCs w:val="21"/>
        </w:rPr>
      </w:pPr>
    </w:p>
    <w:p w:rsidR="00DF58A2" w:rsidRPr="00BF4DFB" w:rsidRDefault="00DF58A2" w:rsidP="00DF58A2">
      <w:pPr>
        <w:spacing w:line="276" w:lineRule="auto"/>
        <w:rPr>
          <w:rFonts w:ascii="Times New Roman" w:hAnsi="Times New Roman" w:cs="Times New Roman"/>
          <w:color w:val="FF0000"/>
          <w:szCs w:val="21"/>
        </w:rPr>
      </w:pPr>
      <w:r w:rsidRPr="00BF4DFB">
        <w:rPr>
          <w:rFonts w:ascii="Times New Roman" w:hAnsi="Times New Roman" w:cs="Times New Roman"/>
          <w:color w:val="FF0000"/>
          <w:szCs w:val="21"/>
        </w:rPr>
        <w:t>【难度】</w:t>
      </w:r>
      <w:r w:rsidRPr="00BF4DFB">
        <w:rPr>
          <w:rFonts w:ascii="宋体" w:eastAsia="宋体" w:hAnsi="宋体" w:cs="宋体" w:hint="eastAsia"/>
          <w:color w:val="FF0000"/>
          <w:szCs w:val="21"/>
        </w:rPr>
        <w:t>★★</w:t>
      </w:r>
    </w:p>
    <w:p w:rsidR="00DF58A2" w:rsidRPr="00BF4DFB" w:rsidRDefault="00DF58A2" w:rsidP="00DF58A2">
      <w:pPr>
        <w:spacing w:line="276" w:lineRule="auto"/>
        <w:rPr>
          <w:rFonts w:ascii="Times New Roman" w:hAnsi="Times New Roman" w:cs="Times New Roman"/>
          <w:color w:val="FF0000"/>
          <w:szCs w:val="21"/>
        </w:rPr>
      </w:pPr>
      <w:r w:rsidRPr="00BF4DFB">
        <w:rPr>
          <w:rFonts w:ascii="Times New Roman" w:hAnsi="Times New Roman" w:cs="Times New Roman"/>
          <w:color w:val="FF0000"/>
          <w:szCs w:val="21"/>
        </w:rPr>
        <w:t>【答案】</w:t>
      </w:r>
      <w:r w:rsidRPr="00BF4DFB">
        <w:rPr>
          <w:rFonts w:ascii="Times New Roman" w:hAnsi="Times New Roman" w:cs="Times New Roman"/>
          <w:color w:val="FF0000"/>
          <w:szCs w:val="21"/>
        </w:rPr>
        <w:t>B</w:t>
      </w:r>
    </w:p>
    <w:p w:rsidR="00DF58A2" w:rsidRPr="00BF4DFB" w:rsidRDefault="00DF58A2" w:rsidP="00DF58A2">
      <w:pPr>
        <w:spacing w:line="276" w:lineRule="auto"/>
        <w:rPr>
          <w:rFonts w:ascii="Times New Roman" w:hAnsi="Times New Roman" w:cs="Times New Roman"/>
          <w:color w:val="FF0000"/>
          <w:szCs w:val="21"/>
        </w:rPr>
      </w:pPr>
      <w:r>
        <w:rPr>
          <w:rFonts w:ascii="Times New Roman" w:hAnsi="Times New Roman" w:cs="Times New Roman"/>
          <w:noProof/>
          <w:color w:val="FF0000"/>
          <w:szCs w:val="21"/>
        </w:rPr>
        <w:drawing>
          <wp:anchor distT="0" distB="0" distL="114300" distR="114300" simplePos="0" relativeHeight="251702272" behindDoc="0" locked="0" layoutInCell="1" allowOverlap="1">
            <wp:simplePos x="0" y="0"/>
            <wp:positionH relativeFrom="column">
              <wp:posOffset>3667125</wp:posOffset>
            </wp:positionH>
            <wp:positionV relativeFrom="paragraph">
              <wp:posOffset>406400</wp:posOffset>
            </wp:positionV>
            <wp:extent cx="1801495" cy="1104900"/>
            <wp:effectExtent l="19050" t="0" r="8255" b="0"/>
            <wp:wrapSquare wrapText="bothSides"/>
            <wp:docPr id="2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5.jpe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801495" cy="1104900"/>
                    </a:xfrm>
                    <a:prstGeom prst="rect">
                      <a:avLst/>
                    </a:prstGeom>
                    <a:noFill/>
                    <a:ln>
                      <a:noFill/>
                    </a:ln>
                  </pic:spPr>
                </pic:pic>
              </a:graphicData>
            </a:graphic>
          </wp:anchor>
        </w:drawing>
      </w:r>
      <w:r w:rsidRPr="00BF4DFB">
        <w:rPr>
          <w:rFonts w:ascii="Times New Roman" w:hAnsi="Times New Roman" w:cs="Times New Roman"/>
          <w:color w:val="FF0000"/>
          <w:szCs w:val="21"/>
        </w:rPr>
        <w:t>【解析】对</w:t>
      </w:r>
      <w:r w:rsidRPr="00BF4DFB">
        <w:rPr>
          <w:rFonts w:ascii="Times New Roman" w:hAnsi="Times New Roman" w:cs="Times New Roman"/>
          <w:color w:val="FF0000"/>
          <w:szCs w:val="21"/>
        </w:rPr>
        <w:t>B</w:t>
      </w:r>
      <w:r w:rsidRPr="00BF4DFB">
        <w:rPr>
          <w:rFonts w:ascii="Times New Roman" w:hAnsi="Times New Roman" w:cs="Times New Roman"/>
          <w:color w:val="FF0000"/>
          <w:szCs w:val="21"/>
        </w:rPr>
        <w:t>进行受力分析，如图甲所示，得</w:t>
      </w:r>
      <w:r w:rsidRPr="003F32FF">
        <w:rPr>
          <w:rFonts w:ascii="Times New Roman" w:hAnsi="Times New Roman" w:cs="Times New Roman"/>
          <w:i/>
          <w:color w:val="FF0000"/>
          <w:szCs w:val="21"/>
        </w:rPr>
        <w:t>F</w:t>
      </w:r>
      <w:r w:rsidRPr="00BF4DFB">
        <w:rPr>
          <w:rFonts w:ascii="Times New Roman" w:hAnsi="Times New Roman" w:cs="Times New Roman"/>
          <w:color w:val="FF0000"/>
          <w:szCs w:val="21"/>
          <w:vertAlign w:val="subscript"/>
        </w:rPr>
        <w:t>2</w:t>
      </w:r>
      <w:r>
        <w:rPr>
          <w:rFonts w:hint="eastAsia"/>
          <w:color w:val="FF0000"/>
        </w:rPr>
        <w:t>＝</w:t>
      </w:r>
      <w:r>
        <w:rPr>
          <w:color w:val="FF0000"/>
        </w:rPr>
        <w:fldChar w:fldCharType="begin"/>
      </w:r>
      <w:r>
        <w:rPr>
          <w:rFonts w:hint="eastAsia"/>
          <w:color w:val="FF0000"/>
        </w:rPr>
        <w:instrText>eq \f(</w:instrText>
      </w:r>
      <w:r w:rsidRPr="002A50F2">
        <w:rPr>
          <w:rFonts w:hint="eastAsia"/>
          <w:i/>
          <w:color w:val="FF0000"/>
        </w:rPr>
        <w:instrText>F</w:instrText>
      </w:r>
      <w:r>
        <w:rPr>
          <w:rFonts w:hint="eastAsia"/>
          <w:color w:val="FF0000"/>
        </w:rPr>
        <w:instrText>,sin30</w:instrText>
      </w:r>
      <w:r w:rsidRPr="002A50F2">
        <w:rPr>
          <w:rFonts w:asciiTheme="minorEastAsia" w:hAnsiTheme="minorEastAsia" w:hint="eastAsia"/>
          <w:color w:val="FF0000"/>
        </w:rPr>
        <w:instrText>°</w:instrText>
      </w:r>
      <w:r>
        <w:rPr>
          <w:rFonts w:hint="eastAsia"/>
          <w:color w:val="FF0000"/>
        </w:rPr>
        <w:instrText>)</w:instrText>
      </w:r>
      <w:r>
        <w:rPr>
          <w:color w:val="FF0000"/>
        </w:rPr>
        <w:fldChar w:fldCharType="end"/>
      </w:r>
      <w:r>
        <w:rPr>
          <w:rFonts w:hint="eastAsia"/>
          <w:color w:val="FF0000"/>
        </w:rPr>
        <w:t>＝</w:t>
      </w:r>
      <w:r w:rsidRPr="002A50F2">
        <w:rPr>
          <w:rFonts w:hint="eastAsia"/>
          <w:color w:val="FF0000"/>
        </w:rPr>
        <w:t>2</w:t>
      </w:r>
      <w:r w:rsidRPr="002A50F2">
        <w:rPr>
          <w:rFonts w:hint="eastAsia"/>
          <w:i/>
          <w:color w:val="FF0000"/>
        </w:rPr>
        <w:t>F</w:t>
      </w:r>
      <w:r w:rsidRPr="00BF4DFB">
        <w:rPr>
          <w:rFonts w:ascii="Times New Roman" w:hAnsi="Times New Roman" w:cs="Times New Roman"/>
          <w:color w:val="FF0000"/>
          <w:szCs w:val="21"/>
        </w:rPr>
        <w:t>；对上部分进行受力分析，如图乙所示，其中</w:t>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w:t>
      </w:r>
      <w:r w:rsidRPr="00BF4DFB">
        <w:rPr>
          <w:rFonts w:ascii="Times New Roman" w:hAnsi="Times New Roman" w:cs="Times New Roman"/>
          <w:color w:val="FF0000"/>
          <w:szCs w:val="21"/>
          <w:vertAlign w:val="subscript"/>
        </w:rPr>
        <w:t>2</w:t>
      </w:r>
      <w:r>
        <w:rPr>
          <w:rFonts w:ascii="Times New Roman" w:hAnsi="Times New Roman" w:cs="Times New Roman"/>
          <w:color w:val="FF0000"/>
          <w:szCs w:val="21"/>
        </w:rPr>
        <w:t>＝</w:t>
      </w:r>
      <w:r w:rsidRPr="003F32FF">
        <w:rPr>
          <w:rFonts w:ascii="Times New Roman" w:hAnsi="Times New Roman" w:cs="Times New Roman"/>
          <w:i/>
          <w:color w:val="FF0000"/>
          <w:szCs w:val="21"/>
        </w:rPr>
        <w:t>F</w:t>
      </w:r>
      <w:r w:rsidRPr="00BF4DFB">
        <w:rPr>
          <w:rFonts w:ascii="Times New Roman" w:hAnsi="Times New Roman" w:cs="Times New Roman"/>
          <w:color w:val="FF0000"/>
          <w:szCs w:val="21"/>
          <w:vertAlign w:val="subscript"/>
        </w:rPr>
        <w:t>2</w:t>
      </w:r>
      <w:r w:rsidRPr="00BF4DFB">
        <w:rPr>
          <w:rFonts w:ascii="Times New Roman" w:hAnsi="Times New Roman" w:cs="Times New Roman"/>
          <w:color w:val="FF0000"/>
          <w:szCs w:val="21"/>
        </w:rPr>
        <w:t>，得</w:t>
      </w:r>
      <w:r w:rsidRPr="003F32FF">
        <w:rPr>
          <w:rFonts w:ascii="Times New Roman" w:hAnsi="Times New Roman" w:cs="Times New Roman"/>
          <w:i/>
          <w:color w:val="FF0000"/>
          <w:szCs w:val="21"/>
        </w:rPr>
        <w:t>F</w:t>
      </w:r>
      <w:r w:rsidRPr="00BF4DFB">
        <w:rPr>
          <w:rFonts w:ascii="Times New Roman" w:hAnsi="Times New Roman" w:cs="Times New Roman"/>
          <w:color w:val="FF0000"/>
          <w:szCs w:val="21"/>
          <w:vertAlign w:val="subscript"/>
        </w:rPr>
        <w:t>N</w:t>
      </w:r>
      <w:r>
        <w:rPr>
          <w:rFonts w:ascii="Times New Roman" w:hAnsi="Times New Roman" w:cs="Times New Roman"/>
          <w:color w:val="FF0000"/>
          <w:szCs w:val="21"/>
        </w:rPr>
        <w:t>＝</w:t>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w:t>
      </w:r>
      <w:r w:rsidRPr="00BF4DFB">
        <w:rPr>
          <w:rFonts w:ascii="Times New Roman" w:hAnsi="Times New Roman" w:cs="Times New Roman"/>
          <w:color w:val="FF0000"/>
          <w:szCs w:val="21"/>
          <w:vertAlign w:val="subscript"/>
        </w:rPr>
        <w:t>2</w:t>
      </w:r>
      <w:r w:rsidRPr="00BF4DFB">
        <w:rPr>
          <w:rFonts w:ascii="Times New Roman" w:hAnsi="Times New Roman" w:cs="Times New Roman"/>
          <w:color w:val="FF0000"/>
          <w:szCs w:val="21"/>
        </w:rPr>
        <w:t>·cos30°</w:t>
      </w:r>
      <w:r>
        <w:rPr>
          <w:rFonts w:ascii="Times New Roman" w:hAnsi="Times New Roman" w:cs="Times New Roman"/>
          <w:color w:val="FF0000"/>
          <w:szCs w:val="21"/>
        </w:rPr>
        <w:t>＝</w:t>
      </w:r>
      <w:r w:rsidRPr="00BF4DFB">
        <w:rPr>
          <w:rFonts w:ascii="Times New Roman" w:hAnsi="Times New Roman" w:cs="Times New Roman"/>
          <w:color w:val="FF0000"/>
          <w:szCs w:val="21"/>
        </w:rPr>
        <w:t>100</w:t>
      </w:r>
      <m:oMath>
        <m:rad>
          <m:radPr>
            <m:degHide m:val="1"/>
            <m:ctrlPr>
              <w:rPr>
                <w:rFonts w:ascii="Cambria Math" w:hAnsi="Times New Roman" w:cs="Times New Roman"/>
                <w:color w:val="FF0000"/>
                <w:szCs w:val="21"/>
              </w:rPr>
            </m:ctrlPr>
          </m:radPr>
          <m:deg/>
          <m:e>
            <m:r>
              <m:rPr>
                <m:sty m:val="p"/>
              </m:rPr>
              <w:rPr>
                <w:rFonts w:ascii="Cambria Math" w:hAnsi="Times New Roman" w:cs="Times New Roman"/>
                <w:color w:val="FF0000"/>
                <w:szCs w:val="21"/>
              </w:rPr>
              <m:t>3</m:t>
            </m:r>
          </m:e>
        </m:rad>
      </m:oMath>
      <w:r w:rsidRPr="00BF4DFB">
        <w:rPr>
          <w:rFonts w:ascii="Times New Roman" w:hAnsi="Times New Roman" w:cs="Times New Roman"/>
          <w:color w:val="FF0000"/>
          <w:szCs w:val="21"/>
        </w:rPr>
        <w:t>N</w:t>
      </w:r>
      <w:r w:rsidRPr="00BF4DFB">
        <w:rPr>
          <w:rFonts w:ascii="Times New Roman" w:hAnsi="Times New Roman" w:cs="Times New Roman"/>
          <w:color w:val="FF0000"/>
          <w:szCs w:val="21"/>
        </w:rPr>
        <w:t>，故</w:t>
      </w:r>
      <w:r w:rsidRPr="00BF4DFB">
        <w:rPr>
          <w:rFonts w:ascii="Times New Roman" w:hAnsi="Times New Roman" w:cs="Times New Roman"/>
          <w:color w:val="FF0000"/>
          <w:szCs w:val="21"/>
        </w:rPr>
        <w:t>B</w:t>
      </w:r>
      <w:r w:rsidRPr="00BF4DFB">
        <w:rPr>
          <w:rFonts w:ascii="Times New Roman" w:hAnsi="Times New Roman" w:cs="Times New Roman"/>
          <w:color w:val="FF0000"/>
          <w:szCs w:val="21"/>
        </w:rPr>
        <w:t>正确。</w:t>
      </w:r>
    </w:p>
    <w:p w:rsidR="00DF58A2" w:rsidRPr="002A50F2" w:rsidRDefault="00DF58A2" w:rsidP="00DF58A2">
      <w:pPr>
        <w:spacing w:line="276" w:lineRule="auto"/>
        <w:rPr>
          <w:rFonts w:ascii="Times New Roman" w:hAnsi="Times New Roman" w:cs="Times New Roman"/>
          <w:color w:val="FF0000"/>
          <w:szCs w:val="21"/>
        </w:rPr>
      </w:pPr>
    </w:p>
    <w:p w:rsidR="00DF58A2" w:rsidRDefault="00DF58A2" w:rsidP="00DF58A2">
      <w:pPr>
        <w:spacing w:line="276" w:lineRule="auto"/>
        <w:rPr>
          <w:rFonts w:ascii="Times New Roman" w:hAnsi="Times New Roman" w:cs="Times New Roman"/>
          <w:color w:val="FF0000"/>
          <w:szCs w:val="21"/>
        </w:rPr>
      </w:pPr>
    </w:p>
    <w:p w:rsidR="00DF58A2" w:rsidRDefault="00DF58A2" w:rsidP="00DF58A2">
      <w:pPr>
        <w:spacing w:line="276" w:lineRule="auto"/>
        <w:rPr>
          <w:rFonts w:ascii="Times New Roman" w:hAnsi="Times New Roman" w:cs="Times New Roman"/>
          <w:color w:val="FF0000"/>
          <w:szCs w:val="21"/>
        </w:rPr>
      </w:pPr>
    </w:p>
    <w:p w:rsidR="00DF58A2" w:rsidRPr="00DF58A2" w:rsidRDefault="00DF58A2" w:rsidP="002A50F2">
      <w:pPr>
        <w:spacing w:line="276" w:lineRule="auto"/>
        <w:rPr>
          <w:rFonts w:ascii="Times New Roman" w:hAnsi="Times New Roman" w:cs="Times New Roman"/>
          <w:szCs w:val="21"/>
        </w:rPr>
      </w:pPr>
    </w:p>
    <w:p w:rsidR="00DF58A2" w:rsidRDefault="00DF58A2" w:rsidP="00DF58A2">
      <w:pPr>
        <w:spacing w:line="276" w:lineRule="auto"/>
        <w:rPr>
          <w:rFonts w:asciiTheme="majorHAnsi" w:hAnsi="Times New Roman" w:cstheme="majorHAnsi"/>
          <w:color w:val="FF0000"/>
          <w:szCs w:val="21"/>
        </w:rPr>
      </w:pPr>
    </w:p>
    <w:p w:rsidR="00DF58A2" w:rsidRPr="00813A15" w:rsidRDefault="00DF58A2" w:rsidP="00DF58A2">
      <w:pPr>
        <w:spacing w:line="276" w:lineRule="auto"/>
        <w:rPr>
          <w:rFonts w:asciiTheme="majorHAnsi" w:hAnsiTheme="majorHAnsi" w:cstheme="majorHAnsi"/>
          <w:color w:val="000000" w:themeColor="text1"/>
          <w:szCs w:val="21"/>
        </w:rPr>
      </w:pPr>
      <w:r w:rsidRPr="00813A15">
        <w:rPr>
          <w:rFonts w:asciiTheme="majorHAnsi" w:hAnsi="Times New Roman" w:cstheme="majorHAnsi" w:hint="eastAsia"/>
          <w:color w:val="000000" w:themeColor="text1"/>
          <w:szCs w:val="21"/>
        </w:rPr>
        <w:t>10</w:t>
      </w:r>
      <w:r w:rsidRPr="00813A15">
        <w:rPr>
          <w:rFonts w:asciiTheme="majorHAnsi" w:hAnsi="Times New Roman" w:cstheme="majorHAnsi" w:hint="eastAsia"/>
          <w:color w:val="000000" w:themeColor="text1"/>
          <w:szCs w:val="21"/>
        </w:rPr>
        <w:t>、</w:t>
      </w:r>
      <w:r w:rsidRPr="00813A15">
        <w:rPr>
          <w:rFonts w:asciiTheme="majorHAnsi" w:hAnsi="Times New Roman" w:cstheme="majorHAnsi"/>
          <w:color w:val="000000" w:themeColor="text1"/>
          <w:szCs w:val="21"/>
        </w:rPr>
        <w:t>如图所示，为一箱装得很满的土豆，以一定的初速度在动摩擦因数为</w:t>
      </w:r>
      <w:r w:rsidRPr="00813A15">
        <w:rPr>
          <w:rFonts w:asciiTheme="majorHAnsi" w:hAnsiTheme="majorHAnsi" w:cstheme="majorHAnsi"/>
          <w:i/>
          <w:color w:val="000000" w:themeColor="text1"/>
          <w:szCs w:val="21"/>
        </w:rPr>
        <w:t>μ</w:t>
      </w:r>
      <w:r w:rsidRPr="00813A15">
        <w:rPr>
          <w:rFonts w:asciiTheme="majorHAnsi" w:hAnsi="Times New Roman" w:cstheme="majorHAnsi"/>
          <w:color w:val="000000" w:themeColor="text1"/>
          <w:szCs w:val="21"/>
        </w:rPr>
        <w:t>的水平地面上做匀减速运动，不计其他外力及空气阻力，则中间一质量为</w:t>
      </w:r>
      <w:r w:rsidRPr="00813A15">
        <w:rPr>
          <w:rFonts w:asciiTheme="majorHAnsi" w:hAnsiTheme="majorHAnsi" w:cstheme="majorHAnsi"/>
          <w:i/>
          <w:color w:val="000000" w:themeColor="text1"/>
          <w:szCs w:val="21"/>
        </w:rPr>
        <w:t>m</w:t>
      </w:r>
      <w:r w:rsidRPr="00813A15">
        <w:rPr>
          <w:rFonts w:asciiTheme="majorHAnsi" w:hAnsi="Times New Roman" w:cstheme="majorHAnsi"/>
          <w:color w:val="000000" w:themeColor="text1"/>
          <w:szCs w:val="21"/>
        </w:rPr>
        <w:t>的土豆</w:t>
      </w:r>
      <w:r w:rsidRPr="00813A15">
        <w:rPr>
          <w:rFonts w:asciiTheme="majorHAnsi" w:hAnsiTheme="majorHAnsi" w:cstheme="majorHAnsi"/>
          <w:i/>
          <w:color w:val="000000" w:themeColor="text1"/>
          <w:szCs w:val="21"/>
        </w:rPr>
        <w:t>A</w:t>
      </w:r>
      <w:r w:rsidRPr="00813A15">
        <w:rPr>
          <w:rFonts w:asciiTheme="majorHAnsi" w:hAnsi="Times New Roman" w:cstheme="majorHAnsi"/>
          <w:color w:val="000000" w:themeColor="text1"/>
          <w:szCs w:val="21"/>
        </w:rPr>
        <w:t>受到其他土豆对它的作用力大小应该是</w:t>
      </w:r>
      <w:r w:rsidRPr="00813A15">
        <w:rPr>
          <w:rFonts w:asciiTheme="majorHAnsi" w:hAnsi="Times New Roman" w:cstheme="majorHAnsi" w:hint="eastAsia"/>
          <w:color w:val="000000" w:themeColor="text1"/>
          <w:szCs w:val="21"/>
        </w:rPr>
        <w:tab/>
      </w:r>
      <w:r w:rsidRPr="00813A15">
        <w:rPr>
          <w:rFonts w:asciiTheme="majorHAnsi" w:hAnsi="Times New Roman" w:cstheme="majorHAnsi"/>
          <w:color w:val="000000" w:themeColor="text1"/>
          <w:szCs w:val="21"/>
        </w:rPr>
        <w:t>（</w:t>
      </w:r>
      <w:r w:rsidRPr="00813A15">
        <w:rPr>
          <w:rFonts w:asciiTheme="majorHAnsi" w:hAnsi="Times New Roman" w:cstheme="majorHAnsi" w:hint="eastAsia"/>
          <w:color w:val="000000" w:themeColor="text1"/>
          <w:szCs w:val="21"/>
        </w:rPr>
        <w:tab/>
      </w:r>
      <w:r w:rsidRPr="00813A15">
        <w:rPr>
          <w:rFonts w:asciiTheme="majorHAnsi" w:hAnsi="Times New Roman" w:cstheme="majorHAnsi" w:hint="eastAsia"/>
          <w:color w:val="000000" w:themeColor="text1"/>
          <w:szCs w:val="21"/>
        </w:rPr>
        <w:tab/>
      </w:r>
      <w:r w:rsidRPr="00813A15">
        <w:rPr>
          <w:rFonts w:asciiTheme="majorHAnsi" w:hAnsi="Times New Roman" w:cstheme="majorHAnsi"/>
          <w:color w:val="000000" w:themeColor="text1"/>
          <w:szCs w:val="21"/>
        </w:rPr>
        <w:t>）</w:t>
      </w:r>
    </w:p>
    <w:p w:rsidR="00DF58A2" w:rsidRPr="00813A15" w:rsidRDefault="00DF58A2" w:rsidP="00DF58A2">
      <w:pPr>
        <w:spacing w:line="276" w:lineRule="auto"/>
        <w:ind w:leftChars="200" w:left="420"/>
        <w:rPr>
          <w:rFonts w:asciiTheme="majorHAnsi" w:hAnsiTheme="majorHAnsi" w:cstheme="majorHAnsi"/>
          <w:color w:val="000000" w:themeColor="text1"/>
          <w:szCs w:val="21"/>
        </w:rPr>
      </w:pPr>
      <w:r w:rsidRPr="00813A15">
        <w:rPr>
          <w:rFonts w:asciiTheme="majorHAnsi" w:hAnsiTheme="majorHAnsi" w:cstheme="majorHAnsi"/>
          <w:noProof/>
          <w:color w:val="000000" w:themeColor="text1"/>
          <w:szCs w:val="21"/>
        </w:rPr>
        <w:drawing>
          <wp:anchor distT="0" distB="0" distL="114300" distR="114300" simplePos="0" relativeHeight="251698176" behindDoc="0" locked="0" layoutInCell="1" allowOverlap="1">
            <wp:simplePos x="0" y="0"/>
            <wp:positionH relativeFrom="column">
              <wp:posOffset>4067175</wp:posOffset>
            </wp:positionH>
            <wp:positionV relativeFrom="paragraph">
              <wp:posOffset>29845</wp:posOffset>
            </wp:positionV>
            <wp:extent cx="971550" cy="514350"/>
            <wp:effectExtent l="19050" t="0" r="0" b="0"/>
            <wp:wrapSquare wrapText="bothSides"/>
            <wp:docPr id="13" name="_x0000_i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42"/>
                    <pic:cNvPicPr>
                      <a:picLocks noChangeAspect="1" noChangeArrowheads="1"/>
                    </pic:cNvPicPr>
                  </pic:nvPicPr>
                  <pic:blipFill>
                    <a:blip r:embed="rId23"/>
                    <a:srcRect/>
                    <a:stretch>
                      <a:fillRect/>
                    </a:stretch>
                  </pic:blipFill>
                  <pic:spPr bwMode="auto">
                    <a:xfrm>
                      <a:off x="0" y="0"/>
                      <a:ext cx="971550" cy="514350"/>
                    </a:xfrm>
                    <a:prstGeom prst="rect">
                      <a:avLst/>
                    </a:prstGeom>
                    <a:noFill/>
                    <a:ln w="9525">
                      <a:noFill/>
                      <a:miter lim="800000"/>
                      <a:headEnd/>
                      <a:tailEnd/>
                    </a:ln>
                  </pic:spPr>
                </pic:pic>
              </a:graphicData>
            </a:graphic>
          </wp:anchor>
        </w:drawing>
      </w:r>
      <w:r w:rsidRPr="00813A15">
        <w:rPr>
          <w:rFonts w:asciiTheme="majorHAnsi" w:hAnsiTheme="majorHAnsi" w:cstheme="majorHAnsi"/>
          <w:color w:val="000000" w:themeColor="text1"/>
          <w:szCs w:val="21"/>
        </w:rPr>
        <w:t>A</w:t>
      </w:r>
      <w:r w:rsidRPr="00813A15">
        <w:rPr>
          <w:rFonts w:asciiTheme="majorHAnsi" w:hAnsi="Times New Roman" w:cstheme="majorHAnsi"/>
          <w:color w:val="000000" w:themeColor="text1"/>
          <w:szCs w:val="21"/>
        </w:rPr>
        <w:t>．</w:t>
      </w:r>
      <w:r w:rsidRPr="00813A15">
        <w:rPr>
          <w:rFonts w:asciiTheme="majorHAnsi" w:hAnsiTheme="majorHAnsi" w:cstheme="majorHAnsi"/>
          <w:i/>
          <w:color w:val="000000" w:themeColor="text1"/>
          <w:szCs w:val="21"/>
        </w:rPr>
        <w:t>mg</w:t>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color w:val="000000" w:themeColor="text1"/>
          <w:szCs w:val="21"/>
        </w:rPr>
        <w:t>B</w:t>
      </w:r>
      <w:r w:rsidRPr="00813A15">
        <w:rPr>
          <w:rFonts w:asciiTheme="majorHAnsi" w:hAnsi="Times New Roman" w:cstheme="majorHAnsi"/>
          <w:color w:val="000000" w:themeColor="text1"/>
          <w:szCs w:val="21"/>
        </w:rPr>
        <w:t>．</w:t>
      </w:r>
      <w:r w:rsidRPr="00813A15">
        <w:rPr>
          <w:rFonts w:asciiTheme="majorHAnsi" w:hAnsiTheme="majorHAnsi" w:cstheme="majorHAnsi"/>
          <w:i/>
          <w:color w:val="000000" w:themeColor="text1"/>
          <w:szCs w:val="21"/>
        </w:rPr>
        <w:t>μmg</w:t>
      </w:r>
    </w:p>
    <w:p w:rsidR="00DF58A2" w:rsidRPr="00813A15" w:rsidRDefault="00DF58A2" w:rsidP="00DF58A2">
      <w:pPr>
        <w:spacing w:line="276" w:lineRule="auto"/>
        <w:ind w:leftChars="200" w:left="420"/>
        <w:rPr>
          <w:rFonts w:asciiTheme="majorHAnsi" w:hAnsiTheme="majorHAnsi" w:cstheme="majorHAnsi"/>
          <w:color w:val="000000" w:themeColor="text1"/>
          <w:szCs w:val="21"/>
        </w:rPr>
      </w:pPr>
      <w:r w:rsidRPr="00813A15">
        <w:rPr>
          <w:rFonts w:asciiTheme="majorHAnsi" w:hAnsiTheme="majorHAnsi" w:cstheme="majorHAnsi"/>
          <w:color w:val="000000" w:themeColor="text1"/>
          <w:szCs w:val="21"/>
        </w:rPr>
        <w:t>C</w:t>
      </w:r>
      <w:r w:rsidRPr="00813A15">
        <w:rPr>
          <w:rFonts w:asciiTheme="majorHAnsi" w:hAnsi="Times New Roman" w:cstheme="majorHAnsi"/>
          <w:color w:val="000000" w:themeColor="text1"/>
          <w:szCs w:val="21"/>
        </w:rPr>
        <w:t>．</w:t>
      </w:r>
      <w:r w:rsidRPr="00813A15">
        <w:rPr>
          <w:rFonts w:asciiTheme="majorHAnsi" w:hAnsiTheme="majorHAnsi" w:cstheme="majorHAnsi"/>
          <w:i/>
          <w:color w:val="000000" w:themeColor="text1"/>
          <w:szCs w:val="21"/>
        </w:rPr>
        <w:t>mg</w:t>
      </w:r>
      <w:r w:rsidRPr="00813A15">
        <w:rPr>
          <w:rFonts w:asciiTheme="majorHAnsi" w:hAnsiTheme="majorHAnsi" w:cstheme="majorHAnsi"/>
          <w:i/>
          <w:color w:val="000000" w:themeColor="text1"/>
          <w:szCs w:val="21"/>
        </w:rPr>
        <w:fldChar w:fldCharType="begin"/>
      </w:r>
      <w:r w:rsidRPr="00813A15">
        <w:rPr>
          <w:rFonts w:asciiTheme="majorHAnsi" w:hAnsiTheme="majorHAnsi" w:cstheme="majorHAnsi"/>
          <w:i/>
          <w:color w:val="000000" w:themeColor="text1"/>
          <w:szCs w:val="21"/>
        </w:rPr>
        <w:instrText>eq \r</w:instrText>
      </w:r>
      <w:r w:rsidRPr="00813A15">
        <w:rPr>
          <w:rFonts w:asciiTheme="majorHAnsi" w:hAnsiTheme="majorHAnsi" w:cstheme="majorHAnsi"/>
          <w:color w:val="000000" w:themeColor="text1"/>
          <w:szCs w:val="21"/>
        </w:rPr>
        <w:instrText>(1</w:instrText>
      </w:r>
      <w:r w:rsidRPr="00813A15">
        <w:rPr>
          <w:rFonts w:asciiTheme="majorHAnsi" w:hAnsi="Times New Roman" w:cstheme="majorHAnsi"/>
          <w:color w:val="000000" w:themeColor="text1"/>
          <w:szCs w:val="21"/>
        </w:rPr>
        <w:instrText>＋</w:instrText>
      </w:r>
      <w:r w:rsidRPr="00813A15">
        <w:rPr>
          <w:rFonts w:asciiTheme="majorHAnsi" w:hAnsiTheme="majorHAnsi" w:cstheme="majorHAnsi"/>
          <w:i/>
          <w:color w:val="000000" w:themeColor="text1"/>
          <w:szCs w:val="21"/>
        </w:rPr>
        <w:instrText>μ</w:instrText>
      </w:r>
      <w:r w:rsidRPr="00813A15">
        <w:rPr>
          <w:rFonts w:asciiTheme="majorHAnsi" w:hAnsiTheme="majorHAnsi" w:cstheme="majorHAnsi"/>
          <w:color w:val="000000" w:themeColor="text1"/>
          <w:szCs w:val="21"/>
          <w:vertAlign w:val="superscript"/>
        </w:rPr>
        <w:instrText>2</w:instrText>
      </w:r>
      <w:r w:rsidRPr="00813A15">
        <w:rPr>
          <w:rFonts w:asciiTheme="majorHAnsi" w:hAnsiTheme="majorHAnsi" w:cstheme="majorHAnsi"/>
          <w:color w:val="000000" w:themeColor="text1"/>
          <w:szCs w:val="21"/>
        </w:rPr>
        <w:instrText>)</w:instrText>
      </w:r>
      <w:r w:rsidRPr="00813A15">
        <w:rPr>
          <w:rFonts w:asciiTheme="majorHAnsi" w:hAnsiTheme="majorHAnsi" w:cstheme="majorHAnsi"/>
          <w:i/>
          <w:color w:val="000000" w:themeColor="text1"/>
          <w:szCs w:val="21"/>
        </w:rPr>
        <w:fldChar w:fldCharType="end"/>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hint="eastAsia"/>
          <w:color w:val="000000" w:themeColor="text1"/>
          <w:szCs w:val="21"/>
        </w:rPr>
        <w:tab/>
      </w:r>
      <w:r w:rsidRPr="00813A15">
        <w:rPr>
          <w:rFonts w:asciiTheme="majorHAnsi" w:hAnsiTheme="majorHAnsi" w:cstheme="majorHAnsi"/>
          <w:color w:val="000000" w:themeColor="text1"/>
          <w:szCs w:val="21"/>
        </w:rPr>
        <w:t>D</w:t>
      </w:r>
      <w:r w:rsidRPr="00813A15">
        <w:rPr>
          <w:rFonts w:asciiTheme="majorHAnsi" w:hAnsi="Times New Roman" w:cstheme="majorHAnsi"/>
          <w:color w:val="000000" w:themeColor="text1"/>
          <w:szCs w:val="21"/>
        </w:rPr>
        <w:t>．</w:t>
      </w:r>
      <w:r w:rsidRPr="00813A15">
        <w:rPr>
          <w:rFonts w:asciiTheme="majorHAnsi" w:hAnsiTheme="majorHAnsi" w:cstheme="majorHAnsi"/>
          <w:i/>
          <w:color w:val="000000" w:themeColor="text1"/>
          <w:szCs w:val="21"/>
        </w:rPr>
        <w:t>mg</w:t>
      </w:r>
      <w:r w:rsidRPr="00813A15">
        <w:rPr>
          <w:rFonts w:asciiTheme="majorHAnsi" w:hAnsiTheme="majorHAnsi" w:cstheme="majorHAnsi"/>
          <w:i/>
          <w:color w:val="000000" w:themeColor="text1"/>
          <w:szCs w:val="21"/>
        </w:rPr>
        <w:fldChar w:fldCharType="begin"/>
      </w:r>
      <w:r w:rsidRPr="00813A15">
        <w:rPr>
          <w:rFonts w:asciiTheme="majorHAnsi" w:hAnsiTheme="majorHAnsi" w:cstheme="majorHAnsi"/>
          <w:i/>
          <w:color w:val="000000" w:themeColor="text1"/>
          <w:szCs w:val="21"/>
        </w:rPr>
        <w:instrText>eq \r</w:instrText>
      </w:r>
      <w:r w:rsidRPr="00813A15">
        <w:rPr>
          <w:rFonts w:asciiTheme="majorHAnsi" w:hAnsiTheme="majorHAnsi" w:cstheme="majorHAnsi"/>
          <w:color w:val="000000" w:themeColor="text1"/>
          <w:szCs w:val="21"/>
        </w:rPr>
        <w:instrText>(1</w:instrText>
      </w:r>
      <w:r w:rsidRPr="00813A15">
        <w:rPr>
          <w:rFonts w:asciiTheme="majorHAnsi" w:hAnsi="Times New Roman" w:cstheme="majorHAnsi"/>
          <w:color w:val="000000" w:themeColor="text1"/>
          <w:szCs w:val="21"/>
        </w:rPr>
        <w:instrText>－</w:instrText>
      </w:r>
      <w:r w:rsidRPr="00813A15">
        <w:rPr>
          <w:rFonts w:asciiTheme="majorHAnsi" w:hAnsiTheme="majorHAnsi" w:cstheme="majorHAnsi"/>
          <w:i/>
          <w:color w:val="000000" w:themeColor="text1"/>
          <w:szCs w:val="21"/>
        </w:rPr>
        <w:instrText>μ</w:instrText>
      </w:r>
      <w:r w:rsidRPr="00813A15">
        <w:rPr>
          <w:rFonts w:asciiTheme="majorHAnsi" w:hAnsiTheme="majorHAnsi" w:cstheme="majorHAnsi"/>
          <w:color w:val="000000" w:themeColor="text1"/>
          <w:szCs w:val="21"/>
          <w:vertAlign w:val="superscript"/>
        </w:rPr>
        <w:instrText>2</w:instrText>
      </w:r>
      <w:r w:rsidRPr="00813A15">
        <w:rPr>
          <w:rFonts w:asciiTheme="majorHAnsi" w:hAnsiTheme="majorHAnsi" w:cstheme="majorHAnsi"/>
          <w:color w:val="000000" w:themeColor="text1"/>
          <w:szCs w:val="21"/>
        </w:rPr>
        <w:instrText>)</w:instrText>
      </w:r>
      <w:r w:rsidRPr="00813A15">
        <w:rPr>
          <w:rFonts w:asciiTheme="majorHAnsi" w:hAnsiTheme="majorHAnsi" w:cstheme="majorHAnsi"/>
          <w:i/>
          <w:color w:val="000000" w:themeColor="text1"/>
          <w:szCs w:val="21"/>
        </w:rPr>
        <w:fldChar w:fldCharType="end"/>
      </w:r>
    </w:p>
    <w:p w:rsidR="00DF58A2" w:rsidRDefault="00DF58A2" w:rsidP="00DF58A2">
      <w:pPr>
        <w:spacing w:line="276" w:lineRule="auto"/>
        <w:rPr>
          <w:rFonts w:asciiTheme="majorHAnsi" w:hAnsiTheme="majorHAnsi" w:cstheme="majorHAnsi"/>
          <w:color w:val="FF0000"/>
          <w:szCs w:val="21"/>
        </w:rPr>
      </w:pPr>
      <w:r>
        <w:rPr>
          <w:rFonts w:asciiTheme="majorHAnsi" w:hAnsiTheme="majorHAnsi" w:cstheme="majorHAnsi" w:hint="eastAsia"/>
          <w:color w:val="FF0000"/>
          <w:szCs w:val="21"/>
        </w:rPr>
        <w:t>【难度】</w:t>
      </w:r>
      <w:r w:rsidR="00813A15">
        <w:rPr>
          <w:rFonts w:asciiTheme="majorHAnsi" w:hAnsiTheme="majorHAnsi" w:cstheme="majorHAnsi" w:hint="eastAsia"/>
          <w:color w:val="FF0000"/>
          <w:szCs w:val="21"/>
        </w:rPr>
        <w:t>★★</w:t>
      </w:r>
    </w:p>
    <w:p w:rsidR="00DF58A2" w:rsidRPr="00253E5E" w:rsidRDefault="00DF58A2" w:rsidP="00DF58A2">
      <w:pPr>
        <w:spacing w:line="276" w:lineRule="auto"/>
        <w:rPr>
          <w:rFonts w:asciiTheme="majorHAnsi" w:hAnsiTheme="majorHAnsi" w:cstheme="majorHAnsi"/>
          <w:color w:val="FF0000"/>
          <w:szCs w:val="21"/>
        </w:rPr>
      </w:pPr>
      <w:r>
        <w:rPr>
          <w:rFonts w:asciiTheme="majorHAnsi" w:hAnsiTheme="majorHAnsi" w:cstheme="majorHAnsi" w:hint="eastAsia"/>
          <w:color w:val="FF0000"/>
          <w:szCs w:val="21"/>
        </w:rPr>
        <w:t>【答案】</w:t>
      </w:r>
      <w:r w:rsidRPr="00253E5E">
        <w:rPr>
          <w:rFonts w:asciiTheme="majorHAnsi" w:hAnsiTheme="majorHAnsi" w:cstheme="majorHAnsi"/>
          <w:color w:val="FF0000"/>
          <w:szCs w:val="21"/>
        </w:rPr>
        <w:t>C</w:t>
      </w:r>
    </w:p>
    <w:p w:rsidR="00DF58A2" w:rsidRDefault="00DF58A2" w:rsidP="00DF58A2">
      <w:pPr>
        <w:spacing w:line="276" w:lineRule="auto"/>
        <w:rPr>
          <w:rFonts w:ascii="Times New Roman" w:hAnsi="Times New Roman" w:cs="Times New Roman"/>
          <w:b/>
          <w:color w:val="FF0000"/>
          <w:szCs w:val="21"/>
        </w:rPr>
      </w:pPr>
    </w:p>
    <w:p w:rsidR="00DF58A2" w:rsidRPr="00813A15" w:rsidRDefault="00DF58A2" w:rsidP="00DF58A2">
      <w:pPr>
        <w:spacing w:line="276" w:lineRule="auto"/>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11</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如图所示</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当小车向右加速运动时</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物块</w:t>
      </w:r>
      <w:r w:rsidRPr="00813A15">
        <w:rPr>
          <w:rFonts w:ascii="Times New Roman" w:hAnsi="Times New Roman" w:cs="Times New Roman"/>
          <w:i/>
          <w:color w:val="000000" w:themeColor="text1"/>
          <w:szCs w:val="21"/>
        </w:rPr>
        <w:t>M</w:t>
      </w:r>
      <w:r w:rsidRPr="00813A15">
        <w:rPr>
          <w:rFonts w:ascii="Times New Roman" w:hAnsi="Times New Roman" w:cs="Times New Roman"/>
          <w:color w:val="000000" w:themeColor="text1"/>
          <w:szCs w:val="21"/>
        </w:rPr>
        <w:t xml:space="preserve"> </w:t>
      </w:r>
      <w:r w:rsidRPr="00813A15">
        <w:rPr>
          <w:rFonts w:ascii="Times New Roman" w:hAnsi="Times New Roman" w:cs="Times New Roman"/>
          <w:color w:val="000000" w:themeColor="text1"/>
          <w:szCs w:val="21"/>
        </w:rPr>
        <w:t>相对于车厢静止于竖直车厢壁上</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当车的加速度增大时</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则</w:t>
      </w:r>
      <w:r w:rsidRPr="00813A15">
        <w:rPr>
          <w:rFonts w:ascii="Times New Roman" w:hAnsi="Times New Roman" w:cs="Times New Roman" w:hint="eastAsia"/>
          <w:color w:val="000000" w:themeColor="text1"/>
          <w:szCs w:val="21"/>
        </w:rPr>
        <w:tab/>
      </w:r>
      <w:r w:rsidRPr="00813A15">
        <w:rPr>
          <w:rFonts w:ascii="Times New Roman" w:hAnsi="Times New Roman" w:cs="Times New Roman"/>
          <w:color w:val="000000" w:themeColor="text1"/>
          <w:szCs w:val="21"/>
        </w:rPr>
        <w:t>（</w:t>
      </w:r>
      <w:r w:rsidRPr="00813A15">
        <w:rPr>
          <w:rFonts w:ascii="Times New Roman" w:hAnsi="Times New Roman" w:cs="Times New Roman" w:hint="eastAsia"/>
          <w:color w:val="000000" w:themeColor="text1"/>
          <w:szCs w:val="21"/>
        </w:rPr>
        <w:tab/>
      </w:r>
      <w:r w:rsidRPr="00813A15">
        <w:rPr>
          <w:rFonts w:ascii="Times New Roman" w:hAnsi="Times New Roman" w:cs="Times New Roman" w:hint="eastAsia"/>
          <w:color w:val="000000" w:themeColor="text1"/>
          <w:szCs w:val="21"/>
        </w:rPr>
        <w:tab/>
      </w:r>
      <w:r w:rsidRPr="00813A15">
        <w:rPr>
          <w:rFonts w:ascii="Times New Roman" w:hAnsi="Times New Roman" w:cs="Times New Roman"/>
          <w:color w:val="000000" w:themeColor="text1"/>
          <w:szCs w:val="21"/>
        </w:rPr>
        <w:t>）</w:t>
      </w:r>
      <w:r w:rsidR="00813A15" w:rsidRPr="00813A15">
        <w:rPr>
          <w:rFonts w:ascii="Times New Roman" w:hAnsi="Times New Roman" w:cs="Times New Roman" w:hint="eastAsia"/>
          <w:color w:val="000000" w:themeColor="text1"/>
          <w:szCs w:val="21"/>
        </w:rPr>
        <w:t>（多选）</w:t>
      </w:r>
    </w:p>
    <w:p w:rsidR="00DF58A2" w:rsidRPr="00813A15" w:rsidRDefault="00DF58A2" w:rsidP="00DF58A2">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noProof/>
          <w:color w:val="000000" w:themeColor="text1"/>
          <w:szCs w:val="21"/>
        </w:rPr>
        <w:drawing>
          <wp:anchor distT="0" distB="0" distL="114300" distR="114300" simplePos="0" relativeHeight="251699200" behindDoc="0" locked="0" layoutInCell="1" allowOverlap="1">
            <wp:simplePos x="0" y="0"/>
            <wp:positionH relativeFrom="column">
              <wp:posOffset>3800475</wp:posOffset>
            </wp:positionH>
            <wp:positionV relativeFrom="paragraph">
              <wp:posOffset>61595</wp:posOffset>
            </wp:positionV>
            <wp:extent cx="1304925" cy="828675"/>
            <wp:effectExtent l="19050" t="0" r="9525" b="0"/>
            <wp:wrapSquare wrapText="bothSides"/>
            <wp:docPr id="14"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24" r:link="rId25"/>
                    <a:srcRect/>
                    <a:stretch>
                      <a:fillRect/>
                    </a:stretch>
                  </pic:blipFill>
                  <pic:spPr bwMode="auto">
                    <a:xfrm>
                      <a:off x="0" y="0"/>
                      <a:ext cx="1304925" cy="828675"/>
                    </a:xfrm>
                    <a:prstGeom prst="rect">
                      <a:avLst/>
                    </a:prstGeom>
                    <a:noFill/>
                    <a:ln w="9525">
                      <a:noFill/>
                      <a:miter lim="800000"/>
                      <a:headEnd/>
                      <a:tailEnd/>
                    </a:ln>
                  </pic:spPr>
                </pic:pic>
              </a:graphicData>
            </a:graphic>
          </wp:anchor>
        </w:drawing>
      </w:r>
      <w:r w:rsidRPr="00813A15">
        <w:rPr>
          <w:rFonts w:ascii="Times New Roman" w:hAnsi="Times New Roman" w:cs="Times New Roman" w:hint="eastAsia"/>
          <w:color w:val="000000" w:themeColor="text1"/>
          <w:szCs w:val="21"/>
        </w:rPr>
        <w:t>A</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物块</w:t>
      </w:r>
      <w:r w:rsidRPr="00813A15">
        <w:rPr>
          <w:rFonts w:ascii="Times New Roman" w:hAnsi="Times New Roman" w:cs="Times New Roman"/>
          <w:i/>
          <w:color w:val="000000" w:themeColor="text1"/>
          <w:szCs w:val="21"/>
        </w:rPr>
        <w:t>M</w:t>
      </w:r>
      <w:r w:rsidRPr="00813A15">
        <w:rPr>
          <w:rFonts w:ascii="Times New Roman" w:hAnsi="Times New Roman" w:cs="Times New Roman"/>
          <w:color w:val="000000" w:themeColor="text1"/>
          <w:szCs w:val="21"/>
        </w:rPr>
        <w:t>仍能相对于车厢壁静止</w:t>
      </w:r>
    </w:p>
    <w:p w:rsidR="00DF58A2" w:rsidRPr="00813A15" w:rsidRDefault="00DF58A2" w:rsidP="00DF58A2">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B</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车厢壁对物块的摩擦力增大</w:t>
      </w:r>
    </w:p>
    <w:p w:rsidR="00DF58A2" w:rsidRPr="00813A15" w:rsidRDefault="00DF58A2" w:rsidP="00DF58A2">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C</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物块</w:t>
      </w:r>
      <w:r w:rsidRPr="00813A15">
        <w:rPr>
          <w:rFonts w:ascii="Times New Roman" w:hAnsi="Times New Roman" w:cs="Times New Roman"/>
          <w:i/>
          <w:color w:val="000000" w:themeColor="text1"/>
          <w:szCs w:val="21"/>
        </w:rPr>
        <w:t>M</w:t>
      </w:r>
      <w:r w:rsidRPr="00813A15">
        <w:rPr>
          <w:rFonts w:ascii="Times New Roman" w:hAnsi="Times New Roman" w:cs="Times New Roman"/>
          <w:color w:val="000000" w:themeColor="text1"/>
          <w:szCs w:val="21"/>
        </w:rPr>
        <w:t>对车厢壁的压力不变</w:t>
      </w:r>
    </w:p>
    <w:p w:rsidR="00DF58A2" w:rsidRPr="00813A15" w:rsidRDefault="00DF58A2" w:rsidP="00DF58A2">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D</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物块</w:t>
      </w:r>
      <w:r w:rsidRPr="00813A15">
        <w:rPr>
          <w:rFonts w:ascii="Times New Roman" w:hAnsi="Times New Roman" w:cs="Times New Roman"/>
          <w:i/>
          <w:color w:val="000000" w:themeColor="text1"/>
          <w:szCs w:val="21"/>
        </w:rPr>
        <w:t>M</w:t>
      </w:r>
      <w:r w:rsidRPr="00813A15">
        <w:rPr>
          <w:rFonts w:ascii="Times New Roman" w:hAnsi="Times New Roman" w:cs="Times New Roman"/>
          <w:color w:val="000000" w:themeColor="text1"/>
          <w:szCs w:val="21"/>
        </w:rPr>
        <w:t>所受合力增大</w:t>
      </w:r>
    </w:p>
    <w:p w:rsidR="00813A15" w:rsidRDefault="00813A15" w:rsidP="00DF58A2">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【难度】★★</w:t>
      </w:r>
    </w:p>
    <w:p w:rsidR="00DF58A2" w:rsidRPr="00DF58A2" w:rsidRDefault="00813A15" w:rsidP="00DF58A2">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【答案】</w:t>
      </w:r>
      <w:r w:rsidR="00DF58A2" w:rsidRPr="00DF58A2">
        <w:rPr>
          <w:rFonts w:ascii="Times New Roman" w:hAnsi="Times New Roman" w:cs="Times New Roman" w:hint="eastAsia"/>
          <w:color w:val="FF0000"/>
          <w:szCs w:val="21"/>
        </w:rPr>
        <w:t>AD</w:t>
      </w:r>
    </w:p>
    <w:p w:rsidR="00DF58A2" w:rsidRPr="00DF58A2" w:rsidRDefault="00DF58A2" w:rsidP="00DF58A2">
      <w:pPr>
        <w:spacing w:line="276" w:lineRule="auto"/>
        <w:rPr>
          <w:rFonts w:ascii="Times New Roman" w:hAnsi="Times New Roman" w:cs="Times New Roman"/>
          <w:color w:val="FF0000"/>
          <w:szCs w:val="21"/>
        </w:rPr>
      </w:pPr>
    </w:p>
    <w:p w:rsidR="00253E5E" w:rsidRPr="0093675A" w:rsidRDefault="00DF58A2" w:rsidP="00253E5E">
      <w:pPr>
        <w:spacing w:line="276" w:lineRule="auto"/>
        <w:rPr>
          <w:rFonts w:ascii="Times New Roman" w:hAnsi="Times New Roman"/>
          <w:szCs w:val="21"/>
        </w:rPr>
      </w:pPr>
      <w:r>
        <w:rPr>
          <w:rFonts w:ascii="Times New Roman" w:hAnsi="Times New Roman" w:hint="eastAsia"/>
          <w:szCs w:val="21"/>
        </w:rPr>
        <w:t>12</w:t>
      </w:r>
      <w:r w:rsidR="00253E5E" w:rsidRPr="0093675A">
        <w:rPr>
          <w:rFonts w:ascii="Times New Roman" w:hAnsi="Times New Roman"/>
          <w:szCs w:val="21"/>
        </w:rPr>
        <w:t>、</w:t>
      </w:r>
      <w:r w:rsidR="00253E5E" w:rsidRPr="0093675A">
        <w:rPr>
          <w:rFonts w:ascii="Times New Roman" w:hAnsi="Times New Roman"/>
          <w:color w:val="000000"/>
          <w:szCs w:val="21"/>
        </w:rPr>
        <w:t>通常所说的重力、拉力、支持力、弹力、压力、摩擦力这几种力中</w:t>
      </w:r>
      <w:r w:rsidR="00253E5E">
        <w:rPr>
          <w:rFonts w:ascii="Times New Roman" w:hAnsi="Times New Roman" w:hint="eastAsia"/>
          <w:color w:val="000000"/>
          <w:szCs w:val="21"/>
        </w:rPr>
        <w:t>，</w:t>
      </w:r>
      <w:r w:rsidR="00253E5E" w:rsidRPr="0093675A">
        <w:rPr>
          <w:rFonts w:ascii="Times New Roman" w:hAnsi="Times New Roman"/>
          <w:color w:val="000000"/>
          <w:szCs w:val="21"/>
        </w:rPr>
        <w:t>根据力的性质命名的力是</w:t>
      </w:r>
      <w:r w:rsidR="00253E5E" w:rsidRPr="0093675A">
        <w:rPr>
          <w:rFonts w:ascii="Times New Roman" w:hAnsi="Times New Roman"/>
          <w:color w:val="000000"/>
          <w:szCs w:val="21"/>
        </w:rPr>
        <w:t>___________________</w:t>
      </w:r>
      <w:r w:rsidR="00253E5E" w:rsidRPr="0093675A">
        <w:rPr>
          <w:rFonts w:ascii="Times New Roman" w:hAnsi="Times New Roman"/>
          <w:color w:val="000000"/>
          <w:szCs w:val="21"/>
        </w:rPr>
        <w:t>，根据力的作用效果命名的力是</w:t>
      </w:r>
      <w:r w:rsidR="00253E5E" w:rsidRPr="0093675A">
        <w:rPr>
          <w:rFonts w:ascii="Times New Roman" w:hAnsi="Times New Roman"/>
          <w:color w:val="000000"/>
          <w:szCs w:val="21"/>
        </w:rPr>
        <w:t>_______________________</w:t>
      </w:r>
      <w:r w:rsidR="00253E5E" w:rsidRPr="0093675A">
        <w:rPr>
          <w:rFonts w:ascii="Times New Roman" w:hAnsi="Times New Roman"/>
          <w:color w:val="000000"/>
          <w:szCs w:val="21"/>
        </w:rPr>
        <w:t>。</w:t>
      </w:r>
    </w:p>
    <w:p w:rsidR="00253E5E" w:rsidRPr="0093675A" w:rsidRDefault="00253E5E" w:rsidP="00253E5E">
      <w:pPr>
        <w:autoSpaceDN w:val="0"/>
        <w:spacing w:line="276" w:lineRule="auto"/>
        <w:jc w:val="left"/>
        <w:rPr>
          <w:rFonts w:ascii="Times New Roman" w:hAnsi="Times New Roman" w:cs="Times New Roman"/>
          <w:color w:val="FF0000"/>
          <w:szCs w:val="21"/>
        </w:rPr>
      </w:pPr>
      <w:r w:rsidRPr="0093675A">
        <w:rPr>
          <w:rFonts w:ascii="Times New Roman" w:hAnsi="Times New Roman"/>
          <w:color w:val="FF0000"/>
          <w:szCs w:val="21"/>
        </w:rPr>
        <w:t>【难度】</w:t>
      </w:r>
      <w:r w:rsidRPr="0093675A">
        <w:rPr>
          <w:rFonts w:ascii="宋体" w:eastAsia="宋体" w:hAnsi="宋体" w:cs="宋体" w:hint="eastAsia"/>
          <w:color w:val="FF0000"/>
          <w:szCs w:val="21"/>
        </w:rPr>
        <w:t>★</w:t>
      </w:r>
    </w:p>
    <w:p w:rsidR="00253E5E" w:rsidRPr="0093675A" w:rsidRDefault="00253E5E" w:rsidP="00253E5E">
      <w:pPr>
        <w:autoSpaceDN w:val="0"/>
        <w:spacing w:line="276" w:lineRule="auto"/>
        <w:jc w:val="left"/>
        <w:rPr>
          <w:rFonts w:ascii="Times New Roman" w:hAnsi="Times New Roman"/>
          <w:szCs w:val="21"/>
        </w:rPr>
      </w:pPr>
      <w:r w:rsidRPr="0093675A">
        <w:rPr>
          <w:rFonts w:ascii="Times New Roman" w:hAnsi="Times New Roman"/>
          <w:color w:val="FF0000"/>
          <w:szCs w:val="21"/>
        </w:rPr>
        <w:t>【答案】重力、弹力、摩擦力；拉力、支持力、压力</w:t>
      </w:r>
    </w:p>
    <w:p w:rsidR="00253E5E" w:rsidRDefault="00253E5E" w:rsidP="00253E5E">
      <w:pPr>
        <w:tabs>
          <w:tab w:val="left" w:pos="1074"/>
        </w:tabs>
        <w:spacing w:line="276" w:lineRule="auto"/>
        <w:jc w:val="left"/>
        <w:textAlignment w:val="baseline"/>
        <w:rPr>
          <w:rFonts w:ascii="Times New Roman" w:hAnsi="Times New Roman"/>
          <w:color w:val="000000"/>
          <w:szCs w:val="21"/>
        </w:rPr>
      </w:pPr>
    </w:p>
    <w:p w:rsidR="00253E5E" w:rsidRPr="0093675A" w:rsidRDefault="00DF58A2" w:rsidP="00253E5E">
      <w:pPr>
        <w:tabs>
          <w:tab w:val="left" w:pos="1074"/>
        </w:tabs>
        <w:spacing w:line="276" w:lineRule="auto"/>
        <w:jc w:val="left"/>
        <w:textAlignment w:val="baseline"/>
        <w:rPr>
          <w:rFonts w:ascii="Times New Roman" w:hAnsi="Times New Roman"/>
          <w:color w:val="000000"/>
          <w:szCs w:val="21"/>
        </w:rPr>
      </w:pPr>
      <w:r>
        <w:rPr>
          <w:rFonts w:ascii="Times New Roman" w:hAnsi="Times New Roman" w:hint="eastAsia"/>
          <w:color w:val="000000"/>
          <w:szCs w:val="21"/>
        </w:rPr>
        <w:t>13</w:t>
      </w:r>
      <w:r w:rsidR="00253E5E" w:rsidRPr="0093675A">
        <w:rPr>
          <w:rFonts w:ascii="Times New Roman" w:hAnsi="Times New Roman"/>
          <w:color w:val="000000"/>
          <w:szCs w:val="21"/>
        </w:rPr>
        <w:t>、一质量分布均匀的正方体边长为</w:t>
      </w:r>
      <w:r w:rsidR="00253E5E" w:rsidRPr="0093675A">
        <w:rPr>
          <w:rFonts w:ascii="Times New Roman" w:hAnsi="Times New Roman"/>
          <w:i/>
          <w:color w:val="000000"/>
          <w:szCs w:val="21"/>
        </w:rPr>
        <w:t>a</w:t>
      </w:r>
      <w:r w:rsidR="00253E5E" w:rsidRPr="0093675A">
        <w:rPr>
          <w:rFonts w:ascii="Times New Roman" w:hAnsi="Times New Roman"/>
          <w:color w:val="000000"/>
          <w:szCs w:val="21"/>
        </w:rPr>
        <w:t>，放在水平面上，现将该正方体绕一条底边推翻，在推翻它的过程中正方体的重心位置最多升高了</w:t>
      </w:r>
      <w:r w:rsidR="00253E5E" w:rsidRPr="0093675A">
        <w:rPr>
          <w:rFonts w:ascii="Times New Roman" w:hAnsi="Times New Roman"/>
          <w:color w:val="000000"/>
          <w:szCs w:val="21"/>
        </w:rPr>
        <w:t>_____________</w:t>
      </w:r>
      <w:r w:rsidR="00253E5E" w:rsidRPr="0093675A">
        <w:rPr>
          <w:rFonts w:ascii="Times New Roman" w:hAnsi="Times New Roman"/>
          <w:color w:val="000000"/>
          <w:szCs w:val="21"/>
        </w:rPr>
        <w:t>。</w:t>
      </w:r>
    </w:p>
    <w:p w:rsidR="00253E5E" w:rsidRPr="0093675A" w:rsidRDefault="00253E5E" w:rsidP="00253E5E">
      <w:pPr>
        <w:autoSpaceDN w:val="0"/>
        <w:spacing w:line="276" w:lineRule="auto"/>
        <w:jc w:val="left"/>
        <w:rPr>
          <w:rFonts w:ascii="Times New Roman" w:hAnsi="Times New Roman" w:cs="Times New Roman"/>
          <w:color w:val="FF0000"/>
          <w:szCs w:val="21"/>
        </w:rPr>
      </w:pPr>
      <w:r w:rsidRPr="0093675A">
        <w:rPr>
          <w:rFonts w:ascii="Times New Roman" w:hAnsi="Times New Roman"/>
          <w:color w:val="FF0000"/>
          <w:szCs w:val="21"/>
        </w:rPr>
        <w:t>【难度】</w:t>
      </w:r>
      <w:r w:rsidRPr="0093675A">
        <w:rPr>
          <w:rFonts w:ascii="宋体" w:eastAsia="宋体" w:hAnsi="宋体" w:cs="宋体" w:hint="eastAsia"/>
          <w:color w:val="FF0000"/>
          <w:szCs w:val="21"/>
        </w:rPr>
        <w:t>★★</w:t>
      </w:r>
    </w:p>
    <w:p w:rsidR="00253E5E" w:rsidRPr="0093675A" w:rsidRDefault="00253E5E" w:rsidP="00253E5E">
      <w:pPr>
        <w:autoSpaceDN w:val="0"/>
        <w:spacing w:line="276" w:lineRule="auto"/>
        <w:jc w:val="left"/>
        <w:rPr>
          <w:rFonts w:ascii="Times New Roman" w:hAnsi="Times New Roman"/>
          <w:szCs w:val="21"/>
        </w:rPr>
      </w:pPr>
      <w:r w:rsidRPr="0093675A">
        <w:rPr>
          <w:rFonts w:ascii="Times New Roman" w:hAnsi="Times New Roman"/>
          <w:color w:val="FF0000"/>
          <w:szCs w:val="21"/>
        </w:rPr>
        <w:t>【答案】</w:t>
      </w:r>
      <w:r w:rsidRPr="0093675A">
        <w:rPr>
          <w:rFonts w:ascii="Times New Roman" w:hAnsi="Times New Roman"/>
          <w:color w:val="FF0000"/>
          <w:position w:val="-22"/>
          <w:szCs w:val="21"/>
        </w:rPr>
        <w:object w:dxaOrig="780" w:dyaOrig="600">
          <v:shape id="_x0000_i1032" type="#_x0000_t75" style="width:39pt;height:30pt" o:ole="">
            <v:fill o:detectmouseclick="t"/>
            <v:imagedata r:id="rId26" o:title=""/>
          </v:shape>
          <o:OLEObject Type="Embed" ProgID="Equation.DSMT4" ShapeID="_x0000_i1032" DrawAspect="Content" ObjectID="_1559733393" r:id="rId27">
            <o:FieldCodes>\* MERGEFORMAT</o:FieldCodes>
          </o:OLEObject>
        </w:object>
      </w:r>
    </w:p>
    <w:p w:rsidR="00253E5E" w:rsidRDefault="00253E5E" w:rsidP="00253E5E">
      <w:pPr>
        <w:overflowPunct w:val="0"/>
        <w:autoSpaceDE w:val="0"/>
        <w:autoSpaceDN w:val="0"/>
        <w:adjustRightInd w:val="0"/>
        <w:spacing w:line="276" w:lineRule="auto"/>
        <w:jc w:val="left"/>
        <w:rPr>
          <w:rFonts w:ascii="Times New Roman" w:hAnsi="Times New Roman"/>
          <w:kern w:val="0"/>
          <w:szCs w:val="21"/>
        </w:rPr>
      </w:pPr>
    </w:p>
    <w:p w:rsidR="00253E5E" w:rsidRPr="0093675A" w:rsidRDefault="00DF58A2" w:rsidP="00253E5E">
      <w:pPr>
        <w:overflowPunct w:val="0"/>
        <w:autoSpaceDE w:val="0"/>
        <w:autoSpaceDN w:val="0"/>
        <w:adjustRightInd w:val="0"/>
        <w:spacing w:line="276" w:lineRule="auto"/>
        <w:jc w:val="left"/>
        <w:rPr>
          <w:rFonts w:ascii="Times New Roman" w:hAnsi="Times New Roman"/>
          <w:kern w:val="0"/>
          <w:szCs w:val="21"/>
        </w:rPr>
      </w:pPr>
      <w:r>
        <w:rPr>
          <w:rFonts w:ascii="Times New Roman" w:hAnsi="Times New Roman" w:hint="eastAsia"/>
          <w:kern w:val="0"/>
          <w:szCs w:val="21"/>
        </w:rPr>
        <w:t>14</w:t>
      </w:r>
      <w:r w:rsidR="00253E5E" w:rsidRPr="0093675A">
        <w:rPr>
          <w:rFonts w:ascii="Times New Roman" w:hAnsi="Times New Roman"/>
          <w:kern w:val="0"/>
          <w:szCs w:val="21"/>
        </w:rPr>
        <w:t>、水平桌面上放着一个重为</w:t>
      </w:r>
      <w:r w:rsidR="00253E5E" w:rsidRPr="0093675A">
        <w:rPr>
          <w:rFonts w:ascii="Times New Roman" w:hAnsi="Times New Roman"/>
          <w:kern w:val="0"/>
          <w:szCs w:val="21"/>
        </w:rPr>
        <w:t>100 N</w:t>
      </w:r>
      <w:r w:rsidR="00253E5E" w:rsidRPr="0093675A">
        <w:rPr>
          <w:rFonts w:ascii="Times New Roman" w:hAnsi="Times New Roman"/>
          <w:kern w:val="0"/>
          <w:szCs w:val="21"/>
        </w:rPr>
        <w:t>的木块</w:t>
      </w:r>
      <w:r w:rsidR="00253E5E" w:rsidRPr="0093675A">
        <w:rPr>
          <w:rFonts w:ascii="Times New Roman" w:hAnsi="Times New Roman"/>
          <w:b/>
          <w:kern w:val="0"/>
          <w:szCs w:val="21"/>
        </w:rPr>
        <w:t>，</w:t>
      </w:r>
      <w:r w:rsidR="00253E5E" w:rsidRPr="0093675A">
        <w:rPr>
          <w:rFonts w:ascii="Times New Roman" w:hAnsi="Times New Roman"/>
          <w:kern w:val="0"/>
          <w:szCs w:val="21"/>
        </w:rPr>
        <w:t>木块与桌面间的动摩擦因数</w:t>
      </w:r>
      <w:r w:rsidR="00253E5E" w:rsidRPr="0093675A">
        <w:rPr>
          <w:rFonts w:ascii="Times New Roman" w:hAnsi="Times New Roman"/>
          <w:i/>
          <w:kern w:val="0"/>
          <w:szCs w:val="21"/>
        </w:rPr>
        <w:t>μ</w:t>
      </w:r>
      <w:r w:rsidR="00253E5E">
        <w:rPr>
          <w:rFonts w:ascii="Times New Roman" w:hAnsi="Times New Roman"/>
          <w:kern w:val="0"/>
          <w:szCs w:val="21"/>
        </w:rPr>
        <w:t>＝</w:t>
      </w:r>
      <w:r w:rsidR="00253E5E" w:rsidRPr="0093675A">
        <w:rPr>
          <w:rFonts w:ascii="Times New Roman" w:hAnsi="Times New Roman"/>
          <w:kern w:val="0"/>
          <w:szCs w:val="21"/>
        </w:rPr>
        <w:t>0.25</w:t>
      </w:r>
      <w:r w:rsidR="00253E5E" w:rsidRPr="0093675A">
        <w:rPr>
          <w:rFonts w:ascii="Times New Roman" w:hAnsi="Times New Roman"/>
          <w:kern w:val="0"/>
          <w:szCs w:val="21"/>
        </w:rPr>
        <w:t>，则</w:t>
      </w:r>
    </w:p>
    <w:p w:rsidR="00253E5E" w:rsidRPr="0093675A" w:rsidRDefault="00253E5E" w:rsidP="00253E5E">
      <w:pPr>
        <w:overflowPunct w:val="0"/>
        <w:autoSpaceDE w:val="0"/>
        <w:autoSpaceDN w:val="0"/>
        <w:adjustRightInd w:val="0"/>
        <w:spacing w:line="276" w:lineRule="auto"/>
        <w:jc w:val="left"/>
        <w:rPr>
          <w:rFonts w:ascii="Times New Roman" w:hAnsi="Times New Roman"/>
          <w:kern w:val="0"/>
          <w:szCs w:val="21"/>
        </w:rPr>
      </w:pPr>
      <w:r>
        <w:rPr>
          <w:rFonts w:ascii="Times New Roman" w:hAnsi="Times New Roman"/>
          <w:kern w:val="0"/>
          <w:szCs w:val="21"/>
        </w:rPr>
        <w:t>（</w:t>
      </w:r>
      <w:r w:rsidRPr="0093675A">
        <w:rPr>
          <w:rFonts w:ascii="Times New Roman" w:hAnsi="Times New Roman"/>
          <w:kern w:val="0"/>
          <w:szCs w:val="21"/>
        </w:rPr>
        <w:t>1</w:t>
      </w:r>
      <w:r>
        <w:rPr>
          <w:rFonts w:ascii="Times New Roman" w:hAnsi="Times New Roman"/>
          <w:kern w:val="0"/>
          <w:szCs w:val="21"/>
        </w:rPr>
        <w:t>）</w:t>
      </w:r>
      <w:r w:rsidRPr="0093675A">
        <w:rPr>
          <w:rFonts w:ascii="Times New Roman" w:hAnsi="Times New Roman"/>
          <w:kern w:val="0"/>
          <w:szCs w:val="21"/>
        </w:rPr>
        <w:t>若在木块上施加一水平拉力</w:t>
      </w:r>
      <w:r w:rsidRPr="0093675A">
        <w:rPr>
          <w:rFonts w:ascii="Times New Roman" w:hAnsi="Times New Roman"/>
          <w:i/>
          <w:kern w:val="0"/>
          <w:szCs w:val="21"/>
        </w:rPr>
        <w:t>F</w:t>
      </w:r>
      <w:r>
        <w:rPr>
          <w:rFonts w:ascii="Times New Roman" w:hAnsi="Times New Roman"/>
          <w:kern w:val="0"/>
          <w:szCs w:val="21"/>
        </w:rPr>
        <w:t>＝</w:t>
      </w:r>
      <w:r w:rsidRPr="0093675A">
        <w:rPr>
          <w:rFonts w:ascii="Times New Roman" w:hAnsi="Times New Roman"/>
          <w:kern w:val="0"/>
          <w:szCs w:val="21"/>
        </w:rPr>
        <w:t>26N</w:t>
      </w:r>
      <w:r w:rsidRPr="0093675A">
        <w:rPr>
          <w:rFonts w:ascii="Times New Roman" w:hAnsi="Times New Roman"/>
          <w:kern w:val="0"/>
          <w:szCs w:val="21"/>
        </w:rPr>
        <w:t>时，能够刚好拉动木块，则木块所受的最大静摩擦力为</w:t>
      </w:r>
      <w:r w:rsidRPr="0093675A">
        <w:rPr>
          <w:rFonts w:ascii="Times New Roman" w:hAnsi="Times New Roman"/>
          <w:kern w:val="0"/>
          <w:szCs w:val="21"/>
        </w:rPr>
        <w:t>___</w:t>
      </w:r>
      <w:r>
        <w:rPr>
          <w:rFonts w:ascii="Times New Roman" w:hAnsi="Times New Roman" w:hint="eastAsia"/>
          <w:kern w:val="0"/>
          <w:szCs w:val="21"/>
        </w:rPr>
        <w:t>_</w:t>
      </w:r>
      <w:r w:rsidRPr="0093675A">
        <w:rPr>
          <w:rFonts w:ascii="Times New Roman" w:hAnsi="Times New Roman"/>
          <w:kern w:val="0"/>
          <w:szCs w:val="21"/>
        </w:rPr>
        <w:t>__N</w:t>
      </w:r>
      <w:r w:rsidRPr="0093675A">
        <w:rPr>
          <w:rFonts w:ascii="Times New Roman" w:hAnsi="Times New Roman"/>
          <w:kern w:val="0"/>
          <w:szCs w:val="21"/>
        </w:rPr>
        <w:t>；</w:t>
      </w:r>
    </w:p>
    <w:p w:rsidR="00253E5E" w:rsidRPr="0093675A" w:rsidRDefault="00253E5E" w:rsidP="00253E5E">
      <w:pPr>
        <w:overflowPunct w:val="0"/>
        <w:autoSpaceDE w:val="0"/>
        <w:autoSpaceDN w:val="0"/>
        <w:adjustRightInd w:val="0"/>
        <w:spacing w:line="276" w:lineRule="auto"/>
        <w:jc w:val="left"/>
        <w:rPr>
          <w:rFonts w:ascii="Times New Roman" w:hAnsi="Times New Roman"/>
          <w:kern w:val="0"/>
          <w:szCs w:val="21"/>
        </w:rPr>
      </w:pPr>
      <w:r>
        <w:rPr>
          <w:rFonts w:ascii="Times New Roman" w:hAnsi="Times New Roman"/>
          <w:kern w:val="0"/>
          <w:szCs w:val="21"/>
        </w:rPr>
        <w:t>（</w:t>
      </w:r>
      <w:r w:rsidRPr="0093675A">
        <w:rPr>
          <w:rFonts w:ascii="Times New Roman" w:hAnsi="Times New Roman"/>
          <w:kern w:val="0"/>
          <w:szCs w:val="21"/>
        </w:rPr>
        <w:t>2</w:t>
      </w:r>
      <w:r>
        <w:rPr>
          <w:rFonts w:ascii="Times New Roman" w:hAnsi="Times New Roman"/>
          <w:kern w:val="0"/>
          <w:szCs w:val="21"/>
        </w:rPr>
        <w:t>）</w:t>
      </w:r>
      <w:r w:rsidRPr="0093675A">
        <w:rPr>
          <w:rFonts w:ascii="Times New Roman" w:hAnsi="Times New Roman"/>
          <w:kern w:val="0"/>
          <w:szCs w:val="21"/>
        </w:rPr>
        <w:t>若施加的水平拉力</w:t>
      </w:r>
      <w:r w:rsidRPr="0093675A">
        <w:rPr>
          <w:rFonts w:ascii="Times New Roman" w:hAnsi="Times New Roman"/>
          <w:i/>
          <w:kern w:val="0"/>
          <w:szCs w:val="21"/>
        </w:rPr>
        <w:t>F</w:t>
      </w:r>
      <w:r>
        <w:rPr>
          <w:rFonts w:ascii="Times New Roman" w:hAnsi="Times New Roman"/>
          <w:kern w:val="0"/>
          <w:szCs w:val="21"/>
        </w:rPr>
        <w:t>＝</w:t>
      </w:r>
      <w:r w:rsidRPr="0093675A">
        <w:rPr>
          <w:rFonts w:ascii="Times New Roman" w:hAnsi="Times New Roman"/>
          <w:kern w:val="0"/>
          <w:szCs w:val="21"/>
        </w:rPr>
        <w:t>15 N</w:t>
      </w:r>
      <w:r w:rsidRPr="0093675A">
        <w:rPr>
          <w:rFonts w:ascii="Times New Roman" w:hAnsi="Times New Roman"/>
          <w:kern w:val="0"/>
          <w:szCs w:val="21"/>
        </w:rPr>
        <w:t>，则木块所受的摩擦力为</w:t>
      </w:r>
      <w:r w:rsidRPr="0093675A">
        <w:rPr>
          <w:rFonts w:ascii="Times New Roman" w:hAnsi="Times New Roman"/>
          <w:kern w:val="0"/>
          <w:szCs w:val="21"/>
        </w:rPr>
        <w:t>_</w:t>
      </w:r>
      <w:r>
        <w:rPr>
          <w:rFonts w:ascii="Times New Roman" w:hAnsi="Times New Roman" w:hint="eastAsia"/>
          <w:kern w:val="0"/>
          <w:szCs w:val="21"/>
        </w:rPr>
        <w:t>__</w:t>
      </w:r>
      <w:r w:rsidRPr="0093675A">
        <w:rPr>
          <w:rFonts w:ascii="Times New Roman" w:hAnsi="Times New Roman"/>
          <w:kern w:val="0"/>
          <w:szCs w:val="21"/>
        </w:rPr>
        <w:t>___N</w:t>
      </w:r>
      <w:r w:rsidRPr="0093675A">
        <w:rPr>
          <w:rFonts w:ascii="Times New Roman" w:hAnsi="Times New Roman"/>
          <w:kern w:val="0"/>
          <w:szCs w:val="21"/>
        </w:rPr>
        <w:t>；</w:t>
      </w:r>
    </w:p>
    <w:p w:rsidR="00253E5E" w:rsidRPr="0093675A" w:rsidRDefault="00253E5E" w:rsidP="00253E5E">
      <w:pPr>
        <w:spacing w:line="276" w:lineRule="auto"/>
        <w:rPr>
          <w:rFonts w:ascii="Times New Roman" w:hAnsi="Times New Roman"/>
          <w:kern w:val="0"/>
          <w:szCs w:val="21"/>
        </w:rPr>
      </w:pPr>
      <w:r>
        <w:rPr>
          <w:rFonts w:ascii="Times New Roman" w:hAnsi="Times New Roman"/>
          <w:kern w:val="0"/>
          <w:szCs w:val="21"/>
        </w:rPr>
        <w:t>（</w:t>
      </w:r>
      <w:r w:rsidRPr="0093675A">
        <w:rPr>
          <w:rFonts w:ascii="Times New Roman" w:hAnsi="Times New Roman"/>
          <w:kern w:val="0"/>
          <w:szCs w:val="21"/>
        </w:rPr>
        <w:t>3</w:t>
      </w:r>
      <w:r>
        <w:rPr>
          <w:rFonts w:ascii="Times New Roman" w:hAnsi="Times New Roman"/>
          <w:kern w:val="0"/>
          <w:szCs w:val="21"/>
        </w:rPr>
        <w:t>）</w:t>
      </w:r>
      <w:r w:rsidRPr="0093675A">
        <w:rPr>
          <w:rFonts w:ascii="Times New Roman" w:hAnsi="Times New Roman"/>
          <w:kern w:val="0"/>
          <w:szCs w:val="21"/>
        </w:rPr>
        <w:t>使木块匀速前进时所施加的水平拉力</w:t>
      </w:r>
      <w:r w:rsidRPr="0093675A">
        <w:rPr>
          <w:rFonts w:ascii="Times New Roman" w:hAnsi="Times New Roman"/>
          <w:i/>
          <w:kern w:val="0"/>
          <w:szCs w:val="21"/>
        </w:rPr>
        <w:t>F</w:t>
      </w:r>
      <w:r w:rsidRPr="0093675A">
        <w:rPr>
          <w:rFonts w:ascii="Times New Roman" w:hAnsi="Times New Roman"/>
          <w:kern w:val="0"/>
          <w:szCs w:val="21"/>
        </w:rPr>
        <w:t>为</w:t>
      </w:r>
      <w:r w:rsidRPr="0093675A">
        <w:rPr>
          <w:rFonts w:ascii="Times New Roman" w:hAnsi="Times New Roman"/>
          <w:kern w:val="0"/>
          <w:szCs w:val="21"/>
        </w:rPr>
        <w:t>__</w:t>
      </w:r>
      <w:r>
        <w:rPr>
          <w:rFonts w:ascii="Times New Roman" w:hAnsi="Times New Roman" w:hint="eastAsia"/>
          <w:kern w:val="0"/>
          <w:szCs w:val="21"/>
        </w:rPr>
        <w:t>__</w:t>
      </w:r>
      <w:r w:rsidRPr="0093675A">
        <w:rPr>
          <w:rFonts w:ascii="Times New Roman" w:hAnsi="Times New Roman"/>
          <w:kern w:val="0"/>
          <w:szCs w:val="21"/>
        </w:rPr>
        <w:t>__N</w:t>
      </w:r>
      <w:r w:rsidRPr="0093675A">
        <w:rPr>
          <w:rFonts w:ascii="Times New Roman" w:hAnsi="Times New Roman"/>
          <w:kern w:val="0"/>
          <w:szCs w:val="21"/>
        </w:rPr>
        <w:t>．</w:t>
      </w:r>
    </w:p>
    <w:p w:rsidR="00253E5E" w:rsidRPr="0093675A" w:rsidRDefault="00253E5E" w:rsidP="00253E5E">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【难度】</w:t>
      </w:r>
      <w:r w:rsidRPr="0093675A">
        <w:rPr>
          <w:rFonts w:ascii="宋体" w:eastAsia="宋体" w:hAnsi="宋体" w:cs="宋体" w:hint="eastAsia"/>
          <w:color w:val="FF0000"/>
          <w:szCs w:val="21"/>
        </w:rPr>
        <w:t>★★</w:t>
      </w:r>
    </w:p>
    <w:p w:rsidR="00253E5E" w:rsidRPr="0093675A" w:rsidRDefault="00253E5E" w:rsidP="00253E5E">
      <w:pPr>
        <w:spacing w:line="276" w:lineRule="auto"/>
        <w:rPr>
          <w:rFonts w:ascii="Times New Roman" w:hAnsi="Times New Roman"/>
          <w:szCs w:val="21"/>
        </w:rPr>
      </w:pPr>
      <w:r w:rsidRPr="0093675A">
        <w:rPr>
          <w:rFonts w:ascii="Times New Roman" w:hAnsi="Times New Roman"/>
          <w:color w:val="FF0000"/>
          <w:szCs w:val="21"/>
        </w:rPr>
        <w:t>【答案】</w:t>
      </w:r>
      <w:r w:rsidRPr="0093675A">
        <w:rPr>
          <w:rFonts w:ascii="Times New Roman" w:hAnsi="Times New Roman"/>
          <w:color w:val="FF0000"/>
          <w:szCs w:val="21"/>
        </w:rPr>
        <w:t>26</w:t>
      </w:r>
      <w:r w:rsidRPr="0093675A">
        <w:rPr>
          <w:rFonts w:ascii="Times New Roman" w:hAnsi="Times New Roman"/>
          <w:color w:val="FF0000"/>
          <w:szCs w:val="21"/>
        </w:rPr>
        <w:t>；</w:t>
      </w:r>
      <w:r w:rsidRPr="0093675A">
        <w:rPr>
          <w:rFonts w:ascii="Times New Roman" w:hAnsi="Times New Roman"/>
          <w:color w:val="FF0000"/>
          <w:szCs w:val="21"/>
        </w:rPr>
        <w:t>15</w:t>
      </w:r>
      <w:r w:rsidRPr="0093675A">
        <w:rPr>
          <w:rFonts w:ascii="Times New Roman" w:hAnsi="Times New Roman"/>
          <w:color w:val="FF0000"/>
          <w:szCs w:val="21"/>
        </w:rPr>
        <w:t>；</w:t>
      </w:r>
      <w:r w:rsidRPr="0093675A">
        <w:rPr>
          <w:rFonts w:ascii="Times New Roman" w:hAnsi="Times New Roman"/>
          <w:color w:val="FF0000"/>
          <w:szCs w:val="21"/>
        </w:rPr>
        <w:t>25</w:t>
      </w:r>
    </w:p>
    <w:p w:rsidR="00D02B39" w:rsidRPr="00253E5E" w:rsidRDefault="00D02B39" w:rsidP="002A50F2">
      <w:pPr>
        <w:spacing w:line="276" w:lineRule="auto"/>
        <w:rPr>
          <w:rFonts w:ascii="Times New Roman" w:hAnsi="Times New Roman" w:cs="Times New Roman"/>
          <w:szCs w:val="21"/>
        </w:rPr>
      </w:pPr>
    </w:p>
    <w:p w:rsidR="00D02B39" w:rsidRDefault="00D02B39" w:rsidP="002A50F2">
      <w:pPr>
        <w:spacing w:line="276" w:lineRule="auto"/>
        <w:rPr>
          <w:rFonts w:ascii="Times New Roman" w:hAnsi="Times New Roman" w:cs="Times New Roman"/>
          <w:szCs w:val="21"/>
        </w:rPr>
      </w:pPr>
    </w:p>
    <w:p w:rsidR="002A50F2" w:rsidRDefault="002A50F2" w:rsidP="002A50F2">
      <w:pPr>
        <w:spacing w:line="276" w:lineRule="auto"/>
        <w:rPr>
          <w:rFonts w:ascii="Times New Roman" w:hAnsi="Times New Roman" w:cs="Times New Roman"/>
          <w:color w:val="FF0000"/>
          <w:szCs w:val="21"/>
        </w:rPr>
      </w:pPr>
    </w:p>
    <w:p w:rsidR="002A50F2" w:rsidRPr="00110CEC" w:rsidRDefault="00DF58A2" w:rsidP="002A50F2">
      <w:pPr>
        <w:spacing w:line="276" w:lineRule="auto"/>
        <w:rPr>
          <w:rFonts w:ascii="Times New Roman" w:hAnsi="Times New Roman" w:cs="Times New Roman"/>
          <w:szCs w:val="21"/>
        </w:rPr>
      </w:pPr>
      <w:r>
        <w:rPr>
          <w:rFonts w:ascii="Times New Roman" w:hAnsi="Times New Roman" w:cs="Times New Roman" w:hint="eastAsia"/>
          <w:szCs w:val="21"/>
        </w:rPr>
        <w:t>15</w:t>
      </w:r>
      <w:r w:rsidR="002A50F2" w:rsidRPr="00110CEC">
        <w:rPr>
          <w:rFonts w:ascii="Times New Roman" w:hAnsi="Times New Roman" w:cs="Times New Roman" w:hint="eastAsia"/>
          <w:szCs w:val="21"/>
        </w:rPr>
        <w:t>、</w:t>
      </w:r>
      <w:r w:rsidR="002A50F2" w:rsidRPr="00110CEC">
        <w:rPr>
          <w:rFonts w:ascii="Times New Roman" w:hAnsi="Times New Roman" w:cs="Times New Roman"/>
          <w:szCs w:val="21"/>
        </w:rPr>
        <w:t>如图所示，</w:t>
      </w:r>
      <w:r w:rsidR="002A50F2" w:rsidRPr="00110CEC">
        <w:rPr>
          <w:rFonts w:ascii="Times New Roman" w:hAnsi="Times New Roman" w:cs="Times New Roman"/>
          <w:i/>
          <w:szCs w:val="21"/>
        </w:rPr>
        <w:t>AC</w:t>
      </w:r>
      <w:r w:rsidR="002A50F2" w:rsidRPr="00110CEC">
        <w:rPr>
          <w:rFonts w:ascii="Times New Roman" w:hAnsi="Times New Roman" w:cs="Times New Roman"/>
          <w:szCs w:val="21"/>
        </w:rPr>
        <w:t>和</w:t>
      </w:r>
      <w:r w:rsidR="002A50F2" w:rsidRPr="00110CEC">
        <w:rPr>
          <w:rFonts w:ascii="Times New Roman" w:hAnsi="Times New Roman" w:cs="Times New Roman"/>
          <w:i/>
          <w:szCs w:val="21"/>
        </w:rPr>
        <w:t>BC</w:t>
      </w:r>
      <w:r w:rsidR="002A50F2" w:rsidRPr="00110CEC">
        <w:rPr>
          <w:rFonts w:ascii="Times New Roman" w:hAnsi="Times New Roman" w:cs="Times New Roman"/>
          <w:szCs w:val="21"/>
        </w:rPr>
        <w:t>两轻绳共同悬挂一质量为</w:t>
      </w:r>
      <w:r w:rsidR="002A50F2" w:rsidRPr="003F32FF">
        <w:rPr>
          <w:rFonts w:ascii="Times New Roman" w:hAnsi="Times New Roman" w:cs="Times New Roman"/>
          <w:i/>
          <w:szCs w:val="21"/>
        </w:rPr>
        <w:t>m</w:t>
      </w:r>
      <w:r w:rsidR="002A50F2" w:rsidRPr="00110CEC">
        <w:rPr>
          <w:rFonts w:ascii="Times New Roman" w:hAnsi="Times New Roman" w:cs="Times New Roman"/>
          <w:szCs w:val="21"/>
        </w:rPr>
        <w:t>的物体，若保持</w:t>
      </w:r>
      <w:r w:rsidR="002A50F2" w:rsidRPr="00110CEC">
        <w:rPr>
          <w:rFonts w:ascii="Times New Roman" w:hAnsi="Times New Roman" w:cs="Times New Roman"/>
          <w:i/>
          <w:szCs w:val="21"/>
        </w:rPr>
        <w:t>AC</w:t>
      </w:r>
      <w:r w:rsidR="002A50F2" w:rsidRPr="00110CEC">
        <w:rPr>
          <w:rFonts w:ascii="Times New Roman" w:hAnsi="Times New Roman" w:cs="Times New Roman"/>
          <w:szCs w:val="21"/>
        </w:rPr>
        <w:t>绳的方向不变，</w:t>
      </w:r>
      <w:r w:rsidR="002A50F2" w:rsidRPr="00110CEC">
        <w:rPr>
          <w:rFonts w:ascii="Times New Roman" w:hAnsi="Times New Roman" w:cs="Times New Roman"/>
          <w:i/>
          <w:szCs w:val="21"/>
        </w:rPr>
        <w:t>AC</w:t>
      </w:r>
      <w:r w:rsidR="002A50F2" w:rsidRPr="00110CEC">
        <w:rPr>
          <w:rFonts w:ascii="Times New Roman" w:hAnsi="Times New Roman" w:cs="Times New Roman"/>
          <w:szCs w:val="21"/>
        </w:rPr>
        <w:t>与竖直方向的夹角为</w:t>
      </w:r>
      <w:r w:rsidR="002A50F2" w:rsidRPr="00110CEC">
        <w:rPr>
          <w:rFonts w:ascii="Times New Roman" w:hAnsi="Times New Roman" w:cs="Times New Roman"/>
          <w:szCs w:val="21"/>
        </w:rPr>
        <w:t>60°</w:t>
      </w:r>
      <w:r w:rsidR="002A50F2" w:rsidRPr="00110CEC">
        <w:rPr>
          <w:rFonts w:ascii="Times New Roman" w:hAnsi="Times New Roman" w:cs="Times New Roman"/>
          <w:szCs w:val="21"/>
        </w:rPr>
        <w:t>，改变</w:t>
      </w:r>
      <w:r w:rsidR="002A50F2" w:rsidRPr="00110CEC">
        <w:rPr>
          <w:rFonts w:ascii="Times New Roman" w:hAnsi="Times New Roman" w:cs="Times New Roman"/>
          <w:i/>
          <w:szCs w:val="21"/>
        </w:rPr>
        <w:t>BC</w:t>
      </w:r>
      <w:r w:rsidR="002A50F2" w:rsidRPr="00110CEC">
        <w:rPr>
          <w:rFonts w:ascii="Times New Roman" w:hAnsi="Times New Roman" w:cs="Times New Roman"/>
          <w:szCs w:val="21"/>
        </w:rPr>
        <w:t>绳的方向，试求：</w:t>
      </w:r>
    </w:p>
    <w:p w:rsidR="002A50F2" w:rsidRPr="00110CEC" w:rsidRDefault="00DF58A2" w:rsidP="002A50F2">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83840" behindDoc="0" locked="0" layoutInCell="1" allowOverlap="1">
            <wp:simplePos x="0" y="0"/>
            <wp:positionH relativeFrom="column">
              <wp:posOffset>4200525</wp:posOffset>
            </wp:positionH>
            <wp:positionV relativeFrom="paragraph">
              <wp:posOffset>8255</wp:posOffset>
            </wp:positionV>
            <wp:extent cx="1171575" cy="762000"/>
            <wp:effectExtent l="19050" t="0" r="9525" b="0"/>
            <wp:wrapSquare wrapText="bothSides"/>
            <wp:docPr id="229" name="图片 2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学科网(www.zxxk.com)--教育资源门户，提供试卷、教案、课件、论文、素材及各类教学资源下载，还有大量而丰富的教学相关资讯！"/>
                    <pic:cNvPicPr>
                      <a:picLocks noChangeAspect="1" noChangeArrowheads="1"/>
                    </pic:cNvPicPr>
                  </pic:nvPicPr>
                  <pic:blipFill>
                    <a:blip r:embed="rId28"/>
                    <a:srcRect/>
                    <a:stretch>
                      <a:fillRect/>
                    </a:stretch>
                  </pic:blipFill>
                  <pic:spPr bwMode="auto">
                    <a:xfrm>
                      <a:off x="0" y="0"/>
                      <a:ext cx="1171575" cy="762000"/>
                    </a:xfrm>
                    <a:prstGeom prst="rect">
                      <a:avLst/>
                    </a:prstGeom>
                    <a:noFill/>
                    <a:ln w="9525">
                      <a:noFill/>
                      <a:miter lim="800000"/>
                      <a:headEnd/>
                      <a:tailEnd/>
                    </a:ln>
                  </pic:spPr>
                </pic:pic>
              </a:graphicData>
            </a:graphic>
          </wp:anchor>
        </w:drawing>
      </w:r>
      <w:r w:rsidR="002A50F2">
        <w:rPr>
          <w:rFonts w:ascii="Times New Roman" w:hAnsi="Times New Roman" w:cs="Times New Roman"/>
          <w:szCs w:val="21"/>
        </w:rPr>
        <w:t>（</w:t>
      </w:r>
      <w:r w:rsidR="002A50F2" w:rsidRPr="00110CEC">
        <w:rPr>
          <w:rFonts w:ascii="Times New Roman" w:hAnsi="Times New Roman" w:cs="Times New Roman"/>
          <w:szCs w:val="21"/>
        </w:rPr>
        <w:t>1</w:t>
      </w:r>
      <w:r w:rsidR="002A50F2">
        <w:rPr>
          <w:rFonts w:ascii="Times New Roman" w:hAnsi="Times New Roman" w:cs="Times New Roman"/>
          <w:szCs w:val="21"/>
        </w:rPr>
        <w:t>）</w:t>
      </w:r>
      <w:r w:rsidR="002A50F2" w:rsidRPr="00110CEC">
        <w:rPr>
          <w:rFonts w:ascii="Times New Roman" w:hAnsi="Times New Roman" w:cs="Times New Roman"/>
          <w:szCs w:val="21"/>
        </w:rPr>
        <w:t>物体能达到平衡时，</w:t>
      </w:r>
      <w:r w:rsidR="002A50F2" w:rsidRPr="003F32FF">
        <w:rPr>
          <w:rFonts w:ascii="Times New Roman" w:hAnsi="Times New Roman" w:cs="Times New Roman"/>
          <w:i/>
          <w:szCs w:val="21"/>
        </w:rPr>
        <w:t>θ</w:t>
      </w:r>
      <w:r w:rsidR="002A50F2">
        <w:rPr>
          <w:rFonts w:ascii="Times New Roman" w:hAnsi="Times New Roman" w:cs="Times New Roman"/>
          <w:szCs w:val="21"/>
        </w:rPr>
        <w:t>角的取值范围</w:t>
      </w:r>
      <w:r w:rsidR="002A50F2">
        <w:rPr>
          <w:rFonts w:ascii="Times New Roman" w:hAnsi="Times New Roman" w:cs="Times New Roman" w:hint="eastAsia"/>
          <w:szCs w:val="21"/>
        </w:rPr>
        <w:t>。</w:t>
      </w:r>
    </w:p>
    <w:p w:rsidR="002A50F2" w:rsidRPr="00110CEC" w:rsidRDefault="002A50F2" w:rsidP="002A50F2">
      <w:pPr>
        <w:spacing w:line="276" w:lineRule="auto"/>
        <w:rPr>
          <w:rFonts w:ascii="Times New Roman" w:hAnsi="Times New Roman" w:cs="Times New Roman"/>
          <w:szCs w:val="21"/>
        </w:rPr>
      </w:pPr>
      <w:r>
        <w:rPr>
          <w:rFonts w:ascii="Times New Roman" w:hAnsi="Times New Roman" w:cs="Times New Roman"/>
          <w:szCs w:val="21"/>
        </w:rPr>
        <w:t>（</w:t>
      </w:r>
      <w:r w:rsidRPr="00110CEC">
        <w:rPr>
          <w:rFonts w:ascii="Times New Roman" w:hAnsi="Times New Roman" w:cs="Times New Roman"/>
          <w:szCs w:val="21"/>
        </w:rPr>
        <w:t>2</w:t>
      </w:r>
      <w:r>
        <w:rPr>
          <w:rFonts w:ascii="Times New Roman" w:hAnsi="Times New Roman" w:cs="Times New Roman"/>
          <w:szCs w:val="21"/>
        </w:rPr>
        <w:t>）</w:t>
      </w:r>
      <w:r w:rsidRPr="003F32FF">
        <w:rPr>
          <w:rFonts w:ascii="Times New Roman" w:hAnsi="Times New Roman" w:cs="Times New Roman"/>
          <w:i/>
          <w:szCs w:val="21"/>
        </w:rPr>
        <w:t>θ</w:t>
      </w:r>
      <w:r w:rsidRPr="00110CEC">
        <w:rPr>
          <w:rFonts w:ascii="Times New Roman" w:hAnsi="Times New Roman" w:cs="Times New Roman"/>
          <w:szCs w:val="21"/>
        </w:rPr>
        <w:t>在</w:t>
      </w:r>
      <w:r w:rsidRPr="00110CEC">
        <w:rPr>
          <w:rFonts w:ascii="Times New Roman" w:hAnsi="Times New Roman" w:cs="Times New Roman"/>
          <w:szCs w:val="21"/>
        </w:rPr>
        <w:t>0°</w:t>
      </w:r>
      <w:r w:rsidRPr="00110CEC">
        <w:rPr>
          <w:rFonts w:ascii="Times New Roman" w:hAnsi="Times New Roman" w:cs="Times New Roman"/>
          <w:szCs w:val="21"/>
        </w:rPr>
        <w:t>～</w:t>
      </w:r>
      <w:r w:rsidRPr="00110CEC">
        <w:rPr>
          <w:rFonts w:ascii="Times New Roman" w:hAnsi="Times New Roman" w:cs="Times New Roman"/>
          <w:szCs w:val="21"/>
        </w:rPr>
        <w:t>90°</w:t>
      </w:r>
      <w:r w:rsidRPr="00110CEC">
        <w:rPr>
          <w:rFonts w:ascii="Times New Roman" w:hAnsi="Times New Roman" w:cs="Times New Roman"/>
          <w:szCs w:val="21"/>
        </w:rPr>
        <w:t>的范围内，求</w:t>
      </w:r>
      <w:r w:rsidRPr="00110CEC">
        <w:rPr>
          <w:rFonts w:ascii="Times New Roman" w:hAnsi="Times New Roman" w:cs="Times New Roman"/>
          <w:i/>
          <w:szCs w:val="21"/>
        </w:rPr>
        <w:t>BC</w:t>
      </w:r>
      <w:r>
        <w:rPr>
          <w:rFonts w:ascii="Times New Roman" w:hAnsi="Times New Roman" w:cs="Times New Roman"/>
          <w:szCs w:val="21"/>
        </w:rPr>
        <w:t>绳上拉力的最大值和最小值</w:t>
      </w:r>
      <w:r>
        <w:rPr>
          <w:rFonts w:ascii="Times New Roman" w:hAnsi="Times New Roman" w:cs="Times New Roman" w:hint="eastAsia"/>
          <w:szCs w:val="21"/>
        </w:rPr>
        <w:t>。</w:t>
      </w:r>
    </w:p>
    <w:p w:rsidR="002A50F2" w:rsidRDefault="002A50F2" w:rsidP="002A50F2">
      <w:pPr>
        <w:spacing w:line="276" w:lineRule="auto"/>
        <w:rPr>
          <w:rFonts w:ascii="Times New Roman" w:hAnsi="Times New Roman" w:cs="Times New Roman"/>
          <w:szCs w:val="21"/>
        </w:rPr>
      </w:pPr>
    </w:p>
    <w:p w:rsidR="002A50F2" w:rsidRDefault="002A50F2" w:rsidP="002A50F2">
      <w:pPr>
        <w:spacing w:line="276" w:lineRule="auto"/>
        <w:rPr>
          <w:rFonts w:ascii="Times New Roman" w:hAnsi="Times New Roman" w:cs="Times New Roman"/>
          <w:szCs w:val="21"/>
        </w:rPr>
      </w:pPr>
    </w:p>
    <w:p w:rsidR="002A50F2" w:rsidRPr="00A14AB7" w:rsidRDefault="002A50F2" w:rsidP="002A50F2">
      <w:pPr>
        <w:spacing w:line="276" w:lineRule="auto"/>
        <w:rPr>
          <w:rFonts w:ascii="Times New Roman" w:hAnsi="Times New Roman" w:cs="Times New Roman"/>
          <w:color w:val="FF0000"/>
          <w:szCs w:val="21"/>
        </w:rPr>
      </w:pPr>
      <w:r w:rsidRPr="00A14AB7">
        <w:rPr>
          <w:rFonts w:ascii="Times New Roman" w:hAnsi="Times New Roman" w:cs="Times New Roman" w:hint="eastAsia"/>
          <w:color w:val="FF0000"/>
          <w:szCs w:val="21"/>
        </w:rPr>
        <w:t>【难度】</w:t>
      </w:r>
      <w:r w:rsidRPr="00A14AB7">
        <w:rPr>
          <w:rFonts w:ascii="宋体" w:eastAsia="宋体" w:hAnsi="宋体" w:cs="宋体" w:hint="eastAsia"/>
          <w:color w:val="FF0000"/>
          <w:szCs w:val="21"/>
        </w:rPr>
        <w:t>★★</w:t>
      </w:r>
    </w:p>
    <w:p w:rsidR="002A50F2" w:rsidRPr="00110CEC" w:rsidRDefault="002A50F2" w:rsidP="002A50F2">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w:t>
      </w:r>
      <w:r w:rsidRPr="00BF4DFB">
        <w:rPr>
          <w:rFonts w:ascii="Times New Roman" w:hAnsi="Times New Roman" w:cs="Times New Roman"/>
          <w:color w:val="FF0000"/>
          <w:szCs w:val="21"/>
        </w:rPr>
        <w:t>答案</w:t>
      </w:r>
      <w:r>
        <w:rPr>
          <w:rFonts w:ascii="Times New Roman" w:hAnsi="Times New Roman" w:cs="Times New Roman" w:hint="eastAsia"/>
          <w:color w:val="FF0000"/>
          <w:szCs w:val="21"/>
        </w:rPr>
        <w:t>】</w:t>
      </w:r>
      <w:r>
        <w:rPr>
          <w:rFonts w:ascii="Times New Roman" w:hAnsi="Times New Roman" w:cs="Times New Roman"/>
          <w:color w:val="FF0000"/>
          <w:szCs w:val="21"/>
        </w:rPr>
        <w:t>（</w:t>
      </w:r>
      <w:r w:rsidRPr="00BF4DFB">
        <w:rPr>
          <w:rFonts w:ascii="Times New Roman" w:hAnsi="Times New Roman" w:cs="Times New Roman"/>
          <w:color w:val="FF0000"/>
          <w:szCs w:val="21"/>
        </w:rPr>
        <w:t>1</w:t>
      </w:r>
      <w:r>
        <w:rPr>
          <w:rFonts w:ascii="Times New Roman" w:hAnsi="Times New Roman" w:cs="Times New Roman"/>
          <w:color w:val="FF0000"/>
          <w:szCs w:val="21"/>
        </w:rPr>
        <w:t>）</w:t>
      </w:r>
      <w:r w:rsidRPr="00BF4DFB">
        <w:rPr>
          <w:rFonts w:ascii="Times New Roman" w:hAnsi="Times New Roman" w:cs="Times New Roman"/>
          <w:color w:val="FF0000"/>
          <w:szCs w:val="21"/>
        </w:rPr>
        <w:t>0°≤</w:t>
      </w:r>
      <w:r w:rsidRPr="003F32FF">
        <w:rPr>
          <w:rFonts w:ascii="Times New Roman" w:hAnsi="Times New Roman" w:cs="Times New Roman"/>
          <w:i/>
          <w:color w:val="FF0000"/>
          <w:szCs w:val="21"/>
        </w:rPr>
        <w:t>θ</w:t>
      </w:r>
      <w:r>
        <w:rPr>
          <w:rFonts w:ascii="Times New Roman" w:hAnsi="Times New Roman" w:cs="Times New Roman"/>
          <w:color w:val="FF0000"/>
          <w:szCs w:val="21"/>
        </w:rPr>
        <w:t>&lt;120°</w:t>
      </w:r>
      <w:r>
        <w:rPr>
          <w:rFonts w:ascii="Times New Roman" w:hAnsi="Times New Roman" w:cs="Times New Roman"/>
          <w:color w:val="FF0000"/>
          <w:szCs w:val="21"/>
        </w:rPr>
        <w:t>（</w:t>
      </w:r>
      <w:r w:rsidRPr="00BF4DFB">
        <w:rPr>
          <w:rFonts w:ascii="Times New Roman" w:hAnsi="Times New Roman" w:cs="Times New Roman"/>
          <w:color w:val="FF0000"/>
          <w:szCs w:val="21"/>
        </w:rPr>
        <w:t>2</w:t>
      </w:r>
      <w:r>
        <w:rPr>
          <w:rFonts w:ascii="Times New Roman" w:hAnsi="Times New Roman" w:cs="Times New Roman"/>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\r(3)</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mg</w:t>
      </w:r>
      <w:r>
        <w:rPr>
          <w:rFonts w:ascii="Times New Roman" w:hAnsi="Times New Roman" w:cs="Times New Roman" w:hint="eastAsia"/>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\f(\r(3)</w:instrText>
      </w:r>
      <w:r w:rsidRPr="00BF4DFB">
        <w:rPr>
          <w:rFonts w:ascii="Times New Roman" w:hAnsi="Times New Roman" w:cs="Times New Roman"/>
          <w:i/>
          <w:color w:val="FF0000"/>
          <w:szCs w:val="21"/>
        </w:rPr>
        <w:instrText>,</w:instrText>
      </w:r>
      <w:r w:rsidRPr="00BF4DFB">
        <w:rPr>
          <w:rFonts w:ascii="Times New Roman" w:hAnsi="Times New Roman" w:cs="Times New Roman"/>
          <w:color w:val="FF0000"/>
          <w:szCs w:val="21"/>
        </w:rPr>
        <w:instrText>2)</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mg</w:t>
      </w:r>
    </w:p>
    <w:p w:rsidR="002A50F2" w:rsidRPr="00BF4DFB" w:rsidRDefault="002A50F2" w:rsidP="002A50F2">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w:t>
      </w:r>
      <w:r w:rsidRPr="00BF4DFB">
        <w:rPr>
          <w:rFonts w:ascii="Times New Roman" w:hAnsi="Times New Roman" w:cs="Times New Roman"/>
          <w:color w:val="FF0000"/>
          <w:szCs w:val="21"/>
        </w:rPr>
        <w:t>解析</w:t>
      </w:r>
      <w:r>
        <w:rPr>
          <w:rFonts w:ascii="Times New Roman" w:hAnsi="Times New Roman" w:cs="Times New Roman" w:hint="eastAsia"/>
          <w:color w:val="FF0000"/>
          <w:szCs w:val="21"/>
        </w:rPr>
        <w:t>】（</w:t>
      </w:r>
      <w:r>
        <w:rPr>
          <w:rFonts w:ascii="Times New Roman" w:hAnsi="Times New Roman" w:cs="Times New Roman" w:hint="eastAsia"/>
          <w:color w:val="FF0000"/>
          <w:szCs w:val="21"/>
        </w:rPr>
        <w:t>1</w:t>
      </w:r>
      <w:r>
        <w:rPr>
          <w:rFonts w:ascii="Times New Roman" w:hAnsi="Times New Roman" w:cs="Times New Roman" w:hint="eastAsia"/>
          <w:color w:val="FF0000"/>
          <w:szCs w:val="21"/>
        </w:rPr>
        <w:t>）</w:t>
      </w:r>
      <w:r w:rsidRPr="00BF4DFB">
        <w:rPr>
          <w:rFonts w:ascii="Times New Roman" w:hAnsi="Times New Roman" w:cs="Times New Roman"/>
          <w:color w:val="FF0000"/>
          <w:szCs w:val="21"/>
        </w:rPr>
        <w:t>改变</w:t>
      </w:r>
      <w:r w:rsidRPr="00BF4DFB">
        <w:rPr>
          <w:rFonts w:ascii="Times New Roman" w:hAnsi="Times New Roman" w:cs="Times New Roman"/>
          <w:i/>
          <w:color w:val="FF0000"/>
          <w:szCs w:val="21"/>
        </w:rPr>
        <w:t>BC</w:t>
      </w:r>
      <w:r w:rsidRPr="00BF4DFB">
        <w:rPr>
          <w:rFonts w:ascii="Times New Roman" w:hAnsi="Times New Roman" w:cs="Times New Roman"/>
          <w:color w:val="FF0000"/>
          <w:szCs w:val="21"/>
        </w:rPr>
        <w:t>绳的方向时，</w:t>
      </w:r>
      <w:r w:rsidRPr="00BF4DFB">
        <w:rPr>
          <w:rFonts w:ascii="Times New Roman" w:hAnsi="Times New Roman" w:cs="Times New Roman"/>
          <w:i/>
          <w:color w:val="FF0000"/>
          <w:szCs w:val="21"/>
        </w:rPr>
        <w:t>AC</w:t>
      </w:r>
      <w:r w:rsidRPr="00BF4DFB">
        <w:rPr>
          <w:rFonts w:ascii="Times New Roman" w:hAnsi="Times New Roman" w:cs="Times New Roman"/>
          <w:color w:val="FF0000"/>
          <w:szCs w:val="21"/>
        </w:rPr>
        <w:t>绳的拉力</w:t>
      </w:r>
      <w:r w:rsidRPr="003F32FF">
        <w:rPr>
          <w:rFonts w:ascii="Times New Roman" w:hAnsi="Times New Roman" w:cs="Times New Roman"/>
          <w:i/>
          <w:color w:val="FF0000"/>
          <w:szCs w:val="21"/>
        </w:rPr>
        <w:t>F</w:t>
      </w:r>
      <w:r w:rsidRPr="003F32FF">
        <w:rPr>
          <w:rFonts w:ascii="Times New Roman" w:hAnsi="Times New Roman" w:cs="Times New Roman"/>
          <w:i/>
          <w:color w:val="FF0000"/>
          <w:szCs w:val="21"/>
          <w:vertAlign w:val="subscript"/>
        </w:rPr>
        <w:t>T</w:t>
      </w:r>
      <w:r w:rsidRPr="00BF4DFB">
        <w:rPr>
          <w:rFonts w:ascii="Times New Roman" w:hAnsi="Times New Roman" w:cs="Times New Roman"/>
          <w:i/>
          <w:color w:val="FF0000"/>
          <w:szCs w:val="21"/>
          <w:vertAlign w:val="subscript"/>
        </w:rPr>
        <w:t>A</w:t>
      </w:r>
      <w:r w:rsidRPr="00BF4DFB">
        <w:rPr>
          <w:rFonts w:ascii="Times New Roman" w:hAnsi="Times New Roman" w:cs="Times New Roman"/>
          <w:color w:val="FF0000"/>
          <w:szCs w:val="21"/>
        </w:rPr>
        <w:t>方向不变，两绳拉力的合力</w:t>
      </w:r>
      <w:r w:rsidRPr="003F32FF">
        <w:rPr>
          <w:rFonts w:ascii="Times New Roman" w:hAnsi="Times New Roman" w:cs="Times New Roman"/>
          <w:i/>
          <w:color w:val="FF0000"/>
          <w:szCs w:val="21"/>
        </w:rPr>
        <w:t>F</w:t>
      </w:r>
      <w:r w:rsidRPr="00BF4DFB">
        <w:rPr>
          <w:rFonts w:ascii="Times New Roman" w:hAnsi="Times New Roman" w:cs="Times New Roman"/>
          <w:color w:val="FF0000"/>
          <w:szCs w:val="21"/>
        </w:rPr>
        <w:t>与物体的重力平衡，重力大小和方向保持不变，如图所示，经分析可知，</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最小为</w:t>
      </w:r>
      <w:r w:rsidRPr="00BF4DFB">
        <w:rPr>
          <w:rFonts w:ascii="Times New Roman" w:hAnsi="Times New Roman" w:cs="Times New Roman"/>
          <w:color w:val="FF0000"/>
          <w:szCs w:val="21"/>
        </w:rPr>
        <w:t>0°</w:t>
      </w:r>
      <w:r w:rsidRPr="00BF4DFB">
        <w:rPr>
          <w:rFonts w:ascii="Times New Roman" w:hAnsi="Times New Roman" w:cs="Times New Roman"/>
          <w:color w:val="FF0000"/>
          <w:szCs w:val="21"/>
        </w:rPr>
        <w:t>，此时</w:t>
      </w:r>
      <w:r w:rsidRPr="003F32FF">
        <w:rPr>
          <w:rFonts w:ascii="Times New Roman" w:hAnsi="Times New Roman" w:cs="Times New Roman"/>
          <w:i/>
          <w:color w:val="FF0000"/>
          <w:szCs w:val="21"/>
        </w:rPr>
        <w:t>F</w:t>
      </w:r>
      <w:r w:rsidRPr="003F32FF">
        <w:rPr>
          <w:rFonts w:ascii="Times New Roman" w:hAnsi="Times New Roman" w:cs="Times New Roman"/>
          <w:i/>
          <w:color w:val="FF0000"/>
          <w:szCs w:val="21"/>
          <w:vertAlign w:val="subscript"/>
        </w:rPr>
        <w:t>T</w:t>
      </w:r>
      <w:r w:rsidRPr="00BF4DFB">
        <w:rPr>
          <w:rFonts w:ascii="Times New Roman" w:hAnsi="Times New Roman" w:cs="Times New Roman"/>
          <w:i/>
          <w:color w:val="FF0000"/>
          <w:szCs w:val="21"/>
          <w:vertAlign w:val="subscript"/>
        </w:rPr>
        <w:t>A</w:t>
      </w:r>
      <w:r w:rsidRPr="00BF4DFB">
        <w:rPr>
          <w:rFonts w:ascii="Times New Roman" w:hAnsi="Times New Roman" w:cs="Times New Roman"/>
          <w:color w:val="FF0000"/>
          <w:szCs w:val="21"/>
        </w:rPr>
        <w:t>＝</w:t>
      </w:r>
      <w:r w:rsidRPr="00BF4DFB">
        <w:rPr>
          <w:rFonts w:ascii="Times New Roman" w:hAnsi="Times New Roman" w:cs="Times New Roman"/>
          <w:color w:val="FF0000"/>
          <w:szCs w:val="21"/>
        </w:rPr>
        <w:t>0</w:t>
      </w:r>
      <w:r w:rsidRPr="00BF4DFB">
        <w:rPr>
          <w:rFonts w:ascii="Times New Roman" w:hAnsi="Times New Roman" w:cs="Times New Roman"/>
          <w:color w:val="FF0000"/>
          <w:szCs w:val="21"/>
        </w:rPr>
        <w:t>；且</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必须小于</w:t>
      </w:r>
      <w:r w:rsidRPr="00BF4DFB">
        <w:rPr>
          <w:rFonts w:ascii="Times New Roman" w:hAnsi="Times New Roman" w:cs="Times New Roman"/>
          <w:color w:val="FF0000"/>
          <w:szCs w:val="21"/>
        </w:rPr>
        <w:t>120°</w:t>
      </w:r>
      <w:r w:rsidRPr="00BF4DFB">
        <w:rPr>
          <w:rFonts w:ascii="Times New Roman" w:hAnsi="Times New Roman" w:cs="Times New Roman"/>
          <w:color w:val="FF0000"/>
          <w:szCs w:val="21"/>
        </w:rPr>
        <w:t>，否则两绳的合力不可能竖直向上，所以</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角的取值范围是</w:t>
      </w:r>
      <w:r w:rsidRPr="00BF4DFB">
        <w:rPr>
          <w:rFonts w:ascii="Times New Roman" w:hAnsi="Times New Roman" w:cs="Times New Roman"/>
          <w:color w:val="FF0000"/>
          <w:szCs w:val="21"/>
        </w:rPr>
        <w:t>0°≤</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&lt;120°.</w:t>
      </w:r>
    </w:p>
    <w:p w:rsidR="002A50F2" w:rsidRPr="00BF4DFB" w:rsidRDefault="002A50F2" w:rsidP="002A50F2">
      <w:pPr>
        <w:spacing w:line="276" w:lineRule="auto"/>
        <w:rPr>
          <w:rFonts w:ascii="Times New Roman" w:hAnsi="Times New Roman" w:cs="Times New Roman"/>
          <w:color w:val="FF0000"/>
          <w:szCs w:val="21"/>
        </w:rPr>
      </w:pPr>
      <w:r>
        <w:rPr>
          <w:rFonts w:ascii="Times New Roman" w:hAnsi="Times New Roman" w:cs="Times New Roman" w:hint="eastAsia"/>
          <w:noProof/>
          <w:color w:val="FF0000"/>
          <w:szCs w:val="21"/>
        </w:rPr>
        <w:drawing>
          <wp:anchor distT="0" distB="0" distL="114300" distR="114300" simplePos="0" relativeHeight="251684864" behindDoc="0" locked="0" layoutInCell="1" allowOverlap="1">
            <wp:simplePos x="0" y="0"/>
            <wp:positionH relativeFrom="column">
              <wp:posOffset>4833620</wp:posOffset>
            </wp:positionH>
            <wp:positionV relativeFrom="paragraph">
              <wp:posOffset>146685</wp:posOffset>
            </wp:positionV>
            <wp:extent cx="1266825" cy="695325"/>
            <wp:effectExtent l="19050" t="0" r="9525" b="0"/>
            <wp:wrapSquare wrapText="bothSides"/>
            <wp:docPr id="230" name="图片 2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学科网(www.zxxk.com)--教育资源门户，提供试卷、教案、课件、论文、素材及各类教学资源下载，还有大量而丰富的教学相关资讯！"/>
                    <pic:cNvPicPr>
                      <a:picLocks noChangeAspect="1" noChangeArrowheads="1"/>
                    </pic:cNvPicPr>
                  </pic:nvPicPr>
                  <pic:blipFill>
                    <a:blip r:embed="rId29"/>
                    <a:stretch>
                      <a:fillRect/>
                    </a:stretch>
                  </pic:blipFill>
                  <pic:spPr bwMode="auto">
                    <a:xfrm>
                      <a:off x="0" y="0"/>
                      <a:ext cx="1266825" cy="695325"/>
                    </a:xfrm>
                    <a:prstGeom prst="rect">
                      <a:avLst/>
                    </a:prstGeom>
                    <a:noFill/>
                    <a:ln w="9525">
                      <a:noFill/>
                      <a:miter lim="800000"/>
                      <a:headEnd/>
                      <a:tailEnd/>
                    </a:ln>
                  </pic:spPr>
                </pic:pic>
              </a:graphicData>
            </a:graphic>
          </wp:anchor>
        </w:drawing>
      </w:r>
      <w:r>
        <w:rPr>
          <w:rFonts w:ascii="Times New Roman" w:hAnsi="Times New Roman" w:cs="Times New Roman" w:hint="eastAsia"/>
          <w:color w:val="FF0000"/>
          <w:szCs w:val="21"/>
        </w:rPr>
        <w:t>（</w:t>
      </w:r>
      <w:r>
        <w:rPr>
          <w:rFonts w:ascii="Times New Roman" w:hAnsi="Times New Roman" w:cs="Times New Roman" w:hint="eastAsia"/>
          <w:color w:val="FF0000"/>
          <w:szCs w:val="21"/>
        </w:rPr>
        <w:t>2</w:t>
      </w:r>
      <w:r>
        <w:rPr>
          <w:rFonts w:ascii="Times New Roman" w:hAnsi="Times New Roman" w:cs="Times New Roman" w:hint="eastAsia"/>
          <w:color w:val="FF0000"/>
          <w:szCs w:val="21"/>
        </w:rPr>
        <w:t>）</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在</w:t>
      </w:r>
      <w:r w:rsidRPr="00BF4DFB">
        <w:rPr>
          <w:rFonts w:ascii="Times New Roman" w:hAnsi="Times New Roman" w:cs="Times New Roman"/>
          <w:color w:val="FF0000"/>
          <w:szCs w:val="21"/>
        </w:rPr>
        <w:t>0°</w:t>
      </w:r>
      <w:r w:rsidRPr="00BF4DFB">
        <w:rPr>
          <w:rFonts w:ascii="Times New Roman" w:hAnsi="Times New Roman" w:cs="Times New Roman"/>
          <w:color w:val="FF0000"/>
          <w:szCs w:val="21"/>
        </w:rPr>
        <w:t>～</w:t>
      </w:r>
      <w:r w:rsidRPr="00BF4DFB">
        <w:rPr>
          <w:rFonts w:ascii="Times New Roman" w:hAnsi="Times New Roman" w:cs="Times New Roman"/>
          <w:color w:val="FF0000"/>
          <w:szCs w:val="21"/>
        </w:rPr>
        <w:t>90°</w:t>
      </w:r>
      <w:r w:rsidRPr="00BF4DFB">
        <w:rPr>
          <w:rFonts w:ascii="Times New Roman" w:hAnsi="Times New Roman" w:cs="Times New Roman"/>
          <w:color w:val="FF0000"/>
          <w:szCs w:val="21"/>
        </w:rPr>
        <w:t>的范围内，当</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w:t>
      </w:r>
      <w:r w:rsidRPr="00BF4DFB">
        <w:rPr>
          <w:rFonts w:ascii="Times New Roman" w:hAnsi="Times New Roman" w:cs="Times New Roman"/>
          <w:color w:val="FF0000"/>
          <w:szCs w:val="21"/>
        </w:rPr>
        <w:t>90°</w:t>
      </w:r>
      <w:r w:rsidRPr="00BF4DFB">
        <w:rPr>
          <w:rFonts w:ascii="Times New Roman" w:hAnsi="Times New Roman" w:cs="Times New Roman"/>
          <w:color w:val="FF0000"/>
          <w:szCs w:val="21"/>
        </w:rPr>
        <w:t>时，</w:t>
      </w:r>
      <w:r w:rsidRPr="003F32FF">
        <w:rPr>
          <w:rFonts w:ascii="Times New Roman" w:hAnsi="Times New Roman" w:cs="Times New Roman"/>
          <w:i/>
          <w:color w:val="FF0000"/>
          <w:szCs w:val="21"/>
        </w:rPr>
        <w:t>F</w:t>
      </w:r>
      <w:r w:rsidRPr="003F32FF">
        <w:rPr>
          <w:rFonts w:ascii="Times New Roman" w:hAnsi="Times New Roman" w:cs="Times New Roman"/>
          <w:i/>
          <w:color w:val="FF0000"/>
          <w:szCs w:val="21"/>
          <w:vertAlign w:val="subscript"/>
        </w:rPr>
        <w:t>T</w:t>
      </w:r>
      <w:r w:rsidRPr="00BF4DFB">
        <w:rPr>
          <w:rFonts w:ascii="Times New Roman" w:hAnsi="Times New Roman" w:cs="Times New Roman"/>
          <w:i/>
          <w:color w:val="FF0000"/>
          <w:szCs w:val="21"/>
          <w:vertAlign w:val="subscript"/>
        </w:rPr>
        <w:t>B</w:t>
      </w:r>
      <w:r w:rsidRPr="00BF4DFB">
        <w:rPr>
          <w:rFonts w:ascii="Times New Roman" w:hAnsi="Times New Roman" w:cs="Times New Roman"/>
          <w:color w:val="FF0000"/>
          <w:szCs w:val="21"/>
        </w:rPr>
        <w:t>最大，</w:t>
      </w:r>
      <w:r w:rsidRPr="003F32FF">
        <w:rPr>
          <w:rFonts w:ascii="Times New Roman" w:hAnsi="Times New Roman" w:cs="Times New Roman"/>
          <w:i/>
          <w:color w:val="FF0000"/>
          <w:szCs w:val="21"/>
        </w:rPr>
        <w:t>F</w:t>
      </w:r>
      <w:r w:rsidRPr="003F32FF">
        <w:rPr>
          <w:rFonts w:ascii="Times New Roman" w:hAnsi="Times New Roman" w:cs="Times New Roman"/>
          <w:i/>
          <w:color w:val="FF0000"/>
          <w:szCs w:val="21"/>
          <w:vertAlign w:val="subscript"/>
        </w:rPr>
        <w:t>ma</w:t>
      </w:r>
      <w:r w:rsidRPr="00BF4DFB">
        <w:rPr>
          <w:rFonts w:ascii="Times New Roman" w:hAnsi="Times New Roman" w:cs="Times New Roman"/>
          <w:color w:val="FF0000"/>
          <w:szCs w:val="21"/>
          <w:vertAlign w:val="subscript"/>
        </w:rPr>
        <w:t>x</w:t>
      </w:r>
      <w:r w:rsidRPr="00BF4DFB">
        <w:rPr>
          <w:rFonts w:ascii="Times New Roman" w:hAnsi="Times New Roman" w:cs="Times New Roman"/>
          <w:color w:val="FF0000"/>
          <w:szCs w:val="21"/>
        </w:rPr>
        <w:t>＝</w:t>
      </w:r>
      <w:r w:rsidRPr="003F32FF">
        <w:rPr>
          <w:rFonts w:ascii="Times New Roman" w:hAnsi="Times New Roman" w:cs="Times New Roman"/>
          <w:i/>
          <w:color w:val="FF0000"/>
          <w:szCs w:val="21"/>
        </w:rPr>
        <w:t>mg</w:t>
      </w:r>
      <w:r>
        <w:rPr>
          <w:rFonts w:ascii="Times New Roman" w:hAnsi="Times New Roman" w:cs="Times New Roman"/>
          <w:color w:val="FF0000"/>
          <w:szCs w:val="21"/>
        </w:rPr>
        <w:t>tan</w:t>
      </w:r>
      <w:r w:rsidRPr="00BF4DFB">
        <w:rPr>
          <w:rFonts w:ascii="Times New Roman" w:hAnsi="Times New Roman" w:cs="Times New Roman"/>
          <w:color w:val="FF0000"/>
          <w:szCs w:val="21"/>
        </w:rPr>
        <w:t xml:space="preserve"> 60°</w:t>
      </w:r>
      <w:r w:rsidRPr="00BF4DFB">
        <w:rPr>
          <w:rFonts w:ascii="Times New Roman" w:hAnsi="Times New Roman" w:cs="Times New Roman"/>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\r(3)</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mg</w:t>
      </w:r>
    </w:p>
    <w:p w:rsidR="002A50F2" w:rsidRPr="00BF4DFB" w:rsidRDefault="002A50F2" w:rsidP="002A50F2">
      <w:pPr>
        <w:spacing w:line="276" w:lineRule="auto"/>
        <w:rPr>
          <w:rFonts w:ascii="Times New Roman" w:hAnsi="Times New Roman" w:cs="Times New Roman"/>
          <w:color w:val="FF0000"/>
          <w:szCs w:val="21"/>
        </w:rPr>
      </w:pPr>
      <w:r w:rsidRPr="00BF4DFB">
        <w:rPr>
          <w:rFonts w:ascii="Times New Roman" w:hAnsi="Times New Roman" w:cs="Times New Roman"/>
          <w:color w:val="FF0000"/>
          <w:szCs w:val="21"/>
        </w:rPr>
        <w:t>当两绳垂直时，即</w:t>
      </w:r>
      <w:r w:rsidRPr="003F32FF">
        <w:rPr>
          <w:rFonts w:ascii="Times New Roman" w:hAnsi="Times New Roman" w:cs="Times New Roman"/>
          <w:i/>
          <w:color w:val="FF0000"/>
          <w:szCs w:val="21"/>
        </w:rPr>
        <w:t>θ</w:t>
      </w:r>
      <w:r w:rsidRPr="00BF4DFB">
        <w:rPr>
          <w:rFonts w:ascii="Times New Roman" w:hAnsi="Times New Roman" w:cs="Times New Roman"/>
          <w:color w:val="FF0000"/>
          <w:szCs w:val="21"/>
        </w:rPr>
        <w:t>＝</w:t>
      </w:r>
      <w:r w:rsidRPr="00BF4DFB">
        <w:rPr>
          <w:rFonts w:ascii="Times New Roman" w:hAnsi="Times New Roman" w:cs="Times New Roman"/>
          <w:color w:val="FF0000"/>
          <w:szCs w:val="21"/>
        </w:rPr>
        <w:t>30°</w:t>
      </w:r>
      <w:r w:rsidRPr="00BF4DFB">
        <w:rPr>
          <w:rFonts w:ascii="Times New Roman" w:hAnsi="Times New Roman" w:cs="Times New Roman"/>
          <w:color w:val="FF0000"/>
          <w:szCs w:val="21"/>
        </w:rPr>
        <w:t>时，</w:t>
      </w:r>
      <w:r w:rsidRPr="003F32FF">
        <w:rPr>
          <w:rFonts w:ascii="Times New Roman" w:hAnsi="Times New Roman" w:cs="Times New Roman"/>
          <w:i/>
          <w:color w:val="FF0000"/>
          <w:szCs w:val="21"/>
        </w:rPr>
        <w:t>F</w:t>
      </w:r>
      <w:r w:rsidRPr="003F32FF">
        <w:rPr>
          <w:rFonts w:ascii="Times New Roman" w:hAnsi="Times New Roman" w:cs="Times New Roman"/>
          <w:i/>
          <w:color w:val="FF0000"/>
          <w:szCs w:val="21"/>
          <w:vertAlign w:val="subscript"/>
        </w:rPr>
        <w:t>T</w:t>
      </w:r>
      <w:r w:rsidRPr="00BF4DFB">
        <w:rPr>
          <w:rFonts w:ascii="Times New Roman" w:hAnsi="Times New Roman" w:cs="Times New Roman"/>
          <w:i/>
          <w:color w:val="FF0000"/>
          <w:szCs w:val="21"/>
          <w:vertAlign w:val="subscript"/>
        </w:rPr>
        <w:t>B</w:t>
      </w:r>
      <w:r w:rsidRPr="00BF4DFB">
        <w:rPr>
          <w:rFonts w:ascii="Times New Roman" w:hAnsi="Times New Roman" w:cs="Times New Roman"/>
          <w:color w:val="FF0000"/>
          <w:szCs w:val="21"/>
        </w:rPr>
        <w:t>最小，</w:t>
      </w:r>
      <w:r w:rsidRPr="003F32FF">
        <w:rPr>
          <w:rFonts w:ascii="Times New Roman" w:hAnsi="Times New Roman" w:cs="Times New Roman"/>
          <w:i/>
          <w:color w:val="FF0000"/>
          <w:szCs w:val="21"/>
        </w:rPr>
        <w:t>F</w:t>
      </w:r>
      <w:r w:rsidRPr="003F32FF">
        <w:rPr>
          <w:rFonts w:ascii="Times New Roman" w:hAnsi="Times New Roman" w:cs="Times New Roman"/>
          <w:i/>
          <w:color w:val="FF0000"/>
          <w:szCs w:val="21"/>
          <w:vertAlign w:val="subscript"/>
        </w:rPr>
        <w:t>m</w:t>
      </w:r>
      <w:r w:rsidRPr="00BF4DFB">
        <w:rPr>
          <w:rFonts w:ascii="Times New Roman" w:hAnsi="Times New Roman" w:cs="Times New Roman"/>
          <w:color w:val="FF0000"/>
          <w:szCs w:val="21"/>
          <w:vertAlign w:val="subscript"/>
        </w:rPr>
        <w:t>in</w:t>
      </w:r>
      <w:r w:rsidRPr="00BF4DFB">
        <w:rPr>
          <w:rFonts w:ascii="Times New Roman" w:hAnsi="Times New Roman" w:cs="Times New Roman"/>
          <w:color w:val="FF0000"/>
          <w:szCs w:val="21"/>
        </w:rPr>
        <w:t>＝</w:t>
      </w:r>
      <w:r w:rsidRPr="003F32FF">
        <w:rPr>
          <w:rFonts w:ascii="Times New Roman" w:hAnsi="Times New Roman" w:cs="Times New Roman"/>
          <w:i/>
          <w:color w:val="FF0000"/>
          <w:szCs w:val="21"/>
        </w:rPr>
        <w:t>mg</w:t>
      </w:r>
      <w:r w:rsidRPr="00BF4DFB">
        <w:rPr>
          <w:rFonts w:ascii="Times New Roman" w:hAnsi="Times New Roman" w:cs="Times New Roman"/>
          <w:color w:val="FF0000"/>
          <w:szCs w:val="21"/>
        </w:rPr>
        <w:t>sin 60°</w:t>
      </w:r>
      <w:r w:rsidRPr="00BF4DFB">
        <w:rPr>
          <w:rFonts w:ascii="Times New Roman" w:hAnsi="Times New Roman" w:cs="Times New Roman"/>
          <w:color w:val="FF0000"/>
          <w:szCs w:val="21"/>
        </w:rPr>
        <w:t>＝</w:t>
      </w:r>
      <w:r w:rsidRPr="00BF4DFB">
        <w:rPr>
          <w:rFonts w:ascii="Times New Roman" w:hAnsi="Times New Roman" w:cs="Times New Roman"/>
          <w:color w:val="FF0000"/>
          <w:szCs w:val="21"/>
        </w:rPr>
        <w:fldChar w:fldCharType="begin"/>
      </w:r>
      <w:r w:rsidRPr="00BF4DFB">
        <w:rPr>
          <w:rFonts w:ascii="Times New Roman" w:hAnsi="Times New Roman" w:cs="Times New Roman"/>
          <w:color w:val="FF0000"/>
          <w:szCs w:val="21"/>
        </w:rPr>
        <w:instrText>eq \f(\r(3)</w:instrText>
      </w:r>
      <w:r w:rsidRPr="00BF4DFB">
        <w:rPr>
          <w:rFonts w:ascii="Times New Roman" w:hAnsi="Times New Roman" w:cs="Times New Roman"/>
          <w:i/>
          <w:color w:val="FF0000"/>
          <w:szCs w:val="21"/>
        </w:rPr>
        <w:instrText>,</w:instrText>
      </w:r>
      <w:r w:rsidRPr="00BF4DFB">
        <w:rPr>
          <w:rFonts w:ascii="Times New Roman" w:hAnsi="Times New Roman" w:cs="Times New Roman"/>
          <w:color w:val="FF0000"/>
          <w:szCs w:val="21"/>
        </w:rPr>
        <w:instrText>2)</w:instrText>
      </w:r>
      <w:r w:rsidRPr="00BF4DFB">
        <w:rPr>
          <w:rFonts w:ascii="Times New Roman" w:hAnsi="Times New Roman" w:cs="Times New Roman"/>
          <w:color w:val="FF0000"/>
          <w:szCs w:val="21"/>
        </w:rPr>
        <w:fldChar w:fldCharType="end"/>
      </w:r>
      <w:r w:rsidRPr="003F32FF">
        <w:rPr>
          <w:rFonts w:ascii="Times New Roman" w:hAnsi="Times New Roman" w:cs="Times New Roman"/>
          <w:i/>
          <w:color w:val="FF0000"/>
          <w:szCs w:val="21"/>
        </w:rPr>
        <w:t>mg</w:t>
      </w:r>
    </w:p>
    <w:p w:rsidR="002A50F2" w:rsidRDefault="002A50F2" w:rsidP="002A50F2">
      <w:pPr>
        <w:spacing w:line="276" w:lineRule="auto"/>
        <w:rPr>
          <w:rFonts w:ascii="Times New Roman" w:hAnsi="Times New Roman" w:cs="Times New Roman"/>
          <w:color w:val="FF0000"/>
          <w:szCs w:val="21"/>
        </w:rPr>
      </w:pPr>
    </w:p>
    <w:p w:rsidR="00DF58A2" w:rsidRDefault="00DF58A2" w:rsidP="002A50F2">
      <w:pPr>
        <w:spacing w:line="276" w:lineRule="auto"/>
        <w:rPr>
          <w:rFonts w:ascii="Times New Roman" w:hAnsi="Times New Roman" w:cs="Times New Roman"/>
          <w:color w:val="FF0000"/>
          <w:szCs w:val="21"/>
        </w:rPr>
      </w:pPr>
    </w:p>
    <w:p w:rsidR="00DF58A2" w:rsidRPr="00BF4DFB" w:rsidRDefault="00DF58A2" w:rsidP="002A50F2">
      <w:pPr>
        <w:spacing w:line="276" w:lineRule="auto"/>
        <w:rPr>
          <w:rFonts w:ascii="Times New Roman" w:hAnsi="Times New Roman" w:cs="Times New Roman"/>
          <w:color w:val="FF0000"/>
          <w:szCs w:val="21"/>
        </w:rPr>
      </w:pPr>
    </w:p>
    <w:p w:rsidR="00253E5E" w:rsidRPr="00916009" w:rsidRDefault="00253E5E" w:rsidP="00253E5E">
      <w:pPr>
        <w:spacing w:line="276" w:lineRule="auto"/>
        <w:rPr>
          <w:rFonts w:ascii="Times New Roman" w:hAnsi="Times New Roman" w:cs="Times New Roman"/>
          <w:szCs w:val="21"/>
        </w:rPr>
      </w:pPr>
      <w:r w:rsidRPr="00916009">
        <w:rPr>
          <w:rFonts w:ascii="Times New Roman" w:hAnsi="Times New Roman" w:cs="Times New Roman" w:hint="eastAsia"/>
          <w:b/>
          <w:noProof/>
          <w:szCs w:val="21"/>
        </w:rPr>
        <w:drawing>
          <wp:anchor distT="0" distB="0" distL="114300" distR="114300" simplePos="0" relativeHeight="251696128" behindDoc="0" locked="0" layoutInCell="1" allowOverlap="1">
            <wp:simplePos x="0" y="0"/>
            <wp:positionH relativeFrom="column">
              <wp:posOffset>4533900</wp:posOffset>
            </wp:positionH>
            <wp:positionV relativeFrom="paragraph">
              <wp:posOffset>869950</wp:posOffset>
            </wp:positionV>
            <wp:extent cx="1162050" cy="819150"/>
            <wp:effectExtent l="19050" t="0" r="0" b="0"/>
            <wp:wrapSquare wrapText="bothSides"/>
            <wp:docPr id="5"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0"/>
                    <a:srcRect/>
                    <a:stretch>
                      <a:fillRect/>
                    </a:stretch>
                  </pic:blipFill>
                  <pic:spPr>
                    <a:xfrm>
                      <a:off x="0" y="0"/>
                      <a:ext cx="1162050" cy="819150"/>
                    </a:xfrm>
                    <a:prstGeom prst="rect">
                      <a:avLst/>
                    </a:prstGeom>
                    <a:noFill/>
                    <a:ln w="9525">
                      <a:noFill/>
                      <a:miter lim="800000"/>
                      <a:headEnd/>
                      <a:tailEnd/>
                    </a:ln>
                  </pic:spPr>
                </pic:pic>
              </a:graphicData>
            </a:graphic>
          </wp:anchor>
        </w:drawing>
      </w:r>
      <w:r w:rsidR="00DF58A2">
        <w:rPr>
          <w:rFonts w:ascii="Times New Roman" w:hAnsi="Times New Roman" w:cs="Times New Roman" w:hint="eastAsia"/>
          <w:szCs w:val="21"/>
        </w:rPr>
        <w:t>16</w:t>
      </w:r>
      <w:r w:rsidR="00DF58A2">
        <w:rPr>
          <w:rFonts w:ascii="Times New Roman" w:hAnsi="Times New Roman" w:cs="Times New Roman" w:hint="eastAsia"/>
          <w:szCs w:val="21"/>
        </w:rPr>
        <w:t>、</w:t>
      </w:r>
      <w:r w:rsidRPr="00916009">
        <w:rPr>
          <w:rFonts w:ascii="Times New Roman" w:hAnsi="Times New Roman" w:cs="Times New Roman" w:hint="eastAsia"/>
          <w:szCs w:val="21"/>
        </w:rPr>
        <w:t>一位同学乘坐火车时，想测定某一瞬时火车的加速度，他想了如下办法：用一根</w:t>
      </w:r>
      <w:r w:rsidRPr="00916009">
        <w:rPr>
          <w:rFonts w:ascii="Times New Roman" w:hAnsi="Times New Roman" w:cs="Times New Roman" w:hint="eastAsia"/>
          <w:szCs w:val="21"/>
        </w:rPr>
        <w:t>1m</w:t>
      </w:r>
      <w:r w:rsidRPr="00916009">
        <w:rPr>
          <w:rFonts w:ascii="Times New Roman" w:hAnsi="Times New Roman" w:cs="Times New Roman" w:hint="eastAsia"/>
          <w:szCs w:val="21"/>
        </w:rPr>
        <w:t>长的细线，一端固定于火车的顶端，另一端拴一小球．当火车静止时，他记下小球相对于火车的位置</w:t>
      </w:r>
      <w:r w:rsidRPr="00A107E4">
        <w:rPr>
          <w:rFonts w:ascii="Times New Roman" w:hAnsi="Times New Roman" w:cs="Times New Roman" w:hint="eastAsia"/>
          <w:i/>
          <w:szCs w:val="21"/>
        </w:rPr>
        <w:t>O</w:t>
      </w:r>
      <w:r w:rsidRPr="00916009">
        <w:rPr>
          <w:rFonts w:ascii="Times New Roman" w:hAnsi="Times New Roman" w:cs="Times New Roman" w:hint="eastAsia"/>
          <w:szCs w:val="21"/>
        </w:rPr>
        <w:t>点，如图所示．当火车启动的某一瞬时，小球相对于火车向后摆起，他测得小球偏移</w:t>
      </w:r>
      <w:r w:rsidRPr="00A107E4">
        <w:rPr>
          <w:rFonts w:ascii="Times New Roman" w:hAnsi="Times New Roman" w:cs="Times New Roman" w:hint="eastAsia"/>
          <w:i/>
          <w:szCs w:val="21"/>
        </w:rPr>
        <w:t>O</w:t>
      </w:r>
      <w:r w:rsidRPr="00916009">
        <w:rPr>
          <w:rFonts w:ascii="Times New Roman" w:hAnsi="Times New Roman" w:cs="Times New Roman" w:hint="eastAsia"/>
          <w:szCs w:val="21"/>
        </w:rPr>
        <w:t>点的水平距离为</w:t>
      </w:r>
      <w:r w:rsidRPr="00916009">
        <w:rPr>
          <w:rFonts w:ascii="Times New Roman" w:hAnsi="Times New Roman" w:cs="Times New Roman" w:hint="eastAsia"/>
          <w:szCs w:val="21"/>
        </w:rPr>
        <w:t>10cm</w:t>
      </w:r>
      <w:r>
        <w:rPr>
          <w:rFonts w:ascii="Times New Roman" w:hAnsi="Times New Roman" w:cs="Times New Roman" w:hint="eastAsia"/>
          <w:szCs w:val="21"/>
        </w:rPr>
        <w:t>．试根据以上所得的数据，计算火车的加速度大小。（</w:t>
      </w:r>
      <w:r w:rsidRPr="0047366F">
        <w:rPr>
          <w:rFonts w:ascii="Times New Roman" w:hAnsi="Times New Roman" w:cs="Times New Roman" w:hint="eastAsia"/>
          <w:i/>
          <w:szCs w:val="21"/>
        </w:rPr>
        <w:t>g</w:t>
      </w:r>
      <w:r>
        <w:rPr>
          <w:rFonts w:ascii="Times New Roman" w:hAnsi="Times New Roman" w:cs="Times New Roman" w:hint="eastAsia"/>
          <w:szCs w:val="21"/>
        </w:rPr>
        <w:t>取</w:t>
      </w:r>
      <w:r>
        <w:rPr>
          <w:rFonts w:ascii="Times New Roman" w:hAnsi="Times New Roman" w:cs="Times New Roman" w:hint="eastAsia"/>
          <w:szCs w:val="21"/>
        </w:rPr>
        <w:t>10m/s</w:t>
      </w:r>
      <w:r w:rsidRPr="0047366F">
        <w:rPr>
          <w:rFonts w:ascii="Times New Roman" w:hAnsi="Times New Roman" w:cs="Times New Roman" w:hint="eastAsia"/>
          <w:szCs w:val="21"/>
          <w:vertAlign w:val="superscript"/>
        </w:rPr>
        <w:t>2</w:t>
      </w:r>
      <w:r>
        <w:rPr>
          <w:rFonts w:ascii="Times New Roman" w:hAnsi="Times New Roman" w:cs="Times New Roman" w:hint="eastAsia"/>
          <w:szCs w:val="21"/>
        </w:rPr>
        <w:t>）</w:t>
      </w:r>
    </w:p>
    <w:p w:rsidR="00253E5E" w:rsidRPr="00916009" w:rsidRDefault="00253E5E" w:rsidP="00253E5E">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【难度】★★</w:t>
      </w:r>
    </w:p>
    <w:p w:rsidR="00253E5E" w:rsidRDefault="00253E5E" w:rsidP="00253E5E">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【答案】</w:t>
      </w:r>
      <w:r>
        <w:rPr>
          <w:rFonts w:ascii="Times New Roman" w:hAnsi="Times New Roman" w:cs="Times New Roman" w:hint="eastAsia"/>
          <w:color w:val="FF0000"/>
          <w:szCs w:val="21"/>
        </w:rPr>
        <w:t>1.005</w:t>
      </w:r>
    </w:p>
    <w:p w:rsidR="00253E5E" w:rsidRDefault="00253E5E" w:rsidP="00253E5E">
      <w:pPr>
        <w:spacing w:line="276" w:lineRule="auto"/>
        <w:rPr>
          <w:rFonts w:ascii="Times New Roman" w:hAnsi="Times New Roman" w:cs="Times New Roman"/>
          <w:color w:val="FF0000"/>
          <w:szCs w:val="21"/>
        </w:rPr>
      </w:pPr>
    </w:p>
    <w:p w:rsidR="00281318" w:rsidRPr="002A50F2" w:rsidRDefault="00281318" w:rsidP="002F64B1">
      <w:pPr>
        <w:spacing w:line="276" w:lineRule="auto"/>
        <w:rPr>
          <w:rFonts w:ascii="Times New Roman" w:hAnsi="Times New Roman" w:cs="Times New Roman"/>
          <w:color w:val="FF0000"/>
          <w:szCs w:val="21"/>
        </w:rPr>
      </w:pPr>
    </w:p>
    <w:p w:rsidR="00281318" w:rsidRDefault="00281318" w:rsidP="002F64B1">
      <w:pPr>
        <w:spacing w:line="276" w:lineRule="auto"/>
        <w:rPr>
          <w:rFonts w:ascii="Times New Roman" w:hAnsi="Times New Roman" w:cs="Times New Roman"/>
          <w:color w:val="FF0000"/>
          <w:szCs w:val="21"/>
        </w:rPr>
      </w:pPr>
    </w:p>
    <w:p w:rsidR="003C4291" w:rsidRDefault="003C4291" w:rsidP="003C4291">
      <w:pPr>
        <w:spacing w:line="276" w:lineRule="auto"/>
        <w:rPr>
          <w:rFonts w:ascii="Times New Roman" w:hAnsi="Times New Roman" w:cs="Times New Roman"/>
          <w:color w:val="FF0000"/>
          <w:szCs w:val="21"/>
        </w:rPr>
      </w:pPr>
    </w:p>
    <w:p w:rsidR="003C4291" w:rsidRDefault="003C4291" w:rsidP="003C4291">
      <w:pPr>
        <w:spacing w:line="276" w:lineRule="auto"/>
        <w:rPr>
          <w:rFonts w:ascii="Times New Roman" w:hAnsi="Times New Roman" w:cs="Times New Roman"/>
          <w:color w:val="FF0000"/>
          <w:szCs w:val="21"/>
        </w:rPr>
      </w:pPr>
    </w:p>
    <w:p w:rsidR="00253E5E" w:rsidRPr="00916009" w:rsidRDefault="00253E5E" w:rsidP="002F64B1">
      <w:pPr>
        <w:spacing w:line="276" w:lineRule="auto"/>
        <w:rPr>
          <w:rFonts w:ascii="Times New Roman" w:hAnsi="Times New Roman" w:cs="Times New Roman"/>
          <w:szCs w:val="21"/>
        </w:rPr>
      </w:pPr>
    </w:p>
    <w:p w:rsidR="00916009" w:rsidRDefault="00916009" w:rsidP="002F64B1">
      <w:pPr>
        <w:spacing w:line="276" w:lineRule="auto"/>
        <w:rPr>
          <w:rFonts w:ascii="Times New Roman" w:hAnsi="Times New Roman" w:cs="Times New Roman"/>
          <w:color w:val="FF0000"/>
          <w:szCs w:val="21"/>
        </w:rPr>
      </w:pPr>
    </w:p>
    <w:p w:rsidR="00916009" w:rsidRDefault="00916009" w:rsidP="002F64B1">
      <w:pPr>
        <w:spacing w:line="276" w:lineRule="auto"/>
        <w:rPr>
          <w:rFonts w:ascii="Times New Roman" w:hAnsi="Times New Roman" w:cs="Times New Roman"/>
          <w:color w:val="FF0000"/>
          <w:szCs w:val="21"/>
        </w:rPr>
      </w:pPr>
    </w:p>
    <w:p w:rsidR="00916009" w:rsidRDefault="00916009" w:rsidP="002F64B1">
      <w:pPr>
        <w:spacing w:line="276" w:lineRule="auto"/>
        <w:rPr>
          <w:rFonts w:ascii="Times New Roman" w:hAnsi="Times New Roman" w:cs="Times New Roman"/>
          <w:color w:val="FF0000"/>
          <w:szCs w:val="21"/>
        </w:rPr>
      </w:pPr>
    </w:p>
    <w:p w:rsidR="00916009" w:rsidRDefault="00916009" w:rsidP="002F64B1">
      <w:pPr>
        <w:spacing w:line="276" w:lineRule="auto"/>
        <w:rPr>
          <w:rFonts w:ascii="Times New Roman" w:hAnsi="Times New Roman" w:cs="Times New Roman"/>
          <w:color w:val="FF0000"/>
          <w:szCs w:val="21"/>
        </w:rPr>
      </w:pPr>
    </w:p>
    <w:p w:rsidR="00DF58A2" w:rsidRDefault="00DF58A2" w:rsidP="002F64B1">
      <w:pPr>
        <w:spacing w:line="276" w:lineRule="auto"/>
        <w:rPr>
          <w:rFonts w:ascii="Times New Roman" w:hAnsi="Times New Roman" w:cs="Times New Roman"/>
          <w:color w:val="FF0000"/>
          <w:szCs w:val="21"/>
        </w:rPr>
      </w:pPr>
    </w:p>
    <w:p w:rsidR="00DF58A2" w:rsidRDefault="00DF58A2" w:rsidP="002F64B1">
      <w:pPr>
        <w:spacing w:line="276" w:lineRule="auto"/>
        <w:rPr>
          <w:rFonts w:ascii="Times New Roman" w:hAnsi="Times New Roman" w:cs="Times New Roman"/>
          <w:color w:val="FF0000"/>
          <w:szCs w:val="21"/>
        </w:rPr>
      </w:pPr>
    </w:p>
    <w:p w:rsidR="00916009" w:rsidRPr="00916009" w:rsidRDefault="00916009" w:rsidP="002F64B1">
      <w:pPr>
        <w:spacing w:line="276" w:lineRule="auto"/>
        <w:rPr>
          <w:rFonts w:ascii="Times New Roman" w:hAnsi="Times New Roman" w:cs="Times New Roman"/>
          <w:color w:val="FF0000"/>
          <w:szCs w:val="21"/>
        </w:rPr>
      </w:pPr>
    </w:p>
    <w:p w:rsidR="00C71948" w:rsidRPr="002F64B1" w:rsidRDefault="00C71948" w:rsidP="002F64B1">
      <w:pPr>
        <w:spacing w:line="276" w:lineRule="auto"/>
        <w:rPr>
          <w:rFonts w:ascii="Times New Roman" w:hAnsi="Times New Roman" w:cs="Times New Roman"/>
          <w:szCs w:val="21"/>
        </w:rPr>
      </w:pPr>
    </w:p>
    <w:p w:rsidR="007B0633" w:rsidRPr="002F64B1" w:rsidRDefault="008064EA" w:rsidP="002F64B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1"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3C4291" w:rsidRPr="004D1287" w:rsidRDefault="003C4291">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A107E4" w:rsidRPr="00E77EB0" w:rsidRDefault="00A107E4" w:rsidP="00A107E4">
      <w:pPr>
        <w:widowControl/>
        <w:spacing w:line="276" w:lineRule="auto"/>
        <w:jc w:val="left"/>
        <w:rPr>
          <w:rFonts w:ascii="Times New Roman" w:hAnsi="Times New Roman"/>
          <w:i/>
          <w:szCs w:val="21"/>
        </w:rPr>
      </w:pPr>
      <w:r w:rsidRPr="0093675A">
        <w:rPr>
          <w:rFonts w:ascii="Times New Roman" w:hAnsi="Times New Roman"/>
          <w:szCs w:val="21"/>
        </w:rPr>
        <w:t>1</w:t>
      </w:r>
      <w:r w:rsidRPr="0093675A">
        <w:rPr>
          <w:rFonts w:ascii="Times New Roman" w:hAnsi="Times New Roman"/>
          <w:szCs w:val="21"/>
        </w:rPr>
        <w:t>、下列说法</w:t>
      </w:r>
      <w:r w:rsidRPr="0006300C">
        <w:rPr>
          <w:rFonts w:ascii="Times New Roman" w:hAnsi="Times New Roman"/>
          <w:b/>
          <w:bCs/>
          <w:szCs w:val="21"/>
        </w:rPr>
        <w:t>不正确</w:t>
      </w:r>
      <w:r w:rsidRPr="0093675A">
        <w:rPr>
          <w:rFonts w:ascii="Times New Roman" w:hAnsi="Times New Roman"/>
          <w:szCs w:val="21"/>
        </w:rPr>
        <w:t>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rsidR="00A107E4" w:rsidRPr="00E77EB0" w:rsidRDefault="00A107E4" w:rsidP="00A107E4">
      <w:pPr>
        <w:widowControl/>
        <w:spacing w:line="276" w:lineRule="auto"/>
        <w:ind w:leftChars="200" w:left="420"/>
        <w:jc w:val="left"/>
        <w:rPr>
          <w:rFonts w:ascii="Times New Roman" w:hAnsi="Times New Roman"/>
          <w:i/>
          <w:szCs w:val="21"/>
        </w:rPr>
      </w:pPr>
      <w:r w:rsidRPr="0093675A">
        <w:rPr>
          <w:rFonts w:ascii="Times New Roman" w:hAnsi="Times New Roman"/>
          <w:szCs w:val="21"/>
        </w:rPr>
        <w:t>A</w:t>
      </w:r>
      <w:r w:rsidRPr="0093675A">
        <w:rPr>
          <w:rFonts w:ascii="Times New Roman" w:hAnsi="Times New Roman"/>
          <w:szCs w:val="21"/>
        </w:rPr>
        <w:t>．抛向空中的球，在空中运动时，受到手向上的抛力和重力</w:t>
      </w:r>
    </w:p>
    <w:p w:rsidR="00A107E4" w:rsidRPr="00E77EB0" w:rsidRDefault="00A107E4" w:rsidP="00A107E4">
      <w:pPr>
        <w:widowControl/>
        <w:spacing w:line="276" w:lineRule="auto"/>
        <w:ind w:leftChars="200" w:left="420"/>
        <w:jc w:val="left"/>
        <w:rPr>
          <w:rFonts w:ascii="Times New Roman" w:hAnsi="Times New Roman"/>
          <w:i/>
          <w:szCs w:val="21"/>
        </w:rPr>
      </w:pPr>
      <w:r w:rsidRPr="0093675A">
        <w:rPr>
          <w:rFonts w:ascii="Times New Roman" w:hAnsi="Times New Roman"/>
          <w:szCs w:val="21"/>
        </w:rPr>
        <w:t>B</w:t>
      </w:r>
      <w:r w:rsidRPr="0093675A">
        <w:rPr>
          <w:rFonts w:ascii="Times New Roman" w:hAnsi="Times New Roman"/>
          <w:szCs w:val="21"/>
        </w:rPr>
        <w:t>．静止在水平地面上的足球受到重力和地面对它的支持力，这两个力是平衡力</w:t>
      </w:r>
    </w:p>
    <w:p w:rsidR="00A107E4" w:rsidRPr="0093675A" w:rsidRDefault="00A107E4" w:rsidP="00A107E4">
      <w:pPr>
        <w:widowControl/>
        <w:spacing w:line="276" w:lineRule="auto"/>
        <w:ind w:leftChars="200" w:left="420"/>
        <w:jc w:val="left"/>
        <w:rPr>
          <w:rFonts w:ascii="Times New Roman" w:hAnsi="Times New Roman"/>
          <w:szCs w:val="21"/>
        </w:rPr>
      </w:pPr>
      <w:r w:rsidRPr="0093675A">
        <w:rPr>
          <w:rFonts w:ascii="Times New Roman" w:hAnsi="Times New Roman"/>
          <w:szCs w:val="21"/>
        </w:rPr>
        <w:t>C</w:t>
      </w:r>
      <w:r w:rsidRPr="0093675A">
        <w:rPr>
          <w:rFonts w:ascii="Times New Roman" w:hAnsi="Times New Roman"/>
          <w:szCs w:val="21"/>
        </w:rPr>
        <w:t>．木块在桌面上滑行，滑行过程中受到桌面对它施加的阻力作用而慢慢停下来</w:t>
      </w:r>
    </w:p>
    <w:p w:rsidR="00A107E4" w:rsidRPr="0093675A" w:rsidRDefault="00A107E4" w:rsidP="00A107E4">
      <w:pPr>
        <w:widowControl/>
        <w:spacing w:line="276" w:lineRule="auto"/>
        <w:ind w:leftChars="200" w:left="420"/>
        <w:jc w:val="left"/>
        <w:rPr>
          <w:rFonts w:ascii="Times New Roman" w:hAnsi="Times New Roman"/>
          <w:szCs w:val="21"/>
        </w:rPr>
      </w:pPr>
      <w:r w:rsidRPr="0093675A">
        <w:rPr>
          <w:rFonts w:ascii="Times New Roman" w:hAnsi="Times New Roman"/>
          <w:szCs w:val="21"/>
        </w:rPr>
        <w:t>D</w:t>
      </w:r>
      <w:r w:rsidRPr="0093675A">
        <w:rPr>
          <w:rFonts w:ascii="Times New Roman" w:hAnsi="Times New Roman"/>
          <w:szCs w:val="21"/>
        </w:rPr>
        <w:t>．火车头牵引着车厢前进，火车头施加给车厢的力是动力，而车厢施加给火车头的力是阻力</w:t>
      </w:r>
    </w:p>
    <w:p w:rsidR="00A107E4" w:rsidRPr="0093675A" w:rsidRDefault="00A107E4" w:rsidP="00A107E4">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【难度】</w:t>
      </w:r>
      <w:r w:rsidRPr="0093675A">
        <w:rPr>
          <w:rFonts w:ascii="宋体" w:eastAsia="宋体" w:hAnsi="宋体" w:cs="宋体" w:hint="eastAsia"/>
          <w:color w:val="FF0000"/>
          <w:szCs w:val="21"/>
        </w:rPr>
        <w:t>★</w:t>
      </w:r>
    </w:p>
    <w:p w:rsidR="00A107E4" w:rsidRPr="0093675A" w:rsidRDefault="00A107E4" w:rsidP="00A107E4">
      <w:pPr>
        <w:autoSpaceDN w:val="0"/>
        <w:spacing w:line="276" w:lineRule="auto"/>
        <w:jc w:val="left"/>
        <w:rPr>
          <w:rFonts w:ascii="Times New Roman" w:hAnsi="Times New Roman"/>
          <w:color w:val="FF0000"/>
          <w:szCs w:val="21"/>
        </w:rPr>
      </w:pPr>
      <w:r w:rsidRPr="0093675A">
        <w:rPr>
          <w:rFonts w:ascii="Times New Roman" w:hAnsi="Times New Roman"/>
          <w:color w:val="FF0000"/>
          <w:szCs w:val="21"/>
        </w:rPr>
        <w:t>【答案】</w:t>
      </w:r>
      <w:r w:rsidRPr="0093675A">
        <w:rPr>
          <w:rFonts w:ascii="Times New Roman" w:hAnsi="Times New Roman"/>
          <w:color w:val="FF0000"/>
          <w:szCs w:val="21"/>
        </w:rPr>
        <w:t>A</w:t>
      </w:r>
    </w:p>
    <w:p w:rsidR="00A107E4" w:rsidRDefault="00A107E4" w:rsidP="00A107E4">
      <w:pPr>
        <w:spacing w:line="276" w:lineRule="auto"/>
        <w:rPr>
          <w:rFonts w:ascii="Times New Roman" w:hAnsi="Times New Roman" w:cs="Times New Roman"/>
          <w:bCs/>
          <w:szCs w:val="21"/>
        </w:rPr>
      </w:pPr>
    </w:p>
    <w:p w:rsidR="00A107E4" w:rsidRPr="00A107E4" w:rsidRDefault="00A107E4" w:rsidP="00A107E4">
      <w:pPr>
        <w:spacing w:line="276" w:lineRule="auto"/>
        <w:rPr>
          <w:rFonts w:ascii="Times New Roman" w:hAnsi="Times New Roman" w:cs="Times New Roman"/>
          <w:bCs/>
          <w:szCs w:val="21"/>
        </w:rPr>
      </w:pPr>
      <w:r>
        <w:rPr>
          <w:rFonts w:ascii="Times New Roman" w:hAnsi="Times New Roman" w:cs="Times New Roman" w:hint="eastAsia"/>
          <w:bCs/>
          <w:szCs w:val="21"/>
        </w:rPr>
        <w:t>2</w:t>
      </w:r>
      <w:r>
        <w:rPr>
          <w:rFonts w:ascii="Times New Roman" w:hAnsi="Times New Roman" w:cs="Times New Roman" w:hint="eastAsia"/>
          <w:bCs/>
          <w:szCs w:val="21"/>
        </w:rPr>
        <w:t>、</w:t>
      </w:r>
      <w:r w:rsidRPr="00A107E4">
        <w:rPr>
          <w:rFonts w:ascii="Times New Roman" w:hAnsi="Times New Roman" w:cs="Times New Roman" w:hint="eastAsia"/>
          <w:bCs/>
          <w:szCs w:val="21"/>
        </w:rPr>
        <w:t>物体静止在光滑水平面上，一外力</w:t>
      </w:r>
      <w:r w:rsidRPr="00A107E4">
        <w:rPr>
          <w:rFonts w:ascii="Times New Roman" w:hAnsi="Times New Roman" w:cs="Times New Roman" w:hint="eastAsia"/>
          <w:bCs/>
          <w:i/>
          <w:szCs w:val="21"/>
        </w:rPr>
        <w:t>F</w:t>
      </w:r>
      <w:r w:rsidRPr="00A107E4">
        <w:rPr>
          <w:rFonts w:ascii="Times New Roman" w:hAnsi="Times New Roman" w:cs="Times New Roman" w:hint="eastAsia"/>
          <w:bCs/>
          <w:szCs w:val="21"/>
        </w:rPr>
        <w:t>沿水平方向作用于该物体上，那么在力刚开始作用的瞬问</w:t>
      </w:r>
      <w:r>
        <w:rPr>
          <w:rFonts w:ascii="Times New Roman" w:hAnsi="Times New Roman" w:cs="Times New Roman" w:hint="eastAsia"/>
          <w:bCs/>
          <w:szCs w:val="21"/>
        </w:rPr>
        <w:tab/>
      </w:r>
      <w:r>
        <w:rPr>
          <w:rFonts w:ascii="Times New Roman" w:hAnsi="Times New Roman" w:cs="Times New Roman" w:hint="eastAsia"/>
          <w:bCs/>
          <w:szCs w:val="21"/>
        </w:rPr>
        <w:t>（</w:t>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w:t>
      </w:r>
    </w:p>
    <w:p w:rsidR="00A107E4" w:rsidRPr="00A107E4" w:rsidRDefault="00A107E4" w:rsidP="00A107E4">
      <w:pPr>
        <w:spacing w:line="276" w:lineRule="auto"/>
        <w:ind w:leftChars="200" w:left="420"/>
        <w:rPr>
          <w:rFonts w:ascii="Times New Roman" w:hAnsi="Times New Roman" w:cs="Times New Roman"/>
          <w:bCs/>
          <w:szCs w:val="21"/>
        </w:rPr>
      </w:pPr>
      <w:r w:rsidRPr="00A107E4">
        <w:rPr>
          <w:rFonts w:ascii="Times New Roman" w:hAnsi="Times New Roman" w:cs="Times New Roman" w:hint="eastAsia"/>
          <w:bCs/>
          <w:szCs w:val="21"/>
        </w:rPr>
        <w:t>A</w:t>
      </w:r>
      <w:r w:rsidRPr="00A107E4">
        <w:rPr>
          <w:rFonts w:ascii="Times New Roman" w:hAnsi="Times New Roman" w:cs="Times New Roman" w:hint="eastAsia"/>
          <w:bCs/>
          <w:szCs w:val="21"/>
        </w:rPr>
        <w:t>．物体同时获得加速度和速度</w:t>
      </w:r>
    </w:p>
    <w:p w:rsidR="00A107E4" w:rsidRPr="00A107E4" w:rsidRDefault="00A107E4" w:rsidP="00A107E4">
      <w:pPr>
        <w:spacing w:line="276" w:lineRule="auto"/>
        <w:ind w:leftChars="200" w:left="420"/>
        <w:rPr>
          <w:rFonts w:ascii="Times New Roman" w:hAnsi="Times New Roman" w:cs="Times New Roman"/>
          <w:bCs/>
          <w:szCs w:val="21"/>
        </w:rPr>
      </w:pPr>
      <w:r w:rsidRPr="00A107E4">
        <w:rPr>
          <w:rFonts w:ascii="Times New Roman" w:hAnsi="Times New Roman" w:cs="Times New Roman" w:hint="eastAsia"/>
          <w:bCs/>
          <w:szCs w:val="21"/>
        </w:rPr>
        <w:t>B</w:t>
      </w:r>
      <w:r w:rsidRPr="00A107E4">
        <w:rPr>
          <w:rFonts w:ascii="Times New Roman" w:hAnsi="Times New Roman" w:cs="Times New Roman" w:hint="eastAsia"/>
          <w:bCs/>
          <w:szCs w:val="21"/>
        </w:rPr>
        <w:t>．物体立即获得加速度，但速度仍为零</w:t>
      </w:r>
    </w:p>
    <w:p w:rsidR="00A107E4" w:rsidRPr="00A107E4" w:rsidRDefault="00A107E4" w:rsidP="00A107E4">
      <w:pPr>
        <w:spacing w:line="276" w:lineRule="auto"/>
        <w:ind w:leftChars="200" w:left="420"/>
        <w:rPr>
          <w:rFonts w:ascii="Times New Roman" w:hAnsi="Times New Roman" w:cs="Times New Roman"/>
          <w:bCs/>
          <w:szCs w:val="21"/>
        </w:rPr>
      </w:pPr>
      <w:r w:rsidRPr="00A107E4">
        <w:rPr>
          <w:rFonts w:ascii="Times New Roman" w:hAnsi="Times New Roman" w:cs="Times New Roman" w:hint="eastAsia"/>
          <w:bCs/>
          <w:szCs w:val="21"/>
        </w:rPr>
        <w:t>C</w:t>
      </w:r>
      <w:r w:rsidRPr="00A107E4">
        <w:rPr>
          <w:rFonts w:ascii="Times New Roman" w:hAnsi="Times New Roman" w:cs="Times New Roman" w:hint="eastAsia"/>
          <w:bCs/>
          <w:szCs w:val="21"/>
        </w:rPr>
        <w:t>．物体立即获得速度，但加速度仍为零</w:t>
      </w:r>
    </w:p>
    <w:p w:rsidR="00A107E4" w:rsidRPr="00A107E4" w:rsidRDefault="00A107E4" w:rsidP="00A107E4">
      <w:pPr>
        <w:spacing w:line="276" w:lineRule="auto"/>
        <w:ind w:leftChars="200" w:left="420"/>
        <w:rPr>
          <w:rFonts w:ascii="Times New Roman" w:hAnsi="Times New Roman" w:cs="Times New Roman"/>
          <w:bCs/>
          <w:szCs w:val="21"/>
        </w:rPr>
      </w:pPr>
      <w:r w:rsidRPr="00A107E4">
        <w:rPr>
          <w:rFonts w:ascii="Times New Roman" w:hAnsi="Times New Roman" w:cs="Times New Roman" w:hint="eastAsia"/>
          <w:bCs/>
          <w:szCs w:val="21"/>
        </w:rPr>
        <w:t>D</w:t>
      </w:r>
      <w:r w:rsidRPr="00A107E4">
        <w:rPr>
          <w:rFonts w:ascii="Times New Roman" w:hAnsi="Times New Roman" w:cs="Times New Roman" w:hint="eastAsia"/>
          <w:bCs/>
          <w:szCs w:val="21"/>
        </w:rPr>
        <w:t>．物体的速度和加速度均为零</w:t>
      </w:r>
    </w:p>
    <w:p w:rsidR="00A107E4" w:rsidRPr="00BE1FF9" w:rsidRDefault="00A107E4" w:rsidP="002F64B1">
      <w:pPr>
        <w:spacing w:line="276" w:lineRule="auto"/>
        <w:rPr>
          <w:rFonts w:ascii="Times New Roman" w:hAnsi="Times New Roman" w:cs="Times New Roman"/>
          <w:bCs/>
          <w:color w:val="FF0000"/>
          <w:szCs w:val="21"/>
        </w:rPr>
      </w:pPr>
      <w:r w:rsidRPr="00BE1FF9">
        <w:rPr>
          <w:rFonts w:ascii="Times New Roman" w:hAnsi="Times New Roman" w:cs="Times New Roman" w:hint="eastAsia"/>
          <w:bCs/>
          <w:color w:val="FF0000"/>
          <w:szCs w:val="21"/>
        </w:rPr>
        <w:t>【难度】</w:t>
      </w:r>
      <w:r w:rsidRPr="00BE1FF9">
        <w:rPr>
          <w:rFonts w:ascii="Times New Roman" w:hAnsi="Times New Roman" w:cs="Times New Roman" w:hint="eastAsia"/>
          <w:bCs/>
          <w:color w:val="FF0000"/>
          <w:szCs w:val="21"/>
        </w:rPr>
        <w:t>B</w:t>
      </w:r>
    </w:p>
    <w:p w:rsidR="00A107E4" w:rsidRPr="00BE1FF9" w:rsidRDefault="00A107E4" w:rsidP="002F64B1">
      <w:pPr>
        <w:spacing w:line="276" w:lineRule="auto"/>
        <w:rPr>
          <w:rFonts w:ascii="Times New Roman" w:hAnsi="Times New Roman" w:cs="Times New Roman"/>
          <w:bCs/>
          <w:color w:val="FF0000"/>
          <w:szCs w:val="21"/>
        </w:rPr>
      </w:pPr>
      <w:r w:rsidRPr="00BE1FF9">
        <w:rPr>
          <w:rFonts w:ascii="Times New Roman" w:hAnsi="Times New Roman" w:cs="Times New Roman" w:hint="eastAsia"/>
          <w:bCs/>
          <w:color w:val="FF0000"/>
          <w:szCs w:val="21"/>
        </w:rPr>
        <w:t>【答案】</w:t>
      </w:r>
      <w:r w:rsidR="00DF58A2" w:rsidRPr="00BE1FF9">
        <w:rPr>
          <w:rFonts w:ascii="Times New Roman" w:hAnsi="Times New Roman" w:cs="Times New Roman" w:hint="eastAsia"/>
          <w:bCs/>
          <w:color w:val="FF0000"/>
          <w:szCs w:val="21"/>
        </w:rPr>
        <w:t>★</w:t>
      </w:r>
    </w:p>
    <w:p w:rsidR="00A107E4" w:rsidRDefault="00A107E4" w:rsidP="002F64B1">
      <w:pPr>
        <w:spacing w:line="276" w:lineRule="auto"/>
        <w:rPr>
          <w:rFonts w:ascii="Times New Roman" w:hAnsi="Times New Roman" w:cs="Times New Roman"/>
          <w:bCs/>
          <w:szCs w:val="21"/>
        </w:rPr>
      </w:pPr>
    </w:p>
    <w:p w:rsidR="00253E5E" w:rsidRPr="00DF58A2" w:rsidRDefault="00DF58A2" w:rsidP="00253E5E">
      <w:pPr>
        <w:spacing w:line="276" w:lineRule="auto"/>
        <w:rPr>
          <w:rFonts w:ascii="Times New Roman" w:hAnsi="Times New Roman" w:cs="Times New Roman"/>
          <w:color w:val="000000" w:themeColor="text1"/>
          <w:szCs w:val="21"/>
        </w:rPr>
      </w:pPr>
      <w:r w:rsidRPr="00DF58A2">
        <w:rPr>
          <w:rFonts w:ascii="Times New Roman" w:hAnsi="Times New Roman" w:cs="Times New Roman" w:hint="eastAsia"/>
          <w:color w:val="000000" w:themeColor="text1"/>
          <w:szCs w:val="21"/>
        </w:rPr>
        <w:t>3</w:t>
      </w:r>
      <w:r w:rsidRPr="00DF58A2">
        <w:rPr>
          <w:rFonts w:ascii="Times New Roman" w:hAnsi="Times New Roman" w:cs="Times New Roman" w:hint="eastAsia"/>
          <w:color w:val="000000" w:themeColor="text1"/>
          <w:szCs w:val="21"/>
        </w:rPr>
        <w:t>、</w:t>
      </w:r>
      <w:r w:rsidR="00253E5E" w:rsidRPr="00DF58A2">
        <w:rPr>
          <w:rFonts w:ascii="Times New Roman" w:hAnsi="Times New Roman" w:cs="Times New Roman"/>
          <w:color w:val="000000" w:themeColor="text1"/>
          <w:szCs w:val="21"/>
        </w:rPr>
        <w:t>正在匀速行驶的火车车厢内</w:t>
      </w:r>
      <w:r w:rsidR="00253E5E" w:rsidRPr="00DF58A2">
        <w:rPr>
          <w:rFonts w:ascii="Times New Roman" w:hAnsi="Times New Roman" w:cs="Times New Roman" w:hint="eastAsia"/>
          <w:color w:val="000000" w:themeColor="text1"/>
          <w:szCs w:val="21"/>
        </w:rPr>
        <w:t>，</w:t>
      </w:r>
      <w:r w:rsidR="00253E5E" w:rsidRPr="00DF58A2">
        <w:rPr>
          <w:rFonts w:ascii="Times New Roman" w:hAnsi="Times New Roman" w:cs="Times New Roman"/>
          <w:color w:val="000000" w:themeColor="text1"/>
          <w:szCs w:val="21"/>
        </w:rPr>
        <w:t>有一人释放一小球（如下图）</w:t>
      </w:r>
      <w:r w:rsidR="00BE1FF9">
        <w:rPr>
          <w:rFonts w:ascii="Times New Roman" w:hAnsi="Times New Roman" w:cs="Times New Roman" w:hint="eastAsia"/>
          <w:color w:val="000000" w:themeColor="text1"/>
          <w:szCs w:val="21"/>
        </w:rPr>
        <w:t>，</w:t>
      </w:r>
      <w:r w:rsidR="00253E5E" w:rsidRPr="00DF58A2">
        <w:rPr>
          <w:rFonts w:ascii="Times New Roman" w:hAnsi="Times New Roman" w:cs="Times New Roman"/>
          <w:color w:val="000000" w:themeColor="text1"/>
          <w:szCs w:val="21"/>
        </w:rPr>
        <w:t>则小球会落在</w:t>
      </w:r>
      <w:r w:rsidRPr="00DF58A2">
        <w:rPr>
          <w:rFonts w:ascii="Times New Roman" w:hAnsi="Times New Roman" w:cs="Times New Roman" w:hint="eastAsia"/>
          <w:color w:val="000000" w:themeColor="text1"/>
          <w:szCs w:val="21"/>
        </w:rPr>
        <w:tab/>
      </w:r>
      <w:r w:rsidR="00253E5E" w:rsidRPr="00DF58A2">
        <w:rPr>
          <w:rFonts w:ascii="Times New Roman" w:hAnsi="Times New Roman" w:cs="Times New Roman"/>
          <w:color w:val="000000" w:themeColor="text1"/>
          <w:szCs w:val="21"/>
        </w:rPr>
        <w:t>（</w:t>
      </w:r>
      <w:r w:rsidRPr="00DF58A2">
        <w:rPr>
          <w:rFonts w:ascii="Times New Roman" w:hAnsi="Times New Roman" w:cs="Times New Roman" w:hint="eastAsia"/>
          <w:color w:val="000000" w:themeColor="text1"/>
          <w:szCs w:val="21"/>
        </w:rPr>
        <w:tab/>
      </w:r>
      <w:r w:rsidRPr="00DF58A2">
        <w:rPr>
          <w:rFonts w:ascii="Times New Roman" w:hAnsi="Times New Roman" w:cs="Times New Roman" w:hint="eastAsia"/>
          <w:color w:val="000000" w:themeColor="text1"/>
          <w:szCs w:val="21"/>
        </w:rPr>
        <w:tab/>
      </w:r>
      <w:r w:rsidR="00253E5E" w:rsidRPr="00DF58A2">
        <w:rPr>
          <w:rFonts w:ascii="Times New Roman" w:hAnsi="Times New Roman" w:cs="Times New Roman"/>
          <w:color w:val="000000" w:themeColor="text1"/>
          <w:szCs w:val="21"/>
        </w:rPr>
        <w:t>）</w:t>
      </w:r>
    </w:p>
    <w:p w:rsidR="00253E5E" w:rsidRPr="00DF58A2" w:rsidRDefault="00253E5E" w:rsidP="00DF58A2">
      <w:pPr>
        <w:spacing w:line="276" w:lineRule="auto"/>
        <w:ind w:leftChars="200" w:left="420"/>
        <w:rPr>
          <w:rFonts w:ascii="Times New Roman" w:hAnsi="Times New Roman" w:cs="Times New Roman"/>
          <w:color w:val="000000" w:themeColor="text1"/>
          <w:szCs w:val="21"/>
        </w:rPr>
      </w:pPr>
      <w:r w:rsidRPr="00DF58A2">
        <w:rPr>
          <w:rFonts w:ascii="Times New Roman" w:hAnsi="Times New Roman" w:cs="Times New Roman" w:hint="eastAsia"/>
          <w:color w:val="000000" w:themeColor="text1"/>
          <w:szCs w:val="21"/>
        </w:rPr>
        <w:t>A</w:t>
      </w:r>
      <w:r w:rsidRPr="00DF58A2">
        <w:rPr>
          <w:rFonts w:ascii="Times New Roman" w:hAnsi="Times New Roman" w:cs="Times New Roman" w:hint="eastAsia"/>
          <w:color w:val="000000" w:themeColor="text1"/>
          <w:szCs w:val="21"/>
        </w:rPr>
        <w:t>．</w:t>
      </w:r>
      <w:r w:rsidRPr="00DF58A2">
        <w:rPr>
          <w:rFonts w:ascii="Times New Roman" w:hAnsi="Times New Roman" w:cs="Times New Roman"/>
          <w:color w:val="000000" w:themeColor="text1"/>
          <w:szCs w:val="21"/>
        </w:rPr>
        <w:t>落在</w:t>
      </w:r>
      <w:r w:rsidRPr="00DF58A2">
        <w:rPr>
          <w:rFonts w:ascii="Times New Roman" w:hAnsi="Times New Roman" w:cs="Times New Roman"/>
          <w:i/>
          <w:color w:val="000000" w:themeColor="text1"/>
          <w:szCs w:val="21"/>
        </w:rPr>
        <w:t>A</w:t>
      </w:r>
      <w:r w:rsidRPr="00DF58A2">
        <w:rPr>
          <w:rFonts w:ascii="Times New Roman" w:hAnsi="Times New Roman" w:cs="Times New Roman"/>
          <w:color w:val="000000" w:themeColor="text1"/>
          <w:szCs w:val="21"/>
        </w:rPr>
        <w:t>处</w:t>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Pr="00DF58A2">
        <w:rPr>
          <w:rFonts w:ascii="Times New Roman" w:hAnsi="Times New Roman" w:cs="Times New Roman" w:hint="eastAsia"/>
          <w:color w:val="000000" w:themeColor="text1"/>
          <w:szCs w:val="21"/>
        </w:rPr>
        <w:t>B</w:t>
      </w:r>
      <w:r w:rsidRPr="00DF58A2">
        <w:rPr>
          <w:rFonts w:ascii="Times New Roman" w:hAnsi="Times New Roman" w:cs="Times New Roman"/>
          <w:color w:val="000000" w:themeColor="text1"/>
          <w:szCs w:val="21"/>
        </w:rPr>
        <w:t>．落在</w:t>
      </w:r>
      <w:r w:rsidRPr="00DF58A2">
        <w:rPr>
          <w:rFonts w:ascii="Times New Roman" w:hAnsi="Times New Roman" w:cs="Times New Roman"/>
          <w:i/>
          <w:color w:val="000000" w:themeColor="text1"/>
          <w:szCs w:val="21"/>
        </w:rPr>
        <w:t>B</w:t>
      </w:r>
      <w:r w:rsidRPr="00DF58A2">
        <w:rPr>
          <w:rFonts w:ascii="Times New Roman" w:hAnsi="Times New Roman" w:cs="Times New Roman"/>
          <w:color w:val="000000" w:themeColor="text1"/>
          <w:szCs w:val="21"/>
        </w:rPr>
        <w:t>处</w:t>
      </w:r>
    </w:p>
    <w:p w:rsidR="00DF58A2" w:rsidRPr="00813A15" w:rsidRDefault="00DF58A2" w:rsidP="00813A15">
      <w:pPr>
        <w:spacing w:line="276" w:lineRule="auto"/>
        <w:ind w:leftChars="200" w:left="420"/>
        <w:rPr>
          <w:rFonts w:ascii="Times New Roman" w:hAnsi="Times New Roman" w:cs="Times New Roman"/>
          <w:color w:val="000000" w:themeColor="text1"/>
          <w:szCs w:val="21"/>
        </w:rPr>
      </w:pPr>
      <w:r w:rsidRPr="00DF58A2">
        <w:rPr>
          <w:rFonts w:ascii="Times New Roman" w:hAnsi="Times New Roman" w:cs="Times New Roman" w:hint="eastAsia"/>
          <w:noProof/>
          <w:color w:val="000000" w:themeColor="text1"/>
          <w:szCs w:val="21"/>
        </w:rPr>
        <w:drawing>
          <wp:anchor distT="0" distB="0" distL="114300" distR="114300" simplePos="0" relativeHeight="251703296" behindDoc="0" locked="0" layoutInCell="1" allowOverlap="1">
            <wp:simplePos x="0" y="0"/>
            <wp:positionH relativeFrom="column">
              <wp:posOffset>4200525</wp:posOffset>
            </wp:positionH>
            <wp:positionV relativeFrom="paragraph">
              <wp:posOffset>19050</wp:posOffset>
            </wp:positionV>
            <wp:extent cx="1257300" cy="561975"/>
            <wp:effectExtent l="19050" t="0" r="0" b="0"/>
            <wp:wrapSquare wrapText="bothSides"/>
            <wp:docPr id="6"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学科网(www.zxxk.com)--教育资源门户，提供试卷、教案、课件、论文、素材及各类教学资源下载，还有大量而丰富的教学相关资讯！"/>
                    <pic:cNvPicPr>
                      <a:picLocks noChangeAspect="1" noChangeArrowheads="1"/>
                    </pic:cNvPicPr>
                  </pic:nvPicPr>
                  <pic:blipFill>
                    <a:blip r:embed="rId32" r:link="rId33"/>
                    <a:srcRect/>
                    <a:stretch>
                      <a:fillRect/>
                    </a:stretch>
                  </pic:blipFill>
                  <pic:spPr bwMode="auto">
                    <a:xfrm>
                      <a:off x="0" y="0"/>
                      <a:ext cx="1257300" cy="561975"/>
                    </a:xfrm>
                    <a:prstGeom prst="rect">
                      <a:avLst/>
                    </a:prstGeom>
                    <a:noFill/>
                    <a:ln w="9525">
                      <a:noFill/>
                      <a:miter lim="800000"/>
                      <a:headEnd/>
                      <a:tailEnd/>
                    </a:ln>
                  </pic:spPr>
                </pic:pic>
              </a:graphicData>
            </a:graphic>
          </wp:anchor>
        </w:drawing>
      </w:r>
      <w:r w:rsidR="00253E5E" w:rsidRPr="00DF58A2">
        <w:rPr>
          <w:rFonts w:ascii="Times New Roman" w:hAnsi="Times New Roman" w:cs="Times New Roman" w:hint="eastAsia"/>
          <w:color w:val="000000" w:themeColor="text1"/>
          <w:szCs w:val="21"/>
        </w:rPr>
        <w:t>C</w:t>
      </w:r>
      <w:r w:rsidR="00253E5E" w:rsidRPr="00DF58A2">
        <w:rPr>
          <w:rFonts w:ascii="Times New Roman" w:hAnsi="Times New Roman" w:cs="Times New Roman" w:hint="eastAsia"/>
          <w:color w:val="000000" w:themeColor="text1"/>
          <w:szCs w:val="21"/>
        </w:rPr>
        <w:t>．</w:t>
      </w:r>
      <w:r w:rsidR="00253E5E" w:rsidRPr="00DF58A2">
        <w:rPr>
          <w:rFonts w:ascii="Times New Roman" w:hAnsi="Times New Roman" w:cs="Times New Roman"/>
          <w:color w:val="000000" w:themeColor="text1"/>
          <w:szCs w:val="21"/>
        </w:rPr>
        <w:t>落在</w:t>
      </w:r>
      <w:r w:rsidR="00253E5E" w:rsidRPr="00DF58A2">
        <w:rPr>
          <w:rFonts w:ascii="Times New Roman" w:hAnsi="Times New Roman" w:cs="Times New Roman"/>
          <w:i/>
          <w:color w:val="000000" w:themeColor="text1"/>
          <w:szCs w:val="21"/>
        </w:rPr>
        <w:t>C</w:t>
      </w:r>
      <w:r w:rsidR="00253E5E" w:rsidRPr="00DF58A2">
        <w:rPr>
          <w:rFonts w:ascii="Times New Roman" w:hAnsi="Times New Roman" w:cs="Times New Roman"/>
          <w:color w:val="000000" w:themeColor="text1"/>
          <w:szCs w:val="21"/>
        </w:rPr>
        <w:t>处</w:t>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813A15">
        <w:rPr>
          <w:rFonts w:ascii="Times New Roman" w:hAnsi="Times New Roman" w:cs="Times New Roman" w:hint="eastAsia"/>
          <w:color w:val="000000" w:themeColor="text1"/>
          <w:szCs w:val="21"/>
        </w:rPr>
        <w:tab/>
      </w:r>
      <w:r w:rsidR="00253E5E" w:rsidRPr="00DF58A2">
        <w:rPr>
          <w:rFonts w:ascii="Times New Roman" w:hAnsi="Times New Roman" w:cs="Times New Roman" w:hint="eastAsia"/>
          <w:color w:val="000000" w:themeColor="text1"/>
          <w:szCs w:val="21"/>
        </w:rPr>
        <w:t>D</w:t>
      </w:r>
      <w:r w:rsidR="00253E5E" w:rsidRPr="00DF58A2">
        <w:rPr>
          <w:rFonts w:ascii="Times New Roman" w:hAnsi="Times New Roman" w:cs="Times New Roman"/>
          <w:color w:val="000000" w:themeColor="text1"/>
          <w:szCs w:val="21"/>
        </w:rPr>
        <w:t>．以上都有可能</w:t>
      </w:r>
    </w:p>
    <w:p w:rsidR="00DF58A2" w:rsidRPr="00BE1FF9" w:rsidRDefault="00BE1FF9" w:rsidP="00253E5E">
      <w:pPr>
        <w:spacing w:line="276" w:lineRule="auto"/>
        <w:rPr>
          <w:rFonts w:ascii="Times New Roman" w:hAnsi="Times New Roman" w:cs="Times New Roman"/>
          <w:color w:val="FF0000"/>
          <w:szCs w:val="21"/>
        </w:rPr>
      </w:pPr>
      <w:r w:rsidRPr="00BE1FF9">
        <w:rPr>
          <w:rFonts w:ascii="Times New Roman" w:hAnsi="Times New Roman" w:cs="Times New Roman" w:hint="eastAsia"/>
          <w:color w:val="FF0000"/>
          <w:szCs w:val="21"/>
        </w:rPr>
        <w:t>【难度】</w:t>
      </w:r>
      <w:r w:rsidR="00813A15">
        <w:rPr>
          <w:rFonts w:ascii="Times New Roman" w:hAnsi="Times New Roman" w:cs="Times New Roman" w:hint="eastAsia"/>
          <w:color w:val="FF0000"/>
          <w:szCs w:val="21"/>
        </w:rPr>
        <w:t>★</w:t>
      </w:r>
    </w:p>
    <w:p w:rsidR="00BE1FF9" w:rsidRPr="00BE1FF9" w:rsidRDefault="00BE1FF9" w:rsidP="00253E5E">
      <w:pPr>
        <w:spacing w:line="276" w:lineRule="auto"/>
        <w:rPr>
          <w:rFonts w:ascii="Times New Roman" w:hAnsi="Times New Roman" w:cs="Times New Roman"/>
          <w:color w:val="FF0000"/>
          <w:szCs w:val="21"/>
        </w:rPr>
      </w:pPr>
      <w:r w:rsidRPr="00BE1FF9">
        <w:rPr>
          <w:rFonts w:ascii="Times New Roman" w:hAnsi="Times New Roman" w:cs="Times New Roman" w:hint="eastAsia"/>
          <w:color w:val="FF0000"/>
          <w:szCs w:val="21"/>
        </w:rPr>
        <w:t>【答案】</w:t>
      </w:r>
      <w:r w:rsidRPr="00BE1FF9">
        <w:rPr>
          <w:rFonts w:ascii="Times New Roman" w:hAnsi="Times New Roman" w:cs="Times New Roman" w:hint="eastAsia"/>
          <w:color w:val="FF0000"/>
          <w:szCs w:val="21"/>
        </w:rPr>
        <w:t>B</w:t>
      </w:r>
    </w:p>
    <w:p w:rsidR="00253E5E" w:rsidRPr="00813A15" w:rsidRDefault="00253E5E" w:rsidP="00253E5E">
      <w:pPr>
        <w:spacing w:line="276" w:lineRule="auto"/>
        <w:rPr>
          <w:rFonts w:ascii="Times New Roman" w:hAnsi="Times New Roman" w:cs="Times New Roman"/>
          <w:b/>
          <w:color w:val="000000" w:themeColor="text1"/>
          <w:szCs w:val="21"/>
        </w:rPr>
      </w:pPr>
    </w:p>
    <w:p w:rsidR="00253E5E" w:rsidRPr="00813A15" w:rsidRDefault="00813A15" w:rsidP="00253E5E">
      <w:pPr>
        <w:spacing w:line="276" w:lineRule="auto"/>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4</w:t>
      </w:r>
      <w:r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质量为</w:t>
      </w:r>
      <w:smartTag w:uri="urn:schemas-microsoft-com:office:smarttags" w:element="chmetcnv">
        <w:smartTagPr>
          <w:attr w:name="UnitName" w:val="kg"/>
          <w:attr w:name="SourceValue" w:val="10"/>
          <w:attr w:name="HasSpace" w:val="True"/>
          <w:attr w:name="Negative" w:val="False"/>
          <w:attr w:name="NumberType" w:val="1"/>
          <w:attr w:name="TCSC" w:val="0"/>
        </w:smartTagPr>
        <w:r w:rsidR="00253E5E" w:rsidRPr="00813A15">
          <w:rPr>
            <w:rFonts w:ascii="Times New Roman" w:hAnsi="Times New Roman" w:cs="Times New Roman"/>
            <w:color w:val="000000" w:themeColor="text1"/>
            <w:szCs w:val="21"/>
          </w:rPr>
          <w:t xml:space="preserve">10 </w:t>
        </w:r>
        <w:r w:rsidR="00253E5E" w:rsidRPr="00813A15">
          <w:rPr>
            <w:rFonts w:ascii="Times New Roman" w:hAnsi="Times New Roman" w:cs="Times New Roman" w:hint="eastAsia"/>
            <w:color w:val="000000" w:themeColor="text1"/>
            <w:szCs w:val="21"/>
          </w:rPr>
          <w:t>kg</w:t>
        </w:r>
      </w:smartTag>
      <w:r w:rsidR="00253E5E" w:rsidRPr="00813A15">
        <w:rPr>
          <w:rFonts w:ascii="Times New Roman" w:hAnsi="Times New Roman" w:cs="Times New Roman"/>
          <w:color w:val="000000" w:themeColor="text1"/>
          <w:szCs w:val="21"/>
        </w:rPr>
        <w:t>的物体放在水平面上</w:t>
      </w:r>
      <w:r w:rsidR="00253E5E"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当用</w:t>
      </w:r>
      <w:r w:rsidR="00253E5E" w:rsidRPr="00813A15">
        <w:rPr>
          <w:rFonts w:ascii="Times New Roman" w:hAnsi="Times New Roman" w:cs="Times New Roman"/>
          <w:color w:val="000000" w:themeColor="text1"/>
          <w:szCs w:val="21"/>
        </w:rPr>
        <w:t xml:space="preserve">30 </w:t>
      </w:r>
      <w:r w:rsidR="00253E5E" w:rsidRPr="00813A15">
        <w:rPr>
          <w:rFonts w:ascii="Times New Roman" w:hAnsi="Times New Roman" w:cs="Times New Roman" w:hint="eastAsia"/>
          <w:color w:val="000000" w:themeColor="text1"/>
          <w:szCs w:val="21"/>
        </w:rPr>
        <w:t>N</w:t>
      </w:r>
      <w:r w:rsidR="00253E5E" w:rsidRPr="00813A15">
        <w:rPr>
          <w:rFonts w:ascii="Times New Roman" w:hAnsi="Times New Roman" w:cs="Times New Roman"/>
          <w:color w:val="000000" w:themeColor="text1"/>
          <w:szCs w:val="21"/>
        </w:rPr>
        <w:t>的水平力推它时</w:t>
      </w:r>
      <w:r w:rsidR="00253E5E"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产生的加速度为</w:t>
      </w:r>
      <w:smartTag w:uri="urn:schemas-microsoft-com:office:smarttags" w:element="chmetcnv">
        <w:smartTagPr>
          <w:attr w:name="UnitName" w:val="m"/>
          <w:attr w:name="SourceValue" w:val="1"/>
          <w:attr w:name="HasSpace" w:val="True"/>
          <w:attr w:name="Negative" w:val="False"/>
          <w:attr w:name="NumberType" w:val="1"/>
          <w:attr w:name="TCSC" w:val="0"/>
        </w:smartTagPr>
        <w:r w:rsidR="00253E5E" w:rsidRPr="00813A15">
          <w:rPr>
            <w:rFonts w:ascii="Times New Roman" w:hAnsi="Times New Roman" w:cs="Times New Roman"/>
            <w:color w:val="000000" w:themeColor="text1"/>
            <w:szCs w:val="21"/>
          </w:rPr>
          <w:t xml:space="preserve">1 </w:t>
        </w:r>
        <w:r w:rsidR="00253E5E" w:rsidRPr="00813A15">
          <w:rPr>
            <w:rFonts w:ascii="Times New Roman" w:hAnsi="Times New Roman" w:cs="Times New Roman" w:hint="eastAsia"/>
            <w:color w:val="000000" w:themeColor="text1"/>
            <w:szCs w:val="21"/>
          </w:rPr>
          <w:t>m</w:t>
        </w:r>
      </w:smartTag>
      <w:r w:rsidR="00253E5E" w:rsidRPr="00813A15">
        <w:rPr>
          <w:rFonts w:ascii="Times New Roman" w:hAnsi="Times New Roman" w:cs="Times New Roman" w:hint="eastAsia"/>
          <w:color w:val="000000" w:themeColor="text1"/>
          <w:szCs w:val="21"/>
        </w:rPr>
        <w:t>/s</w:t>
      </w:r>
      <w:r w:rsidR="00253E5E" w:rsidRPr="00813A15">
        <w:rPr>
          <w:rFonts w:ascii="Times New Roman" w:hAnsi="Times New Roman" w:cs="Times New Roman" w:hint="eastAsia"/>
          <w:color w:val="000000" w:themeColor="text1"/>
          <w:szCs w:val="21"/>
          <w:vertAlign w:val="superscript"/>
        </w:rPr>
        <w:t>2</w:t>
      </w:r>
      <w:r w:rsidR="00253E5E"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当用水平力</w:t>
      </w:r>
      <w:r w:rsidR="00253E5E" w:rsidRPr="00813A15">
        <w:rPr>
          <w:rFonts w:ascii="Times New Roman" w:hAnsi="Times New Roman" w:cs="Times New Roman"/>
          <w:color w:val="000000" w:themeColor="text1"/>
          <w:szCs w:val="21"/>
        </w:rPr>
        <w:t xml:space="preserve">45 </w:t>
      </w:r>
      <w:r w:rsidR="00253E5E" w:rsidRPr="00813A15">
        <w:rPr>
          <w:rFonts w:ascii="Times New Roman" w:hAnsi="Times New Roman" w:cs="Times New Roman" w:hint="eastAsia"/>
          <w:color w:val="000000" w:themeColor="text1"/>
          <w:szCs w:val="21"/>
        </w:rPr>
        <w:t>N</w:t>
      </w:r>
      <w:r w:rsidR="00253E5E" w:rsidRPr="00813A15">
        <w:rPr>
          <w:rFonts w:ascii="Times New Roman" w:hAnsi="Times New Roman" w:cs="Times New Roman"/>
          <w:color w:val="000000" w:themeColor="text1"/>
          <w:szCs w:val="21"/>
        </w:rPr>
        <w:t>推它时</w:t>
      </w:r>
      <w:r w:rsidR="00253E5E"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其加速度为</w:t>
      </w:r>
      <w:r>
        <w:rPr>
          <w:rFonts w:ascii="Times New Roman" w:hAnsi="Times New Roman" w:cs="Times New Roman" w:hint="eastAsia"/>
          <w:color w:val="000000" w:themeColor="text1"/>
          <w:szCs w:val="21"/>
        </w:rPr>
        <w:tab/>
      </w:r>
      <w:r w:rsidR="00253E5E" w:rsidRPr="00813A15">
        <w:rPr>
          <w:rFonts w:ascii="Times New Roman" w:hAnsi="Times New Roman" w:cs="Times New Roman"/>
          <w:color w:val="000000" w:themeColor="text1"/>
          <w:szCs w:val="21"/>
        </w:rPr>
        <w:t>（</w:t>
      </w:r>
      <w:r>
        <w:rPr>
          <w:rFonts w:ascii="Times New Roman" w:hAnsi="Times New Roman" w:cs="Times New Roman" w:hint="eastAsia"/>
          <w:color w:val="000000" w:themeColor="text1"/>
          <w:szCs w:val="21"/>
        </w:rPr>
        <w:tab/>
      </w:r>
      <w:r>
        <w:rPr>
          <w:rFonts w:ascii="Times New Roman" w:hAnsi="Times New Roman" w:cs="Times New Roman" w:hint="eastAsia"/>
          <w:color w:val="000000" w:themeColor="text1"/>
          <w:szCs w:val="21"/>
        </w:rPr>
        <w:tab/>
      </w:r>
      <w:r w:rsidR="00253E5E" w:rsidRPr="00813A15">
        <w:rPr>
          <w:rFonts w:ascii="Times New Roman" w:hAnsi="Times New Roman" w:cs="Times New Roman"/>
          <w:color w:val="000000" w:themeColor="text1"/>
          <w:szCs w:val="21"/>
        </w:rPr>
        <w:t>）</w:t>
      </w:r>
    </w:p>
    <w:p w:rsidR="00253E5E" w:rsidRPr="00813A15" w:rsidRDefault="00253E5E" w:rsidP="00813A15">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A</w:t>
      </w:r>
      <w:r w:rsidRPr="00813A15">
        <w:rPr>
          <w:rFonts w:ascii="Times New Roman" w:hAnsi="Times New Roman" w:cs="Times New Roman" w:hint="eastAsia"/>
          <w:color w:val="000000" w:themeColor="text1"/>
          <w:szCs w:val="21"/>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Pr="00813A15">
          <w:rPr>
            <w:rFonts w:ascii="Times New Roman" w:hAnsi="Times New Roman" w:cs="Times New Roman" w:hint="eastAsia"/>
            <w:color w:val="000000" w:themeColor="text1"/>
            <w:szCs w:val="21"/>
          </w:rPr>
          <w:t>1.5 m</w:t>
        </w:r>
      </w:smartTag>
      <w:r w:rsidRPr="00813A15">
        <w:rPr>
          <w:rFonts w:ascii="Times New Roman" w:hAnsi="Times New Roman" w:cs="Times New Roman" w:hint="eastAsia"/>
          <w:color w:val="000000" w:themeColor="text1"/>
          <w:szCs w:val="21"/>
        </w:rPr>
        <w:t>/s</w:t>
      </w:r>
      <w:r w:rsidRPr="00813A15">
        <w:rPr>
          <w:rFonts w:ascii="Times New Roman" w:hAnsi="Times New Roman" w:cs="Times New Roman" w:hint="eastAsia"/>
          <w:color w:val="000000" w:themeColor="text1"/>
          <w:szCs w:val="21"/>
          <w:vertAlign w:val="superscript"/>
        </w:rPr>
        <w:t>2</w:t>
      </w:r>
      <w:r w:rsidR="00813A15" w:rsidRPr="00813A15">
        <w:rPr>
          <w:rFonts w:ascii="Times New Roman" w:hAnsi="Times New Roman" w:cs="Times New Roman" w:hint="eastAsia"/>
          <w:color w:val="000000" w:themeColor="text1"/>
          <w:szCs w:val="21"/>
        </w:rPr>
        <w:tab/>
      </w:r>
      <w:r w:rsidR="00813A15" w:rsidRPr="00813A15">
        <w:rPr>
          <w:rFonts w:ascii="Times New Roman" w:hAnsi="Times New Roman" w:cs="Times New Roman" w:hint="eastAsia"/>
          <w:color w:val="000000" w:themeColor="text1"/>
          <w:szCs w:val="21"/>
        </w:rPr>
        <w:tab/>
      </w:r>
      <w:r w:rsidR="00813A15" w:rsidRPr="00813A15">
        <w:rPr>
          <w:rFonts w:ascii="Times New Roman" w:hAnsi="Times New Roman" w:cs="Times New Roman" w:hint="eastAsia"/>
          <w:color w:val="000000" w:themeColor="text1"/>
          <w:szCs w:val="21"/>
        </w:rPr>
        <w:tab/>
      </w:r>
      <w:r w:rsidRPr="00813A15">
        <w:rPr>
          <w:rFonts w:ascii="Times New Roman" w:hAnsi="Times New Roman" w:cs="Times New Roman" w:hint="eastAsia"/>
          <w:color w:val="000000" w:themeColor="text1"/>
          <w:szCs w:val="21"/>
        </w:rPr>
        <w:t>B</w:t>
      </w:r>
      <w:r w:rsidRPr="00813A15">
        <w:rPr>
          <w:rFonts w:ascii="Times New Roman" w:hAnsi="Times New Roman" w:cs="Times New Roman" w:hint="eastAsia"/>
          <w:color w:val="000000" w:themeColor="text1"/>
          <w:szCs w:val="21"/>
        </w:rPr>
        <w:t>．</w:t>
      </w:r>
      <w:smartTag w:uri="urn:schemas-microsoft-com:office:smarttags" w:element="chmetcnv">
        <w:smartTagPr>
          <w:attr w:name="UnitName" w:val="m"/>
          <w:attr w:name="SourceValue" w:val="2.5"/>
          <w:attr w:name="HasSpace" w:val="True"/>
          <w:attr w:name="Negative" w:val="False"/>
          <w:attr w:name="NumberType" w:val="1"/>
          <w:attr w:name="TCSC" w:val="0"/>
        </w:smartTagPr>
        <w:r w:rsidRPr="00813A15">
          <w:rPr>
            <w:rFonts w:ascii="Times New Roman" w:hAnsi="Times New Roman" w:cs="Times New Roman" w:hint="eastAsia"/>
            <w:color w:val="000000" w:themeColor="text1"/>
            <w:szCs w:val="21"/>
          </w:rPr>
          <w:t>2.5 m</w:t>
        </w:r>
      </w:smartTag>
      <w:r w:rsidRPr="00813A15">
        <w:rPr>
          <w:rFonts w:ascii="Times New Roman" w:hAnsi="Times New Roman" w:cs="Times New Roman" w:hint="eastAsia"/>
          <w:color w:val="000000" w:themeColor="text1"/>
          <w:szCs w:val="21"/>
        </w:rPr>
        <w:t>/s</w:t>
      </w:r>
      <w:r w:rsidRPr="00813A15">
        <w:rPr>
          <w:rFonts w:ascii="Times New Roman" w:hAnsi="Times New Roman" w:cs="Times New Roman" w:hint="eastAsia"/>
          <w:color w:val="000000" w:themeColor="text1"/>
          <w:szCs w:val="21"/>
          <w:vertAlign w:val="superscript"/>
        </w:rPr>
        <w:t>2</w:t>
      </w:r>
      <w:r w:rsidR="00813A15" w:rsidRPr="00813A15">
        <w:rPr>
          <w:rFonts w:ascii="Times New Roman" w:hAnsi="Times New Roman" w:cs="Times New Roman" w:hint="eastAsia"/>
          <w:color w:val="000000" w:themeColor="text1"/>
          <w:szCs w:val="21"/>
        </w:rPr>
        <w:tab/>
      </w:r>
      <w:r w:rsidR="00813A15" w:rsidRPr="00813A15">
        <w:rPr>
          <w:rFonts w:ascii="Times New Roman" w:hAnsi="Times New Roman" w:cs="Times New Roman" w:hint="eastAsia"/>
          <w:color w:val="000000" w:themeColor="text1"/>
          <w:szCs w:val="21"/>
        </w:rPr>
        <w:tab/>
      </w:r>
      <w:r w:rsidR="00813A15" w:rsidRPr="00813A15">
        <w:rPr>
          <w:rFonts w:ascii="Times New Roman" w:hAnsi="Times New Roman" w:cs="Times New Roman" w:hint="eastAsia"/>
          <w:color w:val="000000" w:themeColor="text1"/>
          <w:szCs w:val="21"/>
        </w:rPr>
        <w:tab/>
      </w:r>
      <w:r w:rsidRPr="00813A15">
        <w:rPr>
          <w:rFonts w:ascii="Times New Roman" w:hAnsi="Times New Roman" w:cs="Times New Roman" w:hint="eastAsia"/>
          <w:color w:val="000000" w:themeColor="text1"/>
          <w:szCs w:val="21"/>
        </w:rPr>
        <w:t>C</w:t>
      </w:r>
      <w:r w:rsidRPr="00813A15">
        <w:rPr>
          <w:rFonts w:ascii="Times New Roman" w:hAnsi="Times New Roman" w:cs="Times New Roman" w:hint="eastAsia"/>
          <w:color w:val="000000" w:themeColor="text1"/>
          <w:szCs w:val="21"/>
        </w:rPr>
        <w:t>．</w:t>
      </w:r>
      <w:smartTag w:uri="urn:schemas-microsoft-com:office:smarttags" w:element="chmetcnv">
        <w:smartTagPr>
          <w:attr w:name="UnitName" w:val="m"/>
          <w:attr w:name="SourceValue" w:val="3.5"/>
          <w:attr w:name="HasSpace" w:val="True"/>
          <w:attr w:name="Negative" w:val="False"/>
          <w:attr w:name="NumberType" w:val="1"/>
          <w:attr w:name="TCSC" w:val="0"/>
        </w:smartTagPr>
        <w:r w:rsidRPr="00813A15">
          <w:rPr>
            <w:rFonts w:ascii="Times New Roman" w:hAnsi="Times New Roman" w:cs="Times New Roman" w:hint="eastAsia"/>
            <w:color w:val="000000" w:themeColor="text1"/>
            <w:szCs w:val="21"/>
          </w:rPr>
          <w:t>3.5 m</w:t>
        </w:r>
      </w:smartTag>
      <w:r w:rsidRPr="00813A15">
        <w:rPr>
          <w:rFonts w:ascii="Times New Roman" w:hAnsi="Times New Roman" w:cs="Times New Roman" w:hint="eastAsia"/>
          <w:color w:val="000000" w:themeColor="text1"/>
          <w:szCs w:val="21"/>
        </w:rPr>
        <w:t>/s</w:t>
      </w:r>
      <w:r w:rsidRPr="00813A15">
        <w:rPr>
          <w:rFonts w:ascii="Times New Roman" w:hAnsi="Times New Roman" w:cs="Times New Roman" w:hint="eastAsia"/>
          <w:color w:val="000000" w:themeColor="text1"/>
          <w:szCs w:val="21"/>
          <w:vertAlign w:val="superscript"/>
        </w:rPr>
        <w:t>2</w:t>
      </w:r>
      <w:r w:rsidR="00813A15" w:rsidRPr="00813A15">
        <w:rPr>
          <w:rFonts w:ascii="Times New Roman" w:hAnsi="Times New Roman" w:cs="Times New Roman" w:hint="eastAsia"/>
          <w:color w:val="000000" w:themeColor="text1"/>
          <w:szCs w:val="21"/>
        </w:rPr>
        <w:tab/>
      </w:r>
      <w:r w:rsidR="00813A15" w:rsidRPr="00813A15">
        <w:rPr>
          <w:rFonts w:ascii="Times New Roman" w:hAnsi="Times New Roman" w:cs="Times New Roman" w:hint="eastAsia"/>
          <w:color w:val="000000" w:themeColor="text1"/>
          <w:szCs w:val="21"/>
        </w:rPr>
        <w:tab/>
      </w:r>
      <w:r w:rsidR="00813A15" w:rsidRPr="00813A15">
        <w:rPr>
          <w:rFonts w:ascii="Times New Roman" w:hAnsi="Times New Roman" w:cs="Times New Roman" w:hint="eastAsia"/>
          <w:color w:val="000000" w:themeColor="text1"/>
          <w:szCs w:val="21"/>
        </w:rPr>
        <w:tab/>
      </w:r>
      <w:r w:rsidRPr="00813A15">
        <w:rPr>
          <w:rFonts w:ascii="Times New Roman" w:hAnsi="Times New Roman" w:cs="Times New Roman" w:hint="eastAsia"/>
          <w:color w:val="000000" w:themeColor="text1"/>
          <w:szCs w:val="21"/>
        </w:rPr>
        <w:t>D</w:t>
      </w:r>
      <w:r w:rsidRPr="00813A15">
        <w:rPr>
          <w:rFonts w:ascii="Times New Roman" w:hAnsi="Times New Roman" w:cs="Times New Roman" w:hint="eastAsia"/>
          <w:color w:val="000000" w:themeColor="text1"/>
          <w:szCs w:val="21"/>
        </w:rPr>
        <w:t>．</w:t>
      </w:r>
      <w:smartTag w:uri="urn:schemas-microsoft-com:office:smarttags" w:element="chmetcnv">
        <w:smartTagPr>
          <w:attr w:name="UnitName" w:val="m"/>
          <w:attr w:name="SourceValue" w:val="4.5"/>
          <w:attr w:name="HasSpace" w:val="True"/>
          <w:attr w:name="Negative" w:val="False"/>
          <w:attr w:name="NumberType" w:val="1"/>
          <w:attr w:name="TCSC" w:val="0"/>
        </w:smartTagPr>
        <w:r w:rsidRPr="00813A15">
          <w:rPr>
            <w:rFonts w:ascii="Times New Roman" w:hAnsi="Times New Roman" w:cs="Times New Roman" w:hint="eastAsia"/>
            <w:color w:val="000000" w:themeColor="text1"/>
            <w:szCs w:val="21"/>
          </w:rPr>
          <w:t>4.5 m</w:t>
        </w:r>
      </w:smartTag>
      <w:r w:rsidRPr="00813A15">
        <w:rPr>
          <w:rFonts w:ascii="Times New Roman" w:hAnsi="Times New Roman" w:cs="Times New Roman" w:hint="eastAsia"/>
          <w:color w:val="000000" w:themeColor="text1"/>
          <w:szCs w:val="21"/>
        </w:rPr>
        <w:t>/s</w:t>
      </w:r>
      <w:r w:rsidRPr="00813A15">
        <w:rPr>
          <w:rFonts w:ascii="Times New Roman" w:hAnsi="Times New Roman" w:cs="Times New Roman" w:hint="eastAsia"/>
          <w:color w:val="000000" w:themeColor="text1"/>
          <w:szCs w:val="21"/>
          <w:vertAlign w:val="superscript"/>
        </w:rPr>
        <w:t>2</w:t>
      </w:r>
    </w:p>
    <w:p w:rsidR="00253E5E" w:rsidRPr="00813A15" w:rsidRDefault="00813A15" w:rsidP="00253E5E">
      <w:pPr>
        <w:spacing w:line="276" w:lineRule="auto"/>
        <w:rPr>
          <w:rFonts w:ascii="Times New Roman" w:hAnsi="Times New Roman" w:cs="Times New Roman"/>
          <w:color w:val="FF0000"/>
          <w:szCs w:val="21"/>
        </w:rPr>
      </w:pPr>
      <w:r w:rsidRPr="00813A15">
        <w:rPr>
          <w:rFonts w:ascii="Times New Roman" w:hAnsi="Times New Roman" w:cs="Times New Roman" w:hint="eastAsia"/>
          <w:color w:val="FF0000"/>
          <w:szCs w:val="21"/>
        </w:rPr>
        <w:t>【答案】</w:t>
      </w:r>
      <w:r w:rsidR="00253E5E" w:rsidRPr="00813A15">
        <w:rPr>
          <w:rFonts w:ascii="Times New Roman" w:hAnsi="Times New Roman" w:cs="Times New Roman" w:hint="eastAsia"/>
          <w:color w:val="FF0000"/>
          <w:szCs w:val="21"/>
        </w:rPr>
        <w:t>B</w:t>
      </w:r>
    </w:p>
    <w:p w:rsidR="00253E5E" w:rsidRDefault="00253E5E" w:rsidP="00253E5E">
      <w:pPr>
        <w:spacing w:line="276" w:lineRule="auto"/>
        <w:rPr>
          <w:rFonts w:ascii="Times New Roman" w:hAnsi="Times New Roman" w:cs="Times New Roman"/>
          <w:color w:val="FF0000"/>
          <w:szCs w:val="21"/>
        </w:rPr>
      </w:pPr>
    </w:p>
    <w:p w:rsidR="00D83399" w:rsidRDefault="00D83399" w:rsidP="00253E5E">
      <w:pPr>
        <w:spacing w:line="276" w:lineRule="auto"/>
        <w:rPr>
          <w:rFonts w:ascii="Times New Roman" w:hAnsi="Times New Roman" w:cs="Times New Roman"/>
          <w:color w:val="FF0000"/>
          <w:szCs w:val="21"/>
        </w:rPr>
      </w:pPr>
    </w:p>
    <w:p w:rsidR="00D83399" w:rsidRDefault="00D83399" w:rsidP="00253E5E">
      <w:pPr>
        <w:spacing w:line="276" w:lineRule="auto"/>
        <w:rPr>
          <w:rFonts w:ascii="Times New Roman" w:hAnsi="Times New Roman" w:cs="Times New Roman"/>
          <w:color w:val="FF0000"/>
          <w:szCs w:val="21"/>
        </w:rPr>
      </w:pPr>
    </w:p>
    <w:p w:rsidR="00D83399" w:rsidRDefault="00D83399" w:rsidP="00253E5E">
      <w:pPr>
        <w:spacing w:line="276" w:lineRule="auto"/>
        <w:rPr>
          <w:rFonts w:ascii="Times New Roman" w:hAnsi="Times New Roman" w:cs="Times New Roman" w:hint="eastAsia"/>
          <w:color w:val="FF0000"/>
          <w:szCs w:val="21"/>
        </w:rPr>
      </w:pPr>
      <w:bookmarkStart w:id="1" w:name="_GoBack"/>
      <w:bookmarkEnd w:id="1"/>
    </w:p>
    <w:p w:rsidR="00253E5E" w:rsidRPr="00813A15" w:rsidRDefault="00813A15" w:rsidP="00253E5E">
      <w:pPr>
        <w:spacing w:line="276" w:lineRule="auto"/>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lastRenderedPageBreak/>
        <w:t>5</w:t>
      </w:r>
      <w:r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质量为</w:t>
      </w:r>
      <w:r w:rsidR="00253E5E" w:rsidRPr="00813A15">
        <w:rPr>
          <w:rFonts w:ascii="Times New Roman" w:hAnsi="Times New Roman" w:cs="Times New Roman"/>
          <w:i/>
          <w:color w:val="000000" w:themeColor="text1"/>
          <w:szCs w:val="21"/>
        </w:rPr>
        <w:t>m</w:t>
      </w:r>
      <w:r w:rsidR="00253E5E" w:rsidRPr="00813A15">
        <w:rPr>
          <w:rFonts w:ascii="Times New Roman" w:hAnsi="Times New Roman" w:cs="Times New Roman"/>
          <w:color w:val="000000" w:themeColor="text1"/>
          <w:szCs w:val="21"/>
        </w:rPr>
        <w:t>的物体，在</w:t>
      </w:r>
      <w:r w:rsidR="00253E5E" w:rsidRPr="00813A15">
        <w:rPr>
          <w:rFonts w:ascii="Times New Roman" w:hAnsi="Times New Roman" w:cs="Times New Roman"/>
          <w:i/>
          <w:color w:val="000000" w:themeColor="text1"/>
          <w:szCs w:val="21"/>
        </w:rPr>
        <w:t>F</w:t>
      </w:r>
      <w:r w:rsidR="00253E5E" w:rsidRPr="00813A15">
        <w:rPr>
          <w:rFonts w:ascii="Times New Roman" w:hAnsi="Times New Roman" w:cs="Times New Roman" w:hint="eastAsia"/>
          <w:color w:val="000000" w:themeColor="text1"/>
          <w:szCs w:val="21"/>
          <w:vertAlign w:val="subscript"/>
        </w:rPr>
        <w:t>1</w:t>
      </w:r>
      <w:r w:rsidR="00253E5E" w:rsidRPr="00813A15">
        <w:rPr>
          <w:rFonts w:ascii="Times New Roman" w:hAnsi="Times New Roman" w:cs="Times New Roman"/>
          <w:color w:val="000000" w:themeColor="text1"/>
          <w:szCs w:val="21"/>
        </w:rPr>
        <w:t>、</w:t>
      </w:r>
      <w:r w:rsidR="00253E5E" w:rsidRPr="00813A15">
        <w:rPr>
          <w:rFonts w:ascii="Times New Roman" w:hAnsi="Times New Roman" w:cs="Times New Roman"/>
          <w:i/>
          <w:color w:val="000000" w:themeColor="text1"/>
          <w:szCs w:val="21"/>
        </w:rPr>
        <w:t>F</w:t>
      </w:r>
      <w:r w:rsidR="00253E5E" w:rsidRPr="00813A15">
        <w:rPr>
          <w:rFonts w:ascii="Times New Roman" w:hAnsi="Times New Roman" w:cs="Times New Roman" w:hint="eastAsia"/>
          <w:color w:val="000000" w:themeColor="text1"/>
          <w:szCs w:val="21"/>
          <w:vertAlign w:val="subscript"/>
        </w:rPr>
        <w:t>2</w:t>
      </w:r>
      <w:r w:rsidR="00253E5E" w:rsidRPr="00813A15">
        <w:rPr>
          <w:rFonts w:ascii="Times New Roman" w:hAnsi="Times New Roman" w:cs="Times New Roman"/>
          <w:color w:val="000000" w:themeColor="text1"/>
          <w:szCs w:val="21"/>
        </w:rPr>
        <w:t>、</w:t>
      </w:r>
      <w:r w:rsidR="00253E5E" w:rsidRPr="00813A15">
        <w:rPr>
          <w:rFonts w:ascii="Times New Roman" w:hAnsi="Times New Roman" w:cs="Times New Roman"/>
          <w:i/>
          <w:color w:val="000000" w:themeColor="text1"/>
          <w:szCs w:val="21"/>
        </w:rPr>
        <w:t>F</w:t>
      </w:r>
      <w:r w:rsidR="00253E5E" w:rsidRPr="00813A15">
        <w:rPr>
          <w:rFonts w:ascii="Times New Roman" w:hAnsi="Times New Roman" w:cs="Times New Roman" w:hint="eastAsia"/>
          <w:color w:val="000000" w:themeColor="text1"/>
          <w:szCs w:val="21"/>
          <w:vertAlign w:val="subscript"/>
        </w:rPr>
        <w:t>3</w:t>
      </w:r>
      <w:r w:rsidR="00253E5E" w:rsidRPr="00813A15">
        <w:rPr>
          <w:rFonts w:ascii="Times New Roman" w:hAnsi="Times New Roman" w:cs="Times New Roman"/>
          <w:color w:val="000000" w:themeColor="text1"/>
          <w:szCs w:val="21"/>
        </w:rPr>
        <w:t>三</w:t>
      </w:r>
      <w:r w:rsidR="00253E5E" w:rsidRPr="00813A15">
        <w:rPr>
          <w:rFonts w:ascii="Times New Roman" w:hAnsi="Times New Roman" w:cs="Times New Roman" w:hint="eastAsia"/>
          <w:color w:val="000000" w:themeColor="text1"/>
          <w:szCs w:val="21"/>
        </w:rPr>
        <w:t>个共点力的作用下做匀速直线运动，保持</w:t>
      </w:r>
      <w:r w:rsidR="00253E5E" w:rsidRPr="00813A15">
        <w:rPr>
          <w:rFonts w:ascii="Times New Roman" w:hAnsi="Times New Roman" w:cs="Times New Roman"/>
          <w:i/>
          <w:color w:val="000000" w:themeColor="text1"/>
          <w:szCs w:val="21"/>
        </w:rPr>
        <w:t>F</w:t>
      </w:r>
      <w:r w:rsidR="00253E5E" w:rsidRPr="00813A15">
        <w:rPr>
          <w:rFonts w:ascii="Times New Roman" w:hAnsi="Times New Roman" w:cs="Times New Roman" w:hint="eastAsia"/>
          <w:color w:val="000000" w:themeColor="text1"/>
          <w:szCs w:val="21"/>
          <w:vertAlign w:val="subscript"/>
        </w:rPr>
        <w:t>1</w:t>
      </w:r>
      <w:r w:rsidR="00253E5E" w:rsidRPr="00813A15">
        <w:rPr>
          <w:rFonts w:ascii="Times New Roman" w:hAnsi="Times New Roman" w:cs="Times New Roman"/>
          <w:color w:val="000000" w:themeColor="text1"/>
          <w:szCs w:val="21"/>
        </w:rPr>
        <w:t>、</w:t>
      </w:r>
      <w:r w:rsidR="00253E5E" w:rsidRPr="00813A15">
        <w:rPr>
          <w:rFonts w:ascii="Times New Roman" w:hAnsi="Times New Roman" w:cs="Times New Roman"/>
          <w:i/>
          <w:color w:val="000000" w:themeColor="text1"/>
          <w:szCs w:val="21"/>
        </w:rPr>
        <w:t>F</w:t>
      </w:r>
      <w:r w:rsidR="00253E5E" w:rsidRPr="00813A15">
        <w:rPr>
          <w:rFonts w:ascii="Times New Roman" w:hAnsi="Times New Roman" w:cs="Times New Roman" w:hint="eastAsia"/>
          <w:color w:val="000000" w:themeColor="text1"/>
          <w:szCs w:val="21"/>
          <w:vertAlign w:val="subscript"/>
        </w:rPr>
        <w:t>2</w:t>
      </w:r>
      <w:r w:rsidR="00253E5E" w:rsidRPr="00813A15">
        <w:rPr>
          <w:rFonts w:ascii="Times New Roman" w:hAnsi="Times New Roman" w:cs="Times New Roman"/>
          <w:color w:val="000000" w:themeColor="text1"/>
          <w:szCs w:val="21"/>
        </w:rPr>
        <w:t>不变，仅将</w:t>
      </w:r>
      <w:r w:rsidR="00253E5E" w:rsidRPr="00813A15">
        <w:rPr>
          <w:rFonts w:ascii="Times New Roman" w:hAnsi="Times New Roman" w:cs="Times New Roman"/>
          <w:i/>
          <w:color w:val="000000" w:themeColor="text1"/>
          <w:szCs w:val="21"/>
        </w:rPr>
        <w:t>F</w:t>
      </w:r>
      <w:r w:rsidR="00253E5E" w:rsidRPr="00813A15">
        <w:rPr>
          <w:rFonts w:ascii="Times New Roman" w:hAnsi="Times New Roman" w:cs="Times New Roman" w:hint="eastAsia"/>
          <w:color w:val="000000" w:themeColor="text1"/>
          <w:szCs w:val="21"/>
          <w:vertAlign w:val="subscript"/>
        </w:rPr>
        <w:t>3</w:t>
      </w:r>
      <w:r w:rsidR="00253E5E" w:rsidRPr="00813A15">
        <w:rPr>
          <w:rFonts w:ascii="Times New Roman" w:hAnsi="Times New Roman" w:cs="Times New Roman"/>
          <w:color w:val="000000" w:themeColor="text1"/>
          <w:szCs w:val="21"/>
        </w:rPr>
        <w:t>的方向改变</w:t>
      </w:r>
      <w:r w:rsidR="00253E5E" w:rsidRPr="00813A15">
        <w:rPr>
          <w:rFonts w:ascii="Times New Roman" w:hAnsi="Times New Roman" w:cs="Times New Roman"/>
          <w:color w:val="000000" w:themeColor="text1"/>
          <w:szCs w:val="21"/>
        </w:rPr>
        <w:t>90</w:t>
      </w:r>
      <w:r w:rsidR="00253E5E" w:rsidRPr="00813A15">
        <w:rPr>
          <w:rFonts w:ascii="Times New Roman" w:hAnsi="Times New Roman" w:cs="Times New Roman" w:hint="eastAsia"/>
          <w:color w:val="000000" w:themeColor="text1"/>
          <w:szCs w:val="21"/>
        </w:rPr>
        <w:t>°</w:t>
      </w:r>
      <w:r w:rsidR="00253E5E" w:rsidRPr="00813A15">
        <w:rPr>
          <w:rFonts w:ascii="Times New Roman" w:hAnsi="Times New Roman" w:cs="Times New Roman"/>
          <w:color w:val="000000" w:themeColor="text1"/>
          <w:szCs w:val="21"/>
        </w:rPr>
        <w:t>（大小不变）后，物体可能做</w:t>
      </w:r>
      <w:r w:rsidRPr="00813A15">
        <w:rPr>
          <w:rFonts w:ascii="Times New Roman" w:hAnsi="Times New Roman" w:cs="Times New Roman" w:hint="eastAsia"/>
          <w:color w:val="000000" w:themeColor="text1"/>
          <w:szCs w:val="21"/>
        </w:rPr>
        <w:tab/>
      </w:r>
      <w:r w:rsidR="00253E5E" w:rsidRPr="00813A15">
        <w:rPr>
          <w:rFonts w:ascii="Times New Roman" w:hAnsi="Times New Roman" w:cs="Times New Roman"/>
          <w:color w:val="000000" w:themeColor="text1"/>
          <w:szCs w:val="21"/>
        </w:rPr>
        <w:t>（</w:t>
      </w:r>
      <w:r w:rsidRPr="00813A15">
        <w:rPr>
          <w:rFonts w:ascii="Times New Roman" w:hAnsi="Times New Roman" w:cs="Times New Roman" w:hint="eastAsia"/>
          <w:color w:val="000000" w:themeColor="text1"/>
          <w:szCs w:val="21"/>
        </w:rPr>
        <w:tab/>
      </w:r>
      <w:r w:rsidRPr="00813A15">
        <w:rPr>
          <w:rFonts w:ascii="Times New Roman" w:hAnsi="Times New Roman" w:cs="Times New Roman" w:hint="eastAsia"/>
          <w:color w:val="000000" w:themeColor="text1"/>
          <w:szCs w:val="21"/>
        </w:rPr>
        <w:tab/>
      </w:r>
      <w:r w:rsidR="00253E5E" w:rsidRPr="00813A15">
        <w:rPr>
          <w:rFonts w:ascii="Times New Roman" w:hAnsi="Times New Roman" w:cs="Times New Roman"/>
          <w:color w:val="000000" w:themeColor="text1"/>
          <w:szCs w:val="21"/>
        </w:rPr>
        <w:t>）</w:t>
      </w:r>
      <w:r w:rsidR="00D83399">
        <w:rPr>
          <w:rFonts w:ascii="Times New Roman" w:hAnsi="Times New Roman" w:cs="Times New Roman" w:hint="eastAsia"/>
          <w:color w:val="000000" w:themeColor="text1"/>
          <w:szCs w:val="21"/>
        </w:rPr>
        <w:t>（多选）</w:t>
      </w:r>
    </w:p>
    <w:p w:rsidR="00253E5E" w:rsidRPr="00813A15" w:rsidRDefault="00253E5E" w:rsidP="00813A15">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A</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加速度大小为</w:t>
      </w:r>
      <w:r w:rsidRPr="00813A15">
        <w:rPr>
          <w:rFonts w:ascii="Times New Roman" w:hAnsi="Times New Roman" w:cs="Times New Roman"/>
          <w:i/>
          <w:color w:val="000000" w:themeColor="text1"/>
          <w:szCs w:val="21"/>
        </w:rPr>
        <w:fldChar w:fldCharType="begin"/>
      </w:r>
      <w:r w:rsidRPr="00813A15">
        <w:rPr>
          <w:rFonts w:ascii="Times New Roman" w:hAnsi="Times New Roman" w:cs="Times New Roman" w:hint="eastAsia"/>
          <w:i/>
          <w:color w:val="000000" w:themeColor="text1"/>
          <w:szCs w:val="21"/>
        </w:rPr>
        <w:instrText>eq \f</w:instrText>
      </w:r>
      <w:r w:rsidRPr="00813A15">
        <w:rPr>
          <w:rFonts w:ascii="Times New Roman" w:hAnsi="Times New Roman" w:cs="Times New Roman" w:hint="eastAsia"/>
          <w:color w:val="000000" w:themeColor="text1"/>
          <w:szCs w:val="21"/>
        </w:rPr>
        <w:instrText>(</w:instrText>
      </w:r>
      <w:r w:rsidRPr="00813A15">
        <w:rPr>
          <w:rFonts w:ascii="Times New Roman" w:hAnsi="Times New Roman" w:cs="Times New Roman" w:hint="eastAsia"/>
          <w:i/>
          <w:color w:val="000000" w:themeColor="text1"/>
          <w:szCs w:val="21"/>
        </w:rPr>
        <w:instrText>F</w:instrText>
      </w:r>
      <w:r w:rsidRPr="00813A15">
        <w:rPr>
          <w:rFonts w:ascii="Times New Roman" w:hAnsi="Times New Roman" w:cs="Times New Roman" w:hint="eastAsia"/>
          <w:color w:val="000000" w:themeColor="text1"/>
          <w:szCs w:val="21"/>
          <w:vertAlign w:val="subscript"/>
        </w:rPr>
        <w:instrText>3</w:instrText>
      </w:r>
      <w:r w:rsidRPr="00813A15">
        <w:rPr>
          <w:rFonts w:ascii="Times New Roman" w:hAnsi="Times New Roman" w:cs="Times New Roman" w:hint="eastAsia"/>
          <w:i/>
          <w:color w:val="000000" w:themeColor="text1"/>
          <w:szCs w:val="21"/>
        </w:rPr>
        <w:instrText>,m</w:instrText>
      </w:r>
      <w:r w:rsidRPr="00813A15">
        <w:rPr>
          <w:rFonts w:ascii="Times New Roman" w:hAnsi="Times New Roman" w:cs="Times New Roman" w:hint="eastAsia"/>
          <w:color w:val="000000" w:themeColor="text1"/>
          <w:szCs w:val="21"/>
        </w:rPr>
        <w:instrText>)</w:instrText>
      </w:r>
      <w:r w:rsidRPr="00813A15">
        <w:rPr>
          <w:rFonts w:ascii="Times New Roman" w:hAnsi="Times New Roman" w:cs="Times New Roman"/>
          <w:i/>
          <w:color w:val="000000" w:themeColor="text1"/>
          <w:szCs w:val="21"/>
        </w:rPr>
        <w:fldChar w:fldCharType="end"/>
      </w:r>
      <w:r w:rsidRPr="00813A15">
        <w:rPr>
          <w:rFonts w:ascii="Times New Roman" w:hAnsi="Times New Roman" w:cs="Times New Roman"/>
          <w:color w:val="000000" w:themeColor="text1"/>
          <w:szCs w:val="21"/>
        </w:rPr>
        <w:t>的匀变速直线运动</w:t>
      </w:r>
    </w:p>
    <w:p w:rsidR="00253E5E" w:rsidRPr="00813A15" w:rsidRDefault="00253E5E" w:rsidP="00813A15">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B</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加速度大小为</w:t>
      </w:r>
      <w:r w:rsidRPr="00813A15">
        <w:rPr>
          <w:rFonts w:ascii="Times New Roman" w:hAnsi="Times New Roman" w:cs="Times New Roman"/>
          <w:i/>
          <w:color w:val="000000" w:themeColor="text1"/>
          <w:szCs w:val="21"/>
        </w:rPr>
        <w:fldChar w:fldCharType="begin"/>
      </w:r>
      <w:r w:rsidRPr="00813A15">
        <w:rPr>
          <w:rFonts w:ascii="Times New Roman" w:hAnsi="Times New Roman" w:cs="Times New Roman" w:hint="eastAsia"/>
          <w:i/>
          <w:color w:val="000000" w:themeColor="text1"/>
          <w:szCs w:val="21"/>
        </w:rPr>
        <w:instrText>eq \f</w:instrText>
      </w:r>
      <w:r w:rsidRPr="00813A15">
        <w:rPr>
          <w:rFonts w:ascii="Times New Roman" w:hAnsi="Times New Roman" w:cs="Times New Roman" w:hint="eastAsia"/>
          <w:color w:val="000000" w:themeColor="text1"/>
          <w:szCs w:val="21"/>
        </w:rPr>
        <w:instrText>(\</w:instrText>
      </w:r>
      <w:r w:rsidRPr="00813A15">
        <w:rPr>
          <w:rFonts w:ascii="Times New Roman" w:hAnsi="Times New Roman" w:cs="Times New Roman" w:hint="eastAsia"/>
          <w:i/>
          <w:color w:val="000000" w:themeColor="text1"/>
          <w:szCs w:val="21"/>
        </w:rPr>
        <w:instrText>r</w:instrText>
      </w:r>
      <w:r w:rsidRPr="00813A15">
        <w:rPr>
          <w:rFonts w:ascii="Times New Roman" w:hAnsi="Times New Roman" w:cs="Times New Roman" w:hint="eastAsia"/>
          <w:color w:val="000000" w:themeColor="text1"/>
          <w:szCs w:val="21"/>
        </w:rPr>
        <w:instrText>(2)</w:instrText>
      </w:r>
      <w:r w:rsidRPr="00813A15">
        <w:rPr>
          <w:rFonts w:ascii="Times New Roman" w:hAnsi="Times New Roman" w:cs="Times New Roman" w:hint="eastAsia"/>
          <w:i/>
          <w:color w:val="000000" w:themeColor="text1"/>
          <w:szCs w:val="21"/>
        </w:rPr>
        <w:instrText>F</w:instrText>
      </w:r>
      <w:r w:rsidRPr="00813A15">
        <w:rPr>
          <w:rFonts w:ascii="Times New Roman" w:hAnsi="Times New Roman" w:cs="Times New Roman" w:hint="eastAsia"/>
          <w:color w:val="000000" w:themeColor="text1"/>
          <w:szCs w:val="21"/>
          <w:vertAlign w:val="subscript"/>
        </w:rPr>
        <w:instrText>3</w:instrText>
      </w:r>
      <w:r w:rsidRPr="00813A15">
        <w:rPr>
          <w:rFonts w:ascii="Times New Roman" w:hAnsi="Times New Roman" w:cs="Times New Roman" w:hint="eastAsia"/>
          <w:i/>
          <w:color w:val="000000" w:themeColor="text1"/>
          <w:szCs w:val="21"/>
        </w:rPr>
        <w:instrText>,m</w:instrText>
      </w:r>
      <w:r w:rsidRPr="00813A15">
        <w:rPr>
          <w:rFonts w:ascii="Times New Roman" w:hAnsi="Times New Roman" w:cs="Times New Roman" w:hint="eastAsia"/>
          <w:color w:val="000000" w:themeColor="text1"/>
          <w:szCs w:val="21"/>
        </w:rPr>
        <w:instrText>)</w:instrText>
      </w:r>
      <w:r w:rsidRPr="00813A15">
        <w:rPr>
          <w:rFonts w:ascii="Times New Roman" w:hAnsi="Times New Roman" w:cs="Times New Roman"/>
          <w:i/>
          <w:color w:val="000000" w:themeColor="text1"/>
          <w:szCs w:val="21"/>
        </w:rPr>
        <w:fldChar w:fldCharType="end"/>
      </w:r>
      <w:r w:rsidRPr="00813A15">
        <w:rPr>
          <w:rFonts w:ascii="Times New Roman" w:hAnsi="Times New Roman" w:cs="Times New Roman"/>
          <w:color w:val="000000" w:themeColor="text1"/>
          <w:szCs w:val="21"/>
        </w:rPr>
        <w:t>的匀变速直线运动</w:t>
      </w:r>
    </w:p>
    <w:p w:rsidR="00253E5E" w:rsidRPr="00813A15" w:rsidRDefault="00253E5E" w:rsidP="00813A15">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C</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加速度大小为</w:t>
      </w:r>
      <w:r w:rsidRPr="00813A15">
        <w:rPr>
          <w:rFonts w:ascii="Times New Roman" w:hAnsi="Times New Roman" w:cs="Times New Roman"/>
          <w:i/>
          <w:color w:val="000000" w:themeColor="text1"/>
          <w:szCs w:val="21"/>
        </w:rPr>
        <w:fldChar w:fldCharType="begin"/>
      </w:r>
      <w:r w:rsidRPr="00813A15">
        <w:rPr>
          <w:rFonts w:ascii="Times New Roman" w:hAnsi="Times New Roman" w:cs="Times New Roman" w:hint="eastAsia"/>
          <w:i/>
          <w:color w:val="000000" w:themeColor="text1"/>
          <w:szCs w:val="21"/>
        </w:rPr>
        <w:instrText>eq \f</w:instrText>
      </w:r>
      <w:r w:rsidRPr="00813A15">
        <w:rPr>
          <w:rFonts w:ascii="Times New Roman" w:hAnsi="Times New Roman" w:cs="Times New Roman" w:hint="eastAsia"/>
          <w:color w:val="000000" w:themeColor="text1"/>
          <w:szCs w:val="21"/>
        </w:rPr>
        <w:instrText>(\</w:instrText>
      </w:r>
      <w:r w:rsidRPr="00813A15">
        <w:rPr>
          <w:rFonts w:ascii="Times New Roman" w:hAnsi="Times New Roman" w:cs="Times New Roman" w:hint="eastAsia"/>
          <w:i/>
          <w:color w:val="000000" w:themeColor="text1"/>
          <w:szCs w:val="21"/>
        </w:rPr>
        <w:instrText>r</w:instrText>
      </w:r>
      <w:r w:rsidRPr="00813A15">
        <w:rPr>
          <w:rFonts w:ascii="Times New Roman" w:hAnsi="Times New Roman" w:cs="Times New Roman" w:hint="eastAsia"/>
          <w:color w:val="000000" w:themeColor="text1"/>
          <w:szCs w:val="21"/>
        </w:rPr>
        <w:instrText>(2)</w:instrText>
      </w:r>
      <w:r w:rsidRPr="00813A15">
        <w:rPr>
          <w:rFonts w:ascii="Times New Roman" w:hAnsi="Times New Roman" w:cs="Times New Roman" w:hint="eastAsia"/>
          <w:i/>
          <w:color w:val="000000" w:themeColor="text1"/>
          <w:szCs w:val="21"/>
        </w:rPr>
        <w:instrText>F</w:instrText>
      </w:r>
      <w:r w:rsidRPr="00813A15">
        <w:rPr>
          <w:rFonts w:ascii="Times New Roman" w:hAnsi="Times New Roman" w:cs="Times New Roman" w:hint="eastAsia"/>
          <w:color w:val="000000" w:themeColor="text1"/>
          <w:szCs w:val="21"/>
          <w:vertAlign w:val="subscript"/>
        </w:rPr>
        <w:instrText>3</w:instrText>
      </w:r>
      <w:r w:rsidRPr="00813A15">
        <w:rPr>
          <w:rFonts w:ascii="Times New Roman" w:hAnsi="Times New Roman" w:cs="Times New Roman" w:hint="eastAsia"/>
          <w:i/>
          <w:color w:val="000000" w:themeColor="text1"/>
          <w:szCs w:val="21"/>
        </w:rPr>
        <w:instrText>,m</w:instrText>
      </w:r>
      <w:r w:rsidRPr="00813A15">
        <w:rPr>
          <w:rFonts w:ascii="Times New Roman" w:hAnsi="Times New Roman" w:cs="Times New Roman" w:hint="eastAsia"/>
          <w:color w:val="000000" w:themeColor="text1"/>
          <w:szCs w:val="21"/>
        </w:rPr>
        <w:instrText>)</w:instrText>
      </w:r>
      <w:r w:rsidRPr="00813A15">
        <w:rPr>
          <w:rFonts w:ascii="Times New Roman" w:hAnsi="Times New Roman" w:cs="Times New Roman"/>
          <w:i/>
          <w:color w:val="000000" w:themeColor="text1"/>
          <w:szCs w:val="21"/>
        </w:rPr>
        <w:fldChar w:fldCharType="end"/>
      </w:r>
      <w:r w:rsidRPr="00813A15">
        <w:rPr>
          <w:rFonts w:ascii="Times New Roman" w:hAnsi="Times New Roman" w:cs="Times New Roman"/>
          <w:color w:val="000000" w:themeColor="text1"/>
          <w:szCs w:val="21"/>
        </w:rPr>
        <w:t>的匀变速曲线运动</w:t>
      </w:r>
    </w:p>
    <w:p w:rsidR="00253E5E" w:rsidRPr="00813A15" w:rsidRDefault="00253E5E" w:rsidP="00813A15">
      <w:pPr>
        <w:spacing w:line="276" w:lineRule="auto"/>
        <w:ind w:leftChars="200" w:left="420"/>
        <w:rPr>
          <w:rFonts w:ascii="Times New Roman" w:hAnsi="Times New Roman" w:cs="Times New Roman"/>
          <w:color w:val="000000" w:themeColor="text1"/>
          <w:szCs w:val="21"/>
        </w:rPr>
      </w:pPr>
      <w:r w:rsidRPr="00813A15">
        <w:rPr>
          <w:rFonts w:ascii="Times New Roman" w:hAnsi="Times New Roman" w:cs="Times New Roman" w:hint="eastAsia"/>
          <w:color w:val="000000" w:themeColor="text1"/>
          <w:szCs w:val="21"/>
        </w:rPr>
        <w:t>D</w:t>
      </w:r>
      <w:r w:rsidRPr="00813A15">
        <w:rPr>
          <w:rFonts w:ascii="Times New Roman" w:hAnsi="Times New Roman" w:cs="Times New Roman" w:hint="eastAsia"/>
          <w:color w:val="000000" w:themeColor="text1"/>
          <w:szCs w:val="21"/>
        </w:rPr>
        <w:t>．</w:t>
      </w:r>
      <w:r w:rsidRPr="00813A15">
        <w:rPr>
          <w:rFonts w:ascii="Times New Roman" w:hAnsi="Times New Roman" w:cs="Times New Roman"/>
          <w:color w:val="000000" w:themeColor="text1"/>
          <w:szCs w:val="21"/>
        </w:rPr>
        <w:t>匀速直线运动</w:t>
      </w:r>
    </w:p>
    <w:p w:rsidR="00813A15" w:rsidRDefault="00813A15" w:rsidP="00253E5E">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【难度】★★</w:t>
      </w:r>
    </w:p>
    <w:p w:rsidR="00253E5E" w:rsidRDefault="00813A15" w:rsidP="00253E5E">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【答案】</w:t>
      </w:r>
      <w:r w:rsidR="00253E5E">
        <w:rPr>
          <w:rFonts w:ascii="Times New Roman" w:hAnsi="Times New Roman" w:cs="Times New Roman" w:hint="eastAsia"/>
          <w:color w:val="FF0000"/>
          <w:szCs w:val="21"/>
        </w:rPr>
        <w:t>B</w:t>
      </w:r>
      <w:r w:rsidR="00D83399">
        <w:rPr>
          <w:rFonts w:ascii="Times New Roman" w:hAnsi="Times New Roman" w:cs="Times New Roman"/>
          <w:color w:val="FF0000"/>
          <w:szCs w:val="21"/>
        </w:rPr>
        <w:t>C</w:t>
      </w:r>
    </w:p>
    <w:p w:rsidR="00AE2328" w:rsidRPr="002F64B1" w:rsidRDefault="00AE2328" w:rsidP="002F64B1">
      <w:pPr>
        <w:spacing w:line="276" w:lineRule="auto"/>
        <w:rPr>
          <w:rFonts w:ascii="Times New Roman" w:hAnsi="Times New Roman" w:cs="Times New Roman"/>
          <w:szCs w:val="21"/>
        </w:rPr>
      </w:pPr>
    </w:p>
    <w:p w:rsidR="00F1561D" w:rsidRPr="002F64B1" w:rsidRDefault="00813A15" w:rsidP="002F64B1">
      <w:pPr>
        <w:spacing w:line="276" w:lineRule="auto"/>
        <w:rPr>
          <w:rFonts w:ascii="Times New Roman" w:hAnsi="Times New Roman" w:cs="Times New Roman"/>
          <w:szCs w:val="21"/>
        </w:rPr>
      </w:pPr>
      <w:r>
        <w:rPr>
          <w:rFonts w:ascii="Times New Roman" w:hAnsi="Times New Roman" w:cs="Times New Roman" w:hint="eastAsia"/>
          <w:szCs w:val="21"/>
        </w:rPr>
        <w:t>6</w:t>
      </w:r>
      <w:r w:rsidR="00AE2328" w:rsidRPr="002F64B1">
        <w:rPr>
          <w:rFonts w:ascii="Times New Roman" w:hAnsi="Times New Roman" w:cs="Times New Roman"/>
          <w:szCs w:val="21"/>
        </w:rPr>
        <w:t>、</w:t>
      </w:r>
      <w:r>
        <w:rPr>
          <w:rFonts w:ascii="Times New Roman" w:hAnsi="Times New Roman" w:cs="Times New Roman"/>
          <w:szCs w:val="21"/>
        </w:rPr>
        <w:t>如下图所示，三个完全相同的木块放</w:t>
      </w:r>
      <w:r>
        <w:rPr>
          <w:rFonts w:ascii="Times New Roman" w:hAnsi="Times New Roman" w:cs="Times New Roman" w:hint="eastAsia"/>
          <w:szCs w:val="21"/>
        </w:rPr>
        <w:t>在</w:t>
      </w:r>
      <w:r w:rsidR="00F1561D" w:rsidRPr="002F64B1">
        <w:rPr>
          <w:rFonts w:ascii="Times New Roman" w:hAnsi="Times New Roman" w:cs="Times New Roman"/>
          <w:szCs w:val="21"/>
        </w:rPr>
        <w:t>同一个水平面上，木块和水平面的动摩擦因数相同</w:t>
      </w:r>
      <w:r w:rsidR="002F64B1">
        <w:rPr>
          <w:rFonts w:ascii="Times New Roman" w:hAnsi="Times New Roman" w:cs="Times New Roman"/>
          <w:szCs w:val="21"/>
        </w:rPr>
        <w:t>。</w:t>
      </w:r>
      <w:r w:rsidR="00F1561D" w:rsidRPr="002F64B1">
        <w:rPr>
          <w:rFonts w:ascii="Times New Roman" w:hAnsi="Times New Roman" w:cs="Times New Roman"/>
          <w:szCs w:val="21"/>
        </w:rPr>
        <w:t>分别给它们施加一个大小为</w:t>
      </w:r>
      <w:r w:rsidR="00F1561D" w:rsidRPr="002F64B1">
        <w:rPr>
          <w:rFonts w:ascii="Times New Roman" w:hAnsi="Times New Roman" w:cs="Times New Roman"/>
          <w:i/>
          <w:szCs w:val="21"/>
        </w:rPr>
        <w:t>F</w:t>
      </w:r>
      <w:r w:rsidR="00F1561D" w:rsidRPr="002F64B1">
        <w:rPr>
          <w:rFonts w:ascii="Times New Roman" w:hAnsi="Times New Roman" w:cs="Times New Roman"/>
          <w:szCs w:val="21"/>
        </w:rPr>
        <w:t>的推力，其中给第一、三两木块的推力与水平方向的夹角相同，这时三个木块都保持静止</w:t>
      </w:r>
      <w:r w:rsidR="002F64B1">
        <w:rPr>
          <w:rFonts w:ascii="Times New Roman" w:hAnsi="Times New Roman" w:cs="Times New Roman"/>
          <w:szCs w:val="21"/>
        </w:rPr>
        <w:t>。</w:t>
      </w:r>
      <w:r w:rsidR="00F1561D" w:rsidRPr="002F64B1">
        <w:rPr>
          <w:rFonts w:ascii="Times New Roman" w:hAnsi="Times New Roman" w:cs="Times New Roman"/>
          <w:szCs w:val="21"/>
        </w:rPr>
        <w:t>比较它们和水平面间的弹力大小</w:t>
      </w:r>
      <w:r w:rsidR="00F1561D" w:rsidRPr="002F64B1">
        <w:rPr>
          <w:rFonts w:ascii="Times New Roman" w:hAnsi="Times New Roman" w:cs="Times New Roman"/>
          <w:i/>
          <w:szCs w:val="21"/>
        </w:rPr>
        <w:t>F</w:t>
      </w:r>
      <w:r w:rsidR="00F1561D" w:rsidRPr="002F64B1">
        <w:rPr>
          <w:rFonts w:ascii="Times New Roman" w:hAnsi="Times New Roman" w:cs="Times New Roman"/>
          <w:szCs w:val="21"/>
          <w:vertAlign w:val="subscript"/>
        </w:rPr>
        <w:t>N1</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szCs w:val="21"/>
          <w:vertAlign w:val="subscript"/>
        </w:rPr>
        <w:t>N2</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szCs w:val="21"/>
          <w:vertAlign w:val="subscript"/>
        </w:rPr>
        <w:t>N3</w:t>
      </w:r>
      <w:r w:rsidR="00F1561D" w:rsidRPr="002F64B1">
        <w:rPr>
          <w:rFonts w:ascii="Times New Roman" w:hAnsi="Times New Roman" w:cs="Times New Roman"/>
          <w:szCs w:val="21"/>
        </w:rPr>
        <w:t>和摩擦力大小</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f</w:t>
      </w:r>
      <w:r w:rsidR="00F1561D" w:rsidRPr="002F64B1">
        <w:rPr>
          <w:rFonts w:ascii="Times New Roman" w:hAnsi="Times New Roman" w:cs="Times New Roman"/>
          <w:szCs w:val="21"/>
          <w:vertAlign w:val="subscript"/>
        </w:rPr>
        <w:t>1</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f</w:t>
      </w:r>
      <w:r w:rsidR="00F1561D" w:rsidRPr="002F64B1">
        <w:rPr>
          <w:rFonts w:ascii="Times New Roman" w:hAnsi="Times New Roman" w:cs="Times New Roman"/>
          <w:szCs w:val="21"/>
          <w:vertAlign w:val="subscript"/>
        </w:rPr>
        <w:t>2</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f</w:t>
      </w:r>
      <w:r w:rsidR="00F1561D" w:rsidRPr="002F64B1">
        <w:rPr>
          <w:rFonts w:ascii="Times New Roman" w:hAnsi="Times New Roman" w:cs="Times New Roman"/>
          <w:szCs w:val="21"/>
          <w:vertAlign w:val="subscript"/>
        </w:rPr>
        <w:t>3</w:t>
      </w:r>
      <w:r w:rsidR="00F1561D" w:rsidRPr="002F64B1">
        <w:rPr>
          <w:rFonts w:ascii="Times New Roman" w:hAnsi="Times New Roman" w:cs="Times New Roman"/>
          <w:szCs w:val="21"/>
        </w:rPr>
        <w:t>，下列说法中正确的是</w:t>
      </w:r>
      <w:r w:rsidR="002F64B1" w:rsidRPr="002F64B1">
        <w:rPr>
          <w:rFonts w:ascii="Times New Roman" w:hAnsi="Times New Roman" w:cs="Times New Roman"/>
          <w:szCs w:val="21"/>
        </w:rPr>
        <w:tab/>
      </w:r>
      <w:r w:rsidR="002F64B1" w:rsidRPr="002F64B1">
        <w:rPr>
          <w:rFonts w:ascii="Times New Roman" w:hAnsi="Times New Roman" w:cs="Times New Roman"/>
          <w:szCs w:val="21"/>
        </w:rPr>
        <w:t>（</w:t>
      </w:r>
      <w:r w:rsidR="002F64B1" w:rsidRPr="002F64B1">
        <w:rPr>
          <w:rFonts w:ascii="Times New Roman" w:hAnsi="Times New Roman" w:cs="Times New Roman"/>
          <w:szCs w:val="21"/>
        </w:rPr>
        <w:tab/>
      </w:r>
      <w:r w:rsidR="002F64B1" w:rsidRPr="002F64B1">
        <w:rPr>
          <w:rFonts w:ascii="Times New Roman" w:hAnsi="Times New Roman" w:cs="Times New Roman"/>
          <w:szCs w:val="21"/>
        </w:rPr>
        <w:tab/>
      </w:r>
      <w:r w:rsidR="002F64B1" w:rsidRPr="002F64B1">
        <w:rPr>
          <w:rFonts w:ascii="Times New Roman" w:hAnsi="Times New Roman" w:cs="Times New Roman"/>
          <w:szCs w:val="21"/>
        </w:rPr>
        <w:t>）</w:t>
      </w:r>
    </w:p>
    <w:p w:rsidR="002C486F" w:rsidRPr="002F64B1" w:rsidRDefault="00813A15" w:rsidP="002F64B1">
      <w:pPr>
        <w:spacing w:line="276" w:lineRule="auto"/>
        <w:ind w:leftChars="200" w:left="420"/>
        <w:rPr>
          <w:rFonts w:ascii="Times New Roman" w:hAnsi="Times New Roman" w:cs="Times New Roman"/>
          <w:szCs w:val="21"/>
          <w:vertAlign w:val="subscript"/>
        </w:rPr>
      </w:pPr>
      <w:r>
        <w:rPr>
          <w:rFonts w:ascii="Times New Roman" w:hAnsi="Times New Roman" w:cs="Times New Roman"/>
          <w:noProof/>
          <w:szCs w:val="21"/>
        </w:rPr>
        <w:drawing>
          <wp:anchor distT="0" distB="0" distL="114300" distR="114300" simplePos="0" relativeHeight="251658240" behindDoc="0" locked="0" layoutInCell="1" allowOverlap="1">
            <wp:simplePos x="0" y="0"/>
            <wp:positionH relativeFrom="column">
              <wp:posOffset>3600450</wp:posOffset>
            </wp:positionH>
            <wp:positionV relativeFrom="paragraph">
              <wp:posOffset>188595</wp:posOffset>
            </wp:positionV>
            <wp:extent cx="1667510" cy="361950"/>
            <wp:effectExtent l="19050" t="0" r="8890" b="0"/>
            <wp:wrapSquare wrapText="bothSides"/>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4"/>
                    <a:stretch>
                      <a:fillRect/>
                    </a:stretch>
                  </pic:blipFill>
                  <pic:spPr bwMode="auto">
                    <a:xfrm>
                      <a:off x="0" y="0"/>
                      <a:ext cx="1667510" cy="361950"/>
                    </a:xfrm>
                    <a:prstGeom prst="rect">
                      <a:avLst/>
                    </a:prstGeom>
                    <a:noFill/>
                    <a:ln w="9525">
                      <a:noFill/>
                      <a:miter lim="800000"/>
                      <a:headEnd/>
                      <a:tailEnd/>
                    </a:ln>
                  </pic:spPr>
                </pic:pic>
              </a:graphicData>
            </a:graphic>
          </wp:anchor>
        </w:drawing>
      </w:r>
      <w:r w:rsidR="00F1561D" w:rsidRPr="002F64B1">
        <w:rPr>
          <w:rFonts w:ascii="Times New Roman" w:hAnsi="Times New Roman" w:cs="Times New Roman"/>
          <w:szCs w:val="21"/>
        </w:rPr>
        <w:t>A</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szCs w:val="21"/>
          <w:vertAlign w:val="subscript"/>
        </w:rPr>
        <w:t>N1</w:t>
      </w:r>
      <w:r w:rsidR="00F1561D" w:rsidRPr="002F64B1">
        <w:rPr>
          <w:rFonts w:ascii="Times New Roman" w:hAnsi="Times New Roman" w:cs="Times New Roman"/>
          <w:szCs w:val="21"/>
        </w:rPr>
        <w:t>&gt;</w:t>
      </w:r>
      <w:r w:rsidR="00F1561D" w:rsidRPr="002F64B1">
        <w:rPr>
          <w:rFonts w:ascii="Times New Roman" w:hAnsi="Times New Roman" w:cs="Times New Roman"/>
          <w:i/>
          <w:szCs w:val="21"/>
        </w:rPr>
        <w:t>F</w:t>
      </w:r>
      <w:r w:rsidR="00F1561D" w:rsidRPr="002F64B1">
        <w:rPr>
          <w:rFonts w:ascii="Times New Roman" w:hAnsi="Times New Roman" w:cs="Times New Roman"/>
          <w:szCs w:val="21"/>
          <w:vertAlign w:val="subscript"/>
        </w:rPr>
        <w:t>N2</w:t>
      </w:r>
      <w:r w:rsidR="00F1561D" w:rsidRPr="002F64B1">
        <w:rPr>
          <w:rFonts w:ascii="Times New Roman" w:hAnsi="Times New Roman" w:cs="Times New Roman"/>
          <w:szCs w:val="21"/>
        </w:rPr>
        <w:t>&gt;</w:t>
      </w:r>
      <w:r w:rsidR="00F1561D" w:rsidRPr="002F64B1">
        <w:rPr>
          <w:rFonts w:ascii="Times New Roman" w:hAnsi="Times New Roman" w:cs="Times New Roman"/>
          <w:i/>
          <w:szCs w:val="21"/>
        </w:rPr>
        <w:t>F</w:t>
      </w:r>
      <w:r w:rsidR="00F1561D" w:rsidRPr="002F64B1">
        <w:rPr>
          <w:rFonts w:ascii="Times New Roman" w:hAnsi="Times New Roman" w:cs="Times New Roman"/>
          <w:szCs w:val="21"/>
          <w:vertAlign w:val="subscript"/>
        </w:rPr>
        <w:t>N3</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f</w:t>
      </w:r>
      <w:r w:rsidR="00F1561D" w:rsidRPr="002F64B1">
        <w:rPr>
          <w:rFonts w:ascii="Times New Roman" w:hAnsi="Times New Roman" w:cs="Times New Roman"/>
          <w:szCs w:val="21"/>
          <w:vertAlign w:val="subscript"/>
        </w:rPr>
        <w:t>1</w:t>
      </w:r>
      <w:r w:rsidR="00F1561D" w:rsidRPr="002F64B1">
        <w:rPr>
          <w:rFonts w:ascii="Times New Roman" w:hAnsi="Times New Roman" w:cs="Times New Roman"/>
          <w:szCs w:val="21"/>
        </w:rPr>
        <w:t>&gt;</w:t>
      </w:r>
      <w:r w:rsidR="00F1561D" w:rsidRPr="002F64B1">
        <w:rPr>
          <w:rFonts w:ascii="Times New Roman" w:hAnsi="Times New Roman" w:cs="Times New Roman"/>
          <w:noProof/>
          <w:szCs w:val="21"/>
        </w:rPr>
        <w:drawing>
          <wp:inline distT="0" distB="0" distL="0" distR="0">
            <wp:extent cx="19050" cy="19050"/>
            <wp:effectExtent l="19050" t="0" r="0" b="0"/>
            <wp:docPr id="141" name="图片 1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学科网(www.zxxk.com)--教育资源门户，提供试卷、教案、课件、论文、素材及各类教学资源下载，还有大量而丰富的教学相关资讯！"/>
                    <pic:cNvPicPr>
                      <a:picLocks noChangeAspect="1" noChangeArrowheads="1"/>
                    </pic:cNvPicPr>
                  </pic:nvPicPr>
                  <pic:blipFill>
                    <a:blip r:embed="rId3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f</w:t>
      </w:r>
      <w:r w:rsidR="00F1561D" w:rsidRPr="002F64B1">
        <w:rPr>
          <w:rFonts w:ascii="Times New Roman" w:hAnsi="Times New Roman" w:cs="Times New Roman"/>
          <w:szCs w:val="21"/>
          <w:vertAlign w:val="subscript"/>
        </w:rPr>
        <w:t>2</w:t>
      </w:r>
      <w:r w:rsidR="00F1561D" w:rsidRPr="002F64B1">
        <w:rPr>
          <w:rFonts w:ascii="Times New Roman" w:hAnsi="Times New Roman" w:cs="Times New Roman"/>
          <w:szCs w:val="21"/>
        </w:rPr>
        <w:t>&gt;</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f</w:t>
      </w:r>
      <w:r w:rsidR="00F1561D" w:rsidRPr="002F64B1">
        <w:rPr>
          <w:rFonts w:ascii="Times New Roman" w:hAnsi="Times New Roman" w:cs="Times New Roman"/>
          <w:szCs w:val="21"/>
          <w:vertAlign w:val="subscript"/>
        </w:rPr>
        <w:t>3</w:t>
      </w:r>
    </w:p>
    <w:p w:rsidR="00F1561D" w:rsidRPr="002F64B1" w:rsidRDefault="00F1561D" w:rsidP="002F64B1">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B</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szCs w:val="21"/>
          <w:vertAlign w:val="subscript"/>
        </w:rPr>
        <w:t>N1</w:t>
      </w:r>
      <w:r w:rsidRPr="002F64B1">
        <w:rPr>
          <w:rFonts w:ascii="Times New Roman" w:hAnsi="Times New Roman" w:cs="Times New Roman"/>
          <w:szCs w:val="21"/>
        </w:rPr>
        <w:t>&gt;</w:t>
      </w:r>
      <w:r w:rsidRPr="002F64B1">
        <w:rPr>
          <w:rFonts w:ascii="Times New Roman" w:hAnsi="Times New Roman" w:cs="Times New Roman"/>
          <w:i/>
          <w:szCs w:val="21"/>
        </w:rPr>
        <w:t>F</w:t>
      </w:r>
      <w:r w:rsidRPr="002F64B1">
        <w:rPr>
          <w:rFonts w:ascii="Times New Roman" w:hAnsi="Times New Roman" w:cs="Times New Roman"/>
          <w:szCs w:val="21"/>
          <w:vertAlign w:val="subscript"/>
        </w:rPr>
        <w:t>N2</w:t>
      </w:r>
      <w:r w:rsidRPr="002F64B1">
        <w:rPr>
          <w:rFonts w:ascii="Times New Roman" w:hAnsi="Times New Roman" w:cs="Times New Roman"/>
          <w:szCs w:val="21"/>
        </w:rPr>
        <w:t>&gt;</w:t>
      </w:r>
      <w:r w:rsidRPr="002F64B1">
        <w:rPr>
          <w:rFonts w:ascii="Times New Roman" w:hAnsi="Times New Roman" w:cs="Times New Roman"/>
          <w:i/>
          <w:szCs w:val="21"/>
        </w:rPr>
        <w:t>F</w:t>
      </w:r>
      <w:r w:rsidRPr="002F64B1">
        <w:rPr>
          <w:rFonts w:ascii="Times New Roman" w:hAnsi="Times New Roman" w:cs="Times New Roman"/>
          <w:szCs w:val="21"/>
          <w:vertAlign w:val="subscript"/>
        </w:rPr>
        <w:t>N3</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1</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3</w:t>
      </w:r>
      <w:r w:rsidRPr="002F64B1">
        <w:rPr>
          <w:rFonts w:ascii="Times New Roman" w:hAnsi="Times New Roman" w:cs="Times New Roman"/>
          <w:szCs w:val="21"/>
        </w:rPr>
        <w:t>&lt;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2</w:t>
      </w:r>
    </w:p>
    <w:p w:rsidR="002C486F" w:rsidRPr="002F64B1" w:rsidRDefault="00F1561D" w:rsidP="002F64B1">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C</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szCs w:val="21"/>
          <w:vertAlign w:val="subscript"/>
        </w:rPr>
        <w:t>N1</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szCs w:val="21"/>
          <w:vertAlign w:val="subscript"/>
        </w:rPr>
        <w:t>N2</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szCs w:val="21"/>
          <w:vertAlign w:val="subscript"/>
        </w:rPr>
        <w:t>N3</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1</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2</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3</w:t>
      </w:r>
    </w:p>
    <w:p w:rsidR="00F1561D" w:rsidRPr="002F64B1" w:rsidRDefault="00F1561D" w:rsidP="002F64B1">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D</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szCs w:val="21"/>
          <w:vertAlign w:val="subscript"/>
        </w:rPr>
        <w:t>N1</w:t>
      </w:r>
      <w:r w:rsidRPr="002F64B1">
        <w:rPr>
          <w:rFonts w:ascii="Times New Roman" w:hAnsi="Times New Roman" w:cs="Times New Roman"/>
          <w:szCs w:val="21"/>
        </w:rPr>
        <w:t>&gt;</w:t>
      </w:r>
      <w:r w:rsidRPr="002F64B1">
        <w:rPr>
          <w:rFonts w:ascii="Times New Roman" w:hAnsi="Times New Roman" w:cs="Times New Roman"/>
          <w:i/>
          <w:szCs w:val="21"/>
        </w:rPr>
        <w:t>F</w:t>
      </w:r>
      <w:r w:rsidRPr="002F64B1">
        <w:rPr>
          <w:rFonts w:ascii="Times New Roman" w:hAnsi="Times New Roman" w:cs="Times New Roman"/>
          <w:szCs w:val="21"/>
          <w:vertAlign w:val="subscript"/>
        </w:rPr>
        <w:t>N2</w:t>
      </w:r>
      <w:r w:rsidRPr="002F64B1">
        <w:rPr>
          <w:rFonts w:ascii="Times New Roman" w:hAnsi="Times New Roman" w:cs="Times New Roman"/>
          <w:szCs w:val="21"/>
        </w:rPr>
        <w:t>&gt;</w:t>
      </w:r>
      <w:r w:rsidRPr="002F64B1">
        <w:rPr>
          <w:rFonts w:ascii="Times New Roman" w:hAnsi="Times New Roman" w:cs="Times New Roman"/>
          <w:i/>
          <w:szCs w:val="21"/>
        </w:rPr>
        <w:t>F</w:t>
      </w:r>
      <w:r w:rsidRPr="002F64B1">
        <w:rPr>
          <w:rFonts w:ascii="Times New Roman" w:hAnsi="Times New Roman" w:cs="Times New Roman"/>
          <w:szCs w:val="21"/>
          <w:vertAlign w:val="subscript"/>
        </w:rPr>
        <w:t>N3</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1</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2</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f</w:t>
      </w:r>
      <w:r w:rsidRPr="002F64B1">
        <w:rPr>
          <w:rFonts w:ascii="Times New Roman" w:hAnsi="Times New Roman" w:cs="Times New Roman"/>
          <w:szCs w:val="21"/>
          <w:vertAlign w:val="subscript"/>
        </w:rPr>
        <w:t>3</w:t>
      </w:r>
    </w:p>
    <w:p w:rsidR="002C486F" w:rsidRPr="00C361E3" w:rsidRDefault="00BE6DB5" w:rsidP="002F64B1">
      <w:pPr>
        <w:spacing w:line="276" w:lineRule="auto"/>
        <w:rPr>
          <w:rFonts w:ascii="Times New Roman" w:hAnsi="Times New Roman" w:cs="Times New Roman"/>
          <w:color w:val="FF0000"/>
          <w:szCs w:val="21"/>
        </w:rPr>
      </w:pPr>
      <w:r w:rsidRPr="00C361E3">
        <w:rPr>
          <w:rFonts w:ascii="Times New Roman" w:hAnsi="Times New Roman" w:cs="Times New Roman"/>
          <w:color w:val="FF0000"/>
          <w:szCs w:val="21"/>
        </w:rPr>
        <w:t>【难度】</w:t>
      </w:r>
      <w:r w:rsidR="00C361E3" w:rsidRPr="00C361E3">
        <w:rPr>
          <w:rFonts w:ascii="Times New Roman" w:hAnsi="Times New Roman"/>
          <w:color w:val="FF0000"/>
        </w:rPr>
        <w:t>★★</w:t>
      </w:r>
    </w:p>
    <w:p w:rsidR="002C486F" w:rsidRPr="00C361E3" w:rsidRDefault="002C486F" w:rsidP="002F64B1">
      <w:pPr>
        <w:spacing w:line="276" w:lineRule="auto"/>
        <w:rPr>
          <w:rFonts w:ascii="Times New Roman" w:hAnsi="Times New Roman" w:cs="Times New Roman"/>
          <w:color w:val="FF0000"/>
          <w:szCs w:val="21"/>
        </w:rPr>
      </w:pPr>
      <w:r w:rsidRPr="00C361E3">
        <w:rPr>
          <w:rFonts w:ascii="Times New Roman" w:hAnsi="Times New Roman" w:cs="Times New Roman"/>
          <w:color w:val="FF0000"/>
          <w:szCs w:val="21"/>
        </w:rPr>
        <w:t>【答案】</w:t>
      </w:r>
      <w:r w:rsidRPr="00C361E3">
        <w:rPr>
          <w:rFonts w:ascii="Times New Roman" w:hAnsi="Times New Roman" w:cs="Times New Roman"/>
          <w:color w:val="FF0000"/>
          <w:szCs w:val="21"/>
        </w:rPr>
        <w:t>B</w:t>
      </w:r>
    </w:p>
    <w:p w:rsidR="00F1561D" w:rsidRPr="00C361E3" w:rsidRDefault="002C486F" w:rsidP="002F64B1">
      <w:pPr>
        <w:spacing w:line="276" w:lineRule="auto"/>
        <w:rPr>
          <w:rFonts w:ascii="Times New Roman" w:hAnsi="Times New Roman" w:cs="Times New Roman"/>
          <w:color w:val="FF0000"/>
          <w:szCs w:val="21"/>
        </w:rPr>
      </w:pPr>
      <w:r w:rsidRPr="00C361E3">
        <w:rPr>
          <w:rFonts w:ascii="Times New Roman" w:hAnsi="Times New Roman" w:cs="Times New Roman"/>
          <w:color w:val="FF0000"/>
          <w:szCs w:val="21"/>
        </w:rPr>
        <w:t>【</w:t>
      </w:r>
      <w:r w:rsidR="00F1561D" w:rsidRPr="00C361E3">
        <w:rPr>
          <w:rFonts w:ascii="Times New Roman" w:hAnsi="Times New Roman" w:cs="Times New Roman"/>
          <w:color w:val="FF0000"/>
          <w:szCs w:val="21"/>
        </w:rPr>
        <w:t>解析</w:t>
      </w:r>
      <w:r w:rsidRPr="00C361E3">
        <w:rPr>
          <w:rFonts w:ascii="Times New Roman" w:hAnsi="Times New Roman" w:cs="Times New Roman"/>
          <w:color w:val="FF0000"/>
          <w:szCs w:val="21"/>
        </w:rPr>
        <w:t>】</w:t>
      </w:r>
      <w:r w:rsidR="00F1561D" w:rsidRPr="00C361E3">
        <w:rPr>
          <w:rFonts w:ascii="Times New Roman" w:hAnsi="Times New Roman" w:cs="Times New Roman"/>
          <w:color w:val="FF0000"/>
          <w:szCs w:val="21"/>
        </w:rPr>
        <w:t>分别对三个物体分析受力，根据三个物体都受力平衡，第一个物体和第三个物体受到的摩擦力等于</w:t>
      </w:r>
      <w:r w:rsidR="00F1561D" w:rsidRPr="00C361E3">
        <w:rPr>
          <w:rFonts w:ascii="Times New Roman" w:hAnsi="Times New Roman" w:cs="Times New Roman"/>
          <w:color w:val="FF0000"/>
          <w:szCs w:val="21"/>
        </w:rPr>
        <w:t>F</w:t>
      </w:r>
      <w:r w:rsidR="00F1561D" w:rsidRPr="00C361E3">
        <w:rPr>
          <w:rFonts w:ascii="Times New Roman" w:hAnsi="Times New Roman" w:cs="Times New Roman"/>
          <w:color w:val="FF0000"/>
          <w:szCs w:val="21"/>
        </w:rPr>
        <w:t>在水平方向上的分量，而第二个物体的摩擦力等于拉力</w:t>
      </w:r>
      <w:r w:rsidR="00F1561D" w:rsidRPr="00C361E3">
        <w:rPr>
          <w:rFonts w:ascii="Times New Roman" w:hAnsi="Times New Roman" w:cs="Times New Roman"/>
          <w:color w:val="FF0000"/>
          <w:szCs w:val="21"/>
        </w:rPr>
        <w:t>F</w:t>
      </w:r>
      <w:r w:rsidR="00F1561D" w:rsidRPr="00C361E3">
        <w:rPr>
          <w:rFonts w:ascii="Times New Roman" w:hAnsi="Times New Roman" w:cs="Times New Roman"/>
          <w:color w:val="FF0000"/>
          <w:szCs w:val="21"/>
        </w:rPr>
        <w:t>，对于摩擦力有</w:t>
      </w:r>
      <w:r w:rsidR="00F1561D" w:rsidRPr="00C361E3">
        <w:rPr>
          <w:rFonts w:ascii="Times New Roman" w:hAnsi="Times New Roman" w:cs="Times New Roman"/>
          <w:i/>
          <w:color w:val="FF0000"/>
          <w:szCs w:val="21"/>
        </w:rPr>
        <w:t>F</w:t>
      </w:r>
      <w:r w:rsidR="00F1561D" w:rsidRPr="00C361E3">
        <w:rPr>
          <w:rFonts w:ascii="Times New Roman" w:hAnsi="Times New Roman" w:cs="Times New Roman"/>
          <w:i/>
          <w:color w:val="FF0000"/>
          <w:szCs w:val="21"/>
          <w:vertAlign w:val="subscript"/>
        </w:rPr>
        <w:t>f</w:t>
      </w:r>
      <w:r w:rsidR="00F1561D" w:rsidRPr="00C361E3">
        <w:rPr>
          <w:rFonts w:ascii="Times New Roman" w:hAnsi="Times New Roman" w:cs="Times New Roman"/>
          <w:color w:val="FF0000"/>
          <w:szCs w:val="21"/>
          <w:vertAlign w:val="subscript"/>
        </w:rPr>
        <w:t>1</w:t>
      </w:r>
      <w:r w:rsidR="00F1561D" w:rsidRPr="00C361E3">
        <w:rPr>
          <w:rFonts w:ascii="Times New Roman" w:hAnsi="Times New Roman" w:cs="Times New Roman"/>
          <w:i/>
          <w:color w:val="FF0000"/>
          <w:szCs w:val="21"/>
        </w:rPr>
        <w:t>＝</w:t>
      </w:r>
      <w:r w:rsidR="00F1561D" w:rsidRPr="00C361E3">
        <w:rPr>
          <w:rFonts w:ascii="Times New Roman" w:hAnsi="Times New Roman" w:cs="Times New Roman"/>
          <w:i/>
          <w:color w:val="FF0000"/>
          <w:szCs w:val="21"/>
        </w:rPr>
        <w:t>F</w:t>
      </w:r>
      <w:r w:rsidR="00F1561D" w:rsidRPr="00C361E3">
        <w:rPr>
          <w:rFonts w:ascii="Times New Roman" w:hAnsi="Times New Roman" w:cs="Times New Roman"/>
          <w:i/>
          <w:color w:val="FF0000"/>
          <w:szCs w:val="21"/>
          <w:vertAlign w:val="subscript"/>
        </w:rPr>
        <w:t>f</w:t>
      </w:r>
      <w:r w:rsidR="00F1561D" w:rsidRPr="00C361E3">
        <w:rPr>
          <w:rFonts w:ascii="Times New Roman" w:hAnsi="Times New Roman" w:cs="Times New Roman"/>
          <w:color w:val="FF0000"/>
          <w:szCs w:val="21"/>
          <w:vertAlign w:val="subscript"/>
        </w:rPr>
        <w:t>3</w:t>
      </w:r>
      <w:r w:rsidR="00F1561D" w:rsidRPr="00C361E3">
        <w:rPr>
          <w:rFonts w:ascii="Times New Roman" w:hAnsi="Times New Roman" w:cs="Times New Roman"/>
          <w:i/>
          <w:color w:val="FF0000"/>
          <w:szCs w:val="21"/>
        </w:rPr>
        <w:t>&lt;F</w:t>
      </w:r>
      <w:r w:rsidR="00F1561D" w:rsidRPr="00C361E3">
        <w:rPr>
          <w:rFonts w:ascii="Times New Roman" w:hAnsi="Times New Roman" w:cs="Times New Roman"/>
          <w:i/>
          <w:color w:val="FF0000"/>
          <w:szCs w:val="21"/>
          <w:vertAlign w:val="subscript"/>
        </w:rPr>
        <w:t>f</w:t>
      </w:r>
      <w:r w:rsidR="00F1561D" w:rsidRPr="00C361E3">
        <w:rPr>
          <w:rFonts w:ascii="Times New Roman" w:hAnsi="Times New Roman" w:cs="Times New Roman"/>
          <w:color w:val="FF0000"/>
          <w:szCs w:val="21"/>
          <w:vertAlign w:val="subscript"/>
        </w:rPr>
        <w:t>2</w:t>
      </w:r>
      <w:r w:rsidR="00F1561D" w:rsidRPr="00C361E3">
        <w:rPr>
          <w:rFonts w:ascii="Times New Roman" w:hAnsi="Times New Roman" w:cs="Times New Roman"/>
          <w:color w:val="FF0000"/>
          <w:szCs w:val="21"/>
        </w:rPr>
        <w:t>，第一个物体与水平面间的弹力大小等于自身的重力和</w:t>
      </w:r>
      <w:r w:rsidR="00F1561D" w:rsidRPr="00C361E3">
        <w:rPr>
          <w:rFonts w:ascii="Times New Roman" w:hAnsi="Times New Roman" w:cs="Times New Roman"/>
          <w:color w:val="FF0000"/>
          <w:szCs w:val="21"/>
        </w:rPr>
        <w:t>F</w:t>
      </w:r>
      <w:r w:rsidR="00F1561D" w:rsidRPr="00C361E3">
        <w:rPr>
          <w:rFonts w:ascii="Times New Roman" w:hAnsi="Times New Roman" w:cs="Times New Roman"/>
          <w:color w:val="FF0000"/>
          <w:szCs w:val="21"/>
        </w:rPr>
        <w:t>在竖直方向的分力之和，第二个物体与水平面间的弹力大小等于自身的重力，第三个物体与水平面间的弹力大小等于自身的重力和</w:t>
      </w:r>
      <w:r w:rsidR="00F1561D" w:rsidRPr="00C361E3">
        <w:rPr>
          <w:rFonts w:ascii="Times New Roman" w:hAnsi="Times New Roman" w:cs="Times New Roman"/>
          <w:color w:val="FF0000"/>
          <w:szCs w:val="21"/>
        </w:rPr>
        <w:t>F</w:t>
      </w:r>
      <w:r w:rsidR="00F1561D" w:rsidRPr="00C361E3">
        <w:rPr>
          <w:rFonts w:ascii="Times New Roman" w:hAnsi="Times New Roman" w:cs="Times New Roman"/>
          <w:color w:val="FF0000"/>
          <w:szCs w:val="21"/>
        </w:rPr>
        <w:t>在竖直方向的分力之差，则对于弹力有</w:t>
      </w:r>
      <w:r w:rsidR="00F1561D" w:rsidRPr="00C361E3">
        <w:rPr>
          <w:rFonts w:ascii="Times New Roman" w:hAnsi="Times New Roman" w:cs="Times New Roman"/>
          <w:i/>
          <w:color w:val="FF0000"/>
          <w:szCs w:val="21"/>
        </w:rPr>
        <w:t>F</w:t>
      </w:r>
      <w:r w:rsidR="00F1561D" w:rsidRPr="00C361E3">
        <w:rPr>
          <w:rFonts w:ascii="Times New Roman" w:hAnsi="Times New Roman" w:cs="Times New Roman"/>
          <w:color w:val="FF0000"/>
          <w:szCs w:val="21"/>
          <w:vertAlign w:val="subscript"/>
        </w:rPr>
        <w:t>N1</w:t>
      </w:r>
      <w:r w:rsidR="00F1561D" w:rsidRPr="00C361E3">
        <w:rPr>
          <w:rFonts w:ascii="Times New Roman" w:hAnsi="Times New Roman" w:cs="Times New Roman"/>
          <w:i/>
          <w:color w:val="FF0000"/>
          <w:szCs w:val="21"/>
        </w:rPr>
        <w:t>&gt;F</w:t>
      </w:r>
      <w:r w:rsidR="00F1561D" w:rsidRPr="00C361E3">
        <w:rPr>
          <w:rFonts w:ascii="Times New Roman" w:hAnsi="Times New Roman" w:cs="Times New Roman"/>
          <w:color w:val="FF0000"/>
          <w:szCs w:val="21"/>
          <w:vertAlign w:val="subscript"/>
        </w:rPr>
        <w:t>N2</w:t>
      </w:r>
      <w:r w:rsidR="00F1561D" w:rsidRPr="00C361E3">
        <w:rPr>
          <w:rFonts w:ascii="Times New Roman" w:hAnsi="Times New Roman" w:cs="Times New Roman"/>
          <w:i/>
          <w:color w:val="FF0000"/>
          <w:szCs w:val="21"/>
        </w:rPr>
        <w:t>&gt;F</w:t>
      </w:r>
      <w:r w:rsidR="00F1561D" w:rsidRPr="00C361E3">
        <w:rPr>
          <w:rFonts w:ascii="Times New Roman" w:hAnsi="Times New Roman" w:cs="Times New Roman"/>
          <w:color w:val="FF0000"/>
          <w:szCs w:val="21"/>
          <w:vertAlign w:val="subscript"/>
        </w:rPr>
        <w:t>N3</w:t>
      </w:r>
      <w:r w:rsidR="00F1561D" w:rsidRPr="00C361E3">
        <w:rPr>
          <w:rFonts w:ascii="Times New Roman" w:hAnsi="Times New Roman" w:cs="Times New Roman"/>
          <w:color w:val="FF0000"/>
          <w:szCs w:val="21"/>
        </w:rPr>
        <w:t>，选项</w:t>
      </w:r>
      <w:r w:rsidR="00F1561D" w:rsidRPr="00C361E3">
        <w:rPr>
          <w:rFonts w:ascii="Times New Roman" w:hAnsi="Times New Roman" w:cs="Times New Roman"/>
          <w:color w:val="FF0000"/>
          <w:szCs w:val="21"/>
        </w:rPr>
        <w:t>B</w:t>
      </w:r>
      <w:r w:rsidRPr="00C361E3">
        <w:rPr>
          <w:rFonts w:ascii="Times New Roman" w:hAnsi="Times New Roman" w:cs="Times New Roman"/>
          <w:color w:val="FF0000"/>
          <w:szCs w:val="21"/>
        </w:rPr>
        <w:t>对。</w:t>
      </w:r>
    </w:p>
    <w:p w:rsidR="00075070" w:rsidRDefault="00075070" w:rsidP="002F64B1">
      <w:pPr>
        <w:spacing w:line="276" w:lineRule="auto"/>
        <w:rPr>
          <w:rFonts w:ascii="Times New Roman" w:hAnsi="Times New Roman" w:cs="Times New Roman"/>
          <w:szCs w:val="21"/>
        </w:rPr>
      </w:pPr>
    </w:p>
    <w:p w:rsidR="00813A15" w:rsidRPr="002F64B1" w:rsidRDefault="00813A15" w:rsidP="00813A15">
      <w:pPr>
        <w:spacing w:line="276" w:lineRule="auto"/>
        <w:rPr>
          <w:rFonts w:ascii="Times New Roman" w:hAnsi="Times New Roman" w:cs="Times New Roman"/>
          <w:szCs w:val="21"/>
        </w:rPr>
      </w:pPr>
      <w:r>
        <w:rPr>
          <w:rFonts w:ascii="Times New Roman" w:hAnsi="Times New Roman" w:cs="Times New Roman" w:hint="eastAsia"/>
          <w:bCs/>
          <w:szCs w:val="21"/>
        </w:rPr>
        <w:t>7</w:t>
      </w:r>
      <w:r w:rsidRPr="002F64B1">
        <w:rPr>
          <w:rFonts w:ascii="Times New Roman" w:hAnsi="Times New Roman" w:cs="Times New Roman"/>
          <w:bCs/>
          <w:szCs w:val="21"/>
        </w:rPr>
        <w:t>、如图所示，运动员的双手握紧竖直放置的圆形器械，在手臂</w:t>
      </w:r>
      <w:r w:rsidRPr="002F64B1">
        <w:rPr>
          <w:rFonts w:ascii="Times New Roman" w:hAnsi="Times New Roman" w:cs="Times New Roman"/>
          <w:bCs/>
          <w:i/>
          <w:iCs/>
          <w:szCs w:val="21"/>
        </w:rPr>
        <w:t>OA</w:t>
      </w:r>
      <w:r w:rsidRPr="002F64B1">
        <w:rPr>
          <w:rFonts w:ascii="Times New Roman" w:hAnsi="Times New Roman" w:cs="Times New Roman"/>
          <w:bCs/>
          <w:szCs w:val="21"/>
        </w:rPr>
        <w:t>沿由水平方向缓慢移到</w:t>
      </w:r>
      <w:r w:rsidRPr="002F64B1">
        <w:rPr>
          <w:rFonts w:ascii="Times New Roman" w:hAnsi="Times New Roman" w:cs="Times New Roman"/>
          <w:bCs/>
          <w:i/>
          <w:iCs/>
          <w:szCs w:val="21"/>
        </w:rPr>
        <w:t>A</w:t>
      </w:r>
      <w:r w:rsidRPr="002F64B1">
        <w:rPr>
          <w:rFonts w:ascii="Times New Roman" w:hAnsi="Times New Roman" w:cs="Times New Roman"/>
          <w:bCs/>
          <w:szCs w:val="21"/>
        </w:rPr>
        <w:t>′</w:t>
      </w:r>
      <w:r w:rsidRPr="002F64B1">
        <w:rPr>
          <w:rFonts w:ascii="Times New Roman" w:hAnsi="Times New Roman" w:cs="Times New Roman"/>
          <w:bCs/>
          <w:szCs w:val="21"/>
        </w:rPr>
        <w:t>位置过程中，若手臂</w:t>
      </w:r>
      <w:r w:rsidRPr="002F64B1">
        <w:rPr>
          <w:rFonts w:ascii="Times New Roman" w:hAnsi="Times New Roman" w:cs="Times New Roman"/>
          <w:bCs/>
          <w:i/>
          <w:iCs/>
          <w:szCs w:val="21"/>
        </w:rPr>
        <w:t>OA</w:t>
      </w:r>
      <w:r w:rsidRPr="002F64B1">
        <w:rPr>
          <w:rFonts w:ascii="Times New Roman" w:hAnsi="Times New Roman" w:cs="Times New Roman"/>
          <w:bCs/>
          <w:szCs w:val="21"/>
        </w:rPr>
        <w:t>、</w:t>
      </w:r>
      <w:r w:rsidRPr="002F64B1">
        <w:rPr>
          <w:rFonts w:ascii="Times New Roman" w:hAnsi="Times New Roman" w:cs="Times New Roman"/>
          <w:bCs/>
          <w:i/>
          <w:iCs/>
          <w:szCs w:val="21"/>
        </w:rPr>
        <w:t>OB</w:t>
      </w:r>
      <w:r w:rsidRPr="002F64B1">
        <w:rPr>
          <w:rFonts w:ascii="Times New Roman" w:hAnsi="Times New Roman" w:cs="Times New Roman"/>
          <w:bCs/>
          <w:szCs w:val="21"/>
        </w:rPr>
        <w:t>的拉力分别为</w:t>
      </w:r>
      <w:r w:rsidRPr="002F64B1">
        <w:rPr>
          <w:rFonts w:ascii="Times New Roman" w:hAnsi="Times New Roman" w:cs="Times New Roman"/>
          <w:bCs/>
          <w:i/>
          <w:iCs/>
          <w:szCs w:val="21"/>
        </w:rPr>
        <w:t>F</w:t>
      </w:r>
      <w:r w:rsidRPr="002F64B1">
        <w:rPr>
          <w:rFonts w:ascii="Times New Roman" w:hAnsi="Times New Roman" w:cs="Times New Roman"/>
          <w:bCs/>
          <w:i/>
          <w:iCs/>
          <w:szCs w:val="21"/>
          <w:vertAlign w:val="subscript"/>
        </w:rPr>
        <w:t>A</w:t>
      </w:r>
      <w:r w:rsidRPr="002F64B1">
        <w:rPr>
          <w:rFonts w:ascii="Times New Roman" w:hAnsi="Times New Roman" w:cs="Times New Roman"/>
          <w:bCs/>
          <w:szCs w:val="21"/>
        </w:rPr>
        <w:t>和</w:t>
      </w:r>
      <w:r w:rsidRPr="002F64B1">
        <w:rPr>
          <w:rFonts w:ascii="Times New Roman" w:hAnsi="Times New Roman" w:cs="Times New Roman"/>
          <w:bCs/>
          <w:i/>
          <w:iCs/>
          <w:szCs w:val="21"/>
        </w:rPr>
        <w:t>F</w:t>
      </w:r>
      <w:r w:rsidRPr="002F64B1">
        <w:rPr>
          <w:rFonts w:ascii="Times New Roman" w:hAnsi="Times New Roman" w:cs="Times New Roman"/>
          <w:bCs/>
          <w:i/>
          <w:iCs/>
          <w:szCs w:val="21"/>
          <w:vertAlign w:val="subscript"/>
        </w:rPr>
        <w:t>B</w:t>
      </w:r>
      <w:r w:rsidRPr="002F64B1">
        <w:rPr>
          <w:rFonts w:ascii="Times New Roman" w:hAnsi="Times New Roman" w:cs="Times New Roman"/>
          <w:bCs/>
          <w:szCs w:val="21"/>
        </w:rPr>
        <w:t>，下列表述正确的是</w:t>
      </w:r>
      <w:r w:rsidRPr="002F64B1">
        <w:rPr>
          <w:rFonts w:ascii="Times New Roman" w:hAnsi="Times New Roman" w:cs="Times New Roman"/>
          <w:bCs/>
          <w:szCs w:val="21"/>
        </w:rPr>
        <w:tab/>
      </w:r>
      <w:r w:rsidRPr="002F64B1">
        <w:rPr>
          <w:rFonts w:ascii="Times New Roman" w:hAnsi="Times New Roman" w:cs="Times New Roman"/>
          <w:bCs/>
          <w:szCs w:val="21"/>
        </w:rPr>
        <w:t>（</w:t>
      </w:r>
      <w:r w:rsidRPr="002F64B1">
        <w:rPr>
          <w:rFonts w:ascii="Times New Roman" w:hAnsi="Times New Roman" w:cs="Times New Roman"/>
          <w:bCs/>
          <w:szCs w:val="21"/>
        </w:rPr>
        <w:tab/>
      </w:r>
      <w:r w:rsidRPr="002F64B1">
        <w:rPr>
          <w:rFonts w:ascii="Times New Roman" w:hAnsi="Times New Roman" w:cs="Times New Roman"/>
          <w:bCs/>
          <w:szCs w:val="21"/>
        </w:rPr>
        <w:tab/>
      </w:r>
      <w:r w:rsidRPr="002F64B1">
        <w:rPr>
          <w:rFonts w:ascii="Times New Roman" w:hAnsi="Times New Roman" w:cs="Times New Roman"/>
          <w:bCs/>
          <w:szCs w:val="21"/>
        </w:rPr>
        <w:t>）</w:t>
      </w:r>
    </w:p>
    <w:p w:rsidR="00813A15" w:rsidRPr="002F64B1" w:rsidRDefault="00813A15" w:rsidP="00813A15">
      <w:pPr>
        <w:spacing w:line="276" w:lineRule="auto"/>
        <w:ind w:leftChars="200" w:left="420"/>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705344" behindDoc="0" locked="0" layoutInCell="1" allowOverlap="1">
            <wp:simplePos x="0" y="0"/>
            <wp:positionH relativeFrom="column">
              <wp:posOffset>3933825</wp:posOffset>
            </wp:positionH>
            <wp:positionV relativeFrom="paragraph">
              <wp:posOffset>118745</wp:posOffset>
            </wp:positionV>
            <wp:extent cx="1143000" cy="1066800"/>
            <wp:effectExtent l="19050" t="0" r="0" b="0"/>
            <wp:wrapSquare wrapText="bothSides"/>
            <wp:docPr id="21" name="图片 1" descr="E:\张艳\核\2015课件\核2015·人教物理课件\W150A.TIF"/>
            <wp:cNvGraphicFramePr/>
            <a:graphic xmlns:a="http://schemas.openxmlformats.org/drawingml/2006/main">
              <a:graphicData uri="http://schemas.openxmlformats.org/drawingml/2006/picture">
                <pic:pic xmlns:pic="http://schemas.openxmlformats.org/drawingml/2006/picture">
                  <pic:nvPicPr>
                    <pic:cNvPr id="8195" name="Picture 3" descr="E:\张艳\核\2015课件\核2015·人教物理课件\W150A.TIF"/>
                    <pic:cNvPicPr>
                      <a:picLocks noChangeAspect="1" noChangeArrowheads="1"/>
                    </pic:cNvPicPr>
                  </pic:nvPicPr>
                  <pic:blipFill>
                    <a:blip r:embed="rId36" r:link="rId37"/>
                    <a:stretch>
                      <a:fillRect/>
                    </a:stretch>
                  </pic:blipFill>
                  <pic:spPr bwMode="auto">
                    <a:xfrm>
                      <a:off x="0" y="0"/>
                      <a:ext cx="1143000" cy="1066800"/>
                    </a:xfrm>
                    <a:prstGeom prst="rect">
                      <a:avLst/>
                    </a:prstGeom>
                    <a:noFill/>
                  </pic:spPr>
                </pic:pic>
              </a:graphicData>
            </a:graphic>
          </wp:anchor>
        </w:drawing>
      </w:r>
      <w:r w:rsidRPr="002F64B1">
        <w:rPr>
          <w:rFonts w:ascii="Times New Roman" w:hAnsi="Times New Roman" w:cs="Times New Roman"/>
          <w:szCs w:val="21"/>
        </w:rPr>
        <w:t>A</w:t>
      </w:r>
      <w:r w:rsidRPr="002F64B1">
        <w:rPr>
          <w:rFonts w:ascii="Times New Roman" w:hAnsi="Times New Roman" w:cs="Times New Roman"/>
          <w:szCs w:val="21"/>
        </w:rPr>
        <w:t>．</w:t>
      </w:r>
      <w:r w:rsidRPr="002F64B1">
        <w:rPr>
          <w:rFonts w:ascii="Times New Roman" w:hAnsi="Times New Roman" w:cs="Times New Roman"/>
          <w:i/>
          <w:iCs/>
          <w:szCs w:val="21"/>
        </w:rPr>
        <w:t>F</w:t>
      </w:r>
      <w:r w:rsidRPr="002F64B1">
        <w:rPr>
          <w:rFonts w:ascii="Times New Roman" w:hAnsi="Times New Roman" w:cs="Times New Roman"/>
          <w:i/>
          <w:iCs/>
          <w:szCs w:val="21"/>
          <w:vertAlign w:val="subscript"/>
        </w:rPr>
        <w:t>A</w:t>
      </w:r>
      <w:r w:rsidRPr="002F64B1">
        <w:rPr>
          <w:rFonts w:ascii="Times New Roman" w:hAnsi="Times New Roman" w:cs="Times New Roman"/>
          <w:szCs w:val="21"/>
        </w:rPr>
        <w:t>一定小于运动员的重力</w:t>
      </w:r>
      <w:r w:rsidRPr="002F64B1">
        <w:rPr>
          <w:rFonts w:ascii="Times New Roman" w:hAnsi="Times New Roman" w:cs="Times New Roman"/>
          <w:i/>
          <w:iCs/>
          <w:szCs w:val="21"/>
        </w:rPr>
        <w:t>G</w:t>
      </w:r>
      <w:r w:rsidRPr="002F64B1">
        <w:rPr>
          <w:rFonts w:ascii="Times New Roman" w:hAnsi="Times New Roman" w:cs="Times New Roman"/>
          <w:szCs w:val="21"/>
        </w:rPr>
        <w:t xml:space="preserve"> </w:t>
      </w:r>
    </w:p>
    <w:p w:rsidR="00813A15" w:rsidRPr="002F64B1" w:rsidRDefault="00813A15" w:rsidP="00813A15">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B</w:t>
      </w:r>
      <w:r w:rsidRPr="002F64B1">
        <w:rPr>
          <w:rFonts w:ascii="Times New Roman" w:hAnsi="Times New Roman" w:cs="Times New Roman"/>
          <w:szCs w:val="21"/>
        </w:rPr>
        <w:t>．</w:t>
      </w:r>
      <w:r w:rsidRPr="002F64B1">
        <w:rPr>
          <w:rFonts w:ascii="Times New Roman" w:hAnsi="Times New Roman" w:cs="Times New Roman"/>
          <w:i/>
          <w:iCs/>
          <w:szCs w:val="21"/>
        </w:rPr>
        <w:t>F</w:t>
      </w:r>
      <w:r w:rsidRPr="002F64B1">
        <w:rPr>
          <w:rFonts w:ascii="Times New Roman" w:hAnsi="Times New Roman" w:cs="Times New Roman"/>
          <w:i/>
          <w:iCs/>
          <w:szCs w:val="21"/>
          <w:vertAlign w:val="subscript"/>
        </w:rPr>
        <w:t>A</w:t>
      </w:r>
      <w:r w:rsidRPr="002F64B1">
        <w:rPr>
          <w:rFonts w:ascii="Times New Roman" w:hAnsi="Times New Roman" w:cs="Times New Roman"/>
          <w:szCs w:val="21"/>
        </w:rPr>
        <w:t>与</w:t>
      </w:r>
      <w:r w:rsidRPr="002F64B1">
        <w:rPr>
          <w:rFonts w:ascii="Times New Roman" w:hAnsi="Times New Roman" w:cs="Times New Roman"/>
          <w:i/>
          <w:iCs/>
          <w:szCs w:val="21"/>
        </w:rPr>
        <w:t>F</w:t>
      </w:r>
      <w:r w:rsidRPr="002F64B1">
        <w:rPr>
          <w:rFonts w:ascii="Times New Roman" w:hAnsi="Times New Roman" w:cs="Times New Roman"/>
          <w:i/>
          <w:iCs/>
          <w:szCs w:val="21"/>
          <w:vertAlign w:val="subscript"/>
        </w:rPr>
        <w:t>B</w:t>
      </w:r>
      <w:r w:rsidRPr="002F64B1">
        <w:rPr>
          <w:rFonts w:ascii="Times New Roman" w:hAnsi="Times New Roman" w:cs="Times New Roman"/>
          <w:szCs w:val="21"/>
        </w:rPr>
        <w:t>的合力始终大小不变</w:t>
      </w:r>
    </w:p>
    <w:p w:rsidR="00813A15" w:rsidRPr="002F64B1" w:rsidRDefault="00813A15" w:rsidP="00813A15">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C</w:t>
      </w:r>
      <w:r w:rsidRPr="002F64B1">
        <w:rPr>
          <w:rFonts w:ascii="Times New Roman" w:hAnsi="Times New Roman" w:cs="Times New Roman"/>
          <w:szCs w:val="21"/>
        </w:rPr>
        <w:t>．</w:t>
      </w:r>
      <w:r w:rsidRPr="002F64B1">
        <w:rPr>
          <w:rFonts w:ascii="Times New Roman" w:hAnsi="Times New Roman" w:cs="Times New Roman"/>
          <w:i/>
          <w:iCs/>
          <w:szCs w:val="21"/>
        </w:rPr>
        <w:t>F</w:t>
      </w:r>
      <w:r w:rsidRPr="002F64B1">
        <w:rPr>
          <w:rFonts w:ascii="Times New Roman" w:hAnsi="Times New Roman" w:cs="Times New Roman"/>
          <w:i/>
          <w:iCs/>
          <w:szCs w:val="21"/>
          <w:vertAlign w:val="subscript"/>
        </w:rPr>
        <w:t>A</w:t>
      </w:r>
      <w:r w:rsidRPr="002F64B1">
        <w:rPr>
          <w:rFonts w:ascii="Times New Roman" w:hAnsi="Times New Roman" w:cs="Times New Roman"/>
          <w:szCs w:val="21"/>
        </w:rPr>
        <w:t>的大小保持不变</w:t>
      </w:r>
    </w:p>
    <w:p w:rsidR="00813A15" w:rsidRPr="002F64B1" w:rsidRDefault="00813A15" w:rsidP="00813A15">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D</w:t>
      </w:r>
      <w:r w:rsidRPr="002F64B1">
        <w:rPr>
          <w:rFonts w:ascii="Times New Roman" w:hAnsi="Times New Roman" w:cs="Times New Roman"/>
          <w:szCs w:val="21"/>
        </w:rPr>
        <w:t>．</w:t>
      </w:r>
      <w:r w:rsidRPr="002F64B1">
        <w:rPr>
          <w:rFonts w:ascii="Times New Roman" w:hAnsi="Times New Roman" w:cs="Times New Roman"/>
          <w:i/>
          <w:iCs/>
          <w:szCs w:val="21"/>
        </w:rPr>
        <w:t>F</w:t>
      </w:r>
      <w:r w:rsidRPr="002F64B1">
        <w:rPr>
          <w:rFonts w:ascii="Times New Roman" w:hAnsi="Times New Roman" w:cs="Times New Roman"/>
          <w:i/>
          <w:iCs/>
          <w:szCs w:val="21"/>
          <w:vertAlign w:val="subscript"/>
        </w:rPr>
        <w:t>B</w:t>
      </w:r>
      <w:r w:rsidRPr="002F64B1">
        <w:rPr>
          <w:rFonts w:ascii="Times New Roman" w:hAnsi="Times New Roman" w:cs="Times New Roman"/>
          <w:szCs w:val="21"/>
        </w:rPr>
        <w:t>的大小保持不变</w:t>
      </w:r>
    </w:p>
    <w:p w:rsidR="00813A15" w:rsidRPr="00C361E3" w:rsidRDefault="00813A15" w:rsidP="00813A15">
      <w:pPr>
        <w:spacing w:line="276" w:lineRule="auto"/>
        <w:rPr>
          <w:rFonts w:ascii="Times New Roman" w:hAnsi="Times New Roman" w:cs="Times New Roman"/>
          <w:bCs/>
          <w:color w:val="FF0000"/>
          <w:szCs w:val="21"/>
        </w:rPr>
      </w:pPr>
      <w:r w:rsidRPr="00C361E3">
        <w:rPr>
          <w:rFonts w:ascii="Times New Roman" w:hAnsi="Times New Roman" w:cs="Times New Roman"/>
          <w:bCs/>
          <w:color w:val="FF0000"/>
          <w:szCs w:val="21"/>
        </w:rPr>
        <w:t>【难度】</w:t>
      </w:r>
      <w:r w:rsidRPr="00C361E3">
        <w:rPr>
          <w:rFonts w:ascii="宋体" w:eastAsia="宋体" w:hAnsi="宋体" w:cs="宋体" w:hint="eastAsia"/>
          <w:color w:val="FF0000"/>
        </w:rPr>
        <w:t>★★</w:t>
      </w:r>
    </w:p>
    <w:p w:rsidR="00813A15" w:rsidRPr="00C361E3" w:rsidRDefault="00813A15" w:rsidP="00813A15">
      <w:pPr>
        <w:spacing w:line="276" w:lineRule="auto"/>
        <w:rPr>
          <w:rFonts w:ascii="Times New Roman" w:hAnsi="Times New Roman" w:cs="Times New Roman"/>
          <w:color w:val="FF0000"/>
          <w:szCs w:val="21"/>
        </w:rPr>
      </w:pPr>
      <w:r w:rsidRPr="00C361E3">
        <w:rPr>
          <w:rFonts w:ascii="Times New Roman" w:hAnsi="Times New Roman" w:cs="Times New Roman"/>
          <w:bCs/>
          <w:color w:val="FF0000"/>
          <w:szCs w:val="21"/>
        </w:rPr>
        <w:t>【答案】</w:t>
      </w:r>
      <w:r w:rsidRPr="00C361E3">
        <w:rPr>
          <w:rFonts w:ascii="Times New Roman" w:hAnsi="Times New Roman" w:cs="Times New Roman"/>
          <w:color w:val="FF0000"/>
          <w:szCs w:val="21"/>
        </w:rPr>
        <w:t>B</w:t>
      </w:r>
    </w:p>
    <w:p w:rsidR="00813A15" w:rsidRPr="00813A15" w:rsidRDefault="00813A15" w:rsidP="002F64B1">
      <w:pPr>
        <w:spacing w:line="276" w:lineRule="auto"/>
        <w:rPr>
          <w:rFonts w:ascii="Times New Roman" w:hAnsi="Times New Roman" w:cs="Times New Roman"/>
          <w:b/>
          <w:szCs w:val="21"/>
        </w:rPr>
      </w:pPr>
    </w:p>
    <w:p w:rsidR="00813A15" w:rsidRDefault="00813A15" w:rsidP="002F64B1">
      <w:pPr>
        <w:spacing w:line="276" w:lineRule="auto"/>
        <w:rPr>
          <w:rFonts w:ascii="Times New Roman" w:hAnsi="Times New Roman" w:cs="Times New Roman"/>
          <w:szCs w:val="21"/>
        </w:rPr>
      </w:pPr>
    </w:p>
    <w:p w:rsidR="00813A15" w:rsidRDefault="00813A15" w:rsidP="002F64B1">
      <w:pPr>
        <w:spacing w:line="276" w:lineRule="auto"/>
        <w:rPr>
          <w:rFonts w:ascii="Times New Roman" w:hAnsi="Times New Roman" w:cs="Times New Roman"/>
          <w:szCs w:val="21"/>
        </w:rPr>
      </w:pPr>
    </w:p>
    <w:p w:rsidR="00813A15" w:rsidRDefault="00813A15" w:rsidP="002F64B1">
      <w:pPr>
        <w:spacing w:line="276" w:lineRule="auto"/>
        <w:rPr>
          <w:rFonts w:ascii="Times New Roman" w:hAnsi="Times New Roman" w:cs="Times New Roman"/>
          <w:szCs w:val="21"/>
        </w:rPr>
      </w:pPr>
    </w:p>
    <w:p w:rsidR="00813A15" w:rsidRDefault="00813A15" w:rsidP="002F64B1">
      <w:pPr>
        <w:spacing w:line="276" w:lineRule="auto"/>
        <w:rPr>
          <w:rFonts w:ascii="Times New Roman" w:hAnsi="Times New Roman" w:cs="Times New Roman"/>
          <w:szCs w:val="21"/>
        </w:rPr>
      </w:pPr>
    </w:p>
    <w:p w:rsidR="00813A15" w:rsidRDefault="00813A15" w:rsidP="002F64B1">
      <w:pPr>
        <w:spacing w:line="276" w:lineRule="auto"/>
        <w:rPr>
          <w:rFonts w:ascii="Times New Roman" w:hAnsi="Times New Roman" w:cs="Times New Roman"/>
          <w:szCs w:val="21"/>
        </w:rPr>
      </w:pPr>
    </w:p>
    <w:p w:rsidR="00813A15" w:rsidRDefault="00813A15" w:rsidP="00253E5E">
      <w:pPr>
        <w:spacing w:line="276" w:lineRule="auto"/>
        <w:rPr>
          <w:rFonts w:ascii="Times New Roman" w:hAnsi="Times New Roman" w:cs="Times New Roman"/>
          <w:szCs w:val="21"/>
        </w:rPr>
      </w:pPr>
    </w:p>
    <w:p w:rsidR="00253E5E" w:rsidRPr="00BF4DFB" w:rsidRDefault="00253E5E" w:rsidP="00253E5E">
      <w:pPr>
        <w:spacing w:line="276" w:lineRule="auto"/>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94080" behindDoc="0" locked="0" layoutInCell="1" allowOverlap="1">
            <wp:simplePos x="0" y="0"/>
            <wp:positionH relativeFrom="page">
              <wp:posOffset>5010150</wp:posOffset>
            </wp:positionH>
            <wp:positionV relativeFrom="paragraph">
              <wp:posOffset>415290</wp:posOffset>
            </wp:positionV>
            <wp:extent cx="1209675" cy="1162050"/>
            <wp:effectExtent l="19050" t="0" r="9525" b="0"/>
            <wp:wrapNone/>
            <wp:docPr id="7"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8"/>
                    <a:srcRect/>
                    <a:stretch>
                      <a:fillRect/>
                    </a:stretch>
                  </pic:blipFill>
                  <pic:spPr bwMode="auto">
                    <a:xfrm>
                      <a:off x="0" y="0"/>
                      <a:ext cx="1209675" cy="1162050"/>
                    </a:xfrm>
                    <a:prstGeom prst="rect">
                      <a:avLst/>
                    </a:prstGeom>
                    <a:noFill/>
                    <a:ln w="9525">
                      <a:noFill/>
                      <a:miter lim="800000"/>
                      <a:headEnd/>
                      <a:tailEnd/>
                    </a:ln>
                    <a:effectLst/>
                  </pic:spPr>
                </pic:pic>
              </a:graphicData>
            </a:graphic>
          </wp:anchor>
        </w:drawing>
      </w:r>
      <w:r w:rsidR="00813A15">
        <w:rPr>
          <w:rFonts w:ascii="Times New Roman" w:hAnsi="Times New Roman" w:cs="Times New Roman" w:hint="eastAsia"/>
          <w:szCs w:val="21"/>
        </w:rPr>
        <w:t>8</w:t>
      </w:r>
      <w:r w:rsidRPr="00BF4DFB">
        <w:rPr>
          <w:rFonts w:ascii="Times New Roman" w:hAnsi="Times New Roman" w:cs="Times New Roman"/>
          <w:szCs w:val="21"/>
        </w:rPr>
        <w:t>、如图所示，有五个力作用于一点</w:t>
      </w:r>
      <w:r w:rsidRPr="00191C16">
        <w:rPr>
          <w:rFonts w:ascii="Times New Roman" w:hAnsi="Times New Roman" w:cs="Times New Roman"/>
          <w:i/>
          <w:szCs w:val="21"/>
        </w:rPr>
        <w:t>P</w:t>
      </w:r>
      <w:r w:rsidRPr="00BF4DFB">
        <w:rPr>
          <w:rFonts w:ascii="Times New Roman" w:hAnsi="Times New Roman" w:cs="Times New Roman"/>
          <w:szCs w:val="21"/>
        </w:rPr>
        <w:t>，构成一个正六边形的两个邻边和三条对角线，设</w:t>
      </w:r>
      <w:r w:rsidRPr="003F32FF">
        <w:rPr>
          <w:rFonts w:ascii="Times New Roman" w:hAnsi="Times New Roman" w:cs="Times New Roman"/>
          <w:i/>
          <w:szCs w:val="21"/>
        </w:rPr>
        <w:t>F</w:t>
      </w:r>
      <w:r w:rsidRPr="00C663F4">
        <w:rPr>
          <w:rFonts w:ascii="Times New Roman" w:hAnsi="Times New Roman" w:cs="Times New Roman"/>
          <w:szCs w:val="21"/>
          <w:vertAlign w:val="subscript"/>
        </w:rPr>
        <w:t>3</w:t>
      </w:r>
      <w:r w:rsidRPr="00BF4DFB">
        <w:rPr>
          <w:rFonts w:ascii="Times New Roman" w:hAnsi="Times New Roman" w:cs="Times New Roman"/>
          <w:szCs w:val="21"/>
        </w:rPr>
        <w:t>＝</w:t>
      </w:r>
      <w:r>
        <w:rPr>
          <w:rFonts w:ascii="Times New Roman" w:hAnsi="Times New Roman" w:cs="Times New Roman"/>
          <w:szCs w:val="21"/>
        </w:rPr>
        <w:t>10</w:t>
      </w:r>
      <w:r w:rsidRPr="00BF4DFB">
        <w:rPr>
          <w:rFonts w:ascii="Times New Roman" w:hAnsi="Times New Roman" w:cs="Times New Roman"/>
          <w:szCs w:val="21"/>
        </w:rPr>
        <w:t>N</w:t>
      </w:r>
      <w:r w:rsidRPr="00BF4DFB">
        <w:rPr>
          <w:rFonts w:ascii="Times New Roman" w:hAnsi="Times New Roman" w:cs="Times New Roman"/>
          <w:szCs w:val="21"/>
        </w:rPr>
        <w:t>，则这五个力的合力大小为</w:t>
      </w: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w:t>
      </w:r>
    </w:p>
    <w:p w:rsidR="00253E5E" w:rsidRDefault="00253E5E" w:rsidP="00253E5E">
      <w:pPr>
        <w:spacing w:line="276" w:lineRule="auto"/>
        <w:ind w:left="420"/>
        <w:rPr>
          <w:rFonts w:ascii="Times New Roman" w:hAnsi="Times New Roman" w:cs="Times New Roman"/>
          <w:szCs w:val="21"/>
        </w:rPr>
      </w:pPr>
      <w:r w:rsidRPr="00BF4DFB">
        <w:rPr>
          <w:rFonts w:ascii="Times New Roman" w:hAnsi="Times New Roman" w:cs="Times New Roman"/>
          <w:szCs w:val="21"/>
        </w:rPr>
        <w:t>A</w:t>
      </w:r>
      <w:r w:rsidRPr="00BF4DFB">
        <w:rPr>
          <w:rFonts w:ascii="Times New Roman" w:hAnsi="Times New Roman" w:cs="Times New Roman"/>
          <w:szCs w:val="21"/>
        </w:rPr>
        <w:t>．</w:t>
      </w:r>
      <w:r w:rsidRPr="00BF4DFB">
        <w:rPr>
          <w:rFonts w:ascii="Times New Roman" w:hAnsi="Times New Roman" w:cs="Times New Roman"/>
          <w:szCs w:val="21"/>
        </w:rPr>
        <w:t>10N</w:t>
      </w:r>
      <w:r w:rsidRPr="00BF4DFB">
        <w:rPr>
          <w:rFonts w:ascii="Times New Roman" w:hAnsi="Times New Roman" w:cs="Times New Roman"/>
          <w:szCs w:val="21"/>
        </w:rPr>
        <w:tab/>
      </w:r>
      <w:r w:rsidRPr="00BF4DFB">
        <w:rPr>
          <w:rFonts w:ascii="Times New Roman" w:hAnsi="Times New Roman" w:cs="Times New Roman"/>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ab/>
        <w:t>B</w:t>
      </w:r>
      <w:r w:rsidRPr="00BF4DFB">
        <w:rPr>
          <w:rFonts w:ascii="Times New Roman" w:hAnsi="Times New Roman" w:cs="Times New Roman"/>
          <w:szCs w:val="21"/>
        </w:rPr>
        <w:t>．</w:t>
      </w:r>
      <w:r>
        <w:rPr>
          <w:rFonts w:ascii="Times New Roman" w:hAnsi="Times New Roman" w:cs="Times New Roman"/>
          <w:szCs w:val="21"/>
        </w:rPr>
        <w:t>20</w:t>
      </w:r>
      <w:r w:rsidRPr="00BF4DFB">
        <w:rPr>
          <w:rFonts w:ascii="Times New Roman" w:hAnsi="Times New Roman" w:cs="Times New Roman"/>
          <w:szCs w:val="21"/>
        </w:rPr>
        <w:t>N</w:t>
      </w:r>
    </w:p>
    <w:p w:rsidR="00253E5E" w:rsidRPr="00BF4DFB" w:rsidRDefault="00253E5E" w:rsidP="00253E5E">
      <w:pPr>
        <w:spacing w:line="276" w:lineRule="auto"/>
        <w:ind w:left="420"/>
        <w:rPr>
          <w:rFonts w:ascii="Times New Roman" w:hAnsi="Times New Roman" w:cs="Times New Roman"/>
          <w:szCs w:val="21"/>
        </w:rPr>
      </w:pPr>
      <w:r w:rsidRPr="00BF4DFB">
        <w:rPr>
          <w:rFonts w:ascii="Times New Roman" w:hAnsi="Times New Roman" w:cs="Times New Roman"/>
          <w:szCs w:val="21"/>
        </w:rPr>
        <w:t>C</w:t>
      </w:r>
      <w:r w:rsidRPr="00BF4DFB">
        <w:rPr>
          <w:rFonts w:ascii="Times New Roman" w:hAnsi="Times New Roman" w:cs="Times New Roman"/>
          <w:szCs w:val="21"/>
        </w:rPr>
        <w:t>．</w:t>
      </w:r>
      <w:r>
        <w:rPr>
          <w:rFonts w:ascii="Times New Roman" w:hAnsi="Times New Roman" w:cs="Times New Roman"/>
          <w:szCs w:val="21"/>
        </w:rPr>
        <w:t>30</w:t>
      </w:r>
      <w:r w:rsidRPr="00BF4DFB">
        <w:rPr>
          <w:rFonts w:ascii="Times New Roman" w:hAnsi="Times New Roman" w:cs="Times New Roman"/>
          <w:szCs w:val="21"/>
        </w:rPr>
        <w:t>N</w:t>
      </w:r>
      <w:r w:rsidRPr="00BF4DFB">
        <w:rPr>
          <w:rFonts w:ascii="Times New Roman" w:hAnsi="Times New Roman" w:cs="Times New Roman"/>
          <w:szCs w:val="21"/>
        </w:rPr>
        <w:tab/>
      </w:r>
      <w:r w:rsidRPr="00BF4DFB">
        <w:rPr>
          <w:rFonts w:ascii="Times New Roman" w:hAnsi="Times New Roman" w:cs="Times New Roman"/>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BF4DFB">
        <w:rPr>
          <w:rFonts w:ascii="Times New Roman" w:hAnsi="Times New Roman" w:cs="Times New Roman"/>
          <w:szCs w:val="21"/>
        </w:rPr>
        <w:tab/>
        <w:t>D</w:t>
      </w:r>
      <w:r w:rsidRPr="00BF4DFB">
        <w:rPr>
          <w:rFonts w:ascii="Times New Roman" w:hAnsi="Times New Roman" w:cs="Times New Roman"/>
          <w:szCs w:val="21"/>
        </w:rPr>
        <w:t>．</w:t>
      </w:r>
      <w:r w:rsidRPr="00BF4DFB">
        <w:rPr>
          <w:rFonts w:ascii="Times New Roman" w:hAnsi="Times New Roman" w:cs="Times New Roman"/>
          <w:szCs w:val="21"/>
        </w:rPr>
        <w:t>0</w:t>
      </w:r>
    </w:p>
    <w:p w:rsidR="00253E5E" w:rsidRPr="00A14AB7" w:rsidRDefault="00253E5E" w:rsidP="00253E5E">
      <w:pPr>
        <w:spacing w:line="276" w:lineRule="auto"/>
        <w:rPr>
          <w:rFonts w:ascii="Times New Roman" w:hAnsi="Times New Roman" w:cs="Times New Roman"/>
          <w:color w:val="FF0000"/>
          <w:szCs w:val="21"/>
        </w:rPr>
      </w:pPr>
      <w:r w:rsidRPr="00A14AB7">
        <w:rPr>
          <w:rFonts w:ascii="Times New Roman" w:hAnsi="Times New Roman" w:cs="Times New Roman" w:hint="eastAsia"/>
          <w:color w:val="FF0000"/>
          <w:szCs w:val="21"/>
        </w:rPr>
        <w:t>【难度】</w:t>
      </w:r>
      <w:r w:rsidRPr="00A14AB7">
        <w:rPr>
          <w:rFonts w:ascii="宋体" w:eastAsia="宋体" w:hAnsi="宋体" w:cs="宋体" w:hint="eastAsia"/>
          <w:color w:val="FF0000"/>
          <w:szCs w:val="21"/>
        </w:rPr>
        <w:t>★★</w:t>
      </w:r>
    </w:p>
    <w:p w:rsidR="00253E5E" w:rsidRPr="00A14AB7" w:rsidRDefault="00253E5E" w:rsidP="00253E5E">
      <w:pPr>
        <w:spacing w:line="276" w:lineRule="auto"/>
        <w:rPr>
          <w:rFonts w:ascii="Times New Roman" w:hAnsi="Times New Roman" w:cs="Times New Roman"/>
          <w:color w:val="FF0000"/>
          <w:szCs w:val="21"/>
        </w:rPr>
      </w:pPr>
      <w:r w:rsidRPr="00A14AB7">
        <w:rPr>
          <w:rFonts w:ascii="Times New Roman" w:hAnsi="Times New Roman" w:cs="Times New Roman" w:hint="eastAsia"/>
          <w:color w:val="FF0000"/>
          <w:szCs w:val="21"/>
        </w:rPr>
        <w:t>【答案】</w:t>
      </w:r>
      <w:r w:rsidRPr="00A14AB7">
        <w:rPr>
          <w:rFonts w:ascii="Times New Roman" w:hAnsi="Times New Roman" w:cs="Times New Roman"/>
          <w:color w:val="FF0000"/>
          <w:szCs w:val="21"/>
        </w:rPr>
        <w:t>C</w:t>
      </w:r>
    </w:p>
    <w:p w:rsidR="00253E5E" w:rsidRDefault="00253E5E" w:rsidP="00253E5E">
      <w:pPr>
        <w:spacing w:line="276" w:lineRule="auto"/>
        <w:rPr>
          <w:rFonts w:ascii="Times New Roman" w:hAnsi="Times New Roman" w:cs="Times New Roman"/>
          <w:szCs w:val="21"/>
        </w:rPr>
      </w:pPr>
    </w:p>
    <w:p w:rsidR="00253E5E" w:rsidRPr="002F64B1" w:rsidRDefault="00253E5E" w:rsidP="002F64B1">
      <w:pPr>
        <w:spacing w:line="276" w:lineRule="auto"/>
        <w:rPr>
          <w:rFonts w:ascii="Times New Roman" w:hAnsi="Times New Roman" w:cs="Times New Roman"/>
          <w:szCs w:val="21"/>
        </w:rPr>
      </w:pPr>
    </w:p>
    <w:p w:rsidR="00F1561D" w:rsidRPr="002F64B1" w:rsidRDefault="00302D31" w:rsidP="002F64B1">
      <w:pPr>
        <w:spacing w:line="276" w:lineRule="auto"/>
        <w:rPr>
          <w:rFonts w:ascii="Times New Roman" w:hAnsi="Times New Roman" w:cs="Times New Roman"/>
          <w:szCs w:val="21"/>
        </w:rPr>
      </w:pPr>
      <w:r w:rsidRPr="002F64B1">
        <w:rPr>
          <w:rFonts w:ascii="Times New Roman" w:hAnsi="Times New Roman" w:cs="Times New Roman"/>
          <w:noProof/>
          <w:szCs w:val="21"/>
        </w:rPr>
        <w:drawing>
          <wp:anchor distT="0" distB="0" distL="114300" distR="114300" simplePos="0" relativeHeight="251674624" behindDoc="0" locked="0" layoutInCell="1" allowOverlap="1">
            <wp:simplePos x="0" y="0"/>
            <wp:positionH relativeFrom="column">
              <wp:posOffset>4700270</wp:posOffset>
            </wp:positionH>
            <wp:positionV relativeFrom="paragraph">
              <wp:posOffset>541655</wp:posOffset>
            </wp:positionV>
            <wp:extent cx="800100" cy="828675"/>
            <wp:effectExtent l="19050" t="0" r="0" b="0"/>
            <wp:wrapSquare wrapText="bothSides"/>
            <wp:docPr id="294" name="图片 294" descr="F:\核\2015·一轮核\核2015·一轮人教物理\W16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核\2015·一轮核\核2015·一轮人教物理\W161A.TIF"/>
                    <pic:cNvPicPr>
                      <a:picLocks noChangeAspect="1" noChangeArrowheads="1"/>
                    </pic:cNvPicPr>
                  </pic:nvPicPr>
                  <pic:blipFill>
                    <a:blip r:embed="rId39" r:link="rId40"/>
                    <a:srcRect/>
                    <a:stretch>
                      <a:fillRect/>
                    </a:stretch>
                  </pic:blipFill>
                  <pic:spPr bwMode="auto">
                    <a:xfrm>
                      <a:off x="0" y="0"/>
                      <a:ext cx="800100" cy="828675"/>
                    </a:xfrm>
                    <a:prstGeom prst="rect">
                      <a:avLst/>
                    </a:prstGeom>
                    <a:noFill/>
                    <a:ln w="9525">
                      <a:noFill/>
                      <a:miter lim="800000"/>
                      <a:headEnd/>
                      <a:tailEnd/>
                    </a:ln>
                  </pic:spPr>
                </pic:pic>
              </a:graphicData>
            </a:graphic>
          </wp:anchor>
        </w:drawing>
      </w:r>
      <w:r w:rsidR="00813A15">
        <w:rPr>
          <w:rFonts w:ascii="Times New Roman" w:hAnsi="Times New Roman" w:cs="Times New Roman" w:hint="eastAsia"/>
          <w:szCs w:val="21"/>
        </w:rPr>
        <w:t>9</w:t>
      </w:r>
      <w:r w:rsidR="00AA55FF" w:rsidRPr="002F64B1">
        <w:rPr>
          <w:rFonts w:ascii="Times New Roman" w:hAnsi="Times New Roman" w:cs="Times New Roman"/>
          <w:szCs w:val="21"/>
        </w:rPr>
        <w:t>、</w:t>
      </w:r>
      <w:r w:rsidR="00F1561D" w:rsidRPr="002F64B1">
        <w:rPr>
          <w:rFonts w:ascii="Times New Roman" w:hAnsi="Times New Roman" w:cs="Times New Roman"/>
          <w:szCs w:val="21"/>
        </w:rPr>
        <w:t>如图所示，用</w:t>
      </w:r>
      <w:r w:rsidR="00F1561D" w:rsidRPr="002F64B1">
        <w:rPr>
          <w:rFonts w:ascii="Times New Roman" w:hAnsi="Times New Roman" w:cs="Times New Roman"/>
          <w:i/>
          <w:szCs w:val="21"/>
        </w:rPr>
        <w:t>OA</w:t>
      </w:r>
      <w:r w:rsidR="00F1561D" w:rsidRPr="002F64B1">
        <w:rPr>
          <w:rFonts w:ascii="Times New Roman" w:hAnsi="Times New Roman" w:cs="Times New Roman"/>
          <w:szCs w:val="21"/>
        </w:rPr>
        <w:t>、</w:t>
      </w:r>
      <w:r w:rsidR="00F1561D" w:rsidRPr="002F64B1">
        <w:rPr>
          <w:rFonts w:ascii="Times New Roman" w:hAnsi="Times New Roman" w:cs="Times New Roman"/>
          <w:i/>
          <w:szCs w:val="21"/>
        </w:rPr>
        <w:t>OB</w:t>
      </w:r>
      <w:r w:rsidR="00F1561D" w:rsidRPr="002F64B1">
        <w:rPr>
          <w:rFonts w:ascii="Times New Roman" w:hAnsi="Times New Roman" w:cs="Times New Roman"/>
          <w:szCs w:val="21"/>
        </w:rPr>
        <w:t>两根轻绳将物体悬于两竖直墙之间，开始时</w:t>
      </w:r>
      <w:r w:rsidR="00F1561D" w:rsidRPr="002F64B1">
        <w:rPr>
          <w:rFonts w:ascii="Times New Roman" w:hAnsi="Times New Roman" w:cs="Times New Roman"/>
          <w:i/>
          <w:szCs w:val="21"/>
        </w:rPr>
        <w:t>OB</w:t>
      </w:r>
      <w:r w:rsidR="00F1561D" w:rsidRPr="002F64B1">
        <w:rPr>
          <w:rFonts w:ascii="Times New Roman" w:hAnsi="Times New Roman" w:cs="Times New Roman"/>
          <w:szCs w:val="21"/>
        </w:rPr>
        <w:t>绳水平</w:t>
      </w:r>
      <w:r w:rsidR="002F64B1">
        <w:rPr>
          <w:rFonts w:ascii="Times New Roman" w:hAnsi="Times New Roman" w:cs="Times New Roman"/>
          <w:szCs w:val="21"/>
        </w:rPr>
        <w:t>。</w:t>
      </w:r>
      <w:r w:rsidR="00F1561D" w:rsidRPr="002F64B1">
        <w:rPr>
          <w:rFonts w:ascii="Times New Roman" w:hAnsi="Times New Roman" w:cs="Times New Roman"/>
          <w:szCs w:val="21"/>
        </w:rPr>
        <w:t>现保持</w:t>
      </w:r>
      <w:r w:rsidR="00F1561D" w:rsidRPr="002F64B1">
        <w:rPr>
          <w:rFonts w:ascii="Times New Roman" w:hAnsi="Times New Roman" w:cs="Times New Roman"/>
          <w:i/>
          <w:szCs w:val="21"/>
        </w:rPr>
        <w:t>O</w:t>
      </w:r>
      <w:r w:rsidR="00F1561D" w:rsidRPr="002F64B1">
        <w:rPr>
          <w:rFonts w:ascii="Times New Roman" w:hAnsi="Times New Roman" w:cs="Times New Roman"/>
          <w:szCs w:val="21"/>
        </w:rPr>
        <w:t>点位置不变，改变</w:t>
      </w:r>
      <w:r w:rsidR="00F1561D" w:rsidRPr="002F64B1">
        <w:rPr>
          <w:rFonts w:ascii="Times New Roman" w:hAnsi="Times New Roman" w:cs="Times New Roman"/>
          <w:i/>
          <w:szCs w:val="21"/>
        </w:rPr>
        <w:t>OB</w:t>
      </w:r>
      <w:r w:rsidR="00F1561D" w:rsidRPr="002F64B1">
        <w:rPr>
          <w:rFonts w:ascii="Times New Roman" w:hAnsi="Times New Roman" w:cs="Times New Roman"/>
          <w:szCs w:val="21"/>
        </w:rPr>
        <w:t>绳长使绳端由</w:t>
      </w:r>
      <w:r w:rsidR="00F1561D" w:rsidRPr="002F64B1">
        <w:rPr>
          <w:rFonts w:ascii="Times New Roman" w:hAnsi="Times New Roman" w:cs="Times New Roman"/>
          <w:i/>
          <w:szCs w:val="21"/>
        </w:rPr>
        <w:t>B</w:t>
      </w:r>
      <w:r w:rsidR="00F1561D" w:rsidRPr="002F64B1">
        <w:rPr>
          <w:rFonts w:ascii="Times New Roman" w:hAnsi="Times New Roman" w:cs="Times New Roman"/>
          <w:szCs w:val="21"/>
        </w:rPr>
        <w:t>点缓慢上移至</w:t>
      </w:r>
      <w:r w:rsidR="00F1561D" w:rsidRPr="002F64B1">
        <w:rPr>
          <w:rFonts w:ascii="Times New Roman" w:hAnsi="Times New Roman" w:cs="Times New Roman"/>
          <w:i/>
          <w:szCs w:val="21"/>
        </w:rPr>
        <w:t>B</w:t>
      </w:r>
      <w:r w:rsidR="00F1561D" w:rsidRPr="002F64B1">
        <w:rPr>
          <w:rFonts w:ascii="Times New Roman" w:hAnsi="Times New Roman" w:cs="Times New Roman"/>
          <w:szCs w:val="21"/>
        </w:rPr>
        <w:t>′</w:t>
      </w:r>
      <w:r w:rsidR="00F1561D" w:rsidRPr="002F64B1">
        <w:rPr>
          <w:rFonts w:ascii="Times New Roman" w:hAnsi="Times New Roman" w:cs="Times New Roman"/>
          <w:szCs w:val="21"/>
        </w:rPr>
        <w:t>点，此时绳</w:t>
      </w:r>
      <w:r w:rsidR="00F1561D" w:rsidRPr="002F64B1">
        <w:rPr>
          <w:rFonts w:ascii="Times New Roman" w:hAnsi="Times New Roman" w:cs="Times New Roman"/>
          <w:i/>
          <w:szCs w:val="21"/>
        </w:rPr>
        <w:t>OB</w:t>
      </w:r>
      <w:r w:rsidR="00F1561D" w:rsidRPr="002F64B1">
        <w:rPr>
          <w:rFonts w:ascii="Times New Roman" w:hAnsi="Times New Roman" w:cs="Times New Roman"/>
          <w:szCs w:val="21"/>
        </w:rPr>
        <w:t>′</w:t>
      </w:r>
      <w:r w:rsidR="00F1561D" w:rsidRPr="002F64B1">
        <w:rPr>
          <w:rFonts w:ascii="Times New Roman" w:hAnsi="Times New Roman" w:cs="Times New Roman"/>
          <w:szCs w:val="21"/>
        </w:rPr>
        <w:t>与绳</w:t>
      </w:r>
      <w:r w:rsidR="00F1561D" w:rsidRPr="002F64B1">
        <w:rPr>
          <w:rFonts w:ascii="Times New Roman" w:hAnsi="Times New Roman" w:cs="Times New Roman"/>
          <w:i/>
          <w:szCs w:val="21"/>
        </w:rPr>
        <w:t>OA</w:t>
      </w:r>
      <w:r w:rsidR="00F1561D" w:rsidRPr="002F64B1">
        <w:rPr>
          <w:rFonts w:ascii="Times New Roman" w:hAnsi="Times New Roman" w:cs="Times New Roman"/>
          <w:szCs w:val="21"/>
        </w:rPr>
        <w:t>之间的夹角</w:t>
      </w:r>
      <w:r w:rsidR="00F1561D" w:rsidRPr="002F64B1">
        <w:rPr>
          <w:rFonts w:ascii="Times New Roman" w:hAnsi="Times New Roman" w:cs="Times New Roman"/>
          <w:i/>
          <w:szCs w:val="21"/>
        </w:rPr>
        <w:t>θ</w:t>
      </w:r>
      <w:r w:rsidR="00F1561D" w:rsidRPr="002F64B1">
        <w:rPr>
          <w:rFonts w:ascii="Times New Roman" w:hAnsi="Times New Roman" w:cs="Times New Roman"/>
          <w:szCs w:val="21"/>
        </w:rPr>
        <w:t>&lt;90°</w:t>
      </w:r>
      <w:r w:rsidRPr="002F64B1">
        <w:rPr>
          <w:rFonts w:ascii="Times New Roman" w:hAnsi="Times New Roman" w:cs="Times New Roman"/>
          <w:szCs w:val="21"/>
        </w:rPr>
        <w:t>。</w:t>
      </w:r>
      <w:r w:rsidR="00F1561D" w:rsidRPr="002F64B1">
        <w:rPr>
          <w:rFonts w:ascii="Times New Roman" w:hAnsi="Times New Roman" w:cs="Times New Roman"/>
          <w:szCs w:val="21"/>
        </w:rPr>
        <w:t>设此过程中绳</w:t>
      </w:r>
      <w:r w:rsidR="00F1561D" w:rsidRPr="002F64B1">
        <w:rPr>
          <w:rFonts w:ascii="Times New Roman" w:hAnsi="Times New Roman" w:cs="Times New Roman"/>
          <w:i/>
          <w:szCs w:val="21"/>
        </w:rPr>
        <w:t>OA</w:t>
      </w:r>
      <w:r w:rsidR="00F1561D" w:rsidRPr="002F64B1">
        <w:rPr>
          <w:rFonts w:ascii="Times New Roman" w:hAnsi="Times New Roman" w:cs="Times New Roman"/>
          <w:szCs w:val="21"/>
        </w:rPr>
        <w:t>、</w:t>
      </w:r>
      <w:r w:rsidR="00F1561D" w:rsidRPr="002F64B1">
        <w:rPr>
          <w:rFonts w:ascii="Times New Roman" w:hAnsi="Times New Roman" w:cs="Times New Roman"/>
          <w:i/>
          <w:szCs w:val="21"/>
        </w:rPr>
        <w:t>OB</w:t>
      </w:r>
      <w:r w:rsidR="00F1561D" w:rsidRPr="002F64B1">
        <w:rPr>
          <w:rFonts w:ascii="Times New Roman" w:hAnsi="Times New Roman" w:cs="Times New Roman"/>
          <w:szCs w:val="21"/>
        </w:rPr>
        <w:t>的拉力分别为</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OA</w:t>
      </w:r>
      <w:r w:rsidR="00F1561D" w:rsidRPr="002F64B1">
        <w:rPr>
          <w:rFonts w:ascii="Times New Roman" w:hAnsi="Times New Roman" w:cs="Times New Roman"/>
          <w:szCs w:val="21"/>
        </w:rPr>
        <w:t>、</w:t>
      </w:r>
      <w:r w:rsidR="00F1561D" w:rsidRPr="002F64B1">
        <w:rPr>
          <w:rFonts w:ascii="Times New Roman" w:hAnsi="Times New Roman" w:cs="Times New Roman"/>
          <w:i/>
          <w:szCs w:val="21"/>
        </w:rPr>
        <w:t>F</w:t>
      </w:r>
      <w:r w:rsidR="00F1561D" w:rsidRPr="002F64B1">
        <w:rPr>
          <w:rFonts w:ascii="Times New Roman" w:hAnsi="Times New Roman" w:cs="Times New Roman"/>
          <w:i/>
          <w:szCs w:val="21"/>
          <w:vertAlign w:val="subscript"/>
        </w:rPr>
        <w:t>OB</w:t>
      </w:r>
      <w:r w:rsidR="00F1561D" w:rsidRPr="002F64B1">
        <w:rPr>
          <w:rFonts w:ascii="Times New Roman" w:hAnsi="Times New Roman" w:cs="Times New Roman"/>
          <w:szCs w:val="21"/>
        </w:rPr>
        <w:t>，下列说法正确的是</w:t>
      </w:r>
      <w:r w:rsidR="002F64B1" w:rsidRPr="002F64B1">
        <w:rPr>
          <w:rFonts w:ascii="Times New Roman" w:hAnsi="Times New Roman" w:cs="Times New Roman"/>
          <w:szCs w:val="21"/>
        </w:rPr>
        <w:tab/>
      </w:r>
      <w:r w:rsidR="002F64B1" w:rsidRPr="002F64B1">
        <w:rPr>
          <w:rFonts w:ascii="Times New Roman" w:hAnsi="Times New Roman" w:cs="Times New Roman"/>
          <w:szCs w:val="21"/>
        </w:rPr>
        <w:t>（</w:t>
      </w:r>
      <w:r w:rsidR="002F64B1" w:rsidRPr="002F64B1">
        <w:rPr>
          <w:rFonts w:ascii="Times New Roman" w:hAnsi="Times New Roman" w:cs="Times New Roman"/>
          <w:szCs w:val="21"/>
        </w:rPr>
        <w:tab/>
      </w:r>
      <w:r w:rsidR="002F64B1" w:rsidRPr="002F64B1">
        <w:rPr>
          <w:rFonts w:ascii="Times New Roman" w:hAnsi="Times New Roman" w:cs="Times New Roman"/>
          <w:szCs w:val="21"/>
        </w:rPr>
        <w:tab/>
      </w:r>
      <w:r w:rsidR="002F64B1" w:rsidRPr="002F64B1">
        <w:rPr>
          <w:rFonts w:ascii="Times New Roman" w:hAnsi="Times New Roman" w:cs="Times New Roman"/>
          <w:szCs w:val="21"/>
        </w:rPr>
        <w:t>）</w:t>
      </w:r>
    </w:p>
    <w:p w:rsidR="00F1561D" w:rsidRPr="002F64B1" w:rsidRDefault="00F1561D" w:rsidP="002F64B1">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A</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OA</w:t>
      </w:r>
      <w:r w:rsidRPr="002F64B1">
        <w:rPr>
          <w:rFonts w:ascii="Times New Roman" w:hAnsi="Times New Roman" w:cs="Times New Roman"/>
          <w:szCs w:val="21"/>
        </w:rPr>
        <w:t>逐渐增大</w:t>
      </w:r>
      <w:r w:rsidR="00EA40F3" w:rsidRPr="002F64B1">
        <w:rPr>
          <w:rFonts w:ascii="Times New Roman" w:hAnsi="Times New Roman" w:cs="Times New Roman"/>
          <w:szCs w:val="21"/>
        </w:rPr>
        <w:tab/>
      </w:r>
      <w:r w:rsidR="00EA40F3" w:rsidRPr="002F64B1">
        <w:rPr>
          <w:rFonts w:ascii="Times New Roman" w:hAnsi="Times New Roman" w:cs="Times New Roman"/>
          <w:szCs w:val="21"/>
        </w:rPr>
        <w:tab/>
      </w:r>
      <w:r w:rsidR="00EA40F3" w:rsidRPr="002F64B1">
        <w:rPr>
          <w:rFonts w:ascii="Times New Roman" w:hAnsi="Times New Roman" w:cs="Times New Roman"/>
          <w:szCs w:val="21"/>
        </w:rPr>
        <w:tab/>
      </w:r>
      <w:r w:rsidR="002F64B1" w:rsidRPr="002F64B1">
        <w:rPr>
          <w:rFonts w:ascii="Times New Roman" w:hAnsi="Times New Roman" w:cs="Times New Roman"/>
          <w:szCs w:val="21"/>
        </w:rPr>
        <w:tab/>
      </w:r>
      <w:r w:rsidR="00EA40F3" w:rsidRPr="002F64B1">
        <w:rPr>
          <w:rFonts w:ascii="Times New Roman" w:hAnsi="Times New Roman" w:cs="Times New Roman"/>
          <w:szCs w:val="21"/>
        </w:rPr>
        <w:tab/>
      </w:r>
      <w:r w:rsidRPr="002F64B1">
        <w:rPr>
          <w:rFonts w:ascii="Times New Roman" w:hAnsi="Times New Roman" w:cs="Times New Roman"/>
          <w:szCs w:val="21"/>
        </w:rPr>
        <w:t>B</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OA</w:t>
      </w:r>
      <w:r w:rsidRPr="002F64B1">
        <w:rPr>
          <w:rFonts w:ascii="Times New Roman" w:hAnsi="Times New Roman" w:cs="Times New Roman"/>
          <w:szCs w:val="21"/>
        </w:rPr>
        <w:t>逐渐减小</w:t>
      </w:r>
    </w:p>
    <w:p w:rsidR="00302D31" w:rsidRPr="002F64B1" w:rsidRDefault="00F1561D" w:rsidP="00F24280">
      <w:pPr>
        <w:spacing w:line="276" w:lineRule="auto"/>
        <w:ind w:leftChars="200" w:left="420"/>
        <w:rPr>
          <w:rFonts w:ascii="Times New Roman" w:hAnsi="Times New Roman" w:cs="Times New Roman"/>
          <w:szCs w:val="21"/>
        </w:rPr>
      </w:pPr>
      <w:r w:rsidRPr="002F64B1">
        <w:rPr>
          <w:rFonts w:ascii="Times New Roman" w:hAnsi="Times New Roman" w:cs="Times New Roman"/>
          <w:szCs w:val="21"/>
        </w:rPr>
        <w:t>C</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OB</w:t>
      </w:r>
      <w:r w:rsidRPr="002F64B1">
        <w:rPr>
          <w:rFonts w:ascii="Times New Roman" w:hAnsi="Times New Roman" w:cs="Times New Roman"/>
          <w:szCs w:val="21"/>
        </w:rPr>
        <w:t>逐渐增大</w:t>
      </w:r>
      <w:r w:rsidR="00EA40F3" w:rsidRPr="002F64B1">
        <w:rPr>
          <w:rFonts w:ascii="Times New Roman" w:hAnsi="Times New Roman" w:cs="Times New Roman"/>
          <w:szCs w:val="21"/>
        </w:rPr>
        <w:tab/>
      </w:r>
      <w:r w:rsidR="00EA40F3" w:rsidRPr="002F64B1">
        <w:rPr>
          <w:rFonts w:ascii="Times New Roman" w:hAnsi="Times New Roman" w:cs="Times New Roman"/>
          <w:szCs w:val="21"/>
        </w:rPr>
        <w:tab/>
      </w:r>
      <w:r w:rsidR="00EA40F3" w:rsidRPr="002F64B1">
        <w:rPr>
          <w:rFonts w:ascii="Times New Roman" w:hAnsi="Times New Roman" w:cs="Times New Roman"/>
          <w:szCs w:val="21"/>
        </w:rPr>
        <w:tab/>
      </w:r>
      <w:r w:rsidR="002F64B1" w:rsidRPr="002F64B1">
        <w:rPr>
          <w:rFonts w:ascii="Times New Roman" w:hAnsi="Times New Roman" w:cs="Times New Roman"/>
          <w:szCs w:val="21"/>
        </w:rPr>
        <w:tab/>
      </w:r>
      <w:r w:rsidR="00EA40F3" w:rsidRPr="002F64B1">
        <w:rPr>
          <w:rFonts w:ascii="Times New Roman" w:hAnsi="Times New Roman" w:cs="Times New Roman"/>
          <w:szCs w:val="21"/>
        </w:rPr>
        <w:tab/>
      </w:r>
      <w:r w:rsidRPr="002F64B1">
        <w:rPr>
          <w:rFonts w:ascii="Times New Roman" w:hAnsi="Times New Roman" w:cs="Times New Roman"/>
          <w:szCs w:val="21"/>
        </w:rPr>
        <w:t>D</w:t>
      </w:r>
      <w:r w:rsidRPr="002F64B1">
        <w:rPr>
          <w:rFonts w:ascii="Times New Roman" w:hAnsi="Times New Roman" w:cs="Times New Roman"/>
          <w:szCs w:val="21"/>
        </w:rPr>
        <w:t>．</w:t>
      </w:r>
      <w:r w:rsidRPr="002F64B1">
        <w:rPr>
          <w:rFonts w:ascii="Times New Roman" w:hAnsi="Times New Roman" w:cs="Times New Roman"/>
          <w:i/>
          <w:szCs w:val="21"/>
        </w:rPr>
        <w:t>F</w:t>
      </w:r>
      <w:r w:rsidRPr="002F64B1">
        <w:rPr>
          <w:rFonts w:ascii="Times New Roman" w:hAnsi="Times New Roman" w:cs="Times New Roman"/>
          <w:i/>
          <w:szCs w:val="21"/>
          <w:vertAlign w:val="subscript"/>
        </w:rPr>
        <w:t>OB</w:t>
      </w:r>
      <w:r w:rsidRPr="002F64B1">
        <w:rPr>
          <w:rFonts w:ascii="Times New Roman" w:hAnsi="Times New Roman" w:cs="Times New Roman"/>
          <w:szCs w:val="21"/>
        </w:rPr>
        <w:t>逐渐减小</w:t>
      </w:r>
    </w:p>
    <w:p w:rsidR="00EA40F3" w:rsidRPr="00C361E3" w:rsidRDefault="002F64B1" w:rsidP="002F64B1">
      <w:pPr>
        <w:spacing w:line="276" w:lineRule="auto"/>
        <w:rPr>
          <w:rFonts w:ascii="Times New Roman" w:hAnsi="Times New Roman" w:cs="Times New Roman"/>
          <w:color w:val="FF0000"/>
          <w:szCs w:val="21"/>
        </w:rPr>
      </w:pPr>
      <w:r w:rsidRPr="00C361E3">
        <w:rPr>
          <w:rFonts w:ascii="Times New Roman" w:hAnsi="Times New Roman" w:cs="Times New Roman"/>
          <w:color w:val="FF0000"/>
          <w:szCs w:val="21"/>
        </w:rPr>
        <w:t>【难度】</w:t>
      </w:r>
      <w:r w:rsidR="00C361E3" w:rsidRPr="00C361E3">
        <w:rPr>
          <w:rFonts w:ascii="Times New Roman" w:hAnsi="Times New Roman"/>
          <w:color w:val="FF0000"/>
        </w:rPr>
        <w:t>★★</w:t>
      </w:r>
    </w:p>
    <w:p w:rsidR="00EA40F3" w:rsidRPr="00C361E3" w:rsidRDefault="00EA40F3" w:rsidP="002F64B1">
      <w:pPr>
        <w:spacing w:line="276" w:lineRule="auto"/>
        <w:rPr>
          <w:rFonts w:ascii="Times New Roman" w:hAnsi="Times New Roman" w:cs="Times New Roman"/>
          <w:color w:val="FF0000"/>
          <w:szCs w:val="21"/>
        </w:rPr>
      </w:pPr>
      <w:r w:rsidRPr="00C361E3">
        <w:rPr>
          <w:rFonts w:ascii="Times New Roman" w:hAnsi="Times New Roman" w:cs="Times New Roman"/>
          <w:color w:val="FF0000"/>
          <w:szCs w:val="21"/>
        </w:rPr>
        <w:t>【答案】</w:t>
      </w:r>
      <w:r w:rsidRPr="00C361E3">
        <w:rPr>
          <w:rFonts w:ascii="Times New Roman" w:hAnsi="Times New Roman" w:cs="Times New Roman"/>
          <w:color w:val="FF0000"/>
          <w:szCs w:val="21"/>
        </w:rPr>
        <w:t>B</w:t>
      </w:r>
    </w:p>
    <w:p w:rsidR="00F1561D" w:rsidRPr="002F64B1" w:rsidRDefault="00F1561D" w:rsidP="002F64B1">
      <w:pPr>
        <w:spacing w:line="276" w:lineRule="auto"/>
        <w:rPr>
          <w:rFonts w:ascii="Times New Roman" w:hAnsi="Times New Roman" w:cs="Times New Roman"/>
          <w:szCs w:val="21"/>
        </w:rPr>
      </w:pPr>
      <w:r w:rsidRPr="00C361E3">
        <w:rPr>
          <w:rFonts w:ascii="Times New Roman" w:hAnsi="Times New Roman" w:cs="Times New Roman"/>
          <w:color w:val="FF0000"/>
          <w:szCs w:val="21"/>
        </w:rPr>
        <w:t>【解析】以</w:t>
      </w:r>
      <w:r w:rsidRPr="00C361E3">
        <w:rPr>
          <w:rFonts w:ascii="Times New Roman" w:hAnsi="Times New Roman" w:cs="Times New Roman"/>
          <w:i/>
          <w:color w:val="FF0000"/>
          <w:szCs w:val="21"/>
        </w:rPr>
        <w:t>O</w:t>
      </w:r>
      <w:r w:rsidRPr="00C361E3">
        <w:rPr>
          <w:rFonts w:ascii="Times New Roman" w:hAnsi="Times New Roman" w:cs="Times New Roman"/>
          <w:color w:val="FF0000"/>
          <w:szCs w:val="21"/>
        </w:rPr>
        <w:t>点为研究对象，进行受力分析，其中</w:t>
      </w:r>
      <w:r w:rsidRPr="00C361E3">
        <w:rPr>
          <w:rFonts w:ascii="Times New Roman" w:hAnsi="Times New Roman" w:cs="Times New Roman"/>
          <w:i/>
          <w:color w:val="FF0000"/>
          <w:szCs w:val="21"/>
        </w:rPr>
        <w:t>OA</w:t>
      </w:r>
      <w:r w:rsidRPr="00C361E3">
        <w:rPr>
          <w:rFonts w:ascii="Times New Roman" w:hAnsi="Times New Roman" w:cs="Times New Roman"/>
          <w:color w:val="FF0000"/>
          <w:szCs w:val="21"/>
        </w:rPr>
        <w:t>绳拉力方向不变，</w:t>
      </w:r>
      <w:r w:rsidRPr="00C361E3">
        <w:rPr>
          <w:rFonts w:ascii="Times New Roman" w:hAnsi="Times New Roman" w:cs="Times New Roman"/>
          <w:i/>
          <w:color w:val="FF0000"/>
          <w:szCs w:val="21"/>
        </w:rPr>
        <w:t>OA</w:t>
      </w:r>
      <w:r w:rsidRPr="00C361E3">
        <w:rPr>
          <w:rFonts w:ascii="Times New Roman" w:hAnsi="Times New Roman" w:cs="Times New Roman"/>
          <w:color w:val="FF0000"/>
          <w:szCs w:val="21"/>
        </w:rPr>
        <w:t>绳、</w:t>
      </w:r>
      <w:r w:rsidRPr="00C361E3">
        <w:rPr>
          <w:rFonts w:ascii="Times New Roman" w:hAnsi="Times New Roman" w:cs="Times New Roman"/>
          <w:i/>
          <w:color w:val="FF0000"/>
          <w:szCs w:val="21"/>
        </w:rPr>
        <w:t>OB</w:t>
      </w:r>
      <w:r w:rsidRPr="00C361E3">
        <w:rPr>
          <w:rFonts w:ascii="Times New Roman" w:hAnsi="Times New Roman" w:cs="Times New Roman"/>
          <w:color w:val="FF0000"/>
          <w:szCs w:val="21"/>
        </w:rPr>
        <w:t>绳拉力的合力方向竖直向上，大小等于物体的重力，始终不变，根据力的矢量三角形定则可知，</w:t>
      </w:r>
      <w:r w:rsidRPr="00C361E3">
        <w:rPr>
          <w:rFonts w:ascii="Times New Roman" w:hAnsi="Times New Roman" w:cs="Times New Roman"/>
          <w:i/>
          <w:color w:val="FF0000"/>
          <w:szCs w:val="21"/>
        </w:rPr>
        <w:t>F</w:t>
      </w:r>
      <w:r w:rsidRPr="00C361E3">
        <w:rPr>
          <w:rFonts w:ascii="Times New Roman" w:hAnsi="Times New Roman" w:cs="Times New Roman"/>
          <w:i/>
          <w:color w:val="FF0000"/>
          <w:szCs w:val="21"/>
          <w:vertAlign w:val="subscript"/>
        </w:rPr>
        <w:t>OA</w:t>
      </w:r>
      <w:r w:rsidRPr="00C361E3">
        <w:rPr>
          <w:rFonts w:ascii="Times New Roman" w:hAnsi="Times New Roman" w:cs="Times New Roman"/>
          <w:color w:val="FF0000"/>
          <w:szCs w:val="21"/>
        </w:rPr>
        <w:t>逐渐减小，</w:t>
      </w:r>
      <w:r w:rsidRPr="00C361E3">
        <w:rPr>
          <w:rFonts w:ascii="Times New Roman" w:hAnsi="Times New Roman" w:cs="Times New Roman"/>
          <w:i/>
          <w:color w:val="FF0000"/>
          <w:szCs w:val="21"/>
        </w:rPr>
        <w:t>F</w:t>
      </w:r>
      <w:r w:rsidRPr="00C361E3">
        <w:rPr>
          <w:rFonts w:ascii="Times New Roman" w:hAnsi="Times New Roman" w:cs="Times New Roman"/>
          <w:i/>
          <w:color w:val="FF0000"/>
          <w:szCs w:val="21"/>
          <w:vertAlign w:val="subscript"/>
        </w:rPr>
        <w:t>OB</w:t>
      </w:r>
      <w:r w:rsidRPr="00C361E3">
        <w:rPr>
          <w:rFonts w:ascii="Times New Roman" w:hAnsi="Times New Roman" w:cs="Times New Roman"/>
          <w:color w:val="FF0000"/>
          <w:szCs w:val="21"/>
        </w:rPr>
        <w:t>先减小后增大，如图所示，选项</w:t>
      </w:r>
      <w:r w:rsidRPr="00C361E3">
        <w:rPr>
          <w:rFonts w:ascii="Times New Roman" w:hAnsi="Times New Roman" w:cs="Times New Roman"/>
          <w:color w:val="FF0000"/>
          <w:szCs w:val="21"/>
        </w:rPr>
        <w:t>B</w:t>
      </w:r>
      <w:r w:rsidRPr="00C361E3">
        <w:rPr>
          <w:rFonts w:ascii="Times New Roman" w:hAnsi="Times New Roman" w:cs="Times New Roman"/>
          <w:color w:val="FF0000"/>
          <w:szCs w:val="21"/>
        </w:rPr>
        <w:t>正确，</w:t>
      </w:r>
      <w:r w:rsidRPr="00C361E3">
        <w:rPr>
          <w:rFonts w:ascii="Times New Roman" w:hAnsi="Times New Roman" w:cs="Times New Roman"/>
          <w:color w:val="FF0000"/>
          <w:szCs w:val="21"/>
        </w:rPr>
        <w:t>A</w:t>
      </w:r>
      <w:r w:rsidRPr="00C361E3">
        <w:rPr>
          <w:rFonts w:ascii="Times New Roman" w:hAnsi="Times New Roman" w:cs="Times New Roman"/>
          <w:color w:val="FF0000"/>
          <w:szCs w:val="21"/>
        </w:rPr>
        <w:t>、</w:t>
      </w:r>
      <w:r w:rsidRPr="00C361E3">
        <w:rPr>
          <w:rFonts w:ascii="Times New Roman" w:hAnsi="Times New Roman" w:cs="Times New Roman"/>
          <w:color w:val="FF0000"/>
          <w:szCs w:val="21"/>
        </w:rPr>
        <w:t>C</w:t>
      </w:r>
      <w:r w:rsidRPr="00C361E3">
        <w:rPr>
          <w:rFonts w:ascii="Times New Roman" w:hAnsi="Times New Roman" w:cs="Times New Roman"/>
          <w:color w:val="FF0000"/>
          <w:szCs w:val="21"/>
        </w:rPr>
        <w:t>、</w:t>
      </w:r>
      <w:r w:rsidRPr="00C361E3">
        <w:rPr>
          <w:rFonts w:ascii="Times New Roman" w:hAnsi="Times New Roman" w:cs="Times New Roman"/>
          <w:color w:val="FF0000"/>
          <w:szCs w:val="21"/>
        </w:rPr>
        <w:t>D</w:t>
      </w:r>
      <w:r w:rsidRPr="00C361E3">
        <w:rPr>
          <w:rFonts w:ascii="Times New Roman" w:hAnsi="Times New Roman" w:cs="Times New Roman"/>
          <w:color w:val="FF0000"/>
          <w:szCs w:val="21"/>
        </w:rPr>
        <w:t>错误</w:t>
      </w:r>
      <w:r w:rsidR="002F64B1" w:rsidRPr="00C361E3">
        <w:rPr>
          <w:rFonts w:ascii="Times New Roman" w:hAnsi="Times New Roman" w:cs="Times New Roman"/>
          <w:color w:val="FF0000"/>
          <w:szCs w:val="21"/>
        </w:rPr>
        <w:t>。</w:t>
      </w:r>
    </w:p>
    <w:p w:rsidR="00EA40F3" w:rsidRPr="002F64B1" w:rsidRDefault="002F64B1" w:rsidP="002F64B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76672" behindDoc="0" locked="0" layoutInCell="1" allowOverlap="1">
            <wp:simplePos x="0" y="0"/>
            <wp:positionH relativeFrom="column">
              <wp:posOffset>4500245</wp:posOffset>
            </wp:positionH>
            <wp:positionV relativeFrom="paragraph">
              <wp:posOffset>-31115</wp:posOffset>
            </wp:positionV>
            <wp:extent cx="781050" cy="981075"/>
            <wp:effectExtent l="19050" t="0" r="0" b="0"/>
            <wp:wrapSquare wrapText="bothSides"/>
            <wp:docPr id="295" name="图片 295" descr="F:\核\2015·一轮核\核2015·一轮人教物理\W16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F:\核\2015·一轮核\核2015·一轮人教物理\W162A.TIF"/>
                    <pic:cNvPicPr>
                      <a:picLocks noChangeAspect="1" noChangeArrowheads="1"/>
                    </pic:cNvPicPr>
                  </pic:nvPicPr>
                  <pic:blipFill>
                    <a:blip r:embed="rId41" r:link="rId42"/>
                    <a:srcRect/>
                    <a:stretch>
                      <a:fillRect/>
                    </a:stretch>
                  </pic:blipFill>
                  <pic:spPr bwMode="auto">
                    <a:xfrm>
                      <a:off x="0" y="0"/>
                      <a:ext cx="781050" cy="981075"/>
                    </a:xfrm>
                    <a:prstGeom prst="rect">
                      <a:avLst/>
                    </a:prstGeom>
                    <a:noFill/>
                    <a:ln w="9525">
                      <a:noFill/>
                      <a:miter lim="800000"/>
                      <a:headEnd/>
                      <a:tailEnd/>
                    </a:ln>
                  </pic:spPr>
                </pic:pic>
              </a:graphicData>
            </a:graphic>
          </wp:anchor>
        </w:drawing>
      </w:r>
    </w:p>
    <w:p w:rsidR="00EA40F3" w:rsidRPr="002F64B1" w:rsidRDefault="00EA40F3" w:rsidP="002F64B1">
      <w:pPr>
        <w:spacing w:line="276" w:lineRule="auto"/>
        <w:rPr>
          <w:rFonts w:ascii="Times New Roman" w:hAnsi="Times New Roman" w:cs="Times New Roman"/>
          <w:szCs w:val="21"/>
        </w:rPr>
      </w:pPr>
    </w:p>
    <w:p w:rsidR="00EA40F3" w:rsidRPr="002F64B1" w:rsidRDefault="00EA40F3" w:rsidP="002F64B1">
      <w:pPr>
        <w:spacing w:line="276" w:lineRule="auto"/>
        <w:rPr>
          <w:rFonts w:ascii="Times New Roman" w:hAnsi="Times New Roman" w:cs="Times New Roman"/>
          <w:szCs w:val="21"/>
        </w:rPr>
      </w:pPr>
    </w:p>
    <w:p w:rsidR="00EA40F3" w:rsidRPr="002F64B1" w:rsidRDefault="00EA40F3" w:rsidP="002F64B1">
      <w:pPr>
        <w:spacing w:line="276" w:lineRule="auto"/>
        <w:rPr>
          <w:rFonts w:ascii="Times New Roman" w:hAnsi="Times New Roman" w:cs="Times New Roman"/>
          <w:szCs w:val="21"/>
        </w:rPr>
      </w:pPr>
    </w:p>
    <w:p w:rsidR="00302D31" w:rsidRDefault="00302D31" w:rsidP="002F64B1">
      <w:pPr>
        <w:spacing w:line="276" w:lineRule="auto"/>
        <w:rPr>
          <w:rFonts w:ascii="Times New Roman" w:hAnsi="Times New Roman" w:cs="Times New Roman"/>
          <w:szCs w:val="21"/>
        </w:rPr>
      </w:pPr>
    </w:p>
    <w:p w:rsidR="00075070" w:rsidRPr="002F64B1" w:rsidRDefault="00075070" w:rsidP="002F64B1">
      <w:pPr>
        <w:spacing w:line="276" w:lineRule="auto"/>
        <w:rPr>
          <w:rFonts w:ascii="Times New Roman" w:hAnsi="Times New Roman" w:cs="Times New Roman"/>
          <w:szCs w:val="21"/>
        </w:rPr>
      </w:pPr>
    </w:p>
    <w:sectPr w:rsidR="00075070" w:rsidRPr="002F64B1" w:rsidSect="008B2811">
      <w:headerReference w:type="default" r:id="rId43"/>
      <w:footerReference w:type="default" r:id="rId44"/>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4EA" w:rsidRDefault="008064EA" w:rsidP="00AA5D1F">
      <w:r>
        <w:separator/>
      </w:r>
    </w:p>
  </w:endnote>
  <w:endnote w:type="continuationSeparator" w:id="0">
    <w:p w:rsidR="008064EA" w:rsidRDefault="008064EA"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3C4291" w:rsidRDefault="008064EA">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3C4291" w:rsidRPr="009673E9" w:rsidRDefault="00813A15" w:rsidP="00481651">
                        <w:pPr>
                          <w:rPr>
                            <w:rFonts w:ascii="黑体" w:eastAsia="黑体" w:hAnsi="黑体"/>
                          </w:rPr>
                        </w:pPr>
                        <w:r>
                          <w:rPr>
                            <w:rFonts w:ascii="黑体" w:eastAsia="黑体" w:hAnsi="黑体" w:hint="eastAsia"/>
                          </w:rPr>
                          <w:t>复习课（二）</w:t>
                        </w:r>
                        <w:r w:rsidR="003C4291">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3C4291" w:rsidRPr="009673E9" w:rsidRDefault="003C4291"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sidR="003C4291">
              <w:rPr>
                <w:b/>
                <w:bCs/>
                <w:sz w:val="24"/>
                <w:szCs w:val="24"/>
              </w:rPr>
              <w:fldChar w:fldCharType="begin"/>
            </w:r>
            <w:r w:rsidR="003C4291">
              <w:rPr>
                <w:b/>
                <w:bCs/>
              </w:rPr>
              <w:instrText>PAGE</w:instrText>
            </w:r>
            <w:r w:rsidR="003C4291">
              <w:rPr>
                <w:b/>
                <w:bCs/>
                <w:sz w:val="24"/>
                <w:szCs w:val="24"/>
              </w:rPr>
              <w:fldChar w:fldCharType="separate"/>
            </w:r>
            <w:r w:rsidR="00D83399">
              <w:rPr>
                <w:b/>
                <w:bCs/>
                <w:noProof/>
              </w:rPr>
              <w:t>9</w:t>
            </w:r>
            <w:r w:rsidR="003C4291">
              <w:rPr>
                <w:b/>
                <w:bCs/>
                <w:sz w:val="24"/>
                <w:szCs w:val="24"/>
              </w:rPr>
              <w:fldChar w:fldCharType="end"/>
            </w:r>
            <w:r w:rsidR="003C4291">
              <w:rPr>
                <w:lang w:val="zh-CN"/>
              </w:rPr>
              <w:t xml:space="preserve"> / </w:t>
            </w:r>
            <w:r w:rsidR="003C4291">
              <w:rPr>
                <w:b/>
                <w:bCs/>
                <w:sz w:val="24"/>
                <w:szCs w:val="24"/>
              </w:rPr>
              <w:fldChar w:fldCharType="begin"/>
            </w:r>
            <w:r w:rsidR="003C4291">
              <w:rPr>
                <w:b/>
                <w:bCs/>
              </w:rPr>
              <w:instrText>NUMPAGES</w:instrText>
            </w:r>
            <w:r w:rsidR="003C4291">
              <w:rPr>
                <w:b/>
                <w:bCs/>
                <w:sz w:val="24"/>
                <w:szCs w:val="24"/>
              </w:rPr>
              <w:fldChar w:fldCharType="separate"/>
            </w:r>
            <w:r w:rsidR="00D83399">
              <w:rPr>
                <w:b/>
                <w:bCs/>
                <w:noProof/>
              </w:rPr>
              <w:t>11</w:t>
            </w:r>
            <w:r w:rsidR="003C4291">
              <w:rPr>
                <w:b/>
                <w:bCs/>
                <w:sz w:val="24"/>
                <w:szCs w:val="24"/>
              </w:rPr>
              <w:fldChar w:fldCharType="end"/>
            </w:r>
          </w:p>
        </w:sdtContent>
      </w:sdt>
    </w:sdtContent>
  </w:sdt>
  <w:p w:rsidR="003C4291" w:rsidRPr="00906B73" w:rsidRDefault="003C4291"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4EA" w:rsidRDefault="008064EA" w:rsidP="00AA5D1F">
      <w:r>
        <w:separator/>
      </w:r>
    </w:p>
  </w:footnote>
  <w:footnote w:type="continuationSeparator" w:id="0">
    <w:p w:rsidR="008064EA" w:rsidRDefault="008064EA"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91" w:rsidRPr="00691353" w:rsidRDefault="003C4291"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8064EA">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3C4291" w:rsidRPr="009673E9" w:rsidRDefault="003C4291"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8064EA">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lvl w:ilvl="0">
      <w:start w:val="3"/>
      <w:numFmt w:val="decimal"/>
      <w:suff w:val="nothing"/>
      <w:lvlText w:val="（%1）"/>
      <w:lvlJc w:val="left"/>
    </w:lvl>
  </w:abstractNum>
  <w:abstractNum w:abstractNumId="1" w15:restartNumberingAfterBreak="0">
    <w:nsid w:val="00000008"/>
    <w:multiLevelType w:val="singleLevel"/>
    <w:tmpl w:val="00000008"/>
    <w:lvl w:ilvl="0">
      <w:start w:val="5"/>
      <w:numFmt w:val="decimal"/>
      <w:suff w:val="space"/>
      <w:lvlText w:val="%1、"/>
      <w:lvlJc w:val="left"/>
    </w:lvl>
  </w:abstractNum>
  <w:abstractNum w:abstractNumId="2" w15:restartNumberingAfterBreak="0">
    <w:nsid w:val="00000009"/>
    <w:multiLevelType w:val="singleLevel"/>
    <w:tmpl w:val="00000009"/>
    <w:lvl w:ilvl="0">
      <w:start w:val="1"/>
      <w:numFmt w:val="decimal"/>
      <w:suff w:val="nothing"/>
      <w:lvlText w:val="%1、"/>
      <w:lvlJc w:val="left"/>
    </w:lvl>
  </w:abstractNum>
  <w:abstractNum w:abstractNumId="3" w15:restartNumberingAfterBreak="0">
    <w:nsid w:val="00000012"/>
    <w:multiLevelType w:val="singleLevel"/>
    <w:tmpl w:val="00000012"/>
    <w:lvl w:ilvl="0">
      <w:start w:val="10"/>
      <w:numFmt w:val="decimal"/>
      <w:suff w:val="nothing"/>
      <w:lvlText w:val="%1、"/>
      <w:lvlJc w:val="left"/>
    </w:lvl>
  </w:abstractNum>
  <w:abstractNum w:abstractNumId="4" w15:restartNumberingAfterBreak="0">
    <w:nsid w:val="00000023"/>
    <w:multiLevelType w:val="singleLevel"/>
    <w:tmpl w:val="00000023"/>
    <w:lvl w:ilvl="0">
      <w:start w:val="1"/>
      <w:numFmt w:val="decimal"/>
      <w:suff w:val="nothing"/>
      <w:lvlText w:val="（%1）"/>
      <w:lvlJc w:val="left"/>
    </w:lvl>
  </w:abstractNum>
  <w:abstractNum w:abstractNumId="5" w15:restartNumberingAfterBreak="0">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9" w15:restartNumberingAfterBreak="0">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15:restartNumberingAfterBreak="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5"/>
  </w:num>
  <w:num w:numId="7">
    <w:abstractNumId w:val="0"/>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2D"/>
    <w:rsid w:val="00075070"/>
    <w:rsid w:val="00084EFD"/>
    <w:rsid w:val="000A26CC"/>
    <w:rsid w:val="000A4432"/>
    <w:rsid w:val="000A7AE1"/>
    <w:rsid w:val="000B5DFC"/>
    <w:rsid w:val="000B62BD"/>
    <w:rsid w:val="000C01D5"/>
    <w:rsid w:val="000D3194"/>
    <w:rsid w:val="00125E6A"/>
    <w:rsid w:val="00135804"/>
    <w:rsid w:val="00136253"/>
    <w:rsid w:val="00137614"/>
    <w:rsid w:val="0014051D"/>
    <w:rsid w:val="0014059B"/>
    <w:rsid w:val="0014298B"/>
    <w:rsid w:val="00145B60"/>
    <w:rsid w:val="00151F60"/>
    <w:rsid w:val="001628EB"/>
    <w:rsid w:val="00177CD6"/>
    <w:rsid w:val="001904FB"/>
    <w:rsid w:val="00190B6E"/>
    <w:rsid w:val="001924B0"/>
    <w:rsid w:val="001972E2"/>
    <w:rsid w:val="001A53D1"/>
    <w:rsid w:val="001C0BF3"/>
    <w:rsid w:val="001F1828"/>
    <w:rsid w:val="001F2BCF"/>
    <w:rsid w:val="00211447"/>
    <w:rsid w:val="00222F5B"/>
    <w:rsid w:val="00225569"/>
    <w:rsid w:val="002276A5"/>
    <w:rsid w:val="00253E5E"/>
    <w:rsid w:val="0027548D"/>
    <w:rsid w:val="00281318"/>
    <w:rsid w:val="002A11C0"/>
    <w:rsid w:val="002A50F2"/>
    <w:rsid w:val="002A636D"/>
    <w:rsid w:val="002C486F"/>
    <w:rsid w:val="002F46A6"/>
    <w:rsid w:val="002F64B1"/>
    <w:rsid w:val="00302D31"/>
    <w:rsid w:val="0031036E"/>
    <w:rsid w:val="0032246F"/>
    <w:rsid w:val="00345CA7"/>
    <w:rsid w:val="00355CFE"/>
    <w:rsid w:val="003758AC"/>
    <w:rsid w:val="00375E79"/>
    <w:rsid w:val="00381701"/>
    <w:rsid w:val="00385F9A"/>
    <w:rsid w:val="003A776C"/>
    <w:rsid w:val="003B11BA"/>
    <w:rsid w:val="003C4291"/>
    <w:rsid w:val="003F3BE5"/>
    <w:rsid w:val="00401B21"/>
    <w:rsid w:val="00421064"/>
    <w:rsid w:val="00421B8A"/>
    <w:rsid w:val="00445251"/>
    <w:rsid w:val="0044581A"/>
    <w:rsid w:val="004548EB"/>
    <w:rsid w:val="00473633"/>
    <w:rsid w:val="0047366F"/>
    <w:rsid w:val="00481651"/>
    <w:rsid w:val="00481D42"/>
    <w:rsid w:val="00492418"/>
    <w:rsid w:val="004A1568"/>
    <w:rsid w:val="004D1287"/>
    <w:rsid w:val="004D68BB"/>
    <w:rsid w:val="004F3C72"/>
    <w:rsid w:val="00502999"/>
    <w:rsid w:val="00507DF3"/>
    <w:rsid w:val="00541C84"/>
    <w:rsid w:val="00573101"/>
    <w:rsid w:val="00576312"/>
    <w:rsid w:val="00577987"/>
    <w:rsid w:val="005835DE"/>
    <w:rsid w:val="005E12B7"/>
    <w:rsid w:val="00604145"/>
    <w:rsid w:val="0063160E"/>
    <w:rsid w:val="006336FA"/>
    <w:rsid w:val="00633AF2"/>
    <w:rsid w:val="00687BED"/>
    <w:rsid w:val="00691353"/>
    <w:rsid w:val="006A0BB1"/>
    <w:rsid w:val="006A3E8E"/>
    <w:rsid w:val="006B5B8C"/>
    <w:rsid w:val="006B7B46"/>
    <w:rsid w:val="006C1647"/>
    <w:rsid w:val="006D6E93"/>
    <w:rsid w:val="006E1FD1"/>
    <w:rsid w:val="006F76FF"/>
    <w:rsid w:val="0077402A"/>
    <w:rsid w:val="0078207D"/>
    <w:rsid w:val="00786F2E"/>
    <w:rsid w:val="007A107E"/>
    <w:rsid w:val="007B0633"/>
    <w:rsid w:val="007E1442"/>
    <w:rsid w:val="007E6049"/>
    <w:rsid w:val="007F29DC"/>
    <w:rsid w:val="007F2F56"/>
    <w:rsid w:val="007F3BA3"/>
    <w:rsid w:val="008064EA"/>
    <w:rsid w:val="00813A15"/>
    <w:rsid w:val="00814E2D"/>
    <w:rsid w:val="00835628"/>
    <w:rsid w:val="008476B7"/>
    <w:rsid w:val="00850C16"/>
    <w:rsid w:val="008852AA"/>
    <w:rsid w:val="008928DC"/>
    <w:rsid w:val="008B2811"/>
    <w:rsid w:val="008B7C1B"/>
    <w:rsid w:val="008D1062"/>
    <w:rsid w:val="008E36BC"/>
    <w:rsid w:val="008F6982"/>
    <w:rsid w:val="00906B73"/>
    <w:rsid w:val="00913D51"/>
    <w:rsid w:val="00916009"/>
    <w:rsid w:val="00922C20"/>
    <w:rsid w:val="00923133"/>
    <w:rsid w:val="0094201F"/>
    <w:rsid w:val="009673E9"/>
    <w:rsid w:val="009700C6"/>
    <w:rsid w:val="00977E13"/>
    <w:rsid w:val="009B1BAC"/>
    <w:rsid w:val="009D3B96"/>
    <w:rsid w:val="009D3EF2"/>
    <w:rsid w:val="009D6690"/>
    <w:rsid w:val="009E6202"/>
    <w:rsid w:val="00A007BE"/>
    <w:rsid w:val="00A073EC"/>
    <w:rsid w:val="00A107E4"/>
    <w:rsid w:val="00A13877"/>
    <w:rsid w:val="00A41ADE"/>
    <w:rsid w:val="00A75C39"/>
    <w:rsid w:val="00A81ABE"/>
    <w:rsid w:val="00A81D7D"/>
    <w:rsid w:val="00A86E7C"/>
    <w:rsid w:val="00A92E55"/>
    <w:rsid w:val="00A93602"/>
    <w:rsid w:val="00AA55FF"/>
    <w:rsid w:val="00AA5D1F"/>
    <w:rsid w:val="00AB64F6"/>
    <w:rsid w:val="00AE0FC3"/>
    <w:rsid w:val="00AE2328"/>
    <w:rsid w:val="00AE5C28"/>
    <w:rsid w:val="00AE77BF"/>
    <w:rsid w:val="00B54C67"/>
    <w:rsid w:val="00B60881"/>
    <w:rsid w:val="00B61072"/>
    <w:rsid w:val="00B8740F"/>
    <w:rsid w:val="00B87DBA"/>
    <w:rsid w:val="00B95720"/>
    <w:rsid w:val="00BA22F6"/>
    <w:rsid w:val="00BB0255"/>
    <w:rsid w:val="00BB5312"/>
    <w:rsid w:val="00BC4F96"/>
    <w:rsid w:val="00BD19A3"/>
    <w:rsid w:val="00BD3E4B"/>
    <w:rsid w:val="00BE1FF9"/>
    <w:rsid w:val="00BE3F4B"/>
    <w:rsid w:val="00BE4662"/>
    <w:rsid w:val="00BE6DB5"/>
    <w:rsid w:val="00BE799F"/>
    <w:rsid w:val="00BF2C5D"/>
    <w:rsid w:val="00C22A3F"/>
    <w:rsid w:val="00C361E3"/>
    <w:rsid w:val="00C363EC"/>
    <w:rsid w:val="00C37C83"/>
    <w:rsid w:val="00C441E3"/>
    <w:rsid w:val="00C71948"/>
    <w:rsid w:val="00C83738"/>
    <w:rsid w:val="00C91098"/>
    <w:rsid w:val="00C925A8"/>
    <w:rsid w:val="00CA4174"/>
    <w:rsid w:val="00CC0131"/>
    <w:rsid w:val="00CD1B2C"/>
    <w:rsid w:val="00CD23A2"/>
    <w:rsid w:val="00D02B39"/>
    <w:rsid w:val="00D2058B"/>
    <w:rsid w:val="00D26C31"/>
    <w:rsid w:val="00D4327A"/>
    <w:rsid w:val="00D43935"/>
    <w:rsid w:val="00D64ED9"/>
    <w:rsid w:val="00D65DDB"/>
    <w:rsid w:val="00D73641"/>
    <w:rsid w:val="00D83399"/>
    <w:rsid w:val="00DA1CB9"/>
    <w:rsid w:val="00DF0D93"/>
    <w:rsid w:val="00DF58A2"/>
    <w:rsid w:val="00E0418A"/>
    <w:rsid w:val="00E13241"/>
    <w:rsid w:val="00E22BE8"/>
    <w:rsid w:val="00E26B12"/>
    <w:rsid w:val="00E32403"/>
    <w:rsid w:val="00E67FF6"/>
    <w:rsid w:val="00E91FB0"/>
    <w:rsid w:val="00EA40F3"/>
    <w:rsid w:val="00EB0570"/>
    <w:rsid w:val="00ED5B30"/>
    <w:rsid w:val="00EE1D65"/>
    <w:rsid w:val="00F05F30"/>
    <w:rsid w:val="00F1561D"/>
    <w:rsid w:val="00F202DF"/>
    <w:rsid w:val="00F238D4"/>
    <w:rsid w:val="00F24280"/>
    <w:rsid w:val="00F30354"/>
    <w:rsid w:val="00F636C1"/>
    <w:rsid w:val="00F63A2D"/>
    <w:rsid w:val="00F70A3D"/>
    <w:rsid w:val="00F80467"/>
    <w:rsid w:val="00F80ADC"/>
    <w:rsid w:val="00F9166D"/>
    <w:rsid w:val="00FA02E7"/>
    <w:rsid w:val="00FB14C8"/>
    <w:rsid w:val="00FC4086"/>
    <w:rsid w:val="00FC71F2"/>
    <w:rsid w:val="00FD0298"/>
    <w:rsid w:val="00FD7EC7"/>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15:docId w15:val="{1058B19A-8539-44A5-A99B-9E747FEB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qFormat/>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qFormat/>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38336">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036405">
      <w:bodyDiv w:val="1"/>
      <w:marLeft w:val="0"/>
      <w:marRight w:val="0"/>
      <w:marTop w:val="0"/>
      <w:marBottom w:val="0"/>
      <w:divBdr>
        <w:top w:val="none" w:sz="0" w:space="0" w:color="auto"/>
        <w:left w:val="none" w:sz="0" w:space="0" w:color="auto"/>
        <w:bottom w:val="none" w:sz="0" w:space="0" w:color="auto"/>
        <w:right w:val="none" w:sz="0" w:space="0" w:color="auto"/>
      </w:divBdr>
    </w:div>
    <w:div w:id="767506398">
      <w:bodyDiv w:val="1"/>
      <w:marLeft w:val="0"/>
      <w:marRight w:val="0"/>
      <w:marTop w:val="0"/>
      <w:marBottom w:val="0"/>
      <w:divBdr>
        <w:top w:val="none" w:sz="0" w:space="0" w:color="auto"/>
        <w:left w:val="none" w:sz="0" w:space="0" w:color="auto"/>
        <w:bottom w:val="none" w:sz="0" w:space="0" w:color="auto"/>
        <w:right w:val="none" w:sz="0" w:space="0" w:color="auto"/>
      </w:divBdr>
    </w:div>
    <w:div w:id="842011762">
      <w:bodyDiv w:val="1"/>
      <w:marLeft w:val="0"/>
      <w:marRight w:val="0"/>
      <w:marTop w:val="0"/>
      <w:marBottom w:val="0"/>
      <w:divBdr>
        <w:top w:val="none" w:sz="0" w:space="0" w:color="auto"/>
        <w:left w:val="none" w:sz="0" w:space="0" w:color="auto"/>
        <w:bottom w:val="none" w:sz="0" w:space="0" w:color="auto"/>
        <w:right w:val="none" w:sz="0" w:space="0" w:color="auto"/>
      </w:divBdr>
    </w:div>
    <w:div w:id="934434988">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621449">
      <w:bodyDiv w:val="1"/>
      <w:marLeft w:val="0"/>
      <w:marRight w:val="0"/>
      <w:marTop w:val="0"/>
      <w:marBottom w:val="0"/>
      <w:divBdr>
        <w:top w:val="none" w:sz="0" w:space="0" w:color="auto"/>
        <w:left w:val="none" w:sz="0" w:space="0" w:color="auto"/>
        <w:bottom w:val="none" w:sz="0" w:space="0" w:color="auto"/>
        <w:right w:val="none" w:sz="0" w:space="0" w:color="auto"/>
      </w:divBdr>
    </w:div>
    <w:div w:id="1184787743">
      <w:bodyDiv w:val="1"/>
      <w:marLeft w:val="0"/>
      <w:marRight w:val="0"/>
      <w:marTop w:val="0"/>
      <w:marBottom w:val="0"/>
      <w:divBdr>
        <w:top w:val="none" w:sz="0" w:space="0" w:color="auto"/>
        <w:left w:val="none" w:sz="0" w:space="0" w:color="auto"/>
        <w:bottom w:val="none" w:sz="0" w:space="0" w:color="auto"/>
        <w:right w:val="none" w:sz="0" w:space="0" w:color="auto"/>
      </w:divBdr>
    </w:div>
    <w:div w:id="1209955005">
      <w:bodyDiv w:val="1"/>
      <w:marLeft w:val="0"/>
      <w:marRight w:val="0"/>
      <w:marTop w:val="0"/>
      <w:marBottom w:val="0"/>
      <w:divBdr>
        <w:top w:val="none" w:sz="0" w:space="0" w:color="auto"/>
        <w:left w:val="none" w:sz="0" w:space="0" w:color="auto"/>
        <w:bottom w:val="none" w:sz="0" w:space="0" w:color="auto"/>
        <w:right w:val="none" w:sz="0" w:space="0" w:color="auto"/>
      </w:divBdr>
    </w:div>
    <w:div w:id="1270160655">
      <w:bodyDiv w:val="1"/>
      <w:marLeft w:val="0"/>
      <w:marRight w:val="0"/>
      <w:marTop w:val="0"/>
      <w:marBottom w:val="0"/>
      <w:divBdr>
        <w:top w:val="none" w:sz="0" w:space="0" w:color="auto"/>
        <w:left w:val="none" w:sz="0" w:space="0" w:color="auto"/>
        <w:bottom w:val="none" w:sz="0" w:space="0" w:color="auto"/>
        <w:right w:val="none" w:sz="0" w:space="0" w:color="auto"/>
      </w:divBdr>
    </w:div>
    <w:div w:id="1315374435">
      <w:bodyDiv w:val="1"/>
      <w:marLeft w:val="0"/>
      <w:marRight w:val="0"/>
      <w:marTop w:val="0"/>
      <w:marBottom w:val="0"/>
      <w:divBdr>
        <w:top w:val="none" w:sz="0" w:space="0" w:color="auto"/>
        <w:left w:val="none" w:sz="0" w:space="0" w:color="auto"/>
        <w:bottom w:val="none" w:sz="0" w:space="0" w:color="auto"/>
        <w:right w:val="none" w:sz="0" w:space="0" w:color="auto"/>
      </w:divBdr>
    </w:div>
    <w:div w:id="1629168657">
      <w:bodyDiv w:val="1"/>
      <w:marLeft w:val="0"/>
      <w:marRight w:val="0"/>
      <w:marTop w:val="0"/>
      <w:marBottom w:val="0"/>
      <w:divBdr>
        <w:top w:val="none" w:sz="0" w:space="0" w:color="auto"/>
        <w:left w:val="none" w:sz="0" w:space="0" w:color="auto"/>
        <w:bottom w:val="none" w:sz="0" w:space="0" w:color="auto"/>
        <w:right w:val="none" w:sz="0" w:space="0" w:color="auto"/>
      </w:divBdr>
    </w:div>
    <w:div w:id="170370621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740337">
      <w:bodyDiv w:val="1"/>
      <w:marLeft w:val="0"/>
      <w:marRight w:val="0"/>
      <w:marTop w:val="0"/>
      <w:marBottom w:val="0"/>
      <w:divBdr>
        <w:top w:val="none" w:sz="0" w:space="0" w:color="auto"/>
        <w:left w:val="none" w:sz="0" w:space="0" w:color="auto"/>
        <w:bottom w:val="none" w:sz="0" w:space="0" w:color="auto"/>
        <w:right w:val="none" w:sz="0" w:space="0" w:color="auto"/>
      </w:divBdr>
    </w:div>
    <w:div w:id="2109083206">
      <w:bodyDiv w:val="1"/>
      <w:marLeft w:val="0"/>
      <w:marRight w:val="0"/>
      <w:marTop w:val="0"/>
      <w:marBottom w:val="0"/>
      <w:divBdr>
        <w:top w:val="none" w:sz="0" w:space="0" w:color="auto"/>
        <w:left w:val="none" w:sz="0" w:space="0" w:color="auto"/>
        <w:bottom w:val="none" w:sz="0" w:space="0" w:color="auto"/>
        <w:right w:val="none" w:sz="0" w:space="0" w:color="auto"/>
      </w:divBdr>
    </w:div>
    <w:div w:id="21192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image" Target="media/image12.wmf"/><Relationship Id="rId39" Type="http://schemas.openxmlformats.org/officeDocument/2006/relationships/image" Target="media/image22.png"/><Relationship Id="rId21" Type="http://schemas.openxmlformats.org/officeDocument/2006/relationships/image" Target="media/image8.jpeg"/><Relationship Id="rId34" Type="http://schemas.openxmlformats.org/officeDocument/2006/relationships/image" Target="media/image18.png"/><Relationship Id="rId42" Type="http://schemas.openxmlformats.org/officeDocument/2006/relationships/image" Target="file:///F:\&#26680;\2015&#183;&#19968;&#36718;&#26680;\&#26680;2015&#183;&#19968;&#36718;&#20154;&#25945;&#29289;&#29702;\W162A.TI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Documents%20and%20Settings\Administrator\&#26700;&#38754;\&#26257;&#20551;&#29677;&#25945;&#26696;\&#39640;&#19968;\107.TI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file:///E:\&#24352;&#33395;\&#26680;\2015&#35838;&#20214;\&#26680;2015&#183;&#20154;&#25945;&#29289;&#29702;&#35838;&#20214;\W150A.TIF" TargetMode="External"/><Relationship Id="rId40" Type="http://schemas.openxmlformats.org/officeDocument/2006/relationships/image" Target="file:///F:\&#26680;\2015&#183;&#19968;&#36718;&#26680;\&#26680;2015&#183;&#19968;&#36718;&#20154;&#25945;&#29289;&#29702;\W161A.TI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Documents%20and%20Settings\Administrator\&#26700;&#38754;\&#26257;&#20551;&#29677;&#25945;&#26696;\&#39640;&#19968;\14CR2-9.TIF" TargetMode="External"/><Relationship Id="rId22" Type="http://schemas.openxmlformats.org/officeDocument/2006/relationships/image" Target="media/image9.jpeg"/><Relationship Id="rId27" Type="http://schemas.openxmlformats.org/officeDocument/2006/relationships/oleObject" Target="embeddings/oleObject4.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Documents%20and%20Settings\Administrator\&#26700;&#38754;\&#26257;&#20551;&#29677;&#25945;&#26696;\&#39640;&#19968;\14CR2-2.TIF" TargetMode="External"/><Relationship Id="rId17" Type="http://schemas.openxmlformats.org/officeDocument/2006/relationships/image" Target="media/image7.wmf"/><Relationship Id="rId25" Type="http://schemas.openxmlformats.org/officeDocument/2006/relationships/image" Target="file:///C:\Documents%20and%20Settings\Administrator\&#26700;&#38754;\&#31034;49.TIF" TargetMode="External"/><Relationship Id="rId33" Type="http://schemas.openxmlformats.org/officeDocument/2006/relationships/image" Target="file:///C:\Documents%20and%20Settings\Administrator\&#26700;&#38754;\59.tif" TargetMode="External"/><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2DB01-C003-4359-A0F1-220190722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1077</Words>
  <Characters>6144</Characters>
  <Application>Microsoft Office Word</Application>
  <DocSecurity>0</DocSecurity>
  <Lines>51</Lines>
  <Paragraphs>14</Paragraphs>
  <ScaleCrop>false</ScaleCrop>
  <Company>Sky123.Org</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www</cp:lastModifiedBy>
  <cp:revision>15</cp:revision>
  <cp:lastPrinted>2015-03-06T07:35:00Z</cp:lastPrinted>
  <dcterms:created xsi:type="dcterms:W3CDTF">2017-06-20T09:12:00Z</dcterms:created>
  <dcterms:modified xsi:type="dcterms:W3CDTF">2017-06-23T06:30:00Z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