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ADC" w:rsidRPr="00DC2354" w:rsidRDefault="00AD533D" w:rsidP="00381701">
      <w:pPr>
        <w:spacing w:line="276" w:lineRule="auto"/>
        <w:jc w:val="center"/>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118" style="width:386.5pt;height:49.95pt;mso-position-horizontal-relative:char;mso-position-vertical-relative:line" coordorigin="3152,12262" coordsize="773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119" type="#_x0000_t75" style="position:absolute;left:3152;top:12262;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8" o:title="" grayscale="t" bilevel="t"/>
              <v:path arrowok="t"/>
            </v:shape>
            <v:shapetype id="_x0000_t202" coordsize="21600,21600" o:spt="202" path="m,l,21600r21600,l21600,xe">
              <v:stroke joinstyle="miter"/>
              <v:path gradientshapeok="t" o:connecttype="rect"/>
            </v:shapetype>
            <v:shape id="文本框 8" o:spid="_x0000_s1120" type="#_x0000_t202" style="position:absolute;left:4397;top:12524;width:6485;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style="mso-next-textbox:#文本框 8">
                <w:txbxContent>
                  <w:p w:rsidR="00A06828" w:rsidRPr="0077402A" w:rsidRDefault="00A06828" w:rsidP="004E248A">
                    <w:pPr>
                      <w:jc w:val="center"/>
                      <w:rPr>
                        <w:rFonts w:ascii="黑体" w:eastAsia="黑体" w:hAnsi="黑体"/>
                        <w:sz w:val="36"/>
                        <w:szCs w:val="36"/>
                      </w:rPr>
                    </w:pPr>
                    <w:r>
                      <w:rPr>
                        <w:rFonts w:ascii="黑体" w:eastAsia="黑体" w:hAnsi="黑体" w:hint="eastAsia"/>
                        <w:sz w:val="36"/>
                        <w:szCs w:val="36"/>
                      </w:rPr>
                      <w:t>自由落体运动</w:t>
                    </w:r>
                  </w:p>
                </w:txbxContent>
              </v:textbox>
            </v:shape>
            <w10:wrap type="none"/>
            <w10:anchorlock/>
          </v:group>
        </w:pict>
      </w:r>
    </w:p>
    <w:p w:rsidR="00381701" w:rsidRPr="00DC2354" w:rsidRDefault="00381701" w:rsidP="00381701">
      <w:pPr>
        <w:spacing w:line="276" w:lineRule="auto"/>
        <w:rPr>
          <w:rFonts w:ascii="Times New Roman" w:hAnsi="Times New Roman" w:cs="Times New Roman"/>
          <w:szCs w:val="21"/>
        </w:rPr>
      </w:pPr>
    </w:p>
    <w:p w:rsidR="00502999" w:rsidRPr="00DC2354" w:rsidRDefault="00AD533D" w:rsidP="00381701">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54" style="width:130.25pt;height:51.05pt;mso-position-horizontal-relative:char;mso-position-vertical-relative:line" coordorigin="1258,3147" coordsize="2605,1021">
            <v:shape id="图片 54" o:spid="_x0000_s1030" type="#_x0000_t75" style="position:absolute;left:1258;top:3147;width:2143;height:102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imagedata r:id="rId9" o:title=""/>
              <v:path arrowok="t"/>
            </v:shape>
            <v:shape id="文本框 55" o:spid="_x0000_s1031" type="#_x0000_t202" style="position:absolute;left:2162;top:3532;width:1701;height:4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style="mso-next-textbox:#文本框 55">
                <w:txbxContent>
                  <w:p w:rsidR="00A06828" w:rsidRPr="0014298B" w:rsidRDefault="00A06828">
                    <w:pPr>
                      <w:rPr>
                        <w:rFonts w:ascii="幼圆" w:eastAsia="幼圆"/>
                        <w:b/>
                        <w:sz w:val="24"/>
                        <w:szCs w:val="24"/>
                      </w:rPr>
                    </w:pPr>
                    <w:r>
                      <w:rPr>
                        <w:rFonts w:ascii="幼圆" w:eastAsia="幼圆" w:hint="eastAsia"/>
                        <w:b/>
                        <w:sz w:val="24"/>
                        <w:szCs w:val="24"/>
                      </w:rPr>
                      <w:t>知识点回顾</w:t>
                    </w:r>
                  </w:p>
                </w:txbxContent>
              </v:textbox>
            </v:shape>
            <w10:wrap type="none"/>
            <w10:anchorlock/>
          </v:group>
        </w:pict>
      </w:r>
    </w:p>
    <w:p w:rsidR="00915BC5" w:rsidRPr="00DC2354" w:rsidRDefault="00A06828" w:rsidP="00915BC5">
      <w:pPr>
        <w:spacing w:line="276" w:lineRule="auto"/>
        <w:rPr>
          <w:rFonts w:ascii="Times New Roman" w:hAnsi="Times New Roman" w:cs="Times New Roman"/>
        </w:rPr>
      </w:pPr>
      <w:r>
        <w:rPr>
          <w:rFonts w:ascii="Times New Roman" w:cs="Times New Roman" w:hint="eastAsia"/>
        </w:rPr>
        <w:t>一、</w:t>
      </w:r>
      <w:r w:rsidR="00915BC5" w:rsidRPr="00DC2354">
        <w:rPr>
          <w:rFonts w:ascii="Times New Roman" w:cs="Times New Roman"/>
        </w:rPr>
        <w:t>初速度不为零的匀变速直线运动规律</w:t>
      </w:r>
    </w:p>
    <w:p w:rsidR="00915BC5" w:rsidRPr="00DC2354" w:rsidRDefault="00915BC5" w:rsidP="00915BC5">
      <w:pPr>
        <w:spacing w:line="276" w:lineRule="auto"/>
        <w:rPr>
          <w:rFonts w:ascii="Times New Roman" w:hAnsi="Times New Roman" w:cs="Times New Roman"/>
        </w:rPr>
      </w:pPr>
      <w:r w:rsidRPr="00DC2354">
        <w:rPr>
          <w:rFonts w:ascii="Times New Roman" w:hAnsi="Times New Roman" w:cs="Times New Roman"/>
        </w:rPr>
        <w:t>1</w:t>
      </w:r>
      <w:r w:rsidRPr="00DC2354">
        <w:rPr>
          <w:rFonts w:ascii="Times New Roman" w:cs="Times New Roman"/>
        </w:rPr>
        <w:t>、速度随时间变化的规律：</w:t>
      </w:r>
      <w:r w:rsidRPr="00DC2354">
        <w:rPr>
          <w:rFonts w:ascii="Times New Roman" w:hAnsi="Times New Roman" w:cs="Times New Roman"/>
        </w:rPr>
        <w:t>___________</w:t>
      </w:r>
    </w:p>
    <w:p w:rsidR="00915BC5" w:rsidRPr="00DC2354" w:rsidRDefault="00915BC5" w:rsidP="00915BC5">
      <w:pPr>
        <w:spacing w:line="276" w:lineRule="auto"/>
        <w:rPr>
          <w:rFonts w:ascii="Times New Roman" w:hAnsi="Times New Roman" w:cs="Times New Roman"/>
        </w:rPr>
      </w:pPr>
      <w:r w:rsidRPr="00DC2354">
        <w:rPr>
          <w:rFonts w:ascii="Times New Roman" w:hAnsi="Times New Roman" w:cs="Times New Roman"/>
        </w:rPr>
        <w:t>2</w:t>
      </w:r>
      <w:r w:rsidRPr="00DC2354">
        <w:rPr>
          <w:rFonts w:ascii="Times New Roman" w:cs="Times New Roman"/>
        </w:rPr>
        <w:t>、位移随时间变化的规律：</w:t>
      </w:r>
      <w:r w:rsidRPr="00DC2354">
        <w:rPr>
          <w:rFonts w:ascii="Times New Roman" w:hAnsi="Times New Roman" w:cs="Times New Roman"/>
        </w:rPr>
        <w:t>___________</w:t>
      </w:r>
    </w:p>
    <w:p w:rsidR="00915BC5" w:rsidRPr="00DC2354" w:rsidRDefault="00915BC5" w:rsidP="00915BC5">
      <w:pPr>
        <w:spacing w:line="276" w:lineRule="auto"/>
        <w:rPr>
          <w:rFonts w:ascii="Times New Roman" w:hAnsi="Times New Roman" w:cs="Times New Roman"/>
        </w:rPr>
      </w:pPr>
      <w:r w:rsidRPr="00DC2354">
        <w:rPr>
          <w:rFonts w:ascii="Times New Roman" w:hAnsi="Times New Roman" w:cs="Times New Roman"/>
        </w:rPr>
        <w:t>3</w:t>
      </w:r>
      <w:r w:rsidRPr="00DC2354">
        <w:rPr>
          <w:rFonts w:ascii="Times New Roman" w:cs="Times New Roman"/>
        </w:rPr>
        <w:t>、速度随位移变化的规律：</w:t>
      </w:r>
      <w:r w:rsidRPr="00DC2354">
        <w:rPr>
          <w:rFonts w:ascii="Times New Roman" w:hAnsi="Times New Roman" w:cs="Times New Roman"/>
        </w:rPr>
        <w:t>___________</w:t>
      </w:r>
    </w:p>
    <w:p w:rsidR="00075070" w:rsidRPr="00DC2354" w:rsidRDefault="00075070" w:rsidP="00915BC5">
      <w:pPr>
        <w:spacing w:line="276" w:lineRule="auto"/>
        <w:rPr>
          <w:rFonts w:ascii="Times New Roman" w:hAnsi="Times New Roman" w:cs="Times New Roman"/>
        </w:rPr>
      </w:pPr>
    </w:p>
    <w:p w:rsidR="003B11BA" w:rsidRPr="00DC2354" w:rsidRDefault="00AD533D" w:rsidP="00381701">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55" style="width:126.3pt;height:48.75pt;mso-position-horizontal-relative:char;mso-position-vertical-relative:line" coordorigin="1320,7946" coordsize="2526,975">
            <v:shape id="图片 57" o:spid="_x0000_s1033" type="#_x0000_t75" style="position:absolute;left:1320;top:7946;width:2205;height:97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imagedata r:id="rId10" o:title=""/>
              <v:path arrowok="t"/>
            </v:shape>
            <v:shape id="文本框 58" o:spid="_x0000_s1034" type="#_x0000_t202" style="position:absolute;left:2145;top:8351;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style="mso-next-textbox:#文本框 58">
                <w:txbxContent>
                  <w:p w:rsidR="00A06828" w:rsidRPr="0014298B" w:rsidRDefault="00A06828">
                    <w:pPr>
                      <w:rPr>
                        <w:rFonts w:ascii="幼圆" w:eastAsia="幼圆"/>
                        <w:b/>
                        <w:sz w:val="24"/>
                        <w:szCs w:val="24"/>
                      </w:rPr>
                    </w:pPr>
                    <w:r>
                      <w:rPr>
                        <w:rFonts w:ascii="幼圆" w:eastAsia="幼圆" w:hint="eastAsia"/>
                        <w:b/>
                        <w:sz w:val="24"/>
                        <w:szCs w:val="24"/>
                      </w:rPr>
                      <w:t>知识点讲解</w:t>
                    </w:r>
                  </w:p>
                </w:txbxContent>
              </v:textbox>
            </v:shape>
            <w10:wrap type="none"/>
            <w10:anchorlock/>
          </v:group>
        </w:pict>
      </w:r>
    </w:p>
    <w:p w:rsidR="0014298B" w:rsidRPr="00DC2354" w:rsidRDefault="00AD533D" w:rsidP="00381701">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67" style="width:308.25pt;height:51.75pt;mso-position-horizontal-relative:char;mso-position-vertical-relative:line" coordorigin="3210,9483" coordsize="6165,1035">
            <v:shape id="图片 18" o:spid="_x0000_s1065"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1" o:title="" grayscale="t" bilevel="t"/>
              <v:path arrowok="t"/>
            </v:shape>
            <v:shape id="文本框 19" o:spid="_x0000_s1066"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style="mso-next-textbox:#文本框 19">
                <w:txbxContent>
                  <w:p w:rsidR="00A06828" w:rsidRPr="00AB64F6" w:rsidRDefault="00A06828" w:rsidP="00AB64F6">
                    <w:pPr>
                      <w:rPr>
                        <w:rFonts w:ascii="黑体" w:eastAsia="黑体"/>
                        <w:sz w:val="24"/>
                      </w:rPr>
                    </w:pPr>
                    <w:r>
                      <w:rPr>
                        <w:rFonts w:ascii="黑体" w:eastAsia="黑体" w:hint="eastAsia"/>
                        <w:sz w:val="24"/>
                      </w:rPr>
                      <w:t>知识点</w:t>
                    </w:r>
                    <w:r w:rsidRPr="00AB64F6">
                      <w:rPr>
                        <w:rFonts w:ascii="黑体" w:eastAsia="黑体" w:hint="eastAsia"/>
                        <w:sz w:val="24"/>
                      </w:rPr>
                      <w:t>一：</w:t>
                    </w:r>
                    <w:r>
                      <w:rPr>
                        <w:rFonts w:ascii="黑体" w:eastAsia="黑体" w:hint="eastAsia"/>
                        <w:sz w:val="24"/>
                      </w:rPr>
                      <w:t>自由落体规律</w:t>
                    </w:r>
                  </w:p>
                </w:txbxContent>
              </v:textbox>
            </v:shape>
            <w10:wrap type="none"/>
            <w10:anchorlock/>
          </v:group>
        </w:pict>
      </w:r>
    </w:p>
    <w:p w:rsidR="003854DF" w:rsidRPr="00DC2354" w:rsidRDefault="003A7DB4" w:rsidP="003854DF">
      <w:pPr>
        <w:spacing w:line="276" w:lineRule="auto"/>
        <w:rPr>
          <w:rFonts w:ascii="Times New Roman" w:hAnsi="Times New Roman" w:cs="Times New Roman"/>
          <w:szCs w:val="21"/>
        </w:rPr>
      </w:pPr>
      <w:r w:rsidRPr="00DC2354">
        <w:rPr>
          <w:rFonts w:ascii="Times New Roman" w:hAnsi="Times New Roman" w:cs="Times New Roman"/>
          <w:szCs w:val="21"/>
        </w:rPr>
        <w:t>一、</w:t>
      </w:r>
      <w:r w:rsidR="003854DF" w:rsidRPr="00DC2354">
        <w:rPr>
          <w:rFonts w:ascii="Times New Roman" w:hAnsi="Times New Roman" w:cs="Times New Roman"/>
          <w:szCs w:val="21"/>
        </w:rPr>
        <w:t>自由落体运动</w:t>
      </w:r>
    </w:p>
    <w:p w:rsidR="00915BC5" w:rsidRPr="00DC2354" w:rsidRDefault="003A7DB4" w:rsidP="00915BC5">
      <w:pPr>
        <w:spacing w:line="276" w:lineRule="auto"/>
        <w:rPr>
          <w:rFonts w:ascii="Times New Roman" w:hAnsi="Times New Roman" w:cs="Times New Roman"/>
          <w:szCs w:val="21"/>
        </w:rPr>
      </w:pPr>
      <w:r w:rsidRPr="00DC2354">
        <w:rPr>
          <w:rFonts w:ascii="Times New Roman" w:hAnsi="Times New Roman" w:cs="Times New Roman"/>
          <w:szCs w:val="21"/>
        </w:rPr>
        <w:t>1</w:t>
      </w:r>
      <w:r w:rsidRPr="00DC2354">
        <w:rPr>
          <w:rFonts w:ascii="Times New Roman" w:hAnsi="Times New Roman" w:cs="Times New Roman"/>
          <w:szCs w:val="21"/>
        </w:rPr>
        <w:t>、</w:t>
      </w:r>
      <w:r w:rsidR="003854DF" w:rsidRPr="00DC2354">
        <w:rPr>
          <w:rFonts w:ascii="Times New Roman" w:hAnsi="Times New Roman" w:cs="Times New Roman"/>
          <w:szCs w:val="21"/>
        </w:rPr>
        <w:t>条件：物体只受重力，从静止开始下落．</w:t>
      </w:r>
    </w:p>
    <w:p w:rsidR="003854DF" w:rsidRPr="00DC2354" w:rsidRDefault="00915BC5" w:rsidP="003854DF">
      <w:pPr>
        <w:spacing w:line="276" w:lineRule="auto"/>
        <w:rPr>
          <w:rFonts w:ascii="Times New Roman" w:hAnsi="Times New Roman" w:cs="Times New Roman"/>
          <w:szCs w:val="21"/>
        </w:rPr>
      </w:pPr>
      <w:r w:rsidRPr="00DC2354">
        <w:rPr>
          <w:rFonts w:ascii="Times New Roman" w:hAnsi="Times New Roman" w:cs="Times New Roman"/>
          <w:szCs w:val="21"/>
        </w:rPr>
        <w:t>自由落体运动是在条件严格约束下的一种理想化的运动模型，这种运动只有在没有空气阻力的空间里才能发生。</w:t>
      </w:r>
    </w:p>
    <w:p w:rsidR="003854DF" w:rsidRPr="00DC2354" w:rsidRDefault="003A7DB4" w:rsidP="003854DF">
      <w:pPr>
        <w:spacing w:line="276" w:lineRule="auto"/>
        <w:rPr>
          <w:rFonts w:ascii="Times New Roman" w:hAnsi="Times New Roman" w:cs="Times New Roman"/>
          <w:szCs w:val="21"/>
        </w:rPr>
      </w:pPr>
      <w:r w:rsidRPr="00DC2354">
        <w:rPr>
          <w:rFonts w:ascii="Times New Roman" w:hAnsi="Times New Roman" w:cs="Times New Roman"/>
          <w:szCs w:val="21"/>
        </w:rPr>
        <w:t>2</w:t>
      </w:r>
      <w:r w:rsidRPr="00DC2354">
        <w:rPr>
          <w:rFonts w:ascii="Times New Roman" w:hAnsi="Times New Roman" w:cs="Times New Roman"/>
          <w:szCs w:val="21"/>
        </w:rPr>
        <w:t>、</w:t>
      </w:r>
      <w:r w:rsidR="003854DF" w:rsidRPr="00DC2354">
        <w:rPr>
          <w:rFonts w:ascii="Times New Roman" w:hAnsi="Times New Roman" w:cs="Times New Roman"/>
          <w:szCs w:val="21"/>
        </w:rPr>
        <w:t>运动性质：初速度</w:t>
      </w:r>
      <w:r w:rsidR="003854DF" w:rsidRPr="00DC2354">
        <w:rPr>
          <w:rFonts w:ascii="Times New Roman" w:hAnsi="Times New Roman" w:cs="Times New Roman"/>
          <w:i/>
          <w:szCs w:val="21"/>
        </w:rPr>
        <w:t>v</w:t>
      </w:r>
      <w:r w:rsidR="003854DF" w:rsidRPr="00DC2354">
        <w:rPr>
          <w:rFonts w:ascii="Times New Roman" w:hAnsi="Times New Roman" w:cs="Times New Roman"/>
          <w:szCs w:val="21"/>
          <w:vertAlign w:val="subscript"/>
        </w:rPr>
        <w:t>0</w:t>
      </w:r>
      <w:r w:rsidR="003854DF" w:rsidRPr="00DC2354">
        <w:rPr>
          <w:rFonts w:ascii="Times New Roman" w:hAnsi="Times New Roman" w:cs="Times New Roman"/>
          <w:szCs w:val="21"/>
        </w:rPr>
        <w:t>＝</w:t>
      </w:r>
      <w:r w:rsidR="003854DF" w:rsidRPr="00DC2354">
        <w:rPr>
          <w:rFonts w:ascii="Times New Roman" w:hAnsi="Times New Roman" w:cs="Times New Roman"/>
          <w:szCs w:val="21"/>
        </w:rPr>
        <w:t>0</w:t>
      </w:r>
      <w:r w:rsidR="003854DF" w:rsidRPr="00DC2354">
        <w:rPr>
          <w:rFonts w:ascii="Times New Roman" w:hAnsi="Times New Roman" w:cs="Times New Roman"/>
          <w:szCs w:val="21"/>
        </w:rPr>
        <w:t>，加速度为重力加速度</w:t>
      </w:r>
      <w:r w:rsidR="003854DF" w:rsidRPr="00DC2354">
        <w:rPr>
          <w:rFonts w:ascii="Times New Roman" w:hAnsi="Times New Roman" w:cs="Times New Roman"/>
          <w:i/>
          <w:szCs w:val="21"/>
        </w:rPr>
        <w:t>g</w:t>
      </w:r>
      <w:r w:rsidR="003854DF" w:rsidRPr="00DC2354">
        <w:rPr>
          <w:rFonts w:ascii="Times New Roman" w:hAnsi="Times New Roman" w:cs="Times New Roman"/>
          <w:szCs w:val="21"/>
        </w:rPr>
        <w:t>的匀加速直线运动．</w:t>
      </w:r>
    </w:p>
    <w:p w:rsidR="003854DF" w:rsidRPr="00DC2354" w:rsidRDefault="003A7DB4" w:rsidP="003854DF">
      <w:pPr>
        <w:spacing w:line="276" w:lineRule="auto"/>
        <w:rPr>
          <w:rFonts w:ascii="Times New Roman" w:hAnsi="Times New Roman" w:cs="Times New Roman"/>
          <w:szCs w:val="21"/>
        </w:rPr>
      </w:pPr>
      <w:r w:rsidRPr="00DC2354">
        <w:rPr>
          <w:rFonts w:ascii="Times New Roman" w:hAnsi="Times New Roman" w:cs="Times New Roman"/>
          <w:szCs w:val="21"/>
        </w:rPr>
        <w:t>3</w:t>
      </w:r>
      <w:r w:rsidRPr="00DC2354">
        <w:rPr>
          <w:rFonts w:ascii="Times New Roman" w:hAnsi="Times New Roman" w:cs="Times New Roman"/>
          <w:szCs w:val="21"/>
        </w:rPr>
        <w:t>、</w:t>
      </w:r>
      <w:r w:rsidR="003854DF" w:rsidRPr="00DC2354">
        <w:rPr>
          <w:rFonts w:ascii="Times New Roman" w:hAnsi="Times New Roman" w:cs="Times New Roman"/>
          <w:szCs w:val="21"/>
        </w:rPr>
        <w:t>基本规律</w:t>
      </w:r>
    </w:p>
    <w:p w:rsidR="003854DF" w:rsidRPr="00DC2354" w:rsidRDefault="00915BC5" w:rsidP="003854DF">
      <w:pPr>
        <w:spacing w:line="276" w:lineRule="auto"/>
        <w:rPr>
          <w:rFonts w:ascii="Times New Roman" w:hAnsi="Times New Roman" w:cs="Times New Roman"/>
          <w:szCs w:val="21"/>
        </w:rPr>
      </w:pPr>
      <w:r w:rsidRPr="00DC2354">
        <w:rPr>
          <w:rFonts w:ascii="Times New Roman" w:eastAsia="宋体" w:hAnsi="宋体" w:cs="Times New Roman"/>
          <w:szCs w:val="21"/>
        </w:rPr>
        <w:t>（</w:t>
      </w:r>
      <w:r w:rsidRPr="00DC2354">
        <w:rPr>
          <w:rFonts w:ascii="Times New Roman" w:eastAsia="宋体" w:hAnsi="Times New Roman" w:cs="Times New Roman"/>
          <w:szCs w:val="21"/>
        </w:rPr>
        <w:t>1</w:t>
      </w:r>
      <w:r w:rsidRPr="00DC2354">
        <w:rPr>
          <w:rFonts w:ascii="Times New Roman" w:eastAsia="宋体" w:hAnsi="宋体" w:cs="Times New Roman"/>
          <w:szCs w:val="21"/>
        </w:rPr>
        <w:t>）</w:t>
      </w:r>
      <w:r w:rsidR="003854DF" w:rsidRPr="00DC2354">
        <w:rPr>
          <w:rFonts w:ascii="Times New Roman" w:hAnsi="Times New Roman" w:cs="Times New Roman"/>
          <w:szCs w:val="21"/>
        </w:rPr>
        <w:t>速度公式：</w:t>
      </w:r>
      <w:r w:rsidR="003854DF" w:rsidRPr="00DC2354">
        <w:rPr>
          <w:rFonts w:ascii="Times New Roman" w:hAnsi="Times New Roman" w:cs="Times New Roman"/>
          <w:i/>
          <w:szCs w:val="21"/>
        </w:rPr>
        <w:t>v</w:t>
      </w:r>
      <w:r w:rsidR="003854DF" w:rsidRPr="00DC2354">
        <w:rPr>
          <w:rFonts w:ascii="Times New Roman" w:hAnsi="Times New Roman" w:cs="Times New Roman"/>
          <w:i/>
          <w:szCs w:val="21"/>
          <w:vertAlign w:val="subscript"/>
        </w:rPr>
        <w:t>t</w:t>
      </w:r>
      <w:r w:rsidR="003854DF" w:rsidRPr="00DC2354">
        <w:rPr>
          <w:rFonts w:ascii="Times New Roman" w:hAnsi="Times New Roman" w:cs="Times New Roman"/>
          <w:szCs w:val="21"/>
        </w:rPr>
        <w:t>＝</w:t>
      </w:r>
      <w:r w:rsidR="003854DF" w:rsidRPr="00DC2354">
        <w:rPr>
          <w:rFonts w:ascii="Times New Roman" w:hAnsi="Times New Roman" w:cs="Times New Roman"/>
          <w:i/>
          <w:szCs w:val="21"/>
        </w:rPr>
        <w:t>gt</w:t>
      </w:r>
    </w:p>
    <w:p w:rsidR="003854DF" w:rsidRPr="00DC2354" w:rsidRDefault="00915BC5" w:rsidP="003854DF">
      <w:pPr>
        <w:spacing w:line="276" w:lineRule="auto"/>
        <w:rPr>
          <w:rFonts w:ascii="Times New Roman" w:hAnsi="Times New Roman" w:cs="Times New Roman"/>
          <w:szCs w:val="21"/>
        </w:rPr>
      </w:pPr>
      <w:r w:rsidRPr="00DC2354">
        <w:rPr>
          <w:rFonts w:ascii="Times New Roman" w:eastAsia="宋体" w:hAnsi="宋体" w:cs="Times New Roman"/>
          <w:szCs w:val="21"/>
        </w:rPr>
        <w:t>（</w:t>
      </w:r>
      <w:r w:rsidRPr="00DC2354">
        <w:rPr>
          <w:rFonts w:ascii="Times New Roman" w:eastAsia="宋体" w:hAnsi="Times New Roman" w:cs="Times New Roman"/>
          <w:szCs w:val="21"/>
        </w:rPr>
        <w:t>2</w:t>
      </w:r>
      <w:r w:rsidRPr="00DC2354">
        <w:rPr>
          <w:rFonts w:ascii="Times New Roman" w:eastAsia="宋体" w:hAnsi="宋体" w:cs="Times New Roman"/>
          <w:szCs w:val="21"/>
        </w:rPr>
        <w:t>）</w:t>
      </w:r>
      <w:r w:rsidR="003854DF" w:rsidRPr="00DC2354">
        <w:rPr>
          <w:rFonts w:ascii="Times New Roman" w:hAnsi="Times New Roman" w:cs="Times New Roman"/>
          <w:szCs w:val="21"/>
        </w:rPr>
        <w:t>位移公式：</w:t>
      </w:r>
      <w:r w:rsidR="003854DF" w:rsidRPr="00DC2354">
        <w:rPr>
          <w:rFonts w:ascii="Times New Roman" w:hAnsi="Times New Roman" w:cs="Times New Roman"/>
          <w:i/>
          <w:szCs w:val="21"/>
        </w:rPr>
        <w:t>h</w:t>
      </w:r>
      <w:r w:rsidR="003854DF" w:rsidRPr="00DC2354">
        <w:rPr>
          <w:rFonts w:ascii="Times New Roman" w:hAnsi="Times New Roman" w:cs="Times New Roman"/>
          <w:szCs w:val="21"/>
        </w:rPr>
        <w:t>＝</w:t>
      </w:r>
      <w:r w:rsidR="00AD533D" w:rsidRPr="00DC2354">
        <w:rPr>
          <w:rFonts w:ascii="Times New Roman" w:hAnsi="Times New Roman" w:cs="Times New Roman"/>
          <w:szCs w:val="21"/>
        </w:rPr>
        <w:fldChar w:fldCharType="begin"/>
      </w:r>
      <w:r w:rsidR="003854DF" w:rsidRPr="00DC2354">
        <w:rPr>
          <w:rFonts w:ascii="Times New Roman" w:hAnsi="Times New Roman" w:cs="Times New Roman"/>
          <w:szCs w:val="21"/>
        </w:rPr>
        <w:instrText>eq \f(1</w:instrText>
      </w:r>
      <w:r w:rsidR="003854DF" w:rsidRPr="00DC2354">
        <w:rPr>
          <w:rFonts w:ascii="Times New Roman" w:hAnsi="Times New Roman" w:cs="Times New Roman"/>
          <w:i/>
          <w:szCs w:val="21"/>
        </w:rPr>
        <w:instrText>,</w:instrText>
      </w:r>
      <w:r w:rsidR="003854DF" w:rsidRPr="00DC2354">
        <w:rPr>
          <w:rFonts w:ascii="Times New Roman" w:hAnsi="Times New Roman" w:cs="Times New Roman"/>
          <w:szCs w:val="21"/>
        </w:rPr>
        <w:instrText>2)</w:instrText>
      </w:r>
      <w:r w:rsidR="00AD533D" w:rsidRPr="00DC2354">
        <w:rPr>
          <w:rFonts w:ascii="Times New Roman" w:hAnsi="Times New Roman" w:cs="Times New Roman"/>
          <w:szCs w:val="21"/>
        </w:rPr>
        <w:fldChar w:fldCharType="end"/>
      </w:r>
      <w:r w:rsidR="003854DF" w:rsidRPr="00DC2354">
        <w:rPr>
          <w:rFonts w:ascii="Times New Roman" w:hAnsi="Times New Roman" w:cs="Times New Roman"/>
          <w:i/>
          <w:szCs w:val="21"/>
        </w:rPr>
        <w:t>gt</w:t>
      </w:r>
      <w:r w:rsidR="003854DF" w:rsidRPr="00DC2354">
        <w:rPr>
          <w:rFonts w:ascii="Times New Roman" w:hAnsi="Times New Roman" w:cs="Times New Roman"/>
          <w:szCs w:val="21"/>
          <w:vertAlign w:val="superscript"/>
        </w:rPr>
        <w:t>2</w:t>
      </w:r>
    </w:p>
    <w:p w:rsidR="00A3725E" w:rsidRPr="00DC2354" w:rsidRDefault="00915BC5" w:rsidP="003854DF">
      <w:pPr>
        <w:spacing w:line="276" w:lineRule="auto"/>
        <w:rPr>
          <w:rFonts w:ascii="Times New Roman" w:hAnsi="Times New Roman" w:cs="Times New Roman"/>
          <w:szCs w:val="21"/>
        </w:rPr>
      </w:pPr>
      <w:r w:rsidRPr="00DC2354">
        <w:rPr>
          <w:rFonts w:ascii="Times New Roman" w:eastAsia="宋体" w:hAnsi="宋体" w:cs="Times New Roman"/>
          <w:szCs w:val="21"/>
        </w:rPr>
        <w:t>（</w:t>
      </w:r>
      <w:r w:rsidRPr="00DC2354">
        <w:rPr>
          <w:rFonts w:ascii="Times New Roman" w:eastAsia="宋体" w:hAnsi="Times New Roman" w:cs="Times New Roman"/>
          <w:szCs w:val="21"/>
        </w:rPr>
        <w:t>3</w:t>
      </w:r>
      <w:r w:rsidRPr="00DC2354">
        <w:rPr>
          <w:rFonts w:ascii="Times New Roman" w:eastAsia="宋体" w:hAnsi="宋体" w:cs="Times New Roman"/>
          <w:szCs w:val="21"/>
        </w:rPr>
        <w:t>）</w:t>
      </w:r>
      <w:r w:rsidR="003854DF" w:rsidRPr="00DC2354">
        <w:rPr>
          <w:rFonts w:ascii="Times New Roman" w:hAnsi="Times New Roman" w:cs="Times New Roman"/>
          <w:szCs w:val="21"/>
        </w:rPr>
        <w:t>速度位移关系式：</w:t>
      </w:r>
      <w:r w:rsidR="003854DF" w:rsidRPr="00DC2354">
        <w:rPr>
          <w:rFonts w:ascii="Times New Roman" w:hAnsi="Times New Roman" w:cs="Times New Roman"/>
          <w:i/>
          <w:szCs w:val="21"/>
        </w:rPr>
        <w:t>v</w:t>
      </w:r>
      <w:r w:rsidR="00AD533D" w:rsidRPr="00DC2354">
        <w:rPr>
          <w:rFonts w:ascii="Times New Roman" w:hAnsi="Times New Roman" w:cs="Times New Roman"/>
          <w:szCs w:val="21"/>
        </w:rPr>
        <w:fldChar w:fldCharType="begin"/>
      </w:r>
      <w:r w:rsidR="003854DF" w:rsidRPr="00DC2354">
        <w:rPr>
          <w:rFonts w:ascii="Times New Roman" w:hAnsi="Times New Roman" w:cs="Times New Roman"/>
          <w:szCs w:val="21"/>
        </w:rPr>
        <w:instrText>eq \o\al(</w:instrText>
      </w:r>
      <w:r w:rsidR="003854DF" w:rsidRPr="00DC2354">
        <w:rPr>
          <w:rFonts w:ascii="Times New Roman" w:hAnsi="Times New Roman" w:cs="Times New Roman"/>
          <w:szCs w:val="21"/>
          <w:vertAlign w:val="superscript"/>
        </w:rPr>
        <w:instrText>2</w:instrText>
      </w:r>
      <w:r w:rsidR="003854DF" w:rsidRPr="00DC2354">
        <w:rPr>
          <w:rFonts w:ascii="Times New Roman" w:hAnsi="Times New Roman" w:cs="Times New Roman"/>
          <w:szCs w:val="21"/>
        </w:rPr>
        <w:instrText>,</w:instrText>
      </w:r>
      <w:r w:rsidR="003854DF" w:rsidRPr="00DC2354">
        <w:rPr>
          <w:rFonts w:ascii="Times New Roman" w:hAnsi="Times New Roman" w:cs="Times New Roman"/>
          <w:i/>
          <w:szCs w:val="21"/>
          <w:vertAlign w:val="subscript"/>
        </w:rPr>
        <w:instrText>t</w:instrText>
      </w:r>
      <w:r w:rsidR="003854DF" w:rsidRPr="00DC2354">
        <w:rPr>
          <w:rFonts w:ascii="Times New Roman" w:hAnsi="Times New Roman" w:cs="Times New Roman"/>
          <w:szCs w:val="21"/>
        </w:rPr>
        <w:instrText>)</w:instrText>
      </w:r>
      <w:r w:rsidR="00AD533D" w:rsidRPr="00DC2354">
        <w:rPr>
          <w:rFonts w:ascii="Times New Roman" w:hAnsi="Times New Roman" w:cs="Times New Roman"/>
          <w:szCs w:val="21"/>
        </w:rPr>
        <w:fldChar w:fldCharType="end"/>
      </w:r>
      <w:r w:rsidR="003854DF" w:rsidRPr="00DC2354">
        <w:rPr>
          <w:rFonts w:ascii="Times New Roman" w:hAnsi="Times New Roman" w:cs="Times New Roman"/>
          <w:szCs w:val="21"/>
        </w:rPr>
        <w:t>＝</w:t>
      </w:r>
      <w:r w:rsidR="003854DF" w:rsidRPr="00DC2354">
        <w:rPr>
          <w:rFonts w:ascii="Times New Roman" w:hAnsi="Times New Roman" w:cs="Times New Roman"/>
          <w:szCs w:val="21"/>
        </w:rPr>
        <w:t>2</w:t>
      </w:r>
      <w:r w:rsidR="003854DF" w:rsidRPr="00DC2354">
        <w:rPr>
          <w:rFonts w:ascii="Times New Roman" w:hAnsi="Times New Roman" w:cs="Times New Roman"/>
          <w:i/>
          <w:szCs w:val="21"/>
        </w:rPr>
        <w:t>gh</w:t>
      </w:r>
    </w:p>
    <w:p w:rsidR="00915BC5" w:rsidRPr="00DC2354" w:rsidRDefault="00915BC5" w:rsidP="00915BC5">
      <w:pPr>
        <w:spacing w:line="276" w:lineRule="auto"/>
        <w:rPr>
          <w:rFonts w:ascii="Times New Roman" w:hAnsi="Times New Roman" w:cs="Times New Roman"/>
          <w:szCs w:val="21"/>
        </w:rPr>
      </w:pPr>
      <w:r w:rsidRPr="00DC2354">
        <w:rPr>
          <w:rFonts w:ascii="Times New Roman" w:hAnsi="Times New Roman" w:cs="Times New Roman"/>
          <w:szCs w:val="21"/>
        </w:rPr>
        <w:t>说明：我们常见的自由下落的运动不是严格上意义上的自由落体运动，因为物体受到空气阻力的影响。当物体所受到的空气阻力与自身的重力相比很小，可以忽略不及时，物体的下落能近似自由落体运动。</w:t>
      </w:r>
    </w:p>
    <w:p w:rsidR="00915BC5" w:rsidRPr="00DC2354" w:rsidRDefault="00915BC5" w:rsidP="00915BC5">
      <w:pPr>
        <w:spacing w:line="276" w:lineRule="auto"/>
        <w:rPr>
          <w:rFonts w:ascii="Times New Roman" w:hAnsi="Times New Roman" w:cs="Times New Roman"/>
          <w:szCs w:val="21"/>
        </w:rPr>
      </w:pPr>
    </w:p>
    <w:p w:rsidR="00915BC5" w:rsidRPr="00DC2354" w:rsidRDefault="00915BC5" w:rsidP="00915BC5">
      <w:pPr>
        <w:spacing w:line="276" w:lineRule="auto"/>
        <w:rPr>
          <w:rFonts w:ascii="Times New Roman" w:hAnsi="Times New Roman" w:cs="Times New Roman"/>
          <w:szCs w:val="21"/>
        </w:rPr>
      </w:pPr>
      <w:r w:rsidRPr="00DC2354">
        <w:rPr>
          <w:rFonts w:ascii="Times New Roman" w:hAnsi="Times New Roman" w:cs="Times New Roman"/>
          <w:szCs w:val="21"/>
        </w:rPr>
        <w:t>二、重力加速度</w:t>
      </w:r>
    </w:p>
    <w:p w:rsidR="00915BC5" w:rsidRPr="00DC2354" w:rsidRDefault="00915BC5" w:rsidP="00915BC5">
      <w:pPr>
        <w:spacing w:line="276" w:lineRule="auto"/>
        <w:rPr>
          <w:rFonts w:ascii="Times New Roman" w:hAnsi="Times New Roman" w:cs="Times New Roman"/>
          <w:szCs w:val="21"/>
        </w:rPr>
      </w:pPr>
      <w:r w:rsidRPr="00DC2354">
        <w:rPr>
          <w:rFonts w:ascii="Times New Roman" w:hAnsi="Times New Roman" w:cs="Times New Roman"/>
          <w:szCs w:val="21"/>
        </w:rPr>
        <w:t>在同一地点，一切物体做自由落体运动的加速度都相等的，这个加速度叫自由落体加速度。</w:t>
      </w:r>
    </w:p>
    <w:p w:rsidR="00915BC5" w:rsidRPr="00DC2354" w:rsidRDefault="00915BC5" w:rsidP="00915BC5">
      <w:pPr>
        <w:spacing w:line="276" w:lineRule="auto"/>
        <w:rPr>
          <w:rFonts w:ascii="Times New Roman" w:hAnsi="Times New Roman" w:cs="Times New Roman"/>
          <w:szCs w:val="21"/>
        </w:rPr>
      </w:pPr>
      <w:r w:rsidRPr="00DC2354">
        <w:rPr>
          <w:rFonts w:ascii="Times New Roman" w:hAnsi="Times New Roman" w:cs="Times New Roman"/>
          <w:szCs w:val="21"/>
        </w:rPr>
        <w:t>因为这个加速度是在重力作用下产生的，所以自由落体加速度也叫做重力加速度。通常用符号</w:t>
      </w:r>
      <w:r w:rsidRPr="00DC2354">
        <w:rPr>
          <w:rFonts w:ascii="Times New Roman" w:hAnsi="Times New Roman" w:cs="Times New Roman"/>
          <w:szCs w:val="21"/>
        </w:rPr>
        <w:t>“</w:t>
      </w:r>
      <w:r w:rsidRPr="00DC2354">
        <w:rPr>
          <w:rFonts w:ascii="Times New Roman" w:hAnsi="Times New Roman" w:cs="Times New Roman"/>
          <w:i/>
          <w:szCs w:val="21"/>
        </w:rPr>
        <w:t>g</w:t>
      </w:r>
      <w:r w:rsidRPr="00DC2354">
        <w:rPr>
          <w:rFonts w:ascii="Times New Roman" w:hAnsi="Times New Roman" w:cs="Times New Roman"/>
          <w:szCs w:val="21"/>
        </w:rPr>
        <w:t>”</w:t>
      </w:r>
      <w:r w:rsidRPr="00DC2354">
        <w:rPr>
          <w:rFonts w:ascii="Times New Roman" w:hAnsi="Times New Roman" w:cs="Times New Roman"/>
          <w:szCs w:val="21"/>
        </w:rPr>
        <w:t>来</w:t>
      </w:r>
      <w:r w:rsidRPr="00DC2354">
        <w:rPr>
          <w:rFonts w:ascii="Times New Roman" w:hAnsi="Times New Roman" w:cs="Times New Roman"/>
          <w:szCs w:val="21"/>
        </w:rPr>
        <w:lastRenderedPageBreak/>
        <w:t>表示自由落体运动的加速度。</w:t>
      </w:r>
      <w:r w:rsidRPr="00DC2354">
        <w:rPr>
          <w:rFonts w:ascii="Times New Roman" w:hAnsi="Times New Roman" w:cs="Times New Roman"/>
          <w:i/>
          <w:szCs w:val="21"/>
        </w:rPr>
        <w:t>g</w:t>
      </w:r>
      <w:r w:rsidRPr="00DC2354">
        <w:rPr>
          <w:rFonts w:ascii="Times New Roman" w:hAnsi="Times New Roman" w:cs="Times New Roman"/>
          <w:szCs w:val="21"/>
        </w:rPr>
        <w:t>的方向竖直向下，大小随不同地点而略有变化。</w:t>
      </w:r>
    </w:p>
    <w:p w:rsidR="00915BC5" w:rsidRPr="00DC2354" w:rsidRDefault="00915BC5" w:rsidP="003854DF">
      <w:pPr>
        <w:spacing w:line="276" w:lineRule="auto"/>
        <w:rPr>
          <w:rFonts w:ascii="Times New Roman" w:hAnsi="Times New Roman" w:cs="Times New Roman"/>
          <w:szCs w:val="21"/>
        </w:rPr>
      </w:pPr>
    </w:p>
    <w:p w:rsidR="0064292C" w:rsidRPr="00DC2354" w:rsidRDefault="0064292C" w:rsidP="0064292C">
      <w:pPr>
        <w:spacing w:line="276" w:lineRule="auto"/>
        <w:rPr>
          <w:rFonts w:ascii="Times New Roman" w:hAnsi="Times New Roman" w:cs="Times New Roman"/>
          <w:szCs w:val="21"/>
        </w:rPr>
      </w:pPr>
      <w:r w:rsidRPr="00DC2354">
        <w:rPr>
          <w:rFonts w:ascii="Times New Roman" w:hAnsi="Times New Roman" w:cs="Times New Roman"/>
          <w:szCs w:val="21"/>
        </w:rPr>
        <w:t>【例</w:t>
      </w:r>
      <w:r w:rsidRPr="00DC2354">
        <w:rPr>
          <w:rFonts w:ascii="Times New Roman" w:hAnsi="Times New Roman" w:cs="Times New Roman"/>
          <w:szCs w:val="21"/>
        </w:rPr>
        <w:t>1</w:t>
      </w:r>
      <w:r w:rsidRPr="00DC2354">
        <w:rPr>
          <w:rFonts w:ascii="Times New Roman" w:hAnsi="Times New Roman" w:cs="Times New Roman"/>
          <w:szCs w:val="21"/>
        </w:rPr>
        <w:t>】一石块从楼房阳台边缘向下做自由落体运动到达地面，把它在空中运动的时间分为相等的三段，如果它在第一段时间内的位移是</w:t>
      </w:r>
      <w:smartTag w:uri="urn:schemas-microsoft-com:office:smarttags" w:element="chmetcnv">
        <w:smartTagPr>
          <w:attr w:name="TCSC" w:val="0"/>
          <w:attr w:name="NumberType" w:val="1"/>
          <w:attr w:name="Negative" w:val="False"/>
          <w:attr w:name="HasSpace" w:val="True"/>
          <w:attr w:name="SourceValue" w:val="1.2"/>
          <w:attr w:name="UnitName" w:val="m"/>
        </w:smartTagPr>
        <w:r w:rsidRPr="00DC2354">
          <w:rPr>
            <w:rFonts w:ascii="Times New Roman" w:hAnsi="Times New Roman" w:cs="Times New Roman"/>
            <w:szCs w:val="21"/>
          </w:rPr>
          <w:t>1.2 m</w:t>
        </w:r>
      </w:smartTag>
      <w:r w:rsidRPr="00DC2354">
        <w:rPr>
          <w:rFonts w:ascii="Times New Roman" w:hAnsi="Times New Roman" w:cs="Times New Roman"/>
          <w:szCs w:val="21"/>
        </w:rPr>
        <w:t>，那么它在第三段时间内的位移是</w:t>
      </w:r>
      <w:r w:rsidR="00966BE7" w:rsidRPr="00DC2354">
        <w:rPr>
          <w:rFonts w:ascii="Times New Roman" w:hAnsi="Times New Roman" w:cs="Times New Roman"/>
          <w:szCs w:val="21"/>
        </w:rPr>
        <w:tab/>
      </w:r>
      <w:r w:rsidR="00966BE7" w:rsidRPr="00DC2354">
        <w:rPr>
          <w:rFonts w:ascii="Times New Roman" w:hAnsi="Times New Roman" w:cs="Times New Roman"/>
          <w:szCs w:val="21"/>
        </w:rPr>
        <w:t>（</w:t>
      </w:r>
      <w:r w:rsidR="00966BE7" w:rsidRPr="00DC2354">
        <w:rPr>
          <w:rFonts w:ascii="Times New Roman" w:hAnsi="Times New Roman" w:cs="Times New Roman"/>
          <w:szCs w:val="21"/>
        </w:rPr>
        <w:tab/>
      </w:r>
      <w:r w:rsidR="00966BE7" w:rsidRPr="00DC2354">
        <w:rPr>
          <w:rFonts w:ascii="Times New Roman" w:hAnsi="Times New Roman" w:cs="Times New Roman"/>
          <w:szCs w:val="21"/>
        </w:rPr>
        <w:tab/>
      </w:r>
      <w:r w:rsidR="00966BE7" w:rsidRPr="00DC2354">
        <w:rPr>
          <w:rFonts w:ascii="Times New Roman" w:hAnsi="Times New Roman" w:cs="Times New Roman"/>
          <w:szCs w:val="21"/>
        </w:rPr>
        <w:t>）</w:t>
      </w:r>
    </w:p>
    <w:p w:rsidR="0064292C" w:rsidRPr="00DC2354" w:rsidRDefault="0064292C" w:rsidP="00966BE7">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A</w:t>
      </w:r>
      <w:r w:rsidRPr="00DC2354">
        <w:rPr>
          <w:rFonts w:ascii="Times New Roman" w:hAnsi="Times New Roman" w:cs="Times New Roman"/>
          <w:szCs w:val="21"/>
        </w:rPr>
        <w:t>．</w:t>
      </w:r>
      <w:r w:rsidRPr="00DC2354">
        <w:rPr>
          <w:rFonts w:ascii="Times New Roman" w:hAnsi="Times New Roman" w:cs="Times New Roman"/>
          <w:szCs w:val="21"/>
        </w:rPr>
        <w:t>1.2 m</w:t>
      </w:r>
      <w:r w:rsidRPr="00DC2354">
        <w:rPr>
          <w:rFonts w:ascii="Times New Roman" w:hAnsi="Times New Roman" w:cs="Times New Roman"/>
          <w:szCs w:val="21"/>
        </w:rPr>
        <w:tab/>
      </w:r>
      <w:r w:rsidR="00966BE7" w:rsidRPr="00DC2354">
        <w:rPr>
          <w:rFonts w:ascii="Times New Roman" w:hAnsi="Times New Roman" w:cs="Times New Roman"/>
          <w:szCs w:val="21"/>
        </w:rPr>
        <w:tab/>
      </w:r>
      <w:r w:rsidR="00966BE7" w:rsidRPr="00DC2354">
        <w:rPr>
          <w:rFonts w:ascii="Times New Roman" w:hAnsi="Times New Roman" w:cs="Times New Roman"/>
          <w:szCs w:val="21"/>
        </w:rPr>
        <w:tab/>
      </w:r>
      <w:r w:rsidRPr="00DC2354">
        <w:rPr>
          <w:rFonts w:ascii="Times New Roman" w:hAnsi="Times New Roman" w:cs="Times New Roman"/>
          <w:szCs w:val="21"/>
        </w:rPr>
        <w:t>B</w:t>
      </w:r>
      <w:r w:rsidRPr="00DC2354">
        <w:rPr>
          <w:rFonts w:ascii="Times New Roman" w:hAnsi="Times New Roman" w:cs="Times New Roman"/>
          <w:szCs w:val="21"/>
        </w:rPr>
        <w:t>．</w:t>
      </w:r>
      <w:smartTag w:uri="urn:schemas-microsoft-com:office:smarttags" w:element="chmetcnv">
        <w:smartTagPr>
          <w:attr w:name="UnitName" w:val="m"/>
          <w:attr w:name="SourceValue" w:val="3.6"/>
          <w:attr w:name="HasSpace" w:val="True"/>
          <w:attr w:name="Negative" w:val="False"/>
          <w:attr w:name="NumberType" w:val="1"/>
          <w:attr w:name="TCSC" w:val="0"/>
        </w:smartTagPr>
        <w:r w:rsidRPr="00DC2354">
          <w:rPr>
            <w:rFonts w:ascii="Times New Roman" w:hAnsi="Times New Roman" w:cs="Times New Roman"/>
            <w:szCs w:val="21"/>
          </w:rPr>
          <w:t>3.6 m</w:t>
        </w:r>
        <w:r w:rsidR="00966BE7" w:rsidRPr="00DC2354">
          <w:rPr>
            <w:rFonts w:ascii="Times New Roman" w:hAnsi="Times New Roman" w:cs="Times New Roman"/>
            <w:szCs w:val="21"/>
          </w:rPr>
          <w:tab/>
        </w:r>
        <w:r w:rsidR="00966BE7" w:rsidRPr="00DC2354">
          <w:rPr>
            <w:rFonts w:ascii="Times New Roman" w:hAnsi="Times New Roman" w:cs="Times New Roman"/>
            <w:szCs w:val="21"/>
          </w:rPr>
          <w:tab/>
        </w:r>
        <w:r w:rsidR="00966BE7" w:rsidRPr="00DC2354">
          <w:rPr>
            <w:rFonts w:ascii="Times New Roman" w:hAnsi="Times New Roman" w:cs="Times New Roman"/>
            <w:szCs w:val="21"/>
          </w:rPr>
          <w:tab/>
        </w:r>
        <w:r w:rsidR="00966BE7" w:rsidRPr="00DC2354">
          <w:rPr>
            <w:rFonts w:ascii="Times New Roman" w:hAnsi="Times New Roman" w:cs="Times New Roman"/>
            <w:szCs w:val="21"/>
          </w:rPr>
          <w:tab/>
        </w:r>
      </w:smartTag>
      <w:r w:rsidRPr="00DC2354">
        <w:rPr>
          <w:rFonts w:ascii="Times New Roman" w:hAnsi="Times New Roman" w:cs="Times New Roman"/>
          <w:szCs w:val="21"/>
        </w:rPr>
        <w:t>C</w:t>
      </w:r>
      <w:r w:rsidRPr="00DC2354">
        <w:rPr>
          <w:rFonts w:ascii="Times New Roman" w:hAnsi="Times New Roman" w:cs="Times New Roman"/>
          <w:szCs w:val="21"/>
        </w:rPr>
        <w:t>．</w:t>
      </w:r>
      <w:r w:rsidRPr="00DC2354">
        <w:rPr>
          <w:rFonts w:ascii="Times New Roman" w:hAnsi="Times New Roman" w:cs="Times New Roman"/>
          <w:szCs w:val="21"/>
        </w:rPr>
        <w:t>6.0 m</w:t>
      </w:r>
      <w:r w:rsidRPr="00DC2354">
        <w:rPr>
          <w:rFonts w:ascii="Times New Roman" w:hAnsi="Times New Roman" w:cs="Times New Roman"/>
          <w:szCs w:val="21"/>
        </w:rPr>
        <w:tab/>
      </w:r>
      <w:r w:rsidR="00966BE7" w:rsidRPr="00DC2354">
        <w:rPr>
          <w:rFonts w:ascii="Times New Roman" w:hAnsi="Times New Roman" w:cs="Times New Roman"/>
          <w:szCs w:val="21"/>
        </w:rPr>
        <w:tab/>
      </w:r>
      <w:r w:rsidR="00966BE7" w:rsidRPr="00DC2354">
        <w:rPr>
          <w:rFonts w:ascii="Times New Roman" w:hAnsi="Times New Roman" w:cs="Times New Roman"/>
          <w:szCs w:val="21"/>
        </w:rPr>
        <w:tab/>
      </w:r>
      <w:r w:rsidRPr="00DC2354">
        <w:rPr>
          <w:rFonts w:ascii="Times New Roman" w:hAnsi="Times New Roman" w:cs="Times New Roman"/>
          <w:szCs w:val="21"/>
        </w:rPr>
        <w:tab/>
        <w:t>D</w:t>
      </w:r>
      <w:r w:rsidRPr="00DC2354">
        <w:rPr>
          <w:rFonts w:ascii="Times New Roman" w:hAnsi="Times New Roman" w:cs="Times New Roman"/>
          <w:szCs w:val="21"/>
        </w:rPr>
        <w:t>．</w:t>
      </w:r>
      <w:smartTag w:uri="urn:schemas-microsoft-com:office:smarttags" w:element="chmetcnv">
        <w:smartTagPr>
          <w:attr w:name="UnitName" w:val="m"/>
          <w:attr w:name="SourceValue" w:val="10.8"/>
          <w:attr w:name="HasSpace" w:val="True"/>
          <w:attr w:name="Negative" w:val="False"/>
          <w:attr w:name="NumberType" w:val="1"/>
          <w:attr w:name="TCSC" w:val="0"/>
        </w:smartTagPr>
        <w:r w:rsidRPr="00DC2354">
          <w:rPr>
            <w:rFonts w:ascii="Times New Roman" w:hAnsi="Times New Roman" w:cs="Times New Roman"/>
            <w:szCs w:val="21"/>
          </w:rPr>
          <w:t>10.8 m</w:t>
        </w:r>
      </w:smartTag>
    </w:p>
    <w:p w:rsidR="0064292C" w:rsidRPr="00DC2354" w:rsidRDefault="0064292C" w:rsidP="003854DF">
      <w:pPr>
        <w:spacing w:line="276" w:lineRule="auto"/>
        <w:rPr>
          <w:rFonts w:ascii="Times New Roman" w:hAnsi="Times New Roman" w:cs="Times New Roman"/>
          <w:szCs w:val="21"/>
        </w:rPr>
      </w:pPr>
    </w:p>
    <w:p w:rsidR="003854DF" w:rsidRPr="00DC2354" w:rsidRDefault="004E248A" w:rsidP="003854DF">
      <w:pPr>
        <w:spacing w:line="276" w:lineRule="auto"/>
        <w:rPr>
          <w:rFonts w:ascii="Times New Roman" w:hAnsi="Times New Roman" w:cs="Times New Roman"/>
          <w:szCs w:val="21"/>
        </w:rPr>
      </w:pPr>
      <w:r w:rsidRPr="00DC2354">
        <w:rPr>
          <w:rFonts w:ascii="Times New Roman" w:hAnsi="Times New Roman" w:cs="Times New Roman"/>
          <w:szCs w:val="21"/>
        </w:rPr>
        <w:t>【例</w:t>
      </w:r>
      <w:r w:rsidRPr="00DC2354">
        <w:rPr>
          <w:rFonts w:ascii="Times New Roman" w:hAnsi="Times New Roman" w:cs="Times New Roman"/>
          <w:szCs w:val="21"/>
        </w:rPr>
        <w:t>2</w:t>
      </w:r>
      <w:r w:rsidRPr="00DC2354">
        <w:rPr>
          <w:rFonts w:ascii="Times New Roman" w:hAnsi="Times New Roman" w:cs="Times New Roman"/>
          <w:szCs w:val="21"/>
        </w:rPr>
        <w:t>】</w:t>
      </w:r>
      <w:r w:rsidR="003854DF" w:rsidRPr="00DC2354">
        <w:rPr>
          <w:rFonts w:ascii="Times New Roman" w:hAnsi="Times New Roman" w:cs="Times New Roman"/>
          <w:szCs w:val="21"/>
        </w:rPr>
        <w:t>某同学站在一平房边观察从屋檐边滴下的水滴，发现屋檐边滴水是等时的，且第</w:t>
      </w:r>
      <w:r w:rsidR="003854DF" w:rsidRPr="00DC2354">
        <w:rPr>
          <w:rFonts w:ascii="Times New Roman" w:hAnsi="Times New Roman" w:cs="Times New Roman"/>
          <w:szCs w:val="21"/>
        </w:rPr>
        <w:t>5</w:t>
      </w:r>
      <w:r w:rsidR="003854DF" w:rsidRPr="00DC2354">
        <w:rPr>
          <w:rFonts w:ascii="Times New Roman" w:hAnsi="Times New Roman" w:cs="Times New Roman"/>
          <w:szCs w:val="21"/>
        </w:rPr>
        <w:t>滴正欲滴下时，第</w:t>
      </w:r>
      <w:r w:rsidR="003854DF" w:rsidRPr="00DC2354">
        <w:rPr>
          <w:rFonts w:ascii="Times New Roman" w:hAnsi="Times New Roman" w:cs="Times New Roman"/>
          <w:szCs w:val="21"/>
        </w:rPr>
        <w:t>1</w:t>
      </w:r>
      <w:r w:rsidR="003854DF" w:rsidRPr="00DC2354">
        <w:rPr>
          <w:rFonts w:ascii="Times New Roman" w:hAnsi="Times New Roman" w:cs="Times New Roman"/>
          <w:szCs w:val="21"/>
        </w:rPr>
        <w:t>滴刚好到达地面；第</w:t>
      </w:r>
      <w:r w:rsidR="003854DF" w:rsidRPr="00DC2354">
        <w:rPr>
          <w:rFonts w:ascii="Times New Roman" w:hAnsi="Times New Roman" w:cs="Times New Roman"/>
          <w:szCs w:val="21"/>
        </w:rPr>
        <w:t>2</w:t>
      </w:r>
      <w:r w:rsidR="003854DF" w:rsidRPr="00DC2354">
        <w:rPr>
          <w:rFonts w:ascii="Times New Roman" w:hAnsi="Times New Roman" w:cs="Times New Roman"/>
          <w:szCs w:val="21"/>
        </w:rPr>
        <w:t>滴和第</w:t>
      </w:r>
      <w:r w:rsidR="003854DF" w:rsidRPr="00DC2354">
        <w:rPr>
          <w:rFonts w:ascii="Times New Roman" w:hAnsi="Times New Roman" w:cs="Times New Roman"/>
          <w:szCs w:val="21"/>
        </w:rPr>
        <w:t>3</w:t>
      </w:r>
      <w:r w:rsidR="003854DF" w:rsidRPr="00DC2354">
        <w:rPr>
          <w:rFonts w:ascii="Times New Roman" w:hAnsi="Times New Roman" w:cs="Times New Roman"/>
          <w:szCs w:val="21"/>
        </w:rPr>
        <w:t>滴水刚好位于窗户的下沿和上沿，他测得窗户上、下沿的高度差为</w:t>
      </w:r>
      <w:smartTag w:uri="urn:schemas-microsoft-com:office:smarttags" w:element="chmetcnv">
        <w:smartTagPr>
          <w:attr w:name="TCSC" w:val="0"/>
          <w:attr w:name="NumberType" w:val="1"/>
          <w:attr w:name="Negative" w:val="False"/>
          <w:attr w:name="HasSpace" w:val="True"/>
          <w:attr w:name="SourceValue" w:val="1"/>
          <w:attr w:name="UnitName" w:val="m"/>
        </w:smartTagPr>
        <w:r w:rsidR="003854DF" w:rsidRPr="00DC2354">
          <w:rPr>
            <w:rFonts w:ascii="Times New Roman" w:hAnsi="Times New Roman" w:cs="Times New Roman"/>
            <w:szCs w:val="21"/>
          </w:rPr>
          <w:t>1 m</w:t>
        </w:r>
      </w:smartTag>
      <w:r w:rsidR="00966BE7" w:rsidRPr="00DC2354">
        <w:rPr>
          <w:rFonts w:ascii="Times New Roman" w:hAnsi="Times New Roman" w:cs="Times New Roman"/>
          <w:szCs w:val="21"/>
        </w:rPr>
        <w:t>，由此求屋檐离地面的高度。</w:t>
      </w:r>
    </w:p>
    <w:p w:rsidR="00A3725E" w:rsidRDefault="00A3725E" w:rsidP="003854DF">
      <w:pPr>
        <w:spacing w:line="276" w:lineRule="auto"/>
        <w:rPr>
          <w:rFonts w:ascii="Times New Roman" w:hAnsi="Times New Roman" w:cs="Times New Roman"/>
          <w:szCs w:val="21"/>
        </w:rPr>
      </w:pPr>
    </w:p>
    <w:p w:rsidR="000A70A2" w:rsidRDefault="000A70A2" w:rsidP="003854DF">
      <w:pPr>
        <w:spacing w:line="276" w:lineRule="auto"/>
        <w:rPr>
          <w:rFonts w:ascii="Times New Roman" w:hAnsi="Times New Roman" w:cs="Times New Roman"/>
          <w:szCs w:val="21"/>
        </w:rPr>
      </w:pPr>
    </w:p>
    <w:p w:rsidR="000A70A2" w:rsidRDefault="000A70A2" w:rsidP="003854DF">
      <w:pPr>
        <w:spacing w:line="276" w:lineRule="auto"/>
        <w:rPr>
          <w:rFonts w:ascii="Times New Roman" w:hAnsi="Times New Roman" w:cs="Times New Roman"/>
          <w:szCs w:val="21"/>
        </w:rPr>
      </w:pPr>
    </w:p>
    <w:p w:rsidR="000A70A2" w:rsidRDefault="000A70A2" w:rsidP="003854DF">
      <w:pPr>
        <w:spacing w:line="276" w:lineRule="auto"/>
        <w:rPr>
          <w:rFonts w:ascii="Times New Roman" w:hAnsi="Times New Roman" w:cs="Times New Roman"/>
          <w:szCs w:val="21"/>
        </w:rPr>
      </w:pPr>
    </w:p>
    <w:p w:rsidR="000A70A2" w:rsidRDefault="000A70A2" w:rsidP="003854DF">
      <w:pPr>
        <w:spacing w:line="276" w:lineRule="auto"/>
        <w:rPr>
          <w:rFonts w:ascii="Times New Roman" w:hAnsi="Times New Roman" w:cs="Times New Roman"/>
          <w:szCs w:val="21"/>
        </w:rPr>
      </w:pPr>
    </w:p>
    <w:p w:rsidR="000A70A2" w:rsidRPr="00DC2354" w:rsidRDefault="000A70A2" w:rsidP="003854DF">
      <w:pPr>
        <w:spacing w:line="276" w:lineRule="auto"/>
        <w:rPr>
          <w:rFonts w:ascii="Times New Roman" w:hAnsi="Times New Roman" w:cs="Times New Roman"/>
          <w:szCs w:val="21"/>
        </w:rPr>
      </w:pPr>
    </w:p>
    <w:p w:rsidR="0064292C" w:rsidRPr="00DC2354" w:rsidRDefault="004E248A" w:rsidP="0064292C">
      <w:pPr>
        <w:spacing w:line="276" w:lineRule="auto"/>
        <w:rPr>
          <w:rFonts w:ascii="Times New Roman" w:hAnsi="Times New Roman" w:cs="Times New Roman"/>
          <w:szCs w:val="21"/>
        </w:rPr>
      </w:pPr>
      <w:r w:rsidRPr="00DC2354">
        <w:rPr>
          <w:rFonts w:ascii="Times New Roman" w:hAnsi="Times New Roman" w:cs="Times New Roman"/>
          <w:szCs w:val="21"/>
        </w:rPr>
        <w:t>【例</w:t>
      </w:r>
      <w:r w:rsidRPr="00DC2354">
        <w:rPr>
          <w:rFonts w:ascii="Times New Roman" w:hAnsi="Times New Roman" w:cs="Times New Roman"/>
          <w:szCs w:val="21"/>
        </w:rPr>
        <w:t>3</w:t>
      </w:r>
      <w:r w:rsidRPr="00DC2354">
        <w:rPr>
          <w:rFonts w:ascii="Times New Roman" w:hAnsi="Times New Roman" w:cs="Times New Roman"/>
          <w:szCs w:val="21"/>
        </w:rPr>
        <w:t>】</w:t>
      </w:r>
      <w:r w:rsidR="0064292C" w:rsidRPr="00DC2354">
        <w:rPr>
          <w:rFonts w:ascii="Times New Roman" w:hAnsi="Times New Roman" w:cs="Times New Roman"/>
          <w:szCs w:val="21"/>
        </w:rPr>
        <w:t>在学习了伽利略对自由落体运动的研究后，甲同学给乙同学出了这样一道题：一个物体从塔顶落下</w:t>
      </w:r>
      <w:r w:rsidR="00966BE7" w:rsidRPr="00DC2354">
        <w:rPr>
          <w:rFonts w:ascii="Times New Roman" w:hAnsi="Times New Roman" w:cs="Times New Roman"/>
          <w:szCs w:val="21"/>
        </w:rPr>
        <w:t>（</w:t>
      </w:r>
      <w:r w:rsidR="0064292C" w:rsidRPr="00DC2354">
        <w:rPr>
          <w:rFonts w:ascii="Times New Roman" w:hAnsi="Times New Roman" w:cs="Times New Roman"/>
          <w:szCs w:val="21"/>
        </w:rPr>
        <w:t>不考虑空气阻力</w:t>
      </w:r>
      <w:r w:rsidR="00966BE7" w:rsidRPr="00DC2354">
        <w:rPr>
          <w:rFonts w:ascii="Times New Roman" w:hAnsi="Times New Roman" w:cs="Times New Roman"/>
          <w:szCs w:val="21"/>
        </w:rPr>
        <w:t>）</w:t>
      </w:r>
      <w:r w:rsidR="0064292C" w:rsidRPr="00DC2354">
        <w:rPr>
          <w:rFonts w:ascii="Times New Roman" w:hAnsi="Times New Roman" w:cs="Times New Roman"/>
          <w:szCs w:val="21"/>
        </w:rPr>
        <w:t>，物体到达地面前最后一秒内通过的位移为整个位移的</w:t>
      </w:r>
      <w:r w:rsidR="0064292C" w:rsidRPr="00DC2354">
        <w:rPr>
          <w:rFonts w:ascii="Times New Roman" w:hAnsi="Times New Roman" w:cs="Times New Roman"/>
          <w:szCs w:val="21"/>
        </w:rPr>
        <w:t>9/25</w:t>
      </w:r>
      <w:r w:rsidR="0064292C" w:rsidRPr="00DC2354">
        <w:rPr>
          <w:rFonts w:ascii="Times New Roman" w:hAnsi="Times New Roman" w:cs="Times New Roman"/>
          <w:szCs w:val="21"/>
        </w:rPr>
        <w:t>，求塔高</w:t>
      </w:r>
      <w:r w:rsidR="0064292C" w:rsidRPr="00DC2354">
        <w:rPr>
          <w:rFonts w:ascii="Times New Roman" w:hAnsi="Times New Roman" w:cs="Times New Roman"/>
          <w:i/>
          <w:szCs w:val="21"/>
        </w:rPr>
        <w:t>H</w:t>
      </w:r>
      <w:r w:rsidR="00966BE7" w:rsidRPr="00DC2354">
        <w:rPr>
          <w:rFonts w:ascii="Times New Roman" w:hAnsi="Times New Roman" w:cs="Times New Roman"/>
          <w:szCs w:val="21"/>
        </w:rPr>
        <w:t>（</w:t>
      </w:r>
      <w:r w:rsidR="0064292C" w:rsidRPr="00DC2354">
        <w:rPr>
          <w:rFonts w:ascii="Times New Roman" w:hAnsi="Times New Roman" w:cs="Times New Roman"/>
          <w:szCs w:val="21"/>
        </w:rPr>
        <w:t>取</w:t>
      </w:r>
      <w:r w:rsidR="0064292C" w:rsidRPr="00DC2354">
        <w:rPr>
          <w:rFonts w:ascii="Times New Roman" w:hAnsi="Times New Roman" w:cs="Times New Roman"/>
          <w:i/>
          <w:szCs w:val="21"/>
        </w:rPr>
        <w:t>g</w:t>
      </w:r>
      <w:r w:rsidR="0064292C" w:rsidRPr="00DC2354">
        <w:rPr>
          <w:rFonts w:ascii="Times New Roman" w:hAnsi="Times New Roman" w:cs="Times New Roman"/>
          <w:szCs w:val="21"/>
        </w:rPr>
        <w:t>＝</w:t>
      </w:r>
      <w:smartTag w:uri="urn:schemas-microsoft-com:office:smarttags" w:element="chmetcnv">
        <w:smartTagPr>
          <w:attr w:name="TCSC" w:val="0"/>
          <w:attr w:name="NumberType" w:val="1"/>
          <w:attr w:name="Negative" w:val="False"/>
          <w:attr w:name="HasSpace" w:val="True"/>
          <w:attr w:name="SourceValue" w:val="10"/>
          <w:attr w:name="UnitName" w:val="m"/>
        </w:smartTagPr>
        <w:r w:rsidR="0064292C" w:rsidRPr="00DC2354">
          <w:rPr>
            <w:rFonts w:ascii="Times New Roman" w:hAnsi="Times New Roman" w:cs="Times New Roman"/>
            <w:szCs w:val="21"/>
          </w:rPr>
          <w:t>10 m</w:t>
        </w:r>
      </w:smartTag>
      <w:r w:rsidR="0064292C" w:rsidRPr="00DC2354">
        <w:rPr>
          <w:rFonts w:ascii="Times New Roman" w:hAnsi="Times New Roman" w:cs="Times New Roman"/>
          <w:szCs w:val="21"/>
        </w:rPr>
        <w:t>/s</w:t>
      </w:r>
      <w:r w:rsidR="0064292C" w:rsidRPr="00DC2354">
        <w:rPr>
          <w:rFonts w:ascii="Times New Roman" w:hAnsi="Times New Roman" w:cs="Times New Roman"/>
          <w:szCs w:val="21"/>
          <w:vertAlign w:val="superscript"/>
        </w:rPr>
        <w:t>2</w:t>
      </w:r>
      <w:r w:rsidR="00966BE7" w:rsidRPr="00DC2354">
        <w:rPr>
          <w:rFonts w:ascii="Times New Roman" w:hAnsi="Times New Roman" w:cs="Times New Roman"/>
          <w:szCs w:val="21"/>
        </w:rPr>
        <w:t>）</w:t>
      </w:r>
      <w:r w:rsidR="0064292C" w:rsidRPr="00DC2354">
        <w:rPr>
          <w:rFonts w:ascii="Times New Roman" w:hAnsi="Times New Roman" w:cs="Times New Roman"/>
          <w:szCs w:val="21"/>
        </w:rPr>
        <w:t>。</w:t>
      </w:r>
    </w:p>
    <w:p w:rsidR="00966BE7" w:rsidRPr="00DC2354" w:rsidRDefault="0064292C" w:rsidP="0064292C">
      <w:pPr>
        <w:spacing w:line="276" w:lineRule="auto"/>
        <w:rPr>
          <w:rFonts w:ascii="Times New Roman" w:hAnsi="Times New Roman" w:cs="Times New Roman"/>
          <w:szCs w:val="21"/>
        </w:rPr>
      </w:pPr>
      <w:r w:rsidRPr="00DC2354">
        <w:rPr>
          <w:rFonts w:ascii="Times New Roman" w:hAnsi="Times New Roman" w:cs="Times New Roman"/>
          <w:szCs w:val="21"/>
        </w:rPr>
        <w:t>乙同学的解法：根据</w:t>
      </w:r>
      <w:r w:rsidRPr="00DC2354">
        <w:rPr>
          <w:rFonts w:ascii="Times New Roman" w:hAnsi="Times New Roman" w:cs="Times New Roman"/>
          <w:i/>
          <w:szCs w:val="21"/>
        </w:rPr>
        <w:t>h</w:t>
      </w:r>
      <w:r w:rsidRPr="00DC2354">
        <w:rPr>
          <w:rFonts w:ascii="Times New Roman" w:hAnsi="Times New Roman" w:cs="Times New Roman"/>
          <w:szCs w:val="21"/>
        </w:rPr>
        <w:t>＝</w:t>
      </w:r>
      <w:r w:rsidR="00AD533D" w:rsidRPr="00DC2354">
        <w:rPr>
          <w:rFonts w:ascii="Times New Roman" w:hAnsi="Times New Roman" w:cs="Times New Roman"/>
          <w:szCs w:val="21"/>
        </w:rPr>
        <w:fldChar w:fldCharType="begin"/>
      </w:r>
      <w:r w:rsidRPr="00DC2354">
        <w:rPr>
          <w:rFonts w:ascii="Times New Roman" w:hAnsi="Times New Roman" w:cs="Times New Roman"/>
          <w:szCs w:val="21"/>
        </w:rPr>
        <w:instrText>eq \f(1</w:instrText>
      </w:r>
      <w:r w:rsidRPr="00DC2354">
        <w:rPr>
          <w:rFonts w:ascii="Times New Roman" w:hAnsi="Times New Roman" w:cs="Times New Roman"/>
          <w:i/>
          <w:szCs w:val="21"/>
        </w:rPr>
        <w:instrText>,</w:instrText>
      </w:r>
      <w:r w:rsidRPr="00DC2354">
        <w:rPr>
          <w:rFonts w:ascii="Times New Roman" w:hAnsi="Times New Roman" w:cs="Times New Roman"/>
          <w:szCs w:val="21"/>
        </w:rPr>
        <w:instrText>2)</w:instrText>
      </w:r>
      <w:r w:rsidR="00AD533D" w:rsidRPr="00DC2354">
        <w:rPr>
          <w:rFonts w:ascii="Times New Roman" w:hAnsi="Times New Roman" w:cs="Times New Roman"/>
          <w:szCs w:val="21"/>
        </w:rPr>
        <w:fldChar w:fldCharType="end"/>
      </w:r>
      <w:r w:rsidRPr="00DC2354">
        <w:rPr>
          <w:rFonts w:ascii="Times New Roman" w:hAnsi="Times New Roman" w:cs="Times New Roman"/>
          <w:i/>
          <w:szCs w:val="21"/>
        </w:rPr>
        <w:t>gt</w:t>
      </w:r>
      <w:r w:rsidRPr="00DC2354">
        <w:rPr>
          <w:rFonts w:ascii="Times New Roman" w:hAnsi="Times New Roman" w:cs="Times New Roman"/>
          <w:szCs w:val="21"/>
          <w:vertAlign w:val="superscript"/>
        </w:rPr>
        <w:t>2</w:t>
      </w:r>
      <w:r w:rsidRPr="00DC2354">
        <w:rPr>
          <w:rFonts w:ascii="Times New Roman" w:hAnsi="Times New Roman" w:cs="Times New Roman"/>
          <w:szCs w:val="21"/>
        </w:rPr>
        <w:t>得物体在最后</w:t>
      </w:r>
      <w:r w:rsidRPr="00DC2354">
        <w:rPr>
          <w:rFonts w:ascii="Times New Roman" w:hAnsi="Times New Roman" w:cs="Times New Roman"/>
          <w:szCs w:val="21"/>
        </w:rPr>
        <w:t>1 s</w:t>
      </w:r>
      <w:r w:rsidRPr="00DC2354">
        <w:rPr>
          <w:rFonts w:ascii="Times New Roman" w:hAnsi="Times New Roman" w:cs="Times New Roman"/>
          <w:szCs w:val="21"/>
        </w:rPr>
        <w:t>内的位移</w:t>
      </w:r>
      <w:r w:rsidRPr="00DC2354">
        <w:rPr>
          <w:rFonts w:ascii="Times New Roman" w:hAnsi="Times New Roman" w:cs="Times New Roman"/>
          <w:i/>
          <w:szCs w:val="21"/>
        </w:rPr>
        <w:t>h</w:t>
      </w:r>
      <w:r w:rsidRPr="00DC2354">
        <w:rPr>
          <w:rFonts w:ascii="Times New Roman" w:hAnsi="Times New Roman" w:cs="Times New Roman"/>
          <w:szCs w:val="21"/>
          <w:vertAlign w:val="subscript"/>
        </w:rPr>
        <w:t>1</w:t>
      </w:r>
      <w:r w:rsidRPr="00DC2354">
        <w:rPr>
          <w:rFonts w:ascii="Times New Roman" w:hAnsi="Times New Roman" w:cs="Times New Roman"/>
          <w:szCs w:val="21"/>
        </w:rPr>
        <w:t>＝</w:t>
      </w:r>
      <w:r w:rsidR="00AD533D" w:rsidRPr="00DC2354">
        <w:rPr>
          <w:rFonts w:ascii="Times New Roman" w:hAnsi="Times New Roman" w:cs="Times New Roman"/>
          <w:szCs w:val="21"/>
        </w:rPr>
        <w:fldChar w:fldCharType="begin"/>
      </w:r>
      <w:r w:rsidRPr="00DC2354">
        <w:rPr>
          <w:rFonts w:ascii="Times New Roman" w:hAnsi="Times New Roman" w:cs="Times New Roman"/>
          <w:szCs w:val="21"/>
        </w:rPr>
        <w:instrText>eq \f(1</w:instrText>
      </w:r>
      <w:r w:rsidRPr="00DC2354">
        <w:rPr>
          <w:rFonts w:ascii="Times New Roman" w:hAnsi="Times New Roman" w:cs="Times New Roman"/>
          <w:i/>
          <w:szCs w:val="21"/>
        </w:rPr>
        <w:instrText>,</w:instrText>
      </w:r>
      <w:r w:rsidRPr="00DC2354">
        <w:rPr>
          <w:rFonts w:ascii="Times New Roman" w:hAnsi="Times New Roman" w:cs="Times New Roman"/>
          <w:szCs w:val="21"/>
        </w:rPr>
        <w:instrText>2)</w:instrText>
      </w:r>
      <w:r w:rsidR="00AD533D" w:rsidRPr="00DC2354">
        <w:rPr>
          <w:rFonts w:ascii="Times New Roman" w:hAnsi="Times New Roman" w:cs="Times New Roman"/>
          <w:szCs w:val="21"/>
        </w:rPr>
        <w:fldChar w:fldCharType="end"/>
      </w:r>
      <w:r w:rsidRPr="00DC2354">
        <w:rPr>
          <w:rFonts w:ascii="Times New Roman" w:hAnsi="Times New Roman" w:cs="Times New Roman"/>
          <w:i/>
          <w:szCs w:val="21"/>
        </w:rPr>
        <w:t>gt</w:t>
      </w:r>
      <w:r w:rsidRPr="00DC2354">
        <w:rPr>
          <w:rFonts w:ascii="Times New Roman" w:hAnsi="Times New Roman" w:cs="Times New Roman"/>
          <w:szCs w:val="21"/>
          <w:vertAlign w:val="superscript"/>
        </w:rPr>
        <w:t>2</w:t>
      </w:r>
      <w:r w:rsidRPr="00DC2354">
        <w:rPr>
          <w:rFonts w:ascii="Times New Roman" w:hAnsi="Times New Roman" w:cs="Times New Roman"/>
          <w:szCs w:val="21"/>
        </w:rPr>
        <w:t>＝</w:t>
      </w:r>
      <w:smartTag w:uri="urn:schemas-microsoft-com:office:smarttags" w:element="chmetcnv">
        <w:smartTagPr>
          <w:attr w:name="TCSC" w:val="0"/>
          <w:attr w:name="NumberType" w:val="1"/>
          <w:attr w:name="Negative" w:val="False"/>
          <w:attr w:name="HasSpace" w:val="True"/>
          <w:attr w:name="SourceValue" w:val="5"/>
          <w:attr w:name="UnitName" w:val="m"/>
        </w:smartTagPr>
        <w:r w:rsidRPr="00DC2354">
          <w:rPr>
            <w:rFonts w:ascii="Times New Roman" w:hAnsi="Times New Roman" w:cs="Times New Roman"/>
            <w:szCs w:val="21"/>
          </w:rPr>
          <w:t>5 m</w:t>
        </w:r>
      </w:smartTag>
      <w:r w:rsidRPr="00DC2354">
        <w:rPr>
          <w:rFonts w:ascii="Times New Roman" w:hAnsi="Times New Roman" w:cs="Times New Roman"/>
          <w:szCs w:val="21"/>
        </w:rPr>
        <w:t>，再根据</w:t>
      </w:r>
      <w:r w:rsidR="00AD533D" w:rsidRPr="00DC2354">
        <w:rPr>
          <w:rFonts w:ascii="Times New Roman" w:hAnsi="Times New Roman" w:cs="Times New Roman"/>
          <w:szCs w:val="21"/>
        </w:rPr>
        <w:fldChar w:fldCharType="begin"/>
      </w:r>
      <w:r w:rsidRPr="00DC2354">
        <w:rPr>
          <w:rFonts w:ascii="Times New Roman" w:hAnsi="Times New Roman" w:cs="Times New Roman"/>
          <w:szCs w:val="21"/>
        </w:rPr>
        <w:instrText>eq \f(</w:instrText>
      </w:r>
      <w:r w:rsidRPr="00DC2354">
        <w:rPr>
          <w:rFonts w:ascii="Times New Roman" w:hAnsi="Times New Roman" w:cs="Times New Roman"/>
          <w:i/>
          <w:szCs w:val="21"/>
        </w:rPr>
        <w:instrText>h</w:instrText>
      </w:r>
      <w:r w:rsidRPr="00DC2354">
        <w:rPr>
          <w:rFonts w:ascii="Times New Roman" w:hAnsi="Times New Roman" w:cs="Times New Roman"/>
          <w:szCs w:val="21"/>
          <w:vertAlign w:val="subscript"/>
        </w:rPr>
        <w:instrText>1</w:instrText>
      </w:r>
      <w:r w:rsidRPr="00DC2354">
        <w:rPr>
          <w:rFonts w:ascii="Times New Roman" w:hAnsi="Times New Roman" w:cs="Times New Roman"/>
          <w:i/>
          <w:szCs w:val="21"/>
        </w:rPr>
        <w:instrText>,H</w:instrText>
      </w:r>
      <w:r w:rsidRPr="00DC2354">
        <w:rPr>
          <w:rFonts w:ascii="Times New Roman" w:hAnsi="Times New Roman" w:cs="Times New Roman"/>
          <w:szCs w:val="21"/>
        </w:rPr>
        <w:instrText>)</w:instrText>
      </w:r>
      <w:r w:rsidR="00AD533D" w:rsidRPr="00DC2354">
        <w:rPr>
          <w:rFonts w:ascii="Times New Roman" w:hAnsi="Times New Roman" w:cs="Times New Roman"/>
          <w:szCs w:val="21"/>
        </w:rPr>
        <w:fldChar w:fldCharType="end"/>
      </w:r>
      <w:r w:rsidRPr="00DC2354">
        <w:rPr>
          <w:rFonts w:ascii="Times New Roman" w:hAnsi="Times New Roman" w:cs="Times New Roman"/>
          <w:szCs w:val="21"/>
        </w:rPr>
        <w:t>＝</w:t>
      </w:r>
      <w:r w:rsidR="00AD533D" w:rsidRPr="00DC2354">
        <w:rPr>
          <w:rFonts w:ascii="Times New Roman" w:hAnsi="Times New Roman" w:cs="Times New Roman"/>
          <w:szCs w:val="21"/>
        </w:rPr>
        <w:fldChar w:fldCharType="begin"/>
      </w:r>
      <w:r w:rsidRPr="00DC2354">
        <w:rPr>
          <w:rFonts w:ascii="Times New Roman" w:hAnsi="Times New Roman" w:cs="Times New Roman"/>
          <w:szCs w:val="21"/>
        </w:rPr>
        <w:instrText>eq \f(9</w:instrText>
      </w:r>
      <w:r w:rsidRPr="00DC2354">
        <w:rPr>
          <w:rFonts w:ascii="Times New Roman" w:hAnsi="Times New Roman" w:cs="Times New Roman"/>
          <w:i/>
          <w:szCs w:val="21"/>
        </w:rPr>
        <w:instrText>,</w:instrText>
      </w:r>
      <w:r w:rsidRPr="00DC2354">
        <w:rPr>
          <w:rFonts w:ascii="Times New Roman" w:hAnsi="Times New Roman" w:cs="Times New Roman"/>
          <w:szCs w:val="21"/>
        </w:rPr>
        <w:instrText>25)</w:instrText>
      </w:r>
      <w:r w:rsidR="00AD533D" w:rsidRPr="00DC2354">
        <w:rPr>
          <w:rFonts w:ascii="Times New Roman" w:hAnsi="Times New Roman" w:cs="Times New Roman"/>
          <w:szCs w:val="21"/>
        </w:rPr>
        <w:fldChar w:fldCharType="end"/>
      </w:r>
      <w:r w:rsidRPr="00DC2354">
        <w:rPr>
          <w:rFonts w:ascii="Times New Roman" w:hAnsi="Times New Roman" w:cs="Times New Roman"/>
          <w:szCs w:val="21"/>
        </w:rPr>
        <w:t>得</w:t>
      </w:r>
      <w:r w:rsidRPr="00DC2354">
        <w:rPr>
          <w:rFonts w:ascii="Times New Roman" w:hAnsi="Times New Roman" w:cs="Times New Roman"/>
          <w:i/>
          <w:szCs w:val="21"/>
        </w:rPr>
        <w:t>H</w:t>
      </w:r>
      <w:r w:rsidRPr="00DC2354">
        <w:rPr>
          <w:rFonts w:ascii="Times New Roman" w:hAnsi="Times New Roman" w:cs="Times New Roman"/>
          <w:szCs w:val="21"/>
        </w:rPr>
        <w:t>＝</w:t>
      </w:r>
      <w:smartTag w:uri="urn:schemas-microsoft-com:office:smarttags" w:element="chmetcnv">
        <w:smartTagPr>
          <w:attr w:name="TCSC" w:val="0"/>
          <w:attr w:name="NumberType" w:val="1"/>
          <w:attr w:name="Negative" w:val="False"/>
          <w:attr w:name="HasSpace" w:val="True"/>
          <w:attr w:name="SourceValue" w:val="13.9"/>
          <w:attr w:name="UnitName" w:val="m"/>
        </w:smartTagPr>
        <w:r w:rsidRPr="00DC2354">
          <w:rPr>
            <w:rFonts w:ascii="Times New Roman" w:hAnsi="Times New Roman" w:cs="Times New Roman"/>
            <w:szCs w:val="21"/>
          </w:rPr>
          <w:t>13.9 m</w:t>
        </w:r>
      </w:smartTag>
      <w:r w:rsidRPr="00DC2354">
        <w:rPr>
          <w:rFonts w:ascii="Times New Roman" w:hAnsi="Times New Roman" w:cs="Times New Roman"/>
          <w:szCs w:val="21"/>
        </w:rPr>
        <w:t>，乙同学的解法是否正确？如果正确说明理由，如果不正确请给出正确解析过程和答案。</w:t>
      </w:r>
    </w:p>
    <w:p w:rsidR="0064292C" w:rsidRDefault="0064292C" w:rsidP="003854DF">
      <w:pPr>
        <w:spacing w:line="276" w:lineRule="auto"/>
        <w:rPr>
          <w:rFonts w:ascii="Times New Roman" w:hAnsi="Times New Roman" w:cs="Times New Roman"/>
          <w:szCs w:val="21"/>
        </w:rPr>
      </w:pPr>
    </w:p>
    <w:p w:rsidR="000A70A2" w:rsidRDefault="000A70A2" w:rsidP="003854DF">
      <w:pPr>
        <w:spacing w:line="276" w:lineRule="auto"/>
        <w:rPr>
          <w:rFonts w:ascii="Times New Roman" w:hAnsi="Times New Roman" w:cs="Times New Roman"/>
          <w:szCs w:val="21"/>
        </w:rPr>
      </w:pPr>
    </w:p>
    <w:p w:rsidR="000A70A2" w:rsidRDefault="000A70A2" w:rsidP="003854DF">
      <w:pPr>
        <w:spacing w:line="276" w:lineRule="auto"/>
        <w:rPr>
          <w:rFonts w:ascii="Times New Roman" w:hAnsi="Times New Roman" w:cs="Times New Roman"/>
          <w:szCs w:val="21"/>
        </w:rPr>
      </w:pPr>
    </w:p>
    <w:p w:rsidR="000A70A2" w:rsidRDefault="000A70A2" w:rsidP="003854DF">
      <w:pPr>
        <w:spacing w:line="276" w:lineRule="auto"/>
        <w:rPr>
          <w:rFonts w:ascii="Times New Roman" w:hAnsi="Times New Roman" w:cs="Times New Roman"/>
          <w:szCs w:val="21"/>
        </w:rPr>
      </w:pPr>
    </w:p>
    <w:p w:rsidR="000A70A2" w:rsidRDefault="000A70A2" w:rsidP="003854DF">
      <w:pPr>
        <w:spacing w:line="276" w:lineRule="auto"/>
        <w:rPr>
          <w:rFonts w:ascii="Times New Roman" w:hAnsi="Times New Roman" w:cs="Times New Roman"/>
          <w:szCs w:val="21"/>
        </w:rPr>
      </w:pPr>
    </w:p>
    <w:p w:rsidR="000A70A2" w:rsidRDefault="000A70A2" w:rsidP="003854DF">
      <w:pPr>
        <w:spacing w:line="276" w:lineRule="auto"/>
        <w:rPr>
          <w:rFonts w:ascii="Times New Roman" w:hAnsi="Times New Roman" w:cs="Times New Roman"/>
          <w:szCs w:val="21"/>
        </w:rPr>
      </w:pPr>
    </w:p>
    <w:p w:rsidR="000A70A2" w:rsidRPr="00DC2354" w:rsidRDefault="000A70A2" w:rsidP="003854DF">
      <w:pPr>
        <w:spacing w:line="276" w:lineRule="auto"/>
        <w:rPr>
          <w:rFonts w:ascii="Times New Roman" w:hAnsi="Times New Roman" w:cs="Times New Roman"/>
          <w:szCs w:val="21"/>
        </w:rPr>
      </w:pPr>
    </w:p>
    <w:p w:rsidR="004D68BB" w:rsidRPr="00DC2354" w:rsidRDefault="00AD533D" w:rsidP="00381701">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60" style="width:127.05pt;height:49.5pt;mso-position-horizontal-relative:char;mso-position-vertical-relative:line" coordorigin="1849,10974" coordsize="2541,990">
            <v:shape id="图片 60" o:spid="_x0000_s1057"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2" o:title=""/>
              <v:path arrowok="t"/>
            </v:shape>
            <v:shape id="文本框 61" o:spid="_x0000_s1058"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style="mso-next-textbox:#文本框 61">
                <w:txbxContent>
                  <w:p w:rsidR="00A06828" w:rsidRPr="0014298B" w:rsidRDefault="00A06828" w:rsidP="0031036E">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64292C" w:rsidRPr="00DC2354" w:rsidRDefault="004E248A" w:rsidP="0064292C">
      <w:pPr>
        <w:spacing w:line="276" w:lineRule="auto"/>
        <w:rPr>
          <w:rFonts w:ascii="Times New Roman" w:hAnsi="Times New Roman" w:cs="Times New Roman"/>
          <w:szCs w:val="21"/>
        </w:rPr>
      </w:pPr>
      <w:r w:rsidRPr="00DC2354">
        <w:rPr>
          <w:rFonts w:ascii="Times New Roman" w:hAnsi="Times New Roman" w:cs="Times New Roman"/>
          <w:szCs w:val="21"/>
        </w:rPr>
        <w:t>1</w:t>
      </w:r>
      <w:r w:rsidRPr="00DC2354">
        <w:rPr>
          <w:rFonts w:ascii="Times New Roman" w:hAnsi="Times New Roman" w:cs="Times New Roman"/>
          <w:szCs w:val="21"/>
        </w:rPr>
        <w:t>、</w:t>
      </w:r>
      <w:r w:rsidR="0064292C" w:rsidRPr="00DC2354">
        <w:rPr>
          <w:rFonts w:ascii="Times New Roman" w:hAnsi="Times New Roman" w:cs="Times New Roman"/>
          <w:szCs w:val="21"/>
        </w:rPr>
        <w:t>关于自由落体运动，下列说法中正确的是</w:t>
      </w:r>
      <w:r w:rsidR="00992426" w:rsidRPr="00DC2354">
        <w:rPr>
          <w:rFonts w:ascii="Times New Roman" w:hAnsi="Times New Roman" w:cs="Times New Roman"/>
          <w:szCs w:val="21"/>
        </w:rPr>
        <w:tab/>
      </w:r>
      <w:r w:rsidR="00966BE7" w:rsidRPr="00DC2354">
        <w:rPr>
          <w:rFonts w:ascii="Times New Roman" w:hAnsi="Times New Roman" w:cs="Times New Roman"/>
          <w:szCs w:val="21"/>
        </w:rPr>
        <w:t>（</w:t>
      </w:r>
      <w:r w:rsidR="0064292C" w:rsidRPr="00DC2354">
        <w:rPr>
          <w:rFonts w:ascii="Times New Roman" w:hAnsi="Times New Roman" w:cs="Times New Roman"/>
          <w:szCs w:val="21"/>
        </w:rPr>
        <w:tab/>
      </w:r>
      <w:r w:rsidR="0064292C" w:rsidRPr="00DC2354">
        <w:rPr>
          <w:rFonts w:ascii="Times New Roman" w:hAnsi="Times New Roman" w:cs="Times New Roman"/>
          <w:szCs w:val="21"/>
        </w:rPr>
        <w:tab/>
      </w:r>
      <w:r w:rsidR="00966BE7" w:rsidRPr="00DC2354">
        <w:rPr>
          <w:rFonts w:ascii="Times New Roman" w:hAnsi="Times New Roman" w:cs="Times New Roman"/>
          <w:szCs w:val="21"/>
        </w:rPr>
        <w:t>）</w:t>
      </w:r>
      <w:r w:rsidR="00992426" w:rsidRPr="00DC2354">
        <w:rPr>
          <w:rFonts w:ascii="Times New Roman" w:hAnsi="Times New Roman" w:cs="Times New Roman"/>
          <w:szCs w:val="21"/>
        </w:rPr>
        <w:t>（多选）</w:t>
      </w:r>
    </w:p>
    <w:p w:rsidR="0064292C" w:rsidRPr="00DC2354" w:rsidRDefault="0064292C" w:rsidP="00992426">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A</w:t>
      </w:r>
      <w:r w:rsidR="00992426" w:rsidRPr="00DC2354">
        <w:rPr>
          <w:rFonts w:ascii="Times New Roman" w:hAnsi="Times New Roman" w:cs="Times New Roman"/>
          <w:szCs w:val="21"/>
        </w:rPr>
        <w:t>．</w:t>
      </w:r>
      <w:r w:rsidRPr="00DC2354">
        <w:rPr>
          <w:rFonts w:ascii="Times New Roman" w:hAnsi="Times New Roman" w:cs="Times New Roman"/>
          <w:szCs w:val="21"/>
        </w:rPr>
        <w:t>某段位移内的平均速度等于初速度与末速度和的一半</w:t>
      </w:r>
    </w:p>
    <w:p w:rsidR="0064292C" w:rsidRPr="00DC2354" w:rsidRDefault="0064292C" w:rsidP="00992426">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B</w:t>
      </w:r>
      <w:r w:rsidR="00992426" w:rsidRPr="00DC2354">
        <w:rPr>
          <w:rFonts w:ascii="Times New Roman" w:hAnsi="Times New Roman" w:cs="Times New Roman"/>
          <w:szCs w:val="21"/>
        </w:rPr>
        <w:t>．</w:t>
      </w:r>
      <w:r w:rsidRPr="00DC2354">
        <w:rPr>
          <w:rFonts w:ascii="Times New Roman" w:hAnsi="Times New Roman" w:cs="Times New Roman"/>
          <w:szCs w:val="21"/>
        </w:rPr>
        <w:t>某段时间内的平均速度等于初速度与末速度和的一半</w:t>
      </w:r>
    </w:p>
    <w:p w:rsidR="0064292C" w:rsidRPr="00DC2354" w:rsidRDefault="0064292C" w:rsidP="00992426">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C</w:t>
      </w:r>
      <w:r w:rsidR="00992426" w:rsidRPr="00DC2354">
        <w:rPr>
          <w:rFonts w:ascii="Times New Roman" w:hAnsi="Times New Roman" w:cs="Times New Roman"/>
          <w:szCs w:val="21"/>
        </w:rPr>
        <w:t>．</w:t>
      </w:r>
      <w:r w:rsidRPr="00DC2354">
        <w:rPr>
          <w:rFonts w:ascii="Times New Roman" w:hAnsi="Times New Roman" w:cs="Times New Roman"/>
          <w:szCs w:val="21"/>
        </w:rPr>
        <w:t>在任何相等的时间内速度的变化相等</w:t>
      </w:r>
    </w:p>
    <w:p w:rsidR="0064292C" w:rsidRPr="00DC2354" w:rsidRDefault="0064292C" w:rsidP="00992426">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D</w:t>
      </w:r>
      <w:r w:rsidR="00992426" w:rsidRPr="00DC2354">
        <w:rPr>
          <w:rFonts w:ascii="Times New Roman" w:hAnsi="Times New Roman" w:cs="Times New Roman"/>
          <w:szCs w:val="21"/>
        </w:rPr>
        <w:t>．</w:t>
      </w:r>
      <w:r w:rsidRPr="00DC2354">
        <w:rPr>
          <w:rFonts w:ascii="Times New Roman" w:hAnsi="Times New Roman" w:cs="Times New Roman"/>
          <w:szCs w:val="21"/>
        </w:rPr>
        <w:t>在任何相等的时间内位移的变化相等</w:t>
      </w:r>
    </w:p>
    <w:p w:rsidR="004E248A" w:rsidRPr="00DC2354" w:rsidRDefault="004E248A" w:rsidP="0064292C">
      <w:pPr>
        <w:spacing w:line="276" w:lineRule="auto"/>
        <w:rPr>
          <w:rFonts w:ascii="Times New Roman" w:hAnsi="Times New Roman" w:cs="Times New Roman"/>
          <w:szCs w:val="21"/>
        </w:rPr>
      </w:pPr>
    </w:p>
    <w:p w:rsidR="0064292C" w:rsidRPr="00DC2354" w:rsidRDefault="000F2756" w:rsidP="0064292C">
      <w:pPr>
        <w:spacing w:line="276" w:lineRule="auto"/>
        <w:rPr>
          <w:rFonts w:ascii="Times New Roman" w:hAnsi="Times New Roman" w:cs="Times New Roman"/>
          <w:szCs w:val="21"/>
        </w:rPr>
      </w:pPr>
      <w:r w:rsidRPr="00DC2354">
        <w:rPr>
          <w:rFonts w:ascii="Times New Roman" w:hAnsi="Times New Roman" w:cs="Times New Roman"/>
          <w:szCs w:val="21"/>
        </w:rPr>
        <w:lastRenderedPageBreak/>
        <w:t>2</w:t>
      </w:r>
      <w:r w:rsidR="004E248A" w:rsidRPr="00DC2354">
        <w:rPr>
          <w:rFonts w:ascii="Times New Roman" w:hAnsi="Times New Roman" w:cs="Times New Roman"/>
          <w:szCs w:val="21"/>
        </w:rPr>
        <w:t>、</w:t>
      </w:r>
      <w:r w:rsidR="0064292C" w:rsidRPr="00DC2354">
        <w:rPr>
          <w:rFonts w:ascii="Times New Roman" w:hAnsi="Times New Roman" w:cs="Times New Roman"/>
          <w:szCs w:val="21"/>
        </w:rPr>
        <w:t>甲物体的重力是乙物体的</w:t>
      </w:r>
      <w:r w:rsidR="0064292C" w:rsidRPr="00DC2354">
        <w:rPr>
          <w:rFonts w:ascii="Times New Roman" w:hAnsi="Times New Roman" w:cs="Times New Roman"/>
          <w:szCs w:val="21"/>
        </w:rPr>
        <w:t>3</w:t>
      </w:r>
      <w:r w:rsidR="0064292C" w:rsidRPr="00DC2354">
        <w:rPr>
          <w:rFonts w:ascii="Times New Roman" w:hAnsi="Times New Roman" w:cs="Times New Roman"/>
          <w:szCs w:val="21"/>
        </w:rPr>
        <w:t>倍，它们在同一高度同时自由下落，则下列说法中正确的是</w:t>
      </w:r>
      <w:r w:rsidR="00992426" w:rsidRPr="00DC2354">
        <w:rPr>
          <w:rFonts w:ascii="Times New Roman" w:hAnsi="Times New Roman" w:cs="Times New Roman"/>
          <w:szCs w:val="21"/>
        </w:rPr>
        <w:tab/>
      </w:r>
      <w:r w:rsidR="00992426" w:rsidRPr="00DC2354">
        <w:rPr>
          <w:rFonts w:ascii="Times New Roman" w:hAnsi="Times New Roman" w:cs="Times New Roman"/>
          <w:szCs w:val="21"/>
        </w:rPr>
        <w:tab/>
      </w:r>
      <w:r w:rsidR="00992426" w:rsidRPr="00DC2354">
        <w:rPr>
          <w:rFonts w:ascii="Times New Roman" w:hAnsi="Times New Roman" w:cs="Times New Roman"/>
          <w:szCs w:val="21"/>
        </w:rPr>
        <w:tab/>
      </w:r>
      <w:r w:rsidR="00966BE7" w:rsidRPr="00DC2354">
        <w:rPr>
          <w:rFonts w:ascii="Times New Roman" w:hAnsi="Times New Roman" w:cs="Times New Roman"/>
          <w:szCs w:val="21"/>
        </w:rPr>
        <w:t>（</w:t>
      </w:r>
      <w:r w:rsidR="0064292C" w:rsidRPr="00DC2354">
        <w:rPr>
          <w:rFonts w:ascii="Times New Roman" w:hAnsi="Times New Roman" w:cs="Times New Roman"/>
          <w:szCs w:val="21"/>
        </w:rPr>
        <w:tab/>
      </w:r>
      <w:r w:rsidR="0064292C" w:rsidRPr="00DC2354">
        <w:rPr>
          <w:rFonts w:ascii="Times New Roman" w:hAnsi="Times New Roman" w:cs="Times New Roman"/>
          <w:szCs w:val="21"/>
        </w:rPr>
        <w:tab/>
      </w:r>
      <w:r w:rsidR="00966BE7" w:rsidRPr="00DC2354">
        <w:rPr>
          <w:rFonts w:ascii="Times New Roman" w:hAnsi="Times New Roman" w:cs="Times New Roman"/>
          <w:szCs w:val="21"/>
        </w:rPr>
        <w:t>）</w:t>
      </w:r>
    </w:p>
    <w:p w:rsidR="0064292C" w:rsidRPr="00DC2354" w:rsidRDefault="0064292C" w:rsidP="00992426">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A</w:t>
      </w:r>
      <w:r w:rsidR="00992426" w:rsidRPr="00DC2354">
        <w:rPr>
          <w:rFonts w:ascii="Times New Roman" w:hAnsi="Times New Roman" w:cs="Times New Roman"/>
          <w:szCs w:val="21"/>
        </w:rPr>
        <w:t>．</w:t>
      </w:r>
      <w:r w:rsidRPr="00DC2354">
        <w:rPr>
          <w:rFonts w:ascii="Times New Roman" w:hAnsi="Times New Roman" w:cs="Times New Roman"/>
          <w:szCs w:val="21"/>
        </w:rPr>
        <w:t>甲比乙先着地</w:t>
      </w:r>
      <w:r w:rsidRPr="00DC2354">
        <w:rPr>
          <w:rFonts w:ascii="Times New Roman" w:hAnsi="Times New Roman" w:cs="Times New Roman"/>
          <w:szCs w:val="21"/>
        </w:rPr>
        <w:tab/>
      </w:r>
      <w:r w:rsidRPr="00DC2354">
        <w:rPr>
          <w:rFonts w:ascii="Times New Roman" w:hAnsi="Times New Roman" w:cs="Times New Roman"/>
          <w:szCs w:val="21"/>
        </w:rPr>
        <w:tab/>
      </w:r>
      <w:r w:rsidR="004D36D8" w:rsidRPr="00DC2354">
        <w:rPr>
          <w:rFonts w:ascii="Times New Roman" w:hAnsi="Times New Roman" w:cs="Times New Roman"/>
          <w:szCs w:val="21"/>
        </w:rPr>
        <w:tab/>
      </w:r>
      <w:r w:rsidR="004D36D8" w:rsidRPr="00DC2354">
        <w:rPr>
          <w:rFonts w:ascii="Times New Roman" w:hAnsi="Times New Roman" w:cs="Times New Roman"/>
          <w:szCs w:val="21"/>
        </w:rPr>
        <w:tab/>
      </w:r>
      <w:r w:rsidR="004D36D8" w:rsidRPr="00DC2354">
        <w:rPr>
          <w:rFonts w:ascii="Times New Roman" w:hAnsi="Times New Roman" w:cs="Times New Roman"/>
          <w:szCs w:val="21"/>
        </w:rPr>
        <w:tab/>
      </w:r>
      <w:r w:rsidRPr="00DC2354">
        <w:rPr>
          <w:rFonts w:ascii="Times New Roman" w:hAnsi="Times New Roman" w:cs="Times New Roman"/>
          <w:szCs w:val="21"/>
        </w:rPr>
        <w:tab/>
        <w:t>B</w:t>
      </w:r>
      <w:r w:rsidR="00992426" w:rsidRPr="00DC2354">
        <w:rPr>
          <w:rFonts w:ascii="Times New Roman" w:hAnsi="Times New Roman" w:cs="Times New Roman"/>
          <w:szCs w:val="21"/>
        </w:rPr>
        <w:t>．</w:t>
      </w:r>
      <w:r w:rsidRPr="00DC2354">
        <w:rPr>
          <w:rFonts w:ascii="Times New Roman" w:hAnsi="Times New Roman" w:cs="Times New Roman"/>
          <w:szCs w:val="21"/>
        </w:rPr>
        <w:t>甲比乙的加速度大</w:t>
      </w:r>
    </w:p>
    <w:p w:rsidR="0064292C" w:rsidRPr="00DC2354" w:rsidRDefault="0064292C" w:rsidP="00992426">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C</w:t>
      </w:r>
      <w:r w:rsidR="00992426" w:rsidRPr="00DC2354">
        <w:rPr>
          <w:rFonts w:ascii="Times New Roman" w:hAnsi="Times New Roman" w:cs="Times New Roman"/>
          <w:szCs w:val="21"/>
        </w:rPr>
        <w:t>．</w:t>
      </w:r>
      <w:r w:rsidRPr="00DC2354">
        <w:rPr>
          <w:rFonts w:ascii="Times New Roman" w:hAnsi="Times New Roman" w:cs="Times New Roman"/>
          <w:szCs w:val="21"/>
        </w:rPr>
        <w:t>甲与乙同时着地</w:t>
      </w:r>
      <w:r w:rsidRPr="00DC2354">
        <w:rPr>
          <w:rFonts w:ascii="Times New Roman" w:hAnsi="Times New Roman" w:cs="Times New Roman"/>
          <w:szCs w:val="21"/>
        </w:rPr>
        <w:tab/>
      </w:r>
      <w:r w:rsidR="004D36D8" w:rsidRPr="00DC2354">
        <w:rPr>
          <w:rFonts w:ascii="Times New Roman" w:hAnsi="Times New Roman" w:cs="Times New Roman"/>
          <w:szCs w:val="21"/>
        </w:rPr>
        <w:tab/>
      </w:r>
      <w:r w:rsidR="004D36D8" w:rsidRPr="00DC2354">
        <w:rPr>
          <w:rFonts w:ascii="Times New Roman" w:hAnsi="Times New Roman" w:cs="Times New Roman"/>
          <w:szCs w:val="21"/>
        </w:rPr>
        <w:tab/>
      </w:r>
      <w:r w:rsidR="004D36D8" w:rsidRPr="00DC2354">
        <w:rPr>
          <w:rFonts w:ascii="Times New Roman" w:hAnsi="Times New Roman" w:cs="Times New Roman"/>
          <w:szCs w:val="21"/>
        </w:rPr>
        <w:tab/>
      </w:r>
      <w:r w:rsidRPr="00DC2354">
        <w:rPr>
          <w:rFonts w:ascii="Times New Roman" w:hAnsi="Times New Roman" w:cs="Times New Roman"/>
          <w:szCs w:val="21"/>
        </w:rPr>
        <w:tab/>
        <w:t>D</w:t>
      </w:r>
      <w:r w:rsidR="00992426" w:rsidRPr="00DC2354">
        <w:rPr>
          <w:rFonts w:ascii="Times New Roman" w:hAnsi="Times New Roman" w:cs="Times New Roman"/>
          <w:szCs w:val="21"/>
        </w:rPr>
        <w:t>．</w:t>
      </w:r>
      <w:r w:rsidRPr="00DC2354">
        <w:rPr>
          <w:rFonts w:ascii="Times New Roman" w:hAnsi="Times New Roman" w:cs="Times New Roman"/>
          <w:szCs w:val="21"/>
        </w:rPr>
        <w:t>甲与乙加速度一样大</w:t>
      </w:r>
    </w:p>
    <w:p w:rsidR="0064292C" w:rsidRPr="00DC2354" w:rsidRDefault="0064292C" w:rsidP="0064292C">
      <w:pPr>
        <w:spacing w:line="276" w:lineRule="auto"/>
        <w:rPr>
          <w:rFonts w:ascii="Times New Roman" w:hAnsi="Times New Roman" w:cs="Times New Roman"/>
          <w:szCs w:val="21"/>
        </w:rPr>
      </w:pPr>
    </w:p>
    <w:p w:rsidR="0064292C" w:rsidRPr="00DC2354" w:rsidRDefault="000F2756" w:rsidP="0064292C">
      <w:pPr>
        <w:spacing w:line="276" w:lineRule="auto"/>
        <w:rPr>
          <w:rFonts w:ascii="Times New Roman" w:eastAsia="宋体" w:hAnsi="Times New Roman" w:cs="Times New Roman"/>
          <w:szCs w:val="21"/>
        </w:rPr>
      </w:pPr>
      <w:r w:rsidRPr="00DC2354">
        <w:rPr>
          <w:rFonts w:ascii="Times New Roman" w:eastAsia="宋体" w:hAnsi="Times New Roman" w:cs="Times New Roman"/>
          <w:szCs w:val="21"/>
        </w:rPr>
        <w:t>3</w:t>
      </w:r>
      <w:r w:rsidR="004E248A" w:rsidRPr="00DC2354">
        <w:rPr>
          <w:rFonts w:ascii="Times New Roman" w:eastAsia="宋体" w:hAnsi="Times New Roman" w:cs="Times New Roman"/>
          <w:szCs w:val="21"/>
        </w:rPr>
        <w:t>、</w:t>
      </w:r>
      <w:r w:rsidR="0064292C" w:rsidRPr="00DC2354">
        <w:rPr>
          <w:rFonts w:ascii="Times New Roman" w:eastAsia="宋体" w:hAnsi="Times New Roman" w:cs="Times New Roman"/>
          <w:szCs w:val="21"/>
        </w:rPr>
        <w:t>在某高度</w:t>
      </w:r>
      <w:r w:rsidR="0064292C" w:rsidRPr="00DC2354">
        <w:rPr>
          <w:rFonts w:ascii="Times New Roman" w:eastAsia="宋体" w:hAnsi="Times New Roman" w:cs="Times New Roman"/>
          <w:i/>
          <w:szCs w:val="21"/>
        </w:rPr>
        <w:t>h</w:t>
      </w:r>
      <w:r w:rsidR="0064292C" w:rsidRPr="00DC2354">
        <w:rPr>
          <w:rFonts w:ascii="Times New Roman" w:eastAsia="宋体" w:hAnsi="Times New Roman" w:cs="Times New Roman"/>
          <w:szCs w:val="21"/>
          <w:vertAlign w:val="subscript"/>
        </w:rPr>
        <w:t>1</w:t>
      </w:r>
      <w:r w:rsidR="0064292C" w:rsidRPr="00DC2354">
        <w:rPr>
          <w:rFonts w:ascii="Times New Roman" w:eastAsia="宋体" w:hAnsi="Times New Roman" w:cs="Times New Roman"/>
          <w:szCs w:val="21"/>
        </w:rPr>
        <w:t>处，自由下落一物体</w:t>
      </w:r>
      <w:r w:rsidR="0064292C" w:rsidRPr="00DC2354">
        <w:rPr>
          <w:rFonts w:ascii="Times New Roman" w:eastAsia="宋体" w:hAnsi="Times New Roman" w:cs="Times New Roman"/>
          <w:szCs w:val="21"/>
        </w:rPr>
        <w:t>A</w:t>
      </w:r>
      <w:r w:rsidR="0064292C" w:rsidRPr="00DC2354">
        <w:rPr>
          <w:rFonts w:ascii="Times New Roman" w:eastAsia="宋体" w:hAnsi="Times New Roman" w:cs="Times New Roman"/>
          <w:szCs w:val="21"/>
        </w:rPr>
        <w:t>，</w:t>
      </w:r>
      <w:r w:rsidR="0064292C" w:rsidRPr="00DC2354">
        <w:rPr>
          <w:rFonts w:ascii="Times New Roman" w:eastAsia="宋体" w:hAnsi="Times New Roman" w:cs="Times New Roman"/>
          <w:szCs w:val="21"/>
        </w:rPr>
        <w:t>1s</w:t>
      </w:r>
      <w:r w:rsidR="0064292C" w:rsidRPr="00DC2354">
        <w:rPr>
          <w:rFonts w:ascii="Times New Roman" w:eastAsia="宋体" w:hAnsi="Times New Roman" w:cs="Times New Roman"/>
          <w:szCs w:val="21"/>
        </w:rPr>
        <w:t>后从另一较低高度</w:t>
      </w:r>
      <w:r w:rsidR="0064292C" w:rsidRPr="00DC2354">
        <w:rPr>
          <w:rFonts w:ascii="Times New Roman" w:eastAsia="宋体" w:hAnsi="Times New Roman" w:cs="Times New Roman"/>
          <w:i/>
          <w:szCs w:val="21"/>
        </w:rPr>
        <w:t>h</w:t>
      </w:r>
      <w:r w:rsidR="0064292C" w:rsidRPr="00DC2354">
        <w:rPr>
          <w:rFonts w:ascii="Times New Roman" w:eastAsia="宋体" w:hAnsi="Times New Roman" w:cs="Times New Roman"/>
          <w:szCs w:val="21"/>
          <w:vertAlign w:val="subscript"/>
        </w:rPr>
        <w:t>2</w:t>
      </w:r>
      <w:r w:rsidR="0064292C" w:rsidRPr="00DC2354">
        <w:rPr>
          <w:rFonts w:ascii="Times New Roman" w:eastAsia="宋体" w:hAnsi="Times New Roman" w:cs="Times New Roman"/>
          <w:szCs w:val="21"/>
        </w:rPr>
        <w:t>处，自由下落另一物体</w:t>
      </w:r>
      <w:r w:rsidR="0064292C" w:rsidRPr="00DC2354">
        <w:rPr>
          <w:rFonts w:ascii="Times New Roman" w:eastAsia="宋体" w:hAnsi="Times New Roman" w:cs="Times New Roman"/>
          <w:szCs w:val="21"/>
        </w:rPr>
        <w:t>B</w:t>
      </w:r>
      <w:r w:rsidR="0064292C" w:rsidRPr="00DC2354">
        <w:rPr>
          <w:rFonts w:ascii="Times New Roman" w:eastAsia="宋体" w:hAnsi="Times New Roman" w:cs="Times New Roman"/>
          <w:szCs w:val="21"/>
        </w:rPr>
        <w:t>，若</w:t>
      </w:r>
      <w:r w:rsidR="0064292C" w:rsidRPr="00DC2354">
        <w:rPr>
          <w:rFonts w:ascii="Times New Roman" w:eastAsia="宋体" w:hAnsi="Times New Roman" w:cs="Times New Roman"/>
          <w:szCs w:val="21"/>
        </w:rPr>
        <w:t>A</w:t>
      </w:r>
      <w:r w:rsidR="0064292C" w:rsidRPr="00DC2354">
        <w:rPr>
          <w:rFonts w:ascii="Times New Roman" w:eastAsia="宋体" w:hAnsi="Times New Roman" w:cs="Times New Roman"/>
          <w:szCs w:val="21"/>
        </w:rPr>
        <w:t>从开始下落起下落了</w:t>
      </w:r>
      <w:r w:rsidR="0064292C" w:rsidRPr="00DC2354">
        <w:rPr>
          <w:rFonts w:ascii="Times New Roman" w:eastAsia="宋体" w:hAnsi="Times New Roman" w:cs="Times New Roman"/>
          <w:szCs w:val="21"/>
        </w:rPr>
        <w:t>45</w:t>
      </w:r>
      <w:r w:rsidR="004D36D8" w:rsidRPr="00DC2354">
        <w:rPr>
          <w:rFonts w:ascii="Times New Roman" w:eastAsia="宋体" w:hAnsi="Times New Roman" w:cs="Times New Roman"/>
          <w:szCs w:val="21"/>
        </w:rPr>
        <w:t>m</w:t>
      </w:r>
      <w:r w:rsidR="0064292C" w:rsidRPr="00DC2354">
        <w:rPr>
          <w:rFonts w:ascii="Times New Roman" w:eastAsia="宋体" w:hAnsi="Times New Roman" w:cs="Times New Roman"/>
          <w:szCs w:val="21"/>
        </w:rPr>
        <w:t>时赶上</w:t>
      </w:r>
      <w:r w:rsidR="0064292C" w:rsidRPr="00DC2354">
        <w:rPr>
          <w:rFonts w:ascii="Times New Roman" w:eastAsia="宋体" w:hAnsi="Times New Roman" w:cs="Times New Roman"/>
          <w:szCs w:val="21"/>
        </w:rPr>
        <w:t>B</w:t>
      </w:r>
      <w:r w:rsidR="0064292C" w:rsidRPr="00DC2354">
        <w:rPr>
          <w:rFonts w:ascii="Times New Roman" w:eastAsia="宋体" w:hAnsi="Times New Roman" w:cs="Times New Roman"/>
          <w:szCs w:val="21"/>
        </w:rPr>
        <w:t>，并且再过</w:t>
      </w:r>
      <w:r w:rsidR="0064292C" w:rsidRPr="00DC2354">
        <w:rPr>
          <w:rFonts w:ascii="Times New Roman" w:eastAsia="宋体" w:hAnsi="Times New Roman" w:cs="Times New Roman"/>
          <w:szCs w:val="21"/>
        </w:rPr>
        <w:t>1s</w:t>
      </w:r>
      <w:r w:rsidR="0064292C" w:rsidRPr="00DC2354">
        <w:rPr>
          <w:rFonts w:ascii="Times New Roman" w:eastAsia="宋体" w:hAnsi="Times New Roman" w:cs="Times New Roman"/>
          <w:szCs w:val="21"/>
        </w:rPr>
        <w:t>到地，则</w:t>
      </w:r>
      <w:r w:rsidR="0064292C" w:rsidRPr="00DC2354">
        <w:rPr>
          <w:rFonts w:ascii="Times New Roman" w:eastAsia="宋体" w:hAnsi="Times New Roman" w:cs="Times New Roman"/>
          <w:szCs w:val="21"/>
        </w:rPr>
        <w:t>B</w:t>
      </w:r>
      <w:r w:rsidR="0064292C" w:rsidRPr="00DC2354">
        <w:rPr>
          <w:rFonts w:ascii="Times New Roman" w:eastAsia="宋体" w:hAnsi="Times New Roman" w:cs="Times New Roman"/>
          <w:szCs w:val="21"/>
        </w:rPr>
        <w:t>从下落到着地所经历的时间是</w:t>
      </w:r>
      <w:r w:rsidR="004D36D8" w:rsidRPr="00DC2354">
        <w:rPr>
          <w:rFonts w:ascii="Times New Roman" w:eastAsia="宋体" w:hAnsi="Times New Roman" w:cs="Times New Roman"/>
          <w:szCs w:val="21"/>
        </w:rPr>
        <w:tab/>
      </w:r>
      <w:r w:rsidR="004D36D8" w:rsidRPr="00DC2354">
        <w:rPr>
          <w:rFonts w:ascii="Times New Roman" w:eastAsia="宋体" w:hAnsi="Times New Roman" w:cs="Times New Roman"/>
          <w:szCs w:val="21"/>
        </w:rPr>
        <w:tab/>
      </w:r>
      <w:r w:rsidR="0064292C" w:rsidRPr="00DC2354">
        <w:rPr>
          <w:rFonts w:ascii="Times New Roman" w:eastAsia="宋体" w:hAnsi="Times New Roman" w:cs="Times New Roman"/>
          <w:szCs w:val="21"/>
        </w:rPr>
        <w:tab/>
      </w:r>
      <w:r w:rsidR="00966BE7" w:rsidRPr="00DC2354">
        <w:rPr>
          <w:rFonts w:ascii="Times New Roman" w:eastAsia="宋体" w:hAnsi="Times New Roman" w:cs="Times New Roman"/>
          <w:szCs w:val="21"/>
        </w:rPr>
        <w:t>（</w:t>
      </w:r>
      <w:r w:rsidR="00992426" w:rsidRPr="00DC2354">
        <w:rPr>
          <w:rFonts w:ascii="Times New Roman" w:eastAsia="宋体" w:hAnsi="Times New Roman" w:cs="Times New Roman"/>
          <w:szCs w:val="21"/>
        </w:rPr>
        <w:tab/>
      </w:r>
      <w:r w:rsidR="00992426" w:rsidRPr="00DC2354">
        <w:rPr>
          <w:rFonts w:ascii="Times New Roman" w:eastAsia="宋体" w:hAnsi="Times New Roman" w:cs="Times New Roman"/>
          <w:szCs w:val="21"/>
        </w:rPr>
        <w:tab/>
      </w:r>
      <w:r w:rsidR="00966BE7" w:rsidRPr="00DC2354">
        <w:rPr>
          <w:rFonts w:ascii="Times New Roman" w:eastAsia="宋体" w:hAnsi="Times New Roman" w:cs="Times New Roman"/>
          <w:szCs w:val="21"/>
        </w:rPr>
        <w:t>）</w:t>
      </w:r>
    </w:p>
    <w:p w:rsidR="0064292C" w:rsidRPr="00DC2354" w:rsidRDefault="0064292C" w:rsidP="004D36D8">
      <w:pPr>
        <w:spacing w:line="276" w:lineRule="auto"/>
        <w:ind w:leftChars="200" w:left="420"/>
        <w:rPr>
          <w:rFonts w:ascii="Times New Roman" w:eastAsia="宋体" w:hAnsi="Times New Roman" w:cs="Times New Roman"/>
          <w:szCs w:val="21"/>
        </w:rPr>
      </w:pPr>
      <w:r w:rsidRPr="00DC2354">
        <w:rPr>
          <w:rFonts w:ascii="Times New Roman" w:eastAsia="宋体" w:hAnsi="Times New Roman" w:cs="Times New Roman"/>
          <w:szCs w:val="21"/>
        </w:rPr>
        <w:t>A</w:t>
      </w:r>
      <w:r w:rsidR="004D36D8" w:rsidRPr="00DC2354">
        <w:rPr>
          <w:rFonts w:ascii="Times New Roman" w:eastAsia="宋体" w:hAnsi="Times New Roman" w:cs="Times New Roman"/>
          <w:szCs w:val="21"/>
        </w:rPr>
        <w:t>．</w:t>
      </w:r>
      <w:r w:rsidRPr="00DC2354">
        <w:rPr>
          <w:rFonts w:ascii="Times New Roman" w:eastAsia="宋体" w:hAnsi="Times New Roman" w:cs="Times New Roman"/>
          <w:szCs w:val="21"/>
        </w:rPr>
        <w:t>3s</w:t>
      </w:r>
      <w:r w:rsidRPr="00DC2354">
        <w:rPr>
          <w:rFonts w:ascii="Times New Roman" w:eastAsia="宋体" w:hAnsi="Times New Roman" w:cs="Times New Roman"/>
          <w:szCs w:val="21"/>
        </w:rPr>
        <w:tab/>
      </w:r>
      <w:r w:rsidRPr="00DC2354">
        <w:rPr>
          <w:rFonts w:ascii="Times New Roman" w:eastAsia="宋体" w:hAnsi="Times New Roman" w:cs="Times New Roman"/>
          <w:szCs w:val="21"/>
        </w:rPr>
        <w:tab/>
      </w:r>
      <w:r w:rsidRPr="00DC2354">
        <w:rPr>
          <w:rFonts w:ascii="Times New Roman" w:eastAsia="宋体" w:hAnsi="Times New Roman" w:cs="Times New Roman"/>
          <w:szCs w:val="21"/>
        </w:rPr>
        <w:tab/>
      </w:r>
      <w:r w:rsidR="004D36D8" w:rsidRPr="00DC2354">
        <w:rPr>
          <w:rFonts w:ascii="Times New Roman" w:eastAsia="宋体" w:hAnsi="Times New Roman" w:cs="Times New Roman"/>
          <w:szCs w:val="21"/>
        </w:rPr>
        <w:tab/>
      </w:r>
      <w:r w:rsidR="004D36D8" w:rsidRPr="00DC2354">
        <w:rPr>
          <w:rFonts w:ascii="Times New Roman" w:eastAsia="宋体" w:hAnsi="Times New Roman" w:cs="Times New Roman"/>
          <w:szCs w:val="21"/>
        </w:rPr>
        <w:tab/>
      </w:r>
      <w:r w:rsidR="004D36D8" w:rsidRPr="00DC2354">
        <w:rPr>
          <w:rFonts w:ascii="Times New Roman" w:eastAsia="宋体" w:hAnsi="Times New Roman" w:cs="Times New Roman"/>
          <w:szCs w:val="21"/>
        </w:rPr>
        <w:tab/>
      </w:r>
      <w:r w:rsidR="004D36D8" w:rsidRPr="00DC2354">
        <w:rPr>
          <w:rFonts w:ascii="Times New Roman" w:eastAsia="宋体" w:hAnsi="Times New Roman" w:cs="Times New Roman"/>
          <w:szCs w:val="21"/>
        </w:rPr>
        <w:tab/>
      </w:r>
      <w:r w:rsidRPr="00DC2354">
        <w:rPr>
          <w:rFonts w:ascii="Times New Roman" w:eastAsia="宋体" w:hAnsi="Times New Roman" w:cs="Times New Roman"/>
          <w:szCs w:val="21"/>
        </w:rPr>
        <w:tab/>
        <w:t>B</w:t>
      </w:r>
      <w:r w:rsidR="004D36D8" w:rsidRPr="00DC2354">
        <w:rPr>
          <w:rFonts w:ascii="Times New Roman" w:eastAsia="宋体" w:hAnsi="Times New Roman" w:cs="Times New Roman"/>
          <w:szCs w:val="21"/>
        </w:rPr>
        <w:t>．</w:t>
      </w:r>
      <w:r w:rsidRPr="00DC2354">
        <w:rPr>
          <w:rFonts w:ascii="Times New Roman" w:eastAsia="宋体" w:hAnsi="Times New Roman" w:cs="Times New Roman"/>
          <w:szCs w:val="21"/>
        </w:rPr>
        <w:t>约</w:t>
      </w:r>
      <w:r w:rsidRPr="00DC2354">
        <w:rPr>
          <w:rFonts w:ascii="Times New Roman" w:eastAsia="宋体" w:hAnsi="Times New Roman" w:cs="Times New Roman"/>
          <w:szCs w:val="21"/>
        </w:rPr>
        <w:t>3.3s</w:t>
      </w:r>
    </w:p>
    <w:p w:rsidR="0064292C" w:rsidRPr="00DC2354" w:rsidRDefault="0064292C" w:rsidP="004D36D8">
      <w:pPr>
        <w:spacing w:line="276" w:lineRule="auto"/>
        <w:ind w:leftChars="200" w:left="420"/>
        <w:rPr>
          <w:rFonts w:ascii="Times New Roman" w:eastAsia="宋体" w:hAnsi="Times New Roman" w:cs="Times New Roman"/>
          <w:szCs w:val="21"/>
        </w:rPr>
      </w:pPr>
      <w:r w:rsidRPr="00DC2354">
        <w:rPr>
          <w:rFonts w:ascii="Times New Roman" w:eastAsia="宋体" w:hAnsi="Times New Roman" w:cs="Times New Roman"/>
          <w:szCs w:val="21"/>
        </w:rPr>
        <w:t>C</w:t>
      </w:r>
      <w:r w:rsidR="004D36D8" w:rsidRPr="00DC2354">
        <w:rPr>
          <w:rFonts w:ascii="Times New Roman" w:eastAsia="宋体" w:hAnsi="Times New Roman" w:cs="Times New Roman"/>
          <w:szCs w:val="21"/>
        </w:rPr>
        <w:t>．</w:t>
      </w:r>
      <w:r w:rsidRPr="00DC2354">
        <w:rPr>
          <w:rFonts w:ascii="Times New Roman" w:eastAsia="宋体" w:hAnsi="Times New Roman" w:cs="Times New Roman"/>
          <w:szCs w:val="21"/>
        </w:rPr>
        <w:t>3.5s</w:t>
      </w:r>
      <w:r w:rsidRPr="00DC2354">
        <w:rPr>
          <w:rFonts w:ascii="Times New Roman" w:eastAsia="宋体" w:hAnsi="Times New Roman" w:cs="Times New Roman"/>
          <w:szCs w:val="21"/>
        </w:rPr>
        <w:tab/>
      </w:r>
      <w:r w:rsidRPr="00DC2354">
        <w:rPr>
          <w:rFonts w:ascii="Times New Roman" w:eastAsia="宋体" w:hAnsi="Times New Roman" w:cs="Times New Roman"/>
          <w:szCs w:val="21"/>
        </w:rPr>
        <w:tab/>
      </w:r>
      <w:r w:rsidR="004D36D8" w:rsidRPr="00DC2354">
        <w:rPr>
          <w:rFonts w:ascii="Times New Roman" w:eastAsia="宋体" w:hAnsi="Times New Roman" w:cs="Times New Roman"/>
          <w:szCs w:val="21"/>
        </w:rPr>
        <w:tab/>
      </w:r>
      <w:r w:rsidR="004D36D8" w:rsidRPr="00DC2354">
        <w:rPr>
          <w:rFonts w:ascii="Times New Roman" w:eastAsia="宋体" w:hAnsi="Times New Roman" w:cs="Times New Roman"/>
          <w:szCs w:val="21"/>
        </w:rPr>
        <w:tab/>
      </w:r>
      <w:r w:rsidR="004D36D8" w:rsidRPr="00DC2354">
        <w:rPr>
          <w:rFonts w:ascii="Times New Roman" w:eastAsia="宋体" w:hAnsi="Times New Roman" w:cs="Times New Roman"/>
          <w:szCs w:val="21"/>
        </w:rPr>
        <w:tab/>
      </w:r>
      <w:r w:rsidR="004D36D8" w:rsidRPr="00DC2354">
        <w:rPr>
          <w:rFonts w:ascii="Times New Roman" w:eastAsia="宋体" w:hAnsi="Times New Roman" w:cs="Times New Roman"/>
          <w:szCs w:val="21"/>
        </w:rPr>
        <w:tab/>
      </w:r>
      <w:r w:rsidR="004D36D8" w:rsidRPr="00DC2354">
        <w:rPr>
          <w:rFonts w:ascii="Times New Roman" w:eastAsia="宋体" w:hAnsi="Times New Roman" w:cs="Times New Roman"/>
          <w:szCs w:val="21"/>
        </w:rPr>
        <w:tab/>
      </w:r>
      <w:r w:rsidRPr="00DC2354">
        <w:rPr>
          <w:rFonts w:ascii="Times New Roman" w:eastAsia="宋体" w:hAnsi="Times New Roman" w:cs="Times New Roman"/>
          <w:szCs w:val="21"/>
        </w:rPr>
        <w:tab/>
        <w:t>D</w:t>
      </w:r>
      <w:r w:rsidR="004D36D8" w:rsidRPr="00DC2354">
        <w:rPr>
          <w:rFonts w:ascii="Times New Roman" w:eastAsia="宋体" w:hAnsi="Times New Roman" w:cs="Times New Roman"/>
          <w:szCs w:val="21"/>
        </w:rPr>
        <w:t>．</w:t>
      </w:r>
      <w:r w:rsidRPr="00DC2354">
        <w:rPr>
          <w:rFonts w:ascii="Times New Roman" w:eastAsia="宋体" w:hAnsi="Times New Roman" w:cs="Times New Roman"/>
          <w:szCs w:val="21"/>
        </w:rPr>
        <w:t>4s</w:t>
      </w:r>
    </w:p>
    <w:p w:rsidR="0064292C" w:rsidRPr="00DC2354" w:rsidRDefault="0064292C" w:rsidP="0064292C">
      <w:pPr>
        <w:spacing w:line="276" w:lineRule="auto"/>
        <w:rPr>
          <w:rFonts w:ascii="Times New Roman" w:hAnsi="Times New Roman" w:cs="Times New Roman"/>
          <w:szCs w:val="21"/>
        </w:rPr>
      </w:pPr>
    </w:p>
    <w:p w:rsidR="004D36D8" w:rsidRPr="00DC2354" w:rsidRDefault="000F2756" w:rsidP="0064292C">
      <w:pPr>
        <w:spacing w:line="276" w:lineRule="auto"/>
        <w:rPr>
          <w:rFonts w:ascii="Times New Roman" w:eastAsia="宋体" w:hAnsi="Times New Roman" w:cs="Times New Roman"/>
          <w:szCs w:val="21"/>
          <w:u w:val="single"/>
        </w:rPr>
      </w:pPr>
      <w:r w:rsidRPr="00DC2354">
        <w:rPr>
          <w:rFonts w:ascii="Times New Roman" w:eastAsia="宋体" w:hAnsi="Times New Roman" w:cs="Times New Roman"/>
          <w:szCs w:val="21"/>
        </w:rPr>
        <w:t>4</w:t>
      </w:r>
      <w:r w:rsidR="004E248A" w:rsidRPr="00DC2354">
        <w:rPr>
          <w:rFonts w:ascii="Times New Roman" w:eastAsia="宋体" w:hAnsi="Times New Roman" w:cs="Times New Roman"/>
          <w:szCs w:val="21"/>
        </w:rPr>
        <w:t>、</w:t>
      </w:r>
      <w:r w:rsidR="0064292C" w:rsidRPr="00DC2354">
        <w:rPr>
          <w:rFonts w:ascii="Times New Roman" w:eastAsia="宋体" w:hAnsi="Times New Roman" w:cs="Times New Roman"/>
          <w:szCs w:val="21"/>
        </w:rPr>
        <w:t>从塔顶落下一小球，它在最后</w:t>
      </w:r>
      <w:r w:rsidR="0064292C" w:rsidRPr="00DC2354">
        <w:rPr>
          <w:rFonts w:ascii="Times New Roman" w:eastAsia="宋体" w:hAnsi="Times New Roman" w:cs="Times New Roman"/>
          <w:szCs w:val="21"/>
        </w:rPr>
        <w:t>1</w:t>
      </w:r>
      <w:r w:rsidR="004E248A" w:rsidRPr="00DC2354">
        <w:rPr>
          <w:rFonts w:ascii="Times New Roman" w:eastAsia="宋体" w:hAnsi="Times New Roman" w:cs="Times New Roman"/>
          <w:szCs w:val="21"/>
        </w:rPr>
        <w:t>s</w:t>
      </w:r>
      <w:r w:rsidR="0064292C" w:rsidRPr="00DC2354">
        <w:rPr>
          <w:rFonts w:ascii="Times New Roman" w:eastAsia="宋体" w:hAnsi="Times New Roman" w:cs="Times New Roman"/>
          <w:szCs w:val="21"/>
        </w:rPr>
        <w:t>内的位移是</w:t>
      </w:r>
      <w:r w:rsidR="0064292C" w:rsidRPr="00DC2354">
        <w:rPr>
          <w:rFonts w:ascii="Times New Roman" w:eastAsia="宋体" w:hAnsi="Times New Roman" w:cs="Times New Roman"/>
          <w:szCs w:val="21"/>
        </w:rPr>
        <w:t>30</w:t>
      </w:r>
      <w:r w:rsidR="004E248A" w:rsidRPr="00DC2354">
        <w:rPr>
          <w:rFonts w:ascii="Times New Roman" w:eastAsia="宋体" w:hAnsi="Times New Roman" w:cs="Times New Roman"/>
          <w:szCs w:val="21"/>
        </w:rPr>
        <w:t>m</w:t>
      </w:r>
      <w:r w:rsidR="0064292C" w:rsidRPr="00DC2354">
        <w:rPr>
          <w:rFonts w:ascii="Times New Roman" w:eastAsia="宋体" w:hAnsi="Times New Roman" w:cs="Times New Roman"/>
          <w:szCs w:val="21"/>
        </w:rPr>
        <w:t>，则小球落地时速度是</w:t>
      </w:r>
      <w:r w:rsidR="004D36D8" w:rsidRPr="00DC2354">
        <w:rPr>
          <w:rFonts w:ascii="Times New Roman" w:eastAsia="宋体" w:hAnsi="Times New Roman" w:cs="Times New Roman"/>
          <w:szCs w:val="21"/>
          <w:u w:val="single"/>
        </w:rPr>
        <w:t>_____</w:t>
      </w:r>
      <w:r w:rsidR="0064292C" w:rsidRPr="00DC2354">
        <w:rPr>
          <w:rFonts w:ascii="Times New Roman" w:eastAsia="宋体" w:hAnsi="Times New Roman" w:cs="Times New Roman"/>
          <w:szCs w:val="21"/>
        </w:rPr>
        <w:t>，塔顶的高度是</w:t>
      </w:r>
      <w:r w:rsidR="004D36D8" w:rsidRPr="00DC2354">
        <w:rPr>
          <w:rFonts w:ascii="Times New Roman" w:eastAsia="宋体" w:hAnsi="Times New Roman" w:cs="Times New Roman"/>
          <w:szCs w:val="21"/>
          <w:u w:val="single"/>
        </w:rPr>
        <w:t>______</w:t>
      </w:r>
    </w:p>
    <w:p w:rsidR="0064292C" w:rsidRPr="00DC2354" w:rsidRDefault="0064292C" w:rsidP="00381701">
      <w:pPr>
        <w:spacing w:line="276" w:lineRule="auto"/>
        <w:rPr>
          <w:rFonts w:ascii="Times New Roman" w:hAnsi="Times New Roman" w:cs="Times New Roman"/>
          <w:szCs w:val="21"/>
        </w:rPr>
      </w:pPr>
    </w:p>
    <w:p w:rsidR="0064292C" w:rsidRPr="00DC2354" w:rsidRDefault="000F2756" w:rsidP="0064292C">
      <w:pPr>
        <w:spacing w:line="276" w:lineRule="auto"/>
        <w:rPr>
          <w:rFonts w:ascii="Times New Roman" w:hAnsi="Times New Roman" w:cs="Times New Roman"/>
          <w:szCs w:val="21"/>
        </w:rPr>
      </w:pPr>
      <w:r w:rsidRPr="00DC2354">
        <w:rPr>
          <w:rFonts w:ascii="Times New Roman" w:hAnsi="Times New Roman" w:cs="Times New Roman"/>
          <w:szCs w:val="21"/>
        </w:rPr>
        <w:t>5</w:t>
      </w:r>
      <w:r w:rsidR="004E248A" w:rsidRPr="00DC2354">
        <w:rPr>
          <w:rFonts w:ascii="Times New Roman" w:hAnsi="Times New Roman" w:cs="Times New Roman"/>
          <w:szCs w:val="21"/>
        </w:rPr>
        <w:t>、</w:t>
      </w:r>
      <w:r w:rsidR="0064292C" w:rsidRPr="00DC2354">
        <w:rPr>
          <w:rFonts w:ascii="Times New Roman" w:hAnsi="Times New Roman" w:cs="Times New Roman"/>
          <w:szCs w:val="21"/>
        </w:rPr>
        <w:t>一矿井深</w:t>
      </w:r>
      <w:smartTag w:uri="urn:schemas-microsoft-com:office:smarttags" w:element="chmetcnv">
        <w:smartTagPr>
          <w:attr w:name="UnitName" w:val="m"/>
          <w:attr w:name="SourceValue" w:val="125"/>
          <w:attr w:name="HasSpace" w:val="False"/>
          <w:attr w:name="Negative" w:val="False"/>
          <w:attr w:name="NumberType" w:val="1"/>
          <w:attr w:name="TCSC" w:val="0"/>
        </w:smartTagPr>
        <w:r w:rsidR="0064292C" w:rsidRPr="00DC2354">
          <w:rPr>
            <w:rFonts w:ascii="Times New Roman" w:hAnsi="Times New Roman" w:cs="Times New Roman"/>
            <w:szCs w:val="21"/>
          </w:rPr>
          <w:t>125m</w:t>
        </w:r>
      </w:smartTag>
      <w:r w:rsidR="0064292C" w:rsidRPr="00DC2354">
        <w:rPr>
          <w:rFonts w:ascii="Times New Roman" w:hAnsi="Times New Roman" w:cs="Times New Roman"/>
          <w:szCs w:val="21"/>
        </w:rPr>
        <w:t>，在井口每隔一定时间自由下落一个小球，当第</w:t>
      </w:r>
      <w:r w:rsidR="0064292C" w:rsidRPr="00DC2354">
        <w:rPr>
          <w:rFonts w:ascii="Times New Roman" w:hAnsi="Times New Roman" w:cs="Times New Roman"/>
          <w:szCs w:val="21"/>
        </w:rPr>
        <w:t>11</w:t>
      </w:r>
      <w:r w:rsidR="0064292C" w:rsidRPr="00DC2354">
        <w:rPr>
          <w:rFonts w:ascii="Times New Roman" w:hAnsi="Times New Roman" w:cs="Times New Roman"/>
          <w:szCs w:val="21"/>
        </w:rPr>
        <w:t>个小球刚从井口下落时，第</w:t>
      </w:r>
      <w:r w:rsidR="0064292C" w:rsidRPr="00DC2354">
        <w:rPr>
          <w:rFonts w:ascii="Times New Roman" w:hAnsi="Times New Roman" w:cs="Times New Roman"/>
          <w:szCs w:val="21"/>
        </w:rPr>
        <w:t>1</w:t>
      </w:r>
      <w:r w:rsidR="0064292C" w:rsidRPr="00DC2354">
        <w:rPr>
          <w:rFonts w:ascii="Times New Roman" w:hAnsi="Times New Roman" w:cs="Times New Roman"/>
          <w:szCs w:val="21"/>
        </w:rPr>
        <w:t>个小球恰好到井底，则相邻两小球下落的时间间隔为多大</w:t>
      </w:r>
      <w:r w:rsidR="0064292C" w:rsidRPr="00DC2354">
        <w:rPr>
          <w:rFonts w:ascii="Times New Roman" w:hAnsi="Times New Roman" w:cs="Times New Roman"/>
          <w:szCs w:val="21"/>
        </w:rPr>
        <w:t>?</w:t>
      </w:r>
      <w:r w:rsidR="0064292C" w:rsidRPr="00DC2354">
        <w:rPr>
          <w:rFonts w:ascii="Times New Roman" w:hAnsi="Times New Roman" w:cs="Times New Roman"/>
          <w:szCs w:val="21"/>
        </w:rPr>
        <w:t>这时第</w:t>
      </w:r>
      <w:r w:rsidR="0064292C" w:rsidRPr="00DC2354">
        <w:rPr>
          <w:rFonts w:ascii="Times New Roman" w:hAnsi="Times New Roman" w:cs="Times New Roman"/>
          <w:szCs w:val="21"/>
        </w:rPr>
        <w:t>3</w:t>
      </w:r>
      <w:r w:rsidR="0064292C" w:rsidRPr="00DC2354">
        <w:rPr>
          <w:rFonts w:ascii="Times New Roman" w:hAnsi="Times New Roman" w:cs="Times New Roman"/>
          <w:szCs w:val="21"/>
        </w:rPr>
        <w:t>个小球与第</w:t>
      </w:r>
      <w:r w:rsidR="0064292C" w:rsidRPr="00DC2354">
        <w:rPr>
          <w:rFonts w:ascii="Times New Roman" w:hAnsi="Times New Roman" w:cs="Times New Roman"/>
          <w:szCs w:val="21"/>
        </w:rPr>
        <w:t>5</w:t>
      </w:r>
      <w:r w:rsidR="0064292C" w:rsidRPr="00DC2354">
        <w:rPr>
          <w:rFonts w:ascii="Times New Roman" w:hAnsi="Times New Roman" w:cs="Times New Roman"/>
          <w:szCs w:val="21"/>
        </w:rPr>
        <w:t>个小球相距多少米</w:t>
      </w:r>
      <w:r w:rsidR="0064292C" w:rsidRPr="00DC2354">
        <w:rPr>
          <w:rFonts w:ascii="Times New Roman" w:hAnsi="Times New Roman" w:cs="Times New Roman"/>
          <w:szCs w:val="21"/>
        </w:rPr>
        <w:t>?</w:t>
      </w:r>
    </w:p>
    <w:p w:rsidR="0064292C" w:rsidRPr="00DC2354" w:rsidRDefault="0064292C" w:rsidP="0064292C">
      <w:pPr>
        <w:spacing w:line="276" w:lineRule="auto"/>
        <w:rPr>
          <w:rFonts w:ascii="Times New Roman" w:hAnsi="Times New Roman" w:cs="Times New Roman"/>
          <w:szCs w:val="21"/>
        </w:rPr>
      </w:pPr>
    </w:p>
    <w:p w:rsidR="000F2756" w:rsidRPr="00DC2354" w:rsidRDefault="000F2756" w:rsidP="0064292C">
      <w:pPr>
        <w:spacing w:line="276" w:lineRule="auto"/>
        <w:rPr>
          <w:rFonts w:ascii="Times New Roman" w:hAnsi="Times New Roman" w:cs="Times New Roman"/>
          <w:szCs w:val="21"/>
        </w:rPr>
      </w:pPr>
    </w:p>
    <w:p w:rsidR="000F2756" w:rsidRPr="00DC2354" w:rsidRDefault="000F2756" w:rsidP="0064292C">
      <w:pPr>
        <w:spacing w:line="276" w:lineRule="auto"/>
        <w:rPr>
          <w:rFonts w:ascii="Times New Roman" w:hAnsi="Times New Roman" w:cs="Times New Roman"/>
          <w:szCs w:val="21"/>
        </w:rPr>
      </w:pPr>
    </w:p>
    <w:p w:rsidR="000F2756" w:rsidRPr="00DC2354" w:rsidRDefault="000F2756" w:rsidP="0064292C">
      <w:pPr>
        <w:spacing w:line="276" w:lineRule="auto"/>
        <w:rPr>
          <w:rFonts w:ascii="Times New Roman" w:hAnsi="Times New Roman" w:cs="Times New Roman"/>
          <w:szCs w:val="21"/>
        </w:rPr>
      </w:pPr>
    </w:p>
    <w:p w:rsidR="000F2756" w:rsidRPr="00DC2354" w:rsidRDefault="000F2756" w:rsidP="0064292C">
      <w:pPr>
        <w:spacing w:line="276" w:lineRule="auto"/>
        <w:rPr>
          <w:rFonts w:ascii="Times New Roman" w:hAnsi="Times New Roman" w:cs="Times New Roman"/>
          <w:szCs w:val="21"/>
        </w:rPr>
      </w:pPr>
    </w:p>
    <w:p w:rsidR="000F2756" w:rsidRPr="00DC2354" w:rsidRDefault="000F2756" w:rsidP="0064292C">
      <w:pPr>
        <w:spacing w:line="276" w:lineRule="auto"/>
        <w:rPr>
          <w:rFonts w:ascii="Times New Roman" w:hAnsi="Times New Roman" w:cs="Times New Roman"/>
          <w:szCs w:val="21"/>
        </w:rPr>
      </w:pPr>
    </w:p>
    <w:p w:rsidR="000F2756" w:rsidRPr="00DC2354" w:rsidRDefault="000F2756" w:rsidP="0064292C">
      <w:pPr>
        <w:spacing w:line="276" w:lineRule="auto"/>
        <w:rPr>
          <w:rFonts w:ascii="Times New Roman" w:hAnsi="Times New Roman" w:cs="Times New Roman"/>
          <w:szCs w:val="21"/>
        </w:rPr>
      </w:pPr>
    </w:p>
    <w:p w:rsidR="000F2756" w:rsidRPr="00DC2354" w:rsidRDefault="000F2756" w:rsidP="0064292C">
      <w:pPr>
        <w:spacing w:line="276" w:lineRule="auto"/>
        <w:rPr>
          <w:rFonts w:ascii="Times New Roman" w:hAnsi="Times New Roman" w:cs="Times New Roman"/>
          <w:szCs w:val="21"/>
        </w:rPr>
      </w:pPr>
    </w:p>
    <w:p w:rsidR="0064292C" w:rsidRPr="00DC2354" w:rsidRDefault="000F2756" w:rsidP="0064292C">
      <w:pPr>
        <w:spacing w:line="276" w:lineRule="auto"/>
        <w:rPr>
          <w:rFonts w:ascii="Times New Roman" w:hAnsi="Times New Roman" w:cs="Times New Roman"/>
          <w:szCs w:val="21"/>
        </w:rPr>
      </w:pPr>
      <w:r w:rsidRPr="00DC2354">
        <w:rPr>
          <w:rFonts w:ascii="Times New Roman" w:hAnsi="Times New Roman" w:cs="Times New Roman"/>
          <w:szCs w:val="21"/>
        </w:rPr>
        <w:t>6</w:t>
      </w:r>
      <w:r w:rsidRPr="00DC2354">
        <w:rPr>
          <w:rFonts w:ascii="Times New Roman" w:hAnsi="Times New Roman" w:cs="Times New Roman"/>
          <w:szCs w:val="21"/>
        </w:rPr>
        <w:t>、</w:t>
      </w:r>
      <w:r w:rsidR="0064292C" w:rsidRPr="00DC2354">
        <w:rPr>
          <w:rFonts w:ascii="Times New Roman" w:hAnsi="Times New Roman" w:cs="Times New Roman"/>
          <w:szCs w:val="21"/>
        </w:rPr>
        <w:t>将一链条自由下垂悬挂在墙上，放开后让链条作自由落体运动</w:t>
      </w:r>
      <w:r w:rsidR="009B78C2" w:rsidRPr="00DC2354">
        <w:rPr>
          <w:rFonts w:ascii="Times New Roman" w:hAnsi="Times New Roman" w:cs="Times New Roman"/>
          <w:szCs w:val="21"/>
        </w:rPr>
        <w:t>。</w:t>
      </w:r>
      <w:r w:rsidR="0064292C" w:rsidRPr="00DC2354">
        <w:rPr>
          <w:rFonts w:ascii="Times New Roman" w:hAnsi="Times New Roman" w:cs="Times New Roman"/>
          <w:szCs w:val="21"/>
        </w:rPr>
        <w:t>已知链条通过悬点下</w:t>
      </w:r>
      <w:smartTag w:uri="urn:schemas-microsoft-com:office:smarttags" w:element="chmetcnv">
        <w:smartTagPr>
          <w:attr w:name="UnitName" w:val="m"/>
          <w:attr w:name="SourceValue" w:val="3.2"/>
          <w:attr w:name="HasSpace" w:val="False"/>
          <w:attr w:name="Negative" w:val="False"/>
          <w:attr w:name="NumberType" w:val="1"/>
          <w:attr w:name="TCSC" w:val="0"/>
        </w:smartTagPr>
        <w:r w:rsidR="0064292C" w:rsidRPr="00DC2354">
          <w:rPr>
            <w:rFonts w:ascii="Times New Roman" w:hAnsi="Times New Roman" w:cs="Times New Roman"/>
            <w:szCs w:val="21"/>
          </w:rPr>
          <w:t>3.2m</w:t>
        </w:r>
      </w:smartTag>
      <w:r w:rsidR="0064292C" w:rsidRPr="00DC2354">
        <w:rPr>
          <w:rFonts w:ascii="Times New Roman" w:hAnsi="Times New Roman" w:cs="Times New Roman"/>
          <w:szCs w:val="21"/>
        </w:rPr>
        <w:t>处的一点历时</w:t>
      </w:r>
      <w:r w:rsidR="0064292C" w:rsidRPr="00DC2354">
        <w:rPr>
          <w:rFonts w:ascii="Times New Roman" w:hAnsi="Times New Roman" w:cs="Times New Roman"/>
          <w:szCs w:val="21"/>
        </w:rPr>
        <w:t>0.5s</w:t>
      </w:r>
      <w:r w:rsidR="0064292C" w:rsidRPr="00DC2354">
        <w:rPr>
          <w:rFonts w:ascii="Times New Roman" w:hAnsi="Times New Roman" w:cs="Times New Roman"/>
          <w:szCs w:val="21"/>
        </w:rPr>
        <w:t>，问链条的长度为多少</w:t>
      </w:r>
      <w:r w:rsidR="0064292C" w:rsidRPr="00DC2354">
        <w:rPr>
          <w:rFonts w:ascii="Times New Roman" w:hAnsi="Times New Roman" w:cs="Times New Roman"/>
          <w:szCs w:val="21"/>
        </w:rPr>
        <w:t>?</w:t>
      </w:r>
    </w:p>
    <w:p w:rsidR="00222F5B" w:rsidRPr="00DC2354" w:rsidRDefault="00222F5B" w:rsidP="00381701">
      <w:pPr>
        <w:spacing w:line="276" w:lineRule="auto"/>
        <w:rPr>
          <w:rFonts w:ascii="Times New Roman" w:hAnsi="Times New Roman" w:cs="Times New Roman"/>
          <w:szCs w:val="21"/>
        </w:rPr>
      </w:pPr>
    </w:p>
    <w:p w:rsidR="00222F5B" w:rsidRPr="00DC2354" w:rsidRDefault="00222F5B" w:rsidP="00381701">
      <w:pPr>
        <w:spacing w:line="276" w:lineRule="auto"/>
        <w:rPr>
          <w:rFonts w:ascii="Times New Roman" w:hAnsi="Times New Roman" w:cs="Times New Roman"/>
          <w:szCs w:val="21"/>
        </w:rPr>
      </w:pPr>
    </w:p>
    <w:p w:rsidR="000F2756" w:rsidRPr="00DC2354" w:rsidRDefault="000F2756" w:rsidP="00381701">
      <w:pPr>
        <w:spacing w:line="276" w:lineRule="auto"/>
        <w:rPr>
          <w:rFonts w:ascii="Times New Roman" w:hAnsi="Times New Roman" w:cs="Times New Roman"/>
          <w:szCs w:val="21"/>
        </w:rPr>
      </w:pPr>
    </w:p>
    <w:p w:rsidR="000F2756" w:rsidRPr="00DC2354" w:rsidRDefault="000F2756" w:rsidP="00381701">
      <w:pPr>
        <w:spacing w:line="276" w:lineRule="auto"/>
        <w:rPr>
          <w:rFonts w:ascii="Times New Roman" w:hAnsi="Times New Roman" w:cs="Times New Roman"/>
          <w:szCs w:val="21"/>
        </w:rPr>
      </w:pPr>
    </w:p>
    <w:p w:rsidR="000F2756" w:rsidRPr="00DC2354" w:rsidRDefault="000F2756" w:rsidP="00381701">
      <w:pPr>
        <w:spacing w:line="276" w:lineRule="auto"/>
        <w:rPr>
          <w:rFonts w:ascii="Times New Roman" w:hAnsi="Times New Roman" w:cs="Times New Roman"/>
          <w:szCs w:val="21"/>
        </w:rPr>
      </w:pPr>
    </w:p>
    <w:p w:rsidR="000F2756" w:rsidRPr="00DC2354" w:rsidRDefault="000F2756" w:rsidP="00381701">
      <w:pPr>
        <w:spacing w:line="276" w:lineRule="auto"/>
        <w:rPr>
          <w:rFonts w:ascii="Times New Roman" w:hAnsi="Times New Roman" w:cs="Times New Roman"/>
          <w:szCs w:val="21"/>
        </w:rPr>
      </w:pPr>
    </w:p>
    <w:p w:rsidR="000F2756" w:rsidRPr="00DC2354" w:rsidRDefault="000F2756" w:rsidP="00381701">
      <w:pPr>
        <w:spacing w:line="276" w:lineRule="auto"/>
        <w:rPr>
          <w:rFonts w:ascii="Times New Roman" w:hAnsi="Times New Roman" w:cs="Times New Roman"/>
          <w:szCs w:val="21"/>
        </w:rPr>
      </w:pPr>
    </w:p>
    <w:p w:rsidR="000F2756" w:rsidRPr="00DC2354" w:rsidRDefault="000F2756" w:rsidP="00381701">
      <w:pPr>
        <w:spacing w:line="276" w:lineRule="auto"/>
        <w:rPr>
          <w:rFonts w:ascii="Times New Roman" w:hAnsi="Times New Roman" w:cs="Times New Roman"/>
          <w:szCs w:val="21"/>
        </w:rPr>
      </w:pPr>
    </w:p>
    <w:p w:rsidR="000F2756" w:rsidRPr="00DC2354" w:rsidRDefault="000F2756" w:rsidP="00381701">
      <w:pPr>
        <w:spacing w:line="276" w:lineRule="auto"/>
        <w:rPr>
          <w:rFonts w:ascii="Times New Roman" w:hAnsi="Times New Roman" w:cs="Times New Roman"/>
          <w:szCs w:val="21"/>
        </w:rPr>
      </w:pPr>
    </w:p>
    <w:p w:rsidR="000F2756" w:rsidRPr="00DC2354" w:rsidRDefault="000F2756" w:rsidP="00381701">
      <w:pPr>
        <w:spacing w:line="276" w:lineRule="auto"/>
        <w:rPr>
          <w:rFonts w:ascii="Times New Roman" w:hAnsi="Times New Roman" w:cs="Times New Roman"/>
          <w:szCs w:val="21"/>
        </w:rPr>
      </w:pPr>
    </w:p>
    <w:p w:rsidR="000F2756" w:rsidRPr="00DC2354" w:rsidRDefault="000F2756" w:rsidP="00381701">
      <w:pPr>
        <w:spacing w:line="276" w:lineRule="auto"/>
        <w:rPr>
          <w:rFonts w:ascii="Times New Roman" w:hAnsi="Times New Roman" w:cs="Times New Roman"/>
          <w:szCs w:val="21"/>
        </w:rPr>
      </w:pPr>
    </w:p>
    <w:p w:rsidR="0014059B" w:rsidRPr="00DC2354" w:rsidRDefault="00AD533D" w:rsidP="00381701">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98" style="width:308.25pt;height:51.75pt;mso-position-horizontal-relative:char;mso-position-vertical-relative:line" coordorigin="3210,9483" coordsize="6165,1035">
            <v:shape id="图片 18" o:spid="_x0000_s1099"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1" o:title="" grayscale="t" bilevel="t"/>
              <v:path arrowok="t"/>
            </v:shape>
            <v:shape id="文本框 19" o:spid="_x0000_s1100"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A06828" w:rsidRPr="00AB64F6" w:rsidRDefault="00A06828" w:rsidP="0014059B">
                    <w:pPr>
                      <w:rPr>
                        <w:rFonts w:ascii="黑体" w:eastAsia="黑体"/>
                        <w:sz w:val="24"/>
                      </w:rPr>
                    </w:pPr>
                    <w:r>
                      <w:rPr>
                        <w:rFonts w:ascii="黑体" w:eastAsia="黑体" w:hint="eastAsia"/>
                        <w:sz w:val="24"/>
                      </w:rPr>
                      <w:t>知识点二：伽利略的科学方法</w:t>
                    </w:r>
                  </w:p>
                </w:txbxContent>
              </v:textbox>
            </v:shape>
            <w10:wrap type="none"/>
            <w10:anchorlock/>
          </v:group>
        </w:pict>
      </w:r>
    </w:p>
    <w:p w:rsidR="000F2756" w:rsidRPr="00DC2354" w:rsidRDefault="000F2756" w:rsidP="000F2756">
      <w:pPr>
        <w:spacing w:line="276" w:lineRule="auto"/>
        <w:rPr>
          <w:rFonts w:ascii="Times New Roman" w:hAnsi="Times New Roman" w:cs="Times New Roman"/>
          <w:szCs w:val="21"/>
        </w:rPr>
      </w:pPr>
      <w:r w:rsidRPr="00DC2354">
        <w:rPr>
          <w:rFonts w:ascii="Times New Roman" w:hAnsi="Times New Roman" w:cs="Times New Roman"/>
          <w:szCs w:val="21"/>
        </w:rPr>
        <w:t>一、伽利略的科学方法</w:t>
      </w:r>
    </w:p>
    <w:p w:rsidR="000F2756" w:rsidRPr="00DC2354" w:rsidRDefault="009B78C2" w:rsidP="000F2756">
      <w:pPr>
        <w:spacing w:line="276" w:lineRule="auto"/>
        <w:jc w:val="center"/>
        <w:rPr>
          <w:rFonts w:ascii="Times New Roman" w:hAnsi="Times New Roman" w:cs="Times New Roman"/>
          <w:szCs w:val="21"/>
        </w:rPr>
      </w:pPr>
      <w:r w:rsidRPr="00DC2354">
        <w:rPr>
          <w:rFonts w:ascii="Times New Roman" w:hAnsi="Times New Roman" w:cs="Times New Roman"/>
          <w:noProof/>
          <w:szCs w:val="21"/>
        </w:rPr>
        <w:drawing>
          <wp:inline distT="0" distB="0" distL="0" distR="0">
            <wp:extent cx="5000625" cy="3333750"/>
            <wp:effectExtent l="1905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5000625" cy="3333750"/>
                    </a:xfrm>
                    <a:prstGeom prst="rect">
                      <a:avLst/>
                    </a:prstGeom>
                    <a:noFill/>
                    <a:ln w="9525">
                      <a:noFill/>
                      <a:miter lim="800000"/>
                      <a:headEnd/>
                      <a:tailEnd/>
                    </a:ln>
                  </pic:spPr>
                </pic:pic>
              </a:graphicData>
            </a:graphic>
          </wp:inline>
        </w:drawing>
      </w:r>
    </w:p>
    <w:p w:rsidR="000F2756" w:rsidRPr="00DC2354" w:rsidRDefault="000F2756" w:rsidP="00381701">
      <w:pPr>
        <w:spacing w:line="276" w:lineRule="auto"/>
        <w:rPr>
          <w:rFonts w:ascii="Times New Roman" w:hAnsi="Times New Roman" w:cs="Times New Roman"/>
          <w:szCs w:val="21"/>
        </w:rPr>
      </w:pPr>
    </w:p>
    <w:p w:rsidR="003F6957" w:rsidRPr="00DC2354" w:rsidRDefault="000F2756" w:rsidP="003F6957">
      <w:pPr>
        <w:spacing w:line="276" w:lineRule="auto"/>
        <w:rPr>
          <w:rFonts w:ascii="Times New Roman" w:hAnsi="Times New Roman" w:cs="Times New Roman"/>
          <w:szCs w:val="21"/>
        </w:rPr>
      </w:pPr>
      <w:r w:rsidRPr="00DC2354">
        <w:rPr>
          <w:rFonts w:ascii="Times New Roman" w:hAnsi="Times New Roman" w:cs="Times New Roman"/>
          <w:szCs w:val="21"/>
        </w:rPr>
        <w:t>【例</w:t>
      </w:r>
      <w:r w:rsidRPr="00DC2354">
        <w:rPr>
          <w:rFonts w:ascii="Times New Roman" w:hAnsi="Times New Roman" w:cs="Times New Roman"/>
          <w:szCs w:val="21"/>
        </w:rPr>
        <w:t>1</w:t>
      </w:r>
      <w:r w:rsidRPr="00DC2354">
        <w:rPr>
          <w:rFonts w:ascii="Times New Roman" w:hAnsi="Times New Roman" w:cs="Times New Roman"/>
          <w:szCs w:val="21"/>
        </w:rPr>
        <w:t>】</w:t>
      </w:r>
      <w:r w:rsidR="003F6957" w:rsidRPr="00DC2354">
        <w:rPr>
          <w:rFonts w:ascii="Times New Roman" w:hAnsi="Times New Roman" w:cs="Times New Roman"/>
          <w:szCs w:val="21"/>
        </w:rPr>
        <w:t>关于伽利略对自由落体运动的研究，下列说法正确的是</w:t>
      </w:r>
      <w:r w:rsidR="003F6957" w:rsidRPr="00DC2354">
        <w:rPr>
          <w:rFonts w:ascii="Times New Roman" w:hAnsi="Times New Roman" w:cs="Times New Roman"/>
          <w:szCs w:val="21"/>
        </w:rPr>
        <w:tab/>
      </w:r>
      <w:r w:rsidR="003F6957" w:rsidRPr="00DC2354">
        <w:rPr>
          <w:rFonts w:ascii="Times New Roman" w:hAnsi="Times New Roman" w:cs="Times New Roman"/>
          <w:szCs w:val="21"/>
        </w:rPr>
        <w:t>（</w:t>
      </w:r>
      <w:r w:rsidR="003F6957" w:rsidRPr="00DC2354">
        <w:rPr>
          <w:rFonts w:ascii="Times New Roman" w:hAnsi="Times New Roman" w:cs="Times New Roman"/>
          <w:szCs w:val="21"/>
        </w:rPr>
        <w:tab/>
      </w:r>
      <w:r w:rsidR="003F6957" w:rsidRPr="00DC2354">
        <w:rPr>
          <w:rFonts w:ascii="Times New Roman" w:hAnsi="Times New Roman" w:cs="Times New Roman"/>
          <w:szCs w:val="21"/>
        </w:rPr>
        <w:tab/>
      </w:r>
      <w:r w:rsidR="003F6957" w:rsidRPr="00DC2354">
        <w:rPr>
          <w:rFonts w:ascii="Times New Roman" w:hAnsi="Times New Roman" w:cs="Times New Roman"/>
          <w:szCs w:val="21"/>
        </w:rPr>
        <w:t>）</w:t>
      </w:r>
    </w:p>
    <w:p w:rsidR="003F6957" w:rsidRPr="00DC2354" w:rsidRDefault="003F6957" w:rsidP="009B78C2">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A</w:t>
      </w:r>
      <w:r w:rsidRPr="00DC2354">
        <w:rPr>
          <w:rFonts w:ascii="Times New Roman" w:hAnsi="Times New Roman" w:cs="Times New Roman"/>
          <w:szCs w:val="21"/>
        </w:rPr>
        <w:t>．由实验观察直接得出了自由落体运动的速度随时间均匀变化</w:t>
      </w:r>
    </w:p>
    <w:p w:rsidR="003F6957" w:rsidRPr="00DC2354" w:rsidRDefault="003F6957" w:rsidP="009B78C2">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B</w:t>
      </w:r>
      <w:r w:rsidRPr="00DC2354">
        <w:rPr>
          <w:rFonts w:ascii="Times New Roman" w:hAnsi="Times New Roman" w:cs="Times New Roman"/>
          <w:szCs w:val="21"/>
        </w:rPr>
        <w:t>．让铜球沿斜面滚下，冲淡重力，使得速度测量变得容易</w:t>
      </w:r>
    </w:p>
    <w:p w:rsidR="003F6957" w:rsidRPr="00DC2354" w:rsidRDefault="003F6957" w:rsidP="009B78C2">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C</w:t>
      </w:r>
      <w:r w:rsidRPr="00DC2354">
        <w:rPr>
          <w:rFonts w:ascii="Times New Roman" w:hAnsi="Times New Roman" w:cs="Times New Roman"/>
          <w:szCs w:val="21"/>
        </w:rPr>
        <w:t>．创造了实验和逻辑推理相结合的科学方法</w:t>
      </w:r>
    </w:p>
    <w:p w:rsidR="003F6957" w:rsidRPr="00DC2354" w:rsidRDefault="003F6957" w:rsidP="009B78C2">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D</w:t>
      </w:r>
      <w:r w:rsidRPr="00DC2354">
        <w:rPr>
          <w:rFonts w:ascii="Times New Roman" w:hAnsi="Times New Roman" w:cs="Times New Roman"/>
          <w:szCs w:val="21"/>
        </w:rPr>
        <w:t>．利用斜面实验主要是为了便于测量小球运动的位移</w:t>
      </w:r>
    </w:p>
    <w:p w:rsidR="003F6957" w:rsidRPr="00DC2354" w:rsidRDefault="003F6957" w:rsidP="00381701">
      <w:pPr>
        <w:spacing w:line="276" w:lineRule="auto"/>
        <w:rPr>
          <w:rFonts w:ascii="Times New Roman" w:hAnsi="Times New Roman" w:cs="Times New Roman"/>
          <w:szCs w:val="21"/>
        </w:rPr>
      </w:pPr>
    </w:p>
    <w:p w:rsidR="003F6957" w:rsidRPr="00DC2354" w:rsidRDefault="000F2756" w:rsidP="00DB1115">
      <w:pPr>
        <w:spacing w:line="276" w:lineRule="auto"/>
        <w:rPr>
          <w:rFonts w:ascii="Times New Roman" w:hAnsi="Times New Roman" w:cs="Times New Roman"/>
          <w:szCs w:val="21"/>
        </w:rPr>
      </w:pPr>
      <w:r w:rsidRPr="00DC2354">
        <w:rPr>
          <w:rFonts w:ascii="Times New Roman" w:hAnsi="Times New Roman" w:cs="Times New Roman"/>
          <w:szCs w:val="21"/>
        </w:rPr>
        <w:t>【例</w:t>
      </w:r>
      <w:r w:rsidRPr="00DC2354">
        <w:rPr>
          <w:rFonts w:ascii="Times New Roman" w:hAnsi="Times New Roman" w:cs="Times New Roman"/>
          <w:szCs w:val="21"/>
        </w:rPr>
        <w:t>2</w:t>
      </w:r>
      <w:r w:rsidRPr="00DC2354">
        <w:rPr>
          <w:rFonts w:ascii="Times New Roman" w:hAnsi="Times New Roman" w:cs="Times New Roman"/>
          <w:szCs w:val="21"/>
        </w:rPr>
        <w:t>】</w:t>
      </w:r>
      <w:r w:rsidR="00DB1115" w:rsidRPr="00DC2354">
        <w:rPr>
          <w:rFonts w:ascii="Times New Roman" w:hAnsi="Times New Roman" w:cs="Times New Roman"/>
          <w:szCs w:val="21"/>
        </w:rPr>
        <w:t>图示大致反映了伽利略对自由落体运动研究的实验和推理过程，下列说法中正确的是</w:t>
      </w:r>
      <w:r w:rsidR="009B78C2" w:rsidRPr="00DC2354">
        <w:rPr>
          <w:rFonts w:ascii="Times New Roman" w:hAnsi="Times New Roman" w:cs="Times New Roman"/>
          <w:szCs w:val="21"/>
        </w:rPr>
        <w:tab/>
      </w:r>
      <w:r w:rsidR="009B78C2" w:rsidRPr="00DC2354">
        <w:rPr>
          <w:rFonts w:ascii="Times New Roman" w:hAnsi="Times New Roman" w:cs="Times New Roman"/>
          <w:szCs w:val="21"/>
        </w:rPr>
        <w:tab/>
      </w:r>
      <w:r w:rsidR="00966BE7" w:rsidRPr="00DC2354">
        <w:rPr>
          <w:rFonts w:ascii="Times New Roman" w:hAnsi="Times New Roman" w:cs="Times New Roman"/>
          <w:szCs w:val="21"/>
        </w:rPr>
        <w:t>（</w:t>
      </w:r>
      <w:r w:rsidR="00966BE7" w:rsidRPr="00DC2354">
        <w:rPr>
          <w:rFonts w:ascii="Times New Roman" w:hAnsi="Times New Roman" w:cs="Times New Roman"/>
          <w:szCs w:val="21"/>
        </w:rPr>
        <w:tab/>
      </w:r>
      <w:r w:rsidR="00966BE7" w:rsidRPr="00DC2354">
        <w:rPr>
          <w:rFonts w:ascii="Times New Roman" w:hAnsi="Times New Roman" w:cs="Times New Roman"/>
          <w:szCs w:val="21"/>
        </w:rPr>
        <w:tab/>
      </w:r>
      <w:r w:rsidR="00966BE7" w:rsidRPr="00DC2354">
        <w:rPr>
          <w:rFonts w:ascii="Times New Roman" w:hAnsi="Times New Roman" w:cs="Times New Roman"/>
          <w:szCs w:val="21"/>
        </w:rPr>
        <w:t>）</w:t>
      </w:r>
    </w:p>
    <w:p w:rsidR="00DB1115" w:rsidRPr="00DC2354" w:rsidRDefault="00A06828" w:rsidP="009B78C2">
      <w:pPr>
        <w:spacing w:line="276" w:lineRule="auto"/>
        <w:ind w:leftChars="200" w:left="420"/>
        <w:rPr>
          <w:rFonts w:ascii="Times New Roman" w:hAnsi="Times New Roman" w:cs="Times New Roman"/>
          <w:szCs w:val="21"/>
        </w:rPr>
      </w:pPr>
      <w:r>
        <w:rPr>
          <w:rFonts w:ascii="Times New Roman" w:hAnsi="Times New Roman" w:cs="Times New Roman"/>
          <w:noProof/>
          <w:szCs w:val="21"/>
        </w:rPr>
        <w:drawing>
          <wp:anchor distT="0" distB="0" distL="114300" distR="114300" simplePos="0" relativeHeight="251661312" behindDoc="0" locked="0" layoutInCell="1" allowOverlap="1">
            <wp:simplePos x="0" y="0"/>
            <wp:positionH relativeFrom="margin">
              <wp:posOffset>3957320</wp:posOffset>
            </wp:positionH>
            <wp:positionV relativeFrom="paragraph">
              <wp:posOffset>113030</wp:posOffset>
            </wp:positionV>
            <wp:extent cx="1571625" cy="704850"/>
            <wp:effectExtent l="19050" t="0" r="9525" b="0"/>
            <wp:wrapSquare wrapText="bothSides"/>
            <wp:docPr id="30" name="图片 30" descr="http://img.jyeoo.net/quiz/images/201602/153/ba70d5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mg.jyeoo.net/quiz/images/201602/153/ba70d57f.png"/>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71625" cy="704850"/>
                    </a:xfrm>
                    <a:prstGeom prst="rect">
                      <a:avLst/>
                    </a:prstGeom>
                    <a:noFill/>
                    <a:ln w="9525">
                      <a:noFill/>
                      <a:miter lim="800000"/>
                      <a:headEnd/>
                      <a:tailEnd/>
                    </a:ln>
                  </pic:spPr>
                </pic:pic>
              </a:graphicData>
            </a:graphic>
          </wp:anchor>
        </w:drawing>
      </w:r>
      <w:r w:rsidR="00DB1115" w:rsidRPr="00DC2354">
        <w:rPr>
          <w:rFonts w:ascii="Times New Roman" w:hAnsi="Times New Roman" w:cs="Times New Roman"/>
          <w:szCs w:val="21"/>
        </w:rPr>
        <w:t>A</w:t>
      </w:r>
      <w:r w:rsidR="00DB1115" w:rsidRPr="00DC2354">
        <w:rPr>
          <w:rFonts w:ascii="Times New Roman" w:hAnsi="Times New Roman" w:cs="Times New Roman"/>
          <w:szCs w:val="21"/>
        </w:rPr>
        <w:t>．图甲、乙、丙、丁都是实验现象</w:t>
      </w:r>
    </w:p>
    <w:p w:rsidR="00DB1115" w:rsidRPr="00DC2354" w:rsidRDefault="00DB1115" w:rsidP="009B78C2">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B</w:t>
      </w:r>
      <w:r w:rsidRPr="00DC2354">
        <w:rPr>
          <w:rFonts w:ascii="Times New Roman" w:hAnsi="Times New Roman" w:cs="Times New Roman"/>
          <w:szCs w:val="21"/>
        </w:rPr>
        <w:t>．图甲、乙、丙、丁都是推理得到的结果</w:t>
      </w:r>
    </w:p>
    <w:p w:rsidR="00DB1115" w:rsidRPr="00DC2354" w:rsidRDefault="00DB1115" w:rsidP="009B78C2">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C</w:t>
      </w:r>
      <w:r w:rsidRPr="00DC2354">
        <w:rPr>
          <w:rFonts w:ascii="Times New Roman" w:hAnsi="Times New Roman" w:cs="Times New Roman"/>
          <w:szCs w:val="21"/>
        </w:rPr>
        <w:t>．图甲、乙、丙是实验现象，图丁是推理得到的结果</w:t>
      </w:r>
    </w:p>
    <w:p w:rsidR="00835628" w:rsidRPr="00DC2354" w:rsidRDefault="00DB1115" w:rsidP="009B78C2">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D</w:t>
      </w:r>
      <w:r w:rsidRPr="00DC2354">
        <w:rPr>
          <w:rFonts w:ascii="Times New Roman" w:hAnsi="Times New Roman" w:cs="Times New Roman"/>
          <w:szCs w:val="21"/>
        </w:rPr>
        <w:t>．图丁是实验现象，图甲、乙、丙是推理得到的结果</w:t>
      </w:r>
    </w:p>
    <w:p w:rsidR="00075070" w:rsidRDefault="00075070" w:rsidP="00381701">
      <w:pPr>
        <w:spacing w:line="276" w:lineRule="auto"/>
        <w:rPr>
          <w:rFonts w:ascii="Times New Roman" w:hAnsi="Times New Roman" w:cs="Times New Roman"/>
          <w:szCs w:val="21"/>
        </w:rPr>
      </w:pPr>
    </w:p>
    <w:p w:rsidR="000A70A2" w:rsidRDefault="000A70A2" w:rsidP="00381701">
      <w:pPr>
        <w:spacing w:line="276" w:lineRule="auto"/>
        <w:rPr>
          <w:rFonts w:ascii="Times New Roman" w:hAnsi="Times New Roman" w:cs="Times New Roman"/>
          <w:szCs w:val="21"/>
        </w:rPr>
      </w:pPr>
    </w:p>
    <w:p w:rsidR="000A70A2" w:rsidRDefault="000A70A2" w:rsidP="00381701">
      <w:pPr>
        <w:spacing w:line="276" w:lineRule="auto"/>
        <w:rPr>
          <w:rFonts w:ascii="Times New Roman" w:hAnsi="Times New Roman" w:cs="Times New Roman"/>
          <w:szCs w:val="21"/>
        </w:rPr>
      </w:pPr>
    </w:p>
    <w:p w:rsidR="000A70A2" w:rsidRDefault="000A70A2" w:rsidP="00381701">
      <w:pPr>
        <w:spacing w:line="276" w:lineRule="auto"/>
        <w:rPr>
          <w:rFonts w:ascii="Times New Roman" w:hAnsi="Times New Roman" w:cs="Times New Roman"/>
          <w:szCs w:val="21"/>
        </w:rPr>
      </w:pPr>
    </w:p>
    <w:p w:rsidR="000A70A2" w:rsidRPr="00DC2354" w:rsidRDefault="000A70A2" w:rsidP="00381701">
      <w:pPr>
        <w:spacing w:line="276" w:lineRule="auto"/>
        <w:rPr>
          <w:rFonts w:ascii="Times New Roman" w:hAnsi="Times New Roman" w:cs="Times New Roman"/>
          <w:szCs w:val="21"/>
        </w:rPr>
      </w:pPr>
    </w:p>
    <w:p w:rsidR="000F2756" w:rsidRPr="00DC2354" w:rsidRDefault="00AD533D" w:rsidP="003F6957">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107" style="width:127.05pt;height:49.5pt;mso-position-horizontal-relative:char;mso-position-vertical-relative:line" coordorigin="1849,10974" coordsize="2541,990">
            <v:shape id="图片 60" o:spid="_x0000_s1108"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2" o:title=""/>
              <v:path arrowok="t"/>
            </v:shape>
            <v:shape id="文本框 61" o:spid="_x0000_s1109"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A06828" w:rsidRPr="0014298B" w:rsidRDefault="00A06828" w:rsidP="0014059B">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3F6957" w:rsidRPr="00DC2354" w:rsidRDefault="000F2756" w:rsidP="003F6957">
      <w:pPr>
        <w:spacing w:line="276" w:lineRule="auto"/>
        <w:rPr>
          <w:rFonts w:ascii="Times New Roman" w:hAnsi="Times New Roman" w:cs="Times New Roman"/>
          <w:szCs w:val="21"/>
        </w:rPr>
      </w:pPr>
      <w:r w:rsidRPr="00DC2354">
        <w:rPr>
          <w:rFonts w:ascii="Times New Roman" w:hAnsi="Times New Roman" w:cs="Times New Roman"/>
          <w:szCs w:val="21"/>
        </w:rPr>
        <w:t>1</w:t>
      </w:r>
      <w:r w:rsidRPr="00DC2354">
        <w:rPr>
          <w:rFonts w:ascii="Times New Roman" w:hAnsi="Times New Roman" w:cs="Times New Roman"/>
          <w:szCs w:val="21"/>
        </w:rPr>
        <w:t>、</w:t>
      </w:r>
      <w:r w:rsidR="003F6957" w:rsidRPr="00DC2354">
        <w:rPr>
          <w:rFonts w:ascii="Times New Roman" w:hAnsi="Times New Roman" w:cs="Times New Roman"/>
          <w:szCs w:val="21"/>
        </w:rPr>
        <w:t>伽利略为了研究自由落体运动的规律，将落体实验转化为著名的</w:t>
      </w:r>
      <w:r w:rsidR="003F6957" w:rsidRPr="00DC2354">
        <w:rPr>
          <w:rFonts w:ascii="Times New Roman" w:hAnsi="Times New Roman" w:cs="Times New Roman"/>
          <w:szCs w:val="21"/>
        </w:rPr>
        <w:t>“</w:t>
      </w:r>
      <w:r w:rsidR="003F6957" w:rsidRPr="00DC2354">
        <w:rPr>
          <w:rFonts w:ascii="Times New Roman" w:hAnsi="Times New Roman" w:cs="Times New Roman"/>
          <w:szCs w:val="21"/>
        </w:rPr>
        <w:t>斜面实验</w:t>
      </w:r>
      <w:r w:rsidR="003F6957" w:rsidRPr="00DC2354">
        <w:rPr>
          <w:rFonts w:ascii="Times New Roman" w:hAnsi="Times New Roman" w:cs="Times New Roman"/>
          <w:szCs w:val="21"/>
        </w:rPr>
        <w:t>”</w:t>
      </w:r>
      <w:r w:rsidR="003F6957" w:rsidRPr="00DC2354">
        <w:rPr>
          <w:rFonts w:ascii="Times New Roman" w:hAnsi="Times New Roman" w:cs="Times New Roman"/>
          <w:szCs w:val="21"/>
        </w:rPr>
        <w:t>，从而创造了一种科学研究的方法．利用斜面实验主要是考虑到</w:t>
      </w:r>
      <w:r w:rsidR="009B78C2" w:rsidRPr="00DC2354">
        <w:rPr>
          <w:rFonts w:ascii="Times New Roman" w:hAnsi="Times New Roman" w:cs="Times New Roman"/>
          <w:szCs w:val="21"/>
        </w:rPr>
        <w:tab/>
      </w:r>
      <w:r w:rsidR="00966BE7" w:rsidRPr="00DC2354">
        <w:rPr>
          <w:rFonts w:ascii="Times New Roman" w:hAnsi="Times New Roman" w:cs="Times New Roman"/>
          <w:szCs w:val="21"/>
        </w:rPr>
        <w:t>（</w:t>
      </w:r>
      <w:r w:rsidR="00966BE7" w:rsidRPr="00DC2354">
        <w:rPr>
          <w:rFonts w:ascii="Times New Roman" w:hAnsi="Times New Roman" w:cs="Times New Roman"/>
          <w:szCs w:val="21"/>
        </w:rPr>
        <w:tab/>
      </w:r>
      <w:r w:rsidR="00966BE7" w:rsidRPr="00DC2354">
        <w:rPr>
          <w:rFonts w:ascii="Times New Roman" w:hAnsi="Times New Roman" w:cs="Times New Roman"/>
          <w:szCs w:val="21"/>
        </w:rPr>
        <w:tab/>
      </w:r>
      <w:r w:rsidR="00966BE7" w:rsidRPr="00DC2354">
        <w:rPr>
          <w:rFonts w:ascii="Times New Roman" w:hAnsi="Times New Roman" w:cs="Times New Roman"/>
          <w:szCs w:val="21"/>
        </w:rPr>
        <w:t>）</w:t>
      </w:r>
    </w:p>
    <w:p w:rsidR="003F6957" w:rsidRPr="00DC2354" w:rsidRDefault="003F6957" w:rsidP="009B78C2">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A</w:t>
      </w:r>
      <w:r w:rsidRPr="00DC2354">
        <w:rPr>
          <w:rFonts w:ascii="Times New Roman" w:hAnsi="Times New Roman" w:cs="Times New Roman"/>
          <w:szCs w:val="21"/>
        </w:rPr>
        <w:t>．实验时便于测量小球运动的路程</w:t>
      </w:r>
    </w:p>
    <w:p w:rsidR="003F6957" w:rsidRPr="00DC2354" w:rsidRDefault="003F6957" w:rsidP="009B78C2">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B</w:t>
      </w:r>
      <w:r w:rsidRPr="00DC2354">
        <w:rPr>
          <w:rFonts w:ascii="Times New Roman" w:hAnsi="Times New Roman" w:cs="Times New Roman"/>
          <w:szCs w:val="21"/>
        </w:rPr>
        <w:t>．实验时便于测量小球运动的速度</w:t>
      </w:r>
    </w:p>
    <w:p w:rsidR="003F6957" w:rsidRPr="00DC2354" w:rsidRDefault="003F6957" w:rsidP="009B78C2">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C</w:t>
      </w:r>
      <w:r w:rsidRPr="00DC2354">
        <w:rPr>
          <w:rFonts w:ascii="Times New Roman" w:hAnsi="Times New Roman" w:cs="Times New Roman"/>
          <w:szCs w:val="21"/>
        </w:rPr>
        <w:t>．实验时便于测量小球运动的时间</w:t>
      </w:r>
    </w:p>
    <w:p w:rsidR="00075070" w:rsidRPr="00DC2354" w:rsidRDefault="003F6957" w:rsidP="009B78C2">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D</w:t>
      </w:r>
      <w:r w:rsidRPr="00DC2354">
        <w:rPr>
          <w:rFonts w:ascii="Times New Roman" w:hAnsi="Times New Roman" w:cs="Times New Roman"/>
          <w:szCs w:val="21"/>
        </w:rPr>
        <w:t>．斜面实验可以通过观察与计算直接得到落体的运动规律</w:t>
      </w:r>
    </w:p>
    <w:p w:rsidR="00D73641" w:rsidRPr="00DC2354" w:rsidRDefault="00D73641" w:rsidP="00381701">
      <w:pPr>
        <w:spacing w:line="276" w:lineRule="auto"/>
        <w:rPr>
          <w:rFonts w:ascii="Times New Roman" w:hAnsi="Times New Roman" w:cs="Times New Roman"/>
          <w:szCs w:val="21"/>
        </w:rPr>
      </w:pPr>
    </w:p>
    <w:p w:rsidR="003F6957" w:rsidRPr="00DC2354" w:rsidRDefault="000F2756" w:rsidP="003F6957">
      <w:pPr>
        <w:spacing w:line="276" w:lineRule="auto"/>
        <w:rPr>
          <w:rFonts w:ascii="Times New Roman" w:hAnsi="Times New Roman" w:cs="Times New Roman"/>
          <w:szCs w:val="21"/>
        </w:rPr>
      </w:pPr>
      <w:r w:rsidRPr="00DC2354">
        <w:rPr>
          <w:rFonts w:ascii="Times New Roman" w:hAnsi="Times New Roman" w:cs="Times New Roman"/>
          <w:szCs w:val="21"/>
        </w:rPr>
        <w:t>2</w:t>
      </w:r>
      <w:r w:rsidRPr="00DC2354">
        <w:rPr>
          <w:rFonts w:ascii="Times New Roman" w:hAnsi="Times New Roman" w:cs="Times New Roman"/>
          <w:szCs w:val="21"/>
        </w:rPr>
        <w:t>、</w:t>
      </w:r>
      <w:r w:rsidR="003F6957" w:rsidRPr="00DC2354">
        <w:rPr>
          <w:rFonts w:ascii="Times New Roman" w:hAnsi="Times New Roman" w:cs="Times New Roman"/>
          <w:szCs w:val="21"/>
        </w:rPr>
        <w:t>如图所示为伽利略研究自由落体运动规律时设计的斜面实验，他让铜球沿阻力很小</w:t>
      </w:r>
      <w:r w:rsidR="00E63D28" w:rsidRPr="00DC2354">
        <w:rPr>
          <w:rFonts w:ascii="Times New Roman" w:hAnsi="Times New Roman" w:cs="Times New Roman"/>
          <w:szCs w:val="21"/>
        </w:rPr>
        <w:t>的斜面从静止滚下，利用滴水计时记录铜球运动的时间．关于伽利略的</w:t>
      </w:r>
      <w:r w:rsidR="00E63D28" w:rsidRPr="00DC2354">
        <w:rPr>
          <w:rFonts w:ascii="Times New Roman" w:hAnsi="Times New Roman" w:cs="Times New Roman"/>
          <w:szCs w:val="21"/>
        </w:rPr>
        <w:t>“</w:t>
      </w:r>
      <w:r w:rsidR="00E63D28" w:rsidRPr="00DC2354">
        <w:rPr>
          <w:rFonts w:ascii="Times New Roman" w:hAnsi="Times New Roman" w:cs="Times New Roman"/>
          <w:szCs w:val="21"/>
        </w:rPr>
        <w:t>斜面实验</w:t>
      </w:r>
      <w:r w:rsidR="00E63D28" w:rsidRPr="00DC2354">
        <w:rPr>
          <w:rFonts w:ascii="Times New Roman" w:hAnsi="Times New Roman" w:cs="Times New Roman"/>
          <w:szCs w:val="21"/>
        </w:rPr>
        <w:t>”</w:t>
      </w:r>
      <w:r w:rsidR="003F6957" w:rsidRPr="00DC2354">
        <w:rPr>
          <w:rFonts w:ascii="Times New Roman" w:hAnsi="Times New Roman" w:cs="Times New Roman"/>
          <w:szCs w:val="21"/>
        </w:rPr>
        <w:t>，下列说法错误的是</w:t>
      </w:r>
      <w:r w:rsidR="00E63D28" w:rsidRPr="00DC2354">
        <w:rPr>
          <w:rFonts w:ascii="Times New Roman" w:hAnsi="Times New Roman" w:cs="Times New Roman"/>
          <w:szCs w:val="21"/>
        </w:rPr>
        <w:tab/>
      </w:r>
      <w:r w:rsidR="00E63D28" w:rsidRPr="00DC2354">
        <w:rPr>
          <w:rFonts w:ascii="Times New Roman" w:hAnsi="Times New Roman" w:cs="Times New Roman"/>
          <w:szCs w:val="21"/>
        </w:rPr>
        <w:tab/>
      </w:r>
      <w:r w:rsidR="00E63D28" w:rsidRPr="00DC2354">
        <w:rPr>
          <w:rFonts w:ascii="Times New Roman" w:hAnsi="Times New Roman" w:cs="Times New Roman"/>
          <w:szCs w:val="21"/>
        </w:rPr>
        <w:tab/>
      </w:r>
      <w:r w:rsidR="00966BE7" w:rsidRPr="00DC2354">
        <w:rPr>
          <w:rFonts w:ascii="Times New Roman" w:hAnsi="Times New Roman" w:cs="Times New Roman"/>
          <w:szCs w:val="21"/>
        </w:rPr>
        <w:t>（</w:t>
      </w:r>
      <w:r w:rsidR="00966BE7" w:rsidRPr="00DC2354">
        <w:rPr>
          <w:rFonts w:ascii="Times New Roman" w:hAnsi="Times New Roman" w:cs="Times New Roman"/>
          <w:szCs w:val="21"/>
        </w:rPr>
        <w:tab/>
      </w:r>
      <w:r w:rsidR="00966BE7" w:rsidRPr="00DC2354">
        <w:rPr>
          <w:rFonts w:ascii="Times New Roman" w:hAnsi="Times New Roman" w:cs="Times New Roman"/>
          <w:szCs w:val="21"/>
        </w:rPr>
        <w:tab/>
      </w:r>
      <w:r w:rsidR="00966BE7" w:rsidRPr="00DC2354">
        <w:rPr>
          <w:rFonts w:ascii="Times New Roman" w:hAnsi="Times New Roman" w:cs="Times New Roman"/>
          <w:szCs w:val="21"/>
        </w:rPr>
        <w:t>）</w:t>
      </w:r>
    </w:p>
    <w:p w:rsidR="00CF1F9A" w:rsidRPr="00DC2354" w:rsidRDefault="00CF1F9A" w:rsidP="00E63D28">
      <w:pPr>
        <w:spacing w:line="276" w:lineRule="auto"/>
        <w:jc w:val="center"/>
        <w:rPr>
          <w:rFonts w:ascii="Times New Roman" w:hAnsi="Times New Roman" w:cs="Times New Roman"/>
          <w:szCs w:val="21"/>
        </w:rPr>
      </w:pPr>
      <w:r w:rsidRPr="00DC2354">
        <w:rPr>
          <w:rFonts w:ascii="Times New Roman" w:hAnsi="Times New Roman" w:cs="Times New Roman"/>
          <w:noProof/>
        </w:rPr>
        <w:drawing>
          <wp:inline distT="0" distB="0" distL="0" distR="0">
            <wp:extent cx="2714625" cy="1038225"/>
            <wp:effectExtent l="19050" t="0" r="9525" b="0"/>
            <wp:docPr id="26" name="图片 26" descr="http://img.jyeoo.net/quiz/images/201605/190/5c532a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g.jyeoo.net/quiz/images/201605/190/5c532a3c.png"/>
                    <pic:cNvPicPr>
                      <a:picLocks noChangeAspect="1" noChangeArrowheads="1"/>
                    </pic:cNvPicPr>
                  </pic:nvPicPr>
                  <pic:blipFill>
                    <a:blip r:embed="rId15"/>
                    <a:srcRect/>
                    <a:stretch>
                      <a:fillRect/>
                    </a:stretch>
                  </pic:blipFill>
                  <pic:spPr bwMode="auto">
                    <a:xfrm>
                      <a:off x="0" y="0"/>
                      <a:ext cx="2714625" cy="1038225"/>
                    </a:xfrm>
                    <a:prstGeom prst="rect">
                      <a:avLst/>
                    </a:prstGeom>
                    <a:noFill/>
                    <a:ln w="9525">
                      <a:noFill/>
                      <a:miter lim="800000"/>
                      <a:headEnd/>
                      <a:tailEnd/>
                    </a:ln>
                  </pic:spPr>
                </pic:pic>
              </a:graphicData>
            </a:graphic>
          </wp:inline>
        </w:drawing>
      </w:r>
    </w:p>
    <w:p w:rsidR="003F6957" w:rsidRPr="00DC2354" w:rsidRDefault="003F6957" w:rsidP="00E63D28">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A</w:t>
      </w:r>
      <w:r w:rsidRPr="00DC2354">
        <w:rPr>
          <w:rFonts w:ascii="Times New Roman" w:hAnsi="Times New Roman" w:cs="Times New Roman"/>
          <w:szCs w:val="21"/>
        </w:rPr>
        <w:t>．实验中斜面起到了</w:t>
      </w:r>
      <w:r w:rsidRPr="00DC2354">
        <w:rPr>
          <w:rFonts w:ascii="Times New Roman" w:hAnsi="Times New Roman" w:cs="Times New Roman"/>
          <w:szCs w:val="21"/>
        </w:rPr>
        <w:t>“</w:t>
      </w:r>
      <w:r w:rsidRPr="00DC2354">
        <w:rPr>
          <w:rFonts w:ascii="Times New Roman" w:hAnsi="Times New Roman" w:cs="Times New Roman"/>
          <w:szCs w:val="21"/>
        </w:rPr>
        <w:t>冲淡</w:t>
      </w:r>
      <w:r w:rsidRPr="00DC2354">
        <w:rPr>
          <w:rFonts w:ascii="Times New Roman" w:hAnsi="Times New Roman" w:cs="Times New Roman"/>
          <w:szCs w:val="21"/>
        </w:rPr>
        <w:t>”</w:t>
      </w:r>
      <w:r w:rsidRPr="00DC2354">
        <w:rPr>
          <w:rFonts w:ascii="Times New Roman" w:hAnsi="Times New Roman" w:cs="Times New Roman"/>
          <w:szCs w:val="21"/>
        </w:rPr>
        <w:t>重力的作用，便于利用滴水计时记录铜球运动的时间</w:t>
      </w:r>
    </w:p>
    <w:p w:rsidR="003F6957" w:rsidRPr="00DC2354" w:rsidRDefault="003F6957" w:rsidP="00E63D28">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B</w:t>
      </w:r>
      <w:r w:rsidRPr="00DC2354">
        <w:rPr>
          <w:rFonts w:ascii="Times New Roman" w:hAnsi="Times New Roman" w:cs="Times New Roman"/>
          <w:szCs w:val="21"/>
        </w:rPr>
        <w:t>．若斜面长度一定，小球由静止从顶端滚到底端时的速度大小与倾角无关</w:t>
      </w:r>
    </w:p>
    <w:p w:rsidR="003F6957" w:rsidRPr="00DC2354" w:rsidRDefault="003F6957" w:rsidP="00E63D28">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C</w:t>
      </w:r>
      <w:r w:rsidRPr="00DC2354">
        <w:rPr>
          <w:rFonts w:ascii="Times New Roman" w:hAnsi="Times New Roman" w:cs="Times New Roman"/>
          <w:szCs w:val="21"/>
        </w:rPr>
        <w:t>．若斜面倾角一定，不同质量的小球由静止从顶端滚到底端的时间相同</w:t>
      </w:r>
    </w:p>
    <w:p w:rsidR="00D73641" w:rsidRPr="00DC2354" w:rsidRDefault="003F6957" w:rsidP="00E63D28">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D</w:t>
      </w:r>
      <w:r w:rsidRPr="00DC2354">
        <w:rPr>
          <w:rFonts w:ascii="Times New Roman" w:hAnsi="Times New Roman" w:cs="Times New Roman"/>
          <w:szCs w:val="21"/>
        </w:rPr>
        <w:t>．若斜面倾角一定，在斜面上不同的位置释放小球，小球在斜面上的平均速度与时间成正比</w:t>
      </w:r>
    </w:p>
    <w:p w:rsidR="00D73641" w:rsidRPr="00DC2354" w:rsidRDefault="00D73641" w:rsidP="00381701">
      <w:pPr>
        <w:spacing w:line="276" w:lineRule="auto"/>
        <w:rPr>
          <w:rFonts w:ascii="Times New Roman" w:hAnsi="Times New Roman" w:cs="Times New Roman"/>
          <w:szCs w:val="21"/>
        </w:rPr>
      </w:pPr>
    </w:p>
    <w:p w:rsidR="00D73641" w:rsidRPr="00DC2354" w:rsidRDefault="000F2756" w:rsidP="00381701">
      <w:pPr>
        <w:spacing w:line="276" w:lineRule="auto"/>
        <w:rPr>
          <w:rFonts w:ascii="Times New Roman" w:hAnsi="Times New Roman" w:cs="Times New Roman"/>
          <w:szCs w:val="21"/>
        </w:rPr>
      </w:pPr>
      <w:r w:rsidRPr="00DC2354">
        <w:rPr>
          <w:rFonts w:ascii="Times New Roman" w:hAnsi="Times New Roman" w:cs="Times New Roman"/>
          <w:szCs w:val="21"/>
        </w:rPr>
        <w:t>3</w:t>
      </w:r>
      <w:r w:rsidRPr="00DC2354">
        <w:rPr>
          <w:rFonts w:ascii="Times New Roman" w:hAnsi="Times New Roman" w:cs="Times New Roman"/>
          <w:szCs w:val="21"/>
        </w:rPr>
        <w:t>、</w:t>
      </w:r>
      <w:r w:rsidR="00CF1F9A" w:rsidRPr="00DC2354">
        <w:rPr>
          <w:rFonts w:ascii="Times New Roman" w:hAnsi="Times New Roman" w:cs="Times New Roman"/>
          <w:szCs w:val="21"/>
        </w:rPr>
        <w:t>伽利略在研究运动的过程中，创造了一套科学方法，如框图所示，其中方框</w:t>
      </w:r>
      <w:r w:rsidR="00CF1F9A" w:rsidRPr="00DC2354">
        <w:rPr>
          <w:rFonts w:ascii="Times New Roman" w:hAnsi="Times New Roman" w:cs="Times New Roman"/>
          <w:szCs w:val="21"/>
        </w:rPr>
        <w:t>4</w:t>
      </w:r>
      <w:r w:rsidR="00CF1F9A" w:rsidRPr="00DC2354">
        <w:rPr>
          <w:rFonts w:ascii="Times New Roman" w:hAnsi="Times New Roman" w:cs="Times New Roman"/>
          <w:szCs w:val="21"/>
        </w:rPr>
        <w:t>中的内容是</w:t>
      </w:r>
      <w:r w:rsidR="00E63D28" w:rsidRPr="00DC2354">
        <w:rPr>
          <w:rFonts w:ascii="Times New Roman" w:hAnsi="Times New Roman" w:cs="Times New Roman"/>
          <w:szCs w:val="21"/>
        </w:rPr>
        <w:tab/>
      </w:r>
      <w:r w:rsidR="00E63D28" w:rsidRPr="00DC2354">
        <w:rPr>
          <w:rFonts w:ascii="Times New Roman" w:hAnsi="Times New Roman" w:cs="Times New Roman"/>
          <w:szCs w:val="21"/>
        </w:rPr>
        <w:tab/>
      </w:r>
      <w:r w:rsidR="00966BE7" w:rsidRPr="00DC2354">
        <w:rPr>
          <w:rFonts w:ascii="Times New Roman" w:hAnsi="Times New Roman" w:cs="Times New Roman"/>
          <w:szCs w:val="21"/>
        </w:rPr>
        <w:t>（</w:t>
      </w:r>
      <w:r w:rsidR="00966BE7" w:rsidRPr="00DC2354">
        <w:rPr>
          <w:rFonts w:ascii="Times New Roman" w:hAnsi="Times New Roman" w:cs="Times New Roman"/>
          <w:szCs w:val="21"/>
        </w:rPr>
        <w:tab/>
      </w:r>
      <w:r w:rsidR="00966BE7" w:rsidRPr="00DC2354">
        <w:rPr>
          <w:rFonts w:ascii="Times New Roman" w:hAnsi="Times New Roman" w:cs="Times New Roman"/>
          <w:szCs w:val="21"/>
        </w:rPr>
        <w:tab/>
      </w:r>
      <w:r w:rsidR="00966BE7" w:rsidRPr="00DC2354">
        <w:rPr>
          <w:rFonts w:ascii="Times New Roman" w:hAnsi="Times New Roman" w:cs="Times New Roman"/>
          <w:szCs w:val="21"/>
        </w:rPr>
        <w:t>）</w:t>
      </w:r>
    </w:p>
    <w:p w:rsidR="00D73641" w:rsidRPr="00DC2354" w:rsidRDefault="00CF1F9A" w:rsidP="00E63D28">
      <w:pPr>
        <w:spacing w:line="276" w:lineRule="auto"/>
        <w:jc w:val="center"/>
        <w:rPr>
          <w:rFonts w:ascii="Times New Roman" w:hAnsi="Times New Roman" w:cs="Times New Roman"/>
          <w:szCs w:val="21"/>
        </w:rPr>
      </w:pPr>
      <w:r w:rsidRPr="00DC2354">
        <w:rPr>
          <w:rFonts w:ascii="Times New Roman" w:hAnsi="Times New Roman" w:cs="Times New Roman"/>
          <w:noProof/>
        </w:rPr>
        <w:drawing>
          <wp:inline distT="0" distB="0" distL="0" distR="0">
            <wp:extent cx="4572000" cy="352425"/>
            <wp:effectExtent l="19050" t="0" r="0" b="0"/>
            <wp:docPr id="29" name="图片 29" descr="http://www.chuanti.net/html/folder/161/807428/807428/807428.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chuanti.net/html/folder/161/807428/807428/807428.001.png"/>
                    <pic:cNvPicPr>
                      <a:picLocks noChangeAspect="1" noChangeArrowheads="1"/>
                    </pic:cNvPicPr>
                  </pic:nvPicPr>
                  <pic:blipFill>
                    <a:blip r:embed="rId16"/>
                    <a:srcRect/>
                    <a:stretch>
                      <a:fillRect/>
                    </a:stretch>
                  </pic:blipFill>
                  <pic:spPr bwMode="auto">
                    <a:xfrm>
                      <a:off x="0" y="0"/>
                      <a:ext cx="4572000" cy="352425"/>
                    </a:xfrm>
                    <a:prstGeom prst="rect">
                      <a:avLst/>
                    </a:prstGeom>
                    <a:noFill/>
                    <a:ln w="9525">
                      <a:noFill/>
                      <a:miter lim="800000"/>
                      <a:headEnd/>
                      <a:tailEnd/>
                    </a:ln>
                  </pic:spPr>
                </pic:pic>
              </a:graphicData>
            </a:graphic>
          </wp:inline>
        </w:drawing>
      </w:r>
    </w:p>
    <w:p w:rsidR="00D73641" w:rsidRPr="00DC2354" w:rsidRDefault="00CF1F9A" w:rsidP="00E63D28">
      <w:pPr>
        <w:spacing w:line="276" w:lineRule="auto"/>
        <w:ind w:left="420"/>
        <w:rPr>
          <w:rFonts w:ascii="Times New Roman" w:hAnsi="Times New Roman" w:cs="Times New Roman"/>
          <w:szCs w:val="21"/>
        </w:rPr>
      </w:pPr>
      <w:r w:rsidRPr="00DC2354">
        <w:rPr>
          <w:rFonts w:ascii="Times New Roman" w:hAnsi="Times New Roman" w:cs="Times New Roman"/>
          <w:szCs w:val="21"/>
        </w:rPr>
        <w:t>A</w:t>
      </w:r>
      <w:r w:rsidRPr="00DC2354">
        <w:rPr>
          <w:rFonts w:ascii="Times New Roman" w:hAnsi="Times New Roman" w:cs="Times New Roman"/>
          <w:szCs w:val="21"/>
        </w:rPr>
        <w:t>．提出猜想</w:t>
      </w:r>
      <w:r w:rsidR="00E63D28" w:rsidRPr="00DC2354">
        <w:rPr>
          <w:rFonts w:ascii="Times New Roman" w:hAnsi="Times New Roman" w:cs="Times New Roman"/>
          <w:szCs w:val="21"/>
        </w:rPr>
        <w:tab/>
      </w:r>
      <w:r w:rsidR="00E63D28" w:rsidRPr="00DC2354">
        <w:rPr>
          <w:rFonts w:ascii="Times New Roman" w:hAnsi="Times New Roman" w:cs="Times New Roman"/>
          <w:szCs w:val="21"/>
        </w:rPr>
        <w:tab/>
      </w:r>
      <w:r w:rsidR="00E63D28" w:rsidRPr="00DC2354">
        <w:rPr>
          <w:rFonts w:ascii="Times New Roman" w:hAnsi="Times New Roman" w:cs="Times New Roman"/>
          <w:szCs w:val="21"/>
        </w:rPr>
        <w:tab/>
      </w:r>
      <w:r w:rsidRPr="00DC2354">
        <w:rPr>
          <w:rFonts w:ascii="Times New Roman" w:hAnsi="Times New Roman" w:cs="Times New Roman"/>
          <w:szCs w:val="21"/>
        </w:rPr>
        <w:t>B</w:t>
      </w:r>
      <w:r w:rsidRPr="00DC2354">
        <w:rPr>
          <w:rFonts w:ascii="Times New Roman" w:hAnsi="Times New Roman" w:cs="Times New Roman"/>
          <w:szCs w:val="21"/>
        </w:rPr>
        <w:t>．形成理论</w:t>
      </w:r>
      <w:r w:rsidR="00E63D28" w:rsidRPr="00DC2354">
        <w:rPr>
          <w:rFonts w:ascii="Times New Roman" w:hAnsi="Times New Roman" w:cs="Times New Roman"/>
          <w:szCs w:val="21"/>
        </w:rPr>
        <w:tab/>
      </w:r>
      <w:r w:rsidR="00E63D28" w:rsidRPr="00DC2354">
        <w:rPr>
          <w:rFonts w:ascii="Times New Roman" w:hAnsi="Times New Roman" w:cs="Times New Roman"/>
          <w:szCs w:val="21"/>
        </w:rPr>
        <w:tab/>
      </w:r>
      <w:r w:rsidR="00E63D28" w:rsidRPr="00DC2354">
        <w:rPr>
          <w:rFonts w:ascii="Times New Roman" w:hAnsi="Times New Roman" w:cs="Times New Roman"/>
          <w:szCs w:val="21"/>
        </w:rPr>
        <w:tab/>
      </w:r>
      <w:r w:rsidRPr="00DC2354">
        <w:rPr>
          <w:rFonts w:ascii="Times New Roman" w:hAnsi="Times New Roman" w:cs="Times New Roman"/>
          <w:szCs w:val="21"/>
        </w:rPr>
        <w:t>C</w:t>
      </w:r>
      <w:r w:rsidRPr="00DC2354">
        <w:rPr>
          <w:rFonts w:ascii="Times New Roman" w:hAnsi="Times New Roman" w:cs="Times New Roman"/>
          <w:szCs w:val="21"/>
        </w:rPr>
        <w:t>．实验检验</w:t>
      </w:r>
      <w:r w:rsidR="00E63D28" w:rsidRPr="00DC2354">
        <w:rPr>
          <w:rFonts w:ascii="Times New Roman" w:hAnsi="Times New Roman" w:cs="Times New Roman"/>
          <w:szCs w:val="21"/>
        </w:rPr>
        <w:tab/>
      </w:r>
      <w:r w:rsidR="00E63D28" w:rsidRPr="00DC2354">
        <w:rPr>
          <w:rFonts w:ascii="Times New Roman" w:hAnsi="Times New Roman" w:cs="Times New Roman"/>
          <w:szCs w:val="21"/>
        </w:rPr>
        <w:tab/>
      </w:r>
      <w:r w:rsidR="00E63D28" w:rsidRPr="00DC2354">
        <w:rPr>
          <w:rFonts w:ascii="Times New Roman" w:hAnsi="Times New Roman" w:cs="Times New Roman"/>
          <w:szCs w:val="21"/>
        </w:rPr>
        <w:tab/>
      </w:r>
      <w:r w:rsidRPr="00DC2354">
        <w:rPr>
          <w:rFonts w:ascii="Times New Roman" w:hAnsi="Times New Roman" w:cs="Times New Roman"/>
          <w:szCs w:val="21"/>
        </w:rPr>
        <w:t>D</w:t>
      </w:r>
      <w:r w:rsidRPr="00DC2354">
        <w:rPr>
          <w:rFonts w:ascii="Times New Roman" w:hAnsi="Times New Roman" w:cs="Times New Roman"/>
          <w:szCs w:val="21"/>
        </w:rPr>
        <w:t>．合理外推</w:t>
      </w:r>
    </w:p>
    <w:p w:rsidR="00D73641" w:rsidRPr="00DC2354" w:rsidRDefault="00D73641" w:rsidP="00381701">
      <w:pPr>
        <w:spacing w:line="276" w:lineRule="auto"/>
        <w:rPr>
          <w:rFonts w:ascii="Times New Roman" w:hAnsi="Times New Roman" w:cs="Times New Roman"/>
          <w:szCs w:val="21"/>
        </w:rPr>
      </w:pPr>
    </w:p>
    <w:p w:rsidR="000F2756" w:rsidRPr="00DC2354" w:rsidRDefault="000F2756" w:rsidP="000F2756">
      <w:pPr>
        <w:spacing w:line="276" w:lineRule="auto"/>
        <w:rPr>
          <w:rFonts w:ascii="Times New Roman" w:hAnsi="Times New Roman" w:cs="Times New Roman"/>
          <w:szCs w:val="21"/>
        </w:rPr>
      </w:pPr>
      <w:r w:rsidRPr="00DC2354">
        <w:rPr>
          <w:rFonts w:ascii="Times New Roman" w:hAnsi="Times New Roman" w:cs="Times New Roman"/>
          <w:szCs w:val="21"/>
        </w:rPr>
        <w:t>4</w:t>
      </w:r>
      <w:r w:rsidR="00E63D28" w:rsidRPr="00DC2354">
        <w:rPr>
          <w:rFonts w:ascii="Times New Roman" w:hAnsi="Times New Roman" w:cs="Times New Roman"/>
          <w:szCs w:val="21"/>
        </w:rPr>
        <w:t>、</w:t>
      </w:r>
      <w:r w:rsidRPr="00DC2354">
        <w:rPr>
          <w:rFonts w:ascii="Times New Roman" w:hAnsi="Times New Roman" w:cs="Times New Roman"/>
          <w:szCs w:val="21"/>
        </w:rPr>
        <w:t>伽利略为了研究自由落体运动的规律，利用斜面做了上百次实验．如图</w:t>
      </w:r>
      <w:r w:rsidR="00E63D28" w:rsidRPr="00DC2354">
        <w:rPr>
          <w:rFonts w:ascii="Times New Roman" w:hAnsi="Times New Roman" w:cs="Times New Roman"/>
          <w:szCs w:val="21"/>
        </w:rPr>
        <w:t>所示</w:t>
      </w:r>
      <w:r w:rsidRPr="00DC2354">
        <w:rPr>
          <w:rFonts w:ascii="Times New Roman" w:hAnsi="Times New Roman" w:cs="Times New Roman"/>
          <w:szCs w:val="21"/>
        </w:rPr>
        <w:t>，让小球从斜面上的不同位置自由滚下，测出小球从不同起点滚动的位移</w:t>
      </w:r>
      <w:r w:rsidRPr="00DC2354">
        <w:rPr>
          <w:rFonts w:ascii="Times New Roman" w:hAnsi="Times New Roman" w:cs="Times New Roman"/>
          <w:i/>
          <w:szCs w:val="21"/>
        </w:rPr>
        <w:t>s</w:t>
      </w:r>
      <w:r w:rsidRPr="00DC2354">
        <w:rPr>
          <w:rFonts w:ascii="Times New Roman" w:hAnsi="Times New Roman" w:cs="Times New Roman"/>
          <w:szCs w:val="21"/>
        </w:rPr>
        <w:t>以及所用的时间</w:t>
      </w:r>
      <w:r w:rsidRPr="00DC2354">
        <w:rPr>
          <w:rFonts w:ascii="Times New Roman" w:hAnsi="Times New Roman" w:cs="Times New Roman"/>
          <w:i/>
          <w:szCs w:val="21"/>
        </w:rPr>
        <w:t>t</w:t>
      </w:r>
      <w:r w:rsidR="00E63D28" w:rsidRPr="00DC2354">
        <w:rPr>
          <w:rFonts w:ascii="Times New Roman" w:hAnsi="Times New Roman" w:cs="Times New Roman"/>
          <w:szCs w:val="21"/>
        </w:rPr>
        <w:t>。</w:t>
      </w:r>
      <w:r w:rsidRPr="00DC2354">
        <w:rPr>
          <w:rFonts w:ascii="Times New Roman" w:hAnsi="Times New Roman" w:cs="Times New Roman"/>
          <w:szCs w:val="21"/>
        </w:rPr>
        <w:t>若比值</w:t>
      </w:r>
      <w:r w:rsidRPr="00DC2354">
        <w:rPr>
          <w:rFonts w:ascii="Times New Roman" w:hAnsi="Times New Roman" w:cs="Times New Roman"/>
          <w:position w:val="-22"/>
          <w:szCs w:val="21"/>
        </w:rPr>
        <w:object w:dxaOrig="260" w:dyaOrig="560">
          <v:shape id="_x0000_i1034" type="#_x0000_t75" style="width:12.75pt;height:27.75pt" o:ole="">
            <v:imagedata r:id="rId17" o:title=""/>
          </v:shape>
          <o:OLEObject Type="Embed" ProgID="Equation.DSMT4" ShapeID="_x0000_i1034" DrawAspect="Content" ObjectID="_1534599765" r:id="rId18"/>
        </w:object>
      </w:r>
      <w:r w:rsidRPr="00DC2354">
        <w:rPr>
          <w:rFonts w:ascii="Times New Roman" w:hAnsi="Times New Roman" w:cs="Times New Roman"/>
          <w:szCs w:val="21"/>
        </w:rPr>
        <w:t>为定值，小球的运动即为匀变速运动．下列叙述符合实验事实的是</w:t>
      </w:r>
      <w:r w:rsidR="00E63D28" w:rsidRPr="00DC2354">
        <w:rPr>
          <w:rFonts w:ascii="Times New Roman" w:hAnsi="Times New Roman" w:cs="Times New Roman"/>
          <w:szCs w:val="21"/>
        </w:rPr>
        <w:tab/>
      </w:r>
      <w:r w:rsidR="00966BE7" w:rsidRPr="00DC2354">
        <w:rPr>
          <w:rFonts w:ascii="Times New Roman" w:hAnsi="Times New Roman" w:cs="Times New Roman"/>
          <w:szCs w:val="21"/>
        </w:rPr>
        <w:t>（</w:t>
      </w:r>
      <w:r w:rsidR="00966BE7" w:rsidRPr="00DC2354">
        <w:rPr>
          <w:rFonts w:ascii="Times New Roman" w:hAnsi="Times New Roman" w:cs="Times New Roman"/>
          <w:szCs w:val="21"/>
        </w:rPr>
        <w:tab/>
      </w:r>
      <w:r w:rsidR="00966BE7" w:rsidRPr="00DC2354">
        <w:rPr>
          <w:rFonts w:ascii="Times New Roman" w:hAnsi="Times New Roman" w:cs="Times New Roman"/>
          <w:szCs w:val="21"/>
        </w:rPr>
        <w:tab/>
      </w:r>
      <w:r w:rsidR="00966BE7" w:rsidRPr="00DC2354">
        <w:rPr>
          <w:rFonts w:ascii="Times New Roman" w:hAnsi="Times New Roman" w:cs="Times New Roman"/>
          <w:szCs w:val="21"/>
        </w:rPr>
        <w:t>）</w:t>
      </w:r>
      <w:r w:rsidR="00E63D28" w:rsidRPr="00DC2354">
        <w:rPr>
          <w:rFonts w:ascii="Times New Roman" w:hAnsi="Times New Roman" w:cs="Times New Roman"/>
          <w:szCs w:val="21"/>
        </w:rPr>
        <w:t>（多选）</w:t>
      </w:r>
    </w:p>
    <w:p w:rsidR="000F2756" w:rsidRPr="00DC2354" w:rsidRDefault="000F2756" w:rsidP="00E63D28">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A</w:t>
      </w:r>
      <w:r w:rsidRPr="00DC2354">
        <w:rPr>
          <w:rFonts w:ascii="Times New Roman" w:hAnsi="Times New Roman" w:cs="Times New Roman"/>
          <w:szCs w:val="21"/>
        </w:rPr>
        <w:t>．当时采用斜面做实验，是为了便于测量小球运动的时间</w:t>
      </w:r>
    </w:p>
    <w:p w:rsidR="000F2756" w:rsidRPr="00DC2354" w:rsidRDefault="000F2756" w:rsidP="00E63D28">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B</w:t>
      </w:r>
      <w:r w:rsidRPr="00DC2354">
        <w:rPr>
          <w:rFonts w:ascii="Times New Roman" w:hAnsi="Times New Roman" w:cs="Times New Roman"/>
          <w:szCs w:val="21"/>
        </w:rPr>
        <w:t>．小球从同一倾角斜面的不同位置滚下，比值</w:t>
      </w:r>
      <w:r w:rsidRPr="00DC2354">
        <w:rPr>
          <w:rFonts w:ascii="Times New Roman" w:hAnsi="Times New Roman" w:cs="Times New Roman"/>
          <w:position w:val="-22"/>
          <w:szCs w:val="21"/>
        </w:rPr>
        <w:object w:dxaOrig="260" w:dyaOrig="560">
          <v:shape id="_x0000_i1035" type="#_x0000_t75" style="width:12.75pt;height:27.75pt" o:ole="">
            <v:imagedata r:id="rId17" o:title=""/>
          </v:shape>
          <o:OLEObject Type="Embed" ProgID="Equation.DSMT4" ShapeID="_x0000_i1035" DrawAspect="Content" ObjectID="_1534599766" r:id="rId19"/>
        </w:object>
      </w:r>
      <w:r w:rsidRPr="00DC2354">
        <w:rPr>
          <w:rFonts w:ascii="Times New Roman" w:hAnsi="Times New Roman" w:cs="Times New Roman"/>
          <w:szCs w:val="21"/>
        </w:rPr>
        <w:t>有较大差异</w:t>
      </w:r>
    </w:p>
    <w:p w:rsidR="000F2756" w:rsidRPr="00DC2354" w:rsidRDefault="000F2756" w:rsidP="00E63D28">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lastRenderedPageBreak/>
        <w:t>C</w:t>
      </w:r>
      <w:r w:rsidRPr="00DC2354">
        <w:rPr>
          <w:rFonts w:ascii="Times New Roman" w:hAnsi="Times New Roman" w:cs="Times New Roman"/>
          <w:szCs w:val="21"/>
        </w:rPr>
        <w:t>．改变斜面倾角，发现对于每一个特定倾角的斜面，小球从不同位置滚下，比值</w:t>
      </w:r>
      <w:r w:rsidRPr="00DC2354">
        <w:rPr>
          <w:rFonts w:ascii="Times New Roman" w:hAnsi="Times New Roman" w:cs="Times New Roman"/>
          <w:noProof/>
          <w:position w:val="-22"/>
          <w:szCs w:val="21"/>
        </w:rPr>
        <w:drawing>
          <wp:inline distT="0" distB="0" distL="0" distR="0">
            <wp:extent cx="161925" cy="3524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 cy="352425"/>
                    </a:xfrm>
                    <a:prstGeom prst="rect">
                      <a:avLst/>
                    </a:prstGeom>
                    <a:noFill/>
                    <a:ln>
                      <a:noFill/>
                    </a:ln>
                  </pic:spPr>
                </pic:pic>
              </a:graphicData>
            </a:graphic>
          </wp:inline>
        </w:drawing>
      </w:r>
      <w:r w:rsidRPr="00DC2354">
        <w:rPr>
          <w:rFonts w:ascii="Times New Roman" w:hAnsi="Times New Roman" w:cs="Times New Roman"/>
          <w:szCs w:val="21"/>
        </w:rPr>
        <w:t>保持不变</w:t>
      </w:r>
    </w:p>
    <w:p w:rsidR="00E63D28" w:rsidRPr="00DC2354" w:rsidRDefault="00E63D28" w:rsidP="00CB4BA1">
      <w:pPr>
        <w:spacing w:line="276" w:lineRule="auto"/>
        <w:ind w:leftChars="200" w:left="420"/>
        <w:rPr>
          <w:rFonts w:ascii="Times New Roman" w:hAnsi="Times New Roman" w:cs="Times New Roman"/>
          <w:szCs w:val="21"/>
        </w:rPr>
      </w:pPr>
      <w:r w:rsidRPr="00DC2354">
        <w:rPr>
          <w:rFonts w:ascii="Times New Roman" w:hAnsi="Times New Roman" w:cs="Times New Roman"/>
          <w:noProof/>
          <w:szCs w:val="21"/>
        </w:rPr>
        <w:drawing>
          <wp:anchor distT="0" distB="0" distL="114300" distR="114300" simplePos="0" relativeHeight="251663360" behindDoc="0" locked="0" layoutInCell="1" allowOverlap="1">
            <wp:simplePos x="0" y="0"/>
            <wp:positionH relativeFrom="column">
              <wp:posOffset>4000500</wp:posOffset>
            </wp:positionH>
            <wp:positionV relativeFrom="paragraph">
              <wp:posOffset>479425</wp:posOffset>
            </wp:positionV>
            <wp:extent cx="1295400" cy="866775"/>
            <wp:effectExtent l="19050" t="0" r="0" b="0"/>
            <wp:wrapSquare wrapText="bothSides"/>
            <wp:docPr id="18" name="图片 18" descr="http://img.jyeoo.net/quiz/images/201604/103/5f5d92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jyeoo.net/quiz/images/201604/103/5f5d92a2.png"/>
                    <pic:cNvPicPr>
                      <a:picLocks noChangeAspect="1" noChangeArrowheads="1"/>
                    </pic:cNvPicPr>
                  </pic:nvPicPr>
                  <pic:blipFill>
                    <a:blip r:embed="rId21"/>
                    <a:srcRect/>
                    <a:stretch>
                      <a:fillRect/>
                    </a:stretch>
                  </pic:blipFill>
                  <pic:spPr bwMode="auto">
                    <a:xfrm>
                      <a:off x="0" y="0"/>
                      <a:ext cx="1295400" cy="866775"/>
                    </a:xfrm>
                    <a:prstGeom prst="rect">
                      <a:avLst/>
                    </a:prstGeom>
                    <a:noFill/>
                    <a:ln w="9525">
                      <a:noFill/>
                      <a:miter lim="800000"/>
                      <a:headEnd/>
                      <a:tailEnd/>
                    </a:ln>
                  </pic:spPr>
                </pic:pic>
              </a:graphicData>
            </a:graphic>
          </wp:anchor>
        </w:drawing>
      </w:r>
      <w:r w:rsidR="000F2756" w:rsidRPr="00DC2354">
        <w:rPr>
          <w:rFonts w:ascii="Times New Roman" w:hAnsi="Times New Roman" w:cs="Times New Roman"/>
          <w:szCs w:val="21"/>
        </w:rPr>
        <w:t>D</w:t>
      </w:r>
      <w:r w:rsidR="000F2756" w:rsidRPr="00DC2354">
        <w:rPr>
          <w:rFonts w:ascii="Times New Roman" w:hAnsi="Times New Roman" w:cs="Times New Roman"/>
          <w:szCs w:val="21"/>
        </w:rPr>
        <w:t>．将小球在斜面上运动的实验结论合理外推至当斜面倾角为</w:t>
      </w:r>
      <w:r w:rsidR="000F2756" w:rsidRPr="00DC2354">
        <w:rPr>
          <w:rFonts w:ascii="Times New Roman" w:hAnsi="Times New Roman" w:cs="Times New Roman"/>
          <w:szCs w:val="21"/>
        </w:rPr>
        <w:t>90°</w:t>
      </w:r>
      <w:r w:rsidR="000F2756" w:rsidRPr="00DC2354">
        <w:rPr>
          <w:rFonts w:ascii="Times New Roman" w:hAnsi="Times New Roman" w:cs="Times New Roman"/>
          <w:szCs w:val="21"/>
        </w:rPr>
        <w:t>时，比值</w:t>
      </w:r>
      <w:r w:rsidR="000F2756" w:rsidRPr="00DC2354">
        <w:rPr>
          <w:rFonts w:ascii="Times New Roman" w:hAnsi="Times New Roman" w:cs="Times New Roman"/>
          <w:noProof/>
          <w:position w:val="-22"/>
          <w:szCs w:val="21"/>
        </w:rPr>
        <w:drawing>
          <wp:inline distT="0" distB="0" distL="0" distR="0">
            <wp:extent cx="161925" cy="3524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 cy="352425"/>
                    </a:xfrm>
                    <a:prstGeom prst="rect">
                      <a:avLst/>
                    </a:prstGeom>
                    <a:noFill/>
                    <a:ln>
                      <a:noFill/>
                    </a:ln>
                  </pic:spPr>
                </pic:pic>
              </a:graphicData>
            </a:graphic>
          </wp:inline>
        </w:drawing>
      </w:r>
      <w:r w:rsidR="000F2756" w:rsidRPr="00DC2354">
        <w:rPr>
          <w:rFonts w:ascii="Times New Roman" w:hAnsi="Times New Roman" w:cs="Times New Roman"/>
          <w:szCs w:val="21"/>
        </w:rPr>
        <w:t>也将保持不变，因此可认为自由落体运动为匀变速运动</w:t>
      </w:r>
    </w:p>
    <w:p w:rsidR="00D73641" w:rsidRPr="00DC2354" w:rsidRDefault="00D73641" w:rsidP="00381701">
      <w:pPr>
        <w:spacing w:line="276" w:lineRule="auto"/>
        <w:rPr>
          <w:rFonts w:ascii="Times New Roman" w:hAnsi="Times New Roman" w:cs="Times New Roman"/>
          <w:szCs w:val="21"/>
        </w:rPr>
      </w:pPr>
    </w:p>
    <w:p w:rsidR="00CB4BA1" w:rsidRDefault="00CB4BA1" w:rsidP="00381701">
      <w:pPr>
        <w:spacing w:line="276" w:lineRule="auto"/>
        <w:rPr>
          <w:rFonts w:ascii="Times New Roman" w:hAnsi="Times New Roman" w:cs="Times New Roman"/>
          <w:szCs w:val="21"/>
        </w:rPr>
      </w:pPr>
    </w:p>
    <w:p w:rsidR="000A70A2" w:rsidRDefault="000A70A2" w:rsidP="00381701">
      <w:pPr>
        <w:spacing w:line="276" w:lineRule="auto"/>
        <w:rPr>
          <w:rFonts w:ascii="Times New Roman" w:hAnsi="Times New Roman" w:cs="Times New Roman"/>
          <w:szCs w:val="21"/>
        </w:rPr>
      </w:pPr>
    </w:p>
    <w:p w:rsidR="000A70A2" w:rsidRPr="00DC2354" w:rsidRDefault="000A70A2" w:rsidP="00381701">
      <w:pPr>
        <w:spacing w:line="276" w:lineRule="auto"/>
        <w:rPr>
          <w:rFonts w:ascii="Times New Roman" w:hAnsi="Times New Roman" w:cs="Times New Roman"/>
          <w:szCs w:val="21"/>
        </w:rPr>
      </w:pPr>
    </w:p>
    <w:p w:rsidR="00CF1F9A" w:rsidRPr="00DC2354" w:rsidRDefault="000F2756" w:rsidP="00CF1F9A">
      <w:pPr>
        <w:spacing w:line="276" w:lineRule="auto"/>
        <w:rPr>
          <w:rFonts w:ascii="Times New Roman" w:hAnsi="Times New Roman" w:cs="Times New Roman"/>
          <w:szCs w:val="21"/>
        </w:rPr>
      </w:pPr>
      <w:r w:rsidRPr="00DC2354">
        <w:rPr>
          <w:rFonts w:ascii="Times New Roman" w:hAnsi="Times New Roman" w:cs="Times New Roman"/>
          <w:szCs w:val="21"/>
        </w:rPr>
        <w:t>5</w:t>
      </w:r>
      <w:r w:rsidRPr="00DC2354">
        <w:rPr>
          <w:rFonts w:ascii="Times New Roman" w:hAnsi="Times New Roman" w:cs="Times New Roman"/>
          <w:szCs w:val="21"/>
        </w:rPr>
        <w:t>、</w:t>
      </w:r>
      <w:r w:rsidR="00CF1F9A" w:rsidRPr="00DC2354">
        <w:rPr>
          <w:rFonts w:ascii="Times New Roman" w:hAnsi="Times New Roman" w:cs="Times New Roman"/>
          <w:szCs w:val="21"/>
        </w:rPr>
        <w:t>伽利略在著名的斜面实验中，让小球分别沿倾角不同、阻力很小的斜面从静止开始滚下，他通过实验观察和逻辑推理，得到的正确结论有</w:t>
      </w:r>
      <w:r w:rsidR="00E63D28" w:rsidRPr="00DC2354">
        <w:rPr>
          <w:rFonts w:ascii="Times New Roman" w:hAnsi="Times New Roman" w:cs="Times New Roman"/>
          <w:szCs w:val="21"/>
        </w:rPr>
        <w:tab/>
      </w:r>
      <w:r w:rsidR="00966BE7" w:rsidRPr="00DC2354">
        <w:rPr>
          <w:rFonts w:ascii="Times New Roman" w:hAnsi="Times New Roman" w:cs="Times New Roman"/>
          <w:szCs w:val="21"/>
        </w:rPr>
        <w:t>（</w:t>
      </w:r>
      <w:r w:rsidR="00966BE7" w:rsidRPr="00DC2354">
        <w:rPr>
          <w:rFonts w:ascii="Times New Roman" w:hAnsi="Times New Roman" w:cs="Times New Roman"/>
          <w:szCs w:val="21"/>
        </w:rPr>
        <w:tab/>
      </w:r>
      <w:r w:rsidR="00966BE7" w:rsidRPr="00DC2354">
        <w:rPr>
          <w:rFonts w:ascii="Times New Roman" w:hAnsi="Times New Roman" w:cs="Times New Roman"/>
          <w:szCs w:val="21"/>
        </w:rPr>
        <w:tab/>
      </w:r>
      <w:r w:rsidR="00966BE7" w:rsidRPr="00DC2354">
        <w:rPr>
          <w:rFonts w:ascii="Times New Roman" w:hAnsi="Times New Roman" w:cs="Times New Roman"/>
          <w:szCs w:val="21"/>
        </w:rPr>
        <w:t>）</w:t>
      </w:r>
    </w:p>
    <w:p w:rsidR="00CF1F9A" w:rsidRPr="00DC2354" w:rsidRDefault="00CF1F9A" w:rsidP="00E63D28">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A</w:t>
      </w:r>
      <w:r w:rsidRPr="00DC2354">
        <w:rPr>
          <w:rFonts w:ascii="Times New Roman" w:hAnsi="Times New Roman" w:cs="Times New Roman"/>
          <w:szCs w:val="21"/>
        </w:rPr>
        <w:t>．斜面长度一定时，小球从顶端滚到底端时的速度与倾角无关</w:t>
      </w:r>
    </w:p>
    <w:p w:rsidR="00CF1F9A" w:rsidRPr="00DC2354" w:rsidRDefault="00CF1F9A" w:rsidP="00E63D28">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B</w:t>
      </w:r>
      <w:r w:rsidRPr="00DC2354">
        <w:rPr>
          <w:rFonts w:ascii="Times New Roman" w:hAnsi="Times New Roman" w:cs="Times New Roman"/>
          <w:szCs w:val="21"/>
        </w:rPr>
        <w:t>．斜面长度一定时，小球从顶端滚到底端所需的时间与倾角无关</w:t>
      </w:r>
    </w:p>
    <w:p w:rsidR="00CF1F9A" w:rsidRPr="00DC2354" w:rsidRDefault="00CF1F9A" w:rsidP="00E63D28">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C</w:t>
      </w:r>
      <w:r w:rsidRPr="00DC2354">
        <w:rPr>
          <w:rFonts w:ascii="Times New Roman" w:hAnsi="Times New Roman" w:cs="Times New Roman"/>
          <w:szCs w:val="21"/>
        </w:rPr>
        <w:t>．倾角一定时，小球在斜面上的位移与时间成正比</w:t>
      </w:r>
    </w:p>
    <w:p w:rsidR="00D73641" w:rsidRPr="00DC2354" w:rsidRDefault="00CF1F9A" w:rsidP="00E63D28">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D</w:t>
      </w:r>
      <w:r w:rsidRPr="00DC2354">
        <w:rPr>
          <w:rFonts w:ascii="Times New Roman" w:hAnsi="Times New Roman" w:cs="Times New Roman"/>
          <w:szCs w:val="21"/>
        </w:rPr>
        <w:t>．倾角一定时，小球在斜面上的速度与时间成正比</w:t>
      </w:r>
    </w:p>
    <w:p w:rsidR="00D73641" w:rsidRPr="00DC2354" w:rsidRDefault="00D73641" w:rsidP="00381701">
      <w:pPr>
        <w:spacing w:line="276" w:lineRule="auto"/>
        <w:rPr>
          <w:rFonts w:ascii="Times New Roman" w:hAnsi="Times New Roman" w:cs="Times New Roman"/>
          <w:szCs w:val="21"/>
        </w:rPr>
      </w:pPr>
    </w:p>
    <w:p w:rsidR="00CF1F9A" w:rsidRPr="00DC2354" w:rsidRDefault="000F2756" w:rsidP="00CF1F9A">
      <w:pPr>
        <w:spacing w:line="276" w:lineRule="auto"/>
        <w:rPr>
          <w:rFonts w:ascii="Times New Roman" w:hAnsi="Times New Roman" w:cs="Times New Roman"/>
          <w:szCs w:val="21"/>
        </w:rPr>
      </w:pPr>
      <w:r w:rsidRPr="00DC2354">
        <w:rPr>
          <w:rFonts w:ascii="Times New Roman" w:hAnsi="Times New Roman" w:cs="Times New Roman"/>
          <w:szCs w:val="21"/>
        </w:rPr>
        <w:t>6</w:t>
      </w:r>
      <w:r w:rsidRPr="00DC2354">
        <w:rPr>
          <w:rFonts w:ascii="Times New Roman" w:hAnsi="Times New Roman" w:cs="Times New Roman"/>
          <w:szCs w:val="21"/>
        </w:rPr>
        <w:t>、</w:t>
      </w:r>
      <w:r w:rsidR="00CF1F9A" w:rsidRPr="00DC2354">
        <w:rPr>
          <w:rFonts w:ascii="Times New Roman" w:hAnsi="Times New Roman" w:cs="Times New Roman"/>
          <w:szCs w:val="21"/>
        </w:rPr>
        <w:t>伽利略对</w:t>
      </w:r>
      <w:r w:rsidR="00CF1F9A" w:rsidRPr="00DC2354">
        <w:rPr>
          <w:rFonts w:ascii="Times New Roman" w:hAnsi="Times New Roman" w:cs="Times New Roman"/>
          <w:szCs w:val="21"/>
        </w:rPr>
        <w:t>“</w:t>
      </w:r>
      <w:r w:rsidR="00CF1F9A" w:rsidRPr="00DC2354">
        <w:rPr>
          <w:rFonts w:ascii="Times New Roman" w:hAnsi="Times New Roman" w:cs="Times New Roman"/>
          <w:szCs w:val="21"/>
        </w:rPr>
        <w:t>自由落体运动</w:t>
      </w:r>
      <w:r w:rsidR="00CF1F9A" w:rsidRPr="00DC2354">
        <w:rPr>
          <w:rFonts w:ascii="Times New Roman" w:hAnsi="Times New Roman" w:cs="Times New Roman"/>
          <w:szCs w:val="21"/>
        </w:rPr>
        <w:t>”</w:t>
      </w:r>
      <w:r w:rsidR="00CF1F9A" w:rsidRPr="00DC2354">
        <w:rPr>
          <w:rFonts w:ascii="Times New Roman" w:hAnsi="Times New Roman" w:cs="Times New Roman"/>
          <w:szCs w:val="21"/>
        </w:rPr>
        <w:t>和</w:t>
      </w:r>
      <w:r w:rsidR="00CF1F9A" w:rsidRPr="00DC2354">
        <w:rPr>
          <w:rFonts w:ascii="Times New Roman" w:hAnsi="Times New Roman" w:cs="Times New Roman"/>
          <w:szCs w:val="21"/>
        </w:rPr>
        <w:t>“</w:t>
      </w:r>
      <w:r w:rsidR="00CF1F9A" w:rsidRPr="00DC2354">
        <w:rPr>
          <w:rFonts w:ascii="Times New Roman" w:hAnsi="Times New Roman" w:cs="Times New Roman"/>
          <w:szCs w:val="21"/>
        </w:rPr>
        <w:t>运动和力的关系</w:t>
      </w:r>
      <w:r w:rsidR="00CF1F9A" w:rsidRPr="00DC2354">
        <w:rPr>
          <w:rFonts w:ascii="Times New Roman" w:hAnsi="Times New Roman" w:cs="Times New Roman"/>
          <w:szCs w:val="21"/>
        </w:rPr>
        <w:t>”</w:t>
      </w:r>
      <w:r w:rsidR="00CF1F9A" w:rsidRPr="00DC2354">
        <w:rPr>
          <w:rFonts w:ascii="Times New Roman" w:hAnsi="Times New Roman" w:cs="Times New Roman"/>
          <w:szCs w:val="21"/>
        </w:rPr>
        <w:t>的研究，开创了科学实验和逻辑推理相结合的重要科学研究方法．图</w:t>
      </w:r>
      <w:r w:rsidR="00CF1F9A" w:rsidRPr="00DC2354">
        <w:rPr>
          <w:rFonts w:ascii="Times New Roman" w:hAnsi="Times New Roman" w:cs="Times New Roman"/>
          <w:szCs w:val="21"/>
        </w:rPr>
        <w:t>1</w:t>
      </w:r>
      <w:r w:rsidR="00CF1F9A" w:rsidRPr="00DC2354">
        <w:rPr>
          <w:rFonts w:ascii="Times New Roman" w:hAnsi="Times New Roman" w:cs="Times New Roman"/>
          <w:szCs w:val="21"/>
        </w:rPr>
        <w:t>、图</w:t>
      </w:r>
      <w:r w:rsidR="00CF1F9A" w:rsidRPr="00DC2354">
        <w:rPr>
          <w:rFonts w:ascii="Times New Roman" w:hAnsi="Times New Roman" w:cs="Times New Roman"/>
          <w:szCs w:val="21"/>
        </w:rPr>
        <w:t>2</w:t>
      </w:r>
      <w:r w:rsidR="00CF1F9A" w:rsidRPr="00DC2354">
        <w:rPr>
          <w:rFonts w:ascii="Times New Roman" w:hAnsi="Times New Roman" w:cs="Times New Roman"/>
          <w:szCs w:val="21"/>
        </w:rPr>
        <w:t>分别表示这两项研究中实验和逻辑推理的过程，对这两项研究，下列说法正确的是</w:t>
      </w:r>
      <w:r w:rsidR="00966BE7" w:rsidRPr="00DC2354">
        <w:rPr>
          <w:rFonts w:ascii="Times New Roman" w:hAnsi="Times New Roman" w:cs="Times New Roman"/>
          <w:szCs w:val="21"/>
        </w:rPr>
        <w:t>（</w:t>
      </w:r>
      <w:r w:rsidR="00966BE7" w:rsidRPr="00DC2354">
        <w:rPr>
          <w:rFonts w:ascii="Times New Roman" w:hAnsi="Times New Roman" w:cs="Times New Roman"/>
          <w:szCs w:val="21"/>
        </w:rPr>
        <w:tab/>
      </w:r>
      <w:r w:rsidR="00966BE7" w:rsidRPr="00DC2354">
        <w:rPr>
          <w:rFonts w:ascii="Times New Roman" w:hAnsi="Times New Roman" w:cs="Times New Roman"/>
          <w:szCs w:val="21"/>
        </w:rPr>
        <w:tab/>
      </w:r>
      <w:r w:rsidR="00966BE7" w:rsidRPr="00DC2354">
        <w:rPr>
          <w:rFonts w:ascii="Times New Roman" w:hAnsi="Times New Roman" w:cs="Times New Roman"/>
          <w:szCs w:val="21"/>
        </w:rPr>
        <w:t>）</w:t>
      </w:r>
    </w:p>
    <w:p w:rsidR="00CF1F9A" w:rsidRPr="00DC2354" w:rsidRDefault="00CF1F9A" w:rsidP="00512EE1">
      <w:pPr>
        <w:spacing w:line="276" w:lineRule="auto"/>
        <w:jc w:val="center"/>
        <w:rPr>
          <w:rFonts w:ascii="Times New Roman" w:hAnsi="Times New Roman" w:cs="Times New Roman"/>
          <w:szCs w:val="21"/>
        </w:rPr>
      </w:pPr>
      <w:r w:rsidRPr="00DC2354">
        <w:rPr>
          <w:rFonts w:ascii="Times New Roman" w:hAnsi="Times New Roman" w:cs="Times New Roman"/>
          <w:noProof/>
        </w:rPr>
        <w:drawing>
          <wp:inline distT="0" distB="0" distL="0" distR="0">
            <wp:extent cx="3771900" cy="952500"/>
            <wp:effectExtent l="19050" t="0" r="0" b="0"/>
            <wp:docPr id="37" name="图片 37" descr="http://img.jyeoo.net/quiz/images/201512/291/f5c0a7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mg.jyeoo.net/quiz/images/201512/291/f5c0a7e9.png"/>
                    <pic:cNvPicPr>
                      <a:picLocks noChangeAspect="1" noChangeArrowheads="1"/>
                    </pic:cNvPicPr>
                  </pic:nvPicPr>
                  <pic:blipFill>
                    <a:blip r:embed="rId22"/>
                    <a:srcRect/>
                    <a:stretch>
                      <a:fillRect/>
                    </a:stretch>
                  </pic:blipFill>
                  <pic:spPr bwMode="auto">
                    <a:xfrm>
                      <a:off x="0" y="0"/>
                      <a:ext cx="3771900" cy="952500"/>
                    </a:xfrm>
                    <a:prstGeom prst="rect">
                      <a:avLst/>
                    </a:prstGeom>
                    <a:noFill/>
                    <a:ln w="9525">
                      <a:noFill/>
                      <a:miter lim="800000"/>
                      <a:headEnd/>
                      <a:tailEnd/>
                    </a:ln>
                  </pic:spPr>
                </pic:pic>
              </a:graphicData>
            </a:graphic>
          </wp:inline>
        </w:drawing>
      </w:r>
    </w:p>
    <w:p w:rsidR="00CF1F9A" w:rsidRPr="00DC2354" w:rsidRDefault="00CF1F9A" w:rsidP="00512EE1">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A</w:t>
      </w:r>
      <w:r w:rsidRPr="00DC2354">
        <w:rPr>
          <w:rFonts w:ascii="Times New Roman" w:hAnsi="Times New Roman" w:cs="Times New Roman"/>
          <w:szCs w:val="21"/>
        </w:rPr>
        <w:t>．图</w:t>
      </w:r>
      <w:r w:rsidRPr="00DC2354">
        <w:rPr>
          <w:rFonts w:ascii="Times New Roman" w:hAnsi="Times New Roman" w:cs="Times New Roman"/>
          <w:szCs w:val="21"/>
        </w:rPr>
        <w:t>1</w:t>
      </w:r>
      <w:r w:rsidRPr="00DC2354">
        <w:rPr>
          <w:rFonts w:ascii="Times New Roman" w:hAnsi="Times New Roman" w:cs="Times New Roman"/>
          <w:szCs w:val="21"/>
        </w:rPr>
        <w:t>通过对自由落体运动的研究，合理外推得出小球在斜面上做匀变速运动</w:t>
      </w:r>
    </w:p>
    <w:p w:rsidR="00CF1F9A" w:rsidRPr="00DC2354" w:rsidRDefault="00CF1F9A" w:rsidP="00512EE1">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B</w:t>
      </w:r>
      <w:r w:rsidRPr="00DC2354">
        <w:rPr>
          <w:rFonts w:ascii="Times New Roman" w:hAnsi="Times New Roman" w:cs="Times New Roman"/>
          <w:szCs w:val="21"/>
        </w:rPr>
        <w:t>．图</w:t>
      </w:r>
      <w:r w:rsidRPr="00DC2354">
        <w:rPr>
          <w:rFonts w:ascii="Times New Roman" w:hAnsi="Times New Roman" w:cs="Times New Roman"/>
          <w:szCs w:val="21"/>
        </w:rPr>
        <w:t>1</w:t>
      </w:r>
      <w:r w:rsidRPr="00DC2354">
        <w:rPr>
          <w:rFonts w:ascii="Times New Roman" w:hAnsi="Times New Roman" w:cs="Times New Roman"/>
          <w:szCs w:val="21"/>
        </w:rPr>
        <w:t>中先在倾角较小的斜面上进行实验，可</w:t>
      </w:r>
      <w:r w:rsidRPr="00DC2354">
        <w:rPr>
          <w:rFonts w:ascii="Times New Roman" w:hAnsi="Times New Roman" w:cs="Times New Roman"/>
          <w:szCs w:val="21"/>
        </w:rPr>
        <w:t>“</w:t>
      </w:r>
      <w:r w:rsidRPr="00DC2354">
        <w:rPr>
          <w:rFonts w:ascii="Times New Roman" w:hAnsi="Times New Roman" w:cs="Times New Roman"/>
          <w:szCs w:val="21"/>
        </w:rPr>
        <w:t>冲淡</w:t>
      </w:r>
      <w:r w:rsidRPr="00DC2354">
        <w:rPr>
          <w:rFonts w:ascii="Times New Roman" w:hAnsi="Times New Roman" w:cs="Times New Roman"/>
          <w:szCs w:val="21"/>
        </w:rPr>
        <w:t>”</w:t>
      </w:r>
      <w:r w:rsidRPr="00DC2354">
        <w:rPr>
          <w:rFonts w:ascii="Times New Roman" w:hAnsi="Times New Roman" w:cs="Times New Roman"/>
          <w:szCs w:val="21"/>
        </w:rPr>
        <w:t>重力，使时间测量更容易</w:t>
      </w:r>
    </w:p>
    <w:p w:rsidR="00CF1F9A" w:rsidRPr="00DC2354" w:rsidRDefault="00CF1F9A" w:rsidP="00512EE1">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C</w:t>
      </w:r>
      <w:r w:rsidRPr="00DC2354">
        <w:rPr>
          <w:rFonts w:ascii="Times New Roman" w:hAnsi="Times New Roman" w:cs="Times New Roman"/>
          <w:szCs w:val="21"/>
        </w:rPr>
        <w:t>．图</w:t>
      </w:r>
      <w:r w:rsidRPr="00DC2354">
        <w:rPr>
          <w:rFonts w:ascii="Times New Roman" w:hAnsi="Times New Roman" w:cs="Times New Roman"/>
          <w:szCs w:val="21"/>
        </w:rPr>
        <w:t>2</w:t>
      </w:r>
      <w:r w:rsidRPr="00DC2354">
        <w:rPr>
          <w:rFonts w:ascii="Times New Roman" w:hAnsi="Times New Roman" w:cs="Times New Roman"/>
          <w:szCs w:val="21"/>
        </w:rPr>
        <w:t>中完全没有摩擦阻力的斜面是实际存在的，实验可实际完成</w:t>
      </w:r>
    </w:p>
    <w:p w:rsidR="00D73641" w:rsidRPr="00DC2354" w:rsidRDefault="00CF1F9A" w:rsidP="00512EE1">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D</w:t>
      </w:r>
      <w:r w:rsidRPr="00DC2354">
        <w:rPr>
          <w:rFonts w:ascii="Times New Roman" w:hAnsi="Times New Roman" w:cs="Times New Roman"/>
          <w:szCs w:val="21"/>
        </w:rPr>
        <w:t>．图</w:t>
      </w:r>
      <w:r w:rsidRPr="00DC2354">
        <w:rPr>
          <w:rFonts w:ascii="Times New Roman" w:hAnsi="Times New Roman" w:cs="Times New Roman"/>
          <w:szCs w:val="21"/>
        </w:rPr>
        <w:t>2</w:t>
      </w:r>
      <w:r w:rsidRPr="00DC2354">
        <w:rPr>
          <w:rFonts w:ascii="Times New Roman" w:hAnsi="Times New Roman" w:cs="Times New Roman"/>
          <w:szCs w:val="21"/>
        </w:rPr>
        <w:t>的实验为</w:t>
      </w:r>
      <w:r w:rsidRPr="00DC2354">
        <w:rPr>
          <w:rFonts w:ascii="Times New Roman" w:hAnsi="Times New Roman" w:cs="Times New Roman"/>
          <w:szCs w:val="21"/>
        </w:rPr>
        <w:t>“</w:t>
      </w:r>
      <w:r w:rsidRPr="00DC2354">
        <w:rPr>
          <w:rFonts w:ascii="Times New Roman" w:hAnsi="Times New Roman" w:cs="Times New Roman"/>
          <w:szCs w:val="21"/>
        </w:rPr>
        <w:t>理想实验</w:t>
      </w:r>
      <w:r w:rsidRPr="00DC2354">
        <w:rPr>
          <w:rFonts w:ascii="Times New Roman" w:hAnsi="Times New Roman" w:cs="Times New Roman"/>
          <w:szCs w:val="21"/>
        </w:rPr>
        <w:t>”</w:t>
      </w:r>
      <w:r w:rsidRPr="00DC2354">
        <w:rPr>
          <w:rFonts w:ascii="Times New Roman" w:hAnsi="Times New Roman" w:cs="Times New Roman"/>
          <w:szCs w:val="21"/>
        </w:rPr>
        <w:t>，通过逻辑推理得出物体的运动需要力来维持</w:t>
      </w:r>
    </w:p>
    <w:p w:rsidR="00CF1F9A" w:rsidRPr="00DC2354" w:rsidRDefault="00CF1F9A" w:rsidP="00381701">
      <w:pPr>
        <w:spacing w:line="276" w:lineRule="auto"/>
        <w:rPr>
          <w:rFonts w:ascii="Times New Roman" w:hAnsi="Times New Roman" w:cs="Times New Roman"/>
          <w:szCs w:val="21"/>
        </w:rPr>
      </w:pPr>
    </w:p>
    <w:p w:rsidR="007B0633" w:rsidRPr="00DC2354" w:rsidRDefault="00AD533D" w:rsidP="00381701">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61" style="width:132.3pt;height:52.5pt;mso-position-horizontal-relative:char;mso-position-vertical-relative:line" coordorigin="1320,12364" coordsize="2646,1050">
            <v:shape id="图片 62" o:spid="_x0000_s1039" type="#_x0000_t75" style="position:absolute;left:1320;top:12364;width:2340;height:105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23" o:title=""/>
              <v:path arrowok="t"/>
            </v:shape>
            <v:shape id="文本框 63" o:spid="_x0000_s1040" type="#_x0000_t202" style="position:absolute;left:2265;top:12754;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white [3201]" stroked="f" strokeweight=".5pt">
              <v:textbox style="mso-next-textbox:#文本框 63">
                <w:txbxContent>
                  <w:p w:rsidR="00A06828" w:rsidRPr="004D1287" w:rsidRDefault="00A06828">
                    <w:pPr>
                      <w:rPr>
                        <w:rFonts w:ascii="幼圆" w:eastAsia="幼圆"/>
                        <w:b/>
                        <w:sz w:val="24"/>
                        <w:szCs w:val="24"/>
                      </w:rPr>
                    </w:pPr>
                    <w:r>
                      <w:rPr>
                        <w:rFonts w:ascii="幼圆" w:eastAsia="幼圆" w:hint="eastAsia"/>
                        <w:b/>
                        <w:sz w:val="24"/>
                        <w:szCs w:val="24"/>
                      </w:rPr>
                      <w:t>课堂总结</w:t>
                    </w:r>
                  </w:p>
                </w:txbxContent>
              </v:textbox>
            </v:shape>
            <w10:wrap type="none"/>
            <w10:anchorlock/>
          </v:group>
        </w:pict>
      </w:r>
    </w:p>
    <w:p w:rsidR="007B0633" w:rsidRPr="00DC2354" w:rsidRDefault="00A06828" w:rsidP="00381701">
      <w:pPr>
        <w:spacing w:line="276" w:lineRule="auto"/>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hint="eastAsia"/>
          <w:szCs w:val="21"/>
        </w:rPr>
        <w:t>、什么是自由落体运动，自由落体运动的规律是什么？</w:t>
      </w:r>
    </w:p>
    <w:p w:rsidR="004D68BB" w:rsidRPr="00A06828" w:rsidRDefault="004D68BB" w:rsidP="00381701">
      <w:pPr>
        <w:spacing w:line="276" w:lineRule="auto"/>
        <w:rPr>
          <w:rFonts w:ascii="Times New Roman" w:hAnsi="Times New Roman" w:cs="Times New Roman"/>
          <w:szCs w:val="21"/>
        </w:rPr>
      </w:pPr>
    </w:p>
    <w:p w:rsidR="00222F5B" w:rsidRPr="00DC2354" w:rsidRDefault="00222F5B" w:rsidP="00381701">
      <w:pPr>
        <w:spacing w:line="276" w:lineRule="auto"/>
        <w:rPr>
          <w:rFonts w:ascii="Times New Roman" w:hAnsi="Times New Roman" w:cs="Times New Roman"/>
          <w:szCs w:val="21"/>
        </w:rPr>
      </w:pPr>
    </w:p>
    <w:p w:rsidR="00222F5B" w:rsidRPr="00DC2354" w:rsidRDefault="00222F5B" w:rsidP="00381701">
      <w:pPr>
        <w:spacing w:line="276" w:lineRule="auto"/>
        <w:rPr>
          <w:rFonts w:ascii="Times New Roman" w:hAnsi="Times New Roman" w:cs="Times New Roman"/>
          <w:szCs w:val="21"/>
        </w:rPr>
      </w:pPr>
    </w:p>
    <w:p w:rsidR="00D73641" w:rsidRPr="00DC2354" w:rsidRDefault="00A06828" w:rsidP="00381701">
      <w:pPr>
        <w:spacing w:line="276" w:lineRule="auto"/>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hint="eastAsia"/>
          <w:szCs w:val="21"/>
        </w:rPr>
        <w:t>、简述伽利略研究自由落体运动的方法？</w:t>
      </w:r>
    </w:p>
    <w:p w:rsidR="00D73641" w:rsidRPr="00A06828" w:rsidRDefault="00D73641" w:rsidP="00381701">
      <w:pPr>
        <w:spacing w:line="276" w:lineRule="auto"/>
        <w:rPr>
          <w:rFonts w:ascii="Times New Roman" w:hAnsi="Times New Roman" w:cs="Times New Roman"/>
          <w:szCs w:val="21"/>
        </w:rPr>
      </w:pPr>
    </w:p>
    <w:p w:rsidR="00D73641" w:rsidRPr="00DC2354" w:rsidRDefault="00D73641" w:rsidP="00381701">
      <w:pPr>
        <w:spacing w:line="276" w:lineRule="auto"/>
        <w:rPr>
          <w:rFonts w:ascii="Times New Roman" w:hAnsi="Times New Roman" w:cs="Times New Roman"/>
          <w:szCs w:val="21"/>
        </w:rPr>
      </w:pPr>
    </w:p>
    <w:p w:rsidR="00512EE1" w:rsidRPr="00DC2354" w:rsidRDefault="00512EE1" w:rsidP="00381701">
      <w:pPr>
        <w:spacing w:line="276" w:lineRule="auto"/>
        <w:rPr>
          <w:rFonts w:ascii="Times New Roman" w:hAnsi="Times New Roman" w:cs="Times New Roman"/>
          <w:szCs w:val="21"/>
        </w:rPr>
      </w:pPr>
    </w:p>
    <w:p w:rsidR="00512EE1" w:rsidRPr="00DC2354" w:rsidRDefault="00A06828" w:rsidP="00381701">
      <w:pPr>
        <w:spacing w:line="276" w:lineRule="auto"/>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hint="eastAsia"/>
          <w:szCs w:val="21"/>
        </w:rPr>
        <w:t>、伽利略为什么通过斜面来进行实验？</w:t>
      </w:r>
    </w:p>
    <w:p w:rsidR="00512EE1" w:rsidRPr="00DC2354" w:rsidRDefault="00512EE1" w:rsidP="00381701">
      <w:pPr>
        <w:spacing w:line="276" w:lineRule="auto"/>
        <w:rPr>
          <w:rFonts w:ascii="Times New Roman" w:hAnsi="Times New Roman" w:cs="Times New Roman"/>
          <w:szCs w:val="21"/>
        </w:rPr>
      </w:pPr>
    </w:p>
    <w:p w:rsidR="00512EE1" w:rsidRPr="00DC2354" w:rsidRDefault="00512EE1" w:rsidP="00381701">
      <w:pPr>
        <w:spacing w:line="276" w:lineRule="auto"/>
        <w:rPr>
          <w:rFonts w:ascii="Times New Roman" w:hAnsi="Times New Roman" w:cs="Times New Roman"/>
          <w:szCs w:val="21"/>
        </w:rPr>
      </w:pPr>
    </w:p>
    <w:p w:rsidR="00512EE1" w:rsidRPr="00DC2354" w:rsidRDefault="00512EE1" w:rsidP="00381701">
      <w:pPr>
        <w:spacing w:line="276" w:lineRule="auto"/>
        <w:rPr>
          <w:rFonts w:ascii="Times New Roman" w:hAnsi="Times New Roman" w:cs="Times New Roman"/>
          <w:szCs w:val="21"/>
        </w:rPr>
      </w:pPr>
    </w:p>
    <w:p w:rsidR="007B0633" w:rsidRPr="00DC2354" w:rsidRDefault="00AD533D" w:rsidP="00381701">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62" style="width:132.3pt;height:49.5pt;mso-position-horizontal-relative:char;mso-position-vertical-relative:line" coordorigin="1275,5577" coordsize="2646,990">
            <v:shape id="图片 126977" o:spid="_x0000_s1042" type="#_x0000_t75" style="position:absolute;left:1275;top:5577;width:2340;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24" o:title=""/>
              <v:path arrowok="t"/>
            </v:shape>
            <v:shape id="文本框 126978" o:spid="_x0000_s1043" type="#_x0000_t202" style="position:absolute;left:2220;top:5967;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style="mso-next-textbox:#文本框 126978">
                <w:txbxContent>
                  <w:p w:rsidR="00A06828" w:rsidRPr="004D1287" w:rsidRDefault="00A06828">
                    <w:pPr>
                      <w:rPr>
                        <w:rFonts w:ascii="幼圆" w:eastAsia="幼圆"/>
                        <w:b/>
                        <w:sz w:val="24"/>
                        <w:szCs w:val="24"/>
                      </w:rPr>
                    </w:pPr>
                    <w:r>
                      <w:rPr>
                        <w:rFonts w:ascii="幼圆" w:eastAsia="幼圆" w:hint="eastAsia"/>
                        <w:b/>
                        <w:sz w:val="24"/>
                        <w:szCs w:val="24"/>
                      </w:rPr>
                      <w:t>回家</w:t>
                    </w:r>
                    <w:r w:rsidRPr="004D1287">
                      <w:rPr>
                        <w:rFonts w:ascii="幼圆" w:eastAsia="幼圆" w:hint="eastAsia"/>
                        <w:b/>
                        <w:sz w:val="24"/>
                        <w:szCs w:val="24"/>
                      </w:rPr>
                      <w:t>作业</w:t>
                    </w:r>
                  </w:p>
                </w:txbxContent>
              </v:textbox>
            </v:shape>
            <w10:wrap type="none"/>
            <w10:anchorlock/>
          </v:group>
        </w:pict>
      </w:r>
    </w:p>
    <w:p w:rsidR="000F2756" w:rsidRPr="00DC2354" w:rsidRDefault="000F2756" w:rsidP="000F2756">
      <w:pPr>
        <w:spacing w:line="276" w:lineRule="auto"/>
        <w:rPr>
          <w:rFonts w:ascii="Times New Roman" w:hAnsi="Times New Roman" w:cs="Times New Roman"/>
          <w:szCs w:val="21"/>
        </w:rPr>
      </w:pPr>
      <w:r w:rsidRPr="00DC2354">
        <w:rPr>
          <w:rFonts w:ascii="Times New Roman" w:hAnsi="Times New Roman" w:cs="Times New Roman"/>
          <w:szCs w:val="21"/>
        </w:rPr>
        <w:t>1</w:t>
      </w:r>
      <w:r w:rsidRPr="00DC2354">
        <w:rPr>
          <w:rFonts w:ascii="Times New Roman" w:hAnsi="Times New Roman" w:cs="Times New Roman"/>
          <w:szCs w:val="21"/>
        </w:rPr>
        <w:t>、某人估测一竖直枯井深度，从井口静止释放一石头并开始计时，经</w:t>
      </w:r>
      <w:r w:rsidRPr="00DC2354">
        <w:rPr>
          <w:rFonts w:ascii="Times New Roman" w:hAnsi="Times New Roman" w:cs="Times New Roman"/>
          <w:szCs w:val="21"/>
        </w:rPr>
        <w:t>2 s</w:t>
      </w:r>
      <w:r w:rsidRPr="00DC2354">
        <w:rPr>
          <w:rFonts w:ascii="Times New Roman" w:hAnsi="Times New Roman" w:cs="Times New Roman"/>
          <w:szCs w:val="21"/>
        </w:rPr>
        <w:t>听到石头落底声．由此可知井深约为</w:t>
      </w:r>
      <w:r w:rsidR="00966BE7" w:rsidRPr="00DC2354">
        <w:rPr>
          <w:rFonts w:ascii="Times New Roman" w:hAnsi="Times New Roman" w:cs="Times New Roman"/>
          <w:szCs w:val="21"/>
        </w:rPr>
        <w:t>（</w:t>
      </w:r>
      <w:r w:rsidRPr="00DC2354">
        <w:rPr>
          <w:rFonts w:ascii="Times New Roman" w:hAnsi="Times New Roman" w:cs="Times New Roman"/>
          <w:szCs w:val="21"/>
        </w:rPr>
        <w:t>不计声音传播时间，重力加速度</w:t>
      </w:r>
      <w:r w:rsidRPr="00DC2354">
        <w:rPr>
          <w:rFonts w:ascii="Times New Roman" w:hAnsi="Times New Roman" w:cs="Times New Roman"/>
          <w:i/>
          <w:szCs w:val="21"/>
        </w:rPr>
        <w:t>g</w:t>
      </w:r>
      <w:r w:rsidRPr="00DC2354">
        <w:rPr>
          <w:rFonts w:ascii="Times New Roman" w:hAnsi="Times New Roman" w:cs="Times New Roman"/>
          <w:szCs w:val="21"/>
        </w:rPr>
        <w:t>取</w:t>
      </w:r>
      <w:smartTag w:uri="urn:schemas-microsoft-com:office:smarttags" w:element="chmetcnv">
        <w:smartTagPr>
          <w:attr w:name="TCSC" w:val="0"/>
          <w:attr w:name="NumberType" w:val="1"/>
          <w:attr w:name="Negative" w:val="False"/>
          <w:attr w:name="HasSpace" w:val="True"/>
          <w:attr w:name="SourceValue" w:val="10"/>
          <w:attr w:name="UnitName" w:val="m"/>
        </w:smartTagPr>
        <w:r w:rsidRPr="00DC2354">
          <w:rPr>
            <w:rFonts w:ascii="Times New Roman" w:hAnsi="Times New Roman" w:cs="Times New Roman"/>
            <w:szCs w:val="21"/>
          </w:rPr>
          <w:t>10 m</w:t>
        </w:r>
      </w:smartTag>
      <w:r w:rsidRPr="00DC2354">
        <w:rPr>
          <w:rFonts w:ascii="Times New Roman" w:hAnsi="Times New Roman" w:cs="Times New Roman"/>
          <w:szCs w:val="21"/>
        </w:rPr>
        <w:t>/s</w:t>
      </w:r>
      <w:r w:rsidRPr="00DC2354">
        <w:rPr>
          <w:rFonts w:ascii="Times New Roman" w:hAnsi="Times New Roman" w:cs="Times New Roman"/>
          <w:szCs w:val="21"/>
          <w:vertAlign w:val="superscript"/>
        </w:rPr>
        <w:t>2</w:t>
      </w:r>
      <w:r w:rsidR="00966BE7" w:rsidRPr="00DC2354">
        <w:rPr>
          <w:rFonts w:ascii="Times New Roman" w:hAnsi="Times New Roman" w:cs="Times New Roman"/>
          <w:szCs w:val="21"/>
        </w:rPr>
        <w:t>）</w:t>
      </w:r>
      <w:r w:rsidRPr="00DC2354">
        <w:rPr>
          <w:rFonts w:ascii="Times New Roman" w:hAnsi="Times New Roman" w:cs="Times New Roman"/>
          <w:szCs w:val="21"/>
        </w:rPr>
        <w:tab/>
      </w:r>
      <w:r w:rsidR="00966BE7" w:rsidRPr="00DC2354">
        <w:rPr>
          <w:rFonts w:ascii="Times New Roman" w:hAnsi="Times New Roman" w:cs="Times New Roman"/>
          <w:szCs w:val="21"/>
        </w:rPr>
        <w:t>（</w:t>
      </w:r>
      <w:r w:rsidR="00966BE7" w:rsidRPr="00DC2354">
        <w:rPr>
          <w:rFonts w:ascii="Times New Roman" w:hAnsi="Times New Roman" w:cs="Times New Roman"/>
          <w:szCs w:val="21"/>
        </w:rPr>
        <w:tab/>
      </w:r>
      <w:r w:rsidR="00966BE7" w:rsidRPr="00DC2354">
        <w:rPr>
          <w:rFonts w:ascii="Times New Roman" w:hAnsi="Times New Roman" w:cs="Times New Roman"/>
          <w:szCs w:val="21"/>
        </w:rPr>
        <w:tab/>
      </w:r>
      <w:r w:rsidR="00966BE7" w:rsidRPr="00DC2354">
        <w:rPr>
          <w:rFonts w:ascii="Times New Roman" w:hAnsi="Times New Roman" w:cs="Times New Roman"/>
          <w:szCs w:val="21"/>
        </w:rPr>
        <w:t>）</w:t>
      </w:r>
    </w:p>
    <w:p w:rsidR="000F2756" w:rsidRPr="00DC2354" w:rsidRDefault="000F2756" w:rsidP="00512EE1">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A</w:t>
      </w:r>
      <w:r w:rsidRPr="00DC2354">
        <w:rPr>
          <w:rFonts w:ascii="Times New Roman" w:hAnsi="Times New Roman" w:cs="Times New Roman"/>
          <w:szCs w:val="21"/>
        </w:rPr>
        <w:t>．</w:t>
      </w:r>
      <w:smartTag w:uri="urn:schemas-microsoft-com:office:smarttags" w:element="chmetcnv">
        <w:smartTagPr>
          <w:attr w:name="TCSC" w:val="0"/>
          <w:attr w:name="NumberType" w:val="1"/>
          <w:attr w:name="Negative" w:val="False"/>
          <w:attr w:name="HasSpace" w:val="True"/>
          <w:attr w:name="SourceValue" w:val="10"/>
          <w:attr w:name="UnitName" w:val="m"/>
        </w:smartTagPr>
        <w:r w:rsidRPr="00DC2354">
          <w:rPr>
            <w:rFonts w:ascii="Times New Roman" w:hAnsi="Times New Roman" w:cs="Times New Roman"/>
            <w:szCs w:val="21"/>
          </w:rPr>
          <w:t>10 m</w:t>
        </w:r>
      </w:smartTag>
      <w:r w:rsidRPr="00DC2354">
        <w:rPr>
          <w:rFonts w:ascii="Times New Roman" w:hAnsi="Times New Roman" w:cs="Times New Roman"/>
          <w:szCs w:val="21"/>
        </w:rPr>
        <w:tab/>
      </w:r>
      <w:r w:rsidRPr="00DC2354">
        <w:rPr>
          <w:rFonts w:ascii="Times New Roman" w:hAnsi="Times New Roman" w:cs="Times New Roman"/>
          <w:szCs w:val="21"/>
        </w:rPr>
        <w:tab/>
      </w:r>
      <w:r w:rsidR="00512EE1" w:rsidRPr="00DC2354">
        <w:rPr>
          <w:rFonts w:ascii="Times New Roman" w:hAnsi="Times New Roman" w:cs="Times New Roman"/>
          <w:szCs w:val="21"/>
        </w:rPr>
        <w:tab/>
      </w:r>
      <w:r w:rsidR="00512EE1" w:rsidRPr="00DC2354">
        <w:rPr>
          <w:rFonts w:ascii="Times New Roman" w:hAnsi="Times New Roman" w:cs="Times New Roman"/>
          <w:szCs w:val="21"/>
        </w:rPr>
        <w:tab/>
      </w:r>
      <w:r w:rsidRPr="00DC2354">
        <w:rPr>
          <w:rFonts w:ascii="Times New Roman" w:hAnsi="Times New Roman" w:cs="Times New Roman"/>
          <w:szCs w:val="21"/>
        </w:rPr>
        <w:t>B</w:t>
      </w:r>
      <w:r w:rsidRPr="00DC2354">
        <w:rPr>
          <w:rFonts w:ascii="Times New Roman" w:hAnsi="Times New Roman" w:cs="Times New Roman"/>
          <w:szCs w:val="21"/>
        </w:rPr>
        <w:t>．</w:t>
      </w:r>
      <w:smartTag w:uri="urn:schemas-microsoft-com:office:smarttags" w:element="chmetcnv">
        <w:smartTagPr>
          <w:attr w:name="TCSC" w:val="0"/>
          <w:attr w:name="NumberType" w:val="1"/>
          <w:attr w:name="Negative" w:val="False"/>
          <w:attr w:name="HasSpace" w:val="True"/>
          <w:attr w:name="SourceValue" w:val="20"/>
          <w:attr w:name="UnitName" w:val="m"/>
        </w:smartTagPr>
        <w:r w:rsidRPr="00DC2354">
          <w:rPr>
            <w:rFonts w:ascii="Times New Roman" w:hAnsi="Times New Roman" w:cs="Times New Roman"/>
            <w:szCs w:val="21"/>
          </w:rPr>
          <w:t>20 m</w:t>
        </w:r>
        <w:r w:rsidR="00512EE1" w:rsidRPr="00DC2354">
          <w:rPr>
            <w:rFonts w:ascii="Times New Roman" w:hAnsi="Times New Roman" w:cs="Times New Roman"/>
            <w:szCs w:val="21"/>
          </w:rPr>
          <w:tab/>
        </w:r>
        <w:r w:rsidR="00512EE1" w:rsidRPr="00DC2354">
          <w:rPr>
            <w:rFonts w:ascii="Times New Roman" w:hAnsi="Times New Roman" w:cs="Times New Roman"/>
            <w:szCs w:val="21"/>
          </w:rPr>
          <w:tab/>
        </w:r>
        <w:r w:rsidR="00512EE1" w:rsidRPr="00DC2354">
          <w:rPr>
            <w:rFonts w:ascii="Times New Roman" w:hAnsi="Times New Roman" w:cs="Times New Roman"/>
            <w:szCs w:val="21"/>
          </w:rPr>
          <w:tab/>
        </w:r>
        <w:r w:rsidR="00512EE1" w:rsidRPr="00DC2354">
          <w:rPr>
            <w:rFonts w:ascii="Times New Roman" w:hAnsi="Times New Roman" w:cs="Times New Roman"/>
            <w:szCs w:val="21"/>
          </w:rPr>
          <w:tab/>
        </w:r>
      </w:smartTag>
      <w:r w:rsidRPr="00DC2354">
        <w:rPr>
          <w:rFonts w:ascii="Times New Roman" w:hAnsi="Times New Roman" w:cs="Times New Roman"/>
          <w:szCs w:val="21"/>
        </w:rPr>
        <w:t>C</w:t>
      </w:r>
      <w:r w:rsidRPr="00DC2354">
        <w:rPr>
          <w:rFonts w:ascii="Times New Roman" w:hAnsi="Times New Roman" w:cs="Times New Roman"/>
          <w:szCs w:val="21"/>
        </w:rPr>
        <w:t>．</w:t>
      </w:r>
      <w:smartTag w:uri="urn:schemas-microsoft-com:office:smarttags" w:element="chmetcnv">
        <w:smartTagPr>
          <w:attr w:name="TCSC" w:val="0"/>
          <w:attr w:name="NumberType" w:val="1"/>
          <w:attr w:name="Negative" w:val="False"/>
          <w:attr w:name="HasSpace" w:val="True"/>
          <w:attr w:name="SourceValue" w:val="30"/>
          <w:attr w:name="UnitName" w:val="m"/>
        </w:smartTagPr>
        <w:r w:rsidRPr="00DC2354">
          <w:rPr>
            <w:rFonts w:ascii="Times New Roman" w:hAnsi="Times New Roman" w:cs="Times New Roman"/>
            <w:szCs w:val="21"/>
          </w:rPr>
          <w:t>30 m</w:t>
        </w:r>
      </w:smartTag>
      <w:r w:rsidRPr="00DC2354">
        <w:rPr>
          <w:rFonts w:ascii="Times New Roman" w:hAnsi="Times New Roman" w:cs="Times New Roman"/>
          <w:szCs w:val="21"/>
        </w:rPr>
        <w:tab/>
      </w:r>
      <w:r w:rsidRPr="00DC2354">
        <w:rPr>
          <w:rFonts w:ascii="Times New Roman" w:hAnsi="Times New Roman" w:cs="Times New Roman"/>
          <w:szCs w:val="21"/>
        </w:rPr>
        <w:tab/>
      </w:r>
      <w:r w:rsidR="00512EE1" w:rsidRPr="00DC2354">
        <w:rPr>
          <w:rFonts w:ascii="Times New Roman" w:hAnsi="Times New Roman" w:cs="Times New Roman"/>
          <w:szCs w:val="21"/>
        </w:rPr>
        <w:tab/>
      </w:r>
      <w:r w:rsidRPr="00DC2354">
        <w:rPr>
          <w:rFonts w:ascii="Times New Roman" w:hAnsi="Times New Roman" w:cs="Times New Roman"/>
          <w:szCs w:val="21"/>
        </w:rPr>
        <w:tab/>
        <w:t>D</w:t>
      </w:r>
      <w:r w:rsidRPr="00DC2354">
        <w:rPr>
          <w:rFonts w:ascii="Times New Roman" w:hAnsi="Times New Roman" w:cs="Times New Roman"/>
          <w:szCs w:val="21"/>
        </w:rPr>
        <w:t>．</w:t>
      </w:r>
      <w:smartTag w:uri="urn:schemas-microsoft-com:office:smarttags" w:element="chmetcnv">
        <w:smartTagPr>
          <w:attr w:name="TCSC" w:val="0"/>
          <w:attr w:name="NumberType" w:val="1"/>
          <w:attr w:name="Negative" w:val="False"/>
          <w:attr w:name="HasSpace" w:val="True"/>
          <w:attr w:name="SourceValue" w:val="40"/>
          <w:attr w:name="UnitName" w:val="m"/>
        </w:smartTagPr>
        <w:r w:rsidRPr="00DC2354">
          <w:rPr>
            <w:rFonts w:ascii="Times New Roman" w:hAnsi="Times New Roman" w:cs="Times New Roman"/>
            <w:szCs w:val="21"/>
          </w:rPr>
          <w:t>40 m</w:t>
        </w:r>
      </w:smartTag>
      <w:r w:rsidRPr="00DC2354">
        <w:rPr>
          <w:rFonts w:ascii="Times New Roman" w:hAnsi="Times New Roman" w:cs="Times New Roman"/>
          <w:szCs w:val="21"/>
        </w:rPr>
        <w:tab/>
      </w:r>
    </w:p>
    <w:p w:rsidR="000F2756" w:rsidRPr="00DC2354" w:rsidRDefault="000F2756" w:rsidP="00381701">
      <w:pPr>
        <w:spacing w:line="276" w:lineRule="auto"/>
        <w:rPr>
          <w:rFonts w:ascii="Times New Roman" w:hAnsi="Times New Roman" w:cs="Times New Roman"/>
          <w:szCs w:val="21"/>
        </w:rPr>
      </w:pPr>
    </w:p>
    <w:p w:rsidR="003A7DB4" w:rsidRPr="00DC2354" w:rsidRDefault="000F2756" w:rsidP="003A7DB4">
      <w:pPr>
        <w:spacing w:line="276" w:lineRule="auto"/>
        <w:rPr>
          <w:rFonts w:ascii="Times New Roman" w:hAnsi="Times New Roman" w:cs="Times New Roman"/>
          <w:szCs w:val="21"/>
        </w:rPr>
      </w:pPr>
      <w:r w:rsidRPr="00DC2354">
        <w:rPr>
          <w:rFonts w:ascii="Times New Roman" w:hAnsi="Times New Roman" w:cs="Times New Roman"/>
          <w:szCs w:val="21"/>
        </w:rPr>
        <w:t>2</w:t>
      </w:r>
      <w:r w:rsidRPr="00DC2354">
        <w:rPr>
          <w:rFonts w:ascii="Times New Roman" w:hAnsi="Times New Roman" w:cs="Times New Roman"/>
          <w:szCs w:val="21"/>
        </w:rPr>
        <w:t>、</w:t>
      </w:r>
      <w:r w:rsidR="003A7DB4" w:rsidRPr="00DC2354">
        <w:rPr>
          <w:rFonts w:ascii="Times New Roman" w:hAnsi="Times New Roman" w:cs="Times New Roman"/>
          <w:szCs w:val="21"/>
        </w:rPr>
        <w:t>一个小石块从空中</w:t>
      </w:r>
      <w:r w:rsidR="003A7DB4" w:rsidRPr="00DC2354">
        <w:rPr>
          <w:rFonts w:ascii="Times New Roman" w:hAnsi="Times New Roman" w:cs="Times New Roman"/>
          <w:i/>
          <w:szCs w:val="21"/>
        </w:rPr>
        <w:t>a</w:t>
      </w:r>
      <w:r w:rsidR="003A7DB4" w:rsidRPr="00DC2354">
        <w:rPr>
          <w:rFonts w:ascii="Times New Roman" w:hAnsi="Times New Roman" w:cs="Times New Roman"/>
          <w:szCs w:val="21"/>
        </w:rPr>
        <w:t>点自由落下，先后经过</w:t>
      </w:r>
      <w:r w:rsidR="003A7DB4" w:rsidRPr="00DC2354">
        <w:rPr>
          <w:rFonts w:ascii="Times New Roman" w:hAnsi="Times New Roman" w:cs="Times New Roman"/>
          <w:i/>
          <w:szCs w:val="21"/>
        </w:rPr>
        <w:t>b</w:t>
      </w:r>
      <w:r w:rsidR="003A7DB4" w:rsidRPr="00DC2354">
        <w:rPr>
          <w:rFonts w:ascii="Times New Roman" w:hAnsi="Times New Roman" w:cs="Times New Roman"/>
          <w:szCs w:val="21"/>
        </w:rPr>
        <w:t>点和</w:t>
      </w:r>
      <w:r w:rsidR="003A7DB4" w:rsidRPr="00DC2354">
        <w:rPr>
          <w:rFonts w:ascii="Times New Roman" w:hAnsi="Times New Roman" w:cs="Times New Roman"/>
          <w:i/>
          <w:szCs w:val="21"/>
        </w:rPr>
        <w:t>c</w:t>
      </w:r>
      <w:r w:rsidR="003A7DB4" w:rsidRPr="00DC2354">
        <w:rPr>
          <w:rFonts w:ascii="Times New Roman" w:hAnsi="Times New Roman" w:cs="Times New Roman"/>
          <w:szCs w:val="21"/>
        </w:rPr>
        <w:t>点，不计空气阻力。已知它经过</w:t>
      </w:r>
      <w:r w:rsidR="003A7DB4" w:rsidRPr="00DC2354">
        <w:rPr>
          <w:rFonts w:ascii="Times New Roman" w:hAnsi="Times New Roman" w:cs="Times New Roman"/>
          <w:i/>
          <w:szCs w:val="21"/>
        </w:rPr>
        <w:t>b</w:t>
      </w:r>
      <w:r w:rsidR="003A7DB4" w:rsidRPr="00DC2354">
        <w:rPr>
          <w:rFonts w:ascii="Times New Roman" w:hAnsi="Times New Roman" w:cs="Times New Roman"/>
          <w:szCs w:val="21"/>
        </w:rPr>
        <w:t>点时的速度为</w:t>
      </w:r>
      <w:r w:rsidR="003A7DB4" w:rsidRPr="00DC2354">
        <w:rPr>
          <w:rFonts w:ascii="Times New Roman" w:hAnsi="Times New Roman" w:cs="Times New Roman"/>
          <w:i/>
          <w:szCs w:val="21"/>
        </w:rPr>
        <w:t>v</w:t>
      </w:r>
      <w:r w:rsidR="003A7DB4" w:rsidRPr="00DC2354">
        <w:rPr>
          <w:rFonts w:ascii="Times New Roman" w:hAnsi="Times New Roman" w:cs="Times New Roman"/>
          <w:szCs w:val="21"/>
        </w:rPr>
        <w:t>，经过</w:t>
      </w:r>
      <w:r w:rsidR="003A7DB4" w:rsidRPr="00DC2354">
        <w:rPr>
          <w:rFonts w:ascii="Times New Roman" w:hAnsi="Times New Roman" w:cs="Times New Roman"/>
          <w:i/>
          <w:szCs w:val="21"/>
        </w:rPr>
        <w:t>c</w:t>
      </w:r>
      <w:r w:rsidR="003A7DB4" w:rsidRPr="00DC2354">
        <w:rPr>
          <w:rFonts w:ascii="Times New Roman" w:hAnsi="Times New Roman" w:cs="Times New Roman"/>
          <w:szCs w:val="21"/>
        </w:rPr>
        <w:t>点时的速度为</w:t>
      </w:r>
      <w:r w:rsidR="003A7DB4" w:rsidRPr="00DC2354">
        <w:rPr>
          <w:rFonts w:ascii="Times New Roman" w:hAnsi="Times New Roman" w:cs="Times New Roman"/>
          <w:szCs w:val="21"/>
        </w:rPr>
        <w:t>3</w:t>
      </w:r>
      <w:r w:rsidR="003A7DB4" w:rsidRPr="00DC2354">
        <w:rPr>
          <w:rFonts w:ascii="Times New Roman" w:hAnsi="Times New Roman" w:cs="Times New Roman"/>
          <w:i/>
          <w:szCs w:val="21"/>
        </w:rPr>
        <w:t>v</w:t>
      </w:r>
      <w:r w:rsidR="003A7DB4" w:rsidRPr="00DC2354">
        <w:rPr>
          <w:rFonts w:ascii="Times New Roman" w:hAnsi="Times New Roman" w:cs="Times New Roman"/>
          <w:szCs w:val="21"/>
        </w:rPr>
        <w:t>。则</w:t>
      </w:r>
      <w:r w:rsidR="003A7DB4" w:rsidRPr="00DC2354">
        <w:rPr>
          <w:rFonts w:ascii="Times New Roman" w:hAnsi="Times New Roman" w:cs="Times New Roman"/>
          <w:i/>
          <w:szCs w:val="21"/>
        </w:rPr>
        <w:t>ab</w:t>
      </w:r>
      <w:r w:rsidR="003A7DB4" w:rsidRPr="00DC2354">
        <w:rPr>
          <w:rFonts w:ascii="Times New Roman" w:hAnsi="Times New Roman" w:cs="Times New Roman"/>
          <w:szCs w:val="21"/>
        </w:rPr>
        <w:t>段与</w:t>
      </w:r>
      <w:r w:rsidR="003A7DB4" w:rsidRPr="00DC2354">
        <w:rPr>
          <w:rFonts w:ascii="Times New Roman" w:hAnsi="Times New Roman" w:cs="Times New Roman"/>
          <w:i/>
          <w:szCs w:val="21"/>
        </w:rPr>
        <w:t>ac</w:t>
      </w:r>
      <w:r w:rsidR="003A7DB4" w:rsidRPr="00DC2354">
        <w:rPr>
          <w:rFonts w:ascii="Times New Roman" w:hAnsi="Times New Roman" w:cs="Times New Roman"/>
          <w:szCs w:val="21"/>
        </w:rPr>
        <w:t>段位移之比为</w:t>
      </w:r>
      <w:r w:rsidR="00A66C2A" w:rsidRPr="00DC2354">
        <w:rPr>
          <w:rFonts w:ascii="Times New Roman" w:hAnsi="Times New Roman" w:cs="Times New Roman"/>
          <w:szCs w:val="21"/>
        </w:rPr>
        <w:tab/>
      </w:r>
      <w:r w:rsidR="00966BE7" w:rsidRPr="00DC2354">
        <w:rPr>
          <w:rFonts w:ascii="Times New Roman" w:hAnsi="Times New Roman" w:cs="Times New Roman"/>
          <w:szCs w:val="21"/>
        </w:rPr>
        <w:t>（</w:t>
      </w:r>
      <w:r w:rsidR="00966BE7" w:rsidRPr="00DC2354">
        <w:rPr>
          <w:rFonts w:ascii="Times New Roman" w:hAnsi="Times New Roman" w:cs="Times New Roman"/>
          <w:szCs w:val="21"/>
        </w:rPr>
        <w:tab/>
      </w:r>
      <w:r w:rsidR="00966BE7" w:rsidRPr="00DC2354">
        <w:rPr>
          <w:rFonts w:ascii="Times New Roman" w:hAnsi="Times New Roman" w:cs="Times New Roman"/>
          <w:szCs w:val="21"/>
        </w:rPr>
        <w:tab/>
      </w:r>
      <w:r w:rsidR="00966BE7" w:rsidRPr="00DC2354">
        <w:rPr>
          <w:rFonts w:ascii="Times New Roman" w:hAnsi="Times New Roman" w:cs="Times New Roman"/>
          <w:szCs w:val="21"/>
        </w:rPr>
        <w:t>）</w:t>
      </w:r>
    </w:p>
    <w:p w:rsidR="003A7DB4" w:rsidRPr="00DC2354" w:rsidRDefault="003A7DB4" w:rsidP="00512EE1">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A</w:t>
      </w:r>
      <w:r w:rsidRPr="00DC2354">
        <w:rPr>
          <w:rFonts w:ascii="Times New Roman" w:hAnsi="Times New Roman" w:cs="Times New Roman"/>
          <w:szCs w:val="21"/>
        </w:rPr>
        <w:t>．</w:t>
      </w:r>
      <w:r w:rsidRPr="00DC2354">
        <w:rPr>
          <w:rFonts w:ascii="Times New Roman" w:hAnsi="Times New Roman" w:cs="Times New Roman"/>
          <w:szCs w:val="21"/>
        </w:rPr>
        <w:t>1∶3</w:t>
      </w:r>
      <w:r w:rsidR="00512EE1" w:rsidRPr="00DC2354">
        <w:rPr>
          <w:rFonts w:ascii="Times New Roman" w:hAnsi="Times New Roman" w:cs="Times New Roman"/>
          <w:szCs w:val="21"/>
        </w:rPr>
        <w:tab/>
      </w:r>
      <w:r w:rsidR="00512EE1" w:rsidRPr="00DC2354">
        <w:rPr>
          <w:rFonts w:ascii="Times New Roman" w:hAnsi="Times New Roman" w:cs="Times New Roman"/>
          <w:szCs w:val="21"/>
        </w:rPr>
        <w:tab/>
      </w:r>
      <w:r w:rsidR="00512EE1" w:rsidRPr="00DC2354">
        <w:rPr>
          <w:rFonts w:ascii="Times New Roman" w:hAnsi="Times New Roman" w:cs="Times New Roman"/>
          <w:szCs w:val="21"/>
        </w:rPr>
        <w:tab/>
      </w:r>
      <w:r w:rsidR="00512EE1" w:rsidRPr="00DC2354">
        <w:rPr>
          <w:rFonts w:ascii="Times New Roman" w:hAnsi="Times New Roman" w:cs="Times New Roman"/>
          <w:szCs w:val="21"/>
        </w:rPr>
        <w:tab/>
      </w:r>
      <w:r w:rsidRPr="00DC2354">
        <w:rPr>
          <w:rFonts w:ascii="Times New Roman" w:hAnsi="Times New Roman" w:cs="Times New Roman"/>
          <w:szCs w:val="21"/>
        </w:rPr>
        <w:t>B</w:t>
      </w:r>
      <w:r w:rsidRPr="00DC2354">
        <w:rPr>
          <w:rFonts w:ascii="Times New Roman" w:hAnsi="Times New Roman" w:cs="Times New Roman"/>
          <w:szCs w:val="21"/>
        </w:rPr>
        <w:t>．</w:t>
      </w:r>
      <w:r w:rsidRPr="00DC2354">
        <w:rPr>
          <w:rFonts w:ascii="Times New Roman" w:hAnsi="Times New Roman" w:cs="Times New Roman"/>
          <w:szCs w:val="21"/>
        </w:rPr>
        <w:t>1∶5</w:t>
      </w:r>
      <w:r w:rsidR="00512EE1" w:rsidRPr="00DC2354">
        <w:rPr>
          <w:rFonts w:ascii="Times New Roman" w:hAnsi="Times New Roman" w:cs="Times New Roman"/>
          <w:szCs w:val="21"/>
        </w:rPr>
        <w:tab/>
      </w:r>
      <w:r w:rsidR="00512EE1" w:rsidRPr="00DC2354">
        <w:rPr>
          <w:rFonts w:ascii="Times New Roman" w:hAnsi="Times New Roman" w:cs="Times New Roman"/>
          <w:szCs w:val="21"/>
        </w:rPr>
        <w:tab/>
      </w:r>
      <w:r w:rsidR="00512EE1" w:rsidRPr="00DC2354">
        <w:rPr>
          <w:rFonts w:ascii="Times New Roman" w:hAnsi="Times New Roman" w:cs="Times New Roman"/>
          <w:szCs w:val="21"/>
        </w:rPr>
        <w:tab/>
      </w:r>
      <w:r w:rsidR="00512EE1" w:rsidRPr="00DC2354">
        <w:rPr>
          <w:rFonts w:ascii="Times New Roman" w:hAnsi="Times New Roman" w:cs="Times New Roman"/>
          <w:szCs w:val="21"/>
        </w:rPr>
        <w:tab/>
      </w:r>
      <w:r w:rsidRPr="00DC2354">
        <w:rPr>
          <w:rFonts w:ascii="Times New Roman" w:hAnsi="Times New Roman" w:cs="Times New Roman"/>
          <w:szCs w:val="21"/>
        </w:rPr>
        <w:t>C</w:t>
      </w:r>
      <w:r w:rsidRPr="00DC2354">
        <w:rPr>
          <w:rFonts w:ascii="Times New Roman" w:hAnsi="Times New Roman" w:cs="Times New Roman"/>
          <w:szCs w:val="21"/>
        </w:rPr>
        <w:t>．</w:t>
      </w:r>
      <w:r w:rsidRPr="00DC2354">
        <w:rPr>
          <w:rFonts w:ascii="Times New Roman" w:hAnsi="Times New Roman" w:cs="Times New Roman"/>
          <w:szCs w:val="21"/>
        </w:rPr>
        <w:t>1∶8</w:t>
      </w:r>
      <w:r w:rsidR="00512EE1" w:rsidRPr="00DC2354">
        <w:rPr>
          <w:rFonts w:ascii="Times New Roman" w:hAnsi="Times New Roman" w:cs="Times New Roman"/>
          <w:szCs w:val="21"/>
        </w:rPr>
        <w:tab/>
      </w:r>
      <w:r w:rsidR="00512EE1" w:rsidRPr="00DC2354">
        <w:rPr>
          <w:rFonts w:ascii="Times New Roman" w:hAnsi="Times New Roman" w:cs="Times New Roman"/>
          <w:szCs w:val="21"/>
        </w:rPr>
        <w:tab/>
      </w:r>
      <w:r w:rsidR="00512EE1" w:rsidRPr="00DC2354">
        <w:rPr>
          <w:rFonts w:ascii="Times New Roman" w:hAnsi="Times New Roman" w:cs="Times New Roman"/>
          <w:szCs w:val="21"/>
        </w:rPr>
        <w:tab/>
      </w:r>
      <w:r w:rsidR="00512EE1" w:rsidRPr="00DC2354">
        <w:rPr>
          <w:rFonts w:ascii="Times New Roman" w:hAnsi="Times New Roman" w:cs="Times New Roman"/>
          <w:szCs w:val="21"/>
        </w:rPr>
        <w:tab/>
      </w:r>
      <w:r w:rsidRPr="00DC2354">
        <w:rPr>
          <w:rFonts w:ascii="Times New Roman" w:hAnsi="Times New Roman" w:cs="Times New Roman"/>
          <w:szCs w:val="21"/>
        </w:rPr>
        <w:t>D</w:t>
      </w:r>
      <w:r w:rsidRPr="00DC2354">
        <w:rPr>
          <w:rFonts w:ascii="Times New Roman" w:hAnsi="Times New Roman" w:cs="Times New Roman"/>
          <w:szCs w:val="21"/>
        </w:rPr>
        <w:t>．</w:t>
      </w:r>
      <w:r w:rsidRPr="00DC2354">
        <w:rPr>
          <w:rFonts w:ascii="Times New Roman" w:hAnsi="Times New Roman" w:cs="Times New Roman"/>
          <w:szCs w:val="21"/>
        </w:rPr>
        <w:t>1∶9</w:t>
      </w:r>
    </w:p>
    <w:p w:rsidR="000F2756" w:rsidRPr="00DC2354" w:rsidRDefault="000F2756" w:rsidP="003A7DB4">
      <w:pPr>
        <w:spacing w:line="276" w:lineRule="auto"/>
        <w:rPr>
          <w:rFonts w:ascii="Times New Roman" w:hAnsi="Times New Roman" w:cs="Times New Roman"/>
          <w:szCs w:val="21"/>
        </w:rPr>
      </w:pPr>
    </w:p>
    <w:p w:rsidR="003A7DB4" w:rsidRPr="00DC2354" w:rsidRDefault="000F2756" w:rsidP="003A7DB4">
      <w:pPr>
        <w:spacing w:line="276" w:lineRule="auto"/>
        <w:rPr>
          <w:rFonts w:ascii="Times New Roman" w:hAnsi="Times New Roman" w:cs="Times New Roman"/>
          <w:szCs w:val="21"/>
        </w:rPr>
      </w:pPr>
      <w:r w:rsidRPr="00DC2354">
        <w:rPr>
          <w:rFonts w:ascii="Times New Roman" w:hAnsi="Times New Roman" w:cs="Times New Roman"/>
          <w:szCs w:val="21"/>
        </w:rPr>
        <w:t>3</w:t>
      </w:r>
      <w:r w:rsidRPr="00DC2354">
        <w:rPr>
          <w:rFonts w:ascii="Times New Roman" w:hAnsi="Times New Roman" w:cs="Times New Roman"/>
          <w:szCs w:val="21"/>
        </w:rPr>
        <w:t>、</w:t>
      </w:r>
      <w:r w:rsidR="003A7DB4" w:rsidRPr="00DC2354">
        <w:rPr>
          <w:rFonts w:ascii="Times New Roman" w:hAnsi="Times New Roman" w:cs="Times New Roman"/>
          <w:szCs w:val="21"/>
        </w:rPr>
        <w:t>甲物体的质量是乙物体质量的</w:t>
      </w:r>
      <w:r w:rsidR="003A7DB4" w:rsidRPr="00DC2354">
        <w:rPr>
          <w:rFonts w:ascii="Times New Roman" w:hAnsi="Times New Roman" w:cs="Times New Roman"/>
          <w:szCs w:val="21"/>
        </w:rPr>
        <w:t>5</w:t>
      </w:r>
      <w:r w:rsidR="003A7DB4" w:rsidRPr="00DC2354">
        <w:rPr>
          <w:rFonts w:ascii="Times New Roman" w:hAnsi="Times New Roman" w:cs="Times New Roman"/>
          <w:szCs w:val="21"/>
        </w:rPr>
        <w:t>倍，甲从</w:t>
      </w:r>
      <w:r w:rsidR="003A7DB4" w:rsidRPr="00DC2354">
        <w:rPr>
          <w:rFonts w:ascii="Times New Roman" w:hAnsi="Times New Roman" w:cs="Times New Roman"/>
          <w:i/>
          <w:szCs w:val="21"/>
        </w:rPr>
        <w:t>H</w:t>
      </w:r>
      <w:r w:rsidR="003A7DB4" w:rsidRPr="00DC2354">
        <w:rPr>
          <w:rFonts w:ascii="Times New Roman" w:hAnsi="Times New Roman" w:cs="Times New Roman"/>
          <w:szCs w:val="21"/>
        </w:rPr>
        <w:t>高处自由下落，同时乙从</w:t>
      </w:r>
      <w:r w:rsidR="003A7DB4" w:rsidRPr="00DC2354">
        <w:rPr>
          <w:rFonts w:ascii="Times New Roman" w:hAnsi="Times New Roman" w:cs="Times New Roman"/>
          <w:szCs w:val="21"/>
        </w:rPr>
        <w:t>2</w:t>
      </w:r>
      <w:r w:rsidR="003A7DB4" w:rsidRPr="00DC2354">
        <w:rPr>
          <w:rFonts w:ascii="Times New Roman" w:hAnsi="Times New Roman" w:cs="Times New Roman"/>
          <w:i/>
          <w:szCs w:val="21"/>
        </w:rPr>
        <w:t>H</w:t>
      </w:r>
      <w:r w:rsidR="003A7DB4" w:rsidRPr="00DC2354">
        <w:rPr>
          <w:rFonts w:ascii="Times New Roman" w:hAnsi="Times New Roman" w:cs="Times New Roman"/>
          <w:szCs w:val="21"/>
        </w:rPr>
        <w:t>高处自由下落，下列说法中不正确的是</w:t>
      </w:r>
      <w:r w:rsidR="00966BE7" w:rsidRPr="00DC2354">
        <w:rPr>
          <w:rFonts w:ascii="Times New Roman" w:hAnsi="Times New Roman" w:cs="Times New Roman"/>
          <w:szCs w:val="21"/>
        </w:rPr>
        <w:t>（</w:t>
      </w:r>
      <w:r w:rsidR="003A7DB4" w:rsidRPr="00DC2354">
        <w:rPr>
          <w:rFonts w:ascii="Times New Roman" w:hAnsi="Times New Roman" w:cs="Times New Roman"/>
          <w:szCs w:val="21"/>
        </w:rPr>
        <w:t>高度</w:t>
      </w:r>
      <w:r w:rsidR="003A7DB4" w:rsidRPr="00DC2354">
        <w:rPr>
          <w:rFonts w:ascii="Times New Roman" w:hAnsi="Times New Roman" w:cs="Times New Roman"/>
          <w:i/>
          <w:szCs w:val="21"/>
        </w:rPr>
        <w:t>H</w:t>
      </w:r>
      <w:r w:rsidR="003A7DB4" w:rsidRPr="00DC2354">
        <w:rPr>
          <w:rFonts w:ascii="Times New Roman" w:hAnsi="Times New Roman" w:cs="Times New Roman"/>
          <w:szCs w:val="21"/>
        </w:rPr>
        <w:t>远大于</w:t>
      </w:r>
      <w:smartTag w:uri="urn:schemas-microsoft-com:office:smarttags" w:element="chmetcnv">
        <w:smartTagPr>
          <w:attr w:name="UnitName" w:val="m"/>
          <w:attr w:name="SourceValue" w:val="10"/>
          <w:attr w:name="HasSpace" w:val="True"/>
          <w:attr w:name="Negative" w:val="False"/>
          <w:attr w:name="NumberType" w:val="1"/>
          <w:attr w:name="TCSC" w:val="0"/>
        </w:smartTagPr>
        <w:r w:rsidR="003A7DB4" w:rsidRPr="00DC2354">
          <w:rPr>
            <w:rFonts w:ascii="Times New Roman" w:hAnsi="Times New Roman" w:cs="Times New Roman"/>
            <w:szCs w:val="21"/>
          </w:rPr>
          <w:t>10 m</w:t>
        </w:r>
      </w:smartTag>
      <w:r w:rsidR="00966BE7" w:rsidRPr="00DC2354">
        <w:rPr>
          <w:rFonts w:ascii="Times New Roman" w:hAnsi="Times New Roman" w:cs="Times New Roman"/>
          <w:szCs w:val="21"/>
        </w:rPr>
        <w:t>）</w:t>
      </w:r>
      <w:r w:rsidR="00A66C2A" w:rsidRPr="00DC2354">
        <w:rPr>
          <w:rFonts w:ascii="Times New Roman" w:hAnsi="Times New Roman" w:cs="Times New Roman"/>
          <w:szCs w:val="21"/>
        </w:rPr>
        <w:tab/>
      </w:r>
      <w:r w:rsidR="00966BE7" w:rsidRPr="00DC2354">
        <w:rPr>
          <w:rFonts w:ascii="Times New Roman" w:hAnsi="Times New Roman" w:cs="Times New Roman"/>
          <w:szCs w:val="21"/>
        </w:rPr>
        <w:t>（</w:t>
      </w:r>
      <w:r w:rsidR="00966BE7" w:rsidRPr="00DC2354">
        <w:rPr>
          <w:rFonts w:ascii="Times New Roman" w:hAnsi="Times New Roman" w:cs="Times New Roman"/>
          <w:szCs w:val="21"/>
        </w:rPr>
        <w:tab/>
      </w:r>
      <w:r w:rsidR="00966BE7" w:rsidRPr="00DC2354">
        <w:rPr>
          <w:rFonts w:ascii="Times New Roman" w:hAnsi="Times New Roman" w:cs="Times New Roman"/>
          <w:szCs w:val="21"/>
        </w:rPr>
        <w:tab/>
      </w:r>
      <w:r w:rsidR="00966BE7" w:rsidRPr="00DC2354">
        <w:rPr>
          <w:rFonts w:ascii="Times New Roman" w:hAnsi="Times New Roman" w:cs="Times New Roman"/>
          <w:szCs w:val="21"/>
        </w:rPr>
        <w:t>）</w:t>
      </w:r>
    </w:p>
    <w:p w:rsidR="003A7DB4" w:rsidRPr="00DC2354" w:rsidRDefault="003A7DB4" w:rsidP="00512EE1">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A</w:t>
      </w:r>
      <w:r w:rsidRPr="00DC2354">
        <w:rPr>
          <w:rFonts w:ascii="Times New Roman" w:hAnsi="Times New Roman" w:cs="Times New Roman"/>
          <w:szCs w:val="21"/>
        </w:rPr>
        <w:t>．两物体下落过程中，同一时刻甲的速率比乙的大</w:t>
      </w:r>
    </w:p>
    <w:p w:rsidR="003A7DB4" w:rsidRPr="00DC2354" w:rsidRDefault="003A7DB4" w:rsidP="00512EE1">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B</w:t>
      </w:r>
      <w:r w:rsidRPr="00DC2354">
        <w:rPr>
          <w:rFonts w:ascii="Times New Roman" w:hAnsi="Times New Roman" w:cs="Times New Roman"/>
          <w:szCs w:val="21"/>
        </w:rPr>
        <w:t>．下落</w:t>
      </w:r>
      <w:r w:rsidRPr="00DC2354">
        <w:rPr>
          <w:rFonts w:ascii="Times New Roman" w:hAnsi="Times New Roman" w:cs="Times New Roman"/>
          <w:szCs w:val="21"/>
        </w:rPr>
        <w:t>1 s</w:t>
      </w:r>
      <w:r w:rsidRPr="00DC2354">
        <w:rPr>
          <w:rFonts w:ascii="Times New Roman" w:hAnsi="Times New Roman" w:cs="Times New Roman"/>
          <w:szCs w:val="21"/>
        </w:rPr>
        <w:t>末，它们的速度相等</w:t>
      </w:r>
    </w:p>
    <w:p w:rsidR="003A7DB4" w:rsidRPr="00DC2354" w:rsidRDefault="003A7DB4" w:rsidP="00512EE1">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C</w:t>
      </w:r>
      <w:r w:rsidRPr="00DC2354">
        <w:rPr>
          <w:rFonts w:ascii="Times New Roman" w:hAnsi="Times New Roman" w:cs="Times New Roman"/>
          <w:szCs w:val="21"/>
        </w:rPr>
        <w:t>．各自下落</w:t>
      </w:r>
      <w:smartTag w:uri="urn:schemas-microsoft-com:office:smarttags" w:element="chmetcnv">
        <w:smartTagPr>
          <w:attr w:name="UnitName" w:val="m"/>
          <w:attr w:name="SourceValue" w:val="1"/>
          <w:attr w:name="HasSpace" w:val="True"/>
          <w:attr w:name="Negative" w:val="False"/>
          <w:attr w:name="NumberType" w:val="1"/>
          <w:attr w:name="TCSC" w:val="0"/>
        </w:smartTagPr>
        <w:r w:rsidRPr="00DC2354">
          <w:rPr>
            <w:rFonts w:ascii="Times New Roman" w:hAnsi="Times New Roman" w:cs="Times New Roman"/>
            <w:szCs w:val="21"/>
          </w:rPr>
          <w:t>1 m</w:t>
        </w:r>
      </w:smartTag>
      <w:r w:rsidRPr="00DC2354">
        <w:rPr>
          <w:rFonts w:ascii="Times New Roman" w:hAnsi="Times New Roman" w:cs="Times New Roman"/>
          <w:szCs w:val="21"/>
        </w:rPr>
        <w:t>，它们的速度相等</w:t>
      </w:r>
    </w:p>
    <w:p w:rsidR="003A7DB4" w:rsidRPr="00DC2354" w:rsidRDefault="003A7DB4" w:rsidP="00512EE1">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D</w:t>
      </w:r>
      <w:r w:rsidRPr="00DC2354">
        <w:rPr>
          <w:rFonts w:ascii="Times New Roman" w:hAnsi="Times New Roman" w:cs="Times New Roman"/>
          <w:szCs w:val="21"/>
        </w:rPr>
        <w:t>．下落过程中甲、乙的加速度相同</w:t>
      </w:r>
    </w:p>
    <w:p w:rsidR="000F2756" w:rsidRPr="00DC2354" w:rsidRDefault="000F2756" w:rsidP="003A7DB4">
      <w:pPr>
        <w:spacing w:line="276" w:lineRule="auto"/>
        <w:rPr>
          <w:rFonts w:ascii="Times New Roman" w:hAnsi="Times New Roman" w:cs="Times New Roman"/>
          <w:szCs w:val="21"/>
        </w:rPr>
      </w:pPr>
    </w:p>
    <w:p w:rsidR="003A7DB4" w:rsidRPr="00DC2354" w:rsidRDefault="000F2756" w:rsidP="003A7DB4">
      <w:pPr>
        <w:spacing w:line="276" w:lineRule="auto"/>
        <w:rPr>
          <w:rFonts w:ascii="Times New Roman" w:hAnsi="Times New Roman" w:cs="Times New Roman"/>
          <w:szCs w:val="21"/>
        </w:rPr>
      </w:pPr>
      <w:r w:rsidRPr="00DC2354">
        <w:rPr>
          <w:rFonts w:ascii="Times New Roman" w:hAnsi="Times New Roman" w:cs="Times New Roman"/>
          <w:szCs w:val="21"/>
        </w:rPr>
        <w:t>4</w:t>
      </w:r>
      <w:r w:rsidRPr="00DC2354">
        <w:rPr>
          <w:rFonts w:ascii="Times New Roman" w:hAnsi="Times New Roman" w:cs="Times New Roman"/>
          <w:szCs w:val="21"/>
        </w:rPr>
        <w:t>、</w:t>
      </w:r>
      <w:r w:rsidR="003A7DB4" w:rsidRPr="00DC2354">
        <w:rPr>
          <w:rFonts w:ascii="Times New Roman" w:hAnsi="Times New Roman" w:cs="Times New Roman"/>
          <w:szCs w:val="21"/>
        </w:rPr>
        <w:t>从某高处释放一粒小石子，经过</w:t>
      </w:r>
      <w:r w:rsidR="003A7DB4" w:rsidRPr="00DC2354">
        <w:rPr>
          <w:rFonts w:ascii="Times New Roman" w:hAnsi="Times New Roman" w:cs="Times New Roman"/>
          <w:szCs w:val="21"/>
        </w:rPr>
        <w:t>1 s</w:t>
      </w:r>
      <w:r w:rsidR="003A7DB4" w:rsidRPr="00DC2354">
        <w:rPr>
          <w:rFonts w:ascii="Times New Roman" w:hAnsi="Times New Roman" w:cs="Times New Roman"/>
          <w:szCs w:val="21"/>
        </w:rPr>
        <w:t>从同一地点再释放另一粒小石子，则在它们落地之前，两粒石子间的距离将</w:t>
      </w:r>
      <w:r w:rsidR="00A66C2A" w:rsidRPr="00DC2354">
        <w:rPr>
          <w:rFonts w:ascii="Times New Roman" w:hAnsi="Times New Roman" w:cs="Times New Roman"/>
          <w:szCs w:val="21"/>
        </w:rPr>
        <w:tab/>
      </w:r>
      <w:r w:rsidR="00966BE7" w:rsidRPr="00DC2354">
        <w:rPr>
          <w:rFonts w:ascii="Times New Roman" w:hAnsi="Times New Roman" w:cs="Times New Roman"/>
          <w:szCs w:val="21"/>
        </w:rPr>
        <w:t>（</w:t>
      </w:r>
      <w:r w:rsidR="00966BE7" w:rsidRPr="00DC2354">
        <w:rPr>
          <w:rFonts w:ascii="Times New Roman" w:hAnsi="Times New Roman" w:cs="Times New Roman"/>
          <w:szCs w:val="21"/>
        </w:rPr>
        <w:tab/>
      </w:r>
      <w:r w:rsidR="00966BE7" w:rsidRPr="00DC2354">
        <w:rPr>
          <w:rFonts w:ascii="Times New Roman" w:hAnsi="Times New Roman" w:cs="Times New Roman"/>
          <w:szCs w:val="21"/>
        </w:rPr>
        <w:tab/>
      </w:r>
      <w:r w:rsidR="00966BE7" w:rsidRPr="00DC2354">
        <w:rPr>
          <w:rFonts w:ascii="Times New Roman" w:hAnsi="Times New Roman" w:cs="Times New Roman"/>
          <w:szCs w:val="21"/>
        </w:rPr>
        <w:t>）</w:t>
      </w:r>
    </w:p>
    <w:p w:rsidR="003A7DB4" w:rsidRPr="00DC2354" w:rsidRDefault="003A7DB4" w:rsidP="00A66C2A">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A</w:t>
      </w:r>
      <w:r w:rsidRPr="00DC2354">
        <w:rPr>
          <w:rFonts w:ascii="Times New Roman" w:hAnsi="Times New Roman" w:cs="Times New Roman"/>
          <w:szCs w:val="21"/>
        </w:rPr>
        <w:t>．保持不变</w:t>
      </w:r>
      <w:r w:rsidRPr="00DC2354">
        <w:rPr>
          <w:rFonts w:ascii="Times New Roman" w:hAnsi="Times New Roman" w:cs="Times New Roman"/>
          <w:szCs w:val="21"/>
        </w:rPr>
        <w:tab/>
      </w:r>
      <w:r w:rsidR="00A66C2A" w:rsidRPr="00DC2354">
        <w:rPr>
          <w:rFonts w:ascii="Times New Roman" w:hAnsi="Times New Roman" w:cs="Times New Roman"/>
          <w:szCs w:val="21"/>
        </w:rPr>
        <w:tab/>
      </w:r>
      <w:r w:rsidR="00A66C2A" w:rsidRPr="00DC2354">
        <w:rPr>
          <w:rFonts w:ascii="Times New Roman" w:hAnsi="Times New Roman" w:cs="Times New Roman"/>
          <w:szCs w:val="21"/>
        </w:rPr>
        <w:tab/>
      </w:r>
      <w:r w:rsidR="00A66C2A" w:rsidRPr="00DC2354">
        <w:rPr>
          <w:rFonts w:ascii="Times New Roman" w:hAnsi="Times New Roman" w:cs="Times New Roman"/>
          <w:szCs w:val="21"/>
        </w:rPr>
        <w:tab/>
      </w:r>
      <w:r w:rsidR="00A66C2A" w:rsidRPr="00DC2354">
        <w:rPr>
          <w:rFonts w:ascii="Times New Roman" w:hAnsi="Times New Roman" w:cs="Times New Roman"/>
          <w:szCs w:val="21"/>
        </w:rPr>
        <w:tab/>
      </w:r>
      <w:r w:rsidR="00A66C2A" w:rsidRPr="00DC2354">
        <w:rPr>
          <w:rFonts w:ascii="Times New Roman" w:hAnsi="Times New Roman" w:cs="Times New Roman"/>
          <w:szCs w:val="21"/>
        </w:rPr>
        <w:tab/>
      </w:r>
      <w:r w:rsidR="00A66C2A" w:rsidRPr="00DC2354">
        <w:rPr>
          <w:rFonts w:ascii="Times New Roman" w:hAnsi="Times New Roman" w:cs="Times New Roman"/>
          <w:szCs w:val="21"/>
        </w:rPr>
        <w:tab/>
      </w:r>
      <w:r w:rsidRPr="00DC2354">
        <w:rPr>
          <w:rFonts w:ascii="Times New Roman" w:hAnsi="Times New Roman" w:cs="Times New Roman"/>
          <w:szCs w:val="21"/>
        </w:rPr>
        <w:t>B</w:t>
      </w:r>
      <w:r w:rsidRPr="00DC2354">
        <w:rPr>
          <w:rFonts w:ascii="Times New Roman" w:hAnsi="Times New Roman" w:cs="Times New Roman"/>
          <w:szCs w:val="21"/>
        </w:rPr>
        <w:t>．不断增大</w:t>
      </w:r>
    </w:p>
    <w:p w:rsidR="003A7DB4" w:rsidRPr="00DC2354" w:rsidRDefault="003A7DB4" w:rsidP="00A66C2A">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C</w:t>
      </w:r>
      <w:r w:rsidRPr="00DC2354">
        <w:rPr>
          <w:rFonts w:ascii="Times New Roman" w:hAnsi="Times New Roman" w:cs="Times New Roman"/>
          <w:szCs w:val="21"/>
        </w:rPr>
        <w:t>．不断减小</w:t>
      </w:r>
      <w:r w:rsidR="00A66C2A" w:rsidRPr="00DC2354">
        <w:rPr>
          <w:rFonts w:ascii="Times New Roman" w:hAnsi="Times New Roman" w:cs="Times New Roman"/>
          <w:szCs w:val="21"/>
        </w:rPr>
        <w:tab/>
      </w:r>
      <w:r w:rsidR="00A66C2A" w:rsidRPr="00DC2354">
        <w:rPr>
          <w:rFonts w:ascii="Times New Roman" w:hAnsi="Times New Roman" w:cs="Times New Roman"/>
          <w:szCs w:val="21"/>
        </w:rPr>
        <w:tab/>
      </w:r>
      <w:r w:rsidR="00A66C2A" w:rsidRPr="00DC2354">
        <w:rPr>
          <w:rFonts w:ascii="Times New Roman" w:hAnsi="Times New Roman" w:cs="Times New Roman"/>
          <w:szCs w:val="21"/>
        </w:rPr>
        <w:tab/>
      </w:r>
      <w:r w:rsidR="00A66C2A" w:rsidRPr="00DC2354">
        <w:rPr>
          <w:rFonts w:ascii="Times New Roman" w:hAnsi="Times New Roman" w:cs="Times New Roman"/>
          <w:szCs w:val="21"/>
        </w:rPr>
        <w:tab/>
      </w:r>
      <w:r w:rsidR="00A66C2A" w:rsidRPr="00DC2354">
        <w:rPr>
          <w:rFonts w:ascii="Times New Roman" w:hAnsi="Times New Roman" w:cs="Times New Roman"/>
          <w:szCs w:val="21"/>
        </w:rPr>
        <w:tab/>
      </w:r>
      <w:r w:rsidR="00A66C2A" w:rsidRPr="00DC2354">
        <w:rPr>
          <w:rFonts w:ascii="Times New Roman" w:hAnsi="Times New Roman" w:cs="Times New Roman"/>
          <w:szCs w:val="21"/>
        </w:rPr>
        <w:tab/>
      </w:r>
      <w:r w:rsidR="00A66C2A" w:rsidRPr="00DC2354">
        <w:rPr>
          <w:rFonts w:ascii="Times New Roman" w:hAnsi="Times New Roman" w:cs="Times New Roman"/>
          <w:szCs w:val="21"/>
        </w:rPr>
        <w:tab/>
      </w:r>
      <w:r w:rsidRPr="00DC2354">
        <w:rPr>
          <w:rFonts w:ascii="Times New Roman" w:hAnsi="Times New Roman" w:cs="Times New Roman"/>
          <w:szCs w:val="21"/>
        </w:rPr>
        <w:t>D</w:t>
      </w:r>
      <w:r w:rsidRPr="00DC2354">
        <w:rPr>
          <w:rFonts w:ascii="Times New Roman" w:hAnsi="Times New Roman" w:cs="Times New Roman"/>
          <w:szCs w:val="21"/>
        </w:rPr>
        <w:t>．有时增大，有时减小</w:t>
      </w:r>
    </w:p>
    <w:p w:rsidR="0027701D" w:rsidRDefault="0027701D" w:rsidP="003A7DB4">
      <w:pPr>
        <w:spacing w:line="276" w:lineRule="auto"/>
        <w:rPr>
          <w:rFonts w:ascii="Times New Roman" w:hAnsi="Times New Roman" w:cs="Times New Roman"/>
          <w:szCs w:val="21"/>
        </w:rPr>
      </w:pPr>
    </w:p>
    <w:p w:rsidR="003A7DB4" w:rsidRPr="00DC2354" w:rsidRDefault="00A06828" w:rsidP="003A7DB4">
      <w:pPr>
        <w:spacing w:line="276" w:lineRule="auto"/>
        <w:rPr>
          <w:rFonts w:ascii="Times New Roman" w:hAnsi="Times New Roman" w:cs="Times New Roman"/>
          <w:szCs w:val="21"/>
        </w:rPr>
      </w:pPr>
      <w:r>
        <w:rPr>
          <w:rFonts w:ascii="Times New Roman" w:hAnsi="Times New Roman" w:cs="Times New Roman"/>
          <w:noProof/>
          <w:szCs w:val="21"/>
        </w:rPr>
        <w:drawing>
          <wp:anchor distT="0" distB="0" distL="114300" distR="114300" simplePos="0" relativeHeight="251662336" behindDoc="0" locked="0" layoutInCell="1" allowOverlap="1">
            <wp:simplePos x="0" y="0"/>
            <wp:positionH relativeFrom="margin">
              <wp:posOffset>4004945</wp:posOffset>
            </wp:positionH>
            <wp:positionV relativeFrom="paragraph">
              <wp:posOffset>762635</wp:posOffset>
            </wp:positionV>
            <wp:extent cx="1133475" cy="914400"/>
            <wp:effectExtent l="19050" t="0" r="9525" b="0"/>
            <wp:wrapSquare wrapText="bothSides"/>
            <wp:docPr id="1" name="图片 47" descr="14CR1-7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14CR1-79.TIF"/>
                    <pic:cNvPicPr>
                      <a:picLocks noChangeAspect="1" noChangeArrowheads="1"/>
                    </pic:cNvPicPr>
                  </pic:nvPicPr>
                  <pic:blipFill>
                    <a:blip r:embed="rId25" r:link="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33475" cy="914400"/>
                    </a:xfrm>
                    <a:prstGeom prst="rect">
                      <a:avLst/>
                    </a:prstGeom>
                    <a:noFill/>
                    <a:ln w="9525">
                      <a:noFill/>
                      <a:miter lim="800000"/>
                      <a:headEnd/>
                      <a:tailEnd/>
                    </a:ln>
                  </pic:spPr>
                </pic:pic>
              </a:graphicData>
            </a:graphic>
          </wp:anchor>
        </w:drawing>
      </w:r>
      <w:r w:rsidR="000F2756" w:rsidRPr="00DC2354">
        <w:rPr>
          <w:rFonts w:ascii="Times New Roman" w:hAnsi="Times New Roman" w:cs="Times New Roman"/>
          <w:szCs w:val="21"/>
        </w:rPr>
        <w:t>5</w:t>
      </w:r>
      <w:r w:rsidR="000F2756" w:rsidRPr="00DC2354">
        <w:rPr>
          <w:rFonts w:ascii="Times New Roman" w:hAnsi="Times New Roman" w:cs="Times New Roman"/>
          <w:szCs w:val="21"/>
        </w:rPr>
        <w:t>、</w:t>
      </w:r>
      <w:r w:rsidR="003A7DB4" w:rsidRPr="00DC2354">
        <w:rPr>
          <w:rFonts w:ascii="Times New Roman" w:hAnsi="Times New Roman" w:cs="Times New Roman"/>
          <w:szCs w:val="21"/>
        </w:rPr>
        <w:t>一个小石子从离地某一高度处由静止自由落下，某摄影爱好者恰好拍到了它下落的一段轨迹</w:t>
      </w:r>
      <w:r w:rsidR="003A7DB4" w:rsidRPr="00DC2354">
        <w:rPr>
          <w:rFonts w:ascii="Times New Roman" w:hAnsi="Times New Roman" w:cs="Times New Roman"/>
          <w:i/>
          <w:szCs w:val="21"/>
        </w:rPr>
        <w:t>AB</w:t>
      </w:r>
      <w:r w:rsidR="003A7DB4" w:rsidRPr="00DC2354">
        <w:rPr>
          <w:rFonts w:ascii="Times New Roman" w:hAnsi="Times New Roman" w:cs="Times New Roman"/>
          <w:szCs w:val="21"/>
        </w:rPr>
        <w:t>。该爱好者用直尺量出轨迹的长度，如图所示。已知曝光时间为</w:t>
      </w:r>
      <w:r w:rsidR="00AD533D" w:rsidRPr="00DC2354">
        <w:rPr>
          <w:rFonts w:ascii="Times New Roman" w:hAnsi="Times New Roman" w:cs="Times New Roman"/>
          <w:szCs w:val="21"/>
        </w:rPr>
        <w:fldChar w:fldCharType="begin"/>
      </w:r>
      <w:r w:rsidR="003A7DB4" w:rsidRPr="00DC2354">
        <w:rPr>
          <w:rFonts w:ascii="Times New Roman" w:hAnsi="Times New Roman" w:cs="Times New Roman"/>
          <w:szCs w:val="21"/>
        </w:rPr>
        <w:instrText>eq \f(1</w:instrText>
      </w:r>
      <w:r w:rsidR="003A7DB4" w:rsidRPr="00DC2354">
        <w:rPr>
          <w:rFonts w:ascii="Times New Roman" w:hAnsi="Times New Roman" w:cs="Times New Roman"/>
          <w:i/>
          <w:szCs w:val="21"/>
        </w:rPr>
        <w:instrText>,</w:instrText>
      </w:r>
      <w:r w:rsidR="003A7DB4" w:rsidRPr="00DC2354">
        <w:rPr>
          <w:rFonts w:ascii="Times New Roman" w:hAnsi="Times New Roman" w:cs="Times New Roman"/>
          <w:szCs w:val="21"/>
        </w:rPr>
        <w:instrText>1 000)</w:instrText>
      </w:r>
      <w:r w:rsidR="00AD533D" w:rsidRPr="00DC2354">
        <w:rPr>
          <w:rFonts w:ascii="Times New Roman" w:hAnsi="Times New Roman" w:cs="Times New Roman"/>
          <w:szCs w:val="21"/>
        </w:rPr>
        <w:fldChar w:fldCharType="end"/>
      </w:r>
      <w:r w:rsidR="003A7DB4" w:rsidRPr="00DC2354">
        <w:rPr>
          <w:rFonts w:ascii="Times New Roman" w:hAnsi="Times New Roman" w:cs="Times New Roman"/>
          <w:szCs w:val="21"/>
        </w:rPr>
        <w:t xml:space="preserve"> s</w:t>
      </w:r>
      <w:r w:rsidR="003A7DB4" w:rsidRPr="00DC2354">
        <w:rPr>
          <w:rFonts w:ascii="Times New Roman" w:hAnsi="Times New Roman" w:cs="Times New Roman"/>
          <w:szCs w:val="21"/>
        </w:rPr>
        <w:t>，则小石子出发点离</w:t>
      </w:r>
      <w:r w:rsidR="003A7DB4" w:rsidRPr="00DC2354">
        <w:rPr>
          <w:rFonts w:ascii="Times New Roman" w:hAnsi="Times New Roman" w:cs="Times New Roman"/>
          <w:i/>
          <w:szCs w:val="21"/>
        </w:rPr>
        <w:t>A</w:t>
      </w:r>
      <w:r w:rsidR="003A7DB4" w:rsidRPr="00DC2354">
        <w:rPr>
          <w:rFonts w:ascii="Times New Roman" w:hAnsi="Times New Roman" w:cs="Times New Roman"/>
          <w:szCs w:val="21"/>
        </w:rPr>
        <w:t>点的距离约为</w:t>
      </w:r>
      <w:r>
        <w:rPr>
          <w:rFonts w:ascii="Times New Roman" w:hAnsi="Times New Roman" w:cs="Times New Roman" w:hint="eastAsia"/>
          <w:szCs w:val="21"/>
        </w:rPr>
        <w:tab/>
      </w:r>
      <w:r w:rsidR="00966BE7" w:rsidRPr="00DC2354">
        <w:rPr>
          <w:rFonts w:ascii="Times New Roman" w:hAnsi="Times New Roman" w:cs="Times New Roman"/>
          <w:szCs w:val="21"/>
        </w:rPr>
        <w:t>（</w:t>
      </w:r>
      <w:r w:rsidR="00966BE7" w:rsidRPr="00DC2354">
        <w:rPr>
          <w:rFonts w:ascii="Times New Roman" w:hAnsi="Times New Roman" w:cs="Times New Roman"/>
          <w:szCs w:val="21"/>
        </w:rPr>
        <w:tab/>
      </w:r>
      <w:r w:rsidR="00966BE7" w:rsidRPr="00DC2354">
        <w:rPr>
          <w:rFonts w:ascii="Times New Roman" w:hAnsi="Times New Roman" w:cs="Times New Roman"/>
          <w:szCs w:val="21"/>
        </w:rPr>
        <w:tab/>
      </w:r>
      <w:r w:rsidR="00966BE7" w:rsidRPr="00DC2354">
        <w:rPr>
          <w:rFonts w:ascii="Times New Roman" w:hAnsi="Times New Roman" w:cs="Times New Roman"/>
          <w:szCs w:val="21"/>
        </w:rPr>
        <w:t>）</w:t>
      </w:r>
    </w:p>
    <w:p w:rsidR="003A7DB4" w:rsidRPr="00DC2354" w:rsidRDefault="003A7DB4" w:rsidP="00CB4BA1">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A</w:t>
      </w:r>
      <w:r w:rsidRPr="00DC2354">
        <w:rPr>
          <w:rFonts w:ascii="Times New Roman" w:hAnsi="Times New Roman" w:cs="Times New Roman"/>
          <w:szCs w:val="21"/>
        </w:rPr>
        <w:t>．</w:t>
      </w:r>
      <w:smartTag w:uri="urn:schemas-microsoft-com:office:smarttags" w:element="chmetcnv">
        <w:smartTagPr>
          <w:attr w:name="TCSC" w:val="0"/>
          <w:attr w:name="NumberType" w:val="1"/>
          <w:attr w:name="Negative" w:val="False"/>
          <w:attr w:name="HasSpace" w:val="True"/>
          <w:attr w:name="SourceValue" w:val="6.5"/>
          <w:attr w:name="UnitName" w:val="m"/>
        </w:smartTagPr>
        <w:r w:rsidRPr="00DC2354">
          <w:rPr>
            <w:rFonts w:ascii="Times New Roman" w:hAnsi="Times New Roman" w:cs="Times New Roman"/>
            <w:szCs w:val="21"/>
          </w:rPr>
          <w:t>6.5 m</w:t>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smartTag>
      <w:r w:rsidRPr="00DC2354">
        <w:rPr>
          <w:rFonts w:ascii="Times New Roman" w:hAnsi="Times New Roman" w:cs="Times New Roman"/>
          <w:szCs w:val="21"/>
        </w:rPr>
        <w:t>B</w:t>
      </w:r>
      <w:r w:rsidRPr="00DC2354">
        <w:rPr>
          <w:rFonts w:ascii="Times New Roman" w:hAnsi="Times New Roman" w:cs="Times New Roman"/>
          <w:szCs w:val="21"/>
        </w:rPr>
        <w:t>．</w:t>
      </w:r>
      <w:smartTag w:uri="urn:schemas-microsoft-com:office:smarttags" w:element="chmetcnv">
        <w:smartTagPr>
          <w:attr w:name="TCSC" w:val="0"/>
          <w:attr w:name="NumberType" w:val="1"/>
          <w:attr w:name="Negative" w:val="False"/>
          <w:attr w:name="HasSpace" w:val="True"/>
          <w:attr w:name="SourceValue" w:val="10"/>
          <w:attr w:name="UnitName" w:val="m"/>
        </w:smartTagPr>
        <w:r w:rsidRPr="00DC2354">
          <w:rPr>
            <w:rFonts w:ascii="Times New Roman" w:hAnsi="Times New Roman" w:cs="Times New Roman"/>
            <w:szCs w:val="21"/>
          </w:rPr>
          <w:t>10 m</w:t>
        </w:r>
      </w:smartTag>
    </w:p>
    <w:p w:rsidR="003A7DB4" w:rsidRPr="00DC2354" w:rsidRDefault="003A7DB4" w:rsidP="00CB4BA1">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C</w:t>
      </w:r>
      <w:r w:rsidRPr="00DC2354">
        <w:rPr>
          <w:rFonts w:ascii="Times New Roman" w:hAnsi="Times New Roman" w:cs="Times New Roman"/>
          <w:szCs w:val="21"/>
        </w:rPr>
        <w:t>．</w:t>
      </w:r>
      <w:smartTag w:uri="urn:schemas-microsoft-com:office:smarttags" w:element="chmetcnv">
        <w:smartTagPr>
          <w:attr w:name="TCSC" w:val="0"/>
          <w:attr w:name="NumberType" w:val="1"/>
          <w:attr w:name="Negative" w:val="False"/>
          <w:attr w:name="HasSpace" w:val="True"/>
          <w:attr w:name="SourceValue" w:val="20"/>
          <w:attr w:name="UnitName" w:val="m"/>
        </w:smartTagPr>
        <w:r w:rsidRPr="00DC2354">
          <w:rPr>
            <w:rFonts w:ascii="Times New Roman" w:hAnsi="Times New Roman" w:cs="Times New Roman"/>
            <w:szCs w:val="21"/>
          </w:rPr>
          <w:t>20 m</w:t>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smartTag>
      <w:r w:rsidRPr="00DC2354">
        <w:rPr>
          <w:rFonts w:ascii="Times New Roman" w:hAnsi="Times New Roman" w:cs="Times New Roman"/>
          <w:szCs w:val="21"/>
        </w:rPr>
        <w:t>D</w:t>
      </w:r>
      <w:r w:rsidRPr="00DC2354">
        <w:rPr>
          <w:rFonts w:ascii="Times New Roman" w:hAnsi="Times New Roman" w:cs="Times New Roman"/>
          <w:szCs w:val="21"/>
        </w:rPr>
        <w:t>．</w:t>
      </w:r>
      <w:r w:rsidRPr="00DC2354">
        <w:rPr>
          <w:rFonts w:ascii="Times New Roman" w:hAnsi="Times New Roman" w:cs="Times New Roman"/>
          <w:szCs w:val="21"/>
        </w:rPr>
        <w:t>45 m</w:t>
      </w:r>
    </w:p>
    <w:p w:rsidR="00A06828" w:rsidRDefault="00A06828" w:rsidP="003A7DB4">
      <w:pPr>
        <w:spacing w:line="276" w:lineRule="auto"/>
        <w:rPr>
          <w:rFonts w:ascii="Times New Roman" w:hAnsi="Times New Roman" w:cs="Times New Roman"/>
          <w:szCs w:val="21"/>
        </w:rPr>
      </w:pPr>
    </w:p>
    <w:p w:rsidR="0027701D" w:rsidRPr="00DC2354" w:rsidRDefault="0027701D" w:rsidP="003A7DB4">
      <w:pPr>
        <w:spacing w:line="276" w:lineRule="auto"/>
        <w:rPr>
          <w:rFonts w:ascii="Times New Roman" w:hAnsi="Times New Roman" w:cs="Times New Roman"/>
          <w:szCs w:val="21"/>
        </w:rPr>
      </w:pPr>
    </w:p>
    <w:p w:rsidR="003A7DB4" w:rsidRPr="00DC2354" w:rsidRDefault="000F2756" w:rsidP="003A7DB4">
      <w:pPr>
        <w:spacing w:line="276" w:lineRule="auto"/>
        <w:rPr>
          <w:rFonts w:ascii="Times New Roman" w:hAnsi="Times New Roman" w:cs="Times New Roman"/>
          <w:szCs w:val="21"/>
        </w:rPr>
      </w:pPr>
      <w:r w:rsidRPr="00DC2354">
        <w:rPr>
          <w:rFonts w:ascii="Times New Roman" w:hAnsi="Times New Roman" w:cs="Times New Roman"/>
          <w:szCs w:val="21"/>
        </w:rPr>
        <w:lastRenderedPageBreak/>
        <w:t>6</w:t>
      </w:r>
      <w:r w:rsidRPr="00DC2354">
        <w:rPr>
          <w:rFonts w:ascii="Times New Roman" w:hAnsi="Times New Roman" w:cs="Times New Roman"/>
          <w:szCs w:val="21"/>
        </w:rPr>
        <w:t>、</w:t>
      </w:r>
      <w:r w:rsidR="003A7DB4" w:rsidRPr="00DC2354">
        <w:rPr>
          <w:rFonts w:ascii="Times New Roman" w:hAnsi="Times New Roman" w:cs="Times New Roman"/>
          <w:i/>
          <w:szCs w:val="21"/>
        </w:rPr>
        <w:t>A</w:t>
      </w:r>
      <w:r w:rsidR="003A7DB4" w:rsidRPr="00DC2354">
        <w:rPr>
          <w:rFonts w:ascii="Times New Roman" w:hAnsi="Times New Roman" w:cs="Times New Roman"/>
          <w:szCs w:val="21"/>
        </w:rPr>
        <w:t>、</w:t>
      </w:r>
      <w:r w:rsidR="003A7DB4" w:rsidRPr="00DC2354">
        <w:rPr>
          <w:rFonts w:ascii="Times New Roman" w:hAnsi="Times New Roman" w:cs="Times New Roman"/>
          <w:i/>
          <w:szCs w:val="21"/>
        </w:rPr>
        <w:t>B</w:t>
      </w:r>
      <w:r w:rsidR="003A7DB4" w:rsidRPr="00DC2354">
        <w:rPr>
          <w:rFonts w:ascii="Times New Roman" w:hAnsi="Times New Roman" w:cs="Times New Roman"/>
          <w:szCs w:val="21"/>
        </w:rPr>
        <w:t>两小球从不同高度自由下落，同时落地，</w:t>
      </w:r>
      <w:r w:rsidR="003A7DB4" w:rsidRPr="00DC2354">
        <w:rPr>
          <w:rFonts w:ascii="Times New Roman" w:hAnsi="Times New Roman" w:cs="Times New Roman"/>
          <w:i/>
          <w:szCs w:val="21"/>
        </w:rPr>
        <w:t>A</w:t>
      </w:r>
      <w:r w:rsidR="003A7DB4" w:rsidRPr="00DC2354">
        <w:rPr>
          <w:rFonts w:ascii="Times New Roman" w:hAnsi="Times New Roman" w:cs="Times New Roman"/>
          <w:szCs w:val="21"/>
        </w:rPr>
        <w:t>球下落的时间为</w:t>
      </w:r>
      <w:r w:rsidR="003A7DB4" w:rsidRPr="00DC2354">
        <w:rPr>
          <w:rFonts w:ascii="Times New Roman" w:hAnsi="Times New Roman" w:cs="Times New Roman"/>
          <w:i/>
          <w:szCs w:val="21"/>
        </w:rPr>
        <w:t>t</w:t>
      </w:r>
      <w:r w:rsidR="003A7DB4" w:rsidRPr="00DC2354">
        <w:rPr>
          <w:rFonts w:ascii="Times New Roman" w:hAnsi="Times New Roman" w:cs="Times New Roman"/>
          <w:szCs w:val="21"/>
        </w:rPr>
        <w:t>，</w:t>
      </w:r>
      <w:r w:rsidR="003A7DB4" w:rsidRPr="00DC2354">
        <w:rPr>
          <w:rFonts w:ascii="Times New Roman" w:hAnsi="Times New Roman" w:cs="Times New Roman"/>
          <w:i/>
          <w:szCs w:val="21"/>
        </w:rPr>
        <w:t>B</w:t>
      </w:r>
      <w:r w:rsidR="003A7DB4" w:rsidRPr="00DC2354">
        <w:rPr>
          <w:rFonts w:ascii="Times New Roman" w:hAnsi="Times New Roman" w:cs="Times New Roman"/>
          <w:szCs w:val="21"/>
        </w:rPr>
        <w:t>球下落的时间为</w:t>
      </w:r>
      <w:r w:rsidR="00AD533D" w:rsidRPr="00DC2354">
        <w:rPr>
          <w:rFonts w:ascii="Times New Roman" w:hAnsi="Times New Roman" w:cs="Times New Roman"/>
          <w:szCs w:val="21"/>
        </w:rPr>
        <w:fldChar w:fldCharType="begin"/>
      </w:r>
      <w:r w:rsidR="00DC2354" w:rsidRPr="00DC2354">
        <w:rPr>
          <w:rFonts w:ascii="Times New Roman" w:hAnsi="Times New Roman" w:cs="Times New Roman"/>
          <w:szCs w:val="21"/>
        </w:rPr>
        <w:instrText>eq \f(</w:instrText>
      </w:r>
      <w:r w:rsidR="00DC2354" w:rsidRPr="00DC2354">
        <w:rPr>
          <w:rFonts w:ascii="Times New Roman" w:hAnsi="Times New Roman" w:cs="Times New Roman"/>
          <w:i/>
          <w:szCs w:val="21"/>
        </w:rPr>
        <w:instrText>t,</w:instrText>
      </w:r>
      <w:r w:rsidR="00DC2354" w:rsidRPr="00DC2354">
        <w:rPr>
          <w:rFonts w:ascii="Times New Roman" w:hAnsi="Times New Roman" w:cs="Times New Roman"/>
          <w:szCs w:val="21"/>
        </w:rPr>
        <w:instrText>2)</w:instrText>
      </w:r>
      <w:r w:rsidR="00AD533D" w:rsidRPr="00DC2354">
        <w:rPr>
          <w:rFonts w:ascii="Times New Roman" w:hAnsi="Times New Roman" w:cs="Times New Roman"/>
          <w:szCs w:val="21"/>
        </w:rPr>
        <w:fldChar w:fldCharType="end"/>
      </w:r>
      <w:r w:rsidR="003A7DB4" w:rsidRPr="00DC2354">
        <w:rPr>
          <w:rFonts w:ascii="Times New Roman" w:hAnsi="Times New Roman" w:cs="Times New Roman"/>
          <w:szCs w:val="21"/>
        </w:rPr>
        <w:t>，当</w:t>
      </w:r>
      <w:r w:rsidR="003A7DB4" w:rsidRPr="00DC2354">
        <w:rPr>
          <w:rFonts w:ascii="Times New Roman" w:hAnsi="Times New Roman" w:cs="Times New Roman"/>
          <w:i/>
          <w:szCs w:val="21"/>
        </w:rPr>
        <w:t>B</w:t>
      </w:r>
      <w:r w:rsidR="003A7DB4" w:rsidRPr="00DC2354">
        <w:rPr>
          <w:rFonts w:ascii="Times New Roman" w:hAnsi="Times New Roman" w:cs="Times New Roman"/>
          <w:szCs w:val="21"/>
        </w:rPr>
        <w:t>球开始下落的瞬间，</w:t>
      </w:r>
      <w:r w:rsidR="003A7DB4" w:rsidRPr="00DC2354">
        <w:rPr>
          <w:rFonts w:ascii="Times New Roman" w:hAnsi="Times New Roman" w:cs="Times New Roman"/>
          <w:i/>
          <w:szCs w:val="21"/>
        </w:rPr>
        <w:t>A</w:t>
      </w:r>
      <w:r w:rsidR="003A7DB4" w:rsidRPr="00DC2354">
        <w:rPr>
          <w:rFonts w:ascii="Times New Roman" w:hAnsi="Times New Roman" w:cs="Times New Roman"/>
          <w:szCs w:val="21"/>
        </w:rPr>
        <w:t>、</w:t>
      </w:r>
      <w:r w:rsidR="003A7DB4" w:rsidRPr="00DC2354">
        <w:rPr>
          <w:rFonts w:ascii="Times New Roman" w:hAnsi="Times New Roman" w:cs="Times New Roman"/>
          <w:i/>
          <w:szCs w:val="21"/>
        </w:rPr>
        <w:t>B</w:t>
      </w:r>
      <w:r w:rsidR="003A7DB4" w:rsidRPr="00DC2354">
        <w:rPr>
          <w:rFonts w:ascii="Times New Roman" w:hAnsi="Times New Roman" w:cs="Times New Roman"/>
          <w:szCs w:val="21"/>
        </w:rPr>
        <w:t>两球的高度差为</w:t>
      </w:r>
      <w:r w:rsidR="00A06828">
        <w:rPr>
          <w:rFonts w:ascii="Times New Roman" w:hAnsi="Times New Roman" w:cs="Times New Roman" w:hint="eastAsia"/>
          <w:szCs w:val="21"/>
        </w:rPr>
        <w:tab/>
      </w:r>
      <w:r w:rsidR="00966BE7" w:rsidRPr="00DC2354">
        <w:rPr>
          <w:rFonts w:ascii="Times New Roman" w:hAnsi="Times New Roman" w:cs="Times New Roman"/>
          <w:szCs w:val="21"/>
        </w:rPr>
        <w:t>（</w:t>
      </w:r>
      <w:r w:rsidR="00966BE7" w:rsidRPr="00DC2354">
        <w:rPr>
          <w:rFonts w:ascii="Times New Roman" w:hAnsi="Times New Roman" w:cs="Times New Roman"/>
          <w:szCs w:val="21"/>
        </w:rPr>
        <w:tab/>
      </w:r>
      <w:r w:rsidR="00966BE7" w:rsidRPr="00DC2354">
        <w:rPr>
          <w:rFonts w:ascii="Times New Roman" w:hAnsi="Times New Roman" w:cs="Times New Roman"/>
          <w:szCs w:val="21"/>
        </w:rPr>
        <w:tab/>
      </w:r>
      <w:r w:rsidR="00966BE7" w:rsidRPr="00DC2354">
        <w:rPr>
          <w:rFonts w:ascii="Times New Roman" w:hAnsi="Times New Roman" w:cs="Times New Roman"/>
          <w:szCs w:val="21"/>
        </w:rPr>
        <w:t>）</w:t>
      </w:r>
    </w:p>
    <w:p w:rsidR="003A7DB4" w:rsidRPr="00DC2354" w:rsidRDefault="003A7DB4" w:rsidP="00CB4BA1">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A</w:t>
      </w:r>
      <w:r w:rsidRPr="00DC2354">
        <w:rPr>
          <w:rFonts w:ascii="Times New Roman" w:hAnsi="Times New Roman" w:cs="Times New Roman"/>
          <w:szCs w:val="21"/>
        </w:rPr>
        <w:t>．</w:t>
      </w:r>
      <w:r w:rsidRPr="00DC2354">
        <w:rPr>
          <w:rFonts w:ascii="Times New Roman" w:hAnsi="Times New Roman" w:cs="Times New Roman"/>
          <w:i/>
          <w:szCs w:val="21"/>
        </w:rPr>
        <w:t>gt</w:t>
      </w:r>
      <w:r w:rsidRPr="00DC2354">
        <w:rPr>
          <w:rFonts w:ascii="Times New Roman" w:hAnsi="Times New Roman" w:cs="Times New Roman"/>
          <w:szCs w:val="21"/>
          <w:vertAlign w:val="superscript"/>
        </w:rPr>
        <w:t>2</w:t>
      </w:r>
      <w:r w:rsidR="000F2756" w:rsidRPr="00DC2354">
        <w:rPr>
          <w:rFonts w:ascii="Times New Roman" w:hAnsi="Times New Roman" w:cs="Times New Roman"/>
          <w:szCs w:val="21"/>
        </w:rPr>
        <w:tab/>
      </w:r>
      <w:r w:rsidR="000F2756"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0F2756" w:rsidRPr="00DC2354">
        <w:rPr>
          <w:rFonts w:ascii="Times New Roman" w:hAnsi="Times New Roman" w:cs="Times New Roman"/>
          <w:szCs w:val="21"/>
        </w:rPr>
        <w:tab/>
      </w:r>
      <w:r w:rsidRPr="00DC2354">
        <w:rPr>
          <w:rFonts w:ascii="Times New Roman" w:hAnsi="Times New Roman" w:cs="Times New Roman"/>
          <w:szCs w:val="21"/>
        </w:rPr>
        <w:t>B</w:t>
      </w:r>
      <w:r w:rsidR="000F2756" w:rsidRPr="00DC2354">
        <w:rPr>
          <w:rFonts w:ascii="Times New Roman" w:hAnsi="Times New Roman" w:cs="Times New Roman"/>
          <w:szCs w:val="21"/>
        </w:rPr>
        <w:t>．</w:t>
      </w:r>
      <w:r w:rsidR="00AD533D" w:rsidRPr="00DC2354">
        <w:rPr>
          <w:rFonts w:ascii="Times New Roman" w:hAnsi="Times New Roman" w:cs="Times New Roman"/>
          <w:szCs w:val="21"/>
        </w:rPr>
        <w:fldChar w:fldCharType="begin"/>
      </w:r>
      <w:r w:rsidRPr="00DC2354">
        <w:rPr>
          <w:rFonts w:ascii="Times New Roman" w:hAnsi="Times New Roman" w:cs="Times New Roman"/>
          <w:szCs w:val="21"/>
        </w:rPr>
        <w:instrText>eq \f(3</w:instrText>
      </w:r>
      <w:r w:rsidRPr="00DC2354">
        <w:rPr>
          <w:rFonts w:ascii="Times New Roman" w:hAnsi="Times New Roman" w:cs="Times New Roman"/>
          <w:i/>
          <w:szCs w:val="21"/>
        </w:rPr>
        <w:instrText>,</w:instrText>
      </w:r>
      <w:r w:rsidRPr="00DC2354">
        <w:rPr>
          <w:rFonts w:ascii="Times New Roman" w:hAnsi="Times New Roman" w:cs="Times New Roman"/>
          <w:szCs w:val="21"/>
        </w:rPr>
        <w:instrText>8)</w:instrText>
      </w:r>
      <w:r w:rsidR="00AD533D" w:rsidRPr="00DC2354">
        <w:rPr>
          <w:rFonts w:ascii="Times New Roman" w:hAnsi="Times New Roman" w:cs="Times New Roman"/>
          <w:szCs w:val="21"/>
        </w:rPr>
        <w:fldChar w:fldCharType="end"/>
      </w:r>
      <w:r w:rsidRPr="00DC2354">
        <w:rPr>
          <w:rFonts w:ascii="Times New Roman" w:hAnsi="Times New Roman" w:cs="Times New Roman"/>
          <w:i/>
          <w:szCs w:val="21"/>
        </w:rPr>
        <w:t>gt</w:t>
      </w:r>
      <w:r w:rsidRPr="00DC2354">
        <w:rPr>
          <w:rFonts w:ascii="Times New Roman" w:hAnsi="Times New Roman" w:cs="Times New Roman"/>
          <w:szCs w:val="21"/>
          <w:vertAlign w:val="superscript"/>
        </w:rPr>
        <w:t>2</w:t>
      </w:r>
    </w:p>
    <w:p w:rsidR="003A7DB4" w:rsidRPr="00DC2354" w:rsidRDefault="003A7DB4" w:rsidP="00CB4BA1">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C</w:t>
      </w:r>
      <w:r w:rsidR="000F2756" w:rsidRPr="00DC2354">
        <w:rPr>
          <w:rFonts w:ascii="Times New Roman" w:hAnsi="Times New Roman" w:cs="Times New Roman"/>
          <w:szCs w:val="21"/>
        </w:rPr>
        <w:t>．</w:t>
      </w:r>
      <w:r w:rsidR="00AD533D" w:rsidRPr="00DC2354">
        <w:rPr>
          <w:rFonts w:ascii="Times New Roman" w:hAnsi="Times New Roman" w:cs="Times New Roman"/>
          <w:szCs w:val="21"/>
        </w:rPr>
        <w:fldChar w:fldCharType="begin"/>
      </w:r>
      <w:r w:rsidRPr="00DC2354">
        <w:rPr>
          <w:rFonts w:ascii="Times New Roman" w:hAnsi="Times New Roman" w:cs="Times New Roman"/>
          <w:szCs w:val="21"/>
        </w:rPr>
        <w:instrText>eq \f(3</w:instrText>
      </w:r>
      <w:r w:rsidRPr="00DC2354">
        <w:rPr>
          <w:rFonts w:ascii="Times New Roman" w:hAnsi="Times New Roman" w:cs="Times New Roman"/>
          <w:i/>
          <w:szCs w:val="21"/>
        </w:rPr>
        <w:instrText>,</w:instrText>
      </w:r>
      <w:r w:rsidRPr="00DC2354">
        <w:rPr>
          <w:rFonts w:ascii="Times New Roman" w:hAnsi="Times New Roman" w:cs="Times New Roman"/>
          <w:szCs w:val="21"/>
        </w:rPr>
        <w:instrText>4)</w:instrText>
      </w:r>
      <w:r w:rsidR="00AD533D" w:rsidRPr="00DC2354">
        <w:rPr>
          <w:rFonts w:ascii="Times New Roman" w:hAnsi="Times New Roman" w:cs="Times New Roman"/>
          <w:szCs w:val="21"/>
        </w:rPr>
        <w:fldChar w:fldCharType="end"/>
      </w:r>
      <w:r w:rsidRPr="00DC2354">
        <w:rPr>
          <w:rFonts w:ascii="Times New Roman" w:hAnsi="Times New Roman" w:cs="Times New Roman"/>
          <w:i/>
          <w:szCs w:val="21"/>
        </w:rPr>
        <w:t>gt</w:t>
      </w:r>
      <w:r w:rsidRPr="00DC2354">
        <w:rPr>
          <w:rFonts w:ascii="Times New Roman" w:hAnsi="Times New Roman" w:cs="Times New Roman"/>
          <w:szCs w:val="21"/>
          <w:vertAlign w:val="superscript"/>
        </w:rPr>
        <w:t>2</w:t>
      </w:r>
      <w:r w:rsidR="000F2756" w:rsidRPr="00DC2354">
        <w:rPr>
          <w:rFonts w:ascii="Times New Roman" w:hAnsi="Times New Roman" w:cs="Times New Roman"/>
          <w:szCs w:val="21"/>
        </w:rPr>
        <w:tab/>
      </w:r>
      <w:r w:rsidR="000F2756"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DC2354">
        <w:rPr>
          <w:rFonts w:ascii="Times New Roman" w:hAnsi="Times New Roman" w:cs="Times New Roman" w:hint="eastAsia"/>
          <w:szCs w:val="21"/>
        </w:rPr>
        <w:tab/>
      </w:r>
      <w:r w:rsidR="00CB4BA1" w:rsidRPr="00DC2354">
        <w:rPr>
          <w:rFonts w:ascii="Times New Roman" w:hAnsi="Times New Roman" w:cs="Times New Roman"/>
          <w:szCs w:val="21"/>
        </w:rPr>
        <w:tab/>
      </w:r>
      <w:r w:rsidR="000F2756" w:rsidRPr="00DC2354">
        <w:rPr>
          <w:rFonts w:ascii="Times New Roman" w:hAnsi="Times New Roman" w:cs="Times New Roman"/>
          <w:szCs w:val="21"/>
        </w:rPr>
        <w:tab/>
      </w:r>
      <w:r w:rsidRPr="00DC2354">
        <w:rPr>
          <w:rFonts w:ascii="Times New Roman" w:hAnsi="Times New Roman" w:cs="Times New Roman"/>
          <w:szCs w:val="21"/>
        </w:rPr>
        <w:t>D</w:t>
      </w:r>
      <w:r w:rsidR="000F2756" w:rsidRPr="00DC2354">
        <w:rPr>
          <w:rFonts w:ascii="Times New Roman" w:hAnsi="Times New Roman" w:cs="Times New Roman"/>
          <w:szCs w:val="21"/>
        </w:rPr>
        <w:t>．</w:t>
      </w:r>
      <w:r w:rsidR="00AD533D" w:rsidRPr="00DC2354">
        <w:rPr>
          <w:rFonts w:ascii="Times New Roman" w:hAnsi="Times New Roman" w:cs="Times New Roman"/>
          <w:szCs w:val="21"/>
        </w:rPr>
        <w:fldChar w:fldCharType="begin"/>
      </w:r>
      <w:r w:rsidRPr="00DC2354">
        <w:rPr>
          <w:rFonts w:ascii="Times New Roman" w:hAnsi="Times New Roman" w:cs="Times New Roman"/>
          <w:szCs w:val="21"/>
        </w:rPr>
        <w:instrText>eq \f(1</w:instrText>
      </w:r>
      <w:r w:rsidRPr="00DC2354">
        <w:rPr>
          <w:rFonts w:ascii="Times New Roman" w:hAnsi="Times New Roman" w:cs="Times New Roman"/>
          <w:i/>
          <w:szCs w:val="21"/>
        </w:rPr>
        <w:instrText>,</w:instrText>
      </w:r>
      <w:r w:rsidRPr="00DC2354">
        <w:rPr>
          <w:rFonts w:ascii="Times New Roman" w:hAnsi="Times New Roman" w:cs="Times New Roman"/>
          <w:szCs w:val="21"/>
        </w:rPr>
        <w:instrText>4)</w:instrText>
      </w:r>
      <w:r w:rsidR="00AD533D" w:rsidRPr="00DC2354">
        <w:rPr>
          <w:rFonts w:ascii="Times New Roman" w:hAnsi="Times New Roman" w:cs="Times New Roman"/>
          <w:szCs w:val="21"/>
        </w:rPr>
        <w:fldChar w:fldCharType="end"/>
      </w:r>
      <w:r w:rsidRPr="00DC2354">
        <w:rPr>
          <w:rFonts w:ascii="Times New Roman" w:hAnsi="Times New Roman" w:cs="Times New Roman"/>
          <w:i/>
          <w:szCs w:val="21"/>
        </w:rPr>
        <w:t>gt</w:t>
      </w:r>
      <w:r w:rsidRPr="00DC2354">
        <w:rPr>
          <w:rFonts w:ascii="Times New Roman" w:hAnsi="Times New Roman" w:cs="Times New Roman"/>
          <w:szCs w:val="21"/>
          <w:vertAlign w:val="superscript"/>
        </w:rPr>
        <w:t>2</w:t>
      </w:r>
    </w:p>
    <w:p w:rsidR="0027701D" w:rsidRPr="00DC2354" w:rsidRDefault="0027701D" w:rsidP="003A7DB4">
      <w:pPr>
        <w:spacing w:line="276" w:lineRule="auto"/>
        <w:rPr>
          <w:rFonts w:ascii="Times New Roman" w:hAnsi="Times New Roman" w:cs="Times New Roman"/>
          <w:szCs w:val="21"/>
        </w:rPr>
      </w:pPr>
    </w:p>
    <w:p w:rsidR="003A7DB4" w:rsidRPr="00DC2354" w:rsidRDefault="000F2756" w:rsidP="003A7DB4">
      <w:pPr>
        <w:spacing w:line="276" w:lineRule="auto"/>
        <w:rPr>
          <w:rFonts w:ascii="Times New Roman" w:hAnsi="Times New Roman" w:cs="Times New Roman"/>
          <w:szCs w:val="21"/>
        </w:rPr>
      </w:pPr>
      <w:r w:rsidRPr="00DC2354">
        <w:rPr>
          <w:rFonts w:ascii="Times New Roman" w:hAnsi="Times New Roman" w:cs="Times New Roman"/>
          <w:szCs w:val="21"/>
        </w:rPr>
        <w:t>7</w:t>
      </w:r>
      <w:r w:rsidRPr="00DC2354">
        <w:rPr>
          <w:rFonts w:ascii="Times New Roman" w:hAnsi="Times New Roman" w:cs="Times New Roman"/>
          <w:szCs w:val="21"/>
        </w:rPr>
        <w:t>、</w:t>
      </w:r>
      <w:r w:rsidR="003A7DB4" w:rsidRPr="00DC2354">
        <w:rPr>
          <w:rFonts w:ascii="Times New Roman" w:hAnsi="Times New Roman" w:cs="Times New Roman"/>
          <w:szCs w:val="21"/>
        </w:rPr>
        <w:t>石块</w:t>
      </w:r>
      <w:r w:rsidR="003A7DB4" w:rsidRPr="00DC2354">
        <w:rPr>
          <w:rFonts w:ascii="Times New Roman" w:hAnsi="Times New Roman" w:cs="Times New Roman"/>
          <w:i/>
          <w:szCs w:val="21"/>
        </w:rPr>
        <w:t>A</w:t>
      </w:r>
      <w:r w:rsidR="003A7DB4" w:rsidRPr="00DC2354">
        <w:rPr>
          <w:rFonts w:ascii="Times New Roman" w:hAnsi="Times New Roman" w:cs="Times New Roman"/>
          <w:szCs w:val="21"/>
        </w:rPr>
        <w:t>自塔顶自由落下高度为</w:t>
      </w:r>
      <w:r w:rsidR="003A7DB4" w:rsidRPr="00DC2354">
        <w:rPr>
          <w:rFonts w:ascii="Times New Roman" w:hAnsi="Times New Roman" w:cs="Times New Roman"/>
          <w:i/>
          <w:szCs w:val="21"/>
        </w:rPr>
        <w:t>m</w:t>
      </w:r>
      <w:r w:rsidR="003A7DB4" w:rsidRPr="00DC2354">
        <w:rPr>
          <w:rFonts w:ascii="Times New Roman" w:hAnsi="Times New Roman" w:cs="Times New Roman"/>
          <w:szCs w:val="21"/>
        </w:rPr>
        <w:t>时，石块</w:t>
      </w:r>
      <w:r w:rsidR="003A7DB4" w:rsidRPr="00DC2354">
        <w:rPr>
          <w:rFonts w:ascii="Times New Roman" w:hAnsi="Times New Roman" w:cs="Times New Roman"/>
          <w:i/>
          <w:szCs w:val="21"/>
        </w:rPr>
        <w:t>B</w:t>
      </w:r>
      <w:r w:rsidR="003A7DB4" w:rsidRPr="00DC2354">
        <w:rPr>
          <w:rFonts w:ascii="Times New Roman" w:hAnsi="Times New Roman" w:cs="Times New Roman"/>
          <w:szCs w:val="21"/>
        </w:rPr>
        <w:t>自离塔顶</w:t>
      </w:r>
      <w:r w:rsidR="003A7DB4" w:rsidRPr="00DC2354">
        <w:rPr>
          <w:rFonts w:ascii="Times New Roman" w:hAnsi="Times New Roman" w:cs="Times New Roman"/>
          <w:i/>
          <w:szCs w:val="21"/>
        </w:rPr>
        <w:t>n</w:t>
      </w:r>
      <w:r w:rsidR="003A7DB4" w:rsidRPr="00DC2354">
        <w:rPr>
          <w:rFonts w:ascii="Times New Roman" w:hAnsi="Times New Roman" w:cs="Times New Roman"/>
          <w:szCs w:val="21"/>
        </w:rPr>
        <w:t>处</w:t>
      </w:r>
      <w:r w:rsidR="00966BE7" w:rsidRPr="00DC2354">
        <w:rPr>
          <w:rFonts w:ascii="Times New Roman" w:hAnsi="Times New Roman" w:cs="Times New Roman"/>
          <w:szCs w:val="21"/>
        </w:rPr>
        <w:t>（</w:t>
      </w:r>
      <w:r w:rsidR="003A7DB4" w:rsidRPr="00DC2354">
        <w:rPr>
          <w:rFonts w:ascii="Times New Roman" w:hAnsi="Times New Roman" w:cs="Times New Roman"/>
          <w:szCs w:val="21"/>
        </w:rPr>
        <w:t>在塔的下方</w:t>
      </w:r>
      <w:r w:rsidR="00966BE7" w:rsidRPr="00DC2354">
        <w:rPr>
          <w:rFonts w:ascii="Times New Roman" w:hAnsi="Times New Roman" w:cs="Times New Roman"/>
          <w:szCs w:val="21"/>
        </w:rPr>
        <w:t>）</w:t>
      </w:r>
      <w:r w:rsidR="003A7DB4" w:rsidRPr="00DC2354">
        <w:rPr>
          <w:rFonts w:ascii="Times New Roman" w:hAnsi="Times New Roman" w:cs="Times New Roman"/>
          <w:szCs w:val="21"/>
        </w:rPr>
        <w:t>自由下落，两石块同时落地，则塔高为</w:t>
      </w:r>
      <w:r w:rsidR="00966BE7" w:rsidRPr="00DC2354">
        <w:rPr>
          <w:rFonts w:ascii="Times New Roman" w:hAnsi="Times New Roman" w:cs="Times New Roman"/>
          <w:szCs w:val="21"/>
        </w:rPr>
        <w:t>（</w:t>
      </w:r>
      <w:r w:rsidR="00966BE7" w:rsidRPr="00DC2354">
        <w:rPr>
          <w:rFonts w:ascii="Times New Roman" w:hAnsi="Times New Roman" w:cs="Times New Roman"/>
          <w:szCs w:val="21"/>
        </w:rPr>
        <w:tab/>
      </w:r>
      <w:r w:rsidR="00966BE7" w:rsidRPr="00DC2354">
        <w:rPr>
          <w:rFonts w:ascii="Times New Roman" w:hAnsi="Times New Roman" w:cs="Times New Roman"/>
          <w:szCs w:val="21"/>
        </w:rPr>
        <w:tab/>
      </w:r>
      <w:r w:rsidR="00966BE7" w:rsidRPr="00DC2354">
        <w:rPr>
          <w:rFonts w:ascii="Times New Roman" w:hAnsi="Times New Roman" w:cs="Times New Roman"/>
          <w:szCs w:val="21"/>
        </w:rPr>
        <w:t>）</w:t>
      </w:r>
    </w:p>
    <w:p w:rsidR="003A7DB4" w:rsidRPr="00DC2354" w:rsidRDefault="003A7DB4" w:rsidP="00CB4BA1">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A</w:t>
      </w:r>
      <w:r w:rsidRPr="00DC2354">
        <w:rPr>
          <w:rFonts w:ascii="Times New Roman" w:hAnsi="Times New Roman" w:cs="Times New Roman"/>
          <w:szCs w:val="21"/>
        </w:rPr>
        <w:t>．</w:t>
      </w:r>
      <w:r w:rsidRPr="00DC2354">
        <w:rPr>
          <w:rFonts w:ascii="Times New Roman" w:hAnsi="Times New Roman" w:cs="Times New Roman"/>
          <w:i/>
          <w:szCs w:val="21"/>
        </w:rPr>
        <w:t>m</w:t>
      </w:r>
      <w:r w:rsidRPr="00DC2354">
        <w:rPr>
          <w:rFonts w:ascii="Times New Roman" w:hAnsi="Times New Roman" w:cs="Times New Roman"/>
          <w:szCs w:val="21"/>
        </w:rPr>
        <w:t>＋</w:t>
      </w:r>
      <w:r w:rsidRPr="00DC2354">
        <w:rPr>
          <w:rFonts w:ascii="Times New Roman" w:hAnsi="Times New Roman" w:cs="Times New Roman"/>
          <w:i/>
          <w:szCs w:val="21"/>
        </w:rPr>
        <w:t>n</w:t>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Pr="00DC2354">
        <w:rPr>
          <w:rFonts w:ascii="Times New Roman" w:hAnsi="Times New Roman" w:cs="Times New Roman"/>
          <w:szCs w:val="21"/>
        </w:rPr>
        <w:t>B</w:t>
      </w:r>
      <w:r w:rsidR="00CB4BA1" w:rsidRPr="00DC2354">
        <w:rPr>
          <w:rFonts w:ascii="Times New Roman" w:hAnsi="Times New Roman" w:cs="Times New Roman"/>
          <w:szCs w:val="21"/>
        </w:rPr>
        <w:t>．</w:t>
      </w:r>
      <w:r w:rsidR="00AD533D" w:rsidRPr="00DC2354">
        <w:rPr>
          <w:rFonts w:ascii="Times New Roman" w:hAnsi="Times New Roman" w:cs="Times New Roman"/>
          <w:szCs w:val="21"/>
        </w:rPr>
        <w:fldChar w:fldCharType="begin"/>
      </w:r>
      <w:r w:rsidRPr="00DC2354">
        <w:rPr>
          <w:rFonts w:ascii="Times New Roman" w:hAnsi="Times New Roman" w:cs="Times New Roman"/>
          <w:szCs w:val="21"/>
        </w:rPr>
        <w:instrText>eq \</w:instrText>
      </w:r>
      <w:r w:rsidR="00CB4BA1" w:rsidRPr="00DC2354">
        <w:rPr>
          <w:rFonts w:ascii="Times New Roman" w:hAnsi="Times New Roman" w:cs="Times New Roman"/>
          <w:szCs w:val="21"/>
        </w:rPr>
        <w:instrText>f(</w:instrText>
      </w:r>
      <w:r w:rsidR="00CB4BA1" w:rsidRPr="00DC2354">
        <w:rPr>
          <w:rFonts w:ascii="Times New Roman" w:hAnsi="Times New Roman" w:cs="Times New Roman"/>
          <w:szCs w:val="21"/>
        </w:rPr>
        <w:instrText>（</w:instrText>
      </w:r>
      <w:r w:rsidRPr="00DC2354">
        <w:rPr>
          <w:rFonts w:ascii="Times New Roman" w:hAnsi="Times New Roman" w:cs="Times New Roman"/>
          <w:i/>
          <w:szCs w:val="21"/>
        </w:rPr>
        <w:instrText>m</w:instrText>
      </w:r>
      <w:r w:rsidRPr="00DC2354">
        <w:rPr>
          <w:rFonts w:ascii="Times New Roman" w:hAnsi="Times New Roman" w:cs="Times New Roman"/>
          <w:szCs w:val="21"/>
        </w:rPr>
        <w:instrText>＋</w:instrText>
      </w:r>
      <w:r w:rsidRPr="00DC2354">
        <w:rPr>
          <w:rFonts w:ascii="Times New Roman" w:hAnsi="Times New Roman" w:cs="Times New Roman"/>
          <w:i/>
          <w:szCs w:val="21"/>
        </w:rPr>
        <w:instrText>n</w:instrText>
      </w:r>
      <w:r w:rsidR="00CB4BA1" w:rsidRPr="00DC2354">
        <w:rPr>
          <w:rFonts w:ascii="Times New Roman" w:hAnsi="Times New Roman" w:cs="Times New Roman"/>
          <w:szCs w:val="21"/>
        </w:rPr>
        <w:instrText>）</w:instrText>
      </w:r>
      <w:r w:rsidRPr="00DC2354">
        <w:rPr>
          <w:rFonts w:ascii="Times New Roman" w:hAnsi="Times New Roman" w:cs="Times New Roman"/>
          <w:szCs w:val="21"/>
          <w:vertAlign w:val="superscript"/>
        </w:rPr>
        <w:instrText>2</w:instrText>
      </w:r>
      <w:r w:rsidRPr="00DC2354">
        <w:rPr>
          <w:rFonts w:ascii="Times New Roman" w:hAnsi="Times New Roman" w:cs="Times New Roman"/>
          <w:i/>
          <w:szCs w:val="21"/>
        </w:rPr>
        <w:instrText>,</w:instrText>
      </w:r>
      <w:r w:rsidRPr="00DC2354">
        <w:rPr>
          <w:rFonts w:ascii="Times New Roman" w:hAnsi="Times New Roman" w:cs="Times New Roman"/>
          <w:szCs w:val="21"/>
        </w:rPr>
        <w:instrText>4</w:instrText>
      </w:r>
      <w:r w:rsidRPr="00DC2354">
        <w:rPr>
          <w:rFonts w:ascii="Times New Roman" w:hAnsi="Times New Roman" w:cs="Times New Roman"/>
          <w:i/>
          <w:szCs w:val="21"/>
        </w:rPr>
        <w:instrText>m</w:instrText>
      </w:r>
      <w:r w:rsidRPr="00DC2354">
        <w:rPr>
          <w:rFonts w:ascii="Times New Roman" w:hAnsi="Times New Roman" w:cs="Times New Roman"/>
          <w:szCs w:val="21"/>
        </w:rPr>
        <w:instrText>)</w:instrText>
      </w:r>
      <w:r w:rsidR="00AD533D" w:rsidRPr="00DC2354">
        <w:rPr>
          <w:rFonts w:ascii="Times New Roman" w:hAnsi="Times New Roman" w:cs="Times New Roman"/>
          <w:szCs w:val="21"/>
        </w:rPr>
        <w:fldChar w:fldCharType="end"/>
      </w:r>
    </w:p>
    <w:p w:rsidR="003A7DB4" w:rsidRPr="00DC2354" w:rsidRDefault="003A7DB4" w:rsidP="00CB4BA1">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C</w:t>
      </w:r>
      <w:r w:rsidR="00CB4BA1" w:rsidRPr="00DC2354">
        <w:rPr>
          <w:rFonts w:ascii="Times New Roman" w:hAnsi="Times New Roman" w:cs="Times New Roman"/>
          <w:szCs w:val="21"/>
        </w:rPr>
        <w:t>．</w:t>
      </w:r>
      <w:r w:rsidR="00AD533D" w:rsidRPr="00DC2354">
        <w:rPr>
          <w:rFonts w:ascii="Times New Roman" w:hAnsi="Times New Roman" w:cs="Times New Roman"/>
          <w:szCs w:val="21"/>
        </w:rPr>
        <w:fldChar w:fldCharType="begin"/>
      </w:r>
      <w:r w:rsidRPr="00DC2354">
        <w:rPr>
          <w:rFonts w:ascii="Times New Roman" w:hAnsi="Times New Roman" w:cs="Times New Roman"/>
          <w:szCs w:val="21"/>
        </w:rPr>
        <w:instrText>eq \f(</w:instrText>
      </w:r>
      <w:r w:rsidRPr="00DC2354">
        <w:rPr>
          <w:rFonts w:ascii="Times New Roman" w:hAnsi="Times New Roman" w:cs="Times New Roman"/>
          <w:i/>
          <w:szCs w:val="21"/>
        </w:rPr>
        <w:instrText>m</w:instrText>
      </w:r>
      <w:r w:rsidRPr="00DC2354">
        <w:rPr>
          <w:rFonts w:ascii="Times New Roman" w:hAnsi="Times New Roman" w:cs="Times New Roman"/>
          <w:szCs w:val="21"/>
          <w:vertAlign w:val="superscript"/>
        </w:rPr>
        <w:instrText>2</w:instrText>
      </w:r>
      <w:r w:rsidRPr="00DC2354">
        <w:rPr>
          <w:rFonts w:ascii="Times New Roman" w:hAnsi="Times New Roman" w:cs="Times New Roman"/>
          <w:i/>
          <w:szCs w:val="21"/>
        </w:rPr>
        <w:instrText>,</w:instrText>
      </w:r>
      <w:r w:rsidR="00CB4BA1" w:rsidRPr="00DC2354">
        <w:rPr>
          <w:rFonts w:ascii="Times New Roman" w:hAnsi="Times New Roman" w:cs="Times New Roman"/>
          <w:szCs w:val="21"/>
        </w:rPr>
        <w:instrText>4</w:instrText>
      </w:r>
      <w:r w:rsidR="00CB4BA1" w:rsidRPr="00DC2354">
        <w:rPr>
          <w:rFonts w:ascii="Times New Roman" w:hAnsi="Times New Roman" w:cs="Times New Roman"/>
          <w:szCs w:val="21"/>
        </w:rPr>
        <w:instrText>（</w:instrText>
      </w:r>
      <w:r w:rsidR="00CB4BA1" w:rsidRPr="00DC2354">
        <w:rPr>
          <w:rFonts w:ascii="Times New Roman" w:hAnsi="Times New Roman" w:cs="Times New Roman"/>
          <w:i/>
          <w:szCs w:val="21"/>
        </w:rPr>
        <w:instrText>m</w:instrText>
      </w:r>
      <w:r w:rsidR="00CB4BA1" w:rsidRPr="00DC2354">
        <w:rPr>
          <w:rFonts w:ascii="Times New Roman" w:hAnsi="Times New Roman" w:cs="Times New Roman"/>
          <w:szCs w:val="21"/>
        </w:rPr>
        <w:instrText>＋</w:instrText>
      </w:r>
      <w:r w:rsidR="00CB4BA1" w:rsidRPr="00DC2354">
        <w:rPr>
          <w:rFonts w:ascii="Times New Roman" w:hAnsi="Times New Roman" w:cs="Times New Roman"/>
          <w:i/>
          <w:szCs w:val="21"/>
        </w:rPr>
        <w:instrText>n</w:instrText>
      </w:r>
      <w:r w:rsidR="00CB4BA1" w:rsidRPr="00DC2354">
        <w:rPr>
          <w:rFonts w:ascii="Times New Roman" w:hAnsi="Times New Roman" w:cs="Times New Roman"/>
          <w:szCs w:val="21"/>
        </w:rPr>
        <w:instrText>）</w:instrText>
      </w:r>
      <w:r w:rsidRPr="00DC2354">
        <w:rPr>
          <w:rFonts w:ascii="Times New Roman" w:hAnsi="Times New Roman" w:cs="Times New Roman"/>
          <w:szCs w:val="21"/>
        </w:rPr>
        <w:instrText>)</w:instrText>
      </w:r>
      <w:r w:rsidR="00AD533D" w:rsidRPr="00DC2354">
        <w:rPr>
          <w:rFonts w:ascii="Times New Roman" w:hAnsi="Times New Roman" w:cs="Times New Roman"/>
          <w:szCs w:val="21"/>
        </w:rPr>
        <w:fldChar w:fldCharType="end"/>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Pr="00DC2354">
        <w:rPr>
          <w:rFonts w:ascii="Times New Roman" w:hAnsi="Times New Roman" w:cs="Times New Roman"/>
          <w:szCs w:val="21"/>
        </w:rPr>
        <w:t>D</w:t>
      </w:r>
      <w:r w:rsidR="00CB4BA1" w:rsidRPr="00DC2354">
        <w:rPr>
          <w:rFonts w:ascii="Times New Roman" w:hAnsi="Times New Roman" w:cs="Times New Roman"/>
          <w:szCs w:val="21"/>
        </w:rPr>
        <w:t>．</w:t>
      </w:r>
      <w:r w:rsidR="00AD533D" w:rsidRPr="00DC2354">
        <w:rPr>
          <w:rFonts w:ascii="Times New Roman" w:hAnsi="Times New Roman" w:cs="Times New Roman"/>
          <w:szCs w:val="21"/>
        </w:rPr>
        <w:fldChar w:fldCharType="begin"/>
      </w:r>
      <w:r w:rsidRPr="00DC2354">
        <w:rPr>
          <w:rFonts w:ascii="Times New Roman" w:hAnsi="Times New Roman" w:cs="Times New Roman"/>
          <w:szCs w:val="21"/>
        </w:rPr>
        <w:instrText>eq \</w:instrText>
      </w:r>
      <w:r w:rsidR="00CB4BA1" w:rsidRPr="00DC2354">
        <w:rPr>
          <w:rFonts w:ascii="Times New Roman" w:hAnsi="Times New Roman" w:cs="Times New Roman"/>
          <w:szCs w:val="21"/>
        </w:rPr>
        <w:instrText>f(</w:instrText>
      </w:r>
      <w:r w:rsidR="00CB4BA1" w:rsidRPr="00DC2354">
        <w:rPr>
          <w:rFonts w:ascii="Times New Roman" w:hAnsi="Times New Roman" w:cs="Times New Roman"/>
          <w:szCs w:val="21"/>
        </w:rPr>
        <w:instrText>（</w:instrText>
      </w:r>
      <w:r w:rsidRPr="00DC2354">
        <w:rPr>
          <w:rFonts w:ascii="Times New Roman" w:hAnsi="Times New Roman" w:cs="Times New Roman"/>
          <w:i/>
          <w:szCs w:val="21"/>
        </w:rPr>
        <w:instrText>m</w:instrText>
      </w:r>
      <w:r w:rsidRPr="00DC2354">
        <w:rPr>
          <w:rFonts w:ascii="Times New Roman" w:hAnsi="Times New Roman" w:cs="Times New Roman"/>
          <w:szCs w:val="21"/>
        </w:rPr>
        <w:instrText>＋</w:instrText>
      </w:r>
      <w:r w:rsidRPr="00DC2354">
        <w:rPr>
          <w:rFonts w:ascii="Times New Roman" w:hAnsi="Times New Roman" w:cs="Times New Roman"/>
          <w:i/>
          <w:szCs w:val="21"/>
        </w:rPr>
        <w:instrText>n</w:instrText>
      </w:r>
      <w:r w:rsidR="00CB4BA1" w:rsidRPr="00DC2354">
        <w:rPr>
          <w:rFonts w:ascii="Times New Roman" w:hAnsi="Times New Roman" w:cs="Times New Roman"/>
          <w:szCs w:val="21"/>
        </w:rPr>
        <w:instrText>）</w:instrText>
      </w:r>
      <w:r w:rsidRPr="00DC2354">
        <w:rPr>
          <w:rFonts w:ascii="Times New Roman" w:hAnsi="Times New Roman" w:cs="Times New Roman"/>
          <w:szCs w:val="21"/>
          <w:vertAlign w:val="superscript"/>
        </w:rPr>
        <w:instrText>2</w:instrText>
      </w:r>
      <w:r w:rsidRPr="00DC2354">
        <w:rPr>
          <w:rFonts w:ascii="Times New Roman" w:hAnsi="Times New Roman" w:cs="Times New Roman"/>
          <w:i/>
          <w:szCs w:val="21"/>
        </w:rPr>
        <w:instrText>,m</w:instrText>
      </w:r>
      <w:r w:rsidRPr="00DC2354">
        <w:rPr>
          <w:rFonts w:ascii="Times New Roman" w:hAnsi="Times New Roman" w:cs="Times New Roman"/>
          <w:szCs w:val="21"/>
        </w:rPr>
        <w:instrText>－</w:instrText>
      </w:r>
      <w:r w:rsidRPr="00DC2354">
        <w:rPr>
          <w:rFonts w:ascii="Times New Roman" w:hAnsi="Times New Roman" w:cs="Times New Roman"/>
          <w:i/>
          <w:szCs w:val="21"/>
        </w:rPr>
        <w:instrText>n</w:instrText>
      </w:r>
      <w:r w:rsidRPr="00DC2354">
        <w:rPr>
          <w:rFonts w:ascii="Times New Roman" w:hAnsi="Times New Roman" w:cs="Times New Roman"/>
          <w:szCs w:val="21"/>
        </w:rPr>
        <w:instrText>)</w:instrText>
      </w:r>
      <w:r w:rsidR="00AD533D" w:rsidRPr="00DC2354">
        <w:rPr>
          <w:rFonts w:ascii="Times New Roman" w:hAnsi="Times New Roman" w:cs="Times New Roman"/>
          <w:szCs w:val="21"/>
        </w:rPr>
        <w:fldChar w:fldCharType="end"/>
      </w:r>
    </w:p>
    <w:p w:rsidR="00CB4BA1" w:rsidRPr="00DC2354" w:rsidRDefault="00CB4BA1" w:rsidP="003A7DB4">
      <w:pPr>
        <w:spacing w:line="276" w:lineRule="auto"/>
        <w:rPr>
          <w:rFonts w:ascii="Times New Roman" w:hAnsi="Times New Roman" w:cs="Times New Roman"/>
          <w:szCs w:val="21"/>
        </w:rPr>
      </w:pPr>
    </w:p>
    <w:p w:rsidR="003A7DB4" w:rsidRPr="00DC2354" w:rsidRDefault="003A7DB4" w:rsidP="003A7DB4">
      <w:pPr>
        <w:spacing w:line="276" w:lineRule="auto"/>
        <w:rPr>
          <w:rFonts w:ascii="Times New Roman" w:hAnsi="Times New Roman" w:cs="Times New Roman"/>
          <w:szCs w:val="21"/>
        </w:rPr>
      </w:pPr>
      <w:r w:rsidRPr="00DC2354">
        <w:rPr>
          <w:rFonts w:ascii="Times New Roman" w:hAnsi="Times New Roman" w:cs="Times New Roman"/>
          <w:noProof/>
          <w:szCs w:val="21"/>
        </w:rPr>
        <w:drawing>
          <wp:anchor distT="0" distB="0" distL="114300" distR="114300" simplePos="0" relativeHeight="251652608" behindDoc="0" locked="0" layoutInCell="1" allowOverlap="1">
            <wp:simplePos x="0" y="0"/>
            <wp:positionH relativeFrom="column">
              <wp:posOffset>4224020</wp:posOffset>
            </wp:positionH>
            <wp:positionV relativeFrom="paragraph">
              <wp:posOffset>548640</wp:posOffset>
            </wp:positionV>
            <wp:extent cx="1021080" cy="1714500"/>
            <wp:effectExtent l="19050" t="0" r="7620" b="0"/>
            <wp:wrapSquare wrapText="bothSides"/>
            <wp:docPr id="101" name="图片 101" descr="14CR1-8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14CR1-88.TIF"/>
                    <pic:cNvPicPr>
                      <a:picLocks noChangeAspect="1" noChangeArrowheads="1"/>
                    </pic:cNvPicPr>
                  </pic:nvPicPr>
                  <pic:blipFill>
                    <a:blip r:embed="rId27" r:link="rId28"/>
                    <a:srcRect/>
                    <a:stretch>
                      <a:fillRect/>
                    </a:stretch>
                  </pic:blipFill>
                  <pic:spPr bwMode="auto">
                    <a:xfrm>
                      <a:off x="0" y="0"/>
                      <a:ext cx="1021080" cy="1714500"/>
                    </a:xfrm>
                    <a:prstGeom prst="rect">
                      <a:avLst/>
                    </a:prstGeom>
                    <a:noFill/>
                    <a:ln w="9525">
                      <a:noFill/>
                      <a:miter lim="800000"/>
                      <a:headEnd/>
                      <a:tailEnd/>
                    </a:ln>
                  </pic:spPr>
                </pic:pic>
              </a:graphicData>
            </a:graphic>
          </wp:anchor>
        </w:drawing>
      </w:r>
      <w:r w:rsidR="00142911" w:rsidRPr="00DC2354">
        <w:rPr>
          <w:rFonts w:ascii="Times New Roman" w:hAnsi="Times New Roman" w:cs="Times New Roman"/>
          <w:szCs w:val="21"/>
        </w:rPr>
        <w:t>8</w:t>
      </w:r>
      <w:r w:rsidR="00142911" w:rsidRPr="00DC2354">
        <w:rPr>
          <w:rFonts w:ascii="Times New Roman" w:hAnsi="Times New Roman" w:cs="Times New Roman"/>
          <w:szCs w:val="21"/>
        </w:rPr>
        <w:t>、</w:t>
      </w:r>
      <w:r w:rsidRPr="00DC2354">
        <w:rPr>
          <w:rFonts w:ascii="Times New Roman" w:hAnsi="Times New Roman" w:cs="Times New Roman"/>
          <w:szCs w:val="21"/>
        </w:rPr>
        <w:t>如图所示，小球从竖直砖墙某位置由静止释放，用频闪照相机在同一底片上多次曝光，得到了图中</w:t>
      </w:r>
      <w:r w:rsidRPr="00DC2354">
        <w:rPr>
          <w:rFonts w:ascii="Times New Roman" w:hAnsi="Times New Roman" w:cs="Times New Roman"/>
          <w:szCs w:val="21"/>
        </w:rPr>
        <w:t>1</w:t>
      </w:r>
      <w:r w:rsidRPr="00DC2354">
        <w:rPr>
          <w:rFonts w:ascii="Times New Roman" w:hAnsi="Times New Roman" w:cs="Times New Roman"/>
          <w:szCs w:val="21"/>
        </w:rPr>
        <w:t>、</w:t>
      </w:r>
      <w:r w:rsidRPr="00DC2354">
        <w:rPr>
          <w:rFonts w:ascii="Times New Roman" w:hAnsi="Times New Roman" w:cs="Times New Roman"/>
          <w:szCs w:val="21"/>
        </w:rPr>
        <w:t>2</w:t>
      </w:r>
      <w:r w:rsidRPr="00DC2354">
        <w:rPr>
          <w:rFonts w:ascii="Times New Roman" w:hAnsi="Times New Roman" w:cs="Times New Roman"/>
          <w:szCs w:val="21"/>
        </w:rPr>
        <w:t>、</w:t>
      </w:r>
      <w:r w:rsidRPr="00DC2354">
        <w:rPr>
          <w:rFonts w:ascii="Times New Roman" w:hAnsi="Times New Roman" w:cs="Times New Roman"/>
          <w:szCs w:val="21"/>
        </w:rPr>
        <w:t>3</w:t>
      </w:r>
      <w:r w:rsidRPr="00DC2354">
        <w:rPr>
          <w:rFonts w:ascii="Times New Roman" w:hAnsi="Times New Roman" w:cs="Times New Roman"/>
          <w:szCs w:val="21"/>
        </w:rPr>
        <w:t>、</w:t>
      </w:r>
      <w:r w:rsidRPr="00DC2354">
        <w:rPr>
          <w:rFonts w:ascii="Times New Roman" w:hAnsi="Times New Roman" w:cs="Times New Roman"/>
          <w:szCs w:val="21"/>
        </w:rPr>
        <w:t>4</w:t>
      </w:r>
      <w:r w:rsidRPr="00DC2354">
        <w:rPr>
          <w:rFonts w:ascii="Times New Roman" w:hAnsi="Times New Roman" w:cs="Times New Roman"/>
          <w:szCs w:val="21"/>
        </w:rPr>
        <w:t>、</w:t>
      </w:r>
      <w:r w:rsidRPr="00DC2354">
        <w:rPr>
          <w:rFonts w:ascii="Times New Roman" w:hAnsi="Times New Roman" w:cs="Times New Roman"/>
          <w:szCs w:val="21"/>
        </w:rPr>
        <w:t>5…</w:t>
      </w:r>
      <w:r w:rsidRPr="00DC2354">
        <w:rPr>
          <w:rFonts w:ascii="Times New Roman" w:hAnsi="Times New Roman" w:cs="Times New Roman"/>
          <w:szCs w:val="21"/>
        </w:rPr>
        <w:t>所示小球运动过程中每次曝光的位置。连续两次曝光的时间间隔均为</w:t>
      </w:r>
      <w:r w:rsidRPr="00DC2354">
        <w:rPr>
          <w:rFonts w:ascii="Times New Roman" w:hAnsi="Times New Roman" w:cs="Times New Roman"/>
          <w:i/>
          <w:szCs w:val="21"/>
        </w:rPr>
        <w:t>T</w:t>
      </w:r>
      <w:r w:rsidRPr="00DC2354">
        <w:rPr>
          <w:rFonts w:ascii="Times New Roman" w:hAnsi="Times New Roman" w:cs="Times New Roman"/>
          <w:szCs w:val="21"/>
        </w:rPr>
        <w:t>，每块砖的厚度为</w:t>
      </w:r>
      <w:r w:rsidRPr="00DC2354">
        <w:rPr>
          <w:rFonts w:ascii="Times New Roman" w:hAnsi="Times New Roman" w:cs="Times New Roman"/>
          <w:i/>
          <w:szCs w:val="21"/>
        </w:rPr>
        <w:t>d</w:t>
      </w:r>
      <w:r w:rsidRPr="00DC2354">
        <w:rPr>
          <w:rFonts w:ascii="Times New Roman" w:hAnsi="Times New Roman" w:cs="Times New Roman"/>
          <w:szCs w:val="21"/>
        </w:rPr>
        <w:t>。根据图中的信息，下列判断正确的是</w:t>
      </w:r>
      <w:r w:rsidR="00966BE7" w:rsidRPr="00DC2354">
        <w:rPr>
          <w:rFonts w:ascii="Times New Roman" w:hAnsi="Times New Roman" w:cs="Times New Roman"/>
          <w:szCs w:val="21"/>
        </w:rPr>
        <w:t>（</w:t>
      </w:r>
      <w:r w:rsidR="00966BE7" w:rsidRPr="00DC2354">
        <w:rPr>
          <w:rFonts w:ascii="Times New Roman" w:hAnsi="Times New Roman" w:cs="Times New Roman"/>
          <w:szCs w:val="21"/>
        </w:rPr>
        <w:tab/>
      </w:r>
      <w:r w:rsidR="00966BE7" w:rsidRPr="00DC2354">
        <w:rPr>
          <w:rFonts w:ascii="Times New Roman" w:hAnsi="Times New Roman" w:cs="Times New Roman"/>
          <w:szCs w:val="21"/>
        </w:rPr>
        <w:tab/>
      </w:r>
      <w:r w:rsidR="00966BE7" w:rsidRPr="00DC2354">
        <w:rPr>
          <w:rFonts w:ascii="Times New Roman" w:hAnsi="Times New Roman" w:cs="Times New Roman"/>
          <w:szCs w:val="21"/>
        </w:rPr>
        <w:t>）</w:t>
      </w:r>
      <w:r w:rsidR="00A06828">
        <w:rPr>
          <w:rFonts w:ascii="Times New Roman" w:hAnsi="Times New Roman" w:cs="Times New Roman" w:hint="eastAsia"/>
          <w:szCs w:val="21"/>
        </w:rPr>
        <w:t>（多选）</w:t>
      </w:r>
    </w:p>
    <w:p w:rsidR="003A7DB4" w:rsidRPr="00DC2354" w:rsidRDefault="003A7DB4" w:rsidP="00CB4BA1">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A</w:t>
      </w:r>
      <w:r w:rsidRPr="00DC2354">
        <w:rPr>
          <w:rFonts w:ascii="Times New Roman" w:hAnsi="Times New Roman" w:cs="Times New Roman"/>
          <w:szCs w:val="21"/>
        </w:rPr>
        <w:t>．位置</w:t>
      </w:r>
      <w:r w:rsidRPr="00DC2354">
        <w:rPr>
          <w:rFonts w:ascii="Times New Roman" w:hAnsi="Times New Roman" w:cs="Times New Roman"/>
          <w:szCs w:val="21"/>
        </w:rPr>
        <w:t>“</w:t>
      </w:r>
      <w:smartTag w:uri="urn:schemas-microsoft-com:office:smarttags" w:element="chmetcnv">
        <w:smartTagPr>
          <w:attr w:name="UnitName" w:val="”"/>
          <w:attr w:name="SourceValue" w:val="1"/>
          <w:attr w:name="HasSpace" w:val="False"/>
          <w:attr w:name="Negative" w:val="False"/>
          <w:attr w:name="NumberType" w:val="1"/>
          <w:attr w:name="TCSC" w:val="0"/>
        </w:smartTagPr>
        <w:r w:rsidRPr="00DC2354">
          <w:rPr>
            <w:rFonts w:ascii="Times New Roman" w:hAnsi="Times New Roman" w:cs="Times New Roman"/>
            <w:szCs w:val="21"/>
          </w:rPr>
          <w:t>1”</w:t>
        </w:r>
      </w:smartTag>
      <w:r w:rsidRPr="00DC2354">
        <w:rPr>
          <w:rFonts w:ascii="Times New Roman" w:hAnsi="Times New Roman" w:cs="Times New Roman"/>
          <w:szCs w:val="21"/>
        </w:rPr>
        <w:t>是小球释放的初始位置</w:t>
      </w:r>
    </w:p>
    <w:p w:rsidR="003A7DB4" w:rsidRPr="00DC2354" w:rsidRDefault="003A7DB4" w:rsidP="00CB4BA1">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B</w:t>
      </w:r>
      <w:r w:rsidRPr="00DC2354">
        <w:rPr>
          <w:rFonts w:ascii="Times New Roman" w:hAnsi="Times New Roman" w:cs="Times New Roman"/>
          <w:szCs w:val="21"/>
        </w:rPr>
        <w:t>．小球做匀加速直线运动</w:t>
      </w:r>
    </w:p>
    <w:p w:rsidR="003A7DB4" w:rsidRPr="00DC2354" w:rsidRDefault="003A7DB4" w:rsidP="00CB4BA1">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C</w:t>
      </w:r>
      <w:r w:rsidRPr="00DC2354">
        <w:rPr>
          <w:rFonts w:ascii="Times New Roman" w:hAnsi="Times New Roman" w:cs="Times New Roman"/>
          <w:szCs w:val="21"/>
        </w:rPr>
        <w:t>．小球下落的加速度为</w:t>
      </w:r>
      <w:r w:rsidR="00AD533D" w:rsidRPr="00DC2354">
        <w:rPr>
          <w:rFonts w:ascii="Times New Roman" w:hAnsi="Times New Roman" w:cs="Times New Roman"/>
          <w:szCs w:val="21"/>
        </w:rPr>
        <w:fldChar w:fldCharType="begin"/>
      </w:r>
      <w:r w:rsidRPr="00DC2354">
        <w:rPr>
          <w:rFonts w:ascii="Times New Roman" w:hAnsi="Times New Roman" w:cs="Times New Roman"/>
          <w:szCs w:val="21"/>
        </w:rPr>
        <w:instrText>eq \f(</w:instrText>
      </w:r>
      <w:r w:rsidRPr="00DC2354">
        <w:rPr>
          <w:rFonts w:ascii="Times New Roman" w:hAnsi="Times New Roman" w:cs="Times New Roman"/>
          <w:i/>
          <w:szCs w:val="21"/>
        </w:rPr>
        <w:instrText>d,T</w:instrText>
      </w:r>
      <w:r w:rsidRPr="00DC2354">
        <w:rPr>
          <w:rFonts w:ascii="Times New Roman" w:hAnsi="Times New Roman" w:cs="Times New Roman"/>
          <w:szCs w:val="21"/>
          <w:vertAlign w:val="superscript"/>
        </w:rPr>
        <w:instrText>2</w:instrText>
      </w:r>
      <w:r w:rsidRPr="00DC2354">
        <w:rPr>
          <w:rFonts w:ascii="Times New Roman" w:hAnsi="Times New Roman" w:cs="Times New Roman"/>
          <w:szCs w:val="21"/>
        </w:rPr>
        <w:instrText>)</w:instrText>
      </w:r>
      <w:r w:rsidR="00AD533D" w:rsidRPr="00DC2354">
        <w:rPr>
          <w:rFonts w:ascii="Times New Roman" w:hAnsi="Times New Roman" w:cs="Times New Roman"/>
          <w:szCs w:val="21"/>
        </w:rPr>
        <w:fldChar w:fldCharType="end"/>
      </w:r>
    </w:p>
    <w:p w:rsidR="003A7DB4" w:rsidRPr="00DC2354" w:rsidRDefault="003A7DB4" w:rsidP="00CB4BA1">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D</w:t>
      </w:r>
      <w:r w:rsidRPr="00DC2354">
        <w:rPr>
          <w:rFonts w:ascii="Times New Roman" w:hAnsi="Times New Roman" w:cs="Times New Roman"/>
          <w:szCs w:val="21"/>
        </w:rPr>
        <w:t>．小球在位置</w:t>
      </w:r>
      <w:r w:rsidRPr="00DC2354">
        <w:rPr>
          <w:rFonts w:ascii="Times New Roman" w:hAnsi="Times New Roman" w:cs="Times New Roman"/>
          <w:szCs w:val="21"/>
        </w:rPr>
        <w:t>“</w:t>
      </w:r>
      <w:smartTag w:uri="urn:schemas-microsoft-com:office:smarttags" w:element="chmetcnv">
        <w:smartTagPr>
          <w:attr w:name="UnitName" w:val="”"/>
          <w:attr w:name="SourceValue" w:val="3"/>
          <w:attr w:name="HasSpace" w:val="False"/>
          <w:attr w:name="Negative" w:val="False"/>
          <w:attr w:name="NumberType" w:val="1"/>
          <w:attr w:name="TCSC" w:val="0"/>
        </w:smartTagPr>
        <w:r w:rsidRPr="00DC2354">
          <w:rPr>
            <w:rFonts w:ascii="Times New Roman" w:hAnsi="Times New Roman" w:cs="Times New Roman"/>
            <w:szCs w:val="21"/>
          </w:rPr>
          <w:t>3”</w:t>
        </w:r>
      </w:smartTag>
      <w:r w:rsidRPr="00DC2354">
        <w:rPr>
          <w:rFonts w:ascii="Times New Roman" w:hAnsi="Times New Roman" w:cs="Times New Roman"/>
          <w:szCs w:val="21"/>
        </w:rPr>
        <w:t>的速度为</w:t>
      </w:r>
      <w:r w:rsidR="00AD533D" w:rsidRPr="00DC2354">
        <w:rPr>
          <w:rFonts w:ascii="Times New Roman" w:hAnsi="Times New Roman" w:cs="Times New Roman"/>
          <w:szCs w:val="21"/>
        </w:rPr>
        <w:fldChar w:fldCharType="begin"/>
      </w:r>
      <w:r w:rsidRPr="00DC2354">
        <w:rPr>
          <w:rFonts w:ascii="Times New Roman" w:hAnsi="Times New Roman" w:cs="Times New Roman"/>
          <w:szCs w:val="21"/>
        </w:rPr>
        <w:instrText>eq \f(7</w:instrText>
      </w:r>
      <w:r w:rsidRPr="00DC2354">
        <w:rPr>
          <w:rFonts w:ascii="Times New Roman" w:hAnsi="Times New Roman" w:cs="Times New Roman"/>
          <w:i/>
          <w:szCs w:val="21"/>
        </w:rPr>
        <w:instrText>d,</w:instrText>
      </w:r>
      <w:r w:rsidRPr="00DC2354">
        <w:rPr>
          <w:rFonts w:ascii="Times New Roman" w:hAnsi="Times New Roman" w:cs="Times New Roman"/>
          <w:szCs w:val="21"/>
        </w:rPr>
        <w:instrText>2</w:instrText>
      </w:r>
      <w:r w:rsidRPr="00DC2354">
        <w:rPr>
          <w:rFonts w:ascii="Times New Roman" w:hAnsi="Times New Roman" w:cs="Times New Roman"/>
          <w:i/>
          <w:szCs w:val="21"/>
        </w:rPr>
        <w:instrText>T</w:instrText>
      </w:r>
      <w:r w:rsidRPr="00DC2354">
        <w:rPr>
          <w:rFonts w:ascii="Times New Roman" w:hAnsi="Times New Roman" w:cs="Times New Roman"/>
          <w:szCs w:val="21"/>
        </w:rPr>
        <w:instrText>)</w:instrText>
      </w:r>
      <w:r w:rsidR="00AD533D" w:rsidRPr="00DC2354">
        <w:rPr>
          <w:rFonts w:ascii="Times New Roman" w:hAnsi="Times New Roman" w:cs="Times New Roman"/>
          <w:szCs w:val="21"/>
        </w:rPr>
        <w:fldChar w:fldCharType="end"/>
      </w:r>
    </w:p>
    <w:p w:rsidR="00075070" w:rsidRDefault="00075070" w:rsidP="00381701">
      <w:pPr>
        <w:spacing w:line="276" w:lineRule="auto"/>
        <w:rPr>
          <w:rFonts w:ascii="Times New Roman" w:hAnsi="Times New Roman" w:cs="Times New Roman"/>
          <w:szCs w:val="21"/>
        </w:rPr>
      </w:pPr>
    </w:p>
    <w:p w:rsidR="000A70A2" w:rsidRDefault="000A70A2" w:rsidP="00381701">
      <w:pPr>
        <w:spacing w:line="276" w:lineRule="auto"/>
        <w:rPr>
          <w:rFonts w:ascii="Times New Roman" w:hAnsi="Times New Roman" w:cs="Times New Roman"/>
          <w:szCs w:val="21"/>
        </w:rPr>
      </w:pPr>
    </w:p>
    <w:p w:rsidR="000A70A2" w:rsidRPr="00DC2354" w:rsidRDefault="000A70A2" w:rsidP="00381701">
      <w:pPr>
        <w:spacing w:line="276" w:lineRule="auto"/>
        <w:rPr>
          <w:rFonts w:ascii="Times New Roman" w:hAnsi="Times New Roman" w:cs="Times New Roman"/>
          <w:szCs w:val="21"/>
        </w:rPr>
      </w:pPr>
    </w:p>
    <w:p w:rsidR="0027701D" w:rsidRPr="00DC2354" w:rsidRDefault="00142911" w:rsidP="0027701D">
      <w:pPr>
        <w:spacing w:line="276" w:lineRule="auto"/>
        <w:rPr>
          <w:rFonts w:ascii="Times New Roman" w:hAnsi="Times New Roman" w:cs="Times New Roman"/>
          <w:szCs w:val="21"/>
        </w:rPr>
      </w:pPr>
      <w:r w:rsidRPr="00DC2354">
        <w:rPr>
          <w:rFonts w:ascii="Times New Roman" w:hAnsi="Times New Roman" w:cs="Times New Roman"/>
          <w:szCs w:val="21"/>
        </w:rPr>
        <w:t>9</w:t>
      </w:r>
      <w:r w:rsidRPr="00DC2354">
        <w:rPr>
          <w:rFonts w:ascii="Times New Roman" w:hAnsi="Times New Roman" w:cs="Times New Roman"/>
          <w:szCs w:val="21"/>
        </w:rPr>
        <w:t>、</w:t>
      </w:r>
      <w:r w:rsidR="0027701D" w:rsidRPr="00DC2354">
        <w:rPr>
          <w:rFonts w:ascii="Times New Roman" w:hAnsi="Times New Roman" w:cs="Times New Roman"/>
          <w:szCs w:val="21"/>
        </w:rPr>
        <w:t>一物体作自由落体运动，落地时的速度为</w:t>
      </w:r>
      <w:r w:rsidR="0027701D" w:rsidRPr="00DC2354">
        <w:rPr>
          <w:rFonts w:ascii="Times New Roman" w:hAnsi="Times New Roman" w:cs="Times New Roman"/>
          <w:szCs w:val="21"/>
        </w:rPr>
        <w:t>30m</w:t>
      </w:r>
      <w:r w:rsidR="00DC2354">
        <w:rPr>
          <w:rFonts w:ascii="Times New Roman" w:hAnsi="Times New Roman" w:cs="Times New Roman" w:hint="eastAsia"/>
          <w:szCs w:val="21"/>
        </w:rPr>
        <w:t>/</w:t>
      </w:r>
      <w:r w:rsidR="0027701D" w:rsidRPr="00DC2354">
        <w:rPr>
          <w:rFonts w:ascii="Times New Roman" w:hAnsi="Times New Roman" w:cs="Times New Roman"/>
          <w:szCs w:val="21"/>
        </w:rPr>
        <w:t>s</w:t>
      </w:r>
      <w:r w:rsidR="0027701D" w:rsidRPr="00DC2354">
        <w:rPr>
          <w:rFonts w:ascii="Times New Roman" w:hAnsi="Times New Roman" w:cs="Times New Roman"/>
          <w:szCs w:val="21"/>
        </w:rPr>
        <w:t>，则它下落高度是</w:t>
      </w:r>
      <w:r w:rsidR="0027701D" w:rsidRPr="00DC2354">
        <w:rPr>
          <w:rFonts w:ascii="Times New Roman" w:hAnsi="Times New Roman" w:cs="Times New Roman"/>
          <w:szCs w:val="21"/>
        </w:rPr>
        <w:t>______m.</w:t>
      </w:r>
      <w:r w:rsidR="0027701D" w:rsidRPr="00DC2354">
        <w:rPr>
          <w:rFonts w:ascii="Times New Roman" w:hAnsi="Times New Roman" w:cs="Times New Roman"/>
          <w:szCs w:val="21"/>
        </w:rPr>
        <w:t>它在前</w:t>
      </w:r>
      <w:r w:rsidR="0027701D" w:rsidRPr="00DC2354">
        <w:rPr>
          <w:rFonts w:ascii="Times New Roman" w:hAnsi="Times New Roman" w:cs="Times New Roman"/>
          <w:szCs w:val="21"/>
        </w:rPr>
        <w:t>2s</w:t>
      </w:r>
      <w:r w:rsidR="0027701D" w:rsidRPr="00DC2354">
        <w:rPr>
          <w:rFonts w:ascii="Times New Roman" w:hAnsi="Times New Roman" w:cs="Times New Roman"/>
          <w:szCs w:val="21"/>
        </w:rPr>
        <w:t>内的平均速度为</w:t>
      </w:r>
      <w:r w:rsidR="0027701D" w:rsidRPr="00DC2354">
        <w:rPr>
          <w:rFonts w:ascii="Times New Roman" w:hAnsi="Times New Roman" w:cs="Times New Roman"/>
          <w:szCs w:val="21"/>
        </w:rPr>
        <w:t>______m</w:t>
      </w:r>
      <w:r w:rsidR="00DC2354">
        <w:rPr>
          <w:rFonts w:ascii="Times New Roman" w:hAnsi="Times New Roman" w:cs="Times New Roman" w:hint="eastAsia"/>
          <w:szCs w:val="21"/>
        </w:rPr>
        <w:t>/</w:t>
      </w:r>
      <w:r w:rsidR="0027701D" w:rsidRPr="00DC2354">
        <w:rPr>
          <w:rFonts w:ascii="Times New Roman" w:hAnsi="Times New Roman" w:cs="Times New Roman"/>
          <w:szCs w:val="21"/>
        </w:rPr>
        <w:t>s</w:t>
      </w:r>
      <w:r w:rsidR="0027701D" w:rsidRPr="00DC2354">
        <w:rPr>
          <w:rFonts w:ascii="Times New Roman" w:hAnsi="Times New Roman" w:cs="Times New Roman"/>
          <w:szCs w:val="21"/>
        </w:rPr>
        <w:t>，它在最后</w:t>
      </w:r>
      <w:r w:rsidR="0027701D" w:rsidRPr="00DC2354">
        <w:rPr>
          <w:rFonts w:ascii="Times New Roman" w:hAnsi="Times New Roman" w:cs="Times New Roman"/>
          <w:szCs w:val="21"/>
        </w:rPr>
        <w:t>1s</w:t>
      </w:r>
      <w:r w:rsidR="0027701D" w:rsidRPr="00DC2354">
        <w:rPr>
          <w:rFonts w:ascii="Times New Roman" w:hAnsi="Times New Roman" w:cs="Times New Roman"/>
          <w:szCs w:val="21"/>
        </w:rPr>
        <w:t>内下落的高度是</w:t>
      </w:r>
      <w:r w:rsidR="0027701D" w:rsidRPr="00DC2354">
        <w:rPr>
          <w:rFonts w:ascii="Times New Roman" w:hAnsi="Times New Roman" w:cs="Times New Roman"/>
          <w:szCs w:val="21"/>
        </w:rPr>
        <w:t>______m</w:t>
      </w:r>
      <w:r w:rsidR="00966BE7" w:rsidRPr="00DC2354">
        <w:rPr>
          <w:rFonts w:ascii="Times New Roman" w:hAnsi="Times New Roman" w:cs="Times New Roman"/>
          <w:szCs w:val="21"/>
        </w:rPr>
        <w:t>（</w:t>
      </w:r>
      <w:r w:rsidR="0027701D" w:rsidRPr="00DC2354">
        <w:rPr>
          <w:rFonts w:ascii="Times New Roman" w:hAnsi="Times New Roman" w:cs="Times New Roman"/>
          <w:i/>
          <w:szCs w:val="21"/>
        </w:rPr>
        <w:t>g</w:t>
      </w:r>
      <w:r w:rsidR="0027701D" w:rsidRPr="00DC2354">
        <w:rPr>
          <w:rFonts w:ascii="Times New Roman" w:hAnsi="Times New Roman" w:cs="Times New Roman"/>
          <w:szCs w:val="21"/>
        </w:rPr>
        <w:t>取</w:t>
      </w:r>
      <w:smartTag w:uri="urn:schemas-microsoft-com:office:smarttags" w:element="chmetcnv">
        <w:smartTagPr>
          <w:attr w:name="UnitName" w:val="m"/>
          <w:attr w:name="SourceValue" w:val="10"/>
          <w:attr w:name="HasSpace" w:val="False"/>
          <w:attr w:name="Negative" w:val="False"/>
          <w:attr w:name="NumberType" w:val="1"/>
          <w:attr w:name="TCSC" w:val="0"/>
        </w:smartTagPr>
        <w:r w:rsidR="0027701D" w:rsidRPr="00DC2354">
          <w:rPr>
            <w:rFonts w:ascii="Times New Roman" w:hAnsi="Times New Roman" w:cs="Times New Roman"/>
            <w:szCs w:val="21"/>
          </w:rPr>
          <w:t>10m</w:t>
        </w:r>
        <w:r w:rsidR="00DC2354">
          <w:rPr>
            <w:rFonts w:ascii="Times New Roman" w:hAnsi="Times New Roman" w:cs="Times New Roman" w:hint="eastAsia"/>
            <w:szCs w:val="21"/>
          </w:rPr>
          <w:t>/</w:t>
        </w:r>
      </w:smartTag>
      <w:r w:rsidR="0027701D" w:rsidRPr="00DC2354">
        <w:rPr>
          <w:rFonts w:ascii="Times New Roman" w:hAnsi="Times New Roman" w:cs="Times New Roman"/>
          <w:szCs w:val="21"/>
        </w:rPr>
        <w:t>s</w:t>
      </w:r>
      <w:r w:rsidR="0027701D" w:rsidRPr="00DC2354">
        <w:rPr>
          <w:rFonts w:ascii="Times New Roman" w:hAnsi="Times New Roman" w:cs="Times New Roman"/>
          <w:szCs w:val="21"/>
          <w:vertAlign w:val="superscript"/>
        </w:rPr>
        <w:t>2</w:t>
      </w:r>
      <w:r w:rsidR="00966BE7" w:rsidRPr="00DC2354">
        <w:rPr>
          <w:rFonts w:ascii="Times New Roman" w:hAnsi="Times New Roman" w:cs="Times New Roman"/>
          <w:szCs w:val="21"/>
        </w:rPr>
        <w:t>）</w:t>
      </w:r>
    </w:p>
    <w:p w:rsidR="00075070" w:rsidRPr="00DC2354" w:rsidRDefault="00075070" w:rsidP="00381701">
      <w:pPr>
        <w:spacing w:line="276" w:lineRule="auto"/>
        <w:rPr>
          <w:rFonts w:ascii="Times New Roman" w:hAnsi="Times New Roman" w:cs="Times New Roman"/>
          <w:szCs w:val="21"/>
        </w:rPr>
      </w:pPr>
    </w:p>
    <w:p w:rsidR="00754DA9" w:rsidRPr="00DC2354" w:rsidRDefault="00142911" w:rsidP="00754DA9">
      <w:pPr>
        <w:spacing w:line="276" w:lineRule="auto"/>
        <w:rPr>
          <w:rFonts w:ascii="Times New Roman" w:eastAsia="宋体" w:hAnsi="Times New Roman" w:cs="Times New Roman"/>
          <w:szCs w:val="21"/>
        </w:rPr>
      </w:pPr>
      <w:r w:rsidRPr="00DC2354">
        <w:rPr>
          <w:rFonts w:ascii="Times New Roman" w:eastAsia="宋体" w:hAnsi="Times New Roman" w:cs="Times New Roman"/>
          <w:szCs w:val="21"/>
        </w:rPr>
        <w:t>10</w:t>
      </w:r>
      <w:r w:rsidRPr="00DC2354">
        <w:rPr>
          <w:rFonts w:ascii="Times New Roman" w:eastAsia="宋体" w:hAnsi="Times New Roman" w:cs="Times New Roman"/>
          <w:szCs w:val="21"/>
        </w:rPr>
        <w:t>、</w:t>
      </w:r>
      <w:r w:rsidR="00754DA9" w:rsidRPr="00DC2354">
        <w:rPr>
          <w:rFonts w:ascii="Times New Roman" w:eastAsia="宋体" w:hAnsi="Times New Roman" w:cs="Times New Roman"/>
          <w:szCs w:val="21"/>
        </w:rPr>
        <w:t>从</w:t>
      </w:r>
      <w:r w:rsidR="00754DA9" w:rsidRPr="00DC2354">
        <w:rPr>
          <w:rFonts w:ascii="Times New Roman" w:eastAsia="宋体" w:hAnsi="Times New Roman" w:cs="Times New Roman"/>
          <w:i/>
          <w:szCs w:val="21"/>
        </w:rPr>
        <w:t>H</w:t>
      </w:r>
      <w:r w:rsidR="00754DA9" w:rsidRPr="00DC2354">
        <w:rPr>
          <w:rFonts w:ascii="Times New Roman" w:eastAsia="宋体" w:hAnsi="Times New Roman" w:cs="Times New Roman"/>
          <w:szCs w:val="21"/>
        </w:rPr>
        <w:t>高处自由落下的物体，到达地面的速度与落到</w:t>
      </w:r>
      <w:r w:rsidR="00754DA9" w:rsidRPr="00DC2354">
        <w:rPr>
          <w:rFonts w:ascii="Times New Roman" w:eastAsia="宋体" w:hAnsi="Times New Roman" w:cs="Times New Roman"/>
          <w:i/>
          <w:szCs w:val="21"/>
        </w:rPr>
        <w:t>H</w:t>
      </w:r>
      <w:r w:rsidR="00754DA9" w:rsidRPr="00DC2354">
        <w:rPr>
          <w:rFonts w:ascii="Times New Roman" w:eastAsia="宋体" w:hAnsi="Times New Roman" w:cs="Times New Roman"/>
          <w:szCs w:val="21"/>
        </w:rPr>
        <w:t>/2</w:t>
      </w:r>
      <w:r w:rsidR="00754DA9" w:rsidRPr="00DC2354">
        <w:rPr>
          <w:rFonts w:ascii="Times New Roman" w:eastAsia="宋体" w:hAnsi="Times New Roman" w:cs="Times New Roman"/>
          <w:szCs w:val="21"/>
        </w:rPr>
        <w:t>高处时的速度之比为</w:t>
      </w:r>
      <w:r w:rsidR="00A06828">
        <w:rPr>
          <w:rFonts w:ascii="Times New Roman" w:eastAsia="宋体" w:hAnsi="Times New Roman" w:cs="Times New Roman"/>
          <w:szCs w:val="21"/>
        </w:rPr>
        <w:t>_</w:t>
      </w:r>
      <w:r w:rsidR="00754DA9" w:rsidRPr="00DC2354">
        <w:rPr>
          <w:rFonts w:ascii="Times New Roman" w:eastAsia="宋体" w:hAnsi="Times New Roman" w:cs="Times New Roman"/>
          <w:szCs w:val="21"/>
        </w:rPr>
        <w:t>_____</w:t>
      </w:r>
      <w:r w:rsidR="00754DA9" w:rsidRPr="00DC2354">
        <w:rPr>
          <w:rFonts w:ascii="Times New Roman" w:eastAsia="宋体" w:hAnsi="Times New Roman" w:cs="Times New Roman"/>
          <w:szCs w:val="21"/>
        </w:rPr>
        <w:t>，当下落到某处速度为落地速度的</w:t>
      </w:r>
      <w:r w:rsidR="00754DA9" w:rsidRPr="00DC2354">
        <w:rPr>
          <w:rFonts w:ascii="Times New Roman" w:eastAsia="宋体" w:hAnsi="Times New Roman" w:cs="Times New Roman"/>
          <w:szCs w:val="21"/>
        </w:rPr>
        <w:t>1/2</w:t>
      </w:r>
      <w:r w:rsidR="00754DA9" w:rsidRPr="00DC2354">
        <w:rPr>
          <w:rFonts w:ascii="Times New Roman" w:eastAsia="宋体" w:hAnsi="Times New Roman" w:cs="Times New Roman"/>
          <w:szCs w:val="21"/>
        </w:rPr>
        <w:t>时，其下落的高度与</w:t>
      </w:r>
      <w:r w:rsidR="00754DA9" w:rsidRPr="00DC2354">
        <w:rPr>
          <w:rFonts w:ascii="Times New Roman" w:eastAsia="宋体" w:hAnsi="Times New Roman" w:cs="Times New Roman"/>
          <w:i/>
          <w:szCs w:val="21"/>
        </w:rPr>
        <w:t>H</w:t>
      </w:r>
      <w:r w:rsidR="00754DA9" w:rsidRPr="00DC2354">
        <w:rPr>
          <w:rFonts w:ascii="Times New Roman" w:eastAsia="宋体" w:hAnsi="Times New Roman" w:cs="Times New Roman"/>
          <w:szCs w:val="21"/>
        </w:rPr>
        <w:t>的比值为</w:t>
      </w:r>
      <w:r w:rsidR="00A06828">
        <w:rPr>
          <w:rFonts w:ascii="Times New Roman" w:eastAsia="宋体" w:hAnsi="Times New Roman" w:cs="Times New Roman"/>
          <w:szCs w:val="21"/>
        </w:rPr>
        <w:t>____</w:t>
      </w:r>
      <w:r w:rsidR="00754DA9" w:rsidRPr="00DC2354">
        <w:rPr>
          <w:rFonts w:ascii="Times New Roman" w:eastAsia="宋体" w:hAnsi="Times New Roman" w:cs="Times New Roman"/>
          <w:szCs w:val="21"/>
        </w:rPr>
        <w:t>___</w:t>
      </w:r>
      <w:r w:rsidR="00754DA9" w:rsidRPr="00DC2354">
        <w:rPr>
          <w:rFonts w:ascii="Times New Roman" w:eastAsia="宋体" w:hAnsi="Times New Roman" w:cs="Times New Roman"/>
          <w:szCs w:val="21"/>
        </w:rPr>
        <w:t>。</w:t>
      </w:r>
    </w:p>
    <w:p w:rsidR="007B62B3" w:rsidRDefault="007B62B3" w:rsidP="00381701">
      <w:pPr>
        <w:spacing w:line="276" w:lineRule="auto"/>
        <w:rPr>
          <w:rFonts w:ascii="Times New Roman" w:hAnsi="Times New Roman" w:cs="Times New Roman"/>
          <w:szCs w:val="21"/>
        </w:rPr>
      </w:pPr>
    </w:p>
    <w:p w:rsidR="00A06828" w:rsidRDefault="00A06828" w:rsidP="00381701">
      <w:pPr>
        <w:spacing w:line="276" w:lineRule="auto"/>
        <w:rPr>
          <w:rFonts w:ascii="Times New Roman" w:hAnsi="Times New Roman" w:cs="Times New Roman"/>
          <w:szCs w:val="21"/>
        </w:rPr>
      </w:pPr>
    </w:p>
    <w:p w:rsidR="00A06828" w:rsidRDefault="00A06828" w:rsidP="00381701">
      <w:pPr>
        <w:spacing w:line="276" w:lineRule="auto"/>
        <w:rPr>
          <w:rFonts w:ascii="Times New Roman" w:hAnsi="Times New Roman" w:cs="Times New Roman"/>
          <w:szCs w:val="21"/>
        </w:rPr>
      </w:pPr>
    </w:p>
    <w:p w:rsidR="00A06828" w:rsidRDefault="00A06828" w:rsidP="00381701">
      <w:pPr>
        <w:spacing w:line="276" w:lineRule="auto"/>
        <w:rPr>
          <w:rFonts w:ascii="Times New Roman" w:hAnsi="Times New Roman" w:cs="Times New Roman"/>
          <w:szCs w:val="21"/>
        </w:rPr>
      </w:pPr>
    </w:p>
    <w:p w:rsidR="00A06828" w:rsidRDefault="00A06828" w:rsidP="00381701">
      <w:pPr>
        <w:spacing w:line="276" w:lineRule="auto"/>
        <w:rPr>
          <w:rFonts w:ascii="Times New Roman" w:hAnsi="Times New Roman" w:cs="Times New Roman"/>
          <w:szCs w:val="21"/>
        </w:rPr>
      </w:pPr>
    </w:p>
    <w:p w:rsidR="00A06828" w:rsidRDefault="00A06828" w:rsidP="00381701">
      <w:pPr>
        <w:spacing w:line="276" w:lineRule="auto"/>
        <w:rPr>
          <w:rFonts w:ascii="Times New Roman" w:hAnsi="Times New Roman" w:cs="Times New Roman"/>
          <w:szCs w:val="21"/>
        </w:rPr>
      </w:pPr>
    </w:p>
    <w:p w:rsidR="00A06828" w:rsidRDefault="00A06828" w:rsidP="00381701">
      <w:pPr>
        <w:spacing w:line="276" w:lineRule="auto"/>
        <w:rPr>
          <w:rFonts w:ascii="Times New Roman" w:hAnsi="Times New Roman" w:cs="Times New Roman"/>
          <w:szCs w:val="21"/>
        </w:rPr>
      </w:pPr>
    </w:p>
    <w:p w:rsidR="00A06828" w:rsidRPr="00DC2354" w:rsidRDefault="00A06828" w:rsidP="00381701">
      <w:pPr>
        <w:spacing w:line="276" w:lineRule="auto"/>
        <w:rPr>
          <w:rFonts w:ascii="Times New Roman" w:hAnsi="Times New Roman" w:cs="Times New Roman"/>
          <w:szCs w:val="21"/>
        </w:rPr>
      </w:pPr>
    </w:p>
    <w:p w:rsidR="007B62B3" w:rsidRPr="00DC2354" w:rsidRDefault="00142911" w:rsidP="007B62B3">
      <w:pPr>
        <w:spacing w:line="276" w:lineRule="auto"/>
        <w:rPr>
          <w:rFonts w:ascii="Times New Roman" w:hAnsi="Times New Roman" w:cs="Times New Roman"/>
          <w:szCs w:val="21"/>
        </w:rPr>
      </w:pPr>
      <w:r w:rsidRPr="00DC2354">
        <w:rPr>
          <w:rFonts w:ascii="Times New Roman" w:hAnsi="Times New Roman" w:cs="Times New Roman"/>
          <w:szCs w:val="21"/>
        </w:rPr>
        <w:t>11</w:t>
      </w:r>
      <w:r w:rsidRPr="00DC2354">
        <w:rPr>
          <w:rFonts w:ascii="Times New Roman" w:hAnsi="Times New Roman" w:cs="Times New Roman"/>
          <w:szCs w:val="21"/>
        </w:rPr>
        <w:t>、</w:t>
      </w:r>
      <w:r w:rsidR="007B62B3" w:rsidRPr="00DC2354">
        <w:rPr>
          <w:rFonts w:ascii="Times New Roman" w:hAnsi="Times New Roman" w:cs="Times New Roman"/>
          <w:szCs w:val="21"/>
        </w:rPr>
        <w:t>在汶川大地震中，一架直升飞机在灾区某地上空做定点空投救灾物资，已知每隔</w:t>
      </w:r>
      <w:r w:rsidR="007B62B3" w:rsidRPr="00DC2354">
        <w:rPr>
          <w:rFonts w:ascii="Times New Roman" w:hAnsi="Times New Roman" w:cs="Times New Roman"/>
          <w:szCs w:val="21"/>
        </w:rPr>
        <w:t>1</w:t>
      </w:r>
      <w:r w:rsidR="007B62B3" w:rsidRPr="00DC2354">
        <w:rPr>
          <w:rFonts w:ascii="Times New Roman" w:hAnsi="Times New Roman" w:cs="Times New Roman"/>
          <w:szCs w:val="21"/>
        </w:rPr>
        <w:t>秒释放一包物资，当第</w:t>
      </w:r>
      <w:r w:rsidR="007B62B3" w:rsidRPr="00DC2354">
        <w:rPr>
          <w:rFonts w:ascii="Times New Roman" w:hAnsi="Times New Roman" w:cs="Times New Roman"/>
          <w:szCs w:val="21"/>
        </w:rPr>
        <w:t>1</w:t>
      </w:r>
      <w:r w:rsidR="007B62B3" w:rsidRPr="00DC2354">
        <w:rPr>
          <w:rFonts w:ascii="Times New Roman" w:hAnsi="Times New Roman" w:cs="Times New Roman"/>
          <w:szCs w:val="21"/>
        </w:rPr>
        <w:t>包物资刚着地时</w:t>
      </w:r>
      <w:r w:rsidR="00DC2354" w:rsidRPr="00DC2354">
        <w:rPr>
          <w:rFonts w:ascii="Times New Roman" w:hAnsi="Times New Roman" w:cs="Times New Roman"/>
          <w:szCs w:val="21"/>
        </w:rPr>
        <w:t>，</w:t>
      </w:r>
      <w:r w:rsidR="007B62B3" w:rsidRPr="00DC2354">
        <w:rPr>
          <w:rFonts w:ascii="Times New Roman" w:hAnsi="Times New Roman" w:cs="Times New Roman"/>
          <w:szCs w:val="21"/>
        </w:rPr>
        <w:t>第五包刚好离开机舱开始下落。（</w:t>
      </w:r>
      <w:r w:rsidR="007B62B3" w:rsidRPr="00DC2354">
        <w:rPr>
          <w:rFonts w:ascii="Times New Roman" w:hAnsi="Times New Roman" w:cs="Times New Roman"/>
          <w:i/>
          <w:szCs w:val="21"/>
        </w:rPr>
        <w:t>g</w:t>
      </w:r>
      <w:r w:rsidR="004D36D8" w:rsidRPr="00DC2354">
        <w:rPr>
          <w:rFonts w:ascii="Times New Roman" w:hAnsi="Times New Roman" w:cs="Times New Roman"/>
          <w:szCs w:val="21"/>
        </w:rPr>
        <w:t>＝</w:t>
      </w:r>
      <w:r w:rsidR="007B62B3" w:rsidRPr="00DC2354">
        <w:rPr>
          <w:rFonts w:ascii="Times New Roman" w:hAnsi="Times New Roman" w:cs="Times New Roman"/>
          <w:szCs w:val="21"/>
        </w:rPr>
        <w:t>10m/s</w:t>
      </w:r>
      <w:r w:rsidR="007B62B3" w:rsidRPr="00DC2354">
        <w:rPr>
          <w:rFonts w:ascii="Times New Roman" w:hAnsi="Times New Roman" w:cs="Times New Roman"/>
          <w:szCs w:val="21"/>
          <w:vertAlign w:val="superscript"/>
        </w:rPr>
        <w:t>2</w:t>
      </w:r>
      <w:r w:rsidR="007B62B3" w:rsidRPr="00DC2354">
        <w:rPr>
          <w:rFonts w:ascii="Times New Roman" w:hAnsi="Times New Roman" w:cs="Times New Roman"/>
          <w:szCs w:val="21"/>
        </w:rPr>
        <w:t>）求：</w:t>
      </w:r>
    </w:p>
    <w:p w:rsidR="007B62B3" w:rsidRPr="00DC2354" w:rsidRDefault="007B62B3" w:rsidP="007B62B3">
      <w:pPr>
        <w:spacing w:line="276" w:lineRule="auto"/>
        <w:rPr>
          <w:rFonts w:ascii="Times New Roman" w:hAnsi="Times New Roman" w:cs="Times New Roman"/>
          <w:szCs w:val="21"/>
        </w:rPr>
      </w:pPr>
      <w:r w:rsidRPr="00DC2354">
        <w:rPr>
          <w:rFonts w:ascii="Times New Roman" w:hAnsi="Times New Roman" w:cs="Times New Roman"/>
          <w:noProof/>
          <w:szCs w:val="21"/>
        </w:rPr>
        <w:drawing>
          <wp:anchor distT="0" distB="0" distL="114300" distR="114300" simplePos="0" relativeHeight="251658240" behindDoc="0" locked="0" layoutInCell="1" allowOverlap="1">
            <wp:simplePos x="0" y="0"/>
            <wp:positionH relativeFrom="column">
              <wp:posOffset>4111625</wp:posOffset>
            </wp:positionH>
            <wp:positionV relativeFrom="paragraph">
              <wp:posOffset>178435</wp:posOffset>
            </wp:positionV>
            <wp:extent cx="1133475" cy="1933575"/>
            <wp:effectExtent l="19050" t="0" r="9525"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srcRect/>
                    <a:stretch>
                      <a:fillRect/>
                    </a:stretch>
                  </pic:blipFill>
                  <pic:spPr bwMode="auto">
                    <a:xfrm>
                      <a:off x="0" y="0"/>
                      <a:ext cx="1133475" cy="1933575"/>
                    </a:xfrm>
                    <a:prstGeom prst="rect">
                      <a:avLst/>
                    </a:prstGeom>
                    <a:noFill/>
                    <a:ln w="9525">
                      <a:noFill/>
                      <a:miter lim="800000"/>
                      <a:headEnd/>
                      <a:tailEnd/>
                    </a:ln>
                  </pic:spPr>
                </pic:pic>
              </a:graphicData>
            </a:graphic>
          </wp:anchor>
        </w:drawing>
      </w:r>
      <w:r w:rsidRPr="00DC2354">
        <w:rPr>
          <w:rFonts w:ascii="Times New Roman" w:hAnsi="Times New Roman" w:cs="Times New Roman"/>
          <w:szCs w:val="21"/>
        </w:rPr>
        <w:t>（</w:t>
      </w:r>
      <w:r w:rsidRPr="00DC2354">
        <w:rPr>
          <w:rFonts w:ascii="Times New Roman" w:hAnsi="Times New Roman" w:cs="Times New Roman"/>
          <w:szCs w:val="21"/>
        </w:rPr>
        <w:t>1</w:t>
      </w:r>
      <w:r w:rsidRPr="00DC2354">
        <w:rPr>
          <w:rFonts w:ascii="Times New Roman" w:hAnsi="Times New Roman" w:cs="Times New Roman"/>
          <w:szCs w:val="21"/>
        </w:rPr>
        <w:t>）直升飞机距离地面的高度？</w:t>
      </w:r>
    </w:p>
    <w:p w:rsidR="007B62B3" w:rsidRPr="00DC2354" w:rsidRDefault="007B62B3" w:rsidP="007B62B3">
      <w:pPr>
        <w:spacing w:line="276" w:lineRule="auto"/>
        <w:rPr>
          <w:rFonts w:ascii="Times New Roman" w:hAnsi="Times New Roman" w:cs="Times New Roman"/>
          <w:szCs w:val="21"/>
        </w:rPr>
      </w:pPr>
      <w:r w:rsidRPr="00DC2354">
        <w:rPr>
          <w:rFonts w:ascii="Times New Roman" w:hAnsi="Times New Roman" w:cs="Times New Roman"/>
          <w:szCs w:val="21"/>
        </w:rPr>
        <w:t>（</w:t>
      </w:r>
      <w:r w:rsidRPr="00DC2354">
        <w:rPr>
          <w:rFonts w:ascii="Times New Roman" w:hAnsi="Times New Roman" w:cs="Times New Roman"/>
          <w:szCs w:val="21"/>
        </w:rPr>
        <w:t>2</w:t>
      </w:r>
      <w:r w:rsidRPr="00DC2354">
        <w:rPr>
          <w:rFonts w:ascii="Times New Roman" w:hAnsi="Times New Roman" w:cs="Times New Roman"/>
          <w:szCs w:val="21"/>
        </w:rPr>
        <w:t>）第一包与第二包之间的距离？</w:t>
      </w:r>
    </w:p>
    <w:p w:rsidR="00075070" w:rsidRDefault="00075070" w:rsidP="00381701">
      <w:pPr>
        <w:spacing w:line="276" w:lineRule="auto"/>
        <w:rPr>
          <w:rFonts w:ascii="Times New Roman" w:hAnsi="Times New Roman" w:cs="Times New Roman"/>
          <w:szCs w:val="21"/>
        </w:rPr>
      </w:pPr>
    </w:p>
    <w:p w:rsidR="000A70A2" w:rsidRDefault="000A70A2" w:rsidP="00381701">
      <w:pPr>
        <w:spacing w:line="276" w:lineRule="auto"/>
        <w:rPr>
          <w:rFonts w:ascii="Times New Roman" w:hAnsi="Times New Roman" w:cs="Times New Roman"/>
          <w:szCs w:val="21"/>
        </w:rPr>
      </w:pPr>
    </w:p>
    <w:p w:rsidR="000A70A2" w:rsidRDefault="000A70A2" w:rsidP="00381701">
      <w:pPr>
        <w:spacing w:line="276" w:lineRule="auto"/>
        <w:rPr>
          <w:rFonts w:ascii="Times New Roman" w:hAnsi="Times New Roman" w:cs="Times New Roman"/>
          <w:szCs w:val="21"/>
        </w:rPr>
      </w:pPr>
    </w:p>
    <w:p w:rsidR="000A70A2" w:rsidRDefault="000A70A2" w:rsidP="00381701">
      <w:pPr>
        <w:spacing w:line="276" w:lineRule="auto"/>
        <w:rPr>
          <w:rFonts w:ascii="Times New Roman" w:hAnsi="Times New Roman" w:cs="Times New Roman"/>
          <w:szCs w:val="21"/>
        </w:rPr>
      </w:pPr>
    </w:p>
    <w:p w:rsidR="000A70A2" w:rsidRDefault="000A70A2" w:rsidP="00381701">
      <w:pPr>
        <w:spacing w:line="276" w:lineRule="auto"/>
        <w:rPr>
          <w:rFonts w:ascii="Times New Roman" w:hAnsi="Times New Roman" w:cs="Times New Roman"/>
          <w:szCs w:val="21"/>
        </w:rPr>
      </w:pPr>
    </w:p>
    <w:p w:rsidR="000A70A2" w:rsidRDefault="000A70A2" w:rsidP="00381701">
      <w:pPr>
        <w:spacing w:line="276" w:lineRule="auto"/>
        <w:rPr>
          <w:rFonts w:ascii="Times New Roman" w:hAnsi="Times New Roman" w:cs="Times New Roman"/>
          <w:szCs w:val="21"/>
        </w:rPr>
      </w:pPr>
    </w:p>
    <w:p w:rsidR="000A70A2" w:rsidRDefault="000A70A2" w:rsidP="00381701">
      <w:pPr>
        <w:spacing w:line="276" w:lineRule="auto"/>
        <w:rPr>
          <w:rFonts w:ascii="Times New Roman" w:hAnsi="Times New Roman" w:cs="Times New Roman"/>
          <w:szCs w:val="21"/>
        </w:rPr>
      </w:pPr>
    </w:p>
    <w:p w:rsidR="000A70A2" w:rsidRDefault="000A70A2" w:rsidP="00381701">
      <w:pPr>
        <w:spacing w:line="276" w:lineRule="auto"/>
        <w:rPr>
          <w:rFonts w:ascii="Times New Roman" w:hAnsi="Times New Roman" w:cs="Times New Roman"/>
          <w:szCs w:val="21"/>
        </w:rPr>
      </w:pPr>
    </w:p>
    <w:p w:rsidR="000A70A2" w:rsidRPr="00DC2354" w:rsidRDefault="000A70A2" w:rsidP="00381701">
      <w:pPr>
        <w:spacing w:line="276" w:lineRule="auto"/>
        <w:rPr>
          <w:rFonts w:ascii="Times New Roman" w:hAnsi="Times New Roman" w:cs="Times New Roman"/>
          <w:szCs w:val="21"/>
        </w:rPr>
      </w:pPr>
    </w:p>
    <w:p w:rsidR="007B62B3" w:rsidRPr="00DC2354" w:rsidRDefault="00142911" w:rsidP="007B62B3">
      <w:pPr>
        <w:spacing w:line="276" w:lineRule="auto"/>
        <w:rPr>
          <w:rFonts w:ascii="Times New Roman" w:hAnsi="Times New Roman" w:cs="Times New Roman"/>
          <w:szCs w:val="21"/>
        </w:rPr>
      </w:pPr>
      <w:r w:rsidRPr="00DC2354">
        <w:rPr>
          <w:rFonts w:ascii="Times New Roman" w:hAnsi="Times New Roman" w:cs="Times New Roman"/>
          <w:szCs w:val="21"/>
        </w:rPr>
        <w:t>12</w:t>
      </w:r>
      <w:r w:rsidRPr="00DC2354">
        <w:rPr>
          <w:rFonts w:ascii="Times New Roman" w:hAnsi="Times New Roman" w:cs="Times New Roman"/>
          <w:szCs w:val="21"/>
        </w:rPr>
        <w:t>、</w:t>
      </w:r>
      <w:r w:rsidR="007B62B3" w:rsidRPr="00DC2354">
        <w:rPr>
          <w:rFonts w:ascii="Times New Roman" w:hAnsi="Times New Roman" w:cs="Times New Roman"/>
          <w:szCs w:val="21"/>
        </w:rPr>
        <w:t>一小钢珠由塔顶静止开始释放，最初的</w:t>
      </w:r>
      <w:r w:rsidR="007B62B3" w:rsidRPr="00DC2354">
        <w:rPr>
          <w:rFonts w:ascii="Times New Roman" w:hAnsi="Times New Roman" w:cs="Times New Roman"/>
          <w:szCs w:val="21"/>
        </w:rPr>
        <w:t>3</w:t>
      </w:r>
      <w:r w:rsidR="007B62B3" w:rsidRPr="00DC2354">
        <w:rPr>
          <w:rFonts w:ascii="Times New Roman" w:hAnsi="Times New Roman" w:cs="Times New Roman"/>
          <w:szCs w:val="21"/>
        </w:rPr>
        <w:t>秒内的位移为</w:t>
      </w:r>
      <w:r w:rsidR="007B62B3" w:rsidRPr="00DC2354">
        <w:rPr>
          <w:rFonts w:ascii="Times New Roman" w:hAnsi="Times New Roman" w:cs="Times New Roman"/>
          <w:i/>
          <w:szCs w:val="21"/>
        </w:rPr>
        <w:t>h</w:t>
      </w:r>
      <w:r w:rsidR="007B62B3" w:rsidRPr="00DC2354">
        <w:rPr>
          <w:rFonts w:ascii="Times New Roman" w:hAnsi="Times New Roman" w:cs="Times New Roman"/>
          <w:szCs w:val="21"/>
          <w:vertAlign w:val="subscript"/>
        </w:rPr>
        <w:t>1</w:t>
      </w:r>
      <w:r w:rsidR="007B62B3" w:rsidRPr="00DC2354">
        <w:rPr>
          <w:rFonts w:ascii="Times New Roman" w:hAnsi="Times New Roman" w:cs="Times New Roman"/>
          <w:szCs w:val="21"/>
        </w:rPr>
        <w:t>，最后</w:t>
      </w:r>
      <w:r w:rsidR="007B62B3" w:rsidRPr="00DC2354">
        <w:rPr>
          <w:rFonts w:ascii="Times New Roman" w:hAnsi="Times New Roman" w:cs="Times New Roman"/>
          <w:szCs w:val="21"/>
        </w:rPr>
        <w:t>3</w:t>
      </w:r>
      <w:r w:rsidR="007B62B3" w:rsidRPr="00DC2354">
        <w:rPr>
          <w:rFonts w:ascii="Times New Roman" w:hAnsi="Times New Roman" w:cs="Times New Roman"/>
          <w:szCs w:val="21"/>
        </w:rPr>
        <w:t>秒内的位移为</w:t>
      </w:r>
      <w:r w:rsidR="007B62B3" w:rsidRPr="00DC2354">
        <w:rPr>
          <w:rFonts w:ascii="Times New Roman" w:hAnsi="Times New Roman" w:cs="Times New Roman"/>
          <w:i/>
          <w:szCs w:val="21"/>
        </w:rPr>
        <w:t>h</w:t>
      </w:r>
      <w:r w:rsidR="007B62B3" w:rsidRPr="00DC2354">
        <w:rPr>
          <w:rFonts w:ascii="Times New Roman" w:hAnsi="Times New Roman" w:cs="Times New Roman"/>
          <w:szCs w:val="21"/>
          <w:vertAlign w:val="subscript"/>
        </w:rPr>
        <w:t>2</w:t>
      </w:r>
      <w:r w:rsidR="007B62B3" w:rsidRPr="00DC2354">
        <w:rPr>
          <w:rFonts w:ascii="Times New Roman" w:hAnsi="Times New Roman" w:cs="Times New Roman"/>
          <w:szCs w:val="21"/>
        </w:rPr>
        <w:t>，若</w:t>
      </w:r>
      <w:r w:rsidR="007B62B3" w:rsidRPr="00DC2354">
        <w:rPr>
          <w:rFonts w:ascii="Times New Roman" w:hAnsi="Times New Roman" w:cs="Times New Roman"/>
          <w:i/>
          <w:szCs w:val="21"/>
        </w:rPr>
        <w:t>h</w:t>
      </w:r>
      <w:r w:rsidR="007B62B3" w:rsidRPr="00DC2354">
        <w:rPr>
          <w:rFonts w:ascii="Times New Roman" w:hAnsi="Times New Roman" w:cs="Times New Roman"/>
          <w:szCs w:val="21"/>
          <w:vertAlign w:val="subscript"/>
        </w:rPr>
        <w:t>2</w:t>
      </w:r>
      <w:r w:rsidR="004D36D8" w:rsidRPr="00DC2354">
        <w:rPr>
          <w:rFonts w:ascii="Times New Roman" w:hAnsi="Times New Roman" w:cs="Times New Roman"/>
          <w:szCs w:val="21"/>
        </w:rPr>
        <w:t>－</w:t>
      </w:r>
      <w:r w:rsidR="007B62B3" w:rsidRPr="00DC2354">
        <w:rPr>
          <w:rFonts w:ascii="Times New Roman" w:hAnsi="Times New Roman" w:cs="Times New Roman"/>
          <w:i/>
          <w:szCs w:val="21"/>
        </w:rPr>
        <w:t>h</w:t>
      </w:r>
      <w:r w:rsidR="007B62B3" w:rsidRPr="00DC2354">
        <w:rPr>
          <w:rFonts w:ascii="Times New Roman" w:hAnsi="Times New Roman" w:cs="Times New Roman"/>
          <w:szCs w:val="21"/>
          <w:vertAlign w:val="subscript"/>
        </w:rPr>
        <w:t>1</w:t>
      </w:r>
      <w:r w:rsidR="004D36D8" w:rsidRPr="00DC2354">
        <w:rPr>
          <w:rFonts w:ascii="Times New Roman" w:hAnsi="Times New Roman" w:cs="Times New Roman"/>
          <w:szCs w:val="21"/>
        </w:rPr>
        <w:t>＝</w:t>
      </w:r>
      <w:r w:rsidR="007B62B3" w:rsidRPr="00DC2354">
        <w:rPr>
          <w:rFonts w:ascii="Times New Roman" w:hAnsi="Times New Roman" w:cs="Times New Roman"/>
          <w:szCs w:val="21"/>
        </w:rPr>
        <w:t>6m</w:t>
      </w:r>
      <w:r w:rsidR="007B62B3" w:rsidRPr="00DC2354">
        <w:rPr>
          <w:rFonts w:ascii="Times New Roman" w:hAnsi="Times New Roman" w:cs="Times New Roman"/>
          <w:szCs w:val="21"/>
        </w:rPr>
        <w:t>，求塔高为多少？</w:t>
      </w:r>
      <w:r w:rsidR="00966BE7" w:rsidRPr="00DC2354">
        <w:rPr>
          <w:rFonts w:ascii="Times New Roman" w:hAnsi="Times New Roman" w:cs="Times New Roman"/>
          <w:szCs w:val="21"/>
        </w:rPr>
        <w:t>（</w:t>
      </w:r>
      <w:r w:rsidR="007B62B3" w:rsidRPr="00DC2354">
        <w:rPr>
          <w:rFonts w:ascii="Times New Roman" w:hAnsi="Times New Roman" w:cs="Times New Roman"/>
          <w:i/>
          <w:szCs w:val="21"/>
        </w:rPr>
        <w:t>g</w:t>
      </w:r>
      <w:r w:rsidR="004D36D8" w:rsidRPr="00DC2354">
        <w:rPr>
          <w:rFonts w:ascii="Times New Roman" w:hAnsi="Times New Roman" w:cs="Times New Roman"/>
          <w:szCs w:val="21"/>
        </w:rPr>
        <w:t>＝</w:t>
      </w:r>
      <w:r w:rsidR="007B62B3" w:rsidRPr="00DC2354">
        <w:rPr>
          <w:rFonts w:ascii="Times New Roman" w:hAnsi="Times New Roman" w:cs="Times New Roman"/>
          <w:szCs w:val="21"/>
        </w:rPr>
        <w:t>10m/s</w:t>
      </w:r>
      <w:r w:rsidR="007B62B3" w:rsidRPr="00DC2354">
        <w:rPr>
          <w:rFonts w:ascii="Times New Roman" w:hAnsi="Times New Roman" w:cs="Times New Roman"/>
          <w:szCs w:val="21"/>
          <w:vertAlign w:val="superscript"/>
        </w:rPr>
        <w:t>2</w:t>
      </w:r>
      <w:r w:rsidR="00966BE7" w:rsidRPr="00DC2354">
        <w:rPr>
          <w:rFonts w:ascii="Times New Roman" w:hAnsi="Times New Roman" w:cs="Times New Roman"/>
          <w:szCs w:val="21"/>
        </w:rPr>
        <w:t>）</w:t>
      </w:r>
    </w:p>
    <w:p w:rsidR="00670801" w:rsidRPr="00DC2354" w:rsidRDefault="00670801" w:rsidP="00381701">
      <w:pPr>
        <w:spacing w:line="276" w:lineRule="auto"/>
        <w:rPr>
          <w:rFonts w:ascii="Times New Roman" w:hAnsi="Times New Roman" w:cs="Times New Roman"/>
          <w:szCs w:val="21"/>
        </w:rPr>
      </w:pPr>
    </w:p>
    <w:sectPr w:rsidR="00670801" w:rsidRPr="00DC2354" w:rsidSect="008B2811">
      <w:headerReference w:type="default" r:id="rId30"/>
      <w:footerReference w:type="default" r:id="rId31"/>
      <w:pgSz w:w="11906" w:h="16838"/>
      <w:pgMar w:top="1701" w:right="1418" w:bottom="1701" w:left="1418" w:header="794" w:footer="873"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7320" w:rsidRDefault="002F7320" w:rsidP="00AA5D1F">
      <w:r>
        <w:separator/>
      </w:r>
    </w:p>
  </w:endnote>
  <w:endnote w:type="continuationSeparator" w:id="1">
    <w:p w:rsidR="002F7320" w:rsidRDefault="002F7320" w:rsidP="00AA5D1F">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ourierPS">
    <w:panose1 w:val="02060409020205020404"/>
    <w:charset w:val="00"/>
    <w:family w:val="modern"/>
    <w:pitch w:val="fixed"/>
    <w:sig w:usb0="00000007" w:usb1="00000000" w:usb2="00000000" w:usb3="00000000" w:csb0="00000093"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5953292"/>
      <w:docPartObj>
        <w:docPartGallery w:val="Page Numbers (Bottom of Page)"/>
        <w:docPartUnique/>
      </w:docPartObj>
    </w:sdtPr>
    <w:sdtContent>
      <w:sdt>
        <w:sdtPr>
          <w:id w:val="860082579"/>
          <w:docPartObj>
            <w:docPartGallery w:val="Page Numbers (Top of Page)"/>
            <w:docPartUnique/>
          </w:docPartObj>
        </w:sdtPr>
        <w:sdtContent>
          <w:p w:rsidR="00A06828" w:rsidRDefault="00AD533D">
            <w:pPr>
              <w:pStyle w:val="a5"/>
              <w:jc w:val="right"/>
            </w:pPr>
            <w:r>
              <w:rPr>
                <w:noProof/>
              </w:rPr>
              <w:pict>
                <v:shapetype id="_x0000_t202" coordsize="21600,21600" o:spt="202" path="m,l,21600r21600,l21600,xe">
                  <v:stroke joinstyle="miter"/>
                  <v:path gradientshapeok="t" o:connecttype="rect"/>
                </v:shapetype>
                <v:shape id="文本框 6" o:spid="_x0000_s2050" type="#_x0000_t202" style="position:absolute;left:0;text-align:left;margin-left:205.1pt;margin-top:-14.5pt;width:201pt;height:21.3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fillcolor="white [3201]" stroked="f" strokeweight=".5pt">
                  <v:textbox>
                    <w:txbxContent>
                      <w:p w:rsidR="00A06828" w:rsidRPr="009673E9" w:rsidRDefault="00A06828" w:rsidP="00481651">
                        <w:pPr>
                          <w:rPr>
                            <w:rFonts w:ascii="黑体" w:eastAsia="黑体" w:hAnsi="黑体"/>
                          </w:rPr>
                        </w:pPr>
                        <w:r>
                          <w:rPr>
                            <w:rFonts w:ascii="黑体" w:eastAsia="黑体" w:hAnsi="黑体" w:hint="eastAsia"/>
                          </w:rPr>
                          <w:t>自由落体运动</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49" type="#_x0000_t15" style="position:absolute;left:0;text-align:left;margin-left:.35pt;margin-top:-13.8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fillcolor="#bfbfbf [2412]" stroked="f" strokeweight=".5pt">
                  <v:textbox>
                    <w:txbxContent>
                      <w:p w:rsidR="00A06828" w:rsidRPr="009673E9" w:rsidRDefault="00A06828" w:rsidP="00481651">
                        <w:pPr>
                          <w:rPr>
                            <w:rFonts w:ascii="黑体" w:eastAsia="黑体" w:hAnsi="黑体"/>
                          </w:rPr>
                        </w:pPr>
                        <w:r>
                          <w:rPr>
                            <w:rFonts w:ascii="黑体" w:eastAsia="黑体" w:hAnsi="黑体" w:hint="eastAsia"/>
                          </w:rPr>
                          <w:t>高一物理秋季班</w:t>
                        </w:r>
                        <w:r w:rsidRPr="009673E9">
                          <w:rPr>
                            <w:rFonts w:ascii="黑体" w:eastAsia="黑体" w:hAnsi="黑体" w:hint="eastAsia"/>
                          </w:rPr>
                          <w:t>课程</w:t>
                        </w:r>
                      </w:p>
                    </w:txbxContent>
                  </v:textbox>
                </v:shape>
              </w:pict>
            </w:r>
            <w:r>
              <w:rPr>
                <w:b/>
                <w:bCs/>
                <w:sz w:val="24"/>
                <w:szCs w:val="24"/>
              </w:rPr>
              <w:fldChar w:fldCharType="begin"/>
            </w:r>
            <w:r w:rsidR="00A06828">
              <w:rPr>
                <w:b/>
                <w:bCs/>
              </w:rPr>
              <w:instrText>PAGE</w:instrText>
            </w:r>
            <w:r>
              <w:rPr>
                <w:b/>
                <w:bCs/>
                <w:sz w:val="24"/>
                <w:szCs w:val="24"/>
              </w:rPr>
              <w:fldChar w:fldCharType="separate"/>
            </w:r>
            <w:r w:rsidR="007D187F">
              <w:rPr>
                <w:b/>
                <w:bCs/>
                <w:noProof/>
              </w:rPr>
              <w:t>1</w:t>
            </w:r>
            <w:r>
              <w:rPr>
                <w:b/>
                <w:bCs/>
                <w:sz w:val="24"/>
                <w:szCs w:val="24"/>
              </w:rPr>
              <w:fldChar w:fldCharType="end"/>
            </w:r>
            <w:r w:rsidR="00A06828">
              <w:rPr>
                <w:lang w:val="zh-CN"/>
              </w:rPr>
              <w:t xml:space="preserve">/ </w:t>
            </w:r>
            <w:r>
              <w:rPr>
                <w:b/>
                <w:bCs/>
                <w:sz w:val="24"/>
                <w:szCs w:val="24"/>
              </w:rPr>
              <w:fldChar w:fldCharType="begin"/>
            </w:r>
            <w:r w:rsidR="00A06828">
              <w:rPr>
                <w:b/>
                <w:bCs/>
              </w:rPr>
              <w:instrText>NUMPAGES</w:instrText>
            </w:r>
            <w:r>
              <w:rPr>
                <w:b/>
                <w:bCs/>
                <w:sz w:val="24"/>
                <w:szCs w:val="24"/>
              </w:rPr>
              <w:fldChar w:fldCharType="separate"/>
            </w:r>
            <w:r w:rsidR="007D187F">
              <w:rPr>
                <w:b/>
                <w:bCs/>
                <w:noProof/>
              </w:rPr>
              <w:t>9</w:t>
            </w:r>
            <w:r>
              <w:rPr>
                <w:b/>
                <w:bCs/>
                <w:sz w:val="24"/>
                <w:szCs w:val="24"/>
              </w:rPr>
              <w:fldChar w:fldCharType="end"/>
            </w:r>
          </w:p>
        </w:sdtContent>
      </w:sdt>
    </w:sdtContent>
  </w:sdt>
  <w:p w:rsidR="00A06828" w:rsidRPr="00906B73" w:rsidRDefault="00A06828" w:rsidP="0027548D">
    <w:pPr>
      <w:pStyle w:val="a5"/>
      <w:wordWrap w:val="0"/>
      <w:jc w:val="right"/>
      <w:rPr>
        <w:rFonts w:ascii="Arial" w:hAnsi="Arial" w:cs="Arial"/>
        <w:i/>
        <w:color w:val="595959"/>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7320" w:rsidRDefault="002F7320" w:rsidP="00AA5D1F">
      <w:r>
        <w:separator/>
      </w:r>
    </w:p>
  </w:footnote>
  <w:footnote w:type="continuationSeparator" w:id="1">
    <w:p w:rsidR="002F7320" w:rsidRDefault="002F7320" w:rsidP="00AA5D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828" w:rsidRPr="00691353" w:rsidRDefault="00A06828"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94410" cy="283845"/>
                  </a:xfrm>
                  <a:prstGeom prst="rect">
                    <a:avLst/>
                  </a:prstGeom>
                </pic:spPr>
              </pic:pic>
            </a:graphicData>
          </a:graphic>
        </wp:anchor>
      </w:drawing>
    </w:r>
    <w:r w:rsidR="00AD533D" w:rsidRPr="00AD533D">
      <w:rPr>
        <w:noProof/>
      </w:rPr>
      <w:pict>
        <v:shapetype id="_x0000_t202" coordsize="21600,21600" o:spt="202" path="m,l,21600r21600,l21600,xe">
          <v:stroke joinstyle="miter"/>
          <v:path gradientshapeok="t" o:connecttype="rect"/>
        </v:shapetype>
        <v:shape id="文本框 4" o:spid="_x0000_s2052" type="#_x0000_t202" style="position:absolute;left:0;text-align:left;margin-left:346.5pt;margin-top:5.75pt;width:1in;height:21.3pt;z-index:251663360;visibility:visible;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fillcolor="white [3201]" stroked="f" strokeweight=".5pt">
          <v:textbox>
            <w:txbxContent>
              <w:p w:rsidR="00A06828" w:rsidRPr="009673E9" w:rsidRDefault="00A06828" w:rsidP="00691353">
                <w:pPr>
                  <w:rPr>
                    <w:rFonts w:ascii="黑体" w:eastAsia="黑体" w:hAnsi="黑体"/>
                  </w:rPr>
                </w:pPr>
                <w:r w:rsidRPr="009673E9">
                  <w:rPr>
                    <w:rFonts w:ascii="黑体" w:eastAsia="黑体" w:hAnsi="黑体" w:hint="eastAsia"/>
                  </w:rPr>
                  <w:t xml:space="preserve">专业 引领 共成长    </w:t>
                </w:r>
              </w:p>
            </w:txbxContent>
          </v:textbox>
        </v:shape>
      </w:pict>
    </w:r>
    <w:r w:rsidR="00AD533D" w:rsidRPr="00AD533D">
      <w:rPr>
        <w:noProof/>
        <w:color w:val="595959"/>
      </w:rPr>
      <w:pict>
        <v:line id="直接连接符 1" o:spid="_x0000_s2051"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0B"/>
    <w:multiLevelType w:val="singleLevel"/>
    <w:tmpl w:val="0000000B"/>
    <w:lvl w:ilvl="0">
      <w:start w:val="1"/>
      <w:numFmt w:val="chineseCounting"/>
      <w:suff w:val="nothing"/>
      <w:lvlText w:val="%1、"/>
      <w:lvlJc w:val="left"/>
    </w:lvl>
  </w:abstractNum>
  <w:abstractNum w:abstractNumId="3">
    <w:nsid w:val="00000012"/>
    <w:multiLevelType w:val="singleLevel"/>
    <w:tmpl w:val="00000012"/>
    <w:lvl w:ilvl="0">
      <w:start w:val="10"/>
      <w:numFmt w:val="decimal"/>
      <w:suff w:val="nothing"/>
      <w:lvlText w:val="%1、"/>
      <w:lvlJc w:val="left"/>
    </w:lvl>
  </w:abstractNum>
  <w:abstractNum w:abstractNumId="4">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8">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9">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6"/>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9"/>
  </w:num>
  <w:num w:numId="6">
    <w:abstractNumId w:val="4"/>
  </w:num>
  <w:num w:numId="7">
    <w:abstractNumId w:val="0"/>
  </w:num>
  <w:num w:numId="8">
    <w:abstractNumId w:val="3"/>
  </w:num>
  <w:num w:numId="9">
    <w:abstractNumId w:val="1"/>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20"/>
  <w:displayVerticalDrawingGridEvery w:val="0"/>
  <w:characterSpacingControl w:val="compressPunctuation"/>
  <w:hdrShapeDefaults>
    <o:shapedefaults v:ext="edit" spidmax="14338"/>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935"/>
    <w:rsid w:val="00016B9D"/>
    <w:rsid w:val="000238AF"/>
    <w:rsid w:val="000358AF"/>
    <w:rsid w:val="00036048"/>
    <w:rsid w:val="00042BAA"/>
    <w:rsid w:val="00051A2D"/>
    <w:rsid w:val="00075070"/>
    <w:rsid w:val="00084EFD"/>
    <w:rsid w:val="000A26CC"/>
    <w:rsid w:val="000A70A2"/>
    <w:rsid w:val="000A7AE1"/>
    <w:rsid w:val="000B5DFC"/>
    <w:rsid w:val="000B62BD"/>
    <w:rsid w:val="000C01D5"/>
    <w:rsid w:val="000D3194"/>
    <w:rsid w:val="000F2756"/>
    <w:rsid w:val="00125E6A"/>
    <w:rsid w:val="00135804"/>
    <w:rsid w:val="0014059B"/>
    <w:rsid w:val="00142911"/>
    <w:rsid w:val="0014298B"/>
    <w:rsid w:val="00145B60"/>
    <w:rsid w:val="00151F60"/>
    <w:rsid w:val="001628EB"/>
    <w:rsid w:val="001904FB"/>
    <w:rsid w:val="001924B0"/>
    <w:rsid w:val="001972E2"/>
    <w:rsid w:val="001F2BCF"/>
    <w:rsid w:val="00222F5B"/>
    <w:rsid w:val="00225569"/>
    <w:rsid w:val="002276A5"/>
    <w:rsid w:val="002324D6"/>
    <w:rsid w:val="00234201"/>
    <w:rsid w:val="0027548D"/>
    <w:rsid w:val="0027701D"/>
    <w:rsid w:val="002A11C0"/>
    <w:rsid w:val="002C1F49"/>
    <w:rsid w:val="002D427D"/>
    <w:rsid w:val="002F46A6"/>
    <w:rsid w:val="002F7320"/>
    <w:rsid w:val="00305EF8"/>
    <w:rsid w:val="0031036E"/>
    <w:rsid w:val="0032246F"/>
    <w:rsid w:val="00345CA7"/>
    <w:rsid w:val="00355CFE"/>
    <w:rsid w:val="003758AC"/>
    <w:rsid w:val="00375E79"/>
    <w:rsid w:val="00381701"/>
    <w:rsid w:val="003854DF"/>
    <w:rsid w:val="00385F9A"/>
    <w:rsid w:val="003A41F6"/>
    <w:rsid w:val="003A776C"/>
    <w:rsid w:val="003A7DB4"/>
    <w:rsid w:val="003B11BA"/>
    <w:rsid w:val="003B1C9A"/>
    <w:rsid w:val="003C7511"/>
    <w:rsid w:val="003F6957"/>
    <w:rsid w:val="00401B21"/>
    <w:rsid w:val="0044581A"/>
    <w:rsid w:val="004548EB"/>
    <w:rsid w:val="00473633"/>
    <w:rsid w:val="004763ED"/>
    <w:rsid w:val="00481651"/>
    <w:rsid w:val="00481D42"/>
    <w:rsid w:val="00492418"/>
    <w:rsid w:val="004A1568"/>
    <w:rsid w:val="004A24D5"/>
    <w:rsid w:val="004A77D4"/>
    <w:rsid w:val="004D1287"/>
    <w:rsid w:val="004D36D8"/>
    <w:rsid w:val="004D68BB"/>
    <w:rsid w:val="004D6CE4"/>
    <w:rsid w:val="004E248A"/>
    <w:rsid w:val="004F3C72"/>
    <w:rsid w:val="0050221E"/>
    <w:rsid w:val="00502999"/>
    <w:rsid w:val="0050712A"/>
    <w:rsid w:val="00507DF3"/>
    <w:rsid w:val="00512EE1"/>
    <w:rsid w:val="00541C84"/>
    <w:rsid w:val="00551CCE"/>
    <w:rsid w:val="005665C5"/>
    <w:rsid w:val="00573101"/>
    <w:rsid w:val="00576312"/>
    <w:rsid w:val="005835DE"/>
    <w:rsid w:val="005E12B7"/>
    <w:rsid w:val="00604145"/>
    <w:rsid w:val="0063160E"/>
    <w:rsid w:val="00633AF2"/>
    <w:rsid w:val="0064292C"/>
    <w:rsid w:val="00670801"/>
    <w:rsid w:val="00687BED"/>
    <w:rsid w:val="00691353"/>
    <w:rsid w:val="006A3E8E"/>
    <w:rsid w:val="006B7B46"/>
    <w:rsid w:val="006C1647"/>
    <w:rsid w:val="006D6E93"/>
    <w:rsid w:val="006E1FD1"/>
    <w:rsid w:val="00754DA9"/>
    <w:rsid w:val="0077402A"/>
    <w:rsid w:val="0078207D"/>
    <w:rsid w:val="00786F2E"/>
    <w:rsid w:val="007A107E"/>
    <w:rsid w:val="007B0633"/>
    <w:rsid w:val="007B62B3"/>
    <w:rsid w:val="007D187F"/>
    <w:rsid w:val="007E1442"/>
    <w:rsid w:val="007E6049"/>
    <w:rsid w:val="007F29DC"/>
    <w:rsid w:val="00814E2D"/>
    <w:rsid w:val="00835628"/>
    <w:rsid w:val="00850C16"/>
    <w:rsid w:val="008852AA"/>
    <w:rsid w:val="008928DC"/>
    <w:rsid w:val="008B2811"/>
    <w:rsid w:val="008D1062"/>
    <w:rsid w:val="00906B73"/>
    <w:rsid w:val="00915BC5"/>
    <w:rsid w:val="00922C20"/>
    <w:rsid w:val="00923133"/>
    <w:rsid w:val="0094201F"/>
    <w:rsid w:val="009651FC"/>
    <w:rsid w:val="00966BE7"/>
    <w:rsid w:val="009673E9"/>
    <w:rsid w:val="00977E13"/>
    <w:rsid w:val="00992426"/>
    <w:rsid w:val="009B78C2"/>
    <w:rsid w:val="009D3B96"/>
    <w:rsid w:val="009D3EF2"/>
    <w:rsid w:val="009D6690"/>
    <w:rsid w:val="009E6202"/>
    <w:rsid w:val="00A007BE"/>
    <w:rsid w:val="00A06828"/>
    <w:rsid w:val="00A073EC"/>
    <w:rsid w:val="00A3725E"/>
    <w:rsid w:val="00A66C2A"/>
    <w:rsid w:val="00A75C39"/>
    <w:rsid w:val="00A81ABE"/>
    <w:rsid w:val="00A81D7D"/>
    <w:rsid w:val="00A86E7C"/>
    <w:rsid w:val="00A92E55"/>
    <w:rsid w:val="00A93602"/>
    <w:rsid w:val="00AA5D1F"/>
    <w:rsid w:val="00AB64F6"/>
    <w:rsid w:val="00AD173C"/>
    <w:rsid w:val="00AD533D"/>
    <w:rsid w:val="00AE0FC3"/>
    <w:rsid w:val="00AE5C28"/>
    <w:rsid w:val="00AE77BF"/>
    <w:rsid w:val="00B309D8"/>
    <w:rsid w:val="00B507FA"/>
    <w:rsid w:val="00B54C67"/>
    <w:rsid w:val="00B60881"/>
    <w:rsid w:val="00B8740F"/>
    <w:rsid w:val="00B87DBA"/>
    <w:rsid w:val="00B92C2D"/>
    <w:rsid w:val="00B95720"/>
    <w:rsid w:val="00BB0255"/>
    <w:rsid w:val="00BB5312"/>
    <w:rsid w:val="00BC4E1C"/>
    <w:rsid w:val="00BD3E4B"/>
    <w:rsid w:val="00BE3F4B"/>
    <w:rsid w:val="00BE4662"/>
    <w:rsid w:val="00C5311D"/>
    <w:rsid w:val="00C655F5"/>
    <w:rsid w:val="00C925A8"/>
    <w:rsid w:val="00CB13CE"/>
    <w:rsid w:val="00CB4BA1"/>
    <w:rsid w:val="00CC0131"/>
    <w:rsid w:val="00CC4FFA"/>
    <w:rsid w:val="00CD1B2C"/>
    <w:rsid w:val="00CD23A2"/>
    <w:rsid w:val="00CF1F9A"/>
    <w:rsid w:val="00D2058B"/>
    <w:rsid w:val="00D26C31"/>
    <w:rsid w:val="00D4327A"/>
    <w:rsid w:val="00D43935"/>
    <w:rsid w:val="00D4469D"/>
    <w:rsid w:val="00D64ED9"/>
    <w:rsid w:val="00D73641"/>
    <w:rsid w:val="00D86DEC"/>
    <w:rsid w:val="00DA66CB"/>
    <w:rsid w:val="00DB09FE"/>
    <w:rsid w:val="00DB1115"/>
    <w:rsid w:val="00DB5C3D"/>
    <w:rsid w:val="00DC2354"/>
    <w:rsid w:val="00DE2170"/>
    <w:rsid w:val="00DF0D93"/>
    <w:rsid w:val="00E0418A"/>
    <w:rsid w:val="00E13241"/>
    <w:rsid w:val="00E22BE8"/>
    <w:rsid w:val="00E32403"/>
    <w:rsid w:val="00E63D28"/>
    <w:rsid w:val="00E67FF6"/>
    <w:rsid w:val="00E91FB0"/>
    <w:rsid w:val="00E9359B"/>
    <w:rsid w:val="00EB0570"/>
    <w:rsid w:val="00ED5B30"/>
    <w:rsid w:val="00EE1D65"/>
    <w:rsid w:val="00F05F30"/>
    <w:rsid w:val="00F202DF"/>
    <w:rsid w:val="00F238D4"/>
    <w:rsid w:val="00F30354"/>
    <w:rsid w:val="00F60C15"/>
    <w:rsid w:val="00F636C1"/>
    <w:rsid w:val="00F63A2D"/>
    <w:rsid w:val="00F70A3D"/>
    <w:rsid w:val="00F80ADC"/>
    <w:rsid w:val="00F9166D"/>
    <w:rsid w:val="00FA02E7"/>
    <w:rsid w:val="00FA3219"/>
    <w:rsid w:val="00FB14D4"/>
    <w:rsid w:val="00FC71F2"/>
    <w:rsid w:val="00FF09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570"/>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普通文字 Char,标题1,Plain Text, Char,Char Char Char,Char Char, Char Char Char,纯文本 Char Char1 Char Char Char,标题1 Char Char Char Char Char,标题1 Char Char Char Char,游数的格式,普通文字,游数的,普通,纯文本 Char2 Char,Plain Te,普,标题1 Char Char,纯文本 Cha"/>
    <w:basedOn w:val="a"/>
    <w:link w:val="Char6"/>
    <w:rsid w:val="00D64ED9"/>
    <w:rPr>
      <w:rFonts w:ascii="宋体" w:eastAsia="宋体" w:hAnsi="Courier New" w:cs="Times New Roman"/>
      <w:szCs w:val="21"/>
    </w:rPr>
  </w:style>
  <w:style w:type="character" w:customStyle="1" w:styleId="Char6">
    <w:name w:val="纯文本 Char"/>
    <w:aliases w:val="纯文本 Char Char Char,普通文字 Char Char,标题1 Char,Plain Text Char, Char Char,Char Char Char Char,Char Char Char1, Char Char Char Char,纯文本 Char Char1 Char Char Char Char,标题1 Char Char Char Char Char Char,标题1 Char Char Char Char Char1,游数的格式 Char,普通 Char"/>
    <w:basedOn w:val="a0"/>
    <w:link w:val="ae"/>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paragraph" w:customStyle="1" w:styleId="Roman">
    <w:name w:val="Roman斜体"/>
    <w:basedOn w:val="a"/>
    <w:rsid w:val="00AB64F6"/>
    <w:pPr>
      <w:spacing w:line="0" w:lineRule="atLeast"/>
      <w:jc w:val="center"/>
    </w:pPr>
    <w:rPr>
      <w:rFonts w:ascii="Times New Roman" w:eastAsia="宋体" w:hAnsi="Times New Roman" w:cs="Times New Roman"/>
      <w:i/>
      <w:iCs/>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3281284">
      <w:bodyDiv w:val="1"/>
      <w:marLeft w:val="0"/>
      <w:marRight w:val="0"/>
      <w:marTop w:val="0"/>
      <w:marBottom w:val="0"/>
      <w:divBdr>
        <w:top w:val="none" w:sz="0" w:space="0" w:color="auto"/>
        <w:left w:val="none" w:sz="0" w:space="0" w:color="auto"/>
        <w:bottom w:val="none" w:sz="0" w:space="0" w:color="auto"/>
        <w:right w:val="none" w:sz="0" w:space="0" w:color="auto"/>
      </w:divBdr>
    </w:div>
    <w:div w:id="60565454">
      <w:bodyDiv w:val="1"/>
      <w:marLeft w:val="0"/>
      <w:marRight w:val="0"/>
      <w:marTop w:val="0"/>
      <w:marBottom w:val="0"/>
      <w:divBdr>
        <w:top w:val="none" w:sz="0" w:space="0" w:color="auto"/>
        <w:left w:val="none" w:sz="0" w:space="0" w:color="auto"/>
        <w:bottom w:val="none" w:sz="0" w:space="0" w:color="auto"/>
        <w:right w:val="none" w:sz="0" w:space="0" w:color="auto"/>
      </w:divBdr>
    </w:div>
    <w:div w:id="104156444">
      <w:bodyDiv w:val="1"/>
      <w:marLeft w:val="0"/>
      <w:marRight w:val="0"/>
      <w:marTop w:val="0"/>
      <w:marBottom w:val="0"/>
      <w:divBdr>
        <w:top w:val="none" w:sz="0" w:space="0" w:color="auto"/>
        <w:left w:val="none" w:sz="0" w:space="0" w:color="auto"/>
        <w:bottom w:val="none" w:sz="0" w:space="0" w:color="auto"/>
        <w:right w:val="none" w:sz="0" w:space="0" w:color="auto"/>
      </w:divBdr>
    </w:div>
    <w:div w:id="266737949">
      <w:bodyDiv w:val="1"/>
      <w:marLeft w:val="0"/>
      <w:marRight w:val="0"/>
      <w:marTop w:val="0"/>
      <w:marBottom w:val="0"/>
      <w:divBdr>
        <w:top w:val="none" w:sz="0" w:space="0" w:color="auto"/>
        <w:left w:val="none" w:sz="0" w:space="0" w:color="auto"/>
        <w:bottom w:val="none" w:sz="0" w:space="0" w:color="auto"/>
        <w:right w:val="none" w:sz="0" w:space="0" w:color="auto"/>
      </w:divBdr>
    </w:div>
    <w:div w:id="430273968">
      <w:bodyDiv w:val="1"/>
      <w:marLeft w:val="0"/>
      <w:marRight w:val="0"/>
      <w:marTop w:val="0"/>
      <w:marBottom w:val="0"/>
      <w:divBdr>
        <w:top w:val="none" w:sz="0" w:space="0" w:color="auto"/>
        <w:left w:val="none" w:sz="0" w:space="0" w:color="auto"/>
        <w:bottom w:val="none" w:sz="0" w:space="0" w:color="auto"/>
        <w:right w:val="none" w:sz="0" w:space="0" w:color="auto"/>
      </w:divBdr>
    </w:div>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457334895">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 w:id="1037316931">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959988760">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377407">
      <w:bodyDiv w:val="1"/>
      <w:marLeft w:val="0"/>
      <w:marRight w:val="0"/>
      <w:marTop w:val="0"/>
      <w:marBottom w:val="0"/>
      <w:divBdr>
        <w:top w:val="none" w:sz="0" w:space="0" w:color="auto"/>
        <w:left w:val="none" w:sz="0" w:space="0" w:color="auto"/>
        <w:bottom w:val="none" w:sz="0" w:space="0" w:color="auto"/>
        <w:right w:val="none" w:sz="0" w:space="0" w:color="auto"/>
      </w:divBdr>
    </w:div>
    <w:div w:id="664208747">
      <w:bodyDiv w:val="1"/>
      <w:marLeft w:val="0"/>
      <w:marRight w:val="0"/>
      <w:marTop w:val="0"/>
      <w:marBottom w:val="0"/>
      <w:divBdr>
        <w:top w:val="none" w:sz="0" w:space="0" w:color="auto"/>
        <w:left w:val="none" w:sz="0" w:space="0" w:color="auto"/>
        <w:bottom w:val="none" w:sz="0" w:space="0" w:color="auto"/>
        <w:right w:val="none" w:sz="0" w:space="0" w:color="auto"/>
      </w:divBdr>
    </w:div>
    <w:div w:id="681397858">
      <w:bodyDiv w:val="1"/>
      <w:marLeft w:val="0"/>
      <w:marRight w:val="0"/>
      <w:marTop w:val="0"/>
      <w:marBottom w:val="0"/>
      <w:divBdr>
        <w:top w:val="none" w:sz="0" w:space="0" w:color="auto"/>
        <w:left w:val="none" w:sz="0" w:space="0" w:color="auto"/>
        <w:bottom w:val="none" w:sz="0" w:space="0" w:color="auto"/>
        <w:right w:val="none" w:sz="0" w:space="0" w:color="auto"/>
      </w:divBdr>
    </w:div>
    <w:div w:id="901598780">
      <w:bodyDiv w:val="1"/>
      <w:marLeft w:val="0"/>
      <w:marRight w:val="0"/>
      <w:marTop w:val="0"/>
      <w:marBottom w:val="0"/>
      <w:divBdr>
        <w:top w:val="none" w:sz="0" w:space="0" w:color="auto"/>
        <w:left w:val="none" w:sz="0" w:space="0" w:color="auto"/>
        <w:bottom w:val="none" w:sz="0" w:space="0" w:color="auto"/>
        <w:right w:val="none" w:sz="0" w:space="0" w:color="auto"/>
      </w:divBdr>
    </w:div>
    <w:div w:id="979771379">
      <w:bodyDiv w:val="1"/>
      <w:marLeft w:val="0"/>
      <w:marRight w:val="0"/>
      <w:marTop w:val="0"/>
      <w:marBottom w:val="0"/>
      <w:divBdr>
        <w:top w:val="none" w:sz="0" w:space="0" w:color="auto"/>
        <w:left w:val="none" w:sz="0" w:space="0" w:color="auto"/>
        <w:bottom w:val="none" w:sz="0" w:space="0" w:color="auto"/>
        <w:right w:val="none" w:sz="0" w:space="0" w:color="auto"/>
      </w:divBdr>
    </w:div>
    <w:div w:id="1042251004">
      <w:bodyDiv w:val="1"/>
      <w:marLeft w:val="0"/>
      <w:marRight w:val="0"/>
      <w:marTop w:val="0"/>
      <w:marBottom w:val="0"/>
      <w:divBdr>
        <w:top w:val="none" w:sz="0" w:space="0" w:color="auto"/>
        <w:left w:val="none" w:sz="0" w:space="0" w:color="auto"/>
        <w:bottom w:val="none" w:sz="0" w:space="0" w:color="auto"/>
        <w:right w:val="none" w:sz="0" w:space="0" w:color="auto"/>
      </w:divBdr>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29250959">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 w:id="909659360">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143740622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937971">
      <w:bodyDiv w:val="1"/>
      <w:marLeft w:val="0"/>
      <w:marRight w:val="0"/>
      <w:marTop w:val="0"/>
      <w:marBottom w:val="0"/>
      <w:divBdr>
        <w:top w:val="none" w:sz="0" w:space="0" w:color="auto"/>
        <w:left w:val="none" w:sz="0" w:space="0" w:color="auto"/>
        <w:bottom w:val="none" w:sz="0" w:space="0" w:color="auto"/>
        <w:right w:val="none" w:sz="0" w:space="0" w:color="auto"/>
      </w:divBdr>
    </w:div>
    <w:div w:id="1332024607">
      <w:bodyDiv w:val="1"/>
      <w:marLeft w:val="0"/>
      <w:marRight w:val="0"/>
      <w:marTop w:val="0"/>
      <w:marBottom w:val="0"/>
      <w:divBdr>
        <w:top w:val="none" w:sz="0" w:space="0" w:color="auto"/>
        <w:left w:val="none" w:sz="0" w:space="0" w:color="auto"/>
        <w:bottom w:val="none" w:sz="0" w:space="0" w:color="auto"/>
        <w:right w:val="none" w:sz="0" w:space="0" w:color="auto"/>
      </w:divBdr>
    </w:div>
    <w:div w:id="1421290314">
      <w:bodyDiv w:val="1"/>
      <w:marLeft w:val="0"/>
      <w:marRight w:val="0"/>
      <w:marTop w:val="0"/>
      <w:marBottom w:val="0"/>
      <w:divBdr>
        <w:top w:val="none" w:sz="0" w:space="0" w:color="auto"/>
        <w:left w:val="none" w:sz="0" w:space="0" w:color="auto"/>
        <w:bottom w:val="none" w:sz="0" w:space="0" w:color="auto"/>
        <w:right w:val="none" w:sz="0" w:space="0" w:color="auto"/>
      </w:divBdr>
    </w:div>
    <w:div w:id="1675571083">
      <w:bodyDiv w:val="1"/>
      <w:marLeft w:val="0"/>
      <w:marRight w:val="0"/>
      <w:marTop w:val="0"/>
      <w:marBottom w:val="0"/>
      <w:divBdr>
        <w:top w:val="none" w:sz="0" w:space="0" w:color="auto"/>
        <w:left w:val="none" w:sz="0" w:space="0" w:color="auto"/>
        <w:bottom w:val="none" w:sz="0" w:space="0" w:color="auto"/>
        <w:right w:val="none" w:sz="0" w:space="0" w:color="auto"/>
      </w:divBdr>
    </w:div>
    <w:div w:id="1702240004">
      <w:bodyDiv w:val="1"/>
      <w:marLeft w:val="0"/>
      <w:marRight w:val="0"/>
      <w:marTop w:val="0"/>
      <w:marBottom w:val="0"/>
      <w:divBdr>
        <w:top w:val="none" w:sz="0" w:space="0" w:color="auto"/>
        <w:left w:val="none" w:sz="0" w:space="0" w:color="auto"/>
        <w:bottom w:val="none" w:sz="0" w:space="0" w:color="auto"/>
        <w:right w:val="none" w:sz="0" w:space="0" w:color="auto"/>
      </w:divBdr>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 w:id="628167826">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1656569219">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702380">
      <w:bodyDiv w:val="1"/>
      <w:marLeft w:val="0"/>
      <w:marRight w:val="0"/>
      <w:marTop w:val="0"/>
      <w:marBottom w:val="0"/>
      <w:divBdr>
        <w:top w:val="none" w:sz="0" w:space="0" w:color="auto"/>
        <w:left w:val="none" w:sz="0" w:space="0" w:color="auto"/>
        <w:bottom w:val="none" w:sz="0" w:space="0" w:color="auto"/>
        <w:right w:val="none" w:sz="0" w:space="0" w:color="auto"/>
      </w:divBdr>
    </w:div>
    <w:div w:id="1812088725">
      <w:bodyDiv w:val="1"/>
      <w:marLeft w:val="0"/>
      <w:marRight w:val="0"/>
      <w:marTop w:val="0"/>
      <w:marBottom w:val="0"/>
      <w:divBdr>
        <w:top w:val="none" w:sz="0" w:space="0" w:color="auto"/>
        <w:left w:val="none" w:sz="0" w:space="0" w:color="auto"/>
        <w:bottom w:val="none" w:sz="0" w:space="0" w:color="auto"/>
        <w:right w:val="none" w:sz="0" w:space="0" w:color="auto"/>
      </w:divBdr>
    </w:div>
    <w:div w:id="1912882265">
      <w:bodyDiv w:val="1"/>
      <w:marLeft w:val="0"/>
      <w:marRight w:val="0"/>
      <w:marTop w:val="0"/>
      <w:marBottom w:val="0"/>
      <w:divBdr>
        <w:top w:val="none" w:sz="0" w:space="0" w:color="auto"/>
        <w:left w:val="none" w:sz="0" w:space="0" w:color="auto"/>
        <w:bottom w:val="none" w:sz="0" w:space="0" w:color="auto"/>
        <w:right w:val="none" w:sz="0" w:space="0" w:color="auto"/>
      </w:divBdr>
    </w:div>
    <w:div w:id="1938632260">
      <w:bodyDiv w:val="1"/>
      <w:marLeft w:val="0"/>
      <w:marRight w:val="0"/>
      <w:marTop w:val="0"/>
      <w:marBottom w:val="0"/>
      <w:divBdr>
        <w:top w:val="none" w:sz="0" w:space="0" w:color="auto"/>
        <w:left w:val="none" w:sz="0" w:space="0" w:color="auto"/>
        <w:bottom w:val="none" w:sz="0" w:space="0" w:color="auto"/>
        <w:right w:val="none" w:sz="0" w:space="0" w:color="auto"/>
      </w:divBdr>
    </w:div>
    <w:div w:id="1962690774">
      <w:bodyDiv w:val="1"/>
      <w:marLeft w:val="0"/>
      <w:marRight w:val="0"/>
      <w:marTop w:val="0"/>
      <w:marBottom w:val="0"/>
      <w:divBdr>
        <w:top w:val="none" w:sz="0" w:space="0" w:color="auto"/>
        <w:left w:val="none" w:sz="0" w:space="0" w:color="auto"/>
        <w:bottom w:val="none" w:sz="0" w:space="0" w:color="auto"/>
        <w:right w:val="none" w:sz="0" w:space="0" w:color="auto"/>
      </w:divBdr>
    </w:div>
    <w:div w:id="2035038956">
      <w:bodyDiv w:val="1"/>
      <w:marLeft w:val="0"/>
      <w:marRight w:val="0"/>
      <w:marTop w:val="0"/>
      <w:marBottom w:val="0"/>
      <w:divBdr>
        <w:top w:val="none" w:sz="0" w:space="0" w:color="auto"/>
        <w:left w:val="none" w:sz="0" w:space="0" w:color="auto"/>
        <w:bottom w:val="none" w:sz="0" w:space="0" w:color="auto"/>
        <w:right w:val="none" w:sz="0" w:space="0" w:color="auto"/>
      </w:divBdr>
    </w:div>
    <w:div w:id="2039352161">
      <w:bodyDiv w:val="1"/>
      <w:marLeft w:val="0"/>
      <w:marRight w:val="0"/>
      <w:marTop w:val="0"/>
      <w:marBottom w:val="0"/>
      <w:divBdr>
        <w:top w:val="none" w:sz="0" w:space="0" w:color="auto"/>
        <w:left w:val="none" w:sz="0" w:space="0" w:color="auto"/>
        <w:bottom w:val="none" w:sz="0" w:space="0" w:color="auto"/>
        <w:right w:val="none" w:sz="0" w:space="0" w:color="auto"/>
      </w:divBdr>
    </w:div>
    <w:div w:id="2143499983">
      <w:bodyDiv w:val="1"/>
      <w:marLeft w:val="0"/>
      <w:marRight w:val="0"/>
      <w:marTop w:val="0"/>
      <w:marBottom w:val="0"/>
      <w:divBdr>
        <w:top w:val="none" w:sz="0" w:space="0" w:color="auto"/>
        <w:left w:val="none" w:sz="0" w:space="0" w:color="auto"/>
        <w:bottom w:val="none" w:sz="0" w:space="0" w:color="auto"/>
        <w:right w:val="none" w:sz="0" w:space="0" w:color="auto"/>
      </w:divBdr>
    </w:div>
    <w:div w:id="214665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1.bin"/><Relationship Id="rId26" Type="http://schemas.openxmlformats.org/officeDocument/2006/relationships/image" Target="file:///C:\Documents%20and%20Settings\Administrator\&#26700;&#38754;\&#31179;&#23395;&#29677;&#25945;&#26696;\&#39640;&#19968;\14CR1-79.TIF"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wmf"/><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wm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file:///C:\Documents%20and%20Settings\Administrator\&#26700;&#38754;\&#31179;&#23395;&#29677;&#25945;&#26696;\&#39640;&#19968;\14CR1-88.TIF" TargetMode="External"/><Relationship Id="rId10" Type="http://schemas.openxmlformats.org/officeDocument/2006/relationships/image" Target="media/image3.png"/><Relationship Id="rId19" Type="http://schemas.openxmlformats.org/officeDocument/2006/relationships/oleObject" Target="embeddings/oleObject2.bin"/><Relationship Id="rId31" Type="http://schemas.openxmlformats.org/officeDocument/2006/relationships/footer" Target="footer1.xml"/><Relationship Id="rId65"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67E88-E6B8-4F9A-92F1-A4E0A823E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742</Words>
  <Characters>4234</Characters>
  <Application>Microsoft Office Word</Application>
  <DocSecurity>0</DocSecurity>
  <Lines>35</Lines>
  <Paragraphs>9</Paragraphs>
  <ScaleCrop>false</ScaleCrop>
  <Company>Sky123.Org</Company>
  <LinksUpToDate>false</LinksUpToDate>
  <CharactersWithSpaces>4967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mihoo1</dc:creator>
  <cp:keywords/>
  <dc:description/>
  <cp:lastModifiedBy>User</cp:lastModifiedBy>
  <cp:revision>3</cp:revision>
  <cp:lastPrinted>2015-03-06T07:35:00Z</cp:lastPrinted>
  <dcterms:created xsi:type="dcterms:W3CDTF">2016-09-05T01:45:00Z</dcterms:created>
  <dcterms:modified xsi:type="dcterms:W3CDTF">2016-09-05T08:56:00Z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