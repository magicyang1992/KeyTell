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5E4571" w:rsidRDefault="00846638" w:rsidP="005E457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DB09C9" w:rsidRPr="0077402A" w:rsidRDefault="00DB09C9"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初速度不为零的匀变速直线运动</w:t>
                    </w:r>
                  </w:p>
                </w:txbxContent>
              </v:textbox>
            </v:shape>
            <w10:wrap type="none"/>
            <w10:anchorlock/>
          </v:group>
        </w:pict>
      </w:r>
    </w:p>
    <w:p w:rsidR="00381701" w:rsidRPr="005E4571" w:rsidRDefault="00381701" w:rsidP="005E4571">
      <w:pPr>
        <w:spacing w:line="276" w:lineRule="auto"/>
        <w:rPr>
          <w:rFonts w:ascii="Times New Roman" w:hAnsi="Times New Roman" w:cs="Times New Roman"/>
          <w:szCs w:val="21"/>
        </w:rPr>
      </w:pPr>
    </w:p>
    <w:p w:rsidR="00502999"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DB09C9" w:rsidRPr="0014298B" w:rsidRDefault="00DB09C9">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14298B"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一、</w:t>
      </w:r>
      <w:r w:rsidR="00022CCD" w:rsidRPr="005E4571">
        <w:rPr>
          <w:rFonts w:ascii="Times New Roman" w:hAnsiTheme="minorEastAsia" w:cs="Times New Roman"/>
          <w:szCs w:val="21"/>
        </w:rPr>
        <w:t>初速度为零的匀变速直线运动规律</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1</w:t>
      </w:r>
      <w:r>
        <w:rPr>
          <w:rFonts w:ascii="Times New Roman" w:hAnsiTheme="minorEastAsia" w:cs="Times New Roman" w:hint="eastAsia"/>
          <w:szCs w:val="21"/>
        </w:rPr>
        <w:t>、</w:t>
      </w:r>
      <w:r w:rsidR="00022CCD" w:rsidRPr="005E4571">
        <w:rPr>
          <w:rFonts w:ascii="Times New Roman" w:hAnsiTheme="minorEastAsia" w:cs="Times New Roman"/>
          <w:szCs w:val="21"/>
        </w:rPr>
        <w:t>瞬时速度与时间的关系</w:t>
      </w:r>
      <w:r w:rsidR="00022CCD" w:rsidRPr="005E4571">
        <w:rPr>
          <w:rFonts w:ascii="Times New Roman" w:hAnsi="Times New Roman" w:cs="Times New Roman"/>
          <w:szCs w:val="21"/>
        </w:rPr>
        <w:t>____________</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2</w:t>
      </w:r>
      <w:r>
        <w:rPr>
          <w:rFonts w:ascii="Times New Roman" w:hAnsiTheme="minorEastAsia" w:cs="Times New Roman" w:hint="eastAsia"/>
          <w:szCs w:val="21"/>
        </w:rPr>
        <w:t>、</w:t>
      </w:r>
      <w:r w:rsidR="00022CCD" w:rsidRPr="005E4571">
        <w:rPr>
          <w:rFonts w:ascii="Times New Roman" w:hAnsiTheme="minorEastAsia" w:cs="Times New Roman"/>
          <w:szCs w:val="21"/>
        </w:rPr>
        <w:t>位移与时间的关系</w:t>
      </w:r>
      <w:r w:rsidR="00022CCD" w:rsidRPr="005E4571">
        <w:rPr>
          <w:rFonts w:ascii="Times New Roman" w:hAnsi="Times New Roman" w:cs="Times New Roman"/>
          <w:szCs w:val="21"/>
        </w:rPr>
        <w:t>____________</w:t>
      </w:r>
    </w:p>
    <w:p w:rsidR="00022CCD" w:rsidRPr="005E4571" w:rsidRDefault="00DB09C9" w:rsidP="005E4571">
      <w:pPr>
        <w:spacing w:line="276" w:lineRule="auto"/>
        <w:rPr>
          <w:rFonts w:ascii="Times New Roman" w:hAnsi="Times New Roman" w:cs="Times New Roman"/>
          <w:szCs w:val="21"/>
        </w:rPr>
      </w:pPr>
      <w:r>
        <w:rPr>
          <w:rFonts w:ascii="Times New Roman" w:hAnsiTheme="minorEastAsia" w:cs="Times New Roman" w:hint="eastAsia"/>
          <w:szCs w:val="21"/>
        </w:rPr>
        <w:t>3</w:t>
      </w:r>
      <w:r>
        <w:rPr>
          <w:rFonts w:ascii="Times New Roman" w:hAnsiTheme="minorEastAsia" w:cs="Times New Roman" w:hint="eastAsia"/>
          <w:szCs w:val="21"/>
        </w:rPr>
        <w:t>、</w:t>
      </w:r>
      <w:r w:rsidR="00022CCD" w:rsidRPr="005E4571">
        <w:rPr>
          <w:rFonts w:ascii="Times New Roman" w:hAnsiTheme="minorEastAsia" w:cs="Times New Roman"/>
          <w:szCs w:val="21"/>
        </w:rPr>
        <w:t>瞬时速度与位移的关系</w:t>
      </w:r>
      <w:r w:rsidR="00022CCD" w:rsidRPr="005E4571">
        <w:rPr>
          <w:rFonts w:ascii="Times New Roman" w:hAnsi="Times New Roman" w:cs="Times New Roman"/>
          <w:szCs w:val="21"/>
        </w:rPr>
        <w:t>____________</w:t>
      </w:r>
    </w:p>
    <w:p w:rsidR="00075070" w:rsidRPr="005E4571" w:rsidRDefault="00075070" w:rsidP="005E4571">
      <w:pPr>
        <w:spacing w:line="276" w:lineRule="auto"/>
        <w:rPr>
          <w:rFonts w:ascii="Times New Roman" w:hAnsi="Times New Roman" w:cs="Times New Roman"/>
          <w:szCs w:val="21"/>
        </w:rPr>
      </w:pPr>
    </w:p>
    <w:p w:rsidR="003B11BA"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DB09C9" w:rsidRPr="0014298B" w:rsidRDefault="00DB09C9">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A444AE"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36" style="width:312.75pt;height:51.75pt;mso-position-horizontal-relative:char;mso-position-vertical-relative:line" coordorigin="1418,7701" coordsize="6255,1035">
            <v:shape id="图片 18" o:spid="_x0000_s1065" type="#_x0000_t75" style="position:absolute;left:1508;top:7701;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1418;top:8001;width:5362;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DB09C9" w:rsidRPr="00AB64F6" w:rsidRDefault="00DB09C9"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初速度不为零的匀变速直线运动规律</w:t>
                    </w:r>
                  </w:p>
                </w:txbxContent>
              </v:textbox>
            </v:shape>
            <w10:wrap type="none"/>
            <w10:anchorlock/>
          </v:group>
        </w:pict>
      </w:r>
    </w:p>
    <w:p w:rsidR="008902C2" w:rsidRPr="005E4571" w:rsidRDefault="008902C2" w:rsidP="005E4571">
      <w:pPr>
        <w:spacing w:line="276" w:lineRule="auto"/>
        <w:rPr>
          <w:rFonts w:ascii="Times New Roman" w:hAnsi="Times New Roman" w:cs="Times New Roman"/>
          <w:szCs w:val="21"/>
        </w:rPr>
      </w:pPr>
      <w:r w:rsidRPr="005E4571">
        <w:rPr>
          <w:rFonts w:ascii="Times New Roman" w:hAnsiTheme="minorEastAsia" w:cs="Times New Roman"/>
          <w:szCs w:val="21"/>
        </w:rPr>
        <w:t>一、匀变速直线运动的规律</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、速度时间公式：</w:t>
      </w:r>
      <w:r w:rsidRPr="005E4571">
        <w:rPr>
          <w:rFonts w:ascii="Times New Roman" w:hAnsi="Times New Roman" w:cs="Times New Roman"/>
          <w:i/>
          <w:szCs w:val="21"/>
        </w:rPr>
        <w:t>v</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0</w:t>
      </w:r>
      <w:r w:rsidRPr="005E4571">
        <w:rPr>
          <w:rFonts w:ascii="Times New Roman" w:hAnsiTheme="minorEastAsia" w:cs="Times New Roman"/>
          <w:szCs w:val="21"/>
        </w:rPr>
        <w:t>＋</w:t>
      </w:r>
      <w:r w:rsidRPr="005E4571">
        <w:rPr>
          <w:rFonts w:ascii="Times New Roman" w:hAnsi="Times New Roman" w:cs="Times New Roman"/>
          <w:i/>
          <w:szCs w:val="21"/>
        </w:rPr>
        <w:t>at</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、位移时间公式：</w:t>
      </w:r>
      <w:r w:rsidRPr="005E4571">
        <w:rPr>
          <w:rFonts w:ascii="Times New Roman" w:hAnsi="Times New Roman" w:cs="Times New Roman"/>
          <w:i/>
          <w:szCs w:val="21"/>
        </w:rPr>
        <w:t>s</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0</w:t>
      </w:r>
      <w:r w:rsidRPr="005E4571">
        <w:rPr>
          <w:rFonts w:ascii="Times New Roman" w:hAnsi="Times New Roman" w:cs="Times New Roman"/>
          <w:i/>
          <w:szCs w:val="21"/>
        </w:rPr>
        <w:t>t</w:t>
      </w:r>
      <w:r w:rsidRPr="005E4571">
        <w:rPr>
          <w:rFonts w:ascii="Times New Roman" w:hAnsiTheme="minorEastAsia" w:cs="Times New Roman"/>
          <w:szCs w:val="21"/>
        </w:rPr>
        <w:t>＋</w:t>
      </w:r>
      <w:r w:rsidR="00846638" w:rsidRPr="005E4571">
        <w:rPr>
          <w:rFonts w:ascii="Times New Roman" w:hAnsi="Times New Roman" w:cs="Times New Roman"/>
          <w:szCs w:val="21"/>
        </w:rPr>
        <w:fldChar w:fldCharType="begin"/>
      </w:r>
      <w:r w:rsidRPr="005E4571">
        <w:rPr>
          <w:rFonts w:ascii="Times New Roman" w:hAnsi="Times New Roman" w:cs="Times New Roman"/>
          <w:szCs w:val="21"/>
        </w:rPr>
        <w:instrText>eq \f(1</w:instrText>
      </w:r>
      <w:r w:rsidRPr="005E4571">
        <w:rPr>
          <w:rFonts w:ascii="Times New Roman" w:hAnsi="Times New Roman" w:cs="Times New Roman"/>
          <w:i/>
          <w:szCs w:val="21"/>
        </w:rPr>
        <w:instrText>,</w:instrText>
      </w:r>
      <w:r w:rsidRPr="005E4571">
        <w:rPr>
          <w:rFonts w:ascii="Times New Roman" w:hAnsi="Times New Roman" w:cs="Times New Roman"/>
          <w:szCs w:val="21"/>
        </w:rPr>
        <w:instrText>2)</w:instrText>
      </w:r>
      <w:r w:rsidR="00846638" w:rsidRPr="005E4571">
        <w:rPr>
          <w:rFonts w:ascii="Times New Roman" w:hAnsi="Times New Roman" w:cs="Times New Roman"/>
          <w:szCs w:val="21"/>
        </w:rPr>
        <w:fldChar w:fldCharType="end"/>
      </w:r>
      <w:r w:rsidRPr="005E4571">
        <w:rPr>
          <w:rFonts w:ascii="Times New Roman" w:hAnsi="Times New Roman" w:cs="Times New Roman"/>
          <w:i/>
          <w:szCs w:val="21"/>
        </w:rPr>
        <w:t>at</w:t>
      </w:r>
      <w:r w:rsidRPr="005E4571">
        <w:rPr>
          <w:rFonts w:ascii="Times New Roman" w:hAnsi="Times New Roman" w:cs="Times New Roman"/>
          <w:szCs w:val="21"/>
          <w:vertAlign w:val="superscript"/>
        </w:rPr>
        <w:t>2</w:t>
      </w:r>
    </w:p>
    <w:p w:rsidR="008902C2"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Pr="005E4571">
        <w:rPr>
          <w:rFonts w:ascii="Times New Roman" w:hAnsiTheme="minorEastAsia" w:cs="Times New Roman"/>
          <w:szCs w:val="21"/>
        </w:rPr>
        <w:t>、位移速度公式：</w:t>
      </w:r>
      <w:r w:rsidRPr="005E4571">
        <w:rPr>
          <w:rFonts w:ascii="Times New Roman" w:hAnsi="Times New Roman" w:cs="Times New Roman"/>
          <w:i/>
          <w:szCs w:val="21"/>
        </w:rPr>
        <w:t>v</w:t>
      </w:r>
      <w:r w:rsidR="00022CCD"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00846638" w:rsidRPr="005E4571">
        <w:rPr>
          <w:rFonts w:ascii="Times New Roman" w:hAnsi="Times New Roman" w:cs="Times New Roman"/>
          <w:szCs w:val="21"/>
        </w:rPr>
        <w:fldChar w:fldCharType="begin"/>
      </w:r>
      <w:r w:rsidRPr="005E4571">
        <w:rPr>
          <w:rFonts w:ascii="Times New Roman" w:hAnsi="Times New Roman" w:cs="Times New Roman"/>
          <w:szCs w:val="21"/>
        </w:rPr>
        <w:instrText>eq \o\al(</w:instrText>
      </w:r>
      <w:r w:rsidRPr="005E4571">
        <w:rPr>
          <w:rFonts w:ascii="Times New Roman" w:hAnsi="Times New Roman" w:cs="Times New Roman"/>
          <w:szCs w:val="21"/>
          <w:vertAlign w:val="superscript"/>
        </w:rPr>
        <w:instrText>2</w:instrText>
      </w:r>
      <w:r w:rsidRPr="005E4571">
        <w:rPr>
          <w:rFonts w:ascii="Times New Roman" w:hAnsi="Times New Roman" w:cs="Times New Roman"/>
          <w:szCs w:val="21"/>
        </w:rPr>
        <w:instrText>,</w:instrText>
      </w:r>
      <w:r w:rsidRPr="005E4571">
        <w:rPr>
          <w:rFonts w:ascii="Times New Roman" w:hAnsi="Times New Roman" w:cs="Times New Roman"/>
          <w:szCs w:val="21"/>
          <w:vertAlign w:val="subscript"/>
        </w:rPr>
        <w:instrText>0</w:instrText>
      </w:r>
      <w:r w:rsidRPr="005E4571">
        <w:rPr>
          <w:rFonts w:ascii="Times New Roman" w:hAnsi="Times New Roman" w:cs="Times New Roman"/>
          <w:szCs w:val="21"/>
        </w:rPr>
        <w:instrText>)</w:instrText>
      </w:r>
      <w:r w:rsidR="00846638" w:rsidRPr="005E4571">
        <w:rPr>
          <w:rFonts w:ascii="Times New Roman" w:hAnsi="Times New Roman" w:cs="Times New Roman"/>
          <w:szCs w:val="21"/>
        </w:rPr>
        <w:fldChar w:fldCharType="end"/>
      </w:r>
      <w:r w:rsidRPr="005E4571">
        <w:rPr>
          <w:rFonts w:ascii="Times New Roman" w:hAnsiTheme="minorEastAsia" w:cs="Times New Roman"/>
          <w:szCs w:val="21"/>
        </w:rPr>
        <w:t>＝</w:t>
      </w:r>
      <w:r w:rsidRPr="005E4571">
        <w:rPr>
          <w:rFonts w:ascii="Times New Roman" w:hAnsi="Times New Roman" w:cs="Times New Roman"/>
          <w:szCs w:val="21"/>
        </w:rPr>
        <w:t>2</w:t>
      </w:r>
      <w:r w:rsidRPr="005E4571">
        <w:rPr>
          <w:rFonts w:ascii="Times New Roman" w:hAnsi="Times New Roman" w:cs="Times New Roman"/>
          <w:i/>
          <w:szCs w:val="21"/>
        </w:rPr>
        <w:t>as</w:t>
      </w:r>
    </w:p>
    <w:p w:rsidR="008902C2" w:rsidRPr="005E4571" w:rsidRDefault="008902C2" w:rsidP="005E4571">
      <w:pPr>
        <w:spacing w:line="276" w:lineRule="auto"/>
        <w:rPr>
          <w:rFonts w:ascii="Times New Roman" w:hAnsi="Times New Roman" w:cs="Times New Roman"/>
          <w:szCs w:val="21"/>
        </w:rPr>
      </w:pPr>
    </w:p>
    <w:p w:rsidR="00A444AE" w:rsidRPr="005E4571" w:rsidRDefault="008902C2" w:rsidP="005E4571">
      <w:pPr>
        <w:spacing w:line="276" w:lineRule="auto"/>
        <w:rPr>
          <w:rFonts w:ascii="Times New Roman" w:hAnsi="Times New Roman" w:cs="Times New Roman"/>
          <w:szCs w:val="21"/>
        </w:rPr>
      </w:pPr>
      <w:r w:rsidRPr="005E4571">
        <w:rPr>
          <w:rFonts w:ascii="Times New Roman" w:hAnsiTheme="minorEastAsia" w:cs="Times New Roman"/>
          <w:szCs w:val="21"/>
        </w:rPr>
        <w:t>二、</w:t>
      </w:r>
      <w:r w:rsidR="00A444AE" w:rsidRPr="005E4571">
        <w:rPr>
          <w:rFonts w:ascii="Times New Roman" w:hAnsiTheme="minorEastAsia" w:cs="Times New Roman"/>
          <w:szCs w:val="21"/>
        </w:rPr>
        <w:t>匀变速直线运动规律</w:t>
      </w:r>
    </w:p>
    <w:p w:rsidR="00A444AE"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、以上三个公式</w:t>
      </w:r>
      <w:r w:rsidR="00A444AE" w:rsidRPr="005E4571">
        <w:rPr>
          <w:rFonts w:ascii="Times New Roman" w:hAnsiTheme="minorEastAsia" w:cs="Times New Roman"/>
          <w:szCs w:val="21"/>
        </w:rPr>
        <w:t>是匀变速直线运动的基本公式，是解决匀变速直线运动的基石．</w:t>
      </w:r>
    </w:p>
    <w:p w:rsidR="00A444AE" w:rsidRPr="005E4571" w:rsidRDefault="008902C2"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A444AE" w:rsidRPr="005E4571">
        <w:rPr>
          <w:rFonts w:ascii="Times New Roman" w:hAnsiTheme="minorEastAsia" w:cs="Times New Roman"/>
          <w:szCs w:val="21"/>
        </w:rPr>
        <w:t>三个公式中的物理量</w:t>
      </w:r>
      <w:r w:rsidR="00A444AE" w:rsidRPr="005E4571">
        <w:rPr>
          <w:rFonts w:ascii="Times New Roman" w:hAnsi="Times New Roman" w:cs="Times New Roman"/>
          <w:i/>
          <w:szCs w:val="21"/>
        </w:rPr>
        <w:t>s</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heme="minorEastAsia" w:cs="Times New Roman"/>
          <w:szCs w:val="21"/>
        </w:rPr>
        <w:t>均为矢量</w:t>
      </w:r>
      <w:r w:rsidR="005E4571" w:rsidRPr="005E4571">
        <w:rPr>
          <w:rFonts w:ascii="Times New Roman" w:hAnsi="Times New Roman" w:cs="Times New Roman"/>
          <w:szCs w:val="21"/>
        </w:rPr>
        <w:t>（</w:t>
      </w:r>
      <w:r w:rsidR="00A444AE" w:rsidRPr="005E4571">
        <w:rPr>
          <w:rFonts w:ascii="Times New Roman" w:hAnsiTheme="minorEastAsia" w:cs="Times New Roman"/>
          <w:szCs w:val="21"/>
        </w:rPr>
        <w:t>三个公式称为矢量式</w:t>
      </w:r>
      <w:r w:rsidR="005E4571" w:rsidRPr="005E4571">
        <w:rPr>
          <w:rFonts w:ascii="Times New Roman" w:hAnsi="Times New Roman" w:cs="Times New Roman"/>
          <w:szCs w:val="21"/>
        </w:rPr>
        <w:t>）</w:t>
      </w:r>
      <w:r w:rsidR="00A444AE" w:rsidRPr="005E4571">
        <w:rPr>
          <w:rFonts w:ascii="Times New Roman" w:hAnsiTheme="minorEastAsia" w:cs="Times New Roman"/>
          <w:szCs w:val="21"/>
        </w:rPr>
        <w:t>，在应用时，一般以初速度方向为正方向，凡是与</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方向相同的</w:t>
      </w:r>
      <w:r w:rsidR="00A444AE" w:rsidRPr="005E4571">
        <w:rPr>
          <w:rFonts w:ascii="Times New Roman" w:hAnsi="Times New Roman" w:cs="Times New Roman"/>
          <w:i/>
          <w:szCs w:val="21"/>
        </w:rPr>
        <w:t>s</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w:t>
      </w:r>
      <w:r w:rsidR="00A444AE" w:rsidRPr="005E4571">
        <w:rPr>
          <w:rFonts w:ascii="Times New Roman" w:hAnsi="Times New Roman" w:cs="Times New Roman"/>
          <w:i/>
          <w:szCs w:val="21"/>
        </w:rPr>
        <w:t>v</w:t>
      </w:r>
      <w:r w:rsidR="00A444AE" w:rsidRPr="005E4571">
        <w:rPr>
          <w:rFonts w:ascii="Times New Roman" w:hAnsiTheme="minorEastAsia" w:cs="Times New Roman"/>
          <w:szCs w:val="21"/>
        </w:rPr>
        <w:t>均为正值，反之为负值．当</w:t>
      </w:r>
      <w:r w:rsidR="00A444AE" w:rsidRPr="005E4571">
        <w:rPr>
          <w:rFonts w:ascii="Times New Roman" w:hAnsi="Times New Roman" w:cs="Times New Roman"/>
          <w:i/>
          <w:szCs w:val="21"/>
        </w:rPr>
        <w:t>v</w:t>
      </w:r>
      <w:r w:rsidR="00A444AE" w:rsidRPr="005E4571">
        <w:rPr>
          <w:rFonts w:ascii="Times New Roman" w:hAnsi="Times New Roman" w:cs="Times New Roman"/>
          <w:szCs w:val="21"/>
          <w:vertAlign w:val="subscript"/>
        </w:rPr>
        <w:t>0</w:t>
      </w:r>
      <w:r w:rsidR="00A444AE" w:rsidRPr="005E4571">
        <w:rPr>
          <w:rFonts w:ascii="Times New Roman" w:hAnsiTheme="minorEastAsia" w:cs="Times New Roman"/>
          <w:szCs w:val="21"/>
        </w:rPr>
        <w:t>＝</w:t>
      </w:r>
      <w:r w:rsidR="00A444AE" w:rsidRPr="005E4571">
        <w:rPr>
          <w:rFonts w:ascii="Times New Roman" w:hAnsi="Times New Roman" w:cs="Times New Roman"/>
          <w:szCs w:val="21"/>
        </w:rPr>
        <w:t>0</w:t>
      </w:r>
      <w:r w:rsidR="00A444AE" w:rsidRPr="005E4571">
        <w:rPr>
          <w:rFonts w:ascii="Times New Roman" w:hAnsiTheme="minorEastAsia" w:cs="Times New Roman"/>
          <w:szCs w:val="21"/>
        </w:rPr>
        <w:t>时，一般以</w:t>
      </w:r>
      <w:r w:rsidR="00A444AE" w:rsidRPr="005E4571">
        <w:rPr>
          <w:rFonts w:ascii="Times New Roman" w:hAnsi="Times New Roman" w:cs="Times New Roman"/>
          <w:i/>
          <w:szCs w:val="21"/>
        </w:rPr>
        <w:t>a</w:t>
      </w:r>
      <w:r w:rsidR="00A444AE" w:rsidRPr="005E4571">
        <w:rPr>
          <w:rFonts w:ascii="Times New Roman" w:hAnsiTheme="minorEastAsia" w:cs="Times New Roman"/>
          <w:szCs w:val="21"/>
        </w:rPr>
        <w:t>的方向为正方向．这样就可将矢量运算转化为代数运算，使问题简化．</w:t>
      </w:r>
    </w:p>
    <w:p w:rsidR="00A444AE" w:rsidRPr="005E4571" w:rsidRDefault="00A444AE"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008902C2" w:rsidRPr="005E4571">
        <w:rPr>
          <w:rFonts w:ascii="Times New Roman" w:hAnsiTheme="minorEastAsia" w:cs="Times New Roman"/>
          <w:szCs w:val="21"/>
        </w:rPr>
        <w:t>、</w:t>
      </w:r>
      <w:r w:rsidRPr="005E4571">
        <w:rPr>
          <w:rFonts w:ascii="Times New Roman" w:hAnsiTheme="minorEastAsia" w:cs="Times New Roman"/>
          <w:szCs w:val="21"/>
        </w:rPr>
        <w:t>如果一个物体的运动包含几个阶段，就要分段分析，各段交接处的速度往往是联系各段的纽带．</w:t>
      </w:r>
    </w:p>
    <w:p w:rsidR="00A444AE" w:rsidRPr="005E4571" w:rsidRDefault="00A444AE" w:rsidP="005E4571">
      <w:pPr>
        <w:spacing w:line="276" w:lineRule="auto"/>
        <w:rPr>
          <w:rFonts w:ascii="Times New Roman" w:hAnsi="Times New Roman" w:cs="Times New Roman"/>
          <w:szCs w:val="21"/>
        </w:rPr>
      </w:pPr>
    </w:p>
    <w:p w:rsidR="00BA1393" w:rsidRPr="005E4571" w:rsidRDefault="00BA1393" w:rsidP="005E4571">
      <w:pPr>
        <w:spacing w:line="276" w:lineRule="auto"/>
        <w:rPr>
          <w:rFonts w:ascii="Times New Roman" w:hAnsi="Times New Roman" w:cs="Times New Roman"/>
          <w:szCs w:val="21"/>
        </w:rPr>
      </w:pPr>
      <w:r w:rsidRPr="005E4571">
        <w:rPr>
          <w:rFonts w:ascii="Times New Roman" w:hAnsiTheme="minorEastAsia" w:cs="Times New Roman"/>
          <w:bCs/>
          <w:szCs w:val="21"/>
        </w:rPr>
        <w:t>三、利用匀变速直线运动公式求解问题的技巧</w:t>
      </w:r>
    </w:p>
    <w:p w:rsidR="00BA1393"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bCs/>
          <w:szCs w:val="21"/>
        </w:rPr>
        <w:t>1</w:t>
      </w:r>
      <w:r w:rsidRPr="005E4571">
        <w:rPr>
          <w:rFonts w:ascii="Times New Roman" w:hAnsiTheme="minorEastAsia" w:cs="Times New Roman"/>
          <w:bCs/>
          <w:szCs w:val="21"/>
        </w:rPr>
        <w:t>、正确判断物体的运动性质</w:t>
      </w:r>
    </w:p>
    <w:p w:rsidR="00BA1393" w:rsidRPr="005E4571" w:rsidRDefault="00BA1393" w:rsidP="005E4571">
      <w:pPr>
        <w:spacing w:line="276" w:lineRule="auto"/>
        <w:rPr>
          <w:rFonts w:ascii="Times New Roman" w:hAnsi="Times New Roman" w:cs="Times New Roman"/>
          <w:szCs w:val="21"/>
        </w:rPr>
      </w:pPr>
      <w:r w:rsidRPr="005E4571">
        <w:rPr>
          <w:rFonts w:ascii="Times New Roman" w:hAnsiTheme="minorEastAsia" w:cs="Times New Roman"/>
          <w:bCs/>
          <w:szCs w:val="21"/>
        </w:rPr>
        <w:t>抓住一段运动过程，寻找</w:t>
      </w:r>
      <w:r w:rsidR="00BC4768">
        <w:rPr>
          <w:rFonts w:ascii="Times New Roman" w:hAnsi="Times New Roman" w:cs="Times New Roman" w:hint="eastAsia"/>
          <w:bCs/>
          <w:i/>
          <w:iCs/>
          <w:szCs w:val="21"/>
        </w:rPr>
        <w:t>s</w:t>
      </w:r>
      <w:r w:rsidRPr="005E4571">
        <w:rPr>
          <w:rFonts w:ascii="Times New Roman" w:hAnsiTheme="minorEastAsia" w:cs="Times New Roman"/>
          <w:bCs/>
          <w:szCs w:val="21"/>
        </w:rPr>
        <w:t>、</w:t>
      </w:r>
      <w:r w:rsidR="00BC4768">
        <w:rPr>
          <w:rFonts w:ascii="Times New Roman" w:hAnsi="Times New Roman" w:cs="Times New Roman" w:hint="eastAsia"/>
          <w:bCs/>
          <w:i/>
          <w:iCs/>
          <w:szCs w:val="21"/>
        </w:rPr>
        <w:t>v</w:t>
      </w:r>
      <w:r w:rsidRPr="005E4571">
        <w:rPr>
          <w:rFonts w:ascii="Times New Roman" w:hAnsi="Times New Roman" w:cs="Times New Roman"/>
          <w:bCs/>
          <w:szCs w:val="21"/>
          <w:vertAlign w:val="subscript"/>
        </w:rPr>
        <w:t>0</w:t>
      </w:r>
      <w:r w:rsidRPr="005E4571">
        <w:rPr>
          <w:rFonts w:ascii="Times New Roman" w:hAnsiTheme="minorEastAsia" w:cs="Times New Roman"/>
          <w:bCs/>
          <w:szCs w:val="21"/>
        </w:rPr>
        <w:t>、</w:t>
      </w:r>
      <w:r w:rsidRPr="005E4571">
        <w:rPr>
          <w:rFonts w:ascii="Times New Roman" w:hAnsi="Times New Roman" w:cs="Times New Roman"/>
          <w:bCs/>
          <w:i/>
          <w:iCs/>
          <w:szCs w:val="21"/>
        </w:rPr>
        <w:t>v</w:t>
      </w:r>
      <w:r w:rsidRPr="005E4571">
        <w:rPr>
          <w:rFonts w:ascii="Times New Roman" w:hAnsiTheme="minorEastAsia" w:cs="Times New Roman"/>
          <w:bCs/>
          <w:szCs w:val="21"/>
        </w:rPr>
        <w:t>、</w:t>
      </w:r>
      <w:r w:rsidRPr="005E4571">
        <w:rPr>
          <w:rFonts w:ascii="Times New Roman" w:hAnsi="Times New Roman" w:cs="Times New Roman"/>
          <w:bCs/>
          <w:i/>
          <w:iCs/>
          <w:szCs w:val="21"/>
        </w:rPr>
        <w:t>a</w:t>
      </w:r>
      <w:r w:rsidRPr="005E4571">
        <w:rPr>
          <w:rFonts w:ascii="Times New Roman" w:hAnsiTheme="minorEastAsia" w:cs="Times New Roman"/>
          <w:bCs/>
          <w:szCs w:val="21"/>
        </w:rPr>
        <w:t>、</w:t>
      </w:r>
      <w:r w:rsidRPr="005E4571">
        <w:rPr>
          <w:rFonts w:ascii="Times New Roman" w:hAnsi="Times New Roman" w:cs="Times New Roman"/>
          <w:bCs/>
          <w:i/>
          <w:iCs/>
          <w:szCs w:val="21"/>
        </w:rPr>
        <w:t>t</w:t>
      </w:r>
      <w:r w:rsidRPr="005E4571">
        <w:rPr>
          <w:rFonts w:ascii="Times New Roman" w:hAnsiTheme="minorEastAsia" w:cs="Times New Roman"/>
          <w:bCs/>
          <w:szCs w:val="21"/>
        </w:rPr>
        <w:t>五个物理量中的已知量、相关量与待求量．</w:t>
      </w:r>
    </w:p>
    <w:p w:rsidR="008902C2"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bCs/>
          <w:szCs w:val="21"/>
        </w:rPr>
        <w:t>2</w:t>
      </w:r>
      <w:r w:rsidRPr="005E4571">
        <w:rPr>
          <w:rFonts w:ascii="Times New Roman" w:hAnsiTheme="minorEastAsia" w:cs="Times New Roman"/>
          <w:bCs/>
          <w:szCs w:val="21"/>
        </w:rPr>
        <w:t>、解题的基本步骤</w:t>
      </w:r>
    </w:p>
    <w:p w:rsidR="008902C2" w:rsidRPr="005E4571" w:rsidRDefault="00BA1393" w:rsidP="005E4571">
      <w:pPr>
        <w:spacing w:line="276" w:lineRule="auto"/>
        <w:jc w:val="center"/>
        <w:rPr>
          <w:rFonts w:ascii="Times New Roman" w:hAnsi="Times New Roman" w:cs="Times New Roman"/>
          <w:szCs w:val="21"/>
        </w:rPr>
      </w:pPr>
      <w:r w:rsidRPr="005E4571">
        <w:rPr>
          <w:rFonts w:ascii="Times New Roman" w:hAnsi="Times New Roman" w:cs="Times New Roman"/>
          <w:noProof/>
          <w:szCs w:val="21"/>
        </w:rPr>
        <w:lastRenderedPageBreak/>
        <w:drawing>
          <wp:inline distT="0" distB="0" distL="0" distR="0">
            <wp:extent cx="4032512" cy="908915"/>
            <wp:effectExtent l="19050" t="0" r="6088" b="0"/>
            <wp:docPr id="7" name="图片 2" descr="E:\张艳\核\2015课件\2015·物理\核2015·人教物理课件\WW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E:\张艳\核\2015课件\2015·物理\核2015·人教物理课件\WW17.TIF"/>
                    <pic:cNvPicPr>
                      <a:picLocks noChangeAspect="1" noChangeArrowheads="1"/>
                    </pic:cNvPicPr>
                  </pic:nvPicPr>
                  <pic:blipFill>
                    <a:blip r:embed="rId12" r:link="rId13"/>
                    <a:stretch>
                      <a:fillRect/>
                    </a:stretch>
                  </pic:blipFill>
                  <pic:spPr bwMode="auto">
                    <a:xfrm>
                      <a:off x="0" y="0"/>
                      <a:ext cx="4032512" cy="908915"/>
                    </a:xfrm>
                    <a:prstGeom prst="rect">
                      <a:avLst/>
                    </a:prstGeom>
                    <a:noFill/>
                  </pic:spPr>
                </pic:pic>
              </a:graphicData>
            </a:graphic>
          </wp:inline>
        </w:drawing>
      </w:r>
    </w:p>
    <w:p w:rsidR="00BA1393" w:rsidRPr="005E4571" w:rsidRDefault="00BA1393" w:rsidP="005E4571">
      <w:pPr>
        <w:spacing w:line="276" w:lineRule="auto"/>
        <w:rPr>
          <w:rFonts w:ascii="Times New Roman" w:hAnsi="Times New Roman" w:cs="Times New Roman"/>
          <w:szCs w:val="21"/>
        </w:rPr>
      </w:pPr>
    </w:p>
    <w:p w:rsidR="00A444AE" w:rsidRPr="005E4571" w:rsidRDefault="0087759D"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1</w:t>
      </w:r>
      <w:r w:rsidRPr="005E4571">
        <w:rPr>
          <w:rFonts w:ascii="Times New Roman" w:hAnsiTheme="minorEastAsia" w:cs="Times New Roman"/>
          <w:szCs w:val="21"/>
        </w:rPr>
        <w:t>】</w:t>
      </w:r>
      <w:r w:rsidR="00A444AE" w:rsidRPr="005E4571">
        <w:rPr>
          <w:rFonts w:ascii="Times New Roman" w:hAnsiTheme="minorEastAsia" w:cs="Times New Roman"/>
          <w:szCs w:val="21"/>
        </w:rPr>
        <w:t>汽车以</w:t>
      </w:r>
      <w:smartTag w:uri="urn:schemas-microsoft-com:office:smarttags" w:element="chmetcnv">
        <w:smartTagPr>
          <w:attr w:name="UnitName" w:val="m"/>
          <w:attr w:name="SourceValue" w:val="24"/>
          <w:attr w:name="HasSpace" w:val="True"/>
          <w:attr w:name="Negative" w:val="False"/>
          <w:attr w:name="NumberType" w:val="1"/>
          <w:attr w:name="TCSC" w:val="0"/>
        </w:smartTagPr>
        <w:r w:rsidR="00A444AE" w:rsidRPr="005E4571">
          <w:rPr>
            <w:rFonts w:ascii="Times New Roman" w:hAnsi="Times New Roman" w:cs="Times New Roman"/>
            <w:szCs w:val="21"/>
          </w:rPr>
          <w:t>24 m</w:t>
        </w:r>
      </w:smartTag>
      <w:r w:rsidR="00A444AE" w:rsidRPr="005E4571">
        <w:rPr>
          <w:rFonts w:ascii="Times New Roman" w:hAnsi="Times New Roman" w:cs="Times New Roman"/>
          <w:szCs w:val="21"/>
        </w:rPr>
        <w:t>/s</w:t>
      </w:r>
      <w:r w:rsidR="00A444AE" w:rsidRPr="005E4571">
        <w:rPr>
          <w:rFonts w:ascii="Times New Roman" w:hAnsiTheme="minorEastAsia" w:cs="Times New Roman"/>
          <w:szCs w:val="21"/>
        </w:rPr>
        <w:t>的速度在平直公路上行驶</w:t>
      </w:r>
      <w:r w:rsidR="005E4571" w:rsidRPr="005E4571">
        <w:rPr>
          <w:rFonts w:ascii="Times New Roman" w:hAnsi="Times New Roman" w:cs="Times New Roman"/>
          <w:szCs w:val="21"/>
        </w:rPr>
        <w:t>，</w:t>
      </w:r>
      <w:r w:rsidR="00A444AE" w:rsidRPr="005E4571">
        <w:rPr>
          <w:rFonts w:ascii="Times New Roman" w:hAnsiTheme="minorEastAsia" w:cs="Times New Roman"/>
          <w:szCs w:val="21"/>
        </w:rPr>
        <w:t>急刹车时的加速度大小为</w:t>
      </w:r>
      <w:smartTag w:uri="urn:schemas-microsoft-com:office:smarttags" w:element="chmetcnv">
        <w:smartTagPr>
          <w:attr w:name="UnitName" w:val="m"/>
          <w:attr w:name="SourceValue" w:val="4"/>
          <w:attr w:name="HasSpace" w:val="True"/>
          <w:attr w:name="Negative" w:val="False"/>
          <w:attr w:name="NumberType" w:val="1"/>
          <w:attr w:name="TCSC" w:val="0"/>
        </w:smartTagPr>
        <w:r w:rsidR="00A444AE" w:rsidRPr="005E4571">
          <w:rPr>
            <w:rFonts w:ascii="Times New Roman" w:hAnsi="Times New Roman" w:cs="Times New Roman"/>
            <w:szCs w:val="21"/>
          </w:rPr>
          <w:t>4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5E4571" w:rsidRPr="005E4571">
        <w:rPr>
          <w:rFonts w:ascii="Times New Roman" w:hAnsi="Times New Roman" w:cs="Times New Roman"/>
          <w:szCs w:val="21"/>
        </w:rPr>
        <w:t>，</w:t>
      </w:r>
      <w:r w:rsidR="00A444AE" w:rsidRPr="005E4571">
        <w:rPr>
          <w:rFonts w:ascii="Times New Roman" w:hAnsiTheme="minorEastAsia" w:cs="Times New Roman"/>
          <w:szCs w:val="21"/>
        </w:rPr>
        <w:t>则自驾驶员急踩刹车开始</w:t>
      </w:r>
      <w:r w:rsidR="005E4571" w:rsidRPr="005E4571">
        <w:rPr>
          <w:rFonts w:ascii="Times New Roman" w:hAnsi="Times New Roman" w:cs="Times New Roman"/>
          <w:szCs w:val="21"/>
        </w:rPr>
        <w:t>，</w:t>
      </w:r>
      <w:r w:rsidR="00A444AE" w:rsidRPr="0050782A">
        <w:rPr>
          <w:rFonts w:ascii="Times New Roman" w:hAnsi="Times New Roman" w:cs="Times New Roman"/>
          <w:szCs w:val="21"/>
        </w:rPr>
        <w:t>2 s</w:t>
      </w:r>
      <w:r w:rsidR="00A444AE" w:rsidRPr="005E4571">
        <w:rPr>
          <w:rFonts w:ascii="Times New Roman" w:hAnsiTheme="minorEastAsia" w:cs="Times New Roman"/>
          <w:szCs w:val="21"/>
        </w:rPr>
        <w:t>末与</w:t>
      </w:r>
      <w:r w:rsidR="00A444AE" w:rsidRPr="005E4571">
        <w:rPr>
          <w:rFonts w:ascii="Times New Roman" w:hAnsi="Times New Roman" w:cs="Times New Roman"/>
          <w:noProof/>
          <w:szCs w:val="21"/>
        </w:rPr>
        <w:drawing>
          <wp:inline distT="0" distB="0" distL="0" distR="0">
            <wp:extent cx="19050" cy="19050"/>
            <wp:effectExtent l="19050" t="0" r="0" b="0"/>
            <wp:docPr id="760" name="图片 7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A444AE" w:rsidRPr="0050782A">
        <w:rPr>
          <w:rFonts w:ascii="Times New Roman" w:hAnsi="Times New Roman" w:cs="Times New Roman"/>
          <w:szCs w:val="21"/>
        </w:rPr>
        <w:t>5 s</w:t>
      </w:r>
      <w:r w:rsidR="00A444AE" w:rsidRPr="005E4571">
        <w:rPr>
          <w:rFonts w:ascii="Times New Roman" w:hAnsiTheme="minorEastAsia" w:cs="Times New Roman"/>
          <w:szCs w:val="21"/>
        </w:rPr>
        <w:t>末时汽车的位移之比为</w:t>
      </w:r>
      <w:r w:rsidR="005E4571">
        <w:rPr>
          <w:rFonts w:ascii="Times New Roman" w:hAnsiTheme="minorEastAsia" w:cs="Times New Roman" w:hint="eastAsia"/>
          <w:szCs w:val="21"/>
        </w:rPr>
        <w:tab/>
      </w:r>
      <w:r w:rsidR="005E4571" w:rsidRPr="005E4571">
        <w:rPr>
          <w:rFonts w:ascii="Times New Roman" w:hAnsi="Times New Roman" w:cs="Times New Roman"/>
          <w:szCs w:val="21"/>
        </w:rPr>
        <w:t>（</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sidRPr="005E4571">
        <w:rPr>
          <w:rFonts w:ascii="Times New Roman" w:hAnsi="Times New Roman" w:cs="Times New Roman"/>
          <w:szCs w:val="21"/>
        </w:rPr>
        <w:t>）</w:t>
      </w:r>
    </w:p>
    <w:p w:rsidR="00A444AE" w:rsidRPr="005E4571" w:rsidRDefault="00A444AE" w:rsidP="005E4571">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005E4571">
        <w:rPr>
          <w:rFonts w:ascii="Times New Roman" w:hAnsi="Times New Roman" w:cs="Times New Roman" w:hint="eastAsia"/>
          <w:szCs w:val="21"/>
        </w:rPr>
        <w:t>．</w:t>
      </w:r>
      <w:r w:rsidRPr="005E4571">
        <w:rPr>
          <w:rFonts w:ascii="Times New Roman" w:hAnsi="Times New Roman" w:cs="Times New Roman"/>
          <w:szCs w:val="21"/>
        </w:rPr>
        <w:t>5</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imes New Roman" w:cs="Times New Roman"/>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B</w:t>
      </w:r>
      <w:r w:rsidR="005E4571">
        <w:rPr>
          <w:rFonts w:ascii="Times New Roman" w:hAnsi="Times New Roman" w:cs="Times New Roman" w:hint="eastAsia"/>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7</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C</w:t>
      </w:r>
      <w:r w:rsidR="005E4571">
        <w:rPr>
          <w:rFonts w:ascii="Times New Roman" w:hAnsi="Times New Roman" w:cs="Times New Roman" w:hint="eastAsia"/>
          <w:szCs w:val="21"/>
        </w:rPr>
        <w:t>．</w:t>
      </w:r>
      <w:r w:rsidRPr="005E4571">
        <w:rPr>
          <w:rFonts w:ascii="Times New Roman" w:hAnsi="Times New Roman" w:cs="Times New Roman"/>
          <w:szCs w:val="21"/>
        </w:rPr>
        <w:t>3</w:t>
      </w:r>
      <w:r w:rsidRPr="005E4571">
        <w:rPr>
          <w:rFonts w:ascii="Times New Roman" w:hAnsiTheme="minorEastAsia" w:cs="Times New Roman"/>
          <w:szCs w:val="21"/>
        </w:rPr>
        <w:t>∶</w:t>
      </w:r>
      <w:r w:rsidRPr="005E4571">
        <w:rPr>
          <w:rFonts w:ascii="Times New Roman" w:hAnsi="Times New Roman" w:cs="Times New Roman"/>
          <w:szCs w:val="21"/>
        </w:rPr>
        <w:t>4</w:t>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005E4571">
        <w:rPr>
          <w:rFonts w:ascii="Times New Roman" w:hAnsi="Times New Roman" w:cs="Times New Roman" w:hint="eastAsia"/>
          <w:szCs w:val="21"/>
        </w:rPr>
        <w:tab/>
      </w:r>
      <w:r w:rsidRPr="005E4571">
        <w:rPr>
          <w:rFonts w:ascii="Times New Roman" w:hAnsi="Times New Roman" w:cs="Times New Roman"/>
          <w:szCs w:val="21"/>
        </w:rPr>
        <w:tab/>
        <w:t>D</w:t>
      </w:r>
      <w:r w:rsidR="005E4571">
        <w:rPr>
          <w:rFonts w:ascii="Times New Roman" w:hAnsi="Times New Roman" w:cs="Times New Roman" w:hint="eastAsia"/>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3</w:t>
      </w:r>
    </w:p>
    <w:p w:rsidR="0087759D" w:rsidRPr="005E4571" w:rsidRDefault="0087759D" w:rsidP="005E4571">
      <w:pPr>
        <w:spacing w:line="276" w:lineRule="auto"/>
        <w:rPr>
          <w:rFonts w:ascii="Times New Roman" w:hAnsi="Times New Roman" w:cs="Times New Roman"/>
          <w:szCs w:val="21"/>
        </w:rPr>
      </w:pPr>
    </w:p>
    <w:p w:rsidR="00BA1393" w:rsidRPr="005E4571" w:rsidRDefault="005E4571" w:rsidP="005E4571">
      <w:pPr>
        <w:spacing w:line="276" w:lineRule="auto"/>
        <w:rPr>
          <w:rFonts w:ascii="Times New Roman" w:hAnsi="Times New Roman" w:cs="Times New Roman"/>
          <w:szCs w:val="21"/>
        </w:rPr>
      </w:pPr>
      <w:r>
        <w:rPr>
          <w:rFonts w:ascii="Times New Roman" w:hAnsiTheme="minorEastAsia" w:cs="Times New Roman" w:hint="eastAsia"/>
          <w:bCs/>
          <w:szCs w:val="21"/>
        </w:rPr>
        <w:t>【例</w:t>
      </w:r>
      <w:r>
        <w:rPr>
          <w:rFonts w:ascii="Times New Roman" w:hAnsiTheme="minorEastAsia" w:cs="Times New Roman" w:hint="eastAsia"/>
          <w:bCs/>
          <w:szCs w:val="21"/>
        </w:rPr>
        <w:t>2</w:t>
      </w:r>
      <w:r>
        <w:rPr>
          <w:rFonts w:ascii="Times New Roman" w:hAnsiTheme="minorEastAsia" w:cs="Times New Roman" w:hint="eastAsia"/>
          <w:bCs/>
          <w:szCs w:val="21"/>
        </w:rPr>
        <w:t>】</w:t>
      </w:r>
      <w:r w:rsidR="00BA1393" w:rsidRPr="005E4571">
        <w:rPr>
          <w:rFonts w:ascii="Times New Roman" w:hAnsiTheme="minorEastAsia" w:cs="Times New Roman"/>
          <w:bCs/>
          <w:szCs w:val="21"/>
        </w:rPr>
        <w:t>一物体在与初速度方向相反的恒力作用下做匀减速直线运动，</w:t>
      </w:r>
      <w:r w:rsidR="00BA1393" w:rsidRPr="005E4571">
        <w:rPr>
          <w:rFonts w:ascii="Times New Roman" w:hAnsi="Times New Roman" w:cs="Times New Roman"/>
          <w:bCs/>
          <w:i/>
          <w:iCs/>
          <w:szCs w:val="21"/>
        </w:rPr>
        <w:t>v</w:t>
      </w:r>
      <w:r w:rsidR="00BA1393" w:rsidRPr="005E4571">
        <w:rPr>
          <w:rFonts w:ascii="Times New Roman" w:hAnsi="Times New Roman" w:cs="Times New Roman"/>
          <w:bCs/>
          <w:szCs w:val="21"/>
          <w:vertAlign w:val="subscript"/>
        </w:rPr>
        <w:t>0</w:t>
      </w:r>
      <w:r w:rsidR="00BA1393" w:rsidRPr="005E4571">
        <w:rPr>
          <w:rFonts w:ascii="Times New Roman" w:hAnsiTheme="minorEastAsia" w:cs="Times New Roman"/>
          <w:bCs/>
          <w:szCs w:val="21"/>
        </w:rPr>
        <w:t>＝</w:t>
      </w:r>
      <w:r w:rsidR="00BA1393" w:rsidRPr="005E4571">
        <w:rPr>
          <w:rFonts w:ascii="Times New Roman" w:hAnsi="Times New Roman" w:cs="Times New Roman"/>
          <w:bCs/>
          <w:szCs w:val="21"/>
        </w:rPr>
        <w:t>20 m/s</w:t>
      </w:r>
      <w:r w:rsidR="00BA1393" w:rsidRPr="005E4571">
        <w:rPr>
          <w:rFonts w:ascii="Times New Roman" w:hAnsiTheme="minorEastAsia" w:cs="Times New Roman"/>
          <w:bCs/>
          <w:szCs w:val="21"/>
        </w:rPr>
        <w:t>，加速度大小为</w:t>
      </w:r>
      <w:r w:rsidR="00BA1393" w:rsidRPr="005E4571">
        <w:rPr>
          <w:rFonts w:ascii="Times New Roman" w:hAnsi="Times New Roman" w:cs="Times New Roman"/>
          <w:bCs/>
          <w:szCs w:val="21"/>
        </w:rPr>
        <w:t>5 m/s</w:t>
      </w:r>
      <w:r w:rsidR="00BA1393" w:rsidRPr="005E4571">
        <w:rPr>
          <w:rFonts w:ascii="Times New Roman" w:hAnsi="Times New Roman" w:cs="Times New Roman"/>
          <w:bCs/>
          <w:szCs w:val="21"/>
          <w:vertAlign w:val="superscript"/>
        </w:rPr>
        <w:t>2</w:t>
      </w:r>
      <w:r w:rsidR="00BA1393" w:rsidRPr="005E4571">
        <w:rPr>
          <w:rFonts w:ascii="Times New Roman" w:hAnsiTheme="minorEastAsia" w:cs="Times New Roman"/>
          <w:bCs/>
          <w:szCs w:val="21"/>
        </w:rPr>
        <w:t>，求：</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bCs/>
          <w:szCs w:val="21"/>
        </w:rPr>
        <w:t>（</w:t>
      </w:r>
      <w:r w:rsidR="00BA1393" w:rsidRPr="005E4571">
        <w:rPr>
          <w:rFonts w:ascii="Times New Roman" w:hAnsi="Times New Roman" w:cs="Times New Roman"/>
          <w:bCs/>
          <w:szCs w:val="21"/>
        </w:rPr>
        <w:t>1</w:t>
      </w:r>
      <w:r w:rsidRPr="005E4571">
        <w:rPr>
          <w:rFonts w:ascii="Times New Roman" w:hAnsi="Times New Roman" w:cs="Times New Roman"/>
          <w:bCs/>
          <w:szCs w:val="21"/>
        </w:rPr>
        <w:t>）</w:t>
      </w:r>
      <w:r w:rsidR="00BA1393" w:rsidRPr="005E4571">
        <w:rPr>
          <w:rFonts w:ascii="Times New Roman" w:hAnsiTheme="minorEastAsia" w:cs="Times New Roman"/>
          <w:bCs/>
          <w:szCs w:val="21"/>
        </w:rPr>
        <w:t>物体经多少秒后回到出发点？</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bCs/>
          <w:szCs w:val="21"/>
        </w:rPr>
        <w:t>（</w:t>
      </w:r>
      <w:r w:rsidR="00BA1393" w:rsidRPr="005E4571">
        <w:rPr>
          <w:rFonts w:ascii="Times New Roman" w:hAnsi="Times New Roman" w:cs="Times New Roman"/>
          <w:bCs/>
          <w:szCs w:val="21"/>
        </w:rPr>
        <w:t>2</w:t>
      </w:r>
      <w:r w:rsidRPr="005E4571">
        <w:rPr>
          <w:rFonts w:ascii="Times New Roman" w:hAnsi="Times New Roman" w:cs="Times New Roman"/>
          <w:bCs/>
          <w:szCs w:val="21"/>
        </w:rPr>
        <w:t>）</w:t>
      </w:r>
      <w:r w:rsidR="00BA1393" w:rsidRPr="005E4571">
        <w:rPr>
          <w:rFonts w:ascii="Times New Roman" w:hAnsiTheme="minorEastAsia" w:cs="Times New Roman"/>
          <w:bCs/>
          <w:szCs w:val="21"/>
        </w:rPr>
        <w:t>由开始运动算起，求</w:t>
      </w:r>
      <w:r w:rsidR="00BA1393" w:rsidRPr="0050782A">
        <w:rPr>
          <w:rFonts w:ascii="Times New Roman" w:hAnsi="Times New Roman" w:cs="Times New Roman"/>
          <w:bCs/>
          <w:szCs w:val="21"/>
        </w:rPr>
        <w:t>6 s</w:t>
      </w:r>
      <w:r w:rsidR="00BA1393" w:rsidRPr="005E4571">
        <w:rPr>
          <w:rFonts w:ascii="Times New Roman" w:hAnsiTheme="minorEastAsia" w:cs="Times New Roman"/>
          <w:bCs/>
          <w:szCs w:val="21"/>
        </w:rPr>
        <w:t>末物体的速度．</w:t>
      </w:r>
    </w:p>
    <w:p w:rsidR="00BA1393" w:rsidRDefault="00BA1393"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A444AE" w:rsidRPr="005E4571" w:rsidRDefault="0087759D"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3</w:t>
      </w:r>
      <w:r w:rsidRPr="005E4571">
        <w:rPr>
          <w:rFonts w:ascii="Times New Roman" w:hAnsiTheme="minorEastAsia" w:cs="Times New Roman"/>
          <w:szCs w:val="21"/>
        </w:rPr>
        <w:t>】</w:t>
      </w:r>
      <w:r w:rsidR="00A444AE" w:rsidRPr="005E4571">
        <w:rPr>
          <w:rFonts w:ascii="Times New Roman" w:hAnsiTheme="minorEastAsia" w:cs="Times New Roman"/>
          <w:szCs w:val="21"/>
        </w:rPr>
        <w:t>以</w:t>
      </w:r>
      <w:smartTag w:uri="urn:schemas-microsoft-com:office:smarttags" w:element="chmetcnv">
        <w:smartTagPr>
          <w:attr w:name="UnitName" w:val="km/h"/>
          <w:attr w:name="SourceValue" w:val="72"/>
          <w:attr w:name="HasSpace" w:val="True"/>
          <w:attr w:name="Negative" w:val="False"/>
          <w:attr w:name="NumberType" w:val="1"/>
          <w:attr w:name="TCSC" w:val="0"/>
        </w:smartTagPr>
        <w:r w:rsidR="00A444AE" w:rsidRPr="005E4571">
          <w:rPr>
            <w:rFonts w:ascii="Times New Roman" w:hAnsi="Times New Roman" w:cs="Times New Roman"/>
            <w:szCs w:val="21"/>
          </w:rPr>
          <w:t>72 km/h</w:t>
        </w:r>
      </w:smartTag>
      <w:r w:rsidR="00A444AE" w:rsidRPr="005E4571">
        <w:rPr>
          <w:rFonts w:ascii="Times New Roman" w:hAnsiTheme="minorEastAsia" w:cs="Times New Roman"/>
          <w:szCs w:val="21"/>
        </w:rPr>
        <w:t>的速度行驶的列车</w:t>
      </w:r>
      <w:r w:rsidR="005E4571" w:rsidRPr="005E4571">
        <w:rPr>
          <w:rFonts w:ascii="Times New Roman" w:hAnsi="Times New Roman" w:cs="Times New Roman"/>
          <w:szCs w:val="21"/>
        </w:rPr>
        <w:t>，</w:t>
      </w:r>
      <w:r w:rsidR="00A444AE" w:rsidRPr="005E4571">
        <w:rPr>
          <w:rFonts w:ascii="Times New Roman" w:hAnsiTheme="minorEastAsia" w:cs="Times New Roman"/>
          <w:szCs w:val="21"/>
        </w:rPr>
        <w:t>临时需要在某中途车站停车</w:t>
      </w:r>
      <w:r w:rsidR="005E4571" w:rsidRPr="005E4571">
        <w:rPr>
          <w:rFonts w:ascii="Times New Roman" w:hAnsi="Times New Roman" w:cs="Times New Roman"/>
          <w:szCs w:val="21"/>
        </w:rPr>
        <w:t>，</w:t>
      </w:r>
      <w:r w:rsidR="00A444AE" w:rsidRPr="005E4571">
        <w:rPr>
          <w:rFonts w:ascii="Times New Roman" w:hAnsiTheme="minorEastAsia" w:cs="Times New Roman"/>
          <w:szCs w:val="21"/>
        </w:rPr>
        <w:t>因此以大小为</w:t>
      </w:r>
      <w:smartTag w:uri="urn:schemas-microsoft-com:office:smarttags" w:element="chmetcnv">
        <w:smartTagPr>
          <w:attr w:name="UnitName" w:val="m"/>
          <w:attr w:name="SourceValue" w:val=".4"/>
          <w:attr w:name="HasSpace" w:val="True"/>
          <w:attr w:name="Negative" w:val="False"/>
          <w:attr w:name="NumberType" w:val="1"/>
          <w:attr w:name="TCSC" w:val="0"/>
        </w:smartTagPr>
        <w:r w:rsidR="00A444AE" w:rsidRPr="005E4571">
          <w:rPr>
            <w:rFonts w:ascii="Times New Roman" w:hAnsi="Times New Roman" w:cs="Times New Roman"/>
            <w:szCs w:val="21"/>
          </w:rPr>
          <w:t>0.4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A444AE" w:rsidRPr="005E4571">
        <w:rPr>
          <w:rFonts w:ascii="Times New Roman" w:hAnsiTheme="minorEastAsia" w:cs="Times New Roman"/>
          <w:szCs w:val="21"/>
        </w:rPr>
        <w:t>的加速度减速进站</w:t>
      </w:r>
      <w:r w:rsidR="005E4571" w:rsidRPr="005E4571">
        <w:rPr>
          <w:rFonts w:ascii="Times New Roman" w:hAnsi="Times New Roman" w:cs="Times New Roman"/>
          <w:szCs w:val="21"/>
        </w:rPr>
        <w:t>，</w:t>
      </w:r>
      <w:r w:rsidR="00A444AE" w:rsidRPr="005E4571">
        <w:rPr>
          <w:rFonts w:ascii="Times New Roman" w:hAnsiTheme="minorEastAsia" w:cs="Times New Roman"/>
          <w:szCs w:val="21"/>
        </w:rPr>
        <w:t>停车</w:t>
      </w:r>
      <w:r w:rsidR="00A444AE" w:rsidRPr="005E4571">
        <w:rPr>
          <w:rFonts w:ascii="Times New Roman" w:hAnsi="Times New Roman" w:cs="Times New Roman"/>
          <w:szCs w:val="21"/>
        </w:rPr>
        <w:t>2 min</w:t>
      </w:r>
      <w:r w:rsidR="005E4571" w:rsidRPr="005E4571">
        <w:rPr>
          <w:rFonts w:ascii="Times New Roman" w:hAnsi="Times New Roman" w:cs="Times New Roman"/>
          <w:szCs w:val="21"/>
        </w:rPr>
        <w:t>，</w:t>
      </w:r>
      <w:r w:rsidR="00A444AE" w:rsidRPr="005E4571">
        <w:rPr>
          <w:rFonts w:ascii="Times New Roman" w:hAnsiTheme="minorEastAsia" w:cs="Times New Roman"/>
          <w:szCs w:val="21"/>
        </w:rPr>
        <w:t>然后以</w:t>
      </w:r>
      <w:smartTag w:uri="urn:schemas-microsoft-com:office:smarttags" w:element="chmetcnv">
        <w:smartTagPr>
          <w:attr w:name="UnitName" w:val="m"/>
          <w:attr w:name="SourceValue" w:val=".5"/>
          <w:attr w:name="HasSpace" w:val="True"/>
          <w:attr w:name="Negative" w:val="False"/>
          <w:attr w:name="NumberType" w:val="1"/>
          <w:attr w:name="TCSC" w:val="0"/>
        </w:smartTagPr>
        <w:r w:rsidR="00A444AE" w:rsidRPr="005E4571">
          <w:rPr>
            <w:rFonts w:ascii="Times New Roman" w:hAnsi="Times New Roman" w:cs="Times New Roman"/>
            <w:szCs w:val="21"/>
          </w:rPr>
          <w:t>0.5 m</w:t>
        </w:r>
      </w:smartTag>
      <w:r w:rsidR="00A444AE" w:rsidRPr="005E4571">
        <w:rPr>
          <w:rFonts w:ascii="Times New Roman" w:hAnsi="Times New Roman" w:cs="Times New Roman"/>
          <w:szCs w:val="21"/>
        </w:rPr>
        <w:t>/s</w:t>
      </w:r>
      <w:r w:rsidR="00A444AE" w:rsidRPr="005E4571">
        <w:rPr>
          <w:rFonts w:ascii="Times New Roman" w:hAnsi="Times New Roman" w:cs="Times New Roman"/>
          <w:szCs w:val="21"/>
          <w:vertAlign w:val="superscript"/>
        </w:rPr>
        <w:t>2</w:t>
      </w:r>
      <w:r w:rsidR="00A444AE" w:rsidRPr="005E4571">
        <w:rPr>
          <w:rFonts w:ascii="Times New Roman" w:hAnsiTheme="minorEastAsia" w:cs="Times New Roman"/>
          <w:szCs w:val="21"/>
        </w:rPr>
        <w:t>的加速度匀加速出站</w:t>
      </w:r>
      <w:r w:rsidR="005E4571" w:rsidRPr="005E4571">
        <w:rPr>
          <w:rFonts w:ascii="Times New Roman" w:hAnsi="Times New Roman" w:cs="Times New Roman"/>
          <w:szCs w:val="21"/>
        </w:rPr>
        <w:t>，</w:t>
      </w:r>
      <w:r w:rsidR="00A444AE" w:rsidRPr="005E4571">
        <w:rPr>
          <w:rFonts w:ascii="Times New Roman" w:hAnsiTheme="minorEastAsia" w:cs="Times New Roman"/>
          <w:szCs w:val="21"/>
        </w:rPr>
        <w:t>最后恢复原运行速度</w:t>
      </w:r>
      <w:r w:rsidR="005E4571">
        <w:rPr>
          <w:rFonts w:ascii="Times New Roman" w:hAnsi="Times New Roman" w:cs="Times New Roman" w:hint="eastAsia"/>
          <w:szCs w:val="21"/>
        </w:rPr>
        <w:t>。</w:t>
      </w:r>
      <w:r w:rsidR="00A444AE" w:rsidRPr="005E4571">
        <w:rPr>
          <w:rFonts w:ascii="Times New Roman" w:hAnsiTheme="minorEastAsia" w:cs="Times New Roman"/>
          <w:szCs w:val="21"/>
        </w:rPr>
        <w:t>试计算该列车此次因临时停车共耽误多长时间</w:t>
      </w:r>
    </w:p>
    <w:p w:rsidR="00A444AE" w:rsidRDefault="00A444A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4D68BB"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DB09C9" w:rsidRPr="0014298B" w:rsidRDefault="00DB09C9"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BA1393"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、汽车遇情况紧急刹车，经</w:t>
      </w:r>
      <w:r w:rsidRPr="005E4571">
        <w:rPr>
          <w:rFonts w:ascii="Times New Roman" w:hAnsi="Times New Roman" w:cs="Times New Roman"/>
          <w:szCs w:val="21"/>
        </w:rPr>
        <w:t>1.</w:t>
      </w:r>
      <w:r w:rsidRPr="0050782A">
        <w:rPr>
          <w:rFonts w:ascii="Times New Roman" w:hAnsi="Times New Roman" w:cs="Times New Roman"/>
          <w:szCs w:val="21"/>
        </w:rPr>
        <w:t>5 s</w:t>
      </w:r>
      <w:r w:rsidRPr="005E4571">
        <w:rPr>
          <w:rFonts w:ascii="Times New Roman" w:hAnsiTheme="minorEastAsia" w:cs="Times New Roman"/>
          <w:szCs w:val="21"/>
        </w:rPr>
        <w:t>停止，刹车距离为</w:t>
      </w:r>
      <w:smartTag w:uri="urn:schemas-microsoft-com:office:smarttags" w:element="chmetcnv">
        <w:smartTagPr>
          <w:attr w:name="TCSC" w:val="0"/>
          <w:attr w:name="NumberType" w:val="1"/>
          <w:attr w:name="Negative" w:val="False"/>
          <w:attr w:name="HasSpace" w:val="True"/>
          <w:attr w:name="SourceValue" w:val="9"/>
          <w:attr w:name="UnitName" w:val="m"/>
        </w:smartTagPr>
        <w:r w:rsidRPr="005E4571">
          <w:rPr>
            <w:rFonts w:ascii="Times New Roman" w:hAnsi="Times New Roman" w:cs="Times New Roman"/>
            <w:szCs w:val="21"/>
          </w:rPr>
          <w:t>9 m</w:t>
        </w:r>
      </w:smartTag>
      <w:r w:rsidRPr="005E4571">
        <w:rPr>
          <w:rFonts w:ascii="Times New Roman" w:hAnsiTheme="minorEastAsia" w:cs="Times New Roman"/>
          <w:szCs w:val="21"/>
        </w:rPr>
        <w:t>．若汽车刹车后做匀减速直线运动，则汽车停止前最后</w:t>
      </w:r>
      <w:r w:rsidRPr="0050782A">
        <w:rPr>
          <w:rFonts w:ascii="Times New Roman" w:hAnsi="Times New Roman" w:cs="Times New Roman"/>
          <w:szCs w:val="21"/>
        </w:rPr>
        <w:t>1 s</w:t>
      </w:r>
      <w:r w:rsidRPr="005E4571">
        <w:rPr>
          <w:rFonts w:ascii="Times New Roman" w:hAnsiTheme="minorEastAsia" w:cs="Times New Roman"/>
          <w:szCs w:val="21"/>
        </w:rPr>
        <w:t>的位移是</w:t>
      </w:r>
      <w:r w:rsidR="0050782A">
        <w:rPr>
          <w:rFonts w:ascii="Times New Roman" w:hAnsiTheme="minorEastAsia" w:cs="Times New Roman" w:hint="eastAsia"/>
          <w:szCs w:val="21"/>
        </w:rPr>
        <w:tab/>
      </w:r>
      <w:r w:rsidR="005E4571" w:rsidRPr="005E4571">
        <w:rPr>
          <w:rFonts w:ascii="Times New Roman" w:hAnsi="Times New Roman" w:cs="Times New Roman"/>
          <w:szCs w:val="21"/>
        </w:rPr>
        <w:t>（</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E4571" w:rsidRPr="005E4571">
        <w:rPr>
          <w:rFonts w:ascii="Times New Roman" w:hAnsi="Times New Roman" w:cs="Times New Roman"/>
          <w:szCs w:val="21"/>
        </w:rPr>
        <w:t>）</w:t>
      </w:r>
    </w:p>
    <w:p w:rsidR="00BA1393" w:rsidRPr="005E4571" w:rsidRDefault="00BA1393" w:rsidP="0050782A">
      <w:pPr>
        <w:spacing w:line="276" w:lineRule="auto"/>
        <w:ind w:firstLine="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4.5"/>
          <w:attr w:name="UnitName" w:val="m"/>
        </w:smartTagPr>
        <w:r w:rsidRPr="005E4571">
          <w:rPr>
            <w:rFonts w:ascii="Times New Roman" w:hAnsi="Times New Roman" w:cs="Times New Roman"/>
            <w:szCs w:val="21"/>
          </w:rPr>
          <w:t>4.5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B</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5E4571">
          <w:rPr>
            <w:rFonts w:ascii="Times New Roman" w:hAnsi="Times New Roman" w:cs="Times New Roman"/>
            <w:szCs w:val="21"/>
          </w:rPr>
          <w:t>4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C</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3"/>
          <w:attr w:name="UnitName" w:val="m"/>
        </w:smartTagPr>
        <w:r w:rsidRPr="005E4571">
          <w:rPr>
            <w:rFonts w:ascii="Times New Roman" w:hAnsi="Times New Roman" w:cs="Times New Roman"/>
            <w:szCs w:val="21"/>
          </w:rPr>
          <w:t>3 m</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0782A">
          <w:rPr>
            <w:rFonts w:ascii="Times New Roman" w:hAnsi="Times New Roman" w:cs="Times New Roman" w:hint="eastAsia"/>
            <w:szCs w:val="21"/>
          </w:rPr>
          <w:tab/>
        </w:r>
      </w:smartTag>
      <w:r w:rsidRPr="005E4571">
        <w:rPr>
          <w:rFonts w:ascii="Times New Roman" w:hAnsi="Times New Roman" w:cs="Times New Roman"/>
          <w:szCs w:val="21"/>
        </w:rPr>
        <w:t>D</w:t>
      </w:r>
      <w:r w:rsidRPr="005E4571">
        <w:rPr>
          <w:rFonts w:ascii="Times New Roman" w:hAnsiTheme="minorEastAsia" w:cs="Times New Roman"/>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5E4571">
          <w:rPr>
            <w:rFonts w:ascii="Times New Roman" w:hAnsi="Times New Roman" w:cs="Times New Roman"/>
            <w:szCs w:val="21"/>
          </w:rPr>
          <w:t>2 m</w:t>
        </w:r>
      </w:smartTag>
    </w:p>
    <w:p w:rsidR="00BA1393" w:rsidRDefault="00BA1393"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370984" w:rsidRPr="005E4571" w:rsidRDefault="00BA1393"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370984" w:rsidRPr="005E4571">
        <w:rPr>
          <w:rFonts w:ascii="Times New Roman" w:hAnsiTheme="minorEastAsia" w:cs="Times New Roman"/>
          <w:szCs w:val="21"/>
        </w:rPr>
        <w:t>一辆汽车沿着一条平直的公路行驶，公路旁边有与公路平行的一行电线杆，相邻电线杆间的距离均为</w:t>
      </w:r>
      <w:smartTag w:uri="urn:schemas-microsoft-com:office:smarttags" w:element="chmetcnv">
        <w:smartTagPr>
          <w:attr w:name="UnitName" w:val="m"/>
          <w:attr w:name="SourceValue" w:val="50"/>
          <w:attr w:name="HasSpace" w:val="True"/>
          <w:attr w:name="Negative" w:val="False"/>
          <w:attr w:name="NumberType" w:val="1"/>
          <w:attr w:name="TCSC" w:val="0"/>
        </w:smartTagPr>
        <w:r w:rsidR="00370984" w:rsidRPr="005E4571">
          <w:rPr>
            <w:rFonts w:ascii="Times New Roman" w:hAnsi="Times New Roman" w:cs="Times New Roman"/>
            <w:szCs w:val="21"/>
          </w:rPr>
          <w:t>50 m</w:t>
        </w:r>
      </w:smartTag>
      <w:r w:rsidR="00370984" w:rsidRPr="005E4571">
        <w:rPr>
          <w:rFonts w:ascii="Times New Roman" w:hAnsiTheme="minorEastAsia" w:cs="Times New Roman"/>
          <w:szCs w:val="21"/>
        </w:rPr>
        <w:t>，取汽车驶过某一根电线杆的时刻为零时刻，此电线杆作为第</w:t>
      </w:r>
      <w:r w:rsidR="00370984" w:rsidRPr="005E4571">
        <w:rPr>
          <w:rFonts w:ascii="Times New Roman" w:hAnsi="Times New Roman" w:cs="Times New Roman"/>
          <w:szCs w:val="21"/>
        </w:rPr>
        <w:t>1</w:t>
      </w:r>
      <w:r w:rsidR="00370984" w:rsidRPr="005E4571">
        <w:rPr>
          <w:rFonts w:ascii="Times New Roman" w:hAnsiTheme="minorEastAsia" w:cs="Times New Roman"/>
          <w:szCs w:val="21"/>
        </w:rPr>
        <w:t>根电线杆，此时汽车行驶的速度大小</w:t>
      </w:r>
      <w:r w:rsidR="00370984" w:rsidRPr="005E4571">
        <w:rPr>
          <w:rFonts w:ascii="Times New Roman" w:hAnsi="Times New Roman" w:cs="Times New Roman"/>
          <w:i/>
          <w:szCs w:val="21"/>
        </w:rPr>
        <w:t>v</w:t>
      </w:r>
      <w:r w:rsidR="00370984" w:rsidRPr="005E4571">
        <w:rPr>
          <w:rFonts w:ascii="Times New Roman" w:hAnsi="Times New Roman" w:cs="Times New Roman"/>
          <w:szCs w:val="21"/>
          <w:vertAlign w:val="subscript"/>
        </w:rPr>
        <w:t>0</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00370984" w:rsidRPr="005E4571">
          <w:rPr>
            <w:rFonts w:ascii="Times New Roman" w:hAnsi="Times New Roman" w:cs="Times New Roman"/>
            <w:szCs w:val="21"/>
          </w:rPr>
          <w:t>5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，假设汽车的运动为匀加速直线运动，</w:t>
      </w:r>
      <w:r w:rsidR="00370984" w:rsidRPr="005E4571">
        <w:rPr>
          <w:rFonts w:ascii="Times New Roman" w:hAnsi="Times New Roman" w:cs="Times New Roman"/>
          <w:szCs w:val="21"/>
        </w:rPr>
        <w:t>1</w:t>
      </w:r>
      <w:r w:rsidR="00370984" w:rsidRPr="0050782A">
        <w:rPr>
          <w:rFonts w:ascii="Times New Roman" w:hAnsi="Times New Roman" w:cs="Times New Roman"/>
          <w:szCs w:val="21"/>
        </w:rPr>
        <w:t>0 s</w:t>
      </w:r>
      <w:r w:rsidR="00370984" w:rsidRPr="005E4571">
        <w:rPr>
          <w:rFonts w:ascii="Times New Roman" w:hAnsiTheme="minorEastAsia" w:cs="Times New Roman"/>
          <w:szCs w:val="21"/>
        </w:rPr>
        <w:t>末汽车恰好经过第</w:t>
      </w:r>
      <w:r w:rsidR="00370984" w:rsidRPr="005E4571">
        <w:rPr>
          <w:rFonts w:ascii="Times New Roman" w:hAnsi="Times New Roman" w:cs="Times New Roman"/>
          <w:szCs w:val="21"/>
        </w:rPr>
        <w:t>3</w:t>
      </w:r>
      <w:r w:rsidR="00370984" w:rsidRPr="005E4571">
        <w:rPr>
          <w:rFonts w:ascii="Times New Roman" w:hAnsiTheme="minorEastAsia" w:cs="Times New Roman"/>
          <w:szCs w:val="21"/>
        </w:rPr>
        <w:t>根电线杆，则下列说法中正确的是</w:t>
      </w:r>
      <w:r w:rsidR="0050782A">
        <w:rPr>
          <w:rFonts w:ascii="Times New Roman" w:hAnsiTheme="minorEastAsia" w:cs="Times New Roman" w:hint="eastAsia"/>
          <w:szCs w:val="21"/>
        </w:rPr>
        <w:tab/>
      </w:r>
      <w:r w:rsidR="005E4571" w:rsidRPr="005E4571">
        <w:rPr>
          <w:rFonts w:ascii="Times New Roman" w:hAnsi="Times New Roman" w:cs="Times New Roman"/>
          <w:szCs w:val="21"/>
        </w:rPr>
        <w:t>（</w:t>
      </w:r>
      <w:r w:rsidR="0050782A">
        <w:rPr>
          <w:rFonts w:ascii="Times New Roman" w:hAnsi="Times New Roman" w:cs="Times New Roman" w:hint="eastAsia"/>
          <w:szCs w:val="21"/>
        </w:rPr>
        <w:tab/>
      </w:r>
      <w:r w:rsidR="0050782A">
        <w:rPr>
          <w:rFonts w:ascii="Times New Roman" w:hAnsi="Times New Roman" w:cs="Times New Roman" w:hint="eastAsia"/>
          <w:szCs w:val="21"/>
        </w:rPr>
        <w:tab/>
      </w:r>
      <w:r w:rsidR="005E4571" w:rsidRPr="005E4571">
        <w:rPr>
          <w:rFonts w:ascii="Times New Roman" w:hAnsi="Times New Roman" w:cs="Times New Roman"/>
          <w:szCs w:val="21"/>
        </w:rPr>
        <w:t>）</w:t>
      </w:r>
      <w:r w:rsidR="00BE10BB">
        <w:rPr>
          <w:rFonts w:ascii="Times New Roman" w:hAnsi="Times New Roman" w:cs="Times New Roman" w:hint="eastAsia"/>
          <w:szCs w:val="21"/>
        </w:rPr>
        <w:t>（多选）</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．汽车运动的加速度大小为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．汽车继续行驶，经过第</w:t>
      </w:r>
      <w:r w:rsidRPr="005E4571">
        <w:rPr>
          <w:rFonts w:ascii="Times New Roman" w:hAnsi="Times New Roman" w:cs="Times New Roman"/>
          <w:szCs w:val="21"/>
        </w:rPr>
        <w:t>7</w:t>
      </w:r>
      <w:r w:rsidRPr="005E4571">
        <w:rPr>
          <w:rFonts w:ascii="Times New Roman" w:hAnsiTheme="minorEastAsia" w:cs="Times New Roman"/>
          <w:szCs w:val="21"/>
        </w:rPr>
        <w:t>根电线杆时的瞬时速度大小为</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r w:rsidRPr="005E4571">
        <w:rPr>
          <w:rFonts w:ascii="Times New Roman" w:hAnsi="Times New Roman" w:cs="Times New Roman"/>
          <w:szCs w:val="21"/>
        </w:rPr>
        <w:t>/s</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．汽车从第</w:t>
      </w:r>
      <w:r w:rsidRPr="005E4571">
        <w:rPr>
          <w:rFonts w:ascii="Times New Roman" w:hAnsi="Times New Roman" w:cs="Times New Roman"/>
          <w:szCs w:val="21"/>
        </w:rPr>
        <w:t>3</w:t>
      </w:r>
      <w:r w:rsidRPr="005E4571">
        <w:rPr>
          <w:rFonts w:ascii="Times New Roman" w:hAnsiTheme="minorEastAsia" w:cs="Times New Roman"/>
          <w:szCs w:val="21"/>
        </w:rPr>
        <w:t>根电线杆运动到第</w:t>
      </w:r>
      <w:r w:rsidRPr="005E4571">
        <w:rPr>
          <w:rFonts w:ascii="Times New Roman" w:hAnsi="Times New Roman" w:cs="Times New Roman"/>
          <w:szCs w:val="21"/>
        </w:rPr>
        <w:t>7</w:t>
      </w:r>
      <w:r w:rsidRPr="005E4571">
        <w:rPr>
          <w:rFonts w:ascii="Times New Roman" w:hAnsiTheme="minorEastAsia" w:cs="Times New Roman"/>
          <w:szCs w:val="21"/>
        </w:rPr>
        <w:t>根电线杆经历的时间为</w:t>
      </w:r>
      <w:r w:rsidRPr="005E4571">
        <w:rPr>
          <w:rFonts w:ascii="Times New Roman" w:hAnsi="Times New Roman" w:cs="Times New Roman"/>
          <w:szCs w:val="21"/>
        </w:rPr>
        <w:t>2</w:t>
      </w:r>
      <w:r w:rsidRPr="0050782A">
        <w:rPr>
          <w:rFonts w:ascii="Times New Roman" w:hAnsi="Times New Roman" w:cs="Times New Roman"/>
          <w:szCs w:val="21"/>
        </w:rPr>
        <w:t>0 s</w:t>
      </w:r>
    </w:p>
    <w:p w:rsidR="00370984" w:rsidRPr="005E4571" w:rsidRDefault="00370984" w:rsidP="0050782A">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．汽车在第</w:t>
      </w:r>
      <w:r w:rsidRPr="005E4571">
        <w:rPr>
          <w:rFonts w:ascii="Times New Roman" w:hAnsi="Times New Roman" w:cs="Times New Roman"/>
          <w:szCs w:val="21"/>
        </w:rPr>
        <w:t>3</w:t>
      </w:r>
      <w:r w:rsidRPr="005E4571">
        <w:rPr>
          <w:rFonts w:ascii="Times New Roman" w:hAnsiTheme="minorEastAsia" w:cs="Times New Roman"/>
          <w:szCs w:val="21"/>
        </w:rPr>
        <w:t>根至第</w:t>
      </w:r>
      <w:r w:rsidRPr="005E4571">
        <w:rPr>
          <w:rFonts w:ascii="Times New Roman" w:hAnsi="Times New Roman" w:cs="Times New Roman"/>
          <w:szCs w:val="21"/>
        </w:rPr>
        <w:t>7</w:t>
      </w:r>
      <w:r w:rsidRPr="005E4571">
        <w:rPr>
          <w:rFonts w:ascii="Times New Roman" w:hAnsiTheme="minorEastAsia" w:cs="Times New Roman"/>
          <w:szCs w:val="21"/>
        </w:rPr>
        <w:t>根电线杆间运动的平均速度为</w:t>
      </w:r>
      <w:smartTag w:uri="urn:schemas-microsoft-com:office:smarttags" w:element="chmetcnv">
        <w:smartTagPr>
          <w:attr w:name="UnitName" w:val="m"/>
          <w:attr w:name="SourceValue" w:val="20"/>
          <w:attr w:name="HasSpace" w:val="True"/>
          <w:attr w:name="Negative" w:val="False"/>
          <w:attr w:name="NumberType" w:val="1"/>
          <w:attr w:name="TCSC" w:val="0"/>
        </w:smartTagPr>
        <w:r w:rsidRPr="005E4571">
          <w:rPr>
            <w:rFonts w:ascii="Times New Roman" w:hAnsi="Times New Roman" w:cs="Times New Roman"/>
            <w:szCs w:val="21"/>
          </w:rPr>
          <w:t>20 m</w:t>
        </w:r>
      </w:smartTag>
      <w:r w:rsidRPr="005E4571">
        <w:rPr>
          <w:rFonts w:ascii="Times New Roman" w:hAnsi="Times New Roman" w:cs="Times New Roman"/>
          <w:szCs w:val="21"/>
        </w:rPr>
        <w:t>/s</w:t>
      </w:r>
    </w:p>
    <w:p w:rsidR="00BA1393" w:rsidRPr="005E4571" w:rsidRDefault="00BA1393" w:rsidP="005E4571">
      <w:pPr>
        <w:spacing w:line="276" w:lineRule="auto"/>
        <w:rPr>
          <w:rFonts w:ascii="Times New Roman" w:hAnsi="Times New Roman" w:cs="Times New Roman"/>
          <w:szCs w:val="21"/>
        </w:rPr>
      </w:pPr>
    </w:p>
    <w:p w:rsidR="00A15518"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3</w:t>
      </w:r>
      <w:r w:rsidR="00A15518" w:rsidRPr="005E4571">
        <w:rPr>
          <w:rFonts w:ascii="Times New Roman" w:hAnsiTheme="minorEastAsia" w:cs="Times New Roman"/>
          <w:szCs w:val="21"/>
        </w:rPr>
        <w:t>、高速公路限速</w:t>
      </w:r>
      <w:r w:rsidR="00A15518" w:rsidRPr="005E4571">
        <w:rPr>
          <w:rFonts w:ascii="Times New Roman" w:hAnsi="Times New Roman" w:cs="Times New Roman"/>
          <w:szCs w:val="21"/>
        </w:rPr>
        <w:t>120km/h</w:t>
      </w:r>
      <w:r w:rsidR="00A15518" w:rsidRPr="005E4571">
        <w:rPr>
          <w:rFonts w:ascii="Times New Roman" w:hAnsiTheme="minorEastAsia" w:cs="Times New Roman"/>
          <w:szCs w:val="21"/>
        </w:rPr>
        <w:t>，一般也要求速度不小于</w:t>
      </w:r>
      <w:r w:rsidR="00A15518" w:rsidRPr="005E4571">
        <w:rPr>
          <w:rFonts w:ascii="Times New Roman" w:hAnsi="Times New Roman" w:cs="Times New Roman"/>
          <w:szCs w:val="21"/>
        </w:rPr>
        <w:t>80 km/h</w:t>
      </w:r>
      <w:r>
        <w:rPr>
          <w:rFonts w:ascii="Times New Roman" w:hAnsi="Times New Roman" w:cs="Times New Roman" w:hint="eastAsia"/>
          <w:szCs w:val="21"/>
        </w:rPr>
        <w:t>。</w:t>
      </w:r>
      <w:r w:rsidR="00A15518" w:rsidRPr="005E4571">
        <w:rPr>
          <w:rFonts w:ascii="Times New Roman" w:hAnsiTheme="minorEastAsia" w:cs="Times New Roman"/>
          <w:szCs w:val="21"/>
        </w:rPr>
        <w:t>冬天大雾天气的时候高速公路经常封道，否则会造成非常严重的车祸</w:t>
      </w:r>
      <w:r>
        <w:rPr>
          <w:rFonts w:ascii="Times New Roman" w:hAnsiTheme="minorEastAsia" w:cs="Times New Roman" w:hint="eastAsia"/>
          <w:szCs w:val="21"/>
        </w:rPr>
        <w:t>。</w:t>
      </w:r>
      <w:r w:rsidR="00A15518" w:rsidRPr="005E4571">
        <w:rPr>
          <w:rFonts w:ascii="Times New Roman" w:hAnsiTheme="minorEastAsia" w:cs="Times New Roman"/>
          <w:szCs w:val="21"/>
        </w:rPr>
        <w:t>如果某人大雾天开车在高速公路上行驶，设能见度</w:t>
      </w:r>
      <w:r w:rsidR="005E4571" w:rsidRPr="005E4571">
        <w:rPr>
          <w:rFonts w:ascii="Times New Roman" w:hAnsi="Times New Roman" w:cs="Times New Roman"/>
          <w:szCs w:val="21"/>
        </w:rPr>
        <w:t>（</w:t>
      </w:r>
      <w:r w:rsidR="00A15518" w:rsidRPr="005E4571">
        <w:rPr>
          <w:rFonts w:ascii="Times New Roman" w:hAnsiTheme="minorEastAsia" w:cs="Times New Roman"/>
          <w:szCs w:val="21"/>
        </w:rPr>
        <w:t>观察者与能看见的最远目标间的距离</w:t>
      </w:r>
      <w:r w:rsidR="005E4571" w:rsidRPr="005E4571">
        <w:rPr>
          <w:rFonts w:ascii="Times New Roman" w:hAnsi="Times New Roman" w:cs="Times New Roman"/>
          <w:szCs w:val="21"/>
        </w:rPr>
        <w:t>）</w:t>
      </w:r>
      <w:r w:rsidR="00A15518" w:rsidRPr="005E4571">
        <w:rPr>
          <w:rFonts w:ascii="Times New Roman" w:hAnsiTheme="minorEastAsia" w:cs="Times New Roman"/>
          <w:szCs w:val="21"/>
        </w:rPr>
        <w:t>为</w:t>
      </w:r>
      <w:r w:rsidR="00A15518" w:rsidRPr="005E4571">
        <w:rPr>
          <w:rFonts w:ascii="Times New Roman" w:hAnsi="Times New Roman" w:cs="Times New Roman"/>
          <w:szCs w:val="21"/>
        </w:rPr>
        <w:t>30m</w:t>
      </w:r>
      <w:r w:rsidR="00A15518" w:rsidRPr="005E4571">
        <w:rPr>
          <w:rFonts w:ascii="Times New Roman" w:hAnsiTheme="minorEastAsia" w:cs="Times New Roman"/>
          <w:szCs w:val="21"/>
        </w:rPr>
        <w:t>，该人的反应时间为</w:t>
      </w:r>
      <w:r w:rsidR="00A15518" w:rsidRPr="005E4571">
        <w:rPr>
          <w:rFonts w:ascii="Times New Roman" w:hAnsi="Times New Roman" w:cs="Times New Roman"/>
          <w:szCs w:val="21"/>
        </w:rPr>
        <w:t>0.5</w:t>
      </w:r>
      <w:r w:rsidR="00A15518" w:rsidRPr="005E4571">
        <w:rPr>
          <w:rFonts w:ascii="Times New Roman" w:hAnsi="Times New Roman" w:cs="Times New Roman"/>
          <w:i/>
          <w:szCs w:val="21"/>
        </w:rPr>
        <w:t>s</w:t>
      </w:r>
      <w:r w:rsidR="00A15518" w:rsidRPr="005E4571">
        <w:rPr>
          <w:rFonts w:ascii="Times New Roman" w:hAnsiTheme="minorEastAsia" w:cs="Times New Roman"/>
          <w:szCs w:val="21"/>
        </w:rPr>
        <w:t>，汽车刹车时能产生的最大加速度的大小为</w:t>
      </w:r>
      <w:r w:rsidR="00A15518" w:rsidRPr="005E4571">
        <w:rPr>
          <w:rFonts w:ascii="Times New Roman" w:hAnsi="Times New Roman" w:cs="Times New Roman"/>
          <w:szCs w:val="21"/>
        </w:rPr>
        <w:t>5m/s</w:t>
      </w:r>
      <w:r w:rsidR="00A15518" w:rsidRPr="005E4571">
        <w:rPr>
          <w:rFonts w:ascii="Times New Roman" w:hAnsi="Times New Roman" w:cs="Times New Roman"/>
          <w:szCs w:val="21"/>
          <w:vertAlign w:val="superscript"/>
        </w:rPr>
        <w:t>2</w:t>
      </w:r>
      <w:r w:rsidR="00A15518" w:rsidRPr="005E4571">
        <w:rPr>
          <w:rFonts w:ascii="Times New Roman" w:hAnsiTheme="minorEastAsia" w:cs="Times New Roman"/>
          <w:szCs w:val="21"/>
        </w:rPr>
        <w:t>，为安全行驶，汽车行驶的最大速度是</w:t>
      </w:r>
      <w:r>
        <w:rPr>
          <w:rFonts w:ascii="Times New Roman" w:hAnsiTheme="minorEastAsia" w:cs="Times New Roman" w:hint="eastAsia"/>
          <w:szCs w:val="21"/>
        </w:rPr>
        <w:tab/>
      </w:r>
      <w:r w:rsidR="005E4571" w:rsidRPr="005E4571">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005E4571" w:rsidRPr="005E4571">
        <w:rPr>
          <w:rFonts w:ascii="Times New Roman" w:hAnsi="Times New Roman" w:cs="Times New Roman"/>
          <w:szCs w:val="21"/>
        </w:rPr>
        <w:t>）</w:t>
      </w:r>
    </w:p>
    <w:p w:rsidR="00A15518" w:rsidRPr="005E4571" w:rsidRDefault="00A15518" w:rsidP="0050782A">
      <w:pPr>
        <w:spacing w:line="276" w:lineRule="auto"/>
        <w:ind w:firstLine="420"/>
        <w:rPr>
          <w:rFonts w:ascii="Times New Roman" w:hAnsi="Times New Roman" w:cs="Times New Roman"/>
          <w:szCs w:val="21"/>
          <w:lang w:val="pl-PL"/>
        </w:rPr>
      </w:pPr>
      <w:r w:rsidRPr="005E4571">
        <w:rPr>
          <w:rFonts w:ascii="Times New Roman" w:hAnsi="Times New Roman" w:cs="Times New Roman"/>
          <w:szCs w:val="21"/>
          <w:lang w:val="pl-PL"/>
        </w:rPr>
        <w:t>A</w:t>
      </w:r>
      <w:r w:rsidRPr="005E4571">
        <w:rPr>
          <w:rFonts w:ascii="Times New Roman" w:hAnsiTheme="minorEastAsia" w:cs="Times New Roman"/>
          <w:szCs w:val="21"/>
        </w:rPr>
        <w:t>．</w:t>
      </w:r>
      <w:r w:rsidRPr="005E4571">
        <w:rPr>
          <w:rFonts w:ascii="Times New Roman" w:hAnsi="Times New Roman" w:cs="Times New Roman"/>
          <w:szCs w:val="21"/>
          <w:lang w:val="pl-PL"/>
        </w:rPr>
        <w:t>10m/s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B</w:t>
      </w:r>
      <w:r w:rsidRPr="005E4571">
        <w:rPr>
          <w:rFonts w:ascii="Times New Roman" w:hAnsiTheme="minorEastAsia" w:cs="Times New Roman"/>
          <w:szCs w:val="21"/>
          <w:lang w:val="pl-PL"/>
        </w:rPr>
        <w:t>．</w:t>
      </w:r>
      <w:r w:rsidRPr="005E4571">
        <w:rPr>
          <w:rFonts w:ascii="Times New Roman" w:hAnsi="Times New Roman" w:cs="Times New Roman"/>
          <w:szCs w:val="21"/>
          <w:lang w:val="pl-PL"/>
        </w:rPr>
        <w:t>15 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C</w:t>
      </w:r>
      <w:r w:rsidRPr="005E4571">
        <w:rPr>
          <w:rFonts w:ascii="Times New Roman" w:hAnsiTheme="minorEastAsia" w:cs="Times New Roman"/>
          <w:szCs w:val="21"/>
          <w:lang w:val="pl-PL"/>
        </w:rPr>
        <w:t>．</w:t>
      </w:r>
      <w:r w:rsidRPr="005E4571">
        <w:rPr>
          <w:rFonts w:ascii="Times New Roman" w:hAnsi="Times New Roman" w:cs="Times New Roman"/>
          <w:szCs w:val="21"/>
          <w:lang w:val="pl-PL"/>
        </w:rPr>
        <w:t>10</w:t>
      </w:r>
      <w:r w:rsidR="00846638" w:rsidRPr="005E4571">
        <w:rPr>
          <w:rFonts w:ascii="Times New Roman" w:hAnsi="Times New Roman" w:cs="Times New Roman"/>
          <w:szCs w:val="21"/>
        </w:rPr>
        <w:fldChar w:fldCharType="begin"/>
      </w:r>
      <w:r w:rsidRPr="005E4571">
        <w:rPr>
          <w:rFonts w:ascii="Times New Roman" w:hAnsi="Times New Roman" w:cs="Times New Roman"/>
          <w:szCs w:val="21"/>
          <w:lang w:val="pl-PL"/>
        </w:rPr>
        <w:instrText>eq \r(3)</w:instrText>
      </w:r>
      <w:r w:rsidR="00846638" w:rsidRPr="005E4571">
        <w:rPr>
          <w:rFonts w:ascii="Times New Roman" w:hAnsi="Times New Roman" w:cs="Times New Roman"/>
          <w:szCs w:val="21"/>
        </w:rPr>
        <w:fldChar w:fldCharType="end"/>
      </w:r>
      <w:r w:rsidRPr="005E4571">
        <w:rPr>
          <w:rFonts w:ascii="Times New Roman" w:hAnsi="Times New Roman" w:cs="Times New Roman"/>
          <w:szCs w:val="21"/>
          <w:lang w:val="pl-PL"/>
        </w:rPr>
        <w:t>m/s</w:t>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0050782A">
        <w:rPr>
          <w:rFonts w:ascii="Times New Roman" w:hAnsi="Times New Roman" w:cs="Times New Roman" w:hint="eastAsia"/>
          <w:szCs w:val="21"/>
          <w:lang w:val="pl-PL"/>
        </w:rPr>
        <w:tab/>
      </w:r>
      <w:r w:rsidRPr="005E4571">
        <w:rPr>
          <w:rFonts w:ascii="Times New Roman" w:hAnsi="Times New Roman" w:cs="Times New Roman"/>
          <w:szCs w:val="21"/>
          <w:lang w:val="pl-PL"/>
        </w:rPr>
        <w:t>D</w:t>
      </w:r>
      <w:r w:rsidRPr="005E4571">
        <w:rPr>
          <w:rFonts w:ascii="Times New Roman" w:hAnsiTheme="minorEastAsia" w:cs="Times New Roman"/>
          <w:szCs w:val="21"/>
          <w:lang w:val="pl-PL"/>
        </w:rPr>
        <w:t>．</w:t>
      </w:r>
      <w:r w:rsidRPr="005E4571">
        <w:rPr>
          <w:rFonts w:ascii="Times New Roman" w:hAnsi="Times New Roman" w:cs="Times New Roman"/>
          <w:szCs w:val="21"/>
          <w:lang w:val="pl-PL"/>
        </w:rPr>
        <w:t>20 m/s</w:t>
      </w:r>
    </w:p>
    <w:p w:rsidR="00BA1393" w:rsidRPr="005E4571" w:rsidRDefault="00BA1393" w:rsidP="005E4571">
      <w:pPr>
        <w:spacing w:line="276" w:lineRule="auto"/>
        <w:rPr>
          <w:rFonts w:ascii="Times New Roman" w:hAnsi="Times New Roman" w:cs="Times New Roman"/>
          <w:szCs w:val="21"/>
        </w:rPr>
      </w:pPr>
    </w:p>
    <w:p w:rsidR="00BA1393"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4</w:t>
      </w:r>
      <w:r w:rsidR="00BA1393" w:rsidRPr="005E4571">
        <w:rPr>
          <w:rFonts w:ascii="Times New Roman" w:hAnsiTheme="minorEastAsia" w:cs="Times New Roman"/>
          <w:szCs w:val="21"/>
        </w:rPr>
        <w:t>、卡车原来以</w:t>
      </w:r>
      <w:r w:rsidR="00BA1393" w:rsidRPr="005E4571">
        <w:rPr>
          <w:rFonts w:ascii="Times New Roman" w:hAnsi="Times New Roman" w:cs="Times New Roman"/>
          <w:szCs w:val="21"/>
        </w:rPr>
        <w:t>10m/s</w:t>
      </w:r>
      <w:r w:rsidR="00BA1393" w:rsidRPr="005E4571">
        <w:rPr>
          <w:rFonts w:ascii="Times New Roman" w:hAnsiTheme="minorEastAsia" w:cs="Times New Roman"/>
          <w:szCs w:val="21"/>
        </w:rPr>
        <w:t>的速度在平直公路上匀速行驶，因为路口出现红灯，司机从较远的地方立即开始刹车，使卡车匀减速前进，当车减速到</w:t>
      </w:r>
      <w:r>
        <w:rPr>
          <w:rFonts w:ascii="Times New Roman" w:hAnsi="Times New Roman" w:cs="Times New Roman"/>
          <w:szCs w:val="21"/>
        </w:rPr>
        <w:t>2</w:t>
      </w:r>
      <w:r w:rsidR="00BA1393" w:rsidRPr="005E4571">
        <w:rPr>
          <w:rFonts w:ascii="Times New Roman" w:hAnsi="Times New Roman" w:cs="Times New Roman"/>
          <w:szCs w:val="21"/>
        </w:rPr>
        <w:t>m/s</w:t>
      </w:r>
      <w:r w:rsidR="00BA1393" w:rsidRPr="005E4571">
        <w:rPr>
          <w:rFonts w:ascii="Times New Roman" w:hAnsiTheme="minorEastAsia" w:cs="Times New Roman"/>
          <w:szCs w:val="21"/>
        </w:rPr>
        <w:t>时，交通灯恰好转为绿灯，司机当即放开刹车，并且只用了减速过程一半的时间卡车就加速到原来的速度</w:t>
      </w:r>
      <w:r w:rsidR="00B836F1">
        <w:rPr>
          <w:rFonts w:ascii="Times New Roman" w:hAnsiTheme="minorEastAsia" w:cs="Times New Roman" w:hint="eastAsia"/>
          <w:szCs w:val="21"/>
        </w:rPr>
        <w:t>。</w:t>
      </w:r>
      <w:r w:rsidR="00BA1393" w:rsidRPr="005E4571">
        <w:rPr>
          <w:rFonts w:ascii="Times New Roman" w:hAnsiTheme="minorEastAsia" w:cs="Times New Roman"/>
          <w:szCs w:val="21"/>
        </w:rPr>
        <w:t>从刹车开始到恢复原速的过程用了</w:t>
      </w:r>
      <w:r w:rsidR="00BA1393" w:rsidRPr="005E4571">
        <w:rPr>
          <w:rFonts w:ascii="Times New Roman" w:hAnsi="Times New Roman" w:cs="Times New Roman"/>
          <w:szCs w:val="21"/>
        </w:rPr>
        <w:t>12</w:t>
      </w:r>
      <w:r w:rsidR="00BA1393" w:rsidRPr="0050782A">
        <w:rPr>
          <w:rFonts w:ascii="Times New Roman" w:hAnsi="Times New Roman" w:cs="Times New Roman"/>
          <w:szCs w:val="21"/>
        </w:rPr>
        <w:t>s</w:t>
      </w:r>
      <w:r w:rsidR="00B836F1">
        <w:rPr>
          <w:rFonts w:ascii="Times New Roman" w:hAnsiTheme="minorEastAsia" w:cs="Times New Roman" w:hint="eastAsia"/>
          <w:szCs w:val="21"/>
        </w:rPr>
        <w:t>。</w:t>
      </w:r>
      <w:r w:rsidR="00BA1393" w:rsidRPr="005E4571">
        <w:rPr>
          <w:rFonts w:ascii="Times New Roman" w:hAnsiTheme="minorEastAsia" w:cs="Times New Roman"/>
          <w:szCs w:val="21"/>
        </w:rPr>
        <w:t>求：</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BA1393" w:rsidRPr="005E4571">
        <w:rPr>
          <w:rFonts w:ascii="Times New Roman" w:hAnsi="Times New Roman" w:cs="Times New Roman"/>
          <w:szCs w:val="21"/>
        </w:rPr>
        <w:t>1</w:t>
      </w:r>
      <w:r w:rsidRPr="005E4571">
        <w:rPr>
          <w:rFonts w:ascii="Times New Roman" w:hAnsi="Times New Roman" w:cs="Times New Roman"/>
          <w:szCs w:val="21"/>
        </w:rPr>
        <w:t>）</w:t>
      </w:r>
      <w:r w:rsidR="00BA1393" w:rsidRPr="005E4571">
        <w:rPr>
          <w:rFonts w:ascii="Times New Roman" w:hAnsiTheme="minorEastAsia" w:cs="Times New Roman"/>
          <w:szCs w:val="21"/>
        </w:rPr>
        <w:t>卡车在减速与加速过程中的加速度；</w:t>
      </w:r>
    </w:p>
    <w:p w:rsidR="00BA1393"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BA1393" w:rsidRPr="005E4571">
        <w:rPr>
          <w:rFonts w:ascii="Times New Roman" w:hAnsi="Times New Roman" w:cs="Times New Roman"/>
          <w:szCs w:val="21"/>
        </w:rPr>
        <w:t>2</w:t>
      </w:r>
      <w:r w:rsidRPr="005E4571">
        <w:rPr>
          <w:rFonts w:ascii="Times New Roman" w:hAnsi="Times New Roman" w:cs="Times New Roman"/>
          <w:szCs w:val="21"/>
        </w:rPr>
        <w:t>）</w:t>
      </w:r>
      <w:r w:rsidR="00BA1393" w:rsidRPr="005E4571">
        <w:rPr>
          <w:rFonts w:ascii="Times New Roman" w:hAnsiTheme="minorEastAsia" w:cs="Times New Roman"/>
          <w:szCs w:val="21"/>
        </w:rPr>
        <w:t>开始刹车后</w:t>
      </w:r>
      <w:r w:rsidR="00BA1393" w:rsidRPr="005E4571">
        <w:rPr>
          <w:rFonts w:ascii="Times New Roman" w:hAnsi="Times New Roman" w:cs="Times New Roman"/>
          <w:szCs w:val="21"/>
        </w:rPr>
        <w:t>2</w:t>
      </w:r>
      <w:r w:rsidR="00BA1393" w:rsidRPr="0050782A">
        <w:rPr>
          <w:rFonts w:ascii="Times New Roman" w:hAnsi="Times New Roman" w:cs="Times New Roman"/>
          <w:szCs w:val="21"/>
        </w:rPr>
        <w:t>s</w:t>
      </w:r>
      <w:r w:rsidR="00BA1393" w:rsidRPr="005E4571">
        <w:rPr>
          <w:rFonts w:ascii="Times New Roman" w:hAnsiTheme="minorEastAsia" w:cs="Times New Roman"/>
          <w:szCs w:val="21"/>
        </w:rPr>
        <w:t>末及</w:t>
      </w:r>
      <w:r w:rsidR="00BA1393" w:rsidRPr="005E4571">
        <w:rPr>
          <w:rFonts w:ascii="Times New Roman" w:hAnsi="Times New Roman" w:cs="Times New Roman"/>
          <w:szCs w:val="21"/>
        </w:rPr>
        <w:t>10</w:t>
      </w:r>
      <w:r w:rsidR="00BA1393" w:rsidRPr="0050782A">
        <w:rPr>
          <w:rFonts w:ascii="Times New Roman" w:hAnsi="Times New Roman" w:cs="Times New Roman"/>
          <w:szCs w:val="21"/>
        </w:rPr>
        <w:t>s</w:t>
      </w:r>
      <w:r w:rsidR="00BA1393" w:rsidRPr="005E4571">
        <w:rPr>
          <w:rFonts w:ascii="Times New Roman" w:hAnsiTheme="minorEastAsia" w:cs="Times New Roman"/>
          <w:szCs w:val="21"/>
        </w:rPr>
        <w:t>末的瞬时速度大小．</w:t>
      </w:r>
    </w:p>
    <w:p w:rsidR="00BA1393" w:rsidRDefault="00BA1393"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70984" w:rsidRPr="005E4571" w:rsidRDefault="0050782A" w:rsidP="005E4571">
      <w:pPr>
        <w:spacing w:line="276" w:lineRule="auto"/>
        <w:rPr>
          <w:rFonts w:ascii="Times New Roman" w:hAnsi="Times New Roman" w:cs="Times New Roman"/>
          <w:szCs w:val="21"/>
        </w:rPr>
      </w:pPr>
      <w:r>
        <w:rPr>
          <w:rFonts w:ascii="Times New Roman" w:hAnsi="Times New Roman" w:cs="Times New Roman" w:hint="eastAsia"/>
          <w:szCs w:val="21"/>
        </w:rPr>
        <w:t>5</w:t>
      </w:r>
      <w:r w:rsidR="00A15518" w:rsidRPr="005E4571">
        <w:rPr>
          <w:rFonts w:ascii="Times New Roman" w:hAnsiTheme="minorEastAsia" w:cs="Times New Roman"/>
          <w:szCs w:val="21"/>
        </w:rPr>
        <w:t>、</w:t>
      </w:r>
      <w:r w:rsidR="00370984" w:rsidRPr="005E4571">
        <w:rPr>
          <w:rFonts w:ascii="Times New Roman" w:hAnsiTheme="minorEastAsia" w:cs="Times New Roman"/>
          <w:szCs w:val="21"/>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w:t>
      </w:r>
      <w:r w:rsidR="00C22E74">
        <w:rPr>
          <w:rFonts w:ascii="Times New Roman" w:hAnsiTheme="minorEastAsia" w:cs="Times New Roman" w:hint="eastAsia"/>
          <w:szCs w:val="21"/>
        </w:rPr>
        <w:t>。</w:t>
      </w:r>
      <w:r w:rsidR="00370984" w:rsidRPr="005E4571">
        <w:rPr>
          <w:rFonts w:ascii="Times New Roman" w:hAnsiTheme="minorEastAsia" w:cs="Times New Roman"/>
          <w:szCs w:val="21"/>
        </w:rPr>
        <w:t>求甲、乙两车各自在这两段时间间隔内走过的总路程之比</w:t>
      </w:r>
      <w:r w:rsidR="00C22E74">
        <w:rPr>
          <w:rFonts w:ascii="Times New Roman" w:hAnsiTheme="minorEastAsia" w:cs="Times New Roman" w:hint="eastAsia"/>
          <w:szCs w:val="21"/>
        </w:rPr>
        <w:t>。</w:t>
      </w:r>
    </w:p>
    <w:p w:rsidR="00370984" w:rsidRDefault="00370984"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14059B"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DB09C9" w:rsidRPr="00AB64F6" w:rsidRDefault="00DB09C9" w:rsidP="0014059B">
                    <w:pPr>
                      <w:rPr>
                        <w:rFonts w:ascii="黑体" w:eastAsia="黑体"/>
                        <w:sz w:val="24"/>
                      </w:rPr>
                    </w:pPr>
                    <w:r>
                      <w:rPr>
                        <w:rFonts w:ascii="黑体" w:eastAsia="黑体" w:hint="eastAsia"/>
                        <w:sz w:val="24"/>
                      </w:rPr>
                      <w:t>知识点二：匀变速运动的</w:t>
                    </w:r>
                    <w:r w:rsidR="00BE10BB">
                      <w:rPr>
                        <w:rFonts w:ascii="黑体" w:eastAsia="黑体" w:hint="eastAsia"/>
                        <w:sz w:val="24"/>
                      </w:rPr>
                      <w:t>常用</w:t>
                    </w:r>
                    <w:r>
                      <w:rPr>
                        <w:rFonts w:ascii="黑体" w:eastAsia="黑体" w:hint="eastAsia"/>
                        <w:sz w:val="24"/>
                      </w:rPr>
                      <w:t>推论</w:t>
                    </w:r>
                  </w:p>
                </w:txbxContent>
              </v:textbox>
            </v:shape>
            <w10:wrap type="none"/>
            <w10:anchorlock/>
          </v:group>
        </w:pic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一、推论一</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匀变速直线运动的物体在连续相等的时间（</w:t>
      </w:r>
      <w:r w:rsidRPr="00C22E74">
        <w:rPr>
          <w:rFonts w:ascii="Times New Roman" w:hAnsi="Times New Roman" w:cs="Times New Roman"/>
          <w:bCs/>
          <w:i/>
          <w:szCs w:val="21"/>
        </w:rPr>
        <w:t>T</w:t>
      </w:r>
      <w:r w:rsidRPr="005E4571">
        <w:rPr>
          <w:rFonts w:ascii="Times New Roman" w:hAnsiTheme="minorEastAsia" w:cs="Times New Roman"/>
          <w:bCs/>
          <w:szCs w:val="21"/>
        </w:rPr>
        <w:t>）内的位移之差为一恒量。</w:t>
      </w:r>
    </w:p>
    <w:p w:rsidR="00904076" w:rsidRPr="005E4571" w:rsidRDefault="00904076" w:rsidP="005E4571">
      <w:pPr>
        <w:spacing w:line="276" w:lineRule="auto"/>
        <w:rPr>
          <w:rFonts w:ascii="Times New Roman" w:hAnsi="Times New Roman" w:cs="Times New Roman"/>
          <w:szCs w:val="21"/>
        </w:rPr>
      </w:pPr>
      <w:r w:rsidRPr="005E4571">
        <w:rPr>
          <w:rFonts w:ascii="Times New Roman" w:hAnsiTheme="minorEastAsia" w:cs="Times New Roman"/>
          <w:szCs w:val="21"/>
        </w:rPr>
        <w:t>公式：</w:t>
      </w:r>
      <w:r w:rsidR="00B836F1" w:rsidRPr="005E4571">
        <w:rPr>
          <w:rFonts w:ascii="Times New Roman" w:hAnsi="Times New Roman" w:cs="Times New Roman"/>
          <w:szCs w:val="21"/>
        </w:rPr>
        <w:t>Δ</w:t>
      </w:r>
      <w:r w:rsidR="00B836F1" w:rsidRPr="005E4571">
        <w:rPr>
          <w:rFonts w:ascii="Times New Roman" w:hAnsi="Times New Roman" w:cs="Times New Roman"/>
          <w:i/>
          <w:szCs w:val="21"/>
        </w:rPr>
        <w:t>s</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2</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1</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3</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836F1">
        <w:rPr>
          <w:rFonts w:ascii="Times New Roman" w:hAnsiTheme="minorEastAsia" w:cs="Times New Roman" w:hint="eastAsia"/>
          <w:szCs w:val="21"/>
          <w:vertAlign w:val="subscript"/>
        </w:rPr>
        <w:t>2</w:t>
      </w:r>
      <w:r w:rsidR="00B836F1"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C4768">
        <w:rPr>
          <w:rFonts w:ascii="Times New Roman" w:hAnsiTheme="minorEastAsia" w:cs="Times New Roman" w:hint="eastAsia"/>
          <w:i/>
          <w:szCs w:val="21"/>
          <w:vertAlign w:val="subscript"/>
        </w:rPr>
        <w:t>n</w:t>
      </w:r>
      <w:r w:rsidR="00091D0C" w:rsidRPr="005E4571">
        <w:rPr>
          <w:rFonts w:ascii="Times New Roman" w:hAnsiTheme="minorEastAsia" w:cs="Times New Roman"/>
          <w:szCs w:val="21"/>
        </w:rPr>
        <w:t>－</w:t>
      </w:r>
      <w:r w:rsidR="00B836F1" w:rsidRPr="00B836F1">
        <w:rPr>
          <w:rFonts w:ascii="Times New Roman" w:hAnsiTheme="minorEastAsia" w:cs="Times New Roman" w:hint="eastAsia"/>
          <w:i/>
          <w:szCs w:val="21"/>
        </w:rPr>
        <w:t>s</w:t>
      </w:r>
      <w:r w:rsidR="00B836F1" w:rsidRPr="00BC4768">
        <w:rPr>
          <w:rFonts w:ascii="Times New Roman" w:hAnsiTheme="minorEastAsia" w:cs="Times New Roman" w:hint="eastAsia"/>
          <w:i/>
          <w:szCs w:val="21"/>
          <w:vertAlign w:val="subscript"/>
        </w:rPr>
        <w:t>n</w:t>
      </w:r>
      <w:r w:rsidR="00B836F1" w:rsidRPr="00B836F1">
        <w:rPr>
          <w:rFonts w:ascii="Times New Roman" w:hAnsiTheme="minorEastAsia" w:cs="Times New Roman" w:hint="eastAsia"/>
          <w:szCs w:val="21"/>
          <w:vertAlign w:val="subscript"/>
        </w:rPr>
        <w:t>-1</w:t>
      </w:r>
      <w:r w:rsidR="00B836F1" w:rsidRPr="005E4571">
        <w:rPr>
          <w:rFonts w:ascii="Times New Roman" w:hAnsiTheme="minorEastAsia" w:cs="Times New Roman"/>
          <w:szCs w:val="21"/>
        </w:rPr>
        <w:t>＝</w:t>
      </w:r>
      <w:r w:rsidR="00B836F1" w:rsidRPr="005E4571">
        <w:rPr>
          <w:rFonts w:ascii="Times New Roman" w:hAnsi="Times New Roman" w:cs="Times New Roman"/>
          <w:i/>
          <w:szCs w:val="21"/>
        </w:rPr>
        <w:t>a</w:t>
      </w:r>
      <w:r w:rsidR="00B836F1" w:rsidRPr="00C22E74">
        <w:rPr>
          <w:rFonts w:ascii="Times New Roman" w:hAnsi="Times New Roman" w:cs="Times New Roman"/>
          <w:i/>
          <w:szCs w:val="21"/>
        </w:rPr>
        <w:t>T</w:t>
      </w:r>
      <w:r w:rsidR="00B836F1" w:rsidRPr="005E4571">
        <w:rPr>
          <w:rFonts w:ascii="Times New Roman" w:hAnsi="Times New Roman" w:cs="Times New Roman"/>
          <w:szCs w:val="21"/>
          <w:vertAlign w:val="superscript"/>
        </w:rPr>
        <w:t>2</w:t>
      </w:r>
    </w:p>
    <w:p w:rsidR="00904076" w:rsidRDefault="00904076" w:rsidP="005E4571">
      <w:pPr>
        <w:spacing w:line="276" w:lineRule="auto"/>
        <w:rPr>
          <w:rFonts w:ascii="Times New Roman" w:hAnsi="Times New Roman" w:cs="Times New Roman"/>
          <w:szCs w:val="21"/>
          <w:vertAlign w:val="superscript"/>
        </w:rPr>
      </w:pPr>
      <w:r w:rsidRPr="005E4571">
        <w:rPr>
          <w:rFonts w:ascii="Times New Roman" w:hAnsiTheme="minorEastAsia" w:cs="Times New Roman"/>
          <w:szCs w:val="21"/>
        </w:rPr>
        <w:t>推广：</w:t>
      </w:r>
      <w:r w:rsidR="00091D0C" w:rsidRPr="00B836F1">
        <w:rPr>
          <w:rFonts w:ascii="Times New Roman" w:hAnsiTheme="minorEastAsia" w:cs="Times New Roman" w:hint="eastAsia"/>
          <w:i/>
          <w:szCs w:val="21"/>
        </w:rPr>
        <w:t>s</w:t>
      </w:r>
      <w:r w:rsidR="00091D0C" w:rsidRPr="00BC4768">
        <w:rPr>
          <w:rFonts w:ascii="Times New Roman" w:hAnsiTheme="minorEastAsia" w:cs="Times New Roman" w:hint="eastAsia"/>
          <w:i/>
          <w:szCs w:val="21"/>
          <w:vertAlign w:val="subscript"/>
        </w:rPr>
        <w:t>m</w:t>
      </w:r>
      <w:r w:rsidR="00091D0C" w:rsidRPr="005E4571">
        <w:rPr>
          <w:rFonts w:ascii="Times New Roman" w:hAnsiTheme="minorEastAsia" w:cs="Times New Roman"/>
          <w:szCs w:val="21"/>
        </w:rPr>
        <w:t>－</w:t>
      </w:r>
      <w:r w:rsidR="00091D0C" w:rsidRPr="00B836F1">
        <w:rPr>
          <w:rFonts w:ascii="Times New Roman" w:hAnsiTheme="minorEastAsia" w:cs="Times New Roman" w:hint="eastAsia"/>
          <w:i/>
          <w:szCs w:val="21"/>
        </w:rPr>
        <w:t>s</w:t>
      </w:r>
      <w:r w:rsidR="00091D0C" w:rsidRPr="00BC4768">
        <w:rPr>
          <w:rFonts w:ascii="Times New Roman" w:hAnsiTheme="minorEastAsia" w:cs="Times New Roman" w:hint="eastAsia"/>
          <w:i/>
          <w:szCs w:val="21"/>
          <w:vertAlign w:val="subscript"/>
        </w:rPr>
        <w:t>n</w:t>
      </w:r>
      <w:r w:rsidR="00091D0C" w:rsidRPr="005E4571">
        <w:rPr>
          <w:rFonts w:ascii="Times New Roman" w:hAnsiTheme="minorEastAsia" w:cs="Times New Roman"/>
          <w:szCs w:val="21"/>
        </w:rPr>
        <w:t>＝</w:t>
      </w:r>
      <w:r w:rsidR="00091D0C">
        <w:rPr>
          <w:rFonts w:ascii="Times New Roman" w:hAnsiTheme="minorEastAsia" w:cs="Times New Roman" w:hint="eastAsia"/>
          <w:szCs w:val="21"/>
        </w:rPr>
        <w:t>（</w:t>
      </w:r>
      <w:r w:rsidR="00091D0C" w:rsidRPr="00BC4768">
        <w:rPr>
          <w:rFonts w:ascii="Times New Roman" w:hAnsiTheme="minorEastAsia" w:cs="Times New Roman" w:hint="eastAsia"/>
          <w:i/>
          <w:szCs w:val="21"/>
        </w:rPr>
        <w:t>m</w:t>
      </w:r>
      <w:r w:rsidR="00091D0C" w:rsidRPr="005E4571">
        <w:rPr>
          <w:rFonts w:ascii="Times New Roman" w:hAnsiTheme="minorEastAsia" w:cs="Times New Roman"/>
          <w:szCs w:val="21"/>
        </w:rPr>
        <w:t>－</w:t>
      </w:r>
      <w:r w:rsidR="00091D0C" w:rsidRPr="00BC4768">
        <w:rPr>
          <w:rFonts w:ascii="Times New Roman" w:hAnsiTheme="minorEastAsia" w:cs="Times New Roman" w:hint="eastAsia"/>
          <w:i/>
          <w:szCs w:val="21"/>
        </w:rPr>
        <w:t>n</w:t>
      </w:r>
      <w:r w:rsidR="00091D0C">
        <w:rPr>
          <w:rFonts w:ascii="Times New Roman" w:hAnsiTheme="minorEastAsia" w:cs="Times New Roman" w:hint="eastAsia"/>
          <w:szCs w:val="21"/>
        </w:rPr>
        <w:t>）</w:t>
      </w:r>
      <w:r w:rsidR="00091D0C" w:rsidRPr="005E4571">
        <w:rPr>
          <w:rFonts w:ascii="Times New Roman" w:hAnsi="Times New Roman" w:cs="Times New Roman"/>
          <w:i/>
          <w:szCs w:val="21"/>
        </w:rPr>
        <w:t>a</w:t>
      </w:r>
      <w:r w:rsidR="00091D0C" w:rsidRPr="00C22E74">
        <w:rPr>
          <w:rFonts w:ascii="Times New Roman" w:hAnsi="Times New Roman" w:cs="Times New Roman"/>
          <w:i/>
          <w:szCs w:val="21"/>
        </w:rPr>
        <w:t>T</w:t>
      </w:r>
      <w:r w:rsidR="00091D0C" w:rsidRPr="005E4571">
        <w:rPr>
          <w:rFonts w:ascii="Times New Roman" w:hAnsi="Times New Roman" w:cs="Times New Roman"/>
          <w:szCs w:val="21"/>
          <w:vertAlign w:val="superscript"/>
        </w:rPr>
        <w:t>2</w:t>
      </w:r>
    </w:p>
    <w:p w:rsidR="00FD4759" w:rsidRPr="00FD4759" w:rsidRDefault="00FD4759" w:rsidP="00FD4759">
      <w:pPr>
        <w:spacing w:line="276" w:lineRule="auto"/>
      </w:pPr>
    </w:p>
    <w:tbl>
      <w:tblPr>
        <w:tblStyle w:val="af3"/>
        <w:tblW w:w="0" w:type="auto"/>
        <w:jc w:val="center"/>
        <w:tblLook w:val="04A0"/>
      </w:tblPr>
      <w:tblGrid>
        <w:gridCol w:w="7353"/>
      </w:tblGrid>
      <w:tr w:rsidR="00FD4759" w:rsidRPr="00FD4759" w:rsidTr="00FD4759">
        <w:trPr>
          <w:trHeight w:val="3529"/>
          <w:jc w:val="center"/>
        </w:trPr>
        <w:tc>
          <w:tcPr>
            <w:tcW w:w="7353" w:type="dxa"/>
          </w:tcPr>
          <w:p w:rsidR="00FD4759" w:rsidRPr="00FD4759" w:rsidRDefault="00FD4759" w:rsidP="00BC4768">
            <w:pPr>
              <w:spacing w:line="276" w:lineRule="auto"/>
              <w:rPr>
                <w:rFonts w:ascii="Times New Roman" w:hAnsi="Times New Roman" w:cs="Times New Roman"/>
                <w:szCs w:val="21"/>
              </w:rPr>
            </w:pPr>
            <w:r w:rsidRPr="00FD4759">
              <w:rPr>
                <w:rFonts w:ascii="Times New Roman" w:hAnsiTheme="minorEastAsia" w:cs="Times New Roman"/>
                <w:szCs w:val="21"/>
              </w:rPr>
              <w:t>公式推导：</w: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2"/>
                <w:szCs w:val="21"/>
              </w:rPr>
              <w:object w:dxaOrig="1400" w:dyaOrig="560">
                <v:shape id="_x0000_i1034" type="#_x0000_t75" style="width:69.75pt;height:27.75pt" o:ole="">
                  <v:imagedata r:id="rId16" o:title=""/>
                </v:shape>
                <o:OLEObject Type="Embed" ProgID="Equation.DSMT4" ShapeID="_x0000_i1034" DrawAspect="Content" ObjectID="_1534599760" r:id="rId17"/>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6"/>
                <w:szCs w:val="21"/>
              </w:rPr>
              <w:object w:dxaOrig="4680" w:dyaOrig="620">
                <v:shape id="_x0000_i1035" type="#_x0000_t75" style="width:234pt;height:30.75pt" o:ole="">
                  <v:imagedata r:id="rId18" o:title=""/>
                </v:shape>
                <o:OLEObject Type="Embed" ProgID="Equation.DSMT4" ShapeID="_x0000_i1035" DrawAspect="Content" ObjectID="_1534599761" r:id="rId19"/>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26"/>
                <w:szCs w:val="21"/>
              </w:rPr>
              <w:object w:dxaOrig="5140" w:dyaOrig="620">
                <v:shape id="_x0000_i1036" type="#_x0000_t75" style="width:257.25pt;height:30.75pt" o:ole="">
                  <v:imagedata r:id="rId20" o:title=""/>
                </v:shape>
                <o:OLEObject Type="Embed" ProgID="Equation.DSMT4" ShapeID="_x0000_i1036" DrawAspect="Content" ObjectID="_1534599762" r:id="rId21"/>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10"/>
                <w:szCs w:val="21"/>
              </w:rPr>
              <w:object w:dxaOrig="2520" w:dyaOrig="340">
                <v:shape id="_x0000_i1037" type="#_x0000_t75" style="width:126pt;height:17.25pt" o:ole="">
                  <v:imagedata r:id="rId22" o:title=""/>
                </v:shape>
                <o:OLEObject Type="Embed" ProgID="Equation.DSMT4" ShapeID="_x0000_i1037" DrawAspect="Content" ObjectID="_1534599763" r:id="rId23"/>
              </w:object>
            </w:r>
          </w:p>
          <w:p w:rsidR="00FD4759" w:rsidRPr="00FD4759" w:rsidRDefault="00BC4768" w:rsidP="00BC4768">
            <w:pPr>
              <w:spacing w:line="276" w:lineRule="auto"/>
              <w:rPr>
                <w:rFonts w:ascii="Times New Roman" w:hAnsi="Times New Roman" w:cs="Times New Roman"/>
                <w:szCs w:val="21"/>
              </w:rPr>
            </w:pPr>
            <w:r w:rsidRPr="00FD4759">
              <w:rPr>
                <w:rFonts w:ascii="Times New Roman" w:hAnsi="Times New Roman" w:cs="Times New Roman"/>
                <w:position w:val="-10"/>
                <w:szCs w:val="21"/>
              </w:rPr>
              <w:object w:dxaOrig="1780" w:dyaOrig="340">
                <v:shape id="_x0000_i1038" type="#_x0000_t75" style="width:89.25pt;height:17.25pt" o:ole="">
                  <v:imagedata r:id="rId24" o:title=""/>
                </v:shape>
                <o:OLEObject Type="Embed" ProgID="Equation.DSMT4" ShapeID="_x0000_i1038" DrawAspect="Content" ObjectID="_1534599764" r:id="rId25"/>
              </w:object>
            </w:r>
          </w:p>
        </w:tc>
      </w:tr>
    </w:tbl>
    <w:p w:rsidR="002014D6" w:rsidRPr="005E4571" w:rsidRDefault="002014D6" w:rsidP="005E4571">
      <w:pPr>
        <w:spacing w:line="276" w:lineRule="auto"/>
        <w:rPr>
          <w:rFonts w:ascii="Times New Roman" w:hAnsi="Times New Roman" w:cs="Times New Roman"/>
          <w:szCs w:val="21"/>
        </w:rPr>
      </w:pPr>
    </w:p>
    <w:p w:rsidR="00904076" w:rsidRPr="005E4571" w:rsidRDefault="00904076" w:rsidP="005E4571">
      <w:pPr>
        <w:spacing w:line="276" w:lineRule="auto"/>
        <w:rPr>
          <w:rFonts w:ascii="Times New Roman" w:hAnsi="Times New Roman" w:cs="Times New Roman"/>
          <w:szCs w:val="21"/>
        </w:rPr>
      </w:pPr>
      <w:r w:rsidRPr="005E4571">
        <w:rPr>
          <w:rFonts w:ascii="Times New Roman" w:hAnsiTheme="minorEastAsia" w:cs="Times New Roman"/>
          <w:szCs w:val="21"/>
        </w:rPr>
        <w:t>二、推论二</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szCs w:val="21"/>
        </w:rPr>
        <w:t>匀变速直线运动</w:t>
      </w:r>
      <w:r w:rsidRPr="005E4571">
        <w:rPr>
          <w:rFonts w:ascii="Times New Roman" w:hAnsiTheme="minorEastAsia" w:cs="Times New Roman"/>
          <w:bCs/>
          <w:szCs w:val="21"/>
        </w:rPr>
        <w:t>某段时间中间时刻的瞬时速度等于这段时间的平均速度。</w:t>
      </w:r>
    </w:p>
    <w:p w:rsidR="00904076" w:rsidRPr="005E4571" w:rsidRDefault="00904076" w:rsidP="005E4571">
      <w:pPr>
        <w:spacing w:line="276" w:lineRule="auto"/>
        <w:rPr>
          <w:rFonts w:ascii="Times New Roman" w:hAnsi="Times New Roman" w:cs="Times New Roman"/>
          <w:bCs/>
          <w:szCs w:val="21"/>
        </w:rPr>
      </w:pPr>
      <w:r w:rsidRPr="005E4571">
        <w:rPr>
          <w:rFonts w:ascii="Times New Roman" w:hAnsiTheme="minorEastAsia" w:cs="Times New Roman"/>
          <w:bCs/>
          <w:szCs w:val="21"/>
        </w:rPr>
        <w:t>公式：</w:t>
      </w:r>
      <w:r w:rsidRPr="005E4571">
        <w:rPr>
          <w:rFonts w:ascii="Times New Roman" w:hAnsi="Times New Roman" w:cs="Times New Roman"/>
          <w:bCs/>
          <w:position w:val="-28"/>
          <w:szCs w:val="21"/>
        </w:rPr>
        <w:object w:dxaOrig="1359" w:dyaOrig="620">
          <v:shape id="_x0000_i1039" type="#_x0000_t75" style="width:68.25pt;height:30.75pt" o:ole="">
            <v:imagedata r:id="rId26" o:title=""/>
          </v:shape>
          <o:OLEObject Type="Embed" ProgID="Equation.DSMT4" ShapeID="_x0000_i1039" DrawAspect="Content" ObjectID="_1534599765" r:id="rId27"/>
        </w:object>
      </w:r>
    </w:p>
    <w:p w:rsidR="00835628" w:rsidRDefault="00C22E74" w:rsidP="005E4571">
      <w:pPr>
        <w:spacing w:line="276" w:lineRule="auto"/>
        <w:rPr>
          <w:rFonts w:ascii="Times New Roman" w:hAnsi="Times New Roman" w:cs="Times New Roman"/>
          <w:szCs w:val="21"/>
        </w:rPr>
      </w:pPr>
      <w:r>
        <w:rPr>
          <w:rFonts w:ascii="Times New Roman" w:hAnsi="Times New Roman" w:cs="Times New Roman" w:hint="eastAsia"/>
          <w:szCs w:val="21"/>
        </w:rPr>
        <w:t>请同学们</w:t>
      </w:r>
      <w:r w:rsidR="00FD4759">
        <w:rPr>
          <w:rFonts w:ascii="Times New Roman" w:hAnsi="Times New Roman" w:cs="Times New Roman" w:hint="eastAsia"/>
          <w:szCs w:val="21"/>
        </w:rPr>
        <w:t>推导</w:t>
      </w:r>
      <w:r>
        <w:rPr>
          <w:rFonts w:ascii="Times New Roman" w:hAnsi="Times New Roman" w:cs="Times New Roman" w:hint="eastAsia"/>
          <w:szCs w:val="21"/>
        </w:rPr>
        <w:t>该公式</w:t>
      </w:r>
      <w:r w:rsidR="00FD4759">
        <w:rPr>
          <w:rFonts w:ascii="Times New Roman" w:hAnsi="Times New Roman" w:cs="Times New Roman" w:hint="eastAsia"/>
          <w:szCs w:val="21"/>
        </w:rPr>
        <w:t>，将过程写在方框内</w:t>
      </w:r>
    </w:p>
    <w:p w:rsidR="00FD4759" w:rsidRPr="00FD4759" w:rsidRDefault="00FD4759" w:rsidP="00FD4759">
      <w:pPr>
        <w:spacing w:line="276" w:lineRule="auto"/>
      </w:pPr>
    </w:p>
    <w:tbl>
      <w:tblPr>
        <w:tblStyle w:val="af3"/>
        <w:tblW w:w="0" w:type="auto"/>
        <w:jc w:val="center"/>
        <w:tblLook w:val="04A0"/>
      </w:tblPr>
      <w:tblGrid>
        <w:gridCol w:w="7353"/>
      </w:tblGrid>
      <w:tr w:rsidR="00FD4759" w:rsidRPr="00FD4759" w:rsidTr="00BC4768">
        <w:trPr>
          <w:trHeight w:val="3529"/>
          <w:jc w:val="center"/>
        </w:trPr>
        <w:tc>
          <w:tcPr>
            <w:tcW w:w="7353" w:type="dxa"/>
          </w:tcPr>
          <w:p w:rsidR="00FD4759" w:rsidRPr="00FD4759" w:rsidRDefault="00FD4759" w:rsidP="00BC4768">
            <w:pPr>
              <w:spacing w:line="276" w:lineRule="auto"/>
              <w:rPr>
                <w:rFonts w:ascii="Times New Roman" w:hAnsi="Times New Roman" w:cs="Times New Roman"/>
                <w:szCs w:val="21"/>
              </w:rPr>
            </w:pPr>
            <w:r w:rsidRPr="00FD4759">
              <w:rPr>
                <w:rFonts w:ascii="Times New Roman" w:hAnsiTheme="minorEastAsia" w:cs="Times New Roman"/>
                <w:szCs w:val="21"/>
              </w:rPr>
              <w:t>公式推导：</w:t>
            </w:r>
          </w:p>
          <w:p w:rsidR="00FD4759" w:rsidRDefault="00FD4759" w:rsidP="00BC4768">
            <w:pPr>
              <w:spacing w:line="276" w:lineRule="auto"/>
              <w:rPr>
                <w:rFonts w:ascii="Times New Roman" w:hAnsi="Times New Roman" w:cs="Times New Roman"/>
                <w:position w:val="-22"/>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Default="00FD4759" w:rsidP="00BC4768">
            <w:pPr>
              <w:spacing w:line="276" w:lineRule="auto"/>
              <w:rPr>
                <w:rFonts w:ascii="Times New Roman" w:hAnsi="Times New Roman" w:cs="Times New Roman"/>
                <w:szCs w:val="21"/>
              </w:rPr>
            </w:pPr>
          </w:p>
          <w:p w:rsidR="00FD4759" w:rsidRPr="00FD4759" w:rsidRDefault="00FD4759" w:rsidP="00BC4768">
            <w:pPr>
              <w:spacing w:line="276" w:lineRule="auto"/>
              <w:rPr>
                <w:rFonts w:ascii="Times New Roman" w:hAnsi="Times New Roman" w:cs="Times New Roman"/>
                <w:szCs w:val="21"/>
              </w:rPr>
            </w:pPr>
          </w:p>
        </w:tc>
      </w:tr>
    </w:tbl>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C22E74" w:rsidRPr="00C22E74" w:rsidRDefault="00C22E74" w:rsidP="005E4571">
      <w:pPr>
        <w:spacing w:line="276" w:lineRule="auto"/>
        <w:rPr>
          <w:rFonts w:ascii="Times New Roman" w:hAnsi="Times New Roman" w:cs="Times New Roman"/>
          <w:szCs w:val="21"/>
        </w:rPr>
      </w:pPr>
      <w:r w:rsidRPr="00C22E74">
        <w:rPr>
          <w:rFonts w:ascii="Times New Roman" w:hAnsi="Times New Roman" w:cs="Times New Roman" w:hint="eastAsia"/>
          <w:szCs w:val="21"/>
        </w:rPr>
        <w:t>对中间时刻瞬时速度的理解</w:t>
      </w:r>
    </w:p>
    <w:p w:rsidR="00C22E74" w:rsidRPr="00C22E74" w:rsidRDefault="00C22E74" w:rsidP="00C22E74">
      <w:pPr>
        <w:spacing w:line="276" w:lineRule="auto"/>
        <w:rPr>
          <w:rFonts w:ascii="Times New Roman" w:hAnsi="Times New Roman" w:cs="Times New Roman"/>
          <w:szCs w:val="21"/>
        </w:rPr>
      </w:pPr>
      <w:r w:rsidRPr="00C22E74">
        <w:rPr>
          <w:rFonts w:ascii="Times New Roman" w:hAnsi="Times New Roman" w:cs="Times New Roman" w:hint="eastAsia"/>
          <w:szCs w:val="21"/>
        </w:rPr>
        <w:t>1</w:t>
      </w:r>
      <w:r w:rsidRPr="00C22E74">
        <w:rPr>
          <w:rFonts w:ascii="Times New Roman" w:hAnsi="Times New Roman" w:cs="Times New Roman" w:hint="eastAsia"/>
          <w:szCs w:val="21"/>
        </w:rPr>
        <w:t>、匀加速与匀减速都适用</w:t>
      </w:r>
    </w:p>
    <w:p w:rsidR="00C22E74" w:rsidRPr="005E4571" w:rsidRDefault="00C22E74" w:rsidP="00C22E74">
      <w:pPr>
        <w:spacing w:line="276" w:lineRule="auto"/>
        <w:rPr>
          <w:rFonts w:ascii="Times New Roman" w:hAnsi="Times New Roman" w:cs="Times New Roman"/>
          <w:szCs w:val="21"/>
        </w:rPr>
      </w:pPr>
      <w:r w:rsidRPr="00C22E74">
        <w:rPr>
          <w:rFonts w:ascii="Times New Roman" w:hAnsi="Times New Roman" w:cs="Times New Roman" w:hint="eastAsia"/>
          <w:szCs w:val="21"/>
        </w:rPr>
        <w:t>2</w:t>
      </w:r>
      <w:r w:rsidR="00B836F1">
        <w:rPr>
          <w:rFonts w:ascii="Times New Roman" w:hAnsi="Times New Roman" w:cs="Times New Roman" w:hint="eastAsia"/>
          <w:szCs w:val="21"/>
        </w:rPr>
        <w:t>、</w:t>
      </w:r>
      <w:r w:rsidRPr="00C22E74">
        <w:rPr>
          <w:rFonts w:ascii="Times New Roman" w:hAnsi="Times New Roman" w:cs="Times New Roman" w:hint="eastAsia"/>
          <w:szCs w:val="21"/>
        </w:rPr>
        <w:t>注意</w:t>
      </w:r>
      <w:r w:rsidRPr="00C22E74">
        <w:rPr>
          <w:rFonts w:ascii="Times New Roman" w:hAnsi="Times New Roman" w:cs="Times New Roman" w:hint="eastAsia"/>
          <w:i/>
          <w:szCs w:val="21"/>
        </w:rPr>
        <w:t>v</w:t>
      </w:r>
      <w:r w:rsidRPr="00C22E74">
        <w:rPr>
          <w:rFonts w:ascii="Times New Roman" w:hAnsi="Times New Roman" w:cs="Times New Roman" w:hint="eastAsia"/>
          <w:szCs w:val="21"/>
          <w:vertAlign w:val="subscript"/>
        </w:rPr>
        <w:t>0</w:t>
      </w:r>
      <w:r w:rsidRPr="00C22E74">
        <w:rPr>
          <w:rFonts w:ascii="Times New Roman" w:hAnsi="Times New Roman" w:cs="Times New Roman" w:hint="eastAsia"/>
          <w:szCs w:val="21"/>
        </w:rPr>
        <w:t>，</w:t>
      </w:r>
      <w:r w:rsidRPr="00C22E74">
        <w:rPr>
          <w:rFonts w:ascii="Times New Roman" w:hAnsi="Times New Roman" w:cs="Times New Roman" w:hint="eastAsia"/>
          <w:i/>
          <w:szCs w:val="21"/>
        </w:rPr>
        <w:t>v</w:t>
      </w:r>
      <w:r w:rsidRPr="00C22E74">
        <w:rPr>
          <w:rFonts w:ascii="Times New Roman" w:hAnsi="Times New Roman" w:cs="Times New Roman" w:hint="eastAsia"/>
          <w:szCs w:val="21"/>
        </w:rPr>
        <w:t>的符号</w:t>
      </w:r>
    </w:p>
    <w:p w:rsidR="00C22E74" w:rsidRDefault="00C22E74" w:rsidP="005E4571">
      <w:pPr>
        <w:spacing w:line="276" w:lineRule="auto"/>
        <w:rPr>
          <w:rFonts w:ascii="Times New Roman" w:hAnsiTheme="minorEastAsia" w:cs="Times New Roman"/>
          <w:szCs w:val="21"/>
        </w:rPr>
      </w:pPr>
      <w:r>
        <w:rPr>
          <w:rFonts w:ascii="Times New Roman" w:hAnsiTheme="minorEastAsia" w:cs="Times New Roman" w:hint="eastAsia"/>
          <w:szCs w:val="21"/>
        </w:rPr>
        <w:t>3</w:t>
      </w:r>
      <w:r>
        <w:rPr>
          <w:rFonts w:ascii="Times New Roman" w:hAnsiTheme="minorEastAsia" w:cs="Times New Roman" w:hint="eastAsia"/>
          <w:szCs w:val="21"/>
        </w:rPr>
        <w:t>、</w:t>
      </w:r>
      <w:r w:rsidRPr="00C22E74">
        <w:rPr>
          <w:rFonts w:ascii="Times New Roman" w:hAnsiTheme="minorEastAsia" w:cs="Times New Roman" w:hint="eastAsia"/>
          <w:szCs w:val="21"/>
        </w:rPr>
        <w:t>可以把一段距离内的平均速度转化为该时间内中点时刻的瞬时速度</w:t>
      </w:r>
      <w:r w:rsidR="008D5ACD">
        <w:rPr>
          <w:rFonts w:ascii="Times New Roman" w:hAnsiTheme="minorEastAsia" w:cs="Times New Roman" w:hint="eastAsia"/>
          <w:szCs w:val="21"/>
        </w:rPr>
        <w:t>，对于已知某段时间内的位移很实用。</w:t>
      </w:r>
    </w:p>
    <w:p w:rsidR="00C22E74" w:rsidRDefault="00C22E74" w:rsidP="005E4571">
      <w:pPr>
        <w:spacing w:line="276" w:lineRule="auto"/>
        <w:rPr>
          <w:rFonts w:ascii="Times New Roman" w:hAnsiTheme="minorEastAsia" w:cs="Times New Roman"/>
          <w:szCs w:val="21"/>
        </w:rPr>
      </w:pPr>
    </w:p>
    <w:p w:rsidR="008005AD" w:rsidRPr="005E4571" w:rsidRDefault="00B076DE"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1</w:t>
      </w:r>
      <w:r w:rsidRPr="005E4571">
        <w:rPr>
          <w:rFonts w:ascii="Times New Roman" w:hAnsiTheme="minorEastAsia" w:cs="Times New Roman"/>
          <w:szCs w:val="21"/>
        </w:rPr>
        <w:t>】</w:t>
      </w:r>
      <w:r w:rsidR="008005AD" w:rsidRPr="005E4571">
        <w:rPr>
          <w:rFonts w:ascii="Times New Roman" w:hAnsiTheme="minorEastAsia" w:cs="Times New Roman"/>
          <w:szCs w:val="21"/>
        </w:rPr>
        <w:t>一个做匀加速直线运动的物体，在前</w:t>
      </w:r>
      <w:r w:rsidR="008005AD" w:rsidRPr="0050782A">
        <w:rPr>
          <w:rFonts w:ascii="Times New Roman" w:hAnsi="Times New Roman" w:cs="Times New Roman"/>
          <w:szCs w:val="21"/>
        </w:rPr>
        <w:t>4 s</w:t>
      </w:r>
      <w:r w:rsidR="008005AD" w:rsidRPr="005E4571">
        <w:rPr>
          <w:rFonts w:ascii="Times New Roman" w:hAnsiTheme="minorEastAsia" w:cs="Times New Roman"/>
          <w:szCs w:val="21"/>
        </w:rPr>
        <w:t>内经过的位移为</w:t>
      </w:r>
      <w:smartTag w:uri="urn:schemas-microsoft-com:office:smarttags" w:element="chmetcnv">
        <w:smartTagPr>
          <w:attr w:name="UnitName" w:val="m"/>
          <w:attr w:name="SourceValue" w:val="24"/>
          <w:attr w:name="HasSpace" w:val="True"/>
          <w:attr w:name="Negative" w:val="False"/>
          <w:attr w:name="NumberType" w:val="1"/>
          <w:attr w:name="TCSC" w:val="0"/>
        </w:smartTagPr>
        <w:r w:rsidR="008005AD" w:rsidRPr="005E4571">
          <w:rPr>
            <w:rFonts w:ascii="Times New Roman" w:hAnsi="Times New Roman" w:cs="Times New Roman"/>
            <w:szCs w:val="21"/>
          </w:rPr>
          <w:t>24 m</w:t>
        </w:r>
      </w:smartTag>
      <w:r w:rsidR="008005AD" w:rsidRPr="005E4571">
        <w:rPr>
          <w:rFonts w:ascii="Times New Roman" w:hAnsiTheme="minorEastAsia" w:cs="Times New Roman"/>
          <w:szCs w:val="21"/>
        </w:rPr>
        <w:t>，在第二个</w:t>
      </w:r>
      <w:r w:rsidR="008005AD" w:rsidRPr="0050782A">
        <w:rPr>
          <w:rFonts w:ascii="Times New Roman" w:hAnsi="Times New Roman" w:cs="Times New Roman"/>
          <w:szCs w:val="21"/>
        </w:rPr>
        <w:t>4 s</w:t>
      </w:r>
      <w:r w:rsidR="008005AD" w:rsidRPr="005E4571">
        <w:rPr>
          <w:rFonts w:ascii="Times New Roman" w:hAnsiTheme="minorEastAsia" w:cs="Times New Roman"/>
          <w:szCs w:val="21"/>
        </w:rPr>
        <w:t>内经过的位移是</w:t>
      </w:r>
      <w:smartTag w:uri="urn:schemas-microsoft-com:office:smarttags" w:element="chmetcnv">
        <w:smartTagPr>
          <w:attr w:name="UnitName" w:val="m"/>
          <w:attr w:name="SourceValue" w:val="60"/>
          <w:attr w:name="HasSpace" w:val="True"/>
          <w:attr w:name="Negative" w:val="False"/>
          <w:attr w:name="NumberType" w:val="1"/>
          <w:attr w:name="TCSC" w:val="0"/>
        </w:smartTagPr>
        <w:r w:rsidR="008005AD" w:rsidRPr="005E4571">
          <w:rPr>
            <w:rFonts w:ascii="Times New Roman" w:hAnsi="Times New Roman" w:cs="Times New Roman"/>
            <w:szCs w:val="21"/>
          </w:rPr>
          <w:t>60 m</w:t>
        </w:r>
        <w:r w:rsidR="00C22E74">
          <w:rPr>
            <w:rFonts w:ascii="Times New Roman" w:hAnsiTheme="minorEastAsia" w:cs="Times New Roman" w:hint="eastAsia"/>
            <w:szCs w:val="21"/>
          </w:rPr>
          <w:t>。</w:t>
        </w:r>
      </w:smartTag>
      <w:r w:rsidR="008005AD" w:rsidRPr="005E4571">
        <w:rPr>
          <w:rFonts w:ascii="Times New Roman" w:hAnsiTheme="minorEastAsia" w:cs="Times New Roman"/>
          <w:szCs w:val="21"/>
        </w:rPr>
        <w:t>求这个物体运动的加速度和初速度各是多少？</w:t>
      </w:r>
    </w:p>
    <w:p w:rsidR="00075070" w:rsidRDefault="00075070"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370984" w:rsidRPr="005E4571" w:rsidRDefault="00B076DE" w:rsidP="005E4571">
      <w:pPr>
        <w:spacing w:line="276" w:lineRule="auto"/>
        <w:rPr>
          <w:rFonts w:ascii="Times New Roman" w:hAnsi="Times New Roman" w:cs="Times New Roman"/>
          <w:szCs w:val="21"/>
        </w:rPr>
      </w:pPr>
      <w:r w:rsidRPr="005E4571">
        <w:rPr>
          <w:rFonts w:ascii="Times New Roman" w:hAnsiTheme="minorEastAsia" w:cs="Times New Roman"/>
          <w:szCs w:val="21"/>
        </w:rPr>
        <w:t>【例</w:t>
      </w:r>
      <w:r w:rsidRPr="005E4571">
        <w:rPr>
          <w:rFonts w:ascii="Times New Roman" w:hAnsi="Times New Roman" w:cs="Times New Roman"/>
          <w:szCs w:val="21"/>
        </w:rPr>
        <w:t>2</w:t>
      </w:r>
      <w:r w:rsidRPr="005E4571">
        <w:rPr>
          <w:rFonts w:ascii="Times New Roman" w:hAnsiTheme="minorEastAsia" w:cs="Times New Roman"/>
          <w:szCs w:val="21"/>
        </w:rPr>
        <w:t>】</w:t>
      </w:r>
      <w:r w:rsidR="00370984" w:rsidRPr="005E4571">
        <w:rPr>
          <w:rFonts w:ascii="Times New Roman" w:hAnsiTheme="minorEastAsia" w:cs="Times New Roman"/>
          <w:szCs w:val="21"/>
        </w:rPr>
        <w:t>一辆汽车从静止开始做匀加速直线运动，其中第</w:t>
      </w:r>
      <w:r w:rsidR="00370984" w:rsidRPr="0050782A">
        <w:rPr>
          <w:rFonts w:ascii="Times New Roman" w:hAnsi="Times New Roman" w:cs="Times New Roman"/>
          <w:szCs w:val="21"/>
        </w:rPr>
        <w:t>8 s</w:t>
      </w:r>
      <w:r w:rsidR="00370984" w:rsidRPr="005E4571">
        <w:rPr>
          <w:rFonts w:ascii="Times New Roman" w:hAnsiTheme="minorEastAsia" w:cs="Times New Roman"/>
          <w:szCs w:val="21"/>
        </w:rPr>
        <w:t>内的位移比第</w:t>
      </w:r>
      <w:r w:rsidR="00370984" w:rsidRPr="0050782A">
        <w:rPr>
          <w:rFonts w:ascii="Times New Roman" w:hAnsi="Times New Roman" w:cs="Times New Roman"/>
          <w:szCs w:val="21"/>
        </w:rPr>
        <w:t>5 s</w:t>
      </w:r>
      <w:r w:rsidR="00370984" w:rsidRPr="005E4571">
        <w:rPr>
          <w:rFonts w:ascii="Times New Roman" w:hAnsiTheme="minorEastAsia" w:cs="Times New Roman"/>
          <w:szCs w:val="21"/>
        </w:rPr>
        <w:t>内的位移多</w:t>
      </w:r>
      <w:smartTag w:uri="urn:schemas-microsoft-com:office:smarttags" w:element="chmetcnv">
        <w:smartTagPr>
          <w:attr w:name="UnitName" w:val="m"/>
          <w:attr w:name="SourceValue" w:val="6"/>
          <w:attr w:name="HasSpace" w:val="True"/>
          <w:attr w:name="Negative" w:val="False"/>
          <w:attr w:name="NumberType" w:val="1"/>
          <w:attr w:name="TCSC" w:val="0"/>
        </w:smartTagPr>
        <w:r w:rsidR="00370984" w:rsidRPr="005E4571">
          <w:rPr>
            <w:rFonts w:ascii="Times New Roman" w:hAnsi="Times New Roman" w:cs="Times New Roman"/>
            <w:szCs w:val="21"/>
          </w:rPr>
          <w:t>6 m</w:t>
        </w:r>
      </w:smartTag>
      <w:r w:rsidR="00370984" w:rsidRPr="005E4571">
        <w:rPr>
          <w:rFonts w:ascii="Times New Roman" w:hAnsiTheme="minorEastAsia" w:cs="Times New Roman"/>
          <w:szCs w:val="21"/>
        </w:rPr>
        <w:t>，则汽车的加速度以及</w:t>
      </w:r>
      <w:r w:rsidR="00370984" w:rsidRPr="0050782A">
        <w:rPr>
          <w:rFonts w:ascii="Times New Roman" w:hAnsi="Times New Roman" w:cs="Times New Roman"/>
          <w:szCs w:val="21"/>
        </w:rPr>
        <w:t>9 s</w:t>
      </w:r>
      <w:r w:rsidR="00370984" w:rsidRPr="005E4571">
        <w:rPr>
          <w:rFonts w:ascii="Times New Roman" w:hAnsiTheme="minorEastAsia" w:cs="Times New Roman"/>
          <w:szCs w:val="21"/>
        </w:rPr>
        <w:t>末的速度为</w:t>
      </w:r>
      <w:r w:rsidR="00C22E74">
        <w:rPr>
          <w:rFonts w:ascii="Times New Roman" w:hAnsiTheme="minorEastAsia" w:cs="Times New Roman" w:hint="eastAsia"/>
          <w:szCs w:val="21"/>
        </w:rPr>
        <w:tab/>
      </w:r>
      <w:r w:rsidR="005E4571" w:rsidRPr="005E4571">
        <w:rPr>
          <w:rFonts w:ascii="Times New Roman" w:hAnsi="Times New Roman" w:cs="Times New Roman"/>
          <w:szCs w:val="21"/>
        </w:rPr>
        <w:t>（</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5E4571">
          <w:rPr>
            <w:rFonts w:ascii="Times New Roman" w:hAnsi="Times New Roman" w:cs="Times New Roman"/>
            <w:szCs w:val="21"/>
          </w:rPr>
          <w:t>3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5E4571">
          <w:rPr>
            <w:rFonts w:ascii="Times New Roman" w:hAnsi="Times New Roman" w:cs="Times New Roman"/>
            <w:szCs w:val="21"/>
          </w:rPr>
          <w:t>15 m</w:t>
        </w:r>
      </w:smartTag>
      <w:r w:rsidRPr="005E4571">
        <w:rPr>
          <w:rFonts w:ascii="Times New Roman" w:hAnsi="Times New Roman" w:cs="Times New Roman"/>
          <w:szCs w:val="21"/>
        </w:rPr>
        <w:t>/s</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r w:rsidR="00846638" w:rsidRPr="005E4571">
        <w:rPr>
          <w:rFonts w:ascii="Times New Roman" w:hAnsi="Times New Roman" w:cs="Times New Roman"/>
          <w:szCs w:val="21"/>
        </w:rPr>
        <w:fldChar w:fldCharType="begin"/>
      </w:r>
      <w:r w:rsidRPr="005E4571">
        <w:rPr>
          <w:rFonts w:ascii="Times New Roman" w:hAnsi="Times New Roman" w:cs="Times New Roman"/>
          <w:szCs w:val="21"/>
        </w:rPr>
        <w:instrText>eq \f(17</w:instrText>
      </w:r>
      <w:r w:rsidRPr="005E4571">
        <w:rPr>
          <w:rFonts w:ascii="Times New Roman" w:hAnsi="Times New Roman" w:cs="Times New Roman"/>
          <w:i/>
          <w:szCs w:val="21"/>
        </w:rPr>
        <w:instrText>,</w:instrText>
      </w:r>
      <w:r w:rsidRPr="005E4571">
        <w:rPr>
          <w:rFonts w:ascii="Times New Roman" w:hAnsi="Times New Roman" w:cs="Times New Roman"/>
          <w:szCs w:val="21"/>
        </w:rPr>
        <w:instrText>3)</w:instrText>
      </w:r>
      <w:r w:rsidR="00846638" w:rsidRPr="005E4571">
        <w:rPr>
          <w:rFonts w:ascii="Times New Roman" w:hAnsi="Times New Roman" w:cs="Times New Roman"/>
          <w:szCs w:val="21"/>
        </w:rPr>
        <w:fldChar w:fldCharType="end"/>
      </w:r>
      <w:r w:rsidRPr="005E4571">
        <w:rPr>
          <w:rFonts w:ascii="Times New Roman" w:hAnsi="Times New Roman" w:cs="Times New Roman"/>
          <w:szCs w:val="21"/>
        </w:rPr>
        <w:t xml:space="preserve"> m/s</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4"/>
          <w:attr w:name="HasSpace" w:val="True"/>
          <w:attr w:name="Negative" w:val="False"/>
          <w:attr w:name="NumberType" w:val="1"/>
          <w:attr w:name="TCSC" w:val="0"/>
        </w:smartTagPr>
        <w:r w:rsidRPr="005E4571">
          <w:rPr>
            <w:rFonts w:ascii="Times New Roman" w:hAnsi="Times New Roman" w:cs="Times New Roman"/>
            <w:szCs w:val="21"/>
          </w:rPr>
          <w:t>14 m</w:t>
        </w:r>
      </w:smartTag>
      <w:r w:rsidRPr="005E4571">
        <w:rPr>
          <w:rFonts w:ascii="Times New Roman" w:hAnsi="Times New Roman" w:cs="Times New Roman"/>
          <w:szCs w:val="21"/>
        </w:rPr>
        <w:t>/s</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00C22E74" w:rsidRPr="00C22E74">
        <w:rPr>
          <w:rFonts w:ascii="Times New Roman" w:hAnsi="Times New Roman" w:cs="Times New Roman" w:hint="eastAsia"/>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18"/>
          <w:attr w:name="HasSpace" w:val="True"/>
          <w:attr w:name="Negative" w:val="False"/>
          <w:attr w:name="NumberType" w:val="1"/>
          <w:attr w:name="TCSC" w:val="0"/>
        </w:smartTagPr>
        <w:r w:rsidRPr="005E4571">
          <w:rPr>
            <w:rFonts w:ascii="Times New Roman" w:hAnsi="Times New Roman" w:cs="Times New Roman"/>
            <w:szCs w:val="21"/>
          </w:rPr>
          <w:t>18 m</w:t>
        </w:r>
      </w:smartTag>
      <w:r w:rsidRPr="005E4571">
        <w:rPr>
          <w:rFonts w:ascii="Times New Roman" w:hAnsi="Times New Roman" w:cs="Times New Roman"/>
          <w:szCs w:val="21"/>
        </w:rPr>
        <w:t>/s</w:t>
      </w:r>
    </w:p>
    <w:p w:rsidR="00075070" w:rsidRPr="005E4571" w:rsidRDefault="00075070" w:rsidP="005E4571">
      <w:pPr>
        <w:spacing w:line="276" w:lineRule="auto"/>
        <w:rPr>
          <w:rFonts w:ascii="Times New Roman" w:hAnsi="Times New Roman" w:cs="Times New Roman"/>
          <w:szCs w:val="21"/>
        </w:rPr>
      </w:pPr>
    </w:p>
    <w:p w:rsidR="00370984" w:rsidRPr="005E4571" w:rsidRDefault="00C22E74" w:rsidP="005E4571">
      <w:pPr>
        <w:spacing w:line="276" w:lineRule="auto"/>
        <w:rPr>
          <w:rFonts w:ascii="Times New Roman" w:hAnsi="Times New Roman" w:cs="Times New Roman"/>
          <w:szCs w:val="21"/>
        </w:rPr>
      </w:pPr>
      <w:r>
        <w:rPr>
          <w:rFonts w:ascii="Times New Roman" w:hAnsiTheme="minorEastAsia" w:cs="Times New Roman"/>
          <w:noProof/>
          <w:szCs w:val="21"/>
        </w:rPr>
        <w:drawing>
          <wp:anchor distT="0" distB="0" distL="114300" distR="114300" simplePos="0" relativeHeight="251666432" behindDoc="0" locked="0" layoutInCell="1" allowOverlap="1">
            <wp:simplePos x="0" y="0"/>
            <wp:positionH relativeFrom="column">
              <wp:posOffset>3533775</wp:posOffset>
            </wp:positionH>
            <wp:positionV relativeFrom="paragraph">
              <wp:posOffset>645795</wp:posOffset>
            </wp:positionV>
            <wp:extent cx="1704975" cy="314325"/>
            <wp:effectExtent l="19050" t="0" r="9525" b="0"/>
            <wp:wrapSquare wrapText="bothSides"/>
            <wp:docPr id="1300" name="图片 1300" descr="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A4A"/>
                    <pic:cNvPicPr>
                      <a:picLocks noChangeAspect="1" noChangeArrowheads="1"/>
                    </pic:cNvPicPr>
                  </pic:nvPicPr>
                  <pic:blipFill>
                    <a:blip r:embed="rId28"/>
                    <a:srcRect/>
                    <a:stretch>
                      <a:fillRect/>
                    </a:stretch>
                  </pic:blipFill>
                  <pic:spPr bwMode="auto">
                    <a:xfrm>
                      <a:off x="0" y="0"/>
                      <a:ext cx="1704975" cy="314325"/>
                    </a:xfrm>
                    <a:prstGeom prst="rect">
                      <a:avLst/>
                    </a:prstGeom>
                    <a:noFill/>
                    <a:ln w="9525">
                      <a:noFill/>
                      <a:miter lim="800000"/>
                      <a:headEnd/>
                      <a:tailEnd/>
                    </a:ln>
                  </pic:spPr>
                </pic:pic>
              </a:graphicData>
            </a:graphic>
          </wp:anchor>
        </w:drawing>
      </w:r>
      <w:r w:rsidR="00B076DE" w:rsidRPr="005E4571">
        <w:rPr>
          <w:rFonts w:ascii="Times New Roman" w:hAnsiTheme="minorEastAsia" w:cs="Times New Roman"/>
          <w:szCs w:val="21"/>
        </w:rPr>
        <w:t>【例</w:t>
      </w:r>
      <w:r w:rsidR="00B076DE" w:rsidRPr="005E4571">
        <w:rPr>
          <w:rFonts w:ascii="Times New Roman" w:hAnsi="Times New Roman" w:cs="Times New Roman"/>
          <w:szCs w:val="21"/>
        </w:rPr>
        <w:t>3</w:t>
      </w:r>
      <w:r w:rsidR="00B076DE" w:rsidRPr="005E4571">
        <w:rPr>
          <w:rFonts w:ascii="Times New Roman" w:hAnsiTheme="minorEastAsia" w:cs="Times New Roman"/>
          <w:szCs w:val="21"/>
        </w:rPr>
        <w:t>】</w:t>
      </w:r>
      <w:r w:rsidR="00370984" w:rsidRPr="005E4571">
        <w:rPr>
          <w:rFonts w:ascii="Times New Roman" w:hAnsiTheme="minorEastAsia" w:cs="Times New Roman"/>
          <w:szCs w:val="21"/>
        </w:rPr>
        <w:t>如图</w:t>
      </w:r>
      <w:r w:rsidR="00B076DE" w:rsidRPr="005E4571">
        <w:rPr>
          <w:rFonts w:ascii="Times New Roman" w:hAnsiTheme="minorEastAsia" w:cs="Times New Roman"/>
          <w:szCs w:val="21"/>
        </w:rPr>
        <w:t>所示</w:t>
      </w:r>
      <w:r w:rsidR="00370984" w:rsidRPr="005E4571">
        <w:rPr>
          <w:rFonts w:ascii="Times New Roman" w:hAnsiTheme="minorEastAsia" w:cs="Times New Roman"/>
          <w:szCs w:val="21"/>
        </w:rPr>
        <w:t>，物体自</w:t>
      </w:r>
      <w:r w:rsidR="00370984" w:rsidRPr="005E4571">
        <w:rPr>
          <w:rFonts w:ascii="Times New Roman" w:hAnsi="Times New Roman" w:cs="Times New Roman"/>
          <w:i/>
          <w:szCs w:val="21"/>
        </w:rPr>
        <w:t>O</w:t>
      </w:r>
      <w:r w:rsidR="00370984" w:rsidRPr="005E4571">
        <w:rPr>
          <w:rFonts w:ascii="Times New Roman" w:hAnsiTheme="minorEastAsia" w:cs="Times New Roman"/>
          <w:szCs w:val="21"/>
        </w:rPr>
        <w:t>点由静止开始做匀加速直线运动，</w:t>
      </w:r>
      <w:r w:rsidR="00370984" w:rsidRPr="005E4571">
        <w:rPr>
          <w:rFonts w:ascii="Times New Roman" w:hAnsi="Times New Roman" w:cs="Times New Roman"/>
          <w:i/>
          <w:szCs w:val="21"/>
        </w:rPr>
        <w:t>A</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B</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C</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D</w:t>
      </w:r>
      <w:r w:rsidR="00370984" w:rsidRPr="005E4571">
        <w:rPr>
          <w:rFonts w:ascii="Times New Roman" w:hAnsiTheme="minorEastAsia" w:cs="Times New Roman"/>
          <w:szCs w:val="21"/>
        </w:rPr>
        <w:t>为其运动轨迹上的四点，测得</w:t>
      </w:r>
      <w:r w:rsidR="00370984" w:rsidRPr="005E4571">
        <w:rPr>
          <w:rFonts w:ascii="Times New Roman" w:hAnsi="Times New Roman" w:cs="Times New Roman"/>
          <w:i/>
          <w:szCs w:val="21"/>
        </w:rPr>
        <w:t>AB</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00370984" w:rsidRPr="005E4571">
          <w:rPr>
            <w:rFonts w:ascii="Times New Roman" w:hAnsi="Times New Roman" w:cs="Times New Roman"/>
            <w:szCs w:val="21"/>
          </w:rPr>
          <w:t>2 m</w:t>
        </w:r>
      </w:smartTag>
      <w:r w:rsidR="00370984" w:rsidRPr="005E4571">
        <w:rPr>
          <w:rFonts w:ascii="Times New Roman" w:hAnsiTheme="minorEastAsia" w:cs="Times New Roman"/>
          <w:szCs w:val="21"/>
        </w:rPr>
        <w:t>，</w:t>
      </w:r>
      <w:r w:rsidR="00370984" w:rsidRPr="005E4571">
        <w:rPr>
          <w:rFonts w:ascii="Times New Roman" w:hAnsi="Times New Roman" w:cs="Times New Roman"/>
          <w:i/>
          <w:szCs w:val="21"/>
        </w:rPr>
        <w:t>BC</w:t>
      </w:r>
      <w:r w:rsidR="00370984" w:rsidRPr="005E4571">
        <w:rPr>
          <w:rFonts w:ascii="Times New Roman" w:hAnsiTheme="minorEastAsia" w:cs="Times New Roman"/>
          <w:szCs w:val="21"/>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00370984" w:rsidRPr="005E4571">
          <w:rPr>
            <w:rFonts w:ascii="Times New Roman" w:hAnsi="Times New Roman" w:cs="Times New Roman"/>
            <w:szCs w:val="21"/>
          </w:rPr>
          <w:t>3 m</w:t>
        </w:r>
      </w:smartTag>
      <w:r w:rsidR="00370984" w:rsidRPr="005E4571">
        <w:rPr>
          <w:rFonts w:ascii="Times New Roman" w:hAnsiTheme="minorEastAsia" w:cs="Times New Roman"/>
          <w:szCs w:val="21"/>
        </w:rPr>
        <w:t>。且物体通过</w:t>
      </w:r>
      <w:r w:rsidR="00370984" w:rsidRPr="005E4571">
        <w:rPr>
          <w:rFonts w:ascii="Times New Roman" w:hAnsi="Times New Roman" w:cs="Times New Roman"/>
          <w:i/>
          <w:szCs w:val="21"/>
        </w:rPr>
        <w:t>AB</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BC</w:t>
      </w:r>
      <w:r w:rsidR="00370984" w:rsidRPr="005E4571">
        <w:rPr>
          <w:rFonts w:ascii="Times New Roman" w:hAnsiTheme="minorEastAsia" w:cs="Times New Roman"/>
          <w:szCs w:val="21"/>
        </w:rPr>
        <w:t>、</w:t>
      </w:r>
      <w:r w:rsidR="00370984" w:rsidRPr="005E4571">
        <w:rPr>
          <w:rFonts w:ascii="Times New Roman" w:hAnsi="Times New Roman" w:cs="Times New Roman"/>
          <w:i/>
          <w:szCs w:val="21"/>
        </w:rPr>
        <w:t>CD</w:t>
      </w:r>
      <w:r w:rsidR="00370984" w:rsidRPr="005E4571">
        <w:rPr>
          <w:rFonts w:ascii="Times New Roman" w:hAnsiTheme="minorEastAsia" w:cs="Times New Roman"/>
          <w:szCs w:val="21"/>
        </w:rPr>
        <w:t>所用时间相等，则下列说法正确的是</w:t>
      </w:r>
      <w:r>
        <w:rPr>
          <w:rFonts w:ascii="Times New Roman" w:hAnsiTheme="minorEastAsia" w:cs="Times New Roman" w:hint="eastAsia"/>
          <w:szCs w:val="21"/>
        </w:rPr>
        <w:tab/>
      </w:r>
      <w:r>
        <w:rPr>
          <w:rFonts w:ascii="Times New Roman" w:hAnsiTheme="minorEastAsia" w:cs="Times New Roman" w:hint="eastAsia"/>
          <w:szCs w:val="21"/>
        </w:rPr>
        <w:tab/>
      </w:r>
      <w:r w:rsidR="005E4571" w:rsidRPr="005E4571">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005E4571" w:rsidRPr="005E4571">
        <w:rPr>
          <w:rFonts w:ascii="Times New Roman" w:hAnsi="Times New Roman" w:cs="Times New Roman"/>
          <w:szCs w:val="21"/>
        </w:rPr>
        <w:t>）</w:t>
      </w:r>
      <w:r w:rsidR="00BC4768">
        <w:rPr>
          <w:rFonts w:ascii="Times New Roman" w:hAnsi="Times New Roman" w:cs="Times New Roman" w:hint="eastAsia"/>
          <w:szCs w:val="21"/>
        </w:rPr>
        <w:t>（多选）</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．可以求出物体加速度的大小</w:t>
      </w:r>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．可以求得</w:t>
      </w:r>
      <w:r w:rsidRPr="005E4571">
        <w:rPr>
          <w:rFonts w:ascii="Times New Roman" w:hAnsi="Times New Roman" w:cs="Times New Roman"/>
          <w:i/>
          <w:szCs w:val="21"/>
        </w:rPr>
        <w:t>CD</w:t>
      </w:r>
      <w:r w:rsidRPr="005E4571">
        <w:rPr>
          <w:rFonts w:ascii="Times New Roman" w:hAnsiTheme="minorEastAsia" w:cs="Times New Roman"/>
          <w:szCs w:val="21"/>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．可求得</w:t>
      </w:r>
      <w:r w:rsidRPr="005E4571">
        <w:rPr>
          <w:rFonts w:ascii="Times New Roman" w:hAnsi="Times New Roman" w:cs="Times New Roman"/>
          <w:i/>
          <w:szCs w:val="21"/>
        </w:rPr>
        <w:t>OA</w:t>
      </w:r>
      <w:r w:rsidRPr="005E4571">
        <w:rPr>
          <w:rFonts w:ascii="Times New Roman" w:hAnsiTheme="minorEastAsia" w:cs="Times New Roman"/>
          <w:szCs w:val="21"/>
        </w:rPr>
        <w:t>之间的距离为</w:t>
      </w:r>
      <w:smartTag w:uri="urn:schemas-microsoft-com:office:smarttags" w:element="chmetcnv">
        <w:smartTagPr>
          <w:attr w:name="UnitName" w:val="m"/>
          <w:attr w:name="SourceValue" w:val="1.125"/>
          <w:attr w:name="HasSpace" w:val="True"/>
          <w:attr w:name="Negative" w:val="False"/>
          <w:attr w:name="NumberType" w:val="1"/>
          <w:attr w:name="TCSC" w:val="0"/>
        </w:smartTagPr>
        <w:r w:rsidRPr="005E4571">
          <w:rPr>
            <w:rFonts w:ascii="Times New Roman" w:hAnsi="Times New Roman" w:cs="Times New Roman"/>
            <w:szCs w:val="21"/>
          </w:rPr>
          <w:t>1.125 m</w:t>
        </w:r>
      </w:smartTag>
    </w:p>
    <w:p w:rsidR="00370984" w:rsidRPr="005E4571" w:rsidRDefault="00370984"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．可求得</w:t>
      </w:r>
      <w:r w:rsidRPr="005E4571">
        <w:rPr>
          <w:rFonts w:ascii="Times New Roman" w:hAnsi="Times New Roman" w:cs="Times New Roman"/>
          <w:i/>
          <w:szCs w:val="21"/>
        </w:rPr>
        <w:t>OA</w:t>
      </w:r>
      <w:r w:rsidRPr="005E4571">
        <w:rPr>
          <w:rFonts w:ascii="Times New Roman" w:hAnsiTheme="minorEastAsia" w:cs="Times New Roman"/>
          <w:szCs w:val="21"/>
        </w:rPr>
        <w:t>之间的距离为</w:t>
      </w:r>
      <w:smartTag w:uri="urn:schemas-microsoft-com:office:smarttags" w:element="chmetcnv">
        <w:smartTagPr>
          <w:attr w:name="UnitName" w:val="m"/>
          <w:attr w:name="SourceValue" w:val="1.5"/>
          <w:attr w:name="HasSpace" w:val="True"/>
          <w:attr w:name="Negative" w:val="False"/>
          <w:attr w:name="NumberType" w:val="1"/>
          <w:attr w:name="TCSC" w:val="0"/>
        </w:smartTagPr>
        <w:r w:rsidRPr="005E4571">
          <w:rPr>
            <w:rFonts w:ascii="Times New Roman" w:hAnsi="Times New Roman" w:cs="Times New Roman"/>
            <w:szCs w:val="21"/>
          </w:rPr>
          <w:t>1.5 m</w:t>
        </w:r>
      </w:smartTag>
    </w:p>
    <w:p w:rsidR="00D73641" w:rsidRPr="005E4571" w:rsidRDefault="00D73641" w:rsidP="005E4571">
      <w:pPr>
        <w:spacing w:line="276" w:lineRule="auto"/>
        <w:rPr>
          <w:rFonts w:ascii="Times New Roman" w:hAnsi="Times New Roman" w:cs="Times New Roman"/>
          <w:szCs w:val="21"/>
        </w:rPr>
      </w:pPr>
    </w:p>
    <w:p w:rsidR="0014059B"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DB09C9" w:rsidRPr="0014298B" w:rsidRDefault="00DB09C9"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005AD" w:rsidRPr="005E4571" w:rsidRDefault="0087759D"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w:t>
      </w:r>
      <w:r w:rsidR="008005AD" w:rsidRPr="005E4571">
        <w:rPr>
          <w:rFonts w:ascii="Times New Roman" w:hAnsiTheme="minorEastAsia" w:cs="Times New Roman"/>
          <w:szCs w:val="21"/>
        </w:rPr>
        <w:t>一个做匀变速直线运动的质点，初速度为</w:t>
      </w:r>
      <w:smartTag w:uri="urn:schemas-microsoft-com:office:smarttags" w:element="chmetcnv">
        <w:smartTagPr>
          <w:attr w:name="UnitName" w:val="m"/>
          <w:attr w:name="SourceValue" w:val=".5"/>
          <w:attr w:name="HasSpace" w:val="True"/>
          <w:attr w:name="Negative" w:val="False"/>
          <w:attr w:name="NumberType" w:val="1"/>
          <w:attr w:name="TCSC" w:val="0"/>
        </w:smartTagPr>
        <w:r w:rsidR="008005AD" w:rsidRPr="005E4571">
          <w:rPr>
            <w:rFonts w:ascii="Times New Roman" w:hAnsi="Times New Roman" w:cs="Times New Roman"/>
            <w:szCs w:val="21"/>
          </w:rPr>
          <w:t>0.5 m</w:t>
        </w:r>
      </w:smartTag>
      <w:r w:rsidR="008005AD" w:rsidRPr="005E4571">
        <w:rPr>
          <w:rFonts w:ascii="Times New Roman" w:hAnsi="Times New Roman" w:cs="Times New Roman"/>
          <w:szCs w:val="21"/>
        </w:rPr>
        <w:t>/s</w:t>
      </w:r>
      <w:r w:rsidR="008005AD" w:rsidRPr="005E4571">
        <w:rPr>
          <w:rFonts w:ascii="Times New Roman" w:hAnsiTheme="minorEastAsia" w:cs="Times New Roman"/>
          <w:szCs w:val="21"/>
        </w:rPr>
        <w:t>，在第</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内的位移比第</w:t>
      </w:r>
      <w:r w:rsidR="008005AD" w:rsidRPr="0050782A">
        <w:rPr>
          <w:rFonts w:ascii="Times New Roman" w:hAnsi="Times New Roman" w:cs="Times New Roman"/>
          <w:szCs w:val="21"/>
        </w:rPr>
        <w:t>5 s</w:t>
      </w:r>
      <w:r w:rsidR="008005AD" w:rsidRPr="005E4571">
        <w:rPr>
          <w:rFonts w:ascii="Times New Roman" w:hAnsiTheme="minorEastAsia" w:cs="Times New Roman"/>
          <w:szCs w:val="21"/>
        </w:rPr>
        <w:t>内的位移多</w:t>
      </w:r>
      <w:smartTag w:uri="urn:schemas-microsoft-com:office:smarttags" w:element="chmetcnv">
        <w:smartTagPr>
          <w:attr w:name="UnitName" w:val="m"/>
          <w:attr w:name="SourceValue" w:val="4"/>
          <w:attr w:name="HasSpace" w:val="True"/>
          <w:attr w:name="Negative" w:val="False"/>
          <w:attr w:name="NumberType" w:val="1"/>
          <w:attr w:name="TCSC" w:val="0"/>
        </w:smartTagPr>
        <w:r w:rsidR="008005AD" w:rsidRPr="005E4571">
          <w:rPr>
            <w:rFonts w:ascii="Times New Roman" w:hAnsi="Times New Roman" w:cs="Times New Roman"/>
            <w:szCs w:val="21"/>
          </w:rPr>
          <w:t>4 m</w:t>
        </w:r>
      </w:smartTag>
      <w:r w:rsidR="008005AD" w:rsidRPr="005E4571">
        <w:rPr>
          <w:rFonts w:ascii="Times New Roman" w:hAnsiTheme="minorEastAsia" w:cs="Times New Roman"/>
          <w:szCs w:val="21"/>
        </w:rPr>
        <w:t>，则该质点的加速度、</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末的速度和质点在</w:t>
      </w:r>
      <w:r w:rsidR="008005AD" w:rsidRPr="0050782A">
        <w:rPr>
          <w:rFonts w:ascii="Times New Roman" w:hAnsi="Times New Roman" w:cs="Times New Roman"/>
          <w:szCs w:val="21"/>
        </w:rPr>
        <w:t>9 s</w:t>
      </w:r>
      <w:r w:rsidR="008005AD" w:rsidRPr="005E4571">
        <w:rPr>
          <w:rFonts w:ascii="Times New Roman" w:hAnsiTheme="minorEastAsia" w:cs="Times New Roman"/>
          <w:szCs w:val="21"/>
        </w:rPr>
        <w:t>内通过的位移分别是</w:t>
      </w:r>
      <w:r w:rsidR="00C22E74">
        <w:rPr>
          <w:rFonts w:ascii="Times New Roman" w:hAnsi="Times New Roman" w:cs="Times New Roman"/>
          <w:szCs w:val="21"/>
        </w:rPr>
        <w:tab/>
      </w:r>
      <w:r w:rsidR="005E4571" w:rsidRPr="005E4571">
        <w:rPr>
          <w:rFonts w:ascii="Times New Roman" w:hAnsi="Times New Roman" w:cs="Times New Roman"/>
          <w:szCs w:val="21"/>
        </w:rPr>
        <w:t>（</w:t>
      </w:r>
      <w:r w:rsidR="00C22E74">
        <w:rPr>
          <w:rFonts w:ascii="Times New Roman" w:hAnsi="Times New Roman" w:cs="Times New Roman" w:hint="eastAsia"/>
          <w:szCs w:val="21"/>
        </w:rPr>
        <w:tab/>
      </w:r>
      <w:r w:rsidR="00C22E74">
        <w:rPr>
          <w:rFonts w:ascii="Times New Roman" w:hAnsi="Times New Roman" w:cs="Times New Roman" w:hint="eastAsia"/>
          <w:szCs w:val="21"/>
        </w:rPr>
        <w:tab/>
      </w:r>
      <w:r w:rsidR="005E4571" w:rsidRPr="005E4571">
        <w:rPr>
          <w:rFonts w:ascii="Times New Roman" w:hAnsi="Times New Roman" w:cs="Times New Roman"/>
          <w:szCs w:val="21"/>
        </w:rPr>
        <w:t>）</w:t>
      </w:r>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0.5"/>
          <w:attr w:name="HasSpace" w:val="True"/>
          <w:attr w:name="Negative" w:val="False"/>
          <w:attr w:name="NumberType" w:val="1"/>
          <w:attr w:name="TCSC" w:val="0"/>
        </w:smartTagPr>
        <w:r w:rsidRPr="005E4571">
          <w:rPr>
            <w:rFonts w:ascii="Times New Roman" w:hAnsi="Times New Roman" w:cs="Times New Roman"/>
            <w:szCs w:val="21"/>
          </w:rPr>
          <w:t>40.5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9.5"/>
          <w:attr w:name="HasSpace" w:val="True"/>
          <w:attr w:name="Negative" w:val="False"/>
          <w:attr w:name="NumberType" w:val="1"/>
          <w:attr w:name="TCSC" w:val="0"/>
        </w:smartTagPr>
        <w:r w:rsidRPr="005E4571">
          <w:rPr>
            <w:rFonts w:ascii="Times New Roman" w:hAnsi="Times New Roman" w:cs="Times New Roman"/>
            <w:szCs w:val="21"/>
          </w:rPr>
          <w:t>9.5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8005AD" w:rsidRPr="005E4571" w:rsidRDefault="008005AD" w:rsidP="00C22E74">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i/>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0.8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r w:rsidRPr="005E4571">
        <w:rPr>
          <w:rFonts w:ascii="Times New Roman" w:hAnsiTheme="minorEastAsia" w:cs="Times New Roman"/>
          <w:szCs w:val="21"/>
        </w:rPr>
        <w:t>，</w:t>
      </w:r>
      <w:r w:rsidRPr="005E4571">
        <w:rPr>
          <w:rFonts w:ascii="Times New Roman" w:hAnsi="Times New Roman" w:cs="Times New Roman"/>
          <w:i/>
          <w:szCs w:val="21"/>
        </w:rPr>
        <w:t>v</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7.7"/>
          <w:attr w:name="HasSpace" w:val="True"/>
          <w:attr w:name="Negative" w:val="False"/>
          <w:attr w:name="NumberType" w:val="1"/>
          <w:attr w:name="TCSC" w:val="0"/>
        </w:smartTagPr>
        <w:r w:rsidRPr="005E4571">
          <w:rPr>
            <w:rFonts w:ascii="Times New Roman" w:hAnsi="Times New Roman" w:cs="Times New Roman"/>
            <w:szCs w:val="21"/>
          </w:rPr>
          <w:t>7.7 m</w:t>
        </w:r>
      </w:smartTag>
      <w:r w:rsidRPr="005E4571">
        <w:rPr>
          <w:rFonts w:ascii="Times New Roman" w:hAnsi="Times New Roman" w:cs="Times New Roman"/>
          <w:szCs w:val="21"/>
        </w:rPr>
        <w:t>/s</w:t>
      </w:r>
      <w:r w:rsidRPr="005E4571">
        <w:rPr>
          <w:rFonts w:ascii="Times New Roman" w:hAnsiTheme="minorEastAsia" w:cs="Times New Roman"/>
          <w:szCs w:val="21"/>
        </w:rPr>
        <w:t>，</w:t>
      </w:r>
      <w:r w:rsidRPr="005E4571">
        <w:rPr>
          <w:rFonts w:ascii="Times New Roman" w:hAnsi="Times New Roman" w:cs="Times New Roman"/>
          <w:i/>
          <w:szCs w:val="21"/>
        </w:rPr>
        <w:t>s</w:t>
      </w:r>
      <w:r w:rsidRPr="005E4571">
        <w:rPr>
          <w:rFonts w:ascii="Times New Roman" w:hAnsi="Times New Roman" w:cs="Times New Roman"/>
          <w:szCs w:val="21"/>
          <w:vertAlign w:val="subscript"/>
        </w:rPr>
        <w:t>9</w:t>
      </w:r>
      <w:r w:rsidRPr="005E4571">
        <w:rPr>
          <w:rFonts w:ascii="Times New Roman" w:hAnsiTheme="minorEastAsia" w:cs="Times New Roman"/>
          <w:szCs w:val="21"/>
        </w:rPr>
        <w:t>＝</w:t>
      </w:r>
      <w:smartTag w:uri="urn:schemas-microsoft-com:office:smarttags" w:element="chmetcnv">
        <w:smartTagPr>
          <w:attr w:name="UnitName" w:val="m"/>
          <w:attr w:name="SourceValue" w:val="36.9"/>
          <w:attr w:name="HasSpace" w:val="True"/>
          <w:attr w:name="Negative" w:val="False"/>
          <w:attr w:name="NumberType" w:val="1"/>
          <w:attr w:name="TCSC" w:val="0"/>
        </w:smartTagPr>
        <w:r w:rsidRPr="005E4571">
          <w:rPr>
            <w:rFonts w:ascii="Times New Roman" w:hAnsi="Times New Roman" w:cs="Times New Roman"/>
            <w:szCs w:val="21"/>
          </w:rPr>
          <w:t>36.9 m</w:t>
        </w:r>
      </w:smartTag>
    </w:p>
    <w:p w:rsidR="00075070" w:rsidRPr="005E4571" w:rsidRDefault="00075070"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w:t>
      </w:r>
      <w:r w:rsidR="005E5362" w:rsidRPr="005E4571">
        <w:rPr>
          <w:rFonts w:ascii="Times New Roman" w:hAnsiTheme="minorEastAsia" w:cs="Times New Roman"/>
          <w:szCs w:val="21"/>
        </w:rPr>
        <w:t>汽车进行刹车试验，若速率从</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5362" w:rsidRPr="005E4571">
        <w:rPr>
          <w:rFonts w:ascii="Times New Roman" w:hAnsi="Times New Roman" w:cs="Times New Roman"/>
          <w:szCs w:val="21"/>
        </w:rPr>
        <w:t>/s</w:t>
      </w:r>
      <w:r w:rsidR="005E5362" w:rsidRPr="005E4571">
        <w:rPr>
          <w:rFonts w:ascii="Times New Roman" w:hAnsiTheme="minorEastAsia" w:cs="Times New Roman"/>
          <w:szCs w:val="21"/>
        </w:rPr>
        <w:t>匀减速至零，需用时间</w:t>
      </w:r>
      <w:r w:rsidR="005E5362" w:rsidRPr="0050782A">
        <w:rPr>
          <w:rFonts w:ascii="Times New Roman" w:hAnsi="Times New Roman" w:cs="Times New Roman"/>
          <w:szCs w:val="21"/>
        </w:rPr>
        <w:t>1 s</w:t>
      </w:r>
      <w:r w:rsidR="005E5362" w:rsidRPr="005E4571">
        <w:rPr>
          <w:rFonts w:ascii="Times New Roman" w:hAnsiTheme="minorEastAsia" w:cs="Times New Roman"/>
          <w:szCs w:val="21"/>
        </w:rPr>
        <w:t>，按规定速率为</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5362" w:rsidRPr="005E4571">
        <w:rPr>
          <w:rFonts w:ascii="Times New Roman" w:hAnsi="Times New Roman" w:cs="Times New Roman"/>
          <w:szCs w:val="21"/>
        </w:rPr>
        <w:t>/s</w:t>
      </w:r>
      <w:r w:rsidR="005E5362" w:rsidRPr="005E4571">
        <w:rPr>
          <w:rFonts w:ascii="Times New Roman" w:hAnsiTheme="minorEastAsia" w:cs="Times New Roman"/>
          <w:szCs w:val="21"/>
        </w:rPr>
        <w:t>的汽车刹车后拖行路程不得超过</w:t>
      </w:r>
      <w:smartTag w:uri="urn:schemas-microsoft-com:office:smarttags" w:element="chmetcnv">
        <w:smartTagPr>
          <w:attr w:name="UnitName" w:val="m"/>
          <w:attr w:name="SourceValue" w:val="5.9"/>
          <w:attr w:name="HasSpace" w:val="True"/>
          <w:attr w:name="Negative" w:val="False"/>
          <w:attr w:name="NumberType" w:val="1"/>
          <w:attr w:name="TCSC" w:val="0"/>
        </w:smartTagPr>
        <w:r w:rsidR="005E5362" w:rsidRPr="005E4571">
          <w:rPr>
            <w:rFonts w:ascii="Times New Roman" w:hAnsi="Times New Roman" w:cs="Times New Roman"/>
            <w:szCs w:val="21"/>
          </w:rPr>
          <w:t>5.9 m</w:t>
        </w:r>
      </w:smartTag>
      <w:r w:rsidR="005E5362" w:rsidRPr="005E4571">
        <w:rPr>
          <w:rFonts w:ascii="Times New Roman" w:hAnsiTheme="minorEastAsia" w:cs="Times New Roman"/>
          <w:szCs w:val="21"/>
        </w:rPr>
        <w:t>，那么上述刹车试验的拖行路程是否符合规定</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8 m</w:t>
        </w:r>
      </w:smartTag>
      <w:r w:rsidRPr="005E4571">
        <w:rPr>
          <w:rFonts w:ascii="Times New Roman" w:hAnsiTheme="minorEastAsia" w:cs="Times New Roman"/>
          <w:szCs w:val="21"/>
        </w:rPr>
        <w:t>，符合规定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8"/>
          <w:attr w:name="HasSpace" w:val="True"/>
          <w:attr w:name="Negative" w:val="False"/>
          <w:attr w:name="NumberType" w:val="1"/>
          <w:attr w:name="TCSC" w:val="0"/>
        </w:smartTagPr>
        <w:r w:rsidRPr="005E4571">
          <w:rPr>
            <w:rFonts w:ascii="Times New Roman" w:hAnsi="Times New Roman" w:cs="Times New Roman"/>
            <w:szCs w:val="21"/>
          </w:rPr>
          <w:t>8 m</w:t>
        </w:r>
      </w:smartTag>
      <w:r w:rsidRPr="005E4571">
        <w:rPr>
          <w:rFonts w:ascii="Times New Roman" w:hAnsiTheme="minorEastAsia" w:cs="Times New Roman"/>
          <w:szCs w:val="21"/>
        </w:rPr>
        <w:t>，不符合规定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r w:rsidRPr="005E4571">
        <w:rPr>
          <w:rFonts w:ascii="Times New Roman" w:hAnsiTheme="minorEastAsia" w:cs="Times New Roman"/>
          <w:szCs w:val="21"/>
        </w:rPr>
        <w:t>，符合规定</w:t>
      </w:r>
    </w:p>
    <w:p w:rsidR="005E5362" w:rsidRPr="005E4571" w:rsidRDefault="005E5362"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．拖行路程为</w:t>
      </w:r>
      <w:smartTag w:uri="urn:schemas-microsoft-com:office:smarttags" w:element="chmetcnv">
        <w:smartTagPr>
          <w:attr w:name="UnitName" w:val="m"/>
          <w:attr w:name="SourceValue" w:val="4"/>
          <w:attr w:name="HasSpace" w:val="True"/>
          <w:attr w:name="Negative" w:val="False"/>
          <w:attr w:name="NumberType" w:val="1"/>
          <w:attr w:name="TCSC" w:val="0"/>
        </w:smartTagPr>
        <w:r w:rsidRPr="005E4571">
          <w:rPr>
            <w:rFonts w:ascii="Times New Roman" w:hAnsi="Times New Roman" w:cs="Times New Roman"/>
            <w:szCs w:val="21"/>
          </w:rPr>
          <w:t>4 m</w:t>
        </w:r>
      </w:smartTag>
      <w:r w:rsidRPr="005E4571">
        <w:rPr>
          <w:rFonts w:ascii="Times New Roman" w:hAnsiTheme="minorEastAsia" w:cs="Times New Roman"/>
          <w:szCs w:val="21"/>
        </w:rPr>
        <w:t>，不符合规定</w:t>
      </w:r>
    </w:p>
    <w:p w:rsidR="005E5362" w:rsidRPr="005E4571" w:rsidRDefault="005E5362"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Pr="005E4571">
        <w:rPr>
          <w:rFonts w:ascii="Times New Roman" w:hAnsiTheme="minorEastAsia" w:cs="Times New Roman"/>
          <w:szCs w:val="21"/>
        </w:rPr>
        <w:t>、</w:t>
      </w:r>
      <w:r w:rsidR="005E5362" w:rsidRPr="005E4571">
        <w:rPr>
          <w:rFonts w:ascii="Times New Roman" w:hAnsiTheme="minorEastAsia" w:cs="Times New Roman"/>
          <w:szCs w:val="21"/>
        </w:rPr>
        <w:t>一辆公共汽车进站后开始刹车，做匀减速直线运动</w:t>
      </w:r>
      <w:r w:rsidR="00FD4759">
        <w:rPr>
          <w:rFonts w:ascii="Times New Roman" w:hAnsiTheme="minorEastAsia" w:cs="Times New Roman" w:hint="eastAsia"/>
          <w:szCs w:val="21"/>
        </w:rPr>
        <w:t>。</w:t>
      </w:r>
      <w:r w:rsidR="005E5362" w:rsidRPr="005E4571">
        <w:rPr>
          <w:rFonts w:ascii="Times New Roman" w:hAnsiTheme="minorEastAsia" w:cs="Times New Roman"/>
          <w:szCs w:val="21"/>
        </w:rPr>
        <w:t>开始刹车后的第</w:t>
      </w:r>
      <w:r w:rsidR="005E5362" w:rsidRPr="0050782A">
        <w:rPr>
          <w:rFonts w:ascii="Times New Roman" w:hAnsi="Times New Roman" w:cs="Times New Roman"/>
          <w:szCs w:val="21"/>
        </w:rPr>
        <w:t>1 s</w:t>
      </w:r>
      <w:r w:rsidR="005E5362" w:rsidRPr="005E4571">
        <w:rPr>
          <w:rFonts w:ascii="Times New Roman" w:hAnsiTheme="minorEastAsia" w:cs="Times New Roman"/>
          <w:szCs w:val="21"/>
        </w:rPr>
        <w:t>内和第</w:t>
      </w:r>
      <w:r w:rsidR="005E5362" w:rsidRPr="0050782A">
        <w:rPr>
          <w:rFonts w:ascii="Times New Roman" w:hAnsi="Times New Roman" w:cs="Times New Roman"/>
          <w:szCs w:val="21"/>
        </w:rPr>
        <w:t>2 s</w:t>
      </w:r>
      <w:r w:rsidR="005E5362" w:rsidRPr="005E4571">
        <w:rPr>
          <w:rFonts w:ascii="Times New Roman" w:hAnsiTheme="minorEastAsia" w:cs="Times New Roman"/>
          <w:szCs w:val="21"/>
        </w:rPr>
        <w:t>内位移大小依次为</w:t>
      </w:r>
      <w:smartTag w:uri="urn:schemas-microsoft-com:office:smarttags" w:element="chmetcnv">
        <w:smartTagPr>
          <w:attr w:name="UnitName" w:val="m"/>
          <w:attr w:name="SourceValue" w:val="9"/>
          <w:attr w:name="HasSpace" w:val="True"/>
          <w:attr w:name="Negative" w:val="False"/>
          <w:attr w:name="NumberType" w:val="1"/>
          <w:attr w:name="TCSC" w:val="0"/>
        </w:smartTagPr>
        <w:r w:rsidR="005E5362" w:rsidRPr="005E4571">
          <w:rPr>
            <w:rFonts w:ascii="Times New Roman" w:hAnsi="Times New Roman" w:cs="Times New Roman"/>
            <w:szCs w:val="21"/>
          </w:rPr>
          <w:t>9 m</w:t>
        </w:r>
      </w:smartTag>
      <w:r w:rsidR="005E5362" w:rsidRPr="005E4571">
        <w:rPr>
          <w:rFonts w:ascii="Times New Roman" w:hAnsiTheme="minorEastAsia" w:cs="Times New Roman"/>
          <w:szCs w:val="21"/>
        </w:rPr>
        <w:t>和</w:t>
      </w:r>
      <w:smartTag w:uri="urn:schemas-microsoft-com:office:smarttags" w:element="chmetcnv">
        <w:smartTagPr>
          <w:attr w:name="UnitName" w:val="m"/>
          <w:attr w:name="SourceValue" w:val="7"/>
          <w:attr w:name="HasSpace" w:val="True"/>
          <w:attr w:name="Negative" w:val="False"/>
          <w:attr w:name="NumberType" w:val="1"/>
          <w:attr w:name="TCSC" w:val="0"/>
        </w:smartTagPr>
        <w:r w:rsidR="005E5362" w:rsidRPr="005E4571">
          <w:rPr>
            <w:rFonts w:ascii="Times New Roman" w:hAnsi="Times New Roman" w:cs="Times New Roman"/>
            <w:szCs w:val="21"/>
          </w:rPr>
          <w:t>7 m</w:t>
        </w:r>
      </w:smartTag>
      <w:r w:rsidR="005E5362" w:rsidRPr="005E4571">
        <w:rPr>
          <w:rFonts w:ascii="Times New Roman" w:hAnsiTheme="minorEastAsia" w:cs="Times New Roman"/>
          <w:szCs w:val="21"/>
        </w:rPr>
        <w:t>．则刹车后</w:t>
      </w:r>
      <w:r w:rsidR="00FD4759">
        <w:rPr>
          <w:rFonts w:ascii="Times New Roman" w:hAnsi="Times New Roman" w:cs="Times New Roman"/>
          <w:szCs w:val="21"/>
        </w:rPr>
        <w:t xml:space="preserve">6 </w:t>
      </w:r>
      <w:r w:rsidR="005E5362" w:rsidRPr="005E4571">
        <w:rPr>
          <w:rFonts w:ascii="Times New Roman" w:hAnsi="Times New Roman" w:cs="Times New Roman"/>
          <w:i/>
          <w:szCs w:val="21"/>
        </w:rPr>
        <w:t>s</w:t>
      </w:r>
      <w:r w:rsidR="005E5362" w:rsidRPr="005E4571">
        <w:rPr>
          <w:rFonts w:ascii="Times New Roman" w:hAnsiTheme="minorEastAsia" w:cs="Times New Roman"/>
          <w:szCs w:val="21"/>
        </w:rPr>
        <w:t>内的位移是</w:t>
      </w:r>
      <w:r w:rsidR="005E5362" w:rsidRPr="005E4571">
        <w:rPr>
          <w:rFonts w:ascii="Times New Roman" w:hAnsi="Times New Roman" w:cs="Times New Roman"/>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5E5362" w:rsidRPr="005E4571" w:rsidRDefault="005E5362" w:rsidP="00E3330F">
      <w:pPr>
        <w:spacing w:line="276" w:lineRule="auto"/>
        <w:ind w:firstLine="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smartTag w:uri="urn:schemas-microsoft-com:office:smarttags" w:element="chmetcnv">
        <w:smartTagPr>
          <w:attr w:name="UnitName" w:val="m"/>
          <w:attr w:name="SourceValue" w:val="20"/>
          <w:attr w:name="HasSpace" w:val="True"/>
          <w:attr w:name="Negative" w:val="False"/>
          <w:attr w:name="NumberType" w:val="1"/>
          <w:attr w:name="TCSC" w:val="0"/>
        </w:smartTagPr>
        <w:r w:rsidRPr="005E4571">
          <w:rPr>
            <w:rFonts w:ascii="Times New Roman" w:hAnsi="Times New Roman" w:cs="Times New Roman"/>
            <w:szCs w:val="21"/>
          </w:rPr>
          <w:t>20 m</w:t>
        </w:r>
      </w:smartTag>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t>B</w:t>
      </w:r>
      <w:r w:rsidRPr="005E4571">
        <w:rPr>
          <w:rFonts w:ascii="Times New Roman" w:hAnsiTheme="minorEastAsia" w:cs="Times New Roman"/>
          <w:szCs w:val="21"/>
        </w:rPr>
        <w:t>．</w:t>
      </w:r>
      <w:smartTag w:uri="urn:schemas-microsoft-com:office:smarttags" w:element="chmetcnv">
        <w:smartTagPr>
          <w:attr w:name="UnitName" w:val="m"/>
          <w:attr w:name="SourceValue" w:val="24"/>
          <w:attr w:name="HasSpace" w:val="True"/>
          <w:attr w:name="Negative" w:val="False"/>
          <w:attr w:name="NumberType" w:val="1"/>
          <w:attr w:name="TCSC" w:val="0"/>
        </w:smartTagPr>
        <w:r w:rsidRPr="005E4571">
          <w:rPr>
            <w:rFonts w:ascii="Times New Roman" w:hAnsi="Times New Roman" w:cs="Times New Roman"/>
            <w:szCs w:val="21"/>
          </w:rPr>
          <w:t>24 m</w:t>
        </w:r>
      </w:smartTag>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r>
      <w:r w:rsidRPr="005E4571">
        <w:rPr>
          <w:rFonts w:ascii="Times New Roman" w:hAnsi="Times New Roman" w:cs="Times New Roman"/>
          <w:szCs w:val="21"/>
        </w:rPr>
        <w:tab/>
        <w:t>C</w:t>
      </w:r>
      <w:r w:rsidRPr="005E4571">
        <w:rPr>
          <w:rFonts w:ascii="Times New Roman" w:hAnsiTheme="minorEastAsia" w:cs="Times New Roman"/>
          <w:szCs w:val="21"/>
        </w:rPr>
        <w:t>．</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t>D</w:t>
      </w:r>
      <w:r w:rsidRPr="005E4571">
        <w:rPr>
          <w:rFonts w:ascii="Times New Roman" w:hAnsiTheme="minorEastAsia" w:cs="Times New Roman"/>
          <w:szCs w:val="21"/>
        </w:rPr>
        <w:t>．</w:t>
      </w:r>
      <w:smartTag w:uri="urn:schemas-microsoft-com:office:smarttags" w:element="chmetcnv">
        <w:smartTagPr>
          <w:attr w:name="UnitName" w:val="m"/>
          <w:attr w:name="SourceValue" w:val="75"/>
          <w:attr w:name="HasSpace" w:val="True"/>
          <w:attr w:name="Negative" w:val="False"/>
          <w:attr w:name="NumberType" w:val="1"/>
          <w:attr w:name="TCSC" w:val="0"/>
        </w:smartTagPr>
        <w:r w:rsidRPr="005E4571">
          <w:rPr>
            <w:rFonts w:ascii="Times New Roman" w:hAnsi="Times New Roman" w:cs="Times New Roman"/>
            <w:szCs w:val="21"/>
          </w:rPr>
          <w:t>75 m</w:t>
        </w:r>
      </w:smartTag>
    </w:p>
    <w:p w:rsidR="00FD4759" w:rsidRPr="005E4571" w:rsidRDefault="00FD4759" w:rsidP="005E4571">
      <w:pPr>
        <w:spacing w:line="276" w:lineRule="auto"/>
        <w:rPr>
          <w:rFonts w:ascii="Times New Roman" w:hAnsi="Times New Roman" w:cs="Times New Roman"/>
          <w:szCs w:val="21"/>
        </w:rPr>
      </w:pPr>
    </w:p>
    <w:p w:rsidR="00AB7463"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4</w:t>
      </w:r>
      <w:r w:rsidRPr="005E4571">
        <w:rPr>
          <w:rFonts w:ascii="Times New Roman" w:hAnsiTheme="minorEastAsia" w:cs="Times New Roman"/>
          <w:szCs w:val="21"/>
        </w:rPr>
        <w:t>、</w:t>
      </w:r>
      <w:r w:rsidR="00AB7463" w:rsidRPr="005E4571">
        <w:rPr>
          <w:rFonts w:ascii="Times New Roman" w:hAnsiTheme="minorEastAsia" w:cs="Times New Roman"/>
          <w:szCs w:val="21"/>
        </w:rPr>
        <w:t>一个质点正在作匀加速直线运动，用固定在地面上的照相机对该质点进行闪光照相，闪光时间间隔为</w:t>
      </w:r>
      <w:r w:rsidR="00AB7463" w:rsidRPr="005E4571">
        <w:rPr>
          <w:rFonts w:ascii="Times New Roman" w:hAnsi="Times New Roman" w:cs="Times New Roman"/>
          <w:szCs w:val="21"/>
        </w:rPr>
        <w:t>2</w:t>
      </w:r>
      <w:r w:rsidR="00AB7463" w:rsidRPr="005E4571">
        <w:rPr>
          <w:rFonts w:ascii="Times New Roman" w:hAnsi="Times New Roman" w:cs="Times New Roman"/>
          <w:i/>
          <w:szCs w:val="21"/>
        </w:rPr>
        <w:t>s</w:t>
      </w:r>
      <w:r w:rsidR="00AB7463" w:rsidRPr="005E4571">
        <w:rPr>
          <w:rFonts w:ascii="Times New Roman" w:hAnsiTheme="minorEastAsia" w:cs="Times New Roman"/>
          <w:szCs w:val="21"/>
        </w:rPr>
        <w:t>，分析照片得到的数据，发现质点在第</w:t>
      </w:r>
      <w:r w:rsidR="00AB7463" w:rsidRPr="005E4571">
        <w:rPr>
          <w:rFonts w:ascii="Times New Roman" w:hAnsi="Times New Roman" w:cs="Times New Roman"/>
          <w:szCs w:val="21"/>
        </w:rPr>
        <w:t>2</w:t>
      </w:r>
      <w:r w:rsidR="00AB7463" w:rsidRPr="005E4571">
        <w:rPr>
          <w:rFonts w:ascii="Times New Roman" w:hAnsiTheme="minorEastAsia" w:cs="Times New Roman"/>
          <w:szCs w:val="21"/>
        </w:rPr>
        <w:t>次、第</w:t>
      </w:r>
      <w:r w:rsidR="00AB7463" w:rsidRPr="005E4571">
        <w:rPr>
          <w:rFonts w:ascii="Times New Roman" w:hAnsi="Times New Roman" w:cs="Times New Roman"/>
          <w:szCs w:val="21"/>
        </w:rPr>
        <w:t>3</w:t>
      </w:r>
      <w:r w:rsidR="00AB7463" w:rsidRPr="005E4571">
        <w:rPr>
          <w:rFonts w:ascii="Times New Roman" w:hAnsiTheme="minorEastAsia" w:cs="Times New Roman"/>
          <w:szCs w:val="21"/>
        </w:rPr>
        <w:t>次闪光的时间间隔内移动了</w:t>
      </w:r>
      <w:smartTag w:uri="urn:schemas-microsoft-com:office:smarttags" w:element="chmetcnv">
        <w:smartTagPr>
          <w:attr w:name="TCSC" w:val="0"/>
          <w:attr w:name="NumberType" w:val="1"/>
          <w:attr w:name="Negative" w:val="False"/>
          <w:attr w:name="HasSpace" w:val="False"/>
          <w:attr w:name="SourceValue" w:val="4"/>
          <w:attr w:name="UnitName" w:val="m"/>
        </w:smartTagPr>
        <w:r w:rsidR="00AB7463" w:rsidRPr="005E4571">
          <w:rPr>
            <w:rFonts w:ascii="Times New Roman" w:hAnsi="Times New Roman" w:cs="Times New Roman"/>
            <w:szCs w:val="21"/>
          </w:rPr>
          <w:t>4m</w:t>
        </w:r>
      </w:smartTag>
      <w:r w:rsidR="00AB7463" w:rsidRPr="005E4571">
        <w:rPr>
          <w:rFonts w:ascii="Times New Roman" w:hAnsiTheme="minorEastAsia" w:cs="Times New Roman"/>
          <w:szCs w:val="21"/>
        </w:rPr>
        <w:t>；第</w:t>
      </w:r>
      <w:r w:rsidR="00AB7463" w:rsidRPr="005E4571">
        <w:rPr>
          <w:rFonts w:ascii="Times New Roman" w:hAnsi="Times New Roman" w:cs="Times New Roman"/>
          <w:szCs w:val="21"/>
        </w:rPr>
        <w:t>4</w:t>
      </w:r>
      <w:r w:rsidR="00AB7463" w:rsidRPr="005E4571">
        <w:rPr>
          <w:rFonts w:ascii="Times New Roman" w:hAnsiTheme="minorEastAsia" w:cs="Times New Roman"/>
          <w:szCs w:val="21"/>
        </w:rPr>
        <w:t>次、第</w:t>
      </w:r>
      <w:r w:rsidR="00AB7463" w:rsidRPr="005E4571">
        <w:rPr>
          <w:rFonts w:ascii="Times New Roman" w:hAnsi="Times New Roman" w:cs="Times New Roman"/>
          <w:szCs w:val="21"/>
        </w:rPr>
        <w:t>5</w:t>
      </w:r>
      <w:r w:rsidR="00AB7463" w:rsidRPr="005E4571">
        <w:rPr>
          <w:rFonts w:ascii="Times New Roman" w:hAnsiTheme="minorEastAsia" w:cs="Times New Roman"/>
          <w:szCs w:val="21"/>
        </w:rPr>
        <w:t>次时间间隔内移动了</w:t>
      </w:r>
      <w:smartTag w:uri="urn:schemas-microsoft-com:office:smarttags" w:element="chmetcnv">
        <w:smartTagPr>
          <w:attr w:name="TCSC" w:val="0"/>
          <w:attr w:name="NumberType" w:val="1"/>
          <w:attr w:name="Negative" w:val="False"/>
          <w:attr w:name="HasSpace" w:val="False"/>
          <w:attr w:name="SourceValue" w:val="8"/>
          <w:attr w:name="UnitName" w:val="m"/>
        </w:smartTagPr>
        <w:r w:rsidR="00AB7463" w:rsidRPr="005E4571">
          <w:rPr>
            <w:rFonts w:ascii="Times New Roman" w:hAnsi="Times New Roman" w:cs="Times New Roman"/>
            <w:szCs w:val="21"/>
          </w:rPr>
          <w:t>8m</w:t>
        </w:r>
      </w:smartTag>
      <w:r w:rsidR="00AB7463" w:rsidRPr="005E4571">
        <w:rPr>
          <w:rFonts w:ascii="Times New Roman" w:hAnsiTheme="minorEastAsia" w:cs="Times New Roman"/>
          <w:szCs w:val="21"/>
        </w:rPr>
        <w:t>；由此可以求出</w:t>
      </w:r>
      <w:r w:rsidR="00E3330F">
        <w:rPr>
          <w:rFonts w:ascii="Times New Roman" w:hAnsiTheme="minorEastAsia" w:cs="Times New Roman" w:hint="eastAsia"/>
          <w:szCs w:val="21"/>
        </w:rPr>
        <w:tab/>
      </w:r>
      <w:r w:rsidR="00AB7463" w:rsidRPr="005E4571">
        <w:rPr>
          <w:rFonts w:ascii="Times New Roman" w:hAnsiTheme="minorEastAsia" w:cs="Times New Roman"/>
          <w:szCs w:val="21"/>
        </w:rPr>
        <w:t>（</w:t>
      </w:r>
      <w:r w:rsidR="00E3330F">
        <w:rPr>
          <w:rFonts w:ascii="Times New Roman" w:hAnsiTheme="minorEastAsia" w:cs="Times New Roman" w:hint="eastAsia"/>
          <w:szCs w:val="21"/>
        </w:rPr>
        <w:tab/>
      </w:r>
      <w:r w:rsidR="00E3330F">
        <w:rPr>
          <w:rFonts w:ascii="Times New Roman" w:hAnsiTheme="minorEastAsia" w:cs="Times New Roman" w:hint="eastAsia"/>
          <w:szCs w:val="21"/>
        </w:rPr>
        <w:tab/>
      </w:r>
      <w:r w:rsidR="00AB7463" w:rsidRPr="005E4571">
        <w:rPr>
          <w:rFonts w:ascii="Times New Roman" w:hAnsiTheme="minorEastAsia" w:cs="Times New Roman"/>
          <w:szCs w:val="21"/>
        </w:rPr>
        <w:t>）</w:t>
      </w:r>
      <w:r w:rsidR="00E3330F">
        <w:rPr>
          <w:rFonts w:ascii="Times New Roman" w:hAnsiTheme="minorEastAsia" w:cs="Times New Roman" w:hint="eastAsia"/>
          <w:szCs w:val="21"/>
        </w:rPr>
        <w:t>（多选）</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00E3330F">
        <w:rPr>
          <w:rFonts w:ascii="Times New Roman" w:hAnsiTheme="minorEastAsia" w:cs="Times New Roman" w:hint="eastAsia"/>
          <w:szCs w:val="21"/>
        </w:rPr>
        <w:t>．</w:t>
      </w:r>
      <w:r w:rsidRPr="005E4571">
        <w:rPr>
          <w:rFonts w:ascii="Times New Roman" w:hAnsiTheme="minorEastAsia" w:cs="Times New Roman"/>
          <w:szCs w:val="21"/>
        </w:rPr>
        <w:t>质点运动的加速度为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5E4571">
          <w:rPr>
            <w:rFonts w:ascii="Times New Roman" w:hAnsi="Times New Roman" w:cs="Times New Roman"/>
            <w:szCs w:val="21"/>
          </w:rPr>
          <w:t>1m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00E3330F">
        <w:rPr>
          <w:rFonts w:ascii="Times New Roman" w:hAnsiTheme="minorEastAsia" w:cs="Times New Roman" w:hint="eastAsia"/>
          <w:szCs w:val="21"/>
        </w:rPr>
        <w:t>．</w:t>
      </w:r>
      <w:r w:rsidRPr="005E4571">
        <w:rPr>
          <w:rFonts w:ascii="Times New Roman" w:hAnsiTheme="minorEastAsia" w:cs="Times New Roman"/>
          <w:szCs w:val="21"/>
        </w:rPr>
        <w:t>质点运动的加速度为</w:t>
      </w:r>
      <w:smartTag w:uri="urn:schemas-microsoft-com:office:smarttags" w:element="chmetcnv">
        <w:smartTagPr>
          <w:attr w:name="TCSC" w:val="0"/>
          <w:attr w:name="NumberType" w:val="1"/>
          <w:attr w:name="Negative" w:val="False"/>
          <w:attr w:name="HasSpace" w:val="False"/>
          <w:attr w:name="SourceValue" w:val=".5"/>
          <w:attr w:name="UnitName" w:val="m"/>
        </w:smartTagPr>
        <w:r w:rsidRPr="005E4571">
          <w:rPr>
            <w:rFonts w:ascii="Times New Roman" w:hAnsi="Times New Roman" w:cs="Times New Roman"/>
            <w:szCs w:val="21"/>
          </w:rPr>
          <w:t>0.5m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00E3330F">
        <w:rPr>
          <w:rFonts w:ascii="Times New Roman" w:hAnsiTheme="minorEastAsia" w:cs="Times New Roman" w:hint="eastAsia"/>
          <w:szCs w:val="21"/>
        </w:rPr>
        <w:t>．</w:t>
      </w:r>
      <w:r w:rsidRPr="005E4571">
        <w:rPr>
          <w:rFonts w:ascii="Times New Roman" w:hAnsiTheme="minorEastAsia" w:cs="Times New Roman"/>
          <w:szCs w:val="21"/>
        </w:rPr>
        <w:t>第</w:t>
      </w:r>
      <w:r w:rsidRPr="005E4571">
        <w:rPr>
          <w:rFonts w:ascii="Times New Roman" w:hAnsi="Times New Roman" w:cs="Times New Roman"/>
          <w:szCs w:val="21"/>
        </w:rPr>
        <w:t>1</w:t>
      </w:r>
      <w:r w:rsidRPr="005E4571">
        <w:rPr>
          <w:rFonts w:ascii="Times New Roman" w:hAnsiTheme="minorEastAsia" w:cs="Times New Roman"/>
          <w:szCs w:val="21"/>
        </w:rPr>
        <w:t>次闪光时质点的速度为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5E4571">
          <w:rPr>
            <w:rFonts w:ascii="Times New Roman" w:hAnsi="Times New Roman" w:cs="Times New Roman"/>
            <w:szCs w:val="21"/>
          </w:rPr>
          <w:t>1m</w:t>
        </w:r>
      </w:smartTag>
      <w:r w:rsidRPr="005E4571">
        <w:rPr>
          <w:rFonts w:ascii="Times New Roman" w:hAnsi="Times New Roman" w:cs="Times New Roman"/>
          <w:szCs w:val="21"/>
        </w:rPr>
        <w:t>/s</w:t>
      </w:r>
    </w:p>
    <w:p w:rsidR="00AB7463" w:rsidRPr="005E4571" w:rsidRDefault="00AB7463"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00E3330F">
        <w:rPr>
          <w:rFonts w:ascii="Times New Roman" w:hAnsiTheme="minorEastAsia" w:cs="Times New Roman" w:hint="eastAsia"/>
          <w:szCs w:val="21"/>
        </w:rPr>
        <w:t>．</w:t>
      </w:r>
      <w:r w:rsidRPr="005E4571">
        <w:rPr>
          <w:rFonts w:ascii="Times New Roman" w:hAnsiTheme="minorEastAsia" w:cs="Times New Roman"/>
          <w:szCs w:val="21"/>
        </w:rPr>
        <w:t>从第</w:t>
      </w:r>
      <w:r w:rsidRPr="005E4571">
        <w:rPr>
          <w:rFonts w:ascii="Times New Roman" w:hAnsi="Times New Roman" w:cs="Times New Roman"/>
          <w:szCs w:val="21"/>
        </w:rPr>
        <w:t>3</w:t>
      </w:r>
      <w:r w:rsidRPr="005E4571">
        <w:rPr>
          <w:rFonts w:ascii="Times New Roman" w:hAnsiTheme="minorEastAsia" w:cs="Times New Roman"/>
          <w:szCs w:val="21"/>
        </w:rPr>
        <w:t>次闪光到第</w:t>
      </w:r>
      <w:r w:rsidRPr="005E4571">
        <w:rPr>
          <w:rFonts w:ascii="Times New Roman" w:hAnsi="Times New Roman" w:cs="Times New Roman"/>
          <w:szCs w:val="21"/>
        </w:rPr>
        <w:t>4</w:t>
      </w:r>
      <w:r w:rsidRPr="005E4571">
        <w:rPr>
          <w:rFonts w:ascii="Times New Roman" w:hAnsiTheme="minorEastAsia" w:cs="Times New Roman"/>
          <w:szCs w:val="21"/>
        </w:rPr>
        <w:t>次闪光这段时间内质点的位移为</w:t>
      </w:r>
      <w:smartTag w:uri="urn:schemas-microsoft-com:office:smarttags" w:element="chmetcnv">
        <w:smartTagPr>
          <w:attr w:name="TCSC" w:val="0"/>
          <w:attr w:name="NumberType" w:val="1"/>
          <w:attr w:name="Negative" w:val="False"/>
          <w:attr w:name="HasSpace" w:val="False"/>
          <w:attr w:name="SourceValue" w:val="6"/>
          <w:attr w:name="UnitName" w:val="m"/>
        </w:smartTagPr>
        <w:r w:rsidRPr="005E4571">
          <w:rPr>
            <w:rFonts w:ascii="Times New Roman" w:hAnsi="Times New Roman" w:cs="Times New Roman"/>
            <w:szCs w:val="21"/>
          </w:rPr>
          <w:t>6m</w:t>
        </w:r>
      </w:smartTag>
    </w:p>
    <w:p w:rsidR="002014D6" w:rsidRDefault="002014D6" w:rsidP="005E4571">
      <w:pPr>
        <w:spacing w:line="276" w:lineRule="auto"/>
        <w:rPr>
          <w:rFonts w:ascii="Times New Roman" w:hAnsi="Times New Roman" w:cs="Times New Roman"/>
          <w:szCs w:val="21"/>
        </w:rPr>
      </w:pPr>
    </w:p>
    <w:p w:rsidR="0061050A" w:rsidRPr="00FD4759"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5</w:t>
      </w:r>
      <w:r w:rsidRPr="005E4571">
        <w:rPr>
          <w:rFonts w:ascii="Times New Roman" w:hAnsiTheme="minorEastAsia" w:cs="Times New Roman"/>
          <w:szCs w:val="21"/>
        </w:rPr>
        <w:t>、</w:t>
      </w:r>
      <w:r w:rsidR="0061050A" w:rsidRPr="005E4571">
        <w:rPr>
          <w:rFonts w:ascii="Times New Roman" w:hAnsiTheme="minorEastAsia" w:cs="Times New Roman"/>
          <w:szCs w:val="21"/>
        </w:rPr>
        <w:t>已知</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为同一直线上的四点，</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间的距离为</w:t>
      </w:r>
      <w:smartTag w:uri="urn:schemas-microsoft-com:office:smarttags" w:element="chsdate">
        <w:smartTagPr>
          <w:attr w:name="UnitName" w:val="m"/>
          <w:attr w:name="SourceValue" w:val="1"/>
          <w:attr w:name="HasSpace" w:val="False"/>
          <w:attr w:name="Negative" w:val="False"/>
          <w:attr w:name="NumberType" w:val="1"/>
          <w:attr w:name="TCSC" w:val="0"/>
        </w:smartTagPr>
        <w:r w:rsidR="0061050A" w:rsidRPr="005E4571">
          <w:rPr>
            <w:rFonts w:ascii="Times New Roman" w:hAnsi="Times New Roman" w:cs="Times New Roman"/>
            <w:szCs w:val="21"/>
          </w:rPr>
          <w:t>1m</w:t>
        </w:r>
      </w:smartTag>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间的距离为</w:t>
      </w:r>
      <w:smartTag w:uri="urn:schemas-microsoft-com:office:smarttags" w:element="chsdate">
        <w:smartTagPr>
          <w:attr w:name="UnitName" w:val="m"/>
          <w:attr w:name="SourceValue" w:val="2"/>
          <w:attr w:name="HasSpace" w:val="False"/>
          <w:attr w:name="Negative" w:val="False"/>
          <w:attr w:name="NumberType" w:val="1"/>
          <w:attr w:name="TCSC" w:val="0"/>
        </w:smartTagPr>
        <w:r w:rsidR="0061050A" w:rsidRPr="005E4571">
          <w:rPr>
            <w:rFonts w:ascii="Times New Roman" w:hAnsi="Times New Roman" w:cs="Times New Roman"/>
            <w:szCs w:val="21"/>
          </w:rPr>
          <w:t>2m</w:t>
        </w:r>
      </w:smartTag>
      <w:r w:rsidR="0061050A" w:rsidRPr="005E4571">
        <w:rPr>
          <w:rFonts w:ascii="Times New Roman" w:hAnsiTheme="minorEastAsia" w:cs="Times New Roman"/>
          <w:szCs w:val="21"/>
        </w:rPr>
        <w:t>，一物体自</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点由静止出发，沿此直线做匀加速运动，依次经过</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B</w:t>
      </w:r>
      <w:r w:rsidR="0061050A" w:rsidRPr="00E3330F">
        <w:rPr>
          <w:rFonts w:ascii="Times New Roman" w:hAnsiTheme="minorEastAsia" w:cs="Times New Roman"/>
          <w:szCs w:val="21"/>
        </w:rPr>
        <w:t>、</w:t>
      </w:r>
      <w:r w:rsidR="0061050A" w:rsidRPr="00E3330F">
        <w:rPr>
          <w:rFonts w:ascii="Times New Roman" w:hAnsi="Times New Roman" w:cs="Times New Roman"/>
          <w:i/>
          <w:szCs w:val="21"/>
        </w:rPr>
        <w:t>C</w:t>
      </w:r>
      <w:r w:rsidR="0061050A" w:rsidRPr="005E4571">
        <w:rPr>
          <w:rFonts w:ascii="Times New Roman" w:hAnsiTheme="minorEastAsia" w:cs="Times New Roman"/>
          <w:szCs w:val="21"/>
        </w:rPr>
        <w:t>三点，已知物体通过</w:t>
      </w:r>
      <w:r w:rsidR="0061050A" w:rsidRPr="00E3330F">
        <w:rPr>
          <w:rFonts w:ascii="Times New Roman" w:hAnsi="Times New Roman" w:cs="Times New Roman"/>
          <w:i/>
          <w:szCs w:val="21"/>
        </w:rPr>
        <w:t>AB</w:t>
      </w:r>
      <w:r w:rsidR="0061050A" w:rsidRPr="005E4571">
        <w:rPr>
          <w:rFonts w:ascii="Times New Roman" w:hAnsiTheme="minorEastAsia" w:cs="Times New Roman"/>
          <w:szCs w:val="21"/>
        </w:rPr>
        <w:t>段与</w:t>
      </w:r>
      <w:r w:rsidR="0061050A" w:rsidRPr="00E3330F">
        <w:rPr>
          <w:rFonts w:ascii="Times New Roman" w:hAnsi="Times New Roman" w:cs="Times New Roman"/>
          <w:i/>
          <w:szCs w:val="21"/>
        </w:rPr>
        <w:t>BC</w:t>
      </w:r>
      <w:r w:rsidR="0061050A" w:rsidRPr="005E4571">
        <w:rPr>
          <w:rFonts w:ascii="Times New Roman" w:hAnsiTheme="minorEastAsia" w:cs="Times New Roman"/>
          <w:szCs w:val="21"/>
        </w:rPr>
        <w:t>段所用的时间相等，则物体通过</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点和</w:t>
      </w:r>
      <w:r w:rsidR="0061050A" w:rsidRPr="00E3330F">
        <w:rPr>
          <w:rFonts w:ascii="Times New Roman" w:hAnsi="Times New Roman" w:cs="Times New Roman"/>
          <w:i/>
          <w:szCs w:val="21"/>
        </w:rPr>
        <w:t>B</w:t>
      </w:r>
      <w:r w:rsidR="0061050A" w:rsidRPr="005E4571">
        <w:rPr>
          <w:rFonts w:ascii="Times New Roman" w:hAnsiTheme="minorEastAsia" w:cs="Times New Roman"/>
          <w:szCs w:val="21"/>
        </w:rPr>
        <w:t>点时的速度之比为</w:t>
      </w:r>
      <w:r w:rsidR="0061050A" w:rsidRPr="005E4571">
        <w:rPr>
          <w:rFonts w:ascii="Times New Roman" w:hAnsi="Times New Roman" w:cs="Times New Roman"/>
          <w:szCs w:val="21"/>
          <w:u w:val="single"/>
        </w:rPr>
        <w:t>___</w:t>
      </w:r>
      <w:r w:rsidR="0061050A" w:rsidRPr="005E4571">
        <w:rPr>
          <w:rFonts w:ascii="Times New Roman" w:hAnsi="Times New Roman" w:cs="Times New Roman"/>
          <w:szCs w:val="21"/>
        </w:rPr>
        <w:t>_____</w:t>
      </w:r>
      <w:r w:rsidR="0061050A" w:rsidRPr="005E4571">
        <w:rPr>
          <w:rFonts w:ascii="Times New Roman" w:hAnsiTheme="minorEastAsia" w:cs="Times New Roman"/>
          <w:szCs w:val="21"/>
        </w:rPr>
        <w:t>，</w:t>
      </w:r>
      <w:r w:rsidR="0061050A" w:rsidRPr="005E4571">
        <w:rPr>
          <w:rFonts w:ascii="Times New Roman" w:hAnsi="Times New Roman" w:cs="Times New Roman"/>
          <w:i/>
          <w:szCs w:val="21"/>
        </w:rPr>
        <w:t>O</w:t>
      </w:r>
      <w:r w:rsidR="0061050A" w:rsidRPr="005E4571">
        <w:rPr>
          <w:rFonts w:ascii="Times New Roman" w:hAnsiTheme="minorEastAsia" w:cs="Times New Roman"/>
          <w:szCs w:val="21"/>
        </w:rPr>
        <w:t>、</w:t>
      </w:r>
      <w:r w:rsidR="0061050A" w:rsidRPr="00E3330F">
        <w:rPr>
          <w:rFonts w:ascii="Times New Roman" w:hAnsi="Times New Roman" w:cs="Times New Roman"/>
          <w:i/>
          <w:szCs w:val="21"/>
        </w:rPr>
        <w:t>A</w:t>
      </w:r>
      <w:r w:rsidR="0061050A" w:rsidRPr="005E4571">
        <w:rPr>
          <w:rFonts w:ascii="Times New Roman" w:hAnsiTheme="minorEastAsia" w:cs="Times New Roman"/>
          <w:szCs w:val="21"/>
        </w:rPr>
        <w:t>间的距离为</w:t>
      </w:r>
      <w:r w:rsidR="0061050A" w:rsidRPr="005E4571">
        <w:rPr>
          <w:rFonts w:ascii="Times New Roman" w:hAnsi="Times New Roman" w:cs="Times New Roman"/>
          <w:szCs w:val="21"/>
        </w:rPr>
        <w:t>_</w:t>
      </w:r>
      <w:r w:rsidR="0061050A" w:rsidRPr="005E4571">
        <w:rPr>
          <w:rFonts w:ascii="Times New Roman" w:hAnsi="Times New Roman" w:cs="Times New Roman"/>
          <w:szCs w:val="21"/>
          <w:u w:val="single"/>
        </w:rPr>
        <w:t>____</w:t>
      </w:r>
      <w:r w:rsidR="0061050A" w:rsidRPr="005E4571">
        <w:rPr>
          <w:rFonts w:ascii="Times New Roman" w:hAnsi="Times New Roman" w:cs="Times New Roman"/>
          <w:szCs w:val="21"/>
        </w:rPr>
        <w:t>___m</w:t>
      </w:r>
    </w:p>
    <w:p w:rsidR="00B076DE" w:rsidRPr="005E4571" w:rsidRDefault="00B076DE" w:rsidP="005E4571">
      <w:pPr>
        <w:spacing w:line="276" w:lineRule="auto"/>
        <w:rPr>
          <w:rFonts w:ascii="Times New Roman" w:hAnsi="Times New Roman" w:cs="Times New Roman"/>
          <w:szCs w:val="21"/>
        </w:rPr>
      </w:pPr>
    </w:p>
    <w:p w:rsidR="005E5362"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6</w:t>
      </w:r>
      <w:r w:rsidRPr="005E4571">
        <w:rPr>
          <w:rFonts w:ascii="Times New Roman" w:hAnsiTheme="minorEastAsia" w:cs="Times New Roman"/>
          <w:szCs w:val="21"/>
        </w:rPr>
        <w:t>、</w:t>
      </w:r>
      <w:r w:rsidR="005E5362" w:rsidRPr="005E4571">
        <w:rPr>
          <w:rFonts w:ascii="Times New Roman" w:hAnsiTheme="minorEastAsia" w:cs="Times New Roman"/>
          <w:szCs w:val="21"/>
        </w:rPr>
        <w:t>一列火车做匀变速直线运动，一人在轨道旁边观察火车运动，发现在相邻的两个</w:t>
      </w:r>
      <w:r w:rsidR="005E5362" w:rsidRPr="005E4571">
        <w:rPr>
          <w:rFonts w:ascii="Times New Roman" w:hAnsi="Times New Roman" w:cs="Times New Roman"/>
          <w:szCs w:val="21"/>
        </w:rPr>
        <w:t>1</w:t>
      </w:r>
      <w:r w:rsidR="005E5362" w:rsidRPr="0050782A">
        <w:rPr>
          <w:rFonts w:ascii="Times New Roman" w:hAnsi="Times New Roman" w:cs="Times New Roman"/>
          <w:szCs w:val="21"/>
        </w:rPr>
        <w:t>0 s</w:t>
      </w:r>
      <w:r w:rsidR="005E5362" w:rsidRPr="005E4571">
        <w:rPr>
          <w:rFonts w:ascii="Times New Roman" w:hAnsiTheme="minorEastAsia" w:cs="Times New Roman"/>
          <w:szCs w:val="21"/>
        </w:rPr>
        <w:t>内，火车从他跟前分别驶过</w:t>
      </w:r>
      <w:r w:rsidR="005E5362" w:rsidRPr="005E4571">
        <w:rPr>
          <w:rFonts w:ascii="Times New Roman" w:hAnsi="Times New Roman" w:cs="Times New Roman"/>
          <w:szCs w:val="21"/>
        </w:rPr>
        <w:t>8</w:t>
      </w:r>
      <w:r w:rsidR="005E5362" w:rsidRPr="005E4571">
        <w:rPr>
          <w:rFonts w:ascii="Times New Roman" w:hAnsiTheme="minorEastAsia" w:cs="Times New Roman"/>
          <w:szCs w:val="21"/>
        </w:rPr>
        <w:t>节车厢和</w:t>
      </w:r>
      <w:r w:rsidR="005E5362" w:rsidRPr="005E4571">
        <w:rPr>
          <w:rFonts w:ascii="Times New Roman" w:hAnsi="Times New Roman" w:cs="Times New Roman"/>
          <w:szCs w:val="21"/>
        </w:rPr>
        <w:t>6</w:t>
      </w:r>
      <w:r w:rsidR="005E5362" w:rsidRPr="005E4571">
        <w:rPr>
          <w:rFonts w:ascii="Times New Roman" w:hAnsiTheme="minorEastAsia" w:cs="Times New Roman"/>
          <w:szCs w:val="21"/>
        </w:rPr>
        <w:t>节车厢，每节车厢长</w:t>
      </w:r>
      <w:smartTag w:uri="urn:schemas-microsoft-com:office:smarttags" w:element="chmetcnv">
        <w:smartTagPr>
          <w:attr w:name="UnitName" w:val="m"/>
          <w:attr w:name="SourceValue" w:val="8"/>
          <w:attr w:name="HasSpace" w:val="True"/>
          <w:attr w:name="Negative" w:val="False"/>
          <w:attr w:name="NumberType" w:val="1"/>
          <w:attr w:name="TCSC" w:val="0"/>
        </w:smartTagPr>
        <w:r w:rsidR="005E5362" w:rsidRPr="005E4571">
          <w:rPr>
            <w:rFonts w:ascii="Times New Roman" w:hAnsi="Times New Roman" w:cs="Times New Roman"/>
            <w:szCs w:val="21"/>
          </w:rPr>
          <w:t>8 m</w:t>
        </w:r>
      </w:smartTag>
      <w:r w:rsidR="005E4571" w:rsidRPr="005E4571">
        <w:rPr>
          <w:rFonts w:ascii="Times New Roman" w:hAnsi="Times New Roman" w:cs="Times New Roman"/>
          <w:szCs w:val="21"/>
        </w:rPr>
        <w:t>（</w:t>
      </w:r>
      <w:r w:rsidR="005E5362" w:rsidRPr="005E4571">
        <w:rPr>
          <w:rFonts w:ascii="Times New Roman" w:hAnsiTheme="minorEastAsia" w:cs="Times New Roman"/>
          <w:szCs w:val="21"/>
        </w:rPr>
        <w:t>连接处长度不计</w:t>
      </w:r>
      <w:r w:rsidR="005E4571" w:rsidRPr="005E4571">
        <w:rPr>
          <w:rFonts w:ascii="Times New Roman" w:hAnsi="Times New Roman" w:cs="Times New Roman"/>
          <w:szCs w:val="21"/>
        </w:rPr>
        <w:t>）</w:t>
      </w:r>
      <w:r w:rsidR="005E5362" w:rsidRPr="005E4571">
        <w:rPr>
          <w:rFonts w:ascii="Times New Roman" w:hAnsiTheme="minorEastAsia" w:cs="Times New Roman"/>
          <w:szCs w:val="21"/>
        </w:rPr>
        <w:t>，求：</w:t>
      </w:r>
    </w:p>
    <w:p w:rsidR="005E536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5E5362" w:rsidRPr="005E4571">
        <w:rPr>
          <w:rFonts w:ascii="Times New Roman" w:hAnsi="Times New Roman" w:cs="Times New Roman"/>
          <w:szCs w:val="21"/>
        </w:rPr>
        <w:t>1</w:t>
      </w:r>
      <w:r w:rsidRPr="005E4571">
        <w:rPr>
          <w:rFonts w:ascii="Times New Roman" w:hAnsi="Times New Roman" w:cs="Times New Roman"/>
          <w:szCs w:val="21"/>
        </w:rPr>
        <w:t>）</w:t>
      </w:r>
      <w:r w:rsidR="005E5362" w:rsidRPr="005E4571">
        <w:rPr>
          <w:rFonts w:ascii="Times New Roman" w:hAnsiTheme="minorEastAsia" w:cs="Times New Roman"/>
          <w:szCs w:val="21"/>
        </w:rPr>
        <w:t>火车的加速度的大小；</w:t>
      </w:r>
    </w:p>
    <w:p w:rsidR="005E536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5E5362" w:rsidRPr="005E4571">
        <w:rPr>
          <w:rFonts w:ascii="Times New Roman" w:hAnsi="Times New Roman" w:cs="Times New Roman"/>
          <w:szCs w:val="21"/>
        </w:rPr>
        <w:t>2</w:t>
      </w:r>
      <w:r w:rsidRPr="005E4571">
        <w:rPr>
          <w:rFonts w:ascii="Times New Roman" w:hAnsi="Times New Roman" w:cs="Times New Roman"/>
          <w:szCs w:val="21"/>
        </w:rPr>
        <w:t>）</w:t>
      </w:r>
      <w:r w:rsidR="005E5362" w:rsidRPr="005E4571">
        <w:rPr>
          <w:rFonts w:ascii="Times New Roman" w:hAnsiTheme="minorEastAsia" w:cs="Times New Roman"/>
          <w:szCs w:val="21"/>
        </w:rPr>
        <w:t>人开始观察时火车速度的大小．</w:t>
      </w:r>
    </w:p>
    <w:p w:rsidR="00075070" w:rsidRDefault="00075070"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Default="00FD4759" w:rsidP="005E4571">
      <w:pPr>
        <w:spacing w:line="276" w:lineRule="auto"/>
        <w:rPr>
          <w:rFonts w:ascii="Times New Roman" w:hAnsi="Times New Roman" w:cs="Times New Roman"/>
          <w:szCs w:val="21"/>
        </w:rPr>
      </w:pPr>
    </w:p>
    <w:p w:rsidR="00FD4759" w:rsidRPr="005E4571" w:rsidRDefault="00FD4759" w:rsidP="005E4571">
      <w:pPr>
        <w:spacing w:line="276" w:lineRule="auto"/>
        <w:rPr>
          <w:rFonts w:ascii="Times New Roman" w:hAnsi="Times New Roman" w:cs="Times New Roman"/>
          <w:szCs w:val="21"/>
        </w:rPr>
      </w:pPr>
    </w:p>
    <w:p w:rsidR="007B0633"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9"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DB09C9" w:rsidRPr="004D1287" w:rsidRDefault="00DB09C9">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B0633" w:rsidRPr="005E4571" w:rsidRDefault="00BC4768" w:rsidP="005E4571">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、初速度不为零的匀变速直线运动规律</w:t>
      </w:r>
    </w:p>
    <w:p w:rsidR="002014D6" w:rsidRPr="005E4571" w:rsidRDefault="00BC4768" w:rsidP="00BC4768">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3604763" cy="2758826"/>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srcRect/>
                    <a:stretch>
                      <a:fillRect/>
                    </a:stretch>
                  </pic:blipFill>
                  <pic:spPr bwMode="auto">
                    <a:xfrm>
                      <a:off x="0" y="0"/>
                      <a:ext cx="3604763" cy="2758826"/>
                    </a:xfrm>
                    <a:prstGeom prst="rect">
                      <a:avLst/>
                    </a:prstGeom>
                    <a:noFill/>
                    <a:ln w="9525">
                      <a:noFill/>
                      <a:miter lim="800000"/>
                      <a:headEnd/>
                      <a:tailEnd/>
                    </a:ln>
                  </pic:spPr>
                </pic:pic>
              </a:graphicData>
            </a:graphic>
          </wp:inline>
        </w:drawing>
      </w:r>
    </w:p>
    <w:p w:rsidR="002014D6" w:rsidRPr="005E4571" w:rsidRDefault="00BC4768" w:rsidP="005E4571">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、使用推论一需要注意哪些问题？使用推论二需要注意哪些问题？</w:t>
      </w: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2014D6" w:rsidRPr="005E4571" w:rsidRDefault="002014D6" w:rsidP="005E4571">
      <w:pPr>
        <w:spacing w:line="276" w:lineRule="auto"/>
        <w:rPr>
          <w:rFonts w:ascii="Times New Roman" w:hAnsi="Times New Roman" w:cs="Times New Roman"/>
          <w:szCs w:val="21"/>
        </w:rPr>
      </w:pPr>
    </w:p>
    <w:p w:rsidR="007B0633" w:rsidRPr="005E4571" w:rsidRDefault="00846638" w:rsidP="005E45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1"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DB09C9" w:rsidRPr="004D1287" w:rsidRDefault="00DB09C9">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w:t>
      </w:r>
      <w:r w:rsidRPr="005E4571">
        <w:rPr>
          <w:rFonts w:ascii="Times New Roman" w:hAnsiTheme="minorEastAsia" w:cs="Times New Roman"/>
          <w:szCs w:val="21"/>
        </w:rPr>
        <w:t>、质点做直线运动的位移</w:t>
      </w:r>
      <w:r w:rsidR="00BC4768">
        <w:rPr>
          <w:rFonts w:ascii="Times New Roman" w:hAnsi="Times New Roman" w:cs="Times New Roman" w:hint="eastAsia"/>
          <w:i/>
          <w:szCs w:val="21"/>
        </w:rPr>
        <w:t>s</w:t>
      </w:r>
      <w:r w:rsidRPr="005E4571">
        <w:rPr>
          <w:rFonts w:ascii="Times New Roman" w:hAnsiTheme="minorEastAsia" w:cs="Times New Roman"/>
          <w:szCs w:val="21"/>
        </w:rPr>
        <w:t>与时间</w:t>
      </w:r>
      <w:r w:rsidRPr="005E4571">
        <w:rPr>
          <w:rFonts w:ascii="Times New Roman" w:hAnsi="Times New Roman" w:cs="Times New Roman"/>
          <w:i/>
          <w:szCs w:val="21"/>
        </w:rPr>
        <w:t>t</w:t>
      </w:r>
      <w:r w:rsidRPr="005E4571">
        <w:rPr>
          <w:rFonts w:ascii="Times New Roman" w:hAnsiTheme="minorEastAsia" w:cs="Times New Roman"/>
          <w:szCs w:val="21"/>
        </w:rPr>
        <w:t>的关系为</w:t>
      </w:r>
      <w:r w:rsidRPr="005E4571">
        <w:rPr>
          <w:rFonts w:ascii="Times New Roman" w:hAnsi="Times New Roman" w:cs="Times New Roman"/>
          <w:i/>
          <w:szCs w:val="21"/>
        </w:rPr>
        <w:t>s</w:t>
      </w:r>
      <w:r w:rsidR="00C22E74">
        <w:rPr>
          <w:rFonts w:ascii="Times New Roman" w:hAnsi="Times New Roman" w:cs="Times New Roman"/>
          <w:szCs w:val="21"/>
        </w:rPr>
        <w:t>＝</w:t>
      </w:r>
      <w:r w:rsidRPr="005E4571">
        <w:rPr>
          <w:rFonts w:ascii="Times New Roman" w:hAnsi="Times New Roman" w:cs="Times New Roman"/>
          <w:szCs w:val="21"/>
        </w:rPr>
        <w:t>5</w:t>
      </w:r>
      <w:r w:rsidRPr="005E4571">
        <w:rPr>
          <w:rFonts w:ascii="Times New Roman" w:hAnsi="Times New Roman" w:cs="Times New Roman"/>
          <w:i/>
          <w:szCs w:val="21"/>
        </w:rPr>
        <w:t>t</w:t>
      </w:r>
      <w:r w:rsidR="0050782A">
        <w:rPr>
          <w:rFonts w:ascii="Times New Roman" w:hAnsi="Times New Roman" w:cs="Times New Roman"/>
          <w:szCs w:val="21"/>
        </w:rPr>
        <w:t>＋</w:t>
      </w:r>
      <w:r w:rsidRPr="005E4571">
        <w:rPr>
          <w:rFonts w:ascii="Times New Roman" w:hAnsi="Times New Roman" w:cs="Times New Roman"/>
          <w:i/>
          <w:szCs w:val="21"/>
        </w:rPr>
        <w:t>t</w:t>
      </w:r>
      <w:r w:rsidRPr="005E4571">
        <w:rPr>
          <w:rFonts w:ascii="Times New Roman" w:hAnsi="Times New Roman" w:cs="Times New Roman"/>
          <w:szCs w:val="21"/>
          <w:vertAlign w:val="superscript"/>
        </w:rPr>
        <w:t>2</w:t>
      </w:r>
      <w:r w:rsidRPr="005E4571">
        <w:rPr>
          <w:rFonts w:ascii="Times New Roman" w:hAnsiTheme="minorEastAsia" w:cs="Times New Roman"/>
          <w:szCs w:val="21"/>
        </w:rPr>
        <w:t>（各物理量均采用国际单位制单位），则该质点</w:t>
      </w:r>
      <w:r w:rsidR="00E3330F">
        <w:rPr>
          <w:rFonts w:ascii="Times New Roman" w:hAnsiTheme="minorEastAsia" w:cs="Times New Roman" w:hint="eastAsia"/>
          <w:szCs w:val="21"/>
        </w:rPr>
        <w:tab/>
      </w:r>
      <w:r w:rsidR="00E3330F">
        <w:rPr>
          <w:rFonts w:ascii="Times New Roman" w:hAnsiTheme="minorEastAsia" w:cs="Times New Roman" w:hint="eastAsia"/>
          <w:szCs w:val="21"/>
        </w:rPr>
        <w:t>（</w:t>
      </w:r>
      <w:r w:rsidR="00E3330F">
        <w:rPr>
          <w:rFonts w:ascii="Times New Roman" w:hAnsiTheme="minorEastAsia" w:cs="Times New Roman" w:hint="eastAsia"/>
          <w:szCs w:val="21"/>
        </w:rPr>
        <w:tab/>
      </w:r>
      <w:r w:rsidR="00E3330F">
        <w:rPr>
          <w:rFonts w:ascii="Times New Roman" w:hAnsiTheme="minorEastAsia" w:cs="Times New Roman" w:hint="eastAsia"/>
          <w:szCs w:val="21"/>
        </w:rPr>
        <w:tab/>
      </w:r>
      <w:r w:rsidR="00E3330F">
        <w:rPr>
          <w:rFonts w:ascii="Times New Roman" w:hAnsiTheme="minorEastAsia" w:cs="Times New Roman" w:hint="eastAsia"/>
          <w:szCs w:val="21"/>
        </w:rPr>
        <w:t>）</w:t>
      </w:r>
    </w:p>
    <w:p w:rsidR="00E3330F"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．第</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内的位移是</w:t>
      </w:r>
      <w:r w:rsidRPr="005E4571">
        <w:rPr>
          <w:rFonts w:ascii="Times New Roman" w:hAnsi="Times New Roman" w:cs="Times New Roman"/>
          <w:szCs w:val="21"/>
        </w:rPr>
        <w:t>5m</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．前</w:t>
      </w:r>
      <w:r w:rsidRPr="005E4571">
        <w:rPr>
          <w:rFonts w:ascii="Times New Roman" w:hAnsi="Times New Roman" w:cs="Times New Roman"/>
          <w:szCs w:val="21"/>
        </w:rPr>
        <w:t>2</w:t>
      </w:r>
      <w:r w:rsidRPr="00BC4768">
        <w:rPr>
          <w:rFonts w:ascii="Times New Roman" w:hAnsi="Times New Roman" w:cs="Times New Roman"/>
          <w:szCs w:val="21"/>
        </w:rPr>
        <w:t>s</w:t>
      </w:r>
      <w:r w:rsidRPr="005E4571">
        <w:rPr>
          <w:rFonts w:ascii="Times New Roman" w:hAnsiTheme="minorEastAsia" w:cs="Times New Roman"/>
          <w:szCs w:val="21"/>
        </w:rPr>
        <w:t>内的平均速度是</w:t>
      </w:r>
      <w:r w:rsidRPr="005E4571">
        <w:rPr>
          <w:rFonts w:ascii="Times New Roman" w:hAnsi="Times New Roman" w:cs="Times New Roman"/>
          <w:szCs w:val="21"/>
        </w:rPr>
        <w:t>6m/s</w:t>
      </w:r>
    </w:p>
    <w:p w:rsidR="00E3330F"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．任意相邻</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内的位移差都是</w:t>
      </w:r>
      <w:r w:rsidRPr="005E4571">
        <w:rPr>
          <w:rFonts w:ascii="Times New Roman" w:hAnsi="Times New Roman" w:cs="Times New Roman"/>
          <w:szCs w:val="21"/>
        </w:rPr>
        <w:t>1m</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．任意</w:t>
      </w:r>
      <w:r w:rsidRPr="005E4571">
        <w:rPr>
          <w:rFonts w:ascii="Times New Roman" w:hAnsi="Times New Roman" w:cs="Times New Roman"/>
          <w:szCs w:val="21"/>
        </w:rPr>
        <w:t>1</w:t>
      </w:r>
      <w:r w:rsidRPr="00BC4768">
        <w:rPr>
          <w:rFonts w:ascii="Times New Roman" w:hAnsi="Times New Roman" w:cs="Times New Roman"/>
          <w:szCs w:val="21"/>
        </w:rPr>
        <w:t>s</w:t>
      </w:r>
      <w:r w:rsidRPr="005E4571">
        <w:rPr>
          <w:rFonts w:ascii="Times New Roman" w:hAnsiTheme="minorEastAsia" w:cs="Times New Roman"/>
          <w:szCs w:val="21"/>
        </w:rPr>
        <w:t>内的速度增量都是</w:t>
      </w:r>
      <w:r w:rsidRPr="005E4571">
        <w:rPr>
          <w:rFonts w:ascii="Times New Roman" w:hAnsi="Times New Roman" w:cs="Times New Roman"/>
          <w:szCs w:val="21"/>
        </w:rPr>
        <w:t>2m/s</w:t>
      </w:r>
    </w:p>
    <w:p w:rsidR="00EF3B11" w:rsidRPr="005E4571" w:rsidRDefault="00EF3B11"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2</w:t>
      </w:r>
      <w:r w:rsidRPr="005E4571">
        <w:rPr>
          <w:rFonts w:ascii="Times New Roman" w:hAnsiTheme="minorEastAsia" w:cs="Times New Roman"/>
          <w:szCs w:val="21"/>
        </w:rPr>
        <w:t>、质点做直线运动的位移</w:t>
      </w:r>
      <w:r w:rsidRPr="005E4571">
        <w:rPr>
          <w:rFonts w:ascii="Times New Roman" w:hAnsi="Times New Roman" w:cs="Times New Roman"/>
          <w:i/>
          <w:szCs w:val="21"/>
        </w:rPr>
        <w:t>s</w:t>
      </w:r>
      <w:r w:rsidRPr="005E4571">
        <w:rPr>
          <w:rFonts w:ascii="Times New Roman" w:hAnsiTheme="minorEastAsia" w:cs="Times New Roman"/>
          <w:szCs w:val="21"/>
        </w:rPr>
        <w:t>与时间</w:t>
      </w:r>
      <w:r w:rsidRPr="005E4571">
        <w:rPr>
          <w:rFonts w:ascii="Times New Roman" w:hAnsi="Times New Roman" w:cs="Times New Roman"/>
          <w:i/>
          <w:szCs w:val="21"/>
        </w:rPr>
        <w:t>t</w:t>
      </w:r>
      <w:r w:rsidRPr="005E4571">
        <w:rPr>
          <w:rFonts w:ascii="Times New Roman" w:hAnsiTheme="minorEastAsia" w:cs="Times New Roman"/>
          <w:szCs w:val="21"/>
        </w:rPr>
        <w:t>的关系为</w:t>
      </w:r>
      <w:r w:rsidRPr="005E4571">
        <w:rPr>
          <w:rFonts w:ascii="Times New Roman" w:hAnsi="Times New Roman" w:cs="Times New Roman"/>
          <w:i/>
          <w:szCs w:val="21"/>
        </w:rPr>
        <w:t>s</w:t>
      </w:r>
      <w:r w:rsidRPr="005E4571">
        <w:rPr>
          <w:rFonts w:ascii="Times New Roman" w:hAnsiTheme="minorEastAsia" w:cs="Times New Roman"/>
          <w:szCs w:val="21"/>
        </w:rPr>
        <w:t>＝</w:t>
      </w:r>
      <w:r w:rsidRPr="005E4571">
        <w:rPr>
          <w:rFonts w:ascii="Times New Roman" w:hAnsi="Times New Roman" w:cs="Times New Roman"/>
          <w:szCs w:val="21"/>
        </w:rPr>
        <w:t>10</w:t>
      </w:r>
      <w:r w:rsidRPr="005E4571">
        <w:rPr>
          <w:rFonts w:ascii="Times New Roman" w:hAnsi="Times New Roman" w:cs="Times New Roman"/>
          <w:i/>
          <w:szCs w:val="21"/>
        </w:rPr>
        <w:t>t</w:t>
      </w:r>
      <w:r w:rsidRPr="005E4571">
        <w:rPr>
          <w:rFonts w:ascii="Times New Roman" w:hAnsiTheme="minorEastAsia" w:cs="Times New Roman"/>
          <w:szCs w:val="21"/>
        </w:rPr>
        <w:t>－</w:t>
      </w:r>
      <w:r w:rsidRPr="005E4571">
        <w:rPr>
          <w:rFonts w:ascii="Times New Roman" w:hAnsi="Times New Roman" w:cs="Times New Roman"/>
          <w:i/>
          <w:szCs w:val="21"/>
        </w:rPr>
        <w:t>t</w:t>
      </w:r>
      <w:r w:rsidRPr="005E4571">
        <w:rPr>
          <w:rFonts w:ascii="Times New Roman" w:hAnsi="Times New Roman" w:cs="Times New Roman"/>
          <w:szCs w:val="21"/>
          <w:vertAlign w:val="superscript"/>
        </w:rPr>
        <w:t>2</w:t>
      </w:r>
      <w:r w:rsidRPr="005E4571">
        <w:rPr>
          <w:rFonts w:ascii="Times New Roman" w:hAnsiTheme="minorEastAsia" w:cs="Times New Roman"/>
          <w:szCs w:val="21"/>
        </w:rPr>
        <w:t>，则该质点</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．运动的加速度大小为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．前</w:t>
      </w:r>
      <w:r w:rsidRPr="0050782A">
        <w:rPr>
          <w:rFonts w:ascii="Times New Roman" w:hAnsi="Times New Roman" w:cs="Times New Roman"/>
          <w:szCs w:val="21"/>
        </w:rPr>
        <w:t>2 s</w:t>
      </w:r>
      <w:r w:rsidRPr="005E4571">
        <w:rPr>
          <w:rFonts w:ascii="Times New Roman" w:hAnsiTheme="minorEastAsia" w:cs="Times New Roman"/>
          <w:szCs w:val="21"/>
        </w:rPr>
        <w:t>内的平均速度是</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r w:rsidRPr="005E4571">
        <w:rPr>
          <w:rFonts w:ascii="Times New Roman" w:hAnsi="Times New Roman" w:cs="Times New Roman"/>
          <w:szCs w:val="21"/>
        </w:rPr>
        <w:t>/s</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．任意相邻</w:t>
      </w:r>
      <w:r w:rsidRPr="0050782A">
        <w:rPr>
          <w:rFonts w:ascii="Times New Roman" w:hAnsi="Times New Roman" w:cs="Times New Roman"/>
          <w:szCs w:val="21"/>
        </w:rPr>
        <w:t>1 s</w:t>
      </w:r>
      <w:r w:rsidRPr="005E4571">
        <w:rPr>
          <w:rFonts w:ascii="Times New Roman" w:hAnsiTheme="minorEastAsia" w:cs="Times New Roman"/>
          <w:szCs w:val="21"/>
        </w:rPr>
        <w:t>内的位移差都是</w:t>
      </w:r>
      <w:smartTag w:uri="urn:schemas-microsoft-com:office:smarttags" w:element="chmetcnv">
        <w:smartTagPr>
          <w:attr w:name="UnitName" w:val="m"/>
          <w:attr w:name="SourceValue" w:val="1"/>
          <w:attr w:name="HasSpace" w:val="True"/>
          <w:attr w:name="Negative" w:val="False"/>
          <w:attr w:name="NumberType" w:val="1"/>
          <w:attr w:name="TCSC" w:val="0"/>
        </w:smartTagPr>
        <w:r w:rsidRPr="005E4571">
          <w:rPr>
            <w:rFonts w:ascii="Times New Roman" w:hAnsi="Times New Roman" w:cs="Times New Roman"/>
            <w:szCs w:val="21"/>
          </w:rPr>
          <w:t>1 m</w:t>
        </w:r>
      </w:smartTag>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．经</w:t>
      </w:r>
      <w:r w:rsidRPr="0050782A">
        <w:rPr>
          <w:rFonts w:ascii="Times New Roman" w:hAnsi="Times New Roman" w:cs="Times New Roman"/>
          <w:szCs w:val="21"/>
        </w:rPr>
        <w:t>5 s</w:t>
      </w:r>
      <w:r w:rsidRPr="005E4571">
        <w:rPr>
          <w:rFonts w:ascii="Times New Roman" w:hAnsiTheme="minorEastAsia" w:cs="Times New Roman"/>
          <w:szCs w:val="21"/>
        </w:rPr>
        <w:t>速度减为零</w:t>
      </w:r>
    </w:p>
    <w:p w:rsidR="00B076DE" w:rsidRPr="005E4571" w:rsidRDefault="00B076DE" w:rsidP="005E4571">
      <w:pPr>
        <w:spacing w:line="276" w:lineRule="auto"/>
        <w:rPr>
          <w:rFonts w:ascii="Times New Roman" w:hAnsi="Times New Roman" w:cs="Times New Roman"/>
          <w:szCs w:val="21"/>
        </w:rPr>
      </w:pPr>
    </w:p>
    <w:p w:rsidR="00370984"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3</w:t>
      </w:r>
      <w:r w:rsidR="00B076DE" w:rsidRPr="005E4571">
        <w:rPr>
          <w:rFonts w:ascii="Times New Roman" w:hAnsiTheme="minorEastAsia" w:cs="Times New Roman"/>
          <w:szCs w:val="21"/>
        </w:rPr>
        <w:t>、</w:t>
      </w:r>
      <w:r w:rsidR="00370984" w:rsidRPr="005E4571">
        <w:rPr>
          <w:rFonts w:ascii="Times New Roman" w:hAnsiTheme="minorEastAsia" w:cs="Times New Roman"/>
          <w:szCs w:val="21"/>
        </w:rPr>
        <w:t>汽车以</w:t>
      </w:r>
      <w:smartTag w:uri="urn:schemas-microsoft-com:office:smarttags" w:element="chmetcnv">
        <w:smartTagPr>
          <w:attr w:name="UnitName" w:val="m"/>
          <w:attr w:name="SourceValue" w:val="20"/>
          <w:attr w:name="HasSpace" w:val="True"/>
          <w:attr w:name="Negative" w:val="False"/>
          <w:attr w:name="NumberType" w:val="1"/>
          <w:attr w:name="TCSC" w:val="0"/>
        </w:smartTagPr>
        <w:r w:rsidR="00370984" w:rsidRPr="005E4571">
          <w:rPr>
            <w:rFonts w:ascii="Times New Roman" w:hAnsi="Times New Roman" w:cs="Times New Roman"/>
            <w:szCs w:val="21"/>
          </w:rPr>
          <w:t>20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的速度在平直公路上行驶，急刹车时的加速度大小为</w:t>
      </w:r>
      <w:smartTag w:uri="urn:schemas-microsoft-com:office:smarttags" w:element="chmetcnv">
        <w:smartTagPr>
          <w:attr w:name="UnitName" w:val="m"/>
          <w:attr w:name="SourceValue" w:val="5"/>
          <w:attr w:name="HasSpace" w:val="True"/>
          <w:attr w:name="Negative" w:val="False"/>
          <w:attr w:name="NumberType" w:val="1"/>
          <w:attr w:name="TCSC" w:val="0"/>
        </w:smartTagPr>
        <w:r w:rsidR="00370984" w:rsidRPr="005E4571">
          <w:rPr>
            <w:rFonts w:ascii="Times New Roman" w:hAnsi="Times New Roman" w:cs="Times New Roman"/>
            <w:szCs w:val="21"/>
          </w:rPr>
          <w:t>5 m</w:t>
        </w:r>
      </w:smartTag>
      <w:r w:rsidR="00370984" w:rsidRPr="005E4571">
        <w:rPr>
          <w:rFonts w:ascii="Times New Roman" w:hAnsi="Times New Roman" w:cs="Times New Roman"/>
          <w:szCs w:val="21"/>
        </w:rPr>
        <w:t>/s</w:t>
      </w:r>
      <w:r w:rsidR="00370984" w:rsidRPr="005E4571">
        <w:rPr>
          <w:rFonts w:ascii="Times New Roman" w:hAnsi="Times New Roman" w:cs="Times New Roman"/>
          <w:szCs w:val="21"/>
          <w:vertAlign w:val="superscript"/>
        </w:rPr>
        <w:t>2</w:t>
      </w:r>
      <w:r w:rsidR="00370984" w:rsidRPr="005E4571">
        <w:rPr>
          <w:rFonts w:ascii="Times New Roman" w:hAnsiTheme="minorEastAsia" w:cs="Times New Roman"/>
          <w:szCs w:val="21"/>
        </w:rPr>
        <w:t>，则自驾驶员急踩刹车开始，</w:t>
      </w:r>
      <w:r w:rsidR="00370984" w:rsidRPr="0050782A">
        <w:rPr>
          <w:rFonts w:ascii="Times New Roman" w:hAnsi="Times New Roman" w:cs="Times New Roman"/>
          <w:szCs w:val="21"/>
        </w:rPr>
        <w:t>2 s</w:t>
      </w:r>
      <w:r w:rsidR="00370984" w:rsidRPr="005E4571">
        <w:rPr>
          <w:rFonts w:ascii="Times New Roman" w:hAnsiTheme="minorEastAsia" w:cs="Times New Roman"/>
          <w:szCs w:val="21"/>
        </w:rPr>
        <w:t>内与</w:t>
      </w:r>
      <w:r w:rsidR="00370984" w:rsidRPr="0050782A">
        <w:rPr>
          <w:rFonts w:ascii="Times New Roman" w:hAnsi="Times New Roman" w:cs="Times New Roman"/>
          <w:szCs w:val="21"/>
        </w:rPr>
        <w:t>5 s</w:t>
      </w:r>
      <w:r w:rsidR="00370984" w:rsidRPr="005E4571">
        <w:rPr>
          <w:rFonts w:ascii="Times New Roman" w:hAnsiTheme="minorEastAsia" w:cs="Times New Roman"/>
          <w:szCs w:val="21"/>
        </w:rPr>
        <w:t>内汽车的位移大小之比为</w:t>
      </w:r>
      <w:r w:rsidR="00E3330F">
        <w:rPr>
          <w:rFonts w:ascii="Times New Roman" w:hAnsi="Times New Roman"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E3330F">
      <w:pPr>
        <w:spacing w:line="276" w:lineRule="auto"/>
        <w:ind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w:t>
      </w:r>
      <w:r w:rsidRPr="005E4571">
        <w:rPr>
          <w:rFonts w:ascii="Times New Roman" w:hAnsi="Times New Roman" w:cs="Times New Roman"/>
          <w:szCs w:val="21"/>
        </w:rPr>
        <w:t>5</w:t>
      </w:r>
      <w:r w:rsidRPr="005E4571">
        <w:rPr>
          <w:rFonts w:ascii="Times New Roman" w:hAnsiTheme="minorEastAsia" w:cs="Times New Roman"/>
          <w:szCs w:val="21"/>
        </w:rPr>
        <w:t>∶</w:t>
      </w:r>
      <w:r w:rsidRPr="005E4571">
        <w:rPr>
          <w:rFonts w:ascii="Times New Roman" w:hAnsi="Times New Roman" w:cs="Times New Roman"/>
          <w:szCs w:val="21"/>
        </w:rPr>
        <w:t>4</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B</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5</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C</w:t>
      </w:r>
      <w:r w:rsidRPr="005E4571">
        <w:rPr>
          <w:rFonts w:ascii="Times New Roman" w:hAnsiTheme="minorEastAsia" w:cs="Times New Roman"/>
          <w:szCs w:val="21"/>
        </w:rPr>
        <w:t>．</w:t>
      </w:r>
      <w:r w:rsidRPr="005E4571">
        <w:rPr>
          <w:rFonts w:ascii="Times New Roman" w:hAnsi="Times New Roman" w:cs="Times New Roman"/>
          <w:szCs w:val="21"/>
        </w:rPr>
        <w:t>3</w:t>
      </w:r>
      <w:r w:rsidRPr="005E4571">
        <w:rPr>
          <w:rFonts w:ascii="Times New Roman" w:hAnsiTheme="minorEastAsia" w:cs="Times New Roman"/>
          <w:szCs w:val="21"/>
        </w:rPr>
        <w:t>∶</w:t>
      </w:r>
      <w:r w:rsidRPr="005E4571">
        <w:rPr>
          <w:rFonts w:ascii="Times New Roman" w:hAnsi="Times New Roman" w:cs="Times New Roman"/>
          <w:szCs w:val="21"/>
        </w:rPr>
        <w:t>4</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D</w:t>
      </w:r>
      <w:r w:rsidRPr="005E4571">
        <w:rPr>
          <w:rFonts w:ascii="Times New Roman" w:hAnsiTheme="minorEastAsia" w:cs="Times New Roman"/>
          <w:szCs w:val="21"/>
        </w:rPr>
        <w:t>．</w:t>
      </w:r>
      <w:r w:rsidRPr="005E4571">
        <w:rPr>
          <w:rFonts w:ascii="Times New Roman" w:hAnsi="Times New Roman" w:cs="Times New Roman"/>
          <w:szCs w:val="21"/>
        </w:rPr>
        <w:t>4</w:t>
      </w:r>
      <w:r w:rsidRPr="005E4571">
        <w:rPr>
          <w:rFonts w:ascii="Times New Roman" w:hAnsiTheme="minorEastAsia" w:cs="Times New Roman"/>
          <w:szCs w:val="21"/>
        </w:rPr>
        <w:t>∶</w:t>
      </w:r>
      <w:r w:rsidRPr="005E4571">
        <w:rPr>
          <w:rFonts w:ascii="Times New Roman" w:hAnsi="Times New Roman" w:cs="Times New Roman"/>
          <w:szCs w:val="21"/>
        </w:rPr>
        <w:t>3</w:t>
      </w:r>
    </w:p>
    <w:p w:rsidR="00075070" w:rsidRPr="005E4571" w:rsidRDefault="00075070" w:rsidP="005E4571">
      <w:pPr>
        <w:spacing w:line="276" w:lineRule="auto"/>
        <w:rPr>
          <w:rFonts w:ascii="Times New Roman" w:hAnsi="Times New Roman" w:cs="Times New Roman"/>
          <w:szCs w:val="21"/>
        </w:rPr>
      </w:pPr>
    </w:p>
    <w:p w:rsidR="00370984" w:rsidRPr="005E4571" w:rsidRDefault="00B076DE" w:rsidP="00E3330F">
      <w:pPr>
        <w:spacing w:line="276" w:lineRule="auto"/>
        <w:rPr>
          <w:rFonts w:ascii="Times New Roman" w:hAnsi="Times New Roman" w:cs="Times New Roman"/>
          <w:szCs w:val="21"/>
        </w:rPr>
      </w:pPr>
      <w:r w:rsidRPr="005E4571">
        <w:rPr>
          <w:rFonts w:ascii="Times New Roman" w:hAnsi="Times New Roman" w:cs="Times New Roman"/>
          <w:szCs w:val="21"/>
        </w:rPr>
        <w:t>4</w:t>
      </w:r>
      <w:r w:rsidRPr="005E4571">
        <w:rPr>
          <w:rFonts w:ascii="Times New Roman" w:hAnsiTheme="minorEastAsia" w:cs="Times New Roman"/>
          <w:szCs w:val="21"/>
        </w:rPr>
        <w:t>、</w:t>
      </w:r>
      <w:r w:rsidR="00370984" w:rsidRPr="005E4571">
        <w:rPr>
          <w:rFonts w:ascii="Times New Roman" w:hAnsiTheme="minorEastAsia" w:cs="Times New Roman"/>
          <w:szCs w:val="21"/>
        </w:rPr>
        <w:t>以</w:t>
      </w:r>
      <w:smartTag w:uri="urn:schemas-microsoft-com:office:smarttags" w:element="chmetcnv">
        <w:smartTagPr>
          <w:attr w:name="UnitName" w:val="m"/>
          <w:attr w:name="SourceValue" w:val="24"/>
          <w:attr w:name="HasSpace" w:val="True"/>
          <w:attr w:name="Negative" w:val="False"/>
          <w:attr w:name="NumberType" w:val="1"/>
          <w:attr w:name="TCSC" w:val="0"/>
        </w:smartTagPr>
        <w:r w:rsidR="00370984" w:rsidRPr="005E4571">
          <w:rPr>
            <w:rFonts w:ascii="Times New Roman" w:hAnsi="Times New Roman" w:cs="Times New Roman"/>
            <w:szCs w:val="21"/>
          </w:rPr>
          <w:t>24 m</w:t>
        </w:r>
      </w:smartTag>
      <w:r w:rsidR="00370984" w:rsidRPr="005E4571">
        <w:rPr>
          <w:rFonts w:ascii="Times New Roman" w:hAnsi="Times New Roman" w:cs="Times New Roman"/>
          <w:szCs w:val="21"/>
        </w:rPr>
        <w:t>/s</w:t>
      </w:r>
      <w:r w:rsidR="00370984" w:rsidRPr="005E4571">
        <w:rPr>
          <w:rFonts w:ascii="Times New Roman" w:hAnsiTheme="minorEastAsia" w:cs="Times New Roman"/>
          <w:szCs w:val="21"/>
        </w:rPr>
        <w:t>的速度行驶的汽车，紧急刹车后做匀减速直线运动，其加速度大小为</w:t>
      </w:r>
      <w:smartTag w:uri="urn:schemas-microsoft-com:office:smarttags" w:element="chmetcnv">
        <w:smartTagPr>
          <w:attr w:name="UnitName" w:val="m"/>
          <w:attr w:name="SourceValue" w:val="6"/>
          <w:attr w:name="HasSpace" w:val="True"/>
          <w:attr w:name="Negative" w:val="False"/>
          <w:attr w:name="NumberType" w:val="1"/>
          <w:attr w:name="TCSC" w:val="0"/>
        </w:smartTagPr>
        <w:r w:rsidR="00370984" w:rsidRPr="005E4571">
          <w:rPr>
            <w:rFonts w:ascii="Times New Roman" w:hAnsi="Times New Roman" w:cs="Times New Roman"/>
            <w:szCs w:val="21"/>
          </w:rPr>
          <w:t>6 m</w:t>
        </w:r>
      </w:smartTag>
      <w:r w:rsidR="00370984" w:rsidRPr="005E4571">
        <w:rPr>
          <w:rFonts w:ascii="Times New Roman" w:hAnsi="Times New Roman" w:cs="Times New Roman"/>
          <w:szCs w:val="21"/>
        </w:rPr>
        <w:t>/s</w:t>
      </w:r>
      <w:r w:rsidR="00370984" w:rsidRPr="005E4571">
        <w:rPr>
          <w:rFonts w:ascii="Times New Roman" w:hAnsi="Times New Roman" w:cs="Times New Roman"/>
          <w:szCs w:val="21"/>
          <w:vertAlign w:val="superscript"/>
        </w:rPr>
        <w:t>2</w:t>
      </w:r>
      <w:r w:rsidR="00370984" w:rsidRPr="005E4571">
        <w:rPr>
          <w:rFonts w:ascii="Times New Roman" w:hAnsiTheme="minorEastAsia" w:cs="Times New Roman"/>
          <w:szCs w:val="21"/>
        </w:rPr>
        <w:t>，则刹车后</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．汽车在第</w:t>
      </w:r>
      <w:r w:rsidRPr="0050782A">
        <w:rPr>
          <w:rFonts w:ascii="Times New Roman" w:hAnsi="Times New Roman" w:cs="Times New Roman"/>
          <w:szCs w:val="21"/>
        </w:rPr>
        <w:t>1 s</w:t>
      </w:r>
      <w:r w:rsidRPr="005E4571">
        <w:rPr>
          <w:rFonts w:ascii="Times New Roman" w:hAnsiTheme="minorEastAsia" w:cs="Times New Roman"/>
          <w:szCs w:val="21"/>
        </w:rPr>
        <w:t>内的平均速度为</w:t>
      </w:r>
      <w:smartTag w:uri="urn:schemas-microsoft-com:office:smarttags" w:element="chmetcnv">
        <w:smartTagPr>
          <w:attr w:name="UnitName" w:val="m"/>
          <w:attr w:name="SourceValue" w:val="24"/>
          <w:attr w:name="HasSpace" w:val="True"/>
          <w:attr w:name="Negative" w:val="False"/>
          <w:attr w:name="NumberType" w:val="1"/>
          <w:attr w:name="TCSC" w:val="0"/>
        </w:smartTagPr>
        <w:r w:rsidRPr="005E4571">
          <w:rPr>
            <w:rFonts w:ascii="Times New Roman" w:hAnsi="Times New Roman" w:cs="Times New Roman"/>
            <w:szCs w:val="21"/>
          </w:rPr>
          <w:t>24 m</w:t>
        </w:r>
      </w:smartTag>
      <w:r w:rsidRPr="005E4571">
        <w:rPr>
          <w:rFonts w:ascii="Times New Roman" w:hAnsi="Times New Roman" w:cs="Times New Roman"/>
          <w:szCs w:val="21"/>
        </w:rPr>
        <w:t>/s</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．汽车在第</w:t>
      </w:r>
      <w:r w:rsidRPr="0050782A">
        <w:rPr>
          <w:rFonts w:ascii="Times New Roman" w:hAnsi="Times New Roman" w:cs="Times New Roman"/>
          <w:szCs w:val="21"/>
        </w:rPr>
        <w:t>1 s</w:t>
      </w:r>
      <w:r w:rsidRPr="005E4571">
        <w:rPr>
          <w:rFonts w:ascii="Times New Roman" w:hAnsiTheme="minorEastAsia" w:cs="Times New Roman"/>
          <w:szCs w:val="21"/>
        </w:rPr>
        <w:t>内的平均速度为</w:t>
      </w:r>
      <w:smartTag w:uri="urn:schemas-microsoft-com:office:smarttags" w:element="chmetcnv">
        <w:smartTagPr>
          <w:attr w:name="UnitName" w:val="m"/>
          <w:attr w:name="SourceValue" w:val="12"/>
          <w:attr w:name="HasSpace" w:val="True"/>
          <w:attr w:name="Negative" w:val="False"/>
          <w:attr w:name="NumberType" w:val="1"/>
          <w:attr w:name="TCSC" w:val="0"/>
        </w:smartTagPr>
        <w:r w:rsidRPr="005E4571">
          <w:rPr>
            <w:rFonts w:ascii="Times New Roman" w:hAnsi="Times New Roman" w:cs="Times New Roman"/>
            <w:szCs w:val="21"/>
          </w:rPr>
          <w:t>12 m</w:t>
        </w:r>
      </w:smartTag>
      <w:r w:rsidRPr="005E4571">
        <w:rPr>
          <w:rFonts w:ascii="Times New Roman" w:hAnsi="Times New Roman" w:cs="Times New Roman"/>
          <w:szCs w:val="21"/>
        </w:rPr>
        <w:t>/s</w:t>
      </w:r>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．汽车在前</w:t>
      </w:r>
      <w:r w:rsidRPr="0050782A">
        <w:rPr>
          <w:rFonts w:ascii="Times New Roman" w:hAnsi="Times New Roman" w:cs="Times New Roman"/>
          <w:szCs w:val="21"/>
        </w:rPr>
        <w:t>2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36"/>
          <w:attr w:name="HasSpace" w:val="True"/>
          <w:attr w:name="Negative" w:val="False"/>
          <w:attr w:name="NumberType" w:val="1"/>
          <w:attr w:name="TCSC" w:val="0"/>
        </w:smartTagPr>
        <w:r w:rsidRPr="005E4571">
          <w:rPr>
            <w:rFonts w:ascii="Times New Roman" w:hAnsi="Times New Roman" w:cs="Times New Roman"/>
            <w:szCs w:val="21"/>
          </w:rPr>
          <w:t>36 m</w:t>
        </w:r>
      </w:smartTag>
    </w:p>
    <w:p w:rsidR="00370984" w:rsidRPr="005E4571" w:rsidRDefault="00370984"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．汽车在前</w:t>
      </w:r>
      <w:r w:rsidRPr="0050782A">
        <w:rPr>
          <w:rFonts w:ascii="Times New Roman" w:hAnsi="Times New Roman" w:cs="Times New Roman"/>
          <w:szCs w:val="21"/>
        </w:rPr>
        <w:t>5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45"/>
          <w:attr w:name="HasSpace" w:val="True"/>
          <w:attr w:name="Negative" w:val="False"/>
          <w:attr w:name="NumberType" w:val="1"/>
          <w:attr w:name="TCSC" w:val="0"/>
        </w:smartTagPr>
        <w:r w:rsidRPr="005E4571">
          <w:rPr>
            <w:rFonts w:ascii="Times New Roman" w:hAnsi="Times New Roman" w:cs="Times New Roman"/>
            <w:szCs w:val="21"/>
          </w:rPr>
          <w:t>45 m</w:t>
        </w:r>
      </w:smartTag>
    </w:p>
    <w:p w:rsidR="00222F5B" w:rsidRPr="005E4571" w:rsidRDefault="00222F5B"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5</w:t>
      </w:r>
      <w:r w:rsidRPr="005E4571">
        <w:rPr>
          <w:rFonts w:ascii="Times New Roman" w:hAnsiTheme="minorEastAsia" w:cs="Times New Roman"/>
          <w:szCs w:val="21"/>
        </w:rPr>
        <w:t>、一个物体做匀加速直线运动，它在第</w:t>
      </w:r>
      <w:r w:rsidRPr="0050782A">
        <w:rPr>
          <w:rFonts w:ascii="Times New Roman" w:hAnsi="Times New Roman" w:cs="Times New Roman"/>
          <w:szCs w:val="21"/>
        </w:rPr>
        <w:t>3 s</w:t>
      </w:r>
      <w:r w:rsidRPr="005E4571">
        <w:rPr>
          <w:rFonts w:ascii="Times New Roman" w:hAnsiTheme="minorEastAsia" w:cs="Times New Roman"/>
          <w:szCs w:val="21"/>
        </w:rPr>
        <w:t>内的位移为</w:t>
      </w:r>
      <w:smartTag w:uri="urn:schemas-microsoft-com:office:smarttags" w:element="chmetcnv">
        <w:smartTagPr>
          <w:attr w:name="UnitName" w:val="m"/>
          <w:attr w:name="SourceValue" w:val="5"/>
          <w:attr w:name="HasSpace" w:val="True"/>
          <w:attr w:name="Negative" w:val="False"/>
          <w:attr w:name="NumberType" w:val="1"/>
          <w:attr w:name="TCSC" w:val="0"/>
        </w:smartTagPr>
        <w:r w:rsidRPr="005E4571">
          <w:rPr>
            <w:rFonts w:ascii="Times New Roman" w:hAnsi="Times New Roman" w:cs="Times New Roman"/>
            <w:szCs w:val="21"/>
          </w:rPr>
          <w:t>5 m</w:t>
        </w:r>
      </w:smartTag>
      <w:r w:rsidRPr="005E4571">
        <w:rPr>
          <w:rFonts w:ascii="Times New Roman" w:hAnsiTheme="minorEastAsia" w:cs="Times New Roman"/>
          <w:szCs w:val="21"/>
        </w:rPr>
        <w:t>，则下列说法正确的是</w:t>
      </w:r>
      <w:r w:rsidR="00E3330F">
        <w:rPr>
          <w:rFonts w:ascii="Times New Roman" w:hAnsiTheme="minorEastAsia" w:cs="Times New Roman" w:hint="eastAsia"/>
          <w:szCs w:val="21"/>
        </w:rPr>
        <w:tab/>
      </w:r>
      <w:r w:rsidR="005E4571" w:rsidRPr="005E4571">
        <w:rPr>
          <w:rFonts w:ascii="Times New Roman" w:hAnsi="Times New Roman" w:cs="Times New Roman"/>
          <w:szCs w:val="21"/>
        </w:rPr>
        <w:t>（</w:t>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5E4571" w:rsidRPr="005E4571">
        <w:rPr>
          <w:rFonts w:ascii="Times New Roman" w:hAnsi="Times New Roman" w:cs="Times New Roman"/>
          <w:szCs w:val="21"/>
        </w:rPr>
        <w:t>）</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A</w:t>
      </w:r>
      <w:r w:rsidRPr="005E4571">
        <w:rPr>
          <w:rFonts w:ascii="Times New Roman" w:hAnsiTheme="minorEastAsia" w:cs="Times New Roman"/>
          <w:szCs w:val="21"/>
        </w:rPr>
        <w:t>．物体在第</w:t>
      </w:r>
      <w:r w:rsidRPr="0050782A">
        <w:rPr>
          <w:rFonts w:ascii="Times New Roman" w:hAnsi="Times New Roman" w:cs="Times New Roman"/>
          <w:szCs w:val="21"/>
        </w:rPr>
        <w:t>3 s</w:t>
      </w:r>
      <w:r w:rsidRPr="005E4571">
        <w:rPr>
          <w:rFonts w:ascii="Times New Roman" w:hAnsiTheme="minorEastAsia" w:cs="Times New Roman"/>
          <w:szCs w:val="21"/>
        </w:rPr>
        <w:t>末的速度一定是</w:t>
      </w:r>
      <w:smartTag w:uri="urn:schemas-microsoft-com:office:smarttags" w:element="chmetcnv">
        <w:smartTagPr>
          <w:attr w:name="UnitName" w:val="m"/>
          <w:attr w:name="SourceValue" w:val="6"/>
          <w:attr w:name="HasSpace" w:val="True"/>
          <w:attr w:name="Negative" w:val="False"/>
          <w:attr w:name="NumberType" w:val="1"/>
          <w:attr w:name="TCSC" w:val="0"/>
        </w:smartTagPr>
        <w:r w:rsidRPr="005E4571">
          <w:rPr>
            <w:rFonts w:ascii="Times New Roman" w:hAnsi="Times New Roman" w:cs="Times New Roman"/>
            <w:szCs w:val="21"/>
          </w:rPr>
          <w:t>6 m</w:t>
        </w:r>
      </w:smartTag>
      <w:r w:rsidRPr="005E4571">
        <w:rPr>
          <w:rFonts w:ascii="Times New Roman" w:hAnsi="Times New Roman" w:cs="Times New Roman"/>
          <w:szCs w:val="21"/>
        </w:rPr>
        <w:t>/s</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B</w:t>
      </w:r>
      <w:r w:rsidRPr="005E4571">
        <w:rPr>
          <w:rFonts w:ascii="Times New Roman" w:hAnsiTheme="minorEastAsia" w:cs="Times New Roman"/>
          <w:szCs w:val="21"/>
        </w:rPr>
        <w:t>．物体的加速度一定是</w:t>
      </w:r>
      <w:smartTag w:uri="urn:schemas-microsoft-com:office:smarttags" w:element="chmetcnv">
        <w:smartTagPr>
          <w:attr w:name="UnitName" w:val="m"/>
          <w:attr w:name="SourceValue" w:val="2"/>
          <w:attr w:name="HasSpace" w:val="True"/>
          <w:attr w:name="Negative" w:val="False"/>
          <w:attr w:name="NumberType" w:val="1"/>
          <w:attr w:name="TCSC" w:val="0"/>
        </w:smartTagPr>
        <w:r w:rsidRPr="005E4571">
          <w:rPr>
            <w:rFonts w:ascii="Times New Roman" w:hAnsi="Times New Roman" w:cs="Times New Roman"/>
            <w:szCs w:val="21"/>
          </w:rPr>
          <w:t>2 m</w:t>
        </w:r>
      </w:smartTag>
      <w:r w:rsidRPr="005E4571">
        <w:rPr>
          <w:rFonts w:ascii="Times New Roman" w:hAnsi="Times New Roman" w:cs="Times New Roman"/>
          <w:szCs w:val="21"/>
        </w:rPr>
        <w:t>/s</w:t>
      </w:r>
      <w:r w:rsidRPr="005E4571">
        <w:rPr>
          <w:rFonts w:ascii="Times New Roman" w:hAnsi="Times New Roman" w:cs="Times New Roman"/>
          <w:szCs w:val="21"/>
          <w:vertAlign w:val="superscript"/>
        </w:rPr>
        <w:t>2</w:t>
      </w:r>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C</w:t>
      </w:r>
      <w:r w:rsidRPr="005E4571">
        <w:rPr>
          <w:rFonts w:ascii="Times New Roman" w:hAnsiTheme="minorEastAsia" w:cs="Times New Roman"/>
          <w:szCs w:val="21"/>
        </w:rPr>
        <w:t>．物体在前</w:t>
      </w:r>
      <w:r w:rsidRPr="0050782A">
        <w:rPr>
          <w:rFonts w:ascii="Times New Roman" w:hAnsi="Times New Roman" w:cs="Times New Roman"/>
          <w:szCs w:val="21"/>
        </w:rPr>
        <w:t>5 s</w:t>
      </w:r>
      <w:r w:rsidRPr="005E4571">
        <w:rPr>
          <w:rFonts w:ascii="Times New Roman" w:hAnsiTheme="minorEastAsia" w:cs="Times New Roman"/>
          <w:szCs w:val="21"/>
        </w:rPr>
        <w:t>内的位移一定是</w:t>
      </w:r>
      <w:smartTag w:uri="urn:schemas-microsoft-com:office:smarttags" w:element="chmetcnv">
        <w:smartTagPr>
          <w:attr w:name="UnitName" w:val="m"/>
          <w:attr w:name="SourceValue" w:val="25"/>
          <w:attr w:name="HasSpace" w:val="True"/>
          <w:attr w:name="Negative" w:val="False"/>
          <w:attr w:name="NumberType" w:val="1"/>
          <w:attr w:name="TCSC" w:val="0"/>
        </w:smartTagPr>
        <w:r w:rsidRPr="005E4571">
          <w:rPr>
            <w:rFonts w:ascii="Times New Roman" w:hAnsi="Times New Roman" w:cs="Times New Roman"/>
            <w:szCs w:val="21"/>
          </w:rPr>
          <w:t>25 m</w:t>
        </w:r>
      </w:smartTag>
    </w:p>
    <w:p w:rsidR="00EF3B11" w:rsidRPr="005E4571" w:rsidRDefault="00EF3B11" w:rsidP="00E3330F">
      <w:pPr>
        <w:spacing w:line="276" w:lineRule="auto"/>
        <w:ind w:leftChars="200" w:left="420"/>
        <w:rPr>
          <w:rFonts w:ascii="Times New Roman" w:hAnsi="Times New Roman" w:cs="Times New Roman"/>
          <w:szCs w:val="21"/>
        </w:rPr>
      </w:pPr>
      <w:r w:rsidRPr="005E4571">
        <w:rPr>
          <w:rFonts w:ascii="Times New Roman" w:hAnsi="Times New Roman" w:cs="Times New Roman"/>
          <w:szCs w:val="21"/>
        </w:rPr>
        <w:t>D</w:t>
      </w:r>
      <w:r w:rsidRPr="005E4571">
        <w:rPr>
          <w:rFonts w:ascii="Times New Roman" w:hAnsiTheme="minorEastAsia" w:cs="Times New Roman"/>
          <w:szCs w:val="21"/>
        </w:rPr>
        <w:t>．物体在第</w:t>
      </w:r>
      <w:r w:rsidRPr="0050782A">
        <w:rPr>
          <w:rFonts w:ascii="Times New Roman" w:hAnsi="Times New Roman" w:cs="Times New Roman"/>
          <w:szCs w:val="21"/>
        </w:rPr>
        <w:t>5 s</w:t>
      </w:r>
      <w:r w:rsidRPr="005E4571">
        <w:rPr>
          <w:rFonts w:ascii="Times New Roman" w:hAnsiTheme="minorEastAsia" w:cs="Times New Roman"/>
          <w:szCs w:val="21"/>
        </w:rPr>
        <w:t>内的位移一定是</w:t>
      </w:r>
      <w:smartTag w:uri="urn:schemas-microsoft-com:office:smarttags" w:element="chmetcnv">
        <w:smartTagPr>
          <w:attr w:name="UnitName" w:val="m"/>
          <w:attr w:name="SourceValue" w:val="9"/>
          <w:attr w:name="HasSpace" w:val="True"/>
          <w:attr w:name="Negative" w:val="False"/>
          <w:attr w:name="NumberType" w:val="1"/>
          <w:attr w:name="TCSC" w:val="0"/>
        </w:smartTagPr>
        <w:r w:rsidRPr="005E4571">
          <w:rPr>
            <w:rFonts w:ascii="Times New Roman" w:hAnsi="Times New Roman" w:cs="Times New Roman"/>
            <w:szCs w:val="21"/>
          </w:rPr>
          <w:t>9 m</w:t>
        </w:r>
      </w:smartTag>
    </w:p>
    <w:p w:rsidR="00075070" w:rsidRPr="005E4571" w:rsidRDefault="00075070" w:rsidP="005E4571">
      <w:pPr>
        <w:spacing w:line="276" w:lineRule="auto"/>
        <w:rPr>
          <w:rFonts w:ascii="Times New Roman" w:hAnsi="Times New Roman" w:cs="Times New Roman"/>
          <w:szCs w:val="21"/>
        </w:rPr>
      </w:pPr>
    </w:p>
    <w:p w:rsidR="00B076DE" w:rsidRPr="005E4571" w:rsidRDefault="00B076DE" w:rsidP="005E4571">
      <w:pPr>
        <w:spacing w:line="276" w:lineRule="auto"/>
        <w:rPr>
          <w:rFonts w:ascii="Times New Roman" w:hAnsi="Times New Roman" w:cs="Times New Roman"/>
          <w:szCs w:val="21"/>
        </w:rPr>
      </w:pPr>
      <w:r w:rsidRPr="005E4571">
        <w:rPr>
          <w:rFonts w:ascii="Times New Roman" w:hAnsi="Times New Roman" w:cs="Times New Roman"/>
          <w:szCs w:val="21"/>
        </w:rPr>
        <w:t>6</w:t>
      </w:r>
      <w:r w:rsidR="00E3330F">
        <w:rPr>
          <w:rFonts w:ascii="Times New Roman" w:hAnsiTheme="minorEastAsia" w:cs="Times New Roman"/>
          <w:szCs w:val="21"/>
        </w:rPr>
        <w:t>、质点由</w:t>
      </w:r>
      <w:r w:rsidR="00E3330F" w:rsidRPr="00E3330F">
        <w:rPr>
          <w:rFonts w:ascii="Times New Roman" w:hAnsiTheme="minorEastAsia" w:cs="Times New Roman" w:hint="eastAsia"/>
          <w:i/>
          <w:szCs w:val="21"/>
        </w:rPr>
        <w:t>M</w:t>
      </w:r>
      <w:r w:rsidRPr="005E4571">
        <w:rPr>
          <w:rFonts w:ascii="Times New Roman" w:hAnsiTheme="minorEastAsia" w:cs="Times New Roman"/>
          <w:szCs w:val="21"/>
        </w:rPr>
        <w:t>点出发作匀加速直线运动，某时刻经过</w:t>
      </w:r>
      <w:r w:rsidRPr="00E3330F">
        <w:rPr>
          <w:rFonts w:ascii="Times New Roman" w:hAnsi="Times New Roman" w:cs="Times New Roman"/>
          <w:i/>
          <w:szCs w:val="21"/>
        </w:rPr>
        <w:t>A</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B</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C</w:t>
      </w:r>
      <w:r w:rsidRPr="005E4571">
        <w:rPr>
          <w:rFonts w:ascii="Times New Roman" w:hAnsiTheme="minorEastAsia" w:cs="Times New Roman"/>
          <w:szCs w:val="21"/>
        </w:rPr>
        <w:t>点，再经过时间</w:t>
      </w:r>
      <w:r w:rsidRPr="00E3330F">
        <w:rPr>
          <w:rFonts w:ascii="Times New Roman" w:hAnsi="Times New Roman" w:cs="Times New Roman"/>
          <w:i/>
          <w:szCs w:val="21"/>
        </w:rPr>
        <w:t>t</w:t>
      </w:r>
      <w:r w:rsidRPr="005E4571">
        <w:rPr>
          <w:rFonts w:ascii="Times New Roman" w:hAnsiTheme="minorEastAsia" w:cs="Times New Roman"/>
          <w:szCs w:val="21"/>
        </w:rPr>
        <w:t>到达</w:t>
      </w:r>
      <w:r w:rsidRPr="00E3330F">
        <w:rPr>
          <w:rFonts w:ascii="Times New Roman" w:hAnsi="Times New Roman" w:cs="Times New Roman"/>
          <w:i/>
          <w:szCs w:val="21"/>
        </w:rPr>
        <w:t>D</w:t>
      </w:r>
      <w:r w:rsidRPr="005E4571">
        <w:rPr>
          <w:rFonts w:ascii="Times New Roman" w:hAnsiTheme="minorEastAsia" w:cs="Times New Roman"/>
          <w:szCs w:val="21"/>
        </w:rPr>
        <w:t>点，又已知</w:t>
      </w:r>
      <w:r w:rsidRPr="00E3330F">
        <w:rPr>
          <w:rFonts w:ascii="Times New Roman" w:hAnsi="Times New Roman" w:cs="Times New Roman"/>
          <w:i/>
          <w:szCs w:val="21"/>
        </w:rPr>
        <w:t>MA</w:t>
      </w:r>
      <w:r w:rsidRPr="005E4571">
        <w:rPr>
          <w:rFonts w:ascii="Times New Roman" w:hAnsiTheme="minorEastAsia" w:cs="Times New Roman"/>
          <w:szCs w:val="21"/>
        </w:rPr>
        <w:t>＝</w:t>
      </w:r>
      <w:r w:rsidRPr="00E3330F">
        <w:rPr>
          <w:rFonts w:ascii="Times New Roman" w:hAnsi="Times New Roman" w:cs="Times New Roman"/>
          <w:i/>
          <w:szCs w:val="21"/>
        </w:rPr>
        <w:t>a</w:t>
      </w:r>
      <w:r w:rsidRPr="005E4571">
        <w:rPr>
          <w:rFonts w:ascii="Times New Roman" w:hAnsiTheme="minorEastAsia" w:cs="Times New Roman"/>
          <w:szCs w:val="21"/>
        </w:rPr>
        <w:t>，</w:t>
      </w:r>
      <w:r w:rsidRPr="00E3330F">
        <w:rPr>
          <w:rFonts w:ascii="Times New Roman" w:hAnsi="Times New Roman" w:cs="Times New Roman"/>
          <w:i/>
          <w:szCs w:val="21"/>
        </w:rPr>
        <w:t>MB</w:t>
      </w:r>
      <w:r w:rsidRPr="005E4571">
        <w:rPr>
          <w:rFonts w:ascii="Times New Roman" w:hAnsiTheme="minorEastAsia"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E3330F">
        <w:rPr>
          <w:rFonts w:ascii="Times New Roman" w:hAnsi="Times New Roman" w:cs="Times New Roman"/>
          <w:i/>
          <w:szCs w:val="21"/>
        </w:rPr>
        <w:t>MC</w:t>
      </w:r>
      <w:r w:rsidRPr="005E4571">
        <w:rPr>
          <w:rFonts w:ascii="Times New Roman" w:hAnsiTheme="minorEastAsia" w:cs="Times New Roman"/>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MD</w:t>
      </w:r>
      <w:r w:rsidRPr="005E4571">
        <w:rPr>
          <w:rFonts w:ascii="Times New Roman" w:hAnsiTheme="minorEastAsia" w:cs="Times New Roman"/>
          <w:szCs w:val="21"/>
        </w:rPr>
        <w:t>＝</w:t>
      </w:r>
      <w:r w:rsidRPr="00E3330F">
        <w:rPr>
          <w:rFonts w:ascii="Times New Roman" w:hAnsi="Times New Roman" w:cs="Times New Roman"/>
          <w:i/>
          <w:szCs w:val="21"/>
        </w:rPr>
        <w:t>d</w:t>
      </w:r>
      <w:r w:rsidRPr="005E4571">
        <w:rPr>
          <w:rFonts w:ascii="Times New Roman" w:hAnsiTheme="minorEastAsia" w:cs="Times New Roman"/>
          <w:szCs w:val="21"/>
        </w:rPr>
        <w:t>，则</w:t>
      </w:r>
      <w:r w:rsidRPr="005E4571">
        <w:rPr>
          <w:rFonts w:ascii="Times New Roman" w:hAnsi="Times New Roman" w:cs="Times New Roman"/>
          <w:szCs w:val="21"/>
        </w:rPr>
        <w:tab/>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5E4571" w:rsidRPr="005E4571">
        <w:rPr>
          <w:rFonts w:ascii="Times New Roman" w:hAnsi="Times New Roman" w:cs="Times New Roman"/>
          <w:szCs w:val="21"/>
        </w:rPr>
        <w:t>）</w:t>
      </w:r>
      <w:r w:rsidR="00BC4768">
        <w:rPr>
          <w:rFonts w:ascii="Times New Roman" w:hAnsi="Times New Roman" w:cs="Times New Roman" w:hint="eastAsia"/>
          <w:szCs w:val="21"/>
        </w:rPr>
        <w:t>（多选）</w:t>
      </w:r>
    </w:p>
    <w:p w:rsidR="00B076DE" w:rsidRPr="005E4571" w:rsidRDefault="00B076DE" w:rsidP="00E3330F">
      <w:pPr>
        <w:spacing w:line="276" w:lineRule="auto"/>
        <w:ind w:leftChars="200" w:left="420"/>
        <w:rPr>
          <w:rFonts w:ascii="Times New Roman" w:hAnsi="Times New Roman" w:cs="Times New Roman"/>
          <w:szCs w:val="21"/>
        </w:rPr>
      </w:pPr>
      <w:r w:rsidRPr="00E3330F">
        <w:rPr>
          <w:rFonts w:ascii="Times New Roman" w:hAnsi="Times New Roman" w:cs="Times New Roman"/>
          <w:szCs w:val="21"/>
        </w:rPr>
        <w:t>A</w:t>
      </w:r>
      <w:r w:rsidR="00E3330F">
        <w:rPr>
          <w:rFonts w:ascii="Times New Roman" w:hAnsi="Times New Roman" w:cs="Times New Roman" w:hint="eastAsia"/>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5E4571">
        <w:rPr>
          <w:rFonts w:ascii="Times New Roman" w:hAnsi="Times New Roman" w:cs="Times New Roman"/>
          <w:szCs w:val="21"/>
        </w:rPr>
        <w:t>3</w:t>
      </w:r>
      <w:r w:rsidR="005E4571" w:rsidRPr="005E4571">
        <w:rPr>
          <w:rFonts w:ascii="Times New Roman" w:hAnsi="Times New Roman" w:cs="Times New Roman"/>
          <w:szCs w:val="21"/>
        </w:rPr>
        <w:t>（</w:t>
      </w:r>
      <w:r w:rsidRPr="00E3330F">
        <w:rPr>
          <w:rFonts w:ascii="Times New Roman" w:hAnsi="Times New Roman" w:cs="Times New Roman"/>
          <w:i/>
          <w:szCs w:val="21"/>
        </w:rPr>
        <w:t>b</w:t>
      </w:r>
      <w:r w:rsidRPr="005E4571">
        <w:rPr>
          <w:rFonts w:ascii="Times New Roman" w:hAnsiTheme="minorEastAsia" w:cs="Times New Roman"/>
          <w:szCs w:val="21"/>
        </w:rPr>
        <w:t>－</w:t>
      </w:r>
      <w:r w:rsidRPr="00E3330F">
        <w:rPr>
          <w:rFonts w:ascii="Times New Roman" w:hAnsi="Times New Roman" w:cs="Times New Roman"/>
          <w:i/>
          <w:szCs w:val="21"/>
        </w:rPr>
        <w:t>a</w:t>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5E4571">
        <w:rPr>
          <w:rFonts w:ascii="Times New Roman" w:hAnsi="Times New Roman" w:cs="Times New Roman"/>
          <w:szCs w:val="21"/>
        </w:rPr>
        <w:tab/>
      </w:r>
      <w:r w:rsidRPr="00E3330F">
        <w:rPr>
          <w:rFonts w:ascii="Times New Roman" w:hAnsi="Times New Roman" w:cs="Times New Roman"/>
          <w:szCs w:val="21"/>
        </w:rPr>
        <w:t>B</w:t>
      </w:r>
      <w:r w:rsidR="00E3330F">
        <w:rPr>
          <w:rFonts w:ascii="Times New Roman" w:hAnsi="Times New Roman" w:cs="Times New Roman" w:hint="eastAsia"/>
          <w:szCs w:val="21"/>
        </w:rPr>
        <w:t>．</w:t>
      </w:r>
      <w:r w:rsidRPr="00E3330F">
        <w:rPr>
          <w:rFonts w:ascii="Times New Roman" w:hAnsi="Times New Roman" w:cs="Times New Roman"/>
          <w:i/>
          <w:szCs w:val="21"/>
        </w:rPr>
        <w:t>d</w:t>
      </w:r>
      <w:r w:rsidRPr="005E4571">
        <w:rPr>
          <w:rFonts w:ascii="Times New Roman" w:hAnsiTheme="minorEastAsia" w:cs="Times New Roman"/>
          <w:szCs w:val="21"/>
        </w:rPr>
        <w:t>－</w:t>
      </w:r>
      <w:r w:rsidRPr="00E3330F">
        <w:rPr>
          <w:rFonts w:ascii="Times New Roman" w:hAnsi="Times New Roman" w:cs="Times New Roman"/>
          <w:i/>
          <w:szCs w:val="21"/>
        </w:rPr>
        <w:t>a</w:t>
      </w:r>
      <w:r w:rsidRPr="005E4571">
        <w:rPr>
          <w:rFonts w:ascii="Times New Roman" w:hAnsiTheme="minorEastAsia" w:cs="Times New Roman"/>
          <w:szCs w:val="21"/>
        </w:rPr>
        <w:t>＝</w:t>
      </w:r>
      <w:r w:rsidRPr="005E4571">
        <w:rPr>
          <w:rFonts w:ascii="Times New Roman" w:hAnsi="Times New Roman" w:cs="Times New Roman"/>
          <w:szCs w:val="21"/>
        </w:rPr>
        <w:t>3</w:t>
      </w:r>
      <w:r w:rsidR="005E4571" w:rsidRPr="005E4571">
        <w:rPr>
          <w:rFonts w:ascii="Times New Roman" w:hAnsi="Times New Roman" w:cs="Times New Roman"/>
          <w:szCs w:val="21"/>
        </w:rPr>
        <w:t>（</w:t>
      </w:r>
      <w:r w:rsidRPr="00E3330F">
        <w:rPr>
          <w:rFonts w:ascii="Times New Roman" w:hAnsi="Times New Roman" w:cs="Times New Roman"/>
          <w:i/>
          <w:szCs w:val="21"/>
        </w:rPr>
        <w:t>c</w:t>
      </w:r>
      <w:r w:rsidRPr="005E4571">
        <w:rPr>
          <w:rFonts w:ascii="Times New Roman" w:hAnsiTheme="minorEastAsia" w:cs="Times New Roman"/>
          <w:szCs w:val="21"/>
        </w:rPr>
        <w:t>－</w:t>
      </w:r>
      <w:r w:rsidRPr="00E3330F">
        <w:rPr>
          <w:rFonts w:ascii="Times New Roman" w:hAnsi="Times New Roman" w:cs="Times New Roman"/>
          <w:i/>
          <w:szCs w:val="21"/>
        </w:rPr>
        <w:t>b</w:t>
      </w:r>
      <w:r w:rsidR="005E4571" w:rsidRPr="005E4571">
        <w:rPr>
          <w:rFonts w:ascii="Times New Roman" w:hAnsi="Times New Roman" w:cs="Times New Roman"/>
          <w:szCs w:val="21"/>
        </w:rPr>
        <w:t>）</w:t>
      </w:r>
    </w:p>
    <w:p w:rsidR="00B076DE" w:rsidRPr="005E4571" w:rsidRDefault="00B076DE" w:rsidP="00E3330F">
      <w:pPr>
        <w:spacing w:line="276" w:lineRule="auto"/>
        <w:ind w:leftChars="200" w:left="420"/>
        <w:rPr>
          <w:rFonts w:ascii="Times New Roman" w:hAnsi="Times New Roman" w:cs="Times New Roman"/>
          <w:szCs w:val="21"/>
        </w:rPr>
      </w:pPr>
      <w:r w:rsidRPr="00E3330F">
        <w:rPr>
          <w:rFonts w:ascii="Times New Roman" w:hAnsi="Times New Roman" w:cs="Times New Roman"/>
          <w:szCs w:val="21"/>
        </w:rPr>
        <w:t>C</w:t>
      </w:r>
      <w:r w:rsidR="00E3330F">
        <w:rPr>
          <w:rFonts w:ascii="Times New Roman" w:hAnsi="Times New Roman" w:cs="Times New Roman" w:hint="eastAsia"/>
          <w:szCs w:val="21"/>
        </w:rPr>
        <w:t>．</w:t>
      </w:r>
      <w:r w:rsidRPr="00E3330F">
        <w:rPr>
          <w:rFonts w:ascii="Times New Roman" w:hAnsi="Times New Roman" w:cs="Times New Roman"/>
          <w:i/>
          <w:szCs w:val="21"/>
        </w:rPr>
        <w:t>b</w:t>
      </w:r>
      <w:r w:rsidR="0050782A">
        <w:rPr>
          <w:rFonts w:ascii="Times New Roman" w:hAnsi="Times New Roman" w:cs="Times New Roman"/>
          <w:szCs w:val="21"/>
        </w:rPr>
        <w:t>＋</w:t>
      </w:r>
      <w:r w:rsidRPr="00E3330F">
        <w:rPr>
          <w:rFonts w:ascii="Times New Roman" w:hAnsi="Times New Roman" w:cs="Times New Roman"/>
          <w:i/>
          <w:szCs w:val="21"/>
        </w:rPr>
        <w:t>d</w:t>
      </w:r>
      <w:r w:rsidRPr="005E4571">
        <w:rPr>
          <w:rFonts w:ascii="Times New Roman" w:hAnsiTheme="minorEastAsia" w:cs="Times New Roman"/>
          <w:szCs w:val="21"/>
        </w:rPr>
        <w:t>＝</w:t>
      </w:r>
      <w:r w:rsidRPr="005E4571">
        <w:rPr>
          <w:rFonts w:ascii="Times New Roman" w:hAnsi="Times New Roman" w:cs="Times New Roman"/>
          <w:szCs w:val="21"/>
        </w:rPr>
        <w:t>2</w:t>
      </w:r>
      <w:r w:rsidRPr="00E3330F">
        <w:rPr>
          <w:rFonts w:ascii="Times New Roman" w:hAnsi="Times New Roman" w:cs="Times New Roman"/>
          <w:i/>
          <w:szCs w:val="21"/>
        </w:rPr>
        <w:t>c</w:t>
      </w:r>
      <w:r w:rsidRPr="005E4571">
        <w:rPr>
          <w:rFonts w:ascii="Times New Roman" w:hAnsi="Times New Roman" w:cs="Times New Roman"/>
          <w:szCs w:val="21"/>
        </w:rPr>
        <w:tab/>
      </w:r>
      <w:r w:rsidRPr="005E4571">
        <w:rPr>
          <w:rFonts w:ascii="Times New Roman" w:hAnsi="Times New Roman" w:cs="Times New Roman"/>
          <w:szCs w:val="21"/>
        </w:rPr>
        <w:tab/>
      </w:r>
      <w:r w:rsidRPr="005E4571">
        <w:rPr>
          <w:rFonts w:ascii="Times New Roman" w:hAnsi="Times New Roman" w:cs="Times New Roman"/>
          <w:szCs w:val="21"/>
        </w:rPr>
        <w:tab/>
      </w:r>
      <w:r w:rsidRPr="005E4571">
        <w:rPr>
          <w:rFonts w:ascii="Times New Roman" w:hAnsi="Times New Roman" w:cs="Times New Roman"/>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00E3330F">
        <w:rPr>
          <w:rFonts w:ascii="Times New Roman" w:hAnsi="Times New Roman" w:cs="Times New Roman" w:hint="eastAsia"/>
          <w:szCs w:val="21"/>
        </w:rPr>
        <w:tab/>
      </w:r>
      <w:r w:rsidRPr="00E3330F">
        <w:rPr>
          <w:rFonts w:ascii="Times New Roman" w:hAnsi="Times New Roman" w:cs="Times New Roman"/>
          <w:szCs w:val="21"/>
        </w:rPr>
        <w:t>D</w:t>
      </w:r>
      <w:r w:rsidR="00E3330F">
        <w:rPr>
          <w:rFonts w:ascii="Times New Roman" w:hAnsi="Times New Roman" w:cs="Times New Roman" w:hint="eastAsia"/>
          <w:szCs w:val="21"/>
        </w:rPr>
        <w:t>．</w:t>
      </w:r>
      <w:r w:rsidRPr="005E4571">
        <w:rPr>
          <w:rFonts w:ascii="Times New Roman" w:hAnsiTheme="minorEastAsia" w:cs="Times New Roman"/>
          <w:szCs w:val="21"/>
        </w:rPr>
        <w:t>质点运动的加速度为</w:t>
      </w:r>
      <w:r w:rsidRPr="005E4571">
        <w:rPr>
          <w:rFonts w:ascii="Times New Roman" w:hAnsi="Times New Roman" w:cs="Times New Roman"/>
          <w:position w:val="-22"/>
          <w:szCs w:val="21"/>
        </w:rPr>
        <w:object w:dxaOrig="920" w:dyaOrig="560">
          <v:shape id="_x0000_i1040" type="#_x0000_t75" style="width:45.75pt;height:27.75pt" o:ole="">
            <v:imagedata r:id="rId32" o:title=""/>
          </v:shape>
          <o:OLEObject Type="Embed" ProgID="Equation.DSMT4" ShapeID="_x0000_i1040" DrawAspect="Content" ObjectID="_1534599766" r:id="rId33"/>
        </w:object>
      </w:r>
    </w:p>
    <w:p w:rsidR="00E3330F" w:rsidRDefault="00E3330F" w:rsidP="005E4571">
      <w:pPr>
        <w:spacing w:line="276" w:lineRule="auto"/>
        <w:rPr>
          <w:rFonts w:ascii="Times New Roman" w:hAnsi="Times New Roman" w:cs="Times New Roman"/>
          <w:szCs w:val="21"/>
        </w:rPr>
      </w:pPr>
    </w:p>
    <w:p w:rsidR="00EF3B1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7</w:t>
      </w:r>
      <w:r w:rsidRPr="005E4571">
        <w:rPr>
          <w:rFonts w:ascii="Times New Roman" w:hAnsiTheme="minorEastAsia" w:cs="Times New Roman"/>
          <w:szCs w:val="21"/>
        </w:rPr>
        <w:t>、两木块自左向右运动，现用高速摄影机在同一底片上多次曝光，记录下木块每次曝光时的位置，如图所示</w:t>
      </w:r>
      <w:r w:rsidR="007F7525">
        <w:rPr>
          <w:rFonts w:ascii="Times New Roman" w:hAnsi="Times New Roman" w:cs="Times New Roman" w:hint="eastAsia"/>
          <w:szCs w:val="21"/>
        </w:rPr>
        <w:t>。</w:t>
      </w:r>
      <w:r w:rsidRPr="005E4571">
        <w:rPr>
          <w:rFonts w:ascii="Times New Roman" w:hAnsiTheme="minorEastAsia" w:cs="Times New Roman"/>
          <w:szCs w:val="21"/>
        </w:rPr>
        <w:t>连续两次曝光的时间间隔是相等的，由图可知</w:t>
      </w:r>
      <w:r w:rsidRPr="005E4571">
        <w:rPr>
          <w:rFonts w:ascii="Times New Roman" w:hAnsi="Times New Roman" w:cs="Times New Roman"/>
          <w:szCs w:val="21"/>
        </w:rPr>
        <w:tab/>
      </w:r>
      <w:r w:rsidR="005E4571" w:rsidRPr="005E4571">
        <w:rPr>
          <w:rFonts w:ascii="Times New Roman" w:hAnsi="Times New Roman" w:cs="Times New Roman"/>
          <w:szCs w:val="21"/>
        </w:rPr>
        <w:t>（</w:t>
      </w:r>
      <w:r w:rsidRPr="005E4571">
        <w:rPr>
          <w:rFonts w:ascii="Times New Roman" w:hAnsi="Times New Roman" w:cs="Times New Roman"/>
          <w:szCs w:val="21"/>
        </w:rPr>
        <w:tab/>
      </w:r>
      <w:r w:rsidRPr="005E4571">
        <w:rPr>
          <w:rFonts w:ascii="Times New Roman" w:hAnsi="Times New Roman" w:cs="Times New Roman"/>
          <w:szCs w:val="21"/>
        </w:rPr>
        <w:tab/>
      </w:r>
      <w:r w:rsidR="005E4571" w:rsidRPr="005E4571">
        <w:rPr>
          <w:rFonts w:ascii="Times New Roman" w:hAnsi="Times New Roman" w:cs="Times New Roman"/>
          <w:szCs w:val="21"/>
        </w:rPr>
        <w:t>）</w:t>
      </w:r>
    </w:p>
    <w:p w:rsidR="007F7525" w:rsidRPr="005E4571" w:rsidRDefault="007F7525" w:rsidP="007F7525">
      <w:pPr>
        <w:spacing w:line="276" w:lineRule="auto"/>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4152900" cy="895350"/>
            <wp:effectExtent l="19050" t="0" r="0" b="0"/>
            <wp:docPr id="9" name="图片 112"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WOCRTEMP_ROC100"/>
                    <pic:cNvPicPr>
                      <a:picLocks noChangeAspect="1" noChangeArrowheads="1"/>
                    </pic:cNvPicPr>
                  </pic:nvPicPr>
                  <pic:blipFill>
                    <a:blip r:embed="rId34">
                      <a:lum bright="-10000" contrast="30000"/>
                    </a:blip>
                    <a:stretch>
                      <a:fillRect/>
                    </a:stretch>
                  </pic:blipFill>
                  <pic:spPr bwMode="auto">
                    <a:xfrm>
                      <a:off x="0" y="0"/>
                      <a:ext cx="4152900" cy="895350"/>
                    </a:xfrm>
                    <a:prstGeom prst="rect">
                      <a:avLst/>
                    </a:prstGeom>
                    <a:noFill/>
                    <a:ln>
                      <a:noFill/>
                    </a:ln>
                  </pic:spPr>
                </pic:pic>
              </a:graphicData>
            </a:graphic>
          </wp:inline>
        </w:drawing>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A</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2</w:t>
      </w:r>
      <w:r w:rsidR="00EF3B11" w:rsidRPr="005E4571">
        <w:rPr>
          <w:rFonts w:ascii="Times New Roman" w:hAnsiTheme="minorEastAsia" w:cs="Times New Roman"/>
          <w:szCs w:val="21"/>
        </w:rPr>
        <w:t>以及时刻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5</w:t>
      </w:r>
      <w:r w:rsidR="00EF3B11" w:rsidRPr="005E4571">
        <w:rPr>
          <w:rFonts w:ascii="Times New Roman" w:hAnsiTheme="minorEastAsia" w:cs="Times New Roman"/>
          <w:szCs w:val="21"/>
        </w:rPr>
        <w:t>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B</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2</w:t>
      </w:r>
      <w:r w:rsidR="00EF3B11" w:rsidRPr="005E4571">
        <w:rPr>
          <w:rFonts w:ascii="Times New Roman" w:hAnsiTheme="minorEastAsia" w:cs="Times New Roman"/>
          <w:szCs w:val="21"/>
        </w:rPr>
        <w:t>两木块速度相同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C</w:t>
      </w:r>
      <w:r>
        <w:rPr>
          <w:rFonts w:ascii="Times New Roman" w:hAnsi="Times New Roman" w:cs="Times New Roman" w:hint="eastAsia"/>
          <w:szCs w:val="21"/>
        </w:rPr>
        <w:t>．</w:t>
      </w:r>
      <w:r w:rsidR="00EF3B11" w:rsidRPr="005E4571">
        <w:rPr>
          <w:rFonts w:ascii="Times New Roman" w:hAnsiTheme="minorEastAsia" w:cs="Times New Roman"/>
          <w:szCs w:val="21"/>
        </w:rPr>
        <w:t>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3</w:t>
      </w:r>
      <w:r w:rsidR="00EF3B11" w:rsidRPr="005E4571">
        <w:rPr>
          <w:rFonts w:ascii="Times New Roman" w:hAnsiTheme="minorEastAsia" w:cs="Times New Roman"/>
          <w:szCs w:val="21"/>
        </w:rPr>
        <w:t>和时刻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1</w:t>
      </w:r>
      <w:r w:rsidR="00EF3B11" w:rsidRPr="005E4571">
        <w:rPr>
          <w:rFonts w:ascii="Times New Roman" w:hAnsiTheme="minorEastAsia" w:cs="Times New Roman"/>
          <w:szCs w:val="21"/>
        </w:rPr>
        <w:t>之间的某瞬时两木块速度相同</w:t>
      </w:r>
    </w:p>
    <w:p w:rsidR="00EF3B11" w:rsidRPr="005E4571" w:rsidRDefault="007F7525" w:rsidP="007F7525">
      <w:pPr>
        <w:spacing w:line="276" w:lineRule="auto"/>
        <w:ind w:leftChars="200" w:left="420"/>
        <w:rPr>
          <w:rFonts w:ascii="Times New Roman" w:hAnsi="Times New Roman" w:cs="Times New Roman"/>
          <w:szCs w:val="21"/>
        </w:rPr>
      </w:pPr>
      <w:r w:rsidRPr="007F7525">
        <w:rPr>
          <w:rFonts w:ascii="Times New Roman" w:hAnsiTheme="minorEastAsia" w:cs="Times New Roman" w:hint="eastAsia"/>
          <w:szCs w:val="21"/>
        </w:rPr>
        <w:t>D</w:t>
      </w:r>
      <w:r>
        <w:rPr>
          <w:rFonts w:ascii="Times New Roman" w:hAnsi="Times New Roman" w:cs="Times New Roman" w:hint="eastAsia"/>
          <w:szCs w:val="21"/>
        </w:rPr>
        <w:t>．</w:t>
      </w:r>
      <w:r w:rsidR="00EF3B11" w:rsidRPr="005E4571">
        <w:rPr>
          <w:rFonts w:ascii="Times New Roman" w:hAnsiTheme="minorEastAsia" w:cs="Times New Roman"/>
          <w:szCs w:val="21"/>
        </w:rPr>
        <w:t>只有在时刻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3</w:t>
      </w:r>
      <w:r w:rsidR="00EF3B11" w:rsidRPr="005E4571">
        <w:rPr>
          <w:rFonts w:ascii="Times New Roman" w:hAnsiTheme="minorEastAsia" w:cs="Times New Roman"/>
          <w:szCs w:val="21"/>
        </w:rPr>
        <w:t>和时刻</w:t>
      </w:r>
      <w:r w:rsidRPr="007F7525">
        <w:rPr>
          <w:rFonts w:ascii="Times New Roman" w:hAnsiTheme="minorEastAsia" w:cs="Times New Roman" w:hint="eastAsia"/>
          <w:i/>
          <w:szCs w:val="21"/>
        </w:rPr>
        <w:t>t</w:t>
      </w:r>
      <w:r w:rsidR="00EF3B11" w:rsidRPr="005E4571">
        <w:rPr>
          <w:rFonts w:ascii="Times New Roman" w:hAnsi="Times New Roman" w:cs="Times New Roman"/>
          <w:szCs w:val="21"/>
          <w:vertAlign w:val="subscript"/>
        </w:rPr>
        <w:t>1</w:t>
      </w:r>
      <w:r w:rsidR="00EF3B11" w:rsidRPr="005E4571">
        <w:rPr>
          <w:rFonts w:ascii="Times New Roman" w:hAnsiTheme="minorEastAsia" w:cs="Times New Roman"/>
          <w:szCs w:val="21"/>
        </w:rPr>
        <w:t>之间的某瞬间两木块速度相同</w:t>
      </w:r>
    </w:p>
    <w:p w:rsidR="00EF3B11" w:rsidRDefault="00EF3B11" w:rsidP="005E4571">
      <w:pPr>
        <w:spacing w:line="276" w:lineRule="auto"/>
        <w:rPr>
          <w:rFonts w:ascii="Times New Roman" w:hAnsi="Times New Roman" w:cs="Times New Roman"/>
          <w:szCs w:val="21"/>
        </w:rPr>
      </w:pPr>
    </w:p>
    <w:p w:rsidR="0035490E" w:rsidRDefault="0035490E" w:rsidP="005E4571">
      <w:pPr>
        <w:spacing w:line="276" w:lineRule="auto"/>
        <w:rPr>
          <w:rFonts w:ascii="Times New Roman" w:hAnsi="Times New Roman" w:cs="Times New Roman"/>
          <w:szCs w:val="21"/>
        </w:rPr>
      </w:pPr>
    </w:p>
    <w:p w:rsidR="0035490E" w:rsidRPr="005E4571" w:rsidRDefault="0035490E" w:rsidP="005E4571">
      <w:pPr>
        <w:spacing w:line="276" w:lineRule="auto"/>
        <w:rPr>
          <w:rFonts w:ascii="Times New Roman" w:hAnsi="Times New Roman" w:cs="Times New Roman"/>
          <w:szCs w:val="21"/>
        </w:rPr>
      </w:pPr>
    </w:p>
    <w:p w:rsidR="00EF3B11"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8</w:t>
      </w:r>
      <w:r w:rsidRPr="005E4571">
        <w:rPr>
          <w:rFonts w:ascii="Times New Roman" w:hAnsiTheme="minorEastAsia" w:cs="Times New Roman"/>
          <w:szCs w:val="21"/>
        </w:rPr>
        <w:t>、一小球沿斜面滑下，依次经过</w:t>
      </w:r>
      <w:r w:rsidRPr="007F7525">
        <w:rPr>
          <w:rFonts w:ascii="Times New Roman" w:hAnsi="Times New Roman" w:cs="Times New Roman"/>
          <w:i/>
          <w:szCs w:val="21"/>
        </w:rPr>
        <w:t>A</w:t>
      </w:r>
      <w:r w:rsidRPr="005E4571">
        <w:rPr>
          <w:rFonts w:ascii="Times New Roman" w:hAnsiTheme="minorEastAsia" w:cs="Times New Roman"/>
          <w:szCs w:val="21"/>
        </w:rPr>
        <w:t>、</w:t>
      </w:r>
      <w:r w:rsidRPr="007F7525">
        <w:rPr>
          <w:rFonts w:ascii="Times New Roman" w:hAnsi="Times New Roman" w:cs="Times New Roman"/>
          <w:i/>
          <w:szCs w:val="21"/>
        </w:rPr>
        <w:t>B</w:t>
      </w:r>
      <w:r w:rsidRPr="005E4571">
        <w:rPr>
          <w:rFonts w:ascii="Times New Roman" w:hAnsiTheme="minorEastAsia" w:cs="Times New Roman"/>
          <w:szCs w:val="21"/>
        </w:rPr>
        <w:t>、</w:t>
      </w:r>
      <w:r w:rsidRPr="007F7525">
        <w:rPr>
          <w:rFonts w:ascii="Times New Roman" w:hAnsi="Times New Roman" w:cs="Times New Roman"/>
          <w:i/>
          <w:szCs w:val="21"/>
        </w:rPr>
        <w:t>C</w:t>
      </w:r>
      <w:r w:rsidRPr="005E4571">
        <w:rPr>
          <w:rFonts w:ascii="Times New Roman" w:hAnsiTheme="minorEastAsia" w:cs="Times New Roman"/>
          <w:szCs w:val="21"/>
        </w:rPr>
        <w:t>三点，已知</w:t>
      </w:r>
      <w:r w:rsidRPr="007F7525">
        <w:rPr>
          <w:rFonts w:ascii="Times New Roman" w:hAnsi="Times New Roman" w:cs="Times New Roman"/>
          <w:i/>
          <w:szCs w:val="21"/>
        </w:rPr>
        <w:t>AB</w:t>
      </w:r>
      <w:r w:rsidRPr="005E4571">
        <w:rPr>
          <w:rFonts w:ascii="Times New Roman" w:hAnsiTheme="minorEastAsia" w:cs="Times New Roman"/>
          <w:szCs w:val="21"/>
        </w:rPr>
        <w:t>＝</w:t>
      </w:r>
      <w:r w:rsidRPr="007F7525">
        <w:rPr>
          <w:rFonts w:ascii="Times New Roman" w:hAnsi="Times New Roman" w:cs="Times New Roman"/>
          <w:szCs w:val="21"/>
        </w:rPr>
        <w:t>6</w:t>
      </w:r>
      <w:r w:rsidRPr="005E4571">
        <w:rPr>
          <w:rFonts w:ascii="Times New Roman" w:hAnsi="Times New Roman" w:cs="Times New Roman"/>
          <w:szCs w:val="21"/>
        </w:rPr>
        <w:t>m</w:t>
      </w:r>
      <w:r w:rsidRPr="005E4571">
        <w:rPr>
          <w:rFonts w:ascii="Times New Roman" w:hAnsiTheme="minorEastAsia" w:cs="Times New Roman"/>
          <w:szCs w:val="21"/>
        </w:rPr>
        <w:t>，</w:t>
      </w:r>
      <w:r w:rsidRPr="007F7525">
        <w:rPr>
          <w:rFonts w:ascii="Times New Roman" w:hAnsi="Times New Roman" w:cs="Times New Roman"/>
          <w:i/>
          <w:szCs w:val="21"/>
        </w:rPr>
        <w:t>BC</w:t>
      </w:r>
      <w:r w:rsidRPr="005E4571">
        <w:rPr>
          <w:rFonts w:ascii="Times New Roman" w:hAnsiTheme="minorEastAsia" w:cs="Times New Roman"/>
          <w:szCs w:val="21"/>
        </w:rPr>
        <w:t>＝</w:t>
      </w:r>
      <w:r w:rsidRPr="005E4571">
        <w:rPr>
          <w:rFonts w:ascii="Times New Roman" w:hAnsi="Times New Roman" w:cs="Times New Roman"/>
          <w:szCs w:val="21"/>
        </w:rPr>
        <w:t>10m</w:t>
      </w:r>
      <w:r w:rsidRPr="005E4571">
        <w:rPr>
          <w:rFonts w:ascii="Times New Roman" w:hAnsiTheme="minorEastAsia" w:cs="Times New Roman"/>
          <w:szCs w:val="21"/>
        </w:rPr>
        <w:t>，小球经过</w:t>
      </w:r>
      <w:r w:rsidRPr="007F7525">
        <w:rPr>
          <w:rFonts w:ascii="Times New Roman" w:hAnsi="Times New Roman" w:cs="Times New Roman"/>
          <w:i/>
          <w:szCs w:val="21"/>
        </w:rPr>
        <w:t>AB</w:t>
      </w:r>
      <w:r w:rsidRPr="005E4571">
        <w:rPr>
          <w:rFonts w:ascii="Times New Roman" w:hAnsiTheme="minorEastAsia" w:cs="Times New Roman"/>
          <w:szCs w:val="21"/>
        </w:rPr>
        <w:t>和</w:t>
      </w:r>
      <w:r w:rsidRPr="007F7525">
        <w:rPr>
          <w:rFonts w:ascii="Times New Roman" w:hAnsi="Times New Roman" w:cs="Times New Roman"/>
          <w:i/>
          <w:szCs w:val="21"/>
        </w:rPr>
        <w:t>BC</w:t>
      </w:r>
      <w:r w:rsidRPr="005E4571">
        <w:rPr>
          <w:rFonts w:ascii="Times New Roman" w:hAnsiTheme="minorEastAsia" w:cs="Times New Roman"/>
          <w:szCs w:val="21"/>
        </w:rPr>
        <w:t>所用时间均为</w:t>
      </w:r>
      <w:r w:rsidRPr="005E4571">
        <w:rPr>
          <w:rFonts w:ascii="Times New Roman" w:hAnsi="Times New Roman" w:cs="Times New Roman"/>
          <w:szCs w:val="21"/>
        </w:rPr>
        <w:t>2</w:t>
      </w:r>
      <w:r w:rsidRPr="007F7525">
        <w:rPr>
          <w:rFonts w:ascii="Times New Roman" w:hAnsi="Times New Roman" w:cs="Times New Roman"/>
          <w:szCs w:val="21"/>
        </w:rPr>
        <w:t>s</w:t>
      </w:r>
      <w:r w:rsidRPr="005E4571">
        <w:rPr>
          <w:rFonts w:ascii="Times New Roman" w:hAnsiTheme="minorEastAsia" w:cs="Times New Roman"/>
          <w:szCs w:val="21"/>
        </w:rPr>
        <w:t>，则小球在经过</w:t>
      </w:r>
      <w:r w:rsidRPr="007F7525">
        <w:rPr>
          <w:rFonts w:ascii="Times New Roman" w:hAnsi="Times New Roman" w:cs="Times New Roman"/>
          <w:i/>
          <w:szCs w:val="21"/>
        </w:rPr>
        <w:t>A</w:t>
      </w:r>
      <w:r w:rsidRPr="005E4571">
        <w:rPr>
          <w:rFonts w:ascii="Times New Roman" w:hAnsiTheme="minorEastAsia" w:cs="Times New Roman"/>
          <w:szCs w:val="21"/>
        </w:rPr>
        <w:t>、</w:t>
      </w:r>
      <w:r w:rsidRPr="007F7525">
        <w:rPr>
          <w:rFonts w:ascii="Times New Roman" w:hAnsi="Times New Roman" w:cs="Times New Roman"/>
          <w:i/>
          <w:szCs w:val="21"/>
        </w:rPr>
        <w:t>C</w:t>
      </w:r>
      <w:r w:rsidRPr="005E4571">
        <w:rPr>
          <w:rFonts w:ascii="Times New Roman" w:hAnsiTheme="minorEastAsia" w:cs="Times New Roman"/>
          <w:szCs w:val="21"/>
        </w:rPr>
        <w:t>两点时的速度分别为</w:t>
      </w:r>
      <w:r w:rsidR="007F7525">
        <w:rPr>
          <w:rFonts w:ascii="Times New Roman" w:hAnsi="Times New Roman" w:cs="Times New Roman" w:hint="eastAsia"/>
          <w:szCs w:val="21"/>
          <w:u w:val="single"/>
        </w:rPr>
        <w:t>________</w:t>
      </w:r>
      <w:r w:rsidRPr="005E4571">
        <w:rPr>
          <w:rFonts w:ascii="Times New Roman" w:hAnsiTheme="minorEastAsia" w:cs="Times New Roman"/>
          <w:szCs w:val="21"/>
        </w:rPr>
        <w:t>和</w:t>
      </w:r>
      <w:r w:rsidRPr="005E4571">
        <w:rPr>
          <w:rFonts w:ascii="Times New Roman" w:hAnsi="Times New Roman" w:cs="Times New Roman"/>
          <w:szCs w:val="21"/>
          <w:u w:val="single"/>
        </w:rPr>
        <w:tab/>
      </w:r>
      <w:r w:rsidR="007F7525">
        <w:rPr>
          <w:rFonts w:ascii="Times New Roman" w:hAnsi="Times New Roman" w:cs="Times New Roman" w:hint="eastAsia"/>
          <w:szCs w:val="21"/>
        </w:rPr>
        <w:t>________</w:t>
      </w:r>
    </w:p>
    <w:p w:rsidR="00EF3B11" w:rsidRPr="005E4571" w:rsidRDefault="00EF3B11" w:rsidP="005E4571">
      <w:pPr>
        <w:spacing w:line="276" w:lineRule="auto"/>
        <w:rPr>
          <w:rFonts w:ascii="Times New Roman" w:hAnsi="Times New Roman" w:cs="Times New Roman"/>
          <w:szCs w:val="21"/>
        </w:rPr>
      </w:pPr>
    </w:p>
    <w:p w:rsidR="00BB7D66"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9</w:t>
      </w:r>
      <w:r w:rsidR="00B076DE" w:rsidRPr="005E4571">
        <w:rPr>
          <w:rFonts w:ascii="Times New Roman" w:hAnsiTheme="minorEastAsia" w:cs="Times New Roman"/>
          <w:szCs w:val="21"/>
        </w:rPr>
        <w:t>、</w:t>
      </w:r>
      <w:r w:rsidR="00BB7D66" w:rsidRPr="005E4571">
        <w:rPr>
          <w:rFonts w:ascii="Times New Roman" w:hAnsiTheme="minorEastAsia" w:cs="Times New Roman"/>
          <w:szCs w:val="21"/>
        </w:rPr>
        <w:t>作匀加速直线运动的物体，加速度大小为</w:t>
      </w:r>
      <w:r w:rsidR="00BB7D66" w:rsidRPr="005E4571">
        <w:rPr>
          <w:rFonts w:ascii="Times New Roman" w:hAnsi="Times New Roman" w:cs="Times New Roman"/>
          <w:szCs w:val="21"/>
        </w:rPr>
        <w:t>2m/s</w:t>
      </w:r>
      <w:r w:rsidR="00BB7D66" w:rsidRPr="005E4571">
        <w:rPr>
          <w:rFonts w:ascii="Times New Roman" w:hAnsiTheme="minorEastAsia" w:cs="Times New Roman"/>
          <w:szCs w:val="21"/>
        </w:rPr>
        <w:t>。若其第</w:t>
      </w:r>
      <w:r w:rsidR="00BB7D66" w:rsidRPr="005E4571">
        <w:rPr>
          <w:rFonts w:ascii="Times New Roman" w:hAnsi="Times New Roman" w:cs="Times New Roman"/>
          <w:szCs w:val="21"/>
        </w:rPr>
        <w:t>1</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内位移是</w:t>
      </w:r>
      <w:r w:rsidR="00BB7D66" w:rsidRPr="005E4571">
        <w:rPr>
          <w:rFonts w:ascii="Times New Roman" w:hAnsi="Times New Roman" w:cs="Times New Roman"/>
          <w:szCs w:val="21"/>
        </w:rPr>
        <w:t>2m</w:t>
      </w:r>
      <w:r w:rsidR="00BB7D66" w:rsidRPr="005E4571">
        <w:rPr>
          <w:rFonts w:ascii="Times New Roman" w:hAnsiTheme="minorEastAsia" w:cs="Times New Roman"/>
          <w:szCs w:val="21"/>
        </w:rPr>
        <w:t>，则第</w:t>
      </w:r>
      <w:r w:rsidR="00BB7D66" w:rsidRPr="005E4571">
        <w:rPr>
          <w:rFonts w:ascii="Times New Roman" w:hAnsi="Times New Roman" w:cs="Times New Roman"/>
          <w:szCs w:val="21"/>
        </w:rPr>
        <w:t>3</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内位移是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w:t>
      </w:r>
      <w:r w:rsidR="00BB7D66" w:rsidRPr="005E4571">
        <w:rPr>
          <w:rFonts w:ascii="Times New Roman" w:hAnsi="Times New Roman" w:cs="Times New Roman"/>
          <w:szCs w:val="21"/>
        </w:rPr>
        <w:t>3</w:t>
      </w:r>
      <w:r w:rsidR="00BB7D66" w:rsidRPr="007F7525">
        <w:rPr>
          <w:rFonts w:ascii="Times New Roman" w:hAnsi="Times New Roman" w:cs="Times New Roman"/>
          <w:szCs w:val="21"/>
        </w:rPr>
        <w:t>s</w:t>
      </w:r>
      <w:r w:rsidR="00BB7D66" w:rsidRPr="005E4571">
        <w:rPr>
          <w:rFonts w:ascii="Times New Roman" w:hAnsiTheme="minorEastAsia" w:cs="Times New Roman"/>
          <w:szCs w:val="21"/>
        </w:rPr>
        <w:t>内的平均速度大小是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，第</w:t>
      </w:r>
      <w:r w:rsidR="00BB7D66" w:rsidRPr="005E4571">
        <w:rPr>
          <w:rFonts w:ascii="Times New Roman" w:hAnsi="Times New Roman" w:cs="Times New Roman"/>
          <w:szCs w:val="21"/>
        </w:rPr>
        <w:t>4</w:t>
      </w:r>
      <w:r w:rsidR="00BB7D66" w:rsidRPr="007F7525">
        <w:rPr>
          <w:rFonts w:ascii="Times New Roman" w:hAnsi="Times New Roman" w:cs="Times New Roman"/>
          <w:szCs w:val="21"/>
        </w:rPr>
        <w:t>s</w:t>
      </w:r>
      <w:r w:rsidR="00BB7D66" w:rsidRPr="005E4571">
        <w:rPr>
          <w:rFonts w:ascii="Times New Roman" w:hAnsiTheme="minorEastAsia" w:cs="Times New Roman"/>
          <w:szCs w:val="21"/>
        </w:rPr>
        <w:t>初的速度大小是</w:t>
      </w:r>
      <w:r w:rsidR="006E77D1">
        <w:rPr>
          <w:rFonts w:ascii="Times New Roman" w:hAnsi="Times New Roman" w:cs="Times New Roman" w:hint="eastAsia"/>
          <w:szCs w:val="21"/>
          <w:u w:val="single"/>
        </w:rPr>
        <w:t>________</w:t>
      </w:r>
      <w:r w:rsidR="00BB7D66" w:rsidRPr="005E4571">
        <w:rPr>
          <w:rFonts w:ascii="Times New Roman" w:hAnsiTheme="minorEastAsia" w:cs="Times New Roman"/>
          <w:szCs w:val="21"/>
        </w:rPr>
        <w:t>，初速度大小为</w:t>
      </w:r>
      <w:r w:rsidR="006E77D1">
        <w:rPr>
          <w:rFonts w:ascii="Times New Roman" w:hAnsi="Times New Roman" w:cs="Times New Roman" w:hint="eastAsia"/>
          <w:szCs w:val="21"/>
          <w:u w:val="single"/>
        </w:rPr>
        <w:t>________</w:t>
      </w:r>
    </w:p>
    <w:p w:rsidR="00BB7D66" w:rsidRDefault="00BB7D66" w:rsidP="005E4571">
      <w:pPr>
        <w:spacing w:line="276" w:lineRule="auto"/>
        <w:rPr>
          <w:rFonts w:ascii="Times New Roman" w:hAnsi="Times New Roman" w:cs="Times New Roman"/>
          <w:szCs w:val="21"/>
        </w:rPr>
      </w:pPr>
    </w:p>
    <w:p w:rsidR="00B076DE"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10</w:t>
      </w:r>
      <w:r w:rsidR="00B076DE" w:rsidRPr="005E4571">
        <w:rPr>
          <w:rFonts w:ascii="Times New Roman" w:hAnsiTheme="minorEastAsia" w:cs="Times New Roman"/>
          <w:szCs w:val="21"/>
        </w:rPr>
        <w:t>、马路旁每两根电线杆间的距离是</w:t>
      </w:r>
      <w:r w:rsidR="00B076DE" w:rsidRPr="005E4571">
        <w:rPr>
          <w:rFonts w:ascii="Times New Roman" w:hAnsi="Times New Roman" w:cs="Times New Roman"/>
          <w:szCs w:val="21"/>
        </w:rPr>
        <w:t>60m</w:t>
      </w:r>
      <w:r w:rsidR="006E77D1">
        <w:rPr>
          <w:rFonts w:ascii="Times New Roman" w:hAnsiTheme="minorEastAsia" w:cs="Times New Roman"/>
          <w:szCs w:val="21"/>
        </w:rPr>
        <w:t>，坐在汽车里的乘客</w:t>
      </w:r>
      <w:r w:rsidR="00B076DE" w:rsidRPr="005E4571">
        <w:rPr>
          <w:rFonts w:ascii="Times New Roman" w:hAnsiTheme="minorEastAsia" w:cs="Times New Roman"/>
          <w:szCs w:val="21"/>
        </w:rPr>
        <w:t>测得汽车从第一根杆到第二根杆用了</w:t>
      </w:r>
      <w:r w:rsidR="00B076DE" w:rsidRPr="005E4571">
        <w:rPr>
          <w:rFonts w:ascii="Times New Roman" w:hAnsi="Times New Roman" w:cs="Times New Roman"/>
          <w:szCs w:val="21"/>
        </w:rPr>
        <w:t>5</w:t>
      </w:r>
      <w:r w:rsidR="00B076DE" w:rsidRPr="006E77D1">
        <w:rPr>
          <w:rFonts w:ascii="Times New Roman" w:hAnsi="Times New Roman" w:cs="Times New Roman"/>
          <w:szCs w:val="21"/>
        </w:rPr>
        <w:t>s</w:t>
      </w:r>
      <w:r w:rsidR="00B076DE" w:rsidRPr="005E4571">
        <w:rPr>
          <w:rFonts w:ascii="Times New Roman" w:hAnsiTheme="minorEastAsia" w:cs="Times New Roman"/>
          <w:szCs w:val="21"/>
        </w:rPr>
        <w:t>，从第二根杆到第三根杆用了</w:t>
      </w:r>
      <w:r w:rsidR="00B076DE" w:rsidRPr="005E4571">
        <w:rPr>
          <w:rFonts w:ascii="Times New Roman" w:hAnsi="Times New Roman" w:cs="Times New Roman"/>
          <w:szCs w:val="21"/>
        </w:rPr>
        <w:t>3</w:t>
      </w:r>
      <w:r w:rsidR="00B076DE" w:rsidRPr="006E77D1">
        <w:rPr>
          <w:rFonts w:ascii="Times New Roman" w:hAnsi="Times New Roman" w:cs="Times New Roman"/>
          <w:szCs w:val="21"/>
        </w:rPr>
        <w:t>s</w:t>
      </w:r>
      <w:r w:rsidR="006E77D1">
        <w:rPr>
          <w:rFonts w:ascii="Times New Roman" w:hAnsiTheme="minorEastAsia" w:cs="Times New Roman"/>
          <w:szCs w:val="21"/>
        </w:rPr>
        <w:t>，</w:t>
      </w:r>
      <w:r w:rsidR="006E77D1">
        <w:rPr>
          <w:rFonts w:ascii="Times New Roman" w:hAnsiTheme="minorEastAsia" w:cs="Times New Roman" w:hint="eastAsia"/>
          <w:szCs w:val="21"/>
        </w:rPr>
        <w:t>假设</w:t>
      </w:r>
      <w:r w:rsidR="00B076DE" w:rsidRPr="005E4571">
        <w:rPr>
          <w:rFonts w:ascii="Times New Roman" w:hAnsiTheme="minorEastAsia" w:cs="Times New Roman"/>
          <w:szCs w:val="21"/>
        </w:rPr>
        <w:t>汽车是匀加速直线运动的，试求汽车的加速度和经过这三根电线杆时的速度大小</w:t>
      </w:r>
    </w:p>
    <w:p w:rsidR="00BB7D66" w:rsidRDefault="00BB7D66"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Default="006E77D1" w:rsidP="005E4571">
      <w:pPr>
        <w:spacing w:line="276" w:lineRule="auto"/>
        <w:rPr>
          <w:rFonts w:ascii="Times New Roman" w:hAnsi="Times New Roman" w:cs="Times New Roman"/>
          <w:szCs w:val="21"/>
        </w:rPr>
      </w:pPr>
    </w:p>
    <w:p w:rsidR="006E77D1" w:rsidRPr="005E4571" w:rsidRDefault="006E77D1" w:rsidP="005E4571">
      <w:pPr>
        <w:spacing w:line="276" w:lineRule="auto"/>
        <w:rPr>
          <w:rFonts w:ascii="Times New Roman" w:hAnsi="Times New Roman" w:cs="Times New Roman"/>
          <w:szCs w:val="21"/>
        </w:rPr>
      </w:pPr>
    </w:p>
    <w:p w:rsidR="00A248E2" w:rsidRPr="005E4571" w:rsidRDefault="00EF3B11" w:rsidP="005E4571">
      <w:pPr>
        <w:spacing w:line="276" w:lineRule="auto"/>
        <w:rPr>
          <w:rFonts w:ascii="Times New Roman" w:hAnsi="Times New Roman" w:cs="Times New Roman"/>
          <w:szCs w:val="21"/>
        </w:rPr>
      </w:pPr>
      <w:r w:rsidRPr="005E4571">
        <w:rPr>
          <w:rFonts w:ascii="Times New Roman" w:hAnsi="Times New Roman" w:cs="Times New Roman"/>
          <w:szCs w:val="21"/>
        </w:rPr>
        <w:t>11</w:t>
      </w:r>
      <w:r w:rsidR="00B076DE" w:rsidRPr="005E4571">
        <w:rPr>
          <w:rFonts w:ascii="Times New Roman" w:hAnsiTheme="minorEastAsia" w:cs="Times New Roman"/>
          <w:szCs w:val="21"/>
        </w:rPr>
        <w:t>、</w:t>
      </w:r>
      <w:r w:rsidR="00A248E2" w:rsidRPr="005E4571">
        <w:rPr>
          <w:rFonts w:ascii="Times New Roman" w:hAnsiTheme="minorEastAsia" w:cs="Times New Roman"/>
          <w:szCs w:val="21"/>
        </w:rPr>
        <w:t>在一个倾斜的长冰道上方，一群孩子排成队，每隔</w:t>
      </w:r>
      <w:r w:rsidR="006E77D1">
        <w:rPr>
          <w:rFonts w:ascii="Times New Roman" w:hAnsi="Times New Roman" w:cs="Times New Roman"/>
          <w:szCs w:val="21"/>
        </w:rPr>
        <w:t>1</w:t>
      </w:r>
      <w:r w:rsidR="00A248E2" w:rsidRPr="0050782A">
        <w:rPr>
          <w:rFonts w:ascii="Times New Roman" w:hAnsi="Times New Roman" w:cs="Times New Roman"/>
          <w:szCs w:val="21"/>
        </w:rPr>
        <w:t>s</w:t>
      </w:r>
      <w:r w:rsidR="00A248E2" w:rsidRPr="005E4571">
        <w:rPr>
          <w:rFonts w:ascii="Times New Roman" w:hAnsiTheme="minorEastAsia" w:cs="Times New Roman"/>
          <w:szCs w:val="21"/>
        </w:rPr>
        <w:t>就有一个小孩子往下滑，一游客对着冰道上的孩子拍下一张照片，如图所示，照片上有甲、乙、丙、丁四个孩子．他根据照片与实物的比例推算出乙与甲、丙两孩子间的距离分别为</w:t>
      </w:r>
      <w:smartTag w:uri="urn:schemas-microsoft-com:office:smarttags" w:element="chmetcnv">
        <w:smartTagPr>
          <w:attr w:name="UnitName" w:val="m"/>
          <w:attr w:name="SourceValue" w:val="12.5"/>
          <w:attr w:name="HasSpace" w:val="True"/>
          <w:attr w:name="Negative" w:val="False"/>
          <w:attr w:name="NumberType" w:val="1"/>
          <w:attr w:name="TCSC" w:val="0"/>
        </w:smartTagPr>
        <w:r w:rsidR="00A248E2" w:rsidRPr="005E4571">
          <w:rPr>
            <w:rFonts w:ascii="Times New Roman" w:hAnsi="Times New Roman" w:cs="Times New Roman"/>
            <w:szCs w:val="21"/>
          </w:rPr>
          <w:t>12.5 m</w:t>
        </w:r>
      </w:smartTag>
      <w:r w:rsidR="00A248E2" w:rsidRPr="005E4571">
        <w:rPr>
          <w:rFonts w:ascii="Times New Roman" w:hAnsiTheme="minorEastAsia" w:cs="Times New Roman"/>
          <w:szCs w:val="21"/>
        </w:rPr>
        <w:t>和</w:t>
      </w:r>
      <w:smartTag w:uri="urn:schemas-microsoft-com:office:smarttags" w:element="chmetcnv">
        <w:smartTagPr>
          <w:attr w:name="UnitName" w:val="m"/>
          <w:attr w:name="SourceValue" w:val="17.5"/>
          <w:attr w:name="HasSpace" w:val="True"/>
          <w:attr w:name="Negative" w:val="False"/>
          <w:attr w:name="NumberType" w:val="1"/>
          <w:attr w:name="TCSC" w:val="0"/>
        </w:smartTagPr>
        <w:r w:rsidR="00A248E2" w:rsidRPr="005E4571">
          <w:rPr>
            <w:rFonts w:ascii="Times New Roman" w:hAnsi="Times New Roman" w:cs="Times New Roman"/>
            <w:szCs w:val="21"/>
          </w:rPr>
          <w:t>17.5 m</w:t>
        </w:r>
      </w:smartTag>
      <w:r w:rsidR="00A248E2" w:rsidRPr="005E4571">
        <w:rPr>
          <w:rFonts w:ascii="Times New Roman" w:hAnsiTheme="minorEastAsia" w:cs="Times New Roman"/>
          <w:szCs w:val="21"/>
        </w:rPr>
        <w:t>，请你据此求解下列问题</w:t>
      </w:r>
    </w:p>
    <w:p w:rsidR="00A248E2" w:rsidRPr="005E4571" w:rsidRDefault="006E77D1" w:rsidP="005E457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7456" behindDoc="0" locked="0" layoutInCell="1" allowOverlap="1">
            <wp:simplePos x="0" y="0"/>
            <wp:positionH relativeFrom="column">
              <wp:posOffset>4071620</wp:posOffset>
            </wp:positionH>
            <wp:positionV relativeFrom="paragraph">
              <wp:posOffset>178435</wp:posOffset>
            </wp:positionV>
            <wp:extent cx="1676400" cy="619125"/>
            <wp:effectExtent l="19050" t="0" r="0" b="0"/>
            <wp:wrapSquare wrapText="bothSides"/>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学科网(www.zxxk.com)--教育资源门户，提供试卷、教案、课件、论文、素材及各类教学资源下载，还有大量而丰富的教学相关资讯！"/>
                    <pic:cNvPicPr>
                      <a:picLocks noChangeAspect="1" noChangeArrowheads="1"/>
                    </pic:cNvPicPr>
                  </pic:nvPicPr>
                  <pic:blipFill>
                    <a:blip r:embed="rId35" r:link="rId36"/>
                    <a:stretch>
                      <a:fillRect/>
                    </a:stretch>
                  </pic:blipFill>
                  <pic:spPr bwMode="auto">
                    <a:xfrm>
                      <a:off x="0" y="0"/>
                      <a:ext cx="1676400" cy="619125"/>
                    </a:xfrm>
                    <a:prstGeom prst="rect">
                      <a:avLst/>
                    </a:prstGeom>
                    <a:noFill/>
                    <a:ln w="9525">
                      <a:noFill/>
                      <a:miter lim="800000"/>
                      <a:headEnd/>
                      <a:tailEnd/>
                    </a:ln>
                  </pic:spPr>
                </pic:pic>
              </a:graphicData>
            </a:graphic>
          </wp:anchor>
        </w:drawing>
      </w:r>
      <w:r w:rsidR="005E4571" w:rsidRPr="005E4571">
        <w:rPr>
          <w:rFonts w:ascii="Times New Roman" w:hAnsi="Times New Roman" w:cs="Times New Roman"/>
          <w:szCs w:val="21"/>
        </w:rPr>
        <w:t>（</w:t>
      </w:r>
      <w:r w:rsidR="00A248E2" w:rsidRPr="005E4571">
        <w:rPr>
          <w:rFonts w:ascii="Times New Roman" w:hAnsi="Times New Roman" w:cs="Times New Roman"/>
          <w:szCs w:val="21"/>
        </w:rPr>
        <w:t>1</w:t>
      </w:r>
      <w:r w:rsidR="005E4571" w:rsidRPr="005E4571">
        <w:rPr>
          <w:rFonts w:ascii="Times New Roman" w:hAnsi="Times New Roman" w:cs="Times New Roman"/>
          <w:szCs w:val="21"/>
        </w:rPr>
        <w:t>）</w:t>
      </w:r>
      <w:r w:rsidR="00A248E2" w:rsidRPr="005E4571">
        <w:rPr>
          <w:rFonts w:ascii="Times New Roman" w:hAnsiTheme="minorEastAsia" w:cs="Times New Roman"/>
          <w:szCs w:val="21"/>
        </w:rPr>
        <w:t>若不考虑一切阻力，小孩下滑加速度是多少？</w:t>
      </w:r>
    </w:p>
    <w:p w:rsidR="00A248E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A248E2" w:rsidRPr="005E4571">
        <w:rPr>
          <w:rFonts w:ascii="Times New Roman" w:hAnsi="Times New Roman" w:cs="Times New Roman"/>
          <w:szCs w:val="21"/>
        </w:rPr>
        <w:t>2</w:t>
      </w:r>
      <w:r w:rsidRPr="005E4571">
        <w:rPr>
          <w:rFonts w:ascii="Times New Roman" w:hAnsi="Times New Roman" w:cs="Times New Roman"/>
          <w:szCs w:val="21"/>
        </w:rPr>
        <w:t>）</w:t>
      </w:r>
      <w:r w:rsidR="00A248E2" w:rsidRPr="005E4571">
        <w:rPr>
          <w:rFonts w:ascii="Times New Roman" w:hAnsiTheme="minorEastAsia" w:cs="Times New Roman"/>
          <w:szCs w:val="21"/>
        </w:rPr>
        <w:t>拍照时，最下面的小孩丁的速度是多大？</w:t>
      </w:r>
    </w:p>
    <w:p w:rsidR="00A248E2" w:rsidRPr="005E4571" w:rsidRDefault="005E4571" w:rsidP="005E4571">
      <w:pPr>
        <w:spacing w:line="276" w:lineRule="auto"/>
        <w:rPr>
          <w:rFonts w:ascii="Times New Roman" w:hAnsi="Times New Roman" w:cs="Times New Roman"/>
          <w:szCs w:val="21"/>
        </w:rPr>
      </w:pPr>
      <w:r w:rsidRPr="005E4571">
        <w:rPr>
          <w:rFonts w:ascii="Times New Roman" w:hAnsi="Times New Roman" w:cs="Times New Roman"/>
          <w:szCs w:val="21"/>
        </w:rPr>
        <w:t>（</w:t>
      </w:r>
      <w:r w:rsidR="00A248E2" w:rsidRPr="005E4571">
        <w:rPr>
          <w:rFonts w:ascii="Times New Roman" w:hAnsi="Times New Roman" w:cs="Times New Roman"/>
          <w:szCs w:val="21"/>
        </w:rPr>
        <w:t>3</w:t>
      </w:r>
      <w:r w:rsidRPr="005E4571">
        <w:rPr>
          <w:rFonts w:ascii="Times New Roman" w:hAnsi="Times New Roman" w:cs="Times New Roman"/>
          <w:szCs w:val="21"/>
        </w:rPr>
        <w:t>）</w:t>
      </w:r>
      <w:r w:rsidR="00A248E2" w:rsidRPr="005E4571">
        <w:rPr>
          <w:rFonts w:ascii="Times New Roman" w:hAnsiTheme="minorEastAsia" w:cs="Times New Roman"/>
          <w:szCs w:val="21"/>
        </w:rPr>
        <w:t>拍照时，在小孩甲上面的冰道上下滑的小孩子不会超过几个？</w:t>
      </w:r>
    </w:p>
    <w:p w:rsidR="006E77D1" w:rsidRDefault="006E77D1" w:rsidP="005E4571">
      <w:pPr>
        <w:spacing w:line="276" w:lineRule="auto"/>
        <w:rPr>
          <w:rFonts w:ascii="Times New Roman" w:hAnsiTheme="minorEastAsia" w:cs="Times New Roman"/>
          <w:szCs w:val="21"/>
        </w:rPr>
      </w:pPr>
    </w:p>
    <w:p w:rsidR="00BB7D66" w:rsidRPr="005E4571" w:rsidRDefault="00BB7D66" w:rsidP="005E4571">
      <w:pPr>
        <w:spacing w:line="276" w:lineRule="auto"/>
        <w:rPr>
          <w:rFonts w:ascii="Times New Roman" w:hAnsi="Times New Roman" w:cs="Times New Roman"/>
          <w:szCs w:val="21"/>
        </w:rPr>
      </w:pPr>
    </w:p>
    <w:p w:rsidR="00B076DE" w:rsidRPr="005E4571" w:rsidRDefault="00B076DE" w:rsidP="005E4571">
      <w:pPr>
        <w:spacing w:line="276" w:lineRule="auto"/>
        <w:rPr>
          <w:rFonts w:ascii="Times New Roman" w:hAnsi="Times New Roman" w:cs="Times New Roman"/>
          <w:szCs w:val="21"/>
        </w:rPr>
      </w:pPr>
    </w:p>
    <w:p w:rsidR="00B076DE" w:rsidRDefault="00B076DE" w:rsidP="005E4571">
      <w:pPr>
        <w:spacing w:line="276" w:lineRule="auto"/>
        <w:rPr>
          <w:rFonts w:ascii="Times New Roman" w:hAnsi="Times New Roman" w:cs="Times New Roman"/>
          <w:szCs w:val="21"/>
        </w:rPr>
      </w:pPr>
    </w:p>
    <w:p w:rsidR="00BE10BB" w:rsidRDefault="00BE10BB" w:rsidP="005E4571">
      <w:pPr>
        <w:spacing w:line="276" w:lineRule="auto"/>
        <w:rPr>
          <w:rFonts w:ascii="Times New Roman" w:hAnsi="Times New Roman" w:cs="Times New Roman"/>
          <w:szCs w:val="21"/>
        </w:rPr>
      </w:pPr>
    </w:p>
    <w:p w:rsidR="00BE10BB" w:rsidRDefault="00BE10BB" w:rsidP="005E4571">
      <w:pPr>
        <w:spacing w:line="276" w:lineRule="auto"/>
        <w:rPr>
          <w:rFonts w:ascii="Times New Roman" w:hAnsi="Times New Roman" w:cs="Times New Roman"/>
          <w:szCs w:val="21"/>
        </w:rPr>
      </w:pPr>
    </w:p>
    <w:p w:rsidR="00BE10BB" w:rsidRDefault="00BE10BB" w:rsidP="005E4571">
      <w:pPr>
        <w:spacing w:line="276" w:lineRule="auto"/>
        <w:rPr>
          <w:rFonts w:ascii="Times New Roman" w:hAnsi="Times New Roman" w:cs="Times New Roman"/>
          <w:szCs w:val="21"/>
        </w:rPr>
      </w:pPr>
    </w:p>
    <w:p w:rsidR="00BE10BB" w:rsidRPr="005E4571" w:rsidRDefault="00BE10BB" w:rsidP="005E4571">
      <w:pPr>
        <w:spacing w:line="276" w:lineRule="auto"/>
        <w:rPr>
          <w:rFonts w:ascii="Times New Roman" w:hAnsi="Times New Roman" w:cs="Times New Roman"/>
          <w:szCs w:val="21"/>
        </w:rPr>
      </w:pPr>
    </w:p>
    <w:sectPr w:rsidR="00BE10BB" w:rsidRPr="005E4571" w:rsidSect="008B2811">
      <w:headerReference w:type="default" r:id="rId37"/>
      <w:footerReference w:type="default" r:id="rId38"/>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373" w:rsidRDefault="00BF5373" w:rsidP="00AA5D1F">
      <w:r>
        <w:separator/>
      </w:r>
    </w:p>
  </w:endnote>
  <w:endnote w:type="continuationSeparator" w:id="1">
    <w:p w:rsidR="00BF5373" w:rsidRDefault="00BF5373"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DB09C9" w:rsidRDefault="00846638">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19.75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DB09C9" w:rsidRPr="009673E9" w:rsidRDefault="00DB09C9" w:rsidP="00481651">
                        <w:pPr>
                          <w:rPr>
                            <w:rFonts w:ascii="黑体" w:eastAsia="黑体" w:hAnsi="黑体"/>
                          </w:rPr>
                        </w:pPr>
                        <w:r w:rsidRPr="00022CCD">
                          <w:rPr>
                            <w:rFonts w:ascii="黑体" w:eastAsia="黑体" w:hAnsi="黑体" w:hint="eastAsia"/>
                          </w:rPr>
                          <w:t>初速度不为零的匀变速直线运动</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DB09C9" w:rsidRPr="009673E9" w:rsidRDefault="00DB09C9"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DB09C9">
              <w:rPr>
                <w:b/>
                <w:bCs/>
              </w:rPr>
              <w:instrText>PAGE</w:instrText>
            </w:r>
            <w:r>
              <w:rPr>
                <w:b/>
                <w:bCs/>
                <w:sz w:val="24"/>
                <w:szCs w:val="24"/>
              </w:rPr>
              <w:fldChar w:fldCharType="separate"/>
            </w:r>
            <w:r w:rsidR="005E4E46">
              <w:rPr>
                <w:b/>
                <w:bCs/>
                <w:noProof/>
              </w:rPr>
              <w:t>1</w:t>
            </w:r>
            <w:r>
              <w:rPr>
                <w:b/>
                <w:bCs/>
                <w:sz w:val="24"/>
                <w:szCs w:val="24"/>
              </w:rPr>
              <w:fldChar w:fldCharType="end"/>
            </w:r>
            <w:r w:rsidR="00DB09C9">
              <w:rPr>
                <w:lang w:val="zh-CN"/>
              </w:rPr>
              <w:t xml:space="preserve">/ </w:t>
            </w:r>
            <w:r>
              <w:rPr>
                <w:b/>
                <w:bCs/>
                <w:sz w:val="24"/>
                <w:szCs w:val="24"/>
              </w:rPr>
              <w:fldChar w:fldCharType="begin"/>
            </w:r>
            <w:r w:rsidR="00DB09C9">
              <w:rPr>
                <w:b/>
                <w:bCs/>
              </w:rPr>
              <w:instrText>NUMPAGES</w:instrText>
            </w:r>
            <w:r>
              <w:rPr>
                <w:b/>
                <w:bCs/>
                <w:sz w:val="24"/>
                <w:szCs w:val="24"/>
              </w:rPr>
              <w:fldChar w:fldCharType="separate"/>
            </w:r>
            <w:r w:rsidR="005E4E46">
              <w:rPr>
                <w:b/>
                <w:bCs/>
                <w:noProof/>
              </w:rPr>
              <w:t>9</w:t>
            </w:r>
            <w:r>
              <w:rPr>
                <w:b/>
                <w:bCs/>
                <w:sz w:val="24"/>
                <w:szCs w:val="24"/>
              </w:rPr>
              <w:fldChar w:fldCharType="end"/>
            </w:r>
          </w:p>
        </w:sdtContent>
      </w:sdt>
    </w:sdtContent>
  </w:sdt>
  <w:p w:rsidR="00DB09C9" w:rsidRPr="00906B73" w:rsidRDefault="00DB09C9"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373" w:rsidRDefault="00BF5373" w:rsidP="00AA5D1F">
      <w:r>
        <w:separator/>
      </w:r>
    </w:p>
  </w:footnote>
  <w:footnote w:type="continuationSeparator" w:id="1">
    <w:p w:rsidR="00BF5373" w:rsidRDefault="00BF5373"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C9" w:rsidRPr="00691353" w:rsidRDefault="00DB09C9"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846638" w:rsidRPr="00846638">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DB09C9" w:rsidRPr="009673E9" w:rsidRDefault="00DB09C9"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846638" w:rsidRPr="00846638">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D"/>
    <w:multiLevelType w:val="singleLevel"/>
    <w:tmpl w:val="0000000D"/>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2CCD"/>
    <w:rsid w:val="000238AF"/>
    <w:rsid w:val="000358AF"/>
    <w:rsid w:val="00042BAA"/>
    <w:rsid w:val="00051A2D"/>
    <w:rsid w:val="00051DCF"/>
    <w:rsid w:val="00075070"/>
    <w:rsid w:val="000754F5"/>
    <w:rsid w:val="00084EFD"/>
    <w:rsid w:val="00091D0C"/>
    <w:rsid w:val="00093D5B"/>
    <w:rsid w:val="000A26CC"/>
    <w:rsid w:val="000A7AE1"/>
    <w:rsid w:val="000B5DFC"/>
    <w:rsid w:val="000B62BD"/>
    <w:rsid w:val="000C01D5"/>
    <w:rsid w:val="000D3194"/>
    <w:rsid w:val="000D61C2"/>
    <w:rsid w:val="00125E6A"/>
    <w:rsid w:val="001331F9"/>
    <w:rsid w:val="00135804"/>
    <w:rsid w:val="0014059B"/>
    <w:rsid w:val="0014298B"/>
    <w:rsid w:val="00145B60"/>
    <w:rsid w:val="00151F60"/>
    <w:rsid w:val="001628EB"/>
    <w:rsid w:val="001849A1"/>
    <w:rsid w:val="001904FB"/>
    <w:rsid w:val="001924B0"/>
    <w:rsid w:val="001972E2"/>
    <w:rsid w:val="001F2BCF"/>
    <w:rsid w:val="001F6AC4"/>
    <w:rsid w:val="002014D6"/>
    <w:rsid w:val="00222F5B"/>
    <w:rsid w:val="00225569"/>
    <w:rsid w:val="002276A5"/>
    <w:rsid w:val="002324D6"/>
    <w:rsid w:val="0027548D"/>
    <w:rsid w:val="002901BA"/>
    <w:rsid w:val="002A08DD"/>
    <w:rsid w:val="002A11C0"/>
    <w:rsid w:val="002F46A6"/>
    <w:rsid w:val="0031036E"/>
    <w:rsid w:val="0032246F"/>
    <w:rsid w:val="00345CA7"/>
    <w:rsid w:val="0035490E"/>
    <w:rsid w:val="00355CFE"/>
    <w:rsid w:val="00370984"/>
    <w:rsid w:val="003758AC"/>
    <w:rsid w:val="00375E79"/>
    <w:rsid w:val="00381701"/>
    <w:rsid w:val="00385F9A"/>
    <w:rsid w:val="003A776C"/>
    <w:rsid w:val="003B11BA"/>
    <w:rsid w:val="00401B21"/>
    <w:rsid w:val="0044581A"/>
    <w:rsid w:val="004548EB"/>
    <w:rsid w:val="00473633"/>
    <w:rsid w:val="00481651"/>
    <w:rsid w:val="00481D42"/>
    <w:rsid w:val="004851C4"/>
    <w:rsid w:val="00490773"/>
    <w:rsid w:val="00492418"/>
    <w:rsid w:val="004A1568"/>
    <w:rsid w:val="004B5F61"/>
    <w:rsid w:val="004D1287"/>
    <w:rsid w:val="004D68BB"/>
    <w:rsid w:val="004D6CE4"/>
    <w:rsid w:val="004F3C72"/>
    <w:rsid w:val="00502999"/>
    <w:rsid w:val="0050782A"/>
    <w:rsid w:val="00507DF3"/>
    <w:rsid w:val="00541C84"/>
    <w:rsid w:val="00551CCE"/>
    <w:rsid w:val="00554F11"/>
    <w:rsid w:val="00557153"/>
    <w:rsid w:val="005665C5"/>
    <w:rsid w:val="00573101"/>
    <w:rsid w:val="00576312"/>
    <w:rsid w:val="005835DE"/>
    <w:rsid w:val="005E12B7"/>
    <w:rsid w:val="005E4571"/>
    <w:rsid w:val="005E4E46"/>
    <w:rsid w:val="005E5362"/>
    <w:rsid w:val="00604145"/>
    <w:rsid w:val="0061050A"/>
    <w:rsid w:val="006200E8"/>
    <w:rsid w:val="00621934"/>
    <w:rsid w:val="00623D36"/>
    <w:rsid w:val="0063160E"/>
    <w:rsid w:val="00633AF2"/>
    <w:rsid w:val="00687BED"/>
    <w:rsid w:val="00690A81"/>
    <w:rsid w:val="00691353"/>
    <w:rsid w:val="006A3E8E"/>
    <w:rsid w:val="006B7B46"/>
    <w:rsid w:val="006C1647"/>
    <w:rsid w:val="006D6E93"/>
    <w:rsid w:val="006E1FD1"/>
    <w:rsid w:val="006E77D1"/>
    <w:rsid w:val="007368C0"/>
    <w:rsid w:val="0077402A"/>
    <w:rsid w:val="0078207D"/>
    <w:rsid w:val="00786F2E"/>
    <w:rsid w:val="007A107E"/>
    <w:rsid w:val="007B0633"/>
    <w:rsid w:val="007E1442"/>
    <w:rsid w:val="007E6049"/>
    <w:rsid w:val="007F29DC"/>
    <w:rsid w:val="007F2B3E"/>
    <w:rsid w:val="007F7525"/>
    <w:rsid w:val="008005AD"/>
    <w:rsid w:val="00814E2D"/>
    <w:rsid w:val="00835628"/>
    <w:rsid w:val="00846638"/>
    <w:rsid w:val="00850C16"/>
    <w:rsid w:val="0087759D"/>
    <w:rsid w:val="008852AA"/>
    <w:rsid w:val="00887B9D"/>
    <w:rsid w:val="008902C2"/>
    <w:rsid w:val="008928DC"/>
    <w:rsid w:val="008B2811"/>
    <w:rsid w:val="008D1062"/>
    <w:rsid w:val="008D5ACD"/>
    <w:rsid w:val="00904076"/>
    <w:rsid w:val="00906B73"/>
    <w:rsid w:val="00920AE8"/>
    <w:rsid w:val="00921DC7"/>
    <w:rsid w:val="00922C20"/>
    <w:rsid w:val="00923133"/>
    <w:rsid w:val="0094201F"/>
    <w:rsid w:val="009673E9"/>
    <w:rsid w:val="00977E13"/>
    <w:rsid w:val="009D3B96"/>
    <w:rsid w:val="009D3EF2"/>
    <w:rsid w:val="009D6690"/>
    <w:rsid w:val="009E6202"/>
    <w:rsid w:val="00A007BE"/>
    <w:rsid w:val="00A073EC"/>
    <w:rsid w:val="00A15518"/>
    <w:rsid w:val="00A248E2"/>
    <w:rsid w:val="00A444AE"/>
    <w:rsid w:val="00A75C39"/>
    <w:rsid w:val="00A81ABE"/>
    <w:rsid w:val="00A81D7D"/>
    <w:rsid w:val="00A86E7C"/>
    <w:rsid w:val="00A92E55"/>
    <w:rsid w:val="00A93602"/>
    <w:rsid w:val="00AA5D1F"/>
    <w:rsid w:val="00AB64F6"/>
    <w:rsid w:val="00AB7463"/>
    <w:rsid w:val="00AE0FC3"/>
    <w:rsid w:val="00AE5C28"/>
    <w:rsid w:val="00AE77BF"/>
    <w:rsid w:val="00B076DE"/>
    <w:rsid w:val="00B16FAB"/>
    <w:rsid w:val="00B54C67"/>
    <w:rsid w:val="00B60881"/>
    <w:rsid w:val="00B7611A"/>
    <w:rsid w:val="00B811F6"/>
    <w:rsid w:val="00B836F1"/>
    <w:rsid w:val="00B8740F"/>
    <w:rsid w:val="00B87DBA"/>
    <w:rsid w:val="00B92C2D"/>
    <w:rsid w:val="00B95720"/>
    <w:rsid w:val="00BA1393"/>
    <w:rsid w:val="00BB0255"/>
    <w:rsid w:val="00BB5312"/>
    <w:rsid w:val="00BB7D66"/>
    <w:rsid w:val="00BC4768"/>
    <w:rsid w:val="00BD3E4B"/>
    <w:rsid w:val="00BE10BB"/>
    <w:rsid w:val="00BE3F4B"/>
    <w:rsid w:val="00BE4662"/>
    <w:rsid w:val="00BF5373"/>
    <w:rsid w:val="00C22E74"/>
    <w:rsid w:val="00C67CB5"/>
    <w:rsid w:val="00C7741C"/>
    <w:rsid w:val="00C925A8"/>
    <w:rsid w:val="00CB1D91"/>
    <w:rsid w:val="00CC0131"/>
    <w:rsid w:val="00CD1B2C"/>
    <w:rsid w:val="00CD23A2"/>
    <w:rsid w:val="00CD2E4C"/>
    <w:rsid w:val="00D2058B"/>
    <w:rsid w:val="00D26C31"/>
    <w:rsid w:val="00D4327A"/>
    <w:rsid w:val="00D43935"/>
    <w:rsid w:val="00D64ED9"/>
    <w:rsid w:val="00D73641"/>
    <w:rsid w:val="00DA66CB"/>
    <w:rsid w:val="00DB09C9"/>
    <w:rsid w:val="00DF0D93"/>
    <w:rsid w:val="00E0418A"/>
    <w:rsid w:val="00E13241"/>
    <w:rsid w:val="00E22BE8"/>
    <w:rsid w:val="00E31F51"/>
    <w:rsid w:val="00E32403"/>
    <w:rsid w:val="00E3330F"/>
    <w:rsid w:val="00E67FF6"/>
    <w:rsid w:val="00E91FB0"/>
    <w:rsid w:val="00EB0570"/>
    <w:rsid w:val="00EB6F47"/>
    <w:rsid w:val="00ED5B30"/>
    <w:rsid w:val="00EE1D65"/>
    <w:rsid w:val="00EF3B11"/>
    <w:rsid w:val="00F015BC"/>
    <w:rsid w:val="00F05F30"/>
    <w:rsid w:val="00F202DF"/>
    <w:rsid w:val="00F238D4"/>
    <w:rsid w:val="00F30354"/>
    <w:rsid w:val="00F61F6A"/>
    <w:rsid w:val="00F636C1"/>
    <w:rsid w:val="00F63A2D"/>
    <w:rsid w:val="00F70A3D"/>
    <w:rsid w:val="00F80ADC"/>
    <w:rsid w:val="00F9166D"/>
    <w:rsid w:val="00F93D6A"/>
    <w:rsid w:val="00FA02E7"/>
    <w:rsid w:val="00FC71F2"/>
    <w:rsid w:val="00FD4759"/>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table" w:styleId="af3">
    <w:name w:val="Table Grid"/>
    <w:basedOn w:val="a1"/>
    <w:uiPriority w:val="59"/>
    <w:rsid w:val="00FD4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871204">
      <w:bodyDiv w:val="1"/>
      <w:marLeft w:val="0"/>
      <w:marRight w:val="0"/>
      <w:marTop w:val="0"/>
      <w:marBottom w:val="0"/>
      <w:divBdr>
        <w:top w:val="none" w:sz="0" w:space="0" w:color="auto"/>
        <w:left w:val="none" w:sz="0" w:space="0" w:color="auto"/>
        <w:bottom w:val="none" w:sz="0" w:space="0" w:color="auto"/>
        <w:right w:val="none" w:sz="0" w:space="0" w:color="auto"/>
      </w:divBdr>
    </w:div>
    <w:div w:id="374894559">
      <w:bodyDiv w:val="1"/>
      <w:marLeft w:val="0"/>
      <w:marRight w:val="0"/>
      <w:marTop w:val="0"/>
      <w:marBottom w:val="0"/>
      <w:divBdr>
        <w:top w:val="none" w:sz="0" w:space="0" w:color="auto"/>
        <w:left w:val="none" w:sz="0" w:space="0" w:color="auto"/>
        <w:bottom w:val="none" w:sz="0" w:space="0" w:color="auto"/>
        <w:right w:val="none" w:sz="0" w:space="0" w:color="auto"/>
      </w:divBdr>
    </w:div>
    <w:div w:id="453909431">
      <w:bodyDiv w:val="1"/>
      <w:marLeft w:val="0"/>
      <w:marRight w:val="0"/>
      <w:marTop w:val="0"/>
      <w:marBottom w:val="0"/>
      <w:divBdr>
        <w:top w:val="none" w:sz="0" w:space="0" w:color="auto"/>
        <w:left w:val="none" w:sz="0" w:space="0" w:color="auto"/>
        <w:bottom w:val="none" w:sz="0" w:space="0" w:color="auto"/>
        <w:right w:val="none" w:sz="0" w:space="0" w:color="auto"/>
      </w:divBdr>
    </w:div>
    <w:div w:id="474643070">
      <w:bodyDiv w:val="1"/>
      <w:marLeft w:val="0"/>
      <w:marRight w:val="0"/>
      <w:marTop w:val="0"/>
      <w:marBottom w:val="0"/>
      <w:divBdr>
        <w:top w:val="none" w:sz="0" w:space="0" w:color="auto"/>
        <w:left w:val="none" w:sz="0" w:space="0" w:color="auto"/>
        <w:bottom w:val="none" w:sz="0" w:space="0" w:color="auto"/>
        <w:right w:val="none" w:sz="0" w:space="0" w:color="auto"/>
      </w:divBdr>
    </w:div>
    <w:div w:id="478546360">
      <w:bodyDiv w:val="1"/>
      <w:marLeft w:val="0"/>
      <w:marRight w:val="0"/>
      <w:marTop w:val="0"/>
      <w:marBottom w:val="0"/>
      <w:divBdr>
        <w:top w:val="none" w:sz="0" w:space="0" w:color="auto"/>
        <w:left w:val="none" w:sz="0" w:space="0" w:color="auto"/>
        <w:bottom w:val="none" w:sz="0" w:space="0" w:color="auto"/>
        <w:right w:val="none" w:sz="0" w:space="0" w:color="auto"/>
      </w:divBdr>
    </w:div>
    <w:div w:id="504370648">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147962">
      <w:bodyDiv w:val="1"/>
      <w:marLeft w:val="0"/>
      <w:marRight w:val="0"/>
      <w:marTop w:val="0"/>
      <w:marBottom w:val="0"/>
      <w:divBdr>
        <w:top w:val="none" w:sz="0" w:space="0" w:color="auto"/>
        <w:left w:val="none" w:sz="0" w:space="0" w:color="auto"/>
        <w:bottom w:val="none" w:sz="0" w:space="0" w:color="auto"/>
        <w:right w:val="none" w:sz="0" w:space="0" w:color="auto"/>
      </w:divBdr>
    </w:div>
    <w:div w:id="767702784">
      <w:bodyDiv w:val="1"/>
      <w:marLeft w:val="0"/>
      <w:marRight w:val="0"/>
      <w:marTop w:val="0"/>
      <w:marBottom w:val="0"/>
      <w:divBdr>
        <w:top w:val="none" w:sz="0" w:space="0" w:color="auto"/>
        <w:left w:val="none" w:sz="0" w:space="0" w:color="auto"/>
        <w:bottom w:val="none" w:sz="0" w:space="0" w:color="auto"/>
        <w:right w:val="none" w:sz="0" w:space="0" w:color="auto"/>
      </w:divBdr>
    </w:div>
    <w:div w:id="82951684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977647">
      <w:bodyDiv w:val="1"/>
      <w:marLeft w:val="0"/>
      <w:marRight w:val="0"/>
      <w:marTop w:val="0"/>
      <w:marBottom w:val="0"/>
      <w:divBdr>
        <w:top w:val="none" w:sz="0" w:space="0" w:color="auto"/>
        <w:left w:val="none" w:sz="0" w:space="0" w:color="auto"/>
        <w:bottom w:val="none" w:sz="0" w:space="0" w:color="auto"/>
        <w:right w:val="none" w:sz="0" w:space="0" w:color="auto"/>
      </w:divBdr>
    </w:div>
    <w:div w:id="1248733900">
      <w:bodyDiv w:val="1"/>
      <w:marLeft w:val="0"/>
      <w:marRight w:val="0"/>
      <w:marTop w:val="0"/>
      <w:marBottom w:val="0"/>
      <w:divBdr>
        <w:top w:val="none" w:sz="0" w:space="0" w:color="auto"/>
        <w:left w:val="none" w:sz="0" w:space="0" w:color="auto"/>
        <w:bottom w:val="none" w:sz="0" w:space="0" w:color="auto"/>
        <w:right w:val="none" w:sz="0" w:space="0" w:color="auto"/>
      </w:divBdr>
    </w:div>
    <w:div w:id="139384326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701388">
      <w:bodyDiv w:val="1"/>
      <w:marLeft w:val="0"/>
      <w:marRight w:val="0"/>
      <w:marTop w:val="0"/>
      <w:marBottom w:val="0"/>
      <w:divBdr>
        <w:top w:val="none" w:sz="0" w:space="0" w:color="auto"/>
        <w:left w:val="none" w:sz="0" w:space="0" w:color="auto"/>
        <w:bottom w:val="none" w:sz="0" w:space="0" w:color="auto"/>
        <w:right w:val="none" w:sz="0" w:space="0" w:color="auto"/>
      </w:divBdr>
    </w:div>
    <w:div w:id="1796100253">
      <w:bodyDiv w:val="1"/>
      <w:marLeft w:val="0"/>
      <w:marRight w:val="0"/>
      <w:marTop w:val="0"/>
      <w:marBottom w:val="0"/>
      <w:divBdr>
        <w:top w:val="none" w:sz="0" w:space="0" w:color="auto"/>
        <w:left w:val="none" w:sz="0" w:space="0" w:color="auto"/>
        <w:bottom w:val="none" w:sz="0" w:space="0" w:color="auto"/>
        <w:right w:val="none" w:sz="0" w:space="0" w:color="auto"/>
      </w:divBdr>
    </w:div>
    <w:div w:id="2008243998">
      <w:bodyDiv w:val="1"/>
      <w:marLeft w:val="0"/>
      <w:marRight w:val="0"/>
      <w:marTop w:val="0"/>
      <w:marBottom w:val="0"/>
      <w:divBdr>
        <w:top w:val="none" w:sz="0" w:space="0" w:color="auto"/>
        <w:left w:val="none" w:sz="0" w:space="0" w:color="auto"/>
        <w:bottom w:val="none" w:sz="0" w:space="0" w:color="auto"/>
        <w:right w:val="none" w:sz="0" w:space="0" w:color="auto"/>
      </w:divBdr>
    </w:div>
    <w:div w:id="206552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E:\&#24352;&#33395;\&#26680;\2015&#35838;&#20214;\2015&#183;&#29289;&#29702;\&#26680;2015&#183;&#20154;&#25945;&#29289;&#29702;&#35838;&#20214;\WW17.TIF" TargetMode="Externa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header" Target="header1.xml"/><Relationship Id="rId40" Type="http://schemas.openxmlformats.org/officeDocument/2006/relationships/theme" Target="theme/theme1.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png"/><Relationship Id="rId36" Type="http://schemas.openxmlformats.org/officeDocument/2006/relationships/image" Target="file:///D:\&#24352;&#21033;\&#26032;&#24314;&#25991;&#20214;&#22841;\&#22823;&#32434;\X5.TIF" TargetMode="Externa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6.png"/><Relationship Id="rId35"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09A2-E0D7-47DB-97A4-27484E19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802</Words>
  <Characters>4577</Characters>
  <Application>Microsoft Office Word</Application>
  <DocSecurity>0</DocSecurity>
  <Lines>38</Lines>
  <Paragraphs>10</Paragraphs>
  <ScaleCrop>false</ScaleCrop>
  <Company>Sky123.Org</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3</cp:revision>
  <cp:lastPrinted>2015-03-06T07:35:00Z</cp:lastPrinted>
  <dcterms:created xsi:type="dcterms:W3CDTF">2016-09-05T01:37:00Z</dcterms:created>
  <dcterms:modified xsi:type="dcterms:W3CDTF">2016-09-05T08:56:00Z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