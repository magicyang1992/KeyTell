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D31ED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C441E3">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4A386D">
        <w:rPr>
          <w:rFonts w:ascii="Times New Roman" w:eastAsia="黑体" w:hAnsi="黑体" w:cs="Times New Roman" w:hint="eastAsia"/>
          <w:sz w:val="36"/>
          <w:szCs w:val="36"/>
        </w:rPr>
        <w:t>秋</w:t>
      </w:r>
      <w:r w:rsidR="004A386D">
        <w:rPr>
          <w:rFonts w:ascii="Times New Roman" w:eastAsia="黑体" w:hAnsi="黑体" w:cs="Times New Roman"/>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D31ED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D31ED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D31ED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D31ED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1166EF" w:rsidP="00A00AB7">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BE5CCB" w:rsidP="00D31ED1">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共点力平衡</w:t>
            </w:r>
            <w:r>
              <w:rPr>
                <w:rFonts w:ascii="Times New Roman" w:eastAsia="黑体" w:hAnsi="Times New Roman" w:cs="Times New Roman"/>
                <w:color w:val="000000"/>
                <w:sz w:val="36"/>
                <w:szCs w:val="36"/>
              </w:rPr>
              <w:t>的综合应用</w:t>
            </w:r>
          </w:p>
        </w:tc>
      </w:tr>
      <w:tr w:rsidR="001F2BCF" w:rsidRPr="00355CFE" w:rsidTr="007E6049">
        <w:trPr>
          <w:trHeight w:val="454"/>
        </w:trPr>
        <w:tc>
          <w:tcPr>
            <w:tcW w:w="9286" w:type="dxa"/>
            <w:gridSpan w:val="6"/>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D31ED1">
            <w:pPr>
              <w:spacing w:line="276" w:lineRule="auto"/>
            </w:pPr>
            <w:r w:rsidRPr="007E6049">
              <w:t>1</w:t>
            </w:r>
            <w:r w:rsidR="00075070" w:rsidRPr="007E6049">
              <w:t>、</w:t>
            </w:r>
            <w:r w:rsidR="008E36BC">
              <w:rPr>
                <w:rFonts w:hint="eastAsia"/>
              </w:rPr>
              <w:t>理解共点力的平衡条件，掌握推论的使用</w:t>
            </w:r>
          </w:p>
          <w:p w:rsidR="00E32403" w:rsidRPr="00355CFE" w:rsidRDefault="00E32403" w:rsidP="00D31ED1">
            <w:pPr>
              <w:spacing w:line="276" w:lineRule="auto"/>
              <w:rPr>
                <w:rFonts w:eastAsia="黑体"/>
              </w:rPr>
            </w:pPr>
            <w:r w:rsidRPr="007E6049">
              <w:t>2</w:t>
            </w:r>
            <w:r w:rsidRPr="007E6049">
              <w:t>、</w:t>
            </w:r>
            <w:r w:rsidR="008E36BC" w:rsidRPr="00BF4DFB">
              <w:rPr>
                <w:rFonts w:ascii="Times New Roman" w:cs="Times New Roman"/>
              </w:rPr>
              <w:t>通过题目练习使学生掌握</w:t>
            </w:r>
            <w:r w:rsidR="008E36BC">
              <w:rPr>
                <w:rFonts w:ascii="Times New Roman" w:cs="Times New Roman" w:hint="eastAsia"/>
              </w:rPr>
              <w:t>共点力平衡的条件的应用</w:t>
            </w:r>
          </w:p>
        </w:tc>
      </w:tr>
      <w:tr w:rsidR="001F2BCF" w:rsidRPr="00355CFE" w:rsidTr="007E6049">
        <w:trPr>
          <w:trHeight w:val="454"/>
        </w:trPr>
        <w:tc>
          <w:tcPr>
            <w:tcW w:w="9286" w:type="dxa"/>
            <w:gridSpan w:val="6"/>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D31ED1">
            <w:pPr>
              <w:spacing w:line="276" w:lineRule="auto"/>
            </w:pPr>
            <w:r w:rsidRPr="007E6049">
              <w:t>1</w:t>
            </w:r>
            <w:r w:rsidR="00075070" w:rsidRPr="007E6049">
              <w:t>、</w:t>
            </w:r>
            <w:r w:rsidR="008E36BC">
              <w:rPr>
                <w:rFonts w:hint="eastAsia"/>
              </w:rPr>
              <w:t>正交分解法和旋转矢量法的判断</w:t>
            </w:r>
          </w:p>
        </w:tc>
      </w:tr>
      <w:tr w:rsidR="001F2BCF" w:rsidRPr="00355CFE" w:rsidTr="007E6049">
        <w:trPr>
          <w:trHeight w:val="454"/>
        </w:trPr>
        <w:tc>
          <w:tcPr>
            <w:tcW w:w="9286" w:type="dxa"/>
            <w:gridSpan w:val="6"/>
            <w:vAlign w:val="center"/>
          </w:tcPr>
          <w:p w:rsidR="001F2BCF" w:rsidRPr="00355CFE" w:rsidRDefault="001F2BCF" w:rsidP="00D31ED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814E2D" w:rsidP="00D31ED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知识点回顾</w:t>
            </w:r>
          </w:p>
        </w:tc>
        <w:tc>
          <w:tcPr>
            <w:tcW w:w="2961" w:type="dxa"/>
            <w:vAlign w:val="center"/>
          </w:tcPr>
          <w:p w:rsidR="001F2BCF" w:rsidRPr="00355CFE" w:rsidRDefault="00835628" w:rsidP="00D31ED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D31ED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D31ED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D31ED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D31ED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D31ED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D31ED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D31ED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D31ED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D31ED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D31ED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D31ED1">
      <w:pPr>
        <w:pStyle w:val="a7"/>
        <w:spacing w:before="0" w:after="0" w:line="276" w:lineRule="auto"/>
        <w:jc w:val="left"/>
        <w:rPr>
          <w:rFonts w:ascii="Times New Roman" w:hAnsi="Times New Roman" w:cs="Times New Roman"/>
          <w:sz w:val="21"/>
          <w:szCs w:val="21"/>
        </w:rPr>
      </w:pPr>
    </w:p>
    <w:p w:rsidR="001F2BCF" w:rsidRPr="00381701" w:rsidRDefault="001F2BCF" w:rsidP="00D31ED1">
      <w:pPr>
        <w:spacing w:line="276" w:lineRule="auto"/>
        <w:rPr>
          <w:rFonts w:ascii="Times New Roman" w:hAnsi="Times New Roman" w:cs="Times New Roman"/>
          <w:szCs w:val="21"/>
        </w:rPr>
      </w:pPr>
    </w:p>
    <w:p w:rsidR="00814E2D" w:rsidRPr="00381701" w:rsidRDefault="00814E2D" w:rsidP="00D31ED1">
      <w:pPr>
        <w:spacing w:line="276" w:lineRule="auto"/>
        <w:rPr>
          <w:rFonts w:ascii="Times New Roman" w:hAnsi="Times New Roman" w:cs="Times New Roman"/>
          <w:szCs w:val="21"/>
        </w:rPr>
      </w:pPr>
    </w:p>
    <w:p w:rsidR="00814E2D" w:rsidRPr="001166EF" w:rsidRDefault="00814E2D" w:rsidP="001166EF">
      <w:pPr>
        <w:spacing w:line="276" w:lineRule="auto"/>
        <w:rPr>
          <w:rFonts w:asciiTheme="majorHAnsi" w:hAnsiTheme="majorHAnsi" w:cstheme="majorHAnsi"/>
          <w:szCs w:val="21"/>
        </w:rPr>
      </w:pPr>
    </w:p>
    <w:p w:rsidR="00835628" w:rsidRPr="001166EF" w:rsidRDefault="00835628" w:rsidP="001166EF">
      <w:pPr>
        <w:spacing w:line="276" w:lineRule="auto"/>
        <w:rPr>
          <w:rFonts w:asciiTheme="majorHAnsi" w:hAnsiTheme="majorHAnsi" w:cstheme="majorHAnsi"/>
          <w:szCs w:val="21"/>
        </w:rPr>
      </w:pPr>
    </w:p>
    <w:p w:rsidR="00835628" w:rsidRPr="001166EF" w:rsidRDefault="00835628" w:rsidP="001166EF">
      <w:pPr>
        <w:spacing w:line="276" w:lineRule="auto"/>
        <w:rPr>
          <w:rFonts w:asciiTheme="majorHAnsi" w:hAnsiTheme="majorHAnsi" w:cstheme="majorHAnsi"/>
          <w:szCs w:val="21"/>
        </w:rPr>
      </w:pPr>
    </w:p>
    <w:p w:rsidR="0078207D" w:rsidRPr="001166EF" w:rsidRDefault="0078207D" w:rsidP="001166EF">
      <w:pPr>
        <w:spacing w:line="276" w:lineRule="auto"/>
        <w:rPr>
          <w:rFonts w:asciiTheme="majorHAnsi" w:hAnsiTheme="majorHAnsi" w:cstheme="majorHAnsi"/>
          <w:szCs w:val="21"/>
        </w:rPr>
      </w:pPr>
    </w:p>
    <w:p w:rsidR="0078207D" w:rsidRPr="001166EF" w:rsidRDefault="0078207D" w:rsidP="001166EF">
      <w:pPr>
        <w:spacing w:line="276" w:lineRule="auto"/>
        <w:rPr>
          <w:rFonts w:asciiTheme="majorHAnsi" w:hAnsiTheme="majorHAnsi" w:cstheme="majorHAnsi"/>
          <w:szCs w:val="21"/>
        </w:rPr>
      </w:pPr>
    </w:p>
    <w:p w:rsidR="00835628" w:rsidRPr="001166EF" w:rsidRDefault="00835628" w:rsidP="001166EF">
      <w:pPr>
        <w:spacing w:line="276" w:lineRule="auto"/>
        <w:rPr>
          <w:rFonts w:asciiTheme="majorHAnsi" w:hAnsiTheme="majorHAnsi" w:cstheme="majorHAnsi"/>
          <w:szCs w:val="21"/>
        </w:rPr>
      </w:pPr>
    </w:p>
    <w:p w:rsidR="00835628" w:rsidRPr="001166EF" w:rsidRDefault="00835628" w:rsidP="001166EF">
      <w:pPr>
        <w:spacing w:line="276" w:lineRule="auto"/>
        <w:rPr>
          <w:rFonts w:asciiTheme="majorHAnsi" w:hAnsiTheme="majorHAnsi" w:cstheme="majorHAnsi"/>
          <w:szCs w:val="21"/>
        </w:rPr>
      </w:pPr>
    </w:p>
    <w:p w:rsidR="00F80ADC" w:rsidRPr="001166EF" w:rsidRDefault="007A5457" w:rsidP="001166EF">
      <w:pPr>
        <w:spacing w:line="276" w:lineRule="auto"/>
        <w:jc w:val="center"/>
        <w:rPr>
          <w:rFonts w:asciiTheme="majorHAnsi" w:hAnsiTheme="majorHAnsi" w:cstheme="majorHAnsi"/>
          <w:szCs w:val="21"/>
        </w:rPr>
      </w:pPr>
      <w:r w:rsidRPr="001166EF">
        <w:rPr>
          <w:rFonts w:asciiTheme="majorHAnsi" w:hAnsiTheme="majorHAnsi" w:cstheme="majorHAnsi"/>
          <w:szCs w:val="21"/>
        </w:rPr>
      </w:r>
      <w:r w:rsidRPr="001166EF">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1166EF" w:rsidRPr="0077402A" w:rsidRDefault="001166EF" w:rsidP="00381701">
                    <w:pPr>
                      <w:jc w:val="center"/>
                      <w:rPr>
                        <w:rFonts w:ascii="黑体" w:eastAsia="黑体" w:hAnsi="黑体"/>
                        <w:sz w:val="36"/>
                        <w:szCs w:val="36"/>
                      </w:rPr>
                    </w:pPr>
                    <w:r>
                      <w:rPr>
                        <w:rFonts w:ascii="Times New Roman" w:eastAsia="黑体" w:hAnsi="Times New Roman" w:cs="Times New Roman" w:hint="eastAsia"/>
                        <w:color w:val="000000"/>
                        <w:sz w:val="36"/>
                        <w:szCs w:val="36"/>
                      </w:rPr>
                      <w:t>共点力平衡</w:t>
                    </w:r>
                    <w:r>
                      <w:rPr>
                        <w:rFonts w:ascii="Times New Roman" w:eastAsia="黑体" w:hAnsi="Times New Roman" w:cs="Times New Roman"/>
                        <w:color w:val="000000"/>
                        <w:sz w:val="36"/>
                        <w:szCs w:val="36"/>
                      </w:rPr>
                      <w:t>的综合应用</w:t>
                    </w:r>
                  </w:p>
                </w:txbxContent>
              </v:textbox>
            </v:shape>
            <w10:wrap type="none"/>
            <w10:anchorlock/>
          </v:group>
        </w:pict>
      </w:r>
    </w:p>
    <w:p w:rsidR="00381701" w:rsidRPr="001166EF" w:rsidRDefault="00381701" w:rsidP="001166EF">
      <w:pPr>
        <w:spacing w:line="276" w:lineRule="auto"/>
        <w:rPr>
          <w:rFonts w:asciiTheme="majorHAnsi" w:hAnsiTheme="majorHAnsi" w:cstheme="majorHAnsi"/>
          <w:szCs w:val="21"/>
        </w:rPr>
      </w:pPr>
    </w:p>
    <w:p w:rsidR="00502999" w:rsidRPr="001166EF" w:rsidRDefault="007A5457" w:rsidP="001166EF">
      <w:pPr>
        <w:spacing w:line="276" w:lineRule="auto"/>
        <w:rPr>
          <w:rFonts w:asciiTheme="majorHAnsi" w:hAnsiTheme="majorHAnsi" w:cstheme="majorHAnsi"/>
          <w:szCs w:val="21"/>
        </w:rPr>
      </w:pPr>
      <w:r w:rsidRPr="001166EF">
        <w:rPr>
          <w:rFonts w:asciiTheme="majorHAnsi" w:hAnsiTheme="majorHAnsi" w:cstheme="majorHAnsi"/>
          <w:szCs w:val="21"/>
        </w:rPr>
      </w:r>
      <w:r w:rsidRPr="001166EF">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1166EF" w:rsidRPr="0014298B" w:rsidRDefault="001166EF">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F1561D" w:rsidRPr="001166EF" w:rsidRDefault="008E36BC" w:rsidP="001166EF">
      <w:pPr>
        <w:spacing w:line="276" w:lineRule="auto"/>
        <w:rPr>
          <w:rFonts w:asciiTheme="majorHAnsi" w:hAnsiTheme="majorHAnsi" w:cstheme="majorHAnsi"/>
          <w:szCs w:val="21"/>
        </w:rPr>
      </w:pPr>
      <w:r w:rsidRPr="001166EF">
        <w:rPr>
          <w:rFonts w:asciiTheme="majorHAnsi" w:hAnsiTheme="minorEastAsia" w:cstheme="majorHAnsi"/>
          <w:szCs w:val="21"/>
        </w:rPr>
        <w:t>一</w:t>
      </w:r>
      <w:r w:rsidR="00BA22F6" w:rsidRPr="001166EF">
        <w:rPr>
          <w:rFonts w:asciiTheme="majorHAnsi" w:hAnsiTheme="minorEastAsia" w:cstheme="majorHAnsi"/>
          <w:szCs w:val="21"/>
        </w:rPr>
        <w:t>、</w:t>
      </w:r>
      <w:r w:rsidR="00F1561D" w:rsidRPr="001166EF">
        <w:rPr>
          <w:rFonts w:asciiTheme="majorHAnsi" w:hAnsiTheme="minorEastAsia" w:cstheme="majorHAnsi"/>
          <w:szCs w:val="21"/>
        </w:rPr>
        <w:t>共点力作用下物体的平衡</w:t>
      </w:r>
    </w:p>
    <w:p w:rsidR="00F1561D" w:rsidRPr="001166EF" w:rsidRDefault="00BA22F6" w:rsidP="001166EF">
      <w:pPr>
        <w:spacing w:line="276" w:lineRule="auto"/>
        <w:rPr>
          <w:rFonts w:asciiTheme="majorHAnsi" w:hAnsiTheme="majorHAnsi" w:cstheme="majorHAnsi"/>
          <w:szCs w:val="21"/>
        </w:rPr>
      </w:pPr>
      <w:r w:rsidRPr="001166EF">
        <w:rPr>
          <w:rFonts w:asciiTheme="majorHAnsi" w:hAnsiTheme="majorHAnsi" w:cstheme="majorHAnsi"/>
          <w:szCs w:val="21"/>
        </w:rPr>
        <w:t>1</w:t>
      </w:r>
      <w:r w:rsidRPr="001166EF">
        <w:rPr>
          <w:rFonts w:asciiTheme="majorHAnsi" w:hAnsiTheme="minorEastAsia" w:cstheme="majorHAnsi"/>
          <w:szCs w:val="21"/>
        </w:rPr>
        <w:t>、</w:t>
      </w:r>
      <w:r w:rsidR="00F1561D" w:rsidRPr="001166EF">
        <w:rPr>
          <w:rFonts w:asciiTheme="majorHAnsi" w:hAnsiTheme="minorEastAsia" w:cstheme="majorHAnsi"/>
          <w:szCs w:val="21"/>
        </w:rPr>
        <w:t>物体保持</w:t>
      </w:r>
      <w:r w:rsidR="00190B6E" w:rsidRPr="001166EF">
        <w:rPr>
          <w:rFonts w:asciiTheme="majorHAnsi" w:hAnsiTheme="majorHAnsi" w:cstheme="majorHAnsi"/>
          <w:szCs w:val="21"/>
        </w:rPr>
        <w:t>________</w:t>
      </w:r>
      <w:r w:rsidR="00F1561D" w:rsidRPr="001166EF">
        <w:rPr>
          <w:rFonts w:asciiTheme="majorHAnsi" w:hAnsiTheme="minorEastAsia" w:cstheme="majorHAnsi"/>
          <w:szCs w:val="21"/>
        </w:rPr>
        <w:t>或者做</w:t>
      </w:r>
      <w:r w:rsidR="00190B6E" w:rsidRPr="001166EF">
        <w:rPr>
          <w:rFonts w:asciiTheme="majorHAnsi" w:hAnsiTheme="majorHAnsi" w:cstheme="majorHAnsi"/>
          <w:szCs w:val="21"/>
        </w:rPr>
        <w:t>________</w:t>
      </w:r>
      <w:r w:rsidR="00F1561D" w:rsidRPr="001166EF">
        <w:rPr>
          <w:rFonts w:asciiTheme="majorHAnsi" w:hAnsiTheme="minorEastAsia" w:cstheme="majorHAnsi"/>
          <w:szCs w:val="21"/>
        </w:rPr>
        <w:t>，物体就处于平衡状态。</w:t>
      </w:r>
    </w:p>
    <w:p w:rsidR="00F1561D" w:rsidRPr="001166EF" w:rsidRDefault="00BA22F6" w:rsidP="001166EF">
      <w:pPr>
        <w:spacing w:line="276" w:lineRule="auto"/>
        <w:rPr>
          <w:rFonts w:asciiTheme="majorHAnsi" w:hAnsiTheme="majorHAnsi" w:cstheme="majorHAnsi"/>
          <w:szCs w:val="21"/>
        </w:rPr>
      </w:pPr>
      <w:r w:rsidRPr="001166EF">
        <w:rPr>
          <w:rFonts w:asciiTheme="majorHAnsi" w:hAnsiTheme="majorHAnsi" w:cstheme="majorHAnsi"/>
          <w:szCs w:val="21"/>
        </w:rPr>
        <w:t>2</w:t>
      </w:r>
      <w:r w:rsidRPr="001166EF">
        <w:rPr>
          <w:rFonts w:asciiTheme="majorHAnsi" w:hAnsiTheme="minorEastAsia" w:cstheme="majorHAnsi"/>
          <w:szCs w:val="21"/>
        </w:rPr>
        <w:t>、</w:t>
      </w:r>
      <w:r w:rsidR="00F1561D" w:rsidRPr="001166EF">
        <w:rPr>
          <w:rFonts w:asciiTheme="majorHAnsi" w:hAnsiTheme="minorEastAsia" w:cstheme="majorHAnsi"/>
          <w:szCs w:val="21"/>
        </w:rPr>
        <w:t>共点力作用下物体的平衡条件</w:t>
      </w:r>
      <w:r w:rsidRPr="001166EF">
        <w:rPr>
          <w:rFonts w:asciiTheme="majorHAnsi" w:hAnsiTheme="minorEastAsia" w:cstheme="majorHAnsi"/>
          <w:szCs w:val="21"/>
        </w:rPr>
        <w:t>：</w:t>
      </w:r>
      <w:r w:rsidR="00190B6E" w:rsidRPr="001166EF">
        <w:rPr>
          <w:rFonts w:asciiTheme="majorHAnsi" w:hAnsiTheme="majorHAnsi" w:cstheme="majorHAnsi"/>
          <w:szCs w:val="21"/>
        </w:rPr>
        <w:t>________________________</w:t>
      </w:r>
    </w:p>
    <w:p w:rsidR="00F1561D" w:rsidRPr="001166EF" w:rsidRDefault="00BA22F6" w:rsidP="001166EF">
      <w:pPr>
        <w:spacing w:line="276" w:lineRule="auto"/>
        <w:rPr>
          <w:rFonts w:asciiTheme="majorHAnsi" w:hAnsiTheme="majorHAnsi" w:cstheme="majorHAnsi"/>
          <w:szCs w:val="21"/>
        </w:rPr>
      </w:pPr>
      <w:r w:rsidRPr="001166EF">
        <w:rPr>
          <w:rFonts w:asciiTheme="majorHAnsi" w:hAnsiTheme="majorHAnsi" w:cstheme="majorHAnsi"/>
          <w:szCs w:val="21"/>
        </w:rPr>
        <w:t>3</w:t>
      </w:r>
      <w:r w:rsidRPr="001166EF">
        <w:rPr>
          <w:rFonts w:asciiTheme="majorHAnsi" w:hAnsiTheme="minorEastAsia" w:cstheme="majorHAnsi"/>
          <w:szCs w:val="21"/>
        </w:rPr>
        <w:t>、</w:t>
      </w:r>
      <w:r w:rsidR="00F1561D" w:rsidRPr="001166EF">
        <w:rPr>
          <w:rFonts w:asciiTheme="majorHAnsi" w:hAnsiTheme="minorEastAsia" w:cstheme="majorHAnsi"/>
          <w:szCs w:val="21"/>
        </w:rPr>
        <w:t>物体在三个力作用下平衡必共点</w:t>
      </w:r>
      <w:r w:rsidR="00190B6E" w:rsidRPr="001166EF">
        <w:rPr>
          <w:rFonts w:asciiTheme="majorHAnsi" w:hAnsiTheme="minorEastAsia" w:cstheme="majorHAnsi"/>
          <w:szCs w:val="21"/>
        </w:rPr>
        <w:t>。</w:t>
      </w:r>
    </w:p>
    <w:p w:rsidR="00190B6E" w:rsidRPr="001166EF" w:rsidRDefault="00190B6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【答案】静止；匀速直线运动；作用在物体上各力的合力为零</w:t>
      </w:r>
    </w:p>
    <w:p w:rsidR="00075070" w:rsidRPr="001166EF" w:rsidRDefault="00075070" w:rsidP="001166EF">
      <w:pPr>
        <w:spacing w:line="276" w:lineRule="auto"/>
        <w:rPr>
          <w:rFonts w:asciiTheme="majorHAnsi" w:hAnsiTheme="majorHAnsi" w:cstheme="majorHAnsi"/>
          <w:szCs w:val="21"/>
        </w:rPr>
      </w:pPr>
    </w:p>
    <w:p w:rsidR="00BC4F96" w:rsidRPr="001166EF" w:rsidRDefault="008E36BC" w:rsidP="001166EF">
      <w:pPr>
        <w:spacing w:line="276" w:lineRule="auto"/>
        <w:rPr>
          <w:rFonts w:asciiTheme="majorHAnsi" w:hAnsiTheme="majorHAnsi" w:cstheme="majorHAnsi"/>
          <w:szCs w:val="21"/>
        </w:rPr>
      </w:pPr>
      <w:r w:rsidRPr="001166EF">
        <w:rPr>
          <w:rFonts w:asciiTheme="majorHAnsi" w:hAnsiTheme="minorEastAsia" w:cstheme="majorHAnsi"/>
          <w:szCs w:val="21"/>
        </w:rPr>
        <w:t>二</w:t>
      </w:r>
      <w:r w:rsidR="00BC4F96" w:rsidRPr="001166EF">
        <w:rPr>
          <w:rFonts w:asciiTheme="majorHAnsi" w:hAnsiTheme="minorEastAsia" w:cstheme="majorHAnsi"/>
          <w:szCs w:val="21"/>
        </w:rPr>
        <w:t>、共点力平衡的几条重要推论</w:t>
      </w:r>
    </w:p>
    <w:p w:rsidR="00BC4F96" w:rsidRPr="001166EF" w:rsidRDefault="00BA22F6" w:rsidP="001166EF">
      <w:pPr>
        <w:spacing w:line="276" w:lineRule="auto"/>
        <w:rPr>
          <w:rFonts w:asciiTheme="majorHAnsi" w:hAnsiTheme="majorHAnsi" w:cstheme="majorHAnsi"/>
          <w:szCs w:val="21"/>
        </w:rPr>
      </w:pPr>
      <w:r w:rsidRPr="001166EF">
        <w:rPr>
          <w:rFonts w:asciiTheme="majorHAnsi" w:hAnsiTheme="majorHAnsi" w:cstheme="majorHAnsi"/>
          <w:szCs w:val="21"/>
        </w:rPr>
        <w:t>1</w:t>
      </w:r>
      <w:r w:rsidRPr="001166EF">
        <w:rPr>
          <w:rFonts w:asciiTheme="majorHAnsi" w:hAnsiTheme="minorEastAsia" w:cstheme="majorHAnsi"/>
          <w:szCs w:val="21"/>
        </w:rPr>
        <w:t>、</w:t>
      </w:r>
      <w:r w:rsidR="00BC4F96" w:rsidRPr="001166EF">
        <w:rPr>
          <w:rFonts w:asciiTheme="majorHAnsi" w:hAnsiTheme="minorEastAsia" w:cstheme="majorHAnsi"/>
          <w:szCs w:val="21"/>
        </w:rPr>
        <w:t>二力平衡：如果物体在两个共点力的作用下处于平衡状态，这两个力必定大小相等，方向相反</w:t>
      </w:r>
    </w:p>
    <w:p w:rsidR="00BC4F96" w:rsidRPr="001166EF" w:rsidRDefault="00BA22F6" w:rsidP="001166EF">
      <w:pPr>
        <w:spacing w:line="276" w:lineRule="auto"/>
        <w:rPr>
          <w:rFonts w:asciiTheme="majorHAnsi" w:hAnsiTheme="majorHAnsi" w:cstheme="majorHAnsi"/>
          <w:szCs w:val="21"/>
        </w:rPr>
      </w:pPr>
      <w:r w:rsidRPr="001166EF">
        <w:rPr>
          <w:rFonts w:asciiTheme="majorHAnsi" w:hAnsiTheme="majorHAnsi" w:cstheme="majorHAnsi"/>
          <w:szCs w:val="21"/>
        </w:rPr>
        <w:t>2</w:t>
      </w:r>
      <w:r w:rsidRPr="001166EF">
        <w:rPr>
          <w:rFonts w:asciiTheme="majorHAnsi" w:hAnsiTheme="minorEastAsia" w:cstheme="majorHAnsi"/>
          <w:szCs w:val="21"/>
        </w:rPr>
        <w:t>、</w:t>
      </w:r>
      <w:r w:rsidR="00BC4F96" w:rsidRPr="001166EF">
        <w:rPr>
          <w:rFonts w:asciiTheme="majorHAnsi" w:hAnsiTheme="minorEastAsia" w:cstheme="majorHAnsi"/>
          <w:szCs w:val="21"/>
        </w:rPr>
        <w:t>三力平衡：如果物体在三个共点力的作用下处于平衡状态，其中任意两个力的合力一定与第三个力大小</w:t>
      </w:r>
      <w:r w:rsidR="00190B6E" w:rsidRPr="001166EF">
        <w:rPr>
          <w:rFonts w:asciiTheme="majorHAnsi" w:hAnsiTheme="majorHAnsi" w:cstheme="majorHAnsi"/>
          <w:szCs w:val="21"/>
        </w:rPr>
        <w:t>________</w:t>
      </w:r>
      <w:r w:rsidR="00BC4F96" w:rsidRPr="001166EF">
        <w:rPr>
          <w:rFonts w:asciiTheme="majorHAnsi" w:hAnsiTheme="minorEastAsia" w:cstheme="majorHAnsi"/>
          <w:szCs w:val="21"/>
        </w:rPr>
        <w:t>，方向</w:t>
      </w:r>
      <w:r w:rsidR="00190B6E" w:rsidRPr="001166EF">
        <w:rPr>
          <w:rFonts w:asciiTheme="majorHAnsi" w:hAnsiTheme="majorHAnsi" w:cstheme="majorHAnsi"/>
          <w:szCs w:val="21"/>
        </w:rPr>
        <w:t>________</w:t>
      </w:r>
      <w:r w:rsidR="00BC4F96" w:rsidRPr="001166EF">
        <w:rPr>
          <w:rFonts w:asciiTheme="majorHAnsi" w:hAnsiTheme="minorEastAsia" w:cstheme="majorHAnsi"/>
          <w:szCs w:val="21"/>
        </w:rPr>
        <w:t>。表示三力的矢量可以形成</w:t>
      </w:r>
      <w:r w:rsidR="00BF2C5D" w:rsidRPr="001166EF">
        <w:rPr>
          <w:rFonts w:asciiTheme="majorHAnsi" w:hAnsiTheme="majorHAnsi" w:cstheme="majorHAnsi"/>
          <w:szCs w:val="21"/>
        </w:rPr>
        <w:t>________</w:t>
      </w:r>
      <w:r w:rsidR="00BC4F96" w:rsidRPr="001166EF">
        <w:rPr>
          <w:rFonts w:asciiTheme="majorHAnsi" w:hAnsiTheme="minorEastAsia" w:cstheme="majorHAnsi"/>
          <w:szCs w:val="21"/>
        </w:rPr>
        <w:t>。</w:t>
      </w:r>
    </w:p>
    <w:p w:rsidR="00BC4F96" w:rsidRPr="001166EF" w:rsidRDefault="00BA22F6" w:rsidP="001166EF">
      <w:pPr>
        <w:spacing w:line="276" w:lineRule="auto"/>
        <w:rPr>
          <w:rFonts w:asciiTheme="majorHAnsi" w:hAnsiTheme="majorHAnsi" w:cstheme="majorHAnsi"/>
          <w:szCs w:val="21"/>
        </w:rPr>
      </w:pPr>
      <w:r w:rsidRPr="001166EF">
        <w:rPr>
          <w:rFonts w:asciiTheme="majorHAnsi" w:hAnsiTheme="majorHAnsi" w:cstheme="majorHAnsi"/>
          <w:szCs w:val="21"/>
        </w:rPr>
        <w:t>3</w:t>
      </w:r>
      <w:r w:rsidRPr="001166EF">
        <w:rPr>
          <w:rFonts w:asciiTheme="majorHAnsi" w:hAnsiTheme="minorEastAsia" w:cstheme="majorHAnsi"/>
          <w:szCs w:val="21"/>
        </w:rPr>
        <w:t>、</w:t>
      </w:r>
      <w:r w:rsidR="00BC4F96" w:rsidRPr="001166EF">
        <w:rPr>
          <w:rFonts w:asciiTheme="majorHAnsi" w:hAnsiTheme="minorEastAsia" w:cstheme="majorHAnsi"/>
          <w:szCs w:val="21"/>
        </w:rPr>
        <w:t>多力平衡：如果物体受多个力作用处于平衡状态，其中任何一个力与</w:t>
      </w:r>
      <w:r w:rsidR="00BF2C5D" w:rsidRPr="001166EF">
        <w:rPr>
          <w:rFonts w:asciiTheme="majorHAnsi" w:hAnsiTheme="majorHAnsi" w:cstheme="majorHAnsi"/>
          <w:szCs w:val="21"/>
        </w:rPr>
        <w:t>________</w:t>
      </w:r>
      <w:r w:rsidR="00BC4F96" w:rsidRPr="001166EF">
        <w:rPr>
          <w:rFonts w:asciiTheme="majorHAnsi" w:hAnsiTheme="minorEastAsia" w:cstheme="majorHAnsi"/>
          <w:szCs w:val="21"/>
        </w:rPr>
        <w:t>大小相等，方向相反。</w:t>
      </w:r>
    </w:p>
    <w:p w:rsidR="00BA22F6" w:rsidRPr="001166EF" w:rsidRDefault="00190B6E" w:rsidP="001166EF">
      <w:pPr>
        <w:spacing w:line="276" w:lineRule="auto"/>
        <w:rPr>
          <w:rFonts w:asciiTheme="majorHAnsi" w:hAnsiTheme="majorHAnsi" w:cstheme="majorHAnsi"/>
          <w:bCs/>
          <w:color w:val="FF0000"/>
          <w:szCs w:val="21"/>
        </w:rPr>
      </w:pPr>
      <w:r w:rsidRPr="001166EF">
        <w:rPr>
          <w:rFonts w:asciiTheme="majorHAnsi" w:hAnsiTheme="minorEastAsia" w:cstheme="majorHAnsi"/>
          <w:bCs/>
          <w:color w:val="FF0000"/>
          <w:szCs w:val="21"/>
        </w:rPr>
        <w:t>【答案】相等；相反；</w:t>
      </w:r>
      <w:r w:rsidRPr="001166EF">
        <w:rPr>
          <w:rFonts w:asciiTheme="majorHAnsi" w:hAnsiTheme="minorEastAsia" w:cstheme="majorHAnsi"/>
          <w:color w:val="FF0000"/>
          <w:szCs w:val="21"/>
        </w:rPr>
        <w:t>封闭的三角形</w:t>
      </w:r>
      <w:r w:rsidR="00BF2C5D" w:rsidRPr="001166EF">
        <w:rPr>
          <w:rFonts w:asciiTheme="majorHAnsi" w:hAnsiTheme="minorEastAsia" w:cstheme="majorHAnsi"/>
          <w:color w:val="FF0000"/>
          <w:szCs w:val="21"/>
        </w:rPr>
        <w:t>；其余力的合力</w:t>
      </w:r>
    </w:p>
    <w:p w:rsidR="00190B6E" w:rsidRPr="001166EF" w:rsidRDefault="00190B6E" w:rsidP="001166EF">
      <w:pPr>
        <w:spacing w:line="276" w:lineRule="auto"/>
        <w:rPr>
          <w:rFonts w:asciiTheme="majorHAnsi" w:hAnsiTheme="majorHAnsi" w:cstheme="majorHAnsi"/>
          <w:bCs/>
          <w:szCs w:val="21"/>
        </w:rPr>
      </w:pPr>
    </w:p>
    <w:p w:rsidR="00BA22F6" w:rsidRPr="001166EF" w:rsidRDefault="008E36BC"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三</w:t>
      </w:r>
      <w:r w:rsidR="00BA22F6" w:rsidRPr="001166EF">
        <w:rPr>
          <w:rFonts w:asciiTheme="majorHAnsi" w:hAnsiTheme="minorEastAsia" w:cstheme="majorHAnsi"/>
          <w:bCs/>
          <w:szCs w:val="21"/>
        </w:rPr>
        <w:t>、正交分解法</w:t>
      </w:r>
    </w:p>
    <w:p w:rsidR="00BF2C5D" w:rsidRPr="001166EF" w:rsidRDefault="00BA22F6"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物体受到三个或三个以上力的作用时，常用正交分解法列平衡方程求解：</w:t>
      </w:r>
      <w:r w:rsidR="00BF2C5D" w:rsidRPr="001166EF">
        <w:rPr>
          <w:rFonts w:asciiTheme="majorHAnsi" w:hAnsiTheme="minorEastAsia" w:cstheme="majorHAnsi"/>
          <w:bCs/>
          <w:szCs w:val="21"/>
        </w:rPr>
        <w:t>方程的形式是：</w:t>
      </w:r>
      <w:r w:rsidR="00BF2C5D" w:rsidRPr="001166EF">
        <w:rPr>
          <w:rFonts w:asciiTheme="majorHAnsi" w:hAnsiTheme="majorHAnsi" w:cstheme="majorHAnsi"/>
          <w:bCs/>
          <w:szCs w:val="21"/>
        </w:rPr>
        <w:t>________</w:t>
      </w:r>
    </w:p>
    <w:p w:rsidR="00BA22F6" w:rsidRPr="001166EF" w:rsidRDefault="00BA22F6" w:rsidP="001166EF">
      <w:pPr>
        <w:spacing w:line="276" w:lineRule="auto"/>
        <w:rPr>
          <w:rFonts w:asciiTheme="majorHAnsi" w:hAnsiTheme="majorHAnsi" w:cstheme="majorHAnsi"/>
          <w:bCs/>
          <w:szCs w:val="21"/>
        </w:rPr>
      </w:pPr>
      <w:r w:rsidRPr="001166EF">
        <w:rPr>
          <w:rFonts w:asciiTheme="majorHAnsi" w:hAnsiTheme="majorHAnsi" w:cstheme="majorHAnsi"/>
          <w:bCs/>
          <w:szCs w:val="21"/>
        </w:rPr>
        <w:t>1</w:t>
      </w:r>
      <w:r w:rsidRPr="001166EF">
        <w:rPr>
          <w:rFonts w:asciiTheme="majorHAnsi" w:hAnsiTheme="minorEastAsia" w:cstheme="majorHAnsi"/>
          <w:bCs/>
          <w:szCs w:val="21"/>
        </w:rPr>
        <w:t>、利用正交分解法的解题步骤</w:t>
      </w:r>
    </w:p>
    <w:p w:rsidR="00BA22F6" w:rsidRPr="001166EF" w:rsidRDefault="00BA22F6"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w:t>
      </w:r>
      <w:r w:rsidRPr="001166EF">
        <w:rPr>
          <w:rFonts w:asciiTheme="majorHAnsi" w:hAnsiTheme="majorHAnsi" w:cstheme="majorHAnsi"/>
          <w:bCs/>
          <w:szCs w:val="21"/>
        </w:rPr>
        <w:t>1</w:t>
      </w:r>
      <w:r w:rsidRPr="001166EF">
        <w:rPr>
          <w:rFonts w:asciiTheme="majorHAnsi" w:hAnsiTheme="minorEastAsia" w:cstheme="majorHAnsi"/>
          <w:bCs/>
          <w:szCs w:val="21"/>
        </w:rPr>
        <w:t>）确立研究对象，对研究对象进行</w:t>
      </w:r>
      <w:r w:rsidR="00BF2C5D" w:rsidRPr="001166EF">
        <w:rPr>
          <w:rFonts w:asciiTheme="majorHAnsi" w:hAnsiTheme="majorHAnsi" w:cstheme="majorHAnsi"/>
          <w:bCs/>
          <w:szCs w:val="21"/>
        </w:rPr>
        <w:t>________</w:t>
      </w:r>
      <w:r w:rsidRPr="001166EF">
        <w:rPr>
          <w:rFonts w:asciiTheme="majorHAnsi" w:hAnsiTheme="minorEastAsia" w:cstheme="majorHAnsi"/>
          <w:bCs/>
          <w:szCs w:val="21"/>
        </w:rPr>
        <w:t>，画出</w:t>
      </w:r>
      <w:r w:rsidR="00BF2C5D" w:rsidRPr="001166EF">
        <w:rPr>
          <w:rFonts w:asciiTheme="majorHAnsi" w:hAnsiTheme="majorHAnsi" w:cstheme="majorHAnsi"/>
          <w:bCs/>
          <w:szCs w:val="21"/>
        </w:rPr>
        <w:t>________</w:t>
      </w:r>
      <w:r w:rsidRPr="001166EF">
        <w:rPr>
          <w:rFonts w:asciiTheme="majorHAnsi" w:hAnsiTheme="minorEastAsia" w:cstheme="majorHAnsi"/>
          <w:bCs/>
          <w:szCs w:val="21"/>
        </w:rPr>
        <w:t>。</w:t>
      </w:r>
    </w:p>
    <w:p w:rsidR="00BA22F6" w:rsidRPr="001166EF" w:rsidRDefault="00BA22F6"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w:t>
      </w:r>
      <w:r w:rsidRPr="001166EF">
        <w:rPr>
          <w:rFonts w:asciiTheme="majorHAnsi" w:hAnsiTheme="majorHAnsi" w:cstheme="majorHAnsi"/>
          <w:bCs/>
          <w:szCs w:val="21"/>
        </w:rPr>
        <w:t>2</w:t>
      </w:r>
      <w:r w:rsidRPr="001166EF">
        <w:rPr>
          <w:rFonts w:asciiTheme="majorHAnsi" w:hAnsiTheme="minorEastAsia" w:cstheme="majorHAnsi"/>
          <w:bCs/>
          <w:szCs w:val="21"/>
        </w:rPr>
        <w:t>）以</w:t>
      </w:r>
      <w:r w:rsidR="00BF2C5D" w:rsidRPr="001166EF">
        <w:rPr>
          <w:rFonts w:asciiTheme="majorHAnsi" w:hAnsiTheme="majorHAnsi" w:cstheme="majorHAnsi"/>
          <w:bCs/>
          <w:szCs w:val="21"/>
        </w:rPr>
        <w:t>________</w:t>
      </w:r>
      <w:r w:rsidRPr="001166EF">
        <w:rPr>
          <w:rFonts w:asciiTheme="majorHAnsi" w:hAnsiTheme="minorEastAsia" w:cstheme="majorHAnsi"/>
          <w:bCs/>
          <w:szCs w:val="21"/>
        </w:rPr>
        <w:t>为坐标原点，恰当地建立直角坐标系，标出</w:t>
      </w:r>
      <w:r w:rsidRPr="001166EF">
        <w:rPr>
          <w:rFonts w:asciiTheme="majorHAnsi" w:hAnsiTheme="majorHAnsi" w:cstheme="majorHAnsi"/>
          <w:bCs/>
          <w:i/>
          <w:szCs w:val="21"/>
        </w:rPr>
        <w:t>x</w:t>
      </w:r>
      <w:r w:rsidRPr="001166EF">
        <w:rPr>
          <w:rFonts w:asciiTheme="majorHAnsi" w:hAnsiTheme="minorEastAsia" w:cstheme="majorHAnsi"/>
          <w:bCs/>
          <w:szCs w:val="21"/>
        </w:rPr>
        <w:t>轴和</w:t>
      </w:r>
      <w:r w:rsidRPr="001166EF">
        <w:rPr>
          <w:rFonts w:asciiTheme="majorHAnsi" w:hAnsiTheme="majorHAnsi" w:cstheme="majorHAnsi"/>
          <w:bCs/>
          <w:i/>
          <w:szCs w:val="21"/>
        </w:rPr>
        <w:t>y</w:t>
      </w:r>
      <w:r w:rsidRPr="001166EF">
        <w:rPr>
          <w:rFonts w:asciiTheme="majorHAnsi" w:hAnsiTheme="minorEastAsia" w:cstheme="majorHAnsi"/>
          <w:bCs/>
          <w:szCs w:val="21"/>
        </w:rPr>
        <w:t>轴。</w:t>
      </w:r>
    </w:p>
    <w:p w:rsidR="00BA22F6" w:rsidRPr="001166EF" w:rsidRDefault="00BA22F6"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w:t>
      </w:r>
      <w:r w:rsidRPr="001166EF">
        <w:rPr>
          <w:rFonts w:asciiTheme="majorHAnsi" w:hAnsiTheme="majorHAnsi" w:cstheme="majorHAnsi"/>
          <w:bCs/>
          <w:szCs w:val="21"/>
        </w:rPr>
        <w:t>3</w:t>
      </w:r>
      <w:r w:rsidRPr="001166EF">
        <w:rPr>
          <w:rFonts w:asciiTheme="majorHAnsi" w:hAnsiTheme="minorEastAsia" w:cstheme="majorHAnsi"/>
          <w:bCs/>
          <w:szCs w:val="21"/>
        </w:rPr>
        <w:t>）将</w:t>
      </w:r>
      <w:r w:rsidR="00BF2C5D" w:rsidRPr="001166EF">
        <w:rPr>
          <w:rFonts w:asciiTheme="majorHAnsi" w:hAnsiTheme="majorHAnsi" w:cstheme="majorHAnsi"/>
          <w:bCs/>
          <w:szCs w:val="21"/>
        </w:rPr>
        <w:t>________</w:t>
      </w:r>
      <w:r w:rsidRPr="001166EF">
        <w:rPr>
          <w:rFonts w:asciiTheme="majorHAnsi" w:hAnsiTheme="minorEastAsia" w:cstheme="majorHAnsi"/>
          <w:bCs/>
          <w:szCs w:val="21"/>
        </w:rPr>
        <w:t>分解为沿两坐标轴方向的分力，并在图上标明。</w:t>
      </w:r>
    </w:p>
    <w:p w:rsidR="00BA22F6" w:rsidRPr="001166EF" w:rsidRDefault="00BA22F6"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w:t>
      </w:r>
      <w:r w:rsidRPr="001166EF">
        <w:rPr>
          <w:rFonts w:asciiTheme="majorHAnsi" w:hAnsiTheme="majorHAnsi" w:cstheme="majorHAnsi"/>
          <w:bCs/>
          <w:szCs w:val="21"/>
        </w:rPr>
        <w:t>4</w:t>
      </w:r>
      <w:r w:rsidRPr="001166EF">
        <w:rPr>
          <w:rFonts w:asciiTheme="majorHAnsi" w:hAnsiTheme="minorEastAsia" w:cstheme="majorHAnsi"/>
          <w:bCs/>
          <w:szCs w:val="21"/>
        </w:rPr>
        <w:t>）同一坐标轴上进行代数和运算，列出</w:t>
      </w:r>
      <w:r w:rsidRPr="001166EF">
        <w:rPr>
          <w:rFonts w:asciiTheme="majorHAnsi" w:hAnsiTheme="majorHAnsi" w:cstheme="majorHAnsi"/>
          <w:bCs/>
          <w:i/>
          <w:szCs w:val="21"/>
        </w:rPr>
        <w:t>x</w:t>
      </w:r>
      <w:r w:rsidRPr="001166EF">
        <w:rPr>
          <w:rFonts w:asciiTheme="majorHAnsi" w:hAnsiTheme="minorEastAsia" w:cstheme="majorHAnsi"/>
          <w:bCs/>
          <w:szCs w:val="21"/>
        </w:rPr>
        <w:t>、</w:t>
      </w:r>
      <w:r w:rsidRPr="001166EF">
        <w:rPr>
          <w:rFonts w:asciiTheme="majorHAnsi" w:hAnsiTheme="majorHAnsi" w:cstheme="majorHAnsi"/>
          <w:bCs/>
          <w:i/>
          <w:szCs w:val="21"/>
        </w:rPr>
        <w:t>y</w:t>
      </w:r>
      <w:r w:rsidRPr="001166EF">
        <w:rPr>
          <w:rFonts w:asciiTheme="majorHAnsi" w:hAnsiTheme="minorEastAsia" w:cstheme="majorHAnsi"/>
          <w:bCs/>
          <w:szCs w:val="21"/>
        </w:rPr>
        <w:t>轴上的合力</w:t>
      </w:r>
      <w:r w:rsidRPr="001166EF">
        <w:rPr>
          <w:rFonts w:asciiTheme="majorHAnsi" w:hAnsiTheme="majorHAnsi" w:cstheme="majorHAnsi"/>
          <w:bCs/>
          <w:i/>
          <w:szCs w:val="21"/>
        </w:rPr>
        <w:t>F</w:t>
      </w:r>
      <w:r w:rsidRPr="001166EF">
        <w:rPr>
          <w:rFonts w:asciiTheme="majorHAnsi" w:hAnsiTheme="majorHAnsi" w:cstheme="majorHAnsi"/>
          <w:bCs/>
          <w:i/>
          <w:szCs w:val="21"/>
          <w:vertAlign w:val="subscript"/>
        </w:rPr>
        <w:t>x</w:t>
      </w:r>
      <w:r w:rsidRPr="001166EF">
        <w:rPr>
          <w:rFonts w:asciiTheme="majorHAnsi" w:hAnsiTheme="minorEastAsia" w:cstheme="majorHAnsi"/>
          <w:bCs/>
          <w:szCs w:val="21"/>
        </w:rPr>
        <w:t>，</w:t>
      </w:r>
      <w:r w:rsidRPr="001166EF">
        <w:rPr>
          <w:rFonts w:asciiTheme="majorHAnsi" w:hAnsiTheme="majorHAnsi" w:cstheme="majorHAnsi"/>
          <w:bCs/>
          <w:i/>
          <w:szCs w:val="21"/>
        </w:rPr>
        <w:t>F</w:t>
      </w:r>
      <w:r w:rsidRPr="001166EF">
        <w:rPr>
          <w:rFonts w:asciiTheme="majorHAnsi" w:hAnsiTheme="majorHAnsi" w:cstheme="majorHAnsi"/>
          <w:bCs/>
          <w:i/>
          <w:szCs w:val="21"/>
          <w:vertAlign w:val="subscript"/>
        </w:rPr>
        <w:t>y</w:t>
      </w:r>
      <w:r w:rsidRPr="001166EF">
        <w:rPr>
          <w:rFonts w:asciiTheme="majorHAnsi" w:hAnsiTheme="minorEastAsia" w:cstheme="majorHAnsi"/>
          <w:bCs/>
          <w:szCs w:val="21"/>
        </w:rPr>
        <w:t>方程。</w:t>
      </w:r>
    </w:p>
    <w:p w:rsidR="00BA22F6" w:rsidRPr="001166EF" w:rsidRDefault="00BA22F6" w:rsidP="001166EF">
      <w:pPr>
        <w:spacing w:line="276" w:lineRule="auto"/>
        <w:rPr>
          <w:rFonts w:asciiTheme="majorHAnsi" w:hAnsiTheme="majorHAnsi" w:cstheme="majorHAnsi"/>
          <w:szCs w:val="21"/>
        </w:rPr>
      </w:pPr>
      <w:r w:rsidRPr="001166EF">
        <w:rPr>
          <w:rFonts w:asciiTheme="majorHAnsi" w:hAnsiTheme="majorHAnsi" w:cstheme="majorHAnsi"/>
          <w:szCs w:val="21"/>
        </w:rPr>
        <w:t>2</w:t>
      </w:r>
      <w:r w:rsidRPr="001166EF">
        <w:rPr>
          <w:rFonts w:asciiTheme="majorHAnsi" w:hAnsiTheme="minorEastAsia" w:cstheme="majorHAnsi"/>
          <w:szCs w:val="21"/>
        </w:rPr>
        <w:t>、运用共点力平衡条件时注意事项</w:t>
      </w:r>
    </w:p>
    <w:p w:rsidR="00BA22F6" w:rsidRPr="001166EF" w:rsidRDefault="00BA22F6"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1</w:t>
      </w:r>
      <w:r w:rsidRPr="001166EF">
        <w:rPr>
          <w:rFonts w:asciiTheme="majorHAnsi" w:hAnsiTheme="minorEastAsia" w:cstheme="majorHAnsi"/>
          <w:szCs w:val="21"/>
        </w:rPr>
        <w:t>）正确分析物体的受力情况；</w:t>
      </w:r>
    </w:p>
    <w:p w:rsidR="00BA22F6" w:rsidRPr="001166EF" w:rsidRDefault="00BA22F6"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2</w:t>
      </w:r>
      <w:r w:rsidRPr="001166EF">
        <w:rPr>
          <w:rFonts w:asciiTheme="majorHAnsi" w:hAnsiTheme="minorEastAsia" w:cstheme="majorHAnsi"/>
          <w:szCs w:val="21"/>
        </w:rPr>
        <w:t>）合理运用力的合成或分解方法，将不在同一直线上的力化为同一直线上的力；</w:t>
      </w:r>
    </w:p>
    <w:p w:rsidR="00BA22F6" w:rsidRPr="001166EF" w:rsidRDefault="00BA22F6"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3</w:t>
      </w:r>
      <w:r w:rsidRPr="001166EF">
        <w:rPr>
          <w:rFonts w:asciiTheme="majorHAnsi" w:hAnsiTheme="minorEastAsia" w:cstheme="majorHAnsi"/>
          <w:szCs w:val="21"/>
        </w:rPr>
        <w:t>）运用平衡条件列出方程，求得所需结果。</w:t>
      </w:r>
    </w:p>
    <w:p w:rsidR="00BF2C5D" w:rsidRPr="001166EF" w:rsidRDefault="00BF2C5D" w:rsidP="001166EF">
      <w:pPr>
        <w:spacing w:line="276" w:lineRule="auto"/>
        <w:rPr>
          <w:rFonts w:asciiTheme="majorHAnsi" w:hAnsiTheme="majorHAnsi" w:cstheme="majorHAnsi"/>
          <w:bCs/>
          <w:color w:val="FF0000"/>
          <w:szCs w:val="21"/>
        </w:rPr>
      </w:pPr>
      <w:r w:rsidRPr="001166EF">
        <w:rPr>
          <w:rFonts w:asciiTheme="majorHAnsi" w:hAnsiTheme="minorEastAsia" w:cstheme="majorHAnsi"/>
          <w:bCs/>
          <w:iCs/>
          <w:color w:val="FF0000"/>
          <w:szCs w:val="21"/>
        </w:rPr>
        <w:t>【答案】</w:t>
      </w:r>
      <w:r w:rsidRPr="001166EF">
        <w:rPr>
          <w:rFonts w:asciiTheme="majorHAnsi" w:hAnsiTheme="majorHAnsi" w:cstheme="majorHAnsi"/>
          <w:bCs/>
          <w:i/>
          <w:iCs/>
          <w:color w:val="FF0000"/>
          <w:szCs w:val="21"/>
        </w:rPr>
        <w:t>F</w:t>
      </w:r>
      <w:r w:rsidRPr="001166EF">
        <w:rPr>
          <w:rFonts w:asciiTheme="majorHAnsi" w:hAnsiTheme="majorHAnsi" w:cstheme="majorHAnsi"/>
          <w:bCs/>
          <w:i/>
          <w:iCs/>
          <w:color w:val="FF0000"/>
          <w:szCs w:val="21"/>
          <w:vertAlign w:val="subscript"/>
        </w:rPr>
        <w:t>x</w:t>
      </w:r>
      <w:r w:rsidRPr="001166EF">
        <w:rPr>
          <w:rFonts w:asciiTheme="majorHAnsi" w:hAnsiTheme="minorEastAsia" w:cstheme="majorHAnsi"/>
          <w:bCs/>
          <w:color w:val="FF0000"/>
          <w:szCs w:val="21"/>
          <w:vertAlign w:val="subscript"/>
        </w:rPr>
        <w:t>合</w:t>
      </w:r>
      <w:r w:rsidRPr="001166EF">
        <w:rPr>
          <w:rFonts w:asciiTheme="majorHAnsi" w:hAnsiTheme="minorEastAsia" w:cstheme="majorHAnsi"/>
          <w:bCs/>
          <w:color w:val="FF0000"/>
          <w:szCs w:val="21"/>
        </w:rPr>
        <w:t>＝</w:t>
      </w:r>
      <w:r w:rsidRPr="001166EF">
        <w:rPr>
          <w:rFonts w:asciiTheme="majorHAnsi" w:hAnsiTheme="majorHAnsi" w:cstheme="majorHAnsi"/>
          <w:bCs/>
          <w:color w:val="FF0000"/>
          <w:szCs w:val="21"/>
        </w:rPr>
        <w:t>0</w:t>
      </w:r>
      <w:r w:rsidRPr="001166EF">
        <w:rPr>
          <w:rFonts w:asciiTheme="majorHAnsi" w:hAnsiTheme="minorEastAsia" w:cstheme="majorHAnsi"/>
          <w:bCs/>
          <w:color w:val="FF0000"/>
          <w:szCs w:val="21"/>
        </w:rPr>
        <w:t>、</w:t>
      </w:r>
      <w:r w:rsidRPr="001166EF">
        <w:rPr>
          <w:rFonts w:asciiTheme="majorHAnsi" w:hAnsiTheme="majorHAnsi" w:cstheme="majorHAnsi"/>
          <w:bCs/>
          <w:i/>
          <w:iCs/>
          <w:color w:val="FF0000"/>
          <w:szCs w:val="21"/>
        </w:rPr>
        <w:t>F</w:t>
      </w:r>
      <w:r w:rsidRPr="001166EF">
        <w:rPr>
          <w:rFonts w:asciiTheme="majorHAnsi" w:hAnsiTheme="majorHAnsi" w:cstheme="majorHAnsi"/>
          <w:bCs/>
          <w:i/>
          <w:iCs/>
          <w:color w:val="FF0000"/>
          <w:szCs w:val="21"/>
          <w:vertAlign w:val="subscript"/>
        </w:rPr>
        <w:t>y</w:t>
      </w:r>
      <w:r w:rsidRPr="001166EF">
        <w:rPr>
          <w:rFonts w:asciiTheme="majorHAnsi" w:hAnsiTheme="minorEastAsia" w:cstheme="majorHAnsi"/>
          <w:bCs/>
          <w:color w:val="FF0000"/>
          <w:szCs w:val="21"/>
          <w:vertAlign w:val="subscript"/>
        </w:rPr>
        <w:t>合</w:t>
      </w:r>
      <w:r w:rsidRPr="001166EF">
        <w:rPr>
          <w:rFonts w:asciiTheme="majorHAnsi" w:hAnsiTheme="minorEastAsia" w:cstheme="majorHAnsi"/>
          <w:bCs/>
          <w:color w:val="FF0000"/>
          <w:szCs w:val="21"/>
        </w:rPr>
        <w:t>＝</w:t>
      </w:r>
      <w:r w:rsidRPr="001166EF">
        <w:rPr>
          <w:rFonts w:asciiTheme="majorHAnsi" w:hAnsiTheme="majorHAnsi" w:cstheme="majorHAnsi"/>
          <w:bCs/>
          <w:color w:val="FF0000"/>
          <w:szCs w:val="21"/>
        </w:rPr>
        <w:t>0</w:t>
      </w:r>
      <w:r w:rsidRPr="001166EF">
        <w:rPr>
          <w:rFonts w:asciiTheme="majorHAnsi" w:hAnsiTheme="minorEastAsia" w:cstheme="majorHAnsi"/>
          <w:bCs/>
          <w:color w:val="FF0000"/>
          <w:szCs w:val="21"/>
        </w:rPr>
        <w:t>；受力分析；受力示意图；力的作用点；不在坐标轴上的</w:t>
      </w:r>
    </w:p>
    <w:p w:rsidR="00BA22F6" w:rsidRPr="001166EF" w:rsidRDefault="00BA22F6" w:rsidP="001166EF">
      <w:pPr>
        <w:spacing w:line="276" w:lineRule="auto"/>
        <w:rPr>
          <w:rFonts w:asciiTheme="majorHAnsi" w:hAnsiTheme="majorHAnsi" w:cstheme="majorHAnsi"/>
          <w:szCs w:val="21"/>
        </w:rPr>
      </w:pPr>
    </w:p>
    <w:p w:rsidR="00C4675A" w:rsidRPr="001166EF" w:rsidRDefault="00C4675A" w:rsidP="001166EF">
      <w:pPr>
        <w:spacing w:line="276" w:lineRule="auto"/>
        <w:rPr>
          <w:rFonts w:asciiTheme="majorHAnsi" w:hAnsiTheme="majorHAnsi" w:cstheme="majorHAnsi"/>
          <w:szCs w:val="21"/>
        </w:rPr>
      </w:pPr>
    </w:p>
    <w:p w:rsidR="00C4675A" w:rsidRPr="001166EF" w:rsidRDefault="00C4675A" w:rsidP="001166EF">
      <w:pPr>
        <w:spacing w:line="276" w:lineRule="auto"/>
        <w:rPr>
          <w:rFonts w:asciiTheme="majorHAnsi" w:hAnsiTheme="majorHAnsi" w:cstheme="majorHAnsi"/>
          <w:szCs w:val="21"/>
        </w:rPr>
      </w:pPr>
    </w:p>
    <w:p w:rsidR="001166EF" w:rsidRDefault="001166EF" w:rsidP="001166EF">
      <w:pPr>
        <w:spacing w:line="276" w:lineRule="auto"/>
        <w:rPr>
          <w:rFonts w:asciiTheme="majorHAnsi" w:hAnsiTheme="minorEastAsia" w:cstheme="majorHAnsi" w:hint="eastAsia"/>
          <w:bCs/>
          <w:szCs w:val="21"/>
        </w:rPr>
      </w:pPr>
    </w:p>
    <w:p w:rsidR="00BA22F6" w:rsidRPr="001166EF" w:rsidRDefault="008E36BC"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四</w:t>
      </w:r>
      <w:r w:rsidR="00BA22F6" w:rsidRPr="001166EF">
        <w:rPr>
          <w:rFonts w:asciiTheme="majorHAnsi" w:hAnsiTheme="minorEastAsia" w:cstheme="majorHAnsi"/>
          <w:bCs/>
          <w:szCs w:val="21"/>
        </w:rPr>
        <w:t>、</w:t>
      </w:r>
      <w:r w:rsidR="003F3BE5" w:rsidRPr="001166EF">
        <w:rPr>
          <w:rFonts w:asciiTheme="majorHAnsi" w:hAnsiTheme="minorEastAsia" w:cstheme="majorHAnsi"/>
          <w:bCs/>
          <w:szCs w:val="21"/>
        </w:rPr>
        <w:t>旋转</w:t>
      </w:r>
      <w:r w:rsidR="00BA22F6" w:rsidRPr="001166EF">
        <w:rPr>
          <w:rFonts w:asciiTheme="majorHAnsi" w:hAnsiTheme="minorEastAsia" w:cstheme="majorHAnsi"/>
          <w:bCs/>
          <w:szCs w:val="21"/>
        </w:rPr>
        <w:t>矢量法</w:t>
      </w:r>
    </w:p>
    <w:p w:rsidR="00FD0298" w:rsidRPr="001166EF" w:rsidRDefault="00FD0298" w:rsidP="001166EF">
      <w:pPr>
        <w:spacing w:line="276" w:lineRule="auto"/>
        <w:rPr>
          <w:rFonts w:asciiTheme="majorHAnsi" w:hAnsiTheme="majorHAnsi" w:cstheme="majorHAnsi"/>
          <w:szCs w:val="21"/>
        </w:rPr>
      </w:pPr>
      <w:r w:rsidRPr="001166EF">
        <w:rPr>
          <w:rFonts w:asciiTheme="majorHAnsi" w:hAnsiTheme="minorEastAsia" w:cstheme="majorHAnsi"/>
          <w:bCs/>
          <w:szCs w:val="21"/>
        </w:rPr>
        <w:t>当物体受三力作用而处于平衡状态时，其合力为零，三个力的矢量依次首尾相连，构成闭合三角形，当物体所受三个力中两个发生变化而又要维持平衡关系时，这个闭合三角形仍然存在，只不过形状发生改变而已，比较前后这些不同形状的矢量三角形，各力的大小及变化就一目了然了</w:t>
      </w:r>
    </w:p>
    <w:p w:rsidR="00FD0298" w:rsidRPr="001166EF" w:rsidRDefault="003F3BE5" w:rsidP="001166EF">
      <w:pPr>
        <w:spacing w:line="276" w:lineRule="auto"/>
        <w:rPr>
          <w:rFonts w:asciiTheme="majorHAnsi" w:hAnsiTheme="majorHAnsi" w:cstheme="majorHAnsi"/>
          <w:szCs w:val="21"/>
        </w:rPr>
      </w:pPr>
      <w:r w:rsidRPr="001166EF">
        <w:rPr>
          <w:rFonts w:asciiTheme="majorHAnsi" w:hAnsiTheme="minorEastAsia" w:cstheme="majorHAnsi"/>
          <w:bCs/>
          <w:szCs w:val="21"/>
        </w:rPr>
        <w:t>适用条件：</w:t>
      </w:r>
      <w:r w:rsidR="00FD0298" w:rsidRPr="001166EF">
        <w:rPr>
          <w:rFonts w:asciiTheme="majorHAnsi" w:hAnsiTheme="minorEastAsia" w:cstheme="majorHAnsi"/>
          <w:bCs/>
          <w:szCs w:val="21"/>
        </w:rPr>
        <w:t>物体所受的三个力中，有一个力为</w:t>
      </w:r>
      <w:r w:rsidR="00BF2C5D" w:rsidRPr="001166EF">
        <w:rPr>
          <w:rFonts w:asciiTheme="majorHAnsi" w:hAnsiTheme="majorHAnsi" w:cstheme="majorHAnsi"/>
          <w:bCs/>
          <w:szCs w:val="21"/>
        </w:rPr>
        <w:t>______</w:t>
      </w:r>
      <w:r w:rsidR="00FD0298" w:rsidRPr="001166EF">
        <w:rPr>
          <w:rFonts w:asciiTheme="majorHAnsi" w:hAnsiTheme="minorEastAsia" w:cstheme="majorHAnsi"/>
          <w:bCs/>
          <w:szCs w:val="21"/>
        </w:rPr>
        <w:t>力</w:t>
      </w:r>
      <w:r w:rsidR="002F64B1" w:rsidRPr="001166EF">
        <w:rPr>
          <w:rFonts w:asciiTheme="majorHAnsi" w:hAnsiTheme="minorEastAsia" w:cstheme="majorHAnsi"/>
          <w:bCs/>
          <w:szCs w:val="21"/>
        </w:rPr>
        <w:t>（</w:t>
      </w:r>
      <w:r w:rsidR="00FD0298" w:rsidRPr="001166EF">
        <w:rPr>
          <w:rFonts w:asciiTheme="majorHAnsi" w:hAnsiTheme="minorEastAsia" w:cstheme="majorHAnsi"/>
          <w:bCs/>
          <w:szCs w:val="21"/>
        </w:rPr>
        <w:t>通常为重力，也可以是其他力</w:t>
      </w:r>
      <w:r w:rsidR="002F64B1" w:rsidRPr="001166EF">
        <w:rPr>
          <w:rFonts w:asciiTheme="majorHAnsi" w:hAnsiTheme="minorEastAsia" w:cstheme="majorHAnsi"/>
          <w:bCs/>
          <w:szCs w:val="21"/>
        </w:rPr>
        <w:t>）</w:t>
      </w:r>
      <w:r w:rsidR="00FD0298" w:rsidRPr="001166EF">
        <w:rPr>
          <w:rFonts w:asciiTheme="majorHAnsi" w:hAnsiTheme="minorEastAsia" w:cstheme="majorHAnsi"/>
          <w:bCs/>
          <w:szCs w:val="21"/>
        </w:rPr>
        <w:t>，另一个力的大小</w:t>
      </w:r>
      <w:r w:rsidR="00BF2C5D" w:rsidRPr="001166EF">
        <w:rPr>
          <w:rFonts w:asciiTheme="majorHAnsi" w:hAnsiTheme="majorHAnsi" w:cstheme="majorHAnsi"/>
          <w:bCs/>
          <w:szCs w:val="21"/>
        </w:rPr>
        <w:t>______</w:t>
      </w:r>
      <w:r w:rsidRPr="001166EF">
        <w:rPr>
          <w:rFonts w:asciiTheme="majorHAnsi" w:hAnsiTheme="minorEastAsia" w:cstheme="majorHAnsi"/>
          <w:bCs/>
          <w:szCs w:val="21"/>
        </w:rPr>
        <w:t>但方向</w:t>
      </w:r>
      <w:r w:rsidR="00BF2C5D" w:rsidRPr="001166EF">
        <w:rPr>
          <w:rFonts w:asciiTheme="majorHAnsi" w:hAnsiTheme="majorHAnsi" w:cstheme="majorHAnsi"/>
          <w:bCs/>
          <w:szCs w:val="21"/>
        </w:rPr>
        <w:t>______</w:t>
      </w:r>
      <w:r w:rsidR="00FD0298" w:rsidRPr="001166EF">
        <w:rPr>
          <w:rFonts w:asciiTheme="majorHAnsi" w:hAnsiTheme="minorEastAsia" w:cstheme="majorHAnsi"/>
          <w:bCs/>
          <w:szCs w:val="21"/>
        </w:rPr>
        <w:t>，第三个力则大小、方向均发生变化的问题，</w:t>
      </w:r>
      <w:r w:rsidRPr="001166EF">
        <w:rPr>
          <w:rFonts w:asciiTheme="majorHAnsi" w:hAnsiTheme="minorEastAsia" w:cstheme="majorHAnsi"/>
          <w:bCs/>
          <w:szCs w:val="21"/>
        </w:rPr>
        <w:t>常见与对</w:t>
      </w:r>
      <w:r w:rsidR="00FD0298" w:rsidRPr="001166EF">
        <w:rPr>
          <w:rFonts w:asciiTheme="majorHAnsi" w:hAnsiTheme="minorEastAsia" w:cstheme="majorHAnsi"/>
          <w:bCs/>
          <w:szCs w:val="21"/>
        </w:rPr>
        <w:t>变化过程进行定性分析</w:t>
      </w:r>
      <w:r w:rsidRPr="001166EF">
        <w:rPr>
          <w:rFonts w:asciiTheme="majorHAnsi" w:hAnsiTheme="minorEastAsia" w:cstheme="majorHAnsi"/>
          <w:bCs/>
          <w:szCs w:val="21"/>
        </w:rPr>
        <w:t>。</w:t>
      </w:r>
    </w:p>
    <w:p w:rsidR="00BF2C5D" w:rsidRPr="001166EF" w:rsidRDefault="00BF2C5D" w:rsidP="001166EF">
      <w:pPr>
        <w:spacing w:line="276" w:lineRule="auto"/>
        <w:rPr>
          <w:rFonts w:asciiTheme="majorHAnsi" w:hAnsiTheme="majorHAnsi" w:cstheme="majorHAnsi"/>
          <w:bCs/>
          <w:color w:val="FF0000"/>
          <w:szCs w:val="21"/>
        </w:rPr>
      </w:pPr>
      <w:r w:rsidRPr="001166EF">
        <w:rPr>
          <w:rFonts w:asciiTheme="majorHAnsi" w:hAnsiTheme="minorEastAsia" w:cstheme="majorHAnsi"/>
          <w:bCs/>
          <w:color w:val="FF0000"/>
          <w:szCs w:val="21"/>
        </w:rPr>
        <w:t>【答案】恒；变化；不变</w:t>
      </w:r>
    </w:p>
    <w:p w:rsidR="0057122F" w:rsidRPr="001166EF" w:rsidRDefault="0057122F" w:rsidP="001166EF">
      <w:pPr>
        <w:spacing w:line="276" w:lineRule="auto"/>
        <w:rPr>
          <w:rFonts w:asciiTheme="majorHAnsi" w:hAnsiTheme="majorHAnsi" w:cstheme="majorHAnsi"/>
          <w:bCs/>
          <w:color w:val="FF0000"/>
          <w:szCs w:val="21"/>
        </w:rPr>
      </w:pPr>
    </w:p>
    <w:p w:rsidR="00FD0298" w:rsidRPr="001166EF" w:rsidRDefault="008E36BC"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五</w:t>
      </w:r>
      <w:r w:rsidR="00FD0298" w:rsidRPr="001166EF">
        <w:rPr>
          <w:rFonts w:asciiTheme="majorHAnsi" w:hAnsiTheme="minorEastAsia" w:cstheme="majorHAnsi"/>
          <w:bCs/>
          <w:szCs w:val="21"/>
        </w:rPr>
        <w:t>、相似三角形法</w:t>
      </w:r>
    </w:p>
    <w:p w:rsidR="0057122F" w:rsidRPr="001166EF" w:rsidRDefault="00FD0298" w:rsidP="001166EF">
      <w:pPr>
        <w:spacing w:line="276" w:lineRule="auto"/>
        <w:rPr>
          <w:rFonts w:asciiTheme="majorHAnsi" w:hAnsiTheme="majorHAnsi" w:cstheme="majorHAnsi"/>
          <w:bCs/>
          <w:szCs w:val="21"/>
        </w:rPr>
      </w:pPr>
      <w:r w:rsidRPr="001166EF">
        <w:rPr>
          <w:rFonts w:asciiTheme="majorHAnsi" w:hAnsiTheme="minorEastAsia" w:cstheme="majorHAnsi"/>
          <w:bCs/>
          <w:szCs w:val="21"/>
        </w:rPr>
        <w:t>对受三力作用而平衡的物体，先正确分析物体的受力，画出受力分析图，再寻找与</w:t>
      </w:r>
      <w:r w:rsidR="00BF2C5D" w:rsidRPr="001166EF">
        <w:rPr>
          <w:rFonts w:asciiTheme="majorHAnsi" w:hAnsiTheme="majorHAnsi" w:cstheme="majorHAnsi"/>
          <w:bCs/>
          <w:szCs w:val="21"/>
        </w:rPr>
        <w:t>________</w:t>
      </w:r>
      <w:r w:rsidRPr="001166EF">
        <w:rPr>
          <w:rFonts w:asciiTheme="majorHAnsi" w:hAnsiTheme="minorEastAsia" w:cstheme="majorHAnsi"/>
          <w:bCs/>
          <w:szCs w:val="21"/>
        </w:rPr>
        <w:t>相似的几何三角形，利用相似三角形的性质，建立</w:t>
      </w:r>
      <w:r w:rsidR="00BF2C5D" w:rsidRPr="001166EF">
        <w:rPr>
          <w:rFonts w:asciiTheme="majorHAnsi" w:hAnsiTheme="majorHAnsi" w:cstheme="majorHAnsi"/>
          <w:bCs/>
          <w:szCs w:val="21"/>
        </w:rPr>
        <w:t>________</w:t>
      </w:r>
      <w:r w:rsidR="003F3BE5" w:rsidRPr="001166EF">
        <w:rPr>
          <w:rFonts w:asciiTheme="majorHAnsi" w:hAnsiTheme="minorEastAsia" w:cstheme="majorHAnsi"/>
          <w:bCs/>
          <w:szCs w:val="21"/>
        </w:rPr>
        <w:t>，把力的大小变化问题转化为几何三角形边长的大小变化问题进行讨论。</w:t>
      </w:r>
    </w:p>
    <w:p w:rsidR="0057122F" w:rsidRPr="001166EF" w:rsidRDefault="00BF2C5D" w:rsidP="001166EF">
      <w:pPr>
        <w:spacing w:line="276" w:lineRule="auto"/>
        <w:rPr>
          <w:rFonts w:asciiTheme="majorHAnsi" w:hAnsiTheme="majorHAnsi" w:cstheme="majorHAnsi"/>
          <w:bCs/>
          <w:color w:val="FF0000"/>
          <w:szCs w:val="21"/>
        </w:rPr>
      </w:pPr>
      <w:r w:rsidRPr="001166EF">
        <w:rPr>
          <w:rFonts w:asciiTheme="majorHAnsi" w:hAnsiTheme="minorEastAsia" w:cstheme="majorHAnsi"/>
          <w:bCs/>
          <w:color w:val="FF0000"/>
          <w:szCs w:val="21"/>
        </w:rPr>
        <w:t>【答案】力的三角形；比例关系</w:t>
      </w:r>
    </w:p>
    <w:p w:rsidR="006E128D" w:rsidRPr="001166EF" w:rsidRDefault="006E128D" w:rsidP="001166EF">
      <w:pPr>
        <w:spacing w:line="276" w:lineRule="auto"/>
        <w:rPr>
          <w:rFonts w:asciiTheme="majorHAnsi" w:hAnsiTheme="majorHAnsi" w:cstheme="majorHAnsi"/>
          <w:bCs/>
          <w:color w:val="FF0000"/>
          <w:szCs w:val="21"/>
        </w:rPr>
      </w:pPr>
    </w:p>
    <w:p w:rsidR="00CB0E73" w:rsidRPr="001166EF" w:rsidRDefault="00096524" w:rsidP="001166EF">
      <w:pPr>
        <w:spacing w:line="276" w:lineRule="auto"/>
        <w:rPr>
          <w:rFonts w:asciiTheme="majorHAnsi" w:hAnsiTheme="majorHAnsi" w:cstheme="majorHAnsi"/>
          <w:szCs w:val="21"/>
        </w:rPr>
      </w:pPr>
      <w:r w:rsidRPr="001166EF">
        <w:rPr>
          <w:rFonts w:asciiTheme="majorHAnsi" w:hAnsiTheme="majorHAnsi" w:cstheme="majorHAnsi"/>
          <w:bCs/>
          <w:noProof/>
          <w:color w:val="FF0000"/>
          <w:szCs w:val="21"/>
        </w:rPr>
      </w:r>
      <w:r w:rsidRPr="001166EF">
        <w:rPr>
          <w:rFonts w:asciiTheme="majorHAnsi" w:hAnsiTheme="majorHAnsi" w:cstheme="majorHAnsi"/>
          <w:szCs w:val="21"/>
        </w:rPr>
        <w:pict>
          <v:group id="_x0000_s1904" style="width:308.25pt;height:51.75pt;mso-position-horizontal-relative:char;mso-position-vertical-relative:line" coordorigin="3210,9483" coordsize="6165,1035">
            <v:shape id="图片 18" o:spid="_x0000_s1905" type="#_x0000_t75" style="position:absolute;left:3210;top:9483;width:6165;height:1035;visibility:visible">
              <v:imagedata r:id="rId10" o:title="" grayscale="t" bilevel="t"/>
              <v:path arrowok="t"/>
            </v:shape>
            <v:shape id="文本框 19" o:spid="_x0000_s1906" type="#_x0000_t202" style="position:absolute;left:3525;top:9783;width:4725;height:447;visibility:visible" fillcolor="white [3201]" stroked="f" strokeweight=".5pt">
              <v:textbox style="mso-next-textbox:#文本框 19">
                <w:txbxContent>
                  <w:p w:rsidR="001166EF" w:rsidRPr="00AB64F6" w:rsidRDefault="001166EF" w:rsidP="006E128D">
                    <w:pPr>
                      <w:rPr>
                        <w:rFonts w:ascii="黑体" w:eastAsia="黑体"/>
                        <w:sz w:val="24"/>
                      </w:rPr>
                    </w:pPr>
                    <w:r>
                      <w:rPr>
                        <w:rFonts w:ascii="黑体" w:eastAsia="黑体" w:hint="eastAsia"/>
                        <w:sz w:val="24"/>
                      </w:rPr>
                      <w:t>知识点一</w:t>
                    </w:r>
                    <w:r w:rsidRPr="00AB64F6">
                      <w:rPr>
                        <w:rFonts w:ascii="黑体" w:eastAsia="黑体" w:hint="eastAsia"/>
                        <w:sz w:val="24"/>
                      </w:rPr>
                      <w:t>：</w:t>
                    </w:r>
                    <w:r>
                      <w:rPr>
                        <w:rFonts w:ascii="黑体" w:eastAsia="黑体" w:hint="eastAsia"/>
                        <w:sz w:val="24"/>
                      </w:rPr>
                      <w:t>整体法与</w:t>
                    </w:r>
                    <w:r>
                      <w:rPr>
                        <w:rFonts w:ascii="黑体" w:eastAsia="黑体"/>
                        <w:sz w:val="24"/>
                      </w:rPr>
                      <w:t>隔离法</w:t>
                    </w:r>
                  </w:p>
                  <w:p w:rsidR="001166EF" w:rsidRPr="00FD600A" w:rsidRDefault="001166EF" w:rsidP="006E128D">
                    <w:pPr>
                      <w:rPr>
                        <w:rFonts w:ascii="黑体" w:eastAsia="黑体"/>
                        <w:sz w:val="24"/>
                      </w:rPr>
                    </w:pPr>
                  </w:p>
                </w:txbxContent>
              </v:textbox>
            </v:shape>
            <w10:wrap type="none"/>
            <w10:anchorlock/>
          </v:group>
        </w:pict>
      </w:r>
    </w:p>
    <w:p w:rsidR="002D577A" w:rsidRPr="001166EF" w:rsidRDefault="002D577A" w:rsidP="001166EF">
      <w:pPr>
        <w:spacing w:line="276" w:lineRule="auto"/>
        <w:rPr>
          <w:rFonts w:asciiTheme="majorHAnsi" w:hAnsiTheme="majorHAnsi" w:cstheme="majorHAnsi"/>
          <w:szCs w:val="21"/>
        </w:rPr>
      </w:pPr>
      <w:r w:rsidRPr="001166EF">
        <w:rPr>
          <w:rFonts w:asciiTheme="majorHAnsi" w:hAnsiTheme="minorEastAsia" w:cstheme="majorHAnsi"/>
          <w:szCs w:val="21"/>
        </w:rPr>
        <w:t>【例</w:t>
      </w:r>
      <w:r w:rsidRPr="001166EF">
        <w:rPr>
          <w:rFonts w:asciiTheme="majorHAnsi" w:hAnsiTheme="majorHAnsi" w:cstheme="majorHAnsi"/>
          <w:szCs w:val="21"/>
        </w:rPr>
        <w:t>1</w:t>
      </w:r>
      <w:r w:rsidRPr="001166EF">
        <w:rPr>
          <w:rFonts w:asciiTheme="majorHAnsi" w:hAnsiTheme="minorEastAsia" w:cstheme="majorHAnsi"/>
          <w:szCs w:val="21"/>
        </w:rPr>
        <w:t>】如图所示，在两块相同的竖直木板间，有质量均为</w:t>
      </w:r>
      <w:r w:rsidRPr="001166EF">
        <w:rPr>
          <w:rFonts w:asciiTheme="majorHAnsi" w:hAnsiTheme="majorHAnsi" w:cstheme="majorHAnsi"/>
          <w:i/>
          <w:szCs w:val="21"/>
        </w:rPr>
        <w:t>m</w:t>
      </w:r>
      <w:r w:rsidRPr="001166EF">
        <w:rPr>
          <w:rFonts w:asciiTheme="majorHAnsi" w:hAnsiTheme="minorEastAsia" w:cstheme="majorHAnsi"/>
          <w:szCs w:val="21"/>
        </w:rPr>
        <w:t>的四块相同的砖，用两个大小均为</w:t>
      </w:r>
      <w:r w:rsidRPr="001166EF">
        <w:rPr>
          <w:rFonts w:asciiTheme="majorHAnsi" w:hAnsiTheme="majorHAnsi" w:cstheme="majorHAnsi"/>
          <w:i/>
          <w:szCs w:val="21"/>
        </w:rPr>
        <w:t>F</w:t>
      </w:r>
      <w:r w:rsidRPr="001166EF">
        <w:rPr>
          <w:rFonts w:asciiTheme="majorHAnsi" w:hAnsiTheme="minorEastAsia" w:cstheme="majorHAnsi"/>
          <w:szCs w:val="21"/>
        </w:rPr>
        <w:t>的水平力压木板，使砖静止不动，则左边木板对第一块砖，第二块砖对第三块砖的摩擦力分别为</w:t>
      </w:r>
      <w:r w:rsidR="00586185" w:rsidRPr="001166EF">
        <w:rPr>
          <w:rFonts w:asciiTheme="majorHAnsi" w:hAnsiTheme="majorHAnsi" w:cstheme="majorHAnsi"/>
          <w:szCs w:val="21"/>
        </w:rPr>
        <w:tab/>
      </w:r>
      <w:r w:rsidR="00716072">
        <w:rPr>
          <w:rFonts w:asciiTheme="majorHAnsi" w:hAnsiTheme="majorHAnsi" w:cstheme="majorHAnsi"/>
          <w:szCs w:val="21"/>
        </w:rPr>
        <w:t>（</w:t>
      </w:r>
      <w:r w:rsidR="00586185" w:rsidRPr="001166EF">
        <w:rPr>
          <w:rFonts w:asciiTheme="majorHAnsi" w:hAnsiTheme="majorHAnsi" w:cstheme="majorHAnsi"/>
          <w:szCs w:val="21"/>
        </w:rPr>
        <w:tab/>
      </w:r>
      <w:r w:rsidR="00586185" w:rsidRPr="001166EF">
        <w:rPr>
          <w:rFonts w:asciiTheme="majorHAnsi" w:hAnsiTheme="majorHAnsi" w:cstheme="majorHAnsi"/>
          <w:szCs w:val="21"/>
        </w:rPr>
        <w:tab/>
      </w:r>
      <w:r w:rsidR="00716072">
        <w:rPr>
          <w:rFonts w:asciiTheme="majorHAnsi" w:hAnsiTheme="majorHAnsi" w:cstheme="majorHAnsi"/>
          <w:szCs w:val="21"/>
        </w:rPr>
        <w:t>）</w:t>
      </w:r>
    </w:p>
    <w:p w:rsidR="002D577A" w:rsidRPr="001166EF" w:rsidRDefault="002D577A"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A</w:t>
      </w:r>
      <w:r w:rsidRPr="001166EF">
        <w:rPr>
          <w:rFonts w:asciiTheme="majorHAnsi" w:hAnsiTheme="minorEastAsia" w:cstheme="majorHAnsi"/>
          <w:szCs w:val="21"/>
        </w:rPr>
        <w:t>．</w:t>
      </w:r>
      <w:r w:rsidRPr="001166EF">
        <w:rPr>
          <w:rFonts w:asciiTheme="majorHAnsi" w:hAnsiTheme="majorHAnsi" w:cstheme="majorHAnsi"/>
          <w:szCs w:val="21"/>
        </w:rPr>
        <w:t>4</w:t>
      </w:r>
      <w:r w:rsidRPr="001166EF">
        <w:rPr>
          <w:rFonts w:asciiTheme="majorHAnsi" w:hAnsiTheme="majorHAnsi" w:cstheme="majorHAnsi"/>
          <w:i/>
          <w:szCs w:val="21"/>
        </w:rPr>
        <w:t>mg</w:t>
      </w:r>
      <w:r w:rsidRPr="001166EF">
        <w:rPr>
          <w:rFonts w:asciiTheme="majorHAnsi" w:hAnsiTheme="minorEastAsia" w:cstheme="majorHAnsi"/>
          <w:szCs w:val="21"/>
        </w:rPr>
        <w:t>、</w:t>
      </w:r>
      <w:r w:rsidRPr="001166EF">
        <w:rPr>
          <w:rFonts w:asciiTheme="majorHAnsi" w:hAnsiTheme="majorHAnsi" w:cstheme="majorHAnsi"/>
          <w:szCs w:val="21"/>
        </w:rPr>
        <w:t>2</w:t>
      </w:r>
      <w:r w:rsidRPr="001166EF">
        <w:rPr>
          <w:rFonts w:asciiTheme="majorHAnsi" w:hAnsiTheme="majorHAnsi" w:cstheme="majorHAnsi"/>
          <w:i/>
          <w:szCs w:val="21"/>
        </w:rPr>
        <w:t>mg</w:t>
      </w:r>
      <w:r w:rsidR="00035A0B" w:rsidRPr="001166EF">
        <w:rPr>
          <w:rFonts w:asciiTheme="majorHAnsi" w:hAnsiTheme="majorHAnsi" w:cstheme="majorHAnsi"/>
          <w:szCs w:val="21"/>
        </w:rPr>
        <w:tab/>
      </w:r>
      <w:r w:rsidR="00035A0B" w:rsidRPr="001166EF">
        <w:rPr>
          <w:rFonts w:asciiTheme="majorHAnsi" w:hAnsiTheme="majorHAnsi" w:cstheme="majorHAnsi"/>
          <w:szCs w:val="21"/>
        </w:rPr>
        <w:tab/>
      </w:r>
      <w:r w:rsidR="00586185" w:rsidRPr="001166EF">
        <w:rPr>
          <w:rFonts w:asciiTheme="majorHAnsi" w:hAnsiTheme="majorHAnsi" w:cstheme="majorHAnsi"/>
          <w:szCs w:val="21"/>
        </w:rPr>
        <w:tab/>
      </w:r>
      <w:r w:rsidRPr="001166EF">
        <w:rPr>
          <w:rFonts w:asciiTheme="majorHAnsi" w:hAnsiTheme="majorHAnsi" w:cstheme="majorHAnsi"/>
          <w:szCs w:val="21"/>
        </w:rPr>
        <w:t>B</w:t>
      </w:r>
      <w:r w:rsidRPr="001166EF">
        <w:rPr>
          <w:rFonts w:asciiTheme="majorHAnsi" w:hAnsiTheme="minorEastAsia" w:cstheme="majorHAnsi"/>
          <w:szCs w:val="21"/>
        </w:rPr>
        <w:t>．</w:t>
      </w:r>
      <w:r w:rsidRPr="001166EF">
        <w:rPr>
          <w:rFonts w:asciiTheme="majorHAnsi" w:hAnsiTheme="majorHAnsi" w:cstheme="majorHAnsi"/>
          <w:szCs w:val="21"/>
        </w:rPr>
        <w:t>2</w:t>
      </w:r>
      <w:r w:rsidRPr="001166EF">
        <w:rPr>
          <w:rFonts w:asciiTheme="majorHAnsi" w:hAnsiTheme="majorHAnsi" w:cstheme="majorHAnsi"/>
          <w:i/>
          <w:szCs w:val="21"/>
        </w:rPr>
        <w:t>mg</w:t>
      </w:r>
      <w:r w:rsidRPr="001166EF">
        <w:rPr>
          <w:rFonts w:asciiTheme="majorHAnsi" w:hAnsiTheme="minorEastAsia" w:cstheme="majorHAnsi"/>
          <w:szCs w:val="21"/>
        </w:rPr>
        <w:t>、</w:t>
      </w:r>
      <w:r w:rsidRPr="001166EF">
        <w:rPr>
          <w:rFonts w:asciiTheme="majorHAnsi" w:hAnsiTheme="majorHAnsi" w:cstheme="majorHAnsi"/>
          <w:szCs w:val="21"/>
        </w:rPr>
        <w:t>0</w:t>
      </w:r>
      <w:r w:rsidR="00035A0B" w:rsidRPr="001166EF">
        <w:rPr>
          <w:rFonts w:asciiTheme="majorHAnsi" w:hAnsiTheme="majorHAnsi" w:cstheme="majorHAnsi"/>
          <w:szCs w:val="21"/>
        </w:rPr>
        <w:tab/>
      </w:r>
      <w:r w:rsidR="00035A0B" w:rsidRPr="001166EF">
        <w:rPr>
          <w:rFonts w:asciiTheme="majorHAnsi" w:hAnsiTheme="majorHAnsi" w:cstheme="majorHAnsi"/>
          <w:szCs w:val="21"/>
        </w:rPr>
        <w:tab/>
      </w:r>
      <w:r w:rsidR="00586185" w:rsidRPr="001166EF">
        <w:rPr>
          <w:rFonts w:asciiTheme="majorHAnsi" w:hAnsiTheme="majorHAnsi" w:cstheme="majorHAnsi"/>
          <w:szCs w:val="21"/>
        </w:rPr>
        <w:tab/>
      </w:r>
      <w:r w:rsidRPr="001166EF">
        <w:rPr>
          <w:rFonts w:asciiTheme="majorHAnsi" w:hAnsiTheme="majorHAnsi" w:cstheme="majorHAnsi"/>
          <w:szCs w:val="21"/>
        </w:rPr>
        <w:t>C</w:t>
      </w:r>
      <w:r w:rsidRPr="001166EF">
        <w:rPr>
          <w:rFonts w:asciiTheme="majorHAnsi" w:hAnsiTheme="minorEastAsia" w:cstheme="majorHAnsi"/>
          <w:szCs w:val="21"/>
        </w:rPr>
        <w:t>．</w:t>
      </w:r>
      <w:r w:rsidRPr="001166EF">
        <w:rPr>
          <w:rFonts w:asciiTheme="majorHAnsi" w:hAnsiTheme="majorHAnsi" w:cstheme="majorHAnsi"/>
          <w:szCs w:val="21"/>
        </w:rPr>
        <w:t>2</w:t>
      </w:r>
      <w:r w:rsidRPr="001166EF">
        <w:rPr>
          <w:rFonts w:asciiTheme="majorHAnsi" w:hAnsiTheme="majorHAnsi" w:cstheme="majorHAnsi"/>
          <w:i/>
          <w:szCs w:val="21"/>
        </w:rPr>
        <w:t>mg</w:t>
      </w:r>
      <w:r w:rsidRPr="001166EF">
        <w:rPr>
          <w:rFonts w:asciiTheme="majorHAnsi" w:hAnsiTheme="minorEastAsia" w:cstheme="majorHAnsi"/>
          <w:szCs w:val="21"/>
        </w:rPr>
        <w:t>、</w:t>
      </w:r>
      <w:r w:rsidRPr="001166EF">
        <w:rPr>
          <w:rFonts w:asciiTheme="majorHAnsi" w:hAnsiTheme="majorHAnsi" w:cstheme="majorHAnsi"/>
          <w:i/>
          <w:szCs w:val="21"/>
        </w:rPr>
        <w:t>mg</w:t>
      </w:r>
      <w:r w:rsidR="00035A0B" w:rsidRPr="001166EF">
        <w:rPr>
          <w:rFonts w:asciiTheme="majorHAnsi" w:hAnsiTheme="majorHAnsi" w:cstheme="majorHAnsi"/>
          <w:i/>
          <w:szCs w:val="21"/>
        </w:rPr>
        <w:tab/>
      </w:r>
      <w:r w:rsidR="00035A0B" w:rsidRPr="001166EF">
        <w:rPr>
          <w:rFonts w:asciiTheme="majorHAnsi" w:hAnsiTheme="majorHAnsi" w:cstheme="majorHAnsi"/>
          <w:szCs w:val="21"/>
        </w:rPr>
        <w:tab/>
      </w:r>
      <w:r w:rsidR="00586185" w:rsidRPr="001166EF">
        <w:rPr>
          <w:rFonts w:asciiTheme="majorHAnsi" w:hAnsiTheme="majorHAnsi" w:cstheme="majorHAnsi"/>
          <w:szCs w:val="21"/>
        </w:rPr>
        <w:tab/>
      </w:r>
      <w:r w:rsidRPr="001166EF">
        <w:rPr>
          <w:rFonts w:asciiTheme="majorHAnsi" w:hAnsiTheme="majorHAnsi" w:cstheme="majorHAnsi"/>
          <w:szCs w:val="21"/>
        </w:rPr>
        <w:t>D</w:t>
      </w:r>
      <w:r w:rsidRPr="001166EF">
        <w:rPr>
          <w:rFonts w:asciiTheme="majorHAnsi" w:hAnsiTheme="minorEastAsia" w:cstheme="majorHAnsi"/>
          <w:szCs w:val="21"/>
        </w:rPr>
        <w:t>．</w:t>
      </w:r>
      <w:r w:rsidRPr="001166EF">
        <w:rPr>
          <w:rFonts w:asciiTheme="majorHAnsi" w:hAnsiTheme="majorHAnsi" w:cstheme="majorHAnsi"/>
          <w:szCs w:val="21"/>
        </w:rPr>
        <w:t>4</w:t>
      </w:r>
      <w:r w:rsidRPr="001166EF">
        <w:rPr>
          <w:rFonts w:asciiTheme="majorHAnsi" w:hAnsiTheme="majorHAnsi" w:cstheme="majorHAnsi"/>
          <w:i/>
          <w:szCs w:val="21"/>
        </w:rPr>
        <w:t>mg</w:t>
      </w:r>
      <w:r w:rsidRPr="001166EF">
        <w:rPr>
          <w:rFonts w:asciiTheme="majorHAnsi" w:hAnsiTheme="minorEastAsia" w:cstheme="majorHAnsi"/>
          <w:szCs w:val="21"/>
        </w:rPr>
        <w:t>、</w:t>
      </w:r>
      <w:r w:rsidRPr="001166EF">
        <w:rPr>
          <w:rFonts w:asciiTheme="majorHAnsi" w:hAnsiTheme="majorHAnsi" w:cstheme="majorHAnsi"/>
          <w:i/>
          <w:szCs w:val="21"/>
        </w:rPr>
        <w:t>mg</w:t>
      </w:r>
    </w:p>
    <w:p w:rsidR="00A70100" w:rsidRPr="001166EF" w:rsidRDefault="00A70100" w:rsidP="001166EF">
      <w:pPr>
        <w:spacing w:line="276" w:lineRule="auto"/>
        <w:ind w:firstLineChars="200" w:firstLine="420"/>
        <w:rPr>
          <w:rFonts w:asciiTheme="majorHAnsi" w:hAnsiTheme="majorHAnsi" w:cstheme="majorHAnsi"/>
          <w:color w:val="FF0000"/>
          <w:szCs w:val="21"/>
        </w:rPr>
      </w:pPr>
      <w:r w:rsidRPr="001166EF">
        <w:rPr>
          <w:rFonts w:asciiTheme="majorHAnsi" w:hAnsiTheme="majorHAnsi" w:cstheme="majorHAnsi"/>
          <w:noProof/>
          <w:color w:val="FF0000"/>
          <w:szCs w:val="21"/>
        </w:rPr>
        <w:drawing>
          <wp:anchor distT="0" distB="0" distL="114300" distR="114300" simplePos="0" relativeHeight="251629568" behindDoc="0" locked="0" layoutInCell="1" allowOverlap="0">
            <wp:simplePos x="0" y="0"/>
            <wp:positionH relativeFrom="column">
              <wp:posOffset>4214495</wp:posOffset>
            </wp:positionH>
            <wp:positionV relativeFrom="line">
              <wp:posOffset>108585</wp:posOffset>
            </wp:positionV>
            <wp:extent cx="1400175" cy="66675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00175" cy="666750"/>
                    </a:xfrm>
                    <a:prstGeom prst="rect">
                      <a:avLst/>
                    </a:prstGeom>
                    <a:noFill/>
                    <a:ln>
                      <a:noFill/>
                    </a:ln>
                  </pic:spPr>
                </pic:pic>
              </a:graphicData>
            </a:graphic>
          </wp:anchor>
        </w:drawing>
      </w:r>
    </w:p>
    <w:p w:rsidR="00A70100" w:rsidRPr="001166EF" w:rsidRDefault="00A70100" w:rsidP="001166EF">
      <w:pPr>
        <w:spacing w:line="276" w:lineRule="auto"/>
        <w:ind w:firstLineChars="200" w:firstLine="420"/>
        <w:rPr>
          <w:rFonts w:asciiTheme="majorHAnsi" w:hAnsiTheme="majorHAnsi" w:cstheme="majorHAnsi"/>
          <w:color w:val="FF0000"/>
          <w:szCs w:val="21"/>
        </w:rPr>
      </w:pPr>
    </w:p>
    <w:p w:rsidR="00BE232B" w:rsidRPr="001166EF" w:rsidRDefault="00BE232B"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00096524" w:rsidRPr="001166EF">
        <w:rPr>
          <w:rFonts w:asciiTheme="minorEastAsia" w:hAnsiTheme="minorEastAsia" w:cstheme="majorHAnsi"/>
          <w:color w:val="FF0000"/>
          <w:szCs w:val="21"/>
        </w:rPr>
        <w:t>★★</w:t>
      </w:r>
    </w:p>
    <w:p w:rsidR="00293E30" w:rsidRPr="001166EF" w:rsidRDefault="00BE232B"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B</w:t>
      </w:r>
    </w:p>
    <w:p w:rsidR="002D577A" w:rsidRPr="001166EF" w:rsidRDefault="002D577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【解析】设左、右木板对砖摩擦力为</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，第</w:t>
      </w:r>
      <w:r w:rsidRPr="001166EF">
        <w:rPr>
          <w:rFonts w:asciiTheme="majorHAnsi" w:hAnsiTheme="majorHAnsi" w:cstheme="majorHAnsi"/>
          <w:color w:val="FF0000"/>
          <w:szCs w:val="21"/>
        </w:rPr>
        <w:t>3</w:t>
      </w:r>
      <w:r w:rsidRPr="001166EF">
        <w:rPr>
          <w:rFonts w:asciiTheme="majorHAnsi" w:hAnsiTheme="minorEastAsia" w:cstheme="majorHAnsi"/>
          <w:color w:val="FF0000"/>
          <w:szCs w:val="21"/>
        </w:rPr>
        <w:t>块砖对第</w:t>
      </w:r>
      <w:r w:rsidRPr="001166EF">
        <w:rPr>
          <w:rFonts w:asciiTheme="majorHAnsi" w:hAnsiTheme="majorHAnsi" w:cstheme="majorHAnsi"/>
          <w:color w:val="FF0000"/>
          <w:szCs w:val="21"/>
        </w:rPr>
        <w:t>2</w:t>
      </w:r>
      <w:r w:rsidRPr="001166EF">
        <w:rPr>
          <w:rFonts w:asciiTheme="majorHAnsi" w:hAnsiTheme="minorEastAsia" w:cstheme="majorHAnsi"/>
          <w:color w:val="FF0000"/>
          <w:szCs w:val="21"/>
        </w:rPr>
        <w:t>块砖摩擦为</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，则对四块砖作整体有：</w:t>
      </w:r>
      <w:r w:rsidRPr="001166EF">
        <w:rPr>
          <w:rFonts w:asciiTheme="majorHAnsi" w:hAnsiTheme="majorHAnsi" w:cstheme="majorHAnsi"/>
          <w:color w:val="FF0000"/>
          <w:szCs w:val="21"/>
        </w:rPr>
        <w:t>2</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4</w:t>
      </w:r>
      <w:r w:rsidRPr="001166EF">
        <w:rPr>
          <w:rFonts w:asciiTheme="majorHAnsi" w:hAnsiTheme="majorHAnsi" w:cstheme="majorHAnsi"/>
          <w:i/>
          <w:color w:val="FF0000"/>
          <w:szCs w:val="21"/>
        </w:rPr>
        <w:t>mg</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2</w:t>
      </w:r>
      <w:r w:rsidRPr="001166EF">
        <w:rPr>
          <w:rFonts w:asciiTheme="majorHAnsi" w:hAnsiTheme="majorHAnsi" w:cstheme="majorHAnsi"/>
          <w:i/>
          <w:color w:val="FF0000"/>
          <w:szCs w:val="21"/>
        </w:rPr>
        <w:t>mg</w:t>
      </w:r>
      <w:r w:rsidRPr="001166EF">
        <w:rPr>
          <w:rFonts w:asciiTheme="majorHAnsi" w:hAnsiTheme="minorEastAsia" w:cstheme="majorHAnsi"/>
          <w:color w:val="FF0000"/>
          <w:szCs w:val="21"/>
        </w:rPr>
        <w:t>。对</w:t>
      </w:r>
      <w:r w:rsidRPr="001166EF">
        <w:rPr>
          <w:rFonts w:asciiTheme="majorHAnsi" w:hAnsiTheme="majorHAnsi" w:cstheme="majorHAnsi"/>
          <w:color w:val="FF0000"/>
          <w:szCs w:val="21"/>
        </w:rPr>
        <w:t>1</w:t>
      </w:r>
      <w:r w:rsidRPr="001166EF">
        <w:rPr>
          <w:rFonts w:asciiTheme="majorHAnsi" w:hAnsiTheme="minorEastAsia" w:cstheme="majorHAnsi"/>
          <w:color w:val="FF0000"/>
          <w:szCs w:val="21"/>
        </w:rPr>
        <w:t>、</w:t>
      </w:r>
      <w:r w:rsidRPr="001166EF">
        <w:rPr>
          <w:rFonts w:asciiTheme="majorHAnsi" w:hAnsiTheme="majorHAnsi" w:cstheme="majorHAnsi"/>
          <w:color w:val="FF0000"/>
          <w:szCs w:val="21"/>
        </w:rPr>
        <w:t>2</w:t>
      </w:r>
      <w:r w:rsidRPr="001166EF">
        <w:rPr>
          <w:rFonts w:asciiTheme="majorHAnsi" w:hAnsiTheme="minorEastAsia" w:cstheme="majorHAnsi"/>
          <w:color w:val="FF0000"/>
          <w:szCs w:val="21"/>
        </w:rPr>
        <w:t>块砖平衡有：</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2</w:t>
      </w:r>
      <w:r w:rsidRPr="001166EF">
        <w:rPr>
          <w:rFonts w:asciiTheme="majorHAnsi" w:hAnsiTheme="majorHAnsi" w:cstheme="majorHAnsi"/>
          <w:i/>
          <w:color w:val="FF0000"/>
          <w:szCs w:val="21"/>
        </w:rPr>
        <w:t>mg</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0</w:t>
      </w:r>
      <w:r w:rsidRPr="001166EF">
        <w:rPr>
          <w:rFonts w:asciiTheme="majorHAnsi" w:hAnsiTheme="minorEastAsia" w:cstheme="majorHAnsi"/>
          <w:color w:val="FF0000"/>
          <w:szCs w:val="21"/>
        </w:rPr>
        <w:t>，故</w:t>
      </w:r>
      <w:r w:rsidRPr="001166EF">
        <w:rPr>
          <w:rFonts w:asciiTheme="majorHAnsi" w:hAnsiTheme="majorHAnsi" w:cstheme="majorHAnsi"/>
          <w:color w:val="FF0000"/>
          <w:szCs w:val="21"/>
        </w:rPr>
        <w:t>B</w:t>
      </w:r>
      <w:r w:rsidRPr="001166EF">
        <w:rPr>
          <w:rFonts w:asciiTheme="majorHAnsi" w:hAnsiTheme="minorEastAsia" w:cstheme="majorHAnsi"/>
          <w:color w:val="FF0000"/>
          <w:szCs w:val="21"/>
        </w:rPr>
        <w:t>正确</w:t>
      </w:r>
      <w:r w:rsidRPr="001166EF">
        <w:rPr>
          <w:rFonts w:asciiTheme="majorHAnsi" w:hAnsiTheme="minorEastAsia" w:cstheme="majorHAnsi"/>
          <w:szCs w:val="21"/>
        </w:rPr>
        <w:t>。</w:t>
      </w:r>
    </w:p>
    <w:p w:rsidR="00A70100" w:rsidRPr="001166EF" w:rsidRDefault="00A70100" w:rsidP="001166EF">
      <w:pPr>
        <w:spacing w:line="276" w:lineRule="auto"/>
        <w:rPr>
          <w:rFonts w:asciiTheme="majorHAnsi" w:hAnsiTheme="majorHAnsi" w:cstheme="majorHAnsi"/>
          <w:color w:val="FF0000"/>
          <w:szCs w:val="21"/>
        </w:rPr>
      </w:pPr>
    </w:p>
    <w:p w:rsidR="00096524" w:rsidRPr="001166EF" w:rsidRDefault="00A908EC" w:rsidP="001166EF">
      <w:pPr>
        <w:spacing w:line="276" w:lineRule="auto"/>
        <w:rPr>
          <w:rFonts w:asciiTheme="majorHAnsi" w:hAnsiTheme="majorHAnsi" w:cstheme="majorHAnsi"/>
          <w:szCs w:val="21"/>
        </w:rPr>
      </w:pPr>
      <w:r w:rsidRPr="001166EF">
        <w:rPr>
          <w:rFonts w:asciiTheme="majorHAnsi" w:hAnsiTheme="minorEastAsia" w:cstheme="majorHAnsi"/>
          <w:szCs w:val="21"/>
        </w:rPr>
        <w:t>【例</w:t>
      </w:r>
      <w:r w:rsidRPr="001166EF">
        <w:rPr>
          <w:rFonts w:asciiTheme="majorHAnsi" w:hAnsiTheme="majorHAnsi" w:cstheme="majorHAnsi"/>
          <w:szCs w:val="21"/>
        </w:rPr>
        <w:t>2</w:t>
      </w:r>
      <w:r w:rsidRPr="001166EF">
        <w:rPr>
          <w:rFonts w:asciiTheme="majorHAnsi" w:hAnsiTheme="minorEastAsia" w:cstheme="majorHAnsi"/>
          <w:szCs w:val="21"/>
        </w:rPr>
        <w:t>】如图所示，设</w:t>
      </w:r>
      <w:r w:rsidRPr="001166EF">
        <w:rPr>
          <w:rFonts w:asciiTheme="majorHAnsi" w:hAnsiTheme="majorHAnsi" w:cstheme="majorHAnsi"/>
          <w:i/>
          <w:szCs w:val="21"/>
        </w:rPr>
        <w:t>A</w:t>
      </w:r>
      <w:r w:rsidRPr="001166EF">
        <w:rPr>
          <w:rFonts w:asciiTheme="majorHAnsi" w:hAnsiTheme="minorEastAsia" w:cstheme="majorHAnsi"/>
          <w:szCs w:val="21"/>
        </w:rPr>
        <w:t>重</w:t>
      </w:r>
      <w:r w:rsidRPr="001166EF">
        <w:rPr>
          <w:rFonts w:asciiTheme="majorHAnsi" w:hAnsiTheme="majorHAnsi" w:cstheme="majorHAnsi"/>
          <w:szCs w:val="21"/>
        </w:rPr>
        <w:t>10N</w:t>
      </w:r>
      <w:r w:rsidRPr="001166EF">
        <w:rPr>
          <w:rFonts w:asciiTheme="majorHAnsi" w:hAnsiTheme="minorEastAsia" w:cstheme="majorHAnsi"/>
          <w:szCs w:val="21"/>
        </w:rPr>
        <w:t>，</w:t>
      </w:r>
      <w:r w:rsidRPr="001166EF">
        <w:rPr>
          <w:rFonts w:asciiTheme="majorHAnsi" w:hAnsiTheme="majorHAnsi" w:cstheme="majorHAnsi"/>
          <w:i/>
          <w:szCs w:val="21"/>
        </w:rPr>
        <w:t>B</w:t>
      </w:r>
      <w:r w:rsidRPr="001166EF">
        <w:rPr>
          <w:rFonts w:asciiTheme="majorHAnsi" w:hAnsiTheme="minorEastAsia" w:cstheme="majorHAnsi"/>
          <w:szCs w:val="21"/>
        </w:rPr>
        <w:t>重</w:t>
      </w:r>
      <w:r w:rsidRPr="001166EF">
        <w:rPr>
          <w:rFonts w:asciiTheme="majorHAnsi" w:hAnsiTheme="majorHAnsi" w:cstheme="majorHAnsi"/>
          <w:szCs w:val="21"/>
        </w:rPr>
        <w:t>20N</w:t>
      </w:r>
      <w:r w:rsidRPr="001166EF">
        <w:rPr>
          <w:rFonts w:asciiTheme="majorHAnsi" w:hAnsiTheme="minorEastAsia" w:cstheme="majorHAnsi"/>
          <w:szCs w:val="21"/>
        </w:rPr>
        <w:t>，</w:t>
      </w:r>
      <w:r w:rsidRPr="001166EF">
        <w:rPr>
          <w:rFonts w:asciiTheme="majorHAnsi" w:hAnsiTheme="majorHAnsi" w:cstheme="majorHAnsi"/>
          <w:i/>
          <w:szCs w:val="21"/>
        </w:rPr>
        <w:t>A</w:t>
      </w:r>
      <w:r w:rsidRPr="001166EF">
        <w:rPr>
          <w:rFonts w:asciiTheme="majorHAnsi" w:hAnsiTheme="minorEastAsia" w:cstheme="majorHAnsi"/>
          <w:szCs w:val="21"/>
        </w:rPr>
        <w:t>、</w:t>
      </w:r>
      <w:r w:rsidRPr="001166EF">
        <w:rPr>
          <w:rFonts w:asciiTheme="majorHAnsi" w:hAnsiTheme="majorHAnsi" w:cstheme="majorHAnsi"/>
          <w:i/>
          <w:szCs w:val="21"/>
        </w:rPr>
        <w:t>B</w:t>
      </w:r>
      <w:r w:rsidRPr="001166EF">
        <w:rPr>
          <w:rFonts w:asciiTheme="majorHAnsi" w:hAnsiTheme="minorEastAsia" w:cstheme="majorHAnsi"/>
          <w:szCs w:val="21"/>
        </w:rPr>
        <w:t>间的动摩擦因数为</w:t>
      </w:r>
      <w:r w:rsidRPr="001166EF">
        <w:rPr>
          <w:rFonts w:asciiTheme="majorHAnsi" w:hAnsiTheme="majorHAnsi" w:cstheme="majorHAnsi"/>
          <w:szCs w:val="21"/>
        </w:rPr>
        <w:t>0.1</w:t>
      </w:r>
      <w:r w:rsidRPr="001166EF">
        <w:rPr>
          <w:rFonts w:asciiTheme="majorHAnsi" w:hAnsiTheme="minorEastAsia" w:cstheme="majorHAnsi"/>
          <w:szCs w:val="21"/>
        </w:rPr>
        <w:t>，</w:t>
      </w:r>
      <w:r w:rsidRPr="001166EF">
        <w:rPr>
          <w:rFonts w:asciiTheme="majorHAnsi" w:hAnsiTheme="majorHAnsi" w:cstheme="majorHAnsi"/>
          <w:i/>
          <w:szCs w:val="21"/>
        </w:rPr>
        <w:t>B</w:t>
      </w:r>
      <w:r w:rsidRPr="001166EF">
        <w:rPr>
          <w:rFonts w:asciiTheme="majorHAnsi" w:hAnsiTheme="minorEastAsia" w:cstheme="majorHAnsi"/>
          <w:szCs w:val="21"/>
        </w:rPr>
        <w:t>与地面的摩擦因数为</w:t>
      </w:r>
      <w:r w:rsidRPr="001166EF">
        <w:rPr>
          <w:rFonts w:asciiTheme="majorHAnsi" w:hAnsiTheme="majorHAnsi" w:cstheme="majorHAnsi"/>
          <w:szCs w:val="21"/>
        </w:rPr>
        <w:t>0.2</w:t>
      </w:r>
      <w:r w:rsidRPr="001166EF">
        <w:rPr>
          <w:rFonts w:asciiTheme="majorHAnsi" w:hAnsiTheme="minorEastAsia" w:cstheme="majorHAnsi"/>
          <w:szCs w:val="21"/>
        </w:rPr>
        <w:t>．</w:t>
      </w:r>
      <w:r w:rsidR="00096524" w:rsidRPr="001166EF">
        <w:rPr>
          <w:rFonts w:asciiTheme="majorHAnsi" w:hAnsiTheme="minorEastAsia" w:cstheme="majorHAnsi"/>
          <w:szCs w:val="21"/>
        </w:rPr>
        <w:t>求</w:t>
      </w:r>
      <w:r w:rsidRPr="001166EF">
        <w:rPr>
          <w:rFonts w:asciiTheme="majorHAnsi" w:hAnsiTheme="minorEastAsia" w:cstheme="majorHAnsi"/>
          <w:szCs w:val="21"/>
        </w:rPr>
        <w:t>：</w:t>
      </w:r>
    </w:p>
    <w:p w:rsidR="00096524" w:rsidRPr="001166EF" w:rsidRDefault="00703A4F"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1</w:t>
      </w:r>
      <w:r w:rsidRPr="001166EF">
        <w:rPr>
          <w:rFonts w:asciiTheme="majorHAnsi" w:hAnsiTheme="minorEastAsia" w:cstheme="majorHAnsi"/>
          <w:szCs w:val="21"/>
        </w:rPr>
        <w:t>）</w:t>
      </w:r>
      <w:r w:rsidR="00A908EC" w:rsidRPr="001166EF">
        <w:rPr>
          <w:rFonts w:asciiTheme="majorHAnsi" w:hAnsiTheme="minorEastAsia" w:cstheme="majorHAnsi"/>
          <w:szCs w:val="21"/>
        </w:rPr>
        <w:t>至少对</w:t>
      </w:r>
      <w:r w:rsidR="00A908EC" w:rsidRPr="001166EF">
        <w:rPr>
          <w:rFonts w:asciiTheme="majorHAnsi" w:hAnsiTheme="majorHAnsi" w:cstheme="majorHAnsi"/>
          <w:i/>
          <w:szCs w:val="21"/>
        </w:rPr>
        <w:t>B</w:t>
      </w:r>
      <w:r w:rsidR="00A908EC" w:rsidRPr="001166EF">
        <w:rPr>
          <w:rFonts w:asciiTheme="majorHAnsi" w:hAnsiTheme="minorEastAsia" w:cstheme="majorHAnsi"/>
          <w:szCs w:val="21"/>
        </w:rPr>
        <w:t>向左施多大的力，才能使</w:t>
      </w:r>
      <w:r w:rsidR="00A908EC" w:rsidRPr="001166EF">
        <w:rPr>
          <w:rFonts w:asciiTheme="majorHAnsi" w:hAnsiTheme="majorHAnsi" w:cstheme="majorHAnsi"/>
          <w:szCs w:val="21"/>
        </w:rPr>
        <w:t>A</w:t>
      </w:r>
      <w:r w:rsidR="00A908EC" w:rsidRPr="001166EF">
        <w:rPr>
          <w:rFonts w:asciiTheme="majorHAnsi" w:hAnsiTheme="minorEastAsia" w:cstheme="majorHAnsi"/>
          <w:szCs w:val="21"/>
        </w:rPr>
        <w:t>、</w:t>
      </w:r>
      <w:r w:rsidR="00A908EC" w:rsidRPr="001166EF">
        <w:rPr>
          <w:rFonts w:asciiTheme="majorHAnsi" w:hAnsiTheme="majorHAnsi" w:cstheme="majorHAnsi"/>
          <w:szCs w:val="21"/>
        </w:rPr>
        <w:t>B</w:t>
      </w:r>
      <w:r w:rsidR="00A908EC" w:rsidRPr="001166EF">
        <w:rPr>
          <w:rFonts w:asciiTheme="majorHAnsi" w:hAnsiTheme="minorEastAsia" w:cstheme="majorHAnsi"/>
          <w:szCs w:val="21"/>
        </w:rPr>
        <w:t>发生相对滑动？</w:t>
      </w:r>
    </w:p>
    <w:p w:rsidR="00A908EC" w:rsidRPr="001166EF" w:rsidRDefault="00A908EC"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2</w:t>
      </w:r>
      <w:r w:rsidRPr="001166EF">
        <w:rPr>
          <w:rFonts w:asciiTheme="majorHAnsi" w:hAnsiTheme="minorEastAsia" w:cstheme="majorHAnsi"/>
          <w:szCs w:val="21"/>
        </w:rPr>
        <w:t>）若</w:t>
      </w:r>
      <w:r w:rsidRPr="001166EF">
        <w:rPr>
          <w:rFonts w:asciiTheme="majorHAnsi" w:hAnsiTheme="majorHAnsi" w:cstheme="majorHAnsi"/>
          <w:i/>
          <w:szCs w:val="21"/>
        </w:rPr>
        <w:t>A</w:t>
      </w:r>
      <w:r w:rsidRPr="001166EF">
        <w:rPr>
          <w:rFonts w:asciiTheme="majorHAnsi" w:hAnsiTheme="minorEastAsia" w:cstheme="majorHAnsi"/>
          <w:szCs w:val="21"/>
        </w:rPr>
        <w:t>、</w:t>
      </w:r>
      <w:r w:rsidRPr="001166EF">
        <w:rPr>
          <w:rFonts w:asciiTheme="majorHAnsi" w:hAnsiTheme="majorHAnsi" w:cstheme="majorHAnsi"/>
          <w:i/>
          <w:szCs w:val="21"/>
        </w:rPr>
        <w:t>B</w:t>
      </w:r>
      <w:r w:rsidRPr="001166EF">
        <w:rPr>
          <w:rFonts w:asciiTheme="majorHAnsi" w:hAnsiTheme="minorEastAsia" w:cstheme="majorHAnsi"/>
          <w:szCs w:val="21"/>
        </w:rPr>
        <w:t>间</w:t>
      </w:r>
      <w:r w:rsidR="001166EF">
        <w:rPr>
          <w:rFonts w:asciiTheme="majorHAnsi" w:hAnsiTheme="minorEastAsia" w:cstheme="majorHAnsi" w:hint="eastAsia"/>
          <w:szCs w:val="21"/>
        </w:rPr>
        <w:t>的</w:t>
      </w:r>
      <w:r w:rsidR="001166EF" w:rsidRPr="001166EF">
        <w:rPr>
          <w:rFonts w:asciiTheme="majorHAnsi" w:hAnsiTheme="minorEastAsia" w:cstheme="majorHAnsi"/>
          <w:szCs w:val="21"/>
        </w:rPr>
        <w:t>动摩擦因数</w:t>
      </w:r>
      <w:r w:rsidRPr="001166EF">
        <w:rPr>
          <w:rFonts w:asciiTheme="majorHAnsi" w:hAnsiTheme="majorHAnsi" w:cstheme="majorHAnsi"/>
          <w:i/>
          <w:szCs w:val="21"/>
        </w:rPr>
        <w:t>μ</w:t>
      </w:r>
      <w:r w:rsidR="00716072">
        <w:rPr>
          <w:rFonts w:asciiTheme="majorHAnsi" w:hAnsiTheme="majorHAnsi" w:cstheme="majorHAnsi"/>
          <w:szCs w:val="21"/>
        </w:rPr>
        <w:t>＝</w:t>
      </w:r>
      <w:r w:rsidRPr="001166EF">
        <w:rPr>
          <w:rFonts w:asciiTheme="majorHAnsi" w:hAnsiTheme="majorHAnsi" w:cstheme="majorHAnsi"/>
          <w:szCs w:val="21"/>
        </w:rPr>
        <w:t>0.4</w:t>
      </w:r>
      <w:r w:rsidRPr="001166EF">
        <w:rPr>
          <w:rFonts w:asciiTheme="majorHAnsi" w:hAnsiTheme="minorEastAsia" w:cstheme="majorHAnsi"/>
          <w:szCs w:val="21"/>
        </w:rPr>
        <w:t>，</w:t>
      </w:r>
      <w:r w:rsidRPr="001166EF">
        <w:rPr>
          <w:rFonts w:asciiTheme="majorHAnsi" w:hAnsiTheme="majorHAnsi" w:cstheme="majorHAnsi"/>
          <w:i/>
          <w:szCs w:val="21"/>
        </w:rPr>
        <w:t>B</w:t>
      </w:r>
      <w:r w:rsidRPr="001166EF">
        <w:rPr>
          <w:rFonts w:asciiTheme="majorHAnsi" w:hAnsiTheme="minorEastAsia" w:cstheme="majorHAnsi"/>
          <w:szCs w:val="21"/>
        </w:rPr>
        <w:t>与地间</w:t>
      </w:r>
      <w:r w:rsidR="001166EF">
        <w:rPr>
          <w:rFonts w:asciiTheme="majorHAnsi" w:hAnsiTheme="minorEastAsia" w:cstheme="majorHAnsi" w:hint="eastAsia"/>
          <w:szCs w:val="21"/>
        </w:rPr>
        <w:t>的</w:t>
      </w:r>
      <w:r w:rsidR="001166EF" w:rsidRPr="001166EF">
        <w:rPr>
          <w:rFonts w:asciiTheme="majorHAnsi" w:hAnsiTheme="minorEastAsia" w:cstheme="majorHAnsi"/>
          <w:szCs w:val="21"/>
        </w:rPr>
        <w:t>动摩擦因数</w:t>
      </w:r>
      <w:r w:rsidRPr="001166EF">
        <w:rPr>
          <w:rFonts w:asciiTheme="majorHAnsi" w:hAnsiTheme="majorHAnsi" w:cstheme="majorHAnsi"/>
          <w:i/>
          <w:szCs w:val="21"/>
        </w:rPr>
        <w:t>μ</w:t>
      </w:r>
      <w:r w:rsidR="00716072">
        <w:rPr>
          <w:rFonts w:asciiTheme="majorHAnsi" w:hAnsiTheme="majorHAnsi" w:cstheme="majorHAnsi"/>
          <w:szCs w:val="21"/>
        </w:rPr>
        <w:t>＝</w:t>
      </w:r>
      <w:r w:rsidRPr="001166EF">
        <w:rPr>
          <w:rFonts w:asciiTheme="majorHAnsi" w:hAnsiTheme="majorHAnsi" w:cstheme="majorHAnsi"/>
          <w:szCs w:val="21"/>
        </w:rPr>
        <w:t>0.l</w:t>
      </w:r>
      <w:r w:rsidRPr="001166EF">
        <w:rPr>
          <w:rFonts w:asciiTheme="majorHAnsi" w:hAnsiTheme="minorEastAsia" w:cstheme="majorHAnsi"/>
          <w:szCs w:val="21"/>
        </w:rPr>
        <w:t>，则</w:t>
      </w:r>
      <w:r w:rsidRPr="001166EF">
        <w:rPr>
          <w:rFonts w:asciiTheme="majorHAnsi" w:hAnsiTheme="majorHAnsi" w:cstheme="majorHAnsi"/>
          <w:i/>
          <w:szCs w:val="21"/>
        </w:rPr>
        <w:t>F</w:t>
      </w:r>
      <w:r w:rsidRPr="001166EF">
        <w:rPr>
          <w:rFonts w:asciiTheme="majorHAnsi" w:hAnsiTheme="minorEastAsia" w:cstheme="majorHAnsi"/>
          <w:szCs w:val="21"/>
        </w:rPr>
        <w:t>多大才能产生相对滑动？</w:t>
      </w:r>
    </w:p>
    <w:p w:rsidR="00A908EC" w:rsidRPr="001166EF" w:rsidRDefault="007A5457" w:rsidP="001166EF">
      <w:pPr>
        <w:spacing w:line="276" w:lineRule="auto"/>
        <w:rPr>
          <w:rFonts w:asciiTheme="majorHAnsi" w:hAnsiTheme="majorHAnsi" w:cstheme="majorHAnsi"/>
          <w:szCs w:val="21"/>
        </w:rPr>
      </w:pPr>
      <w:r w:rsidRPr="001166EF">
        <w:rPr>
          <w:rFonts w:asciiTheme="majorHAnsi" w:hAnsiTheme="majorHAnsi" w:cstheme="majorHAnsi"/>
          <w:noProof/>
          <w:szCs w:val="21"/>
        </w:rPr>
        <w:pict>
          <v:group id="_x0000_s1394" style="position:absolute;left:0;text-align:left;margin-left:301pt;margin-top:6.35pt;width:139.95pt;height:53.7pt;z-index:251669504" coordorigin="7090,7088" coordsize="2799,1074">
            <v:shape id="_x0000_s1395" type="#_x0000_t75" style="position:absolute;left:7090;top:7088;width:2799;height:1074" o:preferrelative="f">
              <v:fill o:detectmouseclick="t"/>
              <v:path o:extrusionok="t" o:connecttype="none"/>
              <o:lock v:ext="edit" text="t"/>
            </v:shape>
            <v:rect id="_x0000_s1396" style="position:absolute;left:7777;top:7620;width:794;height:343"/>
            <v:rect id="_x0000_s1397" style="position:absolute;left:7968;top:7276;width:421;height:344"/>
            <v:shape id="_x0000_s1398" type="#_x0000_t202" style="position:absolute;left:8092;top:7281;width:283;height:359" filled="f" stroked="f">
              <v:textbox style="mso-next-textbox:#_x0000_s1398" inset="0,0,0,0">
                <w:txbxContent>
                  <w:p w:rsidR="001166EF" w:rsidRPr="00241696" w:rsidRDefault="001166EF" w:rsidP="00A908EC">
                    <w:pPr>
                      <w:rPr>
                        <w:i/>
                      </w:rPr>
                    </w:pPr>
                    <w:r w:rsidRPr="00241696">
                      <w:rPr>
                        <w:i/>
                      </w:rPr>
                      <w:t>A</w:t>
                    </w:r>
                  </w:p>
                </w:txbxContent>
              </v:textbox>
            </v:shape>
            <v:shape id="_x0000_s1399" type="#_x0000_t202" style="position:absolute;left:8062;top:7624;width:404;height:360" filled="f" stroked="f">
              <v:textbox style="mso-next-textbox:#_x0000_s1399" inset="0,0,0,0">
                <w:txbxContent>
                  <w:p w:rsidR="001166EF" w:rsidRPr="00241696" w:rsidRDefault="001166EF" w:rsidP="00A908EC">
                    <w:pPr>
                      <w:rPr>
                        <w:i/>
                      </w:rPr>
                    </w:pPr>
                    <w:r w:rsidRPr="00241696">
                      <w:rPr>
                        <w:i/>
                      </w:rPr>
                      <w:t>B</w:t>
                    </w:r>
                  </w:p>
                </w:txbxContent>
              </v:textbox>
            </v:shape>
            <v:line id="_x0000_s1400" style="position:absolute" from="7109,7800" to="7771,7801">
              <v:stroke startarrow="classic"/>
            </v:line>
            <v:shape id="_x0000_s1401" type="#_x0000_t202" style="position:absolute;left:7090;top:7488;width:405;height:359" filled="f" stroked="f">
              <v:textbox style="mso-next-textbox:#_x0000_s1401" inset="0,0,0,0">
                <w:txbxContent>
                  <w:p w:rsidR="001166EF" w:rsidRPr="00241696" w:rsidRDefault="001166EF" w:rsidP="00A908EC">
                    <w:pPr>
                      <w:rPr>
                        <w:i/>
                      </w:rPr>
                    </w:pPr>
                    <w:r w:rsidRPr="00241696">
                      <w:rPr>
                        <w:i/>
                      </w:rPr>
                      <w:t>F</w:t>
                    </w:r>
                  </w:p>
                </w:txbxContent>
              </v:textbox>
            </v:shape>
            <v:group id="_x0000_s1402" style="position:absolute;left:9401;top:7523;width:897;height:79;rotation:270" coordorigin="4170,6051" coordsize="1326,78">
              <v:line id="_x0000_s1403" style="position:absolute" from="4170,6051" to="5487,6054" strokecolor="#333" strokeweight="1.25pt"/>
              <v:rect id="_x0000_s1404" style="position:absolute;left:4188;top:6065;width:1308;height:64" fillcolor="black" stroked="f">
                <v:fill r:id="rId12" o:title="" type="pattern"/>
              </v:rect>
            </v:group>
            <v:oval id="_x0000_s1405" style="position:absolute;left:9283;top:7463;width:300;height:302"/>
            <v:line id="_x0000_s1406" style="position:absolute" from="8389,7455" to="9469,7456" strokeweight=".5pt"/>
            <v:line id="_x0000_s1407" style="position:absolute" from="8565,7767" to="9421,7768" strokeweight=".5pt"/>
            <v:line id="_x0000_s1408" style="position:absolute" from="9433,7607" to="9793,7607" strokeweight=".5pt"/>
            <v:group id="_x0000_s1409" style="position:absolute;left:7338;top:7969;width:2422;height:108" coordorigin="4170,6051" coordsize="1326,78">
              <v:line id="_x0000_s1410" style="position:absolute" from="4170,6051" to="5487,6054" strokecolor="#333" strokeweight="1.25pt"/>
              <v:rect id="_x0000_s1411" style="position:absolute;left:4188;top:6065;width:1308;height:64" fillcolor="black" stroked="f">
                <v:fill r:id="rId12" o:title="" type="pattern"/>
              </v:rect>
            </v:group>
            <w10:wrap type="square"/>
          </v:group>
        </w:pict>
      </w:r>
    </w:p>
    <w:p w:rsidR="00A908EC" w:rsidRPr="001166EF" w:rsidRDefault="00A908EC" w:rsidP="001166EF">
      <w:pPr>
        <w:spacing w:line="276" w:lineRule="auto"/>
        <w:rPr>
          <w:rFonts w:asciiTheme="majorHAnsi" w:hAnsiTheme="majorHAnsi" w:cstheme="majorHAnsi"/>
          <w:szCs w:val="21"/>
        </w:rPr>
      </w:pPr>
    </w:p>
    <w:p w:rsidR="00A70100" w:rsidRPr="001166EF" w:rsidRDefault="00A70100"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lastRenderedPageBreak/>
        <w:t>【难度】</w:t>
      </w:r>
      <w:r w:rsidRPr="001166EF">
        <w:rPr>
          <w:rFonts w:asciiTheme="minorEastAsia" w:hAnsiTheme="minorEastAsia" w:cstheme="majorHAnsi"/>
          <w:color w:val="FF0000"/>
          <w:szCs w:val="21"/>
        </w:rPr>
        <w:t>★★</w:t>
      </w:r>
    </w:p>
    <w:p w:rsidR="00A908EC" w:rsidRPr="001166EF" w:rsidRDefault="00A70100" w:rsidP="001166EF">
      <w:pPr>
        <w:spacing w:line="276" w:lineRule="auto"/>
        <w:rPr>
          <w:rFonts w:asciiTheme="majorHAnsi" w:hAnsiTheme="majorHAnsi" w:cstheme="majorHAnsi"/>
          <w:szCs w:val="21"/>
        </w:rPr>
      </w:pPr>
      <w:r w:rsidRPr="001166EF">
        <w:rPr>
          <w:rFonts w:asciiTheme="majorHAnsi" w:hAnsiTheme="minorEastAsia" w:cstheme="majorHAnsi"/>
          <w:color w:val="FF0000"/>
          <w:szCs w:val="21"/>
        </w:rPr>
        <w:t>【答案】</w:t>
      </w:r>
      <w:r w:rsidR="00096524" w:rsidRPr="001166EF">
        <w:rPr>
          <w:rFonts w:asciiTheme="majorHAnsi" w:hAnsiTheme="minorEastAsia" w:cstheme="majorHAnsi"/>
          <w:color w:val="FF0000"/>
          <w:szCs w:val="21"/>
        </w:rPr>
        <w:t>（</w:t>
      </w:r>
      <w:r w:rsidR="00096524" w:rsidRPr="001166EF">
        <w:rPr>
          <w:rFonts w:asciiTheme="majorHAnsi" w:hAnsiTheme="majorHAnsi" w:cstheme="majorHAnsi"/>
          <w:color w:val="FF0000"/>
          <w:szCs w:val="21"/>
        </w:rPr>
        <w:t>1</w:t>
      </w:r>
      <w:r w:rsidR="00096524" w:rsidRPr="001166EF">
        <w:rPr>
          <w:rFonts w:asciiTheme="majorHAnsi" w:hAnsiTheme="minorEastAsia" w:cstheme="majorHAnsi"/>
          <w:color w:val="FF0000"/>
          <w:szCs w:val="21"/>
        </w:rPr>
        <w:t>）</w:t>
      </w:r>
      <w:r w:rsidR="00096524" w:rsidRPr="001166EF">
        <w:rPr>
          <w:rFonts w:asciiTheme="majorHAnsi" w:hAnsiTheme="majorHAnsi" w:cstheme="majorHAnsi"/>
          <w:color w:val="FF0000"/>
          <w:szCs w:val="21"/>
        </w:rPr>
        <w:t>8N</w:t>
      </w:r>
      <w:r w:rsidR="00096524" w:rsidRPr="001166EF">
        <w:rPr>
          <w:rFonts w:asciiTheme="majorHAnsi" w:hAnsiTheme="minorEastAsia" w:cstheme="majorHAnsi"/>
          <w:color w:val="FF0000"/>
          <w:szCs w:val="21"/>
        </w:rPr>
        <w:t>（</w:t>
      </w:r>
      <w:r w:rsidR="00096524" w:rsidRPr="001166EF">
        <w:rPr>
          <w:rFonts w:asciiTheme="majorHAnsi" w:hAnsiTheme="majorHAnsi" w:cstheme="majorHAnsi"/>
          <w:color w:val="FF0000"/>
          <w:szCs w:val="21"/>
        </w:rPr>
        <w:t>2</w:t>
      </w:r>
      <w:r w:rsidR="00096524" w:rsidRPr="001166EF">
        <w:rPr>
          <w:rFonts w:asciiTheme="majorHAnsi" w:hAnsiTheme="minorEastAsia" w:cstheme="majorHAnsi"/>
          <w:color w:val="FF0000"/>
          <w:szCs w:val="21"/>
        </w:rPr>
        <w:t>）</w:t>
      </w:r>
      <w:r w:rsidR="00096524" w:rsidRPr="001166EF">
        <w:rPr>
          <w:rFonts w:asciiTheme="majorHAnsi" w:hAnsiTheme="majorHAnsi" w:cstheme="majorHAnsi"/>
          <w:color w:val="FF0000"/>
          <w:szCs w:val="21"/>
        </w:rPr>
        <w:t>11N</w:t>
      </w:r>
    </w:p>
    <w:p w:rsidR="00A908EC" w:rsidRPr="001166EF" w:rsidRDefault="00A908E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Pr="001166EF">
        <w:rPr>
          <w:rFonts w:asciiTheme="majorHAnsi" w:hAnsiTheme="majorHAnsi" w:cstheme="majorHAnsi"/>
          <w:color w:val="FF0000"/>
          <w:szCs w:val="21"/>
        </w:rPr>
        <w:t>1</w:t>
      </w:r>
      <w:r w:rsidRPr="001166EF">
        <w:rPr>
          <w:rFonts w:asciiTheme="majorHAnsi" w:hAnsiTheme="minorEastAsia" w:cstheme="majorHAnsi"/>
          <w:color w:val="FF0000"/>
          <w:szCs w:val="21"/>
        </w:rPr>
        <w:t>）设</w:t>
      </w:r>
      <w:r w:rsidRPr="001166EF">
        <w:rPr>
          <w:rFonts w:asciiTheme="majorHAnsi" w:hAnsiTheme="majorHAnsi" w:cstheme="majorHAnsi"/>
          <w:i/>
          <w:color w:val="FF0000"/>
          <w:szCs w:val="21"/>
        </w:rPr>
        <w:t>A</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恰好滑动，则</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对地也要恰好滑动，选</w:t>
      </w:r>
      <w:r w:rsidRPr="001166EF">
        <w:rPr>
          <w:rFonts w:asciiTheme="majorHAnsi" w:hAnsiTheme="majorHAnsi" w:cstheme="majorHAnsi"/>
          <w:i/>
          <w:color w:val="FF0000"/>
          <w:szCs w:val="21"/>
        </w:rPr>
        <w:t>A</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整体为研究对象，受力如图，由平衡条件得：</w:t>
      </w:r>
      <w:r w:rsidRPr="001166EF">
        <w:rPr>
          <w:rFonts w:asciiTheme="majorHAnsi" w:hAnsiTheme="majorHAnsi" w:cstheme="majorHAnsi"/>
          <w:i/>
          <w:color w:val="FF0000"/>
          <w:szCs w:val="21"/>
        </w:rPr>
        <w:t>F</w:t>
      </w:r>
      <w:r w:rsidR="00716072">
        <w:rPr>
          <w:rFonts w:asciiTheme="majorHAnsi" w:hAnsiTheme="majorHAnsi" w:cstheme="majorHAnsi"/>
          <w:i/>
          <w:color w:val="FF0000"/>
          <w:szCs w:val="21"/>
        </w:rPr>
        <w:t>＝</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B</w:t>
      </w:r>
      <w:r w:rsidR="00716072">
        <w:rPr>
          <w:rFonts w:asciiTheme="majorHAnsi" w:hAnsiTheme="majorHAnsi" w:cstheme="majorHAnsi"/>
          <w:color w:val="FF0000"/>
          <w:szCs w:val="21"/>
        </w:rPr>
        <w:t>＋</w:t>
      </w:r>
      <w:r w:rsidRPr="001166EF">
        <w:rPr>
          <w:rFonts w:asciiTheme="majorHAnsi" w:hAnsiTheme="majorHAnsi" w:cstheme="majorHAnsi"/>
          <w:color w:val="FF0000"/>
          <w:szCs w:val="21"/>
        </w:rPr>
        <w:t>2</w:t>
      </w:r>
      <w:r w:rsidRPr="001166EF">
        <w:rPr>
          <w:rFonts w:asciiTheme="majorHAnsi" w:hAnsiTheme="majorHAnsi" w:cstheme="majorHAnsi"/>
          <w:i/>
          <w:color w:val="FF0000"/>
          <w:szCs w:val="21"/>
        </w:rPr>
        <w:t>T</w:t>
      </w:r>
    </w:p>
    <w:p w:rsidR="00A908EC" w:rsidRPr="001166EF" w:rsidRDefault="00096524" w:rsidP="001166EF">
      <w:pPr>
        <w:spacing w:line="276" w:lineRule="auto"/>
        <w:rPr>
          <w:rFonts w:asciiTheme="majorHAnsi" w:hAnsiTheme="majorHAnsi" w:cstheme="majorHAnsi"/>
          <w:color w:val="FF0000"/>
          <w:szCs w:val="21"/>
        </w:rPr>
      </w:pPr>
      <w:r w:rsidRPr="001166EF">
        <w:rPr>
          <w:rFonts w:asciiTheme="majorHAnsi" w:hAnsiTheme="majorHAnsi" w:cstheme="majorHAnsi"/>
          <w:noProof/>
          <w:color w:val="FF0000"/>
          <w:szCs w:val="21"/>
        </w:rPr>
        <w:pict>
          <v:group id="_x0000_s1947" style="position:absolute;left:0;text-align:left;margin-left:316.8pt;margin-top:12.5pt;width:131.05pt;height:86.55pt;z-index:251671040" coordorigin="7754,3605" coordsize="2621,1731">
            <v:group id="_x0000_s1412" style="position:absolute;left:8294;top:4880;width:1885;height:456" coordorigin="7813,12726" coordsize="1885,456">
              <v:shape id="_x0000_s1413" type="#_x0000_t75" style="position:absolute;left:7813;top:12726;width:1885;height:456" o:preferrelative="f">
                <v:fill o:detectmouseclick="t"/>
                <v:path o:extrusionok="t" o:connecttype="none"/>
                <o:lock v:ext="edit" text="t"/>
              </v:shape>
              <v:rect id="_x0000_s1414" style="position:absolute;left:8393;top:12726;width:421;height:345"/>
              <v:shape id="_x0000_s1415" type="#_x0000_t202" style="position:absolute;left:8516;top:12731;width:284;height:360" filled="f" stroked="f">
                <v:textbox style="mso-next-textbox:#_x0000_s1415" inset="0,0,0,0">
                  <w:txbxContent>
                    <w:p w:rsidR="001166EF" w:rsidRPr="00241696" w:rsidRDefault="001166EF" w:rsidP="00A908EC">
                      <w:pPr>
                        <w:rPr>
                          <w:i/>
                        </w:rPr>
                      </w:pPr>
                      <w:r w:rsidRPr="00241696">
                        <w:rPr>
                          <w:i/>
                        </w:rPr>
                        <w:t>A</w:t>
                      </w:r>
                    </w:p>
                  </w:txbxContent>
                </v:textbox>
              </v:shape>
              <v:line id="_x0000_s1416" style="position:absolute" from="7970,12908" to="8390,12909">
                <v:stroke startarrow="classic"/>
              </v:line>
              <v:group id="_x0000_s1417" style="position:absolute;left:8830;top:12738;width:868;height:361" coordorigin="4940,4204" coordsize="608,305">
                <v:line id="_x0000_s1418" style="position:absolute" from="4940,4367" to="5219,4367">
                  <v:stroke endarrow="classic"/>
                </v:line>
                <v:shape id="_x0000_s1419" type="#_x0000_t202" style="position:absolute;left:5206;top:4204;width:342;height:305" filled="f" stroked="f">
                  <v:textbox style="mso-next-textbox:#_x0000_s1419" inset="0,0,0,0">
                    <w:txbxContent>
                      <w:p w:rsidR="001166EF" w:rsidRPr="00241696" w:rsidRDefault="001166EF" w:rsidP="00A908EC">
                        <w:pPr>
                          <w:rPr>
                            <w:i/>
                          </w:rPr>
                        </w:pPr>
                        <w:r w:rsidRPr="00241696">
                          <w:rPr>
                            <w:i/>
                          </w:rPr>
                          <w:t>T</w:t>
                        </w:r>
                      </w:p>
                    </w:txbxContent>
                  </v:textbox>
                </v:shape>
              </v:group>
              <v:shape id="_x0000_s1420" type="#_x0000_t202" style="position:absolute;left:7813;top:12758;width:268;height:361" filled="f" stroked="f">
                <v:textbox style="mso-next-textbox:#_x0000_s1420" inset="0,0,0,0">
                  <w:txbxContent>
                    <w:p w:rsidR="001166EF" w:rsidRPr="00CC3623" w:rsidRDefault="001166EF" w:rsidP="00A908EC">
                      <w:r>
                        <w:rPr>
                          <w:i/>
                        </w:rPr>
                        <w:t>f</w:t>
                      </w:r>
                      <w:r w:rsidRPr="00CC3623">
                        <w:rPr>
                          <w:vertAlign w:val="subscript"/>
                        </w:rPr>
                        <w:t>A</w:t>
                      </w:r>
                    </w:p>
                  </w:txbxContent>
                </v:textbox>
              </v:shape>
            </v:group>
            <v:group id="_x0000_s1421" style="position:absolute;left:7754;top:3605;width:2621;height:902" coordorigin="7257,12723" coordsize="2621,902">
              <v:shape id="_x0000_s1422" type="#_x0000_t75" style="position:absolute;left:7257;top:12723;width:2621;height:902" o:preferrelative="f">
                <v:fill o:detectmouseclick="t"/>
                <v:path o:extrusionok="t" o:connecttype="none"/>
                <o:lock v:ext="edit" text="t"/>
              </v:shape>
              <v:rect id="_x0000_s1423" style="position:absolute;left:8364;top:13100;width:795;height:343"/>
              <v:rect id="_x0000_s1424" style="position:absolute;left:8556;top:12755;width:421;height:345"/>
              <v:shape id="_x0000_s1425" type="#_x0000_t202" style="position:absolute;left:8680;top:12760;width:283;height:360" filled="f" stroked="f">
                <v:textbox style="mso-next-textbox:#_x0000_s1425" inset="0,0,0,0">
                  <w:txbxContent>
                    <w:p w:rsidR="001166EF" w:rsidRPr="00241696" w:rsidRDefault="001166EF" w:rsidP="00A908EC">
                      <w:pPr>
                        <w:rPr>
                          <w:i/>
                        </w:rPr>
                      </w:pPr>
                      <w:r w:rsidRPr="00241696">
                        <w:rPr>
                          <w:i/>
                        </w:rPr>
                        <w:t>A</w:t>
                      </w:r>
                    </w:p>
                  </w:txbxContent>
                </v:textbox>
              </v:shape>
              <v:shape id="_x0000_s1426" type="#_x0000_t202" style="position:absolute;left:8650;top:13103;width:404;height:360" filled="f" stroked="f">
                <v:textbox style="mso-next-textbox:#_x0000_s1426" inset="0,0,0,0">
                  <w:txbxContent>
                    <w:p w:rsidR="001166EF" w:rsidRPr="00241696" w:rsidRDefault="001166EF" w:rsidP="00A908EC">
                      <w:pPr>
                        <w:rPr>
                          <w:i/>
                        </w:rPr>
                      </w:pPr>
                      <w:r w:rsidRPr="00241696">
                        <w:rPr>
                          <w:i/>
                        </w:rPr>
                        <w:t>B</w:t>
                      </w:r>
                    </w:p>
                  </w:txbxContent>
                </v:textbox>
              </v:shape>
              <v:line id="_x0000_s1427" style="position:absolute" from="7413,13251" to="8359,13252">
                <v:stroke startarrow="classic"/>
              </v:line>
              <v:shape id="_x0000_s1428" type="#_x0000_t202" style="position:absolute;left:7257;top:13087;width:405;height:359" filled="f" stroked="f">
                <v:textbox style="mso-next-textbox:#_x0000_s1428" inset="0,0,0,0">
                  <w:txbxContent>
                    <w:p w:rsidR="001166EF" w:rsidRPr="00241696" w:rsidRDefault="001166EF" w:rsidP="00A908EC">
                      <w:pPr>
                        <w:rPr>
                          <w:i/>
                        </w:rPr>
                      </w:pPr>
                      <w:r w:rsidRPr="00241696">
                        <w:rPr>
                          <w:i/>
                        </w:rPr>
                        <w:t>F</w:t>
                      </w:r>
                    </w:p>
                  </w:txbxContent>
                </v:textbox>
              </v:shape>
              <v:group id="_x0000_s1429" style="position:absolute;left:8964;top:12723;width:718;height:360" coordorigin="4940,4204" coordsize="608,305">
                <v:line id="_x0000_s1430" style="position:absolute" from="4940,4367" to="5219,4367">
                  <v:stroke endarrow="classic"/>
                </v:line>
                <v:shape id="_x0000_s1431" type="#_x0000_t202" style="position:absolute;left:5206;top:4204;width:342;height:305" filled="f" stroked="f">
                  <v:textbox style="mso-next-textbox:#_x0000_s1431" inset="0,0,0,0">
                    <w:txbxContent>
                      <w:p w:rsidR="001166EF" w:rsidRPr="00241696" w:rsidRDefault="001166EF" w:rsidP="00A908EC">
                        <w:pPr>
                          <w:rPr>
                            <w:i/>
                          </w:rPr>
                        </w:pPr>
                        <w:r w:rsidRPr="00241696">
                          <w:rPr>
                            <w:i/>
                          </w:rPr>
                          <w:t>T</w:t>
                        </w:r>
                      </w:p>
                    </w:txbxContent>
                  </v:textbox>
                </v:shape>
              </v:group>
              <v:group id="_x0000_s1432" style="position:absolute;left:9160;top:13088;width:718;height:360" coordorigin="9083,8859" coordsize="718,360">
                <v:line id="_x0000_s1433" style="position:absolute" from="9083,9051" to="9412,9051">
                  <v:stroke endarrow="classic"/>
                </v:line>
                <v:shape id="_x0000_s1434" type="#_x0000_t202" style="position:absolute;left:9397;top:8859;width:404;height:360" filled="f" stroked="f">
                  <v:textbox style="mso-next-textbox:#_x0000_s1434" inset="0,0,0,0">
                    <w:txbxContent>
                      <w:p w:rsidR="001166EF" w:rsidRPr="00241696" w:rsidRDefault="001166EF" w:rsidP="00A908EC">
                        <w:pPr>
                          <w:rPr>
                            <w:i/>
                          </w:rPr>
                        </w:pPr>
                        <w:r w:rsidRPr="00241696">
                          <w:rPr>
                            <w:i/>
                          </w:rPr>
                          <w:t>T</w:t>
                        </w:r>
                      </w:p>
                    </w:txbxContent>
                  </v:textbox>
                </v:shape>
              </v:group>
              <v:line id="_x0000_s1435" style="position:absolute" from="9161,13443" to="9491,13444">
                <v:stroke endarrow="classic"/>
              </v:line>
              <v:shape id="_x0000_s1436" type="#_x0000_t202" style="position:absolute;left:9536;top:13251;width:269;height:360" filled="f" stroked="f">
                <v:textbox style="mso-next-textbox:#_x0000_s1436" inset="0,0,0,0">
                  <w:txbxContent>
                    <w:p w:rsidR="001166EF" w:rsidRPr="00CC3623" w:rsidRDefault="001166EF" w:rsidP="00A908EC">
                      <w:r>
                        <w:rPr>
                          <w:i/>
                        </w:rPr>
                        <w:t>f</w:t>
                      </w:r>
                      <w:r w:rsidRPr="00CC3623">
                        <w:rPr>
                          <w:vertAlign w:val="subscript"/>
                        </w:rPr>
                        <w:t>B</w:t>
                      </w:r>
                    </w:p>
                  </w:txbxContent>
                </v:textbox>
              </v:shape>
            </v:group>
            <w10:wrap type="square"/>
          </v:group>
        </w:pict>
      </w:r>
      <w:r w:rsidR="00A908EC" w:rsidRPr="001166EF">
        <w:rPr>
          <w:rFonts w:asciiTheme="majorHAnsi" w:hAnsiTheme="minorEastAsia" w:cstheme="majorHAnsi"/>
          <w:color w:val="FF0000"/>
          <w:szCs w:val="21"/>
        </w:rPr>
        <w:t>选</w:t>
      </w:r>
      <w:r w:rsidR="00A908EC" w:rsidRPr="001166EF">
        <w:rPr>
          <w:rFonts w:asciiTheme="majorHAnsi" w:hAnsiTheme="majorHAnsi" w:cstheme="majorHAnsi"/>
          <w:i/>
          <w:color w:val="FF0000"/>
          <w:szCs w:val="21"/>
        </w:rPr>
        <w:t>A</w:t>
      </w:r>
      <w:r w:rsidR="00A908EC" w:rsidRPr="001166EF">
        <w:rPr>
          <w:rFonts w:asciiTheme="majorHAnsi" w:hAnsiTheme="minorEastAsia" w:cstheme="majorHAnsi"/>
          <w:color w:val="FF0000"/>
          <w:szCs w:val="21"/>
        </w:rPr>
        <w:t>为研究对象，由平衡条件有</w:t>
      </w:r>
    </w:p>
    <w:p w:rsidR="00A908EC" w:rsidRPr="001166EF" w:rsidRDefault="00A908EC" w:rsidP="001166EF">
      <w:pPr>
        <w:spacing w:line="276" w:lineRule="auto"/>
        <w:rPr>
          <w:rFonts w:asciiTheme="majorHAnsi" w:hAnsiTheme="majorHAnsi" w:cstheme="majorHAnsi"/>
          <w:i/>
          <w:color w:val="FF0000"/>
          <w:szCs w:val="21"/>
          <w:vertAlign w:val="subscript"/>
        </w:rPr>
      </w:pPr>
      <w:r w:rsidRPr="001166EF">
        <w:rPr>
          <w:rFonts w:asciiTheme="majorHAnsi" w:hAnsiTheme="majorHAnsi" w:cstheme="majorHAnsi"/>
          <w:i/>
          <w:color w:val="FF0000"/>
          <w:szCs w:val="21"/>
        </w:rPr>
        <w:t>T</w:t>
      </w:r>
      <w:r w:rsidR="00716072">
        <w:rPr>
          <w:rFonts w:asciiTheme="majorHAnsi" w:hAnsiTheme="majorHAnsi" w:cstheme="majorHAnsi"/>
          <w:i/>
          <w:color w:val="FF0000"/>
          <w:szCs w:val="21"/>
        </w:rPr>
        <w:t>＝</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A</w:t>
      </w:r>
    </w:p>
    <w:p w:rsidR="00A908EC" w:rsidRPr="001166EF" w:rsidRDefault="00A908EC" w:rsidP="001166EF">
      <w:pPr>
        <w:spacing w:line="276" w:lineRule="auto"/>
        <w:rPr>
          <w:rFonts w:asciiTheme="majorHAnsi" w:hAnsiTheme="majorHAnsi" w:cstheme="majorHAnsi"/>
          <w:color w:val="FF0000"/>
          <w:szCs w:val="21"/>
        </w:rPr>
      </w:pP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A</w:t>
      </w:r>
      <w:r w:rsidR="00716072">
        <w:rPr>
          <w:rFonts w:asciiTheme="majorHAnsi" w:hAnsiTheme="majorHAnsi" w:cstheme="majorHAnsi"/>
          <w:color w:val="FF0000"/>
          <w:szCs w:val="21"/>
        </w:rPr>
        <w:t>＝</w:t>
      </w:r>
      <w:r w:rsidRPr="001166EF">
        <w:rPr>
          <w:rFonts w:asciiTheme="majorHAnsi" w:hAnsiTheme="majorHAnsi" w:cstheme="majorHAnsi"/>
          <w:color w:val="FF0000"/>
          <w:szCs w:val="21"/>
        </w:rPr>
        <w:t>0.1×10</w:t>
      </w:r>
      <w:r w:rsidR="00716072">
        <w:rPr>
          <w:rFonts w:asciiTheme="majorHAnsi" w:hAnsiTheme="majorHAnsi" w:cstheme="majorHAnsi"/>
          <w:color w:val="FF0000"/>
          <w:szCs w:val="21"/>
        </w:rPr>
        <w:t>＝</w:t>
      </w:r>
      <w:r w:rsidRPr="001166EF">
        <w:rPr>
          <w:rFonts w:asciiTheme="majorHAnsi" w:hAnsiTheme="majorHAnsi" w:cstheme="majorHAnsi"/>
          <w:color w:val="FF0000"/>
          <w:szCs w:val="21"/>
        </w:rPr>
        <w:t>1N</w:t>
      </w:r>
    </w:p>
    <w:p w:rsidR="00A908EC" w:rsidRPr="001166EF" w:rsidRDefault="00A908EC" w:rsidP="001166EF">
      <w:pPr>
        <w:spacing w:line="276" w:lineRule="auto"/>
        <w:rPr>
          <w:rFonts w:asciiTheme="majorHAnsi" w:hAnsiTheme="majorHAnsi" w:cstheme="majorHAnsi"/>
          <w:i/>
          <w:color w:val="FF0000"/>
          <w:szCs w:val="21"/>
        </w:rPr>
      </w:pP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B</w:t>
      </w:r>
      <w:r w:rsidR="00716072">
        <w:rPr>
          <w:rFonts w:asciiTheme="majorHAnsi" w:hAnsiTheme="majorHAnsi" w:cstheme="majorHAnsi"/>
          <w:color w:val="FF0000"/>
          <w:szCs w:val="21"/>
        </w:rPr>
        <w:t>＝</w:t>
      </w:r>
      <w:r w:rsidRPr="001166EF">
        <w:rPr>
          <w:rFonts w:asciiTheme="majorHAnsi" w:hAnsiTheme="majorHAnsi" w:cstheme="majorHAnsi"/>
          <w:color w:val="FF0000"/>
          <w:szCs w:val="21"/>
        </w:rPr>
        <w:t>0.2×30</w:t>
      </w:r>
      <w:r w:rsidR="00716072">
        <w:rPr>
          <w:rFonts w:asciiTheme="majorHAnsi" w:hAnsiTheme="majorHAnsi" w:cstheme="majorHAnsi"/>
          <w:color w:val="FF0000"/>
          <w:szCs w:val="21"/>
        </w:rPr>
        <w:t>＝</w:t>
      </w:r>
      <w:r w:rsidRPr="001166EF">
        <w:rPr>
          <w:rFonts w:asciiTheme="majorHAnsi" w:hAnsiTheme="majorHAnsi" w:cstheme="majorHAnsi"/>
          <w:color w:val="FF0000"/>
          <w:szCs w:val="21"/>
        </w:rPr>
        <w:t>6N</w:t>
      </w:r>
    </w:p>
    <w:p w:rsidR="00A908EC" w:rsidRPr="001166EF" w:rsidRDefault="00A908EC" w:rsidP="001166EF">
      <w:pPr>
        <w:spacing w:line="276" w:lineRule="auto"/>
        <w:rPr>
          <w:rFonts w:asciiTheme="majorHAnsi" w:hAnsiTheme="majorHAnsi" w:cstheme="majorHAnsi"/>
          <w:color w:val="FF0000"/>
          <w:szCs w:val="21"/>
        </w:rPr>
      </w:pP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8N</w:t>
      </w:r>
      <w:r w:rsidRPr="001166EF">
        <w:rPr>
          <w:rFonts w:asciiTheme="majorHAnsi" w:hAnsiTheme="minorEastAsia" w:cstheme="majorHAnsi"/>
          <w:color w:val="FF0000"/>
          <w:szCs w:val="21"/>
        </w:rPr>
        <w:t>。</w:t>
      </w:r>
    </w:p>
    <w:p w:rsidR="00A908EC" w:rsidRPr="001166EF" w:rsidRDefault="00A908E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w:t>
      </w:r>
      <w:r w:rsidRPr="001166EF">
        <w:rPr>
          <w:rFonts w:asciiTheme="majorHAnsi" w:hAnsiTheme="majorHAnsi" w:cstheme="majorHAnsi"/>
          <w:color w:val="FF0000"/>
          <w:szCs w:val="21"/>
        </w:rPr>
        <w:t>2</w:t>
      </w:r>
      <w:r w:rsidRPr="001166EF">
        <w:rPr>
          <w:rFonts w:asciiTheme="majorHAnsi" w:hAnsiTheme="minorEastAsia" w:cstheme="majorHAnsi"/>
          <w:color w:val="FF0000"/>
          <w:szCs w:val="21"/>
        </w:rPr>
        <w:t>）同理</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11N</w:t>
      </w:r>
      <w:r w:rsidRPr="001166EF">
        <w:rPr>
          <w:rFonts w:asciiTheme="majorHAnsi" w:hAnsiTheme="minorEastAsia" w:cstheme="majorHAnsi"/>
          <w:color w:val="FF0000"/>
          <w:szCs w:val="21"/>
        </w:rPr>
        <w:t>。</w:t>
      </w:r>
    </w:p>
    <w:p w:rsidR="003F020C" w:rsidRPr="001166EF" w:rsidRDefault="003F020C" w:rsidP="001166EF">
      <w:pPr>
        <w:spacing w:line="276" w:lineRule="auto"/>
        <w:rPr>
          <w:rFonts w:asciiTheme="majorHAnsi" w:hAnsiTheme="majorHAnsi" w:cstheme="majorHAnsi"/>
          <w:szCs w:val="21"/>
        </w:rPr>
      </w:pPr>
    </w:p>
    <w:p w:rsidR="00096524" w:rsidRPr="001166EF" w:rsidRDefault="00096524" w:rsidP="001166EF">
      <w:pPr>
        <w:spacing w:line="276" w:lineRule="auto"/>
        <w:rPr>
          <w:rFonts w:asciiTheme="majorHAnsi" w:hAnsiTheme="majorHAnsi" w:cstheme="majorHAnsi"/>
          <w:szCs w:val="21"/>
        </w:rPr>
      </w:pPr>
      <w:r w:rsidRPr="001166EF">
        <w:rPr>
          <w:rFonts w:asciiTheme="majorHAnsi" w:hAnsiTheme="minorEastAsia" w:cstheme="majorHAnsi"/>
          <w:szCs w:val="21"/>
        </w:rPr>
        <w:t>【例</w:t>
      </w:r>
      <w:r w:rsidRPr="001166EF">
        <w:rPr>
          <w:rFonts w:asciiTheme="majorHAnsi" w:hAnsiTheme="majorHAnsi" w:cstheme="majorHAnsi"/>
          <w:szCs w:val="21"/>
        </w:rPr>
        <w:t>3</w:t>
      </w:r>
      <w:r w:rsidRPr="001166EF">
        <w:rPr>
          <w:rFonts w:asciiTheme="majorHAnsi" w:hAnsiTheme="minorEastAsia" w:cstheme="majorHAnsi"/>
          <w:szCs w:val="21"/>
        </w:rPr>
        <w:t>】质量分别为</w:t>
      </w:r>
      <w:r w:rsidRPr="001166EF">
        <w:rPr>
          <w:rFonts w:asciiTheme="majorHAnsi" w:hAnsiTheme="majorHAnsi" w:cstheme="majorHAnsi"/>
          <w:i/>
          <w:szCs w:val="21"/>
        </w:rPr>
        <w:t>m</w:t>
      </w:r>
      <w:r w:rsidRPr="001166EF">
        <w:rPr>
          <w:rFonts w:asciiTheme="majorHAnsi" w:hAnsiTheme="majorHAnsi" w:cstheme="majorHAnsi"/>
          <w:szCs w:val="21"/>
          <w:vertAlign w:val="subscript"/>
        </w:rPr>
        <w:t>1</w:t>
      </w:r>
      <w:r w:rsidRPr="001166EF">
        <w:rPr>
          <w:rFonts w:asciiTheme="majorHAnsi" w:hAnsiTheme="minorEastAsia" w:cstheme="majorHAnsi"/>
          <w:szCs w:val="21"/>
        </w:rPr>
        <w:t>、</w:t>
      </w:r>
      <w:r w:rsidRPr="001166EF">
        <w:rPr>
          <w:rFonts w:asciiTheme="majorHAnsi" w:hAnsiTheme="majorHAnsi" w:cstheme="majorHAnsi"/>
          <w:i/>
          <w:szCs w:val="21"/>
        </w:rPr>
        <w:t>m</w:t>
      </w:r>
      <w:r w:rsidRPr="001166EF">
        <w:rPr>
          <w:rFonts w:asciiTheme="majorHAnsi" w:hAnsiTheme="majorHAnsi" w:cstheme="majorHAnsi"/>
          <w:szCs w:val="21"/>
          <w:vertAlign w:val="subscript"/>
        </w:rPr>
        <w:t>2</w:t>
      </w:r>
      <w:r w:rsidRPr="001166EF">
        <w:rPr>
          <w:rFonts w:asciiTheme="majorHAnsi" w:hAnsiTheme="minorEastAsia" w:cstheme="majorHAnsi"/>
          <w:szCs w:val="21"/>
        </w:rPr>
        <w:t>的两个物体通过轻弹簧连接，在力</w:t>
      </w:r>
      <w:r w:rsidRPr="001166EF">
        <w:rPr>
          <w:rFonts w:asciiTheme="majorHAnsi" w:hAnsiTheme="majorHAnsi" w:cstheme="majorHAnsi"/>
          <w:i/>
          <w:szCs w:val="21"/>
        </w:rPr>
        <w:t>F</w:t>
      </w:r>
      <w:r w:rsidRPr="001166EF">
        <w:rPr>
          <w:rFonts w:asciiTheme="majorHAnsi" w:hAnsiTheme="minorEastAsia" w:cstheme="majorHAnsi"/>
          <w:szCs w:val="21"/>
        </w:rPr>
        <w:t>的作用下一起沿水平反向做匀速直线运动（</w:t>
      </w:r>
      <w:r w:rsidRPr="001166EF">
        <w:rPr>
          <w:rFonts w:asciiTheme="majorHAnsi" w:hAnsiTheme="majorHAnsi" w:cstheme="majorHAnsi"/>
          <w:i/>
          <w:szCs w:val="21"/>
        </w:rPr>
        <w:t>m</w:t>
      </w:r>
      <w:r w:rsidRPr="001166EF">
        <w:rPr>
          <w:rFonts w:asciiTheme="majorHAnsi" w:hAnsiTheme="majorHAnsi" w:cstheme="majorHAnsi"/>
          <w:szCs w:val="21"/>
          <w:vertAlign w:val="subscript"/>
        </w:rPr>
        <w:t>1</w:t>
      </w:r>
      <w:r w:rsidRPr="001166EF">
        <w:rPr>
          <w:rFonts w:asciiTheme="majorHAnsi" w:hAnsiTheme="minorEastAsia" w:cstheme="majorHAnsi"/>
          <w:szCs w:val="21"/>
        </w:rPr>
        <w:t>在地面，</w:t>
      </w:r>
      <w:r w:rsidRPr="001166EF">
        <w:rPr>
          <w:rFonts w:asciiTheme="majorHAnsi" w:hAnsiTheme="majorHAnsi" w:cstheme="majorHAnsi"/>
          <w:i/>
          <w:szCs w:val="21"/>
        </w:rPr>
        <w:t>m</w:t>
      </w:r>
      <w:r w:rsidRPr="001166EF">
        <w:rPr>
          <w:rFonts w:asciiTheme="majorHAnsi" w:hAnsiTheme="majorHAnsi" w:cstheme="majorHAnsi"/>
          <w:szCs w:val="21"/>
          <w:vertAlign w:val="subscript"/>
        </w:rPr>
        <w:t>2</w:t>
      </w:r>
      <w:r w:rsidRPr="001166EF">
        <w:rPr>
          <w:rFonts w:asciiTheme="majorHAnsi" w:hAnsiTheme="minorEastAsia" w:cstheme="majorHAnsi"/>
          <w:szCs w:val="21"/>
        </w:rPr>
        <w:t>在空中），力</w:t>
      </w:r>
      <w:r w:rsidRPr="001166EF">
        <w:rPr>
          <w:rFonts w:asciiTheme="majorHAnsi" w:hAnsiTheme="majorHAnsi" w:cstheme="majorHAnsi"/>
          <w:i/>
          <w:szCs w:val="21"/>
        </w:rPr>
        <w:t>F</w:t>
      </w:r>
      <w:r w:rsidRPr="001166EF">
        <w:rPr>
          <w:rFonts w:asciiTheme="majorHAnsi" w:hAnsiTheme="minorEastAsia" w:cstheme="majorHAnsi"/>
          <w:szCs w:val="21"/>
        </w:rPr>
        <w:t>与水平方向成</w:t>
      </w:r>
      <w:r w:rsidRPr="001166EF">
        <w:rPr>
          <w:rFonts w:asciiTheme="majorHAnsi" w:hAnsiTheme="majorHAnsi" w:cstheme="majorHAnsi"/>
          <w:i/>
          <w:szCs w:val="21"/>
        </w:rPr>
        <w:t>θ</w:t>
      </w:r>
      <w:r w:rsidRPr="001166EF">
        <w:rPr>
          <w:rFonts w:asciiTheme="majorHAnsi" w:hAnsiTheme="minorEastAsia" w:cstheme="majorHAnsi"/>
          <w:szCs w:val="21"/>
        </w:rPr>
        <w:t>角。则</w:t>
      </w:r>
      <w:r w:rsidRPr="001166EF">
        <w:rPr>
          <w:rFonts w:asciiTheme="majorHAnsi" w:hAnsiTheme="majorHAnsi" w:cstheme="majorHAnsi"/>
          <w:i/>
          <w:szCs w:val="21"/>
        </w:rPr>
        <w:t>m</w:t>
      </w:r>
      <w:r w:rsidRPr="001166EF">
        <w:rPr>
          <w:rFonts w:asciiTheme="majorHAnsi" w:hAnsiTheme="majorHAnsi" w:cstheme="majorHAnsi"/>
          <w:szCs w:val="21"/>
          <w:vertAlign w:val="subscript"/>
        </w:rPr>
        <w:t>1</w:t>
      </w:r>
      <w:r w:rsidRPr="001166EF">
        <w:rPr>
          <w:rFonts w:asciiTheme="majorHAnsi" w:hAnsiTheme="minorEastAsia" w:cstheme="majorHAnsi"/>
          <w:szCs w:val="21"/>
        </w:rPr>
        <w:t>所受支持力</w:t>
      </w:r>
      <w:r w:rsidRPr="001166EF">
        <w:rPr>
          <w:rFonts w:asciiTheme="majorHAnsi" w:hAnsiTheme="majorHAnsi" w:cstheme="majorHAnsi"/>
          <w:i/>
          <w:szCs w:val="21"/>
        </w:rPr>
        <w:t>N</w:t>
      </w:r>
      <w:r w:rsidRPr="001166EF">
        <w:rPr>
          <w:rFonts w:asciiTheme="majorHAnsi" w:hAnsiTheme="minorEastAsia" w:cstheme="majorHAnsi"/>
          <w:szCs w:val="21"/>
        </w:rPr>
        <w:t>和摩擦力</w:t>
      </w:r>
      <w:r w:rsidRPr="001166EF">
        <w:rPr>
          <w:rFonts w:asciiTheme="majorHAnsi" w:hAnsiTheme="majorHAnsi" w:cstheme="majorHAnsi"/>
          <w:i/>
          <w:szCs w:val="21"/>
        </w:rPr>
        <w:t>f</w:t>
      </w:r>
      <w:r w:rsidRPr="001166EF">
        <w:rPr>
          <w:rFonts w:asciiTheme="majorHAnsi" w:hAnsiTheme="minorEastAsia" w:cstheme="majorHAnsi"/>
          <w:szCs w:val="21"/>
        </w:rPr>
        <w:t>正确的是</w:t>
      </w:r>
      <w:r w:rsidRPr="001166EF">
        <w:rPr>
          <w:rFonts w:asciiTheme="majorHAnsi" w:hAnsiTheme="majorHAnsi" w:cstheme="majorHAnsi"/>
          <w:szCs w:val="21"/>
        </w:rPr>
        <w:tab/>
      </w:r>
      <w:r w:rsidRPr="001166EF">
        <w:rPr>
          <w:rFonts w:asciiTheme="majorHAnsi" w:hAnsiTheme="minorEastAsia" w:cstheme="majorHAnsi"/>
          <w:szCs w:val="21"/>
        </w:rPr>
        <w:t>（</w:t>
      </w:r>
      <w:r w:rsidRPr="001166EF">
        <w:rPr>
          <w:rFonts w:asciiTheme="majorHAnsi" w:hAnsiTheme="majorHAnsi" w:cstheme="majorHAnsi"/>
          <w:szCs w:val="21"/>
        </w:rPr>
        <w:tab/>
      </w:r>
      <w:r w:rsidRPr="001166EF">
        <w:rPr>
          <w:rFonts w:asciiTheme="majorHAnsi" w:hAnsiTheme="majorHAnsi" w:cstheme="majorHAnsi"/>
          <w:szCs w:val="21"/>
        </w:rPr>
        <w:tab/>
      </w:r>
      <w:r w:rsidRPr="001166EF">
        <w:rPr>
          <w:rFonts w:asciiTheme="majorHAnsi" w:hAnsiTheme="minorEastAsia" w:cstheme="majorHAnsi"/>
          <w:szCs w:val="21"/>
        </w:rPr>
        <w:t>）（多选）</w:t>
      </w:r>
    </w:p>
    <w:p w:rsidR="00096524" w:rsidRPr="001166EF" w:rsidRDefault="0009652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79744" behindDoc="0" locked="0" layoutInCell="1" allowOverlap="1">
            <wp:simplePos x="0" y="0"/>
            <wp:positionH relativeFrom="column">
              <wp:posOffset>3633470</wp:posOffset>
            </wp:positionH>
            <wp:positionV relativeFrom="paragraph">
              <wp:posOffset>70485</wp:posOffset>
            </wp:positionV>
            <wp:extent cx="1866900" cy="876300"/>
            <wp:effectExtent l="19050" t="0" r="0" b="0"/>
            <wp:wrapSquare wrapText="bothSides"/>
            <wp:docPr id="8" name="图片 15384" descr="http://a.hiphotos.baidu.com/zhidao/wh%3D600%2C800/sign=b3a978e2fb1986184112e7827add024b/b812c8fcc3cec3fdfcb15af6d588d43f869427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a.hiphotos.baidu.com/zhidao/wh%3D600%2C800/sign=b3a978e2fb1986184112e7827add024b/b812c8fcc3cec3fdfcb15af6d588d43f869427a1.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6900" cy="876300"/>
                    </a:xfrm>
                    <a:prstGeom prst="rect">
                      <a:avLst/>
                    </a:prstGeom>
                    <a:noFill/>
                    <a:ln>
                      <a:noFill/>
                    </a:ln>
                  </pic:spPr>
                </pic:pic>
              </a:graphicData>
            </a:graphic>
          </wp:anchor>
        </w:drawing>
      </w:r>
      <w:r w:rsidRPr="001166EF">
        <w:rPr>
          <w:rFonts w:asciiTheme="majorHAnsi" w:hAnsiTheme="majorHAnsi" w:cstheme="majorHAnsi"/>
          <w:szCs w:val="21"/>
        </w:rPr>
        <w:t>A</w:t>
      </w:r>
      <w:r w:rsidRPr="001166EF">
        <w:rPr>
          <w:rFonts w:asciiTheme="majorHAnsi" w:hAnsiTheme="minorEastAsia" w:cstheme="majorHAnsi"/>
          <w:szCs w:val="21"/>
        </w:rPr>
        <w:t>．</w:t>
      </w:r>
      <w:r w:rsidRPr="001166EF">
        <w:rPr>
          <w:rFonts w:asciiTheme="majorHAnsi" w:hAnsiTheme="majorHAnsi" w:cstheme="majorHAnsi"/>
          <w:i/>
          <w:szCs w:val="21"/>
        </w:rPr>
        <w:t>N</w:t>
      </w:r>
      <w:r w:rsidR="00716072">
        <w:rPr>
          <w:rFonts w:asciiTheme="majorHAnsi" w:hAnsiTheme="majorHAnsi" w:cstheme="majorHAnsi"/>
          <w:szCs w:val="21"/>
        </w:rPr>
        <w:t>＝</w:t>
      </w:r>
      <w:r w:rsidRPr="001166EF">
        <w:rPr>
          <w:rFonts w:asciiTheme="majorHAnsi" w:hAnsiTheme="majorHAnsi" w:cstheme="majorHAnsi"/>
          <w:i/>
          <w:szCs w:val="21"/>
        </w:rPr>
        <w:t>m</w:t>
      </w:r>
      <w:r w:rsidRPr="001166EF">
        <w:rPr>
          <w:rFonts w:asciiTheme="majorHAnsi" w:hAnsiTheme="majorHAnsi" w:cstheme="majorHAnsi"/>
          <w:szCs w:val="21"/>
          <w:vertAlign w:val="subscript"/>
        </w:rPr>
        <w:t>1</w:t>
      </w:r>
      <w:r w:rsidRPr="001166EF">
        <w:rPr>
          <w:rFonts w:asciiTheme="majorHAnsi" w:hAnsiTheme="majorHAnsi" w:cstheme="majorHAnsi"/>
          <w:i/>
          <w:szCs w:val="21"/>
        </w:rPr>
        <w:t>g</w:t>
      </w:r>
      <w:r w:rsidR="00716072">
        <w:rPr>
          <w:rFonts w:asciiTheme="majorHAnsi" w:hAnsiTheme="majorHAnsi" w:cstheme="majorHAnsi"/>
          <w:szCs w:val="21"/>
        </w:rPr>
        <w:t>＋</w:t>
      </w:r>
      <w:r w:rsidRPr="001166EF">
        <w:rPr>
          <w:rFonts w:asciiTheme="majorHAnsi" w:hAnsiTheme="majorHAnsi" w:cstheme="majorHAnsi"/>
          <w:i/>
          <w:szCs w:val="21"/>
        </w:rPr>
        <w:t>m</w:t>
      </w:r>
      <w:r w:rsidRPr="001166EF">
        <w:rPr>
          <w:rFonts w:asciiTheme="majorHAnsi" w:hAnsiTheme="majorHAnsi" w:cstheme="majorHAnsi"/>
          <w:szCs w:val="21"/>
          <w:vertAlign w:val="subscript"/>
        </w:rPr>
        <w:t>2</w:t>
      </w:r>
      <w:r w:rsidRPr="001166EF">
        <w:rPr>
          <w:rFonts w:asciiTheme="majorHAnsi" w:hAnsiTheme="majorHAnsi" w:cstheme="majorHAnsi"/>
          <w:i/>
          <w:szCs w:val="21"/>
        </w:rPr>
        <w:t>g</w:t>
      </w:r>
      <w:r w:rsidR="00716072">
        <w:rPr>
          <w:rFonts w:asciiTheme="majorHAnsi" w:hAnsiTheme="majorHAnsi" w:cstheme="majorHAnsi"/>
          <w:szCs w:val="21"/>
        </w:rPr>
        <w:t>－</w:t>
      </w:r>
      <w:r w:rsidRPr="001166EF">
        <w:rPr>
          <w:rFonts w:asciiTheme="majorHAnsi" w:hAnsiTheme="majorHAnsi" w:cstheme="majorHAnsi"/>
          <w:i/>
          <w:szCs w:val="21"/>
        </w:rPr>
        <w:t>F</w:t>
      </w:r>
      <w:r w:rsidRPr="001166EF">
        <w:rPr>
          <w:rFonts w:asciiTheme="majorHAnsi" w:hAnsiTheme="majorHAnsi" w:cstheme="majorHAnsi"/>
          <w:szCs w:val="21"/>
        </w:rPr>
        <w:t>sin</w:t>
      </w:r>
      <w:r w:rsidRPr="001166EF">
        <w:rPr>
          <w:rFonts w:asciiTheme="majorHAnsi" w:hAnsiTheme="majorHAnsi" w:cstheme="majorHAnsi"/>
          <w:i/>
          <w:szCs w:val="21"/>
        </w:rPr>
        <w:t>θ</w:t>
      </w:r>
    </w:p>
    <w:p w:rsidR="00096524" w:rsidRPr="001166EF" w:rsidRDefault="0009652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B</w:t>
      </w:r>
      <w:r w:rsidRPr="001166EF">
        <w:rPr>
          <w:rFonts w:asciiTheme="majorHAnsi" w:hAnsiTheme="minorEastAsia" w:cstheme="majorHAnsi"/>
          <w:szCs w:val="21"/>
        </w:rPr>
        <w:t>．</w:t>
      </w:r>
      <w:r w:rsidRPr="001166EF">
        <w:rPr>
          <w:rFonts w:asciiTheme="majorHAnsi" w:hAnsiTheme="majorHAnsi" w:cstheme="majorHAnsi"/>
          <w:i/>
          <w:szCs w:val="21"/>
        </w:rPr>
        <w:t>N</w:t>
      </w:r>
      <w:r w:rsidR="00716072">
        <w:rPr>
          <w:rFonts w:asciiTheme="majorHAnsi" w:hAnsiTheme="majorHAnsi" w:cstheme="majorHAnsi"/>
          <w:szCs w:val="21"/>
        </w:rPr>
        <w:t>＝</w:t>
      </w:r>
      <w:r w:rsidRPr="001166EF">
        <w:rPr>
          <w:rFonts w:asciiTheme="majorHAnsi" w:hAnsiTheme="majorHAnsi" w:cstheme="majorHAnsi"/>
          <w:i/>
          <w:szCs w:val="21"/>
        </w:rPr>
        <w:t>m</w:t>
      </w:r>
      <w:r w:rsidRPr="001166EF">
        <w:rPr>
          <w:rFonts w:asciiTheme="majorHAnsi" w:hAnsiTheme="majorHAnsi" w:cstheme="majorHAnsi"/>
          <w:szCs w:val="21"/>
          <w:vertAlign w:val="subscript"/>
        </w:rPr>
        <w:t>1</w:t>
      </w:r>
      <w:r w:rsidRPr="001166EF">
        <w:rPr>
          <w:rFonts w:asciiTheme="majorHAnsi" w:hAnsiTheme="majorHAnsi" w:cstheme="majorHAnsi"/>
          <w:i/>
          <w:szCs w:val="21"/>
        </w:rPr>
        <w:t>g</w:t>
      </w:r>
      <w:r w:rsidR="00716072">
        <w:rPr>
          <w:rFonts w:asciiTheme="majorHAnsi" w:hAnsiTheme="majorHAnsi" w:cstheme="majorHAnsi"/>
          <w:szCs w:val="21"/>
        </w:rPr>
        <w:t>＋</w:t>
      </w:r>
      <w:r w:rsidRPr="001166EF">
        <w:rPr>
          <w:rFonts w:asciiTheme="majorHAnsi" w:hAnsiTheme="majorHAnsi" w:cstheme="majorHAnsi"/>
          <w:i/>
          <w:szCs w:val="21"/>
        </w:rPr>
        <w:t>m</w:t>
      </w:r>
      <w:r w:rsidRPr="001166EF">
        <w:rPr>
          <w:rFonts w:asciiTheme="majorHAnsi" w:hAnsiTheme="majorHAnsi" w:cstheme="majorHAnsi"/>
          <w:szCs w:val="21"/>
          <w:vertAlign w:val="subscript"/>
        </w:rPr>
        <w:t>2</w:t>
      </w:r>
      <w:r w:rsidRPr="001166EF">
        <w:rPr>
          <w:rFonts w:asciiTheme="majorHAnsi" w:hAnsiTheme="majorHAnsi" w:cstheme="majorHAnsi"/>
          <w:i/>
          <w:szCs w:val="21"/>
        </w:rPr>
        <w:t>g</w:t>
      </w:r>
      <w:r w:rsidR="00716072">
        <w:rPr>
          <w:rFonts w:asciiTheme="majorHAnsi" w:hAnsiTheme="majorHAnsi" w:cstheme="majorHAnsi"/>
          <w:szCs w:val="21"/>
        </w:rPr>
        <w:t>－</w:t>
      </w:r>
      <w:r w:rsidRPr="001166EF">
        <w:rPr>
          <w:rFonts w:asciiTheme="majorHAnsi" w:hAnsiTheme="majorHAnsi" w:cstheme="majorHAnsi"/>
          <w:i/>
          <w:szCs w:val="21"/>
        </w:rPr>
        <w:t>F</w:t>
      </w:r>
      <w:r w:rsidRPr="001166EF">
        <w:rPr>
          <w:rFonts w:asciiTheme="majorHAnsi" w:hAnsiTheme="majorHAnsi" w:cstheme="majorHAnsi"/>
          <w:szCs w:val="21"/>
        </w:rPr>
        <w:t>cos</w:t>
      </w:r>
      <w:r w:rsidRPr="001166EF">
        <w:rPr>
          <w:rFonts w:asciiTheme="majorHAnsi" w:hAnsiTheme="majorHAnsi" w:cstheme="majorHAnsi"/>
          <w:i/>
          <w:szCs w:val="21"/>
        </w:rPr>
        <w:t>θ</w:t>
      </w:r>
    </w:p>
    <w:p w:rsidR="00096524" w:rsidRPr="001166EF" w:rsidRDefault="0009652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C</w:t>
      </w:r>
      <w:r w:rsidRPr="001166EF">
        <w:rPr>
          <w:rFonts w:asciiTheme="majorHAnsi" w:hAnsiTheme="minorEastAsia" w:cstheme="majorHAnsi"/>
          <w:szCs w:val="21"/>
        </w:rPr>
        <w:t>．</w:t>
      </w:r>
      <w:r w:rsidRPr="001166EF">
        <w:rPr>
          <w:rFonts w:asciiTheme="majorHAnsi" w:hAnsiTheme="majorHAnsi" w:cstheme="majorHAnsi"/>
          <w:i/>
          <w:szCs w:val="21"/>
        </w:rPr>
        <w:t>f</w:t>
      </w:r>
      <w:r w:rsidR="00716072">
        <w:rPr>
          <w:rFonts w:asciiTheme="majorHAnsi" w:hAnsiTheme="majorHAnsi" w:cstheme="majorHAnsi"/>
          <w:szCs w:val="21"/>
        </w:rPr>
        <w:t>＝</w:t>
      </w:r>
      <w:r w:rsidRPr="001166EF">
        <w:rPr>
          <w:rFonts w:asciiTheme="majorHAnsi" w:hAnsiTheme="majorHAnsi" w:cstheme="majorHAnsi"/>
          <w:i/>
          <w:szCs w:val="21"/>
        </w:rPr>
        <w:t>F</w:t>
      </w:r>
      <w:r w:rsidRPr="001166EF">
        <w:rPr>
          <w:rFonts w:asciiTheme="majorHAnsi" w:hAnsiTheme="majorHAnsi" w:cstheme="majorHAnsi"/>
          <w:szCs w:val="21"/>
        </w:rPr>
        <w:t>cos</w:t>
      </w:r>
      <w:r w:rsidRPr="001166EF">
        <w:rPr>
          <w:rFonts w:asciiTheme="majorHAnsi" w:hAnsiTheme="majorHAnsi" w:cstheme="majorHAnsi"/>
          <w:i/>
          <w:szCs w:val="21"/>
        </w:rPr>
        <w:t>θ</w:t>
      </w:r>
    </w:p>
    <w:p w:rsidR="00096524" w:rsidRPr="001166EF" w:rsidRDefault="0009652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D</w:t>
      </w:r>
      <w:r w:rsidRPr="001166EF">
        <w:rPr>
          <w:rFonts w:asciiTheme="majorHAnsi" w:hAnsiTheme="minorEastAsia" w:cstheme="majorHAnsi"/>
          <w:szCs w:val="21"/>
        </w:rPr>
        <w:t>．</w:t>
      </w:r>
      <w:r w:rsidRPr="001166EF">
        <w:rPr>
          <w:rFonts w:asciiTheme="majorHAnsi" w:hAnsiTheme="majorHAnsi" w:cstheme="majorHAnsi"/>
          <w:i/>
          <w:szCs w:val="21"/>
        </w:rPr>
        <w:t>f</w:t>
      </w:r>
      <w:r w:rsidR="00716072">
        <w:rPr>
          <w:rFonts w:asciiTheme="majorHAnsi" w:hAnsiTheme="majorHAnsi" w:cstheme="majorHAnsi"/>
          <w:szCs w:val="21"/>
        </w:rPr>
        <w:t>＝</w:t>
      </w:r>
      <w:r w:rsidRPr="001166EF">
        <w:rPr>
          <w:rFonts w:asciiTheme="majorHAnsi" w:hAnsiTheme="majorHAnsi" w:cstheme="majorHAnsi"/>
          <w:i/>
          <w:szCs w:val="21"/>
        </w:rPr>
        <w:t>F</w:t>
      </w:r>
      <w:r w:rsidRPr="001166EF">
        <w:rPr>
          <w:rFonts w:asciiTheme="majorHAnsi" w:hAnsiTheme="majorHAnsi" w:cstheme="majorHAnsi"/>
          <w:szCs w:val="21"/>
        </w:rPr>
        <w:t>sin</w:t>
      </w:r>
      <w:r w:rsidRPr="001166EF">
        <w:rPr>
          <w:rFonts w:asciiTheme="majorHAnsi" w:hAnsiTheme="majorHAnsi" w:cstheme="majorHAnsi"/>
          <w:i/>
          <w:szCs w:val="21"/>
        </w:rPr>
        <w:t>θ</w:t>
      </w:r>
    </w:p>
    <w:p w:rsidR="00096524" w:rsidRPr="001166EF" w:rsidRDefault="00096524"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096524" w:rsidRPr="001166EF" w:rsidRDefault="00096524"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AC</w:t>
      </w:r>
    </w:p>
    <w:p w:rsidR="00096524" w:rsidRPr="001166EF" w:rsidRDefault="00096524"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【解析】选整体为研究对象，在水平方向整体受摩擦力和</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在水平方向的分力，所以</w:t>
      </w:r>
      <w:r w:rsidRPr="001166EF">
        <w:rPr>
          <w:rFonts w:asciiTheme="majorHAnsi" w:hAnsiTheme="majorHAnsi" w:cstheme="majorHAnsi"/>
          <w:color w:val="FF0000"/>
          <w:szCs w:val="21"/>
        </w:rPr>
        <w:t>C</w:t>
      </w:r>
      <w:r w:rsidRPr="001166EF">
        <w:rPr>
          <w:rFonts w:asciiTheme="majorHAnsi" w:hAnsiTheme="minorEastAsia" w:cstheme="majorHAnsi"/>
          <w:color w:val="FF0000"/>
          <w:szCs w:val="21"/>
        </w:rPr>
        <w:t>正确，</w:t>
      </w:r>
      <w:r w:rsidRPr="001166EF">
        <w:rPr>
          <w:rFonts w:asciiTheme="majorHAnsi" w:hAnsiTheme="majorHAnsi" w:cstheme="majorHAnsi"/>
          <w:color w:val="FF0000"/>
          <w:szCs w:val="21"/>
        </w:rPr>
        <w:t>D</w:t>
      </w:r>
      <w:r w:rsidRPr="001166EF">
        <w:rPr>
          <w:rFonts w:asciiTheme="majorHAnsi" w:hAnsiTheme="minorEastAsia" w:cstheme="majorHAnsi"/>
          <w:color w:val="FF0000"/>
          <w:szCs w:val="21"/>
        </w:rPr>
        <w:t>错误；在竖直方向受支持力</w:t>
      </w:r>
      <w:r w:rsidRPr="001166EF">
        <w:rPr>
          <w:rFonts w:asciiTheme="majorHAnsi" w:hAnsiTheme="majorHAnsi" w:cstheme="majorHAnsi"/>
          <w:i/>
          <w:color w:val="FF0000"/>
          <w:szCs w:val="21"/>
        </w:rPr>
        <w:t>N</w:t>
      </w:r>
      <w:r w:rsidRPr="001166EF">
        <w:rPr>
          <w:rFonts w:asciiTheme="majorHAnsi" w:hAnsiTheme="minorEastAsia" w:cstheme="majorHAnsi"/>
          <w:color w:val="FF0000"/>
          <w:szCs w:val="21"/>
        </w:rPr>
        <w:t>、重力和</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在其方向的分力，解得</w:t>
      </w:r>
      <w:r w:rsidRPr="001166EF">
        <w:rPr>
          <w:rFonts w:asciiTheme="majorHAnsi" w:hAnsiTheme="majorHAnsi" w:cstheme="majorHAnsi"/>
          <w:i/>
          <w:color w:val="FF0000"/>
          <w:szCs w:val="21"/>
        </w:rPr>
        <w:t>N</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m</w:t>
      </w:r>
      <w:r w:rsidRPr="001166EF">
        <w:rPr>
          <w:rFonts w:asciiTheme="majorHAnsi" w:hAnsiTheme="majorHAnsi" w:cstheme="majorHAnsi"/>
          <w:color w:val="FF0000"/>
          <w:szCs w:val="21"/>
          <w:vertAlign w:val="subscript"/>
        </w:rPr>
        <w:t>1</w:t>
      </w:r>
      <w:r w:rsidRPr="001166EF">
        <w:rPr>
          <w:rFonts w:asciiTheme="majorHAnsi" w:hAnsiTheme="majorHAnsi" w:cstheme="majorHAnsi"/>
          <w:i/>
          <w:color w:val="FF0000"/>
          <w:szCs w:val="21"/>
        </w:rPr>
        <w:t>g</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m</w:t>
      </w:r>
      <w:r w:rsidRPr="001166EF">
        <w:rPr>
          <w:rFonts w:asciiTheme="majorHAnsi" w:hAnsiTheme="majorHAnsi" w:cstheme="majorHAnsi"/>
          <w:color w:val="FF0000"/>
          <w:szCs w:val="21"/>
          <w:vertAlign w:val="subscript"/>
        </w:rPr>
        <w:t>2</w:t>
      </w:r>
      <w:r w:rsidRPr="001166EF">
        <w:rPr>
          <w:rFonts w:asciiTheme="majorHAnsi" w:hAnsiTheme="majorHAnsi" w:cstheme="majorHAnsi"/>
          <w:i/>
          <w:color w:val="FF0000"/>
          <w:szCs w:val="21"/>
        </w:rPr>
        <w:t>g</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F</w:t>
      </w:r>
      <w:r w:rsidRPr="001166EF">
        <w:rPr>
          <w:rFonts w:asciiTheme="majorHAnsi" w:hAnsiTheme="majorHAnsi" w:cstheme="majorHAnsi"/>
          <w:color w:val="FF0000"/>
          <w:szCs w:val="21"/>
        </w:rPr>
        <w:t>sin</w:t>
      </w:r>
      <w:r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，所以</w:t>
      </w:r>
      <w:r w:rsidRPr="001166EF">
        <w:rPr>
          <w:rFonts w:asciiTheme="majorHAnsi" w:hAnsiTheme="majorHAnsi" w:cstheme="majorHAnsi"/>
          <w:color w:val="FF0000"/>
          <w:szCs w:val="21"/>
        </w:rPr>
        <w:t>A</w:t>
      </w:r>
      <w:r w:rsidRPr="001166EF">
        <w:rPr>
          <w:rFonts w:asciiTheme="majorHAnsi" w:hAnsiTheme="minorEastAsia" w:cstheme="majorHAnsi"/>
          <w:color w:val="FF0000"/>
          <w:szCs w:val="21"/>
        </w:rPr>
        <w:t>正确，</w:t>
      </w:r>
      <w:r w:rsidRPr="001166EF">
        <w:rPr>
          <w:rFonts w:asciiTheme="majorHAnsi" w:hAnsiTheme="majorHAnsi" w:cstheme="majorHAnsi"/>
          <w:color w:val="FF0000"/>
          <w:szCs w:val="21"/>
        </w:rPr>
        <w:t>B</w:t>
      </w:r>
      <w:r w:rsidRPr="001166EF">
        <w:rPr>
          <w:rFonts w:asciiTheme="majorHAnsi" w:hAnsiTheme="minorEastAsia" w:cstheme="majorHAnsi"/>
          <w:color w:val="FF0000"/>
          <w:szCs w:val="21"/>
        </w:rPr>
        <w:t>错误</w:t>
      </w:r>
    </w:p>
    <w:p w:rsidR="00096524" w:rsidRPr="001166EF" w:rsidRDefault="00096524" w:rsidP="001166EF">
      <w:pPr>
        <w:spacing w:line="276" w:lineRule="auto"/>
        <w:rPr>
          <w:rFonts w:asciiTheme="majorHAnsi" w:hAnsiTheme="majorHAnsi" w:cstheme="majorHAnsi"/>
          <w:szCs w:val="21"/>
        </w:rPr>
      </w:pPr>
    </w:p>
    <w:p w:rsidR="003F020C" w:rsidRPr="001166EF" w:rsidRDefault="007A5457" w:rsidP="001166EF">
      <w:pPr>
        <w:spacing w:line="276" w:lineRule="auto"/>
        <w:rPr>
          <w:rFonts w:asciiTheme="majorHAnsi" w:hAnsiTheme="majorHAnsi" w:cstheme="majorHAnsi"/>
          <w:szCs w:val="21"/>
        </w:rPr>
      </w:pPr>
      <w:r w:rsidRPr="001166EF">
        <w:rPr>
          <w:rFonts w:asciiTheme="majorHAnsi" w:hAnsiTheme="majorHAnsi" w:cstheme="majorHAnsi"/>
          <w:szCs w:val="21"/>
        </w:rPr>
        <w:pict>
          <v:group id="_x0000_s1437" alt="学科网(www.zxxk.com)--教育资源门户，提供试卷、教案、课件、论文、素材及各类教学资源下载，还有大量而丰富的教学相关资讯！" style="position:absolute;left:0;text-align:left;margin-left:350.9pt;margin-top:63.4pt;width:97.2pt;height:66pt;z-index:251677696" coordsize="1944,1320">
            <v:rect id="_x0000_s1438" style="position:absolute;left:13;top:1241;width:1881;height:79" fillcolor="black" stroked="f">
              <v:fill r:id="rId14" o:title="浅色上对角线" type="pattern"/>
              <o:lock v:ext="edit" aspectratio="t"/>
            </v:rect>
            <v:line id="_x0000_s1439" style="position:absolute;flip:y" from="27,1241" to="1876,1241">
              <o:lock v:ext="edit" aspectratio="t"/>
            </v:line>
            <v:group id="_x0000_s1440" style="position:absolute;width:85;height:1279" coordsize="85,1279">
              <o:lock v:ext="edit" aspectratio="t"/>
              <v:rect id="_x0000_s1441" style="position:absolute;left:-597;top:597;width:1279;height:85;rotation:270;flip:x" fillcolor="black" stroked="f">
                <v:fill r:id="rId14" o:title="浅色上对角线" type="pattern"/>
                <o:lock v:ext="edit" aspectratio="t"/>
              </v:rect>
              <v:line id="_x0000_s1442" style="position:absolute;rotation:90;flip:x y" from="-544,620" to="696,620">
                <o:lock v:ext="edit" aspectratio="t"/>
              </v:line>
            </v:group>
            <v:oval id="_x0000_s1443" style="position:absolute;left:86;top:346;width:686;height:686" filled="f">
              <o:lock v:ext="edit" aspectratio="t"/>
            </v:oval>
            <v:shape id="_x0000_s1444" type="#_x0000_t202" style="position:absolute;left:1661;top:628;width:199;height:312" filled="f" stroked="f">
              <v:textbox style="mso-fit-shape-to-text:t" inset="0,0,0,0">
                <w:txbxContent>
                  <w:p w:rsidR="001166EF" w:rsidRDefault="001166EF" w:rsidP="003F020C">
                    <w:pPr>
                      <w:rPr>
                        <w:i/>
                      </w:rPr>
                    </w:pPr>
                    <w:r>
                      <w:rPr>
                        <w:rFonts w:hint="eastAsia"/>
                        <w:i/>
                      </w:rPr>
                      <w:t>F</w:t>
                    </w:r>
                  </w:p>
                </w:txbxContent>
              </v:textbox>
            </v:shape>
            <v:line id="_x0000_s1445" style="position:absolute;rotation:90" from="1663,639" to="1663,1192">
              <v:stroke endarrow="block"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46" type="#_x0000_t19" style="position:absolute;left:610;top:488;width:777;height:780;rotation:270" coordsize="21600,21683" adj="-5757517,16982,,21585" path="wr-21600,-15,21600,43185,809,,21600,21683nfewr-21600,-15,21600,43185,809,,21600,21683l,21585nsxe">
              <v:path o:connectlocs="809,0;21600,21683;0,21585"/>
              <o:lock v:ext="edit" aspectratio="t"/>
            </v:shape>
            <v:line id="_x0000_s1447" style="position:absolute" from="1392,494" to="1392,1241"/>
            <w10:wrap type="square"/>
          </v:group>
        </w:pict>
      </w:r>
      <w:r w:rsidR="003F020C" w:rsidRPr="001166EF">
        <w:rPr>
          <w:rFonts w:asciiTheme="majorHAnsi" w:hAnsiTheme="minorEastAsia" w:cstheme="majorHAnsi"/>
          <w:szCs w:val="21"/>
        </w:rPr>
        <w:t>【例</w:t>
      </w:r>
      <w:r w:rsidR="00096524" w:rsidRPr="001166EF">
        <w:rPr>
          <w:rFonts w:asciiTheme="majorHAnsi" w:hAnsiTheme="majorHAnsi" w:cstheme="majorHAnsi"/>
          <w:szCs w:val="21"/>
        </w:rPr>
        <w:t>4</w:t>
      </w:r>
      <w:r w:rsidR="003F020C" w:rsidRPr="001166EF">
        <w:rPr>
          <w:rFonts w:asciiTheme="majorHAnsi" w:hAnsiTheme="minorEastAsia" w:cstheme="majorHAnsi"/>
          <w:szCs w:val="21"/>
        </w:rPr>
        <w:t>】在光滑的水平地面上，与竖直墙平行放置着一个截面为</w:t>
      </w:r>
      <w:r w:rsidR="003F020C" w:rsidRPr="001166EF">
        <w:rPr>
          <w:rFonts w:asciiTheme="majorHAnsi" w:hAnsiTheme="majorHAnsi" w:cstheme="majorHAnsi"/>
          <w:szCs w:val="21"/>
        </w:rPr>
        <w:t>1/4</w:t>
      </w:r>
      <w:r w:rsidR="003F020C" w:rsidRPr="001166EF">
        <w:rPr>
          <w:rFonts w:asciiTheme="majorHAnsi" w:hAnsiTheme="minorEastAsia" w:cstheme="majorHAnsi"/>
          <w:szCs w:val="21"/>
        </w:rPr>
        <w:t>圆的柱状物体，在柱状物体与墙之间放一光滑圆球，在柱状物体的右侧竖直面上施加一水平向左的推力</w:t>
      </w:r>
      <w:r w:rsidR="003F020C" w:rsidRPr="001166EF">
        <w:rPr>
          <w:rFonts w:asciiTheme="majorHAnsi" w:hAnsiTheme="majorHAnsi" w:cstheme="majorHAnsi"/>
          <w:i/>
          <w:szCs w:val="21"/>
        </w:rPr>
        <w:t>F</w:t>
      </w:r>
      <w:r w:rsidR="003F020C" w:rsidRPr="001166EF">
        <w:rPr>
          <w:rFonts w:asciiTheme="majorHAnsi" w:hAnsiTheme="minorEastAsia" w:cstheme="majorHAnsi"/>
          <w:szCs w:val="21"/>
        </w:rPr>
        <w:t>，使整个装置处于静止状态，现将柱状物体向左推过一段较小的距离，若使球与柱状物体仍保持静止状态，则与原来相比</w:t>
      </w:r>
      <w:r w:rsidR="003F020C" w:rsidRPr="001166EF">
        <w:rPr>
          <w:rFonts w:asciiTheme="majorHAnsi" w:hAnsiTheme="majorHAnsi" w:cstheme="majorHAnsi"/>
          <w:szCs w:val="21"/>
        </w:rPr>
        <w:tab/>
      </w:r>
      <w:r w:rsidR="003F020C" w:rsidRPr="001166EF">
        <w:rPr>
          <w:rFonts w:asciiTheme="majorHAnsi" w:hAnsiTheme="minorEastAsia" w:cstheme="majorHAnsi"/>
          <w:szCs w:val="21"/>
        </w:rPr>
        <w:t>（</w:t>
      </w:r>
      <w:r w:rsidR="003F020C" w:rsidRPr="001166EF">
        <w:rPr>
          <w:rFonts w:asciiTheme="majorHAnsi" w:hAnsiTheme="majorHAnsi" w:cstheme="majorHAnsi"/>
          <w:szCs w:val="21"/>
        </w:rPr>
        <w:tab/>
      </w:r>
      <w:r w:rsidR="003F020C" w:rsidRPr="001166EF">
        <w:rPr>
          <w:rFonts w:asciiTheme="majorHAnsi" w:hAnsiTheme="majorHAnsi" w:cstheme="majorHAnsi"/>
          <w:szCs w:val="21"/>
        </w:rPr>
        <w:tab/>
      </w:r>
      <w:r w:rsidR="003F020C" w:rsidRPr="001166EF">
        <w:rPr>
          <w:rFonts w:asciiTheme="majorHAnsi" w:hAnsiTheme="minorEastAsia" w:cstheme="majorHAnsi"/>
          <w:szCs w:val="21"/>
        </w:rPr>
        <w:t>）</w:t>
      </w:r>
    </w:p>
    <w:p w:rsidR="00B46A89" w:rsidRPr="001166EF" w:rsidRDefault="003F020C"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A</w:t>
      </w:r>
      <w:r w:rsidRPr="001166EF">
        <w:rPr>
          <w:rFonts w:asciiTheme="majorHAnsi" w:hAnsiTheme="minorEastAsia" w:cstheme="majorHAnsi"/>
          <w:szCs w:val="21"/>
        </w:rPr>
        <w:t>．推力</w:t>
      </w:r>
      <w:r w:rsidRPr="001166EF">
        <w:rPr>
          <w:rFonts w:asciiTheme="majorHAnsi" w:hAnsiTheme="majorHAnsi" w:cstheme="majorHAnsi"/>
          <w:i/>
          <w:szCs w:val="21"/>
        </w:rPr>
        <w:t>F</w:t>
      </w:r>
      <w:r w:rsidR="00B46A89" w:rsidRPr="001166EF">
        <w:rPr>
          <w:rFonts w:asciiTheme="majorHAnsi" w:hAnsiTheme="minorEastAsia" w:cstheme="majorHAnsi"/>
          <w:szCs w:val="21"/>
        </w:rPr>
        <w:t>变小</w:t>
      </w:r>
    </w:p>
    <w:p w:rsidR="003F020C" w:rsidRPr="001166EF" w:rsidRDefault="003F020C"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B</w:t>
      </w:r>
      <w:r w:rsidR="001166EF">
        <w:rPr>
          <w:rFonts w:asciiTheme="majorHAnsi" w:hAnsiTheme="minorEastAsia" w:cstheme="majorHAnsi"/>
          <w:szCs w:val="21"/>
        </w:rPr>
        <w:t>．地面受到的压力变小</w:t>
      </w:r>
    </w:p>
    <w:p w:rsidR="00B46A89" w:rsidRPr="001166EF" w:rsidRDefault="003F020C"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C</w:t>
      </w:r>
      <w:r w:rsidR="00B46A89" w:rsidRPr="001166EF">
        <w:rPr>
          <w:rFonts w:asciiTheme="majorHAnsi" w:hAnsiTheme="minorEastAsia" w:cstheme="majorHAnsi"/>
          <w:szCs w:val="21"/>
        </w:rPr>
        <w:t>．墙对球的弹力变大</w:t>
      </w:r>
    </w:p>
    <w:p w:rsidR="003F020C" w:rsidRPr="001166EF" w:rsidRDefault="003F020C"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D</w:t>
      </w:r>
      <w:r w:rsidRPr="001166EF">
        <w:rPr>
          <w:rFonts w:asciiTheme="majorHAnsi" w:hAnsiTheme="minorEastAsia" w:cstheme="majorHAnsi"/>
          <w:szCs w:val="21"/>
        </w:rPr>
        <w:t>．球对柱状物体的弹力变大</w:t>
      </w:r>
    </w:p>
    <w:p w:rsidR="00586185" w:rsidRPr="001166EF" w:rsidRDefault="00586185"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586185" w:rsidRPr="001166EF" w:rsidRDefault="00586185"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A</w:t>
      </w:r>
    </w:p>
    <w:p w:rsidR="00B46A89" w:rsidRPr="001166EF" w:rsidRDefault="00B46A89" w:rsidP="001166EF">
      <w:pPr>
        <w:spacing w:line="276" w:lineRule="auto"/>
        <w:rPr>
          <w:rFonts w:asciiTheme="majorHAnsi" w:hAnsiTheme="majorHAnsi" w:cstheme="majorHAnsi"/>
          <w:color w:val="FF0000"/>
          <w:szCs w:val="21"/>
        </w:rPr>
      </w:pPr>
    </w:p>
    <w:p w:rsidR="00B46A89" w:rsidRPr="001166EF" w:rsidRDefault="007A5457" w:rsidP="001166EF">
      <w:pPr>
        <w:spacing w:line="276" w:lineRule="auto"/>
        <w:rPr>
          <w:rFonts w:asciiTheme="majorHAnsi" w:hAnsiTheme="majorHAnsi" w:cstheme="majorHAnsi"/>
          <w:szCs w:val="21"/>
        </w:rPr>
      </w:pPr>
      <w:r w:rsidRPr="001166EF">
        <w:rPr>
          <w:rFonts w:asciiTheme="majorHAnsi" w:hAnsiTheme="majorHAnsi" w:cstheme="majorHAnsi"/>
          <w:szCs w:val="21"/>
        </w:rPr>
      </w:r>
      <w:r w:rsidRPr="001166EF">
        <w:rPr>
          <w:rFonts w:asciiTheme="majorHAnsi" w:hAnsiTheme="majorHAnsi" w:cstheme="majorHAnsi"/>
          <w:szCs w:val="21"/>
        </w:rPr>
        <w:pict>
          <v:group id="_x0000_s1448" style="width:127.05pt;height:49.5pt;mso-position-horizontal-relative:char;mso-position-vertical-relative:line" coordorigin="1849,10974" coordsize="2541,990">
            <v:shape id="图片 60" o:spid="_x0000_s1449"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450"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1166EF" w:rsidRPr="0014298B" w:rsidRDefault="001166EF" w:rsidP="00EA2F95">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F85B8A" w:rsidRPr="001166EF" w:rsidRDefault="00F85B8A" w:rsidP="001166EF">
      <w:pPr>
        <w:spacing w:line="276" w:lineRule="auto"/>
        <w:rPr>
          <w:rFonts w:asciiTheme="majorHAnsi" w:hAnsiTheme="majorHAnsi" w:cstheme="majorHAnsi"/>
          <w:szCs w:val="21"/>
        </w:rPr>
      </w:pPr>
      <w:r w:rsidRPr="001166EF">
        <w:rPr>
          <w:rFonts w:asciiTheme="majorHAnsi" w:hAnsiTheme="majorHAnsi" w:cstheme="majorHAnsi"/>
          <w:szCs w:val="21"/>
        </w:rPr>
        <w:t>1</w:t>
      </w:r>
      <w:r w:rsidRPr="001166EF">
        <w:rPr>
          <w:rFonts w:asciiTheme="majorHAnsi" w:hAnsiTheme="minorEastAsia" w:cstheme="majorHAnsi"/>
          <w:szCs w:val="21"/>
        </w:rPr>
        <w:t>、用轻质细线把两个质量未知的小球悬挂起来，如图所示</w:t>
      </w:r>
      <w:r w:rsidRPr="001166EF">
        <w:rPr>
          <w:rFonts w:asciiTheme="majorHAnsi" w:hAnsiTheme="majorHAnsi" w:cstheme="majorHAnsi"/>
          <w:szCs w:val="21"/>
        </w:rPr>
        <w:t>.</w:t>
      </w:r>
      <w:r w:rsidRPr="001166EF">
        <w:rPr>
          <w:rFonts w:asciiTheme="majorHAnsi" w:hAnsiTheme="minorEastAsia" w:cstheme="majorHAnsi"/>
          <w:szCs w:val="21"/>
        </w:rPr>
        <w:t>现对小球</w:t>
      </w:r>
      <w:r w:rsidRPr="001166EF">
        <w:rPr>
          <w:rFonts w:asciiTheme="majorHAnsi" w:hAnsiTheme="majorHAnsi" w:cstheme="majorHAnsi"/>
          <w:i/>
          <w:szCs w:val="21"/>
        </w:rPr>
        <w:t>a</w:t>
      </w:r>
      <w:r w:rsidRPr="001166EF">
        <w:rPr>
          <w:rFonts w:asciiTheme="majorHAnsi" w:hAnsiTheme="minorEastAsia" w:cstheme="majorHAnsi"/>
          <w:szCs w:val="21"/>
        </w:rPr>
        <w:t>施加一个向左偏下</w:t>
      </w:r>
      <w:r w:rsidRPr="001166EF">
        <w:rPr>
          <w:rFonts w:asciiTheme="majorHAnsi" w:hAnsiTheme="majorHAnsi" w:cstheme="majorHAnsi"/>
          <w:szCs w:val="21"/>
        </w:rPr>
        <w:t>30°</w:t>
      </w:r>
      <w:r w:rsidRPr="001166EF">
        <w:rPr>
          <w:rFonts w:asciiTheme="majorHAnsi" w:hAnsiTheme="minorEastAsia" w:cstheme="majorHAnsi"/>
          <w:szCs w:val="21"/>
        </w:rPr>
        <w:t>的恒力，并对小球</w:t>
      </w:r>
      <w:r w:rsidRPr="001166EF">
        <w:rPr>
          <w:rFonts w:asciiTheme="majorHAnsi" w:hAnsiTheme="majorHAnsi" w:cstheme="majorHAnsi"/>
          <w:i/>
          <w:szCs w:val="21"/>
        </w:rPr>
        <w:t>b</w:t>
      </w:r>
      <w:r w:rsidRPr="001166EF">
        <w:rPr>
          <w:rFonts w:asciiTheme="majorHAnsi" w:hAnsiTheme="minorEastAsia" w:cstheme="majorHAnsi"/>
          <w:szCs w:val="21"/>
        </w:rPr>
        <w:t>施加一个向右偏上</w:t>
      </w:r>
      <w:r w:rsidRPr="001166EF">
        <w:rPr>
          <w:rFonts w:asciiTheme="majorHAnsi" w:hAnsiTheme="majorHAnsi" w:cstheme="majorHAnsi"/>
          <w:szCs w:val="21"/>
        </w:rPr>
        <w:t>30°</w:t>
      </w:r>
      <w:r w:rsidRPr="001166EF">
        <w:rPr>
          <w:rFonts w:asciiTheme="majorHAnsi" w:hAnsiTheme="minorEastAsia" w:cstheme="majorHAnsi"/>
          <w:szCs w:val="21"/>
        </w:rPr>
        <w:t>的同样大小的恒力，最后达到平衡，表示平衡状态的图</w:t>
      </w:r>
      <w:r w:rsidR="00864C9A" w:rsidRPr="001166EF">
        <w:rPr>
          <w:rFonts w:asciiTheme="majorHAnsi" w:hAnsiTheme="minorEastAsia" w:cstheme="majorHAnsi"/>
          <w:szCs w:val="21"/>
        </w:rPr>
        <w:t>正确</w:t>
      </w:r>
      <w:r w:rsidRPr="001166EF">
        <w:rPr>
          <w:rFonts w:asciiTheme="majorHAnsi" w:hAnsiTheme="minorEastAsia" w:cstheme="majorHAnsi"/>
          <w:szCs w:val="21"/>
        </w:rPr>
        <w:t>的</w:t>
      </w:r>
      <w:r w:rsidR="00864C9A" w:rsidRPr="001166EF">
        <w:rPr>
          <w:rFonts w:asciiTheme="majorHAnsi" w:hAnsiTheme="minorEastAsia" w:cstheme="majorHAnsi"/>
          <w:szCs w:val="21"/>
        </w:rPr>
        <w:t>是</w:t>
      </w:r>
      <w:r w:rsidR="00590B5A" w:rsidRPr="001166EF">
        <w:rPr>
          <w:rFonts w:asciiTheme="majorHAnsi" w:hAnsiTheme="majorHAnsi" w:cstheme="majorHAnsi"/>
          <w:szCs w:val="21"/>
        </w:rPr>
        <w:tab/>
      </w:r>
      <w:r w:rsidR="00716072">
        <w:rPr>
          <w:rFonts w:asciiTheme="majorHAnsi" w:hAnsiTheme="majorHAnsi" w:cstheme="majorHAnsi"/>
          <w:szCs w:val="21"/>
        </w:rPr>
        <w:t>（</w:t>
      </w:r>
      <w:r w:rsidR="00716072">
        <w:rPr>
          <w:rFonts w:asciiTheme="majorHAnsi" w:hAnsiTheme="majorHAnsi" w:cstheme="majorHAnsi"/>
          <w:szCs w:val="21"/>
        </w:rPr>
        <w:tab/>
      </w:r>
      <w:r w:rsidR="00716072">
        <w:rPr>
          <w:rFonts w:asciiTheme="majorHAnsi" w:hAnsiTheme="majorHAnsi" w:cstheme="majorHAnsi"/>
          <w:szCs w:val="21"/>
        </w:rPr>
        <w:tab/>
      </w:r>
      <w:r w:rsidR="00716072">
        <w:rPr>
          <w:rFonts w:asciiTheme="majorHAnsi" w:hAnsiTheme="majorHAnsi" w:cstheme="majorHAnsi"/>
          <w:szCs w:val="21"/>
        </w:rPr>
        <w:t>）</w:t>
      </w:r>
    </w:p>
    <w:p w:rsidR="00F85B8A" w:rsidRPr="001166EF" w:rsidRDefault="00F85B8A" w:rsidP="00716072">
      <w:pPr>
        <w:tabs>
          <w:tab w:val="left" w:pos="7200"/>
        </w:tabs>
        <w:overflowPunct w:val="0"/>
        <w:autoSpaceDE w:val="0"/>
        <w:autoSpaceDN w:val="0"/>
        <w:adjustRightInd w:val="0"/>
        <w:spacing w:line="276" w:lineRule="auto"/>
        <w:jc w:val="left"/>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32640" behindDoc="0" locked="0" layoutInCell="1" allowOverlap="1">
            <wp:simplePos x="0" y="0"/>
            <wp:positionH relativeFrom="column">
              <wp:posOffset>1271270</wp:posOffset>
            </wp:positionH>
            <wp:positionV relativeFrom="paragraph">
              <wp:posOffset>15875</wp:posOffset>
            </wp:positionV>
            <wp:extent cx="4505325" cy="1524000"/>
            <wp:effectExtent l="19050" t="0" r="9525" b="0"/>
            <wp:wrapSquare wrapText="bothSides"/>
            <wp:docPr id="15386" name="图片 1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5325" cy="1524000"/>
                    </a:xfrm>
                    <a:prstGeom prst="rect">
                      <a:avLst/>
                    </a:prstGeom>
                  </pic:spPr>
                </pic:pic>
              </a:graphicData>
            </a:graphic>
          </wp:anchor>
        </w:drawing>
      </w:r>
    </w:p>
    <w:p w:rsidR="00F85B8A" w:rsidRPr="001166EF" w:rsidRDefault="00096524" w:rsidP="00716072">
      <w:pPr>
        <w:tabs>
          <w:tab w:val="left" w:pos="0"/>
        </w:tabs>
        <w:adjustRightInd w:val="0"/>
        <w:spacing w:line="276" w:lineRule="auto"/>
        <w:rPr>
          <w:rFonts w:asciiTheme="majorHAnsi" w:hAnsiTheme="majorHAnsi" w:cstheme="majorHAnsi"/>
          <w:color w:val="000000"/>
          <w:szCs w:val="21"/>
        </w:rPr>
      </w:pPr>
      <w:r w:rsidRPr="001166EF">
        <w:rPr>
          <w:rFonts w:asciiTheme="majorHAnsi" w:hAnsiTheme="majorHAnsi" w:cstheme="majorHAnsi"/>
          <w:noProof/>
          <w:color w:val="000000"/>
          <w:szCs w:val="21"/>
        </w:rPr>
        <w:drawing>
          <wp:anchor distT="0" distB="0" distL="114300" distR="114300" simplePos="0" relativeHeight="251631616" behindDoc="0" locked="0" layoutInCell="1" allowOverlap="1">
            <wp:simplePos x="0" y="0"/>
            <wp:positionH relativeFrom="column">
              <wp:posOffset>556895</wp:posOffset>
            </wp:positionH>
            <wp:positionV relativeFrom="paragraph">
              <wp:posOffset>26035</wp:posOffset>
            </wp:positionV>
            <wp:extent cx="375285" cy="933450"/>
            <wp:effectExtent l="19050" t="0" r="5715" b="0"/>
            <wp:wrapNone/>
            <wp:docPr id="15362" name="图片 15362" descr="HWOCRTEMP_ROC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WOCRTEMP_ROC540"/>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75285" cy="933450"/>
                    </a:xfrm>
                    <a:prstGeom prst="rect">
                      <a:avLst/>
                    </a:prstGeom>
                    <a:noFill/>
                    <a:ln>
                      <a:noFill/>
                    </a:ln>
                  </pic:spPr>
                </pic:pic>
              </a:graphicData>
            </a:graphic>
          </wp:anchor>
        </w:drawing>
      </w:r>
    </w:p>
    <w:p w:rsidR="00F85B8A" w:rsidRPr="001166EF" w:rsidRDefault="00F85B8A" w:rsidP="00716072">
      <w:pPr>
        <w:tabs>
          <w:tab w:val="left" w:pos="0"/>
        </w:tabs>
        <w:adjustRightInd w:val="0"/>
        <w:spacing w:line="276" w:lineRule="auto"/>
        <w:rPr>
          <w:rFonts w:asciiTheme="majorHAnsi" w:hAnsiTheme="majorHAnsi" w:cstheme="majorHAnsi"/>
          <w:color w:val="000000"/>
          <w:szCs w:val="21"/>
        </w:rPr>
      </w:pPr>
    </w:p>
    <w:p w:rsidR="00F85B8A" w:rsidRPr="001166EF" w:rsidRDefault="00F85B8A" w:rsidP="00716072">
      <w:pPr>
        <w:tabs>
          <w:tab w:val="left" w:pos="0"/>
        </w:tabs>
        <w:adjustRightInd w:val="0"/>
        <w:spacing w:line="276" w:lineRule="auto"/>
        <w:rPr>
          <w:rFonts w:asciiTheme="majorHAnsi" w:hAnsiTheme="majorHAnsi" w:cstheme="majorHAnsi"/>
          <w:color w:val="000000"/>
          <w:szCs w:val="21"/>
        </w:rPr>
      </w:pPr>
    </w:p>
    <w:p w:rsidR="00F85B8A" w:rsidRPr="001166EF" w:rsidRDefault="00F85B8A" w:rsidP="00716072">
      <w:pPr>
        <w:tabs>
          <w:tab w:val="left" w:pos="0"/>
        </w:tabs>
        <w:adjustRightInd w:val="0"/>
        <w:spacing w:line="276" w:lineRule="auto"/>
        <w:rPr>
          <w:rFonts w:asciiTheme="majorHAnsi" w:hAnsiTheme="majorHAnsi" w:cstheme="majorHAnsi"/>
          <w:color w:val="000000"/>
          <w:szCs w:val="21"/>
        </w:rPr>
      </w:pPr>
    </w:p>
    <w:p w:rsidR="00F85B8A" w:rsidRPr="001166EF" w:rsidRDefault="00F85B8A" w:rsidP="00716072">
      <w:pPr>
        <w:tabs>
          <w:tab w:val="left" w:pos="0"/>
        </w:tabs>
        <w:adjustRightInd w:val="0"/>
        <w:spacing w:line="276" w:lineRule="auto"/>
        <w:rPr>
          <w:rFonts w:asciiTheme="majorHAnsi" w:hAnsiTheme="majorHAnsi" w:cstheme="majorHAnsi"/>
          <w:color w:val="000000"/>
          <w:szCs w:val="21"/>
        </w:rPr>
      </w:pPr>
    </w:p>
    <w:p w:rsidR="00F85B8A" w:rsidRPr="001166EF" w:rsidRDefault="00F85B8A" w:rsidP="00716072">
      <w:pPr>
        <w:tabs>
          <w:tab w:val="left" w:pos="0"/>
        </w:tabs>
        <w:adjustRightInd w:val="0"/>
        <w:spacing w:line="276" w:lineRule="auto"/>
        <w:rPr>
          <w:rFonts w:asciiTheme="majorHAnsi" w:hAnsiTheme="majorHAnsi" w:cstheme="majorHAnsi"/>
          <w:color w:val="000000"/>
          <w:szCs w:val="21"/>
        </w:rPr>
      </w:pPr>
    </w:p>
    <w:p w:rsidR="00864C9A" w:rsidRPr="001166EF" w:rsidRDefault="00864C9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864C9A" w:rsidRPr="001166EF" w:rsidRDefault="00864C9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B46A89" w:rsidRPr="001166EF">
        <w:rPr>
          <w:rFonts w:asciiTheme="majorHAnsi" w:hAnsiTheme="majorHAnsi" w:cstheme="majorHAnsi"/>
          <w:color w:val="FF0000"/>
          <w:szCs w:val="21"/>
        </w:rPr>
        <w:t>A</w:t>
      </w:r>
    </w:p>
    <w:p w:rsidR="00F85B8A" w:rsidRPr="001166EF" w:rsidRDefault="00F85B8A" w:rsidP="001166EF">
      <w:pPr>
        <w:spacing w:line="276" w:lineRule="auto"/>
        <w:rPr>
          <w:rFonts w:asciiTheme="majorHAnsi" w:hAnsiTheme="majorHAnsi" w:cstheme="majorHAnsi"/>
          <w:szCs w:val="21"/>
        </w:rPr>
      </w:pPr>
    </w:p>
    <w:p w:rsidR="00F85B8A" w:rsidRPr="001166EF" w:rsidRDefault="00F85B8A" w:rsidP="001166EF">
      <w:pPr>
        <w:spacing w:line="276" w:lineRule="auto"/>
        <w:rPr>
          <w:rFonts w:asciiTheme="majorHAnsi" w:hAnsiTheme="majorHAnsi" w:cstheme="majorHAnsi"/>
          <w:szCs w:val="21"/>
        </w:rPr>
      </w:pPr>
      <w:r w:rsidRPr="001166EF">
        <w:rPr>
          <w:rFonts w:asciiTheme="majorHAnsi" w:hAnsiTheme="majorHAnsi" w:cstheme="majorHAnsi"/>
          <w:szCs w:val="21"/>
        </w:rPr>
        <w:t>2</w:t>
      </w:r>
      <w:r w:rsidRPr="001166EF">
        <w:rPr>
          <w:rFonts w:asciiTheme="majorHAnsi" w:hAnsiTheme="minorEastAsia" w:cstheme="majorHAnsi"/>
          <w:szCs w:val="21"/>
        </w:rPr>
        <w:t>、有一个直角支架</w:t>
      </w:r>
      <w:r w:rsidRPr="001166EF">
        <w:rPr>
          <w:rFonts w:asciiTheme="majorHAnsi" w:hAnsiTheme="majorHAnsi" w:cstheme="majorHAnsi"/>
          <w:i/>
          <w:szCs w:val="21"/>
        </w:rPr>
        <w:t>AOB</w:t>
      </w:r>
      <w:r w:rsidRPr="001166EF">
        <w:rPr>
          <w:rFonts w:asciiTheme="majorHAnsi" w:hAnsiTheme="minorEastAsia" w:cstheme="majorHAnsi"/>
          <w:szCs w:val="21"/>
        </w:rPr>
        <w:t>，</w:t>
      </w:r>
      <w:r w:rsidRPr="001166EF">
        <w:rPr>
          <w:rFonts w:asciiTheme="majorHAnsi" w:hAnsiTheme="majorHAnsi" w:cstheme="majorHAnsi"/>
          <w:i/>
          <w:szCs w:val="21"/>
        </w:rPr>
        <w:t>AO</w:t>
      </w:r>
      <w:r w:rsidRPr="001166EF">
        <w:rPr>
          <w:rFonts w:asciiTheme="majorHAnsi" w:hAnsiTheme="minorEastAsia" w:cstheme="majorHAnsi"/>
          <w:szCs w:val="21"/>
        </w:rPr>
        <w:t>水平放置，表面粗糙，</w:t>
      </w:r>
      <w:r w:rsidRPr="001166EF">
        <w:rPr>
          <w:rFonts w:asciiTheme="majorHAnsi" w:hAnsiTheme="majorHAnsi" w:cstheme="majorHAnsi"/>
          <w:i/>
          <w:szCs w:val="21"/>
        </w:rPr>
        <w:t>OB</w:t>
      </w:r>
      <w:r w:rsidRPr="001166EF">
        <w:rPr>
          <w:rFonts w:asciiTheme="majorHAnsi" w:hAnsiTheme="minorEastAsia" w:cstheme="majorHAnsi"/>
          <w:szCs w:val="21"/>
        </w:rPr>
        <w:t>竖直向下，表面光滑，</w:t>
      </w:r>
      <w:r w:rsidRPr="001166EF">
        <w:rPr>
          <w:rFonts w:asciiTheme="majorHAnsi" w:hAnsiTheme="majorHAnsi" w:cstheme="majorHAnsi"/>
          <w:i/>
          <w:szCs w:val="21"/>
        </w:rPr>
        <w:t>AO</w:t>
      </w:r>
      <w:r w:rsidRPr="001166EF">
        <w:rPr>
          <w:rFonts w:asciiTheme="majorHAnsi" w:hAnsiTheme="minorEastAsia" w:cstheme="majorHAnsi"/>
          <w:szCs w:val="21"/>
        </w:rPr>
        <w:t>上套有小环</w:t>
      </w:r>
      <w:r w:rsidRPr="001166EF">
        <w:rPr>
          <w:rFonts w:asciiTheme="majorHAnsi" w:hAnsiTheme="majorHAnsi" w:cstheme="majorHAnsi"/>
          <w:i/>
          <w:szCs w:val="21"/>
        </w:rPr>
        <w:t>P</w:t>
      </w:r>
      <w:r w:rsidRPr="001166EF">
        <w:rPr>
          <w:rFonts w:asciiTheme="majorHAnsi" w:hAnsiTheme="minorEastAsia" w:cstheme="majorHAnsi"/>
          <w:szCs w:val="21"/>
        </w:rPr>
        <w:t>，</w:t>
      </w:r>
      <w:r w:rsidRPr="001166EF">
        <w:rPr>
          <w:rFonts w:asciiTheme="majorHAnsi" w:hAnsiTheme="majorHAnsi" w:cstheme="majorHAnsi"/>
          <w:i/>
          <w:szCs w:val="21"/>
        </w:rPr>
        <w:t>OB</w:t>
      </w:r>
      <w:r w:rsidRPr="001166EF">
        <w:rPr>
          <w:rFonts w:asciiTheme="majorHAnsi" w:hAnsiTheme="minorEastAsia" w:cstheme="majorHAnsi"/>
          <w:szCs w:val="21"/>
        </w:rPr>
        <w:t>上套有小环</w:t>
      </w:r>
      <w:r w:rsidRPr="001166EF">
        <w:rPr>
          <w:rFonts w:asciiTheme="majorHAnsi" w:hAnsiTheme="majorHAnsi" w:cstheme="majorHAnsi"/>
          <w:i/>
          <w:szCs w:val="21"/>
        </w:rPr>
        <w:t>Q</w:t>
      </w:r>
      <w:r w:rsidRPr="001166EF">
        <w:rPr>
          <w:rFonts w:asciiTheme="majorHAnsi" w:hAnsiTheme="minorEastAsia" w:cstheme="majorHAnsi"/>
          <w:szCs w:val="21"/>
        </w:rPr>
        <w:t>，两环质量均为</w:t>
      </w:r>
      <w:r w:rsidRPr="001166EF">
        <w:rPr>
          <w:rFonts w:asciiTheme="majorHAnsi" w:hAnsiTheme="majorHAnsi" w:cstheme="majorHAnsi"/>
          <w:i/>
          <w:szCs w:val="21"/>
        </w:rPr>
        <w:t>m</w:t>
      </w:r>
      <w:r w:rsidRPr="001166EF">
        <w:rPr>
          <w:rFonts w:asciiTheme="majorHAnsi" w:hAnsiTheme="minorEastAsia" w:cstheme="majorHAnsi"/>
          <w:szCs w:val="21"/>
        </w:rPr>
        <w:t>，两环间由一根质量可忽略、不可伸展的细绳相连，并在某一位置平衡，如图。现将</w:t>
      </w:r>
      <w:r w:rsidRPr="001166EF">
        <w:rPr>
          <w:rFonts w:asciiTheme="majorHAnsi" w:hAnsiTheme="majorHAnsi" w:cstheme="majorHAnsi"/>
          <w:i/>
          <w:szCs w:val="21"/>
        </w:rPr>
        <w:t>P</w:t>
      </w:r>
      <w:r w:rsidRPr="001166EF">
        <w:rPr>
          <w:rFonts w:asciiTheme="majorHAnsi" w:hAnsiTheme="minorEastAsia" w:cstheme="majorHAnsi"/>
          <w:szCs w:val="21"/>
        </w:rPr>
        <w:t>环向左移一小段距离，两环再次达到平衡，那么将移动后的平衡状态和原来的平衡状态比较，</w:t>
      </w:r>
      <w:r w:rsidRPr="001166EF">
        <w:rPr>
          <w:rFonts w:asciiTheme="majorHAnsi" w:hAnsiTheme="majorHAnsi" w:cstheme="majorHAnsi"/>
          <w:i/>
          <w:szCs w:val="21"/>
        </w:rPr>
        <w:t>AO</w:t>
      </w:r>
      <w:r w:rsidRPr="001166EF">
        <w:rPr>
          <w:rFonts w:asciiTheme="majorHAnsi" w:hAnsiTheme="minorEastAsia" w:cstheme="majorHAnsi"/>
          <w:szCs w:val="21"/>
        </w:rPr>
        <w:t>杆对</w:t>
      </w:r>
      <w:r w:rsidRPr="001166EF">
        <w:rPr>
          <w:rFonts w:asciiTheme="majorHAnsi" w:hAnsiTheme="majorHAnsi" w:cstheme="majorHAnsi"/>
          <w:i/>
          <w:szCs w:val="21"/>
        </w:rPr>
        <w:t>P</w:t>
      </w:r>
      <w:r w:rsidRPr="001166EF">
        <w:rPr>
          <w:rFonts w:asciiTheme="majorHAnsi" w:hAnsiTheme="minorEastAsia" w:cstheme="majorHAnsi"/>
          <w:szCs w:val="21"/>
        </w:rPr>
        <w:t>环的支持力</w:t>
      </w:r>
      <w:r w:rsidRPr="001166EF">
        <w:rPr>
          <w:rFonts w:asciiTheme="majorHAnsi" w:hAnsiTheme="majorHAnsi" w:cstheme="majorHAnsi"/>
          <w:i/>
          <w:szCs w:val="21"/>
        </w:rPr>
        <w:t>N</w:t>
      </w:r>
      <w:r w:rsidRPr="001166EF">
        <w:rPr>
          <w:rFonts w:asciiTheme="majorHAnsi" w:hAnsiTheme="minorEastAsia" w:cstheme="majorHAnsi"/>
          <w:szCs w:val="21"/>
        </w:rPr>
        <w:t>和细绳上的拉力</w:t>
      </w:r>
      <w:r w:rsidRPr="001166EF">
        <w:rPr>
          <w:rFonts w:asciiTheme="majorHAnsi" w:hAnsiTheme="majorHAnsi" w:cstheme="majorHAnsi"/>
          <w:i/>
          <w:szCs w:val="21"/>
        </w:rPr>
        <w:t>T</w:t>
      </w:r>
      <w:r w:rsidRPr="001166EF">
        <w:rPr>
          <w:rFonts w:asciiTheme="majorHAnsi" w:hAnsiTheme="minorEastAsia" w:cstheme="majorHAnsi"/>
          <w:szCs w:val="21"/>
        </w:rPr>
        <w:t>的变化情况是</w:t>
      </w:r>
      <w:r w:rsidR="00B26021" w:rsidRPr="001166EF">
        <w:rPr>
          <w:rFonts w:asciiTheme="majorHAnsi" w:hAnsiTheme="majorHAnsi" w:cstheme="majorHAnsi"/>
          <w:szCs w:val="21"/>
        </w:rPr>
        <w:tab/>
      </w:r>
      <w:r w:rsidRPr="001166EF">
        <w:rPr>
          <w:rFonts w:asciiTheme="majorHAnsi" w:hAnsiTheme="minorEastAsia" w:cstheme="majorHAnsi"/>
          <w:szCs w:val="21"/>
        </w:rPr>
        <w:t>（</w:t>
      </w:r>
      <w:r w:rsidR="00B26021" w:rsidRPr="001166EF">
        <w:rPr>
          <w:rFonts w:asciiTheme="majorHAnsi" w:hAnsiTheme="majorHAnsi" w:cstheme="majorHAnsi"/>
          <w:szCs w:val="21"/>
        </w:rPr>
        <w:tab/>
      </w:r>
      <w:r w:rsidR="00B26021" w:rsidRPr="001166EF">
        <w:rPr>
          <w:rFonts w:asciiTheme="majorHAnsi" w:hAnsiTheme="majorHAnsi" w:cstheme="majorHAnsi"/>
          <w:szCs w:val="21"/>
        </w:rPr>
        <w:tab/>
      </w:r>
      <w:r w:rsidRPr="001166EF">
        <w:rPr>
          <w:rFonts w:asciiTheme="majorHAnsi" w:hAnsiTheme="minorEastAsia" w:cstheme="majorHAnsi"/>
          <w:szCs w:val="21"/>
        </w:rPr>
        <w:t>）</w:t>
      </w:r>
    </w:p>
    <w:p w:rsidR="00B46A89" w:rsidRPr="001166EF" w:rsidRDefault="00F85B8A"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A</w:t>
      </w:r>
      <w:r w:rsidRPr="001166EF">
        <w:rPr>
          <w:rFonts w:asciiTheme="majorHAnsi" w:hAnsiTheme="minorEastAsia" w:cstheme="majorHAnsi"/>
          <w:szCs w:val="21"/>
        </w:rPr>
        <w:t>．</w:t>
      </w:r>
      <w:r w:rsidRPr="001166EF">
        <w:rPr>
          <w:rFonts w:asciiTheme="majorHAnsi" w:hAnsiTheme="majorHAnsi" w:cstheme="majorHAnsi"/>
          <w:i/>
          <w:szCs w:val="21"/>
        </w:rPr>
        <w:t>N</w:t>
      </w:r>
      <w:r w:rsidRPr="001166EF">
        <w:rPr>
          <w:rFonts w:asciiTheme="majorHAnsi" w:hAnsiTheme="minorEastAsia" w:cstheme="majorHAnsi"/>
          <w:szCs w:val="21"/>
        </w:rPr>
        <w:t>不变，</w:t>
      </w:r>
      <w:r w:rsidRPr="001166EF">
        <w:rPr>
          <w:rFonts w:asciiTheme="majorHAnsi" w:hAnsiTheme="majorHAnsi" w:cstheme="majorHAnsi"/>
          <w:i/>
          <w:szCs w:val="21"/>
        </w:rPr>
        <w:t>T</w:t>
      </w:r>
      <w:r w:rsidRPr="001166EF">
        <w:rPr>
          <w:rFonts w:asciiTheme="majorHAnsi" w:hAnsiTheme="minorEastAsia" w:cstheme="majorHAnsi"/>
          <w:szCs w:val="21"/>
        </w:rPr>
        <w:t>变大</w:t>
      </w:r>
    </w:p>
    <w:p w:rsidR="00F85B8A" w:rsidRPr="001166EF" w:rsidRDefault="007A5457"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noProof/>
          <w:szCs w:val="21"/>
        </w:rPr>
        <w:pict>
          <v:group id="_x0000_s1481" style="position:absolute;left:0;text-align:left;margin-left:348.8pt;margin-top:3.05pt;width:99pt;height:98.6pt;z-index:251672576" coordorigin="7872,10716" coordsize="1980,1972">
            <v:shape id="_x0000_s1482" type="#_x0000_t75" style="position:absolute;left:7872;top:10716;width:1980;height:1972" o:preferrelative="f">
              <v:fill o:detectmouseclick="t"/>
              <v:path o:extrusionok="t" o:connecttype="none"/>
              <o:lock v:ext="edit" text="t"/>
            </v:shape>
            <v:line id="_x0000_s1483" style="position:absolute" from="8280,11132" to="9348,11132"/>
            <v:line id="_x0000_s1484" style="position:absolute" from="8388,11251" to="9336,11251"/>
            <v:line id="_x0000_s1485" style="position:absolute" from="9348,11138" to="9348,11251"/>
            <v:line id="_x0000_s1486" style="position:absolute" from="8388,11251" to="8388,12447"/>
            <v:line id="_x0000_s1487" style="position:absolute" from="8280,11138" to="8280,12447"/>
            <v:line id="_x0000_s1488" style="position:absolute" from="8280,12447" to="8388,12447"/>
            <v:shape id="_x0000_s1489" style="position:absolute;left:8809;top:11094;width:77;height:188" coordsize="77,160" path="m77,26c73,22,65,4,54,2,43,,21,1,12,14,3,27,,62,,80v,18,4,29,12,42c20,135,37,156,48,158v11,2,23,-19,29,-24e" filled="f" strokeweight="1.5pt">
              <v:path arrowok="t"/>
            </v:shape>
            <v:shape id="_x0000_s1490" style="position:absolute;left:8241;top:11864;width:185;height:120" coordsize="185,103" path="m33,c19,14,6,29,3,42,,55,4,69,15,78v11,9,38,14,55,18c87,100,103,103,118,102v15,-1,30,-2,41,-12c170,80,185,56,184,42,183,28,160,14,154,6e" filled="f" strokeweight="1.5pt">
              <v:path arrowok="t"/>
            </v:shape>
            <v:line id="_x0000_s1491" style="position:absolute;flip:x" from="8412,11251" to="8819,11928"/>
            <v:shape id="_x0000_s1492" type="#_x0000_t202" style="position:absolute;left:9300;top:10969;width:552;height:549" filled="f" stroked="f">
              <v:textbox style="mso-next-textbox:#_x0000_s1492">
                <w:txbxContent>
                  <w:p w:rsidR="001166EF" w:rsidRPr="001636CD" w:rsidRDefault="001166EF" w:rsidP="00F85B8A">
                    <w:pPr>
                      <w:rPr>
                        <w:i/>
                      </w:rPr>
                    </w:pPr>
                    <w:r w:rsidRPr="001636CD">
                      <w:rPr>
                        <w:i/>
                      </w:rPr>
                      <w:t>A</w:t>
                    </w:r>
                  </w:p>
                </w:txbxContent>
              </v:textbox>
            </v:shape>
            <v:shape id="_x0000_s1493" type="#_x0000_t202" style="position:absolute;left:7920;top:10913;width:588;height:592" filled="f" stroked="f">
              <v:textbox style="mso-next-textbox:#_x0000_s1493">
                <w:txbxContent>
                  <w:p w:rsidR="001166EF" w:rsidRPr="001636CD" w:rsidRDefault="001166EF" w:rsidP="00F85B8A">
                    <w:pPr>
                      <w:rPr>
                        <w:i/>
                      </w:rPr>
                    </w:pPr>
                    <w:r w:rsidRPr="001636CD">
                      <w:rPr>
                        <w:i/>
                      </w:rPr>
                      <w:t>O</w:t>
                    </w:r>
                  </w:p>
                </w:txbxContent>
              </v:textbox>
            </v:shape>
            <v:shape id="_x0000_s1494" type="#_x0000_t202" style="position:absolute;left:8250;top:12152;width:647;height:536" filled="f" stroked="f">
              <v:textbox style="mso-next-textbox:#_x0000_s1494">
                <w:txbxContent>
                  <w:p w:rsidR="001166EF" w:rsidRPr="001636CD" w:rsidRDefault="001166EF" w:rsidP="00F85B8A">
                    <w:pPr>
                      <w:rPr>
                        <w:i/>
                      </w:rPr>
                    </w:pPr>
                    <w:r w:rsidRPr="001636CD">
                      <w:rPr>
                        <w:i/>
                      </w:rPr>
                      <w:t>B</w:t>
                    </w:r>
                  </w:p>
                </w:txbxContent>
              </v:textbox>
            </v:shape>
            <v:shape id="_x0000_s1495" type="#_x0000_t202" style="position:absolute;left:8628;top:10716;width:552;height:549" filled="f" stroked="f">
              <v:textbox style="mso-next-textbox:#_x0000_s1495">
                <w:txbxContent>
                  <w:p w:rsidR="001166EF" w:rsidRPr="001636CD" w:rsidRDefault="001166EF" w:rsidP="00F85B8A">
                    <w:pPr>
                      <w:rPr>
                        <w:i/>
                      </w:rPr>
                    </w:pPr>
                    <w:r w:rsidRPr="001636CD">
                      <w:rPr>
                        <w:i/>
                      </w:rPr>
                      <w:t>P</w:t>
                    </w:r>
                  </w:p>
                </w:txbxContent>
              </v:textbox>
            </v:shape>
            <v:shape id="_x0000_s1496" type="#_x0000_t202" style="position:absolute;left:7872;top:11715;width:577;height:607" filled="f" stroked="f">
              <v:textbox style="mso-next-textbox:#_x0000_s1496">
                <w:txbxContent>
                  <w:p w:rsidR="001166EF" w:rsidRPr="001636CD" w:rsidRDefault="001166EF" w:rsidP="00F85B8A">
                    <w:pPr>
                      <w:rPr>
                        <w:i/>
                      </w:rPr>
                    </w:pPr>
                    <w:r w:rsidRPr="001636CD">
                      <w:rPr>
                        <w:i/>
                      </w:rPr>
                      <w:t>Q</w:t>
                    </w:r>
                  </w:p>
                </w:txbxContent>
              </v:textbox>
            </v:shape>
            <w10:wrap type="square"/>
          </v:group>
        </w:pict>
      </w:r>
      <w:r w:rsidR="00F85B8A" w:rsidRPr="001166EF">
        <w:rPr>
          <w:rFonts w:asciiTheme="majorHAnsi" w:hAnsiTheme="majorHAnsi" w:cstheme="majorHAnsi"/>
          <w:szCs w:val="21"/>
        </w:rPr>
        <w:t>B</w:t>
      </w:r>
      <w:r w:rsidR="00F85B8A" w:rsidRPr="001166EF">
        <w:rPr>
          <w:rFonts w:asciiTheme="majorHAnsi" w:hAnsiTheme="minorEastAsia" w:cstheme="majorHAnsi"/>
          <w:szCs w:val="21"/>
        </w:rPr>
        <w:t>．</w:t>
      </w:r>
      <w:r w:rsidR="00F85B8A" w:rsidRPr="001166EF">
        <w:rPr>
          <w:rFonts w:asciiTheme="majorHAnsi" w:hAnsiTheme="majorHAnsi" w:cstheme="majorHAnsi"/>
          <w:i/>
          <w:szCs w:val="21"/>
        </w:rPr>
        <w:t>N</w:t>
      </w:r>
      <w:r w:rsidR="00F85B8A" w:rsidRPr="001166EF">
        <w:rPr>
          <w:rFonts w:asciiTheme="majorHAnsi" w:hAnsiTheme="minorEastAsia" w:cstheme="majorHAnsi"/>
          <w:szCs w:val="21"/>
        </w:rPr>
        <w:t>不变，</w:t>
      </w:r>
      <w:r w:rsidR="00F85B8A" w:rsidRPr="001166EF">
        <w:rPr>
          <w:rFonts w:asciiTheme="majorHAnsi" w:hAnsiTheme="majorHAnsi" w:cstheme="majorHAnsi"/>
          <w:i/>
          <w:szCs w:val="21"/>
        </w:rPr>
        <w:t>T</w:t>
      </w:r>
      <w:r w:rsidR="00F85B8A" w:rsidRPr="001166EF">
        <w:rPr>
          <w:rFonts w:asciiTheme="majorHAnsi" w:hAnsiTheme="minorEastAsia" w:cstheme="majorHAnsi"/>
          <w:szCs w:val="21"/>
        </w:rPr>
        <w:t>变小</w:t>
      </w:r>
    </w:p>
    <w:p w:rsidR="00B46A89" w:rsidRPr="001166EF" w:rsidRDefault="00F85B8A"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C</w:t>
      </w:r>
      <w:r w:rsidRPr="001166EF">
        <w:rPr>
          <w:rFonts w:asciiTheme="majorHAnsi" w:hAnsiTheme="minorEastAsia" w:cstheme="majorHAnsi"/>
          <w:szCs w:val="21"/>
        </w:rPr>
        <w:t>．</w:t>
      </w:r>
      <w:r w:rsidRPr="001166EF">
        <w:rPr>
          <w:rFonts w:asciiTheme="majorHAnsi" w:hAnsiTheme="majorHAnsi" w:cstheme="majorHAnsi"/>
          <w:i/>
          <w:szCs w:val="21"/>
        </w:rPr>
        <w:t>N</w:t>
      </w:r>
      <w:r w:rsidRPr="001166EF">
        <w:rPr>
          <w:rFonts w:asciiTheme="majorHAnsi" w:hAnsiTheme="minorEastAsia" w:cstheme="majorHAnsi"/>
          <w:szCs w:val="21"/>
        </w:rPr>
        <w:t>变大，</w:t>
      </w:r>
      <w:r w:rsidRPr="001166EF">
        <w:rPr>
          <w:rFonts w:asciiTheme="majorHAnsi" w:hAnsiTheme="majorHAnsi" w:cstheme="majorHAnsi"/>
          <w:i/>
          <w:szCs w:val="21"/>
        </w:rPr>
        <w:t>T</w:t>
      </w:r>
      <w:r w:rsidRPr="001166EF">
        <w:rPr>
          <w:rFonts w:asciiTheme="majorHAnsi" w:hAnsiTheme="minorEastAsia" w:cstheme="majorHAnsi"/>
          <w:szCs w:val="21"/>
        </w:rPr>
        <w:t>变大</w:t>
      </w:r>
    </w:p>
    <w:p w:rsidR="00F85B8A" w:rsidRPr="001166EF" w:rsidRDefault="00F85B8A"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D</w:t>
      </w:r>
      <w:r w:rsidRPr="001166EF">
        <w:rPr>
          <w:rFonts w:asciiTheme="majorHAnsi" w:hAnsiTheme="minorEastAsia" w:cstheme="majorHAnsi"/>
          <w:szCs w:val="21"/>
        </w:rPr>
        <w:t>．</w:t>
      </w:r>
      <w:r w:rsidRPr="001166EF">
        <w:rPr>
          <w:rFonts w:asciiTheme="majorHAnsi" w:hAnsiTheme="majorHAnsi" w:cstheme="majorHAnsi"/>
          <w:i/>
          <w:szCs w:val="21"/>
        </w:rPr>
        <w:t>N</w:t>
      </w:r>
      <w:r w:rsidRPr="001166EF">
        <w:rPr>
          <w:rFonts w:asciiTheme="majorHAnsi" w:hAnsiTheme="minorEastAsia" w:cstheme="majorHAnsi"/>
          <w:szCs w:val="21"/>
        </w:rPr>
        <w:t>变大，</w:t>
      </w:r>
      <w:r w:rsidRPr="001166EF">
        <w:rPr>
          <w:rFonts w:asciiTheme="majorHAnsi" w:hAnsiTheme="majorHAnsi" w:cstheme="majorHAnsi"/>
          <w:i/>
          <w:szCs w:val="21"/>
        </w:rPr>
        <w:t>T</w:t>
      </w:r>
      <w:r w:rsidRPr="001166EF">
        <w:rPr>
          <w:rFonts w:asciiTheme="majorHAnsi" w:hAnsiTheme="minorEastAsia" w:cstheme="majorHAnsi"/>
          <w:szCs w:val="21"/>
        </w:rPr>
        <w:t>变小</w:t>
      </w:r>
    </w:p>
    <w:p w:rsidR="00B26021" w:rsidRPr="001166EF" w:rsidRDefault="00B26021"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B26021" w:rsidRPr="001166EF" w:rsidRDefault="00B26021"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B46A89" w:rsidRPr="001166EF">
        <w:rPr>
          <w:rFonts w:asciiTheme="majorHAnsi" w:hAnsiTheme="majorHAnsi" w:cstheme="majorHAnsi"/>
          <w:color w:val="FF0000"/>
          <w:szCs w:val="21"/>
        </w:rPr>
        <w:t>B</w:t>
      </w:r>
    </w:p>
    <w:p w:rsidR="00F85B8A" w:rsidRPr="001166EF" w:rsidRDefault="00B26021"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00F85B8A" w:rsidRPr="001166EF">
        <w:rPr>
          <w:rFonts w:asciiTheme="majorHAnsi" w:hAnsiTheme="minorEastAsia" w:cstheme="majorHAnsi"/>
          <w:color w:val="FF0000"/>
          <w:szCs w:val="21"/>
        </w:rPr>
        <w:t>隔离法：设</w:t>
      </w:r>
      <w:r w:rsidR="00F85B8A" w:rsidRPr="001166EF">
        <w:rPr>
          <w:rFonts w:asciiTheme="majorHAnsi" w:hAnsiTheme="majorHAnsi" w:cstheme="majorHAnsi"/>
          <w:i/>
          <w:color w:val="FF0000"/>
          <w:szCs w:val="21"/>
        </w:rPr>
        <w:t>PQ</w:t>
      </w:r>
      <w:r w:rsidR="00F85B8A" w:rsidRPr="001166EF">
        <w:rPr>
          <w:rFonts w:asciiTheme="majorHAnsi" w:hAnsiTheme="minorEastAsia" w:cstheme="majorHAnsi"/>
          <w:color w:val="FF0000"/>
          <w:szCs w:val="21"/>
        </w:rPr>
        <w:t>与</w:t>
      </w:r>
      <w:r w:rsidR="00F85B8A" w:rsidRPr="001166EF">
        <w:rPr>
          <w:rFonts w:asciiTheme="majorHAnsi" w:hAnsiTheme="majorHAnsi" w:cstheme="majorHAnsi"/>
          <w:i/>
          <w:color w:val="FF0000"/>
          <w:szCs w:val="21"/>
        </w:rPr>
        <w:t>OA</w:t>
      </w:r>
      <w:r w:rsidR="00F85B8A" w:rsidRPr="001166EF">
        <w:rPr>
          <w:rFonts w:asciiTheme="majorHAnsi" w:hAnsiTheme="minorEastAsia" w:cstheme="majorHAnsi"/>
          <w:color w:val="FF0000"/>
          <w:szCs w:val="21"/>
        </w:rPr>
        <w:t>的夹角为</w:t>
      </w:r>
      <w:r w:rsidR="00F85B8A" w:rsidRPr="001166EF">
        <w:rPr>
          <w:rFonts w:asciiTheme="majorHAnsi" w:hAnsiTheme="majorHAnsi" w:cstheme="majorHAnsi"/>
          <w:i/>
          <w:color w:val="FF0000"/>
          <w:szCs w:val="21"/>
        </w:rPr>
        <w:t>α</w:t>
      </w:r>
      <w:r w:rsidR="00F85B8A" w:rsidRPr="001166EF">
        <w:rPr>
          <w:rFonts w:asciiTheme="majorHAnsi" w:hAnsiTheme="minorEastAsia" w:cstheme="majorHAnsi"/>
          <w:color w:val="FF0000"/>
          <w:szCs w:val="21"/>
        </w:rPr>
        <w:t>，对</w:t>
      </w:r>
      <w:r w:rsidR="00F85B8A" w:rsidRPr="001166EF">
        <w:rPr>
          <w:rFonts w:asciiTheme="majorHAnsi" w:hAnsiTheme="majorHAnsi" w:cstheme="majorHAnsi"/>
          <w:i/>
          <w:color w:val="FF0000"/>
          <w:szCs w:val="21"/>
        </w:rPr>
        <w:t>P</w:t>
      </w:r>
      <w:r w:rsidR="00F85B8A" w:rsidRPr="001166EF">
        <w:rPr>
          <w:rFonts w:asciiTheme="majorHAnsi" w:hAnsiTheme="minorEastAsia" w:cstheme="majorHAnsi"/>
          <w:color w:val="FF0000"/>
          <w:szCs w:val="21"/>
        </w:rPr>
        <w:t>有：</w:t>
      </w:r>
    </w:p>
    <w:p w:rsidR="00F85B8A" w:rsidRPr="001166EF" w:rsidRDefault="00F85B8A" w:rsidP="001166EF">
      <w:pPr>
        <w:spacing w:line="276" w:lineRule="auto"/>
        <w:rPr>
          <w:rFonts w:asciiTheme="majorHAnsi" w:hAnsiTheme="majorHAnsi" w:cstheme="majorHAnsi"/>
          <w:i/>
          <w:color w:val="FF0000"/>
          <w:szCs w:val="21"/>
        </w:rPr>
      </w:pPr>
      <w:r w:rsidRPr="001166EF">
        <w:rPr>
          <w:rFonts w:asciiTheme="majorHAnsi" w:hAnsiTheme="majorHAnsi" w:cstheme="majorHAnsi"/>
          <w:i/>
          <w:color w:val="FF0000"/>
          <w:szCs w:val="21"/>
        </w:rPr>
        <w:t>mg</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T</w:t>
      </w:r>
      <w:r w:rsidRPr="001166EF">
        <w:rPr>
          <w:rFonts w:asciiTheme="majorHAnsi" w:hAnsiTheme="majorHAnsi" w:cstheme="majorHAnsi"/>
          <w:color w:val="FF0000"/>
          <w:szCs w:val="21"/>
        </w:rPr>
        <w:t>sin</w:t>
      </w:r>
      <w:r w:rsidRPr="001166EF">
        <w:rPr>
          <w:rFonts w:asciiTheme="majorHAnsi" w:hAnsiTheme="majorHAnsi" w:cstheme="majorHAnsi"/>
          <w:i/>
          <w:color w:val="FF0000"/>
          <w:szCs w:val="21"/>
        </w:rPr>
        <w:t>α</w:t>
      </w:r>
      <w:r w:rsidR="00716072">
        <w:rPr>
          <w:rFonts w:asciiTheme="majorHAnsi" w:hAnsiTheme="majorHAnsi" w:cstheme="majorHAnsi"/>
          <w:i/>
          <w:color w:val="FF0000"/>
          <w:szCs w:val="21"/>
        </w:rPr>
        <w:t>＝</w:t>
      </w:r>
      <w:r w:rsidRPr="001166EF">
        <w:rPr>
          <w:rFonts w:asciiTheme="majorHAnsi" w:hAnsiTheme="majorHAnsi" w:cstheme="majorHAnsi"/>
          <w:i/>
          <w:color w:val="FF0000"/>
          <w:szCs w:val="21"/>
        </w:rPr>
        <w:t>N</w:t>
      </w:r>
    </w:p>
    <w:p w:rsidR="00B46A89" w:rsidRPr="001166EF" w:rsidRDefault="00F85B8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对</w:t>
      </w:r>
      <w:r w:rsidRPr="001166EF">
        <w:rPr>
          <w:rFonts w:asciiTheme="majorHAnsi" w:hAnsiTheme="majorHAnsi" w:cstheme="majorHAnsi"/>
          <w:i/>
          <w:color w:val="FF0000"/>
          <w:szCs w:val="21"/>
        </w:rPr>
        <w:t>Q</w:t>
      </w:r>
      <w:r w:rsidRPr="001166EF">
        <w:rPr>
          <w:rFonts w:asciiTheme="majorHAnsi" w:hAnsiTheme="minorEastAsia" w:cstheme="majorHAnsi"/>
          <w:color w:val="FF0000"/>
          <w:szCs w:val="21"/>
        </w:rPr>
        <w:t>有：</w:t>
      </w:r>
      <w:r w:rsidRPr="001166EF">
        <w:rPr>
          <w:rFonts w:asciiTheme="majorHAnsi" w:hAnsiTheme="majorHAnsi" w:cstheme="majorHAnsi"/>
          <w:color w:val="FF0000"/>
          <w:szCs w:val="21"/>
        </w:rPr>
        <w:t>Tsin</w:t>
      </w:r>
      <w:r w:rsidRPr="001166EF">
        <w:rPr>
          <w:rFonts w:asciiTheme="majorHAnsi" w:hAnsiTheme="majorHAnsi" w:cstheme="majorHAnsi"/>
          <w:i/>
          <w:color w:val="FF0000"/>
          <w:szCs w:val="21"/>
        </w:rPr>
        <w:t>α</w:t>
      </w:r>
      <w:r w:rsidR="00716072">
        <w:rPr>
          <w:rFonts w:asciiTheme="majorHAnsi" w:hAnsiTheme="majorHAnsi" w:cstheme="majorHAnsi"/>
          <w:color w:val="FF0000"/>
          <w:szCs w:val="21"/>
        </w:rPr>
        <w:t>＝</w:t>
      </w:r>
      <w:r w:rsidRPr="001166EF">
        <w:rPr>
          <w:rFonts w:asciiTheme="majorHAnsi" w:hAnsiTheme="majorHAnsi" w:cstheme="majorHAnsi"/>
          <w:color w:val="FF0000"/>
          <w:szCs w:val="21"/>
        </w:rPr>
        <w:t>mg</w:t>
      </w:r>
    </w:p>
    <w:p w:rsidR="00F85B8A" w:rsidRPr="001166EF" w:rsidRDefault="00F85B8A" w:rsidP="001166EF">
      <w:pPr>
        <w:spacing w:line="276" w:lineRule="auto"/>
        <w:jc w:val="left"/>
        <w:rPr>
          <w:rFonts w:asciiTheme="majorHAnsi" w:hAnsiTheme="majorHAnsi" w:cstheme="majorHAnsi"/>
          <w:color w:val="FF0000"/>
          <w:szCs w:val="21"/>
        </w:rPr>
      </w:pPr>
      <w:r w:rsidRPr="001166EF">
        <w:rPr>
          <w:rFonts w:asciiTheme="majorHAnsi" w:hAnsiTheme="minorEastAsia" w:cstheme="majorHAnsi"/>
          <w:color w:val="FF0000"/>
          <w:szCs w:val="21"/>
        </w:rPr>
        <w:t>所以</w:t>
      </w:r>
      <w:r w:rsidRPr="001166EF">
        <w:rPr>
          <w:rFonts w:asciiTheme="majorHAnsi" w:hAnsiTheme="majorHAnsi" w:cstheme="majorHAnsi"/>
          <w:i/>
          <w:color w:val="FF0000"/>
          <w:szCs w:val="21"/>
        </w:rPr>
        <w:t>N</w:t>
      </w:r>
      <w:r w:rsidR="00716072">
        <w:rPr>
          <w:rFonts w:asciiTheme="majorHAnsi" w:hAnsiTheme="majorHAnsi" w:cstheme="majorHAnsi"/>
          <w:i/>
          <w:color w:val="FF0000"/>
          <w:szCs w:val="21"/>
        </w:rPr>
        <w:t>＝</w:t>
      </w:r>
      <w:r w:rsidRPr="001166EF">
        <w:rPr>
          <w:rFonts w:asciiTheme="majorHAnsi" w:hAnsiTheme="majorHAnsi" w:cstheme="majorHAnsi"/>
          <w:color w:val="FF0000"/>
          <w:szCs w:val="21"/>
        </w:rPr>
        <w:t>2</w:t>
      </w:r>
      <w:r w:rsidRPr="001166EF">
        <w:rPr>
          <w:rFonts w:asciiTheme="majorHAnsi" w:hAnsiTheme="majorHAnsi" w:cstheme="majorHAnsi"/>
          <w:i/>
          <w:color w:val="FF0000"/>
          <w:szCs w:val="21"/>
        </w:rPr>
        <w:t>mg</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T</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mg</w:t>
      </w:r>
      <w:r w:rsidRPr="001166EF">
        <w:rPr>
          <w:rFonts w:asciiTheme="majorHAnsi" w:hAnsiTheme="majorHAnsi" w:cstheme="majorHAnsi"/>
          <w:color w:val="FF0000"/>
          <w:szCs w:val="21"/>
        </w:rPr>
        <w:t>/sin</w:t>
      </w:r>
      <w:r w:rsidRPr="001166EF">
        <w:rPr>
          <w:rFonts w:asciiTheme="majorHAnsi" w:hAnsiTheme="majorHAnsi" w:cstheme="majorHAnsi"/>
          <w:i/>
          <w:color w:val="FF0000"/>
          <w:szCs w:val="21"/>
        </w:rPr>
        <w:t>α</w:t>
      </w:r>
      <w:r w:rsidRPr="001166EF">
        <w:rPr>
          <w:rFonts w:asciiTheme="majorHAnsi" w:hAnsiTheme="minorEastAsia" w:cstheme="majorHAnsi"/>
          <w:color w:val="FF0000"/>
          <w:szCs w:val="21"/>
        </w:rPr>
        <w:t>故</w:t>
      </w:r>
      <w:r w:rsidRPr="001166EF">
        <w:rPr>
          <w:rFonts w:asciiTheme="majorHAnsi" w:hAnsiTheme="majorHAnsi" w:cstheme="majorHAnsi"/>
          <w:i/>
          <w:color w:val="FF0000"/>
          <w:szCs w:val="21"/>
        </w:rPr>
        <w:t>N</w:t>
      </w:r>
      <w:r w:rsidRPr="001166EF">
        <w:rPr>
          <w:rFonts w:asciiTheme="majorHAnsi" w:hAnsiTheme="minorEastAsia" w:cstheme="majorHAnsi"/>
          <w:color w:val="FF0000"/>
          <w:szCs w:val="21"/>
        </w:rPr>
        <w:t>不变，</w:t>
      </w:r>
      <w:r w:rsidRPr="001166EF">
        <w:rPr>
          <w:rFonts w:asciiTheme="majorHAnsi" w:hAnsiTheme="majorHAnsi" w:cstheme="majorHAnsi"/>
          <w:i/>
          <w:color w:val="FF0000"/>
          <w:szCs w:val="21"/>
        </w:rPr>
        <w:t>T</w:t>
      </w:r>
      <w:r w:rsidRPr="001166EF">
        <w:rPr>
          <w:rFonts w:asciiTheme="majorHAnsi" w:hAnsiTheme="minorEastAsia" w:cstheme="majorHAnsi"/>
          <w:color w:val="FF0000"/>
          <w:szCs w:val="21"/>
        </w:rPr>
        <w:t>变大．答案为</w:t>
      </w:r>
      <w:r w:rsidRPr="001166EF">
        <w:rPr>
          <w:rFonts w:asciiTheme="majorHAnsi" w:hAnsiTheme="majorHAnsi" w:cstheme="majorHAnsi"/>
          <w:color w:val="FF0000"/>
          <w:szCs w:val="21"/>
        </w:rPr>
        <w:t>B</w:t>
      </w:r>
    </w:p>
    <w:p w:rsidR="00B46A89" w:rsidRPr="001166EF" w:rsidRDefault="00B46A89" w:rsidP="001166EF">
      <w:pPr>
        <w:spacing w:line="276" w:lineRule="auto"/>
        <w:jc w:val="left"/>
        <w:rPr>
          <w:rFonts w:asciiTheme="majorHAnsi" w:hAnsiTheme="majorHAnsi" w:cstheme="majorHAnsi"/>
          <w:color w:val="FF0000"/>
          <w:szCs w:val="21"/>
        </w:rPr>
      </w:pPr>
    </w:p>
    <w:p w:rsidR="00F85B8A" w:rsidRPr="001166EF" w:rsidRDefault="00F85B8A" w:rsidP="001166EF">
      <w:pPr>
        <w:spacing w:line="276" w:lineRule="auto"/>
        <w:jc w:val="left"/>
        <w:rPr>
          <w:rFonts w:asciiTheme="majorHAnsi" w:hAnsiTheme="majorHAnsi" w:cstheme="majorHAnsi"/>
          <w:color w:val="FF0000"/>
          <w:szCs w:val="21"/>
        </w:rPr>
      </w:pPr>
      <w:r w:rsidRPr="001166EF">
        <w:rPr>
          <w:rFonts w:asciiTheme="majorHAnsi" w:hAnsiTheme="minorEastAsia" w:cstheme="majorHAnsi"/>
          <w:color w:val="FF0000"/>
          <w:szCs w:val="21"/>
        </w:rPr>
        <w:t>整体法：选</w:t>
      </w:r>
      <w:r w:rsidRPr="001166EF">
        <w:rPr>
          <w:rFonts w:asciiTheme="majorHAnsi" w:hAnsiTheme="majorHAnsi" w:cstheme="majorHAnsi"/>
          <w:i/>
          <w:color w:val="FF0000"/>
          <w:szCs w:val="21"/>
        </w:rPr>
        <w:t>P</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Q</w:t>
      </w:r>
      <w:r w:rsidRPr="001166EF">
        <w:rPr>
          <w:rFonts w:asciiTheme="majorHAnsi" w:hAnsiTheme="minorEastAsia" w:cstheme="majorHAnsi"/>
          <w:color w:val="FF0000"/>
          <w:szCs w:val="21"/>
        </w:rPr>
        <w:t>整体为研究对象，在竖直方向上受到的合外力为零，直接可得</w:t>
      </w:r>
      <w:r w:rsidRPr="001166EF">
        <w:rPr>
          <w:rFonts w:asciiTheme="majorHAnsi" w:hAnsiTheme="majorHAnsi" w:cstheme="majorHAnsi"/>
          <w:i/>
          <w:color w:val="FF0000"/>
          <w:szCs w:val="21"/>
        </w:rPr>
        <w:t>N</w:t>
      </w:r>
      <w:r w:rsidR="00716072">
        <w:rPr>
          <w:rFonts w:asciiTheme="majorHAnsi" w:hAnsiTheme="majorHAnsi" w:cstheme="majorHAnsi"/>
          <w:color w:val="FF0000"/>
          <w:szCs w:val="21"/>
        </w:rPr>
        <w:t>＝</w:t>
      </w:r>
      <w:r w:rsidRPr="001166EF">
        <w:rPr>
          <w:rFonts w:asciiTheme="majorHAnsi" w:hAnsiTheme="majorHAnsi" w:cstheme="majorHAnsi"/>
          <w:color w:val="FF0000"/>
          <w:szCs w:val="21"/>
        </w:rPr>
        <w:t>2</w:t>
      </w:r>
      <w:r w:rsidRPr="001166EF">
        <w:rPr>
          <w:rFonts w:asciiTheme="majorHAnsi" w:hAnsiTheme="majorHAnsi" w:cstheme="majorHAnsi"/>
          <w:i/>
          <w:color w:val="FF0000"/>
          <w:szCs w:val="21"/>
        </w:rPr>
        <w:t>mg</w:t>
      </w:r>
      <w:r w:rsidRPr="001166EF">
        <w:rPr>
          <w:rFonts w:asciiTheme="majorHAnsi" w:hAnsiTheme="minorEastAsia" w:cstheme="majorHAnsi"/>
          <w:color w:val="FF0000"/>
          <w:szCs w:val="21"/>
        </w:rPr>
        <w:t>，再选</w:t>
      </w:r>
      <w:r w:rsidRPr="001166EF">
        <w:rPr>
          <w:rFonts w:asciiTheme="majorHAnsi" w:hAnsiTheme="majorHAnsi" w:cstheme="majorHAnsi"/>
          <w:i/>
          <w:color w:val="FF0000"/>
          <w:szCs w:val="21"/>
        </w:rPr>
        <w:t>P</w:t>
      </w:r>
      <w:r w:rsidRPr="001166EF">
        <w:rPr>
          <w:rFonts w:asciiTheme="majorHAnsi" w:hAnsiTheme="minorEastAsia" w:cstheme="majorHAnsi"/>
          <w:color w:val="FF0000"/>
          <w:szCs w:val="21"/>
        </w:rPr>
        <w:t>或</w:t>
      </w:r>
      <w:r w:rsidRPr="001166EF">
        <w:rPr>
          <w:rFonts w:asciiTheme="majorHAnsi" w:hAnsiTheme="majorHAnsi" w:cstheme="majorHAnsi"/>
          <w:i/>
          <w:color w:val="FF0000"/>
          <w:szCs w:val="21"/>
        </w:rPr>
        <w:t>Q</w:t>
      </w:r>
      <w:r w:rsidRPr="001166EF">
        <w:rPr>
          <w:rFonts w:asciiTheme="majorHAnsi" w:hAnsiTheme="minorEastAsia" w:cstheme="majorHAnsi"/>
          <w:color w:val="FF0000"/>
          <w:szCs w:val="21"/>
        </w:rPr>
        <w:t>中任一为研究对象，受力分析可求出</w:t>
      </w:r>
      <w:r w:rsidRPr="001166EF">
        <w:rPr>
          <w:rFonts w:asciiTheme="majorHAnsi" w:hAnsiTheme="majorHAnsi" w:cstheme="majorHAnsi"/>
          <w:i/>
          <w:color w:val="FF0000"/>
          <w:szCs w:val="21"/>
        </w:rPr>
        <w:t>T</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mg</w:t>
      </w:r>
      <w:r w:rsidRPr="001166EF">
        <w:rPr>
          <w:rFonts w:asciiTheme="majorHAnsi" w:hAnsiTheme="majorHAnsi" w:cstheme="majorHAnsi"/>
          <w:color w:val="FF0000"/>
          <w:szCs w:val="21"/>
        </w:rPr>
        <w:t>/sin</w:t>
      </w:r>
      <w:r w:rsidRPr="001166EF">
        <w:rPr>
          <w:rFonts w:asciiTheme="majorHAnsi" w:hAnsiTheme="majorHAnsi" w:cstheme="majorHAnsi"/>
          <w:i/>
          <w:color w:val="FF0000"/>
          <w:szCs w:val="21"/>
        </w:rPr>
        <w:t>α</w:t>
      </w:r>
    </w:p>
    <w:p w:rsidR="00F85B8A" w:rsidRPr="001166EF" w:rsidRDefault="00F85B8A" w:rsidP="001166EF">
      <w:pPr>
        <w:spacing w:line="276" w:lineRule="auto"/>
        <w:jc w:val="left"/>
        <w:rPr>
          <w:rFonts w:asciiTheme="majorHAnsi" w:hAnsiTheme="majorHAnsi" w:cstheme="majorHAnsi"/>
          <w:color w:val="FF0000"/>
          <w:szCs w:val="21"/>
        </w:rPr>
      </w:pPr>
      <w:r w:rsidRPr="001166EF">
        <w:rPr>
          <w:rFonts w:asciiTheme="majorHAnsi" w:hAnsiTheme="minorEastAsia" w:cstheme="majorHAnsi"/>
          <w:color w:val="FF0000"/>
          <w:szCs w:val="21"/>
        </w:rPr>
        <w:t>为使解答简便，选取研究对象时，一般优先考虑整体，若不能解答，再隔离考虑．</w:t>
      </w:r>
    </w:p>
    <w:p w:rsidR="00096524" w:rsidRDefault="00096524" w:rsidP="001166EF">
      <w:pPr>
        <w:spacing w:line="276" w:lineRule="auto"/>
        <w:rPr>
          <w:rFonts w:asciiTheme="majorHAnsi" w:hAnsiTheme="majorHAnsi" w:cstheme="majorHAnsi" w:hint="eastAsia"/>
          <w:color w:val="FF0000"/>
          <w:szCs w:val="21"/>
        </w:rPr>
      </w:pPr>
    </w:p>
    <w:p w:rsidR="00716072" w:rsidRDefault="00716072" w:rsidP="001166EF">
      <w:pPr>
        <w:spacing w:line="276" w:lineRule="auto"/>
        <w:rPr>
          <w:rFonts w:asciiTheme="majorHAnsi" w:hAnsiTheme="majorHAnsi" w:cstheme="majorHAnsi" w:hint="eastAsia"/>
          <w:color w:val="FF0000"/>
          <w:szCs w:val="21"/>
        </w:rPr>
      </w:pPr>
    </w:p>
    <w:p w:rsidR="00716072" w:rsidRDefault="00716072" w:rsidP="001166EF">
      <w:pPr>
        <w:spacing w:line="276" w:lineRule="auto"/>
        <w:rPr>
          <w:rFonts w:asciiTheme="majorHAnsi" w:hAnsiTheme="majorHAnsi" w:cstheme="majorHAnsi" w:hint="eastAsia"/>
          <w:color w:val="FF0000"/>
          <w:szCs w:val="21"/>
        </w:rPr>
      </w:pPr>
    </w:p>
    <w:p w:rsidR="00716072" w:rsidRPr="001166EF" w:rsidRDefault="00716072" w:rsidP="001166EF">
      <w:pPr>
        <w:spacing w:line="276" w:lineRule="auto"/>
        <w:rPr>
          <w:rFonts w:asciiTheme="majorHAnsi" w:hAnsiTheme="majorHAnsi" w:cstheme="majorHAnsi"/>
          <w:color w:val="000000"/>
          <w:szCs w:val="21"/>
        </w:rPr>
      </w:pPr>
    </w:p>
    <w:p w:rsidR="004C7234" w:rsidRPr="001166EF" w:rsidRDefault="00560699" w:rsidP="001166EF">
      <w:pPr>
        <w:spacing w:line="276" w:lineRule="auto"/>
        <w:rPr>
          <w:rFonts w:asciiTheme="majorHAnsi" w:hAnsiTheme="majorHAnsi" w:cstheme="majorHAnsi"/>
          <w:color w:val="000000"/>
          <w:szCs w:val="21"/>
        </w:rPr>
      </w:pPr>
      <w:r w:rsidRPr="001166EF">
        <w:rPr>
          <w:rFonts w:asciiTheme="majorHAnsi" w:hAnsiTheme="majorHAnsi" w:cstheme="majorHAnsi"/>
          <w:color w:val="000000"/>
          <w:szCs w:val="21"/>
        </w:rPr>
        <w:t>3</w:t>
      </w:r>
      <w:r w:rsidR="004C7234" w:rsidRPr="001166EF">
        <w:rPr>
          <w:rFonts w:asciiTheme="majorHAnsi" w:hAnsiTheme="minorEastAsia" w:cstheme="majorHAnsi"/>
          <w:color w:val="000000"/>
          <w:szCs w:val="21"/>
        </w:rPr>
        <w:t>、如图所示，光滑的两个球体，直径均为</w:t>
      </w:r>
      <w:r w:rsidR="004C7234" w:rsidRPr="001166EF">
        <w:rPr>
          <w:rFonts w:asciiTheme="majorHAnsi" w:hAnsiTheme="majorHAnsi" w:cstheme="majorHAnsi"/>
          <w:i/>
          <w:iCs/>
          <w:color w:val="000000"/>
          <w:szCs w:val="21"/>
        </w:rPr>
        <w:t>d</w:t>
      </w:r>
      <w:r w:rsidR="004C7234" w:rsidRPr="001166EF">
        <w:rPr>
          <w:rFonts w:asciiTheme="majorHAnsi" w:hAnsiTheme="minorEastAsia" w:cstheme="majorHAnsi"/>
          <w:color w:val="000000"/>
          <w:szCs w:val="21"/>
        </w:rPr>
        <w:t>，置于一直径为</w:t>
      </w:r>
      <w:r w:rsidR="004C7234" w:rsidRPr="001166EF">
        <w:rPr>
          <w:rFonts w:asciiTheme="majorHAnsi" w:hAnsiTheme="majorHAnsi" w:cstheme="majorHAnsi"/>
          <w:i/>
          <w:iCs/>
          <w:color w:val="000000"/>
          <w:szCs w:val="21"/>
        </w:rPr>
        <w:t>D</w:t>
      </w:r>
      <w:r w:rsidR="004C7234" w:rsidRPr="001166EF">
        <w:rPr>
          <w:rFonts w:asciiTheme="majorHAnsi" w:hAnsiTheme="minorEastAsia" w:cstheme="majorHAnsi"/>
          <w:color w:val="000000"/>
          <w:szCs w:val="21"/>
        </w:rPr>
        <w:t>的圆桶内，且</w:t>
      </w:r>
      <w:r w:rsidR="004C7234" w:rsidRPr="001166EF">
        <w:rPr>
          <w:rFonts w:asciiTheme="majorHAnsi" w:hAnsiTheme="majorHAnsi" w:cstheme="majorHAnsi"/>
          <w:i/>
          <w:iCs/>
          <w:color w:val="000000"/>
          <w:szCs w:val="21"/>
        </w:rPr>
        <w:t>d</w:t>
      </w:r>
      <w:r w:rsidRPr="001166EF">
        <w:rPr>
          <w:rFonts w:asciiTheme="majorHAnsi" w:hAnsiTheme="majorHAnsi" w:cstheme="majorHAnsi"/>
          <w:color w:val="000000"/>
          <w:szCs w:val="21"/>
        </w:rPr>
        <w:t>&lt;</w:t>
      </w:r>
      <w:r w:rsidR="004C7234" w:rsidRPr="001166EF">
        <w:rPr>
          <w:rFonts w:asciiTheme="majorHAnsi" w:hAnsiTheme="majorHAnsi" w:cstheme="majorHAnsi"/>
          <w:i/>
          <w:iCs/>
          <w:color w:val="000000"/>
          <w:szCs w:val="21"/>
        </w:rPr>
        <w:t>D</w:t>
      </w:r>
      <w:r w:rsidRPr="001166EF">
        <w:rPr>
          <w:rFonts w:asciiTheme="majorHAnsi" w:hAnsiTheme="majorHAnsi" w:cstheme="majorHAnsi"/>
          <w:color w:val="000000"/>
          <w:szCs w:val="21"/>
        </w:rPr>
        <w:t>&lt;</w:t>
      </w:r>
      <w:r w:rsidR="004C7234" w:rsidRPr="001166EF">
        <w:rPr>
          <w:rFonts w:asciiTheme="majorHAnsi" w:hAnsiTheme="majorHAnsi" w:cstheme="majorHAnsi"/>
          <w:color w:val="000000"/>
          <w:szCs w:val="21"/>
        </w:rPr>
        <w:t>2</w:t>
      </w:r>
      <w:r w:rsidR="004C7234" w:rsidRPr="001166EF">
        <w:rPr>
          <w:rFonts w:asciiTheme="majorHAnsi" w:hAnsiTheme="majorHAnsi" w:cstheme="majorHAnsi"/>
          <w:i/>
          <w:iCs/>
          <w:color w:val="000000"/>
          <w:szCs w:val="21"/>
        </w:rPr>
        <w:t>d</w:t>
      </w:r>
      <w:r w:rsidR="004C7234" w:rsidRPr="001166EF">
        <w:rPr>
          <w:rFonts w:asciiTheme="majorHAnsi" w:hAnsiTheme="minorEastAsia" w:cstheme="majorHAnsi"/>
          <w:color w:val="000000"/>
          <w:szCs w:val="21"/>
        </w:rPr>
        <w:t>，在桶与球接触的三点</w:t>
      </w:r>
      <w:r w:rsidR="004C7234" w:rsidRPr="001166EF">
        <w:rPr>
          <w:rFonts w:asciiTheme="majorHAnsi" w:hAnsiTheme="majorHAnsi" w:cstheme="majorHAnsi"/>
          <w:i/>
          <w:iCs/>
          <w:color w:val="000000"/>
          <w:szCs w:val="21"/>
        </w:rPr>
        <w:t>A</w:t>
      </w:r>
      <w:r w:rsidR="004C7234" w:rsidRPr="001166EF">
        <w:rPr>
          <w:rFonts w:asciiTheme="majorHAnsi" w:hAnsiTheme="minorEastAsia" w:cstheme="majorHAnsi"/>
          <w:color w:val="000000"/>
          <w:szCs w:val="21"/>
        </w:rPr>
        <w:t>、</w:t>
      </w:r>
      <w:r w:rsidR="004C7234" w:rsidRPr="001166EF">
        <w:rPr>
          <w:rFonts w:asciiTheme="majorHAnsi" w:hAnsiTheme="majorHAnsi" w:cstheme="majorHAnsi"/>
          <w:i/>
          <w:iCs/>
          <w:color w:val="000000"/>
          <w:szCs w:val="21"/>
        </w:rPr>
        <w:t>B</w:t>
      </w:r>
      <w:r w:rsidR="004C7234" w:rsidRPr="001166EF">
        <w:rPr>
          <w:rFonts w:asciiTheme="majorHAnsi" w:hAnsiTheme="minorEastAsia" w:cstheme="majorHAnsi"/>
          <w:color w:val="000000"/>
          <w:szCs w:val="21"/>
        </w:rPr>
        <w:t>、</w:t>
      </w:r>
      <w:r w:rsidR="004C7234" w:rsidRPr="001166EF">
        <w:rPr>
          <w:rFonts w:asciiTheme="majorHAnsi" w:hAnsiTheme="majorHAnsi" w:cstheme="majorHAnsi"/>
          <w:i/>
          <w:iCs/>
          <w:color w:val="000000"/>
          <w:szCs w:val="21"/>
        </w:rPr>
        <w:t>C</w:t>
      </w:r>
      <w:r w:rsidR="004C7234" w:rsidRPr="001166EF">
        <w:rPr>
          <w:rFonts w:asciiTheme="majorHAnsi" w:hAnsiTheme="minorEastAsia" w:cstheme="majorHAnsi"/>
          <w:color w:val="000000"/>
          <w:szCs w:val="21"/>
        </w:rPr>
        <w:t>，受到的作用力大小分别为</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A</w:t>
      </w:r>
      <w:r w:rsidR="004C7234" w:rsidRPr="001166EF">
        <w:rPr>
          <w:rFonts w:asciiTheme="majorHAnsi" w:hAnsiTheme="minorEastAsia" w:cstheme="majorHAnsi"/>
          <w:color w:val="000000"/>
          <w:szCs w:val="21"/>
        </w:rPr>
        <w:t>、</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B</w:t>
      </w:r>
      <w:r w:rsidR="004C7234" w:rsidRPr="001166EF">
        <w:rPr>
          <w:rFonts w:asciiTheme="majorHAnsi" w:hAnsiTheme="minorEastAsia" w:cstheme="majorHAnsi"/>
          <w:color w:val="000000"/>
          <w:szCs w:val="21"/>
        </w:rPr>
        <w:t>、</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C</w:t>
      </w:r>
      <w:r w:rsidR="004C7234" w:rsidRPr="001166EF">
        <w:rPr>
          <w:rFonts w:asciiTheme="majorHAnsi" w:hAnsiTheme="minorEastAsia" w:cstheme="majorHAnsi"/>
          <w:color w:val="000000"/>
          <w:szCs w:val="21"/>
        </w:rPr>
        <w:t>．如果将圆桶的直径加大，但仍小于</w:t>
      </w:r>
      <w:r w:rsidR="004C7234" w:rsidRPr="001166EF">
        <w:rPr>
          <w:rFonts w:asciiTheme="majorHAnsi" w:hAnsiTheme="majorHAnsi" w:cstheme="majorHAnsi"/>
          <w:color w:val="000000"/>
          <w:szCs w:val="21"/>
        </w:rPr>
        <w:t>2</w:t>
      </w:r>
      <w:r w:rsidR="004C7234" w:rsidRPr="001166EF">
        <w:rPr>
          <w:rFonts w:asciiTheme="majorHAnsi" w:hAnsiTheme="majorHAnsi" w:cstheme="majorHAnsi"/>
          <w:i/>
          <w:iCs/>
          <w:color w:val="000000"/>
          <w:szCs w:val="21"/>
        </w:rPr>
        <w:t>d</w:t>
      </w:r>
      <w:r w:rsidR="004C7234" w:rsidRPr="001166EF">
        <w:rPr>
          <w:rFonts w:asciiTheme="majorHAnsi" w:hAnsiTheme="minorEastAsia" w:cstheme="majorHAnsi"/>
          <w:color w:val="000000"/>
          <w:szCs w:val="21"/>
        </w:rPr>
        <w:t>，则</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A</w:t>
      </w:r>
      <w:r w:rsidR="004C7234" w:rsidRPr="001166EF">
        <w:rPr>
          <w:rFonts w:asciiTheme="majorHAnsi" w:hAnsiTheme="minorEastAsia" w:cstheme="majorHAnsi"/>
          <w:color w:val="000000"/>
          <w:szCs w:val="21"/>
        </w:rPr>
        <w:t>、</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B</w:t>
      </w:r>
      <w:r w:rsidR="004C7234" w:rsidRPr="001166EF">
        <w:rPr>
          <w:rFonts w:asciiTheme="majorHAnsi" w:hAnsiTheme="minorEastAsia" w:cstheme="majorHAnsi"/>
          <w:color w:val="000000"/>
          <w:szCs w:val="21"/>
        </w:rPr>
        <w:t>、</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C</w:t>
      </w:r>
      <w:r w:rsidR="004C7234" w:rsidRPr="001166EF">
        <w:rPr>
          <w:rFonts w:asciiTheme="majorHAnsi" w:hAnsiTheme="minorEastAsia" w:cstheme="majorHAnsi"/>
          <w:color w:val="000000"/>
          <w:szCs w:val="21"/>
        </w:rPr>
        <w:t>的大小变化情况是</w:t>
      </w:r>
      <w:r w:rsidR="00AA0B4D" w:rsidRPr="001166EF">
        <w:rPr>
          <w:rFonts w:asciiTheme="majorHAnsi" w:hAnsiTheme="majorHAnsi" w:cstheme="majorHAnsi"/>
          <w:color w:val="000000"/>
          <w:szCs w:val="21"/>
        </w:rPr>
        <w:tab/>
      </w:r>
      <w:r w:rsidR="004C7234" w:rsidRPr="001166EF">
        <w:rPr>
          <w:rFonts w:asciiTheme="majorHAnsi" w:hAnsiTheme="minorEastAsia" w:cstheme="majorHAnsi"/>
          <w:color w:val="000000"/>
          <w:szCs w:val="21"/>
        </w:rPr>
        <w:t>（</w:t>
      </w:r>
      <w:r w:rsidR="00AA0B4D" w:rsidRPr="001166EF">
        <w:rPr>
          <w:rFonts w:asciiTheme="majorHAnsi" w:hAnsiTheme="majorHAnsi" w:cstheme="majorHAnsi"/>
          <w:color w:val="000000"/>
          <w:szCs w:val="21"/>
        </w:rPr>
        <w:tab/>
      </w:r>
      <w:r w:rsidR="00AA0B4D" w:rsidRPr="001166EF">
        <w:rPr>
          <w:rFonts w:asciiTheme="majorHAnsi" w:hAnsiTheme="majorHAnsi" w:cstheme="majorHAnsi"/>
          <w:color w:val="000000"/>
          <w:szCs w:val="21"/>
        </w:rPr>
        <w:tab/>
      </w:r>
      <w:r w:rsidR="004C7234" w:rsidRPr="001166EF">
        <w:rPr>
          <w:rFonts w:asciiTheme="majorHAnsi" w:hAnsiTheme="minorEastAsia" w:cstheme="majorHAnsi"/>
          <w:color w:val="000000"/>
          <w:szCs w:val="21"/>
        </w:rPr>
        <w:t>）</w:t>
      </w:r>
    </w:p>
    <w:p w:rsidR="00B46A89" w:rsidRPr="001166EF" w:rsidRDefault="00716072" w:rsidP="001166EF">
      <w:pPr>
        <w:spacing w:line="276" w:lineRule="auto"/>
        <w:ind w:firstLineChars="200" w:firstLine="420"/>
        <w:rPr>
          <w:rFonts w:asciiTheme="majorHAnsi" w:hAnsiTheme="majorHAnsi" w:cstheme="majorHAnsi"/>
          <w:color w:val="000000"/>
          <w:szCs w:val="21"/>
        </w:rPr>
      </w:pPr>
      <w:r>
        <w:rPr>
          <w:rFonts w:asciiTheme="majorHAnsi" w:hAnsiTheme="majorHAnsi" w:cstheme="majorHAnsi"/>
          <w:noProof/>
          <w:color w:val="000000"/>
          <w:szCs w:val="21"/>
        </w:rPr>
        <w:drawing>
          <wp:anchor distT="0" distB="0" distL="114300" distR="114300" simplePos="0" relativeHeight="251685888" behindDoc="0" locked="0" layoutInCell="1" allowOverlap="1">
            <wp:simplePos x="0" y="0"/>
            <wp:positionH relativeFrom="column">
              <wp:posOffset>4328795</wp:posOffset>
            </wp:positionH>
            <wp:positionV relativeFrom="paragraph">
              <wp:posOffset>94615</wp:posOffset>
            </wp:positionV>
            <wp:extent cx="1028700" cy="942975"/>
            <wp:effectExtent l="19050" t="0" r="0" b="0"/>
            <wp:wrapSquare wrapText="bothSides"/>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8"/>
                    <a:srcRect/>
                    <a:stretch>
                      <a:fillRect/>
                    </a:stretch>
                  </pic:blipFill>
                  <pic:spPr bwMode="auto">
                    <a:xfrm>
                      <a:off x="0" y="0"/>
                      <a:ext cx="1028700" cy="942975"/>
                    </a:xfrm>
                    <a:prstGeom prst="rect">
                      <a:avLst/>
                    </a:prstGeom>
                    <a:noFill/>
                    <a:ln w="9525">
                      <a:noFill/>
                      <a:miter lim="800000"/>
                      <a:headEnd/>
                      <a:tailEnd/>
                    </a:ln>
                  </pic:spPr>
                </pic:pic>
              </a:graphicData>
            </a:graphic>
          </wp:anchor>
        </w:drawing>
      </w:r>
      <w:r w:rsidR="004C7234" w:rsidRPr="001166EF">
        <w:rPr>
          <w:rFonts w:asciiTheme="majorHAnsi" w:hAnsiTheme="majorHAnsi" w:cstheme="majorHAnsi"/>
          <w:color w:val="000000"/>
          <w:szCs w:val="21"/>
        </w:rPr>
        <w:t>A</w:t>
      </w:r>
      <w:r w:rsidR="004C7234" w:rsidRPr="001166EF">
        <w:rPr>
          <w:rFonts w:asciiTheme="majorHAnsi" w:hAnsiTheme="minorEastAsia" w:cstheme="majorHAnsi"/>
          <w:color w:val="000000"/>
          <w:szCs w:val="21"/>
        </w:rPr>
        <w:t>．</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A</w:t>
      </w:r>
      <w:r w:rsidR="004C7234" w:rsidRPr="001166EF">
        <w:rPr>
          <w:rFonts w:asciiTheme="majorHAnsi" w:hAnsiTheme="minorEastAsia" w:cstheme="majorHAnsi"/>
          <w:color w:val="000000"/>
          <w:szCs w:val="21"/>
        </w:rPr>
        <w:t>增大，</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B</w:t>
      </w:r>
      <w:r w:rsidR="004C7234" w:rsidRPr="001166EF">
        <w:rPr>
          <w:rFonts w:asciiTheme="majorHAnsi" w:hAnsiTheme="minorEastAsia" w:cstheme="majorHAnsi"/>
          <w:color w:val="000000"/>
          <w:szCs w:val="21"/>
        </w:rPr>
        <w:t>不变，</w:t>
      </w:r>
      <w:r w:rsidR="004C7234" w:rsidRPr="001166EF">
        <w:rPr>
          <w:rFonts w:asciiTheme="majorHAnsi" w:hAnsiTheme="majorHAnsi" w:cstheme="majorHAnsi"/>
          <w:i/>
          <w:iCs/>
          <w:color w:val="000000"/>
          <w:szCs w:val="21"/>
        </w:rPr>
        <w:t>F</w:t>
      </w:r>
      <w:r w:rsidR="00B15975" w:rsidRPr="001166EF">
        <w:rPr>
          <w:rFonts w:asciiTheme="majorHAnsi" w:hAnsiTheme="majorHAnsi" w:cstheme="majorHAnsi"/>
          <w:color w:val="000000"/>
          <w:szCs w:val="21"/>
          <w:vertAlign w:val="subscript"/>
        </w:rPr>
        <w:t>C</w:t>
      </w:r>
      <w:r w:rsidR="004C7234" w:rsidRPr="001166EF">
        <w:rPr>
          <w:rFonts w:asciiTheme="majorHAnsi" w:hAnsiTheme="minorEastAsia" w:cstheme="majorHAnsi"/>
          <w:color w:val="000000"/>
          <w:szCs w:val="21"/>
        </w:rPr>
        <w:t>增大</w:t>
      </w:r>
    </w:p>
    <w:p w:rsidR="004C7234" w:rsidRPr="001166EF" w:rsidRDefault="004C7234" w:rsidP="001166EF">
      <w:pPr>
        <w:spacing w:line="276" w:lineRule="auto"/>
        <w:ind w:firstLineChars="200" w:firstLine="420"/>
        <w:rPr>
          <w:rFonts w:asciiTheme="majorHAnsi" w:hAnsiTheme="majorHAnsi" w:cstheme="majorHAnsi"/>
          <w:color w:val="000000"/>
          <w:szCs w:val="21"/>
        </w:rPr>
      </w:pPr>
      <w:r w:rsidRPr="001166EF">
        <w:rPr>
          <w:rFonts w:asciiTheme="majorHAnsi" w:hAnsiTheme="majorHAnsi" w:cstheme="majorHAnsi"/>
          <w:color w:val="000000"/>
          <w:szCs w:val="21"/>
        </w:rPr>
        <w:t>B</w:t>
      </w:r>
      <w:r w:rsidRPr="001166EF">
        <w:rPr>
          <w:rFonts w:asciiTheme="majorHAnsi" w:hAnsiTheme="minorEastAsia" w:cstheme="majorHAnsi"/>
          <w:color w:val="000000"/>
          <w:szCs w:val="21"/>
        </w:rPr>
        <w:t>．</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A</w:t>
      </w:r>
      <w:r w:rsidRPr="001166EF">
        <w:rPr>
          <w:rFonts w:asciiTheme="majorHAnsi" w:hAnsiTheme="minorEastAsia" w:cstheme="majorHAnsi"/>
          <w:color w:val="000000"/>
          <w:szCs w:val="21"/>
        </w:rPr>
        <w:t>减小，</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B</w:t>
      </w:r>
      <w:r w:rsidRPr="001166EF">
        <w:rPr>
          <w:rFonts w:asciiTheme="majorHAnsi" w:hAnsiTheme="minorEastAsia" w:cstheme="majorHAnsi"/>
          <w:color w:val="000000"/>
          <w:szCs w:val="21"/>
        </w:rPr>
        <w:t>不变，</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C</w:t>
      </w:r>
      <w:r w:rsidRPr="001166EF">
        <w:rPr>
          <w:rFonts w:asciiTheme="majorHAnsi" w:hAnsiTheme="minorEastAsia" w:cstheme="majorHAnsi"/>
          <w:color w:val="000000"/>
          <w:szCs w:val="21"/>
        </w:rPr>
        <w:t>减小</w:t>
      </w:r>
    </w:p>
    <w:p w:rsidR="00B46A89" w:rsidRPr="001166EF" w:rsidRDefault="004C7234" w:rsidP="001166EF">
      <w:pPr>
        <w:spacing w:line="276" w:lineRule="auto"/>
        <w:ind w:firstLineChars="200" w:firstLine="420"/>
        <w:rPr>
          <w:rFonts w:asciiTheme="majorHAnsi" w:hAnsiTheme="majorHAnsi" w:cstheme="majorHAnsi"/>
          <w:color w:val="000000"/>
          <w:szCs w:val="21"/>
        </w:rPr>
      </w:pPr>
      <w:r w:rsidRPr="001166EF">
        <w:rPr>
          <w:rFonts w:asciiTheme="majorHAnsi" w:hAnsiTheme="majorHAnsi" w:cstheme="majorHAnsi"/>
          <w:color w:val="000000"/>
          <w:szCs w:val="21"/>
        </w:rPr>
        <w:t>C</w:t>
      </w:r>
      <w:r w:rsidRPr="001166EF">
        <w:rPr>
          <w:rFonts w:asciiTheme="majorHAnsi" w:hAnsiTheme="minorEastAsia" w:cstheme="majorHAnsi"/>
          <w:color w:val="000000"/>
          <w:szCs w:val="21"/>
        </w:rPr>
        <w:t>．</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A</w:t>
      </w:r>
      <w:r w:rsidRPr="001166EF">
        <w:rPr>
          <w:rFonts w:asciiTheme="majorHAnsi" w:hAnsiTheme="minorEastAsia" w:cstheme="majorHAnsi"/>
          <w:color w:val="000000"/>
          <w:szCs w:val="21"/>
        </w:rPr>
        <w:t>减小，</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B</w:t>
      </w:r>
      <w:r w:rsidRPr="001166EF">
        <w:rPr>
          <w:rFonts w:asciiTheme="majorHAnsi" w:hAnsiTheme="minorEastAsia" w:cstheme="majorHAnsi"/>
          <w:color w:val="000000"/>
          <w:szCs w:val="21"/>
        </w:rPr>
        <w:t>减小，</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C</w:t>
      </w:r>
      <w:r w:rsidRPr="001166EF">
        <w:rPr>
          <w:rFonts w:asciiTheme="majorHAnsi" w:hAnsiTheme="minorEastAsia" w:cstheme="majorHAnsi"/>
          <w:color w:val="000000"/>
          <w:szCs w:val="21"/>
        </w:rPr>
        <w:t>增大</w:t>
      </w:r>
    </w:p>
    <w:p w:rsidR="004C7234" w:rsidRPr="001166EF" w:rsidRDefault="004C7234" w:rsidP="001166EF">
      <w:pPr>
        <w:spacing w:line="276" w:lineRule="auto"/>
        <w:ind w:firstLineChars="200" w:firstLine="420"/>
        <w:rPr>
          <w:rFonts w:asciiTheme="majorHAnsi" w:hAnsiTheme="majorHAnsi" w:cstheme="majorHAnsi"/>
          <w:color w:val="000000"/>
          <w:szCs w:val="21"/>
        </w:rPr>
      </w:pPr>
      <w:r w:rsidRPr="001166EF">
        <w:rPr>
          <w:rFonts w:asciiTheme="majorHAnsi" w:hAnsiTheme="majorHAnsi" w:cstheme="majorHAnsi"/>
          <w:color w:val="000000"/>
          <w:szCs w:val="21"/>
        </w:rPr>
        <w:t>D</w:t>
      </w:r>
      <w:r w:rsidRPr="001166EF">
        <w:rPr>
          <w:rFonts w:asciiTheme="majorHAnsi" w:hAnsiTheme="minorEastAsia" w:cstheme="majorHAnsi"/>
          <w:color w:val="000000"/>
          <w:szCs w:val="21"/>
        </w:rPr>
        <w:t>．</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A</w:t>
      </w:r>
      <w:r w:rsidRPr="001166EF">
        <w:rPr>
          <w:rFonts w:asciiTheme="majorHAnsi" w:hAnsiTheme="minorEastAsia" w:cstheme="majorHAnsi"/>
          <w:color w:val="000000"/>
          <w:szCs w:val="21"/>
        </w:rPr>
        <w:t>增大，</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B</w:t>
      </w:r>
      <w:r w:rsidRPr="001166EF">
        <w:rPr>
          <w:rFonts w:asciiTheme="majorHAnsi" w:hAnsiTheme="minorEastAsia" w:cstheme="majorHAnsi"/>
          <w:color w:val="000000"/>
          <w:szCs w:val="21"/>
        </w:rPr>
        <w:t>减小，</w:t>
      </w:r>
      <w:r w:rsidRPr="001166EF">
        <w:rPr>
          <w:rFonts w:asciiTheme="majorHAnsi" w:hAnsiTheme="majorHAnsi" w:cstheme="majorHAnsi"/>
          <w:i/>
          <w:iCs/>
          <w:color w:val="000000"/>
          <w:szCs w:val="21"/>
        </w:rPr>
        <w:t>F</w:t>
      </w:r>
      <w:r w:rsidR="00B15975" w:rsidRPr="001166EF">
        <w:rPr>
          <w:rFonts w:asciiTheme="majorHAnsi" w:hAnsiTheme="majorHAnsi" w:cstheme="majorHAnsi"/>
          <w:i/>
          <w:iCs/>
          <w:color w:val="000000"/>
          <w:szCs w:val="21"/>
          <w:vertAlign w:val="subscript"/>
        </w:rPr>
        <w:t>C</w:t>
      </w:r>
      <w:r w:rsidRPr="001166EF">
        <w:rPr>
          <w:rFonts w:asciiTheme="majorHAnsi" w:hAnsiTheme="minorEastAsia" w:cstheme="majorHAnsi"/>
          <w:color w:val="000000"/>
          <w:szCs w:val="21"/>
        </w:rPr>
        <w:t>减小</w:t>
      </w:r>
    </w:p>
    <w:p w:rsidR="00560699" w:rsidRPr="001166EF" w:rsidRDefault="00560699"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560699" w:rsidRPr="001166EF" w:rsidRDefault="00560699"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A</w:t>
      </w:r>
    </w:p>
    <w:p w:rsidR="00B15975" w:rsidRPr="001166EF" w:rsidRDefault="00B15975" w:rsidP="001166EF">
      <w:pPr>
        <w:spacing w:line="276" w:lineRule="auto"/>
        <w:rPr>
          <w:rFonts w:asciiTheme="majorHAnsi" w:hAnsiTheme="majorHAnsi" w:cstheme="majorHAnsi"/>
          <w:color w:val="FF0000"/>
          <w:szCs w:val="21"/>
        </w:rPr>
      </w:pPr>
    </w:p>
    <w:p w:rsidR="004C7234" w:rsidRPr="001166EF" w:rsidRDefault="00A034D6" w:rsidP="001166EF">
      <w:pPr>
        <w:spacing w:line="276" w:lineRule="auto"/>
        <w:rPr>
          <w:rFonts w:asciiTheme="majorHAnsi" w:hAnsiTheme="majorHAnsi" w:cstheme="majorHAnsi"/>
          <w:szCs w:val="21"/>
        </w:rPr>
      </w:pPr>
      <w:r w:rsidRPr="001166EF">
        <w:rPr>
          <w:rFonts w:asciiTheme="majorHAnsi" w:hAnsiTheme="majorHAnsi" w:cstheme="majorHAnsi"/>
          <w:szCs w:val="21"/>
        </w:rPr>
        <w:t>4</w:t>
      </w:r>
      <w:r w:rsidR="004C7234" w:rsidRPr="001166EF">
        <w:rPr>
          <w:rFonts w:asciiTheme="majorHAnsi" w:hAnsiTheme="minorEastAsia" w:cstheme="majorHAnsi"/>
          <w:szCs w:val="21"/>
        </w:rPr>
        <w:t>、在粗糙水平面上有一个三角形木块</w:t>
      </w:r>
      <w:r w:rsidR="004C7234" w:rsidRPr="001166EF">
        <w:rPr>
          <w:rFonts w:asciiTheme="majorHAnsi" w:hAnsiTheme="majorHAnsi" w:cstheme="majorHAnsi"/>
          <w:i/>
          <w:szCs w:val="21"/>
        </w:rPr>
        <w:t>a</w:t>
      </w:r>
      <w:r w:rsidR="004C7234" w:rsidRPr="001166EF">
        <w:rPr>
          <w:rFonts w:asciiTheme="majorHAnsi" w:hAnsiTheme="minorEastAsia" w:cstheme="majorHAnsi"/>
          <w:szCs w:val="21"/>
        </w:rPr>
        <w:t>，在它的两个粗糙斜面上分别放有质量为</w:t>
      </w:r>
      <w:r w:rsidR="004C7234" w:rsidRPr="001166EF">
        <w:rPr>
          <w:rFonts w:asciiTheme="majorHAnsi" w:hAnsiTheme="majorHAnsi" w:cstheme="majorHAnsi"/>
          <w:i/>
          <w:szCs w:val="21"/>
        </w:rPr>
        <w:t>m</w:t>
      </w:r>
      <w:r w:rsidR="002C66E3" w:rsidRPr="001166EF">
        <w:rPr>
          <w:rFonts w:asciiTheme="majorHAnsi" w:hAnsiTheme="majorHAnsi" w:cstheme="majorHAnsi"/>
          <w:szCs w:val="21"/>
          <w:vertAlign w:val="subscript"/>
        </w:rPr>
        <w:t>1</w:t>
      </w:r>
      <w:r w:rsidR="004C7234" w:rsidRPr="001166EF">
        <w:rPr>
          <w:rFonts w:asciiTheme="majorHAnsi" w:hAnsiTheme="minorEastAsia" w:cstheme="majorHAnsi"/>
          <w:szCs w:val="21"/>
        </w:rPr>
        <w:t>和</w:t>
      </w:r>
      <w:r w:rsidR="004C7234" w:rsidRPr="001166EF">
        <w:rPr>
          <w:rFonts w:asciiTheme="majorHAnsi" w:hAnsiTheme="majorHAnsi" w:cstheme="majorHAnsi"/>
          <w:i/>
          <w:szCs w:val="21"/>
        </w:rPr>
        <w:t>m</w:t>
      </w:r>
      <w:r w:rsidR="002C66E3" w:rsidRPr="001166EF">
        <w:rPr>
          <w:rFonts w:asciiTheme="majorHAnsi" w:hAnsiTheme="majorHAnsi" w:cstheme="majorHAnsi"/>
          <w:szCs w:val="21"/>
          <w:vertAlign w:val="subscript"/>
        </w:rPr>
        <w:t>2</w:t>
      </w:r>
      <w:r w:rsidR="004C7234" w:rsidRPr="001166EF">
        <w:rPr>
          <w:rFonts w:asciiTheme="majorHAnsi" w:hAnsiTheme="minorEastAsia" w:cstheme="majorHAnsi"/>
          <w:szCs w:val="21"/>
        </w:rPr>
        <w:t>的两个木块</w:t>
      </w:r>
      <w:r w:rsidR="004C7234" w:rsidRPr="001166EF">
        <w:rPr>
          <w:rFonts w:asciiTheme="majorHAnsi" w:hAnsiTheme="majorHAnsi" w:cstheme="majorHAnsi"/>
          <w:i/>
          <w:szCs w:val="21"/>
        </w:rPr>
        <w:t>b</w:t>
      </w:r>
      <w:r w:rsidR="004C7234" w:rsidRPr="001166EF">
        <w:rPr>
          <w:rFonts w:asciiTheme="majorHAnsi" w:hAnsiTheme="minorEastAsia" w:cstheme="majorHAnsi"/>
          <w:szCs w:val="21"/>
        </w:rPr>
        <w:t>和</w:t>
      </w:r>
      <w:r w:rsidR="004C7234" w:rsidRPr="001166EF">
        <w:rPr>
          <w:rFonts w:asciiTheme="majorHAnsi" w:hAnsiTheme="majorHAnsi" w:cstheme="majorHAnsi"/>
          <w:i/>
          <w:szCs w:val="21"/>
        </w:rPr>
        <w:t>c</w:t>
      </w:r>
      <w:r w:rsidR="004C7234" w:rsidRPr="001166EF">
        <w:rPr>
          <w:rFonts w:asciiTheme="majorHAnsi" w:hAnsiTheme="minorEastAsia" w:cstheme="majorHAnsi"/>
          <w:szCs w:val="21"/>
        </w:rPr>
        <w:t>，如图所示，已知</w:t>
      </w:r>
      <w:r w:rsidR="004C7234" w:rsidRPr="001166EF">
        <w:rPr>
          <w:rFonts w:asciiTheme="majorHAnsi" w:hAnsiTheme="majorHAnsi" w:cstheme="majorHAnsi"/>
          <w:i/>
          <w:szCs w:val="21"/>
        </w:rPr>
        <w:t>m</w:t>
      </w:r>
      <w:r w:rsidR="002C66E3" w:rsidRPr="001166EF">
        <w:rPr>
          <w:rFonts w:asciiTheme="majorHAnsi" w:hAnsiTheme="majorHAnsi" w:cstheme="majorHAnsi"/>
          <w:szCs w:val="21"/>
          <w:vertAlign w:val="subscript"/>
        </w:rPr>
        <w:t>1</w:t>
      </w:r>
      <w:r w:rsidR="004C7234" w:rsidRPr="001166EF">
        <w:rPr>
          <w:rFonts w:asciiTheme="majorHAnsi" w:hAnsiTheme="minorEastAsia" w:cstheme="majorHAnsi"/>
          <w:szCs w:val="21"/>
        </w:rPr>
        <w:t>＞</w:t>
      </w:r>
      <w:r w:rsidR="004C7234" w:rsidRPr="001166EF">
        <w:rPr>
          <w:rFonts w:asciiTheme="majorHAnsi" w:hAnsiTheme="majorHAnsi" w:cstheme="majorHAnsi"/>
          <w:i/>
          <w:szCs w:val="21"/>
        </w:rPr>
        <w:t>m</w:t>
      </w:r>
      <w:r w:rsidR="002C66E3" w:rsidRPr="001166EF">
        <w:rPr>
          <w:rFonts w:asciiTheme="majorHAnsi" w:hAnsiTheme="majorHAnsi" w:cstheme="majorHAnsi"/>
          <w:szCs w:val="21"/>
          <w:vertAlign w:val="subscript"/>
        </w:rPr>
        <w:t>2</w:t>
      </w:r>
      <w:r w:rsidR="004C7234" w:rsidRPr="001166EF">
        <w:rPr>
          <w:rFonts w:asciiTheme="majorHAnsi" w:hAnsiTheme="minorEastAsia" w:cstheme="majorHAnsi"/>
          <w:szCs w:val="21"/>
        </w:rPr>
        <w:t>，三木块均处于静止，则粗糙地面对于三角形木块</w:t>
      </w:r>
      <w:r w:rsidR="00590B5A" w:rsidRPr="001166EF">
        <w:rPr>
          <w:rFonts w:asciiTheme="majorHAnsi" w:hAnsiTheme="majorHAnsi" w:cstheme="majorHAnsi"/>
          <w:szCs w:val="21"/>
        </w:rPr>
        <w:tab/>
      </w:r>
      <w:r w:rsidR="004C7234" w:rsidRPr="001166EF">
        <w:rPr>
          <w:rFonts w:asciiTheme="majorHAnsi" w:hAnsiTheme="minorEastAsia" w:cstheme="majorHAnsi"/>
          <w:szCs w:val="21"/>
        </w:rPr>
        <w:t>（</w:t>
      </w:r>
      <w:r w:rsidR="00590B5A" w:rsidRPr="001166EF">
        <w:rPr>
          <w:rFonts w:asciiTheme="majorHAnsi" w:hAnsiTheme="majorHAnsi" w:cstheme="majorHAnsi"/>
          <w:szCs w:val="21"/>
        </w:rPr>
        <w:tab/>
      </w:r>
      <w:r w:rsidR="00590B5A" w:rsidRPr="001166EF">
        <w:rPr>
          <w:rFonts w:asciiTheme="majorHAnsi" w:hAnsiTheme="majorHAnsi" w:cstheme="majorHAnsi"/>
          <w:szCs w:val="21"/>
        </w:rPr>
        <w:tab/>
      </w:r>
      <w:r w:rsidR="004C7234" w:rsidRPr="001166EF">
        <w:rPr>
          <w:rFonts w:asciiTheme="majorHAnsi" w:hAnsiTheme="minorEastAsia" w:cstheme="majorHAnsi"/>
          <w:szCs w:val="21"/>
        </w:rPr>
        <w:t>）</w:t>
      </w:r>
    </w:p>
    <w:p w:rsidR="004C7234" w:rsidRPr="001166EF" w:rsidRDefault="004C723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A</w:t>
      </w:r>
      <w:r w:rsidRPr="001166EF">
        <w:rPr>
          <w:rFonts w:asciiTheme="majorHAnsi" w:hAnsiTheme="minorEastAsia" w:cstheme="majorHAnsi"/>
          <w:szCs w:val="21"/>
        </w:rPr>
        <w:t>．有摩擦力作用，摩擦力的方向水平向右</w:t>
      </w:r>
    </w:p>
    <w:p w:rsidR="004C7234" w:rsidRPr="001166EF" w:rsidRDefault="004C723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B</w:t>
      </w:r>
      <w:r w:rsidRPr="001166EF">
        <w:rPr>
          <w:rFonts w:asciiTheme="majorHAnsi" w:hAnsiTheme="minorEastAsia" w:cstheme="majorHAnsi"/>
          <w:szCs w:val="21"/>
        </w:rPr>
        <w:t>．有摩擦力作用，摩擦力的方向水平向左</w:t>
      </w:r>
    </w:p>
    <w:p w:rsidR="004C7234" w:rsidRPr="001166EF" w:rsidRDefault="007A5457"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noProof/>
          <w:szCs w:val="21"/>
        </w:rPr>
        <w:pict>
          <v:group id="_x0000_s1600" style="position:absolute;left:0;text-align:left;margin-left:318.1pt;margin-top:1.9pt;width:117.25pt;height:53.6pt;z-index:251673600" coordorigin="3616,11497" coordsize="2345,1072">
            <v:line id="_x0000_s1601" style="position:absolute" from="3616,12493" to="5955,1249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602" type="#_x0000_t5" style="position:absolute;left:3809;top:11569;width:1982;height:912" adj="14287"/>
            <v:rect id="_x0000_s1603" style="position:absolute;left:3621;top:12509;width:2340;height:60" fillcolor="black" stroked="f">
              <v:fill r:id="rId12" o:title="" type="pattern"/>
            </v:rect>
            <v:rect id="_x0000_s1604" style="position:absolute;left:4417;top:11553;width:436;height:316;rotation:-2122587fd"/>
            <v:rect id="_x0000_s1605" style="position:absolute;left:5243;top:11519;width:404;height:360;rotation:3473909fd"/>
            <v:shape id="_x0000_s1606" type="#_x0000_t202" style="position:absolute;left:4611;top:11533;width:283;height:359" filled="f" stroked="f">
              <v:textbox style="mso-next-textbox:#_x0000_s1606" inset="0,0,0,0">
                <w:txbxContent>
                  <w:p w:rsidR="001166EF" w:rsidRPr="00241696" w:rsidRDefault="001166EF" w:rsidP="004C7234">
                    <w:pPr>
                      <w:rPr>
                        <w:i/>
                      </w:rPr>
                    </w:pPr>
                    <w:r>
                      <w:rPr>
                        <w:i/>
                      </w:rPr>
                      <w:t>b</w:t>
                    </w:r>
                  </w:p>
                </w:txbxContent>
              </v:textbox>
            </v:shape>
            <v:shape id="_x0000_s1607" type="#_x0000_t202" style="position:absolute;left:5375;top:11505;width:283;height:359" filled="f" stroked="f">
              <v:textbox style="mso-next-textbox:#_x0000_s1607" inset="0,0,0,0">
                <w:txbxContent>
                  <w:p w:rsidR="001166EF" w:rsidRPr="00241696" w:rsidRDefault="001166EF" w:rsidP="004C7234">
                    <w:pPr>
                      <w:rPr>
                        <w:i/>
                      </w:rPr>
                    </w:pPr>
                    <w:r>
                      <w:rPr>
                        <w:i/>
                      </w:rPr>
                      <w:t>c</w:t>
                    </w:r>
                  </w:p>
                </w:txbxContent>
              </v:textbox>
            </v:shape>
            <v:shape id="_x0000_s1608" type="#_x0000_t202" style="position:absolute;left:4971;top:11969;width:283;height:359" filled="f" stroked="f">
              <v:textbox style="mso-next-textbox:#_x0000_s1608" inset="0,0,0,0">
                <w:txbxContent>
                  <w:p w:rsidR="001166EF" w:rsidRPr="00241696" w:rsidRDefault="001166EF" w:rsidP="004C7234">
                    <w:pPr>
                      <w:rPr>
                        <w:i/>
                      </w:rPr>
                    </w:pPr>
                    <w:r>
                      <w:rPr>
                        <w:i/>
                      </w:rPr>
                      <w:t>a</w:t>
                    </w:r>
                  </w:p>
                </w:txbxContent>
              </v:textbox>
            </v:shape>
            <v:shape id="_x0000_s1609" type="#_x0000_t202" style="position:absolute;left:4161;top:11605;width:283;height:359" filled="f" stroked="f">
              <v:textbox style="mso-next-textbox:#_x0000_s1609" inset="0,0,0,0">
                <w:txbxContent>
                  <w:p w:rsidR="001166EF" w:rsidRPr="00241696" w:rsidRDefault="001166EF" w:rsidP="004C7234">
                    <w:pPr>
                      <w:rPr>
                        <w:i/>
                      </w:rPr>
                    </w:pPr>
                    <w:r>
                      <w:rPr>
                        <w:i/>
                      </w:rPr>
                      <w:t>m</w:t>
                    </w:r>
                    <w:r w:rsidRPr="00ED2E60">
                      <w:rPr>
                        <w:vertAlign w:val="subscript"/>
                      </w:rPr>
                      <w:t>1</w:t>
                    </w:r>
                  </w:p>
                </w:txbxContent>
              </v:textbox>
            </v:shape>
            <v:shape id="_x0000_s1610" type="#_x0000_t202" style="position:absolute;left:5587;top:11801;width:283;height:359" filled="f" stroked="f">
              <v:textbox style="mso-next-textbox:#_x0000_s1610" inset="0,0,0,0">
                <w:txbxContent>
                  <w:p w:rsidR="001166EF" w:rsidRPr="00241696" w:rsidRDefault="001166EF" w:rsidP="004C7234">
                    <w:pPr>
                      <w:rPr>
                        <w:i/>
                      </w:rPr>
                    </w:pPr>
                    <w:r>
                      <w:rPr>
                        <w:i/>
                      </w:rPr>
                      <w:t>m</w:t>
                    </w:r>
                    <w:r>
                      <w:rPr>
                        <w:vertAlign w:val="subscript"/>
                      </w:rPr>
                      <w:t>2</w:t>
                    </w:r>
                  </w:p>
                </w:txbxContent>
              </v:textbox>
            </v:shape>
            <w10:wrap type="square"/>
          </v:group>
        </w:pict>
      </w:r>
      <w:r w:rsidR="004C7234" w:rsidRPr="001166EF">
        <w:rPr>
          <w:rFonts w:asciiTheme="majorHAnsi" w:hAnsiTheme="majorHAnsi" w:cstheme="majorHAnsi"/>
          <w:szCs w:val="21"/>
        </w:rPr>
        <w:t>C</w:t>
      </w:r>
      <w:r w:rsidR="004C7234" w:rsidRPr="001166EF">
        <w:rPr>
          <w:rFonts w:asciiTheme="majorHAnsi" w:hAnsiTheme="minorEastAsia" w:cstheme="majorHAnsi"/>
          <w:szCs w:val="21"/>
        </w:rPr>
        <w:t>．有摩擦力作用，但摩擦力的方向不能确定</w:t>
      </w:r>
    </w:p>
    <w:p w:rsidR="004C7234" w:rsidRPr="001166EF" w:rsidRDefault="004C723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D</w:t>
      </w:r>
      <w:r w:rsidRPr="001166EF">
        <w:rPr>
          <w:rFonts w:asciiTheme="majorHAnsi" w:hAnsiTheme="minorEastAsia" w:cstheme="majorHAnsi"/>
          <w:szCs w:val="21"/>
        </w:rPr>
        <w:t>．没有摩擦力的作用</w:t>
      </w:r>
    </w:p>
    <w:p w:rsidR="00CC230A" w:rsidRPr="001166EF" w:rsidRDefault="00CC230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CC230A" w:rsidRPr="001166EF" w:rsidRDefault="00CC230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A6013B" w:rsidRPr="001166EF">
        <w:rPr>
          <w:rFonts w:asciiTheme="majorHAnsi" w:hAnsiTheme="majorHAnsi" w:cstheme="majorHAnsi"/>
          <w:color w:val="FF0000"/>
          <w:szCs w:val="21"/>
        </w:rPr>
        <w:t>D</w:t>
      </w:r>
    </w:p>
    <w:p w:rsidR="004C7234" w:rsidRPr="001166EF" w:rsidRDefault="00CC230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004C7234" w:rsidRPr="001166EF">
        <w:rPr>
          <w:rFonts w:asciiTheme="majorHAnsi" w:hAnsiTheme="minorEastAsia" w:cstheme="majorHAnsi"/>
          <w:color w:val="FF0000"/>
          <w:szCs w:val="21"/>
        </w:rPr>
        <w:t>由于三物体均静止，故可将三物体视为一个物体，它静止于水平面上，必无摩擦力作用，故选</w:t>
      </w:r>
      <w:r w:rsidR="004C7234" w:rsidRPr="001166EF">
        <w:rPr>
          <w:rFonts w:asciiTheme="majorHAnsi" w:hAnsiTheme="majorHAnsi" w:cstheme="majorHAnsi"/>
          <w:color w:val="FF0000"/>
          <w:szCs w:val="21"/>
        </w:rPr>
        <w:t>D</w:t>
      </w:r>
      <w:r w:rsidR="004C7234" w:rsidRPr="001166EF">
        <w:rPr>
          <w:rFonts w:asciiTheme="majorHAnsi" w:hAnsiTheme="minorEastAsia" w:cstheme="majorHAnsi"/>
          <w:color w:val="FF0000"/>
          <w:szCs w:val="21"/>
        </w:rPr>
        <w:t>．通常在分析外力对系统的作用时，用整体法；在分析系统内各物体（各部分）间相互作用时，用隔离法．解题中应遵循</w:t>
      </w:r>
      <w:r w:rsidR="004C7234" w:rsidRPr="001166EF">
        <w:rPr>
          <w:rFonts w:asciiTheme="majorHAnsi" w:hAnsiTheme="majorHAnsi" w:cstheme="majorHAnsi"/>
          <w:color w:val="FF0000"/>
          <w:szCs w:val="21"/>
        </w:rPr>
        <w:t>“</w:t>
      </w:r>
      <w:r w:rsidR="004C7234" w:rsidRPr="001166EF">
        <w:rPr>
          <w:rFonts w:asciiTheme="majorHAnsi" w:hAnsiTheme="minorEastAsia" w:cstheme="majorHAnsi"/>
          <w:color w:val="FF0000"/>
          <w:szCs w:val="21"/>
        </w:rPr>
        <w:t>先整体、后隔离</w:t>
      </w:r>
      <w:r w:rsidR="004C7234" w:rsidRPr="001166EF">
        <w:rPr>
          <w:rFonts w:asciiTheme="majorHAnsi" w:hAnsiTheme="majorHAnsi" w:cstheme="majorHAnsi"/>
          <w:color w:val="FF0000"/>
          <w:szCs w:val="21"/>
        </w:rPr>
        <w:t>”</w:t>
      </w:r>
      <w:r w:rsidR="004C7234" w:rsidRPr="001166EF">
        <w:rPr>
          <w:rFonts w:asciiTheme="majorHAnsi" w:hAnsiTheme="minorEastAsia" w:cstheme="majorHAnsi"/>
          <w:color w:val="FF0000"/>
          <w:szCs w:val="21"/>
        </w:rPr>
        <w:t>的原则。</w:t>
      </w:r>
    </w:p>
    <w:p w:rsidR="004C7234" w:rsidRPr="001166EF" w:rsidRDefault="004C7234" w:rsidP="001166EF">
      <w:pPr>
        <w:spacing w:line="276" w:lineRule="auto"/>
        <w:rPr>
          <w:rFonts w:asciiTheme="majorHAnsi" w:hAnsiTheme="majorHAnsi" w:cstheme="majorHAnsi"/>
          <w:color w:val="FF0000"/>
          <w:szCs w:val="21"/>
        </w:rPr>
      </w:pPr>
    </w:p>
    <w:p w:rsidR="006C0CAC" w:rsidRPr="001166EF" w:rsidRDefault="00716072" w:rsidP="001166EF">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57216" behindDoc="0" locked="0" layoutInCell="1" allowOverlap="1">
            <wp:simplePos x="0" y="0"/>
            <wp:positionH relativeFrom="column">
              <wp:posOffset>4195445</wp:posOffset>
            </wp:positionH>
            <wp:positionV relativeFrom="paragraph">
              <wp:posOffset>623570</wp:posOffset>
            </wp:positionV>
            <wp:extent cx="971550" cy="1514475"/>
            <wp:effectExtent l="19050" t="0" r="0" b="0"/>
            <wp:wrapSquare wrapText="bothSides"/>
            <wp:docPr id="15404" name="图片 1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21">
                              <a14:imgEffect>
                                <a14:sharpenSoften amount="6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71550" cy="1514475"/>
                    </a:xfrm>
                    <a:prstGeom prst="rect">
                      <a:avLst/>
                    </a:prstGeom>
                  </pic:spPr>
                </pic:pic>
              </a:graphicData>
            </a:graphic>
          </wp:anchor>
        </w:drawing>
      </w:r>
      <w:r w:rsidR="00A034D6" w:rsidRPr="001166EF">
        <w:rPr>
          <w:rFonts w:asciiTheme="majorHAnsi" w:hAnsiTheme="majorHAnsi" w:cstheme="majorHAnsi"/>
          <w:szCs w:val="21"/>
        </w:rPr>
        <w:t>5</w:t>
      </w:r>
      <w:r w:rsidR="00AA0B4D" w:rsidRPr="001166EF">
        <w:rPr>
          <w:rFonts w:asciiTheme="majorHAnsi" w:hAnsiTheme="minorEastAsia" w:cstheme="majorHAnsi"/>
          <w:szCs w:val="21"/>
        </w:rPr>
        <w:t>、</w:t>
      </w:r>
      <w:r w:rsidR="006C0CAC" w:rsidRPr="001166EF">
        <w:rPr>
          <w:rFonts w:asciiTheme="majorHAnsi" w:hAnsiTheme="minorEastAsia" w:cstheme="majorHAnsi"/>
          <w:szCs w:val="21"/>
        </w:rPr>
        <w:t>人通过该装置拉住平板，滑轮和绳子的质量及它们间的摩擦均不计，人重为</w:t>
      </w:r>
      <w:r w:rsidR="006C0CAC" w:rsidRPr="001166EF">
        <w:rPr>
          <w:rFonts w:asciiTheme="majorHAnsi" w:hAnsiTheme="majorHAnsi" w:cstheme="majorHAnsi"/>
          <w:i/>
          <w:szCs w:val="21"/>
        </w:rPr>
        <w:t>G</w:t>
      </w:r>
      <w:r w:rsidR="00823C86" w:rsidRPr="001166EF">
        <w:rPr>
          <w:rFonts w:asciiTheme="majorHAnsi" w:hAnsiTheme="majorHAnsi" w:cstheme="majorHAnsi"/>
          <w:szCs w:val="21"/>
          <w:vertAlign w:val="subscript"/>
        </w:rPr>
        <w:t>1</w:t>
      </w:r>
      <w:r w:rsidR="006C0CAC" w:rsidRPr="001166EF">
        <w:rPr>
          <w:rFonts w:asciiTheme="majorHAnsi" w:hAnsiTheme="minorEastAsia" w:cstheme="majorHAnsi"/>
          <w:szCs w:val="21"/>
        </w:rPr>
        <w:t>，板重为</w:t>
      </w:r>
      <w:r w:rsidR="006C0CAC" w:rsidRPr="001166EF">
        <w:rPr>
          <w:rFonts w:asciiTheme="majorHAnsi" w:hAnsiTheme="majorHAnsi" w:cstheme="majorHAnsi"/>
          <w:i/>
          <w:szCs w:val="21"/>
        </w:rPr>
        <w:t>G</w:t>
      </w:r>
      <w:r w:rsidR="00823C86" w:rsidRPr="001166EF">
        <w:rPr>
          <w:rFonts w:asciiTheme="majorHAnsi" w:hAnsiTheme="majorHAnsi" w:cstheme="majorHAnsi"/>
          <w:szCs w:val="21"/>
          <w:vertAlign w:val="subscript"/>
        </w:rPr>
        <w:t>2</w:t>
      </w:r>
      <w:r w:rsidR="006C0CAC" w:rsidRPr="001166EF">
        <w:rPr>
          <w:rFonts w:asciiTheme="majorHAnsi" w:hAnsiTheme="minorEastAsia" w:cstheme="majorHAnsi"/>
          <w:szCs w:val="21"/>
        </w:rPr>
        <w:t>，所有绳子都沿竖直方向，若人和板一起匀速下降，则人对绳子的拉力大小为</w:t>
      </w:r>
      <w:r w:rsidR="006C0CAC" w:rsidRPr="001166EF">
        <w:rPr>
          <w:rFonts w:asciiTheme="majorHAnsi" w:hAnsiTheme="majorHAnsi" w:cstheme="majorHAnsi"/>
          <w:szCs w:val="21"/>
        </w:rPr>
        <w:t>_______</w:t>
      </w:r>
      <w:r w:rsidR="006C0CAC" w:rsidRPr="001166EF">
        <w:rPr>
          <w:rFonts w:asciiTheme="majorHAnsi" w:hAnsiTheme="minorEastAsia" w:cstheme="majorHAnsi"/>
          <w:szCs w:val="21"/>
        </w:rPr>
        <w:t>，人对板的压力大小为</w:t>
      </w:r>
      <w:r w:rsidR="006C0CAC" w:rsidRPr="001166EF">
        <w:rPr>
          <w:rFonts w:asciiTheme="majorHAnsi" w:hAnsiTheme="majorHAnsi" w:cstheme="majorHAnsi"/>
          <w:szCs w:val="21"/>
        </w:rPr>
        <w:t>______</w:t>
      </w:r>
      <w:r w:rsidR="006C0CAC" w:rsidRPr="001166EF">
        <w:rPr>
          <w:rFonts w:asciiTheme="majorHAnsi" w:hAnsiTheme="minorEastAsia" w:cstheme="majorHAnsi"/>
          <w:szCs w:val="21"/>
        </w:rPr>
        <w:t>天花板</w:t>
      </w:r>
      <w:r w:rsidR="00414BA4" w:rsidRPr="001166EF">
        <w:rPr>
          <w:rFonts w:asciiTheme="majorHAnsi" w:hAnsiTheme="minorEastAsia" w:cstheme="majorHAnsi"/>
          <w:szCs w:val="21"/>
        </w:rPr>
        <w:t>所受的绳子</w:t>
      </w:r>
      <w:r w:rsidR="006C0CAC" w:rsidRPr="001166EF">
        <w:rPr>
          <w:rFonts w:asciiTheme="majorHAnsi" w:hAnsiTheme="minorEastAsia" w:cstheme="majorHAnsi"/>
          <w:szCs w:val="21"/>
        </w:rPr>
        <w:t>拉力大小为</w:t>
      </w:r>
      <w:r w:rsidR="006C0CAC" w:rsidRPr="001166EF">
        <w:rPr>
          <w:rFonts w:asciiTheme="majorHAnsi" w:hAnsiTheme="majorHAnsi" w:cstheme="majorHAnsi"/>
          <w:szCs w:val="21"/>
        </w:rPr>
        <w:t>______</w:t>
      </w:r>
    </w:p>
    <w:p w:rsidR="006C0CAC" w:rsidRPr="001166EF" w:rsidRDefault="006C0CAC" w:rsidP="001166EF">
      <w:pPr>
        <w:spacing w:line="276" w:lineRule="auto"/>
        <w:rPr>
          <w:rFonts w:asciiTheme="majorHAnsi" w:hAnsiTheme="majorHAnsi" w:cstheme="majorHAnsi"/>
          <w:szCs w:val="21"/>
        </w:rPr>
      </w:pPr>
    </w:p>
    <w:p w:rsidR="006C0CAC" w:rsidRPr="001166EF" w:rsidRDefault="006C0CAC" w:rsidP="001166EF">
      <w:pPr>
        <w:spacing w:line="276" w:lineRule="auto"/>
        <w:rPr>
          <w:rFonts w:asciiTheme="majorHAnsi" w:hAnsiTheme="majorHAnsi" w:cstheme="majorHAnsi"/>
          <w:szCs w:val="21"/>
        </w:rPr>
      </w:pPr>
    </w:p>
    <w:p w:rsidR="006C0CAC" w:rsidRPr="001166EF" w:rsidRDefault="006C0CAC" w:rsidP="001166EF">
      <w:pPr>
        <w:spacing w:line="276" w:lineRule="auto"/>
        <w:rPr>
          <w:rFonts w:asciiTheme="majorHAnsi" w:hAnsiTheme="majorHAnsi" w:cstheme="majorHAnsi"/>
          <w:szCs w:val="21"/>
        </w:rPr>
      </w:pPr>
    </w:p>
    <w:p w:rsidR="006C0CAC" w:rsidRDefault="006C0CAC" w:rsidP="001166EF">
      <w:pPr>
        <w:spacing w:line="276" w:lineRule="auto"/>
        <w:rPr>
          <w:rFonts w:asciiTheme="majorHAnsi" w:hAnsiTheme="majorHAnsi" w:cstheme="majorHAnsi" w:hint="eastAsia"/>
          <w:szCs w:val="21"/>
        </w:rPr>
      </w:pPr>
    </w:p>
    <w:p w:rsidR="00716072" w:rsidRPr="001166EF" w:rsidRDefault="00716072" w:rsidP="001166EF">
      <w:pPr>
        <w:spacing w:line="276" w:lineRule="auto"/>
        <w:rPr>
          <w:rFonts w:asciiTheme="majorHAnsi" w:hAnsiTheme="majorHAnsi" w:cstheme="majorHAnsi"/>
          <w:szCs w:val="21"/>
        </w:rPr>
      </w:pPr>
    </w:p>
    <w:p w:rsidR="006C0CAC" w:rsidRPr="001166EF" w:rsidRDefault="006C0CA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6C0CAC" w:rsidRPr="001166EF" w:rsidRDefault="006C0CAC" w:rsidP="001166EF">
      <w:pPr>
        <w:spacing w:line="276" w:lineRule="auto"/>
        <w:rPr>
          <w:rFonts w:asciiTheme="majorHAnsi" w:hAnsiTheme="majorHAnsi" w:cstheme="majorHAnsi"/>
          <w:szCs w:val="21"/>
        </w:rPr>
      </w:pPr>
      <w:r w:rsidRPr="001166EF">
        <w:rPr>
          <w:rFonts w:asciiTheme="majorHAnsi" w:hAnsiTheme="minorEastAsia" w:cstheme="majorHAnsi"/>
          <w:color w:val="FF0000"/>
          <w:szCs w:val="21"/>
        </w:rPr>
        <w:t>【答案】</w:t>
      </w:r>
      <w:r w:rsidR="00A034D6" w:rsidRPr="001166EF">
        <w:rPr>
          <w:rFonts w:asciiTheme="majorHAnsi" w:hAnsiTheme="majorHAnsi" w:cstheme="majorHAnsi"/>
          <w:color w:val="FF0000"/>
          <w:position w:val="-22"/>
          <w:szCs w:val="21"/>
        </w:rPr>
        <w:object w:dxaOrig="740" w:dyaOrig="560">
          <v:shape id="_x0000_i1028" type="#_x0000_t75" style="width:36.75pt;height:27.75pt" o:ole="">
            <v:imagedata r:id="rId22" o:title=""/>
          </v:shape>
          <o:OLEObject Type="Embed" ProgID="Equation.DSMT4" ShapeID="_x0000_i1028" DrawAspect="Content" ObjectID="_1536743188" r:id="rId23"/>
        </w:object>
      </w:r>
      <w:r w:rsidRPr="001166EF">
        <w:rPr>
          <w:rFonts w:asciiTheme="majorHAnsi" w:hAnsiTheme="minorEastAsia" w:cstheme="majorHAnsi"/>
          <w:color w:val="FF0000"/>
          <w:szCs w:val="21"/>
        </w:rPr>
        <w:t>，</w:t>
      </w:r>
      <w:r w:rsidR="00096524" w:rsidRPr="001166EF">
        <w:rPr>
          <w:rFonts w:asciiTheme="majorHAnsi" w:hAnsiTheme="majorHAnsi" w:cstheme="majorHAnsi"/>
          <w:color w:val="FF0000"/>
          <w:position w:val="-22"/>
          <w:szCs w:val="21"/>
        </w:rPr>
        <w:object w:dxaOrig="840" w:dyaOrig="560">
          <v:shape id="_x0000_i1059" type="#_x0000_t75" style="width:42pt;height:27.75pt" o:ole="">
            <v:imagedata r:id="rId24" o:title=""/>
          </v:shape>
          <o:OLEObject Type="Embed" ProgID="Equation.DSMT4" ShapeID="_x0000_i1059" DrawAspect="Content" ObjectID="_1536743189" r:id="rId25"/>
        </w:object>
      </w:r>
      <w:r w:rsidRPr="001166EF">
        <w:rPr>
          <w:rFonts w:asciiTheme="majorHAnsi" w:hAnsiTheme="minorEastAsia" w:cstheme="majorHAnsi"/>
          <w:color w:val="FF0000"/>
          <w:szCs w:val="21"/>
        </w:rPr>
        <w:t>，</w:t>
      </w:r>
      <w:r w:rsidR="00855553" w:rsidRPr="001166EF">
        <w:rPr>
          <w:rFonts w:asciiTheme="majorHAnsi" w:hAnsiTheme="majorHAnsi" w:cstheme="majorHAnsi"/>
          <w:i/>
          <w:color w:val="FF0000"/>
          <w:szCs w:val="21"/>
        </w:rPr>
        <w:t>G</w:t>
      </w:r>
      <w:r w:rsidR="00855553" w:rsidRPr="001166EF">
        <w:rPr>
          <w:rFonts w:asciiTheme="majorHAnsi" w:hAnsiTheme="majorHAnsi" w:cstheme="majorHAnsi"/>
          <w:color w:val="FF0000"/>
          <w:szCs w:val="21"/>
          <w:vertAlign w:val="subscript"/>
        </w:rPr>
        <w:t>1</w:t>
      </w:r>
      <w:r w:rsidR="00716072">
        <w:rPr>
          <w:rFonts w:asciiTheme="majorHAnsi" w:hAnsiTheme="majorHAnsi" w:cstheme="majorHAnsi"/>
          <w:color w:val="FF0000"/>
          <w:szCs w:val="21"/>
        </w:rPr>
        <w:t>＋</w:t>
      </w:r>
      <w:r w:rsidR="00855553" w:rsidRPr="001166EF">
        <w:rPr>
          <w:rFonts w:asciiTheme="majorHAnsi" w:hAnsiTheme="majorHAnsi" w:cstheme="majorHAnsi"/>
          <w:i/>
          <w:color w:val="FF0000"/>
          <w:szCs w:val="21"/>
        </w:rPr>
        <w:t>G</w:t>
      </w:r>
      <w:r w:rsidR="00855553" w:rsidRPr="001166EF">
        <w:rPr>
          <w:rFonts w:asciiTheme="majorHAnsi" w:hAnsiTheme="majorHAnsi" w:cstheme="majorHAnsi"/>
          <w:color w:val="FF0000"/>
          <w:szCs w:val="21"/>
          <w:vertAlign w:val="subscript"/>
        </w:rPr>
        <w:t>2</w:t>
      </w:r>
    </w:p>
    <w:p w:rsidR="00703A4F" w:rsidRPr="001166EF" w:rsidRDefault="006C0CA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【解析】先把板、人、绳子和滑轮看成整体，它们受到总的重力和天花板的拉力作用，所以天花板所受的拉力大小为：</w:t>
      </w:r>
      <w:r w:rsidRPr="001166EF">
        <w:rPr>
          <w:rFonts w:asciiTheme="majorHAnsi" w:hAnsiTheme="majorHAnsi" w:cstheme="majorHAnsi"/>
          <w:i/>
          <w:color w:val="FF0000"/>
          <w:szCs w:val="21"/>
        </w:rPr>
        <w:t>T</w:t>
      </w:r>
      <w:r w:rsidRPr="001166EF">
        <w:rPr>
          <w:rFonts w:asciiTheme="majorHAnsi" w:hAnsiTheme="minorEastAsia" w:cstheme="majorHAnsi"/>
          <w:color w:val="FF0000"/>
          <w:szCs w:val="21"/>
          <w:vertAlign w:val="subscript"/>
        </w:rPr>
        <w:t>总</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G</w:t>
      </w:r>
      <w:r w:rsidR="00823C86" w:rsidRPr="001166EF">
        <w:rPr>
          <w:rFonts w:asciiTheme="majorHAnsi" w:hAnsiTheme="majorHAnsi" w:cstheme="majorHAnsi"/>
          <w:color w:val="FF0000"/>
          <w:szCs w:val="21"/>
          <w:vertAlign w:val="subscript"/>
        </w:rPr>
        <w:t>1</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G</w:t>
      </w:r>
      <w:r w:rsidR="00823C86" w:rsidRPr="001166EF">
        <w:rPr>
          <w:rFonts w:asciiTheme="majorHAnsi" w:hAnsiTheme="majorHAnsi" w:cstheme="majorHAnsi"/>
          <w:color w:val="FF0000"/>
          <w:szCs w:val="21"/>
          <w:vertAlign w:val="subscript"/>
        </w:rPr>
        <w:t>2</w:t>
      </w:r>
      <w:r w:rsidRPr="001166EF">
        <w:rPr>
          <w:rFonts w:asciiTheme="majorHAnsi" w:hAnsiTheme="minorEastAsia" w:cstheme="majorHAnsi"/>
          <w:color w:val="FF0000"/>
          <w:szCs w:val="21"/>
        </w:rPr>
        <w:t>而人拉着的绳子与大滑轮下的两根绳子是同根绳子，拉力大小相等，所以人对绳子的拉力大小为</w:t>
      </w:r>
      <w:r w:rsidR="0022333B" w:rsidRPr="001166EF">
        <w:rPr>
          <w:rFonts w:asciiTheme="majorHAnsi" w:hAnsiTheme="majorHAnsi" w:cstheme="majorHAnsi"/>
          <w:position w:val="-22"/>
          <w:szCs w:val="21"/>
        </w:rPr>
        <w:object w:dxaOrig="1520" w:dyaOrig="580">
          <v:shape id="_x0000_i1029" type="#_x0000_t75" style="width:76.5pt;height:29.25pt" o:ole="" o:preferrelative="f">
            <v:imagedata r:id="rId26" o:title=""/>
            <o:lock v:ext="edit" aspectratio="f"/>
          </v:shape>
          <o:OLEObject Type="Embed" ProgID="Equation.DSMT4" ShapeID="_x0000_i1029" DrawAspect="Content" ObjectID="_1536743190" r:id="rId27"/>
        </w:object>
      </w:r>
      <w:r w:rsidR="00590B5A" w:rsidRPr="001166EF">
        <w:rPr>
          <w:rFonts w:asciiTheme="majorHAnsi" w:hAnsiTheme="minorEastAsia" w:cstheme="majorHAnsi"/>
          <w:color w:val="FF0000"/>
          <w:szCs w:val="21"/>
        </w:rPr>
        <w:t>；</w:t>
      </w:r>
      <w:r w:rsidRPr="001166EF">
        <w:rPr>
          <w:rFonts w:asciiTheme="majorHAnsi" w:hAnsiTheme="minorEastAsia" w:cstheme="majorHAnsi"/>
          <w:color w:val="FF0000"/>
          <w:szCs w:val="21"/>
        </w:rPr>
        <w:t>取人为研究对象，受到重力</w:t>
      </w:r>
      <w:r w:rsidRPr="001166EF">
        <w:rPr>
          <w:rFonts w:asciiTheme="majorHAnsi" w:hAnsiTheme="majorHAnsi" w:cstheme="majorHAnsi"/>
          <w:i/>
          <w:color w:val="FF0000"/>
          <w:szCs w:val="21"/>
        </w:rPr>
        <w:t>G</w:t>
      </w:r>
      <w:r w:rsidR="0001299C" w:rsidRPr="001166EF">
        <w:rPr>
          <w:rFonts w:asciiTheme="majorHAnsi" w:hAnsiTheme="majorHAnsi" w:cstheme="majorHAnsi"/>
          <w:color w:val="FF0000"/>
          <w:szCs w:val="21"/>
          <w:vertAlign w:val="subscript"/>
        </w:rPr>
        <w:t>1</w:t>
      </w:r>
      <w:r w:rsidRPr="001166EF">
        <w:rPr>
          <w:rFonts w:asciiTheme="majorHAnsi" w:hAnsiTheme="minorEastAsia" w:cstheme="majorHAnsi"/>
          <w:color w:val="FF0000"/>
          <w:szCs w:val="21"/>
        </w:rPr>
        <w:t>、板的支持力</w:t>
      </w:r>
      <w:r w:rsidRPr="001166EF">
        <w:rPr>
          <w:rFonts w:asciiTheme="majorHAnsi" w:hAnsiTheme="majorHAnsi" w:cstheme="majorHAnsi"/>
          <w:i/>
          <w:color w:val="FF0000"/>
          <w:szCs w:val="21"/>
        </w:rPr>
        <w:t>N</w:t>
      </w:r>
      <w:r w:rsidRPr="001166EF">
        <w:rPr>
          <w:rFonts w:asciiTheme="majorHAnsi" w:hAnsiTheme="minorEastAsia" w:cstheme="majorHAnsi"/>
          <w:color w:val="FF0000"/>
          <w:szCs w:val="21"/>
        </w:rPr>
        <w:t>和绳</w:t>
      </w:r>
      <w:r w:rsidRPr="001166EF">
        <w:rPr>
          <w:rFonts w:asciiTheme="majorHAnsi" w:hAnsiTheme="minorEastAsia" w:cstheme="majorHAnsi"/>
          <w:color w:val="FF0000"/>
          <w:szCs w:val="21"/>
        </w:rPr>
        <w:lastRenderedPageBreak/>
        <w:t>子向下的拉力</w:t>
      </w:r>
      <w:r w:rsidRPr="001166EF">
        <w:rPr>
          <w:rFonts w:asciiTheme="majorHAnsi" w:hAnsiTheme="majorHAnsi" w:cstheme="majorHAnsi"/>
          <w:i/>
          <w:color w:val="FF0000"/>
          <w:szCs w:val="21"/>
        </w:rPr>
        <w:t>T</w:t>
      </w:r>
      <w:r w:rsidRPr="001166EF">
        <w:rPr>
          <w:rFonts w:asciiTheme="majorHAnsi" w:hAnsiTheme="minorEastAsia" w:cstheme="majorHAnsi"/>
          <w:color w:val="FF0000"/>
          <w:szCs w:val="21"/>
        </w:rPr>
        <w:t>作用，所以</w:t>
      </w:r>
      <w:r w:rsidR="00096524" w:rsidRPr="001166EF">
        <w:rPr>
          <w:rFonts w:asciiTheme="majorHAnsi" w:hAnsiTheme="majorHAnsi" w:cstheme="majorHAnsi"/>
          <w:color w:val="FF0000"/>
          <w:position w:val="-22"/>
          <w:szCs w:val="21"/>
        </w:rPr>
        <w:object w:dxaOrig="1980" w:dyaOrig="560">
          <v:shape id="_x0000_i1060" type="#_x0000_t75" style="width:99pt;height:27.75pt" o:ole="">
            <v:imagedata r:id="rId28" o:title=""/>
          </v:shape>
          <o:OLEObject Type="Embed" ProgID="Equation.DSMT4" ShapeID="_x0000_i1060" DrawAspect="Content" ObjectID="_1536743191" r:id="rId29"/>
        </w:object>
      </w:r>
    </w:p>
    <w:p w:rsidR="00096524" w:rsidRPr="001166EF" w:rsidRDefault="00096524" w:rsidP="001166EF">
      <w:pPr>
        <w:spacing w:line="276" w:lineRule="auto"/>
        <w:rPr>
          <w:rFonts w:asciiTheme="majorHAnsi" w:hAnsiTheme="majorHAnsi" w:cstheme="majorHAnsi"/>
          <w:szCs w:val="21"/>
        </w:rPr>
      </w:pPr>
    </w:p>
    <w:p w:rsidR="00505E5F" w:rsidRPr="001166EF" w:rsidRDefault="0022333B" w:rsidP="001166EF">
      <w:pPr>
        <w:spacing w:line="276" w:lineRule="auto"/>
        <w:rPr>
          <w:rFonts w:asciiTheme="majorHAnsi" w:hAnsiTheme="majorHAnsi" w:cstheme="majorHAnsi"/>
          <w:szCs w:val="21"/>
        </w:rPr>
      </w:pPr>
      <w:r w:rsidRPr="001166EF">
        <w:rPr>
          <w:rFonts w:asciiTheme="majorHAnsi" w:hAnsiTheme="majorHAnsi" w:cstheme="majorHAnsi"/>
          <w:szCs w:val="21"/>
        </w:rPr>
        <w:t>6</w:t>
      </w:r>
      <w:r w:rsidRPr="001166EF">
        <w:rPr>
          <w:rFonts w:asciiTheme="majorHAnsi" w:hAnsiTheme="minorEastAsia" w:cstheme="majorHAnsi"/>
          <w:szCs w:val="21"/>
        </w:rPr>
        <w:t>、</w:t>
      </w:r>
      <w:r w:rsidR="00505E5F" w:rsidRPr="001166EF">
        <w:rPr>
          <w:rFonts w:asciiTheme="majorHAnsi" w:hAnsiTheme="minorEastAsia" w:cstheme="majorHAnsi"/>
          <w:szCs w:val="21"/>
        </w:rPr>
        <w:t>长方形均匀木块锯成如图所示的三部分，其中</w:t>
      </w:r>
      <w:r w:rsidR="00505E5F" w:rsidRPr="001166EF">
        <w:rPr>
          <w:rFonts w:asciiTheme="majorHAnsi" w:hAnsiTheme="majorHAnsi" w:cstheme="majorHAnsi"/>
          <w:i/>
          <w:szCs w:val="21"/>
        </w:rPr>
        <w:t>B</w:t>
      </w:r>
      <w:r w:rsidR="00505E5F" w:rsidRPr="001166EF">
        <w:rPr>
          <w:rFonts w:asciiTheme="majorHAnsi" w:hAnsiTheme="minorEastAsia" w:cstheme="majorHAnsi"/>
          <w:szCs w:val="21"/>
        </w:rPr>
        <w:t>、</w:t>
      </w:r>
      <w:r w:rsidR="00505E5F" w:rsidRPr="001166EF">
        <w:rPr>
          <w:rFonts w:asciiTheme="majorHAnsi" w:hAnsiTheme="majorHAnsi" w:cstheme="majorHAnsi"/>
          <w:i/>
          <w:szCs w:val="21"/>
        </w:rPr>
        <w:t>C</w:t>
      </w:r>
      <w:r w:rsidR="00505E5F" w:rsidRPr="001166EF">
        <w:rPr>
          <w:rFonts w:asciiTheme="majorHAnsi" w:hAnsiTheme="minorEastAsia" w:cstheme="majorHAnsi"/>
          <w:szCs w:val="21"/>
        </w:rPr>
        <w:t>两部分完全对称，现将三部分拼在一起放在粗糙水平面上，当用与木块左侧垂直的水平向右力</w:t>
      </w:r>
      <w:r w:rsidR="00505E5F" w:rsidRPr="001166EF">
        <w:rPr>
          <w:rFonts w:asciiTheme="majorHAnsi" w:hAnsiTheme="majorHAnsi" w:cstheme="majorHAnsi"/>
          <w:i/>
          <w:szCs w:val="21"/>
        </w:rPr>
        <w:t>F</w:t>
      </w:r>
      <w:r w:rsidR="00505E5F" w:rsidRPr="001166EF">
        <w:rPr>
          <w:rFonts w:asciiTheme="majorHAnsi" w:hAnsiTheme="minorEastAsia" w:cstheme="majorHAnsi"/>
          <w:szCs w:val="21"/>
        </w:rPr>
        <w:t>作用时，木块恰能向右匀速运动，且</w:t>
      </w:r>
      <w:r w:rsidR="00505E5F" w:rsidRPr="001166EF">
        <w:rPr>
          <w:rFonts w:asciiTheme="majorHAnsi" w:hAnsiTheme="majorHAnsi" w:cstheme="majorHAnsi"/>
          <w:i/>
          <w:szCs w:val="21"/>
        </w:rPr>
        <w:t>A</w:t>
      </w:r>
      <w:r w:rsidR="00505E5F" w:rsidRPr="001166EF">
        <w:rPr>
          <w:rFonts w:asciiTheme="majorHAnsi" w:hAnsiTheme="minorEastAsia" w:cstheme="majorHAnsi"/>
          <w:szCs w:val="21"/>
        </w:rPr>
        <w:t>与</w:t>
      </w:r>
      <w:r w:rsidR="00505E5F" w:rsidRPr="001166EF">
        <w:rPr>
          <w:rFonts w:asciiTheme="majorHAnsi" w:hAnsiTheme="majorHAnsi" w:cstheme="majorHAnsi"/>
          <w:szCs w:val="21"/>
        </w:rPr>
        <w:t>B</w:t>
      </w:r>
      <w:r w:rsidR="00505E5F" w:rsidRPr="001166EF">
        <w:rPr>
          <w:rFonts w:asciiTheme="majorHAnsi" w:hAnsiTheme="minorEastAsia" w:cstheme="majorHAnsi"/>
          <w:szCs w:val="21"/>
        </w:rPr>
        <w:t>、</w:t>
      </w:r>
      <w:r w:rsidR="00505E5F" w:rsidRPr="001166EF">
        <w:rPr>
          <w:rFonts w:asciiTheme="majorHAnsi" w:hAnsiTheme="majorHAnsi" w:cstheme="majorHAnsi"/>
          <w:i/>
          <w:szCs w:val="21"/>
        </w:rPr>
        <w:t>A</w:t>
      </w:r>
      <w:r w:rsidR="00505E5F" w:rsidRPr="001166EF">
        <w:rPr>
          <w:rFonts w:asciiTheme="majorHAnsi" w:hAnsiTheme="minorEastAsia" w:cstheme="majorHAnsi"/>
          <w:szCs w:val="21"/>
        </w:rPr>
        <w:t>与</w:t>
      </w:r>
      <w:r w:rsidR="00505E5F" w:rsidRPr="001166EF">
        <w:rPr>
          <w:rFonts w:asciiTheme="majorHAnsi" w:hAnsiTheme="majorHAnsi" w:cstheme="majorHAnsi"/>
          <w:i/>
          <w:szCs w:val="21"/>
        </w:rPr>
        <w:t>C</w:t>
      </w:r>
      <w:r w:rsidR="00505E5F" w:rsidRPr="001166EF">
        <w:rPr>
          <w:rFonts w:asciiTheme="majorHAnsi" w:hAnsiTheme="minorEastAsia" w:cstheme="majorHAnsi"/>
          <w:szCs w:val="21"/>
        </w:rPr>
        <w:t>均无相对滑动，图中的</w:t>
      </w:r>
      <w:r w:rsidR="00505E5F" w:rsidRPr="001166EF">
        <w:rPr>
          <w:rFonts w:asciiTheme="majorHAnsi" w:hAnsiTheme="majorHAnsi" w:cstheme="majorHAnsi"/>
          <w:i/>
          <w:szCs w:val="21"/>
        </w:rPr>
        <w:t>θ</w:t>
      </w:r>
      <w:r w:rsidR="00505E5F" w:rsidRPr="001166EF">
        <w:rPr>
          <w:rFonts w:asciiTheme="majorHAnsi" w:hAnsiTheme="minorEastAsia" w:cstheme="majorHAnsi"/>
          <w:szCs w:val="21"/>
        </w:rPr>
        <w:t>角及</w:t>
      </w:r>
      <w:r w:rsidR="00505E5F" w:rsidRPr="001166EF">
        <w:rPr>
          <w:rFonts w:asciiTheme="majorHAnsi" w:hAnsiTheme="majorHAnsi" w:cstheme="majorHAnsi"/>
          <w:i/>
          <w:szCs w:val="21"/>
        </w:rPr>
        <w:t>F</w:t>
      </w:r>
      <w:r w:rsidR="00505E5F" w:rsidRPr="001166EF">
        <w:rPr>
          <w:rFonts w:asciiTheme="majorHAnsi" w:hAnsiTheme="minorEastAsia" w:cstheme="majorHAnsi"/>
          <w:szCs w:val="21"/>
        </w:rPr>
        <w:t>为已知，求</w:t>
      </w:r>
      <w:r w:rsidR="00505E5F" w:rsidRPr="001166EF">
        <w:rPr>
          <w:rFonts w:asciiTheme="majorHAnsi" w:hAnsiTheme="majorHAnsi" w:cstheme="majorHAnsi"/>
          <w:i/>
          <w:szCs w:val="21"/>
        </w:rPr>
        <w:t>A</w:t>
      </w:r>
      <w:r w:rsidR="00505E5F" w:rsidRPr="001166EF">
        <w:rPr>
          <w:rFonts w:asciiTheme="majorHAnsi" w:hAnsiTheme="minorEastAsia" w:cstheme="majorHAnsi"/>
          <w:szCs w:val="21"/>
        </w:rPr>
        <w:t>与</w:t>
      </w:r>
      <w:r w:rsidR="00505E5F" w:rsidRPr="001166EF">
        <w:rPr>
          <w:rFonts w:asciiTheme="majorHAnsi" w:hAnsiTheme="majorHAnsi" w:cstheme="majorHAnsi"/>
          <w:i/>
          <w:szCs w:val="21"/>
        </w:rPr>
        <w:t>B</w:t>
      </w:r>
      <w:r w:rsidR="00505E5F" w:rsidRPr="001166EF">
        <w:rPr>
          <w:rFonts w:asciiTheme="majorHAnsi" w:hAnsiTheme="minorEastAsia" w:cstheme="majorHAnsi"/>
          <w:szCs w:val="21"/>
        </w:rPr>
        <w:t>之间的压力为多少？</w:t>
      </w:r>
    </w:p>
    <w:p w:rsidR="00590B5A" w:rsidRPr="001166EF" w:rsidRDefault="00590B5A" w:rsidP="001166EF">
      <w:pPr>
        <w:spacing w:line="276" w:lineRule="auto"/>
        <w:rPr>
          <w:rFonts w:asciiTheme="majorHAnsi" w:hAnsiTheme="majorHAnsi" w:cstheme="majorHAnsi"/>
          <w:szCs w:val="21"/>
        </w:rPr>
      </w:pPr>
      <w:r w:rsidRPr="001166EF">
        <w:rPr>
          <w:rFonts w:asciiTheme="majorHAnsi" w:hAnsiTheme="majorHAnsi" w:cstheme="majorHAnsi"/>
          <w:noProof/>
          <w:color w:val="FF0000"/>
          <w:szCs w:val="21"/>
        </w:rPr>
        <w:drawing>
          <wp:anchor distT="0" distB="0" distL="114300" distR="114300" simplePos="0" relativeHeight="251630592" behindDoc="0" locked="0" layoutInCell="1" allowOverlap="1">
            <wp:simplePos x="0" y="0"/>
            <wp:positionH relativeFrom="column">
              <wp:posOffset>4271645</wp:posOffset>
            </wp:positionH>
            <wp:positionV relativeFrom="paragraph">
              <wp:posOffset>10795</wp:posOffset>
            </wp:positionV>
            <wp:extent cx="1104900" cy="1066800"/>
            <wp:effectExtent l="0" t="0" r="0" b="0"/>
            <wp:wrapSquare wrapText="bothSides"/>
            <wp:docPr id="15387" name="图片 1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04900" cy="1066800"/>
                    </a:xfrm>
                    <a:prstGeom prst="rect">
                      <a:avLst/>
                    </a:prstGeom>
                  </pic:spPr>
                </pic:pic>
              </a:graphicData>
            </a:graphic>
          </wp:anchor>
        </w:drawing>
      </w:r>
    </w:p>
    <w:p w:rsidR="00590B5A" w:rsidRPr="001166EF" w:rsidRDefault="00590B5A" w:rsidP="001166EF">
      <w:pPr>
        <w:spacing w:line="276" w:lineRule="auto"/>
        <w:rPr>
          <w:rFonts w:asciiTheme="majorHAnsi" w:hAnsiTheme="majorHAnsi" w:cstheme="majorHAnsi"/>
          <w:szCs w:val="21"/>
        </w:rPr>
      </w:pPr>
    </w:p>
    <w:p w:rsidR="00590B5A" w:rsidRPr="001166EF" w:rsidRDefault="00590B5A" w:rsidP="001166EF">
      <w:pPr>
        <w:spacing w:line="276" w:lineRule="auto"/>
        <w:rPr>
          <w:rFonts w:asciiTheme="majorHAnsi" w:hAnsiTheme="majorHAnsi" w:cstheme="majorHAnsi"/>
          <w:szCs w:val="21"/>
        </w:rPr>
      </w:pPr>
    </w:p>
    <w:p w:rsidR="00F85B8A" w:rsidRPr="001166EF" w:rsidRDefault="00F85B8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F85B8A" w:rsidRPr="001166EF" w:rsidRDefault="00F85B8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716072">
        <w:rPr>
          <w:rFonts w:asciiTheme="majorHAnsi" w:hAnsiTheme="majorHAnsi" w:cstheme="majorHAnsi"/>
          <w:color w:val="FF0000"/>
          <w:szCs w:val="21"/>
        </w:rPr>
        <w:fldChar w:fldCharType="begin"/>
      </w:r>
      <w:r w:rsidR="00716072">
        <w:rPr>
          <w:rFonts w:asciiTheme="majorHAnsi" w:hAnsiTheme="majorHAnsi" w:cstheme="majorHAnsi" w:hint="eastAsia"/>
          <w:color w:val="FF0000"/>
          <w:szCs w:val="21"/>
        </w:rPr>
        <w:instrText>eq \f(1,4)</w:instrText>
      </w:r>
      <w:r w:rsidR="00716072">
        <w:rPr>
          <w:rFonts w:asciiTheme="majorHAnsi" w:hAnsiTheme="majorHAnsi" w:cstheme="majorHAnsi"/>
          <w:color w:val="FF0000"/>
          <w:szCs w:val="21"/>
        </w:rPr>
        <w:fldChar w:fldCharType="end"/>
      </w:r>
      <w:r w:rsidR="00716072" w:rsidRPr="001166EF">
        <w:rPr>
          <w:rFonts w:asciiTheme="majorHAnsi" w:hAnsiTheme="majorHAnsi" w:cstheme="majorHAnsi"/>
          <w:i/>
          <w:color w:val="FF0000"/>
          <w:szCs w:val="21"/>
        </w:rPr>
        <w:t>F</w:t>
      </w:r>
      <w:r w:rsidR="00716072" w:rsidRPr="001166EF">
        <w:rPr>
          <w:rFonts w:asciiTheme="majorHAnsi" w:hAnsiTheme="majorHAnsi" w:cstheme="majorHAnsi"/>
          <w:color w:val="FF0000"/>
          <w:szCs w:val="21"/>
        </w:rPr>
        <w:t>sin</w:t>
      </w:r>
      <w:r w:rsidR="00716072" w:rsidRPr="001166EF">
        <w:rPr>
          <w:rFonts w:asciiTheme="majorHAnsi" w:hAnsiTheme="majorHAnsi" w:cstheme="majorHAnsi"/>
          <w:i/>
          <w:color w:val="FF0000"/>
          <w:szCs w:val="21"/>
        </w:rPr>
        <w:t>θ</w:t>
      </w:r>
    </w:p>
    <w:p w:rsidR="000852AD" w:rsidRPr="001166EF" w:rsidRDefault="00716072" w:rsidP="001166EF">
      <w:pPr>
        <w:spacing w:line="276" w:lineRule="auto"/>
        <w:rPr>
          <w:rFonts w:asciiTheme="majorHAnsi" w:hAnsiTheme="majorHAnsi" w:cstheme="majorHAnsi"/>
          <w:color w:val="FF0000"/>
          <w:szCs w:val="21"/>
        </w:rPr>
      </w:pPr>
      <w:r>
        <w:rPr>
          <w:rFonts w:asciiTheme="majorHAnsi" w:hAnsiTheme="minorEastAsia" w:cstheme="majorHAnsi"/>
          <w:noProof/>
          <w:color w:val="FF0000"/>
          <w:szCs w:val="21"/>
        </w:rPr>
        <w:drawing>
          <wp:anchor distT="0" distB="0" distL="114300" distR="114300" simplePos="0" relativeHeight="251634688" behindDoc="0" locked="0" layoutInCell="1" allowOverlap="1">
            <wp:simplePos x="0" y="0"/>
            <wp:positionH relativeFrom="column">
              <wp:posOffset>4414520</wp:posOffset>
            </wp:positionH>
            <wp:positionV relativeFrom="paragraph">
              <wp:posOffset>886460</wp:posOffset>
            </wp:positionV>
            <wp:extent cx="1114425" cy="714375"/>
            <wp:effectExtent l="19050" t="0" r="9525" b="0"/>
            <wp:wrapSquare wrapText="bothSides"/>
            <wp:docPr id="15388" name="图片 1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4425" cy="714375"/>
                    </a:xfrm>
                    <a:prstGeom prst="rect">
                      <a:avLst/>
                    </a:prstGeom>
                  </pic:spPr>
                </pic:pic>
              </a:graphicData>
            </a:graphic>
          </wp:anchor>
        </w:drawing>
      </w:r>
      <w:r w:rsidR="00F85B8A" w:rsidRPr="001166EF">
        <w:rPr>
          <w:rFonts w:asciiTheme="majorHAnsi" w:hAnsiTheme="minorEastAsia" w:cstheme="majorHAnsi"/>
          <w:color w:val="FF0000"/>
          <w:szCs w:val="21"/>
        </w:rPr>
        <w:t>【解析】</w:t>
      </w:r>
      <w:r w:rsidR="00505E5F" w:rsidRPr="001166EF">
        <w:rPr>
          <w:rFonts w:asciiTheme="majorHAnsi" w:hAnsiTheme="minorEastAsia" w:cstheme="majorHAnsi"/>
          <w:color w:val="FF0000"/>
          <w:szCs w:val="21"/>
        </w:rPr>
        <w:t>以整体为研究对象，</w:t>
      </w:r>
      <w:r w:rsidR="00FF6D58" w:rsidRPr="001166EF">
        <w:rPr>
          <w:rFonts w:asciiTheme="majorHAnsi" w:hAnsiTheme="majorHAnsi" w:cstheme="majorHAnsi"/>
          <w:color w:val="FF0000"/>
          <w:szCs w:val="21"/>
        </w:rPr>
        <w:t>A</w:t>
      </w:r>
      <w:r w:rsidR="009A3D29" w:rsidRPr="001166EF">
        <w:rPr>
          <w:rFonts w:asciiTheme="majorHAnsi" w:hAnsiTheme="minorEastAsia" w:cstheme="majorHAnsi"/>
          <w:color w:val="FF0000"/>
          <w:szCs w:val="21"/>
        </w:rPr>
        <w:t>、</w:t>
      </w:r>
      <w:r w:rsidR="00FF6D58" w:rsidRPr="001166EF">
        <w:rPr>
          <w:rFonts w:asciiTheme="majorHAnsi" w:hAnsiTheme="majorHAnsi" w:cstheme="majorHAnsi"/>
          <w:color w:val="FF0000"/>
          <w:szCs w:val="21"/>
        </w:rPr>
        <w:t>B</w:t>
      </w:r>
      <w:r w:rsidR="009A3D29" w:rsidRPr="001166EF">
        <w:rPr>
          <w:rFonts w:asciiTheme="majorHAnsi" w:hAnsiTheme="minorEastAsia" w:cstheme="majorHAnsi"/>
          <w:color w:val="FF0000"/>
          <w:szCs w:val="21"/>
        </w:rPr>
        <w:t>、</w:t>
      </w:r>
      <w:r w:rsidR="00FF6D58" w:rsidRPr="001166EF">
        <w:rPr>
          <w:rFonts w:asciiTheme="majorHAnsi" w:hAnsiTheme="majorHAnsi" w:cstheme="majorHAnsi"/>
          <w:color w:val="FF0000"/>
          <w:szCs w:val="21"/>
        </w:rPr>
        <w:t>C</w:t>
      </w:r>
      <w:r w:rsidR="00FF6D58" w:rsidRPr="001166EF">
        <w:rPr>
          <w:rFonts w:asciiTheme="majorHAnsi" w:hAnsiTheme="minorEastAsia" w:cstheme="majorHAnsi"/>
          <w:color w:val="FF0000"/>
          <w:szCs w:val="21"/>
        </w:rPr>
        <w:t>三块</w:t>
      </w:r>
      <w:r w:rsidR="00505E5F" w:rsidRPr="001166EF">
        <w:rPr>
          <w:rFonts w:asciiTheme="majorHAnsi" w:hAnsiTheme="minorEastAsia" w:cstheme="majorHAnsi"/>
          <w:color w:val="FF0000"/>
          <w:szCs w:val="21"/>
        </w:rPr>
        <w:t>木块</w:t>
      </w:r>
      <w:r w:rsidR="00FF6D58" w:rsidRPr="001166EF">
        <w:rPr>
          <w:rFonts w:asciiTheme="majorHAnsi" w:hAnsiTheme="minorEastAsia" w:cstheme="majorHAnsi"/>
          <w:color w:val="FF0000"/>
          <w:szCs w:val="21"/>
        </w:rPr>
        <w:t>一起向右匀速运动故沿运动方向上，</w:t>
      </w:r>
      <w:r w:rsidR="00FF6D58" w:rsidRPr="001166EF">
        <w:rPr>
          <w:rFonts w:asciiTheme="majorHAnsi" w:hAnsiTheme="majorHAnsi" w:cstheme="majorHAnsi"/>
          <w:i/>
          <w:color w:val="FF0000"/>
          <w:szCs w:val="21"/>
        </w:rPr>
        <w:t>F</w:t>
      </w:r>
      <w:r w:rsidR="00FF6D58" w:rsidRPr="001166EF">
        <w:rPr>
          <w:rFonts w:asciiTheme="majorHAnsi" w:hAnsiTheme="minorEastAsia" w:cstheme="majorHAnsi"/>
          <w:color w:val="FF0000"/>
          <w:szCs w:val="21"/>
        </w:rPr>
        <w:t>与它们所受到地面的滑动摩擦力</w:t>
      </w:r>
      <w:r w:rsidR="00FF6D58" w:rsidRPr="001166EF">
        <w:rPr>
          <w:rFonts w:asciiTheme="majorHAnsi" w:hAnsiTheme="majorHAnsi" w:cstheme="majorHAnsi"/>
          <w:i/>
          <w:color w:val="FF0000"/>
          <w:szCs w:val="21"/>
        </w:rPr>
        <w:t>f</w:t>
      </w:r>
      <w:r w:rsidR="00FF6D58" w:rsidRPr="001166EF">
        <w:rPr>
          <w:rFonts w:asciiTheme="majorHAnsi" w:hAnsiTheme="minorEastAsia" w:cstheme="majorHAnsi"/>
          <w:color w:val="FF0000"/>
          <w:szCs w:val="21"/>
          <w:vertAlign w:val="subscript"/>
        </w:rPr>
        <w:t>合</w:t>
      </w:r>
      <w:r w:rsidR="00FF6D58" w:rsidRPr="001166EF">
        <w:rPr>
          <w:rFonts w:asciiTheme="majorHAnsi" w:hAnsiTheme="minorEastAsia" w:cstheme="majorHAnsi"/>
          <w:color w:val="FF0000"/>
          <w:szCs w:val="21"/>
        </w:rPr>
        <w:t>是一对平衡力，</w:t>
      </w:r>
      <w:r w:rsidR="00505E5F" w:rsidRPr="001166EF">
        <w:rPr>
          <w:rFonts w:asciiTheme="majorHAnsi" w:hAnsiTheme="majorHAnsi" w:cstheme="majorHAnsi"/>
          <w:i/>
          <w:color w:val="FF0000"/>
          <w:szCs w:val="21"/>
        </w:rPr>
        <w:t>F</w:t>
      </w:r>
      <w:r>
        <w:rPr>
          <w:rFonts w:asciiTheme="majorHAnsi" w:hAnsiTheme="majorHAnsi" w:cstheme="majorHAnsi"/>
          <w:i/>
          <w:color w:val="FF0000"/>
          <w:szCs w:val="21"/>
        </w:rPr>
        <w:t>＝</w:t>
      </w:r>
      <w:r w:rsidR="00E71E8E" w:rsidRPr="001166EF">
        <w:rPr>
          <w:rFonts w:asciiTheme="majorHAnsi" w:hAnsiTheme="majorHAnsi" w:cstheme="majorHAnsi"/>
          <w:i/>
          <w:color w:val="FF0000"/>
          <w:szCs w:val="21"/>
        </w:rPr>
        <w:t>f</w:t>
      </w:r>
      <w:r w:rsidR="00505E5F" w:rsidRPr="001166EF">
        <w:rPr>
          <w:rFonts w:asciiTheme="majorHAnsi" w:hAnsiTheme="minorEastAsia" w:cstheme="majorHAnsi"/>
          <w:color w:val="FF0000"/>
          <w:szCs w:val="21"/>
          <w:vertAlign w:val="subscript"/>
        </w:rPr>
        <w:t>合</w:t>
      </w:r>
      <w:r>
        <w:rPr>
          <w:rFonts w:asciiTheme="majorHAnsi" w:hAnsiTheme="minorEastAsia" w:cstheme="majorHAnsi" w:hint="eastAsia"/>
          <w:color w:val="FF0000"/>
          <w:szCs w:val="21"/>
        </w:rPr>
        <w:t>，</w:t>
      </w:r>
      <w:r w:rsidR="00ED7A61" w:rsidRPr="001166EF">
        <w:rPr>
          <w:rFonts w:asciiTheme="majorHAnsi" w:hAnsiTheme="minorEastAsia" w:cstheme="majorHAnsi"/>
          <w:color w:val="FF0000"/>
          <w:szCs w:val="21"/>
        </w:rPr>
        <w:t>又因为</w:t>
      </w:r>
      <w:r w:rsidR="00FF6D58" w:rsidRPr="001166EF">
        <w:rPr>
          <w:rFonts w:asciiTheme="majorHAnsi" w:hAnsiTheme="minorEastAsia" w:cstheme="majorHAnsi"/>
          <w:color w:val="FF0000"/>
          <w:szCs w:val="21"/>
        </w:rPr>
        <w:t>木块受到的摩擦力与它们的质量成正比，</w:t>
      </w:r>
      <w:r w:rsidR="00ED7A61" w:rsidRPr="001166EF">
        <w:rPr>
          <w:rFonts w:asciiTheme="majorHAnsi" w:hAnsiTheme="majorHAnsi" w:cstheme="majorHAnsi"/>
          <w:i/>
          <w:color w:val="FF0000"/>
          <w:szCs w:val="21"/>
        </w:rPr>
        <w:t>m</w:t>
      </w:r>
      <w:r w:rsidR="00ED7A61" w:rsidRPr="001166EF">
        <w:rPr>
          <w:rFonts w:asciiTheme="majorHAnsi" w:hAnsiTheme="majorHAnsi" w:cstheme="majorHAnsi"/>
          <w:i/>
          <w:color w:val="FF0000"/>
          <w:szCs w:val="21"/>
          <w:vertAlign w:val="subscript"/>
        </w:rPr>
        <w:t>A</w:t>
      </w:r>
      <w:r>
        <w:rPr>
          <w:rFonts w:asciiTheme="majorHAnsi" w:hAnsiTheme="majorHAnsi" w:cstheme="majorHAnsi"/>
          <w:color w:val="FF0000"/>
          <w:szCs w:val="21"/>
        </w:rPr>
        <w:t>＝</w:t>
      </w:r>
      <w:r w:rsidR="00ED7A61" w:rsidRPr="001166EF">
        <w:rPr>
          <w:rFonts w:asciiTheme="majorHAnsi" w:hAnsiTheme="majorHAnsi" w:cstheme="majorHAnsi"/>
          <w:color w:val="FF0000"/>
          <w:szCs w:val="21"/>
        </w:rPr>
        <w:t>2</w:t>
      </w:r>
      <w:r w:rsidR="00ED7A61" w:rsidRPr="001166EF">
        <w:rPr>
          <w:rFonts w:asciiTheme="majorHAnsi" w:hAnsiTheme="majorHAnsi" w:cstheme="majorHAnsi"/>
          <w:i/>
          <w:color w:val="FF0000"/>
          <w:szCs w:val="21"/>
        </w:rPr>
        <w:t>m</w:t>
      </w:r>
      <w:r w:rsidR="00ED7A61" w:rsidRPr="001166EF">
        <w:rPr>
          <w:rFonts w:asciiTheme="majorHAnsi" w:hAnsiTheme="majorHAnsi" w:cstheme="majorHAnsi"/>
          <w:i/>
          <w:color w:val="FF0000"/>
          <w:szCs w:val="21"/>
          <w:vertAlign w:val="subscript"/>
        </w:rPr>
        <w:t>B</w:t>
      </w:r>
      <w:r>
        <w:rPr>
          <w:rFonts w:asciiTheme="majorHAnsi" w:hAnsiTheme="majorHAnsi" w:cstheme="majorHAnsi"/>
          <w:color w:val="FF0000"/>
          <w:szCs w:val="21"/>
        </w:rPr>
        <w:t>＝</w:t>
      </w:r>
      <w:r w:rsidR="00ED7A61" w:rsidRPr="001166EF">
        <w:rPr>
          <w:rFonts w:asciiTheme="majorHAnsi" w:hAnsiTheme="majorHAnsi" w:cstheme="majorHAnsi"/>
          <w:color w:val="FF0000"/>
          <w:szCs w:val="21"/>
        </w:rPr>
        <w:t>2</w:t>
      </w:r>
      <w:r w:rsidR="00ED7A61" w:rsidRPr="001166EF">
        <w:rPr>
          <w:rFonts w:asciiTheme="majorHAnsi" w:hAnsiTheme="majorHAnsi" w:cstheme="majorHAnsi"/>
          <w:i/>
          <w:color w:val="FF0000"/>
          <w:szCs w:val="21"/>
        </w:rPr>
        <w:t>m</w:t>
      </w:r>
      <w:r w:rsidR="00ED7A61" w:rsidRPr="001166EF">
        <w:rPr>
          <w:rFonts w:asciiTheme="majorHAnsi" w:hAnsiTheme="majorHAnsi" w:cstheme="majorHAnsi"/>
          <w:i/>
          <w:color w:val="FF0000"/>
          <w:szCs w:val="21"/>
          <w:vertAlign w:val="subscript"/>
        </w:rPr>
        <w:t>C</w:t>
      </w:r>
      <w:r w:rsidR="00ED7A61" w:rsidRPr="001166EF">
        <w:rPr>
          <w:rFonts w:asciiTheme="majorHAnsi" w:hAnsiTheme="minorEastAsia" w:cstheme="majorHAnsi"/>
          <w:color w:val="FF0000"/>
          <w:szCs w:val="21"/>
        </w:rPr>
        <w:t>且动摩擦因数相同，</w:t>
      </w:r>
      <w:r w:rsidR="00FF6D58" w:rsidRPr="001166EF">
        <w:rPr>
          <w:rFonts w:asciiTheme="majorHAnsi" w:hAnsiTheme="majorHAnsi" w:cstheme="majorHAnsi"/>
          <w:i/>
          <w:color w:val="FF0000"/>
          <w:szCs w:val="21"/>
        </w:rPr>
        <w:t>f</w:t>
      </w:r>
      <w:r w:rsidR="00FF6D58" w:rsidRPr="001166EF">
        <w:rPr>
          <w:rFonts w:asciiTheme="majorHAnsi" w:hAnsiTheme="majorHAnsi" w:cstheme="majorHAnsi"/>
          <w:i/>
          <w:color w:val="FF0000"/>
          <w:szCs w:val="21"/>
          <w:vertAlign w:val="subscript"/>
        </w:rPr>
        <w:t>A</w:t>
      </w:r>
      <w:r>
        <w:rPr>
          <w:rFonts w:asciiTheme="majorHAnsi" w:hAnsiTheme="majorHAnsi" w:cstheme="majorHAnsi"/>
          <w:color w:val="FF0000"/>
          <w:szCs w:val="21"/>
        </w:rPr>
        <w:t>＝</w:t>
      </w:r>
      <w:r w:rsidR="00FF6D58" w:rsidRPr="001166EF">
        <w:rPr>
          <w:rFonts w:asciiTheme="majorHAnsi" w:hAnsiTheme="majorHAnsi" w:cstheme="majorHAnsi"/>
          <w:color w:val="FF0000"/>
          <w:szCs w:val="21"/>
        </w:rPr>
        <w:t>2</w:t>
      </w:r>
      <w:r w:rsidR="00FF6D58" w:rsidRPr="001166EF">
        <w:rPr>
          <w:rFonts w:asciiTheme="majorHAnsi" w:hAnsiTheme="majorHAnsi" w:cstheme="majorHAnsi"/>
          <w:i/>
          <w:color w:val="FF0000"/>
          <w:szCs w:val="21"/>
        </w:rPr>
        <w:t>f</w:t>
      </w:r>
      <w:r w:rsidR="00FF6D58" w:rsidRPr="001166EF">
        <w:rPr>
          <w:rFonts w:asciiTheme="majorHAnsi" w:hAnsiTheme="majorHAnsi" w:cstheme="majorHAnsi"/>
          <w:i/>
          <w:color w:val="FF0000"/>
          <w:szCs w:val="21"/>
          <w:vertAlign w:val="subscript"/>
        </w:rPr>
        <w:t>B</w:t>
      </w:r>
      <w:r>
        <w:rPr>
          <w:rFonts w:asciiTheme="majorHAnsi" w:hAnsiTheme="majorHAnsi" w:cstheme="majorHAnsi"/>
          <w:color w:val="FF0000"/>
          <w:szCs w:val="21"/>
        </w:rPr>
        <w:t>＝</w:t>
      </w:r>
      <w:r w:rsidR="00FF6D58" w:rsidRPr="001166EF">
        <w:rPr>
          <w:rFonts w:asciiTheme="majorHAnsi" w:hAnsiTheme="majorHAnsi" w:cstheme="majorHAnsi"/>
          <w:color w:val="FF0000"/>
          <w:szCs w:val="21"/>
        </w:rPr>
        <w:t>2</w:t>
      </w:r>
      <w:r w:rsidR="00FF6D58" w:rsidRPr="001166EF">
        <w:rPr>
          <w:rFonts w:asciiTheme="majorHAnsi" w:hAnsiTheme="majorHAnsi" w:cstheme="majorHAnsi"/>
          <w:i/>
          <w:color w:val="FF0000"/>
          <w:szCs w:val="21"/>
        </w:rPr>
        <w:t>f</w:t>
      </w:r>
      <w:r w:rsidR="00FF6D58" w:rsidRPr="001166EF">
        <w:rPr>
          <w:rFonts w:asciiTheme="majorHAnsi" w:hAnsiTheme="majorHAnsi" w:cstheme="majorHAnsi"/>
          <w:i/>
          <w:color w:val="FF0000"/>
          <w:szCs w:val="21"/>
          <w:vertAlign w:val="subscript"/>
        </w:rPr>
        <w:t>C</w:t>
      </w:r>
      <w:r w:rsidR="00FF6D58" w:rsidRPr="001166EF">
        <w:rPr>
          <w:rFonts w:asciiTheme="majorHAnsi" w:hAnsiTheme="minorEastAsia" w:cstheme="majorHAnsi"/>
          <w:color w:val="FF0000"/>
          <w:szCs w:val="21"/>
        </w:rPr>
        <w:t>，</w:t>
      </w:r>
      <w:r w:rsidR="00ED7A61" w:rsidRPr="001166EF">
        <w:rPr>
          <w:rFonts w:asciiTheme="majorHAnsi" w:hAnsiTheme="minorEastAsia" w:cstheme="majorHAnsi"/>
          <w:color w:val="FF0000"/>
          <w:szCs w:val="21"/>
        </w:rPr>
        <w:t>所以</w:t>
      </w:r>
      <w:r w:rsidR="00ED7A61" w:rsidRPr="001166EF">
        <w:rPr>
          <w:rFonts w:asciiTheme="majorHAnsi" w:hAnsiTheme="majorHAnsi" w:cstheme="majorHAnsi"/>
          <w:i/>
          <w:color w:val="FF0000"/>
          <w:szCs w:val="21"/>
        </w:rPr>
        <w:t>f</w:t>
      </w:r>
      <w:r w:rsidR="00ED7A61" w:rsidRPr="001166EF">
        <w:rPr>
          <w:rFonts w:asciiTheme="majorHAnsi" w:hAnsiTheme="majorHAnsi" w:cstheme="majorHAnsi"/>
          <w:i/>
          <w:color w:val="FF0000"/>
          <w:szCs w:val="21"/>
          <w:vertAlign w:val="subscript"/>
        </w:rPr>
        <w:t>B</w:t>
      </w:r>
      <w:r>
        <w:rPr>
          <w:rFonts w:asciiTheme="majorHAnsi" w:hAnsiTheme="majorHAnsi" w:cstheme="majorHAnsi"/>
          <w:color w:val="FF0000"/>
          <w:szCs w:val="21"/>
        </w:rPr>
        <w:t>＝</w:t>
      </w:r>
      <w:r w:rsidR="00ED7A61" w:rsidRPr="001166EF">
        <w:rPr>
          <w:rFonts w:asciiTheme="majorHAnsi" w:hAnsiTheme="majorHAnsi" w:cstheme="majorHAnsi"/>
          <w:i/>
          <w:color w:val="FF0000"/>
          <w:szCs w:val="21"/>
        </w:rPr>
        <w:t>F</w:t>
      </w:r>
      <w:r w:rsidR="00ED7A61" w:rsidRPr="001166EF">
        <w:rPr>
          <w:rFonts w:asciiTheme="majorHAnsi" w:hAnsiTheme="majorHAnsi" w:cstheme="majorHAnsi"/>
          <w:color w:val="FF0000"/>
          <w:szCs w:val="21"/>
        </w:rPr>
        <w:t>/4</w:t>
      </w:r>
      <w:r w:rsidR="00ED7A61" w:rsidRPr="001166EF">
        <w:rPr>
          <w:rFonts w:asciiTheme="majorHAnsi" w:hAnsiTheme="minorEastAsia" w:cstheme="majorHAnsi"/>
          <w:color w:val="FF0000"/>
          <w:szCs w:val="21"/>
        </w:rPr>
        <w:t>再以</w:t>
      </w:r>
      <w:r w:rsidR="00ED7A61" w:rsidRPr="001166EF">
        <w:rPr>
          <w:rFonts w:asciiTheme="majorHAnsi" w:hAnsiTheme="majorHAnsi" w:cstheme="majorHAnsi"/>
          <w:i/>
          <w:color w:val="FF0000"/>
          <w:szCs w:val="21"/>
        </w:rPr>
        <w:t>B</w:t>
      </w:r>
      <w:r w:rsidR="00ED7A61" w:rsidRPr="001166EF">
        <w:rPr>
          <w:rFonts w:asciiTheme="majorHAnsi" w:hAnsiTheme="minorEastAsia" w:cstheme="majorHAnsi"/>
          <w:color w:val="FF0000"/>
          <w:szCs w:val="21"/>
        </w:rPr>
        <w:t>为研究对象，受力如图所示，因</w:t>
      </w:r>
      <w:r w:rsidR="00ED7A61" w:rsidRPr="001166EF">
        <w:rPr>
          <w:rFonts w:asciiTheme="majorHAnsi" w:hAnsiTheme="majorHAnsi" w:cstheme="majorHAnsi"/>
          <w:i/>
          <w:color w:val="FF0000"/>
          <w:szCs w:val="21"/>
        </w:rPr>
        <w:t>B</w:t>
      </w:r>
      <w:r w:rsidR="00ED7A61" w:rsidRPr="001166EF">
        <w:rPr>
          <w:rFonts w:asciiTheme="majorHAnsi" w:hAnsiTheme="minorEastAsia" w:cstheme="majorHAnsi"/>
          <w:color w:val="FF0000"/>
          <w:szCs w:val="21"/>
        </w:rPr>
        <w:t>平衡，所以</w:t>
      </w:r>
      <w:r w:rsidR="00ED7A61" w:rsidRPr="001166EF">
        <w:rPr>
          <w:rFonts w:asciiTheme="majorHAnsi" w:hAnsiTheme="majorHAnsi" w:cstheme="majorHAnsi"/>
          <w:i/>
          <w:color w:val="FF0000"/>
          <w:szCs w:val="21"/>
        </w:rPr>
        <w:t>F</w:t>
      </w:r>
      <w:r w:rsidR="00AD51C0" w:rsidRPr="001166EF">
        <w:rPr>
          <w:rFonts w:asciiTheme="majorHAnsi" w:hAnsiTheme="majorHAnsi" w:cstheme="majorHAnsi"/>
          <w:i/>
          <w:color w:val="FF0000"/>
          <w:szCs w:val="21"/>
          <w:vertAlign w:val="subscript"/>
        </w:rPr>
        <w:t>AB</w:t>
      </w:r>
      <w:r>
        <w:rPr>
          <w:rFonts w:asciiTheme="majorHAnsi" w:hAnsiTheme="majorHAnsi" w:cstheme="majorHAnsi"/>
          <w:i/>
          <w:color w:val="FF0000"/>
          <w:szCs w:val="21"/>
        </w:rPr>
        <w:t>＝</w:t>
      </w:r>
      <w:r w:rsidR="00AD51C0" w:rsidRPr="001166EF">
        <w:rPr>
          <w:rFonts w:asciiTheme="majorHAnsi" w:hAnsiTheme="majorHAnsi" w:cstheme="majorHAnsi"/>
          <w:i/>
          <w:color w:val="FF0000"/>
          <w:szCs w:val="21"/>
        </w:rPr>
        <w:t>F</w:t>
      </w:r>
      <w:r w:rsidR="00AD51C0" w:rsidRPr="001166EF">
        <w:rPr>
          <w:rFonts w:asciiTheme="majorHAnsi" w:hAnsiTheme="majorHAnsi" w:cstheme="majorHAnsi"/>
          <w:color w:val="FF0000"/>
          <w:szCs w:val="21"/>
          <w:vertAlign w:val="subscript"/>
        </w:rPr>
        <w:t>1</w:t>
      </w:r>
      <w:r>
        <w:rPr>
          <w:rFonts w:asciiTheme="majorHAnsi" w:hAnsiTheme="majorHAnsi" w:cstheme="majorHAnsi"/>
          <w:color w:val="FF0000"/>
          <w:szCs w:val="21"/>
        </w:rPr>
        <w:t>＝</w:t>
      </w:r>
      <w:r w:rsidR="00ED7A61" w:rsidRPr="001166EF">
        <w:rPr>
          <w:rFonts w:asciiTheme="majorHAnsi" w:hAnsiTheme="majorHAnsi" w:cstheme="majorHAnsi"/>
          <w:i/>
          <w:color w:val="FF0000"/>
          <w:szCs w:val="21"/>
        </w:rPr>
        <w:t>f</w:t>
      </w:r>
      <w:r w:rsidR="00ED7A61" w:rsidRPr="001166EF">
        <w:rPr>
          <w:rFonts w:asciiTheme="majorHAnsi" w:hAnsiTheme="majorHAnsi" w:cstheme="majorHAnsi"/>
          <w:i/>
          <w:color w:val="FF0000"/>
          <w:szCs w:val="21"/>
          <w:vertAlign w:val="subscript"/>
        </w:rPr>
        <w:t>B</w:t>
      </w:r>
      <w:r w:rsidR="00ED7A61" w:rsidRPr="001166EF">
        <w:rPr>
          <w:rFonts w:asciiTheme="majorHAnsi" w:hAnsiTheme="majorHAnsi" w:cstheme="majorHAnsi"/>
          <w:color w:val="FF0000"/>
          <w:szCs w:val="21"/>
        </w:rPr>
        <w:t>sin</w:t>
      </w:r>
      <w:r w:rsidR="00ED7A61" w:rsidRPr="001166EF">
        <w:rPr>
          <w:rFonts w:asciiTheme="majorHAnsi" w:hAnsiTheme="majorHAnsi" w:cstheme="majorHAnsi"/>
          <w:i/>
          <w:color w:val="FF0000"/>
          <w:szCs w:val="21"/>
        </w:rPr>
        <w:t>θ</w:t>
      </w:r>
      <w:r w:rsidR="00ED7A61" w:rsidRPr="001166EF">
        <w:rPr>
          <w:rFonts w:asciiTheme="majorHAnsi" w:hAnsiTheme="minorEastAsia" w:cstheme="majorHAnsi"/>
          <w:color w:val="FF0000"/>
          <w:szCs w:val="21"/>
        </w:rPr>
        <w:t>即：</w:t>
      </w:r>
      <w:r w:rsidR="00ED7A61" w:rsidRPr="001166EF">
        <w:rPr>
          <w:rFonts w:asciiTheme="majorHAnsi" w:hAnsiTheme="majorHAnsi" w:cstheme="majorHAnsi"/>
          <w:i/>
          <w:color w:val="FF0000"/>
          <w:szCs w:val="21"/>
        </w:rPr>
        <w:t>F</w:t>
      </w:r>
      <w:r w:rsidR="0022333B" w:rsidRPr="001166EF">
        <w:rPr>
          <w:rFonts w:asciiTheme="majorHAnsi" w:hAnsiTheme="majorHAnsi" w:cstheme="majorHAnsi"/>
          <w:i/>
          <w:color w:val="FF0000"/>
          <w:szCs w:val="21"/>
          <w:vertAlign w:val="subscript"/>
        </w:rPr>
        <w:t>AB</w:t>
      </w:r>
      <w:r>
        <w:rPr>
          <w:rFonts w:asciiTheme="majorHAnsi" w:hAnsiTheme="majorHAnsi"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hint="eastAsia"/>
          <w:color w:val="FF0000"/>
          <w:szCs w:val="21"/>
        </w:rPr>
        <w:instrText>eq \f(1,4)</w:instrText>
      </w:r>
      <w:r>
        <w:rPr>
          <w:rFonts w:asciiTheme="majorHAnsi" w:hAnsiTheme="majorHAnsi" w:cstheme="majorHAnsi"/>
          <w:color w:val="FF0000"/>
          <w:szCs w:val="21"/>
        </w:rPr>
        <w:fldChar w:fldCharType="end"/>
      </w:r>
      <w:r w:rsidR="0022333B" w:rsidRPr="001166EF">
        <w:rPr>
          <w:rFonts w:asciiTheme="majorHAnsi" w:hAnsiTheme="majorHAnsi" w:cstheme="majorHAnsi"/>
          <w:i/>
          <w:color w:val="FF0000"/>
          <w:szCs w:val="21"/>
        </w:rPr>
        <w:t>F</w:t>
      </w:r>
      <w:r w:rsidR="0022333B" w:rsidRPr="001166EF">
        <w:rPr>
          <w:rFonts w:asciiTheme="majorHAnsi" w:hAnsiTheme="majorHAnsi" w:cstheme="majorHAnsi"/>
          <w:color w:val="FF0000"/>
          <w:szCs w:val="21"/>
        </w:rPr>
        <w:t>s</w:t>
      </w:r>
      <w:r w:rsidR="00ED7A61" w:rsidRPr="001166EF">
        <w:rPr>
          <w:rFonts w:asciiTheme="majorHAnsi" w:hAnsiTheme="majorHAnsi" w:cstheme="majorHAnsi"/>
          <w:color w:val="FF0000"/>
          <w:szCs w:val="21"/>
        </w:rPr>
        <w:t>in</w:t>
      </w:r>
      <w:r w:rsidR="00ED7A61" w:rsidRPr="001166EF">
        <w:rPr>
          <w:rFonts w:asciiTheme="majorHAnsi" w:hAnsiTheme="majorHAnsi" w:cstheme="majorHAnsi"/>
          <w:i/>
          <w:color w:val="FF0000"/>
          <w:szCs w:val="21"/>
        </w:rPr>
        <w:t>θ</w:t>
      </w:r>
    </w:p>
    <w:p w:rsidR="00ED7A61" w:rsidRPr="001166EF" w:rsidRDefault="00ED7A61" w:rsidP="001166EF">
      <w:pPr>
        <w:spacing w:line="276" w:lineRule="auto"/>
        <w:rPr>
          <w:rFonts w:asciiTheme="majorHAnsi" w:hAnsiTheme="majorHAnsi" w:cstheme="majorHAnsi"/>
          <w:szCs w:val="21"/>
        </w:rPr>
      </w:pPr>
    </w:p>
    <w:p w:rsidR="00505E5F" w:rsidRPr="001166EF" w:rsidRDefault="00505E5F" w:rsidP="001166EF">
      <w:pPr>
        <w:spacing w:line="276" w:lineRule="auto"/>
        <w:rPr>
          <w:rFonts w:asciiTheme="majorHAnsi" w:hAnsiTheme="majorHAnsi" w:cstheme="majorHAnsi"/>
          <w:szCs w:val="21"/>
        </w:rPr>
      </w:pPr>
    </w:p>
    <w:p w:rsidR="00A908EC" w:rsidRPr="00716072" w:rsidRDefault="00A908EC" w:rsidP="001166EF">
      <w:pPr>
        <w:spacing w:line="276" w:lineRule="auto"/>
        <w:rPr>
          <w:rFonts w:asciiTheme="majorHAnsi" w:hAnsiTheme="majorHAnsi" w:cstheme="majorHAnsi"/>
          <w:color w:val="FF0000"/>
          <w:szCs w:val="21"/>
        </w:rPr>
      </w:pPr>
    </w:p>
    <w:p w:rsidR="00590B5A" w:rsidRPr="001166EF" w:rsidRDefault="00590B5A" w:rsidP="001166EF">
      <w:pPr>
        <w:spacing w:line="276" w:lineRule="auto"/>
        <w:rPr>
          <w:rFonts w:asciiTheme="majorHAnsi" w:hAnsiTheme="majorHAnsi" w:cstheme="majorHAnsi"/>
          <w:color w:val="FF0000"/>
          <w:szCs w:val="21"/>
        </w:rPr>
      </w:pPr>
    </w:p>
    <w:p w:rsidR="004404FC" w:rsidRPr="001166EF" w:rsidRDefault="007A5457" w:rsidP="001166EF">
      <w:pPr>
        <w:spacing w:line="276" w:lineRule="auto"/>
        <w:rPr>
          <w:rFonts w:asciiTheme="majorHAnsi" w:hAnsiTheme="majorHAnsi" w:cstheme="majorHAnsi"/>
          <w:color w:val="FF0000"/>
          <w:szCs w:val="21"/>
        </w:rPr>
      </w:pPr>
      <w:r w:rsidRPr="001166EF">
        <w:rPr>
          <w:rFonts w:asciiTheme="majorHAnsi" w:hAnsiTheme="majorHAnsi" w:cstheme="majorHAnsi"/>
          <w:color w:val="FF0000"/>
          <w:szCs w:val="21"/>
        </w:rPr>
      </w:r>
      <w:r w:rsidRPr="001166EF">
        <w:rPr>
          <w:rFonts w:asciiTheme="majorHAnsi" w:hAnsiTheme="majorHAnsi" w:cstheme="majorHAnsi"/>
          <w:color w:val="FF0000"/>
          <w:szCs w:val="21"/>
        </w:rPr>
        <w:pict>
          <v:group id="_x0000_s1898" style="width:308.25pt;height:51.75pt;mso-position-horizontal-relative:char;mso-position-vertical-relative:line" coordorigin="3210,9483" coordsize="6165,1035">
            <v:shape id="图片 18" o:spid="_x0000_s18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0" o:title="" grayscale="t" bilevel="t"/>
              <v:path arrowok="t"/>
            </v:shape>
            <v:shape id="文本框 19" o:spid="_x0000_s19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1166EF" w:rsidRPr="00AB64F6" w:rsidRDefault="001166EF" w:rsidP="00CB0E73">
                    <w:pPr>
                      <w:rPr>
                        <w:rFonts w:ascii="黑体" w:eastAsia="黑体"/>
                        <w:sz w:val="24"/>
                      </w:rPr>
                    </w:pPr>
                    <w:r>
                      <w:rPr>
                        <w:rFonts w:ascii="黑体" w:eastAsia="黑体" w:hint="eastAsia"/>
                        <w:sz w:val="24"/>
                      </w:rPr>
                      <w:t>知识点二</w:t>
                    </w:r>
                    <w:r w:rsidRPr="00AB64F6">
                      <w:rPr>
                        <w:rFonts w:ascii="黑体" w:eastAsia="黑体" w:hint="eastAsia"/>
                        <w:sz w:val="24"/>
                      </w:rPr>
                      <w:t>：</w:t>
                    </w:r>
                    <w:r>
                      <w:rPr>
                        <w:rFonts w:ascii="黑体" w:eastAsia="黑体"/>
                        <w:sz w:val="24"/>
                      </w:rPr>
                      <w:t>共点力平衡的</w:t>
                    </w:r>
                    <w:r>
                      <w:rPr>
                        <w:rFonts w:ascii="黑体" w:eastAsia="黑体" w:hint="eastAsia"/>
                        <w:sz w:val="24"/>
                      </w:rPr>
                      <w:t>综合</w:t>
                    </w:r>
                    <w:r>
                      <w:rPr>
                        <w:rFonts w:ascii="黑体" w:eastAsia="黑体"/>
                        <w:sz w:val="24"/>
                      </w:rPr>
                      <w:t>应</w:t>
                    </w:r>
                    <w:r>
                      <w:rPr>
                        <w:rFonts w:ascii="黑体" w:eastAsia="黑体" w:hint="eastAsia"/>
                        <w:sz w:val="24"/>
                      </w:rPr>
                      <w:t>用</w:t>
                    </w:r>
                  </w:p>
                  <w:p w:rsidR="001166EF" w:rsidRPr="00FD600A" w:rsidRDefault="001166EF" w:rsidP="00CB0E73">
                    <w:pPr>
                      <w:rPr>
                        <w:rFonts w:ascii="黑体" w:eastAsia="黑体"/>
                        <w:sz w:val="24"/>
                      </w:rPr>
                    </w:pPr>
                  </w:p>
                </w:txbxContent>
              </v:textbox>
            </v:shape>
            <w10:wrap type="none"/>
            <w10:anchorlock/>
          </v:group>
        </w:pic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ajorHAnsi" w:cstheme="majorHAnsi"/>
        </w:rPr>
        <w:t>1</w:t>
      </w:r>
      <w:r w:rsidR="00AA0B4D" w:rsidRPr="001166EF">
        <w:rPr>
          <w:rFonts w:asciiTheme="majorHAnsi" w:eastAsiaTheme="minorEastAsia" w:hAnsiTheme="minorEastAsia" w:cstheme="majorHAnsi"/>
        </w:rPr>
        <w:t>、</w:t>
      </w:r>
      <w:r w:rsidRPr="001166EF">
        <w:rPr>
          <w:rFonts w:asciiTheme="majorHAnsi" w:eastAsiaTheme="minorEastAsia" w:hAnsiTheme="minorEastAsia" w:cstheme="majorHAnsi"/>
        </w:rPr>
        <w:t>物体的平衡</w:t>
      </w:r>
    </w:p>
    <w:p w:rsidR="00954CF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inorEastAsia" w:cstheme="majorHAnsi"/>
        </w:rPr>
        <w:t>物体的平衡有两种情况：一是质点静止或做匀速直线运动，物体的加速度为零；</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ajorHAnsi" w:cstheme="majorHAnsi"/>
        </w:rPr>
        <w:t>2</w:t>
      </w:r>
      <w:r w:rsidR="00AA0B4D" w:rsidRPr="001166EF">
        <w:rPr>
          <w:rFonts w:asciiTheme="majorHAnsi" w:eastAsiaTheme="minorEastAsia" w:hAnsiTheme="minorEastAsia" w:cstheme="majorHAnsi"/>
        </w:rPr>
        <w:t>、</w:t>
      </w:r>
      <w:r w:rsidRPr="001166EF">
        <w:rPr>
          <w:rFonts w:asciiTheme="majorHAnsi" w:eastAsiaTheme="minorEastAsia" w:hAnsiTheme="minorEastAsia" w:cstheme="majorHAnsi"/>
        </w:rPr>
        <w:t>共点力作用下物体的平衡</w:t>
      </w:r>
    </w:p>
    <w:p w:rsidR="004C7234" w:rsidRPr="001166EF" w:rsidRDefault="00716072" w:rsidP="001166EF">
      <w:pPr>
        <w:pStyle w:val="ae"/>
        <w:spacing w:line="276" w:lineRule="auto"/>
        <w:rPr>
          <w:rFonts w:asciiTheme="majorHAnsi" w:eastAsiaTheme="minorEastAsia" w:hAnsiTheme="majorHAnsi" w:cstheme="majorHAnsi"/>
        </w:rPr>
      </w:pPr>
      <w:r>
        <w:rPr>
          <w:rFonts w:asciiTheme="majorHAnsi" w:eastAsiaTheme="minorEastAsia" w:hAnsiTheme="majorHAnsi" w:cstheme="majorHAnsi"/>
        </w:rPr>
        <w:t>（</w:t>
      </w:r>
      <w:r w:rsidR="004C7234" w:rsidRPr="001166EF">
        <w:rPr>
          <w:rFonts w:asciiTheme="majorHAnsi" w:eastAsiaTheme="minorEastAsia" w:hAnsiTheme="majorHAnsi" w:cstheme="majorHAnsi"/>
        </w:rPr>
        <w:t>1</w:t>
      </w:r>
      <w:r>
        <w:rPr>
          <w:rFonts w:asciiTheme="majorHAnsi" w:eastAsiaTheme="minorEastAsia" w:hAnsiTheme="majorHAnsi" w:cstheme="majorHAnsi"/>
        </w:rPr>
        <w:t>）</w:t>
      </w:r>
      <w:r w:rsidR="004C7234" w:rsidRPr="001166EF">
        <w:rPr>
          <w:rFonts w:asciiTheme="majorHAnsi" w:eastAsiaTheme="minorEastAsia" w:hAnsiTheme="minorEastAsia" w:cstheme="majorHAnsi"/>
        </w:rPr>
        <w:t>共点力的平衡条件</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inorEastAsia" w:cstheme="majorHAnsi"/>
        </w:rPr>
        <w:t>在共点力作用下物体的平衡条件是合力为零，即</w:t>
      </w:r>
      <w:r w:rsidRPr="001166EF">
        <w:rPr>
          <w:rFonts w:asciiTheme="majorHAnsi" w:eastAsiaTheme="minorEastAsia" w:hAnsiTheme="majorHAnsi" w:cstheme="majorHAnsi"/>
          <w:i/>
        </w:rPr>
        <w:t>F</w:t>
      </w:r>
      <w:r w:rsidRPr="001166EF">
        <w:rPr>
          <w:rFonts w:asciiTheme="majorHAnsi" w:eastAsiaTheme="minorEastAsia" w:hAnsiTheme="minorEastAsia" w:cstheme="majorHAnsi"/>
          <w:vertAlign w:val="subscript"/>
        </w:rPr>
        <w:t>合</w:t>
      </w:r>
      <w:r w:rsidRPr="001166EF">
        <w:rPr>
          <w:rFonts w:asciiTheme="majorHAnsi" w:eastAsiaTheme="minorEastAsia" w:hAnsiTheme="minorEastAsia" w:cstheme="majorHAnsi"/>
        </w:rPr>
        <w:t>＝</w:t>
      </w:r>
      <w:r w:rsidRPr="001166EF">
        <w:rPr>
          <w:rFonts w:asciiTheme="majorHAnsi" w:eastAsiaTheme="minorEastAsia" w:hAnsiTheme="majorHAnsi" w:cstheme="majorHAnsi"/>
        </w:rPr>
        <w:t>0</w:t>
      </w:r>
      <w:r w:rsidRPr="001166EF">
        <w:rPr>
          <w:rFonts w:asciiTheme="majorHAnsi" w:eastAsiaTheme="minorEastAsia" w:hAnsiTheme="minorEastAsia" w:cstheme="majorHAnsi"/>
        </w:rPr>
        <w:t>或</w:t>
      </w:r>
      <w:r w:rsidRPr="001166EF">
        <w:rPr>
          <w:rFonts w:asciiTheme="majorHAnsi" w:eastAsiaTheme="minorEastAsia" w:hAnsiTheme="majorHAnsi" w:cstheme="majorHAnsi"/>
          <w:i/>
        </w:rPr>
        <w:t>F</w:t>
      </w:r>
      <w:r w:rsidRPr="001166EF">
        <w:rPr>
          <w:rFonts w:asciiTheme="majorHAnsi" w:eastAsiaTheme="minorEastAsia" w:hAnsiTheme="majorHAnsi" w:cstheme="majorHAnsi"/>
          <w:i/>
          <w:vertAlign w:val="subscript"/>
        </w:rPr>
        <w:t>x</w:t>
      </w:r>
      <w:r w:rsidRPr="001166EF">
        <w:rPr>
          <w:rFonts w:asciiTheme="majorHAnsi" w:eastAsiaTheme="minorEastAsia" w:hAnsiTheme="minorEastAsia" w:cstheme="majorHAnsi"/>
          <w:vertAlign w:val="subscript"/>
        </w:rPr>
        <w:t>合</w:t>
      </w:r>
      <w:r w:rsidRPr="001166EF">
        <w:rPr>
          <w:rFonts w:asciiTheme="majorHAnsi" w:eastAsiaTheme="minorEastAsia" w:hAnsiTheme="minorEastAsia" w:cstheme="majorHAnsi"/>
        </w:rPr>
        <w:t>＝</w:t>
      </w:r>
      <w:r w:rsidRPr="001166EF">
        <w:rPr>
          <w:rFonts w:asciiTheme="majorHAnsi" w:eastAsiaTheme="minorEastAsia" w:hAnsiTheme="majorHAnsi" w:cstheme="majorHAnsi"/>
        </w:rPr>
        <w:t>0</w:t>
      </w:r>
      <w:r w:rsidRPr="001166EF">
        <w:rPr>
          <w:rFonts w:asciiTheme="majorHAnsi" w:eastAsiaTheme="minorEastAsia" w:hAnsiTheme="minorEastAsia" w:cstheme="majorHAnsi"/>
        </w:rPr>
        <w:t>，</w:t>
      </w:r>
      <w:r w:rsidRPr="001166EF">
        <w:rPr>
          <w:rFonts w:asciiTheme="majorHAnsi" w:eastAsiaTheme="minorEastAsia" w:hAnsiTheme="majorHAnsi" w:cstheme="majorHAnsi"/>
          <w:i/>
        </w:rPr>
        <w:t>F</w:t>
      </w:r>
      <w:r w:rsidRPr="001166EF">
        <w:rPr>
          <w:rFonts w:asciiTheme="majorHAnsi" w:eastAsiaTheme="minorEastAsia" w:hAnsiTheme="majorHAnsi" w:cstheme="majorHAnsi"/>
          <w:i/>
          <w:vertAlign w:val="subscript"/>
        </w:rPr>
        <w:t>y</w:t>
      </w:r>
      <w:r w:rsidRPr="001166EF">
        <w:rPr>
          <w:rFonts w:asciiTheme="majorHAnsi" w:eastAsiaTheme="minorEastAsia" w:hAnsiTheme="minorEastAsia" w:cstheme="majorHAnsi"/>
          <w:vertAlign w:val="subscript"/>
        </w:rPr>
        <w:t>合</w:t>
      </w:r>
      <w:r w:rsidRPr="001166EF">
        <w:rPr>
          <w:rFonts w:asciiTheme="majorHAnsi" w:eastAsiaTheme="minorEastAsia" w:hAnsiTheme="minorEastAsia" w:cstheme="majorHAnsi"/>
        </w:rPr>
        <w:t>＝</w:t>
      </w:r>
      <w:r w:rsidRPr="001166EF">
        <w:rPr>
          <w:rFonts w:asciiTheme="majorHAnsi" w:eastAsiaTheme="minorEastAsia" w:hAnsiTheme="majorHAnsi" w:cstheme="majorHAnsi"/>
        </w:rPr>
        <w:t>0.</w:t>
      </w:r>
    </w:p>
    <w:p w:rsidR="004C7234" w:rsidRPr="001166EF" w:rsidRDefault="00716072" w:rsidP="001166EF">
      <w:pPr>
        <w:pStyle w:val="ae"/>
        <w:spacing w:line="276" w:lineRule="auto"/>
        <w:rPr>
          <w:rFonts w:asciiTheme="majorHAnsi" w:eastAsiaTheme="minorEastAsia" w:hAnsiTheme="majorHAnsi" w:cstheme="majorHAnsi"/>
        </w:rPr>
      </w:pPr>
      <w:r>
        <w:rPr>
          <w:rFonts w:asciiTheme="majorHAnsi" w:eastAsiaTheme="minorEastAsia" w:hAnsiTheme="majorHAnsi" w:cstheme="majorHAnsi"/>
        </w:rPr>
        <w:t>（</w:t>
      </w:r>
      <w:r w:rsidR="004C7234" w:rsidRPr="001166EF">
        <w:rPr>
          <w:rFonts w:asciiTheme="majorHAnsi" w:eastAsiaTheme="minorEastAsia" w:hAnsiTheme="majorHAnsi" w:cstheme="majorHAnsi"/>
        </w:rPr>
        <w:t>2</w:t>
      </w:r>
      <w:r>
        <w:rPr>
          <w:rFonts w:asciiTheme="majorHAnsi" w:eastAsiaTheme="minorEastAsia" w:hAnsiTheme="majorHAnsi" w:cstheme="majorHAnsi"/>
        </w:rPr>
        <w:t>）</w:t>
      </w:r>
      <w:r w:rsidR="004C7234" w:rsidRPr="001166EF">
        <w:rPr>
          <w:rFonts w:asciiTheme="majorHAnsi" w:eastAsiaTheme="minorEastAsia" w:hAnsiTheme="minorEastAsia" w:cstheme="majorHAnsi"/>
        </w:rPr>
        <w:t>解题方法</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inorEastAsia" w:cstheme="majorHAnsi"/>
        </w:rPr>
        <w:t>当物体在两个共点力作用下平衡时，这两个力一定等值反向；</w:t>
      </w:r>
    </w:p>
    <w:p w:rsidR="00954CF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inorEastAsia" w:cstheme="majorHAnsi"/>
        </w:rPr>
        <w:t>当物体在三个共点力作用下平衡时，</w:t>
      </w:r>
      <w:r w:rsidR="00954CF4" w:rsidRPr="001166EF">
        <w:rPr>
          <w:rFonts w:asciiTheme="majorHAnsi" w:eastAsiaTheme="minorEastAsia" w:hAnsiTheme="minorEastAsia" w:cstheme="majorHAnsi"/>
        </w:rPr>
        <w:t>可用力的合成，分解，三角函数关系，动态三角形和相似三角形</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inorEastAsia" w:cstheme="majorHAnsi"/>
        </w:rPr>
        <w:t>当物体在四个或四个以上共点力作用下平衡时，往往采用正交分解法．</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ajorHAnsi" w:cstheme="majorHAnsi"/>
        </w:rPr>
        <w:t>3</w:t>
      </w:r>
      <w:r w:rsidR="00AA0B4D" w:rsidRPr="001166EF">
        <w:rPr>
          <w:rFonts w:asciiTheme="majorHAnsi" w:eastAsiaTheme="minorEastAsia" w:hAnsiTheme="minorEastAsia" w:cstheme="majorHAnsi"/>
        </w:rPr>
        <w:t>、</w:t>
      </w:r>
      <w:r w:rsidRPr="001166EF">
        <w:rPr>
          <w:rFonts w:asciiTheme="majorHAnsi" w:eastAsiaTheme="minorEastAsia" w:hAnsiTheme="minorEastAsia" w:cstheme="majorHAnsi"/>
        </w:rPr>
        <w:t>整体法与隔离法</w:t>
      </w:r>
    </w:p>
    <w:p w:rsidR="004C7234" w:rsidRPr="001166EF" w:rsidRDefault="00716072" w:rsidP="001166EF">
      <w:pPr>
        <w:pStyle w:val="ae"/>
        <w:spacing w:line="276" w:lineRule="auto"/>
        <w:rPr>
          <w:rFonts w:asciiTheme="majorHAnsi" w:eastAsiaTheme="minorEastAsia" w:hAnsiTheme="majorHAnsi" w:cstheme="majorHAnsi"/>
        </w:rPr>
      </w:pPr>
      <w:r>
        <w:rPr>
          <w:rFonts w:asciiTheme="majorHAnsi" w:eastAsiaTheme="minorEastAsia" w:hAnsiTheme="majorHAnsi" w:cstheme="majorHAnsi"/>
        </w:rPr>
        <w:t>（</w:t>
      </w:r>
      <w:r w:rsidR="004C7234" w:rsidRPr="001166EF">
        <w:rPr>
          <w:rFonts w:asciiTheme="majorHAnsi" w:eastAsiaTheme="minorEastAsia" w:hAnsiTheme="majorHAnsi" w:cstheme="majorHAnsi"/>
        </w:rPr>
        <w:t>1</w:t>
      </w:r>
      <w:r>
        <w:rPr>
          <w:rFonts w:asciiTheme="majorHAnsi" w:eastAsiaTheme="minorEastAsia" w:hAnsiTheme="majorHAnsi" w:cstheme="majorHAnsi"/>
        </w:rPr>
        <w:t>）</w:t>
      </w:r>
      <w:r w:rsidR="004C7234" w:rsidRPr="001166EF">
        <w:rPr>
          <w:rFonts w:asciiTheme="majorHAnsi" w:eastAsiaTheme="minorEastAsia" w:hAnsiTheme="minorEastAsia" w:cstheme="majorHAnsi"/>
        </w:rPr>
        <w:t>整体法：一般若讨论的问题不涉及系统内部的作用力时，可以以整个系统为研究对象列方程求解，这种方法称整体法．</w:t>
      </w:r>
    </w:p>
    <w:p w:rsidR="004C7234" w:rsidRPr="001166EF" w:rsidRDefault="00716072" w:rsidP="001166EF">
      <w:pPr>
        <w:pStyle w:val="ae"/>
        <w:spacing w:line="276" w:lineRule="auto"/>
        <w:rPr>
          <w:rFonts w:asciiTheme="majorHAnsi" w:eastAsiaTheme="minorEastAsia" w:hAnsiTheme="majorHAnsi" w:cstheme="majorHAnsi"/>
        </w:rPr>
      </w:pPr>
      <w:r>
        <w:rPr>
          <w:rFonts w:asciiTheme="majorHAnsi" w:eastAsiaTheme="minorEastAsia" w:hAnsiTheme="majorHAnsi" w:cstheme="majorHAnsi"/>
        </w:rPr>
        <w:lastRenderedPageBreak/>
        <w:t>（</w:t>
      </w:r>
      <w:r w:rsidR="004C7234" w:rsidRPr="001166EF">
        <w:rPr>
          <w:rFonts w:asciiTheme="majorHAnsi" w:eastAsiaTheme="minorEastAsia" w:hAnsiTheme="majorHAnsi" w:cstheme="majorHAnsi"/>
        </w:rPr>
        <w:t>2</w:t>
      </w:r>
      <w:r>
        <w:rPr>
          <w:rFonts w:asciiTheme="majorHAnsi" w:eastAsiaTheme="minorEastAsia" w:hAnsiTheme="majorHAnsi" w:cstheme="majorHAnsi"/>
        </w:rPr>
        <w:t>）</w:t>
      </w:r>
      <w:r w:rsidR="004C7234" w:rsidRPr="001166EF">
        <w:rPr>
          <w:rFonts w:asciiTheme="majorHAnsi" w:eastAsiaTheme="minorEastAsia" w:hAnsiTheme="minorEastAsia" w:cstheme="majorHAnsi"/>
        </w:rPr>
        <w:t>隔离法：若涉及系统中各物体间的相互作用，则应以系统某一部分为研究对象列方程求解，这种方法称隔离法．这样，便将物体间的内力转化为外力，从而体现其作用效果，使问题得以求解．</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inorEastAsia" w:cstheme="majorHAnsi"/>
        </w:rPr>
        <w:t>在求解连接体问题时，隔离法与整体法相互依存，相互补充，交替使用，形成一个完整的统一体，分别列方程求解．</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ajorHAnsi" w:cstheme="majorHAnsi"/>
        </w:rPr>
        <w:t>4</w:t>
      </w:r>
      <w:r w:rsidR="00AA0B4D" w:rsidRPr="001166EF">
        <w:rPr>
          <w:rFonts w:asciiTheme="majorHAnsi" w:eastAsiaTheme="minorEastAsia" w:hAnsiTheme="minorEastAsia" w:cstheme="majorHAnsi"/>
        </w:rPr>
        <w:t>、</w:t>
      </w:r>
      <w:r w:rsidR="004834B1" w:rsidRPr="001166EF">
        <w:rPr>
          <w:rFonts w:asciiTheme="majorHAnsi" w:eastAsiaTheme="minorEastAsia" w:hAnsiTheme="minorEastAsia" w:cstheme="majorHAnsi"/>
        </w:rPr>
        <w:t>动态</w:t>
      </w:r>
      <w:r w:rsidRPr="001166EF">
        <w:rPr>
          <w:rFonts w:asciiTheme="majorHAnsi" w:eastAsiaTheme="minorEastAsia" w:hAnsiTheme="minorEastAsia" w:cstheme="majorHAnsi"/>
        </w:rPr>
        <w:t>临界问题</w:t>
      </w:r>
      <w:r w:rsidR="004834B1" w:rsidRPr="001166EF">
        <w:rPr>
          <w:rFonts w:asciiTheme="majorHAnsi" w:eastAsiaTheme="minorEastAsia" w:hAnsiTheme="minorEastAsia" w:cstheme="majorHAnsi"/>
        </w:rPr>
        <w:t>和极值问题</w:t>
      </w:r>
    </w:p>
    <w:p w:rsidR="004C7234" w:rsidRPr="001166EF" w:rsidRDefault="00716072" w:rsidP="001166EF">
      <w:pPr>
        <w:pStyle w:val="ae"/>
        <w:spacing w:line="276" w:lineRule="auto"/>
        <w:rPr>
          <w:rFonts w:asciiTheme="majorHAnsi" w:eastAsiaTheme="minorEastAsia" w:hAnsiTheme="majorHAnsi" w:cstheme="majorHAnsi"/>
        </w:rPr>
      </w:pPr>
      <w:r>
        <w:rPr>
          <w:rFonts w:asciiTheme="majorHAnsi" w:eastAsiaTheme="minorEastAsia" w:hAnsiTheme="majorHAnsi" w:cstheme="majorHAnsi"/>
        </w:rPr>
        <w:t>（</w:t>
      </w:r>
      <w:r w:rsidR="004C7234" w:rsidRPr="001166EF">
        <w:rPr>
          <w:rFonts w:asciiTheme="majorHAnsi" w:eastAsiaTheme="minorEastAsia" w:hAnsiTheme="majorHAnsi" w:cstheme="majorHAnsi"/>
        </w:rPr>
        <w:t>1</w:t>
      </w:r>
      <w:r>
        <w:rPr>
          <w:rFonts w:asciiTheme="majorHAnsi" w:eastAsiaTheme="minorEastAsia" w:hAnsiTheme="majorHAnsi" w:cstheme="majorHAnsi"/>
        </w:rPr>
        <w:t>）</w:t>
      </w:r>
      <w:r w:rsidR="004C7234" w:rsidRPr="001166EF">
        <w:rPr>
          <w:rFonts w:asciiTheme="majorHAnsi" w:eastAsiaTheme="minorEastAsia" w:hAnsiTheme="minorEastAsia" w:cstheme="majorHAnsi"/>
        </w:rPr>
        <w:t>某些物理现象在一定条件下才会发生，某些物理量在渐变过程中会发生突变，在即将发生突变时就出现临界问题．</w:t>
      </w:r>
      <w:r w:rsidR="00137097" w:rsidRPr="001166EF">
        <w:rPr>
          <w:rFonts w:asciiTheme="majorHAnsi" w:eastAsiaTheme="minorEastAsia" w:hAnsiTheme="minorEastAsia" w:cstheme="majorHAnsi"/>
        </w:rPr>
        <w:t>（</w:t>
      </w:r>
      <w:r w:rsidR="00137097" w:rsidRPr="001166EF">
        <w:rPr>
          <w:rFonts w:asciiTheme="majorHAnsi" w:eastAsiaTheme="minorEastAsia" w:hAnsiTheme="majorHAnsi" w:cstheme="majorHAnsi"/>
        </w:rPr>
        <w:t>“</w:t>
      </w:r>
      <w:r w:rsidR="00137097" w:rsidRPr="001166EF">
        <w:rPr>
          <w:rFonts w:asciiTheme="majorHAnsi" w:eastAsiaTheme="minorEastAsia" w:hAnsiTheme="minorEastAsia" w:cstheme="majorHAnsi"/>
        </w:rPr>
        <w:t>恰好出现</w:t>
      </w:r>
      <w:r w:rsidR="00137097" w:rsidRPr="001166EF">
        <w:rPr>
          <w:rFonts w:asciiTheme="majorHAnsi" w:eastAsiaTheme="minorEastAsia" w:hAnsiTheme="majorHAnsi" w:cstheme="majorHAnsi"/>
        </w:rPr>
        <w:t>”</w:t>
      </w:r>
      <w:r w:rsidR="00137097" w:rsidRPr="001166EF">
        <w:rPr>
          <w:rFonts w:asciiTheme="majorHAnsi" w:eastAsiaTheme="minorEastAsia" w:hAnsiTheme="minorEastAsia" w:cstheme="majorHAnsi"/>
        </w:rPr>
        <w:t>或</w:t>
      </w:r>
      <w:r w:rsidR="00137097" w:rsidRPr="001166EF">
        <w:rPr>
          <w:rFonts w:asciiTheme="majorHAnsi" w:eastAsiaTheme="minorEastAsia" w:hAnsiTheme="majorHAnsi" w:cstheme="majorHAnsi"/>
        </w:rPr>
        <w:t>“</w:t>
      </w:r>
      <w:r w:rsidR="00137097" w:rsidRPr="001166EF">
        <w:rPr>
          <w:rFonts w:asciiTheme="majorHAnsi" w:eastAsiaTheme="minorEastAsia" w:hAnsiTheme="minorEastAsia" w:cstheme="majorHAnsi"/>
        </w:rPr>
        <w:t>恰好不出现</w:t>
      </w:r>
      <w:r w:rsidR="00137097" w:rsidRPr="001166EF">
        <w:rPr>
          <w:rFonts w:asciiTheme="majorHAnsi" w:eastAsiaTheme="minorEastAsia" w:hAnsiTheme="majorHAnsi" w:cstheme="majorHAnsi"/>
        </w:rPr>
        <w:t>”</w:t>
      </w:r>
      <w:r w:rsidR="00137097" w:rsidRPr="001166EF">
        <w:rPr>
          <w:rFonts w:asciiTheme="majorHAnsi" w:eastAsiaTheme="minorEastAsia" w:hAnsiTheme="minorEastAsia" w:cstheme="majorHAnsi"/>
        </w:rPr>
        <w:t>或</w:t>
      </w:r>
      <w:r w:rsidR="00137097" w:rsidRPr="001166EF">
        <w:rPr>
          <w:rFonts w:asciiTheme="majorHAnsi" w:eastAsiaTheme="minorEastAsia" w:hAnsiTheme="majorHAnsi" w:cstheme="majorHAnsi"/>
        </w:rPr>
        <w:t>“</w:t>
      </w:r>
      <w:r w:rsidR="00137097" w:rsidRPr="001166EF">
        <w:rPr>
          <w:rFonts w:asciiTheme="majorHAnsi" w:eastAsiaTheme="minorEastAsia" w:hAnsiTheme="minorEastAsia" w:cstheme="majorHAnsi"/>
        </w:rPr>
        <w:t>刚好</w:t>
      </w:r>
      <w:r w:rsidR="00137097" w:rsidRPr="001166EF">
        <w:rPr>
          <w:rFonts w:asciiTheme="majorHAnsi" w:eastAsiaTheme="minorEastAsia" w:hAnsiTheme="majorHAnsi" w:cstheme="majorHAnsi"/>
        </w:rPr>
        <w:t>”</w:t>
      </w:r>
      <w:r w:rsidR="00137097" w:rsidRPr="001166EF">
        <w:rPr>
          <w:rFonts w:asciiTheme="majorHAnsi" w:eastAsiaTheme="minorEastAsia" w:hAnsiTheme="minorEastAsia" w:cstheme="majorHAnsi"/>
        </w:rPr>
        <w:t>、</w:t>
      </w:r>
      <w:r w:rsidR="00137097" w:rsidRPr="001166EF">
        <w:rPr>
          <w:rFonts w:asciiTheme="majorHAnsi" w:eastAsiaTheme="minorEastAsia" w:hAnsiTheme="majorHAnsi" w:cstheme="majorHAnsi"/>
        </w:rPr>
        <w:t>“</w:t>
      </w:r>
      <w:r w:rsidR="00137097" w:rsidRPr="001166EF">
        <w:rPr>
          <w:rFonts w:asciiTheme="majorHAnsi" w:eastAsiaTheme="minorEastAsia" w:hAnsiTheme="minorEastAsia" w:cstheme="majorHAnsi"/>
        </w:rPr>
        <w:t>刚能恰好</w:t>
      </w:r>
      <w:r w:rsidR="00137097" w:rsidRPr="001166EF">
        <w:rPr>
          <w:rFonts w:asciiTheme="majorHAnsi" w:eastAsiaTheme="minorEastAsia" w:hAnsiTheme="majorHAnsi" w:cstheme="majorHAnsi"/>
        </w:rPr>
        <w:t>”</w:t>
      </w:r>
      <w:r w:rsidR="00137097" w:rsidRPr="001166EF">
        <w:rPr>
          <w:rFonts w:asciiTheme="majorHAnsi" w:eastAsiaTheme="minorEastAsia" w:hAnsiTheme="minorEastAsia" w:cstheme="majorHAnsi"/>
        </w:rPr>
        <w:t>）</w:t>
      </w:r>
    </w:p>
    <w:p w:rsidR="00137097" w:rsidRPr="001166EF" w:rsidRDefault="00716072" w:rsidP="001166EF">
      <w:pPr>
        <w:pStyle w:val="ae"/>
        <w:spacing w:line="276" w:lineRule="auto"/>
        <w:rPr>
          <w:rFonts w:asciiTheme="majorHAnsi" w:eastAsiaTheme="minorEastAsia" w:hAnsiTheme="majorHAnsi" w:cstheme="majorHAnsi"/>
        </w:rPr>
      </w:pPr>
      <w:r>
        <w:rPr>
          <w:rFonts w:asciiTheme="majorHAnsi" w:eastAsiaTheme="minorEastAsia" w:hAnsiTheme="majorHAnsi" w:cstheme="majorHAnsi"/>
        </w:rPr>
        <w:t>（</w:t>
      </w:r>
      <w:r w:rsidR="004C7234" w:rsidRPr="001166EF">
        <w:rPr>
          <w:rFonts w:asciiTheme="majorHAnsi" w:eastAsiaTheme="minorEastAsia" w:hAnsiTheme="majorHAnsi" w:cstheme="majorHAnsi"/>
        </w:rPr>
        <w:t>2</w:t>
      </w:r>
      <w:r>
        <w:rPr>
          <w:rFonts w:asciiTheme="majorHAnsi" w:eastAsiaTheme="minorEastAsia" w:hAnsiTheme="majorHAnsi" w:cstheme="majorHAnsi"/>
        </w:rPr>
        <w:t>）</w:t>
      </w:r>
      <w:r w:rsidR="00137097" w:rsidRPr="001166EF">
        <w:rPr>
          <w:rFonts w:asciiTheme="majorHAnsi" w:eastAsiaTheme="minorEastAsia" w:hAnsiTheme="minorEastAsia" w:cstheme="majorHAnsi"/>
        </w:rPr>
        <w:t>极值问题：指在力的变化过程中的最大值和最小值问题。</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inorEastAsia" w:cstheme="majorHAnsi"/>
        </w:rPr>
        <w:t>求解极值的方法可归纳为两种</w:t>
      </w:r>
    </w:p>
    <w:p w:rsidR="004C7234" w:rsidRPr="001166EF" w:rsidRDefault="004C7234" w:rsidP="001166EF">
      <w:pPr>
        <w:pStyle w:val="ae"/>
        <w:spacing w:line="276" w:lineRule="auto"/>
        <w:rPr>
          <w:rFonts w:asciiTheme="majorHAnsi" w:eastAsiaTheme="minorEastAsia" w:hAnsiTheme="majorHAnsi" w:cstheme="majorHAnsi"/>
        </w:rPr>
      </w:pPr>
      <w:r w:rsidRPr="001166EF">
        <w:rPr>
          <w:rFonts w:asciiTheme="majorHAnsi" w:eastAsiaTheme="minorEastAsia" w:hAnsiTheme="minorEastAsia" w:cstheme="majorHAnsi"/>
        </w:rPr>
        <w:t>用物理规律求极值．如临界条件、边界条件等等．</w:t>
      </w:r>
    </w:p>
    <w:p w:rsidR="004C7234" w:rsidRPr="001166EF" w:rsidRDefault="004C7234" w:rsidP="001166EF">
      <w:pPr>
        <w:spacing w:line="276" w:lineRule="auto"/>
        <w:rPr>
          <w:rFonts w:asciiTheme="majorHAnsi" w:hAnsiTheme="majorHAnsi" w:cstheme="majorHAnsi"/>
          <w:szCs w:val="21"/>
        </w:rPr>
      </w:pPr>
      <w:r w:rsidRPr="001166EF">
        <w:rPr>
          <w:rFonts w:asciiTheme="majorHAnsi" w:hAnsiTheme="minorEastAsia" w:cstheme="majorHAnsi"/>
          <w:szCs w:val="21"/>
        </w:rPr>
        <w:t>用数学方法求极值．如不等式、二次函数、三角函数和解三角形等等</w:t>
      </w:r>
    </w:p>
    <w:p w:rsidR="00716072" w:rsidRDefault="00716072" w:rsidP="001166EF">
      <w:pPr>
        <w:spacing w:line="276" w:lineRule="auto"/>
        <w:rPr>
          <w:rFonts w:asciiTheme="majorHAnsi" w:hAnsiTheme="minorEastAsia" w:cstheme="majorHAnsi" w:hint="eastAsia"/>
          <w:color w:val="FF0000"/>
          <w:szCs w:val="21"/>
        </w:rPr>
      </w:pPr>
    </w:p>
    <w:p w:rsidR="004C7234" w:rsidRPr="00716072" w:rsidRDefault="00716072" w:rsidP="001166EF">
      <w:pPr>
        <w:spacing w:line="276" w:lineRule="auto"/>
        <w:rPr>
          <w:rFonts w:asciiTheme="majorHAnsi" w:hAnsiTheme="majorHAnsi" w:cstheme="majorHAnsi"/>
          <w:szCs w:val="21"/>
        </w:rPr>
      </w:pPr>
      <w:r w:rsidRPr="00716072">
        <w:rPr>
          <w:rFonts w:asciiTheme="majorHAnsi" w:hAnsiTheme="minorEastAsia" w:cstheme="majorHAnsi" w:hint="eastAsia"/>
          <w:szCs w:val="21"/>
        </w:rPr>
        <w:t>提示：</w:t>
      </w:r>
      <w:r>
        <w:rPr>
          <w:rFonts w:asciiTheme="majorHAnsi" w:hAnsiTheme="minorEastAsia" w:cstheme="majorHAnsi" w:hint="eastAsia"/>
          <w:szCs w:val="21"/>
        </w:rPr>
        <w:t>可以利用</w:t>
      </w:r>
      <w:r w:rsidR="00007D83" w:rsidRPr="00716072">
        <w:rPr>
          <w:rFonts w:asciiTheme="majorHAnsi" w:hAnsiTheme="minorEastAsia" w:cstheme="majorHAnsi"/>
          <w:szCs w:val="21"/>
        </w:rPr>
        <w:t>多种方法结合解题</w:t>
      </w:r>
      <w:r>
        <w:rPr>
          <w:rFonts w:asciiTheme="majorHAnsi" w:hAnsiTheme="minorEastAsia" w:cstheme="majorHAnsi" w:hint="eastAsia"/>
          <w:szCs w:val="21"/>
        </w:rPr>
        <w:t>，减少未知力的影响。</w:t>
      </w:r>
    </w:p>
    <w:p w:rsidR="002135B3" w:rsidRPr="001166EF" w:rsidRDefault="002135B3" w:rsidP="001166EF">
      <w:pPr>
        <w:spacing w:line="276" w:lineRule="auto"/>
        <w:rPr>
          <w:rFonts w:asciiTheme="majorHAnsi" w:hAnsiTheme="majorHAnsi" w:cstheme="majorHAnsi"/>
          <w:color w:val="FF0000"/>
          <w:szCs w:val="21"/>
        </w:rPr>
      </w:pPr>
    </w:p>
    <w:p w:rsidR="004C7234" w:rsidRPr="001166EF" w:rsidRDefault="00AF2F72" w:rsidP="001166EF">
      <w:pPr>
        <w:spacing w:line="276" w:lineRule="auto"/>
        <w:rPr>
          <w:rFonts w:asciiTheme="majorHAnsi" w:hAnsiTheme="majorHAnsi" w:cstheme="majorHAnsi"/>
          <w:szCs w:val="21"/>
        </w:rPr>
      </w:pPr>
      <w:r w:rsidRPr="001166EF">
        <w:rPr>
          <w:rFonts w:asciiTheme="majorHAnsi" w:hAnsiTheme="minorEastAsia" w:cstheme="majorHAnsi"/>
          <w:szCs w:val="21"/>
        </w:rPr>
        <w:t>【例</w:t>
      </w:r>
      <w:r w:rsidRPr="001166EF">
        <w:rPr>
          <w:rFonts w:asciiTheme="majorHAnsi" w:hAnsiTheme="majorHAnsi" w:cstheme="majorHAnsi"/>
          <w:szCs w:val="21"/>
        </w:rPr>
        <w:t>1</w:t>
      </w:r>
      <w:r w:rsidRPr="001166EF">
        <w:rPr>
          <w:rFonts w:asciiTheme="majorHAnsi" w:hAnsiTheme="minorEastAsia" w:cstheme="majorHAnsi"/>
          <w:szCs w:val="21"/>
        </w:rPr>
        <w:t>】</w:t>
      </w:r>
      <w:r w:rsidR="004C7234" w:rsidRPr="001166EF">
        <w:rPr>
          <w:rFonts w:asciiTheme="majorHAnsi" w:hAnsiTheme="minorEastAsia" w:cstheme="majorHAnsi"/>
          <w:szCs w:val="21"/>
        </w:rPr>
        <w:t>用绳</w:t>
      </w:r>
      <w:r w:rsidR="004C7234" w:rsidRPr="001166EF">
        <w:rPr>
          <w:rFonts w:asciiTheme="majorHAnsi" w:hAnsiTheme="majorHAnsi" w:cstheme="majorHAnsi"/>
          <w:i/>
          <w:szCs w:val="21"/>
        </w:rPr>
        <w:t>OA</w:t>
      </w:r>
      <w:r w:rsidR="004C7234" w:rsidRPr="001166EF">
        <w:rPr>
          <w:rFonts w:asciiTheme="majorHAnsi" w:hAnsiTheme="minorEastAsia" w:cstheme="majorHAnsi"/>
          <w:szCs w:val="21"/>
        </w:rPr>
        <w:t>、</w:t>
      </w:r>
      <w:r w:rsidR="004C7234" w:rsidRPr="001166EF">
        <w:rPr>
          <w:rFonts w:asciiTheme="majorHAnsi" w:hAnsiTheme="majorHAnsi" w:cstheme="majorHAnsi"/>
          <w:szCs w:val="21"/>
        </w:rPr>
        <w:t>O</w:t>
      </w:r>
      <w:r w:rsidR="004C7234" w:rsidRPr="001166EF">
        <w:rPr>
          <w:rFonts w:asciiTheme="majorHAnsi" w:hAnsiTheme="majorHAnsi" w:cstheme="majorHAnsi"/>
          <w:i/>
          <w:szCs w:val="21"/>
        </w:rPr>
        <w:t>B</w:t>
      </w:r>
      <w:r w:rsidR="004C7234" w:rsidRPr="001166EF">
        <w:rPr>
          <w:rFonts w:asciiTheme="majorHAnsi" w:hAnsiTheme="minorEastAsia" w:cstheme="majorHAnsi"/>
          <w:szCs w:val="21"/>
        </w:rPr>
        <w:t>和</w:t>
      </w:r>
      <w:r w:rsidR="004C7234" w:rsidRPr="001166EF">
        <w:rPr>
          <w:rFonts w:asciiTheme="majorHAnsi" w:hAnsiTheme="majorHAnsi" w:cstheme="majorHAnsi"/>
          <w:i/>
          <w:szCs w:val="21"/>
        </w:rPr>
        <w:t>OC</w:t>
      </w:r>
      <w:r w:rsidR="004C7234" w:rsidRPr="001166EF">
        <w:rPr>
          <w:rFonts w:asciiTheme="majorHAnsi" w:hAnsiTheme="minorEastAsia" w:cstheme="majorHAnsi"/>
          <w:szCs w:val="21"/>
        </w:rPr>
        <w:t>吊着重物</w:t>
      </w:r>
      <w:r w:rsidR="004C7234" w:rsidRPr="001166EF">
        <w:rPr>
          <w:rFonts w:asciiTheme="majorHAnsi" w:hAnsiTheme="majorHAnsi" w:cstheme="majorHAnsi"/>
          <w:i/>
          <w:szCs w:val="21"/>
        </w:rPr>
        <w:t>P</w:t>
      </w:r>
      <w:r w:rsidR="004C7234" w:rsidRPr="001166EF">
        <w:rPr>
          <w:rFonts w:asciiTheme="majorHAnsi" w:hAnsiTheme="minorEastAsia" w:cstheme="majorHAnsi"/>
          <w:szCs w:val="21"/>
        </w:rPr>
        <w:t>处于静止状态，其中绳</w:t>
      </w:r>
      <w:r w:rsidR="004C7234" w:rsidRPr="001166EF">
        <w:rPr>
          <w:rFonts w:asciiTheme="majorHAnsi" w:hAnsiTheme="majorHAnsi" w:cstheme="majorHAnsi"/>
          <w:i/>
          <w:szCs w:val="21"/>
        </w:rPr>
        <w:t>OA</w:t>
      </w:r>
      <w:r w:rsidR="004C7234" w:rsidRPr="001166EF">
        <w:rPr>
          <w:rFonts w:asciiTheme="majorHAnsi" w:hAnsiTheme="minorEastAsia" w:cstheme="majorHAnsi"/>
          <w:szCs w:val="21"/>
        </w:rPr>
        <w:t>水平，绳</w:t>
      </w:r>
      <w:r w:rsidR="004C7234" w:rsidRPr="001166EF">
        <w:rPr>
          <w:rFonts w:asciiTheme="majorHAnsi" w:hAnsiTheme="majorHAnsi" w:cstheme="majorHAnsi"/>
          <w:i/>
          <w:szCs w:val="21"/>
        </w:rPr>
        <w:t>O</w:t>
      </w:r>
      <w:r w:rsidR="004C7234" w:rsidRPr="001166EF">
        <w:rPr>
          <w:rFonts w:asciiTheme="majorHAnsi" w:hAnsiTheme="majorHAnsi" w:cstheme="majorHAnsi"/>
          <w:szCs w:val="21"/>
        </w:rPr>
        <w:t>B</w:t>
      </w:r>
      <w:r w:rsidR="004C7234" w:rsidRPr="001166EF">
        <w:rPr>
          <w:rFonts w:asciiTheme="majorHAnsi" w:hAnsiTheme="minorEastAsia" w:cstheme="majorHAnsi"/>
          <w:szCs w:val="21"/>
        </w:rPr>
        <w:t>与水平方向成</w:t>
      </w:r>
      <w:r w:rsidR="00096524" w:rsidRPr="001166EF">
        <w:rPr>
          <w:rFonts w:asciiTheme="majorHAnsi" w:hAnsiTheme="majorHAnsi" w:cstheme="majorHAnsi"/>
          <w:i/>
          <w:szCs w:val="21"/>
        </w:rPr>
        <w:t>θ</w:t>
      </w:r>
      <w:r w:rsidR="004C7234" w:rsidRPr="001166EF">
        <w:rPr>
          <w:rFonts w:asciiTheme="majorHAnsi" w:hAnsiTheme="minorEastAsia" w:cstheme="majorHAnsi"/>
          <w:szCs w:val="21"/>
        </w:rPr>
        <w:t>角。现用水平向右的力</w:t>
      </w:r>
      <w:r w:rsidR="004C7234" w:rsidRPr="001166EF">
        <w:rPr>
          <w:rFonts w:asciiTheme="majorHAnsi" w:hAnsiTheme="majorHAnsi" w:cstheme="majorHAnsi"/>
          <w:i/>
          <w:szCs w:val="21"/>
        </w:rPr>
        <w:t>F</w:t>
      </w:r>
      <w:r w:rsidR="004C7234" w:rsidRPr="001166EF">
        <w:rPr>
          <w:rFonts w:asciiTheme="majorHAnsi" w:hAnsiTheme="minorEastAsia" w:cstheme="majorHAnsi"/>
          <w:szCs w:val="21"/>
        </w:rPr>
        <w:t>缓慢地将重物</w:t>
      </w:r>
      <w:r w:rsidR="004C7234" w:rsidRPr="001166EF">
        <w:rPr>
          <w:rFonts w:asciiTheme="majorHAnsi" w:hAnsiTheme="majorHAnsi" w:cstheme="majorHAnsi"/>
          <w:i/>
          <w:szCs w:val="21"/>
        </w:rPr>
        <w:t>P</w:t>
      </w:r>
      <w:r w:rsidR="004C7234" w:rsidRPr="001166EF">
        <w:rPr>
          <w:rFonts w:asciiTheme="majorHAnsi" w:hAnsiTheme="minorEastAsia" w:cstheme="majorHAnsi"/>
          <w:szCs w:val="21"/>
        </w:rPr>
        <w:t>拉起，用</w:t>
      </w:r>
      <w:r w:rsidR="004C7234" w:rsidRPr="001166EF">
        <w:rPr>
          <w:rFonts w:asciiTheme="majorHAnsi" w:hAnsiTheme="majorHAnsi" w:cstheme="majorHAnsi"/>
          <w:i/>
          <w:szCs w:val="21"/>
        </w:rPr>
        <w:t>F</w:t>
      </w:r>
      <w:r w:rsidR="004C7234" w:rsidRPr="001166EF">
        <w:rPr>
          <w:rFonts w:asciiTheme="majorHAnsi" w:hAnsiTheme="majorHAnsi" w:cstheme="majorHAnsi"/>
          <w:i/>
          <w:szCs w:val="21"/>
          <w:vertAlign w:val="subscript"/>
        </w:rPr>
        <w:t>A</w:t>
      </w:r>
      <w:r w:rsidR="004C7234" w:rsidRPr="001166EF">
        <w:rPr>
          <w:rFonts w:asciiTheme="majorHAnsi" w:hAnsiTheme="minorEastAsia" w:cstheme="majorHAnsi"/>
          <w:szCs w:val="21"/>
        </w:rPr>
        <w:t>和</w:t>
      </w:r>
      <w:r w:rsidR="004C7234" w:rsidRPr="001166EF">
        <w:rPr>
          <w:rFonts w:asciiTheme="majorHAnsi" w:hAnsiTheme="majorHAnsi" w:cstheme="majorHAnsi"/>
          <w:i/>
          <w:szCs w:val="21"/>
        </w:rPr>
        <w:t>F</w:t>
      </w:r>
      <w:r w:rsidR="004C7234" w:rsidRPr="001166EF">
        <w:rPr>
          <w:rFonts w:asciiTheme="majorHAnsi" w:hAnsiTheme="majorHAnsi" w:cstheme="majorHAnsi"/>
          <w:i/>
          <w:szCs w:val="21"/>
          <w:vertAlign w:val="subscript"/>
        </w:rPr>
        <w:t>B</w:t>
      </w:r>
      <w:r w:rsidR="004C7234" w:rsidRPr="001166EF">
        <w:rPr>
          <w:rFonts w:asciiTheme="majorHAnsi" w:hAnsiTheme="minorEastAsia" w:cstheme="majorHAnsi"/>
          <w:szCs w:val="21"/>
        </w:rPr>
        <w:t>的力</w:t>
      </w:r>
      <w:r w:rsidR="004C7234" w:rsidRPr="001166EF">
        <w:rPr>
          <w:rFonts w:asciiTheme="majorHAnsi" w:hAnsiTheme="majorHAnsi" w:cstheme="majorHAnsi"/>
          <w:i/>
          <w:szCs w:val="21"/>
        </w:rPr>
        <w:t>F</w:t>
      </w:r>
      <w:r w:rsidR="004C7234" w:rsidRPr="001166EF">
        <w:rPr>
          <w:rFonts w:asciiTheme="majorHAnsi" w:hAnsiTheme="minorEastAsia" w:cstheme="majorHAnsi"/>
          <w:szCs w:val="21"/>
        </w:rPr>
        <w:t>缓慢地将重物</w:t>
      </w:r>
      <w:r w:rsidR="004C7234" w:rsidRPr="001166EF">
        <w:rPr>
          <w:rFonts w:asciiTheme="majorHAnsi" w:hAnsiTheme="majorHAnsi" w:cstheme="majorHAnsi"/>
          <w:i/>
          <w:szCs w:val="21"/>
        </w:rPr>
        <w:t>P</w:t>
      </w:r>
      <w:r w:rsidR="004C7234" w:rsidRPr="001166EF">
        <w:rPr>
          <w:rFonts w:asciiTheme="majorHAnsi" w:hAnsiTheme="minorEastAsia" w:cstheme="majorHAnsi"/>
          <w:szCs w:val="21"/>
        </w:rPr>
        <w:t>拉起，用</w:t>
      </w:r>
      <w:r w:rsidR="004C7234" w:rsidRPr="001166EF">
        <w:rPr>
          <w:rFonts w:asciiTheme="majorHAnsi" w:hAnsiTheme="majorHAnsi" w:cstheme="majorHAnsi"/>
          <w:i/>
          <w:szCs w:val="21"/>
        </w:rPr>
        <w:t>F</w:t>
      </w:r>
      <w:r w:rsidR="004C7234" w:rsidRPr="001166EF">
        <w:rPr>
          <w:rFonts w:asciiTheme="majorHAnsi" w:hAnsiTheme="majorHAnsi" w:cstheme="majorHAnsi"/>
          <w:i/>
          <w:szCs w:val="21"/>
          <w:vertAlign w:val="subscript"/>
        </w:rPr>
        <w:t>A</w:t>
      </w:r>
      <w:r w:rsidR="004C7234" w:rsidRPr="001166EF">
        <w:rPr>
          <w:rFonts w:asciiTheme="majorHAnsi" w:hAnsiTheme="minorEastAsia" w:cstheme="majorHAnsi"/>
          <w:szCs w:val="21"/>
        </w:rPr>
        <w:t>和</w:t>
      </w:r>
      <w:r w:rsidR="004C7234" w:rsidRPr="001166EF">
        <w:rPr>
          <w:rFonts w:asciiTheme="majorHAnsi" w:hAnsiTheme="majorHAnsi" w:cstheme="majorHAnsi"/>
          <w:i/>
          <w:szCs w:val="21"/>
        </w:rPr>
        <w:t>F</w:t>
      </w:r>
      <w:r w:rsidR="004C7234" w:rsidRPr="001166EF">
        <w:rPr>
          <w:rFonts w:asciiTheme="majorHAnsi" w:hAnsiTheme="majorHAnsi" w:cstheme="majorHAnsi"/>
          <w:i/>
          <w:szCs w:val="21"/>
          <w:vertAlign w:val="subscript"/>
        </w:rPr>
        <w:t>B</w:t>
      </w:r>
      <w:r w:rsidR="004C7234" w:rsidRPr="001166EF">
        <w:rPr>
          <w:rFonts w:asciiTheme="majorHAnsi" w:hAnsiTheme="minorEastAsia" w:cstheme="majorHAnsi"/>
          <w:szCs w:val="21"/>
        </w:rPr>
        <w:t>分别表示生</w:t>
      </w:r>
      <w:r w:rsidR="004C7234" w:rsidRPr="001166EF">
        <w:rPr>
          <w:rFonts w:asciiTheme="majorHAnsi" w:hAnsiTheme="majorHAnsi" w:cstheme="majorHAnsi"/>
          <w:i/>
          <w:szCs w:val="21"/>
        </w:rPr>
        <w:t>OA</w:t>
      </w:r>
      <w:r w:rsidR="004C7234" w:rsidRPr="001166EF">
        <w:rPr>
          <w:rFonts w:asciiTheme="majorHAnsi" w:hAnsiTheme="minorEastAsia" w:cstheme="majorHAnsi"/>
          <w:szCs w:val="21"/>
        </w:rPr>
        <w:t>和绳</w:t>
      </w:r>
      <w:r w:rsidR="004C7234" w:rsidRPr="001166EF">
        <w:rPr>
          <w:rFonts w:asciiTheme="majorHAnsi" w:hAnsiTheme="majorHAnsi" w:cstheme="majorHAnsi"/>
          <w:i/>
          <w:szCs w:val="21"/>
        </w:rPr>
        <w:t>OB</w:t>
      </w:r>
      <w:r w:rsidR="004C7234" w:rsidRPr="001166EF">
        <w:rPr>
          <w:rFonts w:asciiTheme="majorHAnsi" w:hAnsiTheme="minorEastAsia" w:cstheme="majorHAnsi"/>
          <w:szCs w:val="21"/>
        </w:rPr>
        <w:t>的张力，则</w:t>
      </w:r>
      <w:r w:rsidR="004C7234" w:rsidRPr="001166EF">
        <w:rPr>
          <w:rFonts w:asciiTheme="majorHAnsi" w:hAnsiTheme="majorHAnsi" w:cstheme="majorHAnsi"/>
          <w:szCs w:val="21"/>
        </w:rPr>
        <w:tab/>
      </w:r>
      <w:r w:rsidR="004C7234" w:rsidRPr="001166EF">
        <w:rPr>
          <w:rFonts w:asciiTheme="majorHAnsi" w:hAnsiTheme="minorEastAsia" w:cstheme="majorHAnsi"/>
          <w:szCs w:val="21"/>
        </w:rPr>
        <w:t>（</w:t>
      </w:r>
      <w:r w:rsidR="004C7234" w:rsidRPr="001166EF">
        <w:rPr>
          <w:rFonts w:asciiTheme="majorHAnsi" w:hAnsiTheme="majorHAnsi" w:cstheme="majorHAnsi"/>
          <w:szCs w:val="21"/>
        </w:rPr>
        <w:tab/>
      </w:r>
      <w:r w:rsidR="004C7234" w:rsidRPr="001166EF">
        <w:rPr>
          <w:rFonts w:asciiTheme="majorHAnsi" w:hAnsiTheme="majorHAnsi" w:cstheme="majorHAnsi"/>
          <w:szCs w:val="21"/>
        </w:rPr>
        <w:tab/>
      </w:r>
      <w:r w:rsidR="004C7234" w:rsidRPr="001166EF">
        <w:rPr>
          <w:rFonts w:asciiTheme="majorHAnsi" w:hAnsiTheme="minorEastAsia" w:cstheme="majorHAnsi"/>
          <w:szCs w:val="21"/>
        </w:rPr>
        <w:t>）</w:t>
      </w:r>
    </w:p>
    <w:p w:rsidR="004C7234" w:rsidRPr="001166EF" w:rsidRDefault="004C723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33664" behindDoc="0" locked="0" layoutInCell="1" allowOverlap="1">
            <wp:simplePos x="0" y="0"/>
            <wp:positionH relativeFrom="column">
              <wp:posOffset>4166870</wp:posOffset>
            </wp:positionH>
            <wp:positionV relativeFrom="paragraph">
              <wp:posOffset>23495</wp:posOffset>
            </wp:positionV>
            <wp:extent cx="1590675" cy="115252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90675" cy="1152525"/>
                    </a:xfrm>
                    <a:prstGeom prst="rect">
                      <a:avLst/>
                    </a:prstGeom>
                  </pic:spPr>
                </pic:pic>
              </a:graphicData>
            </a:graphic>
          </wp:anchor>
        </w:drawing>
      </w:r>
      <w:r w:rsidRPr="001166EF">
        <w:rPr>
          <w:rFonts w:asciiTheme="majorHAnsi" w:hAnsiTheme="majorHAnsi" w:cstheme="majorHAnsi"/>
          <w:szCs w:val="21"/>
        </w:rPr>
        <w:t>A</w:t>
      </w:r>
      <w:r w:rsidRPr="001166EF">
        <w:rPr>
          <w:rFonts w:asciiTheme="majorHAnsi" w:hAnsiTheme="minorEastAsia" w:cstheme="majorHAnsi"/>
          <w:szCs w:val="21"/>
        </w:rPr>
        <w:t>．</w:t>
      </w:r>
      <w:r w:rsidRPr="001166EF">
        <w:rPr>
          <w:rFonts w:asciiTheme="majorHAnsi" w:hAnsiTheme="majorHAnsi" w:cstheme="majorHAnsi"/>
          <w:i/>
          <w:szCs w:val="21"/>
        </w:rPr>
        <w:t>F</w:t>
      </w:r>
      <w:r w:rsidRPr="001166EF">
        <w:rPr>
          <w:rFonts w:asciiTheme="majorHAnsi" w:hAnsiTheme="majorHAnsi" w:cstheme="majorHAnsi"/>
          <w:i/>
          <w:szCs w:val="21"/>
          <w:vertAlign w:val="subscript"/>
        </w:rPr>
        <w:t>A</w:t>
      </w:r>
      <w:r w:rsidRPr="001166EF">
        <w:rPr>
          <w:rFonts w:asciiTheme="majorHAnsi" w:hAnsiTheme="minorEastAsia" w:cstheme="majorHAnsi"/>
          <w:szCs w:val="21"/>
        </w:rPr>
        <w:t>、</w:t>
      </w:r>
      <w:r w:rsidRPr="001166EF">
        <w:rPr>
          <w:rFonts w:asciiTheme="majorHAnsi" w:hAnsiTheme="majorHAnsi" w:cstheme="majorHAnsi"/>
          <w:i/>
          <w:szCs w:val="21"/>
        </w:rPr>
        <w:t>F</w:t>
      </w:r>
      <w:r w:rsidRPr="001166EF">
        <w:rPr>
          <w:rFonts w:asciiTheme="majorHAnsi" w:hAnsiTheme="majorHAnsi" w:cstheme="majorHAnsi"/>
          <w:i/>
          <w:szCs w:val="21"/>
          <w:vertAlign w:val="subscript"/>
        </w:rPr>
        <w:t>B</w:t>
      </w:r>
      <w:r w:rsidRPr="001166EF">
        <w:rPr>
          <w:rFonts w:asciiTheme="majorHAnsi" w:hAnsiTheme="minorEastAsia" w:cstheme="majorHAnsi"/>
          <w:szCs w:val="21"/>
        </w:rPr>
        <w:t>、</w:t>
      </w:r>
      <w:r w:rsidRPr="001166EF">
        <w:rPr>
          <w:rFonts w:asciiTheme="majorHAnsi" w:hAnsiTheme="majorHAnsi" w:cstheme="majorHAnsi"/>
          <w:i/>
          <w:szCs w:val="21"/>
        </w:rPr>
        <w:t>F</w:t>
      </w:r>
      <w:r w:rsidRPr="001166EF">
        <w:rPr>
          <w:rFonts w:asciiTheme="majorHAnsi" w:hAnsiTheme="minorEastAsia" w:cstheme="majorHAnsi"/>
          <w:szCs w:val="21"/>
        </w:rPr>
        <w:t>均增大</w:t>
      </w:r>
    </w:p>
    <w:p w:rsidR="004C7234" w:rsidRPr="001166EF" w:rsidRDefault="004C723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B</w:t>
      </w:r>
      <w:r w:rsidRPr="001166EF">
        <w:rPr>
          <w:rFonts w:asciiTheme="majorHAnsi" w:hAnsiTheme="minorEastAsia" w:cstheme="majorHAnsi"/>
          <w:szCs w:val="21"/>
        </w:rPr>
        <w:t>．</w:t>
      </w:r>
      <w:r w:rsidRPr="001166EF">
        <w:rPr>
          <w:rFonts w:asciiTheme="majorHAnsi" w:hAnsiTheme="majorHAnsi" w:cstheme="majorHAnsi"/>
          <w:i/>
          <w:szCs w:val="21"/>
        </w:rPr>
        <w:t>F</w:t>
      </w:r>
      <w:r w:rsidRPr="001166EF">
        <w:rPr>
          <w:rFonts w:asciiTheme="majorHAnsi" w:hAnsiTheme="majorHAnsi" w:cstheme="majorHAnsi"/>
          <w:i/>
          <w:szCs w:val="21"/>
          <w:vertAlign w:val="subscript"/>
        </w:rPr>
        <w:t>A</w:t>
      </w:r>
      <w:r w:rsidRPr="001166EF">
        <w:rPr>
          <w:rFonts w:asciiTheme="majorHAnsi" w:hAnsiTheme="minorEastAsia" w:cstheme="majorHAnsi"/>
          <w:szCs w:val="21"/>
        </w:rPr>
        <w:t>增大，</w:t>
      </w:r>
      <w:r w:rsidRPr="001166EF">
        <w:rPr>
          <w:rFonts w:asciiTheme="majorHAnsi" w:hAnsiTheme="majorHAnsi" w:cstheme="majorHAnsi"/>
          <w:i/>
          <w:szCs w:val="21"/>
        </w:rPr>
        <w:t>F</w:t>
      </w:r>
      <w:r w:rsidRPr="001166EF">
        <w:rPr>
          <w:rFonts w:asciiTheme="majorHAnsi" w:hAnsiTheme="majorHAnsi" w:cstheme="majorHAnsi"/>
          <w:i/>
          <w:szCs w:val="21"/>
          <w:vertAlign w:val="subscript"/>
        </w:rPr>
        <w:t>B</w:t>
      </w:r>
      <w:r w:rsidRPr="001166EF">
        <w:rPr>
          <w:rFonts w:asciiTheme="majorHAnsi" w:hAnsiTheme="minorEastAsia" w:cstheme="majorHAnsi"/>
          <w:szCs w:val="21"/>
        </w:rPr>
        <w:t>不变，</w:t>
      </w:r>
      <w:r w:rsidRPr="001166EF">
        <w:rPr>
          <w:rFonts w:asciiTheme="majorHAnsi" w:hAnsiTheme="majorHAnsi" w:cstheme="majorHAnsi"/>
          <w:i/>
          <w:szCs w:val="21"/>
        </w:rPr>
        <w:t>F</w:t>
      </w:r>
      <w:r w:rsidRPr="001166EF">
        <w:rPr>
          <w:rFonts w:asciiTheme="majorHAnsi" w:hAnsiTheme="minorEastAsia" w:cstheme="majorHAnsi"/>
          <w:szCs w:val="21"/>
        </w:rPr>
        <w:t>增大</w:t>
      </w:r>
    </w:p>
    <w:p w:rsidR="004C7234" w:rsidRPr="001166EF" w:rsidRDefault="004C723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C</w:t>
      </w:r>
      <w:r w:rsidRPr="001166EF">
        <w:rPr>
          <w:rFonts w:asciiTheme="majorHAnsi" w:hAnsiTheme="minorEastAsia" w:cstheme="majorHAnsi"/>
          <w:szCs w:val="21"/>
        </w:rPr>
        <w:t>．</w:t>
      </w:r>
      <w:r w:rsidRPr="001166EF">
        <w:rPr>
          <w:rFonts w:asciiTheme="majorHAnsi" w:hAnsiTheme="majorHAnsi" w:cstheme="majorHAnsi"/>
          <w:i/>
          <w:szCs w:val="21"/>
        </w:rPr>
        <w:t>F</w:t>
      </w:r>
      <w:r w:rsidRPr="001166EF">
        <w:rPr>
          <w:rFonts w:asciiTheme="majorHAnsi" w:hAnsiTheme="majorHAnsi" w:cstheme="majorHAnsi"/>
          <w:i/>
          <w:szCs w:val="21"/>
          <w:vertAlign w:val="subscript"/>
        </w:rPr>
        <w:t>A</w:t>
      </w:r>
      <w:r w:rsidRPr="001166EF">
        <w:rPr>
          <w:rFonts w:asciiTheme="majorHAnsi" w:hAnsiTheme="minorEastAsia" w:cstheme="majorHAnsi"/>
          <w:szCs w:val="21"/>
        </w:rPr>
        <w:t>不变，</w:t>
      </w:r>
      <w:r w:rsidRPr="001166EF">
        <w:rPr>
          <w:rFonts w:asciiTheme="majorHAnsi" w:hAnsiTheme="majorHAnsi" w:cstheme="majorHAnsi"/>
          <w:i/>
          <w:szCs w:val="21"/>
        </w:rPr>
        <w:t>F</w:t>
      </w:r>
      <w:r w:rsidRPr="001166EF">
        <w:rPr>
          <w:rFonts w:asciiTheme="majorHAnsi" w:hAnsiTheme="majorHAnsi" w:cstheme="majorHAnsi"/>
          <w:i/>
          <w:szCs w:val="21"/>
          <w:vertAlign w:val="subscript"/>
        </w:rPr>
        <w:t>B</w:t>
      </w:r>
      <w:r w:rsidRPr="001166EF">
        <w:rPr>
          <w:rFonts w:asciiTheme="majorHAnsi" w:hAnsiTheme="minorEastAsia" w:cstheme="majorHAnsi"/>
          <w:szCs w:val="21"/>
        </w:rPr>
        <w:t>减小，</w:t>
      </w:r>
      <w:r w:rsidRPr="001166EF">
        <w:rPr>
          <w:rFonts w:asciiTheme="majorHAnsi" w:hAnsiTheme="majorHAnsi" w:cstheme="majorHAnsi"/>
          <w:i/>
          <w:szCs w:val="21"/>
        </w:rPr>
        <w:t>F</w:t>
      </w:r>
      <w:r w:rsidR="00096524" w:rsidRPr="001166EF">
        <w:rPr>
          <w:rFonts w:asciiTheme="majorHAnsi" w:hAnsiTheme="minorEastAsia" w:cstheme="majorHAnsi"/>
          <w:szCs w:val="21"/>
        </w:rPr>
        <w:t>增大</w:t>
      </w:r>
    </w:p>
    <w:p w:rsidR="004C7234" w:rsidRPr="001166EF" w:rsidRDefault="004C7234"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D</w:t>
      </w:r>
      <w:r w:rsidRPr="001166EF">
        <w:rPr>
          <w:rFonts w:asciiTheme="majorHAnsi" w:hAnsiTheme="minorEastAsia" w:cstheme="majorHAnsi"/>
          <w:szCs w:val="21"/>
        </w:rPr>
        <w:t>．</w:t>
      </w:r>
      <w:r w:rsidRPr="001166EF">
        <w:rPr>
          <w:rFonts w:asciiTheme="majorHAnsi" w:hAnsiTheme="majorHAnsi" w:cstheme="majorHAnsi"/>
          <w:i/>
          <w:szCs w:val="21"/>
        </w:rPr>
        <w:t>F</w:t>
      </w:r>
      <w:r w:rsidRPr="001166EF">
        <w:rPr>
          <w:rFonts w:asciiTheme="majorHAnsi" w:hAnsiTheme="majorHAnsi" w:cstheme="majorHAnsi"/>
          <w:i/>
          <w:szCs w:val="21"/>
          <w:vertAlign w:val="subscript"/>
        </w:rPr>
        <w:t>A</w:t>
      </w:r>
      <w:r w:rsidRPr="001166EF">
        <w:rPr>
          <w:rFonts w:asciiTheme="majorHAnsi" w:hAnsiTheme="minorEastAsia" w:cstheme="majorHAnsi"/>
          <w:szCs w:val="21"/>
        </w:rPr>
        <w:t>增大，</w:t>
      </w:r>
      <w:r w:rsidRPr="001166EF">
        <w:rPr>
          <w:rFonts w:asciiTheme="majorHAnsi" w:hAnsiTheme="majorHAnsi" w:cstheme="majorHAnsi"/>
          <w:i/>
          <w:szCs w:val="21"/>
        </w:rPr>
        <w:t>F</w:t>
      </w:r>
      <w:r w:rsidRPr="001166EF">
        <w:rPr>
          <w:rFonts w:asciiTheme="majorHAnsi" w:hAnsiTheme="majorHAnsi" w:cstheme="majorHAnsi"/>
          <w:i/>
          <w:szCs w:val="21"/>
          <w:vertAlign w:val="subscript"/>
        </w:rPr>
        <w:t>B</w:t>
      </w:r>
      <w:r w:rsidRPr="001166EF">
        <w:rPr>
          <w:rFonts w:asciiTheme="majorHAnsi" w:hAnsiTheme="minorEastAsia" w:cstheme="majorHAnsi"/>
          <w:szCs w:val="21"/>
        </w:rPr>
        <w:t>减小，</w:t>
      </w:r>
      <w:r w:rsidRPr="001166EF">
        <w:rPr>
          <w:rFonts w:asciiTheme="majorHAnsi" w:hAnsiTheme="majorHAnsi" w:cstheme="majorHAnsi"/>
          <w:i/>
          <w:szCs w:val="21"/>
        </w:rPr>
        <w:t>F</w:t>
      </w:r>
      <w:r w:rsidR="00096524" w:rsidRPr="001166EF">
        <w:rPr>
          <w:rFonts w:asciiTheme="majorHAnsi" w:hAnsiTheme="minorEastAsia" w:cstheme="majorHAnsi"/>
          <w:szCs w:val="21"/>
        </w:rPr>
        <w:t>减小</w:t>
      </w:r>
    </w:p>
    <w:p w:rsidR="00994016" w:rsidRPr="001166EF" w:rsidRDefault="00994016"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994016" w:rsidRPr="001166EF" w:rsidRDefault="00994016"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644D88" w:rsidRPr="001166EF">
        <w:rPr>
          <w:rFonts w:asciiTheme="majorHAnsi" w:hAnsiTheme="majorHAnsi" w:cstheme="majorHAnsi"/>
          <w:color w:val="FF0000"/>
          <w:szCs w:val="21"/>
        </w:rPr>
        <w:t>B</w:t>
      </w:r>
    </w:p>
    <w:p w:rsidR="004C7234" w:rsidRPr="001166EF" w:rsidRDefault="00994016" w:rsidP="001166EF">
      <w:pPr>
        <w:spacing w:line="276" w:lineRule="auto"/>
        <w:rPr>
          <w:rFonts w:asciiTheme="majorHAnsi" w:hAnsiTheme="majorHAnsi" w:cstheme="majorHAnsi"/>
          <w:szCs w:val="21"/>
        </w:rPr>
      </w:pPr>
      <w:r w:rsidRPr="001166EF">
        <w:rPr>
          <w:rFonts w:asciiTheme="majorHAnsi" w:hAnsiTheme="minorEastAsia" w:cstheme="majorHAnsi"/>
          <w:color w:val="FF0000"/>
          <w:szCs w:val="21"/>
        </w:rPr>
        <w:t>【解析】</w:t>
      </w:r>
      <w:r w:rsidR="004C7234" w:rsidRPr="001166EF">
        <w:rPr>
          <w:rFonts w:asciiTheme="majorHAnsi" w:hAnsiTheme="minorEastAsia" w:cstheme="majorHAnsi"/>
          <w:color w:val="FF0000"/>
          <w:szCs w:val="21"/>
        </w:rPr>
        <w:t>把</w:t>
      </w:r>
      <w:r w:rsidR="004C7234" w:rsidRPr="001166EF">
        <w:rPr>
          <w:rFonts w:asciiTheme="majorHAnsi" w:hAnsiTheme="majorHAnsi" w:cstheme="majorHAnsi"/>
          <w:i/>
          <w:color w:val="FF0000"/>
          <w:szCs w:val="21"/>
        </w:rPr>
        <w:t>OA</w:t>
      </w:r>
      <w:r w:rsidR="004C7234" w:rsidRPr="001166EF">
        <w:rPr>
          <w:rFonts w:asciiTheme="majorHAnsi" w:hAnsiTheme="minorEastAsia" w:cstheme="majorHAnsi"/>
          <w:color w:val="FF0000"/>
          <w:szCs w:val="21"/>
        </w:rPr>
        <w:t>、</w:t>
      </w:r>
      <w:r w:rsidR="004C7234" w:rsidRPr="001166EF">
        <w:rPr>
          <w:rFonts w:asciiTheme="majorHAnsi" w:hAnsiTheme="majorHAnsi" w:cstheme="majorHAnsi"/>
          <w:i/>
          <w:color w:val="FF0000"/>
          <w:szCs w:val="21"/>
        </w:rPr>
        <w:t>OB</w:t>
      </w:r>
      <w:r w:rsidR="004C7234" w:rsidRPr="001166EF">
        <w:rPr>
          <w:rFonts w:asciiTheme="majorHAnsi" w:hAnsiTheme="minorEastAsia" w:cstheme="majorHAnsi"/>
          <w:color w:val="FF0000"/>
          <w:szCs w:val="21"/>
        </w:rPr>
        <w:t>和</w:t>
      </w:r>
      <w:r w:rsidR="004C7234" w:rsidRPr="001166EF">
        <w:rPr>
          <w:rFonts w:asciiTheme="majorHAnsi" w:hAnsiTheme="majorHAnsi" w:cstheme="majorHAnsi"/>
          <w:i/>
          <w:color w:val="FF0000"/>
          <w:szCs w:val="21"/>
        </w:rPr>
        <w:t>OC</w:t>
      </w:r>
      <w:r w:rsidR="004C7234" w:rsidRPr="001166EF">
        <w:rPr>
          <w:rFonts w:asciiTheme="majorHAnsi" w:hAnsiTheme="minorEastAsia" w:cstheme="majorHAnsi"/>
          <w:color w:val="FF0000"/>
          <w:szCs w:val="21"/>
        </w:rPr>
        <w:t>三根绳和重物</w:t>
      </w:r>
      <w:r w:rsidR="004C7234" w:rsidRPr="001166EF">
        <w:rPr>
          <w:rFonts w:asciiTheme="majorHAnsi" w:hAnsiTheme="majorHAnsi" w:cstheme="majorHAnsi"/>
          <w:i/>
          <w:color w:val="FF0000"/>
          <w:szCs w:val="21"/>
        </w:rPr>
        <w:t>P</w:t>
      </w:r>
      <w:r w:rsidR="004C7234" w:rsidRPr="001166EF">
        <w:rPr>
          <w:rFonts w:asciiTheme="majorHAnsi" w:hAnsiTheme="minorEastAsia" w:cstheme="majorHAnsi"/>
          <w:color w:val="FF0000"/>
          <w:szCs w:val="21"/>
        </w:rPr>
        <w:t>看作一个整体</w:t>
      </w:r>
    </w:p>
    <w:p w:rsidR="004C7234" w:rsidRPr="001166EF" w:rsidRDefault="004C7234"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整体受到重力</w:t>
      </w:r>
      <w:r w:rsidRPr="001166EF">
        <w:rPr>
          <w:rFonts w:asciiTheme="majorHAnsi" w:hAnsiTheme="majorHAnsi" w:cstheme="majorHAnsi"/>
          <w:i/>
          <w:color w:val="FF0000"/>
          <w:szCs w:val="21"/>
        </w:rPr>
        <w:t>mg</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A</w:t>
      </w:r>
      <w:r w:rsidRPr="001166EF">
        <w:rPr>
          <w:rFonts w:asciiTheme="majorHAnsi" w:hAnsiTheme="minorEastAsia" w:cstheme="majorHAnsi"/>
          <w:color w:val="FF0000"/>
          <w:szCs w:val="21"/>
        </w:rPr>
        <w:t>点的拉力</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A</w:t>
      </w:r>
      <w:r w:rsidRPr="001166EF">
        <w:rPr>
          <w:rFonts w:asciiTheme="majorHAnsi" w:hAnsiTheme="minorEastAsia" w:cstheme="majorHAnsi"/>
          <w:color w:val="FF0000"/>
          <w:szCs w:val="21"/>
        </w:rPr>
        <w:t>，方向沿着</w:t>
      </w:r>
      <w:r w:rsidRPr="001166EF">
        <w:rPr>
          <w:rFonts w:asciiTheme="majorHAnsi" w:hAnsiTheme="majorHAnsi" w:cstheme="majorHAnsi"/>
          <w:i/>
          <w:color w:val="FF0000"/>
          <w:szCs w:val="21"/>
        </w:rPr>
        <w:t>OA</w:t>
      </w:r>
      <w:r w:rsidRPr="001166EF">
        <w:rPr>
          <w:rFonts w:asciiTheme="majorHAnsi" w:hAnsiTheme="minorEastAsia" w:cstheme="majorHAnsi"/>
          <w:color w:val="FF0000"/>
          <w:szCs w:val="21"/>
        </w:rPr>
        <w:t>绳水平向左，</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点的拉力</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B</w:t>
      </w:r>
      <w:r w:rsidRPr="001166EF">
        <w:rPr>
          <w:rFonts w:asciiTheme="majorHAnsi" w:hAnsiTheme="minorEastAsia" w:cstheme="majorHAnsi"/>
          <w:color w:val="FF0000"/>
          <w:szCs w:val="21"/>
        </w:rPr>
        <w:t>，方向</w:t>
      </w:r>
      <w:r w:rsidRPr="001166EF">
        <w:rPr>
          <w:rFonts w:asciiTheme="majorHAnsi" w:hAnsiTheme="majorHAnsi" w:cstheme="majorHAnsi"/>
          <w:color w:val="FF0000"/>
          <w:szCs w:val="21"/>
        </w:rPr>
        <w:t>O</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绳斜向右上方和水平向右的拉力</w:t>
      </w:r>
      <w:r w:rsidRPr="001166EF">
        <w:rPr>
          <w:rFonts w:asciiTheme="majorHAnsi" w:hAnsiTheme="majorHAnsi" w:cstheme="majorHAnsi"/>
          <w:color w:val="FF0000"/>
          <w:szCs w:val="21"/>
        </w:rPr>
        <w:t>F</w:t>
      </w:r>
      <w:r w:rsidRPr="001166EF">
        <w:rPr>
          <w:rFonts w:asciiTheme="majorHAnsi" w:hAnsiTheme="minorEastAsia" w:cstheme="majorHAnsi"/>
          <w:color w:val="FF0000"/>
          <w:szCs w:val="21"/>
        </w:rPr>
        <w:t>而处于平衡状态，有：</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A</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F</w:t>
      </w:r>
      <w:r w:rsidR="00716072">
        <w:rPr>
          <w:rFonts w:asciiTheme="majorHAnsi" w:hAnsiTheme="majorHAnsi" w:cstheme="majorHAnsi"/>
          <w:i/>
          <w:color w:val="FF0000"/>
          <w:szCs w:val="21"/>
        </w:rPr>
        <w:t>＋</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B</w:t>
      </w:r>
      <w:r w:rsidR="002135B3" w:rsidRPr="001166EF">
        <w:rPr>
          <w:rFonts w:asciiTheme="majorHAnsi" w:hAnsiTheme="majorHAnsi" w:cstheme="majorHAnsi"/>
          <w:color w:val="FF0000"/>
          <w:szCs w:val="21"/>
        </w:rPr>
        <w:t>cos</w:t>
      </w:r>
      <w:r w:rsidR="002135B3"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B</w:t>
      </w:r>
      <w:r w:rsidR="002135B3" w:rsidRPr="001166EF">
        <w:rPr>
          <w:rFonts w:asciiTheme="majorHAnsi" w:hAnsiTheme="majorHAnsi" w:cstheme="majorHAnsi"/>
          <w:color w:val="FF0000"/>
          <w:szCs w:val="21"/>
        </w:rPr>
        <w:t>sin</w:t>
      </w:r>
      <w:r w:rsidR="002135B3" w:rsidRPr="001166EF">
        <w:rPr>
          <w:rFonts w:asciiTheme="majorHAnsi" w:hAnsiTheme="majorHAnsi" w:cstheme="majorHAnsi"/>
          <w:i/>
          <w:color w:val="FF0000"/>
          <w:szCs w:val="21"/>
        </w:rPr>
        <w:t>θ</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mg</w:t>
      </w:r>
      <w:r w:rsidR="00B356A6" w:rsidRPr="001166EF">
        <w:rPr>
          <w:rFonts w:asciiTheme="majorHAnsi" w:hAnsiTheme="minorEastAsia" w:cstheme="majorHAnsi"/>
          <w:color w:val="FF0000"/>
          <w:szCs w:val="21"/>
        </w:rPr>
        <w:t>；</w:t>
      </w:r>
      <w:r w:rsidRPr="001166EF">
        <w:rPr>
          <w:rFonts w:asciiTheme="majorHAnsi" w:hAnsiTheme="minorEastAsia" w:cstheme="majorHAnsi"/>
          <w:color w:val="FF0000"/>
          <w:szCs w:val="21"/>
        </w:rPr>
        <w:t>因为</w:t>
      </w:r>
      <w:r w:rsidR="002135B3"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不变，所以</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B</w:t>
      </w:r>
      <w:r w:rsidRPr="001166EF">
        <w:rPr>
          <w:rFonts w:asciiTheme="majorHAnsi" w:hAnsiTheme="minorEastAsia" w:cstheme="majorHAnsi"/>
          <w:color w:val="FF0000"/>
          <w:szCs w:val="21"/>
        </w:rPr>
        <w:t>不变。</w:t>
      </w:r>
    </w:p>
    <w:p w:rsidR="004C7234" w:rsidRPr="001166EF" w:rsidRDefault="004C7234"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在以</w:t>
      </w:r>
      <w:r w:rsidRPr="001166EF">
        <w:rPr>
          <w:rFonts w:asciiTheme="majorHAnsi" w:hAnsiTheme="majorHAnsi" w:cstheme="majorHAnsi"/>
          <w:i/>
          <w:color w:val="FF0000"/>
          <w:szCs w:val="21"/>
        </w:rPr>
        <w:t>O</w:t>
      </w:r>
      <w:r w:rsidRPr="001166EF">
        <w:rPr>
          <w:rFonts w:asciiTheme="majorHAnsi" w:hAnsiTheme="minorEastAsia" w:cstheme="majorHAnsi"/>
          <w:color w:val="FF0000"/>
          <w:szCs w:val="21"/>
        </w:rPr>
        <w:t>点进行研究，</w:t>
      </w:r>
      <w:r w:rsidRPr="001166EF">
        <w:rPr>
          <w:rFonts w:asciiTheme="majorHAnsi" w:hAnsiTheme="majorHAnsi" w:cstheme="majorHAnsi"/>
          <w:i/>
          <w:color w:val="FF0000"/>
          <w:szCs w:val="21"/>
        </w:rPr>
        <w:t>O</w:t>
      </w:r>
      <w:r w:rsidRPr="001166EF">
        <w:rPr>
          <w:rFonts w:asciiTheme="majorHAnsi" w:hAnsiTheme="minorEastAsia" w:cstheme="majorHAnsi"/>
          <w:color w:val="FF0000"/>
          <w:szCs w:val="21"/>
        </w:rPr>
        <w:t>点受到</w:t>
      </w:r>
      <w:r w:rsidRPr="001166EF">
        <w:rPr>
          <w:rFonts w:asciiTheme="majorHAnsi" w:hAnsiTheme="majorHAnsi" w:cstheme="majorHAnsi"/>
          <w:i/>
          <w:color w:val="FF0000"/>
          <w:szCs w:val="21"/>
        </w:rPr>
        <w:t>OA</w:t>
      </w:r>
      <w:r w:rsidRPr="001166EF">
        <w:rPr>
          <w:rFonts w:asciiTheme="majorHAnsi" w:hAnsiTheme="minorEastAsia" w:cstheme="majorHAnsi"/>
          <w:color w:val="FF0000"/>
          <w:szCs w:val="21"/>
        </w:rPr>
        <w:t>绳的拉力</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A</w:t>
      </w:r>
      <w:r w:rsidRPr="001166EF">
        <w:rPr>
          <w:rFonts w:asciiTheme="majorHAnsi" w:hAnsiTheme="minorEastAsia" w:cstheme="majorHAnsi"/>
          <w:color w:val="FF0000"/>
          <w:szCs w:val="21"/>
        </w:rPr>
        <w:t>方向不变，沿着</w:t>
      </w:r>
      <w:r w:rsidRPr="001166EF">
        <w:rPr>
          <w:rFonts w:asciiTheme="majorHAnsi" w:hAnsiTheme="majorHAnsi" w:cstheme="majorHAnsi"/>
          <w:i/>
          <w:color w:val="FF0000"/>
          <w:szCs w:val="21"/>
        </w:rPr>
        <w:t>OA</w:t>
      </w:r>
      <w:r w:rsidRPr="001166EF">
        <w:rPr>
          <w:rFonts w:asciiTheme="majorHAnsi" w:hAnsiTheme="minorEastAsia" w:cstheme="majorHAnsi"/>
          <w:color w:val="FF0000"/>
          <w:szCs w:val="21"/>
        </w:rPr>
        <w:t>绳水平向左，</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B</w:t>
      </w:r>
      <w:r w:rsidRPr="001166EF">
        <w:rPr>
          <w:rFonts w:asciiTheme="majorHAnsi" w:hAnsiTheme="minorEastAsia" w:cstheme="majorHAnsi"/>
          <w:color w:val="FF0000"/>
          <w:szCs w:val="21"/>
        </w:rPr>
        <w:t>大小和方向都不变，三个力围成封闭矢量三角形，刚开始</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C</w:t>
      </w:r>
      <w:r w:rsidRPr="001166EF">
        <w:rPr>
          <w:rFonts w:asciiTheme="majorHAnsi" w:hAnsiTheme="minorEastAsia" w:cstheme="majorHAnsi"/>
          <w:color w:val="FF0000"/>
          <w:szCs w:val="21"/>
        </w:rPr>
        <w:t>由竖直方向顺时针转到图中虚线位置，因此，</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A</w:t>
      </w:r>
      <w:r w:rsidRPr="001166EF">
        <w:rPr>
          <w:rFonts w:asciiTheme="majorHAnsi" w:hAnsiTheme="minorEastAsia" w:cstheme="majorHAnsi"/>
          <w:color w:val="FF0000"/>
          <w:szCs w:val="21"/>
        </w:rPr>
        <w:t>和</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C</w:t>
      </w:r>
      <w:r w:rsidRPr="001166EF">
        <w:rPr>
          <w:rFonts w:asciiTheme="majorHAnsi" w:hAnsiTheme="minorEastAsia" w:cstheme="majorHAnsi"/>
          <w:color w:val="FF0000"/>
          <w:szCs w:val="21"/>
        </w:rPr>
        <w:t>同时增大</w:t>
      </w:r>
      <w:r w:rsidR="00B356A6" w:rsidRPr="001166EF">
        <w:rPr>
          <w:rFonts w:asciiTheme="majorHAnsi" w:hAnsiTheme="minorEastAsia" w:cstheme="majorHAnsi"/>
          <w:color w:val="FF0000"/>
          <w:szCs w:val="21"/>
        </w:rPr>
        <w:t>；</w:t>
      </w:r>
      <w:r w:rsidRPr="001166EF">
        <w:rPr>
          <w:rFonts w:asciiTheme="majorHAnsi" w:hAnsiTheme="minorEastAsia" w:cstheme="majorHAnsi"/>
          <w:color w:val="FF0000"/>
          <w:szCs w:val="21"/>
        </w:rPr>
        <w:t>又因为</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A</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B</w:t>
      </w:r>
      <w:r w:rsidR="00E75C35" w:rsidRPr="001166EF">
        <w:rPr>
          <w:rFonts w:asciiTheme="majorHAnsi" w:hAnsiTheme="majorHAnsi" w:cstheme="majorHAnsi"/>
          <w:color w:val="FF0000"/>
          <w:szCs w:val="21"/>
        </w:rPr>
        <w:t>cos</w:t>
      </w:r>
      <w:r w:rsidR="00E75C35"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，所以</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增大</w:t>
      </w:r>
      <w:r w:rsidR="00096524" w:rsidRPr="001166EF">
        <w:rPr>
          <w:rFonts w:asciiTheme="majorHAnsi" w:hAnsiTheme="minorEastAsia" w:cstheme="majorHAnsi"/>
          <w:color w:val="FF0000"/>
          <w:szCs w:val="21"/>
        </w:rPr>
        <w:t>。</w:t>
      </w:r>
      <w:r w:rsidRPr="001166EF">
        <w:rPr>
          <w:rFonts w:asciiTheme="majorHAnsi" w:hAnsiTheme="minorEastAsia" w:cstheme="majorHAnsi"/>
          <w:color w:val="FF0000"/>
          <w:szCs w:val="21"/>
        </w:rPr>
        <w:t>所以选</w:t>
      </w:r>
      <w:r w:rsidRPr="001166EF">
        <w:rPr>
          <w:rFonts w:asciiTheme="majorHAnsi" w:hAnsiTheme="majorHAnsi" w:cstheme="majorHAnsi"/>
          <w:color w:val="FF0000"/>
          <w:szCs w:val="21"/>
        </w:rPr>
        <w:t>B</w:t>
      </w:r>
    </w:p>
    <w:p w:rsidR="005808BC" w:rsidRPr="001166EF" w:rsidRDefault="001E1273" w:rsidP="001166EF">
      <w:pPr>
        <w:spacing w:line="276" w:lineRule="auto"/>
        <w:rPr>
          <w:rFonts w:asciiTheme="majorHAnsi" w:hAnsiTheme="majorHAnsi" w:cstheme="majorHAnsi"/>
          <w:szCs w:val="21"/>
        </w:rPr>
      </w:pPr>
      <w:r w:rsidRPr="001166EF">
        <w:rPr>
          <w:rFonts w:asciiTheme="majorHAnsi" w:hAnsiTheme="majorHAnsi" w:cstheme="majorHAnsi"/>
          <w:noProof/>
          <w:color w:val="FF0000"/>
          <w:szCs w:val="21"/>
        </w:rPr>
        <w:drawing>
          <wp:anchor distT="0" distB="0" distL="114300" distR="114300" simplePos="0" relativeHeight="251640832" behindDoc="0" locked="0" layoutInCell="1" allowOverlap="1">
            <wp:simplePos x="0" y="0"/>
            <wp:positionH relativeFrom="column">
              <wp:posOffset>4566920</wp:posOffset>
            </wp:positionH>
            <wp:positionV relativeFrom="paragraph">
              <wp:posOffset>221615</wp:posOffset>
            </wp:positionV>
            <wp:extent cx="1457325" cy="8382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57325" cy="838200"/>
                    </a:xfrm>
                    <a:prstGeom prst="rect">
                      <a:avLst/>
                    </a:prstGeom>
                  </pic:spPr>
                </pic:pic>
              </a:graphicData>
            </a:graphic>
          </wp:anchor>
        </w:drawing>
      </w:r>
      <w:r w:rsidRPr="001166EF">
        <w:rPr>
          <w:rFonts w:asciiTheme="majorHAnsi" w:hAnsiTheme="majorHAnsi" w:cstheme="majorHAnsi"/>
          <w:noProof/>
          <w:color w:val="FF0000"/>
          <w:szCs w:val="21"/>
        </w:rPr>
        <w:drawing>
          <wp:anchor distT="0" distB="0" distL="114300" distR="114300" simplePos="0" relativeHeight="251638784" behindDoc="0" locked="0" layoutInCell="1" allowOverlap="1">
            <wp:simplePos x="0" y="0"/>
            <wp:positionH relativeFrom="column">
              <wp:posOffset>3166745</wp:posOffset>
            </wp:positionH>
            <wp:positionV relativeFrom="paragraph">
              <wp:posOffset>18415</wp:posOffset>
            </wp:positionV>
            <wp:extent cx="1266825" cy="103822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66825" cy="1038225"/>
                    </a:xfrm>
                    <a:prstGeom prst="rect">
                      <a:avLst/>
                    </a:prstGeom>
                  </pic:spPr>
                </pic:pic>
              </a:graphicData>
            </a:graphic>
          </wp:anchor>
        </w:drawing>
      </w:r>
    </w:p>
    <w:p w:rsidR="005808BC" w:rsidRPr="001166EF" w:rsidRDefault="005808BC" w:rsidP="001166EF">
      <w:pPr>
        <w:spacing w:line="276" w:lineRule="auto"/>
        <w:rPr>
          <w:rFonts w:asciiTheme="majorHAnsi" w:hAnsiTheme="majorHAnsi" w:cstheme="majorHAnsi"/>
          <w:szCs w:val="21"/>
        </w:rPr>
      </w:pPr>
    </w:p>
    <w:p w:rsidR="005808BC" w:rsidRPr="001166EF" w:rsidRDefault="005808BC" w:rsidP="001166EF">
      <w:pPr>
        <w:spacing w:line="276" w:lineRule="auto"/>
        <w:rPr>
          <w:rFonts w:asciiTheme="majorHAnsi" w:hAnsiTheme="majorHAnsi" w:cstheme="majorHAnsi"/>
          <w:szCs w:val="21"/>
        </w:rPr>
      </w:pPr>
    </w:p>
    <w:p w:rsidR="007D1503" w:rsidRPr="001166EF" w:rsidRDefault="007D1503" w:rsidP="001166EF">
      <w:pPr>
        <w:spacing w:line="276" w:lineRule="auto"/>
        <w:rPr>
          <w:rFonts w:asciiTheme="majorHAnsi" w:hAnsiTheme="majorHAnsi" w:cstheme="majorHAnsi"/>
          <w:szCs w:val="21"/>
        </w:rPr>
      </w:pPr>
    </w:p>
    <w:p w:rsidR="00237F46" w:rsidRPr="001166EF" w:rsidRDefault="00237F46" w:rsidP="001166EF">
      <w:pPr>
        <w:spacing w:line="276" w:lineRule="auto"/>
        <w:rPr>
          <w:rFonts w:asciiTheme="majorHAnsi" w:hAnsiTheme="majorHAnsi" w:cstheme="majorHAnsi"/>
          <w:szCs w:val="21"/>
        </w:rPr>
      </w:pPr>
    </w:p>
    <w:p w:rsidR="00AE753A" w:rsidRPr="001166EF" w:rsidRDefault="00AE753A" w:rsidP="001166EF">
      <w:pPr>
        <w:spacing w:line="276" w:lineRule="auto"/>
        <w:rPr>
          <w:rFonts w:asciiTheme="majorHAnsi" w:hAnsiTheme="majorHAnsi" w:cstheme="majorHAnsi"/>
          <w:szCs w:val="21"/>
        </w:rPr>
      </w:pPr>
    </w:p>
    <w:p w:rsidR="00096524" w:rsidRPr="001166EF" w:rsidRDefault="00096524" w:rsidP="001166EF">
      <w:pPr>
        <w:spacing w:line="276" w:lineRule="auto"/>
        <w:rPr>
          <w:rFonts w:asciiTheme="majorHAnsi" w:hAnsiTheme="majorHAnsi" w:cstheme="majorHAnsi"/>
          <w:szCs w:val="21"/>
        </w:rPr>
      </w:pPr>
    </w:p>
    <w:p w:rsidR="00096524" w:rsidRPr="001166EF" w:rsidRDefault="00096524" w:rsidP="001166EF">
      <w:pPr>
        <w:spacing w:line="276" w:lineRule="auto"/>
        <w:rPr>
          <w:rFonts w:asciiTheme="majorHAnsi" w:hAnsiTheme="majorHAnsi" w:cstheme="majorHAnsi"/>
          <w:szCs w:val="21"/>
        </w:rPr>
      </w:pPr>
    </w:p>
    <w:p w:rsidR="00096524" w:rsidRPr="001166EF" w:rsidRDefault="00096524" w:rsidP="001166EF">
      <w:pPr>
        <w:spacing w:line="276" w:lineRule="auto"/>
        <w:rPr>
          <w:rFonts w:asciiTheme="majorHAnsi" w:hAnsiTheme="majorHAnsi" w:cstheme="majorHAnsi"/>
          <w:szCs w:val="21"/>
        </w:rPr>
      </w:pPr>
    </w:p>
    <w:p w:rsidR="007D1503" w:rsidRPr="001166EF" w:rsidRDefault="003374D3" w:rsidP="001166EF">
      <w:pPr>
        <w:spacing w:line="276" w:lineRule="auto"/>
        <w:rPr>
          <w:rFonts w:asciiTheme="majorHAnsi" w:hAnsiTheme="majorHAnsi" w:cstheme="majorHAnsi"/>
          <w:szCs w:val="21"/>
        </w:rPr>
      </w:pPr>
      <w:r w:rsidRPr="001166EF">
        <w:rPr>
          <w:rFonts w:asciiTheme="majorHAnsi" w:hAnsiTheme="minorEastAsia" w:cstheme="majorHAnsi"/>
          <w:szCs w:val="21"/>
        </w:rPr>
        <w:t>【例</w:t>
      </w:r>
      <w:r w:rsidRPr="001166EF">
        <w:rPr>
          <w:rFonts w:asciiTheme="majorHAnsi" w:hAnsiTheme="majorHAnsi" w:cstheme="majorHAnsi"/>
          <w:szCs w:val="21"/>
        </w:rPr>
        <w:t>2</w:t>
      </w:r>
      <w:r w:rsidRPr="001166EF">
        <w:rPr>
          <w:rFonts w:asciiTheme="majorHAnsi" w:hAnsiTheme="minorEastAsia" w:cstheme="majorHAnsi"/>
          <w:szCs w:val="21"/>
        </w:rPr>
        <w:t>】</w:t>
      </w:r>
      <w:r w:rsidR="00FD7E81" w:rsidRPr="001166EF">
        <w:rPr>
          <w:rFonts w:asciiTheme="majorHAnsi" w:hAnsiTheme="minorEastAsia" w:cstheme="majorHAnsi"/>
          <w:szCs w:val="21"/>
        </w:rPr>
        <w:t>如图所示，球重为</w:t>
      </w:r>
      <w:r w:rsidR="00FD7E81" w:rsidRPr="001166EF">
        <w:rPr>
          <w:rFonts w:asciiTheme="majorHAnsi" w:hAnsiTheme="majorHAnsi" w:cstheme="majorHAnsi"/>
          <w:i/>
          <w:szCs w:val="21"/>
        </w:rPr>
        <w:t>G</w:t>
      </w:r>
      <w:r w:rsidR="00FD7E81" w:rsidRPr="001166EF">
        <w:rPr>
          <w:rFonts w:asciiTheme="majorHAnsi" w:hAnsiTheme="minorEastAsia" w:cstheme="majorHAnsi"/>
          <w:szCs w:val="21"/>
        </w:rPr>
        <w:t>，半径为</w:t>
      </w:r>
      <w:r w:rsidR="00FD7E81" w:rsidRPr="001166EF">
        <w:rPr>
          <w:rFonts w:asciiTheme="majorHAnsi" w:hAnsiTheme="majorHAnsi" w:cstheme="majorHAnsi"/>
          <w:i/>
          <w:szCs w:val="21"/>
        </w:rPr>
        <w:t>R</w:t>
      </w:r>
      <w:r w:rsidR="00FD7E81" w:rsidRPr="001166EF">
        <w:rPr>
          <w:rFonts w:asciiTheme="majorHAnsi" w:hAnsiTheme="minorEastAsia" w:cstheme="majorHAnsi"/>
          <w:szCs w:val="21"/>
        </w:rPr>
        <w:t>，紧靠在竖直墙上，木块重为</w:t>
      </w:r>
      <w:r w:rsidR="00FD7E81" w:rsidRPr="001166EF">
        <w:rPr>
          <w:rFonts w:asciiTheme="majorHAnsi" w:hAnsiTheme="majorHAnsi" w:cstheme="majorHAnsi"/>
          <w:i/>
          <w:szCs w:val="21"/>
        </w:rPr>
        <w:t>W</w:t>
      </w:r>
      <w:r w:rsidR="00FD7E81" w:rsidRPr="001166EF">
        <w:rPr>
          <w:rFonts w:asciiTheme="majorHAnsi" w:hAnsiTheme="minorEastAsia" w:cstheme="majorHAnsi"/>
          <w:szCs w:val="21"/>
        </w:rPr>
        <w:t>，厚为</w:t>
      </w:r>
      <w:r w:rsidR="00FD7E81" w:rsidRPr="001166EF">
        <w:rPr>
          <w:rFonts w:asciiTheme="majorHAnsi" w:hAnsiTheme="majorHAnsi" w:cstheme="majorHAnsi"/>
          <w:i/>
          <w:szCs w:val="21"/>
        </w:rPr>
        <w:t>h</w:t>
      </w:r>
      <w:r w:rsidR="00FD7E81" w:rsidRPr="001166EF">
        <w:rPr>
          <w:rFonts w:asciiTheme="majorHAnsi" w:hAnsiTheme="minorEastAsia" w:cstheme="majorHAnsi"/>
          <w:szCs w:val="21"/>
        </w:rPr>
        <w:t>，放在球边，当对木块施以水平推力</w:t>
      </w:r>
      <w:r w:rsidR="00FD7E81" w:rsidRPr="001166EF">
        <w:rPr>
          <w:rFonts w:asciiTheme="majorHAnsi" w:hAnsiTheme="majorHAnsi" w:cstheme="majorHAnsi"/>
          <w:i/>
          <w:szCs w:val="21"/>
        </w:rPr>
        <w:t>F</w:t>
      </w:r>
      <w:r w:rsidR="00FD7E81" w:rsidRPr="001166EF">
        <w:rPr>
          <w:rFonts w:asciiTheme="majorHAnsi" w:hAnsiTheme="minorEastAsia" w:cstheme="majorHAnsi"/>
          <w:szCs w:val="21"/>
        </w:rPr>
        <w:t>后，球刚好对地面压力为零（球刚好离开地面），如不计一切摩擦，求</w:t>
      </w:r>
      <w:r w:rsidR="00FD7E81" w:rsidRPr="001166EF">
        <w:rPr>
          <w:rFonts w:asciiTheme="majorHAnsi" w:hAnsiTheme="majorHAnsi" w:cstheme="majorHAnsi"/>
          <w:szCs w:val="21"/>
        </w:rPr>
        <w:t>:</w:t>
      </w:r>
      <w:r w:rsidR="00FD7E81" w:rsidRPr="001166EF">
        <w:rPr>
          <w:rFonts w:asciiTheme="majorHAnsi" w:hAnsiTheme="minorEastAsia" w:cstheme="majorHAnsi"/>
          <w:szCs w:val="21"/>
        </w:rPr>
        <w:t>（</w:t>
      </w:r>
      <w:r w:rsidR="00FD7E81" w:rsidRPr="001166EF">
        <w:rPr>
          <w:rFonts w:asciiTheme="majorHAnsi" w:hAnsiTheme="majorHAnsi" w:cstheme="majorHAnsi"/>
          <w:szCs w:val="21"/>
        </w:rPr>
        <w:t>1</w:t>
      </w:r>
      <w:r w:rsidR="00FD7E81" w:rsidRPr="001166EF">
        <w:rPr>
          <w:rFonts w:asciiTheme="majorHAnsi" w:hAnsiTheme="minorEastAsia" w:cstheme="majorHAnsi"/>
          <w:szCs w:val="21"/>
        </w:rPr>
        <w:t>）</w:t>
      </w:r>
      <w:r w:rsidR="00FD7E81" w:rsidRPr="001166EF">
        <w:rPr>
          <w:rFonts w:asciiTheme="majorHAnsi" w:hAnsiTheme="majorHAnsi" w:cstheme="majorHAnsi"/>
          <w:i/>
          <w:szCs w:val="21"/>
        </w:rPr>
        <w:t>F</w:t>
      </w:r>
      <w:r w:rsidR="00FD7E81" w:rsidRPr="001166EF">
        <w:rPr>
          <w:rFonts w:asciiTheme="majorHAnsi" w:hAnsiTheme="minorEastAsia" w:cstheme="majorHAnsi"/>
          <w:szCs w:val="21"/>
        </w:rPr>
        <w:t>的大小；（</w:t>
      </w:r>
      <w:r w:rsidR="00FD7E81" w:rsidRPr="001166EF">
        <w:rPr>
          <w:rFonts w:asciiTheme="majorHAnsi" w:hAnsiTheme="majorHAnsi" w:cstheme="majorHAnsi"/>
          <w:szCs w:val="21"/>
        </w:rPr>
        <w:t>2</w:t>
      </w:r>
      <w:r w:rsidR="00FD7E81" w:rsidRPr="001166EF">
        <w:rPr>
          <w:rFonts w:asciiTheme="majorHAnsi" w:hAnsiTheme="minorEastAsia" w:cstheme="majorHAnsi"/>
          <w:szCs w:val="21"/>
        </w:rPr>
        <w:t>）木块对地面的压力</w:t>
      </w:r>
      <w:r w:rsidR="009A1588" w:rsidRPr="001166EF">
        <w:rPr>
          <w:rFonts w:asciiTheme="majorHAnsi" w:hAnsiTheme="minorEastAsia" w:cstheme="majorHAnsi"/>
          <w:szCs w:val="21"/>
        </w:rPr>
        <w:t>。</w:t>
      </w:r>
    </w:p>
    <w:p w:rsidR="007D1503" w:rsidRPr="001166EF" w:rsidRDefault="00AE753A" w:rsidP="001166EF">
      <w:pPr>
        <w:spacing w:line="276" w:lineRule="auto"/>
        <w:rPr>
          <w:rFonts w:asciiTheme="majorHAnsi" w:hAnsiTheme="majorHAnsi" w:cstheme="majorHAnsi"/>
          <w:color w:val="000000" w:themeColor="text1"/>
          <w:szCs w:val="21"/>
        </w:rPr>
      </w:pPr>
      <w:r w:rsidRPr="001166EF">
        <w:rPr>
          <w:rFonts w:asciiTheme="majorHAnsi" w:hAnsiTheme="majorHAnsi" w:cstheme="majorHAnsi"/>
          <w:noProof/>
          <w:color w:val="000000" w:themeColor="text1"/>
          <w:szCs w:val="21"/>
        </w:rPr>
        <w:drawing>
          <wp:anchor distT="0" distB="0" distL="114300" distR="114300" simplePos="0" relativeHeight="251650048" behindDoc="0" locked="0" layoutInCell="1" allowOverlap="1">
            <wp:simplePos x="0" y="0"/>
            <wp:positionH relativeFrom="column">
              <wp:posOffset>4157345</wp:posOffset>
            </wp:positionH>
            <wp:positionV relativeFrom="paragraph">
              <wp:posOffset>21590</wp:posOffset>
            </wp:positionV>
            <wp:extent cx="1466850" cy="847725"/>
            <wp:effectExtent l="19050" t="0" r="0" b="0"/>
            <wp:wrapSquare wrapText="bothSides"/>
            <wp:docPr id="15400" name="图片 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66850" cy="847725"/>
                    </a:xfrm>
                    <a:prstGeom prst="rect">
                      <a:avLst/>
                    </a:prstGeom>
                  </pic:spPr>
                </pic:pic>
              </a:graphicData>
            </a:graphic>
          </wp:anchor>
        </w:drawing>
      </w:r>
    </w:p>
    <w:p w:rsidR="000B199A" w:rsidRPr="001166EF" w:rsidRDefault="000B199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0B199A" w:rsidRPr="001166EF" w:rsidRDefault="000B199A" w:rsidP="001166EF">
      <w:pPr>
        <w:spacing w:line="276" w:lineRule="auto"/>
        <w:rPr>
          <w:rFonts w:asciiTheme="majorHAnsi" w:hAnsiTheme="majorHAnsi" w:cstheme="majorHAnsi"/>
          <w:szCs w:val="21"/>
        </w:rPr>
      </w:pPr>
      <w:r w:rsidRPr="001166EF">
        <w:rPr>
          <w:rFonts w:asciiTheme="majorHAnsi" w:hAnsiTheme="minorEastAsia" w:cstheme="majorHAnsi"/>
          <w:color w:val="FF0000"/>
          <w:szCs w:val="21"/>
        </w:rPr>
        <w:t>【答案】</w:t>
      </w:r>
      <w:r w:rsidR="00FD7E81" w:rsidRPr="001166EF">
        <w:rPr>
          <w:rFonts w:asciiTheme="majorHAnsi" w:hAnsiTheme="minorEastAsia" w:cstheme="majorHAnsi"/>
          <w:color w:val="FF0000"/>
          <w:szCs w:val="21"/>
        </w:rPr>
        <w:t>（</w:t>
      </w:r>
      <w:r w:rsidR="00FD7E81" w:rsidRPr="001166EF">
        <w:rPr>
          <w:rFonts w:asciiTheme="majorHAnsi" w:hAnsiTheme="majorHAnsi" w:cstheme="majorHAnsi"/>
          <w:color w:val="FF0000"/>
          <w:szCs w:val="21"/>
        </w:rPr>
        <w:t>1</w:t>
      </w:r>
      <w:r w:rsidR="00FD7E81" w:rsidRPr="001166EF">
        <w:rPr>
          <w:rFonts w:asciiTheme="majorHAnsi" w:hAnsiTheme="minorEastAsia" w:cstheme="majorHAnsi"/>
          <w:color w:val="FF0000"/>
          <w:szCs w:val="21"/>
        </w:rPr>
        <w:t>）</w:t>
      </w:r>
      <w:r w:rsidR="00096524" w:rsidRPr="001166EF">
        <w:rPr>
          <w:rFonts w:asciiTheme="majorHAnsi" w:hAnsiTheme="majorHAnsi" w:cstheme="majorHAnsi"/>
          <w:position w:val="-22"/>
          <w:szCs w:val="21"/>
        </w:rPr>
        <w:object w:dxaOrig="1240" w:dyaOrig="620">
          <v:shape id="_x0000_i1061" type="#_x0000_t75" style="width:62.25pt;height:30.75pt" o:ole="">
            <v:imagedata r:id="rId36" o:title=""/>
          </v:shape>
          <o:OLEObject Type="Embed" ProgID="Equation.DSMT4" ShapeID="_x0000_i1061" DrawAspect="Content" ObjectID="_1536743192" r:id="rId37"/>
        </w:object>
      </w:r>
      <w:r w:rsidR="00FD7E81" w:rsidRPr="001166EF">
        <w:rPr>
          <w:rFonts w:asciiTheme="majorHAnsi" w:hAnsiTheme="minorEastAsia" w:cstheme="majorHAnsi"/>
          <w:color w:val="FF0000"/>
          <w:szCs w:val="21"/>
        </w:rPr>
        <w:t>（</w:t>
      </w:r>
      <w:r w:rsidR="00FD7E81" w:rsidRPr="001166EF">
        <w:rPr>
          <w:rFonts w:asciiTheme="majorHAnsi" w:hAnsiTheme="majorHAnsi" w:cstheme="majorHAnsi"/>
          <w:color w:val="FF0000"/>
          <w:szCs w:val="21"/>
        </w:rPr>
        <w:t>2</w:t>
      </w:r>
      <w:r w:rsidR="00FD7E81" w:rsidRPr="001166EF">
        <w:rPr>
          <w:rFonts w:asciiTheme="majorHAnsi" w:hAnsiTheme="minorEastAsia" w:cstheme="majorHAnsi"/>
          <w:color w:val="FF0000"/>
          <w:szCs w:val="21"/>
        </w:rPr>
        <w:t>）</w:t>
      </w:r>
      <w:r w:rsidR="00FD7E81" w:rsidRPr="001166EF">
        <w:rPr>
          <w:rFonts w:asciiTheme="majorHAnsi" w:hAnsiTheme="majorHAnsi" w:cstheme="majorHAnsi"/>
          <w:i/>
          <w:color w:val="FF0000"/>
          <w:szCs w:val="21"/>
        </w:rPr>
        <w:t>W</w:t>
      </w:r>
      <w:r w:rsidR="00716072">
        <w:rPr>
          <w:rFonts w:asciiTheme="majorHAnsi" w:hAnsiTheme="majorHAnsi" w:cstheme="majorHAnsi"/>
          <w:color w:val="FF0000"/>
          <w:szCs w:val="21"/>
        </w:rPr>
        <w:t>＋</w:t>
      </w:r>
      <w:r w:rsidR="00FD7E81" w:rsidRPr="001166EF">
        <w:rPr>
          <w:rFonts w:asciiTheme="majorHAnsi" w:hAnsiTheme="majorHAnsi" w:cstheme="majorHAnsi"/>
          <w:i/>
          <w:color w:val="FF0000"/>
          <w:szCs w:val="21"/>
        </w:rPr>
        <w:t>G</w:t>
      </w:r>
    </w:p>
    <w:p w:rsidR="00FC3BF8" w:rsidRPr="001166EF" w:rsidRDefault="000B199A"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00FC3BF8" w:rsidRPr="001166EF">
        <w:rPr>
          <w:rFonts w:asciiTheme="majorHAnsi" w:hAnsiTheme="minorEastAsia" w:cstheme="majorHAnsi"/>
          <w:color w:val="FF0000"/>
          <w:szCs w:val="21"/>
        </w:rPr>
        <w:t>由分析可知球离地时所受的力共三个：重力</w:t>
      </w:r>
      <w:r w:rsidR="00FC3BF8" w:rsidRPr="001166EF">
        <w:rPr>
          <w:rFonts w:asciiTheme="majorHAnsi" w:hAnsiTheme="majorHAnsi" w:cstheme="majorHAnsi"/>
          <w:i/>
          <w:color w:val="FF0000"/>
          <w:szCs w:val="21"/>
        </w:rPr>
        <w:t>G</w:t>
      </w:r>
      <w:r w:rsidR="00FC3BF8" w:rsidRPr="001166EF">
        <w:rPr>
          <w:rFonts w:asciiTheme="majorHAnsi" w:hAnsiTheme="minorEastAsia" w:cstheme="majorHAnsi"/>
          <w:color w:val="FF0000"/>
          <w:szCs w:val="21"/>
        </w:rPr>
        <w:t>、墙的支持力</w:t>
      </w:r>
      <w:r w:rsidR="00FC3BF8" w:rsidRPr="001166EF">
        <w:rPr>
          <w:rFonts w:asciiTheme="majorHAnsi" w:hAnsiTheme="majorHAnsi" w:cstheme="majorHAnsi"/>
          <w:i/>
          <w:color w:val="FF0000"/>
          <w:szCs w:val="21"/>
        </w:rPr>
        <w:t>N</w:t>
      </w:r>
      <w:r w:rsidR="007D1BE5" w:rsidRPr="001166EF">
        <w:rPr>
          <w:rFonts w:asciiTheme="majorHAnsi" w:hAnsiTheme="majorHAnsi" w:cstheme="majorHAnsi"/>
          <w:color w:val="FF0000"/>
          <w:szCs w:val="21"/>
          <w:vertAlign w:val="subscript"/>
        </w:rPr>
        <w:t>1</w:t>
      </w:r>
      <w:r w:rsidR="00FC3BF8" w:rsidRPr="001166EF">
        <w:rPr>
          <w:rFonts w:asciiTheme="majorHAnsi" w:hAnsiTheme="minorEastAsia" w:cstheme="majorHAnsi"/>
          <w:color w:val="FF0000"/>
          <w:szCs w:val="21"/>
        </w:rPr>
        <w:t>、木块的支持力</w:t>
      </w:r>
      <w:r w:rsidR="00FC3BF8" w:rsidRPr="001166EF">
        <w:rPr>
          <w:rFonts w:asciiTheme="majorHAnsi" w:hAnsiTheme="majorHAnsi" w:cstheme="majorHAnsi"/>
          <w:i/>
          <w:color w:val="FF0000"/>
          <w:szCs w:val="21"/>
        </w:rPr>
        <w:t>N</w:t>
      </w:r>
      <w:r w:rsidR="007D1BE5" w:rsidRPr="001166EF">
        <w:rPr>
          <w:rFonts w:asciiTheme="majorHAnsi" w:hAnsiTheme="majorHAnsi" w:cstheme="majorHAnsi"/>
          <w:color w:val="FF0000"/>
          <w:szCs w:val="21"/>
          <w:vertAlign w:val="subscript"/>
        </w:rPr>
        <w:t>2</w:t>
      </w:r>
      <w:r w:rsidR="00FC3BF8" w:rsidRPr="001166EF">
        <w:rPr>
          <w:rFonts w:asciiTheme="majorHAnsi" w:hAnsiTheme="minorEastAsia" w:cstheme="majorHAnsi"/>
          <w:color w:val="FF0000"/>
          <w:szCs w:val="21"/>
        </w:rPr>
        <w:t>，如图所示由三力平衡应有</w:t>
      </w:r>
      <w:r w:rsidR="00E10B26" w:rsidRPr="001166EF">
        <w:rPr>
          <w:rFonts w:asciiTheme="majorHAnsi" w:hAnsiTheme="majorHAnsi" w:cstheme="majorHAnsi"/>
          <w:i/>
          <w:color w:val="FF0000"/>
          <w:szCs w:val="21"/>
        </w:rPr>
        <w:t>N</w:t>
      </w:r>
      <w:r w:rsidR="00E10B26" w:rsidRPr="001166EF">
        <w:rPr>
          <w:rFonts w:asciiTheme="majorHAnsi" w:hAnsiTheme="majorHAnsi" w:cstheme="majorHAnsi"/>
          <w:color w:val="FF0000"/>
          <w:szCs w:val="21"/>
          <w:vertAlign w:val="subscript"/>
        </w:rPr>
        <w:t>2</w:t>
      </w:r>
      <w:r w:rsidR="00E10B26" w:rsidRPr="001166EF">
        <w:rPr>
          <w:rFonts w:asciiTheme="majorHAnsi" w:hAnsiTheme="majorHAnsi" w:cstheme="majorHAnsi"/>
          <w:color w:val="FF0000"/>
          <w:szCs w:val="21"/>
        </w:rPr>
        <w:t>cos</w:t>
      </w:r>
      <w:r w:rsidR="00E10B26" w:rsidRPr="001166EF">
        <w:rPr>
          <w:rFonts w:asciiTheme="majorHAnsi" w:hAnsiTheme="majorHAnsi" w:cstheme="majorHAnsi"/>
          <w:i/>
          <w:color w:val="FF0000"/>
          <w:szCs w:val="21"/>
        </w:rPr>
        <w:t>θ</w:t>
      </w:r>
      <w:r w:rsidR="00716072">
        <w:rPr>
          <w:rFonts w:asciiTheme="majorHAnsi" w:hAnsiTheme="majorHAnsi" w:cstheme="majorHAnsi"/>
          <w:color w:val="FF0000"/>
          <w:szCs w:val="21"/>
        </w:rPr>
        <w:t>＝</w:t>
      </w:r>
      <w:r w:rsidR="00E10B26" w:rsidRPr="001166EF">
        <w:rPr>
          <w:rFonts w:asciiTheme="majorHAnsi" w:hAnsiTheme="majorHAnsi" w:cstheme="majorHAnsi"/>
          <w:i/>
          <w:color w:val="FF0000"/>
          <w:szCs w:val="21"/>
        </w:rPr>
        <w:t>G</w:t>
      </w:r>
      <w:r w:rsidR="00FC3BF8" w:rsidRPr="001166EF">
        <w:rPr>
          <w:rFonts w:asciiTheme="majorHAnsi" w:hAnsiTheme="minorEastAsia" w:cstheme="majorHAnsi"/>
          <w:color w:val="FF0000"/>
          <w:szCs w:val="21"/>
        </w:rPr>
        <w:t>分析木块受四个力作用，也如图可知，其中</w:t>
      </w:r>
      <w:r w:rsidR="00FC3BF8" w:rsidRPr="001166EF">
        <w:rPr>
          <w:rFonts w:asciiTheme="majorHAnsi" w:hAnsiTheme="majorHAnsi" w:cstheme="majorHAnsi"/>
          <w:i/>
          <w:color w:val="FF0000"/>
          <w:szCs w:val="21"/>
        </w:rPr>
        <w:t>N</w:t>
      </w:r>
      <w:r w:rsidR="00FC3BF8" w:rsidRPr="001166EF">
        <w:rPr>
          <w:rFonts w:asciiTheme="majorHAnsi" w:hAnsiTheme="minorEastAsia" w:cstheme="majorHAnsi"/>
          <w:color w:val="FF0000"/>
          <w:szCs w:val="21"/>
        </w:rPr>
        <w:t>＇</w:t>
      </w:r>
      <w:r w:rsidR="00716072">
        <w:rPr>
          <w:rFonts w:asciiTheme="majorHAnsi" w:hAnsiTheme="majorHAnsi" w:cstheme="majorHAnsi"/>
          <w:color w:val="FF0000"/>
          <w:szCs w:val="21"/>
        </w:rPr>
        <w:t>＝</w:t>
      </w:r>
      <w:r w:rsidR="00FC3BF8" w:rsidRPr="001166EF">
        <w:rPr>
          <w:rFonts w:asciiTheme="majorHAnsi" w:hAnsiTheme="majorHAnsi" w:cstheme="majorHAnsi"/>
          <w:i/>
          <w:color w:val="FF0000"/>
          <w:szCs w:val="21"/>
        </w:rPr>
        <w:t>N</w:t>
      </w:r>
      <w:r w:rsidR="00FC3BF8" w:rsidRPr="001166EF">
        <w:rPr>
          <w:rFonts w:asciiTheme="majorHAnsi" w:hAnsiTheme="minorEastAsia" w:cstheme="majorHAnsi"/>
          <w:color w:val="FF0000"/>
          <w:szCs w:val="21"/>
        </w:rPr>
        <w:t>，不难看出</w:t>
      </w:r>
      <w:r w:rsidR="00FC3BF8" w:rsidRPr="001166EF">
        <w:rPr>
          <w:rFonts w:asciiTheme="majorHAnsi" w:hAnsiTheme="majorHAnsi" w:cstheme="majorHAnsi"/>
          <w:color w:val="FF0000"/>
          <w:position w:val="-10"/>
          <w:szCs w:val="21"/>
        </w:rPr>
        <w:object w:dxaOrig="1100" w:dyaOrig="340">
          <v:shape id="_x0000_i1030" type="#_x0000_t75" style="width:54.75pt;height:17.25pt" o:ole="">
            <v:imagedata r:id="rId38" o:title=""/>
          </v:shape>
          <o:OLEObject Type="Embed" ProgID="Equation.DSMT4" ShapeID="_x0000_i1030" DrawAspect="Content" ObjectID="_1536743193" r:id="rId39"/>
        </w:object>
      </w:r>
      <w:r w:rsidRPr="001166EF">
        <w:rPr>
          <w:rFonts w:asciiTheme="majorHAnsi" w:hAnsiTheme="minorEastAsia" w:cstheme="majorHAnsi"/>
          <w:color w:val="FF0000"/>
          <w:szCs w:val="21"/>
        </w:rPr>
        <w:t>，</w:t>
      </w:r>
      <w:r w:rsidR="00E10B26" w:rsidRPr="001166EF">
        <w:rPr>
          <w:rFonts w:asciiTheme="majorHAnsi" w:hAnsiTheme="majorHAnsi" w:cstheme="majorHAnsi"/>
          <w:i/>
          <w:color w:val="FF0000"/>
          <w:szCs w:val="21"/>
        </w:rPr>
        <w:t>N</w:t>
      </w:r>
      <w:r w:rsidR="00E10B26" w:rsidRPr="001166EF">
        <w:rPr>
          <w:rFonts w:asciiTheme="majorHAnsi" w:hAnsiTheme="majorHAnsi" w:cstheme="majorHAnsi"/>
          <w:color w:val="FF0000"/>
          <w:szCs w:val="21"/>
          <w:vertAlign w:val="subscript"/>
        </w:rPr>
        <w:t>2</w:t>
      </w:r>
      <w:r w:rsidR="00E10B26" w:rsidRPr="001166EF">
        <w:rPr>
          <w:rFonts w:asciiTheme="majorHAnsi" w:hAnsiTheme="majorHAnsi" w:cstheme="majorHAnsi"/>
          <w:color w:val="FF0000"/>
          <w:szCs w:val="21"/>
        </w:rPr>
        <w:t>´sin</w:t>
      </w:r>
      <w:r w:rsidR="00E10B26" w:rsidRPr="001166EF">
        <w:rPr>
          <w:rFonts w:asciiTheme="majorHAnsi" w:hAnsiTheme="majorHAnsi" w:cstheme="majorHAnsi"/>
          <w:i/>
          <w:color w:val="FF0000"/>
          <w:szCs w:val="21"/>
        </w:rPr>
        <w:t>θ</w:t>
      </w:r>
      <w:r w:rsidR="00716072">
        <w:rPr>
          <w:rFonts w:asciiTheme="majorHAnsi" w:hAnsiTheme="majorHAnsi" w:cstheme="majorHAnsi"/>
          <w:i/>
          <w:color w:val="FF0000"/>
          <w:szCs w:val="21"/>
        </w:rPr>
        <w:t>＝</w:t>
      </w:r>
      <w:r w:rsidR="00E10B26" w:rsidRPr="001166EF">
        <w:rPr>
          <w:rFonts w:asciiTheme="majorHAnsi" w:hAnsiTheme="majorHAnsi" w:cstheme="majorHAnsi"/>
          <w:i/>
          <w:color w:val="FF0000"/>
          <w:szCs w:val="21"/>
        </w:rPr>
        <w:t>F</w:t>
      </w:r>
      <w:r w:rsidR="00FC3BF8" w:rsidRPr="001166EF">
        <w:rPr>
          <w:rFonts w:asciiTheme="majorHAnsi" w:hAnsiTheme="minorEastAsia" w:cstheme="majorHAnsi"/>
          <w:color w:val="FF0000"/>
          <w:szCs w:val="21"/>
        </w:rPr>
        <w:t>比较式（</w:t>
      </w:r>
      <w:r w:rsidR="00FC3BF8" w:rsidRPr="001166EF">
        <w:rPr>
          <w:rFonts w:asciiTheme="majorHAnsi" w:hAnsiTheme="majorHAnsi" w:cstheme="majorHAnsi"/>
          <w:color w:val="FF0000"/>
          <w:szCs w:val="21"/>
        </w:rPr>
        <w:t>1</w:t>
      </w:r>
      <w:r w:rsidR="00FC3BF8" w:rsidRPr="001166EF">
        <w:rPr>
          <w:rFonts w:asciiTheme="majorHAnsi" w:hAnsiTheme="minorEastAsia" w:cstheme="majorHAnsi"/>
          <w:color w:val="FF0000"/>
          <w:szCs w:val="21"/>
        </w:rPr>
        <w:t>）和（</w:t>
      </w:r>
      <w:r w:rsidR="00FC3BF8" w:rsidRPr="001166EF">
        <w:rPr>
          <w:rFonts w:asciiTheme="majorHAnsi" w:hAnsiTheme="majorHAnsi" w:cstheme="majorHAnsi"/>
          <w:color w:val="FF0000"/>
          <w:szCs w:val="21"/>
        </w:rPr>
        <w:t>2</w:t>
      </w:r>
      <w:r w:rsidR="00FC3BF8" w:rsidRPr="001166EF">
        <w:rPr>
          <w:rFonts w:asciiTheme="majorHAnsi" w:hAnsiTheme="minorEastAsia" w:cstheme="majorHAnsi"/>
          <w:color w:val="FF0000"/>
          <w:szCs w:val="21"/>
        </w:rPr>
        <w:t>）有</w:t>
      </w:r>
      <w:r w:rsidR="00B611AE" w:rsidRPr="001166EF">
        <w:rPr>
          <w:rFonts w:asciiTheme="majorHAnsi" w:hAnsiTheme="majorHAnsi" w:cstheme="majorHAnsi"/>
          <w:color w:val="FF0000"/>
          <w:position w:val="-22"/>
          <w:szCs w:val="21"/>
        </w:rPr>
        <w:object w:dxaOrig="880" w:dyaOrig="560">
          <v:shape id="_x0000_i1031" type="#_x0000_t75" style="width:44.25pt;height:27.75pt" o:ole="">
            <v:imagedata r:id="rId40" o:title=""/>
          </v:shape>
          <o:OLEObject Type="Embed" ProgID="Equation.DSMT4" ShapeID="_x0000_i1031" DrawAspect="Content" ObjectID="_1536743194" r:id="rId41"/>
        </w:object>
      </w:r>
      <w:r w:rsidR="00DD2558" w:rsidRPr="001166EF">
        <w:rPr>
          <w:rFonts w:asciiTheme="majorHAnsi" w:hAnsiTheme="minorEastAsia" w:cstheme="majorHAnsi"/>
          <w:color w:val="FF0000"/>
          <w:szCs w:val="21"/>
        </w:rPr>
        <w:t>，</w:t>
      </w:r>
      <w:r w:rsidR="00DD2558" w:rsidRPr="001166EF">
        <w:rPr>
          <w:rFonts w:asciiTheme="majorHAnsi" w:hAnsiTheme="majorHAnsi" w:cstheme="majorHAnsi"/>
          <w:position w:val="-22"/>
          <w:szCs w:val="21"/>
        </w:rPr>
        <w:object w:dxaOrig="1600" w:dyaOrig="620">
          <v:shape id="_x0000_i1032" type="#_x0000_t75" style="width:80.25pt;height:30.75pt" o:ole="">
            <v:imagedata r:id="rId42" o:title=""/>
          </v:shape>
          <o:OLEObject Type="Embed" ProgID="Equation.DSMT4" ShapeID="_x0000_i1032" DrawAspect="Content" ObjectID="_1536743195" r:id="rId43"/>
        </w:object>
      </w:r>
    </w:p>
    <w:p w:rsidR="00DD2558" w:rsidRPr="001166EF" w:rsidRDefault="00DD2558" w:rsidP="001166EF">
      <w:pPr>
        <w:spacing w:line="276" w:lineRule="auto"/>
        <w:rPr>
          <w:rFonts w:asciiTheme="majorHAnsi" w:hAnsiTheme="majorHAnsi" w:cstheme="majorHAnsi"/>
          <w:szCs w:val="21"/>
        </w:rPr>
      </w:pPr>
    </w:p>
    <w:p w:rsidR="00DD2558" w:rsidRPr="001166EF" w:rsidRDefault="00096524" w:rsidP="001166EF">
      <w:pPr>
        <w:spacing w:line="276" w:lineRule="auto"/>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80768" behindDoc="0" locked="0" layoutInCell="1" allowOverlap="1">
            <wp:simplePos x="0" y="0"/>
            <wp:positionH relativeFrom="column">
              <wp:posOffset>4147820</wp:posOffset>
            </wp:positionH>
            <wp:positionV relativeFrom="paragraph">
              <wp:posOffset>83185</wp:posOffset>
            </wp:positionV>
            <wp:extent cx="1362075" cy="1028700"/>
            <wp:effectExtent l="19050" t="0" r="9525" b="0"/>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srcRect/>
                    <a:stretch>
                      <a:fillRect/>
                    </a:stretch>
                  </pic:blipFill>
                  <pic:spPr bwMode="auto">
                    <a:xfrm>
                      <a:off x="0" y="0"/>
                      <a:ext cx="1362075" cy="1028700"/>
                    </a:xfrm>
                    <a:prstGeom prst="rect">
                      <a:avLst/>
                    </a:prstGeom>
                    <a:noFill/>
                    <a:ln w="9525">
                      <a:noFill/>
                      <a:miter lim="800000"/>
                      <a:headEnd/>
                      <a:tailEnd/>
                    </a:ln>
                  </pic:spPr>
                </pic:pic>
              </a:graphicData>
            </a:graphic>
          </wp:anchor>
        </w:drawing>
      </w:r>
      <w:r w:rsidR="001F2D60" w:rsidRPr="001166EF">
        <w:rPr>
          <w:rFonts w:asciiTheme="majorHAnsi" w:hAnsiTheme="majorHAnsi" w:cstheme="majorHAnsi"/>
          <w:noProof/>
          <w:szCs w:val="21"/>
        </w:rPr>
        <w:drawing>
          <wp:anchor distT="0" distB="0" distL="114300" distR="114300" simplePos="0" relativeHeight="251658240" behindDoc="0" locked="0" layoutInCell="1" allowOverlap="1">
            <wp:simplePos x="0" y="0"/>
            <wp:positionH relativeFrom="column">
              <wp:posOffset>2261870</wp:posOffset>
            </wp:positionH>
            <wp:positionV relativeFrom="paragraph">
              <wp:posOffset>5080</wp:posOffset>
            </wp:positionV>
            <wp:extent cx="1238250" cy="11144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250" cy="1114425"/>
                    </a:xfrm>
                    <a:prstGeom prst="rect">
                      <a:avLst/>
                    </a:prstGeom>
                  </pic:spPr>
                </pic:pic>
              </a:graphicData>
            </a:graphic>
          </wp:anchor>
        </w:drawing>
      </w:r>
    </w:p>
    <w:p w:rsidR="00DD2558" w:rsidRPr="001166EF" w:rsidRDefault="00DD2558" w:rsidP="001166EF">
      <w:pPr>
        <w:spacing w:line="276" w:lineRule="auto"/>
        <w:rPr>
          <w:rFonts w:asciiTheme="majorHAnsi" w:hAnsiTheme="majorHAnsi" w:cstheme="majorHAnsi"/>
          <w:szCs w:val="21"/>
        </w:rPr>
      </w:pPr>
    </w:p>
    <w:p w:rsidR="00DD2558" w:rsidRPr="001166EF" w:rsidRDefault="00DD2558" w:rsidP="001166EF">
      <w:pPr>
        <w:spacing w:line="276" w:lineRule="auto"/>
        <w:rPr>
          <w:rFonts w:asciiTheme="majorHAnsi" w:hAnsiTheme="majorHAnsi" w:cstheme="majorHAnsi"/>
          <w:szCs w:val="21"/>
        </w:rPr>
      </w:pPr>
    </w:p>
    <w:p w:rsidR="00DD2558" w:rsidRPr="001166EF" w:rsidRDefault="00DD2558" w:rsidP="001166EF">
      <w:pPr>
        <w:spacing w:line="276" w:lineRule="auto"/>
        <w:rPr>
          <w:rFonts w:asciiTheme="majorHAnsi" w:hAnsiTheme="majorHAnsi" w:cstheme="majorHAnsi"/>
          <w:szCs w:val="21"/>
        </w:rPr>
      </w:pPr>
      <w:bookmarkStart w:id="1" w:name="_GoBack"/>
      <w:bookmarkEnd w:id="1"/>
    </w:p>
    <w:p w:rsidR="005808BC" w:rsidRPr="001166EF" w:rsidRDefault="005808BC" w:rsidP="001166EF">
      <w:pPr>
        <w:spacing w:line="276" w:lineRule="auto"/>
        <w:rPr>
          <w:rFonts w:asciiTheme="majorHAnsi" w:hAnsiTheme="majorHAnsi" w:cstheme="majorHAnsi"/>
          <w:szCs w:val="21"/>
        </w:rPr>
      </w:pPr>
    </w:p>
    <w:p w:rsidR="007D1503" w:rsidRPr="001166EF" w:rsidRDefault="007D1503" w:rsidP="001166EF">
      <w:pPr>
        <w:spacing w:line="276" w:lineRule="auto"/>
        <w:rPr>
          <w:rFonts w:asciiTheme="majorHAnsi" w:hAnsiTheme="majorHAnsi" w:cstheme="majorHAnsi"/>
          <w:szCs w:val="21"/>
        </w:rPr>
      </w:pPr>
    </w:p>
    <w:p w:rsidR="006C0CAC" w:rsidRPr="001166EF" w:rsidRDefault="003374D3" w:rsidP="001166EF">
      <w:pPr>
        <w:spacing w:line="276" w:lineRule="auto"/>
        <w:rPr>
          <w:rFonts w:asciiTheme="majorHAnsi" w:hAnsiTheme="majorHAnsi" w:cstheme="majorHAnsi"/>
          <w:szCs w:val="21"/>
        </w:rPr>
      </w:pPr>
      <w:r w:rsidRPr="001166EF">
        <w:rPr>
          <w:rFonts w:asciiTheme="majorHAnsi" w:hAnsiTheme="minorEastAsia" w:cstheme="majorHAnsi"/>
          <w:szCs w:val="21"/>
        </w:rPr>
        <w:t>【例</w:t>
      </w:r>
      <w:r w:rsidRPr="001166EF">
        <w:rPr>
          <w:rFonts w:asciiTheme="majorHAnsi" w:hAnsiTheme="majorHAnsi" w:cstheme="majorHAnsi"/>
          <w:szCs w:val="21"/>
        </w:rPr>
        <w:t>3</w:t>
      </w:r>
      <w:r w:rsidRPr="001166EF">
        <w:rPr>
          <w:rFonts w:asciiTheme="majorHAnsi" w:hAnsiTheme="minorEastAsia" w:cstheme="majorHAnsi"/>
          <w:szCs w:val="21"/>
        </w:rPr>
        <w:t>】</w:t>
      </w:r>
      <w:r w:rsidR="006C0CAC" w:rsidRPr="001166EF">
        <w:rPr>
          <w:rFonts w:asciiTheme="majorHAnsi" w:hAnsiTheme="minorEastAsia" w:cstheme="majorHAnsi"/>
          <w:szCs w:val="21"/>
        </w:rPr>
        <w:t>粗糙长木板</w:t>
      </w:r>
      <w:r w:rsidR="006C0CAC" w:rsidRPr="001166EF">
        <w:rPr>
          <w:rFonts w:asciiTheme="majorHAnsi" w:hAnsiTheme="majorHAnsi" w:cstheme="majorHAnsi"/>
          <w:i/>
          <w:szCs w:val="21"/>
        </w:rPr>
        <w:t>l</w:t>
      </w:r>
      <w:r w:rsidR="006C0CAC" w:rsidRPr="001166EF">
        <w:rPr>
          <w:rFonts w:asciiTheme="majorHAnsi" w:hAnsiTheme="minorEastAsia" w:cstheme="majorHAnsi"/>
          <w:szCs w:val="21"/>
        </w:rPr>
        <w:t>的一端固定在铰链上，木块放在木板上，开始时木板处于水平放置。当木板向下转动，角逐渐增大的过程中，摩擦力</w:t>
      </w:r>
      <w:r w:rsidR="006C0CAC" w:rsidRPr="001166EF">
        <w:rPr>
          <w:rFonts w:asciiTheme="majorHAnsi" w:hAnsiTheme="majorHAnsi" w:cstheme="majorHAnsi"/>
          <w:i/>
          <w:szCs w:val="21"/>
        </w:rPr>
        <w:t>F</w:t>
      </w:r>
      <w:r w:rsidR="006C0CAC" w:rsidRPr="001166EF">
        <w:rPr>
          <w:rFonts w:asciiTheme="majorHAnsi" w:hAnsiTheme="majorHAnsi" w:cstheme="majorHAnsi"/>
          <w:i/>
          <w:szCs w:val="21"/>
          <w:vertAlign w:val="subscript"/>
        </w:rPr>
        <w:t>f</w:t>
      </w:r>
      <w:r w:rsidR="006C0CAC" w:rsidRPr="001166EF">
        <w:rPr>
          <w:rFonts w:asciiTheme="majorHAnsi" w:hAnsiTheme="minorEastAsia" w:cstheme="majorHAnsi"/>
          <w:szCs w:val="21"/>
        </w:rPr>
        <w:t>的大小随角变化最有可能的是图乙的</w:t>
      </w:r>
      <w:r w:rsidR="00F30DD0" w:rsidRPr="001166EF">
        <w:rPr>
          <w:rFonts w:asciiTheme="majorHAnsi" w:hAnsiTheme="majorHAnsi" w:cstheme="majorHAnsi"/>
          <w:szCs w:val="21"/>
        </w:rPr>
        <w:tab/>
      </w:r>
      <w:r w:rsidR="00F30DD0" w:rsidRPr="001166EF">
        <w:rPr>
          <w:rFonts w:asciiTheme="majorHAnsi" w:hAnsiTheme="minorEastAsia" w:cstheme="majorHAnsi"/>
          <w:szCs w:val="21"/>
        </w:rPr>
        <w:t>（</w:t>
      </w:r>
      <w:r w:rsidR="00F30DD0" w:rsidRPr="001166EF">
        <w:rPr>
          <w:rFonts w:asciiTheme="majorHAnsi" w:hAnsiTheme="majorHAnsi" w:cstheme="majorHAnsi"/>
          <w:szCs w:val="21"/>
        </w:rPr>
        <w:tab/>
      </w:r>
      <w:r w:rsidR="00F30DD0" w:rsidRPr="001166EF">
        <w:rPr>
          <w:rFonts w:asciiTheme="majorHAnsi" w:hAnsiTheme="majorHAnsi" w:cstheme="majorHAnsi"/>
          <w:szCs w:val="21"/>
        </w:rPr>
        <w:tab/>
      </w:r>
      <w:r w:rsidR="00F30DD0" w:rsidRPr="001166EF">
        <w:rPr>
          <w:rFonts w:asciiTheme="majorHAnsi" w:hAnsiTheme="minorEastAsia" w:cstheme="majorHAnsi"/>
          <w:szCs w:val="21"/>
        </w:rPr>
        <w:t>）</w:t>
      </w:r>
    </w:p>
    <w:p w:rsidR="00964E07" w:rsidRPr="001166EF" w:rsidRDefault="00716072" w:rsidP="00716072">
      <w:pPr>
        <w:spacing w:line="276" w:lineRule="auto"/>
        <w:jc w:val="right"/>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59264" behindDoc="0" locked="0" layoutInCell="1" allowOverlap="1">
            <wp:simplePos x="0" y="0"/>
            <wp:positionH relativeFrom="column">
              <wp:posOffset>261620</wp:posOffset>
            </wp:positionH>
            <wp:positionV relativeFrom="paragraph">
              <wp:posOffset>236220</wp:posOffset>
            </wp:positionV>
            <wp:extent cx="1152525" cy="619125"/>
            <wp:effectExtent l="19050" t="0" r="9525" b="0"/>
            <wp:wrapSquare wrapText="bothSides"/>
            <wp:docPr id="11" name="图片 11" descr="http://pic2.mofangge.com/upload/papers//20130925/20130925214051806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ic2.mofangge.com/upload/papers//20130925/201309252140518064178.png"/>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52525" cy="619125"/>
                    </a:xfrm>
                    <a:prstGeom prst="rect">
                      <a:avLst/>
                    </a:prstGeom>
                    <a:noFill/>
                    <a:ln>
                      <a:noFill/>
                    </a:ln>
                  </pic:spPr>
                </pic:pic>
              </a:graphicData>
            </a:graphic>
          </wp:anchor>
        </w:drawing>
      </w:r>
      <w:r w:rsidR="007D1BE5" w:rsidRPr="001166EF">
        <w:rPr>
          <w:rFonts w:asciiTheme="majorHAnsi" w:hAnsiTheme="majorHAnsi" w:cstheme="majorHAnsi"/>
          <w:noProof/>
          <w:szCs w:val="21"/>
        </w:rPr>
        <w:drawing>
          <wp:inline distT="0" distB="0" distL="0" distR="0">
            <wp:extent cx="4152900" cy="107632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4152900" cy="1076325"/>
                    </a:xfrm>
                    <a:prstGeom prst="rect">
                      <a:avLst/>
                    </a:prstGeom>
                    <a:noFill/>
                    <a:ln w="9525">
                      <a:noFill/>
                      <a:miter lim="800000"/>
                      <a:headEnd/>
                      <a:tailEnd/>
                    </a:ln>
                  </pic:spPr>
                </pic:pic>
              </a:graphicData>
            </a:graphic>
          </wp:inline>
        </w:drawing>
      </w:r>
    </w:p>
    <w:p w:rsidR="005808BC" w:rsidRPr="001166EF" w:rsidRDefault="005808B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5808BC" w:rsidRPr="001166EF" w:rsidRDefault="005808BC" w:rsidP="001166EF">
      <w:pPr>
        <w:spacing w:line="276" w:lineRule="auto"/>
        <w:rPr>
          <w:rFonts w:asciiTheme="majorHAnsi" w:hAnsiTheme="majorHAnsi" w:cstheme="majorHAnsi"/>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B</w:t>
      </w:r>
    </w:p>
    <w:p w:rsidR="00716072" w:rsidRDefault="005808BC" w:rsidP="001166EF">
      <w:pPr>
        <w:spacing w:line="276" w:lineRule="auto"/>
        <w:rPr>
          <w:rFonts w:asciiTheme="majorHAnsi" w:hAnsiTheme="majorHAnsi" w:cstheme="majorHAnsi" w:hint="eastAsia"/>
          <w:color w:val="FF0000"/>
          <w:szCs w:val="21"/>
        </w:rPr>
      </w:pPr>
      <w:r w:rsidRPr="001166EF">
        <w:rPr>
          <w:rFonts w:asciiTheme="majorHAnsi" w:hAnsiTheme="minorEastAsia" w:cstheme="majorHAnsi"/>
          <w:color w:val="FF0000"/>
          <w:szCs w:val="21"/>
        </w:rPr>
        <w:t>【解析】</w:t>
      </w:r>
      <w:r w:rsidR="006C0CAC" w:rsidRPr="001166EF">
        <w:rPr>
          <w:rFonts w:asciiTheme="majorHAnsi" w:hAnsiTheme="minorEastAsia" w:cstheme="majorHAnsi"/>
          <w:color w:val="FF0000"/>
          <w:szCs w:val="21"/>
        </w:rPr>
        <w:t>使铁块沿着斜面下滑的力是</w:t>
      </w:r>
      <w:r w:rsidR="006C0CAC"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006C0CAC" w:rsidRPr="001166EF">
        <w:rPr>
          <w:rFonts w:asciiTheme="majorHAnsi" w:hAnsiTheme="majorHAnsi" w:cstheme="majorHAnsi"/>
          <w:i/>
          <w:color w:val="FF0000"/>
          <w:szCs w:val="21"/>
        </w:rPr>
        <w:t>mg</w:t>
      </w:r>
      <w:r w:rsidR="006C0CAC" w:rsidRPr="001166EF">
        <w:rPr>
          <w:rFonts w:asciiTheme="majorHAnsi" w:hAnsiTheme="majorHAnsi" w:cstheme="majorHAnsi"/>
          <w:color w:val="FF0000"/>
          <w:szCs w:val="21"/>
        </w:rPr>
        <w:t>sin</w:t>
      </w:r>
      <w:r w:rsidR="006C0CAC" w:rsidRPr="001166EF">
        <w:rPr>
          <w:rFonts w:asciiTheme="majorHAnsi" w:hAnsiTheme="majorHAnsi" w:cstheme="majorHAnsi"/>
          <w:i/>
          <w:color w:val="FF0000"/>
          <w:szCs w:val="21"/>
        </w:rPr>
        <w:t>θ</w:t>
      </w:r>
      <w:r w:rsidR="006C0CAC" w:rsidRPr="001166EF">
        <w:rPr>
          <w:rFonts w:asciiTheme="majorHAnsi" w:hAnsiTheme="minorEastAsia" w:cstheme="majorHAnsi"/>
          <w:color w:val="FF0000"/>
          <w:szCs w:val="21"/>
        </w:rPr>
        <w:t>，对于一个确定的角度</w:t>
      </w:r>
      <w:r w:rsidR="006C0CAC" w:rsidRPr="001166EF">
        <w:rPr>
          <w:rFonts w:asciiTheme="majorHAnsi" w:hAnsiTheme="majorHAnsi" w:cstheme="majorHAnsi"/>
          <w:color w:val="FF0000"/>
          <w:szCs w:val="21"/>
        </w:rPr>
        <w:t>θ</w:t>
      </w:r>
      <w:r w:rsidR="006C0CAC" w:rsidRPr="001166EF">
        <w:rPr>
          <w:rFonts w:asciiTheme="majorHAnsi" w:hAnsiTheme="minorEastAsia" w:cstheme="majorHAnsi"/>
          <w:i/>
          <w:color w:val="FF0000"/>
          <w:szCs w:val="21"/>
        </w:rPr>
        <w:t>，</w:t>
      </w:r>
      <w:r w:rsidR="006C0CAC" w:rsidRPr="001166EF">
        <w:rPr>
          <w:rFonts w:asciiTheme="majorHAnsi" w:hAnsiTheme="minorEastAsia" w:cstheme="majorHAnsi"/>
          <w:color w:val="FF0000"/>
          <w:szCs w:val="21"/>
        </w:rPr>
        <w:t>最大静摩擦力是</w:t>
      </w:r>
      <w:r w:rsidR="006C0CAC" w:rsidRPr="001166EF">
        <w:rPr>
          <w:rFonts w:asciiTheme="majorHAnsi" w:hAnsiTheme="majorHAnsi" w:cstheme="majorHAnsi"/>
          <w:i/>
          <w:color w:val="FF0000"/>
          <w:szCs w:val="21"/>
        </w:rPr>
        <w:t>f</w:t>
      </w:r>
      <w:r w:rsidR="006C0CAC" w:rsidRPr="001166EF">
        <w:rPr>
          <w:rFonts w:asciiTheme="majorHAnsi" w:hAnsiTheme="majorHAnsi" w:cstheme="majorHAnsi"/>
          <w:i/>
          <w:color w:val="FF0000"/>
          <w:szCs w:val="21"/>
          <w:vertAlign w:val="subscript"/>
        </w:rPr>
        <w:t>m</w:t>
      </w:r>
      <w:r w:rsidR="00716072">
        <w:rPr>
          <w:rFonts w:asciiTheme="majorHAnsi" w:hAnsiTheme="majorHAnsi" w:cstheme="majorHAnsi"/>
          <w:color w:val="FF0000"/>
          <w:szCs w:val="21"/>
        </w:rPr>
        <w:t>＝</w:t>
      </w:r>
      <w:r w:rsidR="006C0CAC" w:rsidRPr="001166EF">
        <w:rPr>
          <w:rFonts w:asciiTheme="majorHAnsi" w:hAnsiTheme="majorHAnsi" w:cstheme="majorHAnsi"/>
          <w:i/>
          <w:color w:val="FF0000"/>
          <w:szCs w:val="21"/>
        </w:rPr>
        <w:t>μmg</w:t>
      </w:r>
      <w:r w:rsidR="006C0CAC" w:rsidRPr="001166EF">
        <w:rPr>
          <w:rFonts w:asciiTheme="majorHAnsi" w:hAnsiTheme="majorHAnsi" w:cstheme="majorHAnsi"/>
          <w:color w:val="FF0000"/>
          <w:szCs w:val="21"/>
        </w:rPr>
        <w:t>cos</w:t>
      </w:r>
      <w:r w:rsidR="006C0CAC" w:rsidRPr="001166EF">
        <w:rPr>
          <w:rFonts w:asciiTheme="majorHAnsi" w:hAnsiTheme="majorHAnsi" w:cstheme="majorHAnsi"/>
          <w:i/>
          <w:color w:val="FF0000"/>
          <w:szCs w:val="21"/>
        </w:rPr>
        <w:t>θ</w:t>
      </w:r>
      <w:r w:rsidR="006C0CAC" w:rsidRPr="001166EF">
        <w:rPr>
          <w:rFonts w:asciiTheme="majorHAnsi" w:hAnsiTheme="minorEastAsia" w:cstheme="majorHAnsi"/>
          <w:color w:val="FF0000"/>
          <w:szCs w:val="21"/>
        </w:rPr>
        <w:t>，当然，</w:t>
      </w:r>
      <w:r w:rsidR="006C0CAC" w:rsidRPr="001166EF">
        <w:rPr>
          <w:rFonts w:asciiTheme="majorHAnsi" w:hAnsiTheme="majorHAnsi" w:cstheme="majorHAnsi"/>
          <w:i/>
          <w:color w:val="FF0000"/>
          <w:szCs w:val="21"/>
        </w:rPr>
        <w:t>θ</w:t>
      </w:r>
      <w:r w:rsidR="006C0CAC" w:rsidRPr="001166EF">
        <w:rPr>
          <w:rFonts w:asciiTheme="majorHAnsi" w:hAnsiTheme="minorEastAsia" w:cstheme="majorHAnsi"/>
          <w:color w:val="FF0000"/>
          <w:szCs w:val="21"/>
        </w:rPr>
        <w:t>改变了，</w:t>
      </w:r>
      <w:r w:rsidR="006C0CAC" w:rsidRPr="001166EF">
        <w:rPr>
          <w:rFonts w:asciiTheme="majorHAnsi" w:hAnsiTheme="majorHAnsi" w:cstheme="majorHAnsi"/>
          <w:i/>
          <w:color w:val="FF0000"/>
          <w:szCs w:val="21"/>
        </w:rPr>
        <w:t>f</w:t>
      </w:r>
      <w:r w:rsidR="006C0CAC" w:rsidRPr="001166EF">
        <w:rPr>
          <w:rFonts w:asciiTheme="majorHAnsi" w:hAnsiTheme="majorHAnsi" w:cstheme="majorHAnsi"/>
          <w:i/>
          <w:color w:val="FF0000"/>
          <w:szCs w:val="21"/>
          <w:vertAlign w:val="subscript"/>
        </w:rPr>
        <w:t>m</w:t>
      </w:r>
      <w:r w:rsidR="006C0CAC" w:rsidRPr="001166EF">
        <w:rPr>
          <w:rFonts w:asciiTheme="majorHAnsi" w:hAnsiTheme="minorEastAsia" w:cstheme="majorHAnsi"/>
          <w:color w:val="FF0000"/>
          <w:szCs w:val="21"/>
        </w:rPr>
        <w:t>也改变．</w:t>
      </w:r>
    </w:p>
    <w:p w:rsidR="00716072" w:rsidRDefault="006C0CAC" w:rsidP="001166EF">
      <w:pPr>
        <w:spacing w:line="276" w:lineRule="auto"/>
        <w:rPr>
          <w:rFonts w:asciiTheme="majorHAnsi" w:hAnsiTheme="majorHAnsi" w:cstheme="majorHAnsi" w:hint="eastAsia"/>
          <w:color w:val="FF0000"/>
          <w:szCs w:val="21"/>
        </w:rPr>
      </w:pPr>
      <w:r w:rsidRPr="001166EF">
        <w:rPr>
          <w:rFonts w:asciiTheme="majorHAnsi" w:hAnsiTheme="minorEastAsia" w:cstheme="majorHAnsi"/>
          <w:color w:val="FF0000"/>
          <w:szCs w:val="21"/>
        </w:rPr>
        <w:t>如果，</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w:t>
      </w:r>
      <w:r w:rsidRPr="001166EF">
        <w:rPr>
          <w:rFonts w:asciiTheme="majorHAnsi" w:hAnsiTheme="majorHAnsi" w:cstheme="majorHAnsi"/>
          <w:color w:val="FF0000"/>
          <w:szCs w:val="21"/>
        </w:rPr>
        <w:t>f</w:t>
      </w:r>
      <w:r w:rsidRPr="001166EF">
        <w:rPr>
          <w:rFonts w:asciiTheme="majorHAnsi" w:hAnsiTheme="majorHAnsi" w:cstheme="majorHAnsi"/>
          <w:i/>
          <w:color w:val="FF0000"/>
          <w:szCs w:val="21"/>
          <w:vertAlign w:val="subscript"/>
        </w:rPr>
        <w:t>m</w:t>
      </w:r>
      <w:r w:rsidRPr="001166EF">
        <w:rPr>
          <w:rFonts w:asciiTheme="majorHAnsi" w:hAnsiTheme="minorEastAsia" w:cstheme="majorHAnsi"/>
          <w:color w:val="FF0000"/>
          <w:szCs w:val="21"/>
        </w:rPr>
        <w:t>，那么，铁块受到的摩擦力是静摩擦，摩擦力</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mgsinθ</w:t>
      </w:r>
      <w:r w:rsidRPr="001166EF">
        <w:rPr>
          <w:rFonts w:asciiTheme="majorHAnsi" w:hAnsiTheme="minorEastAsia" w:cstheme="majorHAnsi"/>
          <w:color w:val="FF0000"/>
          <w:szCs w:val="21"/>
        </w:rPr>
        <w:t>，随</w:t>
      </w:r>
      <w:r w:rsidRPr="001166EF">
        <w:rPr>
          <w:rFonts w:asciiTheme="majorHAnsi" w:hAnsiTheme="majorHAnsi" w:cstheme="majorHAnsi"/>
          <w:color w:val="FF0000"/>
          <w:szCs w:val="21"/>
        </w:rPr>
        <w:t>θ</w:t>
      </w:r>
      <w:r w:rsidRPr="001166EF">
        <w:rPr>
          <w:rFonts w:asciiTheme="majorHAnsi" w:hAnsiTheme="minorEastAsia" w:cstheme="majorHAnsi"/>
          <w:color w:val="FF0000"/>
          <w:szCs w:val="21"/>
        </w:rPr>
        <w:t>的增大，摩擦力</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增大；</w:t>
      </w:r>
    </w:p>
    <w:p w:rsidR="00716072" w:rsidRDefault="006C0CAC" w:rsidP="001166EF">
      <w:pPr>
        <w:spacing w:line="276" w:lineRule="auto"/>
        <w:rPr>
          <w:rFonts w:asciiTheme="majorHAnsi" w:hAnsiTheme="majorHAnsi" w:cstheme="majorHAnsi" w:hint="eastAsia"/>
          <w:color w:val="FF0000"/>
          <w:szCs w:val="21"/>
        </w:rPr>
      </w:pPr>
      <w:r w:rsidRPr="001166EF">
        <w:rPr>
          <w:rFonts w:asciiTheme="majorHAnsi" w:hAnsiTheme="minorEastAsia" w:cstheme="majorHAnsi"/>
          <w:color w:val="FF0000"/>
          <w:szCs w:val="21"/>
        </w:rPr>
        <w:t>当</w:t>
      </w:r>
      <w:r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增大到某一值时，会出现</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m</w:t>
      </w:r>
      <w:r w:rsidRPr="001166EF">
        <w:rPr>
          <w:rFonts w:asciiTheme="majorHAnsi" w:hAnsiTheme="minorEastAsia" w:cstheme="majorHAnsi"/>
          <w:color w:val="FF0000"/>
          <w:szCs w:val="21"/>
        </w:rPr>
        <w:t>，此时铁块在木板上滑动，铁块受到的摩擦力是滑动摩擦力，</w:t>
      </w:r>
    </w:p>
    <w:p w:rsidR="00703A4F" w:rsidRPr="001166EF" w:rsidRDefault="006C0CA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滑动摩擦力摩擦力</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μmg</w:t>
      </w:r>
      <w:r w:rsidRPr="001166EF">
        <w:rPr>
          <w:rFonts w:asciiTheme="majorHAnsi" w:hAnsiTheme="majorHAnsi" w:cstheme="majorHAnsi"/>
          <w:color w:val="FF0000"/>
          <w:szCs w:val="21"/>
        </w:rPr>
        <w:t>cos</w:t>
      </w:r>
      <w:r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，随</w:t>
      </w:r>
      <w:r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的增大，</w:t>
      </w:r>
      <w:r w:rsidRPr="001166EF">
        <w:rPr>
          <w:rFonts w:asciiTheme="majorHAnsi" w:hAnsiTheme="majorHAnsi" w:cstheme="majorHAnsi"/>
          <w:color w:val="FF0000"/>
          <w:szCs w:val="21"/>
        </w:rPr>
        <w:t>cos</w:t>
      </w:r>
      <w:r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变小，滑动摩擦力变小，但</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与</w:t>
      </w:r>
      <w:r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不是线性关系，故</w:t>
      </w:r>
      <w:r w:rsidRPr="001166EF">
        <w:rPr>
          <w:rFonts w:asciiTheme="majorHAnsi" w:hAnsiTheme="majorHAnsi" w:cstheme="majorHAnsi"/>
          <w:color w:val="FF0000"/>
          <w:szCs w:val="21"/>
        </w:rPr>
        <w:t>ACD</w:t>
      </w:r>
      <w:r w:rsidRPr="001166EF">
        <w:rPr>
          <w:rFonts w:asciiTheme="majorHAnsi" w:hAnsiTheme="minorEastAsia" w:cstheme="majorHAnsi"/>
          <w:color w:val="FF0000"/>
          <w:szCs w:val="21"/>
        </w:rPr>
        <w:t>错误，</w:t>
      </w:r>
      <w:r w:rsidRPr="001166EF">
        <w:rPr>
          <w:rFonts w:asciiTheme="majorHAnsi" w:hAnsiTheme="majorHAnsi" w:cstheme="majorHAnsi"/>
          <w:color w:val="FF0000"/>
          <w:szCs w:val="21"/>
        </w:rPr>
        <w:t>B</w:t>
      </w:r>
      <w:r w:rsidRPr="001166EF">
        <w:rPr>
          <w:rFonts w:asciiTheme="majorHAnsi" w:hAnsiTheme="minorEastAsia" w:cstheme="majorHAnsi"/>
          <w:color w:val="FF0000"/>
          <w:szCs w:val="21"/>
        </w:rPr>
        <w:t>正确；故选</w:t>
      </w:r>
      <w:r w:rsidRPr="001166EF">
        <w:rPr>
          <w:rFonts w:asciiTheme="majorHAnsi" w:hAnsiTheme="majorHAnsi" w:cstheme="majorHAnsi"/>
          <w:color w:val="FF0000"/>
          <w:szCs w:val="21"/>
        </w:rPr>
        <w:t>B</w:t>
      </w:r>
      <w:r w:rsidRPr="001166EF">
        <w:rPr>
          <w:rFonts w:asciiTheme="majorHAnsi" w:hAnsiTheme="minorEastAsia" w:cstheme="majorHAnsi"/>
          <w:color w:val="FF0000"/>
          <w:szCs w:val="21"/>
        </w:rPr>
        <w:t>．</w:t>
      </w:r>
    </w:p>
    <w:p w:rsidR="00F30DD0" w:rsidRPr="001166EF" w:rsidRDefault="00F30DD0" w:rsidP="001166EF">
      <w:pPr>
        <w:spacing w:line="276" w:lineRule="auto"/>
        <w:rPr>
          <w:rFonts w:asciiTheme="majorHAnsi" w:hAnsiTheme="majorHAnsi" w:cstheme="majorHAnsi"/>
          <w:color w:val="FF0000"/>
          <w:szCs w:val="21"/>
        </w:rPr>
      </w:pPr>
    </w:p>
    <w:p w:rsidR="004D68BB" w:rsidRPr="001166EF" w:rsidRDefault="007A5457" w:rsidP="001166EF">
      <w:pPr>
        <w:spacing w:line="276" w:lineRule="auto"/>
        <w:rPr>
          <w:rFonts w:asciiTheme="majorHAnsi" w:hAnsiTheme="majorHAnsi" w:cstheme="majorHAnsi"/>
          <w:szCs w:val="21"/>
        </w:rPr>
      </w:pPr>
      <w:r w:rsidRPr="001166EF">
        <w:rPr>
          <w:rFonts w:asciiTheme="majorHAnsi" w:hAnsiTheme="majorHAnsi" w:cstheme="majorHAnsi"/>
          <w:szCs w:val="21"/>
        </w:rPr>
      </w:r>
      <w:r w:rsidRPr="001166EF">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1166EF" w:rsidRPr="0014298B" w:rsidRDefault="001166EF"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BD0E06" w:rsidRPr="001166EF" w:rsidRDefault="007D1BE5" w:rsidP="001166EF">
      <w:pPr>
        <w:spacing w:line="276" w:lineRule="auto"/>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81792" behindDoc="0" locked="0" layoutInCell="1" allowOverlap="1">
            <wp:simplePos x="0" y="0"/>
            <wp:positionH relativeFrom="column">
              <wp:posOffset>3681095</wp:posOffset>
            </wp:positionH>
            <wp:positionV relativeFrom="paragraph">
              <wp:posOffset>413385</wp:posOffset>
            </wp:positionV>
            <wp:extent cx="1847850" cy="1181100"/>
            <wp:effectExtent l="19050" t="0" r="0"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srcRect/>
                    <a:stretch>
                      <a:fillRect/>
                    </a:stretch>
                  </pic:blipFill>
                  <pic:spPr bwMode="auto">
                    <a:xfrm>
                      <a:off x="0" y="0"/>
                      <a:ext cx="1847850" cy="1181100"/>
                    </a:xfrm>
                    <a:prstGeom prst="rect">
                      <a:avLst/>
                    </a:prstGeom>
                    <a:noFill/>
                    <a:ln w="9525">
                      <a:noFill/>
                      <a:miter lim="800000"/>
                      <a:headEnd/>
                      <a:tailEnd/>
                    </a:ln>
                  </pic:spPr>
                </pic:pic>
              </a:graphicData>
            </a:graphic>
          </wp:anchor>
        </w:drawing>
      </w:r>
      <w:r w:rsidR="00F30DD0" w:rsidRPr="001166EF">
        <w:rPr>
          <w:rFonts w:asciiTheme="majorHAnsi" w:hAnsiTheme="majorHAnsi" w:cstheme="majorHAnsi"/>
          <w:szCs w:val="21"/>
        </w:rPr>
        <w:t>1</w:t>
      </w:r>
      <w:r w:rsidR="00BD0E06" w:rsidRPr="001166EF">
        <w:rPr>
          <w:rFonts w:asciiTheme="majorHAnsi" w:hAnsiTheme="minorEastAsia" w:cstheme="majorHAnsi"/>
          <w:szCs w:val="21"/>
        </w:rPr>
        <w:t>、轻绳</w:t>
      </w:r>
      <w:r w:rsidR="00BD0E06" w:rsidRPr="001166EF">
        <w:rPr>
          <w:rFonts w:asciiTheme="majorHAnsi" w:hAnsiTheme="majorHAnsi" w:cstheme="majorHAnsi"/>
          <w:i/>
          <w:szCs w:val="21"/>
        </w:rPr>
        <w:t>AB</w:t>
      </w:r>
      <w:r w:rsidR="00BD0E06" w:rsidRPr="001166EF">
        <w:rPr>
          <w:rFonts w:asciiTheme="majorHAnsi" w:hAnsiTheme="minorEastAsia" w:cstheme="majorHAnsi"/>
          <w:szCs w:val="21"/>
        </w:rPr>
        <w:t>总长</w:t>
      </w:r>
      <w:r w:rsidR="00716072">
        <w:rPr>
          <w:rFonts w:asciiTheme="majorHAnsi" w:hAnsiTheme="minorEastAsia" w:cstheme="majorHAnsi" w:hint="eastAsia"/>
          <w:szCs w:val="21"/>
        </w:rPr>
        <w:t>为</w:t>
      </w:r>
      <w:r w:rsidR="00BD0E06" w:rsidRPr="001166EF">
        <w:rPr>
          <w:rFonts w:asciiTheme="majorHAnsi" w:hAnsiTheme="majorHAnsi" w:cstheme="majorHAnsi"/>
          <w:i/>
          <w:szCs w:val="21"/>
        </w:rPr>
        <w:t>l</w:t>
      </w:r>
      <w:r w:rsidR="00BD0E06" w:rsidRPr="001166EF">
        <w:rPr>
          <w:rFonts w:asciiTheme="majorHAnsi" w:hAnsiTheme="minorEastAsia" w:cstheme="majorHAnsi"/>
          <w:szCs w:val="21"/>
        </w:rPr>
        <w:t>，用轻滑轮悬挂重为</w:t>
      </w:r>
      <w:r w:rsidR="00BD0E06" w:rsidRPr="001166EF">
        <w:rPr>
          <w:rFonts w:asciiTheme="majorHAnsi" w:hAnsiTheme="majorHAnsi" w:cstheme="majorHAnsi"/>
          <w:i/>
          <w:szCs w:val="21"/>
        </w:rPr>
        <w:t>G</w:t>
      </w:r>
      <w:r w:rsidR="00BD0E06" w:rsidRPr="001166EF">
        <w:rPr>
          <w:rFonts w:asciiTheme="majorHAnsi" w:hAnsiTheme="minorEastAsia" w:cstheme="majorHAnsi"/>
          <w:szCs w:val="21"/>
        </w:rPr>
        <w:t>的物体。绳能承受的最大拉力是</w:t>
      </w:r>
      <w:r w:rsidR="00BD0E06" w:rsidRPr="001166EF">
        <w:rPr>
          <w:rFonts w:asciiTheme="majorHAnsi" w:hAnsiTheme="majorHAnsi" w:cstheme="majorHAnsi"/>
          <w:szCs w:val="21"/>
        </w:rPr>
        <w:t>2</w:t>
      </w:r>
      <w:r w:rsidR="00BD0E06" w:rsidRPr="001166EF">
        <w:rPr>
          <w:rFonts w:asciiTheme="majorHAnsi" w:hAnsiTheme="majorHAnsi" w:cstheme="majorHAnsi"/>
          <w:i/>
          <w:szCs w:val="21"/>
        </w:rPr>
        <w:t>G</w:t>
      </w:r>
      <w:r w:rsidR="00BD0E06" w:rsidRPr="001166EF">
        <w:rPr>
          <w:rFonts w:asciiTheme="majorHAnsi" w:hAnsiTheme="minorEastAsia" w:cstheme="majorHAnsi"/>
          <w:szCs w:val="21"/>
        </w:rPr>
        <w:t>，将</w:t>
      </w:r>
      <w:r w:rsidR="00BD0E06" w:rsidRPr="001166EF">
        <w:rPr>
          <w:rFonts w:asciiTheme="majorHAnsi" w:hAnsiTheme="majorHAnsi" w:cstheme="majorHAnsi"/>
          <w:i/>
          <w:szCs w:val="21"/>
        </w:rPr>
        <w:t>A</w:t>
      </w:r>
      <w:r w:rsidR="00BD0E06" w:rsidRPr="001166EF">
        <w:rPr>
          <w:rFonts w:asciiTheme="majorHAnsi" w:hAnsiTheme="minorEastAsia" w:cstheme="majorHAnsi"/>
          <w:szCs w:val="21"/>
        </w:rPr>
        <w:t>端固定，将</w:t>
      </w:r>
      <w:r w:rsidR="00BD0E06" w:rsidRPr="001166EF">
        <w:rPr>
          <w:rFonts w:asciiTheme="majorHAnsi" w:hAnsiTheme="majorHAnsi" w:cstheme="majorHAnsi"/>
          <w:i/>
          <w:szCs w:val="21"/>
        </w:rPr>
        <w:t>B</w:t>
      </w:r>
      <w:r w:rsidR="00BD0E06" w:rsidRPr="001166EF">
        <w:rPr>
          <w:rFonts w:asciiTheme="majorHAnsi" w:hAnsiTheme="minorEastAsia" w:cstheme="majorHAnsi"/>
          <w:szCs w:val="21"/>
        </w:rPr>
        <w:t>端缓慢向右移动</w:t>
      </w:r>
      <w:r w:rsidR="00BD0E06" w:rsidRPr="001166EF">
        <w:rPr>
          <w:rFonts w:asciiTheme="majorHAnsi" w:hAnsiTheme="majorHAnsi" w:cstheme="majorHAnsi"/>
          <w:i/>
          <w:szCs w:val="21"/>
        </w:rPr>
        <w:t>d</w:t>
      </w:r>
      <w:r w:rsidR="00BD0E06" w:rsidRPr="001166EF">
        <w:rPr>
          <w:rFonts w:asciiTheme="majorHAnsi" w:hAnsiTheme="minorEastAsia" w:cstheme="majorHAnsi"/>
          <w:szCs w:val="21"/>
        </w:rPr>
        <w:t>而使绳不断，求</w:t>
      </w:r>
      <w:r w:rsidR="00BD0E06" w:rsidRPr="001166EF">
        <w:rPr>
          <w:rFonts w:asciiTheme="majorHAnsi" w:hAnsiTheme="majorHAnsi" w:cstheme="majorHAnsi"/>
          <w:i/>
          <w:szCs w:val="21"/>
        </w:rPr>
        <w:t>d</w:t>
      </w:r>
      <w:r w:rsidR="00BD0E06" w:rsidRPr="001166EF">
        <w:rPr>
          <w:rFonts w:asciiTheme="majorHAnsi" w:hAnsiTheme="minorEastAsia" w:cstheme="majorHAnsi"/>
          <w:szCs w:val="21"/>
        </w:rPr>
        <w:t>的最大可能值</w:t>
      </w:r>
    </w:p>
    <w:p w:rsidR="00BD0E06" w:rsidRPr="001166EF" w:rsidRDefault="00BD0E06" w:rsidP="001166EF">
      <w:pPr>
        <w:spacing w:line="276" w:lineRule="auto"/>
        <w:rPr>
          <w:rFonts w:asciiTheme="majorHAnsi" w:hAnsiTheme="majorHAnsi" w:cstheme="majorHAnsi"/>
          <w:szCs w:val="21"/>
        </w:rPr>
      </w:pPr>
    </w:p>
    <w:p w:rsidR="00BD0E06" w:rsidRDefault="00BD0E06" w:rsidP="001166EF">
      <w:pPr>
        <w:spacing w:line="276" w:lineRule="auto"/>
        <w:rPr>
          <w:rFonts w:asciiTheme="majorHAnsi" w:hAnsiTheme="majorHAnsi" w:cstheme="majorHAnsi" w:hint="eastAsia"/>
          <w:szCs w:val="21"/>
        </w:rPr>
      </w:pPr>
    </w:p>
    <w:p w:rsidR="00716072" w:rsidRPr="001166EF" w:rsidRDefault="00716072" w:rsidP="001166EF">
      <w:pPr>
        <w:spacing w:line="276" w:lineRule="auto"/>
        <w:rPr>
          <w:rFonts w:asciiTheme="majorHAnsi" w:hAnsiTheme="majorHAnsi" w:cstheme="majorHAnsi"/>
          <w:szCs w:val="21"/>
        </w:rPr>
      </w:pPr>
    </w:p>
    <w:p w:rsidR="00BD0E06" w:rsidRPr="001166EF" w:rsidRDefault="00BD0E06"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BD0E06" w:rsidRPr="001166EF" w:rsidRDefault="00BD0E06"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053980" w:rsidRPr="001166EF">
        <w:rPr>
          <w:rFonts w:asciiTheme="majorHAnsi" w:hAnsiTheme="majorHAnsi" w:cstheme="majorHAnsi"/>
          <w:color w:val="FF0000"/>
          <w:position w:val="-22"/>
          <w:szCs w:val="21"/>
        </w:rPr>
        <w:object w:dxaOrig="540" w:dyaOrig="600">
          <v:shape id="_x0000_i1033" type="#_x0000_t75" style="width:27pt;height:30pt" o:ole="">
            <v:imagedata r:id="rId49" o:title=""/>
          </v:shape>
          <o:OLEObject Type="Embed" ProgID="Equation.DSMT4" ShapeID="_x0000_i1033" DrawAspect="Content" ObjectID="_1536743196" r:id="rId50"/>
        </w:object>
      </w:r>
    </w:p>
    <w:p w:rsidR="00BD0E06" w:rsidRPr="001166EF" w:rsidRDefault="00AD3D2B" w:rsidP="001166EF">
      <w:pPr>
        <w:spacing w:line="276" w:lineRule="auto"/>
        <w:rPr>
          <w:rFonts w:asciiTheme="majorHAnsi" w:hAnsiTheme="majorHAnsi" w:cstheme="majorHAnsi"/>
          <w:color w:val="FF0000"/>
          <w:szCs w:val="21"/>
        </w:rPr>
      </w:pPr>
      <w:r w:rsidRPr="001166EF">
        <w:rPr>
          <w:rFonts w:asciiTheme="majorHAnsi" w:hAnsiTheme="majorHAnsi" w:cstheme="majorHAnsi"/>
          <w:noProof/>
          <w:color w:val="FF0000"/>
          <w:szCs w:val="21"/>
        </w:rPr>
        <w:drawing>
          <wp:anchor distT="0" distB="0" distL="114300" distR="114300" simplePos="0" relativeHeight="251648000" behindDoc="0" locked="0" layoutInCell="1" allowOverlap="1">
            <wp:simplePos x="0" y="0"/>
            <wp:positionH relativeFrom="column">
              <wp:posOffset>4376420</wp:posOffset>
            </wp:positionH>
            <wp:positionV relativeFrom="paragraph">
              <wp:posOffset>1133475</wp:posOffset>
            </wp:positionV>
            <wp:extent cx="971550" cy="866775"/>
            <wp:effectExtent l="0" t="0" r="0" b="0"/>
            <wp:wrapSquare wrapText="bothSides"/>
            <wp:docPr id="5" name="图片 5" descr="http://pic2.mofangge.com/upload/papers//20140825/201408250053008592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pic2.mofangge.com/upload/papers//20140825/201408250053008592185.pn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1550" cy="866775"/>
                    </a:xfrm>
                    <a:prstGeom prst="rect">
                      <a:avLst/>
                    </a:prstGeom>
                    <a:noFill/>
                    <a:ln>
                      <a:noFill/>
                    </a:ln>
                  </pic:spPr>
                </pic:pic>
              </a:graphicData>
            </a:graphic>
          </wp:anchor>
        </w:drawing>
      </w:r>
      <w:r w:rsidR="00BD0E06" w:rsidRPr="001166EF">
        <w:rPr>
          <w:rFonts w:asciiTheme="majorHAnsi" w:hAnsiTheme="minorEastAsia" w:cstheme="majorHAnsi"/>
          <w:color w:val="FF0000"/>
          <w:szCs w:val="21"/>
        </w:rPr>
        <w:t>【解析】以与滑轮接触的那一小段绳子为研究对象，在任何一个平衡位置都在滑轮对它的压力（大小为</w:t>
      </w:r>
      <w:r w:rsidR="00BD0E06" w:rsidRPr="001166EF">
        <w:rPr>
          <w:rFonts w:asciiTheme="majorHAnsi" w:hAnsiTheme="majorHAnsi" w:cstheme="majorHAnsi"/>
          <w:i/>
          <w:color w:val="FF0000"/>
          <w:szCs w:val="21"/>
        </w:rPr>
        <w:t>G</w:t>
      </w:r>
      <w:r w:rsidR="00BD0E06" w:rsidRPr="001166EF">
        <w:rPr>
          <w:rFonts w:asciiTheme="majorHAnsi" w:hAnsiTheme="minorEastAsia" w:cstheme="majorHAnsi"/>
          <w:color w:val="FF0000"/>
          <w:szCs w:val="21"/>
        </w:rPr>
        <w:t>）和绳的拉力</w:t>
      </w:r>
      <w:r w:rsidR="00BD0E06" w:rsidRPr="001166EF">
        <w:rPr>
          <w:rFonts w:asciiTheme="majorHAnsi" w:hAnsiTheme="majorHAnsi" w:cstheme="majorHAnsi"/>
          <w:i/>
          <w:color w:val="FF0000"/>
          <w:szCs w:val="21"/>
        </w:rPr>
        <w:t>F</w:t>
      </w:r>
      <w:r w:rsidR="00BD0E06" w:rsidRPr="001166EF">
        <w:rPr>
          <w:rFonts w:asciiTheme="majorHAnsi" w:hAnsiTheme="majorHAnsi" w:cstheme="majorHAnsi"/>
          <w:color w:val="FF0000"/>
          <w:szCs w:val="21"/>
          <w:vertAlign w:val="subscript"/>
        </w:rPr>
        <w:t>1</w:t>
      </w:r>
      <w:r w:rsidR="00BD0E06" w:rsidRPr="001166EF">
        <w:rPr>
          <w:rFonts w:asciiTheme="majorHAnsi" w:hAnsiTheme="minorEastAsia" w:cstheme="majorHAnsi"/>
          <w:color w:val="FF0000"/>
          <w:szCs w:val="21"/>
        </w:rPr>
        <w:t>、</w:t>
      </w:r>
      <w:r w:rsidR="00BD0E06" w:rsidRPr="001166EF">
        <w:rPr>
          <w:rFonts w:asciiTheme="majorHAnsi" w:hAnsiTheme="majorHAnsi" w:cstheme="majorHAnsi"/>
          <w:i/>
          <w:color w:val="FF0000"/>
          <w:szCs w:val="21"/>
        </w:rPr>
        <w:t>F</w:t>
      </w:r>
      <w:r w:rsidR="00BD0E06" w:rsidRPr="001166EF">
        <w:rPr>
          <w:rFonts w:asciiTheme="majorHAnsi" w:hAnsiTheme="majorHAnsi" w:cstheme="majorHAnsi"/>
          <w:color w:val="FF0000"/>
          <w:szCs w:val="21"/>
          <w:vertAlign w:val="subscript"/>
        </w:rPr>
        <w:t>2</w:t>
      </w:r>
      <w:r w:rsidR="00BD0E06" w:rsidRPr="001166EF">
        <w:rPr>
          <w:rFonts w:asciiTheme="majorHAnsi" w:hAnsiTheme="minorEastAsia" w:cstheme="majorHAnsi"/>
          <w:color w:val="FF0000"/>
          <w:szCs w:val="21"/>
        </w:rPr>
        <w:t>共同作用下静止。而同一根绳子的拉力导向</w:t>
      </w:r>
      <w:r w:rsidR="00BD0E06" w:rsidRPr="001166EF">
        <w:rPr>
          <w:rFonts w:asciiTheme="majorHAnsi" w:hAnsiTheme="majorHAnsi" w:cstheme="majorHAnsi"/>
          <w:i/>
          <w:color w:val="FF0000"/>
          <w:szCs w:val="21"/>
        </w:rPr>
        <w:t>F</w:t>
      </w:r>
      <w:r w:rsidR="00BD0E06" w:rsidRPr="001166EF">
        <w:rPr>
          <w:rFonts w:asciiTheme="majorHAnsi" w:hAnsiTheme="majorHAnsi" w:cstheme="majorHAnsi"/>
          <w:color w:val="FF0000"/>
          <w:szCs w:val="21"/>
          <w:vertAlign w:val="subscript"/>
        </w:rPr>
        <w:t>1</w:t>
      </w:r>
      <w:r w:rsidR="00BD0E06" w:rsidRPr="001166EF">
        <w:rPr>
          <w:rFonts w:asciiTheme="majorHAnsi" w:hAnsiTheme="minorEastAsia" w:cstheme="majorHAnsi"/>
          <w:color w:val="FF0000"/>
          <w:szCs w:val="21"/>
        </w:rPr>
        <w:t>、</w:t>
      </w:r>
      <w:r w:rsidR="00BD0E06" w:rsidRPr="001166EF">
        <w:rPr>
          <w:rFonts w:asciiTheme="majorHAnsi" w:hAnsiTheme="majorHAnsi" w:cstheme="majorHAnsi"/>
          <w:i/>
          <w:color w:val="FF0000"/>
          <w:szCs w:val="21"/>
        </w:rPr>
        <w:t>F</w:t>
      </w:r>
      <w:r w:rsidR="00BD0E06" w:rsidRPr="001166EF">
        <w:rPr>
          <w:rFonts w:asciiTheme="majorHAnsi" w:hAnsiTheme="majorHAnsi" w:cstheme="majorHAnsi"/>
          <w:color w:val="FF0000"/>
          <w:szCs w:val="21"/>
          <w:vertAlign w:val="subscript"/>
        </w:rPr>
        <w:t>2</w:t>
      </w:r>
      <w:r w:rsidR="00BD0E06" w:rsidRPr="001166EF">
        <w:rPr>
          <w:rFonts w:asciiTheme="majorHAnsi" w:hAnsiTheme="minorEastAsia" w:cstheme="majorHAnsi"/>
          <w:color w:val="FF0000"/>
          <w:szCs w:val="21"/>
        </w:rPr>
        <w:t>总是相等的，它们的合力</w:t>
      </w:r>
      <w:r w:rsidR="00BD0E06" w:rsidRPr="001166EF">
        <w:rPr>
          <w:rFonts w:asciiTheme="majorHAnsi" w:hAnsiTheme="majorHAnsi" w:cstheme="majorHAnsi"/>
          <w:i/>
          <w:color w:val="FF0000"/>
          <w:szCs w:val="21"/>
        </w:rPr>
        <w:t>N</w:t>
      </w:r>
      <w:r w:rsidR="00BD0E06" w:rsidRPr="001166EF">
        <w:rPr>
          <w:rFonts w:asciiTheme="majorHAnsi" w:hAnsiTheme="minorEastAsia" w:cstheme="majorHAnsi"/>
          <w:color w:val="FF0000"/>
          <w:szCs w:val="21"/>
        </w:rPr>
        <w:t>是压力</w:t>
      </w:r>
      <w:r w:rsidR="00BD0E06" w:rsidRPr="001166EF">
        <w:rPr>
          <w:rFonts w:asciiTheme="majorHAnsi" w:hAnsiTheme="majorHAnsi" w:cstheme="majorHAnsi"/>
          <w:i/>
          <w:color w:val="FF0000"/>
          <w:szCs w:val="21"/>
        </w:rPr>
        <w:t>G</w:t>
      </w:r>
      <w:r w:rsidR="00BD0E06" w:rsidRPr="001166EF">
        <w:rPr>
          <w:rFonts w:asciiTheme="majorHAnsi" w:hAnsiTheme="minorEastAsia" w:cstheme="majorHAnsi"/>
          <w:color w:val="FF0000"/>
          <w:szCs w:val="21"/>
        </w:rPr>
        <w:t>的平衡力，方向竖直向上。因此以</w:t>
      </w:r>
      <w:r w:rsidR="00BD0E06" w:rsidRPr="001166EF">
        <w:rPr>
          <w:rFonts w:asciiTheme="majorHAnsi" w:hAnsiTheme="majorHAnsi" w:cstheme="majorHAnsi"/>
          <w:i/>
          <w:color w:val="FF0000"/>
          <w:szCs w:val="21"/>
        </w:rPr>
        <w:t>F</w:t>
      </w:r>
      <w:r w:rsidR="00BD0E06" w:rsidRPr="001166EF">
        <w:rPr>
          <w:rFonts w:asciiTheme="majorHAnsi" w:hAnsiTheme="majorHAnsi" w:cstheme="majorHAnsi"/>
          <w:color w:val="FF0000"/>
          <w:szCs w:val="21"/>
          <w:vertAlign w:val="subscript"/>
        </w:rPr>
        <w:t>1</w:t>
      </w:r>
      <w:r w:rsidR="00BD0E06" w:rsidRPr="001166EF">
        <w:rPr>
          <w:rFonts w:asciiTheme="majorHAnsi" w:hAnsiTheme="minorEastAsia" w:cstheme="majorHAnsi"/>
          <w:color w:val="FF0000"/>
          <w:szCs w:val="21"/>
        </w:rPr>
        <w:t>、</w:t>
      </w:r>
      <w:r w:rsidR="00BD0E06" w:rsidRPr="001166EF">
        <w:rPr>
          <w:rFonts w:asciiTheme="majorHAnsi" w:hAnsiTheme="majorHAnsi" w:cstheme="majorHAnsi"/>
          <w:i/>
          <w:color w:val="FF0000"/>
          <w:szCs w:val="21"/>
        </w:rPr>
        <w:t>F</w:t>
      </w:r>
      <w:r w:rsidR="00BD0E06" w:rsidRPr="001166EF">
        <w:rPr>
          <w:rFonts w:asciiTheme="majorHAnsi" w:hAnsiTheme="majorHAnsi" w:cstheme="majorHAnsi"/>
          <w:color w:val="FF0000"/>
          <w:szCs w:val="21"/>
          <w:vertAlign w:val="subscript"/>
        </w:rPr>
        <w:t>2</w:t>
      </w:r>
      <w:r w:rsidR="00BD0E06" w:rsidRPr="001166EF">
        <w:rPr>
          <w:rFonts w:asciiTheme="majorHAnsi" w:hAnsiTheme="minorEastAsia" w:cstheme="majorHAnsi"/>
          <w:color w:val="FF0000"/>
          <w:szCs w:val="21"/>
        </w:rPr>
        <w:t>为分力做力的合成的平行四边形一定是菱形。利用菱形对角线互相垂直平分的性质，结合相似三角形知识可得</w:t>
      </w:r>
      <w:r w:rsidRPr="001166EF">
        <w:rPr>
          <w:rFonts w:asciiTheme="majorHAnsi" w:hAnsiTheme="majorHAnsi" w:cstheme="majorHAnsi"/>
          <w:position w:val="-6"/>
          <w:szCs w:val="21"/>
        </w:rPr>
        <w:object w:dxaOrig="1160" w:dyaOrig="320">
          <v:shape id="_x0000_i1034" type="#_x0000_t75" style="width:57.75pt;height:15.75pt" o:ole="">
            <v:imagedata r:id="rId52" o:title=""/>
          </v:shape>
          <o:OLEObject Type="Embed" ProgID="Equation.DSMT4" ShapeID="_x0000_i1034" DrawAspect="Content" ObjectID="_1536743197" r:id="rId53"/>
        </w:object>
      </w:r>
      <w:r w:rsidRPr="001166EF">
        <w:rPr>
          <w:rFonts w:asciiTheme="majorHAnsi" w:hAnsiTheme="minorEastAsia" w:cstheme="majorHAnsi"/>
          <w:color w:val="FF0000"/>
          <w:szCs w:val="21"/>
        </w:rPr>
        <w:t>，所以</w:t>
      </w:r>
      <w:r w:rsidRPr="001166EF">
        <w:rPr>
          <w:rFonts w:asciiTheme="majorHAnsi" w:hAnsiTheme="majorHAnsi" w:cstheme="majorHAnsi"/>
          <w:i/>
          <w:color w:val="FF0000"/>
          <w:szCs w:val="21"/>
        </w:rPr>
        <w:t>d</w:t>
      </w:r>
      <w:r w:rsidRPr="001166EF">
        <w:rPr>
          <w:rFonts w:asciiTheme="majorHAnsi" w:hAnsiTheme="minorEastAsia" w:cstheme="majorHAnsi"/>
          <w:color w:val="FF0000"/>
          <w:szCs w:val="21"/>
        </w:rPr>
        <w:t>最大为</w:t>
      </w:r>
      <w:r w:rsidRPr="001166EF">
        <w:rPr>
          <w:rFonts w:asciiTheme="majorHAnsi" w:hAnsiTheme="majorHAnsi" w:cstheme="majorHAnsi"/>
          <w:color w:val="FF0000"/>
          <w:position w:val="-22"/>
          <w:szCs w:val="21"/>
        </w:rPr>
        <w:object w:dxaOrig="540" w:dyaOrig="600">
          <v:shape id="_x0000_i1035" type="#_x0000_t75" style="width:27pt;height:30pt" o:ole="">
            <v:imagedata r:id="rId49" o:title=""/>
          </v:shape>
          <o:OLEObject Type="Embed" ProgID="Equation.DSMT4" ShapeID="_x0000_i1035" DrawAspect="Content" ObjectID="_1536743198" r:id="rId54"/>
        </w:object>
      </w:r>
    </w:p>
    <w:p w:rsidR="000B3F78" w:rsidRPr="001166EF" w:rsidRDefault="000B3F78" w:rsidP="001166EF">
      <w:pPr>
        <w:spacing w:line="276" w:lineRule="auto"/>
        <w:rPr>
          <w:rFonts w:asciiTheme="majorHAnsi" w:hAnsiTheme="majorHAnsi" w:cstheme="majorHAnsi"/>
          <w:szCs w:val="21"/>
        </w:rPr>
      </w:pPr>
    </w:p>
    <w:p w:rsidR="008E0321" w:rsidRDefault="008E0321" w:rsidP="001166EF">
      <w:pPr>
        <w:spacing w:line="276" w:lineRule="auto"/>
        <w:rPr>
          <w:rFonts w:asciiTheme="majorHAnsi" w:hAnsiTheme="majorHAnsi" w:cstheme="majorHAnsi" w:hint="eastAsia"/>
          <w:szCs w:val="21"/>
        </w:rPr>
      </w:pPr>
    </w:p>
    <w:p w:rsidR="00716072" w:rsidRDefault="00716072" w:rsidP="001166EF">
      <w:pPr>
        <w:spacing w:line="276" w:lineRule="auto"/>
        <w:rPr>
          <w:rFonts w:asciiTheme="majorHAnsi" w:hAnsiTheme="majorHAnsi" w:cstheme="majorHAnsi" w:hint="eastAsia"/>
          <w:szCs w:val="21"/>
        </w:rPr>
      </w:pPr>
    </w:p>
    <w:p w:rsidR="00716072" w:rsidRPr="001166EF" w:rsidRDefault="00716072" w:rsidP="001166EF">
      <w:pPr>
        <w:spacing w:line="276" w:lineRule="auto"/>
        <w:rPr>
          <w:rFonts w:asciiTheme="majorHAnsi" w:hAnsiTheme="majorHAnsi" w:cstheme="majorHAnsi"/>
          <w:szCs w:val="21"/>
        </w:rPr>
      </w:pPr>
    </w:p>
    <w:p w:rsidR="007838A5" w:rsidRPr="001166EF" w:rsidRDefault="00991619" w:rsidP="001166EF">
      <w:pPr>
        <w:spacing w:line="276" w:lineRule="auto"/>
        <w:rPr>
          <w:rFonts w:asciiTheme="majorHAnsi" w:hAnsiTheme="majorHAnsi" w:cstheme="majorHAnsi"/>
          <w:szCs w:val="21"/>
        </w:rPr>
      </w:pPr>
      <w:r w:rsidRPr="001166EF">
        <w:rPr>
          <w:rFonts w:asciiTheme="majorHAnsi" w:hAnsiTheme="majorHAnsi" w:cstheme="majorHAnsi"/>
          <w:szCs w:val="21"/>
        </w:rPr>
        <w:t>2</w:t>
      </w:r>
      <w:r w:rsidR="00645AAC" w:rsidRPr="001166EF">
        <w:rPr>
          <w:rFonts w:asciiTheme="majorHAnsi" w:hAnsiTheme="minorEastAsia" w:cstheme="majorHAnsi"/>
          <w:szCs w:val="21"/>
        </w:rPr>
        <w:t>、</w:t>
      </w:r>
      <w:r w:rsidR="007838A5" w:rsidRPr="001166EF">
        <w:rPr>
          <w:rFonts w:asciiTheme="majorHAnsi" w:hAnsiTheme="minorEastAsia" w:cstheme="majorHAnsi"/>
          <w:szCs w:val="21"/>
        </w:rPr>
        <w:t>如图所示，有两本完全相同的书</w:t>
      </w:r>
      <w:r w:rsidR="007838A5" w:rsidRPr="001166EF">
        <w:rPr>
          <w:rFonts w:asciiTheme="majorHAnsi" w:hAnsiTheme="majorHAnsi" w:cstheme="majorHAnsi"/>
          <w:i/>
          <w:szCs w:val="21"/>
        </w:rPr>
        <w:t>A</w:t>
      </w:r>
      <w:r w:rsidR="007838A5" w:rsidRPr="001166EF">
        <w:rPr>
          <w:rFonts w:asciiTheme="majorHAnsi" w:hAnsiTheme="minorEastAsia" w:cstheme="majorHAnsi"/>
          <w:szCs w:val="21"/>
        </w:rPr>
        <w:t>、</w:t>
      </w:r>
      <w:r w:rsidR="007838A5" w:rsidRPr="001166EF">
        <w:rPr>
          <w:rFonts w:asciiTheme="majorHAnsi" w:hAnsiTheme="majorHAnsi" w:cstheme="majorHAnsi"/>
          <w:i/>
          <w:szCs w:val="21"/>
        </w:rPr>
        <w:t>B</w:t>
      </w:r>
      <w:r w:rsidR="007838A5" w:rsidRPr="001166EF">
        <w:rPr>
          <w:rFonts w:asciiTheme="majorHAnsi" w:hAnsiTheme="minorEastAsia" w:cstheme="majorHAnsi"/>
          <w:szCs w:val="21"/>
        </w:rPr>
        <w:t>，书重均为</w:t>
      </w:r>
      <w:r w:rsidR="007838A5" w:rsidRPr="001166EF">
        <w:rPr>
          <w:rFonts w:asciiTheme="majorHAnsi" w:hAnsiTheme="majorHAnsi" w:cstheme="majorHAnsi"/>
          <w:i/>
          <w:szCs w:val="21"/>
        </w:rPr>
        <w:t>5</w:t>
      </w:r>
      <w:r w:rsidR="007838A5" w:rsidRPr="001166EF">
        <w:rPr>
          <w:rFonts w:asciiTheme="majorHAnsi" w:hAnsiTheme="majorHAnsi" w:cstheme="majorHAnsi"/>
          <w:szCs w:val="21"/>
        </w:rPr>
        <w:t>N</w:t>
      </w:r>
      <w:r w:rsidR="007838A5" w:rsidRPr="001166EF">
        <w:rPr>
          <w:rFonts w:asciiTheme="majorHAnsi" w:hAnsiTheme="minorEastAsia" w:cstheme="majorHAnsi"/>
          <w:szCs w:val="21"/>
        </w:rPr>
        <w:t>，若将两本书等分成若干份后，交叉地叠放在一起置于光滑桌面上，并将书</w:t>
      </w:r>
      <w:r w:rsidR="007838A5" w:rsidRPr="001166EF">
        <w:rPr>
          <w:rFonts w:asciiTheme="majorHAnsi" w:hAnsiTheme="majorHAnsi" w:cstheme="majorHAnsi"/>
          <w:i/>
          <w:szCs w:val="21"/>
        </w:rPr>
        <w:t>A</w:t>
      </w:r>
      <w:r w:rsidR="007838A5" w:rsidRPr="001166EF">
        <w:rPr>
          <w:rFonts w:asciiTheme="majorHAnsi" w:hAnsiTheme="minorEastAsia" w:cstheme="majorHAnsi"/>
          <w:szCs w:val="21"/>
        </w:rPr>
        <w:t>固定不动，用水平向右的力</w:t>
      </w:r>
      <w:r w:rsidR="007838A5" w:rsidRPr="001166EF">
        <w:rPr>
          <w:rFonts w:asciiTheme="majorHAnsi" w:hAnsiTheme="majorHAnsi" w:cstheme="majorHAnsi"/>
          <w:i/>
          <w:szCs w:val="21"/>
        </w:rPr>
        <w:t>F</w:t>
      </w:r>
      <w:r w:rsidR="007838A5" w:rsidRPr="001166EF">
        <w:rPr>
          <w:rFonts w:asciiTheme="majorHAnsi" w:hAnsiTheme="minorEastAsia" w:cstheme="majorHAnsi"/>
          <w:szCs w:val="21"/>
        </w:rPr>
        <w:t>把书</w:t>
      </w:r>
      <w:r w:rsidR="007838A5" w:rsidRPr="001166EF">
        <w:rPr>
          <w:rFonts w:asciiTheme="majorHAnsi" w:hAnsiTheme="majorHAnsi" w:cstheme="majorHAnsi"/>
          <w:i/>
          <w:szCs w:val="21"/>
        </w:rPr>
        <w:t>B</w:t>
      </w:r>
      <w:r w:rsidR="007838A5" w:rsidRPr="001166EF">
        <w:rPr>
          <w:rFonts w:asciiTheme="majorHAnsi" w:hAnsiTheme="minorEastAsia" w:cstheme="majorHAnsi"/>
          <w:szCs w:val="21"/>
        </w:rPr>
        <w:t>匀速抽出。观测得一组数据如下：</w:t>
      </w:r>
    </w:p>
    <w:p w:rsidR="00BA26C8" w:rsidRPr="001166EF" w:rsidRDefault="007D1BE5"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55168" behindDoc="0" locked="0" layoutInCell="1" allowOverlap="0">
            <wp:simplePos x="0" y="0"/>
            <wp:positionH relativeFrom="column">
              <wp:posOffset>680720</wp:posOffset>
            </wp:positionH>
            <wp:positionV relativeFrom="line">
              <wp:posOffset>172085</wp:posOffset>
            </wp:positionV>
            <wp:extent cx="1162050" cy="542925"/>
            <wp:effectExtent l="1905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62050" cy="542925"/>
                    </a:xfrm>
                    <a:prstGeom prst="rect">
                      <a:avLst/>
                    </a:prstGeom>
                    <a:noFill/>
                    <a:ln>
                      <a:noFill/>
                    </a:ln>
                  </pic:spPr>
                </pic:pic>
              </a:graphicData>
            </a:graphic>
          </wp:anchor>
        </w:drawing>
      </w:r>
      <w:r w:rsidRPr="001166EF">
        <w:rPr>
          <w:rFonts w:asciiTheme="majorHAnsi" w:hAnsiTheme="majorHAnsi" w:cstheme="majorHAnsi"/>
          <w:noProof/>
          <w:szCs w:val="21"/>
        </w:rPr>
        <w:drawing>
          <wp:anchor distT="0" distB="0" distL="114300" distR="114300" simplePos="0" relativeHeight="251662336" behindDoc="0" locked="0" layoutInCell="1" allowOverlap="1">
            <wp:simplePos x="0" y="0"/>
            <wp:positionH relativeFrom="column">
              <wp:posOffset>2433320</wp:posOffset>
            </wp:positionH>
            <wp:positionV relativeFrom="paragraph">
              <wp:posOffset>67310</wp:posOffset>
            </wp:positionV>
            <wp:extent cx="3095625" cy="866775"/>
            <wp:effectExtent l="19050" t="0" r="952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095625" cy="866775"/>
                    </a:xfrm>
                    <a:prstGeom prst="rect">
                      <a:avLst/>
                    </a:prstGeom>
                    <a:noFill/>
                    <a:ln>
                      <a:noFill/>
                    </a:ln>
                  </pic:spPr>
                </pic:pic>
              </a:graphicData>
            </a:graphic>
          </wp:anchor>
        </w:drawing>
      </w:r>
    </w:p>
    <w:p w:rsidR="00BA26C8" w:rsidRPr="001166EF" w:rsidRDefault="00BA26C8" w:rsidP="001166EF">
      <w:pPr>
        <w:spacing w:line="276" w:lineRule="auto"/>
        <w:ind w:firstLineChars="200" w:firstLine="420"/>
        <w:rPr>
          <w:rFonts w:asciiTheme="majorHAnsi" w:hAnsiTheme="majorHAnsi" w:cstheme="majorHAnsi"/>
          <w:szCs w:val="21"/>
        </w:rPr>
      </w:pPr>
    </w:p>
    <w:p w:rsidR="00BA26C8" w:rsidRPr="001166EF" w:rsidRDefault="00BA26C8" w:rsidP="001166EF">
      <w:pPr>
        <w:spacing w:line="276" w:lineRule="auto"/>
        <w:ind w:firstLineChars="200" w:firstLine="420"/>
        <w:rPr>
          <w:rFonts w:asciiTheme="majorHAnsi" w:hAnsiTheme="majorHAnsi" w:cstheme="majorHAnsi"/>
          <w:szCs w:val="21"/>
        </w:rPr>
      </w:pPr>
    </w:p>
    <w:p w:rsidR="007838A5" w:rsidRPr="001166EF" w:rsidRDefault="007838A5" w:rsidP="001166EF">
      <w:pPr>
        <w:spacing w:line="276" w:lineRule="auto"/>
        <w:ind w:firstLineChars="200" w:firstLine="420"/>
        <w:rPr>
          <w:rFonts w:asciiTheme="majorHAnsi" w:hAnsiTheme="majorHAnsi" w:cstheme="majorHAnsi"/>
          <w:szCs w:val="21"/>
        </w:rPr>
      </w:pPr>
    </w:p>
    <w:p w:rsidR="007838A5" w:rsidRPr="001166EF" w:rsidRDefault="007838A5" w:rsidP="001166EF">
      <w:pPr>
        <w:spacing w:line="276" w:lineRule="auto"/>
        <w:rPr>
          <w:rFonts w:asciiTheme="majorHAnsi" w:hAnsiTheme="majorHAnsi" w:cstheme="majorHAnsi"/>
          <w:szCs w:val="21"/>
        </w:rPr>
      </w:pPr>
      <w:r w:rsidRPr="001166EF">
        <w:rPr>
          <w:rFonts w:asciiTheme="majorHAnsi" w:hAnsiTheme="minorEastAsia" w:cstheme="majorHAnsi"/>
          <w:szCs w:val="21"/>
        </w:rPr>
        <w:t>根据以上数据，试求：</w:t>
      </w:r>
    </w:p>
    <w:p w:rsidR="007838A5" w:rsidRPr="001166EF" w:rsidRDefault="007838A5"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1</w:t>
      </w:r>
      <w:r w:rsidRPr="001166EF">
        <w:rPr>
          <w:rFonts w:asciiTheme="majorHAnsi" w:hAnsiTheme="minorEastAsia" w:cstheme="majorHAnsi"/>
          <w:szCs w:val="21"/>
        </w:rPr>
        <w:t>）若将书分成</w:t>
      </w:r>
      <w:r w:rsidRPr="001166EF">
        <w:rPr>
          <w:rFonts w:asciiTheme="majorHAnsi" w:hAnsiTheme="majorHAnsi" w:cstheme="majorHAnsi"/>
          <w:szCs w:val="21"/>
        </w:rPr>
        <w:t>32</w:t>
      </w:r>
      <w:r w:rsidRPr="001166EF">
        <w:rPr>
          <w:rFonts w:asciiTheme="majorHAnsi" w:hAnsiTheme="minorEastAsia" w:cstheme="majorHAnsi"/>
          <w:szCs w:val="21"/>
        </w:rPr>
        <w:t>份，力</w:t>
      </w:r>
      <w:r w:rsidRPr="001166EF">
        <w:rPr>
          <w:rFonts w:asciiTheme="majorHAnsi" w:hAnsiTheme="majorHAnsi" w:cstheme="majorHAnsi"/>
          <w:i/>
          <w:szCs w:val="21"/>
        </w:rPr>
        <w:t>F</w:t>
      </w:r>
      <w:r w:rsidRPr="001166EF">
        <w:rPr>
          <w:rFonts w:asciiTheme="majorHAnsi" w:hAnsiTheme="minorEastAsia" w:cstheme="majorHAnsi"/>
          <w:szCs w:val="21"/>
        </w:rPr>
        <w:t>应为多大？</w:t>
      </w:r>
    </w:p>
    <w:p w:rsidR="007838A5" w:rsidRPr="001166EF" w:rsidRDefault="007838A5"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2</w:t>
      </w:r>
      <w:r w:rsidRPr="001166EF">
        <w:rPr>
          <w:rFonts w:asciiTheme="majorHAnsi" w:hAnsiTheme="minorEastAsia" w:cstheme="majorHAnsi"/>
          <w:szCs w:val="21"/>
        </w:rPr>
        <w:t>）该书的页数。</w:t>
      </w:r>
    </w:p>
    <w:p w:rsidR="007838A5" w:rsidRPr="001166EF" w:rsidRDefault="007838A5"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3</w:t>
      </w:r>
      <w:r w:rsidRPr="001166EF">
        <w:rPr>
          <w:rFonts w:asciiTheme="majorHAnsi" w:hAnsiTheme="minorEastAsia" w:cstheme="majorHAnsi"/>
          <w:szCs w:val="21"/>
        </w:rPr>
        <w:t>）若两本书任意两张纸之间的动摩擦因数</w:t>
      </w:r>
      <w:r w:rsidRPr="001166EF">
        <w:rPr>
          <w:rFonts w:asciiTheme="majorHAnsi" w:hAnsiTheme="majorHAnsi" w:cstheme="majorHAnsi"/>
          <w:i/>
          <w:szCs w:val="21"/>
        </w:rPr>
        <w:t>μ</w:t>
      </w:r>
      <w:r w:rsidRPr="001166EF">
        <w:rPr>
          <w:rFonts w:asciiTheme="majorHAnsi" w:hAnsiTheme="minorEastAsia" w:cstheme="majorHAnsi"/>
          <w:szCs w:val="21"/>
        </w:rPr>
        <w:t>相等，则</w:t>
      </w:r>
      <w:r w:rsidRPr="001166EF">
        <w:rPr>
          <w:rFonts w:asciiTheme="majorHAnsi" w:hAnsiTheme="majorHAnsi" w:cstheme="majorHAnsi"/>
          <w:i/>
          <w:szCs w:val="21"/>
        </w:rPr>
        <w:t>μ</w:t>
      </w:r>
      <w:r w:rsidRPr="001166EF">
        <w:rPr>
          <w:rFonts w:asciiTheme="majorHAnsi" w:hAnsiTheme="minorEastAsia" w:cstheme="majorHAnsi"/>
          <w:szCs w:val="21"/>
        </w:rPr>
        <w:t>为多少？</w:t>
      </w:r>
    </w:p>
    <w:p w:rsidR="00645AAC" w:rsidRPr="001166EF" w:rsidRDefault="00645AA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645AAC" w:rsidRPr="001166EF" w:rsidRDefault="00645AA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335ACF" w:rsidRPr="001166EF">
        <w:rPr>
          <w:rFonts w:asciiTheme="majorHAnsi" w:hAnsiTheme="minorEastAsia" w:cstheme="majorHAnsi"/>
          <w:color w:val="FF0000"/>
          <w:szCs w:val="21"/>
        </w:rPr>
        <w:t>（</w:t>
      </w:r>
      <w:r w:rsidR="00335ACF" w:rsidRPr="001166EF">
        <w:rPr>
          <w:rFonts w:asciiTheme="majorHAnsi" w:hAnsiTheme="majorHAnsi" w:cstheme="majorHAnsi"/>
          <w:color w:val="FF0000"/>
          <w:szCs w:val="21"/>
        </w:rPr>
        <w:t>1</w:t>
      </w:r>
      <w:r w:rsidR="00335ACF" w:rsidRPr="001166EF">
        <w:rPr>
          <w:rFonts w:asciiTheme="majorHAnsi" w:hAnsiTheme="minorEastAsia" w:cstheme="majorHAnsi"/>
          <w:color w:val="FF0000"/>
          <w:szCs w:val="21"/>
        </w:rPr>
        <w:t>）</w:t>
      </w:r>
      <w:r w:rsidR="00335ACF" w:rsidRPr="001166EF">
        <w:rPr>
          <w:rFonts w:asciiTheme="majorHAnsi" w:hAnsiTheme="majorHAnsi" w:cstheme="majorHAnsi"/>
          <w:color w:val="FF0000"/>
          <w:szCs w:val="21"/>
        </w:rPr>
        <w:t>94.5N</w:t>
      </w:r>
      <w:r w:rsidR="00335ACF" w:rsidRPr="001166EF">
        <w:rPr>
          <w:rFonts w:asciiTheme="majorHAnsi" w:hAnsiTheme="minorEastAsia" w:cstheme="majorHAnsi"/>
          <w:color w:val="FF0000"/>
          <w:szCs w:val="21"/>
        </w:rPr>
        <w:t>（</w:t>
      </w:r>
      <w:r w:rsidR="00335ACF" w:rsidRPr="001166EF">
        <w:rPr>
          <w:rFonts w:asciiTheme="majorHAnsi" w:hAnsiTheme="majorHAnsi" w:cstheme="majorHAnsi"/>
          <w:color w:val="FF0000"/>
          <w:szCs w:val="21"/>
        </w:rPr>
        <w:t>2</w:t>
      </w:r>
      <w:r w:rsidR="00335ACF" w:rsidRPr="001166EF">
        <w:rPr>
          <w:rFonts w:asciiTheme="majorHAnsi" w:hAnsiTheme="minorEastAsia" w:cstheme="majorHAnsi"/>
          <w:color w:val="FF0000"/>
          <w:szCs w:val="21"/>
        </w:rPr>
        <w:t>）</w:t>
      </w:r>
      <w:r w:rsidR="00335ACF" w:rsidRPr="001166EF">
        <w:rPr>
          <w:rFonts w:asciiTheme="majorHAnsi" w:hAnsiTheme="majorHAnsi" w:cstheme="majorHAnsi"/>
          <w:color w:val="FF0000"/>
          <w:szCs w:val="21"/>
        </w:rPr>
        <w:t>64</w:t>
      </w:r>
      <w:r w:rsidR="00335ACF" w:rsidRPr="001166EF">
        <w:rPr>
          <w:rFonts w:asciiTheme="majorHAnsi" w:hAnsiTheme="minorEastAsia" w:cstheme="majorHAnsi"/>
          <w:color w:val="FF0000"/>
          <w:szCs w:val="21"/>
        </w:rPr>
        <w:t>页（</w:t>
      </w:r>
      <w:r w:rsidR="00335ACF" w:rsidRPr="001166EF">
        <w:rPr>
          <w:rFonts w:asciiTheme="majorHAnsi" w:hAnsiTheme="majorHAnsi" w:cstheme="majorHAnsi"/>
          <w:color w:val="FF0000"/>
          <w:szCs w:val="21"/>
        </w:rPr>
        <w:t>3</w:t>
      </w:r>
      <w:r w:rsidR="00335ACF" w:rsidRPr="001166EF">
        <w:rPr>
          <w:rFonts w:asciiTheme="majorHAnsi" w:hAnsiTheme="minorEastAsia" w:cstheme="majorHAnsi"/>
          <w:color w:val="FF0000"/>
          <w:szCs w:val="21"/>
        </w:rPr>
        <w:t>）</w:t>
      </w:r>
      <w:r w:rsidR="00335ACF" w:rsidRPr="001166EF">
        <w:rPr>
          <w:rFonts w:asciiTheme="majorHAnsi" w:hAnsiTheme="majorHAnsi" w:cstheme="majorHAnsi"/>
          <w:color w:val="FF0000"/>
          <w:szCs w:val="21"/>
        </w:rPr>
        <w:t>0.3</w:t>
      </w:r>
    </w:p>
    <w:p w:rsidR="007838A5" w:rsidRPr="001166EF" w:rsidRDefault="00645AA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l</w:t>
      </w:r>
      <w:r w:rsidR="007838A5" w:rsidRPr="001166EF">
        <w:rPr>
          <w:rFonts w:asciiTheme="majorHAnsi" w:hAnsiTheme="minorEastAsia" w:cstheme="majorHAnsi"/>
          <w:color w:val="FF0000"/>
          <w:szCs w:val="21"/>
        </w:rPr>
        <w:t>）从表中可看出，将书分成</w:t>
      </w:r>
      <w:r w:rsidR="007838A5" w:rsidRPr="001166EF">
        <w:rPr>
          <w:rFonts w:asciiTheme="majorHAnsi" w:hAnsiTheme="majorHAnsi" w:cstheme="majorHAnsi"/>
          <w:color w:val="FF0000"/>
          <w:szCs w:val="21"/>
        </w:rPr>
        <w:t>2</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4</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8</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16</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w:t>
      </w:r>
      <w:r w:rsidR="007838A5" w:rsidRPr="001166EF">
        <w:rPr>
          <w:rFonts w:asciiTheme="majorHAnsi" w:hAnsiTheme="minorEastAsia" w:cstheme="majorHAnsi"/>
          <w:color w:val="FF0000"/>
          <w:szCs w:val="21"/>
        </w:rPr>
        <w:t>是</w:t>
      </w:r>
      <w:r w:rsidR="007838A5" w:rsidRPr="001166EF">
        <w:rPr>
          <w:rFonts w:asciiTheme="majorHAnsi" w:hAnsiTheme="majorHAnsi" w:cstheme="majorHAnsi"/>
          <w:color w:val="FF0000"/>
          <w:szCs w:val="21"/>
        </w:rPr>
        <w:t>2</w:t>
      </w:r>
      <w:r w:rsidR="007838A5" w:rsidRPr="001166EF">
        <w:rPr>
          <w:rFonts w:asciiTheme="majorHAnsi" w:hAnsiTheme="minorEastAsia" w:cstheme="majorHAnsi"/>
          <w:color w:val="FF0000"/>
          <w:szCs w:val="21"/>
        </w:rPr>
        <w:t>倍数份时，拉力</w:t>
      </w:r>
      <w:r w:rsidR="007838A5" w:rsidRPr="001166EF">
        <w:rPr>
          <w:rFonts w:asciiTheme="majorHAnsi" w:hAnsiTheme="majorHAnsi" w:cstheme="majorHAnsi"/>
          <w:i/>
          <w:color w:val="FF0000"/>
          <w:szCs w:val="21"/>
        </w:rPr>
        <w:t>F</w:t>
      </w:r>
      <w:r w:rsidR="007838A5" w:rsidRPr="001166EF">
        <w:rPr>
          <w:rFonts w:asciiTheme="majorHAnsi" w:hAnsiTheme="minorEastAsia" w:cstheme="majorHAnsi"/>
          <w:color w:val="FF0000"/>
          <w:szCs w:val="21"/>
        </w:rPr>
        <w:t>将分别增加</w:t>
      </w:r>
      <w:r w:rsidR="007838A5" w:rsidRPr="001166EF">
        <w:rPr>
          <w:rFonts w:asciiTheme="majorHAnsi" w:hAnsiTheme="majorHAnsi" w:cstheme="majorHAnsi"/>
          <w:color w:val="FF0000"/>
          <w:szCs w:val="21"/>
        </w:rPr>
        <w:t>6N</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12N</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24N</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w:t>
      </w:r>
      <w:r w:rsidR="007838A5" w:rsidRPr="001166EF">
        <w:rPr>
          <w:rFonts w:asciiTheme="majorHAnsi" w:hAnsiTheme="minorEastAsia" w:cstheme="majorHAnsi"/>
          <w:color w:val="FF0000"/>
          <w:szCs w:val="21"/>
        </w:rPr>
        <w:t>，增加恰为</w:t>
      </w:r>
      <w:r w:rsidR="007838A5" w:rsidRPr="001166EF">
        <w:rPr>
          <w:rFonts w:asciiTheme="majorHAnsi" w:hAnsiTheme="majorHAnsi" w:cstheme="majorHAnsi"/>
          <w:color w:val="FF0000"/>
          <w:szCs w:val="21"/>
        </w:rPr>
        <w:t>2</w:t>
      </w:r>
      <w:r w:rsidR="007838A5" w:rsidRPr="001166EF">
        <w:rPr>
          <w:rFonts w:asciiTheme="majorHAnsi" w:hAnsiTheme="minorEastAsia" w:cstheme="majorHAnsi"/>
          <w:color w:val="FF0000"/>
          <w:szCs w:val="21"/>
        </w:rPr>
        <w:t>的倍数，故将书分成</w:t>
      </w:r>
      <w:r w:rsidR="007838A5" w:rsidRPr="001166EF">
        <w:rPr>
          <w:rFonts w:asciiTheme="majorHAnsi" w:hAnsiTheme="majorHAnsi" w:cstheme="majorHAnsi"/>
          <w:color w:val="FF0000"/>
          <w:szCs w:val="21"/>
        </w:rPr>
        <w:t>32</w:t>
      </w:r>
      <w:r w:rsidR="007838A5" w:rsidRPr="001166EF">
        <w:rPr>
          <w:rFonts w:asciiTheme="majorHAnsi" w:hAnsiTheme="minorEastAsia" w:cstheme="majorHAnsi"/>
          <w:color w:val="FF0000"/>
          <w:szCs w:val="21"/>
        </w:rPr>
        <w:t>份时，增加拉力应为</w:t>
      </w:r>
      <w:r w:rsidR="007838A5" w:rsidRPr="001166EF">
        <w:rPr>
          <w:rFonts w:asciiTheme="majorHAnsi" w:hAnsiTheme="majorHAnsi" w:cstheme="majorHAnsi"/>
          <w:color w:val="FF0000"/>
          <w:szCs w:val="21"/>
        </w:rPr>
        <w:t xml:space="preserve"> 48N</w:t>
      </w:r>
      <w:r w:rsidR="007838A5" w:rsidRPr="001166EF">
        <w:rPr>
          <w:rFonts w:asciiTheme="majorHAnsi" w:hAnsiTheme="minorEastAsia" w:cstheme="majorHAnsi"/>
          <w:color w:val="FF0000"/>
          <w:szCs w:val="21"/>
        </w:rPr>
        <w:t>，故力</w:t>
      </w:r>
      <w:r w:rsidR="007838A5"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007838A5" w:rsidRPr="001166EF">
        <w:rPr>
          <w:rFonts w:asciiTheme="majorHAnsi" w:hAnsiTheme="majorHAnsi" w:cstheme="majorHAnsi"/>
          <w:color w:val="FF0000"/>
          <w:szCs w:val="21"/>
        </w:rPr>
        <w:t>46</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5</w:t>
      </w:r>
      <w:r w:rsidR="007838A5" w:rsidRPr="001166EF">
        <w:rPr>
          <w:rFonts w:asciiTheme="majorHAnsi" w:hAnsiTheme="minorEastAsia" w:cstheme="majorHAnsi"/>
          <w:color w:val="FF0000"/>
          <w:szCs w:val="21"/>
        </w:rPr>
        <w:t>＋</w:t>
      </w:r>
      <w:r w:rsidR="007838A5" w:rsidRPr="001166EF">
        <w:rPr>
          <w:rFonts w:asciiTheme="majorHAnsi" w:hAnsiTheme="majorHAnsi" w:cstheme="majorHAnsi"/>
          <w:color w:val="FF0000"/>
          <w:szCs w:val="21"/>
        </w:rPr>
        <w:t>48</w:t>
      </w:r>
      <w:r w:rsidR="00716072">
        <w:rPr>
          <w:rFonts w:asciiTheme="majorHAnsi" w:hAnsiTheme="majorHAnsi" w:cstheme="majorHAnsi"/>
          <w:color w:val="FF0000"/>
          <w:szCs w:val="21"/>
        </w:rPr>
        <w:t>＝</w:t>
      </w:r>
      <w:r w:rsidR="007838A5" w:rsidRPr="001166EF">
        <w:rPr>
          <w:rFonts w:asciiTheme="majorHAnsi" w:hAnsiTheme="majorHAnsi" w:cstheme="majorHAnsi"/>
          <w:color w:val="FF0000"/>
          <w:szCs w:val="21"/>
        </w:rPr>
        <w:t>94.5N</w:t>
      </w:r>
      <w:r w:rsidR="007838A5" w:rsidRPr="001166EF">
        <w:rPr>
          <w:rFonts w:asciiTheme="majorHAnsi" w:hAnsiTheme="minorEastAsia" w:cstheme="majorHAnsi"/>
          <w:color w:val="FF0000"/>
          <w:szCs w:val="21"/>
        </w:rPr>
        <w:t>；</w:t>
      </w:r>
    </w:p>
    <w:p w:rsidR="007838A5" w:rsidRPr="001166EF" w:rsidRDefault="007838A5"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lastRenderedPageBreak/>
        <w:t>（</w:t>
      </w:r>
      <w:r w:rsidRPr="001166EF">
        <w:rPr>
          <w:rFonts w:asciiTheme="majorHAnsi" w:hAnsiTheme="majorHAnsi" w:cstheme="majorHAnsi"/>
          <w:color w:val="FF0000"/>
          <w:szCs w:val="21"/>
        </w:rPr>
        <w:t>2</w:t>
      </w:r>
      <w:r w:rsidRPr="001166EF">
        <w:rPr>
          <w:rFonts w:asciiTheme="majorHAnsi" w:hAnsiTheme="minorEastAsia" w:cstheme="majorHAnsi"/>
          <w:color w:val="FF0000"/>
          <w:szCs w:val="21"/>
        </w:rPr>
        <w:t>）逐页交叉时，需拉力</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190</w:t>
      </w:r>
      <w:r w:rsidRPr="001166EF">
        <w:rPr>
          <w:rFonts w:asciiTheme="majorHAnsi" w:hAnsiTheme="minorEastAsia" w:cstheme="majorHAnsi"/>
          <w:color w:val="FF0000"/>
          <w:szCs w:val="21"/>
        </w:rPr>
        <w:t>．</w:t>
      </w:r>
      <w:r w:rsidRPr="001166EF">
        <w:rPr>
          <w:rFonts w:asciiTheme="majorHAnsi" w:hAnsiTheme="majorHAnsi" w:cstheme="majorHAnsi"/>
          <w:color w:val="FF0000"/>
          <w:szCs w:val="21"/>
        </w:rPr>
        <w:t>5N</w:t>
      </w:r>
      <w:r w:rsidRPr="001166EF">
        <w:rPr>
          <w:rFonts w:asciiTheme="majorHAnsi" w:hAnsiTheme="minorEastAsia" w:cstheme="majorHAnsi"/>
          <w:color w:val="FF0000"/>
          <w:szCs w:val="21"/>
        </w:rPr>
        <w:t>，恰好是把书分成</w:t>
      </w:r>
      <w:r w:rsidRPr="001166EF">
        <w:rPr>
          <w:rFonts w:asciiTheme="majorHAnsi" w:hAnsiTheme="majorHAnsi" w:cstheme="majorHAnsi"/>
          <w:color w:val="FF0000"/>
          <w:szCs w:val="21"/>
        </w:rPr>
        <w:t>64</w:t>
      </w:r>
      <w:r w:rsidRPr="001166EF">
        <w:rPr>
          <w:rFonts w:asciiTheme="majorHAnsi" w:hAnsiTheme="minorEastAsia" w:cstheme="majorHAnsi"/>
          <w:color w:val="FF0000"/>
          <w:szCs w:val="21"/>
        </w:rPr>
        <w:t>份时，增加拉力</w:t>
      </w:r>
      <w:r w:rsidRPr="001166EF">
        <w:rPr>
          <w:rFonts w:asciiTheme="majorHAnsi" w:hAnsiTheme="majorHAnsi" w:cstheme="majorHAnsi"/>
          <w:color w:val="FF0000"/>
          <w:szCs w:val="21"/>
        </w:rPr>
        <w:t>48×2</w:t>
      </w:r>
      <w:r w:rsidR="00716072">
        <w:rPr>
          <w:rFonts w:asciiTheme="majorHAnsi" w:hAnsiTheme="majorHAnsi" w:cstheme="majorHAnsi"/>
          <w:color w:val="FF0000"/>
          <w:szCs w:val="21"/>
        </w:rPr>
        <w:t>＝</w:t>
      </w:r>
      <w:r w:rsidRPr="001166EF">
        <w:rPr>
          <w:rFonts w:asciiTheme="majorHAnsi" w:hAnsiTheme="majorHAnsi" w:cstheme="majorHAnsi"/>
          <w:color w:val="FF0000"/>
          <w:szCs w:val="21"/>
        </w:rPr>
        <w:t>96N</w:t>
      </w:r>
      <w:r w:rsidRPr="001166EF">
        <w:rPr>
          <w:rFonts w:asciiTheme="majorHAnsi" w:hAnsiTheme="minorEastAsia" w:cstheme="majorHAnsi"/>
          <w:color w:val="FF0000"/>
          <w:szCs w:val="21"/>
        </w:rPr>
        <w:t>，需拉力</w:t>
      </w: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94.5</w:t>
      </w:r>
      <w:r w:rsidRPr="001166EF">
        <w:rPr>
          <w:rFonts w:asciiTheme="majorHAnsi" w:hAnsiTheme="minorEastAsia" w:cstheme="majorHAnsi"/>
          <w:color w:val="FF0000"/>
          <w:szCs w:val="21"/>
        </w:rPr>
        <w:t>＋</w:t>
      </w:r>
      <w:r w:rsidRPr="001166EF">
        <w:rPr>
          <w:rFonts w:asciiTheme="majorHAnsi" w:hAnsiTheme="majorHAnsi" w:cstheme="majorHAnsi"/>
          <w:color w:val="FF0000"/>
          <w:szCs w:val="21"/>
        </w:rPr>
        <w:t>96</w:t>
      </w:r>
      <w:r w:rsidR="00716072">
        <w:rPr>
          <w:rFonts w:asciiTheme="majorHAnsi" w:hAnsiTheme="majorHAnsi" w:cstheme="majorHAnsi"/>
          <w:color w:val="FF0000"/>
          <w:szCs w:val="21"/>
        </w:rPr>
        <w:t>＝</w:t>
      </w:r>
      <w:r w:rsidRPr="001166EF">
        <w:rPr>
          <w:rFonts w:asciiTheme="majorHAnsi" w:hAnsiTheme="majorHAnsi" w:cstheme="majorHAnsi"/>
          <w:color w:val="FF0000"/>
          <w:szCs w:val="21"/>
        </w:rPr>
        <w:t>190.5N</w:t>
      </w:r>
      <w:r w:rsidRPr="001166EF">
        <w:rPr>
          <w:rFonts w:asciiTheme="majorHAnsi" w:hAnsiTheme="minorEastAsia" w:cstheme="majorHAnsi"/>
          <w:color w:val="FF0000"/>
          <w:szCs w:val="21"/>
        </w:rPr>
        <w:t>可见，逐页交叉刚好分为</w:t>
      </w:r>
      <w:r w:rsidRPr="001166EF">
        <w:rPr>
          <w:rFonts w:asciiTheme="majorHAnsi" w:hAnsiTheme="majorHAnsi" w:cstheme="majorHAnsi"/>
          <w:color w:val="FF0000"/>
          <w:szCs w:val="21"/>
        </w:rPr>
        <w:t>64</w:t>
      </w:r>
      <w:r w:rsidRPr="001166EF">
        <w:rPr>
          <w:rFonts w:asciiTheme="majorHAnsi" w:hAnsiTheme="minorEastAsia" w:cstheme="majorHAnsi"/>
          <w:color w:val="FF0000"/>
          <w:szCs w:val="21"/>
        </w:rPr>
        <w:t>份，即该书有</w:t>
      </w:r>
      <w:r w:rsidRPr="001166EF">
        <w:rPr>
          <w:rFonts w:asciiTheme="majorHAnsi" w:hAnsiTheme="majorHAnsi" w:cstheme="majorHAnsi"/>
          <w:color w:val="FF0000"/>
          <w:szCs w:val="21"/>
        </w:rPr>
        <w:t>64</w:t>
      </w:r>
      <w:r w:rsidRPr="001166EF">
        <w:rPr>
          <w:rFonts w:asciiTheme="majorHAnsi" w:hAnsiTheme="minorEastAsia" w:cstheme="majorHAnsi"/>
          <w:color w:val="FF0000"/>
          <w:szCs w:val="21"/>
        </w:rPr>
        <w:t>页；</w:t>
      </w:r>
    </w:p>
    <w:p w:rsidR="007838A5" w:rsidRPr="001166EF" w:rsidRDefault="007838A5"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w:t>
      </w:r>
      <w:r w:rsidRPr="001166EF">
        <w:rPr>
          <w:rFonts w:asciiTheme="majorHAnsi" w:hAnsiTheme="majorHAnsi" w:cstheme="majorHAnsi"/>
          <w:color w:val="FF0000"/>
          <w:szCs w:val="21"/>
        </w:rPr>
        <w:t>3</w:t>
      </w:r>
      <w:r w:rsidRPr="001166EF">
        <w:rPr>
          <w:rFonts w:asciiTheme="majorHAnsi" w:hAnsiTheme="minorEastAsia" w:cstheme="majorHAnsi"/>
          <w:color w:val="FF0000"/>
          <w:szCs w:val="21"/>
        </w:rPr>
        <w:t>）两张纸之间动摩擦因数为</w:t>
      </w:r>
      <w:r w:rsidRPr="001166EF">
        <w:rPr>
          <w:rFonts w:asciiTheme="majorHAnsi" w:hAnsiTheme="majorHAnsi" w:cstheme="majorHAnsi"/>
          <w:i/>
          <w:color w:val="FF0000"/>
          <w:szCs w:val="21"/>
        </w:rPr>
        <w:t>μ</w:t>
      </w:r>
      <w:r w:rsidRPr="001166EF">
        <w:rPr>
          <w:rFonts w:asciiTheme="majorHAnsi" w:hAnsiTheme="minorEastAsia" w:cstheme="majorHAnsi"/>
          <w:color w:val="FF0000"/>
          <w:szCs w:val="21"/>
        </w:rPr>
        <w:t>，则</w:t>
      </w:r>
    </w:p>
    <w:p w:rsidR="007838A5" w:rsidRPr="001166EF" w:rsidRDefault="007838A5" w:rsidP="001166EF">
      <w:pPr>
        <w:spacing w:line="276" w:lineRule="auto"/>
        <w:rPr>
          <w:rFonts w:asciiTheme="majorHAnsi" w:hAnsiTheme="majorHAnsi" w:cstheme="majorHAnsi"/>
          <w:color w:val="FF0000"/>
          <w:szCs w:val="21"/>
        </w:rPr>
      </w:pP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color w:val="FF0000"/>
          <w:szCs w:val="21"/>
        </w:rPr>
        <w:t>190</w:t>
      </w:r>
      <w:r w:rsidR="00716072">
        <w:rPr>
          <w:rFonts w:asciiTheme="majorHAnsi" w:hAnsiTheme="minorEastAsia" w:cstheme="majorHAnsi" w:hint="eastAsia"/>
          <w:color w:val="FF0000"/>
          <w:szCs w:val="21"/>
        </w:rPr>
        <w:t>.</w:t>
      </w:r>
      <w:r w:rsidRPr="001166EF">
        <w:rPr>
          <w:rFonts w:asciiTheme="majorHAnsi" w:hAnsiTheme="majorHAnsi" w:cstheme="majorHAnsi"/>
          <w:color w:val="FF0000"/>
          <w:szCs w:val="21"/>
        </w:rPr>
        <w:t>5</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μG</w:t>
      </w:r>
      <w:r w:rsidRPr="001166EF">
        <w:rPr>
          <w:rFonts w:asciiTheme="majorHAnsi" w:hAnsiTheme="majorHAnsi" w:cstheme="majorHAnsi"/>
          <w:color w:val="FF0000"/>
          <w:szCs w:val="21"/>
        </w:rPr>
        <w:t>/64</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μ</w:t>
      </w:r>
      <w:r w:rsidRPr="001166EF">
        <w:rPr>
          <w:rFonts w:asciiTheme="majorHAnsi" w:hAnsiTheme="majorHAnsi" w:cstheme="majorHAnsi"/>
          <w:color w:val="FF0000"/>
          <w:szCs w:val="21"/>
        </w:rPr>
        <w:t>2</w:t>
      </w:r>
      <w:r w:rsidRPr="001166EF">
        <w:rPr>
          <w:rFonts w:asciiTheme="majorHAnsi" w:hAnsiTheme="majorHAnsi" w:cstheme="majorHAnsi"/>
          <w:i/>
          <w:color w:val="FF0000"/>
          <w:szCs w:val="21"/>
        </w:rPr>
        <w:t>G</w:t>
      </w:r>
      <w:r w:rsidRPr="001166EF">
        <w:rPr>
          <w:rFonts w:asciiTheme="majorHAnsi" w:hAnsiTheme="majorHAnsi" w:cstheme="majorHAnsi"/>
          <w:color w:val="FF0000"/>
          <w:szCs w:val="21"/>
        </w:rPr>
        <w:t>/64</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μ</w:t>
      </w:r>
      <w:r w:rsidRPr="001166EF">
        <w:rPr>
          <w:rFonts w:asciiTheme="majorHAnsi" w:hAnsiTheme="majorHAnsi" w:cstheme="majorHAnsi"/>
          <w:color w:val="FF0000"/>
          <w:szCs w:val="21"/>
        </w:rPr>
        <w:t>3</w:t>
      </w:r>
      <w:r w:rsidRPr="001166EF">
        <w:rPr>
          <w:rFonts w:asciiTheme="majorHAnsi" w:hAnsiTheme="majorHAnsi" w:cstheme="majorHAnsi"/>
          <w:i/>
          <w:color w:val="FF0000"/>
          <w:szCs w:val="21"/>
        </w:rPr>
        <w:t>G</w:t>
      </w:r>
      <w:r w:rsidRPr="001166EF">
        <w:rPr>
          <w:rFonts w:asciiTheme="majorHAnsi" w:hAnsiTheme="majorHAnsi" w:cstheme="majorHAnsi"/>
          <w:color w:val="FF0000"/>
          <w:szCs w:val="21"/>
        </w:rPr>
        <w:t>/64</w:t>
      </w:r>
      <w:r w:rsidR="00716072">
        <w:rPr>
          <w:rFonts w:asciiTheme="majorHAnsi" w:hAnsiTheme="majorHAnsi" w:cstheme="majorHAnsi"/>
          <w:color w:val="FF0000"/>
          <w:szCs w:val="21"/>
        </w:rPr>
        <w:t>＋</w:t>
      </w:r>
      <w:r w:rsidRPr="001166EF">
        <w:rPr>
          <w:rFonts w:asciiTheme="majorHAnsi" w:hAnsiTheme="majorHAnsi" w:cstheme="majorHAnsi"/>
          <w:color w:val="FF0000"/>
          <w:szCs w:val="21"/>
        </w:rPr>
        <w:t>……</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μ</w:t>
      </w:r>
      <w:r w:rsidRPr="001166EF">
        <w:rPr>
          <w:rFonts w:asciiTheme="majorHAnsi" w:hAnsiTheme="majorHAnsi" w:cstheme="majorHAnsi"/>
          <w:color w:val="FF0000"/>
          <w:szCs w:val="21"/>
        </w:rPr>
        <w:t>128</w:t>
      </w:r>
      <w:r w:rsidRPr="001166EF">
        <w:rPr>
          <w:rFonts w:asciiTheme="majorHAnsi" w:hAnsiTheme="majorHAnsi" w:cstheme="majorHAnsi"/>
          <w:i/>
          <w:color w:val="FF0000"/>
          <w:szCs w:val="21"/>
        </w:rPr>
        <w:t>G</w:t>
      </w:r>
      <w:r w:rsidRPr="001166EF">
        <w:rPr>
          <w:rFonts w:asciiTheme="majorHAnsi" w:hAnsiTheme="majorHAnsi" w:cstheme="majorHAnsi"/>
          <w:color w:val="FF0000"/>
          <w:szCs w:val="21"/>
        </w:rPr>
        <w:t>/64</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μG</w:t>
      </w:r>
      <w:r w:rsidRPr="001166EF">
        <w:rPr>
          <w:rFonts w:asciiTheme="majorHAnsi" w:hAnsiTheme="majorHAnsi" w:cstheme="majorHAnsi"/>
          <w:color w:val="FF0000"/>
          <w:szCs w:val="21"/>
        </w:rPr>
        <w:t>/64·</w:t>
      </w:r>
      <w:r w:rsidR="00716072">
        <w:rPr>
          <w:rFonts w:asciiTheme="majorHAnsi" w:hAnsiTheme="majorHAnsi" w:cstheme="majorHAnsi"/>
          <w:color w:val="FF0000"/>
          <w:szCs w:val="21"/>
        </w:rPr>
        <w:t>（</w:t>
      </w:r>
      <w:r w:rsidRPr="001166EF">
        <w:rPr>
          <w:rFonts w:asciiTheme="majorHAnsi" w:hAnsiTheme="majorHAnsi" w:cstheme="majorHAnsi"/>
          <w:color w:val="FF0000"/>
          <w:szCs w:val="21"/>
        </w:rPr>
        <w:t>1</w:t>
      </w:r>
      <w:r w:rsidR="00716072">
        <w:rPr>
          <w:rFonts w:asciiTheme="majorHAnsi" w:hAnsiTheme="majorHAnsi" w:cstheme="majorHAnsi"/>
          <w:color w:val="FF0000"/>
          <w:szCs w:val="21"/>
        </w:rPr>
        <w:t>＋</w:t>
      </w:r>
      <w:r w:rsidRPr="001166EF">
        <w:rPr>
          <w:rFonts w:asciiTheme="majorHAnsi" w:hAnsiTheme="majorHAnsi" w:cstheme="majorHAnsi"/>
          <w:color w:val="FF0000"/>
          <w:szCs w:val="21"/>
        </w:rPr>
        <w:t>2</w:t>
      </w:r>
      <w:r w:rsidR="00716072">
        <w:rPr>
          <w:rFonts w:asciiTheme="majorHAnsi" w:hAnsiTheme="majorHAnsi" w:cstheme="majorHAnsi"/>
          <w:color w:val="FF0000"/>
          <w:szCs w:val="21"/>
        </w:rPr>
        <w:t>＋</w:t>
      </w:r>
      <w:r w:rsidRPr="001166EF">
        <w:rPr>
          <w:rFonts w:asciiTheme="majorHAnsi" w:hAnsiTheme="majorHAnsi" w:cstheme="majorHAnsi"/>
          <w:color w:val="FF0000"/>
          <w:szCs w:val="21"/>
        </w:rPr>
        <w:t>3</w:t>
      </w:r>
      <w:r w:rsidR="00716072">
        <w:rPr>
          <w:rFonts w:asciiTheme="majorHAnsi" w:hAnsiTheme="majorHAnsi" w:cstheme="majorHAnsi"/>
          <w:color w:val="FF0000"/>
          <w:szCs w:val="21"/>
        </w:rPr>
        <w:t>＋</w:t>
      </w:r>
      <w:r w:rsidRPr="001166EF">
        <w:rPr>
          <w:rFonts w:asciiTheme="majorHAnsi" w:hAnsiTheme="majorHAnsi" w:cstheme="majorHAnsi"/>
          <w:color w:val="FF0000"/>
          <w:szCs w:val="21"/>
        </w:rPr>
        <w:t>……</w:t>
      </w:r>
      <w:r w:rsidR="00716072">
        <w:rPr>
          <w:rFonts w:asciiTheme="majorHAnsi" w:hAnsiTheme="majorHAnsi" w:cstheme="majorHAnsi"/>
          <w:color w:val="FF0000"/>
          <w:szCs w:val="21"/>
        </w:rPr>
        <w:t>＋</w:t>
      </w:r>
      <w:r w:rsidRPr="001166EF">
        <w:rPr>
          <w:rFonts w:asciiTheme="majorHAnsi" w:hAnsiTheme="majorHAnsi" w:cstheme="majorHAnsi"/>
          <w:color w:val="FF0000"/>
          <w:szCs w:val="21"/>
        </w:rPr>
        <w:t>128</w:t>
      </w:r>
      <w:r w:rsidR="00716072">
        <w:rPr>
          <w:rFonts w:asciiTheme="majorHAnsi" w:hAnsiTheme="majorHAnsi" w:cstheme="majorHAnsi"/>
          <w:color w:val="FF0000"/>
          <w:szCs w:val="21"/>
        </w:rPr>
        <w:t>）＝</w:t>
      </w:r>
      <w:r w:rsidRPr="001166EF">
        <w:rPr>
          <w:rFonts w:asciiTheme="majorHAnsi" w:hAnsiTheme="majorHAnsi" w:cstheme="majorHAnsi"/>
          <w:color w:val="FF0000"/>
          <w:szCs w:val="21"/>
        </w:rPr>
        <w:t>129</w:t>
      </w:r>
      <w:r w:rsidRPr="001166EF">
        <w:rPr>
          <w:rFonts w:asciiTheme="majorHAnsi" w:hAnsiTheme="majorHAnsi" w:cstheme="majorHAnsi"/>
          <w:i/>
          <w:color w:val="FF0000"/>
          <w:szCs w:val="21"/>
        </w:rPr>
        <w:t>μ</w:t>
      </w:r>
      <w:r w:rsidRPr="001166EF">
        <w:rPr>
          <w:rFonts w:asciiTheme="majorHAnsi" w:hAnsiTheme="majorHAnsi" w:cstheme="majorHAnsi"/>
          <w:color w:val="FF0000"/>
          <w:szCs w:val="21"/>
        </w:rPr>
        <w:t>×5</w:t>
      </w:r>
    </w:p>
    <w:p w:rsidR="007838A5" w:rsidRPr="001166EF" w:rsidRDefault="007838A5"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μ</w:t>
      </w:r>
      <w:r w:rsidR="00716072">
        <w:rPr>
          <w:rFonts w:asciiTheme="majorHAnsi" w:hAnsiTheme="majorHAnsi" w:cstheme="majorHAnsi"/>
          <w:color w:val="FF0000"/>
          <w:szCs w:val="21"/>
        </w:rPr>
        <w:t>＝</w:t>
      </w:r>
      <w:r w:rsidRPr="001166EF">
        <w:rPr>
          <w:rFonts w:asciiTheme="majorHAnsi" w:hAnsiTheme="majorHAnsi" w:cstheme="majorHAnsi"/>
          <w:color w:val="FF0000"/>
          <w:szCs w:val="21"/>
        </w:rPr>
        <w:t>190.5/</w:t>
      </w:r>
      <w:r w:rsidR="00716072">
        <w:rPr>
          <w:rFonts w:asciiTheme="majorHAnsi" w:hAnsiTheme="majorHAnsi" w:cstheme="majorHAnsi"/>
          <w:color w:val="FF0000"/>
          <w:szCs w:val="21"/>
        </w:rPr>
        <w:t>（</w:t>
      </w:r>
      <w:r w:rsidRPr="001166EF">
        <w:rPr>
          <w:rFonts w:asciiTheme="majorHAnsi" w:hAnsiTheme="majorHAnsi" w:cstheme="majorHAnsi"/>
          <w:color w:val="FF0000"/>
          <w:szCs w:val="21"/>
        </w:rPr>
        <w:t>129×5</w:t>
      </w:r>
      <w:r w:rsidR="00716072">
        <w:rPr>
          <w:rFonts w:asciiTheme="majorHAnsi" w:hAnsiTheme="majorHAnsi" w:cstheme="majorHAnsi"/>
          <w:color w:val="FF0000"/>
          <w:szCs w:val="21"/>
        </w:rPr>
        <w:t>）＝</w:t>
      </w:r>
      <w:r w:rsidRPr="001166EF">
        <w:rPr>
          <w:rFonts w:asciiTheme="majorHAnsi" w:hAnsiTheme="majorHAnsi" w:cstheme="majorHAnsi"/>
          <w:color w:val="FF0000"/>
          <w:szCs w:val="21"/>
        </w:rPr>
        <w:t>0.3</w:t>
      </w:r>
      <w:r w:rsidRPr="001166EF">
        <w:rPr>
          <w:rFonts w:asciiTheme="majorHAnsi" w:hAnsiTheme="minorEastAsia" w:cstheme="majorHAnsi"/>
          <w:color w:val="FF0000"/>
          <w:szCs w:val="21"/>
        </w:rPr>
        <w:t>。</w:t>
      </w:r>
    </w:p>
    <w:p w:rsidR="007838A5" w:rsidRPr="001166EF" w:rsidRDefault="007838A5" w:rsidP="001166EF">
      <w:pPr>
        <w:spacing w:line="276" w:lineRule="auto"/>
        <w:rPr>
          <w:rFonts w:asciiTheme="majorHAnsi" w:hAnsiTheme="majorHAnsi" w:cstheme="majorHAnsi"/>
          <w:szCs w:val="21"/>
        </w:rPr>
      </w:pPr>
    </w:p>
    <w:p w:rsidR="00BD0E06" w:rsidRPr="001166EF" w:rsidRDefault="00645AAC" w:rsidP="001166EF">
      <w:pPr>
        <w:spacing w:line="276" w:lineRule="auto"/>
        <w:ind w:left="23" w:hangingChars="11" w:hanging="23"/>
        <w:rPr>
          <w:rFonts w:asciiTheme="majorHAnsi" w:hAnsiTheme="majorHAnsi" w:cstheme="majorHAnsi"/>
          <w:szCs w:val="21"/>
        </w:rPr>
      </w:pPr>
      <w:r w:rsidRPr="001166EF">
        <w:rPr>
          <w:rFonts w:asciiTheme="majorHAnsi" w:hAnsiTheme="majorHAnsi" w:cstheme="majorHAnsi"/>
          <w:color w:val="000000"/>
          <w:szCs w:val="21"/>
        </w:rPr>
        <w:t>4</w:t>
      </w:r>
      <w:r w:rsidRPr="001166EF">
        <w:rPr>
          <w:rFonts w:asciiTheme="majorHAnsi" w:hAnsiTheme="minorEastAsia" w:cstheme="majorHAnsi"/>
          <w:color w:val="000000"/>
          <w:szCs w:val="21"/>
        </w:rPr>
        <w:t>、</w:t>
      </w:r>
      <w:r w:rsidR="009B1F0F" w:rsidRPr="001166EF">
        <w:rPr>
          <w:rFonts w:asciiTheme="majorHAnsi" w:hAnsiTheme="minorEastAsia" w:cstheme="majorHAnsi"/>
          <w:szCs w:val="21"/>
        </w:rPr>
        <w:t>如图所示，两物体</w:t>
      </w:r>
      <w:r w:rsidR="009B1F0F" w:rsidRPr="001166EF">
        <w:rPr>
          <w:rFonts w:asciiTheme="majorHAnsi" w:hAnsiTheme="majorHAnsi" w:cstheme="majorHAnsi"/>
          <w:i/>
          <w:szCs w:val="21"/>
        </w:rPr>
        <w:t>P</w:t>
      </w:r>
      <w:r w:rsidR="009B1F0F" w:rsidRPr="001166EF">
        <w:rPr>
          <w:rFonts w:asciiTheme="majorHAnsi" w:hAnsiTheme="minorEastAsia" w:cstheme="majorHAnsi"/>
          <w:szCs w:val="21"/>
        </w:rPr>
        <w:t>、</w:t>
      </w:r>
      <w:r w:rsidR="009B1F0F" w:rsidRPr="001166EF">
        <w:rPr>
          <w:rFonts w:asciiTheme="majorHAnsi" w:hAnsiTheme="majorHAnsi" w:cstheme="majorHAnsi"/>
          <w:i/>
          <w:szCs w:val="21"/>
        </w:rPr>
        <w:t>Q</w:t>
      </w:r>
      <w:r w:rsidR="009B1F0F" w:rsidRPr="001166EF">
        <w:rPr>
          <w:rFonts w:asciiTheme="majorHAnsi" w:hAnsiTheme="minorEastAsia" w:cstheme="majorHAnsi"/>
          <w:szCs w:val="21"/>
        </w:rPr>
        <w:t>用细绳相连，跨过</w:t>
      </w:r>
      <w:r w:rsidR="009B1F0F" w:rsidRPr="001166EF">
        <w:rPr>
          <w:rFonts w:asciiTheme="majorHAnsi" w:hAnsiTheme="majorHAnsi" w:cstheme="majorHAnsi"/>
          <w:i/>
          <w:szCs w:val="21"/>
        </w:rPr>
        <w:t>B</w:t>
      </w:r>
      <w:r w:rsidR="009B1F0F" w:rsidRPr="001166EF">
        <w:rPr>
          <w:rFonts w:asciiTheme="majorHAnsi" w:hAnsiTheme="minorEastAsia" w:cstheme="majorHAnsi"/>
          <w:szCs w:val="21"/>
        </w:rPr>
        <w:t>处滑轮放在两斜面上，绳与斜面均平行，斜面</w:t>
      </w:r>
      <w:r w:rsidR="009B1F0F" w:rsidRPr="001166EF">
        <w:rPr>
          <w:rFonts w:asciiTheme="majorHAnsi" w:hAnsiTheme="majorHAnsi" w:cstheme="majorHAnsi"/>
          <w:i/>
          <w:szCs w:val="21"/>
        </w:rPr>
        <w:t>AB</w:t>
      </w:r>
      <w:r w:rsidR="009B1F0F" w:rsidRPr="001166EF">
        <w:rPr>
          <w:rFonts w:asciiTheme="majorHAnsi" w:hAnsiTheme="minorEastAsia" w:cstheme="majorHAnsi"/>
          <w:szCs w:val="21"/>
        </w:rPr>
        <w:t>的倾角为</w:t>
      </w:r>
      <w:r w:rsidR="009B1F0F" w:rsidRPr="001166EF">
        <w:rPr>
          <w:rFonts w:asciiTheme="majorHAnsi" w:hAnsiTheme="majorHAnsi" w:cstheme="majorHAnsi"/>
          <w:i/>
          <w:szCs w:val="21"/>
        </w:rPr>
        <w:sym w:font="Symbol" w:char="0061"/>
      </w:r>
      <w:r w:rsidR="009B1F0F" w:rsidRPr="001166EF">
        <w:rPr>
          <w:rFonts w:asciiTheme="majorHAnsi" w:hAnsiTheme="minorEastAsia" w:cstheme="majorHAnsi"/>
          <w:szCs w:val="21"/>
        </w:rPr>
        <w:t>，与物体</w:t>
      </w:r>
      <w:r w:rsidR="009B1F0F" w:rsidRPr="001166EF">
        <w:rPr>
          <w:rFonts w:asciiTheme="majorHAnsi" w:hAnsiTheme="majorHAnsi" w:cstheme="majorHAnsi"/>
          <w:i/>
          <w:szCs w:val="21"/>
        </w:rPr>
        <w:t>P</w:t>
      </w:r>
      <w:r w:rsidR="009B1F0F" w:rsidRPr="001166EF">
        <w:rPr>
          <w:rFonts w:asciiTheme="majorHAnsi" w:hAnsiTheme="minorEastAsia" w:cstheme="majorHAnsi"/>
          <w:szCs w:val="21"/>
        </w:rPr>
        <w:t>的动摩擦因数为</w:t>
      </w:r>
      <w:r w:rsidR="009B1F0F" w:rsidRPr="001166EF">
        <w:rPr>
          <w:rFonts w:asciiTheme="majorHAnsi" w:hAnsiTheme="majorHAnsi" w:cstheme="majorHAnsi"/>
          <w:i/>
          <w:szCs w:val="21"/>
        </w:rPr>
        <w:sym w:font="Symbol" w:char="006D"/>
      </w:r>
      <w:r w:rsidR="009B1F0F" w:rsidRPr="001166EF">
        <w:rPr>
          <w:rFonts w:asciiTheme="majorHAnsi" w:hAnsiTheme="minorEastAsia" w:cstheme="majorHAnsi"/>
          <w:szCs w:val="21"/>
        </w:rPr>
        <w:t>，斜面</w:t>
      </w:r>
      <w:r w:rsidR="009B1F0F" w:rsidRPr="001166EF">
        <w:rPr>
          <w:rFonts w:asciiTheme="majorHAnsi" w:hAnsiTheme="majorHAnsi" w:cstheme="majorHAnsi"/>
          <w:i/>
          <w:szCs w:val="21"/>
        </w:rPr>
        <w:t>BC</w:t>
      </w:r>
      <w:r w:rsidR="009B1F0F" w:rsidRPr="001166EF">
        <w:rPr>
          <w:rFonts w:asciiTheme="majorHAnsi" w:hAnsiTheme="minorEastAsia" w:cstheme="majorHAnsi"/>
          <w:szCs w:val="21"/>
        </w:rPr>
        <w:t>的倾角为</w:t>
      </w:r>
      <w:r w:rsidR="009B1F0F" w:rsidRPr="001166EF">
        <w:rPr>
          <w:rFonts w:asciiTheme="majorHAnsi" w:hAnsiTheme="majorHAnsi" w:cstheme="majorHAnsi"/>
          <w:i/>
          <w:szCs w:val="21"/>
        </w:rPr>
        <w:sym w:font="Symbol" w:char="0062"/>
      </w:r>
      <w:r w:rsidR="009B1F0F" w:rsidRPr="001166EF">
        <w:rPr>
          <w:rFonts w:asciiTheme="majorHAnsi" w:hAnsiTheme="minorEastAsia" w:cstheme="majorHAnsi"/>
          <w:szCs w:val="21"/>
        </w:rPr>
        <w:t>，与物体</w:t>
      </w:r>
      <w:r w:rsidR="009B1F0F" w:rsidRPr="001166EF">
        <w:rPr>
          <w:rFonts w:asciiTheme="majorHAnsi" w:hAnsiTheme="majorHAnsi" w:cstheme="majorHAnsi"/>
          <w:i/>
          <w:szCs w:val="21"/>
        </w:rPr>
        <w:t>Q</w:t>
      </w:r>
      <w:r w:rsidR="009B1F0F" w:rsidRPr="001166EF">
        <w:rPr>
          <w:rFonts w:asciiTheme="majorHAnsi" w:hAnsiTheme="minorEastAsia" w:cstheme="majorHAnsi"/>
          <w:szCs w:val="21"/>
        </w:rPr>
        <w:t>的动摩擦因数为</w:t>
      </w:r>
      <w:r w:rsidR="009B1F0F" w:rsidRPr="001166EF">
        <w:rPr>
          <w:rFonts w:asciiTheme="majorHAnsi" w:hAnsiTheme="majorHAnsi" w:cstheme="majorHAnsi"/>
          <w:i/>
          <w:szCs w:val="21"/>
        </w:rPr>
        <w:sym w:font="Symbol" w:char="006D"/>
      </w:r>
      <w:r w:rsidR="009B1F0F" w:rsidRPr="001166EF">
        <w:rPr>
          <w:rFonts w:asciiTheme="majorHAnsi" w:hAnsiTheme="minorEastAsia" w:cstheme="majorHAnsi"/>
          <w:szCs w:val="21"/>
        </w:rPr>
        <w:t>，物体</w:t>
      </w:r>
      <w:r w:rsidR="009B1F0F" w:rsidRPr="001166EF">
        <w:rPr>
          <w:rFonts w:asciiTheme="majorHAnsi" w:hAnsiTheme="majorHAnsi" w:cstheme="majorHAnsi"/>
          <w:i/>
          <w:szCs w:val="21"/>
        </w:rPr>
        <w:t>P</w:t>
      </w:r>
      <w:r w:rsidR="009B1F0F" w:rsidRPr="001166EF">
        <w:rPr>
          <w:rFonts w:asciiTheme="majorHAnsi" w:hAnsiTheme="minorEastAsia" w:cstheme="majorHAnsi"/>
          <w:szCs w:val="21"/>
        </w:rPr>
        <w:t>的质量为</w:t>
      </w:r>
      <w:r w:rsidR="009B1F0F" w:rsidRPr="001166EF">
        <w:rPr>
          <w:rFonts w:asciiTheme="majorHAnsi" w:hAnsiTheme="majorHAnsi" w:cstheme="majorHAnsi"/>
          <w:i/>
          <w:szCs w:val="21"/>
        </w:rPr>
        <w:t>m</w:t>
      </w:r>
      <w:r w:rsidR="009B1F0F" w:rsidRPr="001166EF">
        <w:rPr>
          <w:rFonts w:asciiTheme="majorHAnsi" w:hAnsiTheme="majorHAnsi" w:cstheme="majorHAnsi"/>
          <w:i/>
          <w:iCs/>
          <w:szCs w:val="21"/>
          <w:vertAlign w:val="subscript"/>
        </w:rPr>
        <w:t>P</w:t>
      </w:r>
      <w:r w:rsidR="009B1F0F" w:rsidRPr="001166EF">
        <w:rPr>
          <w:rFonts w:asciiTheme="majorHAnsi" w:hAnsiTheme="minorEastAsia" w:cstheme="majorHAnsi"/>
          <w:szCs w:val="21"/>
        </w:rPr>
        <w:t>，若要使物体</w:t>
      </w:r>
      <w:r w:rsidR="009B1F0F" w:rsidRPr="001166EF">
        <w:rPr>
          <w:rFonts w:asciiTheme="majorHAnsi" w:hAnsiTheme="majorHAnsi" w:cstheme="majorHAnsi"/>
          <w:i/>
          <w:szCs w:val="21"/>
        </w:rPr>
        <w:t>P</w:t>
      </w:r>
      <w:r w:rsidR="009B1F0F" w:rsidRPr="001166EF">
        <w:rPr>
          <w:rFonts w:asciiTheme="majorHAnsi" w:hAnsiTheme="minorEastAsia" w:cstheme="majorHAnsi"/>
          <w:szCs w:val="21"/>
        </w:rPr>
        <w:t>在斜面上做匀速滑动，则物体</w:t>
      </w:r>
      <w:r w:rsidR="009B1F0F" w:rsidRPr="001166EF">
        <w:rPr>
          <w:rFonts w:asciiTheme="majorHAnsi" w:hAnsiTheme="majorHAnsi" w:cstheme="majorHAnsi"/>
          <w:i/>
          <w:szCs w:val="21"/>
        </w:rPr>
        <w:t>Q</w:t>
      </w:r>
      <w:r w:rsidR="009B1F0F" w:rsidRPr="001166EF">
        <w:rPr>
          <w:rFonts w:asciiTheme="majorHAnsi" w:hAnsiTheme="minorEastAsia" w:cstheme="majorHAnsi"/>
          <w:szCs w:val="21"/>
        </w:rPr>
        <w:t>的质量应为多少？</w:t>
      </w:r>
      <w:bookmarkStart w:id="2" w:name="_1167295992"/>
      <w:bookmarkStart w:id="3" w:name="_1340551169"/>
      <w:bookmarkEnd w:id="2"/>
      <w:bookmarkEnd w:id="3"/>
    </w:p>
    <w:p w:rsidR="00991619" w:rsidRPr="001166EF" w:rsidRDefault="009C430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950427" w:rsidRPr="001166EF" w:rsidRDefault="007A5457" w:rsidP="001166EF">
      <w:pPr>
        <w:spacing w:line="276" w:lineRule="auto"/>
        <w:rPr>
          <w:rFonts w:asciiTheme="majorHAnsi" w:hAnsiTheme="majorHAnsi" w:cstheme="majorHAnsi"/>
          <w:color w:val="FF0000"/>
          <w:szCs w:val="21"/>
        </w:rPr>
      </w:pPr>
      <w:r w:rsidRPr="001166EF">
        <w:rPr>
          <w:rFonts w:asciiTheme="majorHAnsi" w:hAnsiTheme="majorHAnsi" w:cstheme="majorHAnsi"/>
          <w:noProof/>
          <w:szCs w:val="21"/>
        </w:rPr>
        <w:pict>
          <v:shape id="_x0000_s1695" type="#_x0000_t75" style="position:absolute;left:0;text-align:left;margin-left:294.35pt;margin-top:.9pt;width:144.05pt;height:88.2pt;z-index:251674624" fillcolor="window">
            <v:imagedata r:id="rId57" o:title=""/>
            <w10:wrap type="square"/>
          </v:shape>
          <o:OLEObject Type="Embed" ProgID="Word.Picture.8" ShapeID="_x0000_s1695" DrawAspect="Content" ObjectID="_1536743217" r:id="rId58"/>
        </w:pict>
      </w:r>
      <w:r w:rsidR="009C4308" w:rsidRPr="001166EF">
        <w:rPr>
          <w:rFonts w:asciiTheme="majorHAnsi" w:hAnsiTheme="minorEastAsia" w:cstheme="majorHAnsi"/>
          <w:color w:val="FF0000"/>
          <w:szCs w:val="21"/>
        </w:rPr>
        <w:t>【答案】</w:t>
      </w:r>
      <w:r w:rsidR="009C4308" w:rsidRPr="001166EF">
        <w:rPr>
          <w:rFonts w:asciiTheme="majorHAnsi" w:hAnsiTheme="majorHAnsi" w:cstheme="majorHAnsi"/>
          <w:bCs/>
          <w:i/>
          <w:color w:val="FF0000"/>
          <w:szCs w:val="21"/>
        </w:rPr>
        <w:t>P</w:t>
      </w:r>
      <w:r w:rsidR="009B1F0F" w:rsidRPr="001166EF">
        <w:rPr>
          <w:rFonts w:asciiTheme="majorHAnsi" w:hAnsiTheme="minorEastAsia" w:cstheme="majorHAnsi"/>
          <w:bCs/>
          <w:color w:val="FF0000"/>
          <w:szCs w:val="21"/>
        </w:rPr>
        <w:t>匀速上滑：</w:t>
      </w:r>
      <w:r w:rsidR="00950427" w:rsidRPr="001166EF">
        <w:rPr>
          <w:rFonts w:asciiTheme="majorHAnsi" w:hAnsiTheme="majorHAnsi" w:cstheme="majorHAnsi"/>
          <w:bCs/>
          <w:color w:val="FF0000"/>
          <w:position w:val="-26"/>
          <w:szCs w:val="21"/>
        </w:rPr>
        <w:object w:dxaOrig="2380" w:dyaOrig="639">
          <v:shape id="_x0000_i1036" type="#_x0000_t75" style="width:119.25pt;height:32.25pt" o:ole="">
            <v:imagedata r:id="rId59" o:title=""/>
          </v:shape>
          <o:OLEObject Type="Embed" ProgID="Equation.DSMT4" ShapeID="_x0000_i1036" DrawAspect="Content" ObjectID="_1536743199" r:id="rId60"/>
        </w:object>
      </w:r>
      <w:r w:rsidR="009B1F0F" w:rsidRPr="001166EF">
        <w:rPr>
          <w:rFonts w:asciiTheme="majorHAnsi" w:hAnsiTheme="minorEastAsia" w:cstheme="majorHAnsi"/>
          <w:bCs/>
          <w:color w:val="FF0000"/>
          <w:szCs w:val="21"/>
        </w:rPr>
        <w:t>；</w:t>
      </w:r>
    </w:p>
    <w:p w:rsidR="009B1F0F" w:rsidRPr="001166EF" w:rsidRDefault="009B1F0F" w:rsidP="001166EF">
      <w:pPr>
        <w:spacing w:line="276" w:lineRule="auto"/>
        <w:ind w:left="525" w:firstLine="315"/>
        <w:rPr>
          <w:rFonts w:asciiTheme="majorHAnsi" w:hAnsiTheme="majorHAnsi" w:cstheme="majorHAnsi"/>
          <w:bCs/>
          <w:color w:val="FF0000"/>
          <w:szCs w:val="21"/>
        </w:rPr>
      </w:pPr>
      <w:r w:rsidRPr="001166EF">
        <w:rPr>
          <w:rFonts w:asciiTheme="majorHAnsi" w:hAnsiTheme="majorHAnsi" w:cstheme="majorHAnsi"/>
          <w:bCs/>
          <w:i/>
          <w:color w:val="FF0000"/>
          <w:szCs w:val="21"/>
        </w:rPr>
        <w:t>P</w:t>
      </w:r>
      <w:r w:rsidRPr="001166EF">
        <w:rPr>
          <w:rFonts w:asciiTheme="majorHAnsi" w:hAnsiTheme="minorEastAsia" w:cstheme="majorHAnsi"/>
          <w:bCs/>
          <w:color w:val="FF0000"/>
          <w:szCs w:val="21"/>
        </w:rPr>
        <w:t>匀速下滑：</w:t>
      </w:r>
      <w:r w:rsidR="00EA5724" w:rsidRPr="001166EF">
        <w:rPr>
          <w:rFonts w:asciiTheme="majorHAnsi" w:hAnsiTheme="majorHAnsi" w:cstheme="majorHAnsi"/>
          <w:bCs/>
          <w:color w:val="FF0000"/>
          <w:position w:val="-26"/>
          <w:szCs w:val="21"/>
        </w:rPr>
        <w:object w:dxaOrig="2380" w:dyaOrig="639">
          <v:shape id="_x0000_i1037" type="#_x0000_t75" style="width:119.25pt;height:32.25pt" o:ole="">
            <v:imagedata r:id="rId61" o:title=""/>
          </v:shape>
          <o:OLEObject Type="Embed" ProgID="Equation.DSMT4" ShapeID="_x0000_i1037" DrawAspect="Content" ObjectID="_1536743200" r:id="rId62"/>
        </w:object>
      </w:r>
    </w:p>
    <w:p w:rsidR="00BA26C8" w:rsidRPr="001166EF" w:rsidRDefault="00BA26C8" w:rsidP="001166EF">
      <w:pPr>
        <w:spacing w:line="276" w:lineRule="auto"/>
        <w:rPr>
          <w:rFonts w:asciiTheme="majorHAnsi" w:hAnsiTheme="majorHAnsi" w:cstheme="majorHAnsi"/>
          <w:color w:val="FF0000"/>
          <w:szCs w:val="21"/>
        </w:rPr>
      </w:pPr>
    </w:p>
    <w:p w:rsidR="009C6C38" w:rsidRPr="001166EF" w:rsidRDefault="007A5457" w:rsidP="001166EF">
      <w:pPr>
        <w:spacing w:line="276" w:lineRule="auto"/>
        <w:rPr>
          <w:rFonts w:asciiTheme="majorHAnsi" w:hAnsiTheme="majorHAnsi" w:cstheme="majorHAnsi"/>
          <w:szCs w:val="21"/>
        </w:rPr>
      </w:pPr>
      <w:r w:rsidRPr="001166EF">
        <w:rPr>
          <w:rFonts w:asciiTheme="majorHAnsi" w:hAnsiTheme="majorHAnsi" w:cstheme="majorHAnsi"/>
          <w:szCs w:val="21"/>
        </w:rPr>
      </w:r>
      <w:r w:rsidRPr="001166EF">
        <w:rPr>
          <w:rFonts w:asciiTheme="majorHAnsi" w:hAnsiTheme="majorHAnsi" w:cstheme="majorHAnsi"/>
          <w:szCs w:val="21"/>
        </w:rPr>
        <w:pict>
          <v:group id="_x0000_s1519" style="width:132.3pt;height:52.5pt;mso-position-horizontal-relative:char;mso-position-vertical-relative:line" coordorigin="1320,12364" coordsize="2646,1050">
            <v:shape id="图片 62" o:spid="_x0000_s1520"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63" o:title=""/>
              <v:path arrowok="t"/>
            </v:shape>
            <v:shape id="文本框 63" o:spid="_x0000_s1521"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1166EF" w:rsidRPr="004D1287" w:rsidRDefault="001166EF" w:rsidP="00C01001">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F06364" w:rsidRPr="001166EF" w:rsidRDefault="00F06364" w:rsidP="001166EF">
      <w:pPr>
        <w:spacing w:line="276" w:lineRule="auto"/>
        <w:rPr>
          <w:rFonts w:asciiTheme="majorHAnsi" w:hAnsiTheme="majorHAnsi" w:cstheme="majorHAnsi"/>
          <w:szCs w:val="21"/>
        </w:rPr>
      </w:pPr>
      <w:r w:rsidRPr="001166EF">
        <w:rPr>
          <w:rFonts w:asciiTheme="majorHAnsi" w:hAnsiTheme="minorEastAsia" w:cstheme="majorHAnsi"/>
          <w:szCs w:val="21"/>
        </w:rPr>
        <w:t>共点力平衡的知识树</w:t>
      </w:r>
    </w:p>
    <w:p w:rsidR="009C6C38" w:rsidRPr="001166EF" w:rsidRDefault="007A5457" w:rsidP="001166EF">
      <w:pPr>
        <w:spacing w:line="276" w:lineRule="auto"/>
        <w:rPr>
          <w:rFonts w:asciiTheme="majorHAnsi" w:hAnsiTheme="majorHAnsi" w:cstheme="majorHAnsi"/>
          <w:szCs w:val="21"/>
        </w:rPr>
      </w:pPr>
      <w:r w:rsidRPr="001166EF">
        <w:rPr>
          <w:rFonts w:asciiTheme="majorHAnsi" w:hAnsiTheme="majorHAnsi" w:cstheme="majorHAnsi"/>
          <w:szCs w:val="21"/>
        </w:rPr>
        <w:fldChar w:fldCharType="begin"/>
      </w:r>
      <w:r w:rsidR="00881105" w:rsidRPr="001166EF">
        <w:rPr>
          <w:rFonts w:asciiTheme="majorHAnsi" w:hAnsiTheme="majorHAnsi" w:cstheme="majorHAnsi"/>
          <w:szCs w:val="21"/>
        </w:rPr>
        <w:instrText xml:space="preserve"> INCLUDEPICTURE  "D:\\..\\1smart\\Documents\\Fetion\\temp\\0166672bf28e5c43b819eccec526244d.png" \* MERGEFORMATINET </w:instrText>
      </w:r>
      <w:r w:rsidRPr="001166EF">
        <w:rPr>
          <w:rFonts w:asciiTheme="majorHAnsi" w:hAnsiTheme="majorHAnsi" w:cstheme="majorHAnsi"/>
          <w:szCs w:val="21"/>
        </w:rPr>
        <w:fldChar w:fldCharType="separate"/>
      </w:r>
      <w:r w:rsidRPr="001166EF">
        <w:rPr>
          <w:rFonts w:asciiTheme="majorHAnsi" w:hAnsiTheme="majorHAnsi" w:cstheme="majorHAnsi"/>
          <w:szCs w:val="21"/>
        </w:rPr>
        <w:fldChar w:fldCharType="begin"/>
      </w:r>
      <w:r w:rsidR="00736E6D" w:rsidRPr="001166EF">
        <w:rPr>
          <w:rFonts w:asciiTheme="majorHAnsi" w:hAnsiTheme="majorHAnsi" w:cstheme="majorHAnsi"/>
          <w:szCs w:val="21"/>
        </w:rPr>
        <w:instrText xml:space="preserve"> INCLUDEPICTURE  "D:\\..\\1smart\\Documents\\Fetion\\temp\\0166672bf28e5c43b819eccec526244d.png" \* MERGEFORMATINET </w:instrText>
      </w:r>
      <w:r w:rsidRPr="001166EF">
        <w:rPr>
          <w:rFonts w:asciiTheme="majorHAnsi" w:hAnsiTheme="majorHAnsi" w:cstheme="majorHAnsi"/>
          <w:szCs w:val="21"/>
        </w:rPr>
        <w:fldChar w:fldCharType="separate"/>
      </w:r>
      <w:r w:rsidRPr="001166EF">
        <w:rPr>
          <w:rFonts w:asciiTheme="majorHAnsi" w:hAnsiTheme="majorHAnsi" w:cstheme="majorHAnsi"/>
          <w:szCs w:val="21"/>
        </w:rPr>
        <w:fldChar w:fldCharType="begin"/>
      </w:r>
      <w:r w:rsidR="0031032E" w:rsidRPr="001166EF">
        <w:rPr>
          <w:rFonts w:asciiTheme="majorHAnsi" w:hAnsiTheme="majorHAnsi" w:cstheme="majorHAnsi"/>
          <w:szCs w:val="21"/>
        </w:rPr>
        <w:instrText xml:space="preserve"> INCLUDEPICTURE  "D:\\..\\1smart\\Documents\\Fetion\\temp\\0166672bf28e5c43b819eccec526244d.png" \* MERGEFORMATINET </w:instrText>
      </w:r>
      <w:r w:rsidRPr="001166EF">
        <w:rPr>
          <w:rFonts w:asciiTheme="majorHAnsi" w:hAnsiTheme="majorHAnsi" w:cstheme="majorHAnsi"/>
          <w:szCs w:val="21"/>
        </w:rPr>
        <w:fldChar w:fldCharType="separate"/>
      </w:r>
      <w:r w:rsidRPr="001166EF">
        <w:rPr>
          <w:rFonts w:asciiTheme="majorHAnsi" w:hAnsiTheme="majorHAnsi" w:cstheme="majorHAnsi"/>
          <w:szCs w:val="21"/>
        </w:rPr>
        <w:fldChar w:fldCharType="begin"/>
      </w:r>
      <w:r w:rsidR="00BE5CCB" w:rsidRPr="001166EF">
        <w:rPr>
          <w:rFonts w:asciiTheme="majorHAnsi" w:hAnsiTheme="majorHAnsi" w:cstheme="majorHAnsi"/>
          <w:szCs w:val="21"/>
        </w:rPr>
        <w:instrText xml:space="preserve"> INCLUDEPICTURE  "D:\\..\\1smart\\Documents\\Fetion\\temp\\0166672bf28e5c43b819eccec526244d.png" \* MERGEFORMATINET </w:instrText>
      </w:r>
      <w:r w:rsidRPr="001166EF">
        <w:rPr>
          <w:rFonts w:asciiTheme="majorHAnsi" w:hAnsiTheme="majorHAnsi" w:cstheme="majorHAnsi"/>
          <w:szCs w:val="21"/>
        </w:rPr>
        <w:fldChar w:fldCharType="separate"/>
      </w:r>
      <w:r w:rsidRPr="001166EF">
        <w:rPr>
          <w:rFonts w:asciiTheme="majorHAnsi" w:hAnsiTheme="majorHAnsi" w:cstheme="majorHAnsi"/>
          <w:szCs w:val="21"/>
        </w:rPr>
        <w:fldChar w:fldCharType="begin"/>
      </w:r>
      <w:r w:rsidR="00237F46" w:rsidRPr="001166EF">
        <w:rPr>
          <w:rFonts w:asciiTheme="majorHAnsi" w:hAnsiTheme="majorHAnsi" w:cstheme="majorHAnsi"/>
          <w:szCs w:val="21"/>
        </w:rPr>
        <w:instrText xml:space="preserve"> INCLUDEPICTURE  "D:\\..\\1smart\\Documents\\Fetion\\temp\\0166672bf28e5c43b819eccec526244d.png" \* MERGEFORMATINET </w:instrText>
      </w:r>
      <w:r w:rsidRPr="001166EF">
        <w:rPr>
          <w:rFonts w:asciiTheme="majorHAnsi" w:hAnsiTheme="majorHAnsi" w:cstheme="majorHAnsi"/>
          <w:szCs w:val="21"/>
        </w:rPr>
        <w:fldChar w:fldCharType="separate"/>
      </w:r>
      <w:r w:rsidRPr="001166EF">
        <w:rPr>
          <w:rFonts w:asciiTheme="majorHAnsi" w:hAnsiTheme="majorHAnsi" w:cstheme="majorHAnsi"/>
          <w:szCs w:val="21"/>
        </w:rPr>
        <w:fldChar w:fldCharType="begin"/>
      </w:r>
      <w:r w:rsidR="006909F9" w:rsidRPr="001166EF">
        <w:rPr>
          <w:rFonts w:asciiTheme="majorHAnsi" w:hAnsiTheme="majorHAnsi" w:cstheme="majorHAnsi"/>
          <w:szCs w:val="21"/>
        </w:rPr>
        <w:instrText xml:space="preserve"> INCLUDEPICTURE  "D:\\..\\1smart\\Documents\\Fetion\\temp\\0166672bf28e5c43b819eccec526244d.png" \* MERGEFORMATINET </w:instrText>
      </w:r>
      <w:r w:rsidRPr="001166EF">
        <w:rPr>
          <w:rFonts w:asciiTheme="majorHAnsi" w:hAnsiTheme="majorHAnsi" w:cstheme="majorHAnsi"/>
          <w:szCs w:val="21"/>
        </w:rPr>
        <w:fldChar w:fldCharType="separate"/>
      </w:r>
      <w:r w:rsidRPr="001166EF">
        <w:rPr>
          <w:rFonts w:asciiTheme="majorHAnsi" w:hAnsiTheme="majorHAnsi" w:cstheme="majorHAnsi"/>
          <w:szCs w:val="21"/>
        </w:rPr>
        <w:fldChar w:fldCharType="begin"/>
      </w:r>
      <w:r w:rsidR="0066037B" w:rsidRPr="001166EF">
        <w:rPr>
          <w:rFonts w:asciiTheme="majorHAnsi" w:hAnsiTheme="majorHAnsi" w:cstheme="majorHAnsi"/>
          <w:szCs w:val="21"/>
        </w:rPr>
        <w:instrText xml:space="preserve"> INCLUDEPICTURE  "G:\\..\\1smart\\Documents\\Fetion\\temp\\0166672bf28e5c43b819eccec526244d.png" \* MERGEFORMATINET </w:instrText>
      </w:r>
      <w:r w:rsidRPr="001166EF">
        <w:rPr>
          <w:rFonts w:asciiTheme="majorHAnsi" w:hAnsiTheme="majorHAnsi" w:cstheme="majorHAnsi"/>
          <w:szCs w:val="21"/>
        </w:rPr>
        <w:fldChar w:fldCharType="separate"/>
      </w:r>
      <w:r w:rsidRPr="001166EF">
        <w:rPr>
          <w:rFonts w:asciiTheme="majorHAnsi" w:hAnsiTheme="majorHAnsi" w:cstheme="majorHAnsi"/>
          <w:szCs w:val="21"/>
        </w:rPr>
        <w:fldChar w:fldCharType="begin"/>
      </w:r>
      <w:r w:rsidR="0066037B" w:rsidRPr="001166EF">
        <w:rPr>
          <w:rFonts w:asciiTheme="majorHAnsi" w:hAnsiTheme="majorHAnsi" w:cstheme="majorHAnsi"/>
          <w:szCs w:val="21"/>
        </w:rPr>
        <w:instrText>INCLUDEPICTURE  "G:\\..\\1smart\\Documents\\Fetion\\temp\\0166672bf28e5c43b819eccec526244d.png" \* MERGEFORMATINET</w:instrText>
      </w:r>
      <w:r w:rsidRPr="001166EF">
        <w:rPr>
          <w:rFonts w:asciiTheme="majorHAnsi" w:hAnsiTheme="majorHAnsi" w:cstheme="majorHAnsi"/>
          <w:szCs w:val="21"/>
        </w:rPr>
        <w:fldChar w:fldCharType="separate"/>
      </w:r>
      <w:r w:rsidRPr="001166EF">
        <w:rPr>
          <w:rFonts w:asciiTheme="majorHAnsi" w:hAnsiTheme="majorHAnsi" w:cstheme="majorHAnsi"/>
          <w:szCs w:val="21"/>
        </w:rPr>
        <w:fldChar w:fldCharType="begin"/>
      </w:r>
      <w:r w:rsidRPr="001166EF">
        <w:rPr>
          <w:rFonts w:asciiTheme="majorHAnsi" w:hAnsiTheme="majorHAnsi" w:cstheme="majorHAnsi"/>
          <w:szCs w:val="21"/>
        </w:rPr>
        <w:instrText xml:space="preserve"> INCLUDEPICTURE  "C:\\Documents and Settings\\Administrator\\</w:instrText>
      </w:r>
      <w:r w:rsidRPr="001166EF">
        <w:rPr>
          <w:rFonts w:asciiTheme="majorHAnsi" w:hAnsiTheme="minorEastAsia" w:cstheme="majorHAnsi"/>
          <w:szCs w:val="21"/>
        </w:rPr>
        <w:instrText>桌面</w:instrText>
      </w:r>
      <w:r w:rsidRPr="001166EF">
        <w:rPr>
          <w:rFonts w:asciiTheme="majorHAnsi" w:hAnsiTheme="majorHAnsi" w:cstheme="majorHAnsi"/>
          <w:szCs w:val="21"/>
        </w:rPr>
        <w:instrText xml:space="preserve">\\1smart\\Documents\\Fetion\\temp\\0166672bf28e5c43b819eccec526244d.png" \* MERGEFORMATINET </w:instrText>
      </w:r>
      <w:r w:rsidRPr="001166EF">
        <w:rPr>
          <w:rFonts w:asciiTheme="majorHAnsi" w:hAnsiTheme="majorHAnsi" w:cstheme="majorHAnsi"/>
          <w:szCs w:val="21"/>
        </w:rPr>
        <w:fldChar w:fldCharType="separate"/>
      </w:r>
      <w:r w:rsidR="00096524" w:rsidRPr="001166EF">
        <w:rPr>
          <w:rFonts w:asciiTheme="majorHAnsi" w:hAnsiTheme="majorHAnsi" w:cstheme="majorHAnsi"/>
          <w:szCs w:val="21"/>
        </w:rPr>
        <w:pict>
          <v:shape id="_x0000_i1038" type="#_x0000_t75" style="width:459pt;height:280.5pt">
            <v:imagedata r:id="rId64" r:href="rId65"/>
          </v:shape>
        </w:pict>
      </w:r>
      <w:r w:rsidRPr="001166EF">
        <w:rPr>
          <w:rFonts w:asciiTheme="majorHAnsi" w:hAnsiTheme="majorHAnsi" w:cstheme="majorHAnsi"/>
          <w:szCs w:val="21"/>
        </w:rPr>
        <w:fldChar w:fldCharType="end"/>
      </w:r>
      <w:r w:rsidRPr="001166EF">
        <w:rPr>
          <w:rFonts w:asciiTheme="majorHAnsi" w:hAnsiTheme="majorHAnsi" w:cstheme="majorHAnsi"/>
          <w:szCs w:val="21"/>
        </w:rPr>
        <w:fldChar w:fldCharType="end"/>
      </w:r>
      <w:r w:rsidRPr="001166EF">
        <w:rPr>
          <w:rFonts w:asciiTheme="majorHAnsi" w:hAnsiTheme="majorHAnsi" w:cstheme="majorHAnsi"/>
          <w:szCs w:val="21"/>
        </w:rPr>
        <w:fldChar w:fldCharType="end"/>
      </w:r>
      <w:r w:rsidRPr="001166EF">
        <w:rPr>
          <w:rFonts w:asciiTheme="majorHAnsi" w:hAnsiTheme="majorHAnsi" w:cstheme="majorHAnsi"/>
          <w:szCs w:val="21"/>
        </w:rPr>
        <w:fldChar w:fldCharType="end"/>
      </w:r>
      <w:r w:rsidRPr="001166EF">
        <w:rPr>
          <w:rFonts w:asciiTheme="majorHAnsi" w:hAnsiTheme="majorHAnsi" w:cstheme="majorHAnsi"/>
          <w:szCs w:val="21"/>
        </w:rPr>
        <w:fldChar w:fldCharType="end"/>
      </w:r>
      <w:r w:rsidRPr="001166EF">
        <w:rPr>
          <w:rFonts w:asciiTheme="majorHAnsi" w:hAnsiTheme="majorHAnsi" w:cstheme="majorHAnsi"/>
          <w:szCs w:val="21"/>
        </w:rPr>
        <w:fldChar w:fldCharType="end"/>
      </w:r>
      <w:r w:rsidRPr="001166EF">
        <w:rPr>
          <w:rFonts w:asciiTheme="majorHAnsi" w:hAnsiTheme="majorHAnsi" w:cstheme="majorHAnsi"/>
          <w:szCs w:val="21"/>
        </w:rPr>
        <w:fldChar w:fldCharType="end"/>
      </w:r>
      <w:r w:rsidRPr="001166EF">
        <w:rPr>
          <w:rFonts w:asciiTheme="majorHAnsi" w:hAnsiTheme="majorHAnsi" w:cstheme="majorHAnsi"/>
          <w:szCs w:val="21"/>
        </w:rPr>
        <w:fldChar w:fldCharType="end"/>
      </w:r>
      <w:r w:rsidRPr="001166EF">
        <w:rPr>
          <w:rFonts w:asciiTheme="majorHAnsi" w:hAnsiTheme="majorHAnsi" w:cstheme="majorHAnsi"/>
          <w:szCs w:val="21"/>
        </w:rPr>
        <w:fldChar w:fldCharType="end"/>
      </w:r>
    </w:p>
    <w:p w:rsidR="00EA64FA" w:rsidRPr="001166EF" w:rsidRDefault="00EA64FA" w:rsidP="001166EF">
      <w:pPr>
        <w:spacing w:line="276" w:lineRule="auto"/>
        <w:rPr>
          <w:rFonts w:asciiTheme="majorHAnsi" w:hAnsiTheme="majorHAnsi" w:cstheme="majorHAnsi"/>
          <w:color w:val="FF0000"/>
          <w:szCs w:val="21"/>
        </w:rPr>
      </w:pPr>
    </w:p>
    <w:p w:rsidR="00053980" w:rsidRPr="001166EF" w:rsidRDefault="007A5457" w:rsidP="001166EF">
      <w:pPr>
        <w:spacing w:line="276" w:lineRule="auto"/>
        <w:rPr>
          <w:rFonts w:asciiTheme="majorHAnsi" w:hAnsiTheme="majorHAnsi" w:cstheme="majorHAnsi"/>
          <w:szCs w:val="21"/>
        </w:rPr>
      </w:pPr>
      <w:r w:rsidRPr="001166EF">
        <w:rPr>
          <w:rFonts w:asciiTheme="majorHAnsi" w:hAnsiTheme="majorHAnsi" w:cstheme="majorHAnsi"/>
          <w:szCs w:val="21"/>
        </w:rPr>
      </w:r>
      <w:r w:rsidRPr="001166EF">
        <w:rPr>
          <w:rFonts w:asciiTheme="majorHAnsi" w:hAnsiTheme="majorHAnsi" w:cstheme="majorHAnsi"/>
          <w:szCs w:val="21"/>
        </w:rPr>
        <w:pict>
          <v:group id="_x0000_s1826" style="width:132.3pt;height:49.5pt;mso-position-horizontal-relative:char;mso-position-vertical-relative:line" coordorigin="1275,5577" coordsize="2646,990">
            <v:shape id="图片 126977" o:spid="_x0000_s1827"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66" o:title=""/>
              <v:path arrowok="t"/>
            </v:shape>
            <v:shape id="文本框 126978" o:spid="_x0000_s1828"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1166EF" w:rsidRPr="004D1287" w:rsidRDefault="001166EF" w:rsidP="00F06364">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FD3F68" w:rsidRPr="001166EF" w:rsidRDefault="00FD3F68" w:rsidP="001166EF">
      <w:pPr>
        <w:spacing w:line="276" w:lineRule="auto"/>
        <w:rPr>
          <w:rFonts w:asciiTheme="majorHAnsi" w:hAnsiTheme="majorHAnsi" w:cstheme="majorHAnsi"/>
          <w:szCs w:val="21"/>
        </w:rPr>
      </w:pPr>
      <w:r w:rsidRPr="001166EF">
        <w:rPr>
          <w:rFonts w:asciiTheme="majorHAnsi" w:hAnsiTheme="majorHAnsi" w:cstheme="majorHAnsi"/>
          <w:color w:val="000000" w:themeColor="text1"/>
          <w:szCs w:val="21"/>
        </w:rPr>
        <w:t>1</w:t>
      </w:r>
      <w:r w:rsidRPr="001166EF">
        <w:rPr>
          <w:rFonts w:asciiTheme="majorHAnsi" w:hAnsiTheme="minorEastAsia" w:cstheme="majorHAnsi"/>
          <w:color w:val="000000" w:themeColor="text1"/>
          <w:szCs w:val="21"/>
        </w:rPr>
        <w:t>、</w:t>
      </w:r>
      <w:r w:rsidRPr="001166EF">
        <w:rPr>
          <w:rFonts w:asciiTheme="majorHAnsi" w:hAnsiTheme="minorEastAsia" w:cstheme="majorHAnsi"/>
          <w:szCs w:val="21"/>
        </w:rPr>
        <w:t>氢气球下系一个小重物</w:t>
      </w:r>
      <w:r w:rsidRPr="001166EF">
        <w:rPr>
          <w:rFonts w:asciiTheme="majorHAnsi" w:hAnsiTheme="majorHAnsi" w:cstheme="majorHAnsi"/>
          <w:i/>
          <w:szCs w:val="21"/>
        </w:rPr>
        <w:t>G</w:t>
      </w:r>
      <w:r w:rsidRPr="001166EF">
        <w:rPr>
          <w:rFonts w:asciiTheme="majorHAnsi" w:hAnsiTheme="minorEastAsia" w:cstheme="majorHAnsi"/>
          <w:szCs w:val="21"/>
        </w:rPr>
        <w:t>，重物只在重力和绳的拉力作用下作直线运动，重物运动的方向如图中箭头所示的虚线方向，下图中气球和重物</w:t>
      </w:r>
      <w:r w:rsidRPr="001166EF">
        <w:rPr>
          <w:rFonts w:asciiTheme="majorHAnsi" w:hAnsiTheme="majorHAnsi" w:cstheme="majorHAnsi"/>
          <w:i/>
          <w:szCs w:val="21"/>
        </w:rPr>
        <w:t>G</w:t>
      </w:r>
      <w:r w:rsidRPr="001166EF">
        <w:rPr>
          <w:rFonts w:asciiTheme="majorHAnsi" w:hAnsiTheme="minorEastAsia" w:cstheme="majorHAnsi"/>
          <w:szCs w:val="21"/>
        </w:rPr>
        <w:t>在运动中所处的位置可能的是</w:t>
      </w:r>
      <w:r w:rsidRPr="001166EF">
        <w:rPr>
          <w:rFonts w:asciiTheme="majorHAnsi" w:hAnsiTheme="majorHAnsi" w:cstheme="majorHAnsi"/>
          <w:szCs w:val="21"/>
        </w:rPr>
        <w:tab/>
      </w:r>
      <w:r w:rsidRPr="001166EF">
        <w:rPr>
          <w:rFonts w:asciiTheme="majorHAnsi" w:hAnsiTheme="minorEastAsia" w:cstheme="majorHAnsi"/>
          <w:szCs w:val="21"/>
        </w:rPr>
        <w:t>（</w:t>
      </w:r>
      <w:r w:rsidRPr="001166EF">
        <w:rPr>
          <w:rFonts w:asciiTheme="majorHAnsi" w:hAnsiTheme="majorHAnsi" w:cstheme="majorHAnsi"/>
          <w:szCs w:val="21"/>
        </w:rPr>
        <w:tab/>
      </w:r>
      <w:r w:rsidRPr="001166EF">
        <w:rPr>
          <w:rFonts w:asciiTheme="majorHAnsi" w:hAnsiTheme="majorHAnsi" w:cstheme="majorHAnsi"/>
          <w:szCs w:val="21"/>
        </w:rPr>
        <w:tab/>
      </w:r>
      <w:r w:rsidRPr="001166EF">
        <w:rPr>
          <w:rFonts w:asciiTheme="majorHAnsi" w:hAnsiTheme="minorEastAsia" w:cstheme="majorHAnsi"/>
          <w:szCs w:val="21"/>
        </w:rPr>
        <w:t>）</w:t>
      </w:r>
      <w:r w:rsidR="00F06364" w:rsidRPr="001166EF">
        <w:rPr>
          <w:rFonts w:asciiTheme="majorHAnsi" w:hAnsiTheme="minorEastAsia" w:cstheme="majorHAnsi"/>
          <w:szCs w:val="21"/>
        </w:rPr>
        <w:t>（多选）</w:t>
      </w:r>
    </w:p>
    <w:p w:rsidR="007D1BE5" w:rsidRPr="001166EF" w:rsidRDefault="007D1BE5" w:rsidP="001166EF">
      <w:pPr>
        <w:spacing w:line="276" w:lineRule="auto"/>
        <w:jc w:val="center"/>
        <w:rPr>
          <w:rFonts w:asciiTheme="majorHAnsi" w:hAnsiTheme="majorHAnsi" w:cstheme="majorHAnsi"/>
          <w:szCs w:val="21"/>
        </w:rPr>
      </w:pPr>
      <w:r w:rsidRPr="001166EF">
        <w:rPr>
          <w:rFonts w:asciiTheme="majorHAnsi" w:hAnsiTheme="majorHAnsi" w:cstheme="majorHAnsi"/>
          <w:noProof/>
          <w:szCs w:val="21"/>
        </w:rPr>
        <w:drawing>
          <wp:inline distT="0" distB="0" distL="0" distR="0">
            <wp:extent cx="5105400" cy="13239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srcRect/>
                    <a:stretch>
                      <a:fillRect/>
                    </a:stretch>
                  </pic:blipFill>
                  <pic:spPr bwMode="auto">
                    <a:xfrm>
                      <a:off x="0" y="0"/>
                      <a:ext cx="5105400" cy="1323975"/>
                    </a:xfrm>
                    <a:prstGeom prst="rect">
                      <a:avLst/>
                    </a:prstGeom>
                    <a:noFill/>
                    <a:ln w="9525">
                      <a:noFill/>
                      <a:miter lim="800000"/>
                      <a:headEnd/>
                      <a:tailEnd/>
                    </a:ln>
                  </pic:spPr>
                </pic:pic>
              </a:graphicData>
            </a:graphic>
          </wp:inline>
        </w:drawing>
      </w:r>
    </w:p>
    <w:p w:rsidR="00FD3F68" w:rsidRPr="001166EF" w:rsidRDefault="00FD3F6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FD3F68" w:rsidRPr="001166EF" w:rsidRDefault="00FD3F6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ABC</w:t>
      </w:r>
    </w:p>
    <w:p w:rsidR="00703A4F" w:rsidRPr="001166EF" w:rsidRDefault="00703A4F" w:rsidP="001166EF">
      <w:pPr>
        <w:spacing w:line="276" w:lineRule="auto"/>
        <w:rPr>
          <w:rFonts w:asciiTheme="majorHAnsi" w:hAnsiTheme="majorHAnsi" w:cstheme="majorHAnsi"/>
          <w:color w:val="FF0000"/>
          <w:szCs w:val="21"/>
        </w:rPr>
      </w:pPr>
    </w:p>
    <w:p w:rsidR="00726478" w:rsidRPr="001166EF" w:rsidRDefault="00FD3F68" w:rsidP="001166EF">
      <w:pPr>
        <w:spacing w:line="276" w:lineRule="auto"/>
        <w:rPr>
          <w:rFonts w:asciiTheme="majorHAnsi" w:hAnsiTheme="majorHAnsi" w:cstheme="majorHAnsi"/>
          <w:szCs w:val="21"/>
        </w:rPr>
      </w:pPr>
      <w:r w:rsidRPr="001166EF">
        <w:rPr>
          <w:rFonts w:asciiTheme="majorHAnsi" w:hAnsiTheme="majorHAnsi" w:cstheme="majorHAnsi"/>
          <w:szCs w:val="21"/>
        </w:rPr>
        <w:t>2</w:t>
      </w:r>
      <w:r w:rsidR="00726478" w:rsidRPr="001166EF">
        <w:rPr>
          <w:rFonts w:asciiTheme="majorHAnsi" w:hAnsiTheme="minorEastAsia" w:cstheme="majorHAnsi"/>
          <w:szCs w:val="21"/>
        </w:rPr>
        <w:t>、一轻杆</w:t>
      </w:r>
      <w:r w:rsidR="00726478" w:rsidRPr="001166EF">
        <w:rPr>
          <w:rFonts w:asciiTheme="majorHAnsi" w:hAnsiTheme="majorHAnsi" w:cstheme="majorHAnsi"/>
          <w:i/>
          <w:szCs w:val="21"/>
        </w:rPr>
        <w:t>AB</w:t>
      </w:r>
      <w:r w:rsidR="00726478" w:rsidRPr="001166EF">
        <w:rPr>
          <w:rFonts w:asciiTheme="majorHAnsi" w:hAnsiTheme="minorEastAsia" w:cstheme="majorHAnsi"/>
          <w:szCs w:val="21"/>
        </w:rPr>
        <w:t>可绕过</w:t>
      </w:r>
      <w:r w:rsidR="00726478" w:rsidRPr="001166EF">
        <w:rPr>
          <w:rFonts w:asciiTheme="majorHAnsi" w:hAnsiTheme="majorHAnsi" w:cstheme="majorHAnsi"/>
          <w:i/>
          <w:szCs w:val="21"/>
        </w:rPr>
        <w:t>A</w:t>
      </w:r>
      <w:r w:rsidR="00726478" w:rsidRPr="001166EF">
        <w:rPr>
          <w:rFonts w:asciiTheme="majorHAnsi" w:hAnsiTheme="minorEastAsia" w:cstheme="majorHAnsi"/>
          <w:szCs w:val="21"/>
        </w:rPr>
        <w:t>点的光滑轴转动，</w:t>
      </w:r>
      <w:r w:rsidR="00726478" w:rsidRPr="001166EF">
        <w:rPr>
          <w:rFonts w:asciiTheme="majorHAnsi" w:hAnsiTheme="majorHAnsi" w:cstheme="majorHAnsi"/>
          <w:i/>
          <w:szCs w:val="21"/>
        </w:rPr>
        <w:t>B</w:t>
      </w:r>
      <w:r w:rsidR="00726478" w:rsidRPr="001166EF">
        <w:rPr>
          <w:rFonts w:asciiTheme="majorHAnsi" w:hAnsiTheme="minorEastAsia" w:cstheme="majorHAnsi"/>
          <w:szCs w:val="21"/>
        </w:rPr>
        <w:t>端挂一重物，并用细线挂于墙上</w:t>
      </w:r>
      <w:r w:rsidR="00726478" w:rsidRPr="001166EF">
        <w:rPr>
          <w:rFonts w:asciiTheme="majorHAnsi" w:hAnsiTheme="majorHAnsi" w:cstheme="majorHAnsi"/>
          <w:i/>
          <w:szCs w:val="21"/>
        </w:rPr>
        <w:t>C</w:t>
      </w:r>
      <w:r w:rsidR="00726478" w:rsidRPr="001166EF">
        <w:rPr>
          <w:rFonts w:asciiTheme="majorHAnsi" w:hAnsiTheme="minorEastAsia" w:cstheme="majorHAnsi"/>
          <w:szCs w:val="21"/>
        </w:rPr>
        <w:t>点，当细线较长时位置如图甲所示，杆受压力为</w:t>
      </w:r>
      <w:r w:rsidR="00726478" w:rsidRPr="001166EF">
        <w:rPr>
          <w:rFonts w:asciiTheme="majorHAnsi" w:hAnsiTheme="majorHAnsi" w:cstheme="majorHAnsi"/>
          <w:i/>
          <w:szCs w:val="21"/>
        </w:rPr>
        <w:t>N</w:t>
      </w:r>
      <w:r w:rsidR="00726478" w:rsidRPr="001166EF">
        <w:rPr>
          <w:rFonts w:asciiTheme="majorHAnsi" w:hAnsiTheme="majorHAnsi" w:cstheme="majorHAnsi"/>
          <w:szCs w:val="21"/>
          <w:vertAlign w:val="subscript"/>
        </w:rPr>
        <w:t>1</w:t>
      </w:r>
      <w:r w:rsidR="00726478" w:rsidRPr="001166EF">
        <w:rPr>
          <w:rFonts w:asciiTheme="majorHAnsi" w:hAnsiTheme="minorEastAsia" w:cstheme="majorHAnsi"/>
          <w:szCs w:val="21"/>
        </w:rPr>
        <w:t>，细线较短时杆位置如图乙所示，杆受压力大小为</w:t>
      </w:r>
      <w:r w:rsidR="00726478" w:rsidRPr="001166EF">
        <w:rPr>
          <w:rFonts w:asciiTheme="majorHAnsi" w:hAnsiTheme="majorHAnsi" w:cstheme="majorHAnsi"/>
          <w:i/>
          <w:szCs w:val="21"/>
        </w:rPr>
        <w:t>N</w:t>
      </w:r>
      <w:r w:rsidR="00726478" w:rsidRPr="001166EF">
        <w:rPr>
          <w:rFonts w:asciiTheme="majorHAnsi" w:hAnsiTheme="majorHAnsi" w:cstheme="majorHAnsi"/>
          <w:szCs w:val="21"/>
          <w:vertAlign w:val="subscript"/>
        </w:rPr>
        <w:t>2</w:t>
      </w:r>
      <w:r w:rsidR="007D1BE5" w:rsidRPr="001166EF">
        <w:rPr>
          <w:rFonts w:asciiTheme="majorHAnsi" w:hAnsiTheme="minorEastAsia" w:cstheme="majorHAnsi"/>
          <w:szCs w:val="21"/>
        </w:rPr>
        <w:t>，</w:t>
      </w:r>
      <w:r w:rsidR="00726478" w:rsidRPr="001166EF">
        <w:rPr>
          <w:rFonts w:asciiTheme="majorHAnsi" w:hAnsiTheme="minorEastAsia" w:cstheme="majorHAnsi"/>
          <w:szCs w:val="21"/>
        </w:rPr>
        <w:t>则有</w:t>
      </w:r>
      <w:r w:rsidR="00726478" w:rsidRPr="001166EF">
        <w:rPr>
          <w:rFonts w:asciiTheme="majorHAnsi" w:hAnsiTheme="majorHAnsi" w:cstheme="majorHAnsi"/>
          <w:szCs w:val="21"/>
        </w:rPr>
        <w:tab/>
      </w:r>
      <w:r w:rsidR="007D1BE5" w:rsidRPr="001166EF">
        <w:rPr>
          <w:rFonts w:asciiTheme="majorHAnsi" w:hAnsiTheme="majorHAnsi" w:cstheme="majorHAnsi"/>
          <w:szCs w:val="21"/>
        </w:rPr>
        <w:tab/>
      </w:r>
      <w:r w:rsidR="007D1BE5" w:rsidRPr="001166EF">
        <w:rPr>
          <w:rFonts w:asciiTheme="majorHAnsi" w:hAnsiTheme="majorHAnsi" w:cstheme="majorHAnsi"/>
          <w:szCs w:val="21"/>
        </w:rPr>
        <w:tab/>
      </w:r>
      <w:r w:rsidR="00726478" w:rsidRPr="001166EF">
        <w:rPr>
          <w:rFonts w:asciiTheme="majorHAnsi" w:hAnsiTheme="minorEastAsia" w:cstheme="majorHAnsi"/>
          <w:szCs w:val="21"/>
        </w:rPr>
        <w:t>（</w:t>
      </w:r>
      <w:r w:rsidR="00726478" w:rsidRPr="001166EF">
        <w:rPr>
          <w:rFonts w:asciiTheme="majorHAnsi" w:hAnsiTheme="majorHAnsi" w:cstheme="majorHAnsi"/>
          <w:szCs w:val="21"/>
        </w:rPr>
        <w:tab/>
      </w:r>
      <w:r w:rsidR="00726478" w:rsidRPr="001166EF">
        <w:rPr>
          <w:rFonts w:asciiTheme="majorHAnsi" w:hAnsiTheme="majorHAnsi" w:cstheme="majorHAnsi"/>
          <w:szCs w:val="21"/>
        </w:rPr>
        <w:tab/>
      </w:r>
      <w:r w:rsidR="00726478" w:rsidRPr="001166EF">
        <w:rPr>
          <w:rFonts w:asciiTheme="majorHAnsi" w:hAnsiTheme="minorEastAsia" w:cstheme="majorHAnsi"/>
          <w:szCs w:val="21"/>
        </w:rPr>
        <w:t>）</w:t>
      </w:r>
    </w:p>
    <w:p w:rsidR="00726478" w:rsidRPr="001166EF" w:rsidRDefault="00726478"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A</w:t>
      </w:r>
      <w:r w:rsidRPr="001166EF">
        <w:rPr>
          <w:rFonts w:asciiTheme="majorHAnsi" w:hAnsiTheme="minorEastAsia" w:cstheme="majorHAnsi"/>
          <w:szCs w:val="21"/>
        </w:rPr>
        <w:t>．</w:t>
      </w:r>
      <w:r w:rsidR="007D1BE5" w:rsidRPr="001166EF">
        <w:rPr>
          <w:rFonts w:asciiTheme="majorHAnsi" w:hAnsiTheme="majorHAnsi" w:cstheme="majorHAnsi"/>
          <w:i/>
          <w:szCs w:val="21"/>
        </w:rPr>
        <w:t>N</w:t>
      </w:r>
      <w:r w:rsidR="007D1BE5" w:rsidRPr="001166EF">
        <w:rPr>
          <w:rFonts w:asciiTheme="majorHAnsi" w:hAnsiTheme="majorHAnsi" w:cstheme="majorHAnsi"/>
          <w:szCs w:val="21"/>
          <w:vertAlign w:val="subscript"/>
        </w:rPr>
        <w:t>1</w:t>
      </w:r>
      <w:r w:rsidRPr="001166EF">
        <w:rPr>
          <w:rFonts w:asciiTheme="majorHAnsi" w:hAnsiTheme="majorHAnsi" w:cstheme="majorHAnsi"/>
          <w:szCs w:val="21"/>
        </w:rPr>
        <w:t>&gt;</w:t>
      </w:r>
      <w:r w:rsidR="007D1BE5" w:rsidRPr="001166EF">
        <w:rPr>
          <w:rFonts w:asciiTheme="majorHAnsi" w:hAnsiTheme="majorHAnsi" w:cstheme="majorHAnsi"/>
          <w:i/>
          <w:szCs w:val="21"/>
        </w:rPr>
        <w:t xml:space="preserve"> N</w:t>
      </w:r>
      <w:r w:rsidR="007D1BE5" w:rsidRPr="001166EF">
        <w:rPr>
          <w:rFonts w:asciiTheme="majorHAnsi" w:hAnsiTheme="majorHAnsi" w:cstheme="majorHAnsi"/>
          <w:szCs w:val="21"/>
          <w:vertAlign w:val="subscript"/>
        </w:rPr>
        <w:t>2</w:t>
      </w:r>
      <w:r w:rsidRPr="001166EF">
        <w:rPr>
          <w:rFonts w:asciiTheme="majorHAnsi" w:hAnsiTheme="majorHAnsi" w:cstheme="majorHAnsi"/>
          <w:szCs w:val="21"/>
        </w:rPr>
        <w:tab/>
      </w:r>
      <w:r w:rsidRPr="001166EF">
        <w:rPr>
          <w:rFonts w:asciiTheme="majorHAnsi" w:hAnsiTheme="majorHAnsi" w:cstheme="majorHAnsi"/>
          <w:szCs w:val="21"/>
        </w:rPr>
        <w:tab/>
      </w:r>
      <w:r w:rsidR="007D1BE5" w:rsidRPr="001166EF">
        <w:rPr>
          <w:rFonts w:asciiTheme="majorHAnsi" w:hAnsiTheme="majorHAnsi" w:cstheme="majorHAnsi"/>
          <w:szCs w:val="21"/>
        </w:rPr>
        <w:tab/>
      </w:r>
      <w:r w:rsidRPr="001166EF">
        <w:rPr>
          <w:rFonts w:asciiTheme="majorHAnsi" w:hAnsiTheme="majorHAnsi" w:cstheme="majorHAnsi"/>
          <w:szCs w:val="21"/>
        </w:rPr>
        <w:t>B</w:t>
      </w:r>
      <w:r w:rsidRPr="001166EF">
        <w:rPr>
          <w:rFonts w:asciiTheme="majorHAnsi" w:hAnsiTheme="minorEastAsia" w:cstheme="majorHAnsi"/>
          <w:szCs w:val="21"/>
        </w:rPr>
        <w:t>．</w:t>
      </w:r>
      <w:r w:rsidR="007D1BE5" w:rsidRPr="001166EF">
        <w:rPr>
          <w:rFonts w:asciiTheme="majorHAnsi" w:hAnsiTheme="majorHAnsi" w:cstheme="majorHAnsi"/>
          <w:i/>
          <w:szCs w:val="21"/>
        </w:rPr>
        <w:t>N</w:t>
      </w:r>
      <w:r w:rsidR="007D1BE5" w:rsidRPr="001166EF">
        <w:rPr>
          <w:rFonts w:asciiTheme="majorHAnsi" w:hAnsiTheme="majorHAnsi" w:cstheme="majorHAnsi"/>
          <w:szCs w:val="21"/>
          <w:vertAlign w:val="subscript"/>
        </w:rPr>
        <w:t>1</w:t>
      </w:r>
      <w:r w:rsidR="00716072">
        <w:rPr>
          <w:rFonts w:asciiTheme="majorHAnsi" w:hAnsiTheme="majorHAnsi" w:cstheme="majorHAnsi"/>
          <w:szCs w:val="21"/>
        </w:rPr>
        <w:t>＝</w:t>
      </w:r>
      <w:r w:rsidR="007D1BE5" w:rsidRPr="001166EF">
        <w:rPr>
          <w:rFonts w:asciiTheme="majorHAnsi" w:hAnsiTheme="majorHAnsi" w:cstheme="majorHAnsi"/>
          <w:i/>
          <w:szCs w:val="21"/>
        </w:rPr>
        <w:t>N</w:t>
      </w:r>
      <w:r w:rsidR="007D1BE5" w:rsidRPr="001166EF">
        <w:rPr>
          <w:rFonts w:asciiTheme="majorHAnsi" w:hAnsiTheme="majorHAnsi" w:cstheme="majorHAnsi"/>
          <w:szCs w:val="21"/>
          <w:vertAlign w:val="subscript"/>
        </w:rPr>
        <w:t>2</w:t>
      </w:r>
      <w:r w:rsidRPr="001166EF">
        <w:rPr>
          <w:rFonts w:asciiTheme="majorHAnsi" w:hAnsiTheme="majorHAnsi" w:cstheme="majorHAnsi"/>
          <w:szCs w:val="21"/>
        </w:rPr>
        <w:tab/>
      </w:r>
      <w:r w:rsidR="007D1BE5" w:rsidRPr="001166EF">
        <w:rPr>
          <w:rFonts w:asciiTheme="majorHAnsi" w:hAnsiTheme="majorHAnsi" w:cstheme="majorHAnsi"/>
          <w:szCs w:val="21"/>
        </w:rPr>
        <w:tab/>
      </w:r>
      <w:r w:rsidRPr="001166EF">
        <w:rPr>
          <w:rFonts w:asciiTheme="majorHAnsi" w:hAnsiTheme="majorHAnsi" w:cstheme="majorHAnsi"/>
          <w:szCs w:val="21"/>
        </w:rPr>
        <w:tab/>
        <w:t>C</w:t>
      </w:r>
      <w:r w:rsidRPr="001166EF">
        <w:rPr>
          <w:rFonts w:asciiTheme="majorHAnsi" w:hAnsiTheme="minorEastAsia" w:cstheme="majorHAnsi"/>
          <w:szCs w:val="21"/>
        </w:rPr>
        <w:t>．</w:t>
      </w:r>
      <w:r w:rsidR="007D1BE5" w:rsidRPr="001166EF">
        <w:rPr>
          <w:rFonts w:asciiTheme="majorHAnsi" w:hAnsiTheme="majorHAnsi" w:cstheme="majorHAnsi"/>
          <w:i/>
          <w:szCs w:val="21"/>
        </w:rPr>
        <w:t>N</w:t>
      </w:r>
      <w:r w:rsidR="007D1BE5" w:rsidRPr="001166EF">
        <w:rPr>
          <w:rFonts w:asciiTheme="majorHAnsi" w:hAnsiTheme="majorHAnsi" w:cstheme="majorHAnsi"/>
          <w:szCs w:val="21"/>
          <w:vertAlign w:val="subscript"/>
        </w:rPr>
        <w:t>1</w:t>
      </w:r>
      <w:r w:rsidRPr="001166EF">
        <w:rPr>
          <w:rFonts w:asciiTheme="majorHAnsi" w:hAnsiTheme="majorHAnsi" w:cstheme="majorHAnsi"/>
          <w:szCs w:val="21"/>
        </w:rPr>
        <w:t>&lt;</w:t>
      </w:r>
      <w:r w:rsidR="007D1BE5" w:rsidRPr="001166EF">
        <w:rPr>
          <w:rFonts w:asciiTheme="majorHAnsi" w:hAnsiTheme="majorHAnsi" w:cstheme="majorHAnsi"/>
          <w:i/>
          <w:szCs w:val="21"/>
        </w:rPr>
        <w:t>N</w:t>
      </w:r>
      <w:r w:rsidR="007D1BE5" w:rsidRPr="001166EF">
        <w:rPr>
          <w:rFonts w:asciiTheme="majorHAnsi" w:hAnsiTheme="majorHAnsi" w:cstheme="majorHAnsi"/>
          <w:szCs w:val="21"/>
          <w:vertAlign w:val="subscript"/>
        </w:rPr>
        <w:t>2</w:t>
      </w:r>
      <w:r w:rsidRPr="001166EF">
        <w:rPr>
          <w:rFonts w:asciiTheme="majorHAnsi" w:hAnsiTheme="majorHAnsi" w:cstheme="majorHAnsi"/>
          <w:szCs w:val="21"/>
        </w:rPr>
        <w:tab/>
      </w:r>
      <w:r w:rsidRPr="001166EF">
        <w:rPr>
          <w:rFonts w:asciiTheme="majorHAnsi" w:hAnsiTheme="majorHAnsi" w:cstheme="majorHAnsi"/>
          <w:szCs w:val="21"/>
        </w:rPr>
        <w:tab/>
      </w:r>
      <w:r w:rsidR="007D1BE5" w:rsidRPr="001166EF">
        <w:rPr>
          <w:rFonts w:asciiTheme="majorHAnsi" w:hAnsiTheme="majorHAnsi" w:cstheme="majorHAnsi"/>
          <w:szCs w:val="21"/>
        </w:rPr>
        <w:tab/>
      </w:r>
      <w:r w:rsidRPr="001166EF">
        <w:rPr>
          <w:rFonts w:asciiTheme="majorHAnsi" w:hAnsiTheme="majorHAnsi" w:cstheme="majorHAnsi"/>
          <w:szCs w:val="21"/>
        </w:rPr>
        <w:t>D</w:t>
      </w:r>
      <w:r w:rsidRPr="001166EF">
        <w:rPr>
          <w:rFonts w:asciiTheme="majorHAnsi" w:hAnsiTheme="minorEastAsia" w:cstheme="majorHAnsi"/>
          <w:szCs w:val="21"/>
        </w:rPr>
        <w:t>．无法比较</w:t>
      </w:r>
    </w:p>
    <w:p w:rsidR="00726478" w:rsidRPr="001166EF" w:rsidRDefault="00726478" w:rsidP="001166EF">
      <w:pPr>
        <w:spacing w:line="276" w:lineRule="auto"/>
        <w:rPr>
          <w:rFonts w:asciiTheme="majorHAnsi" w:hAnsiTheme="majorHAnsi" w:cstheme="majorHAnsi"/>
          <w:color w:val="FF0000"/>
          <w:szCs w:val="21"/>
        </w:rPr>
      </w:pPr>
      <w:r w:rsidRPr="001166EF">
        <w:rPr>
          <w:rFonts w:asciiTheme="majorHAnsi" w:hAnsiTheme="majorHAnsi" w:cstheme="majorHAnsi"/>
          <w:noProof/>
          <w:szCs w:val="21"/>
        </w:rPr>
        <w:drawing>
          <wp:anchor distT="0" distB="0" distL="114300" distR="114300" simplePos="0" relativeHeight="251645952" behindDoc="0" locked="0" layoutInCell="1" allowOverlap="1">
            <wp:simplePos x="0" y="0"/>
            <wp:positionH relativeFrom="column">
              <wp:posOffset>2909570</wp:posOffset>
            </wp:positionH>
            <wp:positionV relativeFrom="paragraph">
              <wp:posOffset>170180</wp:posOffset>
            </wp:positionV>
            <wp:extent cx="1238250" cy="1266825"/>
            <wp:effectExtent l="1905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250" cy="1266825"/>
                    </a:xfrm>
                    <a:prstGeom prst="rect">
                      <a:avLst/>
                    </a:prstGeom>
                  </pic:spPr>
                </pic:pic>
              </a:graphicData>
            </a:graphic>
          </wp:anchor>
        </w:drawing>
      </w: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726478" w:rsidRPr="001166EF" w:rsidRDefault="00053980" w:rsidP="001166EF">
      <w:pPr>
        <w:spacing w:line="276" w:lineRule="auto"/>
        <w:rPr>
          <w:rFonts w:asciiTheme="majorHAnsi" w:hAnsiTheme="majorHAnsi" w:cstheme="majorHAnsi"/>
          <w:color w:val="FF0000"/>
          <w:szCs w:val="21"/>
        </w:rPr>
      </w:pPr>
      <w:r w:rsidRPr="001166EF">
        <w:rPr>
          <w:rFonts w:asciiTheme="majorHAnsi" w:hAnsiTheme="majorHAnsi" w:cstheme="majorHAnsi"/>
          <w:noProof/>
          <w:color w:val="FF0000"/>
          <w:szCs w:val="21"/>
        </w:rPr>
        <w:drawing>
          <wp:anchor distT="0" distB="0" distL="114300" distR="114300" simplePos="0" relativeHeight="251646976" behindDoc="0" locked="0" layoutInCell="1" allowOverlap="1">
            <wp:simplePos x="0" y="0"/>
            <wp:positionH relativeFrom="column">
              <wp:posOffset>4500880</wp:posOffset>
            </wp:positionH>
            <wp:positionV relativeFrom="paragraph">
              <wp:posOffset>46990</wp:posOffset>
            </wp:positionV>
            <wp:extent cx="1295400" cy="1162050"/>
            <wp:effectExtent l="1905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95400" cy="1162050"/>
                    </a:xfrm>
                    <a:prstGeom prst="rect">
                      <a:avLst/>
                    </a:prstGeom>
                  </pic:spPr>
                </pic:pic>
              </a:graphicData>
            </a:graphic>
          </wp:anchor>
        </w:drawing>
      </w:r>
      <w:r w:rsidR="00726478" w:rsidRPr="001166EF">
        <w:rPr>
          <w:rFonts w:asciiTheme="majorHAnsi" w:hAnsiTheme="minorEastAsia" w:cstheme="majorHAnsi"/>
          <w:color w:val="FF0000"/>
          <w:szCs w:val="21"/>
        </w:rPr>
        <w:t>【答案】</w:t>
      </w:r>
      <w:r w:rsidR="00726478" w:rsidRPr="001166EF">
        <w:rPr>
          <w:rFonts w:asciiTheme="majorHAnsi" w:hAnsiTheme="majorHAnsi" w:cstheme="majorHAnsi"/>
          <w:color w:val="FF0000"/>
          <w:szCs w:val="21"/>
        </w:rPr>
        <w:t>B</w:t>
      </w:r>
    </w:p>
    <w:p w:rsidR="00726478" w:rsidRPr="001166EF" w:rsidRDefault="00726478" w:rsidP="001166EF">
      <w:pPr>
        <w:spacing w:line="276" w:lineRule="auto"/>
        <w:rPr>
          <w:rFonts w:asciiTheme="majorHAnsi" w:hAnsiTheme="majorHAnsi" w:cstheme="majorHAnsi"/>
          <w:color w:val="FF0000"/>
          <w:szCs w:val="21"/>
        </w:rPr>
      </w:pPr>
    </w:p>
    <w:p w:rsidR="00726478" w:rsidRPr="001166EF" w:rsidRDefault="00726478" w:rsidP="001166EF">
      <w:pPr>
        <w:spacing w:line="276" w:lineRule="auto"/>
        <w:rPr>
          <w:rFonts w:asciiTheme="majorHAnsi" w:hAnsiTheme="majorHAnsi" w:cstheme="majorHAnsi"/>
          <w:color w:val="FF0000"/>
          <w:szCs w:val="21"/>
        </w:rPr>
      </w:pPr>
    </w:p>
    <w:p w:rsidR="00EA64FA" w:rsidRPr="001166EF" w:rsidRDefault="00EA64FA" w:rsidP="001166EF">
      <w:pPr>
        <w:spacing w:line="276" w:lineRule="auto"/>
        <w:rPr>
          <w:rFonts w:asciiTheme="majorHAnsi" w:hAnsiTheme="majorHAnsi" w:cstheme="majorHAnsi"/>
          <w:color w:val="FF0000"/>
          <w:szCs w:val="21"/>
        </w:rPr>
      </w:pPr>
    </w:p>
    <w:p w:rsidR="00C20971" w:rsidRPr="001166EF" w:rsidRDefault="00C20971" w:rsidP="001166EF">
      <w:pPr>
        <w:spacing w:line="276" w:lineRule="auto"/>
        <w:rPr>
          <w:rFonts w:asciiTheme="majorHAnsi" w:hAnsiTheme="majorHAnsi" w:cstheme="majorHAnsi"/>
          <w:color w:val="FF0000"/>
          <w:szCs w:val="21"/>
        </w:rPr>
      </w:pPr>
    </w:p>
    <w:p w:rsidR="00EA64FA" w:rsidRPr="001166EF" w:rsidRDefault="00EA64FA" w:rsidP="001166EF">
      <w:pPr>
        <w:spacing w:line="276" w:lineRule="auto"/>
        <w:rPr>
          <w:rFonts w:asciiTheme="majorHAnsi" w:hAnsiTheme="majorHAnsi" w:cstheme="majorHAnsi"/>
          <w:color w:val="FF0000"/>
          <w:szCs w:val="21"/>
        </w:rPr>
      </w:pPr>
    </w:p>
    <w:p w:rsidR="001979E9" w:rsidRPr="001166EF" w:rsidRDefault="000B3F78" w:rsidP="001166EF">
      <w:pPr>
        <w:adjustRightInd w:val="0"/>
        <w:spacing w:line="276" w:lineRule="auto"/>
        <w:rPr>
          <w:rFonts w:asciiTheme="majorHAnsi" w:hAnsiTheme="majorHAnsi" w:cstheme="majorHAnsi"/>
          <w:szCs w:val="21"/>
        </w:rPr>
      </w:pPr>
      <w:r w:rsidRPr="001166EF">
        <w:rPr>
          <w:rFonts w:asciiTheme="majorHAnsi" w:hAnsiTheme="majorHAnsi" w:cstheme="majorHAnsi"/>
          <w:szCs w:val="21"/>
        </w:rPr>
        <w:t>3</w:t>
      </w:r>
      <w:r w:rsidR="00494051" w:rsidRPr="001166EF">
        <w:rPr>
          <w:rFonts w:asciiTheme="majorHAnsi" w:hAnsiTheme="minorEastAsia" w:cstheme="majorHAnsi"/>
          <w:szCs w:val="21"/>
        </w:rPr>
        <w:t>、</w:t>
      </w:r>
      <w:r w:rsidR="001979E9" w:rsidRPr="001166EF">
        <w:rPr>
          <w:rFonts w:asciiTheme="majorHAnsi" w:hAnsiTheme="minorEastAsia" w:cstheme="majorHAnsi"/>
          <w:szCs w:val="21"/>
        </w:rPr>
        <w:t>如图所示，有</w:t>
      </w:r>
      <w:r w:rsidR="001979E9" w:rsidRPr="001166EF">
        <w:rPr>
          <w:rFonts w:asciiTheme="majorHAnsi" w:hAnsiTheme="majorHAnsi" w:cstheme="majorHAnsi"/>
          <w:szCs w:val="21"/>
        </w:rPr>
        <w:t>6</w:t>
      </w:r>
      <w:r w:rsidR="001979E9" w:rsidRPr="001166EF">
        <w:rPr>
          <w:rFonts w:asciiTheme="majorHAnsi" w:hAnsiTheme="minorEastAsia" w:cstheme="majorHAnsi"/>
          <w:szCs w:val="21"/>
        </w:rPr>
        <w:t>个相同的物块放在水平面上，每个物块的重力为</w:t>
      </w:r>
      <w:r w:rsidR="001979E9" w:rsidRPr="001166EF">
        <w:rPr>
          <w:rFonts w:asciiTheme="majorHAnsi" w:hAnsiTheme="majorHAnsi" w:cstheme="majorHAnsi"/>
          <w:i/>
          <w:szCs w:val="21"/>
        </w:rPr>
        <w:t>G</w:t>
      </w:r>
      <w:r w:rsidR="00716072">
        <w:rPr>
          <w:rFonts w:asciiTheme="majorHAnsi" w:hAnsiTheme="majorHAnsi" w:cstheme="majorHAnsi"/>
          <w:szCs w:val="21"/>
        </w:rPr>
        <w:t>＝</w:t>
      </w:r>
      <w:r w:rsidR="001979E9" w:rsidRPr="001166EF">
        <w:rPr>
          <w:rFonts w:asciiTheme="majorHAnsi" w:hAnsiTheme="majorHAnsi" w:cstheme="majorHAnsi"/>
          <w:szCs w:val="21"/>
        </w:rPr>
        <w:t>10N</w:t>
      </w:r>
      <w:r w:rsidR="001979E9" w:rsidRPr="001166EF">
        <w:rPr>
          <w:rFonts w:asciiTheme="majorHAnsi" w:hAnsiTheme="minorEastAsia" w:cstheme="majorHAnsi"/>
          <w:szCs w:val="21"/>
        </w:rPr>
        <w:t>，每个物块的与水平面的最大静摩擦力为</w:t>
      </w:r>
      <w:r w:rsidR="001979E9" w:rsidRPr="001166EF">
        <w:rPr>
          <w:rFonts w:asciiTheme="majorHAnsi" w:hAnsiTheme="majorHAnsi" w:cstheme="majorHAnsi"/>
          <w:szCs w:val="21"/>
        </w:rPr>
        <w:t>1.4N</w:t>
      </w:r>
      <w:r w:rsidR="001979E9" w:rsidRPr="001166EF">
        <w:rPr>
          <w:rFonts w:asciiTheme="majorHAnsi" w:hAnsiTheme="minorEastAsia" w:cstheme="majorHAnsi"/>
          <w:szCs w:val="21"/>
        </w:rPr>
        <w:t>，先用</w:t>
      </w:r>
      <w:r w:rsidR="001979E9" w:rsidRPr="001166EF">
        <w:rPr>
          <w:rFonts w:asciiTheme="majorHAnsi" w:hAnsiTheme="majorHAnsi" w:cstheme="majorHAnsi"/>
          <w:i/>
          <w:szCs w:val="21"/>
        </w:rPr>
        <w:t>F</w:t>
      </w:r>
      <w:r w:rsidR="00716072">
        <w:rPr>
          <w:rFonts w:asciiTheme="majorHAnsi" w:hAnsiTheme="majorHAnsi" w:cstheme="majorHAnsi"/>
          <w:szCs w:val="21"/>
        </w:rPr>
        <w:t>＝</w:t>
      </w:r>
      <w:r w:rsidR="001979E9" w:rsidRPr="001166EF">
        <w:rPr>
          <w:rFonts w:asciiTheme="majorHAnsi" w:hAnsiTheme="majorHAnsi" w:cstheme="majorHAnsi"/>
          <w:szCs w:val="21"/>
        </w:rPr>
        <w:t>6N</w:t>
      </w:r>
      <w:r w:rsidR="001979E9" w:rsidRPr="001166EF">
        <w:rPr>
          <w:rFonts w:asciiTheme="majorHAnsi" w:hAnsiTheme="minorEastAsia" w:cstheme="majorHAnsi"/>
          <w:szCs w:val="21"/>
        </w:rPr>
        <w:t>的水平力推物块</w:t>
      </w:r>
      <w:r w:rsidR="001979E9" w:rsidRPr="001166EF">
        <w:rPr>
          <w:rFonts w:asciiTheme="majorHAnsi" w:hAnsiTheme="majorHAnsi" w:cstheme="majorHAnsi"/>
          <w:szCs w:val="21"/>
        </w:rPr>
        <w:t>1</w:t>
      </w:r>
      <w:r w:rsidR="00EA64FA" w:rsidRPr="001166EF">
        <w:rPr>
          <w:rFonts w:asciiTheme="majorHAnsi" w:hAnsiTheme="minorEastAsia" w:cstheme="majorHAnsi"/>
          <w:szCs w:val="21"/>
        </w:rPr>
        <w:t>，下列判断正确的是</w:t>
      </w:r>
      <w:r w:rsidR="00EA64FA" w:rsidRPr="001166EF">
        <w:rPr>
          <w:rFonts w:asciiTheme="majorHAnsi" w:hAnsiTheme="majorHAnsi" w:cstheme="majorHAnsi"/>
          <w:szCs w:val="21"/>
        </w:rPr>
        <w:tab/>
      </w:r>
      <w:r w:rsidR="001979E9" w:rsidRPr="001166EF">
        <w:rPr>
          <w:rFonts w:asciiTheme="majorHAnsi" w:hAnsiTheme="minorEastAsia" w:cstheme="majorHAnsi"/>
          <w:szCs w:val="21"/>
        </w:rPr>
        <w:t>（</w:t>
      </w:r>
      <w:r w:rsidR="00EA64FA" w:rsidRPr="001166EF">
        <w:rPr>
          <w:rFonts w:asciiTheme="majorHAnsi" w:hAnsiTheme="majorHAnsi" w:cstheme="majorHAnsi"/>
          <w:szCs w:val="21"/>
        </w:rPr>
        <w:tab/>
      </w:r>
      <w:r w:rsidR="00EA64FA" w:rsidRPr="001166EF">
        <w:rPr>
          <w:rFonts w:asciiTheme="majorHAnsi" w:hAnsiTheme="majorHAnsi" w:cstheme="majorHAnsi"/>
          <w:szCs w:val="21"/>
        </w:rPr>
        <w:tab/>
      </w:r>
      <w:r w:rsidR="001979E9" w:rsidRPr="001166EF">
        <w:rPr>
          <w:rFonts w:asciiTheme="majorHAnsi" w:hAnsiTheme="minorEastAsia" w:cstheme="majorHAnsi"/>
          <w:szCs w:val="21"/>
        </w:rPr>
        <w:t>）</w:t>
      </w:r>
    </w:p>
    <w:p w:rsidR="001979E9" w:rsidRPr="001166EF" w:rsidRDefault="00EA64FA" w:rsidP="001166EF">
      <w:pPr>
        <w:adjustRightInd w:val="0"/>
        <w:spacing w:line="276" w:lineRule="auto"/>
        <w:ind w:firstLineChars="250" w:firstLine="525"/>
        <w:rPr>
          <w:rFonts w:asciiTheme="majorHAnsi" w:hAnsiTheme="majorHAnsi" w:cstheme="majorHAnsi"/>
          <w:szCs w:val="21"/>
        </w:rPr>
      </w:pPr>
      <w:r w:rsidRPr="001166EF">
        <w:rPr>
          <w:rFonts w:asciiTheme="majorHAnsi" w:hAnsiTheme="majorHAnsi" w:cstheme="majorHAnsi"/>
          <w:szCs w:val="21"/>
        </w:rPr>
        <w:t>A</w:t>
      </w:r>
      <w:r w:rsidRPr="001166EF">
        <w:rPr>
          <w:rFonts w:asciiTheme="majorHAnsi" w:hAnsiTheme="minorEastAsia" w:cstheme="majorHAnsi"/>
          <w:szCs w:val="21"/>
        </w:rPr>
        <w:t>．</w:t>
      </w:r>
      <w:r w:rsidR="001979E9" w:rsidRPr="001166EF">
        <w:rPr>
          <w:rFonts w:asciiTheme="majorHAnsi" w:hAnsiTheme="minorEastAsia" w:cstheme="majorHAnsi"/>
          <w:szCs w:val="21"/>
        </w:rPr>
        <w:t>物块</w:t>
      </w:r>
      <w:r w:rsidR="001979E9" w:rsidRPr="001166EF">
        <w:rPr>
          <w:rFonts w:asciiTheme="majorHAnsi" w:hAnsiTheme="majorHAnsi" w:cstheme="majorHAnsi"/>
          <w:szCs w:val="21"/>
        </w:rPr>
        <w:t>1</w:t>
      </w:r>
      <w:r w:rsidR="001979E9" w:rsidRPr="001166EF">
        <w:rPr>
          <w:rFonts w:asciiTheme="majorHAnsi" w:hAnsiTheme="minorEastAsia" w:cstheme="majorHAnsi"/>
          <w:szCs w:val="21"/>
        </w:rPr>
        <w:t>受</w:t>
      </w:r>
      <w:r w:rsidR="001979E9" w:rsidRPr="001166EF">
        <w:rPr>
          <w:rFonts w:asciiTheme="majorHAnsi" w:hAnsiTheme="majorHAnsi" w:cstheme="majorHAnsi"/>
          <w:szCs w:val="21"/>
        </w:rPr>
        <w:t>4</w:t>
      </w:r>
      <w:r w:rsidR="001979E9" w:rsidRPr="001166EF">
        <w:rPr>
          <w:rFonts w:asciiTheme="majorHAnsi" w:hAnsiTheme="minorEastAsia" w:cstheme="majorHAnsi"/>
          <w:szCs w:val="21"/>
        </w:rPr>
        <w:t>个力的作用</w:t>
      </w:r>
    </w:p>
    <w:p w:rsidR="001979E9" w:rsidRPr="001166EF" w:rsidRDefault="00053980" w:rsidP="001166EF">
      <w:pPr>
        <w:adjustRightInd w:val="0"/>
        <w:spacing w:line="276" w:lineRule="auto"/>
        <w:ind w:firstLineChars="250" w:firstLine="525"/>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60288" behindDoc="0" locked="0" layoutInCell="1" allowOverlap="1">
            <wp:simplePos x="0" y="0"/>
            <wp:positionH relativeFrom="column">
              <wp:posOffset>4081145</wp:posOffset>
            </wp:positionH>
            <wp:positionV relativeFrom="paragraph">
              <wp:posOffset>149225</wp:posOffset>
            </wp:positionV>
            <wp:extent cx="1543050" cy="409575"/>
            <wp:effectExtent l="19050" t="0" r="0" b="0"/>
            <wp:wrapSquare wrapText="bothSides"/>
            <wp:docPr id="15370" name="图片 1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3050" cy="409575"/>
                    </a:xfrm>
                    <a:prstGeom prst="rect">
                      <a:avLst/>
                    </a:prstGeom>
                    <a:noFill/>
                    <a:ln>
                      <a:noFill/>
                    </a:ln>
                  </pic:spPr>
                </pic:pic>
              </a:graphicData>
            </a:graphic>
          </wp:anchor>
        </w:drawing>
      </w:r>
      <w:r w:rsidR="00EA64FA" w:rsidRPr="001166EF">
        <w:rPr>
          <w:rFonts w:asciiTheme="majorHAnsi" w:hAnsiTheme="majorHAnsi" w:cstheme="majorHAnsi"/>
          <w:szCs w:val="21"/>
        </w:rPr>
        <w:t>B</w:t>
      </w:r>
      <w:r w:rsidR="00EA64FA" w:rsidRPr="001166EF">
        <w:rPr>
          <w:rFonts w:asciiTheme="majorHAnsi" w:hAnsiTheme="minorEastAsia" w:cstheme="majorHAnsi"/>
          <w:szCs w:val="21"/>
        </w:rPr>
        <w:t>．</w:t>
      </w:r>
      <w:r w:rsidR="001979E9" w:rsidRPr="001166EF">
        <w:rPr>
          <w:rFonts w:asciiTheme="majorHAnsi" w:hAnsiTheme="minorEastAsia" w:cstheme="majorHAnsi"/>
          <w:szCs w:val="21"/>
        </w:rPr>
        <w:t>物块</w:t>
      </w:r>
      <w:r w:rsidR="001979E9" w:rsidRPr="001166EF">
        <w:rPr>
          <w:rFonts w:asciiTheme="majorHAnsi" w:hAnsiTheme="majorHAnsi" w:cstheme="majorHAnsi"/>
          <w:szCs w:val="21"/>
        </w:rPr>
        <w:t>5</w:t>
      </w:r>
      <w:r w:rsidR="001979E9" w:rsidRPr="001166EF">
        <w:rPr>
          <w:rFonts w:asciiTheme="majorHAnsi" w:hAnsiTheme="minorEastAsia" w:cstheme="majorHAnsi"/>
          <w:szCs w:val="21"/>
        </w:rPr>
        <w:t>受</w:t>
      </w:r>
      <w:r w:rsidR="001979E9" w:rsidRPr="001166EF">
        <w:rPr>
          <w:rFonts w:asciiTheme="majorHAnsi" w:hAnsiTheme="majorHAnsi" w:cstheme="majorHAnsi"/>
          <w:szCs w:val="21"/>
        </w:rPr>
        <w:t>4</w:t>
      </w:r>
      <w:r w:rsidR="001979E9" w:rsidRPr="001166EF">
        <w:rPr>
          <w:rFonts w:asciiTheme="majorHAnsi" w:hAnsiTheme="minorEastAsia" w:cstheme="majorHAnsi"/>
          <w:szCs w:val="21"/>
        </w:rPr>
        <w:t>个力的作用</w:t>
      </w:r>
    </w:p>
    <w:p w:rsidR="001979E9" w:rsidRPr="001166EF" w:rsidRDefault="00EA64FA" w:rsidP="001166EF">
      <w:pPr>
        <w:adjustRightInd w:val="0"/>
        <w:spacing w:line="276" w:lineRule="auto"/>
        <w:ind w:firstLineChars="250" w:firstLine="525"/>
        <w:rPr>
          <w:rFonts w:asciiTheme="majorHAnsi" w:hAnsiTheme="majorHAnsi" w:cstheme="majorHAnsi"/>
          <w:szCs w:val="21"/>
        </w:rPr>
      </w:pPr>
      <w:r w:rsidRPr="001166EF">
        <w:rPr>
          <w:rFonts w:asciiTheme="majorHAnsi" w:hAnsiTheme="majorHAnsi" w:cstheme="majorHAnsi"/>
          <w:szCs w:val="21"/>
        </w:rPr>
        <w:t>C</w:t>
      </w:r>
      <w:r w:rsidRPr="001166EF">
        <w:rPr>
          <w:rFonts w:asciiTheme="majorHAnsi" w:hAnsiTheme="minorEastAsia" w:cstheme="majorHAnsi"/>
          <w:szCs w:val="21"/>
        </w:rPr>
        <w:t>．</w:t>
      </w:r>
      <w:r w:rsidR="001979E9" w:rsidRPr="001166EF">
        <w:rPr>
          <w:rFonts w:asciiTheme="majorHAnsi" w:hAnsiTheme="minorEastAsia" w:cstheme="majorHAnsi"/>
          <w:szCs w:val="21"/>
        </w:rPr>
        <w:t>每个物块受到的摩擦力都是</w:t>
      </w:r>
      <w:r w:rsidR="001979E9" w:rsidRPr="001166EF">
        <w:rPr>
          <w:rFonts w:asciiTheme="majorHAnsi" w:hAnsiTheme="majorHAnsi" w:cstheme="majorHAnsi"/>
          <w:szCs w:val="21"/>
        </w:rPr>
        <w:t>1N</w:t>
      </w:r>
    </w:p>
    <w:p w:rsidR="001979E9" w:rsidRPr="001166EF" w:rsidRDefault="00EA64FA" w:rsidP="001166EF">
      <w:pPr>
        <w:adjustRightInd w:val="0"/>
        <w:spacing w:line="276" w:lineRule="auto"/>
        <w:ind w:firstLineChars="250" w:firstLine="525"/>
        <w:rPr>
          <w:rFonts w:asciiTheme="majorHAnsi" w:hAnsiTheme="majorHAnsi" w:cstheme="majorHAnsi"/>
          <w:szCs w:val="21"/>
        </w:rPr>
      </w:pPr>
      <w:r w:rsidRPr="001166EF">
        <w:rPr>
          <w:rFonts w:asciiTheme="majorHAnsi" w:hAnsiTheme="majorHAnsi" w:cstheme="majorHAnsi"/>
          <w:szCs w:val="21"/>
        </w:rPr>
        <w:t>D</w:t>
      </w:r>
      <w:r w:rsidRPr="001166EF">
        <w:rPr>
          <w:rFonts w:asciiTheme="majorHAnsi" w:hAnsiTheme="minorEastAsia" w:cstheme="majorHAnsi"/>
          <w:szCs w:val="21"/>
        </w:rPr>
        <w:t>．</w:t>
      </w:r>
      <w:r w:rsidR="001979E9" w:rsidRPr="001166EF">
        <w:rPr>
          <w:rFonts w:asciiTheme="majorHAnsi" w:hAnsiTheme="minorEastAsia" w:cstheme="majorHAnsi"/>
          <w:szCs w:val="21"/>
        </w:rPr>
        <w:t>物块</w:t>
      </w:r>
      <w:r w:rsidR="001979E9" w:rsidRPr="001166EF">
        <w:rPr>
          <w:rFonts w:asciiTheme="majorHAnsi" w:hAnsiTheme="majorHAnsi" w:cstheme="majorHAnsi"/>
          <w:szCs w:val="21"/>
        </w:rPr>
        <w:t>6</w:t>
      </w:r>
      <w:r w:rsidR="001979E9" w:rsidRPr="001166EF">
        <w:rPr>
          <w:rFonts w:asciiTheme="majorHAnsi" w:hAnsiTheme="minorEastAsia" w:cstheme="majorHAnsi"/>
          <w:szCs w:val="21"/>
        </w:rPr>
        <w:t>不受摩擦力</w:t>
      </w:r>
    </w:p>
    <w:p w:rsidR="00937F61" w:rsidRPr="001166EF" w:rsidRDefault="00937F61"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937F61" w:rsidRPr="001166EF" w:rsidRDefault="00937F61"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3A4B8A" w:rsidRPr="001166EF">
        <w:rPr>
          <w:rFonts w:asciiTheme="majorHAnsi" w:hAnsiTheme="majorHAnsi" w:cstheme="majorHAnsi"/>
          <w:color w:val="FF0000"/>
          <w:szCs w:val="21"/>
        </w:rPr>
        <w:t>B</w:t>
      </w:r>
      <w:r w:rsidR="005146F7" w:rsidRPr="001166EF">
        <w:rPr>
          <w:rFonts w:asciiTheme="majorHAnsi" w:hAnsiTheme="majorHAnsi" w:cstheme="majorHAnsi"/>
          <w:color w:val="FF0000"/>
          <w:szCs w:val="21"/>
        </w:rPr>
        <w:t>D</w:t>
      </w:r>
    </w:p>
    <w:p w:rsidR="00937F61" w:rsidRPr="001166EF" w:rsidRDefault="00937F61"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004A5F58" w:rsidRPr="001166EF">
        <w:rPr>
          <w:rFonts w:asciiTheme="majorHAnsi" w:hAnsiTheme="majorHAnsi" w:cstheme="majorHAnsi"/>
          <w:color w:val="FF0000"/>
          <w:szCs w:val="21"/>
        </w:rPr>
        <w:t>6</w:t>
      </w:r>
      <w:r w:rsidR="004A5F58" w:rsidRPr="001166EF">
        <w:rPr>
          <w:rFonts w:asciiTheme="majorHAnsi" w:hAnsiTheme="minorEastAsia" w:cstheme="majorHAnsi"/>
          <w:color w:val="FF0000"/>
          <w:szCs w:val="21"/>
        </w:rPr>
        <w:t>个相同物块与地面</w:t>
      </w:r>
      <w:r w:rsidR="00461060" w:rsidRPr="001166EF">
        <w:rPr>
          <w:rFonts w:asciiTheme="majorHAnsi" w:hAnsiTheme="minorEastAsia" w:cstheme="majorHAnsi"/>
          <w:color w:val="FF0000"/>
          <w:szCs w:val="21"/>
        </w:rPr>
        <w:t>间</w:t>
      </w:r>
      <w:r w:rsidR="004A5F58" w:rsidRPr="001166EF">
        <w:rPr>
          <w:rFonts w:asciiTheme="majorHAnsi" w:hAnsiTheme="minorEastAsia" w:cstheme="majorHAnsi"/>
          <w:color w:val="FF0000"/>
          <w:szCs w:val="21"/>
        </w:rPr>
        <w:t>的最大静摩擦</w:t>
      </w:r>
      <w:r w:rsidR="00EE7A63" w:rsidRPr="001166EF">
        <w:rPr>
          <w:rFonts w:asciiTheme="majorHAnsi" w:hAnsiTheme="minorEastAsia" w:cstheme="majorHAnsi"/>
          <w:color w:val="FF0000"/>
          <w:szCs w:val="21"/>
        </w:rPr>
        <w:t>力</w:t>
      </w:r>
      <w:r w:rsidR="004A5F58" w:rsidRPr="001166EF">
        <w:rPr>
          <w:rFonts w:asciiTheme="majorHAnsi" w:hAnsiTheme="minorEastAsia" w:cstheme="majorHAnsi"/>
          <w:color w:val="FF0000"/>
          <w:szCs w:val="21"/>
        </w:rPr>
        <w:t>为</w:t>
      </w:r>
      <w:r w:rsidR="004A5F58" w:rsidRPr="001166EF">
        <w:rPr>
          <w:rFonts w:asciiTheme="majorHAnsi" w:hAnsiTheme="majorHAnsi" w:cstheme="majorHAnsi"/>
          <w:i/>
          <w:color w:val="FF0000"/>
          <w:szCs w:val="21"/>
        </w:rPr>
        <w:t>f</w:t>
      </w:r>
      <w:r w:rsidR="004A5F58" w:rsidRPr="001166EF">
        <w:rPr>
          <w:rFonts w:asciiTheme="majorHAnsi" w:hAnsiTheme="majorHAnsi" w:cstheme="majorHAnsi"/>
          <w:i/>
          <w:color w:val="FF0000"/>
          <w:szCs w:val="21"/>
          <w:vertAlign w:val="subscript"/>
        </w:rPr>
        <w:t>smax</w:t>
      </w:r>
      <w:r w:rsidR="004A5F58" w:rsidRPr="001166EF">
        <w:rPr>
          <w:rFonts w:asciiTheme="majorHAnsi" w:hAnsiTheme="minorEastAsia" w:cstheme="majorHAnsi"/>
          <w:color w:val="FF0000"/>
          <w:szCs w:val="21"/>
          <w:vertAlign w:val="subscript"/>
        </w:rPr>
        <w:t>总</w:t>
      </w:r>
      <w:r w:rsidR="00716072">
        <w:rPr>
          <w:rFonts w:asciiTheme="majorHAnsi" w:hAnsiTheme="majorHAnsi" w:cstheme="majorHAnsi"/>
          <w:color w:val="FF0000"/>
          <w:szCs w:val="21"/>
        </w:rPr>
        <w:t>＝</w:t>
      </w:r>
      <w:r w:rsidR="004A5F58" w:rsidRPr="001166EF">
        <w:rPr>
          <w:rFonts w:asciiTheme="majorHAnsi" w:hAnsiTheme="majorHAnsi" w:cstheme="majorHAnsi"/>
          <w:color w:val="FF0000"/>
          <w:szCs w:val="21"/>
        </w:rPr>
        <w:t>8.4N&gt;6N</w:t>
      </w:r>
      <w:r w:rsidR="004A5F58" w:rsidRPr="001166EF">
        <w:rPr>
          <w:rFonts w:asciiTheme="majorHAnsi" w:hAnsiTheme="minorEastAsia" w:cstheme="majorHAnsi"/>
          <w:color w:val="FF0000"/>
          <w:szCs w:val="21"/>
        </w:rPr>
        <w:t>，物体处于静止状态，物块与地面间总的摩擦力</w:t>
      </w:r>
      <w:r w:rsidR="004A5F58" w:rsidRPr="001166EF">
        <w:rPr>
          <w:rFonts w:asciiTheme="majorHAnsi" w:hAnsiTheme="majorHAnsi" w:cstheme="majorHAnsi"/>
          <w:i/>
          <w:color w:val="FF0000"/>
          <w:szCs w:val="21"/>
        </w:rPr>
        <w:t>f</w:t>
      </w:r>
      <w:r w:rsidR="004A5F58" w:rsidRPr="001166EF">
        <w:rPr>
          <w:rFonts w:asciiTheme="majorHAnsi" w:hAnsiTheme="minorEastAsia" w:cstheme="majorHAnsi"/>
          <w:color w:val="FF0000"/>
          <w:szCs w:val="21"/>
          <w:vertAlign w:val="subscript"/>
        </w:rPr>
        <w:t>总</w:t>
      </w:r>
      <w:r w:rsidR="00716072">
        <w:rPr>
          <w:rFonts w:asciiTheme="majorHAnsi" w:hAnsiTheme="majorHAnsi" w:cstheme="majorHAnsi"/>
          <w:color w:val="FF0000"/>
          <w:szCs w:val="21"/>
        </w:rPr>
        <w:t>＝</w:t>
      </w:r>
      <w:r w:rsidR="004A5F58" w:rsidRPr="001166EF">
        <w:rPr>
          <w:rFonts w:asciiTheme="majorHAnsi" w:hAnsiTheme="majorHAnsi" w:cstheme="majorHAnsi"/>
          <w:color w:val="FF0000"/>
          <w:szCs w:val="21"/>
        </w:rPr>
        <w:t>6N</w:t>
      </w:r>
    </w:p>
    <w:p w:rsidR="004A5F58" w:rsidRPr="001166EF" w:rsidRDefault="004A5F5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一物块</w:t>
      </w:r>
      <w:r w:rsidRPr="001166EF">
        <w:rPr>
          <w:rFonts w:asciiTheme="majorHAnsi" w:hAnsiTheme="majorHAnsi" w:cstheme="majorHAnsi"/>
          <w:color w:val="FF0000"/>
          <w:szCs w:val="21"/>
        </w:rPr>
        <w:t>1</w:t>
      </w:r>
      <w:r w:rsidRPr="001166EF">
        <w:rPr>
          <w:rFonts w:asciiTheme="majorHAnsi" w:hAnsiTheme="minorEastAsia" w:cstheme="majorHAnsi"/>
          <w:color w:val="FF0000"/>
          <w:szCs w:val="21"/>
        </w:rPr>
        <w:t>为研究对象，其受到如图所示，在竖直方向上，受到重力</w:t>
      </w:r>
      <w:r w:rsidRPr="001166EF">
        <w:rPr>
          <w:rFonts w:asciiTheme="majorHAnsi" w:hAnsiTheme="majorHAnsi" w:cstheme="majorHAnsi"/>
          <w:i/>
          <w:color w:val="FF0000"/>
          <w:szCs w:val="21"/>
        </w:rPr>
        <w:t>G</w:t>
      </w:r>
      <w:r w:rsidRPr="001166EF">
        <w:rPr>
          <w:rFonts w:asciiTheme="majorHAnsi" w:hAnsiTheme="minorEastAsia" w:cstheme="majorHAnsi"/>
          <w:color w:val="FF0000"/>
          <w:szCs w:val="21"/>
        </w:rPr>
        <w:t>与水平面的支持力</w:t>
      </w:r>
      <w:r w:rsidRPr="001166EF">
        <w:rPr>
          <w:rFonts w:asciiTheme="majorHAnsi" w:hAnsiTheme="majorHAnsi" w:cstheme="majorHAnsi"/>
          <w:i/>
          <w:color w:val="FF0000"/>
          <w:szCs w:val="21"/>
        </w:rPr>
        <w:t>N</w:t>
      </w:r>
      <w:r w:rsidRPr="001166EF">
        <w:rPr>
          <w:rFonts w:asciiTheme="majorHAnsi" w:hAnsiTheme="minorEastAsia" w:cstheme="majorHAnsi"/>
          <w:color w:val="FF0000"/>
          <w:szCs w:val="21"/>
        </w:rPr>
        <w:t>是一对平衡力。水平方向上受到的水平推力作用，物块</w:t>
      </w:r>
      <w:r w:rsidRPr="001166EF">
        <w:rPr>
          <w:rFonts w:asciiTheme="majorHAnsi" w:hAnsiTheme="majorHAnsi" w:cstheme="majorHAnsi"/>
          <w:color w:val="FF0000"/>
          <w:szCs w:val="21"/>
        </w:rPr>
        <w:t>1</w:t>
      </w:r>
      <w:r w:rsidRPr="001166EF">
        <w:rPr>
          <w:rFonts w:asciiTheme="majorHAnsi" w:hAnsiTheme="minorEastAsia" w:cstheme="majorHAnsi"/>
          <w:color w:val="FF0000"/>
          <w:szCs w:val="21"/>
        </w:rPr>
        <w:t>有向右的运动趋势，由于</w:t>
      </w:r>
      <w:r w:rsidRPr="001166EF">
        <w:rPr>
          <w:rFonts w:asciiTheme="majorHAnsi" w:hAnsiTheme="majorHAnsi" w:cstheme="majorHAnsi"/>
          <w:i/>
          <w:color w:val="FF0000"/>
          <w:szCs w:val="21"/>
        </w:rPr>
        <w:t>F</w:t>
      </w:r>
      <w:r w:rsidR="00716072">
        <w:rPr>
          <w:rFonts w:asciiTheme="majorHAnsi" w:hAnsiTheme="majorHAnsi" w:cstheme="majorHAnsi"/>
          <w:i/>
          <w:color w:val="FF0000"/>
          <w:szCs w:val="21"/>
        </w:rPr>
        <w:t>＝</w:t>
      </w:r>
      <w:r w:rsidRPr="001166EF">
        <w:rPr>
          <w:rFonts w:asciiTheme="majorHAnsi" w:hAnsiTheme="majorHAnsi" w:cstheme="majorHAnsi"/>
          <w:color w:val="FF0000"/>
          <w:szCs w:val="21"/>
        </w:rPr>
        <w:t>6N&gt;</w:t>
      </w:r>
      <w:r w:rsidRPr="001166EF">
        <w:rPr>
          <w:rFonts w:asciiTheme="majorHAnsi" w:hAnsiTheme="majorHAnsi" w:cstheme="majorHAnsi"/>
          <w:i/>
          <w:color w:val="FF0000"/>
          <w:szCs w:val="21"/>
        </w:rPr>
        <w:t>F</w:t>
      </w:r>
      <w:r w:rsidRPr="001166EF">
        <w:rPr>
          <w:rFonts w:asciiTheme="majorHAnsi" w:hAnsiTheme="majorHAnsi" w:cstheme="majorHAnsi"/>
          <w:color w:val="FF0000"/>
          <w:szCs w:val="21"/>
          <w:vertAlign w:val="subscript"/>
        </w:rPr>
        <w:t>1</w:t>
      </w:r>
      <w:r w:rsidRPr="001166EF">
        <w:rPr>
          <w:rFonts w:asciiTheme="majorHAnsi" w:hAnsiTheme="majorHAnsi" w:cstheme="majorHAnsi"/>
          <w:i/>
          <w:color w:val="FF0000"/>
          <w:szCs w:val="21"/>
          <w:vertAlign w:val="subscript"/>
        </w:rPr>
        <w:t>max</w:t>
      </w:r>
      <w:r w:rsidR="00716072">
        <w:rPr>
          <w:rFonts w:asciiTheme="majorHAnsi" w:hAnsiTheme="majorHAnsi" w:cstheme="majorHAnsi"/>
          <w:color w:val="FF0000"/>
          <w:szCs w:val="21"/>
        </w:rPr>
        <w:t>＝</w:t>
      </w:r>
      <w:r w:rsidRPr="001166EF">
        <w:rPr>
          <w:rFonts w:asciiTheme="majorHAnsi" w:hAnsiTheme="majorHAnsi" w:cstheme="majorHAnsi"/>
          <w:color w:val="FF0000"/>
          <w:szCs w:val="21"/>
        </w:rPr>
        <w:t>1.4N</w:t>
      </w:r>
      <w:r w:rsidRPr="001166EF">
        <w:rPr>
          <w:rFonts w:asciiTheme="majorHAnsi" w:hAnsiTheme="minorEastAsia" w:cstheme="majorHAnsi"/>
          <w:color w:val="FF0000"/>
          <w:szCs w:val="21"/>
        </w:rPr>
        <w:t>，物块</w:t>
      </w:r>
      <w:r w:rsidRPr="001166EF">
        <w:rPr>
          <w:rFonts w:asciiTheme="majorHAnsi" w:hAnsiTheme="majorHAnsi" w:cstheme="majorHAnsi"/>
          <w:color w:val="FF0000"/>
          <w:szCs w:val="21"/>
        </w:rPr>
        <w:lastRenderedPageBreak/>
        <w:t>1</w:t>
      </w:r>
      <w:r w:rsidRPr="001166EF">
        <w:rPr>
          <w:rFonts w:asciiTheme="majorHAnsi" w:hAnsiTheme="minorEastAsia" w:cstheme="majorHAnsi"/>
          <w:color w:val="FF0000"/>
          <w:szCs w:val="21"/>
        </w:rPr>
        <w:t>挤压物体</w:t>
      </w:r>
      <w:r w:rsidRPr="001166EF">
        <w:rPr>
          <w:rFonts w:asciiTheme="majorHAnsi" w:hAnsiTheme="majorHAnsi" w:cstheme="majorHAnsi"/>
          <w:color w:val="FF0000"/>
          <w:szCs w:val="21"/>
        </w:rPr>
        <w:t>2</w:t>
      </w:r>
      <w:r w:rsidRPr="001166EF">
        <w:rPr>
          <w:rFonts w:asciiTheme="majorHAnsi" w:hAnsiTheme="minorEastAsia" w:cstheme="majorHAnsi"/>
          <w:color w:val="FF0000"/>
          <w:szCs w:val="21"/>
        </w:rPr>
        <w:t>，物块</w:t>
      </w:r>
      <w:r w:rsidRPr="001166EF">
        <w:rPr>
          <w:rFonts w:asciiTheme="majorHAnsi" w:hAnsiTheme="majorHAnsi" w:cstheme="majorHAnsi"/>
          <w:color w:val="FF0000"/>
          <w:szCs w:val="21"/>
        </w:rPr>
        <w:t>1</w:t>
      </w:r>
      <w:r w:rsidRPr="001166EF">
        <w:rPr>
          <w:rFonts w:asciiTheme="majorHAnsi" w:hAnsiTheme="minorEastAsia" w:cstheme="majorHAnsi"/>
          <w:color w:val="FF0000"/>
          <w:szCs w:val="21"/>
        </w:rPr>
        <w:t>与</w:t>
      </w:r>
      <w:r w:rsidR="000D19DE" w:rsidRPr="001166EF">
        <w:rPr>
          <w:rFonts w:asciiTheme="majorHAnsi" w:hAnsiTheme="majorHAnsi" w:cstheme="majorHAnsi"/>
          <w:color w:val="FF0000"/>
          <w:szCs w:val="21"/>
        </w:rPr>
        <w:t>2</w:t>
      </w:r>
      <w:r w:rsidR="000D19DE" w:rsidRPr="001166EF">
        <w:rPr>
          <w:rFonts w:asciiTheme="majorHAnsi" w:hAnsiTheme="minorEastAsia" w:cstheme="majorHAnsi"/>
          <w:color w:val="FF0000"/>
          <w:szCs w:val="21"/>
        </w:rPr>
        <w:t>之间有弹力</w:t>
      </w:r>
      <w:r w:rsidR="000D19DE" w:rsidRPr="001166EF">
        <w:rPr>
          <w:rFonts w:asciiTheme="majorHAnsi" w:hAnsiTheme="majorHAnsi" w:cstheme="majorHAnsi"/>
          <w:i/>
          <w:color w:val="FF0000"/>
          <w:szCs w:val="21"/>
        </w:rPr>
        <w:t>F</w:t>
      </w:r>
      <w:r w:rsidR="000D19DE" w:rsidRPr="001166EF">
        <w:rPr>
          <w:rFonts w:asciiTheme="majorHAnsi" w:hAnsiTheme="majorHAnsi" w:cstheme="majorHAnsi"/>
          <w:color w:val="FF0000"/>
          <w:szCs w:val="21"/>
          <w:vertAlign w:val="subscript"/>
        </w:rPr>
        <w:t>21</w:t>
      </w:r>
      <w:r w:rsidR="000D19DE" w:rsidRPr="001166EF">
        <w:rPr>
          <w:rFonts w:asciiTheme="majorHAnsi" w:hAnsiTheme="minorEastAsia" w:cstheme="majorHAnsi"/>
          <w:color w:val="FF0000"/>
          <w:szCs w:val="21"/>
        </w:rPr>
        <w:t>，由图和物块</w:t>
      </w:r>
      <w:r w:rsidR="000D19DE" w:rsidRPr="001166EF">
        <w:rPr>
          <w:rFonts w:asciiTheme="majorHAnsi" w:hAnsiTheme="majorHAnsi" w:cstheme="majorHAnsi"/>
          <w:color w:val="FF0000"/>
          <w:szCs w:val="21"/>
        </w:rPr>
        <w:t>1</w:t>
      </w:r>
      <w:r w:rsidR="000D19DE" w:rsidRPr="001166EF">
        <w:rPr>
          <w:rFonts w:asciiTheme="majorHAnsi" w:hAnsiTheme="minorEastAsia" w:cstheme="majorHAnsi"/>
          <w:color w:val="FF0000"/>
          <w:szCs w:val="21"/>
        </w:rPr>
        <w:t>的平衡条件可知</w:t>
      </w:r>
      <w:r w:rsidR="000D19DE" w:rsidRPr="001166EF">
        <w:rPr>
          <w:rFonts w:asciiTheme="majorHAnsi" w:hAnsiTheme="majorHAnsi" w:cstheme="majorHAnsi"/>
          <w:i/>
          <w:color w:val="FF0000"/>
          <w:szCs w:val="21"/>
        </w:rPr>
        <w:t>F</w:t>
      </w:r>
      <w:r w:rsidR="000D19DE" w:rsidRPr="001166EF">
        <w:rPr>
          <w:rFonts w:asciiTheme="majorHAnsi" w:hAnsiTheme="majorHAnsi" w:cstheme="majorHAnsi"/>
          <w:color w:val="FF0000"/>
          <w:szCs w:val="21"/>
          <w:vertAlign w:val="subscript"/>
        </w:rPr>
        <w:t>21</w:t>
      </w:r>
      <w:r w:rsidR="00716072">
        <w:rPr>
          <w:rFonts w:asciiTheme="majorHAnsi" w:hAnsiTheme="majorHAnsi" w:cstheme="majorHAnsi"/>
          <w:color w:val="FF0000"/>
          <w:szCs w:val="21"/>
        </w:rPr>
        <w:t>＝</w:t>
      </w:r>
      <w:r w:rsidR="000D19DE"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000D19DE" w:rsidRPr="001166EF">
        <w:rPr>
          <w:rFonts w:asciiTheme="majorHAnsi" w:hAnsiTheme="majorHAnsi" w:cstheme="majorHAnsi"/>
          <w:i/>
          <w:color w:val="FF0000"/>
          <w:szCs w:val="21"/>
        </w:rPr>
        <w:t>F</w:t>
      </w:r>
      <w:r w:rsidR="000D19DE" w:rsidRPr="001166EF">
        <w:rPr>
          <w:rFonts w:asciiTheme="majorHAnsi" w:hAnsiTheme="majorHAnsi" w:cstheme="majorHAnsi"/>
          <w:color w:val="FF0000"/>
          <w:szCs w:val="21"/>
          <w:vertAlign w:val="subscript"/>
        </w:rPr>
        <w:t>1max</w:t>
      </w:r>
      <w:r w:rsidR="00716072">
        <w:rPr>
          <w:rFonts w:asciiTheme="majorHAnsi" w:hAnsiTheme="majorHAnsi" w:cstheme="majorHAnsi"/>
          <w:color w:val="FF0000"/>
          <w:szCs w:val="21"/>
        </w:rPr>
        <w:t>＝</w:t>
      </w:r>
      <w:r w:rsidR="000D19DE" w:rsidRPr="001166EF">
        <w:rPr>
          <w:rFonts w:asciiTheme="majorHAnsi" w:hAnsiTheme="majorHAnsi" w:cstheme="majorHAnsi"/>
          <w:color w:val="FF0000"/>
          <w:szCs w:val="21"/>
        </w:rPr>
        <w:t>4.6N</w:t>
      </w:r>
      <w:r w:rsidR="000D19DE" w:rsidRPr="001166EF">
        <w:rPr>
          <w:rFonts w:asciiTheme="majorHAnsi" w:hAnsiTheme="minorEastAsia" w:cstheme="majorHAnsi"/>
          <w:color w:val="FF0000"/>
          <w:szCs w:val="21"/>
        </w:rPr>
        <w:t>，所以，物块</w:t>
      </w:r>
      <w:r w:rsidR="000D19DE" w:rsidRPr="001166EF">
        <w:rPr>
          <w:rFonts w:asciiTheme="majorHAnsi" w:hAnsiTheme="majorHAnsi" w:cstheme="majorHAnsi"/>
          <w:color w:val="FF0000"/>
          <w:szCs w:val="21"/>
        </w:rPr>
        <w:t>1</w:t>
      </w:r>
      <w:r w:rsidR="000D19DE" w:rsidRPr="001166EF">
        <w:rPr>
          <w:rFonts w:asciiTheme="majorHAnsi" w:hAnsiTheme="minorEastAsia" w:cstheme="majorHAnsi"/>
          <w:color w:val="FF0000"/>
          <w:szCs w:val="21"/>
        </w:rPr>
        <w:t>受到</w:t>
      </w:r>
      <w:r w:rsidR="000D19DE" w:rsidRPr="001166EF">
        <w:rPr>
          <w:rFonts w:asciiTheme="majorHAnsi" w:hAnsiTheme="majorHAnsi" w:cstheme="majorHAnsi"/>
          <w:color w:val="FF0000"/>
          <w:szCs w:val="21"/>
        </w:rPr>
        <w:t>5</w:t>
      </w:r>
      <w:r w:rsidR="000D19DE" w:rsidRPr="001166EF">
        <w:rPr>
          <w:rFonts w:asciiTheme="majorHAnsi" w:hAnsiTheme="minorEastAsia" w:cstheme="majorHAnsi"/>
          <w:color w:val="FF0000"/>
          <w:szCs w:val="21"/>
        </w:rPr>
        <w:t>个力的作用</w:t>
      </w:r>
      <w:r w:rsidR="00572813" w:rsidRPr="001166EF">
        <w:rPr>
          <w:rFonts w:asciiTheme="majorHAnsi" w:hAnsiTheme="minorEastAsia" w:cstheme="majorHAnsi"/>
          <w:color w:val="FF0000"/>
          <w:szCs w:val="21"/>
        </w:rPr>
        <w:t>。物系中受到摩擦力的物块有</w:t>
      </w:r>
      <w:r w:rsidR="00572813" w:rsidRPr="001166EF">
        <w:rPr>
          <w:rFonts w:asciiTheme="majorHAnsi" w:hAnsiTheme="majorHAnsi" w:cstheme="majorHAnsi"/>
          <w:color w:val="FF0000"/>
          <w:position w:val="-26"/>
          <w:szCs w:val="21"/>
        </w:rPr>
        <w:object w:dxaOrig="1800" w:dyaOrig="600">
          <v:shape id="_x0000_i1039" type="#_x0000_t75" style="width:90pt;height:30pt" o:ole="">
            <v:imagedata r:id="rId71" o:title=""/>
          </v:shape>
          <o:OLEObject Type="Embed" ProgID="Equation.DSMT4" ShapeID="_x0000_i1039" DrawAspect="Content" ObjectID="_1536743201" r:id="rId72"/>
        </w:object>
      </w:r>
      <w:r w:rsidR="00572813" w:rsidRPr="001166EF">
        <w:rPr>
          <w:rFonts w:asciiTheme="majorHAnsi" w:hAnsiTheme="minorEastAsia" w:cstheme="majorHAnsi"/>
          <w:color w:val="FF0000"/>
          <w:szCs w:val="21"/>
        </w:rPr>
        <w:t>，只要</w:t>
      </w:r>
      <w:r w:rsidR="00572813" w:rsidRPr="001166EF">
        <w:rPr>
          <w:rFonts w:asciiTheme="majorHAnsi" w:hAnsiTheme="majorHAnsi" w:cstheme="majorHAnsi"/>
          <w:i/>
          <w:color w:val="FF0000"/>
          <w:szCs w:val="21"/>
        </w:rPr>
        <w:t>n</w:t>
      </w:r>
      <w:r w:rsidR="00572813" w:rsidRPr="001166EF">
        <w:rPr>
          <w:rFonts w:asciiTheme="majorHAnsi" w:hAnsiTheme="majorHAnsi" w:cstheme="majorHAnsi"/>
          <w:color w:val="FF0000"/>
          <w:szCs w:val="21"/>
        </w:rPr>
        <w:t>&gt;4</w:t>
      </w:r>
      <w:r w:rsidR="00572813" w:rsidRPr="001166EF">
        <w:rPr>
          <w:rFonts w:asciiTheme="majorHAnsi" w:hAnsiTheme="minorEastAsia" w:cstheme="majorHAnsi"/>
          <w:color w:val="FF0000"/>
          <w:szCs w:val="21"/>
        </w:rPr>
        <w:t>，即</w:t>
      </w:r>
      <w:r w:rsidR="00572813" w:rsidRPr="001166EF">
        <w:rPr>
          <w:rFonts w:asciiTheme="majorHAnsi" w:hAnsiTheme="majorHAnsi" w:cstheme="majorHAnsi"/>
          <w:i/>
          <w:color w:val="FF0000"/>
          <w:szCs w:val="21"/>
        </w:rPr>
        <w:t>n</w:t>
      </w:r>
      <w:r w:rsidR="00716072">
        <w:rPr>
          <w:rFonts w:asciiTheme="majorHAnsi" w:hAnsiTheme="majorHAnsi" w:cstheme="majorHAnsi"/>
          <w:color w:val="FF0000"/>
          <w:szCs w:val="21"/>
        </w:rPr>
        <w:t>＝</w:t>
      </w:r>
      <w:r w:rsidR="00572813" w:rsidRPr="001166EF">
        <w:rPr>
          <w:rFonts w:asciiTheme="majorHAnsi" w:hAnsiTheme="majorHAnsi" w:cstheme="majorHAnsi"/>
          <w:color w:val="FF0000"/>
          <w:szCs w:val="21"/>
        </w:rPr>
        <w:t>5</w:t>
      </w:r>
      <w:r w:rsidR="00572813" w:rsidRPr="001166EF">
        <w:rPr>
          <w:rFonts w:asciiTheme="majorHAnsi" w:hAnsiTheme="minorEastAsia" w:cstheme="majorHAnsi"/>
          <w:color w:val="FF0000"/>
          <w:szCs w:val="21"/>
        </w:rPr>
        <w:t>。</w:t>
      </w:r>
    </w:p>
    <w:p w:rsidR="00937F61" w:rsidRPr="001166EF" w:rsidRDefault="00C4773D" w:rsidP="001166EF">
      <w:pPr>
        <w:adjustRightInd w:val="0"/>
        <w:spacing w:line="276" w:lineRule="auto"/>
        <w:ind w:firstLineChars="50" w:firstLine="105"/>
        <w:rPr>
          <w:rFonts w:asciiTheme="majorHAnsi" w:hAnsiTheme="majorHAnsi" w:cstheme="majorHAnsi"/>
          <w:color w:val="FF0000"/>
          <w:szCs w:val="21"/>
        </w:rPr>
      </w:pPr>
      <w:r w:rsidRPr="001166EF">
        <w:rPr>
          <w:rFonts w:asciiTheme="majorHAnsi" w:hAnsiTheme="minorEastAsia" w:cstheme="majorHAnsi"/>
          <w:color w:val="FF0000"/>
          <w:szCs w:val="21"/>
        </w:rPr>
        <w:t>而第</w:t>
      </w:r>
      <w:r w:rsidRPr="001166EF">
        <w:rPr>
          <w:rFonts w:asciiTheme="majorHAnsi" w:hAnsiTheme="majorHAnsi" w:cstheme="majorHAnsi"/>
          <w:color w:val="FF0000"/>
          <w:szCs w:val="21"/>
        </w:rPr>
        <w:t>5</w:t>
      </w:r>
      <w:r w:rsidRPr="001166EF">
        <w:rPr>
          <w:rFonts w:asciiTheme="majorHAnsi" w:hAnsiTheme="minorEastAsia" w:cstheme="majorHAnsi"/>
          <w:color w:val="FF0000"/>
          <w:szCs w:val="21"/>
        </w:rPr>
        <w:t>个物块</w:t>
      </w:r>
      <w:r w:rsidRPr="001166EF">
        <w:rPr>
          <w:rFonts w:asciiTheme="majorHAnsi" w:hAnsiTheme="majorHAnsi" w:cstheme="majorHAnsi"/>
          <w:color w:val="FF0000"/>
          <w:szCs w:val="21"/>
        </w:rPr>
        <w:t>6</w:t>
      </w:r>
      <w:r w:rsidRPr="001166EF">
        <w:rPr>
          <w:rFonts w:asciiTheme="majorHAnsi" w:hAnsiTheme="minorEastAsia" w:cstheme="majorHAnsi"/>
          <w:color w:val="FF0000"/>
          <w:szCs w:val="21"/>
        </w:rPr>
        <w:t>之间没有挤压，也就没有弹力，物块</w:t>
      </w:r>
      <w:r w:rsidRPr="001166EF">
        <w:rPr>
          <w:rFonts w:asciiTheme="majorHAnsi" w:hAnsiTheme="majorHAnsi" w:cstheme="majorHAnsi"/>
          <w:color w:val="FF0000"/>
          <w:szCs w:val="21"/>
        </w:rPr>
        <w:t>6</w:t>
      </w:r>
      <w:r w:rsidRPr="001166EF">
        <w:rPr>
          <w:rFonts w:asciiTheme="majorHAnsi" w:hAnsiTheme="minorEastAsia" w:cstheme="majorHAnsi"/>
          <w:color w:val="FF0000"/>
          <w:szCs w:val="21"/>
        </w:rPr>
        <w:t>水平方向不受力，只受</w:t>
      </w:r>
      <w:r w:rsidR="009B493D" w:rsidRPr="001166EF">
        <w:rPr>
          <w:rFonts w:asciiTheme="majorHAnsi" w:hAnsiTheme="minorEastAsia" w:cstheme="majorHAnsi"/>
          <w:color w:val="FF0000"/>
          <w:szCs w:val="21"/>
        </w:rPr>
        <w:t>到竖直方向的重力和水平面的支持力。而物块</w:t>
      </w:r>
      <w:r w:rsidR="009B493D" w:rsidRPr="001166EF">
        <w:rPr>
          <w:rFonts w:asciiTheme="majorHAnsi" w:hAnsiTheme="majorHAnsi" w:cstheme="majorHAnsi"/>
          <w:color w:val="FF0000"/>
          <w:szCs w:val="21"/>
        </w:rPr>
        <w:t>5</w:t>
      </w:r>
      <w:r w:rsidR="009B493D" w:rsidRPr="001166EF">
        <w:rPr>
          <w:rFonts w:asciiTheme="majorHAnsi" w:hAnsiTheme="minorEastAsia" w:cstheme="majorHAnsi"/>
          <w:color w:val="FF0000"/>
          <w:szCs w:val="21"/>
        </w:rPr>
        <w:t>受到物块</w:t>
      </w:r>
      <w:r w:rsidR="009B493D" w:rsidRPr="001166EF">
        <w:rPr>
          <w:rFonts w:asciiTheme="majorHAnsi" w:hAnsiTheme="majorHAnsi" w:cstheme="majorHAnsi"/>
          <w:color w:val="FF0000"/>
          <w:szCs w:val="21"/>
        </w:rPr>
        <w:t>4</w:t>
      </w:r>
      <w:r w:rsidR="009B493D" w:rsidRPr="001166EF">
        <w:rPr>
          <w:rFonts w:asciiTheme="majorHAnsi" w:hAnsiTheme="minorEastAsia" w:cstheme="majorHAnsi"/>
          <w:color w:val="FF0000"/>
          <w:szCs w:val="21"/>
        </w:rPr>
        <w:t>对它的弹力和水平面对她的静摩擦力平衡，物块</w:t>
      </w:r>
      <w:r w:rsidR="009B493D" w:rsidRPr="001166EF">
        <w:rPr>
          <w:rFonts w:asciiTheme="majorHAnsi" w:hAnsiTheme="majorHAnsi" w:cstheme="majorHAnsi"/>
          <w:color w:val="FF0000"/>
          <w:szCs w:val="21"/>
        </w:rPr>
        <w:t>5</w:t>
      </w:r>
      <w:r w:rsidR="009B493D" w:rsidRPr="001166EF">
        <w:rPr>
          <w:rFonts w:asciiTheme="majorHAnsi" w:hAnsiTheme="minorEastAsia" w:cstheme="majorHAnsi"/>
          <w:color w:val="FF0000"/>
          <w:szCs w:val="21"/>
        </w:rPr>
        <w:t>在竖直方向受到</w:t>
      </w:r>
      <w:r w:rsidR="009B493D" w:rsidRPr="001166EF">
        <w:rPr>
          <w:rFonts w:asciiTheme="majorHAnsi" w:hAnsiTheme="majorHAnsi" w:cstheme="majorHAnsi"/>
          <w:color w:val="FF0000"/>
          <w:szCs w:val="21"/>
        </w:rPr>
        <w:t>2</w:t>
      </w:r>
      <w:r w:rsidR="009B493D" w:rsidRPr="001166EF">
        <w:rPr>
          <w:rFonts w:asciiTheme="majorHAnsi" w:hAnsiTheme="minorEastAsia" w:cstheme="majorHAnsi"/>
          <w:color w:val="FF0000"/>
          <w:szCs w:val="21"/>
        </w:rPr>
        <w:t>个力，物块</w:t>
      </w:r>
      <w:r w:rsidR="009B493D" w:rsidRPr="001166EF">
        <w:rPr>
          <w:rFonts w:asciiTheme="majorHAnsi" w:hAnsiTheme="majorHAnsi" w:cstheme="majorHAnsi"/>
          <w:color w:val="FF0000"/>
          <w:szCs w:val="21"/>
        </w:rPr>
        <w:t>5</w:t>
      </w:r>
      <w:r w:rsidR="009B493D" w:rsidRPr="001166EF">
        <w:rPr>
          <w:rFonts w:asciiTheme="majorHAnsi" w:hAnsiTheme="minorEastAsia" w:cstheme="majorHAnsi"/>
          <w:color w:val="FF0000"/>
          <w:szCs w:val="21"/>
        </w:rPr>
        <w:t>受到</w:t>
      </w:r>
      <w:r w:rsidR="009B493D" w:rsidRPr="001166EF">
        <w:rPr>
          <w:rFonts w:asciiTheme="majorHAnsi" w:hAnsiTheme="majorHAnsi" w:cstheme="majorHAnsi"/>
          <w:color w:val="FF0000"/>
          <w:szCs w:val="21"/>
        </w:rPr>
        <w:t>4</w:t>
      </w:r>
      <w:r w:rsidR="009B493D" w:rsidRPr="001166EF">
        <w:rPr>
          <w:rFonts w:asciiTheme="majorHAnsi" w:hAnsiTheme="minorEastAsia" w:cstheme="majorHAnsi"/>
          <w:color w:val="FF0000"/>
          <w:szCs w:val="21"/>
        </w:rPr>
        <w:t>个力的作用</w:t>
      </w:r>
    </w:p>
    <w:p w:rsidR="009B493D" w:rsidRPr="001166EF" w:rsidRDefault="00422F7A" w:rsidP="001166EF">
      <w:pPr>
        <w:adjustRightInd w:val="0"/>
        <w:spacing w:line="276" w:lineRule="auto"/>
        <w:ind w:firstLineChars="50" w:firstLine="105"/>
        <w:rPr>
          <w:rFonts w:asciiTheme="majorHAnsi" w:hAnsiTheme="majorHAnsi" w:cstheme="majorHAnsi"/>
          <w:color w:val="FF0000"/>
          <w:szCs w:val="21"/>
        </w:rPr>
      </w:pPr>
      <w:r w:rsidRPr="001166EF">
        <w:rPr>
          <w:rFonts w:asciiTheme="majorHAnsi" w:hAnsiTheme="majorHAnsi" w:cstheme="majorHAnsi"/>
          <w:noProof/>
          <w:szCs w:val="21"/>
        </w:rPr>
        <w:drawing>
          <wp:anchor distT="0" distB="0" distL="114300" distR="114300" simplePos="0" relativeHeight="251665408" behindDoc="0" locked="0" layoutInCell="1" allowOverlap="1">
            <wp:simplePos x="0" y="0"/>
            <wp:positionH relativeFrom="column">
              <wp:posOffset>4262120</wp:posOffset>
            </wp:positionH>
            <wp:positionV relativeFrom="paragraph">
              <wp:posOffset>328295</wp:posOffset>
            </wp:positionV>
            <wp:extent cx="971550" cy="1028700"/>
            <wp:effectExtent l="1905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71550" cy="1028700"/>
                    </a:xfrm>
                    <a:prstGeom prst="rect">
                      <a:avLst/>
                    </a:prstGeom>
                  </pic:spPr>
                </pic:pic>
              </a:graphicData>
            </a:graphic>
          </wp:anchor>
        </w:drawing>
      </w:r>
      <w:r w:rsidR="009B493D" w:rsidRPr="001166EF">
        <w:rPr>
          <w:rFonts w:asciiTheme="majorHAnsi" w:hAnsiTheme="majorHAnsi" w:cstheme="majorHAnsi"/>
          <w:color w:val="FF0000"/>
          <w:szCs w:val="21"/>
        </w:rPr>
        <w:t>1</w:t>
      </w:r>
      <w:r w:rsidR="00716072">
        <w:rPr>
          <w:rFonts w:asciiTheme="majorHAnsi" w:hAnsiTheme="majorHAnsi" w:cstheme="majorHAnsi"/>
          <w:color w:val="FF0000"/>
          <w:szCs w:val="21"/>
        </w:rPr>
        <w:t>－</w:t>
      </w:r>
      <w:r w:rsidR="009B493D" w:rsidRPr="001166EF">
        <w:rPr>
          <w:rFonts w:asciiTheme="majorHAnsi" w:hAnsiTheme="majorHAnsi" w:cstheme="majorHAnsi"/>
          <w:color w:val="FF0000"/>
          <w:szCs w:val="21"/>
        </w:rPr>
        <w:t>4</w:t>
      </w:r>
      <w:r w:rsidR="009B493D" w:rsidRPr="001166EF">
        <w:rPr>
          <w:rFonts w:asciiTheme="majorHAnsi" w:hAnsiTheme="minorEastAsia" w:cstheme="majorHAnsi"/>
          <w:color w:val="FF0000"/>
          <w:szCs w:val="21"/>
        </w:rPr>
        <w:t>号物块受到的静摩擦力均为最大静摩擦力均为最大静摩擦力，物块</w:t>
      </w:r>
      <w:r w:rsidR="009B493D" w:rsidRPr="001166EF">
        <w:rPr>
          <w:rFonts w:asciiTheme="majorHAnsi" w:hAnsiTheme="majorHAnsi" w:cstheme="majorHAnsi"/>
          <w:color w:val="FF0000"/>
          <w:szCs w:val="21"/>
        </w:rPr>
        <w:t>5</w:t>
      </w:r>
      <w:r w:rsidR="009B493D" w:rsidRPr="001166EF">
        <w:rPr>
          <w:rFonts w:asciiTheme="majorHAnsi" w:hAnsiTheme="minorEastAsia" w:cstheme="majorHAnsi"/>
          <w:color w:val="FF0000"/>
          <w:szCs w:val="21"/>
        </w:rPr>
        <w:t>受到的静摩擦力为</w:t>
      </w:r>
      <w:r w:rsidR="009B493D" w:rsidRPr="001166EF">
        <w:rPr>
          <w:rFonts w:asciiTheme="majorHAnsi" w:hAnsiTheme="majorHAnsi" w:cstheme="majorHAnsi"/>
          <w:color w:val="FF0000"/>
          <w:szCs w:val="21"/>
        </w:rPr>
        <w:t>0.4N</w:t>
      </w:r>
      <w:r w:rsidR="009B493D" w:rsidRPr="001166EF">
        <w:rPr>
          <w:rFonts w:asciiTheme="majorHAnsi" w:hAnsiTheme="minorEastAsia" w:cstheme="majorHAnsi"/>
          <w:color w:val="FF0000"/>
          <w:szCs w:val="21"/>
        </w:rPr>
        <w:t>，物块</w:t>
      </w:r>
      <w:r w:rsidR="009B493D" w:rsidRPr="001166EF">
        <w:rPr>
          <w:rFonts w:asciiTheme="majorHAnsi" w:hAnsiTheme="majorHAnsi" w:cstheme="majorHAnsi"/>
          <w:color w:val="FF0000"/>
          <w:szCs w:val="21"/>
        </w:rPr>
        <w:t>6</w:t>
      </w:r>
      <w:r w:rsidR="009B493D" w:rsidRPr="001166EF">
        <w:rPr>
          <w:rFonts w:asciiTheme="majorHAnsi" w:hAnsiTheme="minorEastAsia" w:cstheme="majorHAnsi"/>
          <w:color w:val="FF0000"/>
          <w:szCs w:val="21"/>
        </w:rPr>
        <w:t>不受</w:t>
      </w:r>
      <w:r w:rsidR="00F33949" w:rsidRPr="001166EF">
        <w:rPr>
          <w:rFonts w:asciiTheme="majorHAnsi" w:hAnsiTheme="minorEastAsia" w:cstheme="majorHAnsi"/>
          <w:color w:val="FF0000"/>
          <w:szCs w:val="21"/>
        </w:rPr>
        <w:t>摩擦力</w:t>
      </w:r>
    </w:p>
    <w:p w:rsidR="00572813" w:rsidRPr="001166EF" w:rsidRDefault="00572813" w:rsidP="001166EF">
      <w:pPr>
        <w:adjustRightInd w:val="0"/>
        <w:spacing w:line="276" w:lineRule="auto"/>
        <w:ind w:firstLineChars="50" w:firstLine="105"/>
        <w:rPr>
          <w:rFonts w:asciiTheme="majorHAnsi" w:hAnsiTheme="majorHAnsi" w:cstheme="majorHAnsi"/>
          <w:szCs w:val="21"/>
        </w:rPr>
      </w:pPr>
    </w:p>
    <w:p w:rsidR="00572813" w:rsidRPr="001166EF" w:rsidRDefault="00572813" w:rsidP="001166EF">
      <w:pPr>
        <w:adjustRightInd w:val="0"/>
        <w:spacing w:line="276" w:lineRule="auto"/>
        <w:ind w:firstLineChars="50" w:firstLine="105"/>
        <w:rPr>
          <w:rFonts w:asciiTheme="majorHAnsi" w:hAnsiTheme="majorHAnsi" w:cstheme="majorHAnsi"/>
          <w:szCs w:val="21"/>
        </w:rPr>
      </w:pPr>
    </w:p>
    <w:p w:rsidR="00572813" w:rsidRPr="001166EF" w:rsidRDefault="00572813" w:rsidP="001166EF">
      <w:pPr>
        <w:adjustRightInd w:val="0"/>
        <w:spacing w:line="276" w:lineRule="auto"/>
        <w:ind w:firstLineChars="50" w:firstLine="105"/>
        <w:rPr>
          <w:rFonts w:asciiTheme="majorHAnsi" w:hAnsiTheme="majorHAnsi" w:cstheme="majorHAnsi"/>
          <w:szCs w:val="21"/>
        </w:rPr>
      </w:pPr>
    </w:p>
    <w:p w:rsidR="00572813" w:rsidRPr="001166EF" w:rsidRDefault="00572813" w:rsidP="001166EF">
      <w:pPr>
        <w:adjustRightInd w:val="0"/>
        <w:spacing w:line="276" w:lineRule="auto"/>
        <w:ind w:firstLineChars="50" w:firstLine="105"/>
        <w:rPr>
          <w:rFonts w:asciiTheme="majorHAnsi" w:hAnsiTheme="majorHAnsi" w:cstheme="majorHAnsi"/>
          <w:szCs w:val="21"/>
        </w:rPr>
      </w:pPr>
    </w:p>
    <w:p w:rsidR="00C4773D" w:rsidRPr="001166EF" w:rsidRDefault="00C4773D" w:rsidP="001166EF">
      <w:pPr>
        <w:adjustRightInd w:val="0"/>
        <w:spacing w:line="276" w:lineRule="auto"/>
        <w:rPr>
          <w:rFonts w:asciiTheme="majorHAnsi" w:hAnsiTheme="majorHAnsi" w:cstheme="majorHAnsi"/>
          <w:szCs w:val="21"/>
        </w:rPr>
      </w:pPr>
    </w:p>
    <w:p w:rsidR="00350EDE" w:rsidRPr="001166EF" w:rsidRDefault="007C3A00" w:rsidP="001166EF">
      <w:pPr>
        <w:spacing w:line="276" w:lineRule="auto"/>
        <w:rPr>
          <w:rFonts w:asciiTheme="majorHAnsi" w:hAnsiTheme="majorHAnsi" w:cstheme="majorHAnsi"/>
          <w:szCs w:val="21"/>
        </w:rPr>
      </w:pPr>
      <w:r w:rsidRPr="001166EF">
        <w:rPr>
          <w:rFonts w:asciiTheme="majorHAnsi" w:hAnsiTheme="majorHAnsi" w:cstheme="majorHAnsi"/>
          <w:szCs w:val="21"/>
        </w:rPr>
        <w:t>4</w:t>
      </w:r>
      <w:r w:rsidR="00350EDE" w:rsidRPr="001166EF">
        <w:rPr>
          <w:rFonts w:asciiTheme="majorHAnsi" w:hAnsiTheme="minorEastAsia" w:cstheme="majorHAnsi"/>
          <w:szCs w:val="21"/>
        </w:rPr>
        <w:t>、石拱桥有</w:t>
      </w:r>
      <w:r w:rsidR="00350EDE" w:rsidRPr="001166EF">
        <w:rPr>
          <w:rFonts w:asciiTheme="majorHAnsi" w:hAnsiTheme="majorHAnsi" w:cstheme="majorHAnsi"/>
          <w:szCs w:val="21"/>
        </w:rPr>
        <w:t>9</w:t>
      </w:r>
      <w:r w:rsidR="00350EDE" w:rsidRPr="001166EF">
        <w:rPr>
          <w:rFonts w:asciiTheme="majorHAnsi" w:hAnsiTheme="minorEastAsia" w:cstheme="majorHAnsi"/>
          <w:szCs w:val="21"/>
        </w:rPr>
        <w:t>块完全相同的对称</w:t>
      </w:r>
      <w:r w:rsidR="000B3F78" w:rsidRPr="001166EF">
        <w:rPr>
          <w:rFonts w:asciiTheme="majorHAnsi" w:hAnsiTheme="minorEastAsia" w:cstheme="majorHAnsi"/>
          <w:szCs w:val="21"/>
        </w:rPr>
        <w:t>楔形石块组成，每块质量都为</w:t>
      </w:r>
      <w:r w:rsidR="000B3F78" w:rsidRPr="001166EF">
        <w:rPr>
          <w:rFonts w:asciiTheme="majorHAnsi" w:hAnsiTheme="majorHAnsi" w:cstheme="majorHAnsi"/>
          <w:i/>
          <w:szCs w:val="21"/>
        </w:rPr>
        <w:t>m</w:t>
      </w:r>
      <w:r w:rsidR="00350EDE" w:rsidRPr="001166EF">
        <w:rPr>
          <w:rFonts w:asciiTheme="majorHAnsi" w:hAnsiTheme="minorEastAsia" w:cstheme="majorHAnsi"/>
          <w:szCs w:val="21"/>
        </w:rPr>
        <w:t>重力加速度为</w:t>
      </w:r>
      <w:r w:rsidR="00350EDE" w:rsidRPr="001166EF">
        <w:rPr>
          <w:rFonts w:asciiTheme="majorHAnsi" w:hAnsiTheme="majorHAnsi" w:cstheme="majorHAnsi"/>
          <w:i/>
          <w:szCs w:val="21"/>
        </w:rPr>
        <w:t>g</w:t>
      </w:r>
      <w:r w:rsidR="00350EDE" w:rsidRPr="001166EF">
        <w:rPr>
          <w:rFonts w:asciiTheme="majorHAnsi" w:hAnsiTheme="minorEastAsia" w:cstheme="majorHAnsi"/>
          <w:szCs w:val="21"/>
        </w:rPr>
        <w:t>，若接触面间的摩擦力忽略不计，则石块</w:t>
      </w:r>
      <w:r w:rsidR="00350EDE" w:rsidRPr="001166EF">
        <w:rPr>
          <w:rFonts w:asciiTheme="majorHAnsi" w:hAnsiTheme="majorHAnsi" w:cstheme="majorHAnsi"/>
          <w:szCs w:val="21"/>
        </w:rPr>
        <w:t>4</w:t>
      </w:r>
      <w:r w:rsidR="00350EDE" w:rsidRPr="001166EF">
        <w:rPr>
          <w:rFonts w:asciiTheme="majorHAnsi" w:hAnsiTheme="minorEastAsia" w:cstheme="majorHAnsi"/>
          <w:szCs w:val="21"/>
        </w:rPr>
        <w:t>对石块</w:t>
      </w:r>
      <w:r w:rsidR="00350EDE" w:rsidRPr="001166EF">
        <w:rPr>
          <w:rFonts w:asciiTheme="majorHAnsi" w:hAnsiTheme="majorHAnsi" w:cstheme="majorHAnsi"/>
          <w:szCs w:val="21"/>
        </w:rPr>
        <w:t>3</w:t>
      </w:r>
      <w:r w:rsidR="00350EDE" w:rsidRPr="001166EF">
        <w:rPr>
          <w:rFonts w:asciiTheme="majorHAnsi" w:hAnsiTheme="minorEastAsia" w:cstheme="majorHAnsi"/>
          <w:szCs w:val="21"/>
        </w:rPr>
        <w:t>的压力的大小为</w:t>
      </w:r>
      <w:r w:rsidR="00350EDE" w:rsidRPr="001166EF">
        <w:rPr>
          <w:rFonts w:asciiTheme="majorHAnsi" w:hAnsiTheme="majorHAnsi" w:cstheme="majorHAnsi"/>
          <w:szCs w:val="21"/>
        </w:rPr>
        <w:tab/>
      </w:r>
      <w:r w:rsidR="00350EDE" w:rsidRPr="001166EF">
        <w:rPr>
          <w:rFonts w:asciiTheme="majorHAnsi" w:hAnsiTheme="minorEastAsia" w:cstheme="majorHAnsi"/>
          <w:szCs w:val="21"/>
        </w:rPr>
        <w:t>（</w:t>
      </w:r>
      <w:r w:rsidR="00350EDE" w:rsidRPr="001166EF">
        <w:rPr>
          <w:rFonts w:asciiTheme="majorHAnsi" w:hAnsiTheme="majorHAnsi" w:cstheme="majorHAnsi"/>
          <w:szCs w:val="21"/>
        </w:rPr>
        <w:tab/>
      </w:r>
      <w:r w:rsidR="00350EDE" w:rsidRPr="001166EF">
        <w:rPr>
          <w:rFonts w:asciiTheme="majorHAnsi" w:hAnsiTheme="majorHAnsi" w:cstheme="majorHAnsi"/>
          <w:szCs w:val="21"/>
        </w:rPr>
        <w:tab/>
      </w:r>
      <w:r w:rsidR="00350EDE" w:rsidRPr="001166EF">
        <w:rPr>
          <w:rFonts w:asciiTheme="majorHAnsi" w:hAnsiTheme="minorEastAsia" w:cstheme="majorHAnsi"/>
          <w:szCs w:val="21"/>
        </w:rPr>
        <w:t>）</w:t>
      </w:r>
    </w:p>
    <w:p w:rsidR="004C05BD" w:rsidRPr="001166EF" w:rsidRDefault="00AF43C6"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64384" behindDoc="0" locked="0" layoutInCell="1" allowOverlap="1">
            <wp:simplePos x="0" y="0"/>
            <wp:positionH relativeFrom="column">
              <wp:posOffset>4090670</wp:posOffset>
            </wp:positionH>
            <wp:positionV relativeFrom="paragraph">
              <wp:posOffset>201930</wp:posOffset>
            </wp:positionV>
            <wp:extent cx="1390650" cy="657225"/>
            <wp:effectExtent l="19050" t="0" r="0" b="0"/>
            <wp:wrapSquare wrapText="bothSides"/>
            <wp:docPr id="15382" name="图片 15382" descr="http://pic2.mofangge.com/upload/papers//20130925/20130925180941042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pic2.mofangge.com/upload/papers//20130925/201309251809410422943.png"/>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0650" cy="657225"/>
                    </a:xfrm>
                    <a:prstGeom prst="rect">
                      <a:avLst/>
                    </a:prstGeom>
                    <a:noFill/>
                    <a:ln>
                      <a:noFill/>
                    </a:ln>
                  </pic:spPr>
                </pic:pic>
              </a:graphicData>
            </a:graphic>
          </wp:anchor>
        </w:drawing>
      </w:r>
      <w:r w:rsidR="00350EDE" w:rsidRPr="001166EF">
        <w:rPr>
          <w:rFonts w:asciiTheme="majorHAnsi" w:hAnsiTheme="majorHAnsi" w:cstheme="majorHAnsi"/>
          <w:szCs w:val="21"/>
        </w:rPr>
        <w:t>A</w:t>
      </w:r>
      <w:r w:rsidR="00716072">
        <w:rPr>
          <w:rFonts w:asciiTheme="majorHAnsi" w:hAnsiTheme="majorHAnsi" w:cstheme="majorHAnsi" w:hint="eastAsia"/>
          <w:szCs w:val="21"/>
        </w:rPr>
        <w:t>．</w:t>
      </w:r>
      <w:r w:rsidR="00350EDE" w:rsidRPr="001166EF">
        <w:rPr>
          <w:rFonts w:asciiTheme="majorHAnsi" w:hAnsiTheme="majorHAnsi" w:cstheme="majorHAnsi"/>
          <w:szCs w:val="21"/>
        </w:rPr>
        <w:t>3</w:t>
      </w:r>
      <w:r w:rsidR="00350EDE" w:rsidRPr="001166EF">
        <w:rPr>
          <w:rFonts w:asciiTheme="majorHAnsi" w:hAnsiTheme="majorHAnsi" w:cstheme="majorHAnsi"/>
          <w:i/>
          <w:szCs w:val="21"/>
        </w:rPr>
        <w:t>mg</w:t>
      </w:r>
      <w:r w:rsidR="00350EDE" w:rsidRPr="001166EF">
        <w:rPr>
          <w:rFonts w:asciiTheme="majorHAnsi" w:hAnsiTheme="majorHAnsi" w:cstheme="majorHAnsi"/>
          <w:i/>
          <w:szCs w:val="21"/>
        </w:rPr>
        <w:tab/>
      </w:r>
      <w:r w:rsidR="00350EDE" w:rsidRPr="001166EF">
        <w:rPr>
          <w:rFonts w:asciiTheme="majorHAnsi" w:hAnsiTheme="majorHAnsi" w:cstheme="majorHAnsi"/>
          <w:szCs w:val="21"/>
        </w:rPr>
        <w:tab/>
      </w:r>
      <w:r w:rsidR="004C05BD" w:rsidRPr="001166EF">
        <w:rPr>
          <w:rFonts w:asciiTheme="majorHAnsi" w:hAnsiTheme="majorHAnsi" w:cstheme="majorHAnsi"/>
          <w:szCs w:val="21"/>
        </w:rPr>
        <w:tab/>
      </w:r>
      <w:r w:rsidR="004C05BD" w:rsidRPr="001166EF">
        <w:rPr>
          <w:rFonts w:asciiTheme="majorHAnsi" w:hAnsiTheme="majorHAnsi" w:cstheme="majorHAnsi"/>
          <w:szCs w:val="21"/>
        </w:rPr>
        <w:tab/>
      </w:r>
      <w:r w:rsidR="004C05BD" w:rsidRPr="001166EF">
        <w:rPr>
          <w:rFonts w:asciiTheme="majorHAnsi" w:hAnsiTheme="majorHAnsi" w:cstheme="majorHAnsi"/>
          <w:szCs w:val="21"/>
        </w:rPr>
        <w:tab/>
      </w:r>
      <w:r w:rsidR="004C05BD" w:rsidRPr="001166EF">
        <w:rPr>
          <w:rFonts w:asciiTheme="majorHAnsi" w:hAnsiTheme="majorHAnsi" w:cstheme="majorHAnsi"/>
          <w:szCs w:val="21"/>
        </w:rPr>
        <w:tab/>
      </w:r>
      <w:r w:rsidR="00716072">
        <w:rPr>
          <w:rFonts w:asciiTheme="majorHAnsi" w:hAnsiTheme="majorHAnsi" w:cstheme="majorHAnsi" w:hint="eastAsia"/>
          <w:szCs w:val="21"/>
        </w:rPr>
        <w:tab/>
      </w:r>
      <w:r w:rsidR="00716072">
        <w:rPr>
          <w:rFonts w:asciiTheme="majorHAnsi" w:hAnsiTheme="majorHAnsi" w:cstheme="majorHAnsi" w:hint="eastAsia"/>
          <w:szCs w:val="21"/>
        </w:rPr>
        <w:tab/>
      </w:r>
      <w:r w:rsidR="00350EDE" w:rsidRPr="001166EF">
        <w:rPr>
          <w:rFonts w:asciiTheme="majorHAnsi" w:hAnsiTheme="majorHAnsi" w:cstheme="majorHAnsi"/>
          <w:szCs w:val="21"/>
        </w:rPr>
        <w:t>B</w:t>
      </w:r>
      <w:r w:rsidR="00716072">
        <w:rPr>
          <w:rFonts w:asciiTheme="majorHAnsi" w:hAnsiTheme="majorHAnsi" w:cstheme="majorHAnsi" w:hint="eastAsia"/>
          <w:szCs w:val="21"/>
        </w:rPr>
        <w:t>．</w:t>
      </w:r>
      <w:r w:rsidR="00350EDE" w:rsidRPr="001166EF">
        <w:rPr>
          <w:rFonts w:asciiTheme="majorHAnsi" w:hAnsiTheme="majorHAnsi" w:cstheme="majorHAnsi"/>
          <w:szCs w:val="21"/>
        </w:rPr>
        <w:t>6</w:t>
      </w:r>
      <w:r w:rsidR="00350EDE" w:rsidRPr="001166EF">
        <w:rPr>
          <w:rFonts w:asciiTheme="majorHAnsi" w:hAnsiTheme="majorHAnsi" w:cstheme="majorHAnsi"/>
          <w:i/>
          <w:szCs w:val="21"/>
        </w:rPr>
        <w:t>mg</w:t>
      </w:r>
      <w:r w:rsidR="00350EDE" w:rsidRPr="001166EF">
        <w:rPr>
          <w:rFonts w:asciiTheme="majorHAnsi" w:hAnsiTheme="majorHAnsi" w:cstheme="majorHAnsi"/>
          <w:szCs w:val="21"/>
        </w:rPr>
        <w:tab/>
      </w:r>
      <w:r w:rsidR="00350EDE" w:rsidRPr="001166EF">
        <w:rPr>
          <w:rFonts w:asciiTheme="majorHAnsi" w:hAnsiTheme="majorHAnsi" w:cstheme="majorHAnsi"/>
          <w:szCs w:val="21"/>
        </w:rPr>
        <w:tab/>
      </w:r>
    </w:p>
    <w:p w:rsidR="00350EDE" w:rsidRPr="001166EF" w:rsidRDefault="00350EDE"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C</w:t>
      </w:r>
      <w:r w:rsidR="00716072">
        <w:rPr>
          <w:rFonts w:asciiTheme="majorHAnsi" w:hAnsiTheme="majorHAnsi" w:cstheme="majorHAnsi" w:hint="eastAsia"/>
          <w:szCs w:val="21"/>
        </w:rPr>
        <w:t>．</w:t>
      </w:r>
      <w:r w:rsidRPr="001166EF">
        <w:rPr>
          <w:rFonts w:asciiTheme="majorHAnsi" w:hAnsiTheme="majorHAnsi" w:cstheme="majorHAnsi"/>
          <w:position w:val="-22"/>
          <w:szCs w:val="21"/>
        </w:rPr>
        <w:object w:dxaOrig="760" w:dyaOrig="600">
          <v:shape id="_x0000_i1040" type="#_x0000_t75" style="width:38.25pt;height:30pt" o:ole="">
            <v:imagedata r:id="rId75" o:title=""/>
          </v:shape>
          <o:OLEObject Type="Embed" ProgID="Equation.DSMT4" ShapeID="_x0000_i1040" DrawAspect="Content" ObjectID="_1536743202" r:id="rId76"/>
        </w:object>
      </w:r>
      <w:r w:rsidRPr="001166EF">
        <w:rPr>
          <w:rFonts w:asciiTheme="majorHAnsi" w:hAnsiTheme="majorHAnsi" w:cstheme="majorHAnsi"/>
          <w:szCs w:val="21"/>
        </w:rPr>
        <w:tab/>
      </w:r>
      <w:r w:rsidRPr="001166EF">
        <w:rPr>
          <w:rFonts w:asciiTheme="majorHAnsi" w:hAnsiTheme="majorHAnsi" w:cstheme="majorHAnsi"/>
          <w:szCs w:val="21"/>
        </w:rPr>
        <w:tab/>
      </w:r>
      <w:r w:rsidR="004C05BD" w:rsidRPr="001166EF">
        <w:rPr>
          <w:rFonts w:asciiTheme="majorHAnsi" w:hAnsiTheme="majorHAnsi" w:cstheme="majorHAnsi"/>
          <w:szCs w:val="21"/>
        </w:rPr>
        <w:tab/>
      </w:r>
      <w:r w:rsidR="004C05BD" w:rsidRPr="001166EF">
        <w:rPr>
          <w:rFonts w:asciiTheme="majorHAnsi" w:hAnsiTheme="majorHAnsi" w:cstheme="majorHAnsi"/>
          <w:szCs w:val="21"/>
        </w:rPr>
        <w:tab/>
      </w:r>
      <w:r w:rsidR="00716072">
        <w:rPr>
          <w:rFonts w:asciiTheme="majorHAnsi" w:hAnsiTheme="majorHAnsi" w:cstheme="majorHAnsi" w:hint="eastAsia"/>
          <w:szCs w:val="21"/>
        </w:rPr>
        <w:tab/>
      </w:r>
      <w:r w:rsidR="00716072">
        <w:rPr>
          <w:rFonts w:asciiTheme="majorHAnsi" w:hAnsiTheme="majorHAnsi" w:cstheme="majorHAnsi" w:hint="eastAsia"/>
          <w:szCs w:val="21"/>
        </w:rPr>
        <w:tab/>
      </w:r>
      <w:r w:rsidR="004C05BD" w:rsidRPr="001166EF">
        <w:rPr>
          <w:rFonts w:asciiTheme="majorHAnsi" w:hAnsiTheme="majorHAnsi" w:cstheme="majorHAnsi"/>
          <w:szCs w:val="21"/>
        </w:rPr>
        <w:tab/>
      </w:r>
      <w:r w:rsidRPr="001166EF">
        <w:rPr>
          <w:rFonts w:asciiTheme="majorHAnsi" w:hAnsiTheme="majorHAnsi" w:cstheme="majorHAnsi"/>
          <w:szCs w:val="21"/>
        </w:rPr>
        <w:t>D</w:t>
      </w:r>
      <w:r w:rsidR="00716072">
        <w:rPr>
          <w:rFonts w:asciiTheme="majorHAnsi" w:hAnsiTheme="majorHAnsi" w:cstheme="majorHAnsi" w:hint="eastAsia"/>
          <w:szCs w:val="21"/>
        </w:rPr>
        <w:t>．</w:t>
      </w:r>
      <w:r w:rsidRPr="001166EF">
        <w:rPr>
          <w:rFonts w:asciiTheme="majorHAnsi" w:hAnsiTheme="majorHAnsi" w:cstheme="majorHAnsi"/>
          <w:position w:val="-22"/>
          <w:szCs w:val="21"/>
        </w:rPr>
        <w:object w:dxaOrig="760" w:dyaOrig="600">
          <v:shape id="_x0000_i1041" type="#_x0000_t75" style="width:38.25pt;height:30pt" o:ole="">
            <v:imagedata r:id="rId77" o:title=""/>
          </v:shape>
          <o:OLEObject Type="Embed" ProgID="Equation.DSMT4" ShapeID="_x0000_i1041" DrawAspect="Content" ObjectID="_1536743203" r:id="rId78"/>
        </w:object>
      </w:r>
    </w:p>
    <w:p w:rsidR="00350EDE" w:rsidRPr="001166EF" w:rsidRDefault="00350ED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350EDE" w:rsidRPr="001166EF" w:rsidRDefault="00350ED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A</w:t>
      </w:r>
    </w:p>
    <w:p w:rsidR="00E41541" w:rsidRPr="001166EF" w:rsidRDefault="00053980"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002D25F3" w:rsidRPr="001166EF">
        <w:rPr>
          <w:rFonts w:asciiTheme="majorHAnsi" w:hAnsiTheme="majorHAnsi" w:cstheme="majorHAnsi"/>
          <w:color w:val="FF0000"/>
          <w:szCs w:val="21"/>
        </w:rPr>
        <w:t>4</w:t>
      </w:r>
      <w:r w:rsidRPr="001166EF">
        <w:rPr>
          <w:rFonts w:asciiTheme="majorHAnsi" w:hAnsiTheme="minorEastAsia" w:cstheme="majorHAnsi"/>
          <w:color w:val="FF0000"/>
          <w:szCs w:val="21"/>
        </w:rPr>
        <w:t>、</w:t>
      </w:r>
      <w:r w:rsidR="002D25F3" w:rsidRPr="001166EF">
        <w:rPr>
          <w:rFonts w:asciiTheme="majorHAnsi" w:hAnsiTheme="majorHAnsi" w:cstheme="majorHAnsi"/>
          <w:color w:val="FF0000"/>
          <w:szCs w:val="21"/>
        </w:rPr>
        <w:t>5</w:t>
      </w:r>
      <w:r w:rsidRPr="001166EF">
        <w:rPr>
          <w:rFonts w:asciiTheme="majorHAnsi" w:hAnsiTheme="minorEastAsia" w:cstheme="majorHAnsi"/>
          <w:color w:val="FF0000"/>
          <w:szCs w:val="21"/>
        </w:rPr>
        <w:t>、</w:t>
      </w:r>
      <w:r w:rsidR="002D25F3" w:rsidRPr="001166EF">
        <w:rPr>
          <w:rFonts w:asciiTheme="majorHAnsi" w:hAnsiTheme="majorHAnsi" w:cstheme="majorHAnsi"/>
          <w:color w:val="FF0000"/>
          <w:szCs w:val="21"/>
        </w:rPr>
        <w:t>6</w:t>
      </w:r>
      <w:r w:rsidR="002D25F3" w:rsidRPr="001166EF">
        <w:rPr>
          <w:rFonts w:asciiTheme="majorHAnsi" w:hAnsiTheme="minorEastAsia" w:cstheme="majorHAnsi"/>
          <w:color w:val="FF0000"/>
          <w:szCs w:val="21"/>
        </w:rPr>
        <w:t>三个石块整体对应的圆心角为</w:t>
      </w:r>
      <w:r w:rsidR="002D25F3" w:rsidRPr="001166EF">
        <w:rPr>
          <w:rFonts w:asciiTheme="majorHAnsi" w:hAnsiTheme="majorHAnsi" w:cstheme="majorHAnsi"/>
          <w:color w:val="FF0000"/>
          <w:szCs w:val="21"/>
        </w:rPr>
        <w:t>60</w:t>
      </w:r>
      <w:r w:rsidRPr="001166EF">
        <w:rPr>
          <w:rFonts w:asciiTheme="majorHAnsi" w:hAnsiTheme="majorHAnsi" w:cstheme="majorHAnsi"/>
          <w:color w:val="FF0000"/>
          <w:szCs w:val="21"/>
        </w:rPr>
        <w:t>°</w:t>
      </w:r>
      <w:r w:rsidR="002D25F3" w:rsidRPr="001166EF">
        <w:rPr>
          <w:rFonts w:asciiTheme="majorHAnsi" w:hAnsiTheme="minorEastAsia" w:cstheme="majorHAnsi"/>
          <w:color w:val="FF0000"/>
          <w:szCs w:val="21"/>
        </w:rPr>
        <w:t>，对</w:t>
      </w:r>
      <w:r w:rsidR="002D25F3" w:rsidRPr="001166EF">
        <w:rPr>
          <w:rFonts w:asciiTheme="majorHAnsi" w:hAnsiTheme="majorHAnsi" w:cstheme="majorHAnsi"/>
          <w:color w:val="FF0000"/>
          <w:szCs w:val="21"/>
        </w:rPr>
        <w:t>4</w:t>
      </w:r>
      <w:r w:rsidRPr="001166EF">
        <w:rPr>
          <w:rFonts w:asciiTheme="majorHAnsi" w:hAnsiTheme="minorEastAsia" w:cstheme="majorHAnsi"/>
          <w:color w:val="FF0000"/>
          <w:szCs w:val="21"/>
        </w:rPr>
        <w:t>、</w:t>
      </w:r>
      <w:r w:rsidR="002D25F3" w:rsidRPr="001166EF">
        <w:rPr>
          <w:rFonts w:asciiTheme="majorHAnsi" w:hAnsiTheme="majorHAnsi" w:cstheme="majorHAnsi"/>
          <w:color w:val="FF0000"/>
          <w:szCs w:val="21"/>
        </w:rPr>
        <w:t>5</w:t>
      </w:r>
      <w:r w:rsidRPr="001166EF">
        <w:rPr>
          <w:rFonts w:asciiTheme="majorHAnsi" w:hAnsiTheme="minorEastAsia" w:cstheme="majorHAnsi"/>
          <w:color w:val="FF0000"/>
          <w:szCs w:val="21"/>
        </w:rPr>
        <w:t>、</w:t>
      </w:r>
      <w:r w:rsidR="002D25F3" w:rsidRPr="001166EF">
        <w:rPr>
          <w:rFonts w:asciiTheme="majorHAnsi" w:hAnsiTheme="majorHAnsi" w:cstheme="majorHAnsi"/>
          <w:color w:val="FF0000"/>
          <w:szCs w:val="21"/>
        </w:rPr>
        <w:t>6</w:t>
      </w:r>
      <w:r w:rsidR="002D25F3" w:rsidRPr="001166EF">
        <w:rPr>
          <w:rFonts w:asciiTheme="majorHAnsi" w:hAnsiTheme="minorEastAsia" w:cstheme="majorHAnsi"/>
          <w:color w:val="FF0000"/>
          <w:szCs w:val="21"/>
        </w:rPr>
        <w:t>整体受力分析，可见</w:t>
      </w:r>
      <w:r w:rsidR="002D25F3" w:rsidRPr="001166EF">
        <w:rPr>
          <w:rFonts w:asciiTheme="majorHAnsi" w:hAnsiTheme="majorHAnsi" w:cstheme="majorHAnsi"/>
          <w:color w:val="FF0000"/>
          <w:szCs w:val="21"/>
        </w:rPr>
        <w:t>3</w:t>
      </w:r>
      <w:r w:rsidR="002D25F3" w:rsidRPr="001166EF">
        <w:rPr>
          <w:rFonts w:asciiTheme="majorHAnsi" w:hAnsiTheme="minorEastAsia" w:cstheme="majorHAnsi"/>
          <w:color w:val="FF0000"/>
          <w:szCs w:val="21"/>
        </w:rPr>
        <w:t>对</w:t>
      </w:r>
      <w:r w:rsidR="002D25F3" w:rsidRPr="001166EF">
        <w:rPr>
          <w:rFonts w:asciiTheme="majorHAnsi" w:hAnsiTheme="majorHAnsi" w:cstheme="majorHAnsi"/>
          <w:color w:val="FF0000"/>
          <w:szCs w:val="21"/>
        </w:rPr>
        <w:t>4</w:t>
      </w:r>
      <w:r w:rsidRPr="001166EF">
        <w:rPr>
          <w:rFonts w:asciiTheme="majorHAnsi" w:hAnsiTheme="minorEastAsia" w:cstheme="majorHAnsi"/>
          <w:color w:val="FF0000"/>
          <w:szCs w:val="21"/>
        </w:rPr>
        <w:t>、</w:t>
      </w:r>
      <w:r w:rsidR="002D25F3" w:rsidRPr="001166EF">
        <w:rPr>
          <w:rFonts w:asciiTheme="majorHAnsi" w:hAnsiTheme="majorHAnsi" w:cstheme="majorHAnsi"/>
          <w:color w:val="FF0000"/>
          <w:szCs w:val="21"/>
        </w:rPr>
        <w:t>5</w:t>
      </w:r>
      <w:r w:rsidRPr="001166EF">
        <w:rPr>
          <w:rFonts w:asciiTheme="majorHAnsi" w:hAnsiTheme="minorEastAsia" w:cstheme="majorHAnsi"/>
          <w:color w:val="FF0000"/>
          <w:szCs w:val="21"/>
        </w:rPr>
        <w:t>、</w:t>
      </w:r>
      <w:r w:rsidR="002D25F3" w:rsidRPr="001166EF">
        <w:rPr>
          <w:rFonts w:asciiTheme="majorHAnsi" w:hAnsiTheme="majorHAnsi" w:cstheme="majorHAnsi"/>
          <w:color w:val="FF0000"/>
          <w:szCs w:val="21"/>
        </w:rPr>
        <w:t>6</w:t>
      </w:r>
      <w:r w:rsidR="002D25F3" w:rsidRPr="001166EF">
        <w:rPr>
          <w:rFonts w:asciiTheme="majorHAnsi" w:hAnsiTheme="minorEastAsia" w:cstheme="majorHAnsi"/>
          <w:color w:val="FF0000"/>
          <w:szCs w:val="21"/>
        </w:rPr>
        <w:t>整体的作用力与</w:t>
      </w:r>
      <w:r w:rsidR="002D25F3" w:rsidRPr="001166EF">
        <w:rPr>
          <w:rFonts w:asciiTheme="majorHAnsi" w:hAnsiTheme="majorHAnsi" w:cstheme="majorHAnsi"/>
          <w:color w:val="FF0000"/>
          <w:szCs w:val="21"/>
        </w:rPr>
        <w:t>7</w:t>
      </w:r>
      <w:r w:rsidR="002D25F3" w:rsidRPr="001166EF">
        <w:rPr>
          <w:rFonts w:asciiTheme="majorHAnsi" w:hAnsiTheme="minorEastAsia" w:cstheme="majorHAnsi"/>
          <w:color w:val="FF0000"/>
          <w:szCs w:val="21"/>
        </w:rPr>
        <w:t>对</w:t>
      </w:r>
      <w:r w:rsidR="002D25F3" w:rsidRPr="001166EF">
        <w:rPr>
          <w:rFonts w:asciiTheme="majorHAnsi" w:hAnsiTheme="majorHAnsi" w:cstheme="majorHAnsi"/>
          <w:color w:val="FF0000"/>
          <w:szCs w:val="21"/>
        </w:rPr>
        <w:t>4</w:t>
      </w:r>
      <w:r w:rsidRPr="001166EF">
        <w:rPr>
          <w:rFonts w:asciiTheme="majorHAnsi" w:hAnsiTheme="minorEastAsia" w:cstheme="majorHAnsi"/>
          <w:color w:val="FF0000"/>
          <w:szCs w:val="21"/>
        </w:rPr>
        <w:t>、</w:t>
      </w:r>
      <w:r w:rsidR="002D25F3" w:rsidRPr="001166EF">
        <w:rPr>
          <w:rFonts w:asciiTheme="majorHAnsi" w:hAnsiTheme="majorHAnsi" w:cstheme="majorHAnsi"/>
          <w:color w:val="FF0000"/>
          <w:szCs w:val="21"/>
        </w:rPr>
        <w:t>5</w:t>
      </w:r>
      <w:r w:rsidRPr="001166EF">
        <w:rPr>
          <w:rFonts w:asciiTheme="majorHAnsi" w:hAnsiTheme="minorEastAsia" w:cstheme="majorHAnsi"/>
          <w:color w:val="FF0000"/>
          <w:szCs w:val="21"/>
        </w:rPr>
        <w:t>、</w:t>
      </w:r>
      <w:r w:rsidR="002D25F3" w:rsidRPr="001166EF">
        <w:rPr>
          <w:rFonts w:asciiTheme="majorHAnsi" w:hAnsiTheme="majorHAnsi" w:cstheme="majorHAnsi"/>
          <w:color w:val="FF0000"/>
          <w:szCs w:val="21"/>
        </w:rPr>
        <w:t>6</w:t>
      </w:r>
      <w:r w:rsidR="002D25F3" w:rsidRPr="001166EF">
        <w:rPr>
          <w:rFonts w:asciiTheme="majorHAnsi" w:hAnsiTheme="minorEastAsia" w:cstheme="majorHAnsi"/>
          <w:color w:val="FF0000"/>
          <w:szCs w:val="21"/>
        </w:rPr>
        <w:t>整体的作用力大小相等，两力夹角为</w:t>
      </w:r>
      <w:r w:rsidR="002D25F3" w:rsidRPr="001166EF">
        <w:rPr>
          <w:rFonts w:asciiTheme="majorHAnsi" w:hAnsiTheme="majorHAnsi" w:cstheme="majorHAnsi"/>
          <w:color w:val="FF0000"/>
          <w:szCs w:val="21"/>
        </w:rPr>
        <w:t>120</w:t>
      </w:r>
      <w:r w:rsidRPr="001166EF">
        <w:rPr>
          <w:rFonts w:asciiTheme="majorHAnsi" w:hAnsiTheme="majorHAnsi" w:cstheme="majorHAnsi"/>
          <w:color w:val="FF0000"/>
          <w:szCs w:val="21"/>
        </w:rPr>
        <w:t>°</w:t>
      </w:r>
      <w:r w:rsidR="002D25F3" w:rsidRPr="001166EF">
        <w:rPr>
          <w:rFonts w:asciiTheme="majorHAnsi" w:hAnsiTheme="minorEastAsia" w:cstheme="majorHAnsi"/>
          <w:color w:val="FF0000"/>
          <w:szCs w:val="21"/>
        </w:rPr>
        <w:t>，可知</w:t>
      </w:r>
      <w:r w:rsidR="002D25F3"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002D25F3" w:rsidRPr="001166EF">
        <w:rPr>
          <w:rFonts w:asciiTheme="majorHAnsi" w:hAnsiTheme="majorHAnsi" w:cstheme="majorHAnsi"/>
          <w:color w:val="FF0000"/>
          <w:szCs w:val="21"/>
        </w:rPr>
        <w:t>3</w:t>
      </w:r>
      <w:r w:rsidR="002D25F3" w:rsidRPr="001166EF">
        <w:rPr>
          <w:rFonts w:asciiTheme="majorHAnsi" w:hAnsiTheme="majorHAnsi" w:cstheme="majorHAnsi"/>
          <w:i/>
          <w:color w:val="FF0000"/>
          <w:szCs w:val="21"/>
        </w:rPr>
        <w:t>mg</w:t>
      </w:r>
      <w:r w:rsidR="002D25F3" w:rsidRPr="001166EF">
        <w:rPr>
          <w:rFonts w:asciiTheme="majorHAnsi" w:hAnsiTheme="minorEastAsia" w:cstheme="majorHAnsi"/>
          <w:color w:val="FF0000"/>
          <w:szCs w:val="21"/>
        </w:rPr>
        <w:t>，故</w:t>
      </w:r>
      <w:r w:rsidR="002D25F3" w:rsidRPr="001166EF">
        <w:rPr>
          <w:rFonts w:asciiTheme="majorHAnsi" w:hAnsiTheme="majorHAnsi" w:cstheme="majorHAnsi"/>
          <w:color w:val="FF0000"/>
          <w:szCs w:val="21"/>
        </w:rPr>
        <w:t>A</w:t>
      </w:r>
      <w:r w:rsidR="002D25F3" w:rsidRPr="001166EF">
        <w:rPr>
          <w:rFonts w:asciiTheme="majorHAnsi" w:hAnsiTheme="minorEastAsia" w:cstheme="majorHAnsi"/>
          <w:color w:val="FF0000"/>
          <w:szCs w:val="21"/>
        </w:rPr>
        <w:t>正确，</w:t>
      </w:r>
      <w:r w:rsidR="002D25F3" w:rsidRPr="001166EF">
        <w:rPr>
          <w:rFonts w:asciiTheme="majorHAnsi" w:hAnsiTheme="majorHAnsi" w:cstheme="majorHAnsi"/>
          <w:color w:val="FF0000"/>
          <w:szCs w:val="21"/>
        </w:rPr>
        <w:t>BCD</w:t>
      </w:r>
      <w:r w:rsidR="002D25F3" w:rsidRPr="001166EF">
        <w:rPr>
          <w:rFonts w:asciiTheme="majorHAnsi" w:hAnsiTheme="minorEastAsia" w:cstheme="majorHAnsi"/>
          <w:color w:val="FF0000"/>
          <w:szCs w:val="21"/>
        </w:rPr>
        <w:t>错误</w:t>
      </w:r>
    </w:p>
    <w:p w:rsidR="0075280A" w:rsidRPr="001166EF" w:rsidRDefault="007D1BE5" w:rsidP="001166EF">
      <w:pPr>
        <w:spacing w:line="276" w:lineRule="auto"/>
        <w:rPr>
          <w:rFonts w:asciiTheme="majorHAnsi" w:hAnsiTheme="majorHAnsi" w:cstheme="majorHAnsi"/>
          <w:color w:val="FF0000"/>
          <w:szCs w:val="21"/>
        </w:rPr>
      </w:pPr>
      <w:r w:rsidRPr="001166EF">
        <w:rPr>
          <w:rFonts w:asciiTheme="majorHAnsi" w:hAnsiTheme="majorHAnsi" w:cstheme="majorHAnsi"/>
          <w:noProof/>
          <w:color w:val="FF0000"/>
          <w:szCs w:val="21"/>
        </w:rPr>
        <w:drawing>
          <wp:anchor distT="0" distB="0" distL="114300" distR="114300" simplePos="0" relativeHeight="251682816" behindDoc="0" locked="0" layoutInCell="1" allowOverlap="1">
            <wp:simplePos x="0" y="0"/>
            <wp:positionH relativeFrom="column">
              <wp:posOffset>4262120</wp:posOffset>
            </wp:positionH>
            <wp:positionV relativeFrom="paragraph">
              <wp:posOffset>13970</wp:posOffset>
            </wp:positionV>
            <wp:extent cx="1114425" cy="1038225"/>
            <wp:effectExtent l="19050" t="0" r="9525" b="0"/>
            <wp:wrapSquare wrapText="bothSides"/>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9"/>
                    <a:srcRect/>
                    <a:stretch>
                      <a:fillRect/>
                    </a:stretch>
                  </pic:blipFill>
                  <pic:spPr bwMode="auto">
                    <a:xfrm>
                      <a:off x="0" y="0"/>
                      <a:ext cx="1114425" cy="1038225"/>
                    </a:xfrm>
                    <a:prstGeom prst="rect">
                      <a:avLst/>
                    </a:prstGeom>
                    <a:noFill/>
                    <a:ln w="9525">
                      <a:noFill/>
                      <a:miter lim="800000"/>
                      <a:headEnd/>
                      <a:tailEnd/>
                    </a:ln>
                  </pic:spPr>
                </pic:pic>
              </a:graphicData>
            </a:graphic>
          </wp:anchor>
        </w:drawing>
      </w:r>
    </w:p>
    <w:p w:rsidR="0075280A" w:rsidRPr="001166EF" w:rsidRDefault="0075280A" w:rsidP="001166EF">
      <w:pPr>
        <w:spacing w:line="276" w:lineRule="auto"/>
        <w:rPr>
          <w:rFonts w:asciiTheme="majorHAnsi" w:hAnsiTheme="majorHAnsi" w:cstheme="majorHAnsi"/>
          <w:color w:val="FF0000"/>
          <w:szCs w:val="21"/>
        </w:rPr>
      </w:pPr>
    </w:p>
    <w:p w:rsidR="0075280A" w:rsidRPr="001166EF" w:rsidRDefault="0075280A" w:rsidP="001166EF">
      <w:pPr>
        <w:spacing w:line="276" w:lineRule="auto"/>
        <w:rPr>
          <w:rFonts w:asciiTheme="majorHAnsi" w:hAnsiTheme="majorHAnsi" w:cstheme="majorHAnsi"/>
          <w:color w:val="FF0000"/>
          <w:szCs w:val="21"/>
        </w:rPr>
      </w:pPr>
    </w:p>
    <w:p w:rsidR="0075280A" w:rsidRPr="001166EF" w:rsidRDefault="0075280A" w:rsidP="001166EF">
      <w:pPr>
        <w:spacing w:line="276" w:lineRule="auto"/>
        <w:rPr>
          <w:rFonts w:asciiTheme="majorHAnsi" w:hAnsiTheme="majorHAnsi" w:cstheme="majorHAnsi"/>
          <w:color w:val="FF0000"/>
          <w:szCs w:val="21"/>
        </w:rPr>
      </w:pPr>
    </w:p>
    <w:p w:rsidR="0075280A" w:rsidRPr="001166EF" w:rsidRDefault="0075280A" w:rsidP="001166EF">
      <w:pPr>
        <w:spacing w:line="276" w:lineRule="auto"/>
        <w:rPr>
          <w:rFonts w:asciiTheme="majorHAnsi" w:hAnsiTheme="majorHAnsi" w:cstheme="majorHAnsi"/>
          <w:color w:val="FF0000"/>
          <w:szCs w:val="21"/>
        </w:rPr>
      </w:pPr>
    </w:p>
    <w:p w:rsidR="007A205F" w:rsidRPr="001166EF" w:rsidRDefault="00DA2219" w:rsidP="001166EF">
      <w:pPr>
        <w:spacing w:line="276" w:lineRule="auto"/>
        <w:rPr>
          <w:rFonts w:asciiTheme="majorHAnsi" w:hAnsiTheme="majorHAnsi" w:cstheme="majorHAnsi"/>
          <w:szCs w:val="21"/>
        </w:rPr>
      </w:pPr>
      <w:r w:rsidRPr="001166EF">
        <w:rPr>
          <w:rFonts w:asciiTheme="majorHAnsi" w:hAnsiTheme="majorHAnsi" w:cstheme="majorHAnsi"/>
          <w:szCs w:val="21"/>
        </w:rPr>
        <w:t>5</w:t>
      </w:r>
      <w:r w:rsidR="007A205F" w:rsidRPr="001166EF">
        <w:rPr>
          <w:rFonts w:asciiTheme="majorHAnsi" w:hAnsiTheme="minorEastAsia" w:cstheme="majorHAnsi"/>
          <w:szCs w:val="21"/>
        </w:rPr>
        <w:t>、</w:t>
      </w:r>
      <w:r w:rsidR="007A205F" w:rsidRPr="001166EF">
        <w:rPr>
          <w:rFonts w:asciiTheme="majorHAnsi" w:hAnsiTheme="majorHAnsi" w:cstheme="majorHAnsi"/>
          <w:szCs w:val="21"/>
        </w:rPr>
        <w:t>3</w:t>
      </w:r>
      <w:r w:rsidR="007A205F" w:rsidRPr="001166EF">
        <w:rPr>
          <w:rFonts w:asciiTheme="majorHAnsi" w:hAnsiTheme="minorEastAsia" w:cstheme="majorHAnsi"/>
          <w:szCs w:val="21"/>
        </w:rPr>
        <w:t>个相同的木块各重</w:t>
      </w:r>
      <w:r w:rsidR="007A205F" w:rsidRPr="001166EF">
        <w:rPr>
          <w:rFonts w:asciiTheme="majorHAnsi" w:hAnsiTheme="majorHAnsi" w:cstheme="majorHAnsi"/>
          <w:szCs w:val="21"/>
        </w:rPr>
        <w:t>10N</w:t>
      </w:r>
      <w:r w:rsidR="007A205F" w:rsidRPr="001166EF">
        <w:rPr>
          <w:rFonts w:asciiTheme="majorHAnsi" w:hAnsiTheme="minorEastAsia" w:cstheme="majorHAnsi"/>
          <w:szCs w:val="21"/>
        </w:rPr>
        <w:t>，如图所示放置，</w:t>
      </w:r>
      <w:r w:rsidR="007A205F" w:rsidRPr="001166EF">
        <w:rPr>
          <w:rFonts w:asciiTheme="majorHAnsi" w:hAnsiTheme="majorHAnsi" w:cstheme="majorHAnsi"/>
          <w:i/>
          <w:szCs w:val="21"/>
        </w:rPr>
        <w:t>B</w:t>
      </w:r>
      <w:r w:rsidR="007A205F" w:rsidRPr="001166EF">
        <w:rPr>
          <w:rFonts w:asciiTheme="majorHAnsi" w:hAnsiTheme="minorEastAsia" w:cstheme="majorHAnsi"/>
          <w:szCs w:val="21"/>
        </w:rPr>
        <w:t>受水平向右的拉力</w:t>
      </w:r>
      <w:r w:rsidR="007A205F" w:rsidRPr="001166EF">
        <w:rPr>
          <w:rFonts w:asciiTheme="majorHAnsi" w:hAnsiTheme="majorHAnsi" w:cstheme="majorHAnsi"/>
          <w:i/>
          <w:szCs w:val="21"/>
        </w:rPr>
        <w:t>F</w:t>
      </w:r>
      <w:r w:rsidR="007A205F" w:rsidRPr="001166EF">
        <w:rPr>
          <w:rFonts w:asciiTheme="majorHAnsi" w:hAnsiTheme="majorHAnsi" w:cstheme="majorHAnsi"/>
          <w:szCs w:val="21"/>
          <w:vertAlign w:val="subscript"/>
        </w:rPr>
        <w:t>1</w:t>
      </w:r>
      <w:r w:rsidR="00716072">
        <w:rPr>
          <w:rFonts w:asciiTheme="majorHAnsi" w:hAnsiTheme="majorHAnsi" w:cstheme="majorHAnsi"/>
          <w:szCs w:val="21"/>
        </w:rPr>
        <w:t>＝</w:t>
      </w:r>
      <w:r w:rsidR="007A205F" w:rsidRPr="001166EF">
        <w:rPr>
          <w:rFonts w:asciiTheme="majorHAnsi" w:hAnsiTheme="majorHAnsi" w:cstheme="majorHAnsi"/>
          <w:szCs w:val="21"/>
        </w:rPr>
        <w:t>2N</w:t>
      </w:r>
      <w:r w:rsidR="007A205F" w:rsidRPr="001166EF">
        <w:rPr>
          <w:rFonts w:asciiTheme="majorHAnsi" w:hAnsiTheme="minorEastAsia" w:cstheme="majorHAnsi"/>
          <w:szCs w:val="21"/>
        </w:rPr>
        <w:t>，</w:t>
      </w:r>
      <w:r w:rsidR="007A205F" w:rsidRPr="001166EF">
        <w:rPr>
          <w:rFonts w:asciiTheme="majorHAnsi" w:hAnsiTheme="majorHAnsi" w:cstheme="majorHAnsi"/>
          <w:i/>
          <w:szCs w:val="21"/>
        </w:rPr>
        <w:t>C</w:t>
      </w:r>
      <w:r w:rsidR="007A205F" w:rsidRPr="001166EF">
        <w:rPr>
          <w:rFonts w:asciiTheme="majorHAnsi" w:hAnsiTheme="minorEastAsia" w:cstheme="majorHAnsi"/>
          <w:szCs w:val="21"/>
        </w:rPr>
        <w:t>受到水平向左的拉力</w:t>
      </w:r>
      <w:r w:rsidR="007A205F" w:rsidRPr="001166EF">
        <w:rPr>
          <w:rFonts w:asciiTheme="majorHAnsi" w:hAnsiTheme="majorHAnsi" w:cstheme="majorHAnsi"/>
          <w:i/>
          <w:szCs w:val="21"/>
        </w:rPr>
        <w:t>F</w:t>
      </w:r>
      <w:r w:rsidR="00716072">
        <w:rPr>
          <w:rFonts w:asciiTheme="majorHAnsi" w:hAnsiTheme="majorHAnsi" w:cstheme="majorHAnsi"/>
          <w:szCs w:val="21"/>
        </w:rPr>
        <w:t>＝</w:t>
      </w:r>
      <w:r w:rsidR="007A205F" w:rsidRPr="001166EF">
        <w:rPr>
          <w:rFonts w:asciiTheme="majorHAnsi" w:hAnsiTheme="majorHAnsi" w:cstheme="majorHAnsi"/>
          <w:szCs w:val="21"/>
        </w:rPr>
        <w:t>2N</w:t>
      </w:r>
      <w:r w:rsidR="007A205F" w:rsidRPr="001166EF">
        <w:rPr>
          <w:rFonts w:asciiTheme="majorHAnsi" w:hAnsiTheme="minorEastAsia" w:cstheme="majorHAnsi"/>
          <w:szCs w:val="21"/>
        </w:rPr>
        <w:t>时，仍处于静止。则</w:t>
      </w:r>
      <w:r w:rsidR="007A205F" w:rsidRPr="001166EF">
        <w:rPr>
          <w:rFonts w:asciiTheme="majorHAnsi" w:hAnsiTheme="majorHAnsi" w:cstheme="majorHAnsi"/>
          <w:i/>
          <w:szCs w:val="21"/>
        </w:rPr>
        <w:t>A</w:t>
      </w:r>
      <w:r w:rsidR="007A205F" w:rsidRPr="001166EF">
        <w:rPr>
          <w:rFonts w:asciiTheme="majorHAnsi" w:hAnsiTheme="minorEastAsia" w:cstheme="majorHAnsi"/>
          <w:szCs w:val="21"/>
        </w:rPr>
        <w:t>、</w:t>
      </w:r>
      <w:r w:rsidR="007A205F" w:rsidRPr="001166EF">
        <w:rPr>
          <w:rFonts w:asciiTheme="majorHAnsi" w:hAnsiTheme="majorHAnsi" w:cstheme="majorHAnsi"/>
          <w:i/>
          <w:szCs w:val="21"/>
        </w:rPr>
        <w:t>B</w:t>
      </w:r>
      <w:r w:rsidR="007A205F" w:rsidRPr="001166EF">
        <w:rPr>
          <w:rFonts w:asciiTheme="majorHAnsi" w:hAnsiTheme="minorEastAsia" w:cstheme="majorHAnsi"/>
          <w:szCs w:val="21"/>
        </w:rPr>
        <w:t>间的摩擦力是</w:t>
      </w:r>
      <w:r w:rsidR="007A205F" w:rsidRPr="001166EF">
        <w:rPr>
          <w:rFonts w:asciiTheme="majorHAnsi" w:hAnsiTheme="majorHAnsi" w:cstheme="majorHAnsi"/>
          <w:szCs w:val="21"/>
        </w:rPr>
        <w:t>______</w:t>
      </w:r>
      <w:r w:rsidR="007A205F" w:rsidRPr="001166EF">
        <w:rPr>
          <w:rFonts w:asciiTheme="majorHAnsi" w:hAnsiTheme="minorEastAsia" w:cstheme="majorHAnsi"/>
          <w:szCs w:val="21"/>
        </w:rPr>
        <w:t>；</w:t>
      </w:r>
      <w:r w:rsidR="007A205F" w:rsidRPr="001166EF">
        <w:rPr>
          <w:rFonts w:asciiTheme="majorHAnsi" w:hAnsiTheme="majorHAnsi" w:cstheme="majorHAnsi"/>
          <w:i/>
          <w:szCs w:val="21"/>
        </w:rPr>
        <w:t>B</w:t>
      </w:r>
      <w:r w:rsidR="007A205F" w:rsidRPr="001166EF">
        <w:rPr>
          <w:rFonts w:asciiTheme="majorHAnsi" w:hAnsiTheme="minorEastAsia" w:cstheme="majorHAnsi"/>
          <w:szCs w:val="21"/>
        </w:rPr>
        <w:t>、</w:t>
      </w:r>
      <w:r w:rsidR="007A205F" w:rsidRPr="001166EF">
        <w:rPr>
          <w:rFonts w:asciiTheme="majorHAnsi" w:hAnsiTheme="majorHAnsi" w:cstheme="majorHAnsi"/>
          <w:i/>
          <w:szCs w:val="21"/>
        </w:rPr>
        <w:t>C</w:t>
      </w:r>
      <w:r w:rsidR="007A205F" w:rsidRPr="001166EF">
        <w:rPr>
          <w:rFonts w:asciiTheme="majorHAnsi" w:hAnsiTheme="minorEastAsia" w:cstheme="majorHAnsi"/>
          <w:szCs w:val="21"/>
        </w:rPr>
        <w:t>间的摩擦力是</w:t>
      </w:r>
      <w:r w:rsidR="007A205F" w:rsidRPr="001166EF">
        <w:rPr>
          <w:rFonts w:asciiTheme="majorHAnsi" w:hAnsiTheme="majorHAnsi" w:cstheme="majorHAnsi"/>
          <w:szCs w:val="21"/>
        </w:rPr>
        <w:t>_______</w:t>
      </w:r>
      <w:r w:rsidR="007A205F" w:rsidRPr="001166EF">
        <w:rPr>
          <w:rFonts w:asciiTheme="majorHAnsi" w:hAnsiTheme="minorEastAsia" w:cstheme="majorHAnsi"/>
          <w:szCs w:val="21"/>
        </w:rPr>
        <w:t>；</w:t>
      </w:r>
      <w:r w:rsidR="007A205F" w:rsidRPr="001166EF">
        <w:rPr>
          <w:rFonts w:asciiTheme="majorHAnsi" w:hAnsiTheme="majorHAnsi" w:cstheme="majorHAnsi"/>
          <w:i/>
          <w:szCs w:val="21"/>
        </w:rPr>
        <w:t>C</w:t>
      </w:r>
      <w:r w:rsidR="007A205F" w:rsidRPr="001166EF">
        <w:rPr>
          <w:rFonts w:asciiTheme="majorHAnsi" w:hAnsiTheme="minorEastAsia" w:cstheme="majorHAnsi"/>
          <w:szCs w:val="21"/>
        </w:rPr>
        <w:t>与地面间的摩擦力是</w:t>
      </w:r>
      <w:r w:rsidR="007A205F" w:rsidRPr="001166EF">
        <w:rPr>
          <w:rFonts w:asciiTheme="majorHAnsi" w:hAnsiTheme="majorHAnsi" w:cstheme="majorHAnsi"/>
          <w:szCs w:val="21"/>
        </w:rPr>
        <w:t>_______</w:t>
      </w:r>
      <w:r w:rsidR="007A205F" w:rsidRPr="001166EF">
        <w:rPr>
          <w:rFonts w:asciiTheme="majorHAnsi" w:hAnsiTheme="minorEastAsia" w:cstheme="majorHAnsi"/>
          <w:szCs w:val="21"/>
        </w:rPr>
        <w:t>。</w:t>
      </w:r>
    </w:p>
    <w:p w:rsidR="007A205F" w:rsidRPr="001166EF" w:rsidRDefault="00FD3F10" w:rsidP="001166EF">
      <w:pPr>
        <w:spacing w:line="276" w:lineRule="auto"/>
        <w:rPr>
          <w:rFonts w:asciiTheme="majorHAnsi" w:hAnsiTheme="majorHAnsi" w:cstheme="majorHAnsi"/>
          <w:color w:val="FF0000"/>
          <w:szCs w:val="21"/>
        </w:rPr>
      </w:pPr>
      <w:r w:rsidRPr="001166EF">
        <w:rPr>
          <w:rFonts w:asciiTheme="majorHAnsi" w:hAnsiTheme="majorHAnsi" w:cstheme="majorHAnsi"/>
          <w:noProof/>
          <w:color w:val="FF0000"/>
          <w:szCs w:val="21"/>
        </w:rPr>
        <w:drawing>
          <wp:anchor distT="0" distB="0" distL="114300" distR="114300" simplePos="0" relativeHeight="251666432" behindDoc="0" locked="0" layoutInCell="1" allowOverlap="1">
            <wp:simplePos x="0" y="0"/>
            <wp:positionH relativeFrom="column">
              <wp:posOffset>4262120</wp:posOffset>
            </wp:positionH>
            <wp:positionV relativeFrom="paragraph">
              <wp:posOffset>121920</wp:posOffset>
            </wp:positionV>
            <wp:extent cx="1219200" cy="733425"/>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0" cy="733425"/>
                    </a:xfrm>
                    <a:prstGeom prst="rect">
                      <a:avLst/>
                    </a:prstGeom>
                  </pic:spPr>
                </pic:pic>
              </a:graphicData>
            </a:graphic>
          </wp:anchor>
        </w:drawing>
      </w:r>
      <w:r w:rsidR="007A205F" w:rsidRPr="001166EF">
        <w:rPr>
          <w:rFonts w:asciiTheme="majorHAnsi" w:hAnsiTheme="minorEastAsia" w:cstheme="majorHAnsi"/>
          <w:color w:val="FF0000"/>
          <w:szCs w:val="21"/>
        </w:rPr>
        <w:t>【难度】</w:t>
      </w:r>
      <w:r w:rsidR="007A205F" w:rsidRPr="001166EF">
        <w:rPr>
          <w:rFonts w:asciiTheme="minorEastAsia" w:hAnsiTheme="minorEastAsia" w:cstheme="majorHAnsi"/>
          <w:color w:val="FF0000"/>
          <w:szCs w:val="21"/>
        </w:rPr>
        <w:t>★★★</w:t>
      </w:r>
    </w:p>
    <w:p w:rsidR="007A205F" w:rsidRPr="001166EF" w:rsidRDefault="007A205F"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0</w:t>
      </w:r>
      <w:r w:rsidR="004C05BD" w:rsidRPr="001166EF">
        <w:rPr>
          <w:rFonts w:asciiTheme="majorHAnsi" w:hAnsiTheme="minorEastAsia" w:cstheme="majorHAnsi"/>
          <w:color w:val="FF0000"/>
          <w:szCs w:val="21"/>
        </w:rPr>
        <w:t>；</w:t>
      </w:r>
      <w:r w:rsidRPr="001166EF">
        <w:rPr>
          <w:rFonts w:asciiTheme="majorHAnsi" w:hAnsiTheme="majorHAnsi" w:cstheme="majorHAnsi"/>
          <w:color w:val="FF0000"/>
          <w:szCs w:val="21"/>
        </w:rPr>
        <w:t>2N</w:t>
      </w:r>
      <w:r w:rsidR="004C05BD" w:rsidRPr="001166EF">
        <w:rPr>
          <w:rFonts w:asciiTheme="majorHAnsi" w:hAnsiTheme="minorEastAsia" w:cstheme="majorHAnsi"/>
          <w:color w:val="FF0000"/>
          <w:szCs w:val="21"/>
        </w:rPr>
        <w:t>；</w:t>
      </w:r>
      <w:r w:rsidRPr="001166EF">
        <w:rPr>
          <w:rFonts w:asciiTheme="majorHAnsi" w:hAnsiTheme="majorHAnsi" w:cstheme="majorHAnsi"/>
          <w:color w:val="FF0000"/>
          <w:szCs w:val="21"/>
        </w:rPr>
        <w:t>0</w:t>
      </w:r>
    </w:p>
    <w:p w:rsidR="004C00D2" w:rsidRDefault="004C00D2" w:rsidP="001166EF">
      <w:pPr>
        <w:spacing w:line="276" w:lineRule="auto"/>
        <w:rPr>
          <w:rFonts w:asciiTheme="majorHAnsi" w:hAnsiTheme="majorHAnsi" w:cstheme="majorHAnsi" w:hint="eastAsia"/>
          <w:szCs w:val="21"/>
        </w:rPr>
      </w:pPr>
    </w:p>
    <w:p w:rsidR="00716072" w:rsidRDefault="00716072" w:rsidP="001166EF">
      <w:pPr>
        <w:spacing w:line="276" w:lineRule="auto"/>
        <w:rPr>
          <w:rFonts w:asciiTheme="majorHAnsi" w:hAnsiTheme="majorHAnsi" w:cstheme="majorHAnsi" w:hint="eastAsia"/>
          <w:szCs w:val="21"/>
        </w:rPr>
      </w:pPr>
    </w:p>
    <w:p w:rsidR="00716072" w:rsidRDefault="00716072" w:rsidP="001166EF">
      <w:pPr>
        <w:spacing w:line="276" w:lineRule="auto"/>
        <w:rPr>
          <w:rFonts w:asciiTheme="majorHAnsi" w:hAnsiTheme="majorHAnsi" w:cstheme="majorHAnsi" w:hint="eastAsia"/>
          <w:szCs w:val="21"/>
        </w:rPr>
      </w:pPr>
    </w:p>
    <w:p w:rsidR="00716072" w:rsidRDefault="00716072" w:rsidP="001166EF">
      <w:pPr>
        <w:spacing w:line="276" w:lineRule="auto"/>
        <w:rPr>
          <w:rFonts w:asciiTheme="majorHAnsi" w:hAnsiTheme="majorHAnsi" w:cstheme="majorHAnsi" w:hint="eastAsia"/>
          <w:szCs w:val="21"/>
        </w:rPr>
      </w:pPr>
    </w:p>
    <w:p w:rsidR="00716072" w:rsidRDefault="00716072" w:rsidP="001166EF">
      <w:pPr>
        <w:spacing w:line="276" w:lineRule="auto"/>
        <w:rPr>
          <w:rFonts w:asciiTheme="majorHAnsi" w:hAnsiTheme="majorHAnsi" w:cstheme="majorHAnsi" w:hint="eastAsia"/>
          <w:szCs w:val="21"/>
        </w:rPr>
      </w:pPr>
    </w:p>
    <w:p w:rsidR="00716072" w:rsidRPr="001166EF" w:rsidRDefault="00716072" w:rsidP="001166EF">
      <w:pPr>
        <w:spacing w:line="276" w:lineRule="auto"/>
        <w:rPr>
          <w:rFonts w:asciiTheme="majorHAnsi" w:hAnsiTheme="majorHAnsi" w:cstheme="majorHAnsi"/>
          <w:szCs w:val="21"/>
        </w:rPr>
      </w:pPr>
    </w:p>
    <w:p w:rsidR="00350EDE" w:rsidRPr="001166EF" w:rsidRDefault="00937F61" w:rsidP="001166EF">
      <w:pPr>
        <w:spacing w:line="276" w:lineRule="auto"/>
        <w:rPr>
          <w:rFonts w:asciiTheme="majorHAnsi" w:hAnsiTheme="majorHAnsi" w:cstheme="majorHAnsi"/>
          <w:szCs w:val="21"/>
        </w:rPr>
      </w:pPr>
      <w:r w:rsidRPr="001166EF">
        <w:rPr>
          <w:rFonts w:asciiTheme="majorHAnsi" w:hAnsiTheme="majorHAnsi" w:cstheme="majorHAnsi"/>
          <w:szCs w:val="21"/>
        </w:rPr>
        <w:t>6</w:t>
      </w:r>
      <w:r w:rsidR="00350EDE" w:rsidRPr="001166EF">
        <w:rPr>
          <w:rFonts w:asciiTheme="majorHAnsi" w:hAnsiTheme="minorEastAsia" w:cstheme="majorHAnsi"/>
          <w:szCs w:val="21"/>
        </w:rPr>
        <w:t>、如图所示：水平地面上的</w:t>
      </w:r>
      <w:r w:rsidR="00350EDE" w:rsidRPr="001166EF">
        <w:rPr>
          <w:rFonts w:asciiTheme="majorHAnsi" w:hAnsiTheme="majorHAnsi" w:cstheme="majorHAnsi"/>
          <w:i/>
          <w:szCs w:val="21"/>
        </w:rPr>
        <w:t>L</w:t>
      </w:r>
      <w:r w:rsidR="00350EDE" w:rsidRPr="001166EF">
        <w:rPr>
          <w:rFonts w:asciiTheme="majorHAnsi" w:hAnsiTheme="minorEastAsia" w:cstheme="majorHAnsi"/>
          <w:szCs w:val="21"/>
        </w:rPr>
        <w:t>形木板</w:t>
      </w:r>
      <w:r w:rsidR="00350EDE" w:rsidRPr="001166EF">
        <w:rPr>
          <w:rFonts w:asciiTheme="majorHAnsi" w:hAnsiTheme="majorHAnsi" w:cstheme="majorHAnsi"/>
          <w:i/>
          <w:szCs w:val="21"/>
        </w:rPr>
        <w:t>M</w:t>
      </w:r>
      <w:r w:rsidR="00350EDE" w:rsidRPr="001166EF">
        <w:rPr>
          <w:rFonts w:asciiTheme="majorHAnsi" w:hAnsiTheme="minorEastAsia" w:cstheme="majorHAnsi"/>
          <w:szCs w:val="21"/>
        </w:rPr>
        <w:t>上放着小木块</w:t>
      </w:r>
      <w:r w:rsidR="00350EDE" w:rsidRPr="001166EF">
        <w:rPr>
          <w:rFonts w:asciiTheme="majorHAnsi" w:hAnsiTheme="majorHAnsi" w:cstheme="majorHAnsi"/>
          <w:i/>
          <w:szCs w:val="21"/>
        </w:rPr>
        <w:t>m</w:t>
      </w:r>
      <w:r w:rsidR="00350EDE" w:rsidRPr="001166EF">
        <w:rPr>
          <w:rFonts w:asciiTheme="majorHAnsi" w:hAnsiTheme="minorEastAsia" w:cstheme="majorHAnsi"/>
          <w:szCs w:val="21"/>
        </w:rPr>
        <w:t>，</w:t>
      </w:r>
      <w:r w:rsidR="00350EDE" w:rsidRPr="001166EF">
        <w:rPr>
          <w:rFonts w:asciiTheme="majorHAnsi" w:hAnsiTheme="majorHAnsi" w:cstheme="majorHAnsi"/>
          <w:i/>
          <w:szCs w:val="21"/>
        </w:rPr>
        <w:t>M</w:t>
      </w:r>
      <w:r w:rsidR="00350EDE" w:rsidRPr="001166EF">
        <w:rPr>
          <w:rFonts w:asciiTheme="majorHAnsi" w:hAnsiTheme="minorEastAsia" w:cstheme="majorHAnsi"/>
          <w:szCs w:val="21"/>
        </w:rPr>
        <w:t>与</w:t>
      </w:r>
      <w:r w:rsidR="00350EDE" w:rsidRPr="001166EF">
        <w:rPr>
          <w:rFonts w:asciiTheme="majorHAnsi" w:hAnsiTheme="majorHAnsi" w:cstheme="majorHAnsi"/>
          <w:i/>
          <w:szCs w:val="21"/>
        </w:rPr>
        <w:t>m</w:t>
      </w:r>
      <w:r w:rsidR="00350EDE" w:rsidRPr="001166EF">
        <w:rPr>
          <w:rFonts w:asciiTheme="majorHAnsi" w:hAnsiTheme="minorEastAsia" w:cstheme="majorHAnsi"/>
          <w:szCs w:val="21"/>
        </w:rPr>
        <w:t>间有一处于压缩状态的弹簧，整个装置处于静止状态，下列说法正确的是</w:t>
      </w:r>
      <w:r w:rsidR="00350EDE" w:rsidRPr="001166EF">
        <w:rPr>
          <w:rFonts w:asciiTheme="majorHAnsi" w:hAnsiTheme="majorHAnsi" w:cstheme="majorHAnsi"/>
          <w:szCs w:val="21"/>
        </w:rPr>
        <w:tab/>
      </w:r>
      <w:r w:rsidR="00350EDE" w:rsidRPr="001166EF">
        <w:rPr>
          <w:rFonts w:asciiTheme="majorHAnsi" w:hAnsiTheme="minorEastAsia" w:cstheme="majorHAnsi"/>
          <w:szCs w:val="21"/>
        </w:rPr>
        <w:t>（</w:t>
      </w:r>
      <w:r w:rsidR="00350EDE" w:rsidRPr="001166EF">
        <w:rPr>
          <w:rFonts w:asciiTheme="majorHAnsi" w:hAnsiTheme="majorHAnsi" w:cstheme="majorHAnsi"/>
          <w:szCs w:val="21"/>
        </w:rPr>
        <w:tab/>
      </w:r>
      <w:r w:rsidR="00350EDE" w:rsidRPr="001166EF">
        <w:rPr>
          <w:rFonts w:asciiTheme="majorHAnsi" w:hAnsiTheme="majorHAnsi" w:cstheme="majorHAnsi"/>
          <w:szCs w:val="21"/>
        </w:rPr>
        <w:tab/>
      </w:r>
      <w:r w:rsidR="00350EDE" w:rsidRPr="001166EF">
        <w:rPr>
          <w:rFonts w:asciiTheme="majorHAnsi" w:hAnsiTheme="minorEastAsia" w:cstheme="majorHAnsi"/>
          <w:szCs w:val="21"/>
        </w:rPr>
        <w:t>）</w:t>
      </w:r>
      <w:r w:rsidR="001166EF" w:rsidRPr="001166EF">
        <w:rPr>
          <w:rFonts w:asciiTheme="majorHAnsi" w:hAnsiTheme="minorEastAsia" w:cstheme="majorHAnsi"/>
          <w:szCs w:val="21"/>
        </w:rPr>
        <w:t>（多选）</w:t>
      </w:r>
    </w:p>
    <w:p w:rsidR="004C05BD" w:rsidRPr="001166EF" w:rsidRDefault="001166EF" w:rsidP="001166EF">
      <w:pPr>
        <w:spacing w:line="276" w:lineRule="auto"/>
        <w:ind w:left="360"/>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83840" behindDoc="0" locked="0" layoutInCell="1" allowOverlap="1">
            <wp:simplePos x="0" y="0"/>
            <wp:positionH relativeFrom="column">
              <wp:posOffset>3776345</wp:posOffset>
            </wp:positionH>
            <wp:positionV relativeFrom="paragraph">
              <wp:posOffset>65405</wp:posOffset>
            </wp:positionV>
            <wp:extent cx="1781175" cy="771525"/>
            <wp:effectExtent l="19050" t="0" r="9525" b="0"/>
            <wp:wrapSquare wrapText="bothSides"/>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1">
                      <a:grayscl/>
                      <a:lum bright="-10000" contrast="30000"/>
                    </a:blip>
                    <a:srcRect/>
                    <a:stretch>
                      <a:fillRect/>
                    </a:stretch>
                  </pic:blipFill>
                  <pic:spPr bwMode="auto">
                    <a:xfrm>
                      <a:off x="0" y="0"/>
                      <a:ext cx="1781175" cy="771525"/>
                    </a:xfrm>
                    <a:prstGeom prst="rect">
                      <a:avLst/>
                    </a:prstGeom>
                    <a:noFill/>
                    <a:ln w="9525">
                      <a:noFill/>
                      <a:miter lim="800000"/>
                      <a:headEnd/>
                      <a:tailEnd/>
                    </a:ln>
                  </pic:spPr>
                </pic:pic>
              </a:graphicData>
            </a:graphic>
          </wp:anchor>
        </w:drawing>
      </w:r>
      <w:r w:rsidR="00350EDE" w:rsidRPr="001166EF">
        <w:rPr>
          <w:rFonts w:asciiTheme="majorHAnsi" w:hAnsiTheme="majorHAnsi" w:cstheme="majorHAnsi"/>
          <w:szCs w:val="21"/>
        </w:rPr>
        <w:t>A</w:t>
      </w:r>
      <w:r w:rsidR="00350EDE" w:rsidRPr="001166EF">
        <w:rPr>
          <w:rFonts w:asciiTheme="majorHAnsi" w:hAnsiTheme="minorEastAsia" w:cstheme="majorHAnsi"/>
          <w:szCs w:val="21"/>
        </w:rPr>
        <w:t>．</w:t>
      </w:r>
      <w:r w:rsidR="00350EDE" w:rsidRPr="001166EF">
        <w:rPr>
          <w:rFonts w:asciiTheme="majorHAnsi" w:hAnsiTheme="majorHAnsi" w:cstheme="majorHAnsi"/>
          <w:i/>
          <w:szCs w:val="21"/>
        </w:rPr>
        <w:t>M</w:t>
      </w:r>
      <w:r w:rsidR="00350EDE" w:rsidRPr="001166EF">
        <w:rPr>
          <w:rFonts w:asciiTheme="majorHAnsi" w:hAnsiTheme="minorEastAsia" w:cstheme="majorHAnsi"/>
          <w:szCs w:val="21"/>
        </w:rPr>
        <w:t>对</w:t>
      </w:r>
      <w:r w:rsidR="00350EDE" w:rsidRPr="001166EF">
        <w:rPr>
          <w:rFonts w:asciiTheme="majorHAnsi" w:hAnsiTheme="majorHAnsi" w:cstheme="majorHAnsi"/>
          <w:i/>
          <w:szCs w:val="21"/>
        </w:rPr>
        <w:t>m</w:t>
      </w:r>
      <w:r w:rsidR="00350EDE" w:rsidRPr="001166EF">
        <w:rPr>
          <w:rFonts w:asciiTheme="majorHAnsi" w:hAnsiTheme="minorEastAsia" w:cstheme="majorHAnsi"/>
          <w:szCs w:val="21"/>
        </w:rPr>
        <w:t>的摩擦力方向向右</w:t>
      </w:r>
    </w:p>
    <w:p w:rsidR="00350EDE" w:rsidRPr="001166EF" w:rsidRDefault="00350EDE" w:rsidP="001166EF">
      <w:pPr>
        <w:spacing w:line="276" w:lineRule="auto"/>
        <w:ind w:left="360"/>
        <w:rPr>
          <w:rFonts w:asciiTheme="majorHAnsi" w:hAnsiTheme="majorHAnsi" w:cstheme="majorHAnsi"/>
          <w:szCs w:val="21"/>
        </w:rPr>
      </w:pPr>
      <w:r w:rsidRPr="001166EF">
        <w:rPr>
          <w:rFonts w:asciiTheme="majorHAnsi" w:hAnsiTheme="majorHAnsi" w:cstheme="majorHAnsi"/>
          <w:szCs w:val="21"/>
        </w:rPr>
        <w:t>B</w:t>
      </w:r>
      <w:r w:rsidRPr="001166EF">
        <w:rPr>
          <w:rFonts w:asciiTheme="majorHAnsi" w:hAnsiTheme="minorEastAsia" w:cstheme="majorHAnsi"/>
          <w:szCs w:val="21"/>
        </w:rPr>
        <w:t>．</w:t>
      </w:r>
      <w:r w:rsidRPr="001166EF">
        <w:rPr>
          <w:rFonts w:asciiTheme="majorHAnsi" w:hAnsiTheme="majorHAnsi" w:cstheme="majorHAnsi"/>
          <w:i/>
          <w:szCs w:val="21"/>
        </w:rPr>
        <w:t>M</w:t>
      </w:r>
      <w:r w:rsidRPr="001166EF">
        <w:rPr>
          <w:rFonts w:asciiTheme="majorHAnsi" w:hAnsiTheme="minorEastAsia" w:cstheme="majorHAnsi"/>
          <w:szCs w:val="21"/>
        </w:rPr>
        <w:t>对</w:t>
      </w:r>
      <w:r w:rsidRPr="001166EF">
        <w:rPr>
          <w:rFonts w:asciiTheme="majorHAnsi" w:hAnsiTheme="majorHAnsi" w:cstheme="majorHAnsi"/>
          <w:i/>
          <w:szCs w:val="21"/>
        </w:rPr>
        <w:t>m</w:t>
      </w:r>
      <w:r w:rsidRPr="001166EF">
        <w:rPr>
          <w:rFonts w:asciiTheme="majorHAnsi" w:hAnsiTheme="minorEastAsia" w:cstheme="majorHAnsi"/>
          <w:szCs w:val="21"/>
        </w:rPr>
        <w:t>的摩擦力方向向左</w:t>
      </w:r>
    </w:p>
    <w:p w:rsidR="004C05BD" w:rsidRPr="001166EF" w:rsidRDefault="00350EDE" w:rsidP="001166EF">
      <w:pPr>
        <w:spacing w:line="276" w:lineRule="auto"/>
        <w:ind w:left="360"/>
        <w:rPr>
          <w:rFonts w:asciiTheme="majorHAnsi" w:hAnsiTheme="majorHAnsi" w:cstheme="majorHAnsi"/>
          <w:szCs w:val="21"/>
        </w:rPr>
      </w:pPr>
      <w:r w:rsidRPr="001166EF">
        <w:rPr>
          <w:rFonts w:asciiTheme="majorHAnsi" w:hAnsiTheme="majorHAnsi" w:cstheme="majorHAnsi"/>
          <w:szCs w:val="21"/>
        </w:rPr>
        <w:t>C</w:t>
      </w:r>
      <w:r w:rsidRPr="001166EF">
        <w:rPr>
          <w:rFonts w:asciiTheme="majorHAnsi" w:hAnsiTheme="minorEastAsia" w:cstheme="majorHAnsi"/>
          <w:szCs w:val="21"/>
        </w:rPr>
        <w:t>．地面对</w:t>
      </w:r>
      <w:r w:rsidRPr="001166EF">
        <w:rPr>
          <w:rFonts w:asciiTheme="majorHAnsi" w:hAnsiTheme="majorHAnsi" w:cstheme="majorHAnsi"/>
          <w:i/>
          <w:szCs w:val="21"/>
        </w:rPr>
        <w:t>M</w:t>
      </w:r>
      <w:r w:rsidRPr="001166EF">
        <w:rPr>
          <w:rFonts w:asciiTheme="majorHAnsi" w:hAnsiTheme="minorEastAsia" w:cstheme="majorHAnsi"/>
          <w:szCs w:val="21"/>
        </w:rPr>
        <w:t>的摩擦力方向向右</w:t>
      </w:r>
      <w:r w:rsidRPr="001166EF">
        <w:rPr>
          <w:rFonts w:asciiTheme="majorHAnsi" w:hAnsiTheme="majorHAnsi" w:cstheme="majorHAnsi"/>
          <w:szCs w:val="21"/>
        </w:rPr>
        <w:tab/>
      </w:r>
    </w:p>
    <w:p w:rsidR="00E41541" w:rsidRPr="001166EF" w:rsidRDefault="00350EDE" w:rsidP="001166EF">
      <w:pPr>
        <w:spacing w:line="276" w:lineRule="auto"/>
        <w:ind w:left="360"/>
        <w:rPr>
          <w:rFonts w:asciiTheme="majorHAnsi" w:hAnsiTheme="majorHAnsi" w:cstheme="majorHAnsi"/>
          <w:szCs w:val="21"/>
        </w:rPr>
      </w:pPr>
      <w:r w:rsidRPr="001166EF">
        <w:rPr>
          <w:rFonts w:asciiTheme="majorHAnsi" w:hAnsiTheme="majorHAnsi" w:cstheme="majorHAnsi"/>
          <w:szCs w:val="21"/>
        </w:rPr>
        <w:t>D</w:t>
      </w:r>
      <w:r w:rsidRPr="001166EF">
        <w:rPr>
          <w:rFonts w:asciiTheme="majorHAnsi" w:hAnsiTheme="minorEastAsia" w:cstheme="majorHAnsi"/>
          <w:szCs w:val="21"/>
        </w:rPr>
        <w:t>．地面对</w:t>
      </w:r>
      <w:r w:rsidRPr="001166EF">
        <w:rPr>
          <w:rFonts w:asciiTheme="majorHAnsi" w:hAnsiTheme="majorHAnsi" w:cstheme="majorHAnsi"/>
          <w:i/>
          <w:szCs w:val="21"/>
        </w:rPr>
        <w:t>M</w:t>
      </w:r>
      <w:r w:rsidRPr="001166EF">
        <w:rPr>
          <w:rFonts w:asciiTheme="majorHAnsi" w:hAnsiTheme="minorEastAsia" w:cstheme="majorHAnsi"/>
          <w:szCs w:val="21"/>
        </w:rPr>
        <w:t>无摩擦力的作用</w:t>
      </w:r>
    </w:p>
    <w:p w:rsidR="00350EDE" w:rsidRPr="001166EF" w:rsidRDefault="00350ED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350EDE" w:rsidRPr="001166EF" w:rsidRDefault="00350ED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AD</w:t>
      </w:r>
    </w:p>
    <w:p w:rsidR="00726478" w:rsidRPr="001166EF" w:rsidRDefault="00350ED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【解析】对于</w:t>
      </w:r>
      <w:r w:rsidRPr="001166EF">
        <w:rPr>
          <w:rFonts w:asciiTheme="majorHAnsi" w:hAnsiTheme="majorHAnsi" w:cstheme="majorHAnsi"/>
          <w:i/>
          <w:color w:val="FF0000"/>
          <w:szCs w:val="21"/>
        </w:rPr>
        <w:t>m</w:t>
      </w:r>
      <w:r w:rsidRPr="001166EF">
        <w:rPr>
          <w:rFonts w:asciiTheme="majorHAnsi" w:hAnsiTheme="minorEastAsia" w:cstheme="majorHAnsi"/>
          <w:color w:val="FF0000"/>
          <w:szCs w:val="21"/>
        </w:rPr>
        <w:t>受弹簧弹力向左因受力平衡，</w:t>
      </w:r>
      <w:r w:rsidRPr="001166EF">
        <w:rPr>
          <w:rFonts w:asciiTheme="majorHAnsi" w:hAnsiTheme="majorHAnsi" w:cstheme="majorHAnsi"/>
          <w:i/>
          <w:color w:val="FF0000"/>
          <w:szCs w:val="21"/>
        </w:rPr>
        <w:t>M</w:t>
      </w:r>
      <w:r w:rsidRPr="001166EF">
        <w:rPr>
          <w:rFonts w:asciiTheme="majorHAnsi" w:hAnsiTheme="minorEastAsia" w:cstheme="majorHAnsi"/>
          <w:color w:val="FF0000"/>
          <w:szCs w:val="21"/>
        </w:rPr>
        <w:t>对</w:t>
      </w:r>
      <w:r w:rsidRPr="001166EF">
        <w:rPr>
          <w:rFonts w:asciiTheme="majorHAnsi" w:hAnsiTheme="majorHAnsi" w:cstheme="majorHAnsi"/>
          <w:i/>
          <w:color w:val="FF0000"/>
          <w:szCs w:val="21"/>
        </w:rPr>
        <w:t>m</w:t>
      </w:r>
      <w:r w:rsidRPr="001166EF">
        <w:rPr>
          <w:rFonts w:asciiTheme="majorHAnsi" w:hAnsiTheme="minorEastAsia" w:cstheme="majorHAnsi"/>
          <w:color w:val="FF0000"/>
          <w:szCs w:val="21"/>
        </w:rPr>
        <w:t>的摩擦力方向向右；整体水平不受外力，所以地面对</w:t>
      </w:r>
      <w:r w:rsidRPr="001166EF">
        <w:rPr>
          <w:rFonts w:asciiTheme="majorHAnsi" w:hAnsiTheme="majorHAnsi" w:cstheme="majorHAnsi"/>
          <w:i/>
          <w:color w:val="FF0000"/>
          <w:szCs w:val="21"/>
        </w:rPr>
        <w:t>M</w:t>
      </w:r>
      <w:r w:rsidRPr="001166EF">
        <w:rPr>
          <w:rFonts w:asciiTheme="majorHAnsi" w:hAnsiTheme="minorEastAsia" w:cstheme="majorHAnsi"/>
          <w:color w:val="FF0000"/>
          <w:szCs w:val="21"/>
        </w:rPr>
        <w:t>无摩擦力的作用。</w:t>
      </w:r>
    </w:p>
    <w:p w:rsidR="00AC11EA" w:rsidRPr="001166EF" w:rsidRDefault="00AC11EA" w:rsidP="001166EF">
      <w:pPr>
        <w:spacing w:line="276" w:lineRule="auto"/>
        <w:rPr>
          <w:rFonts w:asciiTheme="majorHAnsi" w:hAnsiTheme="majorHAnsi" w:cstheme="majorHAnsi"/>
          <w:color w:val="FF0000"/>
          <w:szCs w:val="21"/>
        </w:rPr>
      </w:pPr>
    </w:p>
    <w:p w:rsidR="00726478" w:rsidRPr="001166EF" w:rsidRDefault="00937F61" w:rsidP="001166EF">
      <w:pPr>
        <w:spacing w:line="276" w:lineRule="auto"/>
        <w:rPr>
          <w:rFonts w:asciiTheme="majorHAnsi" w:hAnsiTheme="majorHAnsi" w:cstheme="majorHAnsi"/>
          <w:szCs w:val="21"/>
        </w:rPr>
      </w:pPr>
      <w:r w:rsidRPr="001166EF">
        <w:rPr>
          <w:rFonts w:asciiTheme="majorHAnsi" w:hAnsiTheme="majorHAnsi" w:cstheme="majorHAnsi"/>
          <w:szCs w:val="21"/>
        </w:rPr>
        <w:t>7</w:t>
      </w:r>
      <w:r w:rsidR="00BA28B7" w:rsidRPr="001166EF">
        <w:rPr>
          <w:rFonts w:asciiTheme="majorHAnsi" w:hAnsiTheme="minorEastAsia" w:cstheme="majorHAnsi"/>
          <w:szCs w:val="21"/>
        </w:rPr>
        <w:t>、</w:t>
      </w:r>
      <w:r w:rsidR="00726478" w:rsidRPr="001166EF">
        <w:rPr>
          <w:rFonts w:asciiTheme="majorHAnsi" w:hAnsiTheme="minorEastAsia" w:cstheme="majorHAnsi"/>
          <w:szCs w:val="21"/>
        </w:rPr>
        <w:t>如图所示，重为</w:t>
      </w:r>
      <w:r w:rsidR="00726478" w:rsidRPr="001166EF">
        <w:rPr>
          <w:rFonts w:asciiTheme="majorHAnsi" w:hAnsiTheme="majorHAnsi" w:cstheme="majorHAnsi"/>
          <w:szCs w:val="21"/>
        </w:rPr>
        <w:t>8N</w:t>
      </w:r>
      <w:r w:rsidR="00726478" w:rsidRPr="001166EF">
        <w:rPr>
          <w:rFonts w:asciiTheme="majorHAnsi" w:hAnsiTheme="minorEastAsia" w:cstheme="majorHAnsi"/>
          <w:szCs w:val="21"/>
        </w:rPr>
        <w:t>的球静止在与水平面成</w:t>
      </w:r>
      <w:r w:rsidR="00726478" w:rsidRPr="001166EF">
        <w:rPr>
          <w:rFonts w:asciiTheme="majorHAnsi" w:hAnsiTheme="majorHAnsi" w:cstheme="majorHAnsi"/>
          <w:szCs w:val="21"/>
        </w:rPr>
        <w:t>37</w:t>
      </w:r>
      <w:r w:rsidR="00F73BDC" w:rsidRPr="001166EF">
        <w:rPr>
          <w:rFonts w:asciiTheme="majorHAnsi" w:hAnsiTheme="majorHAnsi" w:cstheme="majorHAnsi"/>
          <w:szCs w:val="21"/>
        </w:rPr>
        <w:t>º</w:t>
      </w:r>
      <w:r w:rsidR="00726478" w:rsidRPr="001166EF">
        <w:rPr>
          <w:rFonts w:asciiTheme="majorHAnsi" w:hAnsiTheme="minorEastAsia" w:cstheme="majorHAnsi"/>
          <w:szCs w:val="21"/>
        </w:rPr>
        <w:t>角的光滑斜面上，并通过定滑轮与重</w:t>
      </w:r>
      <w:r w:rsidR="00726478" w:rsidRPr="001166EF">
        <w:rPr>
          <w:rFonts w:asciiTheme="majorHAnsi" w:hAnsiTheme="majorHAnsi" w:cstheme="majorHAnsi"/>
          <w:szCs w:val="21"/>
        </w:rPr>
        <w:t>4N</w:t>
      </w:r>
      <w:r w:rsidR="00726478" w:rsidRPr="001166EF">
        <w:rPr>
          <w:rFonts w:asciiTheme="majorHAnsi" w:hAnsiTheme="minorEastAsia" w:cstheme="majorHAnsi"/>
          <w:szCs w:val="21"/>
        </w:rPr>
        <w:t>的物体</w:t>
      </w:r>
      <w:r w:rsidR="00726478" w:rsidRPr="001166EF">
        <w:rPr>
          <w:rFonts w:asciiTheme="majorHAnsi" w:hAnsiTheme="majorHAnsi" w:cstheme="majorHAnsi"/>
          <w:i/>
          <w:szCs w:val="21"/>
        </w:rPr>
        <w:t>A</w:t>
      </w:r>
      <w:r w:rsidR="00726478" w:rsidRPr="001166EF">
        <w:rPr>
          <w:rFonts w:asciiTheme="majorHAnsi" w:hAnsiTheme="minorEastAsia" w:cstheme="majorHAnsi"/>
          <w:szCs w:val="21"/>
        </w:rPr>
        <w:t>相连，光滑挡板与水平而垂直，不计滑轮的摩擦，绳子的质量，求斜面和挡板所受的压力（</w:t>
      </w:r>
      <w:r w:rsidR="00726478" w:rsidRPr="001166EF">
        <w:rPr>
          <w:rFonts w:asciiTheme="majorHAnsi" w:hAnsiTheme="majorHAnsi" w:cstheme="majorHAnsi"/>
          <w:szCs w:val="21"/>
        </w:rPr>
        <w:t>sin37</w:t>
      </w:r>
      <w:r w:rsidR="00554F85" w:rsidRPr="001166EF">
        <w:rPr>
          <w:rFonts w:asciiTheme="majorHAnsi" w:hAnsiTheme="majorHAnsi" w:cstheme="majorHAnsi"/>
          <w:szCs w:val="21"/>
        </w:rPr>
        <w:t>º</w:t>
      </w:r>
      <w:r w:rsidR="00716072">
        <w:rPr>
          <w:rFonts w:asciiTheme="majorHAnsi" w:hAnsiTheme="majorHAnsi" w:cstheme="majorHAnsi"/>
          <w:szCs w:val="21"/>
        </w:rPr>
        <w:t>＝</w:t>
      </w:r>
      <w:r w:rsidR="00726478" w:rsidRPr="001166EF">
        <w:rPr>
          <w:rFonts w:asciiTheme="majorHAnsi" w:hAnsiTheme="majorHAnsi" w:cstheme="majorHAnsi"/>
          <w:szCs w:val="21"/>
        </w:rPr>
        <w:t>0.6</w:t>
      </w:r>
      <w:r w:rsidR="001166EF" w:rsidRPr="001166EF">
        <w:rPr>
          <w:rFonts w:asciiTheme="majorHAnsi" w:hAnsiTheme="minorEastAsia" w:cstheme="majorHAnsi"/>
          <w:szCs w:val="21"/>
        </w:rPr>
        <w:t>）</w:t>
      </w:r>
    </w:p>
    <w:p w:rsidR="004C05BD" w:rsidRPr="001166EF" w:rsidRDefault="004C05BD" w:rsidP="001166EF">
      <w:pPr>
        <w:spacing w:line="276" w:lineRule="auto"/>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52096" behindDoc="0" locked="0" layoutInCell="1" allowOverlap="0">
            <wp:simplePos x="0" y="0"/>
            <wp:positionH relativeFrom="column">
              <wp:posOffset>3947795</wp:posOffset>
            </wp:positionH>
            <wp:positionV relativeFrom="line">
              <wp:posOffset>105410</wp:posOffset>
            </wp:positionV>
            <wp:extent cx="1133475" cy="800100"/>
            <wp:effectExtent l="19050" t="0" r="952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33475" cy="800100"/>
                    </a:xfrm>
                    <a:prstGeom prst="rect">
                      <a:avLst/>
                    </a:prstGeom>
                    <a:noFill/>
                    <a:ln>
                      <a:noFill/>
                    </a:ln>
                  </pic:spPr>
                </pic:pic>
              </a:graphicData>
            </a:graphic>
          </wp:anchor>
        </w:drawing>
      </w:r>
    </w:p>
    <w:p w:rsidR="00726478" w:rsidRPr="001166EF" w:rsidRDefault="0072647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726478" w:rsidRPr="001166EF" w:rsidRDefault="0072647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4C05BD" w:rsidRPr="001166EF">
        <w:rPr>
          <w:rFonts w:asciiTheme="majorHAnsi" w:hAnsiTheme="minorEastAsia" w:cstheme="majorHAnsi"/>
          <w:color w:val="FF0000"/>
          <w:szCs w:val="21"/>
        </w:rPr>
        <w:t>斜面所受压力为</w:t>
      </w:r>
      <w:r w:rsidR="004C05BD" w:rsidRPr="001166EF">
        <w:rPr>
          <w:rFonts w:asciiTheme="majorHAnsi" w:hAnsiTheme="majorHAnsi" w:cstheme="majorHAnsi"/>
          <w:color w:val="FF0000"/>
          <w:szCs w:val="21"/>
        </w:rPr>
        <w:t>7N</w:t>
      </w:r>
      <w:r w:rsidR="004C05BD" w:rsidRPr="001166EF">
        <w:rPr>
          <w:rFonts w:asciiTheme="majorHAnsi" w:hAnsiTheme="minorEastAsia" w:cstheme="majorHAnsi"/>
          <w:color w:val="FF0000"/>
          <w:szCs w:val="21"/>
        </w:rPr>
        <w:t>；挡板所受压力为</w:t>
      </w:r>
      <w:r w:rsidR="004C05BD" w:rsidRPr="001166EF">
        <w:rPr>
          <w:rFonts w:asciiTheme="majorHAnsi" w:hAnsiTheme="majorHAnsi" w:cstheme="majorHAnsi"/>
          <w:color w:val="FF0000"/>
          <w:szCs w:val="21"/>
        </w:rPr>
        <w:t>1N</w:t>
      </w:r>
    </w:p>
    <w:p w:rsidR="00726478" w:rsidRPr="001166EF" w:rsidRDefault="00726478" w:rsidP="001166EF">
      <w:pPr>
        <w:spacing w:line="276" w:lineRule="auto"/>
        <w:rPr>
          <w:rFonts w:asciiTheme="majorHAnsi" w:hAnsiTheme="majorHAnsi" w:cstheme="majorHAnsi"/>
          <w:szCs w:val="21"/>
        </w:rPr>
      </w:pPr>
      <w:r w:rsidRPr="001166EF">
        <w:rPr>
          <w:rFonts w:asciiTheme="majorHAnsi" w:hAnsiTheme="minorEastAsia" w:cstheme="majorHAnsi"/>
          <w:color w:val="FF0000"/>
          <w:szCs w:val="21"/>
        </w:rPr>
        <w:t>【解析】隔离物体</w:t>
      </w:r>
      <w:r w:rsidRPr="001166EF">
        <w:rPr>
          <w:rFonts w:asciiTheme="majorHAnsi" w:hAnsiTheme="majorHAnsi" w:cstheme="majorHAnsi"/>
          <w:i/>
          <w:color w:val="FF0000"/>
          <w:szCs w:val="21"/>
        </w:rPr>
        <w:t>A</w:t>
      </w:r>
      <w:r w:rsidRPr="001166EF">
        <w:rPr>
          <w:rFonts w:asciiTheme="majorHAnsi" w:hAnsiTheme="minorEastAsia" w:cstheme="majorHAnsi"/>
          <w:color w:val="FF0000"/>
          <w:szCs w:val="21"/>
        </w:rPr>
        <w:t>球，并进行受力分析，如图所示：</w:t>
      </w:r>
    </w:p>
    <w:p w:rsidR="00726478" w:rsidRPr="001166EF" w:rsidRDefault="001166EF" w:rsidP="001166EF">
      <w:pPr>
        <w:spacing w:line="276" w:lineRule="auto"/>
        <w:rPr>
          <w:rFonts w:asciiTheme="majorHAnsi" w:hAnsiTheme="majorHAnsi" w:cstheme="majorHAnsi"/>
          <w:color w:val="FF0000"/>
          <w:szCs w:val="21"/>
        </w:rPr>
      </w:pPr>
      <w:r w:rsidRPr="001166EF">
        <w:rPr>
          <w:rFonts w:asciiTheme="majorHAnsi" w:hAnsiTheme="majorHAnsi" w:cstheme="majorHAnsi"/>
          <w:noProof/>
          <w:color w:val="FF0000"/>
          <w:szCs w:val="21"/>
        </w:rPr>
        <w:drawing>
          <wp:anchor distT="0" distB="0" distL="114300" distR="114300" simplePos="0" relativeHeight="251639808" behindDoc="0" locked="0" layoutInCell="1" allowOverlap="0">
            <wp:simplePos x="0" y="0"/>
            <wp:positionH relativeFrom="column">
              <wp:posOffset>3947795</wp:posOffset>
            </wp:positionH>
            <wp:positionV relativeFrom="line">
              <wp:posOffset>130175</wp:posOffset>
            </wp:positionV>
            <wp:extent cx="1295400" cy="847725"/>
            <wp:effectExtent l="1905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5400" cy="847725"/>
                    </a:xfrm>
                    <a:prstGeom prst="rect">
                      <a:avLst/>
                    </a:prstGeom>
                    <a:noFill/>
                    <a:ln>
                      <a:noFill/>
                    </a:ln>
                  </pic:spPr>
                </pic:pic>
              </a:graphicData>
            </a:graphic>
          </wp:anchor>
        </w:drawing>
      </w:r>
      <w:r w:rsidR="00726478" w:rsidRPr="001166EF">
        <w:rPr>
          <w:rFonts w:asciiTheme="majorHAnsi" w:hAnsiTheme="minorEastAsia" w:cstheme="majorHAnsi"/>
          <w:color w:val="FF0000"/>
          <w:szCs w:val="21"/>
        </w:rPr>
        <w:t>由平衡条件可得</w:t>
      </w:r>
      <w:r w:rsidR="00726478" w:rsidRPr="001166EF">
        <w:rPr>
          <w:rFonts w:asciiTheme="majorHAnsi" w:hAnsiTheme="majorHAnsi" w:cstheme="majorHAnsi"/>
          <w:i/>
          <w:color w:val="FF0000"/>
          <w:szCs w:val="21"/>
        </w:rPr>
        <w:t>T</w:t>
      </w:r>
      <w:r w:rsidR="00716072">
        <w:rPr>
          <w:rFonts w:asciiTheme="majorHAnsi" w:hAnsiTheme="majorHAnsi" w:cstheme="majorHAnsi"/>
          <w:color w:val="FF0000"/>
          <w:szCs w:val="21"/>
        </w:rPr>
        <w:t>＝</w:t>
      </w:r>
      <w:r w:rsidR="00726478" w:rsidRPr="001166EF">
        <w:rPr>
          <w:rFonts w:asciiTheme="majorHAnsi" w:hAnsiTheme="majorHAnsi" w:cstheme="majorHAnsi"/>
          <w:color w:val="FF0000"/>
          <w:szCs w:val="21"/>
        </w:rPr>
        <w:t>4N</w:t>
      </w:r>
    </w:p>
    <w:p w:rsidR="00726478" w:rsidRPr="001166EF" w:rsidRDefault="0072647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对</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受力分析</w:t>
      </w:r>
    </w:p>
    <w:p w:rsidR="004C00D2" w:rsidRPr="001166EF" w:rsidRDefault="009B6928" w:rsidP="001166EF">
      <w:pPr>
        <w:spacing w:line="276" w:lineRule="auto"/>
        <w:rPr>
          <w:rFonts w:asciiTheme="majorHAnsi" w:hAnsiTheme="majorHAnsi" w:cstheme="majorHAnsi"/>
          <w:color w:val="FF0000"/>
          <w:szCs w:val="21"/>
        </w:rPr>
      </w:pPr>
      <w:r w:rsidRPr="001166EF">
        <w:rPr>
          <w:rFonts w:asciiTheme="majorHAnsi" w:hAnsiTheme="majorHAnsi" w:cstheme="majorHAnsi"/>
          <w:i/>
          <w:color w:val="FF0000"/>
          <w:szCs w:val="21"/>
        </w:rPr>
        <w:t>T</w:t>
      </w:r>
      <w:r w:rsidRPr="001166EF">
        <w:rPr>
          <w:rFonts w:asciiTheme="majorHAnsi" w:hAnsiTheme="majorHAnsi" w:cstheme="majorHAnsi"/>
          <w:color w:val="FF0000"/>
          <w:szCs w:val="21"/>
        </w:rPr>
        <w:t>sin37º</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N</w:t>
      </w:r>
      <w:r w:rsidRPr="001166EF">
        <w:rPr>
          <w:rFonts w:asciiTheme="majorHAnsi" w:hAnsiTheme="majorHAnsi" w:cstheme="majorHAnsi"/>
          <w:color w:val="FF0000"/>
          <w:szCs w:val="21"/>
          <w:vertAlign w:val="subscript"/>
        </w:rPr>
        <w:t>2</w:t>
      </w:r>
      <w:r w:rsidRPr="001166EF">
        <w:rPr>
          <w:rFonts w:asciiTheme="majorHAnsi" w:hAnsiTheme="majorHAnsi" w:cstheme="majorHAnsi"/>
          <w:color w:val="FF0000"/>
          <w:szCs w:val="21"/>
        </w:rPr>
        <w:t>cos37º</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m</w:t>
      </w:r>
      <w:r w:rsidRPr="001166EF">
        <w:rPr>
          <w:rFonts w:asciiTheme="majorHAnsi" w:hAnsiTheme="majorHAnsi" w:cstheme="majorHAnsi"/>
          <w:i/>
          <w:color w:val="FF0000"/>
          <w:szCs w:val="21"/>
          <w:vertAlign w:val="subscript"/>
        </w:rPr>
        <w:t>B</w:t>
      </w:r>
      <w:r w:rsidRPr="001166EF">
        <w:rPr>
          <w:rFonts w:asciiTheme="majorHAnsi" w:hAnsiTheme="majorHAnsi" w:cstheme="majorHAnsi"/>
          <w:i/>
          <w:color w:val="FF0000"/>
          <w:szCs w:val="21"/>
        </w:rPr>
        <w:t>g</w:t>
      </w:r>
    </w:p>
    <w:p w:rsidR="004C00D2" w:rsidRPr="001166EF" w:rsidRDefault="009B6928" w:rsidP="001166EF">
      <w:pPr>
        <w:spacing w:line="276" w:lineRule="auto"/>
        <w:rPr>
          <w:rFonts w:asciiTheme="majorHAnsi" w:hAnsiTheme="majorHAnsi" w:cstheme="majorHAnsi"/>
          <w:color w:val="FF0000"/>
          <w:szCs w:val="21"/>
        </w:rPr>
      </w:pPr>
      <w:r w:rsidRPr="001166EF">
        <w:rPr>
          <w:rFonts w:asciiTheme="majorHAnsi" w:hAnsiTheme="majorHAnsi" w:cstheme="majorHAnsi"/>
          <w:i/>
          <w:color w:val="FF0000"/>
          <w:szCs w:val="21"/>
        </w:rPr>
        <w:t>N</w:t>
      </w:r>
      <w:r w:rsidRPr="001166EF">
        <w:rPr>
          <w:rFonts w:asciiTheme="majorHAnsi" w:hAnsiTheme="majorHAnsi" w:cstheme="majorHAnsi"/>
          <w:color w:val="FF0000"/>
          <w:szCs w:val="21"/>
          <w:vertAlign w:val="subscript"/>
        </w:rPr>
        <w:t>2</w:t>
      </w:r>
      <w:r w:rsidRPr="001166EF">
        <w:rPr>
          <w:rFonts w:asciiTheme="majorHAnsi" w:hAnsiTheme="majorHAnsi" w:cstheme="majorHAnsi"/>
          <w:color w:val="FF0000"/>
          <w:szCs w:val="21"/>
        </w:rPr>
        <w:t>sin37º</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N</w:t>
      </w:r>
      <w:r w:rsidRPr="001166EF">
        <w:rPr>
          <w:rFonts w:asciiTheme="majorHAnsi" w:hAnsiTheme="majorHAnsi" w:cstheme="majorHAnsi"/>
          <w:color w:val="FF0000"/>
          <w:szCs w:val="21"/>
          <w:vertAlign w:val="subscript"/>
        </w:rPr>
        <w:t>1</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T</w:t>
      </w:r>
      <w:r w:rsidRPr="001166EF">
        <w:rPr>
          <w:rFonts w:asciiTheme="majorHAnsi" w:hAnsiTheme="majorHAnsi" w:cstheme="majorHAnsi"/>
          <w:color w:val="FF0000"/>
          <w:szCs w:val="21"/>
        </w:rPr>
        <w:t>cos37º</w:t>
      </w:r>
    </w:p>
    <w:p w:rsidR="00293E30" w:rsidRPr="001166EF" w:rsidRDefault="0072647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得</w:t>
      </w:r>
      <w:r w:rsidR="009B6928" w:rsidRPr="001166EF">
        <w:rPr>
          <w:rFonts w:asciiTheme="majorHAnsi" w:hAnsiTheme="majorHAnsi" w:cstheme="majorHAnsi"/>
          <w:i/>
          <w:color w:val="FF0000"/>
          <w:szCs w:val="21"/>
        </w:rPr>
        <w:t>N</w:t>
      </w:r>
      <w:r w:rsidR="009B6928" w:rsidRPr="001166EF">
        <w:rPr>
          <w:rFonts w:asciiTheme="majorHAnsi" w:hAnsiTheme="majorHAnsi" w:cstheme="majorHAnsi"/>
          <w:color w:val="FF0000"/>
          <w:szCs w:val="21"/>
          <w:vertAlign w:val="subscript"/>
        </w:rPr>
        <w:t>1</w:t>
      </w:r>
      <w:r w:rsidR="00716072">
        <w:rPr>
          <w:rFonts w:asciiTheme="majorHAnsi" w:hAnsiTheme="majorHAnsi" w:cstheme="majorHAnsi"/>
          <w:color w:val="FF0000"/>
          <w:szCs w:val="21"/>
        </w:rPr>
        <w:t>＝</w:t>
      </w:r>
      <w:r w:rsidR="009B6928" w:rsidRPr="001166EF">
        <w:rPr>
          <w:rFonts w:asciiTheme="majorHAnsi" w:hAnsiTheme="majorHAnsi" w:cstheme="majorHAnsi"/>
          <w:color w:val="FF0000"/>
          <w:szCs w:val="21"/>
        </w:rPr>
        <w:t>1N</w:t>
      </w:r>
      <w:r w:rsidR="009B6928" w:rsidRPr="001166EF">
        <w:rPr>
          <w:rFonts w:asciiTheme="majorHAnsi" w:hAnsiTheme="minorEastAsia" w:cstheme="majorHAnsi"/>
          <w:color w:val="FF0000"/>
          <w:szCs w:val="21"/>
        </w:rPr>
        <w:t>；</w:t>
      </w:r>
      <w:r w:rsidR="009B6928" w:rsidRPr="001166EF">
        <w:rPr>
          <w:rFonts w:asciiTheme="majorHAnsi" w:hAnsiTheme="majorHAnsi" w:cstheme="majorHAnsi"/>
          <w:i/>
          <w:color w:val="FF0000"/>
          <w:szCs w:val="21"/>
        </w:rPr>
        <w:t>N</w:t>
      </w:r>
      <w:r w:rsidR="009B6928" w:rsidRPr="001166EF">
        <w:rPr>
          <w:rFonts w:asciiTheme="majorHAnsi" w:hAnsiTheme="majorHAnsi" w:cstheme="majorHAnsi"/>
          <w:color w:val="FF0000"/>
          <w:szCs w:val="21"/>
          <w:vertAlign w:val="subscript"/>
        </w:rPr>
        <w:t>2</w:t>
      </w:r>
      <w:r w:rsidR="00716072">
        <w:rPr>
          <w:rFonts w:asciiTheme="majorHAnsi" w:hAnsiTheme="majorHAnsi" w:cstheme="majorHAnsi"/>
          <w:color w:val="FF0000"/>
          <w:szCs w:val="21"/>
        </w:rPr>
        <w:t>＝</w:t>
      </w:r>
      <w:r w:rsidR="009B6928" w:rsidRPr="001166EF">
        <w:rPr>
          <w:rFonts w:asciiTheme="majorHAnsi" w:hAnsiTheme="majorHAnsi" w:cstheme="majorHAnsi"/>
          <w:color w:val="FF0000"/>
          <w:szCs w:val="21"/>
        </w:rPr>
        <w:t>7N</w:t>
      </w:r>
    </w:p>
    <w:p w:rsidR="00293E30" w:rsidRPr="001166EF" w:rsidRDefault="00293E30" w:rsidP="001166EF">
      <w:pPr>
        <w:spacing w:line="276" w:lineRule="auto"/>
        <w:rPr>
          <w:rFonts w:asciiTheme="majorHAnsi" w:hAnsiTheme="majorHAnsi" w:cstheme="majorHAnsi"/>
          <w:color w:val="FF0000"/>
          <w:szCs w:val="21"/>
        </w:rPr>
      </w:pPr>
    </w:p>
    <w:p w:rsidR="00726478" w:rsidRPr="001166EF" w:rsidRDefault="003263F3" w:rsidP="001166EF">
      <w:pPr>
        <w:spacing w:line="276" w:lineRule="auto"/>
        <w:rPr>
          <w:rFonts w:asciiTheme="majorHAnsi" w:hAnsiTheme="majorHAnsi" w:cstheme="majorHAnsi"/>
          <w:szCs w:val="21"/>
        </w:rPr>
      </w:pPr>
      <w:r w:rsidRPr="001166EF">
        <w:rPr>
          <w:rFonts w:asciiTheme="majorHAnsi" w:hAnsiTheme="majorHAnsi" w:cstheme="majorHAnsi"/>
          <w:szCs w:val="21"/>
        </w:rPr>
        <w:t>8</w:t>
      </w:r>
      <w:r w:rsidR="00726478" w:rsidRPr="001166EF">
        <w:rPr>
          <w:rFonts w:asciiTheme="majorHAnsi" w:hAnsiTheme="minorEastAsia" w:cstheme="majorHAnsi"/>
          <w:szCs w:val="21"/>
        </w:rPr>
        <w:t>、如图所示，小圆环</w:t>
      </w:r>
      <w:r w:rsidR="00726478" w:rsidRPr="001166EF">
        <w:rPr>
          <w:rFonts w:asciiTheme="majorHAnsi" w:hAnsiTheme="majorHAnsi" w:cstheme="majorHAnsi"/>
          <w:i/>
          <w:szCs w:val="21"/>
        </w:rPr>
        <w:t>A</w:t>
      </w:r>
      <w:r w:rsidR="00726478" w:rsidRPr="001166EF">
        <w:rPr>
          <w:rFonts w:asciiTheme="majorHAnsi" w:hAnsiTheme="minorEastAsia" w:cstheme="majorHAnsi"/>
          <w:szCs w:val="21"/>
        </w:rPr>
        <w:t>吊着一个质量为</w:t>
      </w:r>
      <w:r w:rsidR="00726478" w:rsidRPr="001166EF">
        <w:rPr>
          <w:rFonts w:asciiTheme="majorHAnsi" w:hAnsiTheme="majorHAnsi" w:cstheme="majorHAnsi"/>
          <w:i/>
          <w:szCs w:val="21"/>
        </w:rPr>
        <w:t>m</w:t>
      </w:r>
      <w:r w:rsidR="00726478" w:rsidRPr="001166EF">
        <w:rPr>
          <w:rFonts w:asciiTheme="majorHAnsi" w:hAnsiTheme="majorHAnsi" w:cstheme="majorHAnsi"/>
          <w:szCs w:val="21"/>
          <w:vertAlign w:val="subscript"/>
        </w:rPr>
        <w:t>2</w:t>
      </w:r>
      <w:r w:rsidR="00726478" w:rsidRPr="001166EF">
        <w:rPr>
          <w:rFonts w:asciiTheme="majorHAnsi" w:hAnsiTheme="minorEastAsia" w:cstheme="majorHAnsi"/>
          <w:szCs w:val="21"/>
        </w:rPr>
        <w:t>的物块并套在另一个竖直放置的大圆环上</w:t>
      </w:r>
      <w:r w:rsidR="000E559E" w:rsidRPr="001166EF">
        <w:rPr>
          <w:rFonts w:asciiTheme="majorHAnsi" w:hAnsiTheme="minorEastAsia" w:cstheme="majorHAnsi"/>
          <w:szCs w:val="21"/>
        </w:rPr>
        <w:t>，有一细线</w:t>
      </w:r>
      <w:r w:rsidR="00726478" w:rsidRPr="001166EF">
        <w:rPr>
          <w:rFonts w:asciiTheme="majorHAnsi" w:hAnsiTheme="minorEastAsia" w:cstheme="majorHAnsi"/>
          <w:szCs w:val="21"/>
        </w:rPr>
        <w:t>一端拴在小圆环</w:t>
      </w:r>
      <w:r w:rsidR="00726478" w:rsidRPr="001166EF">
        <w:rPr>
          <w:rFonts w:asciiTheme="majorHAnsi" w:hAnsiTheme="majorHAnsi" w:cstheme="majorHAnsi"/>
          <w:i/>
          <w:szCs w:val="21"/>
        </w:rPr>
        <w:t>A</w:t>
      </w:r>
      <w:r w:rsidR="00726478" w:rsidRPr="001166EF">
        <w:rPr>
          <w:rFonts w:asciiTheme="majorHAnsi" w:hAnsiTheme="minorEastAsia" w:cstheme="majorHAnsi"/>
          <w:szCs w:val="21"/>
        </w:rPr>
        <w:t>上，另一端跨过固定在大圆环最高点</w:t>
      </w:r>
      <w:r w:rsidR="00726478" w:rsidRPr="001166EF">
        <w:rPr>
          <w:rFonts w:asciiTheme="majorHAnsi" w:hAnsiTheme="majorHAnsi" w:cstheme="majorHAnsi"/>
          <w:i/>
          <w:szCs w:val="21"/>
        </w:rPr>
        <w:t>B</w:t>
      </w:r>
      <w:r w:rsidR="00726478" w:rsidRPr="001166EF">
        <w:rPr>
          <w:rFonts w:asciiTheme="majorHAnsi" w:hAnsiTheme="minorEastAsia" w:cstheme="majorHAnsi"/>
          <w:szCs w:val="21"/>
        </w:rPr>
        <w:t>的一个小滑轮后吊着一个质量为</w:t>
      </w:r>
      <w:r w:rsidR="00726478" w:rsidRPr="001166EF">
        <w:rPr>
          <w:rFonts w:asciiTheme="majorHAnsi" w:hAnsiTheme="majorHAnsi" w:cstheme="majorHAnsi"/>
          <w:i/>
          <w:szCs w:val="21"/>
        </w:rPr>
        <w:t>m</w:t>
      </w:r>
      <w:r w:rsidR="00726478" w:rsidRPr="001166EF">
        <w:rPr>
          <w:rFonts w:asciiTheme="majorHAnsi" w:hAnsiTheme="majorHAnsi" w:cstheme="majorHAnsi"/>
          <w:szCs w:val="21"/>
          <w:vertAlign w:val="subscript"/>
        </w:rPr>
        <w:t>1</w:t>
      </w:r>
      <w:r w:rsidR="00726478" w:rsidRPr="001166EF">
        <w:rPr>
          <w:rFonts w:asciiTheme="majorHAnsi" w:hAnsiTheme="minorEastAsia" w:cstheme="majorHAnsi"/>
          <w:szCs w:val="21"/>
        </w:rPr>
        <w:t>物块</w:t>
      </w:r>
      <w:r w:rsidR="000E559E" w:rsidRPr="001166EF">
        <w:rPr>
          <w:rFonts w:asciiTheme="majorHAnsi" w:hAnsiTheme="minorEastAsia" w:cstheme="majorHAnsi"/>
          <w:szCs w:val="21"/>
        </w:rPr>
        <w:t>。</w:t>
      </w:r>
      <w:r w:rsidR="00726478" w:rsidRPr="001166EF">
        <w:rPr>
          <w:rFonts w:asciiTheme="majorHAnsi" w:hAnsiTheme="minorEastAsia" w:cstheme="majorHAnsi"/>
          <w:szCs w:val="21"/>
        </w:rPr>
        <w:t>如果小圆环、滑轮、绳子的大小和质量以及摩擦都可以忽略不计，绳子又不可伸长，若平衡时弦</w:t>
      </w:r>
      <w:r w:rsidR="00726478" w:rsidRPr="001166EF">
        <w:rPr>
          <w:rFonts w:asciiTheme="majorHAnsi" w:hAnsiTheme="majorHAnsi" w:cstheme="majorHAnsi"/>
          <w:i/>
          <w:szCs w:val="21"/>
        </w:rPr>
        <w:t>AB</w:t>
      </w:r>
      <w:r w:rsidR="00726478" w:rsidRPr="001166EF">
        <w:rPr>
          <w:rFonts w:asciiTheme="majorHAnsi" w:hAnsiTheme="minorEastAsia" w:cstheme="majorHAnsi"/>
          <w:szCs w:val="21"/>
        </w:rPr>
        <w:t>所对应的圆心角为</w:t>
      </w:r>
      <w:r w:rsidR="00F73BDC" w:rsidRPr="001166EF">
        <w:rPr>
          <w:rFonts w:asciiTheme="majorHAnsi" w:hAnsiTheme="majorHAnsi" w:cstheme="majorHAnsi"/>
          <w:i/>
          <w:szCs w:val="21"/>
        </w:rPr>
        <w:t>θ</w:t>
      </w:r>
      <w:r w:rsidR="00726478" w:rsidRPr="001166EF">
        <w:rPr>
          <w:rFonts w:asciiTheme="majorHAnsi" w:hAnsiTheme="minorEastAsia" w:cstheme="majorHAnsi"/>
          <w:szCs w:val="21"/>
        </w:rPr>
        <w:t>，则两物块的质量比</w:t>
      </w:r>
      <w:r w:rsidR="00726478" w:rsidRPr="001166EF">
        <w:rPr>
          <w:rFonts w:asciiTheme="majorHAnsi" w:hAnsiTheme="majorHAnsi" w:cstheme="majorHAnsi"/>
          <w:position w:val="-26"/>
          <w:szCs w:val="21"/>
        </w:rPr>
        <w:object w:dxaOrig="340" w:dyaOrig="600">
          <v:shape id="_x0000_i1042" type="#_x0000_t75" style="width:17.25pt;height:30pt" o:ole="">
            <v:imagedata r:id="rId84" o:title=""/>
          </v:shape>
          <o:OLEObject Type="Embed" ProgID="Equation.DSMT4" ShapeID="_x0000_i1042" DrawAspect="Content" ObjectID="_1536743204" r:id="rId85"/>
        </w:object>
      </w:r>
      <w:r w:rsidR="00726478" w:rsidRPr="001166EF">
        <w:rPr>
          <w:rFonts w:asciiTheme="majorHAnsi" w:hAnsiTheme="minorEastAsia" w:cstheme="majorHAnsi"/>
          <w:szCs w:val="21"/>
        </w:rPr>
        <w:t>应为</w:t>
      </w:r>
      <w:r w:rsidR="00726478" w:rsidRPr="001166EF">
        <w:rPr>
          <w:rFonts w:asciiTheme="majorHAnsi" w:hAnsiTheme="majorHAnsi" w:cstheme="majorHAnsi"/>
          <w:szCs w:val="21"/>
        </w:rPr>
        <w:tab/>
      </w:r>
      <w:r w:rsidR="00726478" w:rsidRPr="001166EF">
        <w:rPr>
          <w:rFonts w:asciiTheme="majorHAnsi" w:hAnsiTheme="minorEastAsia" w:cstheme="majorHAnsi"/>
          <w:szCs w:val="21"/>
        </w:rPr>
        <w:t>（</w:t>
      </w:r>
      <w:r w:rsidR="001938EC" w:rsidRPr="001166EF">
        <w:rPr>
          <w:rFonts w:asciiTheme="majorHAnsi" w:hAnsiTheme="majorHAnsi" w:cstheme="majorHAnsi"/>
          <w:szCs w:val="21"/>
        </w:rPr>
        <w:tab/>
      </w:r>
      <w:r w:rsidR="001938EC" w:rsidRPr="001166EF">
        <w:rPr>
          <w:rFonts w:asciiTheme="majorHAnsi" w:hAnsiTheme="majorHAnsi" w:cstheme="majorHAnsi"/>
          <w:szCs w:val="21"/>
        </w:rPr>
        <w:tab/>
      </w:r>
      <w:r w:rsidR="001938EC" w:rsidRPr="001166EF">
        <w:rPr>
          <w:rFonts w:asciiTheme="majorHAnsi" w:hAnsiTheme="minorEastAsia" w:cstheme="majorHAnsi"/>
          <w:szCs w:val="21"/>
        </w:rPr>
        <w:t>）</w:t>
      </w:r>
      <w:r w:rsidR="00245EE6" w:rsidRPr="001166EF">
        <w:rPr>
          <w:rFonts w:asciiTheme="majorHAnsi" w:hAnsiTheme="minorEastAsia" w:cstheme="majorHAnsi"/>
          <w:szCs w:val="21"/>
        </w:rPr>
        <w:t>（</w:t>
      </w:r>
      <w:r w:rsidR="00716072">
        <w:rPr>
          <w:rFonts w:asciiTheme="majorHAnsi" w:hAnsiTheme="minorEastAsia" w:cstheme="majorHAnsi" w:hint="eastAsia"/>
          <w:szCs w:val="21"/>
        </w:rPr>
        <w:t>已知</w:t>
      </w:r>
      <w:r w:rsidR="00716072" w:rsidRPr="00716072">
        <w:rPr>
          <w:rFonts w:asciiTheme="majorHAnsi" w:hAnsiTheme="majorHAnsi" w:cstheme="majorHAnsi"/>
          <w:position w:val="-22"/>
          <w:szCs w:val="21"/>
        </w:rPr>
        <w:object w:dxaOrig="1719" w:dyaOrig="560">
          <v:shape id="_x0000_i1062" type="#_x0000_t75" style="width:86.25pt;height:27.75pt" o:ole="">
            <v:imagedata r:id="rId86" o:title=""/>
          </v:shape>
          <o:OLEObject Type="Embed" ProgID="Equation.DSMT4" ShapeID="_x0000_i1062" DrawAspect="Content" ObjectID="_1536743205" r:id="rId87"/>
        </w:object>
      </w:r>
      <w:r w:rsidR="00245EE6" w:rsidRPr="001166EF">
        <w:rPr>
          <w:rFonts w:asciiTheme="majorHAnsi" w:hAnsiTheme="minorEastAsia" w:cstheme="majorHAnsi"/>
          <w:szCs w:val="21"/>
        </w:rPr>
        <w:t>）</w:t>
      </w:r>
    </w:p>
    <w:p w:rsidR="00FD3F10" w:rsidRPr="001166EF" w:rsidRDefault="00716072" w:rsidP="001166EF">
      <w:pPr>
        <w:spacing w:line="276" w:lineRule="auto"/>
        <w:ind w:firstLineChars="200" w:firstLine="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84864" behindDoc="0" locked="0" layoutInCell="1" allowOverlap="1">
            <wp:simplePos x="0" y="0"/>
            <wp:positionH relativeFrom="column">
              <wp:posOffset>4033520</wp:posOffset>
            </wp:positionH>
            <wp:positionV relativeFrom="paragraph">
              <wp:posOffset>69215</wp:posOffset>
            </wp:positionV>
            <wp:extent cx="1209675" cy="1562100"/>
            <wp:effectExtent l="19050" t="0" r="9525" b="0"/>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a:srcRect/>
                    <a:stretch>
                      <a:fillRect/>
                    </a:stretch>
                  </pic:blipFill>
                  <pic:spPr bwMode="auto">
                    <a:xfrm>
                      <a:off x="0" y="0"/>
                      <a:ext cx="1209675" cy="1562100"/>
                    </a:xfrm>
                    <a:prstGeom prst="rect">
                      <a:avLst/>
                    </a:prstGeom>
                    <a:noFill/>
                    <a:ln w="9525">
                      <a:noFill/>
                      <a:miter lim="800000"/>
                      <a:headEnd/>
                      <a:tailEnd/>
                    </a:ln>
                  </pic:spPr>
                </pic:pic>
              </a:graphicData>
            </a:graphic>
          </wp:anchor>
        </w:drawing>
      </w:r>
      <w:r w:rsidR="00726478" w:rsidRPr="001166EF">
        <w:rPr>
          <w:rFonts w:asciiTheme="majorHAnsi" w:hAnsiTheme="majorHAnsi" w:cstheme="majorHAnsi"/>
          <w:szCs w:val="21"/>
        </w:rPr>
        <w:t>A</w:t>
      </w:r>
      <w:r w:rsidR="00726478" w:rsidRPr="001166EF">
        <w:rPr>
          <w:rFonts w:asciiTheme="majorHAnsi" w:hAnsiTheme="minorEastAsia" w:cstheme="majorHAnsi"/>
          <w:szCs w:val="21"/>
        </w:rPr>
        <w:t>．</w:t>
      </w:r>
      <w:r w:rsidR="00726478" w:rsidRPr="001166EF">
        <w:rPr>
          <w:rFonts w:asciiTheme="majorHAnsi" w:hAnsiTheme="majorHAnsi" w:cstheme="majorHAnsi"/>
          <w:position w:val="-22"/>
          <w:szCs w:val="21"/>
        </w:rPr>
        <w:object w:dxaOrig="540" w:dyaOrig="560">
          <v:shape id="_x0000_i1043" type="#_x0000_t75" style="width:27pt;height:27.75pt" o:ole="">
            <v:imagedata r:id="rId89" o:title=""/>
          </v:shape>
          <o:OLEObject Type="Embed" ProgID="Equation.DSMT4" ShapeID="_x0000_i1043" DrawAspect="Content" ObjectID="_1536743206" r:id="rId90"/>
        </w:object>
      </w:r>
      <w:r w:rsidR="00726478" w:rsidRPr="001166EF">
        <w:rPr>
          <w:rFonts w:asciiTheme="majorHAnsi" w:hAnsiTheme="majorHAnsi" w:cstheme="majorHAnsi"/>
          <w:szCs w:val="21"/>
        </w:rPr>
        <w:tab/>
      </w:r>
      <w:r w:rsidR="00FD3F10" w:rsidRPr="001166EF">
        <w:rPr>
          <w:rFonts w:asciiTheme="majorHAnsi" w:hAnsiTheme="majorHAnsi" w:cstheme="majorHAnsi"/>
          <w:szCs w:val="21"/>
        </w:rPr>
        <w:tab/>
      </w:r>
      <w:r w:rsidR="00FD3F10" w:rsidRPr="001166EF">
        <w:rPr>
          <w:rFonts w:asciiTheme="majorHAnsi" w:hAnsiTheme="majorHAnsi" w:cstheme="majorHAnsi"/>
          <w:szCs w:val="21"/>
        </w:rPr>
        <w:tab/>
      </w:r>
      <w:r w:rsidR="00FD3F10" w:rsidRPr="001166EF">
        <w:rPr>
          <w:rFonts w:asciiTheme="majorHAnsi" w:hAnsiTheme="majorHAnsi" w:cstheme="majorHAnsi"/>
          <w:szCs w:val="21"/>
        </w:rPr>
        <w:tab/>
      </w:r>
      <w:r w:rsidR="00726478" w:rsidRPr="001166EF">
        <w:rPr>
          <w:rFonts w:asciiTheme="majorHAnsi" w:hAnsiTheme="majorHAnsi" w:cstheme="majorHAnsi"/>
          <w:szCs w:val="21"/>
        </w:rPr>
        <w:t>B</w:t>
      </w:r>
      <w:r w:rsidR="00726478" w:rsidRPr="001166EF">
        <w:rPr>
          <w:rFonts w:asciiTheme="majorHAnsi" w:hAnsiTheme="minorEastAsia" w:cstheme="majorHAnsi"/>
          <w:szCs w:val="21"/>
        </w:rPr>
        <w:t>．</w:t>
      </w:r>
      <w:r w:rsidR="00726478" w:rsidRPr="001166EF">
        <w:rPr>
          <w:rFonts w:asciiTheme="majorHAnsi" w:hAnsiTheme="majorHAnsi" w:cstheme="majorHAnsi"/>
          <w:position w:val="-22"/>
          <w:szCs w:val="21"/>
        </w:rPr>
        <w:object w:dxaOrig="499" w:dyaOrig="560">
          <v:shape id="_x0000_i1044" type="#_x0000_t75" style="width:24.75pt;height:27.75pt" o:ole="">
            <v:imagedata r:id="rId91" o:title=""/>
          </v:shape>
          <o:OLEObject Type="Embed" ProgID="Equation.DSMT4" ShapeID="_x0000_i1044" DrawAspect="Content" ObjectID="_1536743207" r:id="rId92"/>
        </w:object>
      </w:r>
    </w:p>
    <w:p w:rsidR="00FD3F10" w:rsidRPr="001166EF" w:rsidRDefault="00726478" w:rsidP="001166EF">
      <w:pPr>
        <w:spacing w:line="276" w:lineRule="auto"/>
        <w:ind w:firstLineChars="200" w:firstLine="420"/>
        <w:rPr>
          <w:rFonts w:asciiTheme="majorHAnsi" w:hAnsiTheme="majorHAnsi" w:cstheme="majorHAnsi"/>
          <w:szCs w:val="21"/>
        </w:rPr>
      </w:pPr>
      <w:r w:rsidRPr="001166EF">
        <w:rPr>
          <w:rFonts w:asciiTheme="majorHAnsi" w:hAnsiTheme="majorHAnsi" w:cstheme="majorHAnsi"/>
          <w:szCs w:val="21"/>
        </w:rPr>
        <w:t>C</w:t>
      </w:r>
      <w:r w:rsidRPr="001166EF">
        <w:rPr>
          <w:rFonts w:asciiTheme="majorHAnsi" w:hAnsiTheme="minorEastAsia" w:cstheme="majorHAnsi"/>
          <w:szCs w:val="21"/>
        </w:rPr>
        <w:t>．</w:t>
      </w:r>
      <w:r w:rsidRPr="001166EF">
        <w:rPr>
          <w:rFonts w:asciiTheme="majorHAnsi" w:hAnsiTheme="majorHAnsi" w:cstheme="majorHAnsi"/>
          <w:position w:val="-22"/>
          <w:szCs w:val="21"/>
        </w:rPr>
        <w:object w:dxaOrig="639" w:dyaOrig="560">
          <v:shape id="_x0000_i1045" type="#_x0000_t75" style="width:32.25pt;height:27.75pt" o:ole="">
            <v:imagedata r:id="rId93" o:title=""/>
          </v:shape>
          <o:OLEObject Type="Embed" ProgID="Equation.DSMT4" ShapeID="_x0000_i1045" DrawAspect="Content" ObjectID="_1536743208" r:id="rId94"/>
        </w:object>
      </w:r>
      <w:r w:rsidRPr="001166EF">
        <w:rPr>
          <w:rFonts w:asciiTheme="majorHAnsi" w:hAnsiTheme="majorHAnsi" w:cstheme="majorHAnsi"/>
          <w:szCs w:val="21"/>
        </w:rPr>
        <w:tab/>
      </w:r>
      <w:r w:rsidR="00FD3F10" w:rsidRPr="001166EF">
        <w:rPr>
          <w:rFonts w:asciiTheme="majorHAnsi" w:hAnsiTheme="majorHAnsi" w:cstheme="majorHAnsi"/>
          <w:szCs w:val="21"/>
        </w:rPr>
        <w:tab/>
      </w:r>
      <w:r w:rsidR="00FD3F10" w:rsidRPr="001166EF">
        <w:rPr>
          <w:rFonts w:asciiTheme="majorHAnsi" w:hAnsiTheme="majorHAnsi" w:cstheme="majorHAnsi"/>
          <w:szCs w:val="21"/>
        </w:rPr>
        <w:tab/>
      </w:r>
      <w:r w:rsidR="00FD3F10" w:rsidRPr="001166EF">
        <w:rPr>
          <w:rFonts w:asciiTheme="majorHAnsi" w:hAnsiTheme="majorHAnsi" w:cstheme="majorHAnsi"/>
          <w:szCs w:val="21"/>
        </w:rPr>
        <w:tab/>
      </w:r>
      <w:r w:rsidRPr="001166EF">
        <w:rPr>
          <w:rFonts w:asciiTheme="majorHAnsi" w:hAnsiTheme="majorHAnsi" w:cstheme="majorHAnsi"/>
          <w:szCs w:val="21"/>
        </w:rPr>
        <w:t>D</w:t>
      </w:r>
      <w:r w:rsidRPr="001166EF">
        <w:rPr>
          <w:rFonts w:asciiTheme="majorHAnsi" w:hAnsiTheme="minorEastAsia" w:cstheme="majorHAnsi"/>
          <w:szCs w:val="21"/>
        </w:rPr>
        <w:t>．</w:t>
      </w:r>
      <w:r w:rsidRPr="001166EF">
        <w:rPr>
          <w:rFonts w:asciiTheme="majorHAnsi" w:hAnsiTheme="majorHAnsi" w:cstheme="majorHAnsi"/>
          <w:position w:val="-6"/>
          <w:szCs w:val="21"/>
        </w:rPr>
        <w:object w:dxaOrig="600" w:dyaOrig="260">
          <v:shape id="_x0000_i1046" type="#_x0000_t75" style="width:30pt;height:12.75pt" o:ole="">
            <v:imagedata r:id="rId95" o:title=""/>
          </v:shape>
          <o:OLEObject Type="Embed" ProgID="Equation.DSMT4" ShapeID="_x0000_i1046" DrawAspect="Content" ObjectID="_1536743209" r:id="rId96"/>
        </w:object>
      </w:r>
    </w:p>
    <w:p w:rsidR="00716072" w:rsidRDefault="00716072" w:rsidP="001166EF">
      <w:pPr>
        <w:spacing w:line="276" w:lineRule="auto"/>
        <w:rPr>
          <w:rFonts w:asciiTheme="majorHAnsi" w:hAnsiTheme="minorEastAsia" w:cstheme="majorHAnsi" w:hint="eastAsia"/>
          <w:color w:val="FF0000"/>
          <w:szCs w:val="21"/>
        </w:rPr>
      </w:pPr>
    </w:p>
    <w:p w:rsidR="00716072" w:rsidRDefault="00716072" w:rsidP="001166EF">
      <w:pPr>
        <w:spacing w:line="276" w:lineRule="auto"/>
        <w:rPr>
          <w:rFonts w:asciiTheme="majorHAnsi" w:hAnsiTheme="minorEastAsia" w:cstheme="majorHAnsi" w:hint="eastAsia"/>
          <w:color w:val="FF0000"/>
          <w:szCs w:val="21"/>
        </w:rPr>
      </w:pPr>
    </w:p>
    <w:p w:rsidR="00726478" w:rsidRPr="001166EF" w:rsidRDefault="0072647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726478" w:rsidRPr="001166EF" w:rsidRDefault="0072647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Pr="001166EF">
        <w:rPr>
          <w:rFonts w:asciiTheme="majorHAnsi" w:hAnsiTheme="majorHAnsi" w:cstheme="majorHAnsi"/>
          <w:color w:val="FF0000"/>
          <w:szCs w:val="21"/>
        </w:rPr>
        <w:t>C</w:t>
      </w:r>
    </w:p>
    <w:p w:rsidR="001166EF" w:rsidRPr="001166EF" w:rsidRDefault="0072647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lastRenderedPageBreak/>
        <w:t>【解析】</w:t>
      </w:r>
      <w:r w:rsidR="001166EF" w:rsidRPr="001166EF">
        <w:rPr>
          <w:rFonts w:asciiTheme="majorHAnsi" w:hAnsiTheme="minorEastAsia" w:cstheme="majorHAnsi"/>
          <w:color w:val="FF0000"/>
          <w:szCs w:val="21"/>
        </w:rPr>
        <w:t>对</w:t>
      </w:r>
      <w:r w:rsidRPr="001166EF">
        <w:rPr>
          <w:rFonts w:asciiTheme="majorHAnsi" w:hAnsiTheme="majorHAnsi" w:cstheme="majorHAnsi"/>
          <w:color w:val="FF0000"/>
          <w:szCs w:val="21"/>
        </w:rPr>
        <w:t>A</w:t>
      </w:r>
      <w:r w:rsidRPr="001166EF">
        <w:rPr>
          <w:rFonts w:asciiTheme="majorHAnsi" w:hAnsiTheme="minorEastAsia" w:cstheme="majorHAnsi"/>
          <w:color w:val="FF0000"/>
          <w:szCs w:val="21"/>
        </w:rPr>
        <w:t>进行受力分析，根据力学三角形与几何三角形</w:t>
      </w:r>
      <w:r w:rsidRPr="001166EF">
        <w:rPr>
          <w:rFonts w:asciiTheme="majorHAnsi" w:hAnsiTheme="majorHAnsi" w:cstheme="majorHAnsi"/>
          <w:i/>
          <w:color w:val="FF0000"/>
          <w:szCs w:val="21"/>
        </w:rPr>
        <w:t>OAB</w:t>
      </w:r>
      <w:r w:rsidRPr="001166EF">
        <w:rPr>
          <w:rFonts w:asciiTheme="majorHAnsi" w:hAnsiTheme="minorEastAsia" w:cstheme="majorHAnsi"/>
          <w:color w:val="FF0000"/>
          <w:szCs w:val="21"/>
        </w:rPr>
        <w:t>相似性，可知</w:t>
      </w:r>
    </w:p>
    <w:p w:rsidR="00726478" w:rsidRPr="001166EF" w:rsidRDefault="000E559E" w:rsidP="001166EF">
      <w:pPr>
        <w:spacing w:line="276" w:lineRule="auto"/>
        <w:rPr>
          <w:rFonts w:asciiTheme="majorHAnsi" w:hAnsiTheme="majorHAnsi" w:cstheme="majorHAnsi"/>
          <w:szCs w:val="21"/>
        </w:rPr>
      </w:pPr>
      <w:r w:rsidRPr="001166EF">
        <w:rPr>
          <w:rFonts w:asciiTheme="majorHAnsi" w:hAnsiTheme="majorHAnsi" w:cstheme="majorHAnsi"/>
          <w:color w:val="FF0000"/>
          <w:position w:val="-50"/>
          <w:szCs w:val="21"/>
        </w:rPr>
        <w:object w:dxaOrig="1860" w:dyaOrig="840">
          <v:shape id="_x0000_i1047" type="#_x0000_t75" style="width:93pt;height:42pt" o:ole="">
            <v:imagedata r:id="rId97" o:title=""/>
          </v:shape>
          <o:OLEObject Type="Embed" ProgID="Equation.DSMT4" ShapeID="_x0000_i1047" DrawAspect="Content" ObjectID="_1536743210" r:id="rId98"/>
        </w:object>
      </w:r>
      <w:r w:rsidR="0086119A" w:rsidRPr="001166EF">
        <w:rPr>
          <w:rFonts w:asciiTheme="majorHAnsi" w:hAnsiTheme="minorEastAsia" w:cstheme="majorHAnsi"/>
          <w:color w:val="FF0000"/>
          <w:szCs w:val="21"/>
        </w:rPr>
        <w:t>；</w:t>
      </w:r>
      <w:r w:rsidR="00726478" w:rsidRPr="001166EF">
        <w:rPr>
          <w:rFonts w:asciiTheme="majorHAnsi" w:hAnsiTheme="majorHAnsi" w:cstheme="majorHAnsi"/>
          <w:color w:val="FF0000"/>
          <w:position w:val="-48"/>
          <w:szCs w:val="21"/>
        </w:rPr>
        <w:object w:dxaOrig="1200" w:dyaOrig="820">
          <v:shape id="_x0000_i1048" type="#_x0000_t75" style="width:60pt;height:41.25pt" o:ole="">
            <v:imagedata r:id="rId99" o:title=""/>
          </v:shape>
          <o:OLEObject Type="Embed" ProgID="Equation.DSMT4" ShapeID="_x0000_i1048" DrawAspect="Content" ObjectID="_1536743211" r:id="rId100"/>
        </w:object>
      </w:r>
      <w:r w:rsidR="00726478" w:rsidRPr="001166EF">
        <w:rPr>
          <w:rFonts w:asciiTheme="majorHAnsi" w:hAnsiTheme="minorEastAsia" w:cstheme="majorHAnsi"/>
          <w:color w:val="FF0000"/>
          <w:szCs w:val="21"/>
        </w:rPr>
        <w:t>，所以</w:t>
      </w:r>
      <w:r w:rsidR="00726478" w:rsidRPr="001166EF">
        <w:rPr>
          <w:rFonts w:asciiTheme="majorHAnsi" w:hAnsiTheme="majorHAnsi" w:cstheme="majorHAnsi"/>
          <w:color w:val="FF0000"/>
          <w:position w:val="-26"/>
          <w:szCs w:val="21"/>
        </w:rPr>
        <w:object w:dxaOrig="1100" w:dyaOrig="600">
          <v:shape id="_x0000_i1049" type="#_x0000_t75" style="width:54.75pt;height:30pt" o:ole="">
            <v:imagedata r:id="rId101" o:title=""/>
          </v:shape>
          <o:OLEObject Type="Embed" ProgID="Equation.DSMT4" ShapeID="_x0000_i1049" DrawAspect="Content" ObjectID="_1536743212" r:id="rId102"/>
        </w:object>
      </w:r>
    </w:p>
    <w:p w:rsidR="00726478" w:rsidRPr="001166EF" w:rsidRDefault="00726478" w:rsidP="001166EF">
      <w:pPr>
        <w:spacing w:line="276" w:lineRule="auto"/>
        <w:rPr>
          <w:rFonts w:asciiTheme="majorHAnsi" w:hAnsiTheme="majorHAnsi" w:cstheme="majorHAnsi"/>
          <w:szCs w:val="21"/>
        </w:rPr>
      </w:pPr>
    </w:p>
    <w:p w:rsidR="00726478" w:rsidRPr="001166EF" w:rsidRDefault="001166EF" w:rsidP="001166EF">
      <w:pPr>
        <w:spacing w:line="276" w:lineRule="auto"/>
        <w:rPr>
          <w:rFonts w:asciiTheme="majorHAnsi" w:hAnsiTheme="majorHAnsi" w:cstheme="majorHAnsi"/>
          <w:szCs w:val="21"/>
        </w:rPr>
      </w:pPr>
      <w:r w:rsidRPr="001166EF">
        <w:rPr>
          <w:rFonts w:asciiTheme="majorHAnsi" w:hAnsiTheme="majorHAnsi" w:cstheme="majorHAnsi"/>
          <w:szCs w:val="21"/>
        </w:rPr>
        <w:t>9</w:t>
      </w:r>
      <w:r w:rsidR="001979E9" w:rsidRPr="001166EF">
        <w:rPr>
          <w:rFonts w:asciiTheme="majorHAnsi" w:hAnsiTheme="minorEastAsia" w:cstheme="majorHAnsi"/>
          <w:szCs w:val="21"/>
        </w:rPr>
        <w:t>、</w:t>
      </w:r>
      <w:r w:rsidR="00726478" w:rsidRPr="001166EF">
        <w:rPr>
          <w:rFonts w:asciiTheme="majorHAnsi" w:hAnsiTheme="minorEastAsia" w:cstheme="majorHAnsi"/>
          <w:szCs w:val="21"/>
        </w:rPr>
        <w:t>如图所示，光滑的金属球</w:t>
      </w:r>
      <w:r w:rsidR="00726478" w:rsidRPr="001166EF">
        <w:rPr>
          <w:rFonts w:asciiTheme="majorHAnsi" w:hAnsiTheme="majorHAnsi" w:cstheme="majorHAnsi"/>
          <w:i/>
          <w:szCs w:val="21"/>
        </w:rPr>
        <w:t>B</w:t>
      </w:r>
      <w:r w:rsidR="00726478" w:rsidRPr="001166EF">
        <w:rPr>
          <w:rFonts w:asciiTheme="majorHAnsi" w:hAnsiTheme="minorEastAsia" w:cstheme="majorHAnsi"/>
          <w:szCs w:val="21"/>
        </w:rPr>
        <w:t>放在纵截面为等边三角形的物体</w:t>
      </w:r>
      <w:r w:rsidR="00726478" w:rsidRPr="001166EF">
        <w:rPr>
          <w:rFonts w:asciiTheme="majorHAnsi" w:hAnsiTheme="majorHAnsi" w:cstheme="majorHAnsi"/>
          <w:i/>
          <w:szCs w:val="21"/>
        </w:rPr>
        <w:t>A</w:t>
      </w:r>
      <w:r w:rsidR="00726478" w:rsidRPr="001166EF">
        <w:rPr>
          <w:rFonts w:asciiTheme="majorHAnsi" w:hAnsiTheme="minorEastAsia" w:cstheme="majorHAnsi"/>
          <w:szCs w:val="21"/>
        </w:rPr>
        <w:t>与坚直墙之间，恰好匀速下滑，已知物体</w:t>
      </w:r>
      <w:r w:rsidR="00726478" w:rsidRPr="001166EF">
        <w:rPr>
          <w:rFonts w:asciiTheme="majorHAnsi" w:hAnsiTheme="majorHAnsi" w:cstheme="majorHAnsi"/>
          <w:i/>
          <w:szCs w:val="21"/>
        </w:rPr>
        <w:t>A</w:t>
      </w:r>
      <w:r w:rsidR="00726478" w:rsidRPr="001166EF">
        <w:rPr>
          <w:rFonts w:asciiTheme="majorHAnsi" w:hAnsiTheme="minorEastAsia" w:cstheme="majorHAnsi"/>
          <w:szCs w:val="21"/>
        </w:rPr>
        <w:t>的重力是</w:t>
      </w:r>
      <w:r w:rsidR="00726478" w:rsidRPr="001166EF">
        <w:rPr>
          <w:rFonts w:asciiTheme="majorHAnsi" w:hAnsiTheme="majorHAnsi" w:cstheme="majorHAnsi"/>
          <w:i/>
          <w:szCs w:val="21"/>
        </w:rPr>
        <w:t>B</w:t>
      </w:r>
      <w:r w:rsidR="00726478" w:rsidRPr="001166EF">
        <w:rPr>
          <w:rFonts w:asciiTheme="majorHAnsi" w:hAnsiTheme="minorEastAsia" w:cstheme="majorHAnsi"/>
          <w:szCs w:val="21"/>
        </w:rPr>
        <w:t>重力的</w:t>
      </w:r>
      <w:r w:rsidR="00726478" w:rsidRPr="001166EF">
        <w:rPr>
          <w:rFonts w:asciiTheme="majorHAnsi" w:hAnsiTheme="majorHAnsi" w:cstheme="majorHAnsi"/>
          <w:szCs w:val="21"/>
        </w:rPr>
        <w:t>6</w:t>
      </w:r>
      <w:r w:rsidR="00726478" w:rsidRPr="001166EF">
        <w:rPr>
          <w:rFonts w:asciiTheme="majorHAnsi" w:hAnsiTheme="minorEastAsia" w:cstheme="majorHAnsi"/>
          <w:szCs w:val="21"/>
        </w:rPr>
        <w:t>倍，不计球跟斜面和墙之间的摩擦，问：物体</w:t>
      </w:r>
      <w:r w:rsidR="00726478" w:rsidRPr="001166EF">
        <w:rPr>
          <w:rFonts w:asciiTheme="majorHAnsi" w:hAnsiTheme="majorHAnsi" w:cstheme="majorHAnsi"/>
          <w:i/>
          <w:szCs w:val="21"/>
        </w:rPr>
        <w:t>A</w:t>
      </w:r>
      <w:r w:rsidR="00726478" w:rsidRPr="001166EF">
        <w:rPr>
          <w:rFonts w:asciiTheme="majorHAnsi" w:hAnsiTheme="minorEastAsia" w:cstheme="majorHAnsi"/>
          <w:szCs w:val="21"/>
        </w:rPr>
        <w:t>与水平面之间的动摩擦因数</w:t>
      </w:r>
      <w:r w:rsidR="00726478" w:rsidRPr="001166EF">
        <w:rPr>
          <w:rFonts w:asciiTheme="majorHAnsi" w:hAnsiTheme="majorHAnsi" w:cstheme="majorHAnsi"/>
          <w:i/>
          <w:szCs w:val="21"/>
        </w:rPr>
        <w:t>μ</w:t>
      </w:r>
      <w:r w:rsidR="00726478" w:rsidRPr="001166EF">
        <w:rPr>
          <w:rFonts w:asciiTheme="majorHAnsi" w:hAnsiTheme="minorEastAsia" w:cstheme="majorHAnsi"/>
          <w:szCs w:val="21"/>
        </w:rPr>
        <w:t>是多少？</w:t>
      </w:r>
    </w:p>
    <w:p w:rsidR="003931C8" w:rsidRPr="001166EF" w:rsidRDefault="00EA2EB8" w:rsidP="001166EF">
      <w:pPr>
        <w:spacing w:line="276" w:lineRule="auto"/>
        <w:rPr>
          <w:rFonts w:asciiTheme="majorHAnsi" w:hAnsiTheme="majorHAnsi" w:cstheme="majorHAnsi"/>
          <w:color w:val="FF0000"/>
          <w:szCs w:val="21"/>
        </w:rPr>
      </w:pPr>
      <w:r>
        <w:rPr>
          <w:rFonts w:asciiTheme="majorHAnsi" w:hAnsiTheme="minorEastAsia" w:cstheme="majorHAnsi"/>
          <w:noProof/>
          <w:color w:val="FF0000"/>
          <w:szCs w:val="21"/>
        </w:rPr>
        <w:drawing>
          <wp:anchor distT="0" distB="0" distL="114300" distR="114300" simplePos="0" relativeHeight="251686912" behindDoc="0" locked="0" layoutInCell="1" allowOverlap="1">
            <wp:simplePos x="0" y="0"/>
            <wp:positionH relativeFrom="column">
              <wp:posOffset>4252595</wp:posOffset>
            </wp:positionH>
            <wp:positionV relativeFrom="paragraph">
              <wp:posOffset>-3810</wp:posOffset>
            </wp:positionV>
            <wp:extent cx="1085850" cy="876300"/>
            <wp:effectExtent l="19050" t="0" r="0" b="0"/>
            <wp:wrapSquare wrapText="bothSides"/>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03"/>
                    <a:srcRect/>
                    <a:stretch>
                      <a:fillRect/>
                    </a:stretch>
                  </pic:blipFill>
                  <pic:spPr bwMode="auto">
                    <a:xfrm>
                      <a:off x="0" y="0"/>
                      <a:ext cx="1085850" cy="876300"/>
                    </a:xfrm>
                    <a:prstGeom prst="rect">
                      <a:avLst/>
                    </a:prstGeom>
                    <a:noFill/>
                    <a:ln w="9525">
                      <a:noFill/>
                      <a:miter lim="800000"/>
                      <a:headEnd/>
                      <a:tailEnd/>
                    </a:ln>
                  </pic:spPr>
                </pic:pic>
              </a:graphicData>
            </a:graphic>
          </wp:anchor>
        </w:drawing>
      </w:r>
      <w:r w:rsidR="003931C8" w:rsidRPr="001166EF">
        <w:rPr>
          <w:rFonts w:asciiTheme="majorHAnsi" w:hAnsiTheme="minorEastAsia" w:cstheme="majorHAnsi"/>
          <w:color w:val="FF0000"/>
          <w:szCs w:val="21"/>
        </w:rPr>
        <w:t>【难度】</w:t>
      </w:r>
      <w:r w:rsidR="003931C8" w:rsidRPr="001166EF">
        <w:rPr>
          <w:rFonts w:asciiTheme="minorEastAsia" w:hAnsiTheme="minorEastAsia" w:cstheme="majorHAnsi"/>
          <w:color w:val="FF0000"/>
          <w:szCs w:val="21"/>
        </w:rPr>
        <w:t>★★★</w:t>
      </w:r>
    </w:p>
    <w:p w:rsidR="003931C8" w:rsidRPr="001166EF" w:rsidRDefault="003931C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p>
    <w:p w:rsidR="00726478" w:rsidRPr="001166EF" w:rsidRDefault="00726478"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【解析】首先以</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为研究对象，进行受力分析如图</w:t>
      </w:r>
    </w:p>
    <w:p w:rsidR="00726478" w:rsidRPr="001166EF" w:rsidRDefault="00726478" w:rsidP="001166EF">
      <w:pPr>
        <w:spacing w:line="276" w:lineRule="auto"/>
        <w:ind w:firstLine="200"/>
        <w:rPr>
          <w:rFonts w:asciiTheme="majorHAnsi" w:hAnsiTheme="majorHAnsi" w:cstheme="majorHAnsi"/>
          <w:color w:val="FF0000"/>
          <w:szCs w:val="21"/>
        </w:rPr>
      </w:pPr>
      <w:r w:rsidRPr="001166EF">
        <w:rPr>
          <w:rFonts w:asciiTheme="majorHAnsi" w:hAnsiTheme="minorEastAsia" w:cstheme="majorHAnsi"/>
          <w:color w:val="FF0000"/>
          <w:szCs w:val="21"/>
        </w:rPr>
        <w:t>由平衡条件可得</w:t>
      </w:r>
      <w:r w:rsidRPr="001166EF">
        <w:rPr>
          <w:rFonts w:asciiTheme="majorHAnsi" w:hAnsiTheme="majorHAnsi" w:cstheme="majorHAnsi"/>
          <w:i/>
          <w:color w:val="FF0000"/>
          <w:szCs w:val="21"/>
        </w:rPr>
        <w:t>N</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m</w:t>
      </w:r>
      <w:r w:rsidRPr="001166EF">
        <w:rPr>
          <w:rFonts w:asciiTheme="majorHAnsi" w:hAnsiTheme="majorHAnsi" w:cstheme="majorHAnsi"/>
          <w:i/>
          <w:color w:val="FF0000"/>
          <w:szCs w:val="21"/>
          <w:vertAlign w:val="subscript"/>
        </w:rPr>
        <w:t>B</w:t>
      </w:r>
      <w:r w:rsidRPr="001166EF">
        <w:rPr>
          <w:rFonts w:asciiTheme="majorHAnsi" w:hAnsiTheme="majorHAnsi" w:cstheme="majorHAnsi"/>
          <w:i/>
          <w:color w:val="FF0000"/>
          <w:szCs w:val="21"/>
        </w:rPr>
        <w:t>g</w:t>
      </w:r>
      <w:r w:rsidRPr="001166EF">
        <w:rPr>
          <w:rFonts w:asciiTheme="majorHAnsi" w:hAnsiTheme="majorHAnsi" w:cstheme="majorHAnsi"/>
          <w:color w:val="FF0000"/>
          <w:szCs w:val="21"/>
        </w:rPr>
        <w:t>cot30</w:t>
      </w:r>
      <w:r w:rsidR="008227F6" w:rsidRPr="001166EF">
        <w:rPr>
          <w:rFonts w:asciiTheme="majorHAnsi" w:hAnsiTheme="majorHAnsi" w:cstheme="majorHAnsi"/>
          <w:color w:val="FF0000"/>
          <w:szCs w:val="21"/>
        </w:rPr>
        <w:t>º</w:t>
      </w:r>
      <w:r w:rsidRPr="001166EF">
        <w:rPr>
          <w:rFonts w:asciiTheme="majorHAnsi" w:hAnsiTheme="minorEastAsia" w:cstheme="majorHAnsi"/>
          <w:color w:val="FF0000"/>
          <w:szCs w:val="21"/>
        </w:rPr>
        <w:t>①</w:t>
      </w:r>
    </w:p>
    <w:p w:rsidR="00726478" w:rsidRPr="001166EF" w:rsidRDefault="00726478" w:rsidP="001166EF">
      <w:pPr>
        <w:spacing w:line="276" w:lineRule="auto"/>
        <w:ind w:firstLine="200"/>
        <w:rPr>
          <w:rFonts w:asciiTheme="majorHAnsi" w:hAnsiTheme="majorHAnsi" w:cstheme="majorHAnsi"/>
          <w:color w:val="FF0000"/>
          <w:szCs w:val="21"/>
        </w:rPr>
      </w:pPr>
      <w:r w:rsidRPr="001166EF">
        <w:rPr>
          <w:rFonts w:asciiTheme="majorHAnsi" w:hAnsiTheme="minorEastAsia" w:cstheme="majorHAnsi"/>
          <w:color w:val="FF0000"/>
          <w:szCs w:val="21"/>
        </w:rPr>
        <w:t>再以</w:t>
      </w:r>
      <w:r w:rsidRPr="001166EF">
        <w:rPr>
          <w:rFonts w:asciiTheme="majorHAnsi" w:hAnsiTheme="majorHAnsi" w:cstheme="majorHAnsi"/>
          <w:i/>
          <w:color w:val="FF0000"/>
          <w:szCs w:val="21"/>
        </w:rPr>
        <w:t>A</w:t>
      </w:r>
      <w:r w:rsidRPr="001166EF">
        <w:rPr>
          <w:rFonts w:asciiTheme="majorHAnsi" w:hAnsiTheme="minorEastAsia" w:cstheme="majorHAnsi"/>
          <w:color w:val="FF0000"/>
          <w:szCs w:val="21"/>
        </w:rPr>
        <w:t>、</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为系统为研究对象．受力分析如图。</w:t>
      </w:r>
    </w:p>
    <w:p w:rsidR="00B52E61" w:rsidRPr="001166EF" w:rsidRDefault="00EA2EB8" w:rsidP="001166EF">
      <w:pPr>
        <w:spacing w:line="276" w:lineRule="auto"/>
        <w:ind w:firstLine="200"/>
        <w:rPr>
          <w:rFonts w:asciiTheme="majorHAnsi" w:hAnsiTheme="majorHAnsi" w:cstheme="majorHAnsi"/>
          <w:color w:val="FF0000"/>
          <w:szCs w:val="21"/>
        </w:rPr>
      </w:pPr>
      <w:r>
        <w:rPr>
          <w:rFonts w:asciiTheme="majorHAnsi" w:hAnsiTheme="minorEastAsia" w:cstheme="majorHAnsi"/>
          <w:noProof/>
          <w:color w:val="FF0000"/>
          <w:szCs w:val="21"/>
        </w:rPr>
        <w:drawing>
          <wp:anchor distT="0" distB="0" distL="114300" distR="114300" simplePos="0" relativeHeight="251687936" behindDoc="0" locked="0" layoutInCell="1" allowOverlap="1">
            <wp:simplePos x="0" y="0"/>
            <wp:positionH relativeFrom="column">
              <wp:posOffset>3347720</wp:posOffset>
            </wp:positionH>
            <wp:positionV relativeFrom="paragraph">
              <wp:posOffset>19050</wp:posOffset>
            </wp:positionV>
            <wp:extent cx="2333625" cy="1000125"/>
            <wp:effectExtent l="19050" t="0" r="9525" b="0"/>
            <wp:wrapSquare wrapText="bothSides"/>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104"/>
                    <a:srcRect/>
                    <a:stretch>
                      <a:fillRect/>
                    </a:stretch>
                  </pic:blipFill>
                  <pic:spPr bwMode="auto">
                    <a:xfrm>
                      <a:off x="0" y="0"/>
                      <a:ext cx="2333625" cy="1000125"/>
                    </a:xfrm>
                    <a:prstGeom prst="rect">
                      <a:avLst/>
                    </a:prstGeom>
                    <a:noFill/>
                    <a:ln w="9525">
                      <a:noFill/>
                      <a:miter lim="800000"/>
                      <a:headEnd/>
                      <a:tailEnd/>
                    </a:ln>
                  </pic:spPr>
                </pic:pic>
              </a:graphicData>
            </a:graphic>
          </wp:anchor>
        </w:drawing>
      </w:r>
      <w:r w:rsidR="00726478" w:rsidRPr="001166EF">
        <w:rPr>
          <w:rFonts w:asciiTheme="majorHAnsi" w:hAnsiTheme="minorEastAsia" w:cstheme="majorHAnsi"/>
          <w:color w:val="FF0000"/>
          <w:szCs w:val="21"/>
        </w:rPr>
        <w:t>由平衡条件得：</w:t>
      </w:r>
      <w:r w:rsidR="00726478" w:rsidRPr="001166EF">
        <w:rPr>
          <w:rFonts w:asciiTheme="majorHAnsi" w:hAnsiTheme="majorHAnsi" w:cstheme="majorHAnsi"/>
          <w:i/>
          <w:color w:val="FF0000"/>
          <w:szCs w:val="21"/>
        </w:rPr>
        <w:t>N</w:t>
      </w:r>
      <w:r w:rsidR="00716072">
        <w:rPr>
          <w:rFonts w:asciiTheme="majorHAnsi" w:hAnsiTheme="majorHAnsi" w:cstheme="majorHAnsi"/>
          <w:color w:val="FF0000"/>
          <w:szCs w:val="21"/>
        </w:rPr>
        <w:t>＝</w:t>
      </w:r>
      <w:r w:rsidR="00726478" w:rsidRPr="001166EF">
        <w:rPr>
          <w:rFonts w:asciiTheme="majorHAnsi" w:hAnsiTheme="majorHAnsi" w:cstheme="majorHAnsi"/>
          <w:i/>
          <w:color w:val="FF0000"/>
          <w:szCs w:val="21"/>
        </w:rPr>
        <w:t>f</w:t>
      </w:r>
      <w:r w:rsidR="00726478" w:rsidRPr="001166EF">
        <w:rPr>
          <w:rFonts w:asciiTheme="majorHAnsi" w:hAnsiTheme="minorEastAsia" w:cstheme="majorHAnsi"/>
          <w:color w:val="FF0000"/>
          <w:szCs w:val="21"/>
        </w:rPr>
        <w:t>，</w:t>
      </w:r>
      <w:r w:rsidR="00726478"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00726478" w:rsidRPr="001166EF">
        <w:rPr>
          <w:rFonts w:asciiTheme="majorHAnsi" w:hAnsiTheme="majorHAnsi" w:cstheme="majorHAnsi"/>
          <w:i/>
          <w:color w:val="FF0000"/>
          <w:szCs w:val="21"/>
        </w:rPr>
        <w:t>μ</w:t>
      </w:r>
      <w:r w:rsidR="00716072">
        <w:rPr>
          <w:rFonts w:asciiTheme="majorHAnsi" w:hAnsiTheme="majorHAnsi" w:cstheme="majorHAnsi"/>
          <w:i/>
          <w:color w:val="FF0000"/>
          <w:szCs w:val="21"/>
        </w:rPr>
        <w:t>（</w:t>
      </w:r>
      <w:r w:rsidR="00726478" w:rsidRPr="001166EF">
        <w:rPr>
          <w:rFonts w:asciiTheme="majorHAnsi" w:hAnsiTheme="majorHAnsi" w:cstheme="majorHAnsi"/>
          <w:i/>
          <w:color w:val="FF0000"/>
          <w:szCs w:val="21"/>
        </w:rPr>
        <w:t>m</w:t>
      </w:r>
      <w:r w:rsidR="00726478" w:rsidRPr="001166EF">
        <w:rPr>
          <w:rFonts w:asciiTheme="majorHAnsi" w:hAnsiTheme="majorHAnsi" w:cstheme="majorHAnsi"/>
          <w:i/>
          <w:color w:val="FF0000"/>
          <w:szCs w:val="21"/>
          <w:vertAlign w:val="subscript"/>
        </w:rPr>
        <w:t>A</w:t>
      </w:r>
      <w:r w:rsidR="00716072">
        <w:rPr>
          <w:rFonts w:asciiTheme="majorHAnsi" w:hAnsiTheme="majorHAnsi" w:cstheme="majorHAnsi"/>
          <w:i/>
          <w:color w:val="FF0000"/>
          <w:szCs w:val="21"/>
        </w:rPr>
        <w:t>＋</w:t>
      </w:r>
      <w:r w:rsidR="00726478" w:rsidRPr="001166EF">
        <w:rPr>
          <w:rFonts w:asciiTheme="majorHAnsi" w:hAnsiTheme="majorHAnsi" w:cstheme="majorHAnsi"/>
          <w:i/>
          <w:color w:val="FF0000"/>
          <w:szCs w:val="21"/>
        </w:rPr>
        <w:t>m</w:t>
      </w:r>
      <w:r w:rsidR="00726478" w:rsidRPr="001166EF">
        <w:rPr>
          <w:rFonts w:asciiTheme="majorHAnsi" w:hAnsiTheme="majorHAnsi" w:cstheme="majorHAnsi"/>
          <w:i/>
          <w:color w:val="FF0000"/>
          <w:szCs w:val="21"/>
          <w:vertAlign w:val="subscript"/>
        </w:rPr>
        <w:t>B</w:t>
      </w:r>
      <w:r w:rsidR="00716072">
        <w:rPr>
          <w:rFonts w:asciiTheme="majorHAnsi" w:hAnsiTheme="majorHAnsi" w:cstheme="majorHAnsi"/>
          <w:i/>
          <w:color w:val="FF0000"/>
          <w:szCs w:val="21"/>
        </w:rPr>
        <w:t>）</w:t>
      </w:r>
      <w:r w:rsidR="00726478" w:rsidRPr="001166EF">
        <w:rPr>
          <w:rFonts w:asciiTheme="majorHAnsi" w:hAnsiTheme="majorHAnsi" w:cstheme="majorHAnsi"/>
          <w:i/>
          <w:color w:val="FF0000"/>
          <w:szCs w:val="21"/>
        </w:rPr>
        <w:t>g</w:t>
      </w:r>
      <w:r w:rsidR="00726478" w:rsidRPr="001166EF">
        <w:rPr>
          <w:rFonts w:asciiTheme="majorHAnsi" w:hAnsiTheme="minorEastAsia" w:cstheme="majorHAnsi"/>
          <w:color w:val="FF0000"/>
          <w:szCs w:val="21"/>
        </w:rPr>
        <w:t>②</w:t>
      </w:r>
    </w:p>
    <w:p w:rsidR="00726478" w:rsidRPr="001166EF" w:rsidRDefault="00726478" w:rsidP="001166EF">
      <w:pPr>
        <w:spacing w:line="276" w:lineRule="auto"/>
        <w:ind w:firstLine="200"/>
        <w:rPr>
          <w:rFonts w:asciiTheme="majorHAnsi" w:hAnsiTheme="majorHAnsi" w:cstheme="majorHAnsi"/>
          <w:color w:val="FF0000"/>
          <w:szCs w:val="21"/>
        </w:rPr>
      </w:pPr>
      <w:r w:rsidRPr="001166EF">
        <w:rPr>
          <w:rFonts w:asciiTheme="majorHAnsi" w:hAnsiTheme="minorEastAsia" w:cstheme="majorHAnsi"/>
          <w:color w:val="FF0000"/>
          <w:szCs w:val="21"/>
        </w:rPr>
        <w:t>解得</w:t>
      </w:r>
      <w:r w:rsidR="005230DC" w:rsidRPr="001166EF">
        <w:rPr>
          <w:rFonts w:asciiTheme="majorHAnsi" w:hAnsiTheme="majorHAnsi" w:cstheme="majorHAnsi"/>
          <w:i/>
          <w:color w:val="FF0000"/>
          <w:szCs w:val="21"/>
        </w:rPr>
        <w:t>μ</w:t>
      </w:r>
      <w:r w:rsidR="00716072">
        <w:rPr>
          <w:rFonts w:asciiTheme="majorHAnsi" w:hAnsiTheme="majorHAnsi" w:cstheme="majorHAnsi"/>
          <w:color w:val="FF0000"/>
          <w:szCs w:val="21"/>
        </w:rPr>
        <w:t>＝</w:t>
      </w:r>
      <w:r w:rsidR="005230DC" w:rsidRPr="001166EF">
        <w:rPr>
          <w:rFonts w:asciiTheme="majorHAnsi" w:hAnsiTheme="majorHAnsi" w:cstheme="majorHAnsi"/>
          <w:position w:val="-22"/>
          <w:szCs w:val="21"/>
        </w:rPr>
        <w:object w:dxaOrig="360" w:dyaOrig="600">
          <v:shape id="_x0000_i1050" type="#_x0000_t75" style="width:18pt;height:30pt" o:ole="">
            <v:imagedata r:id="rId105" o:title=""/>
          </v:shape>
          <o:OLEObject Type="Embed" ProgID="Equation.DSMT4" ShapeID="_x0000_i1050" DrawAspect="Content" ObjectID="_1536743213" r:id="rId106"/>
        </w:object>
      </w:r>
    </w:p>
    <w:p w:rsidR="00726478" w:rsidRPr="001166EF" w:rsidRDefault="00726478" w:rsidP="00716072">
      <w:pPr>
        <w:spacing w:line="276" w:lineRule="auto"/>
        <w:rPr>
          <w:rFonts w:asciiTheme="majorHAnsi" w:hAnsiTheme="majorHAnsi" w:cstheme="majorHAnsi"/>
          <w:szCs w:val="21"/>
        </w:rPr>
      </w:pPr>
    </w:p>
    <w:p w:rsidR="00726478" w:rsidRPr="001166EF" w:rsidRDefault="00726478" w:rsidP="00716072">
      <w:pPr>
        <w:spacing w:line="276" w:lineRule="auto"/>
        <w:rPr>
          <w:rFonts w:asciiTheme="majorHAnsi" w:hAnsiTheme="majorHAnsi" w:cstheme="majorHAnsi"/>
          <w:szCs w:val="21"/>
        </w:rPr>
      </w:pPr>
    </w:p>
    <w:p w:rsidR="00FC3DFA" w:rsidRPr="001166EF" w:rsidRDefault="00FC3DFA" w:rsidP="00716072">
      <w:pPr>
        <w:spacing w:line="276" w:lineRule="auto"/>
        <w:rPr>
          <w:rFonts w:asciiTheme="majorHAnsi" w:hAnsiTheme="majorHAnsi" w:cstheme="majorHAnsi"/>
          <w:szCs w:val="21"/>
        </w:rPr>
      </w:pPr>
    </w:p>
    <w:p w:rsidR="00DE13F0" w:rsidRPr="001166EF" w:rsidRDefault="00AE6863" w:rsidP="001166EF">
      <w:pPr>
        <w:spacing w:line="276" w:lineRule="auto"/>
        <w:rPr>
          <w:rFonts w:asciiTheme="majorHAnsi" w:hAnsiTheme="majorHAnsi" w:cstheme="majorHAnsi"/>
          <w:szCs w:val="21"/>
        </w:rPr>
      </w:pPr>
      <w:r w:rsidRPr="001166EF">
        <w:rPr>
          <w:rFonts w:asciiTheme="majorHAnsi" w:hAnsiTheme="majorHAnsi" w:cstheme="majorHAnsi"/>
          <w:noProof/>
          <w:szCs w:val="21"/>
        </w:rPr>
        <w:drawing>
          <wp:anchor distT="0" distB="0" distL="114300" distR="114300" simplePos="0" relativeHeight="251656192" behindDoc="0" locked="0" layoutInCell="1" allowOverlap="1">
            <wp:simplePos x="0" y="0"/>
            <wp:positionH relativeFrom="column">
              <wp:posOffset>4300220</wp:posOffset>
            </wp:positionH>
            <wp:positionV relativeFrom="paragraph">
              <wp:posOffset>635635</wp:posOffset>
            </wp:positionV>
            <wp:extent cx="1181100" cy="1057275"/>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81100" cy="1057275"/>
                    </a:xfrm>
                    <a:prstGeom prst="rect">
                      <a:avLst/>
                    </a:prstGeom>
                  </pic:spPr>
                </pic:pic>
              </a:graphicData>
            </a:graphic>
          </wp:anchor>
        </w:drawing>
      </w:r>
      <w:r w:rsidR="00FC3DFA" w:rsidRPr="001166EF">
        <w:rPr>
          <w:rFonts w:asciiTheme="majorHAnsi" w:hAnsiTheme="majorHAnsi" w:cstheme="majorHAnsi"/>
          <w:szCs w:val="21"/>
        </w:rPr>
        <w:t>1</w:t>
      </w:r>
      <w:r w:rsidR="001166EF" w:rsidRPr="001166EF">
        <w:rPr>
          <w:rFonts w:asciiTheme="majorHAnsi" w:hAnsiTheme="majorHAnsi" w:cstheme="majorHAnsi"/>
          <w:szCs w:val="21"/>
        </w:rPr>
        <w:t>0</w:t>
      </w:r>
      <w:r w:rsidR="00DE13F0" w:rsidRPr="001166EF">
        <w:rPr>
          <w:rFonts w:asciiTheme="majorHAnsi" w:hAnsiTheme="minorEastAsia" w:cstheme="majorHAnsi"/>
          <w:szCs w:val="21"/>
        </w:rPr>
        <w:t>、质量为</w:t>
      </w:r>
      <w:r w:rsidR="00DE13F0" w:rsidRPr="001166EF">
        <w:rPr>
          <w:rFonts w:asciiTheme="majorHAnsi" w:hAnsiTheme="majorHAnsi" w:cstheme="majorHAnsi"/>
          <w:i/>
          <w:szCs w:val="21"/>
        </w:rPr>
        <w:t>M</w:t>
      </w:r>
      <w:r w:rsidR="00DE13F0" w:rsidRPr="001166EF">
        <w:rPr>
          <w:rFonts w:asciiTheme="majorHAnsi" w:hAnsiTheme="minorEastAsia" w:cstheme="majorHAnsi"/>
          <w:szCs w:val="21"/>
        </w:rPr>
        <w:t>的木楔倾角为</w:t>
      </w:r>
      <w:r w:rsidR="008227F6" w:rsidRPr="001166EF">
        <w:rPr>
          <w:rFonts w:asciiTheme="majorHAnsi" w:hAnsiTheme="majorHAnsi" w:cstheme="majorHAnsi"/>
          <w:i/>
          <w:szCs w:val="21"/>
        </w:rPr>
        <w:t>θ</w:t>
      </w:r>
      <w:r w:rsidR="00DE13F0" w:rsidRPr="001166EF">
        <w:rPr>
          <w:rFonts w:asciiTheme="majorHAnsi" w:hAnsiTheme="minorEastAsia" w:cstheme="majorHAnsi"/>
          <w:szCs w:val="21"/>
        </w:rPr>
        <w:t>角，在水平面上保持静止，当将一质量为</w:t>
      </w:r>
      <w:r w:rsidR="00DE13F0" w:rsidRPr="001166EF">
        <w:rPr>
          <w:rFonts w:asciiTheme="majorHAnsi" w:hAnsiTheme="majorHAnsi" w:cstheme="majorHAnsi"/>
          <w:i/>
          <w:szCs w:val="21"/>
        </w:rPr>
        <w:t>m</w:t>
      </w:r>
      <w:r w:rsidR="00DE13F0" w:rsidRPr="001166EF">
        <w:rPr>
          <w:rFonts w:asciiTheme="majorHAnsi" w:hAnsiTheme="minorEastAsia" w:cstheme="majorHAnsi"/>
          <w:szCs w:val="21"/>
        </w:rPr>
        <w:t>的木块放在木楔的斜面上时，正好能够匀速下滑。现施加一个与斜面成一定角度的拉力</w:t>
      </w:r>
      <w:r w:rsidR="00DE13F0" w:rsidRPr="001166EF">
        <w:rPr>
          <w:rFonts w:asciiTheme="majorHAnsi" w:hAnsiTheme="majorHAnsi" w:cstheme="majorHAnsi"/>
          <w:i/>
          <w:szCs w:val="21"/>
        </w:rPr>
        <w:t>F</w:t>
      </w:r>
      <w:r w:rsidR="00DE13F0" w:rsidRPr="001166EF">
        <w:rPr>
          <w:rFonts w:asciiTheme="majorHAnsi" w:hAnsiTheme="minorEastAsia" w:cstheme="majorHAnsi"/>
          <w:szCs w:val="21"/>
        </w:rPr>
        <w:t>，使物体匀速向上运动，木楔在上述过程始终保持静止。试求：</w:t>
      </w:r>
    </w:p>
    <w:p w:rsidR="00DE13F0" w:rsidRPr="001166EF" w:rsidRDefault="00DE13F0"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1</w:t>
      </w:r>
      <w:r w:rsidRPr="001166EF">
        <w:rPr>
          <w:rFonts w:asciiTheme="majorHAnsi" w:hAnsiTheme="minorEastAsia" w:cstheme="majorHAnsi"/>
          <w:szCs w:val="21"/>
        </w:rPr>
        <w:t>）拉力</w:t>
      </w:r>
      <w:r w:rsidRPr="001166EF">
        <w:rPr>
          <w:rFonts w:asciiTheme="majorHAnsi" w:hAnsiTheme="majorHAnsi" w:cstheme="majorHAnsi"/>
          <w:i/>
          <w:szCs w:val="21"/>
        </w:rPr>
        <w:t>F</w:t>
      </w:r>
      <w:r w:rsidRPr="001166EF">
        <w:rPr>
          <w:rFonts w:asciiTheme="majorHAnsi" w:hAnsiTheme="minorEastAsia" w:cstheme="majorHAnsi"/>
          <w:szCs w:val="21"/>
        </w:rPr>
        <w:t>的最小值；</w:t>
      </w:r>
    </w:p>
    <w:p w:rsidR="00DE13F0" w:rsidRPr="001166EF" w:rsidRDefault="00DE13F0" w:rsidP="001166EF">
      <w:pPr>
        <w:spacing w:line="276" w:lineRule="auto"/>
        <w:rPr>
          <w:rFonts w:asciiTheme="majorHAnsi" w:hAnsiTheme="majorHAnsi" w:cstheme="majorHAnsi"/>
          <w:szCs w:val="21"/>
        </w:rPr>
      </w:pPr>
      <w:r w:rsidRPr="001166EF">
        <w:rPr>
          <w:rFonts w:asciiTheme="majorHAnsi" w:hAnsiTheme="minorEastAsia" w:cstheme="majorHAnsi"/>
          <w:szCs w:val="21"/>
        </w:rPr>
        <w:t>（</w:t>
      </w:r>
      <w:r w:rsidRPr="001166EF">
        <w:rPr>
          <w:rFonts w:asciiTheme="majorHAnsi" w:hAnsiTheme="majorHAnsi" w:cstheme="majorHAnsi"/>
          <w:szCs w:val="21"/>
        </w:rPr>
        <w:t>2</w:t>
      </w:r>
      <w:r w:rsidRPr="001166EF">
        <w:rPr>
          <w:rFonts w:asciiTheme="majorHAnsi" w:hAnsiTheme="minorEastAsia" w:cstheme="majorHAnsi"/>
          <w:szCs w:val="21"/>
        </w:rPr>
        <w:t>）拉力</w:t>
      </w:r>
      <w:r w:rsidRPr="001166EF">
        <w:rPr>
          <w:rFonts w:asciiTheme="majorHAnsi" w:hAnsiTheme="majorHAnsi" w:cstheme="majorHAnsi"/>
          <w:i/>
          <w:szCs w:val="21"/>
        </w:rPr>
        <w:t>F</w:t>
      </w:r>
      <w:r w:rsidRPr="001166EF">
        <w:rPr>
          <w:rFonts w:asciiTheme="majorHAnsi" w:hAnsiTheme="minorEastAsia" w:cstheme="majorHAnsi"/>
          <w:szCs w:val="21"/>
        </w:rPr>
        <w:t>最小时，水平面对木楔的摩擦力大小。</w:t>
      </w:r>
    </w:p>
    <w:p w:rsidR="00AE6863" w:rsidRPr="001166EF" w:rsidRDefault="00AE6863" w:rsidP="001166EF">
      <w:pPr>
        <w:spacing w:line="276" w:lineRule="auto"/>
        <w:rPr>
          <w:rFonts w:asciiTheme="majorHAnsi" w:hAnsiTheme="majorHAnsi" w:cstheme="majorHAnsi"/>
          <w:szCs w:val="21"/>
        </w:rPr>
      </w:pPr>
    </w:p>
    <w:p w:rsidR="00DE13F0" w:rsidRPr="001166EF" w:rsidRDefault="00DE13F0"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3263F3" w:rsidRPr="001166EF" w:rsidRDefault="00DE13F0" w:rsidP="001166EF">
      <w:pPr>
        <w:spacing w:line="276" w:lineRule="auto"/>
        <w:rPr>
          <w:rFonts w:asciiTheme="majorHAnsi" w:hAnsiTheme="majorHAnsi" w:cstheme="majorHAnsi"/>
          <w:i/>
          <w:color w:val="FF0000"/>
          <w:szCs w:val="21"/>
        </w:rPr>
      </w:pPr>
      <w:r w:rsidRPr="001166EF">
        <w:rPr>
          <w:rFonts w:asciiTheme="majorHAnsi" w:hAnsiTheme="minorEastAsia" w:cstheme="majorHAnsi"/>
          <w:color w:val="FF0000"/>
          <w:szCs w:val="21"/>
        </w:rPr>
        <w:t>【答案】</w:t>
      </w:r>
      <w:r w:rsidR="009B0EDE" w:rsidRPr="001166EF">
        <w:rPr>
          <w:rFonts w:asciiTheme="majorHAnsi" w:hAnsiTheme="minorEastAsia" w:cstheme="majorHAnsi"/>
          <w:color w:val="FF0000"/>
          <w:szCs w:val="21"/>
        </w:rPr>
        <w:t>（</w:t>
      </w:r>
      <w:r w:rsidR="009B0EDE" w:rsidRPr="001166EF">
        <w:rPr>
          <w:rFonts w:asciiTheme="majorHAnsi" w:hAnsiTheme="majorHAnsi" w:cstheme="majorHAnsi"/>
          <w:color w:val="FF0000"/>
          <w:szCs w:val="21"/>
        </w:rPr>
        <w:t>1</w:t>
      </w:r>
      <w:r w:rsidR="009B0EDE" w:rsidRPr="001166EF">
        <w:rPr>
          <w:rFonts w:asciiTheme="majorHAnsi" w:hAnsiTheme="minorEastAsia" w:cstheme="majorHAnsi"/>
          <w:color w:val="FF0000"/>
          <w:szCs w:val="21"/>
        </w:rPr>
        <w:t>）</w:t>
      </w:r>
      <w:r w:rsidR="008227F6" w:rsidRPr="001166EF">
        <w:rPr>
          <w:rFonts w:asciiTheme="majorHAnsi" w:hAnsiTheme="majorHAnsi" w:cstheme="majorHAnsi"/>
          <w:i/>
          <w:color w:val="FF0000"/>
          <w:szCs w:val="21"/>
        </w:rPr>
        <w:t>F</w:t>
      </w:r>
      <w:r w:rsidR="008227F6" w:rsidRPr="001166EF">
        <w:rPr>
          <w:rFonts w:asciiTheme="majorHAnsi" w:hAnsiTheme="majorHAnsi" w:cstheme="majorHAnsi"/>
          <w:i/>
          <w:color w:val="FF0000"/>
          <w:szCs w:val="21"/>
          <w:vertAlign w:val="subscript"/>
        </w:rPr>
        <w:t>min</w:t>
      </w:r>
      <w:r w:rsidR="00716072">
        <w:rPr>
          <w:rFonts w:asciiTheme="majorHAnsi" w:hAnsiTheme="majorHAnsi" w:cstheme="majorHAnsi"/>
          <w:color w:val="FF0000"/>
          <w:szCs w:val="21"/>
        </w:rPr>
        <w:t>＝</w:t>
      </w:r>
      <w:r w:rsidR="008227F6" w:rsidRPr="001166EF">
        <w:rPr>
          <w:rFonts w:asciiTheme="majorHAnsi" w:hAnsiTheme="majorHAnsi" w:cstheme="majorHAnsi"/>
          <w:i/>
          <w:color w:val="FF0000"/>
          <w:szCs w:val="21"/>
        </w:rPr>
        <w:t>mg</w:t>
      </w:r>
      <w:r w:rsidR="008227F6" w:rsidRPr="001166EF">
        <w:rPr>
          <w:rFonts w:asciiTheme="majorHAnsi" w:hAnsiTheme="majorHAnsi" w:cstheme="majorHAnsi"/>
          <w:color w:val="FF0000"/>
          <w:szCs w:val="21"/>
        </w:rPr>
        <w:t>sin2</w:t>
      </w:r>
      <w:r w:rsidR="008227F6" w:rsidRPr="001166EF">
        <w:rPr>
          <w:rFonts w:asciiTheme="majorHAnsi" w:hAnsiTheme="majorHAnsi" w:cstheme="majorHAnsi"/>
          <w:i/>
          <w:color w:val="FF0000"/>
          <w:szCs w:val="21"/>
        </w:rPr>
        <w:t>θ</w:t>
      </w:r>
      <w:r w:rsidR="009B0EDE" w:rsidRPr="001166EF">
        <w:rPr>
          <w:rFonts w:asciiTheme="majorHAnsi" w:hAnsiTheme="minorEastAsia" w:cstheme="majorHAnsi"/>
          <w:color w:val="FF0000"/>
          <w:szCs w:val="21"/>
        </w:rPr>
        <w:t>（</w:t>
      </w:r>
      <w:r w:rsidR="009B0EDE" w:rsidRPr="001166EF">
        <w:rPr>
          <w:rFonts w:asciiTheme="majorHAnsi" w:hAnsiTheme="majorHAnsi" w:cstheme="majorHAnsi"/>
          <w:color w:val="FF0000"/>
          <w:szCs w:val="21"/>
        </w:rPr>
        <w:t>2</w:t>
      </w:r>
      <w:r w:rsidR="009B0EDE" w:rsidRPr="001166EF">
        <w:rPr>
          <w:rFonts w:asciiTheme="majorHAnsi" w:hAnsiTheme="minorEastAsia" w:cstheme="majorHAnsi"/>
          <w:color w:val="FF0000"/>
          <w:szCs w:val="21"/>
        </w:rPr>
        <w:t>）</w:t>
      </w:r>
      <w:r w:rsidR="008227F6"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008227F6" w:rsidRPr="001166EF">
        <w:rPr>
          <w:rFonts w:asciiTheme="majorHAnsi" w:hAnsiTheme="majorHAnsi" w:cstheme="majorHAnsi"/>
          <w:color w:val="FF0000"/>
          <w:szCs w:val="21"/>
        </w:rPr>
        <w:t>1/2</w:t>
      </w:r>
      <w:r w:rsidR="008227F6" w:rsidRPr="001166EF">
        <w:rPr>
          <w:rFonts w:asciiTheme="majorHAnsi" w:hAnsiTheme="majorHAnsi" w:cstheme="majorHAnsi"/>
          <w:i/>
          <w:color w:val="FF0000"/>
          <w:szCs w:val="21"/>
        </w:rPr>
        <w:t>mg</w:t>
      </w:r>
      <w:r w:rsidR="008227F6" w:rsidRPr="001166EF">
        <w:rPr>
          <w:rFonts w:asciiTheme="majorHAnsi" w:hAnsiTheme="majorHAnsi" w:cstheme="majorHAnsi"/>
          <w:color w:val="FF0000"/>
          <w:szCs w:val="21"/>
        </w:rPr>
        <w:t>sin4</w:t>
      </w:r>
      <w:r w:rsidR="008227F6" w:rsidRPr="001166EF">
        <w:rPr>
          <w:rFonts w:asciiTheme="majorHAnsi" w:hAnsiTheme="majorHAnsi" w:cstheme="majorHAnsi"/>
          <w:i/>
          <w:color w:val="FF0000"/>
          <w:szCs w:val="21"/>
        </w:rPr>
        <w:t>θ</w:t>
      </w:r>
    </w:p>
    <w:p w:rsidR="003263F3" w:rsidRPr="001166EF" w:rsidRDefault="00DE13F0"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0031032E" w:rsidRPr="001166EF">
        <w:rPr>
          <w:rFonts w:asciiTheme="majorHAnsi" w:hAnsiTheme="minorEastAsia" w:cstheme="majorHAnsi"/>
          <w:color w:val="FF0000"/>
          <w:szCs w:val="21"/>
        </w:rPr>
        <w:t>解法一：</w:t>
      </w:r>
    </w:p>
    <w:p w:rsidR="00DE13F0" w:rsidRPr="001166EF" w:rsidRDefault="00DE13F0"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w:t>
      </w:r>
      <w:r w:rsidRPr="001166EF">
        <w:rPr>
          <w:rFonts w:asciiTheme="majorHAnsi" w:hAnsiTheme="majorHAnsi" w:cstheme="majorHAnsi"/>
          <w:color w:val="FF0000"/>
          <w:szCs w:val="21"/>
        </w:rPr>
        <w:t>1</w:t>
      </w:r>
      <w:r w:rsidRPr="001166EF">
        <w:rPr>
          <w:rFonts w:asciiTheme="majorHAnsi" w:hAnsiTheme="minorEastAsia" w:cstheme="majorHAnsi"/>
          <w:color w:val="FF0000"/>
          <w:szCs w:val="21"/>
        </w:rPr>
        <w:t>）由题意可知：</w:t>
      </w:r>
      <w:r w:rsidR="008227F6" w:rsidRPr="001166EF">
        <w:rPr>
          <w:rFonts w:asciiTheme="majorHAnsi" w:hAnsiTheme="majorHAnsi" w:cstheme="majorHAnsi"/>
          <w:i/>
          <w:color w:val="FF0000"/>
          <w:szCs w:val="21"/>
        </w:rPr>
        <w:t>μ</w:t>
      </w:r>
      <w:r w:rsidR="00716072">
        <w:rPr>
          <w:rFonts w:asciiTheme="majorHAnsi" w:hAnsiTheme="majorHAnsi" w:cstheme="majorHAnsi"/>
          <w:color w:val="FF0000"/>
          <w:szCs w:val="21"/>
        </w:rPr>
        <w:t>＝</w:t>
      </w:r>
      <w:r w:rsidR="008227F6" w:rsidRPr="001166EF">
        <w:rPr>
          <w:rFonts w:asciiTheme="majorHAnsi" w:hAnsiTheme="majorHAnsi" w:cstheme="majorHAnsi"/>
          <w:color w:val="FF0000"/>
          <w:szCs w:val="21"/>
        </w:rPr>
        <w:t>tan2</w:t>
      </w:r>
      <w:r w:rsidR="008227F6"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，小物块所受的弹力与摩擦力的合力</w:t>
      </w:r>
      <w:r w:rsidRPr="001166EF">
        <w:rPr>
          <w:rFonts w:asciiTheme="majorHAnsi" w:hAnsiTheme="majorHAnsi" w:cstheme="majorHAnsi"/>
          <w:i/>
          <w:color w:val="FF0000"/>
          <w:szCs w:val="21"/>
        </w:rPr>
        <w:t>R</w:t>
      </w:r>
      <w:r w:rsidRPr="001166EF">
        <w:rPr>
          <w:rFonts w:asciiTheme="majorHAnsi" w:hAnsiTheme="minorEastAsia" w:cstheme="majorHAnsi"/>
          <w:color w:val="FF0000"/>
          <w:szCs w:val="21"/>
        </w:rPr>
        <w:t>方向偏左斜向上与竖直方向成</w:t>
      </w:r>
      <w:r w:rsidR="008227F6" w:rsidRPr="001166EF">
        <w:rPr>
          <w:rFonts w:asciiTheme="majorHAnsi" w:hAnsiTheme="majorHAnsi" w:cstheme="majorHAnsi"/>
          <w:color w:val="FF0000"/>
          <w:szCs w:val="21"/>
        </w:rPr>
        <w:t>2</w:t>
      </w:r>
      <w:r w:rsidR="008227F6"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。由图解法可知：</w:t>
      </w:r>
      <w:r w:rsidR="008227F6" w:rsidRPr="001166EF">
        <w:rPr>
          <w:rFonts w:asciiTheme="majorHAnsi" w:hAnsiTheme="majorHAnsi" w:cstheme="majorHAnsi"/>
          <w:i/>
          <w:color w:val="FF0000"/>
          <w:szCs w:val="21"/>
        </w:rPr>
        <w:t>F</w:t>
      </w:r>
      <w:r w:rsidR="008227F6" w:rsidRPr="001166EF">
        <w:rPr>
          <w:rFonts w:asciiTheme="majorHAnsi" w:hAnsiTheme="majorHAnsi" w:cstheme="majorHAnsi"/>
          <w:i/>
          <w:color w:val="FF0000"/>
          <w:szCs w:val="21"/>
          <w:vertAlign w:val="subscript"/>
        </w:rPr>
        <w:t>min</w:t>
      </w:r>
      <w:r w:rsidR="00716072">
        <w:rPr>
          <w:rFonts w:asciiTheme="majorHAnsi" w:hAnsiTheme="majorHAnsi" w:cstheme="majorHAnsi"/>
          <w:color w:val="FF0000"/>
          <w:szCs w:val="21"/>
        </w:rPr>
        <w:t>＝</w:t>
      </w:r>
      <w:r w:rsidR="008227F6" w:rsidRPr="001166EF">
        <w:rPr>
          <w:rFonts w:asciiTheme="majorHAnsi" w:hAnsiTheme="majorHAnsi" w:cstheme="majorHAnsi"/>
          <w:i/>
          <w:color w:val="FF0000"/>
          <w:szCs w:val="21"/>
        </w:rPr>
        <w:t>mg</w:t>
      </w:r>
      <w:r w:rsidR="008227F6" w:rsidRPr="001166EF">
        <w:rPr>
          <w:rFonts w:asciiTheme="majorHAnsi" w:hAnsiTheme="majorHAnsi" w:cstheme="majorHAnsi"/>
          <w:color w:val="FF0000"/>
          <w:szCs w:val="21"/>
        </w:rPr>
        <w:t>sin2</w:t>
      </w:r>
      <w:r w:rsidR="008227F6"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，方向斜向上与水平面成</w:t>
      </w:r>
      <w:r w:rsidR="008227F6" w:rsidRPr="001166EF">
        <w:rPr>
          <w:rFonts w:asciiTheme="majorHAnsi" w:hAnsiTheme="majorHAnsi" w:cstheme="majorHAnsi"/>
          <w:color w:val="FF0000"/>
          <w:szCs w:val="21"/>
        </w:rPr>
        <w:t>2</w:t>
      </w:r>
      <w:r w:rsidR="008227F6" w:rsidRPr="001166EF">
        <w:rPr>
          <w:rFonts w:asciiTheme="majorHAnsi" w:hAnsiTheme="majorHAnsi" w:cstheme="majorHAnsi"/>
          <w:i/>
          <w:color w:val="FF0000"/>
          <w:szCs w:val="21"/>
        </w:rPr>
        <w:t>θ</w:t>
      </w:r>
    </w:p>
    <w:p w:rsidR="00DE13F0" w:rsidRPr="001166EF" w:rsidRDefault="00DE13F0"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w:t>
      </w:r>
      <w:r w:rsidRPr="001166EF">
        <w:rPr>
          <w:rFonts w:asciiTheme="majorHAnsi" w:hAnsiTheme="majorHAnsi" w:cstheme="majorHAnsi"/>
          <w:color w:val="FF0000"/>
          <w:szCs w:val="21"/>
        </w:rPr>
        <w:t>2</w:t>
      </w:r>
      <w:r w:rsidRPr="001166EF">
        <w:rPr>
          <w:rFonts w:asciiTheme="majorHAnsi" w:hAnsiTheme="minorEastAsia" w:cstheme="majorHAnsi"/>
          <w:color w:val="FF0000"/>
          <w:szCs w:val="21"/>
        </w:rPr>
        <w:t>）将木块和木楔当成整体进行受力分析，水平面对木楔的摩擦力大小为</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在水平方向的分力，</w:t>
      </w:r>
    </w:p>
    <w:p w:rsidR="001166EF" w:rsidRPr="00EA2EB8" w:rsidRDefault="001166EF" w:rsidP="001166EF">
      <w:pPr>
        <w:spacing w:line="276" w:lineRule="auto"/>
        <w:rPr>
          <w:rFonts w:asciiTheme="majorHAnsi" w:hAnsiTheme="majorHAnsi" w:cstheme="majorHAnsi"/>
          <w:i/>
          <w:color w:val="FF0000"/>
          <w:szCs w:val="21"/>
        </w:rPr>
      </w:pPr>
      <w:r w:rsidRPr="001166EF">
        <w:rPr>
          <w:rFonts w:asciiTheme="majorHAnsi" w:hAnsiTheme="majorHAnsi" w:cstheme="majorHAnsi"/>
          <w:i/>
          <w:noProof/>
          <w:color w:val="FF0000"/>
          <w:szCs w:val="21"/>
        </w:rPr>
        <w:drawing>
          <wp:anchor distT="0" distB="0" distL="114300" distR="114300" simplePos="0" relativeHeight="251651072" behindDoc="0" locked="0" layoutInCell="1" allowOverlap="1">
            <wp:simplePos x="0" y="0"/>
            <wp:positionH relativeFrom="column">
              <wp:posOffset>4185920</wp:posOffset>
            </wp:positionH>
            <wp:positionV relativeFrom="paragraph">
              <wp:posOffset>93345</wp:posOffset>
            </wp:positionV>
            <wp:extent cx="1247775" cy="942975"/>
            <wp:effectExtent l="1905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47775" cy="942975"/>
                    </a:xfrm>
                    <a:prstGeom prst="rect">
                      <a:avLst/>
                    </a:prstGeom>
                  </pic:spPr>
                </pic:pic>
              </a:graphicData>
            </a:graphic>
          </wp:anchor>
        </w:drawing>
      </w:r>
      <w:r w:rsidR="00986C08" w:rsidRPr="001166EF">
        <w:rPr>
          <w:rFonts w:asciiTheme="majorHAnsi" w:hAnsiTheme="majorHAnsi" w:cstheme="majorHAnsi"/>
          <w:i/>
          <w:color w:val="FF0000"/>
          <w:szCs w:val="21"/>
        </w:rPr>
        <w:t>f</w:t>
      </w:r>
      <w:r w:rsidR="00716072">
        <w:rPr>
          <w:rFonts w:asciiTheme="majorHAnsi" w:hAnsiTheme="majorHAnsi" w:cstheme="majorHAnsi"/>
          <w:i/>
          <w:color w:val="FF0000"/>
          <w:szCs w:val="21"/>
        </w:rPr>
        <w:t>＝</w:t>
      </w:r>
      <w:r w:rsidR="00986C08" w:rsidRPr="001166EF">
        <w:rPr>
          <w:rFonts w:asciiTheme="majorHAnsi" w:hAnsiTheme="majorHAnsi" w:cstheme="majorHAnsi"/>
          <w:i/>
          <w:color w:val="FF0000"/>
          <w:szCs w:val="21"/>
        </w:rPr>
        <w:t>F</w:t>
      </w:r>
      <w:r w:rsidR="00986C08" w:rsidRPr="001166EF">
        <w:rPr>
          <w:rFonts w:asciiTheme="majorHAnsi" w:hAnsiTheme="majorHAnsi" w:cstheme="majorHAnsi"/>
          <w:color w:val="FF0000"/>
          <w:szCs w:val="21"/>
        </w:rPr>
        <w:t>cos2</w:t>
      </w:r>
      <w:r w:rsidR="00986C08" w:rsidRPr="001166EF">
        <w:rPr>
          <w:rFonts w:asciiTheme="majorHAnsi" w:hAnsiTheme="majorHAnsi" w:cstheme="majorHAnsi"/>
          <w:i/>
          <w:color w:val="FF0000"/>
          <w:szCs w:val="21"/>
        </w:rPr>
        <w:t>θ</w:t>
      </w:r>
      <w:r w:rsidR="00716072">
        <w:rPr>
          <w:rFonts w:asciiTheme="majorHAnsi" w:hAnsiTheme="majorHAnsi" w:cstheme="majorHAnsi"/>
          <w:color w:val="FF0000"/>
          <w:szCs w:val="21"/>
        </w:rPr>
        <w:t>＝</w:t>
      </w:r>
      <w:r w:rsidR="00986C08" w:rsidRPr="001166EF">
        <w:rPr>
          <w:rFonts w:asciiTheme="majorHAnsi" w:hAnsiTheme="majorHAnsi" w:cstheme="majorHAnsi"/>
          <w:color w:val="FF0000"/>
          <w:szCs w:val="21"/>
        </w:rPr>
        <w:t>1/2</w:t>
      </w:r>
      <w:r w:rsidR="00986C08" w:rsidRPr="001166EF">
        <w:rPr>
          <w:rFonts w:asciiTheme="majorHAnsi" w:hAnsiTheme="majorHAnsi" w:cstheme="majorHAnsi"/>
          <w:i/>
          <w:color w:val="FF0000"/>
          <w:szCs w:val="21"/>
        </w:rPr>
        <w:t>mg</w:t>
      </w:r>
      <w:r w:rsidR="00986C08" w:rsidRPr="001166EF">
        <w:rPr>
          <w:rFonts w:asciiTheme="majorHAnsi" w:hAnsiTheme="majorHAnsi" w:cstheme="majorHAnsi"/>
          <w:color w:val="FF0000"/>
          <w:szCs w:val="21"/>
        </w:rPr>
        <w:t>sin4</w:t>
      </w:r>
      <w:r w:rsidR="00986C08" w:rsidRPr="001166EF">
        <w:rPr>
          <w:rFonts w:asciiTheme="majorHAnsi" w:hAnsiTheme="majorHAnsi" w:cstheme="majorHAnsi"/>
          <w:i/>
          <w:color w:val="FF0000"/>
          <w:szCs w:val="21"/>
        </w:rPr>
        <w:t>θ</w:t>
      </w:r>
    </w:p>
    <w:p w:rsidR="00FF3B3B" w:rsidRPr="001166EF" w:rsidRDefault="00D06570"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解法二：</w:t>
      </w:r>
    </w:p>
    <w:p w:rsidR="0031032E" w:rsidRPr="001166EF" w:rsidRDefault="006503B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w:t>
      </w:r>
      <w:r w:rsidRPr="001166EF">
        <w:rPr>
          <w:rFonts w:asciiTheme="majorHAnsi" w:hAnsiTheme="majorHAnsi" w:cstheme="majorHAnsi"/>
          <w:color w:val="FF0000"/>
          <w:szCs w:val="21"/>
        </w:rPr>
        <w:t>1</w:t>
      </w:r>
      <w:r w:rsidRPr="001166EF">
        <w:rPr>
          <w:rFonts w:asciiTheme="majorHAnsi" w:hAnsiTheme="minorEastAsia" w:cstheme="majorHAnsi"/>
          <w:color w:val="FF0000"/>
          <w:szCs w:val="21"/>
        </w:rPr>
        <w:t>）</w:t>
      </w:r>
      <w:r w:rsidR="0031032E" w:rsidRPr="001166EF">
        <w:rPr>
          <w:rFonts w:asciiTheme="majorHAnsi" w:hAnsiTheme="minorEastAsia" w:cstheme="majorHAnsi"/>
          <w:color w:val="FF0000"/>
          <w:szCs w:val="21"/>
        </w:rPr>
        <w:t>物体在斜面上匀速向下运动有</w:t>
      </w:r>
      <w:r w:rsidR="00986C08" w:rsidRPr="001166EF">
        <w:rPr>
          <w:rFonts w:asciiTheme="majorHAnsi" w:hAnsiTheme="majorHAnsi" w:cstheme="majorHAnsi"/>
          <w:i/>
          <w:color w:val="FF0000"/>
          <w:szCs w:val="21"/>
        </w:rPr>
        <w:t>mg</w:t>
      </w:r>
      <w:r w:rsidR="00986C08" w:rsidRPr="001166EF">
        <w:rPr>
          <w:rFonts w:asciiTheme="majorHAnsi" w:hAnsiTheme="majorHAnsi" w:cstheme="majorHAnsi"/>
          <w:color w:val="FF0000"/>
          <w:szCs w:val="21"/>
        </w:rPr>
        <w:t>sin</w:t>
      </w:r>
      <w:r w:rsidR="00986C08" w:rsidRPr="001166EF">
        <w:rPr>
          <w:rFonts w:asciiTheme="majorHAnsi" w:hAnsiTheme="majorHAnsi" w:cstheme="majorHAnsi"/>
          <w:i/>
          <w:color w:val="FF0000"/>
          <w:szCs w:val="21"/>
        </w:rPr>
        <w:t>θ</w:t>
      </w:r>
      <w:r w:rsidR="00716072">
        <w:rPr>
          <w:rFonts w:asciiTheme="majorHAnsi" w:hAnsiTheme="majorHAnsi" w:cstheme="majorHAnsi"/>
          <w:i/>
          <w:color w:val="FF0000"/>
          <w:szCs w:val="21"/>
        </w:rPr>
        <w:t>＝</w:t>
      </w:r>
      <w:r w:rsidR="00986C08" w:rsidRPr="001166EF">
        <w:rPr>
          <w:rFonts w:asciiTheme="majorHAnsi" w:hAnsiTheme="majorHAnsi" w:cstheme="majorHAnsi"/>
          <w:i/>
          <w:color w:val="FF0000"/>
          <w:szCs w:val="21"/>
        </w:rPr>
        <w:t>μmg</w:t>
      </w:r>
      <w:r w:rsidR="00986C08" w:rsidRPr="001166EF">
        <w:rPr>
          <w:rFonts w:asciiTheme="majorHAnsi" w:hAnsiTheme="majorHAnsi" w:cstheme="majorHAnsi"/>
          <w:color w:val="FF0000"/>
          <w:szCs w:val="21"/>
        </w:rPr>
        <w:t>cos</w:t>
      </w:r>
      <w:r w:rsidR="00986C08" w:rsidRPr="001166EF">
        <w:rPr>
          <w:rFonts w:asciiTheme="majorHAnsi" w:hAnsiTheme="majorHAnsi" w:cstheme="majorHAnsi"/>
          <w:i/>
          <w:color w:val="FF0000"/>
          <w:szCs w:val="21"/>
        </w:rPr>
        <w:t>θ</w:t>
      </w:r>
    </w:p>
    <w:p w:rsidR="0031032E" w:rsidRPr="001166EF" w:rsidRDefault="0031032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得</w:t>
      </w:r>
      <w:r w:rsidR="00986C08" w:rsidRPr="001166EF">
        <w:rPr>
          <w:rFonts w:asciiTheme="majorHAnsi" w:hAnsiTheme="majorHAnsi" w:cstheme="majorHAnsi"/>
          <w:i/>
          <w:color w:val="FF0000"/>
          <w:szCs w:val="21"/>
        </w:rPr>
        <w:t>μ</w:t>
      </w:r>
      <w:r w:rsidR="00716072">
        <w:rPr>
          <w:rFonts w:asciiTheme="majorHAnsi" w:hAnsiTheme="majorHAnsi" w:cstheme="majorHAnsi"/>
          <w:color w:val="FF0000"/>
          <w:szCs w:val="21"/>
        </w:rPr>
        <w:t>＝</w:t>
      </w:r>
      <w:r w:rsidR="00986C08" w:rsidRPr="001166EF">
        <w:rPr>
          <w:rFonts w:asciiTheme="majorHAnsi" w:hAnsiTheme="majorHAnsi" w:cstheme="majorHAnsi"/>
          <w:color w:val="FF0000"/>
          <w:szCs w:val="21"/>
        </w:rPr>
        <w:t>tan</w:t>
      </w:r>
      <w:r w:rsidR="00986C08" w:rsidRPr="001166EF">
        <w:rPr>
          <w:rFonts w:asciiTheme="majorHAnsi" w:hAnsiTheme="majorHAnsi" w:cstheme="majorHAnsi"/>
          <w:i/>
          <w:color w:val="FF0000"/>
          <w:szCs w:val="21"/>
        </w:rPr>
        <w:t>θ</w:t>
      </w:r>
      <w:r w:rsidRPr="001166EF">
        <w:rPr>
          <w:rFonts w:asciiTheme="majorHAnsi" w:hAnsiTheme="minorEastAsia" w:cstheme="majorHAnsi"/>
          <w:color w:val="FF0000"/>
          <w:szCs w:val="21"/>
        </w:rPr>
        <w:t>。</w:t>
      </w:r>
    </w:p>
    <w:p w:rsidR="0031032E" w:rsidRPr="001166EF" w:rsidRDefault="0031032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当加上外力</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时，则有：</w:t>
      </w:r>
      <w:r w:rsidR="00986C08" w:rsidRPr="001166EF">
        <w:rPr>
          <w:rFonts w:asciiTheme="majorHAnsi" w:hAnsiTheme="majorHAnsi" w:cstheme="majorHAnsi"/>
          <w:i/>
          <w:color w:val="FF0000"/>
          <w:szCs w:val="21"/>
        </w:rPr>
        <w:t>F</w:t>
      </w:r>
      <w:r w:rsidR="00986C08" w:rsidRPr="001166EF">
        <w:rPr>
          <w:rFonts w:asciiTheme="majorHAnsi" w:hAnsiTheme="majorHAnsi" w:cstheme="majorHAnsi"/>
          <w:color w:val="FF0000"/>
          <w:szCs w:val="21"/>
        </w:rPr>
        <w:t>cos</w:t>
      </w:r>
      <w:r w:rsidR="00986C08" w:rsidRPr="001166EF">
        <w:rPr>
          <w:rFonts w:asciiTheme="majorHAnsi" w:hAnsiTheme="majorHAnsi" w:cstheme="majorHAnsi"/>
          <w:i/>
          <w:color w:val="FF0000"/>
          <w:szCs w:val="21"/>
        </w:rPr>
        <w:t>α</w:t>
      </w:r>
      <w:r w:rsidR="00716072">
        <w:rPr>
          <w:rFonts w:asciiTheme="majorHAnsi" w:hAnsiTheme="majorHAnsi" w:cstheme="majorHAnsi"/>
          <w:color w:val="FF0000"/>
          <w:szCs w:val="21"/>
        </w:rPr>
        <w:t>＝</w:t>
      </w:r>
      <w:r w:rsidR="00986C08" w:rsidRPr="001166EF">
        <w:rPr>
          <w:rFonts w:asciiTheme="majorHAnsi" w:hAnsiTheme="majorHAnsi" w:cstheme="majorHAnsi"/>
          <w:color w:val="FF0000"/>
          <w:szCs w:val="21"/>
        </w:rPr>
        <w:t>mgsin</w:t>
      </w:r>
      <w:r w:rsidR="00986C08" w:rsidRPr="001166EF">
        <w:rPr>
          <w:rFonts w:asciiTheme="majorHAnsi" w:hAnsiTheme="majorHAnsi" w:cstheme="majorHAnsi"/>
          <w:i/>
          <w:color w:val="FF0000"/>
          <w:szCs w:val="21"/>
        </w:rPr>
        <w:t>θ</w:t>
      </w:r>
      <w:r w:rsidR="00716072">
        <w:rPr>
          <w:rFonts w:asciiTheme="majorHAnsi" w:hAnsiTheme="majorHAnsi" w:cstheme="majorHAnsi"/>
          <w:i/>
          <w:color w:val="FF0000"/>
          <w:szCs w:val="21"/>
        </w:rPr>
        <w:t>＋</w:t>
      </w:r>
      <w:r w:rsidR="00986C08" w:rsidRPr="001166EF">
        <w:rPr>
          <w:rFonts w:asciiTheme="majorHAnsi" w:hAnsiTheme="majorHAnsi" w:cstheme="majorHAnsi"/>
          <w:i/>
          <w:color w:val="FF0000"/>
          <w:szCs w:val="21"/>
        </w:rPr>
        <w:t>f</w:t>
      </w:r>
    </w:p>
    <w:p w:rsidR="0031032E" w:rsidRPr="001166EF" w:rsidRDefault="00986C08" w:rsidP="001166EF">
      <w:pPr>
        <w:spacing w:line="276" w:lineRule="auto"/>
        <w:rPr>
          <w:rFonts w:asciiTheme="majorHAnsi" w:hAnsiTheme="majorHAnsi" w:cstheme="majorHAnsi"/>
          <w:color w:val="FF0000"/>
          <w:szCs w:val="21"/>
        </w:rPr>
      </w:pPr>
      <w:r w:rsidRPr="001166EF">
        <w:rPr>
          <w:rFonts w:asciiTheme="majorHAnsi" w:hAnsiTheme="majorHAnsi" w:cstheme="majorHAnsi"/>
          <w:i/>
          <w:color w:val="FF0000"/>
          <w:szCs w:val="21"/>
        </w:rPr>
        <w:t>F</w:t>
      </w:r>
      <w:r w:rsidRPr="001166EF">
        <w:rPr>
          <w:rFonts w:asciiTheme="majorHAnsi" w:hAnsiTheme="majorHAnsi" w:cstheme="majorHAnsi"/>
          <w:color w:val="FF0000"/>
          <w:szCs w:val="21"/>
        </w:rPr>
        <w:t>sin</w:t>
      </w:r>
      <w:r w:rsidRPr="001166EF">
        <w:rPr>
          <w:rFonts w:asciiTheme="majorHAnsi" w:hAnsiTheme="majorHAnsi" w:cstheme="majorHAnsi"/>
          <w:i/>
          <w:color w:val="FF0000"/>
          <w:szCs w:val="21"/>
        </w:rPr>
        <w:t>α</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N</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mg</w:t>
      </w:r>
      <w:r w:rsidRPr="001166EF">
        <w:rPr>
          <w:rFonts w:asciiTheme="majorHAnsi" w:hAnsiTheme="majorHAnsi" w:cstheme="majorHAnsi"/>
          <w:color w:val="FF0000"/>
          <w:szCs w:val="21"/>
        </w:rPr>
        <w:t>cos</w:t>
      </w:r>
      <w:r w:rsidRPr="001166EF">
        <w:rPr>
          <w:rFonts w:asciiTheme="majorHAnsi" w:hAnsiTheme="majorHAnsi" w:cstheme="majorHAnsi"/>
          <w:i/>
          <w:color w:val="FF0000"/>
          <w:szCs w:val="21"/>
        </w:rPr>
        <w:t>α</w:t>
      </w:r>
    </w:p>
    <w:p w:rsidR="0031032E" w:rsidRPr="001166EF" w:rsidRDefault="00986C08" w:rsidP="001166EF">
      <w:pPr>
        <w:spacing w:line="276" w:lineRule="auto"/>
        <w:rPr>
          <w:rFonts w:asciiTheme="majorHAnsi" w:hAnsiTheme="majorHAnsi" w:cstheme="majorHAnsi"/>
          <w:color w:val="FF0000"/>
          <w:szCs w:val="21"/>
        </w:rPr>
      </w:pPr>
      <w:r w:rsidRPr="001166EF">
        <w:rPr>
          <w:rFonts w:asciiTheme="majorHAnsi" w:hAnsiTheme="majorHAnsi" w:cstheme="majorHAnsi"/>
          <w:i/>
          <w:color w:val="FF0000"/>
          <w:szCs w:val="21"/>
        </w:rPr>
        <w:t>f</w:t>
      </w:r>
      <w:r w:rsidR="00716072">
        <w:rPr>
          <w:rFonts w:asciiTheme="majorHAnsi" w:hAnsiTheme="majorHAnsi" w:cstheme="majorHAnsi"/>
          <w:color w:val="FF0000"/>
          <w:szCs w:val="21"/>
        </w:rPr>
        <w:t>＝</w:t>
      </w:r>
      <w:r w:rsidRPr="001166EF">
        <w:rPr>
          <w:rFonts w:asciiTheme="majorHAnsi" w:hAnsiTheme="majorHAnsi" w:cstheme="majorHAnsi"/>
          <w:i/>
          <w:color w:val="FF0000"/>
          <w:szCs w:val="21"/>
        </w:rPr>
        <w:t>uN</w:t>
      </w:r>
    </w:p>
    <w:p w:rsidR="0031032E" w:rsidRPr="001166EF" w:rsidRDefault="0031032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lastRenderedPageBreak/>
        <w:t>所以</w:t>
      </w:r>
      <w:r w:rsidRPr="001166EF">
        <w:rPr>
          <w:rFonts w:asciiTheme="majorHAnsi" w:hAnsiTheme="majorHAnsi" w:cstheme="majorHAnsi"/>
          <w:color w:val="FF0000"/>
          <w:position w:val="-26"/>
          <w:szCs w:val="21"/>
        </w:rPr>
        <w:object w:dxaOrig="5000" w:dyaOrig="600">
          <v:shape id="_x0000_i1051" type="#_x0000_t75" style="width:249.75pt;height:30pt" o:ole="">
            <v:imagedata r:id="rId109" o:title=""/>
          </v:shape>
          <o:OLEObject Type="Embed" ProgID="Equation.DSMT4" ShapeID="_x0000_i1051" DrawAspect="Content" ObjectID="_1536743214" r:id="rId110"/>
        </w:object>
      </w:r>
    </w:p>
    <w:p w:rsidR="0031032E" w:rsidRPr="001166EF" w:rsidRDefault="006503B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则当</w:t>
      </w:r>
      <w:r w:rsidR="00986C08" w:rsidRPr="001166EF">
        <w:rPr>
          <w:rFonts w:asciiTheme="majorHAnsi" w:hAnsiTheme="majorHAnsi" w:cstheme="majorHAnsi"/>
          <w:i/>
          <w:color w:val="FF0000"/>
          <w:szCs w:val="21"/>
        </w:rPr>
        <w:t>α</w:t>
      </w:r>
      <w:r w:rsidR="00716072">
        <w:rPr>
          <w:rFonts w:asciiTheme="majorHAnsi" w:hAnsiTheme="majorHAnsi" w:cstheme="majorHAnsi"/>
          <w:i/>
          <w:color w:val="FF0000"/>
          <w:szCs w:val="21"/>
        </w:rPr>
        <w:t>＝</w:t>
      </w:r>
      <w:r w:rsidR="00986C08" w:rsidRPr="001166EF">
        <w:rPr>
          <w:rFonts w:asciiTheme="majorHAnsi" w:hAnsiTheme="majorHAnsi" w:cstheme="majorHAnsi"/>
          <w:color w:val="FF0000"/>
          <w:szCs w:val="21"/>
        </w:rPr>
        <w:t>0</w:t>
      </w:r>
      <w:r w:rsidRPr="001166EF">
        <w:rPr>
          <w:rFonts w:asciiTheme="majorHAnsi" w:hAnsiTheme="minorEastAsia" w:cstheme="majorHAnsi"/>
          <w:color w:val="FF0000"/>
          <w:szCs w:val="21"/>
        </w:rPr>
        <w:t>时，</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有最小值，即</w:t>
      </w:r>
      <w:r w:rsidR="003A366E" w:rsidRPr="001166EF">
        <w:rPr>
          <w:rFonts w:asciiTheme="majorHAnsi" w:hAnsiTheme="majorHAnsi" w:cstheme="majorHAnsi"/>
          <w:i/>
          <w:color w:val="FF0000"/>
          <w:szCs w:val="21"/>
        </w:rPr>
        <w:t>F</w:t>
      </w:r>
      <w:r w:rsidR="003A366E" w:rsidRPr="001166EF">
        <w:rPr>
          <w:rFonts w:asciiTheme="majorHAnsi" w:hAnsiTheme="majorHAnsi" w:cstheme="majorHAnsi"/>
          <w:i/>
          <w:color w:val="FF0000"/>
          <w:szCs w:val="21"/>
          <w:vertAlign w:val="subscript"/>
        </w:rPr>
        <w:t>min</w:t>
      </w:r>
      <w:r w:rsidR="00716072">
        <w:rPr>
          <w:rFonts w:asciiTheme="majorHAnsi" w:hAnsiTheme="majorHAnsi" w:cstheme="majorHAnsi"/>
          <w:color w:val="FF0000"/>
          <w:szCs w:val="21"/>
        </w:rPr>
        <w:t>＝</w:t>
      </w:r>
      <w:r w:rsidR="003A366E" w:rsidRPr="001166EF">
        <w:rPr>
          <w:rFonts w:asciiTheme="majorHAnsi" w:hAnsiTheme="majorHAnsi" w:cstheme="majorHAnsi"/>
          <w:i/>
          <w:color w:val="FF0000"/>
          <w:szCs w:val="21"/>
        </w:rPr>
        <w:t>mg</w:t>
      </w:r>
      <w:r w:rsidR="003A366E" w:rsidRPr="001166EF">
        <w:rPr>
          <w:rFonts w:asciiTheme="majorHAnsi" w:hAnsiTheme="majorHAnsi" w:cstheme="majorHAnsi"/>
          <w:color w:val="FF0000"/>
          <w:szCs w:val="21"/>
        </w:rPr>
        <w:t>sin2</w:t>
      </w:r>
      <w:r w:rsidR="003A366E" w:rsidRPr="001166EF">
        <w:rPr>
          <w:rFonts w:asciiTheme="majorHAnsi" w:hAnsiTheme="majorHAnsi" w:cstheme="majorHAnsi"/>
          <w:i/>
          <w:color w:val="FF0000"/>
          <w:szCs w:val="21"/>
        </w:rPr>
        <w:t>θ</w:t>
      </w:r>
    </w:p>
    <w:p w:rsidR="00B01BC2" w:rsidRPr="001166EF" w:rsidRDefault="006503BC"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因为</w:t>
      </w:r>
      <w:r w:rsidRPr="001166EF">
        <w:rPr>
          <w:rFonts w:asciiTheme="majorHAnsi" w:hAnsiTheme="majorHAnsi" w:cstheme="majorHAnsi"/>
          <w:i/>
          <w:color w:val="FF0000"/>
          <w:szCs w:val="21"/>
        </w:rPr>
        <w:t>m</w:t>
      </w:r>
      <w:r w:rsidRPr="001166EF">
        <w:rPr>
          <w:rFonts w:asciiTheme="majorHAnsi" w:hAnsiTheme="minorEastAsia" w:cstheme="majorHAnsi"/>
          <w:color w:val="FF0000"/>
          <w:szCs w:val="21"/>
        </w:rPr>
        <w:t>及</w:t>
      </w:r>
      <w:r w:rsidRPr="001166EF">
        <w:rPr>
          <w:rFonts w:asciiTheme="majorHAnsi" w:hAnsiTheme="majorHAnsi" w:cstheme="majorHAnsi"/>
          <w:i/>
          <w:color w:val="FF0000"/>
          <w:szCs w:val="21"/>
        </w:rPr>
        <w:t>M</w:t>
      </w:r>
      <w:r w:rsidRPr="001166EF">
        <w:rPr>
          <w:rFonts w:asciiTheme="majorHAnsi" w:hAnsiTheme="minorEastAsia" w:cstheme="majorHAnsi"/>
          <w:color w:val="FF0000"/>
          <w:szCs w:val="21"/>
        </w:rPr>
        <w:t>均处于平衡状态，整体受到地面摩擦力等于</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的水平分力即</w:t>
      </w:r>
      <w:r w:rsidR="00475585" w:rsidRPr="001166EF">
        <w:rPr>
          <w:rFonts w:asciiTheme="majorHAnsi" w:hAnsiTheme="majorHAnsi" w:cstheme="majorHAnsi"/>
          <w:i/>
          <w:color w:val="FF0000"/>
          <w:szCs w:val="21"/>
        </w:rPr>
        <w:t>f</w:t>
      </w:r>
      <w:r w:rsidR="00475585" w:rsidRPr="001166EF">
        <w:rPr>
          <w:rFonts w:asciiTheme="majorHAnsi" w:hAnsiTheme="majorHAnsi" w:cstheme="majorHAnsi"/>
          <w:i/>
          <w:color w:val="FF0000"/>
          <w:szCs w:val="21"/>
          <w:vertAlign w:val="subscript"/>
        </w:rPr>
        <w:t>M</w:t>
      </w:r>
      <w:r w:rsidR="00716072">
        <w:rPr>
          <w:rFonts w:asciiTheme="majorHAnsi" w:hAnsiTheme="majorHAnsi" w:cstheme="majorHAnsi"/>
          <w:color w:val="FF0000"/>
          <w:szCs w:val="21"/>
        </w:rPr>
        <w:t>＝</w:t>
      </w:r>
      <w:r w:rsidR="00475585" w:rsidRPr="001166EF">
        <w:rPr>
          <w:rFonts w:asciiTheme="majorHAnsi" w:hAnsiTheme="majorHAnsi" w:cstheme="majorHAnsi"/>
          <w:i/>
          <w:color w:val="FF0000"/>
          <w:szCs w:val="21"/>
        </w:rPr>
        <w:t>F</w:t>
      </w:r>
      <w:r w:rsidR="00475585" w:rsidRPr="001166EF">
        <w:rPr>
          <w:rFonts w:asciiTheme="majorHAnsi" w:hAnsiTheme="majorHAnsi" w:cstheme="majorHAnsi"/>
          <w:color w:val="FF0000"/>
          <w:szCs w:val="21"/>
        </w:rPr>
        <w:t>cos</w:t>
      </w:r>
      <w:r w:rsidR="00475585" w:rsidRPr="001166EF">
        <w:rPr>
          <w:rFonts w:asciiTheme="majorHAnsi" w:hAnsiTheme="minorEastAsia" w:cstheme="majorHAnsi"/>
          <w:color w:val="FF0000"/>
          <w:szCs w:val="21"/>
        </w:rPr>
        <w:t>（</w:t>
      </w:r>
      <w:r w:rsidR="00475585" w:rsidRPr="001166EF">
        <w:rPr>
          <w:rFonts w:asciiTheme="majorHAnsi" w:hAnsiTheme="majorHAnsi" w:cstheme="majorHAnsi"/>
          <w:i/>
          <w:color w:val="FF0000"/>
          <w:szCs w:val="21"/>
        </w:rPr>
        <w:t>α</w:t>
      </w:r>
      <w:r w:rsidR="00716072">
        <w:rPr>
          <w:rFonts w:asciiTheme="majorHAnsi" w:hAnsiTheme="majorHAnsi" w:cstheme="majorHAnsi"/>
          <w:color w:val="FF0000"/>
          <w:szCs w:val="21"/>
        </w:rPr>
        <w:t>＋</w:t>
      </w:r>
      <w:r w:rsidR="00475585" w:rsidRPr="001166EF">
        <w:rPr>
          <w:rFonts w:asciiTheme="majorHAnsi" w:hAnsiTheme="majorHAnsi" w:cstheme="majorHAnsi"/>
          <w:i/>
          <w:color w:val="FF0000"/>
          <w:szCs w:val="21"/>
        </w:rPr>
        <w:t>θ</w:t>
      </w:r>
      <w:r w:rsidR="00475585" w:rsidRPr="001166EF">
        <w:rPr>
          <w:rFonts w:asciiTheme="majorHAnsi" w:hAnsiTheme="minorEastAsia" w:cstheme="majorHAnsi"/>
          <w:color w:val="FF0000"/>
          <w:szCs w:val="21"/>
        </w:rPr>
        <w:t>）</w:t>
      </w:r>
    </w:p>
    <w:p w:rsidR="0086119A" w:rsidRPr="001166EF" w:rsidRDefault="00EA2EB8" w:rsidP="001166EF">
      <w:pPr>
        <w:spacing w:line="276" w:lineRule="auto"/>
        <w:rPr>
          <w:rFonts w:asciiTheme="majorHAnsi" w:hAnsiTheme="majorHAnsi" w:cstheme="majorHAnsi"/>
          <w:color w:val="FF0000"/>
          <w:szCs w:val="21"/>
        </w:rPr>
      </w:pPr>
      <w:r>
        <w:rPr>
          <w:rFonts w:asciiTheme="majorHAnsi" w:hAnsiTheme="minorEastAsia" w:cstheme="majorHAnsi"/>
          <w:noProof/>
          <w:color w:val="FF0000"/>
          <w:szCs w:val="21"/>
        </w:rPr>
        <w:drawing>
          <wp:anchor distT="0" distB="0" distL="114300" distR="114300" simplePos="0" relativeHeight="251636736" behindDoc="0" locked="0" layoutInCell="1" allowOverlap="1">
            <wp:simplePos x="0" y="0"/>
            <wp:positionH relativeFrom="column">
              <wp:posOffset>4138295</wp:posOffset>
            </wp:positionH>
            <wp:positionV relativeFrom="paragraph">
              <wp:posOffset>191770</wp:posOffset>
            </wp:positionV>
            <wp:extent cx="1647825" cy="1085850"/>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47825" cy="1085850"/>
                    </a:xfrm>
                    <a:prstGeom prst="rect">
                      <a:avLst/>
                    </a:prstGeom>
                  </pic:spPr>
                </pic:pic>
              </a:graphicData>
            </a:graphic>
          </wp:anchor>
        </w:drawing>
      </w:r>
      <w:r w:rsidR="006503BC" w:rsidRPr="001166EF">
        <w:rPr>
          <w:rFonts w:asciiTheme="majorHAnsi" w:hAnsiTheme="minorEastAsia" w:cstheme="majorHAnsi"/>
          <w:color w:val="FF0000"/>
          <w:szCs w:val="21"/>
        </w:rPr>
        <w:t>当</w:t>
      </w:r>
      <w:r w:rsidR="006503BC" w:rsidRPr="001166EF">
        <w:rPr>
          <w:rFonts w:asciiTheme="majorHAnsi" w:hAnsiTheme="majorHAnsi" w:cstheme="majorHAnsi"/>
          <w:i/>
          <w:color w:val="FF0000"/>
          <w:szCs w:val="21"/>
        </w:rPr>
        <w:t>F</w:t>
      </w:r>
      <w:r w:rsidR="006503BC" w:rsidRPr="001166EF">
        <w:rPr>
          <w:rFonts w:asciiTheme="majorHAnsi" w:hAnsiTheme="minorEastAsia" w:cstheme="majorHAnsi"/>
          <w:color w:val="FF0000"/>
          <w:szCs w:val="21"/>
        </w:rPr>
        <w:t>取最小值</w:t>
      </w:r>
      <w:r w:rsidR="00475585" w:rsidRPr="001166EF">
        <w:rPr>
          <w:rFonts w:asciiTheme="majorHAnsi" w:hAnsiTheme="majorHAnsi" w:cstheme="majorHAnsi"/>
          <w:i/>
          <w:color w:val="FF0000"/>
          <w:szCs w:val="21"/>
        </w:rPr>
        <w:t>mg</w:t>
      </w:r>
      <w:r w:rsidR="00475585" w:rsidRPr="001166EF">
        <w:rPr>
          <w:rFonts w:asciiTheme="majorHAnsi" w:hAnsiTheme="majorHAnsi" w:cstheme="majorHAnsi"/>
          <w:color w:val="FF0000"/>
          <w:szCs w:val="21"/>
        </w:rPr>
        <w:t>sin2</w:t>
      </w:r>
      <w:r w:rsidR="00475585" w:rsidRPr="001166EF">
        <w:rPr>
          <w:rFonts w:asciiTheme="majorHAnsi" w:hAnsiTheme="majorHAnsi" w:cstheme="majorHAnsi"/>
          <w:i/>
          <w:color w:val="FF0000"/>
          <w:szCs w:val="21"/>
        </w:rPr>
        <w:t>θ</w:t>
      </w:r>
      <w:r w:rsidR="006503BC" w:rsidRPr="001166EF">
        <w:rPr>
          <w:rFonts w:asciiTheme="majorHAnsi" w:hAnsiTheme="minorEastAsia" w:cstheme="majorHAnsi"/>
          <w:color w:val="FF0000"/>
          <w:szCs w:val="21"/>
        </w:rPr>
        <w:t>时</w:t>
      </w:r>
      <w:r w:rsidR="00475585" w:rsidRPr="001166EF">
        <w:rPr>
          <w:rFonts w:asciiTheme="majorHAnsi" w:hAnsiTheme="majorHAnsi" w:cstheme="majorHAnsi"/>
          <w:i/>
          <w:color w:val="FF0000"/>
          <w:szCs w:val="21"/>
        </w:rPr>
        <w:t>f</w:t>
      </w:r>
      <w:r w:rsidR="00475585" w:rsidRPr="001166EF">
        <w:rPr>
          <w:rFonts w:asciiTheme="majorHAnsi" w:hAnsiTheme="majorHAnsi" w:cstheme="majorHAnsi"/>
          <w:i/>
          <w:color w:val="FF0000"/>
          <w:szCs w:val="21"/>
          <w:vertAlign w:val="subscript"/>
        </w:rPr>
        <w:t>M</w:t>
      </w:r>
      <w:r w:rsidR="00716072">
        <w:rPr>
          <w:rFonts w:asciiTheme="majorHAnsi" w:hAnsiTheme="majorHAnsi" w:cstheme="majorHAnsi"/>
          <w:color w:val="FF0000"/>
          <w:szCs w:val="21"/>
        </w:rPr>
        <w:t>＝</w:t>
      </w:r>
      <w:r w:rsidR="00475585" w:rsidRPr="001166EF">
        <w:rPr>
          <w:rFonts w:asciiTheme="majorHAnsi" w:hAnsiTheme="majorHAnsi" w:cstheme="majorHAnsi"/>
          <w:i/>
          <w:color w:val="FF0000"/>
          <w:szCs w:val="21"/>
        </w:rPr>
        <w:t>F</w:t>
      </w:r>
      <w:r w:rsidR="00475585" w:rsidRPr="001166EF">
        <w:rPr>
          <w:rFonts w:asciiTheme="majorHAnsi" w:hAnsiTheme="majorHAnsi" w:cstheme="majorHAnsi"/>
          <w:color w:val="FF0000"/>
          <w:szCs w:val="21"/>
          <w:vertAlign w:val="subscript"/>
        </w:rPr>
        <w:t>min</w:t>
      </w:r>
      <w:r w:rsidR="00475585" w:rsidRPr="001166EF">
        <w:rPr>
          <w:rFonts w:asciiTheme="majorHAnsi" w:hAnsiTheme="majorHAnsi" w:cstheme="majorHAnsi"/>
          <w:color w:val="FF0000"/>
          <w:szCs w:val="21"/>
        </w:rPr>
        <w:t>cos2</w:t>
      </w:r>
      <w:r w:rsidR="00475585" w:rsidRPr="001166EF">
        <w:rPr>
          <w:rFonts w:asciiTheme="majorHAnsi" w:hAnsiTheme="majorHAnsi" w:cstheme="majorHAnsi"/>
          <w:i/>
          <w:color w:val="FF0000"/>
          <w:szCs w:val="21"/>
        </w:rPr>
        <w:t>θ</w:t>
      </w:r>
      <w:r w:rsidR="00716072">
        <w:rPr>
          <w:rFonts w:asciiTheme="majorHAnsi" w:hAnsiTheme="majorHAnsi" w:cstheme="majorHAnsi"/>
          <w:color w:val="FF0000"/>
          <w:szCs w:val="21"/>
        </w:rPr>
        <w:t>＝</w:t>
      </w:r>
      <w:r w:rsidR="00475585" w:rsidRPr="001166EF">
        <w:rPr>
          <w:rFonts w:asciiTheme="majorHAnsi" w:hAnsiTheme="majorHAnsi" w:cstheme="majorHAnsi"/>
          <w:i/>
          <w:color w:val="FF0000"/>
          <w:szCs w:val="21"/>
        </w:rPr>
        <w:t>mg</w:t>
      </w:r>
      <w:r w:rsidR="00475585" w:rsidRPr="001166EF">
        <w:rPr>
          <w:rFonts w:asciiTheme="majorHAnsi" w:hAnsiTheme="majorHAnsi" w:cstheme="majorHAnsi"/>
          <w:color w:val="FF0000"/>
          <w:szCs w:val="21"/>
        </w:rPr>
        <w:t>sin2</w:t>
      </w:r>
      <w:r w:rsidR="00475585" w:rsidRPr="001166EF">
        <w:rPr>
          <w:rFonts w:asciiTheme="majorHAnsi" w:hAnsiTheme="majorHAnsi" w:cstheme="majorHAnsi"/>
          <w:i/>
          <w:color w:val="FF0000"/>
          <w:szCs w:val="21"/>
        </w:rPr>
        <w:t>θ</w:t>
      </w:r>
      <w:r w:rsidR="00475585" w:rsidRPr="001166EF">
        <w:rPr>
          <w:rFonts w:asciiTheme="majorHAnsi" w:hAnsiTheme="majorHAnsi" w:cstheme="majorHAnsi"/>
          <w:color w:val="FF0000"/>
          <w:szCs w:val="21"/>
        </w:rPr>
        <w:t>cos2</w:t>
      </w:r>
      <w:r w:rsidR="00475585" w:rsidRPr="001166EF">
        <w:rPr>
          <w:rFonts w:asciiTheme="majorHAnsi" w:hAnsiTheme="majorHAnsi" w:cstheme="majorHAnsi"/>
          <w:i/>
          <w:color w:val="FF0000"/>
          <w:szCs w:val="21"/>
        </w:rPr>
        <w:t>θ</w:t>
      </w:r>
      <w:r w:rsidR="00716072">
        <w:rPr>
          <w:rFonts w:asciiTheme="majorHAnsi" w:hAnsiTheme="majorHAnsi" w:cstheme="majorHAnsi"/>
          <w:i/>
          <w:color w:val="FF0000"/>
          <w:szCs w:val="21"/>
        </w:rPr>
        <w:t>＝</w:t>
      </w:r>
      <w:r w:rsidR="00475585" w:rsidRPr="001166EF">
        <w:rPr>
          <w:rFonts w:asciiTheme="majorHAnsi" w:hAnsiTheme="majorHAnsi" w:cstheme="majorHAnsi"/>
          <w:color w:val="FF0000"/>
          <w:szCs w:val="21"/>
        </w:rPr>
        <w:t>1/2</w:t>
      </w:r>
      <w:r w:rsidR="00475585" w:rsidRPr="001166EF">
        <w:rPr>
          <w:rFonts w:asciiTheme="majorHAnsi" w:hAnsiTheme="majorHAnsi" w:cstheme="majorHAnsi"/>
          <w:i/>
          <w:color w:val="FF0000"/>
          <w:szCs w:val="21"/>
        </w:rPr>
        <w:t>mg</w:t>
      </w:r>
      <w:r w:rsidR="00475585" w:rsidRPr="001166EF">
        <w:rPr>
          <w:rFonts w:asciiTheme="majorHAnsi" w:hAnsiTheme="majorHAnsi" w:cstheme="majorHAnsi"/>
          <w:color w:val="FF0000"/>
          <w:szCs w:val="21"/>
        </w:rPr>
        <w:t>sin</w:t>
      </w:r>
      <w:r w:rsidR="00475585" w:rsidRPr="00EA2EB8">
        <w:rPr>
          <w:rFonts w:asciiTheme="majorHAnsi" w:hAnsiTheme="majorHAnsi" w:cstheme="majorHAnsi"/>
          <w:color w:val="FF0000"/>
          <w:szCs w:val="21"/>
        </w:rPr>
        <w:t>4</w:t>
      </w:r>
      <w:r w:rsidR="00475585" w:rsidRPr="001166EF">
        <w:rPr>
          <w:rFonts w:asciiTheme="majorHAnsi" w:hAnsiTheme="majorHAnsi" w:cstheme="majorHAnsi"/>
          <w:i/>
          <w:color w:val="FF0000"/>
          <w:szCs w:val="21"/>
        </w:rPr>
        <w:t>θ</w:t>
      </w:r>
    </w:p>
    <w:p w:rsidR="0086119A" w:rsidRDefault="0086119A" w:rsidP="001166EF">
      <w:pPr>
        <w:spacing w:line="276" w:lineRule="auto"/>
        <w:rPr>
          <w:rFonts w:asciiTheme="majorHAnsi" w:hAnsiTheme="majorHAnsi" w:cstheme="majorHAnsi" w:hint="eastAsia"/>
          <w:szCs w:val="21"/>
        </w:rPr>
      </w:pPr>
    </w:p>
    <w:p w:rsidR="00EA2EB8" w:rsidRDefault="00EA2EB8" w:rsidP="001166EF">
      <w:pPr>
        <w:spacing w:line="276" w:lineRule="auto"/>
        <w:rPr>
          <w:rFonts w:asciiTheme="majorHAnsi" w:hAnsiTheme="majorHAnsi" w:cstheme="majorHAnsi" w:hint="eastAsia"/>
          <w:szCs w:val="21"/>
        </w:rPr>
      </w:pPr>
    </w:p>
    <w:p w:rsidR="00EA2EB8" w:rsidRDefault="00EA2EB8" w:rsidP="001166EF">
      <w:pPr>
        <w:spacing w:line="276" w:lineRule="auto"/>
        <w:rPr>
          <w:rFonts w:asciiTheme="majorHAnsi" w:hAnsiTheme="majorHAnsi" w:cstheme="majorHAnsi" w:hint="eastAsia"/>
          <w:szCs w:val="21"/>
        </w:rPr>
      </w:pPr>
    </w:p>
    <w:p w:rsidR="00EA2EB8" w:rsidRDefault="00EA2EB8" w:rsidP="001166EF">
      <w:pPr>
        <w:spacing w:line="276" w:lineRule="auto"/>
        <w:rPr>
          <w:rFonts w:asciiTheme="majorHAnsi" w:hAnsiTheme="majorHAnsi" w:cstheme="majorHAnsi" w:hint="eastAsia"/>
          <w:szCs w:val="21"/>
        </w:rPr>
      </w:pPr>
    </w:p>
    <w:p w:rsidR="00EA2EB8" w:rsidRDefault="00EA2EB8" w:rsidP="001166EF">
      <w:pPr>
        <w:spacing w:line="276" w:lineRule="auto"/>
        <w:rPr>
          <w:rFonts w:asciiTheme="majorHAnsi" w:hAnsiTheme="majorHAnsi" w:cstheme="majorHAnsi" w:hint="eastAsia"/>
          <w:szCs w:val="21"/>
        </w:rPr>
      </w:pPr>
    </w:p>
    <w:p w:rsidR="00EA2EB8" w:rsidRPr="001166EF" w:rsidRDefault="00EA2EB8" w:rsidP="001166EF">
      <w:pPr>
        <w:spacing w:line="276" w:lineRule="auto"/>
        <w:rPr>
          <w:rFonts w:asciiTheme="majorHAnsi" w:hAnsiTheme="majorHAnsi" w:cstheme="majorHAnsi"/>
          <w:szCs w:val="21"/>
        </w:rPr>
      </w:pPr>
    </w:p>
    <w:p w:rsidR="00350EDE" w:rsidRPr="001166EF" w:rsidRDefault="00937F61" w:rsidP="001166EF">
      <w:pPr>
        <w:spacing w:line="276" w:lineRule="auto"/>
        <w:rPr>
          <w:rFonts w:asciiTheme="majorHAnsi" w:hAnsiTheme="majorHAnsi" w:cstheme="majorHAnsi"/>
          <w:szCs w:val="21"/>
        </w:rPr>
      </w:pPr>
      <w:r w:rsidRPr="001166EF">
        <w:rPr>
          <w:rFonts w:asciiTheme="majorHAnsi" w:hAnsiTheme="majorHAnsi" w:cstheme="majorHAnsi"/>
          <w:szCs w:val="21"/>
        </w:rPr>
        <w:t>1</w:t>
      </w:r>
      <w:r w:rsidR="001166EF" w:rsidRPr="001166EF">
        <w:rPr>
          <w:rFonts w:asciiTheme="majorHAnsi" w:hAnsiTheme="majorHAnsi" w:cstheme="majorHAnsi"/>
          <w:szCs w:val="21"/>
        </w:rPr>
        <w:t>1</w:t>
      </w:r>
      <w:r w:rsidR="00350EDE" w:rsidRPr="001166EF">
        <w:rPr>
          <w:rFonts w:asciiTheme="majorHAnsi" w:hAnsiTheme="minorEastAsia" w:cstheme="majorHAnsi"/>
          <w:szCs w:val="21"/>
        </w:rPr>
        <w:t>、三根细绳</w:t>
      </w:r>
      <w:r w:rsidR="00350EDE" w:rsidRPr="001166EF">
        <w:rPr>
          <w:rFonts w:asciiTheme="majorHAnsi" w:hAnsiTheme="majorHAnsi" w:cstheme="majorHAnsi"/>
          <w:i/>
          <w:szCs w:val="21"/>
        </w:rPr>
        <w:t>OA</w:t>
      </w:r>
      <w:r w:rsidR="00350EDE" w:rsidRPr="001166EF">
        <w:rPr>
          <w:rFonts w:asciiTheme="majorHAnsi" w:hAnsiTheme="minorEastAsia" w:cstheme="majorHAnsi"/>
          <w:szCs w:val="21"/>
        </w:rPr>
        <w:t>、</w:t>
      </w:r>
      <w:r w:rsidR="00350EDE" w:rsidRPr="001166EF">
        <w:rPr>
          <w:rFonts w:asciiTheme="majorHAnsi" w:hAnsiTheme="majorHAnsi" w:cstheme="majorHAnsi"/>
          <w:i/>
          <w:szCs w:val="21"/>
        </w:rPr>
        <w:t>OB</w:t>
      </w:r>
      <w:r w:rsidR="00350EDE" w:rsidRPr="001166EF">
        <w:rPr>
          <w:rFonts w:asciiTheme="majorHAnsi" w:hAnsiTheme="minorEastAsia" w:cstheme="majorHAnsi"/>
          <w:szCs w:val="21"/>
        </w:rPr>
        <w:t>、</w:t>
      </w:r>
      <w:r w:rsidR="00350EDE" w:rsidRPr="001166EF">
        <w:rPr>
          <w:rFonts w:asciiTheme="majorHAnsi" w:hAnsiTheme="majorHAnsi" w:cstheme="majorHAnsi"/>
          <w:i/>
          <w:szCs w:val="21"/>
        </w:rPr>
        <w:t>OC</w:t>
      </w:r>
      <w:r w:rsidR="00350EDE" w:rsidRPr="001166EF">
        <w:rPr>
          <w:rFonts w:asciiTheme="majorHAnsi" w:hAnsiTheme="minorEastAsia" w:cstheme="majorHAnsi"/>
          <w:szCs w:val="21"/>
        </w:rPr>
        <w:t>连结于</w:t>
      </w:r>
      <w:r w:rsidR="00350EDE" w:rsidRPr="001166EF">
        <w:rPr>
          <w:rFonts w:asciiTheme="majorHAnsi" w:hAnsiTheme="majorHAnsi" w:cstheme="majorHAnsi"/>
          <w:i/>
          <w:szCs w:val="21"/>
        </w:rPr>
        <w:t>O</w:t>
      </w:r>
      <w:r w:rsidR="00350EDE" w:rsidRPr="001166EF">
        <w:rPr>
          <w:rFonts w:asciiTheme="majorHAnsi" w:hAnsiTheme="minorEastAsia" w:cstheme="majorHAnsi"/>
          <w:szCs w:val="21"/>
        </w:rPr>
        <w:t>点，重为</w:t>
      </w:r>
      <w:r w:rsidR="00350EDE" w:rsidRPr="001166EF">
        <w:rPr>
          <w:rFonts w:asciiTheme="majorHAnsi" w:hAnsiTheme="majorHAnsi" w:cstheme="majorHAnsi"/>
          <w:szCs w:val="21"/>
        </w:rPr>
        <w:t>100N</w:t>
      </w:r>
      <w:r w:rsidR="00350EDE" w:rsidRPr="001166EF">
        <w:rPr>
          <w:rFonts w:asciiTheme="majorHAnsi" w:hAnsiTheme="minorEastAsia" w:cstheme="majorHAnsi"/>
          <w:szCs w:val="21"/>
        </w:rPr>
        <w:t>的物体悬挂于</w:t>
      </w:r>
      <w:r w:rsidR="00350EDE" w:rsidRPr="001166EF">
        <w:rPr>
          <w:rFonts w:asciiTheme="majorHAnsi" w:hAnsiTheme="majorHAnsi" w:cstheme="majorHAnsi"/>
          <w:i/>
          <w:szCs w:val="21"/>
        </w:rPr>
        <w:t>O</w:t>
      </w:r>
      <w:r w:rsidR="00350EDE" w:rsidRPr="001166EF">
        <w:rPr>
          <w:rFonts w:asciiTheme="majorHAnsi" w:hAnsiTheme="minorEastAsia" w:cstheme="majorHAnsi"/>
          <w:szCs w:val="21"/>
        </w:rPr>
        <w:t>点，用力</w:t>
      </w:r>
      <w:r w:rsidR="00350EDE" w:rsidRPr="001166EF">
        <w:rPr>
          <w:rFonts w:asciiTheme="majorHAnsi" w:hAnsiTheme="majorHAnsi" w:cstheme="majorHAnsi"/>
          <w:i/>
          <w:szCs w:val="21"/>
        </w:rPr>
        <w:t>F</w:t>
      </w:r>
      <w:r w:rsidR="00350EDE" w:rsidRPr="001166EF">
        <w:rPr>
          <w:rFonts w:asciiTheme="majorHAnsi" w:hAnsiTheme="minorEastAsia" w:cstheme="majorHAnsi"/>
          <w:szCs w:val="21"/>
        </w:rPr>
        <w:t>拉</w:t>
      </w:r>
      <w:r w:rsidR="00350EDE" w:rsidRPr="001166EF">
        <w:rPr>
          <w:rFonts w:asciiTheme="majorHAnsi" w:hAnsiTheme="majorHAnsi" w:cstheme="majorHAnsi"/>
          <w:i/>
          <w:szCs w:val="21"/>
        </w:rPr>
        <w:t>OC</w:t>
      </w:r>
      <w:r w:rsidR="00350EDE" w:rsidRPr="001166EF">
        <w:rPr>
          <w:rFonts w:asciiTheme="majorHAnsi" w:hAnsiTheme="minorEastAsia" w:cstheme="majorHAnsi"/>
          <w:szCs w:val="21"/>
        </w:rPr>
        <w:t>绳，此时绳</w:t>
      </w:r>
      <w:r w:rsidR="00350EDE" w:rsidRPr="001166EF">
        <w:rPr>
          <w:rFonts w:asciiTheme="majorHAnsi" w:hAnsiTheme="majorHAnsi" w:cstheme="majorHAnsi"/>
          <w:i/>
          <w:szCs w:val="21"/>
        </w:rPr>
        <w:t>OA</w:t>
      </w:r>
      <w:r w:rsidR="00350EDE" w:rsidRPr="001166EF">
        <w:rPr>
          <w:rFonts w:asciiTheme="majorHAnsi" w:hAnsiTheme="minorEastAsia" w:cstheme="majorHAnsi"/>
          <w:szCs w:val="21"/>
        </w:rPr>
        <w:t>沿水平方向，</w:t>
      </w:r>
      <w:r w:rsidR="00350EDE" w:rsidRPr="001166EF">
        <w:rPr>
          <w:rFonts w:asciiTheme="majorHAnsi" w:hAnsiTheme="majorHAnsi" w:cstheme="majorHAnsi"/>
          <w:i/>
          <w:szCs w:val="21"/>
        </w:rPr>
        <w:t>OB</w:t>
      </w:r>
      <w:r w:rsidR="00350EDE" w:rsidRPr="001166EF">
        <w:rPr>
          <w:rFonts w:asciiTheme="majorHAnsi" w:hAnsiTheme="minorEastAsia" w:cstheme="majorHAnsi"/>
          <w:szCs w:val="21"/>
        </w:rPr>
        <w:t>、</w:t>
      </w:r>
      <w:r w:rsidR="00350EDE" w:rsidRPr="001166EF">
        <w:rPr>
          <w:rFonts w:asciiTheme="majorHAnsi" w:hAnsiTheme="majorHAnsi" w:cstheme="majorHAnsi"/>
          <w:i/>
          <w:szCs w:val="21"/>
        </w:rPr>
        <w:t>OC</w:t>
      </w:r>
      <w:r w:rsidR="00350EDE" w:rsidRPr="001166EF">
        <w:rPr>
          <w:rFonts w:asciiTheme="majorHAnsi" w:hAnsiTheme="minorEastAsia" w:cstheme="majorHAnsi"/>
          <w:szCs w:val="21"/>
        </w:rPr>
        <w:t>均与水平成</w:t>
      </w:r>
      <w:r w:rsidR="00475585" w:rsidRPr="001166EF">
        <w:rPr>
          <w:rFonts w:asciiTheme="majorHAnsi" w:hAnsiTheme="majorHAnsi" w:cstheme="majorHAnsi"/>
          <w:szCs w:val="21"/>
        </w:rPr>
        <w:t>30º</w:t>
      </w:r>
      <w:r w:rsidR="00350EDE" w:rsidRPr="001166EF">
        <w:rPr>
          <w:rFonts w:asciiTheme="majorHAnsi" w:hAnsiTheme="minorEastAsia" w:cstheme="majorHAnsi"/>
          <w:szCs w:val="21"/>
        </w:rPr>
        <w:t>角而静止。现仅改变沿</w:t>
      </w:r>
      <w:r w:rsidR="00350EDE" w:rsidRPr="001166EF">
        <w:rPr>
          <w:rFonts w:asciiTheme="majorHAnsi" w:hAnsiTheme="majorHAnsi" w:cstheme="majorHAnsi"/>
          <w:i/>
          <w:szCs w:val="21"/>
        </w:rPr>
        <w:t>OC</w:t>
      </w:r>
      <w:r w:rsidR="00350EDE" w:rsidRPr="001166EF">
        <w:rPr>
          <w:rFonts w:asciiTheme="majorHAnsi" w:hAnsiTheme="minorEastAsia" w:cstheme="majorHAnsi"/>
          <w:szCs w:val="21"/>
        </w:rPr>
        <w:t>绳的拉力</w:t>
      </w:r>
      <w:r w:rsidR="00350EDE" w:rsidRPr="001166EF">
        <w:rPr>
          <w:rFonts w:asciiTheme="majorHAnsi" w:hAnsiTheme="majorHAnsi" w:cstheme="majorHAnsi"/>
          <w:i/>
          <w:szCs w:val="21"/>
        </w:rPr>
        <w:t>F</w:t>
      </w:r>
      <w:r w:rsidR="00350EDE" w:rsidRPr="001166EF">
        <w:rPr>
          <w:rFonts w:asciiTheme="majorHAnsi" w:hAnsiTheme="minorEastAsia" w:cstheme="majorHAnsi"/>
          <w:szCs w:val="21"/>
        </w:rPr>
        <w:t>的大小，且使整个装置仍处于静止状态，求</w:t>
      </w:r>
      <w:r w:rsidR="00350EDE" w:rsidRPr="001166EF">
        <w:rPr>
          <w:rFonts w:asciiTheme="majorHAnsi" w:hAnsiTheme="majorHAnsi" w:cstheme="majorHAnsi"/>
          <w:i/>
          <w:szCs w:val="21"/>
        </w:rPr>
        <w:t>OC</w:t>
      </w:r>
      <w:r w:rsidR="00350EDE" w:rsidRPr="001166EF">
        <w:rPr>
          <w:rFonts w:asciiTheme="majorHAnsi" w:hAnsiTheme="minorEastAsia" w:cstheme="majorHAnsi"/>
          <w:szCs w:val="21"/>
        </w:rPr>
        <w:t>绳拉力的大小变化范围</w:t>
      </w:r>
    </w:p>
    <w:p w:rsidR="0086119A" w:rsidRPr="001166EF" w:rsidRDefault="00EA2EB8" w:rsidP="001166EF">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49024" behindDoc="0" locked="0" layoutInCell="1" allowOverlap="1">
            <wp:simplePos x="0" y="0"/>
            <wp:positionH relativeFrom="column">
              <wp:posOffset>3738245</wp:posOffset>
            </wp:positionH>
            <wp:positionV relativeFrom="paragraph">
              <wp:posOffset>8890</wp:posOffset>
            </wp:positionV>
            <wp:extent cx="1590675" cy="1562100"/>
            <wp:effectExtent l="19050" t="0" r="952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90675" cy="1562100"/>
                    </a:xfrm>
                    <a:prstGeom prst="rect">
                      <a:avLst/>
                    </a:prstGeom>
                  </pic:spPr>
                </pic:pic>
              </a:graphicData>
            </a:graphic>
          </wp:anchor>
        </w:drawing>
      </w:r>
    </w:p>
    <w:p w:rsidR="0086119A" w:rsidRPr="001166EF" w:rsidRDefault="0086119A" w:rsidP="001166EF">
      <w:pPr>
        <w:spacing w:line="276" w:lineRule="auto"/>
        <w:rPr>
          <w:rFonts w:asciiTheme="majorHAnsi" w:hAnsiTheme="majorHAnsi" w:cstheme="majorHAnsi"/>
          <w:szCs w:val="21"/>
        </w:rPr>
      </w:pPr>
    </w:p>
    <w:p w:rsidR="0086119A" w:rsidRPr="001166EF" w:rsidRDefault="0086119A" w:rsidP="001166EF">
      <w:pPr>
        <w:spacing w:line="276" w:lineRule="auto"/>
        <w:rPr>
          <w:rFonts w:asciiTheme="majorHAnsi" w:hAnsiTheme="majorHAnsi" w:cstheme="majorHAnsi"/>
          <w:szCs w:val="21"/>
        </w:rPr>
      </w:pPr>
    </w:p>
    <w:p w:rsidR="0086119A" w:rsidRPr="001166EF" w:rsidRDefault="0086119A" w:rsidP="001166EF">
      <w:pPr>
        <w:spacing w:line="276" w:lineRule="auto"/>
        <w:rPr>
          <w:rFonts w:asciiTheme="majorHAnsi" w:hAnsiTheme="majorHAnsi" w:cstheme="majorHAnsi"/>
          <w:szCs w:val="21"/>
        </w:rPr>
      </w:pPr>
    </w:p>
    <w:p w:rsidR="0086119A" w:rsidRPr="001166EF" w:rsidRDefault="0086119A" w:rsidP="001166EF">
      <w:pPr>
        <w:spacing w:line="276" w:lineRule="auto"/>
        <w:rPr>
          <w:rFonts w:asciiTheme="majorHAnsi" w:hAnsiTheme="majorHAnsi" w:cstheme="majorHAnsi"/>
          <w:szCs w:val="21"/>
        </w:rPr>
      </w:pPr>
    </w:p>
    <w:p w:rsidR="0086119A" w:rsidRPr="001166EF" w:rsidRDefault="00736E6D"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【难度】</w:t>
      </w:r>
      <w:r w:rsidRPr="001166EF">
        <w:rPr>
          <w:rFonts w:asciiTheme="minorEastAsia" w:hAnsiTheme="minorEastAsia" w:cstheme="majorHAnsi"/>
          <w:color w:val="FF0000"/>
          <w:szCs w:val="21"/>
        </w:rPr>
        <w:t>★★★</w:t>
      </w:r>
    </w:p>
    <w:p w:rsidR="00736E6D" w:rsidRPr="001166EF" w:rsidRDefault="00736E6D"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【答案】</w:t>
      </w:r>
      <w:r w:rsidR="0086119A" w:rsidRPr="001166EF">
        <w:rPr>
          <w:rFonts w:asciiTheme="majorHAnsi" w:hAnsiTheme="majorHAnsi" w:cstheme="majorHAnsi"/>
          <w:color w:val="FF0000"/>
          <w:position w:val="-6"/>
          <w:szCs w:val="21"/>
        </w:rPr>
        <w:object w:dxaOrig="1579" w:dyaOrig="260">
          <v:shape id="_x0000_i1052" type="#_x0000_t75" style="width:78.75pt;height:12.75pt" o:ole="">
            <v:imagedata r:id="rId113" o:title=""/>
          </v:shape>
          <o:OLEObject Type="Embed" ProgID="Equation.DSMT4" ShapeID="_x0000_i1052" DrawAspect="Content" ObjectID="_1536743215" r:id="rId114"/>
        </w:object>
      </w:r>
    </w:p>
    <w:p w:rsidR="00350EDE" w:rsidRPr="001166EF" w:rsidRDefault="00736E6D"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【解析】</w:t>
      </w:r>
      <w:r w:rsidR="00350EDE" w:rsidRPr="001166EF">
        <w:rPr>
          <w:rFonts w:asciiTheme="majorHAnsi" w:hAnsiTheme="minorEastAsia" w:cstheme="majorHAnsi"/>
          <w:color w:val="FF0000"/>
          <w:szCs w:val="21"/>
        </w:rPr>
        <w:t>用极端法分析临界状态</w:t>
      </w:r>
    </w:p>
    <w:p w:rsidR="00350EDE" w:rsidRPr="001166EF" w:rsidRDefault="00350EDE" w:rsidP="001166EF">
      <w:pPr>
        <w:spacing w:line="276" w:lineRule="auto"/>
        <w:rPr>
          <w:rFonts w:asciiTheme="majorHAnsi" w:hAnsiTheme="majorHAnsi" w:cstheme="majorHAnsi"/>
          <w:color w:val="FF0000"/>
          <w:szCs w:val="21"/>
        </w:rPr>
      </w:pPr>
      <w:r w:rsidRPr="001166EF">
        <w:rPr>
          <w:rFonts w:asciiTheme="majorHAnsi" w:hAnsiTheme="minorEastAsia" w:cstheme="majorHAnsi"/>
          <w:color w:val="FF0000"/>
          <w:szCs w:val="21"/>
        </w:rPr>
        <w:t>当撤去</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后，</w:t>
      </w:r>
      <w:r w:rsidRPr="001166EF">
        <w:rPr>
          <w:rFonts w:asciiTheme="majorHAnsi" w:hAnsiTheme="majorHAnsi" w:cstheme="majorHAnsi"/>
          <w:i/>
          <w:color w:val="FF0000"/>
          <w:szCs w:val="21"/>
        </w:rPr>
        <w:t>AO</w:t>
      </w:r>
      <w:r w:rsidRPr="001166EF">
        <w:rPr>
          <w:rFonts w:asciiTheme="majorHAnsi" w:hAnsiTheme="minorEastAsia" w:cstheme="majorHAnsi"/>
          <w:color w:val="FF0000"/>
          <w:szCs w:val="21"/>
        </w:rPr>
        <w:t>绳松弛，重物将以</w:t>
      </w:r>
      <w:r w:rsidRPr="001166EF">
        <w:rPr>
          <w:rFonts w:asciiTheme="majorHAnsi" w:hAnsiTheme="majorHAnsi" w:cstheme="majorHAnsi"/>
          <w:i/>
          <w:color w:val="FF0000"/>
          <w:szCs w:val="21"/>
        </w:rPr>
        <w:t>B</w:t>
      </w:r>
      <w:r w:rsidRPr="001166EF">
        <w:rPr>
          <w:rFonts w:asciiTheme="majorHAnsi" w:hAnsiTheme="minorEastAsia" w:cstheme="majorHAnsi"/>
          <w:color w:val="FF0000"/>
          <w:szCs w:val="21"/>
        </w:rPr>
        <w:t>为悬点掉下去。因此，</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的最小值</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min</w:t>
      </w:r>
      <w:r w:rsidRPr="001166EF">
        <w:rPr>
          <w:rFonts w:asciiTheme="majorHAnsi" w:hAnsiTheme="minorEastAsia" w:cstheme="majorHAnsi"/>
          <w:color w:val="FF0000"/>
          <w:szCs w:val="21"/>
        </w:rPr>
        <w:t>对应着</w:t>
      </w:r>
      <w:r w:rsidRPr="001166EF">
        <w:rPr>
          <w:rFonts w:asciiTheme="majorHAnsi" w:hAnsiTheme="majorHAnsi" w:cstheme="majorHAnsi"/>
          <w:i/>
          <w:color w:val="FF0000"/>
          <w:szCs w:val="21"/>
        </w:rPr>
        <w:t>AO</w:t>
      </w:r>
      <w:r w:rsidRPr="001166EF">
        <w:rPr>
          <w:rFonts w:asciiTheme="majorHAnsi" w:hAnsiTheme="minorEastAsia" w:cstheme="majorHAnsi"/>
          <w:color w:val="FF0000"/>
          <w:szCs w:val="21"/>
        </w:rPr>
        <w:t>绳刚好松弛，即</w:t>
      </w:r>
      <w:r w:rsidRPr="001166EF">
        <w:rPr>
          <w:rFonts w:asciiTheme="majorHAnsi" w:hAnsiTheme="majorHAnsi" w:cstheme="majorHAnsi"/>
          <w:i/>
          <w:color w:val="FF0000"/>
          <w:szCs w:val="21"/>
        </w:rPr>
        <w:t>T</w:t>
      </w:r>
      <w:r w:rsidRPr="001166EF">
        <w:rPr>
          <w:rFonts w:asciiTheme="majorHAnsi" w:hAnsiTheme="majorHAnsi" w:cstheme="majorHAnsi"/>
          <w:i/>
          <w:color w:val="FF0000"/>
          <w:szCs w:val="21"/>
          <w:vertAlign w:val="subscript"/>
        </w:rPr>
        <w:t>A</w:t>
      </w:r>
      <w:r w:rsidR="00716072">
        <w:rPr>
          <w:rFonts w:asciiTheme="majorHAnsi" w:hAnsiTheme="majorHAnsi" w:cstheme="majorHAnsi"/>
          <w:color w:val="FF0000"/>
          <w:szCs w:val="21"/>
        </w:rPr>
        <w:t>＝</w:t>
      </w:r>
      <w:r w:rsidR="0086119A" w:rsidRPr="001166EF">
        <w:rPr>
          <w:rFonts w:asciiTheme="majorHAnsi" w:hAnsiTheme="majorHAnsi" w:cstheme="majorHAnsi"/>
          <w:color w:val="FF0000"/>
          <w:szCs w:val="21"/>
        </w:rPr>
        <w:t>0</w:t>
      </w:r>
      <w:r w:rsidR="0086119A" w:rsidRPr="001166EF">
        <w:rPr>
          <w:rFonts w:asciiTheme="majorHAnsi" w:hAnsiTheme="minorEastAsia" w:cstheme="majorHAnsi"/>
          <w:color w:val="FF0000"/>
          <w:szCs w:val="21"/>
        </w:rPr>
        <w:t>。</w:t>
      </w:r>
      <w:r w:rsidRPr="001166EF">
        <w:rPr>
          <w:rFonts w:asciiTheme="majorHAnsi" w:hAnsiTheme="minorEastAsia" w:cstheme="majorHAnsi"/>
          <w:color w:val="FF0000"/>
          <w:szCs w:val="21"/>
        </w:rPr>
        <w:t>对称性可得</w:t>
      </w:r>
      <w:r w:rsidRPr="001166EF">
        <w:rPr>
          <w:rFonts w:asciiTheme="majorHAnsi" w:hAnsiTheme="majorHAnsi" w:cstheme="majorHAnsi"/>
          <w:i/>
          <w:color w:val="FF0000"/>
          <w:szCs w:val="21"/>
        </w:rPr>
        <w:t>T</w:t>
      </w:r>
      <w:r w:rsidRPr="001166EF">
        <w:rPr>
          <w:rFonts w:asciiTheme="majorHAnsi" w:hAnsiTheme="majorHAnsi" w:cstheme="majorHAnsi"/>
          <w:i/>
          <w:color w:val="FF0000"/>
          <w:szCs w:val="21"/>
          <w:vertAlign w:val="subscript"/>
        </w:rPr>
        <w:t>B</w:t>
      </w:r>
      <w:r w:rsidR="00716072">
        <w:rPr>
          <w:rFonts w:asciiTheme="majorHAnsi" w:hAnsiTheme="majorHAnsi" w:cstheme="majorHAnsi"/>
          <w:i/>
          <w:color w:val="FF0000"/>
          <w:szCs w:val="21"/>
        </w:rPr>
        <w:t>＝</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min</w:t>
      </w:r>
      <w:r w:rsidRPr="001166EF">
        <w:rPr>
          <w:rFonts w:asciiTheme="majorHAnsi" w:hAnsiTheme="minorEastAsia" w:cstheme="majorHAnsi"/>
          <w:color w:val="FF0000"/>
          <w:szCs w:val="21"/>
        </w:rPr>
        <w:t>，则</w:t>
      </w:r>
      <w:r w:rsidR="00475585" w:rsidRPr="001166EF">
        <w:rPr>
          <w:rFonts w:asciiTheme="majorHAnsi" w:hAnsiTheme="majorHAnsi" w:cstheme="majorHAnsi"/>
          <w:color w:val="FF0000"/>
          <w:szCs w:val="21"/>
        </w:rPr>
        <w:t>2</w:t>
      </w:r>
      <w:r w:rsidR="00475585" w:rsidRPr="001166EF">
        <w:rPr>
          <w:rFonts w:asciiTheme="majorHAnsi" w:hAnsiTheme="majorHAnsi" w:cstheme="majorHAnsi"/>
          <w:i/>
          <w:color w:val="FF0000"/>
          <w:szCs w:val="21"/>
        </w:rPr>
        <w:t>F</w:t>
      </w:r>
      <w:r w:rsidR="00475585" w:rsidRPr="001166EF">
        <w:rPr>
          <w:rFonts w:asciiTheme="majorHAnsi" w:hAnsiTheme="majorHAnsi" w:cstheme="majorHAnsi"/>
          <w:color w:val="FF0000"/>
          <w:szCs w:val="21"/>
          <w:vertAlign w:val="subscript"/>
        </w:rPr>
        <w:t>min</w:t>
      </w:r>
      <w:r w:rsidR="00475585" w:rsidRPr="001166EF">
        <w:rPr>
          <w:rFonts w:asciiTheme="majorHAnsi" w:hAnsiTheme="majorHAnsi" w:cstheme="majorHAnsi"/>
          <w:color w:val="FF0000"/>
          <w:szCs w:val="21"/>
        </w:rPr>
        <w:t>sin30º</w:t>
      </w:r>
      <w:r w:rsidR="00716072">
        <w:rPr>
          <w:rFonts w:asciiTheme="majorHAnsi" w:hAnsiTheme="majorHAnsi" w:cstheme="majorHAnsi"/>
          <w:color w:val="FF0000"/>
          <w:szCs w:val="21"/>
        </w:rPr>
        <w:t>＝</w:t>
      </w:r>
      <w:r w:rsidR="00475585" w:rsidRPr="001166EF">
        <w:rPr>
          <w:rFonts w:asciiTheme="majorHAnsi" w:hAnsiTheme="majorHAnsi" w:cstheme="majorHAnsi"/>
          <w:i/>
          <w:color w:val="FF0000"/>
          <w:szCs w:val="21"/>
        </w:rPr>
        <w:t>G</w:t>
      </w:r>
      <w:r w:rsidR="00716072">
        <w:rPr>
          <w:rFonts w:asciiTheme="majorHAnsi" w:hAnsiTheme="majorHAnsi" w:cstheme="majorHAnsi"/>
          <w:color w:val="FF0000"/>
          <w:szCs w:val="21"/>
        </w:rPr>
        <w:t>＝</w:t>
      </w:r>
      <w:r w:rsidR="00475585" w:rsidRPr="001166EF">
        <w:rPr>
          <w:rFonts w:asciiTheme="majorHAnsi" w:hAnsiTheme="majorHAnsi" w:cstheme="majorHAnsi"/>
          <w:color w:val="FF0000"/>
          <w:szCs w:val="21"/>
        </w:rPr>
        <w:t>100</w:t>
      </w:r>
      <w:r w:rsidR="00475585" w:rsidRPr="001166EF">
        <w:rPr>
          <w:rFonts w:asciiTheme="majorHAnsi" w:hAnsiTheme="majorHAnsi" w:cstheme="majorHAnsi"/>
          <w:i/>
          <w:color w:val="FF0000"/>
          <w:szCs w:val="21"/>
        </w:rPr>
        <w:t>N</w:t>
      </w:r>
      <w:r w:rsidRPr="001166EF">
        <w:rPr>
          <w:rFonts w:asciiTheme="majorHAnsi" w:hAnsiTheme="minorEastAsia" w:cstheme="majorHAnsi"/>
          <w:color w:val="FF0000"/>
          <w:szCs w:val="21"/>
        </w:rPr>
        <w:t>。当</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足够大时，</w:t>
      </w:r>
      <w:r w:rsidRPr="001166EF">
        <w:rPr>
          <w:rFonts w:asciiTheme="majorHAnsi" w:hAnsiTheme="majorHAnsi" w:cstheme="majorHAnsi"/>
          <w:i/>
          <w:color w:val="FF0000"/>
          <w:szCs w:val="21"/>
        </w:rPr>
        <w:t>BO</w:t>
      </w:r>
      <w:r w:rsidRPr="001166EF">
        <w:rPr>
          <w:rFonts w:asciiTheme="majorHAnsi" w:hAnsiTheme="minorEastAsia" w:cstheme="majorHAnsi"/>
          <w:color w:val="FF0000"/>
          <w:szCs w:val="21"/>
        </w:rPr>
        <w:t>绳松弛，以</w:t>
      </w:r>
      <w:r w:rsidRPr="001166EF">
        <w:rPr>
          <w:rFonts w:asciiTheme="majorHAnsi" w:hAnsiTheme="majorHAnsi" w:cstheme="majorHAnsi"/>
          <w:i/>
          <w:color w:val="FF0000"/>
          <w:szCs w:val="21"/>
        </w:rPr>
        <w:t>A</w:t>
      </w:r>
      <w:r w:rsidRPr="001166EF">
        <w:rPr>
          <w:rFonts w:asciiTheme="majorHAnsi" w:hAnsiTheme="minorEastAsia" w:cstheme="majorHAnsi"/>
          <w:color w:val="FF0000"/>
          <w:szCs w:val="21"/>
        </w:rPr>
        <w:t>为悬点重物将被拉起。因此，</w:t>
      </w:r>
      <w:r w:rsidRPr="001166EF">
        <w:rPr>
          <w:rFonts w:asciiTheme="majorHAnsi" w:hAnsiTheme="majorHAnsi" w:cstheme="majorHAnsi"/>
          <w:i/>
          <w:color w:val="FF0000"/>
          <w:szCs w:val="21"/>
        </w:rPr>
        <w:t>F</w:t>
      </w:r>
      <w:r w:rsidRPr="001166EF">
        <w:rPr>
          <w:rFonts w:asciiTheme="majorHAnsi" w:hAnsiTheme="minorEastAsia" w:cstheme="majorHAnsi"/>
          <w:color w:val="FF0000"/>
          <w:szCs w:val="21"/>
        </w:rPr>
        <w:t>的最大值</w:t>
      </w:r>
      <w:r w:rsidRPr="001166EF">
        <w:rPr>
          <w:rFonts w:asciiTheme="majorHAnsi" w:hAnsiTheme="majorHAnsi" w:cstheme="majorHAnsi"/>
          <w:i/>
          <w:color w:val="FF0000"/>
          <w:szCs w:val="21"/>
        </w:rPr>
        <w:t>F</w:t>
      </w:r>
      <w:r w:rsidRPr="001166EF">
        <w:rPr>
          <w:rFonts w:asciiTheme="majorHAnsi" w:hAnsiTheme="majorHAnsi" w:cstheme="majorHAnsi"/>
          <w:i/>
          <w:color w:val="FF0000"/>
          <w:szCs w:val="21"/>
          <w:vertAlign w:val="subscript"/>
        </w:rPr>
        <w:t>ma</w:t>
      </w:r>
      <w:r w:rsidRPr="001166EF">
        <w:rPr>
          <w:rFonts w:asciiTheme="majorHAnsi" w:hAnsiTheme="majorHAnsi" w:cstheme="majorHAnsi"/>
          <w:color w:val="FF0000"/>
          <w:szCs w:val="21"/>
          <w:vertAlign w:val="subscript"/>
        </w:rPr>
        <w:t>x</w:t>
      </w:r>
      <w:r w:rsidRPr="001166EF">
        <w:rPr>
          <w:rFonts w:asciiTheme="majorHAnsi" w:hAnsiTheme="minorEastAsia" w:cstheme="majorHAnsi"/>
          <w:color w:val="FF0000"/>
          <w:szCs w:val="21"/>
        </w:rPr>
        <w:t>对应着</w:t>
      </w:r>
      <w:r w:rsidRPr="001166EF">
        <w:rPr>
          <w:rFonts w:asciiTheme="majorHAnsi" w:hAnsiTheme="majorHAnsi" w:cstheme="majorHAnsi"/>
          <w:i/>
          <w:color w:val="FF0000"/>
          <w:szCs w:val="21"/>
        </w:rPr>
        <w:t>BO</w:t>
      </w:r>
      <w:r w:rsidRPr="001166EF">
        <w:rPr>
          <w:rFonts w:asciiTheme="majorHAnsi" w:hAnsiTheme="minorEastAsia" w:cstheme="majorHAnsi"/>
          <w:color w:val="FF0000"/>
          <w:szCs w:val="21"/>
        </w:rPr>
        <w:t>绳刚好松弛，即</w:t>
      </w:r>
      <w:r w:rsidRPr="001166EF">
        <w:rPr>
          <w:rFonts w:asciiTheme="majorHAnsi" w:hAnsiTheme="majorHAnsi" w:cstheme="majorHAnsi"/>
          <w:i/>
          <w:color w:val="FF0000"/>
          <w:szCs w:val="21"/>
        </w:rPr>
        <w:t>T</w:t>
      </w:r>
      <w:r w:rsidRPr="001166EF">
        <w:rPr>
          <w:rFonts w:asciiTheme="majorHAnsi" w:hAnsiTheme="majorHAnsi" w:cstheme="majorHAnsi"/>
          <w:i/>
          <w:color w:val="FF0000"/>
          <w:szCs w:val="21"/>
          <w:vertAlign w:val="subscript"/>
        </w:rPr>
        <w:t>B</w:t>
      </w:r>
      <w:r w:rsidR="00716072">
        <w:rPr>
          <w:rFonts w:asciiTheme="majorHAnsi" w:hAnsiTheme="majorHAnsi" w:cstheme="majorHAnsi"/>
          <w:color w:val="FF0000"/>
          <w:szCs w:val="21"/>
        </w:rPr>
        <w:t>＝</w:t>
      </w:r>
      <w:r w:rsidRPr="001166EF">
        <w:rPr>
          <w:rFonts w:asciiTheme="majorHAnsi" w:hAnsiTheme="majorHAnsi" w:cstheme="majorHAnsi"/>
          <w:color w:val="FF0000"/>
          <w:szCs w:val="21"/>
        </w:rPr>
        <w:t>0</w:t>
      </w:r>
      <w:r w:rsidRPr="001166EF">
        <w:rPr>
          <w:rFonts w:asciiTheme="majorHAnsi" w:hAnsiTheme="minorEastAsia" w:cstheme="majorHAnsi"/>
          <w:color w:val="FF0000"/>
          <w:szCs w:val="21"/>
        </w:rPr>
        <w:t>，则</w:t>
      </w:r>
      <w:r w:rsidR="00475585" w:rsidRPr="001166EF">
        <w:rPr>
          <w:rFonts w:asciiTheme="majorHAnsi" w:hAnsiTheme="majorHAnsi" w:cstheme="majorHAnsi"/>
          <w:i/>
          <w:color w:val="FF0000"/>
          <w:szCs w:val="21"/>
        </w:rPr>
        <w:t>F</w:t>
      </w:r>
      <w:r w:rsidR="00475585" w:rsidRPr="001166EF">
        <w:rPr>
          <w:rFonts w:asciiTheme="majorHAnsi" w:hAnsiTheme="majorHAnsi" w:cstheme="majorHAnsi"/>
          <w:i/>
          <w:color w:val="FF0000"/>
          <w:szCs w:val="21"/>
          <w:vertAlign w:val="subscript"/>
        </w:rPr>
        <w:t>max</w:t>
      </w:r>
      <w:r w:rsidR="00475585" w:rsidRPr="001166EF">
        <w:rPr>
          <w:rFonts w:asciiTheme="majorHAnsi" w:hAnsiTheme="majorHAnsi" w:cstheme="majorHAnsi"/>
          <w:color w:val="FF0000"/>
          <w:szCs w:val="21"/>
        </w:rPr>
        <w:t>sin30º</w:t>
      </w:r>
      <w:r w:rsidR="00716072">
        <w:rPr>
          <w:rFonts w:asciiTheme="majorHAnsi" w:hAnsiTheme="majorHAnsi" w:cstheme="majorHAnsi"/>
          <w:color w:val="FF0000"/>
          <w:szCs w:val="21"/>
        </w:rPr>
        <w:t>＝</w:t>
      </w:r>
      <w:r w:rsidR="00475585" w:rsidRPr="001166EF">
        <w:rPr>
          <w:rFonts w:asciiTheme="majorHAnsi" w:hAnsiTheme="majorHAnsi" w:cstheme="majorHAnsi"/>
          <w:i/>
          <w:color w:val="FF0000"/>
          <w:szCs w:val="21"/>
        </w:rPr>
        <w:t>G</w:t>
      </w:r>
      <w:r w:rsidR="00716072">
        <w:rPr>
          <w:rFonts w:asciiTheme="majorHAnsi" w:hAnsiTheme="majorHAnsi" w:cstheme="majorHAnsi"/>
          <w:color w:val="FF0000"/>
          <w:szCs w:val="21"/>
        </w:rPr>
        <w:t>＝</w:t>
      </w:r>
      <w:r w:rsidR="00475585" w:rsidRPr="001166EF">
        <w:rPr>
          <w:rFonts w:asciiTheme="majorHAnsi" w:hAnsiTheme="majorHAnsi" w:cstheme="majorHAnsi"/>
          <w:color w:val="FF0000"/>
          <w:szCs w:val="21"/>
        </w:rPr>
        <w:t>100N</w:t>
      </w:r>
      <w:r w:rsidR="0086119A" w:rsidRPr="001166EF">
        <w:rPr>
          <w:rFonts w:asciiTheme="majorHAnsi" w:hAnsiTheme="minorEastAsia" w:cstheme="majorHAnsi"/>
          <w:color w:val="FF0000"/>
          <w:szCs w:val="21"/>
        </w:rPr>
        <w:t>，</w:t>
      </w:r>
      <w:r w:rsidR="007D1DA2" w:rsidRPr="001166EF">
        <w:rPr>
          <w:rFonts w:asciiTheme="majorHAnsi" w:hAnsiTheme="majorHAnsi" w:cstheme="majorHAnsi"/>
          <w:i/>
          <w:color w:val="FF0000"/>
          <w:szCs w:val="21"/>
        </w:rPr>
        <w:t>F</w:t>
      </w:r>
      <w:r w:rsidRPr="001166EF">
        <w:rPr>
          <w:rFonts w:asciiTheme="majorHAnsi" w:hAnsiTheme="majorHAnsi" w:cstheme="majorHAnsi"/>
          <w:color w:val="FF0000"/>
          <w:szCs w:val="21"/>
          <w:vertAlign w:val="subscript"/>
        </w:rPr>
        <w:t>max</w:t>
      </w:r>
      <w:r w:rsidR="00716072">
        <w:rPr>
          <w:rFonts w:asciiTheme="majorHAnsi" w:hAnsiTheme="majorHAnsi" w:cstheme="majorHAnsi"/>
          <w:color w:val="FF0000"/>
          <w:szCs w:val="21"/>
        </w:rPr>
        <w:t>＝</w:t>
      </w:r>
      <w:r w:rsidRPr="001166EF">
        <w:rPr>
          <w:rFonts w:asciiTheme="majorHAnsi" w:hAnsiTheme="majorHAnsi" w:cstheme="majorHAnsi"/>
          <w:color w:val="FF0000"/>
          <w:szCs w:val="21"/>
        </w:rPr>
        <w:t>200N.</w:t>
      </w:r>
      <w:r w:rsidRPr="001166EF">
        <w:rPr>
          <w:rFonts w:asciiTheme="majorHAnsi" w:hAnsiTheme="minorEastAsia" w:cstheme="majorHAnsi"/>
          <w:color w:val="FF0000"/>
          <w:szCs w:val="21"/>
        </w:rPr>
        <w:t>所以</w:t>
      </w:r>
      <w:r w:rsidR="0086119A" w:rsidRPr="001166EF">
        <w:rPr>
          <w:rFonts w:asciiTheme="majorHAnsi" w:hAnsiTheme="majorHAnsi" w:cstheme="majorHAnsi"/>
          <w:color w:val="FF0000"/>
          <w:position w:val="-6"/>
          <w:szCs w:val="21"/>
        </w:rPr>
        <w:object w:dxaOrig="1579" w:dyaOrig="260">
          <v:shape id="_x0000_i1053" type="#_x0000_t75" style="width:78.75pt;height:12.75pt" o:ole="">
            <v:imagedata r:id="rId113" o:title=""/>
          </v:shape>
          <o:OLEObject Type="Embed" ProgID="Equation.DSMT4" ShapeID="_x0000_i1053" DrawAspect="Content" ObjectID="_1536743216" r:id="rId115"/>
        </w:object>
      </w:r>
    </w:p>
    <w:p w:rsidR="00350EDE" w:rsidRPr="001166EF" w:rsidRDefault="00350EDE" w:rsidP="001166EF">
      <w:pPr>
        <w:spacing w:line="276" w:lineRule="auto"/>
        <w:rPr>
          <w:rFonts w:asciiTheme="majorHAnsi" w:hAnsiTheme="majorHAnsi" w:cstheme="majorHAnsi"/>
          <w:color w:val="FF0000"/>
          <w:szCs w:val="21"/>
        </w:rPr>
      </w:pPr>
    </w:p>
    <w:sectPr w:rsidR="00350EDE" w:rsidRPr="001166EF" w:rsidSect="008B2811">
      <w:headerReference w:type="default" r:id="rId116"/>
      <w:footerReference w:type="default" r:id="rId117"/>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858" w:rsidRDefault="00E30858" w:rsidP="00AA5D1F">
      <w:r>
        <w:separator/>
      </w:r>
    </w:p>
  </w:endnote>
  <w:endnote w:type="continuationSeparator" w:id="1">
    <w:p w:rsidR="00E30858" w:rsidRDefault="00E30858" w:rsidP="00AA5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1166EF" w:rsidRDefault="001166EF">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1166EF" w:rsidRPr="009673E9" w:rsidRDefault="001166EF" w:rsidP="00481651">
                        <w:pPr>
                          <w:rPr>
                            <w:rFonts w:ascii="黑体" w:eastAsia="黑体" w:hAnsi="黑体"/>
                          </w:rPr>
                        </w:pPr>
                        <w:r>
                          <w:rPr>
                            <w:rFonts w:ascii="黑体" w:eastAsia="黑体" w:hAnsi="黑体" w:hint="eastAsia"/>
                          </w:rPr>
                          <w:t>共点力</w:t>
                        </w:r>
                        <w:r>
                          <w:rPr>
                            <w:rFonts w:ascii="黑体" w:eastAsia="黑体" w:hAnsi="黑体"/>
                          </w:rPr>
                          <w:t>平衡的综合应用</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1166EF" w:rsidRPr="009673E9" w:rsidRDefault="001166EF"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EA2EB8">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A2EB8">
              <w:rPr>
                <w:b/>
                <w:bCs/>
                <w:noProof/>
              </w:rPr>
              <w:t>16</w:t>
            </w:r>
            <w:r>
              <w:rPr>
                <w:b/>
                <w:bCs/>
                <w:sz w:val="24"/>
                <w:szCs w:val="24"/>
              </w:rPr>
              <w:fldChar w:fldCharType="end"/>
            </w:r>
          </w:p>
        </w:sdtContent>
      </w:sdt>
    </w:sdtContent>
  </w:sdt>
  <w:p w:rsidR="001166EF" w:rsidRPr="00906B73" w:rsidRDefault="001166EF"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858" w:rsidRDefault="00E30858" w:rsidP="00AA5D1F">
      <w:r>
        <w:separator/>
      </w:r>
    </w:p>
  </w:footnote>
  <w:footnote w:type="continuationSeparator" w:id="1">
    <w:p w:rsidR="00E30858" w:rsidRDefault="00E30858"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6EF" w:rsidRPr="00691353" w:rsidRDefault="001166EF"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7216"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Pr="007A5457">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1166EF" w:rsidRPr="009673E9" w:rsidRDefault="001166EF"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7A5457">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decimal"/>
      <w:suff w:val="nothing"/>
      <w:lvlText w:val="（%1）"/>
      <w:lvlJc w:val="left"/>
    </w:lvl>
  </w:abstractNum>
  <w:abstractNum w:abstractNumId="1">
    <w:nsid w:val="00000005"/>
    <w:multiLevelType w:val="singleLevel"/>
    <w:tmpl w:val="00000005"/>
    <w:lvl w:ilvl="0">
      <w:start w:val="3"/>
      <w:numFmt w:val="decimal"/>
      <w:suff w:val="nothing"/>
      <w:lvlText w:val="（%1）"/>
      <w:lvlJc w:val="left"/>
    </w:lvl>
  </w:abstractNum>
  <w:abstractNum w:abstractNumId="2">
    <w:nsid w:val="00000006"/>
    <w:multiLevelType w:val="singleLevel"/>
    <w:tmpl w:val="00000006"/>
    <w:lvl w:ilvl="0">
      <w:start w:val="1"/>
      <w:numFmt w:val="decimal"/>
      <w:suff w:val="nothing"/>
      <w:lvlText w:val="%1、"/>
      <w:lvlJc w:val="left"/>
    </w:lvl>
  </w:abstractNum>
  <w:abstractNum w:abstractNumId="3">
    <w:nsid w:val="00000008"/>
    <w:multiLevelType w:val="singleLevel"/>
    <w:tmpl w:val="00000008"/>
    <w:lvl w:ilvl="0">
      <w:start w:val="5"/>
      <w:numFmt w:val="decimal"/>
      <w:suff w:val="space"/>
      <w:lvlText w:val="%1、"/>
      <w:lvlJc w:val="left"/>
    </w:lvl>
  </w:abstractNum>
  <w:abstractNum w:abstractNumId="4">
    <w:nsid w:val="00000009"/>
    <w:multiLevelType w:val="singleLevel"/>
    <w:tmpl w:val="00000009"/>
    <w:lvl w:ilvl="0">
      <w:start w:val="1"/>
      <w:numFmt w:val="decimal"/>
      <w:suff w:val="nothing"/>
      <w:lvlText w:val="%1、"/>
      <w:lvlJc w:val="left"/>
    </w:lvl>
  </w:abstractNum>
  <w:abstractNum w:abstractNumId="5">
    <w:nsid w:val="0000000A"/>
    <w:multiLevelType w:val="singleLevel"/>
    <w:tmpl w:val="0000000A"/>
    <w:lvl w:ilvl="0">
      <w:start w:val="1"/>
      <w:numFmt w:val="decimal"/>
      <w:suff w:val="nothing"/>
      <w:lvlText w:val="（%1）"/>
      <w:lvlJc w:val="left"/>
    </w:lvl>
  </w:abstractNum>
  <w:abstractNum w:abstractNumId="6">
    <w:nsid w:val="0000000C"/>
    <w:multiLevelType w:val="singleLevel"/>
    <w:tmpl w:val="0000000C"/>
    <w:lvl w:ilvl="0">
      <w:start w:val="1"/>
      <w:numFmt w:val="decimal"/>
      <w:suff w:val="nothing"/>
      <w:lvlText w:val="%1．"/>
      <w:lvlJc w:val="left"/>
    </w:lvl>
  </w:abstractNum>
  <w:abstractNum w:abstractNumId="7">
    <w:nsid w:val="0000000D"/>
    <w:multiLevelType w:val="singleLevel"/>
    <w:tmpl w:val="0000000D"/>
    <w:lvl w:ilvl="0">
      <w:start w:val="1"/>
      <w:numFmt w:val="chineseCounting"/>
      <w:suff w:val="nothing"/>
      <w:lvlText w:val="%1、"/>
      <w:lvlJc w:val="left"/>
    </w:lvl>
  </w:abstractNum>
  <w:abstractNum w:abstractNumId="8">
    <w:nsid w:val="0000000F"/>
    <w:multiLevelType w:val="singleLevel"/>
    <w:tmpl w:val="0000000F"/>
    <w:lvl w:ilvl="0">
      <w:start w:val="2"/>
      <w:numFmt w:val="decimal"/>
      <w:suff w:val="nothing"/>
      <w:lvlText w:val="%1、"/>
      <w:lvlJc w:val="left"/>
    </w:lvl>
  </w:abstractNum>
  <w:abstractNum w:abstractNumId="9">
    <w:nsid w:val="00000010"/>
    <w:multiLevelType w:val="singleLevel"/>
    <w:tmpl w:val="00000010"/>
    <w:lvl w:ilvl="0">
      <w:start w:val="2"/>
      <w:numFmt w:val="chineseCounting"/>
      <w:suff w:val="nothing"/>
      <w:lvlText w:val="%1、"/>
      <w:lvlJc w:val="left"/>
    </w:lvl>
  </w:abstractNum>
  <w:abstractNum w:abstractNumId="10">
    <w:nsid w:val="00000011"/>
    <w:multiLevelType w:val="singleLevel"/>
    <w:tmpl w:val="00000011"/>
    <w:lvl w:ilvl="0">
      <w:start w:val="1"/>
      <w:numFmt w:val="decimal"/>
      <w:suff w:val="nothing"/>
      <w:lvlText w:val="%1、"/>
      <w:lvlJc w:val="left"/>
    </w:lvl>
  </w:abstractNum>
  <w:abstractNum w:abstractNumId="11">
    <w:nsid w:val="00000012"/>
    <w:multiLevelType w:val="singleLevel"/>
    <w:tmpl w:val="00000012"/>
    <w:lvl w:ilvl="0">
      <w:start w:val="10"/>
      <w:numFmt w:val="decimal"/>
      <w:suff w:val="nothing"/>
      <w:lvlText w:val="%1、"/>
      <w:lvlJc w:val="left"/>
    </w:lvl>
  </w:abstractNum>
  <w:abstractNum w:abstractNumId="12">
    <w:nsid w:val="00000023"/>
    <w:multiLevelType w:val="singleLevel"/>
    <w:tmpl w:val="00000023"/>
    <w:lvl w:ilvl="0">
      <w:start w:val="1"/>
      <w:numFmt w:val="decimal"/>
      <w:suff w:val="nothing"/>
      <w:lvlText w:val="（%1）"/>
      <w:lvlJc w:val="left"/>
    </w:lvl>
  </w:abstractNum>
  <w:abstractNum w:abstractNumId="13">
    <w:nsid w:val="005278D5"/>
    <w:multiLevelType w:val="hybridMultilevel"/>
    <w:tmpl w:val="73A64B12"/>
    <w:lvl w:ilvl="0" w:tplc="7438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7004C3F"/>
    <w:multiLevelType w:val="hybridMultilevel"/>
    <w:tmpl w:val="BD724086"/>
    <w:lvl w:ilvl="0" w:tplc="B668271A">
      <w:start w:val="1"/>
      <w:numFmt w:val="bullet"/>
      <w:lvlText w:val="•"/>
      <w:lvlJc w:val="left"/>
      <w:pPr>
        <w:tabs>
          <w:tab w:val="num" w:pos="720"/>
        </w:tabs>
        <w:ind w:left="720" w:hanging="360"/>
      </w:pPr>
      <w:rPr>
        <w:rFonts w:ascii="宋体" w:hAnsi="宋体" w:hint="default"/>
      </w:rPr>
    </w:lvl>
    <w:lvl w:ilvl="1" w:tplc="8236FA80" w:tentative="1">
      <w:start w:val="1"/>
      <w:numFmt w:val="bullet"/>
      <w:lvlText w:val="•"/>
      <w:lvlJc w:val="left"/>
      <w:pPr>
        <w:tabs>
          <w:tab w:val="num" w:pos="1440"/>
        </w:tabs>
        <w:ind w:left="1440" w:hanging="360"/>
      </w:pPr>
      <w:rPr>
        <w:rFonts w:ascii="宋体" w:hAnsi="宋体" w:hint="default"/>
      </w:rPr>
    </w:lvl>
    <w:lvl w:ilvl="2" w:tplc="C4DEF8B8" w:tentative="1">
      <w:start w:val="1"/>
      <w:numFmt w:val="bullet"/>
      <w:lvlText w:val="•"/>
      <w:lvlJc w:val="left"/>
      <w:pPr>
        <w:tabs>
          <w:tab w:val="num" w:pos="2160"/>
        </w:tabs>
        <w:ind w:left="2160" w:hanging="360"/>
      </w:pPr>
      <w:rPr>
        <w:rFonts w:ascii="宋体" w:hAnsi="宋体" w:hint="default"/>
      </w:rPr>
    </w:lvl>
    <w:lvl w:ilvl="3" w:tplc="59BA9E3C" w:tentative="1">
      <w:start w:val="1"/>
      <w:numFmt w:val="bullet"/>
      <w:lvlText w:val="•"/>
      <w:lvlJc w:val="left"/>
      <w:pPr>
        <w:tabs>
          <w:tab w:val="num" w:pos="2880"/>
        </w:tabs>
        <w:ind w:left="2880" w:hanging="360"/>
      </w:pPr>
      <w:rPr>
        <w:rFonts w:ascii="宋体" w:hAnsi="宋体" w:hint="default"/>
      </w:rPr>
    </w:lvl>
    <w:lvl w:ilvl="4" w:tplc="CEE6C4F8" w:tentative="1">
      <w:start w:val="1"/>
      <w:numFmt w:val="bullet"/>
      <w:lvlText w:val="•"/>
      <w:lvlJc w:val="left"/>
      <w:pPr>
        <w:tabs>
          <w:tab w:val="num" w:pos="3600"/>
        </w:tabs>
        <w:ind w:left="3600" w:hanging="360"/>
      </w:pPr>
      <w:rPr>
        <w:rFonts w:ascii="宋体" w:hAnsi="宋体" w:hint="default"/>
      </w:rPr>
    </w:lvl>
    <w:lvl w:ilvl="5" w:tplc="103297A2" w:tentative="1">
      <w:start w:val="1"/>
      <w:numFmt w:val="bullet"/>
      <w:lvlText w:val="•"/>
      <w:lvlJc w:val="left"/>
      <w:pPr>
        <w:tabs>
          <w:tab w:val="num" w:pos="4320"/>
        </w:tabs>
        <w:ind w:left="4320" w:hanging="360"/>
      </w:pPr>
      <w:rPr>
        <w:rFonts w:ascii="宋体" w:hAnsi="宋体" w:hint="default"/>
      </w:rPr>
    </w:lvl>
    <w:lvl w:ilvl="6" w:tplc="CF3268C2" w:tentative="1">
      <w:start w:val="1"/>
      <w:numFmt w:val="bullet"/>
      <w:lvlText w:val="•"/>
      <w:lvlJc w:val="left"/>
      <w:pPr>
        <w:tabs>
          <w:tab w:val="num" w:pos="5040"/>
        </w:tabs>
        <w:ind w:left="5040" w:hanging="360"/>
      </w:pPr>
      <w:rPr>
        <w:rFonts w:ascii="宋体" w:hAnsi="宋体" w:hint="default"/>
      </w:rPr>
    </w:lvl>
    <w:lvl w:ilvl="7" w:tplc="5A18C100" w:tentative="1">
      <w:start w:val="1"/>
      <w:numFmt w:val="bullet"/>
      <w:lvlText w:val="•"/>
      <w:lvlJc w:val="left"/>
      <w:pPr>
        <w:tabs>
          <w:tab w:val="num" w:pos="5760"/>
        </w:tabs>
        <w:ind w:left="5760" w:hanging="360"/>
      </w:pPr>
      <w:rPr>
        <w:rFonts w:ascii="宋体" w:hAnsi="宋体" w:hint="default"/>
      </w:rPr>
    </w:lvl>
    <w:lvl w:ilvl="8" w:tplc="C0A87746" w:tentative="1">
      <w:start w:val="1"/>
      <w:numFmt w:val="bullet"/>
      <w:lvlText w:val="•"/>
      <w:lvlJc w:val="left"/>
      <w:pPr>
        <w:tabs>
          <w:tab w:val="num" w:pos="6480"/>
        </w:tabs>
        <w:ind w:left="6480" w:hanging="360"/>
      </w:pPr>
      <w:rPr>
        <w:rFonts w:ascii="宋体" w:hAnsi="宋体" w:hint="default"/>
      </w:rPr>
    </w:lvl>
  </w:abstractNum>
  <w:abstractNum w:abstractNumId="15">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201B5CE5"/>
    <w:multiLevelType w:val="hybridMultilevel"/>
    <w:tmpl w:val="1BB2BA50"/>
    <w:lvl w:ilvl="0" w:tplc="354E68BE">
      <w:start w:val="1"/>
      <w:numFmt w:val="bullet"/>
      <w:lvlText w:val="•"/>
      <w:lvlJc w:val="left"/>
      <w:pPr>
        <w:tabs>
          <w:tab w:val="num" w:pos="720"/>
        </w:tabs>
        <w:ind w:left="720" w:hanging="360"/>
      </w:pPr>
      <w:rPr>
        <w:rFonts w:ascii="宋体" w:hAnsi="宋体" w:hint="default"/>
      </w:rPr>
    </w:lvl>
    <w:lvl w:ilvl="1" w:tplc="B6F2FE38" w:tentative="1">
      <w:start w:val="1"/>
      <w:numFmt w:val="bullet"/>
      <w:lvlText w:val="•"/>
      <w:lvlJc w:val="left"/>
      <w:pPr>
        <w:tabs>
          <w:tab w:val="num" w:pos="1440"/>
        </w:tabs>
        <w:ind w:left="1440" w:hanging="360"/>
      </w:pPr>
      <w:rPr>
        <w:rFonts w:ascii="宋体" w:hAnsi="宋体" w:hint="default"/>
      </w:rPr>
    </w:lvl>
    <w:lvl w:ilvl="2" w:tplc="2FB0EAF8" w:tentative="1">
      <w:start w:val="1"/>
      <w:numFmt w:val="bullet"/>
      <w:lvlText w:val="•"/>
      <w:lvlJc w:val="left"/>
      <w:pPr>
        <w:tabs>
          <w:tab w:val="num" w:pos="2160"/>
        </w:tabs>
        <w:ind w:left="2160" w:hanging="360"/>
      </w:pPr>
      <w:rPr>
        <w:rFonts w:ascii="宋体" w:hAnsi="宋体" w:hint="default"/>
      </w:rPr>
    </w:lvl>
    <w:lvl w:ilvl="3" w:tplc="D4183C64" w:tentative="1">
      <w:start w:val="1"/>
      <w:numFmt w:val="bullet"/>
      <w:lvlText w:val="•"/>
      <w:lvlJc w:val="left"/>
      <w:pPr>
        <w:tabs>
          <w:tab w:val="num" w:pos="2880"/>
        </w:tabs>
        <w:ind w:left="2880" w:hanging="360"/>
      </w:pPr>
      <w:rPr>
        <w:rFonts w:ascii="宋体" w:hAnsi="宋体" w:hint="default"/>
      </w:rPr>
    </w:lvl>
    <w:lvl w:ilvl="4" w:tplc="2AC2C36A" w:tentative="1">
      <w:start w:val="1"/>
      <w:numFmt w:val="bullet"/>
      <w:lvlText w:val="•"/>
      <w:lvlJc w:val="left"/>
      <w:pPr>
        <w:tabs>
          <w:tab w:val="num" w:pos="3600"/>
        </w:tabs>
        <w:ind w:left="3600" w:hanging="360"/>
      </w:pPr>
      <w:rPr>
        <w:rFonts w:ascii="宋体" w:hAnsi="宋体" w:hint="default"/>
      </w:rPr>
    </w:lvl>
    <w:lvl w:ilvl="5" w:tplc="48BCE9AC" w:tentative="1">
      <w:start w:val="1"/>
      <w:numFmt w:val="bullet"/>
      <w:lvlText w:val="•"/>
      <w:lvlJc w:val="left"/>
      <w:pPr>
        <w:tabs>
          <w:tab w:val="num" w:pos="4320"/>
        </w:tabs>
        <w:ind w:left="4320" w:hanging="360"/>
      </w:pPr>
      <w:rPr>
        <w:rFonts w:ascii="宋体" w:hAnsi="宋体" w:hint="default"/>
      </w:rPr>
    </w:lvl>
    <w:lvl w:ilvl="6" w:tplc="FCE0A3BE" w:tentative="1">
      <w:start w:val="1"/>
      <w:numFmt w:val="bullet"/>
      <w:lvlText w:val="•"/>
      <w:lvlJc w:val="left"/>
      <w:pPr>
        <w:tabs>
          <w:tab w:val="num" w:pos="5040"/>
        </w:tabs>
        <w:ind w:left="5040" w:hanging="360"/>
      </w:pPr>
      <w:rPr>
        <w:rFonts w:ascii="宋体" w:hAnsi="宋体" w:hint="default"/>
      </w:rPr>
    </w:lvl>
    <w:lvl w:ilvl="7" w:tplc="407434B4" w:tentative="1">
      <w:start w:val="1"/>
      <w:numFmt w:val="bullet"/>
      <w:lvlText w:val="•"/>
      <w:lvlJc w:val="left"/>
      <w:pPr>
        <w:tabs>
          <w:tab w:val="num" w:pos="5760"/>
        </w:tabs>
        <w:ind w:left="5760" w:hanging="360"/>
      </w:pPr>
      <w:rPr>
        <w:rFonts w:ascii="宋体" w:hAnsi="宋体" w:hint="default"/>
      </w:rPr>
    </w:lvl>
    <w:lvl w:ilvl="8" w:tplc="3F9A80BE" w:tentative="1">
      <w:start w:val="1"/>
      <w:numFmt w:val="bullet"/>
      <w:lvlText w:val="•"/>
      <w:lvlJc w:val="left"/>
      <w:pPr>
        <w:tabs>
          <w:tab w:val="num" w:pos="6480"/>
        </w:tabs>
        <w:ind w:left="6480" w:hanging="360"/>
      </w:pPr>
      <w:rPr>
        <w:rFonts w:ascii="宋体" w:hAnsi="宋体" w:hint="default"/>
      </w:rPr>
    </w:lvl>
  </w:abstractNum>
  <w:abstractNum w:abstractNumId="17">
    <w:nsid w:val="26CF0C78"/>
    <w:multiLevelType w:val="hybridMultilevel"/>
    <w:tmpl w:val="9DC4FE6E"/>
    <w:lvl w:ilvl="0" w:tplc="D9E49098">
      <w:start w:val="1"/>
      <w:numFmt w:val="upperLetter"/>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78330F"/>
    <w:multiLevelType w:val="singleLevel"/>
    <w:tmpl w:val="00000004"/>
    <w:lvl w:ilvl="0">
      <w:start w:val="1"/>
      <w:numFmt w:val="decimal"/>
      <w:suff w:val="nothing"/>
      <w:lvlText w:val="（%1）"/>
      <w:lvlJc w:val="left"/>
    </w:lvl>
  </w:abstractNum>
  <w:abstractNum w:abstractNumId="19">
    <w:nsid w:val="43596B38"/>
    <w:multiLevelType w:val="hybridMultilevel"/>
    <w:tmpl w:val="239C7D9C"/>
    <w:lvl w:ilvl="0" w:tplc="5330D8B8">
      <w:start w:val="1"/>
      <w:numFmt w:val="bullet"/>
      <w:lvlText w:val="•"/>
      <w:lvlJc w:val="left"/>
      <w:pPr>
        <w:tabs>
          <w:tab w:val="num" w:pos="720"/>
        </w:tabs>
        <w:ind w:left="720" w:hanging="360"/>
      </w:pPr>
      <w:rPr>
        <w:rFonts w:ascii="宋体" w:hAnsi="宋体" w:hint="default"/>
      </w:rPr>
    </w:lvl>
    <w:lvl w:ilvl="1" w:tplc="BD001862" w:tentative="1">
      <w:start w:val="1"/>
      <w:numFmt w:val="bullet"/>
      <w:lvlText w:val="•"/>
      <w:lvlJc w:val="left"/>
      <w:pPr>
        <w:tabs>
          <w:tab w:val="num" w:pos="1440"/>
        </w:tabs>
        <w:ind w:left="1440" w:hanging="360"/>
      </w:pPr>
      <w:rPr>
        <w:rFonts w:ascii="宋体" w:hAnsi="宋体" w:hint="default"/>
      </w:rPr>
    </w:lvl>
    <w:lvl w:ilvl="2" w:tplc="A6E0818C" w:tentative="1">
      <w:start w:val="1"/>
      <w:numFmt w:val="bullet"/>
      <w:lvlText w:val="•"/>
      <w:lvlJc w:val="left"/>
      <w:pPr>
        <w:tabs>
          <w:tab w:val="num" w:pos="2160"/>
        </w:tabs>
        <w:ind w:left="2160" w:hanging="360"/>
      </w:pPr>
      <w:rPr>
        <w:rFonts w:ascii="宋体" w:hAnsi="宋体" w:hint="default"/>
      </w:rPr>
    </w:lvl>
    <w:lvl w:ilvl="3" w:tplc="8020D638" w:tentative="1">
      <w:start w:val="1"/>
      <w:numFmt w:val="bullet"/>
      <w:lvlText w:val="•"/>
      <w:lvlJc w:val="left"/>
      <w:pPr>
        <w:tabs>
          <w:tab w:val="num" w:pos="2880"/>
        </w:tabs>
        <w:ind w:left="2880" w:hanging="360"/>
      </w:pPr>
      <w:rPr>
        <w:rFonts w:ascii="宋体" w:hAnsi="宋体" w:hint="default"/>
      </w:rPr>
    </w:lvl>
    <w:lvl w:ilvl="4" w:tplc="AE2C7A9C" w:tentative="1">
      <w:start w:val="1"/>
      <w:numFmt w:val="bullet"/>
      <w:lvlText w:val="•"/>
      <w:lvlJc w:val="left"/>
      <w:pPr>
        <w:tabs>
          <w:tab w:val="num" w:pos="3600"/>
        </w:tabs>
        <w:ind w:left="3600" w:hanging="360"/>
      </w:pPr>
      <w:rPr>
        <w:rFonts w:ascii="宋体" w:hAnsi="宋体" w:hint="default"/>
      </w:rPr>
    </w:lvl>
    <w:lvl w:ilvl="5" w:tplc="2070B4B4" w:tentative="1">
      <w:start w:val="1"/>
      <w:numFmt w:val="bullet"/>
      <w:lvlText w:val="•"/>
      <w:lvlJc w:val="left"/>
      <w:pPr>
        <w:tabs>
          <w:tab w:val="num" w:pos="4320"/>
        </w:tabs>
        <w:ind w:left="4320" w:hanging="360"/>
      </w:pPr>
      <w:rPr>
        <w:rFonts w:ascii="宋体" w:hAnsi="宋体" w:hint="default"/>
      </w:rPr>
    </w:lvl>
    <w:lvl w:ilvl="6" w:tplc="E25EC020" w:tentative="1">
      <w:start w:val="1"/>
      <w:numFmt w:val="bullet"/>
      <w:lvlText w:val="•"/>
      <w:lvlJc w:val="left"/>
      <w:pPr>
        <w:tabs>
          <w:tab w:val="num" w:pos="5040"/>
        </w:tabs>
        <w:ind w:left="5040" w:hanging="360"/>
      </w:pPr>
      <w:rPr>
        <w:rFonts w:ascii="宋体" w:hAnsi="宋体" w:hint="default"/>
      </w:rPr>
    </w:lvl>
    <w:lvl w:ilvl="7" w:tplc="26C848AE" w:tentative="1">
      <w:start w:val="1"/>
      <w:numFmt w:val="bullet"/>
      <w:lvlText w:val="•"/>
      <w:lvlJc w:val="left"/>
      <w:pPr>
        <w:tabs>
          <w:tab w:val="num" w:pos="5760"/>
        </w:tabs>
        <w:ind w:left="5760" w:hanging="360"/>
      </w:pPr>
      <w:rPr>
        <w:rFonts w:ascii="宋体" w:hAnsi="宋体" w:hint="default"/>
      </w:rPr>
    </w:lvl>
    <w:lvl w:ilvl="8" w:tplc="C9F41A18" w:tentative="1">
      <w:start w:val="1"/>
      <w:numFmt w:val="bullet"/>
      <w:lvlText w:val="•"/>
      <w:lvlJc w:val="left"/>
      <w:pPr>
        <w:tabs>
          <w:tab w:val="num" w:pos="6480"/>
        </w:tabs>
        <w:ind w:left="6480" w:hanging="360"/>
      </w:pPr>
      <w:rPr>
        <w:rFonts w:ascii="宋体" w:hAnsi="宋体" w:hint="default"/>
      </w:rPr>
    </w:lvl>
  </w:abstractNum>
  <w:abstractNum w:abstractNumId="20">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860404F"/>
    <w:multiLevelType w:val="hybridMultilevel"/>
    <w:tmpl w:val="AF5A81F2"/>
    <w:lvl w:ilvl="0" w:tplc="C5F4D890">
      <w:start w:val="1"/>
      <w:numFmt w:val="bullet"/>
      <w:lvlText w:val="•"/>
      <w:lvlJc w:val="left"/>
      <w:pPr>
        <w:tabs>
          <w:tab w:val="num" w:pos="720"/>
        </w:tabs>
        <w:ind w:left="720" w:hanging="360"/>
      </w:pPr>
      <w:rPr>
        <w:rFonts w:ascii="宋体" w:hAnsi="宋体" w:hint="default"/>
      </w:rPr>
    </w:lvl>
    <w:lvl w:ilvl="1" w:tplc="9EF6E094" w:tentative="1">
      <w:start w:val="1"/>
      <w:numFmt w:val="bullet"/>
      <w:lvlText w:val="•"/>
      <w:lvlJc w:val="left"/>
      <w:pPr>
        <w:tabs>
          <w:tab w:val="num" w:pos="1440"/>
        </w:tabs>
        <w:ind w:left="1440" w:hanging="360"/>
      </w:pPr>
      <w:rPr>
        <w:rFonts w:ascii="宋体" w:hAnsi="宋体" w:hint="default"/>
      </w:rPr>
    </w:lvl>
    <w:lvl w:ilvl="2" w:tplc="3912DA40" w:tentative="1">
      <w:start w:val="1"/>
      <w:numFmt w:val="bullet"/>
      <w:lvlText w:val="•"/>
      <w:lvlJc w:val="left"/>
      <w:pPr>
        <w:tabs>
          <w:tab w:val="num" w:pos="2160"/>
        </w:tabs>
        <w:ind w:left="2160" w:hanging="360"/>
      </w:pPr>
      <w:rPr>
        <w:rFonts w:ascii="宋体" w:hAnsi="宋体" w:hint="default"/>
      </w:rPr>
    </w:lvl>
    <w:lvl w:ilvl="3" w:tplc="4B8CA010" w:tentative="1">
      <w:start w:val="1"/>
      <w:numFmt w:val="bullet"/>
      <w:lvlText w:val="•"/>
      <w:lvlJc w:val="left"/>
      <w:pPr>
        <w:tabs>
          <w:tab w:val="num" w:pos="2880"/>
        </w:tabs>
        <w:ind w:left="2880" w:hanging="360"/>
      </w:pPr>
      <w:rPr>
        <w:rFonts w:ascii="宋体" w:hAnsi="宋体" w:hint="default"/>
      </w:rPr>
    </w:lvl>
    <w:lvl w:ilvl="4" w:tplc="30D493BE" w:tentative="1">
      <w:start w:val="1"/>
      <w:numFmt w:val="bullet"/>
      <w:lvlText w:val="•"/>
      <w:lvlJc w:val="left"/>
      <w:pPr>
        <w:tabs>
          <w:tab w:val="num" w:pos="3600"/>
        </w:tabs>
        <w:ind w:left="3600" w:hanging="360"/>
      </w:pPr>
      <w:rPr>
        <w:rFonts w:ascii="宋体" w:hAnsi="宋体" w:hint="default"/>
      </w:rPr>
    </w:lvl>
    <w:lvl w:ilvl="5" w:tplc="7A28F4DC" w:tentative="1">
      <w:start w:val="1"/>
      <w:numFmt w:val="bullet"/>
      <w:lvlText w:val="•"/>
      <w:lvlJc w:val="left"/>
      <w:pPr>
        <w:tabs>
          <w:tab w:val="num" w:pos="4320"/>
        </w:tabs>
        <w:ind w:left="4320" w:hanging="360"/>
      </w:pPr>
      <w:rPr>
        <w:rFonts w:ascii="宋体" w:hAnsi="宋体" w:hint="default"/>
      </w:rPr>
    </w:lvl>
    <w:lvl w:ilvl="6" w:tplc="3AAC69F0" w:tentative="1">
      <w:start w:val="1"/>
      <w:numFmt w:val="bullet"/>
      <w:lvlText w:val="•"/>
      <w:lvlJc w:val="left"/>
      <w:pPr>
        <w:tabs>
          <w:tab w:val="num" w:pos="5040"/>
        </w:tabs>
        <w:ind w:left="5040" w:hanging="360"/>
      </w:pPr>
      <w:rPr>
        <w:rFonts w:ascii="宋体" w:hAnsi="宋体" w:hint="default"/>
      </w:rPr>
    </w:lvl>
    <w:lvl w:ilvl="7" w:tplc="76D09DDC" w:tentative="1">
      <w:start w:val="1"/>
      <w:numFmt w:val="bullet"/>
      <w:lvlText w:val="•"/>
      <w:lvlJc w:val="left"/>
      <w:pPr>
        <w:tabs>
          <w:tab w:val="num" w:pos="5760"/>
        </w:tabs>
        <w:ind w:left="5760" w:hanging="360"/>
      </w:pPr>
      <w:rPr>
        <w:rFonts w:ascii="宋体" w:hAnsi="宋体" w:hint="default"/>
      </w:rPr>
    </w:lvl>
    <w:lvl w:ilvl="8" w:tplc="B10ED8F4" w:tentative="1">
      <w:start w:val="1"/>
      <w:numFmt w:val="bullet"/>
      <w:lvlText w:val="•"/>
      <w:lvlJc w:val="left"/>
      <w:pPr>
        <w:tabs>
          <w:tab w:val="num" w:pos="6480"/>
        </w:tabs>
        <w:ind w:left="6480" w:hanging="360"/>
      </w:pPr>
      <w:rPr>
        <w:rFonts w:ascii="宋体" w:hAnsi="宋体" w:hint="default"/>
      </w:rPr>
    </w:lvl>
  </w:abstractNum>
  <w:abstractNum w:abstractNumId="22">
    <w:nsid w:val="50660FC8"/>
    <w:multiLevelType w:val="hybridMultilevel"/>
    <w:tmpl w:val="90CA00B8"/>
    <w:lvl w:ilvl="0" w:tplc="6F80E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F05D77"/>
    <w:multiLevelType w:val="hybridMultilevel"/>
    <w:tmpl w:val="DB2E1396"/>
    <w:lvl w:ilvl="0" w:tplc="E888429C">
      <w:start w:val="1"/>
      <w:numFmt w:val="bullet"/>
      <w:lvlText w:val="•"/>
      <w:lvlJc w:val="left"/>
      <w:pPr>
        <w:tabs>
          <w:tab w:val="num" w:pos="720"/>
        </w:tabs>
        <w:ind w:left="720" w:hanging="360"/>
      </w:pPr>
      <w:rPr>
        <w:rFonts w:ascii="宋体" w:hAnsi="宋体" w:hint="default"/>
      </w:rPr>
    </w:lvl>
    <w:lvl w:ilvl="1" w:tplc="A97A17B4" w:tentative="1">
      <w:start w:val="1"/>
      <w:numFmt w:val="bullet"/>
      <w:lvlText w:val="•"/>
      <w:lvlJc w:val="left"/>
      <w:pPr>
        <w:tabs>
          <w:tab w:val="num" w:pos="1440"/>
        </w:tabs>
        <w:ind w:left="1440" w:hanging="360"/>
      </w:pPr>
      <w:rPr>
        <w:rFonts w:ascii="宋体" w:hAnsi="宋体" w:hint="default"/>
      </w:rPr>
    </w:lvl>
    <w:lvl w:ilvl="2" w:tplc="CAE43084" w:tentative="1">
      <w:start w:val="1"/>
      <w:numFmt w:val="bullet"/>
      <w:lvlText w:val="•"/>
      <w:lvlJc w:val="left"/>
      <w:pPr>
        <w:tabs>
          <w:tab w:val="num" w:pos="2160"/>
        </w:tabs>
        <w:ind w:left="2160" w:hanging="360"/>
      </w:pPr>
      <w:rPr>
        <w:rFonts w:ascii="宋体" w:hAnsi="宋体" w:hint="default"/>
      </w:rPr>
    </w:lvl>
    <w:lvl w:ilvl="3" w:tplc="95CEAD66" w:tentative="1">
      <w:start w:val="1"/>
      <w:numFmt w:val="bullet"/>
      <w:lvlText w:val="•"/>
      <w:lvlJc w:val="left"/>
      <w:pPr>
        <w:tabs>
          <w:tab w:val="num" w:pos="2880"/>
        </w:tabs>
        <w:ind w:left="2880" w:hanging="360"/>
      </w:pPr>
      <w:rPr>
        <w:rFonts w:ascii="宋体" w:hAnsi="宋体" w:hint="default"/>
      </w:rPr>
    </w:lvl>
    <w:lvl w:ilvl="4" w:tplc="CFEE54B2" w:tentative="1">
      <w:start w:val="1"/>
      <w:numFmt w:val="bullet"/>
      <w:lvlText w:val="•"/>
      <w:lvlJc w:val="left"/>
      <w:pPr>
        <w:tabs>
          <w:tab w:val="num" w:pos="3600"/>
        </w:tabs>
        <w:ind w:left="3600" w:hanging="360"/>
      </w:pPr>
      <w:rPr>
        <w:rFonts w:ascii="宋体" w:hAnsi="宋体" w:hint="default"/>
      </w:rPr>
    </w:lvl>
    <w:lvl w:ilvl="5" w:tplc="C004D14E" w:tentative="1">
      <w:start w:val="1"/>
      <w:numFmt w:val="bullet"/>
      <w:lvlText w:val="•"/>
      <w:lvlJc w:val="left"/>
      <w:pPr>
        <w:tabs>
          <w:tab w:val="num" w:pos="4320"/>
        </w:tabs>
        <w:ind w:left="4320" w:hanging="360"/>
      </w:pPr>
      <w:rPr>
        <w:rFonts w:ascii="宋体" w:hAnsi="宋体" w:hint="default"/>
      </w:rPr>
    </w:lvl>
    <w:lvl w:ilvl="6" w:tplc="3C04E142" w:tentative="1">
      <w:start w:val="1"/>
      <w:numFmt w:val="bullet"/>
      <w:lvlText w:val="•"/>
      <w:lvlJc w:val="left"/>
      <w:pPr>
        <w:tabs>
          <w:tab w:val="num" w:pos="5040"/>
        </w:tabs>
        <w:ind w:left="5040" w:hanging="360"/>
      </w:pPr>
      <w:rPr>
        <w:rFonts w:ascii="宋体" w:hAnsi="宋体" w:hint="default"/>
      </w:rPr>
    </w:lvl>
    <w:lvl w:ilvl="7" w:tplc="53789A9E" w:tentative="1">
      <w:start w:val="1"/>
      <w:numFmt w:val="bullet"/>
      <w:lvlText w:val="•"/>
      <w:lvlJc w:val="left"/>
      <w:pPr>
        <w:tabs>
          <w:tab w:val="num" w:pos="5760"/>
        </w:tabs>
        <w:ind w:left="5760" w:hanging="360"/>
      </w:pPr>
      <w:rPr>
        <w:rFonts w:ascii="宋体" w:hAnsi="宋体" w:hint="default"/>
      </w:rPr>
    </w:lvl>
    <w:lvl w:ilvl="8" w:tplc="3BBE3A14" w:tentative="1">
      <w:start w:val="1"/>
      <w:numFmt w:val="bullet"/>
      <w:lvlText w:val="•"/>
      <w:lvlJc w:val="left"/>
      <w:pPr>
        <w:tabs>
          <w:tab w:val="num" w:pos="6480"/>
        </w:tabs>
        <w:ind w:left="6480" w:hanging="360"/>
      </w:pPr>
      <w:rPr>
        <w:rFonts w:ascii="宋体" w:hAnsi="宋体" w:hint="default"/>
      </w:rPr>
    </w:lvl>
  </w:abstractNum>
  <w:abstractNum w:abstractNumId="24">
    <w:nsid w:val="55BB7D3C"/>
    <w:multiLevelType w:val="singleLevel"/>
    <w:tmpl w:val="55BB7D3C"/>
    <w:lvl w:ilvl="0">
      <w:start w:val="1"/>
      <w:numFmt w:val="decimal"/>
      <w:suff w:val="nothing"/>
      <w:lvlText w:val="%1."/>
      <w:lvlJc w:val="left"/>
    </w:lvl>
  </w:abstractNum>
  <w:abstractNum w:abstractNumId="25">
    <w:nsid w:val="568B6338"/>
    <w:multiLevelType w:val="hybridMultilevel"/>
    <w:tmpl w:val="6E3215C0"/>
    <w:lvl w:ilvl="0" w:tplc="DADE276E">
      <w:start w:val="1"/>
      <w:numFmt w:val="bullet"/>
      <w:lvlText w:val="•"/>
      <w:lvlJc w:val="left"/>
      <w:pPr>
        <w:tabs>
          <w:tab w:val="num" w:pos="720"/>
        </w:tabs>
        <w:ind w:left="720" w:hanging="360"/>
      </w:pPr>
      <w:rPr>
        <w:rFonts w:ascii="宋体" w:hAnsi="宋体" w:hint="default"/>
      </w:rPr>
    </w:lvl>
    <w:lvl w:ilvl="1" w:tplc="0F1AB954" w:tentative="1">
      <w:start w:val="1"/>
      <w:numFmt w:val="bullet"/>
      <w:lvlText w:val="•"/>
      <w:lvlJc w:val="left"/>
      <w:pPr>
        <w:tabs>
          <w:tab w:val="num" w:pos="1440"/>
        </w:tabs>
        <w:ind w:left="1440" w:hanging="360"/>
      </w:pPr>
      <w:rPr>
        <w:rFonts w:ascii="宋体" w:hAnsi="宋体" w:hint="default"/>
      </w:rPr>
    </w:lvl>
    <w:lvl w:ilvl="2" w:tplc="59DE2BFA" w:tentative="1">
      <w:start w:val="1"/>
      <w:numFmt w:val="bullet"/>
      <w:lvlText w:val="•"/>
      <w:lvlJc w:val="left"/>
      <w:pPr>
        <w:tabs>
          <w:tab w:val="num" w:pos="2160"/>
        </w:tabs>
        <w:ind w:left="2160" w:hanging="360"/>
      </w:pPr>
      <w:rPr>
        <w:rFonts w:ascii="宋体" w:hAnsi="宋体" w:hint="default"/>
      </w:rPr>
    </w:lvl>
    <w:lvl w:ilvl="3" w:tplc="946A4E54" w:tentative="1">
      <w:start w:val="1"/>
      <w:numFmt w:val="bullet"/>
      <w:lvlText w:val="•"/>
      <w:lvlJc w:val="left"/>
      <w:pPr>
        <w:tabs>
          <w:tab w:val="num" w:pos="2880"/>
        </w:tabs>
        <w:ind w:left="2880" w:hanging="360"/>
      </w:pPr>
      <w:rPr>
        <w:rFonts w:ascii="宋体" w:hAnsi="宋体" w:hint="default"/>
      </w:rPr>
    </w:lvl>
    <w:lvl w:ilvl="4" w:tplc="4C5CD210" w:tentative="1">
      <w:start w:val="1"/>
      <w:numFmt w:val="bullet"/>
      <w:lvlText w:val="•"/>
      <w:lvlJc w:val="left"/>
      <w:pPr>
        <w:tabs>
          <w:tab w:val="num" w:pos="3600"/>
        </w:tabs>
        <w:ind w:left="3600" w:hanging="360"/>
      </w:pPr>
      <w:rPr>
        <w:rFonts w:ascii="宋体" w:hAnsi="宋体" w:hint="default"/>
      </w:rPr>
    </w:lvl>
    <w:lvl w:ilvl="5" w:tplc="3D9866EC" w:tentative="1">
      <w:start w:val="1"/>
      <w:numFmt w:val="bullet"/>
      <w:lvlText w:val="•"/>
      <w:lvlJc w:val="left"/>
      <w:pPr>
        <w:tabs>
          <w:tab w:val="num" w:pos="4320"/>
        </w:tabs>
        <w:ind w:left="4320" w:hanging="360"/>
      </w:pPr>
      <w:rPr>
        <w:rFonts w:ascii="宋体" w:hAnsi="宋体" w:hint="default"/>
      </w:rPr>
    </w:lvl>
    <w:lvl w:ilvl="6" w:tplc="E04AFFA6" w:tentative="1">
      <w:start w:val="1"/>
      <w:numFmt w:val="bullet"/>
      <w:lvlText w:val="•"/>
      <w:lvlJc w:val="left"/>
      <w:pPr>
        <w:tabs>
          <w:tab w:val="num" w:pos="5040"/>
        </w:tabs>
        <w:ind w:left="5040" w:hanging="360"/>
      </w:pPr>
      <w:rPr>
        <w:rFonts w:ascii="宋体" w:hAnsi="宋体" w:hint="default"/>
      </w:rPr>
    </w:lvl>
    <w:lvl w:ilvl="7" w:tplc="248EAA50" w:tentative="1">
      <w:start w:val="1"/>
      <w:numFmt w:val="bullet"/>
      <w:lvlText w:val="•"/>
      <w:lvlJc w:val="left"/>
      <w:pPr>
        <w:tabs>
          <w:tab w:val="num" w:pos="5760"/>
        </w:tabs>
        <w:ind w:left="5760" w:hanging="360"/>
      </w:pPr>
      <w:rPr>
        <w:rFonts w:ascii="宋体" w:hAnsi="宋体" w:hint="default"/>
      </w:rPr>
    </w:lvl>
    <w:lvl w:ilvl="8" w:tplc="4470FEE8" w:tentative="1">
      <w:start w:val="1"/>
      <w:numFmt w:val="bullet"/>
      <w:lvlText w:val="•"/>
      <w:lvlJc w:val="left"/>
      <w:pPr>
        <w:tabs>
          <w:tab w:val="num" w:pos="6480"/>
        </w:tabs>
        <w:ind w:left="6480" w:hanging="360"/>
      </w:pPr>
      <w:rPr>
        <w:rFonts w:ascii="宋体" w:hAnsi="宋体" w:hint="default"/>
      </w:rPr>
    </w:lvl>
  </w:abstractNum>
  <w:abstractNum w:abstractNumId="26">
    <w:nsid w:val="63A50ABD"/>
    <w:multiLevelType w:val="hybridMultilevel"/>
    <w:tmpl w:val="4D702ACC"/>
    <w:lvl w:ilvl="0" w:tplc="420E891A">
      <w:start w:val="1"/>
      <w:numFmt w:val="bullet"/>
      <w:lvlText w:val="•"/>
      <w:lvlJc w:val="left"/>
      <w:pPr>
        <w:tabs>
          <w:tab w:val="num" w:pos="720"/>
        </w:tabs>
        <w:ind w:left="720" w:hanging="360"/>
      </w:pPr>
      <w:rPr>
        <w:rFonts w:ascii="宋体" w:hAnsi="宋体" w:hint="default"/>
      </w:rPr>
    </w:lvl>
    <w:lvl w:ilvl="1" w:tplc="247ADC9A" w:tentative="1">
      <w:start w:val="1"/>
      <w:numFmt w:val="bullet"/>
      <w:lvlText w:val="•"/>
      <w:lvlJc w:val="left"/>
      <w:pPr>
        <w:tabs>
          <w:tab w:val="num" w:pos="1440"/>
        </w:tabs>
        <w:ind w:left="1440" w:hanging="360"/>
      </w:pPr>
      <w:rPr>
        <w:rFonts w:ascii="宋体" w:hAnsi="宋体" w:hint="default"/>
      </w:rPr>
    </w:lvl>
    <w:lvl w:ilvl="2" w:tplc="98FECFCC" w:tentative="1">
      <w:start w:val="1"/>
      <w:numFmt w:val="bullet"/>
      <w:lvlText w:val="•"/>
      <w:lvlJc w:val="left"/>
      <w:pPr>
        <w:tabs>
          <w:tab w:val="num" w:pos="2160"/>
        </w:tabs>
        <w:ind w:left="2160" w:hanging="360"/>
      </w:pPr>
      <w:rPr>
        <w:rFonts w:ascii="宋体" w:hAnsi="宋体" w:hint="default"/>
      </w:rPr>
    </w:lvl>
    <w:lvl w:ilvl="3" w:tplc="7BCA6F50" w:tentative="1">
      <w:start w:val="1"/>
      <w:numFmt w:val="bullet"/>
      <w:lvlText w:val="•"/>
      <w:lvlJc w:val="left"/>
      <w:pPr>
        <w:tabs>
          <w:tab w:val="num" w:pos="2880"/>
        </w:tabs>
        <w:ind w:left="2880" w:hanging="360"/>
      </w:pPr>
      <w:rPr>
        <w:rFonts w:ascii="宋体" w:hAnsi="宋体" w:hint="default"/>
      </w:rPr>
    </w:lvl>
    <w:lvl w:ilvl="4" w:tplc="C05AE88E" w:tentative="1">
      <w:start w:val="1"/>
      <w:numFmt w:val="bullet"/>
      <w:lvlText w:val="•"/>
      <w:lvlJc w:val="left"/>
      <w:pPr>
        <w:tabs>
          <w:tab w:val="num" w:pos="3600"/>
        </w:tabs>
        <w:ind w:left="3600" w:hanging="360"/>
      </w:pPr>
      <w:rPr>
        <w:rFonts w:ascii="宋体" w:hAnsi="宋体" w:hint="default"/>
      </w:rPr>
    </w:lvl>
    <w:lvl w:ilvl="5" w:tplc="4266BCA8" w:tentative="1">
      <w:start w:val="1"/>
      <w:numFmt w:val="bullet"/>
      <w:lvlText w:val="•"/>
      <w:lvlJc w:val="left"/>
      <w:pPr>
        <w:tabs>
          <w:tab w:val="num" w:pos="4320"/>
        </w:tabs>
        <w:ind w:left="4320" w:hanging="360"/>
      </w:pPr>
      <w:rPr>
        <w:rFonts w:ascii="宋体" w:hAnsi="宋体" w:hint="default"/>
      </w:rPr>
    </w:lvl>
    <w:lvl w:ilvl="6" w:tplc="2E3ACF5C" w:tentative="1">
      <w:start w:val="1"/>
      <w:numFmt w:val="bullet"/>
      <w:lvlText w:val="•"/>
      <w:lvlJc w:val="left"/>
      <w:pPr>
        <w:tabs>
          <w:tab w:val="num" w:pos="5040"/>
        </w:tabs>
        <w:ind w:left="5040" w:hanging="360"/>
      </w:pPr>
      <w:rPr>
        <w:rFonts w:ascii="宋体" w:hAnsi="宋体" w:hint="default"/>
      </w:rPr>
    </w:lvl>
    <w:lvl w:ilvl="7" w:tplc="88360D46" w:tentative="1">
      <w:start w:val="1"/>
      <w:numFmt w:val="bullet"/>
      <w:lvlText w:val="•"/>
      <w:lvlJc w:val="left"/>
      <w:pPr>
        <w:tabs>
          <w:tab w:val="num" w:pos="5760"/>
        </w:tabs>
        <w:ind w:left="5760" w:hanging="360"/>
      </w:pPr>
      <w:rPr>
        <w:rFonts w:ascii="宋体" w:hAnsi="宋体" w:hint="default"/>
      </w:rPr>
    </w:lvl>
    <w:lvl w:ilvl="8" w:tplc="AA062B00" w:tentative="1">
      <w:start w:val="1"/>
      <w:numFmt w:val="bullet"/>
      <w:lvlText w:val="•"/>
      <w:lvlJc w:val="left"/>
      <w:pPr>
        <w:tabs>
          <w:tab w:val="num" w:pos="6480"/>
        </w:tabs>
        <w:ind w:left="6480" w:hanging="360"/>
      </w:pPr>
      <w:rPr>
        <w:rFonts w:ascii="宋体" w:hAnsi="宋体" w:hint="default"/>
      </w:rPr>
    </w:lvl>
  </w:abstractNum>
  <w:abstractNum w:abstractNumId="27">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29">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3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7"/>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15"/>
  </w:num>
  <w:num w:numId="7">
    <w:abstractNumId w:val="1"/>
  </w:num>
  <w:num w:numId="8">
    <w:abstractNumId w:val="11"/>
  </w:num>
  <w:num w:numId="9">
    <w:abstractNumId w:val="3"/>
  </w:num>
  <w:num w:numId="10">
    <w:abstractNumId w:val="4"/>
  </w:num>
  <w:num w:numId="11">
    <w:abstractNumId w:val="12"/>
  </w:num>
  <w:num w:numId="12">
    <w:abstractNumId w:val="19"/>
  </w:num>
  <w:num w:numId="13">
    <w:abstractNumId w:val="23"/>
  </w:num>
  <w:num w:numId="14">
    <w:abstractNumId w:val="21"/>
  </w:num>
  <w:num w:numId="15">
    <w:abstractNumId w:val="25"/>
  </w:num>
  <w:num w:numId="16">
    <w:abstractNumId w:val="14"/>
  </w:num>
  <w:num w:numId="17">
    <w:abstractNumId w:val="16"/>
  </w:num>
  <w:num w:numId="18">
    <w:abstractNumId w:val="26"/>
  </w:num>
  <w:num w:numId="19">
    <w:abstractNumId w:val="7"/>
  </w:num>
  <w:num w:numId="20">
    <w:abstractNumId w:val="10"/>
  </w:num>
  <w:num w:numId="21">
    <w:abstractNumId w:val="5"/>
  </w:num>
  <w:num w:numId="22">
    <w:abstractNumId w:val="8"/>
  </w:num>
  <w:num w:numId="23">
    <w:abstractNumId w:val="0"/>
  </w:num>
  <w:num w:numId="24">
    <w:abstractNumId w:val="9"/>
  </w:num>
  <w:num w:numId="25">
    <w:abstractNumId w:val="2"/>
  </w:num>
  <w:num w:numId="26">
    <w:abstractNumId w:val="6"/>
  </w:num>
  <w:num w:numId="27">
    <w:abstractNumId w:val="17"/>
  </w:num>
  <w:num w:numId="28">
    <w:abstractNumId w:val="18"/>
  </w:num>
  <w:num w:numId="29">
    <w:abstractNumId w:val="13"/>
  </w:num>
  <w:num w:numId="30">
    <w:abstractNumId w:val="22"/>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1C04"/>
    <w:rsid w:val="00006DAE"/>
    <w:rsid w:val="00007D83"/>
    <w:rsid w:val="00007E9E"/>
    <w:rsid w:val="000124B6"/>
    <w:rsid w:val="0001299C"/>
    <w:rsid w:val="000157E9"/>
    <w:rsid w:val="00016B9D"/>
    <w:rsid w:val="000238AF"/>
    <w:rsid w:val="000358AF"/>
    <w:rsid w:val="00035A0B"/>
    <w:rsid w:val="00037FA7"/>
    <w:rsid w:val="000421BD"/>
    <w:rsid w:val="00042BAA"/>
    <w:rsid w:val="00046014"/>
    <w:rsid w:val="00051A2D"/>
    <w:rsid w:val="00052BDE"/>
    <w:rsid w:val="00053980"/>
    <w:rsid w:val="00056359"/>
    <w:rsid w:val="0005665A"/>
    <w:rsid w:val="00075070"/>
    <w:rsid w:val="00076AE8"/>
    <w:rsid w:val="00084EFD"/>
    <w:rsid w:val="000852AD"/>
    <w:rsid w:val="00087441"/>
    <w:rsid w:val="00096524"/>
    <w:rsid w:val="00097334"/>
    <w:rsid w:val="00097948"/>
    <w:rsid w:val="000A1E98"/>
    <w:rsid w:val="000A234E"/>
    <w:rsid w:val="000A26CC"/>
    <w:rsid w:val="000A4432"/>
    <w:rsid w:val="000A7AE1"/>
    <w:rsid w:val="000B199A"/>
    <w:rsid w:val="000B3F78"/>
    <w:rsid w:val="000B5DFC"/>
    <w:rsid w:val="000B62BD"/>
    <w:rsid w:val="000C01D5"/>
    <w:rsid w:val="000C33D8"/>
    <w:rsid w:val="000C5475"/>
    <w:rsid w:val="000D19DE"/>
    <w:rsid w:val="000D3194"/>
    <w:rsid w:val="000E48BA"/>
    <w:rsid w:val="000E559E"/>
    <w:rsid w:val="0010245A"/>
    <w:rsid w:val="001166EF"/>
    <w:rsid w:val="001218EC"/>
    <w:rsid w:val="00125E6A"/>
    <w:rsid w:val="0012670D"/>
    <w:rsid w:val="00127E87"/>
    <w:rsid w:val="00135804"/>
    <w:rsid w:val="00136253"/>
    <w:rsid w:val="00137097"/>
    <w:rsid w:val="00137614"/>
    <w:rsid w:val="0014051D"/>
    <w:rsid w:val="0014059B"/>
    <w:rsid w:val="0014298B"/>
    <w:rsid w:val="001437A0"/>
    <w:rsid w:val="00145B60"/>
    <w:rsid w:val="00151F60"/>
    <w:rsid w:val="0015350D"/>
    <w:rsid w:val="001549E8"/>
    <w:rsid w:val="001576B1"/>
    <w:rsid w:val="00160C5D"/>
    <w:rsid w:val="001628EB"/>
    <w:rsid w:val="00183A92"/>
    <w:rsid w:val="001904FB"/>
    <w:rsid w:val="00190B6E"/>
    <w:rsid w:val="00190E39"/>
    <w:rsid w:val="001924B0"/>
    <w:rsid w:val="001938EC"/>
    <w:rsid w:val="0019711B"/>
    <w:rsid w:val="001972E2"/>
    <w:rsid w:val="001979E9"/>
    <w:rsid w:val="001C0BF3"/>
    <w:rsid w:val="001C162F"/>
    <w:rsid w:val="001E1273"/>
    <w:rsid w:val="001E626F"/>
    <w:rsid w:val="001F2BCF"/>
    <w:rsid w:val="001F2D60"/>
    <w:rsid w:val="001F68E5"/>
    <w:rsid w:val="00211447"/>
    <w:rsid w:val="002135B3"/>
    <w:rsid w:val="00215624"/>
    <w:rsid w:val="00222F5B"/>
    <w:rsid w:val="0022333B"/>
    <w:rsid w:val="00225569"/>
    <w:rsid w:val="002263CE"/>
    <w:rsid w:val="00226992"/>
    <w:rsid w:val="002276A5"/>
    <w:rsid w:val="00227702"/>
    <w:rsid w:val="00237F46"/>
    <w:rsid w:val="00242F3B"/>
    <w:rsid w:val="00245EE6"/>
    <w:rsid w:val="002515C3"/>
    <w:rsid w:val="00263B9F"/>
    <w:rsid w:val="00263D83"/>
    <w:rsid w:val="002659FF"/>
    <w:rsid w:val="00266FBB"/>
    <w:rsid w:val="0027548D"/>
    <w:rsid w:val="00281318"/>
    <w:rsid w:val="00293E30"/>
    <w:rsid w:val="002A11C0"/>
    <w:rsid w:val="002A5473"/>
    <w:rsid w:val="002B51F7"/>
    <w:rsid w:val="002B6BCB"/>
    <w:rsid w:val="002B6D6D"/>
    <w:rsid w:val="002B71CF"/>
    <w:rsid w:val="002C16A1"/>
    <w:rsid w:val="002C453B"/>
    <w:rsid w:val="002C486F"/>
    <w:rsid w:val="002C66E3"/>
    <w:rsid w:val="002D25F3"/>
    <w:rsid w:val="002D577A"/>
    <w:rsid w:val="002D7AE7"/>
    <w:rsid w:val="002F46A6"/>
    <w:rsid w:val="002F64B1"/>
    <w:rsid w:val="00301DE8"/>
    <w:rsid w:val="00302D31"/>
    <w:rsid w:val="00304056"/>
    <w:rsid w:val="0031032E"/>
    <w:rsid w:val="0031036E"/>
    <w:rsid w:val="00314EC2"/>
    <w:rsid w:val="003174D6"/>
    <w:rsid w:val="00320465"/>
    <w:rsid w:val="00320685"/>
    <w:rsid w:val="003222FA"/>
    <w:rsid w:val="0032246F"/>
    <w:rsid w:val="0032476C"/>
    <w:rsid w:val="003263F3"/>
    <w:rsid w:val="003335CE"/>
    <w:rsid w:val="003344B5"/>
    <w:rsid w:val="00335ACF"/>
    <w:rsid w:val="003374D3"/>
    <w:rsid w:val="00345CA7"/>
    <w:rsid w:val="00350EDE"/>
    <w:rsid w:val="00351E8B"/>
    <w:rsid w:val="00355CFE"/>
    <w:rsid w:val="003758AC"/>
    <w:rsid w:val="00375E79"/>
    <w:rsid w:val="00381701"/>
    <w:rsid w:val="00382DFC"/>
    <w:rsid w:val="00383133"/>
    <w:rsid w:val="00385F9A"/>
    <w:rsid w:val="00386E3B"/>
    <w:rsid w:val="00392945"/>
    <w:rsid w:val="003931C8"/>
    <w:rsid w:val="003975F1"/>
    <w:rsid w:val="00397BED"/>
    <w:rsid w:val="003A366E"/>
    <w:rsid w:val="003A4B8A"/>
    <w:rsid w:val="003A613F"/>
    <w:rsid w:val="003A776C"/>
    <w:rsid w:val="003B11BA"/>
    <w:rsid w:val="003D025B"/>
    <w:rsid w:val="003D7DAE"/>
    <w:rsid w:val="003F020C"/>
    <w:rsid w:val="003F2DE7"/>
    <w:rsid w:val="003F3888"/>
    <w:rsid w:val="003F3BE5"/>
    <w:rsid w:val="00401B21"/>
    <w:rsid w:val="00413998"/>
    <w:rsid w:val="00413BA1"/>
    <w:rsid w:val="00414BA4"/>
    <w:rsid w:val="00421B8A"/>
    <w:rsid w:val="00422F7A"/>
    <w:rsid w:val="00437E8B"/>
    <w:rsid w:val="004404FC"/>
    <w:rsid w:val="00445251"/>
    <w:rsid w:val="0044581A"/>
    <w:rsid w:val="004548EB"/>
    <w:rsid w:val="00454E77"/>
    <w:rsid w:val="00457F79"/>
    <w:rsid w:val="00461060"/>
    <w:rsid w:val="00467E94"/>
    <w:rsid w:val="0047228B"/>
    <w:rsid w:val="00473633"/>
    <w:rsid w:val="00475410"/>
    <w:rsid w:val="00475585"/>
    <w:rsid w:val="00481651"/>
    <w:rsid w:val="00481D42"/>
    <w:rsid w:val="004834B1"/>
    <w:rsid w:val="00492418"/>
    <w:rsid w:val="0049246F"/>
    <w:rsid w:val="004934CF"/>
    <w:rsid w:val="00494051"/>
    <w:rsid w:val="004A1568"/>
    <w:rsid w:val="004A203D"/>
    <w:rsid w:val="004A386D"/>
    <w:rsid w:val="004A5F58"/>
    <w:rsid w:val="004A6CD0"/>
    <w:rsid w:val="004B02DD"/>
    <w:rsid w:val="004C00D2"/>
    <w:rsid w:val="004C05BD"/>
    <w:rsid w:val="004C7234"/>
    <w:rsid w:val="004D1287"/>
    <w:rsid w:val="004D68BB"/>
    <w:rsid w:val="004E25CB"/>
    <w:rsid w:val="004E7E25"/>
    <w:rsid w:val="004F3C72"/>
    <w:rsid w:val="0050117D"/>
    <w:rsid w:val="00502999"/>
    <w:rsid w:val="00505E5F"/>
    <w:rsid w:val="00507DF3"/>
    <w:rsid w:val="00510C8D"/>
    <w:rsid w:val="0051253C"/>
    <w:rsid w:val="005146F7"/>
    <w:rsid w:val="00522C24"/>
    <w:rsid w:val="005230DC"/>
    <w:rsid w:val="00535618"/>
    <w:rsid w:val="00541C84"/>
    <w:rsid w:val="00554F2E"/>
    <w:rsid w:val="00554F85"/>
    <w:rsid w:val="00560699"/>
    <w:rsid w:val="0056304E"/>
    <w:rsid w:val="0057122F"/>
    <w:rsid w:val="00572813"/>
    <w:rsid w:val="00573101"/>
    <w:rsid w:val="00573D84"/>
    <w:rsid w:val="00576312"/>
    <w:rsid w:val="00577987"/>
    <w:rsid w:val="005808BC"/>
    <w:rsid w:val="005835DE"/>
    <w:rsid w:val="00586185"/>
    <w:rsid w:val="0059006B"/>
    <w:rsid w:val="00590B5A"/>
    <w:rsid w:val="005A7553"/>
    <w:rsid w:val="005C1A70"/>
    <w:rsid w:val="005C2338"/>
    <w:rsid w:val="005C6545"/>
    <w:rsid w:val="005E12B7"/>
    <w:rsid w:val="00604145"/>
    <w:rsid w:val="00616E18"/>
    <w:rsid w:val="00625BCA"/>
    <w:rsid w:val="0063150D"/>
    <w:rsid w:val="0063160E"/>
    <w:rsid w:val="006336FA"/>
    <w:rsid w:val="00633AF2"/>
    <w:rsid w:val="00642036"/>
    <w:rsid w:val="00644D88"/>
    <w:rsid w:val="00645AAC"/>
    <w:rsid w:val="006503BC"/>
    <w:rsid w:val="00653069"/>
    <w:rsid w:val="0066037B"/>
    <w:rsid w:val="00663178"/>
    <w:rsid w:val="00683F35"/>
    <w:rsid w:val="00687BED"/>
    <w:rsid w:val="006909F9"/>
    <w:rsid w:val="00691353"/>
    <w:rsid w:val="006A0BB1"/>
    <w:rsid w:val="006A3E8E"/>
    <w:rsid w:val="006B5A7D"/>
    <w:rsid w:val="006B5B8C"/>
    <w:rsid w:val="006B7B46"/>
    <w:rsid w:val="006C0CAC"/>
    <w:rsid w:val="006C1647"/>
    <w:rsid w:val="006C2469"/>
    <w:rsid w:val="006D08FB"/>
    <w:rsid w:val="006D67A1"/>
    <w:rsid w:val="006D6E93"/>
    <w:rsid w:val="006E128D"/>
    <w:rsid w:val="006E1FD1"/>
    <w:rsid w:val="006E4A75"/>
    <w:rsid w:val="006F39DE"/>
    <w:rsid w:val="006F7C75"/>
    <w:rsid w:val="00700A52"/>
    <w:rsid w:val="00703A4F"/>
    <w:rsid w:val="0071490D"/>
    <w:rsid w:val="00715F66"/>
    <w:rsid w:val="00716072"/>
    <w:rsid w:val="00726478"/>
    <w:rsid w:val="00736E6D"/>
    <w:rsid w:val="0075280A"/>
    <w:rsid w:val="007569F5"/>
    <w:rsid w:val="0077402A"/>
    <w:rsid w:val="0078207D"/>
    <w:rsid w:val="0078364F"/>
    <w:rsid w:val="007838A5"/>
    <w:rsid w:val="00786F2E"/>
    <w:rsid w:val="007A107E"/>
    <w:rsid w:val="007A205F"/>
    <w:rsid w:val="007A5457"/>
    <w:rsid w:val="007B0633"/>
    <w:rsid w:val="007C3A00"/>
    <w:rsid w:val="007D1503"/>
    <w:rsid w:val="007D1BE5"/>
    <w:rsid w:val="007D1DA2"/>
    <w:rsid w:val="007E1442"/>
    <w:rsid w:val="007E6049"/>
    <w:rsid w:val="007E664A"/>
    <w:rsid w:val="007F0772"/>
    <w:rsid w:val="007F29DC"/>
    <w:rsid w:val="007F2F56"/>
    <w:rsid w:val="007F3BA3"/>
    <w:rsid w:val="00814E2D"/>
    <w:rsid w:val="008227F6"/>
    <w:rsid w:val="00823C86"/>
    <w:rsid w:val="00832216"/>
    <w:rsid w:val="00835628"/>
    <w:rsid w:val="008476B7"/>
    <w:rsid w:val="0085011B"/>
    <w:rsid w:val="0085014A"/>
    <w:rsid w:val="00850C16"/>
    <w:rsid w:val="00851E1B"/>
    <w:rsid w:val="00855553"/>
    <w:rsid w:val="0086119A"/>
    <w:rsid w:val="00862457"/>
    <w:rsid w:val="0086403C"/>
    <w:rsid w:val="00864C9A"/>
    <w:rsid w:val="00881105"/>
    <w:rsid w:val="008852AA"/>
    <w:rsid w:val="008928DC"/>
    <w:rsid w:val="008A7131"/>
    <w:rsid w:val="008B2811"/>
    <w:rsid w:val="008B7C1B"/>
    <w:rsid w:val="008C5D45"/>
    <w:rsid w:val="008D1062"/>
    <w:rsid w:val="008E0321"/>
    <w:rsid w:val="008E36BC"/>
    <w:rsid w:val="008F49B8"/>
    <w:rsid w:val="008F58E9"/>
    <w:rsid w:val="008F6982"/>
    <w:rsid w:val="00906B73"/>
    <w:rsid w:val="00913A7B"/>
    <w:rsid w:val="00913D51"/>
    <w:rsid w:val="0091736E"/>
    <w:rsid w:val="00921678"/>
    <w:rsid w:val="00922C20"/>
    <w:rsid w:val="00923133"/>
    <w:rsid w:val="00926360"/>
    <w:rsid w:val="00937F61"/>
    <w:rsid w:val="0094201F"/>
    <w:rsid w:val="00944942"/>
    <w:rsid w:val="00945C1C"/>
    <w:rsid w:val="00950427"/>
    <w:rsid w:val="00954CF4"/>
    <w:rsid w:val="009564BA"/>
    <w:rsid w:val="00964E07"/>
    <w:rsid w:val="009673E9"/>
    <w:rsid w:val="00977E13"/>
    <w:rsid w:val="0098092D"/>
    <w:rsid w:val="00986C08"/>
    <w:rsid w:val="00991619"/>
    <w:rsid w:val="00994016"/>
    <w:rsid w:val="00994497"/>
    <w:rsid w:val="009A1588"/>
    <w:rsid w:val="009A3D29"/>
    <w:rsid w:val="009B0EDE"/>
    <w:rsid w:val="009B1BAC"/>
    <w:rsid w:val="009B1F0F"/>
    <w:rsid w:val="009B493D"/>
    <w:rsid w:val="009B6928"/>
    <w:rsid w:val="009C2685"/>
    <w:rsid w:val="009C4308"/>
    <w:rsid w:val="009C6C38"/>
    <w:rsid w:val="009D3B96"/>
    <w:rsid w:val="009D3EF2"/>
    <w:rsid w:val="009D6690"/>
    <w:rsid w:val="009D74FB"/>
    <w:rsid w:val="009E0DE0"/>
    <w:rsid w:val="009E6202"/>
    <w:rsid w:val="00A007BE"/>
    <w:rsid w:val="00A00AB7"/>
    <w:rsid w:val="00A034D6"/>
    <w:rsid w:val="00A073EC"/>
    <w:rsid w:val="00A349B5"/>
    <w:rsid w:val="00A35F86"/>
    <w:rsid w:val="00A40E1A"/>
    <w:rsid w:val="00A41ADE"/>
    <w:rsid w:val="00A46B7F"/>
    <w:rsid w:val="00A52ECC"/>
    <w:rsid w:val="00A54FD0"/>
    <w:rsid w:val="00A55090"/>
    <w:rsid w:val="00A56DAE"/>
    <w:rsid w:val="00A6013B"/>
    <w:rsid w:val="00A675C9"/>
    <w:rsid w:val="00A70100"/>
    <w:rsid w:val="00A706AA"/>
    <w:rsid w:val="00A75C39"/>
    <w:rsid w:val="00A81ABE"/>
    <w:rsid w:val="00A81D7D"/>
    <w:rsid w:val="00A86E7C"/>
    <w:rsid w:val="00A908EC"/>
    <w:rsid w:val="00A911A1"/>
    <w:rsid w:val="00A91E49"/>
    <w:rsid w:val="00A92E55"/>
    <w:rsid w:val="00A93602"/>
    <w:rsid w:val="00AA0B4D"/>
    <w:rsid w:val="00AA55FF"/>
    <w:rsid w:val="00AA5D1F"/>
    <w:rsid w:val="00AA6B75"/>
    <w:rsid w:val="00AB64F6"/>
    <w:rsid w:val="00AC11EA"/>
    <w:rsid w:val="00AC2538"/>
    <w:rsid w:val="00AD3237"/>
    <w:rsid w:val="00AD3D2B"/>
    <w:rsid w:val="00AD51C0"/>
    <w:rsid w:val="00AD755A"/>
    <w:rsid w:val="00AE0FC3"/>
    <w:rsid w:val="00AE2328"/>
    <w:rsid w:val="00AE5C28"/>
    <w:rsid w:val="00AE6863"/>
    <w:rsid w:val="00AE753A"/>
    <w:rsid w:val="00AE77BF"/>
    <w:rsid w:val="00AF0EFA"/>
    <w:rsid w:val="00AF11AB"/>
    <w:rsid w:val="00AF2F72"/>
    <w:rsid w:val="00AF43C6"/>
    <w:rsid w:val="00AF6461"/>
    <w:rsid w:val="00B01BC2"/>
    <w:rsid w:val="00B03DCD"/>
    <w:rsid w:val="00B116B2"/>
    <w:rsid w:val="00B15975"/>
    <w:rsid w:val="00B21C23"/>
    <w:rsid w:val="00B26021"/>
    <w:rsid w:val="00B30600"/>
    <w:rsid w:val="00B356A6"/>
    <w:rsid w:val="00B46A89"/>
    <w:rsid w:val="00B52E61"/>
    <w:rsid w:val="00B54C67"/>
    <w:rsid w:val="00B60881"/>
    <w:rsid w:val="00B61072"/>
    <w:rsid w:val="00B611AE"/>
    <w:rsid w:val="00B720F9"/>
    <w:rsid w:val="00B730A7"/>
    <w:rsid w:val="00B73C3D"/>
    <w:rsid w:val="00B80CA6"/>
    <w:rsid w:val="00B83B5A"/>
    <w:rsid w:val="00B858EA"/>
    <w:rsid w:val="00B8740F"/>
    <w:rsid w:val="00B87DBA"/>
    <w:rsid w:val="00B95720"/>
    <w:rsid w:val="00BA0A08"/>
    <w:rsid w:val="00BA22F6"/>
    <w:rsid w:val="00BA26C8"/>
    <w:rsid w:val="00BA28B7"/>
    <w:rsid w:val="00BB0255"/>
    <w:rsid w:val="00BB41A8"/>
    <w:rsid w:val="00BB5312"/>
    <w:rsid w:val="00BB5F5C"/>
    <w:rsid w:val="00BB707E"/>
    <w:rsid w:val="00BC0436"/>
    <w:rsid w:val="00BC4F96"/>
    <w:rsid w:val="00BD0E06"/>
    <w:rsid w:val="00BD15D6"/>
    <w:rsid w:val="00BD3DED"/>
    <w:rsid w:val="00BD3E4B"/>
    <w:rsid w:val="00BE232B"/>
    <w:rsid w:val="00BE3F4B"/>
    <w:rsid w:val="00BE4662"/>
    <w:rsid w:val="00BE5CCB"/>
    <w:rsid w:val="00BE661F"/>
    <w:rsid w:val="00BE6DB5"/>
    <w:rsid w:val="00BE799F"/>
    <w:rsid w:val="00BF2C5D"/>
    <w:rsid w:val="00BF45F7"/>
    <w:rsid w:val="00C01001"/>
    <w:rsid w:val="00C05300"/>
    <w:rsid w:val="00C1048B"/>
    <w:rsid w:val="00C20971"/>
    <w:rsid w:val="00C22A3F"/>
    <w:rsid w:val="00C3617A"/>
    <w:rsid w:val="00C361E3"/>
    <w:rsid w:val="00C363EC"/>
    <w:rsid w:val="00C37C83"/>
    <w:rsid w:val="00C441E3"/>
    <w:rsid w:val="00C4675A"/>
    <w:rsid w:val="00C4773D"/>
    <w:rsid w:val="00C528A3"/>
    <w:rsid w:val="00C65085"/>
    <w:rsid w:val="00C71948"/>
    <w:rsid w:val="00C81721"/>
    <w:rsid w:val="00C826EC"/>
    <w:rsid w:val="00C83738"/>
    <w:rsid w:val="00C91098"/>
    <w:rsid w:val="00C925A8"/>
    <w:rsid w:val="00CA4174"/>
    <w:rsid w:val="00CB0E73"/>
    <w:rsid w:val="00CC0131"/>
    <w:rsid w:val="00CC230A"/>
    <w:rsid w:val="00CD1B2C"/>
    <w:rsid w:val="00CD23A2"/>
    <w:rsid w:val="00CD6F5C"/>
    <w:rsid w:val="00CF441A"/>
    <w:rsid w:val="00D0228C"/>
    <w:rsid w:val="00D06570"/>
    <w:rsid w:val="00D11FEB"/>
    <w:rsid w:val="00D14BA6"/>
    <w:rsid w:val="00D2058B"/>
    <w:rsid w:val="00D23B51"/>
    <w:rsid w:val="00D24278"/>
    <w:rsid w:val="00D26C31"/>
    <w:rsid w:val="00D31ED1"/>
    <w:rsid w:val="00D40B5C"/>
    <w:rsid w:val="00D4282C"/>
    <w:rsid w:val="00D4327A"/>
    <w:rsid w:val="00D43935"/>
    <w:rsid w:val="00D64ED9"/>
    <w:rsid w:val="00D65DDB"/>
    <w:rsid w:val="00D73641"/>
    <w:rsid w:val="00D850F8"/>
    <w:rsid w:val="00D865D4"/>
    <w:rsid w:val="00D87F51"/>
    <w:rsid w:val="00D90156"/>
    <w:rsid w:val="00D91519"/>
    <w:rsid w:val="00DA1CB9"/>
    <w:rsid w:val="00DA2219"/>
    <w:rsid w:val="00DA3F47"/>
    <w:rsid w:val="00DC1A95"/>
    <w:rsid w:val="00DC4105"/>
    <w:rsid w:val="00DD2558"/>
    <w:rsid w:val="00DD639D"/>
    <w:rsid w:val="00DE08B7"/>
    <w:rsid w:val="00DE13F0"/>
    <w:rsid w:val="00DF0D93"/>
    <w:rsid w:val="00DF1EED"/>
    <w:rsid w:val="00DF671D"/>
    <w:rsid w:val="00E0418A"/>
    <w:rsid w:val="00E062CB"/>
    <w:rsid w:val="00E10B26"/>
    <w:rsid w:val="00E13241"/>
    <w:rsid w:val="00E22BE8"/>
    <w:rsid w:val="00E26B12"/>
    <w:rsid w:val="00E270CA"/>
    <w:rsid w:val="00E305E7"/>
    <w:rsid w:val="00E30858"/>
    <w:rsid w:val="00E308C2"/>
    <w:rsid w:val="00E32403"/>
    <w:rsid w:val="00E37B93"/>
    <w:rsid w:val="00E41541"/>
    <w:rsid w:val="00E41CFA"/>
    <w:rsid w:val="00E41EC7"/>
    <w:rsid w:val="00E54054"/>
    <w:rsid w:val="00E67FF6"/>
    <w:rsid w:val="00E71E8E"/>
    <w:rsid w:val="00E71F9B"/>
    <w:rsid w:val="00E7496C"/>
    <w:rsid w:val="00E75C35"/>
    <w:rsid w:val="00E91FB0"/>
    <w:rsid w:val="00EA2EB8"/>
    <w:rsid w:val="00EA2F95"/>
    <w:rsid w:val="00EA40F3"/>
    <w:rsid w:val="00EA5724"/>
    <w:rsid w:val="00EA64FA"/>
    <w:rsid w:val="00EB0570"/>
    <w:rsid w:val="00EB1BE1"/>
    <w:rsid w:val="00EC2160"/>
    <w:rsid w:val="00EC6E6D"/>
    <w:rsid w:val="00ED359F"/>
    <w:rsid w:val="00ED5B30"/>
    <w:rsid w:val="00ED7A61"/>
    <w:rsid w:val="00EE1D65"/>
    <w:rsid w:val="00EE7A63"/>
    <w:rsid w:val="00EF3B9C"/>
    <w:rsid w:val="00EF40C2"/>
    <w:rsid w:val="00F05F30"/>
    <w:rsid w:val="00F06364"/>
    <w:rsid w:val="00F11DA7"/>
    <w:rsid w:val="00F1561D"/>
    <w:rsid w:val="00F16781"/>
    <w:rsid w:val="00F202DF"/>
    <w:rsid w:val="00F238D4"/>
    <w:rsid w:val="00F24280"/>
    <w:rsid w:val="00F24852"/>
    <w:rsid w:val="00F30354"/>
    <w:rsid w:val="00F30DD0"/>
    <w:rsid w:val="00F33949"/>
    <w:rsid w:val="00F33F84"/>
    <w:rsid w:val="00F34B59"/>
    <w:rsid w:val="00F62700"/>
    <w:rsid w:val="00F636C1"/>
    <w:rsid w:val="00F63A2D"/>
    <w:rsid w:val="00F70A3D"/>
    <w:rsid w:val="00F73BDC"/>
    <w:rsid w:val="00F80ADC"/>
    <w:rsid w:val="00F81D85"/>
    <w:rsid w:val="00F839DB"/>
    <w:rsid w:val="00F85B8A"/>
    <w:rsid w:val="00F91362"/>
    <w:rsid w:val="00F9166D"/>
    <w:rsid w:val="00F930B4"/>
    <w:rsid w:val="00FA02E7"/>
    <w:rsid w:val="00FB3FC0"/>
    <w:rsid w:val="00FC3BF8"/>
    <w:rsid w:val="00FC3DFA"/>
    <w:rsid w:val="00FC4086"/>
    <w:rsid w:val="00FC71F2"/>
    <w:rsid w:val="00FC7EB8"/>
    <w:rsid w:val="00FD0298"/>
    <w:rsid w:val="00FD3F10"/>
    <w:rsid w:val="00FD3F68"/>
    <w:rsid w:val="00FD7E81"/>
    <w:rsid w:val="00FD7EC7"/>
    <w:rsid w:val="00FE272B"/>
    <w:rsid w:val="00FE2B5D"/>
    <w:rsid w:val="00FF09C4"/>
    <w:rsid w:val="00FF0D62"/>
    <w:rsid w:val="00FF3B3B"/>
    <w:rsid w:val="00FF4980"/>
    <w:rsid w:val="00FF6D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arc" idref="#_x0000_s14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纯文本 Char1,标题11"/>
    <w:basedOn w:val="a"/>
    <w:link w:val="Char6"/>
    <w:uiPriority w:val="99"/>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styleId="af3">
    <w:name w:val="Body Text"/>
    <w:basedOn w:val="a"/>
    <w:link w:val="Char9"/>
    <w:rsid w:val="001E626F"/>
    <w:pPr>
      <w:spacing w:after="120"/>
    </w:pPr>
    <w:rPr>
      <w:rFonts w:ascii="Times New Roman" w:eastAsia="宋体" w:hAnsi="Times New Roman" w:cs="Times New Roman"/>
      <w:szCs w:val="24"/>
    </w:rPr>
  </w:style>
  <w:style w:type="character" w:customStyle="1" w:styleId="Char9">
    <w:name w:val="正文文本 Char"/>
    <w:basedOn w:val="a0"/>
    <w:link w:val="af3"/>
    <w:rsid w:val="001E626F"/>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36405">
      <w:bodyDiv w:val="1"/>
      <w:marLeft w:val="0"/>
      <w:marRight w:val="0"/>
      <w:marTop w:val="0"/>
      <w:marBottom w:val="0"/>
      <w:divBdr>
        <w:top w:val="none" w:sz="0" w:space="0" w:color="auto"/>
        <w:left w:val="none" w:sz="0" w:space="0" w:color="auto"/>
        <w:bottom w:val="none" w:sz="0" w:space="0" w:color="auto"/>
        <w:right w:val="none" w:sz="0" w:space="0" w:color="auto"/>
      </w:divBdr>
    </w:div>
    <w:div w:id="767506398">
      <w:bodyDiv w:val="1"/>
      <w:marLeft w:val="0"/>
      <w:marRight w:val="0"/>
      <w:marTop w:val="0"/>
      <w:marBottom w:val="0"/>
      <w:divBdr>
        <w:top w:val="none" w:sz="0" w:space="0" w:color="auto"/>
        <w:left w:val="none" w:sz="0" w:space="0" w:color="auto"/>
        <w:bottom w:val="none" w:sz="0" w:space="0" w:color="auto"/>
        <w:right w:val="none" w:sz="0" w:space="0" w:color="auto"/>
      </w:divBdr>
    </w:div>
    <w:div w:id="802239402">
      <w:bodyDiv w:val="1"/>
      <w:marLeft w:val="0"/>
      <w:marRight w:val="0"/>
      <w:marTop w:val="0"/>
      <w:marBottom w:val="0"/>
      <w:divBdr>
        <w:top w:val="none" w:sz="0" w:space="0" w:color="auto"/>
        <w:left w:val="none" w:sz="0" w:space="0" w:color="auto"/>
        <w:bottom w:val="none" w:sz="0" w:space="0" w:color="auto"/>
        <w:right w:val="none" w:sz="0" w:space="0" w:color="auto"/>
      </w:divBdr>
    </w:div>
    <w:div w:id="934434988">
      <w:bodyDiv w:val="1"/>
      <w:marLeft w:val="0"/>
      <w:marRight w:val="0"/>
      <w:marTop w:val="0"/>
      <w:marBottom w:val="0"/>
      <w:divBdr>
        <w:top w:val="none" w:sz="0" w:space="0" w:color="auto"/>
        <w:left w:val="none" w:sz="0" w:space="0" w:color="auto"/>
        <w:bottom w:val="none" w:sz="0" w:space="0" w:color="auto"/>
        <w:right w:val="none" w:sz="0" w:space="0" w:color="auto"/>
      </w:divBdr>
    </w:div>
    <w:div w:id="939676771">
      <w:bodyDiv w:val="1"/>
      <w:marLeft w:val="0"/>
      <w:marRight w:val="0"/>
      <w:marTop w:val="0"/>
      <w:marBottom w:val="0"/>
      <w:divBdr>
        <w:top w:val="none" w:sz="0" w:space="0" w:color="auto"/>
        <w:left w:val="none" w:sz="0" w:space="0" w:color="auto"/>
        <w:bottom w:val="none" w:sz="0" w:space="0" w:color="auto"/>
        <w:right w:val="none" w:sz="0" w:space="0" w:color="auto"/>
      </w:divBdr>
      <w:divsChild>
        <w:div w:id="917860671">
          <w:marLeft w:val="547"/>
          <w:marRight w:val="0"/>
          <w:marTop w:val="115"/>
          <w:marBottom w:val="0"/>
          <w:divBdr>
            <w:top w:val="none" w:sz="0" w:space="0" w:color="auto"/>
            <w:left w:val="none" w:sz="0" w:space="0" w:color="auto"/>
            <w:bottom w:val="none" w:sz="0" w:space="0" w:color="auto"/>
            <w:right w:val="none" w:sz="0" w:space="0" w:color="auto"/>
          </w:divBdr>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06756">
      <w:bodyDiv w:val="1"/>
      <w:marLeft w:val="0"/>
      <w:marRight w:val="0"/>
      <w:marTop w:val="0"/>
      <w:marBottom w:val="0"/>
      <w:divBdr>
        <w:top w:val="none" w:sz="0" w:space="0" w:color="auto"/>
        <w:left w:val="none" w:sz="0" w:space="0" w:color="auto"/>
        <w:bottom w:val="none" w:sz="0" w:space="0" w:color="auto"/>
        <w:right w:val="none" w:sz="0" w:space="0" w:color="auto"/>
      </w:divBdr>
      <w:divsChild>
        <w:div w:id="1407074751">
          <w:marLeft w:val="547"/>
          <w:marRight w:val="0"/>
          <w:marTop w:val="154"/>
          <w:marBottom w:val="0"/>
          <w:divBdr>
            <w:top w:val="none" w:sz="0" w:space="0" w:color="auto"/>
            <w:left w:val="none" w:sz="0" w:space="0" w:color="auto"/>
            <w:bottom w:val="none" w:sz="0" w:space="0" w:color="auto"/>
            <w:right w:val="none" w:sz="0" w:space="0" w:color="auto"/>
          </w:divBdr>
        </w:div>
        <w:div w:id="1489322925">
          <w:marLeft w:val="547"/>
          <w:marRight w:val="0"/>
          <w:marTop w:val="154"/>
          <w:marBottom w:val="0"/>
          <w:divBdr>
            <w:top w:val="none" w:sz="0" w:space="0" w:color="auto"/>
            <w:left w:val="none" w:sz="0" w:space="0" w:color="auto"/>
            <w:bottom w:val="none" w:sz="0" w:space="0" w:color="auto"/>
            <w:right w:val="none" w:sz="0" w:space="0" w:color="auto"/>
          </w:divBdr>
        </w:div>
        <w:div w:id="985744949">
          <w:marLeft w:val="547"/>
          <w:marRight w:val="0"/>
          <w:marTop w:val="154"/>
          <w:marBottom w:val="0"/>
          <w:divBdr>
            <w:top w:val="none" w:sz="0" w:space="0" w:color="auto"/>
            <w:left w:val="none" w:sz="0" w:space="0" w:color="auto"/>
            <w:bottom w:val="none" w:sz="0" w:space="0" w:color="auto"/>
            <w:right w:val="none" w:sz="0" w:space="0" w:color="auto"/>
          </w:divBdr>
        </w:div>
        <w:div w:id="1103382289">
          <w:marLeft w:val="547"/>
          <w:marRight w:val="0"/>
          <w:marTop w:val="154"/>
          <w:marBottom w:val="0"/>
          <w:divBdr>
            <w:top w:val="none" w:sz="0" w:space="0" w:color="auto"/>
            <w:left w:val="none" w:sz="0" w:space="0" w:color="auto"/>
            <w:bottom w:val="none" w:sz="0" w:space="0" w:color="auto"/>
            <w:right w:val="none" w:sz="0" w:space="0" w:color="auto"/>
          </w:divBdr>
        </w:div>
        <w:div w:id="1241872030">
          <w:marLeft w:val="547"/>
          <w:marRight w:val="0"/>
          <w:marTop w:val="154"/>
          <w:marBottom w:val="0"/>
          <w:divBdr>
            <w:top w:val="none" w:sz="0" w:space="0" w:color="auto"/>
            <w:left w:val="none" w:sz="0" w:space="0" w:color="auto"/>
            <w:bottom w:val="none" w:sz="0" w:space="0" w:color="auto"/>
            <w:right w:val="none" w:sz="0" w:space="0" w:color="auto"/>
          </w:divBdr>
        </w:div>
      </w:divsChild>
    </w:div>
    <w:div w:id="1196771206">
      <w:bodyDiv w:val="1"/>
      <w:marLeft w:val="0"/>
      <w:marRight w:val="0"/>
      <w:marTop w:val="0"/>
      <w:marBottom w:val="0"/>
      <w:divBdr>
        <w:top w:val="none" w:sz="0" w:space="0" w:color="auto"/>
        <w:left w:val="none" w:sz="0" w:space="0" w:color="auto"/>
        <w:bottom w:val="none" w:sz="0" w:space="0" w:color="auto"/>
        <w:right w:val="none" w:sz="0" w:space="0" w:color="auto"/>
      </w:divBdr>
      <w:divsChild>
        <w:div w:id="1031538415">
          <w:marLeft w:val="547"/>
          <w:marRight w:val="0"/>
          <w:marTop w:val="115"/>
          <w:marBottom w:val="0"/>
          <w:divBdr>
            <w:top w:val="none" w:sz="0" w:space="0" w:color="auto"/>
            <w:left w:val="none" w:sz="0" w:space="0" w:color="auto"/>
            <w:bottom w:val="none" w:sz="0" w:space="0" w:color="auto"/>
            <w:right w:val="none" w:sz="0" w:space="0" w:color="auto"/>
          </w:divBdr>
        </w:div>
        <w:div w:id="178281215">
          <w:marLeft w:val="547"/>
          <w:marRight w:val="0"/>
          <w:marTop w:val="115"/>
          <w:marBottom w:val="0"/>
          <w:divBdr>
            <w:top w:val="none" w:sz="0" w:space="0" w:color="auto"/>
            <w:left w:val="none" w:sz="0" w:space="0" w:color="auto"/>
            <w:bottom w:val="none" w:sz="0" w:space="0" w:color="auto"/>
            <w:right w:val="none" w:sz="0" w:space="0" w:color="auto"/>
          </w:divBdr>
        </w:div>
        <w:div w:id="553734138">
          <w:marLeft w:val="547"/>
          <w:marRight w:val="0"/>
          <w:marTop w:val="115"/>
          <w:marBottom w:val="0"/>
          <w:divBdr>
            <w:top w:val="none" w:sz="0" w:space="0" w:color="auto"/>
            <w:left w:val="none" w:sz="0" w:space="0" w:color="auto"/>
            <w:bottom w:val="none" w:sz="0" w:space="0" w:color="auto"/>
            <w:right w:val="none" w:sz="0" w:space="0" w:color="auto"/>
          </w:divBdr>
        </w:div>
        <w:div w:id="1496803354">
          <w:marLeft w:val="547"/>
          <w:marRight w:val="0"/>
          <w:marTop w:val="115"/>
          <w:marBottom w:val="0"/>
          <w:divBdr>
            <w:top w:val="none" w:sz="0" w:space="0" w:color="auto"/>
            <w:left w:val="none" w:sz="0" w:space="0" w:color="auto"/>
            <w:bottom w:val="none" w:sz="0" w:space="0" w:color="auto"/>
            <w:right w:val="none" w:sz="0" w:space="0" w:color="auto"/>
          </w:divBdr>
        </w:div>
        <w:div w:id="1138567093">
          <w:marLeft w:val="547"/>
          <w:marRight w:val="0"/>
          <w:marTop w:val="115"/>
          <w:marBottom w:val="0"/>
          <w:divBdr>
            <w:top w:val="none" w:sz="0" w:space="0" w:color="auto"/>
            <w:left w:val="none" w:sz="0" w:space="0" w:color="auto"/>
            <w:bottom w:val="none" w:sz="0" w:space="0" w:color="auto"/>
            <w:right w:val="none" w:sz="0" w:space="0" w:color="auto"/>
          </w:divBdr>
        </w:div>
        <w:div w:id="1302153253">
          <w:marLeft w:val="547"/>
          <w:marRight w:val="0"/>
          <w:marTop w:val="115"/>
          <w:marBottom w:val="0"/>
          <w:divBdr>
            <w:top w:val="none" w:sz="0" w:space="0" w:color="auto"/>
            <w:left w:val="none" w:sz="0" w:space="0" w:color="auto"/>
            <w:bottom w:val="none" w:sz="0" w:space="0" w:color="auto"/>
            <w:right w:val="none" w:sz="0" w:space="0" w:color="auto"/>
          </w:divBdr>
        </w:div>
      </w:divsChild>
    </w:div>
    <w:div w:id="1270160655">
      <w:bodyDiv w:val="1"/>
      <w:marLeft w:val="0"/>
      <w:marRight w:val="0"/>
      <w:marTop w:val="0"/>
      <w:marBottom w:val="0"/>
      <w:divBdr>
        <w:top w:val="none" w:sz="0" w:space="0" w:color="auto"/>
        <w:left w:val="none" w:sz="0" w:space="0" w:color="auto"/>
        <w:bottom w:val="none" w:sz="0" w:space="0" w:color="auto"/>
        <w:right w:val="none" w:sz="0" w:space="0" w:color="auto"/>
      </w:divBdr>
    </w:div>
    <w:div w:id="1480347323">
      <w:bodyDiv w:val="1"/>
      <w:marLeft w:val="0"/>
      <w:marRight w:val="0"/>
      <w:marTop w:val="0"/>
      <w:marBottom w:val="0"/>
      <w:divBdr>
        <w:top w:val="none" w:sz="0" w:space="0" w:color="auto"/>
        <w:left w:val="none" w:sz="0" w:space="0" w:color="auto"/>
        <w:bottom w:val="none" w:sz="0" w:space="0" w:color="auto"/>
        <w:right w:val="none" w:sz="0" w:space="0" w:color="auto"/>
      </w:divBdr>
      <w:divsChild>
        <w:div w:id="25646753">
          <w:marLeft w:val="547"/>
          <w:marRight w:val="0"/>
          <w:marTop w:val="77"/>
          <w:marBottom w:val="0"/>
          <w:divBdr>
            <w:top w:val="none" w:sz="0" w:space="0" w:color="auto"/>
            <w:left w:val="none" w:sz="0" w:space="0" w:color="auto"/>
            <w:bottom w:val="none" w:sz="0" w:space="0" w:color="auto"/>
            <w:right w:val="none" w:sz="0" w:space="0" w:color="auto"/>
          </w:divBdr>
        </w:div>
        <w:div w:id="270287748">
          <w:marLeft w:val="547"/>
          <w:marRight w:val="0"/>
          <w:marTop w:val="96"/>
          <w:marBottom w:val="0"/>
          <w:divBdr>
            <w:top w:val="none" w:sz="0" w:space="0" w:color="auto"/>
            <w:left w:val="none" w:sz="0" w:space="0" w:color="auto"/>
            <w:bottom w:val="none" w:sz="0" w:space="0" w:color="auto"/>
            <w:right w:val="none" w:sz="0" w:space="0" w:color="auto"/>
          </w:divBdr>
        </w:div>
        <w:div w:id="203954593">
          <w:marLeft w:val="547"/>
          <w:marRight w:val="0"/>
          <w:marTop w:val="96"/>
          <w:marBottom w:val="0"/>
          <w:divBdr>
            <w:top w:val="none" w:sz="0" w:space="0" w:color="auto"/>
            <w:left w:val="none" w:sz="0" w:space="0" w:color="auto"/>
            <w:bottom w:val="none" w:sz="0" w:space="0" w:color="auto"/>
            <w:right w:val="none" w:sz="0" w:space="0" w:color="auto"/>
          </w:divBdr>
        </w:div>
        <w:div w:id="2105613392">
          <w:marLeft w:val="547"/>
          <w:marRight w:val="0"/>
          <w:marTop w:val="96"/>
          <w:marBottom w:val="0"/>
          <w:divBdr>
            <w:top w:val="none" w:sz="0" w:space="0" w:color="auto"/>
            <w:left w:val="none" w:sz="0" w:space="0" w:color="auto"/>
            <w:bottom w:val="none" w:sz="0" w:space="0" w:color="auto"/>
            <w:right w:val="none" w:sz="0" w:space="0" w:color="auto"/>
          </w:divBdr>
        </w:div>
        <w:div w:id="1527711830">
          <w:marLeft w:val="547"/>
          <w:marRight w:val="0"/>
          <w:marTop w:val="96"/>
          <w:marBottom w:val="0"/>
          <w:divBdr>
            <w:top w:val="none" w:sz="0" w:space="0" w:color="auto"/>
            <w:left w:val="none" w:sz="0" w:space="0" w:color="auto"/>
            <w:bottom w:val="none" w:sz="0" w:space="0" w:color="auto"/>
            <w:right w:val="none" w:sz="0" w:space="0" w:color="auto"/>
          </w:divBdr>
        </w:div>
      </w:divsChild>
    </w:div>
    <w:div w:id="1673488248">
      <w:bodyDiv w:val="1"/>
      <w:marLeft w:val="0"/>
      <w:marRight w:val="0"/>
      <w:marTop w:val="0"/>
      <w:marBottom w:val="0"/>
      <w:divBdr>
        <w:top w:val="none" w:sz="0" w:space="0" w:color="auto"/>
        <w:left w:val="none" w:sz="0" w:space="0" w:color="auto"/>
        <w:bottom w:val="none" w:sz="0" w:space="0" w:color="auto"/>
        <w:right w:val="none" w:sz="0" w:space="0" w:color="auto"/>
      </w:divBdr>
      <w:divsChild>
        <w:div w:id="1547599109">
          <w:marLeft w:val="547"/>
          <w:marRight w:val="0"/>
          <w:marTop w:val="154"/>
          <w:marBottom w:val="0"/>
          <w:divBdr>
            <w:top w:val="none" w:sz="0" w:space="0" w:color="auto"/>
            <w:left w:val="none" w:sz="0" w:space="0" w:color="auto"/>
            <w:bottom w:val="none" w:sz="0" w:space="0" w:color="auto"/>
            <w:right w:val="none" w:sz="0" w:space="0" w:color="auto"/>
          </w:divBdr>
        </w:div>
      </w:divsChild>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01539">
      <w:bodyDiv w:val="1"/>
      <w:marLeft w:val="0"/>
      <w:marRight w:val="0"/>
      <w:marTop w:val="0"/>
      <w:marBottom w:val="0"/>
      <w:divBdr>
        <w:top w:val="none" w:sz="0" w:space="0" w:color="auto"/>
        <w:left w:val="none" w:sz="0" w:space="0" w:color="auto"/>
        <w:bottom w:val="none" w:sz="0" w:space="0" w:color="auto"/>
        <w:right w:val="none" w:sz="0" w:space="0" w:color="auto"/>
      </w:divBdr>
      <w:divsChild>
        <w:div w:id="1735196797">
          <w:marLeft w:val="547"/>
          <w:marRight w:val="0"/>
          <w:marTop w:val="115"/>
          <w:marBottom w:val="0"/>
          <w:divBdr>
            <w:top w:val="none" w:sz="0" w:space="0" w:color="auto"/>
            <w:left w:val="none" w:sz="0" w:space="0" w:color="auto"/>
            <w:bottom w:val="none" w:sz="0" w:space="0" w:color="auto"/>
            <w:right w:val="none" w:sz="0" w:space="0" w:color="auto"/>
          </w:divBdr>
        </w:div>
        <w:div w:id="2146850531">
          <w:marLeft w:val="547"/>
          <w:marRight w:val="0"/>
          <w:marTop w:val="115"/>
          <w:marBottom w:val="0"/>
          <w:divBdr>
            <w:top w:val="none" w:sz="0" w:space="0" w:color="auto"/>
            <w:left w:val="none" w:sz="0" w:space="0" w:color="auto"/>
            <w:bottom w:val="none" w:sz="0" w:space="0" w:color="auto"/>
            <w:right w:val="none" w:sz="0" w:space="0" w:color="auto"/>
          </w:divBdr>
        </w:div>
        <w:div w:id="2030377284">
          <w:marLeft w:val="547"/>
          <w:marRight w:val="0"/>
          <w:marTop w:val="115"/>
          <w:marBottom w:val="0"/>
          <w:divBdr>
            <w:top w:val="none" w:sz="0" w:space="0" w:color="auto"/>
            <w:left w:val="none" w:sz="0" w:space="0" w:color="auto"/>
            <w:bottom w:val="none" w:sz="0" w:space="0" w:color="auto"/>
            <w:right w:val="none" w:sz="0" w:space="0" w:color="auto"/>
          </w:divBdr>
        </w:div>
        <w:div w:id="589970150">
          <w:marLeft w:val="547"/>
          <w:marRight w:val="0"/>
          <w:marTop w:val="115"/>
          <w:marBottom w:val="0"/>
          <w:divBdr>
            <w:top w:val="none" w:sz="0" w:space="0" w:color="auto"/>
            <w:left w:val="none" w:sz="0" w:space="0" w:color="auto"/>
            <w:bottom w:val="none" w:sz="0" w:space="0" w:color="auto"/>
            <w:right w:val="none" w:sz="0" w:space="0" w:color="auto"/>
          </w:divBdr>
        </w:div>
        <w:div w:id="1769889075">
          <w:marLeft w:val="547"/>
          <w:marRight w:val="0"/>
          <w:marTop w:val="115"/>
          <w:marBottom w:val="0"/>
          <w:divBdr>
            <w:top w:val="none" w:sz="0" w:space="0" w:color="auto"/>
            <w:left w:val="none" w:sz="0" w:space="0" w:color="auto"/>
            <w:bottom w:val="none" w:sz="0" w:space="0" w:color="auto"/>
            <w:right w:val="none" w:sz="0" w:space="0" w:color="auto"/>
          </w:divBdr>
        </w:div>
        <w:div w:id="970981819">
          <w:marLeft w:val="547"/>
          <w:marRight w:val="0"/>
          <w:marTop w:val="115"/>
          <w:marBottom w:val="0"/>
          <w:divBdr>
            <w:top w:val="none" w:sz="0" w:space="0" w:color="auto"/>
            <w:left w:val="none" w:sz="0" w:space="0" w:color="auto"/>
            <w:bottom w:val="none" w:sz="0" w:space="0" w:color="auto"/>
            <w:right w:val="none" w:sz="0" w:space="0" w:color="auto"/>
          </w:divBdr>
        </w:div>
      </w:divsChild>
    </w:div>
    <w:div w:id="1982542607">
      <w:bodyDiv w:val="1"/>
      <w:marLeft w:val="0"/>
      <w:marRight w:val="0"/>
      <w:marTop w:val="0"/>
      <w:marBottom w:val="0"/>
      <w:divBdr>
        <w:top w:val="none" w:sz="0" w:space="0" w:color="auto"/>
        <w:left w:val="none" w:sz="0" w:space="0" w:color="auto"/>
        <w:bottom w:val="none" w:sz="0" w:space="0" w:color="auto"/>
        <w:right w:val="none" w:sz="0" w:space="0" w:color="auto"/>
      </w:divBdr>
      <w:divsChild>
        <w:div w:id="559437597">
          <w:marLeft w:val="547"/>
          <w:marRight w:val="0"/>
          <w:marTop w:val="96"/>
          <w:marBottom w:val="0"/>
          <w:divBdr>
            <w:top w:val="none" w:sz="0" w:space="0" w:color="auto"/>
            <w:left w:val="none" w:sz="0" w:space="0" w:color="auto"/>
            <w:bottom w:val="none" w:sz="0" w:space="0" w:color="auto"/>
            <w:right w:val="none" w:sz="0" w:space="0" w:color="auto"/>
          </w:divBdr>
        </w:div>
        <w:div w:id="909314486">
          <w:marLeft w:val="547"/>
          <w:marRight w:val="0"/>
          <w:marTop w:val="96"/>
          <w:marBottom w:val="0"/>
          <w:divBdr>
            <w:top w:val="none" w:sz="0" w:space="0" w:color="auto"/>
            <w:left w:val="none" w:sz="0" w:space="0" w:color="auto"/>
            <w:bottom w:val="none" w:sz="0" w:space="0" w:color="auto"/>
            <w:right w:val="none" w:sz="0" w:space="0" w:color="auto"/>
          </w:divBdr>
        </w:div>
        <w:div w:id="1087577280">
          <w:marLeft w:val="547"/>
          <w:marRight w:val="0"/>
          <w:marTop w:val="96"/>
          <w:marBottom w:val="0"/>
          <w:divBdr>
            <w:top w:val="none" w:sz="0" w:space="0" w:color="auto"/>
            <w:left w:val="none" w:sz="0" w:space="0" w:color="auto"/>
            <w:bottom w:val="none" w:sz="0" w:space="0" w:color="auto"/>
            <w:right w:val="none" w:sz="0" w:space="0" w:color="auto"/>
          </w:divBdr>
        </w:div>
        <w:div w:id="720714192">
          <w:marLeft w:val="547"/>
          <w:marRight w:val="0"/>
          <w:marTop w:val="96"/>
          <w:marBottom w:val="0"/>
          <w:divBdr>
            <w:top w:val="none" w:sz="0" w:space="0" w:color="auto"/>
            <w:left w:val="none" w:sz="0" w:space="0" w:color="auto"/>
            <w:bottom w:val="none" w:sz="0" w:space="0" w:color="auto"/>
            <w:right w:val="none" w:sz="0" w:space="0" w:color="auto"/>
          </w:divBdr>
        </w:div>
      </w:divsChild>
    </w:div>
    <w:div w:id="21192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117" Type="http://schemas.openxmlformats.org/officeDocument/2006/relationships/footer" Target="footer1.xml"/><Relationship Id="rId21" Type="http://schemas.microsoft.com/office/2007/relationships/hdphoto" Target="media/hdphoto1.wdp"/><Relationship Id="rId42" Type="http://schemas.openxmlformats.org/officeDocument/2006/relationships/image" Target="media/image26.wmf"/><Relationship Id="rId47" Type="http://schemas.openxmlformats.org/officeDocument/2006/relationships/image" Target="media/image30.png"/><Relationship Id="rId63" Type="http://schemas.openxmlformats.org/officeDocument/2006/relationships/image" Target="media/image40.png"/><Relationship Id="rId68" Type="http://schemas.openxmlformats.org/officeDocument/2006/relationships/image" Target="media/image44.png"/><Relationship Id="rId84" Type="http://schemas.openxmlformats.org/officeDocument/2006/relationships/image" Target="media/image57.wmf"/><Relationship Id="rId89" Type="http://schemas.openxmlformats.org/officeDocument/2006/relationships/image" Target="media/image60.wmf"/><Relationship Id="rId112" Type="http://schemas.openxmlformats.org/officeDocument/2006/relationships/image" Target="media/image74.png"/><Relationship Id="rId16" Type="http://schemas.openxmlformats.org/officeDocument/2006/relationships/image" Target="media/image9.png"/><Relationship Id="rId107" Type="http://schemas.openxmlformats.org/officeDocument/2006/relationships/image" Target="media/image70.png"/><Relationship Id="rId11" Type="http://schemas.openxmlformats.org/officeDocument/2006/relationships/image" Target="media/image4.jpeg"/><Relationship Id="rId24" Type="http://schemas.openxmlformats.org/officeDocument/2006/relationships/image" Target="media/image14.wmf"/><Relationship Id="rId32" Type="http://schemas.openxmlformats.org/officeDocument/2006/relationships/image" Target="media/image19.png"/><Relationship Id="rId37" Type="http://schemas.openxmlformats.org/officeDocument/2006/relationships/oleObject" Target="embeddings/oleObject5.bin"/><Relationship Id="rId40" Type="http://schemas.openxmlformats.org/officeDocument/2006/relationships/image" Target="media/image25.wmf"/><Relationship Id="rId45" Type="http://schemas.openxmlformats.org/officeDocument/2006/relationships/image" Target="media/image28.png"/><Relationship Id="rId53" Type="http://schemas.openxmlformats.org/officeDocument/2006/relationships/oleObject" Target="embeddings/oleObject10.bin"/><Relationship Id="rId58" Type="http://schemas.openxmlformats.org/officeDocument/2006/relationships/oleObject" Target="embeddings/oleObject12.bin"/><Relationship Id="rId66" Type="http://schemas.openxmlformats.org/officeDocument/2006/relationships/image" Target="media/image42.png"/><Relationship Id="rId74" Type="http://schemas.openxmlformats.org/officeDocument/2006/relationships/image" Target="media/image49.png"/><Relationship Id="rId79" Type="http://schemas.openxmlformats.org/officeDocument/2006/relationships/image" Target="media/image52.png"/><Relationship Id="rId87" Type="http://schemas.openxmlformats.org/officeDocument/2006/relationships/oleObject" Target="embeddings/oleObject19.bin"/><Relationship Id="rId102" Type="http://schemas.openxmlformats.org/officeDocument/2006/relationships/oleObject" Target="embeddings/oleObject26.bin"/><Relationship Id="rId110" Type="http://schemas.openxmlformats.org/officeDocument/2006/relationships/oleObject" Target="embeddings/oleObject28.bin"/><Relationship Id="rId115"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image" Target="media/image39.wmf"/><Relationship Id="rId82" Type="http://schemas.openxmlformats.org/officeDocument/2006/relationships/image" Target="media/image55.jpeg"/><Relationship Id="rId90" Type="http://schemas.openxmlformats.org/officeDocument/2006/relationships/oleObject" Target="embeddings/oleObject20.bin"/><Relationship Id="rId95" Type="http://schemas.openxmlformats.org/officeDocument/2006/relationships/image" Target="media/image63.wmf"/><Relationship Id="rId19" Type="http://schemas.openxmlformats.org/officeDocument/2006/relationships/image" Target="media/image12.png"/><Relationship Id="rId14" Type="http://schemas.openxmlformats.org/officeDocument/2006/relationships/image" Target="media/image7.gif"/><Relationship Id="rId22" Type="http://schemas.openxmlformats.org/officeDocument/2006/relationships/image" Target="media/image13.wmf"/><Relationship Id="rId27" Type="http://schemas.openxmlformats.org/officeDocument/2006/relationships/oleObject" Target="embeddings/oleObject3.bin"/><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oleObject" Target="embeddings/oleObject8.bin"/><Relationship Id="rId48" Type="http://schemas.openxmlformats.org/officeDocument/2006/relationships/image" Target="media/image31.png"/><Relationship Id="rId56" Type="http://schemas.openxmlformats.org/officeDocument/2006/relationships/image" Target="media/image36.jpeg"/><Relationship Id="rId64" Type="http://schemas.openxmlformats.org/officeDocument/2006/relationships/image" Target="media/image41.png"/><Relationship Id="rId69" Type="http://schemas.openxmlformats.org/officeDocument/2006/relationships/image" Target="media/image45.png"/><Relationship Id="rId77" Type="http://schemas.openxmlformats.org/officeDocument/2006/relationships/image" Target="media/image51.wmf"/><Relationship Id="rId100" Type="http://schemas.openxmlformats.org/officeDocument/2006/relationships/oleObject" Target="embeddings/oleObject25.bin"/><Relationship Id="rId105" Type="http://schemas.openxmlformats.org/officeDocument/2006/relationships/image" Target="media/image69.wmf"/><Relationship Id="rId113" Type="http://schemas.openxmlformats.org/officeDocument/2006/relationships/image" Target="media/image75.wmf"/><Relationship Id="rId11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oleObject" Target="embeddings/oleObject15.bin"/><Relationship Id="rId80" Type="http://schemas.openxmlformats.org/officeDocument/2006/relationships/image" Target="media/image53.png"/><Relationship Id="rId85" Type="http://schemas.openxmlformats.org/officeDocument/2006/relationships/oleObject" Target="embeddings/oleObject18.bin"/><Relationship Id="rId93" Type="http://schemas.openxmlformats.org/officeDocument/2006/relationships/image" Target="media/image62.wmf"/><Relationship Id="rId98"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oleObject" Target="embeddings/oleObject2.bin"/><Relationship Id="rId33" Type="http://schemas.openxmlformats.org/officeDocument/2006/relationships/image" Target="media/image20.png"/><Relationship Id="rId38" Type="http://schemas.openxmlformats.org/officeDocument/2006/relationships/image" Target="media/image24.wmf"/><Relationship Id="rId46" Type="http://schemas.openxmlformats.org/officeDocument/2006/relationships/image" Target="media/image29.png"/><Relationship Id="rId59" Type="http://schemas.openxmlformats.org/officeDocument/2006/relationships/image" Target="media/image38.wmf"/><Relationship Id="rId67" Type="http://schemas.openxmlformats.org/officeDocument/2006/relationships/image" Target="media/image43.png"/><Relationship Id="rId103" Type="http://schemas.openxmlformats.org/officeDocument/2006/relationships/image" Target="media/image67.png"/><Relationship Id="rId108" Type="http://schemas.openxmlformats.org/officeDocument/2006/relationships/image" Target="media/image71.png"/><Relationship Id="rId116" Type="http://schemas.openxmlformats.org/officeDocument/2006/relationships/header" Target="header1.xml"/><Relationship Id="rId41" Type="http://schemas.openxmlformats.org/officeDocument/2006/relationships/oleObject" Target="embeddings/oleObject7.bin"/><Relationship Id="rId54" Type="http://schemas.openxmlformats.org/officeDocument/2006/relationships/oleObject" Target="embeddings/oleObject11.bin"/><Relationship Id="rId62" Type="http://schemas.openxmlformats.org/officeDocument/2006/relationships/oleObject" Target="embeddings/oleObject14.bin"/><Relationship Id="rId70" Type="http://schemas.openxmlformats.org/officeDocument/2006/relationships/image" Target="media/image46.png"/><Relationship Id="rId75" Type="http://schemas.openxmlformats.org/officeDocument/2006/relationships/image" Target="media/image50.wmf"/><Relationship Id="rId83" Type="http://schemas.openxmlformats.org/officeDocument/2006/relationships/image" Target="media/image56.jpeg"/><Relationship Id="rId88" Type="http://schemas.openxmlformats.org/officeDocument/2006/relationships/image" Target="media/image59.png"/><Relationship Id="rId91" Type="http://schemas.openxmlformats.org/officeDocument/2006/relationships/image" Target="media/image61.wmf"/><Relationship Id="rId96" Type="http://schemas.openxmlformats.org/officeDocument/2006/relationships/oleObject" Target="embeddings/oleObject23.bin"/><Relationship Id="rId111" Type="http://schemas.openxmlformats.org/officeDocument/2006/relationships/image" Target="media/image7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image" Target="media/image16.wmf"/><Relationship Id="rId36" Type="http://schemas.openxmlformats.org/officeDocument/2006/relationships/image" Target="media/image23.wmf"/><Relationship Id="rId49" Type="http://schemas.openxmlformats.org/officeDocument/2006/relationships/image" Target="media/image32.wmf"/><Relationship Id="rId57" Type="http://schemas.openxmlformats.org/officeDocument/2006/relationships/image" Target="media/image37.emf"/><Relationship Id="rId106" Type="http://schemas.openxmlformats.org/officeDocument/2006/relationships/oleObject" Target="embeddings/oleObject27.bin"/><Relationship Id="rId114" Type="http://schemas.openxmlformats.org/officeDocument/2006/relationships/oleObject" Target="embeddings/oleObject29.bin"/><Relationship Id="rId119"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27.png"/><Relationship Id="rId52" Type="http://schemas.openxmlformats.org/officeDocument/2006/relationships/image" Target="media/image34.wmf"/><Relationship Id="rId60" Type="http://schemas.openxmlformats.org/officeDocument/2006/relationships/oleObject" Target="embeddings/oleObject13.bin"/><Relationship Id="rId65" Type="http://schemas.openxmlformats.org/officeDocument/2006/relationships/image" Target="../../1smart/Documents/Fetion/temp/0166672bf28e5c43b819eccec526244d.png" TargetMode="External"/><Relationship Id="rId73" Type="http://schemas.openxmlformats.org/officeDocument/2006/relationships/image" Target="media/image48.png"/><Relationship Id="rId78" Type="http://schemas.openxmlformats.org/officeDocument/2006/relationships/oleObject" Target="embeddings/oleObject17.bin"/><Relationship Id="rId81" Type="http://schemas.openxmlformats.org/officeDocument/2006/relationships/image" Target="media/image54.png"/><Relationship Id="rId86" Type="http://schemas.openxmlformats.org/officeDocument/2006/relationships/image" Target="media/image58.wmf"/><Relationship Id="rId94" Type="http://schemas.openxmlformats.org/officeDocument/2006/relationships/oleObject" Target="embeddings/oleObject22.bin"/><Relationship Id="rId99" Type="http://schemas.openxmlformats.org/officeDocument/2006/relationships/image" Target="media/image65.wmf"/><Relationship Id="rId101" Type="http://schemas.openxmlformats.org/officeDocument/2006/relationships/image" Target="media/image66.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6.bin"/><Relationship Id="rId109" Type="http://schemas.openxmlformats.org/officeDocument/2006/relationships/image" Target="media/image72.wmf"/><Relationship Id="rId34" Type="http://schemas.openxmlformats.org/officeDocument/2006/relationships/image" Target="media/image21.png"/><Relationship Id="rId50" Type="http://schemas.openxmlformats.org/officeDocument/2006/relationships/oleObject" Target="embeddings/oleObject9.bin"/><Relationship Id="rId55" Type="http://schemas.openxmlformats.org/officeDocument/2006/relationships/image" Target="media/image35.jpeg"/><Relationship Id="rId76" Type="http://schemas.openxmlformats.org/officeDocument/2006/relationships/oleObject" Target="embeddings/oleObject16.bin"/><Relationship Id="rId97" Type="http://schemas.openxmlformats.org/officeDocument/2006/relationships/image" Target="media/image64.wmf"/><Relationship Id="rId104"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47.wmf"/><Relationship Id="rId92" Type="http://schemas.openxmlformats.org/officeDocument/2006/relationships/oleObject" Target="embeddings/oleObject21.bin"/><Relationship Id="rId2" Type="http://schemas.openxmlformats.org/officeDocument/2006/relationships/numbering" Target="numbering.xml"/><Relationship Id="rId29"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7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F644-B579-4391-83A7-7428910E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16</Pages>
  <Words>1736</Words>
  <Characters>9897</Characters>
  <Application>Microsoft Office Word</Application>
  <DocSecurity>0</DocSecurity>
  <Lines>82</Lines>
  <Paragraphs>23</Paragraphs>
  <ScaleCrop>false</ScaleCrop>
  <Company>Sky123.Org</Company>
  <LinksUpToDate>false</LinksUpToDate>
  <CharactersWithSpaces>11610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195</cp:revision>
  <cp:lastPrinted>2015-03-06T07:35:00Z</cp:lastPrinted>
  <dcterms:created xsi:type="dcterms:W3CDTF">2016-08-31T08:16:00Z</dcterms:created>
  <dcterms:modified xsi:type="dcterms:W3CDTF">2016-09-30T04:18:00Z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