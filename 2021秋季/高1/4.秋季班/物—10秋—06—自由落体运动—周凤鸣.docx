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DC2354" w:rsidRDefault="00E32403" w:rsidP="00381701">
      <w:pPr>
        <w:spacing w:line="276" w:lineRule="auto"/>
        <w:jc w:val="center"/>
        <w:rPr>
          <w:rFonts w:ascii="Times New Roman" w:eastAsia="黑体" w:hAnsi="Times New Roman" w:cs="Times New Roman"/>
          <w:sz w:val="36"/>
          <w:szCs w:val="36"/>
        </w:rPr>
      </w:pPr>
      <w:r w:rsidRPr="00DC2354">
        <w:rPr>
          <w:rFonts w:ascii="Times New Roman" w:eastAsia="黑体" w:hAnsi="Times New Roman" w:cs="Times New Roman"/>
          <w:sz w:val="36"/>
          <w:szCs w:val="36"/>
        </w:rPr>
        <w:t>高</w:t>
      </w:r>
      <w:r w:rsidR="00551CCE" w:rsidRPr="00DC2354">
        <w:rPr>
          <w:rFonts w:ascii="Times New Roman" w:eastAsia="黑体" w:hAnsi="Times New Roman" w:cs="Times New Roman"/>
          <w:sz w:val="36"/>
          <w:szCs w:val="36"/>
        </w:rPr>
        <w:t>一</w:t>
      </w:r>
      <w:r w:rsidR="00F30354" w:rsidRPr="00DC2354">
        <w:rPr>
          <w:rFonts w:ascii="Times New Roman" w:eastAsia="黑体" w:hAnsi="Times New Roman" w:cs="Times New Roman"/>
          <w:sz w:val="36"/>
          <w:szCs w:val="36"/>
        </w:rPr>
        <w:t>物理</w:t>
      </w:r>
      <w:r w:rsidR="00551CCE" w:rsidRPr="00DC2354">
        <w:rPr>
          <w:rFonts w:ascii="Times New Roman" w:eastAsia="黑体" w:hAnsi="Times New Roman" w:cs="Times New Roman"/>
          <w:sz w:val="36"/>
          <w:szCs w:val="36"/>
        </w:rPr>
        <w:t>秋季</w:t>
      </w:r>
      <w:r w:rsidR="001F2BCF" w:rsidRPr="00DC2354">
        <w:rPr>
          <w:rFonts w:ascii="Times New Roman" w:eastAsia="黑体" w:hAnsi="Times New Roman"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DC2354" w:rsidTr="007E6049">
        <w:trPr>
          <w:trHeight w:val="454"/>
        </w:trPr>
        <w:tc>
          <w:tcPr>
            <w:tcW w:w="1696" w:type="dxa"/>
            <w:gridSpan w:val="2"/>
            <w:vAlign w:val="center"/>
          </w:tcPr>
          <w:p w:rsidR="001F2BCF" w:rsidRPr="00DC2354" w:rsidRDefault="001F2BCF" w:rsidP="00381701">
            <w:pPr>
              <w:tabs>
                <w:tab w:val="left" w:pos="6360"/>
              </w:tabs>
              <w:spacing w:line="276" w:lineRule="auto"/>
              <w:jc w:val="center"/>
              <w:rPr>
                <w:rFonts w:ascii="Times New Roman" w:eastAsia="黑体" w:hAnsi="Times New Roman" w:cs="Times New Roman"/>
                <w:color w:val="000000"/>
                <w:sz w:val="24"/>
              </w:rPr>
            </w:pPr>
            <w:r w:rsidRPr="00DC2354">
              <w:rPr>
                <w:rFonts w:ascii="Times New Roman" w:eastAsia="黑体" w:cs="Times New Roman"/>
                <w:sz w:val="24"/>
              </w:rPr>
              <w:t>教师</w:t>
            </w:r>
          </w:p>
        </w:tc>
        <w:tc>
          <w:tcPr>
            <w:tcW w:w="2664" w:type="dxa"/>
            <w:vAlign w:val="center"/>
          </w:tcPr>
          <w:p w:rsidR="001F2BCF" w:rsidRPr="00DC2354"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DC2354" w:rsidRDefault="001F2BCF" w:rsidP="00381701">
            <w:pPr>
              <w:tabs>
                <w:tab w:val="left" w:pos="6360"/>
              </w:tabs>
              <w:spacing w:line="276" w:lineRule="auto"/>
              <w:jc w:val="center"/>
              <w:rPr>
                <w:rFonts w:ascii="Times New Roman" w:eastAsia="黑体" w:hAnsi="Times New Roman" w:cs="Times New Roman"/>
                <w:color w:val="000000"/>
                <w:sz w:val="24"/>
              </w:rPr>
            </w:pPr>
            <w:r w:rsidRPr="00DC2354">
              <w:rPr>
                <w:rFonts w:ascii="Times New Roman" w:eastAsia="黑体" w:cs="Times New Roman"/>
                <w:color w:val="000000"/>
                <w:sz w:val="24"/>
              </w:rPr>
              <w:t>日期</w:t>
            </w:r>
          </w:p>
        </w:tc>
        <w:tc>
          <w:tcPr>
            <w:tcW w:w="3461" w:type="dxa"/>
            <w:gridSpan w:val="2"/>
            <w:vAlign w:val="center"/>
          </w:tcPr>
          <w:p w:rsidR="001F2BCF" w:rsidRPr="00DC2354"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DC2354" w:rsidTr="007E6049">
        <w:trPr>
          <w:trHeight w:val="454"/>
        </w:trPr>
        <w:tc>
          <w:tcPr>
            <w:tcW w:w="1696" w:type="dxa"/>
            <w:gridSpan w:val="2"/>
            <w:vAlign w:val="center"/>
          </w:tcPr>
          <w:p w:rsidR="001F2BCF" w:rsidRPr="00DC2354" w:rsidRDefault="001F2BCF" w:rsidP="00381701">
            <w:pPr>
              <w:tabs>
                <w:tab w:val="left" w:pos="6360"/>
              </w:tabs>
              <w:spacing w:line="276" w:lineRule="auto"/>
              <w:jc w:val="center"/>
              <w:rPr>
                <w:rFonts w:ascii="Times New Roman" w:eastAsia="黑体" w:hAnsi="Times New Roman" w:cs="Times New Roman"/>
                <w:color w:val="000000"/>
                <w:sz w:val="24"/>
              </w:rPr>
            </w:pPr>
            <w:r w:rsidRPr="00DC2354">
              <w:rPr>
                <w:rFonts w:ascii="Times New Roman" w:eastAsia="黑体" w:cs="Times New Roman"/>
                <w:color w:val="000000"/>
                <w:sz w:val="24"/>
              </w:rPr>
              <w:t>学生</w:t>
            </w:r>
          </w:p>
        </w:tc>
        <w:tc>
          <w:tcPr>
            <w:tcW w:w="7590" w:type="dxa"/>
            <w:gridSpan w:val="4"/>
            <w:vAlign w:val="center"/>
          </w:tcPr>
          <w:p w:rsidR="001F2BCF" w:rsidRPr="00DC2354"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DC2354" w:rsidTr="007E6049">
        <w:trPr>
          <w:trHeight w:val="454"/>
        </w:trPr>
        <w:tc>
          <w:tcPr>
            <w:tcW w:w="1696" w:type="dxa"/>
            <w:gridSpan w:val="2"/>
            <w:vAlign w:val="center"/>
          </w:tcPr>
          <w:p w:rsidR="001F2BCF" w:rsidRPr="00DC2354" w:rsidRDefault="001F2BCF" w:rsidP="00381701">
            <w:pPr>
              <w:tabs>
                <w:tab w:val="left" w:pos="6360"/>
              </w:tabs>
              <w:spacing w:line="276" w:lineRule="auto"/>
              <w:jc w:val="center"/>
              <w:rPr>
                <w:rFonts w:ascii="Times New Roman" w:eastAsia="黑体" w:hAnsi="Times New Roman" w:cs="Times New Roman"/>
                <w:color w:val="000000"/>
                <w:sz w:val="24"/>
              </w:rPr>
            </w:pPr>
            <w:r w:rsidRPr="00DC2354">
              <w:rPr>
                <w:rFonts w:ascii="Times New Roman" w:eastAsia="黑体" w:cs="Times New Roman"/>
                <w:color w:val="000000"/>
                <w:sz w:val="24"/>
              </w:rPr>
              <w:t>课程编号</w:t>
            </w:r>
          </w:p>
        </w:tc>
        <w:tc>
          <w:tcPr>
            <w:tcW w:w="2664" w:type="dxa"/>
            <w:vAlign w:val="center"/>
          </w:tcPr>
          <w:p w:rsidR="001F2BCF" w:rsidRPr="00DC2354"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DC2354" w:rsidRDefault="001F2BCF" w:rsidP="00381701">
            <w:pPr>
              <w:tabs>
                <w:tab w:val="left" w:pos="6360"/>
              </w:tabs>
              <w:spacing w:line="276" w:lineRule="auto"/>
              <w:jc w:val="center"/>
              <w:rPr>
                <w:rFonts w:ascii="Times New Roman" w:eastAsia="黑体" w:hAnsi="Times New Roman" w:cs="Times New Roman"/>
                <w:color w:val="000000"/>
                <w:sz w:val="24"/>
              </w:rPr>
            </w:pPr>
            <w:r w:rsidRPr="00DC2354">
              <w:rPr>
                <w:rFonts w:ascii="Times New Roman" w:eastAsia="黑体" w:cs="Times New Roman"/>
                <w:color w:val="000000"/>
                <w:sz w:val="24"/>
              </w:rPr>
              <w:t>课型</w:t>
            </w:r>
          </w:p>
        </w:tc>
        <w:tc>
          <w:tcPr>
            <w:tcW w:w="3461" w:type="dxa"/>
            <w:gridSpan w:val="2"/>
            <w:vAlign w:val="center"/>
          </w:tcPr>
          <w:p w:rsidR="001F2BCF" w:rsidRPr="00DC2354" w:rsidRDefault="007F29DC" w:rsidP="00381701">
            <w:pPr>
              <w:tabs>
                <w:tab w:val="left" w:pos="6360"/>
              </w:tabs>
              <w:spacing w:line="276" w:lineRule="auto"/>
              <w:jc w:val="center"/>
              <w:rPr>
                <w:rFonts w:ascii="Times New Roman" w:hAnsi="Times New Roman" w:cs="Times New Roman"/>
                <w:color w:val="000000"/>
                <w:sz w:val="24"/>
                <w:szCs w:val="24"/>
              </w:rPr>
            </w:pPr>
            <w:r w:rsidRPr="00DC2354">
              <w:rPr>
                <w:rFonts w:ascii="Times New Roman" w:hAnsi="Times New Roman" w:cs="Times New Roman"/>
                <w:color w:val="000000"/>
                <w:szCs w:val="24"/>
              </w:rPr>
              <w:t>复习</w:t>
            </w:r>
          </w:p>
        </w:tc>
      </w:tr>
      <w:tr w:rsidR="001F2BCF" w:rsidRPr="00DC2354" w:rsidTr="007E6049">
        <w:trPr>
          <w:trHeight w:val="1011"/>
        </w:trPr>
        <w:tc>
          <w:tcPr>
            <w:tcW w:w="1696" w:type="dxa"/>
            <w:gridSpan w:val="2"/>
            <w:vAlign w:val="center"/>
          </w:tcPr>
          <w:p w:rsidR="001F2BCF" w:rsidRPr="00DC2354" w:rsidRDefault="001F2BCF" w:rsidP="00381701">
            <w:pPr>
              <w:tabs>
                <w:tab w:val="left" w:pos="6360"/>
              </w:tabs>
              <w:spacing w:line="276" w:lineRule="auto"/>
              <w:jc w:val="center"/>
              <w:rPr>
                <w:rFonts w:ascii="Times New Roman" w:eastAsia="黑体" w:hAnsi="Times New Roman" w:cs="Times New Roman"/>
                <w:color w:val="000000"/>
                <w:sz w:val="24"/>
              </w:rPr>
            </w:pPr>
            <w:r w:rsidRPr="00DC2354">
              <w:rPr>
                <w:rFonts w:ascii="Times New Roman" w:eastAsia="黑体" w:cs="Times New Roman"/>
                <w:color w:val="000000"/>
                <w:sz w:val="24"/>
              </w:rPr>
              <w:t>课题</w:t>
            </w:r>
          </w:p>
        </w:tc>
        <w:tc>
          <w:tcPr>
            <w:tcW w:w="7590" w:type="dxa"/>
            <w:gridSpan w:val="4"/>
            <w:vAlign w:val="center"/>
          </w:tcPr>
          <w:p w:rsidR="001F2BCF" w:rsidRPr="00DC2354" w:rsidRDefault="004E248A" w:rsidP="004E248A">
            <w:pPr>
              <w:tabs>
                <w:tab w:val="left" w:pos="6360"/>
              </w:tabs>
              <w:spacing w:line="276" w:lineRule="auto"/>
              <w:jc w:val="center"/>
              <w:rPr>
                <w:rFonts w:ascii="Times New Roman" w:eastAsia="黑体" w:hAnsi="Times New Roman" w:cs="Times New Roman"/>
                <w:color w:val="000000"/>
                <w:sz w:val="36"/>
                <w:szCs w:val="36"/>
              </w:rPr>
            </w:pPr>
            <w:r w:rsidRPr="00DC2354">
              <w:rPr>
                <w:rFonts w:ascii="Times New Roman" w:eastAsia="黑体" w:hAnsi="Times New Roman" w:cs="Times New Roman"/>
                <w:color w:val="000000"/>
                <w:sz w:val="36"/>
                <w:szCs w:val="36"/>
              </w:rPr>
              <w:t>自由落体运动</w:t>
            </w:r>
          </w:p>
        </w:tc>
      </w:tr>
      <w:tr w:rsidR="001F2BCF" w:rsidRPr="00DC2354" w:rsidTr="007E6049">
        <w:trPr>
          <w:trHeight w:val="454"/>
        </w:trPr>
        <w:tc>
          <w:tcPr>
            <w:tcW w:w="9286" w:type="dxa"/>
            <w:gridSpan w:val="6"/>
            <w:vAlign w:val="center"/>
          </w:tcPr>
          <w:p w:rsidR="001F2BCF" w:rsidRPr="00DC2354" w:rsidRDefault="001F2BCF" w:rsidP="00381701">
            <w:pPr>
              <w:tabs>
                <w:tab w:val="left" w:pos="6360"/>
              </w:tabs>
              <w:spacing w:line="276" w:lineRule="auto"/>
              <w:jc w:val="center"/>
              <w:rPr>
                <w:rFonts w:ascii="Times New Roman" w:eastAsia="黑体" w:hAnsi="Times New Roman" w:cs="Times New Roman"/>
                <w:color w:val="000000"/>
                <w:sz w:val="24"/>
              </w:rPr>
            </w:pPr>
            <w:bookmarkStart w:id="0" w:name="OLE_LINK5"/>
            <w:r w:rsidRPr="00DC2354">
              <w:rPr>
                <w:rFonts w:ascii="Times New Roman" w:eastAsia="黑体" w:cs="Times New Roman"/>
                <w:color w:val="000000"/>
                <w:sz w:val="24"/>
              </w:rPr>
              <w:t>教学目标</w:t>
            </w:r>
          </w:p>
        </w:tc>
      </w:tr>
      <w:bookmarkEnd w:id="0"/>
      <w:tr w:rsidR="001F2BCF" w:rsidRPr="00DC2354" w:rsidTr="007E6049">
        <w:trPr>
          <w:trHeight w:val="1247"/>
        </w:trPr>
        <w:tc>
          <w:tcPr>
            <w:tcW w:w="9286" w:type="dxa"/>
            <w:gridSpan w:val="6"/>
            <w:shd w:val="clear" w:color="auto" w:fill="auto"/>
            <w:vAlign w:val="center"/>
          </w:tcPr>
          <w:p w:rsidR="00A06828" w:rsidRPr="00A06828" w:rsidRDefault="00A06828" w:rsidP="00A06828">
            <w:pPr>
              <w:spacing w:line="360" w:lineRule="auto"/>
              <w:rPr>
                <w:rFonts w:ascii="Times New Roman" w:hAnsi="Times New Roman" w:cs="Times New Roman"/>
              </w:rPr>
            </w:pPr>
            <w:r w:rsidRPr="00A06828">
              <w:rPr>
                <w:rFonts w:ascii="Times New Roman" w:hAnsi="Times New Roman" w:cs="Times New Roman"/>
              </w:rPr>
              <w:t>1</w:t>
            </w:r>
            <w:r w:rsidRPr="00A06828">
              <w:rPr>
                <w:rFonts w:ascii="Times New Roman" w:hAnsi="Times New Roman" w:cs="Times New Roman"/>
              </w:rPr>
              <w:t>、</w:t>
            </w:r>
            <w:r w:rsidRPr="00A06828">
              <w:rPr>
                <w:rFonts w:ascii="Times New Roman" w:hAnsi="Times New Roman" w:cs="Times New Roman" w:hint="eastAsia"/>
              </w:rPr>
              <w:t>理解</w:t>
            </w:r>
            <w:r w:rsidRPr="00A06828">
              <w:rPr>
                <w:rFonts w:ascii="Times New Roman" w:hAnsi="Times New Roman" w:cs="Times New Roman"/>
              </w:rPr>
              <w:t>自由落体运动的特征</w:t>
            </w:r>
          </w:p>
          <w:p w:rsidR="00A06828" w:rsidRPr="00A06828" w:rsidRDefault="00A06828" w:rsidP="00A06828">
            <w:pPr>
              <w:spacing w:line="360" w:lineRule="auto"/>
              <w:rPr>
                <w:rFonts w:ascii="Times New Roman" w:hAnsi="Times New Roman" w:cs="Times New Roman"/>
              </w:rPr>
            </w:pPr>
            <w:r w:rsidRPr="00A06828">
              <w:rPr>
                <w:rFonts w:ascii="Times New Roman" w:hAnsi="Times New Roman" w:cs="Times New Roman"/>
              </w:rPr>
              <w:t>2</w:t>
            </w:r>
            <w:r w:rsidRPr="00A06828">
              <w:rPr>
                <w:rFonts w:ascii="Times New Roman" w:hAnsi="Times New Roman" w:cs="Times New Roman"/>
              </w:rPr>
              <w:t>、</w:t>
            </w:r>
            <w:r w:rsidRPr="00A06828">
              <w:rPr>
                <w:rFonts w:ascii="Times New Roman" w:hAnsi="Times New Roman" w:cs="Times New Roman" w:hint="eastAsia"/>
              </w:rPr>
              <w:t>掌握</w:t>
            </w:r>
            <w:r w:rsidRPr="00A06828">
              <w:rPr>
                <w:rFonts w:ascii="Times New Roman" w:hAnsi="Times New Roman" w:cs="Times New Roman"/>
              </w:rPr>
              <w:t>自由落体运动的规律</w:t>
            </w:r>
          </w:p>
          <w:p w:rsidR="00E32403" w:rsidRPr="00DC2354" w:rsidRDefault="00A06828" w:rsidP="00A06828">
            <w:pPr>
              <w:spacing w:line="360" w:lineRule="auto"/>
              <w:rPr>
                <w:rFonts w:ascii="Times New Roman" w:eastAsia="黑体" w:hAnsi="Times New Roman" w:cs="Times New Roman"/>
              </w:rPr>
            </w:pPr>
            <w:r w:rsidRPr="00A06828">
              <w:rPr>
                <w:rFonts w:ascii="Times New Roman" w:hAnsi="Times New Roman" w:cs="Times New Roman"/>
              </w:rPr>
              <w:t>3</w:t>
            </w:r>
            <w:r w:rsidRPr="00A06828">
              <w:rPr>
                <w:rFonts w:ascii="Times New Roman" w:hAnsi="Times New Roman" w:cs="Times New Roman"/>
              </w:rPr>
              <w:t>、</w:t>
            </w:r>
            <w:r w:rsidRPr="00A06828">
              <w:rPr>
                <w:rFonts w:ascii="Times New Roman" w:hAnsi="Times New Roman" w:cs="Times New Roman" w:hint="eastAsia"/>
              </w:rPr>
              <w:t>知道</w:t>
            </w:r>
            <w:r w:rsidRPr="00A06828">
              <w:rPr>
                <w:rFonts w:ascii="Times New Roman" w:hAnsi="Times New Roman" w:cs="Times New Roman"/>
              </w:rPr>
              <w:t>伽利略对自由落体运动的研究</w:t>
            </w:r>
          </w:p>
        </w:tc>
      </w:tr>
      <w:tr w:rsidR="001F2BCF" w:rsidRPr="00DC2354" w:rsidTr="007E6049">
        <w:trPr>
          <w:trHeight w:val="454"/>
        </w:trPr>
        <w:tc>
          <w:tcPr>
            <w:tcW w:w="9286" w:type="dxa"/>
            <w:gridSpan w:val="6"/>
            <w:vAlign w:val="center"/>
          </w:tcPr>
          <w:p w:rsidR="001F2BCF" w:rsidRPr="00DC2354" w:rsidRDefault="001F2BCF" w:rsidP="00381701">
            <w:pPr>
              <w:tabs>
                <w:tab w:val="left" w:pos="6360"/>
              </w:tabs>
              <w:spacing w:line="276" w:lineRule="auto"/>
              <w:jc w:val="center"/>
              <w:rPr>
                <w:rFonts w:ascii="Times New Roman" w:eastAsia="黑体" w:hAnsi="Times New Roman" w:cs="Times New Roman"/>
                <w:color w:val="000000"/>
                <w:sz w:val="24"/>
              </w:rPr>
            </w:pPr>
            <w:r w:rsidRPr="00DC2354">
              <w:rPr>
                <w:rFonts w:ascii="Times New Roman" w:eastAsia="黑体" w:cs="Times New Roman"/>
                <w:color w:val="000000"/>
                <w:sz w:val="24"/>
              </w:rPr>
              <w:t>教学重点</w:t>
            </w:r>
          </w:p>
        </w:tc>
      </w:tr>
      <w:tr w:rsidR="001F2BCF" w:rsidRPr="00DC2354" w:rsidTr="007E6049">
        <w:trPr>
          <w:trHeight w:val="1247"/>
        </w:trPr>
        <w:tc>
          <w:tcPr>
            <w:tcW w:w="9286" w:type="dxa"/>
            <w:gridSpan w:val="6"/>
            <w:vAlign w:val="center"/>
          </w:tcPr>
          <w:p w:rsidR="00075070" w:rsidRPr="00DC2354" w:rsidRDefault="00F30354" w:rsidP="00381701">
            <w:pPr>
              <w:spacing w:line="360" w:lineRule="auto"/>
              <w:rPr>
                <w:rFonts w:ascii="Times New Roman" w:hAnsi="Times New Roman" w:cs="Times New Roman"/>
              </w:rPr>
            </w:pPr>
            <w:r w:rsidRPr="00DC2354">
              <w:rPr>
                <w:rFonts w:ascii="Times New Roman" w:hAnsi="Times New Roman" w:cs="Times New Roman"/>
              </w:rPr>
              <w:t>1</w:t>
            </w:r>
            <w:r w:rsidR="00075070" w:rsidRPr="00DC2354">
              <w:rPr>
                <w:rFonts w:ascii="Times New Roman" w:cs="Times New Roman"/>
              </w:rPr>
              <w:t>、</w:t>
            </w:r>
            <w:r w:rsidR="00A06828" w:rsidRPr="00A06828">
              <w:rPr>
                <w:rFonts w:ascii="Times New Roman" w:cs="Times New Roman"/>
              </w:rPr>
              <w:t>自由落体运动的规律</w:t>
            </w:r>
            <w:r w:rsidR="00A06828" w:rsidRPr="00A06828">
              <w:rPr>
                <w:rFonts w:ascii="Times New Roman" w:cs="Times New Roman" w:hint="eastAsia"/>
              </w:rPr>
              <w:t>的理解</w:t>
            </w:r>
          </w:p>
        </w:tc>
      </w:tr>
      <w:tr w:rsidR="001F2BCF" w:rsidRPr="00DC2354" w:rsidTr="007E6049">
        <w:trPr>
          <w:trHeight w:val="454"/>
        </w:trPr>
        <w:tc>
          <w:tcPr>
            <w:tcW w:w="9286" w:type="dxa"/>
            <w:gridSpan w:val="6"/>
            <w:vAlign w:val="center"/>
          </w:tcPr>
          <w:p w:rsidR="001F2BCF" w:rsidRPr="00DC2354" w:rsidRDefault="001F2BCF" w:rsidP="00381701">
            <w:pPr>
              <w:tabs>
                <w:tab w:val="left" w:pos="6360"/>
              </w:tabs>
              <w:spacing w:line="276" w:lineRule="auto"/>
              <w:jc w:val="center"/>
              <w:rPr>
                <w:rFonts w:ascii="Times New Roman" w:hAnsi="Times New Roman" w:cs="Times New Roman"/>
                <w:bCs/>
                <w:color w:val="000000"/>
                <w:kern w:val="0"/>
                <w:sz w:val="24"/>
              </w:rPr>
            </w:pPr>
            <w:r w:rsidRPr="00DC2354">
              <w:rPr>
                <w:rFonts w:ascii="Times New Roman" w:eastAsia="黑体" w:cs="Times New Roman"/>
                <w:color w:val="000000"/>
                <w:sz w:val="24"/>
              </w:rPr>
              <w:t>教学安排</w:t>
            </w:r>
          </w:p>
        </w:tc>
      </w:tr>
      <w:tr w:rsidR="001F2BCF" w:rsidRPr="00DC2354" w:rsidTr="007E6049">
        <w:trPr>
          <w:trHeight w:val="454"/>
        </w:trPr>
        <w:tc>
          <w:tcPr>
            <w:tcW w:w="697" w:type="dxa"/>
            <w:shd w:val="clear" w:color="auto" w:fill="auto"/>
            <w:vAlign w:val="center"/>
          </w:tcPr>
          <w:p w:rsidR="001F2BCF" w:rsidRPr="00DC2354" w:rsidRDefault="001F2BCF" w:rsidP="00381701">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DC2354" w:rsidRDefault="001F2BCF" w:rsidP="00381701">
            <w:pPr>
              <w:tabs>
                <w:tab w:val="left" w:pos="6360"/>
              </w:tabs>
              <w:spacing w:line="276" w:lineRule="auto"/>
              <w:jc w:val="center"/>
              <w:rPr>
                <w:rFonts w:ascii="Times New Roman" w:eastAsia="黑体" w:hAnsi="Times New Roman" w:cs="Times New Roman"/>
                <w:color w:val="000000"/>
                <w:sz w:val="24"/>
              </w:rPr>
            </w:pPr>
            <w:r w:rsidRPr="00DC2354">
              <w:rPr>
                <w:rFonts w:ascii="Times New Roman" w:eastAsia="黑体" w:cs="Times New Roman"/>
                <w:color w:val="000000"/>
                <w:sz w:val="24"/>
              </w:rPr>
              <w:t>版块</w:t>
            </w:r>
          </w:p>
        </w:tc>
        <w:tc>
          <w:tcPr>
            <w:tcW w:w="2961" w:type="dxa"/>
            <w:vAlign w:val="center"/>
          </w:tcPr>
          <w:p w:rsidR="001F2BCF" w:rsidRPr="00DC2354" w:rsidRDefault="001F2BCF" w:rsidP="00381701">
            <w:pPr>
              <w:tabs>
                <w:tab w:val="left" w:pos="6360"/>
              </w:tabs>
              <w:spacing w:line="276" w:lineRule="auto"/>
              <w:jc w:val="center"/>
              <w:rPr>
                <w:rFonts w:ascii="Times New Roman" w:eastAsia="黑体" w:hAnsi="Times New Roman" w:cs="Times New Roman"/>
                <w:color w:val="000000"/>
                <w:sz w:val="24"/>
              </w:rPr>
            </w:pPr>
            <w:r w:rsidRPr="00DC2354">
              <w:rPr>
                <w:rFonts w:ascii="Times New Roman" w:eastAsia="黑体" w:cs="Times New Roman"/>
                <w:color w:val="000000"/>
                <w:sz w:val="24"/>
              </w:rPr>
              <w:t>时长</w:t>
            </w:r>
            <w:r w:rsidR="00835628" w:rsidRPr="00DC2354">
              <w:rPr>
                <w:rFonts w:ascii="Times New Roman" w:eastAsia="黑体" w:cs="Times New Roman"/>
                <w:color w:val="000000"/>
                <w:sz w:val="24"/>
              </w:rPr>
              <w:t>（分钟）</w:t>
            </w:r>
          </w:p>
        </w:tc>
      </w:tr>
      <w:tr w:rsidR="001F2BCF" w:rsidRPr="00DC2354" w:rsidTr="007E6049">
        <w:trPr>
          <w:trHeight w:val="454"/>
        </w:trPr>
        <w:tc>
          <w:tcPr>
            <w:tcW w:w="697" w:type="dxa"/>
            <w:shd w:val="clear" w:color="auto" w:fill="auto"/>
            <w:vAlign w:val="center"/>
          </w:tcPr>
          <w:p w:rsidR="001F2BCF" w:rsidRPr="00DC2354"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DC2354">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DC2354" w:rsidRDefault="00551CCE" w:rsidP="00381701">
            <w:pPr>
              <w:tabs>
                <w:tab w:val="left" w:pos="6360"/>
              </w:tabs>
              <w:spacing w:line="276" w:lineRule="auto"/>
              <w:jc w:val="left"/>
              <w:rPr>
                <w:rFonts w:ascii="Times New Roman" w:hAnsi="Times New Roman" w:cs="Times New Roman"/>
                <w:color w:val="000000"/>
                <w:szCs w:val="24"/>
              </w:rPr>
            </w:pPr>
            <w:r w:rsidRPr="00DC2354">
              <w:rPr>
                <w:rFonts w:ascii="Times New Roman" w:hAnsi="Times New Roman" w:cs="Times New Roman"/>
                <w:color w:val="000000"/>
                <w:szCs w:val="24"/>
              </w:rPr>
              <w:t>新课导入</w:t>
            </w:r>
          </w:p>
        </w:tc>
        <w:tc>
          <w:tcPr>
            <w:tcW w:w="2961" w:type="dxa"/>
            <w:vAlign w:val="center"/>
          </w:tcPr>
          <w:p w:rsidR="001F2BCF" w:rsidRPr="00DC2354" w:rsidRDefault="00835628" w:rsidP="00381701">
            <w:pPr>
              <w:tabs>
                <w:tab w:val="left" w:pos="6360"/>
              </w:tabs>
              <w:spacing w:line="276" w:lineRule="auto"/>
              <w:jc w:val="center"/>
              <w:rPr>
                <w:rFonts w:ascii="Times New Roman" w:hAnsi="Times New Roman" w:cs="Times New Roman"/>
                <w:color w:val="000000"/>
                <w:szCs w:val="24"/>
              </w:rPr>
            </w:pPr>
            <w:r w:rsidRPr="00DC2354">
              <w:rPr>
                <w:rFonts w:ascii="Times New Roman" w:hAnsi="Times New Roman" w:cs="Times New Roman"/>
                <w:color w:val="000000"/>
                <w:szCs w:val="24"/>
              </w:rPr>
              <w:t>5</w:t>
            </w:r>
          </w:p>
        </w:tc>
      </w:tr>
      <w:tr w:rsidR="001F2BCF" w:rsidRPr="00DC2354" w:rsidTr="007E6049">
        <w:trPr>
          <w:trHeight w:val="454"/>
        </w:trPr>
        <w:tc>
          <w:tcPr>
            <w:tcW w:w="697" w:type="dxa"/>
            <w:shd w:val="clear" w:color="auto" w:fill="auto"/>
            <w:vAlign w:val="center"/>
          </w:tcPr>
          <w:p w:rsidR="001F2BCF" w:rsidRPr="00DC2354"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DC2354">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DC2354" w:rsidRDefault="00814E2D" w:rsidP="00381701">
            <w:pPr>
              <w:tabs>
                <w:tab w:val="left" w:pos="6360"/>
              </w:tabs>
              <w:spacing w:line="276" w:lineRule="auto"/>
              <w:jc w:val="left"/>
              <w:rPr>
                <w:rFonts w:ascii="Times New Roman" w:hAnsi="Times New Roman" w:cs="Times New Roman"/>
                <w:color w:val="000000"/>
                <w:szCs w:val="24"/>
              </w:rPr>
            </w:pPr>
            <w:r w:rsidRPr="00DC2354">
              <w:rPr>
                <w:rFonts w:ascii="Times New Roman" w:hAnsi="Times New Roman" w:cs="Times New Roman"/>
                <w:color w:val="000000"/>
                <w:szCs w:val="24"/>
              </w:rPr>
              <w:t>知识点讲解</w:t>
            </w:r>
          </w:p>
        </w:tc>
        <w:tc>
          <w:tcPr>
            <w:tcW w:w="2961" w:type="dxa"/>
            <w:vAlign w:val="center"/>
          </w:tcPr>
          <w:p w:rsidR="001F2BCF" w:rsidRPr="00DC2354" w:rsidRDefault="00835628" w:rsidP="00381701">
            <w:pPr>
              <w:tabs>
                <w:tab w:val="left" w:pos="6360"/>
              </w:tabs>
              <w:spacing w:line="276" w:lineRule="auto"/>
              <w:jc w:val="center"/>
              <w:rPr>
                <w:rFonts w:ascii="Times New Roman" w:hAnsi="Times New Roman" w:cs="Times New Roman"/>
                <w:color w:val="000000"/>
                <w:szCs w:val="24"/>
              </w:rPr>
            </w:pPr>
            <w:r w:rsidRPr="00DC2354">
              <w:rPr>
                <w:rFonts w:ascii="Times New Roman" w:hAnsi="Times New Roman" w:cs="Times New Roman"/>
                <w:color w:val="000000"/>
                <w:szCs w:val="24"/>
              </w:rPr>
              <w:t>45</w:t>
            </w:r>
          </w:p>
        </w:tc>
      </w:tr>
      <w:tr w:rsidR="001F2BCF" w:rsidRPr="00DC2354" w:rsidTr="007E6049">
        <w:trPr>
          <w:trHeight w:val="454"/>
        </w:trPr>
        <w:tc>
          <w:tcPr>
            <w:tcW w:w="697" w:type="dxa"/>
            <w:shd w:val="clear" w:color="auto" w:fill="auto"/>
            <w:vAlign w:val="center"/>
          </w:tcPr>
          <w:p w:rsidR="001F2BCF" w:rsidRPr="00DC2354"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DC2354">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DC2354" w:rsidRDefault="00814E2D" w:rsidP="00381701">
            <w:pPr>
              <w:tabs>
                <w:tab w:val="left" w:pos="6360"/>
              </w:tabs>
              <w:spacing w:line="276" w:lineRule="auto"/>
              <w:jc w:val="left"/>
              <w:rPr>
                <w:rFonts w:ascii="Times New Roman" w:hAnsi="Times New Roman" w:cs="Times New Roman"/>
                <w:color w:val="000000"/>
                <w:szCs w:val="24"/>
              </w:rPr>
            </w:pPr>
            <w:r w:rsidRPr="00DC2354">
              <w:rPr>
                <w:rFonts w:ascii="Times New Roman" w:hAnsi="Times New Roman" w:cs="Times New Roman"/>
                <w:color w:val="000000"/>
                <w:szCs w:val="24"/>
              </w:rPr>
              <w:t>课堂练习</w:t>
            </w:r>
          </w:p>
        </w:tc>
        <w:tc>
          <w:tcPr>
            <w:tcW w:w="2961" w:type="dxa"/>
            <w:vAlign w:val="center"/>
          </w:tcPr>
          <w:p w:rsidR="001F2BCF" w:rsidRPr="00DC2354" w:rsidRDefault="00835628" w:rsidP="00381701">
            <w:pPr>
              <w:tabs>
                <w:tab w:val="left" w:pos="6360"/>
              </w:tabs>
              <w:spacing w:line="276" w:lineRule="auto"/>
              <w:jc w:val="center"/>
              <w:rPr>
                <w:rFonts w:ascii="Times New Roman" w:hAnsi="Times New Roman" w:cs="Times New Roman"/>
                <w:color w:val="000000"/>
                <w:szCs w:val="24"/>
              </w:rPr>
            </w:pPr>
            <w:r w:rsidRPr="00DC2354">
              <w:rPr>
                <w:rFonts w:ascii="Times New Roman" w:hAnsi="Times New Roman" w:cs="Times New Roman"/>
                <w:color w:val="000000"/>
                <w:szCs w:val="24"/>
              </w:rPr>
              <w:t>60</w:t>
            </w:r>
          </w:p>
        </w:tc>
      </w:tr>
      <w:tr w:rsidR="001F2BCF" w:rsidRPr="00DC2354" w:rsidTr="007E6049">
        <w:trPr>
          <w:trHeight w:val="454"/>
        </w:trPr>
        <w:tc>
          <w:tcPr>
            <w:tcW w:w="697" w:type="dxa"/>
            <w:shd w:val="clear" w:color="auto" w:fill="auto"/>
            <w:vAlign w:val="center"/>
          </w:tcPr>
          <w:p w:rsidR="001F2BCF" w:rsidRPr="00DC2354"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DC2354">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DC2354" w:rsidRDefault="00D73641" w:rsidP="00381701">
            <w:pPr>
              <w:tabs>
                <w:tab w:val="left" w:pos="6360"/>
              </w:tabs>
              <w:spacing w:line="276" w:lineRule="auto"/>
              <w:jc w:val="left"/>
              <w:rPr>
                <w:rFonts w:ascii="Times New Roman" w:hAnsi="Times New Roman" w:cs="Times New Roman"/>
                <w:color w:val="000000"/>
                <w:szCs w:val="24"/>
              </w:rPr>
            </w:pPr>
            <w:r w:rsidRPr="00DC2354">
              <w:rPr>
                <w:rFonts w:ascii="Times New Roman" w:hAnsi="Times New Roman" w:cs="Times New Roman"/>
                <w:color w:val="000000"/>
                <w:szCs w:val="24"/>
              </w:rPr>
              <w:t>课堂总结</w:t>
            </w:r>
          </w:p>
        </w:tc>
        <w:tc>
          <w:tcPr>
            <w:tcW w:w="2961" w:type="dxa"/>
            <w:vAlign w:val="center"/>
          </w:tcPr>
          <w:p w:rsidR="001F2BCF" w:rsidRPr="00DC2354" w:rsidRDefault="00835628" w:rsidP="00381701">
            <w:pPr>
              <w:tabs>
                <w:tab w:val="left" w:pos="6360"/>
              </w:tabs>
              <w:spacing w:line="276" w:lineRule="auto"/>
              <w:jc w:val="center"/>
              <w:rPr>
                <w:rFonts w:ascii="Times New Roman" w:hAnsi="Times New Roman" w:cs="Times New Roman"/>
                <w:color w:val="000000"/>
                <w:szCs w:val="24"/>
              </w:rPr>
            </w:pPr>
            <w:r w:rsidRPr="00DC2354">
              <w:rPr>
                <w:rFonts w:ascii="Times New Roman" w:hAnsi="Times New Roman" w:cs="Times New Roman"/>
                <w:color w:val="000000"/>
                <w:szCs w:val="24"/>
              </w:rPr>
              <w:t>10</w:t>
            </w:r>
          </w:p>
        </w:tc>
      </w:tr>
      <w:tr w:rsidR="00E22BE8" w:rsidRPr="00DC2354" w:rsidTr="007E6049">
        <w:trPr>
          <w:trHeight w:val="454"/>
        </w:trPr>
        <w:tc>
          <w:tcPr>
            <w:tcW w:w="697" w:type="dxa"/>
            <w:shd w:val="clear" w:color="auto" w:fill="auto"/>
            <w:vAlign w:val="center"/>
          </w:tcPr>
          <w:p w:rsidR="00E22BE8" w:rsidRPr="00DC2354" w:rsidRDefault="00E22BE8" w:rsidP="00381701">
            <w:pPr>
              <w:tabs>
                <w:tab w:val="left" w:pos="6360"/>
              </w:tabs>
              <w:spacing w:line="276" w:lineRule="auto"/>
              <w:jc w:val="center"/>
              <w:rPr>
                <w:rFonts w:ascii="Times New Roman" w:eastAsia="黑体" w:hAnsi="Times New Roman" w:cs="Times New Roman"/>
                <w:color w:val="000000"/>
                <w:sz w:val="24"/>
                <w:szCs w:val="24"/>
              </w:rPr>
            </w:pPr>
            <w:r w:rsidRPr="00DC2354">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DC2354" w:rsidRDefault="00814E2D" w:rsidP="00381701">
            <w:pPr>
              <w:tabs>
                <w:tab w:val="left" w:pos="6360"/>
              </w:tabs>
              <w:spacing w:line="276" w:lineRule="auto"/>
              <w:jc w:val="left"/>
              <w:rPr>
                <w:rFonts w:ascii="Times New Roman" w:hAnsi="Times New Roman" w:cs="Times New Roman"/>
                <w:color w:val="000000"/>
                <w:szCs w:val="24"/>
              </w:rPr>
            </w:pPr>
            <w:r w:rsidRPr="00DC2354">
              <w:rPr>
                <w:rFonts w:ascii="Times New Roman" w:hAnsi="Times New Roman" w:cs="Times New Roman"/>
                <w:color w:val="000000"/>
                <w:szCs w:val="24"/>
              </w:rPr>
              <w:t>回家作业</w:t>
            </w:r>
          </w:p>
        </w:tc>
        <w:tc>
          <w:tcPr>
            <w:tcW w:w="2961" w:type="dxa"/>
            <w:vAlign w:val="center"/>
          </w:tcPr>
          <w:p w:rsidR="00E22BE8" w:rsidRPr="00DC2354" w:rsidRDefault="00CD1B2C" w:rsidP="00381701">
            <w:pPr>
              <w:tabs>
                <w:tab w:val="left" w:pos="6360"/>
              </w:tabs>
              <w:spacing w:line="276" w:lineRule="auto"/>
              <w:jc w:val="center"/>
              <w:rPr>
                <w:rFonts w:ascii="Times New Roman" w:hAnsi="Times New Roman" w:cs="Times New Roman"/>
                <w:color w:val="000000"/>
                <w:szCs w:val="24"/>
              </w:rPr>
            </w:pPr>
            <w:r w:rsidRPr="00DC2354">
              <w:rPr>
                <w:rFonts w:ascii="Times New Roman" w:hAnsi="Times New Roman" w:cs="Times New Roman"/>
                <w:color w:val="000000"/>
                <w:szCs w:val="24"/>
              </w:rPr>
              <w:t>4</w:t>
            </w:r>
            <w:r w:rsidR="00835628" w:rsidRPr="00DC2354">
              <w:rPr>
                <w:rFonts w:ascii="Times New Roman" w:hAnsi="Times New Roman" w:cs="Times New Roman"/>
                <w:color w:val="000000"/>
                <w:szCs w:val="24"/>
              </w:rPr>
              <w:t>0</w:t>
            </w:r>
          </w:p>
        </w:tc>
      </w:tr>
    </w:tbl>
    <w:p w:rsidR="001F2BCF" w:rsidRPr="00DC2354" w:rsidRDefault="001F2BCF" w:rsidP="00381701">
      <w:pPr>
        <w:pStyle w:val="a7"/>
        <w:spacing w:before="0" w:after="0" w:line="276" w:lineRule="auto"/>
        <w:jc w:val="left"/>
        <w:rPr>
          <w:rFonts w:ascii="Times New Roman" w:hAnsi="Times New Roman" w:cs="Times New Roman"/>
          <w:sz w:val="21"/>
          <w:szCs w:val="21"/>
        </w:rPr>
      </w:pPr>
    </w:p>
    <w:p w:rsidR="001F2BCF" w:rsidRPr="00DC2354" w:rsidRDefault="001F2BCF" w:rsidP="00381701">
      <w:pPr>
        <w:spacing w:line="276" w:lineRule="auto"/>
        <w:rPr>
          <w:rFonts w:ascii="Times New Roman" w:hAnsi="Times New Roman" w:cs="Times New Roman"/>
          <w:szCs w:val="21"/>
        </w:rPr>
      </w:pPr>
    </w:p>
    <w:p w:rsidR="00814E2D" w:rsidRPr="00DC2354" w:rsidRDefault="00814E2D" w:rsidP="00381701">
      <w:pPr>
        <w:spacing w:line="276" w:lineRule="auto"/>
        <w:rPr>
          <w:rFonts w:ascii="Times New Roman" w:hAnsi="Times New Roman" w:cs="Times New Roman"/>
          <w:szCs w:val="21"/>
        </w:rPr>
      </w:pPr>
    </w:p>
    <w:p w:rsidR="00814E2D" w:rsidRPr="00DC2354" w:rsidRDefault="00814E2D" w:rsidP="00381701">
      <w:pPr>
        <w:spacing w:line="276" w:lineRule="auto"/>
        <w:rPr>
          <w:rFonts w:ascii="Times New Roman" w:hAnsi="Times New Roman" w:cs="Times New Roman"/>
          <w:szCs w:val="21"/>
        </w:rPr>
      </w:pPr>
    </w:p>
    <w:p w:rsidR="00835628" w:rsidRPr="00DC2354" w:rsidRDefault="00835628" w:rsidP="00381701">
      <w:pPr>
        <w:spacing w:line="276" w:lineRule="auto"/>
        <w:rPr>
          <w:rFonts w:ascii="Times New Roman" w:hAnsi="Times New Roman" w:cs="Times New Roman"/>
          <w:szCs w:val="21"/>
        </w:rPr>
      </w:pPr>
    </w:p>
    <w:p w:rsidR="00835628" w:rsidRPr="00DC2354" w:rsidRDefault="00835628" w:rsidP="00381701">
      <w:pPr>
        <w:spacing w:line="276" w:lineRule="auto"/>
        <w:rPr>
          <w:rFonts w:ascii="Times New Roman" w:hAnsi="Times New Roman" w:cs="Times New Roman"/>
          <w:szCs w:val="21"/>
        </w:rPr>
      </w:pPr>
    </w:p>
    <w:p w:rsidR="0078207D" w:rsidRPr="00DC2354" w:rsidRDefault="0078207D" w:rsidP="00381701">
      <w:pPr>
        <w:spacing w:line="276" w:lineRule="auto"/>
        <w:rPr>
          <w:rFonts w:ascii="Times New Roman" w:hAnsi="Times New Roman" w:cs="Times New Roman"/>
          <w:szCs w:val="21"/>
        </w:rPr>
      </w:pPr>
    </w:p>
    <w:p w:rsidR="0078207D" w:rsidRPr="00DC2354" w:rsidRDefault="0078207D" w:rsidP="00381701">
      <w:pPr>
        <w:spacing w:line="276" w:lineRule="auto"/>
        <w:rPr>
          <w:rFonts w:ascii="Times New Roman" w:hAnsi="Times New Roman" w:cs="Times New Roman"/>
          <w:szCs w:val="21"/>
        </w:rPr>
      </w:pPr>
    </w:p>
    <w:p w:rsidR="00835628" w:rsidRPr="00DC2354" w:rsidRDefault="00835628" w:rsidP="00381701">
      <w:pPr>
        <w:spacing w:line="276" w:lineRule="auto"/>
        <w:rPr>
          <w:rFonts w:ascii="Times New Roman" w:hAnsi="Times New Roman" w:cs="Times New Roman"/>
          <w:szCs w:val="21"/>
        </w:rPr>
      </w:pPr>
    </w:p>
    <w:p w:rsidR="00F80ADC" w:rsidRPr="00DC2354" w:rsidRDefault="00C5311D" w:rsidP="00381701">
      <w:pPr>
        <w:spacing w:line="276" w:lineRule="auto"/>
        <w:jc w:val="cente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A06828" w:rsidRPr="0077402A" w:rsidRDefault="00A06828" w:rsidP="004E248A">
                    <w:pPr>
                      <w:jc w:val="center"/>
                      <w:rPr>
                        <w:rFonts w:ascii="黑体" w:eastAsia="黑体" w:hAnsi="黑体"/>
                        <w:sz w:val="36"/>
                        <w:szCs w:val="36"/>
                      </w:rPr>
                    </w:pPr>
                    <w:r>
                      <w:rPr>
                        <w:rFonts w:ascii="黑体" w:eastAsia="黑体" w:hAnsi="黑体" w:hint="eastAsia"/>
                        <w:sz w:val="36"/>
                        <w:szCs w:val="36"/>
                      </w:rPr>
                      <w:t>自由落体运动</w:t>
                    </w:r>
                  </w:p>
                </w:txbxContent>
              </v:textbox>
            </v:shape>
            <w10:wrap type="none"/>
            <w10:anchorlock/>
          </v:group>
        </w:pict>
      </w:r>
    </w:p>
    <w:p w:rsidR="00381701" w:rsidRPr="00DC2354" w:rsidRDefault="00381701" w:rsidP="00381701">
      <w:pPr>
        <w:spacing w:line="276" w:lineRule="auto"/>
        <w:rPr>
          <w:rFonts w:ascii="Times New Roman" w:hAnsi="Times New Roman" w:cs="Times New Roman"/>
          <w:szCs w:val="21"/>
        </w:rPr>
      </w:pPr>
    </w:p>
    <w:p w:rsidR="00502999" w:rsidRPr="00DC2354" w:rsidRDefault="00C5311D"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A06828" w:rsidRPr="0014298B" w:rsidRDefault="00A06828">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915BC5" w:rsidRPr="00DC2354" w:rsidRDefault="00A06828" w:rsidP="00915BC5">
      <w:pPr>
        <w:spacing w:line="276" w:lineRule="auto"/>
        <w:rPr>
          <w:rFonts w:ascii="Times New Roman" w:hAnsi="Times New Roman" w:cs="Times New Roman"/>
        </w:rPr>
      </w:pPr>
      <w:r>
        <w:rPr>
          <w:rFonts w:ascii="Times New Roman" w:cs="Times New Roman" w:hint="eastAsia"/>
        </w:rPr>
        <w:t>一、</w:t>
      </w:r>
      <w:r w:rsidR="00915BC5" w:rsidRPr="00DC2354">
        <w:rPr>
          <w:rFonts w:ascii="Times New Roman" w:cs="Times New Roman"/>
        </w:rPr>
        <w:t>初速度不为零的匀变速直线运动规律</w:t>
      </w:r>
    </w:p>
    <w:p w:rsidR="00915BC5" w:rsidRPr="00DC2354" w:rsidRDefault="00915BC5" w:rsidP="00915BC5">
      <w:pPr>
        <w:spacing w:line="276" w:lineRule="auto"/>
        <w:rPr>
          <w:rFonts w:ascii="Times New Roman" w:hAnsi="Times New Roman" w:cs="Times New Roman"/>
        </w:rPr>
      </w:pPr>
      <w:r w:rsidRPr="00DC2354">
        <w:rPr>
          <w:rFonts w:ascii="Times New Roman" w:hAnsi="Times New Roman" w:cs="Times New Roman"/>
        </w:rPr>
        <w:t>1</w:t>
      </w:r>
      <w:r w:rsidRPr="00DC2354">
        <w:rPr>
          <w:rFonts w:ascii="Times New Roman" w:cs="Times New Roman"/>
        </w:rPr>
        <w:t>、速度随时间变化的规律：</w:t>
      </w:r>
      <w:r w:rsidRPr="00DC2354">
        <w:rPr>
          <w:rFonts w:ascii="Times New Roman" w:hAnsi="Times New Roman" w:cs="Times New Roman"/>
        </w:rPr>
        <w:t>___________</w:t>
      </w:r>
    </w:p>
    <w:p w:rsidR="00915BC5" w:rsidRPr="00DC2354" w:rsidRDefault="00915BC5" w:rsidP="00915BC5">
      <w:pPr>
        <w:spacing w:line="276" w:lineRule="auto"/>
        <w:rPr>
          <w:rFonts w:ascii="Times New Roman" w:hAnsi="Times New Roman" w:cs="Times New Roman"/>
        </w:rPr>
      </w:pPr>
      <w:r w:rsidRPr="00DC2354">
        <w:rPr>
          <w:rFonts w:ascii="Times New Roman" w:hAnsi="Times New Roman" w:cs="Times New Roman"/>
        </w:rPr>
        <w:t>2</w:t>
      </w:r>
      <w:r w:rsidRPr="00DC2354">
        <w:rPr>
          <w:rFonts w:ascii="Times New Roman" w:cs="Times New Roman"/>
        </w:rPr>
        <w:t>、位移随时间变化的规律：</w:t>
      </w:r>
      <w:r w:rsidRPr="00DC2354">
        <w:rPr>
          <w:rFonts w:ascii="Times New Roman" w:hAnsi="Times New Roman" w:cs="Times New Roman"/>
        </w:rPr>
        <w:t>___________</w:t>
      </w:r>
    </w:p>
    <w:p w:rsidR="00915BC5" w:rsidRPr="00DC2354" w:rsidRDefault="00915BC5" w:rsidP="00915BC5">
      <w:pPr>
        <w:spacing w:line="276" w:lineRule="auto"/>
        <w:rPr>
          <w:rFonts w:ascii="Times New Roman" w:hAnsi="Times New Roman" w:cs="Times New Roman"/>
        </w:rPr>
      </w:pPr>
      <w:r w:rsidRPr="00DC2354">
        <w:rPr>
          <w:rFonts w:ascii="Times New Roman" w:hAnsi="Times New Roman" w:cs="Times New Roman"/>
        </w:rPr>
        <w:t>3</w:t>
      </w:r>
      <w:r w:rsidRPr="00DC2354">
        <w:rPr>
          <w:rFonts w:ascii="Times New Roman" w:cs="Times New Roman"/>
        </w:rPr>
        <w:t>、速度随位移变化的规律：</w:t>
      </w:r>
      <w:r w:rsidRPr="00DC2354">
        <w:rPr>
          <w:rFonts w:ascii="Times New Roman" w:hAnsi="Times New Roman" w:cs="Times New Roman"/>
        </w:rPr>
        <w:t>___________</w:t>
      </w:r>
    </w:p>
    <w:p w:rsidR="00915BC5" w:rsidRPr="00DC2354" w:rsidRDefault="00915BC5" w:rsidP="00915BC5">
      <w:pPr>
        <w:rPr>
          <w:rFonts w:ascii="Times New Roman" w:hAnsi="Times New Roman" w:cs="Times New Roman"/>
          <w:color w:val="FF0000"/>
        </w:rPr>
      </w:pPr>
      <w:r w:rsidRPr="00DC2354">
        <w:rPr>
          <w:rFonts w:ascii="Times New Roman" w:cs="Times New Roman"/>
          <w:color w:val="FF0000"/>
        </w:rPr>
        <w:t>【答案】</w:t>
      </w:r>
      <w:r w:rsidRPr="00DC2354">
        <w:rPr>
          <w:rFonts w:ascii="Times New Roman" w:hAnsi="Times New Roman" w:cs="Times New Roman"/>
          <w:color w:val="FF0000"/>
          <w:position w:val="-10"/>
        </w:rPr>
        <w:object w:dxaOrig="940" w:dyaOrig="320">
          <v:shape id="_x0000_i1034" type="#_x0000_t75" style="width:47.25pt;height:15.75pt" o:ole="">
            <v:imagedata r:id="rId10" o:title=""/>
          </v:shape>
          <o:OLEObject Type="Embed" ProgID="Equation.DSMT4" ShapeID="_x0000_i1034" DrawAspect="Content" ObjectID="_1533561964" r:id="rId11"/>
        </w:object>
      </w:r>
      <w:r w:rsidRPr="00DC2354">
        <w:rPr>
          <w:rFonts w:ascii="Times New Roman" w:cs="Times New Roman"/>
          <w:color w:val="FF0000"/>
        </w:rPr>
        <w:t>；</w:t>
      </w:r>
      <w:r w:rsidRPr="00DC2354">
        <w:rPr>
          <w:rFonts w:ascii="Times New Roman" w:hAnsi="Times New Roman" w:cs="Times New Roman"/>
          <w:color w:val="FF0000"/>
          <w:position w:val="-22"/>
        </w:rPr>
        <w:object w:dxaOrig="1219" w:dyaOrig="560">
          <v:shape id="_x0000_i1035" type="#_x0000_t75" style="width:60.75pt;height:27.75pt" o:ole="">
            <v:imagedata r:id="rId12" o:title=""/>
          </v:shape>
          <o:OLEObject Type="Embed" ProgID="Equation.DSMT4" ShapeID="_x0000_i1035" DrawAspect="Content" ObjectID="_1533561965" r:id="rId13"/>
        </w:object>
      </w:r>
      <w:r w:rsidRPr="00DC2354">
        <w:rPr>
          <w:rFonts w:ascii="Times New Roman" w:cs="Times New Roman"/>
          <w:color w:val="FF0000"/>
        </w:rPr>
        <w:t>；</w:t>
      </w:r>
      <w:r w:rsidRPr="00DC2354">
        <w:rPr>
          <w:rFonts w:ascii="Times New Roman" w:hAnsi="Times New Roman" w:cs="Times New Roman"/>
          <w:color w:val="FF0000"/>
          <w:position w:val="-10"/>
        </w:rPr>
        <w:object w:dxaOrig="1219" w:dyaOrig="340">
          <v:shape id="_x0000_i1036" type="#_x0000_t75" style="width:60.75pt;height:17.25pt" o:ole="">
            <v:imagedata r:id="rId14" o:title=""/>
          </v:shape>
          <o:OLEObject Type="Embed" ProgID="Equation.DSMT4" ShapeID="_x0000_i1036" DrawAspect="Content" ObjectID="_1533561966" r:id="rId15"/>
        </w:object>
      </w:r>
    </w:p>
    <w:p w:rsidR="00075070" w:rsidRPr="00DC2354" w:rsidRDefault="00075070" w:rsidP="00915BC5">
      <w:pPr>
        <w:spacing w:line="276" w:lineRule="auto"/>
        <w:rPr>
          <w:rFonts w:ascii="Times New Roman" w:hAnsi="Times New Roman" w:cs="Times New Roman"/>
        </w:rPr>
      </w:pPr>
    </w:p>
    <w:p w:rsidR="003B11BA" w:rsidRPr="00DC2354" w:rsidRDefault="00C5311D"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6"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A06828" w:rsidRPr="0014298B" w:rsidRDefault="00A06828">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Pr="00DC2354" w:rsidRDefault="00C5311D"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7" o:title="" grayscale="t" bilevel="t"/>
              <v:path arrowok="t"/>
            </v:shape>
            <v:shape id="文本框 19" o:spid="_x0000_s1066"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A06828" w:rsidRPr="00AB64F6" w:rsidRDefault="00A06828"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自由落体规律</w:t>
                    </w:r>
                  </w:p>
                </w:txbxContent>
              </v:textbox>
            </v:shape>
            <w10:wrap type="none"/>
            <w10:anchorlock/>
          </v:group>
        </w:pict>
      </w:r>
    </w:p>
    <w:p w:rsidR="003854DF" w:rsidRPr="00DC2354" w:rsidRDefault="003A7DB4" w:rsidP="003854DF">
      <w:pPr>
        <w:spacing w:line="276" w:lineRule="auto"/>
        <w:rPr>
          <w:rFonts w:ascii="Times New Roman" w:hAnsi="Times New Roman" w:cs="Times New Roman"/>
          <w:szCs w:val="21"/>
        </w:rPr>
      </w:pPr>
      <w:r w:rsidRPr="00DC2354">
        <w:rPr>
          <w:rFonts w:ascii="Times New Roman" w:hAnsi="Times New Roman" w:cs="Times New Roman"/>
          <w:szCs w:val="21"/>
        </w:rPr>
        <w:t>一、</w:t>
      </w:r>
      <w:r w:rsidR="003854DF" w:rsidRPr="00DC2354">
        <w:rPr>
          <w:rFonts w:ascii="Times New Roman" w:hAnsi="Times New Roman" w:cs="Times New Roman"/>
          <w:szCs w:val="21"/>
        </w:rPr>
        <w:t>自由落体运动</w:t>
      </w:r>
    </w:p>
    <w:p w:rsidR="00915BC5" w:rsidRPr="00DC2354" w:rsidRDefault="003A7DB4" w:rsidP="00915BC5">
      <w:pPr>
        <w:spacing w:line="276" w:lineRule="auto"/>
        <w:rPr>
          <w:rFonts w:ascii="Times New Roman" w:hAnsi="Times New Roman" w:cs="Times New Roman"/>
          <w:szCs w:val="21"/>
        </w:rPr>
      </w:pPr>
      <w:r w:rsidRPr="00DC2354">
        <w:rPr>
          <w:rFonts w:ascii="Times New Roman" w:hAnsi="Times New Roman" w:cs="Times New Roman"/>
          <w:szCs w:val="21"/>
        </w:rPr>
        <w:t>1</w:t>
      </w:r>
      <w:r w:rsidRPr="00DC2354">
        <w:rPr>
          <w:rFonts w:ascii="Times New Roman" w:hAnsi="Times New Roman" w:cs="Times New Roman"/>
          <w:szCs w:val="21"/>
        </w:rPr>
        <w:t>、</w:t>
      </w:r>
      <w:r w:rsidR="003854DF" w:rsidRPr="00DC2354">
        <w:rPr>
          <w:rFonts w:ascii="Times New Roman" w:hAnsi="Times New Roman" w:cs="Times New Roman"/>
          <w:szCs w:val="21"/>
        </w:rPr>
        <w:t>条件：物体只受重力，从静止开始下落．</w:t>
      </w:r>
    </w:p>
    <w:p w:rsidR="003854DF" w:rsidRPr="00DC2354" w:rsidRDefault="00915BC5" w:rsidP="003854DF">
      <w:pPr>
        <w:spacing w:line="276" w:lineRule="auto"/>
        <w:rPr>
          <w:rFonts w:ascii="Times New Roman" w:hAnsi="Times New Roman" w:cs="Times New Roman"/>
          <w:szCs w:val="21"/>
        </w:rPr>
      </w:pPr>
      <w:r w:rsidRPr="00DC2354">
        <w:rPr>
          <w:rFonts w:ascii="Times New Roman" w:hAnsi="Times New Roman" w:cs="Times New Roman"/>
          <w:szCs w:val="21"/>
        </w:rPr>
        <w:t>自由落体运动是在条件严格约束下的一种理想化的运动模型，这种运动只有在没有空气阻力的空间里才能发生。</w:t>
      </w:r>
    </w:p>
    <w:p w:rsidR="003854DF" w:rsidRPr="00DC2354" w:rsidRDefault="003A7DB4" w:rsidP="003854DF">
      <w:pPr>
        <w:spacing w:line="276" w:lineRule="auto"/>
        <w:rPr>
          <w:rFonts w:ascii="Times New Roman" w:hAnsi="Times New Roman" w:cs="Times New Roman"/>
          <w:szCs w:val="21"/>
        </w:rPr>
      </w:pPr>
      <w:r w:rsidRPr="00DC2354">
        <w:rPr>
          <w:rFonts w:ascii="Times New Roman" w:hAnsi="Times New Roman" w:cs="Times New Roman"/>
          <w:szCs w:val="21"/>
        </w:rPr>
        <w:t>2</w:t>
      </w:r>
      <w:r w:rsidRPr="00DC2354">
        <w:rPr>
          <w:rFonts w:ascii="Times New Roman" w:hAnsi="Times New Roman" w:cs="Times New Roman"/>
          <w:szCs w:val="21"/>
        </w:rPr>
        <w:t>、</w:t>
      </w:r>
      <w:r w:rsidR="003854DF" w:rsidRPr="00DC2354">
        <w:rPr>
          <w:rFonts w:ascii="Times New Roman" w:hAnsi="Times New Roman" w:cs="Times New Roman"/>
          <w:szCs w:val="21"/>
        </w:rPr>
        <w:t>运动性质：初速度</w:t>
      </w:r>
      <w:r w:rsidR="003854DF" w:rsidRPr="00DC2354">
        <w:rPr>
          <w:rFonts w:ascii="Times New Roman" w:hAnsi="Times New Roman" w:cs="Times New Roman"/>
          <w:i/>
          <w:szCs w:val="21"/>
        </w:rPr>
        <w:t>v</w:t>
      </w:r>
      <w:r w:rsidR="003854DF" w:rsidRPr="00DC2354">
        <w:rPr>
          <w:rFonts w:ascii="Times New Roman" w:hAnsi="Times New Roman" w:cs="Times New Roman"/>
          <w:szCs w:val="21"/>
          <w:vertAlign w:val="subscript"/>
        </w:rPr>
        <w:t>0</w:t>
      </w:r>
      <w:r w:rsidR="003854DF" w:rsidRPr="00DC2354">
        <w:rPr>
          <w:rFonts w:ascii="Times New Roman" w:hAnsi="Times New Roman" w:cs="Times New Roman"/>
          <w:szCs w:val="21"/>
        </w:rPr>
        <w:t>＝</w:t>
      </w:r>
      <w:r w:rsidR="003854DF" w:rsidRPr="00DC2354">
        <w:rPr>
          <w:rFonts w:ascii="Times New Roman" w:hAnsi="Times New Roman" w:cs="Times New Roman"/>
          <w:szCs w:val="21"/>
        </w:rPr>
        <w:t>0</w:t>
      </w:r>
      <w:r w:rsidR="003854DF" w:rsidRPr="00DC2354">
        <w:rPr>
          <w:rFonts w:ascii="Times New Roman" w:hAnsi="Times New Roman" w:cs="Times New Roman"/>
          <w:szCs w:val="21"/>
        </w:rPr>
        <w:t>，加速度为重力加速度</w:t>
      </w:r>
      <w:r w:rsidR="003854DF" w:rsidRPr="00DC2354">
        <w:rPr>
          <w:rFonts w:ascii="Times New Roman" w:hAnsi="Times New Roman" w:cs="Times New Roman"/>
          <w:i/>
          <w:szCs w:val="21"/>
        </w:rPr>
        <w:t>g</w:t>
      </w:r>
      <w:r w:rsidR="003854DF" w:rsidRPr="00DC2354">
        <w:rPr>
          <w:rFonts w:ascii="Times New Roman" w:hAnsi="Times New Roman" w:cs="Times New Roman"/>
          <w:szCs w:val="21"/>
        </w:rPr>
        <w:t>的匀加速直线运动．</w:t>
      </w:r>
    </w:p>
    <w:p w:rsidR="003854DF" w:rsidRPr="00DC2354" w:rsidRDefault="003A7DB4" w:rsidP="003854DF">
      <w:pPr>
        <w:spacing w:line="276" w:lineRule="auto"/>
        <w:rPr>
          <w:rFonts w:ascii="Times New Roman" w:hAnsi="Times New Roman" w:cs="Times New Roman"/>
          <w:szCs w:val="21"/>
        </w:rPr>
      </w:pPr>
      <w:r w:rsidRPr="00DC2354">
        <w:rPr>
          <w:rFonts w:ascii="Times New Roman" w:hAnsi="Times New Roman" w:cs="Times New Roman"/>
          <w:szCs w:val="21"/>
        </w:rPr>
        <w:t>3</w:t>
      </w:r>
      <w:r w:rsidRPr="00DC2354">
        <w:rPr>
          <w:rFonts w:ascii="Times New Roman" w:hAnsi="Times New Roman" w:cs="Times New Roman"/>
          <w:szCs w:val="21"/>
        </w:rPr>
        <w:t>、</w:t>
      </w:r>
      <w:r w:rsidR="003854DF" w:rsidRPr="00DC2354">
        <w:rPr>
          <w:rFonts w:ascii="Times New Roman" w:hAnsi="Times New Roman" w:cs="Times New Roman"/>
          <w:szCs w:val="21"/>
        </w:rPr>
        <w:t>基本规律</w:t>
      </w:r>
    </w:p>
    <w:p w:rsidR="003854DF" w:rsidRPr="00DC2354" w:rsidRDefault="00915BC5" w:rsidP="003854DF">
      <w:pPr>
        <w:spacing w:line="276" w:lineRule="auto"/>
        <w:rPr>
          <w:rFonts w:ascii="Times New Roman" w:hAnsi="Times New Roman" w:cs="Times New Roman"/>
          <w:szCs w:val="21"/>
        </w:rPr>
      </w:pPr>
      <w:r w:rsidRPr="00DC2354">
        <w:rPr>
          <w:rFonts w:ascii="Times New Roman" w:eastAsia="宋体" w:hAnsi="宋体" w:cs="Times New Roman"/>
          <w:szCs w:val="21"/>
        </w:rPr>
        <w:t>（</w:t>
      </w:r>
      <w:r w:rsidRPr="00DC2354">
        <w:rPr>
          <w:rFonts w:ascii="Times New Roman" w:eastAsia="宋体" w:hAnsi="Times New Roman" w:cs="Times New Roman"/>
          <w:szCs w:val="21"/>
        </w:rPr>
        <w:t>1</w:t>
      </w:r>
      <w:r w:rsidRPr="00DC2354">
        <w:rPr>
          <w:rFonts w:ascii="Times New Roman" w:eastAsia="宋体" w:hAnsi="宋体" w:cs="Times New Roman"/>
          <w:szCs w:val="21"/>
        </w:rPr>
        <w:t>）</w:t>
      </w:r>
      <w:r w:rsidR="003854DF" w:rsidRPr="00DC2354">
        <w:rPr>
          <w:rFonts w:ascii="Times New Roman" w:hAnsi="Times New Roman" w:cs="Times New Roman"/>
          <w:szCs w:val="21"/>
        </w:rPr>
        <w:t>速度公式：</w:t>
      </w:r>
      <w:r w:rsidR="003854DF" w:rsidRPr="00DC2354">
        <w:rPr>
          <w:rFonts w:ascii="Times New Roman" w:hAnsi="Times New Roman" w:cs="Times New Roman"/>
          <w:i/>
          <w:szCs w:val="21"/>
        </w:rPr>
        <w:t>v</w:t>
      </w:r>
      <w:r w:rsidR="003854DF" w:rsidRPr="00DC2354">
        <w:rPr>
          <w:rFonts w:ascii="Times New Roman" w:hAnsi="Times New Roman" w:cs="Times New Roman"/>
          <w:i/>
          <w:szCs w:val="21"/>
          <w:vertAlign w:val="subscript"/>
        </w:rPr>
        <w:t>t</w:t>
      </w:r>
      <w:r w:rsidR="003854DF" w:rsidRPr="00DC2354">
        <w:rPr>
          <w:rFonts w:ascii="Times New Roman" w:hAnsi="Times New Roman" w:cs="Times New Roman"/>
          <w:szCs w:val="21"/>
        </w:rPr>
        <w:t>＝</w:t>
      </w:r>
      <w:r w:rsidR="003854DF" w:rsidRPr="00DC2354">
        <w:rPr>
          <w:rFonts w:ascii="Times New Roman" w:hAnsi="Times New Roman" w:cs="Times New Roman"/>
          <w:i/>
          <w:szCs w:val="21"/>
        </w:rPr>
        <w:t>gt</w:t>
      </w:r>
    </w:p>
    <w:p w:rsidR="003854DF" w:rsidRPr="00DC2354" w:rsidRDefault="00915BC5" w:rsidP="003854DF">
      <w:pPr>
        <w:spacing w:line="276" w:lineRule="auto"/>
        <w:rPr>
          <w:rFonts w:ascii="Times New Roman" w:hAnsi="Times New Roman" w:cs="Times New Roman"/>
          <w:szCs w:val="21"/>
        </w:rPr>
      </w:pPr>
      <w:r w:rsidRPr="00DC2354">
        <w:rPr>
          <w:rFonts w:ascii="Times New Roman" w:eastAsia="宋体" w:hAnsi="宋体" w:cs="Times New Roman"/>
          <w:szCs w:val="21"/>
        </w:rPr>
        <w:t>（</w:t>
      </w:r>
      <w:r w:rsidRPr="00DC2354">
        <w:rPr>
          <w:rFonts w:ascii="Times New Roman" w:eastAsia="宋体" w:hAnsi="Times New Roman" w:cs="Times New Roman"/>
          <w:szCs w:val="21"/>
        </w:rPr>
        <w:t>2</w:t>
      </w:r>
      <w:r w:rsidRPr="00DC2354">
        <w:rPr>
          <w:rFonts w:ascii="Times New Roman" w:eastAsia="宋体" w:hAnsi="宋体" w:cs="Times New Roman"/>
          <w:szCs w:val="21"/>
        </w:rPr>
        <w:t>）</w:t>
      </w:r>
      <w:r w:rsidR="003854DF" w:rsidRPr="00DC2354">
        <w:rPr>
          <w:rFonts w:ascii="Times New Roman" w:hAnsi="Times New Roman" w:cs="Times New Roman"/>
          <w:szCs w:val="21"/>
        </w:rPr>
        <w:t>位移公式：</w:t>
      </w:r>
      <w:r w:rsidR="003854DF" w:rsidRPr="00DC2354">
        <w:rPr>
          <w:rFonts w:ascii="Times New Roman" w:hAnsi="Times New Roman" w:cs="Times New Roman"/>
          <w:i/>
          <w:szCs w:val="21"/>
        </w:rPr>
        <w:t>h</w:t>
      </w:r>
      <w:r w:rsidR="003854DF" w:rsidRPr="00DC2354">
        <w:rPr>
          <w:rFonts w:ascii="Times New Roman" w:hAnsi="Times New Roman" w:cs="Times New Roman"/>
          <w:szCs w:val="21"/>
        </w:rPr>
        <w:t>＝</w:t>
      </w:r>
      <w:r w:rsidR="00C5311D" w:rsidRPr="00DC2354">
        <w:rPr>
          <w:rFonts w:ascii="Times New Roman" w:hAnsi="Times New Roman" w:cs="Times New Roman"/>
          <w:szCs w:val="21"/>
        </w:rPr>
        <w:fldChar w:fldCharType="begin"/>
      </w:r>
      <w:r w:rsidR="003854DF" w:rsidRPr="00DC2354">
        <w:rPr>
          <w:rFonts w:ascii="Times New Roman" w:hAnsi="Times New Roman" w:cs="Times New Roman"/>
          <w:szCs w:val="21"/>
        </w:rPr>
        <w:instrText>eq \f(1</w:instrText>
      </w:r>
      <w:r w:rsidR="003854DF" w:rsidRPr="00DC2354">
        <w:rPr>
          <w:rFonts w:ascii="Times New Roman" w:hAnsi="Times New Roman" w:cs="Times New Roman"/>
          <w:i/>
          <w:szCs w:val="21"/>
        </w:rPr>
        <w:instrText>,</w:instrText>
      </w:r>
      <w:r w:rsidR="003854DF" w:rsidRPr="00DC2354">
        <w:rPr>
          <w:rFonts w:ascii="Times New Roman" w:hAnsi="Times New Roman" w:cs="Times New Roman"/>
          <w:szCs w:val="21"/>
        </w:rPr>
        <w:instrText>2)</w:instrText>
      </w:r>
      <w:r w:rsidR="00C5311D" w:rsidRPr="00DC2354">
        <w:rPr>
          <w:rFonts w:ascii="Times New Roman" w:hAnsi="Times New Roman" w:cs="Times New Roman"/>
          <w:szCs w:val="21"/>
        </w:rPr>
        <w:fldChar w:fldCharType="end"/>
      </w:r>
      <w:r w:rsidR="003854DF" w:rsidRPr="00DC2354">
        <w:rPr>
          <w:rFonts w:ascii="Times New Roman" w:hAnsi="Times New Roman" w:cs="Times New Roman"/>
          <w:i/>
          <w:szCs w:val="21"/>
        </w:rPr>
        <w:t>gt</w:t>
      </w:r>
      <w:r w:rsidR="003854DF" w:rsidRPr="00DC2354">
        <w:rPr>
          <w:rFonts w:ascii="Times New Roman" w:hAnsi="Times New Roman" w:cs="Times New Roman"/>
          <w:szCs w:val="21"/>
          <w:vertAlign w:val="superscript"/>
        </w:rPr>
        <w:t>2</w:t>
      </w:r>
    </w:p>
    <w:p w:rsidR="00A3725E" w:rsidRPr="00DC2354" w:rsidRDefault="00915BC5" w:rsidP="003854DF">
      <w:pPr>
        <w:spacing w:line="276" w:lineRule="auto"/>
        <w:rPr>
          <w:rFonts w:ascii="Times New Roman" w:hAnsi="Times New Roman" w:cs="Times New Roman"/>
          <w:szCs w:val="21"/>
        </w:rPr>
      </w:pPr>
      <w:r w:rsidRPr="00DC2354">
        <w:rPr>
          <w:rFonts w:ascii="Times New Roman" w:eastAsia="宋体" w:hAnsi="宋体" w:cs="Times New Roman"/>
          <w:szCs w:val="21"/>
        </w:rPr>
        <w:t>（</w:t>
      </w:r>
      <w:r w:rsidRPr="00DC2354">
        <w:rPr>
          <w:rFonts w:ascii="Times New Roman" w:eastAsia="宋体" w:hAnsi="Times New Roman" w:cs="Times New Roman"/>
          <w:szCs w:val="21"/>
        </w:rPr>
        <w:t>3</w:t>
      </w:r>
      <w:r w:rsidRPr="00DC2354">
        <w:rPr>
          <w:rFonts w:ascii="Times New Roman" w:eastAsia="宋体" w:hAnsi="宋体" w:cs="Times New Roman"/>
          <w:szCs w:val="21"/>
        </w:rPr>
        <w:t>）</w:t>
      </w:r>
      <w:r w:rsidR="003854DF" w:rsidRPr="00DC2354">
        <w:rPr>
          <w:rFonts w:ascii="Times New Roman" w:hAnsi="Times New Roman" w:cs="Times New Roman"/>
          <w:szCs w:val="21"/>
        </w:rPr>
        <w:t>速度位移关系式：</w:t>
      </w:r>
      <w:r w:rsidR="003854DF" w:rsidRPr="00DC2354">
        <w:rPr>
          <w:rFonts w:ascii="Times New Roman" w:hAnsi="Times New Roman" w:cs="Times New Roman"/>
          <w:i/>
          <w:szCs w:val="21"/>
        </w:rPr>
        <w:t>v</w:t>
      </w:r>
      <w:r w:rsidR="00C5311D" w:rsidRPr="00DC2354">
        <w:rPr>
          <w:rFonts w:ascii="Times New Roman" w:hAnsi="Times New Roman" w:cs="Times New Roman"/>
          <w:szCs w:val="21"/>
        </w:rPr>
        <w:fldChar w:fldCharType="begin"/>
      </w:r>
      <w:r w:rsidR="003854DF" w:rsidRPr="00DC2354">
        <w:rPr>
          <w:rFonts w:ascii="Times New Roman" w:hAnsi="Times New Roman" w:cs="Times New Roman"/>
          <w:szCs w:val="21"/>
        </w:rPr>
        <w:instrText>eq \o\al(</w:instrText>
      </w:r>
      <w:r w:rsidR="003854DF" w:rsidRPr="00DC2354">
        <w:rPr>
          <w:rFonts w:ascii="Times New Roman" w:hAnsi="Times New Roman" w:cs="Times New Roman"/>
          <w:szCs w:val="21"/>
          <w:vertAlign w:val="superscript"/>
        </w:rPr>
        <w:instrText>2</w:instrText>
      </w:r>
      <w:r w:rsidR="003854DF" w:rsidRPr="00DC2354">
        <w:rPr>
          <w:rFonts w:ascii="Times New Roman" w:hAnsi="Times New Roman" w:cs="Times New Roman"/>
          <w:szCs w:val="21"/>
        </w:rPr>
        <w:instrText>,</w:instrText>
      </w:r>
      <w:r w:rsidR="003854DF" w:rsidRPr="00DC2354">
        <w:rPr>
          <w:rFonts w:ascii="Times New Roman" w:hAnsi="Times New Roman" w:cs="Times New Roman"/>
          <w:i/>
          <w:szCs w:val="21"/>
          <w:vertAlign w:val="subscript"/>
        </w:rPr>
        <w:instrText>t</w:instrText>
      </w:r>
      <w:r w:rsidR="003854DF" w:rsidRPr="00DC2354">
        <w:rPr>
          <w:rFonts w:ascii="Times New Roman" w:hAnsi="Times New Roman" w:cs="Times New Roman"/>
          <w:szCs w:val="21"/>
        </w:rPr>
        <w:instrText>)</w:instrText>
      </w:r>
      <w:r w:rsidR="00C5311D" w:rsidRPr="00DC2354">
        <w:rPr>
          <w:rFonts w:ascii="Times New Roman" w:hAnsi="Times New Roman" w:cs="Times New Roman"/>
          <w:szCs w:val="21"/>
        </w:rPr>
        <w:fldChar w:fldCharType="end"/>
      </w:r>
      <w:r w:rsidR="003854DF" w:rsidRPr="00DC2354">
        <w:rPr>
          <w:rFonts w:ascii="Times New Roman" w:hAnsi="Times New Roman" w:cs="Times New Roman"/>
          <w:szCs w:val="21"/>
        </w:rPr>
        <w:t>＝</w:t>
      </w:r>
      <w:r w:rsidR="003854DF" w:rsidRPr="00DC2354">
        <w:rPr>
          <w:rFonts w:ascii="Times New Roman" w:hAnsi="Times New Roman" w:cs="Times New Roman"/>
          <w:szCs w:val="21"/>
        </w:rPr>
        <w:t>2</w:t>
      </w:r>
      <w:r w:rsidR="003854DF" w:rsidRPr="00DC2354">
        <w:rPr>
          <w:rFonts w:ascii="Times New Roman" w:hAnsi="Times New Roman" w:cs="Times New Roman"/>
          <w:i/>
          <w:szCs w:val="21"/>
        </w:rPr>
        <w:t>gh</w:t>
      </w:r>
    </w:p>
    <w:p w:rsidR="00915BC5" w:rsidRPr="00DC2354" w:rsidRDefault="00915BC5" w:rsidP="00915BC5">
      <w:pPr>
        <w:spacing w:line="276" w:lineRule="auto"/>
        <w:rPr>
          <w:rFonts w:ascii="Times New Roman" w:hAnsi="Times New Roman" w:cs="Times New Roman"/>
          <w:szCs w:val="21"/>
        </w:rPr>
      </w:pPr>
      <w:r w:rsidRPr="00DC2354">
        <w:rPr>
          <w:rFonts w:ascii="Times New Roman" w:hAnsi="Times New Roman" w:cs="Times New Roman"/>
          <w:szCs w:val="21"/>
        </w:rPr>
        <w:t>说明：我们常见的自由下落的运动不是严格上意义上的自由落体运动，因为物体受到空气阻力的影响。当物体所受到的空气阻力与自身的重力相比很小，可以忽略不及时，物体的下落能近似自由落体运动。</w:t>
      </w:r>
    </w:p>
    <w:p w:rsidR="00915BC5" w:rsidRPr="00DC2354" w:rsidRDefault="00915BC5" w:rsidP="00915BC5">
      <w:pPr>
        <w:spacing w:line="276" w:lineRule="auto"/>
        <w:rPr>
          <w:rFonts w:ascii="Times New Roman" w:hAnsi="Times New Roman" w:cs="Times New Roman"/>
          <w:szCs w:val="21"/>
        </w:rPr>
      </w:pPr>
    </w:p>
    <w:p w:rsidR="00915BC5" w:rsidRPr="00DC2354" w:rsidRDefault="00915BC5" w:rsidP="00915BC5">
      <w:pPr>
        <w:spacing w:line="276" w:lineRule="auto"/>
        <w:rPr>
          <w:rFonts w:ascii="Times New Roman" w:hAnsi="Times New Roman" w:cs="Times New Roman"/>
          <w:szCs w:val="21"/>
        </w:rPr>
      </w:pPr>
      <w:r w:rsidRPr="00DC2354">
        <w:rPr>
          <w:rFonts w:ascii="Times New Roman" w:hAnsi="Times New Roman" w:cs="Times New Roman"/>
          <w:szCs w:val="21"/>
        </w:rPr>
        <w:t>二、重力加速度</w:t>
      </w:r>
    </w:p>
    <w:p w:rsidR="00915BC5" w:rsidRPr="00DC2354" w:rsidRDefault="00915BC5" w:rsidP="00915BC5">
      <w:pPr>
        <w:spacing w:line="276" w:lineRule="auto"/>
        <w:rPr>
          <w:rFonts w:ascii="Times New Roman" w:hAnsi="Times New Roman" w:cs="Times New Roman"/>
          <w:szCs w:val="21"/>
        </w:rPr>
      </w:pPr>
      <w:r w:rsidRPr="00DC2354">
        <w:rPr>
          <w:rFonts w:ascii="Times New Roman" w:hAnsi="Times New Roman" w:cs="Times New Roman"/>
          <w:szCs w:val="21"/>
        </w:rPr>
        <w:t>在同一地点，一切物体做自由落体运动的加速度都相等的，这个加速度叫自由落体加速度。</w:t>
      </w:r>
    </w:p>
    <w:p w:rsidR="00915BC5" w:rsidRPr="00DC2354" w:rsidRDefault="00915BC5" w:rsidP="00915BC5">
      <w:pPr>
        <w:spacing w:line="276" w:lineRule="auto"/>
        <w:rPr>
          <w:rFonts w:ascii="Times New Roman" w:hAnsi="Times New Roman" w:cs="Times New Roman"/>
          <w:szCs w:val="21"/>
        </w:rPr>
      </w:pPr>
      <w:r w:rsidRPr="00DC2354">
        <w:rPr>
          <w:rFonts w:ascii="Times New Roman" w:hAnsi="Times New Roman" w:cs="Times New Roman"/>
          <w:szCs w:val="21"/>
        </w:rPr>
        <w:lastRenderedPageBreak/>
        <w:t>因为这个加速度是在重力作用下产生的，所以自由落体加速度也叫做重力加速度。通常用符号</w:t>
      </w:r>
      <w:r w:rsidRPr="00DC2354">
        <w:rPr>
          <w:rFonts w:ascii="Times New Roman" w:hAnsi="Times New Roman" w:cs="Times New Roman"/>
          <w:szCs w:val="21"/>
        </w:rPr>
        <w:t>“</w:t>
      </w:r>
      <w:r w:rsidRPr="00DC2354">
        <w:rPr>
          <w:rFonts w:ascii="Times New Roman" w:hAnsi="Times New Roman" w:cs="Times New Roman"/>
          <w:i/>
          <w:szCs w:val="21"/>
        </w:rPr>
        <w:t>g</w:t>
      </w:r>
      <w:r w:rsidRPr="00DC2354">
        <w:rPr>
          <w:rFonts w:ascii="Times New Roman" w:hAnsi="Times New Roman" w:cs="Times New Roman"/>
          <w:szCs w:val="21"/>
        </w:rPr>
        <w:t>”</w:t>
      </w:r>
      <w:r w:rsidRPr="00DC2354">
        <w:rPr>
          <w:rFonts w:ascii="Times New Roman" w:hAnsi="Times New Roman" w:cs="Times New Roman"/>
          <w:szCs w:val="21"/>
        </w:rPr>
        <w:t>来表示自由落体运动的加速度。</w:t>
      </w:r>
      <w:r w:rsidRPr="00DC2354">
        <w:rPr>
          <w:rFonts w:ascii="Times New Roman" w:hAnsi="Times New Roman" w:cs="Times New Roman"/>
          <w:i/>
          <w:szCs w:val="21"/>
        </w:rPr>
        <w:t>g</w:t>
      </w:r>
      <w:r w:rsidRPr="00DC2354">
        <w:rPr>
          <w:rFonts w:ascii="Times New Roman" w:hAnsi="Times New Roman" w:cs="Times New Roman"/>
          <w:szCs w:val="21"/>
        </w:rPr>
        <w:t>的方向竖直向下，大小随不同地点而略有变化。</w:t>
      </w:r>
    </w:p>
    <w:p w:rsidR="00915BC5" w:rsidRPr="00DC2354" w:rsidRDefault="00915BC5" w:rsidP="003854DF">
      <w:pPr>
        <w:spacing w:line="276" w:lineRule="auto"/>
        <w:rPr>
          <w:rFonts w:ascii="Times New Roman" w:hAnsi="Times New Roman" w:cs="Times New Roman"/>
          <w:szCs w:val="21"/>
        </w:rPr>
      </w:pPr>
    </w:p>
    <w:p w:rsidR="0064292C" w:rsidRPr="00DC2354" w:rsidRDefault="0064292C" w:rsidP="0064292C">
      <w:pPr>
        <w:spacing w:line="276" w:lineRule="auto"/>
        <w:rPr>
          <w:rFonts w:ascii="Times New Roman" w:hAnsi="Times New Roman" w:cs="Times New Roman"/>
          <w:szCs w:val="21"/>
        </w:rPr>
      </w:pPr>
      <w:r w:rsidRPr="00DC2354">
        <w:rPr>
          <w:rFonts w:ascii="Times New Roman" w:hAnsi="Times New Roman" w:cs="Times New Roman"/>
          <w:szCs w:val="21"/>
        </w:rPr>
        <w:t>【例</w:t>
      </w:r>
      <w:r w:rsidRPr="00DC2354">
        <w:rPr>
          <w:rFonts w:ascii="Times New Roman" w:hAnsi="Times New Roman" w:cs="Times New Roman"/>
          <w:szCs w:val="21"/>
        </w:rPr>
        <w:t>1</w:t>
      </w:r>
      <w:r w:rsidRPr="00DC2354">
        <w:rPr>
          <w:rFonts w:ascii="Times New Roman" w:hAnsi="Times New Roman" w:cs="Times New Roman"/>
          <w:szCs w:val="21"/>
        </w:rPr>
        <w:t>】一石块从楼房阳台边缘向下做自由落体运动到达地面，把它在空中运动的时间分为相等的三段，如果它在第一段时间内的位移是</w:t>
      </w:r>
      <w:smartTag w:uri="urn:schemas-microsoft-com:office:smarttags" w:element="chmetcnv">
        <w:smartTagPr>
          <w:attr w:name="TCSC" w:val="0"/>
          <w:attr w:name="NumberType" w:val="1"/>
          <w:attr w:name="Negative" w:val="False"/>
          <w:attr w:name="HasSpace" w:val="True"/>
          <w:attr w:name="SourceValue" w:val="1.2"/>
          <w:attr w:name="UnitName" w:val="m"/>
        </w:smartTagPr>
        <w:r w:rsidRPr="00DC2354">
          <w:rPr>
            <w:rFonts w:ascii="Times New Roman" w:hAnsi="Times New Roman" w:cs="Times New Roman"/>
            <w:szCs w:val="21"/>
          </w:rPr>
          <w:t>1.2 m</w:t>
        </w:r>
      </w:smartTag>
      <w:r w:rsidRPr="00DC2354">
        <w:rPr>
          <w:rFonts w:ascii="Times New Roman" w:hAnsi="Times New Roman" w:cs="Times New Roman"/>
          <w:szCs w:val="21"/>
        </w:rPr>
        <w:t>，那么它在第三段时间内的位移是</w:t>
      </w:r>
      <w:r w:rsidR="00966BE7"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64292C" w:rsidRPr="00DC2354" w:rsidRDefault="0064292C" w:rsidP="00966BE7">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w:t>
      </w:r>
      <w:r w:rsidRPr="00DC2354">
        <w:rPr>
          <w:rFonts w:ascii="Times New Roman" w:hAnsi="Times New Roman" w:cs="Times New Roman"/>
          <w:szCs w:val="21"/>
        </w:rPr>
        <w:t>1.2 m</w:t>
      </w:r>
      <w:r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Pr="00DC2354">
        <w:rPr>
          <w:rFonts w:ascii="Times New Roman" w:hAnsi="Times New Roman" w:cs="Times New Roman"/>
          <w:szCs w:val="21"/>
        </w:rPr>
        <w:t>B</w:t>
      </w:r>
      <w:r w:rsidRPr="00DC2354">
        <w:rPr>
          <w:rFonts w:ascii="Times New Roman" w:hAnsi="Times New Roman" w:cs="Times New Roman"/>
          <w:szCs w:val="21"/>
        </w:rPr>
        <w:t>．</w:t>
      </w:r>
      <w:smartTag w:uri="urn:schemas-microsoft-com:office:smarttags" w:element="chmetcnv">
        <w:smartTagPr>
          <w:attr w:name="UnitName" w:val="m"/>
          <w:attr w:name="SourceValue" w:val="3.6"/>
          <w:attr w:name="HasSpace" w:val="True"/>
          <w:attr w:name="Negative" w:val="False"/>
          <w:attr w:name="NumberType" w:val="1"/>
          <w:attr w:name="TCSC" w:val="0"/>
        </w:smartTagPr>
        <w:r w:rsidRPr="00DC2354">
          <w:rPr>
            <w:rFonts w:ascii="Times New Roman" w:hAnsi="Times New Roman" w:cs="Times New Roman"/>
            <w:szCs w:val="21"/>
          </w:rPr>
          <w:t>3.6 m</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ab/>
        </w:r>
      </w:smartTag>
      <w:r w:rsidRPr="00DC2354">
        <w:rPr>
          <w:rFonts w:ascii="Times New Roman" w:hAnsi="Times New Roman" w:cs="Times New Roman"/>
          <w:szCs w:val="21"/>
        </w:rPr>
        <w:t>C</w:t>
      </w:r>
      <w:r w:rsidRPr="00DC2354">
        <w:rPr>
          <w:rFonts w:ascii="Times New Roman" w:hAnsi="Times New Roman" w:cs="Times New Roman"/>
          <w:szCs w:val="21"/>
        </w:rPr>
        <w:t>．</w:t>
      </w:r>
      <w:r w:rsidRPr="00DC2354">
        <w:rPr>
          <w:rFonts w:ascii="Times New Roman" w:hAnsi="Times New Roman" w:cs="Times New Roman"/>
          <w:szCs w:val="21"/>
        </w:rPr>
        <w:t>6.0 m</w:t>
      </w:r>
      <w:r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Pr="00DC2354">
        <w:rPr>
          <w:rFonts w:ascii="Times New Roman" w:hAnsi="Times New Roman" w:cs="Times New Roman"/>
          <w:szCs w:val="21"/>
        </w:rPr>
        <w:tab/>
        <w:t>D</w:t>
      </w:r>
      <w:r w:rsidRPr="00DC2354">
        <w:rPr>
          <w:rFonts w:ascii="Times New Roman" w:hAnsi="Times New Roman" w:cs="Times New Roman"/>
          <w:szCs w:val="21"/>
        </w:rPr>
        <w:t>．</w:t>
      </w:r>
      <w:smartTag w:uri="urn:schemas-microsoft-com:office:smarttags" w:element="chmetcnv">
        <w:smartTagPr>
          <w:attr w:name="UnitName" w:val="m"/>
          <w:attr w:name="SourceValue" w:val="10.8"/>
          <w:attr w:name="HasSpace" w:val="True"/>
          <w:attr w:name="Negative" w:val="False"/>
          <w:attr w:name="NumberType" w:val="1"/>
          <w:attr w:name="TCSC" w:val="0"/>
        </w:smartTagPr>
        <w:r w:rsidRPr="00DC2354">
          <w:rPr>
            <w:rFonts w:ascii="Times New Roman" w:hAnsi="Times New Roman" w:cs="Times New Roman"/>
            <w:szCs w:val="21"/>
          </w:rPr>
          <w:t>10.8 m</w:t>
        </w:r>
      </w:smartTag>
    </w:p>
    <w:p w:rsidR="00966BE7" w:rsidRPr="00A06828" w:rsidRDefault="00966BE7" w:rsidP="0064292C">
      <w:pPr>
        <w:spacing w:line="276" w:lineRule="auto"/>
        <w:rPr>
          <w:rFonts w:ascii="宋体" w:eastAsia="宋体" w:hAnsi="宋体" w:cs="宋体"/>
          <w:color w:val="FF0000"/>
          <w:szCs w:val="21"/>
        </w:rPr>
      </w:pPr>
      <w:r w:rsidRPr="00A06828">
        <w:rPr>
          <w:rFonts w:ascii="Times New Roman" w:hAnsi="Times New Roman" w:cs="Times New Roman"/>
          <w:color w:val="FF0000"/>
          <w:szCs w:val="21"/>
        </w:rPr>
        <w:t>【难度】</w:t>
      </w:r>
      <w:r w:rsidR="00A06828" w:rsidRPr="00A06828">
        <w:rPr>
          <w:rFonts w:ascii="宋体" w:eastAsia="宋体" w:hAnsi="宋体" w:cs="宋体" w:hint="eastAsia"/>
          <w:color w:val="FF0000"/>
          <w:szCs w:val="21"/>
        </w:rPr>
        <w:t>★</w:t>
      </w:r>
    </w:p>
    <w:p w:rsidR="00966BE7" w:rsidRPr="00A06828" w:rsidRDefault="00966BE7" w:rsidP="0064292C">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Pr="00A06828">
        <w:rPr>
          <w:rFonts w:ascii="Times New Roman" w:hAnsi="Times New Roman" w:cs="Times New Roman"/>
          <w:color w:val="FF0000"/>
          <w:szCs w:val="21"/>
        </w:rPr>
        <w:t>C</w:t>
      </w:r>
    </w:p>
    <w:p w:rsidR="0064292C" w:rsidRPr="00A06828" w:rsidRDefault="00966BE7" w:rsidP="0064292C">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【解析】</w:t>
      </w:r>
      <w:r w:rsidR="0064292C" w:rsidRPr="00A06828">
        <w:rPr>
          <w:rFonts w:ascii="Times New Roman" w:hAnsi="Times New Roman" w:cs="Times New Roman"/>
          <w:color w:val="FF0000"/>
          <w:szCs w:val="21"/>
        </w:rPr>
        <w:t>石块在连续三段相等时间内通过的位移之比为</w:t>
      </w:r>
      <w:r w:rsidR="0064292C" w:rsidRPr="00A06828">
        <w:rPr>
          <w:rFonts w:ascii="Times New Roman" w:hAnsi="Times New Roman" w:cs="Times New Roman"/>
          <w:color w:val="FF0000"/>
          <w:szCs w:val="21"/>
        </w:rPr>
        <w:t>1∶3∶5</w:t>
      </w:r>
      <w:r w:rsidR="0064292C" w:rsidRPr="00A06828">
        <w:rPr>
          <w:rFonts w:ascii="Times New Roman" w:hAnsi="Times New Roman" w:cs="Times New Roman"/>
          <w:color w:val="FF0000"/>
          <w:szCs w:val="21"/>
        </w:rPr>
        <w:t>，所以第</w:t>
      </w:r>
      <w:r w:rsidR="0064292C" w:rsidRPr="00A06828">
        <w:rPr>
          <w:rFonts w:ascii="Times New Roman" w:hAnsi="Times New Roman" w:cs="Times New Roman"/>
          <w:color w:val="FF0000"/>
          <w:szCs w:val="21"/>
        </w:rPr>
        <w:t>3</w:t>
      </w:r>
      <w:r w:rsidR="0064292C" w:rsidRPr="00A06828">
        <w:rPr>
          <w:rFonts w:ascii="Times New Roman" w:hAnsi="Times New Roman" w:cs="Times New Roman"/>
          <w:color w:val="FF0000"/>
          <w:szCs w:val="21"/>
        </w:rPr>
        <w:t>段时间内通过的位移为</w:t>
      </w:r>
      <w:r w:rsidR="0064292C" w:rsidRPr="00A06828">
        <w:rPr>
          <w:rFonts w:ascii="Times New Roman" w:hAnsi="Times New Roman" w:cs="Times New Roman"/>
          <w:color w:val="FF0000"/>
          <w:szCs w:val="21"/>
        </w:rPr>
        <w:t>1.2×</w:t>
      </w:r>
      <w:smartTag w:uri="urn:schemas-microsoft-com:office:smarttags" w:element="chmetcnv">
        <w:smartTagPr>
          <w:attr w:name="TCSC" w:val="0"/>
          <w:attr w:name="NumberType" w:val="1"/>
          <w:attr w:name="Negative" w:val="False"/>
          <w:attr w:name="HasSpace" w:val="True"/>
          <w:attr w:name="SourceValue" w:val="5"/>
          <w:attr w:name="UnitName" w:val="m"/>
        </w:smartTagPr>
        <w:r w:rsidR="0064292C" w:rsidRPr="00A06828">
          <w:rPr>
            <w:rFonts w:ascii="Times New Roman" w:hAnsi="Times New Roman" w:cs="Times New Roman"/>
            <w:color w:val="FF0000"/>
            <w:szCs w:val="21"/>
          </w:rPr>
          <w:t>5 m</w:t>
        </w:r>
      </w:smartTag>
      <w:r w:rsidR="0064292C" w:rsidRPr="00A06828">
        <w:rPr>
          <w:rFonts w:ascii="Times New Roman" w:hAnsi="Times New Roman" w:cs="Times New Roman"/>
          <w:color w:val="FF0000"/>
          <w:szCs w:val="21"/>
        </w:rPr>
        <w:t>＝</w:t>
      </w:r>
      <w:smartTag w:uri="urn:schemas-microsoft-com:office:smarttags" w:element="chmetcnv">
        <w:smartTagPr>
          <w:attr w:name="TCSC" w:val="0"/>
          <w:attr w:name="NumberType" w:val="1"/>
          <w:attr w:name="Negative" w:val="False"/>
          <w:attr w:name="HasSpace" w:val="True"/>
          <w:attr w:name="SourceValue" w:val="6"/>
          <w:attr w:name="UnitName" w:val="m"/>
        </w:smartTagPr>
        <w:r w:rsidR="0064292C" w:rsidRPr="00A06828">
          <w:rPr>
            <w:rFonts w:ascii="Times New Roman" w:hAnsi="Times New Roman" w:cs="Times New Roman"/>
            <w:color w:val="FF0000"/>
            <w:szCs w:val="21"/>
          </w:rPr>
          <w:t>6 m</w:t>
        </w:r>
      </w:smartTag>
      <w:r w:rsidR="0064292C" w:rsidRPr="00A06828">
        <w:rPr>
          <w:rFonts w:ascii="Times New Roman" w:hAnsi="Times New Roman" w:cs="Times New Roman"/>
          <w:color w:val="FF0000"/>
          <w:szCs w:val="21"/>
        </w:rPr>
        <w:t>，故</w:t>
      </w:r>
      <w:r w:rsidR="0064292C" w:rsidRPr="00A06828">
        <w:rPr>
          <w:rFonts w:ascii="Times New Roman" w:hAnsi="Times New Roman" w:cs="Times New Roman"/>
          <w:color w:val="FF0000"/>
          <w:szCs w:val="21"/>
        </w:rPr>
        <w:t>C</w:t>
      </w:r>
      <w:r w:rsidR="0064292C" w:rsidRPr="00A06828">
        <w:rPr>
          <w:rFonts w:ascii="Times New Roman" w:hAnsi="Times New Roman" w:cs="Times New Roman"/>
          <w:color w:val="FF0000"/>
          <w:szCs w:val="21"/>
        </w:rPr>
        <w:t>项正确。</w:t>
      </w:r>
    </w:p>
    <w:p w:rsidR="0064292C" w:rsidRPr="00DC2354" w:rsidRDefault="0064292C" w:rsidP="003854DF">
      <w:pPr>
        <w:spacing w:line="276" w:lineRule="auto"/>
        <w:rPr>
          <w:rFonts w:ascii="Times New Roman" w:hAnsi="Times New Roman" w:cs="Times New Roman"/>
          <w:szCs w:val="21"/>
        </w:rPr>
      </w:pPr>
    </w:p>
    <w:p w:rsidR="003854DF" w:rsidRPr="00DC2354" w:rsidRDefault="004E248A" w:rsidP="003854DF">
      <w:pPr>
        <w:spacing w:line="276" w:lineRule="auto"/>
        <w:rPr>
          <w:rFonts w:ascii="Times New Roman" w:hAnsi="Times New Roman" w:cs="Times New Roman"/>
          <w:szCs w:val="21"/>
        </w:rPr>
      </w:pPr>
      <w:r w:rsidRPr="00DC2354">
        <w:rPr>
          <w:rFonts w:ascii="Times New Roman" w:hAnsi="Times New Roman" w:cs="Times New Roman"/>
          <w:szCs w:val="21"/>
        </w:rPr>
        <w:t>【例</w:t>
      </w:r>
      <w:r w:rsidRPr="00DC2354">
        <w:rPr>
          <w:rFonts w:ascii="Times New Roman" w:hAnsi="Times New Roman" w:cs="Times New Roman"/>
          <w:szCs w:val="21"/>
        </w:rPr>
        <w:t>2</w:t>
      </w:r>
      <w:r w:rsidRPr="00DC2354">
        <w:rPr>
          <w:rFonts w:ascii="Times New Roman" w:hAnsi="Times New Roman" w:cs="Times New Roman"/>
          <w:szCs w:val="21"/>
        </w:rPr>
        <w:t>】</w:t>
      </w:r>
      <w:r w:rsidR="003854DF" w:rsidRPr="00DC2354">
        <w:rPr>
          <w:rFonts w:ascii="Times New Roman" w:hAnsi="Times New Roman" w:cs="Times New Roman"/>
          <w:szCs w:val="21"/>
        </w:rPr>
        <w:t>某同学站在一平房边观察从屋檐边滴下的水滴，发现屋檐边滴水是等时的，且第</w:t>
      </w:r>
      <w:r w:rsidR="003854DF" w:rsidRPr="00DC2354">
        <w:rPr>
          <w:rFonts w:ascii="Times New Roman" w:hAnsi="Times New Roman" w:cs="Times New Roman"/>
          <w:szCs w:val="21"/>
        </w:rPr>
        <w:t>5</w:t>
      </w:r>
      <w:r w:rsidR="003854DF" w:rsidRPr="00DC2354">
        <w:rPr>
          <w:rFonts w:ascii="Times New Roman" w:hAnsi="Times New Roman" w:cs="Times New Roman"/>
          <w:szCs w:val="21"/>
        </w:rPr>
        <w:t>滴正欲滴下时，第</w:t>
      </w:r>
      <w:r w:rsidR="003854DF" w:rsidRPr="00DC2354">
        <w:rPr>
          <w:rFonts w:ascii="Times New Roman" w:hAnsi="Times New Roman" w:cs="Times New Roman"/>
          <w:szCs w:val="21"/>
        </w:rPr>
        <w:t>1</w:t>
      </w:r>
      <w:r w:rsidR="003854DF" w:rsidRPr="00DC2354">
        <w:rPr>
          <w:rFonts w:ascii="Times New Roman" w:hAnsi="Times New Roman" w:cs="Times New Roman"/>
          <w:szCs w:val="21"/>
        </w:rPr>
        <w:t>滴刚好到达地面；第</w:t>
      </w:r>
      <w:r w:rsidR="003854DF" w:rsidRPr="00DC2354">
        <w:rPr>
          <w:rFonts w:ascii="Times New Roman" w:hAnsi="Times New Roman" w:cs="Times New Roman"/>
          <w:szCs w:val="21"/>
        </w:rPr>
        <w:t>2</w:t>
      </w:r>
      <w:r w:rsidR="003854DF" w:rsidRPr="00DC2354">
        <w:rPr>
          <w:rFonts w:ascii="Times New Roman" w:hAnsi="Times New Roman" w:cs="Times New Roman"/>
          <w:szCs w:val="21"/>
        </w:rPr>
        <w:t>滴和第</w:t>
      </w:r>
      <w:r w:rsidR="003854DF" w:rsidRPr="00DC2354">
        <w:rPr>
          <w:rFonts w:ascii="Times New Roman" w:hAnsi="Times New Roman" w:cs="Times New Roman"/>
          <w:szCs w:val="21"/>
        </w:rPr>
        <w:t>3</w:t>
      </w:r>
      <w:r w:rsidR="003854DF" w:rsidRPr="00DC2354">
        <w:rPr>
          <w:rFonts w:ascii="Times New Roman" w:hAnsi="Times New Roman" w:cs="Times New Roman"/>
          <w:szCs w:val="21"/>
        </w:rPr>
        <w:t>滴水刚好位于窗户的下沿和上沿，他测得窗户上、下沿的高度差为</w:t>
      </w:r>
      <w:smartTag w:uri="urn:schemas-microsoft-com:office:smarttags" w:element="chmetcnv">
        <w:smartTagPr>
          <w:attr w:name="TCSC" w:val="0"/>
          <w:attr w:name="NumberType" w:val="1"/>
          <w:attr w:name="Negative" w:val="False"/>
          <w:attr w:name="HasSpace" w:val="True"/>
          <w:attr w:name="SourceValue" w:val="1"/>
          <w:attr w:name="UnitName" w:val="m"/>
        </w:smartTagPr>
        <w:r w:rsidR="003854DF" w:rsidRPr="00DC2354">
          <w:rPr>
            <w:rFonts w:ascii="Times New Roman" w:hAnsi="Times New Roman" w:cs="Times New Roman"/>
            <w:szCs w:val="21"/>
          </w:rPr>
          <w:t>1 m</w:t>
        </w:r>
      </w:smartTag>
      <w:r w:rsidR="00966BE7" w:rsidRPr="00DC2354">
        <w:rPr>
          <w:rFonts w:ascii="Times New Roman" w:hAnsi="Times New Roman" w:cs="Times New Roman"/>
          <w:szCs w:val="21"/>
        </w:rPr>
        <w:t>，由此求屋檐离地面的高度。</w:t>
      </w:r>
    </w:p>
    <w:p w:rsidR="00966BE7" w:rsidRPr="00A06828" w:rsidRDefault="00966BE7" w:rsidP="003854DF">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3854DF" w:rsidRPr="00A06828" w:rsidRDefault="00966BE7" w:rsidP="003854DF">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smartTag w:uri="urn:schemas-microsoft-com:office:smarttags" w:element="chmetcnv">
        <w:smartTagPr>
          <w:attr w:name="TCSC" w:val="0"/>
          <w:attr w:name="NumberType" w:val="1"/>
          <w:attr w:name="Negative" w:val="False"/>
          <w:attr w:name="HasSpace" w:val="True"/>
          <w:attr w:name="SourceValue" w:val="3.2"/>
          <w:attr w:name="UnitName" w:val="m"/>
        </w:smartTagPr>
        <w:r w:rsidR="003854DF" w:rsidRPr="00A06828">
          <w:rPr>
            <w:rFonts w:ascii="Times New Roman" w:hAnsi="Times New Roman" w:cs="Times New Roman"/>
            <w:color w:val="FF0000"/>
            <w:szCs w:val="21"/>
          </w:rPr>
          <w:t>3.2 m</w:t>
        </w:r>
      </w:smartTag>
    </w:p>
    <w:p w:rsidR="003854DF" w:rsidRPr="00A06828" w:rsidRDefault="004E248A" w:rsidP="003854DF">
      <w:pPr>
        <w:spacing w:line="276" w:lineRule="auto"/>
        <w:rPr>
          <w:rFonts w:ascii="Times New Roman" w:hAnsi="Times New Roman" w:cs="Times New Roman"/>
          <w:color w:val="FF0000"/>
          <w:szCs w:val="21"/>
        </w:rPr>
      </w:pPr>
      <w:r w:rsidRPr="00A06828">
        <w:rPr>
          <w:rFonts w:ascii="Times New Roman" w:hAnsi="Times New Roman" w:cs="Times New Roman"/>
          <w:noProof/>
          <w:color w:val="FF0000"/>
          <w:szCs w:val="21"/>
        </w:rPr>
        <w:drawing>
          <wp:anchor distT="0" distB="0" distL="114300" distR="114300" simplePos="0" relativeHeight="251651584" behindDoc="0" locked="0" layoutInCell="1" allowOverlap="1">
            <wp:simplePos x="0" y="0"/>
            <wp:positionH relativeFrom="column">
              <wp:posOffset>4576445</wp:posOffset>
            </wp:positionH>
            <wp:positionV relativeFrom="paragraph">
              <wp:posOffset>148590</wp:posOffset>
            </wp:positionV>
            <wp:extent cx="552450" cy="1038225"/>
            <wp:effectExtent l="19050" t="0" r="0" b="0"/>
            <wp:wrapNone/>
            <wp:docPr id="99" name="图片 9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学科网(www.zxxk.com)--教育资源门户，提供试卷、教案、课件、论文、素材及各类教学资源下载，还有大量而丰富的教学相关资讯！"/>
                    <pic:cNvPicPr>
                      <a:picLocks noChangeAspect="1" noChangeArrowheads="1"/>
                    </pic:cNvPicPr>
                  </pic:nvPicPr>
                  <pic:blipFill>
                    <a:blip r:embed="rId18" r:link="rId19" cstate="print"/>
                    <a:srcRect/>
                    <a:stretch>
                      <a:fillRect/>
                    </a:stretch>
                  </pic:blipFill>
                  <pic:spPr bwMode="auto">
                    <a:xfrm>
                      <a:off x="0" y="0"/>
                      <a:ext cx="552450" cy="1038225"/>
                    </a:xfrm>
                    <a:prstGeom prst="rect">
                      <a:avLst/>
                    </a:prstGeom>
                    <a:noFill/>
                    <a:ln w="9525">
                      <a:noFill/>
                      <a:miter lim="800000"/>
                      <a:headEnd/>
                      <a:tailEnd/>
                    </a:ln>
                  </pic:spPr>
                </pic:pic>
              </a:graphicData>
            </a:graphic>
          </wp:anchor>
        </w:drawing>
      </w:r>
      <w:r w:rsidR="00966BE7" w:rsidRPr="00A06828">
        <w:rPr>
          <w:rFonts w:ascii="Times New Roman" w:hAnsi="Times New Roman" w:cs="Times New Roman"/>
          <w:color w:val="FF0000"/>
          <w:szCs w:val="21"/>
        </w:rPr>
        <w:t>【解析】</w:t>
      </w:r>
      <w:r w:rsidR="003854DF" w:rsidRPr="00A06828">
        <w:rPr>
          <w:rFonts w:ascii="Times New Roman" w:hAnsi="Times New Roman" w:cs="Times New Roman"/>
          <w:color w:val="FF0000"/>
          <w:szCs w:val="21"/>
        </w:rPr>
        <w:t>作出如图所示的示意图</w:t>
      </w:r>
      <w:r w:rsidRPr="00A06828">
        <w:rPr>
          <w:rFonts w:ascii="Times New Roman" w:hAnsi="Times New Roman" w:cs="Times New Roman"/>
          <w:color w:val="FF0000"/>
          <w:szCs w:val="21"/>
        </w:rPr>
        <w:t>，</w:t>
      </w:r>
      <w:r w:rsidR="003854DF" w:rsidRPr="00A06828">
        <w:rPr>
          <w:rFonts w:ascii="Times New Roman" w:hAnsi="Times New Roman" w:cs="Times New Roman"/>
          <w:color w:val="FF0000"/>
          <w:szCs w:val="21"/>
        </w:rPr>
        <w:t>5</w:t>
      </w:r>
      <w:r w:rsidR="003854DF" w:rsidRPr="00A06828">
        <w:rPr>
          <w:rFonts w:ascii="Times New Roman" w:hAnsi="Times New Roman" w:cs="Times New Roman"/>
          <w:color w:val="FF0000"/>
          <w:szCs w:val="21"/>
        </w:rPr>
        <w:t>滴水滴的位置等效为一滴水做自由落体</w:t>
      </w:r>
    </w:p>
    <w:p w:rsidR="003854DF" w:rsidRPr="00A06828" w:rsidRDefault="003854DF" w:rsidP="003854DF">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运动连续相等时间内的位置．</w:t>
      </w:r>
    </w:p>
    <w:p w:rsidR="004E248A" w:rsidRPr="00A06828" w:rsidRDefault="003854DF" w:rsidP="003854DF">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图中自上而下相邻点之间的距离比为</w:t>
      </w:r>
      <w:r w:rsidRPr="00A06828">
        <w:rPr>
          <w:rFonts w:ascii="Times New Roman" w:hAnsi="Times New Roman" w:cs="Times New Roman"/>
          <w:color w:val="FF0000"/>
          <w:szCs w:val="21"/>
        </w:rPr>
        <w:t>1</w:t>
      </w:r>
      <w:r w:rsidRPr="00A06828">
        <w:rPr>
          <w:rFonts w:ascii="Times New Roman" w:eastAsia="宋体" w:hAnsi="Times New Roman" w:cs="Times New Roman"/>
          <w:color w:val="FF0000"/>
          <w:szCs w:val="21"/>
        </w:rPr>
        <w:t>∶</w:t>
      </w:r>
      <w:r w:rsidRPr="00A06828">
        <w:rPr>
          <w:rFonts w:ascii="Times New Roman" w:hAnsi="Times New Roman" w:cs="Times New Roman"/>
          <w:color w:val="FF0000"/>
          <w:szCs w:val="21"/>
        </w:rPr>
        <w:t>3</w:t>
      </w:r>
      <w:r w:rsidRPr="00A06828">
        <w:rPr>
          <w:rFonts w:ascii="Times New Roman" w:eastAsia="宋体" w:hAnsi="Times New Roman" w:cs="Times New Roman"/>
          <w:color w:val="FF0000"/>
          <w:szCs w:val="21"/>
        </w:rPr>
        <w:t>∶</w:t>
      </w:r>
      <w:r w:rsidRPr="00A06828">
        <w:rPr>
          <w:rFonts w:ascii="Times New Roman" w:hAnsi="Times New Roman" w:cs="Times New Roman"/>
          <w:color w:val="FF0000"/>
          <w:szCs w:val="21"/>
        </w:rPr>
        <w:t>5</w:t>
      </w:r>
      <w:r w:rsidRPr="00A06828">
        <w:rPr>
          <w:rFonts w:ascii="Times New Roman" w:eastAsia="宋体" w:hAnsi="Times New Roman" w:cs="Times New Roman"/>
          <w:color w:val="FF0000"/>
          <w:szCs w:val="21"/>
        </w:rPr>
        <w:t>∶</w:t>
      </w:r>
      <w:r w:rsidRPr="00A06828">
        <w:rPr>
          <w:rFonts w:ascii="Times New Roman" w:hAnsi="Times New Roman" w:cs="Times New Roman"/>
          <w:color w:val="FF0000"/>
          <w:szCs w:val="21"/>
        </w:rPr>
        <w:t>7</w:t>
      </w:r>
      <w:r w:rsidRPr="00A06828">
        <w:rPr>
          <w:rFonts w:ascii="Times New Roman" w:hAnsi="Times New Roman" w:cs="Times New Roman"/>
          <w:color w:val="FF0000"/>
          <w:szCs w:val="21"/>
        </w:rPr>
        <w:t>，</w:t>
      </w:r>
    </w:p>
    <w:p w:rsidR="003854DF" w:rsidRPr="00A06828" w:rsidRDefault="003854DF" w:rsidP="003854DF">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因点</w:t>
      </w:r>
      <w:r w:rsidRPr="00A06828">
        <w:rPr>
          <w:rFonts w:ascii="Times New Roman" w:hAnsi="Times New Roman" w:cs="Times New Roman"/>
          <w:color w:val="FF0000"/>
          <w:szCs w:val="21"/>
        </w:rPr>
        <w:t>“3”</w:t>
      </w:r>
      <w:r w:rsidRPr="00A06828">
        <w:rPr>
          <w:rFonts w:ascii="Times New Roman" w:hAnsi="Times New Roman" w:cs="Times New Roman"/>
          <w:color w:val="FF0000"/>
          <w:szCs w:val="21"/>
        </w:rPr>
        <w:t>、</w:t>
      </w:r>
      <w:r w:rsidRPr="00A06828">
        <w:rPr>
          <w:rFonts w:ascii="Times New Roman" w:hAnsi="Times New Roman" w:cs="Times New Roman"/>
          <w:color w:val="FF0000"/>
          <w:szCs w:val="21"/>
        </w:rPr>
        <w:t>“2”</w:t>
      </w:r>
      <w:r w:rsidRPr="00A06828">
        <w:rPr>
          <w:rFonts w:ascii="Times New Roman" w:hAnsi="Times New Roman" w:cs="Times New Roman"/>
          <w:color w:val="FF0000"/>
          <w:szCs w:val="21"/>
        </w:rPr>
        <w:t>间距为</w:t>
      </w:r>
      <w:smartTag w:uri="urn:schemas-microsoft-com:office:smarttags" w:element="chmetcnv">
        <w:smartTagPr>
          <w:attr w:name="TCSC" w:val="0"/>
          <w:attr w:name="NumberType" w:val="1"/>
          <w:attr w:name="Negative" w:val="False"/>
          <w:attr w:name="HasSpace" w:val="True"/>
          <w:attr w:name="SourceValue" w:val="1"/>
          <w:attr w:name="UnitName" w:val="m"/>
        </w:smartTagPr>
        <w:r w:rsidRPr="00A06828">
          <w:rPr>
            <w:rFonts w:ascii="Times New Roman" w:hAnsi="Times New Roman" w:cs="Times New Roman"/>
            <w:color w:val="FF0000"/>
            <w:szCs w:val="21"/>
          </w:rPr>
          <w:t>1 m</w:t>
        </w:r>
      </w:smartTag>
      <w:r w:rsidRPr="00A06828">
        <w:rPr>
          <w:rFonts w:ascii="Times New Roman" w:hAnsi="Times New Roman" w:cs="Times New Roman"/>
          <w:color w:val="FF0000"/>
          <w:szCs w:val="21"/>
        </w:rPr>
        <w:t>，可知屋檐离地面高度为</w:t>
      </w:r>
    </w:p>
    <w:p w:rsidR="003854DF" w:rsidRPr="00A06828" w:rsidRDefault="00C5311D" w:rsidP="003854DF">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fldChar w:fldCharType="begin"/>
      </w:r>
      <w:r w:rsidR="003854DF" w:rsidRPr="00A06828">
        <w:rPr>
          <w:rFonts w:ascii="Times New Roman" w:hAnsi="Times New Roman" w:cs="Times New Roman"/>
          <w:color w:val="FF0000"/>
          <w:szCs w:val="21"/>
        </w:rPr>
        <w:instrText>eq \f(1</w:instrText>
      </w:r>
      <w:r w:rsidR="003854DF" w:rsidRPr="00A06828">
        <w:rPr>
          <w:rFonts w:ascii="Times New Roman" w:hAnsi="Times New Roman" w:cs="Times New Roman"/>
          <w:i/>
          <w:color w:val="FF0000"/>
          <w:szCs w:val="21"/>
        </w:rPr>
        <w:instrText>,</w:instrText>
      </w:r>
      <w:r w:rsidR="003854DF" w:rsidRPr="00A06828">
        <w:rPr>
          <w:rFonts w:ascii="Times New Roman" w:hAnsi="Times New Roman" w:cs="Times New Roman"/>
          <w:color w:val="FF0000"/>
          <w:szCs w:val="21"/>
        </w:rPr>
        <w:instrText>5)</w:instrText>
      </w:r>
      <w:r w:rsidRPr="00A06828">
        <w:rPr>
          <w:rFonts w:ascii="Times New Roman" w:hAnsi="Times New Roman" w:cs="Times New Roman"/>
          <w:color w:val="FF0000"/>
          <w:szCs w:val="21"/>
        </w:rPr>
        <w:fldChar w:fldCharType="end"/>
      </w:r>
      <w:r w:rsidR="003854DF" w:rsidRPr="00A06828">
        <w:rPr>
          <w:rFonts w:ascii="Times New Roman" w:hAnsi="Times New Roman" w:cs="Times New Roman"/>
          <w:color w:val="FF0000"/>
          <w:szCs w:val="21"/>
        </w:rPr>
        <w:t>×</w:t>
      </w:r>
      <w:r w:rsidR="00966BE7" w:rsidRPr="00A06828">
        <w:rPr>
          <w:rFonts w:ascii="Times New Roman" w:hAnsi="Times New Roman" w:cs="Times New Roman"/>
          <w:color w:val="FF0000"/>
          <w:szCs w:val="21"/>
        </w:rPr>
        <w:t>（</w:t>
      </w:r>
      <w:r w:rsidR="003854DF" w:rsidRPr="00A06828">
        <w:rPr>
          <w:rFonts w:ascii="Times New Roman" w:hAnsi="Times New Roman" w:cs="Times New Roman"/>
          <w:color w:val="FF0000"/>
          <w:szCs w:val="21"/>
        </w:rPr>
        <w:t>1</w:t>
      </w:r>
      <w:r w:rsidR="003854DF" w:rsidRPr="00A06828">
        <w:rPr>
          <w:rFonts w:ascii="Times New Roman" w:hAnsi="Times New Roman" w:cs="Times New Roman"/>
          <w:color w:val="FF0000"/>
          <w:szCs w:val="21"/>
        </w:rPr>
        <w:t>＋</w:t>
      </w:r>
      <w:r w:rsidR="003854DF" w:rsidRPr="00A06828">
        <w:rPr>
          <w:rFonts w:ascii="Times New Roman" w:hAnsi="Times New Roman" w:cs="Times New Roman"/>
          <w:color w:val="FF0000"/>
          <w:szCs w:val="21"/>
        </w:rPr>
        <w:t>3</w:t>
      </w:r>
      <w:r w:rsidR="003854DF" w:rsidRPr="00A06828">
        <w:rPr>
          <w:rFonts w:ascii="Times New Roman" w:hAnsi="Times New Roman" w:cs="Times New Roman"/>
          <w:color w:val="FF0000"/>
          <w:szCs w:val="21"/>
        </w:rPr>
        <w:t>＋</w:t>
      </w:r>
      <w:r w:rsidR="003854DF" w:rsidRPr="00A06828">
        <w:rPr>
          <w:rFonts w:ascii="Times New Roman" w:hAnsi="Times New Roman" w:cs="Times New Roman"/>
          <w:color w:val="FF0000"/>
          <w:szCs w:val="21"/>
        </w:rPr>
        <w:t>5</w:t>
      </w:r>
      <w:r w:rsidR="003854DF" w:rsidRPr="00A06828">
        <w:rPr>
          <w:rFonts w:ascii="Times New Roman" w:hAnsi="Times New Roman" w:cs="Times New Roman"/>
          <w:color w:val="FF0000"/>
          <w:szCs w:val="21"/>
        </w:rPr>
        <w:t>＋</w:t>
      </w:r>
      <w:r w:rsidR="003854DF" w:rsidRPr="00A06828">
        <w:rPr>
          <w:rFonts w:ascii="Times New Roman" w:hAnsi="Times New Roman" w:cs="Times New Roman"/>
          <w:color w:val="FF0000"/>
          <w:szCs w:val="21"/>
        </w:rPr>
        <w:t>7</w:t>
      </w:r>
      <w:r w:rsidR="00966BE7" w:rsidRPr="00A06828">
        <w:rPr>
          <w:rFonts w:ascii="Times New Roman" w:hAnsi="Times New Roman" w:cs="Times New Roman"/>
          <w:color w:val="FF0000"/>
          <w:szCs w:val="21"/>
        </w:rPr>
        <w:t>）</w:t>
      </w:r>
      <w:r w:rsidR="003854DF" w:rsidRPr="00A06828">
        <w:rPr>
          <w:rFonts w:ascii="Times New Roman" w:hAnsi="Times New Roman" w:cs="Times New Roman"/>
          <w:color w:val="FF0000"/>
          <w:szCs w:val="21"/>
        </w:rPr>
        <w:t>＝</w:t>
      </w:r>
      <w:r w:rsidR="003854DF" w:rsidRPr="00A06828">
        <w:rPr>
          <w:rFonts w:ascii="Times New Roman" w:hAnsi="Times New Roman" w:cs="Times New Roman"/>
          <w:color w:val="FF0000"/>
          <w:szCs w:val="21"/>
        </w:rPr>
        <w:t>3.2 m</w:t>
      </w:r>
    </w:p>
    <w:p w:rsidR="00A3725E" w:rsidRPr="00DC2354" w:rsidRDefault="00A3725E" w:rsidP="003854DF">
      <w:pPr>
        <w:spacing w:line="276" w:lineRule="auto"/>
        <w:rPr>
          <w:rFonts w:ascii="Times New Roman" w:hAnsi="Times New Roman" w:cs="Times New Roman"/>
          <w:szCs w:val="21"/>
        </w:rPr>
      </w:pPr>
    </w:p>
    <w:p w:rsidR="0064292C" w:rsidRPr="00DC2354" w:rsidRDefault="004E248A" w:rsidP="0064292C">
      <w:pPr>
        <w:spacing w:line="276" w:lineRule="auto"/>
        <w:rPr>
          <w:rFonts w:ascii="Times New Roman" w:hAnsi="Times New Roman" w:cs="Times New Roman"/>
          <w:szCs w:val="21"/>
        </w:rPr>
      </w:pPr>
      <w:r w:rsidRPr="00DC2354">
        <w:rPr>
          <w:rFonts w:ascii="Times New Roman" w:hAnsi="Times New Roman" w:cs="Times New Roman"/>
          <w:szCs w:val="21"/>
        </w:rPr>
        <w:t>【例</w:t>
      </w:r>
      <w:r w:rsidRPr="00DC2354">
        <w:rPr>
          <w:rFonts w:ascii="Times New Roman" w:hAnsi="Times New Roman" w:cs="Times New Roman"/>
          <w:szCs w:val="21"/>
        </w:rPr>
        <w:t>3</w:t>
      </w:r>
      <w:r w:rsidRPr="00DC2354">
        <w:rPr>
          <w:rFonts w:ascii="Times New Roman" w:hAnsi="Times New Roman" w:cs="Times New Roman"/>
          <w:szCs w:val="21"/>
        </w:rPr>
        <w:t>】</w:t>
      </w:r>
      <w:r w:rsidR="0064292C" w:rsidRPr="00DC2354">
        <w:rPr>
          <w:rFonts w:ascii="Times New Roman" w:hAnsi="Times New Roman" w:cs="Times New Roman"/>
          <w:szCs w:val="21"/>
        </w:rPr>
        <w:t>在学习了伽利略对自由落体运动的研究后，甲同学给乙同学出了这样一道题：一个物体从塔顶落下</w:t>
      </w:r>
      <w:r w:rsidR="00966BE7" w:rsidRPr="00DC2354">
        <w:rPr>
          <w:rFonts w:ascii="Times New Roman" w:hAnsi="Times New Roman" w:cs="Times New Roman"/>
          <w:szCs w:val="21"/>
        </w:rPr>
        <w:t>（</w:t>
      </w:r>
      <w:r w:rsidR="0064292C" w:rsidRPr="00DC2354">
        <w:rPr>
          <w:rFonts w:ascii="Times New Roman" w:hAnsi="Times New Roman" w:cs="Times New Roman"/>
          <w:szCs w:val="21"/>
        </w:rPr>
        <w:t>不考虑空气阻力</w:t>
      </w:r>
      <w:r w:rsidR="00966BE7" w:rsidRPr="00DC2354">
        <w:rPr>
          <w:rFonts w:ascii="Times New Roman" w:hAnsi="Times New Roman" w:cs="Times New Roman"/>
          <w:szCs w:val="21"/>
        </w:rPr>
        <w:t>）</w:t>
      </w:r>
      <w:r w:rsidR="0064292C" w:rsidRPr="00DC2354">
        <w:rPr>
          <w:rFonts w:ascii="Times New Roman" w:hAnsi="Times New Roman" w:cs="Times New Roman"/>
          <w:szCs w:val="21"/>
        </w:rPr>
        <w:t>，物体到达地面前最后一秒内通过的位移为整个位移的</w:t>
      </w:r>
      <w:r w:rsidR="0064292C" w:rsidRPr="00DC2354">
        <w:rPr>
          <w:rFonts w:ascii="Times New Roman" w:hAnsi="Times New Roman" w:cs="Times New Roman"/>
          <w:szCs w:val="21"/>
        </w:rPr>
        <w:t>9/25</w:t>
      </w:r>
      <w:r w:rsidR="0064292C" w:rsidRPr="00DC2354">
        <w:rPr>
          <w:rFonts w:ascii="Times New Roman" w:hAnsi="Times New Roman" w:cs="Times New Roman"/>
          <w:szCs w:val="21"/>
        </w:rPr>
        <w:t>，求塔高</w:t>
      </w:r>
      <w:r w:rsidR="0064292C" w:rsidRPr="00DC2354">
        <w:rPr>
          <w:rFonts w:ascii="Times New Roman" w:hAnsi="Times New Roman" w:cs="Times New Roman"/>
          <w:i/>
          <w:szCs w:val="21"/>
        </w:rPr>
        <w:t>H</w:t>
      </w:r>
      <w:r w:rsidR="00966BE7" w:rsidRPr="00DC2354">
        <w:rPr>
          <w:rFonts w:ascii="Times New Roman" w:hAnsi="Times New Roman" w:cs="Times New Roman"/>
          <w:szCs w:val="21"/>
        </w:rPr>
        <w:t>（</w:t>
      </w:r>
      <w:r w:rsidR="0064292C" w:rsidRPr="00DC2354">
        <w:rPr>
          <w:rFonts w:ascii="Times New Roman" w:hAnsi="Times New Roman" w:cs="Times New Roman"/>
          <w:szCs w:val="21"/>
        </w:rPr>
        <w:t>取</w:t>
      </w:r>
      <w:r w:rsidR="0064292C" w:rsidRPr="00DC2354">
        <w:rPr>
          <w:rFonts w:ascii="Times New Roman" w:hAnsi="Times New Roman" w:cs="Times New Roman"/>
          <w:i/>
          <w:szCs w:val="21"/>
        </w:rPr>
        <w:t>g</w:t>
      </w:r>
      <w:r w:rsidR="0064292C" w:rsidRPr="00DC2354">
        <w:rPr>
          <w:rFonts w:ascii="Times New Roman"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0064292C" w:rsidRPr="00DC2354">
          <w:rPr>
            <w:rFonts w:ascii="Times New Roman" w:hAnsi="Times New Roman" w:cs="Times New Roman"/>
            <w:szCs w:val="21"/>
          </w:rPr>
          <w:t>10 m</w:t>
        </w:r>
      </w:smartTag>
      <w:r w:rsidR="0064292C" w:rsidRPr="00DC2354">
        <w:rPr>
          <w:rFonts w:ascii="Times New Roman" w:hAnsi="Times New Roman" w:cs="Times New Roman"/>
          <w:szCs w:val="21"/>
        </w:rPr>
        <w:t>/s</w:t>
      </w:r>
      <w:r w:rsidR="0064292C" w:rsidRPr="00DC2354">
        <w:rPr>
          <w:rFonts w:ascii="Times New Roman" w:hAnsi="Times New Roman" w:cs="Times New Roman"/>
          <w:szCs w:val="21"/>
          <w:vertAlign w:val="superscript"/>
        </w:rPr>
        <w:t>2</w:t>
      </w:r>
      <w:r w:rsidR="00966BE7" w:rsidRPr="00DC2354">
        <w:rPr>
          <w:rFonts w:ascii="Times New Roman" w:hAnsi="Times New Roman" w:cs="Times New Roman"/>
          <w:szCs w:val="21"/>
        </w:rPr>
        <w:t>）</w:t>
      </w:r>
      <w:r w:rsidR="0064292C" w:rsidRPr="00DC2354">
        <w:rPr>
          <w:rFonts w:ascii="Times New Roman" w:hAnsi="Times New Roman" w:cs="Times New Roman"/>
          <w:szCs w:val="21"/>
        </w:rPr>
        <w:t>。</w:t>
      </w:r>
    </w:p>
    <w:p w:rsidR="00966BE7" w:rsidRPr="00DC2354" w:rsidRDefault="0064292C" w:rsidP="0064292C">
      <w:pPr>
        <w:spacing w:line="276" w:lineRule="auto"/>
        <w:rPr>
          <w:rFonts w:ascii="Times New Roman" w:hAnsi="Times New Roman" w:cs="Times New Roman"/>
          <w:szCs w:val="21"/>
        </w:rPr>
      </w:pPr>
      <w:r w:rsidRPr="00DC2354">
        <w:rPr>
          <w:rFonts w:ascii="Times New Roman" w:hAnsi="Times New Roman" w:cs="Times New Roman"/>
          <w:szCs w:val="21"/>
        </w:rPr>
        <w:t>乙同学的解法：根据</w:t>
      </w:r>
      <w:r w:rsidRPr="00DC2354">
        <w:rPr>
          <w:rFonts w:ascii="Times New Roman" w:hAnsi="Times New Roman" w:cs="Times New Roman"/>
          <w:i/>
          <w:szCs w:val="21"/>
        </w:rPr>
        <w:t>h</w:t>
      </w:r>
      <w:r w:rsidRPr="00DC2354">
        <w:rPr>
          <w:rFonts w:ascii="Times New Roman" w:hAnsi="Times New Roman" w:cs="Times New Roman"/>
          <w:szCs w:val="21"/>
        </w:rPr>
        <w:t>＝</w:t>
      </w:r>
      <w:r w:rsidR="00C5311D" w:rsidRPr="00DC2354">
        <w:rPr>
          <w:rFonts w:ascii="Times New Roman" w:hAnsi="Times New Roman" w:cs="Times New Roman"/>
          <w:szCs w:val="21"/>
        </w:rPr>
        <w:fldChar w:fldCharType="begin"/>
      </w:r>
      <w:r w:rsidRPr="00DC2354">
        <w:rPr>
          <w:rFonts w:ascii="Times New Roman" w:hAnsi="Times New Roman" w:cs="Times New Roman"/>
          <w:szCs w:val="21"/>
        </w:rPr>
        <w:instrText>eq \f(1</w:instrText>
      </w:r>
      <w:r w:rsidRPr="00DC2354">
        <w:rPr>
          <w:rFonts w:ascii="Times New Roman" w:hAnsi="Times New Roman" w:cs="Times New Roman"/>
          <w:i/>
          <w:szCs w:val="21"/>
        </w:rPr>
        <w:instrText>,</w:instrText>
      </w:r>
      <w:r w:rsidRPr="00DC2354">
        <w:rPr>
          <w:rFonts w:ascii="Times New Roman" w:hAnsi="Times New Roman" w:cs="Times New Roman"/>
          <w:szCs w:val="21"/>
        </w:rPr>
        <w:instrText>2)</w:instrText>
      </w:r>
      <w:r w:rsidR="00C5311D" w:rsidRPr="00DC2354">
        <w:rPr>
          <w:rFonts w:ascii="Times New Roman" w:hAnsi="Times New Roman" w:cs="Times New Roman"/>
          <w:szCs w:val="21"/>
        </w:rPr>
        <w:fldChar w:fldCharType="end"/>
      </w:r>
      <w:r w:rsidRPr="00DC2354">
        <w:rPr>
          <w:rFonts w:ascii="Times New Roman" w:hAnsi="Times New Roman" w:cs="Times New Roman"/>
          <w:i/>
          <w:szCs w:val="21"/>
        </w:rPr>
        <w:t>gt</w:t>
      </w:r>
      <w:r w:rsidRPr="00DC2354">
        <w:rPr>
          <w:rFonts w:ascii="Times New Roman" w:hAnsi="Times New Roman" w:cs="Times New Roman"/>
          <w:szCs w:val="21"/>
          <w:vertAlign w:val="superscript"/>
        </w:rPr>
        <w:t>2</w:t>
      </w:r>
      <w:r w:rsidRPr="00DC2354">
        <w:rPr>
          <w:rFonts w:ascii="Times New Roman" w:hAnsi="Times New Roman" w:cs="Times New Roman"/>
          <w:szCs w:val="21"/>
        </w:rPr>
        <w:t>得物体在最后</w:t>
      </w:r>
      <w:r w:rsidRPr="00DC2354">
        <w:rPr>
          <w:rFonts w:ascii="Times New Roman" w:hAnsi="Times New Roman" w:cs="Times New Roman"/>
          <w:szCs w:val="21"/>
        </w:rPr>
        <w:t>1 s</w:t>
      </w:r>
      <w:r w:rsidRPr="00DC2354">
        <w:rPr>
          <w:rFonts w:ascii="Times New Roman" w:hAnsi="Times New Roman" w:cs="Times New Roman"/>
          <w:szCs w:val="21"/>
        </w:rPr>
        <w:t>内的位移</w:t>
      </w:r>
      <w:r w:rsidRPr="00DC2354">
        <w:rPr>
          <w:rFonts w:ascii="Times New Roman" w:hAnsi="Times New Roman" w:cs="Times New Roman"/>
          <w:i/>
          <w:szCs w:val="21"/>
        </w:rPr>
        <w:t>h</w:t>
      </w:r>
      <w:r w:rsidRPr="00DC2354">
        <w:rPr>
          <w:rFonts w:ascii="Times New Roman" w:hAnsi="Times New Roman" w:cs="Times New Roman"/>
          <w:szCs w:val="21"/>
          <w:vertAlign w:val="subscript"/>
        </w:rPr>
        <w:t>1</w:t>
      </w:r>
      <w:r w:rsidRPr="00DC2354">
        <w:rPr>
          <w:rFonts w:ascii="Times New Roman" w:hAnsi="Times New Roman" w:cs="Times New Roman"/>
          <w:szCs w:val="21"/>
        </w:rPr>
        <w:t>＝</w:t>
      </w:r>
      <w:r w:rsidR="00C5311D" w:rsidRPr="00DC2354">
        <w:rPr>
          <w:rFonts w:ascii="Times New Roman" w:hAnsi="Times New Roman" w:cs="Times New Roman"/>
          <w:szCs w:val="21"/>
        </w:rPr>
        <w:fldChar w:fldCharType="begin"/>
      </w:r>
      <w:r w:rsidRPr="00DC2354">
        <w:rPr>
          <w:rFonts w:ascii="Times New Roman" w:hAnsi="Times New Roman" w:cs="Times New Roman"/>
          <w:szCs w:val="21"/>
        </w:rPr>
        <w:instrText>eq \f(1</w:instrText>
      </w:r>
      <w:r w:rsidRPr="00DC2354">
        <w:rPr>
          <w:rFonts w:ascii="Times New Roman" w:hAnsi="Times New Roman" w:cs="Times New Roman"/>
          <w:i/>
          <w:szCs w:val="21"/>
        </w:rPr>
        <w:instrText>,</w:instrText>
      </w:r>
      <w:r w:rsidRPr="00DC2354">
        <w:rPr>
          <w:rFonts w:ascii="Times New Roman" w:hAnsi="Times New Roman" w:cs="Times New Roman"/>
          <w:szCs w:val="21"/>
        </w:rPr>
        <w:instrText>2)</w:instrText>
      </w:r>
      <w:r w:rsidR="00C5311D" w:rsidRPr="00DC2354">
        <w:rPr>
          <w:rFonts w:ascii="Times New Roman" w:hAnsi="Times New Roman" w:cs="Times New Roman"/>
          <w:szCs w:val="21"/>
        </w:rPr>
        <w:fldChar w:fldCharType="end"/>
      </w:r>
      <w:r w:rsidRPr="00DC2354">
        <w:rPr>
          <w:rFonts w:ascii="Times New Roman" w:hAnsi="Times New Roman" w:cs="Times New Roman"/>
          <w:i/>
          <w:szCs w:val="21"/>
        </w:rPr>
        <w:t>gt</w:t>
      </w:r>
      <w:r w:rsidRPr="00DC2354">
        <w:rPr>
          <w:rFonts w:ascii="Times New Roman" w:hAnsi="Times New Roman" w:cs="Times New Roman"/>
          <w:szCs w:val="21"/>
          <w:vertAlign w:val="superscript"/>
        </w:rPr>
        <w:t>2</w:t>
      </w:r>
      <w:r w:rsidRPr="00DC2354">
        <w:rPr>
          <w:rFonts w:ascii="Times New Roman"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5"/>
          <w:attr w:name="UnitName" w:val="m"/>
        </w:smartTagPr>
        <w:r w:rsidRPr="00DC2354">
          <w:rPr>
            <w:rFonts w:ascii="Times New Roman" w:hAnsi="Times New Roman" w:cs="Times New Roman"/>
            <w:szCs w:val="21"/>
          </w:rPr>
          <w:t>5 m</w:t>
        </w:r>
      </w:smartTag>
      <w:r w:rsidRPr="00DC2354">
        <w:rPr>
          <w:rFonts w:ascii="Times New Roman" w:hAnsi="Times New Roman" w:cs="Times New Roman"/>
          <w:szCs w:val="21"/>
        </w:rPr>
        <w:t>，再根据</w:t>
      </w:r>
      <w:r w:rsidR="00C5311D" w:rsidRPr="00DC2354">
        <w:rPr>
          <w:rFonts w:ascii="Times New Roman" w:hAnsi="Times New Roman" w:cs="Times New Roman"/>
          <w:szCs w:val="21"/>
        </w:rPr>
        <w:fldChar w:fldCharType="begin"/>
      </w:r>
      <w:r w:rsidRPr="00DC2354">
        <w:rPr>
          <w:rFonts w:ascii="Times New Roman" w:hAnsi="Times New Roman" w:cs="Times New Roman"/>
          <w:szCs w:val="21"/>
        </w:rPr>
        <w:instrText>eq \f(</w:instrText>
      </w:r>
      <w:r w:rsidRPr="00DC2354">
        <w:rPr>
          <w:rFonts w:ascii="Times New Roman" w:hAnsi="Times New Roman" w:cs="Times New Roman"/>
          <w:i/>
          <w:szCs w:val="21"/>
        </w:rPr>
        <w:instrText>h</w:instrText>
      </w:r>
      <w:r w:rsidRPr="00DC2354">
        <w:rPr>
          <w:rFonts w:ascii="Times New Roman" w:hAnsi="Times New Roman" w:cs="Times New Roman"/>
          <w:szCs w:val="21"/>
          <w:vertAlign w:val="subscript"/>
        </w:rPr>
        <w:instrText>1</w:instrText>
      </w:r>
      <w:r w:rsidRPr="00DC2354">
        <w:rPr>
          <w:rFonts w:ascii="Times New Roman" w:hAnsi="Times New Roman" w:cs="Times New Roman"/>
          <w:i/>
          <w:szCs w:val="21"/>
        </w:rPr>
        <w:instrText>,H</w:instrText>
      </w:r>
      <w:r w:rsidRPr="00DC2354">
        <w:rPr>
          <w:rFonts w:ascii="Times New Roman" w:hAnsi="Times New Roman" w:cs="Times New Roman"/>
          <w:szCs w:val="21"/>
        </w:rPr>
        <w:instrText>)</w:instrText>
      </w:r>
      <w:r w:rsidR="00C5311D" w:rsidRPr="00DC2354">
        <w:rPr>
          <w:rFonts w:ascii="Times New Roman" w:hAnsi="Times New Roman" w:cs="Times New Roman"/>
          <w:szCs w:val="21"/>
        </w:rPr>
        <w:fldChar w:fldCharType="end"/>
      </w:r>
      <w:r w:rsidRPr="00DC2354">
        <w:rPr>
          <w:rFonts w:ascii="Times New Roman" w:hAnsi="Times New Roman" w:cs="Times New Roman"/>
          <w:szCs w:val="21"/>
        </w:rPr>
        <w:t>＝</w:t>
      </w:r>
      <w:r w:rsidR="00C5311D" w:rsidRPr="00DC2354">
        <w:rPr>
          <w:rFonts w:ascii="Times New Roman" w:hAnsi="Times New Roman" w:cs="Times New Roman"/>
          <w:szCs w:val="21"/>
        </w:rPr>
        <w:fldChar w:fldCharType="begin"/>
      </w:r>
      <w:r w:rsidRPr="00DC2354">
        <w:rPr>
          <w:rFonts w:ascii="Times New Roman" w:hAnsi="Times New Roman" w:cs="Times New Roman"/>
          <w:szCs w:val="21"/>
        </w:rPr>
        <w:instrText>eq \f(9</w:instrText>
      </w:r>
      <w:r w:rsidRPr="00DC2354">
        <w:rPr>
          <w:rFonts w:ascii="Times New Roman" w:hAnsi="Times New Roman" w:cs="Times New Roman"/>
          <w:i/>
          <w:szCs w:val="21"/>
        </w:rPr>
        <w:instrText>,</w:instrText>
      </w:r>
      <w:r w:rsidRPr="00DC2354">
        <w:rPr>
          <w:rFonts w:ascii="Times New Roman" w:hAnsi="Times New Roman" w:cs="Times New Roman"/>
          <w:szCs w:val="21"/>
        </w:rPr>
        <w:instrText>25)</w:instrText>
      </w:r>
      <w:r w:rsidR="00C5311D" w:rsidRPr="00DC2354">
        <w:rPr>
          <w:rFonts w:ascii="Times New Roman" w:hAnsi="Times New Roman" w:cs="Times New Roman"/>
          <w:szCs w:val="21"/>
        </w:rPr>
        <w:fldChar w:fldCharType="end"/>
      </w:r>
      <w:r w:rsidRPr="00DC2354">
        <w:rPr>
          <w:rFonts w:ascii="Times New Roman" w:hAnsi="Times New Roman" w:cs="Times New Roman"/>
          <w:szCs w:val="21"/>
        </w:rPr>
        <w:t>得</w:t>
      </w:r>
      <w:r w:rsidRPr="00DC2354">
        <w:rPr>
          <w:rFonts w:ascii="Times New Roman" w:hAnsi="Times New Roman" w:cs="Times New Roman"/>
          <w:i/>
          <w:szCs w:val="21"/>
        </w:rPr>
        <w:t>H</w:t>
      </w:r>
      <w:r w:rsidRPr="00DC2354">
        <w:rPr>
          <w:rFonts w:ascii="Times New Roman"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13.9"/>
          <w:attr w:name="UnitName" w:val="m"/>
        </w:smartTagPr>
        <w:r w:rsidRPr="00DC2354">
          <w:rPr>
            <w:rFonts w:ascii="Times New Roman" w:hAnsi="Times New Roman" w:cs="Times New Roman"/>
            <w:szCs w:val="21"/>
          </w:rPr>
          <w:t>13.9 m</w:t>
        </w:r>
      </w:smartTag>
      <w:r w:rsidRPr="00DC2354">
        <w:rPr>
          <w:rFonts w:ascii="Times New Roman" w:hAnsi="Times New Roman" w:cs="Times New Roman"/>
          <w:szCs w:val="21"/>
        </w:rPr>
        <w:t>，乙同学的解法是否正确？如果正确说明理由，如果不正确请给出正确解析过程和答案。</w:t>
      </w:r>
    </w:p>
    <w:p w:rsidR="00966BE7" w:rsidRPr="00A06828" w:rsidRDefault="00966BE7" w:rsidP="0064292C">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966BE7" w:rsidRPr="00A06828" w:rsidRDefault="00966BE7" w:rsidP="0064292C">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【答案】乙同学的解法不正确；</w:t>
      </w:r>
      <w:smartTag w:uri="urn:schemas-microsoft-com:office:smarttags" w:element="chmetcnv">
        <w:smartTagPr>
          <w:attr w:name="TCSC" w:val="0"/>
          <w:attr w:name="NumberType" w:val="1"/>
          <w:attr w:name="Negative" w:val="False"/>
          <w:attr w:name="HasSpace" w:val="True"/>
          <w:attr w:name="SourceValue" w:val="125"/>
          <w:attr w:name="UnitName" w:val="m"/>
        </w:smartTagPr>
        <w:r w:rsidRPr="00A06828">
          <w:rPr>
            <w:rFonts w:ascii="Times New Roman" w:hAnsi="Times New Roman" w:cs="Times New Roman"/>
            <w:color w:val="FF0000"/>
            <w:szCs w:val="21"/>
          </w:rPr>
          <w:t>125 m</w:t>
        </w:r>
      </w:smartTag>
    </w:p>
    <w:p w:rsidR="0064292C" w:rsidRPr="00A06828" w:rsidRDefault="00966BE7" w:rsidP="0064292C">
      <w:pPr>
        <w:spacing w:line="276" w:lineRule="auto"/>
        <w:rPr>
          <w:rFonts w:ascii="Times New Roman" w:hAnsi="Times New Roman" w:cs="Times New Roman"/>
          <w:color w:val="FF0000"/>
          <w:szCs w:val="21"/>
        </w:rPr>
      </w:pPr>
      <w:r w:rsidRPr="00A06828">
        <w:rPr>
          <w:rFonts w:ascii="Times New Roman" w:hAnsi="Times New Roman" w:cs="Times New Roman"/>
          <w:noProof/>
          <w:color w:val="FF0000"/>
          <w:szCs w:val="21"/>
        </w:rPr>
        <w:drawing>
          <wp:anchor distT="0" distB="0" distL="114300" distR="114300" simplePos="0" relativeHeight="251654656" behindDoc="0" locked="0" layoutInCell="1" allowOverlap="1">
            <wp:simplePos x="0" y="0"/>
            <wp:positionH relativeFrom="column">
              <wp:posOffset>4053205</wp:posOffset>
            </wp:positionH>
            <wp:positionV relativeFrom="paragraph">
              <wp:posOffset>386715</wp:posOffset>
            </wp:positionV>
            <wp:extent cx="1076325" cy="1247775"/>
            <wp:effectExtent l="19050" t="0" r="9525" b="0"/>
            <wp:wrapSquare wrapText="bothSides"/>
            <wp:docPr id="3" name="图片 103" descr="14CR1-7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14CR1-74.TIF"/>
                    <pic:cNvPicPr>
                      <a:picLocks noChangeAspect="1" noChangeArrowheads="1"/>
                    </pic:cNvPicPr>
                  </pic:nvPicPr>
                  <pic:blipFill>
                    <a:blip r:embed="rId20" r:link="rId21"/>
                    <a:stretch>
                      <a:fillRect/>
                    </a:stretch>
                  </pic:blipFill>
                  <pic:spPr bwMode="auto">
                    <a:xfrm>
                      <a:off x="0" y="0"/>
                      <a:ext cx="1076325" cy="1247775"/>
                    </a:xfrm>
                    <a:prstGeom prst="rect">
                      <a:avLst/>
                    </a:prstGeom>
                    <a:noFill/>
                    <a:ln w="9525">
                      <a:noFill/>
                      <a:miter lim="800000"/>
                      <a:headEnd/>
                      <a:tailEnd/>
                    </a:ln>
                  </pic:spPr>
                </pic:pic>
              </a:graphicData>
            </a:graphic>
          </wp:anchor>
        </w:drawing>
      </w:r>
      <w:r w:rsidRPr="00A06828">
        <w:rPr>
          <w:rFonts w:ascii="Times New Roman" w:hAnsi="Times New Roman" w:cs="Times New Roman"/>
          <w:color w:val="FF0000"/>
          <w:szCs w:val="21"/>
        </w:rPr>
        <w:t>【解析】</w:t>
      </w:r>
      <w:r w:rsidR="0064292C" w:rsidRPr="00A06828">
        <w:rPr>
          <w:rFonts w:ascii="Times New Roman" w:hAnsi="Times New Roman" w:cs="Times New Roman"/>
          <w:color w:val="FF0000"/>
          <w:szCs w:val="21"/>
        </w:rPr>
        <w:t>乙同学的解法不正确。根据题意画出运动过程示意图，设物体从塔顶落到地面所经历的时间为</w:t>
      </w:r>
      <w:r w:rsidR="0064292C" w:rsidRPr="00A06828">
        <w:rPr>
          <w:rFonts w:ascii="Times New Roman" w:hAnsi="Times New Roman" w:cs="Times New Roman"/>
          <w:i/>
          <w:color w:val="FF0000"/>
          <w:szCs w:val="21"/>
        </w:rPr>
        <w:t>t</w:t>
      </w:r>
      <w:r w:rsidR="0064292C" w:rsidRPr="00A06828">
        <w:rPr>
          <w:rFonts w:ascii="Times New Roman" w:hAnsi="Times New Roman" w:cs="Times New Roman"/>
          <w:color w:val="FF0000"/>
          <w:szCs w:val="21"/>
        </w:rPr>
        <w:t>，通过的位移为</w:t>
      </w:r>
      <w:r w:rsidR="0064292C" w:rsidRPr="00A06828">
        <w:rPr>
          <w:rFonts w:ascii="Times New Roman" w:hAnsi="Times New Roman" w:cs="Times New Roman"/>
          <w:i/>
          <w:color w:val="FF0000"/>
          <w:szCs w:val="21"/>
        </w:rPr>
        <w:t>H</w:t>
      </w:r>
      <w:r w:rsidR="0064292C" w:rsidRPr="00A06828">
        <w:rPr>
          <w:rFonts w:ascii="Times New Roman" w:hAnsi="Times New Roman" w:cs="Times New Roman"/>
          <w:color w:val="FF0000"/>
          <w:szCs w:val="21"/>
        </w:rPr>
        <w:t>，物体在</w:t>
      </w:r>
      <w:r w:rsidRPr="00A06828">
        <w:rPr>
          <w:rFonts w:ascii="Times New Roman" w:hAnsi="Times New Roman" w:cs="Times New Roman"/>
          <w:color w:val="FF0000"/>
          <w:szCs w:val="21"/>
        </w:rPr>
        <w:t>（</w:t>
      </w:r>
      <w:r w:rsidR="0064292C" w:rsidRPr="00A06828">
        <w:rPr>
          <w:rFonts w:ascii="Times New Roman" w:hAnsi="Times New Roman" w:cs="Times New Roman"/>
          <w:i/>
          <w:color w:val="FF0000"/>
          <w:szCs w:val="21"/>
        </w:rPr>
        <w:t>t</w:t>
      </w:r>
      <w:r w:rsidR="0064292C" w:rsidRPr="00A06828">
        <w:rPr>
          <w:rFonts w:ascii="Times New Roman" w:hAnsi="Times New Roman" w:cs="Times New Roman"/>
          <w:color w:val="FF0000"/>
          <w:szCs w:val="21"/>
        </w:rPr>
        <w:t>－</w:t>
      </w:r>
      <w:r w:rsidR="0064292C" w:rsidRPr="00A06828">
        <w:rPr>
          <w:rFonts w:ascii="Times New Roman" w:hAnsi="Times New Roman" w:cs="Times New Roman"/>
          <w:color w:val="FF0000"/>
          <w:szCs w:val="21"/>
        </w:rPr>
        <w:t>1</w:t>
      </w:r>
      <w:r w:rsidRPr="00A06828">
        <w:rPr>
          <w:rFonts w:ascii="Times New Roman" w:hAnsi="Times New Roman" w:cs="Times New Roman"/>
          <w:color w:val="FF0000"/>
          <w:szCs w:val="21"/>
        </w:rPr>
        <w:t>）</w:t>
      </w:r>
      <w:r w:rsidR="0064292C" w:rsidRPr="00A06828">
        <w:rPr>
          <w:rFonts w:ascii="Times New Roman" w:hAnsi="Times New Roman" w:cs="Times New Roman"/>
          <w:color w:val="FF0000"/>
          <w:szCs w:val="21"/>
        </w:rPr>
        <w:t>秒内的位移为</w:t>
      </w:r>
      <w:r w:rsidR="0064292C" w:rsidRPr="00A06828">
        <w:rPr>
          <w:rFonts w:ascii="Times New Roman" w:hAnsi="Times New Roman" w:cs="Times New Roman"/>
          <w:i/>
          <w:color w:val="FF0000"/>
          <w:szCs w:val="21"/>
        </w:rPr>
        <w:t>h</w:t>
      </w:r>
      <w:r w:rsidR="0064292C" w:rsidRPr="00A06828">
        <w:rPr>
          <w:rFonts w:ascii="Times New Roman" w:hAnsi="Times New Roman" w:cs="Times New Roman"/>
          <w:color w:val="FF0000"/>
          <w:szCs w:val="21"/>
        </w:rPr>
        <w:t>。</w:t>
      </w:r>
    </w:p>
    <w:p w:rsidR="0064292C" w:rsidRPr="00A06828" w:rsidRDefault="0064292C" w:rsidP="0064292C">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据自由落体运动规律，有</w:t>
      </w:r>
    </w:p>
    <w:p w:rsidR="0064292C" w:rsidRPr="00A06828" w:rsidRDefault="0064292C" w:rsidP="0064292C">
      <w:pPr>
        <w:spacing w:line="276" w:lineRule="auto"/>
        <w:rPr>
          <w:rFonts w:ascii="Times New Roman" w:hAnsi="Times New Roman" w:cs="Times New Roman"/>
          <w:color w:val="FF0000"/>
          <w:szCs w:val="21"/>
        </w:rPr>
      </w:pPr>
      <w:r w:rsidRPr="00A06828">
        <w:rPr>
          <w:rFonts w:ascii="Times New Roman" w:hAnsi="Times New Roman" w:cs="Times New Roman"/>
          <w:i/>
          <w:color w:val="FF0000"/>
          <w:szCs w:val="21"/>
        </w:rPr>
        <w:t>H</w:t>
      </w:r>
      <w:r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Pr="00A06828">
        <w:rPr>
          <w:rFonts w:ascii="Times New Roman" w:hAnsi="Times New Roman" w:cs="Times New Roman"/>
          <w:color w:val="FF0000"/>
          <w:szCs w:val="21"/>
        </w:rPr>
        <w:instrText>eq \f(1</w:instrText>
      </w:r>
      <w:r w:rsidRPr="00A06828">
        <w:rPr>
          <w:rFonts w:ascii="Times New Roman" w:hAnsi="Times New Roman" w:cs="Times New Roman"/>
          <w:i/>
          <w:color w:val="FF0000"/>
          <w:szCs w:val="21"/>
        </w:rPr>
        <w:instrText>,</w:instrText>
      </w:r>
      <w:r w:rsidRPr="00A06828">
        <w:rPr>
          <w:rFonts w:ascii="Times New Roman" w:hAnsi="Times New Roman" w:cs="Times New Roman"/>
          <w:color w:val="FF0000"/>
          <w:szCs w:val="21"/>
        </w:rPr>
        <w:instrText>2)</w:instrText>
      </w:r>
      <w:r w:rsidR="00C5311D" w:rsidRPr="00A06828">
        <w:rPr>
          <w:rFonts w:ascii="Times New Roman" w:hAnsi="Times New Roman" w:cs="Times New Roman"/>
          <w:color w:val="FF0000"/>
          <w:szCs w:val="21"/>
        </w:rPr>
        <w:fldChar w:fldCharType="end"/>
      </w:r>
      <w:r w:rsidRPr="00A06828">
        <w:rPr>
          <w:rFonts w:ascii="Times New Roman" w:hAnsi="Times New Roman" w:cs="Times New Roman"/>
          <w:i/>
          <w:color w:val="FF0000"/>
          <w:szCs w:val="21"/>
        </w:rPr>
        <w:t>gt</w:t>
      </w:r>
      <w:r w:rsidRPr="00A06828">
        <w:rPr>
          <w:rFonts w:ascii="Times New Roman" w:hAnsi="Times New Roman" w:cs="Times New Roman"/>
          <w:color w:val="FF0000"/>
          <w:szCs w:val="21"/>
          <w:vertAlign w:val="superscript"/>
        </w:rPr>
        <w:t>2</w:t>
      </w:r>
    </w:p>
    <w:p w:rsidR="0064292C" w:rsidRPr="00A06828" w:rsidRDefault="0064292C" w:rsidP="0064292C">
      <w:pPr>
        <w:spacing w:line="276" w:lineRule="auto"/>
        <w:rPr>
          <w:rFonts w:ascii="Times New Roman" w:hAnsi="Times New Roman" w:cs="Times New Roman"/>
          <w:color w:val="FF0000"/>
          <w:szCs w:val="21"/>
        </w:rPr>
      </w:pPr>
      <w:r w:rsidRPr="00A06828">
        <w:rPr>
          <w:rFonts w:ascii="Times New Roman" w:hAnsi="Times New Roman" w:cs="Times New Roman"/>
          <w:i/>
          <w:color w:val="FF0000"/>
          <w:szCs w:val="21"/>
        </w:rPr>
        <w:t>h</w:t>
      </w:r>
      <w:r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Pr="00A06828">
        <w:rPr>
          <w:rFonts w:ascii="Times New Roman" w:hAnsi="Times New Roman" w:cs="Times New Roman"/>
          <w:color w:val="FF0000"/>
          <w:szCs w:val="21"/>
        </w:rPr>
        <w:instrText>eq \f(1</w:instrText>
      </w:r>
      <w:r w:rsidRPr="00A06828">
        <w:rPr>
          <w:rFonts w:ascii="Times New Roman" w:hAnsi="Times New Roman" w:cs="Times New Roman"/>
          <w:i/>
          <w:color w:val="FF0000"/>
          <w:szCs w:val="21"/>
        </w:rPr>
        <w:instrText>,</w:instrText>
      </w:r>
      <w:r w:rsidRPr="00A06828">
        <w:rPr>
          <w:rFonts w:ascii="Times New Roman" w:hAnsi="Times New Roman" w:cs="Times New Roman"/>
          <w:color w:val="FF0000"/>
          <w:szCs w:val="21"/>
        </w:rPr>
        <w:instrText>2)</w:instrText>
      </w:r>
      <w:r w:rsidR="00C5311D" w:rsidRPr="00A06828">
        <w:rPr>
          <w:rFonts w:ascii="Times New Roman" w:hAnsi="Times New Roman" w:cs="Times New Roman"/>
          <w:color w:val="FF0000"/>
          <w:szCs w:val="21"/>
        </w:rPr>
        <w:fldChar w:fldCharType="end"/>
      </w:r>
      <w:r w:rsidRPr="00A06828">
        <w:rPr>
          <w:rFonts w:ascii="Times New Roman" w:hAnsi="Times New Roman" w:cs="Times New Roman"/>
          <w:i/>
          <w:color w:val="FF0000"/>
          <w:szCs w:val="21"/>
        </w:rPr>
        <w:t>g</w:t>
      </w:r>
      <w:r w:rsidR="00966BE7" w:rsidRPr="00A06828">
        <w:rPr>
          <w:rFonts w:ascii="Times New Roman" w:hAnsi="Times New Roman" w:cs="Times New Roman"/>
          <w:color w:val="FF0000"/>
          <w:szCs w:val="21"/>
        </w:rPr>
        <w:t>（</w:t>
      </w:r>
      <w:r w:rsidRPr="00A06828">
        <w:rPr>
          <w:rFonts w:ascii="Times New Roman" w:hAnsi="Times New Roman" w:cs="Times New Roman"/>
          <w:i/>
          <w:color w:val="FF0000"/>
          <w:szCs w:val="21"/>
        </w:rPr>
        <w:t>t</w:t>
      </w:r>
      <w:r w:rsidRPr="00A06828">
        <w:rPr>
          <w:rFonts w:ascii="Times New Roman" w:hAnsi="Times New Roman" w:cs="Times New Roman"/>
          <w:color w:val="FF0000"/>
          <w:szCs w:val="21"/>
        </w:rPr>
        <w:t>－</w:t>
      </w:r>
      <w:r w:rsidRPr="00A06828">
        <w:rPr>
          <w:rFonts w:ascii="Times New Roman" w:hAnsi="Times New Roman" w:cs="Times New Roman"/>
          <w:color w:val="FF0000"/>
          <w:szCs w:val="21"/>
        </w:rPr>
        <w:t>1</w:t>
      </w:r>
      <w:r w:rsidR="00966BE7" w:rsidRPr="00A06828">
        <w:rPr>
          <w:rFonts w:ascii="Times New Roman" w:hAnsi="Times New Roman" w:cs="Times New Roman"/>
          <w:color w:val="FF0000"/>
          <w:szCs w:val="21"/>
        </w:rPr>
        <w:t>）</w:t>
      </w:r>
      <w:r w:rsidRPr="00A06828">
        <w:rPr>
          <w:rFonts w:ascii="Times New Roman" w:hAnsi="Times New Roman" w:cs="Times New Roman"/>
          <w:color w:val="FF0000"/>
          <w:szCs w:val="21"/>
          <w:vertAlign w:val="superscript"/>
        </w:rPr>
        <w:t>2</w:t>
      </w:r>
    </w:p>
    <w:p w:rsidR="0064292C" w:rsidRPr="00A06828" w:rsidRDefault="0064292C" w:rsidP="0064292C">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lastRenderedPageBreak/>
        <w:t>由题意得</w:t>
      </w:r>
      <w:r w:rsidR="00C5311D" w:rsidRPr="00A06828">
        <w:rPr>
          <w:rFonts w:ascii="Times New Roman" w:hAnsi="Times New Roman" w:cs="Times New Roman"/>
          <w:color w:val="FF0000"/>
          <w:szCs w:val="21"/>
        </w:rPr>
        <w:fldChar w:fldCharType="begin"/>
      </w:r>
      <w:r w:rsidRPr="00A06828">
        <w:rPr>
          <w:rFonts w:ascii="Times New Roman" w:hAnsi="Times New Roman" w:cs="Times New Roman"/>
          <w:color w:val="FF0000"/>
          <w:szCs w:val="21"/>
        </w:rPr>
        <w:instrText>eq \f(</w:instrText>
      </w:r>
      <w:r w:rsidRPr="00A06828">
        <w:rPr>
          <w:rFonts w:ascii="Times New Roman" w:hAnsi="Times New Roman" w:cs="Times New Roman"/>
          <w:i/>
          <w:color w:val="FF0000"/>
          <w:szCs w:val="21"/>
        </w:rPr>
        <w:instrText>h,H</w:instrText>
      </w:r>
      <w:r w:rsidRPr="00A06828">
        <w:rPr>
          <w:rFonts w:ascii="Times New Roman" w:hAnsi="Times New Roman" w:cs="Times New Roman"/>
          <w:color w:val="FF0000"/>
          <w:szCs w:val="21"/>
        </w:rPr>
        <w:instrText>)</w:instrText>
      </w:r>
      <w:r w:rsidR="00C5311D" w:rsidRPr="00A06828">
        <w:rPr>
          <w:rFonts w:ascii="Times New Roman" w:hAnsi="Times New Roman" w:cs="Times New Roman"/>
          <w:color w:val="FF0000"/>
          <w:szCs w:val="21"/>
        </w:rPr>
        <w:fldChar w:fldCharType="end"/>
      </w:r>
      <w:r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Pr="00A06828">
        <w:rPr>
          <w:rFonts w:ascii="Times New Roman" w:hAnsi="Times New Roman" w:cs="Times New Roman"/>
          <w:color w:val="FF0000"/>
          <w:szCs w:val="21"/>
        </w:rPr>
        <w:instrText>eq \</w:instrText>
      </w:r>
      <w:r w:rsidR="004D36D8" w:rsidRPr="00A06828">
        <w:rPr>
          <w:rFonts w:ascii="Times New Roman" w:hAnsi="Times New Roman" w:cs="Times New Roman"/>
          <w:color w:val="FF0000"/>
          <w:szCs w:val="21"/>
        </w:rPr>
        <w:instrText>f(</w:instrText>
      </w:r>
      <w:r w:rsidR="004D36D8" w:rsidRPr="00A06828">
        <w:rPr>
          <w:rFonts w:ascii="Times New Roman" w:hAnsi="Times New Roman" w:cs="Times New Roman"/>
          <w:color w:val="FF0000"/>
          <w:szCs w:val="21"/>
        </w:rPr>
        <w:instrText>（</w:instrText>
      </w:r>
      <w:r w:rsidRPr="00A06828">
        <w:rPr>
          <w:rFonts w:ascii="Times New Roman" w:hAnsi="Times New Roman" w:cs="Times New Roman"/>
          <w:i/>
          <w:color w:val="FF0000"/>
          <w:szCs w:val="21"/>
        </w:rPr>
        <w:instrText>t</w:instrText>
      </w:r>
      <w:r w:rsidRPr="00A06828">
        <w:rPr>
          <w:rFonts w:ascii="Times New Roman" w:hAnsi="Times New Roman" w:cs="Times New Roman"/>
          <w:color w:val="FF0000"/>
          <w:szCs w:val="21"/>
        </w:rPr>
        <w:instrText>－</w:instrText>
      </w:r>
      <w:r w:rsidR="004D36D8" w:rsidRPr="00A06828">
        <w:rPr>
          <w:rFonts w:ascii="Times New Roman" w:hAnsi="Times New Roman" w:cs="Times New Roman"/>
          <w:color w:val="FF0000"/>
          <w:szCs w:val="21"/>
        </w:rPr>
        <w:instrText>1</w:instrText>
      </w:r>
      <w:r w:rsidR="004D36D8" w:rsidRPr="00A06828">
        <w:rPr>
          <w:rFonts w:ascii="Times New Roman" w:hAnsi="Times New Roman" w:cs="Times New Roman"/>
          <w:color w:val="FF0000"/>
          <w:szCs w:val="21"/>
        </w:rPr>
        <w:instrText>）</w:instrText>
      </w:r>
      <w:r w:rsidRPr="00A06828">
        <w:rPr>
          <w:rFonts w:ascii="Times New Roman" w:hAnsi="Times New Roman" w:cs="Times New Roman"/>
          <w:color w:val="FF0000"/>
          <w:szCs w:val="21"/>
          <w:vertAlign w:val="superscript"/>
        </w:rPr>
        <w:instrText>2</w:instrText>
      </w:r>
      <w:r w:rsidRPr="00A06828">
        <w:rPr>
          <w:rFonts w:ascii="Times New Roman" w:hAnsi="Times New Roman" w:cs="Times New Roman"/>
          <w:i/>
          <w:color w:val="FF0000"/>
          <w:szCs w:val="21"/>
        </w:rPr>
        <w:instrText>,t</w:instrText>
      </w:r>
      <w:r w:rsidRPr="00A06828">
        <w:rPr>
          <w:rFonts w:ascii="Times New Roman" w:hAnsi="Times New Roman" w:cs="Times New Roman"/>
          <w:color w:val="FF0000"/>
          <w:szCs w:val="21"/>
          <w:vertAlign w:val="superscript"/>
        </w:rPr>
        <w:instrText>2</w:instrText>
      </w:r>
      <w:r w:rsidRPr="00A06828">
        <w:rPr>
          <w:rFonts w:ascii="Times New Roman" w:hAnsi="Times New Roman" w:cs="Times New Roman"/>
          <w:color w:val="FF0000"/>
          <w:szCs w:val="21"/>
        </w:rPr>
        <w:instrText>)</w:instrText>
      </w:r>
      <w:r w:rsidR="00C5311D" w:rsidRPr="00A06828">
        <w:rPr>
          <w:rFonts w:ascii="Times New Roman" w:hAnsi="Times New Roman" w:cs="Times New Roman"/>
          <w:color w:val="FF0000"/>
          <w:szCs w:val="21"/>
        </w:rPr>
        <w:fldChar w:fldCharType="end"/>
      </w:r>
      <w:r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Pr="00A06828">
        <w:rPr>
          <w:rFonts w:ascii="Times New Roman" w:hAnsi="Times New Roman" w:cs="Times New Roman"/>
          <w:color w:val="FF0000"/>
          <w:szCs w:val="21"/>
        </w:rPr>
        <w:instrText>eq \f(16</w:instrText>
      </w:r>
      <w:r w:rsidRPr="00A06828">
        <w:rPr>
          <w:rFonts w:ascii="Times New Roman" w:hAnsi="Times New Roman" w:cs="Times New Roman"/>
          <w:i/>
          <w:color w:val="FF0000"/>
          <w:szCs w:val="21"/>
        </w:rPr>
        <w:instrText>,</w:instrText>
      </w:r>
      <w:r w:rsidRPr="00A06828">
        <w:rPr>
          <w:rFonts w:ascii="Times New Roman" w:hAnsi="Times New Roman" w:cs="Times New Roman"/>
          <w:color w:val="FF0000"/>
          <w:szCs w:val="21"/>
        </w:rPr>
        <w:instrText>25)</w:instrText>
      </w:r>
      <w:r w:rsidR="00C5311D" w:rsidRPr="00A06828">
        <w:rPr>
          <w:rFonts w:ascii="Times New Roman" w:hAnsi="Times New Roman" w:cs="Times New Roman"/>
          <w:color w:val="FF0000"/>
          <w:szCs w:val="21"/>
        </w:rPr>
        <w:fldChar w:fldCharType="end"/>
      </w:r>
    </w:p>
    <w:p w:rsidR="0064292C" w:rsidRPr="00A06828" w:rsidRDefault="0064292C" w:rsidP="0064292C">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联立以上各式解得</w:t>
      </w:r>
      <w:r w:rsidRPr="00A06828">
        <w:rPr>
          <w:rFonts w:ascii="Times New Roman" w:hAnsi="Times New Roman" w:cs="Times New Roman"/>
          <w:i/>
          <w:color w:val="FF0000"/>
          <w:szCs w:val="21"/>
        </w:rPr>
        <w:t>H</w:t>
      </w:r>
      <w:r w:rsidRPr="00A06828">
        <w:rPr>
          <w:rFonts w:ascii="Times New Roman" w:hAnsi="Times New Roman" w:cs="Times New Roman"/>
          <w:color w:val="FF0000"/>
          <w:szCs w:val="21"/>
        </w:rPr>
        <w:t>＝</w:t>
      </w:r>
      <w:smartTag w:uri="urn:schemas-microsoft-com:office:smarttags" w:element="chmetcnv">
        <w:smartTagPr>
          <w:attr w:name="TCSC" w:val="0"/>
          <w:attr w:name="NumberType" w:val="1"/>
          <w:attr w:name="Negative" w:val="False"/>
          <w:attr w:name="HasSpace" w:val="True"/>
          <w:attr w:name="SourceValue" w:val="125"/>
          <w:attr w:name="UnitName" w:val="m"/>
        </w:smartTagPr>
        <w:r w:rsidRPr="00A06828">
          <w:rPr>
            <w:rFonts w:ascii="Times New Roman" w:hAnsi="Times New Roman" w:cs="Times New Roman"/>
            <w:color w:val="FF0000"/>
            <w:szCs w:val="21"/>
          </w:rPr>
          <w:t>125 m</w:t>
        </w:r>
      </w:smartTag>
      <w:r w:rsidRPr="00A06828">
        <w:rPr>
          <w:rFonts w:ascii="Times New Roman" w:hAnsi="Times New Roman" w:cs="Times New Roman"/>
          <w:color w:val="FF0000"/>
          <w:szCs w:val="21"/>
        </w:rPr>
        <w:t>。</w:t>
      </w:r>
    </w:p>
    <w:p w:rsidR="0064292C" w:rsidRPr="00DC2354" w:rsidRDefault="0064292C" w:rsidP="003854DF">
      <w:pPr>
        <w:spacing w:line="276" w:lineRule="auto"/>
        <w:rPr>
          <w:rFonts w:ascii="Times New Roman" w:hAnsi="Times New Roman" w:cs="Times New Roman"/>
          <w:szCs w:val="21"/>
        </w:rPr>
      </w:pPr>
    </w:p>
    <w:p w:rsidR="004D68BB" w:rsidRPr="00DC2354" w:rsidRDefault="00C5311D"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22" o:title=""/>
              <v:path arrowok="t"/>
            </v:shape>
            <v:shape id="文本框 61" o:spid="_x0000_s105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A06828" w:rsidRPr="0014298B" w:rsidRDefault="00A06828"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64292C" w:rsidRPr="00DC2354" w:rsidRDefault="004E248A" w:rsidP="0064292C">
      <w:pPr>
        <w:spacing w:line="276" w:lineRule="auto"/>
        <w:rPr>
          <w:rFonts w:ascii="Times New Roman" w:hAnsi="Times New Roman" w:cs="Times New Roman"/>
          <w:szCs w:val="21"/>
        </w:rPr>
      </w:pPr>
      <w:r w:rsidRPr="00DC2354">
        <w:rPr>
          <w:rFonts w:ascii="Times New Roman" w:hAnsi="Times New Roman" w:cs="Times New Roman"/>
          <w:szCs w:val="21"/>
        </w:rPr>
        <w:t>1</w:t>
      </w:r>
      <w:r w:rsidRPr="00DC2354">
        <w:rPr>
          <w:rFonts w:ascii="Times New Roman" w:hAnsi="Times New Roman" w:cs="Times New Roman"/>
          <w:szCs w:val="21"/>
        </w:rPr>
        <w:t>、</w:t>
      </w:r>
      <w:r w:rsidR="0064292C" w:rsidRPr="00DC2354">
        <w:rPr>
          <w:rFonts w:ascii="Times New Roman" w:hAnsi="Times New Roman" w:cs="Times New Roman"/>
          <w:szCs w:val="21"/>
        </w:rPr>
        <w:t>关于自由落体运动，下列说法中正确的是</w:t>
      </w:r>
      <w:r w:rsidR="00992426" w:rsidRPr="00DC2354">
        <w:rPr>
          <w:rFonts w:ascii="Times New Roman" w:hAnsi="Times New Roman" w:cs="Times New Roman"/>
          <w:szCs w:val="21"/>
        </w:rPr>
        <w:tab/>
      </w:r>
      <w:r w:rsidR="00966BE7" w:rsidRPr="00DC2354">
        <w:rPr>
          <w:rFonts w:ascii="Times New Roman" w:hAnsi="Times New Roman" w:cs="Times New Roman"/>
          <w:szCs w:val="21"/>
        </w:rPr>
        <w:t>（</w:t>
      </w:r>
      <w:r w:rsidR="0064292C" w:rsidRPr="00DC2354">
        <w:rPr>
          <w:rFonts w:ascii="Times New Roman" w:hAnsi="Times New Roman" w:cs="Times New Roman"/>
          <w:szCs w:val="21"/>
        </w:rPr>
        <w:tab/>
      </w:r>
      <w:r w:rsidR="0064292C" w:rsidRPr="00DC2354">
        <w:rPr>
          <w:rFonts w:ascii="Times New Roman" w:hAnsi="Times New Roman" w:cs="Times New Roman"/>
          <w:szCs w:val="21"/>
        </w:rPr>
        <w:tab/>
      </w:r>
      <w:r w:rsidR="00966BE7" w:rsidRPr="00DC2354">
        <w:rPr>
          <w:rFonts w:ascii="Times New Roman" w:hAnsi="Times New Roman" w:cs="Times New Roman"/>
          <w:szCs w:val="21"/>
        </w:rPr>
        <w:t>）</w:t>
      </w:r>
      <w:r w:rsidR="00992426" w:rsidRPr="00DC2354">
        <w:rPr>
          <w:rFonts w:ascii="Times New Roman" w:hAnsi="Times New Roman" w:cs="Times New Roman"/>
          <w:szCs w:val="21"/>
        </w:rPr>
        <w:t>（多选）</w:t>
      </w:r>
    </w:p>
    <w:p w:rsidR="0064292C" w:rsidRPr="00DC2354" w:rsidRDefault="0064292C" w:rsidP="00992426">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00992426" w:rsidRPr="00DC2354">
        <w:rPr>
          <w:rFonts w:ascii="Times New Roman" w:hAnsi="Times New Roman" w:cs="Times New Roman"/>
          <w:szCs w:val="21"/>
        </w:rPr>
        <w:t>．</w:t>
      </w:r>
      <w:r w:rsidRPr="00DC2354">
        <w:rPr>
          <w:rFonts w:ascii="Times New Roman" w:hAnsi="Times New Roman" w:cs="Times New Roman"/>
          <w:szCs w:val="21"/>
        </w:rPr>
        <w:t>某段位移内的平均速度等于初速度与末速度和的一半</w:t>
      </w:r>
    </w:p>
    <w:p w:rsidR="0064292C" w:rsidRPr="00DC2354" w:rsidRDefault="0064292C" w:rsidP="00992426">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B</w:t>
      </w:r>
      <w:r w:rsidR="00992426" w:rsidRPr="00DC2354">
        <w:rPr>
          <w:rFonts w:ascii="Times New Roman" w:hAnsi="Times New Roman" w:cs="Times New Roman"/>
          <w:szCs w:val="21"/>
        </w:rPr>
        <w:t>．</w:t>
      </w:r>
      <w:r w:rsidRPr="00DC2354">
        <w:rPr>
          <w:rFonts w:ascii="Times New Roman" w:hAnsi="Times New Roman" w:cs="Times New Roman"/>
          <w:szCs w:val="21"/>
        </w:rPr>
        <w:t>某段时间内的平均速度等于初速度与末速度和的一半</w:t>
      </w:r>
    </w:p>
    <w:p w:rsidR="0064292C" w:rsidRPr="00DC2354" w:rsidRDefault="0064292C" w:rsidP="00992426">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00992426" w:rsidRPr="00DC2354">
        <w:rPr>
          <w:rFonts w:ascii="Times New Roman" w:hAnsi="Times New Roman" w:cs="Times New Roman"/>
          <w:szCs w:val="21"/>
        </w:rPr>
        <w:t>．</w:t>
      </w:r>
      <w:r w:rsidRPr="00DC2354">
        <w:rPr>
          <w:rFonts w:ascii="Times New Roman" w:hAnsi="Times New Roman" w:cs="Times New Roman"/>
          <w:szCs w:val="21"/>
        </w:rPr>
        <w:t>在任何相等的时间内速度的变化相等</w:t>
      </w:r>
    </w:p>
    <w:p w:rsidR="0064292C" w:rsidRPr="00DC2354" w:rsidRDefault="0064292C" w:rsidP="00992426">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D</w:t>
      </w:r>
      <w:r w:rsidR="00992426" w:rsidRPr="00DC2354">
        <w:rPr>
          <w:rFonts w:ascii="Times New Roman" w:hAnsi="Times New Roman" w:cs="Times New Roman"/>
          <w:szCs w:val="21"/>
        </w:rPr>
        <w:t>．</w:t>
      </w:r>
      <w:r w:rsidRPr="00DC2354">
        <w:rPr>
          <w:rFonts w:ascii="Times New Roman" w:hAnsi="Times New Roman" w:cs="Times New Roman"/>
          <w:szCs w:val="21"/>
        </w:rPr>
        <w:t>在任何相等的时间内位移的变化相等</w:t>
      </w:r>
    </w:p>
    <w:p w:rsidR="00992426" w:rsidRPr="00A06828" w:rsidRDefault="00992426" w:rsidP="0064292C">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64292C" w:rsidRPr="00A06828" w:rsidRDefault="004E248A" w:rsidP="0064292C">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w:t>
      </w:r>
      <w:r w:rsidR="0064292C" w:rsidRPr="00A06828">
        <w:rPr>
          <w:rFonts w:ascii="Times New Roman" w:hAnsi="Times New Roman" w:cs="Times New Roman"/>
          <w:color w:val="FF0000"/>
          <w:szCs w:val="21"/>
        </w:rPr>
        <w:t>答案</w:t>
      </w:r>
      <w:r w:rsidRPr="00A06828">
        <w:rPr>
          <w:rFonts w:ascii="Times New Roman" w:hAnsi="Times New Roman" w:cs="Times New Roman"/>
          <w:color w:val="FF0000"/>
          <w:szCs w:val="21"/>
        </w:rPr>
        <w:t>】</w:t>
      </w:r>
      <w:r w:rsidR="0064292C" w:rsidRPr="00A06828">
        <w:rPr>
          <w:rFonts w:ascii="Times New Roman" w:hAnsi="Times New Roman" w:cs="Times New Roman"/>
          <w:color w:val="FF0000"/>
          <w:szCs w:val="21"/>
        </w:rPr>
        <w:t>ABC</w:t>
      </w:r>
    </w:p>
    <w:p w:rsidR="004E248A" w:rsidRPr="00DC2354" w:rsidRDefault="004E248A" w:rsidP="0064292C">
      <w:pPr>
        <w:spacing w:line="276" w:lineRule="auto"/>
        <w:rPr>
          <w:rFonts w:ascii="Times New Roman" w:hAnsi="Times New Roman" w:cs="Times New Roman"/>
          <w:szCs w:val="21"/>
        </w:rPr>
      </w:pPr>
    </w:p>
    <w:p w:rsidR="0064292C" w:rsidRPr="00DC2354" w:rsidRDefault="000F2756" w:rsidP="0064292C">
      <w:pPr>
        <w:spacing w:line="276" w:lineRule="auto"/>
        <w:rPr>
          <w:rFonts w:ascii="Times New Roman" w:hAnsi="Times New Roman" w:cs="Times New Roman"/>
          <w:szCs w:val="21"/>
        </w:rPr>
      </w:pPr>
      <w:r w:rsidRPr="00DC2354">
        <w:rPr>
          <w:rFonts w:ascii="Times New Roman" w:hAnsi="Times New Roman" w:cs="Times New Roman"/>
          <w:szCs w:val="21"/>
        </w:rPr>
        <w:t>2</w:t>
      </w:r>
      <w:r w:rsidR="004E248A" w:rsidRPr="00DC2354">
        <w:rPr>
          <w:rFonts w:ascii="Times New Roman" w:hAnsi="Times New Roman" w:cs="Times New Roman"/>
          <w:szCs w:val="21"/>
        </w:rPr>
        <w:t>、</w:t>
      </w:r>
      <w:r w:rsidR="0064292C" w:rsidRPr="00DC2354">
        <w:rPr>
          <w:rFonts w:ascii="Times New Roman" w:hAnsi="Times New Roman" w:cs="Times New Roman"/>
          <w:szCs w:val="21"/>
        </w:rPr>
        <w:t>甲物体的重力是乙物体的</w:t>
      </w:r>
      <w:r w:rsidR="0064292C" w:rsidRPr="00DC2354">
        <w:rPr>
          <w:rFonts w:ascii="Times New Roman" w:hAnsi="Times New Roman" w:cs="Times New Roman"/>
          <w:szCs w:val="21"/>
        </w:rPr>
        <w:t>3</w:t>
      </w:r>
      <w:r w:rsidR="0064292C" w:rsidRPr="00DC2354">
        <w:rPr>
          <w:rFonts w:ascii="Times New Roman" w:hAnsi="Times New Roman" w:cs="Times New Roman"/>
          <w:szCs w:val="21"/>
        </w:rPr>
        <w:t>倍，它们在同一高度同时自由下落，则下列说法中正确的是</w:t>
      </w:r>
      <w:r w:rsidR="00992426" w:rsidRPr="00DC2354">
        <w:rPr>
          <w:rFonts w:ascii="Times New Roman" w:hAnsi="Times New Roman" w:cs="Times New Roman"/>
          <w:szCs w:val="21"/>
        </w:rPr>
        <w:tab/>
      </w:r>
      <w:r w:rsidR="00992426" w:rsidRPr="00DC2354">
        <w:rPr>
          <w:rFonts w:ascii="Times New Roman" w:hAnsi="Times New Roman" w:cs="Times New Roman"/>
          <w:szCs w:val="21"/>
        </w:rPr>
        <w:tab/>
      </w:r>
      <w:r w:rsidR="00992426" w:rsidRPr="00DC2354">
        <w:rPr>
          <w:rFonts w:ascii="Times New Roman" w:hAnsi="Times New Roman" w:cs="Times New Roman"/>
          <w:szCs w:val="21"/>
        </w:rPr>
        <w:tab/>
      </w:r>
      <w:r w:rsidR="00966BE7" w:rsidRPr="00DC2354">
        <w:rPr>
          <w:rFonts w:ascii="Times New Roman" w:hAnsi="Times New Roman" w:cs="Times New Roman"/>
          <w:szCs w:val="21"/>
        </w:rPr>
        <w:t>（</w:t>
      </w:r>
      <w:r w:rsidR="0064292C" w:rsidRPr="00DC2354">
        <w:rPr>
          <w:rFonts w:ascii="Times New Roman" w:hAnsi="Times New Roman" w:cs="Times New Roman"/>
          <w:szCs w:val="21"/>
        </w:rPr>
        <w:tab/>
      </w:r>
      <w:r w:rsidR="0064292C" w:rsidRPr="00DC2354">
        <w:rPr>
          <w:rFonts w:ascii="Times New Roman" w:hAnsi="Times New Roman" w:cs="Times New Roman"/>
          <w:szCs w:val="21"/>
        </w:rPr>
        <w:tab/>
      </w:r>
      <w:r w:rsidR="00966BE7" w:rsidRPr="00DC2354">
        <w:rPr>
          <w:rFonts w:ascii="Times New Roman" w:hAnsi="Times New Roman" w:cs="Times New Roman"/>
          <w:szCs w:val="21"/>
        </w:rPr>
        <w:t>）</w:t>
      </w:r>
    </w:p>
    <w:p w:rsidR="0064292C" w:rsidRPr="00DC2354" w:rsidRDefault="0064292C" w:rsidP="00992426">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00992426" w:rsidRPr="00DC2354">
        <w:rPr>
          <w:rFonts w:ascii="Times New Roman" w:hAnsi="Times New Roman" w:cs="Times New Roman"/>
          <w:szCs w:val="21"/>
        </w:rPr>
        <w:t>．</w:t>
      </w:r>
      <w:r w:rsidRPr="00DC2354">
        <w:rPr>
          <w:rFonts w:ascii="Times New Roman" w:hAnsi="Times New Roman" w:cs="Times New Roman"/>
          <w:szCs w:val="21"/>
        </w:rPr>
        <w:t>甲比乙先着地</w:t>
      </w:r>
      <w:r w:rsidRPr="00DC2354">
        <w:rPr>
          <w:rFonts w:ascii="Times New Roman" w:hAnsi="Times New Roman" w:cs="Times New Roman"/>
          <w:szCs w:val="21"/>
        </w:rPr>
        <w:tab/>
      </w:r>
      <w:r w:rsidRPr="00DC2354">
        <w:rPr>
          <w:rFonts w:ascii="Times New Roman" w:hAnsi="Times New Roman" w:cs="Times New Roman"/>
          <w:szCs w:val="21"/>
        </w:rPr>
        <w:tab/>
      </w:r>
      <w:r w:rsidR="004D36D8" w:rsidRPr="00DC2354">
        <w:rPr>
          <w:rFonts w:ascii="Times New Roman" w:hAnsi="Times New Roman" w:cs="Times New Roman"/>
          <w:szCs w:val="21"/>
        </w:rPr>
        <w:tab/>
      </w:r>
      <w:r w:rsidR="004D36D8" w:rsidRPr="00DC2354">
        <w:rPr>
          <w:rFonts w:ascii="Times New Roman" w:hAnsi="Times New Roman" w:cs="Times New Roman"/>
          <w:szCs w:val="21"/>
        </w:rPr>
        <w:tab/>
      </w:r>
      <w:r w:rsidR="004D36D8" w:rsidRPr="00DC2354">
        <w:rPr>
          <w:rFonts w:ascii="Times New Roman" w:hAnsi="Times New Roman" w:cs="Times New Roman"/>
          <w:szCs w:val="21"/>
        </w:rPr>
        <w:tab/>
      </w:r>
      <w:r w:rsidRPr="00DC2354">
        <w:rPr>
          <w:rFonts w:ascii="Times New Roman" w:hAnsi="Times New Roman" w:cs="Times New Roman"/>
          <w:szCs w:val="21"/>
        </w:rPr>
        <w:tab/>
        <w:t>B</w:t>
      </w:r>
      <w:r w:rsidR="00992426" w:rsidRPr="00DC2354">
        <w:rPr>
          <w:rFonts w:ascii="Times New Roman" w:hAnsi="Times New Roman" w:cs="Times New Roman"/>
          <w:szCs w:val="21"/>
        </w:rPr>
        <w:t>．</w:t>
      </w:r>
      <w:r w:rsidRPr="00DC2354">
        <w:rPr>
          <w:rFonts w:ascii="Times New Roman" w:hAnsi="Times New Roman" w:cs="Times New Roman"/>
          <w:szCs w:val="21"/>
        </w:rPr>
        <w:t>甲比乙的加速度大</w:t>
      </w:r>
    </w:p>
    <w:p w:rsidR="0064292C" w:rsidRPr="00DC2354" w:rsidRDefault="0064292C" w:rsidP="00992426">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00992426" w:rsidRPr="00DC2354">
        <w:rPr>
          <w:rFonts w:ascii="Times New Roman" w:hAnsi="Times New Roman" w:cs="Times New Roman"/>
          <w:szCs w:val="21"/>
        </w:rPr>
        <w:t>．</w:t>
      </w:r>
      <w:r w:rsidRPr="00DC2354">
        <w:rPr>
          <w:rFonts w:ascii="Times New Roman" w:hAnsi="Times New Roman" w:cs="Times New Roman"/>
          <w:szCs w:val="21"/>
        </w:rPr>
        <w:t>甲与乙同时着地</w:t>
      </w:r>
      <w:r w:rsidRPr="00DC2354">
        <w:rPr>
          <w:rFonts w:ascii="Times New Roman" w:hAnsi="Times New Roman" w:cs="Times New Roman"/>
          <w:szCs w:val="21"/>
        </w:rPr>
        <w:tab/>
      </w:r>
      <w:r w:rsidR="004D36D8" w:rsidRPr="00DC2354">
        <w:rPr>
          <w:rFonts w:ascii="Times New Roman" w:hAnsi="Times New Roman" w:cs="Times New Roman"/>
          <w:szCs w:val="21"/>
        </w:rPr>
        <w:tab/>
      </w:r>
      <w:r w:rsidR="004D36D8" w:rsidRPr="00DC2354">
        <w:rPr>
          <w:rFonts w:ascii="Times New Roman" w:hAnsi="Times New Roman" w:cs="Times New Roman"/>
          <w:szCs w:val="21"/>
        </w:rPr>
        <w:tab/>
      </w:r>
      <w:r w:rsidR="004D36D8" w:rsidRPr="00DC2354">
        <w:rPr>
          <w:rFonts w:ascii="Times New Roman" w:hAnsi="Times New Roman" w:cs="Times New Roman"/>
          <w:szCs w:val="21"/>
        </w:rPr>
        <w:tab/>
      </w:r>
      <w:r w:rsidRPr="00DC2354">
        <w:rPr>
          <w:rFonts w:ascii="Times New Roman" w:hAnsi="Times New Roman" w:cs="Times New Roman"/>
          <w:szCs w:val="21"/>
        </w:rPr>
        <w:tab/>
        <w:t>D</w:t>
      </w:r>
      <w:r w:rsidR="00992426" w:rsidRPr="00DC2354">
        <w:rPr>
          <w:rFonts w:ascii="Times New Roman" w:hAnsi="Times New Roman" w:cs="Times New Roman"/>
          <w:szCs w:val="21"/>
        </w:rPr>
        <w:t>．</w:t>
      </w:r>
      <w:r w:rsidRPr="00DC2354">
        <w:rPr>
          <w:rFonts w:ascii="Times New Roman" w:hAnsi="Times New Roman" w:cs="Times New Roman"/>
          <w:szCs w:val="21"/>
        </w:rPr>
        <w:t>甲与乙加速度一样大</w:t>
      </w:r>
    </w:p>
    <w:p w:rsidR="00992426" w:rsidRPr="00A06828" w:rsidRDefault="00992426" w:rsidP="0064292C">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64292C" w:rsidRPr="00A06828" w:rsidRDefault="00992426" w:rsidP="0064292C">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0064292C" w:rsidRPr="00A06828">
        <w:rPr>
          <w:rFonts w:ascii="Times New Roman" w:hAnsi="Times New Roman" w:cs="Times New Roman"/>
          <w:color w:val="FF0000"/>
          <w:szCs w:val="21"/>
        </w:rPr>
        <w:t>CD</w:t>
      </w:r>
    </w:p>
    <w:p w:rsidR="0064292C" w:rsidRPr="00DC2354" w:rsidRDefault="0064292C" w:rsidP="0064292C">
      <w:pPr>
        <w:spacing w:line="276" w:lineRule="auto"/>
        <w:rPr>
          <w:rFonts w:ascii="Times New Roman" w:hAnsi="Times New Roman" w:cs="Times New Roman"/>
          <w:szCs w:val="21"/>
        </w:rPr>
      </w:pPr>
    </w:p>
    <w:p w:rsidR="0064292C" w:rsidRPr="00DC2354" w:rsidRDefault="000F2756" w:rsidP="0064292C">
      <w:pPr>
        <w:spacing w:line="276" w:lineRule="auto"/>
        <w:rPr>
          <w:rFonts w:ascii="Times New Roman" w:eastAsia="宋体" w:hAnsi="Times New Roman" w:cs="Times New Roman"/>
          <w:szCs w:val="21"/>
        </w:rPr>
      </w:pPr>
      <w:r w:rsidRPr="00DC2354">
        <w:rPr>
          <w:rFonts w:ascii="Times New Roman" w:eastAsia="宋体" w:hAnsi="Times New Roman" w:cs="Times New Roman"/>
          <w:szCs w:val="21"/>
        </w:rPr>
        <w:t>3</w:t>
      </w:r>
      <w:r w:rsidR="004E248A" w:rsidRPr="00DC2354">
        <w:rPr>
          <w:rFonts w:ascii="Times New Roman" w:eastAsia="宋体" w:hAnsi="Times New Roman" w:cs="Times New Roman"/>
          <w:szCs w:val="21"/>
        </w:rPr>
        <w:t>、</w:t>
      </w:r>
      <w:r w:rsidR="0064292C" w:rsidRPr="00DC2354">
        <w:rPr>
          <w:rFonts w:ascii="Times New Roman" w:eastAsia="宋体" w:hAnsi="Times New Roman" w:cs="Times New Roman"/>
          <w:szCs w:val="21"/>
        </w:rPr>
        <w:t>在某高度</w:t>
      </w:r>
      <w:r w:rsidR="0064292C" w:rsidRPr="00DC2354">
        <w:rPr>
          <w:rFonts w:ascii="Times New Roman" w:eastAsia="宋体" w:hAnsi="Times New Roman" w:cs="Times New Roman"/>
          <w:i/>
          <w:szCs w:val="21"/>
        </w:rPr>
        <w:t>h</w:t>
      </w:r>
      <w:r w:rsidR="0064292C" w:rsidRPr="00DC2354">
        <w:rPr>
          <w:rFonts w:ascii="Times New Roman" w:eastAsia="宋体" w:hAnsi="Times New Roman" w:cs="Times New Roman"/>
          <w:szCs w:val="21"/>
          <w:vertAlign w:val="subscript"/>
        </w:rPr>
        <w:t>1</w:t>
      </w:r>
      <w:r w:rsidR="0064292C" w:rsidRPr="00DC2354">
        <w:rPr>
          <w:rFonts w:ascii="Times New Roman" w:eastAsia="宋体" w:hAnsi="Times New Roman" w:cs="Times New Roman"/>
          <w:szCs w:val="21"/>
        </w:rPr>
        <w:t>处，自由下落一物体</w:t>
      </w:r>
      <w:r w:rsidR="0064292C" w:rsidRPr="00DC2354">
        <w:rPr>
          <w:rFonts w:ascii="Times New Roman" w:eastAsia="宋体" w:hAnsi="Times New Roman" w:cs="Times New Roman"/>
          <w:szCs w:val="21"/>
        </w:rPr>
        <w:t>A</w:t>
      </w:r>
      <w:r w:rsidR="0064292C" w:rsidRPr="00DC2354">
        <w:rPr>
          <w:rFonts w:ascii="Times New Roman" w:eastAsia="宋体" w:hAnsi="Times New Roman" w:cs="Times New Roman"/>
          <w:szCs w:val="21"/>
        </w:rPr>
        <w:t>，</w:t>
      </w:r>
      <w:r w:rsidR="0064292C" w:rsidRPr="00DC2354">
        <w:rPr>
          <w:rFonts w:ascii="Times New Roman" w:eastAsia="宋体" w:hAnsi="Times New Roman" w:cs="Times New Roman"/>
          <w:szCs w:val="21"/>
        </w:rPr>
        <w:t>1s</w:t>
      </w:r>
      <w:r w:rsidR="0064292C" w:rsidRPr="00DC2354">
        <w:rPr>
          <w:rFonts w:ascii="Times New Roman" w:eastAsia="宋体" w:hAnsi="Times New Roman" w:cs="Times New Roman"/>
          <w:szCs w:val="21"/>
        </w:rPr>
        <w:t>后从另一较低高度</w:t>
      </w:r>
      <w:r w:rsidR="0064292C" w:rsidRPr="00DC2354">
        <w:rPr>
          <w:rFonts w:ascii="Times New Roman" w:eastAsia="宋体" w:hAnsi="Times New Roman" w:cs="Times New Roman"/>
          <w:i/>
          <w:szCs w:val="21"/>
        </w:rPr>
        <w:t>h</w:t>
      </w:r>
      <w:r w:rsidR="0064292C" w:rsidRPr="00DC2354">
        <w:rPr>
          <w:rFonts w:ascii="Times New Roman" w:eastAsia="宋体" w:hAnsi="Times New Roman" w:cs="Times New Roman"/>
          <w:szCs w:val="21"/>
          <w:vertAlign w:val="subscript"/>
        </w:rPr>
        <w:t>2</w:t>
      </w:r>
      <w:r w:rsidR="0064292C" w:rsidRPr="00DC2354">
        <w:rPr>
          <w:rFonts w:ascii="Times New Roman" w:eastAsia="宋体" w:hAnsi="Times New Roman" w:cs="Times New Roman"/>
          <w:szCs w:val="21"/>
        </w:rPr>
        <w:t>处，自由下落另一物体</w:t>
      </w:r>
      <w:r w:rsidR="0064292C" w:rsidRPr="00DC2354">
        <w:rPr>
          <w:rFonts w:ascii="Times New Roman" w:eastAsia="宋体" w:hAnsi="Times New Roman" w:cs="Times New Roman"/>
          <w:szCs w:val="21"/>
        </w:rPr>
        <w:t>B</w:t>
      </w:r>
      <w:r w:rsidR="0064292C" w:rsidRPr="00DC2354">
        <w:rPr>
          <w:rFonts w:ascii="Times New Roman" w:eastAsia="宋体" w:hAnsi="Times New Roman" w:cs="Times New Roman"/>
          <w:szCs w:val="21"/>
        </w:rPr>
        <w:t>，若</w:t>
      </w:r>
      <w:r w:rsidR="0064292C" w:rsidRPr="00DC2354">
        <w:rPr>
          <w:rFonts w:ascii="Times New Roman" w:eastAsia="宋体" w:hAnsi="Times New Roman" w:cs="Times New Roman"/>
          <w:szCs w:val="21"/>
        </w:rPr>
        <w:t>A</w:t>
      </w:r>
      <w:r w:rsidR="0064292C" w:rsidRPr="00DC2354">
        <w:rPr>
          <w:rFonts w:ascii="Times New Roman" w:eastAsia="宋体" w:hAnsi="Times New Roman" w:cs="Times New Roman"/>
          <w:szCs w:val="21"/>
        </w:rPr>
        <w:t>从开始下落起下落了</w:t>
      </w:r>
      <w:r w:rsidR="0064292C" w:rsidRPr="00DC2354">
        <w:rPr>
          <w:rFonts w:ascii="Times New Roman" w:eastAsia="宋体" w:hAnsi="Times New Roman" w:cs="Times New Roman"/>
          <w:szCs w:val="21"/>
        </w:rPr>
        <w:t>45</w:t>
      </w:r>
      <w:r w:rsidR="004D36D8" w:rsidRPr="00DC2354">
        <w:rPr>
          <w:rFonts w:ascii="Times New Roman" w:eastAsia="宋体" w:hAnsi="Times New Roman" w:cs="Times New Roman"/>
          <w:szCs w:val="21"/>
        </w:rPr>
        <w:t>m</w:t>
      </w:r>
      <w:r w:rsidR="0064292C" w:rsidRPr="00DC2354">
        <w:rPr>
          <w:rFonts w:ascii="Times New Roman" w:eastAsia="宋体" w:hAnsi="Times New Roman" w:cs="Times New Roman"/>
          <w:szCs w:val="21"/>
        </w:rPr>
        <w:t>时赶上</w:t>
      </w:r>
      <w:r w:rsidR="0064292C" w:rsidRPr="00DC2354">
        <w:rPr>
          <w:rFonts w:ascii="Times New Roman" w:eastAsia="宋体" w:hAnsi="Times New Roman" w:cs="Times New Roman"/>
          <w:szCs w:val="21"/>
        </w:rPr>
        <w:t>B</w:t>
      </w:r>
      <w:r w:rsidR="0064292C" w:rsidRPr="00DC2354">
        <w:rPr>
          <w:rFonts w:ascii="Times New Roman" w:eastAsia="宋体" w:hAnsi="Times New Roman" w:cs="Times New Roman"/>
          <w:szCs w:val="21"/>
        </w:rPr>
        <w:t>，并且再过</w:t>
      </w:r>
      <w:r w:rsidR="0064292C" w:rsidRPr="00DC2354">
        <w:rPr>
          <w:rFonts w:ascii="Times New Roman" w:eastAsia="宋体" w:hAnsi="Times New Roman" w:cs="Times New Roman"/>
          <w:szCs w:val="21"/>
        </w:rPr>
        <w:t>1s</w:t>
      </w:r>
      <w:r w:rsidR="0064292C" w:rsidRPr="00DC2354">
        <w:rPr>
          <w:rFonts w:ascii="Times New Roman" w:eastAsia="宋体" w:hAnsi="Times New Roman" w:cs="Times New Roman"/>
          <w:szCs w:val="21"/>
        </w:rPr>
        <w:t>到地，则</w:t>
      </w:r>
      <w:r w:rsidR="0064292C" w:rsidRPr="00DC2354">
        <w:rPr>
          <w:rFonts w:ascii="Times New Roman" w:eastAsia="宋体" w:hAnsi="Times New Roman" w:cs="Times New Roman"/>
          <w:szCs w:val="21"/>
        </w:rPr>
        <w:t>B</w:t>
      </w:r>
      <w:r w:rsidR="0064292C" w:rsidRPr="00DC2354">
        <w:rPr>
          <w:rFonts w:ascii="Times New Roman" w:eastAsia="宋体" w:hAnsi="Times New Roman" w:cs="Times New Roman"/>
          <w:szCs w:val="21"/>
        </w:rPr>
        <w:t>从下落到着地所经历的时间是</w:t>
      </w:r>
      <w:r w:rsidR="004D36D8" w:rsidRPr="00DC2354">
        <w:rPr>
          <w:rFonts w:ascii="Times New Roman" w:eastAsia="宋体" w:hAnsi="Times New Roman" w:cs="Times New Roman"/>
          <w:szCs w:val="21"/>
        </w:rPr>
        <w:tab/>
      </w:r>
      <w:r w:rsidR="004D36D8" w:rsidRPr="00DC2354">
        <w:rPr>
          <w:rFonts w:ascii="Times New Roman" w:eastAsia="宋体" w:hAnsi="Times New Roman" w:cs="Times New Roman"/>
          <w:szCs w:val="21"/>
        </w:rPr>
        <w:tab/>
      </w:r>
      <w:r w:rsidR="0064292C" w:rsidRPr="00DC2354">
        <w:rPr>
          <w:rFonts w:ascii="Times New Roman" w:eastAsia="宋体" w:hAnsi="Times New Roman" w:cs="Times New Roman"/>
          <w:szCs w:val="21"/>
        </w:rPr>
        <w:tab/>
      </w:r>
      <w:r w:rsidR="00966BE7" w:rsidRPr="00DC2354">
        <w:rPr>
          <w:rFonts w:ascii="Times New Roman" w:eastAsia="宋体" w:hAnsi="Times New Roman" w:cs="Times New Roman"/>
          <w:szCs w:val="21"/>
        </w:rPr>
        <w:t>（</w:t>
      </w:r>
      <w:r w:rsidR="00992426" w:rsidRPr="00DC2354">
        <w:rPr>
          <w:rFonts w:ascii="Times New Roman" w:eastAsia="宋体" w:hAnsi="Times New Roman" w:cs="Times New Roman"/>
          <w:szCs w:val="21"/>
        </w:rPr>
        <w:tab/>
      </w:r>
      <w:r w:rsidR="00992426" w:rsidRPr="00DC2354">
        <w:rPr>
          <w:rFonts w:ascii="Times New Roman" w:eastAsia="宋体" w:hAnsi="Times New Roman" w:cs="Times New Roman"/>
          <w:szCs w:val="21"/>
        </w:rPr>
        <w:tab/>
      </w:r>
      <w:r w:rsidR="00966BE7" w:rsidRPr="00DC2354">
        <w:rPr>
          <w:rFonts w:ascii="Times New Roman" w:eastAsia="宋体" w:hAnsi="Times New Roman" w:cs="Times New Roman"/>
          <w:szCs w:val="21"/>
        </w:rPr>
        <w:t>）</w:t>
      </w:r>
    </w:p>
    <w:p w:rsidR="0064292C" w:rsidRPr="00DC2354" w:rsidRDefault="0064292C" w:rsidP="004D36D8">
      <w:pPr>
        <w:spacing w:line="276" w:lineRule="auto"/>
        <w:ind w:leftChars="200" w:left="420"/>
        <w:rPr>
          <w:rFonts w:ascii="Times New Roman" w:eastAsia="宋体" w:hAnsi="Times New Roman" w:cs="Times New Roman"/>
          <w:szCs w:val="21"/>
        </w:rPr>
      </w:pPr>
      <w:r w:rsidRPr="00DC2354">
        <w:rPr>
          <w:rFonts w:ascii="Times New Roman" w:eastAsia="宋体" w:hAnsi="Times New Roman" w:cs="Times New Roman"/>
          <w:szCs w:val="21"/>
        </w:rPr>
        <w:t>A</w:t>
      </w:r>
      <w:r w:rsidR="004D36D8" w:rsidRPr="00DC2354">
        <w:rPr>
          <w:rFonts w:ascii="Times New Roman" w:eastAsia="宋体" w:hAnsi="Times New Roman" w:cs="Times New Roman"/>
          <w:szCs w:val="21"/>
        </w:rPr>
        <w:t>．</w:t>
      </w:r>
      <w:r w:rsidRPr="00DC2354">
        <w:rPr>
          <w:rFonts w:ascii="Times New Roman" w:eastAsia="宋体" w:hAnsi="Times New Roman" w:cs="Times New Roman"/>
          <w:szCs w:val="21"/>
        </w:rPr>
        <w:t>3s</w:t>
      </w:r>
      <w:r w:rsidRPr="00DC2354">
        <w:rPr>
          <w:rFonts w:ascii="Times New Roman" w:eastAsia="宋体" w:hAnsi="Times New Roman" w:cs="Times New Roman"/>
          <w:szCs w:val="21"/>
        </w:rPr>
        <w:tab/>
      </w:r>
      <w:r w:rsidRPr="00DC2354">
        <w:rPr>
          <w:rFonts w:ascii="Times New Roman" w:eastAsia="宋体" w:hAnsi="Times New Roman" w:cs="Times New Roman"/>
          <w:szCs w:val="21"/>
        </w:rPr>
        <w:tab/>
      </w:r>
      <w:r w:rsidRPr="00DC2354">
        <w:rPr>
          <w:rFonts w:ascii="Times New Roman" w:eastAsia="宋体" w:hAnsi="Times New Roman" w:cs="Times New Roman"/>
          <w:szCs w:val="21"/>
        </w:rPr>
        <w:tab/>
      </w:r>
      <w:r w:rsidR="004D36D8" w:rsidRPr="00DC2354">
        <w:rPr>
          <w:rFonts w:ascii="Times New Roman" w:eastAsia="宋体" w:hAnsi="Times New Roman" w:cs="Times New Roman"/>
          <w:szCs w:val="21"/>
        </w:rPr>
        <w:tab/>
      </w:r>
      <w:r w:rsidR="004D36D8" w:rsidRPr="00DC2354">
        <w:rPr>
          <w:rFonts w:ascii="Times New Roman" w:eastAsia="宋体" w:hAnsi="Times New Roman" w:cs="Times New Roman"/>
          <w:szCs w:val="21"/>
        </w:rPr>
        <w:tab/>
      </w:r>
      <w:r w:rsidR="004D36D8" w:rsidRPr="00DC2354">
        <w:rPr>
          <w:rFonts w:ascii="Times New Roman" w:eastAsia="宋体" w:hAnsi="Times New Roman" w:cs="Times New Roman"/>
          <w:szCs w:val="21"/>
        </w:rPr>
        <w:tab/>
      </w:r>
      <w:r w:rsidR="004D36D8" w:rsidRPr="00DC2354">
        <w:rPr>
          <w:rFonts w:ascii="Times New Roman" w:eastAsia="宋体" w:hAnsi="Times New Roman" w:cs="Times New Roman"/>
          <w:szCs w:val="21"/>
        </w:rPr>
        <w:tab/>
      </w:r>
      <w:r w:rsidRPr="00DC2354">
        <w:rPr>
          <w:rFonts w:ascii="Times New Roman" w:eastAsia="宋体" w:hAnsi="Times New Roman" w:cs="Times New Roman"/>
          <w:szCs w:val="21"/>
        </w:rPr>
        <w:tab/>
        <w:t>B</w:t>
      </w:r>
      <w:r w:rsidR="004D36D8" w:rsidRPr="00DC2354">
        <w:rPr>
          <w:rFonts w:ascii="Times New Roman" w:eastAsia="宋体" w:hAnsi="Times New Roman" w:cs="Times New Roman"/>
          <w:szCs w:val="21"/>
        </w:rPr>
        <w:t>．</w:t>
      </w:r>
      <w:r w:rsidRPr="00DC2354">
        <w:rPr>
          <w:rFonts w:ascii="Times New Roman" w:eastAsia="宋体" w:hAnsi="Times New Roman" w:cs="Times New Roman"/>
          <w:szCs w:val="21"/>
        </w:rPr>
        <w:t>约</w:t>
      </w:r>
      <w:r w:rsidRPr="00DC2354">
        <w:rPr>
          <w:rFonts w:ascii="Times New Roman" w:eastAsia="宋体" w:hAnsi="Times New Roman" w:cs="Times New Roman"/>
          <w:szCs w:val="21"/>
        </w:rPr>
        <w:t>3.3s</w:t>
      </w:r>
    </w:p>
    <w:p w:rsidR="0064292C" w:rsidRPr="00DC2354" w:rsidRDefault="0064292C" w:rsidP="004D36D8">
      <w:pPr>
        <w:spacing w:line="276" w:lineRule="auto"/>
        <w:ind w:leftChars="200" w:left="420"/>
        <w:rPr>
          <w:rFonts w:ascii="Times New Roman" w:eastAsia="宋体" w:hAnsi="Times New Roman" w:cs="Times New Roman"/>
          <w:szCs w:val="21"/>
        </w:rPr>
      </w:pPr>
      <w:r w:rsidRPr="00DC2354">
        <w:rPr>
          <w:rFonts w:ascii="Times New Roman" w:eastAsia="宋体" w:hAnsi="Times New Roman" w:cs="Times New Roman"/>
          <w:szCs w:val="21"/>
        </w:rPr>
        <w:t>C</w:t>
      </w:r>
      <w:r w:rsidR="004D36D8" w:rsidRPr="00DC2354">
        <w:rPr>
          <w:rFonts w:ascii="Times New Roman" w:eastAsia="宋体" w:hAnsi="Times New Roman" w:cs="Times New Roman"/>
          <w:szCs w:val="21"/>
        </w:rPr>
        <w:t>．</w:t>
      </w:r>
      <w:r w:rsidRPr="00DC2354">
        <w:rPr>
          <w:rFonts w:ascii="Times New Roman" w:eastAsia="宋体" w:hAnsi="Times New Roman" w:cs="Times New Roman"/>
          <w:szCs w:val="21"/>
        </w:rPr>
        <w:t>3.5s</w:t>
      </w:r>
      <w:r w:rsidRPr="00DC2354">
        <w:rPr>
          <w:rFonts w:ascii="Times New Roman" w:eastAsia="宋体" w:hAnsi="Times New Roman" w:cs="Times New Roman"/>
          <w:szCs w:val="21"/>
        </w:rPr>
        <w:tab/>
      </w:r>
      <w:r w:rsidRPr="00DC2354">
        <w:rPr>
          <w:rFonts w:ascii="Times New Roman" w:eastAsia="宋体" w:hAnsi="Times New Roman" w:cs="Times New Roman"/>
          <w:szCs w:val="21"/>
        </w:rPr>
        <w:tab/>
      </w:r>
      <w:r w:rsidR="004D36D8" w:rsidRPr="00DC2354">
        <w:rPr>
          <w:rFonts w:ascii="Times New Roman" w:eastAsia="宋体" w:hAnsi="Times New Roman" w:cs="Times New Roman"/>
          <w:szCs w:val="21"/>
        </w:rPr>
        <w:tab/>
      </w:r>
      <w:r w:rsidR="004D36D8" w:rsidRPr="00DC2354">
        <w:rPr>
          <w:rFonts w:ascii="Times New Roman" w:eastAsia="宋体" w:hAnsi="Times New Roman" w:cs="Times New Roman"/>
          <w:szCs w:val="21"/>
        </w:rPr>
        <w:tab/>
      </w:r>
      <w:r w:rsidR="004D36D8" w:rsidRPr="00DC2354">
        <w:rPr>
          <w:rFonts w:ascii="Times New Roman" w:eastAsia="宋体" w:hAnsi="Times New Roman" w:cs="Times New Roman"/>
          <w:szCs w:val="21"/>
        </w:rPr>
        <w:tab/>
      </w:r>
      <w:r w:rsidR="004D36D8" w:rsidRPr="00DC2354">
        <w:rPr>
          <w:rFonts w:ascii="Times New Roman" w:eastAsia="宋体" w:hAnsi="Times New Roman" w:cs="Times New Roman"/>
          <w:szCs w:val="21"/>
        </w:rPr>
        <w:tab/>
      </w:r>
      <w:r w:rsidR="004D36D8" w:rsidRPr="00DC2354">
        <w:rPr>
          <w:rFonts w:ascii="Times New Roman" w:eastAsia="宋体" w:hAnsi="Times New Roman" w:cs="Times New Roman"/>
          <w:szCs w:val="21"/>
        </w:rPr>
        <w:tab/>
      </w:r>
      <w:r w:rsidRPr="00DC2354">
        <w:rPr>
          <w:rFonts w:ascii="Times New Roman" w:eastAsia="宋体" w:hAnsi="Times New Roman" w:cs="Times New Roman"/>
          <w:szCs w:val="21"/>
        </w:rPr>
        <w:tab/>
        <w:t>D</w:t>
      </w:r>
      <w:r w:rsidR="004D36D8" w:rsidRPr="00DC2354">
        <w:rPr>
          <w:rFonts w:ascii="Times New Roman" w:eastAsia="宋体" w:hAnsi="Times New Roman" w:cs="Times New Roman"/>
          <w:szCs w:val="21"/>
        </w:rPr>
        <w:t>．</w:t>
      </w:r>
      <w:r w:rsidRPr="00DC2354">
        <w:rPr>
          <w:rFonts w:ascii="Times New Roman" w:eastAsia="宋体" w:hAnsi="Times New Roman" w:cs="Times New Roman"/>
          <w:szCs w:val="21"/>
        </w:rPr>
        <w:t>4s</w:t>
      </w:r>
    </w:p>
    <w:p w:rsidR="004D36D8" w:rsidRPr="00A06828" w:rsidRDefault="004D36D8" w:rsidP="0064292C">
      <w:pPr>
        <w:spacing w:line="276" w:lineRule="auto"/>
        <w:rPr>
          <w:rFonts w:ascii="Times New Roman" w:eastAsia="宋体" w:hAnsi="Times New Roman" w:cs="Times New Roman"/>
          <w:color w:val="FF0000"/>
          <w:szCs w:val="21"/>
        </w:rPr>
      </w:pPr>
      <w:r w:rsidRPr="00A06828">
        <w:rPr>
          <w:rFonts w:ascii="Times New Roman" w:eastAsia="宋体" w:hAnsi="Times New Roman" w:cs="Times New Roman"/>
          <w:color w:val="FF0000"/>
          <w:szCs w:val="21"/>
        </w:rPr>
        <w:t>【难度】</w:t>
      </w:r>
      <w:r w:rsidR="00A06828" w:rsidRPr="00A06828">
        <w:rPr>
          <w:rFonts w:ascii="Times New Roman" w:eastAsia="宋体" w:hAnsi="Times New Roman" w:cs="Times New Roman" w:hint="eastAsia"/>
          <w:color w:val="FF0000"/>
          <w:szCs w:val="21"/>
        </w:rPr>
        <w:t>★★</w:t>
      </w:r>
    </w:p>
    <w:p w:rsidR="0064292C" w:rsidRPr="00A06828" w:rsidRDefault="002D427D" w:rsidP="0064292C">
      <w:pPr>
        <w:spacing w:line="276" w:lineRule="auto"/>
        <w:rPr>
          <w:rFonts w:ascii="Times New Roman" w:eastAsia="宋体" w:hAnsi="Times New Roman" w:cs="Times New Roman"/>
          <w:color w:val="FF0000"/>
          <w:szCs w:val="21"/>
        </w:rPr>
      </w:pPr>
      <w:r w:rsidRPr="00A06828">
        <w:rPr>
          <w:rFonts w:ascii="Times New Roman" w:eastAsia="宋体" w:hAnsi="Times New Roman" w:cs="Times New Roman"/>
          <w:color w:val="FF0000"/>
          <w:szCs w:val="21"/>
        </w:rPr>
        <w:t>【答案】</w:t>
      </w:r>
      <w:r w:rsidR="0064292C" w:rsidRPr="00A06828">
        <w:rPr>
          <w:rFonts w:ascii="Times New Roman" w:eastAsia="宋体" w:hAnsi="Times New Roman" w:cs="Times New Roman"/>
          <w:color w:val="FF0000"/>
          <w:szCs w:val="21"/>
        </w:rPr>
        <w:t>B</w:t>
      </w:r>
    </w:p>
    <w:p w:rsidR="00222F5B" w:rsidRPr="00A06828" w:rsidRDefault="002D427D" w:rsidP="003817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【解析】</w:t>
      </w:r>
      <w:r w:rsidR="0064292C" w:rsidRPr="00A06828">
        <w:rPr>
          <w:rFonts w:ascii="Times New Roman" w:hAnsi="Times New Roman" w:cs="Times New Roman"/>
          <w:color w:val="FF0000"/>
          <w:szCs w:val="21"/>
        </w:rPr>
        <w:t>A</w:t>
      </w:r>
      <w:r w:rsidR="0064292C" w:rsidRPr="00A06828">
        <w:rPr>
          <w:rFonts w:ascii="Times New Roman" w:hAnsi="Times New Roman" w:cs="Times New Roman"/>
          <w:color w:val="FF0000"/>
          <w:szCs w:val="21"/>
        </w:rPr>
        <w:t>从开始下落起下落了</w:t>
      </w:r>
      <w:r w:rsidR="0064292C" w:rsidRPr="00A06828">
        <w:rPr>
          <w:rFonts w:ascii="Times New Roman" w:hAnsi="Times New Roman" w:cs="Times New Roman"/>
          <w:color w:val="FF0000"/>
          <w:szCs w:val="21"/>
        </w:rPr>
        <w:t>45m</w:t>
      </w:r>
      <w:r w:rsidR="0064292C" w:rsidRPr="00A06828">
        <w:rPr>
          <w:rFonts w:ascii="Times New Roman" w:hAnsi="Times New Roman" w:cs="Times New Roman"/>
          <w:color w:val="FF0000"/>
          <w:szCs w:val="21"/>
        </w:rPr>
        <w:t>的过程中，由</w:t>
      </w:r>
      <w:r w:rsidR="0064292C" w:rsidRPr="00A06828">
        <w:rPr>
          <w:rFonts w:ascii="Times New Roman" w:hAnsi="Times New Roman" w:cs="Times New Roman"/>
          <w:i/>
          <w:color w:val="FF0000"/>
          <w:szCs w:val="21"/>
        </w:rPr>
        <w:t>h</w:t>
      </w:r>
      <w:r w:rsidR="0064292C"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64292C" w:rsidRPr="00A06828">
        <w:rPr>
          <w:rFonts w:ascii="Times New Roman" w:hAnsi="Times New Roman" w:cs="Times New Roman"/>
          <w:color w:val="FF0000"/>
          <w:szCs w:val="21"/>
        </w:rPr>
        <w:instrText>eq \f(1</w:instrText>
      </w:r>
      <w:r w:rsidR="0064292C" w:rsidRPr="00A06828">
        <w:rPr>
          <w:rFonts w:ascii="Times New Roman" w:hAnsi="Times New Roman" w:cs="Times New Roman"/>
          <w:i/>
          <w:color w:val="FF0000"/>
          <w:szCs w:val="21"/>
        </w:rPr>
        <w:instrText>,</w:instrText>
      </w:r>
      <w:r w:rsidR="0064292C" w:rsidRPr="00A06828">
        <w:rPr>
          <w:rFonts w:ascii="Times New Roman" w:hAnsi="Times New Roman" w:cs="Times New Roman"/>
          <w:color w:val="FF0000"/>
          <w:szCs w:val="21"/>
        </w:rPr>
        <w:instrText>2)</w:instrText>
      </w:r>
      <w:r w:rsidR="00C5311D" w:rsidRPr="00A06828">
        <w:rPr>
          <w:rFonts w:ascii="Times New Roman" w:hAnsi="Times New Roman" w:cs="Times New Roman"/>
          <w:color w:val="FF0000"/>
          <w:szCs w:val="21"/>
        </w:rPr>
        <w:fldChar w:fldCharType="end"/>
      </w:r>
      <w:r w:rsidR="0064292C" w:rsidRPr="00A06828">
        <w:rPr>
          <w:rFonts w:ascii="Times New Roman" w:hAnsi="Times New Roman" w:cs="Times New Roman"/>
          <w:i/>
          <w:color w:val="FF0000"/>
          <w:szCs w:val="21"/>
        </w:rPr>
        <w:t>gt</w:t>
      </w:r>
      <w:r w:rsidR="0064292C" w:rsidRPr="00A06828">
        <w:rPr>
          <w:rFonts w:ascii="Times New Roman" w:hAnsi="Times New Roman" w:cs="Times New Roman"/>
          <w:color w:val="FF0000"/>
          <w:szCs w:val="21"/>
          <w:vertAlign w:val="superscript"/>
        </w:rPr>
        <w:t>2</w:t>
      </w:r>
    </w:p>
    <w:p w:rsidR="0064292C" w:rsidRPr="00A06828" w:rsidRDefault="0064292C" w:rsidP="003817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得</w:t>
      </w:r>
      <w:r w:rsidRPr="00A06828">
        <w:rPr>
          <w:rFonts w:ascii="Times New Roman" w:hAnsi="Times New Roman" w:cs="Times New Roman"/>
          <w:i/>
          <w:color w:val="FF0000"/>
          <w:szCs w:val="21"/>
        </w:rPr>
        <w:t>t</w:t>
      </w:r>
      <w:r w:rsidR="004D36D8"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Pr="00A06828">
        <w:rPr>
          <w:rFonts w:ascii="Times New Roman" w:hAnsi="Times New Roman" w:cs="Times New Roman"/>
          <w:color w:val="FF0000"/>
          <w:szCs w:val="21"/>
        </w:rPr>
        <w:instrText>eq \r</w:instrText>
      </w:r>
      <w:r w:rsidR="004A77D4" w:rsidRPr="00A06828">
        <w:rPr>
          <w:rFonts w:ascii="Times New Roman" w:hAnsi="Times New Roman" w:cs="Times New Roman"/>
          <w:color w:val="FF0000"/>
          <w:szCs w:val="21"/>
        </w:rPr>
        <w:instrText>(\f(2</w:instrText>
      </w:r>
      <w:r w:rsidR="004A77D4" w:rsidRPr="00A06828">
        <w:rPr>
          <w:rFonts w:ascii="Times New Roman" w:hAnsi="Times New Roman" w:cs="Times New Roman"/>
          <w:i/>
          <w:color w:val="FF0000"/>
          <w:szCs w:val="21"/>
        </w:rPr>
        <w:instrText>h</w:instrText>
      </w:r>
      <w:r w:rsidR="004A77D4" w:rsidRPr="00A06828">
        <w:rPr>
          <w:rFonts w:ascii="Times New Roman" w:hAnsi="Times New Roman" w:cs="Times New Roman"/>
          <w:color w:val="FF0000"/>
          <w:szCs w:val="21"/>
        </w:rPr>
        <w:instrText>,</w:instrText>
      </w:r>
      <w:r w:rsidR="004A77D4" w:rsidRPr="00A06828">
        <w:rPr>
          <w:rFonts w:ascii="Times New Roman" w:hAnsi="Times New Roman" w:cs="Times New Roman"/>
          <w:i/>
          <w:color w:val="FF0000"/>
          <w:szCs w:val="21"/>
        </w:rPr>
        <w:instrText>g</w:instrText>
      </w:r>
      <w:r w:rsidR="004A77D4" w:rsidRPr="00A06828">
        <w:rPr>
          <w:rFonts w:ascii="Times New Roman" w:hAnsi="Times New Roman" w:cs="Times New Roman"/>
          <w:color w:val="FF0000"/>
          <w:szCs w:val="21"/>
        </w:rPr>
        <w:instrText>))</w:instrText>
      </w:r>
      <w:r w:rsidR="00C5311D" w:rsidRPr="00A06828">
        <w:rPr>
          <w:rFonts w:ascii="Times New Roman" w:hAnsi="Times New Roman" w:cs="Times New Roman"/>
          <w:color w:val="FF0000"/>
          <w:szCs w:val="21"/>
        </w:rPr>
        <w:fldChar w:fldCharType="end"/>
      </w:r>
      <w:r w:rsidR="004D36D8"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CC4FFA" w:rsidRPr="00A06828">
        <w:rPr>
          <w:rFonts w:ascii="Times New Roman" w:hAnsi="Times New Roman" w:cs="Times New Roman"/>
          <w:color w:val="FF0000"/>
          <w:szCs w:val="21"/>
        </w:rPr>
        <w:instrText>eq \r(\f(2×45,10))</w:instrText>
      </w:r>
      <w:r w:rsidR="00C5311D" w:rsidRPr="00A06828">
        <w:rPr>
          <w:rFonts w:ascii="Times New Roman" w:hAnsi="Times New Roman" w:cs="Times New Roman"/>
          <w:color w:val="FF0000"/>
          <w:szCs w:val="21"/>
        </w:rPr>
        <w:fldChar w:fldCharType="end"/>
      </w:r>
      <w:r w:rsidR="004D36D8" w:rsidRPr="00A06828">
        <w:rPr>
          <w:rFonts w:ascii="Times New Roman" w:hAnsi="Times New Roman" w:cs="Times New Roman"/>
          <w:color w:val="FF0000"/>
          <w:szCs w:val="21"/>
        </w:rPr>
        <w:t>＝</w:t>
      </w:r>
      <w:r w:rsidR="00CC4FFA" w:rsidRPr="00A06828">
        <w:rPr>
          <w:rFonts w:ascii="Times New Roman" w:hAnsi="Times New Roman" w:cs="Times New Roman"/>
          <w:color w:val="FF0000"/>
          <w:szCs w:val="21"/>
        </w:rPr>
        <w:t>3s</w:t>
      </w:r>
    </w:p>
    <w:p w:rsidR="0064292C" w:rsidRPr="00A06828" w:rsidRDefault="00CC4FFA" w:rsidP="003817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此时</w:t>
      </w:r>
      <w:r w:rsidRPr="00A06828">
        <w:rPr>
          <w:rFonts w:ascii="Times New Roman" w:hAnsi="Times New Roman" w:cs="Times New Roman"/>
          <w:color w:val="FF0000"/>
          <w:szCs w:val="21"/>
        </w:rPr>
        <w:t>A</w:t>
      </w:r>
      <w:r w:rsidRPr="00A06828">
        <w:rPr>
          <w:rFonts w:ascii="Times New Roman" w:hAnsi="Times New Roman" w:cs="Times New Roman"/>
          <w:color w:val="FF0000"/>
          <w:szCs w:val="21"/>
        </w:rPr>
        <w:t>物体的速度</w:t>
      </w:r>
      <w:r w:rsidRPr="00A06828">
        <w:rPr>
          <w:rFonts w:ascii="Times New Roman" w:hAnsi="Times New Roman" w:cs="Times New Roman"/>
          <w:i/>
          <w:color w:val="FF0000"/>
          <w:szCs w:val="21"/>
        </w:rPr>
        <w:t>v</w:t>
      </w:r>
      <w:r w:rsidR="004D36D8" w:rsidRPr="00A06828">
        <w:rPr>
          <w:rFonts w:ascii="Times New Roman" w:hAnsi="Times New Roman" w:cs="Times New Roman"/>
          <w:color w:val="FF0000"/>
          <w:szCs w:val="21"/>
        </w:rPr>
        <w:t>＝</w:t>
      </w:r>
      <w:r w:rsidRPr="00A06828">
        <w:rPr>
          <w:rFonts w:ascii="Times New Roman" w:hAnsi="Times New Roman" w:cs="Times New Roman"/>
          <w:i/>
          <w:color w:val="FF0000"/>
          <w:szCs w:val="21"/>
        </w:rPr>
        <w:t>gt</w:t>
      </w:r>
      <w:r w:rsidR="004D36D8" w:rsidRPr="00A06828">
        <w:rPr>
          <w:rFonts w:ascii="Times New Roman" w:hAnsi="Times New Roman" w:cs="Times New Roman"/>
          <w:color w:val="FF0000"/>
          <w:szCs w:val="21"/>
        </w:rPr>
        <w:t>＝</w:t>
      </w:r>
      <w:r w:rsidRPr="00A06828">
        <w:rPr>
          <w:rFonts w:ascii="Times New Roman" w:hAnsi="Times New Roman" w:cs="Times New Roman"/>
          <w:color w:val="FF0000"/>
          <w:szCs w:val="21"/>
        </w:rPr>
        <w:t>30m/s</w:t>
      </w:r>
    </w:p>
    <w:p w:rsidR="0064292C" w:rsidRPr="00A06828" w:rsidRDefault="00CC4FFA" w:rsidP="003817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相遇后</w:t>
      </w:r>
      <w:r w:rsidRPr="00A06828">
        <w:rPr>
          <w:rFonts w:ascii="Times New Roman" w:hAnsi="Times New Roman" w:cs="Times New Roman"/>
          <w:color w:val="FF0000"/>
          <w:szCs w:val="21"/>
        </w:rPr>
        <w:t>A</w:t>
      </w:r>
      <w:r w:rsidRPr="00A06828">
        <w:rPr>
          <w:rFonts w:ascii="Times New Roman" w:hAnsi="Times New Roman" w:cs="Times New Roman"/>
          <w:color w:val="FF0000"/>
          <w:szCs w:val="21"/>
        </w:rPr>
        <w:t>运动的位移</w:t>
      </w:r>
      <w:r w:rsidRPr="00A06828">
        <w:rPr>
          <w:rFonts w:ascii="Times New Roman" w:hAnsi="Times New Roman" w:cs="Times New Roman"/>
          <w:i/>
          <w:color w:val="FF0000"/>
          <w:szCs w:val="21"/>
        </w:rPr>
        <w:t>h</w:t>
      </w:r>
      <w:r w:rsidRPr="00A06828">
        <w:rPr>
          <w:rFonts w:ascii="Times New Roman" w:hAnsi="Times New Roman" w:cs="Times New Roman"/>
          <w:color w:val="FF0000"/>
          <w:szCs w:val="21"/>
        </w:rPr>
        <w:t>′</w:t>
      </w:r>
      <w:r w:rsidR="004D36D8" w:rsidRPr="00A06828">
        <w:rPr>
          <w:rFonts w:ascii="Times New Roman" w:hAnsi="Times New Roman" w:cs="Times New Roman"/>
          <w:color w:val="FF0000"/>
          <w:szCs w:val="21"/>
        </w:rPr>
        <w:t>＝</w:t>
      </w:r>
      <w:r w:rsidRPr="00A06828">
        <w:rPr>
          <w:rFonts w:ascii="Times New Roman" w:hAnsi="Times New Roman" w:cs="Times New Roman"/>
          <w:i/>
          <w:color w:val="FF0000"/>
          <w:szCs w:val="21"/>
        </w:rPr>
        <w:t>vt</w:t>
      </w:r>
      <w:r w:rsidRPr="00A06828">
        <w:rPr>
          <w:rFonts w:ascii="Times New Roman" w:hAnsi="Times New Roman" w:cs="Times New Roman"/>
          <w:color w:val="FF0000"/>
          <w:szCs w:val="21"/>
        </w:rPr>
        <w:t>′</w:t>
      </w:r>
      <w:r w:rsidR="004D36D8"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Pr="00A06828">
        <w:rPr>
          <w:rFonts w:ascii="Times New Roman" w:hAnsi="Times New Roman" w:cs="Times New Roman"/>
          <w:color w:val="FF0000"/>
          <w:szCs w:val="21"/>
        </w:rPr>
        <w:instrText>eq \f(1</w:instrText>
      </w:r>
      <w:r w:rsidRPr="00A06828">
        <w:rPr>
          <w:rFonts w:ascii="Times New Roman" w:hAnsi="Times New Roman" w:cs="Times New Roman"/>
          <w:i/>
          <w:color w:val="FF0000"/>
          <w:szCs w:val="21"/>
        </w:rPr>
        <w:instrText>,</w:instrText>
      </w:r>
      <w:r w:rsidRPr="00A06828">
        <w:rPr>
          <w:rFonts w:ascii="Times New Roman" w:hAnsi="Times New Roman" w:cs="Times New Roman"/>
          <w:color w:val="FF0000"/>
          <w:szCs w:val="21"/>
        </w:rPr>
        <w:instrText>2)</w:instrText>
      </w:r>
      <w:r w:rsidR="00C5311D" w:rsidRPr="00A06828">
        <w:rPr>
          <w:rFonts w:ascii="Times New Roman" w:hAnsi="Times New Roman" w:cs="Times New Roman"/>
          <w:color w:val="FF0000"/>
          <w:szCs w:val="21"/>
        </w:rPr>
        <w:fldChar w:fldCharType="end"/>
      </w:r>
      <w:r w:rsidRPr="00A06828">
        <w:rPr>
          <w:rFonts w:ascii="Times New Roman" w:hAnsi="Times New Roman" w:cs="Times New Roman"/>
          <w:i/>
          <w:color w:val="FF0000"/>
          <w:szCs w:val="21"/>
        </w:rPr>
        <w:t>gt</w:t>
      </w:r>
      <w:r w:rsidRPr="00A06828">
        <w:rPr>
          <w:rFonts w:ascii="Times New Roman" w:hAnsi="Times New Roman" w:cs="Times New Roman"/>
          <w:color w:val="FF0000"/>
          <w:szCs w:val="21"/>
        </w:rPr>
        <w:t>′</w:t>
      </w:r>
      <w:r w:rsidRPr="00A06828">
        <w:rPr>
          <w:rFonts w:ascii="Times New Roman" w:hAnsi="Times New Roman" w:cs="Times New Roman"/>
          <w:color w:val="FF0000"/>
          <w:szCs w:val="21"/>
          <w:vertAlign w:val="superscript"/>
        </w:rPr>
        <w:t>2</w:t>
      </w:r>
      <w:r w:rsidR="004D36D8" w:rsidRPr="00A06828">
        <w:rPr>
          <w:rFonts w:ascii="Times New Roman" w:hAnsi="Times New Roman" w:cs="Times New Roman"/>
          <w:color w:val="FF0000"/>
          <w:szCs w:val="21"/>
        </w:rPr>
        <w:t>＝</w:t>
      </w:r>
      <w:r w:rsidRPr="00A06828">
        <w:rPr>
          <w:rFonts w:ascii="Times New Roman" w:hAnsi="Times New Roman" w:cs="Times New Roman"/>
          <w:color w:val="FF0000"/>
          <w:szCs w:val="21"/>
        </w:rPr>
        <w:t>30</w:t>
      </w:r>
      <w:r w:rsidR="004D36D8" w:rsidRPr="00A06828">
        <w:rPr>
          <w:rFonts w:ascii="Times New Roman" w:hAnsi="Times New Roman" w:cs="Times New Roman"/>
          <w:color w:val="FF0000"/>
          <w:szCs w:val="21"/>
        </w:rPr>
        <w:t>＋</w:t>
      </w:r>
      <w:r w:rsidRPr="00A06828">
        <w:rPr>
          <w:rFonts w:ascii="Times New Roman" w:hAnsi="Times New Roman" w:cs="Times New Roman"/>
          <w:color w:val="FF0000"/>
          <w:szCs w:val="21"/>
        </w:rPr>
        <w:t>5</w:t>
      </w:r>
      <w:r w:rsidR="004D36D8" w:rsidRPr="00A06828">
        <w:rPr>
          <w:rFonts w:ascii="Times New Roman" w:hAnsi="Times New Roman" w:cs="Times New Roman"/>
          <w:color w:val="FF0000"/>
          <w:szCs w:val="21"/>
        </w:rPr>
        <w:t>＝</w:t>
      </w:r>
      <w:r w:rsidRPr="00A06828">
        <w:rPr>
          <w:rFonts w:ascii="Times New Roman" w:hAnsi="Times New Roman" w:cs="Times New Roman"/>
          <w:color w:val="FF0000"/>
          <w:szCs w:val="21"/>
        </w:rPr>
        <w:t>35m</w:t>
      </w:r>
    </w:p>
    <w:p w:rsidR="002D427D" w:rsidRPr="00A06828" w:rsidRDefault="00CC4FFA" w:rsidP="002D427D">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则此时</w:t>
      </w:r>
      <w:r w:rsidRPr="00A06828">
        <w:rPr>
          <w:rFonts w:ascii="Times New Roman" w:hAnsi="Times New Roman" w:cs="Times New Roman"/>
          <w:color w:val="FF0000"/>
          <w:szCs w:val="21"/>
        </w:rPr>
        <w:t>B</w:t>
      </w:r>
      <w:r w:rsidRPr="00A06828">
        <w:rPr>
          <w:rFonts w:ascii="Times New Roman" w:hAnsi="Times New Roman" w:cs="Times New Roman"/>
          <w:color w:val="FF0000"/>
          <w:szCs w:val="21"/>
        </w:rPr>
        <w:t>运动了</w:t>
      </w:r>
      <w:r w:rsidRPr="00A06828">
        <w:rPr>
          <w:rFonts w:ascii="Times New Roman" w:hAnsi="Times New Roman" w:cs="Times New Roman"/>
          <w:i/>
          <w:color w:val="FF0000"/>
          <w:szCs w:val="21"/>
        </w:rPr>
        <w:t>t</w:t>
      </w:r>
      <w:r w:rsidRPr="00A06828">
        <w:rPr>
          <w:rFonts w:ascii="Times New Roman" w:hAnsi="Times New Roman" w:cs="Times New Roman"/>
          <w:color w:val="FF0000"/>
          <w:szCs w:val="21"/>
        </w:rPr>
        <w:t>″</w:t>
      </w:r>
      <w:r w:rsidR="004D36D8" w:rsidRPr="00A06828">
        <w:rPr>
          <w:rFonts w:ascii="Times New Roman" w:hAnsi="Times New Roman" w:cs="Times New Roman"/>
          <w:color w:val="FF0000"/>
          <w:szCs w:val="21"/>
        </w:rPr>
        <w:t>＝</w:t>
      </w:r>
      <w:r w:rsidRPr="00A06828">
        <w:rPr>
          <w:rFonts w:ascii="Times New Roman" w:hAnsi="Times New Roman" w:cs="Times New Roman"/>
          <w:color w:val="FF0000"/>
          <w:szCs w:val="21"/>
        </w:rPr>
        <w:t>2s</w:t>
      </w:r>
      <w:r w:rsidRPr="00A06828">
        <w:rPr>
          <w:rFonts w:ascii="Times New Roman" w:hAnsi="Times New Roman" w:cs="Times New Roman"/>
          <w:color w:val="FF0000"/>
          <w:szCs w:val="21"/>
        </w:rPr>
        <w:t>，</w:t>
      </w:r>
      <w:r w:rsidRPr="00A06828">
        <w:rPr>
          <w:rFonts w:ascii="Times New Roman" w:hAnsi="Times New Roman" w:cs="Times New Roman"/>
          <w:color w:val="FF0000"/>
          <w:szCs w:val="21"/>
        </w:rPr>
        <w:t>B</w:t>
      </w:r>
      <w:r w:rsidRPr="00A06828">
        <w:rPr>
          <w:rFonts w:ascii="Times New Roman" w:hAnsi="Times New Roman" w:cs="Times New Roman"/>
          <w:color w:val="FF0000"/>
          <w:szCs w:val="21"/>
        </w:rPr>
        <w:t>运动的位移为</w:t>
      </w:r>
      <w:r w:rsidRPr="00A06828">
        <w:rPr>
          <w:rFonts w:ascii="Times New Roman" w:hAnsi="Times New Roman" w:cs="Times New Roman"/>
          <w:i/>
          <w:color w:val="FF0000"/>
          <w:szCs w:val="21"/>
        </w:rPr>
        <w:t>h</w:t>
      </w:r>
      <w:r w:rsidRPr="00A06828">
        <w:rPr>
          <w:rFonts w:ascii="Times New Roman" w:hAnsi="Times New Roman" w:cs="Times New Roman"/>
          <w:color w:val="FF0000"/>
          <w:szCs w:val="21"/>
        </w:rPr>
        <w:t>″</w:t>
      </w:r>
      <w:r w:rsidR="004D36D8"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2D427D" w:rsidRPr="00A06828">
        <w:rPr>
          <w:rFonts w:ascii="Times New Roman" w:hAnsi="Times New Roman" w:cs="Times New Roman"/>
          <w:color w:val="FF0000"/>
          <w:szCs w:val="21"/>
        </w:rPr>
        <w:instrText>eq \f(1</w:instrText>
      </w:r>
      <w:r w:rsidR="002D427D" w:rsidRPr="00A06828">
        <w:rPr>
          <w:rFonts w:ascii="Times New Roman" w:hAnsi="Times New Roman" w:cs="Times New Roman"/>
          <w:i/>
          <w:color w:val="FF0000"/>
          <w:szCs w:val="21"/>
        </w:rPr>
        <w:instrText>,</w:instrText>
      </w:r>
      <w:r w:rsidR="002D427D" w:rsidRPr="00A06828">
        <w:rPr>
          <w:rFonts w:ascii="Times New Roman" w:hAnsi="Times New Roman" w:cs="Times New Roman"/>
          <w:color w:val="FF0000"/>
          <w:szCs w:val="21"/>
        </w:rPr>
        <w:instrText>2)</w:instrText>
      </w:r>
      <w:r w:rsidR="00C5311D" w:rsidRPr="00A06828">
        <w:rPr>
          <w:rFonts w:ascii="Times New Roman" w:hAnsi="Times New Roman" w:cs="Times New Roman"/>
          <w:color w:val="FF0000"/>
          <w:szCs w:val="21"/>
        </w:rPr>
        <w:fldChar w:fldCharType="end"/>
      </w:r>
      <w:r w:rsidRPr="00A06828">
        <w:rPr>
          <w:rFonts w:ascii="Times New Roman" w:hAnsi="Times New Roman" w:cs="Times New Roman"/>
          <w:i/>
          <w:color w:val="FF0000"/>
          <w:szCs w:val="21"/>
        </w:rPr>
        <w:t>gt</w:t>
      </w:r>
      <w:r w:rsidRPr="00A06828">
        <w:rPr>
          <w:rFonts w:ascii="Times New Roman" w:hAnsi="Times New Roman" w:cs="Times New Roman"/>
          <w:color w:val="FF0000"/>
          <w:szCs w:val="21"/>
        </w:rPr>
        <w:t>″</w:t>
      </w:r>
      <w:r w:rsidRPr="00A06828">
        <w:rPr>
          <w:rFonts w:ascii="Times New Roman" w:hAnsi="Times New Roman" w:cs="Times New Roman"/>
          <w:color w:val="FF0000"/>
          <w:szCs w:val="21"/>
          <w:vertAlign w:val="superscript"/>
        </w:rPr>
        <w:t>2</w:t>
      </w:r>
      <w:r w:rsidR="004D36D8"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2D427D" w:rsidRPr="00A06828">
        <w:rPr>
          <w:rFonts w:ascii="Times New Roman" w:hAnsi="Times New Roman" w:cs="Times New Roman"/>
          <w:color w:val="FF0000"/>
          <w:szCs w:val="21"/>
        </w:rPr>
        <w:instrText>eq \f(1</w:instrText>
      </w:r>
      <w:r w:rsidR="002D427D" w:rsidRPr="00A06828">
        <w:rPr>
          <w:rFonts w:ascii="Times New Roman" w:hAnsi="Times New Roman" w:cs="Times New Roman"/>
          <w:i/>
          <w:color w:val="FF0000"/>
          <w:szCs w:val="21"/>
        </w:rPr>
        <w:instrText>,</w:instrText>
      </w:r>
      <w:r w:rsidR="002D427D" w:rsidRPr="00A06828">
        <w:rPr>
          <w:rFonts w:ascii="Times New Roman" w:hAnsi="Times New Roman" w:cs="Times New Roman"/>
          <w:color w:val="FF0000"/>
          <w:szCs w:val="21"/>
        </w:rPr>
        <w:instrText>2)</w:instrText>
      </w:r>
      <w:r w:rsidR="00C5311D" w:rsidRPr="00A06828">
        <w:rPr>
          <w:rFonts w:ascii="Times New Roman" w:hAnsi="Times New Roman" w:cs="Times New Roman"/>
          <w:color w:val="FF0000"/>
          <w:szCs w:val="21"/>
        </w:rPr>
        <w:fldChar w:fldCharType="end"/>
      </w:r>
      <w:r w:rsidRPr="00A06828">
        <w:rPr>
          <w:rFonts w:ascii="Times New Roman" w:hAnsi="Times New Roman" w:cs="Times New Roman"/>
          <w:color w:val="FF0000"/>
          <w:szCs w:val="21"/>
        </w:rPr>
        <w:t>×10×4</w:t>
      </w:r>
      <w:r w:rsidR="004D36D8" w:rsidRPr="00A06828">
        <w:rPr>
          <w:rFonts w:ascii="Times New Roman" w:hAnsi="Times New Roman" w:cs="Times New Roman"/>
          <w:color w:val="FF0000"/>
          <w:szCs w:val="21"/>
        </w:rPr>
        <w:t>＝</w:t>
      </w:r>
      <w:r w:rsidRPr="00A06828">
        <w:rPr>
          <w:rFonts w:ascii="Times New Roman" w:hAnsi="Times New Roman" w:cs="Times New Roman"/>
          <w:color w:val="FF0000"/>
          <w:szCs w:val="21"/>
        </w:rPr>
        <w:t>20m</w:t>
      </w:r>
    </w:p>
    <w:p w:rsidR="002D427D" w:rsidRPr="00A06828" w:rsidRDefault="002D427D" w:rsidP="002D427D">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lastRenderedPageBreak/>
        <w:t>所以</w:t>
      </w:r>
      <w:r w:rsidRPr="00A06828">
        <w:rPr>
          <w:rFonts w:ascii="Times New Roman" w:hAnsi="Times New Roman" w:cs="Times New Roman"/>
          <w:color w:val="FF0000"/>
          <w:szCs w:val="21"/>
        </w:rPr>
        <w:t>B</w:t>
      </w:r>
      <w:r w:rsidRPr="00A06828">
        <w:rPr>
          <w:rFonts w:ascii="Times New Roman" w:hAnsi="Times New Roman" w:cs="Times New Roman"/>
          <w:color w:val="FF0000"/>
          <w:szCs w:val="21"/>
        </w:rPr>
        <w:t>运动的总位移</w:t>
      </w:r>
      <w:r w:rsidRPr="00A06828">
        <w:rPr>
          <w:rFonts w:ascii="Times New Roman" w:hAnsi="Times New Roman" w:cs="Times New Roman"/>
          <w:i/>
          <w:color w:val="FF0000"/>
          <w:szCs w:val="21"/>
        </w:rPr>
        <w:t>h</w:t>
      </w:r>
      <w:r w:rsidRPr="00A06828">
        <w:rPr>
          <w:rFonts w:ascii="Times New Roman" w:hAnsi="Times New Roman" w:cs="Times New Roman"/>
          <w:i/>
          <w:color w:val="FF0000"/>
          <w:szCs w:val="21"/>
          <w:vertAlign w:val="subscript"/>
        </w:rPr>
        <w:t>B</w:t>
      </w:r>
      <w:r w:rsidR="004D36D8" w:rsidRPr="00A06828">
        <w:rPr>
          <w:rFonts w:ascii="Times New Roman" w:hAnsi="Times New Roman" w:cs="Times New Roman"/>
          <w:color w:val="FF0000"/>
          <w:szCs w:val="21"/>
        </w:rPr>
        <w:t>＝</w:t>
      </w:r>
      <w:r w:rsidRPr="00A06828">
        <w:rPr>
          <w:rFonts w:ascii="Times New Roman" w:hAnsi="Times New Roman" w:cs="Times New Roman"/>
          <w:i/>
          <w:color w:val="FF0000"/>
          <w:szCs w:val="21"/>
        </w:rPr>
        <w:t>h</w:t>
      </w:r>
      <w:r w:rsidRPr="00A06828">
        <w:rPr>
          <w:rFonts w:ascii="Times New Roman" w:hAnsi="Times New Roman" w:cs="Times New Roman"/>
          <w:color w:val="FF0000"/>
          <w:szCs w:val="21"/>
        </w:rPr>
        <w:t>′</w:t>
      </w:r>
      <w:r w:rsidR="004D36D8" w:rsidRPr="00A06828">
        <w:rPr>
          <w:rFonts w:ascii="Times New Roman" w:hAnsi="Times New Roman" w:cs="Times New Roman"/>
          <w:color w:val="FF0000"/>
          <w:szCs w:val="21"/>
        </w:rPr>
        <w:t>＋</w:t>
      </w:r>
      <w:r w:rsidRPr="00A06828">
        <w:rPr>
          <w:rFonts w:ascii="Times New Roman" w:hAnsi="Times New Roman" w:cs="Times New Roman"/>
          <w:i/>
          <w:color w:val="FF0000"/>
          <w:szCs w:val="21"/>
        </w:rPr>
        <w:t>h</w:t>
      </w:r>
      <w:r w:rsidRPr="00A06828">
        <w:rPr>
          <w:rFonts w:ascii="Times New Roman" w:hAnsi="Times New Roman" w:cs="Times New Roman"/>
          <w:color w:val="FF0000"/>
          <w:szCs w:val="21"/>
        </w:rPr>
        <w:t>″</w:t>
      </w:r>
      <w:r w:rsidR="004D36D8" w:rsidRPr="00A06828">
        <w:rPr>
          <w:rFonts w:ascii="Times New Roman" w:hAnsi="Times New Roman" w:cs="Times New Roman"/>
          <w:color w:val="FF0000"/>
          <w:szCs w:val="21"/>
        </w:rPr>
        <w:t>＝</w:t>
      </w:r>
      <w:r w:rsidRPr="00A06828">
        <w:rPr>
          <w:rFonts w:ascii="Times New Roman" w:hAnsi="Times New Roman" w:cs="Times New Roman"/>
          <w:color w:val="FF0000"/>
          <w:szCs w:val="21"/>
        </w:rPr>
        <w:t>55m</w:t>
      </w:r>
    </w:p>
    <w:p w:rsidR="00CC4FFA" w:rsidRPr="00A06828" w:rsidRDefault="002D427D" w:rsidP="003817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则</w:t>
      </w:r>
      <w:r w:rsidRPr="00A06828">
        <w:rPr>
          <w:rFonts w:ascii="Times New Roman" w:hAnsi="Times New Roman" w:cs="Times New Roman"/>
          <w:color w:val="FF0000"/>
          <w:szCs w:val="21"/>
        </w:rPr>
        <w:t>B</w:t>
      </w:r>
      <w:r w:rsidRPr="00A06828">
        <w:rPr>
          <w:rFonts w:ascii="Times New Roman" w:hAnsi="Times New Roman" w:cs="Times New Roman"/>
          <w:color w:val="FF0000"/>
          <w:szCs w:val="21"/>
        </w:rPr>
        <w:t>运动的总时间</w:t>
      </w:r>
      <w:r w:rsidRPr="00A06828">
        <w:rPr>
          <w:rFonts w:ascii="Times New Roman" w:hAnsi="Times New Roman" w:cs="Times New Roman"/>
          <w:i/>
          <w:color w:val="FF0000"/>
          <w:szCs w:val="21"/>
        </w:rPr>
        <w:t>t</w:t>
      </w:r>
      <w:r w:rsidR="004D36D8"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Pr="00A06828">
        <w:rPr>
          <w:rFonts w:ascii="Times New Roman" w:hAnsi="Times New Roman" w:cs="Times New Roman"/>
          <w:color w:val="FF0000"/>
          <w:szCs w:val="21"/>
        </w:rPr>
        <w:instrText>eq \r(\f(2</w:instrText>
      </w:r>
      <w:r w:rsidRPr="00A06828">
        <w:rPr>
          <w:rFonts w:ascii="Times New Roman" w:hAnsi="Times New Roman" w:cs="Times New Roman"/>
          <w:i/>
          <w:color w:val="FF0000"/>
          <w:szCs w:val="21"/>
        </w:rPr>
        <w:instrText>h</w:instrText>
      </w:r>
      <w:r w:rsidRPr="00A06828">
        <w:rPr>
          <w:rFonts w:ascii="Times New Roman" w:hAnsi="Times New Roman" w:cs="Times New Roman"/>
          <w:i/>
          <w:color w:val="FF0000"/>
          <w:szCs w:val="21"/>
          <w:vertAlign w:val="subscript"/>
        </w:rPr>
        <w:instrText>B</w:instrText>
      </w:r>
      <w:r w:rsidRPr="00A06828">
        <w:rPr>
          <w:rFonts w:ascii="Times New Roman" w:hAnsi="Times New Roman" w:cs="Times New Roman"/>
          <w:color w:val="FF0000"/>
          <w:szCs w:val="21"/>
        </w:rPr>
        <w:instrText>,</w:instrText>
      </w:r>
      <w:r w:rsidRPr="00A06828">
        <w:rPr>
          <w:rFonts w:ascii="Times New Roman" w:hAnsi="Times New Roman" w:cs="Times New Roman"/>
          <w:i/>
          <w:color w:val="FF0000"/>
          <w:szCs w:val="21"/>
        </w:rPr>
        <w:instrText>g</w:instrText>
      </w:r>
      <w:r w:rsidRPr="00A06828">
        <w:rPr>
          <w:rFonts w:ascii="Times New Roman" w:hAnsi="Times New Roman" w:cs="Times New Roman"/>
          <w:color w:val="FF0000"/>
          <w:szCs w:val="21"/>
        </w:rPr>
        <w:instrText>))</w:instrText>
      </w:r>
      <w:r w:rsidR="00C5311D" w:rsidRPr="00A06828">
        <w:rPr>
          <w:rFonts w:ascii="Times New Roman" w:hAnsi="Times New Roman" w:cs="Times New Roman"/>
          <w:color w:val="FF0000"/>
          <w:szCs w:val="21"/>
        </w:rPr>
        <w:fldChar w:fldCharType="end"/>
      </w:r>
      <w:r w:rsidR="004D36D8"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Pr="00A06828">
        <w:rPr>
          <w:rFonts w:ascii="Times New Roman" w:hAnsi="Times New Roman" w:cs="Times New Roman"/>
          <w:color w:val="FF0000"/>
          <w:szCs w:val="21"/>
        </w:rPr>
        <w:instrText>eq \r(\f(2×55,10))</w:instrText>
      </w:r>
      <w:r w:rsidR="00C5311D" w:rsidRPr="00A06828">
        <w:rPr>
          <w:rFonts w:ascii="Times New Roman" w:hAnsi="Times New Roman" w:cs="Times New Roman"/>
          <w:color w:val="FF0000"/>
          <w:szCs w:val="21"/>
        </w:rPr>
        <w:fldChar w:fldCharType="end"/>
      </w:r>
      <w:r w:rsidR="004D36D8" w:rsidRPr="00A06828">
        <w:rPr>
          <w:rFonts w:ascii="Times New Roman" w:hAnsi="Times New Roman" w:cs="Times New Roman"/>
          <w:color w:val="FF0000"/>
          <w:szCs w:val="21"/>
        </w:rPr>
        <w:t>＝</w:t>
      </w:r>
      <w:r w:rsidRPr="00A06828">
        <w:rPr>
          <w:rFonts w:ascii="Times New Roman" w:hAnsi="Times New Roman" w:cs="Times New Roman"/>
          <w:color w:val="FF0000"/>
          <w:szCs w:val="21"/>
        </w:rPr>
        <w:t>3.3s</w:t>
      </w:r>
      <w:r w:rsidRPr="00A06828">
        <w:rPr>
          <w:rFonts w:ascii="Times New Roman" w:hAnsi="Times New Roman" w:cs="Times New Roman"/>
          <w:color w:val="FF0000"/>
          <w:szCs w:val="21"/>
        </w:rPr>
        <w:t>。故选</w:t>
      </w:r>
      <w:r w:rsidRPr="00A06828">
        <w:rPr>
          <w:rFonts w:ascii="Times New Roman" w:hAnsi="Times New Roman" w:cs="Times New Roman"/>
          <w:color w:val="FF0000"/>
          <w:szCs w:val="21"/>
        </w:rPr>
        <w:t>B</w:t>
      </w:r>
      <w:r w:rsidRPr="00A06828">
        <w:rPr>
          <w:rFonts w:ascii="Times New Roman" w:hAnsi="Times New Roman" w:cs="Times New Roman"/>
          <w:color w:val="FF0000"/>
          <w:szCs w:val="21"/>
        </w:rPr>
        <w:t>．</w:t>
      </w:r>
    </w:p>
    <w:p w:rsidR="0064292C" w:rsidRPr="00DC2354" w:rsidRDefault="0064292C" w:rsidP="0064292C">
      <w:pPr>
        <w:spacing w:line="276" w:lineRule="auto"/>
        <w:rPr>
          <w:rFonts w:ascii="Times New Roman" w:hAnsi="Times New Roman" w:cs="Times New Roman"/>
          <w:szCs w:val="21"/>
        </w:rPr>
      </w:pPr>
    </w:p>
    <w:p w:rsidR="004D36D8" w:rsidRPr="00DC2354" w:rsidRDefault="000F2756" w:rsidP="0064292C">
      <w:pPr>
        <w:spacing w:line="276" w:lineRule="auto"/>
        <w:rPr>
          <w:rFonts w:ascii="Times New Roman" w:eastAsia="宋体" w:hAnsi="Times New Roman" w:cs="Times New Roman"/>
          <w:szCs w:val="21"/>
          <w:u w:val="single"/>
        </w:rPr>
      </w:pPr>
      <w:r w:rsidRPr="00DC2354">
        <w:rPr>
          <w:rFonts w:ascii="Times New Roman" w:eastAsia="宋体" w:hAnsi="Times New Roman" w:cs="Times New Roman"/>
          <w:szCs w:val="21"/>
        </w:rPr>
        <w:t>4</w:t>
      </w:r>
      <w:r w:rsidR="004E248A" w:rsidRPr="00DC2354">
        <w:rPr>
          <w:rFonts w:ascii="Times New Roman" w:eastAsia="宋体" w:hAnsi="Times New Roman" w:cs="Times New Roman"/>
          <w:szCs w:val="21"/>
        </w:rPr>
        <w:t>、</w:t>
      </w:r>
      <w:r w:rsidR="0064292C" w:rsidRPr="00DC2354">
        <w:rPr>
          <w:rFonts w:ascii="Times New Roman" w:eastAsia="宋体" w:hAnsi="Times New Roman" w:cs="Times New Roman"/>
          <w:szCs w:val="21"/>
        </w:rPr>
        <w:t>从塔顶落下一小球，它在最后</w:t>
      </w:r>
      <w:r w:rsidR="0064292C" w:rsidRPr="00DC2354">
        <w:rPr>
          <w:rFonts w:ascii="Times New Roman" w:eastAsia="宋体" w:hAnsi="Times New Roman" w:cs="Times New Roman"/>
          <w:szCs w:val="21"/>
        </w:rPr>
        <w:t>1</w:t>
      </w:r>
      <w:r w:rsidR="004E248A" w:rsidRPr="00DC2354">
        <w:rPr>
          <w:rFonts w:ascii="Times New Roman" w:eastAsia="宋体" w:hAnsi="Times New Roman" w:cs="Times New Roman"/>
          <w:szCs w:val="21"/>
        </w:rPr>
        <w:t>s</w:t>
      </w:r>
      <w:r w:rsidR="0064292C" w:rsidRPr="00DC2354">
        <w:rPr>
          <w:rFonts w:ascii="Times New Roman" w:eastAsia="宋体" w:hAnsi="Times New Roman" w:cs="Times New Roman"/>
          <w:szCs w:val="21"/>
        </w:rPr>
        <w:t>内的位移是</w:t>
      </w:r>
      <w:r w:rsidR="0064292C" w:rsidRPr="00DC2354">
        <w:rPr>
          <w:rFonts w:ascii="Times New Roman" w:eastAsia="宋体" w:hAnsi="Times New Roman" w:cs="Times New Roman"/>
          <w:szCs w:val="21"/>
        </w:rPr>
        <w:t>30</w:t>
      </w:r>
      <w:r w:rsidR="004E248A" w:rsidRPr="00DC2354">
        <w:rPr>
          <w:rFonts w:ascii="Times New Roman" w:eastAsia="宋体" w:hAnsi="Times New Roman" w:cs="Times New Roman"/>
          <w:szCs w:val="21"/>
        </w:rPr>
        <w:t>m</w:t>
      </w:r>
      <w:r w:rsidR="0064292C" w:rsidRPr="00DC2354">
        <w:rPr>
          <w:rFonts w:ascii="Times New Roman" w:eastAsia="宋体" w:hAnsi="Times New Roman" w:cs="Times New Roman"/>
          <w:szCs w:val="21"/>
        </w:rPr>
        <w:t>，则小球落地时速度是</w:t>
      </w:r>
      <w:r w:rsidR="004D36D8" w:rsidRPr="00DC2354">
        <w:rPr>
          <w:rFonts w:ascii="Times New Roman" w:eastAsia="宋体" w:hAnsi="Times New Roman" w:cs="Times New Roman"/>
          <w:szCs w:val="21"/>
          <w:u w:val="single"/>
        </w:rPr>
        <w:t>_____</w:t>
      </w:r>
      <w:r w:rsidR="0064292C" w:rsidRPr="00DC2354">
        <w:rPr>
          <w:rFonts w:ascii="Times New Roman" w:eastAsia="宋体" w:hAnsi="Times New Roman" w:cs="Times New Roman"/>
          <w:szCs w:val="21"/>
        </w:rPr>
        <w:t>，塔顶的高度是</w:t>
      </w:r>
      <w:r w:rsidR="004D36D8" w:rsidRPr="00DC2354">
        <w:rPr>
          <w:rFonts w:ascii="Times New Roman" w:eastAsia="宋体" w:hAnsi="Times New Roman" w:cs="Times New Roman"/>
          <w:szCs w:val="21"/>
          <w:u w:val="single"/>
        </w:rPr>
        <w:t>______</w:t>
      </w:r>
    </w:p>
    <w:p w:rsidR="004D36D8" w:rsidRPr="00A06828" w:rsidRDefault="004D36D8" w:rsidP="0064292C">
      <w:pPr>
        <w:spacing w:line="276" w:lineRule="auto"/>
        <w:rPr>
          <w:rFonts w:ascii="Times New Roman" w:eastAsia="宋体" w:hAnsi="Times New Roman" w:cs="Times New Roman"/>
          <w:color w:val="FF0000"/>
          <w:szCs w:val="21"/>
        </w:rPr>
      </w:pPr>
      <w:r w:rsidRPr="00A06828">
        <w:rPr>
          <w:rFonts w:ascii="Times New Roman" w:eastAsia="宋体" w:hAnsi="Times New Roman" w:cs="Times New Roman"/>
          <w:color w:val="FF0000"/>
          <w:szCs w:val="21"/>
        </w:rPr>
        <w:t>【难度】</w:t>
      </w:r>
      <w:r w:rsidR="00A06828" w:rsidRPr="00A06828">
        <w:rPr>
          <w:rFonts w:ascii="Times New Roman" w:eastAsia="宋体" w:hAnsi="Times New Roman" w:cs="Times New Roman" w:hint="eastAsia"/>
          <w:color w:val="FF0000"/>
          <w:szCs w:val="21"/>
        </w:rPr>
        <w:t>★★</w:t>
      </w:r>
    </w:p>
    <w:p w:rsidR="0064292C" w:rsidRPr="00A06828" w:rsidRDefault="004D36D8" w:rsidP="0064292C">
      <w:pPr>
        <w:spacing w:line="276" w:lineRule="auto"/>
        <w:rPr>
          <w:rFonts w:ascii="Times New Roman" w:eastAsia="宋体" w:hAnsi="Times New Roman" w:cs="Times New Roman"/>
          <w:color w:val="FF0000"/>
          <w:szCs w:val="21"/>
        </w:rPr>
      </w:pPr>
      <w:r w:rsidRPr="00A06828">
        <w:rPr>
          <w:rFonts w:ascii="Times New Roman" w:eastAsia="宋体" w:hAnsi="Times New Roman" w:cs="Times New Roman"/>
          <w:color w:val="FF0000"/>
          <w:szCs w:val="21"/>
        </w:rPr>
        <w:t>【答案】</w:t>
      </w:r>
      <w:smartTag w:uri="urn:schemas-microsoft-com:office:smarttags" w:element="chmetcnv">
        <w:smartTagPr>
          <w:attr w:name="TCSC" w:val="0"/>
          <w:attr w:name="NumberType" w:val="1"/>
          <w:attr w:name="Negative" w:val="False"/>
          <w:attr w:name="HasSpace" w:val="False"/>
          <w:attr w:name="SourceValue" w:val="35"/>
          <w:attr w:name="UnitName" w:val="m"/>
        </w:smartTagPr>
        <w:r w:rsidR="0064292C" w:rsidRPr="00A06828">
          <w:rPr>
            <w:rFonts w:ascii="Times New Roman" w:eastAsia="宋体" w:hAnsi="Times New Roman" w:cs="Times New Roman"/>
            <w:color w:val="FF0000"/>
            <w:szCs w:val="21"/>
          </w:rPr>
          <w:t>35m</w:t>
        </w:r>
      </w:smartTag>
      <w:r w:rsidR="0064292C" w:rsidRPr="00A06828">
        <w:rPr>
          <w:rFonts w:ascii="Times New Roman" w:eastAsia="宋体" w:hAnsi="Times New Roman" w:cs="Times New Roman"/>
          <w:color w:val="FF0000"/>
          <w:szCs w:val="21"/>
        </w:rPr>
        <w:t>/s</w:t>
      </w:r>
      <w:r w:rsidRPr="00A06828">
        <w:rPr>
          <w:rFonts w:ascii="Times New Roman" w:eastAsia="宋体" w:hAnsi="Times New Roman" w:cs="Times New Roman"/>
          <w:color w:val="FF0000"/>
          <w:szCs w:val="21"/>
        </w:rPr>
        <w:t>；</w:t>
      </w:r>
      <w:smartTag w:uri="urn:schemas-microsoft-com:office:smarttags" w:element="chmetcnv">
        <w:smartTagPr>
          <w:attr w:name="TCSC" w:val="0"/>
          <w:attr w:name="NumberType" w:val="1"/>
          <w:attr w:name="Negative" w:val="False"/>
          <w:attr w:name="HasSpace" w:val="False"/>
          <w:attr w:name="SourceValue" w:val="61.25"/>
          <w:attr w:name="UnitName" w:val="m"/>
        </w:smartTagPr>
        <w:r w:rsidR="0064292C" w:rsidRPr="00A06828">
          <w:rPr>
            <w:rFonts w:ascii="Times New Roman" w:eastAsia="宋体" w:hAnsi="Times New Roman" w:cs="Times New Roman"/>
            <w:color w:val="FF0000"/>
            <w:szCs w:val="21"/>
          </w:rPr>
          <w:t>61.25m</w:t>
        </w:r>
      </w:smartTag>
    </w:p>
    <w:p w:rsidR="0064292C" w:rsidRPr="00DC2354" w:rsidRDefault="0064292C" w:rsidP="00381701">
      <w:pPr>
        <w:spacing w:line="276" w:lineRule="auto"/>
        <w:rPr>
          <w:rFonts w:ascii="Times New Roman" w:hAnsi="Times New Roman" w:cs="Times New Roman"/>
          <w:szCs w:val="21"/>
        </w:rPr>
      </w:pPr>
    </w:p>
    <w:p w:rsidR="0064292C" w:rsidRPr="00DC2354" w:rsidRDefault="000F2756" w:rsidP="0064292C">
      <w:pPr>
        <w:spacing w:line="276" w:lineRule="auto"/>
        <w:rPr>
          <w:rFonts w:ascii="Times New Roman" w:hAnsi="Times New Roman" w:cs="Times New Roman"/>
          <w:szCs w:val="21"/>
        </w:rPr>
      </w:pPr>
      <w:r w:rsidRPr="00DC2354">
        <w:rPr>
          <w:rFonts w:ascii="Times New Roman" w:hAnsi="Times New Roman" w:cs="Times New Roman"/>
          <w:szCs w:val="21"/>
        </w:rPr>
        <w:t>5</w:t>
      </w:r>
      <w:r w:rsidR="004E248A" w:rsidRPr="00DC2354">
        <w:rPr>
          <w:rFonts w:ascii="Times New Roman" w:hAnsi="Times New Roman" w:cs="Times New Roman"/>
          <w:szCs w:val="21"/>
        </w:rPr>
        <w:t>、</w:t>
      </w:r>
      <w:r w:rsidR="0064292C" w:rsidRPr="00DC2354">
        <w:rPr>
          <w:rFonts w:ascii="Times New Roman" w:hAnsi="Times New Roman" w:cs="Times New Roman"/>
          <w:szCs w:val="21"/>
        </w:rPr>
        <w:t>一矿井深</w:t>
      </w:r>
      <w:smartTag w:uri="urn:schemas-microsoft-com:office:smarttags" w:element="chmetcnv">
        <w:smartTagPr>
          <w:attr w:name="UnitName" w:val="m"/>
          <w:attr w:name="SourceValue" w:val="125"/>
          <w:attr w:name="HasSpace" w:val="False"/>
          <w:attr w:name="Negative" w:val="False"/>
          <w:attr w:name="NumberType" w:val="1"/>
          <w:attr w:name="TCSC" w:val="0"/>
        </w:smartTagPr>
        <w:r w:rsidR="0064292C" w:rsidRPr="00DC2354">
          <w:rPr>
            <w:rFonts w:ascii="Times New Roman" w:hAnsi="Times New Roman" w:cs="Times New Roman"/>
            <w:szCs w:val="21"/>
          </w:rPr>
          <w:t>125m</w:t>
        </w:r>
      </w:smartTag>
      <w:r w:rsidR="0064292C" w:rsidRPr="00DC2354">
        <w:rPr>
          <w:rFonts w:ascii="Times New Roman" w:hAnsi="Times New Roman" w:cs="Times New Roman"/>
          <w:szCs w:val="21"/>
        </w:rPr>
        <w:t>，在井口每隔一定时间自由下落一个小球，当第</w:t>
      </w:r>
      <w:r w:rsidR="0064292C" w:rsidRPr="00DC2354">
        <w:rPr>
          <w:rFonts w:ascii="Times New Roman" w:hAnsi="Times New Roman" w:cs="Times New Roman"/>
          <w:szCs w:val="21"/>
        </w:rPr>
        <w:t>11</w:t>
      </w:r>
      <w:r w:rsidR="0064292C" w:rsidRPr="00DC2354">
        <w:rPr>
          <w:rFonts w:ascii="Times New Roman" w:hAnsi="Times New Roman" w:cs="Times New Roman"/>
          <w:szCs w:val="21"/>
        </w:rPr>
        <w:t>个小球刚从井口下落时，第</w:t>
      </w:r>
      <w:r w:rsidR="0064292C" w:rsidRPr="00DC2354">
        <w:rPr>
          <w:rFonts w:ascii="Times New Roman" w:hAnsi="Times New Roman" w:cs="Times New Roman"/>
          <w:szCs w:val="21"/>
        </w:rPr>
        <w:t>1</w:t>
      </w:r>
      <w:r w:rsidR="0064292C" w:rsidRPr="00DC2354">
        <w:rPr>
          <w:rFonts w:ascii="Times New Roman" w:hAnsi="Times New Roman" w:cs="Times New Roman"/>
          <w:szCs w:val="21"/>
        </w:rPr>
        <w:t>个小球恰好到井底，则相邻两小球下落的时间间隔为多大</w:t>
      </w:r>
      <w:r w:rsidR="0064292C" w:rsidRPr="00DC2354">
        <w:rPr>
          <w:rFonts w:ascii="Times New Roman" w:hAnsi="Times New Roman" w:cs="Times New Roman"/>
          <w:szCs w:val="21"/>
        </w:rPr>
        <w:t>?</w:t>
      </w:r>
      <w:r w:rsidR="0064292C" w:rsidRPr="00DC2354">
        <w:rPr>
          <w:rFonts w:ascii="Times New Roman" w:hAnsi="Times New Roman" w:cs="Times New Roman"/>
          <w:szCs w:val="21"/>
        </w:rPr>
        <w:t>这时第</w:t>
      </w:r>
      <w:r w:rsidR="0064292C" w:rsidRPr="00DC2354">
        <w:rPr>
          <w:rFonts w:ascii="Times New Roman" w:hAnsi="Times New Roman" w:cs="Times New Roman"/>
          <w:szCs w:val="21"/>
        </w:rPr>
        <w:t>3</w:t>
      </w:r>
      <w:r w:rsidR="0064292C" w:rsidRPr="00DC2354">
        <w:rPr>
          <w:rFonts w:ascii="Times New Roman" w:hAnsi="Times New Roman" w:cs="Times New Roman"/>
          <w:szCs w:val="21"/>
        </w:rPr>
        <w:t>个小球与第</w:t>
      </w:r>
      <w:r w:rsidR="0064292C" w:rsidRPr="00DC2354">
        <w:rPr>
          <w:rFonts w:ascii="Times New Roman" w:hAnsi="Times New Roman" w:cs="Times New Roman"/>
          <w:szCs w:val="21"/>
        </w:rPr>
        <w:t>5</w:t>
      </w:r>
      <w:r w:rsidR="0064292C" w:rsidRPr="00DC2354">
        <w:rPr>
          <w:rFonts w:ascii="Times New Roman" w:hAnsi="Times New Roman" w:cs="Times New Roman"/>
          <w:szCs w:val="21"/>
        </w:rPr>
        <w:t>个小球相距多少米</w:t>
      </w:r>
      <w:r w:rsidR="0064292C" w:rsidRPr="00DC2354">
        <w:rPr>
          <w:rFonts w:ascii="Times New Roman" w:hAnsi="Times New Roman" w:cs="Times New Roman"/>
          <w:szCs w:val="21"/>
        </w:rPr>
        <w:t>?</w:t>
      </w:r>
    </w:p>
    <w:p w:rsidR="004D36D8" w:rsidRPr="00A06828" w:rsidRDefault="004D36D8" w:rsidP="0064292C">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64292C" w:rsidRPr="00A06828" w:rsidRDefault="004D36D8" w:rsidP="0064292C">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0064292C" w:rsidRPr="00A06828">
        <w:rPr>
          <w:rFonts w:ascii="Times New Roman" w:hAnsi="Times New Roman" w:cs="Times New Roman"/>
          <w:color w:val="FF0000"/>
          <w:szCs w:val="21"/>
        </w:rPr>
        <w:t>0.5s</w:t>
      </w:r>
      <w:r w:rsidRPr="00A06828">
        <w:rPr>
          <w:rFonts w:ascii="Times New Roman" w:hAnsi="Times New Roman" w:cs="Times New Roman"/>
          <w:color w:val="FF0000"/>
          <w:szCs w:val="21"/>
        </w:rPr>
        <w:t>；</w:t>
      </w:r>
      <w:smartTag w:uri="urn:schemas-microsoft-com:office:smarttags" w:element="chmetcnv">
        <w:smartTagPr>
          <w:attr w:name="UnitName" w:val="m"/>
          <w:attr w:name="SourceValue" w:val="35"/>
          <w:attr w:name="HasSpace" w:val="False"/>
          <w:attr w:name="Negative" w:val="False"/>
          <w:attr w:name="NumberType" w:val="1"/>
          <w:attr w:name="TCSC" w:val="0"/>
        </w:smartTagPr>
        <w:r w:rsidR="0064292C" w:rsidRPr="00A06828">
          <w:rPr>
            <w:rFonts w:ascii="Times New Roman" w:hAnsi="Times New Roman" w:cs="Times New Roman"/>
            <w:color w:val="FF0000"/>
            <w:szCs w:val="21"/>
          </w:rPr>
          <w:t>35m</w:t>
        </w:r>
      </w:smartTag>
    </w:p>
    <w:p w:rsidR="0064292C" w:rsidRPr="00DC2354" w:rsidRDefault="0064292C" w:rsidP="0064292C">
      <w:pPr>
        <w:spacing w:line="276" w:lineRule="auto"/>
        <w:rPr>
          <w:rFonts w:ascii="Times New Roman" w:hAnsi="Times New Roman" w:cs="Times New Roman"/>
          <w:szCs w:val="21"/>
        </w:rPr>
      </w:pPr>
    </w:p>
    <w:p w:rsidR="000F2756" w:rsidRPr="00DC2354" w:rsidRDefault="000F2756" w:rsidP="0064292C">
      <w:pPr>
        <w:spacing w:line="276" w:lineRule="auto"/>
        <w:rPr>
          <w:rFonts w:ascii="Times New Roman" w:hAnsi="Times New Roman" w:cs="Times New Roman"/>
          <w:szCs w:val="21"/>
        </w:rPr>
      </w:pPr>
    </w:p>
    <w:p w:rsidR="000F2756" w:rsidRPr="00DC2354" w:rsidRDefault="000F2756" w:rsidP="0064292C">
      <w:pPr>
        <w:spacing w:line="276" w:lineRule="auto"/>
        <w:rPr>
          <w:rFonts w:ascii="Times New Roman" w:hAnsi="Times New Roman" w:cs="Times New Roman"/>
          <w:szCs w:val="21"/>
        </w:rPr>
      </w:pPr>
    </w:p>
    <w:p w:rsidR="000F2756" w:rsidRPr="00DC2354" w:rsidRDefault="000F2756" w:rsidP="0064292C">
      <w:pPr>
        <w:spacing w:line="276" w:lineRule="auto"/>
        <w:rPr>
          <w:rFonts w:ascii="Times New Roman" w:hAnsi="Times New Roman" w:cs="Times New Roman"/>
          <w:szCs w:val="21"/>
        </w:rPr>
      </w:pPr>
    </w:p>
    <w:p w:rsidR="000F2756" w:rsidRPr="00DC2354" w:rsidRDefault="000F2756" w:rsidP="0064292C">
      <w:pPr>
        <w:spacing w:line="276" w:lineRule="auto"/>
        <w:rPr>
          <w:rFonts w:ascii="Times New Roman" w:hAnsi="Times New Roman" w:cs="Times New Roman"/>
          <w:szCs w:val="21"/>
        </w:rPr>
      </w:pPr>
    </w:p>
    <w:p w:rsidR="000F2756" w:rsidRPr="00DC2354" w:rsidRDefault="000F2756" w:rsidP="0064292C">
      <w:pPr>
        <w:spacing w:line="276" w:lineRule="auto"/>
        <w:rPr>
          <w:rFonts w:ascii="Times New Roman" w:hAnsi="Times New Roman" w:cs="Times New Roman"/>
          <w:szCs w:val="21"/>
        </w:rPr>
      </w:pPr>
    </w:p>
    <w:p w:rsidR="000F2756" w:rsidRPr="00DC2354" w:rsidRDefault="000F2756" w:rsidP="0064292C">
      <w:pPr>
        <w:spacing w:line="276" w:lineRule="auto"/>
        <w:rPr>
          <w:rFonts w:ascii="Times New Roman" w:hAnsi="Times New Roman" w:cs="Times New Roman"/>
          <w:szCs w:val="21"/>
        </w:rPr>
      </w:pPr>
    </w:p>
    <w:p w:rsidR="000F2756" w:rsidRPr="00DC2354" w:rsidRDefault="000F2756" w:rsidP="0064292C">
      <w:pPr>
        <w:spacing w:line="276" w:lineRule="auto"/>
        <w:rPr>
          <w:rFonts w:ascii="Times New Roman" w:hAnsi="Times New Roman" w:cs="Times New Roman"/>
          <w:szCs w:val="21"/>
        </w:rPr>
      </w:pPr>
    </w:p>
    <w:p w:rsidR="0064292C" w:rsidRPr="00DC2354" w:rsidRDefault="000F2756" w:rsidP="0064292C">
      <w:pPr>
        <w:spacing w:line="276" w:lineRule="auto"/>
        <w:rPr>
          <w:rFonts w:ascii="Times New Roman" w:hAnsi="Times New Roman" w:cs="Times New Roman"/>
          <w:szCs w:val="21"/>
        </w:rPr>
      </w:pPr>
      <w:r w:rsidRPr="00DC2354">
        <w:rPr>
          <w:rFonts w:ascii="Times New Roman" w:hAnsi="Times New Roman" w:cs="Times New Roman"/>
          <w:szCs w:val="21"/>
        </w:rPr>
        <w:t>6</w:t>
      </w:r>
      <w:r w:rsidRPr="00DC2354">
        <w:rPr>
          <w:rFonts w:ascii="Times New Roman" w:hAnsi="Times New Roman" w:cs="Times New Roman"/>
          <w:szCs w:val="21"/>
        </w:rPr>
        <w:t>、</w:t>
      </w:r>
      <w:r w:rsidR="0064292C" w:rsidRPr="00DC2354">
        <w:rPr>
          <w:rFonts w:ascii="Times New Roman" w:hAnsi="Times New Roman" w:cs="Times New Roman"/>
          <w:szCs w:val="21"/>
        </w:rPr>
        <w:t>将一链条自由下垂悬挂在墙上，放开后让链条作自由落体运动</w:t>
      </w:r>
      <w:r w:rsidR="009B78C2" w:rsidRPr="00DC2354">
        <w:rPr>
          <w:rFonts w:ascii="Times New Roman" w:hAnsi="Times New Roman" w:cs="Times New Roman"/>
          <w:szCs w:val="21"/>
        </w:rPr>
        <w:t>。</w:t>
      </w:r>
      <w:r w:rsidR="0064292C" w:rsidRPr="00DC2354">
        <w:rPr>
          <w:rFonts w:ascii="Times New Roman" w:hAnsi="Times New Roman" w:cs="Times New Roman"/>
          <w:szCs w:val="21"/>
        </w:rPr>
        <w:t>已知链条通过悬点下</w:t>
      </w:r>
      <w:smartTag w:uri="urn:schemas-microsoft-com:office:smarttags" w:element="chmetcnv">
        <w:smartTagPr>
          <w:attr w:name="UnitName" w:val="m"/>
          <w:attr w:name="SourceValue" w:val="3.2"/>
          <w:attr w:name="HasSpace" w:val="False"/>
          <w:attr w:name="Negative" w:val="False"/>
          <w:attr w:name="NumberType" w:val="1"/>
          <w:attr w:name="TCSC" w:val="0"/>
        </w:smartTagPr>
        <w:r w:rsidR="0064292C" w:rsidRPr="00DC2354">
          <w:rPr>
            <w:rFonts w:ascii="Times New Roman" w:hAnsi="Times New Roman" w:cs="Times New Roman"/>
            <w:szCs w:val="21"/>
          </w:rPr>
          <w:t>3.2m</w:t>
        </w:r>
      </w:smartTag>
      <w:r w:rsidR="0064292C" w:rsidRPr="00DC2354">
        <w:rPr>
          <w:rFonts w:ascii="Times New Roman" w:hAnsi="Times New Roman" w:cs="Times New Roman"/>
          <w:szCs w:val="21"/>
        </w:rPr>
        <w:t>处的一点历时</w:t>
      </w:r>
      <w:r w:rsidR="0064292C" w:rsidRPr="00DC2354">
        <w:rPr>
          <w:rFonts w:ascii="Times New Roman" w:hAnsi="Times New Roman" w:cs="Times New Roman"/>
          <w:szCs w:val="21"/>
        </w:rPr>
        <w:t>0.5s</w:t>
      </w:r>
      <w:r w:rsidR="0064292C" w:rsidRPr="00DC2354">
        <w:rPr>
          <w:rFonts w:ascii="Times New Roman" w:hAnsi="Times New Roman" w:cs="Times New Roman"/>
          <w:szCs w:val="21"/>
        </w:rPr>
        <w:t>，问链条的长度为多少</w:t>
      </w:r>
      <w:r w:rsidR="0064292C" w:rsidRPr="00DC2354">
        <w:rPr>
          <w:rFonts w:ascii="Times New Roman" w:hAnsi="Times New Roman" w:cs="Times New Roman"/>
          <w:szCs w:val="21"/>
        </w:rPr>
        <w:t>?</w:t>
      </w:r>
    </w:p>
    <w:p w:rsidR="004D36D8" w:rsidRPr="00A06828" w:rsidRDefault="004D36D8" w:rsidP="0064292C">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64292C" w:rsidRPr="00A06828" w:rsidRDefault="004D36D8" w:rsidP="0064292C">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smartTag w:uri="urn:schemas-microsoft-com:office:smarttags" w:element="chmetcnv">
        <w:smartTagPr>
          <w:attr w:name="UnitName" w:val="m"/>
          <w:attr w:name="SourceValue" w:val="2.75"/>
          <w:attr w:name="HasSpace" w:val="False"/>
          <w:attr w:name="Negative" w:val="False"/>
          <w:attr w:name="NumberType" w:val="1"/>
          <w:attr w:name="TCSC" w:val="0"/>
        </w:smartTagPr>
        <w:r w:rsidR="0064292C" w:rsidRPr="00A06828">
          <w:rPr>
            <w:rFonts w:ascii="Times New Roman" w:hAnsi="Times New Roman" w:cs="Times New Roman"/>
            <w:color w:val="FF0000"/>
            <w:szCs w:val="21"/>
          </w:rPr>
          <w:t>2.75m</w:t>
        </w:r>
      </w:smartTag>
    </w:p>
    <w:p w:rsidR="00222F5B" w:rsidRPr="00DC2354" w:rsidRDefault="00222F5B" w:rsidP="00381701">
      <w:pPr>
        <w:spacing w:line="276" w:lineRule="auto"/>
        <w:rPr>
          <w:rFonts w:ascii="Times New Roman" w:hAnsi="Times New Roman" w:cs="Times New Roman"/>
          <w:szCs w:val="21"/>
        </w:rPr>
      </w:pPr>
    </w:p>
    <w:p w:rsidR="00222F5B" w:rsidRPr="00DC2354" w:rsidRDefault="00222F5B" w:rsidP="00381701">
      <w:pPr>
        <w:spacing w:line="276" w:lineRule="auto"/>
        <w:rPr>
          <w:rFonts w:ascii="Times New Roman" w:hAnsi="Times New Roman" w:cs="Times New Roman"/>
          <w:szCs w:val="21"/>
        </w:rPr>
      </w:pPr>
    </w:p>
    <w:p w:rsidR="000F2756" w:rsidRPr="00DC2354" w:rsidRDefault="000F2756" w:rsidP="00381701">
      <w:pPr>
        <w:spacing w:line="276" w:lineRule="auto"/>
        <w:rPr>
          <w:rFonts w:ascii="Times New Roman" w:hAnsi="Times New Roman" w:cs="Times New Roman"/>
          <w:szCs w:val="21"/>
        </w:rPr>
      </w:pPr>
    </w:p>
    <w:p w:rsidR="000F2756" w:rsidRPr="00DC2354" w:rsidRDefault="000F2756" w:rsidP="00381701">
      <w:pPr>
        <w:spacing w:line="276" w:lineRule="auto"/>
        <w:rPr>
          <w:rFonts w:ascii="Times New Roman" w:hAnsi="Times New Roman" w:cs="Times New Roman"/>
          <w:szCs w:val="21"/>
        </w:rPr>
      </w:pPr>
    </w:p>
    <w:p w:rsidR="000F2756" w:rsidRPr="00DC2354" w:rsidRDefault="000F2756" w:rsidP="00381701">
      <w:pPr>
        <w:spacing w:line="276" w:lineRule="auto"/>
        <w:rPr>
          <w:rFonts w:ascii="Times New Roman" w:hAnsi="Times New Roman" w:cs="Times New Roman"/>
          <w:szCs w:val="21"/>
        </w:rPr>
      </w:pPr>
    </w:p>
    <w:p w:rsidR="000F2756" w:rsidRPr="00DC2354" w:rsidRDefault="000F2756" w:rsidP="00381701">
      <w:pPr>
        <w:spacing w:line="276" w:lineRule="auto"/>
        <w:rPr>
          <w:rFonts w:ascii="Times New Roman" w:hAnsi="Times New Roman" w:cs="Times New Roman"/>
          <w:szCs w:val="21"/>
        </w:rPr>
      </w:pPr>
    </w:p>
    <w:p w:rsidR="000F2756" w:rsidRPr="00DC2354" w:rsidRDefault="000F2756" w:rsidP="00381701">
      <w:pPr>
        <w:spacing w:line="276" w:lineRule="auto"/>
        <w:rPr>
          <w:rFonts w:ascii="Times New Roman" w:hAnsi="Times New Roman" w:cs="Times New Roman"/>
          <w:szCs w:val="21"/>
        </w:rPr>
      </w:pPr>
    </w:p>
    <w:p w:rsidR="000F2756" w:rsidRPr="00DC2354" w:rsidRDefault="000F2756" w:rsidP="00381701">
      <w:pPr>
        <w:spacing w:line="276" w:lineRule="auto"/>
        <w:rPr>
          <w:rFonts w:ascii="Times New Roman" w:hAnsi="Times New Roman" w:cs="Times New Roman"/>
          <w:szCs w:val="21"/>
        </w:rPr>
      </w:pPr>
    </w:p>
    <w:p w:rsidR="000F2756" w:rsidRPr="00DC2354" w:rsidRDefault="000F2756" w:rsidP="00381701">
      <w:pPr>
        <w:spacing w:line="276" w:lineRule="auto"/>
        <w:rPr>
          <w:rFonts w:ascii="Times New Roman" w:hAnsi="Times New Roman" w:cs="Times New Roman"/>
          <w:szCs w:val="21"/>
        </w:rPr>
      </w:pPr>
    </w:p>
    <w:p w:rsidR="000F2756" w:rsidRPr="00DC2354" w:rsidRDefault="000F2756" w:rsidP="00381701">
      <w:pPr>
        <w:spacing w:line="276" w:lineRule="auto"/>
        <w:rPr>
          <w:rFonts w:ascii="Times New Roman" w:hAnsi="Times New Roman" w:cs="Times New Roman"/>
          <w:szCs w:val="21"/>
        </w:rPr>
      </w:pPr>
    </w:p>
    <w:p w:rsidR="000F2756" w:rsidRPr="00DC2354" w:rsidRDefault="000F2756" w:rsidP="00381701">
      <w:pPr>
        <w:spacing w:line="276" w:lineRule="auto"/>
        <w:rPr>
          <w:rFonts w:ascii="Times New Roman" w:hAnsi="Times New Roman" w:cs="Times New Roman"/>
          <w:szCs w:val="21"/>
        </w:rPr>
      </w:pPr>
    </w:p>
    <w:p w:rsidR="0014059B" w:rsidRPr="00DC2354" w:rsidRDefault="00C5311D"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7"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A06828" w:rsidRPr="00AB64F6" w:rsidRDefault="00A06828" w:rsidP="0014059B">
                    <w:pPr>
                      <w:rPr>
                        <w:rFonts w:ascii="黑体" w:eastAsia="黑体"/>
                        <w:sz w:val="24"/>
                      </w:rPr>
                    </w:pPr>
                    <w:r>
                      <w:rPr>
                        <w:rFonts w:ascii="黑体" w:eastAsia="黑体" w:hint="eastAsia"/>
                        <w:sz w:val="24"/>
                      </w:rPr>
                      <w:t>知识点二：伽利略的科学方法</w:t>
                    </w:r>
                  </w:p>
                </w:txbxContent>
              </v:textbox>
            </v:shape>
            <w10:wrap type="none"/>
            <w10:anchorlock/>
          </v:group>
        </w:pict>
      </w:r>
    </w:p>
    <w:p w:rsidR="000F2756" w:rsidRPr="00DC2354" w:rsidRDefault="000F2756" w:rsidP="000F2756">
      <w:pPr>
        <w:spacing w:line="276" w:lineRule="auto"/>
        <w:rPr>
          <w:rFonts w:ascii="Times New Roman" w:hAnsi="Times New Roman" w:cs="Times New Roman"/>
          <w:szCs w:val="21"/>
        </w:rPr>
      </w:pPr>
      <w:r w:rsidRPr="00DC2354">
        <w:rPr>
          <w:rFonts w:ascii="Times New Roman" w:hAnsi="Times New Roman" w:cs="Times New Roman"/>
          <w:szCs w:val="21"/>
        </w:rPr>
        <w:t>一、伽利略的科学方法</w:t>
      </w:r>
    </w:p>
    <w:p w:rsidR="000F2756" w:rsidRPr="00DC2354" w:rsidRDefault="009B78C2" w:rsidP="000F2756">
      <w:pPr>
        <w:spacing w:line="276" w:lineRule="auto"/>
        <w:jc w:val="center"/>
        <w:rPr>
          <w:rFonts w:ascii="Times New Roman" w:hAnsi="Times New Roman" w:cs="Times New Roman"/>
          <w:szCs w:val="21"/>
        </w:rPr>
      </w:pPr>
      <w:r w:rsidRPr="00DC2354">
        <w:rPr>
          <w:rFonts w:ascii="Times New Roman" w:hAnsi="Times New Roman" w:cs="Times New Roman"/>
          <w:noProof/>
          <w:szCs w:val="21"/>
        </w:rPr>
        <w:drawing>
          <wp:inline distT="0" distB="0" distL="0" distR="0">
            <wp:extent cx="5000625" cy="3333750"/>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5000625" cy="3333750"/>
                    </a:xfrm>
                    <a:prstGeom prst="rect">
                      <a:avLst/>
                    </a:prstGeom>
                    <a:noFill/>
                    <a:ln w="9525">
                      <a:noFill/>
                      <a:miter lim="800000"/>
                      <a:headEnd/>
                      <a:tailEnd/>
                    </a:ln>
                  </pic:spPr>
                </pic:pic>
              </a:graphicData>
            </a:graphic>
          </wp:inline>
        </w:drawing>
      </w:r>
    </w:p>
    <w:p w:rsidR="000F2756" w:rsidRPr="00DC2354" w:rsidRDefault="000F2756" w:rsidP="00381701">
      <w:pPr>
        <w:spacing w:line="276" w:lineRule="auto"/>
        <w:rPr>
          <w:rFonts w:ascii="Times New Roman" w:hAnsi="Times New Roman" w:cs="Times New Roman"/>
          <w:szCs w:val="21"/>
        </w:rPr>
      </w:pPr>
    </w:p>
    <w:p w:rsidR="003F6957" w:rsidRPr="00DC2354" w:rsidRDefault="000F2756" w:rsidP="003F6957">
      <w:pPr>
        <w:spacing w:line="276" w:lineRule="auto"/>
        <w:rPr>
          <w:rFonts w:ascii="Times New Roman" w:hAnsi="Times New Roman" w:cs="Times New Roman"/>
          <w:szCs w:val="21"/>
        </w:rPr>
      </w:pPr>
      <w:r w:rsidRPr="00DC2354">
        <w:rPr>
          <w:rFonts w:ascii="Times New Roman" w:hAnsi="Times New Roman" w:cs="Times New Roman"/>
          <w:szCs w:val="21"/>
        </w:rPr>
        <w:t>【例</w:t>
      </w:r>
      <w:r w:rsidRPr="00DC2354">
        <w:rPr>
          <w:rFonts w:ascii="Times New Roman" w:hAnsi="Times New Roman" w:cs="Times New Roman"/>
          <w:szCs w:val="21"/>
        </w:rPr>
        <w:t>1</w:t>
      </w:r>
      <w:r w:rsidRPr="00DC2354">
        <w:rPr>
          <w:rFonts w:ascii="Times New Roman" w:hAnsi="Times New Roman" w:cs="Times New Roman"/>
          <w:szCs w:val="21"/>
        </w:rPr>
        <w:t>】</w:t>
      </w:r>
      <w:r w:rsidR="003F6957" w:rsidRPr="00DC2354">
        <w:rPr>
          <w:rFonts w:ascii="Times New Roman" w:hAnsi="Times New Roman" w:cs="Times New Roman"/>
          <w:szCs w:val="21"/>
        </w:rPr>
        <w:t>关于伽利略对自由落体运动的研究，下列说法正确的是</w:t>
      </w:r>
      <w:r w:rsidR="003F6957" w:rsidRPr="00DC2354">
        <w:rPr>
          <w:rFonts w:ascii="Times New Roman" w:hAnsi="Times New Roman" w:cs="Times New Roman"/>
          <w:szCs w:val="21"/>
        </w:rPr>
        <w:tab/>
      </w:r>
      <w:r w:rsidR="003F6957" w:rsidRPr="00DC2354">
        <w:rPr>
          <w:rFonts w:ascii="Times New Roman" w:hAnsi="Times New Roman" w:cs="Times New Roman"/>
          <w:szCs w:val="21"/>
        </w:rPr>
        <w:t>（</w:t>
      </w:r>
      <w:r w:rsidR="003F6957" w:rsidRPr="00DC2354">
        <w:rPr>
          <w:rFonts w:ascii="Times New Roman" w:hAnsi="Times New Roman" w:cs="Times New Roman"/>
          <w:szCs w:val="21"/>
        </w:rPr>
        <w:tab/>
      </w:r>
      <w:r w:rsidR="003F6957" w:rsidRPr="00DC2354">
        <w:rPr>
          <w:rFonts w:ascii="Times New Roman" w:hAnsi="Times New Roman" w:cs="Times New Roman"/>
          <w:szCs w:val="21"/>
        </w:rPr>
        <w:tab/>
      </w:r>
      <w:r w:rsidR="003F6957" w:rsidRPr="00DC2354">
        <w:rPr>
          <w:rFonts w:ascii="Times New Roman" w:hAnsi="Times New Roman" w:cs="Times New Roman"/>
          <w:szCs w:val="21"/>
        </w:rPr>
        <w:t>）</w:t>
      </w:r>
    </w:p>
    <w:p w:rsidR="003F6957" w:rsidRPr="00DC2354" w:rsidRDefault="003F6957"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．由实验观察直接得出了自由落体运动的速度随时间均匀变化</w:t>
      </w:r>
    </w:p>
    <w:p w:rsidR="003F6957" w:rsidRPr="00DC2354" w:rsidRDefault="003F6957"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B</w:t>
      </w:r>
      <w:r w:rsidRPr="00DC2354">
        <w:rPr>
          <w:rFonts w:ascii="Times New Roman" w:hAnsi="Times New Roman" w:cs="Times New Roman"/>
          <w:szCs w:val="21"/>
        </w:rPr>
        <w:t>．让铜球沿斜面滚下，冲淡重力，使得速度测量变得容易</w:t>
      </w:r>
    </w:p>
    <w:p w:rsidR="003F6957" w:rsidRPr="00DC2354" w:rsidRDefault="003F6957"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Pr="00DC2354">
        <w:rPr>
          <w:rFonts w:ascii="Times New Roman" w:hAnsi="Times New Roman" w:cs="Times New Roman"/>
          <w:szCs w:val="21"/>
        </w:rPr>
        <w:t>．创造了实验和逻辑推理相结合的科学方法</w:t>
      </w:r>
    </w:p>
    <w:p w:rsidR="003F6957" w:rsidRPr="00DC2354" w:rsidRDefault="003F6957"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D</w:t>
      </w:r>
      <w:r w:rsidRPr="00DC2354">
        <w:rPr>
          <w:rFonts w:ascii="Times New Roman" w:hAnsi="Times New Roman" w:cs="Times New Roman"/>
          <w:szCs w:val="21"/>
        </w:rPr>
        <w:t>．利用斜面实验主要是为了便于测量小球运动的位移</w:t>
      </w:r>
    </w:p>
    <w:p w:rsidR="009B78C2" w:rsidRPr="00A06828" w:rsidRDefault="009B78C2" w:rsidP="003817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3F6957" w:rsidRPr="00A06828" w:rsidRDefault="003F6957" w:rsidP="003817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Pr="00A06828">
        <w:rPr>
          <w:rFonts w:ascii="Times New Roman" w:hAnsi="Times New Roman" w:cs="Times New Roman"/>
          <w:color w:val="FF0000"/>
          <w:szCs w:val="21"/>
        </w:rPr>
        <w:t>C</w:t>
      </w:r>
    </w:p>
    <w:p w:rsidR="003F6957" w:rsidRPr="00A06828" w:rsidRDefault="003F6957" w:rsidP="003817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解析】伽利略科学思想的核心是实验和逻辑推理的有机结合，伽利略认为自由落体运动是最简单的变速直线运动，即它的速度是均匀变化的，通过斜面实验并合理外推，说明自由落体运动是特殊的匀变速直线运动．故</w:t>
      </w:r>
      <w:r w:rsidRPr="00A06828">
        <w:rPr>
          <w:rFonts w:ascii="Times New Roman" w:hAnsi="Times New Roman" w:cs="Times New Roman"/>
          <w:color w:val="FF0000"/>
          <w:szCs w:val="21"/>
        </w:rPr>
        <w:t>A</w:t>
      </w:r>
      <w:r w:rsidRPr="00A06828">
        <w:rPr>
          <w:rFonts w:ascii="Times New Roman" w:hAnsi="Times New Roman" w:cs="Times New Roman"/>
          <w:color w:val="FF0000"/>
          <w:szCs w:val="21"/>
        </w:rPr>
        <w:t>错误；让铜球沿斜面滚下，冲淡重力，使得时间的测量变得容易，故</w:t>
      </w:r>
      <w:r w:rsidRPr="00A06828">
        <w:rPr>
          <w:rFonts w:ascii="Times New Roman" w:hAnsi="Times New Roman" w:cs="Times New Roman"/>
          <w:color w:val="FF0000"/>
          <w:szCs w:val="21"/>
        </w:rPr>
        <w:t>B</w:t>
      </w:r>
      <w:r w:rsidRPr="00A06828">
        <w:rPr>
          <w:rFonts w:ascii="Times New Roman" w:hAnsi="Times New Roman" w:cs="Times New Roman"/>
          <w:color w:val="FF0000"/>
          <w:szCs w:val="21"/>
        </w:rPr>
        <w:t>错误；伽利略科学思想的核心是实验和逻辑推理的有机结合，故</w:t>
      </w:r>
      <w:r w:rsidRPr="00A06828">
        <w:rPr>
          <w:rFonts w:ascii="Times New Roman" w:hAnsi="Times New Roman" w:cs="Times New Roman"/>
          <w:color w:val="FF0000"/>
          <w:szCs w:val="21"/>
        </w:rPr>
        <w:t>C</w:t>
      </w:r>
      <w:r w:rsidRPr="00A06828">
        <w:rPr>
          <w:rFonts w:ascii="Times New Roman" w:hAnsi="Times New Roman" w:cs="Times New Roman"/>
          <w:color w:val="FF0000"/>
          <w:szCs w:val="21"/>
        </w:rPr>
        <w:t>正确；伽利略时代的测量的技术比较落后，对时间的测量不够精确，利用斜面实验主要是为了冲淡重力，使小球运动的时间增大，便于测量小球运动的时间，故</w:t>
      </w:r>
      <w:r w:rsidRPr="00A06828">
        <w:rPr>
          <w:rFonts w:ascii="Times New Roman" w:hAnsi="Times New Roman" w:cs="Times New Roman"/>
          <w:color w:val="FF0000"/>
          <w:szCs w:val="21"/>
        </w:rPr>
        <w:t>D</w:t>
      </w:r>
      <w:r w:rsidRPr="00A06828">
        <w:rPr>
          <w:rFonts w:ascii="Times New Roman" w:hAnsi="Times New Roman" w:cs="Times New Roman"/>
          <w:color w:val="FF0000"/>
          <w:szCs w:val="21"/>
        </w:rPr>
        <w:t>错误；故选</w:t>
      </w:r>
      <w:r w:rsidRPr="00A06828">
        <w:rPr>
          <w:rFonts w:ascii="Times New Roman" w:hAnsi="Times New Roman" w:cs="Times New Roman"/>
          <w:color w:val="FF0000"/>
          <w:szCs w:val="21"/>
        </w:rPr>
        <w:t>C</w:t>
      </w:r>
      <w:r w:rsidRPr="00A06828">
        <w:rPr>
          <w:rFonts w:ascii="Times New Roman" w:hAnsi="Times New Roman" w:cs="Times New Roman"/>
          <w:color w:val="FF0000"/>
          <w:szCs w:val="21"/>
        </w:rPr>
        <w:t>．</w:t>
      </w:r>
    </w:p>
    <w:p w:rsidR="003F6957" w:rsidRPr="00DC2354" w:rsidRDefault="003F6957" w:rsidP="00381701">
      <w:pPr>
        <w:spacing w:line="276" w:lineRule="auto"/>
        <w:rPr>
          <w:rFonts w:ascii="Times New Roman" w:hAnsi="Times New Roman" w:cs="Times New Roman"/>
          <w:szCs w:val="21"/>
        </w:rPr>
      </w:pPr>
    </w:p>
    <w:p w:rsidR="009B78C2" w:rsidRPr="00DC2354" w:rsidRDefault="009B78C2" w:rsidP="00381701">
      <w:pPr>
        <w:spacing w:line="276" w:lineRule="auto"/>
        <w:rPr>
          <w:rFonts w:ascii="Times New Roman" w:hAnsi="Times New Roman" w:cs="Times New Roman"/>
          <w:szCs w:val="21"/>
        </w:rPr>
      </w:pPr>
    </w:p>
    <w:p w:rsidR="009B78C2" w:rsidRPr="00DC2354" w:rsidRDefault="009B78C2" w:rsidP="00381701">
      <w:pPr>
        <w:spacing w:line="276" w:lineRule="auto"/>
        <w:rPr>
          <w:rFonts w:ascii="Times New Roman" w:hAnsi="Times New Roman" w:cs="Times New Roman"/>
          <w:szCs w:val="21"/>
        </w:rPr>
      </w:pPr>
    </w:p>
    <w:p w:rsidR="009B78C2" w:rsidRPr="00DC2354" w:rsidRDefault="009B78C2" w:rsidP="00381701">
      <w:pPr>
        <w:spacing w:line="276" w:lineRule="auto"/>
        <w:rPr>
          <w:rFonts w:ascii="Times New Roman" w:hAnsi="Times New Roman" w:cs="Times New Roman"/>
          <w:szCs w:val="21"/>
        </w:rPr>
      </w:pPr>
    </w:p>
    <w:p w:rsidR="009B78C2" w:rsidRPr="00DC2354" w:rsidRDefault="009B78C2" w:rsidP="00381701">
      <w:pPr>
        <w:spacing w:line="276" w:lineRule="auto"/>
        <w:rPr>
          <w:rFonts w:ascii="Times New Roman" w:hAnsi="Times New Roman" w:cs="Times New Roman"/>
          <w:szCs w:val="21"/>
        </w:rPr>
      </w:pPr>
    </w:p>
    <w:p w:rsidR="003F6957" w:rsidRPr="00DC2354" w:rsidRDefault="000F2756" w:rsidP="00DB1115">
      <w:pPr>
        <w:spacing w:line="276" w:lineRule="auto"/>
        <w:rPr>
          <w:rFonts w:ascii="Times New Roman" w:hAnsi="Times New Roman" w:cs="Times New Roman"/>
          <w:szCs w:val="21"/>
        </w:rPr>
      </w:pPr>
      <w:r w:rsidRPr="00DC2354">
        <w:rPr>
          <w:rFonts w:ascii="Times New Roman" w:hAnsi="Times New Roman" w:cs="Times New Roman"/>
          <w:szCs w:val="21"/>
        </w:rPr>
        <w:t>【例</w:t>
      </w:r>
      <w:r w:rsidRPr="00DC2354">
        <w:rPr>
          <w:rFonts w:ascii="Times New Roman" w:hAnsi="Times New Roman" w:cs="Times New Roman"/>
          <w:szCs w:val="21"/>
        </w:rPr>
        <w:t>2</w:t>
      </w:r>
      <w:r w:rsidRPr="00DC2354">
        <w:rPr>
          <w:rFonts w:ascii="Times New Roman" w:hAnsi="Times New Roman" w:cs="Times New Roman"/>
          <w:szCs w:val="21"/>
        </w:rPr>
        <w:t>】</w:t>
      </w:r>
      <w:r w:rsidR="00DB1115" w:rsidRPr="00DC2354">
        <w:rPr>
          <w:rFonts w:ascii="Times New Roman" w:hAnsi="Times New Roman" w:cs="Times New Roman"/>
          <w:szCs w:val="21"/>
        </w:rPr>
        <w:t>图示大致反映了伽利略对自由落体运动研究的实验和推理过程，下列说法中正确的是</w:t>
      </w:r>
      <w:r w:rsidR="009B78C2" w:rsidRPr="00DC2354">
        <w:rPr>
          <w:rFonts w:ascii="Times New Roman" w:hAnsi="Times New Roman" w:cs="Times New Roman"/>
          <w:szCs w:val="21"/>
        </w:rPr>
        <w:tab/>
      </w:r>
      <w:r w:rsidR="009B78C2"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DB1115" w:rsidRPr="00DC2354" w:rsidRDefault="00A06828" w:rsidP="009B78C2">
      <w:pPr>
        <w:spacing w:line="276" w:lineRule="auto"/>
        <w:ind w:leftChars="200" w:left="420"/>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61312" behindDoc="0" locked="0" layoutInCell="1" allowOverlap="1">
            <wp:simplePos x="0" y="0"/>
            <wp:positionH relativeFrom="margin">
              <wp:posOffset>4000500</wp:posOffset>
            </wp:positionH>
            <wp:positionV relativeFrom="paragraph">
              <wp:posOffset>109220</wp:posOffset>
            </wp:positionV>
            <wp:extent cx="1571625" cy="704850"/>
            <wp:effectExtent l="19050" t="0" r="9525" b="0"/>
            <wp:wrapSquare wrapText="bothSides"/>
            <wp:docPr id="30" name="图片 30" descr="http://img.jyeoo.net/quiz/images/201602/153/ba70d5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g.jyeoo.net/quiz/images/201602/153/ba70d57f.pn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71625" cy="704850"/>
                    </a:xfrm>
                    <a:prstGeom prst="rect">
                      <a:avLst/>
                    </a:prstGeom>
                    <a:noFill/>
                    <a:ln w="9525">
                      <a:noFill/>
                      <a:miter lim="800000"/>
                      <a:headEnd/>
                      <a:tailEnd/>
                    </a:ln>
                  </pic:spPr>
                </pic:pic>
              </a:graphicData>
            </a:graphic>
          </wp:anchor>
        </w:drawing>
      </w:r>
      <w:r w:rsidR="00DB1115" w:rsidRPr="00DC2354">
        <w:rPr>
          <w:rFonts w:ascii="Times New Roman" w:hAnsi="Times New Roman" w:cs="Times New Roman"/>
          <w:szCs w:val="21"/>
        </w:rPr>
        <w:t>A</w:t>
      </w:r>
      <w:r w:rsidR="00DB1115" w:rsidRPr="00DC2354">
        <w:rPr>
          <w:rFonts w:ascii="Times New Roman" w:hAnsi="Times New Roman" w:cs="Times New Roman"/>
          <w:szCs w:val="21"/>
        </w:rPr>
        <w:t>．图甲、乙、丙、丁都是实验现象</w:t>
      </w:r>
    </w:p>
    <w:p w:rsidR="00DB1115" w:rsidRPr="00DC2354" w:rsidRDefault="00DB1115"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B</w:t>
      </w:r>
      <w:r w:rsidRPr="00DC2354">
        <w:rPr>
          <w:rFonts w:ascii="Times New Roman" w:hAnsi="Times New Roman" w:cs="Times New Roman"/>
          <w:szCs w:val="21"/>
        </w:rPr>
        <w:t>．图甲、乙、丙、丁都是推理得到的结果</w:t>
      </w:r>
    </w:p>
    <w:p w:rsidR="00DB1115" w:rsidRPr="00DC2354" w:rsidRDefault="00DB1115"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Pr="00DC2354">
        <w:rPr>
          <w:rFonts w:ascii="Times New Roman" w:hAnsi="Times New Roman" w:cs="Times New Roman"/>
          <w:szCs w:val="21"/>
        </w:rPr>
        <w:t>．图甲、乙、丙是实验现象，图丁是推理得到的结果</w:t>
      </w:r>
    </w:p>
    <w:p w:rsidR="00835628" w:rsidRPr="00DC2354" w:rsidRDefault="00DB1115"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D</w:t>
      </w:r>
      <w:r w:rsidRPr="00DC2354">
        <w:rPr>
          <w:rFonts w:ascii="Times New Roman" w:hAnsi="Times New Roman" w:cs="Times New Roman"/>
          <w:szCs w:val="21"/>
        </w:rPr>
        <w:t>．图丁是实验现象，图甲、乙、丙是推理得到的结果</w:t>
      </w:r>
    </w:p>
    <w:p w:rsidR="00075070" w:rsidRPr="00A06828" w:rsidRDefault="009B78C2" w:rsidP="003817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075070" w:rsidRPr="00A06828" w:rsidRDefault="000F2756" w:rsidP="003817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Pr="00A06828">
        <w:rPr>
          <w:rFonts w:ascii="Times New Roman" w:hAnsi="Times New Roman" w:cs="Times New Roman"/>
          <w:color w:val="FF0000"/>
          <w:szCs w:val="21"/>
        </w:rPr>
        <w:t>C</w:t>
      </w:r>
    </w:p>
    <w:p w:rsidR="00D73641" w:rsidRPr="00A06828" w:rsidRDefault="000F2756" w:rsidP="003817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【解析】</w:t>
      </w:r>
      <w:r w:rsidR="00036048" w:rsidRPr="00A06828">
        <w:rPr>
          <w:rFonts w:ascii="Times New Roman" w:hAnsi="Times New Roman" w:cs="Times New Roman"/>
          <w:color w:val="FF0000"/>
          <w:szCs w:val="21"/>
        </w:rPr>
        <w:t>因为物体下落得太快，伽利略无法测量物体自由下落的时间，为了使物体运动速度变慢，伽利略转向探究物体在斜面上的运动问题．甲、乙、丙三个图都是实验现象，采用斜面的目的是可以</w:t>
      </w:r>
      <w:r w:rsidR="00036048" w:rsidRPr="00A06828">
        <w:rPr>
          <w:rFonts w:ascii="Times New Roman" w:hAnsi="Times New Roman" w:cs="Times New Roman"/>
          <w:color w:val="FF0000"/>
          <w:szCs w:val="21"/>
        </w:rPr>
        <w:t>“</w:t>
      </w:r>
      <w:r w:rsidR="00036048" w:rsidRPr="00A06828">
        <w:rPr>
          <w:rFonts w:ascii="Times New Roman" w:hAnsi="Times New Roman" w:cs="Times New Roman"/>
          <w:color w:val="FF0000"/>
          <w:szCs w:val="21"/>
        </w:rPr>
        <w:t>冲淡</w:t>
      </w:r>
      <w:r w:rsidR="00036048" w:rsidRPr="00A06828">
        <w:rPr>
          <w:rFonts w:ascii="Times New Roman" w:hAnsi="Times New Roman" w:cs="Times New Roman"/>
          <w:color w:val="FF0000"/>
          <w:szCs w:val="21"/>
        </w:rPr>
        <w:t>”</w:t>
      </w:r>
      <w:r w:rsidR="00036048" w:rsidRPr="00A06828">
        <w:rPr>
          <w:rFonts w:ascii="Times New Roman" w:hAnsi="Times New Roman" w:cs="Times New Roman"/>
          <w:color w:val="FF0000"/>
          <w:szCs w:val="21"/>
        </w:rPr>
        <w:t>重力的作用，使实验现象更明显．而之所以采用了不同倾角的斜面，则是观察其规律性，形成外推的实验基础，而丁图是在此基础上经过合理的外推得到的结论，故</w:t>
      </w:r>
      <w:r w:rsidR="00036048" w:rsidRPr="00A06828">
        <w:rPr>
          <w:rFonts w:ascii="Times New Roman" w:hAnsi="Times New Roman" w:cs="Times New Roman"/>
          <w:color w:val="FF0000"/>
          <w:szCs w:val="21"/>
        </w:rPr>
        <w:t>C</w:t>
      </w:r>
      <w:r w:rsidR="00036048" w:rsidRPr="00A06828">
        <w:rPr>
          <w:rFonts w:ascii="Times New Roman" w:hAnsi="Times New Roman" w:cs="Times New Roman"/>
          <w:color w:val="FF0000"/>
          <w:szCs w:val="21"/>
        </w:rPr>
        <w:t>正确．</w:t>
      </w:r>
    </w:p>
    <w:p w:rsidR="00075070" w:rsidRPr="00DC2354" w:rsidRDefault="00075070" w:rsidP="00381701">
      <w:pPr>
        <w:spacing w:line="276" w:lineRule="auto"/>
        <w:rPr>
          <w:rFonts w:ascii="Times New Roman" w:hAnsi="Times New Roman" w:cs="Times New Roman"/>
          <w:szCs w:val="21"/>
        </w:rPr>
      </w:pPr>
    </w:p>
    <w:p w:rsidR="000F2756" w:rsidRPr="00DC2354" w:rsidRDefault="00C5311D" w:rsidP="003F6957">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07" style="width:127.05pt;height:49.5pt;mso-position-horizontal-relative:char;mso-position-vertical-relative:line" coordorigin="1849,10974" coordsize="2541,990">
            <v:shape id="图片 60" o:spid="_x0000_s110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22" o:title=""/>
              <v:path arrowok="t"/>
            </v:shape>
            <v:shape id="文本框 61" o:spid="_x0000_s110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A06828" w:rsidRPr="0014298B" w:rsidRDefault="00A06828"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3F6957" w:rsidRPr="00DC2354" w:rsidRDefault="000F2756" w:rsidP="003F6957">
      <w:pPr>
        <w:spacing w:line="276" w:lineRule="auto"/>
        <w:rPr>
          <w:rFonts w:ascii="Times New Roman" w:hAnsi="Times New Roman" w:cs="Times New Roman"/>
          <w:szCs w:val="21"/>
        </w:rPr>
      </w:pPr>
      <w:r w:rsidRPr="00DC2354">
        <w:rPr>
          <w:rFonts w:ascii="Times New Roman" w:hAnsi="Times New Roman" w:cs="Times New Roman"/>
          <w:szCs w:val="21"/>
        </w:rPr>
        <w:t>1</w:t>
      </w:r>
      <w:r w:rsidRPr="00DC2354">
        <w:rPr>
          <w:rFonts w:ascii="Times New Roman" w:hAnsi="Times New Roman" w:cs="Times New Roman"/>
          <w:szCs w:val="21"/>
        </w:rPr>
        <w:t>、</w:t>
      </w:r>
      <w:r w:rsidR="003F6957" w:rsidRPr="00DC2354">
        <w:rPr>
          <w:rFonts w:ascii="Times New Roman" w:hAnsi="Times New Roman" w:cs="Times New Roman"/>
          <w:szCs w:val="21"/>
        </w:rPr>
        <w:t>伽利略为了研究自由落体运动的规律，将落体实验转化为著名的</w:t>
      </w:r>
      <w:r w:rsidR="003F6957" w:rsidRPr="00DC2354">
        <w:rPr>
          <w:rFonts w:ascii="Times New Roman" w:hAnsi="Times New Roman" w:cs="Times New Roman"/>
          <w:szCs w:val="21"/>
        </w:rPr>
        <w:t>“</w:t>
      </w:r>
      <w:r w:rsidR="003F6957" w:rsidRPr="00DC2354">
        <w:rPr>
          <w:rFonts w:ascii="Times New Roman" w:hAnsi="Times New Roman" w:cs="Times New Roman"/>
          <w:szCs w:val="21"/>
        </w:rPr>
        <w:t>斜面实验</w:t>
      </w:r>
      <w:r w:rsidR="003F6957" w:rsidRPr="00DC2354">
        <w:rPr>
          <w:rFonts w:ascii="Times New Roman" w:hAnsi="Times New Roman" w:cs="Times New Roman"/>
          <w:szCs w:val="21"/>
        </w:rPr>
        <w:t>”</w:t>
      </w:r>
      <w:r w:rsidR="003F6957" w:rsidRPr="00DC2354">
        <w:rPr>
          <w:rFonts w:ascii="Times New Roman" w:hAnsi="Times New Roman" w:cs="Times New Roman"/>
          <w:szCs w:val="21"/>
        </w:rPr>
        <w:t>，从而创造了一种科学研究的方法．利用斜面实验主要是考虑到</w:t>
      </w:r>
      <w:r w:rsidR="009B78C2"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3F6957" w:rsidRPr="00DC2354" w:rsidRDefault="003F6957"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．实验时便于测量小球运动的路程</w:t>
      </w:r>
    </w:p>
    <w:p w:rsidR="003F6957" w:rsidRPr="00DC2354" w:rsidRDefault="003F6957"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B</w:t>
      </w:r>
      <w:r w:rsidRPr="00DC2354">
        <w:rPr>
          <w:rFonts w:ascii="Times New Roman" w:hAnsi="Times New Roman" w:cs="Times New Roman"/>
          <w:szCs w:val="21"/>
        </w:rPr>
        <w:t>．实验时便于测量小球运动的速度</w:t>
      </w:r>
    </w:p>
    <w:p w:rsidR="003F6957" w:rsidRPr="00DC2354" w:rsidRDefault="003F6957"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Pr="00DC2354">
        <w:rPr>
          <w:rFonts w:ascii="Times New Roman" w:hAnsi="Times New Roman" w:cs="Times New Roman"/>
          <w:szCs w:val="21"/>
        </w:rPr>
        <w:t>．实验时便于测量小球运动的时间</w:t>
      </w:r>
    </w:p>
    <w:p w:rsidR="00075070" w:rsidRPr="00DC2354" w:rsidRDefault="003F6957" w:rsidP="009B78C2">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D</w:t>
      </w:r>
      <w:r w:rsidRPr="00DC2354">
        <w:rPr>
          <w:rFonts w:ascii="Times New Roman" w:hAnsi="Times New Roman" w:cs="Times New Roman"/>
          <w:szCs w:val="21"/>
        </w:rPr>
        <w:t>．斜面实验可以通过观察与计算直接得到落体的运动规律</w:t>
      </w:r>
    </w:p>
    <w:p w:rsidR="009B78C2" w:rsidRPr="00A06828" w:rsidRDefault="009B78C2" w:rsidP="003817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075070" w:rsidRPr="00A06828" w:rsidRDefault="003F6957" w:rsidP="003817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Pr="00A06828">
        <w:rPr>
          <w:rFonts w:ascii="Times New Roman" w:hAnsi="Times New Roman" w:cs="Times New Roman"/>
          <w:color w:val="FF0000"/>
          <w:szCs w:val="21"/>
        </w:rPr>
        <w:t>C</w:t>
      </w:r>
    </w:p>
    <w:p w:rsidR="00D73641" w:rsidRPr="00DC2354" w:rsidRDefault="00D73641" w:rsidP="00381701">
      <w:pPr>
        <w:spacing w:line="276" w:lineRule="auto"/>
        <w:rPr>
          <w:rFonts w:ascii="Times New Roman" w:hAnsi="Times New Roman" w:cs="Times New Roman"/>
          <w:szCs w:val="21"/>
        </w:rPr>
      </w:pPr>
    </w:p>
    <w:p w:rsidR="003F6957" w:rsidRPr="00DC2354" w:rsidRDefault="000F2756" w:rsidP="003F6957">
      <w:pPr>
        <w:spacing w:line="276" w:lineRule="auto"/>
        <w:rPr>
          <w:rFonts w:ascii="Times New Roman" w:hAnsi="Times New Roman" w:cs="Times New Roman"/>
          <w:szCs w:val="21"/>
        </w:rPr>
      </w:pPr>
      <w:r w:rsidRPr="00DC2354">
        <w:rPr>
          <w:rFonts w:ascii="Times New Roman" w:hAnsi="Times New Roman" w:cs="Times New Roman"/>
          <w:szCs w:val="21"/>
        </w:rPr>
        <w:t>2</w:t>
      </w:r>
      <w:r w:rsidRPr="00DC2354">
        <w:rPr>
          <w:rFonts w:ascii="Times New Roman" w:hAnsi="Times New Roman" w:cs="Times New Roman"/>
          <w:szCs w:val="21"/>
        </w:rPr>
        <w:t>、</w:t>
      </w:r>
      <w:r w:rsidR="003F6957" w:rsidRPr="00DC2354">
        <w:rPr>
          <w:rFonts w:ascii="Times New Roman" w:hAnsi="Times New Roman" w:cs="Times New Roman"/>
          <w:szCs w:val="21"/>
        </w:rPr>
        <w:t>如图所示为伽利略研究自由落体运动规律时设计的斜面实验，他让铜球沿阻力很小</w:t>
      </w:r>
      <w:r w:rsidR="00E63D28" w:rsidRPr="00DC2354">
        <w:rPr>
          <w:rFonts w:ascii="Times New Roman" w:hAnsi="Times New Roman" w:cs="Times New Roman"/>
          <w:szCs w:val="21"/>
        </w:rPr>
        <w:t>的斜面从静止滚下，利用滴水计时记录铜球运动的时间．关于伽利略的</w:t>
      </w:r>
      <w:r w:rsidR="00E63D28" w:rsidRPr="00DC2354">
        <w:rPr>
          <w:rFonts w:ascii="Times New Roman" w:hAnsi="Times New Roman" w:cs="Times New Roman"/>
          <w:szCs w:val="21"/>
        </w:rPr>
        <w:t>“</w:t>
      </w:r>
      <w:r w:rsidR="00E63D28" w:rsidRPr="00DC2354">
        <w:rPr>
          <w:rFonts w:ascii="Times New Roman" w:hAnsi="Times New Roman" w:cs="Times New Roman"/>
          <w:szCs w:val="21"/>
        </w:rPr>
        <w:t>斜面实验</w:t>
      </w:r>
      <w:r w:rsidR="00E63D28" w:rsidRPr="00DC2354">
        <w:rPr>
          <w:rFonts w:ascii="Times New Roman" w:hAnsi="Times New Roman" w:cs="Times New Roman"/>
          <w:szCs w:val="21"/>
        </w:rPr>
        <w:t>”</w:t>
      </w:r>
      <w:r w:rsidR="003F6957" w:rsidRPr="00DC2354">
        <w:rPr>
          <w:rFonts w:ascii="Times New Roman" w:hAnsi="Times New Roman" w:cs="Times New Roman"/>
          <w:szCs w:val="21"/>
        </w:rPr>
        <w:t>，下列说法错误的是</w:t>
      </w:r>
      <w:r w:rsidR="00E63D28" w:rsidRPr="00DC2354">
        <w:rPr>
          <w:rFonts w:ascii="Times New Roman" w:hAnsi="Times New Roman" w:cs="Times New Roman"/>
          <w:szCs w:val="21"/>
        </w:rPr>
        <w:tab/>
      </w:r>
      <w:r w:rsidR="00E63D28" w:rsidRPr="00DC2354">
        <w:rPr>
          <w:rFonts w:ascii="Times New Roman" w:hAnsi="Times New Roman" w:cs="Times New Roman"/>
          <w:szCs w:val="21"/>
        </w:rPr>
        <w:tab/>
      </w:r>
      <w:r w:rsidR="00E63D28"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CF1F9A" w:rsidRPr="00DC2354" w:rsidRDefault="00CF1F9A" w:rsidP="00E63D28">
      <w:pPr>
        <w:spacing w:line="276" w:lineRule="auto"/>
        <w:jc w:val="center"/>
        <w:rPr>
          <w:rFonts w:ascii="Times New Roman" w:hAnsi="Times New Roman" w:cs="Times New Roman"/>
          <w:szCs w:val="21"/>
        </w:rPr>
      </w:pPr>
      <w:r w:rsidRPr="00DC2354">
        <w:rPr>
          <w:rFonts w:ascii="Times New Roman" w:hAnsi="Times New Roman" w:cs="Times New Roman"/>
          <w:noProof/>
        </w:rPr>
        <w:drawing>
          <wp:inline distT="0" distB="0" distL="0" distR="0">
            <wp:extent cx="2714625" cy="1038225"/>
            <wp:effectExtent l="19050" t="0" r="9525" b="0"/>
            <wp:docPr id="26" name="图片 26" descr="http://img.jyeoo.net/quiz/images/201605/190/5c532a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jyeoo.net/quiz/images/201605/190/5c532a3c.png"/>
                    <pic:cNvPicPr>
                      <a:picLocks noChangeAspect="1" noChangeArrowheads="1"/>
                    </pic:cNvPicPr>
                  </pic:nvPicPr>
                  <pic:blipFill>
                    <a:blip r:embed="rId25"/>
                    <a:srcRect/>
                    <a:stretch>
                      <a:fillRect/>
                    </a:stretch>
                  </pic:blipFill>
                  <pic:spPr bwMode="auto">
                    <a:xfrm>
                      <a:off x="0" y="0"/>
                      <a:ext cx="2714625" cy="1038225"/>
                    </a:xfrm>
                    <a:prstGeom prst="rect">
                      <a:avLst/>
                    </a:prstGeom>
                    <a:noFill/>
                    <a:ln w="9525">
                      <a:noFill/>
                      <a:miter lim="800000"/>
                      <a:headEnd/>
                      <a:tailEnd/>
                    </a:ln>
                  </pic:spPr>
                </pic:pic>
              </a:graphicData>
            </a:graphic>
          </wp:inline>
        </w:drawing>
      </w:r>
    </w:p>
    <w:p w:rsidR="003F6957" w:rsidRPr="00DC2354" w:rsidRDefault="003F6957"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．实验中斜面起到了</w:t>
      </w:r>
      <w:r w:rsidRPr="00DC2354">
        <w:rPr>
          <w:rFonts w:ascii="Times New Roman" w:hAnsi="Times New Roman" w:cs="Times New Roman"/>
          <w:szCs w:val="21"/>
        </w:rPr>
        <w:t>“</w:t>
      </w:r>
      <w:r w:rsidRPr="00DC2354">
        <w:rPr>
          <w:rFonts w:ascii="Times New Roman" w:hAnsi="Times New Roman" w:cs="Times New Roman"/>
          <w:szCs w:val="21"/>
        </w:rPr>
        <w:t>冲淡</w:t>
      </w:r>
      <w:r w:rsidRPr="00DC2354">
        <w:rPr>
          <w:rFonts w:ascii="Times New Roman" w:hAnsi="Times New Roman" w:cs="Times New Roman"/>
          <w:szCs w:val="21"/>
        </w:rPr>
        <w:t>”</w:t>
      </w:r>
      <w:r w:rsidRPr="00DC2354">
        <w:rPr>
          <w:rFonts w:ascii="Times New Roman" w:hAnsi="Times New Roman" w:cs="Times New Roman"/>
          <w:szCs w:val="21"/>
        </w:rPr>
        <w:t>重力的作用，便于利用滴水计时记录铜球运动的时间</w:t>
      </w:r>
    </w:p>
    <w:p w:rsidR="003F6957" w:rsidRPr="00DC2354" w:rsidRDefault="003F6957"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B</w:t>
      </w:r>
      <w:r w:rsidRPr="00DC2354">
        <w:rPr>
          <w:rFonts w:ascii="Times New Roman" w:hAnsi="Times New Roman" w:cs="Times New Roman"/>
          <w:szCs w:val="21"/>
        </w:rPr>
        <w:t>．若斜面长度一定，小球由静止从顶端滚到底端时的速度大小与倾角无关</w:t>
      </w:r>
    </w:p>
    <w:p w:rsidR="003F6957" w:rsidRPr="00DC2354" w:rsidRDefault="003F6957"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lastRenderedPageBreak/>
        <w:t>C</w:t>
      </w:r>
      <w:r w:rsidRPr="00DC2354">
        <w:rPr>
          <w:rFonts w:ascii="Times New Roman" w:hAnsi="Times New Roman" w:cs="Times New Roman"/>
          <w:szCs w:val="21"/>
        </w:rPr>
        <w:t>．若斜面倾角一定，不同质量的小球由静止从顶端滚到底端的时间相同</w:t>
      </w:r>
    </w:p>
    <w:p w:rsidR="00D73641" w:rsidRPr="00DC2354" w:rsidRDefault="003F6957"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D</w:t>
      </w:r>
      <w:r w:rsidRPr="00DC2354">
        <w:rPr>
          <w:rFonts w:ascii="Times New Roman" w:hAnsi="Times New Roman" w:cs="Times New Roman"/>
          <w:szCs w:val="21"/>
        </w:rPr>
        <w:t>．若斜面倾角一定，在斜面上不同的位置释放小球，小球在斜面上的平均速度与时间成正比</w:t>
      </w:r>
    </w:p>
    <w:p w:rsidR="00E63D28" w:rsidRPr="00A06828" w:rsidRDefault="00E63D28" w:rsidP="003817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D73641" w:rsidRPr="00A06828" w:rsidRDefault="00CF1F9A" w:rsidP="003817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Pr="00A06828">
        <w:rPr>
          <w:rFonts w:ascii="Times New Roman" w:hAnsi="Times New Roman" w:cs="Times New Roman"/>
          <w:color w:val="FF0000"/>
          <w:szCs w:val="21"/>
        </w:rPr>
        <w:t>B</w:t>
      </w:r>
    </w:p>
    <w:p w:rsidR="00D73641" w:rsidRPr="00DC2354" w:rsidRDefault="00D73641" w:rsidP="00381701">
      <w:pPr>
        <w:spacing w:line="276" w:lineRule="auto"/>
        <w:rPr>
          <w:rFonts w:ascii="Times New Roman" w:hAnsi="Times New Roman" w:cs="Times New Roman"/>
          <w:szCs w:val="21"/>
        </w:rPr>
      </w:pPr>
    </w:p>
    <w:p w:rsidR="00D73641" w:rsidRPr="00DC2354" w:rsidRDefault="000F2756" w:rsidP="00381701">
      <w:pPr>
        <w:spacing w:line="276" w:lineRule="auto"/>
        <w:rPr>
          <w:rFonts w:ascii="Times New Roman" w:hAnsi="Times New Roman" w:cs="Times New Roman"/>
          <w:szCs w:val="21"/>
        </w:rPr>
      </w:pPr>
      <w:r w:rsidRPr="00DC2354">
        <w:rPr>
          <w:rFonts w:ascii="Times New Roman" w:hAnsi="Times New Roman" w:cs="Times New Roman"/>
          <w:szCs w:val="21"/>
        </w:rPr>
        <w:t>3</w:t>
      </w:r>
      <w:r w:rsidRPr="00DC2354">
        <w:rPr>
          <w:rFonts w:ascii="Times New Roman" w:hAnsi="Times New Roman" w:cs="Times New Roman"/>
          <w:szCs w:val="21"/>
        </w:rPr>
        <w:t>、</w:t>
      </w:r>
      <w:r w:rsidR="00CF1F9A" w:rsidRPr="00DC2354">
        <w:rPr>
          <w:rFonts w:ascii="Times New Roman" w:hAnsi="Times New Roman" w:cs="Times New Roman"/>
          <w:szCs w:val="21"/>
        </w:rPr>
        <w:t>伽利略在研究运动的过程中，创造了一套科学方法，如框图所示，其中方框</w:t>
      </w:r>
      <w:r w:rsidR="00CF1F9A" w:rsidRPr="00DC2354">
        <w:rPr>
          <w:rFonts w:ascii="Times New Roman" w:hAnsi="Times New Roman" w:cs="Times New Roman"/>
          <w:szCs w:val="21"/>
        </w:rPr>
        <w:t>4</w:t>
      </w:r>
      <w:r w:rsidR="00CF1F9A" w:rsidRPr="00DC2354">
        <w:rPr>
          <w:rFonts w:ascii="Times New Roman" w:hAnsi="Times New Roman" w:cs="Times New Roman"/>
          <w:szCs w:val="21"/>
        </w:rPr>
        <w:t>中的内容是</w:t>
      </w:r>
      <w:r w:rsidR="00E63D28" w:rsidRPr="00DC2354">
        <w:rPr>
          <w:rFonts w:ascii="Times New Roman" w:hAnsi="Times New Roman" w:cs="Times New Roman"/>
          <w:szCs w:val="21"/>
        </w:rPr>
        <w:tab/>
      </w:r>
      <w:r w:rsidR="00E63D28"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D73641" w:rsidRPr="00DC2354" w:rsidRDefault="00CF1F9A" w:rsidP="00E63D28">
      <w:pPr>
        <w:spacing w:line="276" w:lineRule="auto"/>
        <w:jc w:val="center"/>
        <w:rPr>
          <w:rFonts w:ascii="Times New Roman" w:hAnsi="Times New Roman" w:cs="Times New Roman"/>
          <w:szCs w:val="21"/>
        </w:rPr>
      </w:pPr>
      <w:r w:rsidRPr="00DC2354">
        <w:rPr>
          <w:rFonts w:ascii="Times New Roman" w:hAnsi="Times New Roman" w:cs="Times New Roman"/>
          <w:noProof/>
        </w:rPr>
        <w:drawing>
          <wp:inline distT="0" distB="0" distL="0" distR="0">
            <wp:extent cx="4572000" cy="352425"/>
            <wp:effectExtent l="19050" t="0" r="0" b="0"/>
            <wp:docPr id="29" name="图片 29" descr="http://www.chuanti.net/html/folder/161/807428/807428/807428.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huanti.net/html/folder/161/807428/807428/807428.001.png"/>
                    <pic:cNvPicPr>
                      <a:picLocks noChangeAspect="1" noChangeArrowheads="1"/>
                    </pic:cNvPicPr>
                  </pic:nvPicPr>
                  <pic:blipFill>
                    <a:blip r:embed="rId26"/>
                    <a:srcRect/>
                    <a:stretch>
                      <a:fillRect/>
                    </a:stretch>
                  </pic:blipFill>
                  <pic:spPr bwMode="auto">
                    <a:xfrm>
                      <a:off x="0" y="0"/>
                      <a:ext cx="4572000" cy="352425"/>
                    </a:xfrm>
                    <a:prstGeom prst="rect">
                      <a:avLst/>
                    </a:prstGeom>
                    <a:noFill/>
                    <a:ln w="9525">
                      <a:noFill/>
                      <a:miter lim="800000"/>
                      <a:headEnd/>
                      <a:tailEnd/>
                    </a:ln>
                  </pic:spPr>
                </pic:pic>
              </a:graphicData>
            </a:graphic>
          </wp:inline>
        </w:drawing>
      </w:r>
    </w:p>
    <w:p w:rsidR="00D73641" w:rsidRPr="00DC2354" w:rsidRDefault="00CF1F9A" w:rsidP="00E63D28">
      <w:pPr>
        <w:spacing w:line="276" w:lineRule="auto"/>
        <w:ind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．提出猜想</w:t>
      </w:r>
      <w:r w:rsidR="00E63D28" w:rsidRPr="00DC2354">
        <w:rPr>
          <w:rFonts w:ascii="Times New Roman" w:hAnsi="Times New Roman" w:cs="Times New Roman"/>
          <w:szCs w:val="21"/>
        </w:rPr>
        <w:tab/>
      </w:r>
      <w:r w:rsidR="00E63D28" w:rsidRPr="00DC2354">
        <w:rPr>
          <w:rFonts w:ascii="Times New Roman" w:hAnsi="Times New Roman" w:cs="Times New Roman"/>
          <w:szCs w:val="21"/>
        </w:rPr>
        <w:tab/>
      </w:r>
      <w:r w:rsidR="00E63D28" w:rsidRPr="00DC2354">
        <w:rPr>
          <w:rFonts w:ascii="Times New Roman" w:hAnsi="Times New Roman" w:cs="Times New Roman"/>
          <w:szCs w:val="21"/>
        </w:rPr>
        <w:tab/>
      </w:r>
      <w:r w:rsidRPr="00DC2354">
        <w:rPr>
          <w:rFonts w:ascii="Times New Roman" w:hAnsi="Times New Roman" w:cs="Times New Roman"/>
          <w:szCs w:val="21"/>
        </w:rPr>
        <w:t>B</w:t>
      </w:r>
      <w:r w:rsidRPr="00DC2354">
        <w:rPr>
          <w:rFonts w:ascii="Times New Roman" w:hAnsi="Times New Roman" w:cs="Times New Roman"/>
          <w:szCs w:val="21"/>
        </w:rPr>
        <w:t>．形成理论</w:t>
      </w:r>
      <w:r w:rsidR="00E63D28" w:rsidRPr="00DC2354">
        <w:rPr>
          <w:rFonts w:ascii="Times New Roman" w:hAnsi="Times New Roman" w:cs="Times New Roman"/>
          <w:szCs w:val="21"/>
        </w:rPr>
        <w:tab/>
      </w:r>
      <w:r w:rsidR="00E63D28" w:rsidRPr="00DC2354">
        <w:rPr>
          <w:rFonts w:ascii="Times New Roman" w:hAnsi="Times New Roman" w:cs="Times New Roman"/>
          <w:szCs w:val="21"/>
        </w:rPr>
        <w:tab/>
      </w:r>
      <w:r w:rsidR="00E63D28" w:rsidRPr="00DC2354">
        <w:rPr>
          <w:rFonts w:ascii="Times New Roman" w:hAnsi="Times New Roman" w:cs="Times New Roman"/>
          <w:szCs w:val="21"/>
        </w:rPr>
        <w:tab/>
      </w:r>
      <w:r w:rsidRPr="00DC2354">
        <w:rPr>
          <w:rFonts w:ascii="Times New Roman" w:hAnsi="Times New Roman" w:cs="Times New Roman"/>
          <w:szCs w:val="21"/>
        </w:rPr>
        <w:t>C</w:t>
      </w:r>
      <w:r w:rsidRPr="00DC2354">
        <w:rPr>
          <w:rFonts w:ascii="Times New Roman" w:hAnsi="Times New Roman" w:cs="Times New Roman"/>
          <w:szCs w:val="21"/>
        </w:rPr>
        <w:t>．实验检验</w:t>
      </w:r>
      <w:r w:rsidR="00E63D28" w:rsidRPr="00DC2354">
        <w:rPr>
          <w:rFonts w:ascii="Times New Roman" w:hAnsi="Times New Roman" w:cs="Times New Roman"/>
          <w:szCs w:val="21"/>
        </w:rPr>
        <w:tab/>
      </w:r>
      <w:r w:rsidR="00E63D28" w:rsidRPr="00DC2354">
        <w:rPr>
          <w:rFonts w:ascii="Times New Roman" w:hAnsi="Times New Roman" w:cs="Times New Roman"/>
          <w:szCs w:val="21"/>
        </w:rPr>
        <w:tab/>
      </w:r>
      <w:r w:rsidR="00E63D28" w:rsidRPr="00DC2354">
        <w:rPr>
          <w:rFonts w:ascii="Times New Roman" w:hAnsi="Times New Roman" w:cs="Times New Roman"/>
          <w:szCs w:val="21"/>
        </w:rPr>
        <w:tab/>
      </w:r>
      <w:r w:rsidRPr="00DC2354">
        <w:rPr>
          <w:rFonts w:ascii="Times New Roman" w:hAnsi="Times New Roman" w:cs="Times New Roman"/>
          <w:szCs w:val="21"/>
        </w:rPr>
        <w:t>D</w:t>
      </w:r>
      <w:r w:rsidRPr="00DC2354">
        <w:rPr>
          <w:rFonts w:ascii="Times New Roman" w:hAnsi="Times New Roman" w:cs="Times New Roman"/>
          <w:szCs w:val="21"/>
        </w:rPr>
        <w:t>．合理外推</w:t>
      </w:r>
    </w:p>
    <w:p w:rsidR="00E63D28" w:rsidRPr="00A06828" w:rsidRDefault="00E63D28" w:rsidP="003817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D73641" w:rsidRPr="00A06828" w:rsidRDefault="00CF1F9A" w:rsidP="003817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Pr="00A06828">
        <w:rPr>
          <w:rFonts w:ascii="Times New Roman" w:hAnsi="Times New Roman" w:cs="Times New Roman"/>
          <w:color w:val="FF0000"/>
          <w:szCs w:val="21"/>
        </w:rPr>
        <w:t>C</w:t>
      </w:r>
    </w:p>
    <w:p w:rsidR="00D73641" w:rsidRPr="00DC2354" w:rsidRDefault="00D73641" w:rsidP="00381701">
      <w:pPr>
        <w:spacing w:line="276" w:lineRule="auto"/>
        <w:rPr>
          <w:rFonts w:ascii="Times New Roman" w:hAnsi="Times New Roman" w:cs="Times New Roman"/>
          <w:szCs w:val="21"/>
        </w:rPr>
      </w:pPr>
    </w:p>
    <w:p w:rsidR="000F2756" w:rsidRPr="00DC2354" w:rsidRDefault="000F2756" w:rsidP="000F2756">
      <w:pPr>
        <w:spacing w:line="276" w:lineRule="auto"/>
        <w:rPr>
          <w:rFonts w:ascii="Times New Roman" w:hAnsi="Times New Roman" w:cs="Times New Roman"/>
          <w:szCs w:val="21"/>
        </w:rPr>
      </w:pPr>
      <w:r w:rsidRPr="00DC2354">
        <w:rPr>
          <w:rFonts w:ascii="Times New Roman" w:hAnsi="Times New Roman" w:cs="Times New Roman"/>
          <w:szCs w:val="21"/>
        </w:rPr>
        <w:t>4</w:t>
      </w:r>
      <w:r w:rsidR="00E63D28" w:rsidRPr="00DC2354">
        <w:rPr>
          <w:rFonts w:ascii="Times New Roman" w:hAnsi="Times New Roman" w:cs="Times New Roman"/>
          <w:szCs w:val="21"/>
        </w:rPr>
        <w:t>、</w:t>
      </w:r>
      <w:r w:rsidRPr="00DC2354">
        <w:rPr>
          <w:rFonts w:ascii="Times New Roman" w:hAnsi="Times New Roman" w:cs="Times New Roman"/>
          <w:szCs w:val="21"/>
        </w:rPr>
        <w:t>伽利略为了研究自由落体运动的规律，利用斜面做了上百次实验．如图</w:t>
      </w:r>
      <w:r w:rsidR="00E63D28" w:rsidRPr="00DC2354">
        <w:rPr>
          <w:rFonts w:ascii="Times New Roman" w:hAnsi="Times New Roman" w:cs="Times New Roman"/>
          <w:szCs w:val="21"/>
        </w:rPr>
        <w:t>所示</w:t>
      </w:r>
      <w:r w:rsidRPr="00DC2354">
        <w:rPr>
          <w:rFonts w:ascii="Times New Roman" w:hAnsi="Times New Roman" w:cs="Times New Roman"/>
          <w:szCs w:val="21"/>
        </w:rPr>
        <w:t>，让小球从斜面上的不同位置自由滚下，测出小球从不同起点滚动的位移</w:t>
      </w:r>
      <w:r w:rsidRPr="00DC2354">
        <w:rPr>
          <w:rFonts w:ascii="Times New Roman" w:hAnsi="Times New Roman" w:cs="Times New Roman"/>
          <w:i/>
          <w:szCs w:val="21"/>
        </w:rPr>
        <w:t>s</w:t>
      </w:r>
      <w:r w:rsidRPr="00DC2354">
        <w:rPr>
          <w:rFonts w:ascii="Times New Roman" w:hAnsi="Times New Roman" w:cs="Times New Roman"/>
          <w:szCs w:val="21"/>
        </w:rPr>
        <w:t>以及所用的时间</w:t>
      </w:r>
      <w:r w:rsidRPr="00DC2354">
        <w:rPr>
          <w:rFonts w:ascii="Times New Roman" w:hAnsi="Times New Roman" w:cs="Times New Roman"/>
          <w:i/>
          <w:szCs w:val="21"/>
        </w:rPr>
        <w:t>t</w:t>
      </w:r>
      <w:r w:rsidR="00E63D28" w:rsidRPr="00DC2354">
        <w:rPr>
          <w:rFonts w:ascii="Times New Roman" w:hAnsi="Times New Roman" w:cs="Times New Roman"/>
          <w:szCs w:val="21"/>
        </w:rPr>
        <w:t>。</w:t>
      </w:r>
      <w:r w:rsidRPr="00DC2354">
        <w:rPr>
          <w:rFonts w:ascii="Times New Roman" w:hAnsi="Times New Roman" w:cs="Times New Roman"/>
          <w:szCs w:val="21"/>
        </w:rPr>
        <w:t>若比值</w:t>
      </w:r>
      <w:r w:rsidRPr="00DC2354">
        <w:rPr>
          <w:rFonts w:ascii="Times New Roman" w:hAnsi="Times New Roman" w:cs="Times New Roman"/>
          <w:position w:val="-22"/>
          <w:szCs w:val="21"/>
        </w:rPr>
        <w:object w:dxaOrig="260" w:dyaOrig="560">
          <v:shape id="_x0000_i1037" type="#_x0000_t75" style="width:12.75pt;height:27.75pt" o:ole="">
            <v:imagedata r:id="rId27" o:title=""/>
          </v:shape>
          <o:OLEObject Type="Embed" ProgID="Equation.DSMT4" ShapeID="_x0000_i1037" DrawAspect="Content" ObjectID="_1533561967" r:id="rId28"/>
        </w:object>
      </w:r>
      <w:r w:rsidRPr="00DC2354">
        <w:rPr>
          <w:rFonts w:ascii="Times New Roman" w:hAnsi="Times New Roman" w:cs="Times New Roman"/>
          <w:szCs w:val="21"/>
        </w:rPr>
        <w:t>为定值，小球的运动即为匀变速运动．下列叙述符合实验事实的是</w:t>
      </w:r>
      <w:r w:rsidR="00E63D28"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r w:rsidR="00E63D28" w:rsidRPr="00DC2354">
        <w:rPr>
          <w:rFonts w:ascii="Times New Roman" w:hAnsi="Times New Roman" w:cs="Times New Roman"/>
          <w:szCs w:val="21"/>
        </w:rPr>
        <w:t>（多选）</w:t>
      </w:r>
    </w:p>
    <w:p w:rsidR="000F2756" w:rsidRPr="00DC2354" w:rsidRDefault="000F2756"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．当时采用斜面做实验，是为了便于测量小球运动的时间</w:t>
      </w:r>
    </w:p>
    <w:p w:rsidR="000F2756" w:rsidRPr="00DC2354" w:rsidRDefault="000F2756"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B</w:t>
      </w:r>
      <w:r w:rsidRPr="00DC2354">
        <w:rPr>
          <w:rFonts w:ascii="Times New Roman" w:hAnsi="Times New Roman" w:cs="Times New Roman"/>
          <w:szCs w:val="21"/>
        </w:rPr>
        <w:t>．小球从同一倾角斜面的不同位置滚下，比值</w:t>
      </w:r>
      <w:r w:rsidRPr="00DC2354">
        <w:rPr>
          <w:rFonts w:ascii="Times New Roman" w:hAnsi="Times New Roman" w:cs="Times New Roman"/>
          <w:position w:val="-22"/>
          <w:szCs w:val="21"/>
        </w:rPr>
        <w:object w:dxaOrig="260" w:dyaOrig="560">
          <v:shape id="_x0000_i1038" type="#_x0000_t75" style="width:12.75pt;height:27.75pt" o:ole="">
            <v:imagedata r:id="rId27" o:title=""/>
          </v:shape>
          <o:OLEObject Type="Embed" ProgID="Equation.DSMT4" ShapeID="_x0000_i1038" DrawAspect="Content" ObjectID="_1533561968" r:id="rId29"/>
        </w:object>
      </w:r>
      <w:r w:rsidRPr="00DC2354">
        <w:rPr>
          <w:rFonts w:ascii="Times New Roman" w:hAnsi="Times New Roman" w:cs="Times New Roman"/>
          <w:szCs w:val="21"/>
        </w:rPr>
        <w:t>有较大差异</w:t>
      </w:r>
    </w:p>
    <w:p w:rsidR="000F2756" w:rsidRPr="00DC2354" w:rsidRDefault="000F2756"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Pr="00DC2354">
        <w:rPr>
          <w:rFonts w:ascii="Times New Roman" w:hAnsi="Times New Roman" w:cs="Times New Roman"/>
          <w:szCs w:val="21"/>
        </w:rPr>
        <w:t>．改变斜面倾角，发现对于每一个特定倾角的斜面，小球从不同位置滚下，比值</w:t>
      </w:r>
      <w:r w:rsidRPr="00DC2354">
        <w:rPr>
          <w:rFonts w:ascii="Times New Roman" w:hAnsi="Times New Roman" w:cs="Times New Roman"/>
          <w:noProof/>
          <w:position w:val="-22"/>
          <w:szCs w:val="21"/>
        </w:rPr>
        <w:drawing>
          <wp:inline distT="0" distB="0" distL="0" distR="0">
            <wp:extent cx="161925" cy="3524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352425"/>
                    </a:xfrm>
                    <a:prstGeom prst="rect">
                      <a:avLst/>
                    </a:prstGeom>
                    <a:noFill/>
                    <a:ln>
                      <a:noFill/>
                    </a:ln>
                  </pic:spPr>
                </pic:pic>
              </a:graphicData>
            </a:graphic>
          </wp:inline>
        </w:drawing>
      </w:r>
      <w:r w:rsidRPr="00DC2354">
        <w:rPr>
          <w:rFonts w:ascii="Times New Roman" w:hAnsi="Times New Roman" w:cs="Times New Roman"/>
          <w:szCs w:val="21"/>
        </w:rPr>
        <w:t>保持不变</w:t>
      </w:r>
    </w:p>
    <w:p w:rsidR="00E63D28" w:rsidRPr="00DC2354" w:rsidRDefault="00E63D28" w:rsidP="00CB4BA1">
      <w:pPr>
        <w:spacing w:line="276" w:lineRule="auto"/>
        <w:ind w:leftChars="200" w:left="420"/>
        <w:rPr>
          <w:rFonts w:ascii="Times New Roman" w:hAnsi="Times New Roman" w:cs="Times New Roman"/>
          <w:szCs w:val="21"/>
        </w:rPr>
      </w:pPr>
      <w:r w:rsidRPr="00DC2354">
        <w:rPr>
          <w:rFonts w:ascii="Times New Roman" w:hAnsi="Times New Roman" w:cs="Times New Roman"/>
          <w:noProof/>
          <w:szCs w:val="21"/>
        </w:rPr>
        <w:drawing>
          <wp:anchor distT="0" distB="0" distL="114300" distR="114300" simplePos="0" relativeHeight="251663360" behindDoc="0" locked="0" layoutInCell="1" allowOverlap="1">
            <wp:simplePos x="0" y="0"/>
            <wp:positionH relativeFrom="column">
              <wp:posOffset>4000500</wp:posOffset>
            </wp:positionH>
            <wp:positionV relativeFrom="paragraph">
              <wp:posOffset>479425</wp:posOffset>
            </wp:positionV>
            <wp:extent cx="1295400" cy="866775"/>
            <wp:effectExtent l="19050" t="0" r="0" b="0"/>
            <wp:wrapSquare wrapText="bothSides"/>
            <wp:docPr id="18" name="图片 18" descr="http://img.jyeoo.net/quiz/images/201604/103/5f5d92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jyeoo.net/quiz/images/201604/103/5f5d92a2.png"/>
                    <pic:cNvPicPr>
                      <a:picLocks noChangeAspect="1" noChangeArrowheads="1"/>
                    </pic:cNvPicPr>
                  </pic:nvPicPr>
                  <pic:blipFill>
                    <a:blip r:embed="rId31"/>
                    <a:srcRect/>
                    <a:stretch>
                      <a:fillRect/>
                    </a:stretch>
                  </pic:blipFill>
                  <pic:spPr bwMode="auto">
                    <a:xfrm>
                      <a:off x="0" y="0"/>
                      <a:ext cx="1295400" cy="866775"/>
                    </a:xfrm>
                    <a:prstGeom prst="rect">
                      <a:avLst/>
                    </a:prstGeom>
                    <a:noFill/>
                    <a:ln w="9525">
                      <a:noFill/>
                      <a:miter lim="800000"/>
                      <a:headEnd/>
                      <a:tailEnd/>
                    </a:ln>
                  </pic:spPr>
                </pic:pic>
              </a:graphicData>
            </a:graphic>
          </wp:anchor>
        </w:drawing>
      </w:r>
      <w:r w:rsidR="000F2756" w:rsidRPr="00DC2354">
        <w:rPr>
          <w:rFonts w:ascii="Times New Roman" w:hAnsi="Times New Roman" w:cs="Times New Roman"/>
          <w:szCs w:val="21"/>
        </w:rPr>
        <w:t>D</w:t>
      </w:r>
      <w:r w:rsidR="000F2756" w:rsidRPr="00DC2354">
        <w:rPr>
          <w:rFonts w:ascii="Times New Roman" w:hAnsi="Times New Roman" w:cs="Times New Roman"/>
          <w:szCs w:val="21"/>
        </w:rPr>
        <w:t>．将小球在斜面上运动的实验结论合理外推至当斜面倾角为</w:t>
      </w:r>
      <w:r w:rsidR="000F2756" w:rsidRPr="00DC2354">
        <w:rPr>
          <w:rFonts w:ascii="Times New Roman" w:hAnsi="Times New Roman" w:cs="Times New Roman"/>
          <w:szCs w:val="21"/>
        </w:rPr>
        <w:t>90°</w:t>
      </w:r>
      <w:r w:rsidR="000F2756" w:rsidRPr="00DC2354">
        <w:rPr>
          <w:rFonts w:ascii="Times New Roman" w:hAnsi="Times New Roman" w:cs="Times New Roman"/>
          <w:szCs w:val="21"/>
        </w:rPr>
        <w:t>时，比值</w:t>
      </w:r>
      <w:r w:rsidR="000F2756" w:rsidRPr="00DC2354">
        <w:rPr>
          <w:rFonts w:ascii="Times New Roman" w:hAnsi="Times New Roman" w:cs="Times New Roman"/>
          <w:noProof/>
          <w:position w:val="-22"/>
          <w:szCs w:val="21"/>
        </w:rPr>
        <w:drawing>
          <wp:inline distT="0" distB="0" distL="0" distR="0">
            <wp:extent cx="161925" cy="3524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352425"/>
                    </a:xfrm>
                    <a:prstGeom prst="rect">
                      <a:avLst/>
                    </a:prstGeom>
                    <a:noFill/>
                    <a:ln>
                      <a:noFill/>
                    </a:ln>
                  </pic:spPr>
                </pic:pic>
              </a:graphicData>
            </a:graphic>
          </wp:inline>
        </w:drawing>
      </w:r>
      <w:r w:rsidR="000F2756" w:rsidRPr="00DC2354">
        <w:rPr>
          <w:rFonts w:ascii="Times New Roman" w:hAnsi="Times New Roman" w:cs="Times New Roman"/>
          <w:szCs w:val="21"/>
        </w:rPr>
        <w:t>也将保持不变，因此可认为自由落体运动为匀变速运动</w:t>
      </w:r>
    </w:p>
    <w:p w:rsidR="00E63D28" w:rsidRPr="00A06828" w:rsidRDefault="00E63D28" w:rsidP="000F2756">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0F2756" w:rsidRPr="00A06828" w:rsidRDefault="000F2756" w:rsidP="000F2756">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Pr="00A06828">
        <w:rPr>
          <w:rFonts w:ascii="Times New Roman" w:hAnsi="Times New Roman" w:cs="Times New Roman"/>
          <w:color w:val="FF0000"/>
          <w:szCs w:val="21"/>
        </w:rPr>
        <w:t>ACD</w:t>
      </w:r>
    </w:p>
    <w:p w:rsidR="00D73641" w:rsidRPr="00DC2354" w:rsidRDefault="00D73641" w:rsidP="00381701">
      <w:pPr>
        <w:spacing w:line="276" w:lineRule="auto"/>
        <w:rPr>
          <w:rFonts w:ascii="Times New Roman" w:hAnsi="Times New Roman" w:cs="Times New Roman"/>
          <w:szCs w:val="21"/>
        </w:rPr>
      </w:pPr>
    </w:p>
    <w:p w:rsidR="00CB4BA1" w:rsidRPr="00DC2354" w:rsidRDefault="00CB4BA1" w:rsidP="00381701">
      <w:pPr>
        <w:spacing w:line="276" w:lineRule="auto"/>
        <w:rPr>
          <w:rFonts w:ascii="Times New Roman" w:hAnsi="Times New Roman" w:cs="Times New Roman"/>
          <w:szCs w:val="21"/>
        </w:rPr>
      </w:pPr>
    </w:p>
    <w:p w:rsidR="00CF1F9A" w:rsidRPr="00DC2354" w:rsidRDefault="000F2756" w:rsidP="00CF1F9A">
      <w:pPr>
        <w:spacing w:line="276" w:lineRule="auto"/>
        <w:rPr>
          <w:rFonts w:ascii="Times New Roman" w:hAnsi="Times New Roman" w:cs="Times New Roman"/>
          <w:szCs w:val="21"/>
        </w:rPr>
      </w:pPr>
      <w:r w:rsidRPr="00DC2354">
        <w:rPr>
          <w:rFonts w:ascii="Times New Roman" w:hAnsi="Times New Roman" w:cs="Times New Roman"/>
          <w:szCs w:val="21"/>
        </w:rPr>
        <w:t>5</w:t>
      </w:r>
      <w:r w:rsidRPr="00DC2354">
        <w:rPr>
          <w:rFonts w:ascii="Times New Roman" w:hAnsi="Times New Roman" w:cs="Times New Roman"/>
          <w:szCs w:val="21"/>
        </w:rPr>
        <w:t>、</w:t>
      </w:r>
      <w:r w:rsidR="00CF1F9A" w:rsidRPr="00DC2354">
        <w:rPr>
          <w:rFonts w:ascii="Times New Roman" w:hAnsi="Times New Roman" w:cs="Times New Roman"/>
          <w:szCs w:val="21"/>
        </w:rPr>
        <w:t>伽利略在著名的斜面实验中，让小球分别沿倾角不同、阻力很小的斜面从静止开始滚下，他通过实验观察和逻辑推理，得到的正确结论有</w:t>
      </w:r>
      <w:r w:rsidR="00E63D28"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CF1F9A" w:rsidRPr="00DC2354" w:rsidRDefault="00CF1F9A"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．斜面长度一定时，小球从顶端滚到底端时的速度与倾角无关</w:t>
      </w:r>
    </w:p>
    <w:p w:rsidR="00CF1F9A" w:rsidRPr="00DC2354" w:rsidRDefault="00CF1F9A"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B</w:t>
      </w:r>
      <w:r w:rsidRPr="00DC2354">
        <w:rPr>
          <w:rFonts w:ascii="Times New Roman" w:hAnsi="Times New Roman" w:cs="Times New Roman"/>
          <w:szCs w:val="21"/>
        </w:rPr>
        <w:t>．斜面长度一定时，小球从顶端滚到底端所需的时间与倾角无关</w:t>
      </w:r>
    </w:p>
    <w:p w:rsidR="00CF1F9A" w:rsidRPr="00DC2354" w:rsidRDefault="00CF1F9A"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Pr="00DC2354">
        <w:rPr>
          <w:rFonts w:ascii="Times New Roman" w:hAnsi="Times New Roman" w:cs="Times New Roman"/>
          <w:szCs w:val="21"/>
        </w:rPr>
        <w:t>．倾角一定时，小球在斜面上的位移与时间成正比</w:t>
      </w:r>
    </w:p>
    <w:p w:rsidR="00D73641" w:rsidRPr="00DC2354" w:rsidRDefault="00CF1F9A" w:rsidP="00E63D28">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D</w:t>
      </w:r>
      <w:r w:rsidRPr="00DC2354">
        <w:rPr>
          <w:rFonts w:ascii="Times New Roman" w:hAnsi="Times New Roman" w:cs="Times New Roman"/>
          <w:szCs w:val="21"/>
        </w:rPr>
        <w:t>．倾角一定时，小球在斜面上的速度与时间成正比</w:t>
      </w:r>
    </w:p>
    <w:p w:rsidR="00E63D28" w:rsidRPr="00A06828" w:rsidRDefault="00E63D28" w:rsidP="003817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D73641" w:rsidRPr="00A06828" w:rsidRDefault="00CF1F9A" w:rsidP="003817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Pr="00A06828">
        <w:rPr>
          <w:rFonts w:ascii="Times New Roman" w:hAnsi="Times New Roman" w:cs="Times New Roman"/>
          <w:color w:val="FF0000"/>
          <w:szCs w:val="21"/>
        </w:rPr>
        <w:t>D</w:t>
      </w:r>
    </w:p>
    <w:p w:rsidR="00D73641" w:rsidRPr="00DC2354" w:rsidRDefault="00D73641" w:rsidP="00381701">
      <w:pPr>
        <w:spacing w:line="276" w:lineRule="auto"/>
        <w:rPr>
          <w:rFonts w:ascii="Times New Roman" w:hAnsi="Times New Roman" w:cs="Times New Roman"/>
          <w:szCs w:val="21"/>
        </w:rPr>
      </w:pPr>
    </w:p>
    <w:p w:rsidR="00CF1F9A" w:rsidRPr="00DC2354" w:rsidRDefault="000F2756" w:rsidP="00CF1F9A">
      <w:pPr>
        <w:spacing w:line="276" w:lineRule="auto"/>
        <w:rPr>
          <w:rFonts w:ascii="Times New Roman" w:hAnsi="Times New Roman" w:cs="Times New Roman"/>
          <w:szCs w:val="21"/>
        </w:rPr>
      </w:pPr>
      <w:r w:rsidRPr="00DC2354">
        <w:rPr>
          <w:rFonts w:ascii="Times New Roman" w:hAnsi="Times New Roman" w:cs="Times New Roman"/>
          <w:szCs w:val="21"/>
        </w:rPr>
        <w:lastRenderedPageBreak/>
        <w:t>6</w:t>
      </w:r>
      <w:r w:rsidRPr="00DC2354">
        <w:rPr>
          <w:rFonts w:ascii="Times New Roman" w:hAnsi="Times New Roman" w:cs="Times New Roman"/>
          <w:szCs w:val="21"/>
        </w:rPr>
        <w:t>、</w:t>
      </w:r>
      <w:r w:rsidR="00CF1F9A" w:rsidRPr="00DC2354">
        <w:rPr>
          <w:rFonts w:ascii="Times New Roman" w:hAnsi="Times New Roman" w:cs="Times New Roman"/>
          <w:szCs w:val="21"/>
        </w:rPr>
        <w:t>伽利略对</w:t>
      </w:r>
      <w:r w:rsidR="00CF1F9A" w:rsidRPr="00DC2354">
        <w:rPr>
          <w:rFonts w:ascii="Times New Roman" w:hAnsi="Times New Roman" w:cs="Times New Roman"/>
          <w:szCs w:val="21"/>
        </w:rPr>
        <w:t>“</w:t>
      </w:r>
      <w:r w:rsidR="00CF1F9A" w:rsidRPr="00DC2354">
        <w:rPr>
          <w:rFonts w:ascii="Times New Roman" w:hAnsi="Times New Roman" w:cs="Times New Roman"/>
          <w:szCs w:val="21"/>
        </w:rPr>
        <w:t>自由落体运动</w:t>
      </w:r>
      <w:r w:rsidR="00CF1F9A" w:rsidRPr="00DC2354">
        <w:rPr>
          <w:rFonts w:ascii="Times New Roman" w:hAnsi="Times New Roman" w:cs="Times New Roman"/>
          <w:szCs w:val="21"/>
        </w:rPr>
        <w:t>”</w:t>
      </w:r>
      <w:r w:rsidR="00CF1F9A" w:rsidRPr="00DC2354">
        <w:rPr>
          <w:rFonts w:ascii="Times New Roman" w:hAnsi="Times New Roman" w:cs="Times New Roman"/>
          <w:szCs w:val="21"/>
        </w:rPr>
        <w:t>和</w:t>
      </w:r>
      <w:r w:rsidR="00CF1F9A" w:rsidRPr="00DC2354">
        <w:rPr>
          <w:rFonts w:ascii="Times New Roman" w:hAnsi="Times New Roman" w:cs="Times New Roman"/>
          <w:szCs w:val="21"/>
        </w:rPr>
        <w:t>“</w:t>
      </w:r>
      <w:r w:rsidR="00CF1F9A" w:rsidRPr="00DC2354">
        <w:rPr>
          <w:rFonts w:ascii="Times New Roman" w:hAnsi="Times New Roman" w:cs="Times New Roman"/>
          <w:szCs w:val="21"/>
        </w:rPr>
        <w:t>运动和力的关系</w:t>
      </w:r>
      <w:r w:rsidR="00CF1F9A" w:rsidRPr="00DC2354">
        <w:rPr>
          <w:rFonts w:ascii="Times New Roman" w:hAnsi="Times New Roman" w:cs="Times New Roman"/>
          <w:szCs w:val="21"/>
        </w:rPr>
        <w:t>”</w:t>
      </w:r>
      <w:r w:rsidR="00CF1F9A" w:rsidRPr="00DC2354">
        <w:rPr>
          <w:rFonts w:ascii="Times New Roman" w:hAnsi="Times New Roman" w:cs="Times New Roman"/>
          <w:szCs w:val="21"/>
        </w:rPr>
        <w:t>的研究，开创了科学实验和逻辑推理相结合的重要科学研究方法．图</w:t>
      </w:r>
      <w:r w:rsidR="00CF1F9A" w:rsidRPr="00DC2354">
        <w:rPr>
          <w:rFonts w:ascii="Times New Roman" w:hAnsi="Times New Roman" w:cs="Times New Roman"/>
          <w:szCs w:val="21"/>
        </w:rPr>
        <w:t>1</w:t>
      </w:r>
      <w:r w:rsidR="00CF1F9A" w:rsidRPr="00DC2354">
        <w:rPr>
          <w:rFonts w:ascii="Times New Roman" w:hAnsi="Times New Roman" w:cs="Times New Roman"/>
          <w:szCs w:val="21"/>
        </w:rPr>
        <w:t>、图</w:t>
      </w:r>
      <w:r w:rsidR="00CF1F9A" w:rsidRPr="00DC2354">
        <w:rPr>
          <w:rFonts w:ascii="Times New Roman" w:hAnsi="Times New Roman" w:cs="Times New Roman"/>
          <w:szCs w:val="21"/>
        </w:rPr>
        <w:t>2</w:t>
      </w:r>
      <w:r w:rsidR="00CF1F9A" w:rsidRPr="00DC2354">
        <w:rPr>
          <w:rFonts w:ascii="Times New Roman" w:hAnsi="Times New Roman" w:cs="Times New Roman"/>
          <w:szCs w:val="21"/>
        </w:rPr>
        <w:t>分别表示这两项研究中实验和逻辑推理的过程，对这两项研究，下列说法正确的是</w:t>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CF1F9A" w:rsidRPr="00DC2354" w:rsidRDefault="00CF1F9A" w:rsidP="00512EE1">
      <w:pPr>
        <w:spacing w:line="276" w:lineRule="auto"/>
        <w:jc w:val="center"/>
        <w:rPr>
          <w:rFonts w:ascii="Times New Roman" w:hAnsi="Times New Roman" w:cs="Times New Roman"/>
          <w:szCs w:val="21"/>
        </w:rPr>
      </w:pPr>
      <w:r w:rsidRPr="00DC2354">
        <w:rPr>
          <w:rFonts w:ascii="Times New Roman" w:hAnsi="Times New Roman" w:cs="Times New Roman"/>
          <w:noProof/>
        </w:rPr>
        <w:drawing>
          <wp:inline distT="0" distB="0" distL="0" distR="0">
            <wp:extent cx="3771900" cy="952500"/>
            <wp:effectExtent l="19050" t="0" r="0" b="0"/>
            <wp:docPr id="37" name="图片 37" descr="http://img.jyeoo.net/quiz/images/201512/291/f5c0a7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jyeoo.net/quiz/images/201512/291/f5c0a7e9.png"/>
                    <pic:cNvPicPr>
                      <a:picLocks noChangeAspect="1" noChangeArrowheads="1"/>
                    </pic:cNvPicPr>
                  </pic:nvPicPr>
                  <pic:blipFill>
                    <a:blip r:embed="rId32"/>
                    <a:srcRect/>
                    <a:stretch>
                      <a:fillRect/>
                    </a:stretch>
                  </pic:blipFill>
                  <pic:spPr bwMode="auto">
                    <a:xfrm>
                      <a:off x="0" y="0"/>
                      <a:ext cx="3771900" cy="952500"/>
                    </a:xfrm>
                    <a:prstGeom prst="rect">
                      <a:avLst/>
                    </a:prstGeom>
                    <a:noFill/>
                    <a:ln w="9525">
                      <a:noFill/>
                      <a:miter lim="800000"/>
                      <a:headEnd/>
                      <a:tailEnd/>
                    </a:ln>
                  </pic:spPr>
                </pic:pic>
              </a:graphicData>
            </a:graphic>
          </wp:inline>
        </w:drawing>
      </w:r>
    </w:p>
    <w:p w:rsidR="00CF1F9A" w:rsidRPr="00DC2354" w:rsidRDefault="00CF1F9A" w:rsidP="00512EE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．图</w:t>
      </w:r>
      <w:r w:rsidRPr="00DC2354">
        <w:rPr>
          <w:rFonts w:ascii="Times New Roman" w:hAnsi="Times New Roman" w:cs="Times New Roman"/>
          <w:szCs w:val="21"/>
        </w:rPr>
        <w:t>1</w:t>
      </w:r>
      <w:r w:rsidRPr="00DC2354">
        <w:rPr>
          <w:rFonts w:ascii="Times New Roman" w:hAnsi="Times New Roman" w:cs="Times New Roman"/>
          <w:szCs w:val="21"/>
        </w:rPr>
        <w:t>通过对自由落体运动的研究，合理外推得出小球在斜面上做匀变速运动</w:t>
      </w:r>
    </w:p>
    <w:p w:rsidR="00CF1F9A" w:rsidRPr="00DC2354" w:rsidRDefault="00CF1F9A" w:rsidP="00512EE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B</w:t>
      </w:r>
      <w:r w:rsidRPr="00DC2354">
        <w:rPr>
          <w:rFonts w:ascii="Times New Roman" w:hAnsi="Times New Roman" w:cs="Times New Roman"/>
          <w:szCs w:val="21"/>
        </w:rPr>
        <w:t>．图</w:t>
      </w:r>
      <w:r w:rsidRPr="00DC2354">
        <w:rPr>
          <w:rFonts w:ascii="Times New Roman" w:hAnsi="Times New Roman" w:cs="Times New Roman"/>
          <w:szCs w:val="21"/>
        </w:rPr>
        <w:t>1</w:t>
      </w:r>
      <w:r w:rsidRPr="00DC2354">
        <w:rPr>
          <w:rFonts w:ascii="Times New Roman" w:hAnsi="Times New Roman" w:cs="Times New Roman"/>
          <w:szCs w:val="21"/>
        </w:rPr>
        <w:t>中先在倾角较小的斜面上进行实验，可</w:t>
      </w:r>
      <w:r w:rsidRPr="00DC2354">
        <w:rPr>
          <w:rFonts w:ascii="Times New Roman" w:hAnsi="Times New Roman" w:cs="Times New Roman"/>
          <w:szCs w:val="21"/>
        </w:rPr>
        <w:t>“</w:t>
      </w:r>
      <w:r w:rsidRPr="00DC2354">
        <w:rPr>
          <w:rFonts w:ascii="Times New Roman" w:hAnsi="Times New Roman" w:cs="Times New Roman"/>
          <w:szCs w:val="21"/>
        </w:rPr>
        <w:t>冲淡</w:t>
      </w:r>
      <w:r w:rsidRPr="00DC2354">
        <w:rPr>
          <w:rFonts w:ascii="Times New Roman" w:hAnsi="Times New Roman" w:cs="Times New Roman"/>
          <w:szCs w:val="21"/>
        </w:rPr>
        <w:t>”</w:t>
      </w:r>
      <w:r w:rsidRPr="00DC2354">
        <w:rPr>
          <w:rFonts w:ascii="Times New Roman" w:hAnsi="Times New Roman" w:cs="Times New Roman"/>
          <w:szCs w:val="21"/>
        </w:rPr>
        <w:t>重力，使时间测量更容易</w:t>
      </w:r>
    </w:p>
    <w:p w:rsidR="00CF1F9A" w:rsidRPr="00DC2354" w:rsidRDefault="00CF1F9A" w:rsidP="00512EE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Pr="00DC2354">
        <w:rPr>
          <w:rFonts w:ascii="Times New Roman" w:hAnsi="Times New Roman" w:cs="Times New Roman"/>
          <w:szCs w:val="21"/>
        </w:rPr>
        <w:t>．图</w:t>
      </w:r>
      <w:r w:rsidRPr="00DC2354">
        <w:rPr>
          <w:rFonts w:ascii="Times New Roman" w:hAnsi="Times New Roman" w:cs="Times New Roman"/>
          <w:szCs w:val="21"/>
        </w:rPr>
        <w:t>2</w:t>
      </w:r>
      <w:r w:rsidRPr="00DC2354">
        <w:rPr>
          <w:rFonts w:ascii="Times New Roman" w:hAnsi="Times New Roman" w:cs="Times New Roman"/>
          <w:szCs w:val="21"/>
        </w:rPr>
        <w:t>中完全没有摩擦阻力的斜面是实际存在的，实验可实际完成</w:t>
      </w:r>
    </w:p>
    <w:p w:rsidR="00D73641" w:rsidRPr="00DC2354" w:rsidRDefault="00CF1F9A" w:rsidP="00512EE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D</w:t>
      </w:r>
      <w:r w:rsidRPr="00DC2354">
        <w:rPr>
          <w:rFonts w:ascii="Times New Roman" w:hAnsi="Times New Roman" w:cs="Times New Roman"/>
          <w:szCs w:val="21"/>
        </w:rPr>
        <w:t>．图</w:t>
      </w:r>
      <w:r w:rsidRPr="00DC2354">
        <w:rPr>
          <w:rFonts w:ascii="Times New Roman" w:hAnsi="Times New Roman" w:cs="Times New Roman"/>
          <w:szCs w:val="21"/>
        </w:rPr>
        <w:t>2</w:t>
      </w:r>
      <w:r w:rsidRPr="00DC2354">
        <w:rPr>
          <w:rFonts w:ascii="Times New Roman" w:hAnsi="Times New Roman" w:cs="Times New Roman"/>
          <w:szCs w:val="21"/>
        </w:rPr>
        <w:t>的实验为</w:t>
      </w:r>
      <w:r w:rsidRPr="00DC2354">
        <w:rPr>
          <w:rFonts w:ascii="Times New Roman" w:hAnsi="Times New Roman" w:cs="Times New Roman"/>
          <w:szCs w:val="21"/>
        </w:rPr>
        <w:t>“</w:t>
      </w:r>
      <w:r w:rsidRPr="00DC2354">
        <w:rPr>
          <w:rFonts w:ascii="Times New Roman" w:hAnsi="Times New Roman" w:cs="Times New Roman"/>
          <w:szCs w:val="21"/>
        </w:rPr>
        <w:t>理想实验</w:t>
      </w:r>
      <w:r w:rsidRPr="00DC2354">
        <w:rPr>
          <w:rFonts w:ascii="Times New Roman" w:hAnsi="Times New Roman" w:cs="Times New Roman"/>
          <w:szCs w:val="21"/>
        </w:rPr>
        <w:t>”</w:t>
      </w:r>
      <w:r w:rsidRPr="00DC2354">
        <w:rPr>
          <w:rFonts w:ascii="Times New Roman" w:hAnsi="Times New Roman" w:cs="Times New Roman"/>
          <w:szCs w:val="21"/>
        </w:rPr>
        <w:t>，通过逻辑推理得出物体的运动需要力来维持</w:t>
      </w:r>
    </w:p>
    <w:p w:rsidR="00512EE1" w:rsidRPr="00A06828" w:rsidRDefault="00512EE1" w:rsidP="003817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D73641" w:rsidRPr="00A06828" w:rsidRDefault="00CF1F9A" w:rsidP="003817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Pr="00A06828">
        <w:rPr>
          <w:rFonts w:ascii="Times New Roman" w:hAnsi="Times New Roman" w:cs="Times New Roman"/>
          <w:color w:val="FF0000"/>
          <w:szCs w:val="21"/>
        </w:rPr>
        <w:t>B</w:t>
      </w:r>
    </w:p>
    <w:p w:rsidR="00CF1F9A" w:rsidRPr="00DC2354" w:rsidRDefault="00CF1F9A" w:rsidP="00381701">
      <w:pPr>
        <w:spacing w:line="276" w:lineRule="auto"/>
        <w:rPr>
          <w:rFonts w:ascii="Times New Roman" w:hAnsi="Times New Roman" w:cs="Times New Roman"/>
          <w:szCs w:val="21"/>
        </w:rPr>
      </w:pPr>
    </w:p>
    <w:p w:rsidR="007B0633" w:rsidRPr="00DC2354" w:rsidRDefault="00C5311D"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33"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A06828" w:rsidRPr="004D1287" w:rsidRDefault="00A06828">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7B0633" w:rsidRPr="00DC2354" w:rsidRDefault="00A06828" w:rsidP="00381701">
      <w:pPr>
        <w:spacing w:line="276"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、什么是自由落体运动，自由落体运动的规律是什么？</w:t>
      </w:r>
    </w:p>
    <w:p w:rsidR="004D68BB" w:rsidRPr="00A06828" w:rsidRDefault="004D68BB" w:rsidP="00381701">
      <w:pPr>
        <w:spacing w:line="276" w:lineRule="auto"/>
        <w:rPr>
          <w:rFonts w:ascii="Times New Roman" w:hAnsi="Times New Roman" w:cs="Times New Roman"/>
          <w:szCs w:val="21"/>
        </w:rPr>
      </w:pPr>
    </w:p>
    <w:p w:rsidR="00222F5B" w:rsidRPr="00DC2354" w:rsidRDefault="00222F5B" w:rsidP="00381701">
      <w:pPr>
        <w:spacing w:line="276" w:lineRule="auto"/>
        <w:rPr>
          <w:rFonts w:ascii="Times New Roman" w:hAnsi="Times New Roman" w:cs="Times New Roman"/>
          <w:szCs w:val="21"/>
        </w:rPr>
      </w:pPr>
    </w:p>
    <w:p w:rsidR="00222F5B" w:rsidRPr="00DC2354" w:rsidRDefault="00222F5B" w:rsidP="00381701">
      <w:pPr>
        <w:spacing w:line="276" w:lineRule="auto"/>
        <w:rPr>
          <w:rFonts w:ascii="Times New Roman" w:hAnsi="Times New Roman" w:cs="Times New Roman"/>
          <w:szCs w:val="21"/>
        </w:rPr>
      </w:pPr>
    </w:p>
    <w:p w:rsidR="00D73641" w:rsidRPr="00DC2354" w:rsidRDefault="00A06828" w:rsidP="00381701">
      <w:pPr>
        <w:spacing w:line="276" w:lineRule="auto"/>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szCs w:val="21"/>
        </w:rPr>
        <w:t>、简述伽利略研究自由落体运动的方法？</w:t>
      </w:r>
    </w:p>
    <w:p w:rsidR="00D73641" w:rsidRPr="00A06828" w:rsidRDefault="00D73641" w:rsidP="00381701">
      <w:pPr>
        <w:spacing w:line="276" w:lineRule="auto"/>
        <w:rPr>
          <w:rFonts w:ascii="Times New Roman" w:hAnsi="Times New Roman" w:cs="Times New Roman"/>
          <w:szCs w:val="21"/>
        </w:rPr>
      </w:pPr>
    </w:p>
    <w:p w:rsidR="00D73641" w:rsidRPr="00DC2354" w:rsidRDefault="00D73641" w:rsidP="00381701">
      <w:pPr>
        <w:spacing w:line="276" w:lineRule="auto"/>
        <w:rPr>
          <w:rFonts w:ascii="Times New Roman" w:hAnsi="Times New Roman" w:cs="Times New Roman"/>
          <w:szCs w:val="21"/>
        </w:rPr>
      </w:pPr>
    </w:p>
    <w:p w:rsidR="00512EE1" w:rsidRPr="00DC2354" w:rsidRDefault="00512EE1" w:rsidP="00381701">
      <w:pPr>
        <w:spacing w:line="276" w:lineRule="auto"/>
        <w:rPr>
          <w:rFonts w:ascii="Times New Roman" w:hAnsi="Times New Roman" w:cs="Times New Roman"/>
          <w:szCs w:val="21"/>
        </w:rPr>
      </w:pPr>
    </w:p>
    <w:p w:rsidR="00512EE1" w:rsidRPr="00DC2354" w:rsidRDefault="00A06828" w:rsidP="00381701">
      <w:pPr>
        <w:spacing w:line="276" w:lineRule="auto"/>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hint="eastAsia"/>
          <w:szCs w:val="21"/>
        </w:rPr>
        <w:t>、伽利略为什么通过斜面来进行实验？</w:t>
      </w:r>
    </w:p>
    <w:p w:rsidR="00512EE1" w:rsidRPr="00DC2354" w:rsidRDefault="00512EE1" w:rsidP="00381701">
      <w:pPr>
        <w:spacing w:line="276" w:lineRule="auto"/>
        <w:rPr>
          <w:rFonts w:ascii="Times New Roman" w:hAnsi="Times New Roman" w:cs="Times New Roman"/>
          <w:szCs w:val="21"/>
        </w:rPr>
      </w:pPr>
    </w:p>
    <w:p w:rsidR="00512EE1" w:rsidRPr="00DC2354" w:rsidRDefault="00512EE1" w:rsidP="00381701">
      <w:pPr>
        <w:spacing w:line="276" w:lineRule="auto"/>
        <w:rPr>
          <w:rFonts w:ascii="Times New Roman" w:hAnsi="Times New Roman" w:cs="Times New Roman"/>
          <w:szCs w:val="21"/>
        </w:rPr>
      </w:pPr>
    </w:p>
    <w:p w:rsidR="00512EE1" w:rsidRPr="00DC2354" w:rsidRDefault="00512EE1" w:rsidP="00381701">
      <w:pPr>
        <w:spacing w:line="276" w:lineRule="auto"/>
        <w:rPr>
          <w:rFonts w:ascii="Times New Roman" w:hAnsi="Times New Roman" w:cs="Times New Roman"/>
          <w:szCs w:val="21"/>
        </w:rPr>
      </w:pPr>
    </w:p>
    <w:p w:rsidR="007B0633" w:rsidRPr="00DC2354" w:rsidRDefault="00C5311D"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34"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A06828" w:rsidRPr="004D1287" w:rsidRDefault="00A06828">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0F2756" w:rsidRPr="00DC2354" w:rsidRDefault="000F2756" w:rsidP="000F2756">
      <w:pPr>
        <w:spacing w:line="276" w:lineRule="auto"/>
        <w:rPr>
          <w:rFonts w:ascii="Times New Roman" w:hAnsi="Times New Roman" w:cs="Times New Roman"/>
          <w:szCs w:val="21"/>
        </w:rPr>
      </w:pPr>
      <w:r w:rsidRPr="00DC2354">
        <w:rPr>
          <w:rFonts w:ascii="Times New Roman" w:hAnsi="Times New Roman" w:cs="Times New Roman"/>
          <w:szCs w:val="21"/>
        </w:rPr>
        <w:t>1</w:t>
      </w:r>
      <w:r w:rsidRPr="00DC2354">
        <w:rPr>
          <w:rFonts w:ascii="Times New Roman" w:hAnsi="Times New Roman" w:cs="Times New Roman"/>
          <w:szCs w:val="21"/>
        </w:rPr>
        <w:t>、某人估测一竖直枯井深度，从井口静止释放一石头并开始计时，经</w:t>
      </w:r>
      <w:r w:rsidRPr="00DC2354">
        <w:rPr>
          <w:rFonts w:ascii="Times New Roman" w:hAnsi="Times New Roman" w:cs="Times New Roman"/>
          <w:szCs w:val="21"/>
        </w:rPr>
        <w:t>2 s</w:t>
      </w:r>
      <w:r w:rsidRPr="00DC2354">
        <w:rPr>
          <w:rFonts w:ascii="Times New Roman" w:hAnsi="Times New Roman" w:cs="Times New Roman"/>
          <w:szCs w:val="21"/>
        </w:rPr>
        <w:t>听到石头落底声．由此可知井深约为</w:t>
      </w:r>
      <w:r w:rsidR="00966BE7" w:rsidRPr="00DC2354">
        <w:rPr>
          <w:rFonts w:ascii="Times New Roman" w:hAnsi="Times New Roman" w:cs="Times New Roman"/>
          <w:szCs w:val="21"/>
        </w:rPr>
        <w:t>（</w:t>
      </w:r>
      <w:r w:rsidRPr="00DC2354">
        <w:rPr>
          <w:rFonts w:ascii="Times New Roman" w:hAnsi="Times New Roman" w:cs="Times New Roman"/>
          <w:szCs w:val="21"/>
        </w:rPr>
        <w:t>不计声音传播时间，重力加速度</w:t>
      </w:r>
      <w:r w:rsidRPr="00DC2354">
        <w:rPr>
          <w:rFonts w:ascii="Times New Roman" w:hAnsi="Times New Roman" w:cs="Times New Roman"/>
          <w:i/>
          <w:szCs w:val="21"/>
        </w:rPr>
        <w:t>g</w:t>
      </w:r>
      <w:r w:rsidRPr="00DC2354">
        <w:rPr>
          <w:rFonts w:ascii="Times New Roman" w:hAnsi="Times New Roman" w:cs="Times New Roman"/>
          <w:szCs w:val="21"/>
        </w:rPr>
        <w:t>取</w:t>
      </w:r>
      <w:smartTag w:uri="urn:schemas-microsoft-com:office:smarttags" w:element="chmetcnv">
        <w:smartTagPr>
          <w:attr w:name="TCSC" w:val="0"/>
          <w:attr w:name="NumberType" w:val="1"/>
          <w:attr w:name="Negative" w:val="False"/>
          <w:attr w:name="HasSpace" w:val="True"/>
          <w:attr w:name="SourceValue" w:val="10"/>
          <w:attr w:name="UnitName" w:val="m"/>
        </w:smartTagPr>
        <w:r w:rsidRPr="00DC2354">
          <w:rPr>
            <w:rFonts w:ascii="Times New Roman" w:hAnsi="Times New Roman" w:cs="Times New Roman"/>
            <w:szCs w:val="21"/>
          </w:rPr>
          <w:t>10 m</w:t>
        </w:r>
      </w:smartTag>
      <w:r w:rsidRPr="00DC2354">
        <w:rPr>
          <w:rFonts w:ascii="Times New Roman" w:hAnsi="Times New Roman" w:cs="Times New Roman"/>
          <w:szCs w:val="21"/>
        </w:rPr>
        <w:t>/s</w:t>
      </w:r>
      <w:r w:rsidRPr="00DC2354">
        <w:rPr>
          <w:rFonts w:ascii="Times New Roman" w:hAnsi="Times New Roman" w:cs="Times New Roman"/>
          <w:szCs w:val="21"/>
          <w:vertAlign w:val="superscript"/>
        </w:rPr>
        <w:t>2</w:t>
      </w:r>
      <w:r w:rsidR="00966BE7" w:rsidRPr="00DC2354">
        <w:rPr>
          <w:rFonts w:ascii="Times New Roman" w:hAnsi="Times New Roman" w:cs="Times New Roman"/>
          <w:szCs w:val="21"/>
        </w:rPr>
        <w:t>）</w:t>
      </w:r>
      <w:r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0F2756" w:rsidRPr="00DC2354" w:rsidRDefault="000F2756" w:rsidP="00512EE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Pr="00DC2354">
          <w:rPr>
            <w:rFonts w:ascii="Times New Roman" w:hAnsi="Times New Roman" w:cs="Times New Roman"/>
            <w:szCs w:val="21"/>
          </w:rPr>
          <w:t>10 m</w:t>
        </w:r>
      </w:smartTag>
      <w:r w:rsidRPr="00DC2354">
        <w:rPr>
          <w:rFonts w:ascii="Times New Roman" w:hAnsi="Times New Roman" w:cs="Times New Roman"/>
          <w:szCs w:val="21"/>
        </w:rPr>
        <w:tab/>
      </w:r>
      <w:r w:rsidRPr="00DC2354">
        <w:rPr>
          <w:rFonts w:ascii="Times New Roman" w:hAnsi="Times New Roman" w:cs="Times New Roman"/>
          <w:szCs w:val="21"/>
        </w:rPr>
        <w:tab/>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Pr="00DC2354">
        <w:rPr>
          <w:rFonts w:ascii="Times New Roman" w:hAnsi="Times New Roman" w:cs="Times New Roman"/>
          <w:szCs w:val="21"/>
        </w:rPr>
        <w:t>B</w:t>
      </w:r>
      <w:r w:rsidRPr="00DC2354">
        <w:rPr>
          <w:rFonts w:ascii="Times New Roman"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20"/>
          <w:attr w:name="UnitName" w:val="m"/>
        </w:smartTagPr>
        <w:r w:rsidRPr="00DC2354">
          <w:rPr>
            <w:rFonts w:ascii="Times New Roman" w:hAnsi="Times New Roman" w:cs="Times New Roman"/>
            <w:szCs w:val="21"/>
          </w:rPr>
          <w:t>20 m</w:t>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00512EE1" w:rsidRPr="00DC2354">
          <w:rPr>
            <w:rFonts w:ascii="Times New Roman" w:hAnsi="Times New Roman" w:cs="Times New Roman"/>
            <w:szCs w:val="21"/>
          </w:rPr>
          <w:tab/>
        </w:r>
      </w:smartTag>
      <w:r w:rsidRPr="00DC2354">
        <w:rPr>
          <w:rFonts w:ascii="Times New Roman" w:hAnsi="Times New Roman" w:cs="Times New Roman"/>
          <w:szCs w:val="21"/>
        </w:rPr>
        <w:t>C</w:t>
      </w:r>
      <w:r w:rsidRPr="00DC2354">
        <w:rPr>
          <w:rFonts w:ascii="Times New Roman"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30"/>
          <w:attr w:name="UnitName" w:val="m"/>
        </w:smartTagPr>
        <w:r w:rsidRPr="00DC2354">
          <w:rPr>
            <w:rFonts w:ascii="Times New Roman" w:hAnsi="Times New Roman" w:cs="Times New Roman"/>
            <w:szCs w:val="21"/>
          </w:rPr>
          <w:t>30 m</w:t>
        </w:r>
      </w:smartTag>
      <w:r w:rsidRPr="00DC2354">
        <w:rPr>
          <w:rFonts w:ascii="Times New Roman" w:hAnsi="Times New Roman" w:cs="Times New Roman"/>
          <w:szCs w:val="21"/>
        </w:rPr>
        <w:tab/>
      </w:r>
      <w:r w:rsidRPr="00DC2354">
        <w:rPr>
          <w:rFonts w:ascii="Times New Roman" w:hAnsi="Times New Roman" w:cs="Times New Roman"/>
          <w:szCs w:val="21"/>
        </w:rPr>
        <w:tab/>
      </w:r>
      <w:r w:rsidR="00512EE1" w:rsidRPr="00DC2354">
        <w:rPr>
          <w:rFonts w:ascii="Times New Roman" w:hAnsi="Times New Roman" w:cs="Times New Roman"/>
          <w:szCs w:val="21"/>
        </w:rPr>
        <w:tab/>
      </w:r>
      <w:r w:rsidRPr="00DC2354">
        <w:rPr>
          <w:rFonts w:ascii="Times New Roman" w:hAnsi="Times New Roman" w:cs="Times New Roman"/>
          <w:szCs w:val="21"/>
        </w:rPr>
        <w:tab/>
        <w:t>D</w:t>
      </w:r>
      <w:r w:rsidRPr="00DC2354">
        <w:rPr>
          <w:rFonts w:ascii="Times New Roman"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40"/>
          <w:attr w:name="UnitName" w:val="m"/>
        </w:smartTagPr>
        <w:r w:rsidRPr="00DC2354">
          <w:rPr>
            <w:rFonts w:ascii="Times New Roman" w:hAnsi="Times New Roman" w:cs="Times New Roman"/>
            <w:szCs w:val="21"/>
          </w:rPr>
          <w:t>40 m</w:t>
        </w:r>
      </w:smartTag>
      <w:r w:rsidRPr="00DC2354">
        <w:rPr>
          <w:rFonts w:ascii="Times New Roman" w:hAnsi="Times New Roman" w:cs="Times New Roman"/>
          <w:szCs w:val="21"/>
        </w:rPr>
        <w:tab/>
      </w:r>
    </w:p>
    <w:p w:rsidR="00512EE1" w:rsidRPr="00A06828" w:rsidRDefault="00512EE1" w:rsidP="000F2756">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0F2756" w:rsidRPr="00A06828" w:rsidRDefault="00512EE1" w:rsidP="000F2756">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lastRenderedPageBreak/>
        <w:t>【答案】</w:t>
      </w:r>
      <w:r w:rsidR="000F2756" w:rsidRPr="00A06828">
        <w:rPr>
          <w:rFonts w:ascii="Times New Roman" w:hAnsi="Times New Roman" w:cs="Times New Roman"/>
          <w:color w:val="FF0000"/>
          <w:szCs w:val="21"/>
        </w:rPr>
        <w:t>B</w:t>
      </w:r>
    </w:p>
    <w:p w:rsidR="000F2756" w:rsidRPr="00A06828" w:rsidRDefault="00512EE1" w:rsidP="000F2756">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【解析】</w:t>
      </w:r>
      <w:r w:rsidR="000F2756" w:rsidRPr="00A06828">
        <w:rPr>
          <w:rFonts w:ascii="Times New Roman" w:hAnsi="Times New Roman" w:cs="Times New Roman"/>
          <w:color w:val="FF0000"/>
          <w:szCs w:val="21"/>
        </w:rPr>
        <w:t>从井口由静止释放，石头做自由落体运动，由运动学公式</w:t>
      </w:r>
      <w:r w:rsidR="000F2756" w:rsidRPr="00A06828">
        <w:rPr>
          <w:rFonts w:ascii="Times New Roman" w:hAnsi="Times New Roman" w:cs="Times New Roman"/>
          <w:i/>
          <w:color w:val="FF0000"/>
          <w:szCs w:val="21"/>
        </w:rPr>
        <w:t>h</w:t>
      </w:r>
      <w:r w:rsidR="000F2756"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0F2756" w:rsidRPr="00A06828">
        <w:rPr>
          <w:rFonts w:ascii="Times New Roman" w:hAnsi="Times New Roman" w:cs="Times New Roman"/>
          <w:color w:val="FF0000"/>
          <w:szCs w:val="21"/>
        </w:rPr>
        <w:instrText>eq \f(1</w:instrText>
      </w:r>
      <w:r w:rsidR="000F2756" w:rsidRPr="00A06828">
        <w:rPr>
          <w:rFonts w:ascii="Times New Roman" w:hAnsi="Times New Roman" w:cs="Times New Roman"/>
          <w:i/>
          <w:color w:val="FF0000"/>
          <w:szCs w:val="21"/>
        </w:rPr>
        <w:instrText>,</w:instrText>
      </w:r>
      <w:r w:rsidR="000F2756" w:rsidRPr="00A06828">
        <w:rPr>
          <w:rFonts w:ascii="Times New Roman" w:hAnsi="Times New Roman" w:cs="Times New Roman"/>
          <w:color w:val="FF0000"/>
          <w:szCs w:val="21"/>
        </w:rPr>
        <w:instrText>2)</w:instrText>
      </w:r>
      <w:r w:rsidR="00C5311D" w:rsidRPr="00A06828">
        <w:rPr>
          <w:rFonts w:ascii="Times New Roman" w:hAnsi="Times New Roman" w:cs="Times New Roman"/>
          <w:color w:val="FF0000"/>
          <w:szCs w:val="21"/>
        </w:rPr>
        <w:fldChar w:fldCharType="end"/>
      </w:r>
      <w:r w:rsidR="000F2756" w:rsidRPr="00A06828">
        <w:rPr>
          <w:rFonts w:ascii="Times New Roman" w:hAnsi="Times New Roman" w:cs="Times New Roman"/>
          <w:i/>
          <w:color w:val="FF0000"/>
          <w:szCs w:val="21"/>
        </w:rPr>
        <w:t>gt</w:t>
      </w:r>
      <w:r w:rsidR="000F2756" w:rsidRPr="00A06828">
        <w:rPr>
          <w:rFonts w:ascii="Times New Roman" w:hAnsi="Times New Roman" w:cs="Times New Roman"/>
          <w:color w:val="FF0000"/>
          <w:szCs w:val="21"/>
          <w:vertAlign w:val="superscript"/>
        </w:rPr>
        <w:t>2</w:t>
      </w:r>
      <w:r w:rsidR="000F2756" w:rsidRPr="00A06828">
        <w:rPr>
          <w:rFonts w:ascii="Times New Roman" w:hAnsi="Times New Roman" w:cs="Times New Roman"/>
          <w:color w:val="FF0000"/>
          <w:szCs w:val="21"/>
        </w:rPr>
        <w:t>可得</w:t>
      </w:r>
      <w:r w:rsidR="000F2756" w:rsidRPr="00A06828">
        <w:rPr>
          <w:rFonts w:ascii="Times New Roman" w:hAnsi="Times New Roman" w:cs="Times New Roman"/>
          <w:i/>
          <w:color w:val="FF0000"/>
          <w:szCs w:val="21"/>
        </w:rPr>
        <w:t>h</w:t>
      </w:r>
      <w:r w:rsidR="000F2756"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0F2756" w:rsidRPr="00A06828">
        <w:rPr>
          <w:rFonts w:ascii="Times New Roman" w:hAnsi="Times New Roman" w:cs="Times New Roman"/>
          <w:color w:val="FF0000"/>
          <w:szCs w:val="21"/>
        </w:rPr>
        <w:instrText>eq \f(1</w:instrText>
      </w:r>
      <w:r w:rsidR="000F2756" w:rsidRPr="00A06828">
        <w:rPr>
          <w:rFonts w:ascii="Times New Roman" w:hAnsi="Times New Roman" w:cs="Times New Roman"/>
          <w:i/>
          <w:color w:val="FF0000"/>
          <w:szCs w:val="21"/>
        </w:rPr>
        <w:instrText>,</w:instrText>
      </w:r>
      <w:r w:rsidR="000F2756" w:rsidRPr="00A06828">
        <w:rPr>
          <w:rFonts w:ascii="Times New Roman" w:hAnsi="Times New Roman" w:cs="Times New Roman"/>
          <w:color w:val="FF0000"/>
          <w:szCs w:val="21"/>
        </w:rPr>
        <w:instrText>2)</w:instrText>
      </w:r>
      <w:r w:rsidR="00C5311D" w:rsidRPr="00A06828">
        <w:rPr>
          <w:rFonts w:ascii="Times New Roman" w:hAnsi="Times New Roman" w:cs="Times New Roman"/>
          <w:color w:val="FF0000"/>
          <w:szCs w:val="21"/>
        </w:rPr>
        <w:fldChar w:fldCharType="end"/>
      </w:r>
      <w:r w:rsidR="000F2756" w:rsidRPr="00A06828">
        <w:rPr>
          <w:rFonts w:ascii="Times New Roman" w:hAnsi="Times New Roman" w:cs="Times New Roman"/>
          <w:color w:val="FF0000"/>
          <w:szCs w:val="21"/>
        </w:rPr>
        <w:t>×10×</w:t>
      </w:r>
      <w:smartTag w:uri="urn:schemas-microsoft-com:office:smarttags" w:element="chmetcnv">
        <w:smartTagPr>
          <w:attr w:name="TCSC" w:val="0"/>
          <w:attr w:name="NumberType" w:val="1"/>
          <w:attr w:name="Negative" w:val="False"/>
          <w:attr w:name="HasSpace" w:val="True"/>
          <w:attr w:name="SourceValue" w:val="22"/>
          <w:attr w:name="UnitName" w:val="m"/>
        </w:smartTagPr>
        <w:r w:rsidR="000F2756" w:rsidRPr="00A06828">
          <w:rPr>
            <w:rFonts w:ascii="Times New Roman" w:hAnsi="Times New Roman" w:cs="Times New Roman"/>
            <w:color w:val="FF0000"/>
            <w:szCs w:val="21"/>
          </w:rPr>
          <w:t>2</w:t>
        </w:r>
        <w:r w:rsidR="000F2756" w:rsidRPr="00A06828">
          <w:rPr>
            <w:rFonts w:ascii="Times New Roman" w:hAnsi="Times New Roman" w:cs="Times New Roman"/>
            <w:color w:val="FF0000"/>
            <w:szCs w:val="21"/>
            <w:vertAlign w:val="superscript"/>
          </w:rPr>
          <w:t>2</w:t>
        </w:r>
        <w:r w:rsidR="000F2756" w:rsidRPr="00A06828">
          <w:rPr>
            <w:rFonts w:ascii="Times New Roman" w:hAnsi="Times New Roman" w:cs="Times New Roman"/>
            <w:color w:val="FF0000"/>
            <w:szCs w:val="21"/>
          </w:rPr>
          <w:t xml:space="preserve"> m</w:t>
        </w:r>
      </w:smartTag>
      <w:r w:rsidR="000F2756" w:rsidRPr="00A06828">
        <w:rPr>
          <w:rFonts w:ascii="Times New Roman" w:hAnsi="Times New Roman" w:cs="Times New Roman"/>
          <w:color w:val="FF0000"/>
          <w:szCs w:val="21"/>
        </w:rPr>
        <w:t>＝</w:t>
      </w:r>
      <w:smartTag w:uri="urn:schemas-microsoft-com:office:smarttags" w:element="chmetcnv">
        <w:smartTagPr>
          <w:attr w:name="TCSC" w:val="0"/>
          <w:attr w:name="NumberType" w:val="1"/>
          <w:attr w:name="Negative" w:val="False"/>
          <w:attr w:name="HasSpace" w:val="True"/>
          <w:attr w:name="SourceValue" w:val="20"/>
          <w:attr w:name="UnitName" w:val="m"/>
        </w:smartTagPr>
        <w:r w:rsidR="000F2756" w:rsidRPr="00A06828">
          <w:rPr>
            <w:rFonts w:ascii="Times New Roman" w:hAnsi="Times New Roman" w:cs="Times New Roman"/>
            <w:color w:val="FF0000"/>
            <w:szCs w:val="21"/>
          </w:rPr>
          <w:t>20 m</w:t>
        </w:r>
      </w:smartTag>
      <w:r w:rsidR="000F2756" w:rsidRPr="00A06828">
        <w:rPr>
          <w:rFonts w:ascii="Times New Roman" w:hAnsi="Times New Roman" w:cs="Times New Roman"/>
          <w:color w:val="FF0000"/>
          <w:szCs w:val="21"/>
        </w:rPr>
        <w:t>.</w:t>
      </w:r>
    </w:p>
    <w:p w:rsidR="000F2756" w:rsidRPr="00DC2354" w:rsidRDefault="000F2756" w:rsidP="00381701">
      <w:pPr>
        <w:spacing w:line="276" w:lineRule="auto"/>
        <w:rPr>
          <w:rFonts w:ascii="Times New Roman" w:hAnsi="Times New Roman" w:cs="Times New Roman"/>
          <w:szCs w:val="21"/>
        </w:rPr>
      </w:pPr>
    </w:p>
    <w:p w:rsidR="003A7DB4" w:rsidRPr="00DC2354" w:rsidRDefault="000F2756" w:rsidP="003A7DB4">
      <w:pPr>
        <w:spacing w:line="276" w:lineRule="auto"/>
        <w:rPr>
          <w:rFonts w:ascii="Times New Roman" w:hAnsi="Times New Roman" w:cs="Times New Roman"/>
          <w:szCs w:val="21"/>
        </w:rPr>
      </w:pPr>
      <w:r w:rsidRPr="00DC2354">
        <w:rPr>
          <w:rFonts w:ascii="Times New Roman" w:hAnsi="Times New Roman" w:cs="Times New Roman"/>
          <w:szCs w:val="21"/>
        </w:rPr>
        <w:t>2</w:t>
      </w:r>
      <w:r w:rsidRPr="00DC2354">
        <w:rPr>
          <w:rFonts w:ascii="Times New Roman" w:hAnsi="Times New Roman" w:cs="Times New Roman"/>
          <w:szCs w:val="21"/>
        </w:rPr>
        <w:t>、</w:t>
      </w:r>
      <w:r w:rsidR="003A7DB4" w:rsidRPr="00DC2354">
        <w:rPr>
          <w:rFonts w:ascii="Times New Roman" w:hAnsi="Times New Roman" w:cs="Times New Roman"/>
          <w:szCs w:val="21"/>
        </w:rPr>
        <w:t>一个小石块从空中</w:t>
      </w:r>
      <w:r w:rsidR="003A7DB4" w:rsidRPr="00DC2354">
        <w:rPr>
          <w:rFonts w:ascii="Times New Roman" w:hAnsi="Times New Roman" w:cs="Times New Roman"/>
          <w:i/>
          <w:szCs w:val="21"/>
        </w:rPr>
        <w:t>a</w:t>
      </w:r>
      <w:r w:rsidR="003A7DB4" w:rsidRPr="00DC2354">
        <w:rPr>
          <w:rFonts w:ascii="Times New Roman" w:hAnsi="Times New Roman" w:cs="Times New Roman"/>
          <w:szCs w:val="21"/>
        </w:rPr>
        <w:t>点自由落下，先后经过</w:t>
      </w:r>
      <w:r w:rsidR="003A7DB4" w:rsidRPr="00DC2354">
        <w:rPr>
          <w:rFonts w:ascii="Times New Roman" w:hAnsi="Times New Roman" w:cs="Times New Roman"/>
          <w:i/>
          <w:szCs w:val="21"/>
        </w:rPr>
        <w:t>b</w:t>
      </w:r>
      <w:r w:rsidR="003A7DB4" w:rsidRPr="00DC2354">
        <w:rPr>
          <w:rFonts w:ascii="Times New Roman" w:hAnsi="Times New Roman" w:cs="Times New Roman"/>
          <w:szCs w:val="21"/>
        </w:rPr>
        <w:t>点和</w:t>
      </w:r>
      <w:r w:rsidR="003A7DB4" w:rsidRPr="00DC2354">
        <w:rPr>
          <w:rFonts w:ascii="Times New Roman" w:hAnsi="Times New Roman" w:cs="Times New Roman"/>
          <w:i/>
          <w:szCs w:val="21"/>
        </w:rPr>
        <w:t>c</w:t>
      </w:r>
      <w:r w:rsidR="003A7DB4" w:rsidRPr="00DC2354">
        <w:rPr>
          <w:rFonts w:ascii="Times New Roman" w:hAnsi="Times New Roman" w:cs="Times New Roman"/>
          <w:szCs w:val="21"/>
        </w:rPr>
        <w:t>点，不计空气阻力。已知它经过</w:t>
      </w:r>
      <w:r w:rsidR="003A7DB4" w:rsidRPr="00DC2354">
        <w:rPr>
          <w:rFonts w:ascii="Times New Roman" w:hAnsi="Times New Roman" w:cs="Times New Roman"/>
          <w:i/>
          <w:szCs w:val="21"/>
        </w:rPr>
        <w:t>b</w:t>
      </w:r>
      <w:r w:rsidR="003A7DB4" w:rsidRPr="00DC2354">
        <w:rPr>
          <w:rFonts w:ascii="Times New Roman" w:hAnsi="Times New Roman" w:cs="Times New Roman"/>
          <w:szCs w:val="21"/>
        </w:rPr>
        <w:t>点时的速度为</w:t>
      </w:r>
      <w:r w:rsidR="003A7DB4" w:rsidRPr="00DC2354">
        <w:rPr>
          <w:rFonts w:ascii="Times New Roman" w:hAnsi="Times New Roman" w:cs="Times New Roman"/>
          <w:i/>
          <w:szCs w:val="21"/>
        </w:rPr>
        <w:t>v</w:t>
      </w:r>
      <w:r w:rsidR="003A7DB4" w:rsidRPr="00DC2354">
        <w:rPr>
          <w:rFonts w:ascii="Times New Roman" w:hAnsi="Times New Roman" w:cs="Times New Roman"/>
          <w:szCs w:val="21"/>
        </w:rPr>
        <w:t>，经过</w:t>
      </w:r>
      <w:r w:rsidR="003A7DB4" w:rsidRPr="00DC2354">
        <w:rPr>
          <w:rFonts w:ascii="Times New Roman" w:hAnsi="Times New Roman" w:cs="Times New Roman"/>
          <w:i/>
          <w:szCs w:val="21"/>
        </w:rPr>
        <w:t>c</w:t>
      </w:r>
      <w:r w:rsidR="003A7DB4" w:rsidRPr="00DC2354">
        <w:rPr>
          <w:rFonts w:ascii="Times New Roman" w:hAnsi="Times New Roman" w:cs="Times New Roman"/>
          <w:szCs w:val="21"/>
        </w:rPr>
        <w:t>点时的速度为</w:t>
      </w:r>
      <w:r w:rsidR="003A7DB4" w:rsidRPr="00DC2354">
        <w:rPr>
          <w:rFonts w:ascii="Times New Roman" w:hAnsi="Times New Roman" w:cs="Times New Roman"/>
          <w:szCs w:val="21"/>
        </w:rPr>
        <w:t>3</w:t>
      </w:r>
      <w:r w:rsidR="003A7DB4" w:rsidRPr="00DC2354">
        <w:rPr>
          <w:rFonts w:ascii="Times New Roman" w:hAnsi="Times New Roman" w:cs="Times New Roman"/>
          <w:i/>
          <w:szCs w:val="21"/>
        </w:rPr>
        <w:t>v</w:t>
      </w:r>
      <w:r w:rsidR="003A7DB4" w:rsidRPr="00DC2354">
        <w:rPr>
          <w:rFonts w:ascii="Times New Roman" w:hAnsi="Times New Roman" w:cs="Times New Roman"/>
          <w:szCs w:val="21"/>
        </w:rPr>
        <w:t>。则</w:t>
      </w:r>
      <w:r w:rsidR="003A7DB4" w:rsidRPr="00DC2354">
        <w:rPr>
          <w:rFonts w:ascii="Times New Roman" w:hAnsi="Times New Roman" w:cs="Times New Roman"/>
          <w:i/>
          <w:szCs w:val="21"/>
        </w:rPr>
        <w:t>ab</w:t>
      </w:r>
      <w:r w:rsidR="003A7DB4" w:rsidRPr="00DC2354">
        <w:rPr>
          <w:rFonts w:ascii="Times New Roman" w:hAnsi="Times New Roman" w:cs="Times New Roman"/>
          <w:szCs w:val="21"/>
        </w:rPr>
        <w:t>段与</w:t>
      </w:r>
      <w:r w:rsidR="003A7DB4" w:rsidRPr="00DC2354">
        <w:rPr>
          <w:rFonts w:ascii="Times New Roman" w:hAnsi="Times New Roman" w:cs="Times New Roman"/>
          <w:i/>
          <w:szCs w:val="21"/>
        </w:rPr>
        <w:t>ac</w:t>
      </w:r>
      <w:r w:rsidR="003A7DB4" w:rsidRPr="00DC2354">
        <w:rPr>
          <w:rFonts w:ascii="Times New Roman" w:hAnsi="Times New Roman" w:cs="Times New Roman"/>
          <w:szCs w:val="21"/>
        </w:rPr>
        <w:t>段位移之比为</w:t>
      </w:r>
      <w:r w:rsidR="00A66C2A"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3A7DB4" w:rsidRPr="00DC2354" w:rsidRDefault="003A7DB4" w:rsidP="00512EE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w:t>
      </w:r>
      <w:r w:rsidRPr="00DC2354">
        <w:rPr>
          <w:rFonts w:ascii="Times New Roman" w:hAnsi="Times New Roman" w:cs="Times New Roman"/>
          <w:szCs w:val="21"/>
        </w:rPr>
        <w:t>1∶3</w:t>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Pr="00DC2354">
        <w:rPr>
          <w:rFonts w:ascii="Times New Roman" w:hAnsi="Times New Roman" w:cs="Times New Roman"/>
          <w:szCs w:val="21"/>
        </w:rPr>
        <w:t>B</w:t>
      </w:r>
      <w:r w:rsidRPr="00DC2354">
        <w:rPr>
          <w:rFonts w:ascii="Times New Roman" w:hAnsi="Times New Roman" w:cs="Times New Roman"/>
          <w:szCs w:val="21"/>
        </w:rPr>
        <w:t>．</w:t>
      </w:r>
      <w:r w:rsidRPr="00DC2354">
        <w:rPr>
          <w:rFonts w:ascii="Times New Roman" w:hAnsi="Times New Roman" w:cs="Times New Roman"/>
          <w:szCs w:val="21"/>
        </w:rPr>
        <w:t>1∶5</w:t>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Pr="00DC2354">
        <w:rPr>
          <w:rFonts w:ascii="Times New Roman" w:hAnsi="Times New Roman" w:cs="Times New Roman"/>
          <w:szCs w:val="21"/>
        </w:rPr>
        <w:t>C</w:t>
      </w:r>
      <w:r w:rsidRPr="00DC2354">
        <w:rPr>
          <w:rFonts w:ascii="Times New Roman" w:hAnsi="Times New Roman" w:cs="Times New Roman"/>
          <w:szCs w:val="21"/>
        </w:rPr>
        <w:t>．</w:t>
      </w:r>
      <w:r w:rsidRPr="00DC2354">
        <w:rPr>
          <w:rFonts w:ascii="Times New Roman" w:hAnsi="Times New Roman" w:cs="Times New Roman"/>
          <w:szCs w:val="21"/>
        </w:rPr>
        <w:t>1∶8</w:t>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00512EE1" w:rsidRPr="00DC2354">
        <w:rPr>
          <w:rFonts w:ascii="Times New Roman" w:hAnsi="Times New Roman" w:cs="Times New Roman"/>
          <w:szCs w:val="21"/>
        </w:rPr>
        <w:tab/>
      </w:r>
      <w:r w:rsidRPr="00DC2354">
        <w:rPr>
          <w:rFonts w:ascii="Times New Roman" w:hAnsi="Times New Roman" w:cs="Times New Roman"/>
          <w:szCs w:val="21"/>
        </w:rPr>
        <w:t>D</w:t>
      </w:r>
      <w:r w:rsidRPr="00DC2354">
        <w:rPr>
          <w:rFonts w:ascii="Times New Roman" w:hAnsi="Times New Roman" w:cs="Times New Roman"/>
          <w:szCs w:val="21"/>
        </w:rPr>
        <w:t>．</w:t>
      </w:r>
      <w:r w:rsidRPr="00DC2354">
        <w:rPr>
          <w:rFonts w:ascii="Times New Roman" w:hAnsi="Times New Roman" w:cs="Times New Roman"/>
          <w:szCs w:val="21"/>
        </w:rPr>
        <w:t>1∶9</w:t>
      </w:r>
    </w:p>
    <w:p w:rsidR="00512EE1" w:rsidRPr="00A06828" w:rsidRDefault="00512EE1" w:rsidP="003A7DB4">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512EE1" w:rsidRPr="00A06828" w:rsidRDefault="00512EE1" w:rsidP="003A7DB4">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Pr="00A06828">
        <w:rPr>
          <w:rFonts w:ascii="Times New Roman" w:hAnsi="Times New Roman" w:cs="Times New Roman"/>
          <w:color w:val="FF0000"/>
          <w:szCs w:val="21"/>
        </w:rPr>
        <w:t>D</w:t>
      </w:r>
    </w:p>
    <w:p w:rsidR="003A7DB4" w:rsidRPr="00A06828" w:rsidRDefault="00512EE1" w:rsidP="003A7DB4">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【解析】</w:t>
      </w:r>
      <w:r w:rsidR="003A7DB4" w:rsidRPr="00A06828">
        <w:rPr>
          <w:rFonts w:ascii="Times New Roman" w:hAnsi="Times New Roman" w:cs="Times New Roman"/>
          <w:color w:val="FF0000"/>
          <w:szCs w:val="21"/>
        </w:rPr>
        <w:t>经过</w:t>
      </w:r>
      <w:r w:rsidR="003A7DB4" w:rsidRPr="00A06828">
        <w:rPr>
          <w:rFonts w:ascii="Times New Roman" w:hAnsi="Times New Roman" w:cs="Times New Roman"/>
          <w:i/>
          <w:color w:val="FF0000"/>
          <w:szCs w:val="21"/>
        </w:rPr>
        <w:t>b</w:t>
      </w:r>
      <w:r w:rsidR="003A7DB4" w:rsidRPr="00A06828">
        <w:rPr>
          <w:rFonts w:ascii="Times New Roman" w:hAnsi="Times New Roman" w:cs="Times New Roman"/>
          <w:color w:val="FF0000"/>
          <w:szCs w:val="21"/>
        </w:rPr>
        <w:t>点时的位移为</w:t>
      </w:r>
      <w:r w:rsidR="003A7DB4" w:rsidRPr="00A06828">
        <w:rPr>
          <w:rFonts w:ascii="Times New Roman" w:hAnsi="Times New Roman" w:cs="Times New Roman"/>
          <w:i/>
          <w:color w:val="FF0000"/>
          <w:szCs w:val="21"/>
        </w:rPr>
        <w:t>h</w:t>
      </w:r>
      <w:r w:rsidR="003A7DB4" w:rsidRPr="00A06828">
        <w:rPr>
          <w:rFonts w:ascii="Times New Roman" w:hAnsi="Times New Roman" w:cs="Times New Roman"/>
          <w:i/>
          <w:color w:val="FF0000"/>
          <w:szCs w:val="21"/>
          <w:vertAlign w:val="subscript"/>
        </w:rPr>
        <w:t>ab</w:t>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\f(</w:instrText>
      </w:r>
      <w:r w:rsidR="003A7DB4" w:rsidRPr="00A06828">
        <w:rPr>
          <w:rFonts w:ascii="Times New Roman" w:hAnsi="Times New Roman" w:cs="Times New Roman"/>
          <w:i/>
          <w:color w:val="FF0000"/>
          <w:szCs w:val="21"/>
        </w:rPr>
        <w:instrText>v</w:instrText>
      </w:r>
      <w:r w:rsidR="003A7DB4" w:rsidRPr="00A06828">
        <w:rPr>
          <w:rFonts w:ascii="Times New Roman" w:hAnsi="Times New Roman" w:cs="Times New Roman"/>
          <w:color w:val="FF0000"/>
          <w:szCs w:val="21"/>
          <w:vertAlign w:val="superscript"/>
        </w:rPr>
        <w:instrText>2</w:instrText>
      </w:r>
      <w:r w:rsidR="003A7DB4" w:rsidRPr="00A06828">
        <w:rPr>
          <w:rFonts w:ascii="Times New Roman" w:hAnsi="Times New Roman" w:cs="Times New Roman"/>
          <w:i/>
          <w:color w:val="FF0000"/>
          <w:szCs w:val="21"/>
        </w:rPr>
        <w:instrText>,</w:instrText>
      </w:r>
      <w:r w:rsidR="003A7DB4" w:rsidRPr="00A06828">
        <w:rPr>
          <w:rFonts w:ascii="Times New Roman" w:hAnsi="Times New Roman" w:cs="Times New Roman"/>
          <w:color w:val="FF0000"/>
          <w:szCs w:val="21"/>
        </w:rPr>
        <w:instrText>2</w:instrText>
      </w:r>
      <w:r w:rsidR="003A7DB4" w:rsidRPr="00A06828">
        <w:rPr>
          <w:rFonts w:ascii="Times New Roman" w:hAnsi="Times New Roman" w:cs="Times New Roman"/>
          <w:i/>
          <w:color w:val="FF0000"/>
          <w:szCs w:val="21"/>
        </w:rPr>
        <w:instrText>g</w:instrText>
      </w:r>
      <w:r w:rsidR="003A7DB4" w:rsidRPr="00A06828">
        <w:rPr>
          <w:rFonts w:ascii="Times New Roman" w:hAnsi="Times New Roman" w:cs="Times New Roman"/>
          <w:color w:val="FF0000"/>
          <w:szCs w:val="21"/>
        </w:rPr>
        <w:instrText>)</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color w:val="FF0000"/>
          <w:szCs w:val="21"/>
        </w:rPr>
        <w:t>，经过</w:t>
      </w:r>
      <w:r w:rsidR="003A7DB4" w:rsidRPr="00A06828">
        <w:rPr>
          <w:rFonts w:ascii="Times New Roman" w:hAnsi="Times New Roman" w:cs="Times New Roman"/>
          <w:i/>
          <w:color w:val="FF0000"/>
          <w:szCs w:val="21"/>
        </w:rPr>
        <w:t>c</w:t>
      </w:r>
      <w:r w:rsidR="003A7DB4" w:rsidRPr="00A06828">
        <w:rPr>
          <w:rFonts w:ascii="Times New Roman" w:hAnsi="Times New Roman" w:cs="Times New Roman"/>
          <w:color w:val="FF0000"/>
          <w:szCs w:val="21"/>
        </w:rPr>
        <w:t>点时的位移为</w:t>
      </w:r>
      <w:r w:rsidR="003A7DB4" w:rsidRPr="00A06828">
        <w:rPr>
          <w:rFonts w:ascii="Times New Roman" w:hAnsi="Times New Roman" w:cs="Times New Roman"/>
          <w:i/>
          <w:color w:val="FF0000"/>
          <w:szCs w:val="21"/>
        </w:rPr>
        <w:t>h</w:t>
      </w:r>
      <w:r w:rsidR="003A7DB4" w:rsidRPr="00A06828">
        <w:rPr>
          <w:rFonts w:ascii="Times New Roman" w:hAnsi="Times New Roman" w:cs="Times New Roman"/>
          <w:i/>
          <w:color w:val="FF0000"/>
          <w:szCs w:val="21"/>
          <w:vertAlign w:val="subscript"/>
        </w:rPr>
        <w:t>ac</w:t>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\f(</w:instrText>
      </w:r>
      <w:r w:rsidR="000F2756" w:rsidRPr="00A06828">
        <w:rPr>
          <w:rFonts w:ascii="Times New Roman" w:hAnsi="Times New Roman" w:cs="Times New Roman"/>
          <w:color w:val="FF0000"/>
          <w:szCs w:val="21"/>
        </w:rPr>
        <w:instrText>（</w:instrText>
      </w:r>
      <w:r w:rsidR="003A7DB4" w:rsidRPr="00A06828">
        <w:rPr>
          <w:rFonts w:ascii="Times New Roman" w:hAnsi="Times New Roman" w:cs="Times New Roman"/>
          <w:color w:val="FF0000"/>
          <w:szCs w:val="21"/>
        </w:rPr>
        <w:instrText>3</w:instrText>
      </w:r>
      <w:r w:rsidR="003A7DB4" w:rsidRPr="00A06828">
        <w:rPr>
          <w:rFonts w:ascii="Times New Roman" w:hAnsi="Times New Roman" w:cs="Times New Roman"/>
          <w:i/>
          <w:color w:val="FF0000"/>
          <w:szCs w:val="21"/>
        </w:rPr>
        <w:instrText>v</w:instrText>
      </w:r>
      <w:r w:rsidR="000F2756" w:rsidRPr="00A06828">
        <w:rPr>
          <w:rFonts w:ascii="Times New Roman" w:hAnsi="Times New Roman" w:cs="Times New Roman"/>
          <w:color w:val="FF0000"/>
          <w:szCs w:val="21"/>
        </w:rPr>
        <w:instrText>）</w:instrText>
      </w:r>
      <w:r w:rsidR="003A7DB4" w:rsidRPr="00A06828">
        <w:rPr>
          <w:rFonts w:ascii="Times New Roman" w:hAnsi="Times New Roman" w:cs="Times New Roman"/>
          <w:color w:val="FF0000"/>
          <w:szCs w:val="21"/>
          <w:vertAlign w:val="superscript"/>
        </w:rPr>
        <w:instrText>2</w:instrText>
      </w:r>
      <w:r w:rsidR="003A7DB4" w:rsidRPr="00A06828">
        <w:rPr>
          <w:rFonts w:ascii="Times New Roman" w:hAnsi="Times New Roman" w:cs="Times New Roman"/>
          <w:i/>
          <w:color w:val="FF0000"/>
          <w:szCs w:val="21"/>
        </w:rPr>
        <w:instrText>,</w:instrText>
      </w:r>
      <w:r w:rsidR="003A7DB4" w:rsidRPr="00A06828">
        <w:rPr>
          <w:rFonts w:ascii="Times New Roman" w:hAnsi="Times New Roman" w:cs="Times New Roman"/>
          <w:color w:val="FF0000"/>
          <w:szCs w:val="21"/>
        </w:rPr>
        <w:instrText>2</w:instrText>
      </w:r>
      <w:r w:rsidR="003A7DB4" w:rsidRPr="00A06828">
        <w:rPr>
          <w:rFonts w:ascii="Times New Roman" w:hAnsi="Times New Roman" w:cs="Times New Roman"/>
          <w:i/>
          <w:color w:val="FF0000"/>
          <w:szCs w:val="21"/>
        </w:rPr>
        <w:instrText>g</w:instrText>
      </w:r>
      <w:r w:rsidR="003A7DB4" w:rsidRPr="00A06828">
        <w:rPr>
          <w:rFonts w:ascii="Times New Roman" w:hAnsi="Times New Roman" w:cs="Times New Roman"/>
          <w:color w:val="FF0000"/>
          <w:szCs w:val="21"/>
        </w:rPr>
        <w:instrText>)</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color w:val="FF0000"/>
          <w:szCs w:val="21"/>
        </w:rPr>
        <w:t>，所以</w:t>
      </w:r>
      <w:r w:rsidR="003A7DB4" w:rsidRPr="00A06828">
        <w:rPr>
          <w:rFonts w:ascii="Times New Roman" w:hAnsi="Times New Roman" w:cs="Times New Roman"/>
          <w:i/>
          <w:color w:val="FF0000"/>
          <w:szCs w:val="21"/>
        </w:rPr>
        <w:t>h</w:t>
      </w:r>
      <w:r w:rsidR="003A7DB4" w:rsidRPr="00A06828">
        <w:rPr>
          <w:rFonts w:ascii="Times New Roman" w:hAnsi="Times New Roman" w:cs="Times New Roman"/>
          <w:i/>
          <w:color w:val="FF0000"/>
          <w:szCs w:val="21"/>
          <w:vertAlign w:val="subscript"/>
        </w:rPr>
        <w:t>ab</w:t>
      </w:r>
      <w:r w:rsidR="003A7DB4" w:rsidRPr="00A06828">
        <w:rPr>
          <w:rFonts w:ascii="Times New Roman" w:hAnsi="Times New Roman" w:cs="Times New Roman"/>
          <w:color w:val="FF0000"/>
          <w:szCs w:val="21"/>
        </w:rPr>
        <w:t>∶</w:t>
      </w:r>
      <w:r w:rsidR="003A7DB4" w:rsidRPr="00A06828">
        <w:rPr>
          <w:rFonts w:ascii="Times New Roman" w:hAnsi="Times New Roman" w:cs="Times New Roman"/>
          <w:i/>
          <w:color w:val="FF0000"/>
          <w:szCs w:val="21"/>
        </w:rPr>
        <w:t>h</w:t>
      </w:r>
      <w:r w:rsidR="003A7DB4" w:rsidRPr="00A06828">
        <w:rPr>
          <w:rFonts w:ascii="Times New Roman" w:hAnsi="Times New Roman" w:cs="Times New Roman"/>
          <w:i/>
          <w:color w:val="FF0000"/>
          <w:szCs w:val="21"/>
          <w:vertAlign w:val="subscript"/>
        </w:rPr>
        <w:t>ac</w:t>
      </w:r>
      <w:r w:rsidR="003A7DB4" w:rsidRPr="00A06828">
        <w:rPr>
          <w:rFonts w:ascii="Times New Roman" w:hAnsi="Times New Roman" w:cs="Times New Roman"/>
          <w:color w:val="FF0000"/>
          <w:szCs w:val="21"/>
        </w:rPr>
        <w:t>＝</w:t>
      </w:r>
      <w:r w:rsidR="003A7DB4" w:rsidRPr="00A06828">
        <w:rPr>
          <w:rFonts w:ascii="Times New Roman" w:hAnsi="Times New Roman" w:cs="Times New Roman"/>
          <w:color w:val="FF0000"/>
          <w:szCs w:val="21"/>
        </w:rPr>
        <w:t>1∶9</w:t>
      </w:r>
      <w:r w:rsidR="003A7DB4" w:rsidRPr="00A06828">
        <w:rPr>
          <w:rFonts w:ascii="Times New Roman" w:hAnsi="Times New Roman" w:cs="Times New Roman"/>
          <w:color w:val="FF0000"/>
          <w:szCs w:val="21"/>
        </w:rPr>
        <w:t>，故选</w:t>
      </w:r>
      <w:r w:rsidR="003A7DB4" w:rsidRPr="00A06828">
        <w:rPr>
          <w:rFonts w:ascii="Times New Roman" w:hAnsi="Times New Roman" w:cs="Times New Roman"/>
          <w:color w:val="FF0000"/>
          <w:szCs w:val="21"/>
        </w:rPr>
        <w:t>D</w:t>
      </w:r>
      <w:r w:rsidR="003A7DB4" w:rsidRPr="00A06828">
        <w:rPr>
          <w:rFonts w:ascii="Times New Roman" w:hAnsi="Times New Roman" w:cs="Times New Roman"/>
          <w:color w:val="FF0000"/>
          <w:szCs w:val="21"/>
        </w:rPr>
        <w:t>。</w:t>
      </w:r>
    </w:p>
    <w:p w:rsidR="000F2756" w:rsidRPr="00DC2354" w:rsidRDefault="000F2756" w:rsidP="003A7DB4">
      <w:pPr>
        <w:spacing w:line="276" w:lineRule="auto"/>
        <w:rPr>
          <w:rFonts w:ascii="Times New Roman" w:hAnsi="Times New Roman" w:cs="Times New Roman"/>
          <w:szCs w:val="21"/>
        </w:rPr>
      </w:pPr>
    </w:p>
    <w:p w:rsidR="003A7DB4" w:rsidRPr="00DC2354" w:rsidRDefault="000F2756" w:rsidP="003A7DB4">
      <w:pPr>
        <w:spacing w:line="276" w:lineRule="auto"/>
        <w:rPr>
          <w:rFonts w:ascii="Times New Roman" w:hAnsi="Times New Roman" w:cs="Times New Roman"/>
          <w:szCs w:val="21"/>
        </w:rPr>
      </w:pPr>
      <w:r w:rsidRPr="00DC2354">
        <w:rPr>
          <w:rFonts w:ascii="Times New Roman" w:hAnsi="Times New Roman" w:cs="Times New Roman"/>
          <w:szCs w:val="21"/>
        </w:rPr>
        <w:t>3</w:t>
      </w:r>
      <w:r w:rsidRPr="00DC2354">
        <w:rPr>
          <w:rFonts w:ascii="Times New Roman" w:hAnsi="Times New Roman" w:cs="Times New Roman"/>
          <w:szCs w:val="21"/>
        </w:rPr>
        <w:t>、</w:t>
      </w:r>
      <w:r w:rsidR="003A7DB4" w:rsidRPr="00DC2354">
        <w:rPr>
          <w:rFonts w:ascii="Times New Roman" w:hAnsi="Times New Roman" w:cs="Times New Roman"/>
          <w:szCs w:val="21"/>
        </w:rPr>
        <w:t>甲物体的质量是乙物体质量的</w:t>
      </w:r>
      <w:r w:rsidR="003A7DB4" w:rsidRPr="00DC2354">
        <w:rPr>
          <w:rFonts w:ascii="Times New Roman" w:hAnsi="Times New Roman" w:cs="Times New Roman"/>
          <w:szCs w:val="21"/>
        </w:rPr>
        <w:t>5</w:t>
      </w:r>
      <w:r w:rsidR="003A7DB4" w:rsidRPr="00DC2354">
        <w:rPr>
          <w:rFonts w:ascii="Times New Roman" w:hAnsi="Times New Roman" w:cs="Times New Roman"/>
          <w:szCs w:val="21"/>
        </w:rPr>
        <w:t>倍，甲从</w:t>
      </w:r>
      <w:r w:rsidR="003A7DB4" w:rsidRPr="00DC2354">
        <w:rPr>
          <w:rFonts w:ascii="Times New Roman" w:hAnsi="Times New Roman" w:cs="Times New Roman"/>
          <w:i/>
          <w:szCs w:val="21"/>
        </w:rPr>
        <w:t>H</w:t>
      </w:r>
      <w:r w:rsidR="003A7DB4" w:rsidRPr="00DC2354">
        <w:rPr>
          <w:rFonts w:ascii="Times New Roman" w:hAnsi="Times New Roman" w:cs="Times New Roman"/>
          <w:szCs w:val="21"/>
        </w:rPr>
        <w:t>高处自由下落，同时乙从</w:t>
      </w:r>
      <w:r w:rsidR="003A7DB4" w:rsidRPr="00DC2354">
        <w:rPr>
          <w:rFonts w:ascii="Times New Roman" w:hAnsi="Times New Roman" w:cs="Times New Roman"/>
          <w:szCs w:val="21"/>
        </w:rPr>
        <w:t>2</w:t>
      </w:r>
      <w:r w:rsidR="003A7DB4" w:rsidRPr="00DC2354">
        <w:rPr>
          <w:rFonts w:ascii="Times New Roman" w:hAnsi="Times New Roman" w:cs="Times New Roman"/>
          <w:i/>
          <w:szCs w:val="21"/>
        </w:rPr>
        <w:t>H</w:t>
      </w:r>
      <w:r w:rsidR="003A7DB4" w:rsidRPr="00DC2354">
        <w:rPr>
          <w:rFonts w:ascii="Times New Roman" w:hAnsi="Times New Roman" w:cs="Times New Roman"/>
          <w:szCs w:val="21"/>
        </w:rPr>
        <w:t>高处自由下落，下列说法中不正确的是</w:t>
      </w:r>
      <w:r w:rsidR="00966BE7" w:rsidRPr="00DC2354">
        <w:rPr>
          <w:rFonts w:ascii="Times New Roman" w:hAnsi="Times New Roman" w:cs="Times New Roman"/>
          <w:szCs w:val="21"/>
        </w:rPr>
        <w:t>（</w:t>
      </w:r>
      <w:r w:rsidR="003A7DB4" w:rsidRPr="00DC2354">
        <w:rPr>
          <w:rFonts w:ascii="Times New Roman" w:hAnsi="Times New Roman" w:cs="Times New Roman"/>
          <w:szCs w:val="21"/>
        </w:rPr>
        <w:t>高度</w:t>
      </w:r>
      <w:r w:rsidR="003A7DB4" w:rsidRPr="00DC2354">
        <w:rPr>
          <w:rFonts w:ascii="Times New Roman" w:hAnsi="Times New Roman" w:cs="Times New Roman"/>
          <w:i/>
          <w:szCs w:val="21"/>
        </w:rPr>
        <w:t>H</w:t>
      </w:r>
      <w:r w:rsidR="003A7DB4" w:rsidRPr="00DC2354">
        <w:rPr>
          <w:rFonts w:ascii="Times New Roman" w:hAnsi="Times New Roman" w:cs="Times New Roman"/>
          <w:szCs w:val="21"/>
        </w:rPr>
        <w:t>远大于</w:t>
      </w:r>
      <w:smartTag w:uri="urn:schemas-microsoft-com:office:smarttags" w:element="chmetcnv">
        <w:smartTagPr>
          <w:attr w:name="UnitName" w:val="m"/>
          <w:attr w:name="SourceValue" w:val="10"/>
          <w:attr w:name="HasSpace" w:val="True"/>
          <w:attr w:name="Negative" w:val="False"/>
          <w:attr w:name="NumberType" w:val="1"/>
          <w:attr w:name="TCSC" w:val="0"/>
        </w:smartTagPr>
        <w:r w:rsidR="003A7DB4" w:rsidRPr="00DC2354">
          <w:rPr>
            <w:rFonts w:ascii="Times New Roman" w:hAnsi="Times New Roman" w:cs="Times New Roman"/>
            <w:szCs w:val="21"/>
          </w:rPr>
          <w:t>10 m</w:t>
        </w:r>
      </w:smartTag>
      <w:r w:rsidR="00966BE7" w:rsidRPr="00DC2354">
        <w:rPr>
          <w:rFonts w:ascii="Times New Roman" w:hAnsi="Times New Roman" w:cs="Times New Roman"/>
          <w:szCs w:val="21"/>
        </w:rPr>
        <w:t>）</w:t>
      </w:r>
      <w:r w:rsidR="00A66C2A"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3A7DB4" w:rsidRPr="00DC2354" w:rsidRDefault="003A7DB4" w:rsidP="00512EE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．两物体下落过程中，同一时刻甲的速率比乙的大</w:t>
      </w:r>
    </w:p>
    <w:p w:rsidR="003A7DB4" w:rsidRPr="00DC2354" w:rsidRDefault="003A7DB4" w:rsidP="00512EE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B</w:t>
      </w:r>
      <w:r w:rsidRPr="00DC2354">
        <w:rPr>
          <w:rFonts w:ascii="Times New Roman" w:hAnsi="Times New Roman" w:cs="Times New Roman"/>
          <w:szCs w:val="21"/>
        </w:rPr>
        <w:t>．下落</w:t>
      </w:r>
      <w:r w:rsidRPr="00DC2354">
        <w:rPr>
          <w:rFonts w:ascii="Times New Roman" w:hAnsi="Times New Roman" w:cs="Times New Roman"/>
          <w:szCs w:val="21"/>
        </w:rPr>
        <w:t>1 s</w:t>
      </w:r>
      <w:r w:rsidRPr="00DC2354">
        <w:rPr>
          <w:rFonts w:ascii="Times New Roman" w:hAnsi="Times New Roman" w:cs="Times New Roman"/>
          <w:szCs w:val="21"/>
        </w:rPr>
        <w:t>末，它们的速度相等</w:t>
      </w:r>
    </w:p>
    <w:p w:rsidR="003A7DB4" w:rsidRPr="00DC2354" w:rsidRDefault="003A7DB4" w:rsidP="00512EE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Pr="00DC2354">
        <w:rPr>
          <w:rFonts w:ascii="Times New Roman" w:hAnsi="Times New Roman" w:cs="Times New Roman"/>
          <w:szCs w:val="21"/>
        </w:rPr>
        <w:t>．各自下落</w:t>
      </w:r>
      <w:smartTag w:uri="urn:schemas-microsoft-com:office:smarttags" w:element="chmetcnv">
        <w:smartTagPr>
          <w:attr w:name="UnitName" w:val="m"/>
          <w:attr w:name="SourceValue" w:val="1"/>
          <w:attr w:name="HasSpace" w:val="True"/>
          <w:attr w:name="Negative" w:val="False"/>
          <w:attr w:name="NumberType" w:val="1"/>
          <w:attr w:name="TCSC" w:val="0"/>
        </w:smartTagPr>
        <w:r w:rsidRPr="00DC2354">
          <w:rPr>
            <w:rFonts w:ascii="Times New Roman" w:hAnsi="Times New Roman" w:cs="Times New Roman"/>
            <w:szCs w:val="21"/>
          </w:rPr>
          <w:t>1 m</w:t>
        </w:r>
      </w:smartTag>
      <w:r w:rsidRPr="00DC2354">
        <w:rPr>
          <w:rFonts w:ascii="Times New Roman" w:hAnsi="Times New Roman" w:cs="Times New Roman"/>
          <w:szCs w:val="21"/>
        </w:rPr>
        <w:t>，它们的速度相等</w:t>
      </w:r>
    </w:p>
    <w:p w:rsidR="003A7DB4" w:rsidRPr="00DC2354" w:rsidRDefault="003A7DB4" w:rsidP="00512EE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D</w:t>
      </w:r>
      <w:r w:rsidRPr="00DC2354">
        <w:rPr>
          <w:rFonts w:ascii="Times New Roman" w:hAnsi="Times New Roman" w:cs="Times New Roman"/>
          <w:szCs w:val="21"/>
        </w:rPr>
        <w:t>．下落过程中甲、乙的加速度相同</w:t>
      </w:r>
    </w:p>
    <w:p w:rsidR="00A66C2A" w:rsidRPr="00A06828" w:rsidRDefault="00A66C2A" w:rsidP="003A7DB4">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0F2756" w:rsidRPr="00A06828" w:rsidRDefault="000F2756" w:rsidP="003A7DB4">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Pr="00A06828">
        <w:rPr>
          <w:rFonts w:ascii="Times New Roman" w:hAnsi="Times New Roman" w:cs="Times New Roman"/>
          <w:color w:val="FF0000"/>
          <w:szCs w:val="21"/>
        </w:rPr>
        <w:t>A</w:t>
      </w:r>
    </w:p>
    <w:p w:rsidR="003A7DB4" w:rsidRPr="00A06828" w:rsidRDefault="000F2756" w:rsidP="003A7DB4">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【解析】</w:t>
      </w:r>
      <w:r w:rsidR="003A7DB4" w:rsidRPr="00A06828">
        <w:rPr>
          <w:rFonts w:ascii="Times New Roman" w:hAnsi="Times New Roman" w:cs="Times New Roman"/>
          <w:color w:val="FF0000"/>
          <w:szCs w:val="21"/>
        </w:rPr>
        <w:t>甲、乙两物体的重力加速度相同，由于同时释放，由</w:t>
      </w:r>
      <w:r w:rsidR="003A7DB4" w:rsidRPr="00A06828">
        <w:rPr>
          <w:rFonts w:ascii="Times New Roman" w:hAnsi="Times New Roman" w:cs="Times New Roman"/>
          <w:i/>
          <w:color w:val="FF0000"/>
          <w:szCs w:val="21"/>
        </w:rPr>
        <w:t>v</w:t>
      </w:r>
      <w:r w:rsidR="003A7DB4" w:rsidRPr="00A06828">
        <w:rPr>
          <w:rFonts w:ascii="Times New Roman" w:hAnsi="Times New Roman" w:cs="Times New Roman"/>
          <w:color w:val="FF0000"/>
          <w:szCs w:val="21"/>
        </w:rPr>
        <w:t>＝</w:t>
      </w:r>
      <w:r w:rsidR="003A7DB4" w:rsidRPr="00A06828">
        <w:rPr>
          <w:rFonts w:ascii="Times New Roman" w:hAnsi="Times New Roman" w:cs="Times New Roman"/>
          <w:i/>
          <w:color w:val="FF0000"/>
          <w:szCs w:val="21"/>
        </w:rPr>
        <w:t>gt</w:t>
      </w:r>
      <w:r w:rsidR="003A7DB4" w:rsidRPr="00A06828">
        <w:rPr>
          <w:rFonts w:ascii="Times New Roman" w:hAnsi="Times New Roman" w:cs="Times New Roman"/>
          <w:color w:val="FF0000"/>
          <w:szCs w:val="21"/>
        </w:rPr>
        <w:t>可知，相同时刻有相同的速度；由</w:t>
      </w:r>
      <w:r w:rsidR="003A7DB4" w:rsidRPr="00A06828">
        <w:rPr>
          <w:rFonts w:ascii="Times New Roman" w:hAnsi="Times New Roman" w:cs="Times New Roman"/>
          <w:i/>
          <w:color w:val="FF0000"/>
          <w:szCs w:val="21"/>
        </w:rPr>
        <w:t>v</w:t>
      </w:r>
      <w:r w:rsidR="003A7DB4" w:rsidRPr="00A06828">
        <w:rPr>
          <w:rFonts w:ascii="Times New Roman" w:hAnsi="Times New Roman" w:cs="Times New Roman"/>
          <w:color w:val="FF0000"/>
          <w:szCs w:val="21"/>
          <w:vertAlign w:val="superscript"/>
        </w:rPr>
        <w:t>2</w:t>
      </w:r>
      <w:r w:rsidR="003A7DB4" w:rsidRPr="00A06828">
        <w:rPr>
          <w:rFonts w:ascii="Times New Roman" w:hAnsi="Times New Roman" w:cs="Times New Roman"/>
          <w:color w:val="FF0000"/>
          <w:szCs w:val="21"/>
        </w:rPr>
        <w:t>＝</w:t>
      </w:r>
      <w:r w:rsidR="003A7DB4" w:rsidRPr="00A06828">
        <w:rPr>
          <w:rFonts w:ascii="Times New Roman" w:hAnsi="Times New Roman" w:cs="Times New Roman"/>
          <w:color w:val="FF0000"/>
          <w:szCs w:val="21"/>
        </w:rPr>
        <w:t>2</w:t>
      </w:r>
      <w:r w:rsidR="003A7DB4" w:rsidRPr="00A06828">
        <w:rPr>
          <w:rFonts w:ascii="Times New Roman" w:hAnsi="Times New Roman" w:cs="Times New Roman"/>
          <w:i/>
          <w:color w:val="FF0000"/>
          <w:szCs w:val="21"/>
        </w:rPr>
        <w:t>g</w:t>
      </w:r>
      <w:r w:rsidR="00142911" w:rsidRPr="00A06828">
        <w:rPr>
          <w:rFonts w:ascii="Times New Roman" w:hAnsi="Times New Roman" w:cs="Times New Roman"/>
          <w:i/>
          <w:color w:val="FF0000"/>
          <w:szCs w:val="21"/>
        </w:rPr>
        <w:t>h</w:t>
      </w:r>
      <w:bookmarkStart w:id="1" w:name="_GoBack"/>
      <w:bookmarkEnd w:id="1"/>
      <w:r w:rsidR="003A7DB4" w:rsidRPr="00A06828">
        <w:rPr>
          <w:rFonts w:ascii="Times New Roman" w:hAnsi="Times New Roman" w:cs="Times New Roman"/>
          <w:color w:val="FF0000"/>
          <w:szCs w:val="21"/>
        </w:rPr>
        <w:t>知，下落相同位移时速度也相同。</w:t>
      </w:r>
    </w:p>
    <w:p w:rsidR="000F2756" w:rsidRPr="00DC2354" w:rsidRDefault="000F2756" w:rsidP="003A7DB4">
      <w:pPr>
        <w:spacing w:line="276" w:lineRule="auto"/>
        <w:rPr>
          <w:rFonts w:ascii="Times New Roman" w:hAnsi="Times New Roman" w:cs="Times New Roman"/>
          <w:szCs w:val="21"/>
        </w:rPr>
      </w:pPr>
    </w:p>
    <w:p w:rsidR="003A7DB4" w:rsidRPr="00DC2354" w:rsidRDefault="000F2756" w:rsidP="003A7DB4">
      <w:pPr>
        <w:spacing w:line="276" w:lineRule="auto"/>
        <w:rPr>
          <w:rFonts w:ascii="Times New Roman" w:hAnsi="Times New Roman" w:cs="Times New Roman"/>
          <w:szCs w:val="21"/>
        </w:rPr>
      </w:pPr>
      <w:r w:rsidRPr="00DC2354">
        <w:rPr>
          <w:rFonts w:ascii="Times New Roman" w:hAnsi="Times New Roman" w:cs="Times New Roman"/>
          <w:szCs w:val="21"/>
        </w:rPr>
        <w:t>4</w:t>
      </w:r>
      <w:r w:rsidRPr="00DC2354">
        <w:rPr>
          <w:rFonts w:ascii="Times New Roman" w:hAnsi="Times New Roman" w:cs="Times New Roman"/>
          <w:szCs w:val="21"/>
        </w:rPr>
        <w:t>、</w:t>
      </w:r>
      <w:r w:rsidR="003A7DB4" w:rsidRPr="00DC2354">
        <w:rPr>
          <w:rFonts w:ascii="Times New Roman" w:hAnsi="Times New Roman" w:cs="Times New Roman"/>
          <w:szCs w:val="21"/>
        </w:rPr>
        <w:t>从某高处释放一粒小石子，经过</w:t>
      </w:r>
      <w:r w:rsidR="003A7DB4" w:rsidRPr="00DC2354">
        <w:rPr>
          <w:rFonts w:ascii="Times New Roman" w:hAnsi="Times New Roman" w:cs="Times New Roman"/>
          <w:szCs w:val="21"/>
        </w:rPr>
        <w:t>1 s</w:t>
      </w:r>
      <w:r w:rsidR="003A7DB4" w:rsidRPr="00DC2354">
        <w:rPr>
          <w:rFonts w:ascii="Times New Roman" w:hAnsi="Times New Roman" w:cs="Times New Roman"/>
          <w:szCs w:val="21"/>
        </w:rPr>
        <w:t>从同一地点再释放另一粒小石子，则在它们落地之前，两粒石子间的距离将</w:t>
      </w:r>
      <w:r w:rsidR="00A66C2A" w:rsidRPr="00DC2354">
        <w:rPr>
          <w:rFonts w:ascii="Times New Roman" w:hAnsi="Times New Roman" w:cs="Times New Roman"/>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3A7DB4" w:rsidRPr="00DC2354" w:rsidRDefault="003A7DB4" w:rsidP="00A66C2A">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．保持不变</w:t>
      </w:r>
      <w:r w:rsidRPr="00DC2354">
        <w:rPr>
          <w:rFonts w:ascii="Times New Roman" w:hAnsi="Times New Roman" w:cs="Times New Roman"/>
          <w:szCs w:val="21"/>
        </w:rPr>
        <w:tab/>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Pr="00DC2354">
        <w:rPr>
          <w:rFonts w:ascii="Times New Roman" w:hAnsi="Times New Roman" w:cs="Times New Roman"/>
          <w:szCs w:val="21"/>
        </w:rPr>
        <w:t>B</w:t>
      </w:r>
      <w:r w:rsidRPr="00DC2354">
        <w:rPr>
          <w:rFonts w:ascii="Times New Roman" w:hAnsi="Times New Roman" w:cs="Times New Roman"/>
          <w:szCs w:val="21"/>
        </w:rPr>
        <w:t>．不断增大</w:t>
      </w:r>
    </w:p>
    <w:p w:rsidR="003A7DB4" w:rsidRPr="00DC2354" w:rsidRDefault="003A7DB4" w:rsidP="00A66C2A">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Pr="00DC2354">
        <w:rPr>
          <w:rFonts w:ascii="Times New Roman" w:hAnsi="Times New Roman" w:cs="Times New Roman"/>
          <w:szCs w:val="21"/>
        </w:rPr>
        <w:t>．不断减小</w:t>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00A66C2A" w:rsidRPr="00DC2354">
        <w:rPr>
          <w:rFonts w:ascii="Times New Roman" w:hAnsi="Times New Roman" w:cs="Times New Roman"/>
          <w:szCs w:val="21"/>
        </w:rPr>
        <w:tab/>
      </w:r>
      <w:r w:rsidRPr="00DC2354">
        <w:rPr>
          <w:rFonts w:ascii="Times New Roman" w:hAnsi="Times New Roman" w:cs="Times New Roman"/>
          <w:szCs w:val="21"/>
        </w:rPr>
        <w:t>D</w:t>
      </w:r>
      <w:r w:rsidRPr="00DC2354">
        <w:rPr>
          <w:rFonts w:ascii="Times New Roman" w:hAnsi="Times New Roman" w:cs="Times New Roman"/>
          <w:szCs w:val="21"/>
        </w:rPr>
        <w:t>．有时增大，有时减小</w:t>
      </w:r>
    </w:p>
    <w:p w:rsidR="00A66C2A" w:rsidRPr="00A06828" w:rsidRDefault="00A66C2A" w:rsidP="003A7DB4">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A66C2A" w:rsidRPr="00A06828" w:rsidRDefault="00A66C2A" w:rsidP="003A7DB4">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Pr="00A06828">
        <w:rPr>
          <w:rFonts w:ascii="Times New Roman" w:hAnsi="Times New Roman" w:cs="Times New Roman"/>
          <w:color w:val="FF0000"/>
          <w:szCs w:val="21"/>
        </w:rPr>
        <w:t>B</w:t>
      </w:r>
    </w:p>
    <w:p w:rsidR="003A7DB4" w:rsidRPr="00A06828" w:rsidRDefault="00A66C2A" w:rsidP="003A7DB4">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【解析】</w:t>
      </w:r>
      <w:r w:rsidR="003A7DB4" w:rsidRPr="00A06828">
        <w:rPr>
          <w:rFonts w:ascii="Times New Roman" w:hAnsi="Times New Roman" w:cs="Times New Roman"/>
          <w:color w:val="FF0000"/>
          <w:szCs w:val="21"/>
        </w:rPr>
        <w:t>设第</w:t>
      </w:r>
      <w:r w:rsidR="003A7DB4" w:rsidRPr="00A06828">
        <w:rPr>
          <w:rFonts w:ascii="Times New Roman" w:hAnsi="Times New Roman" w:cs="Times New Roman"/>
          <w:color w:val="FF0000"/>
          <w:szCs w:val="21"/>
        </w:rPr>
        <w:t>1</w:t>
      </w:r>
      <w:r w:rsidR="003A7DB4" w:rsidRPr="00A06828">
        <w:rPr>
          <w:rFonts w:ascii="Times New Roman" w:hAnsi="Times New Roman" w:cs="Times New Roman"/>
          <w:color w:val="FF0000"/>
          <w:szCs w:val="21"/>
        </w:rPr>
        <w:t>粒石子运动的时间为</w:t>
      </w:r>
      <w:r w:rsidR="003A7DB4" w:rsidRPr="00A06828">
        <w:rPr>
          <w:rFonts w:ascii="Times New Roman" w:hAnsi="Times New Roman" w:cs="Times New Roman"/>
          <w:i/>
          <w:color w:val="FF0000"/>
          <w:szCs w:val="21"/>
        </w:rPr>
        <w:t>t</w:t>
      </w:r>
      <w:r w:rsidR="003A7DB4" w:rsidRPr="00A06828">
        <w:rPr>
          <w:rFonts w:ascii="Times New Roman" w:hAnsi="Times New Roman" w:cs="Times New Roman"/>
          <w:color w:val="FF0000"/>
          <w:szCs w:val="21"/>
        </w:rPr>
        <w:t xml:space="preserve"> s</w:t>
      </w:r>
      <w:r w:rsidR="003A7DB4" w:rsidRPr="00A06828">
        <w:rPr>
          <w:rFonts w:ascii="Times New Roman" w:hAnsi="Times New Roman" w:cs="Times New Roman"/>
          <w:color w:val="FF0000"/>
          <w:szCs w:val="21"/>
        </w:rPr>
        <w:t>，则第</w:t>
      </w:r>
      <w:r w:rsidR="003A7DB4" w:rsidRPr="00A06828">
        <w:rPr>
          <w:rFonts w:ascii="Times New Roman" w:hAnsi="Times New Roman" w:cs="Times New Roman"/>
          <w:color w:val="FF0000"/>
          <w:szCs w:val="21"/>
        </w:rPr>
        <w:t>2</w:t>
      </w:r>
      <w:r w:rsidR="003A7DB4" w:rsidRPr="00A06828">
        <w:rPr>
          <w:rFonts w:ascii="Times New Roman" w:hAnsi="Times New Roman" w:cs="Times New Roman"/>
          <w:color w:val="FF0000"/>
          <w:szCs w:val="21"/>
        </w:rPr>
        <w:t>粒石子运动的时间为</w:t>
      </w:r>
      <w:r w:rsidR="00966BE7" w:rsidRPr="00A06828">
        <w:rPr>
          <w:rFonts w:ascii="Times New Roman" w:hAnsi="Times New Roman" w:cs="Times New Roman"/>
          <w:color w:val="FF0000"/>
          <w:szCs w:val="21"/>
        </w:rPr>
        <w:t>（</w:t>
      </w:r>
      <w:r w:rsidR="003A7DB4" w:rsidRPr="00A06828">
        <w:rPr>
          <w:rFonts w:ascii="Times New Roman" w:hAnsi="Times New Roman" w:cs="Times New Roman"/>
          <w:i/>
          <w:color w:val="FF0000"/>
          <w:szCs w:val="21"/>
        </w:rPr>
        <w:t>t</w:t>
      </w:r>
      <w:r w:rsidR="003A7DB4" w:rsidRPr="00A06828">
        <w:rPr>
          <w:rFonts w:ascii="Times New Roman" w:hAnsi="Times New Roman" w:cs="Times New Roman"/>
          <w:color w:val="FF0000"/>
          <w:szCs w:val="21"/>
        </w:rPr>
        <w:t>－</w:t>
      </w:r>
      <w:r w:rsidR="003A7DB4" w:rsidRPr="00A06828">
        <w:rPr>
          <w:rFonts w:ascii="Times New Roman" w:hAnsi="Times New Roman" w:cs="Times New Roman"/>
          <w:color w:val="FF0000"/>
          <w:szCs w:val="21"/>
        </w:rPr>
        <w:t>1</w:t>
      </w:r>
      <w:r w:rsidR="00966BE7" w:rsidRPr="00A06828">
        <w:rPr>
          <w:rFonts w:ascii="Times New Roman" w:hAnsi="Times New Roman" w:cs="Times New Roman"/>
          <w:color w:val="FF0000"/>
          <w:szCs w:val="21"/>
        </w:rPr>
        <w:t>）</w:t>
      </w:r>
      <w:r w:rsidR="003A7DB4" w:rsidRPr="00A06828">
        <w:rPr>
          <w:rFonts w:ascii="Times New Roman" w:hAnsi="Times New Roman" w:cs="Times New Roman"/>
          <w:color w:val="FF0000"/>
          <w:szCs w:val="21"/>
        </w:rPr>
        <w:t xml:space="preserve"> s</w:t>
      </w:r>
      <w:r w:rsidR="003A7DB4" w:rsidRPr="00A06828">
        <w:rPr>
          <w:rFonts w:ascii="Times New Roman" w:hAnsi="Times New Roman" w:cs="Times New Roman"/>
          <w:color w:val="FF0000"/>
          <w:szCs w:val="21"/>
        </w:rPr>
        <w:t>，则经过时间</w:t>
      </w:r>
      <w:r w:rsidR="003A7DB4" w:rsidRPr="00A06828">
        <w:rPr>
          <w:rFonts w:ascii="Times New Roman" w:hAnsi="Times New Roman" w:cs="Times New Roman"/>
          <w:i/>
          <w:color w:val="FF0000"/>
          <w:szCs w:val="21"/>
        </w:rPr>
        <w:t>t</w:t>
      </w:r>
      <w:r w:rsidR="003A7DB4" w:rsidRPr="00A06828">
        <w:rPr>
          <w:rFonts w:ascii="Times New Roman" w:hAnsi="Times New Roman" w:cs="Times New Roman"/>
          <w:color w:val="FF0000"/>
          <w:szCs w:val="21"/>
        </w:rPr>
        <w:t xml:space="preserve"> s</w:t>
      </w:r>
      <w:r w:rsidR="003A7DB4" w:rsidRPr="00A06828">
        <w:rPr>
          <w:rFonts w:ascii="Times New Roman" w:hAnsi="Times New Roman" w:cs="Times New Roman"/>
          <w:color w:val="FF0000"/>
          <w:szCs w:val="21"/>
        </w:rPr>
        <w:t>，两粒石子间的距离为</w:t>
      </w:r>
      <w:r w:rsidR="003A7DB4" w:rsidRPr="00A06828">
        <w:rPr>
          <w:rFonts w:ascii="Times New Roman" w:hAnsi="Times New Roman" w:cs="Times New Roman"/>
          <w:color w:val="FF0000"/>
          <w:szCs w:val="21"/>
        </w:rPr>
        <w:t>Δ</w:t>
      </w:r>
      <w:r w:rsidR="003A7DB4" w:rsidRPr="00A06828">
        <w:rPr>
          <w:rFonts w:ascii="Times New Roman" w:hAnsi="Times New Roman" w:cs="Times New Roman"/>
          <w:i/>
          <w:color w:val="FF0000"/>
          <w:szCs w:val="21"/>
        </w:rPr>
        <w:t>h</w:t>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\f(1</w:instrText>
      </w:r>
      <w:r w:rsidR="003A7DB4" w:rsidRPr="00A06828">
        <w:rPr>
          <w:rFonts w:ascii="Times New Roman" w:hAnsi="Times New Roman" w:cs="Times New Roman"/>
          <w:i/>
          <w:color w:val="FF0000"/>
          <w:szCs w:val="21"/>
        </w:rPr>
        <w:instrText>,</w:instrText>
      </w:r>
      <w:r w:rsidR="003A7DB4" w:rsidRPr="00A06828">
        <w:rPr>
          <w:rFonts w:ascii="Times New Roman" w:hAnsi="Times New Roman" w:cs="Times New Roman"/>
          <w:color w:val="FF0000"/>
          <w:szCs w:val="21"/>
        </w:rPr>
        <w:instrText>2)</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i/>
          <w:color w:val="FF0000"/>
          <w:szCs w:val="21"/>
        </w:rPr>
        <w:t>gt</w:t>
      </w:r>
      <w:r w:rsidR="003A7DB4" w:rsidRPr="00A06828">
        <w:rPr>
          <w:rFonts w:ascii="Times New Roman" w:hAnsi="Times New Roman" w:cs="Times New Roman"/>
          <w:color w:val="FF0000"/>
          <w:szCs w:val="21"/>
          <w:vertAlign w:val="superscript"/>
        </w:rPr>
        <w:t>2</w:t>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\f(1</w:instrText>
      </w:r>
      <w:r w:rsidR="003A7DB4" w:rsidRPr="00A06828">
        <w:rPr>
          <w:rFonts w:ascii="Times New Roman" w:hAnsi="Times New Roman" w:cs="Times New Roman"/>
          <w:i/>
          <w:color w:val="FF0000"/>
          <w:szCs w:val="21"/>
        </w:rPr>
        <w:instrText>,</w:instrText>
      </w:r>
      <w:r w:rsidR="003A7DB4" w:rsidRPr="00A06828">
        <w:rPr>
          <w:rFonts w:ascii="Times New Roman" w:hAnsi="Times New Roman" w:cs="Times New Roman"/>
          <w:color w:val="FF0000"/>
          <w:szCs w:val="21"/>
        </w:rPr>
        <w:instrText>2)</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i/>
          <w:color w:val="FF0000"/>
          <w:szCs w:val="21"/>
        </w:rPr>
        <w:t>g</w:t>
      </w:r>
      <w:r w:rsidR="00966BE7" w:rsidRPr="00A06828">
        <w:rPr>
          <w:rFonts w:ascii="Times New Roman" w:hAnsi="Times New Roman" w:cs="Times New Roman"/>
          <w:color w:val="FF0000"/>
          <w:szCs w:val="21"/>
        </w:rPr>
        <w:t>（</w:t>
      </w:r>
      <w:r w:rsidR="003A7DB4" w:rsidRPr="00A06828">
        <w:rPr>
          <w:rFonts w:ascii="Times New Roman" w:hAnsi="Times New Roman" w:cs="Times New Roman"/>
          <w:i/>
          <w:color w:val="FF0000"/>
          <w:szCs w:val="21"/>
        </w:rPr>
        <w:t>t</w:t>
      </w:r>
      <w:r w:rsidR="003A7DB4" w:rsidRPr="00A06828">
        <w:rPr>
          <w:rFonts w:ascii="Times New Roman" w:hAnsi="Times New Roman" w:cs="Times New Roman"/>
          <w:color w:val="FF0000"/>
          <w:szCs w:val="21"/>
        </w:rPr>
        <w:t>－</w:t>
      </w:r>
      <w:r w:rsidR="003A7DB4" w:rsidRPr="00A06828">
        <w:rPr>
          <w:rFonts w:ascii="Times New Roman" w:hAnsi="Times New Roman" w:cs="Times New Roman"/>
          <w:color w:val="FF0000"/>
          <w:szCs w:val="21"/>
        </w:rPr>
        <w:t>1</w:t>
      </w:r>
      <w:r w:rsidR="00966BE7" w:rsidRPr="00A06828">
        <w:rPr>
          <w:rFonts w:ascii="Times New Roman" w:hAnsi="Times New Roman" w:cs="Times New Roman"/>
          <w:color w:val="FF0000"/>
          <w:szCs w:val="21"/>
        </w:rPr>
        <w:t>）</w:t>
      </w:r>
      <w:r w:rsidR="003A7DB4" w:rsidRPr="00A06828">
        <w:rPr>
          <w:rFonts w:ascii="Times New Roman" w:hAnsi="Times New Roman" w:cs="Times New Roman"/>
          <w:color w:val="FF0000"/>
          <w:szCs w:val="21"/>
          <w:vertAlign w:val="superscript"/>
        </w:rPr>
        <w:t>2</w:t>
      </w:r>
      <w:r w:rsidR="003A7DB4" w:rsidRPr="00A06828">
        <w:rPr>
          <w:rFonts w:ascii="Times New Roman" w:hAnsi="Times New Roman" w:cs="Times New Roman"/>
          <w:color w:val="FF0000"/>
          <w:szCs w:val="21"/>
        </w:rPr>
        <w:t>＝</w:t>
      </w:r>
      <w:r w:rsidR="003A7DB4" w:rsidRPr="00A06828">
        <w:rPr>
          <w:rFonts w:ascii="Times New Roman" w:hAnsi="Times New Roman" w:cs="Times New Roman"/>
          <w:i/>
          <w:color w:val="FF0000"/>
          <w:szCs w:val="21"/>
        </w:rPr>
        <w:t>gt</w:t>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\f(1</w:instrText>
      </w:r>
      <w:r w:rsidR="003A7DB4" w:rsidRPr="00A06828">
        <w:rPr>
          <w:rFonts w:ascii="Times New Roman" w:hAnsi="Times New Roman" w:cs="Times New Roman"/>
          <w:i/>
          <w:color w:val="FF0000"/>
          <w:szCs w:val="21"/>
        </w:rPr>
        <w:instrText>,</w:instrText>
      </w:r>
      <w:r w:rsidR="003A7DB4" w:rsidRPr="00A06828">
        <w:rPr>
          <w:rFonts w:ascii="Times New Roman" w:hAnsi="Times New Roman" w:cs="Times New Roman"/>
          <w:color w:val="FF0000"/>
          <w:szCs w:val="21"/>
        </w:rPr>
        <w:instrText>2)</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i/>
          <w:color w:val="FF0000"/>
          <w:szCs w:val="21"/>
        </w:rPr>
        <w:t>g</w:t>
      </w:r>
      <w:r w:rsidR="003A7DB4" w:rsidRPr="00A06828">
        <w:rPr>
          <w:rFonts w:ascii="Times New Roman" w:hAnsi="Times New Roman" w:cs="Times New Roman"/>
          <w:color w:val="FF0000"/>
          <w:szCs w:val="21"/>
        </w:rPr>
        <w:t>，可见，两粒石子间的距离随</w:t>
      </w:r>
      <w:r w:rsidR="003A7DB4" w:rsidRPr="00A06828">
        <w:rPr>
          <w:rFonts w:ascii="Times New Roman" w:hAnsi="Times New Roman" w:cs="Times New Roman"/>
          <w:i/>
          <w:color w:val="FF0000"/>
          <w:szCs w:val="21"/>
        </w:rPr>
        <w:t>t</w:t>
      </w:r>
      <w:r w:rsidR="003A7DB4" w:rsidRPr="00A06828">
        <w:rPr>
          <w:rFonts w:ascii="Times New Roman" w:hAnsi="Times New Roman" w:cs="Times New Roman"/>
          <w:color w:val="FF0000"/>
          <w:szCs w:val="21"/>
        </w:rPr>
        <w:t>的增大而增大，故</w:t>
      </w:r>
      <w:r w:rsidR="003A7DB4" w:rsidRPr="00A06828">
        <w:rPr>
          <w:rFonts w:ascii="Times New Roman" w:hAnsi="Times New Roman" w:cs="Times New Roman"/>
          <w:color w:val="FF0000"/>
          <w:szCs w:val="21"/>
        </w:rPr>
        <w:t>B</w:t>
      </w:r>
      <w:r w:rsidR="003A7DB4" w:rsidRPr="00A06828">
        <w:rPr>
          <w:rFonts w:ascii="Times New Roman" w:hAnsi="Times New Roman" w:cs="Times New Roman"/>
          <w:color w:val="FF0000"/>
          <w:szCs w:val="21"/>
        </w:rPr>
        <w:t>正确。</w:t>
      </w:r>
    </w:p>
    <w:p w:rsidR="0027701D" w:rsidRDefault="0027701D" w:rsidP="003A7DB4">
      <w:pPr>
        <w:spacing w:line="276" w:lineRule="auto"/>
        <w:rPr>
          <w:rFonts w:ascii="Times New Roman" w:hAnsi="Times New Roman" w:cs="Times New Roman" w:hint="eastAsia"/>
          <w:szCs w:val="21"/>
        </w:rPr>
      </w:pPr>
    </w:p>
    <w:p w:rsidR="00A06828" w:rsidRDefault="00A06828" w:rsidP="003A7DB4">
      <w:pPr>
        <w:spacing w:line="276" w:lineRule="auto"/>
        <w:rPr>
          <w:rFonts w:ascii="Times New Roman" w:hAnsi="Times New Roman" w:cs="Times New Roman" w:hint="eastAsia"/>
          <w:szCs w:val="21"/>
        </w:rPr>
      </w:pPr>
    </w:p>
    <w:p w:rsidR="00A06828" w:rsidRDefault="00A06828" w:rsidP="003A7DB4">
      <w:pPr>
        <w:spacing w:line="276" w:lineRule="auto"/>
        <w:rPr>
          <w:rFonts w:ascii="Times New Roman" w:hAnsi="Times New Roman" w:cs="Times New Roman" w:hint="eastAsia"/>
          <w:szCs w:val="21"/>
        </w:rPr>
      </w:pPr>
    </w:p>
    <w:p w:rsidR="00A06828" w:rsidRDefault="00A06828" w:rsidP="003A7DB4">
      <w:pPr>
        <w:spacing w:line="276" w:lineRule="auto"/>
        <w:rPr>
          <w:rFonts w:ascii="Times New Roman" w:hAnsi="Times New Roman" w:cs="Times New Roman" w:hint="eastAsia"/>
          <w:szCs w:val="21"/>
        </w:rPr>
      </w:pPr>
    </w:p>
    <w:p w:rsidR="00A06828" w:rsidRPr="00DC2354" w:rsidRDefault="00A06828" w:rsidP="003A7DB4">
      <w:pPr>
        <w:spacing w:line="276" w:lineRule="auto"/>
        <w:rPr>
          <w:rFonts w:ascii="Times New Roman" w:hAnsi="Times New Roman" w:cs="Times New Roman"/>
          <w:szCs w:val="21"/>
        </w:rPr>
      </w:pPr>
    </w:p>
    <w:p w:rsidR="003A7DB4" w:rsidRPr="00DC2354" w:rsidRDefault="00A06828" w:rsidP="003A7DB4">
      <w:pPr>
        <w:spacing w:line="276" w:lineRule="auto"/>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62336" behindDoc="0" locked="0" layoutInCell="1" allowOverlap="1">
            <wp:simplePos x="0" y="0"/>
            <wp:positionH relativeFrom="margin">
              <wp:posOffset>4004945</wp:posOffset>
            </wp:positionH>
            <wp:positionV relativeFrom="paragraph">
              <wp:posOffset>762635</wp:posOffset>
            </wp:positionV>
            <wp:extent cx="1133475" cy="914400"/>
            <wp:effectExtent l="19050" t="0" r="9525" b="0"/>
            <wp:wrapSquare wrapText="bothSides"/>
            <wp:docPr id="1" name="图片 47" descr="14CR1-7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4CR1-79.TIF"/>
                    <pic:cNvPicPr>
                      <a:picLocks noChangeAspect="1" noChangeArrowheads="1"/>
                    </pic:cNvPicPr>
                  </pic:nvPicPr>
                  <pic:blipFill>
                    <a:blip r:embed="rId35" r:link="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3475" cy="914400"/>
                    </a:xfrm>
                    <a:prstGeom prst="rect">
                      <a:avLst/>
                    </a:prstGeom>
                    <a:noFill/>
                    <a:ln w="9525">
                      <a:noFill/>
                      <a:miter lim="800000"/>
                      <a:headEnd/>
                      <a:tailEnd/>
                    </a:ln>
                  </pic:spPr>
                </pic:pic>
              </a:graphicData>
            </a:graphic>
          </wp:anchor>
        </w:drawing>
      </w:r>
      <w:r w:rsidR="000F2756" w:rsidRPr="00DC2354">
        <w:rPr>
          <w:rFonts w:ascii="Times New Roman" w:hAnsi="Times New Roman" w:cs="Times New Roman"/>
          <w:szCs w:val="21"/>
        </w:rPr>
        <w:t>5</w:t>
      </w:r>
      <w:r w:rsidR="000F2756" w:rsidRPr="00DC2354">
        <w:rPr>
          <w:rFonts w:ascii="Times New Roman" w:hAnsi="Times New Roman" w:cs="Times New Roman"/>
          <w:szCs w:val="21"/>
        </w:rPr>
        <w:t>、</w:t>
      </w:r>
      <w:r w:rsidR="003A7DB4" w:rsidRPr="00DC2354">
        <w:rPr>
          <w:rFonts w:ascii="Times New Roman" w:hAnsi="Times New Roman" w:cs="Times New Roman"/>
          <w:szCs w:val="21"/>
        </w:rPr>
        <w:t>一个小石子从离地某一高度处由静止自由落下，某摄影爱好者恰好拍到了它下落的一段轨迹</w:t>
      </w:r>
      <w:r w:rsidR="003A7DB4" w:rsidRPr="00DC2354">
        <w:rPr>
          <w:rFonts w:ascii="Times New Roman" w:hAnsi="Times New Roman" w:cs="Times New Roman"/>
          <w:i/>
          <w:szCs w:val="21"/>
        </w:rPr>
        <w:t>AB</w:t>
      </w:r>
      <w:r w:rsidR="003A7DB4" w:rsidRPr="00DC2354">
        <w:rPr>
          <w:rFonts w:ascii="Times New Roman" w:hAnsi="Times New Roman" w:cs="Times New Roman"/>
          <w:szCs w:val="21"/>
        </w:rPr>
        <w:t>。该爱好者用直尺量出轨迹的长度，如图所示。已知曝光时间为</w:t>
      </w:r>
      <w:r w:rsidR="00C5311D" w:rsidRPr="00DC2354">
        <w:rPr>
          <w:rFonts w:ascii="Times New Roman" w:hAnsi="Times New Roman" w:cs="Times New Roman"/>
          <w:szCs w:val="21"/>
        </w:rPr>
        <w:fldChar w:fldCharType="begin"/>
      </w:r>
      <w:r w:rsidR="003A7DB4" w:rsidRPr="00DC2354">
        <w:rPr>
          <w:rFonts w:ascii="Times New Roman" w:hAnsi="Times New Roman" w:cs="Times New Roman"/>
          <w:szCs w:val="21"/>
        </w:rPr>
        <w:instrText>eq \f(1</w:instrText>
      </w:r>
      <w:r w:rsidR="003A7DB4" w:rsidRPr="00DC2354">
        <w:rPr>
          <w:rFonts w:ascii="Times New Roman" w:hAnsi="Times New Roman" w:cs="Times New Roman"/>
          <w:i/>
          <w:szCs w:val="21"/>
        </w:rPr>
        <w:instrText>,</w:instrText>
      </w:r>
      <w:r w:rsidR="003A7DB4" w:rsidRPr="00DC2354">
        <w:rPr>
          <w:rFonts w:ascii="Times New Roman" w:hAnsi="Times New Roman" w:cs="Times New Roman"/>
          <w:szCs w:val="21"/>
        </w:rPr>
        <w:instrText>1 000)</w:instrText>
      </w:r>
      <w:r w:rsidR="00C5311D" w:rsidRPr="00DC2354">
        <w:rPr>
          <w:rFonts w:ascii="Times New Roman" w:hAnsi="Times New Roman" w:cs="Times New Roman"/>
          <w:szCs w:val="21"/>
        </w:rPr>
        <w:fldChar w:fldCharType="end"/>
      </w:r>
      <w:r w:rsidR="003A7DB4" w:rsidRPr="00DC2354">
        <w:rPr>
          <w:rFonts w:ascii="Times New Roman" w:hAnsi="Times New Roman" w:cs="Times New Roman"/>
          <w:szCs w:val="21"/>
        </w:rPr>
        <w:t xml:space="preserve"> s</w:t>
      </w:r>
      <w:r w:rsidR="003A7DB4" w:rsidRPr="00DC2354">
        <w:rPr>
          <w:rFonts w:ascii="Times New Roman" w:hAnsi="Times New Roman" w:cs="Times New Roman"/>
          <w:szCs w:val="21"/>
        </w:rPr>
        <w:t>，则小石子出发点离</w:t>
      </w:r>
      <w:r w:rsidR="003A7DB4" w:rsidRPr="00DC2354">
        <w:rPr>
          <w:rFonts w:ascii="Times New Roman" w:hAnsi="Times New Roman" w:cs="Times New Roman"/>
          <w:i/>
          <w:szCs w:val="21"/>
        </w:rPr>
        <w:t>A</w:t>
      </w:r>
      <w:r w:rsidR="003A7DB4" w:rsidRPr="00DC2354">
        <w:rPr>
          <w:rFonts w:ascii="Times New Roman" w:hAnsi="Times New Roman" w:cs="Times New Roman"/>
          <w:szCs w:val="21"/>
        </w:rPr>
        <w:t>点的距离约为</w:t>
      </w:r>
      <w:r>
        <w:rPr>
          <w:rFonts w:ascii="Times New Roman" w:hAnsi="Times New Roman" w:cs="Times New Roman" w:hint="eastAsia"/>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3A7DB4" w:rsidRPr="00DC2354" w:rsidRDefault="003A7DB4" w:rsidP="00CB4BA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6.5"/>
          <w:attr w:name="UnitName" w:val="m"/>
        </w:smartTagPr>
        <w:r w:rsidRPr="00DC2354">
          <w:rPr>
            <w:rFonts w:ascii="Times New Roman" w:hAnsi="Times New Roman" w:cs="Times New Roman"/>
            <w:szCs w:val="21"/>
          </w:rPr>
          <w:t>6.5 m</w:t>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smartTag>
      <w:r w:rsidRPr="00DC2354">
        <w:rPr>
          <w:rFonts w:ascii="Times New Roman" w:hAnsi="Times New Roman" w:cs="Times New Roman"/>
          <w:szCs w:val="21"/>
        </w:rPr>
        <w:t>B</w:t>
      </w:r>
      <w:r w:rsidRPr="00DC2354">
        <w:rPr>
          <w:rFonts w:ascii="Times New Roman"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Pr="00DC2354">
          <w:rPr>
            <w:rFonts w:ascii="Times New Roman" w:hAnsi="Times New Roman" w:cs="Times New Roman"/>
            <w:szCs w:val="21"/>
          </w:rPr>
          <w:t>10 m</w:t>
        </w:r>
      </w:smartTag>
    </w:p>
    <w:p w:rsidR="003A7DB4" w:rsidRPr="00DC2354" w:rsidRDefault="003A7DB4" w:rsidP="00CB4BA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Pr="00DC2354">
        <w:rPr>
          <w:rFonts w:ascii="Times New Roman"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20"/>
          <w:attr w:name="UnitName" w:val="m"/>
        </w:smartTagPr>
        <w:r w:rsidRPr="00DC2354">
          <w:rPr>
            <w:rFonts w:ascii="Times New Roman" w:hAnsi="Times New Roman" w:cs="Times New Roman"/>
            <w:szCs w:val="21"/>
          </w:rPr>
          <w:t>20 m</w:t>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smartTag>
      <w:r w:rsidRPr="00DC2354">
        <w:rPr>
          <w:rFonts w:ascii="Times New Roman" w:hAnsi="Times New Roman" w:cs="Times New Roman"/>
          <w:szCs w:val="21"/>
        </w:rPr>
        <w:t>D</w:t>
      </w:r>
      <w:r w:rsidRPr="00DC2354">
        <w:rPr>
          <w:rFonts w:ascii="Times New Roman" w:hAnsi="Times New Roman" w:cs="Times New Roman"/>
          <w:szCs w:val="21"/>
        </w:rPr>
        <w:t>．</w:t>
      </w:r>
      <w:r w:rsidRPr="00DC2354">
        <w:rPr>
          <w:rFonts w:ascii="Times New Roman" w:hAnsi="Times New Roman" w:cs="Times New Roman"/>
          <w:szCs w:val="21"/>
        </w:rPr>
        <w:t>45 m</w:t>
      </w:r>
    </w:p>
    <w:p w:rsidR="00A06828" w:rsidRDefault="00A06828" w:rsidP="003A7DB4">
      <w:pPr>
        <w:spacing w:line="276" w:lineRule="auto"/>
        <w:rPr>
          <w:rFonts w:ascii="Times New Roman" w:hAnsi="Times New Roman" w:cs="Times New Roman" w:hint="eastAsia"/>
          <w:szCs w:val="21"/>
        </w:rPr>
      </w:pPr>
    </w:p>
    <w:p w:rsidR="000F2756" w:rsidRPr="00A06828" w:rsidRDefault="00CB4BA1" w:rsidP="003A7DB4">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0F2756" w:rsidRPr="00A06828" w:rsidRDefault="000F2756" w:rsidP="003A7DB4">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Pr="00A06828">
        <w:rPr>
          <w:rFonts w:ascii="Times New Roman" w:hAnsi="Times New Roman" w:cs="Times New Roman"/>
          <w:color w:val="FF0000"/>
          <w:szCs w:val="21"/>
        </w:rPr>
        <w:t>C</w:t>
      </w:r>
    </w:p>
    <w:p w:rsidR="003A7DB4" w:rsidRPr="00A06828" w:rsidRDefault="000F2756" w:rsidP="003A7DB4">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【解析】</w:t>
      </w:r>
      <w:r w:rsidR="003A7DB4" w:rsidRPr="00A06828">
        <w:rPr>
          <w:rFonts w:ascii="Times New Roman" w:hAnsi="Times New Roman" w:cs="Times New Roman"/>
          <w:color w:val="FF0000"/>
          <w:szCs w:val="21"/>
        </w:rPr>
        <w:t>由于曝光时间很短，小石子到达</w:t>
      </w:r>
      <w:r w:rsidR="003A7DB4" w:rsidRPr="00A06828">
        <w:rPr>
          <w:rFonts w:ascii="Times New Roman" w:hAnsi="Times New Roman" w:cs="Times New Roman"/>
          <w:i/>
          <w:color w:val="FF0000"/>
          <w:szCs w:val="21"/>
        </w:rPr>
        <w:t>A</w:t>
      </w:r>
      <w:r w:rsidR="003A7DB4" w:rsidRPr="00A06828">
        <w:rPr>
          <w:rFonts w:ascii="Times New Roman" w:hAnsi="Times New Roman" w:cs="Times New Roman"/>
          <w:color w:val="FF0000"/>
          <w:szCs w:val="21"/>
        </w:rPr>
        <w:t>点时的速度约为</w:t>
      </w:r>
      <w:r w:rsidR="003A7DB4" w:rsidRPr="00A06828">
        <w:rPr>
          <w:rFonts w:ascii="Times New Roman" w:hAnsi="Times New Roman" w:cs="Times New Roman"/>
          <w:i/>
          <w:color w:val="FF0000"/>
          <w:szCs w:val="21"/>
        </w:rPr>
        <w:t>v</w:t>
      </w:r>
      <w:r w:rsidR="003A7DB4" w:rsidRPr="00A06828">
        <w:rPr>
          <w:rFonts w:ascii="Times New Roman" w:hAnsi="Times New Roman" w:cs="Times New Roman"/>
          <w:i/>
          <w:color w:val="FF0000"/>
          <w:szCs w:val="21"/>
          <w:vertAlign w:val="subscript"/>
        </w:rPr>
        <w:t>A</w:t>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\f(</w:instrText>
      </w:r>
      <w:r w:rsidRPr="00A06828">
        <w:rPr>
          <w:rFonts w:ascii="Times New Roman" w:hAnsi="Times New Roman" w:cs="Times New Roman"/>
          <w:i/>
          <w:color w:val="FF0000"/>
          <w:szCs w:val="21"/>
        </w:rPr>
        <w:instrText>s</w:instrText>
      </w:r>
      <w:r w:rsidR="003A7DB4" w:rsidRPr="00A06828">
        <w:rPr>
          <w:rFonts w:ascii="Times New Roman" w:hAnsi="Times New Roman" w:cs="Times New Roman"/>
          <w:i/>
          <w:color w:val="FF0000"/>
          <w:szCs w:val="21"/>
        </w:rPr>
        <w:instrText>,t</w:instrText>
      </w:r>
      <w:r w:rsidR="003A7DB4" w:rsidRPr="00A06828">
        <w:rPr>
          <w:rFonts w:ascii="Times New Roman" w:hAnsi="Times New Roman" w:cs="Times New Roman"/>
          <w:color w:val="FF0000"/>
          <w:szCs w:val="21"/>
        </w:rPr>
        <w:instrText>)</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\f(0.02</w:instrText>
      </w:r>
      <w:r w:rsidR="003A7DB4" w:rsidRPr="00A06828">
        <w:rPr>
          <w:rFonts w:ascii="Times New Roman" w:hAnsi="Times New Roman" w:cs="Times New Roman"/>
          <w:i/>
          <w:color w:val="FF0000"/>
          <w:szCs w:val="21"/>
        </w:rPr>
        <w:instrText>,</w:instrText>
      </w:r>
      <w:r w:rsidR="003A7DB4" w:rsidRPr="00A06828">
        <w:rPr>
          <w:rFonts w:ascii="Times New Roman" w:hAnsi="Times New Roman" w:cs="Times New Roman"/>
          <w:color w:val="FF0000"/>
          <w:szCs w:val="21"/>
        </w:rPr>
        <w:instrText>\f(1</w:instrText>
      </w:r>
      <w:r w:rsidR="003A7DB4" w:rsidRPr="00A06828">
        <w:rPr>
          <w:rFonts w:ascii="Times New Roman" w:hAnsi="Times New Roman" w:cs="Times New Roman"/>
          <w:i/>
          <w:color w:val="FF0000"/>
          <w:szCs w:val="21"/>
        </w:rPr>
        <w:instrText>,</w:instrText>
      </w:r>
      <w:r w:rsidR="003A7DB4" w:rsidRPr="00A06828">
        <w:rPr>
          <w:rFonts w:ascii="Times New Roman" w:hAnsi="Times New Roman" w:cs="Times New Roman"/>
          <w:color w:val="FF0000"/>
          <w:szCs w:val="21"/>
        </w:rPr>
        <w:instrText>1 000))</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color w:val="FF0000"/>
          <w:szCs w:val="21"/>
        </w:rPr>
        <w:t>＝</w:t>
      </w:r>
      <w:smartTag w:uri="urn:schemas-microsoft-com:office:smarttags" w:element="chmetcnv">
        <w:smartTagPr>
          <w:attr w:name="UnitName" w:val="m"/>
          <w:attr w:name="SourceValue" w:val="20"/>
          <w:attr w:name="HasSpace" w:val="True"/>
          <w:attr w:name="Negative" w:val="False"/>
          <w:attr w:name="NumberType" w:val="1"/>
          <w:attr w:name="TCSC" w:val="0"/>
        </w:smartTagPr>
        <w:r w:rsidR="003A7DB4" w:rsidRPr="00A06828">
          <w:rPr>
            <w:rFonts w:ascii="Times New Roman" w:hAnsi="Times New Roman" w:cs="Times New Roman"/>
            <w:color w:val="FF0000"/>
            <w:szCs w:val="21"/>
          </w:rPr>
          <w:t>20 m</w:t>
        </w:r>
      </w:smartTag>
      <w:r w:rsidR="003A7DB4" w:rsidRPr="00A06828">
        <w:rPr>
          <w:rFonts w:ascii="Times New Roman" w:hAnsi="Times New Roman" w:cs="Times New Roman"/>
          <w:color w:val="FF0000"/>
          <w:szCs w:val="21"/>
        </w:rPr>
        <w:t>/s</w:t>
      </w:r>
      <w:r w:rsidR="003A7DB4" w:rsidRPr="00A06828">
        <w:rPr>
          <w:rFonts w:ascii="Times New Roman" w:hAnsi="Times New Roman" w:cs="Times New Roman"/>
          <w:color w:val="FF0000"/>
          <w:szCs w:val="21"/>
        </w:rPr>
        <w:t>，</w:t>
      </w:r>
      <w:r w:rsidR="003A7DB4" w:rsidRPr="00A06828">
        <w:rPr>
          <w:rFonts w:ascii="Times New Roman" w:hAnsi="Times New Roman" w:cs="Times New Roman"/>
          <w:i/>
          <w:color w:val="FF0000"/>
          <w:szCs w:val="21"/>
        </w:rPr>
        <w:t>h</w:t>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\f(</w:instrText>
      </w:r>
      <w:r w:rsidR="003A7DB4" w:rsidRPr="00A06828">
        <w:rPr>
          <w:rFonts w:ascii="Times New Roman" w:hAnsi="Times New Roman" w:cs="Times New Roman"/>
          <w:i/>
          <w:color w:val="FF0000"/>
          <w:szCs w:val="21"/>
        </w:rPr>
        <w:instrText>v</w:instrText>
      </w:r>
      <w:r w:rsidR="003A7DB4" w:rsidRPr="00A06828">
        <w:rPr>
          <w:rFonts w:ascii="Times New Roman" w:hAnsi="Times New Roman" w:cs="Times New Roman"/>
          <w:i/>
          <w:color w:val="FF0000"/>
          <w:szCs w:val="21"/>
          <w:vertAlign w:val="subscript"/>
        </w:rPr>
        <w:instrText>A</w:instrText>
      </w:r>
      <w:r w:rsidR="003A7DB4" w:rsidRPr="00A06828">
        <w:rPr>
          <w:rFonts w:ascii="Times New Roman" w:hAnsi="Times New Roman" w:cs="Times New Roman"/>
          <w:color w:val="FF0000"/>
          <w:szCs w:val="21"/>
          <w:vertAlign w:val="superscript"/>
        </w:rPr>
        <w:instrText>2</w:instrText>
      </w:r>
      <w:r w:rsidR="003A7DB4" w:rsidRPr="00A06828">
        <w:rPr>
          <w:rFonts w:ascii="Times New Roman" w:hAnsi="Times New Roman" w:cs="Times New Roman"/>
          <w:i/>
          <w:color w:val="FF0000"/>
          <w:szCs w:val="21"/>
        </w:rPr>
        <w:instrText>,</w:instrText>
      </w:r>
      <w:r w:rsidR="003A7DB4" w:rsidRPr="00A06828">
        <w:rPr>
          <w:rFonts w:ascii="Times New Roman" w:hAnsi="Times New Roman" w:cs="Times New Roman"/>
          <w:color w:val="FF0000"/>
          <w:szCs w:val="21"/>
        </w:rPr>
        <w:instrText>2</w:instrText>
      </w:r>
      <w:r w:rsidR="003A7DB4" w:rsidRPr="00A06828">
        <w:rPr>
          <w:rFonts w:ascii="Times New Roman" w:hAnsi="Times New Roman" w:cs="Times New Roman"/>
          <w:i/>
          <w:color w:val="FF0000"/>
          <w:szCs w:val="21"/>
        </w:rPr>
        <w:instrText>g</w:instrText>
      </w:r>
      <w:r w:rsidR="003A7DB4" w:rsidRPr="00A06828">
        <w:rPr>
          <w:rFonts w:ascii="Times New Roman" w:hAnsi="Times New Roman" w:cs="Times New Roman"/>
          <w:color w:val="FF0000"/>
          <w:szCs w:val="21"/>
        </w:rPr>
        <w:instrText>)</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\f(20</w:instrText>
      </w:r>
      <w:r w:rsidR="003A7DB4" w:rsidRPr="00A06828">
        <w:rPr>
          <w:rFonts w:ascii="Times New Roman" w:hAnsi="Times New Roman" w:cs="Times New Roman"/>
          <w:color w:val="FF0000"/>
          <w:szCs w:val="21"/>
          <w:vertAlign w:val="superscript"/>
        </w:rPr>
        <w:instrText>2</w:instrText>
      </w:r>
      <w:r w:rsidR="003A7DB4" w:rsidRPr="00A06828">
        <w:rPr>
          <w:rFonts w:ascii="Times New Roman" w:hAnsi="Times New Roman" w:cs="Times New Roman"/>
          <w:i/>
          <w:color w:val="FF0000"/>
          <w:szCs w:val="21"/>
        </w:rPr>
        <w:instrText>,</w:instrText>
      </w:r>
      <w:r w:rsidR="003A7DB4" w:rsidRPr="00A06828">
        <w:rPr>
          <w:rFonts w:ascii="Times New Roman" w:hAnsi="Times New Roman" w:cs="Times New Roman"/>
          <w:color w:val="FF0000"/>
          <w:szCs w:val="21"/>
        </w:rPr>
        <w:instrText>2×10)</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color w:val="FF0000"/>
          <w:szCs w:val="21"/>
        </w:rPr>
        <w:t>＝</w:t>
      </w:r>
      <w:smartTag w:uri="urn:schemas-microsoft-com:office:smarttags" w:element="chmetcnv">
        <w:smartTagPr>
          <w:attr w:name="UnitName" w:val="m"/>
          <w:attr w:name="SourceValue" w:val="20"/>
          <w:attr w:name="HasSpace" w:val="True"/>
          <w:attr w:name="Negative" w:val="False"/>
          <w:attr w:name="NumberType" w:val="1"/>
          <w:attr w:name="TCSC" w:val="0"/>
        </w:smartTagPr>
        <w:r w:rsidR="003A7DB4" w:rsidRPr="00A06828">
          <w:rPr>
            <w:rFonts w:ascii="Times New Roman" w:hAnsi="Times New Roman" w:cs="Times New Roman"/>
            <w:color w:val="FF0000"/>
            <w:szCs w:val="21"/>
          </w:rPr>
          <w:t>20 m</w:t>
        </w:r>
      </w:smartTag>
      <w:r w:rsidR="003A7DB4" w:rsidRPr="00A06828">
        <w:rPr>
          <w:rFonts w:ascii="Times New Roman" w:hAnsi="Times New Roman" w:cs="Times New Roman"/>
          <w:color w:val="FF0000"/>
          <w:szCs w:val="21"/>
        </w:rPr>
        <w:t>，故</w:t>
      </w:r>
      <w:r w:rsidR="003A7DB4" w:rsidRPr="00A06828">
        <w:rPr>
          <w:rFonts w:ascii="Times New Roman" w:hAnsi="Times New Roman" w:cs="Times New Roman"/>
          <w:color w:val="FF0000"/>
          <w:szCs w:val="21"/>
        </w:rPr>
        <w:t>C</w:t>
      </w:r>
      <w:r w:rsidR="003A7DB4" w:rsidRPr="00A06828">
        <w:rPr>
          <w:rFonts w:ascii="Times New Roman" w:hAnsi="Times New Roman" w:cs="Times New Roman"/>
          <w:color w:val="FF0000"/>
          <w:szCs w:val="21"/>
        </w:rPr>
        <w:t>正确。</w:t>
      </w:r>
    </w:p>
    <w:p w:rsidR="0027701D" w:rsidRPr="00DC2354" w:rsidRDefault="0027701D" w:rsidP="003A7DB4">
      <w:pPr>
        <w:spacing w:line="276" w:lineRule="auto"/>
        <w:rPr>
          <w:rFonts w:ascii="Times New Roman" w:hAnsi="Times New Roman" w:cs="Times New Roman"/>
          <w:szCs w:val="21"/>
        </w:rPr>
      </w:pPr>
    </w:p>
    <w:p w:rsidR="003A7DB4" w:rsidRPr="00DC2354" w:rsidRDefault="000F2756" w:rsidP="003A7DB4">
      <w:pPr>
        <w:spacing w:line="276" w:lineRule="auto"/>
        <w:rPr>
          <w:rFonts w:ascii="Times New Roman" w:hAnsi="Times New Roman" w:cs="Times New Roman"/>
          <w:szCs w:val="21"/>
        </w:rPr>
      </w:pPr>
      <w:r w:rsidRPr="00DC2354">
        <w:rPr>
          <w:rFonts w:ascii="Times New Roman" w:hAnsi="Times New Roman" w:cs="Times New Roman"/>
          <w:szCs w:val="21"/>
        </w:rPr>
        <w:t>6</w:t>
      </w:r>
      <w:r w:rsidRPr="00DC2354">
        <w:rPr>
          <w:rFonts w:ascii="Times New Roman" w:hAnsi="Times New Roman" w:cs="Times New Roman"/>
          <w:szCs w:val="21"/>
        </w:rPr>
        <w:t>、</w:t>
      </w:r>
      <w:r w:rsidR="003A7DB4" w:rsidRPr="00DC2354">
        <w:rPr>
          <w:rFonts w:ascii="Times New Roman" w:hAnsi="Times New Roman" w:cs="Times New Roman"/>
          <w:i/>
          <w:szCs w:val="21"/>
        </w:rPr>
        <w:t>A</w:t>
      </w:r>
      <w:r w:rsidR="003A7DB4" w:rsidRPr="00DC2354">
        <w:rPr>
          <w:rFonts w:ascii="Times New Roman" w:hAnsi="Times New Roman" w:cs="Times New Roman"/>
          <w:szCs w:val="21"/>
        </w:rPr>
        <w:t>、</w:t>
      </w:r>
      <w:r w:rsidR="003A7DB4" w:rsidRPr="00DC2354">
        <w:rPr>
          <w:rFonts w:ascii="Times New Roman" w:hAnsi="Times New Roman" w:cs="Times New Roman"/>
          <w:i/>
          <w:szCs w:val="21"/>
        </w:rPr>
        <w:t>B</w:t>
      </w:r>
      <w:r w:rsidR="003A7DB4" w:rsidRPr="00DC2354">
        <w:rPr>
          <w:rFonts w:ascii="Times New Roman" w:hAnsi="Times New Roman" w:cs="Times New Roman"/>
          <w:szCs w:val="21"/>
        </w:rPr>
        <w:t>两小球从不同高度自由下落，同时落地，</w:t>
      </w:r>
      <w:r w:rsidR="003A7DB4" w:rsidRPr="00DC2354">
        <w:rPr>
          <w:rFonts w:ascii="Times New Roman" w:hAnsi="Times New Roman" w:cs="Times New Roman"/>
          <w:i/>
          <w:szCs w:val="21"/>
        </w:rPr>
        <w:t>A</w:t>
      </w:r>
      <w:r w:rsidR="003A7DB4" w:rsidRPr="00DC2354">
        <w:rPr>
          <w:rFonts w:ascii="Times New Roman" w:hAnsi="Times New Roman" w:cs="Times New Roman"/>
          <w:szCs w:val="21"/>
        </w:rPr>
        <w:t>球下落的时间为</w:t>
      </w:r>
      <w:r w:rsidR="003A7DB4" w:rsidRPr="00DC2354">
        <w:rPr>
          <w:rFonts w:ascii="Times New Roman" w:hAnsi="Times New Roman" w:cs="Times New Roman"/>
          <w:i/>
          <w:szCs w:val="21"/>
        </w:rPr>
        <w:t>t</w:t>
      </w:r>
      <w:r w:rsidR="003A7DB4" w:rsidRPr="00DC2354">
        <w:rPr>
          <w:rFonts w:ascii="Times New Roman" w:hAnsi="Times New Roman" w:cs="Times New Roman"/>
          <w:szCs w:val="21"/>
        </w:rPr>
        <w:t>，</w:t>
      </w:r>
      <w:r w:rsidR="003A7DB4" w:rsidRPr="00DC2354">
        <w:rPr>
          <w:rFonts w:ascii="Times New Roman" w:hAnsi="Times New Roman" w:cs="Times New Roman"/>
          <w:i/>
          <w:szCs w:val="21"/>
        </w:rPr>
        <w:t>B</w:t>
      </w:r>
      <w:r w:rsidR="003A7DB4" w:rsidRPr="00DC2354">
        <w:rPr>
          <w:rFonts w:ascii="Times New Roman" w:hAnsi="Times New Roman" w:cs="Times New Roman"/>
          <w:szCs w:val="21"/>
        </w:rPr>
        <w:t>球下落的时间为</w:t>
      </w:r>
      <w:r w:rsidR="00C5311D" w:rsidRPr="00DC2354">
        <w:rPr>
          <w:rFonts w:ascii="Times New Roman" w:hAnsi="Times New Roman" w:cs="Times New Roman"/>
          <w:szCs w:val="21"/>
        </w:rPr>
        <w:fldChar w:fldCharType="begin"/>
      </w:r>
      <w:r w:rsidR="00DC2354" w:rsidRPr="00DC2354">
        <w:rPr>
          <w:rFonts w:ascii="Times New Roman" w:hAnsi="Times New Roman" w:cs="Times New Roman"/>
          <w:szCs w:val="21"/>
        </w:rPr>
        <w:instrText>eq \f(</w:instrText>
      </w:r>
      <w:r w:rsidR="00DC2354" w:rsidRPr="00DC2354">
        <w:rPr>
          <w:rFonts w:ascii="Times New Roman" w:hAnsi="Times New Roman" w:cs="Times New Roman"/>
          <w:i/>
          <w:szCs w:val="21"/>
        </w:rPr>
        <w:instrText>t,</w:instrText>
      </w:r>
      <w:r w:rsidR="00DC2354" w:rsidRPr="00DC2354">
        <w:rPr>
          <w:rFonts w:ascii="Times New Roman" w:hAnsi="Times New Roman" w:cs="Times New Roman"/>
          <w:szCs w:val="21"/>
        </w:rPr>
        <w:instrText>2)</w:instrText>
      </w:r>
      <w:r w:rsidR="00C5311D" w:rsidRPr="00DC2354">
        <w:rPr>
          <w:rFonts w:ascii="Times New Roman" w:hAnsi="Times New Roman" w:cs="Times New Roman"/>
          <w:szCs w:val="21"/>
        </w:rPr>
        <w:fldChar w:fldCharType="end"/>
      </w:r>
      <w:r w:rsidR="003A7DB4" w:rsidRPr="00DC2354">
        <w:rPr>
          <w:rFonts w:ascii="Times New Roman" w:hAnsi="Times New Roman" w:cs="Times New Roman"/>
          <w:szCs w:val="21"/>
        </w:rPr>
        <w:t>，当</w:t>
      </w:r>
      <w:r w:rsidR="003A7DB4" w:rsidRPr="00DC2354">
        <w:rPr>
          <w:rFonts w:ascii="Times New Roman" w:hAnsi="Times New Roman" w:cs="Times New Roman"/>
          <w:i/>
          <w:szCs w:val="21"/>
        </w:rPr>
        <w:t>B</w:t>
      </w:r>
      <w:r w:rsidR="003A7DB4" w:rsidRPr="00DC2354">
        <w:rPr>
          <w:rFonts w:ascii="Times New Roman" w:hAnsi="Times New Roman" w:cs="Times New Roman"/>
          <w:szCs w:val="21"/>
        </w:rPr>
        <w:t>球开始下落的瞬间，</w:t>
      </w:r>
      <w:r w:rsidR="003A7DB4" w:rsidRPr="00DC2354">
        <w:rPr>
          <w:rFonts w:ascii="Times New Roman" w:hAnsi="Times New Roman" w:cs="Times New Roman"/>
          <w:i/>
          <w:szCs w:val="21"/>
        </w:rPr>
        <w:t>A</w:t>
      </w:r>
      <w:r w:rsidR="003A7DB4" w:rsidRPr="00DC2354">
        <w:rPr>
          <w:rFonts w:ascii="Times New Roman" w:hAnsi="Times New Roman" w:cs="Times New Roman"/>
          <w:szCs w:val="21"/>
        </w:rPr>
        <w:t>、</w:t>
      </w:r>
      <w:r w:rsidR="003A7DB4" w:rsidRPr="00DC2354">
        <w:rPr>
          <w:rFonts w:ascii="Times New Roman" w:hAnsi="Times New Roman" w:cs="Times New Roman"/>
          <w:i/>
          <w:szCs w:val="21"/>
        </w:rPr>
        <w:t>B</w:t>
      </w:r>
      <w:r w:rsidR="003A7DB4" w:rsidRPr="00DC2354">
        <w:rPr>
          <w:rFonts w:ascii="Times New Roman" w:hAnsi="Times New Roman" w:cs="Times New Roman"/>
          <w:szCs w:val="21"/>
        </w:rPr>
        <w:t>两球的高度差为</w:t>
      </w:r>
      <w:r w:rsidR="00A06828">
        <w:rPr>
          <w:rFonts w:ascii="Times New Roman" w:hAnsi="Times New Roman" w:cs="Times New Roman" w:hint="eastAsia"/>
          <w:szCs w:val="21"/>
        </w:rPr>
        <w:tab/>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3A7DB4" w:rsidRPr="00DC2354" w:rsidRDefault="003A7DB4" w:rsidP="00CB4BA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w:t>
      </w:r>
      <w:r w:rsidRPr="00DC2354">
        <w:rPr>
          <w:rFonts w:ascii="Times New Roman" w:hAnsi="Times New Roman" w:cs="Times New Roman"/>
          <w:i/>
          <w:szCs w:val="21"/>
        </w:rPr>
        <w:t>gt</w:t>
      </w:r>
      <w:r w:rsidRPr="00DC2354">
        <w:rPr>
          <w:rFonts w:ascii="Times New Roman" w:hAnsi="Times New Roman" w:cs="Times New Roman"/>
          <w:szCs w:val="21"/>
          <w:vertAlign w:val="superscript"/>
        </w:rPr>
        <w:t>2</w:t>
      </w:r>
      <w:r w:rsidR="000F2756" w:rsidRPr="00DC2354">
        <w:rPr>
          <w:rFonts w:ascii="Times New Roman" w:hAnsi="Times New Roman" w:cs="Times New Roman"/>
          <w:szCs w:val="21"/>
        </w:rPr>
        <w:tab/>
      </w:r>
      <w:r w:rsidR="000F2756"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0F2756" w:rsidRPr="00DC2354">
        <w:rPr>
          <w:rFonts w:ascii="Times New Roman" w:hAnsi="Times New Roman" w:cs="Times New Roman"/>
          <w:szCs w:val="21"/>
        </w:rPr>
        <w:tab/>
      </w:r>
      <w:r w:rsidRPr="00DC2354">
        <w:rPr>
          <w:rFonts w:ascii="Times New Roman" w:hAnsi="Times New Roman" w:cs="Times New Roman"/>
          <w:szCs w:val="21"/>
        </w:rPr>
        <w:t>B</w:t>
      </w:r>
      <w:r w:rsidR="000F2756" w:rsidRPr="00DC2354">
        <w:rPr>
          <w:rFonts w:ascii="Times New Roman" w:hAnsi="Times New Roman" w:cs="Times New Roman"/>
          <w:szCs w:val="21"/>
        </w:rPr>
        <w:t>．</w:t>
      </w:r>
      <w:r w:rsidR="00C5311D" w:rsidRPr="00DC2354">
        <w:rPr>
          <w:rFonts w:ascii="Times New Roman" w:hAnsi="Times New Roman" w:cs="Times New Roman"/>
          <w:szCs w:val="21"/>
        </w:rPr>
        <w:fldChar w:fldCharType="begin"/>
      </w:r>
      <w:r w:rsidRPr="00DC2354">
        <w:rPr>
          <w:rFonts w:ascii="Times New Roman" w:hAnsi="Times New Roman" w:cs="Times New Roman"/>
          <w:szCs w:val="21"/>
        </w:rPr>
        <w:instrText>eq \f(3</w:instrText>
      </w:r>
      <w:r w:rsidRPr="00DC2354">
        <w:rPr>
          <w:rFonts w:ascii="Times New Roman" w:hAnsi="Times New Roman" w:cs="Times New Roman"/>
          <w:i/>
          <w:szCs w:val="21"/>
        </w:rPr>
        <w:instrText>,</w:instrText>
      </w:r>
      <w:r w:rsidRPr="00DC2354">
        <w:rPr>
          <w:rFonts w:ascii="Times New Roman" w:hAnsi="Times New Roman" w:cs="Times New Roman"/>
          <w:szCs w:val="21"/>
        </w:rPr>
        <w:instrText>8)</w:instrText>
      </w:r>
      <w:r w:rsidR="00C5311D" w:rsidRPr="00DC2354">
        <w:rPr>
          <w:rFonts w:ascii="Times New Roman" w:hAnsi="Times New Roman" w:cs="Times New Roman"/>
          <w:szCs w:val="21"/>
        </w:rPr>
        <w:fldChar w:fldCharType="end"/>
      </w:r>
      <w:r w:rsidRPr="00DC2354">
        <w:rPr>
          <w:rFonts w:ascii="Times New Roman" w:hAnsi="Times New Roman" w:cs="Times New Roman"/>
          <w:i/>
          <w:szCs w:val="21"/>
        </w:rPr>
        <w:t>gt</w:t>
      </w:r>
      <w:r w:rsidRPr="00DC2354">
        <w:rPr>
          <w:rFonts w:ascii="Times New Roman" w:hAnsi="Times New Roman" w:cs="Times New Roman"/>
          <w:szCs w:val="21"/>
          <w:vertAlign w:val="superscript"/>
        </w:rPr>
        <w:t>2</w:t>
      </w:r>
    </w:p>
    <w:p w:rsidR="003A7DB4" w:rsidRPr="00DC2354" w:rsidRDefault="003A7DB4" w:rsidP="00CB4BA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000F2756" w:rsidRPr="00DC2354">
        <w:rPr>
          <w:rFonts w:ascii="Times New Roman" w:hAnsi="Times New Roman" w:cs="Times New Roman"/>
          <w:szCs w:val="21"/>
        </w:rPr>
        <w:t>．</w:t>
      </w:r>
      <w:r w:rsidR="00C5311D" w:rsidRPr="00DC2354">
        <w:rPr>
          <w:rFonts w:ascii="Times New Roman" w:hAnsi="Times New Roman" w:cs="Times New Roman"/>
          <w:szCs w:val="21"/>
        </w:rPr>
        <w:fldChar w:fldCharType="begin"/>
      </w:r>
      <w:r w:rsidRPr="00DC2354">
        <w:rPr>
          <w:rFonts w:ascii="Times New Roman" w:hAnsi="Times New Roman" w:cs="Times New Roman"/>
          <w:szCs w:val="21"/>
        </w:rPr>
        <w:instrText>eq \f(3</w:instrText>
      </w:r>
      <w:r w:rsidRPr="00DC2354">
        <w:rPr>
          <w:rFonts w:ascii="Times New Roman" w:hAnsi="Times New Roman" w:cs="Times New Roman"/>
          <w:i/>
          <w:szCs w:val="21"/>
        </w:rPr>
        <w:instrText>,</w:instrText>
      </w:r>
      <w:r w:rsidRPr="00DC2354">
        <w:rPr>
          <w:rFonts w:ascii="Times New Roman" w:hAnsi="Times New Roman" w:cs="Times New Roman"/>
          <w:szCs w:val="21"/>
        </w:rPr>
        <w:instrText>4)</w:instrText>
      </w:r>
      <w:r w:rsidR="00C5311D" w:rsidRPr="00DC2354">
        <w:rPr>
          <w:rFonts w:ascii="Times New Roman" w:hAnsi="Times New Roman" w:cs="Times New Roman"/>
          <w:szCs w:val="21"/>
        </w:rPr>
        <w:fldChar w:fldCharType="end"/>
      </w:r>
      <w:r w:rsidRPr="00DC2354">
        <w:rPr>
          <w:rFonts w:ascii="Times New Roman" w:hAnsi="Times New Roman" w:cs="Times New Roman"/>
          <w:i/>
          <w:szCs w:val="21"/>
        </w:rPr>
        <w:t>gt</w:t>
      </w:r>
      <w:r w:rsidRPr="00DC2354">
        <w:rPr>
          <w:rFonts w:ascii="Times New Roman" w:hAnsi="Times New Roman" w:cs="Times New Roman"/>
          <w:szCs w:val="21"/>
          <w:vertAlign w:val="superscript"/>
        </w:rPr>
        <w:t>2</w:t>
      </w:r>
      <w:r w:rsidR="000F2756" w:rsidRPr="00DC2354">
        <w:rPr>
          <w:rFonts w:ascii="Times New Roman" w:hAnsi="Times New Roman" w:cs="Times New Roman"/>
          <w:szCs w:val="21"/>
        </w:rPr>
        <w:tab/>
      </w:r>
      <w:r w:rsidR="000F2756"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DC2354">
        <w:rPr>
          <w:rFonts w:ascii="Times New Roman" w:hAnsi="Times New Roman" w:cs="Times New Roman" w:hint="eastAsia"/>
          <w:szCs w:val="21"/>
        </w:rPr>
        <w:tab/>
      </w:r>
      <w:r w:rsidR="00CB4BA1" w:rsidRPr="00DC2354">
        <w:rPr>
          <w:rFonts w:ascii="Times New Roman" w:hAnsi="Times New Roman" w:cs="Times New Roman"/>
          <w:szCs w:val="21"/>
        </w:rPr>
        <w:tab/>
      </w:r>
      <w:r w:rsidR="000F2756" w:rsidRPr="00DC2354">
        <w:rPr>
          <w:rFonts w:ascii="Times New Roman" w:hAnsi="Times New Roman" w:cs="Times New Roman"/>
          <w:szCs w:val="21"/>
        </w:rPr>
        <w:tab/>
      </w:r>
      <w:r w:rsidRPr="00DC2354">
        <w:rPr>
          <w:rFonts w:ascii="Times New Roman" w:hAnsi="Times New Roman" w:cs="Times New Roman"/>
          <w:szCs w:val="21"/>
        </w:rPr>
        <w:t>D</w:t>
      </w:r>
      <w:r w:rsidR="000F2756" w:rsidRPr="00DC2354">
        <w:rPr>
          <w:rFonts w:ascii="Times New Roman" w:hAnsi="Times New Roman" w:cs="Times New Roman"/>
          <w:szCs w:val="21"/>
        </w:rPr>
        <w:t>．</w:t>
      </w:r>
      <w:r w:rsidR="00C5311D" w:rsidRPr="00DC2354">
        <w:rPr>
          <w:rFonts w:ascii="Times New Roman" w:hAnsi="Times New Roman" w:cs="Times New Roman"/>
          <w:szCs w:val="21"/>
        </w:rPr>
        <w:fldChar w:fldCharType="begin"/>
      </w:r>
      <w:r w:rsidRPr="00DC2354">
        <w:rPr>
          <w:rFonts w:ascii="Times New Roman" w:hAnsi="Times New Roman" w:cs="Times New Roman"/>
          <w:szCs w:val="21"/>
        </w:rPr>
        <w:instrText>eq \f(1</w:instrText>
      </w:r>
      <w:r w:rsidRPr="00DC2354">
        <w:rPr>
          <w:rFonts w:ascii="Times New Roman" w:hAnsi="Times New Roman" w:cs="Times New Roman"/>
          <w:i/>
          <w:szCs w:val="21"/>
        </w:rPr>
        <w:instrText>,</w:instrText>
      </w:r>
      <w:r w:rsidRPr="00DC2354">
        <w:rPr>
          <w:rFonts w:ascii="Times New Roman" w:hAnsi="Times New Roman" w:cs="Times New Roman"/>
          <w:szCs w:val="21"/>
        </w:rPr>
        <w:instrText>4)</w:instrText>
      </w:r>
      <w:r w:rsidR="00C5311D" w:rsidRPr="00DC2354">
        <w:rPr>
          <w:rFonts w:ascii="Times New Roman" w:hAnsi="Times New Roman" w:cs="Times New Roman"/>
          <w:szCs w:val="21"/>
        </w:rPr>
        <w:fldChar w:fldCharType="end"/>
      </w:r>
      <w:r w:rsidRPr="00DC2354">
        <w:rPr>
          <w:rFonts w:ascii="Times New Roman" w:hAnsi="Times New Roman" w:cs="Times New Roman"/>
          <w:i/>
          <w:szCs w:val="21"/>
        </w:rPr>
        <w:t>gt</w:t>
      </w:r>
      <w:r w:rsidRPr="00DC2354">
        <w:rPr>
          <w:rFonts w:ascii="Times New Roman" w:hAnsi="Times New Roman" w:cs="Times New Roman"/>
          <w:szCs w:val="21"/>
          <w:vertAlign w:val="superscript"/>
        </w:rPr>
        <w:t>2</w:t>
      </w:r>
    </w:p>
    <w:p w:rsidR="00CB4BA1" w:rsidRPr="00A06828" w:rsidRDefault="00CB4BA1" w:rsidP="003A7DB4">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0F2756" w:rsidRPr="00A06828" w:rsidRDefault="000F2756" w:rsidP="003A7DB4">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Pr="00A06828">
        <w:rPr>
          <w:rFonts w:ascii="Times New Roman" w:hAnsi="Times New Roman" w:cs="Times New Roman"/>
          <w:color w:val="FF0000"/>
          <w:szCs w:val="21"/>
        </w:rPr>
        <w:t>D</w:t>
      </w:r>
    </w:p>
    <w:p w:rsidR="003A7DB4" w:rsidRPr="00A06828" w:rsidRDefault="000F2756" w:rsidP="003A7DB4">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w:t>
      </w:r>
      <w:r w:rsidR="003A7DB4" w:rsidRPr="00A06828">
        <w:rPr>
          <w:rFonts w:ascii="Times New Roman" w:hAnsi="Times New Roman" w:cs="Times New Roman"/>
          <w:color w:val="FF0000"/>
          <w:szCs w:val="21"/>
        </w:rPr>
        <w:t>解析</w:t>
      </w:r>
      <w:r w:rsidRPr="00A06828">
        <w:rPr>
          <w:rFonts w:ascii="Times New Roman" w:hAnsi="Times New Roman" w:cs="Times New Roman"/>
          <w:color w:val="FF0000"/>
          <w:szCs w:val="21"/>
        </w:rPr>
        <w:t>】</w:t>
      </w:r>
      <w:r w:rsidR="003A7DB4" w:rsidRPr="00A06828">
        <w:rPr>
          <w:rFonts w:ascii="Times New Roman" w:hAnsi="Times New Roman" w:cs="Times New Roman"/>
          <w:i/>
          <w:color w:val="FF0000"/>
          <w:szCs w:val="21"/>
        </w:rPr>
        <w:t>A</w:t>
      </w:r>
      <w:r w:rsidR="003A7DB4" w:rsidRPr="00A06828">
        <w:rPr>
          <w:rFonts w:ascii="Times New Roman" w:hAnsi="Times New Roman" w:cs="Times New Roman"/>
          <w:color w:val="FF0000"/>
          <w:szCs w:val="21"/>
        </w:rPr>
        <w:t>球下落高度为</w:t>
      </w:r>
      <w:r w:rsidR="003A7DB4" w:rsidRPr="00A06828">
        <w:rPr>
          <w:rFonts w:ascii="Times New Roman" w:hAnsi="Times New Roman" w:cs="Times New Roman"/>
          <w:i/>
          <w:color w:val="FF0000"/>
          <w:szCs w:val="21"/>
        </w:rPr>
        <w:t>h</w:t>
      </w:r>
      <w:r w:rsidR="003A7DB4" w:rsidRPr="00A06828">
        <w:rPr>
          <w:rFonts w:ascii="Times New Roman" w:hAnsi="Times New Roman" w:cs="Times New Roman"/>
          <w:i/>
          <w:color w:val="FF0000"/>
          <w:szCs w:val="21"/>
          <w:vertAlign w:val="subscript"/>
        </w:rPr>
        <w:t>A</w:t>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\f(1</w:instrText>
      </w:r>
      <w:r w:rsidR="003A7DB4" w:rsidRPr="00A06828">
        <w:rPr>
          <w:rFonts w:ascii="Times New Roman" w:hAnsi="Times New Roman" w:cs="Times New Roman"/>
          <w:i/>
          <w:color w:val="FF0000"/>
          <w:szCs w:val="21"/>
        </w:rPr>
        <w:instrText>,</w:instrText>
      </w:r>
      <w:r w:rsidR="003A7DB4" w:rsidRPr="00A06828">
        <w:rPr>
          <w:rFonts w:ascii="Times New Roman" w:hAnsi="Times New Roman" w:cs="Times New Roman"/>
          <w:color w:val="FF0000"/>
          <w:szCs w:val="21"/>
        </w:rPr>
        <w:instrText>2)</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i/>
          <w:color w:val="FF0000"/>
          <w:szCs w:val="21"/>
        </w:rPr>
        <w:t>gt</w:t>
      </w:r>
      <w:r w:rsidR="003A7DB4" w:rsidRPr="00A06828">
        <w:rPr>
          <w:rFonts w:ascii="Times New Roman" w:hAnsi="Times New Roman" w:cs="Times New Roman"/>
          <w:color w:val="FF0000"/>
          <w:szCs w:val="21"/>
          <w:vertAlign w:val="superscript"/>
        </w:rPr>
        <w:t>2</w:t>
      </w:r>
      <w:r w:rsidR="003A7DB4" w:rsidRPr="00A06828">
        <w:rPr>
          <w:rFonts w:ascii="Times New Roman" w:hAnsi="Times New Roman" w:cs="Times New Roman"/>
          <w:color w:val="FF0000"/>
          <w:szCs w:val="21"/>
        </w:rPr>
        <w:t>，</w:t>
      </w:r>
      <w:r w:rsidR="003A7DB4" w:rsidRPr="00A06828">
        <w:rPr>
          <w:rFonts w:ascii="Times New Roman" w:hAnsi="Times New Roman" w:cs="Times New Roman"/>
          <w:i/>
          <w:color w:val="FF0000"/>
          <w:szCs w:val="21"/>
        </w:rPr>
        <w:t>B</w:t>
      </w:r>
      <w:r w:rsidR="003A7DB4" w:rsidRPr="00A06828">
        <w:rPr>
          <w:rFonts w:ascii="Times New Roman" w:hAnsi="Times New Roman" w:cs="Times New Roman"/>
          <w:color w:val="FF0000"/>
          <w:szCs w:val="21"/>
        </w:rPr>
        <w:t>球下落高度为</w:t>
      </w:r>
      <w:r w:rsidR="003A7DB4" w:rsidRPr="00A06828">
        <w:rPr>
          <w:rFonts w:ascii="Times New Roman" w:hAnsi="Times New Roman" w:cs="Times New Roman"/>
          <w:i/>
          <w:color w:val="FF0000"/>
          <w:szCs w:val="21"/>
        </w:rPr>
        <w:t>h</w:t>
      </w:r>
      <w:r w:rsidR="003A7DB4" w:rsidRPr="00A06828">
        <w:rPr>
          <w:rFonts w:ascii="Times New Roman" w:hAnsi="Times New Roman" w:cs="Times New Roman"/>
          <w:i/>
          <w:color w:val="FF0000"/>
          <w:szCs w:val="21"/>
          <w:vertAlign w:val="subscript"/>
        </w:rPr>
        <w:t>B</w:t>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\f(1</w:instrText>
      </w:r>
      <w:r w:rsidR="003A7DB4" w:rsidRPr="00A06828">
        <w:rPr>
          <w:rFonts w:ascii="Times New Roman" w:hAnsi="Times New Roman" w:cs="Times New Roman"/>
          <w:i/>
          <w:color w:val="FF0000"/>
          <w:szCs w:val="21"/>
        </w:rPr>
        <w:instrText>,</w:instrText>
      </w:r>
      <w:r w:rsidR="003A7DB4" w:rsidRPr="00A06828">
        <w:rPr>
          <w:rFonts w:ascii="Times New Roman" w:hAnsi="Times New Roman" w:cs="Times New Roman"/>
          <w:color w:val="FF0000"/>
          <w:szCs w:val="21"/>
        </w:rPr>
        <w:instrText>2)</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i/>
          <w:color w:val="FF0000"/>
          <w:szCs w:val="21"/>
        </w:rPr>
        <w:t>g</w:t>
      </w:r>
      <w:r w:rsidR="00966BE7"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\f(</w:instrText>
      </w:r>
      <w:r w:rsidR="003A7DB4" w:rsidRPr="00A06828">
        <w:rPr>
          <w:rFonts w:ascii="Times New Roman" w:hAnsi="Times New Roman" w:cs="Times New Roman"/>
          <w:i/>
          <w:color w:val="FF0000"/>
          <w:szCs w:val="21"/>
        </w:rPr>
        <w:instrText>t,</w:instrText>
      </w:r>
      <w:r w:rsidR="003A7DB4" w:rsidRPr="00A06828">
        <w:rPr>
          <w:rFonts w:ascii="Times New Roman" w:hAnsi="Times New Roman" w:cs="Times New Roman"/>
          <w:color w:val="FF0000"/>
          <w:szCs w:val="21"/>
        </w:rPr>
        <w:instrText>2)</w:instrText>
      </w:r>
      <w:r w:rsidR="00C5311D" w:rsidRPr="00A06828">
        <w:rPr>
          <w:rFonts w:ascii="Times New Roman" w:hAnsi="Times New Roman" w:cs="Times New Roman"/>
          <w:color w:val="FF0000"/>
          <w:szCs w:val="21"/>
        </w:rPr>
        <w:fldChar w:fldCharType="end"/>
      </w:r>
      <w:r w:rsidR="00966BE7" w:rsidRPr="00A06828">
        <w:rPr>
          <w:rFonts w:ascii="Times New Roman" w:hAnsi="Times New Roman" w:cs="Times New Roman"/>
          <w:color w:val="FF0000"/>
          <w:szCs w:val="21"/>
        </w:rPr>
        <w:t>）</w:t>
      </w:r>
      <w:r w:rsidR="003A7DB4" w:rsidRPr="00A06828">
        <w:rPr>
          <w:rFonts w:ascii="Times New Roman" w:hAnsi="Times New Roman" w:cs="Times New Roman"/>
          <w:color w:val="FF0000"/>
          <w:szCs w:val="21"/>
          <w:vertAlign w:val="superscript"/>
        </w:rPr>
        <w:t>2</w:t>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\f(1</w:instrText>
      </w:r>
      <w:r w:rsidR="003A7DB4" w:rsidRPr="00A06828">
        <w:rPr>
          <w:rFonts w:ascii="Times New Roman" w:hAnsi="Times New Roman" w:cs="Times New Roman"/>
          <w:i/>
          <w:color w:val="FF0000"/>
          <w:szCs w:val="21"/>
        </w:rPr>
        <w:instrText>,</w:instrText>
      </w:r>
      <w:r w:rsidR="003A7DB4" w:rsidRPr="00A06828">
        <w:rPr>
          <w:rFonts w:ascii="Times New Roman" w:hAnsi="Times New Roman" w:cs="Times New Roman"/>
          <w:color w:val="FF0000"/>
          <w:szCs w:val="21"/>
        </w:rPr>
        <w:instrText>8)</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i/>
          <w:color w:val="FF0000"/>
          <w:szCs w:val="21"/>
        </w:rPr>
        <w:t>gt</w:t>
      </w:r>
      <w:r w:rsidR="003A7DB4" w:rsidRPr="00A06828">
        <w:rPr>
          <w:rFonts w:ascii="Times New Roman" w:hAnsi="Times New Roman" w:cs="Times New Roman"/>
          <w:color w:val="FF0000"/>
          <w:szCs w:val="21"/>
          <w:vertAlign w:val="superscript"/>
        </w:rPr>
        <w:t>2</w:t>
      </w:r>
      <w:r w:rsidR="003A7DB4" w:rsidRPr="00A06828">
        <w:rPr>
          <w:rFonts w:ascii="Times New Roman" w:hAnsi="Times New Roman" w:cs="Times New Roman"/>
          <w:color w:val="FF0000"/>
          <w:szCs w:val="21"/>
        </w:rPr>
        <w:t>，当</w:t>
      </w:r>
      <w:r w:rsidR="003A7DB4" w:rsidRPr="00A06828">
        <w:rPr>
          <w:rFonts w:ascii="Times New Roman" w:hAnsi="Times New Roman" w:cs="Times New Roman"/>
          <w:i/>
          <w:color w:val="FF0000"/>
          <w:szCs w:val="21"/>
        </w:rPr>
        <w:t>B</w:t>
      </w:r>
      <w:r w:rsidR="003A7DB4" w:rsidRPr="00A06828">
        <w:rPr>
          <w:rFonts w:ascii="Times New Roman" w:hAnsi="Times New Roman" w:cs="Times New Roman"/>
          <w:color w:val="FF0000"/>
          <w:szCs w:val="21"/>
        </w:rPr>
        <w:t>球开始下落的瞬间，</w:t>
      </w:r>
      <w:r w:rsidR="003A7DB4" w:rsidRPr="00A06828">
        <w:rPr>
          <w:rFonts w:ascii="Times New Roman" w:hAnsi="Times New Roman" w:cs="Times New Roman"/>
          <w:i/>
          <w:color w:val="FF0000"/>
          <w:szCs w:val="21"/>
        </w:rPr>
        <w:t>A</w:t>
      </w:r>
      <w:r w:rsidR="003A7DB4" w:rsidRPr="00A06828">
        <w:rPr>
          <w:rFonts w:ascii="Times New Roman" w:hAnsi="Times New Roman" w:cs="Times New Roman"/>
          <w:color w:val="FF0000"/>
          <w:szCs w:val="21"/>
        </w:rPr>
        <w:t>、</w:t>
      </w:r>
      <w:r w:rsidR="003A7DB4" w:rsidRPr="00A06828">
        <w:rPr>
          <w:rFonts w:ascii="Times New Roman" w:hAnsi="Times New Roman" w:cs="Times New Roman"/>
          <w:i/>
          <w:color w:val="FF0000"/>
          <w:szCs w:val="21"/>
        </w:rPr>
        <w:t>B</w:t>
      </w:r>
      <w:r w:rsidR="003A7DB4" w:rsidRPr="00A06828">
        <w:rPr>
          <w:rFonts w:ascii="Times New Roman" w:hAnsi="Times New Roman" w:cs="Times New Roman"/>
          <w:color w:val="FF0000"/>
          <w:szCs w:val="21"/>
        </w:rPr>
        <w:t>两球的高度差为</w:t>
      </w:r>
      <w:r w:rsidR="003A7DB4" w:rsidRPr="00A06828">
        <w:rPr>
          <w:rFonts w:ascii="Times New Roman" w:hAnsi="Times New Roman" w:cs="Times New Roman"/>
          <w:color w:val="FF0000"/>
          <w:szCs w:val="21"/>
        </w:rPr>
        <w:t>Δ</w:t>
      </w:r>
      <w:r w:rsidR="003A7DB4" w:rsidRPr="00A06828">
        <w:rPr>
          <w:rFonts w:ascii="Times New Roman" w:hAnsi="Times New Roman" w:cs="Times New Roman"/>
          <w:i/>
          <w:color w:val="FF0000"/>
          <w:szCs w:val="21"/>
        </w:rPr>
        <w:t>h</w:t>
      </w:r>
      <w:r w:rsidR="003A7DB4" w:rsidRPr="00A06828">
        <w:rPr>
          <w:rFonts w:ascii="Times New Roman" w:hAnsi="Times New Roman" w:cs="Times New Roman"/>
          <w:color w:val="FF0000"/>
          <w:szCs w:val="21"/>
        </w:rPr>
        <w:t>＝</w:t>
      </w:r>
      <w:r w:rsidR="003A7DB4" w:rsidRPr="00A06828">
        <w:rPr>
          <w:rFonts w:ascii="Times New Roman" w:hAnsi="Times New Roman" w:cs="Times New Roman"/>
          <w:i/>
          <w:color w:val="FF0000"/>
          <w:szCs w:val="21"/>
        </w:rPr>
        <w:t>h</w:t>
      </w:r>
      <w:r w:rsidR="003A7DB4" w:rsidRPr="00A06828">
        <w:rPr>
          <w:rFonts w:ascii="Times New Roman" w:hAnsi="Times New Roman" w:cs="Times New Roman"/>
          <w:i/>
          <w:color w:val="FF0000"/>
          <w:szCs w:val="21"/>
          <w:vertAlign w:val="subscript"/>
        </w:rPr>
        <w:t>A</w:t>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\f(1</w:instrText>
      </w:r>
      <w:r w:rsidR="003A7DB4" w:rsidRPr="00A06828">
        <w:rPr>
          <w:rFonts w:ascii="Times New Roman" w:hAnsi="Times New Roman" w:cs="Times New Roman"/>
          <w:i/>
          <w:color w:val="FF0000"/>
          <w:szCs w:val="21"/>
        </w:rPr>
        <w:instrText>,</w:instrText>
      </w:r>
      <w:r w:rsidR="003A7DB4" w:rsidRPr="00A06828">
        <w:rPr>
          <w:rFonts w:ascii="Times New Roman" w:hAnsi="Times New Roman" w:cs="Times New Roman"/>
          <w:color w:val="FF0000"/>
          <w:szCs w:val="21"/>
        </w:rPr>
        <w:instrText>2)</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i/>
          <w:color w:val="FF0000"/>
          <w:szCs w:val="21"/>
        </w:rPr>
        <w:t>g</w:t>
      </w:r>
      <w:r w:rsidR="00966BE7"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\f(</w:instrText>
      </w:r>
      <w:r w:rsidR="003A7DB4" w:rsidRPr="00A06828">
        <w:rPr>
          <w:rFonts w:ascii="Times New Roman" w:hAnsi="Times New Roman" w:cs="Times New Roman"/>
          <w:i/>
          <w:color w:val="FF0000"/>
          <w:szCs w:val="21"/>
        </w:rPr>
        <w:instrText>t,</w:instrText>
      </w:r>
      <w:r w:rsidR="003A7DB4" w:rsidRPr="00A06828">
        <w:rPr>
          <w:rFonts w:ascii="Times New Roman" w:hAnsi="Times New Roman" w:cs="Times New Roman"/>
          <w:color w:val="FF0000"/>
          <w:szCs w:val="21"/>
        </w:rPr>
        <w:instrText>2)</w:instrText>
      </w:r>
      <w:r w:rsidR="00C5311D" w:rsidRPr="00A06828">
        <w:rPr>
          <w:rFonts w:ascii="Times New Roman" w:hAnsi="Times New Roman" w:cs="Times New Roman"/>
          <w:color w:val="FF0000"/>
          <w:szCs w:val="21"/>
        </w:rPr>
        <w:fldChar w:fldCharType="end"/>
      </w:r>
      <w:r w:rsidR="00966BE7" w:rsidRPr="00A06828">
        <w:rPr>
          <w:rFonts w:ascii="Times New Roman" w:hAnsi="Times New Roman" w:cs="Times New Roman"/>
          <w:color w:val="FF0000"/>
          <w:szCs w:val="21"/>
        </w:rPr>
        <w:t>）</w:t>
      </w:r>
      <w:r w:rsidR="003A7DB4" w:rsidRPr="00A06828">
        <w:rPr>
          <w:rFonts w:ascii="Times New Roman" w:hAnsi="Times New Roman" w:cs="Times New Roman"/>
          <w:color w:val="FF0000"/>
          <w:szCs w:val="21"/>
          <w:vertAlign w:val="superscript"/>
        </w:rPr>
        <w:t>2</w:t>
      </w:r>
      <w:r w:rsidR="003A7DB4" w:rsidRPr="00A06828">
        <w:rPr>
          <w:rFonts w:ascii="Times New Roman" w:hAnsi="Times New Roman" w:cs="Times New Roman"/>
          <w:color w:val="FF0000"/>
          <w:szCs w:val="21"/>
        </w:rPr>
        <w:t>－</w:t>
      </w:r>
      <w:r w:rsidR="003A7DB4" w:rsidRPr="00A06828">
        <w:rPr>
          <w:rFonts w:ascii="Times New Roman" w:hAnsi="Times New Roman" w:cs="Times New Roman"/>
          <w:i/>
          <w:color w:val="FF0000"/>
          <w:szCs w:val="21"/>
        </w:rPr>
        <w:t>h</w:t>
      </w:r>
      <w:r w:rsidR="003A7DB4" w:rsidRPr="00A06828">
        <w:rPr>
          <w:rFonts w:ascii="Times New Roman" w:hAnsi="Times New Roman" w:cs="Times New Roman"/>
          <w:i/>
          <w:color w:val="FF0000"/>
          <w:szCs w:val="21"/>
          <w:vertAlign w:val="subscript"/>
        </w:rPr>
        <w:t>B</w:t>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\f(1</w:instrText>
      </w:r>
      <w:r w:rsidR="003A7DB4" w:rsidRPr="00A06828">
        <w:rPr>
          <w:rFonts w:ascii="Times New Roman" w:hAnsi="Times New Roman" w:cs="Times New Roman"/>
          <w:i/>
          <w:color w:val="FF0000"/>
          <w:szCs w:val="21"/>
        </w:rPr>
        <w:instrText>,</w:instrText>
      </w:r>
      <w:r w:rsidR="003A7DB4" w:rsidRPr="00A06828">
        <w:rPr>
          <w:rFonts w:ascii="Times New Roman" w:hAnsi="Times New Roman" w:cs="Times New Roman"/>
          <w:color w:val="FF0000"/>
          <w:szCs w:val="21"/>
        </w:rPr>
        <w:instrText>4)</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i/>
          <w:color w:val="FF0000"/>
          <w:szCs w:val="21"/>
        </w:rPr>
        <w:t>gt</w:t>
      </w:r>
      <w:r w:rsidR="003A7DB4" w:rsidRPr="00A06828">
        <w:rPr>
          <w:rFonts w:ascii="Times New Roman" w:hAnsi="Times New Roman" w:cs="Times New Roman"/>
          <w:color w:val="FF0000"/>
          <w:szCs w:val="21"/>
          <w:vertAlign w:val="superscript"/>
        </w:rPr>
        <w:t>2</w:t>
      </w:r>
      <w:r w:rsidR="003A7DB4" w:rsidRPr="00A06828">
        <w:rPr>
          <w:rFonts w:ascii="Times New Roman" w:hAnsi="Times New Roman" w:cs="Times New Roman"/>
          <w:color w:val="FF0000"/>
          <w:szCs w:val="21"/>
        </w:rPr>
        <w:t>，所以</w:t>
      </w:r>
      <w:r w:rsidR="003A7DB4" w:rsidRPr="00A06828">
        <w:rPr>
          <w:rFonts w:ascii="Times New Roman" w:hAnsi="Times New Roman" w:cs="Times New Roman"/>
          <w:color w:val="FF0000"/>
          <w:szCs w:val="21"/>
        </w:rPr>
        <w:t>D</w:t>
      </w:r>
      <w:r w:rsidR="003A7DB4" w:rsidRPr="00A06828">
        <w:rPr>
          <w:rFonts w:ascii="Times New Roman" w:hAnsi="Times New Roman" w:cs="Times New Roman"/>
          <w:color w:val="FF0000"/>
          <w:szCs w:val="21"/>
        </w:rPr>
        <w:t>项正确。</w:t>
      </w:r>
    </w:p>
    <w:p w:rsidR="0027701D" w:rsidRPr="00DC2354" w:rsidRDefault="0027701D" w:rsidP="003A7DB4">
      <w:pPr>
        <w:spacing w:line="276" w:lineRule="auto"/>
        <w:rPr>
          <w:rFonts w:ascii="Times New Roman" w:hAnsi="Times New Roman" w:cs="Times New Roman"/>
          <w:szCs w:val="21"/>
        </w:rPr>
      </w:pPr>
    </w:p>
    <w:p w:rsidR="003A7DB4" w:rsidRPr="00DC2354" w:rsidRDefault="000F2756" w:rsidP="003A7DB4">
      <w:pPr>
        <w:spacing w:line="276" w:lineRule="auto"/>
        <w:rPr>
          <w:rFonts w:ascii="Times New Roman" w:hAnsi="Times New Roman" w:cs="Times New Roman"/>
          <w:szCs w:val="21"/>
        </w:rPr>
      </w:pPr>
      <w:r w:rsidRPr="00DC2354">
        <w:rPr>
          <w:rFonts w:ascii="Times New Roman" w:hAnsi="Times New Roman" w:cs="Times New Roman"/>
          <w:szCs w:val="21"/>
        </w:rPr>
        <w:t>7</w:t>
      </w:r>
      <w:r w:rsidRPr="00DC2354">
        <w:rPr>
          <w:rFonts w:ascii="Times New Roman" w:hAnsi="Times New Roman" w:cs="Times New Roman"/>
          <w:szCs w:val="21"/>
        </w:rPr>
        <w:t>、</w:t>
      </w:r>
      <w:r w:rsidR="003A7DB4" w:rsidRPr="00DC2354">
        <w:rPr>
          <w:rFonts w:ascii="Times New Roman" w:hAnsi="Times New Roman" w:cs="Times New Roman"/>
          <w:szCs w:val="21"/>
        </w:rPr>
        <w:t>石块</w:t>
      </w:r>
      <w:r w:rsidR="003A7DB4" w:rsidRPr="00DC2354">
        <w:rPr>
          <w:rFonts w:ascii="Times New Roman" w:hAnsi="Times New Roman" w:cs="Times New Roman"/>
          <w:i/>
          <w:szCs w:val="21"/>
        </w:rPr>
        <w:t>A</w:t>
      </w:r>
      <w:r w:rsidR="003A7DB4" w:rsidRPr="00DC2354">
        <w:rPr>
          <w:rFonts w:ascii="Times New Roman" w:hAnsi="Times New Roman" w:cs="Times New Roman"/>
          <w:szCs w:val="21"/>
        </w:rPr>
        <w:t>自塔顶自由落下高度为</w:t>
      </w:r>
      <w:r w:rsidR="003A7DB4" w:rsidRPr="00DC2354">
        <w:rPr>
          <w:rFonts w:ascii="Times New Roman" w:hAnsi="Times New Roman" w:cs="Times New Roman"/>
          <w:i/>
          <w:szCs w:val="21"/>
        </w:rPr>
        <w:t>m</w:t>
      </w:r>
      <w:r w:rsidR="003A7DB4" w:rsidRPr="00DC2354">
        <w:rPr>
          <w:rFonts w:ascii="Times New Roman" w:hAnsi="Times New Roman" w:cs="Times New Roman"/>
          <w:szCs w:val="21"/>
        </w:rPr>
        <w:t>时，石块</w:t>
      </w:r>
      <w:r w:rsidR="003A7DB4" w:rsidRPr="00DC2354">
        <w:rPr>
          <w:rFonts w:ascii="Times New Roman" w:hAnsi="Times New Roman" w:cs="Times New Roman"/>
          <w:i/>
          <w:szCs w:val="21"/>
        </w:rPr>
        <w:t>B</w:t>
      </w:r>
      <w:r w:rsidR="003A7DB4" w:rsidRPr="00DC2354">
        <w:rPr>
          <w:rFonts w:ascii="Times New Roman" w:hAnsi="Times New Roman" w:cs="Times New Roman"/>
          <w:szCs w:val="21"/>
        </w:rPr>
        <w:t>自离塔顶</w:t>
      </w:r>
      <w:r w:rsidR="003A7DB4" w:rsidRPr="00DC2354">
        <w:rPr>
          <w:rFonts w:ascii="Times New Roman" w:hAnsi="Times New Roman" w:cs="Times New Roman"/>
          <w:i/>
          <w:szCs w:val="21"/>
        </w:rPr>
        <w:t>n</w:t>
      </w:r>
      <w:r w:rsidR="003A7DB4" w:rsidRPr="00DC2354">
        <w:rPr>
          <w:rFonts w:ascii="Times New Roman" w:hAnsi="Times New Roman" w:cs="Times New Roman"/>
          <w:szCs w:val="21"/>
        </w:rPr>
        <w:t>处</w:t>
      </w:r>
      <w:r w:rsidR="00966BE7" w:rsidRPr="00DC2354">
        <w:rPr>
          <w:rFonts w:ascii="Times New Roman" w:hAnsi="Times New Roman" w:cs="Times New Roman"/>
          <w:szCs w:val="21"/>
        </w:rPr>
        <w:t>（</w:t>
      </w:r>
      <w:r w:rsidR="003A7DB4" w:rsidRPr="00DC2354">
        <w:rPr>
          <w:rFonts w:ascii="Times New Roman" w:hAnsi="Times New Roman" w:cs="Times New Roman"/>
          <w:szCs w:val="21"/>
        </w:rPr>
        <w:t>在塔的下方</w:t>
      </w:r>
      <w:r w:rsidR="00966BE7" w:rsidRPr="00DC2354">
        <w:rPr>
          <w:rFonts w:ascii="Times New Roman" w:hAnsi="Times New Roman" w:cs="Times New Roman"/>
          <w:szCs w:val="21"/>
        </w:rPr>
        <w:t>）</w:t>
      </w:r>
      <w:r w:rsidR="003A7DB4" w:rsidRPr="00DC2354">
        <w:rPr>
          <w:rFonts w:ascii="Times New Roman" w:hAnsi="Times New Roman" w:cs="Times New Roman"/>
          <w:szCs w:val="21"/>
        </w:rPr>
        <w:t>自由下落，两石块同时落地，则塔高为</w:t>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p>
    <w:p w:rsidR="003A7DB4" w:rsidRPr="00DC2354" w:rsidRDefault="003A7DB4" w:rsidP="00CB4BA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w:t>
      </w:r>
      <w:r w:rsidRPr="00DC2354">
        <w:rPr>
          <w:rFonts w:ascii="Times New Roman" w:hAnsi="Times New Roman" w:cs="Times New Roman"/>
          <w:i/>
          <w:szCs w:val="21"/>
        </w:rPr>
        <w:t>m</w:t>
      </w:r>
      <w:r w:rsidRPr="00DC2354">
        <w:rPr>
          <w:rFonts w:ascii="Times New Roman" w:hAnsi="Times New Roman" w:cs="Times New Roman"/>
          <w:szCs w:val="21"/>
        </w:rPr>
        <w:t>＋</w:t>
      </w:r>
      <w:r w:rsidRPr="00DC2354">
        <w:rPr>
          <w:rFonts w:ascii="Times New Roman" w:hAnsi="Times New Roman" w:cs="Times New Roman"/>
          <w:i/>
          <w:szCs w:val="21"/>
        </w:rPr>
        <w:t>n</w:t>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Pr="00DC2354">
        <w:rPr>
          <w:rFonts w:ascii="Times New Roman" w:hAnsi="Times New Roman" w:cs="Times New Roman"/>
          <w:szCs w:val="21"/>
        </w:rPr>
        <w:t>B</w:t>
      </w:r>
      <w:r w:rsidR="00CB4BA1" w:rsidRPr="00DC2354">
        <w:rPr>
          <w:rFonts w:ascii="Times New Roman" w:hAnsi="Times New Roman" w:cs="Times New Roman"/>
          <w:szCs w:val="21"/>
        </w:rPr>
        <w:t>．</w:t>
      </w:r>
      <w:r w:rsidR="00C5311D" w:rsidRPr="00DC2354">
        <w:rPr>
          <w:rFonts w:ascii="Times New Roman" w:hAnsi="Times New Roman" w:cs="Times New Roman"/>
          <w:szCs w:val="21"/>
        </w:rPr>
        <w:fldChar w:fldCharType="begin"/>
      </w:r>
      <w:r w:rsidRPr="00DC2354">
        <w:rPr>
          <w:rFonts w:ascii="Times New Roman" w:hAnsi="Times New Roman" w:cs="Times New Roman"/>
          <w:szCs w:val="21"/>
        </w:rPr>
        <w:instrText>eq \</w:instrText>
      </w:r>
      <w:r w:rsidR="00CB4BA1" w:rsidRPr="00DC2354">
        <w:rPr>
          <w:rFonts w:ascii="Times New Roman" w:hAnsi="Times New Roman" w:cs="Times New Roman"/>
          <w:szCs w:val="21"/>
        </w:rPr>
        <w:instrText>f(</w:instrText>
      </w:r>
      <w:r w:rsidR="00CB4BA1" w:rsidRPr="00DC2354">
        <w:rPr>
          <w:rFonts w:ascii="Times New Roman" w:hAnsi="Times New Roman" w:cs="Times New Roman"/>
          <w:szCs w:val="21"/>
        </w:rPr>
        <w:instrText>（</w:instrText>
      </w:r>
      <w:r w:rsidRPr="00DC2354">
        <w:rPr>
          <w:rFonts w:ascii="Times New Roman" w:hAnsi="Times New Roman" w:cs="Times New Roman"/>
          <w:i/>
          <w:szCs w:val="21"/>
        </w:rPr>
        <w:instrText>m</w:instrText>
      </w:r>
      <w:r w:rsidRPr="00DC2354">
        <w:rPr>
          <w:rFonts w:ascii="Times New Roman" w:hAnsi="Times New Roman" w:cs="Times New Roman"/>
          <w:szCs w:val="21"/>
        </w:rPr>
        <w:instrText>＋</w:instrText>
      </w:r>
      <w:r w:rsidRPr="00DC2354">
        <w:rPr>
          <w:rFonts w:ascii="Times New Roman" w:hAnsi="Times New Roman" w:cs="Times New Roman"/>
          <w:i/>
          <w:szCs w:val="21"/>
        </w:rPr>
        <w:instrText>n</w:instrText>
      </w:r>
      <w:r w:rsidR="00CB4BA1" w:rsidRPr="00DC2354">
        <w:rPr>
          <w:rFonts w:ascii="Times New Roman" w:hAnsi="Times New Roman" w:cs="Times New Roman"/>
          <w:szCs w:val="21"/>
        </w:rPr>
        <w:instrText>）</w:instrText>
      </w:r>
      <w:r w:rsidRPr="00DC2354">
        <w:rPr>
          <w:rFonts w:ascii="Times New Roman" w:hAnsi="Times New Roman" w:cs="Times New Roman"/>
          <w:szCs w:val="21"/>
          <w:vertAlign w:val="superscript"/>
        </w:rPr>
        <w:instrText>2</w:instrText>
      </w:r>
      <w:r w:rsidRPr="00DC2354">
        <w:rPr>
          <w:rFonts w:ascii="Times New Roman" w:hAnsi="Times New Roman" w:cs="Times New Roman"/>
          <w:i/>
          <w:szCs w:val="21"/>
        </w:rPr>
        <w:instrText>,</w:instrText>
      </w:r>
      <w:r w:rsidRPr="00DC2354">
        <w:rPr>
          <w:rFonts w:ascii="Times New Roman" w:hAnsi="Times New Roman" w:cs="Times New Roman"/>
          <w:szCs w:val="21"/>
        </w:rPr>
        <w:instrText>4</w:instrText>
      </w:r>
      <w:r w:rsidRPr="00DC2354">
        <w:rPr>
          <w:rFonts w:ascii="Times New Roman" w:hAnsi="Times New Roman" w:cs="Times New Roman"/>
          <w:i/>
          <w:szCs w:val="21"/>
        </w:rPr>
        <w:instrText>m</w:instrText>
      </w:r>
      <w:r w:rsidRPr="00DC2354">
        <w:rPr>
          <w:rFonts w:ascii="Times New Roman" w:hAnsi="Times New Roman" w:cs="Times New Roman"/>
          <w:szCs w:val="21"/>
        </w:rPr>
        <w:instrText>)</w:instrText>
      </w:r>
      <w:r w:rsidR="00C5311D" w:rsidRPr="00DC2354">
        <w:rPr>
          <w:rFonts w:ascii="Times New Roman" w:hAnsi="Times New Roman" w:cs="Times New Roman"/>
          <w:szCs w:val="21"/>
        </w:rPr>
        <w:fldChar w:fldCharType="end"/>
      </w:r>
    </w:p>
    <w:p w:rsidR="003A7DB4" w:rsidRPr="00DC2354" w:rsidRDefault="003A7DB4" w:rsidP="00CB4BA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00CB4BA1" w:rsidRPr="00DC2354">
        <w:rPr>
          <w:rFonts w:ascii="Times New Roman" w:hAnsi="Times New Roman" w:cs="Times New Roman"/>
          <w:szCs w:val="21"/>
        </w:rPr>
        <w:t>．</w:t>
      </w:r>
      <w:r w:rsidR="00C5311D" w:rsidRPr="00DC2354">
        <w:rPr>
          <w:rFonts w:ascii="Times New Roman" w:hAnsi="Times New Roman" w:cs="Times New Roman"/>
          <w:szCs w:val="21"/>
        </w:rPr>
        <w:fldChar w:fldCharType="begin"/>
      </w:r>
      <w:r w:rsidRPr="00DC2354">
        <w:rPr>
          <w:rFonts w:ascii="Times New Roman" w:hAnsi="Times New Roman" w:cs="Times New Roman"/>
          <w:szCs w:val="21"/>
        </w:rPr>
        <w:instrText>eq \f(</w:instrText>
      </w:r>
      <w:r w:rsidRPr="00DC2354">
        <w:rPr>
          <w:rFonts w:ascii="Times New Roman" w:hAnsi="Times New Roman" w:cs="Times New Roman"/>
          <w:i/>
          <w:szCs w:val="21"/>
        </w:rPr>
        <w:instrText>m</w:instrText>
      </w:r>
      <w:r w:rsidRPr="00DC2354">
        <w:rPr>
          <w:rFonts w:ascii="Times New Roman" w:hAnsi="Times New Roman" w:cs="Times New Roman"/>
          <w:szCs w:val="21"/>
          <w:vertAlign w:val="superscript"/>
        </w:rPr>
        <w:instrText>2</w:instrText>
      </w:r>
      <w:r w:rsidRPr="00DC2354">
        <w:rPr>
          <w:rFonts w:ascii="Times New Roman" w:hAnsi="Times New Roman" w:cs="Times New Roman"/>
          <w:i/>
          <w:szCs w:val="21"/>
        </w:rPr>
        <w:instrText>,</w:instrText>
      </w:r>
      <w:r w:rsidR="00CB4BA1" w:rsidRPr="00DC2354">
        <w:rPr>
          <w:rFonts w:ascii="Times New Roman" w:hAnsi="Times New Roman" w:cs="Times New Roman"/>
          <w:szCs w:val="21"/>
        </w:rPr>
        <w:instrText>4</w:instrText>
      </w:r>
      <w:r w:rsidR="00CB4BA1" w:rsidRPr="00DC2354">
        <w:rPr>
          <w:rFonts w:ascii="Times New Roman" w:hAnsi="Times New Roman" w:cs="Times New Roman"/>
          <w:szCs w:val="21"/>
        </w:rPr>
        <w:instrText>（</w:instrText>
      </w:r>
      <w:r w:rsidR="00CB4BA1" w:rsidRPr="00DC2354">
        <w:rPr>
          <w:rFonts w:ascii="Times New Roman" w:hAnsi="Times New Roman" w:cs="Times New Roman"/>
          <w:i/>
          <w:szCs w:val="21"/>
        </w:rPr>
        <w:instrText>m</w:instrText>
      </w:r>
      <w:r w:rsidR="00CB4BA1" w:rsidRPr="00DC2354">
        <w:rPr>
          <w:rFonts w:ascii="Times New Roman" w:hAnsi="Times New Roman" w:cs="Times New Roman"/>
          <w:szCs w:val="21"/>
        </w:rPr>
        <w:instrText>＋</w:instrText>
      </w:r>
      <w:r w:rsidR="00CB4BA1" w:rsidRPr="00DC2354">
        <w:rPr>
          <w:rFonts w:ascii="Times New Roman" w:hAnsi="Times New Roman" w:cs="Times New Roman"/>
          <w:i/>
          <w:szCs w:val="21"/>
        </w:rPr>
        <w:instrText>n</w:instrText>
      </w:r>
      <w:r w:rsidR="00CB4BA1" w:rsidRPr="00DC2354">
        <w:rPr>
          <w:rFonts w:ascii="Times New Roman" w:hAnsi="Times New Roman" w:cs="Times New Roman"/>
          <w:szCs w:val="21"/>
        </w:rPr>
        <w:instrText>）</w:instrText>
      </w:r>
      <w:r w:rsidRPr="00DC2354">
        <w:rPr>
          <w:rFonts w:ascii="Times New Roman" w:hAnsi="Times New Roman" w:cs="Times New Roman"/>
          <w:szCs w:val="21"/>
        </w:rPr>
        <w:instrText>)</w:instrText>
      </w:r>
      <w:r w:rsidR="00C5311D" w:rsidRPr="00DC2354">
        <w:rPr>
          <w:rFonts w:ascii="Times New Roman" w:hAnsi="Times New Roman" w:cs="Times New Roman"/>
          <w:szCs w:val="21"/>
        </w:rPr>
        <w:fldChar w:fldCharType="end"/>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00CB4BA1" w:rsidRPr="00DC2354">
        <w:rPr>
          <w:rFonts w:ascii="Times New Roman" w:hAnsi="Times New Roman" w:cs="Times New Roman"/>
          <w:szCs w:val="21"/>
        </w:rPr>
        <w:tab/>
      </w:r>
      <w:r w:rsidRPr="00DC2354">
        <w:rPr>
          <w:rFonts w:ascii="Times New Roman" w:hAnsi="Times New Roman" w:cs="Times New Roman"/>
          <w:szCs w:val="21"/>
        </w:rPr>
        <w:t>D</w:t>
      </w:r>
      <w:r w:rsidR="00CB4BA1" w:rsidRPr="00DC2354">
        <w:rPr>
          <w:rFonts w:ascii="Times New Roman" w:hAnsi="Times New Roman" w:cs="Times New Roman"/>
          <w:szCs w:val="21"/>
        </w:rPr>
        <w:t>．</w:t>
      </w:r>
      <w:r w:rsidR="00C5311D" w:rsidRPr="00DC2354">
        <w:rPr>
          <w:rFonts w:ascii="Times New Roman" w:hAnsi="Times New Roman" w:cs="Times New Roman"/>
          <w:szCs w:val="21"/>
        </w:rPr>
        <w:fldChar w:fldCharType="begin"/>
      </w:r>
      <w:r w:rsidRPr="00DC2354">
        <w:rPr>
          <w:rFonts w:ascii="Times New Roman" w:hAnsi="Times New Roman" w:cs="Times New Roman"/>
          <w:szCs w:val="21"/>
        </w:rPr>
        <w:instrText>eq \</w:instrText>
      </w:r>
      <w:r w:rsidR="00CB4BA1" w:rsidRPr="00DC2354">
        <w:rPr>
          <w:rFonts w:ascii="Times New Roman" w:hAnsi="Times New Roman" w:cs="Times New Roman"/>
          <w:szCs w:val="21"/>
        </w:rPr>
        <w:instrText>f(</w:instrText>
      </w:r>
      <w:r w:rsidR="00CB4BA1" w:rsidRPr="00DC2354">
        <w:rPr>
          <w:rFonts w:ascii="Times New Roman" w:hAnsi="Times New Roman" w:cs="Times New Roman"/>
          <w:szCs w:val="21"/>
        </w:rPr>
        <w:instrText>（</w:instrText>
      </w:r>
      <w:r w:rsidRPr="00DC2354">
        <w:rPr>
          <w:rFonts w:ascii="Times New Roman" w:hAnsi="Times New Roman" w:cs="Times New Roman"/>
          <w:i/>
          <w:szCs w:val="21"/>
        </w:rPr>
        <w:instrText>m</w:instrText>
      </w:r>
      <w:r w:rsidRPr="00DC2354">
        <w:rPr>
          <w:rFonts w:ascii="Times New Roman" w:hAnsi="Times New Roman" w:cs="Times New Roman"/>
          <w:szCs w:val="21"/>
        </w:rPr>
        <w:instrText>＋</w:instrText>
      </w:r>
      <w:r w:rsidRPr="00DC2354">
        <w:rPr>
          <w:rFonts w:ascii="Times New Roman" w:hAnsi="Times New Roman" w:cs="Times New Roman"/>
          <w:i/>
          <w:szCs w:val="21"/>
        </w:rPr>
        <w:instrText>n</w:instrText>
      </w:r>
      <w:r w:rsidR="00CB4BA1" w:rsidRPr="00DC2354">
        <w:rPr>
          <w:rFonts w:ascii="Times New Roman" w:hAnsi="Times New Roman" w:cs="Times New Roman"/>
          <w:szCs w:val="21"/>
        </w:rPr>
        <w:instrText>）</w:instrText>
      </w:r>
      <w:r w:rsidRPr="00DC2354">
        <w:rPr>
          <w:rFonts w:ascii="Times New Roman" w:hAnsi="Times New Roman" w:cs="Times New Roman"/>
          <w:szCs w:val="21"/>
          <w:vertAlign w:val="superscript"/>
        </w:rPr>
        <w:instrText>2</w:instrText>
      </w:r>
      <w:r w:rsidRPr="00DC2354">
        <w:rPr>
          <w:rFonts w:ascii="Times New Roman" w:hAnsi="Times New Roman" w:cs="Times New Roman"/>
          <w:i/>
          <w:szCs w:val="21"/>
        </w:rPr>
        <w:instrText>,m</w:instrText>
      </w:r>
      <w:r w:rsidRPr="00DC2354">
        <w:rPr>
          <w:rFonts w:ascii="Times New Roman" w:hAnsi="Times New Roman" w:cs="Times New Roman"/>
          <w:szCs w:val="21"/>
        </w:rPr>
        <w:instrText>－</w:instrText>
      </w:r>
      <w:r w:rsidRPr="00DC2354">
        <w:rPr>
          <w:rFonts w:ascii="Times New Roman" w:hAnsi="Times New Roman" w:cs="Times New Roman"/>
          <w:i/>
          <w:szCs w:val="21"/>
        </w:rPr>
        <w:instrText>n</w:instrText>
      </w:r>
      <w:r w:rsidRPr="00DC2354">
        <w:rPr>
          <w:rFonts w:ascii="Times New Roman" w:hAnsi="Times New Roman" w:cs="Times New Roman"/>
          <w:szCs w:val="21"/>
        </w:rPr>
        <w:instrText>)</w:instrText>
      </w:r>
      <w:r w:rsidR="00C5311D" w:rsidRPr="00DC2354">
        <w:rPr>
          <w:rFonts w:ascii="Times New Roman" w:hAnsi="Times New Roman" w:cs="Times New Roman"/>
          <w:szCs w:val="21"/>
        </w:rPr>
        <w:fldChar w:fldCharType="end"/>
      </w:r>
    </w:p>
    <w:p w:rsidR="00CB4BA1" w:rsidRPr="00A06828" w:rsidRDefault="00CB4BA1" w:rsidP="003A7DB4">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CB4BA1" w:rsidRPr="00A06828" w:rsidRDefault="00CB4BA1" w:rsidP="003A7DB4">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Pr="00A06828">
        <w:rPr>
          <w:rFonts w:ascii="Times New Roman" w:hAnsi="Times New Roman" w:cs="Times New Roman"/>
          <w:color w:val="FF0000"/>
          <w:szCs w:val="21"/>
        </w:rPr>
        <w:t>B</w:t>
      </w:r>
    </w:p>
    <w:p w:rsidR="003A7DB4" w:rsidRPr="00A06828" w:rsidRDefault="00CB4BA1" w:rsidP="003A7DB4">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【解析】</w:t>
      </w:r>
      <w:r w:rsidR="003A7DB4" w:rsidRPr="00A06828">
        <w:rPr>
          <w:rFonts w:ascii="Times New Roman" w:hAnsi="Times New Roman" w:cs="Times New Roman"/>
          <w:color w:val="FF0000"/>
          <w:szCs w:val="21"/>
        </w:rPr>
        <w:t>设塔高为</w:t>
      </w:r>
      <w:r w:rsidR="003A7DB4" w:rsidRPr="00A06828">
        <w:rPr>
          <w:rFonts w:ascii="Times New Roman" w:hAnsi="Times New Roman" w:cs="Times New Roman"/>
          <w:i/>
          <w:color w:val="FF0000"/>
          <w:szCs w:val="21"/>
        </w:rPr>
        <w:t>h</w:t>
      </w:r>
      <w:r w:rsidR="003A7DB4" w:rsidRPr="00A06828">
        <w:rPr>
          <w:rFonts w:ascii="Times New Roman" w:hAnsi="Times New Roman" w:cs="Times New Roman"/>
          <w:color w:val="FF0000"/>
          <w:szCs w:val="21"/>
        </w:rPr>
        <w:t>，</w:t>
      </w:r>
      <w:r w:rsidR="003A7DB4" w:rsidRPr="00A06828">
        <w:rPr>
          <w:rFonts w:ascii="Times New Roman" w:hAnsi="Times New Roman" w:cs="Times New Roman"/>
          <w:i/>
          <w:color w:val="FF0000"/>
          <w:szCs w:val="21"/>
        </w:rPr>
        <w:t>B</w:t>
      </w:r>
      <w:r w:rsidR="003A7DB4" w:rsidRPr="00A06828">
        <w:rPr>
          <w:rFonts w:ascii="Times New Roman" w:hAnsi="Times New Roman" w:cs="Times New Roman"/>
          <w:color w:val="FF0000"/>
          <w:szCs w:val="21"/>
        </w:rPr>
        <w:t>石块从开始下落到着地经历时间</w:t>
      </w:r>
      <w:r w:rsidR="003A7DB4" w:rsidRPr="00A06828">
        <w:rPr>
          <w:rFonts w:ascii="Times New Roman" w:hAnsi="Times New Roman" w:cs="Times New Roman"/>
          <w:i/>
          <w:color w:val="FF0000"/>
          <w:szCs w:val="21"/>
        </w:rPr>
        <w:t>t</w:t>
      </w:r>
      <w:r w:rsidR="003A7DB4" w:rsidRPr="00A06828">
        <w:rPr>
          <w:rFonts w:ascii="Times New Roman" w:hAnsi="Times New Roman" w:cs="Times New Roman"/>
          <w:i/>
          <w:color w:val="FF0000"/>
          <w:szCs w:val="21"/>
          <w:vertAlign w:val="subscript"/>
        </w:rPr>
        <w:t>B</w:t>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w:instrText>
      </w:r>
      <w:r w:rsidRPr="00A06828">
        <w:rPr>
          <w:rFonts w:ascii="Times New Roman" w:hAnsi="Times New Roman" w:cs="Times New Roman"/>
          <w:color w:val="FF0000"/>
          <w:szCs w:val="21"/>
        </w:rPr>
        <w:instrText>r(\f(2</w:instrText>
      </w:r>
      <w:r w:rsidRPr="00A06828">
        <w:rPr>
          <w:rFonts w:ascii="Times New Roman" w:hAnsi="Times New Roman" w:cs="Times New Roman"/>
          <w:color w:val="FF0000"/>
          <w:szCs w:val="21"/>
        </w:rPr>
        <w:instrText>（</w:instrText>
      </w:r>
      <w:r w:rsidR="003A7DB4" w:rsidRPr="00A06828">
        <w:rPr>
          <w:rFonts w:ascii="Times New Roman" w:hAnsi="Times New Roman" w:cs="Times New Roman"/>
          <w:i/>
          <w:color w:val="FF0000"/>
          <w:szCs w:val="21"/>
        </w:rPr>
        <w:instrText>h</w:instrText>
      </w:r>
      <w:r w:rsidR="003A7DB4" w:rsidRPr="00A06828">
        <w:rPr>
          <w:rFonts w:ascii="Times New Roman" w:hAnsi="Times New Roman" w:cs="Times New Roman"/>
          <w:color w:val="FF0000"/>
          <w:szCs w:val="21"/>
        </w:rPr>
        <w:instrText>－</w:instrText>
      </w:r>
      <w:r w:rsidR="003A7DB4" w:rsidRPr="00A06828">
        <w:rPr>
          <w:rFonts w:ascii="Times New Roman" w:hAnsi="Times New Roman" w:cs="Times New Roman"/>
          <w:i/>
          <w:color w:val="FF0000"/>
          <w:szCs w:val="21"/>
        </w:rPr>
        <w:instrText>n</w:instrText>
      </w:r>
      <w:r w:rsidRPr="00A06828">
        <w:rPr>
          <w:rFonts w:ascii="Times New Roman" w:hAnsi="Times New Roman" w:cs="Times New Roman"/>
          <w:color w:val="FF0000"/>
          <w:szCs w:val="21"/>
        </w:rPr>
        <w:instrText>）</w:instrText>
      </w:r>
      <w:r w:rsidR="003A7DB4" w:rsidRPr="00A06828">
        <w:rPr>
          <w:rFonts w:ascii="Times New Roman" w:hAnsi="Times New Roman" w:cs="Times New Roman"/>
          <w:i/>
          <w:color w:val="FF0000"/>
          <w:szCs w:val="21"/>
        </w:rPr>
        <w:instrText>,g</w:instrText>
      </w:r>
      <w:r w:rsidR="003A7DB4" w:rsidRPr="00A06828">
        <w:rPr>
          <w:rFonts w:ascii="Times New Roman" w:hAnsi="Times New Roman" w:cs="Times New Roman"/>
          <w:color w:val="FF0000"/>
          <w:szCs w:val="21"/>
        </w:rPr>
        <w:instrText>))</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color w:val="FF0000"/>
          <w:szCs w:val="21"/>
        </w:rPr>
        <w:t>，</w:t>
      </w:r>
      <w:r w:rsidR="003A7DB4" w:rsidRPr="00A06828">
        <w:rPr>
          <w:rFonts w:ascii="Times New Roman" w:hAnsi="Times New Roman" w:cs="Times New Roman"/>
          <w:i/>
          <w:color w:val="FF0000"/>
          <w:szCs w:val="21"/>
        </w:rPr>
        <w:t>A</w:t>
      </w:r>
      <w:r w:rsidR="003A7DB4" w:rsidRPr="00A06828">
        <w:rPr>
          <w:rFonts w:ascii="Times New Roman" w:hAnsi="Times New Roman" w:cs="Times New Roman"/>
          <w:color w:val="FF0000"/>
          <w:szCs w:val="21"/>
        </w:rPr>
        <w:t>石块从开始下落到着</w:t>
      </w:r>
      <w:r w:rsidR="003A7DB4" w:rsidRPr="00A06828">
        <w:rPr>
          <w:rFonts w:ascii="Times New Roman" w:hAnsi="Times New Roman" w:cs="Times New Roman"/>
          <w:color w:val="FF0000"/>
          <w:szCs w:val="21"/>
        </w:rPr>
        <w:lastRenderedPageBreak/>
        <w:t>地经历时间</w:t>
      </w:r>
      <w:r w:rsidR="003A7DB4" w:rsidRPr="00A06828">
        <w:rPr>
          <w:rFonts w:ascii="Times New Roman" w:hAnsi="Times New Roman" w:cs="Times New Roman"/>
          <w:i/>
          <w:color w:val="FF0000"/>
          <w:szCs w:val="21"/>
        </w:rPr>
        <w:t>t</w:t>
      </w:r>
      <w:r w:rsidR="003A7DB4" w:rsidRPr="00A06828">
        <w:rPr>
          <w:rFonts w:ascii="Times New Roman" w:hAnsi="Times New Roman" w:cs="Times New Roman"/>
          <w:i/>
          <w:color w:val="FF0000"/>
          <w:szCs w:val="21"/>
          <w:vertAlign w:val="subscript"/>
        </w:rPr>
        <w:t>A</w:t>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\r(\f(2</w:instrText>
      </w:r>
      <w:r w:rsidR="003A7DB4" w:rsidRPr="00A06828">
        <w:rPr>
          <w:rFonts w:ascii="Times New Roman" w:hAnsi="Times New Roman" w:cs="Times New Roman"/>
          <w:i/>
          <w:color w:val="FF0000"/>
          <w:szCs w:val="21"/>
        </w:rPr>
        <w:instrText>h,g</w:instrText>
      </w:r>
      <w:r w:rsidR="003A7DB4" w:rsidRPr="00A06828">
        <w:rPr>
          <w:rFonts w:ascii="Times New Roman" w:hAnsi="Times New Roman" w:cs="Times New Roman"/>
          <w:color w:val="FF0000"/>
          <w:szCs w:val="21"/>
        </w:rPr>
        <w:instrText>))</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color w:val="FF0000"/>
          <w:szCs w:val="21"/>
        </w:rPr>
        <w:t>，</w:t>
      </w:r>
      <w:r w:rsidR="003A7DB4" w:rsidRPr="00A06828">
        <w:rPr>
          <w:rFonts w:ascii="Times New Roman" w:hAnsi="Times New Roman" w:cs="Times New Roman"/>
          <w:i/>
          <w:color w:val="FF0000"/>
          <w:szCs w:val="21"/>
        </w:rPr>
        <w:t>A</w:t>
      </w:r>
      <w:r w:rsidR="003A7DB4" w:rsidRPr="00A06828">
        <w:rPr>
          <w:rFonts w:ascii="Times New Roman" w:hAnsi="Times New Roman" w:cs="Times New Roman"/>
          <w:color w:val="FF0000"/>
          <w:szCs w:val="21"/>
        </w:rPr>
        <w:t>石块自塔顶下落</w:t>
      </w:r>
      <w:r w:rsidR="003A7DB4" w:rsidRPr="00A06828">
        <w:rPr>
          <w:rFonts w:ascii="Times New Roman" w:hAnsi="Times New Roman" w:cs="Times New Roman"/>
          <w:i/>
          <w:color w:val="FF0000"/>
          <w:szCs w:val="21"/>
        </w:rPr>
        <w:t>m</w:t>
      </w:r>
      <w:r w:rsidR="003A7DB4" w:rsidRPr="00A06828">
        <w:rPr>
          <w:rFonts w:ascii="Times New Roman" w:hAnsi="Times New Roman" w:cs="Times New Roman"/>
          <w:color w:val="FF0000"/>
          <w:szCs w:val="21"/>
        </w:rPr>
        <w:t>经历时间</w:t>
      </w:r>
      <w:r w:rsidR="003A7DB4" w:rsidRPr="00A06828">
        <w:rPr>
          <w:rFonts w:ascii="Times New Roman" w:hAnsi="Times New Roman" w:cs="Times New Roman"/>
          <w:i/>
          <w:color w:val="FF0000"/>
          <w:szCs w:val="21"/>
        </w:rPr>
        <w:t>t</w:t>
      </w:r>
      <w:r w:rsidR="003A7DB4" w:rsidRPr="00A06828">
        <w:rPr>
          <w:rFonts w:ascii="Times New Roman" w:hAnsi="Times New Roman" w:cs="Times New Roman"/>
          <w:i/>
          <w:color w:val="FF0000"/>
          <w:szCs w:val="21"/>
          <w:vertAlign w:val="subscript"/>
        </w:rPr>
        <w:t>A</w:t>
      </w:r>
      <w:r w:rsidR="003A7DB4" w:rsidRPr="00A06828">
        <w:rPr>
          <w:rFonts w:ascii="Times New Roman" w:hAnsi="Times New Roman" w:cs="Times New Roman"/>
          <w:color w:val="FF0000"/>
          <w:szCs w:val="21"/>
        </w:rPr>
        <w:t>′</w:t>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\r(\f(2</w:instrText>
      </w:r>
      <w:r w:rsidR="003A7DB4" w:rsidRPr="00A06828">
        <w:rPr>
          <w:rFonts w:ascii="Times New Roman" w:hAnsi="Times New Roman" w:cs="Times New Roman"/>
          <w:i/>
          <w:color w:val="FF0000"/>
          <w:szCs w:val="21"/>
        </w:rPr>
        <w:instrText>m,g</w:instrText>
      </w:r>
      <w:r w:rsidR="003A7DB4" w:rsidRPr="00A06828">
        <w:rPr>
          <w:rFonts w:ascii="Times New Roman" w:hAnsi="Times New Roman" w:cs="Times New Roman"/>
          <w:color w:val="FF0000"/>
          <w:szCs w:val="21"/>
        </w:rPr>
        <w:instrText>))</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color w:val="FF0000"/>
          <w:szCs w:val="21"/>
        </w:rPr>
        <w:t>，以题意，应有</w:t>
      </w:r>
      <w:r w:rsidR="003A7DB4" w:rsidRPr="00A06828">
        <w:rPr>
          <w:rFonts w:ascii="Times New Roman" w:hAnsi="Times New Roman" w:cs="Times New Roman"/>
          <w:i/>
          <w:color w:val="FF0000"/>
          <w:szCs w:val="21"/>
        </w:rPr>
        <w:t>t</w:t>
      </w:r>
      <w:r w:rsidR="003A7DB4" w:rsidRPr="00A06828">
        <w:rPr>
          <w:rFonts w:ascii="Times New Roman" w:hAnsi="Times New Roman" w:cs="Times New Roman"/>
          <w:i/>
          <w:color w:val="FF0000"/>
          <w:szCs w:val="21"/>
          <w:vertAlign w:val="subscript"/>
        </w:rPr>
        <w:t>B</w:t>
      </w:r>
      <w:r w:rsidR="003A7DB4" w:rsidRPr="00A06828">
        <w:rPr>
          <w:rFonts w:ascii="Times New Roman" w:hAnsi="Times New Roman" w:cs="Times New Roman"/>
          <w:color w:val="FF0000"/>
          <w:szCs w:val="21"/>
        </w:rPr>
        <w:t>＝</w:t>
      </w:r>
      <w:r w:rsidR="003A7DB4" w:rsidRPr="00A06828">
        <w:rPr>
          <w:rFonts w:ascii="Times New Roman" w:hAnsi="Times New Roman" w:cs="Times New Roman"/>
          <w:i/>
          <w:color w:val="FF0000"/>
          <w:szCs w:val="21"/>
        </w:rPr>
        <w:t>t</w:t>
      </w:r>
      <w:r w:rsidR="003A7DB4" w:rsidRPr="00A06828">
        <w:rPr>
          <w:rFonts w:ascii="Times New Roman" w:hAnsi="Times New Roman" w:cs="Times New Roman"/>
          <w:i/>
          <w:color w:val="FF0000"/>
          <w:szCs w:val="21"/>
          <w:vertAlign w:val="subscript"/>
        </w:rPr>
        <w:t>A</w:t>
      </w:r>
      <w:r w:rsidR="003A7DB4" w:rsidRPr="00A06828">
        <w:rPr>
          <w:rFonts w:ascii="Times New Roman" w:hAnsi="Times New Roman" w:cs="Times New Roman"/>
          <w:color w:val="FF0000"/>
          <w:szCs w:val="21"/>
        </w:rPr>
        <w:t>－</w:t>
      </w:r>
      <w:r w:rsidR="003A7DB4" w:rsidRPr="00A06828">
        <w:rPr>
          <w:rFonts w:ascii="Times New Roman" w:hAnsi="Times New Roman" w:cs="Times New Roman"/>
          <w:i/>
          <w:color w:val="FF0000"/>
          <w:szCs w:val="21"/>
        </w:rPr>
        <w:t>t</w:t>
      </w:r>
      <w:r w:rsidR="003A7DB4" w:rsidRPr="00A06828">
        <w:rPr>
          <w:rFonts w:ascii="Times New Roman" w:hAnsi="Times New Roman" w:cs="Times New Roman"/>
          <w:i/>
          <w:color w:val="FF0000"/>
          <w:szCs w:val="21"/>
          <w:vertAlign w:val="subscript"/>
        </w:rPr>
        <w:t>A</w:t>
      </w:r>
      <w:r w:rsidR="003A7DB4" w:rsidRPr="00A06828">
        <w:rPr>
          <w:rFonts w:ascii="Times New Roman" w:hAnsi="Times New Roman" w:cs="Times New Roman"/>
          <w:color w:val="FF0000"/>
          <w:szCs w:val="21"/>
        </w:rPr>
        <w:t>′</w:t>
      </w:r>
      <w:r w:rsidR="003A7DB4" w:rsidRPr="00A06828">
        <w:rPr>
          <w:rFonts w:ascii="Times New Roman" w:hAnsi="Times New Roman" w:cs="Times New Roman"/>
          <w:color w:val="FF0000"/>
          <w:szCs w:val="21"/>
        </w:rPr>
        <w:t>，即</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w:instrText>
      </w:r>
      <w:r w:rsidRPr="00A06828">
        <w:rPr>
          <w:rFonts w:ascii="Times New Roman" w:hAnsi="Times New Roman" w:cs="Times New Roman"/>
          <w:color w:val="FF0000"/>
          <w:szCs w:val="21"/>
        </w:rPr>
        <w:instrText>r(\f(2</w:instrText>
      </w:r>
      <w:r w:rsidRPr="00A06828">
        <w:rPr>
          <w:rFonts w:ascii="Times New Roman" w:hAnsi="Times New Roman" w:cs="Times New Roman"/>
          <w:color w:val="FF0000"/>
          <w:szCs w:val="21"/>
        </w:rPr>
        <w:instrText>（</w:instrText>
      </w:r>
      <w:r w:rsidR="003A7DB4" w:rsidRPr="00A06828">
        <w:rPr>
          <w:rFonts w:ascii="Times New Roman" w:hAnsi="Times New Roman" w:cs="Times New Roman"/>
          <w:i/>
          <w:color w:val="FF0000"/>
          <w:szCs w:val="21"/>
        </w:rPr>
        <w:instrText>h</w:instrText>
      </w:r>
      <w:r w:rsidR="003A7DB4" w:rsidRPr="00A06828">
        <w:rPr>
          <w:rFonts w:ascii="Times New Roman" w:hAnsi="Times New Roman" w:cs="Times New Roman"/>
          <w:color w:val="FF0000"/>
          <w:szCs w:val="21"/>
        </w:rPr>
        <w:instrText>－</w:instrText>
      </w:r>
      <w:r w:rsidR="003A7DB4" w:rsidRPr="00A06828">
        <w:rPr>
          <w:rFonts w:ascii="Times New Roman" w:hAnsi="Times New Roman" w:cs="Times New Roman"/>
          <w:i/>
          <w:color w:val="FF0000"/>
          <w:szCs w:val="21"/>
        </w:rPr>
        <w:instrText>n</w:instrText>
      </w:r>
      <w:r w:rsidRPr="00A06828">
        <w:rPr>
          <w:rFonts w:ascii="Times New Roman" w:hAnsi="Times New Roman" w:cs="Times New Roman"/>
          <w:color w:val="FF0000"/>
          <w:szCs w:val="21"/>
        </w:rPr>
        <w:instrText>）</w:instrText>
      </w:r>
      <w:r w:rsidR="003A7DB4" w:rsidRPr="00A06828">
        <w:rPr>
          <w:rFonts w:ascii="Times New Roman" w:hAnsi="Times New Roman" w:cs="Times New Roman"/>
          <w:i/>
          <w:color w:val="FF0000"/>
          <w:szCs w:val="21"/>
        </w:rPr>
        <w:instrText>,g</w:instrText>
      </w:r>
      <w:r w:rsidR="003A7DB4" w:rsidRPr="00A06828">
        <w:rPr>
          <w:rFonts w:ascii="Times New Roman" w:hAnsi="Times New Roman" w:cs="Times New Roman"/>
          <w:color w:val="FF0000"/>
          <w:szCs w:val="21"/>
        </w:rPr>
        <w:instrText>))</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\r(\f(2</w:instrText>
      </w:r>
      <w:r w:rsidR="003A7DB4" w:rsidRPr="00A06828">
        <w:rPr>
          <w:rFonts w:ascii="Times New Roman" w:hAnsi="Times New Roman" w:cs="Times New Roman"/>
          <w:i/>
          <w:color w:val="FF0000"/>
          <w:szCs w:val="21"/>
        </w:rPr>
        <w:instrText>h,g</w:instrText>
      </w:r>
      <w:r w:rsidR="003A7DB4" w:rsidRPr="00A06828">
        <w:rPr>
          <w:rFonts w:ascii="Times New Roman" w:hAnsi="Times New Roman" w:cs="Times New Roman"/>
          <w:color w:val="FF0000"/>
          <w:szCs w:val="21"/>
        </w:rPr>
        <w:instrText>))</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\r(\f(2</w:instrText>
      </w:r>
      <w:r w:rsidR="003A7DB4" w:rsidRPr="00A06828">
        <w:rPr>
          <w:rFonts w:ascii="Times New Roman" w:hAnsi="Times New Roman" w:cs="Times New Roman"/>
          <w:i/>
          <w:color w:val="FF0000"/>
          <w:szCs w:val="21"/>
        </w:rPr>
        <w:instrText>m,g</w:instrText>
      </w:r>
      <w:r w:rsidR="003A7DB4" w:rsidRPr="00A06828">
        <w:rPr>
          <w:rFonts w:ascii="Times New Roman" w:hAnsi="Times New Roman" w:cs="Times New Roman"/>
          <w:color w:val="FF0000"/>
          <w:szCs w:val="21"/>
        </w:rPr>
        <w:instrText>))</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color w:val="FF0000"/>
          <w:szCs w:val="21"/>
        </w:rPr>
        <w:t>，解之得</w:t>
      </w:r>
      <w:r w:rsidR="003A7DB4" w:rsidRPr="00A06828">
        <w:rPr>
          <w:rFonts w:ascii="Times New Roman" w:hAnsi="Times New Roman" w:cs="Times New Roman"/>
          <w:i/>
          <w:color w:val="FF0000"/>
          <w:szCs w:val="21"/>
        </w:rPr>
        <w:t>h</w:t>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Pr="00A06828">
        <w:rPr>
          <w:rFonts w:ascii="Times New Roman" w:hAnsi="Times New Roman" w:cs="Times New Roman"/>
          <w:color w:val="FF0000"/>
          <w:szCs w:val="21"/>
        </w:rPr>
        <w:instrText>eq \f(</w:instrText>
      </w:r>
      <w:r w:rsidRPr="00A06828">
        <w:rPr>
          <w:rFonts w:ascii="Times New Roman" w:hAnsi="Times New Roman" w:cs="Times New Roman"/>
          <w:color w:val="FF0000"/>
          <w:szCs w:val="21"/>
        </w:rPr>
        <w:instrText>（</w:instrText>
      </w:r>
      <w:r w:rsidRPr="00A06828">
        <w:rPr>
          <w:rFonts w:ascii="Times New Roman" w:hAnsi="Times New Roman" w:cs="Times New Roman"/>
          <w:i/>
          <w:color w:val="FF0000"/>
          <w:szCs w:val="21"/>
        </w:rPr>
        <w:instrText>m</w:instrText>
      </w:r>
      <w:r w:rsidRPr="00A06828">
        <w:rPr>
          <w:rFonts w:ascii="Times New Roman" w:hAnsi="Times New Roman" w:cs="Times New Roman"/>
          <w:color w:val="FF0000"/>
          <w:szCs w:val="21"/>
        </w:rPr>
        <w:instrText>＋</w:instrText>
      </w:r>
      <w:r w:rsidRPr="00A06828">
        <w:rPr>
          <w:rFonts w:ascii="Times New Roman" w:hAnsi="Times New Roman" w:cs="Times New Roman"/>
          <w:i/>
          <w:color w:val="FF0000"/>
          <w:szCs w:val="21"/>
        </w:rPr>
        <w:instrText>n</w:instrText>
      </w:r>
      <w:r w:rsidRPr="00A06828">
        <w:rPr>
          <w:rFonts w:ascii="Times New Roman" w:hAnsi="Times New Roman" w:cs="Times New Roman"/>
          <w:color w:val="FF0000"/>
          <w:szCs w:val="21"/>
        </w:rPr>
        <w:instrText>）</w:instrText>
      </w:r>
      <w:r w:rsidRPr="00A06828">
        <w:rPr>
          <w:rFonts w:ascii="Times New Roman" w:hAnsi="Times New Roman" w:cs="Times New Roman"/>
          <w:color w:val="FF0000"/>
          <w:szCs w:val="21"/>
          <w:vertAlign w:val="superscript"/>
        </w:rPr>
        <w:instrText>2</w:instrText>
      </w:r>
      <w:r w:rsidRPr="00A06828">
        <w:rPr>
          <w:rFonts w:ascii="Times New Roman" w:hAnsi="Times New Roman" w:cs="Times New Roman"/>
          <w:i/>
          <w:color w:val="FF0000"/>
          <w:szCs w:val="21"/>
        </w:rPr>
        <w:instrText>,</w:instrText>
      </w:r>
      <w:r w:rsidRPr="00A06828">
        <w:rPr>
          <w:rFonts w:ascii="Times New Roman" w:hAnsi="Times New Roman" w:cs="Times New Roman"/>
          <w:color w:val="FF0000"/>
          <w:szCs w:val="21"/>
        </w:rPr>
        <w:instrText>4</w:instrText>
      </w:r>
      <w:r w:rsidRPr="00A06828">
        <w:rPr>
          <w:rFonts w:ascii="Times New Roman" w:hAnsi="Times New Roman" w:cs="Times New Roman"/>
          <w:i/>
          <w:color w:val="FF0000"/>
          <w:szCs w:val="21"/>
        </w:rPr>
        <w:instrText>m</w:instrText>
      </w:r>
      <w:r w:rsidRPr="00A06828">
        <w:rPr>
          <w:rFonts w:ascii="Times New Roman" w:hAnsi="Times New Roman" w:cs="Times New Roman"/>
          <w:color w:val="FF0000"/>
          <w:szCs w:val="21"/>
        </w:rPr>
        <w:instrText>)</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color w:val="FF0000"/>
          <w:szCs w:val="21"/>
        </w:rPr>
        <w:t>，</w:t>
      </w:r>
      <w:r w:rsidR="003A7DB4" w:rsidRPr="00A06828">
        <w:rPr>
          <w:rFonts w:ascii="Times New Roman" w:hAnsi="Times New Roman" w:cs="Times New Roman"/>
          <w:color w:val="FF0000"/>
          <w:szCs w:val="21"/>
        </w:rPr>
        <w:t>B</w:t>
      </w:r>
      <w:r w:rsidR="003A7DB4" w:rsidRPr="00A06828">
        <w:rPr>
          <w:rFonts w:ascii="Times New Roman" w:hAnsi="Times New Roman" w:cs="Times New Roman"/>
          <w:color w:val="FF0000"/>
          <w:szCs w:val="21"/>
        </w:rPr>
        <w:t>选项正确。</w:t>
      </w:r>
    </w:p>
    <w:p w:rsidR="00CB4BA1" w:rsidRPr="00DC2354" w:rsidRDefault="00CB4BA1" w:rsidP="003A7DB4">
      <w:pPr>
        <w:spacing w:line="276" w:lineRule="auto"/>
        <w:rPr>
          <w:rFonts w:ascii="Times New Roman" w:hAnsi="Times New Roman" w:cs="Times New Roman"/>
          <w:szCs w:val="21"/>
        </w:rPr>
      </w:pPr>
    </w:p>
    <w:p w:rsidR="003A7DB4" w:rsidRPr="00DC2354" w:rsidRDefault="003A7DB4" w:rsidP="003A7DB4">
      <w:pPr>
        <w:spacing w:line="276" w:lineRule="auto"/>
        <w:rPr>
          <w:rFonts w:ascii="Times New Roman" w:hAnsi="Times New Roman" w:cs="Times New Roman"/>
          <w:szCs w:val="21"/>
        </w:rPr>
      </w:pPr>
      <w:r w:rsidRPr="00DC2354">
        <w:rPr>
          <w:rFonts w:ascii="Times New Roman" w:hAnsi="Times New Roman" w:cs="Times New Roman"/>
          <w:noProof/>
          <w:szCs w:val="21"/>
        </w:rPr>
        <w:drawing>
          <wp:anchor distT="0" distB="0" distL="114300" distR="114300" simplePos="0" relativeHeight="251652608" behindDoc="0" locked="0" layoutInCell="1" allowOverlap="1">
            <wp:simplePos x="0" y="0"/>
            <wp:positionH relativeFrom="column">
              <wp:posOffset>4224020</wp:posOffset>
            </wp:positionH>
            <wp:positionV relativeFrom="paragraph">
              <wp:posOffset>548640</wp:posOffset>
            </wp:positionV>
            <wp:extent cx="1021080" cy="1714500"/>
            <wp:effectExtent l="19050" t="0" r="7620" b="0"/>
            <wp:wrapSquare wrapText="bothSides"/>
            <wp:docPr id="101" name="图片 101" descr="14CR1-8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14CR1-88.TIF"/>
                    <pic:cNvPicPr>
                      <a:picLocks noChangeAspect="1" noChangeArrowheads="1"/>
                    </pic:cNvPicPr>
                  </pic:nvPicPr>
                  <pic:blipFill>
                    <a:blip r:embed="rId37" r:link="rId38"/>
                    <a:srcRect/>
                    <a:stretch>
                      <a:fillRect/>
                    </a:stretch>
                  </pic:blipFill>
                  <pic:spPr bwMode="auto">
                    <a:xfrm>
                      <a:off x="0" y="0"/>
                      <a:ext cx="1021080" cy="1714500"/>
                    </a:xfrm>
                    <a:prstGeom prst="rect">
                      <a:avLst/>
                    </a:prstGeom>
                    <a:noFill/>
                    <a:ln w="9525">
                      <a:noFill/>
                      <a:miter lim="800000"/>
                      <a:headEnd/>
                      <a:tailEnd/>
                    </a:ln>
                  </pic:spPr>
                </pic:pic>
              </a:graphicData>
            </a:graphic>
          </wp:anchor>
        </w:drawing>
      </w:r>
      <w:r w:rsidR="00142911" w:rsidRPr="00DC2354">
        <w:rPr>
          <w:rFonts w:ascii="Times New Roman" w:hAnsi="Times New Roman" w:cs="Times New Roman"/>
          <w:szCs w:val="21"/>
        </w:rPr>
        <w:t>8</w:t>
      </w:r>
      <w:r w:rsidR="00142911" w:rsidRPr="00DC2354">
        <w:rPr>
          <w:rFonts w:ascii="Times New Roman" w:hAnsi="Times New Roman" w:cs="Times New Roman"/>
          <w:szCs w:val="21"/>
        </w:rPr>
        <w:t>、</w:t>
      </w:r>
      <w:r w:rsidRPr="00DC2354">
        <w:rPr>
          <w:rFonts w:ascii="Times New Roman" w:hAnsi="Times New Roman" w:cs="Times New Roman"/>
          <w:szCs w:val="21"/>
        </w:rPr>
        <w:t>如图所示，小球从竖直砖墙某位置由静止释放，用频闪照相机在同一底片上多次曝光，得到了图中</w:t>
      </w:r>
      <w:r w:rsidRPr="00DC2354">
        <w:rPr>
          <w:rFonts w:ascii="Times New Roman" w:hAnsi="Times New Roman" w:cs="Times New Roman"/>
          <w:szCs w:val="21"/>
        </w:rPr>
        <w:t>1</w:t>
      </w:r>
      <w:r w:rsidRPr="00DC2354">
        <w:rPr>
          <w:rFonts w:ascii="Times New Roman" w:hAnsi="Times New Roman" w:cs="Times New Roman"/>
          <w:szCs w:val="21"/>
        </w:rPr>
        <w:t>、</w:t>
      </w:r>
      <w:r w:rsidRPr="00DC2354">
        <w:rPr>
          <w:rFonts w:ascii="Times New Roman" w:hAnsi="Times New Roman" w:cs="Times New Roman"/>
          <w:szCs w:val="21"/>
        </w:rPr>
        <w:t>2</w:t>
      </w:r>
      <w:r w:rsidRPr="00DC2354">
        <w:rPr>
          <w:rFonts w:ascii="Times New Roman" w:hAnsi="Times New Roman" w:cs="Times New Roman"/>
          <w:szCs w:val="21"/>
        </w:rPr>
        <w:t>、</w:t>
      </w:r>
      <w:r w:rsidRPr="00DC2354">
        <w:rPr>
          <w:rFonts w:ascii="Times New Roman" w:hAnsi="Times New Roman" w:cs="Times New Roman"/>
          <w:szCs w:val="21"/>
        </w:rPr>
        <w:t>3</w:t>
      </w:r>
      <w:r w:rsidRPr="00DC2354">
        <w:rPr>
          <w:rFonts w:ascii="Times New Roman" w:hAnsi="Times New Roman" w:cs="Times New Roman"/>
          <w:szCs w:val="21"/>
        </w:rPr>
        <w:t>、</w:t>
      </w:r>
      <w:r w:rsidRPr="00DC2354">
        <w:rPr>
          <w:rFonts w:ascii="Times New Roman" w:hAnsi="Times New Roman" w:cs="Times New Roman"/>
          <w:szCs w:val="21"/>
        </w:rPr>
        <w:t>4</w:t>
      </w:r>
      <w:r w:rsidRPr="00DC2354">
        <w:rPr>
          <w:rFonts w:ascii="Times New Roman" w:hAnsi="Times New Roman" w:cs="Times New Roman"/>
          <w:szCs w:val="21"/>
        </w:rPr>
        <w:t>、</w:t>
      </w:r>
      <w:r w:rsidRPr="00DC2354">
        <w:rPr>
          <w:rFonts w:ascii="Times New Roman" w:hAnsi="Times New Roman" w:cs="Times New Roman"/>
          <w:szCs w:val="21"/>
        </w:rPr>
        <w:t>5…</w:t>
      </w:r>
      <w:r w:rsidRPr="00DC2354">
        <w:rPr>
          <w:rFonts w:ascii="Times New Roman" w:hAnsi="Times New Roman" w:cs="Times New Roman"/>
          <w:szCs w:val="21"/>
        </w:rPr>
        <w:t>所示小球运动过程中每次曝光的位置。连续两次曝光的时间间隔均为</w:t>
      </w:r>
      <w:r w:rsidRPr="00DC2354">
        <w:rPr>
          <w:rFonts w:ascii="Times New Roman" w:hAnsi="Times New Roman" w:cs="Times New Roman"/>
          <w:i/>
          <w:szCs w:val="21"/>
        </w:rPr>
        <w:t>T</w:t>
      </w:r>
      <w:r w:rsidRPr="00DC2354">
        <w:rPr>
          <w:rFonts w:ascii="Times New Roman" w:hAnsi="Times New Roman" w:cs="Times New Roman"/>
          <w:szCs w:val="21"/>
        </w:rPr>
        <w:t>，每块砖的厚度为</w:t>
      </w:r>
      <w:r w:rsidRPr="00DC2354">
        <w:rPr>
          <w:rFonts w:ascii="Times New Roman" w:hAnsi="Times New Roman" w:cs="Times New Roman"/>
          <w:i/>
          <w:szCs w:val="21"/>
        </w:rPr>
        <w:t>d</w:t>
      </w:r>
      <w:r w:rsidRPr="00DC2354">
        <w:rPr>
          <w:rFonts w:ascii="Times New Roman" w:hAnsi="Times New Roman" w:cs="Times New Roman"/>
          <w:szCs w:val="21"/>
        </w:rPr>
        <w:t>。根据图中的信息，下列判断正确的是</w:t>
      </w:r>
      <w:r w:rsidR="00966BE7" w:rsidRPr="00DC2354">
        <w:rPr>
          <w:rFonts w:ascii="Times New Roman" w:hAnsi="Times New Roman" w:cs="Times New Roman"/>
          <w:szCs w:val="21"/>
        </w:rPr>
        <w:t>（</w:t>
      </w:r>
      <w:r w:rsidR="00966BE7" w:rsidRPr="00DC2354">
        <w:rPr>
          <w:rFonts w:ascii="Times New Roman" w:hAnsi="Times New Roman" w:cs="Times New Roman"/>
          <w:szCs w:val="21"/>
        </w:rPr>
        <w:tab/>
      </w:r>
      <w:r w:rsidR="00966BE7" w:rsidRPr="00DC2354">
        <w:rPr>
          <w:rFonts w:ascii="Times New Roman" w:hAnsi="Times New Roman" w:cs="Times New Roman"/>
          <w:szCs w:val="21"/>
        </w:rPr>
        <w:tab/>
      </w:r>
      <w:r w:rsidR="00966BE7" w:rsidRPr="00DC2354">
        <w:rPr>
          <w:rFonts w:ascii="Times New Roman" w:hAnsi="Times New Roman" w:cs="Times New Roman"/>
          <w:szCs w:val="21"/>
        </w:rPr>
        <w:t>）</w:t>
      </w:r>
      <w:r w:rsidR="00A06828">
        <w:rPr>
          <w:rFonts w:ascii="Times New Roman" w:hAnsi="Times New Roman" w:cs="Times New Roman" w:hint="eastAsia"/>
          <w:szCs w:val="21"/>
        </w:rPr>
        <w:t>（多选）</w:t>
      </w:r>
    </w:p>
    <w:p w:rsidR="003A7DB4" w:rsidRPr="00DC2354" w:rsidRDefault="003A7DB4" w:rsidP="00CB4BA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A</w:t>
      </w:r>
      <w:r w:rsidRPr="00DC2354">
        <w:rPr>
          <w:rFonts w:ascii="Times New Roman" w:hAnsi="Times New Roman" w:cs="Times New Roman"/>
          <w:szCs w:val="21"/>
        </w:rPr>
        <w:t>．位置</w:t>
      </w:r>
      <w:r w:rsidRPr="00DC2354">
        <w:rPr>
          <w:rFonts w:ascii="Times New Roman" w:hAnsi="Times New Roman" w:cs="Times New Roman"/>
          <w:szCs w:val="21"/>
        </w:rPr>
        <w:t>“</w:t>
      </w:r>
      <w:smartTag w:uri="urn:schemas-microsoft-com:office:smarttags" w:element="chmetcnv">
        <w:smartTagPr>
          <w:attr w:name="UnitName" w:val="”"/>
          <w:attr w:name="SourceValue" w:val="1"/>
          <w:attr w:name="HasSpace" w:val="False"/>
          <w:attr w:name="Negative" w:val="False"/>
          <w:attr w:name="NumberType" w:val="1"/>
          <w:attr w:name="TCSC" w:val="0"/>
        </w:smartTagPr>
        <w:r w:rsidRPr="00DC2354">
          <w:rPr>
            <w:rFonts w:ascii="Times New Roman" w:hAnsi="Times New Roman" w:cs="Times New Roman"/>
            <w:szCs w:val="21"/>
          </w:rPr>
          <w:t>1”</w:t>
        </w:r>
      </w:smartTag>
      <w:r w:rsidRPr="00DC2354">
        <w:rPr>
          <w:rFonts w:ascii="Times New Roman" w:hAnsi="Times New Roman" w:cs="Times New Roman"/>
          <w:szCs w:val="21"/>
        </w:rPr>
        <w:t>是小球释放的初始位置</w:t>
      </w:r>
    </w:p>
    <w:p w:rsidR="003A7DB4" w:rsidRPr="00DC2354" w:rsidRDefault="003A7DB4" w:rsidP="00CB4BA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B</w:t>
      </w:r>
      <w:r w:rsidRPr="00DC2354">
        <w:rPr>
          <w:rFonts w:ascii="Times New Roman" w:hAnsi="Times New Roman" w:cs="Times New Roman"/>
          <w:szCs w:val="21"/>
        </w:rPr>
        <w:t>．小球做匀加速直线运动</w:t>
      </w:r>
    </w:p>
    <w:p w:rsidR="003A7DB4" w:rsidRPr="00DC2354" w:rsidRDefault="003A7DB4" w:rsidP="00CB4BA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C</w:t>
      </w:r>
      <w:r w:rsidRPr="00DC2354">
        <w:rPr>
          <w:rFonts w:ascii="Times New Roman" w:hAnsi="Times New Roman" w:cs="Times New Roman"/>
          <w:szCs w:val="21"/>
        </w:rPr>
        <w:t>．小球下落的加速度为</w:t>
      </w:r>
      <w:r w:rsidR="00C5311D" w:rsidRPr="00DC2354">
        <w:rPr>
          <w:rFonts w:ascii="Times New Roman" w:hAnsi="Times New Roman" w:cs="Times New Roman"/>
          <w:szCs w:val="21"/>
        </w:rPr>
        <w:fldChar w:fldCharType="begin"/>
      </w:r>
      <w:r w:rsidRPr="00DC2354">
        <w:rPr>
          <w:rFonts w:ascii="Times New Roman" w:hAnsi="Times New Roman" w:cs="Times New Roman"/>
          <w:szCs w:val="21"/>
        </w:rPr>
        <w:instrText>eq \f(</w:instrText>
      </w:r>
      <w:r w:rsidRPr="00DC2354">
        <w:rPr>
          <w:rFonts w:ascii="Times New Roman" w:hAnsi="Times New Roman" w:cs="Times New Roman"/>
          <w:i/>
          <w:szCs w:val="21"/>
        </w:rPr>
        <w:instrText>d,T</w:instrText>
      </w:r>
      <w:r w:rsidRPr="00DC2354">
        <w:rPr>
          <w:rFonts w:ascii="Times New Roman" w:hAnsi="Times New Roman" w:cs="Times New Roman"/>
          <w:szCs w:val="21"/>
          <w:vertAlign w:val="superscript"/>
        </w:rPr>
        <w:instrText>2</w:instrText>
      </w:r>
      <w:r w:rsidRPr="00DC2354">
        <w:rPr>
          <w:rFonts w:ascii="Times New Roman" w:hAnsi="Times New Roman" w:cs="Times New Roman"/>
          <w:szCs w:val="21"/>
        </w:rPr>
        <w:instrText>)</w:instrText>
      </w:r>
      <w:r w:rsidR="00C5311D" w:rsidRPr="00DC2354">
        <w:rPr>
          <w:rFonts w:ascii="Times New Roman" w:hAnsi="Times New Roman" w:cs="Times New Roman"/>
          <w:szCs w:val="21"/>
        </w:rPr>
        <w:fldChar w:fldCharType="end"/>
      </w:r>
    </w:p>
    <w:p w:rsidR="003A7DB4" w:rsidRPr="00DC2354" w:rsidRDefault="003A7DB4" w:rsidP="00CB4BA1">
      <w:pPr>
        <w:spacing w:line="276" w:lineRule="auto"/>
        <w:ind w:leftChars="200" w:left="420"/>
        <w:rPr>
          <w:rFonts w:ascii="Times New Roman" w:hAnsi="Times New Roman" w:cs="Times New Roman"/>
          <w:szCs w:val="21"/>
        </w:rPr>
      </w:pPr>
      <w:r w:rsidRPr="00DC2354">
        <w:rPr>
          <w:rFonts w:ascii="Times New Roman" w:hAnsi="Times New Roman" w:cs="Times New Roman"/>
          <w:szCs w:val="21"/>
        </w:rPr>
        <w:t>D</w:t>
      </w:r>
      <w:r w:rsidRPr="00DC2354">
        <w:rPr>
          <w:rFonts w:ascii="Times New Roman" w:hAnsi="Times New Roman" w:cs="Times New Roman"/>
          <w:szCs w:val="21"/>
        </w:rPr>
        <w:t>．小球在位置</w:t>
      </w:r>
      <w:r w:rsidRPr="00DC2354">
        <w:rPr>
          <w:rFonts w:ascii="Times New Roman" w:hAnsi="Times New Roman" w:cs="Times New Roman"/>
          <w:szCs w:val="21"/>
        </w:rPr>
        <w:t>“</w:t>
      </w:r>
      <w:smartTag w:uri="urn:schemas-microsoft-com:office:smarttags" w:element="chmetcnv">
        <w:smartTagPr>
          <w:attr w:name="UnitName" w:val="”"/>
          <w:attr w:name="SourceValue" w:val="3"/>
          <w:attr w:name="HasSpace" w:val="False"/>
          <w:attr w:name="Negative" w:val="False"/>
          <w:attr w:name="NumberType" w:val="1"/>
          <w:attr w:name="TCSC" w:val="0"/>
        </w:smartTagPr>
        <w:r w:rsidRPr="00DC2354">
          <w:rPr>
            <w:rFonts w:ascii="Times New Roman" w:hAnsi="Times New Roman" w:cs="Times New Roman"/>
            <w:szCs w:val="21"/>
          </w:rPr>
          <w:t>3”</w:t>
        </w:r>
      </w:smartTag>
      <w:r w:rsidRPr="00DC2354">
        <w:rPr>
          <w:rFonts w:ascii="Times New Roman" w:hAnsi="Times New Roman" w:cs="Times New Roman"/>
          <w:szCs w:val="21"/>
        </w:rPr>
        <w:t>的速度为</w:t>
      </w:r>
      <w:r w:rsidR="00C5311D" w:rsidRPr="00DC2354">
        <w:rPr>
          <w:rFonts w:ascii="Times New Roman" w:hAnsi="Times New Roman" w:cs="Times New Roman"/>
          <w:szCs w:val="21"/>
        </w:rPr>
        <w:fldChar w:fldCharType="begin"/>
      </w:r>
      <w:r w:rsidRPr="00DC2354">
        <w:rPr>
          <w:rFonts w:ascii="Times New Roman" w:hAnsi="Times New Roman" w:cs="Times New Roman"/>
          <w:szCs w:val="21"/>
        </w:rPr>
        <w:instrText>eq \f(7</w:instrText>
      </w:r>
      <w:r w:rsidRPr="00DC2354">
        <w:rPr>
          <w:rFonts w:ascii="Times New Roman" w:hAnsi="Times New Roman" w:cs="Times New Roman"/>
          <w:i/>
          <w:szCs w:val="21"/>
        </w:rPr>
        <w:instrText>d,</w:instrText>
      </w:r>
      <w:r w:rsidRPr="00DC2354">
        <w:rPr>
          <w:rFonts w:ascii="Times New Roman" w:hAnsi="Times New Roman" w:cs="Times New Roman"/>
          <w:szCs w:val="21"/>
        </w:rPr>
        <w:instrText>2</w:instrText>
      </w:r>
      <w:r w:rsidRPr="00DC2354">
        <w:rPr>
          <w:rFonts w:ascii="Times New Roman" w:hAnsi="Times New Roman" w:cs="Times New Roman"/>
          <w:i/>
          <w:szCs w:val="21"/>
        </w:rPr>
        <w:instrText>T</w:instrText>
      </w:r>
      <w:r w:rsidRPr="00DC2354">
        <w:rPr>
          <w:rFonts w:ascii="Times New Roman" w:hAnsi="Times New Roman" w:cs="Times New Roman"/>
          <w:szCs w:val="21"/>
        </w:rPr>
        <w:instrText>)</w:instrText>
      </w:r>
      <w:r w:rsidR="00C5311D" w:rsidRPr="00DC2354">
        <w:rPr>
          <w:rFonts w:ascii="Times New Roman" w:hAnsi="Times New Roman" w:cs="Times New Roman"/>
          <w:szCs w:val="21"/>
        </w:rPr>
        <w:fldChar w:fldCharType="end"/>
      </w:r>
    </w:p>
    <w:p w:rsidR="0027701D" w:rsidRPr="00A06828" w:rsidRDefault="00CB4BA1" w:rsidP="003A7DB4">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CB4BA1" w:rsidRPr="00A06828" w:rsidRDefault="00CB4BA1" w:rsidP="003A7DB4">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Pr="00A06828">
        <w:rPr>
          <w:rFonts w:ascii="Times New Roman" w:hAnsi="Times New Roman" w:cs="Times New Roman"/>
          <w:color w:val="FF0000"/>
          <w:szCs w:val="21"/>
        </w:rPr>
        <w:t>BCD</w:t>
      </w:r>
    </w:p>
    <w:p w:rsidR="003A7DB4" w:rsidRPr="00A06828" w:rsidRDefault="00CB4BA1" w:rsidP="003A7DB4">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【解析】</w:t>
      </w:r>
      <w:r w:rsidR="003A7DB4" w:rsidRPr="00A06828">
        <w:rPr>
          <w:rFonts w:ascii="Times New Roman" w:hAnsi="Times New Roman" w:cs="Times New Roman"/>
          <w:color w:val="FF0000"/>
          <w:szCs w:val="21"/>
        </w:rPr>
        <w:t>选由图可知相邻时间间隔内通过的位移分别为</w:t>
      </w:r>
      <w:r w:rsidR="003A7DB4" w:rsidRPr="00A06828">
        <w:rPr>
          <w:rFonts w:ascii="Times New Roman" w:hAnsi="Times New Roman" w:cs="Times New Roman"/>
          <w:color w:val="FF0000"/>
          <w:szCs w:val="21"/>
        </w:rPr>
        <w:t>2</w:t>
      </w:r>
      <w:r w:rsidR="003A7DB4" w:rsidRPr="00A06828">
        <w:rPr>
          <w:rFonts w:ascii="Times New Roman" w:hAnsi="Times New Roman" w:cs="Times New Roman"/>
          <w:i/>
          <w:color w:val="FF0000"/>
          <w:szCs w:val="21"/>
        </w:rPr>
        <w:t>d</w:t>
      </w:r>
      <w:r w:rsidR="00DC2354" w:rsidRPr="00A06828">
        <w:rPr>
          <w:rFonts w:ascii="Times New Roman" w:hAnsi="Times New Roman" w:cs="Times New Roman"/>
          <w:color w:val="FF0000"/>
          <w:szCs w:val="21"/>
        </w:rPr>
        <w:t>，</w:t>
      </w:r>
      <w:r w:rsidR="003A7DB4" w:rsidRPr="00A06828">
        <w:rPr>
          <w:rFonts w:ascii="Times New Roman" w:hAnsi="Times New Roman" w:cs="Times New Roman"/>
          <w:color w:val="FF0000"/>
          <w:szCs w:val="21"/>
        </w:rPr>
        <w:t>3</w:t>
      </w:r>
      <w:r w:rsidR="003A7DB4" w:rsidRPr="00A06828">
        <w:rPr>
          <w:rFonts w:ascii="Times New Roman" w:hAnsi="Times New Roman" w:cs="Times New Roman"/>
          <w:i/>
          <w:color w:val="FF0000"/>
          <w:szCs w:val="21"/>
        </w:rPr>
        <w:t>d</w:t>
      </w:r>
      <w:r w:rsidR="00DC2354" w:rsidRPr="00A06828">
        <w:rPr>
          <w:rFonts w:ascii="Times New Roman" w:hAnsi="Times New Roman" w:cs="Times New Roman"/>
          <w:color w:val="FF0000"/>
          <w:szCs w:val="21"/>
        </w:rPr>
        <w:t>，</w:t>
      </w:r>
      <w:r w:rsidR="003A7DB4" w:rsidRPr="00A06828">
        <w:rPr>
          <w:rFonts w:ascii="Times New Roman" w:hAnsi="Times New Roman" w:cs="Times New Roman"/>
          <w:color w:val="FF0000"/>
          <w:szCs w:val="21"/>
        </w:rPr>
        <w:t>4</w:t>
      </w:r>
      <w:r w:rsidR="003A7DB4" w:rsidRPr="00A06828">
        <w:rPr>
          <w:rFonts w:ascii="Times New Roman" w:hAnsi="Times New Roman" w:cs="Times New Roman"/>
          <w:i/>
          <w:color w:val="FF0000"/>
          <w:szCs w:val="21"/>
        </w:rPr>
        <w:t>d</w:t>
      </w:r>
      <w:r w:rsidR="00DC2354" w:rsidRPr="00A06828">
        <w:rPr>
          <w:rFonts w:ascii="Times New Roman" w:hAnsi="Times New Roman" w:cs="Times New Roman"/>
          <w:color w:val="FF0000"/>
          <w:szCs w:val="21"/>
        </w:rPr>
        <w:t>，</w:t>
      </w:r>
      <w:r w:rsidR="003A7DB4" w:rsidRPr="00A06828">
        <w:rPr>
          <w:rFonts w:ascii="Times New Roman" w:hAnsi="Times New Roman" w:cs="Times New Roman"/>
          <w:color w:val="FF0000"/>
          <w:szCs w:val="21"/>
        </w:rPr>
        <w:t>5</w:t>
      </w:r>
      <w:r w:rsidR="003A7DB4" w:rsidRPr="00A06828">
        <w:rPr>
          <w:rFonts w:ascii="Times New Roman" w:hAnsi="Times New Roman" w:cs="Times New Roman"/>
          <w:i/>
          <w:color w:val="FF0000"/>
          <w:szCs w:val="21"/>
        </w:rPr>
        <w:t>d</w:t>
      </w:r>
      <w:r w:rsidR="003A7DB4" w:rsidRPr="00A06828">
        <w:rPr>
          <w:rFonts w:ascii="Times New Roman" w:hAnsi="Times New Roman" w:cs="Times New Roman"/>
          <w:color w:val="FF0000"/>
          <w:szCs w:val="21"/>
        </w:rPr>
        <w:t>，所以小球做匀加速直线运动，位置</w:t>
      </w:r>
      <w:r w:rsidR="003A7DB4" w:rsidRPr="00A06828">
        <w:rPr>
          <w:rFonts w:ascii="Times New Roman" w:hAnsi="Times New Roman" w:cs="Times New Roman"/>
          <w:color w:val="FF0000"/>
          <w:szCs w:val="21"/>
        </w:rPr>
        <w:t>“1”</w:t>
      </w:r>
      <w:r w:rsidR="003A7DB4" w:rsidRPr="00A06828">
        <w:rPr>
          <w:rFonts w:ascii="Times New Roman" w:hAnsi="Times New Roman" w:cs="Times New Roman"/>
          <w:color w:val="FF0000"/>
          <w:szCs w:val="21"/>
        </w:rPr>
        <w:t>不是小球释放的初始位置，由位移差</w:t>
      </w:r>
      <w:r w:rsidR="003A7DB4" w:rsidRPr="00A06828">
        <w:rPr>
          <w:rFonts w:ascii="Times New Roman" w:hAnsi="Times New Roman" w:cs="Times New Roman"/>
          <w:color w:val="FF0000"/>
          <w:szCs w:val="21"/>
        </w:rPr>
        <w:t>Δ</w:t>
      </w:r>
      <w:r w:rsidR="00142911" w:rsidRPr="00A06828">
        <w:rPr>
          <w:rFonts w:ascii="Times New Roman" w:hAnsi="Times New Roman" w:cs="Times New Roman"/>
          <w:i/>
          <w:color w:val="FF0000"/>
          <w:szCs w:val="21"/>
        </w:rPr>
        <w:t>s</w:t>
      </w:r>
      <w:r w:rsidR="003A7DB4" w:rsidRPr="00A06828">
        <w:rPr>
          <w:rFonts w:ascii="Times New Roman" w:hAnsi="Times New Roman" w:cs="Times New Roman"/>
          <w:color w:val="FF0000"/>
          <w:szCs w:val="21"/>
        </w:rPr>
        <w:t>＝</w:t>
      </w:r>
      <w:r w:rsidR="003A7DB4" w:rsidRPr="00A06828">
        <w:rPr>
          <w:rFonts w:ascii="Times New Roman" w:hAnsi="Times New Roman" w:cs="Times New Roman"/>
          <w:i/>
          <w:color w:val="FF0000"/>
          <w:szCs w:val="21"/>
        </w:rPr>
        <w:t>aT</w:t>
      </w:r>
      <w:r w:rsidR="003A7DB4" w:rsidRPr="00A06828">
        <w:rPr>
          <w:rFonts w:ascii="Times New Roman" w:hAnsi="Times New Roman" w:cs="Times New Roman"/>
          <w:color w:val="FF0000"/>
          <w:szCs w:val="21"/>
          <w:vertAlign w:val="superscript"/>
        </w:rPr>
        <w:t>2</w:t>
      </w:r>
      <w:r w:rsidR="003A7DB4" w:rsidRPr="00A06828">
        <w:rPr>
          <w:rFonts w:ascii="Times New Roman" w:hAnsi="Times New Roman" w:cs="Times New Roman"/>
          <w:color w:val="FF0000"/>
          <w:szCs w:val="21"/>
        </w:rPr>
        <w:t>得小球下落的加速度为</w:t>
      </w:r>
      <w:r w:rsidR="003A7DB4" w:rsidRPr="00A06828">
        <w:rPr>
          <w:rFonts w:ascii="Times New Roman" w:hAnsi="Times New Roman" w:cs="Times New Roman"/>
          <w:i/>
          <w:color w:val="FF0000"/>
          <w:szCs w:val="21"/>
        </w:rPr>
        <w:t>a</w:t>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\f(</w:instrText>
      </w:r>
      <w:r w:rsidR="003A7DB4" w:rsidRPr="00A06828">
        <w:rPr>
          <w:rFonts w:ascii="Times New Roman" w:hAnsi="Times New Roman" w:cs="Times New Roman"/>
          <w:i/>
          <w:color w:val="FF0000"/>
          <w:szCs w:val="21"/>
        </w:rPr>
        <w:instrText>d,T</w:instrText>
      </w:r>
      <w:r w:rsidR="003A7DB4" w:rsidRPr="00A06828">
        <w:rPr>
          <w:rFonts w:ascii="Times New Roman" w:hAnsi="Times New Roman" w:cs="Times New Roman"/>
          <w:color w:val="FF0000"/>
          <w:szCs w:val="21"/>
          <w:vertAlign w:val="superscript"/>
        </w:rPr>
        <w:instrText>2</w:instrText>
      </w:r>
      <w:r w:rsidR="003A7DB4" w:rsidRPr="00A06828">
        <w:rPr>
          <w:rFonts w:ascii="Times New Roman" w:hAnsi="Times New Roman" w:cs="Times New Roman"/>
          <w:color w:val="FF0000"/>
          <w:szCs w:val="21"/>
        </w:rPr>
        <w:instrText>)</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color w:val="FF0000"/>
          <w:szCs w:val="21"/>
        </w:rPr>
        <w:t>，小球在位置</w:t>
      </w:r>
      <w:r w:rsidR="003A7DB4" w:rsidRPr="00A06828">
        <w:rPr>
          <w:rFonts w:ascii="Times New Roman" w:hAnsi="Times New Roman" w:cs="Times New Roman"/>
          <w:color w:val="FF0000"/>
          <w:szCs w:val="21"/>
        </w:rPr>
        <w:t>“3”</w:t>
      </w:r>
      <w:r w:rsidR="003A7DB4" w:rsidRPr="00A06828">
        <w:rPr>
          <w:rFonts w:ascii="Times New Roman" w:hAnsi="Times New Roman" w:cs="Times New Roman"/>
          <w:color w:val="FF0000"/>
          <w:szCs w:val="21"/>
        </w:rPr>
        <w:t>的速度为</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\x\to(</w:instrText>
      </w:r>
      <w:r w:rsidR="003A7DB4" w:rsidRPr="00A06828">
        <w:rPr>
          <w:rFonts w:ascii="Times New Roman" w:hAnsi="Times New Roman" w:cs="Times New Roman"/>
          <w:i/>
          <w:color w:val="FF0000"/>
          <w:szCs w:val="21"/>
        </w:rPr>
        <w:instrText>v</w:instrText>
      </w:r>
      <w:r w:rsidR="003A7DB4" w:rsidRPr="00A06828">
        <w:rPr>
          <w:rFonts w:ascii="Times New Roman" w:hAnsi="Times New Roman" w:cs="Times New Roman"/>
          <w:color w:val="FF0000"/>
          <w:szCs w:val="21"/>
        </w:rPr>
        <w:instrText>)</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\f(</w:instrText>
      </w:r>
      <w:r w:rsidR="00142911" w:rsidRPr="00A06828">
        <w:rPr>
          <w:rFonts w:ascii="Times New Roman" w:hAnsi="Times New Roman" w:cs="Times New Roman"/>
          <w:i/>
          <w:color w:val="FF0000"/>
          <w:szCs w:val="21"/>
        </w:rPr>
        <w:instrText>s</w:instrText>
      </w:r>
      <w:r w:rsidR="003A7DB4" w:rsidRPr="00A06828">
        <w:rPr>
          <w:rFonts w:ascii="Times New Roman" w:hAnsi="Times New Roman" w:cs="Times New Roman"/>
          <w:i/>
          <w:color w:val="FF0000"/>
          <w:szCs w:val="21"/>
        </w:rPr>
        <w:instrText>,t</w:instrText>
      </w:r>
      <w:r w:rsidR="003A7DB4" w:rsidRPr="00A06828">
        <w:rPr>
          <w:rFonts w:ascii="Times New Roman" w:hAnsi="Times New Roman" w:cs="Times New Roman"/>
          <w:color w:val="FF0000"/>
          <w:szCs w:val="21"/>
        </w:rPr>
        <w:instrText>)</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\f(3</w:instrText>
      </w:r>
      <w:r w:rsidR="003A7DB4" w:rsidRPr="00A06828">
        <w:rPr>
          <w:rFonts w:ascii="Times New Roman" w:hAnsi="Times New Roman" w:cs="Times New Roman"/>
          <w:i/>
          <w:color w:val="FF0000"/>
          <w:szCs w:val="21"/>
        </w:rPr>
        <w:instrText>d</w:instrText>
      </w:r>
      <w:r w:rsidR="003A7DB4" w:rsidRPr="00A06828">
        <w:rPr>
          <w:rFonts w:ascii="Times New Roman" w:hAnsi="Times New Roman" w:cs="Times New Roman"/>
          <w:color w:val="FF0000"/>
          <w:szCs w:val="21"/>
        </w:rPr>
        <w:instrText>＋</w:instrText>
      </w:r>
      <w:r w:rsidR="003A7DB4" w:rsidRPr="00A06828">
        <w:rPr>
          <w:rFonts w:ascii="Times New Roman" w:hAnsi="Times New Roman" w:cs="Times New Roman"/>
          <w:color w:val="FF0000"/>
          <w:szCs w:val="21"/>
        </w:rPr>
        <w:instrText>4</w:instrText>
      </w:r>
      <w:r w:rsidR="003A7DB4" w:rsidRPr="00A06828">
        <w:rPr>
          <w:rFonts w:ascii="Times New Roman" w:hAnsi="Times New Roman" w:cs="Times New Roman"/>
          <w:i/>
          <w:color w:val="FF0000"/>
          <w:szCs w:val="21"/>
        </w:rPr>
        <w:instrText>d,</w:instrText>
      </w:r>
      <w:r w:rsidR="003A7DB4" w:rsidRPr="00A06828">
        <w:rPr>
          <w:rFonts w:ascii="Times New Roman" w:hAnsi="Times New Roman" w:cs="Times New Roman"/>
          <w:color w:val="FF0000"/>
          <w:szCs w:val="21"/>
        </w:rPr>
        <w:instrText>2</w:instrText>
      </w:r>
      <w:r w:rsidR="003A7DB4" w:rsidRPr="00A06828">
        <w:rPr>
          <w:rFonts w:ascii="Times New Roman" w:hAnsi="Times New Roman" w:cs="Times New Roman"/>
          <w:i/>
          <w:color w:val="FF0000"/>
          <w:szCs w:val="21"/>
        </w:rPr>
        <w:instrText>T</w:instrText>
      </w:r>
      <w:r w:rsidR="003A7DB4" w:rsidRPr="00A06828">
        <w:rPr>
          <w:rFonts w:ascii="Times New Roman" w:hAnsi="Times New Roman" w:cs="Times New Roman"/>
          <w:color w:val="FF0000"/>
          <w:szCs w:val="21"/>
        </w:rPr>
        <w:instrText>)</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color w:val="FF0000"/>
          <w:szCs w:val="21"/>
        </w:rPr>
        <w:t>＝</w:t>
      </w:r>
      <w:r w:rsidR="00C5311D" w:rsidRPr="00A06828">
        <w:rPr>
          <w:rFonts w:ascii="Times New Roman" w:hAnsi="Times New Roman" w:cs="Times New Roman"/>
          <w:color w:val="FF0000"/>
          <w:szCs w:val="21"/>
        </w:rPr>
        <w:fldChar w:fldCharType="begin"/>
      </w:r>
      <w:r w:rsidR="003A7DB4" w:rsidRPr="00A06828">
        <w:rPr>
          <w:rFonts w:ascii="Times New Roman" w:hAnsi="Times New Roman" w:cs="Times New Roman"/>
          <w:color w:val="FF0000"/>
          <w:szCs w:val="21"/>
        </w:rPr>
        <w:instrText>eq \f(7</w:instrText>
      </w:r>
      <w:r w:rsidR="003A7DB4" w:rsidRPr="00A06828">
        <w:rPr>
          <w:rFonts w:ascii="Times New Roman" w:hAnsi="Times New Roman" w:cs="Times New Roman"/>
          <w:i/>
          <w:color w:val="FF0000"/>
          <w:szCs w:val="21"/>
        </w:rPr>
        <w:instrText>d,</w:instrText>
      </w:r>
      <w:r w:rsidR="003A7DB4" w:rsidRPr="00A06828">
        <w:rPr>
          <w:rFonts w:ascii="Times New Roman" w:hAnsi="Times New Roman" w:cs="Times New Roman"/>
          <w:color w:val="FF0000"/>
          <w:szCs w:val="21"/>
        </w:rPr>
        <w:instrText>2</w:instrText>
      </w:r>
      <w:r w:rsidR="003A7DB4" w:rsidRPr="00A06828">
        <w:rPr>
          <w:rFonts w:ascii="Times New Roman" w:hAnsi="Times New Roman" w:cs="Times New Roman"/>
          <w:i/>
          <w:color w:val="FF0000"/>
          <w:szCs w:val="21"/>
        </w:rPr>
        <w:instrText>T</w:instrText>
      </w:r>
      <w:r w:rsidR="003A7DB4" w:rsidRPr="00A06828">
        <w:rPr>
          <w:rFonts w:ascii="Times New Roman" w:hAnsi="Times New Roman" w:cs="Times New Roman"/>
          <w:color w:val="FF0000"/>
          <w:szCs w:val="21"/>
        </w:rPr>
        <w:instrText>)</w:instrText>
      </w:r>
      <w:r w:rsidR="00C5311D" w:rsidRPr="00A06828">
        <w:rPr>
          <w:rFonts w:ascii="Times New Roman" w:hAnsi="Times New Roman" w:cs="Times New Roman"/>
          <w:color w:val="FF0000"/>
          <w:szCs w:val="21"/>
        </w:rPr>
        <w:fldChar w:fldCharType="end"/>
      </w:r>
      <w:r w:rsidR="003A7DB4" w:rsidRPr="00A06828">
        <w:rPr>
          <w:rFonts w:ascii="Times New Roman" w:hAnsi="Times New Roman" w:cs="Times New Roman"/>
          <w:color w:val="FF0000"/>
          <w:szCs w:val="21"/>
        </w:rPr>
        <w:t>。故</w:t>
      </w:r>
      <w:r w:rsidR="003A7DB4" w:rsidRPr="00A06828">
        <w:rPr>
          <w:rFonts w:ascii="Times New Roman" w:hAnsi="Times New Roman" w:cs="Times New Roman"/>
          <w:color w:val="FF0000"/>
          <w:szCs w:val="21"/>
        </w:rPr>
        <w:t>BCD</w:t>
      </w:r>
      <w:r w:rsidR="003A7DB4" w:rsidRPr="00A06828">
        <w:rPr>
          <w:rFonts w:ascii="Times New Roman" w:hAnsi="Times New Roman" w:cs="Times New Roman"/>
          <w:color w:val="FF0000"/>
          <w:szCs w:val="21"/>
        </w:rPr>
        <w:t>均正确。</w:t>
      </w:r>
    </w:p>
    <w:p w:rsidR="00075070" w:rsidRPr="00DC2354" w:rsidRDefault="00075070" w:rsidP="00381701">
      <w:pPr>
        <w:spacing w:line="276" w:lineRule="auto"/>
        <w:rPr>
          <w:rFonts w:ascii="Times New Roman" w:hAnsi="Times New Roman" w:cs="Times New Roman"/>
          <w:szCs w:val="21"/>
        </w:rPr>
      </w:pPr>
    </w:p>
    <w:p w:rsidR="0027701D" w:rsidRPr="00DC2354" w:rsidRDefault="00142911" w:rsidP="0027701D">
      <w:pPr>
        <w:spacing w:line="276" w:lineRule="auto"/>
        <w:rPr>
          <w:rFonts w:ascii="Times New Roman" w:hAnsi="Times New Roman" w:cs="Times New Roman"/>
          <w:szCs w:val="21"/>
        </w:rPr>
      </w:pPr>
      <w:r w:rsidRPr="00DC2354">
        <w:rPr>
          <w:rFonts w:ascii="Times New Roman" w:hAnsi="Times New Roman" w:cs="Times New Roman"/>
          <w:szCs w:val="21"/>
        </w:rPr>
        <w:t>9</w:t>
      </w:r>
      <w:r w:rsidRPr="00DC2354">
        <w:rPr>
          <w:rFonts w:ascii="Times New Roman" w:hAnsi="Times New Roman" w:cs="Times New Roman"/>
          <w:szCs w:val="21"/>
        </w:rPr>
        <w:t>、</w:t>
      </w:r>
      <w:r w:rsidR="0027701D" w:rsidRPr="00DC2354">
        <w:rPr>
          <w:rFonts w:ascii="Times New Roman" w:hAnsi="Times New Roman" w:cs="Times New Roman"/>
          <w:szCs w:val="21"/>
        </w:rPr>
        <w:t>一物体作自由落体运动，落地时的速度为</w:t>
      </w:r>
      <w:r w:rsidR="0027701D" w:rsidRPr="00DC2354">
        <w:rPr>
          <w:rFonts w:ascii="Times New Roman" w:hAnsi="Times New Roman" w:cs="Times New Roman"/>
          <w:szCs w:val="21"/>
        </w:rPr>
        <w:t>30m</w:t>
      </w:r>
      <w:r w:rsidR="00DC2354">
        <w:rPr>
          <w:rFonts w:ascii="Times New Roman" w:hAnsi="Times New Roman" w:cs="Times New Roman" w:hint="eastAsia"/>
          <w:szCs w:val="21"/>
        </w:rPr>
        <w:t>/</w:t>
      </w:r>
      <w:r w:rsidR="0027701D" w:rsidRPr="00DC2354">
        <w:rPr>
          <w:rFonts w:ascii="Times New Roman" w:hAnsi="Times New Roman" w:cs="Times New Roman"/>
          <w:szCs w:val="21"/>
        </w:rPr>
        <w:t>s</w:t>
      </w:r>
      <w:r w:rsidR="0027701D" w:rsidRPr="00DC2354">
        <w:rPr>
          <w:rFonts w:ascii="Times New Roman" w:hAnsi="Times New Roman" w:cs="Times New Roman"/>
          <w:szCs w:val="21"/>
        </w:rPr>
        <w:t>，则它下落高度是</w:t>
      </w:r>
      <w:r w:rsidR="0027701D" w:rsidRPr="00DC2354">
        <w:rPr>
          <w:rFonts w:ascii="Times New Roman" w:hAnsi="Times New Roman" w:cs="Times New Roman"/>
          <w:szCs w:val="21"/>
        </w:rPr>
        <w:t>______m.</w:t>
      </w:r>
      <w:r w:rsidR="0027701D" w:rsidRPr="00DC2354">
        <w:rPr>
          <w:rFonts w:ascii="Times New Roman" w:hAnsi="Times New Roman" w:cs="Times New Roman"/>
          <w:szCs w:val="21"/>
        </w:rPr>
        <w:t>它在前</w:t>
      </w:r>
      <w:r w:rsidR="0027701D" w:rsidRPr="00DC2354">
        <w:rPr>
          <w:rFonts w:ascii="Times New Roman" w:hAnsi="Times New Roman" w:cs="Times New Roman"/>
          <w:szCs w:val="21"/>
        </w:rPr>
        <w:t>2s</w:t>
      </w:r>
      <w:r w:rsidR="0027701D" w:rsidRPr="00DC2354">
        <w:rPr>
          <w:rFonts w:ascii="Times New Roman" w:hAnsi="Times New Roman" w:cs="Times New Roman"/>
          <w:szCs w:val="21"/>
        </w:rPr>
        <w:t>内的平均速度为</w:t>
      </w:r>
      <w:r w:rsidR="0027701D" w:rsidRPr="00DC2354">
        <w:rPr>
          <w:rFonts w:ascii="Times New Roman" w:hAnsi="Times New Roman" w:cs="Times New Roman"/>
          <w:szCs w:val="21"/>
        </w:rPr>
        <w:t>______m</w:t>
      </w:r>
      <w:r w:rsidR="00DC2354">
        <w:rPr>
          <w:rFonts w:ascii="Times New Roman" w:hAnsi="Times New Roman" w:cs="Times New Roman" w:hint="eastAsia"/>
          <w:szCs w:val="21"/>
        </w:rPr>
        <w:t>/</w:t>
      </w:r>
      <w:r w:rsidR="0027701D" w:rsidRPr="00DC2354">
        <w:rPr>
          <w:rFonts w:ascii="Times New Roman" w:hAnsi="Times New Roman" w:cs="Times New Roman"/>
          <w:szCs w:val="21"/>
        </w:rPr>
        <w:t>s</w:t>
      </w:r>
      <w:r w:rsidR="0027701D" w:rsidRPr="00DC2354">
        <w:rPr>
          <w:rFonts w:ascii="Times New Roman" w:hAnsi="Times New Roman" w:cs="Times New Roman"/>
          <w:szCs w:val="21"/>
        </w:rPr>
        <w:t>，它在最后</w:t>
      </w:r>
      <w:r w:rsidR="0027701D" w:rsidRPr="00DC2354">
        <w:rPr>
          <w:rFonts w:ascii="Times New Roman" w:hAnsi="Times New Roman" w:cs="Times New Roman"/>
          <w:szCs w:val="21"/>
        </w:rPr>
        <w:t>1s</w:t>
      </w:r>
      <w:r w:rsidR="0027701D" w:rsidRPr="00DC2354">
        <w:rPr>
          <w:rFonts w:ascii="Times New Roman" w:hAnsi="Times New Roman" w:cs="Times New Roman"/>
          <w:szCs w:val="21"/>
        </w:rPr>
        <w:t>内下落的高度是</w:t>
      </w:r>
      <w:r w:rsidR="0027701D" w:rsidRPr="00DC2354">
        <w:rPr>
          <w:rFonts w:ascii="Times New Roman" w:hAnsi="Times New Roman" w:cs="Times New Roman"/>
          <w:szCs w:val="21"/>
        </w:rPr>
        <w:t>______m</w:t>
      </w:r>
      <w:r w:rsidR="00966BE7" w:rsidRPr="00DC2354">
        <w:rPr>
          <w:rFonts w:ascii="Times New Roman" w:hAnsi="Times New Roman" w:cs="Times New Roman"/>
          <w:szCs w:val="21"/>
        </w:rPr>
        <w:t>（</w:t>
      </w:r>
      <w:r w:rsidR="0027701D" w:rsidRPr="00DC2354">
        <w:rPr>
          <w:rFonts w:ascii="Times New Roman" w:hAnsi="Times New Roman" w:cs="Times New Roman"/>
          <w:i/>
          <w:szCs w:val="21"/>
        </w:rPr>
        <w:t>g</w:t>
      </w:r>
      <w:r w:rsidR="0027701D" w:rsidRPr="00DC2354">
        <w:rPr>
          <w:rFonts w:ascii="Times New Roman" w:hAnsi="Times New Roman" w:cs="Times New Roman"/>
          <w:szCs w:val="21"/>
        </w:rPr>
        <w:t>取</w:t>
      </w:r>
      <w:smartTag w:uri="urn:schemas-microsoft-com:office:smarttags" w:element="chmetcnv">
        <w:smartTagPr>
          <w:attr w:name="UnitName" w:val="m"/>
          <w:attr w:name="SourceValue" w:val="10"/>
          <w:attr w:name="HasSpace" w:val="False"/>
          <w:attr w:name="Negative" w:val="False"/>
          <w:attr w:name="NumberType" w:val="1"/>
          <w:attr w:name="TCSC" w:val="0"/>
        </w:smartTagPr>
        <w:r w:rsidR="0027701D" w:rsidRPr="00DC2354">
          <w:rPr>
            <w:rFonts w:ascii="Times New Roman" w:hAnsi="Times New Roman" w:cs="Times New Roman"/>
            <w:szCs w:val="21"/>
          </w:rPr>
          <w:t>10m</w:t>
        </w:r>
        <w:r w:rsidR="00DC2354">
          <w:rPr>
            <w:rFonts w:ascii="Times New Roman" w:hAnsi="Times New Roman" w:cs="Times New Roman" w:hint="eastAsia"/>
            <w:szCs w:val="21"/>
          </w:rPr>
          <w:t>/</w:t>
        </w:r>
      </w:smartTag>
      <w:r w:rsidR="0027701D" w:rsidRPr="00DC2354">
        <w:rPr>
          <w:rFonts w:ascii="Times New Roman" w:hAnsi="Times New Roman" w:cs="Times New Roman"/>
          <w:szCs w:val="21"/>
        </w:rPr>
        <w:t>s</w:t>
      </w:r>
      <w:r w:rsidR="0027701D" w:rsidRPr="00DC2354">
        <w:rPr>
          <w:rFonts w:ascii="Times New Roman" w:hAnsi="Times New Roman" w:cs="Times New Roman"/>
          <w:szCs w:val="21"/>
          <w:vertAlign w:val="superscript"/>
        </w:rPr>
        <w:t>2</w:t>
      </w:r>
      <w:r w:rsidR="00966BE7" w:rsidRPr="00DC2354">
        <w:rPr>
          <w:rFonts w:ascii="Times New Roman" w:hAnsi="Times New Roman" w:cs="Times New Roman"/>
          <w:szCs w:val="21"/>
        </w:rPr>
        <w:t>）</w:t>
      </w:r>
    </w:p>
    <w:p w:rsidR="00CB4BA1" w:rsidRPr="00A06828" w:rsidRDefault="00CB4BA1" w:rsidP="0027701D">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27701D" w:rsidRPr="00A06828" w:rsidRDefault="00CB4BA1" w:rsidP="0027701D">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0027701D" w:rsidRPr="00A06828">
        <w:rPr>
          <w:rFonts w:ascii="Times New Roman" w:hAnsi="Times New Roman" w:cs="Times New Roman"/>
          <w:color w:val="FF0000"/>
          <w:szCs w:val="21"/>
        </w:rPr>
        <w:t>45</w:t>
      </w:r>
      <w:r w:rsidR="00670801" w:rsidRPr="00A06828">
        <w:rPr>
          <w:rFonts w:ascii="Times New Roman" w:hAnsi="Times New Roman" w:cs="Times New Roman"/>
          <w:color w:val="FF0000"/>
          <w:szCs w:val="21"/>
        </w:rPr>
        <w:t>；</w:t>
      </w:r>
      <w:r w:rsidR="0027701D" w:rsidRPr="00A06828">
        <w:rPr>
          <w:rFonts w:ascii="Times New Roman" w:hAnsi="Times New Roman" w:cs="Times New Roman"/>
          <w:color w:val="FF0000"/>
          <w:szCs w:val="21"/>
        </w:rPr>
        <w:t>10</w:t>
      </w:r>
      <w:r w:rsidR="00670801" w:rsidRPr="00A06828">
        <w:rPr>
          <w:rFonts w:ascii="Times New Roman" w:hAnsi="Times New Roman" w:cs="Times New Roman"/>
          <w:color w:val="FF0000"/>
          <w:szCs w:val="21"/>
        </w:rPr>
        <w:t>；</w:t>
      </w:r>
      <w:r w:rsidR="0027701D" w:rsidRPr="00A06828">
        <w:rPr>
          <w:rFonts w:ascii="Times New Roman" w:hAnsi="Times New Roman" w:cs="Times New Roman"/>
          <w:color w:val="FF0000"/>
          <w:szCs w:val="21"/>
        </w:rPr>
        <w:t>25</w:t>
      </w:r>
    </w:p>
    <w:p w:rsidR="00075070" w:rsidRPr="00DC2354" w:rsidRDefault="00075070" w:rsidP="00381701">
      <w:pPr>
        <w:spacing w:line="276" w:lineRule="auto"/>
        <w:rPr>
          <w:rFonts w:ascii="Times New Roman" w:hAnsi="Times New Roman" w:cs="Times New Roman"/>
          <w:szCs w:val="21"/>
        </w:rPr>
      </w:pPr>
    </w:p>
    <w:p w:rsidR="00754DA9" w:rsidRPr="00DC2354" w:rsidRDefault="00142911" w:rsidP="00754DA9">
      <w:pPr>
        <w:spacing w:line="276" w:lineRule="auto"/>
        <w:rPr>
          <w:rFonts w:ascii="Times New Roman" w:eastAsia="宋体" w:hAnsi="Times New Roman" w:cs="Times New Roman"/>
          <w:szCs w:val="21"/>
        </w:rPr>
      </w:pPr>
      <w:r w:rsidRPr="00DC2354">
        <w:rPr>
          <w:rFonts w:ascii="Times New Roman" w:eastAsia="宋体" w:hAnsi="Times New Roman" w:cs="Times New Roman"/>
          <w:szCs w:val="21"/>
        </w:rPr>
        <w:t>10</w:t>
      </w:r>
      <w:r w:rsidRPr="00DC2354">
        <w:rPr>
          <w:rFonts w:ascii="Times New Roman" w:eastAsia="宋体" w:hAnsi="Times New Roman" w:cs="Times New Roman"/>
          <w:szCs w:val="21"/>
        </w:rPr>
        <w:t>、</w:t>
      </w:r>
      <w:r w:rsidR="00754DA9" w:rsidRPr="00DC2354">
        <w:rPr>
          <w:rFonts w:ascii="Times New Roman" w:eastAsia="宋体" w:hAnsi="Times New Roman" w:cs="Times New Roman"/>
          <w:szCs w:val="21"/>
        </w:rPr>
        <w:t>从</w:t>
      </w:r>
      <w:r w:rsidR="00754DA9" w:rsidRPr="00DC2354">
        <w:rPr>
          <w:rFonts w:ascii="Times New Roman" w:eastAsia="宋体" w:hAnsi="Times New Roman" w:cs="Times New Roman"/>
          <w:i/>
          <w:szCs w:val="21"/>
        </w:rPr>
        <w:t>H</w:t>
      </w:r>
      <w:r w:rsidR="00754DA9" w:rsidRPr="00DC2354">
        <w:rPr>
          <w:rFonts w:ascii="Times New Roman" w:eastAsia="宋体" w:hAnsi="Times New Roman" w:cs="Times New Roman"/>
          <w:szCs w:val="21"/>
        </w:rPr>
        <w:t>高处自由落下的物体，到达地面的速度与落到</w:t>
      </w:r>
      <w:r w:rsidR="00754DA9" w:rsidRPr="00DC2354">
        <w:rPr>
          <w:rFonts w:ascii="Times New Roman" w:eastAsia="宋体" w:hAnsi="Times New Roman" w:cs="Times New Roman"/>
          <w:i/>
          <w:szCs w:val="21"/>
        </w:rPr>
        <w:t>H</w:t>
      </w:r>
      <w:r w:rsidR="00754DA9" w:rsidRPr="00DC2354">
        <w:rPr>
          <w:rFonts w:ascii="Times New Roman" w:eastAsia="宋体" w:hAnsi="Times New Roman" w:cs="Times New Roman"/>
          <w:szCs w:val="21"/>
        </w:rPr>
        <w:t>/2</w:t>
      </w:r>
      <w:r w:rsidR="00754DA9" w:rsidRPr="00DC2354">
        <w:rPr>
          <w:rFonts w:ascii="Times New Roman" w:eastAsia="宋体" w:hAnsi="Times New Roman" w:cs="Times New Roman"/>
          <w:szCs w:val="21"/>
        </w:rPr>
        <w:t>高处时的速度之比为</w:t>
      </w:r>
      <w:r w:rsidR="00A06828">
        <w:rPr>
          <w:rFonts w:ascii="Times New Roman" w:eastAsia="宋体" w:hAnsi="Times New Roman" w:cs="Times New Roman"/>
          <w:szCs w:val="21"/>
        </w:rPr>
        <w:t>_</w:t>
      </w:r>
      <w:r w:rsidR="00754DA9" w:rsidRPr="00DC2354">
        <w:rPr>
          <w:rFonts w:ascii="Times New Roman" w:eastAsia="宋体" w:hAnsi="Times New Roman" w:cs="Times New Roman"/>
          <w:szCs w:val="21"/>
        </w:rPr>
        <w:t>_____</w:t>
      </w:r>
      <w:r w:rsidR="00754DA9" w:rsidRPr="00DC2354">
        <w:rPr>
          <w:rFonts w:ascii="Times New Roman" w:eastAsia="宋体" w:hAnsi="Times New Roman" w:cs="Times New Roman"/>
          <w:szCs w:val="21"/>
        </w:rPr>
        <w:t>，当下落到某处速度为落地速度的</w:t>
      </w:r>
      <w:r w:rsidR="00754DA9" w:rsidRPr="00DC2354">
        <w:rPr>
          <w:rFonts w:ascii="Times New Roman" w:eastAsia="宋体" w:hAnsi="Times New Roman" w:cs="Times New Roman"/>
          <w:szCs w:val="21"/>
        </w:rPr>
        <w:t>1/2</w:t>
      </w:r>
      <w:r w:rsidR="00754DA9" w:rsidRPr="00DC2354">
        <w:rPr>
          <w:rFonts w:ascii="Times New Roman" w:eastAsia="宋体" w:hAnsi="Times New Roman" w:cs="Times New Roman"/>
          <w:szCs w:val="21"/>
        </w:rPr>
        <w:t>时，其下落的高度与</w:t>
      </w:r>
      <w:r w:rsidR="00754DA9" w:rsidRPr="00DC2354">
        <w:rPr>
          <w:rFonts w:ascii="Times New Roman" w:eastAsia="宋体" w:hAnsi="Times New Roman" w:cs="Times New Roman"/>
          <w:i/>
          <w:szCs w:val="21"/>
        </w:rPr>
        <w:t>H</w:t>
      </w:r>
      <w:r w:rsidR="00754DA9" w:rsidRPr="00DC2354">
        <w:rPr>
          <w:rFonts w:ascii="Times New Roman" w:eastAsia="宋体" w:hAnsi="Times New Roman" w:cs="Times New Roman"/>
          <w:szCs w:val="21"/>
        </w:rPr>
        <w:t>的比值为</w:t>
      </w:r>
      <w:r w:rsidR="00A06828">
        <w:rPr>
          <w:rFonts w:ascii="Times New Roman" w:eastAsia="宋体" w:hAnsi="Times New Roman" w:cs="Times New Roman"/>
          <w:szCs w:val="21"/>
        </w:rPr>
        <w:t>____</w:t>
      </w:r>
      <w:r w:rsidR="00754DA9" w:rsidRPr="00DC2354">
        <w:rPr>
          <w:rFonts w:ascii="Times New Roman" w:eastAsia="宋体" w:hAnsi="Times New Roman" w:cs="Times New Roman"/>
          <w:szCs w:val="21"/>
        </w:rPr>
        <w:t>___</w:t>
      </w:r>
      <w:r w:rsidR="00754DA9" w:rsidRPr="00DC2354">
        <w:rPr>
          <w:rFonts w:ascii="Times New Roman" w:eastAsia="宋体" w:hAnsi="Times New Roman" w:cs="Times New Roman"/>
          <w:szCs w:val="21"/>
        </w:rPr>
        <w:t>。</w:t>
      </w:r>
    </w:p>
    <w:p w:rsidR="00CB4BA1" w:rsidRPr="00A06828" w:rsidRDefault="00CB4BA1" w:rsidP="007B62B3">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222F5B" w:rsidRPr="00A06828" w:rsidRDefault="00670801" w:rsidP="007B62B3">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00C5311D" w:rsidRPr="00A06828">
        <w:rPr>
          <w:rFonts w:ascii="Times New Roman" w:hAnsi="Times New Roman" w:cs="Times New Roman"/>
          <w:color w:val="FF0000"/>
          <w:szCs w:val="21"/>
        </w:rPr>
        <w:fldChar w:fldCharType="begin"/>
      </w:r>
      <w:r w:rsidR="007B62B3" w:rsidRPr="00A06828">
        <w:rPr>
          <w:rFonts w:ascii="Times New Roman" w:hAnsi="Times New Roman" w:cs="Times New Roman"/>
          <w:color w:val="FF0000"/>
          <w:szCs w:val="21"/>
        </w:rPr>
        <w:instrText>eq \r(2)</w:instrText>
      </w:r>
      <w:r w:rsidR="00C5311D" w:rsidRPr="00A06828">
        <w:rPr>
          <w:rFonts w:ascii="Times New Roman" w:hAnsi="Times New Roman" w:cs="Times New Roman"/>
          <w:color w:val="FF0000"/>
          <w:szCs w:val="21"/>
        </w:rPr>
        <w:fldChar w:fldCharType="end"/>
      </w:r>
      <w:r w:rsidRPr="00A06828">
        <w:rPr>
          <w:rFonts w:ascii="Times New Roman" w:hAnsi="Times New Roman" w:cs="Times New Roman"/>
          <w:color w:val="FF0000"/>
          <w:szCs w:val="21"/>
        </w:rPr>
        <w:t>：</w:t>
      </w:r>
      <w:r w:rsidR="007B62B3" w:rsidRPr="00A06828">
        <w:rPr>
          <w:rFonts w:ascii="Times New Roman" w:hAnsi="Times New Roman" w:cs="Times New Roman"/>
          <w:color w:val="FF0000"/>
          <w:szCs w:val="21"/>
        </w:rPr>
        <w:t>1</w:t>
      </w:r>
      <w:r w:rsidRPr="00A06828">
        <w:rPr>
          <w:rFonts w:ascii="Times New Roman" w:hAnsi="Times New Roman" w:cs="Times New Roman"/>
          <w:color w:val="FF0000"/>
          <w:szCs w:val="21"/>
        </w:rPr>
        <w:t>；</w:t>
      </w:r>
      <w:r w:rsidRPr="00A06828">
        <w:rPr>
          <w:rFonts w:ascii="Times New Roman" w:hAnsi="Times New Roman" w:cs="Times New Roman"/>
          <w:color w:val="FF0000"/>
          <w:szCs w:val="21"/>
        </w:rPr>
        <w:t>1</w:t>
      </w:r>
      <w:r w:rsidRPr="00A06828">
        <w:rPr>
          <w:rFonts w:ascii="Times New Roman" w:hAnsi="Times New Roman" w:cs="Times New Roman"/>
          <w:color w:val="FF0000"/>
          <w:szCs w:val="21"/>
        </w:rPr>
        <w:t>：</w:t>
      </w:r>
      <w:r w:rsidRPr="00A06828">
        <w:rPr>
          <w:rFonts w:ascii="Times New Roman" w:hAnsi="Times New Roman" w:cs="Times New Roman"/>
          <w:color w:val="FF0000"/>
          <w:szCs w:val="21"/>
        </w:rPr>
        <w:t>4</w:t>
      </w:r>
    </w:p>
    <w:p w:rsidR="007B62B3" w:rsidRDefault="007B62B3" w:rsidP="00381701">
      <w:pPr>
        <w:spacing w:line="276" w:lineRule="auto"/>
        <w:rPr>
          <w:rFonts w:ascii="Times New Roman" w:hAnsi="Times New Roman" w:cs="Times New Roman" w:hint="eastAsia"/>
          <w:szCs w:val="21"/>
        </w:rPr>
      </w:pPr>
    </w:p>
    <w:p w:rsidR="00A06828" w:rsidRDefault="00A06828" w:rsidP="00381701">
      <w:pPr>
        <w:spacing w:line="276" w:lineRule="auto"/>
        <w:rPr>
          <w:rFonts w:ascii="Times New Roman" w:hAnsi="Times New Roman" w:cs="Times New Roman" w:hint="eastAsia"/>
          <w:szCs w:val="21"/>
        </w:rPr>
      </w:pPr>
    </w:p>
    <w:p w:rsidR="00A06828" w:rsidRDefault="00A06828" w:rsidP="00381701">
      <w:pPr>
        <w:spacing w:line="276" w:lineRule="auto"/>
        <w:rPr>
          <w:rFonts w:ascii="Times New Roman" w:hAnsi="Times New Roman" w:cs="Times New Roman" w:hint="eastAsia"/>
          <w:szCs w:val="21"/>
        </w:rPr>
      </w:pPr>
    </w:p>
    <w:p w:rsidR="00A06828" w:rsidRDefault="00A06828" w:rsidP="00381701">
      <w:pPr>
        <w:spacing w:line="276" w:lineRule="auto"/>
        <w:rPr>
          <w:rFonts w:ascii="Times New Roman" w:hAnsi="Times New Roman" w:cs="Times New Roman" w:hint="eastAsia"/>
          <w:szCs w:val="21"/>
        </w:rPr>
      </w:pPr>
    </w:p>
    <w:p w:rsidR="00A06828" w:rsidRDefault="00A06828" w:rsidP="00381701">
      <w:pPr>
        <w:spacing w:line="276" w:lineRule="auto"/>
        <w:rPr>
          <w:rFonts w:ascii="Times New Roman" w:hAnsi="Times New Roman" w:cs="Times New Roman" w:hint="eastAsia"/>
          <w:szCs w:val="21"/>
        </w:rPr>
      </w:pPr>
    </w:p>
    <w:p w:rsidR="00A06828" w:rsidRDefault="00A06828" w:rsidP="00381701">
      <w:pPr>
        <w:spacing w:line="276" w:lineRule="auto"/>
        <w:rPr>
          <w:rFonts w:ascii="Times New Roman" w:hAnsi="Times New Roman" w:cs="Times New Roman" w:hint="eastAsia"/>
          <w:szCs w:val="21"/>
        </w:rPr>
      </w:pPr>
    </w:p>
    <w:p w:rsidR="00A06828" w:rsidRDefault="00A06828" w:rsidP="00381701">
      <w:pPr>
        <w:spacing w:line="276" w:lineRule="auto"/>
        <w:rPr>
          <w:rFonts w:ascii="Times New Roman" w:hAnsi="Times New Roman" w:cs="Times New Roman" w:hint="eastAsia"/>
          <w:szCs w:val="21"/>
        </w:rPr>
      </w:pPr>
    </w:p>
    <w:p w:rsidR="00A06828" w:rsidRDefault="00A06828" w:rsidP="00381701">
      <w:pPr>
        <w:spacing w:line="276" w:lineRule="auto"/>
        <w:rPr>
          <w:rFonts w:ascii="Times New Roman" w:hAnsi="Times New Roman" w:cs="Times New Roman" w:hint="eastAsia"/>
          <w:szCs w:val="21"/>
        </w:rPr>
      </w:pPr>
    </w:p>
    <w:p w:rsidR="00A06828" w:rsidRPr="00DC2354" w:rsidRDefault="00A06828" w:rsidP="00381701">
      <w:pPr>
        <w:spacing w:line="276" w:lineRule="auto"/>
        <w:rPr>
          <w:rFonts w:ascii="Times New Roman" w:hAnsi="Times New Roman" w:cs="Times New Roman"/>
          <w:szCs w:val="21"/>
        </w:rPr>
      </w:pPr>
    </w:p>
    <w:p w:rsidR="007B62B3" w:rsidRPr="00DC2354" w:rsidRDefault="00142911" w:rsidP="007B62B3">
      <w:pPr>
        <w:spacing w:line="276" w:lineRule="auto"/>
        <w:rPr>
          <w:rFonts w:ascii="Times New Roman" w:hAnsi="Times New Roman" w:cs="Times New Roman"/>
          <w:szCs w:val="21"/>
        </w:rPr>
      </w:pPr>
      <w:r w:rsidRPr="00DC2354">
        <w:rPr>
          <w:rFonts w:ascii="Times New Roman" w:hAnsi="Times New Roman" w:cs="Times New Roman"/>
          <w:szCs w:val="21"/>
        </w:rPr>
        <w:t>11</w:t>
      </w:r>
      <w:r w:rsidRPr="00DC2354">
        <w:rPr>
          <w:rFonts w:ascii="Times New Roman" w:hAnsi="Times New Roman" w:cs="Times New Roman"/>
          <w:szCs w:val="21"/>
        </w:rPr>
        <w:t>、</w:t>
      </w:r>
      <w:r w:rsidR="007B62B3" w:rsidRPr="00DC2354">
        <w:rPr>
          <w:rFonts w:ascii="Times New Roman" w:hAnsi="Times New Roman" w:cs="Times New Roman"/>
          <w:szCs w:val="21"/>
        </w:rPr>
        <w:t>在汶川大地震中，一架直升飞机在灾区某地上空做定点空投救灾物资，已知每隔</w:t>
      </w:r>
      <w:r w:rsidR="007B62B3" w:rsidRPr="00DC2354">
        <w:rPr>
          <w:rFonts w:ascii="Times New Roman" w:hAnsi="Times New Roman" w:cs="Times New Roman"/>
          <w:szCs w:val="21"/>
        </w:rPr>
        <w:t>1</w:t>
      </w:r>
      <w:r w:rsidR="007B62B3" w:rsidRPr="00DC2354">
        <w:rPr>
          <w:rFonts w:ascii="Times New Roman" w:hAnsi="Times New Roman" w:cs="Times New Roman"/>
          <w:szCs w:val="21"/>
        </w:rPr>
        <w:t>秒释放一包物资，当第</w:t>
      </w:r>
      <w:r w:rsidR="007B62B3" w:rsidRPr="00DC2354">
        <w:rPr>
          <w:rFonts w:ascii="Times New Roman" w:hAnsi="Times New Roman" w:cs="Times New Roman"/>
          <w:szCs w:val="21"/>
        </w:rPr>
        <w:t>1</w:t>
      </w:r>
      <w:r w:rsidR="007B62B3" w:rsidRPr="00DC2354">
        <w:rPr>
          <w:rFonts w:ascii="Times New Roman" w:hAnsi="Times New Roman" w:cs="Times New Roman"/>
          <w:szCs w:val="21"/>
        </w:rPr>
        <w:t>包物资刚着地时</w:t>
      </w:r>
      <w:r w:rsidR="00DC2354" w:rsidRPr="00DC2354">
        <w:rPr>
          <w:rFonts w:ascii="Times New Roman" w:hAnsi="Times New Roman" w:cs="Times New Roman"/>
          <w:szCs w:val="21"/>
        </w:rPr>
        <w:t>，</w:t>
      </w:r>
      <w:r w:rsidR="007B62B3" w:rsidRPr="00DC2354">
        <w:rPr>
          <w:rFonts w:ascii="Times New Roman" w:hAnsi="Times New Roman" w:cs="Times New Roman"/>
          <w:szCs w:val="21"/>
        </w:rPr>
        <w:t>第五包刚好离开机舱开始下落。（</w:t>
      </w:r>
      <w:r w:rsidR="007B62B3" w:rsidRPr="00DC2354">
        <w:rPr>
          <w:rFonts w:ascii="Times New Roman" w:hAnsi="Times New Roman" w:cs="Times New Roman"/>
          <w:i/>
          <w:szCs w:val="21"/>
        </w:rPr>
        <w:t>g</w:t>
      </w:r>
      <w:r w:rsidR="004D36D8" w:rsidRPr="00DC2354">
        <w:rPr>
          <w:rFonts w:ascii="Times New Roman" w:hAnsi="Times New Roman" w:cs="Times New Roman"/>
          <w:szCs w:val="21"/>
        </w:rPr>
        <w:t>＝</w:t>
      </w:r>
      <w:r w:rsidR="007B62B3" w:rsidRPr="00DC2354">
        <w:rPr>
          <w:rFonts w:ascii="Times New Roman" w:hAnsi="Times New Roman" w:cs="Times New Roman"/>
          <w:szCs w:val="21"/>
        </w:rPr>
        <w:t>10m/s</w:t>
      </w:r>
      <w:r w:rsidR="007B62B3" w:rsidRPr="00DC2354">
        <w:rPr>
          <w:rFonts w:ascii="Times New Roman" w:hAnsi="Times New Roman" w:cs="Times New Roman"/>
          <w:szCs w:val="21"/>
          <w:vertAlign w:val="superscript"/>
        </w:rPr>
        <w:t>2</w:t>
      </w:r>
      <w:r w:rsidR="007B62B3" w:rsidRPr="00DC2354">
        <w:rPr>
          <w:rFonts w:ascii="Times New Roman" w:hAnsi="Times New Roman" w:cs="Times New Roman"/>
          <w:szCs w:val="21"/>
        </w:rPr>
        <w:t>）求：</w:t>
      </w:r>
    </w:p>
    <w:p w:rsidR="007B62B3" w:rsidRPr="00DC2354" w:rsidRDefault="007B62B3" w:rsidP="007B62B3">
      <w:pPr>
        <w:spacing w:line="276" w:lineRule="auto"/>
        <w:rPr>
          <w:rFonts w:ascii="Times New Roman" w:hAnsi="Times New Roman" w:cs="Times New Roman"/>
          <w:szCs w:val="21"/>
        </w:rPr>
      </w:pPr>
      <w:r w:rsidRPr="00DC2354">
        <w:rPr>
          <w:rFonts w:ascii="Times New Roman" w:hAnsi="Times New Roman" w:cs="Times New Roman"/>
          <w:noProof/>
          <w:szCs w:val="21"/>
        </w:rPr>
        <w:drawing>
          <wp:anchor distT="0" distB="0" distL="114300" distR="114300" simplePos="0" relativeHeight="251658240" behindDoc="0" locked="0" layoutInCell="1" allowOverlap="1">
            <wp:simplePos x="0" y="0"/>
            <wp:positionH relativeFrom="column">
              <wp:posOffset>4111625</wp:posOffset>
            </wp:positionH>
            <wp:positionV relativeFrom="paragraph">
              <wp:posOffset>178435</wp:posOffset>
            </wp:positionV>
            <wp:extent cx="1133475" cy="1933575"/>
            <wp:effectExtent l="19050" t="0" r="9525"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srcRect/>
                    <a:stretch>
                      <a:fillRect/>
                    </a:stretch>
                  </pic:blipFill>
                  <pic:spPr bwMode="auto">
                    <a:xfrm>
                      <a:off x="0" y="0"/>
                      <a:ext cx="1133475" cy="1933575"/>
                    </a:xfrm>
                    <a:prstGeom prst="rect">
                      <a:avLst/>
                    </a:prstGeom>
                    <a:noFill/>
                    <a:ln w="9525">
                      <a:noFill/>
                      <a:miter lim="800000"/>
                      <a:headEnd/>
                      <a:tailEnd/>
                    </a:ln>
                  </pic:spPr>
                </pic:pic>
              </a:graphicData>
            </a:graphic>
          </wp:anchor>
        </w:drawing>
      </w:r>
      <w:r w:rsidRPr="00DC2354">
        <w:rPr>
          <w:rFonts w:ascii="Times New Roman" w:hAnsi="Times New Roman" w:cs="Times New Roman"/>
          <w:szCs w:val="21"/>
        </w:rPr>
        <w:t>（</w:t>
      </w:r>
      <w:r w:rsidRPr="00DC2354">
        <w:rPr>
          <w:rFonts w:ascii="Times New Roman" w:hAnsi="Times New Roman" w:cs="Times New Roman"/>
          <w:szCs w:val="21"/>
        </w:rPr>
        <w:t>1</w:t>
      </w:r>
      <w:r w:rsidRPr="00DC2354">
        <w:rPr>
          <w:rFonts w:ascii="Times New Roman" w:hAnsi="Times New Roman" w:cs="Times New Roman"/>
          <w:szCs w:val="21"/>
        </w:rPr>
        <w:t>）直升飞机距离地面的高度？</w:t>
      </w:r>
    </w:p>
    <w:p w:rsidR="007B62B3" w:rsidRPr="00DC2354" w:rsidRDefault="007B62B3" w:rsidP="007B62B3">
      <w:pPr>
        <w:spacing w:line="276" w:lineRule="auto"/>
        <w:rPr>
          <w:rFonts w:ascii="Times New Roman" w:hAnsi="Times New Roman" w:cs="Times New Roman"/>
          <w:szCs w:val="21"/>
        </w:rPr>
      </w:pPr>
      <w:r w:rsidRPr="00DC2354">
        <w:rPr>
          <w:rFonts w:ascii="Times New Roman" w:hAnsi="Times New Roman" w:cs="Times New Roman"/>
          <w:szCs w:val="21"/>
        </w:rPr>
        <w:t>（</w:t>
      </w:r>
      <w:r w:rsidRPr="00DC2354">
        <w:rPr>
          <w:rFonts w:ascii="Times New Roman" w:hAnsi="Times New Roman" w:cs="Times New Roman"/>
          <w:szCs w:val="21"/>
        </w:rPr>
        <w:t>2</w:t>
      </w:r>
      <w:r w:rsidRPr="00DC2354">
        <w:rPr>
          <w:rFonts w:ascii="Times New Roman" w:hAnsi="Times New Roman" w:cs="Times New Roman"/>
          <w:szCs w:val="21"/>
        </w:rPr>
        <w:t>）第一包与第二包之间的距离？</w:t>
      </w:r>
    </w:p>
    <w:p w:rsidR="00DC2354" w:rsidRPr="00A06828" w:rsidRDefault="00DC2354" w:rsidP="007B62B3">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DC2354" w:rsidRPr="00A06828" w:rsidRDefault="00DC2354" w:rsidP="007B62B3">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00A06828" w:rsidRPr="00A06828">
        <w:rPr>
          <w:rFonts w:ascii="Times New Roman" w:hAnsi="Times New Roman" w:cs="Times New Roman" w:hint="eastAsia"/>
          <w:color w:val="FF0000"/>
          <w:szCs w:val="21"/>
        </w:rPr>
        <w:t>（</w:t>
      </w:r>
      <w:r w:rsidR="00A06828" w:rsidRPr="00A06828">
        <w:rPr>
          <w:rFonts w:ascii="Times New Roman" w:hAnsi="Times New Roman" w:cs="Times New Roman" w:hint="eastAsia"/>
          <w:color w:val="FF0000"/>
          <w:szCs w:val="21"/>
        </w:rPr>
        <w:t>1</w:t>
      </w:r>
      <w:r w:rsidR="00A06828" w:rsidRPr="00A06828">
        <w:rPr>
          <w:rFonts w:ascii="Times New Roman" w:hAnsi="Times New Roman" w:cs="Times New Roman" w:hint="eastAsia"/>
          <w:color w:val="FF0000"/>
          <w:szCs w:val="21"/>
        </w:rPr>
        <w:t>）</w:t>
      </w:r>
      <w:r w:rsidR="00A06828" w:rsidRPr="00A06828">
        <w:rPr>
          <w:rFonts w:ascii="Times New Roman" w:hAnsi="Times New Roman" w:cs="Times New Roman" w:hint="eastAsia"/>
          <w:color w:val="FF0000"/>
          <w:szCs w:val="21"/>
        </w:rPr>
        <w:t>80m</w:t>
      </w:r>
      <w:r w:rsidR="00A06828" w:rsidRPr="00A06828">
        <w:rPr>
          <w:rFonts w:ascii="Times New Roman" w:hAnsi="Times New Roman" w:cs="Times New Roman" w:hint="eastAsia"/>
          <w:color w:val="FF0000"/>
          <w:szCs w:val="21"/>
        </w:rPr>
        <w:t>；（</w:t>
      </w:r>
      <w:r w:rsidR="00A06828" w:rsidRPr="00A06828">
        <w:rPr>
          <w:rFonts w:ascii="Times New Roman" w:hAnsi="Times New Roman" w:cs="Times New Roman" w:hint="eastAsia"/>
          <w:color w:val="FF0000"/>
          <w:szCs w:val="21"/>
        </w:rPr>
        <w:t>2</w:t>
      </w:r>
      <w:r w:rsidR="00A06828" w:rsidRPr="00A06828">
        <w:rPr>
          <w:rFonts w:ascii="Times New Roman" w:hAnsi="Times New Roman" w:cs="Times New Roman" w:hint="eastAsia"/>
          <w:color w:val="FF0000"/>
          <w:szCs w:val="21"/>
        </w:rPr>
        <w:t>）</w:t>
      </w:r>
      <w:r w:rsidR="00A06828" w:rsidRPr="00A06828">
        <w:rPr>
          <w:rFonts w:ascii="Times New Roman" w:hAnsi="Times New Roman" w:cs="Times New Roman" w:hint="eastAsia"/>
          <w:color w:val="FF0000"/>
          <w:szCs w:val="21"/>
        </w:rPr>
        <w:t>35m</w:t>
      </w:r>
    </w:p>
    <w:p w:rsidR="007B62B3" w:rsidRPr="00A06828" w:rsidRDefault="007B62B3" w:rsidP="007B62B3">
      <w:pPr>
        <w:spacing w:line="276" w:lineRule="auto"/>
        <w:rPr>
          <w:rFonts w:ascii="Times New Roman" w:hAnsi="Times New Roman" w:cs="Times New Roman"/>
          <w:color w:val="FF0000"/>
        </w:rPr>
      </w:pPr>
      <w:r w:rsidRPr="00A06828">
        <w:rPr>
          <w:rFonts w:ascii="Times New Roman" w:hAnsi="Times New Roman" w:cs="Times New Roman"/>
          <w:color w:val="FF0000"/>
          <w:szCs w:val="21"/>
        </w:rPr>
        <w:t>【解析】（</w:t>
      </w:r>
      <w:r w:rsidRPr="00A06828">
        <w:rPr>
          <w:rFonts w:ascii="Times New Roman" w:hAnsi="Times New Roman" w:cs="Times New Roman"/>
          <w:color w:val="FF0000"/>
          <w:szCs w:val="21"/>
        </w:rPr>
        <w:t>1</w:t>
      </w:r>
      <w:r w:rsidRPr="00A06828">
        <w:rPr>
          <w:rFonts w:ascii="Times New Roman" w:hAnsi="Times New Roman" w:cs="Times New Roman"/>
          <w:color w:val="FF0000"/>
          <w:szCs w:val="21"/>
        </w:rPr>
        <w:t>）由</w:t>
      </w:r>
      <w:r w:rsidRPr="00A06828">
        <w:rPr>
          <w:rFonts w:ascii="Times New Roman" w:hAnsi="Times New Roman" w:cs="Times New Roman"/>
          <w:color w:val="FF0000"/>
          <w:position w:val="-22"/>
        </w:rPr>
        <w:object w:dxaOrig="820" w:dyaOrig="560">
          <v:shape id="_x0000_i1039" type="#_x0000_t75" style="width:41.25pt;height:27.75pt" o:ole="" o:allowoverlap="f">
            <v:imagedata r:id="rId40" o:title=""/>
          </v:shape>
          <o:OLEObject Type="Embed" ProgID="Equation.DSMT4" ShapeID="_x0000_i1039" DrawAspect="Content" ObjectID="_1533561969" r:id="rId41"/>
        </w:object>
      </w:r>
    </w:p>
    <w:p w:rsidR="007B62B3" w:rsidRPr="00A06828" w:rsidRDefault="00A06828" w:rsidP="007B62B3">
      <w:pPr>
        <w:spacing w:line="276" w:lineRule="auto"/>
        <w:rPr>
          <w:rFonts w:ascii="Times New Roman" w:hAnsi="Times New Roman" w:cs="Times New Roman"/>
          <w:color w:val="FF0000"/>
          <w:szCs w:val="21"/>
        </w:rPr>
      </w:pPr>
      <w:r w:rsidRPr="00A06828">
        <w:rPr>
          <w:rFonts w:ascii="Times New Roman" w:hAnsi="Times New Roman" w:cs="Times New Roman"/>
          <w:color w:val="FF0000"/>
          <w:position w:val="-22"/>
        </w:rPr>
        <w:object w:dxaOrig="2500" w:dyaOrig="560">
          <v:shape id="_x0000_i1045" type="#_x0000_t75" style="width:125.25pt;height:27.75pt" o:ole="">
            <v:imagedata r:id="rId42" o:title=""/>
          </v:shape>
          <o:OLEObject Type="Embed" ProgID="Equation.DSMT4" ShapeID="_x0000_i1045" DrawAspect="Content" ObjectID="_1533561970" r:id="rId43"/>
        </w:object>
      </w:r>
    </w:p>
    <w:p w:rsidR="007B62B3" w:rsidRPr="00A06828" w:rsidRDefault="007B62B3" w:rsidP="007B62B3">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w:t>
      </w:r>
      <w:r w:rsidRPr="00A06828">
        <w:rPr>
          <w:rFonts w:ascii="Times New Roman" w:hAnsi="Times New Roman" w:cs="Times New Roman"/>
          <w:color w:val="FF0000"/>
          <w:szCs w:val="21"/>
        </w:rPr>
        <w:t>2</w:t>
      </w:r>
      <w:r w:rsidRPr="00A06828">
        <w:rPr>
          <w:rFonts w:ascii="Times New Roman" w:hAnsi="Times New Roman" w:cs="Times New Roman"/>
          <w:color w:val="FF0000"/>
          <w:szCs w:val="21"/>
        </w:rPr>
        <w:t>）第一包下落的高度：</w:t>
      </w:r>
      <w:r w:rsidR="00A06828" w:rsidRPr="00A06828">
        <w:rPr>
          <w:rFonts w:ascii="Times New Roman" w:hAnsi="Times New Roman" w:cs="Times New Roman"/>
          <w:color w:val="FF0000"/>
          <w:position w:val="-10"/>
        </w:rPr>
        <w:object w:dxaOrig="820" w:dyaOrig="320">
          <v:shape id="_x0000_i1046" type="#_x0000_t75" style="width:40.5pt;height:15.75pt" o:ole="">
            <v:imagedata r:id="rId44" o:title=""/>
          </v:shape>
          <o:OLEObject Type="Embed" ProgID="Equation.DSMT4" ShapeID="_x0000_i1046" DrawAspect="Content" ObjectID="_1533561971" r:id="rId45"/>
        </w:object>
      </w:r>
    </w:p>
    <w:p w:rsidR="007B62B3" w:rsidRPr="00A06828" w:rsidRDefault="007B62B3" w:rsidP="007B62B3">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第二包下落的高度：</w:t>
      </w:r>
      <w:r w:rsidR="00A06828" w:rsidRPr="00A06828">
        <w:rPr>
          <w:rFonts w:ascii="Times New Roman" w:hAnsi="Times New Roman" w:cs="Times New Roman"/>
          <w:color w:val="FF0000"/>
          <w:position w:val="-22"/>
        </w:rPr>
        <w:object w:dxaOrig="2580" w:dyaOrig="560">
          <v:shape id="_x0000_i1047" type="#_x0000_t75" style="width:129pt;height:27.75pt" o:ole="">
            <v:imagedata r:id="rId46" o:title=""/>
          </v:shape>
          <o:OLEObject Type="Embed" ProgID="Equation.DSMT4" ShapeID="_x0000_i1047" DrawAspect="Content" ObjectID="_1533561972" r:id="rId47"/>
        </w:object>
      </w:r>
    </w:p>
    <w:p w:rsidR="00222F5B" w:rsidRPr="00A06828" w:rsidRDefault="007B62B3" w:rsidP="007B62B3">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第一、二包之间的距离</w:t>
      </w:r>
      <w:r w:rsidR="00A06828" w:rsidRPr="00A06828">
        <w:rPr>
          <w:rFonts w:ascii="Times New Roman" w:hAnsi="Times New Roman" w:cs="Times New Roman"/>
          <w:color w:val="FF0000"/>
          <w:position w:val="-10"/>
        </w:rPr>
        <w:object w:dxaOrig="2460" w:dyaOrig="320">
          <v:shape id="_x0000_i1048" type="#_x0000_t75" style="width:123pt;height:15.75pt" o:ole="">
            <v:imagedata r:id="rId48" o:title=""/>
          </v:shape>
          <o:OLEObject Type="Embed" ProgID="Equation.DSMT4" ShapeID="_x0000_i1048" DrawAspect="Content" ObjectID="_1533561973" r:id="rId49"/>
        </w:object>
      </w:r>
    </w:p>
    <w:p w:rsidR="00075070" w:rsidRPr="00DC2354" w:rsidRDefault="00075070" w:rsidP="00381701">
      <w:pPr>
        <w:spacing w:line="276" w:lineRule="auto"/>
        <w:rPr>
          <w:rFonts w:ascii="Times New Roman" w:hAnsi="Times New Roman" w:cs="Times New Roman"/>
          <w:szCs w:val="21"/>
        </w:rPr>
      </w:pPr>
    </w:p>
    <w:p w:rsidR="007B62B3" w:rsidRPr="00DC2354" w:rsidRDefault="00142911" w:rsidP="007B62B3">
      <w:pPr>
        <w:spacing w:line="276" w:lineRule="auto"/>
        <w:rPr>
          <w:rFonts w:ascii="Times New Roman" w:hAnsi="Times New Roman" w:cs="Times New Roman"/>
          <w:szCs w:val="21"/>
        </w:rPr>
      </w:pPr>
      <w:r w:rsidRPr="00DC2354">
        <w:rPr>
          <w:rFonts w:ascii="Times New Roman" w:hAnsi="Times New Roman" w:cs="Times New Roman"/>
          <w:szCs w:val="21"/>
        </w:rPr>
        <w:t>12</w:t>
      </w:r>
      <w:r w:rsidRPr="00DC2354">
        <w:rPr>
          <w:rFonts w:ascii="Times New Roman" w:hAnsi="Times New Roman" w:cs="Times New Roman"/>
          <w:szCs w:val="21"/>
        </w:rPr>
        <w:t>、</w:t>
      </w:r>
      <w:r w:rsidR="007B62B3" w:rsidRPr="00DC2354">
        <w:rPr>
          <w:rFonts w:ascii="Times New Roman" w:hAnsi="Times New Roman" w:cs="Times New Roman"/>
          <w:szCs w:val="21"/>
        </w:rPr>
        <w:t>一小钢珠由塔顶静止开始释放，最初的</w:t>
      </w:r>
      <w:r w:rsidR="007B62B3" w:rsidRPr="00DC2354">
        <w:rPr>
          <w:rFonts w:ascii="Times New Roman" w:hAnsi="Times New Roman" w:cs="Times New Roman"/>
          <w:szCs w:val="21"/>
        </w:rPr>
        <w:t>3</w:t>
      </w:r>
      <w:r w:rsidR="007B62B3" w:rsidRPr="00DC2354">
        <w:rPr>
          <w:rFonts w:ascii="Times New Roman" w:hAnsi="Times New Roman" w:cs="Times New Roman"/>
          <w:szCs w:val="21"/>
        </w:rPr>
        <w:t>秒内的位移为</w:t>
      </w:r>
      <w:r w:rsidR="007B62B3" w:rsidRPr="00DC2354">
        <w:rPr>
          <w:rFonts w:ascii="Times New Roman" w:hAnsi="Times New Roman" w:cs="Times New Roman"/>
          <w:i/>
          <w:szCs w:val="21"/>
        </w:rPr>
        <w:t>h</w:t>
      </w:r>
      <w:r w:rsidR="007B62B3" w:rsidRPr="00DC2354">
        <w:rPr>
          <w:rFonts w:ascii="Times New Roman" w:hAnsi="Times New Roman" w:cs="Times New Roman"/>
          <w:szCs w:val="21"/>
          <w:vertAlign w:val="subscript"/>
        </w:rPr>
        <w:t>1</w:t>
      </w:r>
      <w:r w:rsidR="007B62B3" w:rsidRPr="00DC2354">
        <w:rPr>
          <w:rFonts w:ascii="Times New Roman" w:hAnsi="Times New Roman" w:cs="Times New Roman"/>
          <w:szCs w:val="21"/>
        </w:rPr>
        <w:t>，最后</w:t>
      </w:r>
      <w:r w:rsidR="007B62B3" w:rsidRPr="00DC2354">
        <w:rPr>
          <w:rFonts w:ascii="Times New Roman" w:hAnsi="Times New Roman" w:cs="Times New Roman"/>
          <w:szCs w:val="21"/>
        </w:rPr>
        <w:t>3</w:t>
      </w:r>
      <w:r w:rsidR="007B62B3" w:rsidRPr="00DC2354">
        <w:rPr>
          <w:rFonts w:ascii="Times New Roman" w:hAnsi="Times New Roman" w:cs="Times New Roman"/>
          <w:szCs w:val="21"/>
        </w:rPr>
        <w:t>秒内的位移为</w:t>
      </w:r>
      <w:r w:rsidR="007B62B3" w:rsidRPr="00DC2354">
        <w:rPr>
          <w:rFonts w:ascii="Times New Roman" w:hAnsi="Times New Roman" w:cs="Times New Roman"/>
          <w:i/>
          <w:szCs w:val="21"/>
        </w:rPr>
        <w:t>h</w:t>
      </w:r>
      <w:r w:rsidR="007B62B3" w:rsidRPr="00DC2354">
        <w:rPr>
          <w:rFonts w:ascii="Times New Roman" w:hAnsi="Times New Roman" w:cs="Times New Roman"/>
          <w:szCs w:val="21"/>
          <w:vertAlign w:val="subscript"/>
        </w:rPr>
        <w:t>2</w:t>
      </w:r>
      <w:r w:rsidR="007B62B3" w:rsidRPr="00DC2354">
        <w:rPr>
          <w:rFonts w:ascii="Times New Roman" w:hAnsi="Times New Roman" w:cs="Times New Roman"/>
          <w:szCs w:val="21"/>
        </w:rPr>
        <w:t>，若</w:t>
      </w:r>
      <w:r w:rsidR="007B62B3" w:rsidRPr="00DC2354">
        <w:rPr>
          <w:rFonts w:ascii="Times New Roman" w:hAnsi="Times New Roman" w:cs="Times New Roman"/>
          <w:i/>
          <w:szCs w:val="21"/>
        </w:rPr>
        <w:t>h</w:t>
      </w:r>
      <w:r w:rsidR="007B62B3" w:rsidRPr="00DC2354">
        <w:rPr>
          <w:rFonts w:ascii="Times New Roman" w:hAnsi="Times New Roman" w:cs="Times New Roman"/>
          <w:szCs w:val="21"/>
          <w:vertAlign w:val="subscript"/>
        </w:rPr>
        <w:t>2</w:t>
      </w:r>
      <w:r w:rsidR="004D36D8" w:rsidRPr="00DC2354">
        <w:rPr>
          <w:rFonts w:ascii="Times New Roman" w:hAnsi="Times New Roman" w:cs="Times New Roman"/>
          <w:szCs w:val="21"/>
        </w:rPr>
        <w:t>－</w:t>
      </w:r>
      <w:r w:rsidR="007B62B3" w:rsidRPr="00DC2354">
        <w:rPr>
          <w:rFonts w:ascii="Times New Roman" w:hAnsi="Times New Roman" w:cs="Times New Roman"/>
          <w:i/>
          <w:szCs w:val="21"/>
        </w:rPr>
        <w:t>h</w:t>
      </w:r>
      <w:r w:rsidR="007B62B3" w:rsidRPr="00DC2354">
        <w:rPr>
          <w:rFonts w:ascii="Times New Roman" w:hAnsi="Times New Roman" w:cs="Times New Roman"/>
          <w:szCs w:val="21"/>
          <w:vertAlign w:val="subscript"/>
        </w:rPr>
        <w:t>1</w:t>
      </w:r>
      <w:r w:rsidR="004D36D8" w:rsidRPr="00DC2354">
        <w:rPr>
          <w:rFonts w:ascii="Times New Roman" w:hAnsi="Times New Roman" w:cs="Times New Roman"/>
          <w:szCs w:val="21"/>
        </w:rPr>
        <w:t>＝</w:t>
      </w:r>
      <w:r w:rsidR="007B62B3" w:rsidRPr="00DC2354">
        <w:rPr>
          <w:rFonts w:ascii="Times New Roman" w:hAnsi="Times New Roman" w:cs="Times New Roman"/>
          <w:szCs w:val="21"/>
        </w:rPr>
        <w:t>6m</w:t>
      </w:r>
      <w:r w:rsidR="007B62B3" w:rsidRPr="00DC2354">
        <w:rPr>
          <w:rFonts w:ascii="Times New Roman" w:hAnsi="Times New Roman" w:cs="Times New Roman"/>
          <w:szCs w:val="21"/>
        </w:rPr>
        <w:t>，求塔高为多少？</w:t>
      </w:r>
      <w:r w:rsidR="00966BE7" w:rsidRPr="00DC2354">
        <w:rPr>
          <w:rFonts w:ascii="Times New Roman" w:hAnsi="Times New Roman" w:cs="Times New Roman"/>
          <w:szCs w:val="21"/>
        </w:rPr>
        <w:t>（</w:t>
      </w:r>
      <w:r w:rsidR="007B62B3" w:rsidRPr="00DC2354">
        <w:rPr>
          <w:rFonts w:ascii="Times New Roman" w:hAnsi="Times New Roman" w:cs="Times New Roman"/>
          <w:i/>
          <w:szCs w:val="21"/>
        </w:rPr>
        <w:t>g</w:t>
      </w:r>
      <w:r w:rsidR="004D36D8" w:rsidRPr="00DC2354">
        <w:rPr>
          <w:rFonts w:ascii="Times New Roman" w:hAnsi="Times New Roman" w:cs="Times New Roman"/>
          <w:szCs w:val="21"/>
        </w:rPr>
        <w:t>＝</w:t>
      </w:r>
      <w:r w:rsidR="007B62B3" w:rsidRPr="00DC2354">
        <w:rPr>
          <w:rFonts w:ascii="Times New Roman" w:hAnsi="Times New Roman" w:cs="Times New Roman"/>
          <w:szCs w:val="21"/>
        </w:rPr>
        <w:t>10m/s</w:t>
      </w:r>
      <w:r w:rsidR="007B62B3" w:rsidRPr="00DC2354">
        <w:rPr>
          <w:rFonts w:ascii="Times New Roman" w:hAnsi="Times New Roman" w:cs="Times New Roman"/>
          <w:szCs w:val="21"/>
          <w:vertAlign w:val="superscript"/>
        </w:rPr>
        <w:t>2</w:t>
      </w:r>
      <w:r w:rsidR="00966BE7" w:rsidRPr="00DC2354">
        <w:rPr>
          <w:rFonts w:ascii="Times New Roman" w:hAnsi="Times New Roman" w:cs="Times New Roman"/>
          <w:szCs w:val="21"/>
        </w:rPr>
        <w:t>）</w:t>
      </w:r>
    </w:p>
    <w:p w:rsidR="00DC2354" w:rsidRPr="00A06828" w:rsidRDefault="00DC2354" w:rsidP="006708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【难度】</w:t>
      </w:r>
      <w:r w:rsidR="00A06828" w:rsidRPr="00A06828">
        <w:rPr>
          <w:rFonts w:ascii="Times New Roman" w:hAnsi="Times New Roman" w:cs="Times New Roman" w:hint="eastAsia"/>
          <w:color w:val="FF0000"/>
          <w:szCs w:val="21"/>
        </w:rPr>
        <w:t>★★★</w:t>
      </w:r>
    </w:p>
    <w:p w:rsidR="00142911" w:rsidRPr="00A06828" w:rsidRDefault="00142911" w:rsidP="006708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【答案】</w:t>
      </w:r>
      <w:r w:rsidRPr="00A06828">
        <w:rPr>
          <w:rFonts w:ascii="Times New Roman" w:hAnsi="Times New Roman" w:cs="Times New Roman"/>
          <w:color w:val="FF0000"/>
          <w:szCs w:val="21"/>
        </w:rPr>
        <w:t>51.2m</w:t>
      </w:r>
    </w:p>
    <w:p w:rsidR="00670801" w:rsidRPr="00A06828" w:rsidRDefault="00670801" w:rsidP="006708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【解析】设塔高为</w:t>
      </w:r>
      <w:r w:rsidRPr="00A06828">
        <w:rPr>
          <w:rFonts w:ascii="Times New Roman" w:hAnsi="Times New Roman" w:cs="Times New Roman"/>
          <w:i/>
          <w:color w:val="FF0000"/>
          <w:szCs w:val="21"/>
        </w:rPr>
        <w:t>h</w:t>
      </w:r>
      <w:r w:rsidRPr="00A06828">
        <w:rPr>
          <w:rFonts w:ascii="Times New Roman" w:hAnsi="Times New Roman" w:cs="Times New Roman"/>
          <w:color w:val="FF0000"/>
          <w:szCs w:val="21"/>
        </w:rPr>
        <w:t>，下落的总时间为</w:t>
      </w:r>
      <w:r w:rsidRPr="00A06828">
        <w:rPr>
          <w:rFonts w:ascii="Times New Roman" w:hAnsi="Times New Roman" w:cs="Times New Roman"/>
          <w:i/>
          <w:color w:val="FF0000"/>
          <w:szCs w:val="21"/>
        </w:rPr>
        <w:t>t</w:t>
      </w:r>
      <w:r w:rsidRPr="00A06828">
        <w:rPr>
          <w:rFonts w:ascii="Times New Roman" w:hAnsi="Times New Roman" w:cs="Times New Roman"/>
          <w:color w:val="FF0000"/>
          <w:szCs w:val="21"/>
        </w:rPr>
        <w:t>，画出运动示意图，有：</w:t>
      </w:r>
    </w:p>
    <w:p w:rsidR="00670801" w:rsidRPr="00A06828" w:rsidRDefault="00670801" w:rsidP="00670801">
      <w:pPr>
        <w:spacing w:line="276" w:lineRule="auto"/>
        <w:rPr>
          <w:rFonts w:ascii="Times New Roman" w:hAnsi="Times New Roman" w:cs="Times New Roman"/>
          <w:color w:val="FF0000"/>
          <w:szCs w:val="21"/>
        </w:rPr>
      </w:pPr>
      <w:r w:rsidRPr="00A06828">
        <w:rPr>
          <w:rFonts w:ascii="Times New Roman" w:hAnsi="Times New Roman" w:cs="Times New Roman"/>
          <w:noProof/>
          <w:color w:val="FF0000"/>
          <w:szCs w:val="21"/>
        </w:rPr>
        <w:drawing>
          <wp:anchor distT="0" distB="0" distL="114300" distR="114300" simplePos="0" relativeHeight="251659264" behindDoc="0" locked="0" layoutInCell="1" allowOverlap="1">
            <wp:simplePos x="0" y="0"/>
            <wp:positionH relativeFrom="column">
              <wp:posOffset>4424045</wp:posOffset>
            </wp:positionH>
            <wp:positionV relativeFrom="paragraph">
              <wp:posOffset>288925</wp:posOffset>
            </wp:positionV>
            <wp:extent cx="647700" cy="1733550"/>
            <wp:effectExtent l="19050" t="0" r="0" b="0"/>
            <wp:wrapSquare wrapText="bothSides"/>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0"/>
                    <a:srcRect/>
                    <a:stretch>
                      <a:fillRect/>
                    </a:stretch>
                  </pic:blipFill>
                  <pic:spPr bwMode="auto">
                    <a:xfrm>
                      <a:off x="0" y="0"/>
                      <a:ext cx="647700" cy="1733550"/>
                    </a:xfrm>
                    <a:prstGeom prst="rect">
                      <a:avLst/>
                    </a:prstGeom>
                    <a:noFill/>
                    <a:ln w="9525">
                      <a:noFill/>
                      <a:miter lim="800000"/>
                      <a:headEnd/>
                      <a:tailEnd/>
                    </a:ln>
                  </pic:spPr>
                </pic:pic>
              </a:graphicData>
            </a:graphic>
          </wp:anchor>
        </w:drawing>
      </w:r>
      <w:r w:rsidRPr="00A06828">
        <w:rPr>
          <w:rFonts w:ascii="Times New Roman" w:hAnsi="Times New Roman" w:cs="Times New Roman"/>
          <w:color w:val="FF0000"/>
          <w:szCs w:val="21"/>
        </w:rPr>
        <w:t>前</w:t>
      </w:r>
      <w:r w:rsidRPr="00A06828">
        <w:rPr>
          <w:rFonts w:ascii="Times New Roman" w:hAnsi="Times New Roman" w:cs="Times New Roman"/>
          <w:color w:val="FF0000"/>
          <w:szCs w:val="21"/>
        </w:rPr>
        <w:t>3s</w:t>
      </w:r>
      <w:r w:rsidRPr="00A06828">
        <w:rPr>
          <w:rFonts w:ascii="Times New Roman" w:hAnsi="Times New Roman" w:cs="Times New Roman"/>
          <w:color w:val="FF0000"/>
          <w:szCs w:val="21"/>
        </w:rPr>
        <w:t>内的位移：</w:t>
      </w:r>
      <w:r w:rsidRPr="00A06828">
        <w:rPr>
          <w:rFonts w:ascii="Times New Roman" w:hAnsi="Times New Roman" w:cs="Times New Roman"/>
          <w:color w:val="FF0000"/>
          <w:position w:val="-22"/>
        </w:rPr>
        <w:object w:dxaOrig="2580" w:dyaOrig="560">
          <v:shape id="_x0000_i1040" type="#_x0000_t75" style="width:129pt;height:27.75pt" o:ole="">
            <v:imagedata r:id="rId51" o:title=""/>
          </v:shape>
          <o:OLEObject Type="Embed" ProgID="Equation.DSMT4" ShapeID="_x0000_i1040" DrawAspect="Content" ObjectID="_1533561974" r:id="rId52"/>
        </w:object>
      </w:r>
    </w:p>
    <w:p w:rsidR="00670801" w:rsidRPr="00A06828" w:rsidRDefault="00670801" w:rsidP="00670801">
      <w:pPr>
        <w:spacing w:line="276" w:lineRule="auto"/>
        <w:rPr>
          <w:rFonts w:ascii="Times New Roman" w:hAnsi="Times New Roman" w:cs="Times New Roman"/>
          <w:color w:val="FF0000"/>
          <w:szCs w:val="21"/>
        </w:rPr>
      </w:pPr>
      <w:r w:rsidRPr="00A06828">
        <w:rPr>
          <w:rFonts w:ascii="Times New Roman" w:hAnsi="Times New Roman" w:cs="Times New Roman"/>
          <w:color w:val="FF0000"/>
          <w:szCs w:val="21"/>
        </w:rPr>
        <w:t>后</w:t>
      </w:r>
      <w:r w:rsidRPr="00A06828">
        <w:rPr>
          <w:rFonts w:ascii="Times New Roman" w:hAnsi="Times New Roman" w:cs="Times New Roman"/>
          <w:color w:val="FF0000"/>
          <w:szCs w:val="21"/>
        </w:rPr>
        <w:t>3s</w:t>
      </w:r>
      <w:r w:rsidRPr="00A06828">
        <w:rPr>
          <w:rFonts w:ascii="Times New Roman" w:hAnsi="Times New Roman" w:cs="Times New Roman"/>
          <w:color w:val="FF0000"/>
          <w:szCs w:val="21"/>
        </w:rPr>
        <w:t>内的位移：</w:t>
      </w:r>
      <w:r w:rsidRPr="00A06828">
        <w:rPr>
          <w:rFonts w:ascii="Times New Roman" w:hAnsi="Times New Roman" w:cs="Times New Roman"/>
          <w:color w:val="FF0000"/>
          <w:position w:val="-22"/>
        </w:rPr>
        <w:object w:dxaOrig="2920" w:dyaOrig="560">
          <v:shape id="_x0000_i1041" type="#_x0000_t75" style="width:146.25pt;height:27.75pt" o:ole="">
            <v:imagedata r:id="rId53" o:title=""/>
          </v:shape>
          <o:OLEObject Type="Embed" ProgID="Equation.DSMT4" ShapeID="_x0000_i1041" DrawAspect="Content" ObjectID="_1533561975" r:id="rId54"/>
        </w:object>
      </w:r>
    </w:p>
    <w:p w:rsidR="00075070" w:rsidRPr="00A06828" w:rsidRDefault="00670801" w:rsidP="00381701">
      <w:pPr>
        <w:spacing w:line="276" w:lineRule="auto"/>
        <w:rPr>
          <w:rFonts w:ascii="Times New Roman" w:hAnsi="Times New Roman" w:cs="Times New Roman"/>
          <w:color w:val="FF0000"/>
        </w:rPr>
      </w:pPr>
      <w:r w:rsidRPr="00A06828">
        <w:rPr>
          <w:rFonts w:ascii="Times New Roman" w:hAnsi="Times New Roman" w:cs="Times New Roman"/>
          <w:color w:val="FF0000"/>
        </w:rPr>
        <w:t>又</w:t>
      </w:r>
      <w:r w:rsidRPr="00A06828">
        <w:rPr>
          <w:rFonts w:ascii="Times New Roman" w:hAnsi="Times New Roman" w:cs="Times New Roman"/>
          <w:color w:val="FF0000"/>
          <w:position w:val="-10"/>
        </w:rPr>
        <w:object w:dxaOrig="920" w:dyaOrig="320">
          <v:shape id="_x0000_i1042" type="#_x0000_t75" style="width:45.75pt;height:15.75pt" o:ole="" o:allowoverlap="f">
            <v:imagedata r:id="rId55" o:title=""/>
          </v:shape>
          <o:OLEObject Type="Embed" ProgID="Equation.DSMT4" ShapeID="_x0000_i1042" DrawAspect="Content" ObjectID="_1533561976" r:id="rId56"/>
        </w:object>
      </w:r>
    </w:p>
    <w:p w:rsidR="00670801" w:rsidRPr="00A06828" w:rsidRDefault="00670801" w:rsidP="00381701">
      <w:pPr>
        <w:spacing w:line="276" w:lineRule="auto"/>
        <w:rPr>
          <w:rFonts w:ascii="Times New Roman" w:hAnsi="Times New Roman" w:cs="Times New Roman"/>
          <w:color w:val="FF0000"/>
        </w:rPr>
      </w:pPr>
      <w:r w:rsidRPr="00A06828">
        <w:rPr>
          <w:rFonts w:ascii="Times New Roman" w:hAnsi="Times New Roman" w:cs="Times New Roman"/>
          <w:color w:val="FF0000"/>
          <w:position w:val="-10"/>
        </w:rPr>
        <w:object w:dxaOrig="2380" w:dyaOrig="300">
          <v:shape id="_x0000_i1043" type="#_x0000_t75" style="width:119.25pt;height:15pt" o:ole="" o:allowoverlap="f">
            <v:imagedata r:id="rId57" o:title=""/>
          </v:shape>
          <o:OLEObject Type="Embed" ProgID="Equation.DSMT4" ShapeID="_x0000_i1043" DrawAspect="Content" ObjectID="_1533561977" r:id="rId58"/>
        </w:object>
      </w:r>
    </w:p>
    <w:p w:rsidR="00670801" w:rsidRPr="00A06828" w:rsidRDefault="00670801" w:rsidP="00381701">
      <w:pPr>
        <w:spacing w:line="276" w:lineRule="auto"/>
        <w:rPr>
          <w:rFonts w:ascii="Times New Roman" w:hAnsi="Times New Roman" w:cs="Times New Roman"/>
          <w:color w:val="FF0000"/>
        </w:rPr>
      </w:pPr>
      <w:r w:rsidRPr="00A06828">
        <w:rPr>
          <w:rFonts w:ascii="Times New Roman" w:hAnsi="Times New Roman" w:cs="Times New Roman"/>
          <w:color w:val="FF0000"/>
        </w:rPr>
        <w:t>解得</w:t>
      </w:r>
      <w:r w:rsidRPr="00A06828">
        <w:rPr>
          <w:rFonts w:ascii="Times New Roman" w:hAnsi="Times New Roman" w:cs="Times New Roman"/>
          <w:i/>
          <w:color w:val="FF0000"/>
        </w:rPr>
        <w:t>t</w:t>
      </w:r>
      <w:r w:rsidR="004D36D8" w:rsidRPr="00A06828">
        <w:rPr>
          <w:rFonts w:ascii="Times New Roman" w:hAnsi="Times New Roman" w:cs="Times New Roman"/>
          <w:color w:val="FF0000"/>
        </w:rPr>
        <w:t>＝</w:t>
      </w:r>
      <w:r w:rsidRPr="00A06828">
        <w:rPr>
          <w:rFonts w:ascii="Times New Roman" w:hAnsi="Times New Roman" w:cs="Times New Roman"/>
          <w:color w:val="FF0000"/>
        </w:rPr>
        <w:t>3.2s</w:t>
      </w:r>
    </w:p>
    <w:p w:rsidR="00670801" w:rsidRPr="00A06828" w:rsidRDefault="00670801" w:rsidP="00381701">
      <w:pPr>
        <w:spacing w:line="276" w:lineRule="auto"/>
        <w:rPr>
          <w:rFonts w:ascii="Times New Roman" w:hAnsi="Times New Roman" w:cs="Times New Roman"/>
          <w:color w:val="FF0000"/>
        </w:rPr>
      </w:pPr>
      <w:r w:rsidRPr="00A06828">
        <w:rPr>
          <w:rFonts w:ascii="Times New Roman" w:hAnsi="Times New Roman" w:cs="Times New Roman"/>
          <w:color w:val="FF0000"/>
        </w:rPr>
        <w:t>所以塔高为</w:t>
      </w:r>
      <w:r w:rsidRPr="00A06828">
        <w:rPr>
          <w:rFonts w:ascii="Times New Roman" w:hAnsi="Times New Roman" w:cs="Times New Roman"/>
          <w:color w:val="FF0000"/>
          <w:position w:val="-22"/>
        </w:rPr>
        <w:object w:dxaOrig="2820" w:dyaOrig="560">
          <v:shape id="_x0000_i1044" type="#_x0000_t75" style="width:141pt;height:27.75pt" o:ole="">
            <v:imagedata r:id="rId59" o:title=""/>
          </v:shape>
          <o:OLEObject Type="Embed" ProgID="Equation.DSMT4" ShapeID="_x0000_i1044" DrawAspect="Content" ObjectID="_1533561978" r:id="rId60"/>
        </w:object>
      </w:r>
    </w:p>
    <w:p w:rsidR="00670801" w:rsidRPr="00DC2354" w:rsidRDefault="00670801" w:rsidP="00381701">
      <w:pPr>
        <w:spacing w:line="276" w:lineRule="auto"/>
        <w:rPr>
          <w:rFonts w:ascii="Times New Roman" w:hAnsi="Times New Roman" w:cs="Times New Roman"/>
          <w:szCs w:val="21"/>
        </w:rPr>
      </w:pPr>
    </w:p>
    <w:sectPr w:rsidR="00670801" w:rsidRPr="00DC2354" w:rsidSect="008B2811">
      <w:headerReference w:type="default" r:id="rId61"/>
      <w:footerReference w:type="default" r:id="rId62"/>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7FA" w:rsidRDefault="00B507FA" w:rsidP="00AA5D1F">
      <w:r>
        <w:separator/>
      </w:r>
    </w:p>
  </w:endnote>
  <w:endnote w:type="continuationSeparator" w:id="1">
    <w:p w:rsidR="00B507FA" w:rsidRDefault="00B507FA"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A06828" w:rsidRDefault="00A06828">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A06828" w:rsidRPr="009673E9" w:rsidRDefault="00A06828" w:rsidP="00481651">
                        <w:pPr>
                          <w:rPr>
                            <w:rFonts w:ascii="黑体" w:eastAsia="黑体" w:hAnsi="黑体"/>
                          </w:rPr>
                        </w:pPr>
                        <w:r>
                          <w:rPr>
                            <w:rFonts w:ascii="黑体" w:eastAsia="黑体" w:hAnsi="黑体" w:hint="eastAsia"/>
                          </w:rPr>
                          <w:t>自由落体运动（教师版）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A06828" w:rsidRPr="009673E9" w:rsidRDefault="00A06828"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Pr>
                <w:b/>
                <w:bCs/>
              </w:rPr>
              <w:instrText>PAGE</w:instrText>
            </w:r>
            <w:r>
              <w:rPr>
                <w:b/>
                <w:bCs/>
                <w:sz w:val="24"/>
                <w:szCs w:val="24"/>
              </w:rPr>
              <w:fldChar w:fldCharType="separate"/>
            </w:r>
            <w:r w:rsidR="009651FC">
              <w:rPr>
                <w:b/>
                <w:bCs/>
                <w:noProof/>
              </w:rPr>
              <w:t>11</w:t>
            </w:r>
            <w:r>
              <w:rPr>
                <w:b/>
                <w:bCs/>
                <w:sz w:val="24"/>
                <w:szCs w:val="24"/>
              </w:rPr>
              <w:fldChar w:fldCharType="end"/>
            </w:r>
            <w:r>
              <w:rPr>
                <w:lang w:val="zh-CN"/>
              </w:rPr>
              <w:t xml:space="preserve">/ </w:t>
            </w:r>
            <w:r>
              <w:rPr>
                <w:b/>
                <w:bCs/>
                <w:sz w:val="24"/>
                <w:szCs w:val="24"/>
              </w:rPr>
              <w:fldChar w:fldCharType="begin"/>
            </w:r>
            <w:r>
              <w:rPr>
                <w:b/>
                <w:bCs/>
              </w:rPr>
              <w:instrText>NUMPAGES</w:instrText>
            </w:r>
            <w:r>
              <w:rPr>
                <w:b/>
                <w:bCs/>
                <w:sz w:val="24"/>
                <w:szCs w:val="24"/>
              </w:rPr>
              <w:fldChar w:fldCharType="separate"/>
            </w:r>
            <w:r w:rsidR="009651FC">
              <w:rPr>
                <w:b/>
                <w:bCs/>
                <w:noProof/>
              </w:rPr>
              <w:t>13</w:t>
            </w:r>
            <w:r>
              <w:rPr>
                <w:b/>
                <w:bCs/>
                <w:sz w:val="24"/>
                <w:szCs w:val="24"/>
              </w:rPr>
              <w:fldChar w:fldCharType="end"/>
            </w:r>
          </w:p>
        </w:sdtContent>
      </w:sdt>
    </w:sdtContent>
  </w:sdt>
  <w:p w:rsidR="00A06828" w:rsidRPr="00906B73" w:rsidRDefault="00A06828"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7FA" w:rsidRDefault="00B507FA" w:rsidP="00AA5D1F">
      <w:r>
        <w:separator/>
      </w:r>
    </w:p>
  </w:footnote>
  <w:footnote w:type="continuationSeparator" w:id="1">
    <w:p w:rsidR="00B507FA" w:rsidRDefault="00B507FA"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828" w:rsidRPr="00691353" w:rsidRDefault="00A06828"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94410" cy="283845"/>
                  </a:xfrm>
                  <a:prstGeom prst="rect">
                    <a:avLst/>
                  </a:prstGeom>
                </pic:spPr>
              </pic:pic>
            </a:graphicData>
          </a:graphic>
        </wp:anchor>
      </w:drawing>
    </w:r>
    <w:r w:rsidRPr="00C5311D">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A06828" w:rsidRPr="009673E9" w:rsidRDefault="00A06828" w:rsidP="00691353">
                <w:pPr>
                  <w:rPr>
                    <w:rFonts w:ascii="黑体" w:eastAsia="黑体" w:hAnsi="黑体"/>
                  </w:rPr>
                </w:pPr>
                <w:r w:rsidRPr="009673E9">
                  <w:rPr>
                    <w:rFonts w:ascii="黑体" w:eastAsia="黑体" w:hAnsi="黑体" w:hint="eastAsia"/>
                  </w:rPr>
                  <w:t xml:space="preserve">专业 引领 共成长    </w:t>
                </w:r>
              </w:p>
            </w:txbxContent>
          </v:textbox>
        </v:shape>
      </w:pict>
    </w:r>
    <w:r w:rsidRPr="00C5311D">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0B"/>
    <w:multiLevelType w:val="singleLevel"/>
    <w:tmpl w:val="0000000B"/>
    <w:lvl w:ilvl="0">
      <w:start w:val="1"/>
      <w:numFmt w:val="chineseCounting"/>
      <w:suff w:val="nothing"/>
      <w:lvlText w:val="%1、"/>
      <w:lvlJc w:val="left"/>
    </w:lvl>
  </w:abstractNum>
  <w:abstractNum w:abstractNumId="3">
    <w:nsid w:val="00000012"/>
    <w:multiLevelType w:val="singleLevel"/>
    <w:tmpl w:val="00000012"/>
    <w:lvl w:ilvl="0">
      <w:start w:val="10"/>
      <w:numFmt w:val="decimal"/>
      <w:suff w:val="nothing"/>
      <w:lvlText w:val="%1、"/>
      <w:lvlJc w:val="left"/>
    </w:lvl>
  </w:abstractNum>
  <w:abstractNum w:abstractNumId="4">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8">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9">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4"/>
  </w:num>
  <w:num w:numId="7">
    <w:abstractNumId w:val="0"/>
  </w:num>
  <w:num w:numId="8">
    <w:abstractNumId w:val="3"/>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1024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6B9D"/>
    <w:rsid w:val="000238AF"/>
    <w:rsid w:val="000358AF"/>
    <w:rsid w:val="00036048"/>
    <w:rsid w:val="00042BAA"/>
    <w:rsid w:val="00051A2D"/>
    <w:rsid w:val="00075070"/>
    <w:rsid w:val="00084EFD"/>
    <w:rsid w:val="000A26CC"/>
    <w:rsid w:val="000A7AE1"/>
    <w:rsid w:val="000B5DFC"/>
    <w:rsid w:val="000B62BD"/>
    <w:rsid w:val="000C01D5"/>
    <w:rsid w:val="000D3194"/>
    <w:rsid w:val="000F2756"/>
    <w:rsid w:val="00125E6A"/>
    <w:rsid w:val="00135804"/>
    <w:rsid w:val="0014059B"/>
    <w:rsid w:val="00142911"/>
    <w:rsid w:val="0014298B"/>
    <w:rsid w:val="00145B60"/>
    <w:rsid w:val="00151F60"/>
    <w:rsid w:val="001628EB"/>
    <w:rsid w:val="001904FB"/>
    <w:rsid w:val="001924B0"/>
    <w:rsid w:val="001972E2"/>
    <w:rsid w:val="001F2BCF"/>
    <w:rsid w:val="00222F5B"/>
    <w:rsid w:val="00225569"/>
    <w:rsid w:val="002276A5"/>
    <w:rsid w:val="002324D6"/>
    <w:rsid w:val="00234201"/>
    <w:rsid w:val="0027548D"/>
    <w:rsid w:val="0027701D"/>
    <w:rsid w:val="002A11C0"/>
    <w:rsid w:val="002C1F49"/>
    <w:rsid w:val="002D427D"/>
    <w:rsid w:val="002F46A6"/>
    <w:rsid w:val="00305EF8"/>
    <w:rsid w:val="0031036E"/>
    <w:rsid w:val="0032246F"/>
    <w:rsid w:val="00345CA7"/>
    <w:rsid w:val="00355CFE"/>
    <w:rsid w:val="003758AC"/>
    <w:rsid w:val="00375E79"/>
    <w:rsid w:val="00381701"/>
    <w:rsid w:val="003854DF"/>
    <w:rsid w:val="00385F9A"/>
    <w:rsid w:val="003A41F6"/>
    <w:rsid w:val="003A776C"/>
    <w:rsid w:val="003A7DB4"/>
    <w:rsid w:val="003B11BA"/>
    <w:rsid w:val="003B1C9A"/>
    <w:rsid w:val="003C7511"/>
    <w:rsid w:val="003F6957"/>
    <w:rsid w:val="00401B21"/>
    <w:rsid w:val="0044581A"/>
    <w:rsid w:val="004548EB"/>
    <w:rsid w:val="00473633"/>
    <w:rsid w:val="004763ED"/>
    <w:rsid w:val="00481651"/>
    <w:rsid w:val="00481D42"/>
    <w:rsid w:val="00492418"/>
    <w:rsid w:val="004A1568"/>
    <w:rsid w:val="004A24D5"/>
    <w:rsid w:val="004A77D4"/>
    <w:rsid w:val="004D1287"/>
    <w:rsid w:val="004D36D8"/>
    <w:rsid w:val="004D68BB"/>
    <w:rsid w:val="004D6CE4"/>
    <w:rsid w:val="004E248A"/>
    <w:rsid w:val="004F3C72"/>
    <w:rsid w:val="0050221E"/>
    <w:rsid w:val="00502999"/>
    <w:rsid w:val="0050712A"/>
    <w:rsid w:val="00507DF3"/>
    <w:rsid w:val="00512EE1"/>
    <w:rsid w:val="00541C84"/>
    <w:rsid w:val="00551CCE"/>
    <w:rsid w:val="005665C5"/>
    <w:rsid w:val="00573101"/>
    <w:rsid w:val="00576312"/>
    <w:rsid w:val="005835DE"/>
    <w:rsid w:val="005E12B7"/>
    <w:rsid w:val="00604145"/>
    <w:rsid w:val="0063160E"/>
    <w:rsid w:val="00633AF2"/>
    <w:rsid w:val="0064292C"/>
    <w:rsid w:val="00670801"/>
    <w:rsid w:val="00687BED"/>
    <w:rsid w:val="00691353"/>
    <w:rsid w:val="006A3E8E"/>
    <w:rsid w:val="006B7B46"/>
    <w:rsid w:val="006C1647"/>
    <w:rsid w:val="006D6E93"/>
    <w:rsid w:val="006E1FD1"/>
    <w:rsid w:val="00754DA9"/>
    <w:rsid w:val="0077402A"/>
    <w:rsid w:val="0078207D"/>
    <w:rsid w:val="00786F2E"/>
    <w:rsid w:val="007A107E"/>
    <w:rsid w:val="007B0633"/>
    <w:rsid w:val="007B62B3"/>
    <w:rsid w:val="007E1442"/>
    <w:rsid w:val="007E6049"/>
    <w:rsid w:val="007F29DC"/>
    <w:rsid w:val="00814E2D"/>
    <w:rsid w:val="00835628"/>
    <w:rsid w:val="00850C16"/>
    <w:rsid w:val="008852AA"/>
    <w:rsid w:val="008928DC"/>
    <w:rsid w:val="008B2811"/>
    <w:rsid w:val="008D1062"/>
    <w:rsid w:val="00906B73"/>
    <w:rsid w:val="00915BC5"/>
    <w:rsid w:val="00922C20"/>
    <w:rsid w:val="00923133"/>
    <w:rsid w:val="0094201F"/>
    <w:rsid w:val="009651FC"/>
    <w:rsid w:val="00966BE7"/>
    <w:rsid w:val="009673E9"/>
    <w:rsid w:val="00977E13"/>
    <w:rsid w:val="00992426"/>
    <w:rsid w:val="009B78C2"/>
    <w:rsid w:val="009D3B96"/>
    <w:rsid w:val="009D3EF2"/>
    <w:rsid w:val="009D6690"/>
    <w:rsid w:val="009E6202"/>
    <w:rsid w:val="00A007BE"/>
    <w:rsid w:val="00A06828"/>
    <w:rsid w:val="00A073EC"/>
    <w:rsid w:val="00A3725E"/>
    <w:rsid w:val="00A66C2A"/>
    <w:rsid w:val="00A75C39"/>
    <w:rsid w:val="00A81ABE"/>
    <w:rsid w:val="00A81D7D"/>
    <w:rsid w:val="00A86E7C"/>
    <w:rsid w:val="00A92E55"/>
    <w:rsid w:val="00A93602"/>
    <w:rsid w:val="00AA5D1F"/>
    <w:rsid w:val="00AB64F6"/>
    <w:rsid w:val="00AD173C"/>
    <w:rsid w:val="00AE0FC3"/>
    <w:rsid w:val="00AE5C28"/>
    <w:rsid w:val="00AE77BF"/>
    <w:rsid w:val="00B309D8"/>
    <w:rsid w:val="00B507FA"/>
    <w:rsid w:val="00B54C67"/>
    <w:rsid w:val="00B60881"/>
    <w:rsid w:val="00B8740F"/>
    <w:rsid w:val="00B87DBA"/>
    <w:rsid w:val="00B92C2D"/>
    <w:rsid w:val="00B95720"/>
    <w:rsid w:val="00BB0255"/>
    <w:rsid w:val="00BB5312"/>
    <w:rsid w:val="00BC4E1C"/>
    <w:rsid w:val="00BD3E4B"/>
    <w:rsid w:val="00BE3F4B"/>
    <w:rsid w:val="00BE4662"/>
    <w:rsid w:val="00C5311D"/>
    <w:rsid w:val="00C925A8"/>
    <w:rsid w:val="00CB13CE"/>
    <w:rsid w:val="00CB4BA1"/>
    <w:rsid w:val="00CC0131"/>
    <w:rsid w:val="00CC4FFA"/>
    <w:rsid w:val="00CD1B2C"/>
    <w:rsid w:val="00CD23A2"/>
    <w:rsid w:val="00CF1F9A"/>
    <w:rsid w:val="00D2058B"/>
    <w:rsid w:val="00D26C31"/>
    <w:rsid w:val="00D4327A"/>
    <w:rsid w:val="00D43935"/>
    <w:rsid w:val="00D4469D"/>
    <w:rsid w:val="00D64ED9"/>
    <w:rsid w:val="00D73641"/>
    <w:rsid w:val="00D86DEC"/>
    <w:rsid w:val="00DA66CB"/>
    <w:rsid w:val="00DB09FE"/>
    <w:rsid w:val="00DB1115"/>
    <w:rsid w:val="00DB5C3D"/>
    <w:rsid w:val="00DC2354"/>
    <w:rsid w:val="00DF0D93"/>
    <w:rsid w:val="00E0418A"/>
    <w:rsid w:val="00E13241"/>
    <w:rsid w:val="00E22BE8"/>
    <w:rsid w:val="00E32403"/>
    <w:rsid w:val="00E63D28"/>
    <w:rsid w:val="00E67FF6"/>
    <w:rsid w:val="00E91FB0"/>
    <w:rsid w:val="00E9359B"/>
    <w:rsid w:val="00EB0570"/>
    <w:rsid w:val="00ED5B30"/>
    <w:rsid w:val="00EE1D65"/>
    <w:rsid w:val="00F05F30"/>
    <w:rsid w:val="00F202DF"/>
    <w:rsid w:val="00F238D4"/>
    <w:rsid w:val="00F30354"/>
    <w:rsid w:val="00F60C15"/>
    <w:rsid w:val="00F636C1"/>
    <w:rsid w:val="00F63A2D"/>
    <w:rsid w:val="00F70A3D"/>
    <w:rsid w:val="00F80ADC"/>
    <w:rsid w:val="00F9166D"/>
    <w:rsid w:val="00FA02E7"/>
    <w:rsid w:val="00FA3219"/>
    <w:rsid w:val="00FB14D4"/>
    <w:rsid w:val="00FC71F2"/>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281284">
      <w:bodyDiv w:val="1"/>
      <w:marLeft w:val="0"/>
      <w:marRight w:val="0"/>
      <w:marTop w:val="0"/>
      <w:marBottom w:val="0"/>
      <w:divBdr>
        <w:top w:val="none" w:sz="0" w:space="0" w:color="auto"/>
        <w:left w:val="none" w:sz="0" w:space="0" w:color="auto"/>
        <w:bottom w:val="none" w:sz="0" w:space="0" w:color="auto"/>
        <w:right w:val="none" w:sz="0" w:space="0" w:color="auto"/>
      </w:divBdr>
    </w:div>
    <w:div w:id="60565454">
      <w:bodyDiv w:val="1"/>
      <w:marLeft w:val="0"/>
      <w:marRight w:val="0"/>
      <w:marTop w:val="0"/>
      <w:marBottom w:val="0"/>
      <w:divBdr>
        <w:top w:val="none" w:sz="0" w:space="0" w:color="auto"/>
        <w:left w:val="none" w:sz="0" w:space="0" w:color="auto"/>
        <w:bottom w:val="none" w:sz="0" w:space="0" w:color="auto"/>
        <w:right w:val="none" w:sz="0" w:space="0" w:color="auto"/>
      </w:divBdr>
    </w:div>
    <w:div w:id="104156444">
      <w:bodyDiv w:val="1"/>
      <w:marLeft w:val="0"/>
      <w:marRight w:val="0"/>
      <w:marTop w:val="0"/>
      <w:marBottom w:val="0"/>
      <w:divBdr>
        <w:top w:val="none" w:sz="0" w:space="0" w:color="auto"/>
        <w:left w:val="none" w:sz="0" w:space="0" w:color="auto"/>
        <w:bottom w:val="none" w:sz="0" w:space="0" w:color="auto"/>
        <w:right w:val="none" w:sz="0" w:space="0" w:color="auto"/>
      </w:divBdr>
    </w:div>
    <w:div w:id="266737949">
      <w:bodyDiv w:val="1"/>
      <w:marLeft w:val="0"/>
      <w:marRight w:val="0"/>
      <w:marTop w:val="0"/>
      <w:marBottom w:val="0"/>
      <w:divBdr>
        <w:top w:val="none" w:sz="0" w:space="0" w:color="auto"/>
        <w:left w:val="none" w:sz="0" w:space="0" w:color="auto"/>
        <w:bottom w:val="none" w:sz="0" w:space="0" w:color="auto"/>
        <w:right w:val="none" w:sz="0" w:space="0" w:color="auto"/>
      </w:divBdr>
    </w:div>
    <w:div w:id="430273968">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377407">
      <w:bodyDiv w:val="1"/>
      <w:marLeft w:val="0"/>
      <w:marRight w:val="0"/>
      <w:marTop w:val="0"/>
      <w:marBottom w:val="0"/>
      <w:divBdr>
        <w:top w:val="none" w:sz="0" w:space="0" w:color="auto"/>
        <w:left w:val="none" w:sz="0" w:space="0" w:color="auto"/>
        <w:bottom w:val="none" w:sz="0" w:space="0" w:color="auto"/>
        <w:right w:val="none" w:sz="0" w:space="0" w:color="auto"/>
      </w:divBdr>
    </w:div>
    <w:div w:id="664208747">
      <w:bodyDiv w:val="1"/>
      <w:marLeft w:val="0"/>
      <w:marRight w:val="0"/>
      <w:marTop w:val="0"/>
      <w:marBottom w:val="0"/>
      <w:divBdr>
        <w:top w:val="none" w:sz="0" w:space="0" w:color="auto"/>
        <w:left w:val="none" w:sz="0" w:space="0" w:color="auto"/>
        <w:bottom w:val="none" w:sz="0" w:space="0" w:color="auto"/>
        <w:right w:val="none" w:sz="0" w:space="0" w:color="auto"/>
      </w:divBdr>
    </w:div>
    <w:div w:id="681397858">
      <w:bodyDiv w:val="1"/>
      <w:marLeft w:val="0"/>
      <w:marRight w:val="0"/>
      <w:marTop w:val="0"/>
      <w:marBottom w:val="0"/>
      <w:divBdr>
        <w:top w:val="none" w:sz="0" w:space="0" w:color="auto"/>
        <w:left w:val="none" w:sz="0" w:space="0" w:color="auto"/>
        <w:bottom w:val="none" w:sz="0" w:space="0" w:color="auto"/>
        <w:right w:val="none" w:sz="0" w:space="0" w:color="auto"/>
      </w:divBdr>
    </w:div>
    <w:div w:id="901598780">
      <w:bodyDiv w:val="1"/>
      <w:marLeft w:val="0"/>
      <w:marRight w:val="0"/>
      <w:marTop w:val="0"/>
      <w:marBottom w:val="0"/>
      <w:divBdr>
        <w:top w:val="none" w:sz="0" w:space="0" w:color="auto"/>
        <w:left w:val="none" w:sz="0" w:space="0" w:color="auto"/>
        <w:bottom w:val="none" w:sz="0" w:space="0" w:color="auto"/>
        <w:right w:val="none" w:sz="0" w:space="0" w:color="auto"/>
      </w:divBdr>
    </w:div>
    <w:div w:id="979771379">
      <w:bodyDiv w:val="1"/>
      <w:marLeft w:val="0"/>
      <w:marRight w:val="0"/>
      <w:marTop w:val="0"/>
      <w:marBottom w:val="0"/>
      <w:divBdr>
        <w:top w:val="none" w:sz="0" w:space="0" w:color="auto"/>
        <w:left w:val="none" w:sz="0" w:space="0" w:color="auto"/>
        <w:bottom w:val="none" w:sz="0" w:space="0" w:color="auto"/>
        <w:right w:val="none" w:sz="0" w:space="0" w:color="auto"/>
      </w:divBdr>
    </w:div>
    <w:div w:id="1042251004">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937971">
      <w:bodyDiv w:val="1"/>
      <w:marLeft w:val="0"/>
      <w:marRight w:val="0"/>
      <w:marTop w:val="0"/>
      <w:marBottom w:val="0"/>
      <w:divBdr>
        <w:top w:val="none" w:sz="0" w:space="0" w:color="auto"/>
        <w:left w:val="none" w:sz="0" w:space="0" w:color="auto"/>
        <w:bottom w:val="none" w:sz="0" w:space="0" w:color="auto"/>
        <w:right w:val="none" w:sz="0" w:space="0" w:color="auto"/>
      </w:divBdr>
    </w:div>
    <w:div w:id="1332024607">
      <w:bodyDiv w:val="1"/>
      <w:marLeft w:val="0"/>
      <w:marRight w:val="0"/>
      <w:marTop w:val="0"/>
      <w:marBottom w:val="0"/>
      <w:divBdr>
        <w:top w:val="none" w:sz="0" w:space="0" w:color="auto"/>
        <w:left w:val="none" w:sz="0" w:space="0" w:color="auto"/>
        <w:bottom w:val="none" w:sz="0" w:space="0" w:color="auto"/>
        <w:right w:val="none" w:sz="0" w:space="0" w:color="auto"/>
      </w:divBdr>
    </w:div>
    <w:div w:id="1421290314">
      <w:bodyDiv w:val="1"/>
      <w:marLeft w:val="0"/>
      <w:marRight w:val="0"/>
      <w:marTop w:val="0"/>
      <w:marBottom w:val="0"/>
      <w:divBdr>
        <w:top w:val="none" w:sz="0" w:space="0" w:color="auto"/>
        <w:left w:val="none" w:sz="0" w:space="0" w:color="auto"/>
        <w:bottom w:val="none" w:sz="0" w:space="0" w:color="auto"/>
        <w:right w:val="none" w:sz="0" w:space="0" w:color="auto"/>
      </w:divBdr>
    </w:div>
    <w:div w:id="1675571083">
      <w:bodyDiv w:val="1"/>
      <w:marLeft w:val="0"/>
      <w:marRight w:val="0"/>
      <w:marTop w:val="0"/>
      <w:marBottom w:val="0"/>
      <w:divBdr>
        <w:top w:val="none" w:sz="0" w:space="0" w:color="auto"/>
        <w:left w:val="none" w:sz="0" w:space="0" w:color="auto"/>
        <w:bottom w:val="none" w:sz="0" w:space="0" w:color="auto"/>
        <w:right w:val="none" w:sz="0" w:space="0" w:color="auto"/>
      </w:divBdr>
    </w:div>
    <w:div w:id="1702240004">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702380">
      <w:bodyDiv w:val="1"/>
      <w:marLeft w:val="0"/>
      <w:marRight w:val="0"/>
      <w:marTop w:val="0"/>
      <w:marBottom w:val="0"/>
      <w:divBdr>
        <w:top w:val="none" w:sz="0" w:space="0" w:color="auto"/>
        <w:left w:val="none" w:sz="0" w:space="0" w:color="auto"/>
        <w:bottom w:val="none" w:sz="0" w:space="0" w:color="auto"/>
        <w:right w:val="none" w:sz="0" w:space="0" w:color="auto"/>
      </w:divBdr>
    </w:div>
    <w:div w:id="1812088725">
      <w:bodyDiv w:val="1"/>
      <w:marLeft w:val="0"/>
      <w:marRight w:val="0"/>
      <w:marTop w:val="0"/>
      <w:marBottom w:val="0"/>
      <w:divBdr>
        <w:top w:val="none" w:sz="0" w:space="0" w:color="auto"/>
        <w:left w:val="none" w:sz="0" w:space="0" w:color="auto"/>
        <w:bottom w:val="none" w:sz="0" w:space="0" w:color="auto"/>
        <w:right w:val="none" w:sz="0" w:space="0" w:color="auto"/>
      </w:divBdr>
    </w:div>
    <w:div w:id="1912882265">
      <w:bodyDiv w:val="1"/>
      <w:marLeft w:val="0"/>
      <w:marRight w:val="0"/>
      <w:marTop w:val="0"/>
      <w:marBottom w:val="0"/>
      <w:divBdr>
        <w:top w:val="none" w:sz="0" w:space="0" w:color="auto"/>
        <w:left w:val="none" w:sz="0" w:space="0" w:color="auto"/>
        <w:bottom w:val="none" w:sz="0" w:space="0" w:color="auto"/>
        <w:right w:val="none" w:sz="0" w:space="0" w:color="auto"/>
      </w:divBdr>
    </w:div>
    <w:div w:id="1938632260">
      <w:bodyDiv w:val="1"/>
      <w:marLeft w:val="0"/>
      <w:marRight w:val="0"/>
      <w:marTop w:val="0"/>
      <w:marBottom w:val="0"/>
      <w:divBdr>
        <w:top w:val="none" w:sz="0" w:space="0" w:color="auto"/>
        <w:left w:val="none" w:sz="0" w:space="0" w:color="auto"/>
        <w:bottom w:val="none" w:sz="0" w:space="0" w:color="auto"/>
        <w:right w:val="none" w:sz="0" w:space="0" w:color="auto"/>
      </w:divBdr>
    </w:div>
    <w:div w:id="1962690774">
      <w:bodyDiv w:val="1"/>
      <w:marLeft w:val="0"/>
      <w:marRight w:val="0"/>
      <w:marTop w:val="0"/>
      <w:marBottom w:val="0"/>
      <w:divBdr>
        <w:top w:val="none" w:sz="0" w:space="0" w:color="auto"/>
        <w:left w:val="none" w:sz="0" w:space="0" w:color="auto"/>
        <w:bottom w:val="none" w:sz="0" w:space="0" w:color="auto"/>
        <w:right w:val="none" w:sz="0" w:space="0" w:color="auto"/>
      </w:divBdr>
    </w:div>
    <w:div w:id="2035038956">
      <w:bodyDiv w:val="1"/>
      <w:marLeft w:val="0"/>
      <w:marRight w:val="0"/>
      <w:marTop w:val="0"/>
      <w:marBottom w:val="0"/>
      <w:divBdr>
        <w:top w:val="none" w:sz="0" w:space="0" w:color="auto"/>
        <w:left w:val="none" w:sz="0" w:space="0" w:color="auto"/>
        <w:bottom w:val="none" w:sz="0" w:space="0" w:color="auto"/>
        <w:right w:val="none" w:sz="0" w:space="0" w:color="auto"/>
      </w:divBdr>
    </w:div>
    <w:div w:id="2039352161">
      <w:bodyDiv w:val="1"/>
      <w:marLeft w:val="0"/>
      <w:marRight w:val="0"/>
      <w:marTop w:val="0"/>
      <w:marBottom w:val="0"/>
      <w:divBdr>
        <w:top w:val="none" w:sz="0" w:space="0" w:color="auto"/>
        <w:left w:val="none" w:sz="0" w:space="0" w:color="auto"/>
        <w:bottom w:val="none" w:sz="0" w:space="0" w:color="auto"/>
        <w:right w:val="none" w:sz="0" w:space="0" w:color="auto"/>
      </w:divBdr>
    </w:div>
    <w:div w:id="2143499983">
      <w:bodyDiv w:val="1"/>
      <w:marLeft w:val="0"/>
      <w:marRight w:val="0"/>
      <w:marTop w:val="0"/>
      <w:marBottom w:val="0"/>
      <w:divBdr>
        <w:top w:val="none" w:sz="0" w:space="0" w:color="auto"/>
        <w:left w:val="none" w:sz="0" w:space="0" w:color="auto"/>
        <w:bottom w:val="none" w:sz="0" w:space="0" w:color="auto"/>
        <w:right w:val="none" w:sz="0" w:space="0" w:color="auto"/>
      </w:divBdr>
    </w:div>
    <w:div w:id="214665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image" Target="file:///C:\Documents%20and%20Settings\Administrator\&#26700;&#38754;\&#31179;&#23395;&#29677;&#25945;&#26696;\&#39640;&#19968;\14CR1-74.TIF" TargetMode="External"/><Relationship Id="rId34" Type="http://schemas.openxmlformats.org/officeDocument/2006/relationships/image" Target="media/image20.png"/><Relationship Id="rId42" Type="http://schemas.openxmlformats.org/officeDocument/2006/relationships/image" Target="media/image25.wmf"/><Relationship Id="rId47" Type="http://schemas.openxmlformats.org/officeDocument/2006/relationships/oleObject" Target="embeddings/oleObject9.bin"/><Relationship Id="rId50" Type="http://schemas.openxmlformats.org/officeDocument/2006/relationships/image" Target="media/image29.png"/><Relationship Id="rId55" Type="http://schemas.openxmlformats.org/officeDocument/2006/relationships/image" Target="media/image32.w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oleObject" Target="embeddings/oleObject5.bin"/><Relationship Id="rId41" Type="http://schemas.openxmlformats.org/officeDocument/2006/relationships/oleObject" Target="embeddings/oleObject6.bin"/><Relationship Id="rId54" Type="http://schemas.openxmlformats.org/officeDocument/2006/relationships/oleObject" Target="embeddings/oleObject12.bin"/><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4.wmf"/><Relationship Id="rId45" Type="http://schemas.openxmlformats.org/officeDocument/2006/relationships/oleObject" Target="embeddings/oleObject8.bin"/><Relationship Id="rId53" Type="http://schemas.openxmlformats.org/officeDocument/2006/relationships/image" Target="media/image31.wmf"/><Relationship Id="rId58"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oleObject" Target="embeddings/oleObject4.bin"/><Relationship Id="rId36" Type="http://schemas.openxmlformats.org/officeDocument/2006/relationships/image" Target="file:///C:\Documents%20and%20Settings\Administrator\&#26700;&#38754;\&#31179;&#23395;&#29677;&#25945;&#26696;\&#39640;&#19968;\14CR1-79.TIF" TargetMode="External"/><Relationship Id="rId49" Type="http://schemas.openxmlformats.org/officeDocument/2006/relationships/oleObject" Target="embeddings/oleObject10.bin"/><Relationship Id="rId57" Type="http://schemas.openxmlformats.org/officeDocument/2006/relationships/image" Target="media/image33.wmf"/><Relationship Id="rId61"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file:///C:\Documents%20and%20Settings\Administrator\&#26700;&#38754;\&#31179;&#23395;&#29677;&#25945;&#26696;\W19.TIF" TargetMode="External"/><Relationship Id="rId31" Type="http://schemas.openxmlformats.org/officeDocument/2006/relationships/image" Target="media/image17.png"/><Relationship Id="rId44" Type="http://schemas.openxmlformats.org/officeDocument/2006/relationships/image" Target="media/image26.wmf"/><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10.png"/><Relationship Id="rId27" Type="http://schemas.openxmlformats.org/officeDocument/2006/relationships/image" Target="media/image15.wmf"/><Relationship Id="rId30" Type="http://schemas.openxmlformats.org/officeDocument/2006/relationships/image" Target="media/image16.wmf"/><Relationship Id="rId35" Type="http://schemas.openxmlformats.org/officeDocument/2006/relationships/image" Target="media/image21.png"/><Relationship Id="rId43" Type="http://schemas.openxmlformats.org/officeDocument/2006/relationships/oleObject" Target="embeddings/oleObject7.bin"/><Relationship Id="rId48" Type="http://schemas.openxmlformats.org/officeDocument/2006/relationships/image" Target="media/image28.wmf"/><Relationship Id="rId56" Type="http://schemas.openxmlformats.org/officeDocument/2006/relationships/oleObject" Target="embeddings/oleObject13.bin"/><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0.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file:///C:\Documents%20and%20Settings\Administrator\&#26700;&#38754;\&#31179;&#23395;&#29677;&#25945;&#26696;\&#39640;&#19968;\14CR1-88.TIF" TargetMode="External"/><Relationship Id="rId46" Type="http://schemas.openxmlformats.org/officeDocument/2006/relationships/image" Target="media/image27.wmf"/><Relationship Id="rId59" Type="http://schemas.openxmlformats.org/officeDocument/2006/relationships/image" Target="media/image34.wmf"/></Relationships>
</file>

<file path=word/_rels/header1.xml.rels><?xml version="1.0" encoding="UTF-8" standalone="yes"?>
<Relationships xmlns="http://schemas.openxmlformats.org/package/2006/relationships"><Relationship Id="rId1" Type="http://schemas.openxmlformats.org/officeDocument/2006/relationships/image" Target="media/image3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67E88-E6B8-4F9A-92F1-A4E0A823E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13</Pages>
  <Words>1226</Words>
  <Characters>6993</Characters>
  <Application>Microsoft Office Word</Application>
  <DocSecurity>0</DocSecurity>
  <Lines>58</Lines>
  <Paragraphs>16</Paragraphs>
  <ScaleCrop>false</ScaleCrop>
  <Company>Sky123.Org</Company>
  <LinksUpToDate>false</LinksUpToDate>
  <CharactersWithSpaces>8203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mihoo1</dc:creator>
  <cp:keywords/>
  <dc:description/>
  <cp:lastModifiedBy>User</cp:lastModifiedBy>
  <cp:revision>19</cp:revision>
  <cp:lastPrinted>2015-03-06T07:35:00Z</cp:lastPrinted>
  <dcterms:created xsi:type="dcterms:W3CDTF">2016-07-18T09:34:00Z</dcterms:created>
  <dcterms:modified xsi:type="dcterms:W3CDTF">2016-08-24T08:37:00Z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