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DE3FFB" w:rsidP="00705082">
      <w:pPr>
        <w:spacing w:line="276" w:lineRule="auto"/>
        <w:jc w:val="center"/>
        <w:rPr>
          <w:rFonts w:ascii="Times New Roman" w:eastAsia="黑体" w:hAnsi="Times New Roman" w:cs="Times New Roman"/>
          <w:sz w:val="36"/>
          <w:szCs w:val="36"/>
        </w:rPr>
      </w:pPr>
      <w:r>
        <w:rPr>
          <w:rFonts w:ascii="Times New Roman" w:eastAsia="黑体" w:hAnsi="黑体" w:cs="Times New Roman"/>
          <w:sz w:val="36"/>
          <w:szCs w:val="36"/>
        </w:rPr>
        <w:t>高</w:t>
      </w:r>
      <w:r>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B2185E">
        <w:rPr>
          <w:rFonts w:ascii="Times New Roman" w:eastAsia="黑体" w:hAnsi="黑体" w:cs="Times New Roman" w:hint="eastAsia"/>
          <w:sz w:val="36"/>
          <w:szCs w:val="36"/>
        </w:rPr>
        <w:t>秋季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9578C9">
        <w:trPr>
          <w:trHeight w:val="454"/>
        </w:trPr>
        <w:tc>
          <w:tcPr>
            <w:tcW w:w="1696" w:type="dxa"/>
            <w:gridSpan w:val="2"/>
            <w:vAlign w:val="center"/>
          </w:tcPr>
          <w:p w:rsidR="001F2BCF" w:rsidRPr="00355CFE" w:rsidRDefault="001F2BCF" w:rsidP="009578C9">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9578C9">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9578C9">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9578C9">
            <w:pPr>
              <w:tabs>
                <w:tab w:val="left" w:pos="6360"/>
              </w:tabs>
              <w:spacing w:line="276" w:lineRule="auto"/>
              <w:jc w:val="center"/>
              <w:rPr>
                <w:rFonts w:ascii="Times New Roman" w:hAnsi="Times New Roman" w:cs="Times New Roman"/>
                <w:color w:val="000000"/>
                <w:sz w:val="24"/>
              </w:rPr>
            </w:pPr>
          </w:p>
        </w:tc>
      </w:tr>
      <w:tr w:rsidR="001F2BCF" w:rsidRPr="00355CFE" w:rsidTr="009578C9">
        <w:trPr>
          <w:trHeight w:val="454"/>
        </w:trPr>
        <w:tc>
          <w:tcPr>
            <w:tcW w:w="1696" w:type="dxa"/>
            <w:gridSpan w:val="2"/>
            <w:vAlign w:val="center"/>
          </w:tcPr>
          <w:p w:rsidR="001F2BCF" w:rsidRPr="00355CFE" w:rsidRDefault="001F2BCF" w:rsidP="009578C9">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9578C9">
            <w:pPr>
              <w:tabs>
                <w:tab w:val="left" w:pos="6360"/>
              </w:tabs>
              <w:spacing w:line="276" w:lineRule="auto"/>
              <w:jc w:val="center"/>
              <w:rPr>
                <w:rFonts w:ascii="Times New Roman" w:hAnsi="Times New Roman" w:cs="Times New Roman"/>
                <w:color w:val="000000"/>
                <w:sz w:val="24"/>
              </w:rPr>
            </w:pPr>
          </w:p>
        </w:tc>
      </w:tr>
      <w:tr w:rsidR="001F2BCF" w:rsidRPr="00355CFE" w:rsidTr="009578C9">
        <w:trPr>
          <w:trHeight w:val="454"/>
        </w:trPr>
        <w:tc>
          <w:tcPr>
            <w:tcW w:w="1696" w:type="dxa"/>
            <w:gridSpan w:val="2"/>
            <w:vAlign w:val="center"/>
          </w:tcPr>
          <w:p w:rsidR="001F2BCF" w:rsidRPr="00355CFE" w:rsidRDefault="001F2BCF" w:rsidP="009578C9">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9578C9">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9578C9">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54524D" w:rsidP="009578C9">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9578C9">
        <w:trPr>
          <w:trHeight w:val="1011"/>
        </w:trPr>
        <w:tc>
          <w:tcPr>
            <w:tcW w:w="1696" w:type="dxa"/>
            <w:gridSpan w:val="2"/>
            <w:vAlign w:val="center"/>
          </w:tcPr>
          <w:p w:rsidR="001F2BCF" w:rsidRPr="00355CFE" w:rsidRDefault="001F2BCF" w:rsidP="009578C9">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DE3FFB" w:rsidP="009578C9">
            <w:pPr>
              <w:tabs>
                <w:tab w:val="left" w:pos="6360"/>
              </w:tabs>
              <w:spacing w:line="276" w:lineRule="auto"/>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力</w:t>
            </w:r>
            <w:r>
              <w:rPr>
                <w:rFonts w:ascii="Times New Roman" w:eastAsia="黑体" w:hAnsi="Times New Roman" w:cs="Times New Roman"/>
                <w:color w:val="000000"/>
                <w:sz w:val="36"/>
                <w:szCs w:val="36"/>
              </w:rPr>
              <w:t>和</w:t>
            </w:r>
            <w:r w:rsidR="00D15E82">
              <w:rPr>
                <w:rFonts w:ascii="Times New Roman" w:eastAsia="黑体" w:hAnsi="Times New Roman" w:cs="Times New Roman" w:hint="eastAsia"/>
                <w:color w:val="000000"/>
                <w:sz w:val="36"/>
                <w:szCs w:val="36"/>
              </w:rPr>
              <w:t>力的平衡</w:t>
            </w:r>
            <w:r>
              <w:rPr>
                <w:rFonts w:ascii="Times New Roman" w:eastAsia="黑体" w:hAnsi="Times New Roman" w:cs="Times New Roman" w:hint="eastAsia"/>
                <w:color w:val="000000"/>
                <w:sz w:val="36"/>
                <w:szCs w:val="36"/>
              </w:rPr>
              <w:t>复习</w:t>
            </w:r>
          </w:p>
        </w:tc>
      </w:tr>
      <w:tr w:rsidR="001F2BCF" w:rsidRPr="00355CFE" w:rsidTr="009578C9">
        <w:trPr>
          <w:trHeight w:val="454"/>
        </w:trPr>
        <w:tc>
          <w:tcPr>
            <w:tcW w:w="9286" w:type="dxa"/>
            <w:gridSpan w:val="6"/>
            <w:vAlign w:val="center"/>
          </w:tcPr>
          <w:p w:rsidR="001F2BCF" w:rsidRPr="00355CFE" w:rsidRDefault="001F2BCF" w:rsidP="009578C9">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9578C9">
        <w:trPr>
          <w:trHeight w:val="1247"/>
        </w:trPr>
        <w:tc>
          <w:tcPr>
            <w:tcW w:w="9286" w:type="dxa"/>
            <w:gridSpan w:val="6"/>
            <w:shd w:val="clear" w:color="auto" w:fill="auto"/>
            <w:vAlign w:val="center"/>
          </w:tcPr>
          <w:p w:rsidR="00180854" w:rsidRPr="002A7C99" w:rsidRDefault="00180854" w:rsidP="009578C9">
            <w:pPr>
              <w:spacing w:line="276" w:lineRule="auto"/>
              <w:rPr>
                <w:rFonts w:ascii="Times New Roman" w:eastAsiaTheme="majorEastAsia" w:hAnsi="Times New Roman" w:cs="Times New Roman"/>
              </w:rPr>
            </w:pPr>
            <w:r w:rsidRPr="002A7C99">
              <w:rPr>
                <w:rFonts w:ascii="Times New Roman" w:eastAsiaTheme="majorEastAsia" w:hAnsi="Times New Roman" w:cs="Times New Roman"/>
              </w:rPr>
              <w:t>1</w:t>
            </w:r>
            <w:r w:rsidRPr="002A7C99">
              <w:rPr>
                <w:rFonts w:ascii="Times New Roman" w:eastAsiaTheme="majorEastAsia" w:hAnsiTheme="majorEastAsia" w:cs="Times New Roman"/>
              </w:rPr>
              <w:t>、</w:t>
            </w:r>
            <w:r w:rsidR="00BB07CF">
              <w:rPr>
                <w:rFonts w:ascii="Times New Roman" w:eastAsiaTheme="majorEastAsia" w:hAnsiTheme="majorEastAsia" w:cs="Times New Roman" w:hint="eastAsia"/>
              </w:rPr>
              <w:t>回顾</w:t>
            </w:r>
            <w:r w:rsidR="009651D4">
              <w:rPr>
                <w:rFonts w:ascii="Times New Roman" w:eastAsiaTheme="majorEastAsia" w:hAnsiTheme="majorEastAsia" w:cs="Times New Roman"/>
              </w:rPr>
              <w:t>第二章</w:t>
            </w:r>
            <w:r w:rsidR="00BB07CF">
              <w:rPr>
                <w:rFonts w:ascii="Times New Roman" w:eastAsiaTheme="majorEastAsia" w:hAnsiTheme="majorEastAsia" w:cs="Times New Roman" w:hint="eastAsia"/>
              </w:rPr>
              <w:t>力和力的平衡的</w:t>
            </w:r>
            <w:r w:rsidR="009651D4">
              <w:rPr>
                <w:rFonts w:ascii="Times New Roman" w:eastAsiaTheme="majorEastAsia" w:hAnsiTheme="majorEastAsia" w:cs="Times New Roman"/>
              </w:rPr>
              <w:t>知识</w:t>
            </w:r>
            <w:r w:rsidR="009651D4">
              <w:rPr>
                <w:rFonts w:ascii="Times New Roman" w:eastAsiaTheme="majorEastAsia" w:hAnsiTheme="majorEastAsia" w:cs="Times New Roman" w:hint="eastAsia"/>
              </w:rPr>
              <w:t>框架</w:t>
            </w:r>
          </w:p>
          <w:p w:rsidR="009651D4" w:rsidRPr="00355CFE" w:rsidRDefault="00BB07CF" w:rsidP="009578C9">
            <w:pPr>
              <w:spacing w:line="276" w:lineRule="auto"/>
              <w:rPr>
                <w:rFonts w:eastAsia="黑体"/>
              </w:rPr>
            </w:pPr>
            <w:r>
              <w:rPr>
                <w:rFonts w:ascii="Times New Roman" w:eastAsiaTheme="majorEastAsia" w:hAnsiTheme="majorEastAsia" w:cs="Times New Roman" w:hint="eastAsia"/>
              </w:rPr>
              <w:t>2</w:t>
            </w:r>
            <w:r w:rsidR="009651D4">
              <w:rPr>
                <w:rFonts w:ascii="Times New Roman" w:eastAsiaTheme="majorEastAsia" w:hAnsiTheme="majorEastAsia" w:cs="Times New Roman" w:hint="eastAsia"/>
              </w:rPr>
              <w:t>、会用</w:t>
            </w:r>
            <w:r w:rsidR="009651D4">
              <w:rPr>
                <w:rFonts w:ascii="Times New Roman" w:eastAsiaTheme="majorEastAsia" w:hAnsiTheme="majorEastAsia" w:cs="Times New Roman"/>
              </w:rPr>
              <w:t>不同方法</w:t>
            </w:r>
            <w:r w:rsidR="009651D4">
              <w:rPr>
                <w:rFonts w:ascii="Times New Roman" w:eastAsiaTheme="majorEastAsia" w:hAnsiTheme="majorEastAsia" w:cs="Times New Roman" w:hint="eastAsia"/>
              </w:rPr>
              <w:t>解决</w:t>
            </w:r>
            <w:r w:rsidR="009651D4">
              <w:rPr>
                <w:rFonts w:ascii="Times New Roman" w:eastAsiaTheme="majorEastAsia" w:hAnsiTheme="majorEastAsia" w:cs="Times New Roman"/>
              </w:rPr>
              <w:t>共点力的平衡</w:t>
            </w:r>
            <w:r w:rsidR="009651D4">
              <w:rPr>
                <w:rFonts w:ascii="Times New Roman" w:eastAsiaTheme="majorEastAsia" w:hAnsiTheme="majorEastAsia" w:cs="Times New Roman" w:hint="eastAsia"/>
              </w:rPr>
              <w:t>的</w:t>
            </w:r>
            <w:r w:rsidR="009651D4">
              <w:rPr>
                <w:rFonts w:ascii="Times New Roman" w:eastAsiaTheme="majorEastAsia" w:hAnsiTheme="majorEastAsia" w:cs="Times New Roman"/>
              </w:rPr>
              <w:t>各种问题</w:t>
            </w:r>
          </w:p>
        </w:tc>
      </w:tr>
      <w:tr w:rsidR="001F2BCF" w:rsidRPr="00355CFE" w:rsidTr="009578C9">
        <w:trPr>
          <w:trHeight w:val="454"/>
        </w:trPr>
        <w:tc>
          <w:tcPr>
            <w:tcW w:w="9286" w:type="dxa"/>
            <w:gridSpan w:val="6"/>
            <w:vAlign w:val="center"/>
          </w:tcPr>
          <w:p w:rsidR="001F2BCF" w:rsidRPr="00355CFE" w:rsidRDefault="001F2BCF" w:rsidP="009578C9">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9578C9">
        <w:trPr>
          <w:trHeight w:val="1247"/>
        </w:trPr>
        <w:tc>
          <w:tcPr>
            <w:tcW w:w="9286" w:type="dxa"/>
            <w:gridSpan w:val="6"/>
            <w:vAlign w:val="center"/>
          </w:tcPr>
          <w:p w:rsidR="00075070" w:rsidRPr="00355CFE" w:rsidRDefault="009578C9" w:rsidP="009578C9">
            <w:pPr>
              <w:spacing w:line="276" w:lineRule="auto"/>
            </w:pPr>
            <w:r>
              <w:rPr>
                <w:rFonts w:ascii="Times New Roman" w:hAnsi="Times New Roman" w:cs="Times New Roman" w:hint="eastAsia"/>
                <w:szCs w:val="21"/>
              </w:rPr>
              <w:t>1</w:t>
            </w:r>
            <w:r>
              <w:rPr>
                <w:rFonts w:ascii="Times New Roman" w:hAnsi="Times New Roman" w:cs="Times New Roman" w:hint="eastAsia"/>
                <w:szCs w:val="21"/>
              </w:rPr>
              <w:t>、</w:t>
            </w:r>
            <w:r w:rsidR="00180854">
              <w:rPr>
                <w:rFonts w:ascii="Times New Roman" w:hAnsiTheme="minorEastAsia" w:cs="Times New Roman" w:hint="eastAsia"/>
                <w:szCs w:val="21"/>
              </w:rPr>
              <w:t>选择合适的方法求解</w:t>
            </w:r>
            <w:r w:rsidR="00180854" w:rsidRPr="002A7C99">
              <w:rPr>
                <w:rFonts w:ascii="Times New Roman" w:hAnsiTheme="minorEastAsia" w:cs="Times New Roman"/>
                <w:szCs w:val="21"/>
              </w:rPr>
              <w:t>共点力平衡</w:t>
            </w:r>
            <w:r w:rsidR="00180854">
              <w:rPr>
                <w:rFonts w:ascii="Times New Roman" w:hAnsiTheme="minorEastAsia" w:cs="Times New Roman" w:hint="eastAsia"/>
                <w:szCs w:val="21"/>
              </w:rPr>
              <w:t>问题</w:t>
            </w:r>
          </w:p>
        </w:tc>
      </w:tr>
      <w:tr w:rsidR="001F2BCF" w:rsidRPr="00355CFE" w:rsidTr="009578C9">
        <w:trPr>
          <w:trHeight w:val="454"/>
        </w:trPr>
        <w:tc>
          <w:tcPr>
            <w:tcW w:w="9286" w:type="dxa"/>
            <w:gridSpan w:val="6"/>
            <w:vAlign w:val="center"/>
          </w:tcPr>
          <w:p w:rsidR="001F2BCF" w:rsidRPr="00355CFE" w:rsidRDefault="001F2BCF" w:rsidP="009578C9">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9578C9">
        <w:trPr>
          <w:trHeight w:val="454"/>
        </w:trPr>
        <w:tc>
          <w:tcPr>
            <w:tcW w:w="697" w:type="dxa"/>
            <w:shd w:val="clear" w:color="auto" w:fill="auto"/>
            <w:vAlign w:val="center"/>
          </w:tcPr>
          <w:p w:rsidR="001F2BCF" w:rsidRPr="00355CFE" w:rsidRDefault="001F2BCF" w:rsidP="009578C9">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9578C9">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9578C9">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9578C9">
        <w:trPr>
          <w:trHeight w:val="454"/>
        </w:trPr>
        <w:tc>
          <w:tcPr>
            <w:tcW w:w="697" w:type="dxa"/>
            <w:shd w:val="clear" w:color="auto" w:fill="auto"/>
            <w:vAlign w:val="center"/>
          </w:tcPr>
          <w:p w:rsidR="001F2BCF" w:rsidRPr="00355CFE" w:rsidRDefault="001F2BCF" w:rsidP="009578C9">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814E2D" w:rsidP="009578C9">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知识点回顾</w:t>
            </w:r>
          </w:p>
        </w:tc>
        <w:tc>
          <w:tcPr>
            <w:tcW w:w="2961" w:type="dxa"/>
            <w:vAlign w:val="center"/>
          </w:tcPr>
          <w:p w:rsidR="001F2BCF" w:rsidRPr="00355CFE" w:rsidRDefault="00835628" w:rsidP="009578C9">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9578C9">
        <w:trPr>
          <w:trHeight w:val="454"/>
        </w:trPr>
        <w:tc>
          <w:tcPr>
            <w:tcW w:w="697" w:type="dxa"/>
            <w:shd w:val="clear" w:color="auto" w:fill="auto"/>
            <w:vAlign w:val="center"/>
          </w:tcPr>
          <w:p w:rsidR="001F2BCF" w:rsidRPr="00355CFE" w:rsidRDefault="001F2BCF" w:rsidP="009578C9">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9578C9">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9578C9">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9578C9">
        <w:trPr>
          <w:trHeight w:val="454"/>
        </w:trPr>
        <w:tc>
          <w:tcPr>
            <w:tcW w:w="697" w:type="dxa"/>
            <w:shd w:val="clear" w:color="auto" w:fill="auto"/>
            <w:vAlign w:val="center"/>
          </w:tcPr>
          <w:p w:rsidR="001F2BCF" w:rsidRPr="00355CFE" w:rsidRDefault="001F2BCF" w:rsidP="009578C9">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9578C9">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9578C9">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9578C9">
        <w:trPr>
          <w:trHeight w:val="454"/>
        </w:trPr>
        <w:tc>
          <w:tcPr>
            <w:tcW w:w="697" w:type="dxa"/>
            <w:shd w:val="clear" w:color="auto" w:fill="auto"/>
            <w:vAlign w:val="center"/>
          </w:tcPr>
          <w:p w:rsidR="001F2BCF" w:rsidRPr="00355CFE" w:rsidRDefault="001F2BCF" w:rsidP="009578C9">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9578C9">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9578C9">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9578C9">
        <w:trPr>
          <w:trHeight w:val="454"/>
        </w:trPr>
        <w:tc>
          <w:tcPr>
            <w:tcW w:w="697" w:type="dxa"/>
            <w:shd w:val="clear" w:color="auto" w:fill="auto"/>
            <w:vAlign w:val="center"/>
          </w:tcPr>
          <w:p w:rsidR="00E22BE8" w:rsidRPr="00355CFE" w:rsidRDefault="00E22BE8" w:rsidP="009578C9">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9578C9">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9578C9">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705082">
      <w:pPr>
        <w:pStyle w:val="a7"/>
        <w:spacing w:before="0" w:after="0" w:line="276" w:lineRule="auto"/>
        <w:jc w:val="left"/>
        <w:rPr>
          <w:rFonts w:ascii="Times New Roman" w:hAnsi="Times New Roman" w:cs="Times New Roman"/>
          <w:sz w:val="21"/>
          <w:szCs w:val="21"/>
        </w:rPr>
      </w:pPr>
    </w:p>
    <w:p w:rsidR="001F2BCF" w:rsidRPr="00E70B0C" w:rsidRDefault="001F2BCF" w:rsidP="00E70B0C">
      <w:pPr>
        <w:spacing w:line="276" w:lineRule="auto"/>
        <w:rPr>
          <w:rFonts w:cstheme="minorHAnsi"/>
          <w:szCs w:val="21"/>
        </w:rPr>
      </w:pPr>
    </w:p>
    <w:p w:rsidR="00814E2D" w:rsidRPr="00E70B0C" w:rsidRDefault="00814E2D" w:rsidP="00E70B0C">
      <w:pPr>
        <w:spacing w:line="276" w:lineRule="auto"/>
        <w:rPr>
          <w:rFonts w:cstheme="minorHAnsi"/>
          <w:szCs w:val="21"/>
        </w:rPr>
      </w:pPr>
    </w:p>
    <w:p w:rsidR="00814E2D" w:rsidRPr="00E70B0C" w:rsidRDefault="00814E2D" w:rsidP="00E70B0C">
      <w:pPr>
        <w:spacing w:line="276" w:lineRule="auto"/>
        <w:rPr>
          <w:rFonts w:cstheme="minorHAnsi"/>
          <w:szCs w:val="21"/>
        </w:rPr>
      </w:pPr>
    </w:p>
    <w:p w:rsidR="00E70B0C" w:rsidRPr="00E70B0C" w:rsidRDefault="00E70B0C" w:rsidP="00E70B0C">
      <w:pPr>
        <w:spacing w:line="276" w:lineRule="auto"/>
        <w:rPr>
          <w:rFonts w:cstheme="minorHAnsi"/>
          <w:szCs w:val="21"/>
        </w:rPr>
      </w:pPr>
    </w:p>
    <w:p w:rsidR="00E70B0C" w:rsidRPr="00E70B0C" w:rsidRDefault="00E70B0C" w:rsidP="00E70B0C">
      <w:pPr>
        <w:spacing w:line="276" w:lineRule="auto"/>
        <w:rPr>
          <w:rFonts w:cstheme="minorHAnsi"/>
          <w:szCs w:val="21"/>
        </w:rPr>
      </w:pPr>
    </w:p>
    <w:p w:rsidR="00E70B0C" w:rsidRPr="00E70B0C" w:rsidRDefault="00E70B0C" w:rsidP="00E70B0C">
      <w:pPr>
        <w:spacing w:line="276" w:lineRule="auto"/>
        <w:rPr>
          <w:rFonts w:cstheme="minorHAnsi"/>
          <w:szCs w:val="21"/>
        </w:rPr>
      </w:pPr>
    </w:p>
    <w:p w:rsidR="00835628" w:rsidRPr="00E70B0C" w:rsidRDefault="00835628" w:rsidP="00E70B0C">
      <w:pPr>
        <w:spacing w:line="276" w:lineRule="auto"/>
        <w:rPr>
          <w:rFonts w:cstheme="minorHAnsi"/>
          <w:szCs w:val="21"/>
        </w:rPr>
      </w:pPr>
    </w:p>
    <w:p w:rsidR="00835628" w:rsidRPr="00E70B0C" w:rsidRDefault="00835628" w:rsidP="00E70B0C">
      <w:pPr>
        <w:spacing w:line="276" w:lineRule="auto"/>
        <w:rPr>
          <w:rFonts w:cstheme="minorHAnsi"/>
          <w:szCs w:val="21"/>
        </w:rPr>
      </w:pPr>
    </w:p>
    <w:p w:rsidR="00835628" w:rsidRPr="00E70B0C" w:rsidRDefault="00835628" w:rsidP="00E70B0C">
      <w:pPr>
        <w:spacing w:line="276" w:lineRule="auto"/>
        <w:rPr>
          <w:rFonts w:cstheme="minorHAnsi"/>
          <w:szCs w:val="21"/>
        </w:rPr>
      </w:pPr>
    </w:p>
    <w:p w:rsidR="00F80ADC" w:rsidRPr="00E70B0C" w:rsidRDefault="00FA1185" w:rsidP="00E70B0C">
      <w:pPr>
        <w:spacing w:line="276" w:lineRule="auto"/>
        <w:jc w:val="center"/>
        <w:rPr>
          <w:rFonts w:cstheme="minorHAnsi"/>
          <w:szCs w:val="21"/>
        </w:rPr>
      </w:pPr>
      <w:r>
        <w:rPr>
          <w:rFonts w:cstheme="minorHAnsi"/>
          <w:szCs w:val="21"/>
        </w:rPr>
      </w:r>
      <w:r>
        <w:rPr>
          <w:rFonts w:cstheme="min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E70B0C" w:rsidRPr="0077402A" w:rsidRDefault="00E70B0C" w:rsidP="00CD5E61">
                    <w:pPr>
                      <w:ind w:firstLineChars="300" w:firstLine="1080"/>
                      <w:rPr>
                        <w:rFonts w:ascii="黑体" w:eastAsia="黑体" w:hAnsi="黑体"/>
                        <w:sz w:val="36"/>
                        <w:szCs w:val="36"/>
                      </w:rPr>
                    </w:pPr>
                    <w:r>
                      <w:rPr>
                        <w:rFonts w:ascii="黑体" w:eastAsia="黑体" w:hAnsi="黑体" w:hint="eastAsia"/>
                        <w:sz w:val="36"/>
                        <w:szCs w:val="36"/>
                      </w:rPr>
                      <w:t>力</w:t>
                    </w:r>
                    <w:r>
                      <w:rPr>
                        <w:rFonts w:ascii="黑体" w:eastAsia="黑体" w:hAnsi="黑体"/>
                        <w:sz w:val="36"/>
                        <w:szCs w:val="36"/>
                      </w:rPr>
                      <w:t>和力的平衡复习</w:t>
                    </w:r>
                  </w:p>
                </w:txbxContent>
              </v:textbox>
            </v:shape>
            <w10:wrap type="none"/>
            <w10:anchorlock/>
          </v:group>
        </w:pict>
      </w:r>
    </w:p>
    <w:p w:rsidR="00381701" w:rsidRPr="00E70B0C" w:rsidRDefault="00381701" w:rsidP="00E70B0C">
      <w:pPr>
        <w:spacing w:line="276" w:lineRule="auto"/>
        <w:rPr>
          <w:rFonts w:cstheme="minorHAnsi"/>
          <w:szCs w:val="21"/>
        </w:rPr>
      </w:pPr>
    </w:p>
    <w:p w:rsidR="00502999" w:rsidRPr="00E70B0C" w:rsidRDefault="00FA1185" w:rsidP="00E70B0C">
      <w:pPr>
        <w:spacing w:line="276" w:lineRule="auto"/>
        <w:rPr>
          <w:rFonts w:cstheme="minorHAnsi"/>
          <w:szCs w:val="21"/>
        </w:rPr>
      </w:pPr>
      <w:r>
        <w:rPr>
          <w:rFonts w:cstheme="minorHAnsi"/>
          <w:szCs w:val="21"/>
        </w:rPr>
      </w:r>
      <w:r>
        <w:rPr>
          <w:rFonts w:cstheme="min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E70B0C" w:rsidRPr="0014298B" w:rsidRDefault="00E70B0C">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F66011" w:rsidRPr="00E70B0C" w:rsidRDefault="00C117A0" w:rsidP="00E70B0C">
      <w:pPr>
        <w:spacing w:line="276" w:lineRule="auto"/>
        <w:rPr>
          <w:rFonts w:cstheme="minorHAnsi"/>
          <w:szCs w:val="21"/>
        </w:rPr>
      </w:pPr>
      <w:r w:rsidRPr="00E70B0C">
        <w:rPr>
          <w:rFonts w:cstheme="minorHAnsi"/>
          <w:noProof/>
          <w:szCs w:val="21"/>
        </w:rPr>
        <w:drawing>
          <wp:anchor distT="0" distB="0" distL="114300" distR="114300" simplePos="0" relativeHeight="251653120" behindDoc="0" locked="0" layoutInCell="1" allowOverlap="1">
            <wp:simplePos x="0" y="0"/>
            <wp:positionH relativeFrom="column">
              <wp:posOffset>23495</wp:posOffset>
            </wp:positionH>
            <wp:positionV relativeFrom="paragraph">
              <wp:posOffset>231140</wp:posOffset>
            </wp:positionV>
            <wp:extent cx="6191250" cy="3695700"/>
            <wp:effectExtent l="19050" t="0" r="0" b="0"/>
            <wp:wrapSquare wrapText="bothSides"/>
            <wp:docPr id="15381" name="图片 15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91250" cy="3695700"/>
                    </a:xfrm>
                    <a:prstGeom prst="rect">
                      <a:avLst/>
                    </a:prstGeom>
                  </pic:spPr>
                </pic:pic>
              </a:graphicData>
            </a:graphic>
          </wp:anchor>
        </w:drawing>
      </w:r>
      <w:r w:rsidR="0054524D" w:rsidRPr="00E70B0C">
        <w:rPr>
          <w:rFonts w:hAnsi="Times New Roman" w:cstheme="minorHAnsi"/>
          <w:szCs w:val="21"/>
        </w:rPr>
        <w:t>一、</w:t>
      </w:r>
      <w:r w:rsidR="00CD5E61" w:rsidRPr="00E70B0C">
        <w:rPr>
          <w:rFonts w:hAnsi="Times New Roman" w:cstheme="minorHAnsi"/>
          <w:szCs w:val="21"/>
        </w:rPr>
        <w:t>知识框架</w:t>
      </w:r>
    </w:p>
    <w:p w:rsidR="0054524D" w:rsidRPr="00E70B0C" w:rsidRDefault="0054524D" w:rsidP="00E70B0C">
      <w:pPr>
        <w:spacing w:line="276" w:lineRule="auto"/>
        <w:rPr>
          <w:rFonts w:cstheme="minorHAnsi"/>
          <w:szCs w:val="21"/>
        </w:rPr>
      </w:pPr>
    </w:p>
    <w:p w:rsidR="0054524D" w:rsidRPr="00E70B0C" w:rsidRDefault="0054524D" w:rsidP="00E70B0C">
      <w:pPr>
        <w:spacing w:line="276" w:lineRule="auto"/>
        <w:rPr>
          <w:rFonts w:cstheme="minorHAnsi"/>
          <w:szCs w:val="21"/>
        </w:rPr>
      </w:pPr>
    </w:p>
    <w:p w:rsidR="0054524D" w:rsidRPr="00E70B0C" w:rsidRDefault="00FA1185" w:rsidP="00E70B0C">
      <w:pPr>
        <w:spacing w:line="276" w:lineRule="auto"/>
        <w:rPr>
          <w:rFonts w:cstheme="minorHAnsi"/>
          <w:szCs w:val="21"/>
        </w:rPr>
      </w:pPr>
      <w:r>
        <w:rPr>
          <w:rFonts w:cstheme="minorHAnsi"/>
          <w:szCs w:val="21"/>
        </w:rPr>
      </w:r>
      <w:r>
        <w:rPr>
          <w:rFonts w:cstheme="minorHAnsi"/>
          <w:szCs w:val="21"/>
        </w:rPr>
        <w:pict>
          <v:group id="_x0000_s1440" style="width:126.3pt;height:48.75pt;mso-position-horizontal-relative:char;mso-position-vertical-relative:line" coordorigin="1320,7946" coordsize="2526,975">
            <v:shape id="图片 57" o:spid="_x0000_s1441"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1" o:title=""/>
              <v:path arrowok="t"/>
            </v:shape>
            <v:shape id="文本框 58" o:spid="_x0000_s1442"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E70B0C" w:rsidRPr="0014298B" w:rsidRDefault="00E70B0C" w:rsidP="0054524D">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CD5E61" w:rsidRPr="00E70B0C" w:rsidRDefault="0054524D" w:rsidP="00E70B0C">
      <w:pPr>
        <w:spacing w:line="276" w:lineRule="auto"/>
        <w:rPr>
          <w:rFonts w:cstheme="minorHAnsi"/>
          <w:szCs w:val="21"/>
        </w:rPr>
      </w:pPr>
      <w:r w:rsidRPr="00E70B0C">
        <w:rPr>
          <w:rFonts w:hAnsi="Times New Roman" w:cstheme="minorHAnsi"/>
          <w:szCs w:val="21"/>
        </w:rPr>
        <w:t>一、</w:t>
      </w:r>
      <w:r w:rsidR="00CD5E61" w:rsidRPr="00E70B0C">
        <w:rPr>
          <w:rFonts w:hAnsi="Times New Roman" w:cstheme="minorHAnsi"/>
          <w:szCs w:val="21"/>
        </w:rPr>
        <w:t>整体法与隔离法</w:t>
      </w:r>
    </w:p>
    <w:p w:rsidR="00CD5E61" w:rsidRPr="00E70B0C" w:rsidRDefault="0054524D" w:rsidP="00E70B0C">
      <w:pPr>
        <w:spacing w:line="276" w:lineRule="auto"/>
        <w:rPr>
          <w:rFonts w:cstheme="minorHAnsi"/>
          <w:color w:val="000000" w:themeColor="text1"/>
          <w:szCs w:val="21"/>
        </w:rPr>
      </w:pPr>
      <w:r w:rsidRPr="00E70B0C">
        <w:rPr>
          <w:rFonts w:cstheme="minorHAnsi"/>
          <w:color w:val="000000" w:themeColor="text1"/>
          <w:szCs w:val="21"/>
        </w:rPr>
        <w:t>1</w:t>
      </w:r>
      <w:r w:rsidRPr="00E70B0C">
        <w:rPr>
          <w:rFonts w:hAnsi="Times New Roman" w:cstheme="minorHAnsi"/>
          <w:color w:val="000000" w:themeColor="text1"/>
          <w:szCs w:val="21"/>
        </w:rPr>
        <w:t>、</w:t>
      </w:r>
      <w:r w:rsidR="00CD5E61" w:rsidRPr="00E70B0C">
        <w:rPr>
          <w:rFonts w:hAnsi="Times New Roman" w:cstheme="minorHAnsi"/>
          <w:color w:val="000000" w:themeColor="text1"/>
          <w:szCs w:val="21"/>
        </w:rPr>
        <w:t>整体法</w:t>
      </w:r>
    </w:p>
    <w:p w:rsidR="00CD5E61" w:rsidRPr="00E70B0C" w:rsidRDefault="00CD5E61" w:rsidP="00E70B0C">
      <w:pPr>
        <w:spacing w:line="276" w:lineRule="auto"/>
        <w:rPr>
          <w:rFonts w:cstheme="minorHAnsi"/>
          <w:color w:val="000000" w:themeColor="text1"/>
          <w:szCs w:val="21"/>
        </w:rPr>
      </w:pPr>
      <w:r w:rsidRPr="00E70B0C">
        <w:rPr>
          <w:rFonts w:hAnsi="Times New Roman" w:cstheme="minorHAnsi"/>
          <w:color w:val="000000" w:themeColor="text1"/>
          <w:szCs w:val="21"/>
        </w:rPr>
        <w:t>（</w:t>
      </w:r>
      <w:r w:rsidRPr="00E70B0C">
        <w:rPr>
          <w:rFonts w:cstheme="minorHAnsi"/>
          <w:color w:val="000000" w:themeColor="text1"/>
          <w:szCs w:val="21"/>
        </w:rPr>
        <w:t>1</w:t>
      </w:r>
      <w:r w:rsidRPr="00E70B0C">
        <w:rPr>
          <w:rFonts w:hAnsi="Times New Roman" w:cstheme="minorHAnsi"/>
          <w:color w:val="000000" w:themeColor="text1"/>
          <w:szCs w:val="21"/>
        </w:rPr>
        <w:t>）含义：所谓整体法就是将两个或两个以上物体组成的整个系统或整个过程作为研究对象进行分析研究的方法</w:t>
      </w:r>
      <w:r w:rsidRPr="00E70B0C">
        <w:rPr>
          <w:rFonts w:cstheme="minorHAnsi"/>
          <w:color w:val="000000" w:themeColor="text1"/>
          <w:szCs w:val="21"/>
        </w:rPr>
        <w:t>.</w:t>
      </w:r>
    </w:p>
    <w:p w:rsidR="00CD5E61" w:rsidRPr="00E70B0C" w:rsidRDefault="00CD5E61" w:rsidP="00E70B0C">
      <w:pPr>
        <w:spacing w:line="276" w:lineRule="auto"/>
        <w:rPr>
          <w:rFonts w:cstheme="minorHAnsi"/>
          <w:color w:val="000000" w:themeColor="text1"/>
          <w:szCs w:val="21"/>
        </w:rPr>
      </w:pPr>
      <w:r w:rsidRPr="00E70B0C">
        <w:rPr>
          <w:rFonts w:hAnsi="Times New Roman" w:cstheme="minorHAnsi"/>
          <w:color w:val="000000" w:themeColor="text1"/>
          <w:szCs w:val="21"/>
        </w:rPr>
        <w:t>（</w:t>
      </w:r>
      <w:r w:rsidRPr="00E70B0C">
        <w:rPr>
          <w:rFonts w:cstheme="minorHAnsi"/>
          <w:color w:val="000000" w:themeColor="text1"/>
          <w:szCs w:val="21"/>
        </w:rPr>
        <w:t>2</w:t>
      </w:r>
      <w:r w:rsidRPr="00E70B0C">
        <w:rPr>
          <w:rFonts w:hAnsi="Times New Roman" w:cstheme="minorHAnsi"/>
          <w:color w:val="000000" w:themeColor="text1"/>
          <w:szCs w:val="21"/>
        </w:rPr>
        <w:t>）运用整体法解题的基本步骤：</w:t>
      </w:r>
    </w:p>
    <w:p w:rsidR="00CD5E61" w:rsidRPr="00E70B0C" w:rsidRDefault="00CD5E61" w:rsidP="00E70B0C">
      <w:pPr>
        <w:spacing w:line="276" w:lineRule="auto"/>
        <w:rPr>
          <w:rFonts w:cstheme="minorHAnsi"/>
          <w:color w:val="000000" w:themeColor="text1"/>
          <w:szCs w:val="21"/>
        </w:rPr>
      </w:pPr>
      <w:r w:rsidRPr="00E70B0C">
        <w:rPr>
          <w:rFonts w:hAnsi="Times New Roman" w:cstheme="minorHAnsi"/>
          <w:color w:val="000000" w:themeColor="text1"/>
          <w:szCs w:val="21"/>
        </w:rPr>
        <w:t>①</w:t>
      </w:r>
      <w:r w:rsidRPr="00E70B0C">
        <w:rPr>
          <w:rFonts w:hAnsi="Times New Roman" w:cstheme="minorHAnsi"/>
          <w:color w:val="000000" w:themeColor="text1"/>
          <w:szCs w:val="21"/>
        </w:rPr>
        <w:t>明确研究的系统或运动的全过程</w:t>
      </w:r>
      <w:r w:rsidRPr="00E70B0C">
        <w:rPr>
          <w:rFonts w:cstheme="minorHAnsi"/>
          <w:color w:val="000000" w:themeColor="text1"/>
          <w:szCs w:val="21"/>
        </w:rPr>
        <w:t>.</w:t>
      </w:r>
    </w:p>
    <w:p w:rsidR="00CD5E61" w:rsidRPr="00E70B0C" w:rsidRDefault="00CD5E61" w:rsidP="00E70B0C">
      <w:pPr>
        <w:spacing w:line="276" w:lineRule="auto"/>
        <w:rPr>
          <w:rFonts w:cstheme="minorHAnsi"/>
          <w:color w:val="000000" w:themeColor="text1"/>
          <w:szCs w:val="21"/>
        </w:rPr>
      </w:pPr>
      <w:r w:rsidRPr="00E70B0C">
        <w:rPr>
          <w:rFonts w:hAnsi="Times New Roman" w:cstheme="minorHAnsi"/>
          <w:color w:val="000000" w:themeColor="text1"/>
          <w:szCs w:val="21"/>
        </w:rPr>
        <w:lastRenderedPageBreak/>
        <w:t>②</w:t>
      </w:r>
      <w:r w:rsidRPr="00E70B0C">
        <w:rPr>
          <w:rFonts w:hAnsi="Times New Roman" w:cstheme="minorHAnsi"/>
          <w:color w:val="000000" w:themeColor="text1"/>
          <w:szCs w:val="21"/>
        </w:rPr>
        <w:t>画出系统的受力图和运动全过程的示意图</w:t>
      </w:r>
      <w:r w:rsidRPr="00E70B0C">
        <w:rPr>
          <w:rFonts w:cstheme="minorHAnsi"/>
          <w:color w:val="000000" w:themeColor="text1"/>
          <w:szCs w:val="21"/>
        </w:rPr>
        <w:t>.</w:t>
      </w:r>
    </w:p>
    <w:p w:rsidR="00CD5E61" w:rsidRPr="00E70B0C" w:rsidRDefault="00CD5E61" w:rsidP="00E70B0C">
      <w:pPr>
        <w:spacing w:line="276" w:lineRule="auto"/>
        <w:rPr>
          <w:rFonts w:cstheme="minorHAnsi"/>
          <w:color w:val="000000" w:themeColor="text1"/>
          <w:szCs w:val="21"/>
        </w:rPr>
      </w:pPr>
      <w:r w:rsidRPr="00E70B0C">
        <w:rPr>
          <w:rFonts w:hAnsi="Times New Roman" w:cstheme="minorHAnsi"/>
          <w:color w:val="000000" w:themeColor="text1"/>
          <w:szCs w:val="21"/>
        </w:rPr>
        <w:t>③</w:t>
      </w:r>
      <w:r w:rsidRPr="00E70B0C">
        <w:rPr>
          <w:rFonts w:hAnsi="Times New Roman" w:cstheme="minorHAnsi"/>
          <w:color w:val="000000" w:themeColor="text1"/>
          <w:szCs w:val="21"/>
        </w:rPr>
        <w:t>寻找未知量与已知量之间的关系，选择适当的物理规律列方程求解</w:t>
      </w:r>
      <w:r w:rsidRPr="00E70B0C">
        <w:rPr>
          <w:rFonts w:cstheme="minorHAnsi"/>
          <w:color w:val="000000" w:themeColor="text1"/>
          <w:szCs w:val="21"/>
        </w:rPr>
        <w:t>.</w:t>
      </w:r>
    </w:p>
    <w:p w:rsidR="00CD5E61" w:rsidRPr="00E70B0C" w:rsidRDefault="00CD5E61" w:rsidP="00E70B0C">
      <w:pPr>
        <w:spacing w:line="276" w:lineRule="auto"/>
        <w:rPr>
          <w:rFonts w:cstheme="minorHAnsi"/>
          <w:color w:val="000000" w:themeColor="text1"/>
          <w:szCs w:val="21"/>
        </w:rPr>
      </w:pPr>
      <w:r w:rsidRPr="00E70B0C">
        <w:rPr>
          <w:rFonts w:hAnsi="Times New Roman" w:cstheme="minorHAnsi"/>
          <w:color w:val="000000" w:themeColor="text1"/>
          <w:szCs w:val="21"/>
        </w:rPr>
        <w:t>隔离法就是从整个系统中将某一部分物体隔离出来，然后单独分析被隔离部分的受力情况和运动情况，从而把复杂的问题转化为简单的一个个小问题求解。隔离法在求解物理问题时，是一种非常重要的方法，学好隔离法，对分析物理现象、物理规律大有益处。</w:t>
      </w:r>
    </w:p>
    <w:p w:rsidR="00CD5E61" w:rsidRPr="00E70B0C" w:rsidRDefault="00CD5E61" w:rsidP="00E70B0C">
      <w:pPr>
        <w:spacing w:line="276" w:lineRule="auto"/>
        <w:rPr>
          <w:rFonts w:cstheme="minorHAnsi"/>
          <w:color w:val="000000" w:themeColor="text1"/>
          <w:szCs w:val="21"/>
        </w:rPr>
      </w:pPr>
    </w:p>
    <w:p w:rsidR="00CD5E61" w:rsidRPr="00E70B0C" w:rsidRDefault="0054524D" w:rsidP="00E70B0C">
      <w:pPr>
        <w:spacing w:line="276" w:lineRule="auto"/>
        <w:rPr>
          <w:rFonts w:cstheme="minorHAnsi"/>
          <w:color w:val="000000" w:themeColor="text1"/>
          <w:szCs w:val="21"/>
        </w:rPr>
      </w:pPr>
      <w:r w:rsidRPr="00E70B0C">
        <w:rPr>
          <w:rFonts w:cstheme="minorHAnsi"/>
          <w:color w:val="000000" w:themeColor="text1"/>
          <w:szCs w:val="21"/>
        </w:rPr>
        <w:t>2</w:t>
      </w:r>
      <w:r w:rsidRPr="00E70B0C">
        <w:rPr>
          <w:rFonts w:hAnsi="Times New Roman" w:cstheme="minorHAnsi"/>
          <w:color w:val="000000" w:themeColor="text1"/>
          <w:szCs w:val="21"/>
        </w:rPr>
        <w:t>、</w:t>
      </w:r>
      <w:r w:rsidR="00CD5E61" w:rsidRPr="00E70B0C">
        <w:rPr>
          <w:rFonts w:hAnsi="Times New Roman" w:cstheme="minorHAnsi"/>
          <w:color w:val="000000" w:themeColor="text1"/>
          <w:szCs w:val="21"/>
        </w:rPr>
        <w:t>隔离法</w:t>
      </w:r>
    </w:p>
    <w:p w:rsidR="00CD5E61" w:rsidRPr="00E70B0C" w:rsidRDefault="00CD5E61" w:rsidP="00E70B0C">
      <w:pPr>
        <w:spacing w:line="276" w:lineRule="auto"/>
        <w:rPr>
          <w:rFonts w:cstheme="minorHAnsi"/>
          <w:color w:val="000000" w:themeColor="text1"/>
          <w:szCs w:val="21"/>
        </w:rPr>
      </w:pPr>
      <w:r w:rsidRPr="00E70B0C">
        <w:rPr>
          <w:rFonts w:hAnsi="Times New Roman" w:cstheme="minorHAnsi"/>
          <w:color w:val="000000" w:themeColor="text1"/>
          <w:szCs w:val="21"/>
        </w:rPr>
        <w:t>（</w:t>
      </w:r>
      <w:r w:rsidRPr="00E70B0C">
        <w:rPr>
          <w:rFonts w:cstheme="minorHAnsi"/>
          <w:color w:val="000000" w:themeColor="text1"/>
          <w:szCs w:val="21"/>
        </w:rPr>
        <w:t>1</w:t>
      </w:r>
      <w:r w:rsidRPr="00E70B0C">
        <w:rPr>
          <w:rFonts w:hAnsi="Times New Roman" w:cstheme="minorHAnsi"/>
          <w:color w:val="000000" w:themeColor="text1"/>
          <w:szCs w:val="21"/>
        </w:rPr>
        <w:t>）含义：所谓隔离（体）法就是将所研究的对象</w:t>
      </w:r>
      <w:r w:rsidR="00BB07CF">
        <w:rPr>
          <w:rFonts w:cstheme="minorHAnsi"/>
          <w:color w:val="000000" w:themeColor="text1"/>
          <w:szCs w:val="21"/>
        </w:rPr>
        <w:t>－－</w:t>
      </w:r>
      <w:r w:rsidRPr="00E70B0C">
        <w:rPr>
          <w:rFonts w:hAnsi="Times New Roman" w:cstheme="minorHAnsi"/>
          <w:color w:val="000000" w:themeColor="text1"/>
          <w:szCs w:val="21"/>
        </w:rPr>
        <w:t>包括物体、状态和某些过程，从系统或全过程中隔离出来进行研究的方法</w:t>
      </w:r>
      <w:r w:rsidRPr="00E70B0C">
        <w:rPr>
          <w:rFonts w:cstheme="minorHAnsi"/>
          <w:color w:val="000000" w:themeColor="text1"/>
          <w:szCs w:val="21"/>
        </w:rPr>
        <w:t>.</w:t>
      </w:r>
    </w:p>
    <w:p w:rsidR="00CD5E61" w:rsidRPr="00E70B0C" w:rsidRDefault="00CD5E61" w:rsidP="00E70B0C">
      <w:pPr>
        <w:spacing w:line="276" w:lineRule="auto"/>
        <w:rPr>
          <w:rFonts w:cstheme="minorHAnsi"/>
          <w:color w:val="000000" w:themeColor="text1"/>
          <w:szCs w:val="21"/>
        </w:rPr>
      </w:pPr>
      <w:r w:rsidRPr="00E70B0C">
        <w:rPr>
          <w:rFonts w:hAnsi="Times New Roman" w:cstheme="minorHAnsi"/>
          <w:color w:val="000000" w:themeColor="text1"/>
          <w:szCs w:val="21"/>
        </w:rPr>
        <w:t>（</w:t>
      </w:r>
      <w:r w:rsidRPr="00E70B0C">
        <w:rPr>
          <w:rFonts w:cstheme="minorHAnsi"/>
          <w:color w:val="000000" w:themeColor="text1"/>
          <w:szCs w:val="21"/>
        </w:rPr>
        <w:t>2</w:t>
      </w:r>
      <w:r w:rsidRPr="00E70B0C">
        <w:rPr>
          <w:rFonts w:hAnsi="Times New Roman" w:cstheme="minorHAnsi"/>
          <w:color w:val="000000" w:themeColor="text1"/>
          <w:szCs w:val="21"/>
        </w:rPr>
        <w:t>）运用隔离法解题的基本步骤：</w:t>
      </w:r>
    </w:p>
    <w:p w:rsidR="00CD5E61" w:rsidRPr="00E70B0C" w:rsidRDefault="00CD5E61" w:rsidP="00E70B0C">
      <w:pPr>
        <w:spacing w:line="276" w:lineRule="auto"/>
        <w:rPr>
          <w:rFonts w:cstheme="minorHAnsi"/>
          <w:color w:val="000000" w:themeColor="text1"/>
          <w:szCs w:val="21"/>
        </w:rPr>
      </w:pPr>
      <w:r w:rsidRPr="00E70B0C">
        <w:rPr>
          <w:rFonts w:hAnsi="Times New Roman" w:cstheme="minorHAnsi"/>
          <w:color w:val="000000" w:themeColor="text1"/>
          <w:szCs w:val="21"/>
        </w:rPr>
        <w:t>①</w:t>
      </w:r>
      <w:r w:rsidRPr="00E70B0C">
        <w:rPr>
          <w:rFonts w:hAnsi="Times New Roman" w:cstheme="minorHAnsi"/>
          <w:color w:val="000000" w:themeColor="text1"/>
          <w:szCs w:val="21"/>
        </w:rPr>
        <w:t>明确研究对象或过程、状态，选择隔离对象</w:t>
      </w:r>
      <w:r w:rsidR="0054524D" w:rsidRPr="00E70B0C">
        <w:rPr>
          <w:rFonts w:hAnsi="Times New Roman" w:cstheme="minorHAnsi"/>
          <w:color w:val="000000" w:themeColor="text1"/>
          <w:szCs w:val="21"/>
        </w:rPr>
        <w:t>，</w:t>
      </w:r>
      <w:r w:rsidRPr="00E70B0C">
        <w:rPr>
          <w:rFonts w:hAnsi="Times New Roman" w:cstheme="minorHAnsi"/>
          <w:color w:val="000000" w:themeColor="text1"/>
          <w:szCs w:val="21"/>
        </w:rPr>
        <w:t>选择原则是：一要包含待求量，二是所选隔离对象和所列方程数尽可能少</w:t>
      </w:r>
      <w:r w:rsidRPr="00E70B0C">
        <w:rPr>
          <w:rFonts w:cstheme="minorHAnsi"/>
          <w:color w:val="000000" w:themeColor="text1"/>
          <w:szCs w:val="21"/>
        </w:rPr>
        <w:t>.</w:t>
      </w:r>
    </w:p>
    <w:p w:rsidR="00CD5E61" w:rsidRPr="00E70B0C" w:rsidRDefault="00CD5E61" w:rsidP="00E70B0C">
      <w:pPr>
        <w:spacing w:line="276" w:lineRule="auto"/>
        <w:rPr>
          <w:rFonts w:cstheme="minorHAnsi"/>
          <w:color w:val="000000" w:themeColor="text1"/>
          <w:szCs w:val="21"/>
        </w:rPr>
      </w:pPr>
      <w:r w:rsidRPr="00E70B0C">
        <w:rPr>
          <w:rFonts w:hAnsi="Times New Roman" w:cstheme="minorHAnsi"/>
          <w:color w:val="000000" w:themeColor="text1"/>
          <w:szCs w:val="21"/>
        </w:rPr>
        <w:t>②</w:t>
      </w:r>
      <w:r w:rsidRPr="00E70B0C">
        <w:rPr>
          <w:rFonts w:hAnsi="Times New Roman" w:cstheme="minorHAnsi"/>
          <w:color w:val="000000" w:themeColor="text1"/>
          <w:szCs w:val="21"/>
        </w:rPr>
        <w:t>将研究对象从系统中隔离出来；或将研究的某状态、某过程从运动的全过程中隔离出来</w:t>
      </w:r>
      <w:r w:rsidRPr="00E70B0C">
        <w:rPr>
          <w:rFonts w:cstheme="minorHAnsi"/>
          <w:color w:val="000000" w:themeColor="text1"/>
          <w:szCs w:val="21"/>
        </w:rPr>
        <w:t>.</w:t>
      </w:r>
    </w:p>
    <w:p w:rsidR="00CD5E61" w:rsidRPr="00E70B0C" w:rsidRDefault="00CD5E61" w:rsidP="00E70B0C">
      <w:pPr>
        <w:spacing w:line="276" w:lineRule="auto"/>
        <w:rPr>
          <w:rFonts w:cstheme="minorHAnsi"/>
          <w:color w:val="000000" w:themeColor="text1"/>
          <w:szCs w:val="21"/>
        </w:rPr>
      </w:pPr>
      <w:r w:rsidRPr="00E70B0C">
        <w:rPr>
          <w:rFonts w:hAnsi="Times New Roman" w:cstheme="minorHAnsi"/>
          <w:color w:val="000000" w:themeColor="text1"/>
          <w:szCs w:val="21"/>
        </w:rPr>
        <w:t>③</w:t>
      </w:r>
      <w:r w:rsidRPr="00E70B0C">
        <w:rPr>
          <w:rFonts w:hAnsi="Times New Roman" w:cstheme="minorHAnsi"/>
          <w:color w:val="000000" w:themeColor="text1"/>
          <w:szCs w:val="21"/>
        </w:rPr>
        <w:t>对隔离出的研究对象、过程、状态分析研究，画出某状态下的受力图或某阶段的运动过程示意图</w:t>
      </w:r>
      <w:r w:rsidRPr="00E70B0C">
        <w:rPr>
          <w:rFonts w:cstheme="minorHAnsi"/>
          <w:color w:val="000000" w:themeColor="text1"/>
          <w:szCs w:val="21"/>
        </w:rPr>
        <w:t>.</w:t>
      </w:r>
    </w:p>
    <w:p w:rsidR="003B11BA" w:rsidRPr="00E70B0C" w:rsidRDefault="00CD5E61" w:rsidP="00E70B0C">
      <w:pPr>
        <w:spacing w:line="276" w:lineRule="auto"/>
        <w:rPr>
          <w:rFonts w:cstheme="minorHAnsi"/>
          <w:color w:val="000000" w:themeColor="text1"/>
          <w:szCs w:val="21"/>
        </w:rPr>
      </w:pPr>
      <w:r w:rsidRPr="00E70B0C">
        <w:rPr>
          <w:rFonts w:hAnsi="Times New Roman" w:cstheme="minorHAnsi"/>
          <w:color w:val="000000" w:themeColor="text1"/>
          <w:szCs w:val="21"/>
        </w:rPr>
        <w:t>④</w:t>
      </w:r>
      <w:r w:rsidRPr="00E70B0C">
        <w:rPr>
          <w:rFonts w:hAnsi="Times New Roman" w:cstheme="minorHAnsi"/>
          <w:color w:val="000000" w:themeColor="text1"/>
          <w:szCs w:val="21"/>
        </w:rPr>
        <w:t>寻找未知量与已知量之间的关系，选择适当的物理规律列方程求解</w:t>
      </w:r>
    </w:p>
    <w:p w:rsidR="0054524D" w:rsidRPr="00E70B0C" w:rsidRDefault="0054524D" w:rsidP="00E70B0C">
      <w:pPr>
        <w:spacing w:line="276" w:lineRule="auto"/>
        <w:rPr>
          <w:rFonts w:cstheme="minorHAnsi"/>
          <w:color w:val="000000" w:themeColor="text1"/>
          <w:szCs w:val="21"/>
        </w:rPr>
      </w:pPr>
    </w:p>
    <w:p w:rsidR="008059C8" w:rsidRPr="00E70B0C" w:rsidRDefault="00FA1185" w:rsidP="00E70B0C">
      <w:pPr>
        <w:spacing w:line="276" w:lineRule="auto"/>
        <w:rPr>
          <w:rFonts w:cstheme="minorHAnsi"/>
          <w:szCs w:val="21"/>
        </w:rPr>
      </w:pPr>
      <w:r>
        <w:rPr>
          <w:rFonts w:cstheme="minorHAnsi"/>
          <w:szCs w:val="21"/>
        </w:rPr>
      </w:r>
      <w:r>
        <w:rPr>
          <w:rFonts w:cstheme="minorHAnsi"/>
          <w:szCs w:val="21"/>
        </w:rPr>
        <w:pict>
          <v:group id="_x0000_s1341" style="width:127.05pt;height:49.5pt;mso-position-horizontal-relative:char;mso-position-vertical-relative:line" coordorigin="1849,10974" coordsize="2541,990">
            <v:shape id="图片 60" o:spid="_x0000_s1342"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2" o:title=""/>
              <v:path arrowok="t"/>
            </v:shape>
            <v:shape id="文本框 61" o:spid="_x0000_s1343"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E70B0C" w:rsidRPr="0014298B" w:rsidRDefault="00E70B0C" w:rsidP="00076EDA">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96476E" w:rsidRPr="00E70B0C" w:rsidRDefault="0096476E" w:rsidP="00E70B0C">
      <w:pPr>
        <w:spacing w:line="276" w:lineRule="auto"/>
        <w:rPr>
          <w:rFonts w:cstheme="minorHAnsi"/>
          <w:szCs w:val="21"/>
        </w:rPr>
      </w:pPr>
      <w:r w:rsidRPr="00E70B0C">
        <w:rPr>
          <w:rFonts w:cstheme="minorHAnsi"/>
          <w:szCs w:val="21"/>
        </w:rPr>
        <w:t>1</w:t>
      </w:r>
      <w:r w:rsidRPr="00E70B0C">
        <w:rPr>
          <w:rFonts w:hAnsi="Times New Roman" w:cstheme="minorHAnsi"/>
          <w:szCs w:val="21"/>
        </w:rPr>
        <w:t>、关于重力下列说法中正确的是</w:t>
      </w:r>
      <w:r w:rsidRPr="00E70B0C">
        <w:rPr>
          <w:rFonts w:cstheme="minorHAnsi"/>
          <w:szCs w:val="21"/>
        </w:rPr>
        <w:tab/>
      </w:r>
      <w:r w:rsidRPr="00E70B0C">
        <w:rPr>
          <w:rFonts w:hAnsi="Times New Roman" w:cstheme="minorHAnsi"/>
          <w:szCs w:val="21"/>
        </w:rPr>
        <w:t>（</w:t>
      </w:r>
      <w:r w:rsidRPr="00E70B0C">
        <w:rPr>
          <w:rFonts w:cstheme="minorHAnsi"/>
          <w:szCs w:val="21"/>
        </w:rPr>
        <w:tab/>
      </w:r>
      <w:r w:rsidRPr="00E70B0C">
        <w:rPr>
          <w:rFonts w:cstheme="minorHAnsi"/>
          <w:szCs w:val="21"/>
        </w:rPr>
        <w:tab/>
      </w:r>
      <w:r w:rsidRPr="00E70B0C">
        <w:rPr>
          <w:rFonts w:hAnsi="Times New Roman" w:cstheme="minorHAnsi"/>
          <w:szCs w:val="21"/>
        </w:rPr>
        <w:t>）</w:t>
      </w:r>
    </w:p>
    <w:p w:rsidR="0096476E" w:rsidRPr="00E70B0C" w:rsidRDefault="0096476E" w:rsidP="00E70B0C">
      <w:pPr>
        <w:spacing w:line="276" w:lineRule="auto"/>
        <w:ind w:firstLineChars="200" w:firstLine="420"/>
        <w:rPr>
          <w:rFonts w:cstheme="minorHAnsi"/>
          <w:szCs w:val="21"/>
        </w:rPr>
      </w:pPr>
      <w:r w:rsidRPr="00E70B0C">
        <w:rPr>
          <w:rFonts w:cstheme="minorHAnsi"/>
          <w:szCs w:val="21"/>
        </w:rPr>
        <w:t>A</w:t>
      </w:r>
      <w:r w:rsidRPr="00E70B0C">
        <w:rPr>
          <w:rFonts w:hAnsi="Times New Roman" w:cstheme="minorHAnsi"/>
          <w:szCs w:val="21"/>
        </w:rPr>
        <w:t>．重力就是地球对物体的吸引力</w:t>
      </w:r>
    </w:p>
    <w:p w:rsidR="0096476E" w:rsidRPr="00E70B0C" w:rsidRDefault="0096476E" w:rsidP="00E70B0C">
      <w:pPr>
        <w:spacing w:line="276" w:lineRule="auto"/>
        <w:ind w:firstLineChars="200" w:firstLine="420"/>
        <w:rPr>
          <w:rFonts w:cstheme="minorHAnsi"/>
          <w:szCs w:val="21"/>
        </w:rPr>
      </w:pPr>
      <w:r w:rsidRPr="00E70B0C">
        <w:rPr>
          <w:rFonts w:cstheme="minorHAnsi"/>
          <w:szCs w:val="21"/>
        </w:rPr>
        <w:t>B</w:t>
      </w:r>
      <w:r w:rsidRPr="00E70B0C">
        <w:rPr>
          <w:rFonts w:hAnsi="Times New Roman" w:cstheme="minorHAnsi"/>
          <w:szCs w:val="21"/>
        </w:rPr>
        <w:t>．重力就是静止物体对竖直悬绳的拉力</w:t>
      </w:r>
    </w:p>
    <w:p w:rsidR="0096476E" w:rsidRPr="00E70B0C" w:rsidRDefault="0096476E" w:rsidP="00E70B0C">
      <w:pPr>
        <w:spacing w:line="276" w:lineRule="auto"/>
        <w:ind w:firstLineChars="200" w:firstLine="420"/>
        <w:rPr>
          <w:rFonts w:cstheme="minorHAnsi"/>
          <w:szCs w:val="21"/>
        </w:rPr>
      </w:pPr>
      <w:r w:rsidRPr="00E70B0C">
        <w:rPr>
          <w:rFonts w:cstheme="minorHAnsi"/>
          <w:szCs w:val="21"/>
        </w:rPr>
        <w:t>C</w:t>
      </w:r>
      <w:r w:rsidRPr="00E70B0C">
        <w:rPr>
          <w:rFonts w:hAnsi="Times New Roman" w:cstheme="minorHAnsi"/>
          <w:szCs w:val="21"/>
        </w:rPr>
        <w:t>．物体本身就有重力，所以重力没有施力物体</w:t>
      </w:r>
    </w:p>
    <w:p w:rsidR="0096476E" w:rsidRPr="00E70B0C" w:rsidRDefault="0096476E" w:rsidP="00E70B0C">
      <w:pPr>
        <w:spacing w:line="276" w:lineRule="auto"/>
        <w:ind w:firstLineChars="200" w:firstLine="420"/>
        <w:rPr>
          <w:rFonts w:cstheme="minorHAnsi"/>
          <w:szCs w:val="21"/>
        </w:rPr>
      </w:pPr>
      <w:r w:rsidRPr="00E70B0C">
        <w:rPr>
          <w:rFonts w:cstheme="minorHAnsi"/>
          <w:szCs w:val="21"/>
        </w:rPr>
        <w:t>D</w:t>
      </w:r>
      <w:r w:rsidRPr="00E70B0C">
        <w:rPr>
          <w:rFonts w:hAnsi="Times New Roman" w:cstheme="minorHAnsi"/>
          <w:szCs w:val="21"/>
        </w:rPr>
        <w:t>．一个物体虽然运动状态不同，所受到的重力是一样</w:t>
      </w:r>
    </w:p>
    <w:p w:rsidR="003F42E0" w:rsidRPr="00E70B0C" w:rsidRDefault="003F42E0" w:rsidP="00E70B0C">
      <w:pPr>
        <w:spacing w:line="276" w:lineRule="auto"/>
        <w:rPr>
          <w:rFonts w:cstheme="minorHAnsi"/>
          <w:color w:val="FF0000"/>
          <w:szCs w:val="21"/>
        </w:rPr>
      </w:pPr>
      <w:r w:rsidRPr="00E70B0C">
        <w:rPr>
          <w:rFonts w:cstheme="minorHAnsi"/>
          <w:color w:val="FF0000"/>
          <w:szCs w:val="21"/>
        </w:rPr>
        <w:t>【难度】</w:t>
      </w:r>
      <w:r w:rsidRPr="00E70B0C">
        <w:rPr>
          <w:rFonts w:hAnsiTheme="minorEastAsia" w:cstheme="minorHAnsi"/>
          <w:color w:val="FF0000"/>
          <w:szCs w:val="21"/>
        </w:rPr>
        <w:t>★★</w:t>
      </w:r>
    </w:p>
    <w:p w:rsidR="003F42E0" w:rsidRPr="00E70B0C" w:rsidRDefault="003F42E0" w:rsidP="00E70B0C">
      <w:pPr>
        <w:spacing w:line="276" w:lineRule="auto"/>
        <w:rPr>
          <w:rFonts w:cstheme="minorHAnsi"/>
          <w:color w:val="FF0000"/>
          <w:szCs w:val="21"/>
        </w:rPr>
      </w:pPr>
      <w:r w:rsidRPr="00E70B0C">
        <w:rPr>
          <w:rFonts w:cstheme="minorHAnsi"/>
          <w:color w:val="FF0000"/>
          <w:szCs w:val="21"/>
        </w:rPr>
        <w:t>【答案】</w:t>
      </w:r>
      <w:r w:rsidRPr="00E70B0C">
        <w:rPr>
          <w:rFonts w:cstheme="minorHAnsi"/>
          <w:color w:val="FF0000"/>
          <w:szCs w:val="21"/>
        </w:rPr>
        <w:t>D</w:t>
      </w:r>
    </w:p>
    <w:p w:rsidR="003A1373" w:rsidRPr="00E70B0C" w:rsidRDefault="003A1373" w:rsidP="00E70B0C">
      <w:pPr>
        <w:spacing w:line="276" w:lineRule="auto"/>
        <w:rPr>
          <w:rFonts w:cstheme="minorHAnsi"/>
          <w:szCs w:val="21"/>
        </w:rPr>
      </w:pPr>
    </w:p>
    <w:p w:rsidR="00966830" w:rsidRPr="00E70B0C" w:rsidRDefault="00966830" w:rsidP="00E70B0C">
      <w:pPr>
        <w:spacing w:line="276" w:lineRule="auto"/>
        <w:rPr>
          <w:rFonts w:cstheme="minorHAnsi"/>
          <w:szCs w:val="21"/>
        </w:rPr>
      </w:pPr>
      <w:r w:rsidRPr="00E70B0C">
        <w:rPr>
          <w:rFonts w:cstheme="minorHAnsi"/>
          <w:szCs w:val="21"/>
        </w:rPr>
        <w:t>2</w:t>
      </w:r>
      <w:r w:rsidRPr="00E70B0C">
        <w:rPr>
          <w:rFonts w:hAnsi="Times New Roman" w:cstheme="minorHAnsi"/>
          <w:szCs w:val="21"/>
        </w:rPr>
        <w:t>、关于弹力下列说法正确的都是</w:t>
      </w:r>
      <w:r w:rsidRPr="00E70B0C">
        <w:rPr>
          <w:rFonts w:cstheme="minorHAnsi"/>
          <w:szCs w:val="21"/>
        </w:rPr>
        <w:tab/>
      </w:r>
      <w:r w:rsidRPr="00E70B0C">
        <w:rPr>
          <w:rFonts w:hAnsi="Times New Roman" w:cstheme="minorHAnsi"/>
          <w:szCs w:val="21"/>
        </w:rPr>
        <w:t>（</w:t>
      </w:r>
      <w:r w:rsidRPr="00E70B0C">
        <w:rPr>
          <w:rFonts w:cstheme="minorHAnsi"/>
          <w:szCs w:val="21"/>
        </w:rPr>
        <w:tab/>
      </w:r>
      <w:r w:rsidRPr="00E70B0C">
        <w:rPr>
          <w:rFonts w:cstheme="minorHAnsi"/>
          <w:szCs w:val="21"/>
        </w:rPr>
        <w:tab/>
      </w:r>
      <w:r w:rsidRPr="00E70B0C">
        <w:rPr>
          <w:rFonts w:hAnsi="Times New Roman" w:cstheme="minorHAnsi"/>
          <w:szCs w:val="21"/>
        </w:rPr>
        <w:t>）</w:t>
      </w:r>
    </w:p>
    <w:p w:rsidR="0054524D" w:rsidRPr="00E70B0C" w:rsidRDefault="00966830" w:rsidP="00E70B0C">
      <w:pPr>
        <w:spacing w:line="276" w:lineRule="auto"/>
        <w:ind w:leftChars="200" w:left="420"/>
        <w:rPr>
          <w:rFonts w:cstheme="minorHAnsi"/>
          <w:szCs w:val="21"/>
        </w:rPr>
      </w:pPr>
      <w:r w:rsidRPr="00E70B0C">
        <w:rPr>
          <w:rFonts w:cstheme="minorHAnsi"/>
          <w:szCs w:val="21"/>
        </w:rPr>
        <w:t>A</w:t>
      </w:r>
      <w:r w:rsidRPr="00E70B0C">
        <w:rPr>
          <w:rFonts w:hAnsi="Times New Roman" w:cstheme="minorHAnsi"/>
          <w:szCs w:val="21"/>
        </w:rPr>
        <w:t>．只要物体相互接触，就一定有弹力产生</w:t>
      </w:r>
    </w:p>
    <w:p w:rsidR="00966830" w:rsidRPr="00E70B0C" w:rsidRDefault="00966830" w:rsidP="00E70B0C">
      <w:pPr>
        <w:spacing w:line="276" w:lineRule="auto"/>
        <w:ind w:leftChars="200" w:left="420"/>
        <w:rPr>
          <w:rFonts w:cstheme="minorHAnsi"/>
          <w:szCs w:val="21"/>
        </w:rPr>
      </w:pPr>
      <w:r w:rsidRPr="00E70B0C">
        <w:rPr>
          <w:rFonts w:cstheme="minorHAnsi"/>
          <w:szCs w:val="21"/>
        </w:rPr>
        <w:t>B</w:t>
      </w:r>
      <w:r w:rsidRPr="00E70B0C">
        <w:rPr>
          <w:rFonts w:hAnsi="Times New Roman" w:cstheme="minorHAnsi"/>
          <w:szCs w:val="21"/>
        </w:rPr>
        <w:t>．桌子对物体的支持力是因为物体的形变而产生的</w:t>
      </w:r>
    </w:p>
    <w:p w:rsidR="00966830" w:rsidRPr="00E70B0C" w:rsidRDefault="00966830" w:rsidP="00E70B0C">
      <w:pPr>
        <w:spacing w:line="276" w:lineRule="auto"/>
        <w:ind w:leftChars="200" w:left="420"/>
        <w:rPr>
          <w:rFonts w:cstheme="minorHAnsi"/>
          <w:szCs w:val="21"/>
        </w:rPr>
      </w:pPr>
      <w:r w:rsidRPr="00E70B0C">
        <w:rPr>
          <w:rFonts w:cstheme="minorHAnsi"/>
          <w:szCs w:val="21"/>
        </w:rPr>
        <w:t>C</w:t>
      </w:r>
      <w:r w:rsidRPr="00E70B0C">
        <w:rPr>
          <w:rFonts w:hAnsi="Times New Roman" w:cstheme="minorHAnsi"/>
          <w:szCs w:val="21"/>
        </w:rPr>
        <w:t>．微小的力不能使坚硬的物体发生形变，所以不会产生弹力</w:t>
      </w:r>
    </w:p>
    <w:p w:rsidR="00966830" w:rsidRPr="00E70B0C" w:rsidRDefault="00966830" w:rsidP="00E70B0C">
      <w:pPr>
        <w:spacing w:line="276" w:lineRule="auto"/>
        <w:ind w:leftChars="200" w:left="420"/>
        <w:rPr>
          <w:rFonts w:cstheme="minorHAnsi"/>
          <w:szCs w:val="21"/>
        </w:rPr>
      </w:pPr>
      <w:r w:rsidRPr="00E70B0C">
        <w:rPr>
          <w:rFonts w:cstheme="minorHAnsi"/>
          <w:szCs w:val="21"/>
        </w:rPr>
        <w:t>D</w:t>
      </w:r>
      <w:r w:rsidRPr="00E70B0C">
        <w:rPr>
          <w:rFonts w:hAnsi="Times New Roman" w:cstheme="minorHAnsi"/>
          <w:szCs w:val="21"/>
        </w:rPr>
        <w:t>．轻杆对物体的弹力反向可以是沿杆离开或指向物体的方向，因为杆可以产生拉伸</w:t>
      </w:r>
      <w:r w:rsidR="00711862" w:rsidRPr="00E70B0C">
        <w:rPr>
          <w:rFonts w:hAnsi="Times New Roman" w:cstheme="minorHAnsi"/>
          <w:szCs w:val="21"/>
        </w:rPr>
        <w:t>和压缩形变</w:t>
      </w:r>
    </w:p>
    <w:p w:rsidR="003F42E0" w:rsidRPr="00E70B0C" w:rsidRDefault="003F42E0" w:rsidP="00E70B0C">
      <w:pPr>
        <w:spacing w:line="276" w:lineRule="auto"/>
        <w:rPr>
          <w:rFonts w:cstheme="minorHAnsi"/>
          <w:color w:val="FF0000"/>
          <w:szCs w:val="21"/>
        </w:rPr>
      </w:pPr>
      <w:r w:rsidRPr="00E70B0C">
        <w:rPr>
          <w:rFonts w:cstheme="minorHAnsi"/>
          <w:color w:val="FF0000"/>
          <w:szCs w:val="21"/>
        </w:rPr>
        <w:t>【难度】</w:t>
      </w:r>
      <w:r w:rsidRPr="00E70B0C">
        <w:rPr>
          <w:rFonts w:hAnsiTheme="minorEastAsia" w:cstheme="minorHAnsi"/>
          <w:color w:val="FF0000"/>
          <w:szCs w:val="21"/>
        </w:rPr>
        <w:t>★★</w:t>
      </w:r>
    </w:p>
    <w:p w:rsidR="003F42E0" w:rsidRPr="00E70B0C" w:rsidRDefault="003F42E0" w:rsidP="00E70B0C">
      <w:pPr>
        <w:spacing w:line="276" w:lineRule="auto"/>
        <w:rPr>
          <w:rFonts w:cstheme="minorHAnsi"/>
          <w:color w:val="FF0000"/>
          <w:szCs w:val="21"/>
        </w:rPr>
      </w:pPr>
      <w:r w:rsidRPr="00E70B0C">
        <w:rPr>
          <w:rFonts w:cstheme="minorHAnsi"/>
          <w:color w:val="FF0000"/>
          <w:szCs w:val="21"/>
        </w:rPr>
        <w:t>【答案】</w:t>
      </w:r>
      <w:r w:rsidRPr="00E70B0C">
        <w:rPr>
          <w:rFonts w:cstheme="minorHAnsi"/>
          <w:color w:val="FF0000"/>
          <w:szCs w:val="21"/>
        </w:rPr>
        <w:t>D</w:t>
      </w:r>
    </w:p>
    <w:p w:rsidR="00167997" w:rsidRPr="00E70B0C" w:rsidRDefault="00167997" w:rsidP="00E70B0C">
      <w:pPr>
        <w:spacing w:line="276" w:lineRule="auto"/>
        <w:rPr>
          <w:rFonts w:cstheme="minorHAnsi"/>
          <w:color w:val="FF0000"/>
          <w:szCs w:val="21"/>
        </w:rPr>
      </w:pPr>
    </w:p>
    <w:p w:rsidR="0054524D" w:rsidRPr="00E70B0C" w:rsidRDefault="0054524D" w:rsidP="00E70B0C">
      <w:pPr>
        <w:spacing w:line="276" w:lineRule="auto"/>
        <w:rPr>
          <w:rFonts w:cstheme="minorHAnsi"/>
          <w:color w:val="FF0000"/>
          <w:szCs w:val="21"/>
        </w:rPr>
      </w:pPr>
    </w:p>
    <w:p w:rsidR="0054524D" w:rsidRPr="00E70B0C" w:rsidRDefault="0054524D" w:rsidP="00E70B0C">
      <w:pPr>
        <w:spacing w:line="276" w:lineRule="auto"/>
        <w:rPr>
          <w:rFonts w:cstheme="minorHAnsi"/>
          <w:color w:val="FF0000"/>
          <w:szCs w:val="21"/>
        </w:rPr>
      </w:pPr>
    </w:p>
    <w:p w:rsidR="00B568E8" w:rsidRPr="00E70B0C" w:rsidRDefault="008E4150" w:rsidP="00E70B0C">
      <w:pPr>
        <w:spacing w:line="276" w:lineRule="auto"/>
        <w:rPr>
          <w:rFonts w:cstheme="minorHAnsi"/>
          <w:color w:val="FF0000"/>
          <w:szCs w:val="21"/>
        </w:rPr>
      </w:pPr>
      <w:r w:rsidRPr="00E70B0C">
        <w:rPr>
          <w:rFonts w:eastAsia="宋体" w:cstheme="minorHAnsi"/>
          <w:noProof/>
          <w:szCs w:val="21"/>
        </w:rPr>
        <w:drawing>
          <wp:anchor distT="0" distB="0" distL="114300" distR="114300" simplePos="0" relativeHeight="251670528" behindDoc="0" locked="0" layoutInCell="1" allowOverlap="1">
            <wp:simplePos x="0" y="0"/>
            <wp:positionH relativeFrom="column">
              <wp:posOffset>4709795</wp:posOffset>
            </wp:positionH>
            <wp:positionV relativeFrom="paragraph">
              <wp:posOffset>396240</wp:posOffset>
            </wp:positionV>
            <wp:extent cx="657225" cy="957580"/>
            <wp:effectExtent l="0" t="0" r="0" b="0"/>
            <wp:wrapSquare wrapText="bothSides"/>
            <wp:docPr id="17412" name="Picture 4" descr="E:\张艳\核\2015课件\核2015·人教物理课件\W39-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4" descr="E:\张艳\核\2015课件\核2015·人教物理课件\W39-1.tif"/>
                    <pic:cNvPicPr>
                      <a:picLocks noChangeAspect="1" noChangeArrowheads="1"/>
                    </pic:cNvPicPr>
                  </pic:nvPicPr>
                  <pic:blipFill>
                    <a:blip r:embed="rId13" r:link="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225" cy="957580"/>
                    </a:xfrm>
                    <a:prstGeom prst="rect">
                      <a:avLst/>
                    </a:prstGeom>
                    <a:noFill/>
                    <a:extLst/>
                  </pic:spPr>
                </pic:pic>
              </a:graphicData>
            </a:graphic>
          </wp:anchor>
        </w:drawing>
      </w:r>
      <w:r w:rsidR="00167997" w:rsidRPr="00E70B0C">
        <w:rPr>
          <w:rFonts w:cstheme="minorHAnsi"/>
          <w:szCs w:val="21"/>
        </w:rPr>
        <w:t>3</w:t>
      </w:r>
      <w:r w:rsidR="00D8270D" w:rsidRPr="00E70B0C">
        <w:rPr>
          <w:rFonts w:hAnsi="Times New Roman" w:cstheme="minorHAnsi"/>
          <w:szCs w:val="21"/>
        </w:rPr>
        <w:t>、</w:t>
      </w:r>
      <w:r w:rsidR="00B568E8" w:rsidRPr="00E70B0C">
        <w:rPr>
          <w:rFonts w:eastAsia="宋体" w:hAnsi="宋体" w:cstheme="minorHAnsi"/>
          <w:bCs/>
          <w:szCs w:val="21"/>
        </w:rPr>
        <w:t>将一物块分成相等的</w:t>
      </w:r>
      <w:r w:rsidR="00B568E8" w:rsidRPr="00E70B0C">
        <w:rPr>
          <w:rFonts w:eastAsia="宋体" w:cstheme="minorHAnsi"/>
          <w:bCs/>
          <w:i/>
          <w:iCs/>
          <w:szCs w:val="21"/>
        </w:rPr>
        <w:t>A</w:t>
      </w:r>
      <w:r w:rsidR="00B568E8" w:rsidRPr="00E70B0C">
        <w:rPr>
          <w:rFonts w:eastAsia="宋体" w:hAnsi="宋体" w:cstheme="minorHAnsi"/>
          <w:bCs/>
          <w:szCs w:val="21"/>
        </w:rPr>
        <w:t>、</w:t>
      </w:r>
      <w:r w:rsidR="00B568E8" w:rsidRPr="00E70B0C">
        <w:rPr>
          <w:rFonts w:eastAsia="宋体" w:cstheme="minorHAnsi"/>
          <w:bCs/>
          <w:i/>
          <w:iCs/>
          <w:szCs w:val="21"/>
        </w:rPr>
        <w:t>B</w:t>
      </w:r>
      <w:r w:rsidR="00B568E8" w:rsidRPr="00E70B0C">
        <w:rPr>
          <w:rFonts w:eastAsia="宋体" w:hAnsi="宋体" w:cstheme="minorHAnsi"/>
          <w:bCs/>
          <w:szCs w:val="21"/>
        </w:rPr>
        <w:t>两部分靠在一起，下端放置在地面上，上端用绳子拴在天花板上，绳子处于竖直伸直状态，整个装置静止，则</w:t>
      </w:r>
      <w:r w:rsidR="00B568E8" w:rsidRPr="00E70B0C">
        <w:rPr>
          <w:rFonts w:eastAsia="宋体" w:cstheme="minorHAnsi"/>
          <w:bCs/>
          <w:szCs w:val="21"/>
        </w:rPr>
        <w:tab/>
      </w:r>
      <w:r w:rsidR="00B568E8" w:rsidRPr="00E70B0C">
        <w:rPr>
          <w:rFonts w:eastAsia="宋体" w:hAnsi="宋体" w:cstheme="minorHAnsi"/>
          <w:bCs/>
          <w:szCs w:val="21"/>
        </w:rPr>
        <w:t>（</w:t>
      </w:r>
      <w:r w:rsidR="00B568E8" w:rsidRPr="00E70B0C">
        <w:rPr>
          <w:rFonts w:eastAsia="宋体" w:cstheme="minorHAnsi"/>
          <w:bCs/>
          <w:szCs w:val="21"/>
        </w:rPr>
        <w:tab/>
      </w:r>
      <w:r w:rsidR="00B568E8" w:rsidRPr="00E70B0C">
        <w:rPr>
          <w:rFonts w:eastAsia="宋体" w:cstheme="minorHAnsi"/>
          <w:bCs/>
          <w:szCs w:val="21"/>
        </w:rPr>
        <w:tab/>
      </w:r>
      <w:r w:rsidR="00B568E8" w:rsidRPr="00E70B0C">
        <w:rPr>
          <w:rFonts w:eastAsia="宋体" w:hAnsi="宋体" w:cstheme="minorHAnsi"/>
          <w:bCs/>
          <w:szCs w:val="21"/>
        </w:rPr>
        <w:t>）</w:t>
      </w:r>
    </w:p>
    <w:p w:rsidR="007875A9" w:rsidRPr="00E70B0C" w:rsidRDefault="00B568E8" w:rsidP="00E70B0C">
      <w:pPr>
        <w:spacing w:line="276" w:lineRule="auto"/>
        <w:ind w:firstLineChars="200" w:firstLine="420"/>
        <w:rPr>
          <w:rFonts w:eastAsia="宋体" w:cstheme="minorHAnsi"/>
          <w:szCs w:val="21"/>
        </w:rPr>
      </w:pPr>
      <w:r w:rsidRPr="00E70B0C">
        <w:rPr>
          <w:rFonts w:eastAsia="宋体" w:cstheme="minorHAnsi"/>
          <w:bCs/>
          <w:szCs w:val="21"/>
        </w:rPr>
        <w:t>A</w:t>
      </w:r>
      <w:r w:rsidRPr="00E70B0C">
        <w:rPr>
          <w:rFonts w:eastAsia="宋体" w:hAnsi="宋体" w:cstheme="minorHAnsi"/>
          <w:bCs/>
          <w:szCs w:val="21"/>
        </w:rPr>
        <w:t>．绳子上拉力可能为零</w:t>
      </w:r>
    </w:p>
    <w:p w:rsidR="008E4150" w:rsidRPr="00E70B0C" w:rsidRDefault="00B568E8" w:rsidP="00E70B0C">
      <w:pPr>
        <w:spacing w:line="276" w:lineRule="auto"/>
        <w:ind w:firstLineChars="200" w:firstLine="420"/>
        <w:rPr>
          <w:rFonts w:eastAsia="宋体" w:cstheme="minorHAnsi"/>
          <w:szCs w:val="21"/>
        </w:rPr>
      </w:pPr>
      <w:r w:rsidRPr="00E70B0C">
        <w:rPr>
          <w:rFonts w:eastAsia="宋体" w:cstheme="minorHAnsi"/>
          <w:bCs/>
          <w:szCs w:val="21"/>
        </w:rPr>
        <w:t>B</w:t>
      </w:r>
      <w:r w:rsidRPr="00E70B0C">
        <w:rPr>
          <w:rFonts w:eastAsia="宋体" w:hAnsi="宋体" w:cstheme="minorHAnsi"/>
          <w:bCs/>
          <w:szCs w:val="21"/>
        </w:rPr>
        <w:t>．地面受的压力可能为零</w:t>
      </w:r>
    </w:p>
    <w:p w:rsidR="007875A9" w:rsidRPr="00E70B0C" w:rsidRDefault="00B568E8" w:rsidP="00E70B0C">
      <w:pPr>
        <w:spacing w:line="276" w:lineRule="auto"/>
        <w:ind w:firstLineChars="200" w:firstLine="420"/>
        <w:rPr>
          <w:rFonts w:eastAsia="宋体" w:cstheme="minorHAnsi"/>
          <w:szCs w:val="21"/>
        </w:rPr>
      </w:pPr>
      <w:r w:rsidRPr="00E70B0C">
        <w:rPr>
          <w:rFonts w:eastAsia="宋体" w:cstheme="minorHAnsi"/>
          <w:bCs/>
          <w:szCs w:val="21"/>
        </w:rPr>
        <w:t>C</w:t>
      </w:r>
      <w:r w:rsidRPr="00E70B0C">
        <w:rPr>
          <w:rFonts w:eastAsia="宋体" w:hAnsi="宋体" w:cstheme="minorHAnsi"/>
          <w:bCs/>
          <w:szCs w:val="21"/>
        </w:rPr>
        <w:t>．地面与物体间可能存在摩擦力</w:t>
      </w:r>
    </w:p>
    <w:p w:rsidR="008E4150" w:rsidRPr="00E70B0C" w:rsidRDefault="00B568E8" w:rsidP="00E70B0C">
      <w:pPr>
        <w:spacing w:line="276" w:lineRule="auto"/>
        <w:ind w:firstLineChars="200" w:firstLine="420"/>
        <w:rPr>
          <w:rFonts w:eastAsia="宋体" w:cstheme="minorHAnsi"/>
          <w:bCs/>
          <w:szCs w:val="21"/>
        </w:rPr>
      </w:pPr>
      <w:r w:rsidRPr="00E70B0C">
        <w:rPr>
          <w:rFonts w:eastAsia="宋体" w:cstheme="minorHAnsi"/>
          <w:bCs/>
          <w:szCs w:val="21"/>
        </w:rPr>
        <w:t>D</w:t>
      </w:r>
      <w:r w:rsidRPr="00E70B0C">
        <w:rPr>
          <w:rFonts w:eastAsia="宋体" w:hAnsi="宋体" w:cstheme="minorHAnsi"/>
          <w:bCs/>
          <w:szCs w:val="21"/>
        </w:rPr>
        <w:t>．</w:t>
      </w:r>
      <w:r w:rsidRPr="00E70B0C">
        <w:rPr>
          <w:rFonts w:eastAsia="宋体" w:cstheme="minorHAnsi"/>
          <w:bCs/>
          <w:i/>
          <w:iCs/>
          <w:szCs w:val="21"/>
        </w:rPr>
        <w:t>A</w:t>
      </w:r>
      <w:r w:rsidRPr="00E70B0C">
        <w:rPr>
          <w:rFonts w:eastAsia="宋体" w:hAnsi="宋体" w:cstheme="minorHAnsi"/>
          <w:bCs/>
          <w:szCs w:val="21"/>
        </w:rPr>
        <w:t>、</w:t>
      </w:r>
      <w:r w:rsidRPr="00E70B0C">
        <w:rPr>
          <w:rFonts w:eastAsia="宋体" w:cstheme="minorHAnsi"/>
          <w:bCs/>
          <w:i/>
          <w:iCs/>
          <w:szCs w:val="21"/>
        </w:rPr>
        <w:t>B</w:t>
      </w:r>
      <w:r w:rsidRPr="00E70B0C">
        <w:rPr>
          <w:rFonts w:eastAsia="宋体" w:hAnsi="宋体" w:cstheme="minorHAnsi"/>
          <w:bCs/>
          <w:szCs w:val="21"/>
        </w:rPr>
        <w:t>之间可能存在摩擦力</w:t>
      </w:r>
    </w:p>
    <w:p w:rsidR="00B568E8" w:rsidRPr="00E70B0C" w:rsidRDefault="00B568E8" w:rsidP="00E70B0C">
      <w:pPr>
        <w:spacing w:line="276" w:lineRule="auto"/>
        <w:rPr>
          <w:rFonts w:cstheme="minorHAnsi"/>
          <w:color w:val="FF0000"/>
          <w:szCs w:val="21"/>
        </w:rPr>
      </w:pPr>
      <w:r w:rsidRPr="00E70B0C">
        <w:rPr>
          <w:rFonts w:cstheme="minorHAnsi"/>
          <w:color w:val="FF0000"/>
          <w:szCs w:val="21"/>
        </w:rPr>
        <w:t>【难度】</w:t>
      </w:r>
      <w:r w:rsidRPr="00E70B0C">
        <w:rPr>
          <w:rFonts w:hAnsiTheme="minorEastAsia" w:cstheme="minorHAnsi"/>
          <w:color w:val="FF0000"/>
          <w:szCs w:val="21"/>
        </w:rPr>
        <w:t>★★</w:t>
      </w:r>
    </w:p>
    <w:p w:rsidR="00B568E8" w:rsidRPr="00E70B0C" w:rsidRDefault="00B568E8" w:rsidP="00E70B0C">
      <w:pPr>
        <w:spacing w:line="276" w:lineRule="auto"/>
        <w:rPr>
          <w:rFonts w:cstheme="minorHAnsi"/>
          <w:color w:val="FF0000"/>
          <w:szCs w:val="21"/>
        </w:rPr>
      </w:pPr>
      <w:r w:rsidRPr="00E70B0C">
        <w:rPr>
          <w:rFonts w:cstheme="minorHAnsi"/>
          <w:color w:val="FF0000"/>
          <w:szCs w:val="21"/>
        </w:rPr>
        <w:t>【答案】</w:t>
      </w:r>
      <w:r w:rsidRPr="00E70B0C">
        <w:rPr>
          <w:rFonts w:cstheme="minorHAnsi"/>
          <w:color w:val="FF0000"/>
          <w:szCs w:val="21"/>
        </w:rPr>
        <w:t>AD</w:t>
      </w:r>
    </w:p>
    <w:p w:rsidR="00B568E8" w:rsidRPr="00E70B0C" w:rsidRDefault="00B568E8" w:rsidP="00E70B0C">
      <w:pPr>
        <w:adjustRightInd w:val="0"/>
        <w:spacing w:line="276" w:lineRule="auto"/>
        <w:ind w:left="2"/>
        <w:jc w:val="left"/>
        <w:rPr>
          <w:rFonts w:cstheme="minorHAnsi"/>
          <w:color w:val="000000"/>
          <w:szCs w:val="21"/>
        </w:rPr>
      </w:pPr>
      <w:r w:rsidRPr="00E70B0C">
        <w:rPr>
          <w:rFonts w:cstheme="minorHAnsi"/>
          <w:color w:val="FF0000"/>
          <w:szCs w:val="21"/>
        </w:rPr>
        <w:t>【解析】</w:t>
      </w:r>
      <w:r w:rsidRPr="00E70B0C">
        <w:rPr>
          <w:rFonts w:eastAsia="宋体" w:hAnsi="宋体" w:cstheme="minorHAnsi"/>
          <w:bCs/>
          <w:color w:val="FF0000"/>
          <w:szCs w:val="21"/>
        </w:rPr>
        <w:t>经分析，绳子上拉力可能为零，地面受的压力不可能为零，选项</w:t>
      </w:r>
      <w:r w:rsidRPr="00E70B0C">
        <w:rPr>
          <w:rFonts w:eastAsia="宋体" w:cstheme="minorHAnsi"/>
          <w:bCs/>
          <w:color w:val="FF0000"/>
          <w:szCs w:val="21"/>
        </w:rPr>
        <w:t>A</w:t>
      </w:r>
      <w:r w:rsidRPr="00E70B0C">
        <w:rPr>
          <w:rFonts w:eastAsia="宋体" w:hAnsi="宋体" w:cstheme="minorHAnsi"/>
          <w:bCs/>
          <w:color w:val="FF0000"/>
          <w:szCs w:val="21"/>
        </w:rPr>
        <w:t>对而</w:t>
      </w:r>
      <w:r w:rsidRPr="00E70B0C">
        <w:rPr>
          <w:rFonts w:eastAsia="宋体" w:cstheme="minorHAnsi"/>
          <w:bCs/>
          <w:color w:val="FF0000"/>
          <w:szCs w:val="21"/>
        </w:rPr>
        <w:t>B</w:t>
      </w:r>
      <w:r w:rsidRPr="00E70B0C">
        <w:rPr>
          <w:rFonts w:eastAsia="宋体" w:hAnsi="宋体" w:cstheme="minorHAnsi"/>
          <w:bCs/>
          <w:color w:val="FF0000"/>
          <w:szCs w:val="21"/>
        </w:rPr>
        <w:t>错；由于绳子处于竖直伸直状态，绳子中拉力只可能竖直向上，所以地面与物体</w:t>
      </w:r>
      <w:r w:rsidRPr="00E70B0C">
        <w:rPr>
          <w:rFonts w:eastAsia="宋体" w:cstheme="minorHAnsi"/>
          <w:bCs/>
          <w:i/>
          <w:iCs/>
          <w:color w:val="FF0000"/>
          <w:szCs w:val="21"/>
        </w:rPr>
        <w:t>B</w:t>
      </w:r>
      <w:r w:rsidRPr="00E70B0C">
        <w:rPr>
          <w:rFonts w:eastAsia="宋体" w:hAnsi="宋体" w:cstheme="minorHAnsi"/>
          <w:bCs/>
          <w:color w:val="FF0000"/>
          <w:szCs w:val="21"/>
        </w:rPr>
        <w:t>间不可能存在摩擦力，而</w:t>
      </w:r>
      <w:r w:rsidRPr="00E70B0C">
        <w:rPr>
          <w:rFonts w:eastAsia="宋体" w:cstheme="minorHAnsi"/>
          <w:bCs/>
          <w:i/>
          <w:iCs/>
          <w:color w:val="FF0000"/>
          <w:szCs w:val="21"/>
        </w:rPr>
        <w:t>A</w:t>
      </w:r>
      <w:r w:rsidRPr="00E70B0C">
        <w:rPr>
          <w:rFonts w:eastAsia="宋体" w:hAnsi="宋体" w:cstheme="minorHAnsi"/>
          <w:bCs/>
          <w:color w:val="FF0000"/>
          <w:szCs w:val="21"/>
        </w:rPr>
        <w:t>、</w:t>
      </w:r>
      <w:r w:rsidRPr="00E70B0C">
        <w:rPr>
          <w:rFonts w:eastAsia="宋体" w:cstheme="minorHAnsi"/>
          <w:bCs/>
          <w:i/>
          <w:iCs/>
          <w:color w:val="FF0000"/>
          <w:szCs w:val="21"/>
        </w:rPr>
        <w:t>B</w:t>
      </w:r>
      <w:r w:rsidRPr="00E70B0C">
        <w:rPr>
          <w:rFonts w:eastAsia="宋体" w:hAnsi="Times New Roman" w:cstheme="minorHAnsi"/>
          <w:bCs/>
          <w:color w:val="FF0000"/>
          <w:szCs w:val="21"/>
        </w:rPr>
        <w:t>之</w:t>
      </w:r>
      <w:r w:rsidRPr="00E70B0C">
        <w:rPr>
          <w:rFonts w:eastAsia="宋体" w:hAnsi="宋体" w:cstheme="minorHAnsi"/>
          <w:bCs/>
          <w:color w:val="FF0000"/>
          <w:szCs w:val="21"/>
        </w:rPr>
        <w:t>间可能存在摩擦力，选项</w:t>
      </w:r>
      <w:r w:rsidRPr="00E70B0C">
        <w:rPr>
          <w:rFonts w:eastAsia="宋体" w:cstheme="minorHAnsi"/>
          <w:bCs/>
          <w:color w:val="FF0000"/>
          <w:szCs w:val="21"/>
        </w:rPr>
        <w:t>C</w:t>
      </w:r>
      <w:r w:rsidRPr="00E70B0C">
        <w:rPr>
          <w:rFonts w:eastAsia="宋体" w:hAnsi="宋体" w:cstheme="minorHAnsi"/>
          <w:bCs/>
          <w:color w:val="FF0000"/>
          <w:szCs w:val="21"/>
        </w:rPr>
        <w:t>错而</w:t>
      </w:r>
      <w:r w:rsidRPr="00E70B0C">
        <w:rPr>
          <w:rFonts w:eastAsia="宋体" w:cstheme="minorHAnsi"/>
          <w:bCs/>
          <w:color w:val="FF0000"/>
          <w:szCs w:val="21"/>
        </w:rPr>
        <w:t>D</w:t>
      </w:r>
      <w:r w:rsidRPr="00E70B0C">
        <w:rPr>
          <w:rFonts w:eastAsia="宋体" w:hAnsi="宋体" w:cstheme="minorHAnsi"/>
          <w:bCs/>
          <w:color w:val="FF0000"/>
          <w:szCs w:val="21"/>
        </w:rPr>
        <w:t>对．</w:t>
      </w:r>
    </w:p>
    <w:p w:rsidR="009643F6" w:rsidRPr="00E70B0C" w:rsidRDefault="009643F6" w:rsidP="00E70B0C">
      <w:pPr>
        <w:spacing w:line="276" w:lineRule="auto"/>
        <w:rPr>
          <w:rFonts w:cstheme="minorHAnsi"/>
          <w:szCs w:val="21"/>
        </w:rPr>
      </w:pPr>
    </w:p>
    <w:p w:rsidR="009015BD" w:rsidRPr="00E70B0C" w:rsidRDefault="007875A9" w:rsidP="00E70B0C">
      <w:pPr>
        <w:spacing w:line="276" w:lineRule="auto"/>
        <w:rPr>
          <w:rFonts w:cstheme="minorHAnsi"/>
          <w:szCs w:val="21"/>
        </w:rPr>
      </w:pPr>
      <w:r w:rsidRPr="00E70B0C">
        <w:rPr>
          <w:rFonts w:cstheme="minorHAnsi"/>
          <w:noProof/>
          <w:szCs w:val="21"/>
        </w:rPr>
        <w:drawing>
          <wp:anchor distT="0" distB="0" distL="114300" distR="114300" simplePos="0" relativeHeight="251656192" behindDoc="0" locked="0" layoutInCell="1" allowOverlap="1">
            <wp:simplePos x="0" y="0"/>
            <wp:positionH relativeFrom="column">
              <wp:posOffset>3823970</wp:posOffset>
            </wp:positionH>
            <wp:positionV relativeFrom="paragraph">
              <wp:posOffset>840740</wp:posOffset>
            </wp:positionV>
            <wp:extent cx="1504950" cy="805815"/>
            <wp:effectExtent l="0" t="0" r="0" b="0"/>
            <wp:wrapSquare wrapText="bothSides"/>
            <wp:docPr id="6" name="图片 6" descr="http://pic2.1010pic.com/pic1/files/down/test/2015/09/16/15/201509161548173876205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ic2.1010pic.com/pic1/files/down/test/2015/09/16/15/2015091615481738762055.files/image006.gif"/>
                    <pic:cNvPicPr>
                      <a:picLocks noChangeAspect="1" noChangeArrowheads="1"/>
                    </pic:cNvPicPr>
                  </pic:nvPicPr>
                  <pic:blipFill>
                    <a:blip r:embed="rId15">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16">
                              <a14:imgEffect>
                                <a14:brightnessContrast contrast="66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4950" cy="805815"/>
                    </a:xfrm>
                    <a:prstGeom prst="rect">
                      <a:avLst/>
                    </a:prstGeom>
                    <a:noFill/>
                    <a:ln>
                      <a:noFill/>
                    </a:ln>
                  </pic:spPr>
                </pic:pic>
              </a:graphicData>
            </a:graphic>
          </wp:anchor>
        </w:drawing>
      </w:r>
      <w:r w:rsidR="00167997" w:rsidRPr="00E70B0C">
        <w:rPr>
          <w:rFonts w:cstheme="minorHAnsi"/>
          <w:szCs w:val="21"/>
        </w:rPr>
        <w:t>4</w:t>
      </w:r>
      <w:r w:rsidR="009015BD" w:rsidRPr="00E70B0C">
        <w:rPr>
          <w:rFonts w:hAnsi="Times New Roman" w:cstheme="minorHAnsi"/>
          <w:szCs w:val="21"/>
        </w:rPr>
        <w:t>、某同学设计了一个验证平行四边形定则实验装置如图所示，系着小物体</w:t>
      </w:r>
      <w:r w:rsidR="009015BD" w:rsidRPr="00E70B0C">
        <w:rPr>
          <w:rFonts w:cstheme="minorHAnsi"/>
          <w:i/>
          <w:szCs w:val="21"/>
        </w:rPr>
        <w:t>m</w:t>
      </w:r>
      <w:r w:rsidR="009015BD" w:rsidRPr="00E70B0C">
        <w:rPr>
          <w:rFonts w:cstheme="minorHAnsi"/>
          <w:szCs w:val="21"/>
          <w:vertAlign w:val="subscript"/>
        </w:rPr>
        <w:t>1</w:t>
      </w:r>
      <w:r w:rsidR="009015BD" w:rsidRPr="00E70B0C">
        <w:rPr>
          <w:rFonts w:hAnsi="Times New Roman" w:cstheme="minorHAnsi"/>
          <w:szCs w:val="21"/>
        </w:rPr>
        <w:t>、</w:t>
      </w:r>
      <w:r w:rsidR="009015BD" w:rsidRPr="00E70B0C">
        <w:rPr>
          <w:rFonts w:cstheme="minorHAnsi"/>
          <w:i/>
          <w:szCs w:val="21"/>
        </w:rPr>
        <w:t>m</w:t>
      </w:r>
      <w:r w:rsidR="009015BD" w:rsidRPr="00E70B0C">
        <w:rPr>
          <w:rFonts w:cstheme="minorHAnsi"/>
          <w:szCs w:val="21"/>
          <w:vertAlign w:val="subscript"/>
        </w:rPr>
        <w:t>2</w:t>
      </w:r>
      <w:r w:rsidR="009015BD" w:rsidRPr="00E70B0C">
        <w:rPr>
          <w:rFonts w:hAnsi="Times New Roman" w:cstheme="minorHAnsi"/>
          <w:szCs w:val="21"/>
        </w:rPr>
        <w:t>的细绳绕过光滑的小滑轮与系着小物体</w:t>
      </w:r>
      <w:r w:rsidR="009015BD" w:rsidRPr="00E70B0C">
        <w:rPr>
          <w:rFonts w:cstheme="minorHAnsi"/>
          <w:i/>
          <w:szCs w:val="21"/>
        </w:rPr>
        <w:t>m</w:t>
      </w:r>
      <w:r w:rsidR="009015BD" w:rsidRPr="00E70B0C">
        <w:rPr>
          <w:rFonts w:cstheme="minorHAnsi"/>
          <w:szCs w:val="21"/>
          <w:vertAlign w:val="subscript"/>
        </w:rPr>
        <w:t>3</w:t>
      </w:r>
      <w:r w:rsidR="009015BD" w:rsidRPr="00E70B0C">
        <w:rPr>
          <w:rFonts w:hAnsi="Times New Roman" w:cstheme="minorHAnsi"/>
          <w:szCs w:val="21"/>
        </w:rPr>
        <w:t>的细绳连结在</w:t>
      </w:r>
      <w:r w:rsidR="0096696F" w:rsidRPr="00E70B0C">
        <w:rPr>
          <w:rFonts w:cstheme="minorHAnsi"/>
          <w:i/>
          <w:szCs w:val="21"/>
        </w:rPr>
        <w:t>O</w:t>
      </w:r>
      <w:r w:rsidR="009015BD" w:rsidRPr="00E70B0C">
        <w:rPr>
          <w:rFonts w:hAnsi="Times New Roman" w:cstheme="minorHAnsi"/>
          <w:szCs w:val="21"/>
        </w:rPr>
        <w:t>点，当系统达到平衡时绕过滑轮的两细绳与竖直方向的夹角分别为</w:t>
      </w:r>
      <w:r w:rsidR="0010759F" w:rsidRPr="00E70B0C">
        <w:rPr>
          <w:rFonts w:cstheme="minorHAnsi"/>
          <w:szCs w:val="21"/>
        </w:rPr>
        <w:t>37</w:t>
      </w:r>
      <w:r w:rsidR="0010759F" w:rsidRPr="00E70B0C">
        <w:rPr>
          <w:rFonts w:eastAsia="宋体" w:cstheme="minorHAnsi"/>
          <w:szCs w:val="21"/>
        </w:rPr>
        <w:t>º</w:t>
      </w:r>
      <w:r w:rsidR="009015BD" w:rsidRPr="00E70B0C">
        <w:rPr>
          <w:rFonts w:hAnsi="Times New Roman" w:cstheme="minorHAnsi"/>
          <w:szCs w:val="21"/>
        </w:rPr>
        <w:t>和</w:t>
      </w:r>
      <w:r w:rsidR="0010759F" w:rsidRPr="00E70B0C">
        <w:rPr>
          <w:rFonts w:cstheme="minorHAnsi"/>
          <w:szCs w:val="21"/>
        </w:rPr>
        <w:t>53</w:t>
      </w:r>
      <w:r w:rsidR="0010759F" w:rsidRPr="00E70B0C">
        <w:rPr>
          <w:rFonts w:eastAsia="宋体" w:cstheme="minorHAnsi"/>
          <w:szCs w:val="21"/>
        </w:rPr>
        <w:t>º</w:t>
      </w:r>
      <w:r w:rsidR="009015BD" w:rsidRPr="00E70B0C">
        <w:rPr>
          <w:rFonts w:hAnsi="Times New Roman" w:cstheme="minorHAnsi"/>
          <w:szCs w:val="21"/>
        </w:rPr>
        <w:t>，则三个小物体的质量之比</w:t>
      </w:r>
      <w:r w:rsidR="009015BD" w:rsidRPr="00E70B0C">
        <w:rPr>
          <w:rFonts w:cstheme="minorHAnsi"/>
          <w:i/>
          <w:szCs w:val="21"/>
        </w:rPr>
        <w:t>m</w:t>
      </w:r>
      <w:r w:rsidR="009015BD" w:rsidRPr="00E70B0C">
        <w:rPr>
          <w:rFonts w:cstheme="minorHAnsi"/>
          <w:szCs w:val="21"/>
          <w:vertAlign w:val="subscript"/>
        </w:rPr>
        <w:t>1</w:t>
      </w:r>
      <w:r w:rsidR="009015BD" w:rsidRPr="00E70B0C">
        <w:rPr>
          <w:rFonts w:hAnsi="Times New Roman" w:cstheme="minorHAnsi"/>
          <w:szCs w:val="21"/>
        </w:rPr>
        <w:t>：</w:t>
      </w:r>
      <w:r w:rsidR="009015BD" w:rsidRPr="00E70B0C">
        <w:rPr>
          <w:rFonts w:cstheme="minorHAnsi"/>
          <w:i/>
          <w:szCs w:val="21"/>
        </w:rPr>
        <w:t>m</w:t>
      </w:r>
      <w:r w:rsidR="009015BD" w:rsidRPr="00E70B0C">
        <w:rPr>
          <w:rFonts w:cstheme="minorHAnsi"/>
          <w:szCs w:val="21"/>
          <w:vertAlign w:val="subscript"/>
        </w:rPr>
        <w:t>2</w:t>
      </w:r>
      <w:r w:rsidR="009015BD" w:rsidRPr="00E70B0C">
        <w:rPr>
          <w:rFonts w:hAnsi="Times New Roman" w:cstheme="minorHAnsi"/>
          <w:szCs w:val="21"/>
        </w:rPr>
        <w:t>：</w:t>
      </w:r>
      <w:r w:rsidR="009015BD" w:rsidRPr="00E70B0C">
        <w:rPr>
          <w:rFonts w:cstheme="minorHAnsi"/>
          <w:i/>
          <w:szCs w:val="21"/>
        </w:rPr>
        <w:t>m</w:t>
      </w:r>
      <w:r w:rsidR="009015BD" w:rsidRPr="00E70B0C">
        <w:rPr>
          <w:rFonts w:cstheme="minorHAnsi"/>
          <w:szCs w:val="21"/>
          <w:vertAlign w:val="subscript"/>
        </w:rPr>
        <w:t>3</w:t>
      </w:r>
      <w:r w:rsidR="009015BD" w:rsidRPr="00E70B0C">
        <w:rPr>
          <w:rFonts w:hAnsi="Times New Roman" w:cstheme="minorHAnsi"/>
          <w:szCs w:val="21"/>
        </w:rPr>
        <w:t>：为</w:t>
      </w:r>
      <w:r w:rsidR="00B26596" w:rsidRPr="00E70B0C">
        <w:rPr>
          <w:rFonts w:cstheme="minorHAnsi"/>
          <w:szCs w:val="21"/>
        </w:rPr>
        <w:tab/>
      </w:r>
      <w:r w:rsidR="00B26596" w:rsidRPr="00E70B0C">
        <w:rPr>
          <w:rFonts w:hAnsi="Times New Roman" w:cstheme="minorHAnsi"/>
          <w:szCs w:val="21"/>
        </w:rPr>
        <w:t>（</w:t>
      </w:r>
      <w:r w:rsidR="00B26596" w:rsidRPr="00E70B0C">
        <w:rPr>
          <w:rFonts w:cstheme="minorHAnsi"/>
          <w:szCs w:val="21"/>
        </w:rPr>
        <w:tab/>
      </w:r>
      <w:r w:rsidR="00B26596" w:rsidRPr="00E70B0C">
        <w:rPr>
          <w:rFonts w:cstheme="minorHAnsi"/>
          <w:szCs w:val="21"/>
        </w:rPr>
        <w:tab/>
      </w:r>
      <w:r w:rsidR="00B26596" w:rsidRPr="00E70B0C">
        <w:rPr>
          <w:rFonts w:hAnsi="Times New Roman" w:cstheme="minorHAnsi"/>
          <w:szCs w:val="21"/>
        </w:rPr>
        <w:t>）</w:t>
      </w:r>
      <w:r w:rsidR="003167DB" w:rsidRPr="00E70B0C">
        <w:rPr>
          <w:rFonts w:hAnsi="Times New Roman" w:cstheme="minorHAnsi"/>
          <w:szCs w:val="21"/>
        </w:rPr>
        <w:t>（</w:t>
      </w:r>
      <w:r w:rsidR="0010759F" w:rsidRPr="00E70B0C">
        <w:rPr>
          <w:rFonts w:cstheme="minorHAnsi"/>
          <w:szCs w:val="21"/>
        </w:rPr>
        <w:t>sin37</w:t>
      </w:r>
      <w:r w:rsidR="0010759F" w:rsidRPr="00E70B0C">
        <w:rPr>
          <w:rFonts w:eastAsia="宋体" w:cstheme="minorHAnsi"/>
          <w:szCs w:val="21"/>
        </w:rPr>
        <w:t>º</w:t>
      </w:r>
      <w:r w:rsidR="00BB07CF">
        <w:rPr>
          <w:rFonts w:cstheme="minorHAnsi"/>
          <w:szCs w:val="21"/>
        </w:rPr>
        <w:t>＝</w:t>
      </w:r>
      <w:r w:rsidR="0010759F" w:rsidRPr="00E70B0C">
        <w:rPr>
          <w:rFonts w:cstheme="minorHAnsi"/>
          <w:szCs w:val="21"/>
        </w:rPr>
        <w:t>0.6</w:t>
      </w:r>
      <w:r w:rsidR="003167DB" w:rsidRPr="00E70B0C">
        <w:rPr>
          <w:rFonts w:cstheme="minorHAnsi"/>
          <w:szCs w:val="21"/>
        </w:rPr>
        <w:t>，</w:t>
      </w:r>
      <w:r w:rsidR="0010759F" w:rsidRPr="00E70B0C">
        <w:rPr>
          <w:rFonts w:cstheme="minorHAnsi"/>
          <w:szCs w:val="21"/>
        </w:rPr>
        <w:t>sin53</w:t>
      </w:r>
      <w:r w:rsidR="0010759F" w:rsidRPr="00E70B0C">
        <w:rPr>
          <w:rFonts w:eastAsia="宋体" w:cstheme="minorHAnsi"/>
          <w:szCs w:val="21"/>
        </w:rPr>
        <w:t>º</w:t>
      </w:r>
      <w:r w:rsidR="00BB07CF">
        <w:rPr>
          <w:rFonts w:cstheme="minorHAnsi"/>
          <w:szCs w:val="21"/>
        </w:rPr>
        <w:t>＝</w:t>
      </w:r>
      <w:r w:rsidR="0010759F" w:rsidRPr="00E70B0C">
        <w:rPr>
          <w:rFonts w:cstheme="minorHAnsi"/>
          <w:szCs w:val="21"/>
        </w:rPr>
        <w:t>0.8</w:t>
      </w:r>
      <w:r w:rsidR="003167DB" w:rsidRPr="00E70B0C">
        <w:rPr>
          <w:rFonts w:hAnsi="Times New Roman" w:cstheme="minorHAnsi"/>
          <w:szCs w:val="21"/>
        </w:rPr>
        <w:t>）</w:t>
      </w:r>
    </w:p>
    <w:p w:rsidR="0092126E" w:rsidRPr="00E70B0C" w:rsidRDefault="00B26596" w:rsidP="00E70B0C">
      <w:pPr>
        <w:spacing w:line="276" w:lineRule="auto"/>
        <w:ind w:firstLineChars="200" w:firstLine="420"/>
        <w:rPr>
          <w:rFonts w:cstheme="minorHAnsi"/>
          <w:szCs w:val="21"/>
        </w:rPr>
      </w:pPr>
      <w:r w:rsidRPr="00E70B0C">
        <w:rPr>
          <w:rFonts w:cstheme="minorHAnsi"/>
          <w:szCs w:val="21"/>
        </w:rPr>
        <w:t>A</w:t>
      </w:r>
      <w:r w:rsidRPr="00E70B0C">
        <w:rPr>
          <w:rFonts w:hAnsi="Times New Roman" w:cstheme="minorHAnsi"/>
          <w:szCs w:val="21"/>
        </w:rPr>
        <w:t>．</w:t>
      </w:r>
      <w:r w:rsidRPr="00E70B0C">
        <w:rPr>
          <w:rFonts w:cstheme="minorHAnsi"/>
          <w:szCs w:val="21"/>
        </w:rPr>
        <w:t>3</w:t>
      </w:r>
      <w:r w:rsidRPr="00E70B0C">
        <w:rPr>
          <w:rFonts w:hAnsi="Times New Roman" w:cstheme="minorHAnsi"/>
          <w:szCs w:val="21"/>
        </w:rPr>
        <w:t>：</w:t>
      </w:r>
      <w:r w:rsidRPr="00E70B0C">
        <w:rPr>
          <w:rFonts w:cstheme="minorHAnsi"/>
          <w:szCs w:val="21"/>
        </w:rPr>
        <w:t>4</w:t>
      </w:r>
      <w:r w:rsidRPr="00E70B0C">
        <w:rPr>
          <w:rFonts w:hAnsi="Times New Roman" w:cstheme="minorHAnsi"/>
          <w:szCs w:val="21"/>
        </w:rPr>
        <w:t>：</w:t>
      </w:r>
      <w:r w:rsidRPr="00E70B0C">
        <w:rPr>
          <w:rFonts w:cstheme="minorHAnsi"/>
          <w:szCs w:val="21"/>
        </w:rPr>
        <w:t>5</w:t>
      </w:r>
      <w:r w:rsidRPr="00E70B0C">
        <w:rPr>
          <w:rFonts w:cstheme="minorHAnsi"/>
          <w:szCs w:val="21"/>
        </w:rPr>
        <w:tab/>
      </w:r>
      <w:r w:rsidRPr="00E70B0C">
        <w:rPr>
          <w:rFonts w:cstheme="minorHAnsi"/>
          <w:szCs w:val="21"/>
        </w:rPr>
        <w:tab/>
      </w:r>
      <w:r w:rsidR="0054524D" w:rsidRPr="00E70B0C">
        <w:rPr>
          <w:rFonts w:cstheme="minorHAnsi"/>
          <w:szCs w:val="21"/>
        </w:rPr>
        <w:tab/>
      </w:r>
      <w:r w:rsidR="0054524D" w:rsidRPr="00E70B0C">
        <w:rPr>
          <w:rFonts w:cstheme="minorHAnsi"/>
          <w:szCs w:val="21"/>
        </w:rPr>
        <w:tab/>
      </w:r>
      <w:r w:rsidR="0054524D" w:rsidRPr="00E70B0C">
        <w:rPr>
          <w:rFonts w:cstheme="minorHAnsi"/>
          <w:szCs w:val="21"/>
        </w:rPr>
        <w:tab/>
      </w:r>
      <w:r w:rsidR="0054524D" w:rsidRPr="00E70B0C">
        <w:rPr>
          <w:rFonts w:cstheme="minorHAnsi"/>
          <w:szCs w:val="21"/>
        </w:rPr>
        <w:tab/>
      </w:r>
      <w:r w:rsidRPr="00E70B0C">
        <w:rPr>
          <w:rFonts w:cstheme="minorHAnsi"/>
          <w:szCs w:val="21"/>
        </w:rPr>
        <w:tab/>
        <w:t>B</w:t>
      </w:r>
      <w:r w:rsidRPr="00E70B0C">
        <w:rPr>
          <w:rFonts w:hAnsi="Times New Roman" w:cstheme="minorHAnsi"/>
          <w:szCs w:val="21"/>
        </w:rPr>
        <w:t>．</w:t>
      </w:r>
      <w:r w:rsidR="0092126E" w:rsidRPr="00E70B0C">
        <w:rPr>
          <w:rFonts w:cstheme="minorHAnsi"/>
          <w:szCs w:val="21"/>
        </w:rPr>
        <w:t>4</w:t>
      </w:r>
      <w:r w:rsidRPr="00E70B0C">
        <w:rPr>
          <w:rFonts w:hAnsi="Times New Roman" w:cstheme="minorHAnsi"/>
          <w:szCs w:val="21"/>
        </w:rPr>
        <w:t>：</w:t>
      </w:r>
      <w:r w:rsidR="0092126E" w:rsidRPr="00E70B0C">
        <w:rPr>
          <w:rFonts w:cstheme="minorHAnsi"/>
          <w:szCs w:val="21"/>
        </w:rPr>
        <w:t>3</w:t>
      </w:r>
      <w:r w:rsidRPr="00E70B0C">
        <w:rPr>
          <w:rFonts w:hAnsi="Times New Roman" w:cstheme="minorHAnsi"/>
          <w:szCs w:val="21"/>
        </w:rPr>
        <w:t>：</w:t>
      </w:r>
      <w:r w:rsidRPr="00E70B0C">
        <w:rPr>
          <w:rFonts w:cstheme="minorHAnsi"/>
          <w:szCs w:val="21"/>
        </w:rPr>
        <w:t>5</w:t>
      </w:r>
    </w:p>
    <w:p w:rsidR="009643F6" w:rsidRPr="00E70B0C" w:rsidRDefault="00B26596" w:rsidP="00E70B0C">
      <w:pPr>
        <w:spacing w:line="276" w:lineRule="auto"/>
        <w:ind w:firstLineChars="200" w:firstLine="420"/>
        <w:rPr>
          <w:rFonts w:cstheme="minorHAnsi"/>
          <w:szCs w:val="21"/>
        </w:rPr>
      </w:pPr>
      <w:r w:rsidRPr="00E70B0C">
        <w:rPr>
          <w:rFonts w:cstheme="minorHAnsi"/>
          <w:szCs w:val="21"/>
        </w:rPr>
        <w:t>C</w:t>
      </w:r>
      <w:r w:rsidRPr="00E70B0C">
        <w:rPr>
          <w:rFonts w:hAnsi="Times New Roman" w:cstheme="minorHAnsi"/>
          <w:szCs w:val="21"/>
        </w:rPr>
        <w:t>．</w:t>
      </w:r>
      <w:r w:rsidRPr="00E70B0C">
        <w:rPr>
          <w:rFonts w:cstheme="minorHAnsi"/>
          <w:szCs w:val="21"/>
        </w:rPr>
        <w:t>4</w:t>
      </w:r>
      <w:r w:rsidRPr="00E70B0C">
        <w:rPr>
          <w:rFonts w:hAnsi="Times New Roman" w:cstheme="minorHAnsi"/>
          <w:szCs w:val="21"/>
        </w:rPr>
        <w:t>：</w:t>
      </w:r>
      <w:r w:rsidRPr="00E70B0C">
        <w:rPr>
          <w:rFonts w:cstheme="minorHAnsi"/>
          <w:szCs w:val="21"/>
        </w:rPr>
        <w:t>5</w:t>
      </w:r>
      <w:r w:rsidRPr="00E70B0C">
        <w:rPr>
          <w:rFonts w:hAnsi="Times New Roman" w:cstheme="minorHAnsi"/>
          <w:szCs w:val="21"/>
        </w:rPr>
        <w:t>：</w:t>
      </w:r>
      <w:r w:rsidRPr="00E70B0C">
        <w:rPr>
          <w:rFonts w:cstheme="minorHAnsi"/>
          <w:szCs w:val="21"/>
        </w:rPr>
        <w:t>3</w:t>
      </w:r>
      <w:r w:rsidRPr="00E70B0C">
        <w:rPr>
          <w:rFonts w:cstheme="minorHAnsi"/>
          <w:szCs w:val="21"/>
        </w:rPr>
        <w:tab/>
      </w:r>
      <w:r w:rsidRPr="00E70B0C">
        <w:rPr>
          <w:rFonts w:cstheme="minorHAnsi"/>
          <w:szCs w:val="21"/>
        </w:rPr>
        <w:tab/>
      </w:r>
      <w:r w:rsidRPr="00E70B0C">
        <w:rPr>
          <w:rFonts w:cstheme="minorHAnsi"/>
          <w:szCs w:val="21"/>
        </w:rPr>
        <w:tab/>
      </w:r>
      <w:r w:rsidR="0054524D" w:rsidRPr="00E70B0C">
        <w:rPr>
          <w:rFonts w:cstheme="minorHAnsi"/>
          <w:szCs w:val="21"/>
        </w:rPr>
        <w:tab/>
      </w:r>
      <w:r w:rsidR="0054524D" w:rsidRPr="00E70B0C">
        <w:rPr>
          <w:rFonts w:cstheme="minorHAnsi"/>
          <w:szCs w:val="21"/>
        </w:rPr>
        <w:tab/>
      </w:r>
      <w:r w:rsidR="0054524D" w:rsidRPr="00E70B0C">
        <w:rPr>
          <w:rFonts w:cstheme="minorHAnsi"/>
          <w:szCs w:val="21"/>
        </w:rPr>
        <w:tab/>
      </w:r>
      <w:r w:rsidR="0054524D" w:rsidRPr="00E70B0C">
        <w:rPr>
          <w:rFonts w:cstheme="minorHAnsi"/>
          <w:szCs w:val="21"/>
        </w:rPr>
        <w:tab/>
      </w:r>
      <w:r w:rsidRPr="00E70B0C">
        <w:rPr>
          <w:rFonts w:cstheme="minorHAnsi"/>
          <w:szCs w:val="21"/>
        </w:rPr>
        <w:t>D</w:t>
      </w:r>
      <w:r w:rsidRPr="00E70B0C">
        <w:rPr>
          <w:rFonts w:hAnsi="Times New Roman" w:cstheme="minorHAnsi"/>
          <w:szCs w:val="21"/>
        </w:rPr>
        <w:t>．</w:t>
      </w:r>
      <w:r w:rsidRPr="00E70B0C">
        <w:rPr>
          <w:rFonts w:cstheme="minorHAnsi"/>
          <w:szCs w:val="21"/>
        </w:rPr>
        <w:t>3</w:t>
      </w:r>
      <w:r w:rsidRPr="00E70B0C">
        <w:rPr>
          <w:rFonts w:hAnsi="Times New Roman" w:cstheme="minorHAnsi"/>
          <w:szCs w:val="21"/>
        </w:rPr>
        <w:t>：</w:t>
      </w:r>
      <w:r w:rsidRPr="00E70B0C">
        <w:rPr>
          <w:rFonts w:cstheme="minorHAnsi"/>
          <w:szCs w:val="21"/>
        </w:rPr>
        <w:t>5</w:t>
      </w:r>
      <w:r w:rsidRPr="00E70B0C">
        <w:rPr>
          <w:rFonts w:hAnsi="Times New Roman" w:cstheme="minorHAnsi"/>
          <w:szCs w:val="21"/>
        </w:rPr>
        <w:t>：</w:t>
      </w:r>
      <w:r w:rsidRPr="00E70B0C">
        <w:rPr>
          <w:rFonts w:cstheme="minorHAnsi"/>
          <w:szCs w:val="21"/>
        </w:rPr>
        <w:t>4</w:t>
      </w:r>
    </w:p>
    <w:p w:rsidR="006C425A" w:rsidRPr="00E70B0C" w:rsidRDefault="006C425A" w:rsidP="00E70B0C">
      <w:pPr>
        <w:spacing w:line="276" w:lineRule="auto"/>
        <w:rPr>
          <w:rFonts w:cstheme="minorHAnsi"/>
          <w:color w:val="FF0000"/>
          <w:szCs w:val="21"/>
        </w:rPr>
      </w:pPr>
      <w:r w:rsidRPr="00E70B0C">
        <w:rPr>
          <w:rFonts w:cstheme="minorHAnsi"/>
          <w:color w:val="FF0000"/>
          <w:szCs w:val="21"/>
        </w:rPr>
        <w:t>【难度】</w:t>
      </w:r>
      <w:r w:rsidRPr="00E70B0C">
        <w:rPr>
          <w:rFonts w:hAnsiTheme="minorEastAsia" w:cstheme="minorHAnsi"/>
          <w:color w:val="FF0000"/>
          <w:szCs w:val="21"/>
        </w:rPr>
        <w:t>★★</w:t>
      </w:r>
    </w:p>
    <w:p w:rsidR="00D52040" w:rsidRPr="00E70B0C" w:rsidRDefault="006C425A" w:rsidP="00E70B0C">
      <w:pPr>
        <w:spacing w:line="276" w:lineRule="auto"/>
        <w:rPr>
          <w:rFonts w:cstheme="minorHAnsi"/>
          <w:color w:val="FF0000"/>
          <w:szCs w:val="21"/>
        </w:rPr>
      </w:pPr>
      <w:r w:rsidRPr="00E70B0C">
        <w:rPr>
          <w:rFonts w:cstheme="minorHAnsi"/>
          <w:color w:val="FF0000"/>
          <w:szCs w:val="21"/>
        </w:rPr>
        <w:t>【答案】</w:t>
      </w:r>
      <w:r w:rsidRPr="00E70B0C">
        <w:rPr>
          <w:rFonts w:cstheme="minorHAnsi"/>
          <w:color w:val="FF0000"/>
          <w:szCs w:val="21"/>
        </w:rPr>
        <w:t>B</w:t>
      </w:r>
    </w:p>
    <w:p w:rsidR="00167997" w:rsidRPr="00E70B0C" w:rsidRDefault="00167997" w:rsidP="00E70B0C">
      <w:pPr>
        <w:spacing w:line="276" w:lineRule="auto"/>
        <w:rPr>
          <w:rFonts w:cstheme="minorHAnsi"/>
          <w:color w:val="FF0000"/>
          <w:szCs w:val="21"/>
        </w:rPr>
      </w:pPr>
    </w:p>
    <w:p w:rsidR="00167997" w:rsidRPr="00E70B0C" w:rsidRDefault="00167997" w:rsidP="00E70B0C">
      <w:pPr>
        <w:pStyle w:val="ae"/>
        <w:spacing w:line="276" w:lineRule="auto"/>
        <w:rPr>
          <w:rFonts w:asciiTheme="minorHAnsi" w:hAnsiTheme="minorHAnsi" w:cstheme="minorHAnsi"/>
        </w:rPr>
      </w:pPr>
      <w:r w:rsidRPr="00E70B0C">
        <w:rPr>
          <w:rFonts w:asciiTheme="minorHAnsi" w:hAnsiTheme="minorHAnsi" w:cstheme="minorHAnsi"/>
        </w:rPr>
        <w:t>5</w:t>
      </w:r>
      <w:r w:rsidRPr="00E70B0C">
        <w:rPr>
          <w:rFonts w:asciiTheme="minorHAnsi" w:hAnsi="Times New Roman" w:cstheme="minorHAnsi"/>
        </w:rPr>
        <w:t>、如图所示是骨折病人的牵引装置示意图，绳的一端固定，绕过定滑轮和动滑轮后挂着一个重物，与动滑轮相连的帆布带拉着病人的脚，整个装置在同一竖直平面内．为了使脚所受的拉力增大，可采取的方法是</w:t>
      </w:r>
      <w:r w:rsidRPr="00E70B0C">
        <w:rPr>
          <w:rFonts w:asciiTheme="minorHAnsi" w:hAnsiTheme="minorHAnsi" w:cstheme="minorHAnsi"/>
        </w:rPr>
        <w:tab/>
      </w:r>
      <w:r w:rsidR="00FF41F8">
        <w:rPr>
          <w:rFonts w:asciiTheme="minorHAnsi" w:eastAsiaTheme="minorEastAsia" w:hAnsiTheme="minorHAnsi" w:cstheme="minorHAnsi"/>
        </w:rPr>
        <w:t>（</w:t>
      </w:r>
      <w:r w:rsidRPr="00E70B0C">
        <w:rPr>
          <w:rFonts w:asciiTheme="minorHAnsi" w:eastAsiaTheme="minorEastAsia" w:hAnsiTheme="minorHAnsi" w:cstheme="minorHAnsi"/>
        </w:rPr>
        <w:tab/>
      </w:r>
      <w:r w:rsidRPr="00E70B0C">
        <w:rPr>
          <w:rFonts w:asciiTheme="minorHAnsi" w:eastAsiaTheme="minorEastAsia" w:hAnsiTheme="minorHAnsi" w:cstheme="minorHAnsi"/>
        </w:rPr>
        <w:tab/>
      </w:r>
      <w:r w:rsidR="00FF41F8">
        <w:rPr>
          <w:rFonts w:asciiTheme="minorHAnsi" w:eastAsiaTheme="minorEastAsia" w:hAnsiTheme="minorHAnsi" w:cstheme="minorHAnsi"/>
        </w:rPr>
        <w:t>）</w:t>
      </w:r>
    </w:p>
    <w:p w:rsidR="0064532B" w:rsidRPr="00E70B0C" w:rsidRDefault="00A92E1C" w:rsidP="00E70B0C">
      <w:pPr>
        <w:pStyle w:val="ae"/>
        <w:spacing w:line="276" w:lineRule="auto"/>
        <w:ind w:firstLineChars="200" w:firstLine="420"/>
        <w:rPr>
          <w:rFonts w:asciiTheme="minorHAnsi" w:hAnsiTheme="minorHAnsi" w:cstheme="minorHAnsi"/>
        </w:rPr>
      </w:pPr>
      <w:r w:rsidRPr="00E70B0C">
        <w:rPr>
          <w:rFonts w:asciiTheme="minorHAnsi" w:hAnsiTheme="minorHAnsi" w:cstheme="minorHAnsi"/>
          <w:noProof/>
        </w:rPr>
        <w:drawing>
          <wp:anchor distT="0" distB="0" distL="114300" distR="114300" simplePos="0" relativeHeight="251659264" behindDoc="0" locked="0" layoutInCell="1" allowOverlap="1">
            <wp:simplePos x="0" y="0"/>
            <wp:positionH relativeFrom="column">
              <wp:posOffset>4000500</wp:posOffset>
            </wp:positionH>
            <wp:positionV relativeFrom="paragraph">
              <wp:posOffset>37465</wp:posOffset>
            </wp:positionV>
            <wp:extent cx="1038225" cy="981075"/>
            <wp:effectExtent l="19050" t="0" r="9525" b="0"/>
            <wp:wrapSquare wrapText="bothSides"/>
            <wp:docPr id="4" name="图片 4" descr="x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387"/>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8225" cy="981075"/>
                    </a:xfrm>
                    <a:prstGeom prst="rect">
                      <a:avLst/>
                    </a:prstGeom>
                    <a:noFill/>
                  </pic:spPr>
                </pic:pic>
              </a:graphicData>
            </a:graphic>
          </wp:anchor>
        </w:drawing>
      </w:r>
      <w:r w:rsidR="00167997" w:rsidRPr="00E70B0C">
        <w:rPr>
          <w:rFonts w:asciiTheme="minorHAnsi" w:hAnsiTheme="minorHAnsi" w:cstheme="minorHAnsi"/>
        </w:rPr>
        <w:t>A</w:t>
      </w:r>
      <w:r w:rsidR="00167997" w:rsidRPr="00E70B0C">
        <w:rPr>
          <w:rFonts w:asciiTheme="minorHAnsi" w:hAnsi="Times New Roman" w:cstheme="minorHAnsi"/>
        </w:rPr>
        <w:t>．只增加绳的长度</w:t>
      </w:r>
    </w:p>
    <w:p w:rsidR="00167997" w:rsidRPr="00E70B0C" w:rsidRDefault="00167997" w:rsidP="00E70B0C">
      <w:pPr>
        <w:pStyle w:val="ae"/>
        <w:spacing w:line="276" w:lineRule="auto"/>
        <w:ind w:firstLineChars="200" w:firstLine="420"/>
        <w:rPr>
          <w:rFonts w:asciiTheme="minorHAnsi" w:hAnsiTheme="minorHAnsi" w:cstheme="minorHAnsi"/>
        </w:rPr>
      </w:pPr>
      <w:r w:rsidRPr="00E70B0C">
        <w:rPr>
          <w:rFonts w:asciiTheme="minorHAnsi" w:hAnsiTheme="minorHAnsi" w:cstheme="minorHAnsi"/>
        </w:rPr>
        <w:t>B</w:t>
      </w:r>
      <w:r w:rsidRPr="00E70B0C">
        <w:rPr>
          <w:rFonts w:asciiTheme="minorHAnsi" w:hAnsi="Times New Roman" w:cstheme="minorHAnsi"/>
        </w:rPr>
        <w:t>．只增加重物的质量</w:t>
      </w:r>
    </w:p>
    <w:p w:rsidR="0064532B" w:rsidRPr="00E70B0C" w:rsidRDefault="00167997" w:rsidP="00E70B0C">
      <w:pPr>
        <w:pStyle w:val="ae"/>
        <w:spacing w:line="276" w:lineRule="auto"/>
        <w:ind w:firstLineChars="200" w:firstLine="420"/>
        <w:rPr>
          <w:rFonts w:asciiTheme="minorHAnsi" w:hAnsiTheme="minorHAnsi" w:cstheme="minorHAnsi"/>
        </w:rPr>
      </w:pPr>
      <w:r w:rsidRPr="00E70B0C">
        <w:rPr>
          <w:rFonts w:asciiTheme="minorHAnsi" w:hAnsiTheme="minorHAnsi" w:cstheme="minorHAnsi"/>
        </w:rPr>
        <w:t>C</w:t>
      </w:r>
      <w:r w:rsidRPr="00E70B0C">
        <w:rPr>
          <w:rFonts w:asciiTheme="minorHAnsi" w:hAnsi="Times New Roman" w:cstheme="minorHAnsi"/>
        </w:rPr>
        <w:t>．只将病人的脚向右移动</w:t>
      </w:r>
    </w:p>
    <w:p w:rsidR="00167997" w:rsidRPr="00E70B0C" w:rsidRDefault="00167997" w:rsidP="00E70B0C">
      <w:pPr>
        <w:pStyle w:val="ae"/>
        <w:spacing w:line="276" w:lineRule="auto"/>
        <w:ind w:firstLineChars="200" w:firstLine="420"/>
        <w:rPr>
          <w:rFonts w:asciiTheme="minorHAnsi" w:hAnsiTheme="minorHAnsi" w:cstheme="minorHAnsi"/>
        </w:rPr>
      </w:pPr>
      <w:r w:rsidRPr="00E70B0C">
        <w:rPr>
          <w:rFonts w:asciiTheme="minorHAnsi" w:hAnsiTheme="minorHAnsi" w:cstheme="minorHAnsi"/>
        </w:rPr>
        <w:t>D</w:t>
      </w:r>
      <w:r w:rsidRPr="00E70B0C">
        <w:rPr>
          <w:rFonts w:asciiTheme="minorHAnsi" w:hAnsi="Times New Roman" w:cstheme="minorHAnsi"/>
        </w:rPr>
        <w:t>．只将两定滑轮的间距增大</w:t>
      </w:r>
    </w:p>
    <w:p w:rsidR="00167997" w:rsidRPr="00E70B0C" w:rsidRDefault="00167997" w:rsidP="00E70B0C">
      <w:pPr>
        <w:spacing w:line="276" w:lineRule="auto"/>
        <w:rPr>
          <w:rFonts w:cstheme="minorHAnsi"/>
          <w:color w:val="FF0000"/>
          <w:szCs w:val="21"/>
        </w:rPr>
      </w:pPr>
      <w:r w:rsidRPr="00E70B0C">
        <w:rPr>
          <w:rFonts w:cstheme="minorHAnsi"/>
          <w:color w:val="FF0000"/>
          <w:szCs w:val="21"/>
        </w:rPr>
        <w:t>【难度】</w:t>
      </w:r>
      <w:r w:rsidRPr="00E70B0C">
        <w:rPr>
          <w:rFonts w:hAnsiTheme="minorEastAsia" w:cstheme="minorHAnsi"/>
          <w:color w:val="FF0000"/>
          <w:szCs w:val="21"/>
        </w:rPr>
        <w:t>★★</w:t>
      </w:r>
    </w:p>
    <w:p w:rsidR="00167997" w:rsidRPr="00E70B0C" w:rsidRDefault="00167997" w:rsidP="00E70B0C">
      <w:pPr>
        <w:spacing w:line="276" w:lineRule="auto"/>
        <w:rPr>
          <w:rFonts w:cstheme="minorHAnsi"/>
          <w:color w:val="FF0000"/>
          <w:szCs w:val="21"/>
        </w:rPr>
      </w:pPr>
      <w:r w:rsidRPr="00E70B0C">
        <w:rPr>
          <w:rFonts w:cstheme="minorHAnsi"/>
          <w:color w:val="FF0000"/>
          <w:szCs w:val="21"/>
        </w:rPr>
        <w:t>【答案】</w:t>
      </w:r>
      <w:r w:rsidRPr="00E70B0C">
        <w:rPr>
          <w:rFonts w:cstheme="minorHAnsi"/>
          <w:color w:val="FF0000"/>
          <w:szCs w:val="21"/>
        </w:rPr>
        <w:t>B</w:t>
      </w:r>
    </w:p>
    <w:p w:rsidR="003A4F1D" w:rsidRDefault="003A4F1D" w:rsidP="00E70B0C">
      <w:pPr>
        <w:spacing w:line="276" w:lineRule="auto"/>
        <w:rPr>
          <w:rFonts w:cstheme="minorHAnsi"/>
          <w:color w:val="FF0000"/>
          <w:szCs w:val="21"/>
        </w:rPr>
      </w:pPr>
    </w:p>
    <w:p w:rsidR="00E70B0C" w:rsidRDefault="00E70B0C" w:rsidP="00E70B0C">
      <w:pPr>
        <w:spacing w:line="276" w:lineRule="auto"/>
        <w:rPr>
          <w:rFonts w:cstheme="minorHAnsi"/>
          <w:color w:val="FF0000"/>
          <w:szCs w:val="21"/>
        </w:rPr>
      </w:pPr>
    </w:p>
    <w:p w:rsidR="00E70B0C" w:rsidRDefault="00E70B0C" w:rsidP="00E70B0C">
      <w:pPr>
        <w:spacing w:line="276" w:lineRule="auto"/>
        <w:rPr>
          <w:rFonts w:cstheme="minorHAnsi"/>
          <w:color w:val="FF0000"/>
          <w:szCs w:val="21"/>
        </w:rPr>
      </w:pPr>
    </w:p>
    <w:p w:rsidR="00E70B0C" w:rsidRDefault="00E70B0C" w:rsidP="00E70B0C">
      <w:pPr>
        <w:spacing w:line="276" w:lineRule="auto"/>
        <w:rPr>
          <w:rFonts w:cstheme="minorHAnsi"/>
          <w:color w:val="FF0000"/>
          <w:szCs w:val="21"/>
        </w:rPr>
      </w:pPr>
    </w:p>
    <w:p w:rsidR="00E70B0C" w:rsidRDefault="00E70B0C" w:rsidP="00E70B0C">
      <w:pPr>
        <w:spacing w:line="276" w:lineRule="auto"/>
        <w:rPr>
          <w:rFonts w:cstheme="minorHAnsi"/>
          <w:color w:val="FF0000"/>
          <w:szCs w:val="21"/>
        </w:rPr>
      </w:pPr>
    </w:p>
    <w:p w:rsidR="00E70B0C" w:rsidRDefault="00E70B0C" w:rsidP="00E70B0C">
      <w:pPr>
        <w:spacing w:line="276" w:lineRule="auto"/>
        <w:rPr>
          <w:rFonts w:cstheme="minorHAnsi"/>
          <w:color w:val="FF0000"/>
          <w:szCs w:val="21"/>
        </w:rPr>
      </w:pPr>
    </w:p>
    <w:p w:rsidR="00E70B0C" w:rsidRPr="00E70B0C" w:rsidRDefault="00E70B0C" w:rsidP="00E70B0C">
      <w:pPr>
        <w:spacing w:line="276" w:lineRule="auto"/>
        <w:rPr>
          <w:rFonts w:cstheme="minorHAnsi"/>
          <w:color w:val="FF0000"/>
          <w:szCs w:val="21"/>
        </w:rPr>
      </w:pPr>
    </w:p>
    <w:p w:rsidR="00833A24" w:rsidRPr="00E70B0C" w:rsidRDefault="0054524D" w:rsidP="00E70B0C">
      <w:pPr>
        <w:spacing w:line="276" w:lineRule="auto"/>
        <w:rPr>
          <w:rFonts w:eastAsia="宋体" w:cstheme="minorHAnsi"/>
          <w:bCs/>
          <w:szCs w:val="21"/>
        </w:rPr>
      </w:pPr>
      <w:r w:rsidRPr="00E70B0C">
        <w:rPr>
          <w:rFonts w:eastAsia="宋体" w:cstheme="minorHAnsi"/>
          <w:bCs/>
          <w:noProof/>
          <w:szCs w:val="21"/>
        </w:rPr>
        <w:drawing>
          <wp:anchor distT="0" distB="0" distL="114300" distR="114300" simplePos="0" relativeHeight="251658240" behindDoc="0" locked="0" layoutInCell="1" allowOverlap="1">
            <wp:simplePos x="0" y="0"/>
            <wp:positionH relativeFrom="column">
              <wp:posOffset>3890645</wp:posOffset>
            </wp:positionH>
            <wp:positionV relativeFrom="paragraph">
              <wp:posOffset>737870</wp:posOffset>
            </wp:positionV>
            <wp:extent cx="1362075" cy="952500"/>
            <wp:effectExtent l="19050" t="0" r="9525"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62075" cy="952500"/>
                    </a:xfrm>
                    <a:prstGeom prst="rect">
                      <a:avLst/>
                    </a:prstGeom>
                  </pic:spPr>
                </pic:pic>
              </a:graphicData>
            </a:graphic>
          </wp:anchor>
        </w:drawing>
      </w:r>
      <w:r w:rsidR="00267EA1" w:rsidRPr="00E70B0C">
        <w:rPr>
          <w:rFonts w:eastAsia="宋体" w:cstheme="minorHAnsi"/>
          <w:bCs/>
          <w:szCs w:val="21"/>
        </w:rPr>
        <w:t>6</w:t>
      </w:r>
      <w:r w:rsidR="00833A24" w:rsidRPr="00E70B0C">
        <w:rPr>
          <w:rFonts w:eastAsia="宋体" w:hAnsi="宋体" w:cstheme="minorHAnsi"/>
          <w:bCs/>
          <w:szCs w:val="21"/>
        </w:rPr>
        <w:t>、半圆柱体</w:t>
      </w:r>
      <w:r w:rsidR="00833A24" w:rsidRPr="00E70B0C">
        <w:rPr>
          <w:rFonts w:eastAsia="宋体" w:cstheme="minorHAnsi"/>
          <w:bCs/>
          <w:i/>
          <w:szCs w:val="21"/>
        </w:rPr>
        <w:t>P</w:t>
      </w:r>
      <w:r w:rsidR="00833A24" w:rsidRPr="00E70B0C">
        <w:rPr>
          <w:rFonts w:eastAsia="宋体" w:hAnsi="宋体" w:cstheme="minorHAnsi"/>
          <w:bCs/>
          <w:szCs w:val="21"/>
        </w:rPr>
        <w:t>放在粗糙的水平面上，有一挡板</w:t>
      </w:r>
      <w:r w:rsidR="00833A24" w:rsidRPr="00E70B0C">
        <w:rPr>
          <w:rFonts w:eastAsia="宋体" w:cstheme="minorHAnsi"/>
          <w:bCs/>
          <w:szCs w:val="21"/>
        </w:rPr>
        <w:t>MN</w:t>
      </w:r>
      <w:r w:rsidR="00833A24" w:rsidRPr="00E70B0C">
        <w:rPr>
          <w:rFonts w:eastAsia="宋体" w:hAnsi="宋体" w:cstheme="minorHAnsi"/>
          <w:bCs/>
          <w:szCs w:val="21"/>
        </w:rPr>
        <w:t>，延长线总是过半圆柱体的轴心</w:t>
      </w:r>
      <w:r w:rsidR="00833A24" w:rsidRPr="00E70B0C">
        <w:rPr>
          <w:rFonts w:eastAsia="宋体" w:cstheme="minorHAnsi"/>
          <w:bCs/>
          <w:i/>
          <w:szCs w:val="21"/>
        </w:rPr>
        <w:t>O</w:t>
      </w:r>
      <w:r w:rsidR="00833A24" w:rsidRPr="00E70B0C">
        <w:rPr>
          <w:rFonts w:eastAsia="宋体" w:hAnsi="Times New Roman" w:cstheme="minorHAnsi"/>
          <w:bCs/>
          <w:szCs w:val="21"/>
        </w:rPr>
        <w:t>，但挡板与半圆柱不接触，在</w:t>
      </w:r>
      <w:r w:rsidR="00833A24" w:rsidRPr="00E70B0C">
        <w:rPr>
          <w:rFonts w:eastAsia="宋体" w:cstheme="minorHAnsi"/>
          <w:bCs/>
          <w:i/>
          <w:szCs w:val="21"/>
        </w:rPr>
        <w:t>P</w:t>
      </w:r>
      <w:r w:rsidR="00833A24" w:rsidRPr="00E70B0C">
        <w:rPr>
          <w:rFonts w:eastAsia="宋体" w:hAnsi="Times New Roman" w:cstheme="minorHAnsi"/>
          <w:bCs/>
          <w:szCs w:val="21"/>
        </w:rPr>
        <w:t>和</w:t>
      </w:r>
      <w:r w:rsidR="00833A24" w:rsidRPr="00E70B0C">
        <w:rPr>
          <w:rFonts w:eastAsia="宋体" w:cstheme="minorHAnsi"/>
          <w:bCs/>
          <w:i/>
          <w:szCs w:val="21"/>
        </w:rPr>
        <w:t>MN</w:t>
      </w:r>
      <w:r w:rsidR="00833A24" w:rsidRPr="00E70B0C">
        <w:rPr>
          <w:rFonts w:eastAsia="宋体" w:hAnsi="Times New Roman" w:cstheme="minorHAnsi"/>
          <w:bCs/>
          <w:szCs w:val="21"/>
        </w:rPr>
        <w:t>之间放有一个光滑均匀的小圆柱体</w:t>
      </w:r>
      <w:r w:rsidR="00833A24" w:rsidRPr="00E70B0C">
        <w:rPr>
          <w:rFonts w:eastAsia="宋体" w:cstheme="minorHAnsi"/>
          <w:bCs/>
          <w:i/>
          <w:szCs w:val="21"/>
        </w:rPr>
        <w:t>Q</w:t>
      </w:r>
      <w:r w:rsidR="00833A24" w:rsidRPr="00E70B0C">
        <w:rPr>
          <w:rFonts w:eastAsia="宋体" w:hAnsi="Times New Roman" w:cstheme="minorHAnsi"/>
          <w:bCs/>
          <w:szCs w:val="21"/>
        </w:rPr>
        <w:t>，整个装置处于静止状态，如图所示，若用外力使</w:t>
      </w:r>
      <w:r w:rsidR="00833A24" w:rsidRPr="00E70B0C">
        <w:rPr>
          <w:rFonts w:eastAsia="宋体" w:cstheme="minorHAnsi"/>
          <w:bCs/>
          <w:i/>
          <w:szCs w:val="21"/>
        </w:rPr>
        <w:t>MN</w:t>
      </w:r>
      <w:r w:rsidR="00833A24" w:rsidRPr="00E70B0C">
        <w:rPr>
          <w:rFonts w:eastAsia="宋体" w:hAnsi="Times New Roman" w:cstheme="minorHAnsi"/>
          <w:bCs/>
          <w:szCs w:val="21"/>
        </w:rPr>
        <w:t>绕</w:t>
      </w:r>
      <w:r w:rsidR="00833A24" w:rsidRPr="00E70B0C">
        <w:rPr>
          <w:rFonts w:eastAsia="宋体" w:cstheme="minorHAnsi"/>
          <w:bCs/>
          <w:i/>
          <w:szCs w:val="21"/>
        </w:rPr>
        <w:t>O</w:t>
      </w:r>
      <w:r w:rsidR="00833A24" w:rsidRPr="00E70B0C">
        <w:rPr>
          <w:rFonts w:eastAsia="宋体" w:hAnsi="Times New Roman" w:cstheme="minorHAnsi"/>
          <w:bCs/>
          <w:szCs w:val="21"/>
        </w:rPr>
        <w:t>点缓慢地转动，在</w:t>
      </w:r>
      <w:r w:rsidR="00833A24" w:rsidRPr="00E70B0C">
        <w:rPr>
          <w:rFonts w:eastAsia="宋体" w:cstheme="minorHAnsi"/>
          <w:bCs/>
          <w:i/>
          <w:szCs w:val="21"/>
        </w:rPr>
        <w:t>MN</w:t>
      </w:r>
      <w:r w:rsidR="00833A24" w:rsidRPr="00E70B0C">
        <w:rPr>
          <w:rFonts w:eastAsia="宋体" w:hAnsi="Times New Roman" w:cstheme="minorHAnsi"/>
          <w:bCs/>
          <w:szCs w:val="21"/>
        </w:rPr>
        <w:t>到达水平位置前，发现</w:t>
      </w:r>
      <w:r w:rsidR="00833A24" w:rsidRPr="00E70B0C">
        <w:rPr>
          <w:rFonts w:eastAsia="宋体" w:cstheme="minorHAnsi"/>
          <w:bCs/>
          <w:i/>
          <w:szCs w:val="21"/>
        </w:rPr>
        <w:t>P</w:t>
      </w:r>
      <w:r w:rsidR="00833A24" w:rsidRPr="00E70B0C">
        <w:rPr>
          <w:rFonts w:eastAsia="宋体" w:hAnsi="Times New Roman" w:cstheme="minorHAnsi"/>
          <w:bCs/>
          <w:szCs w:val="21"/>
        </w:rPr>
        <w:t>始终保持静止，在此过程中，下列说法正确的是</w:t>
      </w:r>
      <w:r w:rsidR="00833A24" w:rsidRPr="00E70B0C">
        <w:rPr>
          <w:rFonts w:eastAsia="宋体" w:cstheme="minorHAnsi"/>
          <w:bCs/>
          <w:szCs w:val="21"/>
        </w:rPr>
        <w:tab/>
      </w:r>
      <w:r w:rsidR="00833A24" w:rsidRPr="00E70B0C">
        <w:rPr>
          <w:rFonts w:eastAsia="宋体" w:hAnsi="Times New Roman" w:cstheme="minorHAnsi"/>
          <w:bCs/>
          <w:szCs w:val="21"/>
        </w:rPr>
        <w:t>（</w:t>
      </w:r>
      <w:r w:rsidR="00833A24" w:rsidRPr="00E70B0C">
        <w:rPr>
          <w:rFonts w:eastAsia="宋体" w:cstheme="minorHAnsi"/>
          <w:bCs/>
          <w:szCs w:val="21"/>
        </w:rPr>
        <w:tab/>
      </w:r>
      <w:r w:rsidR="00833A24" w:rsidRPr="00E70B0C">
        <w:rPr>
          <w:rFonts w:eastAsia="宋体" w:cstheme="minorHAnsi"/>
          <w:bCs/>
          <w:szCs w:val="21"/>
        </w:rPr>
        <w:tab/>
      </w:r>
      <w:r w:rsidR="00833A24" w:rsidRPr="00E70B0C">
        <w:rPr>
          <w:rFonts w:eastAsia="宋体" w:hAnsi="Times New Roman" w:cstheme="minorHAnsi"/>
          <w:bCs/>
          <w:szCs w:val="21"/>
        </w:rPr>
        <w:t>）</w:t>
      </w:r>
    </w:p>
    <w:p w:rsidR="00833A24" w:rsidRPr="00E70B0C" w:rsidRDefault="00833A24" w:rsidP="00E70B0C">
      <w:pPr>
        <w:spacing w:line="276" w:lineRule="auto"/>
        <w:ind w:firstLineChars="200" w:firstLine="420"/>
        <w:rPr>
          <w:rFonts w:eastAsia="宋体" w:cstheme="minorHAnsi"/>
          <w:bCs/>
          <w:szCs w:val="21"/>
        </w:rPr>
      </w:pPr>
      <w:r w:rsidRPr="00E70B0C">
        <w:rPr>
          <w:rFonts w:eastAsia="宋体" w:cstheme="minorHAnsi"/>
          <w:bCs/>
          <w:szCs w:val="21"/>
        </w:rPr>
        <w:t>A</w:t>
      </w:r>
      <w:r w:rsidRPr="00E70B0C">
        <w:rPr>
          <w:rFonts w:eastAsia="宋体" w:hAnsi="Times New Roman" w:cstheme="minorHAnsi"/>
          <w:bCs/>
          <w:szCs w:val="21"/>
        </w:rPr>
        <w:t>．</w:t>
      </w:r>
      <w:r w:rsidRPr="00E70B0C">
        <w:rPr>
          <w:rFonts w:eastAsia="宋体" w:cstheme="minorHAnsi"/>
          <w:bCs/>
          <w:i/>
          <w:szCs w:val="21"/>
        </w:rPr>
        <w:t>MN</w:t>
      </w:r>
      <w:r w:rsidRPr="00E70B0C">
        <w:rPr>
          <w:rFonts w:eastAsia="宋体" w:hAnsi="Times New Roman" w:cstheme="minorHAnsi"/>
          <w:bCs/>
          <w:szCs w:val="21"/>
        </w:rPr>
        <w:t>对</w:t>
      </w:r>
      <w:r w:rsidRPr="00E70B0C">
        <w:rPr>
          <w:rFonts w:eastAsia="宋体" w:cstheme="minorHAnsi"/>
          <w:bCs/>
          <w:i/>
          <w:szCs w:val="21"/>
        </w:rPr>
        <w:t>Q</w:t>
      </w:r>
      <w:r w:rsidRPr="00E70B0C">
        <w:rPr>
          <w:rFonts w:eastAsia="宋体" w:hAnsi="Times New Roman" w:cstheme="minorHAnsi"/>
          <w:bCs/>
          <w:szCs w:val="21"/>
        </w:rPr>
        <w:t>的弹力逐渐增大</w:t>
      </w:r>
    </w:p>
    <w:p w:rsidR="00833A24" w:rsidRPr="00E70B0C" w:rsidRDefault="00833A24" w:rsidP="00E70B0C">
      <w:pPr>
        <w:spacing w:line="276" w:lineRule="auto"/>
        <w:ind w:firstLineChars="200" w:firstLine="420"/>
        <w:rPr>
          <w:rFonts w:eastAsia="宋体" w:cstheme="minorHAnsi"/>
          <w:bCs/>
          <w:szCs w:val="21"/>
        </w:rPr>
      </w:pPr>
      <w:r w:rsidRPr="00E70B0C">
        <w:rPr>
          <w:rFonts w:eastAsia="宋体" w:cstheme="minorHAnsi"/>
          <w:bCs/>
          <w:szCs w:val="21"/>
        </w:rPr>
        <w:t>B</w:t>
      </w:r>
      <w:r w:rsidRPr="00E70B0C">
        <w:rPr>
          <w:rFonts w:eastAsia="宋体" w:hAnsi="Times New Roman" w:cstheme="minorHAnsi"/>
          <w:bCs/>
          <w:szCs w:val="21"/>
        </w:rPr>
        <w:t>．地面对</w:t>
      </w:r>
      <w:r w:rsidRPr="00E70B0C">
        <w:rPr>
          <w:rFonts w:eastAsia="宋体" w:cstheme="minorHAnsi"/>
          <w:bCs/>
          <w:i/>
          <w:szCs w:val="21"/>
        </w:rPr>
        <w:t>P</w:t>
      </w:r>
      <w:r w:rsidRPr="00E70B0C">
        <w:rPr>
          <w:rFonts w:eastAsia="宋体" w:hAnsi="Times New Roman" w:cstheme="minorHAnsi"/>
          <w:bCs/>
          <w:szCs w:val="21"/>
        </w:rPr>
        <w:t>的弹力逐渐增大</w:t>
      </w:r>
    </w:p>
    <w:p w:rsidR="00833A24" w:rsidRPr="00E70B0C" w:rsidRDefault="00833A24" w:rsidP="00E70B0C">
      <w:pPr>
        <w:spacing w:line="276" w:lineRule="auto"/>
        <w:ind w:firstLineChars="200" w:firstLine="420"/>
        <w:rPr>
          <w:rFonts w:eastAsia="宋体" w:cstheme="minorHAnsi"/>
          <w:bCs/>
          <w:szCs w:val="21"/>
        </w:rPr>
      </w:pPr>
      <w:r w:rsidRPr="00E70B0C">
        <w:rPr>
          <w:rFonts w:eastAsia="宋体" w:cstheme="minorHAnsi"/>
          <w:bCs/>
          <w:szCs w:val="21"/>
        </w:rPr>
        <w:t>C</w:t>
      </w:r>
      <w:r w:rsidRPr="00E70B0C">
        <w:rPr>
          <w:rFonts w:eastAsia="宋体" w:hAnsi="Times New Roman" w:cstheme="minorHAnsi"/>
          <w:bCs/>
          <w:szCs w:val="21"/>
        </w:rPr>
        <w:t>．</w:t>
      </w:r>
      <w:r w:rsidRPr="00E70B0C">
        <w:rPr>
          <w:rFonts w:eastAsia="宋体" w:cstheme="minorHAnsi"/>
          <w:bCs/>
          <w:i/>
          <w:szCs w:val="21"/>
        </w:rPr>
        <w:t>P</w:t>
      </w:r>
      <w:r w:rsidRPr="00E70B0C">
        <w:rPr>
          <w:rFonts w:eastAsia="宋体" w:hAnsi="Times New Roman" w:cstheme="minorHAnsi"/>
          <w:bCs/>
          <w:szCs w:val="21"/>
        </w:rPr>
        <w:t>、</w:t>
      </w:r>
      <w:r w:rsidRPr="00E70B0C">
        <w:rPr>
          <w:rFonts w:eastAsia="宋体" w:cstheme="minorHAnsi"/>
          <w:bCs/>
          <w:i/>
          <w:szCs w:val="21"/>
        </w:rPr>
        <w:t>Q</w:t>
      </w:r>
      <w:r w:rsidRPr="00E70B0C">
        <w:rPr>
          <w:rFonts w:eastAsia="宋体" w:hAnsi="Times New Roman" w:cstheme="minorHAnsi"/>
          <w:bCs/>
          <w:szCs w:val="21"/>
        </w:rPr>
        <w:t>间的弹力先减少后增大</w:t>
      </w:r>
    </w:p>
    <w:p w:rsidR="00833A24" w:rsidRPr="00E70B0C" w:rsidRDefault="00833A24" w:rsidP="00E70B0C">
      <w:pPr>
        <w:spacing w:line="276" w:lineRule="auto"/>
        <w:ind w:firstLineChars="200" w:firstLine="420"/>
        <w:rPr>
          <w:rFonts w:eastAsia="宋体" w:cstheme="minorHAnsi"/>
          <w:bCs/>
          <w:szCs w:val="21"/>
        </w:rPr>
      </w:pPr>
      <w:r w:rsidRPr="00E70B0C">
        <w:rPr>
          <w:rFonts w:eastAsia="宋体" w:cstheme="minorHAnsi"/>
          <w:bCs/>
          <w:szCs w:val="21"/>
        </w:rPr>
        <w:t>D</w:t>
      </w:r>
      <w:r w:rsidRPr="00E70B0C">
        <w:rPr>
          <w:rFonts w:eastAsia="宋体" w:hAnsi="Times New Roman" w:cstheme="minorHAnsi"/>
          <w:bCs/>
          <w:szCs w:val="21"/>
        </w:rPr>
        <w:t>．</w:t>
      </w:r>
      <w:r w:rsidRPr="00E70B0C">
        <w:rPr>
          <w:rFonts w:eastAsia="宋体" w:cstheme="minorHAnsi"/>
          <w:bCs/>
          <w:i/>
          <w:szCs w:val="21"/>
        </w:rPr>
        <w:t>Q</w:t>
      </w:r>
      <w:r w:rsidRPr="00E70B0C">
        <w:rPr>
          <w:rFonts w:eastAsia="宋体" w:hAnsi="Times New Roman" w:cstheme="minorHAnsi"/>
          <w:bCs/>
          <w:szCs w:val="21"/>
        </w:rPr>
        <w:t>所受的合力逐渐增大</w:t>
      </w:r>
    </w:p>
    <w:p w:rsidR="00833A24" w:rsidRPr="00E70B0C" w:rsidRDefault="00833A24" w:rsidP="00E70B0C">
      <w:pPr>
        <w:spacing w:line="276" w:lineRule="auto"/>
        <w:rPr>
          <w:rFonts w:cstheme="minorHAnsi"/>
          <w:color w:val="FF0000"/>
          <w:szCs w:val="21"/>
        </w:rPr>
      </w:pPr>
      <w:r w:rsidRPr="00E70B0C">
        <w:rPr>
          <w:rFonts w:cstheme="minorHAnsi"/>
          <w:color w:val="FF0000"/>
          <w:szCs w:val="21"/>
        </w:rPr>
        <w:t>【难度】</w:t>
      </w:r>
      <w:r w:rsidRPr="00E70B0C">
        <w:rPr>
          <w:rFonts w:hAnsiTheme="minorEastAsia" w:cstheme="minorHAnsi"/>
          <w:color w:val="FF0000"/>
          <w:szCs w:val="21"/>
        </w:rPr>
        <w:t>★★</w:t>
      </w:r>
      <w:r w:rsidR="0004443D" w:rsidRPr="00E70B0C">
        <w:rPr>
          <w:rFonts w:hAnsiTheme="minorEastAsia" w:cstheme="minorHAnsi"/>
          <w:color w:val="FF0000"/>
          <w:szCs w:val="21"/>
        </w:rPr>
        <w:t>★</w:t>
      </w:r>
    </w:p>
    <w:p w:rsidR="00833A24" w:rsidRPr="00E70B0C" w:rsidRDefault="00833A24" w:rsidP="00E70B0C">
      <w:pPr>
        <w:spacing w:line="276" w:lineRule="auto"/>
        <w:rPr>
          <w:rFonts w:cstheme="minorHAnsi"/>
          <w:color w:val="FF0000"/>
          <w:szCs w:val="21"/>
        </w:rPr>
      </w:pPr>
      <w:r w:rsidRPr="00E70B0C">
        <w:rPr>
          <w:rFonts w:cstheme="minorHAnsi"/>
          <w:color w:val="FF0000"/>
          <w:szCs w:val="21"/>
        </w:rPr>
        <w:t>【答案】</w:t>
      </w:r>
      <w:r w:rsidRPr="00E70B0C">
        <w:rPr>
          <w:rFonts w:cstheme="minorHAnsi"/>
          <w:color w:val="FF0000"/>
          <w:szCs w:val="21"/>
        </w:rPr>
        <w:t>A</w:t>
      </w:r>
    </w:p>
    <w:p w:rsidR="00833A24" w:rsidRPr="00E70B0C" w:rsidRDefault="00833A24" w:rsidP="00E70B0C">
      <w:pPr>
        <w:spacing w:line="276" w:lineRule="auto"/>
        <w:rPr>
          <w:rFonts w:cstheme="minorHAnsi"/>
          <w:color w:val="000000" w:themeColor="text1"/>
          <w:szCs w:val="21"/>
        </w:rPr>
      </w:pPr>
    </w:p>
    <w:p w:rsidR="00A83306" w:rsidRPr="00E70B0C" w:rsidRDefault="0092126E" w:rsidP="00E70B0C">
      <w:pPr>
        <w:spacing w:line="276" w:lineRule="auto"/>
        <w:rPr>
          <w:rFonts w:cstheme="minorHAnsi"/>
          <w:color w:val="000000" w:themeColor="text1"/>
          <w:szCs w:val="21"/>
        </w:rPr>
      </w:pPr>
      <w:r w:rsidRPr="00E70B0C">
        <w:rPr>
          <w:rFonts w:cstheme="minorHAnsi"/>
          <w:color w:val="000000" w:themeColor="text1"/>
          <w:szCs w:val="21"/>
        </w:rPr>
        <w:t>7</w:t>
      </w:r>
      <w:r w:rsidRPr="00E70B0C">
        <w:rPr>
          <w:rFonts w:hAnsiTheme="majorHAnsi" w:cstheme="minorHAnsi"/>
          <w:color w:val="000000" w:themeColor="text1"/>
          <w:szCs w:val="21"/>
        </w:rPr>
        <w:t>、</w:t>
      </w:r>
      <w:r w:rsidR="00167997" w:rsidRPr="00E70B0C">
        <w:rPr>
          <w:rFonts w:hAnsiTheme="majorHAnsi" w:cstheme="minorHAnsi"/>
          <w:color w:val="000000" w:themeColor="text1"/>
          <w:szCs w:val="21"/>
        </w:rPr>
        <w:t>在水平地面上放着</w:t>
      </w:r>
      <w:r w:rsidR="00167997" w:rsidRPr="00E70B0C">
        <w:rPr>
          <w:rFonts w:cstheme="minorHAnsi"/>
          <w:i/>
          <w:color w:val="000000" w:themeColor="text1"/>
          <w:szCs w:val="21"/>
        </w:rPr>
        <w:t>A</w:t>
      </w:r>
      <w:r w:rsidR="00167997" w:rsidRPr="00E70B0C">
        <w:rPr>
          <w:rFonts w:hAnsiTheme="majorHAnsi" w:cstheme="minorHAnsi"/>
          <w:color w:val="000000" w:themeColor="text1"/>
          <w:szCs w:val="21"/>
        </w:rPr>
        <w:t>、</w:t>
      </w:r>
      <w:r w:rsidR="00167997" w:rsidRPr="00E70B0C">
        <w:rPr>
          <w:rFonts w:cstheme="minorHAnsi"/>
          <w:i/>
          <w:color w:val="000000" w:themeColor="text1"/>
          <w:szCs w:val="21"/>
        </w:rPr>
        <w:t>B</w:t>
      </w:r>
      <w:r w:rsidR="00167997" w:rsidRPr="00E70B0C">
        <w:rPr>
          <w:rFonts w:hAnsiTheme="majorHAnsi" w:cstheme="minorHAnsi"/>
          <w:color w:val="000000" w:themeColor="text1"/>
          <w:szCs w:val="21"/>
        </w:rPr>
        <w:t>两物体，质量分别为</w:t>
      </w:r>
      <w:r w:rsidR="00167997" w:rsidRPr="00E70B0C">
        <w:rPr>
          <w:rFonts w:cstheme="minorHAnsi"/>
          <w:i/>
          <w:color w:val="000000" w:themeColor="text1"/>
          <w:szCs w:val="21"/>
        </w:rPr>
        <w:t>M</w:t>
      </w:r>
      <w:r w:rsidR="00167997" w:rsidRPr="00E70B0C">
        <w:rPr>
          <w:rFonts w:hAnsiTheme="majorHAnsi" w:cstheme="minorHAnsi"/>
          <w:color w:val="000000" w:themeColor="text1"/>
          <w:szCs w:val="21"/>
        </w:rPr>
        <w:t>、</w:t>
      </w:r>
      <w:r w:rsidR="00167997" w:rsidRPr="00E70B0C">
        <w:rPr>
          <w:rFonts w:cstheme="minorHAnsi"/>
          <w:i/>
          <w:color w:val="000000" w:themeColor="text1"/>
          <w:szCs w:val="21"/>
        </w:rPr>
        <w:t>m</w:t>
      </w:r>
      <w:r w:rsidR="00167997" w:rsidRPr="00E70B0C">
        <w:rPr>
          <w:rFonts w:hAnsiTheme="majorHAnsi" w:cstheme="minorHAnsi"/>
          <w:color w:val="000000" w:themeColor="text1"/>
          <w:szCs w:val="21"/>
        </w:rPr>
        <w:t>，且</w:t>
      </w:r>
      <w:r w:rsidR="00167997" w:rsidRPr="00E70B0C">
        <w:rPr>
          <w:rFonts w:cstheme="minorHAnsi"/>
          <w:i/>
          <w:color w:val="000000" w:themeColor="text1"/>
          <w:szCs w:val="21"/>
        </w:rPr>
        <w:t>M</w:t>
      </w:r>
      <w:r w:rsidR="00167997" w:rsidRPr="00E70B0C">
        <w:rPr>
          <w:rFonts w:cstheme="minorHAnsi"/>
          <w:color w:val="000000" w:themeColor="text1"/>
          <w:szCs w:val="21"/>
        </w:rPr>
        <w:t>&gt;</w:t>
      </w:r>
      <w:r w:rsidR="00167997" w:rsidRPr="00E70B0C">
        <w:rPr>
          <w:rFonts w:cstheme="minorHAnsi"/>
          <w:i/>
          <w:color w:val="000000" w:themeColor="text1"/>
          <w:szCs w:val="21"/>
        </w:rPr>
        <w:t>m</w:t>
      </w:r>
      <w:r w:rsidR="00167997" w:rsidRPr="00E70B0C">
        <w:rPr>
          <w:rFonts w:hAnsiTheme="majorHAnsi" w:cstheme="minorHAnsi"/>
          <w:color w:val="000000" w:themeColor="text1"/>
          <w:szCs w:val="21"/>
        </w:rPr>
        <w:t>，它们和地面的动摩擦因数分别为。用一细线连接</w:t>
      </w:r>
      <w:r w:rsidR="00167997" w:rsidRPr="00E70B0C">
        <w:rPr>
          <w:rFonts w:cstheme="minorHAnsi"/>
          <w:i/>
          <w:color w:val="000000" w:themeColor="text1"/>
          <w:szCs w:val="21"/>
        </w:rPr>
        <w:t>A</w:t>
      </w:r>
      <w:r w:rsidR="00167997" w:rsidRPr="00E70B0C">
        <w:rPr>
          <w:rFonts w:hAnsiTheme="majorHAnsi" w:cstheme="minorHAnsi"/>
          <w:color w:val="000000" w:themeColor="text1"/>
          <w:szCs w:val="21"/>
        </w:rPr>
        <w:t>、</w:t>
      </w:r>
      <w:r w:rsidR="00167997" w:rsidRPr="00E70B0C">
        <w:rPr>
          <w:rFonts w:cstheme="minorHAnsi"/>
          <w:i/>
          <w:color w:val="000000" w:themeColor="text1"/>
          <w:szCs w:val="21"/>
        </w:rPr>
        <w:t>B</w:t>
      </w:r>
      <w:r w:rsidR="00167997" w:rsidRPr="00E70B0C">
        <w:rPr>
          <w:rFonts w:hAnsiTheme="majorHAnsi" w:cstheme="minorHAnsi"/>
          <w:color w:val="000000" w:themeColor="text1"/>
          <w:szCs w:val="21"/>
        </w:rPr>
        <w:t>，线与水平方向成</w:t>
      </w:r>
      <w:r w:rsidR="00167997" w:rsidRPr="00E70B0C">
        <w:rPr>
          <w:rFonts w:cstheme="minorHAnsi"/>
          <w:i/>
          <w:color w:val="000000" w:themeColor="text1"/>
          <w:szCs w:val="21"/>
        </w:rPr>
        <w:t>θ</w:t>
      </w:r>
      <w:r w:rsidR="00167997" w:rsidRPr="00E70B0C">
        <w:rPr>
          <w:rFonts w:hAnsiTheme="majorHAnsi" w:cstheme="minorHAnsi"/>
          <w:color w:val="000000" w:themeColor="text1"/>
          <w:szCs w:val="21"/>
        </w:rPr>
        <w:t>，在</w:t>
      </w:r>
      <w:r w:rsidR="00167997" w:rsidRPr="00E70B0C">
        <w:rPr>
          <w:rFonts w:cstheme="minorHAnsi"/>
          <w:i/>
          <w:color w:val="000000" w:themeColor="text1"/>
          <w:szCs w:val="21"/>
        </w:rPr>
        <w:t>A</w:t>
      </w:r>
      <w:r w:rsidR="00167997" w:rsidRPr="00E70B0C">
        <w:rPr>
          <w:rFonts w:hAnsiTheme="majorHAnsi" w:cstheme="minorHAnsi"/>
          <w:color w:val="000000" w:themeColor="text1"/>
          <w:szCs w:val="21"/>
        </w:rPr>
        <w:t>物体上加一水平拉力</w:t>
      </w:r>
      <w:r w:rsidR="00167997" w:rsidRPr="00E70B0C">
        <w:rPr>
          <w:rFonts w:cstheme="minorHAnsi"/>
          <w:i/>
          <w:color w:val="000000" w:themeColor="text1"/>
          <w:szCs w:val="21"/>
        </w:rPr>
        <w:t>F</w:t>
      </w:r>
      <w:r w:rsidR="00167997" w:rsidRPr="00E70B0C">
        <w:rPr>
          <w:rFonts w:hAnsiTheme="majorHAnsi" w:cstheme="minorHAnsi"/>
          <w:color w:val="000000" w:themeColor="text1"/>
          <w:szCs w:val="21"/>
        </w:rPr>
        <w:t>，使它们做匀速直线运动，则</w:t>
      </w:r>
      <w:r w:rsidR="00167997" w:rsidRPr="00E70B0C">
        <w:rPr>
          <w:rFonts w:cstheme="minorHAnsi"/>
          <w:color w:val="000000" w:themeColor="text1"/>
          <w:szCs w:val="21"/>
        </w:rPr>
        <w:tab/>
      </w:r>
      <w:r w:rsidR="00167997" w:rsidRPr="00E70B0C">
        <w:rPr>
          <w:rFonts w:hAnsiTheme="majorHAnsi" w:cstheme="minorHAnsi"/>
          <w:color w:val="000000" w:themeColor="text1"/>
          <w:szCs w:val="21"/>
        </w:rPr>
        <w:t>（</w:t>
      </w:r>
      <w:r w:rsidR="00167997" w:rsidRPr="00E70B0C">
        <w:rPr>
          <w:rFonts w:cstheme="minorHAnsi"/>
          <w:color w:val="000000" w:themeColor="text1"/>
          <w:szCs w:val="21"/>
        </w:rPr>
        <w:tab/>
      </w:r>
      <w:r w:rsidR="00167997" w:rsidRPr="00E70B0C">
        <w:rPr>
          <w:rFonts w:cstheme="minorHAnsi"/>
          <w:color w:val="000000" w:themeColor="text1"/>
          <w:szCs w:val="21"/>
        </w:rPr>
        <w:tab/>
      </w:r>
      <w:r w:rsidR="00167997" w:rsidRPr="00E70B0C">
        <w:rPr>
          <w:rFonts w:hAnsiTheme="majorHAnsi" w:cstheme="minorHAnsi"/>
          <w:color w:val="000000" w:themeColor="text1"/>
          <w:szCs w:val="21"/>
        </w:rPr>
        <w:t>）</w:t>
      </w:r>
    </w:p>
    <w:p w:rsidR="00167997" w:rsidRPr="00E70B0C" w:rsidRDefault="005F329E" w:rsidP="00E70B0C">
      <w:pPr>
        <w:spacing w:line="276" w:lineRule="auto"/>
        <w:ind w:leftChars="200" w:left="420"/>
        <w:rPr>
          <w:rFonts w:cstheme="minorHAnsi"/>
          <w:color w:val="000000" w:themeColor="text1"/>
          <w:szCs w:val="21"/>
        </w:rPr>
      </w:pPr>
      <w:r w:rsidRPr="00E70B0C">
        <w:rPr>
          <w:rFonts w:cstheme="minorHAnsi"/>
          <w:noProof/>
          <w:color w:val="000000" w:themeColor="text1"/>
          <w:szCs w:val="21"/>
        </w:rPr>
        <w:drawing>
          <wp:anchor distT="0" distB="0" distL="114300" distR="114300" simplePos="0" relativeHeight="251648000" behindDoc="0" locked="0" layoutInCell="1" allowOverlap="1">
            <wp:simplePos x="0" y="0"/>
            <wp:positionH relativeFrom="column">
              <wp:posOffset>4062095</wp:posOffset>
            </wp:positionH>
            <wp:positionV relativeFrom="paragraph">
              <wp:posOffset>59690</wp:posOffset>
            </wp:positionV>
            <wp:extent cx="1495425" cy="581025"/>
            <wp:effectExtent l="1905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5425" cy="581025"/>
                    </a:xfrm>
                    <a:prstGeom prst="rect">
                      <a:avLst/>
                    </a:prstGeom>
                    <a:noFill/>
                    <a:ln>
                      <a:noFill/>
                    </a:ln>
                  </pic:spPr>
                </pic:pic>
              </a:graphicData>
            </a:graphic>
          </wp:anchor>
        </w:drawing>
      </w:r>
      <w:r w:rsidR="00167997" w:rsidRPr="00E70B0C">
        <w:rPr>
          <w:rFonts w:cstheme="minorHAnsi"/>
          <w:color w:val="000000" w:themeColor="text1"/>
          <w:szCs w:val="21"/>
        </w:rPr>
        <w:t>A</w:t>
      </w:r>
      <w:r w:rsidR="00167997" w:rsidRPr="00E70B0C">
        <w:rPr>
          <w:rFonts w:hAnsiTheme="majorHAnsi" w:cstheme="minorHAnsi"/>
          <w:color w:val="000000" w:themeColor="text1"/>
          <w:szCs w:val="21"/>
        </w:rPr>
        <w:t>．若</w:t>
      </w:r>
      <w:r w:rsidR="00167997" w:rsidRPr="00E70B0C">
        <w:rPr>
          <w:rFonts w:cstheme="minorHAnsi"/>
          <w:i/>
          <w:color w:val="000000" w:themeColor="text1"/>
          <w:szCs w:val="21"/>
        </w:rPr>
        <w:t>μ</w:t>
      </w:r>
      <w:r w:rsidR="00167997" w:rsidRPr="00E70B0C">
        <w:rPr>
          <w:rFonts w:cstheme="minorHAnsi"/>
          <w:color w:val="000000" w:themeColor="text1"/>
          <w:szCs w:val="21"/>
          <w:vertAlign w:val="subscript"/>
        </w:rPr>
        <w:t>1</w:t>
      </w:r>
      <w:r w:rsidR="00BB07CF">
        <w:rPr>
          <w:rFonts w:cstheme="minorHAnsi"/>
          <w:color w:val="000000" w:themeColor="text1"/>
          <w:szCs w:val="21"/>
        </w:rPr>
        <w:t>＝</w:t>
      </w:r>
      <w:r w:rsidR="00167997" w:rsidRPr="00E70B0C">
        <w:rPr>
          <w:rFonts w:cstheme="minorHAnsi"/>
          <w:i/>
          <w:color w:val="000000" w:themeColor="text1"/>
          <w:szCs w:val="21"/>
        </w:rPr>
        <w:t>μ</w:t>
      </w:r>
      <w:r w:rsidR="00167997" w:rsidRPr="00E70B0C">
        <w:rPr>
          <w:rFonts w:cstheme="minorHAnsi"/>
          <w:color w:val="000000" w:themeColor="text1"/>
          <w:szCs w:val="21"/>
          <w:vertAlign w:val="subscript"/>
        </w:rPr>
        <w:t>2</w:t>
      </w:r>
      <w:r w:rsidRPr="00E70B0C">
        <w:rPr>
          <w:rFonts w:cstheme="minorHAnsi"/>
          <w:color w:val="000000" w:themeColor="text1"/>
          <w:szCs w:val="21"/>
        </w:rPr>
        <w:t>，</w:t>
      </w:r>
      <w:r w:rsidR="00167997" w:rsidRPr="00E70B0C">
        <w:rPr>
          <w:rFonts w:cstheme="minorHAnsi"/>
          <w:i/>
          <w:color w:val="000000" w:themeColor="text1"/>
          <w:szCs w:val="21"/>
        </w:rPr>
        <w:t>F</w:t>
      </w:r>
      <w:r w:rsidR="00167997" w:rsidRPr="00E70B0C">
        <w:rPr>
          <w:rFonts w:cstheme="minorHAnsi"/>
          <w:color w:val="000000" w:themeColor="text1"/>
          <w:szCs w:val="21"/>
        </w:rPr>
        <w:t>与</w:t>
      </w:r>
      <w:r w:rsidR="00167997" w:rsidRPr="00E70B0C">
        <w:rPr>
          <w:rFonts w:cstheme="minorHAnsi"/>
          <w:i/>
          <w:color w:val="000000" w:themeColor="text1"/>
          <w:szCs w:val="21"/>
        </w:rPr>
        <w:t>θ</w:t>
      </w:r>
      <w:r w:rsidR="00167997" w:rsidRPr="00E70B0C">
        <w:rPr>
          <w:rFonts w:hAnsi="Times New Roman" w:cstheme="minorHAnsi"/>
          <w:color w:val="000000" w:themeColor="text1"/>
          <w:szCs w:val="21"/>
        </w:rPr>
        <w:t>无关</w:t>
      </w:r>
    </w:p>
    <w:p w:rsidR="00167997" w:rsidRPr="00E70B0C" w:rsidRDefault="00167997" w:rsidP="00E70B0C">
      <w:pPr>
        <w:spacing w:line="276" w:lineRule="auto"/>
        <w:ind w:leftChars="200" w:left="420"/>
        <w:rPr>
          <w:rFonts w:cstheme="minorHAnsi"/>
          <w:color w:val="000000" w:themeColor="text1"/>
          <w:szCs w:val="21"/>
        </w:rPr>
      </w:pPr>
      <w:r w:rsidRPr="00E70B0C">
        <w:rPr>
          <w:rFonts w:cstheme="minorHAnsi"/>
          <w:color w:val="000000" w:themeColor="text1"/>
          <w:szCs w:val="21"/>
        </w:rPr>
        <w:t>B</w:t>
      </w:r>
      <w:r w:rsidRPr="00E70B0C">
        <w:rPr>
          <w:rFonts w:hAnsiTheme="majorHAnsi" w:cstheme="minorHAnsi"/>
          <w:color w:val="000000" w:themeColor="text1"/>
          <w:szCs w:val="21"/>
        </w:rPr>
        <w:t>．</w:t>
      </w:r>
      <w:r w:rsidR="005F329E" w:rsidRPr="00E70B0C">
        <w:rPr>
          <w:rFonts w:hAnsiTheme="majorHAnsi" w:cstheme="minorHAnsi"/>
          <w:color w:val="000000" w:themeColor="text1"/>
          <w:szCs w:val="21"/>
        </w:rPr>
        <w:t>若</w:t>
      </w:r>
      <w:r w:rsidRPr="00E70B0C">
        <w:rPr>
          <w:rFonts w:cstheme="minorHAnsi"/>
          <w:i/>
          <w:color w:val="000000" w:themeColor="text1"/>
          <w:szCs w:val="21"/>
        </w:rPr>
        <w:t>μ</w:t>
      </w:r>
      <w:r w:rsidRPr="00E70B0C">
        <w:rPr>
          <w:rFonts w:cstheme="minorHAnsi"/>
          <w:color w:val="000000" w:themeColor="text1"/>
          <w:szCs w:val="21"/>
          <w:vertAlign w:val="subscript"/>
        </w:rPr>
        <w:t>1</w:t>
      </w:r>
      <w:r w:rsidR="00BB07CF">
        <w:rPr>
          <w:rFonts w:cstheme="minorHAnsi"/>
          <w:color w:val="000000" w:themeColor="text1"/>
          <w:szCs w:val="21"/>
        </w:rPr>
        <w:t>＝</w:t>
      </w:r>
      <w:r w:rsidRPr="00E70B0C">
        <w:rPr>
          <w:rFonts w:cstheme="minorHAnsi"/>
          <w:i/>
          <w:color w:val="000000" w:themeColor="text1"/>
          <w:szCs w:val="21"/>
        </w:rPr>
        <w:t>μ</w:t>
      </w:r>
      <w:r w:rsidRPr="00E70B0C">
        <w:rPr>
          <w:rFonts w:cstheme="minorHAnsi"/>
          <w:color w:val="000000" w:themeColor="text1"/>
          <w:szCs w:val="21"/>
          <w:vertAlign w:val="subscript"/>
        </w:rPr>
        <w:t>2</w:t>
      </w:r>
      <w:r w:rsidRPr="00E70B0C">
        <w:rPr>
          <w:rFonts w:cstheme="minorHAnsi"/>
          <w:color w:val="000000" w:themeColor="text1"/>
          <w:szCs w:val="21"/>
        </w:rPr>
        <w:t>，</w:t>
      </w:r>
      <w:r w:rsidRPr="00E70B0C">
        <w:rPr>
          <w:rFonts w:cstheme="minorHAnsi"/>
          <w:i/>
          <w:color w:val="000000" w:themeColor="text1"/>
          <w:szCs w:val="21"/>
        </w:rPr>
        <w:t>θ</w:t>
      </w:r>
      <w:r w:rsidR="005F329E" w:rsidRPr="00E70B0C">
        <w:rPr>
          <w:rFonts w:hAnsi="Times New Roman" w:cstheme="minorHAnsi"/>
          <w:color w:val="000000" w:themeColor="text1"/>
          <w:szCs w:val="21"/>
        </w:rPr>
        <w:t>越大，</w:t>
      </w:r>
      <w:r w:rsidR="005F329E" w:rsidRPr="00E70B0C">
        <w:rPr>
          <w:rFonts w:cstheme="minorHAnsi"/>
          <w:i/>
          <w:color w:val="000000" w:themeColor="text1"/>
          <w:szCs w:val="21"/>
        </w:rPr>
        <w:t>F</w:t>
      </w:r>
      <w:r w:rsidR="005F329E" w:rsidRPr="00E70B0C">
        <w:rPr>
          <w:rFonts w:hAnsi="Times New Roman" w:cstheme="minorHAnsi"/>
          <w:color w:val="000000" w:themeColor="text1"/>
          <w:szCs w:val="21"/>
        </w:rPr>
        <w:t>越大</w:t>
      </w:r>
    </w:p>
    <w:p w:rsidR="00167997" w:rsidRPr="00E70B0C" w:rsidRDefault="00167997" w:rsidP="00E70B0C">
      <w:pPr>
        <w:spacing w:line="276" w:lineRule="auto"/>
        <w:ind w:leftChars="200" w:left="420"/>
        <w:rPr>
          <w:rFonts w:cstheme="minorHAnsi"/>
          <w:color w:val="000000" w:themeColor="text1"/>
          <w:szCs w:val="21"/>
        </w:rPr>
      </w:pPr>
      <w:r w:rsidRPr="00E70B0C">
        <w:rPr>
          <w:rFonts w:cstheme="minorHAnsi"/>
          <w:color w:val="000000" w:themeColor="text1"/>
          <w:szCs w:val="21"/>
        </w:rPr>
        <w:t>C</w:t>
      </w:r>
      <w:r w:rsidRPr="00E70B0C">
        <w:rPr>
          <w:rFonts w:hAnsiTheme="majorHAnsi" w:cstheme="minorHAnsi"/>
          <w:color w:val="000000" w:themeColor="text1"/>
          <w:szCs w:val="21"/>
        </w:rPr>
        <w:t>．</w:t>
      </w:r>
      <w:r w:rsidR="005F329E" w:rsidRPr="00E70B0C">
        <w:rPr>
          <w:rFonts w:hAnsiTheme="majorHAnsi" w:cstheme="minorHAnsi"/>
          <w:color w:val="000000" w:themeColor="text1"/>
          <w:szCs w:val="21"/>
        </w:rPr>
        <w:t>若</w:t>
      </w:r>
      <w:r w:rsidRPr="00E70B0C">
        <w:rPr>
          <w:rFonts w:cstheme="minorHAnsi"/>
          <w:i/>
          <w:color w:val="000000" w:themeColor="text1"/>
          <w:szCs w:val="21"/>
        </w:rPr>
        <w:t>μ</w:t>
      </w:r>
      <w:r w:rsidRPr="00E70B0C">
        <w:rPr>
          <w:rFonts w:cstheme="minorHAnsi"/>
          <w:color w:val="000000" w:themeColor="text1"/>
          <w:szCs w:val="21"/>
          <w:vertAlign w:val="subscript"/>
        </w:rPr>
        <w:t>1</w:t>
      </w:r>
      <w:r w:rsidRPr="00E70B0C">
        <w:rPr>
          <w:rFonts w:cstheme="minorHAnsi"/>
          <w:color w:val="000000" w:themeColor="text1"/>
          <w:szCs w:val="21"/>
        </w:rPr>
        <w:t>&lt;</w:t>
      </w:r>
      <w:r w:rsidRPr="00E70B0C">
        <w:rPr>
          <w:rFonts w:cstheme="minorHAnsi"/>
          <w:i/>
          <w:color w:val="000000" w:themeColor="text1"/>
          <w:szCs w:val="21"/>
        </w:rPr>
        <w:t>μ</w:t>
      </w:r>
      <w:r w:rsidRPr="00E70B0C">
        <w:rPr>
          <w:rFonts w:cstheme="minorHAnsi"/>
          <w:color w:val="000000" w:themeColor="text1"/>
          <w:szCs w:val="21"/>
          <w:vertAlign w:val="subscript"/>
        </w:rPr>
        <w:t>2</w:t>
      </w:r>
      <w:r w:rsidR="005F329E" w:rsidRPr="00E70B0C">
        <w:rPr>
          <w:rFonts w:cstheme="minorHAnsi"/>
          <w:color w:val="000000" w:themeColor="text1"/>
          <w:szCs w:val="21"/>
        </w:rPr>
        <w:t>，</w:t>
      </w:r>
      <w:r w:rsidR="005F329E" w:rsidRPr="00E70B0C">
        <w:rPr>
          <w:rFonts w:cstheme="minorHAnsi"/>
          <w:i/>
          <w:color w:val="000000" w:themeColor="text1"/>
          <w:szCs w:val="21"/>
        </w:rPr>
        <w:t>θ</w:t>
      </w:r>
      <w:r w:rsidR="005F329E" w:rsidRPr="00E70B0C">
        <w:rPr>
          <w:rFonts w:hAnsi="Times New Roman" w:cstheme="minorHAnsi"/>
          <w:color w:val="000000" w:themeColor="text1"/>
          <w:szCs w:val="21"/>
        </w:rPr>
        <w:t>越小，</w:t>
      </w:r>
      <w:r w:rsidR="005F329E" w:rsidRPr="00E70B0C">
        <w:rPr>
          <w:rFonts w:cstheme="minorHAnsi"/>
          <w:i/>
          <w:color w:val="000000" w:themeColor="text1"/>
          <w:szCs w:val="21"/>
        </w:rPr>
        <w:t>F</w:t>
      </w:r>
      <w:r w:rsidR="005F329E" w:rsidRPr="00E70B0C">
        <w:rPr>
          <w:rFonts w:hAnsi="Times New Roman" w:cstheme="minorHAnsi"/>
          <w:color w:val="000000" w:themeColor="text1"/>
          <w:szCs w:val="21"/>
        </w:rPr>
        <w:t>越大</w:t>
      </w:r>
    </w:p>
    <w:p w:rsidR="00167997" w:rsidRPr="00E70B0C" w:rsidRDefault="00167997" w:rsidP="00E70B0C">
      <w:pPr>
        <w:spacing w:line="276" w:lineRule="auto"/>
        <w:ind w:leftChars="200" w:left="420"/>
        <w:rPr>
          <w:rFonts w:cstheme="minorHAnsi"/>
          <w:color w:val="000000" w:themeColor="text1"/>
          <w:szCs w:val="21"/>
          <w:vertAlign w:val="subscript"/>
        </w:rPr>
      </w:pPr>
      <w:r w:rsidRPr="00E70B0C">
        <w:rPr>
          <w:rFonts w:cstheme="minorHAnsi"/>
          <w:color w:val="000000" w:themeColor="text1"/>
          <w:szCs w:val="21"/>
        </w:rPr>
        <w:t>D</w:t>
      </w:r>
      <w:r w:rsidRPr="00E70B0C">
        <w:rPr>
          <w:rFonts w:hAnsiTheme="majorHAnsi" w:cstheme="minorHAnsi"/>
          <w:color w:val="000000" w:themeColor="text1"/>
          <w:szCs w:val="21"/>
        </w:rPr>
        <w:t>．</w:t>
      </w:r>
      <w:r w:rsidR="005F329E" w:rsidRPr="00E70B0C">
        <w:rPr>
          <w:rFonts w:hAnsiTheme="majorHAnsi" w:cstheme="minorHAnsi"/>
          <w:color w:val="000000" w:themeColor="text1"/>
          <w:szCs w:val="21"/>
        </w:rPr>
        <w:t>若</w:t>
      </w:r>
      <w:r w:rsidRPr="00E70B0C">
        <w:rPr>
          <w:rFonts w:cstheme="minorHAnsi"/>
          <w:i/>
          <w:color w:val="000000" w:themeColor="text1"/>
          <w:szCs w:val="21"/>
        </w:rPr>
        <w:t>μ</w:t>
      </w:r>
      <w:r w:rsidRPr="00E70B0C">
        <w:rPr>
          <w:rFonts w:cstheme="minorHAnsi"/>
          <w:color w:val="000000" w:themeColor="text1"/>
          <w:szCs w:val="21"/>
          <w:vertAlign w:val="subscript"/>
        </w:rPr>
        <w:t>1</w:t>
      </w:r>
      <w:r w:rsidRPr="00E70B0C">
        <w:rPr>
          <w:rFonts w:cstheme="minorHAnsi"/>
          <w:color w:val="000000" w:themeColor="text1"/>
          <w:szCs w:val="21"/>
        </w:rPr>
        <w:t>&gt;</w:t>
      </w:r>
      <w:r w:rsidRPr="00E70B0C">
        <w:rPr>
          <w:rFonts w:cstheme="minorHAnsi"/>
          <w:i/>
          <w:color w:val="000000" w:themeColor="text1"/>
          <w:szCs w:val="21"/>
        </w:rPr>
        <w:t>μ</w:t>
      </w:r>
      <w:r w:rsidRPr="00E70B0C">
        <w:rPr>
          <w:rFonts w:cstheme="minorHAnsi"/>
          <w:color w:val="000000" w:themeColor="text1"/>
          <w:szCs w:val="21"/>
          <w:vertAlign w:val="subscript"/>
        </w:rPr>
        <w:t>2</w:t>
      </w:r>
      <w:r w:rsidR="005F329E" w:rsidRPr="00E70B0C">
        <w:rPr>
          <w:rFonts w:cstheme="minorHAnsi"/>
          <w:color w:val="000000" w:themeColor="text1"/>
          <w:szCs w:val="21"/>
        </w:rPr>
        <w:t>，</w:t>
      </w:r>
      <w:r w:rsidR="005F329E" w:rsidRPr="00E70B0C">
        <w:rPr>
          <w:rFonts w:cstheme="minorHAnsi"/>
          <w:i/>
          <w:color w:val="000000" w:themeColor="text1"/>
          <w:szCs w:val="21"/>
        </w:rPr>
        <w:t>θ</w:t>
      </w:r>
      <w:r w:rsidR="005F329E" w:rsidRPr="00E70B0C">
        <w:rPr>
          <w:rFonts w:hAnsi="Times New Roman" w:cstheme="minorHAnsi"/>
          <w:color w:val="000000" w:themeColor="text1"/>
          <w:szCs w:val="21"/>
        </w:rPr>
        <w:t>越大，</w:t>
      </w:r>
      <w:r w:rsidR="005F329E" w:rsidRPr="00E70B0C">
        <w:rPr>
          <w:rFonts w:cstheme="minorHAnsi"/>
          <w:i/>
          <w:color w:val="000000" w:themeColor="text1"/>
          <w:szCs w:val="21"/>
        </w:rPr>
        <w:t>F</w:t>
      </w:r>
      <w:r w:rsidR="005F329E" w:rsidRPr="00E70B0C">
        <w:rPr>
          <w:rFonts w:hAnsi="Times New Roman" w:cstheme="minorHAnsi"/>
          <w:color w:val="000000" w:themeColor="text1"/>
          <w:szCs w:val="21"/>
        </w:rPr>
        <w:t>越大</w:t>
      </w:r>
    </w:p>
    <w:p w:rsidR="00934616" w:rsidRPr="00E70B0C" w:rsidRDefault="00934616" w:rsidP="00E70B0C">
      <w:pPr>
        <w:spacing w:line="276" w:lineRule="auto"/>
        <w:rPr>
          <w:rFonts w:cstheme="minorHAnsi"/>
          <w:color w:val="FF0000"/>
          <w:szCs w:val="21"/>
        </w:rPr>
      </w:pPr>
      <w:r w:rsidRPr="00E70B0C">
        <w:rPr>
          <w:rFonts w:cstheme="minorHAnsi"/>
          <w:color w:val="FF0000"/>
          <w:szCs w:val="21"/>
        </w:rPr>
        <w:t>【难度】</w:t>
      </w:r>
      <w:r w:rsidRPr="00E70B0C">
        <w:rPr>
          <w:rFonts w:hAnsiTheme="minorEastAsia" w:cstheme="minorHAnsi"/>
          <w:color w:val="FF0000"/>
          <w:szCs w:val="21"/>
        </w:rPr>
        <w:t>★★</w:t>
      </w:r>
      <w:r w:rsidR="00E7478E" w:rsidRPr="00E70B0C">
        <w:rPr>
          <w:rFonts w:hAnsiTheme="minorEastAsia" w:cstheme="minorHAnsi"/>
          <w:color w:val="FF0000"/>
          <w:szCs w:val="21"/>
        </w:rPr>
        <w:t>★</w:t>
      </w:r>
    </w:p>
    <w:p w:rsidR="00934616" w:rsidRPr="00E70B0C" w:rsidRDefault="0064532B" w:rsidP="00E70B0C">
      <w:pPr>
        <w:spacing w:line="276" w:lineRule="auto"/>
        <w:rPr>
          <w:rFonts w:cstheme="minorHAnsi"/>
          <w:color w:val="FF0000"/>
          <w:szCs w:val="21"/>
        </w:rPr>
      </w:pPr>
      <w:r w:rsidRPr="00E70B0C">
        <w:rPr>
          <w:rFonts w:cstheme="minorHAnsi"/>
          <w:noProof/>
          <w:color w:val="FF0000"/>
          <w:szCs w:val="21"/>
        </w:rPr>
        <w:drawing>
          <wp:anchor distT="0" distB="0" distL="114300" distR="114300" simplePos="0" relativeHeight="251664384" behindDoc="0" locked="0" layoutInCell="1" allowOverlap="1">
            <wp:simplePos x="0" y="0"/>
            <wp:positionH relativeFrom="column">
              <wp:posOffset>4062095</wp:posOffset>
            </wp:positionH>
            <wp:positionV relativeFrom="paragraph">
              <wp:posOffset>109220</wp:posOffset>
            </wp:positionV>
            <wp:extent cx="1076325" cy="1381125"/>
            <wp:effectExtent l="19050" t="0" r="952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76325" cy="1381125"/>
                    </a:xfrm>
                    <a:prstGeom prst="rect">
                      <a:avLst/>
                    </a:prstGeom>
                  </pic:spPr>
                </pic:pic>
              </a:graphicData>
            </a:graphic>
          </wp:anchor>
        </w:drawing>
      </w:r>
      <w:r w:rsidR="00934616" w:rsidRPr="00E70B0C">
        <w:rPr>
          <w:rFonts w:cstheme="minorHAnsi"/>
          <w:color w:val="FF0000"/>
          <w:szCs w:val="21"/>
        </w:rPr>
        <w:t>【答案】</w:t>
      </w:r>
      <w:r w:rsidR="00934616" w:rsidRPr="00E70B0C">
        <w:rPr>
          <w:rFonts w:cstheme="minorHAnsi"/>
          <w:color w:val="FF0000"/>
          <w:szCs w:val="21"/>
        </w:rPr>
        <w:t>A</w:t>
      </w:r>
    </w:p>
    <w:p w:rsidR="00934616" w:rsidRPr="00E70B0C" w:rsidRDefault="00934616" w:rsidP="00E70B0C">
      <w:pPr>
        <w:spacing w:line="276" w:lineRule="auto"/>
        <w:rPr>
          <w:rFonts w:cstheme="minorHAnsi"/>
          <w:color w:val="FF0000"/>
          <w:szCs w:val="21"/>
          <w:vertAlign w:val="subscript"/>
        </w:rPr>
      </w:pPr>
      <w:r w:rsidRPr="00E70B0C">
        <w:rPr>
          <w:rFonts w:hAnsi="Times New Roman" w:cstheme="minorHAnsi"/>
          <w:color w:val="FF0000"/>
          <w:szCs w:val="21"/>
        </w:rPr>
        <w:t>【解析】</w:t>
      </w:r>
      <w:r w:rsidR="00B12AF2" w:rsidRPr="00E70B0C">
        <w:rPr>
          <w:rFonts w:hAnsi="Times New Roman" w:cstheme="minorHAnsi"/>
          <w:color w:val="FF0000"/>
          <w:szCs w:val="21"/>
        </w:rPr>
        <w:t>对</w:t>
      </w:r>
      <w:r w:rsidR="00B12AF2" w:rsidRPr="00E70B0C">
        <w:rPr>
          <w:rFonts w:cstheme="minorHAnsi"/>
          <w:color w:val="FF0000"/>
          <w:szCs w:val="21"/>
        </w:rPr>
        <w:t>AB</w:t>
      </w:r>
      <w:r w:rsidR="00B12AF2" w:rsidRPr="00E70B0C">
        <w:rPr>
          <w:rFonts w:hAnsi="Times New Roman" w:cstheme="minorHAnsi"/>
          <w:color w:val="FF0000"/>
          <w:szCs w:val="21"/>
        </w:rPr>
        <w:t>整体受力分析如图所示，</w:t>
      </w:r>
      <w:r w:rsidR="00B12AF2" w:rsidRPr="00E70B0C">
        <w:rPr>
          <w:rFonts w:cstheme="minorHAnsi"/>
          <w:i/>
          <w:color w:val="FF0000"/>
          <w:szCs w:val="21"/>
        </w:rPr>
        <w:t>F</w:t>
      </w:r>
      <w:r w:rsidR="00BB07CF">
        <w:rPr>
          <w:rFonts w:cstheme="minorHAnsi"/>
          <w:color w:val="FF0000"/>
          <w:szCs w:val="21"/>
        </w:rPr>
        <w:t>＝</w:t>
      </w:r>
      <w:r w:rsidR="00B12AF2" w:rsidRPr="00E70B0C">
        <w:rPr>
          <w:rFonts w:cstheme="minorHAnsi"/>
          <w:i/>
          <w:color w:val="FF0000"/>
          <w:szCs w:val="21"/>
        </w:rPr>
        <w:t>f</w:t>
      </w:r>
      <w:r w:rsidR="00B12AF2" w:rsidRPr="00E70B0C">
        <w:rPr>
          <w:rFonts w:cstheme="minorHAnsi"/>
          <w:color w:val="FF0000"/>
          <w:szCs w:val="21"/>
          <w:vertAlign w:val="subscript"/>
        </w:rPr>
        <w:t>A</w:t>
      </w:r>
      <w:r w:rsidR="00BB07CF">
        <w:rPr>
          <w:rFonts w:cstheme="minorHAnsi"/>
          <w:color w:val="FF0000"/>
          <w:szCs w:val="21"/>
        </w:rPr>
        <w:t>＋</w:t>
      </w:r>
      <w:r w:rsidR="00B12AF2" w:rsidRPr="00E70B0C">
        <w:rPr>
          <w:rFonts w:cstheme="minorHAnsi"/>
          <w:i/>
          <w:color w:val="FF0000"/>
          <w:szCs w:val="21"/>
        </w:rPr>
        <w:t>f</w:t>
      </w:r>
      <w:r w:rsidR="00B12AF2" w:rsidRPr="00E70B0C">
        <w:rPr>
          <w:rFonts w:cstheme="minorHAnsi"/>
          <w:color w:val="FF0000"/>
          <w:szCs w:val="21"/>
          <w:vertAlign w:val="subscript"/>
        </w:rPr>
        <w:t>B</w:t>
      </w:r>
    </w:p>
    <w:p w:rsidR="00B12AF2" w:rsidRPr="00E70B0C" w:rsidRDefault="00B12AF2" w:rsidP="00E70B0C">
      <w:pPr>
        <w:spacing w:line="276" w:lineRule="auto"/>
        <w:rPr>
          <w:rFonts w:cstheme="minorHAnsi"/>
          <w:color w:val="FF0000"/>
          <w:szCs w:val="21"/>
        </w:rPr>
      </w:pPr>
      <w:r w:rsidRPr="00E70B0C">
        <w:rPr>
          <w:rFonts w:cstheme="minorHAnsi"/>
          <w:i/>
          <w:color w:val="FF0000"/>
          <w:szCs w:val="21"/>
        </w:rPr>
        <w:t>f</w:t>
      </w:r>
      <w:r w:rsidRPr="00E70B0C">
        <w:rPr>
          <w:rFonts w:cstheme="minorHAnsi"/>
          <w:color w:val="FF0000"/>
          <w:szCs w:val="21"/>
          <w:vertAlign w:val="subscript"/>
        </w:rPr>
        <w:t>A</w:t>
      </w:r>
      <w:r w:rsidR="00BB07CF">
        <w:rPr>
          <w:rFonts w:cstheme="minorHAnsi"/>
          <w:noProof/>
          <w:color w:val="FF0000"/>
          <w:szCs w:val="21"/>
        </w:rPr>
        <w:t>＝</w:t>
      </w:r>
      <w:r w:rsidRPr="00E70B0C">
        <w:rPr>
          <w:rFonts w:eastAsia="宋体" w:cstheme="minorHAnsi"/>
          <w:i/>
          <w:noProof/>
          <w:color w:val="FF0000"/>
          <w:szCs w:val="21"/>
        </w:rPr>
        <w:t>μ</w:t>
      </w:r>
      <w:r w:rsidRPr="00E70B0C">
        <w:rPr>
          <w:rFonts w:eastAsia="宋体" w:cstheme="minorHAnsi"/>
          <w:i/>
          <w:noProof/>
          <w:color w:val="FF0000"/>
          <w:szCs w:val="21"/>
          <w:vertAlign w:val="subscript"/>
        </w:rPr>
        <w:t>A</w:t>
      </w:r>
      <w:r w:rsidRPr="00E70B0C">
        <w:rPr>
          <w:rFonts w:eastAsia="宋体" w:hAnsi="宋体" w:cstheme="minorHAnsi"/>
          <w:noProof/>
          <w:color w:val="FF0000"/>
          <w:szCs w:val="21"/>
        </w:rPr>
        <w:t>（</w:t>
      </w:r>
      <w:r w:rsidRPr="00E70B0C">
        <w:rPr>
          <w:rFonts w:eastAsia="宋体" w:cstheme="minorHAnsi"/>
          <w:i/>
          <w:noProof/>
          <w:color w:val="FF0000"/>
          <w:szCs w:val="21"/>
        </w:rPr>
        <w:t>m</w:t>
      </w:r>
      <w:r w:rsidRPr="00E70B0C">
        <w:rPr>
          <w:rFonts w:eastAsia="宋体" w:cstheme="minorHAnsi"/>
          <w:i/>
          <w:noProof/>
          <w:color w:val="FF0000"/>
          <w:szCs w:val="21"/>
          <w:vertAlign w:val="subscript"/>
        </w:rPr>
        <w:t>A</w:t>
      </w:r>
      <w:r w:rsidR="00BB07CF">
        <w:rPr>
          <w:rFonts w:eastAsia="宋体" w:cstheme="minorHAnsi"/>
          <w:noProof/>
          <w:color w:val="FF0000"/>
          <w:szCs w:val="21"/>
        </w:rPr>
        <w:t>＋</w:t>
      </w:r>
      <w:r w:rsidRPr="00E70B0C">
        <w:rPr>
          <w:rFonts w:eastAsia="宋体" w:cstheme="minorHAnsi"/>
          <w:i/>
          <w:noProof/>
          <w:color w:val="FF0000"/>
          <w:szCs w:val="21"/>
        </w:rPr>
        <w:t>T</w:t>
      </w:r>
      <w:r w:rsidRPr="00E70B0C">
        <w:rPr>
          <w:rFonts w:eastAsia="宋体" w:cstheme="minorHAnsi"/>
          <w:noProof/>
          <w:color w:val="FF0000"/>
          <w:szCs w:val="21"/>
        </w:rPr>
        <w:t>sin</w:t>
      </w:r>
      <w:r w:rsidRPr="00E70B0C">
        <w:rPr>
          <w:rFonts w:eastAsia="宋体" w:cstheme="minorHAnsi"/>
          <w:i/>
          <w:noProof/>
          <w:color w:val="FF0000"/>
          <w:szCs w:val="21"/>
        </w:rPr>
        <w:t>θ</w:t>
      </w:r>
      <w:r w:rsidRPr="00E70B0C">
        <w:rPr>
          <w:rFonts w:eastAsia="宋体" w:hAnsi="宋体" w:cstheme="minorHAnsi"/>
          <w:noProof/>
          <w:color w:val="FF0000"/>
          <w:szCs w:val="21"/>
        </w:rPr>
        <w:t>）</w:t>
      </w:r>
    </w:p>
    <w:p w:rsidR="00B12AF2" w:rsidRPr="00E70B0C" w:rsidRDefault="00B12AF2" w:rsidP="00E70B0C">
      <w:pPr>
        <w:spacing w:line="276" w:lineRule="auto"/>
        <w:rPr>
          <w:rFonts w:eastAsia="宋体" w:cstheme="minorHAnsi"/>
          <w:noProof/>
          <w:color w:val="FF0000"/>
          <w:szCs w:val="21"/>
        </w:rPr>
      </w:pPr>
      <w:r w:rsidRPr="00E70B0C">
        <w:rPr>
          <w:rFonts w:cstheme="minorHAnsi"/>
          <w:i/>
          <w:color w:val="FF0000"/>
          <w:szCs w:val="21"/>
        </w:rPr>
        <w:t>f</w:t>
      </w:r>
      <w:r w:rsidRPr="00E70B0C">
        <w:rPr>
          <w:rFonts w:cstheme="minorHAnsi"/>
          <w:color w:val="FF0000"/>
          <w:szCs w:val="21"/>
          <w:vertAlign w:val="subscript"/>
        </w:rPr>
        <w:t>B</w:t>
      </w:r>
      <w:r w:rsidR="00BB07CF">
        <w:rPr>
          <w:rFonts w:cstheme="minorHAnsi"/>
          <w:noProof/>
          <w:color w:val="FF0000"/>
          <w:szCs w:val="21"/>
        </w:rPr>
        <w:t>＝</w:t>
      </w:r>
      <w:r w:rsidRPr="00E70B0C">
        <w:rPr>
          <w:rFonts w:eastAsia="宋体" w:cstheme="minorHAnsi"/>
          <w:i/>
          <w:noProof/>
          <w:color w:val="FF0000"/>
          <w:szCs w:val="21"/>
        </w:rPr>
        <w:t>μ</w:t>
      </w:r>
      <w:r w:rsidRPr="00E70B0C">
        <w:rPr>
          <w:rFonts w:eastAsia="宋体" w:cstheme="minorHAnsi"/>
          <w:i/>
          <w:noProof/>
          <w:color w:val="FF0000"/>
          <w:szCs w:val="21"/>
          <w:vertAlign w:val="subscript"/>
        </w:rPr>
        <w:t>B</w:t>
      </w:r>
      <w:r w:rsidRPr="00E70B0C">
        <w:rPr>
          <w:rFonts w:eastAsia="宋体" w:hAnsi="宋体" w:cstheme="minorHAnsi"/>
          <w:noProof/>
          <w:color w:val="FF0000"/>
          <w:szCs w:val="21"/>
        </w:rPr>
        <w:t>（</w:t>
      </w:r>
      <w:r w:rsidRPr="00E70B0C">
        <w:rPr>
          <w:rFonts w:eastAsia="宋体" w:cstheme="minorHAnsi"/>
          <w:i/>
          <w:noProof/>
          <w:color w:val="FF0000"/>
          <w:szCs w:val="21"/>
        </w:rPr>
        <w:t>m</w:t>
      </w:r>
      <w:r w:rsidRPr="00E70B0C">
        <w:rPr>
          <w:rFonts w:eastAsia="宋体" w:cstheme="minorHAnsi"/>
          <w:i/>
          <w:noProof/>
          <w:color w:val="FF0000"/>
          <w:szCs w:val="21"/>
          <w:vertAlign w:val="subscript"/>
        </w:rPr>
        <w:t>B</w:t>
      </w:r>
      <w:r w:rsidR="00BB07CF">
        <w:rPr>
          <w:rFonts w:eastAsia="宋体" w:cstheme="minorHAnsi"/>
          <w:noProof/>
          <w:color w:val="FF0000"/>
          <w:szCs w:val="21"/>
        </w:rPr>
        <w:t>－</w:t>
      </w:r>
      <w:r w:rsidRPr="00E70B0C">
        <w:rPr>
          <w:rFonts w:eastAsia="宋体" w:cstheme="minorHAnsi"/>
          <w:i/>
          <w:noProof/>
          <w:color w:val="FF0000"/>
          <w:szCs w:val="21"/>
        </w:rPr>
        <w:t>T</w:t>
      </w:r>
      <w:r w:rsidRPr="00E70B0C">
        <w:rPr>
          <w:rFonts w:eastAsia="宋体" w:cstheme="minorHAnsi"/>
          <w:noProof/>
          <w:color w:val="FF0000"/>
          <w:szCs w:val="21"/>
        </w:rPr>
        <w:t>sin</w:t>
      </w:r>
      <w:r w:rsidRPr="00E70B0C">
        <w:rPr>
          <w:rFonts w:eastAsia="宋体" w:cstheme="minorHAnsi"/>
          <w:i/>
          <w:noProof/>
          <w:color w:val="FF0000"/>
          <w:szCs w:val="21"/>
        </w:rPr>
        <w:t>θ</w:t>
      </w:r>
      <w:r w:rsidRPr="00E70B0C">
        <w:rPr>
          <w:rFonts w:eastAsia="宋体" w:hAnsi="宋体" w:cstheme="minorHAnsi"/>
          <w:noProof/>
          <w:color w:val="FF0000"/>
          <w:szCs w:val="21"/>
        </w:rPr>
        <w:t>）</w:t>
      </w:r>
    </w:p>
    <w:p w:rsidR="00B12AF2" w:rsidRPr="00E70B0C" w:rsidRDefault="00B12AF2" w:rsidP="00E70B0C">
      <w:pPr>
        <w:spacing w:line="276" w:lineRule="auto"/>
        <w:rPr>
          <w:rFonts w:eastAsia="宋体" w:cstheme="minorHAnsi"/>
          <w:i/>
          <w:noProof/>
          <w:color w:val="FF0000"/>
          <w:szCs w:val="21"/>
        </w:rPr>
      </w:pPr>
      <w:r w:rsidRPr="00E70B0C">
        <w:rPr>
          <w:rFonts w:eastAsia="宋体" w:hAnsi="宋体" w:cstheme="minorHAnsi"/>
          <w:noProof/>
          <w:color w:val="FF0000"/>
          <w:szCs w:val="21"/>
        </w:rPr>
        <w:t>联立得到：</w:t>
      </w:r>
      <w:r w:rsidRPr="00E70B0C">
        <w:rPr>
          <w:rFonts w:eastAsia="宋体" w:cstheme="minorHAnsi"/>
          <w:noProof/>
          <w:color w:val="FF0000"/>
          <w:szCs w:val="21"/>
        </w:rPr>
        <w:t>F</w:t>
      </w:r>
      <w:r w:rsidR="00BB07CF">
        <w:rPr>
          <w:rFonts w:eastAsia="宋体" w:cstheme="minorHAnsi"/>
          <w:noProof/>
          <w:color w:val="FF0000"/>
          <w:szCs w:val="21"/>
        </w:rPr>
        <w:t>＝</w:t>
      </w:r>
      <w:r w:rsidRPr="00E70B0C">
        <w:rPr>
          <w:rFonts w:eastAsia="宋体" w:cstheme="minorHAnsi"/>
          <w:i/>
          <w:noProof/>
          <w:color w:val="FF0000"/>
          <w:szCs w:val="21"/>
        </w:rPr>
        <w:t>μ</w:t>
      </w:r>
      <w:r w:rsidRPr="00E70B0C">
        <w:rPr>
          <w:rFonts w:eastAsia="宋体" w:cstheme="minorHAnsi"/>
          <w:i/>
          <w:noProof/>
          <w:color w:val="FF0000"/>
          <w:szCs w:val="21"/>
          <w:vertAlign w:val="subscript"/>
        </w:rPr>
        <w:t>A</w:t>
      </w:r>
      <w:r w:rsidRPr="00E70B0C">
        <w:rPr>
          <w:rFonts w:eastAsia="宋体" w:cstheme="minorHAnsi"/>
          <w:i/>
          <w:noProof/>
          <w:color w:val="FF0000"/>
          <w:szCs w:val="21"/>
        </w:rPr>
        <w:t>m</w:t>
      </w:r>
      <w:r w:rsidRPr="00E70B0C">
        <w:rPr>
          <w:rFonts w:eastAsia="宋体" w:cstheme="minorHAnsi"/>
          <w:i/>
          <w:noProof/>
          <w:color w:val="FF0000"/>
          <w:szCs w:val="21"/>
          <w:vertAlign w:val="subscript"/>
        </w:rPr>
        <w:t>A</w:t>
      </w:r>
      <w:r w:rsidRPr="00E70B0C">
        <w:rPr>
          <w:rFonts w:eastAsia="宋体" w:cstheme="minorHAnsi"/>
          <w:i/>
          <w:noProof/>
          <w:color w:val="FF0000"/>
          <w:szCs w:val="21"/>
        </w:rPr>
        <w:t>g</w:t>
      </w:r>
      <w:r w:rsidR="00BB07CF">
        <w:rPr>
          <w:rFonts w:eastAsia="宋体" w:cstheme="minorHAnsi"/>
          <w:noProof/>
          <w:color w:val="FF0000"/>
          <w:szCs w:val="21"/>
        </w:rPr>
        <w:t>＋</w:t>
      </w:r>
      <w:r w:rsidRPr="00E70B0C">
        <w:rPr>
          <w:rFonts w:eastAsia="宋体" w:cstheme="minorHAnsi"/>
          <w:i/>
          <w:noProof/>
          <w:color w:val="FF0000"/>
          <w:szCs w:val="21"/>
        </w:rPr>
        <w:t>μ</w:t>
      </w:r>
      <w:r w:rsidRPr="00E70B0C">
        <w:rPr>
          <w:rFonts w:eastAsia="宋体" w:cstheme="minorHAnsi"/>
          <w:i/>
          <w:noProof/>
          <w:color w:val="FF0000"/>
          <w:szCs w:val="21"/>
          <w:vertAlign w:val="subscript"/>
        </w:rPr>
        <w:t>B</w:t>
      </w:r>
      <w:r w:rsidRPr="00E70B0C">
        <w:rPr>
          <w:rFonts w:eastAsia="宋体" w:cstheme="minorHAnsi"/>
          <w:i/>
          <w:noProof/>
          <w:color w:val="FF0000"/>
          <w:szCs w:val="21"/>
        </w:rPr>
        <w:t>m</w:t>
      </w:r>
      <w:r w:rsidRPr="00E70B0C">
        <w:rPr>
          <w:rFonts w:eastAsia="宋体" w:cstheme="minorHAnsi"/>
          <w:i/>
          <w:noProof/>
          <w:color w:val="FF0000"/>
          <w:szCs w:val="21"/>
          <w:vertAlign w:val="subscript"/>
        </w:rPr>
        <w:t>B</w:t>
      </w:r>
      <w:r w:rsidRPr="00E70B0C">
        <w:rPr>
          <w:rFonts w:eastAsia="宋体" w:cstheme="minorHAnsi"/>
          <w:i/>
          <w:noProof/>
          <w:color w:val="FF0000"/>
          <w:szCs w:val="21"/>
        </w:rPr>
        <w:t>g</w:t>
      </w:r>
      <w:r w:rsidR="00BB07CF">
        <w:rPr>
          <w:rFonts w:eastAsia="宋体" w:cstheme="minorHAnsi"/>
          <w:noProof/>
          <w:color w:val="FF0000"/>
          <w:szCs w:val="21"/>
        </w:rPr>
        <w:t>－</w:t>
      </w:r>
      <w:r w:rsidRPr="00E70B0C">
        <w:rPr>
          <w:rFonts w:hAnsiTheme="minorEastAsia" w:cstheme="minorHAnsi"/>
          <w:noProof/>
          <w:color w:val="FF0000"/>
          <w:szCs w:val="21"/>
        </w:rPr>
        <w:t>（</w:t>
      </w:r>
      <w:r w:rsidRPr="00E70B0C">
        <w:rPr>
          <w:rFonts w:eastAsia="宋体" w:cstheme="minorHAnsi"/>
          <w:i/>
          <w:noProof/>
          <w:color w:val="FF0000"/>
          <w:szCs w:val="21"/>
        </w:rPr>
        <w:t>μ</w:t>
      </w:r>
      <w:r w:rsidRPr="00E70B0C">
        <w:rPr>
          <w:rFonts w:eastAsia="宋体" w:cstheme="minorHAnsi"/>
          <w:i/>
          <w:noProof/>
          <w:color w:val="FF0000"/>
          <w:szCs w:val="21"/>
          <w:vertAlign w:val="subscript"/>
        </w:rPr>
        <w:t>A</w:t>
      </w:r>
      <w:r w:rsidR="00BB07CF">
        <w:rPr>
          <w:rFonts w:eastAsia="宋体" w:cstheme="minorHAnsi"/>
          <w:i/>
          <w:noProof/>
          <w:color w:val="FF0000"/>
          <w:szCs w:val="21"/>
        </w:rPr>
        <w:t>－</w:t>
      </w:r>
      <w:r w:rsidRPr="00E70B0C">
        <w:rPr>
          <w:rFonts w:eastAsia="宋体" w:cstheme="minorHAnsi"/>
          <w:i/>
          <w:noProof/>
          <w:color w:val="FF0000"/>
          <w:szCs w:val="21"/>
        </w:rPr>
        <w:t>μ</w:t>
      </w:r>
      <w:r w:rsidRPr="00E70B0C">
        <w:rPr>
          <w:rFonts w:eastAsia="宋体" w:cstheme="minorHAnsi"/>
          <w:i/>
          <w:noProof/>
          <w:color w:val="FF0000"/>
          <w:szCs w:val="21"/>
          <w:vertAlign w:val="subscript"/>
        </w:rPr>
        <w:t>B</w:t>
      </w:r>
      <w:r w:rsidRPr="00E70B0C">
        <w:rPr>
          <w:rFonts w:hAnsiTheme="minorEastAsia" w:cstheme="minorHAnsi"/>
          <w:noProof/>
          <w:color w:val="FF0000"/>
          <w:szCs w:val="21"/>
        </w:rPr>
        <w:t>）</w:t>
      </w:r>
      <w:r w:rsidRPr="00E70B0C">
        <w:rPr>
          <w:rFonts w:eastAsia="宋体" w:cstheme="minorHAnsi"/>
          <w:i/>
          <w:noProof/>
          <w:color w:val="FF0000"/>
          <w:szCs w:val="21"/>
        </w:rPr>
        <w:t>T</w:t>
      </w:r>
      <w:r w:rsidRPr="00E70B0C">
        <w:rPr>
          <w:rFonts w:eastAsia="宋体" w:cstheme="minorHAnsi"/>
          <w:noProof/>
          <w:color w:val="FF0000"/>
          <w:szCs w:val="21"/>
        </w:rPr>
        <w:t>sin</w:t>
      </w:r>
      <w:r w:rsidRPr="00E70B0C">
        <w:rPr>
          <w:rFonts w:eastAsia="宋体" w:cstheme="minorHAnsi"/>
          <w:i/>
          <w:noProof/>
          <w:color w:val="FF0000"/>
          <w:szCs w:val="21"/>
        </w:rPr>
        <w:t>θ</w:t>
      </w:r>
    </w:p>
    <w:p w:rsidR="00B12AF2" w:rsidRPr="00E70B0C" w:rsidRDefault="00B12AF2" w:rsidP="00E70B0C">
      <w:pPr>
        <w:spacing w:line="276" w:lineRule="auto"/>
        <w:rPr>
          <w:rFonts w:cstheme="minorHAnsi"/>
          <w:color w:val="FF0000"/>
          <w:szCs w:val="21"/>
        </w:rPr>
      </w:pPr>
      <w:r w:rsidRPr="00E70B0C">
        <w:rPr>
          <w:rFonts w:hAnsiTheme="majorHAnsi" w:cstheme="minorHAnsi"/>
          <w:color w:val="FF0000"/>
          <w:szCs w:val="21"/>
        </w:rPr>
        <w:t>所以若</w:t>
      </w:r>
      <w:r w:rsidRPr="00E70B0C">
        <w:rPr>
          <w:rFonts w:cstheme="minorHAnsi"/>
          <w:i/>
          <w:color w:val="FF0000"/>
          <w:szCs w:val="21"/>
        </w:rPr>
        <w:t>μ</w:t>
      </w:r>
      <w:r w:rsidRPr="00E70B0C">
        <w:rPr>
          <w:rFonts w:cstheme="minorHAnsi"/>
          <w:color w:val="FF0000"/>
          <w:szCs w:val="21"/>
          <w:vertAlign w:val="subscript"/>
        </w:rPr>
        <w:t>1</w:t>
      </w:r>
      <w:r w:rsidR="00BB07CF">
        <w:rPr>
          <w:rFonts w:cstheme="minorHAnsi"/>
          <w:color w:val="FF0000"/>
          <w:szCs w:val="21"/>
        </w:rPr>
        <w:t>＝</w:t>
      </w:r>
      <w:r w:rsidRPr="00E70B0C">
        <w:rPr>
          <w:rFonts w:cstheme="minorHAnsi"/>
          <w:i/>
          <w:color w:val="FF0000"/>
          <w:szCs w:val="21"/>
        </w:rPr>
        <w:t>μ</w:t>
      </w:r>
      <w:r w:rsidRPr="00E70B0C">
        <w:rPr>
          <w:rFonts w:cstheme="minorHAnsi"/>
          <w:color w:val="FF0000"/>
          <w:szCs w:val="21"/>
          <w:vertAlign w:val="subscript"/>
        </w:rPr>
        <w:t>2</w:t>
      </w:r>
      <w:r w:rsidRPr="00E70B0C">
        <w:rPr>
          <w:rFonts w:cstheme="minorHAnsi"/>
          <w:color w:val="FF0000"/>
          <w:szCs w:val="21"/>
        </w:rPr>
        <w:t>，</w:t>
      </w:r>
      <w:r w:rsidRPr="00E70B0C">
        <w:rPr>
          <w:rFonts w:cstheme="minorHAnsi"/>
          <w:i/>
          <w:color w:val="FF0000"/>
          <w:szCs w:val="21"/>
        </w:rPr>
        <w:t>F</w:t>
      </w:r>
      <w:r w:rsidRPr="00E70B0C">
        <w:rPr>
          <w:rFonts w:cstheme="minorHAnsi"/>
          <w:color w:val="FF0000"/>
          <w:szCs w:val="21"/>
        </w:rPr>
        <w:t>与</w:t>
      </w:r>
      <w:r w:rsidRPr="00E70B0C">
        <w:rPr>
          <w:rFonts w:cstheme="minorHAnsi"/>
          <w:i/>
          <w:color w:val="FF0000"/>
          <w:szCs w:val="21"/>
        </w:rPr>
        <w:t>θ</w:t>
      </w:r>
      <w:r w:rsidRPr="00E70B0C">
        <w:rPr>
          <w:rFonts w:hAnsi="Times New Roman" w:cstheme="minorHAnsi"/>
          <w:color w:val="FF0000"/>
          <w:szCs w:val="21"/>
        </w:rPr>
        <w:t>无关</w:t>
      </w:r>
    </w:p>
    <w:p w:rsidR="00B12AF2" w:rsidRPr="00E70B0C" w:rsidRDefault="00B12AF2" w:rsidP="00E70B0C">
      <w:pPr>
        <w:spacing w:line="276" w:lineRule="auto"/>
        <w:rPr>
          <w:rFonts w:cstheme="minorHAnsi"/>
          <w:szCs w:val="21"/>
        </w:rPr>
      </w:pPr>
    </w:p>
    <w:p w:rsidR="00A83306" w:rsidRPr="00E70B0C" w:rsidRDefault="00765A7F" w:rsidP="00E70B0C">
      <w:pPr>
        <w:spacing w:line="276" w:lineRule="auto"/>
        <w:rPr>
          <w:rFonts w:cstheme="minorHAnsi"/>
          <w:szCs w:val="21"/>
        </w:rPr>
      </w:pPr>
      <w:r w:rsidRPr="00E70B0C">
        <w:rPr>
          <w:rFonts w:cstheme="minorHAnsi"/>
          <w:noProof/>
          <w:szCs w:val="21"/>
        </w:rPr>
        <w:drawing>
          <wp:anchor distT="0" distB="0" distL="114300" distR="114300" simplePos="0" relativeHeight="251675648" behindDoc="0" locked="0" layoutInCell="1" allowOverlap="1">
            <wp:simplePos x="0" y="0"/>
            <wp:positionH relativeFrom="column">
              <wp:posOffset>4400550</wp:posOffset>
            </wp:positionH>
            <wp:positionV relativeFrom="paragraph">
              <wp:posOffset>1109345</wp:posOffset>
            </wp:positionV>
            <wp:extent cx="886460" cy="1000125"/>
            <wp:effectExtent l="19050" t="0" r="8890" b="0"/>
            <wp:wrapSquare wrapText="bothSides"/>
            <wp:docPr id="67" name="图片 8" descr="14R2-157.TIF"/>
            <wp:cNvGraphicFramePr/>
            <a:graphic xmlns:a="http://schemas.openxmlformats.org/drawingml/2006/main">
              <a:graphicData uri="http://schemas.openxmlformats.org/drawingml/2006/picture">
                <pic:pic xmlns:pic="http://schemas.openxmlformats.org/drawingml/2006/picture">
                  <pic:nvPicPr>
                    <pic:cNvPr id="59395" name="Picture 3" descr="14R2-157.TIF"/>
                    <pic:cNvPicPr>
                      <a:picLocks noChangeAspect="1" noChangeArrowheads="1"/>
                    </pic:cNvPicPr>
                  </pic:nvPicPr>
                  <pic:blipFill>
                    <a:blip r:embed="rId21" r:link="rId22"/>
                    <a:stretch>
                      <a:fillRect/>
                    </a:stretch>
                  </pic:blipFill>
                  <pic:spPr bwMode="auto">
                    <a:xfrm>
                      <a:off x="0" y="0"/>
                      <a:ext cx="886460" cy="1000125"/>
                    </a:xfrm>
                    <a:prstGeom prst="rect">
                      <a:avLst/>
                    </a:prstGeom>
                    <a:noFill/>
                    <a:ln>
                      <a:noFill/>
                    </a:ln>
                  </pic:spPr>
                </pic:pic>
              </a:graphicData>
            </a:graphic>
          </wp:anchor>
        </w:drawing>
      </w:r>
      <w:r w:rsidR="00A83306" w:rsidRPr="00E70B0C">
        <w:rPr>
          <w:rFonts w:cstheme="minorHAnsi"/>
          <w:szCs w:val="21"/>
        </w:rPr>
        <w:t>8</w:t>
      </w:r>
      <w:r w:rsidR="00A83306" w:rsidRPr="00E70B0C">
        <w:rPr>
          <w:rFonts w:hAnsi="Times New Roman" w:cstheme="minorHAnsi"/>
          <w:szCs w:val="21"/>
        </w:rPr>
        <w:t>、墙上有两个钉子</w:t>
      </w:r>
      <w:r w:rsidR="00A83306" w:rsidRPr="00E70B0C">
        <w:rPr>
          <w:rFonts w:cstheme="minorHAnsi"/>
          <w:i/>
          <w:szCs w:val="21"/>
        </w:rPr>
        <w:t>a</w:t>
      </w:r>
      <w:r w:rsidR="00A83306" w:rsidRPr="00E70B0C">
        <w:rPr>
          <w:rFonts w:hAnsi="Times New Roman" w:cstheme="minorHAnsi"/>
          <w:szCs w:val="21"/>
        </w:rPr>
        <w:t>和</w:t>
      </w:r>
      <w:r w:rsidR="00A83306" w:rsidRPr="00E70B0C">
        <w:rPr>
          <w:rFonts w:cstheme="minorHAnsi"/>
          <w:i/>
          <w:szCs w:val="21"/>
        </w:rPr>
        <w:t>b</w:t>
      </w:r>
      <w:r w:rsidR="00A83306" w:rsidRPr="00E70B0C">
        <w:rPr>
          <w:rFonts w:hAnsi="Times New Roman" w:cstheme="minorHAnsi"/>
          <w:szCs w:val="21"/>
        </w:rPr>
        <w:t>，它们的连线与水平方向的夹角为</w:t>
      </w:r>
      <w:r w:rsidR="00A83306" w:rsidRPr="00E70B0C">
        <w:rPr>
          <w:rFonts w:cstheme="minorHAnsi"/>
          <w:szCs w:val="21"/>
        </w:rPr>
        <w:t>45</w:t>
      </w:r>
      <w:r w:rsidR="001A3F2B" w:rsidRPr="00E70B0C">
        <w:rPr>
          <w:rFonts w:eastAsia="宋体" w:cstheme="minorHAnsi"/>
          <w:szCs w:val="21"/>
        </w:rPr>
        <w:t>º</w:t>
      </w:r>
      <w:r w:rsidR="00A83306" w:rsidRPr="00E70B0C">
        <w:rPr>
          <w:rFonts w:hAnsi="Times New Roman" w:cstheme="minorHAnsi"/>
          <w:szCs w:val="21"/>
        </w:rPr>
        <w:t>，两者的高度差为</w:t>
      </w:r>
      <w:r w:rsidR="00A83306" w:rsidRPr="00E70B0C">
        <w:rPr>
          <w:rFonts w:cstheme="minorHAnsi"/>
          <w:i/>
          <w:szCs w:val="21"/>
        </w:rPr>
        <w:t>l</w:t>
      </w:r>
      <w:r w:rsidR="00A83306" w:rsidRPr="00E70B0C">
        <w:rPr>
          <w:rFonts w:hAnsi="Times New Roman" w:cstheme="minorHAnsi"/>
          <w:szCs w:val="21"/>
        </w:rPr>
        <w:t>，一条不可伸长的轻质细绳一端固定于</w:t>
      </w:r>
      <w:r w:rsidR="00A83306" w:rsidRPr="00E70B0C">
        <w:rPr>
          <w:rFonts w:cstheme="minorHAnsi"/>
          <w:i/>
          <w:szCs w:val="21"/>
        </w:rPr>
        <w:t>a</w:t>
      </w:r>
      <w:r w:rsidR="00A83306" w:rsidRPr="00E70B0C">
        <w:rPr>
          <w:rFonts w:hAnsi="Times New Roman" w:cstheme="minorHAnsi"/>
          <w:szCs w:val="21"/>
        </w:rPr>
        <w:t>点，另一端跨过光滑钉子</w:t>
      </w:r>
      <w:r w:rsidR="00A83306" w:rsidRPr="00E70B0C">
        <w:rPr>
          <w:rFonts w:cstheme="minorHAnsi"/>
          <w:szCs w:val="21"/>
        </w:rPr>
        <w:t>b</w:t>
      </w:r>
      <w:r w:rsidR="00A83306" w:rsidRPr="00E70B0C">
        <w:rPr>
          <w:rFonts w:hAnsi="Times New Roman" w:cstheme="minorHAnsi"/>
          <w:szCs w:val="21"/>
        </w:rPr>
        <w:t>悬挂一质量为</w:t>
      </w:r>
      <w:r w:rsidR="00A83306" w:rsidRPr="00E70B0C">
        <w:rPr>
          <w:rFonts w:cstheme="minorHAnsi"/>
          <w:i/>
          <w:szCs w:val="21"/>
        </w:rPr>
        <w:t>m</w:t>
      </w:r>
      <w:r w:rsidR="00A83306" w:rsidRPr="00E70B0C">
        <w:rPr>
          <w:rFonts w:cstheme="minorHAnsi"/>
          <w:szCs w:val="21"/>
          <w:vertAlign w:val="subscript"/>
        </w:rPr>
        <w:t>1</w:t>
      </w:r>
      <w:r w:rsidR="00A83306" w:rsidRPr="00E70B0C">
        <w:rPr>
          <w:rFonts w:hAnsi="Times New Roman" w:cstheme="minorHAnsi"/>
          <w:szCs w:val="21"/>
        </w:rPr>
        <w:t>的重物。在绳子距</w:t>
      </w:r>
      <w:r w:rsidR="00A83306" w:rsidRPr="00E70B0C">
        <w:rPr>
          <w:rFonts w:cstheme="minorHAnsi"/>
          <w:i/>
          <w:szCs w:val="21"/>
        </w:rPr>
        <w:t>a</w:t>
      </w:r>
      <w:r w:rsidR="00A83306" w:rsidRPr="00E70B0C">
        <w:rPr>
          <w:rFonts w:hAnsi="Times New Roman" w:cstheme="minorHAnsi"/>
          <w:szCs w:val="21"/>
        </w:rPr>
        <w:t>端</w:t>
      </w:r>
      <w:r w:rsidR="00A83306" w:rsidRPr="00E70B0C">
        <w:rPr>
          <w:rFonts w:cstheme="minorHAnsi"/>
          <w:position w:val="-22"/>
          <w:szCs w:val="21"/>
        </w:rPr>
        <w:object w:dxaOrig="220" w:dyaOrig="560">
          <v:shape id="_x0000_i1030" type="#_x0000_t75" style="width:11.25pt;height:27.75pt" o:ole="">
            <v:imagedata r:id="rId23" o:title=""/>
          </v:shape>
          <o:OLEObject Type="Embed" ProgID="Equation.DSMT4" ShapeID="_x0000_i1030" DrawAspect="Content" ObjectID="_1540128182" r:id="rId24"/>
        </w:object>
      </w:r>
      <w:r w:rsidR="00A83306" w:rsidRPr="00E70B0C">
        <w:rPr>
          <w:rFonts w:cstheme="minorHAnsi"/>
          <w:szCs w:val="21"/>
        </w:rPr>
        <w:t>的</w:t>
      </w:r>
      <w:r w:rsidR="00A83306" w:rsidRPr="00E70B0C">
        <w:rPr>
          <w:rFonts w:cstheme="minorHAnsi"/>
          <w:i/>
          <w:szCs w:val="21"/>
        </w:rPr>
        <w:t>c</w:t>
      </w:r>
      <w:r w:rsidR="00A83306" w:rsidRPr="00E70B0C">
        <w:rPr>
          <w:rFonts w:cstheme="minorHAnsi"/>
          <w:szCs w:val="21"/>
        </w:rPr>
        <w:t>点有一固定绳圈。若绳圈上悬挂质量为</w:t>
      </w:r>
      <w:r w:rsidR="00A83306" w:rsidRPr="00E70B0C">
        <w:rPr>
          <w:rFonts w:cstheme="minorHAnsi"/>
          <w:i/>
          <w:szCs w:val="21"/>
        </w:rPr>
        <w:t>m</w:t>
      </w:r>
      <w:r w:rsidR="00A83306" w:rsidRPr="00E70B0C">
        <w:rPr>
          <w:rFonts w:cstheme="minorHAnsi"/>
          <w:szCs w:val="21"/>
          <w:vertAlign w:val="subscript"/>
        </w:rPr>
        <w:t>2</w:t>
      </w:r>
      <w:r w:rsidR="00A83306" w:rsidRPr="00E70B0C">
        <w:rPr>
          <w:rFonts w:cstheme="minorHAnsi"/>
          <w:szCs w:val="21"/>
        </w:rPr>
        <w:t>钩码，平衡后绳的</w:t>
      </w:r>
      <w:r w:rsidR="00A83306" w:rsidRPr="00E70B0C">
        <w:rPr>
          <w:rFonts w:cstheme="minorHAnsi"/>
          <w:i/>
          <w:szCs w:val="21"/>
        </w:rPr>
        <w:t>ac</w:t>
      </w:r>
      <w:r w:rsidR="00A83306" w:rsidRPr="00E70B0C">
        <w:rPr>
          <w:rFonts w:cstheme="minorHAnsi"/>
          <w:szCs w:val="21"/>
        </w:rPr>
        <w:t>段正好水平，则重物和钩码的质量之比</w:t>
      </w:r>
      <w:r w:rsidR="00A83306" w:rsidRPr="00E70B0C">
        <w:rPr>
          <w:rFonts w:cstheme="minorHAnsi"/>
          <w:position w:val="-26"/>
          <w:szCs w:val="21"/>
        </w:rPr>
        <w:object w:dxaOrig="340" w:dyaOrig="600">
          <v:shape id="_x0000_i1031" type="#_x0000_t75" style="width:17.25pt;height:30pt" o:ole="">
            <v:imagedata r:id="rId25" o:title=""/>
          </v:shape>
          <o:OLEObject Type="Embed" ProgID="Equation.DSMT4" ShapeID="_x0000_i1031" DrawAspect="Content" ObjectID="_1540128183" r:id="rId26"/>
        </w:object>
      </w:r>
      <w:r w:rsidR="00A83306" w:rsidRPr="00E70B0C">
        <w:rPr>
          <w:rFonts w:cstheme="minorHAnsi"/>
          <w:szCs w:val="21"/>
        </w:rPr>
        <w:t>为</w:t>
      </w:r>
      <w:r w:rsidR="00A83306" w:rsidRPr="00E70B0C">
        <w:rPr>
          <w:rFonts w:cstheme="minorHAnsi"/>
          <w:szCs w:val="21"/>
        </w:rPr>
        <w:tab/>
      </w:r>
      <w:r w:rsidR="00A83306" w:rsidRPr="00E70B0C">
        <w:rPr>
          <w:rFonts w:cstheme="minorHAnsi"/>
          <w:szCs w:val="21"/>
        </w:rPr>
        <w:t>（</w:t>
      </w:r>
      <w:r w:rsidR="00A83306" w:rsidRPr="00E70B0C">
        <w:rPr>
          <w:rFonts w:cstheme="minorHAnsi"/>
          <w:szCs w:val="21"/>
        </w:rPr>
        <w:tab/>
      </w:r>
      <w:r w:rsidR="00A83306" w:rsidRPr="00E70B0C">
        <w:rPr>
          <w:rFonts w:cstheme="minorHAnsi"/>
          <w:szCs w:val="21"/>
        </w:rPr>
        <w:tab/>
      </w:r>
      <w:r w:rsidR="00A83306" w:rsidRPr="00E70B0C">
        <w:rPr>
          <w:rFonts w:cstheme="minorHAnsi"/>
          <w:szCs w:val="21"/>
        </w:rPr>
        <w:t>）</w:t>
      </w:r>
    </w:p>
    <w:p w:rsidR="00A83306" w:rsidRPr="00E70B0C" w:rsidRDefault="00A83306" w:rsidP="00E70B0C">
      <w:pPr>
        <w:spacing w:line="276" w:lineRule="auto"/>
        <w:ind w:firstLine="420"/>
        <w:rPr>
          <w:rFonts w:cstheme="minorHAnsi"/>
          <w:szCs w:val="21"/>
        </w:rPr>
      </w:pPr>
      <w:r w:rsidRPr="00E70B0C">
        <w:rPr>
          <w:rFonts w:cstheme="minorHAnsi"/>
          <w:szCs w:val="21"/>
        </w:rPr>
        <w:t>A</w:t>
      </w:r>
      <w:r w:rsidRPr="00E70B0C">
        <w:rPr>
          <w:rFonts w:cstheme="minorHAnsi"/>
          <w:szCs w:val="21"/>
        </w:rPr>
        <w:t>．</w:t>
      </w:r>
      <w:r w:rsidRPr="00E70B0C">
        <w:rPr>
          <w:rFonts w:cstheme="minorHAnsi"/>
          <w:position w:val="-6"/>
          <w:szCs w:val="21"/>
        </w:rPr>
        <w:object w:dxaOrig="340" w:dyaOrig="320">
          <v:shape id="_x0000_i1032" type="#_x0000_t75" style="width:17.25pt;height:15.75pt" o:ole="">
            <v:imagedata r:id="rId27" o:title=""/>
          </v:shape>
          <o:OLEObject Type="Embed" ProgID="Equation.DSMT4" ShapeID="_x0000_i1032" DrawAspect="Content" ObjectID="_1540128184" r:id="rId28"/>
        </w:object>
      </w:r>
      <w:r w:rsidRPr="00E70B0C">
        <w:rPr>
          <w:rFonts w:cstheme="minorHAnsi"/>
          <w:szCs w:val="21"/>
        </w:rPr>
        <w:tab/>
      </w:r>
      <w:r w:rsidRPr="00E70B0C">
        <w:rPr>
          <w:rFonts w:cstheme="minorHAnsi"/>
          <w:szCs w:val="21"/>
        </w:rPr>
        <w:tab/>
      </w:r>
      <w:r w:rsidRPr="00E70B0C">
        <w:rPr>
          <w:rFonts w:cstheme="minorHAnsi"/>
          <w:szCs w:val="21"/>
        </w:rPr>
        <w:tab/>
        <w:t>B</w:t>
      </w:r>
      <w:r w:rsidRPr="00E70B0C">
        <w:rPr>
          <w:rFonts w:cstheme="minorHAnsi"/>
          <w:szCs w:val="21"/>
        </w:rPr>
        <w:t>．</w:t>
      </w:r>
      <w:r w:rsidRPr="00E70B0C">
        <w:rPr>
          <w:rFonts w:cstheme="minorHAnsi"/>
          <w:szCs w:val="21"/>
        </w:rPr>
        <w:t>2</w:t>
      </w:r>
      <w:r w:rsidRPr="00E70B0C">
        <w:rPr>
          <w:rFonts w:cstheme="minorHAnsi"/>
          <w:szCs w:val="21"/>
        </w:rPr>
        <w:tab/>
      </w:r>
      <w:r w:rsidRPr="00E70B0C">
        <w:rPr>
          <w:rFonts w:cstheme="minorHAnsi"/>
          <w:szCs w:val="21"/>
        </w:rPr>
        <w:tab/>
      </w:r>
      <w:r w:rsidRPr="00E70B0C">
        <w:rPr>
          <w:rFonts w:cstheme="minorHAnsi"/>
          <w:szCs w:val="21"/>
        </w:rPr>
        <w:tab/>
        <w:t>C</w:t>
      </w:r>
      <w:r w:rsidRPr="00E70B0C">
        <w:rPr>
          <w:rFonts w:cstheme="minorHAnsi"/>
          <w:szCs w:val="21"/>
        </w:rPr>
        <w:t>．</w:t>
      </w:r>
      <w:r w:rsidRPr="00E70B0C">
        <w:rPr>
          <w:rFonts w:cstheme="minorHAnsi"/>
          <w:position w:val="-22"/>
          <w:szCs w:val="21"/>
        </w:rPr>
        <w:object w:dxaOrig="360" w:dyaOrig="600">
          <v:shape id="_x0000_i1033" type="#_x0000_t75" style="width:18pt;height:30pt" o:ole="">
            <v:imagedata r:id="rId29" o:title=""/>
          </v:shape>
          <o:OLEObject Type="Embed" ProgID="Equation.DSMT4" ShapeID="_x0000_i1033" DrawAspect="Content" ObjectID="_1540128185" r:id="rId30"/>
        </w:object>
      </w:r>
      <w:r w:rsidRPr="00E70B0C">
        <w:rPr>
          <w:rFonts w:cstheme="minorHAnsi"/>
          <w:szCs w:val="21"/>
        </w:rPr>
        <w:tab/>
      </w:r>
      <w:r w:rsidRPr="00E70B0C">
        <w:rPr>
          <w:rFonts w:cstheme="minorHAnsi"/>
          <w:szCs w:val="21"/>
        </w:rPr>
        <w:tab/>
      </w:r>
      <w:r w:rsidRPr="00E70B0C">
        <w:rPr>
          <w:rFonts w:cstheme="minorHAnsi"/>
          <w:szCs w:val="21"/>
        </w:rPr>
        <w:tab/>
        <w:t>D</w:t>
      </w:r>
      <w:r w:rsidRPr="00E70B0C">
        <w:rPr>
          <w:rFonts w:cstheme="minorHAnsi"/>
          <w:szCs w:val="21"/>
        </w:rPr>
        <w:t>．</w:t>
      </w:r>
      <w:r w:rsidRPr="00E70B0C">
        <w:rPr>
          <w:rFonts w:cstheme="minorHAnsi"/>
          <w:position w:val="-6"/>
          <w:szCs w:val="21"/>
        </w:rPr>
        <w:object w:dxaOrig="340" w:dyaOrig="320">
          <v:shape id="_x0000_i1034" type="#_x0000_t75" style="width:17.25pt;height:15.75pt" o:ole="">
            <v:imagedata r:id="rId31" o:title=""/>
          </v:shape>
          <o:OLEObject Type="Embed" ProgID="Equation.DSMT4" ShapeID="_x0000_i1034" DrawAspect="Content" ObjectID="_1540128186" r:id="rId32"/>
        </w:object>
      </w:r>
    </w:p>
    <w:p w:rsidR="00765A7F" w:rsidRPr="00E70B0C" w:rsidRDefault="00765A7F" w:rsidP="00E70B0C">
      <w:pPr>
        <w:spacing w:line="276" w:lineRule="auto"/>
        <w:rPr>
          <w:rFonts w:cstheme="minorHAnsi"/>
          <w:color w:val="FF0000"/>
          <w:szCs w:val="21"/>
        </w:rPr>
      </w:pPr>
    </w:p>
    <w:p w:rsidR="00A83306" w:rsidRPr="00E70B0C" w:rsidRDefault="00A83306" w:rsidP="00E70B0C">
      <w:pPr>
        <w:spacing w:line="276" w:lineRule="auto"/>
        <w:rPr>
          <w:rFonts w:cstheme="minorHAnsi"/>
          <w:color w:val="FF0000"/>
          <w:szCs w:val="21"/>
        </w:rPr>
      </w:pPr>
      <w:r w:rsidRPr="00E70B0C">
        <w:rPr>
          <w:rFonts w:hAnsi="Times New Roman" w:cstheme="minorHAnsi"/>
          <w:color w:val="FF0000"/>
          <w:szCs w:val="21"/>
        </w:rPr>
        <w:t>【难度】</w:t>
      </w:r>
      <w:r w:rsidR="00E7478E" w:rsidRPr="00E70B0C">
        <w:rPr>
          <w:rFonts w:hAnsiTheme="minorEastAsia" w:cstheme="minorHAnsi"/>
          <w:color w:val="FF0000"/>
          <w:szCs w:val="21"/>
        </w:rPr>
        <w:t>★★★</w:t>
      </w:r>
    </w:p>
    <w:p w:rsidR="00A83306" w:rsidRPr="00E70B0C" w:rsidRDefault="00A83306" w:rsidP="00E70B0C">
      <w:pPr>
        <w:spacing w:line="276" w:lineRule="auto"/>
        <w:rPr>
          <w:rFonts w:cstheme="minorHAnsi"/>
          <w:color w:val="FF0000"/>
          <w:szCs w:val="21"/>
        </w:rPr>
      </w:pPr>
      <w:r w:rsidRPr="00E70B0C">
        <w:rPr>
          <w:rFonts w:hAnsi="Times New Roman" w:cstheme="minorHAnsi"/>
          <w:color w:val="FF0000"/>
          <w:szCs w:val="21"/>
        </w:rPr>
        <w:t>【答案】</w:t>
      </w:r>
      <w:r w:rsidRPr="00E70B0C">
        <w:rPr>
          <w:rFonts w:cstheme="minorHAnsi"/>
          <w:color w:val="FF0000"/>
          <w:szCs w:val="21"/>
        </w:rPr>
        <w:t>C</w:t>
      </w:r>
    </w:p>
    <w:p w:rsidR="009856FC" w:rsidRPr="00E70B0C" w:rsidRDefault="00A83306" w:rsidP="00E70B0C">
      <w:pPr>
        <w:spacing w:line="276" w:lineRule="auto"/>
        <w:rPr>
          <w:rFonts w:cstheme="minorHAnsi"/>
          <w:color w:val="FF0000"/>
          <w:szCs w:val="21"/>
        </w:rPr>
      </w:pPr>
      <w:r w:rsidRPr="00E70B0C">
        <w:rPr>
          <w:rFonts w:hAnsi="Times New Roman" w:cstheme="minorHAnsi"/>
          <w:color w:val="FF0000"/>
          <w:szCs w:val="21"/>
        </w:rPr>
        <w:lastRenderedPageBreak/>
        <w:t>【解析】解法一：挂上</w:t>
      </w:r>
      <w:r w:rsidRPr="00E70B0C">
        <w:rPr>
          <w:rFonts w:cstheme="minorHAnsi"/>
          <w:i/>
          <w:color w:val="FF0000"/>
          <w:szCs w:val="21"/>
        </w:rPr>
        <w:t>m</w:t>
      </w:r>
      <w:r w:rsidRPr="00E70B0C">
        <w:rPr>
          <w:rFonts w:cstheme="minorHAnsi"/>
          <w:color w:val="FF0000"/>
          <w:szCs w:val="21"/>
          <w:vertAlign w:val="subscript"/>
        </w:rPr>
        <w:t>2</w:t>
      </w:r>
      <w:r w:rsidRPr="00E70B0C">
        <w:rPr>
          <w:rFonts w:hAnsi="Times New Roman" w:cstheme="minorHAnsi"/>
          <w:color w:val="FF0000"/>
          <w:szCs w:val="21"/>
        </w:rPr>
        <w:t>平衡后，结点</w:t>
      </w:r>
      <w:r w:rsidRPr="00E70B0C">
        <w:rPr>
          <w:rFonts w:cstheme="minorHAnsi"/>
          <w:i/>
          <w:color w:val="FF0000"/>
          <w:szCs w:val="21"/>
        </w:rPr>
        <w:t>c</w:t>
      </w:r>
      <w:r w:rsidRPr="00E70B0C">
        <w:rPr>
          <w:rFonts w:hAnsi="Times New Roman" w:cstheme="minorHAnsi"/>
          <w:color w:val="FF0000"/>
          <w:szCs w:val="21"/>
        </w:rPr>
        <w:t>受力分析如图所示，由力的三角形和几何三角形相似可得</w:t>
      </w:r>
      <w:r w:rsidRPr="00E70B0C">
        <w:rPr>
          <w:rFonts w:cstheme="minorHAnsi"/>
          <w:color w:val="FF0000"/>
          <w:position w:val="-26"/>
          <w:szCs w:val="21"/>
        </w:rPr>
        <w:object w:dxaOrig="1660" w:dyaOrig="999">
          <v:shape id="_x0000_i1035" type="#_x0000_t75" style="width:83.25pt;height:50.25pt" o:ole="">
            <v:imagedata r:id="rId33" o:title=""/>
          </v:shape>
          <o:OLEObject Type="Embed" ProgID="Equation.DSMT4" ShapeID="_x0000_i1035" DrawAspect="Content" ObjectID="_1540128187" r:id="rId34"/>
        </w:object>
      </w:r>
      <w:r w:rsidRPr="00E70B0C">
        <w:rPr>
          <w:rFonts w:cstheme="minorHAnsi"/>
          <w:color w:val="FF0000"/>
          <w:szCs w:val="21"/>
        </w:rPr>
        <w:t>，</w:t>
      </w:r>
      <w:r w:rsidRPr="00E70B0C">
        <w:rPr>
          <w:rFonts w:cstheme="minorHAnsi"/>
          <w:color w:val="FF0000"/>
          <w:position w:val="-10"/>
          <w:szCs w:val="21"/>
        </w:rPr>
        <w:object w:dxaOrig="820" w:dyaOrig="320">
          <v:shape id="_x0000_i1036" type="#_x0000_t75" style="width:41.25pt;height:15.75pt" o:ole="">
            <v:imagedata r:id="rId35" o:title=""/>
          </v:shape>
          <o:OLEObject Type="Embed" ProgID="Equation.DSMT4" ShapeID="_x0000_i1036" DrawAspect="Content" ObjectID="_1540128188" r:id="rId36"/>
        </w:object>
      </w:r>
      <w:r w:rsidRPr="00E70B0C">
        <w:rPr>
          <w:rFonts w:cstheme="minorHAnsi"/>
          <w:color w:val="FF0000"/>
          <w:szCs w:val="21"/>
        </w:rPr>
        <w:t>，解得以上两式得</w:t>
      </w:r>
      <w:r w:rsidRPr="00E70B0C">
        <w:rPr>
          <w:rFonts w:cstheme="minorHAnsi"/>
          <w:color w:val="FF0000"/>
          <w:position w:val="-26"/>
          <w:szCs w:val="21"/>
        </w:rPr>
        <w:object w:dxaOrig="840" w:dyaOrig="639">
          <v:shape id="_x0000_i1037" type="#_x0000_t75" style="width:42pt;height:32.25pt" o:ole="">
            <v:imagedata r:id="rId37" o:title=""/>
          </v:shape>
          <o:OLEObject Type="Embed" ProgID="Equation.DSMT4" ShapeID="_x0000_i1037" DrawAspect="Content" ObjectID="_1540128189" r:id="rId38"/>
        </w:object>
      </w:r>
      <w:r w:rsidRPr="00E70B0C">
        <w:rPr>
          <w:rFonts w:cstheme="minorHAnsi"/>
          <w:color w:val="FF0000"/>
          <w:szCs w:val="21"/>
        </w:rPr>
        <w:t>，所以选</w:t>
      </w:r>
      <w:r w:rsidRPr="00E70B0C">
        <w:rPr>
          <w:rFonts w:cstheme="minorHAnsi"/>
          <w:color w:val="FF0000"/>
          <w:szCs w:val="21"/>
        </w:rPr>
        <w:t>C</w:t>
      </w:r>
    </w:p>
    <w:p w:rsidR="009856FC" w:rsidRPr="00E70B0C" w:rsidRDefault="009856FC" w:rsidP="00E70B0C">
      <w:pPr>
        <w:spacing w:line="276" w:lineRule="auto"/>
        <w:rPr>
          <w:rFonts w:cstheme="minorHAnsi"/>
          <w:color w:val="FF0000"/>
          <w:szCs w:val="21"/>
        </w:rPr>
      </w:pPr>
      <w:r w:rsidRPr="00E70B0C">
        <w:rPr>
          <w:rFonts w:hAnsi="Times New Roman" w:cstheme="minorHAnsi"/>
          <w:color w:val="FF0000"/>
          <w:szCs w:val="21"/>
        </w:rPr>
        <w:t>解法二：</w:t>
      </w:r>
    </w:p>
    <w:p w:rsidR="009856FC" w:rsidRPr="00E70B0C" w:rsidRDefault="009856FC" w:rsidP="00E70B0C">
      <w:pPr>
        <w:spacing w:line="276" w:lineRule="auto"/>
        <w:rPr>
          <w:rFonts w:cstheme="minorHAnsi"/>
          <w:color w:val="FF0000"/>
          <w:szCs w:val="21"/>
        </w:rPr>
      </w:pPr>
      <w:r w:rsidRPr="00E70B0C">
        <w:rPr>
          <w:rFonts w:cstheme="minorHAnsi"/>
          <w:color w:val="FF0000"/>
          <w:szCs w:val="21"/>
        </w:rPr>
        <w:t>对绳子上</w:t>
      </w:r>
      <w:r w:rsidRPr="00E70B0C">
        <w:rPr>
          <w:rFonts w:cstheme="minorHAnsi"/>
          <w:i/>
          <w:color w:val="FF0000"/>
          <w:szCs w:val="21"/>
        </w:rPr>
        <w:t>c</w:t>
      </w:r>
      <w:r w:rsidRPr="00E70B0C">
        <w:rPr>
          <w:rFonts w:cstheme="minorHAnsi"/>
          <w:color w:val="FF0000"/>
          <w:szCs w:val="21"/>
        </w:rPr>
        <w:t>点进行受力分析．根据几何关系找出</w:t>
      </w:r>
      <w:r w:rsidRPr="00E70B0C">
        <w:rPr>
          <w:rFonts w:cstheme="minorHAnsi"/>
          <w:i/>
          <w:color w:val="FF0000"/>
          <w:szCs w:val="21"/>
        </w:rPr>
        <w:t>BC</w:t>
      </w:r>
      <w:r w:rsidRPr="00E70B0C">
        <w:rPr>
          <w:rFonts w:cstheme="minorHAnsi"/>
          <w:color w:val="FF0000"/>
          <w:szCs w:val="21"/>
        </w:rPr>
        <w:t>段与水平方向的夹角。</w:t>
      </w:r>
      <w:r w:rsidRPr="00E70B0C">
        <w:rPr>
          <w:rFonts w:cstheme="minorHAnsi"/>
          <w:color w:val="FF0000"/>
          <w:szCs w:val="21"/>
        </w:rPr>
        <w:br/>
      </w:r>
      <w:r w:rsidRPr="00E70B0C">
        <w:rPr>
          <w:rFonts w:cstheme="minorHAnsi"/>
          <w:color w:val="FF0000"/>
          <w:szCs w:val="21"/>
        </w:rPr>
        <w:t>根据平衡条件和三角函数表示出力与力之间的关系。</w:t>
      </w:r>
    </w:p>
    <w:p w:rsidR="009856FC" w:rsidRPr="00E70B0C" w:rsidRDefault="0054524D" w:rsidP="00E70B0C">
      <w:pPr>
        <w:spacing w:line="276" w:lineRule="auto"/>
        <w:rPr>
          <w:rFonts w:cstheme="minorHAnsi"/>
          <w:color w:val="FF0000"/>
          <w:szCs w:val="21"/>
        </w:rPr>
      </w:pPr>
      <w:r w:rsidRPr="00E70B0C">
        <w:rPr>
          <w:rFonts w:cstheme="minorHAnsi"/>
          <w:noProof/>
          <w:color w:val="FF0000"/>
          <w:szCs w:val="21"/>
        </w:rPr>
        <w:drawing>
          <wp:anchor distT="0" distB="0" distL="114300" distR="114300" simplePos="0" relativeHeight="251671552" behindDoc="0" locked="0" layoutInCell="1" allowOverlap="1">
            <wp:simplePos x="0" y="0"/>
            <wp:positionH relativeFrom="column">
              <wp:posOffset>1800225</wp:posOffset>
            </wp:positionH>
            <wp:positionV relativeFrom="paragraph">
              <wp:posOffset>1301750</wp:posOffset>
            </wp:positionV>
            <wp:extent cx="1419225" cy="1419225"/>
            <wp:effectExtent l="19050" t="0" r="9525"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9225" cy="1419225"/>
                    </a:xfrm>
                    <a:prstGeom prst="rect">
                      <a:avLst/>
                    </a:prstGeom>
                  </pic:spPr>
                </pic:pic>
              </a:graphicData>
            </a:graphic>
          </wp:anchor>
        </w:drawing>
      </w:r>
      <w:r w:rsidR="00E7478E" w:rsidRPr="00E70B0C">
        <w:rPr>
          <w:rFonts w:cstheme="minorHAnsi"/>
          <w:noProof/>
          <w:color w:val="FF0000"/>
          <w:szCs w:val="21"/>
        </w:rPr>
        <w:drawing>
          <wp:anchor distT="0" distB="0" distL="114300" distR="114300" simplePos="0" relativeHeight="251643904" behindDoc="0" locked="0" layoutInCell="1" allowOverlap="1">
            <wp:simplePos x="0" y="0"/>
            <wp:positionH relativeFrom="column">
              <wp:posOffset>4176395</wp:posOffset>
            </wp:positionH>
            <wp:positionV relativeFrom="paragraph">
              <wp:posOffset>1397000</wp:posOffset>
            </wp:positionV>
            <wp:extent cx="1019175" cy="1390650"/>
            <wp:effectExtent l="19050" t="0" r="9525" b="0"/>
            <wp:wrapSquare wrapText="bothSides"/>
            <wp:docPr id="23" name="图片 23" descr="http://pic2.mofangge.com/upload/papers/20140825/201408250047525873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pic2.mofangge.com/upload/papers/20140825/201408250047525873392.png"/>
                    <pic:cNvPicPr>
                      <a:picLocks noChangeAspect="1" noChangeArrowheads="1"/>
                    </pic:cNvPicPr>
                  </pic:nvPicPr>
                  <pic:blipFill>
                    <a:blip r:embed="rId4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9175" cy="1390650"/>
                    </a:xfrm>
                    <a:prstGeom prst="rect">
                      <a:avLst/>
                    </a:prstGeom>
                    <a:noFill/>
                    <a:ln>
                      <a:noFill/>
                    </a:ln>
                  </pic:spPr>
                </pic:pic>
              </a:graphicData>
            </a:graphic>
          </wp:anchor>
        </w:drawing>
      </w:r>
      <w:r w:rsidR="009856FC" w:rsidRPr="00E70B0C">
        <w:rPr>
          <w:rFonts w:cstheme="minorHAnsi"/>
          <w:color w:val="FF0000"/>
          <w:szCs w:val="21"/>
        </w:rPr>
        <w:t>对绳子上</w:t>
      </w:r>
      <w:r w:rsidR="009856FC" w:rsidRPr="00E70B0C">
        <w:rPr>
          <w:rFonts w:cstheme="minorHAnsi"/>
          <w:color w:val="FF0000"/>
          <w:szCs w:val="21"/>
        </w:rPr>
        <w:t>c</w:t>
      </w:r>
      <w:r w:rsidR="009856FC" w:rsidRPr="00E70B0C">
        <w:rPr>
          <w:rFonts w:cstheme="minorHAnsi"/>
          <w:color w:val="FF0000"/>
          <w:szCs w:val="21"/>
        </w:rPr>
        <w:t>点进行受力分析：平衡后设绳的</w:t>
      </w:r>
      <w:r w:rsidR="009856FC" w:rsidRPr="00E70B0C">
        <w:rPr>
          <w:rFonts w:cstheme="minorHAnsi"/>
          <w:i/>
          <w:color w:val="FF0000"/>
          <w:szCs w:val="21"/>
        </w:rPr>
        <w:t>BC</w:t>
      </w:r>
      <w:r w:rsidR="009856FC" w:rsidRPr="00E70B0C">
        <w:rPr>
          <w:rFonts w:cstheme="minorHAnsi"/>
          <w:color w:val="FF0000"/>
          <w:szCs w:val="21"/>
        </w:rPr>
        <w:t>段与水平方向成</w:t>
      </w:r>
      <w:r w:rsidR="009856FC" w:rsidRPr="00E70B0C">
        <w:rPr>
          <w:rFonts w:cstheme="minorHAnsi"/>
          <w:i/>
          <w:color w:val="FF0000"/>
          <w:szCs w:val="21"/>
        </w:rPr>
        <w:t>α</w:t>
      </w:r>
      <w:r w:rsidR="009856FC" w:rsidRPr="00E70B0C">
        <w:rPr>
          <w:rFonts w:cstheme="minorHAnsi"/>
          <w:color w:val="FF0000"/>
          <w:szCs w:val="21"/>
        </w:rPr>
        <w:t>角，根据几何关系有：</w:t>
      </w:r>
      <w:r w:rsidR="009856FC" w:rsidRPr="00E70B0C">
        <w:rPr>
          <w:rFonts w:cstheme="minorHAnsi"/>
          <w:color w:val="FF0000"/>
          <w:szCs w:val="21"/>
        </w:rPr>
        <w:br/>
        <w:t>tanα</w:t>
      </w:r>
      <w:r w:rsidR="00BB07CF">
        <w:rPr>
          <w:rFonts w:cstheme="minorHAnsi"/>
          <w:color w:val="FF0000"/>
          <w:szCs w:val="21"/>
        </w:rPr>
        <w:t>＝</w:t>
      </w:r>
      <w:r w:rsidR="009856FC" w:rsidRPr="00E70B0C">
        <w:rPr>
          <w:rFonts w:cstheme="minorHAnsi"/>
          <w:color w:val="FF0000"/>
          <w:szCs w:val="21"/>
        </w:rPr>
        <w:t>2</w:t>
      </w:r>
      <w:r w:rsidR="009856FC" w:rsidRPr="00E70B0C">
        <w:rPr>
          <w:rFonts w:hAnsi="Times New Roman" w:cstheme="minorHAnsi"/>
          <w:color w:val="FF0000"/>
          <w:szCs w:val="21"/>
        </w:rPr>
        <w:t>，</w:t>
      </w:r>
      <w:r w:rsidR="009856FC" w:rsidRPr="00E70B0C">
        <w:rPr>
          <w:rFonts w:cstheme="minorHAnsi"/>
          <w:color w:val="FF0000"/>
          <w:szCs w:val="21"/>
        </w:rPr>
        <w:t>sinα</w:t>
      </w:r>
      <w:r w:rsidR="00BB07CF">
        <w:rPr>
          <w:rFonts w:cstheme="minorHAnsi"/>
          <w:color w:val="FF0000"/>
          <w:szCs w:val="21"/>
        </w:rPr>
        <w:t>＝</w:t>
      </w:r>
      <w:r w:rsidR="009856FC" w:rsidRPr="00E70B0C">
        <w:rPr>
          <w:rFonts w:cstheme="minorHAnsi"/>
          <w:color w:val="FF0000"/>
          <w:position w:val="-26"/>
          <w:szCs w:val="21"/>
        </w:rPr>
        <w:object w:dxaOrig="360" w:dyaOrig="600">
          <v:shape id="_x0000_i1038" type="#_x0000_t75" style="width:18pt;height:30pt" o:ole="">
            <v:imagedata r:id="rId41" o:title=""/>
          </v:shape>
          <o:OLEObject Type="Embed" ProgID="Equation.DSMT4" ShapeID="_x0000_i1038" DrawAspect="Content" ObjectID="_1540128190" r:id="rId42"/>
        </w:object>
      </w:r>
      <w:r w:rsidR="009856FC" w:rsidRPr="00E70B0C">
        <w:rPr>
          <w:rFonts w:hAnsi="Times New Roman" w:cstheme="minorHAnsi"/>
          <w:color w:val="FF0000"/>
          <w:szCs w:val="21"/>
        </w:rPr>
        <w:t>。</w:t>
      </w:r>
      <w:r w:rsidR="009856FC" w:rsidRPr="00E70B0C">
        <w:rPr>
          <w:rFonts w:cstheme="minorHAnsi"/>
          <w:color w:val="FF0000"/>
          <w:szCs w:val="21"/>
        </w:rPr>
        <w:br/>
      </w:r>
      <w:r w:rsidR="009856FC" w:rsidRPr="00E70B0C">
        <w:rPr>
          <w:rFonts w:hAnsi="Times New Roman" w:cstheme="minorHAnsi"/>
          <w:color w:val="FF0000"/>
          <w:szCs w:val="21"/>
        </w:rPr>
        <w:t>对结点</w:t>
      </w:r>
      <w:r w:rsidR="009856FC" w:rsidRPr="00E70B0C">
        <w:rPr>
          <w:rFonts w:cstheme="minorHAnsi"/>
          <w:color w:val="FF0000"/>
          <w:szCs w:val="21"/>
        </w:rPr>
        <w:t>C</w:t>
      </w:r>
      <w:r w:rsidR="009856FC" w:rsidRPr="00E70B0C">
        <w:rPr>
          <w:rFonts w:hAnsi="Times New Roman" w:cstheme="minorHAnsi"/>
          <w:color w:val="FF0000"/>
          <w:szCs w:val="21"/>
        </w:rPr>
        <w:t>分析，将</w:t>
      </w:r>
      <w:r w:rsidR="009856FC" w:rsidRPr="00E70B0C">
        <w:rPr>
          <w:rFonts w:cstheme="minorHAnsi"/>
          <w:i/>
          <w:color w:val="FF0000"/>
          <w:szCs w:val="21"/>
        </w:rPr>
        <w:t>F</w:t>
      </w:r>
      <w:r w:rsidR="009856FC" w:rsidRPr="00E70B0C">
        <w:rPr>
          <w:rFonts w:cstheme="minorHAnsi"/>
          <w:i/>
          <w:color w:val="FF0000"/>
          <w:szCs w:val="21"/>
          <w:vertAlign w:val="subscript"/>
        </w:rPr>
        <w:t>a</w:t>
      </w:r>
      <w:r w:rsidR="009856FC" w:rsidRPr="00E70B0C">
        <w:rPr>
          <w:rFonts w:hAnsi="Times New Roman" w:cstheme="minorHAnsi"/>
          <w:color w:val="FF0000"/>
          <w:szCs w:val="21"/>
        </w:rPr>
        <w:t>和</w:t>
      </w:r>
      <w:r w:rsidR="009856FC" w:rsidRPr="00E70B0C">
        <w:rPr>
          <w:rFonts w:cstheme="minorHAnsi"/>
          <w:i/>
          <w:color w:val="FF0000"/>
          <w:szCs w:val="21"/>
        </w:rPr>
        <w:t>F</w:t>
      </w:r>
      <w:r w:rsidR="009856FC" w:rsidRPr="00E70B0C">
        <w:rPr>
          <w:rFonts w:cstheme="minorHAnsi"/>
          <w:i/>
          <w:color w:val="FF0000"/>
          <w:szCs w:val="21"/>
          <w:vertAlign w:val="subscript"/>
        </w:rPr>
        <w:t>b</w:t>
      </w:r>
      <w:r w:rsidR="009856FC" w:rsidRPr="00E70B0C">
        <w:rPr>
          <w:rFonts w:hAnsi="Times New Roman" w:cstheme="minorHAnsi"/>
          <w:color w:val="FF0000"/>
          <w:szCs w:val="21"/>
        </w:rPr>
        <w:t>合成为</w:t>
      </w:r>
      <w:r w:rsidR="009856FC" w:rsidRPr="00E70B0C">
        <w:rPr>
          <w:rFonts w:cstheme="minorHAnsi"/>
          <w:i/>
          <w:color w:val="FF0000"/>
          <w:szCs w:val="21"/>
        </w:rPr>
        <w:t>F</w:t>
      </w:r>
      <w:r w:rsidR="009856FC" w:rsidRPr="00E70B0C">
        <w:rPr>
          <w:rFonts w:hAnsi="Times New Roman" w:cstheme="minorHAnsi"/>
          <w:color w:val="FF0000"/>
          <w:szCs w:val="21"/>
        </w:rPr>
        <w:t>，根据平衡条件和三角函数关系得：</w:t>
      </w:r>
      <w:r w:rsidR="009856FC" w:rsidRPr="00E70B0C">
        <w:rPr>
          <w:rFonts w:cstheme="minorHAnsi"/>
          <w:color w:val="FF0000"/>
          <w:szCs w:val="21"/>
        </w:rPr>
        <w:br/>
      </w:r>
      <w:r w:rsidR="009856FC" w:rsidRPr="00E70B0C">
        <w:rPr>
          <w:rFonts w:cstheme="minorHAnsi"/>
          <w:i/>
          <w:color w:val="FF0000"/>
          <w:szCs w:val="21"/>
        </w:rPr>
        <w:t>F</w:t>
      </w:r>
      <w:r w:rsidR="009856FC" w:rsidRPr="00E70B0C">
        <w:rPr>
          <w:rFonts w:cstheme="minorHAnsi"/>
          <w:color w:val="FF0000"/>
          <w:szCs w:val="21"/>
          <w:vertAlign w:val="subscript"/>
        </w:rPr>
        <w:t>2</w:t>
      </w:r>
      <w:r w:rsidR="00BB07CF">
        <w:rPr>
          <w:rFonts w:cstheme="minorHAnsi"/>
          <w:color w:val="FF0000"/>
          <w:szCs w:val="21"/>
        </w:rPr>
        <w:t>＝</w:t>
      </w:r>
      <w:r w:rsidR="009856FC" w:rsidRPr="00E70B0C">
        <w:rPr>
          <w:rFonts w:cstheme="minorHAnsi"/>
          <w:i/>
          <w:color w:val="FF0000"/>
          <w:szCs w:val="21"/>
        </w:rPr>
        <w:t>m</w:t>
      </w:r>
      <w:r w:rsidR="009856FC" w:rsidRPr="00E70B0C">
        <w:rPr>
          <w:rFonts w:cstheme="minorHAnsi"/>
          <w:color w:val="FF0000"/>
          <w:szCs w:val="21"/>
          <w:vertAlign w:val="subscript"/>
        </w:rPr>
        <w:t>2</w:t>
      </w:r>
      <w:r w:rsidR="009856FC" w:rsidRPr="00E70B0C">
        <w:rPr>
          <w:rFonts w:cstheme="minorHAnsi"/>
          <w:i/>
          <w:color w:val="FF0000"/>
          <w:szCs w:val="21"/>
        </w:rPr>
        <w:t>g</w:t>
      </w:r>
      <w:r w:rsidR="00BB07CF">
        <w:rPr>
          <w:rFonts w:cstheme="minorHAnsi"/>
          <w:color w:val="FF0000"/>
          <w:szCs w:val="21"/>
        </w:rPr>
        <w:t>＝</w:t>
      </w:r>
      <w:r w:rsidR="009856FC" w:rsidRPr="00E70B0C">
        <w:rPr>
          <w:rFonts w:cstheme="minorHAnsi"/>
          <w:i/>
          <w:color w:val="FF0000"/>
          <w:szCs w:val="21"/>
        </w:rPr>
        <w:t>F</w:t>
      </w:r>
      <w:r w:rsidR="009856FC" w:rsidRPr="00E70B0C">
        <w:rPr>
          <w:rFonts w:hAnsi="Times New Roman" w:cstheme="minorHAnsi"/>
          <w:color w:val="FF0000"/>
          <w:szCs w:val="21"/>
        </w:rPr>
        <w:t>，</w:t>
      </w:r>
      <w:r w:rsidR="009856FC" w:rsidRPr="00E70B0C">
        <w:rPr>
          <w:rFonts w:cstheme="minorHAnsi"/>
          <w:i/>
          <w:color w:val="FF0000"/>
          <w:szCs w:val="21"/>
        </w:rPr>
        <w:t>F</w:t>
      </w:r>
      <w:r w:rsidR="009856FC" w:rsidRPr="00E70B0C">
        <w:rPr>
          <w:rFonts w:cstheme="minorHAnsi"/>
          <w:i/>
          <w:color w:val="FF0000"/>
          <w:szCs w:val="21"/>
          <w:vertAlign w:val="subscript"/>
        </w:rPr>
        <w:t>b</w:t>
      </w:r>
      <w:r w:rsidR="00BB07CF">
        <w:rPr>
          <w:rFonts w:cstheme="minorHAnsi"/>
          <w:color w:val="FF0000"/>
          <w:szCs w:val="21"/>
        </w:rPr>
        <w:t>＝</w:t>
      </w:r>
      <w:r w:rsidR="009856FC" w:rsidRPr="00E70B0C">
        <w:rPr>
          <w:rFonts w:cstheme="minorHAnsi"/>
          <w:i/>
          <w:color w:val="FF0000"/>
          <w:szCs w:val="21"/>
        </w:rPr>
        <w:t>m</w:t>
      </w:r>
      <w:r w:rsidR="009856FC" w:rsidRPr="00E70B0C">
        <w:rPr>
          <w:rFonts w:cstheme="minorHAnsi"/>
          <w:color w:val="FF0000"/>
          <w:szCs w:val="21"/>
          <w:vertAlign w:val="subscript"/>
        </w:rPr>
        <w:t>1</w:t>
      </w:r>
      <w:r w:rsidR="009856FC" w:rsidRPr="00E70B0C">
        <w:rPr>
          <w:rFonts w:cstheme="minorHAnsi"/>
          <w:i/>
          <w:color w:val="FF0000"/>
          <w:szCs w:val="21"/>
        </w:rPr>
        <w:t>g</w:t>
      </w:r>
      <w:r w:rsidR="009856FC" w:rsidRPr="00E70B0C">
        <w:rPr>
          <w:rFonts w:hAnsi="Times New Roman" w:cstheme="minorHAnsi"/>
          <w:color w:val="FF0000"/>
          <w:szCs w:val="21"/>
        </w:rPr>
        <w:t>．</w:t>
      </w:r>
      <w:r w:rsidR="009856FC" w:rsidRPr="00E70B0C">
        <w:rPr>
          <w:rFonts w:cstheme="minorHAnsi"/>
          <w:position w:val="-28"/>
          <w:szCs w:val="21"/>
        </w:rPr>
        <w:object w:dxaOrig="1420" w:dyaOrig="620">
          <v:shape id="_x0000_i1039" type="#_x0000_t75" style="width:71.25pt;height:30.75pt" o:ole="">
            <v:imagedata r:id="rId43" o:title=""/>
          </v:shape>
          <o:OLEObject Type="Embed" ProgID="Equation.DSMT4" ShapeID="_x0000_i1039" DrawAspect="Content" ObjectID="_1540128191" r:id="rId44"/>
        </w:object>
      </w:r>
      <w:r w:rsidR="009856FC" w:rsidRPr="00E70B0C">
        <w:rPr>
          <w:rFonts w:cstheme="minorHAnsi"/>
          <w:szCs w:val="21"/>
        </w:rPr>
        <w:br/>
      </w:r>
      <w:r w:rsidR="009856FC" w:rsidRPr="00E70B0C">
        <w:rPr>
          <w:rFonts w:cstheme="minorHAnsi"/>
          <w:color w:val="FF0000"/>
          <w:szCs w:val="21"/>
        </w:rPr>
        <w:t>所以得：故选</w:t>
      </w:r>
      <w:r w:rsidR="009856FC" w:rsidRPr="00E70B0C">
        <w:rPr>
          <w:rFonts w:cstheme="minorHAnsi"/>
          <w:color w:val="FF0000"/>
          <w:szCs w:val="21"/>
        </w:rPr>
        <w:t>C</w:t>
      </w:r>
      <w:r w:rsidR="009856FC" w:rsidRPr="00E70B0C">
        <w:rPr>
          <w:rFonts w:cstheme="minorHAnsi"/>
          <w:color w:val="FF0000"/>
          <w:szCs w:val="21"/>
        </w:rPr>
        <w:t>．</w:t>
      </w:r>
    </w:p>
    <w:p w:rsidR="009856FC" w:rsidRPr="00E70B0C" w:rsidRDefault="009856FC" w:rsidP="00E70B0C">
      <w:pPr>
        <w:spacing w:line="276" w:lineRule="auto"/>
        <w:rPr>
          <w:rFonts w:cstheme="minorHAnsi"/>
          <w:szCs w:val="21"/>
        </w:rPr>
      </w:pPr>
    </w:p>
    <w:p w:rsidR="009856FC" w:rsidRPr="00E70B0C" w:rsidRDefault="009856FC" w:rsidP="00E70B0C">
      <w:pPr>
        <w:spacing w:line="276" w:lineRule="auto"/>
        <w:rPr>
          <w:rFonts w:cstheme="minorHAnsi"/>
          <w:szCs w:val="21"/>
        </w:rPr>
      </w:pPr>
    </w:p>
    <w:p w:rsidR="009856FC" w:rsidRPr="00E70B0C" w:rsidRDefault="009856FC" w:rsidP="00E70B0C">
      <w:pPr>
        <w:spacing w:line="276" w:lineRule="auto"/>
        <w:rPr>
          <w:rFonts w:cstheme="minorHAnsi"/>
          <w:szCs w:val="21"/>
        </w:rPr>
      </w:pPr>
    </w:p>
    <w:p w:rsidR="0054524D" w:rsidRPr="00E70B0C" w:rsidRDefault="0054524D" w:rsidP="00E70B0C">
      <w:pPr>
        <w:spacing w:line="276" w:lineRule="auto"/>
        <w:rPr>
          <w:rFonts w:cstheme="minorHAnsi"/>
          <w:szCs w:val="21"/>
        </w:rPr>
      </w:pPr>
    </w:p>
    <w:p w:rsidR="0054524D" w:rsidRPr="00E70B0C" w:rsidRDefault="0054524D" w:rsidP="00E70B0C">
      <w:pPr>
        <w:spacing w:line="276" w:lineRule="auto"/>
        <w:rPr>
          <w:rFonts w:cstheme="minorHAnsi"/>
          <w:szCs w:val="21"/>
        </w:rPr>
      </w:pPr>
    </w:p>
    <w:p w:rsidR="009209E7" w:rsidRPr="00E70B0C" w:rsidRDefault="009209E7" w:rsidP="00E70B0C">
      <w:pPr>
        <w:spacing w:line="276" w:lineRule="auto"/>
        <w:rPr>
          <w:rFonts w:cstheme="minorHAnsi"/>
          <w:color w:val="FF0000"/>
          <w:szCs w:val="21"/>
        </w:rPr>
      </w:pPr>
    </w:p>
    <w:p w:rsidR="00833A24" w:rsidRPr="00E70B0C" w:rsidRDefault="0064532B" w:rsidP="00E70B0C">
      <w:pPr>
        <w:spacing w:line="276" w:lineRule="auto"/>
        <w:rPr>
          <w:rFonts w:cstheme="minorHAnsi"/>
          <w:color w:val="000000" w:themeColor="text1"/>
          <w:szCs w:val="21"/>
        </w:rPr>
      </w:pPr>
      <w:r w:rsidRPr="00E70B0C">
        <w:rPr>
          <w:rFonts w:cstheme="minorHAnsi"/>
          <w:color w:val="000000" w:themeColor="text1"/>
          <w:szCs w:val="21"/>
        </w:rPr>
        <w:t>9</w:t>
      </w:r>
      <w:r w:rsidR="00833A24" w:rsidRPr="00E70B0C">
        <w:rPr>
          <w:rFonts w:hAnsi="Times New Roman" w:cstheme="minorHAnsi"/>
          <w:color w:val="000000" w:themeColor="text1"/>
          <w:szCs w:val="21"/>
        </w:rPr>
        <w:t>、如图所示，</w:t>
      </w:r>
      <w:r w:rsidR="00833A24" w:rsidRPr="00E70B0C">
        <w:rPr>
          <w:rFonts w:cstheme="minorHAnsi"/>
          <w:i/>
          <w:color w:val="000000" w:themeColor="text1"/>
          <w:szCs w:val="21"/>
        </w:rPr>
        <w:t>AB</w:t>
      </w:r>
      <w:r w:rsidR="00833A24" w:rsidRPr="00E70B0C">
        <w:rPr>
          <w:rFonts w:hAnsi="Times New Roman" w:cstheme="minorHAnsi"/>
          <w:color w:val="000000" w:themeColor="text1"/>
          <w:szCs w:val="21"/>
        </w:rPr>
        <w:t>为相同的两个木块，叠放在水平面上，</w:t>
      </w:r>
      <w:r w:rsidR="00833A24" w:rsidRPr="00E70B0C">
        <w:rPr>
          <w:rFonts w:cstheme="minorHAnsi"/>
          <w:i/>
          <w:color w:val="000000" w:themeColor="text1"/>
          <w:szCs w:val="21"/>
        </w:rPr>
        <w:t>A</w:t>
      </w:r>
      <w:r w:rsidR="00833A24" w:rsidRPr="00E70B0C">
        <w:rPr>
          <w:rFonts w:cstheme="minorHAnsi"/>
          <w:color w:val="000000" w:themeColor="text1"/>
          <w:szCs w:val="21"/>
        </w:rPr>
        <w:t>、</w:t>
      </w:r>
      <w:r w:rsidR="00833A24" w:rsidRPr="00E70B0C">
        <w:rPr>
          <w:rFonts w:cstheme="minorHAnsi"/>
          <w:i/>
          <w:color w:val="000000" w:themeColor="text1"/>
          <w:szCs w:val="21"/>
        </w:rPr>
        <w:t>B</w:t>
      </w:r>
      <w:r w:rsidR="00833A24" w:rsidRPr="00E70B0C">
        <w:rPr>
          <w:rFonts w:cstheme="minorHAnsi"/>
          <w:color w:val="000000" w:themeColor="text1"/>
          <w:szCs w:val="21"/>
        </w:rPr>
        <w:t>用水平轻绳通过一个滑轮连接在一起，在滑轮上作用一个水平力</w:t>
      </w:r>
      <w:r w:rsidR="00833A24" w:rsidRPr="00E70B0C">
        <w:rPr>
          <w:rFonts w:cstheme="minorHAnsi"/>
          <w:i/>
          <w:color w:val="000000" w:themeColor="text1"/>
          <w:szCs w:val="21"/>
        </w:rPr>
        <w:t>F</w:t>
      </w:r>
      <w:r w:rsidR="00833A24" w:rsidRPr="00E70B0C">
        <w:rPr>
          <w:rFonts w:cstheme="minorHAnsi"/>
          <w:color w:val="000000" w:themeColor="text1"/>
          <w:szCs w:val="21"/>
        </w:rPr>
        <w:t>，恰使</w:t>
      </w:r>
      <w:r w:rsidR="00833A24" w:rsidRPr="00E70B0C">
        <w:rPr>
          <w:rFonts w:cstheme="minorHAnsi"/>
          <w:i/>
          <w:color w:val="000000" w:themeColor="text1"/>
          <w:szCs w:val="21"/>
        </w:rPr>
        <w:t>A</w:t>
      </w:r>
      <w:r w:rsidR="00833A24" w:rsidRPr="00E70B0C">
        <w:rPr>
          <w:rFonts w:cstheme="minorHAnsi"/>
          <w:color w:val="000000" w:themeColor="text1"/>
          <w:szCs w:val="21"/>
        </w:rPr>
        <w:t>、</w:t>
      </w:r>
      <w:r w:rsidR="00833A24" w:rsidRPr="00E70B0C">
        <w:rPr>
          <w:rFonts w:cstheme="minorHAnsi"/>
          <w:i/>
          <w:color w:val="000000" w:themeColor="text1"/>
          <w:szCs w:val="21"/>
        </w:rPr>
        <w:t>B</w:t>
      </w:r>
      <w:r w:rsidR="00833A24" w:rsidRPr="00E70B0C">
        <w:rPr>
          <w:rFonts w:cstheme="minorHAnsi"/>
          <w:color w:val="000000" w:themeColor="text1"/>
          <w:szCs w:val="21"/>
        </w:rPr>
        <w:t>两个木块一起沿水平面向右匀速运动，不计轻绳和滑轮的质量以及滑轮轴的摩擦，则</w:t>
      </w:r>
      <w:r w:rsidR="00833A24" w:rsidRPr="00E70B0C">
        <w:rPr>
          <w:rFonts w:cstheme="minorHAnsi"/>
          <w:i/>
          <w:color w:val="000000" w:themeColor="text1"/>
          <w:szCs w:val="21"/>
        </w:rPr>
        <w:t>A</w:t>
      </w:r>
      <w:r w:rsidR="00833A24" w:rsidRPr="00E70B0C">
        <w:rPr>
          <w:rFonts w:cstheme="minorHAnsi"/>
          <w:color w:val="000000" w:themeColor="text1"/>
          <w:szCs w:val="21"/>
        </w:rPr>
        <w:t>与</w:t>
      </w:r>
      <w:r w:rsidR="00833A24" w:rsidRPr="00E70B0C">
        <w:rPr>
          <w:rFonts w:cstheme="minorHAnsi"/>
          <w:i/>
          <w:color w:val="000000" w:themeColor="text1"/>
          <w:szCs w:val="21"/>
        </w:rPr>
        <w:t>B</w:t>
      </w:r>
      <w:r w:rsidR="00833A24" w:rsidRPr="00E70B0C">
        <w:rPr>
          <w:rFonts w:cstheme="minorHAnsi"/>
          <w:color w:val="000000" w:themeColor="text1"/>
          <w:szCs w:val="21"/>
        </w:rPr>
        <w:t>间的摩擦力</w:t>
      </w:r>
      <w:r w:rsidR="00833A24" w:rsidRPr="00E70B0C">
        <w:rPr>
          <w:rFonts w:cstheme="minorHAnsi"/>
          <w:i/>
          <w:color w:val="000000" w:themeColor="text1"/>
          <w:szCs w:val="21"/>
        </w:rPr>
        <w:t>F</w:t>
      </w:r>
      <w:r w:rsidR="00833A24" w:rsidRPr="00E70B0C">
        <w:rPr>
          <w:rFonts w:cstheme="minorHAnsi"/>
          <w:color w:val="000000" w:themeColor="text1"/>
          <w:szCs w:val="21"/>
          <w:vertAlign w:val="subscript"/>
        </w:rPr>
        <w:t>1</w:t>
      </w:r>
      <w:r w:rsidR="00BB07CF">
        <w:rPr>
          <w:rFonts w:cstheme="minorHAnsi"/>
          <w:color w:val="000000" w:themeColor="text1"/>
          <w:szCs w:val="21"/>
        </w:rPr>
        <w:t>＝</w:t>
      </w:r>
      <w:r w:rsidR="00833A24" w:rsidRPr="00E70B0C">
        <w:rPr>
          <w:rFonts w:cstheme="minorHAnsi"/>
          <w:color w:val="000000" w:themeColor="text1"/>
          <w:szCs w:val="21"/>
        </w:rPr>
        <w:t>______</w:t>
      </w:r>
      <w:r w:rsidR="00833A24" w:rsidRPr="00E70B0C">
        <w:rPr>
          <w:rFonts w:cstheme="minorHAnsi"/>
          <w:color w:val="000000" w:themeColor="text1"/>
          <w:szCs w:val="21"/>
        </w:rPr>
        <w:t>，</w:t>
      </w:r>
      <w:r w:rsidR="00833A24" w:rsidRPr="00E70B0C">
        <w:rPr>
          <w:rFonts w:cstheme="minorHAnsi"/>
          <w:i/>
          <w:color w:val="000000" w:themeColor="text1"/>
          <w:szCs w:val="21"/>
        </w:rPr>
        <w:t>B</w:t>
      </w:r>
      <w:r w:rsidR="00833A24" w:rsidRPr="00E70B0C">
        <w:rPr>
          <w:rFonts w:cstheme="minorHAnsi"/>
          <w:color w:val="000000" w:themeColor="text1"/>
          <w:szCs w:val="21"/>
        </w:rPr>
        <w:t>与</w:t>
      </w:r>
      <w:r w:rsidR="00D21FC4" w:rsidRPr="00E70B0C">
        <w:rPr>
          <w:rFonts w:cstheme="minorHAnsi"/>
          <w:color w:val="000000" w:themeColor="text1"/>
          <w:szCs w:val="21"/>
        </w:rPr>
        <w:t>地面</w:t>
      </w:r>
      <w:r w:rsidR="00833A24" w:rsidRPr="00E70B0C">
        <w:rPr>
          <w:rFonts w:cstheme="minorHAnsi"/>
          <w:color w:val="000000" w:themeColor="text1"/>
          <w:szCs w:val="21"/>
        </w:rPr>
        <w:t>间的摩擦力</w:t>
      </w:r>
      <w:r w:rsidR="00833A24" w:rsidRPr="00E70B0C">
        <w:rPr>
          <w:rFonts w:cstheme="minorHAnsi"/>
          <w:i/>
          <w:color w:val="000000" w:themeColor="text1"/>
          <w:szCs w:val="21"/>
        </w:rPr>
        <w:t>F</w:t>
      </w:r>
      <w:r w:rsidR="00833A24" w:rsidRPr="00E70B0C">
        <w:rPr>
          <w:rFonts w:cstheme="minorHAnsi"/>
          <w:color w:val="000000" w:themeColor="text1"/>
          <w:szCs w:val="21"/>
          <w:vertAlign w:val="subscript"/>
        </w:rPr>
        <w:t>2</w:t>
      </w:r>
      <w:r w:rsidR="00BB07CF">
        <w:rPr>
          <w:rFonts w:cstheme="minorHAnsi"/>
          <w:color w:val="000000" w:themeColor="text1"/>
          <w:szCs w:val="21"/>
        </w:rPr>
        <w:t>＝</w:t>
      </w:r>
      <w:r w:rsidR="00833A24" w:rsidRPr="00E70B0C">
        <w:rPr>
          <w:rFonts w:cstheme="minorHAnsi"/>
          <w:color w:val="000000" w:themeColor="text1"/>
          <w:szCs w:val="21"/>
        </w:rPr>
        <w:t>_________</w:t>
      </w:r>
    </w:p>
    <w:p w:rsidR="00833A24" w:rsidRPr="00E70B0C" w:rsidRDefault="00833A24" w:rsidP="00E70B0C">
      <w:pPr>
        <w:spacing w:line="276" w:lineRule="auto"/>
        <w:rPr>
          <w:rFonts w:cstheme="minorHAnsi"/>
          <w:color w:val="FF0000"/>
          <w:szCs w:val="21"/>
        </w:rPr>
      </w:pPr>
      <w:r w:rsidRPr="00E70B0C">
        <w:rPr>
          <w:rFonts w:cstheme="minorHAnsi"/>
          <w:color w:val="FF0000"/>
          <w:szCs w:val="21"/>
        </w:rPr>
        <w:t>【难度】</w:t>
      </w:r>
      <w:r w:rsidR="0004443D" w:rsidRPr="00E70B0C">
        <w:rPr>
          <w:rFonts w:cstheme="minorHAnsi"/>
          <w:color w:val="FF0000"/>
          <w:szCs w:val="21"/>
        </w:rPr>
        <w:t>★</w:t>
      </w:r>
    </w:p>
    <w:p w:rsidR="00833A24" w:rsidRPr="00E70B0C" w:rsidRDefault="00E34327" w:rsidP="00E70B0C">
      <w:pPr>
        <w:spacing w:line="276" w:lineRule="auto"/>
        <w:rPr>
          <w:rFonts w:cstheme="minorHAnsi"/>
          <w:color w:val="FF0000"/>
          <w:szCs w:val="21"/>
        </w:rPr>
      </w:pPr>
      <w:r w:rsidRPr="00E70B0C">
        <w:rPr>
          <w:rFonts w:cstheme="minorHAnsi"/>
          <w:noProof/>
          <w:szCs w:val="21"/>
        </w:rPr>
        <w:drawing>
          <wp:anchor distT="0" distB="0" distL="114300" distR="114300" simplePos="0" relativeHeight="251660288" behindDoc="0" locked="0" layoutInCell="1" allowOverlap="1">
            <wp:simplePos x="0" y="0"/>
            <wp:positionH relativeFrom="column">
              <wp:posOffset>3800475</wp:posOffset>
            </wp:positionH>
            <wp:positionV relativeFrom="paragraph">
              <wp:posOffset>5715</wp:posOffset>
            </wp:positionV>
            <wp:extent cx="1514475" cy="695325"/>
            <wp:effectExtent l="19050" t="0" r="9525" b="0"/>
            <wp:wrapSquare wrapText="bothSides"/>
            <wp:docPr id="15390" name="图片 15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14475" cy="695325"/>
                    </a:xfrm>
                    <a:prstGeom prst="rect">
                      <a:avLst/>
                    </a:prstGeom>
                  </pic:spPr>
                </pic:pic>
              </a:graphicData>
            </a:graphic>
          </wp:anchor>
        </w:drawing>
      </w:r>
      <w:r w:rsidR="00833A24" w:rsidRPr="00E70B0C">
        <w:rPr>
          <w:rFonts w:cstheme="minorHAnsi"/>
          <w:color w:val="FF0000"/>
          <w:szCs w:val="21"/>
        </w:rPr>
        <w:t>【答案】</w:t>
      </w:r>
      <w:r w:rsidR="00675EF3" w:rsidRPr="00E70B0C">
        <w:rPr>
          <w:rFonts w:cstheme="minorHAnsi"/>
          <w:i/>
          <w:color w:val="FF0000"/>
          <w:szCs w:val="21"/>
        </w:rPr>
        <w:t>F</w:t>
      </w:r>
      <w:r w:rsidR="00675EF3" w:rsidRPr="00E70B0C">
        <w:rPr>
          <w:rFonts w:cstheme="minorHAnsi"/>
          <w:color w:val="FF0000"/>
          <w:szCs w:val="21"/>
        </w:rPr>
        <w:t>/2</w:t>
      </w:r>
      <w:r w:rsidR="00675EF3" w:rsidRPr="00E70B0C">
        <w:rPr>
          <w:rFonts w:cstheme="minorHAnsi"/>
          <w:color w:val="FF0000"/>
          <w:szCs w:val="21"/>
        </w:rPr>
        <w:t>，</w:t>
      </w:r>
      <w:r w:rsidR="00675EF3" w:rsidRPr="00E70B0C">
        <w:rPr>
          <w:rFonts w:cstheme="minorHAnsi"/>
          <w:i/>
          <w:color w:val="FF0000"/>
          <w:szCs w:val="21"/>
        </w:rPr>
        <w:t>F</w:t>
      </w:r>
    </w:p>
    <w:p w:rsidR="00833A24" w:rsidRPr="00E70B0C" w:rsidRDefault="00833A24" w:rsidP="00E70B0C">
      <w:pPr>
        <w:spacing w:line="276" w:lineRule="auto"/>
        <w:rPr>
          <w:rFonts w:cstheme="minorHAnsi"/>
          <w:color w:val="FF0000"/>
          <w:szCs w:val="21"/>
        </w:rPr>
      </w:pPr>
    </w:p>
    <w:p w:rsidR="00AC5F84" w:rsidRPr="00E70B0C" w:rsidRDefault="00AC5F84" w:rsidP="00E70B0C">
      <w:pPr>
        <w:spacing w:line="276" w:lineRule="auto"/>
        <w:rPr>
          <w:rFonts w:cstheme="minorHAnsi"/>
          <w:color w:val="FF0000"/>
          <w:szCs w:val="21"/>
        </w:rPr>
      </w:pPr>
    </w:p>
    <w:p w:rsidR="00E34327" w:rsidRPr="00E70B0C" w:rsidRDefault="00E34327" w:rsidP="00E70B0C">
      <w:pPr>
        <w:spacing w:line="276" w:lineRule="auto"/>
        <w:rPr>
          <w:rFonts w:cstheme="minorHAnsi"/>
          <w:color w:val="FF0000"/>
          <w:szCs w:val="21"/>
        </w:rPr>
      </w:pPr>
    </w:p>
    <w:p w:rsidR="001379A0" w:rsidRPr="00E70B0C" w:rsidRDefault="0064532B" w:rsidP="00E70B0C">
      <w:pPr>
        <w:spacing w:line="276" w:lineRule="auto"/>
        <w:rPr>
          <w:rFonts w:eastAsia="宋体" w:cstheme="minorHAnsi"/>
          <w:bCs/>
          <w:szCs w:val="21"/>
        </w:rPr>
      </w:pPr>
      <w:r w:rsidRPr="00E70B0C">
        <w:rPr>
          <w:rFonts w:eastAsia="宋体" w:cstheme="minorHAnsi"/>
          <w:bCs/>
          <w:noProof/>
          <w:szCs w:val="21"/>
        </w:rPr>
        <w:drawing>
          <wp:anchor distT="0" distB="0" distL="114300" distR="114300" simplePos="0" relativeHeight="251663360" behindDoc="0" locked="0" layoutInCell="1" allowOverlap="1">
            <wp:simplePos x="0" y="0"/>
            <wp:positionH relativeFrom="column">
              <wp:posOffset>3667125</wp:posOffset>
            </wp:positionH>
            <wp:positionV relativeFrom="paragraph">
              <wp:posOffset>614045</wp:posOffset>
            </wp:positionV>
            <wp:extent cx="1552575" cy="857250"/>
            <wp:effectExtent l="19050" t="0" r="9525"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52575" cy="857250"/>
                    </a:xfrm>
                    <a:prstGeom prst="rect">
                      <a:avLst/>
                    </a:prstGeom>
                  </pic:spPr>
                </pic:pic>
              </a:graphicData>
            </a:graphic>
          </wp:anchor>
        </w:drawing>
      </w:r>
      <w:r w:rsidR="00AC5F84" w:rsidRPr="00E70B0C">
        <w:rPr>
          <w:rFonts w:eastAsia="宋体" w:cstheme="minorHAnsi"/>
          <w:bCs/>
          <w:szCs w:val="21"/>
        </w:rPr>
        <w:t>1</w:t>
      </w:r>
      <w:r w:rsidRPr="00E70B0C">
        <w:rPr>
          <w:rFonts w:eastAsia="宋体" w:cstheme="minorHAnsi"/>
          <w:bCs/>
          <w:szCs w:val="21"/>
        </w:rPr>
        <w:t>0</w:t>
      </w:r>
      <w:r w:rsidR="001379A0" w:rsidRPr="00E70B0C">
        <w:rPr>
          <w:rFonts w:eastAsia="宋体" w:cstheme="minorHAnsi"/>
          <w:bCs/>
          <w:szCs w:val="21"/>
        </w:rPr>
        <w:t>、一直角斜槽（两槽面夹角为</w:t>
      </w:r>
      <w:r w:rsidR="001379A0" w:rsidRPr="00E70B0C">
        <w:rPr>
          <w:rFonts w:eastAsia="宋体" w:cstheme="minorHAnsi"/>
          <w:bCs/>
          <w:szCs w:val="21"/>
        </w:rPr>
        <w:t>90</w:t>
      </w:r>
      <w:r w:rsidR="001A3F2B" w:rsidRPr="00E70B0C">
        <w:rPr>
          <w:rFonts w:eastAsia="宋体" w:cstheme="minorHAnsi"/>
          <w:szCs w:val="21"/>
        </w:rPr>
        <w:t>º</w:t>
      </w:r>
      <w:r w:rsidR="001379A0" w:rsidRPr="00E70B0C">
        <w:rPr>
          <w:rFonts w:eastAsia="宋体" w:cstheme="minorHAnsi"/>
          <w:bCs/>
          <w:szCs w:val="21"/>
        </w:rPr>
        <w:t>）对水平面夹角为</w:t>
      </w:r>
      <w:r w:rsidR="001379A0" w:rsidRPr="00E70B0C">
        <w:rPr>
          <w:rFonts w:eastAsia="宋体" w:cstheme="minorHAnsi"/>
          <w:bCs/>
          <w:szCs w:val="21"/>
        </w:rPr>
        <w:t>30</w:t>
      </w:r>
      <w:r w:rsidR="001A3F2B" w:rsidRPr="00E70B0C">
        <w:rPr>
          <w:rFonts w:eastAsia="宋体" w:cstheme="minorHAnsi"/>
          <w:szCs w:val="21"/>
        </w:rPr>
        <w:t>º</w:t>
      </w:r>
      <w:r w:rsidR="001379A0" w:rsidRPr="00E70B0C">
        <w:rPr>
          <w:rFonts w:eastAsia="宋体" w:cstheme="minorHAnsi"/>
          <w:bCs/>
          <w:szCs w:val="21"/>
        </w:rPr>
        <w:t>，一个横截面为正方形的物块恰能沿此槽匀速下滑，假定两槽面下滑，假定两槽面的材料和表面情况相同，</w:t>
      </w:r>
      <w:r w:rsidR="00FF41F8">
        <w:rPr>
          <w:rFonts w:eastAsia="宋体" w:cstheme="minorHAnsi" w:hint="eastAsia"/>
          <w:bCs/>
          <w:szCs w:val="21"/>
        </w:rPr>
        <w:t>求：</w:t>
      </w:r>
      <w:r w:rsidR="001379A0" w:rsidRPr="00E70B0C">
        <w:rPr>
          <w:rFonts w:eastAsia="宋体" w:cstheme="minorHAnsi"/>
          <w:bCs/>
          <w:szCs w:val="21"/>
        </w:rPr>
        <w:t>物块和槽面间的动摩擦因数是</w:t>
      </w:r>
      <w:r w:rsidR="001379A0" w:rsidRPr="00E70B0C">
        <w:rPr>
          <w:rFonts w:eastAsia="宋体" w:cstheme="minorHAnsi"/>
          <w:bCs/>
          <w:szCs w:val="21"/>
        </w:rPr>
        <w:t>_____</w:t>
      </w:r>
    </w:p>
    <w:p w:rsidR="00AC5F84" w:rsidRDefault="00AC5F84" w:rsidP="00E70B0C">
      <w:pPr>
        <w:spacing w:line="276" w:lineRule="auto"/>
        <w:rPr>
          <w:rFonts w:cstheme="minorHAnsi" w:hint="eastAsia"/>
          <w:color w:val="FF0000"/>
          <w:szCs w:val="21"/>
        </w:rPr>
      </w:pPr>
    </w:p>
    <w:p w:rsidR="00BB07CF" w:rsidRPr="00E70B0C" w:rsidRDefault="00BB07CF" w:rsidP="00E70B0C">
      <w:pPr>
        <w:spacing w:line="276" w:lineRule="auto"/>
        <w:rPr>
          <w:rFonts w:cstheme="minorHAnsi"/>
          <w:color w:val="FF0000"/>
          <w:szCs w:val="21"/>
        </w:rPr>
      </w:pPr>
    </w:p>
    <w:p w:rsidR="001379A0" w:rsidRPr="00E70B0C" w:rsidRDefault="001379A0" w:rsidP="00E70B0C">
      <w:pPr>
        <w:spacing w:line="276" w:lineRule="auto"/>
        <w:rPr>
          <w:rFonts w:cstheme="minorHAnsi"/>
          <w:color w:val="FF0000"/>
          <w:szCs w:val="21"/>
        </w:rPr>
      </w:pPr>
      <w:r w:rsidRPr="00E70B0C">
        <w:rPr>
          <w:rFonts w:cstheme="minorHAnsi"/>
          <w:color w:val="FF0000"/>
          <w:szCs w:val="21"/>
        </w:rPr>
        <w:t>【难度】</w:t>
      </w:r>
      <w:r w:rsidRPr="00E70B0C">
        <w:rPr>
          <w:rFonts w:cstheme="minorHAnsi"/>
          <w:color w:val="FF0000"/>
          <w:szCs w:val="21"/>
        </w:rPr>
        <w:t>★★</w:t>
      </w:r>
    </w:p>
    <w:p w:rsidR="001379A0" w:rsidRPr="00E70B0C" w:rsidRDefault="001379A0" w:rsidP="00E70B0C">
      <w:pPr>
        <w:spacing w:line="276" w:lineRule="auto"/>
        <w:rPr>
          <w:rFonts w:cstheme="minorHAnsi"/>
          <w:color w:val="FF0000"/>
          <w:szCs w:val="21"/>
        </w:rPr>
      </w:pPr>
      <w:r w:rsidRPr="00E70B0C">
        <w:rPr>
          <w:rFonts w:cstheme="minorHAnsi"/>
          <w:color w:val="FF0000"/>
          <w:szCs w:val="21"/>
        </w:rPr>
        <w:t>【答案】</w:t>
      </w:r>
      <w:r w:rsidRPr="00E70B0C">
        <w:rPr>
          <w:rFonts w:cstheme="minorHAnsi"/>
          <w:position w:val="-22"/>
          <w:szCs w:val="21"/>
        </w:rPr>
        <w:object w:dxaOrig="360" w:dyaOrig="600">
          <v:shape id="_x0000_i1040" type="#_x0000_t75" style="width:18pt;height:30pt" o:ole="">
            <v:imagedata r:id="rId47" o:title=""/>
          </v:shape>
          <o:OLEObject Type="Embed" ProgID="Equation.DSMT4" ShapeID="_x0000_i1040" DrawAspect="Content" ObjectID="_1540128192" r:id="rId48"/>
        </w:object>
      </w:r>
    </w:p>
    <w:p w:rsidR="0004443D" w:rsidRPr="00E70B0C" w:rsidRDefault="001379A0" w:rsidP="00E70B0C">
      <w:pPr>
        <w:adjustRightInd w:val="0"/>
        <w:spacing w:line="276" w:lineRule="auto"/>
        <w:ind w:left="2"/>
        <w:jc w:val="left"/>
        <w:rPr>
          <w:rFonts w:eastAsia="宋体" w:cstheme="minorHAnsi"/>
          <w:bCs/>
          <w:color w:val="FF0000"/>
          <w:szCs w:val="21"/>
        </w:rPr>
      </w:pPr>
      <w:r w:rsidRPr="00E70B0C">
        <w:rPr>
          <w:rFonts w:cstheme="minorHAnsi"/>
          <w:color w:val="FF0000"/>
          <w:szCs w:val="21"/>
        </w:rPr>
        <w:t>【解析】</w:t>
      </w:r>
      <w:r w:rsidRPr="00E70B0C">
        <w:rPr>
          <w:rFonts w:eastAsia="宋体" w:cstheme="minorHAnsi"/>
          <w:bCs/>
          <w:color w:val="FF0000"/>
          <w:szCs w:val="21"/>
        </w:rPr>
        <w:t>直角槽对物体的支持力</w:t>
      </w:r>
      <w:r w:rsidRPr="00E70B0C">
        <w:rPr>
          <w:rFonts w:eastAsia="宋体" w:cstheme="minorHAnsi"/>
          <w:bCs/>
          <w:i/>
          <w:color w:val="FF0000"/>
          <w:szCs w:val="21"/>
        </w:rPr>
        <w:t>N</w:t>
      </w:r>
      <w:r w:rsidRPr="00E70B0C">
        <w:rPr>
          <w:rFonts w:eastAsia="宋体" w:cstheme="minorHAnsi"/>
          <w:bCs/>
          <w:color w:val="FF0000"/>
          <w:szCs w:val="21"/>
          <w:vertAlign w:val="subscript"/>
        </w:rPr>
        <w:t>1</w:t>
      </w:r>
      <w:r w:rsidR="00BB07CF">
        <w:rPr>
          <w:rFonts w:eastAsia="宋体" w:cstheme="minorHAnsi"/>
          <w:bCs/>
          <w:color w:val="FF0000"/>
          <w:szCs w:val="21"/>
        </w:rPr>
        <w:t>＝</w:t>
      </w:r>
      <w:r w:rsidRPr="00E70B0C">
        <w:rPr>
          <w:rFonts w:eastAsia="宋体" w:cstheme="minorHAnsi"/>
          <w:bCs/>
          <w:i/>
          <w:color w:val="FF0000"/>
          <w:szCs w:val="21"/>
        </w:rPr>
        <w:t>N</w:t>
      </w:r>
      <w:r w:rsidRPr="00E70B0C">
        <w:rPr>
          <w:rFonts w:eastAsia="宋体" w:cstheme="minorHAnsi"/>
          <w:bCs/>
          <w:color w:val="FF0000"/>
          <w:szCs w:val="21"/>
          <w:vertAlign w:val="subscript"/>
        </w:rPr>
        <w:t>2</w:t>
      </w:r>
      <w:r w:rsidRPr="00E70B0C">
        <w:rPr>
          <w:rFonts w:eastAsia="宋体" w:cstheme="minorHAnsi"/>
          <w:bCs/>
          <w:color w:val="FF0000"/>
          <w:szCs w:val="21"/>
        </w:rPr>
        <w:t>，正交分解：</w:t>
      </w:r>
      <w:r w:rsidR="007337FC" w:rsidRPr="00E70B0C">
        <w:rPr>
          <w:rFonts w:cstheme="minorHAnsi"/>
          <w:i/>
          <w:color w:val="FF0000"/>
          <w:szCs w:val="21"/>
        </w:rPr>
        <w:t>N</w:t>
      </w:r>
      <w:r w:rsidR="007337FC" w:rsidRPr="00E70B0C">
        <w:rPr>
          <w:rFonts w:cstheme="minorHAnsi"/>
          <w:color w:val="FF0000"/>
          <w:szCs w:val="21"/>
          <w:vertAlign w:val="subscript"/>
        </w:rPr>
        <w:t>1</w:t>
      </w:r>
      <w:r w:rsidR="007337FC" w:rsidRPr="00E70B0C">
        <w:rPr>
          <w:rFonts w:cstheme="minorHAnsi"/>
          <w:color w:val="FF0000"/>
          <w:szCs w:val="21"/>
        </w:rPr>
        <w:t>cos45</w:t>
      </w:r>
      <w:r w:rsidR="007337FC" w:rsidRPr="00E70B0C">
        <w:rPr>
          <w:rFonts w:eastAsia="宋体" w:cstheme="minorHAnsi"/>
          <w:color w:val="FF0000"/>
          <w:szCs w:val="21"/>
        </w:rPr>
        <w:t>º</w:t>
      </w:r>
      <w:r w:rsidR="00BB07CF">
        <w:rPr>
          <w:rFonts w:cstheme="minorHAnsi"/>
          <w:color w:val="FF0000"/>
          <w:szCs w:val="21"/>
        </w:rPr>
        <w:t>＋</w:t>
      </w:r>
      <w:r w:rsidR="007337FC" w:rsidRPr="00E70B0C">
        <w:rPr>
          <w:rFonts w:cstheme="minorHAnsi"/>
          <w:i/>
          <w:color w:val="FF0000"/>
          <w:szCs w:val="21"/>
        </w:rPr>
        <w:t>N</w:t>
      </w:r>
      <w:r w:rsidR="007337FC" w:rsidRPr="00E70B0C">
        <w:rPr>
          <w:rFonts w:cstheme="minorHAnsi"/>
          <w:color w:val="FF0000"/>
          <w:szCs w:val="21"/>
          <w:vertAlign w:val="subscript"/>
        </w:rPr>
        <w:t>2</w:t>
      </w:r>
      <w:r w:rsidR="007337FC" w:rsidRPr="00E70B0C">
        <w:rPr>
          <w:rFonts w:cstheme="minorHAnsi"/>
          <w:color w:val="FF0000"/>
          <w:szCs w:val="21"/>
        </w:rPr>
        <w:t>cos45</w:t>
      </w:r>
      <w:r w:rsidR="007337FC" w:rsidRPr="00E70B0C">
        <w:rPr>
          <w:rFonts w:eastAsia="宋体" w:cstheme="minorHAnsi"/>
          <w:color w:val="FF0000"/>
          <w:szCs w:val="21"/>
        </w:rPr>
        <w:t>º</w:t>
      </w:r>
      <w:r w:rsidR="00BB07CF">
        <w:rPr>
          <w:rFonts w:cstheme="minorHAnsi"/>
          <w:color w:val="FF0000"/>
          <w:szCs w:val="21"/>
        </w:rPr>
        <w:t>＝</w:t>
      </w:r>
      <w:r w:rsidR="007337FC" w:rsidRPr="00E70B0C">
        <w:rPr>
          <w:rFonts w:cstheme="minorHAnsi"/>
          <w:i/>
          <w:color w:val="FF0000"/>
          <w:szCs w:val="21"/>
        </w:rPr>
        <w:t>mg</w:t>
      </w:r>
      <w:r w:rsidR="007337FC" w:rsidRPr="00E70B0C">
        <w:rPr>
          <w:rFonts w:cstheme="minorHAnsi"/>
          <w:color w:val="FF0000"/>
          <w:szCs w:val="21"/>
        </w:rPr>
        <w:t>cos30</w:t>
      </w:r>
      <w:r w:rsidR="007337FC" w:rsidRPr="00E70B0C">
        <w:rPr>
          <w:rFonts w:eastAsia="宋体" w:cstheme="minorHAnsi"/>
          <w:color w:val="FF0000"/>
          <w:szCs w:val="21"/>
        </w:rPr>
        <w:t>º</w:t>
      </w:r>
      <w:r w:rsidRPr="00E70B0C">
        <w:rPr>
          <w:rFonts w:cstheme="minorHAnsi"/>
          <w:color w:val="FF0000"/>
          <w:szCs w:val="21"/>
        </w:rPr>
        <w:t>；</w:t>
      </w:r>
    </w:p>
    <w:p w:rsidR="001379A0" w:rsidRPr="00E70B0C" w:rsidRDefault="0004443D" w:rsidP="00E70B0C">
      <w:pPr>
        <w:adjustRightInd w:val="0"/>
        <w:spacing w:line="276" w:lineRule="auto"/>
        <w:jc w:val="left"/>
        <w:rPr>
          <w:rFonts w:cstheme="minorHAnsi"/>
          <w:color w:val="FF0000"/>
          <w:szCs w:val="21"/>
        </w:rPr>
      </w:pPr>
      <w:r w:rsidRPr="00E70B0C">
        <w:rPr>
          <w:rFonts w:eastAsia="宋体" w:cstheme="minorHAnsi"/>
          <w:i/>
          <w:color w:val="FF0000"/>
          <w:szCs w:val="21"/>
        </w:rPr>
        <w:lastRenderedPageBreak/>
        <w:t>μ</w:t>
      </w:r>
      <w:r w:rsidRPr="00E70B0C">
        <w:rPr>
          <w:rFonts w:eastAsia="宋体" w:cstheme="minorHAnsi"/>
          <w:bCs/>
          <w:i/>
          <w:color w:val="FF0000"/>
          <w:szCs w:val="21"/>
        </w:rPr>
        <w:t>N</w:t>
      </w:r>
      <w:r w:rsidRPr="00E70B0C">
        <w:rPr>
          <w:rFonts w:eastAsia="宋体" w:cstheme="minorHAnsi"/>
          <w:bCs/>
          <w:color w:val="FF0000"/>
          <w:szCs w:val="21"/>
          <w:vertAlign w:val="subscript"/>
        </w:rPr>
        <w:t>1</w:t>
      </w:r>
      <w:r w:rsidR="00BB07CF">
        <w:rPr>
          <w:rFonts w:eastAsia="宋体" w:cstheme="minorHAnsi"/>
          <w:bCs/>
          <w:color w:val="FF0000"/>
          <w:szCs w:val="21"/>
        </w:rPr>
        <w:t>＋</w:t>
      </w:r>
      <w:r w:rsidRPr="00E70B0C">
        <w:rPr>
          <w:rFonts w:eastAsia="宋体" w:cstheme="minorHAnsi"/>
          <w:i/>
          <w:color w:val="FF0000"/>
          <w:szCs w:val="21"/>
        </w:rPr>
        <w:t>μ</w:t>
      </w:r>
      <w:r w:rsidRPr="00E70B0C">
        <w:rPr>
          <w:rFonts w:eastAsia="宋体" w:cstheme="minorHAnsi"/>
          <w:bCs/>
          <w:i/>
          <w:color w:val="FF0000"/>
          <w:szCs w:val="21"/>
        </w:rPr>
        <w:t>N</w:t>
      </w:r>
      <w:r w:rsidRPr="00E70B0C">
        <w:rPr>
          <w:rFonts w:eastAsia="宋体" w:cstheme="minorHAnsi"/>
          <w:bCs/>
          <w:color w:val="FF0000"/>
          <w:szCs w:val="21"/>
          <w:vertAlign w:val="subscript"/>
        </w:rPr>
        <w:t>2</w:t>
      </w:r>
      <w:r w:rsidR="00BB07CF">
        <w:rPr>
          <w:rFonts w:eastAsia="宋体" w:cstheme="minorHAnsi"/>
          <w:bCs/>
          <w:color w:val="FF0000"/>
          <w:szCs w:val="21"/>
        </w:rPr>
        <w:t>＝</w:t>
      </w:r>
      <w:r w:rsidRPr="00E70B0C">
        <w:rPr>
          <w:rFonts w:eastAsia="宋体" w:cstheme="minorHAnsi"/>
          <w:bCs/>
          <w:i/>
          <w:color w:val="FF0000"/>
          <w:szCs w:val="21"/>
        </w:rPr>
        <w:t>mg</w:t>
      </w:r>
      <w:r w:rsidRPr="00E70B0C">
        <w:rPr>
          <w:rFonts w:eastAsia="宋体" w:cstheme="minorHAnsi"/>
          <w:bCs/>
          <w:color w:val="FF0000"/>
          <w:szCs w:val="21"/>
        </w:rPr>
        <w:t>sin30</w:t>
      </w:r>
      <w:r w:rsidRPr="00E70B0C">
        <w:rPr>
          <w:rFonts w:eastAsia="宋体" w:cstheme="minorHAnsi"/>
          <w:color w:val="FF0000"/>
          <w:szCs w:val="21"/>
        </w:rPr>
        <w:t>º</w:t>
      </w:r>
      <w:r w:rsidRPr="00E70B0C">
        <w:rPr>
          <w:rFonts w:cstheme="minorHAnsi"/>
          <w:color w:val="FF0000"/>
          <w:szCs w:val="21"/>
        </w:rPr>
        <w:t>解得</w:t>
      </w:r>
      <w:r w:rsidRPr="00E70B0C">
        <w:rPr>
          <w:rFonts w:eastAsia="宋体" w:cstheme="minorHAnsi"/>
          <w:i/>
          <w:color w:val="FF0000"/>
          <w:szCs w:val="21"/>
        </w:rPr>
        <w:t>μ</w:t>
      </w:r>
      <w:r w:rsidR="00BB07CF">
        <w:rPr>
          <w:rFonts w:eastAsia="宋体" w:cstheme="minorHAnsi"/>
          <w:i/>
          <w:color w:val="FF0000"/>
          <w:szCs w:val="21"/>
        </w:rPr>
        <w:t>＝</w:t>
      </w:r>
      <w:r w:rsidRPr="00E70B0C">
        <w:rPr>
          <w:rFonts w:eastAsia="宋体" w:cstheme="minorHAnsi"/>
          <w:color w:val="FF0000"/>
          <w:szCs w:val="21"/>
        </w:rPr>
        <w:t>tan30ºcos45º</w:t>
      </w:r>
      <w:r w:rsidR="00BB07CF">
        <w:rPr>
          <w:rFonts w:eastAsia="宋体" w:cstheme="minorHAnsi"/>
          <w:color w:val="FF0000"/>
          <w:szCs w:val="21"/>
        </w:rPr>
        <w:t>＝</w:t>
      </w:r>
      <w:r w:rsidRPr="00E70B0C">
        <w:rPr>
          <w:rFonts w:cstheme="minorHAnsi"/>
          <w:position w:val="-22"/>
          <w:szCs w:val="21"/>
        </w:rPr>
        <w:object w:dxaOrig="360" w:dyaOrig="600">
          <v:shape id="_x0000_i1041" type="#_x0000_t75" style="width:18pt;height:30pt" o:ole="">
            <v:imagedata r:id="rId49" o:title=""/>
          </v:shape>
          <o:OLEObject Type="Embed" ProgID="Equation.DSMT4" ShapeID="_x0000_i1041" DrawAspect="Content" ObjectID="_1540128193" r:id="rId50"/>
        </w:object>
      </w:r>
    </w:p>
    <w:p w:rsidR="009643F6" w:rsidRPr="00E70B0C" w:rsidRDefault="009643F6" w:rsidP="00E70B0C">
      <w:pPr>
        <w:spacing w:line="276" w:lineRule="auto"/>
        <w:rPr>
          <w:rFonts w:cstheme="minorHAnsi"/>
          <w:szCs w:val="21"/>
        </w:rPr>
      </w:pPr>
    </w:p>
    <w:p w:rsidR="00B568E8" w:rsidRPr="00E70B0C" w:rsidRDefault="008F3F85" w:rsidP="00E70B0C">
      <w:pPr>
        <w:spacing w:line="276" w:lineRule="auto"/>
        <w:rPr>
          <w:rFonts w:eastAsia="宋体" w:cstheme="minorHAnsi"/>
          <w:bCs/>
          <w:szCs w:val="21"/>
        </w:rPr>
      </w:pPr>
      <w:r w:rsidRPr="00E70B0C">
        <w:rPr>
          <w:rFonts w:eastAsia="宋体" w:cstheme="minorHAnsi"/>
          <w:bCs/>
          <w:szCs w:val="21"/>
        </w:rPr>
        <w:t>1</w:t>
      </w:r>
      <w:r w:rsidR="0064532B" w:rsidRPr="00E70B0C">
        <w:rPr>
          <w:rFonts w:eastAsia="宋体" w:cstheme="minorHAnsi"/>
          <w:bCs/>
          <w:szCs w:val="21"/>
        </w:rPr>
        <w:t>1</w:t>
      </w:r>
      <w:r w:rsidR="00F365DE" w:rsidRPr="00E70B0C">
        <w:rPr>
          <w:rFonts w:eastAsia="宋体" w:cstheme="minorHAnsi"/>
          <w:bCs/>
          <w:szCs w:val="21"/>
        </w:rPr>
        <w:t>、</w:t>
      </w:r>
      <w:r w:rsidR="00B568E8" w:rsidRPr="00E70B0C">
        <w:rPr>
          <w:rFonts w:eastAsia="宋体" w:cstheme="minorHAnsi"/>
          <w:bCs/>
          <w:szCs w:val="21"/>
        </w:rPr>
        <w:t>如图甲所示，由两根短杆组成的一个自锁定起重吊钩，将它放入被吊的空罐内，使其张开一定的夹角压紧在罐壁上，其内部结构如图乙所示，当钢绳向上提起时，两杆对罐壁越压越紧，摩擦力足够大，就能将重物提升起来，罐越重，短杆提供的压力越大，称为</w:t>
      </w:r>
      <w:r w:rsidR="00B568E8" w:rsidRPr="00E70B0C">
        <w:rPr>
          <w:rFonts w:eastAsia="宋体" w:cstheme="minorHAnsi"/>
          <w:bCs/>
          <w:szCs w:val="21"/>
        </w:rPr>
        <w:t>“</w:t>
      </w:r>
      <w:r w:rsidR="00B568E8" w:rsidRPr="00E70B0C">
        <w:rPr>
          <w:rFonts w:eastAsia="宋体" w:cstheme="minorHAnsi"/>
          <w:bCs/>
          <w:szCs w:val="21"/>
        </w:rPr>
        <w:t>自锁定吊钩</w:t>
      </w:r>
      <w:r w:rsidR="00B568E8" w:rsidRPr="00E70B0C">
        <w:rPr>
          <w:rFonts w:eastAsia="宋体" w:cstheme="minorHAnsi"/>
          <w:bCs/>
          <w:szCs w:val="21"/>
        </w:rPr>
        <w:t>”</w:t>
      </w:r>
      <w:r w:rsidR="00B568E8" w:rsidRPr="00E70B0C">
        <w:rPr>
          <w:rFonts w:eastAsia="宋体" w:cstheme="minorHAnsi"/>
          <w:bCs/>
          <w:szCs w:val="21"/>
        </w:rPr>
        <w:t>．若罐的质量为</w:t>
      </w:r>
      <w:r w:rsidR="00B568E8" w:rsidRPr="00E70B0C">
        <w:rPr>
          <w:rFonts w:eastAsia="宋体" w:cstheme="minorHAnsi"/>
          <w:bCs/>
          <w:i/>
          <w:iCs/>
          <w:szCs w:val="21"/>
        </w:rPr>
        <w:t>m</w:t>
      </w:r>
      <w:r w:rsidR="00B568E8" w:rsidRPr="00E70B0C">
        <w:rPr>
          <w:rFonts w:eastAsia="宋体" w:cstheme="minorHAnsi"/>
          <w:bCs/>
          <w:szCs w:val="21"/>
        </w:rPr>
        <w:t>，短杆与竖直方向的夹角</w:t>
      </w:r>
      <w:r w:rsidR="00B568E8" w:rsidRPr="00E70B0C">
        <w:rPr>
          <w:rFonts w:eastAsia="宋体" w:cstheme="minorHAnsi"/>
          <w:bCs/>
          <w:i/>
          <w:iCs/>
          <w:szCs w:val="21"/>
        </w:rPr>
        <w:t>θ</w:t>
      </w:r>
      <w:r w:rsidR="00B568E8" w:rsidRPr="00E70B0C">
        <w:rPr>
          <w:rFonts w:eastAsia="宋体" w:cstheme="minorHAnsi"/>
          <w:bCs/>
          <w:szCs w:val="21"/>
        </w:rPr>
        <w:t>＝</w:t>
      </w:r>
      <w:r w:rsidR="00B568E8" w:rsidRPr="00E70B0C">
        <w:rPr>
          <w:rFonts w:eastAsia="宋体" w:cstheme="minorHAnsi"/>
          <w:bCs/>
          <w:szCs w:val="21"/>
        </w:rPr>
        <w:t>60°</w:t>
      </w:r>
      <w:r w:rsidR="00B568E8" w:rsidRPr="00E70B0C">
        <w:rPr>
          <w:rFonts w:eastAsia="宋体" w:cstheme="minorHAnsi"/>
          <w:bCs/>
          <w:szCs w:val="21"/>
        </w:rPr>
        <w:t>，求吊起该重物时，短杆对罐壁的压力．</w:t>
      </w:r>
      <w:r w:rsidR="00FF41F8">
        <w:rPr>
          <w:rFonts w:eastAsia="宋体" w:cstheme="minorHAnsi"/>
          <w:bCs/>
          <w:szCs w:val="21"/>
        </w:rPr>
        <w:t>（</w:t>
      </w:r>
      <w:r w:rsidR="00B568E8" w:rsidRPr="00E70B0C">
        <w:rPr>
          <w:rFonts w:eastAsia="宋体" w:cstheme="minorHAnsi"/>
          <w:bCs/>
          <w:szCs w:val="21"/>
        </w:rPr>
        <w:t>短杆的质量不计</w:t>
      </w:r>
      <w:r w:rsidR="00FF41F8">
        <w:rPr>
          <w:rFonts w:eastAsia="宋体" w:cstheme="minorHAnsi"/>
          <w:bCs/>
          <w:szCs w:val="21"/>
        </w:rPr>
        <w:t>）</w:t>
      </w:r>
    </w:p>
    <w:p w:rsidR="001379A0" w:rsidRPr="00E70B0C" w:rsidRDefault="00E34327" w:rsidP="00E70B0C">
      <w:pPr>
        <w:spacing w:line="276" w:lineRule="auto"/>
        <w:rPr>
          <w:rFonts w:cstheme="minorHAnsi"/>
          <w:color w:val="FF0000"/>
          <w:szCs w:val="21"/>
        </w:rPr>
      </w:pPr>
      <w:r w:rsidRPr="00E70B0C">
        <w:rPr>
          <w:rFonts w:eastAsia="宋体" w:cstheme="minorHAnsi"/>
          <w:noProof/>
          <w:szCs w:val="21"/>
        </w:rPr>
        <w:drawing>
          <wp:anchor distT="0" distB="0" distL="114300" distR="114300" simplePos="0" relativeHeight="251661312" behindDoc="0" locked="0" layoutInCell="1" allowOverlap="1">
            <wp:simplePos x="0" y="0"/>
            <wp:positionH relativeFrom="column">
              <wp:posOffset>3109595</wp:posOffset>
            </wp:positionH>
            <wp:positionV relativeFrom="paragraph">
              <wp:posOffset>152400</wp:posOffset>
            </wp:positionV>
            <wp:extent cx="2011680" cy="1289050"/>
            <wp:effectExtent l="19050" t="0" r="7620" b="0"/>
            <wp:wrapSquare wrapText="bothSides"/>
            <wp:docPr id="67588" name="Picture 4" descr="E:\张艳\核\2015课件\核2015·人教物理课件\R8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 name="Picture 4" descr="E:\张艳\核\2015课件\核2015·人教物理课件\R87.TIF"/>
                    <pic:cNvPicPr>
                      <a:picLocks noChangeAspect="1" noChangeArrowheads="1"/>
                    </pic:cNvPicPr>
                  </pic:nvPicPr>
                  <pic:blipFill>
                    <a:blip r:embed="rId51" r:link="rId5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011680" cy="1289050"/>
                    </a:xfrm>
                    <a:prstGeom prst="rect">
                      <a:avLst/>
                    </a:prstGeom>
                    <a:noFill/>
                    <a:ln>
                      <a:noFill/>
                    </a:ln>
                    <a:extLst/>
                  </pic:spPr>
                </pic:pic>
              </a:graphicData>
            </a:graphic>
          </wp:anchor>
        </w:drawing>
      </w:r>
    </w:p>
    <w:p w:rsidR="001379A0" w:rsidRPr="00E70B0C" w:rsidRDefault="001379A0" w:rsidP="00E70B0C">
      <w:pPr>
        <w:spacing w:line="276" w:lineRule="auto"/>
        <w:rPr>
          <w:rFonts w:cstheme="minorHAnsi"/>
          <w:color w:val="FF0000"/>
          <w:szCs w:val="21"/>
        </w:rPr>
      </w:pPr>
    </w:p>
    <w:p w:rsidR="001379A0" w:rsidRPr="00E70B0C" w:rsidRDefault="001379A0" w:rsidP="00E70B0C">
      <w:pPr>
        <w:spacing w:line="276" w:lineRule="auto"/>
        <w:rPr>
          <w:rFonts w:cstheme="minorHAnsi"/>
          <w:color w:val="FF0000"/>
          <w:szCs w:val="21"/>
        </w:rPr>
      </w:pPr>
    </w:p>
    <w:p w:rsidR="004607A2" w:rsidRPr="00E70B0C" w:rsidRDefault="004607A2" w:rsidP="00E70B0C">
      <w:pPr>
        <w:spacing w:line="276" w:lineRule="auto"/>
        <w:rPr>
          <w:rFonts w:cstheme="minorHAnsi"/>
          <w:color w:val="FF0000"/>
          <w:szCs w:val="21"/>
        </w:rPr>
      </w:pPr>
    </w:p>
    <w:p w:rsidR="001379A0" w:rsidRPr="00FF41F8" w:rsidRDefault="001379A0" w:rsidP="00E70B0C">
      <w:pPr>
        <w:spacing w:line="276" w:lineRule="auto"/>
        <w:rPr>
          <w:rFonts w:cstheme="minorHAnsi"/>
          <w:color w:val="FF0000"/>
          <w:szCs w:val="21"/>
        </w:rPr>
      </w:pPr>
    </w:p>
    <w:p w:rsidR="00B568E8" w:rsidRPr="00E70B0C" w:rsidRDefault="00B568E8" w:rsidP="00E70B0C">
      <w:pPr>
        <w:spacing w:line="276" w:lineRule="auto"/>
        <w:rPr>
          <w:rFonts w:cstheme="minorHAnsi"/>
          <w:color w:val="FF0000"/>
          <w:szCs w:val="21"/>
        </w:rPr>
      </w:pPr>
      <w:r w:rsidRPr="00E70B0C">
        <w:rPr>
          <w:rFonts w:cstheme="minorHAnsi"/>
          <w:color w:val="FF0000"/>
          <w:szCs w:val="21"/>
        </w:rPr>
        <w:t>【难度】</w:t>
      </w:r>
      <w:r w:rsidRPr="00E70B0C">
        <w:rPr>
          <w:rFonts w:cstheme="minorHAnsi"/>
          <w:color w:val="FF0000"/>
          <w:szCs w:val="21"/>
        </w:rPr>
        <w:t>★</w:t>
      </w:r>
      <w:r w:rsidR="0004443D" w:rsidRPr="00E70B0C">
        <w:rPr>
          <w:rFonts w:cstheme="minorHAnsi"/>
          <w:color w:val="FF0000"/>
          <w:szCs w:val="21"/>
        </w:rPr>
        <w:t>★★</w:t>
      </w:r>
    </w:p>
    <w:p w:rsidR="00B568E8" w:rsidRPr="00E70B0C" w:rsidRDefault="00B568E8" w:rsidP="00E70B0C">
      <w:pPr>
        <w:spacing w:line="276" w:lineRule="auto"/>
        <w:rPr>
          <w:rFonts w:cstheme="minorHAnsi"/>
          <w:color w:val="FF0000"/>
          <w:szCs w:val="21"/>
        </w:rPr>
      </w:pPr>
      <w:r w:rsidRPr="00E70B0C">
        <w:rPr>
          <w:rFonts w:cstheme="minorHAnsi"/>
          <w:color w:val="FF0000"/>
          <w:szCs w:val="21"/>
        </w:rPr>
        <w:t>【答案】</w:t>
      </w:r>
      <w:r w:rsidR="009C7855" w:rsidRPr="00E70B0C">
        <w:rPr>
          <w:rFonts w:cstheme="minorHAnsi"/>
          <w:position w:val="-22"/>
          <w:szCs w:val="21"/>
        </w:rPr>
        <w:object w:dxaOrig="660" w:dyaOrig="600">
          <v:shape id="_x0000_i1042" type="#_x0000_t75" style="width:33pt;height:30pt" o:ole="">
            <v:imagedata r:id="rId53" o:title=""/>
          </v:shape>
          <o:OLEObject Type="Embed" ProgID="Equation.DSMT4" ShapeID="_x0000_i1042" DrawAspect="Content" ObjectID="_1540128194" r:id="rId54"/>
        </w:object>
      </w:r>
    </w:p>
    <w:p w:rsidR="00B568E8" w:rsidRPr="0062299C" w:rsidRDefault="00B568E8" w:rsidP="00E70B0C">
      <w:pPr>
        <w:pStyle w:val="10"/>
        <w:spacing w:line="276" w:lineRule="auto"/>
        <w:rPr>
          <w:rFonts w:asciiTheme="minorHAnsi" w:eastAsia="宋体" w:hAnsiTheme="minorHAnsi" w:cstheme="minorHAnsi"/>
          <w:color w:val="FF0000"/>
          <w:sz w:val="21"/>
          <w:szCs w:val="21"/>
        </w:rPr>
      </w:pPr>
      <w:r w:rsidRPr="0062299C">
        <w:rPr>
          <w:rFonts w:asciiTheme="minorHAnsi" w:eastAsia="宋体" w:hAnsiTheme="minorHAnsi" w:cstheme="minorHAnsi"/>
          <w:color w:val="FF0000"/>
          <w:sz w:val="21"/>
          <w:szCs w:val="21"/>
        </w:rPr>
        <w:t>【解析】从整体来看，钢绳的拉力</w:t>
      </w:r>
      <w:r w:rsidR="001A3F2B" w:rsidRPr="0062299C">
        <w:rPr>
          <w:rFonts w:asciiTheme="minorHAnsi" w:hAnsiTheme="minorHAnsi" w:cstheme="minorHAnsi"/>
          <w:i/>
          <w:color w:val="FF0000"/>
          <w:sz w:val="21"/>
          <w:szCs w:val="21"/>
        </w:rPr>
        <w:t>F</w:t>
      </w:r>
      <w:r w:rsidR="00BB07CF">
        <w:rPr>
          <w:rFonts w:asciiTheme="minorHAnsi" w:hAnsiTheme="minorHAnsi" w:cstheme="minorHAnsi"/>
          <w:i/>
          <w:color w:val="FF0000"/>
          <w:sz w:val="21"/>
          <w:szCs w:val="21"/>
        </w:rPr>
        <w:t>＝</w:t>
      </w:r>
      <w:r w:rsidR="001A3F2B" w:rsidRPr="0062299C">
        <w:rPr>
          <w:rFonts w:asciiTheme="minorHAnsi" w:hAnsiTheme="minorHAnsi" w:cstheme="minorHAnsi"/>
          <w:i/>
          <w:color w:val="FF0000"/>
          <w:sz w:val="21"/>
          <w:szCs w:val="21"/>
        </w:rPr>
        <w:t>G</w:t>
      </w:r>
      <w:r w:rsidRPr="0062299C">
        <w:rPr>
          <w:rFonts w:asciiTheme="minorHAnsi" w:eastAsia="宋体" w:hAnsiTheme="minorHAnsi" w:cstheme="minorHAnsi"/>
          <w:color w:val="FF0000"/>
          <w:sz w:val="21"/>
          <w:szCs w:val="21"/>
        </w:rPr>
        <w:t>，它可以分解为沿杆方向的两个分力</w:t>
      </w:r>
      <w:r w:rsidR="00FF41F8" w:rsidRPr="0062299C">
        <w:rPr>
          <w:rFonts w:asciiTheme="minorHAnsi" w:eastAsia="宋体" w:hAnsiTheme="minorHAnsi" w:cstheme="minorHAnsi"/>
          <w:color w:val="FF0000"/>
          <w:sz w:val="21"/>
          <w:szCs w:val="21"/>
        </w:rPr>
        <w:t>（</w:t>
      </w:r>
      <w:r w:rsidRPr="0062299C">
        <w:rPr>
          <w:rFonts w:asciiTheme="minorHAnsi" w:eastAsia="宋体" w:hAnsiTheme="minorHAnsi" w:cstheme="minorHAnsi"/>
          <w:color w:val="FF0000"/>
          <w:sz w:val="21"/>
          <w:szCs w:val="21"/>
        </w:rPr>
        <w:t>均为</w:t>
      </w:r>
      <w:r w:rsidR="001A3F2B" w:rsidRPr="0062299C">
        <w:rPr>
          <w:rFonts w:asciiTheme="minorHAnsi" w:hAnsiTheme="minorHAnsi" w:cstheme="minorHAnsi"/>
          <w:i/>
          <w:color w:val="FF0000"/>
          <w:sz w:val="21"/>
          <w:szCs w:val="21"/>
        </w:rPr>
        <w:t>F</w:t>
      </w:r>
      <w:r w:rsidR="00BB07CF" w:rsidRPr="00BB07CF">
        <w:rPr>
          <w:rFonts w:asciiTheme="minorHAnsi" w:eastAsiaTheme="minorEastAsia" w:hAnsiTheme="minorHAnsi" w:cstheme="minorHAnsi"/>
          <w:i/>
          <w:color w:val="FF0000"/>
          <w:sz w:val="21"/>
          <w:szCs w:val="21"/>
        </w:rPr>
        <w:t>′</w:t>
      </w:r>
      <w:r w:rsidR="00FF41F8" w:rsidRPr="00BB07CF">
        <w:rPr>
          <w:rFonts w:asciiTheme="minorHAnsi" w:eastAsia="宋体" w:hAnsiTheme="minorHAnsi" w:cstheme="minorHAnsi"/>
          <w:color w:val="FF0000"/>
          <w:sz w:val="21"/>
          <w:szCs w:val="21"/>
        </w:rPr>
        <w:t>）</w:t>
      </w:r>
      <w:r w:rsidRPr="0062299C">
        <w:rPr>
          <w:rFonts w:asciiTheme="minorHAnsi" w:eastAsia="宋体" w:hAnsiTheme="minorHAnsi" w:cstheme="minorHAnsi"/>
          <w:color w:val="FF0000"/>
          <w:sz w:val="21"/>
          <w:szCs w:val="21"/>
        </w:rPr>
        <w:t>，</w:t>
      </w:r>
    </w:p>
    <w:p w:rsidR="00B568E8" w:rsidRPr="0062299C" w:rsidRDefault="00B568E8" w:rsidP="00E70B0C">
      <w:pPr>
        <w:pStyle w:val="10"/>
        <w:spacing w:line="276" w:lineRule="auto"/>
        <w:rPr>
          <w:rFonts w:asciiTheme="minorHAnsi" w:eastAsia="宋体" w:hAnsiTheme="minorHAnsi" w:cstheme="minorHAnsi"/>
          <w:color w:val="FF0000"/>
          <w:sz w:val="21"/>
          <w:szCs w:val="21"/>
        </w:rPr>
      </w:pPr>
      <w:r w:rsidRPr="0062299C">
        <w:rPr>
          <w:rFonts w:asciiTheme="minorHAnsi" w:eastAsia="宋体" w:hAnsiTheme="minorHAnsi" w:cstheme="minorHAnsi"/>
          <w:color w:val="FF0000"/>
          <w:sz w:val="21"/>
          <w:szCs w:val="21"/>
        </w:rPr>
        <w:t>如图所示，</w:t>
      </w:r>
      <w:r w:rsidR="001A3F2B" w:rsidRPr="00BB07CF">
        <w:rPr>
          <w:rFonts w:asciiTheme="majorHAnsi" w:hAnsiTheme="majorHAnsi" w:cstheme="majorHAnsi"/>
          <w:i/>
          <w:color w:val="FF0000"/>
          <w:sz w:val="21"/>
          <w:szCs w:val="21"/>
        </w:rPr>
        <w:t>F</w:t>
      </w:r>
      <w:r w:rsidR="00BB07CF" w:rsidRPr="00BB07CF">
        <w:rPr>
          <w:rFonts w:asciiTheme="majorHAnsi" w:eastAsiaTheme="minorEastAsia" w:hAnsiTheme="majorHAnsi" w:cstheme="majorHAnsi"/>
          <w:color w:val="FF0000"/>
          <w:sz w:val="21"/>
          <w:szCs w:val="21"/>
        </w:rPr>
        <w:t>′</w:t>
      </w:r>
      <w:r w:rsidRPr="0062299C">
        <w:rPr>
          <w:rFonts w:asciiTheme="minorHAnsi" w:eastAsia="宋体" w:hAnsiTheme="minorHAnsi" w:cstheme="minorHAnsi"/>
          <w:color w:val="FF0000"/>
          <w:sz w:val="21"/>
          <w:szCs w:val="21"/>
        </w:rPr>
        <w:t>通过杆作用于罐壁，又可分解为竖直向上的分力</w:t>
      </w:r>
      <w:r w:rsidR="001A3F2B" w:rsidRPr="0062299C">
        <w:rPr>
          <w:rFonts w:asciiTheme="minorHAnsi" w:hAnsiTheme="minorHAnsi" w:cstheme="minorHAnsi"/>
          <w:i/>
          <w:color w:val="FF0000"/>
          <w:sz w:val="21"/>
          <w:szCs w:val="21"/>
        </w:rPr>
        <w:t>F</w:t>
      </w:r>
      <w:r w:rsidR="001A3F2B" w:rsidRPr="0062299C">
        <w:rPr>
          <w:rFonts w:asciiTheme="minorHAnsi" w:hAnsiTheme="minorHAnsi" w:cstheme="minorHAnsi"/>
          <w:color w:val="FF0000"/>
          <w:sz w:val="21"/>
          <w:szCs w:val="21"/>
          <w:vertAlign w:val="subscript"/>
        </w:rPr>
        <w:t>1</w:t>
      </w:r>
      <w:r w:rsidRPr="0062299C">
        <w:rPr>
          <w:rFonts w:asciiTheme="minorHAnsi" w:eastAsia="宋体" w:hAnsiTheme="minorHAnsi" w:cstheme="minorHAnsi"/>
          <w:color w:val="FF0000"/>
          <w:sz w:val="21"/>
          <w:szCs w:val="21"/>
        </w:rPr>
        <w:t>和垂直于罐壁的压力</w:t>
      </w:r>
      <w:r w:rsidR="001A3F2B" w:rsidRPr="0062299C">
        <w:rPr>
          <w:rFonts w:asciiTheme="minorHAnsi" w:hAnsiTheme="minorHAnsi" w:cstheme="minorHAnsi"/>
          <w:i/>
          <w:color w:val="FF0000"/>
          <w:sz w:val="21"/>
          <w:szCs w:val="21"/>
        </w:rPr>
        <w:t>F</w:t>
      </w:r>
      <w:r w:rsidR="001A3F2B" w:rsidRPr="0062299C">
        <w:rPr>
          <w:rFonts w:asciiTheme="minorHAnsi" w:hAnsiTheme="minorHAnsi" w:cstheme="minorHAnsi"/>
          <w:color w:val="FF0000"/>
          <w:sz w:val="21"/>
          <w:szCs w:val="21"/>
          <w:vertAlign w:val="subscript"/>
        </w:rPr>
        <w:t>2</w:t>
      </w:r>
      <w:r w:rsidRPr="0062299C">
        <w:rPr>
          <w:rFonts w:asciiTheme="minorHAnsi" w:eastAsia="宋体" w:hAnsiTheme="minorHAnsi" w:cstheme="minorHAnsi"/>
          <w:color w:val="FF0000"/>
          <w:sz w:val="21"/>
          <w:szCs w:val="21"/>
        </w:rPr>
        <w:t>，</w:t>
      </w:r>
    </w:p>
    <w:p w:rsidR="00B568E8" w:rsidRPr="0062299C" w:rsidRDefault="00B568E8" w:rsidP="00E70B0C">
      <w:pPr>
        <w:pStyle w:val="10"/>
        <w:spacing w:line="276" w:lineRule="auto"/>
        <w:rPr>
          <w:rFonts w:asciiTheme="minorHAnsi" w:eastAsia="宋体" w:hAnsiTheme="minorHAnsi" w:cstheme="minorHAnsi"/>
          <w:color w:val="FF0000"/>
          <w:sz w:val="21"/>
          <w:szCs w:val="21"/>
        </w:rPr>
      </w:pPr>
      <w:r w:rsidRPr="0062299C">
        <w:rPr>
          <w:rFonts w:asciiTheme="minorHAnsi" w:eastAsia="宋体" w:hAnsiTheme="minorHAnsi" w:cstheme="minorHAnsi"/>
          <w:color w:val="FF0000"/>
          <w:sz w:val="21"/>
          <w:szCs w:val="21"/>
        </w:rPr>
        <w:t>因为</w:t>
      </w:r>
      <w:r w:rsidR="001A3F2B" w:rsidRPr="0062299C">
        <w:rPr>
          <w:rFonts w:asciiTheme="minorHAnsi" w:eastAsia="Microsoft YaHei UI" w:hAnsiTheme="minorHAnsi" w:cstheme="minorHAnsi"/>
          <w:i/>
          <w:color w:val="FF0000"/>
          <w:sz w:val="21"/>
          <w:szCs w:val="21"/>
        </w:rPr>
        <w:t>θ</w:t>
      </w:r>
      <w:r w:rsidR="00BB07CF">
        <w:rPr>
          <w:rFonts w:asciiTheme="minorHAnsi" w:hAnsiTheme="minorHAnsi" w:cstheme="minorHAnsi"/>
          <w:color w:val="FF0000"/>
          <w:sz w:val="21"/>
          <w:szCs w:val="21"/>
        </w:rPr>
        <w:t>＝</w:t>
      </w:r>
      <w:r w:rsidR="001A3F2B" w:rsidRPr="0062299C">
        <w:rPr>
          <w:rFonts w:asciiTheme="minorHAnsi" w:hAnsiTheme="minorHAnsi" w:cstheme="minorHAnsi"/>
          <w:color w:val="FF0000"/>
          <w:sz w:val="21"/>
          <w:szCs w:val="21"/>
        </w:rPr>
        <w:t>60</w:t>
      </w:r>
      <w:r w:rsidR="001A3F2B" w:rsidRPr="0062299C">
        <w:rPr>
          <w:rFonts w:asciiTheme="minorHAnsi" w:eastAsia="Microsoft YaHei UI" w:hAnsiTheme="minorHAnsi" w:cstheme="minorHAnsi"/>
          <w:color w:val="FF0000"/>
          <w:sz w:val="21"/>
          <w:szCs w:val="21"/>
        </w:rPr>
        <w:t>º</w:t>
      </w:r>
      <w:r w:rsidRPr="0062299C">
        <w:rPr>
          <w:rFonts w:asciiTheme="minorHAnsi" w:eastAsia="宋体" w:hAnsiTheme="minorHAnsi" w:cstheme="minorHAnsi"/>
          <w:color w:val="FF0000"/>
          <w:sz w:val="21"/>
          <w:szCs w:val="21"/>
        </w:rPr>
        <w:t>，则由菱形知识得</w:t>
      </w:r>
      <w:r w:rsidR="001A3F2B" w:rsidRPr="0062299C">
        <w:rPr>
          <w:rFonts w:asciiTheme="minorHAnsi" w:hAnsiTheme="minorHAnsi" w:cstheme="minorHAnsi"/>
          <w:i/>
          <w:color w:val="FF0000"/>
          <w:sz w:val="21"/>
          <w:szCs w:val="21"/>
        </w:rPr>
        <w:t>F</w:t>
      </w:r>
      <w:r w:rsidR="00BB07CF" w:rsidRPr="00BB07CF">
        <w:rPr>
          <w:rFonts w:asciiTheme="majorHAnsi" w:eastAsiaTheme="minorEastAsia" w:hAnsiTheme="majorHAnsi" w:cstheme="majorHAnsi"/>
          <w:color w:val="FF0000"/>
          <w:sz w:val="21"/>
          <w:szCs w:val="21"/>
        </w:rPr>
        <w:t>′</w:t>
      </w:r>
      <w:r w:rsidR="00BB07CF">
        <w:rPr>
          <w:rFonts w:asciiTheme="minorHAnsi" w:eastAsiaTheme="minorEastAsia" w:hAnsiTheme="minorHAnsi" w:cstheme="minorHAnsi"/>
          <w:color w:val="FF0000"/>
          <w:sz w:val="21"/>
          <w:szCs w:val="21"/>
        </w:rPr>
        <w:t>＝</w:t>
      </w:r>
      <w:r w:rsidR="001A3F2B" w:rsidRPr="0062299C">
        <w:rPr>
          <w:rFonts w:asciiTheme="minorHAnsi" w:eastAsiaTheme="minorEastAsia" w:hAnsiTheme="minorHAnsi" w:cstheme="minorHAnsi"/>
          <w:i/>
          <w:color w:val="FF0000"/>
          <w:sz w:val="21"/>
          <w:szCs w:val="21"/>
        </w:rPr>
        <w:t>G</w:t>
      </w:r>
      <w:r w:rsidRPr="0062299C">
        <w:rPr>
          <w:rFonts w:asciiTheme="minorHAnsi" w:eastAsia="宋体" w:hAnsiTheme="minorHAnsi" w:cstheme="minorHAnsi"/>
          <w:color w:val="FF0000"/>
          <w:sz w:val="21"/>
          <w:szCs w:val="21"/>
        </w:rPr>
        <w:t>由直角三角形可知：</w:t>
      </w:r>
      <w:r w:rsidR="00D16C1E" w:rsidRPr="0062299C">
        <w:rPr>
          <w:rFonts w:asciiTheme="minorHAnsi" w:hAnsiTheme="minorHAnsi" w:cstheme="minorHAnsi"/>
          <w:color w:val="FF0000"/>
          <w:position w:val="-22"/>
          <w:sz w:val="21"/>
          <w:szCs w:val="21"/>
        </w:rPr>
        <w:object w:dxaOrig="2540" w:dyaOrig="600">
          <v:shape id="_x0000_i1043" type="#_x0000_t75" style="width:126.75pt;height:30pt" o:ole="">
            <v:imagedata r:id="rId55" o:title=""/>
          </v:shape>
          <o:OLEObject Type="Embed" ProgID="Equation.DSMT4" ShapeID="_x0000_i1043" DrawAspect="Content" ObjectID="_1540128195" r:id="rId56"/>
        </w:object>
      </w:r>
    </w:p>
    <w:p w:rsidR="00E768E9" w:rsidRPr="00E70B0C" w:rsidRDefault="00E768E9" w:rsidP="00E70B0C">
      <w:pPr>
        <w:adjustRightInd w:val="0"/>
        <w:spacing w:line="276" w:lineRule="auto"/>
        <w:rPr>
          <w:rFonts w:cstheme="minorHAnsi"/>
          <w:szCs w:val="21"/>
        </w:rPr>
      </w:pPr>
    </w:p>
    <w:p w:rsidR="00D7750A" w:rsidRPr="00E70B0C" w:rsidRDefault="008F3F85" w:rsidP="00E70B0C">
      <w:pPr>
        <w:spacing w:line="276" w:lineRule="auto"/>
        <w:rPr>
          <w:rFonts w:cstheme="minorHAnsi"/>
          <w:szCs w:val="21"/>
        </w:rPr>
      </w:pPr>
      <w:r w:rsidRPr="00E70B0C">
        <w:rPr>
          <w:rFonts w:cstheme="minorHAnsi"/>
          <w:noProof/>
          <w:szCs w:val="21"/>
        </w:rPr>
        <w:drawing>
          <wp:anchor distT="0" distB="0" distL="114300" distR="114300" simplePos="0" relativeHeight="251649024" behindDoc="0" locked="0" layoutInCell="1" allowOverlap="1">
            <wp:simplePos x="0" y="0"/>
            <wp:positionH relativeFrom="column">
              <wp:posOffset>3576320</wp:posOffset>
            </wp:positionH>
            <wp:positionV relativeFrom="paragraph">
              <wp:posOffset>6985</wp:posOffset>
            </wp:positionV>
            <wp:extent cx="1752600" cy="733425"/>
            <wp:effectExtent l="0" t="0" r="0" b="0"/>
            <wp:wrapSquare wrapText="bothSides"/>
            <wp:docPr id="9" name="图片 9" descr="D:\新建文件夹\R8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新建文件夹\R88.TIF"/>
                    <pic:cNvPicPr>
                      <a:picLocks noChangeAspect="1" noChangeArrowheads="1"/>
                    </pic:cNvPicPr>
                  </pic:nvPicPr>
                  <pic:blipFill>
                    <a:blip r:embed="rId5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52600" cy="733425"/>
                    </a:xfrm>
                    <a:prstGeom prst="rect">
                      <a:avLst/>
                    </a:prstGeom>
                    <a:noFill/>
                  </pic:spPr>
                </pic:pic>
              </a:graphicData>
            </a:graphic>
          </wp:anchor>
        </w:drawing>
      </w:r>
    </w:p>
    <w:p w:rsidR="004607A2" w:rsidRPr="00E70B0C" w:rsidRDefault="004607A2" w:rsidP="00E70B0C">
      <w:pPr>
        <w:spacing w:line="276" w:lineRule="auto"/>
        <w:rPr>
          <w:rFonts w:cstheme="minorHAnsi"/>
          <w:szCs w:val="21"/>
        </w:rPr>
      </w:pPr>
    </w:p>
    <w:p w:rsidR="004607A2" w:rsidRPr="00E70B0C" w:rsidRDefault="004607A2" w:rsidP="00E70B0C">
      <w:pPr>
        <w:spacing w:line="276" w:lineRule="auto"/>
        <w:rPr>
          <w:rFonts w:cstheme="minorHAnsi"/>
          <w:szCs w:val="21"/>
        </w:rPr>
      </w:pPr>
    </w:p>
    <w:p w:rsidR="004607A2" w:rsidRPr="00E70B0C" w:rsidRDefault="004607A2" w:rsidP="00E70B0C">
      <w:pPr>
        <w:spacing w:line="276" w:lineRule="auto"/>
        <w:rPr>
          <w:rFonts w:cstheme="minorHAnsi"/>
          <w:szCs w:val="21"/>
        </w:rPr>
      </w:pPr>
    </w:p>
    <w:p w:rsidR="0018513C" w:rsidRPr="00E70B0C" w:rsidRDefault="008F3F85" w:rsidP="00E70B0C">
      <w:pPr>
        <w:tabs>
          <w:tab w:val="left" w:pos="0"/>
        </w:tabs>
        <w:adjustRightInd w:val="0"/>
        <w:spacing w:line="276" w:lineRule="auto"/>
        <w:rPr>
          <w:rFonts w:cstheme="minorHAnsi"/>
          <w:color w:val="000000"/>
          <w:szCs w:val="21"/>
        </w:rPr>
      </w:pPr>
      <w:r w:rsidRPr="00E70B0C">
        <w:rPr>
          <w:rFonts w:cstheme="minorHAnsi"/>
          <w:color w:val="000000"/>
          <w:szCs w:val="21"/>
        </w:rPr>
        <w:t>1</w:t>
      </w:r>
      <w:r w:rsidR="0064532B" w:rsidRPr="00E70B0C">
        <w:rPr>
          <w:rFonts w:cstheme="minorHAnsi"/>
          <w:color w:val="000000"/>
          <w:szCs w:val="21"/>
        </w:rPr>
        <w:t>2</w:t>
      </w:r>
      <w:r w:rsidR="0018513C" w:rsidRPr="00E70B0C">
        <w:rPr>
          <w:rFonts w:cstheme="minorHAnsi"/>
          <w:color w:val="000000"/>
          <w:szCs w:val="21"/>
        </w:rPr>
        <w:t>、如图所示，</w:t>
      </w:r>
      <w:r w:rsidR="0018513C" w:rsidRPr="00E70B0C">
        <w:rPr>
          <w:rFonts w:cstheme="minorHAnsi"/>
          <w:i/>
          <w:color w:val="000000"/>
          <w:szCs w:val="21"/>
        </w:rPr>
        <w:t>A</w:t>
      </w:r>
      <w:r w:rsidR="0018513C" w:rsidRPr="00E70B0C">
        <w:rPr>
          <w:rFonts w:cstheme="minorHAnsi"/>
          <w:color w:val="000000"/>
          <w:szCs w:val="21"/>
        </w:rPr>
        <w:t>、</w:t>
      </w:r>
      <w:r w:rsidR="0018513C" w:rsidRPr="00E70B0C">
        <w:rPr>
          <w:rFonts w:cstheme="minorHAnsi"/>
          <w:i/>
          <w:color w:val="000000"/>
          <w:szCs w:val="21"/>
        </w:rPr>
        <w:t>B</w:t>
      </w:r>
      <w:r w:rsidR="0018513C" w:rsidRPr="00E70B0C">
        <w:rPr>
          <w:rFonts w:cstheme="minorHAnsi"/>
          <w:color w:val="000000"/>
          <w:szCs w:val="21"/>
        </w:rPr>
        <w:t>两小球固定在水平放置的细杆上，相距为</w:t>
      </w:r>
      <w:r w:rsidR="0018513C" w:rsidRPr="00E70B0C">
        <w:rPr>
          <w:rFonts w:cstheme="minorHAnsi"/>
          <w:i/>
          <w:color w:val="000000"/>
          <w:szCs w:val="21"/>
        </w:rPr>
        <w:t>l</w:t>
      </w:r>
      <w:r w:rsidR="0018513C" w:rsidRPr="00E70B0C">
        <w:rPr>
          <w:rFonts w:cstheme="minorHAnsi"/>
          <w:color w:val="000000"/>
          <w:szCs w:val="21"/>
        </w:rPr>
        <w:t>，两小球各用一根长也是</w:t>
      </w:r>
      <w:r w:rsidR="0018513C" w:rsidRPr="00E70B0C">
        <w:rPr>
          <w:rFonts w:cstheme="minorHAnsi"/>
          <w:i/>
          <w:color w:val="000000"/>
          <w:szCs w:val="21"/>
        </w:rPr>
        <w:t>l</w:t>
      </w:r>
      <w:r w:rsidR="0018513C" w:rsidRPr="00E70B0C">
        <w:rPr>
          <w:rFonts w:cstheme="minorHAnsi"/>
          <w:color w:val="000000"/>
          <w:szCs w:val="21"/>
        </w:rPr>
        <w:t>的细绳连接小球</w:t>
      </w:r>
      <w:r w:rsidR="0018513C" w:rsidRPr="00E70B0C">
        <w:rPr>
          <w:rFonts w:cstheme="minorHAnsi"/>
          <w:i/>
          <w:color w:val="000000"/>
          <w:szCs w:val="21"/>
        </w:rPr>
        <w:t>C</w:t>
      </w:r>
      <w:r w:rsidR="0018513C" w:rsidRPr="00E70B0C">
        <w:rPr>
          <w:rFonts w:cstheme="minorHAnsi"/>
          <w:color w:val="000000"/>
          <w:szCs w:val="21"/>
        </w:rPr>
        <w:t>，三个小球的质量都是</w:t>
      </w:r>
      <w:r w:rsidR="0018513C" w:rsidRPr="00E70B0C">
        <w:rPr>
          <w:rFonts w:cstheme="minorHAnsi"/>
          <w:i/>
          <w:color w:val="000000"/>
          <w:szCs w:val="21"/>
        </w:rPr>
        <w:t>m</w:t>
      </w:r>
      <w:r w:rsidRPr="00E70B0C">
        <w:rPr>
          <w:rFonts w:cstheme="minorHAnsi"/>
          <w:color w:val="000000"/>
          <w:szCs w:val="21"/>
        </w:rPr>
        <w:t>。</w:t>
      </w:r>
      <w:r w:rsidR="0018513C" w:rsidRPr="00E70B0C">
        <w:rPr>
          <w:rFonts w:cstheme="minorHAnsi"/>
          <w:color w:val="000000"/>
          <w:szCs w:val="21"/>
        </w:rPr>
        <w:t>求杆对小球</w:t>
      </w:r>
      <w:r w:rsidR="0018513C" w:rsidRPr="00E70B0C">
        <w:rPr>
          <w:rFonts w:cstheme="minorHAnsi"/>
          <w:i/>
          <w:color w:val="000000"/>
          <w:szCs w:val="21"/>
        </w:rPr>
        <w:t>A</w:t>
      </w:r>
      <w:r w:rsidR="0018513C" w:rsidRPr="00E70B0C">
        <w:rPr>
          <w:rFonts w:cstheme="minorHAnsi"/>
          <w:color w:val="000000"/>
          <w:szCs w:val="21"/>
        </w:rPr>
        <w:t>的作用力的大小和方向</w:t>
      </w:r>
      <w:r w:rsidR="009C7855" w:rsidRPr="00E70B0C">
        <w:rPr>
          <w:rFonts w:cstheme="minorHAnsi"/>
          <w:color w:val="000000"/>
          <w:szCs w:val="21"/>
        </w:rPr>
        <w:t>。</w:t>
      </w:r>
    </w:p>
    <w:p w:rsidR="0018513C" w:rsidRPr="00E70B0C" w:rsidRDefault="0018513C" w:rsidP="00E70B0C">
      <w:pPr>
        <w:tabs>
          <w:tab w:val="left" w:pos="0"/>
        </w:tabs>
        <w:adjustRightInd w:val="0"/>
        <w:spacing w:line="276" w:lineRule="auto"/>
        <w:rPr>
          <w:rFonts w:cstheme="minorHAnsi"/>
          <w:color w:val="FF0000"/>
          <w:szCs w:val="21"/>
        </w:rPr>
      </w:pPr>
    </w:p>
    <w:p w:rsidR="00833A24" w:rsidRPr="00E70B0C" w:rsidRDefault="009C7855" w:rsidP="00E70B0C">
      <w:pPr>
        <w:tabs>
          <w:tab w:val="left" w:pos="0"/>
        </w:tabs>
        <w:adjustRightInd w:val="0"/>
        <w:spacing w:line="276" w:lineRule="auto"/>
        <w:rPr>
          <w:rFonts w:cstheme="minorHAnsi"/>
          <w:color w:val="FF0000"/>
          <w:szCs w:val="21"/>
        </w:rPr>
      </w:pPr>
      <w:r w:rsidRPr="00E70B0C">
        <w:rPr>
          <w:rFonts w:cstheme="minorHAnsi"/>
          <w:noProof/>
          <w:color w:val="FF0000"/>
          <w:szCs w:val="21"/>
        </w:rPr>
        <w:drawing>
          <wp:anchor distT="0" distB="0" distL="114300" distR="114300" simplePos="0" relativeHeight="251667456" behindDoc="0" locked="0" layoutInCell="1" allowOverlap="1">
            <wp:simplePos x="0" y="0"/>
            <wp:positionH relativeFrom="column">
              <wp:posOffset>4000500</wp:posOffset>
            </wp:positionH>
            <wp:positionV relativeFrom="paragraph">
              <wp:posOffset>116205</wp:posOffset>
            </wp:positionV>
            <wp:extent cx="1009650" cy="638175"/>
            <wp:effectExtent l="19050" t="0" r="0" b="0"/>
            <wp:wrapSquare wrapText="bothSides"/>
            <wp:docPr id="15365" name="图片 15365" descr="HWOCRTEMP_ROC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HWOCRTEMP_ROC670"/>
                    <pic:cNvPicPr>
                      <a:picLocks noChangeAspect="1" noChangeArrowheads="1"/>
                    </pic:cNvPicPr>
                  </pic:nvPicPr>
                  <pic:blipFill>
                    <a:blip r:embed="rId5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650" cy="638175"/>
                    </a:xfrm>
                    <a:prstGeom prst="rect">
                      <a:avLst/>
                    </a:prstGeom>
                    <a:noFill/>
                    <a:ln>
                      <a:noFill/>
                    </a:ln>
                  </pic:spPr>
                </pic:pic>
              </a:graphicData>
            </a:graphic>
          </wp:anchor>
        </w:drawing>
      </w:r>
    </w:p>
    <w:p w:rsidR="009C7855" w:rsidRPr="00E70B0C" w:rsidRDefault="009C7855" w:rsidP="00E70B0C">
      <w:pPr>
        <w:tabs>
          <w:tab w:val="left" w:pos="0"/>
        </w:tabs>
        <w:adjustRightInd w:val="0"/>
        <w:spacing w:line="276" w:lineRule="auto"/>
        <w:rPr>
          <w:rFonts w:cstheme="minorHAnsi"/>
          <w:color w:val="FF0000"/>
          <w:szCs w:val="21"/>
        </w:rPr>
      </w:pPr>
    </w:p>
    <w:p w:rsidR="009C7855" w:rsidRPr="00E70B0C" w:rsidRDefault="009C7855" w:rsidP="00E70B0C">
      <w:pPr>
        <w:tabs>
          <w:tab w:val="left" w:pos="0"/>
        </w:tabs>
        <w:adjustRightInd w:val="0"/>
        <w:spacing w:line="276" w:lineRule="auto"/>
        <w:rPr>
          <w:rFonts w:cstheme="minorHAnsi"/>
          <w:color w:val="FF0000"/>
          <w:szCs w:val="21"/>
        </w:rPr>
      </w:pPr>
    </w:p>
    <w:p w:rsidR="009C7855" w:rsidRPr="00E70B0C" w:rsidRDefault="009C7855" w:rsidP="00E70B0C">
      <w:pPr>
        <w:spacing w:line="276" w:lineRule="auto"/>
        <w:rPr>
          <w:rFonts w:cstheme="minorHAnsi"/>
          <w:color w:val="FF0000"/>
          <w:szCs w:val="21"/>
        </w:rPr>
      </w:pPr>
      <w:r w:rsidRPr="00E70B0C">
        <w:rPr>
          <w:rFonts w:cstheme="minorHAnsi"/>
          <w:color w:val="FF0000"/>
          <w:szCs w:val="21"/>
        </w:rPr>
        <w:t>【难度】</w:t>
      </w:r>
      <w:r w:rsidRPr="00E70B0C">
        <w:rPr>
          <w:rFonts w:cstheme="minorHAnsi"/>
          <w:color w:val="FF0000"/>
          <w:szCs w:val="21"/>
        </w:rPr>
        <w:t>★★</w:t>
      </w:r>
      <w:r w:rsidR="0004443D" w:rsidRPr="00E70B0C">
        <w:rPr>
          <w:rFonts w:cstheme="minorHAnsi"/>
          <w:color w:val="FF0000"/>
          <w:szCs w:val="21"/>
        </w:rPr>
        <w:t>★</w:t>
      </w:r>
    </w:p>
    <w:p w:rsidR="009C7855" w:rsidRPr="00E70B0C" w:rsidRDefault="009C7855" w:rsidP="00E70B0C">
      <w:pPr>
        <w:spacing w:line="276" w:lineRule="auto"/>
        <w:rPr>
          <w:rFonts w:cstheme="minorHAnsi"/>
          <w:color w:val="FF0000"/>
          <w:szCs w:val="21"/>
        </w:rPr>
      </w:pPr>
      <w:r w:rsidRPr="00E70B0C">
        <w:rPr>
          <w:rFonts w:cstheme="minorHAnsi"/>
          <w:color w:val="FF0000"/>
          <w:szCs w:val="21"/>
        </w:rPr>
        <w:t>【答案】大小为</w:t>
      </w:r>
      <w:r w:rsidRPr="00E70B0C">
        <w:rPr>
          <w:rFonts w:cstheme="minorHAnsi"/>
          <w:color w:val="FF0000"/>
          <w:position w:val="-24"/>
          <w:szCs w:val="21"/>
        </w:rPr>
        <w:object w:dxaOrig="639" w:dyaOrig="620">
          <v:shape id="_x0000_i1044" type="#_x0000_t75" style="width:32.25pt;height:31.5pt" o:ole="">
            <v:imagedata r:id="rId59" o:title=""/>
          </v:shape>
          <o:OLEObject Type="Embed" ProgID="Equation.DSMT4" ShapeID="_x0000_i1044" DrawAspect="Content" ObjectID="_1540128196" r:id="rId60"/>
        </w:object>
      </w:r>
      <w:r w:rsidRPr="00E70B0C">
        <w:rPr>
          <w:rFonts w:cstheme="minorHAnsi"/>
          <w:color w:val="FF0000"/>
          <w:szCs w:val="21"/>
        </w:rPr>
        <w:t>，方向竖直向上偏左</w:t>
      </w:r>
      <w:r w:rsidR="00B42546" w:rsidRPr="00E70B0C">
        <w:rPr>
          <w:rFonts w:eastAsia="宋体" w:cstheme="minorHAnsi"/>
          <w:i/>
          <w:color w:val="FF0000"/>
          <w:szCs w:val="21"/>
        </w:rPr>
        <w:t>α</w:t>
      </w:r>
      <w:r w:rsidRPr="00E70B0C">
        <w:rPr>
          <w:rFonts w:cstheme="minorHAnsi"/>
          <w:color w:val="FF0000"/>
          <w:szCs w:val="21"/>
        </w:rPr>
        <w:t>角，其中</w:t>
      </w:r>
      <w:r w:rsidR="00B42546" w:rsidRPr="00E70B0C">
        <w:rPr>
          <w:rFonts w:cstheme="minorHAnsi"/>
          <w:color w:val="FF0000"/>
          <w:position w:val="-22"/>
          <w:szCs w:val="21"/>
        </w:rPr>
        <w:object w:dxaOrig="1260" w:dyaOrig="600">
          <v:shape id="_x0000_i1045" type="#_x0000_t75" style="width:63pt;height:30pt" o:ole="" o:preferrelative="f">
            <v:imagedata r:id="rId61" o:title=""/>
            <o:lock v:ext="edit" aspectratio="f"/>
          </v:shape>
          <o:OLEObject Type="Embed" ProgID="Equation.DSMT4" ShapeID="_x0000_i1045" DrawAspect="Content" ObjectID="_1540128197" r:id="rId62"/>
        </w:object>
      </w:r>
    </w:p>
    <w:p w:rsidR="00D7750A" w:rsidRPr="00E70B0C" w:rsidRDefault="00D7750A" w:rsidP="00E70B0C">
      <w:pPr>
        <w:spacing w:line="276" w:lineRule="auto"/>
        <w:rPr>
          <w:rFonts w:cstheme="minorHAnsi"/>
          <w:color w:val="FF0000"/>
          <w:szCs w:val="21"/>
        </w:rPr>
      </w:pPr>
    </w:p>
    <w:p w:rsidR="0064532B" w:rsidRPr="00E70B0C" w:rsidRDefault="0064532B" w:rsidP="00E70B0C">
      <w:pPr>
        <w:spacing w:line="276" w:lineRule="auto"/>
        <w:rPr>
          <w:rFonts w:cstheme="minorHAnsi"/>
          <w:color w:val="FF0000"/>
          <w:szCs w:val="21"/>
        </w:rPr>
      </w:pPr>
    </w:p>
    <w:p w:rsidR="0064532B" w:rsidRPr="00E70B0C" w:rsidRDefault="0064532B" w:rsidP="00E70B0C">
      <w:pPr>
        <w:spacing w:line="276" w:lineRule="auto"/>
        <w:rPr>
          <w:rFonts w:cstheme="minorHAnsi"/>
          <w:color w:val="FF0000"/>
          <w:szCs w:val="21"/>
        </w:rPr>
      </w:pPr>
    </w:p>
    <w:p w:rsidR="00051BEB" w:rsidRPr="00E70B0C" w:rsidRDefault="00FA1185" w:rsidP="00E70B0C">
      <w:pPr>
        <w:spacing w:line="276" w:lineRule="auto"/>
        <w:rPr>
          <w:rFonts w:cstheme="minorHAnsi"/>
          <w:szCs w:val="21"/>
        </w:rPr>
      </w:pPr>
      <w:r>
        <w:rPr>
          <w:rFonts w:cstheme="minorHAnsi"/>
          <w:szCs w:val="21"/>
        </w:rPr>
      </w:r>
      <w:r>
        <w:rPr>
          <w:rFonts w:cstheme="minorHAnsi"/>
          <w:szCs w:val="21"/>
        </w:rPr>
        <w:pict>
          <v:group id="_x0000_s1344" style="width:132.3pt;height:49.5pt;mso-position-horizontal-relative:char;mso-position-vertical-relative:line" coordorigin="1275,5577" coordsize="2646,990">
            <v:shape id="图片 126977" o:spid="_x0000_s1345"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63" o:title=""/>
              <v:path arrowok="t"/>
            </v:shape>
            <v:shape id="文本框 126978" o:spid="_x0000_s1346"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E70B0C" w:rsidRPr="004D1287" w:rsidRDefault="00E70B0C" w:rsidP="00076EDA">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E768E9" w:rsidRPr="00E70B0C" w:rsidRDefault="00E768E9" w:rsidP="00E70B0C">
      <w:pPr>
        <w:adjustRightInd w:val="0"/>
        <w:spacing w:line="276" w:lineRule="auto"/>
        <w:ind w:left="2"/>
        <w:jc w:val="left"/>
        <w:rPr>
          <w:rFonts w:cstheme="minorHAnsi"/>
          <w:color w:val="000000"/>
          <w:szCs w:val="21"/>
        </w:rPr>
      </w:pPr>
      <w:r w:rsidRPr="00E70B0C">
        <w:rPr>
          <w:rFonts w:cstheme="minorHAnsi"/>
          <w:color w:val="000000"/>
          <w:szCs w:val="21"/>
        </w:rPr>
        <w:t>1</w:t>
      </w:r>
      <w:r w:rsidRPr="00E70B0C">
        <w:rPr>
          <w:rFonts w:cstheme="minorHAnsi"/>
          <w:color w:val="000000"/>
          <w:szCs w:val="21"/>
        </w:rPr>
        <w:t>、</w:t>
      </w:r>
      <w:r w:rsidR="00D7750A" w:rsidRPr="00E70B0C">
        <w:rPr>
          <w:rFonts w:cstheme="minorHAnsi"/>
          <w:color w:val="000000"/>
          <w:szCs w:val="21"/>
        </w:rPr>
        <w:t>判断对错</w:t>
      </w:r>
      <w:r w:rsidRPr="00E70B0C">
        <w:rPr>
          <w:rFonts w:cstheme="minorHAnsi"/>
          <w:color w:val="000000"/>
          <w:szCs w:val="21"/>
        </w:rPr>
        <w:tab/>
      </w:r>
      <w:r w:rsidRPr="00E70B0C">
        <w:rPr>
          <w:rFonts w:cstheme="minorHAnsi"/>
          <w:color w:val="000000"/>
          <w:szCs w:val="21"/>
        </w:rPr>
        <w:t>（</w:t>
      </w:r>
      <w:r w:rsidRPr="00E70B0C">
        <w:rPr>
          <w:rFonts w:cstheme="minorHAnsi"/>
          <w:color w:val="000000"/>
          <w:szCs w:val="21"/>
        </w:rPr>
        <w:tab/>
      </w:r>
      <w:r w:rsidRPr="00E70B0C">
        <w:rPr>
          <w:rFonts w:cstheme="minorHAnsi"/>
          <w:color w:val="000000"/>
          <w:szCs w:val="21"/>
        </w:rPr>
        <w:tab/>
      </w:r>
      <w:r w:rsidRPr="00E70B0C">
        <w:rPr>
          <w:rFonts w:cstheme="minorHAnsi"/>
          <w:color w:val="000000"/>
          <w:szCs w:val="21"/>
        </w:rPr>
        <w:t>）</w:t>
      </w:r>
    </w:p>
    <w:p w:rsidR="00E768E9" w:rsidRPr="00E70B0C" w:rsidRDefault="00D7750A" w:rsidP="00E70B0C">
      <w:pPr>
        <w:adjustRightInd w:val="0"/>
        <w:spacing w:line="276" w:lineRule="auto"/>
        <w:ind w:left="2"/>
        <w:jc w:val="left"/>
        <w:rPr>
          <w:rFonts w:cstheme="minorHAnsi"/>
          <w:color w:val="000000"/>
          <w:szCs w:val="21"/>
        </w:rPr>
      </w:pPr>
      <w:r w:rsidRPr="00E70B0C">
        <w:rPr>
          <w:rFonts w:cstheme="minorHAnsi"/>
          <w:color w:val="000000"/>
          <w:szCs w:val="21"/>
        </w:rPr>
        <w:t>（</w:t>
      </w:r>
      <w:r w:rsidRPr="00E70B0C">
        <w:rPr>
          <w:rFonts w:cstheme="minorHAnsi"/>
          <w:color w:val="000000"/>
          <w:szCs w:val="21"/>
        </w:rPr>
        <w:t>1</w:t>
      </w:r>
      <w:r w:rsidRPr="00E70B0C">
        <w:rPr>
          <w:rFonts w:cstheme="minorHAnsi"/>
          <w:color w:val="000000"/>
          <w:szCs w:val="21"/>
        </w:rPr>
        <w:t>）</w:t>
      </w:r>
      <w:r w:rsidR="00E768E9" w:rsidRPr="00E70B0C">
        <w:rPr>
          <w:rFonts w:cstheme="minorHAnsi"/>
          <w:color w:val="000000"/>
          <w:szCs w:val="21"/>
        </w:rPr>
        <w:t>相互接触的物体间才能有力的作用</w:t>
      </w:r>
      <w:r w:rsidRPr="00E70B0C">
        <w:rPr>
          <w:rFonts w:cstheme="minorHAnsi"/>
          <w:color w:val="000000"/>
          <w:szCs w:val="21"/>
        </w:rPr>
        <w:tab/>
      </w:r>
      <w:r w:rsidRPr="00E70B0C">
        <w:rPr>
          <w:rFonts w:cstheme="minorHAnsi"/>
          <w:color w:val="000000"/>
          <w:szCs w:val="21"/>
        </w:rPr>
        <w:tab/>
      </w:r>
      <w:r w:rsidRPr="00E70B0C">
        <w:rPr>
          <w:rFonts w:cstheme="minorHAnsi"/>
          <w:color w:val="000000"/>
          <w:szCs w:val="21"/>
        </w:rPr>
        <w:t>（</w:t>
      </w:r>
      <w:r w:rsidRPr="00E70B0C">
        <w:rPr>
          <w:rFonts w:cstheme="minorHAnsi"/>
          <w:color w:val="000000"/>
          <w:szCs w:val="21"/>
        </w:rPr>
        <w:tab/>
      </w:r>
      <w:r w:rsidRPr="00E70B0C">
        <w:rPr>
          <w:rFonts w:cstheme="minorHAnsi"/>
          <w:color w:val="000000"/>
          <w:szCs w:val="21"/>
        </w:rPr>
        <w:tab/>
      </w:r>
      <w:r w:rsidRPr="00E70B0C">
        <w:rPr>
          <w:rFonts w:cstheme="minorHAnsi"/>
          <w:color w:val="000000"/>
          <w:szCs w:val="21"/>
        </w:rPr>
        <w:t>）</w:t>
      </w:r>
    </w:p>
    <w:p w:rsidR="00E768E9" w:rsidRPr="00E70B0C" w:rsidRDefault="00D7750A" w:rsidP="00E70B0C">
      <w:pPr>
        <w:adjustRightInd w:val="0"/>
        <w:spacing w:line="276" w:lineRule="auto"/>
        <w:ind w:left="2"/>
        <w:jc w:val="left"/>
        <w:rPr>
          <w:rFonts w:cstheme="minorHAnsi"/>
          <w:color w:val="000000"/>
          <w:szCs w:val="21"/>
        </w:rPr>
      </w:pPr>
      <w:r w:rsidRPr="00E70B0C">
        <w:rPr>
          <w:rFonts w:cstheme="minorHAnsi"/>
          <w:color w:val="000000"/>
          <w:szCs w:val="21"/>
        </w:rPr>
        <w:t>（</w:t>
      </w:r>
      <w:r w:rsidRPr="00E70B0C">
        <w:rPr>
          <w:rFonts w:cstheme="minorHAnsi"/>
          <w:color w:val="000000"/>
          <w:szCs w:val="21"/>
        </w:rPr>
        <w:t>2</w:t>
      </w:r>
      <w:r w:rsidRPr="00E70B0C">
        <w:rPr>
          <w:rFonts w:cstheme="minorHAnsi"/>
          <w:color w:val="000000"/>
          <w:szCs w:val="21"/>
        </w:rPr>
        <w:t>）</w:t>
      </w:r>
      <w:r w:rsidR="00E768E9" w:rsidRPr="00E70B0C">
        <w:rPr>
          <w:rFonts w:cstheme="minorHAnsi"/>
          <w:color w:val="000000"/>
          <w:szCs w:val="21"/>
        </w:rPr>
        <w:t>同一物体向上运动所受的重力大</w:t>
      </w:r>
      <w:r w:rsidRPr="00E70B0C">
        <w:rPr>
          <w:rFonts w:cstheme="minorHAnsi"/>
          <w:color w:val="000000"/>
          <w:szCs w:val="21"/>
        </w:rPr>
        <w:tab/>
      </w:r>
      <w:r w:rsidRPr="00E70B0C">
        <w:rPr>
          <w:rFonts w:cstheme="minorHAnsi"/>
          <w:color w:val="000000"/>
          <w:szCs w:val="21"/>
        </w:rPr>
        <w:tab/>
      </w:r>
      <w:r w:rsidRPr="00E70B0C">
        <w:rPr>
          <w:rFonts w:cstheme="minorHAnsi"/>
          <w:color w:val="000000"/>
          <w:szCs w:val="21"/>
        </w:rPr>
        <w:t>（</w:t>
      </w:r>
      <w:r w:rsidRPr="00E70B0C">
        <w:rPr>
          <w:rFonts w:cstheme="minorHAnsi"/>
          <w:color w:val="000000"/>
          <w:szCs w:val="21"/>
        </w:rPr>
        <w:tab/>
      </w:r>
      <w:r w:rsidRPr="00E70B0C">
        <w:rPr>
          <w:rFonts w:cstheme="minorHAnsi"/>
          <w:color w:val="000000"/>
          <w:szCs w:val="21"/>
        </w:rPr>
        <w:tab/>
      </w:r>
      <w:r w:rsidRPr="00E70B0C">
        <w:rPr>
          <w:rFonts w:cstheme="minorHAnsi"/>
          <w:color w:val="000000"/>
          <w:szCs w:val="21"/>
        </w:rPr>
        <w:t>）</w:t>
      </w:r>
    </w:p>
    <w:p w:rsidR="00E768E9" w:rsidRPr="00E70B0C" w:rsidRDefault="00D7750A" w:rsidP="00E70B0C">
      <w:pPr>
        <w:adjustRightInd w:val="0"/>
        <w:spacing w:line="276" w:lineRule="auto"/>
        <w:ind w:left="2"/>
        <w:jc w:val="left"/>
        <w:rPr>
          <w:rFonts w:cstheme="minorHAnsi"/>
          <w:color w:val="000000"/>
          <w:szCs w:val="21"/>
        </w:rPr>
      </w:pPr>
      <w:r w:rsidRPr="00E70B0C">
        <w:rPr>
          <w:rFonts w:cstheme="minorHAnsi"/>
          <w:color w:val="000000"/>
          <w:szCs w:val="21"/>
        </w:rPr>
        <w:t>（</w:t>
      </w:r>
      <w:r w:rsidRPr="00E70B0C">
        <w:rPr>
          <w:rFonts w:cstheme="minorHAnsi"/>
          <w:color w:val="000000"/>
          <w:szCs w:val="21"/>
        </w:rPr>
        <w:t>3</w:t>
      </w:r>
      <w:r w:rsidRPr="00E70B0C">
        <w:rPr>
          <w:rFonts w:cstheme="minorHAnsi"/>
          <w:color w:val="000000"/>
          <w:szCs w:val="21"/>
        </w:rPr>
        <w:t>）</w:t>
      </w:r>
      <w:r w:rsidR="00E768E9" w:rsidRPr="00E70B0C">
        <w:rPr>
          <w:rFonts w:cstheme="minorHAnsi"/>
          <w:color w:val="000000"/>
          <w:szCs w:val="21"/>
        </w:rPr>
        <w:t>滑动摩擦力可能与物体运动方向相同</w:t>
      </w:r>
      <w:r w:rsidRPr="00E70B0C">
        <w:rPr>
          <w:rFonts w:cstheme="minorHAnsi"/>
          <w:color w:val="000000"/>
          <w:szCs w:val="21"/>
        </w:rPr>
        <w:tab/>
      </w:r>
      <w:r w:rsidRPr="00E70B0C">
        <w:rPr>
          <w:rFonts w:cstheme="minorHAnsi"/>
          <w:color w:val="000000"/>
          <w:szCs w:val="21"/>
        </w:rPr>
        <w:t>（</w:t>
      </w:r>
      <w:r w:rsidRPr="00E70B0C">
        <w:rPr>
          <w:rFonts w:cstheme="minorHAnsi"/>
          <w:color w:val="000000"/>
          <w:szCs w:val="21"/>
        </w:rPr>
        <w:tab/>
      </w:r>
      <w:r w:rsidRPr="00E70B0C">
        <w:rPr>
          <w:rFonts w:cstheme="minorHAnsi"/>
          <w:color w:val="000000"/>
          <w:szCs w:val="21"/>
        </w:rPr>
        <w:tab/>
      </w:r>
      <w:r w:rsidRPr="00E70B0C">
        <w:rPr>
          <w:rFonts w:cstheme="minorHAnsi"/>
          <w:color w:val="000000"/>
          <w:szCs w:val="21"/>
        </w:rPr>
        <w:t>）</w:t>
      </w:r>
    </w:p>
    <w:p w:rsidR="00E768E9" w:rsidRPr="00E70B0C" w:rsidRDefault="00D7750A" w:rsidP="00E70B0C">
      <w:pPr>
        <w:adjustRightInd w:val="0"/>
        <w:spacing w:line="276" w:lineRule="auto"/>
        <w:ind w:left="2"/>
        <w:jc w:val="left"/>
        <w:rPr>
          <w:rFonts w:cstheme="minorHAnsi"/>
          <w:color w:val="000000"/>
          <w:szCs w:val="21"/>
        </w:rPr>
      </w:pPr>
      <w:r w:rsidRPr="00E70B0C">
        <w:rPr>
          <w:rFonts w:cstheme="minorHAnsi"/>
          <w:color w:val="000000"/>
          <w:szCs w:val="21"/>
        </w:rPr>
        <w:t>（</w:t>
      </w:r>
      <w:r w:rsidRPr="00E70B0C">
        <w:rPr>
          <w:rFonts w:cstheme="minorHAnsi"/>
          <w:color w:val="000000"/>
          <w:szCs w:val="21"/>
        </w:rPr>
        <w:t>4</w:t>
      </w:r>
      <w:r w:rsidRPr="00E70B0C">
        <w:rPr>
          <w:rFonts w:cstheme="minorHAnsi"/>
          <w:color w:val="000000"/>
          <w:szCs w:val="21"/>
        </w:rPr>
        <w:t>）</w:t>
      </w:r>
      <w:r w:rsidR="00E768E9" w:rsidRPr="00E70B0C">
        <w:rPr>
          <w:rFonts w:cstheme="minorHAnsi"/>
          <w:color w:val="000000"/>
          <w:szCs w:val="21"/>
        </w:rPr>
        <w:t>物体所受的静摩擦力与接触面积成正比</w:t>
      </w:r>
      <w:r w:rsidRPr="00E70B0C">
        <w:rPr>
          <w:rFonts w:cstheme="minorHAnsi"/>
          <w:color w:val="000000"/>
          <w:szCs w:val="21"/>
        </w:rPr>
        <w:tab/>
      </w:r>
      <w:r w:rsidRPr="00E70B0C">
        <w:rPr>
          <w:rFonts w:cstheme="minorHAnsi"/>
          <w:color w:val="000000"/>
          <w:szCs w:val="21"/>
        </w:rPr>
        <w:t>（</w:t>
      </w:r>
      <w:r w:rsidRPr="00E70B0C">
        <w:rPr>
          <w:rFonts w:cstheme="minorHAnsi"/>
          <w:color w:val="000000"/>
          <w:szCs w:val="21"/>
        </w:rPr>
        <w:tab/>
      </w:r>
      <w:r w:rsidRPr="00E70B0C">
        <w:rPr>
          <w:rFonts w:cstheme="minorHAnsi"/>
          <w:color w:val="000000"/>
          <w:szCs w:val="21"/>
        </w:rPr>
        <w:tab/>
      </w:r>
      <w:r w:rsidRPr="00E70B0C">
        <w:rPr>
          <w:rFonts w:cstheme="minorHAnsi"/>
          <w:color w:val="000000"/>
          <w:szCs w:val="21"/>
        </w:rPr>
        <w:t>）</w:t>
      </w:r>
    </w:p>
    <w:p w:rsidR="00D7750A" w:rsidRPr="00E70B0C" w:rsidRDefault="00D7750A" w:rsidP="00E70B0C">
      <w:pPr>
        <w:spacing w:line="276" w:lineRule="auto"/>
        <w:rPr>
          <w:rFonts w:cstheme="minorHAnsi"/>
          <w:szCs w:val="21"/>
        </w:rPr>
      </w:pPr>
      <w:r w:rsidRPr="00E70B0C">
        <w:rPr>
          <w:rFonts w:cstheme="minorHAnsi"/>
          <w:szCs w:val="21"/>
        </w:rPr>
        <w:t>（</w:t>
      </w:r>
      <w:r w:rsidRPr="00E70B0C">
        <w:rPr>
          <w:rFonts w:cstheme="minorHAnsi"/>
          <w:szCs w:val="21"/>
        </w:rPr>
        <w:t>5</w:t>
      </w:r>
      <w:r w:rsidRPr="00E70B0C">
        <w:rPr>
          <w:rFonts w:cstheme="minorHAnsi"/>
          <w:szCs w:val="21"/>
        </w:rPr>
        <w:t>）如果有摩擦力则一定有弹力</w:t>
      </w:r>
      <w:r w:rsidRPr="00E70B0C">
        <w:rPr>
          <w:rFonts w:cstheme="minorHAnsi"/>
          <w:szCs w:val="21"/>
        </w:rPr>
        <w:tab/>
      </w:r>
      <w:r w:rsidRPr="00E70B0C">
        <w:rPr>
          <w:rFonts w:cstheme="minorHAnsi"/>
          <w:szCs w:val="21"/>
        </w:rPr>
        <w:tab/>
      </w:r>
      <w:r w:rsidRPr="00E70B0C">
        <w:rPr>
          <w:rFonts w:cstheme="minorHAnsi"/>
          <w:szCs w:val="21"/>
        </w:rPr>
        <w:tab/>
      </w:r>
      <w:r w:rsidRPr="00E70B0C">
        <w:rPr>
          <w:rFonts w:cstheme="minorHAnsi"/>
          <w:szCs w:val="21"/>
        </w:rPr>
        <w:t>（</w:t>
      </w:r>
      <w:r w:rsidRPr="00E70B0C">
        <w:rPr>
          <w:rFonts w:cstheme="minorHAnsi"/>
          <w:szCs w:val="21"/>
        </w:rPr>
        <w:tab/>
      </w:r>
      <w:r w:rsidRPr="00E70B0C">
        <w:rPr>
          <w:rFonts w:cstheme="minorHAnsi"/>
          <w:szCs w:val="21"/>
        </w:rPr>
        <w:tab/>
      </w:r>
      <w:r w:rsidRPr="00E70B0C">
        <w:rPr>
          <w:rFonts w:cstheme="minorHAnsi"/>
          <w:szCs w:val="21"/>
        </w:rPr>
        <w:t>）</w:t>
      </w:r>
    </w:p>
    <w:p w:rsidR="00D7750A" w:rsidRPr="00E70B0C" w:rsidRDefault="00D7750A" w:rsidP="00E70B0C">
      <w:pPr>
        <w:spacing w:line="276" w:lineRule="auto"/>
        <w:rPr>
          <w:rFonts w:cstheme="minorHAnsi"/>
          <w:szCs w:val="21"/>
        </w:rPr>
      </w:pPr>
      <w:r w:rsidRPr="00E70B0C">
        <w:rPr>
          <w:rFonts w:cstheme="minorHAnsi"/>
          <w:szCs w:val="21"/>
        </w:rPr>
        <w:t>（</w:t>
      </w:r>
      <w:r w:rsidRPr="00E70B0C">
        <w:rPr>
          <w:rFonts w:cstheme="minorHAnsi"/>
          <w:szCs w:val="21"/>
        </w:rPr>
        <w:t>6</w:t>
      </w:r>
      <w:r w:rsidRPr="00E70B0C">
        <w:rPr>
          <w:rFonts w:cstheme="minorHAnsi"/>
          <w:szCs w:val="21"/>
        </w:rPr>
        <w:t>）摩擦力不可能与物体的运动方向垂直</w:t>
      </w:r>
      <w:r w:rsidRPr="00E70B0C">
        <w:rPr>
          <w:rFonts w:cstheme="minorHAnsi"/>
          <w:szCs w:val="21"/>
        </w:rPr>
        <w:tab/>
      </w:r>
      <w:r w:rsidRPr="00E70B0C">
        <w:rPr>
          <w:rFonts w:cstheme="minorHAnsi"/>
          <w:szCs w:val="21"/>
        </w:rPr>
        <w:t>（</w:t>
      </w:r>
      <w:r w:rsidRPr="00E70B0C">
        <w:rPr>
          <w:rFonts w:cstheme="minorHAnsi"/>
          <w:szCs w:val="21"/>
        </w:rPr>
        <w:tab/>
      </w:r>
      <w:r w:rsidRPr="00E70B0C">
        <w:rPr>
          <w:rFonts w:cstheme="minorHAnsi"/>
          <w:szCs w:val="21"/>
        </w:rPr>
        <w:tab/>
      </w:r>
      <w:r w:rsidRPr="00E70B0C">
        <w:rPr>
          <w:rFonts w:cstheme="minorHAnsi"/>
          <w:szCs w:val="21"/>
        </w:rPr>
        <w:t>）</w:t>
      </w:r>
    </w:p>
    <w:p w:rsidR="00D7750A" w:rsidRPr="00E70B0C" w:rsidRDefault="00D7750A" w:rsidP="00E70B0C">
      <w:pPr>
        <w:spacing w:line="276" w:lineRule="auto"/>
        <w:rPr>
          <w:rFonts w:cstheme="minorHAnsi"/>
          <w:szCs w:val="21"/>
        </w:rPr>
      </w:pPr>
      <w:r w:rsidRPr="00E70B0C">
        <w:rPr>
          <w:rFonts w:cstheme="minorHAnsi"/>
          <w:szCs w:val="21"/>
        </w:rPr>
        <w:t>（</w:t>
      </w:r>
      <w:r w:rsidRPr="00E70B0C">
        <w:rPr>
          <w:rFonts w:cstheme="minorHAnsi"/>
          <w:szCs w:val="21"/>
        </w:rPr>
        <w:t>7</w:t>
      </w:r>
      <w:r w:rsidRPr="00E70B0C">
        <w:rPr>
          <w:rFonts w:cstheme="minorHAnsi"/>
          <w:szCs w:val="21"/>
        </w:rPr>
        <w:t>）摩擦力一定与物体的运动方向相反</w:t>
      </w:r>
      <w:r w:rsidRPr="00E70B0C">
        <w:rPr>
          <w:rFonts w:cstheme="minorHAnsi"/>
          <w:szCs w:val="21"/>
        </w:rPr>
        <w:tab/>
      </w:r>
      <w:r w:rsidRPr="00E70B0C">
        <w:rPr>
          <w:rFonts w:cstheme="minorHAnsi"/>
          <w:szCs w:val="21"/>
        </w:rPr>
        <w:tab/>
      </w:r>
      <w:r w:rsidRPr="00E70B0C">
        <w:rPr>
          <w:rFonts w:cstheme="minorHAnsi"/>
          <w:szCs w:val="21"/>
        </w:rPr>
        <w:t>（</w:t>
      </w:r>
      <w:r w:rsidRPr="00E70B0C">
        <w:rPr>
          <w:rFonts w:cstheme="minorHAnsi"/>
          <w:szCs w:val="21"/>
        </w:rPr>
        <w:tab/>
      </w:r>
      <w:r w:rsidRPr="00E70B0C">
        <w:rPr>
          <w:rFonts w:cstheme="minorHAnsi"/>
          <w:szCs w:val="21"/>
        </w:rPr>
        <w:tab/>
      </w:r>
      <w:r w:rsidRPr="00E70B0C">
        <w:rPr>
          <w:rFonts w:cstheme="minorHAnsi"/>
          <w:szCs w:val="21"/>
        </w:rPr>
        <w:t>）</w:t>
      </w:r>
    </w:p>
    <w:p w:rsidR="00D7750A" w:rsidRPr="00E70B0C" w:rsidRDefault="00D7750A" w:rsidP="00E70B0C">
      <w:pPr>
        <w:spacing w:line="276" w:lineRule="auto"/>
        <w:rPr>
          <w:rFonts w:cstheme="minorHAnsi"/>
          <w:szCs w:val="21"/>
        </w:rPr>
      </w:pPr>
      <w:r w:rsidRPr="00E70B0C">
        <w:rPr>
          <w:rFonts w:cstheme="minorHAnsi"/>
          <w:szCs w:val="21"/>
        </w:rPr>
        <w:t>（</w:t>
      </w:r>
      <w:r w:rsidRPr="00E70B0C">
        <w:rPr>
          <w:rFonts w:cstheme="minorHAnsi"/>
          <w:szCs w:val="21"/>
        </w:rPr>
        <w:t>8</w:t>
      </w:r>
      <w:r w:rsidRPr="00E70B0C">
        <w:rPr>
          <w:rFonts w:cstheme="minorHAnsi"/>
          <w:szCs w:val="21"/>
        </w:rPr>
        <w:t>）滑动摩擦力的大小与物体的重力成正比</w:t>
      </w:r>
      <w:r w:rsidRPr="00E70B0C">
        <w:rPr>
          <w:rFonts w:cstheme="minorHAnsi"/>
          <w:szCs w:val="21"/>
        </w:rPr>
        <w:tab/>
      </w:r>
      <w:r w:rsidRPr="00E70B0C">
        <w:rPr>
          <w:rFonts w:cstheme="minorHAnsi"/>
          <w:szCs w:val="21"/>
        </w:rPr>
        <w:t>（</w:t>
      </w:r>
      <w:r w:rsidRPr="00E70B0C">
        <w:rPr>
          <w:rFonts w:cstheme="minorHAnsi"/>
          <w:szCs w:val="21"/>
        </w:rPr>
        <w:tab/>
      </w:r>
      <w:r w:rsidRPr="00E70B0C">
        <w:rPr>
          <w:rFonts w:cstheme="minorHAnsi"/>
          <w:szCs w:val="21"/>
        </w:rPr>
        <w:tab/>
      </w:r>
      <w:r w:rsidRPr="00E70B0C">
        <w:rPr>
          <w:rFonts w:cstheme="minorHAnsi"/>
          <w:szCs w:val="21"/>
        </w:rPr>
        <w:t>）</w:t>
      </w:r>
    </w:p>
    <w:p w:rsidR="00D7750A" w:rsidRPr="00E70B0C" w:rsidRDefault="00D7750A" w:rsidP="00E70B0C">
      <w:pPr>
        <w:spacing w:line="276" w:lineRule="auto"/>
        <w:rPr>
          <w:rFonts w:cstheme="minorHAnsi"/>
          <w:szCs w:val="21"/>
        </w:rPr>
      </w:pPr>
      <w:r w:rsidRPr="00E70B0C">
        <w:rPr>
          <w:rFonts w:cstheme="minorHAnsi"/>
          <w:szCs w:val="21"/>
        </w:rPr>
        <w:t>（</w:t>
      </w:r>
      <w:r w:rsidRPr="00E70B0C">
        <w:rPr>
          <w:rFonts w:cstheme="minorHAnsi"/>
          <w:szCs w:val="21"/>
        </w:rPr>
        <w:t>9</w:t>
      </w:r>
      <w:r w:rsidRPr="00E70B0C">
        <w:rPr>
          <w:rFonts w:cstheme="minorHAnsi"/>
          <w:szCs w:val="21"/>
        </w:rPr>
        <w:t>）合力可以替代几个分力的共同作用</w:t>
      </w:r>
      <w:r w:rsidRPr="00E70B0C">
        <w:rPr>
          <w:rFonts w:cstheme="minorHAnsi"/>
          <w:szCs w:val="21"/>
        </w:rPr>
        <w:tab/>
      </w:r>
      <w:r w:rsidRPr="00E70B0C">
        <w:rPr>
          <w:rFonts w:cstheme="minorHAnsi"/>
          <w:szCs w:val="21"/>
        </w:rPr>
        <w:tab/>
      </w:r>
      <w:r w:rsidRPr="00E70B0C">
        <w:rPr>
          <w:rFonts w:cstheme="minorHAnsi"/>
          <w:szCs w:val="21"/>
        </w:rPr>
        <w:t>（</w:t>
      </w:r>
      <w:r w:rsidRPr="00E70B0C">
        <w:rPr>
          <w:rFonts w:cstheme="minorHAnsi"/>
          <w:szCs w:val="21"/>
        </w:rPr>
        <w:tab/>
      </w:r>
      <w:r w:rsidRPr="00E70B0C">
        <w:rPr>
          <w:rFonts w:cstheme="minorHAnsi"/>
          <w:szCs w:val="21"/>
        </w:rPr>
        <w:tab/>
      </w:r>
      <w:r w:rsidRPr="00E70B0C">
        <w:rPr>
          <w:rFonts w:cstheme="minorHAnsi"/>
          <w:szCs w:val="21"/>
        </w:rPr>
        <w:t>）</w:t>
      </w:r>
    </w:p>
    <w:p w:rsidR="00D7750A" w:rsidRPr="00E70B0C" w:rsidRDefault="00D7750A" w:rsidP="00E70B0C">
      <w:pPr>
        <w:spacing w:line="276" w:lineRule="auto"/>
        <w:rPr>
          <w:rFonts w:cstheme="minorHAnsi"/>
          <w:szCs w:val="21"/>
        </w:rPr>
      </w:pPr>
      <w:r w:rsidRPr="00E70B0C">
        <w:rPr>
          <w:rFonts w:cstheme="minorHAnsi"/>
          <w:szCs w:val="21"/>
        </w:rPr>
        <w:t>（</w:t>
      </w:r>
      <w:r w:rsidRPr="00E70B0C">
        <w:rPr>
          <w:rFonts w:cstheme="minorHAnsi"/>
          <w:szCs w:val="21"/>
        </w:rPr>
        <w:t>10</w:t>
      </w:r>
      <w:r w:rsidRPr="00E70B0C">
        <w:rPr>
          <w:rFonts w:cstheme="minorHAnsi"/>
          <w:szCs w:val="21"/>
        </w:rPr>
        <w:t>）合力可能大于每一个分力</w:t>
      </w:r>
      <w:r w:rsidRPr="00E70B0C">
        <w:rPr>
          <w:rFonts w:cstheme="minorHAnsi"/>
          <w:szCs w:val="21"/>
        </w:rPr>
        <w:tab/>
      </w:r>
      <w:r w:rsidRPr="00E70B0C">
        <w:rPr>
          <w:rFonts w:cstheme="minorHAnsi"/>
          <w:szCs w:val="21"/>
        </w:rPr>
        <w:tab/>
      </w:r>
      <w:r w:rsidRPr="00E70B0C">
        <w:rPr>
          <w:rFonts w:cstheme="minorHAnsi"/>
          <w:szCs w:val="21"/>
        </w:rPr>
        <w:tab/>
      </w:r>
      <w:r w:rsidRPr="00E70B0C">
        <w:rPr>
          <w:rFonts w:cstheme="minorHAnsi"/>
          <w:szCs w:val="21"/>
        </w:rPr>
        <w:t>（</w:t>
      </w:r>
      <w:r w:rsidRPr="00E70B0C">
        <w:rPr>
          <w:rFonts w:cstheme="minorHAnsi"/>
          <w:szCs w:val="21"/>
        </w:rPr>
        <w:tab/>
      </w:r>
      <w:r w:rsidRPr="00E70B0C">
        <w:rPr>
          <w:rFonts w:cstheme="minorHAnsi"/>
          <w:szCs w:val="21"/>
        </w:rPr>
        <w:tab/>
      </w:r>
      <w:r w:rsidRPr="00E70B0C">
        <w:rPr>
          <w:rFonts w:cstheme="minorHAnsi"/>
          <w:szCs w:val="21"/>
        </w:rPr>
        <w:t>）</w:t>
      </w:r>
    </w:p>
    <w:p w:rsidR="00D7750A" w:rsidRPr="00E70B0C" w:rsidRDefault="00D7750A" w:rsidP="00E70B0C">
      <w:pPr>
        <w:spacing w:line="276" w:lineRule="auto"/>
        <w:rPr>
          <w:rFonts w:cstheme="minorHAnsi"/>
          <w:szCs w:val="21"/>
        </w:rPr>
      </w:pPr>
      <w:r w:rsidRPr="00E70B0C">
        <w:rPr>
          <w:rFonts w:cstheme="minorHAnsi"/>
          <w:szCs w:val="21"/>
        </w:rPr>
        <w:t>（</w:t>
      </w:r>
      <w:r w:rsidRPr="00E70B0C">
        <w:rPr>
          <w:rFonts w:cstheme="minorHAnsi"/>
          <w:szCs w:val="21"/>
        </w:rPr>
        <w:t>11</w:t>
      </w:r>
      <w:r w:rsidRPr="00E70B0C">
        <w:rPr>
          <w:rFonts w:cstheme="minorHAnsi"/>
          <w:szCs w:val="21"/>
        </w:rPr>
        <w:t>）合力可以同时垂直与每一个分力</w:t>
      </w:r>
      <w:r w:rsidRPr="00E70B0C">
        <w:rPr>
          <w:rFonts w:cstheme="minorHAnsi"/>
          <w:szCs w:val="21"/>
        </w:rPr>
        <w:tab/>
      </w:r>
      <w:r w:rsidRPr="00E70B0C">
        <w:rPr>
          <w:rFonts w:cstheme="minorHAnsi"/>
          <w:szCs w:val="21"/>
        </w:rPr>
        <w:tab/>
      </w:r>
      <w:r w:rsidRPr="00E70B0C">
        <w:rPr>
          <w:rFonts w:cstheme="minorHAnsi"/>
          <w:szCs w:val="21"/>
        </w:rPr>
        <w:t>（</w:t>
      </w:r>
      <w:r w:rsidRPr="00E70B0C">
        <w:rPr>
          <w:rFonts w:cstheme="minorHAnsi"/>
          <w:szCs w:val="21"/>
        </w:rPr>
        <w:tab/>
      </w:r>
      <w:r w:rsidRPr="00E70B0C">
        <w:rPr>
          <w:rFonts w:cstheme="minorHAnsi"/>
          <w:szCs w:val="21"/>
        </w:rPr>
        <w:tab/>
      </w:r>
      <w:r w:rsidRPr="00E70B0C">
        <w:rPr>
          <w:rFonts w:cstheme="minorHAnsi"/>
          <w:szCs w:val="21"/>
        </w:rPr>
        <w:t>）</w:t>
      </w:r>
    </w:p>
    <w:p w:rsidR="00D7750A" w:rsidRPr="00E70B0C" w:rsidRDefault="00D7750A" w:rsidP="00E70B0C">
      <w:pPr>
        <w:spacing w:line="276" w:lineRule="auto"/>
        <w:rPr>
          <w:rFonts w:cstheme="minorHAnsi"/>
          <w:szCs w:val="21"/>
        </w:rPr>
      </w:pPr>
      <w:r w:rsidRPr="00E70B0C">
        <w:rPr>
          <w:rFonts w:cstheme="minorHAnsi"/>
          <w:szCs w:val="21"/>
        </w:rPr>
        <w:t>（</w:t>
      </w:r>
      <w:r w:rsidRPr="00E70B0C">
        <w:rPr>
          <w:rFonts w:cstheme="minorHAnsi"/>
          <w:szCs w:val="21"/>
        </w:rPr>
        <w:t>12</w:t>
      </w:r>
      <w:r w:rsidRPr="00E70B0C">
        <w:rPr>
          <w:rFonts w:cstheme="minorHAnsi"/>
          <w:szCs w:val="21"/>
        </w:rPr>
        <w:t>）在两个分力的夹角由</w:t>
      </w:r>
      <w:r w:rsidRPr="00E70B0C">
        <w:rPr>
          <w:rFonts w:cstheme="minorHAnsi"/>
          <w:szCs w:val="21"/>
        </w:rPr>
        <w:t>0</w:t>
      </w:r>
      <w:r w:rsidR="009606A3" w:rsidRPr="00E70B0C">
        <w:rPr>
          <w:rFonts w:cstheme="minorHAnsi"/>
          <w:szCs w:val="21"/>
        </w:rPr>
        <w:t>º</w:t>
      </w:r>
      <w:r w:rsidRPr="00E70B0C">
        <w:rPr>
          <w:rFonts w:cstheme="minorHAnsi"/>
          <w:szCs w:val="21"/>
        </w:rPr>
        <w:t>变到</w:t>
      </w:r>
      <w:r w:rsidRPr="00E70B0C">
        <w:rPr>
          <w:rFonts w:cstheme="minorHAnsi"/>
          <w:szCs w:val="21"/>
        </w:rPr>
        <w:t>180</w:t>
      </w:r>
      <w:r w:rsidR="009606A3" w:rsidRPr="00E70B0C">
        <w:rPr>
          <w:rFonts w:cstheme="minorHAnsi"/>
          <w:szCs w:val="21"/>
        </w:rPr>
        <w:t>º</w:t>
      </w:r>
      <w:r w:rsidRPr="00E70B0C">
        <w:rPr>
          <w:rFonts w:cstheme="minorHAnsi"/>
          <w:szCs w:val="21"/>
        </w:rPr>
        <w:t>的过程中，其合力的大小不断增大（</w:t>
      </w:r>
      <w:r w:rsidRPr="00E70B0C">
        <w:rPr>
          <w:rFonts w:cstheme="minorHAnsi"/>
          <w:szCs w:val="21"/>
        </w:rPr>
        <w:tab/>
      </w:r>
      <w:r w:rsidRPr="00E70B0C">
        <w:rPr>
          <w:rFonts w:cstheme="minorHAnsi"/>
          <w:szCs w:val="21"/>
        </w:rPr>
        <w:tab/>
      </w:r>
      <w:r w:rsidRPr="00E70B0C">
        <w:rPr>
          <w:rFonts w:cstheme="minorHAnsi"/>
          <w:szCs w:val="21"/>
        </w:rPr>
        <w:t>）</w:t>
      </w:r>
    </w:p>
    <w:p w:rsidR="00E768E9" w:rsidRPr="00E70B0C" w:rsidRDefault="00E768E9" w:rsidP="00E70B0C">
      <w:pPr>
        <w:spacing w:line="276" w:lineRule="auto"/>
        <w:rPr>
          <w:rFonts w:cstheme="minorHAnsi"/>
          <w:color w:val="FF0000"/>
          <w:szCs w:val="21"/>
        </w:rPr>
      </w:pPr>
      <w:r w:rsidRPr="00E70B0C">
        <w:rPr>
          <w:rFonts w:cstheme="minorHAnsi"/>
          <w:color w:val="FF0000"/>
          <w:szCs w:val="21"/>
        </w:rPr>
        <w:t>【难度】</w:t>
      </w:r>
      <w:r w:rsidR="000E41B5" w:rsidRPr="00E70B0C">
        <w:rPr>
          <w:rFonts w:cstheme="minorHAnsi"/>
          <w:color w:val="FF0000"/>
          <w:szCs w:val="21"/>
        </w:rPr>
        <w:t>★</w:t>
      </w:r>
    </w:p>
    <w:p w:rsidR="00105CE2" w:rsidRPr="00E70B0C" w:rsidRDefault="00E768E9" w:rsidP="00E70B0C">
      <w:pPr>
        <w:spacing w:line="276" w:lineRule="auto"/>
        <w:rPr>
          <w:rFonts w:cstheme="minorHAnsi"/>
          <w:color w:val="FF0000"/>
          <w:szCs w:val="21"/>
        </w:rPr>
      </w:pPr>
      <w:r w:rsidRPr="00E70B0C">
        <w:rPr>
          <w:rFonts w:cstheme="minorHAnsi"/>
          <w:color w:val="FF0000"/>
          <w:szCs w:val="21"/>
        </w:rPr>
        <w:t>【答案】</w:t>
      </w:r>
      <w:r w:rsidR="00D7750A" w:rsidRPr="00E70B0C">
        <w:rPr>
          <w:rFonts w:cstheme="minorHAnsi"/>
          <w:color w:val="FF0000"/>
          <w:szCs w:val="21"/>
        </w:rPr>
        <w:t>（</w:t>
      </w:r>
      <w:r w:rsidR="009606A3" w:rsidRPr="00E70B0C">
        <w:rPr>
          <w:rFonts w:cstheme="minorHAnsi"/>
          <w:color w:val="FF0000"/>
          <w:szCs w:val="21"/>
        </w:rPr>
        <w:t>3</w:t>
      </w:r>
      <w:r w:rsidR="00D7750A" w:rsidRPr="00E70B0C">
        <w:rPr>
          <w:rFonts w:cstheme="minorHAnsi"/>
          <w:color w:val="FF0000"/>
          <w:szCs w:val="21"/>
        </w:rPr>
        <w:t>）</w:t>
      </w:r>
      <w:r w:rsidR="009606A3" w:rsidRPr="00E70B0C">
        <w:rPr>
          <w:rFonts w:cstheme="minorHAnsi"/>
          <w:color w:val="FF0000"/>
          <w:szCs w:val="21"/>
        </w:rPr>
        <w:t>（</w:t>
      </w:r>
      <w:r w:rsidR="009606A3" w:rsidRPr="00E70B0C">
        <w:rPr>
          <w:rFonts w:cstheme="minorHAnsi"/>
          <w:color w:val="FF0000"/>
          <w:szCs w:val="21"/>
        </w:rPr>
        <w:t>5</w:t>
      </w:r>
      <w:r w:rsidR="009606A3" w:rsidRPr="00E70B0C">
        <w:rPr>
          <w:rFonts w:cstheme="minorHAnsi"/>
          <w:color w:val="FF0000"/>
          <w:szCs w:val="21"/>
        </w:rPr>
        <w:t>）（</w:t>
      </w:r>
      <w:r w:rsidR="009606A3" w:rsidRPr="00E70B0C">
        <w:rPr>
          <w:rFonts w:cstheme="minorHAnsi"/>
          <w:color w:val="FF0000"/>
          <w:szCs w:val="21"/>
        </w:rPr>
        <w:t>9</w:t>
      </w:r>
      <w:r w:rsidR="009606A3" w:rsidRPr="00E70B0C">
        <w:rPr>
          <w:rFonts w:cstheme="minorHAnsi"/>
          <w:color w:val="FF0000"/>
          <w:szCs w:val="21"/>
        </w:rPr>
        <w:t>）（</w:t>
      </w:r>
      <w:r w:rsidR="009606A3" w:rsidRPr="00E70B0C">
        <w:rPr>
          <w:rFonts w:cstheme="minorHAnsi"/>
          <w:color w:val="FF0000"/>
          <w:szCs w:val="21"/>
        </w:rPr>
        <w:t>10</w:t>
      </w:r>
      <w:r w:rsidR="009606A3" w:rsidRPr="00E70B0C">
        <w:rPr>
          <w:rFonts w:cstheme="minorHAnsi"/>
          <w:color w:val="FF0000"/>
          <w:szCs w:val="21"/>
        </w:rPr>
        <w:t>）</w:t>
      </w:r>
      <w:r w:rsidR="00D7750A" w:rsidRPr="00E70B0C">
        <w:rPr>
          <w:rFonts w:cstheme="minorHAnsi"/>
          <w:color w:val="FF0000"/>
          <w:szCs w:val="21"/>
        </w:rPr>
        <w:t>正确</w:t>
      </w:r>
    </w:p>
    <w:p w:rsidR="00962970" w:rsidRPr="00E70B0C" w:rsidRDefault="00962970" w:rsidP="00E70B0C">
      <w:pPr>
        <w:spacing w:line="276" w:lineRule="auto"/>
        <w:rPr>
          <w:rFonts w:cstheme="minorHAnsi"/>
          <w:color w:val="FF0000"/>
          <w:szCs w:val="21"/>
        </w:rPr>
      </w:pPr>
    </w:p>
    <w:p w:rsidR="00B568E8" w:rsidRPr="00E70B0C" w:rsidRDefault="00E70B0C" w:rsidP="00E70B0C">
      <w:pPr>
        <w:spacing w:line="276" w:lineRule="auto"/>
        <w:rPr>
          <w:rFonts w:cstheme="minorHAnsi"/>
          <w:szCs w:val="21"/>
        </w:rPr>
      </w:pPr>
      <w:r w:rsidRPr="00E70B0C">
        <w:rPr>
          <w:rFonts w:cstheme="minorHAnsi"/>
          <w:noProof/>
          <w:szCs w:val="21"/>
        </w:rPr>
        <w:drawing>
          <wp:anchor distT="0" distB="0" distL="114300" distR="114300" simplePos="0" relativeHeight="251638784" behindDoc="0" locked="0" layoutInCell="1" allowOverlap="1">
            <wp:simplePos x="0" y="0"/>
            <wp:positionH relativeFrom="column">
              <wp:posOffset>4400550</wp:posOffset>
            </wp:positionH>
            <wp:positionV relativeFrom="paragraph">
              <wp:posOffset>316865</wp:posOffset>
            </wp:positionV>
            <wp:extent cx="609600" cy="990600"/>
            <wp:effectExtent l="1905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990600"/>
                    </a:xfrm>
                    <a:prstGeom prst="rect">
                      <a:avLst/>
                    </a:prstGeom>
                  </pic:spPr>
                </pic:pic>
              </a:graphicData>
            </a:graphic>
          </wp:anchor>
        </w:drawing>
      </w:r>
      <w:r w:rsidR="00310CD6" w:rsidRPr="00E70B0C">
        <w:rPr>
          <w:rFonts w:cstheme="minorHAnsi"/>
          <w:szCs w:val="21"/>
        </w:rPr>
        <w:t>2</w:t>
      </w:r>
      <w:r w:rsidR="00843811" w:rsidRPr="00E70B0C">
        <w:rPr>
          <w:rFonts w:cstheme="minorHAnsi"/>
          <w:szCs w:val="21"/>
        </w:rPr>
        <w:t>、</w:t>
      </w:r>
      <w:r w:rsidR="00B568E8" w:rsidRPr="00E70B0C">
        <w:rPr>
          <w:rFonts w:cstheme="minorHAnsi"/>
          <w:szCs w:val="21"/>
        </w:rPr>
        <w:t>如图所示，物体</w:t>
      </w:r>
      <w:r w:rsidR="00B568E8" w:rsidRPr="00E70B0C">
        <w:rPr>
          <w:rFonts w:cstheme="minorHAnsi"/>
          <w:i/>
          <w:szCs w:val="21"/>
        </w:rPr>
        <w:t>A</w:t>
      </w:r>
      <w:r w:rsidR="00B568E8" w:rsidRPr="00E70B0C">
        <w:rPr>
          <w:rFonts w:cstheme="minorHAnsi"/>
          <w:szCs w:val="21"/>
        </w:rPr>
        <w:t>和物体</w:t>
      </w:r>
      <w:r w:rsidR="00B568E8" w:rsidRPr="00E70B0C">
        <w:rPr>
          <w:rFonts w:cstheme="minorHAnsi"/>
          <w:i/>
          <w:szCs w:val="21"/>
        </w:rPr>
        <w:t>B</w:t>
      </w:r>
      <w:r w:rsidR="00B568E8" w:rsidRPr="00E70B0C">
        <w:rPr>
          <w:rFonts w:cstheme="minorHAnsi"/>
          <w:szCs w:val="21"/>
        </w:rPr>
        <w:t>叠放在一起，</w:t>
      </w:r>
      <w:r w:rsidR="00B568E8" w:rsidRPr="00E70B0C">
        <w:rPr>
          <w:rFonts w:cstheme="minorHAnsi"/>
          <w:szCs w:val="21"/>
        </w:rPr>
        <w:tab/>
        <w:t>A</w:t>
      </w:r>
      <w:r w:rsidR="00B568E8" w:rsidRPr="00E70B0C">
        <w:rPr>
          <w:rFonts w:cstheme="minorHAnsi"/>
          <w:szCs w:val="21"/>
        </w:rPr>
        <w:t>靠在竖直墙面上。在力</w:t>
      </w:r>
      <w:r w:rsidR="00B568E8" w:rsidRPr="00E70B0C">
        <w:rPr>
          <w:rFonts w:cstheme="minorHAnsi"/>
          <w:i/>
          <w:szCs w:val="21"/>
        </w:rPr>
        <w:t>F</w:t>
      </w:r>
      <w:r w:rsidR="00B568E8" w:rsidRPr="00E70B0C">
        <w:rPr>
          <w:rFonts w:cstheme="minorHAnsi"/>
          <w:szCs w:val="21"/>
        </w:rPr>
        <w:t>作用下，</w:t>
      </w:r>
      <w:r w:rsidR="00B568E8" w:rsidRPr="00E70B0C">
        <w:rPr>
          <w:rFonts w:cstheme="minorHAnsi"/>
          <w:i/>
          <w:szCs w:val="21"/>
        </w:rPr>
        <w:t>A</w:t>
      </w:r>
      <w:r w:rsidR="00B568E8" w:rsidRPr="00E70B0C">
        <w:rPr>
          <w:rFonts w:cstheme="minorHAnsi"/>
          <w:szCs w:val="21"/>
        </w:rPr>
        <w:t>、</w:t>
      </w:r>
      <w:r w:rsidR="00B568E8" w:rsidRPr="00E70B0C">
        <w:rPr>
          <w:rFonts w:cstheme="minorHAnsi"/>
          <w:i/>
          <w:szCs w:val="21"/>
        </w:rPr>
        <w:t>B</w:t>
      </w:r>
      <w:r w:rsidR="00B568E8" w:rsidRPr="00E70B0C">
        <w:rPr>
          <w:rFonts w:cstheme="minorHAnsi"/>
          <w:szCs w:val="21"/>
        </w:rPr>
        <w:t>均保持静止，此时物体</w:t>
      </w:r>
      <w:r w:rsidR="00B568E8" w:rsidRPr="00E70B0C">
        <w:rPr>
          <w:rFonts w:cstheme="minorHAnsi"/>
          <w:i/>
          <w:szCs w:val="21"/>
        </w:rPr>
        <w:t>B</w:t>
      </w:r>
      <w:r w:rsidR="00B568E8" w:rsidRPr="00E70B0C">
        <w:rPr>
          <w:rFonts w:cstheme="minorHAnsi"/>
          <w:szCs w:val="21"/>
        </w:rPr>
        <w:t>的受力个数为</w:t>
      </w:r>
      <w:r w:rsidR="00B568E8" w:rsidRPr="00E70B0C">
        <w:rPr>
          <w:rFonts w:cstheme="minorHAnsi"/>
          <w:szCs w:val="21"/>
        </w:rPr>
        <w:tab/>
      </w:r>
      <w:r w:rsidR="00B568E8" w:rsidRPr="00E70B0C">
        <w:rPr>
          <w:rFonts w:cstheme="minorHAnsi"/>
          <w:szCs w:val="21"/>
        </w:rPr>
        <w:t>（</w:t>
      </w:r>
      <w:r w:rsidR="00B568E8" w:rsidRPr="00E70B0C">
        <w:rPr>
          <w:rFonts w:cstheme="minorHAnsi"/>
          <w:szCs w:val="21"/>
        </w:rPr>
        <w:tab/>
      </w:r>
      <w:r w:rsidR="00B568E8" w:rsidRPr="00E70B0C">
        <w:rPr>
          <w:rFonts w:cstheme="minorHAnsi"/>
          <w:szCs w:val="21"/>
        </w:rPr>
        <w:tab/>
      </w:r>
      <w:r w:rsidR="00B568E8" w:rsidRPr="00E70B0C">
        <w:rPr>
          <w:rFonts w:cstheme="minorHAnsi"/>
          <w:szCs w:val="21"/>
        </w:rPr>
        <w:t>）</w:t>
      </w:r>
    </w:p>
    <w:p w:rsidR="00B568E8" w:rsidRPr="00E70B0C" w:rsidRDefault="00B568E8" w:rsidP="00E70B0C">
      <w:pPr>
        <w:spacing w:line="276" w:lineRule="auto"/>
        <w:ind w:firstLineChars="200" w:firstLine="420"/>
        <w:rPr>
          <w:rFonts w:cstheme="minorHAnsi"/>
          <w:szCs w:val="21"/>
        </w:rPr>
      </w:pPr>
      <w:r w:rsidRPr="00E70B0C">
        <w:rPr>
          <w:rFonts w:cstheme="minorHAnsi"/>
          <w:szCs w:val="21"/>
        </w:rPr>
        <w:t>A</w:t>
      </w:r>
      <w:r w:rsidRPr="00E70B0C">
        <w:rPr>
          <w:rFonts w:cstheme="minorHAnsi"/>
          <w:szCs w:val="21"/>
        </w:rPr>
        <w:t>．</w:t>
      </w:r>
      <w:r w:rsidRPr="00E70B0C">
        <w:rPr>
          <w:rFonts w:cstheme="minorHAnsi"/>
          <w:szCs w:val="21"/>
        </w:rPr>
        <w:t>2</w:t>
      </w:r>
      <w:r w:rsidRPr="00E70B0C">
        <w:rPr>
          <w:rFonts w:cstheme="minorHAnsi"/>
          <w:szCs w:val="21"/>
        </w:rPr>
        <w:t>个</w:t>
      </w:r>
      <w:r w:rsidRPr="00E70B0C">
        <w:rPr>
          <w:rFonts w:cstheme="minorHAnsi"/>
          <w:szCs w:val="21"/>
        </w:rPr>
        <w:tab/>
      </w:r>
      <w:r w:rsidRPr="00E70B0C">
        <w:rPr>
          <w:rFonts w:cstheme="minorHAnsi"/>
          <w:szCs w:val="21"/>
        </w:rPr>
        <w:tab/>
      </w:r>
      <w:r w:rsidR="00705082" w:rsidRPr="00E70B0C">
        <w:rPr>
          <w:rFonts w:cstheme="minorHAnsi"/>
          <w:szCs w:val="21"/>
        </w:rPr>
        <w:tab/>
      </w:r>
      <w:r w:rsidRPr="00E70B0C">
        <w:rPr>
          <w:rFonts w:cstheme="minorHAnsi"/>
          <w:szCs w:val="21"/>
        </w:rPr>
        <w:t>B</w:t>
      </w:r>
      <w:r w:rsidRPr="00E70B0C">
        <w:rPr>
          <w:rFonts w:cstheme="minorHAnsi"/>
          <w:szCs w:val="21"/>
        </w:rPr>
        <w:t>．</w:t>
      </w:r>
      <w:r w:rsidRPr="00E70B0C">
        <w:rPr>
          <w:rFonts w:cstheme="minorHAnsi"/>
          <w:szCs w:val="21"/>
        </w:rPr>
        <w:t>3</w:t>
      </w:r>
      <w:r w:rsidRPr="00E70B0C">
        <w:rPr>
          <w:rFonts w:cstheme="minorHAnsi"/>
          <w:szCs w:val="21"/>
        </w:rPr>
        <w:t>个</w:t>
      </w:r>
      <w:r w:rsidRPr="00E70B0C">
        <w:rPr>
          <w:rFonts w:cstheme="minorHAnsi"/>
          <w:szCs w:val="21"/>
        </w:rPr>
        <w:tab/>
      </w:r>
      <w:r w:rsidRPr="00E70B0C">
        <w:rPr>
          <w:rFonts w:cstheme="minorHAnsi"/>
          <w:szCs w:val="21"/>
        </w:rPr>
        <w:tab/>
      </w:r>
      <w:r w:rsidR="00705082" w:rsidRPr="00E70B0C">
        <w:rPr>
          <w:rFonts w:cstheme="minorHAnsi"/>
          <w:szCs w:val="21"/>
        </w:rPr>
        <w:tab/>
      </w:r>
      <w:r w:rsidRPr="00E70B0C">
        <w:rPr>
          <w:rFonts w:cstheme="minorHAnsi"/>
          <w:szCs w:val="21"/>
        </w:rPr>
        <w:t>C</w:t>
      </w:r>
      <w:r w:rsidRPr="00E70B0C">
        <w:rPr>
          <w:rFonts w:cstheme="minorHAnsi"/>
          <w:szCs w:val="21"/>
        </w:rPr>
        <w:t>．</w:t>
      </w:r>
      <w:r w:rsidRPr="00E70B0C">
        <w:rPr>
          <w:rFonts w:cstheme="minorHAnsi"/>
          <w:szCs w:val="21"/>
        </w:rPr>
        <w:t>4</w:t>
      </w:r>
      <w:r w:rsidRPr="00E70B0C">
        <w:rPr>
          <w:rFonts w:cstheme="minorHAnsi"/>
          <w:szCs w:val="21"/>
        </w:rPr>
        <w:t>个</w:t>
      </w:r>
      <w:r w:rsidRPr="00E70B0C">
        <w:rPr>
          <w:rFonts w:cstheme="minorHAnsi"/>
          <w:szCs w:val="21"/>
        </w:rPr>
        <w:tab/>
      </w:r>
      <w:r w:rsidRPr="00E70B0C">
        <w:rPr>
          <w:rFonts w:cstheme="minorHAnsi"/>
          <w:szCs w:val="21"/>
        </w:rPr>
        <w:tab/>
      </w:r>
      <w:r w:rsidR="00705082" w:rsidRPr="00E70B0C">
        <w:rPr>
          <w:rFonts w:cstheme="minorHAnsi"/>
          <w:szCs w:val="21"/>
        </w:rPr>
        <w:tab/>
      </w:r>
      <w:r w:rsidRPr="00E70B0C">
        <w:rPr>
          <w:rFonts w:cstheme="minorHAnsi"/>
          <w:szCs w:val="21"/>
        </w:rPr>
        <w:t>D</w:t>
      </w:r>
      <w:r w:rsidRPr="00E70B0C">
        <w:rPr>
          <w:rFonts w:cstheme="minorHAnsi"/>
          <w:szCs w:val="21"/>
        </w:rPr>
        <w:t>．</w:t>
      </w:r>
      <w:r w:rsidRPr="00E70B0C">
        <w:rPr>
          <w:rFonts w:cstheme="minorHAnsi"/>
          <w:szCs w:val="21"/>
        </w:rPr>
        <w:t>5</w:t>
      </w:r>
      <w:r w:rsidRPr="00E70B0C">
        <w:rPr>
          <w:rFonts w:cstheme="minorHAnsi"/>
          <w:szCs w:val="21"/>
        </w:rPr>
        <w:t>个</w:t>
      </w:r>
    </w:p>
    <w:p w:rsidR="00B568E8" w:rsidRPr="00E70B0C" w:rsidRDefault="00B568E8" w:rsidP="00E70B0C">
      <w:pPr>
        <w:spacing w:line="276" w:lineRule="auto"/>
        <w:rPr>
          <w:rFonts w:cstheme="minorHAnsi"/>
          <w:color w:val="FF0000"/>
          <w:szCs w:val="21"/>
        </w:rPr>
      </w:pPr>
      <w:r w:rsidRPr="00E70B0C">
        <w:rPr>
          <w:rFonts w:cstheme="minorHAnsi"/>
          <w:color w:val="FF0000"/>
          <w:szCs w:val="21"/>
        </w:rPr>
        <w:t>【难度】</w:t>
      </w:r>
      <w:r w:rsidR="000E41B5" w:rsidRPr="00E70B0C">
        <w:rPr>
          <w:rFonts w:cstheme="minorHAnsi"/>
          <w:color w:val="FF0000"/>
          <w:szCs w:val="21"/>
        </w:rPr>
        <w:t>★</w:t>
      </w:r>
      <w:r w:rsidR="009606A3" w:rsidRPr="00E70B0C">
        <w:rPr>
          <w:rFonts w:cstheme="minorHAnsi"/>
          <w:color w:val="FF0000"/>
          <w:szCs w:val="21"/>
        </w:rPr>
        <w:t>★</w:t>
      </w:r>
    </w:p>
    <w:p w:rsidR="00B568E8" w:rsidRPr="00E70B0C" w:rsidRDefault="00B568E8" w:rsidP="00E70B0C">
      <w:pPr>
        <w:spacing w:line="276" w:lineRule="auto"/>
        <w:rPr>
          <w:rFonts w:cstheme="minorHAnsi"/>
          <w:color w:val="FF0000"/>
          <w:szCs w:val="21"/>
        </w:rPr>
      </w:pPr>
      <w:r w:rsidRPr="00E70B0C">
        <w:rPr>
          <w:rFonts w:cstheme="minorHAnsi"/>
          <w:color w:val="FF0000"/>
          <w:szCs w:val="21"/>
        </w:rPr>
        <w:t>【答案】</w:t>
      </w:r>
      <w:r w:rsidRPr="00E70B0C">
        <w:rPr>
          <w:rFonts w:cstheme="minorHAnsi"/>
          <w:color w:val="FF0000"/>
          <w:szCs w:val="21"/>
        </w:rPr>
        <w:t>C</w:t>
      </w:r>
    </w:p>
    <w:p w:rsidR="00843811" w:rsidRPr="00E70B0C" w:rsidRDefault="00843811" w:rsidP="00E70B0C">
      <w:pPr>
        <w:spacing w:line="276" w:lineRule="auto"/>
        <w:rPr>
          <w:rFonts w:cstheme="minorHAnsi"/>
          <w:color w:val="FF0000"/>
          <w:szCs w:val="21"/>
        </w:rPr>
      </w:pPr>
    </w:p>
    <w:p w:rsidR="00215516" w:rsidRPr="00E70B0C" w:rsidRDefault="00215516" w:rsidP="00E70B0C">
      <w:pPr>
        <w:spacing w:line="276" w:lineRule="auto"/>
        <w:rPr>
          <w:rFonts w:cstheme="minorHAnsi"/>
          <w:color w:val="FF0000"/>
          <w:szCs w:val="21"/>
        </w:rPr>
      </w:pPr>
    </w:p>
    <w:p w:rsidR="00AD773A" w:rsidRPr="00E70B0C" w:rsidRDefault="00310CD6" w:rsidP="00E70B0C">
      <w:pPr>
        <w:pStyle w:val="ae"/>
        <w:spacing w:line="276" w:lineRule="auto"/>
        <w:rPr>
          <w:rFonts w:asciiTheme="minorHAnsi" w:hAnsiTheme="minorHAnsi" w:cstheme="minorHAnsi"/>
        </w:rPr>
      </w:pPr>
      <w:r w:rsidRPr="00E70B0C">
        <w:rPr>
          <w:rFonts w:asciiTheme="minorHAnsi" w:hAnsiTheme="minorHAnsi" w:cstheme="minorHAnsi"/>
        </w:rPr>
        <w:t>3</w:t>
      </w:r>
      <w:r w:rsidR="00AD773A" w:rsidRPr="00E70B0C">
        <w:rPr>
          <w:rFonts w:asciiTheme="minorHAnsi" w:hAnsiTheme="minorHAnsi" w:cstheme="minorHAnsi"/>
        </w:rPr>
        <w:t>、如图所示，将细线的一端系在右手中指上，另一端系上一个重为</w:t>
      </w:r>
      <w:r w:rsidR="00AD773A" w:rsidRPr="00E70B0C">
        <w:rPr>
          <w:rFonts w:asciiTheme="minorHAnsi" w:hAnsiTheme="minorHAnsi" w:cstheme="minorHAnsi"/>
          <w:i/>
        </w:rPr>
        <w:t>G</w:t>
      </w:r>
      <w:r w:rsidR="00AD773A" w:rsidRPr="00E70B0C">
        <w:rPr>
          <w:rFonts w:asciiTheme="minorHAnsi" w:hAnsiTheme="minorHAnsi" w:cstheme="minorHAnsi"/>
        </w:rPr>
        <w:t>的钩码．用一支很轻的铅笔的尾部顶在细线上的某一点，使细线的上段保持水平，笔的尖端置于右手掌心．铅笔与水平细线的夹角为</w:t>
      </w:r>
      <w:r w:rsidR="00B42546" w:rsidRPr="00E70B0C">
        <w:rPr>
          <w:rFonts w:asciiTheme="minorHAnsi" w:hAnsiTheme="minorHAnsi" w:cstheme="minorHAnsi"/>
          <w:i/>
        </w:rPr>
        <w:t>θ</w:t>
      </w:r>
      <w:r w:rsidR="00AD773A" w:rsidRPr="00E70B0C">
        <w:rPr>
          <w:rFonts w:asciiTheme="minorHAnsi" w:hAnsiTheme="minorHAnsi" w:cstheme="minorHAnsi"/>
        </w:rPr>
        <w:t>，则</w:t>
      </w:r>
      <w:r w:rsidR="00215516" w:rsidRPr="00E70B0C">
        <w:rPr>
          <w:rFonts w:asciiTheme="minorHAnsi" w:eastAsiaTheme="minorEastAsia" w:hAnsiTheme="minorHAnsi" w:cstheme="minorHAnsi"/>
        </w:rPr>
        <w:tab/>
      </w:r>
      <w:r w:rsidR="00FF41F8">
        <w:rPr>
          <w:rFonts w:asciiTheme="minorHAnsi" w:eastAsiaTheme="minorEastAsia" w:hAnsiTheme="minorHAnsi" w:cstheme="minorHAnsi"/>
        </w:rPr>
        <w:t>（</w:t>
      </w:r>
      <w:r w:rsidR="00705082" w:rsidRPr="00E70B0C">
        <w:rPr>
          <w:rFonts w:asciiTheme="minorHAnsi" w:eastAsiaTheme="minorEastAsia" w:hAnsiTheme="minorHAnsi" w:cstheme="minorHAnsi"/>
        </w:rPr>
        <w:tab/>
      </w:r>
      <w:r w:rsidR="00705082" w:rsidRPr="00E70B0C">
        <w:rPr>
          <w:rFonts w:asciiTheme="minorHAnsi" w:eastAsiaTheme="minorEastAsia" w:hAnsiTheme="minorHAnsi" w:cstheme="minorHAnsi"/>
        </w:rPr>
        <w:tab/>
      </w:r>
      <w:r w:rsidR="00FF41F8">
        <w:rPr>
          <w:rFonts w:asciiTheme="minorHAnsi" w:eastAsiaTheme="minorEastAsia" w:hAnsiTheme="minorHAnsi" w:cstheme="minorHAnsi"/>
        </w:rPr>
        <w:t>）</w:t>
      </w:r>
    </w:p>
    <w:p w:rsidR="00AD773A" w:rsidRPr="00E70B0C" w:rsidRDefault="00FA1185" w:rsidP="00E70B0C">
      <w:pPr>
        <w:spacing w:line="276" w:lineRule="auto"/>
        <w:ind w:firstLineChars="200" w:firstLine="420"/>
        <w:rPr>
          <w:rFonts w:cstheme="minorHAnsi"/>
          <w:szCs w:val="21"/>
        </w:rPr>
      </w:pPr>
      <w:r>
        <w:rPr>
          <w:rFonts w:cstheme="minorHAnsi"/>
          <w:szCs w:val="21"/>
        </w:rPr>
        <w:pict>
          <v:shape id="Picture 7" o:spid="_x0000_s1405" type="#_x0000_t75" style="position:absolute;left:0;text-align:left;margin-left:354.35pt;margin-top:14.75pt;width:57.25pt;height:63.5pt;z-index:251673600">
            <v:imagedata r:id="rId65" o:title="X383"/>
            <o:lock v:ext="edit" aspectratio="f"/>
            <w10:wrap type="square"/>
          </v:shape>
        </w:pict>
      </w:r>
      <w:r w:rsidR="00AD773A" w:rsidRPr="00E70B0C">
        <w:rPr>
          <w:rFonts w:cstheme="minorHAnsi"/>
          <w:szCs w:val="21"/>
        </w:rPr>
        <w:t>A</w:t>
      </w:r>
      <w:r w:rsidR="00AD773A" w:rsidRPr="00E70B0C">
        <w:rPr>
          <w:rFonts w:cstheme="minorHAnsi"/>
          <w:szCs w:val="21"/>
        </w:rPr>
        <w:t>．中指受到的拉力为</w:t>
      </w:r>
      <w:r w:rsidR="00B42546" w:rsidRPr="00E70B0C">
        <w:rPr>
          <w:rFonts w:cstheme="minorHAnsi"/>
          <w:szCs w:val="21"/>
        </w:rPr>
        <w:t>Gsin</w:t>
      </w:r>
      <w:r w:rsidR="00B42546" w:rsidRPr="00E70B0C">
        <w:rPr>
          <w:rFonts w:cstheme="minorHAnsi"/>
          <w:i/>
          <w:szCs w:val="21"/>
        </w:rPr>
        <w:t>θ</w:t>
      </w:r>
    </w:p>
    <w:p w:rsidR="00AD773A" w:rsidRPr="00E70B0C" w:rsidRDefault="00AD773A" w:rsidP="00E70B0C">
      <w:pPr>
        <w:spacing w:line="276" w:lineRule="auto"/>
        <w:ind w:firstLineChars="200" w:firstLine="420"/>
        <w:rPr>
          <w:rFonts w:cstheme="minorHAnsi"/>
          <w:szCs w:val="21"/>
        </w:rPr>
      </w:pPr>
      <w:r w:rsidRPr="00E70B0C">
        <w:rPr>
          <w:rFonts w:cstheme="minorHAnsi"/>
          <w:szCs w:val="21"/>
        </w:rPr>
        <w:t>B</w:t>
      </w:r>
      <w:r w:rsidRPr="00E70B0C">
        <w:rPr>
          <w:rFonts w:cstheme="minorHAnsi"/>
          <w:szCs w:val="21"/>
        </w:rPr>
        <w:t>．中指受到的拉力为</w:t>
      </w:r>
      <w:r w:rsidR="00B42546" w:rsidRPr="00E70B0C">
        <w:rPr>
          <w:rFonts w:cstheme="minorHAnsi"/>
          <w:szCs w:val="21"/>
        </w:rPr>
        <w:t>Gcos</w:t>
      </w:r>
      <w:r w:rsidR="00B42546" w:rsidRPr="00E70B0C">
        <w:rPr>
          <w:rFonts w:cstheme="minorHAnsi"/>
          <w:i/>
          <w:szCs w:val="21"/>
        </w:rPr>
        <w:t>θ</w:t>
      </w:r>
    </w:p>
    <w:p w:rsidR="00AD773A" w:rsidRPr="00E70B0C" w:rsidRDefault="00AD773A" w:rsidP="00E70B0C">
      <w:pPr>
        <w:spacing w:line="276" w:lineRule="auto"/>
        <w:ind w:firstLineChars="200" w:firstLine="420"/>
        <w:rPr>
          <w:rFonts w:cstheme="minorHAnsi"/>
          <w:szCs w:val="21"/>
        </w:rPr>
      </w:pPr>
      <w:r w:rsidRPr="00E70B0C">
        <w:rPr>
          <w:rFonts w:cstheme="minorHAnsi"/>
          <w:szCs w:val="21"/>
        </w:rPr>
        <w:t>C</w:t>
      </w:r>
      <w:r w:rsidRPr="00E70B0C">
        <w:rPr>
          <w:rFonts w:cstheme="minorHAnsi"/>
          <w:szCs w:val="21"/>
        </w:rPr>
        <w:t>．手心受到的压力为</w:t>
      </w:r>
      <w:r w:rsidR="00B42546" w:rsidRPr="00E70B0C">
        <w:rPr>
          <w:rFonts w:cstheme="minorHAnsi"/>
          <w:szCs w:val="21"/>
        </w:rPr>
        <w:t>G</w:t>
      </w:r>
      <w:r w:rsidR="00B42546" w:rsidRPr="00E70B0C">
        <w:rPr>
          <w:rFonts w:cstheme="minorHAnsi"/>
          <w:b/>
          <w:szCs w:val="21"/>
        </w:rPr>
        <w:t>/</w:t>
      </w:r>
      <w:r w:rsidR="00B42546" w:rsidRPr="00E70B0C">
        <w:rPr>
          <w:rFonts w:cstheme="minorHAnsi"/>
          <w:szCs w:val="21"/>
        </w:rPr>
        <w:t>sin</w:t>
      </w:r>
      <w:r w:rsidR="00B42546" w:rsidRPr="00E70B0C">
        <w:rPr>
          <w:rFonts w:cstheme="minorHAnsi"/>
          <w:i/>
          <w:szCs w:val="21"/>
        </w:rPr>
        <w:t>θ</w:t>
      </w:r>
    </w:p>
    <w:p w:rsidR="00AD773A" w:rsidRPr="00E70B0C" w:rsidRDefault="00AD773A" w:rsidP="00E70B0C">
      <w:pPr>
        <w:spacing w:line="276" w:lineRule="auto"/>
        <w:ind w:firstLineChars="200" w:firstLine="420"/>
        <w:rPr>
          <w:rFonts w:cstheme="minorHAnsi"/>
          <w:szCs w:val="21"/>
        </w:rPr>
      </w:pPr>
      <w:r w:rsidRPr="00E70B0C">
        <w:rPr>
          <w:rFonts w:cstheme="minorHAnsi"/>
          <w:szCs w:val="21"/>
        </w:rPr>
        <w:t>D</w:t>
      </w:r>
      <w:r w:rsidRPr="00E70B0C">
        <w:rPr>
          <w:rFonts w:cstheme="minorHAnsi"/>
          <w:szCs w:val="21"/>
        </w:rPr>
        <w:t>．手心受到的压力为</w:t>
      </w:r>
      <w:r w:rsidR="00B42546" w:rsidRPr="00E70B0C">
        <w:rPr>
          <w:rFonts w:cstheme="minorHAnsi"/>
          <w:szCs w:val="21"/>
        </w:rPr>
        <w:t>G</w:t>
      </w:r>
      <w:r w:rsidR="00B42546" w:rsidRPr="00E70B0C">
        <w:rPr>
          <w:rFonts w:cstheme="minorHAnsi"/>
          <w:b/>
          <w:szCs w:val="21"/>
        </w:rPr>
        <w:t>/</w:t>
      </w:r>
      <w:r w:rsidR="00B42546" w:rsidRPr="00E70B0C">
        <w:rPr>
          <w:rFonts w:cstheme="minorHAnsi"/>
          <w:szCs w:val="21"/>
        </w:rPr>
        <w:t>cos</w:t>
      </w:r>
      <w:r w:rsidR="00B42546" w:rsidRPr="00E70B0C">
        <w:rPr>
          <w:rFonts w:cstheme="minorHAnsi"/>
          <w:i/>
          <w:szCs w:val="21"/>
        </w:rPr>
        <w:t>θ</w:t>
      </w:r>
    </w:p>
    <w:p w:rsidR="00705082" w:rsidRPr="00E70B0C" w:rsidRDefault="00705082" w:rsidP="00E70B0C">
      <w:pPr>
        <w:spacing w:line="276" w:lineRule="auto"/>
        <w:rPr>
          <w:rFonts w:cstheme="minorHAnsi"/>
          <w:color w:val="FF0000"/>
          <w:szCs w:val="21"/>
        </w:rPr>
      </w:pPr>
      <w:r w:rsidRPr="00E70B0C">
        <w:rPr>
          <w:rFonts w:cstheme="minorHAnsi"/>
          <w:color w:val="FF0000"/>
          <w:szCs w:val="21"/>
        </w:rPr>
        <w:t>【难度】</w:t>
      </w:r>
      <w:r w:rsidR="000E41B5" w:rsidRPr="00E70B0C">
        <w:rPr>
          <w:rFonts w:cstheme="minorHAnsi"/>
          <w:color w:val="FF0000"/>
          <w:szCs w:val="21"/>
        </w:rPr>
        <w:t>★★</w:t>
      </w:r>
    </w:p>
    <w:p w:rsidR="00705082" w:rsidRPr="00E70B0C" w:rsidRDefault="00705082" w:rsidP="00E70B0C">
      <w:pPr>
        <w:spacing w:line="276" w:lineRule="auto"/>
        <w:rPr>
          <w:rFonts w:cstheme="minorHAnsi"/>
          <w:color w:val="FF0000"/>
          <w:szCs w:val="21"/>
        </w:rPr>
      </w:pPr>
      <w:r w:rsidRPr="00E70B0C">
        <w:rPr>
          <w:rFonts w:cstheme="minorHAnsi"/>
          <w:color w:val="FF0000"/>
          <w:szCs w:val="21"/>
        </w:rPr>
        <w:t>【答案】</w:t>
      </w:r>
      <w:r w:rsidR="00215516" w:rsidRPr="00E70B0C">
        <w:rPr>
          <w:rFonts w:cstheme="minorHAnsi"/>
          <w:color w:val="FF0000"/>
          <w:szCs w:val="21"/>
        </w:rPr>
        <w:t>C</w:t>
      </w:r>
    </w:p>
    <w:p w:rsidR="00051BEB" w:rsidRPr="00E70B0C" w:rsidRDefault="00051BEB" w:rsidP="00E70B0C">
      <w:pPr>
        <w:spacing w:line="276" w:lineRule="auto"/>
        <w:rPr>
          <w:rFonts w:cstheme="minorHAnsi"/>
          <w:color w:val="FF0000"/>
          <w:szCs w:val="21"/>
        </w:rPr>
      </w:pPr>
    </w:p>
    <w:p w:rsidR="0064532B" w:rsidRPr="00E70B0C" w:rsidRDefault="0064532B" w:rsidP="00E70B0C">
      <w:pPr>
        <w:spacing w:line="276" w:lineRule="auto"/>
        <w:rPr>
          <w:rFonts w:eastAsia="宋体" w:cstheme="minorHAnsi"/>
          <w:bCs/>
          <w:szCs w:val="21"/>
        </w:rPr>
      </w:pPr>
    </w:p>
    <w:p w:rsidR="00E70B0C" w:rsidRPr="00E70B0C" w:rsidRDefault="00E70B0C" w:rsidP="00E70B0C">
      <w:pPr>
        <w:spacing w:line="276" w:lineRule="auto"/>
        <w:rPr>
          <w:rFonts w:eastAsia="宋体" w:cstheme="minorHAnsi"/>
          <w:bCs/>
          <w:szCs w:val="21"/>
        </w:rPr>
      </w:pPr>
    </w:p>
    <w:p w:rsidR="00705082" w:rsidRPr="00E70B0C" w:rsidRDefault="00215516" w:rsidP="00E70B0C">
      <w:pPr>
        <w:spacing w:line="276" w:lineRule="auto"/>
        <w:rPr>
          <w:rFonts w:cstheme="minorHAnsi"/>
          <w:szCs w:val="21"/>
        </w:rPr>
      </w:pPr>
      <w:r w:rsidRPr="00E70B0C">
        <w:rPr>
          <w:rFonts w:eastAsia="宋体" w:cstheme="minorHAnsi"/>
          <w:bCs/>
          <w:szCs w:val="21"/>
        </w:rPr>
        <w:t>4</w:t>
      </w:r>
      <w:r w:rsidR="00705082" w:rsidRPr="00E70B0C">
        <w:rPr>
          <w:rFonts w:eastAsia="宋体" w:cstheme="minorHAnsi"/>
          <w:bCs/>
          <w:szCs w:val="21"/>
        </w:rPr>
        <w:t>、物块</w:t>
      </w:r>
      <w:r w:rsidR="00705082" w:rsidRPr="00E70B0C">
        <w:rPr>
          <w:rFonts w:eastAsia="宋体" w:cstheme="minorHAnsi"/>
          <w:bCs/>
          <w:i/>
          <w:szCs w:val="21"/>
        </w:rPr>
        <w:t>A</w:t>
      </w:r>
      <w:r w:rsidR="00705082" w:rsidRPr="00E70B0C">
        <w:rPr>
          <w:rFonts w:eastAsia="宋体" w:cstheme="minorHAnsi"/>
          <w:bCs/>
          <w:szCs w:val="21"/>
        </w:rPr>
        <w:t>放在木板上处于静止状态，现将木块</w:t>
      </w:r>
      <w:r w:rsidR="00705082" w:rsidRPr="00E70B0C">
        <w:rPr>
          <w:rFonts w:eastAsia="宋体" w:cstheme="minorHAnsi"/>
          <w:bCs/>
          <w:i/>
          <w:szCs w:val="21"/>
        </w:rPr>
        <w:t>B</w:t>
      </w:r>
      <w:r w:rsidR="00705082" w:rsidRPr="00E70B0C">
        <w:rPr>
          <w:rFonts w:eastAsia="宋体" w:cstheme="minorHAnsi"/>
          <w:bCs/>
          <w:szCs w:val="21"/>
        </w:rPr>
        <w:t>略向右移动一些，使倾角</w:t>
      </w:r>
      <w:r w:rsidR="00B42546" w:rsidRPr="00E70B0C">
        <w:rPr>
          <w:rFonts w:eastAsia="宋体" w:cstheme="minorHAnsi"/>
          <w:i/>
          <w:szCs w:val="21"/>
        </w:rPr>
        <w:t>α</w:t>
      </w:r>
      <w:r w:rsidR="00705082" w:rsidRPr="00E70B0C">
        <w:rPr>
          <w:rFonts w:cstheme="minorHAnsi"/>
          <w:szCs w:val="21"/>
        </w:rPr>
        <w:t>减少，则下列结论中正确的是</w:t>
      </w:r>
      <w:r w:rsidR="00705082" w:rsidRPr="00E70B0C">
        <w:rPr>
          <w:rFonts w:cstheme="minorHAnsi"/>
          <w:szCs w:val="21"/>
        </w:rPr>
        <w:tab/>
      </w:r>
      <w:r w:rsidR="00705082" w:rsidRPr="00E70B0C">
        <w:rPr>
          <w:rFonts w:cstheme="minorHAnsi"/>
          <w:szCs w:val="21"/>
        </w:rPr>
        <w:t>（</w:t>
      </w:r>
      <w:r w:rsidR="00705082" w:rsidRPr="00E70B0C">
        <w:rPr>
          <w:rFonts w:cstheme="minorHAnsi"/>
          <w:szCs w:val="21"/>
        </w:rPr>
        <w:tab/>
      </w:r>
      <w:r w:rsidR="00705082" w:rsidRPr="00E70B0C">
        <w:rPr>
          <w:rFonts w:cstheme="minorHAnsi"/>
          <w:szCs w:val="21"/>
        </w:rPr>
        <w:tab/>
      </w:r>
      <w:r w:rsidR="00705082" w:rsidRPr="00E70B0C">
        <w:rPr>
          <w:rFonts w:cstheme="minorHAnsi"/>
          <w:szCs w:val="21"/>
        </w:rPr>
        <w:t>）</w:t>
      </w:r>
    </w:p>
    <w:p w:rsidR="00705082" w:rsidRPr="00E70B0C" w:rsidRDefault="00705082" w:rsidP="00E70B0C">
      <w:pPr>
        <w:spacing w:line="276" w:lineRule="auto"/>
        <w:ind w:firstLine="420"/>
        <w:rPr>
          <w:rFonts w:cstheme="minorHAnsi"/>
          <w:szCs w:val="21"/>
        </w:rPr>
      </w:pPr>
      <w:r w:rsidRPr="00E70B0C">
        <w:rPr>
          <w:rFonts w:cstheme="minorHAnsi"/>
          <w:szCs w:val="21"/>
        </w:rPr>
        <w:t>A</w:t>
      </w:r>
      <w:r w:rsidRPr="00E70B0C">
        <w:rPr>
          <w:rFonts w:cstheme="minorHAnsi"/>
          <w:szCs w:val="21"/>
        </w:rPr>
        <w:t>．木板对</w:t>
      </w:r>
      <w:r w:rsidRPr="00E70B0C">
        <w:rPr>
          <w:rFonts w:cstheme="minorHAnsi"/>
          <w:i/>
          <w:szCs w:val="21"/>
        </w:rPr>
        <w:t>A</w:t>
      </w:r>
      <w:r w:rsidRPr="00E70B0C">
        <w:rPr>
          <w:rFonts w:cstheme="minorHAnsi"/>
          <w:szCs w:val="21"/>
        </w:rPr>
        <w:t>的作用力减少</w:t>
      </w:r>
    </w:p>
    <w:p w:rsidR="00705082" w:rsidRPr="00E70B0C" w:rsidRDefault="0062299C" w:rsidP="00E70B0C">
      <w:pPr>
        <w:spacing w:line="276" w:lineRule="auto"/>
        <w:ind w:firstLine="420"/>
        <w:rPr>
          <w:rFonts w:cstheme="minorHAnsi"/>
          <w:szCs w:val="21"/>
        </w:rPr>
      </w:pPr>
      <w:r>
        <w:rPr>
          <w:rFonts w:cstheme="minorHAnsi"/>
          <w:noProof/>
          <w:szCs w:val="21"/>
        </w:rPr>
        <w:drawing>
          <wp:anchor distT="0" distB="0" distL="114300" distR="114300" simplePos="0" relativeHeight="251641856" behindDoc="0" locked="0" layoutInCell="1" allowOverlap="1">
            <wp:simplePos x="0" y="0"/>
            <wp:positionH relativeFrom="column">
              <wp:posOffset>4090670</wp:posOffset>
            </wp:positionH>
            <wp:positionV relativeFrom="paragraph">
              <wp:posOffset>-635</wp:posOffset>
            </wp:positionV>
            <wp:extent cx="1543050" cy="609600"/>
            <wp:effectExtent l="19050" t="0" r="0" b="0"/>
            <wp:wrapSquare wrapText="bothSides"/>
            <wp:docPr id="10" name="图片 10" descr="http://hiphotos.baidu.com/zhidao/pic/item/37d12f2eb9389b50c8832faa8635e5dde6116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iphotos.baidu.com/zhidao/pic/item/37d12f2eb9389b50c8832faa8635e5dde6116ece.jpg"/>
                    <pic:cNvPicPr>
                      <a:picLocks noChangeAspect="1" noChangeArrowheads="1"/>
                    </pic:cNvPicPr>
                  </pic:nvPicPr>
                  <pic:blipFill>
                    <a:blip r:embed="rId6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543050" cy="609600"/>
                    </a:xfrm>
                    <a:prstGeom prst="rect">
                      <a:avLst/>
                    </a:prstGeom>
                    <a:noFill/>
                    <a:ln>
                      <a:noFill/>
                    </a:ln>
                  </pic:spPr>
                </pic:pic>
              </a:graphicData>
            </a:graphic>
          </wp:anchor>
        </w:drawing>
      </w:r>
      <w:r w:rsidR="00705082" w:rsidRPr="00E70B0C">
        <w:rPr>
          <w:rFonts w:cstheme="minorHAnsi"/>
          <w:szCs w:val="21"/>
        </w:rPr>
        <w:t>B</w:t>
      </w:r>
      <w:r w:rsidR="00705082" w:rsidRPr="00E70B0C">
        <w:rPr>
          <w:rFonts w:cstheme="minorHAnsi"/>
          <w:szCs w:val="21"/>
        </w:rPr>
        <w:t>．物块</w:t>
      </w:r>
      <w:r w:rsidR="00705082" w:rsidRPr="00E70B0C">
        <w:rPr>
          <w:rFonts w:cstheme="minorHAnsi"/>
          <w:i/>
          <w:szCs w:val="21"/>
        </w:rPr>
        <w:t>A</w:t>
      </w:r>
      <w:r w:rsidR="00705082" w:rsidRPr="00E70B0C">
        <w:rPr>
          <w:rFonts w:cstheme="minorHAnsi"/>
          <w:szCs w:val="21"/>
        </w:rPr>
        <w:t>所受的摩擦力不变</w:t>
      </w:r>
    </w:p>
    <w:p w:rsidR="00705082" w:rsidRPr="00E70B0C" w:rsidRDefault="00705082" w:rsidP="00E70B0C">
      <w:pPr>
        <w:spacing w:line="276" w:lineRule="auto"/>
        <w:ind w:firstLine="420"/>
        <w:rPr>
          <w:rFonts w:cstheme="minorHAnsi"/>
          <w:szCs w:val="21"/>
        </w:rPr>
      </w:pPr>
      <w:r w:rsidRPr="00E70B0C">
        <w:rPr>
          <w:rFonts w:cstheme="minorHAnsi"/>
          <w:szCs w:val="21"/>
        </w:rPr>
        <w:t>C</w:t>
      </w:r>
      <w:r w:rsidRPr="00E70B0C">
        <w:rPr>
          <w:rFonts w:cstheme="minorHAnsi"/>
          <w:szCs w:val="21"/>
        </w:rPr>
        <w:t>．物块</w:t>
      </w:r>
      <w:r w:rsidRPr="00E70B0C">
        <w:rPr>
          <w:rFonts w:cstheme="minorHAnsi"/>
          <w:i/>
          <w:szCs w:val="21"/>
        </w:rPr>
        <w:t>A</w:t>
      </w:r>
      <w:r w:rsidRPr="00E70B0C">
        <w:rPr>
          <w:rFonts w:cstheme="minorHAnsi"/>
          <w:szCs w:val="21"/>
        </w:rPr>
        <w:t>仍保持静止状态</w:t>
      </w:r>
    </w:p>
    <w:p w:rsidR="00705082" w:rsidRPr="00E70B0C" w:rsidRDefault="00705082" w:rsidP="00E70B0C">
      <w:pPr>
        <w:spacing w:line="276" w:lineRule="auto"/>
        <w:ind w:firstLine="420"/>
        <w:rPr>
          <w:rFonts w:cstheme="minorHAnsi"/>
          <w:szCs w:val="21"/>
        </w:rPr>
      </w:pPr>
      <w:r w:rsidRPr="00E70B0C">
        <w:rPr>
          <w:rFonts w:cstheme="minorHAnsi"/>
          <w:szCs w:val="21"/>
        </w:rPr>
        <w:t>D</w:t>
      </w:r>
      <w:r w:rsidRPr="00E70B0C">
        <w:rPr>
          <w:rFonts w:cstheme="minorHAnsi"/>
          <w:szCs w:val="21"/>
        </w:rPr>
        <w:t>．物块</w:t>
      </w:r>
      <w:r w:rsidRPr="00E70B0C">
        <w:rPr>
          <w:rFonts w:cstheme="minorHAnsi"/>
          <w:i/>
          <w:szCs w:val="21"/>
        </w:rPr>
        <w:t>A</w:t>
      </w:r>
      <w:r w:rsidRPr="00E70B0C">
        <w:rPr>
          <w:rFonts w:cstheme="minorHAnsi"/>
          <w:szCs w:val="21"/>
        </w:rPr>
        <w:t>与木板间的正压力减小</w:t>
      </w:r>
    </w:p>
    <w:p w:rsidR="00705082" w:rsidRPr="00E70B0C" w:rsidRDefault="00705082" w:rsidP="00E70B0C">
      <w:pPr>
        <w:spacing w:line="276" w:lineRule="auto"/>
        <w:rPr>
          <w:rFonts w:cstheme="minorHAnsi"/>
          <w:color w:val="FF0000"/>
          <w:szCs w:val="21"/>
        </w:rPr>
      </w:pPr>
      <w:r w:rsidRPr="00E70B0C">
        <w:rPr>
          <w:rFonts w:cstheme="minorHAnsi"/>
          <w:color w:val="FF0000"/>
          <w:szCs w:val="21"/>
        </w:rPr>
        <w:t>【难度】</w:t>
      </w:r>
      <w:r w:rsidRPr="00E70B0C">
        <w:rPr>
          <w:rFonts w:cstheme="minorHAnsi"/>
          <w:color w:val="FF0000"/>
          <w:szCs w:val="21"/>
        </w:rPr>
        <w:t>★★</w:t>
      </w:r>
    </w:p>
    <w:p w:rsidR="00705082" w:rsidRPr="00E70B0C" w:rsidRDefault="00705082" w:rsidP="00E70B0C">
      <w:pPr>
        <w:spacing w:line="276" w:lineRule="auto"/>
        <w:rPr>
          <w:rFonts w:cstheme="minorHAnsi"/>
          <w:color w:val="FF0000"/>
          <w:szCs w:val="21"/>
        </w:rPr>
      </w:pPr>
      <w:r w:rsidRPr="00E70B0C">
        <w:rPr>
          <w:rFonts w:cstheme="minorHAnsi"/>
          <w:color w:val="FF0000"/>
          <w:szCs w:val="21"/>
        </w:rPr>
        <w:t>【答案】</w:t>
      </w:r>
      <w:r w:rsidRPr="00E70B0C">
        <w:rPr>
          <w:rFonts w:cstheme="minorHAnsi"/>
          <w:color w:val="FF0000"/>
          <w:szCs w:val="21"/>
        </w:rPr>
        <w:t>C</w:t>
      </w:r>
    </w:p>
    <w:p w:rsidR="000E41B5" w:rsidRPr="00E70B0C" w:rsidRDefault="000E41B5" w:rsidP="00E70B0C">
      <w:pPr>
        <w:spacing w:line="276" w:lineRule="auto"/>
        <w:rPr>
          <w:rFonts w:cstheme="minorHAnsi"/>
          <w:color w:val="FF0000"/>
          <w:szCs w:val="21"/>
        </w:rPr>
      </w:pPr>
    </w:p>
    <w:p w:rsidR="000E41B5" w:rsidRPr="00E70B0C" w:rsidRDefault="000E41B5" w:rsidP="00E70B0C">
      <w:pPr>
        <w:spacing w:line="276" w:lineRule="auto"/>
        <w:rPr>
          <w:rFonts w:cstheme="minorHAnsi"/>
          <w:szCs w:val="21"/>
        </w:rPr>
      </w:pPr>
      <w:r w:rsidRPr="00E70B0C">
        <w:rPr>
          <w:rFonts w:cstheme="minorHAnsi"/>
          <w:szCs w:val="21"/>
        </w:rPr>
        <w:t>5</w:t>
      </w:r>
      <w:r w:rsidRPr="00E70B0C">
        <w:rPr>
          <w:rFonts w:cstheme="minorHAnsi"/>
          <w:szCs w:val="21"/>
        </w:rPr>
        <w:t>、物体</w:t>
      </w:r>
      <w:r w:rsidRPr="00E70B0C">
        <w:rPr>
          <w:rFonts w:cstheme="minorHAnsi"/>
          <w:i/>
          <w:szCs w:val="21"/>
        </w:rPr>
        <w:t>A</w:t>
      </w:r>
      <w:r w:rsidRPr="00E70B0C">
        <w:rPr>
          <w:rFonts w:cstheme="minorHAnsi"/>
          <w:szCs w:val="21"/>
        </w:rPr>
        <w:t>、</w:t>
      </w:r>
      <w:r w:rsidRPr="00E70B0C">
        <w:rPr>
          <w:rFonts w:cstheme="minorHAnsi"/>
          <w:i/>
          <w:szCs w:val="21"/>
        </w:rPr>
        <w:t>B</w:t>
      </w:r>
      <w:r w:rsidRPr="00E70B0C">
        <w:rPr>
          <w:rFonts w:cstheme="minorHAnsi"/>
          <w:szCs w:val="21"/>
        </w:rPr>
        <w:t>、</w:t>
      </w:r>
      <w:r w:rsidRPr="00E70B0C">
        <w:rPr>
          <w:rFonts w:cstheme="minorHAnsi"/>
          <w:i/>
          <w:szCs w:val="21"/>
        </w:rPr>
        <w:t>C</w:t>
      </w:r>
      <w:r w:rsidRPr="00E70B0C">
        <w:rPr>
          <w:rFonts w:cstheme="minorHAnsi"/>
          <w:szCs w:val="21"/>
        </w:rPr>
        <w:t>叠放在水平面上，水平力</w:t>
      </w:r>
      <w:r w:rsidRPr="00E70B0C">
        <w:rPr>
          <w:rFonts w:cstheme="minorHAnsi"/>
          <w:i/>
          <w:szCs w:val="21"/>
        </w:rPr>
        <w:t>F</w:t>
      </w:r>
      <w:r w:rsidRPr="00E70B0C">
        <w:rPr>
          <w:rFonts w:cstheme="minorHAnsi"/>
          <w:szCs w:val="21"/>
        </w:rPr>
        <w:t>作用于</w:t>
      </w:r>
      <w:r w:rsidRPr="00E70B0C">
        <w:rPr>
          <w:rFonts w:cstheme="minorHAnsi"/>
          <w:i/>
          <w:szCs w:val="21"/>
        </w:rPr>
        <w:t>C</w:t>
      </w:r>
      <w:r w:rsidRPr="00E70B0C">
        <w:rPr>
          <w:rFonts w:cstheme="minorHAnsi"/>
          <w:szCs w:val="21"/>
        </w:rPr>
        <w:t>使</w:t>
      </w:r>
      <w:r w:rsidRPr="00E70B0C">
        <w:rPr>
          <w:rFonts w:cstheme="minorHAnsi"/>
          <w:i/>
          <w:szCs w:val="21"/>
        </w:rPr>
        <w:t>A</w:t>
      </w:r>
      <w:r w:rsidRPr="00E70B0C">
        <w:rPr>
          <w:rFonts w:cstheme="minorHAnsi"/>
          <w:szCs w:val="21"/>
        </w:rPr>
        <w:t>、</w:t>
      </w:r>
      <w:r w:rsidRPr="00E70B0C">
        <w:rPr>
          <w:rFonts w:cstheme="minorHAnsi"/>
          <w:i/>
          <w:szCs w:val="21"/>
        </w:rPr>
        <w:t>B</w:t>
      </w:r>
      <w:r w:rsidRPr="00E70B0C">
        <w:rPr>
          <w:rFonts w:cstheme="minorHAnsi"/>
          <w:szCs w:val="21"/>
        </w:rPr>
        <w:t>、</w:t>
      </w:r>
      <w:r w:rsidRPr="00E70B0C">
        <w:rPr>
          <w:rFonts w:cstheme="minorHAnsi"/>
          <w:i/>
          <w:szCs w:val="21"/>
        </w:rPr>
        <w:t>C</w:t>
      </w:r>
      <w:r w:rsidRPr="00E70B0C">
        <w:rPr>
          <w:rFonts w:cstheme="minorHAnsi"/>
          <w:szCs w:val="21"/>
        </w:rPr>
        <w:t>以共同速度向右做匀速直线运动（</w:t>
      </w:r>
      <w:r w:rsidRPr="00E70B0C">
        <w:rPr>
          <w:rFonts w:cstheme="minorHAnsi"/>
          <w:i/>
          <w:szCs w:val="21"/>
        </w:rPr>
        <w:t>A</w:t>
      </w:r>
      <w:r w:rsidRPr="00E70B0C">
        <w:rPr>
          <w:rFonts w:cstheme="minorHAnsi"/>
          <w:szCs w:val="21"/>
        </w:rPr>
        <w:t>、</w:t>
      </w:r>
      <w:r w:rsidRPr="00E70B0C">
        <w:rPr>
          <w:rFonts w:cstheme="minorHAnsi"/>
          <w:i/>
          <w:szCs w:val="21"/>
        </w:rPr>
        <w:t>B</w:t>
      </w:r>
      <w:r w:rsidRPr="00E70B0C">
        <w:rPr>
          <w:rFonts w:cstheme="minorHAnsi"/>
          <w:szCs w:val="21"/>
        </w:rPr>
        <w:t>、</w:t>
      </w:r>
      <w:r w:rsidRPr="00E70B0C">
        <w:rPr>
          <w:rFonts w:cstheme="minorHAnsi"/>
          <w:i/>
          <w:szCs w:val="21"/>
        </w:rPr>
        <w:t>C</w:t>
      </w:r>
      <w:r w:rsidRPr="00E70B0C">
        <w:rPr>
          <w:rFonts w:cstheme="minorHAnsi"/>
          <w:szCs w:val="21"/>
        </w:rPr>
        <w:t>三者相对静止），那么下列关于摩擦力的说法中正确的是</w:t>
      </w:r>
      <w:r w:rsidRPr="00E70B0C">
        <w:rPr>
          <w:rFonts w:cstheme="minorHAnsi"/>
          <w:szCs w:val="21"/>
        </w:rPr>
        <w:tab/>
      </w:r>
      <w:r w:rsidRPr="00E70B0C">
        <w:rPr>
          <w:rFonts w:cstheme="minorHAnsi"/>
          <w:szCs w:val="21"/>
        </w:rPr>
        <w:t>（</w:t>
      </w:r>
      <w:r w:rsidRPr="00E70B0C">
        <w:rPr>
          <w:rFonts w:cstheme="minorHAnsi"/>
          <w:szCs w:val="21"/>
        </w:rPr>
        <w:tab/>
      </w:r>
      <w:r w:rsidRPr="00E70B0C">
        <w:rPr>
          <w:rFonts w:cstheme="minorHAnsi"/>
          <w:szCs w:val="21"/>
        </w:rPr>
        <w:tab/>
      </w:r>
      <w:r w:rsidRPr="00E70B0C">
        <w:rPr>
          <w:rFonts w:cstheme="minorHAnsi"/>
          <w:szCs w:val="21"/>
        </w:rPr>
        <w:t>）</w:t>
      </w:r>
    </w:p>
    <w:p w:rsidR="000E41B5" w:rsidRPr="00E70B0C" w:rsidRDefault="000E41B5" w:rsidP="00E70B0C">
      <w:pPr>
        <w:spacing w:line="276" w:lineRule="auto"/>
        <w:ind w:firstLine="420"/>
        <w:rPr>
          <w:rFonts w:cstheme="minorHAnsi"/>
          <w:szCs w:val="21"/>
        </w:rPr>
      </w:pPr>
      <w:r w:rsidRPr="00E70B0C">
        <w:rPr>
          <w:rFonts w:cstheme="minorHAnsi"/>
          <w:szCs w:val="21"/>
        </w:rPr>
        <w:t>A</w:t>
      </w:r>
      <w:r w:rsidRPr="00E70B0C">
        <w:rPr>
          <w:rFonts w:cstheme="minorHAnsi"/>
          <w:szCs w:val="21"/>
        </w:rPr>
        <w:t>．</w:t>
      </w:r>
      <w:r w:rsidRPr="00E70B0C">
        <w:rPr>
          <w:rFonts w:cstheme="minorHAnsi"/>
          <w:i/>
          <w:szCs w:val="21"/>
        </w:rPr>
        <w:t>C</w:t>
      </w:r>
      <w:r w:rsidRPr="00E70B0C">
        <w:rPr>
          <w:rFonts w:cstheme="minorHAnsi"/>
          <w:szCs w:val="21"/>
        </w:rPr>
        <w:t>受摩擦力为零</w:t>
      </w:r>
    </w:p>
    <w:p w:rsidR="000E41B5" w:rsidRPr="00E70B0C" w:rsidRDefault="00BB07CF" w:rsidP="00E70B0C">
      <w:pPr>
        <w:spacing w:line="276" w:lineRule="auto"/>
        <w:ind w:firstLine="420"/>
        <w:rPr>
          <w:rFonts w:cstheme="minorHAnsi"/>
          <w:szCs w:val="21"/>
        </w:rPr>
      </w:pPr>
      <w:r>
        <w:rPr>
          <w:rFonts w:cstheme="minorHAnsi"/>
          <w:noProof/>
          <w:szCs w:val="21"/>
        </w:rPr>
        <w:drawing>
          <wp:anchor distT="0" distB="0" distL="114300" distR="114300" simplePos="0" relativeHeight="251666432" behindDoc="0" locked="0" layoutInCell="1" allowOverlap="1">
            <wp:simplePos x="0" y="0"/>
            <wp:positionH relativeFrom="column">
              <wp:posOffset>4000500</wp:posOffset>
            </wp:positionH>
            <wp:positionV relativeFrom="paragraph">
              <wp:posOffset>10160</wp:posOffset>
            </wp:positionV>
            <wp:extent cx="1466850" cy="542925"/>
            <wp:effectExtent l="1905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66850" cy="542925"/>
                    </a:xfrm>
                    <a:prstGeom prst="rect">
                      <a:avLst/>
                    </a:prstGeom>
                  </pic:spPr>
                </pic:pic>
              </a:graphicData>
            </a:graphic>
          </wp:anchor>
        </w:drawing>
      </w:r>
      <w:r w:rsidR="000E41B5" w:rsidRPr="00E70B0C">
        <w:rPr>
          <w:rFonts w:cstheme="minorHAnsi"/>
          <w:szCs w:val="21"/>
        </w:rPr>
        <w:t>B</w:t>
      </w:r>
      <w:r w:rsidR="000E41B5" w:rsidRPr="00E70B0C">
        <w:rPr>
          <w:rFonts w:cstheme="minorHAnsi"/>
          <w:szCs w:val="21"/>
        </w:rPr>
        <w:t>．</w:t>
      </w:r>
      <w:r w:rsidR="000E41B5" w:rsidRPr="00E70B0C">
        <w:rPr>
          <w:rFonts w:cstheme="minorHAnsi"/>
          <w:i/>
          <w:szCs w:val="21"/>
        </w:rPr>
        <w:t>A</w:t>
      </w:r>
      <w:r w:rsidR="000E41B5" w:rsidRPr="00E70B0C">
        <w:rPr>
          <w:rFonts w:cstheme="minorHAnsi"/>
          <w:szCs w:val="21"/>
        </w:rPr>
        <w:t>受摩擦力的矢量和为零</w:t>
      </w:r>
    </w:p>
    <w:p w:rsidR="000E41B5" w:rsidRPr="00E70B0C" w:rsidRDefault="000E41B5" w:rsidP="00E70B0C">
      <w:pPr>
        <w:spacing w:line="276" w:lineRule="auto"/>
        <w:ind w:firstLine="420"/>
        <w:rPr>
          <w:rFonts w:cstheme="minorHAnsi"/>
          <w:szCs w:val="21"/>
        </w:rPr>
      </w:pPr>
      <w:r w:rsidRPr="00E70B0C">
        <w:rPr>
          <w:rFonts w:cstheme="minorHAnsi"/>
          <w:szCs w:val="21"/>
        </w:rPr>
        <w:t>C</w:t>
      </w:r>
      <w:r w:rsidRPr="00E70B0C">
        <w:rPr>
          <w:rFonts w:cstheme="minorHAnsi"/>
          <w:szCs w:val="21"/>
        </w:rPr>
        <w:t>．</w:t>
      </w:r>
      <w:r w:rsidRPr="00E70B0C">
        <w:rPr>
          <w:rFonts w:cstheme="minorHAnsi"/>
          <w:i/>
          <w:szCs w:val="21"/>
        </w:rPr>
        <w:t>B</w:t>
      </w:r>
      <w:r w:rsidRPr="00E70B0C">
        <w:rPr>
          <w:rFonts w:cstheme="minorHAnsi"/>
          <w:szCs w:val="21"/>
        </w:rPr>
        <w:t>受摩擦力方向向右</w:t>
      </w:r>
    </w:p>
    <w:p w:rsidR="000E41B5" w:rsidRPr="00E70B0C" w:rsidRDefault="000E41B5" w:rsidP="00E70B0C">
      <w:pPr>
        <w:spacing w:line="276" w:lineRule="auto"/>
        <w:ind w:firstLine="420"/>
        <w:rPr>
          <w:rFonts w:cstheme="minorHAnsi"/>
          <w:szCs w:val="21"/>
        </w:rPr>
      </w:pPr>
      <w:r w:rsidRPr="00E70B0C">
        <w:rPr>
          <w:rFonts w:cstheme="minorHAnsi"/>
          <w:szCs w:val="21"/>
        </w:rPr>
        <w:t>D</w:t>
      </w:r>
      <w:r w:rsidRPr="00E70B0C">
        <w:rPr>
          <w:rFonts w:cstheme="minorHAnsi"/>
          <w:szCs w:val="21"/>
        </w:rPr>
        <w:t>．</w:t>
      </w:r>
      <w:r w:rsidRPr="00E70B0C">
        <w:rPr>
          <w:rFonts w:cstheme="minorHAnsi"/>
          <w:i/>
          <w:szCs w:val="21"/>
        </w:rPr>
        <w:t>A</w:t>
      </w:r>
      <w:r w:rsidRPr="00E70B0C">
        <w:rPr>
          <w:rFonts w:cstheme="minorHAnsi"/>
          <w:szCs w:val="21"/>
        </w:rPr>
        <w:t>、</w:t>
      </w:r>
      <w:r w:rsidRPr="00E70B0C">
        <w:rPr>
          <w:rFonts w:cstheme="minorHAnsi"/>
          <w:i/>
          <w:szCs w:val="21"/>
        </w:rPr>
        <w:t>B</w:t>
      </w:r>
      <w:r w:rsidRPr="00E70B0C">
        <w:rPr>
          <w:rFonts w:cstheme="minorHAnsi"/>
          <w:szCs w:val="21"/>
        </w:rPr>
        <w:t>、</w:t>
      </w:r>
      <w:r w:rsidRPr="00E70B0C">
        <w:rPr>
          <w:rFonts w:cstheme="minorHAnsi"/>
          <w:i/>
          <w:szCs w:val="21"/>
        </w:rPr>
        <w:t>C</w:t>
      </w:r>
      <w:r w:rsidRPr="00E70B0C">
        <w:rPr>
          <w:rFonts w:cstheme="minorHAnsi"/>
          <w:szCs w:val="21"/>
        </w:rPr>
        <w:t>作为整体所受摩擦力为零</w:t>
      </w:r>
    </w:p>
    <w:p w:rsidR="000E41B5" w:rsidRPr="00E70B0C" w:rsidRDefault="000E41B5" w:rsidP="00E70B0C">
      <w:pPr>
        <w:spacing w:line="276" w:lineRule="auto"/>
        <w:rPr>
          <w:rFonts w:cstheme="minorHAnsi"/>
          <w:color w:val="FF0000"/>
          <w:szCs w:val="21"/>
        </w:rPr>
      </w:pPr>
      <w:r w:rsidRPr="00E70B0C">
        <w:rPr>
          <w:rFonts w:cstheme="minorHAnsi"/>
          <w:color w:val="FF0000"/>
          <w:szCs w:val="21"/>
        </w:rPr>
        <w:t>【难度】</w:t>
      </w:r>
      <w:r w:rsidRPr="00E70B0C">
        <w:rPr>
          <w:rFonts w:cstheme="minorHAnsi"/>
          <w:color w:val="FF0000"/>
          <w:szCs w:val="21"/>
        </w:rPr>
        <w:t>★★</w:t>
      </w:r>
    </w:p>
    <w:p w:rsidR="000E41B5" w:rsidRPr="00E70B0C" w:rsidRDefault="000E41B5" w:rsidP="00E70B0C">
      <w:pPr>
        <w:spacing w:line="276" w:lineRule="auto"/>
        <w:rPr>
          <w:rFonts w:cstheme="minorHAnsi"/>
          <w:color w:val="FF0000"/>
          <w:szCs w:val="21"/>
        </w:rPr>
      </w:pPr>
      <w:r w:rsidRPr="00E70B0C">
        <w:rPr>
          <w:rFonts w:cstheme="minorHAnsi"/>
          <w:color w:val="FF0000"/>
          <w:szCs w:val="21"/>
        </w:rPr>
        <w:t>【答案】</w:t>
      </w:r>
      <w:r w:rsidRPr="00E70B0C">
        <w:rPr>
          <w:rFonts w:cstheme="minorHAnsi"/>
          <w:color w:val="FF0000"/>
          <w:szCs w:val="21"/>
        </w:rPr>
        <w:t>B</w:t>
      </w:r>
    </w:p>
    <w:p w:rsidR="00372319" w:rsidRPr="00E70B0C" w:rsidRDefault="00372319" w:rsidP="00E70B0C">
      <w:pPr>
        <w:spacing w:line="276" w:lineRule="auto"/>
        <w:rPr>
          <w:rFonts w:cstheme="minorHAnsi"/>
          <w:color w:val="FF0000"/>
          <w:szCs w:val="21"/>
        </w:rPr>
      </w:pPr>
    </w:p>
    <w:p w:rsidR="00517F9D" w:rsidRPr="00E70B0C" w:rsidRDefault="00E70B0C" w:rsidP="00E70B0C">
      <w:pPr>
        <w:spacing w:line="276" w:lineRule="auto"/>
        <w:rPr>
          <w:rFonts w:eastAsia="宋体" w:cstheme="minorHAnsi"/>
          <w:szCs w:val="21"/>
        </w:rPr>
      </w:pPr>
      <w:r w:rsidRPr="00E70B0C">
        <w:rPr>
          <w:rFonts w:eastAsia="宋体" w:cstheme="minorHAnsi"/>
          <w:bCs/>
          <w:szCs w:val="21"/>
        </w:rPr>
        <w:t>6</w:t>
      </w:r>
      <w:r w:rsidR="00A7160B" w:rsidRPr="00E70B0C">
        <w:rPr>
          <w:rFonts w:eastAsia="宋体" w:cstheme="minorHAnsi"/>
          <w:bCs/>
          <w:szCs w:val="21"/>
        </w:rPr>
        <w:t>、</w:t>
      </w:r>
      <w:r w:rsidR="00517F9D" w:rsidRPr="00E70B0C">
        <w:rPr>
          <w:rFonts w:eastAsia="宋体" w:cstheme="minorHAnsi"/>
          <w:bCs/>
          <w:szCs w:val="21"/>
        </w:rPr>
        <w:t>如图所示，水平地面上堆放着原木，关于原木</w:t>
      </w:r>
      <w:r w:rsidR="00517F9D" w:rsidRPr="00E70B0C">
        <w:rPr>
          <w:rFonts w:eastAsia="宋体" w:cstheme="minorHAnsi"/>
          <w:bCs/>
          <w:i/>
          <w:iCs/>
          <w:szCs w:val="21"/>
        </w:rPr>
        <w:t>P</w:t>
      </w:r>
      <w:r w:rsidR="00517F9D" w:rsidRPr="00E70B0C">
        <w:rPr>
          <w:rFonts w:eastAsia="宋体" w:cstheme="minorHAnsi"/>
          <w:bCs/>
          <w:szCs w:val="21"/>
        </w:rPr>
        <w:t>在支撑点</w:t>
      </w:r>
      <w:r w:rsidR="00517F9D" w:rsidRPr="00E70B0C">
        <w:rPr>
          <w:rFonts w:eastAsia="宋体" w:cstheme="minorHAnsi"/>
          <w:bCs/>
          <w:i/>
          <w:iCs/>
          <w:szCs w:val="21"/>
        </w:rPr>
        <w:t>M</w:t>
      </w:r>
      <w:r w:rsidR="00517F9D" w:rsidRPr="00E70B0C">
        <w:rPr>
          <w:rFonts w:eastAsia="宋体" w:cstheme="minorHAnsi"/>
          <w:bCs/>
          <w:szCs w:val="21"/>
        </w:rPr>
        <w:t>、</w:t>
      </w:r>
      <w:r w:rsidR="00517F9D" w:rsidRPr="00E70B0C">
        <w:rPr>
          <w:rFonts w:eastAsia="宋体" w:cstheme="minorHAnsi"/>
          <w:bCs/>
          <w:i/>
          <w:iCs/>
          <w:szCs w:val="21"/>
        </w:rPr>
        <w:t>N</w:t>
      </w:r>
      <w:r w:rsidR="00517F9D" w:rsidRPr="00E70B0C">
        <w:rPr>
          <w:rFonts w:eastAsia="宋体" w:cstheme="minorHAnsi"/>
          <w:bCs/>
          <w:szCs w:val="21"/>
        </w:rPr>
        <w:t>处受力的方向，下列说法正确的是</w:t>
      </w:r>
      <w:r w:rsidR="00517F9D" w:rsidRPr="00E70B0C">
        <w:rPr>
          <w:rFonts w:eastAsia="宋体" w:cstheme="minorHAnsi"/>
          <w:bCs/>
          <w:szCs w:val="21"/>
        </w:rPr>
        <w:tab/>
      </w:r>
      <w:r w:rsidR="00FF41F8">
        <w:rPr>
          <w:rFonts w:eastAsia="宋体" w:cstheme="minorHAnsi"/>
          <w:bCs/>
          <w:szCs w:val="21"/>
        </w:rPr>
        <w:t>（</w:t>
      </w:r>
      <w:r w:rsidR="00517F9D" w:rsidRPr="00E70B0C">
        <w:rPr>
          <w:rFonts w:eastAsia="宋体" w:cstheme="minorHAnsi"/>
          <w:bCs/>
          <w:szCs w:val="21"/>
        </w:rPr>
        <w:tab/>
      </w:r>
      <w:r w:rsidR="00517F9D" w:rsidRPr="00E70B0C">
        <w:rPr>
          <w:rFonts w:eastAsia="宋体" w:cstheme="minorHAnsi"/>
          <w:bCs/>
          <w:szCs w:val="21"/>
        </w:rPr>
        <w:tab/>
      </w:r>
      <w:r w:rsidR="00FF41F8">
        <w:rPr>
          <w:rFonts w:eastAsia="宋体" w:cstheme="minorHAnsi"/>
          <w:bCs/>
          <w:szCs w:val="21"/>
        </w:rPr>
        <w:t>）</w:t>
      </w:r>
    </w:p>
    <w:p w:rsidR="00517F9D" w:rsidRPr="00E70B0C" w:rsidRDefault="00517F9D" w:rsidP="00E70B0C">
      <w:pPr>
        <w:spacing w:line="276" w:lineRule="auto"/>
        <w:ind w:firstLine="420"/>
        <w:rPr>
          <w:rFonts w:eastAsia="宋体" w:cstheme="minorHAnsi"/>
          <w:szCs w:val="21"/>
        </w:rPr>
      </w:pPr>
      <w:r w:rsidRPr="00E70B0C">
        <w:rPr>
          <w:rFonts w:eastAsia="宋体" w:cstheme="minorHAnsi"/>
          <w:noProof/>
          <w:szCs w:val="21"/>
        </w:rPr>
        <w:drawing>
          <wp:anchor distT="0" distB="0" distL="114300" distR="114300" simplePos="0" relativeHeight="251646976" behindDoc="0" locked="0" layoutInCell="1" allowOverlap="1">
            <wp:simplePos x="0" y="0"/>
            <wp:positionH relativeFrom="column">
              <wp:posOffset>3766820</wp:posOffset>
            </wp:positionH>
            <wp:positionV relativeFrom="paragraph">
              <wp:posOffset>12065</wp:posOffset>
            </wp:positionV>
            <wp:extent cx="1431925" cy="835660"/>
            <wp:effectExtent l="19050" t="0" r="0" b="0"/>
            <wp:wrapSquare wrapText="bothSides"/>
            <wp:docPr id="65540" name="Picture 4" descr="E:\张艳\核\2015课件\核2015·人教物理课件\w88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0" name="Picture 4" descr="E:\张艳\核\2015课件\核2015·人教物理课件\w88A.TIF"/>
                    <pic:cNvPicPr>
                      <a:picLocks noChangeAspect="1" noChangeArrowheads="1"/>
                    </pic:cNvPicPr>
                  </pic:nvPicPr>
                  <pic:blipFill>
                    <a:blip r:embed="rId68" r:link="rId6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431925" cy="835660"/>
                    </a:xfrm>
                    <a:prstGeom prst="rect">
                      <a:avLst/>
                    </a:prstGeom>
                    <a:noFill/>
                    <a:extLst/>
                  </pic:spPr>
                </pic:pic>
              </a:graphicData>
            </a:graphic>
          </wp:anchor>
        </w:drawing>
      </w:r>
      <w:r w:rsidRPr="00E70B0C">
        <w:rPr>
          <w:rFonts w:eastAsia="宋体" w:cstheme="minorHAnsi"/>
          <w:bCs/>
          <w:szCs w:val="21"/>
        </w:rPr>
        <w:t>A</w:t>
      </w:r>
      <w:r w:rsidRPr="00E70B0C">
        <w:rPr>
          <w:rFonts w:eastAsia="宋体" w:cstheme="minorHAnsi"/>
          <w:bCs/>
          <w:szCs w:val="21"/>
        </w:rPr>
        <w:t>．</w:t>
      </w:r>
      <w:r w:rsidRPr="00E70B0C">
        <w:rPr>
          <w:rFonts w:eastAsia="宋体" w:cstheme="minorHAnsi"/>
          <w:bCs/>
          <w:i/>
          <w:iCs/>
          <w:szCs w:val="21"/>
        </w:rPr>
        <w:t>M</w:t>
      </w:r>
      <w:r w:rsidRPr="00E70B0C">
        <w:rPr>
          <w:rFonts w:eastAsia="宋体" w:cstheme="minorHAnsi"/>
          <w:bCs/>
          <w:szCs w:val="21"/>
        </w:rPr>
        <w:t>处受到的支持力竖直向上</w:t>
      </w:r>
    </w:p>
    <w:p w:rsidR="00517F9D" w:rsidRPr="00E70B0C" w:rsidRDefault="00517F9D" w:rsidP="00E70B0C">
      <w:pPr>
        <w:spacing w:line="276" w:lineRule="auto"/>
        <w:ind w:firstLine="420"/>
        <w:rPr>
          <w:rFonts w:eastAsia="宋体" w:cstheme="minorHAnsi"/>
          <w:szCs w:val="21"/>
        </w:rPr>
      </w:pPr>
      <w:r w:rsidRPr="00E70B0C">
        <w:rPr>
          <w:rFonts w:eastAsia="宋体" w:cstheme="minorHAnsi"/>
          <w:bCs/>
          <w:szCs w:val="21"/>
        </w:rPr>
        <w:t>B</w:t>
      </w:r>
      <w:r w:rsidRPr="00E70B0C">
        <w:rPr>
          <w:rFonts w:eastAsia="宋体" w:cstheme="minorHAnsi"/>
          <w:bCs/>
          <w:szCs w:val="21"/>
        </w:rPr>
        <w:t>．</w:t>
      </w:r>
      <w:r w:rsidRPr="00E70B0C">
        <w:rPr>
          <w:rFonts w:eastAsia="宋体" w:cstheme="minorHAnsi"/>
          <w:bCs/>
          <w:i/>
          <w:iCs/>
          <w:szCs w:val="21"/>
        </w:rPr>
        <w:t>N</w:t>
      </w:r>
      <w:r w:rsidRPr="00E70B0C">
        <w:rPr>
          <w:rFonts w:eastAsia="宋体" w:cstheme="minorHAnsi"/>
          <w:bCs/>
          <w:szCs w:val="21"/>
        </w:rPr>
        <w:t>处受到的支持力竖直向上</w:t>
      </w:r>
    </w:p>
    <w:p w:rsidR="00517F9D" w:rsidRPr="00E70B0C" w:rsidRDefault="00517F9D" w:rsidP="00E70B0C">
      <w:pPr>
        <w:spacing w:line="276" w:lineRule="auto"/>
        <w:ind w:firstLine="420"/>
        <w:rPr>
          <w:rFonts w:eastAsia="宋体" w:cstheme="minorHAnsi"/>
          <w:szCs w:val="21"/>
        </w:rPr>
      </w:pPr>
      <w:r w:rsidRPr="00E70B0C">
        <w:rPr>
          <w:rFonts w:eastAsia="宋体" w:cstheme="minorHAnsi"/>
          <w:bCs/>
          <w:szCs w:val="21"/>
        </w:rPr>
        <w:t>C</w:t>
      </w:r>
      <w:r w:rsidRPr="00E70B0C">
        <w:rPr>
          <w:rFonts w:eastAsia="宋体" w:cstheme="minorHAnsi"/>
          <w:bCs/>
          <w:szCs w:val="21"/>
        </w:rPr>
        <w:t>．</w:t>
      </w:r>
      <w:r w:rsidRPr="00E70B0C">
        <w:rPr>
          <w:rFonts w:eastAsia="宋体" w:cstheme="minorHAnsi"/>
          <w:bCs/>
          <w:i/>
          <w:iCs/>
          <w:szCs w:val="21"/>
        </w:rPr>
        <w:t>M</w:t>
      </w:r>
      <w:r w:rsidRPr="00E70B0C">
        <w:rPr>
          <w:rFonts w:eastAsia="宋体" w:cstheme="minorHAnsi"/>
          <w:bCs/>
          <w:szCs w:val="21"/>
        </w:rPr>
        <w:t>处受到的静摩擦力沿</w:t>
      </w:r>
      <w:r w:rsidRPr="00E70B0C">
        <w:rPr>
          <w:rFonts w:eastAsia="宋体" w:cstheme="minorHAnsi"/>
          <w:bCs/>
          <w:i/>
          <w:iCs/>
          <w:szCs w:val="21"/>
        </w:rPr>
        <w:t>MN</w:t>
      </w:r>
      <w:r w:rsidRPr="00E70B0C">
        <w:rPr>
          <w:rFonts w:eastAsia="宋体" w:cstheme="minorHAnsi"/>
          <w:bCs/>
          <w:szCs w:val="21"/>
        </w:rPr>
        <w:t>方向</w:t>
      </w:r>
    </w:p>
    <w:p w:rsidR="00A7160B" w:rsidRPr="00E70B0C" w:rsidRDefault="00517F9D" w:rsidP="00E70B0C">
      <w:pPr>
        <w:spacing w:line="276" w:lineRule="auto"/>
        <w:ind w:firstLine="420"/>
        <w:rPr>
          <w:rFonts w:eastAsia="宋体" w:cstheme="minorHAnsi"/>
          <w:szCs w:val="21"/>
        </w:rPr>
      </w:pPr>
      <w:r w:rsidRPr="00E70B0C">
        <w:rPr>
          <w:rFonts w:eastAsia="宋体" w:cstheme="minorHAnsi"/>
          <w:bCs/>
          <w:szCs w:val="21"/>
        </w:rPr>
        <w:t>D</w:t>
      </w:r>
      <w:r w:rsidRPr="00E70B0C">
        <w:rPr>
          <w:rFonts w:eastAsia="宋体" w:cstheme="minorHAnsi"/>
          <w:bCs/>
          <w:szCs w:val="21"/>
        </w:rPr>
        <w:t>．</w:t>
      </w:r>
      <w:r w:rsidRPr="00E70B0C">
        <w:rPr>
          <w:rFonts w:eastAsia="宋体" w:cstheme="minorHAnsi"/>
          <w:bCs/>
          <w:i/>
          <w:iCs/>
          <w:szCs w:val="21"/>
        </w:rPr>
        <w:t>N</w:t>
      </w:r>
      <w:r w:rsidRPr="00E70B0C">
        <w:rPr>
          <w:rFonts w:eastAsia="宋体" w:cstheme="minorHAnsi"/>
          <w:bCs/>
          <w:szCs w:val="21"/>
        </w:rPr>
        <w:t>处受到的静摩擦力沿水平方向</w:t>
      </w:r>
    </w:p>
    <w:p w:rsidR="00A7160B" w:rsidRPr="00E70B0C" w:rsidRDefault="00A7160B" w:rsidP="00E70B0C">
      <w:pPr>
        <w:spacing w:line="276" w:lineRule="auto"/>
        <w:rPr>
          <w:rFonts w:cstheme="minorHAnsi"/>
          <w:color w:val="FF0000"/>
          <w:szCs w:val="21"/>
        </w:rPr>
      </w:pPr>
      <w:r w:rsidRPr="00E70B0C">
        <w:rPr>
          <w:rFonts w:cstheme="minorHAnsi"/>
          <w:color w:val="FF0000"/>
          <w:szCs w:val="21"/>
        </w:rPr>
        <w:t>【难度】</w:t>
      </w:r>
      <w:r w:rsidRPr="00E70B0C">
        <w:rPr>
          <w:rFonts w:cstheme="minorHAnsi"/>
          <w:color w:val="FF0000"/>
          <w:szCs w:val="21"/>
        </w:rPr>
        <w:t>★★</w:t>
      </w:r>
    </w:p>
    <w:p w:rsidR="00517F9D" w:rsidRPr="00E70B0C" w:rsidRDefault="00A7160B" w:rsidP="00E70B0C">
      <w:pPr>
        <w:spacing w:line="276" w:lineRule="auto"/>
        <w:rPr>
          <w:rFonts w:eastAsia="宋体" w:cstheme="minorHAnsi"/>
          <w:color w:val="FF0000"/>
          <w:szCs w:val="21"/>
        </w:rPr>
      </w:pPr>
      <w:r w:rsidRPr="00E70B0C">
        <w:rPr>
          <w:rFonts w:eastAsia="宋体" w:cstheme="minorHAnsi"/>
          <w:bCs/>
          <w:color w:val="FF0000"/>
          <w:szCs w:val="21"/>
        </w:rPr>
        <w:t>【答案】</w:t>
      </w:r>
      <w:r w:rsidRPr="00E70B0C">
        <w:rPr>
          <w:rFonts w:eastAsia="宋体" w:cstheme="minorHAnsi"/>
          <w:bCs/>
          <w:color w:val="FF0000"/>
          <w:szCs w:val="21"/>
        </w:rPr>
        <w:t>A</w:t>
      </w:r>
    </w:p>
    <w:p w:rsidR="00517F9D" w:rsidRPr="00E70B0C" w:rsidRDefault="00517F9D" w:rsidP="00E70B0C">
      <w:pPr>
        <w:spacing w:line="276" w:lineRule="auto"/>
        <w:rPr>
          <w:rFonts w:eastAsia="宋体" w:cstheme="minorHAnsi"/>
          <w:bCs/>
          <w:color w:val="FF0000"/>
          <w:szCs w:val="21"/>
        </w:rPr>
      </w:pPr>
      <w:r w:rsidRPr="00E70B0C">
        <w:rPr>
          <w:rFonts w:eastAsia="宋体" w:cstheme="minorHAnsi"/>
          <w:bCs/>
          <w:color w:val="FF0000"/>
          <w:szCs w:val="21"/>
        </w:rPr>
        <w:t>【解析】支持力的方向垂直于支持面，因此</w:t>
      </w:r>
      <w:r w:rsidRPr="00E70B0C">
        <w:rPr>
          <w:rFonts w:eastAsia="宋体" w:cstheme="minorHAnsi"/>
          <w:bCs/>
          <w:i/>
          <w:iCs/>
          <w:color w:val="FF0000"/>
          <w:szCs w:val="21"/>
        </w:rPr>
        <w:t>M</w:t>
      </w:r>
      <w:r w:rsidRPr="00E70B0C">
        <w:rPr>
          <w:rFonts w:eastAsia="宋体" w:cstheme="minorHAnsi"/>
          <w:bCs/>
          <w:color w:val="FF0000"/>
          <w:szCs w:val="21"/>
        </w:rPr>
        <w:t>处受到的支持力垂直于地面竖直向上，</w:t>
      </w:r>
      <w:r w:rsidRPr="00E70B0C">
        <w:rPr>
          <w:rFonts w:eastAsia="宋体" w:cstheme="minorHAnsi"/>
          <w:bCs/>
          <w:i/>
          <w:iCs/>
          <w:color w:val="FF0000"/>
          <w:szCs w:val="21"/>
        </w:rPr>
        <w:t>N</w:t>
      </w:r>
      <w:r w:rsidRPr="00E70B0C">
        <w:rPr>
          <w:rFonts w:eastAsia="宋体" w:cstheme="minorHAnsi"/>
          <w:bCs/>
          <w:color w:val="FF0000"/>
          <w:szCs w:val="21"/>
        </w:rPr>
        <w:t>处支持力过</w:t>
      </w:r>
      <w:r w:rsidRPr="00E70B0C">
        <w:rPr>
          <w:rFonts w:eastAsia="宋体" w:cstheme="minorHAnsi"/>
          <w:bCs/>
          <w:i/>
          <w:iCs/>
          <w:color w:val="FF0000"/>
          <w:szCs w:val="21"/>
        </w:rPr>
        <w:t>N</w:t>
      </w:r>
      <w:r w:rsidRPr="00E70B0C">
        <w:rPr>
          <w:rFonts w:eastAsia="宋体" w:cstheme="minorHAnsi"/>
          <w:bCs/>
          <w:color w:val="FF0000"/>
          <w:szCs w:val="21"/>
        </w:rPr>
        <w:t>垂直于切面，</w:t>
      </w:r>
      <w:r w:rsidRPr="00E70B0C">
        <w:rPr>
          <w:rFonts w:eastAsia="宋体" w:cstheme="minorHAnsi"/>
          <w:bCs/>
          <w:color w:val="FF0000"/>
          <w:szCs w:val="21"/>
        </w:rPr>
        <w:t>A</w:t>
      </w:r>
      <w:r w:rsidRPr="00E70B0C">
        <w:rPr>
          <w:rFonts w:eastAsia="宋体" w:cstheme="minorHAnsi"/>
          <w:bCs/>
          <w:color w:val="FF0000"/>
          <w:szCs w:val="21"/>
        </w:rPr>
        <w:t>项正确、</w:t>
      </w:r>
      <w:r w:rsidRPr="00E70B0C">
        <w:rPr>
          <w:rFonts w:eastAsia="宋体" w:cstheme="minorHAnsi"/>
          <w:bCs/>
          <w:color w:val="FF0000"/>
          <w:szCs w:val="21"/>
        </w:rPr>
        <w:t>B</w:t>
      </w:r>
      <w:r w:rsidRPr="00E70B0C">
        <w:rPr>
          <w:rFonts w:eastAsia="宋体" w:cstheme="minorHAnsi"/>
          <w:bCs/>
          <w:color w:val="FF0000"/>
          <w:szCs w:val="21"/>
        </w:rPr>
        <w:t>项错；静摩擦力方向平行于接触面与相对运动趋势的方向相反，因此</w:t>
      </w:r>
      <w:r w:rsidRPr="00E70B0C">
        <w:rPr>
          <w:rFonts w:eastAsia="宋体" w:cstheme="minorHAnsi"/>
          <w:bCs/>
          <w:i/>
          <w:iCs/>
          <w:color w:val="FF0000"/>
          <w:szCs w:val="21"/>
        </w:rPr>
        <w:t>M</w:t>
      </w:r>
      <w:r w:rsidRPr="00E70B0C">
        <w:rPr>
          <w:rFonts w:eastAsia="宋体" w:cstheme="minorHAnsi"/>
          <w:bCs/>
          <w:color w:val="FF0000"/>
          <w:szCs w:val="21"/>
        </w:rPr>
        <w:t>处的静摩擦力沿水平方向，</w:t>
      </w:r>
      <w:r w:rsidRPr="00E70B0C">
        <w:rPr>
          <w:rFonts w:eastAsia="宋体" w:cstheme="minorHAnsi"/>
          <w:bCs/>
          <w:i/>
          <w:iCs/>
          <w:color w:val="FF0000"/>
          <w:szCs w:val="21"/>
        </w:rPr>
        <w:t>N</w:t>
      </w:r>
      <w:r w:rsidRPr="00E70B0C">
        <w:rPr>
          <w:rFonts w:eastAsia="宋体" w:cstheme="minorHAnsi"/>
          <w:bCs/>
          <w:color w:val="FF0000"/>
          <w:szCs w:val="21"/>
        </w:rPr>
        <w:t>处的静摩擦力沿</w:t>
      </w:r>
      <w:r w:rsidRPr="00E70B0C">
        <w:rPr>
          <w:rFonts w:eastAsia="宋体" w:cstheme="minorHAnsi"/>
          <w:bCs/>
          <w:i/>
          <w:iCs/>
          <w:color w:val="FF0000"/>
          <w:szCs w:val="21"/>
        </w:rPr>
        <w:t>MN</w:t>
      </w:r>
      <w:r w:rsidRPr="00E70B0C">
        <w:rPr>
          <w:rFonts w:eastAsia="宋体" w:cstheme="minorHAnsi"/>
          <w:bCs/>
          <w:color w:val="FF0000"/>
          <w:szCs w:val="21"/>
        </w:rPr>
        <w:t>方向，</w:t>
      </w:r>
      <w:r w:rsidRPr="00E70B0C">
        <w:rPr>
          <w:rFonts w:eastAsia="宋体" w:cstheme="minorHAnsi"/>
          <w:bCs/>
          <w:color w:val="FF0000"/>
          <w:szCs w:val="21"/>
        </w:rPr>
        <w:t>C</w:t>
      </w:r>
      <w:r w:rsidRPr="00E70B0C">
        <w:rPr>
          <w:rFonts w:eastAsia="宋体" w:cstheme="minorHAnsi"/>
          <w:bCs/>
          <w:color w:val="FF0000"/>
          <w:szCs w:val="21"/>
        </w:rPr>
        <w:t>、</w:t>
      </w:r>
      <w:r w:rsidRPr="00E70B0C">
        <w:rPr>
          <w:rFonts w:eastAsia="宋体" w:cstheme="minorHAnsi"/>
          <w:bCs/>
          <w:color w:val="FF0000"/>
          <w:szCs w:val="21"/>
        </w:rPr>
        <w:t>D</w:t>
      </w:r>
      <w:r w:rsidR="00051BEB" w:rsidRPr="00E70B0C">
        <w:rPr>
          <w:rFonts w:eastAsia="宋体" w:cstheme="minorHAnsi"/>
          <w:bCs/>
          <w:color w:val="FF0000"/>
          <w:szCs w:val="21"/>
        </w:rPr>
        <w:t>项都错误。</w:t>
      </w:r>
    </w:p>
    <w:p w:rsidR="00051BEB" w:rsidRPr="00E70B0C" w:rsidRDefault="00051BEB" w:rsidP="00E70B0C">
      <w:pPr>
        <w:spacing w:line="276" w:lineRule="auto"/>
        <w:rPr>
          <w:rFonts w:eastAsia="宋体" w:cstheme="minorHAnsi"/>
          <w:color w:val="FF0000"/>
          <w:szCs w:val="21"/>
        </w:rPr>
      </w:pPr>
    </w:p>
    <w:p w:rsidR="00705082" w:rsidRPr="00E70B0C" w:rsidRDefault="00FF41F8" w:rsidP="00E70B0C">
      <w:pPr>
        <w:spacing w:line="276" w:lineRule="auto"/>
        <w:rPr>
          <w:rFonts w:eastAsia="宋体" w:cstheme="minorHAnsi"/>
          <w:bCs/>
          <w:szCs w:val="21"/>
        </w:rPr>
      </w:pPr>
      <w:r>
        <w:rPr>
          <w:rFonts w:eastAsia="宋体" w:cstheme="minorHAnsi"/>
          <w:bCs/>
          <w:noProof/>
          <w:szCs w:val="21"/>
        </w:rPr>
        <w:drawing>
          <wp:anchor distT="0" distB="0" distL="114300" distR="114300" simplePos="0" relativeHeight="251650048" behindDoc="0" locked="0" layoutInCell="1" allowOverlap="1">
            <wp:simplePos x="0" y="0"/>
            <wp:positionH relativeFrom="column">
              <wp:posOffset>3798570</wp:posOffset>
            </wp:positionH>
            <wp:positionV relativeFrom="paragraph">
              <wp:posOffset>564515</wp:posOffset>
            </wp:positionV>
            <wp:extent cx="1533525" cy="885825"/>
            <wp:effectExtent l="19050" t="0" r="9525" b="0"/>
            <wp:wrapSquare wrapText="bothSides"/>
            <wp:docPr id="27655" name="Picture 7" descr="E:\张艳\核\2015课件\核2015·人教物理课件\W114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5" name="Picture 7" descr="E:\张艳\核\2015课件\核2015·人教物理课件\W114A.TIF"/>
                    <pic:cNvPicPr>
                      <a:picLocks noChangeAspect="1" noChangeArrowheads="1"/>
                    </pic:cNvPicPr>
                  </pic:nvPicPr>
                  <pic:blipFill>
                    <a:blip r:embed="rId70" r:link="rId7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33525" cy="885825"/>
                    </a:xfrm>
                    <a:prstGeom prst="rect">
                      <a:avLst/>
                    </a:prstGeom>
                    <a:noFill/>
                    <a:extLst/>
                  </pic:spPr>
                </pic:pic>
              </a:graphicData>
            </a:graphic>
          </wp:anchor>
        </w:drawing>
      </w:r>
      <w:r w:rsidR="00E70B0C" w:rsidRPr="00E70B0C">
        <w:rPr>
          <w:rFonts w:eastAsia="宋体" w:cstheme="minorHAnsi"/>
          <w:bCs/>
          <w:szCs w:val="21"/>
        </w:rPr>
        <w:t>7</w:t>
      </w:r>
      <w:r w:rsidR="00705082" w:rsidRPr="00E70B0C">
        <w:rPr>
          <w:rFonts w:eastAsia="宋体" w:cstheme="minorHAnsi"/>
          <w:bCs/>
          <w:szCs w:val="21"/>
        </w:rPr>
        <w:t>、如图所示，一轻杆两端分别固定着质量为</w:t>
      </w:r>
      <w:r w:rsidR="00705082" w:rsidRPr="00E70B0C">
        <w:rPr>
          <w:rFonts w:eastAsia="宋体" w:cstheme="minorHAnsi"/>
          <w:bCs/>
          <w:i/>
          <w:iCs/>
          <w:szCs w:val="21"/>
        </w:rPr>
        <w:t>m</w:t>
      </w:r>
      <w:r w:rsidR="00705082" w:rsidRPr="00E70B0C">
        <w:rPr>
          <w:rFonts w:eastAsia="宋体" w:cstheme="minorHAnsi"/>
          <w:bCs/>
          <w:i/>
          <w:iCs/>
          <w:szCs w:val="21"/>
          <w:vertAlign w:val="subscript"/>
        </w:rPr>
        <w:t>A</w:t>
      </w:r>
      <w:r w:rsidR="00705082" w:rsidRPr="00E70B0C">
        <w:rPr>
          <w:rFonts w:eastAsia="宋体" w:cstheme="minorHAnsi"/>
          <w:bCs/>
          <w:szCs w:val="21"/>
        </w:rPr>
        <w:t>和</w:t>
      </w:r>
      <w:r w:rsidR="00705082" w:rsidRPr="00E70B0C">
        <w:rPr>
          <w:rFonts w:eastAsia="宋体" w:cstheme="minorHAnsi"/>
          <w:bCs/>
          <w:i/>
          <w:iCs/>
          <w:szCs w:val="21"/>
        </w:rPr>
        <w:t>m</w:t>
      </w:r>
      <w:r w:rsidR="00705082" w:rsidRPr="00E70B0C">
        <w:rPr>
          <w:rFonts w:eastAsia="宋体" w:cstheme="minorHAnsi"/>
          <w:bCs/>
          <w:i/>
          <w:iCs/>
          <w:szCs w:val="21"/>
          <w:vertAlign w:val="subscript"/>
        </w:rPr>
        <w:t>B</w:t>
      </w:r>
      <w:r w:rsidR="00705082" w:rsidRPr="00E70B0C">
        <w:rPr>
          <w:rFonts w:eastAsia="宋体" w:cstheme="minorHAnsi"/>
          <w:bCs/>
          <w:szCs w:val="21"/>
        </w:rPr>
        <w:t>的两个小球</w:t>
      </w:r>
      <w:r w:rsidR="00705082" w:rsidRPr="00E70B0C">
        <w:rPr>
          <w:rFonts w:eastAsia="宋体" w:cstheme="minorHAnsi"/>
          <w:bCs/>
          <w:i/>
          <w:iCs/>
          <w:szCs w:val="21"/>
        </w:rPr>
        <w:t>A</w:t>
      </w:r>
      <w:r w:rsidR="00705082" w:rsidRPr="00E70B0C">
        <w:rPr>
          <w:rFonts w:eastAsia="宋体" w:cstheme="minorHAnsi"/>
          <w:bCs/>
          <w:szCs w:val="21"/>
        </w:rPr>
        <w:t>和</w:t>
      </w:r>
      <w:r w:rsidR="00705082" w:rsidRPr="00E70B0C">
        <w:rPr>
          <w:rFonts w:eastAsia="宋体" w:cstheme="minorHAnsi"/>
          <w:bCs/>
          <w:i/>
          <w:iCs/>
          <w:szCs w:val="21"/>
        </w:rPr>
        <w:t>B</w:t>
      </w:r>
      <w:r>
        <w:rPr>
          <w:rFonts w:eastAsia="宋体" w:cstheme="minorHAnsi"/>
          <w:bCs/>
          <w:szCs w:val="21"/>
        </w:rPr>
        <w:t>（</w:t>
      </w:r>
      <w:r w:rsidR="00705082" w:rsidRPr="00E70B0C">
        <w:rPr>
          <w:rFonts w:eastAsia="宋体" w:cstheme="minorHAnsi"/>
          <w:bCs/>
          <w:szCs w:val="21"/>
        </w:rPr>
        <w:t>均可视为质点</w:t>
      </w:r>
      <w:r>
        <w:rPr>
          <w:rFonts w:eastAsia="宋体" w:cstheme="minorHAnsi"/>
          <w:bCs/>
          <w:szCs w:val="21"/>
        </w:rPr>
        <w:t>）</w:t>
      </w:r>
      <w:r w:rsidR="00705082" w:rsidRPr="00E70B0C">
        <w:rPr>
          <w:rFonts w:eastAsia="宋体" w:cstheme="minorHAnsi"/>
          <w:bCs/>
          <w:szCs w:val="21"/>
        </w:rPr>
        <w:t>．将其放在一个直角形光滑槽中，已知轻杆与槽右壁成</w:t>
      </w:r>
      <w:r w:rsidR="00705082" w:rsidRPr="00E70B0C">
        <w:rPr>
          <w:rFonts w:eastAsia="宋体" w:cstheme="minorHAnsi"/>
          <w:bCs/>
          <w:i/>
          <w:iCs/>
          <w:szCs w:val="21"/>
        </w:rPr>
        <w:t>α</w:t>
      </w:r>
      <w:r w:rsidR="00705082" w:rsidRPr="00E70B0C">
        <w:rPr>
          <w:rFonts w:eastAsia="宋体" w:cstheme="minorHAnsi"/>
          <w:bCs/>
          <w:szCs w:val="21"/>
        </w:rPr>
        <w:t>角，槽右壁与水平地面成</w:t>
      </w:r>
      <w:r w:rsidR="00705082" w:rsidRPr="00E70B0C">
        <w:rPr>
          <w:rFonts w:eastAsia="宋体" w:cstheme="minorHAnsi"/>
          <w:bCs/>
          <w:i/>
          <w:iCs/>
          <w:szCs w:val="21"/>
        </w:rPr>
        <w:t>θ</w:t>
      </w:r>
      <w:r w:rsidR="00705082" w:rsidRPr="00E70B0C">
        <w:rPr>
          <w:rFonts w:eastAsia="宋体" w:cstheme="minorHAnsi"/>
          <w:bCs/>
          <w:szCs w:val="21"/>
        </w:rPr>
        <w:t>角时，两球刚好能平衡，且</w:t>
      </w:r>
      <w:r w:rsidR="00705082" w:rsidRPr="00E70B0C">
        <w:rPr>
          <w:rFonts w:eastAsia="宋体" w:cstheme="minorHAnsi"/>
          <w:bCs/>
          <w:i/>
          <w:iCs/>
          <w:szCs w:val="21"/>
        </w:rPr>
        <w:t>α</w:t>
      </w:r>
      <w:r w:rsidR="00705082" w:rsidRPr="00E70B0C">
        <w:rPr>
          <w:rFonts w:eastAsia="宋体" w:cstheme="minorHAnsi"/>
          <w:bCs/>
          <w:szCs w:val="21"/>
        </w:rPr>
        <w:t>≠</w:t>
      </w:r>
      <w:r w:rsidR="00705082" w:rsidRPr="00E70B0C">
        <w:rPr>
          <w:rFonts w:eastAsia="宋体" w:cstheme="minorHAnsi"/>
          <w:bCs/>
          <w:i/>
          <w:iCs/>
          <w:szCs w:val="21"/>
        </w:rPr>
        <w:t>θ</w:t>
      </w:r>
      <w:r w:rsidR="00705082" w:rsidRPr="00E70B0C">
        <w:rPr>
          <w:rFonts w:eastAsia="宋体" w:cstheme="minorHAnsi"/>
          <w:bCs/>
          <w:szCs w:val="21"/>
        </w:rPr>
        <w:t>，则</w:t>
      </w:r>
      <w:r w:rsidR="00705082" w:rsidRPr="00E70B0C">
        <w:rPr>
          <w:rFonts w:eastAsia="宋体" w:cstheme="minorHAnsi"/>
          <w:bCs/>
          <w:i/>
          <w:iCs/>
          <w:szCs w:val="21"/>
        </w:rPr>
        <w:t>A</w:t>
      </w:r>
      <w:r w:rsidR="00705082" w:rsidRPr="00E70B0C">
        <w:rPr>
          <w:rFonts w:eastAsia="宋体" w:cstheme="minorHAnsi"/>
          <w:bCs/>
          <w:szCs w:val="21"/>
        </w:rPr>
        <w:t>、</w:t>
      </w:r>
      <w:r w:rsidR="00705082" w:rsidRPr="00E70B0C">
        <w:rPr>
          <w:rFonts w:eastAsia="宋体" w:cstheme="minorHAnsi"/>
          <w:bCs/>
          <w:i/>
          <w:iCs/>
          <w:szCs w:val="21"/>
        </w:rPr>
        <w:t>B</w:t>
      </w:r>
      <w:r w:rsidR="00705082" w:rsidRPr="00E70B0C">
        <w:rPr>
          <w:rFonts w:eastAsia="宋体" w:cstheme="minorHAnsi"/>
          <w:bCs/>
          <w:szCs w:val="21"/>
        </w:rPr>
        <w:t>两小球的质量之比为</w:t>
      </w:r>
      <w:r w:rsidR="00F854CF" w:rsidRPr="00E70B0C">
        <w:rPr>
          <w:rFonts w:eastAsia="宋体" w:cstheme="minorHAnsi"/>
          <w:bCs/>
          <w:szCs w:val="21"/>
        </w:rPr>
        <w:tab/>
      </w:r>
      <w:r>
        <w:rPr>
          <w:rFonts w:eastAsia="宋体" w:cstheme="minorHAnsi"/>
          <w:bCs/>
          <w:szCs w:val="21"/>
        </w:rPr>
        <w:t>（</w:t>
      </w:r>
      <w:r w:rsidR="00F854CF" w:rsidRPr="00E70B0C">
        <w:rPr>
          <w:rFonts w:eastAsia="宋体" w:cstheme="minorHAnsi"/>
          <w:bCs/>
          <w:szCs w:val="21"/>
        </w:rPr>
        <w:tab/>
      </w:r>
      <w:r w:rsidR="00F854CF" w:rsidRPr="00E70B0C">
        <w:rPr>
          <w:rFonts w:eastAsia="宋体" w:cstheme="minorHAnsi"/>
          <w:bCs/>
          <w:szCs w:val="21"/>
        </w:rPr>
        <w:tab/>
      </w:r>
      <w:r>
        <w:rPr>
          <w:rFonts w:eastAsia="宋体" w:cstheme="minorHAnsi"/>
          <w:bCs/>
          <w:szCs w:val="21"/>
        </w:rPr>
        <w:t>）</w:t>
      </w:r>
    </w:p>
    <w:p w:rsidR="00705082" w:rsidRPr="00E70B0C" w:rsidRDefault="00705082" w:rsidP="00FF41F8">
      <w:pPr>
        <w:spacing w:line="276" w:lineRule="auto"/>
        <w:ind w:firstLine="420"/>
        <w:rPr>
          <w:rFonts w:cstheme="minorHAnsi"/>
          <w:szCs w:val="21"/>
        </w:rPr>
      </w:pPr>
      <w:r w:rsidRPr="00E70B0C">
        <w:rPr>
          <w:rFonts w:cstheme="minorHAnsi"/>
          <w:szCs w:val="21"/>
        </w:rPr>
        <w:t>A</w:t>
      </w:r>
      <w:r w:rsidRPr="00E70B0C">
        <w:rPr>
          <w:rFonts w:cstheme="minorHAnsi"/>
          <w:szCs w:val="21"/>
        </w:rPr>
        <w:t>．</w:t>
      </w:r>
      <w:r w:rsidRPr="00E70B0C">
        <w:rPr>
          <w:rFonts w:cstheme="minorHAnsi"/>
          <w:position w:val="-22"/>
          <w:szCs w:val="21"/>
        </w:rPr>
        <w:object w:dxaOrig="960" w:dyaOrig="560">
          <v:shape id="_x0000_i1046" type="#_x0000_t75" style="width:48.75pt;height:27.75pt" o:ole="">
            <v:imagedata r:id="rId72" o:title=""/>
          </v:shape>
          <o:OLEObject Type="Embed" ProgID="Equation.DSMT4" ShapeID="_x0000_i1046" DrawAspect="Content" ObjectID="_1540128198" r:id="rId73"/>
        </w:object>
      </w:r>
      <w:r w:rsidRPr="00E70B0C">
        <w:rPr>
          <w:rFonts w:cstheme="minorHAnsi"/>
          <w:szCs w:val="21"/>
        </w:rPr>
        <w:tab/>
      </w:r>
      <w:r w:rsidRPr="00E70B0C">
        <w:rPr>
          <w:rFonts w:cstheme="minorHAnsi"/>
          <w:szCs w:val="21"/>
        </w:rPr>
        <w:tab/>
      </w:r>
      <w:r w:rsidR="00FF41F8">
        <w:rPr>
          <w:rFonts w:cstheme="minorHAnsi" w:hint="eastAsia"/>
          <w:szCs w:val="21"/>
        </w:rPr>
        <w:tab/>
      </w:r>
      <w:r w:rsidR="00FF41F8">
        <w:rPr>
          <w:rFonts w:cstheme="minorHAnsi" w:hint="eastAsia"/>
          <w:szCs w:val="21"/>
        </w:rPr>
        <w:tab/>
      </w:r>
      <w:r w:rsidR="00FF41F8">
        <w:rPr>
          <w:rFonts w:cstheme="minorHAnsi" w:hint="eastAsia"/>
          <w:szCs w:val="21"/>
        </w:rPr>
        <w:tab/>
      </w:r>
      <w:r w:rsidRPr="00E70B0C">
        <w:rPr>
          <w:rFonts w:cstheme="minorHAnsi"/>
          <w:szCs w:val="21"/>
        </w:rPr>
        <w:tab/>
        <w:t>B</w:t>
      </w:r>
      <w:r w:rsidR="00A7160B" w:rsidRPr="00E70B0C">
        <w:rPr>
          <w:rFonts w:cstheme="minorHAnsi"/>
          <w:szCs w:val="21"/>
        </w:rPr>
        <w:t>．</w:t>
      </w:r>
      <w:r w:rsidRPr="00E70B0C">
        <w:rPr>
          <w:rFonts w:cstheme="minorHAnsi"/>
          <w:position w:val="-22"/>
          <w:szCs w:val="21"/>
        </w:rPr>
        <w:object w:dxaOrig="999" w:dyaOrig="560">
          <v:shape id="_x0000_i1047" type="#_x0000_t75" style="width:50.25pt;height:27.75pt" o:ole="">
            <v:imagedata r:id="rId74" o:title=""/>
          </v:shape>
          <o:OLEObject Type="Embed" ProgID="Equation.DSMT4" ShapeID="_x0000_i1047" DrawAspect="Content" ObjectID="_1540128199" r:id="rId75"/>
        </w:object>
      </w:r>
    </w:p>
    <w:p w:rsidR="00705082" w:rsidRPr="00FF41F8" w:rsidRDefault="00705082" w:rsidP="00FF41F8">
      <w:pPr>
        <w:spacing w:line="276" w:lineRule="auto"/>
        <w:ind w:firstLine="420"/>
        <w:rPr>
          <w:rFonts w:cstheme="minorHAnsi"/>
          <w:szCs w:val="21"/>
        </w:rPr>
      </w:pPr>
      <w:r w:rsidRPr="00E70B0C">
        <w:rPr>
          <w:rFonts w:cstheme="minorHAnsi"/>
          <w:szCs w:val="21"/>
        </w:rPr>
        <w:lastRenderedPageBreak/>
        <w:t>C</w:t>
      </w:r>
      <w:r w:rsidRPr="00E70B0C">
        <w:rPr>
          <w:rFonts w:cstheme="minorHAnsi"/>
          <w:szCs w:val="21"/>
        </w:rPr>
        <w:t>．</w:t>
      </w:r>
      <w:r w:rsidRPr="00E70B0C">
        <w:rPr>
          <w:rFonts w:cstheme="minorHAnsi"/>
          <w:position w:val="-22"/>
          <w:szCs w:val="21"/>
        </w:rPr>
        <w:object w:dxaOrig="960" w:dyaOrig="560">
          <v:shape id="_x0000_i1048" type="#_x0000_t75" style="width:48.75pt;height:27.75pt" o:ole="">
            <v:imagedata r:id="rId76" o:title=""/>
          </v:shape>
          <o:OLEObject Type="Embed" ProgID="Equation.DSMT4" ShapeID="_x0000_i1048" DrawAspect="Content" ObjectID="_1540128200" r:id="rId77"/>
        </w:object>
      </w:r>
      <w:r w:rsidRPr="00E70B0C">
        <w:rPr>
          <w:rFonts w:cstheme="minorHAnsi"/>
          <w:szCs w:val="21"/>
        </w:rPr>
        <w:tab/>
      </w:r>
      <w:r w:rsidRPr="00E70B0C">
        <w:rPr>
          <w:rFonts w:cstheme="minorHAnsi"/>
          <w:szCs w:val="21"/>
        </w:rPr>
        <w:tab/>
      </w:r>
      <w:r w:rsidR="00FF41F8">
        <w:rPr>
          <w:rFonts w:cstheme="minorHAnsi" w:hint="eastAsia"/>
          <w:szCs w:val="21"/>
        </w:rPr>
        <w:tab/>
      </w:r>
      <w:r w:rsidR="00FF41F8">
        <w:rPr>
          <w:rFonts w:cstheme="minorHAnsi" w:hint="eastAsia"/>
          <w:szCs w:val="21"/>
        </w:rPr>
        <w:tab/>
      </w:r>
      <w:r w:rsidR="00FF41F8">
        <w:rPr>
          <w:rFonts w:cstheme="minorHAnsi" w:hint="eastAsia"/>
          <w:szCs w:val="21"/>
        </w:rPr>
        <w:tab/>
      </w:r>
      <w:r w:rsidRPr="00E70B0C">
        <w:rPr>
          <w:rFonts w:cstheme="minorHAnsi"/>
          <w:szCs w:val="21"/>
        </w:rPr>
        <w:tab/>
        <w:t>D</w:t>
      </w:r>
      <w:r w:rsidRPr="00E70B0C">
        <w:rPr>
          <w:rFonts w:cstheme="minorHAnsi"/>
          <w:szCs w:val="21"/>
        </w:rPr>
        <w:t>．</w:t>
      </w:r>
      <w:r w:rsidRPr="00E70B0C">
        <w:rPr>
          <w:rFonts w:cstheme="minorHAnsi"/>
          <w:position w:val="-22"/>
          <w:szCs w:val="21"/>
        </w:rPr>
        <w:object w:dxaOrig="999" w:dyaOrig="560">
          <v:shape id="_x0000_i1049" type="#_x0000_t75" style="width:50.25pt;height:27.75pt;mso-position-vertical:absolute" o:ole="">
            <v:imagedata r:id="rId78" o:title=""/>
          </v:shape>
          <o:OLEObject Type="Embed" ProgID="Equation.DSMT4" ShapeID="_x0000_i1049" DrawAspect="Content" ObjectID="_1540128201" r:id="rId79"/>
        </w:object>
      </w:r>
    </w:p>
    <w:p w:rsidR="00705082" w:rsidRPr="00E70B0C" w:rsidRDefault="00705082" w:rsidP="00E70B0C">
      <w:pPr>
        <w:spacing w:line="276" w:lineRule="auto"/>
        <w:rPr>
          <w:rFonts w:cstheme="minorHAnsi"/>
          <w:color w:val="FF0000"/>
          <w:szCs w:val="21"/>
        </w:rPr>
      </w:pPr>
      <w:r w:rsidRPr="00E70B0C">
        <w:rPr>
          <w:rFonts w:cstheme="minorHAnsi"/>
          <w:color w:val="FF0000"/>
          <w:szCs w:val="21"/>
        </w:rPr>
        <w:t>【难度】</w:t>
      </w:r>
      <w:r w:rsidRPr="00E70B0C">
        <w:rPr>
          <w:rFonts w:cstheme="minorHAnsi"/>
          <w:color w:val="FF0000"/>
          <w:szCs w:val="21"/>
        </w:rPr>
        <w:t>★★</w:t>
      </w:r>
      <w:r w:rsidR="00A7160B" w:rsidRPr="00E70B0C">
        <w:rPr>
          <w:rFonts w:cstheme="minorHAnsi"/>
          <w:color w:val="FF0000"/>
          <w:szCs w:val="21"/>
        </w:rPr>
        <w:t>★</w:t>
      </w:r>
    </w:p>
    <w:p w:rsidR="00705082" w:rsidRPr="00E70B0C" w:rsidRDefault="00705082" w:rsidP="00E70B0C">
      <w:pPr>
        <w:spacing w:line="276" w:lineRule="auto"/>
        <w:rPr>
          <w:rFonts w:cstheme="minorHAnsi"/>
          <w:color w:val="FF0000"/>
          <w:szCs w:val="21"/>
        </w:rPr>
      </w:pPr>
      <w:r w:rsidRPr="00E70B0C">
        <w:rPr>
          <w:rFonts w:cstheme="minorHAnsi"/>
          <w:color w:val="FF0000"/>
          <w:szCs w:val="21"/>
        </w:rPr>
        <w:t>【答案】</w:t>
      </w:r>
      <w:r w:rsidRPr="00E70B0C">
        <w:rPr>
          <w:rFonts w:cstheme="minorHAnsi"/>
          <w:color w:val="FF0000"/>
          <w:szCs w:val="21"/>
        </w:rPr>
        <w:t>D</w:t>
      </w:r>
    </w:p>
    <w:p w:rsidR="00705082" w:rsidRPr="00E70B0C" w:rsidRDefault="0064532B" w:rsidP="00E70B0C">
      <w:pPr>
        <w:adjustRightInd w:val="0"/>
        <w:spacing w:line="276" w:lineRule="auto"/>
        <w:ind w:left="2"/>
        <w:jc w:val="left"/>
        <w:rPr>
          <w:rFonts w:cstheme="minorHAnsi"/>
          <w:color w:val="000000"/>
          <w:szCs w:val="21"/>
        </w:rPr>
      </w:pPr>
      <w:r w:rsidRPr="00E70B0C">
        <w:rPr>
          <w:rFonts w:cstheme="minorHAnsi"/>
          <w:noProof/>
          <w:color w:val="FF0000"/>
          <w:szCs w:val="21"/>
        </w:rPr>
        <w:drawing>
          <wp:anchor distT="0" distB="0" distL="114300" distR="114300" simplePos="0" relativeHeight="251645952" behindDoc="0" locked="0" layoutInCell="1" allowOverlap="1">
            <wp:simplePos x="0" y="0"/>
            <wp:positionH relativeFrom="column">
              <wp:posOffset>3671570</wp:posOffset>
            </wp:positionH>
            <wp:positionV relativeFrom="paragraph">
              <wp:posOffset>336550</wp:posOffset>
            </wp:positionV>
            <wp:extent cx="1724025" cy="1009650"/>
            <wp:effectExtent l="19050" t="0" r="9525" b="0"/>
            <wp:wrapSquare wrapText="bothSides"/>
            <wp:docPr id="26" name="图片 26" descr="W11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W114B"/>
                    <pic:cNvPicPr>
                      <a:picLocks noChangeAspect="1" noChangeArrowheads="1"/>
                    </pic:cNvPicPr>
                  </pic:nvPicPr>
                  <pic:blipFill>
                    <a:blip r:embed="rId8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4025" cy="1009650"/>
                    </a:xfrm>
                    <a:prstGeom prst="rect">
                      <a:avLst/>
                    </a:prstGeom>
                    <a:noFill/>
                  </pic:spPr>
                </pic:pic>
              </a:graphicData>
            </a:graphic>
          </wp:anchor>
        </w:drawing>
      </w:r>
      <w:r w:rsidR="00705082" w:rsidRPr="00E70B0C">
        <w:rPr>
          <w:rFonts w:cstheme="minorHAnsi"/>
          <w:color w:val="FF0000"/>
          <w:szCs w:val="21"/>
        </w:rPr>
        <w:t>【解析】</w:t>
      </w:r>
      <w:r w:rsidR="00705082" w:rsidRPr="00E70B0C">
        <w:rPr>
          <w:rFonts w:cstheme="minorHAnsi"/>
          <w:i/>
          <w:color w:val="FF0000"/>
          <w:szCs w:val="21"/>
        </w:rPr>
        <w:t>AB</w:t>
      </w:r>
      <w:r w:rsidR="00705082" w:rsidRPr="00E70B0C">
        <w:rPr>
          <w:rFonts w:cstheme="minorHAnsi"/>
          <w:color w:val="FF0000"/>
          <w:szCs w:val="21"/>
        </w:rPr>
        <w:t>各受三个力而平衡，在沿斜槽方向，对</w:t>
      </w:r>
      <w:r w:rsidR="00705082" w:rsidRPr="00E70B0C">
        <w:rPr>
          <w:rFonts w:cstheme="minorHAnsi"/>
          <w:i/>
          <w:color w:val="FF0000"/>
          <w:szCs w:val="21"/>
        </w:rPr>
        <w:t>A</w:t>
      </w:r>
      <w:r w:rsidR="00705082" w:rsidRPr="00E70B0C">
        <w:rPr>
          <w:rFonts w:cstheme="minorHAnsi"/>
          <w:color w:val="FF0000"/>
          <w:szCs w:val="21"/>
        </w:rPr>
        <w:t>球有</w:t>
      </w:r>
      <w:r w:rsidR="00232D22" w:rsidRPr="00E70B0C">
        <w:rPr>
          <w:rFonts w:cstheme="minorHAnsi"/>
          <w:i/>
          <w:color w:val="FF0000"/>
          <w:szCs w:val="21"/>
        </w:rPr>
        <w:t>T</w:t>
      </w:r>
      <w:r w:rsidR="00232D22" w:rsidRPr="00E70B0C">
        <w:rPr>
          <w:rFonts w:cstheme="minorHAnsi"/>
          <w:color w:val="FF0000"/>
          <w:szCs w:val="21"/>
        </w:rPr>
        <w:t>sin</w:t>
      </w:r>
      <w:r w:rsidR="00232D22" w:rsidRPr="00E70B0C">
        <w:rPr>
          <w:rFonts w:eastAsia="宋体" w:cstheme="minorHAnsi"/>
          <w:bCs/>
          <w:i/>
          <w:iCs/>
          <w:color w:val="FF0000"/>
          <w:szCs w:val="21"/>
        </w:rPr>
        <w:t>α</w:t>
      </w:r>
      <w:r w:rsidR="00BB07CF">
        <w:rPr>
          <w:rFonts w:cstheme="minorHAnsi"/>
          <w:color w:val="FF0000"/>
          <w:szCs w:val="21"/>
        </w:rPr>
        <w:t>＝</w:t>
      </w:r>
      <w:r w:rsidR="00232D22" w:rsidRPr="00E70B0C">
        <w:rPr>
          <w:rFonts w:cstheme="minorHAnsi"/>
          <w:i/>
          <w:color w:val="FF0000"/>
          <w:szCs w:val="21"/>
        </w:rPr>
        <w:t>m</w:t>
      </w:r>
      <w:r w:rsidR="00232D22" w:rsidRPr="00E70B0C">
        <w:rPr>
          <w:rFonts w:cstheme="minorHAnsi"/>
          <w:i/>
          <w:color w:val="FF0000"/>
          <w:szCs w:val="21"/>
          <w:vertAlign w:val="subscript"/>
        </w:rPr>
        <w:t>B</w:t>
      </w:r>
      <w:r w:rsidR="00232D22" w:rsidRPr="00E70B0C">
        <w:rPr>
          <w:rFonts w:cstheme="minorHAnsi"/>
          <w:i/>
          <w:color w:val="FF0000"/>
          <w:szCs w:val="21"/>
        </w:rPr>
        <w:t>g</w:t>
      </w:r>
      <w:r w:rsidR="00232D22" w:rsidRPr="00E70B0C">
        <w:rPr>
          <w:rFonts w:cstheme="minorHAnsi"/>
          <w:color w:val="FF0000"/>
          <w:szCs w:val="21"/>
        </w:rPr>
        <w:t>cos</w:t>
      </w:r>
      <w:r w:rsidR="00232D22" w:rsidRPr="00E70B0C">
        <w:rPr>
          <w:rFonts w:eastAsia="宋体" w:cstheme="minorHAnsi"/>
          <w:bCs/>
          <w:i/>
          <w:iCs/>
          <w:color w:val="FF0000"/>
          <w:szCs w:val="21"/>
        </w:rPr>
        <w:t>θ</w:t>
      </w:r>
      <w:r w:rsidR="00705082" w:rsidRPr="00E70B0C">
        <w:rPr>
          <w:rFonts w:cstheme="minorHAnsi"/>
          <w:color w:val="FF0000"/>
          <w:szCs w:val="21"/>
        </w:rPr>
        <w:t>，对</w:t>
      </w:r>
      <w:r w:rsidR="00705082" w:rsidRPr="00E70B0C">
        <w:rPr>
          <w:rFonts w:cstheme="minorHAnsi"/>
          <w:i/>
          <w:color w:val="FF0000"/>
          <w:szCs w:val="21"/>
        </w:rPr>
        <w:t>B</w:t>
      </w:r>
      <w:r w:rsidR="00705082" w:rsidRPr="00E70B0C">
        <w:rPr>
          <w:rFonts w:cstheme="minorHAnsi"/>
          <w:color w:val="FF0000"/>
          <w:szCs w:val="21"/>
        </w:rPr>
        <w:t>球有</w:t>
      </w:r>
      <w:r w:rsidR="005055B4" w:rsidRPr="00E70B0C">
        <w:rPr>
          <w:rFonts w:cstheme="minorHAnsi"/>
          <w:i/>
          <w:color w:val="FF0000"/>
          <w:szCs w:val="21"/>
        </w:rPr>
        <w:t>T</w:t>
      </w:r>
      <w:r w:rsidR="005055B4" w:rsidRPr="00E70B0C">
        <w:rPr>
          <w:rFonts w:eastAsia="宋体" w:cstheme="minorHAnsi"/>
          <w:i/>
          <w:color w:val="FF0000"/>
          <w:szCs w:val="21"/>
        </w:rPr>
        <w:t>′</w:t>
      </w:r>
      <w:r w:rsidR="005055B4" w:rsidRPr="00E70B0C">
        <w:rPr>
          <w:rFonts w:cstheme="minorHAnsi"/>
          <w:color w:val="FF0000"/>
          <w:szCs w:val="21"/>
        </w:rPr>
        <w:t>cos</w:t>
      </w:r>
      <w:r w:rsidR="005055B4" w:rsidRPr="00E70B0C">
        <w:rPr>
          <w:rFonts w:eastAsia="宋体" w:cstheme="minorHAnsi"/>
          <w:bCs/>
          <w:i/>
          <w:iCs/>
          <w:color w:val="FF0000"/>
          <w:szCs w:val="21"/>
        </w:rPr>
        <w:t>α</w:t>
      </w:r>
      <w:r w:rsidR="00BB07CF">
        <w:rPr>
          <w:rFonts w:eastAsia="宋体" w:cstheme="minorHAnsi"/>
          <w:bCs/>
          <w:iCs/>
          <w:color w:val="FF0000"/>
          <w:szCs w:val="21"/>
        </w:rPr>
        <w:t>＝</w:t>
      </w:r>
      <w:r w:rsidR="005055B4" w:rsidRPr="00E70B0C">
        <w:rPr>
          <w:rFonts w:cstheme="minorHAnsi"/>
          <w:i/>
          <w:color w:val="FF0000"/>
          <w:szCs w:val="21"/>
        </w:rPr>
        <w:t>m</w:t>
      </w:r>
      <w:r w:rsidR="005055B4" w:rsidRPr="00E70B0C">
        <w:rPr>
          <w:rFonts w:cstheme="minorHAnsi"/>
          <w:i/>
          <w:color w:val="FF0000"/>
          <w:szCs w:val="21"/>
          <w:vertAlign w:val="subscript"/>
        </w:rPr>
        <w:t>B</w:t>
      </w:r>
      <w:r w:rsidR="005055B4" w:rsidRPr="00E70B0C">
        <w:rPr>
          <w:rFonts w:cstheme="minorHAnsi"/>
          <w:i/>
          <w:color w:val="FF0000"/>
          <w:szCs w:val="21"/>
        </w:rPr>
        <w:t>g</w:t>
      </w:r>
      <w:r w:rsidR="005055B4" w:rsidRPr="00E70B0C">
        <w:rPr>
          <w:rFonts w:cstheme="minorHAnsi"/>
          <w:color w:val="FF0000"/>
          <w:szCs w:val="21"/>
        </w:rPr>
        <w:t>sin</w:t>
      </w:r>
      <w:r w:rsidR="005055B4" w:rsidRPr="00E70B0C">
        <w:rPr>
          <w:rFonts w:eastAsia="宋体" w:cstheme="minorHAnsi"/>
          <w:bCs/>
          <w:i/>
          <w:iCs/>
          <w:color w:val="FF0000"/>
          <w:szCs w:val="21"/>
        </w:rPr>
        <w:t>θ</w:t>
      </w:r>
      <w:r w:rsidR="00705082" w:rsidRPr="00E70B0C">
        <w:rPr>
          <w:rFonts w:cstheme="minorHAnsi"/>
          <w:color w:val="FF0000"/>
          <w:szCs w:val="21"/>
        </w:rPr>
        <w:t>，</w:t>
      </w:r>
      <w:r w:rsidR="00232D22" w:rsidRPr="00E70B0C">
        <w:rPr>
          <w:rFonts w:cstheme="minorHAnsi"/>
          <w:i/>
          <w:color w:val="FF0000"/>
          <w:szCs w:val="21"/>
        </w:rPr>
        <w:t>T</w:t>
      </w:r>
      <w:r w:rsidR="00232D22" w:rsidRPr="00E70B0C">
        <w:rPr>
          <w:rFonts w:eastAsia="宋体" w:cstheme="minorHAnsi"/>
          <w:color w:val="FF0000"/>
          <w:szCs w:val="21"/>
        </w:rPr>
        <w:t>＇</w:t>
      </w:r>
      <w:r w:rsidR="00BB07CF">
        <w:rPr>
          <w:rFonts w:cstheme="minorHAnsi"/>
          <w:color w:val="FF0000"/>
          <w:szCs w:val="21"/>
        </w:rPr>
        <w:t>＝</w:t>
      </w:r>
      <w:r w:rsidR="00232D22" w:rsidRPr="00E70B0C">
        <w:rPr>
          <w:rFonts w:cstheme="minorHAnsi"/>
          <w:i/>
          <w:color w:val="FF0000"/>
          <w:szCs w:val="21"/>
        </w:rPr>
        <w:t>T</w:t>
      </w:r>
      <w:r w:rsidR="00705082" w:rsidRPr="00E70B0C">
        <w:rPr>
          <w:rFonts w:cstheme="minorHAnsi"/>
          <w:color w:val="FF0000"/>
          <w:szCs w:val="21"/>
        </w:rPr>
        <w:t>，联立解得</w:t>
      </w:r>
      <w:r w:rsidR="00705082" w:rsidRPr="00E70B0C">
        <w:rPr>
          <w:rFonts w:cstheme="minorHAnsi"/>
          <w:color w:val="FF0000"/>
          <w:position w:val="-26"/>
          <w:szCs w:val="21"/>
        </w:rPr>
        <w:object w:dxaOrig="1500" w:dyaOrig="600">
          <v:shape id="_x0000_i1050" type="#_x0000_t75" style="width:75pt;height:30pt" o:ole="">
            <v:imagedata r:id="rId81" o:title=""/>
          </v:shape>
          <o:OLEObject Type="Embed" ProgID="Equation.DSMT4" ShapeID="_x0000_i1050" DrawAspect="Content" ObjectID="_1540128202" r:id="rId82"/>
        </w:object>
      </w:r>
      <w:r w:rsidR="00705082" w:rsidRPr="00E70B0C">
        <w:rPr>
          <w:rFonts w:cstheme="minorHAnsi"/>
          <w:color w:val="FF0000"/>
          <w:szCs w:val="21"/>
        </w:rPr>
        <w:t>，</w:t>
      </w:r>
      <w:r w:rsidR="00705082" w:rsidRPr="00E70B0C">
        <w:rPr>
          <w:rFonts w:cstheme="minorHAnsi"/>
          <w:color w:val="FF0000"/>
          <w:szCs w:val="21"/>
        </w:rPr>
        <w:t>D</w:t>
      </w:r>
      <w:r w:rsidR="00705082" w:rsidRPr="00E70B0C">
        <w:rPr>
          <w:rFonts w:cstheme="minorHAnsi"/>
          <w:color w:val="FF0000"/>
          <w:szCs w:val="21"/>
        </w:rPr>
        <w:t>正确</w:t>
      </w:r>
    </w:p>
    <w:p w:rsidR="005C6A77" w:rsidRPr="00E70B0C" w:rsidRDefault="005C6A77" w:rsidP="00E70B0C">
      <w:pPr>
        <w:spacing w:line="276" w:lineRule="auto"/>
        <w:rPr>
          <w:rFonts w:cstheme="minorHAnsi"/>
          <w:szCs w:val="21"/>
        </w:rPr>
      </w:pPr>
    </w:p>
    <w:p w:rsidR="0064532B" w:rsidRPr="00E70B0C" w:rsidRDefault="0064532B" w:rsidP="00E70B0C">
      <w:pPr>
        <w:spacing w:line="276" w:lineRule="auto"/>
        <w:rPr>
          <w:rFonts w:cstheme="minorHAnsi"/>
          <w:szCs w:val="21"/>
        </w:rPr>
      </w:pPr>
    </w:p>
    <w:p w:rsidR="0064532B" w:rsidRPr="00E70B0C" w:rsidRDefault="0064532B" w:rsidP="00E70B0C">
      <w:pPr>
        <w:spacing w:line="276" w:lineRule="auto"/>
        <w:rPr>
          <w:rFonts w:cstheme="minorHAnsi"/>
          <w:szCs w:val="21"/>
        </w:rPr>
      </w:pPr>
    </w:p>
    <w:p w:rsidR="00051BEB" w:rsidRPr="00E70B0C" w:rsidRDefault="00051BEB" w:rsidP="00E70B0C">
      <w:pPr>
        <w:spacing w:line="276" w:lineRule="auto"/>
        <w:rPr>
          <w:rFonts w:cstheme="minorHAnsi"/>
          <w:szCs w:val="21"/>
        </w:rPr>
      </w:pPr>
    </w:p>
    <w:p w:rsidR="00843811" w:rsidRPr="00E70B0C" w:rsidRDefault="00E70B0C" w:rsidP="00E70B0C">
      <w:pPr>
        <w:adjustRightInd w:val="0"/>
        <w:spacing w:line="276" w:lineRule="auto"/>
        <w:rPr>
          <w:rFonts w:cstheme="minorHAnsi"/>
          <w:szCs w:val="21"/>
        </w:rPr>
      </w:pPr>
      <w:r w:rsidRPr="00E70B0C">
        <w:rPr>
          <w:rFonts w:cstheme="minorHAnsi"/>
          <w:szCs w:val="21"/>
        </w:rPr>
        <w:t>8</w:t>
      </w:r>
      <w:r w:rsidR="00843811" w:rsidRPr="00E70B0C">
        <w:rPr>
          <w:rFonts w:cstheme="minorHAnsi"/>
          <w:szCs w:val="21"/>
        </w:rPr>
        <w:t>、如图所示，</w:t>
      </w:r>
      <w:r w:rsidR="00843811" w:rsidRPr="00E70B0C">
        <w:rPr>
          <w:rFonts w:cstheme="minorHAnsi"/>
          <w:i/>
          <w:szCs w:val="21"/>
        </w:rPr>
        <w:t>A</w:t>
      </w:r>
      <w:r w:rsidR="00843811" w:rsidRPr="00E70B0C">
        <w:rPr>
          <w:rFonts w:cstheme="minorHAnsi"/>
          <w:szCs w:val="21"/>
        </w:rPr>
        <w:t>、</w:t>
      </w:r>
      <w:r w:rsidR="00843811" w:rsidRPr="00E70B0C">
        <w:rPr>
          <w:rFonts w:cstheme="minorHAnsi"/>
          <w:i/>
          <w:szCs w:val="21"/>
        </w:rPr>
        <w:t>B</w:t>
      </w:r>
      <w:r w:rsidR="00843811" w:rsidRPr="00E70B0C">
        <w:rPr>
          <w:rFonts w:cstheme="minorHAnsi"/>
          <w:szCs w:val="21"/>
        </w:rPr>
        <w:t>为竖直墙面上等高的两点，</w:t>
      </w:r>
      <w:r w:rsidR="00843811" w:rsidRPr="00E70B0C">
        <w:rPr>
          <w:rFonts w:cstheme="minorHAnsi"/>
          <w:i/>
          <w:szCs w:val="21"/>
        </w:rPr>
        <w:t>AO</w:t>
      </w:r>
      <w:r w:rsidR="00843811" w:rsidRPr="00E70B0C">
        <w:rPr>
          <w:rFonts w:cstheme="minorHAnsi"/>
          <w:szCs w:val="21"/>
        </w:rPr>
        <w:t>、</w:t>
      </w:r>
      <w:r w:rsidR="00843811" w:rsidRPr="00E70B0C">
        <w:rPr>
          <w:rFonts w:cstheme="minorHAnsi"/>
          <w:i/>
          <w:szCs w:val="21"/>
        </w:rPr>
        <w:t>BO</w:t>
      </w:r>
      <w:r w:rsidR="00843811" w:rsidRPr="00E70B0C">
        <w:rPr>
          <w:rFonts w:cstheme="minorHAnsi"/>
          <w:szCs w:val="21"/>
        </w:rPr>
        <w:t>为长度相等的两根轻绳，</w:t>
      </w:r>
      <w:r w:rsidR="00843811" w:rsidRPr="00E70B0C">
        <w:rPr>
          <w:rFonts w:cstheme="minorHAnsi"/>
          <w:i/>
          <w:szCs w:val="21"/>
        </w:rPr>
        <w:t>CO</w:t>
      </w:r>
      <w:r w:rsidR="00843811" w:rsidRPr="00E70B0C">
        <w:rPr>
          <w:rFonts w:cstheme="minorHAnsi"/>
          <w:szCs w:val="21"/>
        </w:rPr>
        <w:t>为一根轻杆，转轴</w:t>
      </w:r>
      <w:r w:rsidR="00843811" w:rsidRPr="00E70B0C">
        <w:rPr>
          <w:rFonts w:cstheme="minorHAnsi"/>
          <w:i/>
          <w:szCs w:val="21"/>
        </w:rPr>
        <w:t>C</w:t>
      </w:r>
      <w:r w:rsidR="00843811" w:rsidRPr="00E70B0C">
        <w:rPr>
          <w:rFonts w:cstheme="minorHAnsi"/>
          <w:szCs w:val="21"/>
        </w:rPr>
        <w:t>在</w:t>
      </w:r>
      <w:r w:rsidR="00843811" w:rsidRPr="00E70B0C">
        <w:rPr>
          <w:rFonts w:cstheme="minorHAnsi"/>
          <w:i/>
          <w:szCs w:val="21"/>
        </w:rPr>
        <w:t>AB</w:t>
      </w:r>
      <w:r w:rsidR="00843811" w:rsidRPr="00E70B0C">
        <w:rPr>
          <w:rFonts w:cstheme="minorHAnsi"/>
          <w:szCs w:val="21"/>
        </w:rPr>
        <w:t>中点</w:t>
      </w:r>
      <w:r w:rsidR="00843811" w:rsidRPr="00E70B0C">
        <w:rPr>
          <w:rFonts w:cstheme="minorHAnsi"/>
          <w:i/>
          <w:szCs w:val="21"/>
        </w:rPr>
        <w:t>D</w:t>
      </w:r>
      <w:r w:rsidR="00843811" w:rsidRPr="00E70B0C">
        <w:rPr>
          <w:rFonts w:cstheme="minorHAnsi"/>
          <w:szCs w:val="21"/>
        </w:rPr>
        <w:t>的正下方，</w:t>
      </w:r>
      <w:r w:rsidR="00843811" w:rsidRPr="00E70B0C">
        <w:rPr>
          <w:rFonts w:cstheme="minorHAnsi"/>
          <w:i/>
          <w:szCs w:val="21"/>
        </w:rPr>
        <w:t>AOB</w:t>
      </w:r>
      <w:r w:rsidR="00843811" w:rsidRPr="00E70B0C">
        <w:rPr>
          <w:rFonts w:cstheme="minorHAnsi"/>
          <w:szCs w:val="21"/>
        </w:rPr>
        <w:t>在同一水平面内，</w:t>
      </w:r>
      <w:r w:rsidR="00843811" w:rsidRPr="00E70B0C">
        <w:rPr>
          <w:rFonts w:cstheme="minorHAnsi"/>
          <w:szCs w:val="21"/>
        </w:rPr>
        <w:t>∠</w:t>
      </w:r>
      <w:r w:rsidR="00843811" w:rsidRPr="00FF41F8">
        <w:rPr>
          <w:rFonts w:cstheme="minorHAnsi"/>
          <w:i/>
          <w:szCs w:val="21"/>
        </w:rPr>
        <w:t>AOB</w:t>
      </w:r>
      <w:r w:rsidR="00843811" w:rsidRPr="00E70B0C">
        <w:rPr>
          <w:rFonts w:cstheme="minorHAnsi"/>
          <w:szCs w:val="21"/>
        </w:rPr>
        <w:t>＝</w:t>
      </w:r>
      <w:r w:rsidR="00843811" w:rsidRPr="00E70B0C">
        <w:rPr>
          <w:rFonts w:cstheme="minorHAnsi"/>
          <w:szCs w:val="21"/>
        </w:rPr>
        <w:t>60°</w:t>
      </w:r>
      <w:r w:rsidR="00843811" w:rsidRPr="00E70B0C">
        <w:rPr>
          <w:rFonts w:cstheme="minorHAnsi"/>
          <w:szCs w:val="21"/>
        </w:rPr>
        <w:t>，</w:t>
      </w:r>
      <w:r w:rsidR="00843811" w:rsidRPr="00E70B0C">
        <w:rPr>
          <w:rFonts w:cstheme="minorHAnsi"/>
          <w:szCs w:val="21"/>
        </w:rPr>
        <w:t>∠</w:t>
      </w:r>
      <w:r w:rsidR="00843811" w:rsidRPr="00FF41F8">
        <w:rPr>
          <w:rFonts w:cstheme="minorHAnsi"/>
          <w:i/>
          <w:szCs w:val="21"/>
        </w:rPr>
        <w:t>COD</w:t>
      </w:r>
      <w:r w:rsidR="00843811" w:rsidRPr="00E70B0C">
        <w:rPr>
          <w:rFonts w:cstheme="minorHAnsi"/>
          <w:szCs w:val="21"/>
        </w:rPr>
        <w:t>＝</w:t>
      </w:r>
      <w:r w:rsidR="00843811" w:rsidRPr="00E70B0C">
        <w:rPr>
          <w:rFonts w:cstheme="minorHAnsi"/>
          <w:szCs w:val="21"/>
        </w:rPr>
        <w:t>60°</w:t>
      </w:r>
      <w:r w:rsidR="00843811" w:rsidRPr="00E70B0C">
        <w:rPr>
          <w:rFonts w:cstheme="minorHAnsi"/>
          <w:szCs w:val="21"/>
        </w:rPr>
        <w:t>。若在</w:t>
      </w:r>
      <w:r w:rsidR="00843811" w:rsidRPr="00E70B0C">
        <w:rPr>
          <w:rFonts w:cstheme="minorHAnsi"/>
          <w:i/>
          <w:szCs w:val="21"/>
        </w:rPr>
        <w:t>O</w:t>
      </w:r>
      <w:r w:rsidR="00843811" w:rsidRPr="00E70B0C">
        <w:rPr>
          <w:rFonts w:cstheme="minorHAnsi"/>
          <w:szCs w:val="21"/>
        </w:rPr>
        <w:t>点处悬挂一个质量为</w:t>
      </w:r>
      <w:r w:rsidR="00843811" w:rsidRPr="00E70B0C">
        <w:rPr>
          <w:rFonts w:cstheme="minorHAnsi"/>
          <w:i/>
          <w:szCs w:val="21"/>
        </w:rPr>
        <w:t>m</w:t>
      </w:r>
      <w:r w:rsidR="00843811" w:rsidRPr="00E70B0C">
        <w:rPr>
          <w:rFonts w:cstheme="minorHAnsi"/>
          <w:szCs w:val="21"/>
        </w:rPr>
        <w:t>的物体，则平衡后绳</w:t>
      </w:r>
      <w:r w:rsidR="00843811" w:rsidRPr="00E70B0C">
        <w:rPr>
          <w:rFonts w:cstheme="minorHAnsi"/>
          <w:i/>
          <w:szCs w:val="21"/>
        </w:rPr>
        <w:t>AO</w:t>
      </w:r>
      <w:r w:rsidR="00843811" w:rsidRPr="00E70B0C">
        <w:rPr>
          <w:rFonts w:cstheme="minorHAnsi"/>
          <w:szCs w:val="21"/>
        </w:rPr>
        <w:t>所受的拉力大小为</w:t>
      </w:r>
      <w:r w:rsidR="00843811" w:rsidRPr="00E70B0C">
        <w:rPr>
          <w:rFonts w:cstheme="minorHAnsi"/>
          <w:szCs w:val="21"/>
        </w:rPr>
        <w:t>______</w:t>
      </w:r>
      <w:r w:rsidR="00843811" w:rsidRPr="00E70B0C">
        <w:rPr>
          <w:rFonts w:cstheme="minorHAnsi"/>
          <w:szCs w:val="21"/>
        </w:rPr>
        <w:t>，杆</w:t>
      </w:r>
      <w:r w:rsidR="00843811" w:rsidRPr="00E70B0C">
        <w:rPr>
          <w:rFonts w:cstheme="minorHAnsi"/>
          <w:i/>
          <w:szCs w:val="21"/>
        </w:rPr>
        <w:t>OC</w:t>
      </w:r>
      <w:r w:rsidR="00843811" w:rsidRPr="00E70B0C">
        <w:rPr>
          <w:rFonts w:cstheme="minorHAnsi"/>
          <w:szCs w:val="21"/>
        </w:rPr>
        <w:t>所受的压力大小</w:t>
      </w:r>
      <w:r w:rsidR="00843811" w:rsidRPr="00E70B0C">
        <w:rPr>
          <w:rFonts w:cstheme="minorHAnsi"/>
          <w:szCs w:val="21"/>
        </w:rPr>
        <w:t>_____</w:t>
      </w:r>
      <w:r w:rsidR="00843811" w:rsidRPr="00E70B0C">
        <w:rPr>
          <w:rFonts w:cstheme="minorHAnsi"/>
          <w:szCs w:val="21"/>
        </w:rPr>
        <w:t>。</w:t>
      </w:r>
    </w:p>
    <w:p w:rsidR="00843811" w:rsidRPr="00E70B0C" w:rsidRDefault="000E41B5" w:rsidP="00E70B0C">
      <w:pPr>
        <w:adjustRightInd w:val="0"/>
        <w:spacing w:line="276" w:lineRule="auto"/>
        <w:ind w:left="2"/>
        <w:jc w:val="left"/>
        <w:rPr>
          <w:rFonts w:cstheme="minorHAnsi"/>
          <w:color w:val="000000"/>
          <w:szCs w:val="21"/>
        </w:rPr>
      </w:pPr>
      <w:r w:rsidRPr="00E70B0C">
        <w:rPr>
          <w:rFonts w:cstheme="minorHAnsi"/>
          <w:noProof/>
          <w:szCs w:val="21"/>
        </w:rPr>
        <w:drawing>
          <wp:anchor distT="0" distB="0" distL="114300" distR="114300" simplePos="0" relativeHeight="251639808" behindDoc="0" locked="0" layoutInCell="1" allowOverlap="1">
            <wp:simplePos x="0" y="0"/>
            <wp:positionH relativeFrom="column">
              <wp:posOffset>4547870</wp:posOffset>
            </wp:positionH>
            <wp:positionV relativeFrom="paragraph">
              <wp:posOffset>97790</wp:posOffset>
            </wp:positionV>
            <wp:extent cx="723900" cy="1219200"/>
            <wp:effectExtent l="0" t="0" r="0" b="0"/>
            <wp:wrapSquare wrapText="bothSides"/>
            <wp:docPr id="21" name="图片 21" descr="http://pic2.mofangge.com/upload/papers//20130928/201309281932445894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pic2.mofangge.com/upload/papers//20130928/201309281932445894541.png"/>
                    <pic:cNvPicPr>
                      <a:picLocks noChangeAspect="1" noChangeArrowheads="1"/>
                    </pic:cNvPicPr>
                  </pic:nvPicPr>
                  <pic:blipFill>
                    <a:blip r:embed="rId8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3900" cy="1219200"/>
                    </a:xfrm>
                    <a:prstGeom prst="rect">
                      <a:avLst/>
                    </a:prstGeom>
                    <a:noFill/>
                    <a:ln>
                      <a:noFill/>
                    </a:ln>
                  </pic:spPr>
                </pic:pic>
              </a:graphicData>
            </a:graphic>
          </wp:anchor>
        </w:drawing>
      </w:r>
    </w:p>
    <w:p w:rsidR="000E41B5" w:rsidRPr="00E70B0C" w:rsidRDefault="000E41B5" w:rsidP="00E70B0C">
      <w:pPr>
        <w:adjustRightInd w:val="0"/>
        <w:spacing w:line="276" w:lineRule="auto"/>
        <w:ind w:left="2"/>
        <w:jc w:val="left"/>
        <w:rPr>
          <w:rFonts w:cstheme="minorHAnsi"/>
          <w:color w:val="000000"/>
          <w:szCs w:val="21"/>
        </w:rPr>
      </w:pPr>
    </w:p>
    <w:p w:rsidR="000E41B5" w:rsidRPr="00E70B0C" w:rsidRDefault="000E41B5" w:rsidP="00E70B0C">
      <w:pPr>
        <w:adjustRightInd w:val="0"/>
        <w:spacing w:line="276" w:lineRule="auto"/>
        <w:jc w:val="left"/>
        <w:rPr>
          <w:rFonts w:cstheme="minorHAnsi"/>
          <w:color w:val="000000"/>
          <w:szCs w:val="21"/>
        </w:rPr>
      </w:pPr>
    </w:p>
    <w:p w:rsidR="0064532B" w:rsidRPr="00E70B0C" w:rsidRDefault="0064532B" w:rsidP="00E70B0C">
      <w:pPr>
        <w:adjustRightInd w:val="0"/>
        <w:spacing w:line="276" w:lineRule="auto"/>
        <w:jc w:val="left"/>
        <w:rPr>
          <w:rFonts w:cstheme="minorHAnsi"/>
          <w:color w:val="000000"/>
          <w:szCs w:val="21"/>
        </w:rPr>
      </w:pPr>
    </w:p>
    <w:p w:rsidR="00843811" w:rsidRPr="00E70B0C" w:rsidRDefault="00843811" w:rsidP="00E70B0C">
      <w:pPr>
        <w:spacing w:line="276" w:lineRule="auto"/>
        <w:rPr>
          <w:rFonts w:cstheme="minorHAnsi"/>
          <w:color w:val="FF0000"/>
          <w:szCs w:val="21"/>
        </w:rPr>
      </w:pPr>
      <w:r w:rsidRPr="00E70B0C">
        <w:rPr>
          <w:rFonts w:cstheme="minorHAnsi"/>
          <w:color w:val="FF0000"/>
          <w:szCs w:val="21"/>
        </w:rPr>
        <w:t>【难度】</w:t>
      </w:r>
      <w:r w:rsidRPr="00E70B0C">
        <w:rPr>
          <w:rFonts w:cstheme="minorHAnsi"/>
          <w:color w:val="FF0000"/>
          <w:szCs w:val="21"/>
        </w:rPr>
        <w:t>★★</w:t>
      </w:r>
      <w:r w:rsidR="005055B4" w:rsidRPr="00E70B0C">
        <w:rPr>
          <w:rFonts w:cstheme="minorHAnsi"/>
          <w:color w:val="FF0000"/>
          <w:szCs w:val="21"/>
        </w:rPr>
        <w:t>★</w:t>
      </w:r>
    </w:p>
    <w:p w:rsidR="00843811" w:rsidRPr="00E70B0C" w:rsidRDefault="00843811" w:rsidP="00E70B0C">
      <w:pPr>
        <w:spacing w:line="276" w:lineRule="auto"/>
        <w:rPr>
          <w:rFonts w:cstheme="minorHAnsi"/>
          <w:color w:val="FF0000"/>
          <w:szCs w:val="21"/>
        </w:rPr>
      </w:pPr>
      <w:r w:rsidRPr="00E70B0C">
        <w:rPr>
          <w:rFonts w:cstheme="minorHAnsi"/>
          <w:color w:val="FF0000"/>
          <w:szCs w:val="21"/>
        </w:rPr>
        <w:t>【答案】</w:t>
      </w:r>
      <w:r w:rsidR="00597E8E" w:rsidRPr="00E70B0C">
        <w:rPr>
          <w:rFonts w:cstheme="minorHAnsi"/>
          <w:color w:val="FF0000"/>
          <w:position w:val="-22"/>
          <w:szCs w:val="21"/>
        </w:rPr>
        <w:object w:dxaOrig="900" w:dyaOrig="560">
          <v:shape id="_x0000_i1051" type="#_x0000_t75" style="width:45pt;height:27.75pt" o:ole="">
            <v:imagedata r:id="rId84" o:title=""/>
          </v:shape>
          <o:OLEObject Type="Embed" ProgID="Equation.DSMT4" ShapeID="_x0000_i1051" DrawAspect="Content" ObjectID="_1540128203" r:id="rId85"/>
        </w:object>
      </w:r>
    </w:p>
    <w:p w:rsidR="00843811" w:rsidRPr="00E70B0C" w:rsidRDefault="00843811" w:rsidP="00E70B0C">
      <w:pPr>
        <w:adjustRightInd w:val="0"/>
        <w:spacing w:line="276" w:lineRule="auto"/>
        <w:ind w:left="2"/>
        <w:jc w:val="left"/>
        <w:rPr>
          <w:rFonts w:cstheme="minorHAnsi"/>
          <w:color w:val="000000"/>
          <w:szCs w:val="21"/>
        </w:rPr>
      </w:pPr>
      <w:r w:rsidRPr="00E70B0C">
        <w:rPr>
          <w:rFonts w:cstheme="minorHAnsi"/>
          <w:color w:val="FF0000"/>
          <w:szCs w:val="21"/>
        </w:rPr>
        <w:t>【解析】设绳</w:t>
      </w:r>
      <w:r w:rsidRPr="00E70B0C">
        <w:rPr>
          <w:rFonts w:cstheme="minorHAnsi"/>
          <w:i/>
          <w:color w:val="FF0000"/>
          <w:szCs w:val="21"/>
        </w:rPr>
        <w:t>AO</w:t>
      </w:r>
      <w:r w:rsidRPr="00E70B0C">
        <w:rPr>
          <w:rFonts w:cstheme="minorHAnsi"/>
          <w:color w:val="FF0000"/>
          <w:szCs w:val="21"/>
        </w:rPr>
        <w:t>和绳</w:t>
      </w:r>
      <w:r w:rsidRPr="00E70B0C">
        <w:rPr>
          <w:rFonts w:cstheme="minorHAnsi"/>
          <w:i/>
          <w:color w:val="FF0000"/>
          <w:szCs w:val="21"/>
        </w:rPr>
        <w:t>BO</w:t>
      </w:r>
      <w:r w:rsidRPr="00E70B0C">
        <w:rPr>
          <w:rFonts w:cstheme="minorHAnsi"/>
          <w:color w:val="FF0000"/>
          <w:szCs w:val="21"/>
        </w:rPr>
        <w:t>拉力的合力为</w:t>
      </w:r>
      <w:r w:rsidRPr="00E70B0C">
        <w:rPr>
          <w:rFonts w:cstheme="minorHAnsi"/>
          <w:i/>
          <w:color w:val="FF0000"/>
          <w:szCs w:val="21"/>
        </w:rPr>
        <w:t>F</w:t>
      </w:r>
      <w:r w:rsidRPr="00E70B0C">
        <w:rPr>
          <w:rFonts w:cstheme="minorHAnsi"/>
          <w:color w:val="FF0000"/>
          <w:szCs w:val="21"/>
        </w:rPr>
        <w:t>，以</w:t>
      </w:r>
      <w:r w:rsidRPr="00E70B0C">
        <w:rPr>
          <w:rFonts w:cstheme="minorHAnsi"/>
          <w:i/>
          <w:color w:val="FF0000"/>
          <w:szCs w:val="21"/>
        </w:rPr>
        <w:t>O</w:t>
      </w:r>
      <w:r w:rsidRPr="00E70B0C">
        <w:rPr>
          <w:rFonts w:cstheme="minorHAnsi"/>
          <w:color w:val="FF0000"/>
          <w:szCs w:val="21"/>
        </w:rPr>
        <w:t>点为研究对象</w:t>
      </w:r>
    </w:p>
    <w:p w:rsidR="00843811" w:rsidRPr="00E70B0C" w:rsidRDefault="00843811" w:rsidP="00E70B0C">
      <w:pPr>
        <w:adjustRightInd w:val="0"/>
        <w:spacing w:line="276" w:lineRule="auto"/>
        <w:ind w:left="2"/>
        <w:jc w:val="left"/>
        <w:rPr>
          <w:rFonts w:cstheme="minorHAnsi"/>
          <w:color w:val="FF0000"/>
          <w:szCs w:val="21"/>
        </w:rPr>
      </w:pPr>
      <w:r w:rsidRPr="00E70B0C">
        <w:rPr>
          <w:rFonts w:cstheme="minorHAnsi"/>
          <w:i/>
          <w:color w:val="FF0000"/>
          <w:szCs w:val="21"/>
        </w:rPr>
        <w:t>O</w:t>
      </w:r>
      <w:r w:rsidRPr="00E70B0C">
        <w:rPr>
          <w:rFonts w:cstheme="minorHAnsi"/>
          <w:color w:val="FF0000"/>
          <w:szCs w:val="21"/>
        </w:rPr>
        <w:t>点受到重力</w:t>
      </w:r>
      <w:r w:rsidRPr="00E70B0C">
        <w:rPr>
          <w:rFonts w:cstheme="minorHAnsi"/>
          <w:i/>
          <w:color w:val="FF0000"/>
          <w:szCs w:val="21"/>
        </w:rPr>
        <w:t>mg</w:t>
      </w:r>
      <w:r w:rsidRPr="00E70B0C">
        <w:rPr>
          <w:rFonts w:cstheme="minorHAnsi"/>
          <w:color w:val="FF0000"/>
          <w:szCs w:val="21"/>
        </w:rPr>
        <w:t>，杆的支持力</w:t>
      </w:r>
      <w:r w:rsidRPr="00E70B0C">
        <w:rPr>
          <w:rFonts w:cstheme="minorHAnsi"/>
          <w:i/>
          <w:color w:val="FF0000"/>
          <w:szCs w:val="21"/>
        </w:rPr>
        <w:t>F</w:t>
      </w:r>
      <w:r w:rsidRPr="00E70B0C">
        <w:rPr>
          <w:rFonts w:cstheme="minorHAnsi"/>
          <w:color w:val="FF0000"/>
          <w:szCs w:val="21"/>
          <w:vertAlign w:val="subscript"/>
        </w:rPr>
        <w:t>2</w:t>
      </w:r>
      <w:r w:rsidRPr="00E70B0C">
        <w:rPr>
          <w:rFonts w:cstheme="minorHAnsi"/>
          <w:color w:val="FF0000"/>
          <w:szCs w:val="21"/>
        </w:rPr>
        <w:t>以及</w:t>
      </w:r>
      <w:r w:rsidRPr="00E70B0C">
        <w:rPr>
          <w:rFonts w:cstheme="minorHAnsi"/>
          <w:i/>
          <w:color w:val="FF0000"/>
          <w:szCs w:val="21"/>
        </w:rPr>
        <w:t>AO</w:t>
      </w:r>
      <w:r w:rsidRPr="00E70B0C">
        <w:rPr>
          <w:rFonts w:cstheme="minorHAnsi"/>
          <w:color w:val="FF0000"/>
          <w:szCs w:val="21"/>
        </w:rPr>
        <w:t>绳和</w:t>
      </w:r>
      <w:r w:rsidRPr="00E70B0C">
        <w:rPr>
          <w:rFonts w:cstheme="minorHAnsi"/>
          <w:i/>
          <w:color w:val="FF0000"/>
          <w:szCs w:val="21"/>
        </w:rPr>
        <w:t>BO</w:t>
      </w:r>
      <w:r w:rsidRPr="00E70B0C">
        <w:rPr>
          <w:rFonts w:cstheme="minorHAnsi"/>
          <w:color w:val="FF0000"/>
          <w:szCs w:val="21"/>
        </w:rPr>
        <w:t>绳拉力的合力</w:t>
      </w:r>
      <w:r w:rsidRPr="00E70B0C">
        <w:rPr>
          <w:rFonts w:cstheme="minorHAnsi"/>
          <w:i/>
          <w:color w:val="FF0000"/>
          <w:szCs w:val="21"/>
        </w:rPr>
        <w:t>F</w:t>
      </w:r>
      <w:r w:rsidRPr="00E70B0C">
        <w:rPr>
          <w:rFonts w:cstheme="minorHAnsi"/>
          <w:color w:val="FF0000"/>
          <w:szCs w:val="21"/>
        </w:rPr>
        <w:t>，做出力的示意图，如图所示，根据平衡条件得：</w:t>
      </w:r>
      <w:r w:rsidR="00BB07CF" w:rsidRPr="00E70B0C">
        <w:rPr>
          <w:rFonts w:cstheme="minorHAnsi"/>
          <w:color w:val="FF0000"/>
          <w:position w:val="-22"/>
          <w:szCs w:val="21"/>
        </w:rPr>
        <w:object w:dxaOrig="2120" w:dyaOrig="600">
          <v:shape id="_x0000_i1060" type="#_x0000_t75" style="width:106.5pt;height:30pt" o:ole="">
            <v:imagedata r:id="rId86" o:title=""/>
            <o:lock v:ext="edit" aspectratio="f"/>
          </v:shape>
          <o:OLEObject Type="Embed" ProgID="Equation.DSMT4" ShapeID="_x0000_i1060" DrawAspect="Content" ObjectID="_1540128204" r:id="rId87"/>
        </w:object>
      </w:r>
      <w:r w:rsidR="000E41B5" w:rsidRPr="00E70B0C">
        <w:rPr>
          <w:rFonts w:cstheme="minorHAnsi"/>
          <w:color w:val="FF0000"/>
          <w:szCs w:val="21"/>
        </w:rPr>
        <w:t>；</w:t>
      </w:r>
      <w:r w:rsidR="00BB07CF" w:rsidRPr="00E70B0C">
        <w:rPr>
          <w:rFonts w:cstheme="minorHAnsi"/>
          <w:color w:val="FF0000"/>
          <w:position w:val="-22"/>
          <w:szCs w:val="21"/>
        </w:rPr>
        <w:object w:dxaOrig="2020" w:dyaOrig="600">
          <v:shape id="_x0000_i1061" type="#_x0000_t75" style="width:101.25pt;height:30pt" o:ole="">
            <v:imagedata r:id="rId88" o:title=""/>
          </v:shape>
          <o:OLEObject Type="Embed" ProgID="Equation.DSMT4" ShapeID="_x0000_i1061" DrawAspect="Content" ObjectID="_1540128205" r:id="rId89"/>
        </w:object>
      </w:r>
    </w:p>
    <w:p w:rsidR="00843811" w:rsidRPr="00E70B0C" w:rsidRDefault="00843811" w:rsidP="00E70B0C">
      <w:pPr>
        <w:adjustRightInd w:val="0"/>
        <w:spacing w:line="276" w:lineRule="auto"/>
        <w:ind w:left="2"/>
        <w:jc w:val="left"/>
        <w:rPr>
          <w:rFonts w:cstheme="minorHAnsi"/>
          <w:color w:val="FF0000"/>
          <w:szCs w:val="21"/>
        </w:rPr>
      </w:pPr>
      <w:r w:rsidRPr="00E70B0C">
        <w:rPr>
          <w:rFonts w:cstheme="minorHAnsi"/>
          <w:color w:val="FF0000"/>
          <w:szCs w:val="21"/>
        </w:rPr>
        <w:t>将</w:t>
      </w:r>
      <w:r w:rsidRPr="00E70B0C">
        <w:rPr>
          <w:rFonts w:cstheme="minorHAnsi"/>
          <w:i/>
          <w:color w:val="FF0000"/>
          <w:szCs w:val="21"/>
        </w:rPr>
        <w:t>F</w:t>
      </w:r>
      <w:r w:rsidRPr="00E70B0C">
        <w:rPr>
          <w:rFonts w:cstheme="minorHAnsi"/>
          <w:color w:val="FF0000"/>
          <w:szCs w:val="21"/>
        </w:rPr>
        <w:t>分解，如右图，设</w:t>
      </w:r>
      <w:r w:rsidRPr="00E70B0C">
        <w:rPr>
          <w:rFonts w:cstheme="minorHAnsi"/>
          <w:i/>
          <w:color w:val="FF0000"/>
          <w:szCs w:val="21"/>
        </w:rPr>
        <w:t>AO</w:t>
      </w:r>
      <w:r w:rsidRPr="00E70B0C">
        <w:rPr>
          <w:rFonts w:cstheme="minorHAnsi"/>
          <w:color w:val="FF0000"/>
          <w:szCs w:val="21"/>
        </w:rPr>
        <w:t>所受拉力的大小为</w:t>
      </w:r>
      <w:r w:rsidRPr="00E70B0C">
        <w:rPr>
          <w:rFonts w:cstheme="minorHAnsi"/>
          <w:i/>
          <w:color w:val="FF0000"/>
          <w:szCs w:val="21"/>
        </w:rPr>
        <w:t>F</w:t>
      </w:r>
      <w:r w:rsidRPr="00E70B0C">
        <w:rPr>
          <w:rFonts w:cstheme="minorHAnsi"/>
          <w:color w:val="FF0000"/>
          <w:szCs w:val="21"/>
          <w:vertAlign w:val="subscript"/>
        </w:rPr>
        <w:t>1</w:t>
      </w:r>
      <w:r w:rsidRPr="00FF41F8">
        <w:rPr>
          <w:rFonts w:cstheme="minorHAnsi"/>
          <w:color w:val="FF0000"/>
          <w:szCs w:val="21"/>
        </w:rPr>
        <w:t>，因为</w:t>
      </w:r>
      <w:r w:rsidR="00FF41F8" w:rsidRPr="00FF41F8">
        <w:rPr>
          <w:rFonts w:cstheme="minorHAnsi"/>
          <w:color w:val="FF0000"/>
          <w:szCs w:val="21"/>
        </w:rPr>
        <w:t>∠</w:t>
      </w:r>
      <w:r w:rsidR="00FF41F8" w:rsidRPr="00FF41F8">
        <w:rPr>
          <w:rFonts w:cstheme="minorHAnsi"/>
          <w:i/>
          <w:color w:val="FF0000"/>
          <w:szCs w:val="21"/>
        </w:rPr>
        <w:t>AOB</w:t>
      </w:r>
      <w:r w:rsidR="00FF41F8" w:rsidRPr="00FF41F8">
        <w:rPr>
          <w:rFonts w:cstheme="minorHAnsi"/>
          <w:color w:val="FF0000"/>
          <w:szCs w:val="21"/>
        </w:rPr>
        <w:t>＝</w:t>
      </w:r>
      <w:r w:rsidR="00FF41F8" w:rsidRPr="00FF41F8">
        <w:rPr>
          <w:rFonts w:cstheme="minorHAnsi"/>
          <w:color w:val="FF0000"/>
          <w:szCs w:val="21"/>
        </w:rPr>
        <w:t>60°</w:t>
      </w:r>
      <w:r w:rsidRPr="00FF41F8">
        <w:rPr>
          <w:rFonts w:cstheme="minorHAnsi"/>
          <w:color w:val="FF0000"/>
          <w:szCs w:val="21"/>
        </w:rPr>
        <w:t>，</w:t>
      </w:r>
      <w:r w:rsidRPr="00E70B0C">
        <w:rPr>
          <w:rFonts w:cstheme="minorHAnsi"/>
          <w:color w:val="FF0000"/>
          <w:szCs w:val="21"/>
        </w:rPr>
        <w:t>则有</w:t>
      </w:r>
      <w:r w:rsidR="00926838" w:rsidRPr="00E70B0C">
        <w:rPr>
          <w:rFonts w:cstheme="minorHAnsi"/>
          <w:color w:val="FF0000"/>
          <w:szCs w:val="21"/>
        </w:rPr>
        <w:t>2</w:t>
      </w:r>
      <w:r w:rsidR="00926838" w:rsidRPr="00E70B0C">
        <w:rPr>
          <w:rFonts w:cstheme="minorHAnsi"/>
          <w:i/>
          <w:color w:val="FF0000"/>
          <w:szCs w:val="21"/>
        </w:rPr>
        <w:t>F</w:t>
      </w:r>
      <w:r w:rsidR="00926838" w:rsidRPr="00E70B0C">
        <w:rPr>
          <w:rFonts w:cstheme="minorHAnsi"/>
          <w:color w:val="FF0000"/>
          <w:szCs w:val="21"/>
          <w:vertAlign w:val="subscript"/>
        </w:rPr>
        <w:t>1</w:t>
      </w:r>
      <w:r w:rsidR="00926838" w:rsidRPr="00E70B0C">
        <w:rPr>
          <w:rFonts w:cstheme="minorHAnsi"/>
          <w:color w:val="FF0000"/>
          <w:szCs w:val="21"/>
        </w:rPr>
        <w:t>cos30</w:t>
      </w:r>
      <w:r w:rsidR="00926838" w:rsidRPr="00E70B0C">
        <w:rPr>
          <w:rFonts w:eastAsia="宋体" w:cstheme="minorHAnsi"/>
          <w:color w:val="FF0000"/>
          <w:szCs w:val="21"/>
        </w:rPr>
        <w:t>º</w:t>
      </w:r>
      <w:r w:rsidR="00BB07CF">
        <w:rPr>
          <w:rFonts w:eastAsia="宋体" w:cstheme="minorHAnsi"/>
          <w:color w:val="FF0000"/>
          <w:szCs w:val="21"/>
        </w:rPr>
        <w:t>＝</w:t>
      </w:r>
      <w:r w:rsidR="00926838" w:rsidRPr="00E70B0C">
        <w:rPr>
          <w:rFonts w:eastAsia="宋体" w:cstheme="minorHAnsi"/>
          <w:i/>
          <w:color w:val="FF0000"/>
          <w:szCs w:val="21"/>
        </w:rPr>
        <w:t>F</w:t>
      </w:r>
    </w:p>
    <w:p w:rsidR="00843811" w:rsidRPr="00E70B0C" w:rsidRDefault="00FF41F8" w:rsidP="00E70B0C">
      <w:pPr>
        <w:adjustRightInd w:val="0"/>
        <w:spacing w:line="276" w:lineRule="auto"/>
        <w:ind w:left="2"/>
        <w:jc w:val="left"/>
        <w:rPr>
          <w:rFonts w:cstheme="minorHAnsi"/>
          <w:color w:val="FF0000"/>
          <w:szCs w:val="21"/>
        </w:rPr>
      </w:pPr>
      <w:r>
        <w:rPr>
          <w:rFonts w:cstheme="minorHAnsi"/>
          <w:noProof/>
          <w:szCs w:val="21"/>
        </w:rPr>
        <w:drawing>
          <wp:anchor distT="0" distB="0" distL="114300" distR="114300" simplePos="0" relativeHeight="251642880" behindDoc="0" locked="0" layoutInCell="1" allowOverlap="1">
            <wp:simplePos x="0" y="0"/>
            <wp:positionH relativeFrom="column">
              <wp:posOffset>3267075</wp:posOffset>
            </wp:positionH>
            <wp:positionV relativeFrom="paragraph">
              <wp:posOffset>130175</wp:posOffset>
            </wp:positionV>
            <wp:extent cx="1019175" cy="1152525"/>
            <wp:effectExtent l="19050" t="0" r="9525"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19175" cy="1152525"/>
                    </a:xfrm>
                    <a:prstGeom prst="rect">
                      <a:avLst/>
                    </a:prstGeom>
                  </pic:spPr>
                </pic:pic>
              </a:graphicData>
            </a:graphic>
          </wp:anchor>
        </w:drawing>
      </w:r>
      <w:r w:rsidR="000E41B5" w:rsidRPr="00E70B0C">
        <w:rPr>
          <w:rFonts w:cstheme="minorHAnsi"/>
          <w:noProof/>
          <w:szCs w:val="21"/>
        </w:rPr>
        <w:drawing>
          <wp:anchor distT="0" distB="0" distL="114300" distR="114300" simplePos="0" relativeHeight="251640832" behindDoc="0" locked="0" layoutInCell="1" allowOverlap="1">
            <wp:simplePos x="0" y="0"/>
            <wp:positionH relativeFrom="column">
              <wp:posOffset>4576445</wp:posOffset>
            </wp:positionH>
            <wp:positionV relativeFrom="paragraph">
              <wp:posOffset>215265</wp:posOffset>
            </wp:positionV>
            <wp:extent cx="923925" cy="96202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23925" cy="962025"/>
                    </a:xfrm>
                    <a:prstGeom prst="rect">
                      <a:avLst/>
                    </a:prstGeom>
                  </pic:spPr>
                </pic:pic>
              </a:graphicData>
            </a:graphic>
          </wp:anchor>
        </w:drawing>
      </w:r>
      <w:r w:rsidR="00843811" w:rsidRPr="00E70B0C">
        <w:rPr>
          <w:rFonts w:cstheme="minorHAnsi"/>
          <w:color w:val="FF0000"/>
          <w:szCs w:val="21"/>
        </w:rPr>
        <w:t>解得</w:t>
      </w:r>
      <w:r w:rsidR="00843811" w:rsidRPr="00E70B0C">
        <w:rPr>
          <w:rFonts w:cstheme="minorHAnsi"/>
          <w:color w:val="FF0000"/>
          <w:position w:val="-22"/>
          <w:szCs w:val="21"/>
        </w:rPr>
        <w:object w:dxaOrig="900" w:dyaOrig="560">
          <v:shape id="_x0000_i1052" type="#_x0000_t75" style="width:45pt;height:27.75pt" o:ole="">
            <v:imagedata r:id="rId84" o:title=""/>
          </v:shape>
          <o:OLEObject Type="Embed" ProgID="Equation.DSMT4" ShapeID="_x0000_i1052" DrawAspect="Content" ObjectID="_1540128206" r:id="rId92"/>
        </w:object>
      </w:r>
    </w:p>
    <w:p w:rsidR="00843811" w:rsidRPr="00E70B0C" w:rsidRDefault="00843811" w:rsidP="00E70B0C">
      <w:pPr>
        <w:spacing w:line="276" w:lineRule="auto"/>
        <w:rPr>
          <w:rFonts w:cstheme="minorHAnsi"/>
          <w:szCs w:val="21"/>
        </w:rPr>
      </w:pPr>
    </w:p>
    <w:p w:rsidR="00843811" w:rsidRPr="00E70B0C" w:rsidRDefault="00843811" w:rsidP="00E70B0C">
      <w:pPr>
        <w:spacing w:line="276" w:lineRule="auto"/>
        <w:rPr>
          <w:rFonts w:cstheme="minorHAnsi"/>
          <w:szCs w:val="21"/>
        </w:rPr>
      </w:pPr>
    </w:p>
    <w:p w:rsidR="00843811" w:rsidRPr="00E70B0C" w:rsidRDefault="00843811" w:rsidP="00E70B0C">
      <w:pPr>
        <w:spacing w:line="276" w:lineRule="auto"/>
        <w:rPr>
          <w:rFonts w:cstheme="minorHAnsi"/>
          <w:szCs w:val="21"/>
        </w:rPr>
      </w:pPr>
    </w:p>
    <w:p w:rsidR="00843811" w:rsidRPr="00E70B0C" w:rsidRDefault="00843811" w:rsidP="00E70B0C">
      <w:pPr>
        <w:pStyle w:val="ae"/>
        <w:spacing w:line="276" w:lineRule="auto"/>
        <w:rPr>
          <w:rFonts w:asciiTheme="minorHAnsi" w:hAnsiTheme="minorHAnsi" w:cstheme="minorHAnsi"/>
        </w:rPr>
      </w:pPr>
    </w:p>
    <w:p w:rsidR="0070357D" w:rsidRPr="00E70B0C" w:rsidRDefault="00E70B0C" w:rsidP="00E70B0C">
      <w:pPr>
        <w:spacing w:line="276" w:lineRule="auto"/>
        <w:rPr>
          <w:rFonts w:cstheme="minorHAnsi"/>
          <w:noProof/>
          <w:szCs w:val="21"/>
        </w:rPr>
      </w:pPr>
      <w:r w:rsidRPr="00E70B0C">
        <w:rPr>
          <w:rFonts w:cstheme="minorHAnsi"/>
          <w:szCs w:val="21"/>
        </w:rPr>
        <w:t>9</w:t>
      </w:r>
      <w:r w:rsidR="0070357D" w:rsidRPr="00E70B0C">
        <w:rPr>
          <w:rFonts w:cstheme="minorHAnsi"/>
          <w:szCs w:val="21"/>
        </w:rPr>
        <w:t>、如图所示，用固定在水平地面上的撑杆</w:t>
      </w:r>
      <w:r w:rsidR="0070357D" w:rsidRPr="00E70B0C">
        <w:rPr>
          <w:rFonts w:cstheme="minorHAnsi"/>
          <w:i/>
          <w:szCs w:val="21"/>
        </w:rPr>
        <w:t>B</w:t>
      </w:r>
      <w:r w:rsidR="0070357D" w:rsidRPr="00E70B0C">
        <w:rPr>
          <w:rFonts w:cstheme="minorHAnsi"/>
          <w:szCs w:val="21"/>
        </w:rPr>
        <w:t>和拉杆</w:t>
      </w:r>
      <w:r w:rsidR="0070357D" w:rsidRPr="00E70B0C">
        <w:rPr>
          <w:rFonts w:cstheme="minorHAnsi"/>
          <w:i/>
          <w:szCs w:val="21"/>
        </w:rPr>
        <w:t>A</w:t>
      </w:r>
      <w:r w:rsidR="0070357D" w:rsidRPr="00E70B0C">
        <w:rPr>
          <w:rFonts w:cstheme="minorHAnsi"/>
          <w:szCs w:val="21"/>
        </w:rPr>
        <w:t>将一个重为</w:t>
      </w:r>
      <w:r w:rsidR="005055B4" w:rsidRPr="00E70B0C">
        <w:rPr>
          <w:rFonts w:cstheme="minorHAnsi"/>
          <w:szCs w:val="21"/>
        </w:rPr>
        <w:t>1.0</w:t>
      </w:r>
      <w:r w:rsidR="005055B4" w:rsidRPr="00E70B0C">
        <w:rPr>
          <w:rFonts w:eastAsia="宋体" w:cstheme="minorHAnsi"/>
          <w:szCs w:val="21"/>
        </w:rPr>
        <w:t>×10</w:t>
      </w:r>
      <w:r w:rsidR="005055B4" w:rsidRPr="00E70B0C">
        <w:rPr>
          <w:rFonts w:eastAsia="宋体" w:cstheme="minorHAnsi"/>
          <w:szCs w:val="21"/>
          <w:vertAlign w:val="superscript"/>
        </w:rPr>
        <w:t>5</w:t>
      </w:r>
      <w:r w:rsidR="0070357D" w:rsidRPr="00E70B0C">
        <w:rPr>
          <w:rFonts w:cstheme="minorHAnsi"/>
          <w:szCs w:val="21"/>
        </w:rPr>
        <w:t>N</w:t>
      </w:r>
      <w:r w:rsidR="0070357D" w:rsidRPr="00E70B0C">
        <w:rPr>
          <w:rFonts w:cstheme="minorHAnsi"/>
          <w:szCs w:val="21"/>
        </w:rPr>
        <w:t>的重物吊起，已知</w:t>
      </w:r>
      <w:r w:rsidR="0070357D" w:rsidRPr="00E70B0C">
        <w:rPr>
          <w:rFonts w:cstheme="minorHAnsi"/>
          <w:i/>
          <w:szCs w:val="21"/>
        </w:rPr>
        <w:t>B</w:t>
      </w:r>
      <w:r w:rsidR="0070357D" w:rsidRPr="00E70B0C">
        <w:rPr>
          <w:rFonts w:cstheme="minorHAnsi"/>
          <w:szCs w:val="21"/>
        </w:rPr>
        <w:t>与地面夹角为</w:t>
      </w:r>
      <w:r w:rsidR="0070357D" w:rsidRPr="00E70B0C">
        <w:rPr>
          <w:rFonts w:cstheme="minorHAnsi"/>
          <w:szCs w:val="21"/>
        </w:rPr>
        <w:t>45</w:t>
      </w:r>
      <w:r w:rsidR="00542478" w:rsidRPr="00E70B0C">
        <w:rPr>
          <w:rFonts w:eastAsia="宋体" w:cstheme="minorHAnsi"/>
          <w:szCs w:val="21"/>
        </w:rPr>
        <w:t>º</w:t>
      </w:r>
      <w:r w:rsidR="0070357D" w:rsidRPr="00E70B0C">
        <w:rPr>
          <w:rFonts w:cstheme="minorHAnsi"/>
          <w:szCs w:val="21"/>
        </w:rPr>
        <w:t>，</w:t>
      </w:r>
      <w:r w:rsidR="0070357D" w:rsidRPr="00E70B0C">
        <w:rPr>
          <w:rFonts w:cstheme="minorHAnsi"/>
          <w:szCs w:val="21"/>
        </w:rPr>
        <w:t>A</w:t>
      </w:r>
      <w:r w:rsidR="0070357D" w:rsidRPr="00E70B0C">
        <w:rPr>
          <w:rFonts w:cstheme="minorHAnsi"/>
          <w:szCs w:val="21"/>
        </w:rPr>
        <w:t>与地面夹角为</w:t>
      </w:r>
      <w:r w:rsidR="0070357D" w:rsidRPr="00E70B0C">
        <w:rPr>
          <w:rFonts w:cstheme="minorHAnsi"/>
          <w:szCs w:val="21"/>
        </w:rPr>
        <w:t>30</w:t>
      </w:r>
      <w:r w:rsidR="00542478" w:rsidRPr="00E70B0C">
        <w:rPr>
          <w:rFonts w:eastAsia="宋体" w:cstheme="minorHAnsi"/>
          <w:szCs w:val="21"/>
        </w:rPr>
        <w:t>º</w:t>
      </w:r>
      <w:r w:rsidR="0070357D" w:rsidRPr="00E70B0C">
        <w:rPr>
          <w:rFonts w:cstheme="minorHAnsi"/>
          <w:szCs w:val="21"/>
        </w:rPr>
        <w:t>，</w:t>
      </w:r>
      <w:r w:rsidR="0070357D" w:rsidRPr="00E70B0C">
        <w:rPr>
          <w:rFonts w:cstheme="minorHAnsi"/>
          <w:i/>
          <w:szCs w:val="21"/>
        </w:rPr>
        <w:t>A</w:t>
      </w:r>
      <w:r w:rsidR="0070357D" w:rsidRPr="00E70B0C">
        <w:rPr>
          <w:rFonts w:cstheme="minorHAnsi"/>
          <w:szCs w:val="21"/>
        </w:rPr>
        <w:t>、</w:t>
      </w:r>
      <w:r w:rsidR="0070357D" w:rsidRPr="00E70B0C">
        <w:rPr>
          <w:rFonts w:cstheme="minorHAnsi"/>
          <w:i/>
          <w:szCs w:val="21"/>
        </w:rPr>
        <w:t>B</w:t>
      </w:r>
      <w:r w:rsidR="0070357D" w:rsidRPr="00E70B0C">
        <w:rPr>
          <w:rFonts w:cstheme="minorHAnsi"/>
          <w:szCs w:val="21"/>
        </w:rPr>
        <w:t>自重可忽略不计，物体处于静止状态，求：杆</w:t>
      </w:r>
      <w:r w:rsidR="0070357D" w:rsidRPr="00E70B0C">
        <w:rPr>
          <w:rFonts w:cstheme="minorHAnsi"/>
          <w:i/>
          <w:szCs w:val="21"/>
        </w:rPr>
        <w:t>B</w:t>
      </w:r>
      <w:r w:rsidR="0070357D" w:rsidRPr="00E70B0C">
        <w:rPr>
          <w:rFonts w:cstheme="minorHAnsi"/>
          <w:szCs w:val="21"/>
        </w:rPr>
        <w:t>的支持力</w:t>
      </w:r>
      <w:r w:rsidR="0070357D" w:rsidRPr="00E70B0C">
        <w:rPr>
          <w:rFonts w:cstheme="minorHAnsi"/>
          <w:i/>
          <w:szCs w:val="21"/>
        </w:rPr>
        <w:t>F</w:t>
      </w:r>
      <w:r w:rsidRPr="00E70B0C">
        <w:rPr>
          <w:rFonts w:cstheme="minorHAnsi"/>
          <w:i/>
          <w:szCs w:val="21"/>
          <w:vertAlign w:val="subscript"/>
        </w:rPr>
        <w:t>B</w:t>
      </w:r>
      <w:r w:rsidR="0070357D" w:rsidRPr="00E70B0C">
        <w:rPr>
          <w:rFonts w:cstheme="minorHAnsi"/>
          <w:szCs w:val="21"/>
        </w:rPr>
        <w:t>和</w:t>
      </w:r>
      <w:r w:rsidR="0070357D" w:rsidRPr="00E70B0C">
        <w:rPr>
          <w:rFonts w:cstheme="minorHAnsi"/>
          <w:i/>
          <w:szCs w:val="21"/>
        </w:rPr>
        <w:t>A</w:t>
      </w:r>
      <w:r w:rsidR="0070357D" w:rsidRPr="00E70B0C">
        <w:rPr>
          <w:rFonts w:cstheme="minorHAnsi"/>
          <w:szCs w:val="21"/>
        </w:rPr>
        <w:t>杆的拉力</w:t>
      </w:r>
      <w:r w:rsidR="0070357D" w:rsidRPr="00E70B0C">
        <w:rPr>
          <w:rFonts w:cstheme="minorHAnsi"/>
          <w:i/>
          <w:szCs w:val="21"/>
        </w:rPr>
        <w:t>F</w:t>
      </w:r>
      <w:r w:rsidRPr="00E70B0C">
        <w:rPr>
          <w:rFonts w:cstheme="minorHAnsi"/>
          <w:i/>
          <w:szCs w:val="21"/>
          <w:vertAlign w:val="subscript"/>
        </w:rPr>
        <w:t>A</w:t>
      </w:r>
      <w:r w:rsidR="0070357D" w:rsidRPr="00E70B0C">
        <w:rPr>
          <w:rFonts w:cstheme="minorHAnsi"/>
          <w:noProof/>
          <w:szCs w:val="21"/>
        </w:rPr>
        <w:t>。</w:t>
      </w:r>
    </w:p>
    <w:p w:rsidR="0070357D" w:rsidRPr="00E70B0C" w:rsidRDefault="000E41B5" w:rsidP="00E70B0C">
      <w:pPr>
        <w:spacing w:line="276" w:lineRule="auto"/>
        <w:rPr>
          <w:rFonts w:cstheme="minorHAnsi"/>
          <w:color w:val="FF0000"/>
          <w:szCs w:val="21"/>
        </w:rPr>
      </w:pPr>
      <w:r w:rsidRPr="00E70B0C">
        <w:rPr>
          <w:rFonts w:cstheme="minorHAnsi"/>
          <w:noProof/>
          <w:szCs w:val="21"/>
        </w:rPr>
        <w:drawing>
          <wp:anchor distT="0" distB="0" distL="114300" distR="114300" simplePos="0" relativeHeight="251665408" behindDoc="0" locked="0" layoutInCell="1" allowOverlap="1">
            <wp:simplePos x="0" y="0"/>
            <wp:positionH relativeFrom="column">
              <wp:posOffset>4166870</wp:posOffset>
            </wp:positionH>
            <wp:positionV relativeFrom="paragraph">
              <wp:posOffset>99695</wp:posOffset>
            </wp:positionV>
            <wp:extent cx="1143000" cy="723900"/>
            <wp:effectExtent l="0" t="0" r="0" b="0"/>
            <wp:wrapSquare wrapText="bothSides"/>
            <wp:docPr id="15375" name="图片 15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43000" cy="723900"/>
                    </a:xfrm>
                    <a:prstGeom prst="rect">
                      <a:avLst/>
                    </a:prstGeom>
                  </pic:spPr>
                </pic:pic>
              </a:graphicData>
            </a:graphic>
          </wp:anchor>
        </w:drawing>
      </w:r>
      <w:r w:rsidR="0070357D" w:rsidRPr="00E70B0C">
        <w:rPr>
          <w:rFonts w:cstheme="minorHAnsi"/>
          <w:color w:val="FF0000"/>
          <w:szCs w:val="21"/>
        </w:rPr>
        <w:t>【难度】</w:t>
      </w:r>
      <w:r w:rsidR="005055B4" w:rsidRPr="00E70B0C">
        <w:rPr>
          <w:rFonts w:cstheme="minorHAnsi"/>
          <w:color w:val="FF0000"/>
          <w:szCs w:val="21"/>
        </w:rPr>
        <w:t>★★★</w:t>
      </w:r>
    </w:p>
    <w:p w:rsidR="005055B4" w:rsidRPr="00E70B0C" w:rsidRDefault="0070357D" w:rsidP="00E70B0C">
      <w:pPr>
        <w:spacing w:line="276" w:lineRule="auto"/>
        <w:rPr>
          <w:rFonts w:eastAsia="宋体" w:cstheme="minorHAnsi"/>
          <w:color w:val="FF0000"/>
          <w:szCs w:val="21"/>
        </w:rPr>
      </w:pPr>
      <w:r w:rsidRPr="00E70B0C">
        <w:rPr>
          <w:rFonts w:cstheme="minorHAnsi"/>
          <w:color w:val="FF0000"/>
          <w:szCs w:val="21"/>
        </w:rPr>
        <w:t>【答案】</w:t>
      </w:r>
      <w:r w:rsidR="005055B4" w:rsidRPr="00E70B0C">
        <w:rPr>
          <w:rFonts w:cstheme="minorHAnsi"/>
          <w:i/>
          <w:color w:val="FF0000"/>
          <w:szCs w:val="21"/>
        </w:rPr>
        <w:t>F</w:t>
      </w:r>
      <w:r w:rsidR="005055B4" w:rsidRPr="00E70B0C">
        <w:rPr>
          <w:rFonts w:cstheme="minorHAnsi"/>
          <w:i/>
          <w:color w:val="FF0000"/>
          <w:szCs w:val="21"/>
          <w:vertAlign w:val="subscript"/>
        </w:rPr>
        <w:t>A</w:t>
      </w:r>
      <w:r w:rsidR="00BB07CF">
        <w:rPr>
          <w:rFonts w:cstheme="minorHAnsi"/>
          <w:color w:val="FF0000"/>
          <w:szCs w:val="21"/>
        </w:rPr>
        <w:t>＝</w:t>
      </w:r>
      <w:r w:rsidR="005055B4" w:rsidRPr="00E70B0C">
        <w:rPr>
          <w:rFonts w:cstheme="minorHAnsi"/>
          <w:color w:val="FF0000"/>
          <w:szCs w:val="21"/>
        </w:rPr>
        <w:t>2.7</w:t>
      </w:r>
      <w:r w:rsidR="005055B4" w:rsidRPr="00E70B0C">
        <w:rPr>
          <w:rFonts w:eastAsia="宋体" w:cstheme="minorHAnsi"/>
          <w:color w:val="FF0000"/>
          <w:szCs w:val="21"/>
        </w:rPr>
        <w:t>×10</w:t>
      </w:r>
      <w:r w:rsidR="005055B4" w:rsidRPr="00E70B0C">
        <w:rPr>
          <w:rFonts w:eastAsia="宋体" w:cstheme="minorHAnsi"/>
          <w:color w:val="FF0000"/>
          <w:szCs w:val="21"/>
          <w:vertAlign w:val="superscript"/>
        </w:rPr>
        <w:t>5</w:t>
      </w:r>
      <w:r w:rsidR="005055B4" w:rsidRPr="00E70B0C">
        <w:rPr>
          <w:rFonts w:eastAsia="宋体" w:cstheme="minorHAnsi"/>
          <w:color w:val="FF0000"/>
          <w:szCs w:val="21"/>
        </w:rPr>
        <w:t>N</w:t>
      </w:r>
      <w:r w:rsidR="005055B4" w:rsidRPr="00E70B0C">
        <w:rPr>
          <w:rFonts w:cstheme="minorHAnsi"/>
          <w:color w:val="FF0000"/>
          <w:szCs w:val="21"/>
        </w:rPr>
        <w:t>；</w:t>
      </w:r>
      <w:r w:rsidR="005055B4" w:rsidRPr="00E70B0C">
        <w:rPr>
          <w:rFonts w:eastAsia="宋体" w:cstheme="minorHAnsi"/>
          <w:i/>
          <w:color w:val="FF0000"/>
          <w:szCs w:val="21"/>
        </w:rPr>
        <w:t>F</w:t>
      </w:r>
      <w:r w:rsidR="005055B4" w:rsidRPr="00E70B0C">
        <w:rPr>
          <w:rFonts w:eastAsia="宋体" w:cstheme="minorHAnsi"/>
          <w:i/>
          <w:color w:val="FF0000"/>
          <w:szCs w:val="21"/>
          <w:vertAlign w:val="subscript"/>
        </w:rPr>
        <w:t>B</w:t>
      </w:r>
      <w:r w:rsidR="00BB07CF">
        <w:rPr>
          <w:rFonts w:eastAsia="宋体" w:cstheme="minorHAnsi"/>
          <w:color w:val="FF0000"/>
          <w:szCs w:val="21"/>
        </w:rPr>
        <w:t>＝</w:t>
      </w:r>
      <w:r w:rsidR="005055B4" w:rsidRPr="00E70B0C">
        <w:rPr>
          <w:rFonts w:eastAsia="宋体" w:cstheme="minorHAnsi"/>
          <w:color w:val="FF0000"/>
          <w:szCs w:val="21"/>
        </w:rPr>
        <w:t>3.3×10</w:t>
      </w:r>
      <w:r w:rsidR="005055B4" w:rsidRPr="00E70B0C">
        <w:rPr>
          <w:rFonts w:eastAsia="宋体" w:cstheme="minorHAnsi"/>
          <w:color w:val="FF0000"/>
          <w:szCs w:val="21"/>
          <w:vertAlign w:val="superscript"/>
        </w:rPr>
        <w:t>5</w:t>
      </w:r>
      <w:r w:rsidR="005055B4" w:rsidRPr="00E70B0C">
        <w:rPr>
          <w:rFonts w:eastAsia="宋体" w:cstheme="minorHAnsi"/>
          <w:color w:val="FF0000"/>
          <w:szCs w:val="21"/>
        </w:rPr>
        <w:t>N</w:t>
      </w:r>
    </w:p>
    <w:p w:rsidR="004A693C" w:rsidRPr="00E70B0C" w:rsidRDefault="004A693C" w:rsidP="00E70B0C">
      <w:pPr>
        <w:spacing w:line="276" w:lineRule="auto"/>
        <w:rPr>
          <w:rFonts w:cstheme="minorHAnsi"/>
          <w:color w:val="FF0000"/>
          <w:szCs w:val="21"/>
        </w:rPr>
      </w:pPr>
    </w:p>
    <w:p w:rsidR="005055B4" w:rsidRPr="00E70B0C" w:rsidRDefault="005055B4" w:rsidP="00E70B0C">
      <w:pPr>
        <w:spacing w:line="276" w:lineRule="auto"/>
        <w:rPr>
          <w:rFonts w:cstheme="minorHAnsi"/>
          <w:color w:val="FF0000"/>
          <w:szCs w:val="21"/>
        </w:rPr>
      </w:pPr>
    </w:p>
    <w:p w:rsidR="00E768E9" w:rsidRPr="00E70B0C" w:rsidRDefault="00BB07CF" w:rsidP="00E70B0C">
      <w:pPr>
        <w:spacing w:line="276" w:lineRule="auto"/>
        <w:rPr>
          <w:rFonts w:cstheme="minorHAnsi"/>
          <w:szCs w:val="21"/>
        </w:rPr>
      </w:pPr>
      <w:r>
        <w:rPr>
          <w:rFonts w:cstheme="minorHAnsi"/>
          <w:noProof/>
          <w:szCs w:val="21"/>
        </w:rPr>
        <w:drawing>
          <wp:anchor distT="0" distB="0" distL="114300" distR="114300" simplePos="0" relativeHeight="251644928" behindDoc="0" locked="0" layoutInCell="1" allowOverlap="1">
            <wp:simplePos x="0" y="0"/>
            <wp:positionH relativeFrom="column">
              <wp:posOffset>4246245</wp:posOffset>
            </wp:positionH>
            <wp:positionV relativeFrom="paragraph">
              <wp:posOffset>366395</wp:posOffset>
            </wp:positionV>
            <wp:extent cx="971550" cy="1304925"/>
            <wp:effectExtent l="19050" t="0" r="0" b="0"/>
            <wp:wrapSquare wrapText="bothSides"/>
            <wp:docPr id="15360" name="图片 1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100">
                              <a14:imgEffect>
                                <a14:sharpenSoften amount="100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971550" cy="1304925"/>
                    </a:xfrm>
                    <a:prstGeom prst="rect">
                      <a:avLst/>
                    </a:prstGeom>
                  </pic:spPr>
                </pic:pic>
              </a:graphicData>
            </a:graphic>
          </wp:anchor>
        </w:drawing>
      </w:r>
      <w:r w:rsidR="000E41B5" w:rsidRPr="00E70B0C">
        <w:rPr>
          <w:rFonts w:cstheme="minorHAnsi"/>
          <w:szCs w:val="21"/>
        </w:rPr>
        <w:t>1</w:t>
      </w:r>
      <w:r w:rsidR="00E70B0C" w:rsidRPr="00E70B0C">
        <w:rPr>
          <w:rFonts w:cstheme="minorHAnsi"/>
          <w:szCs w:val="21"/>
        </w:rPr>
        <w:t>0</w:t>
      </w:r>
      <w:r w:rsidR="00AF149D" w:rsidRPr="00E70B0C">
        <w:rPr>
          <w:rFonts w:cstheme="minorHAnsi"/>
          <w:szCs w:val="21"/>
        </w:rPr>
        <w:t>、</w:t>
      </w:r>
      <w:r w:rsidR="00E768E9" w:rsidRPr="00E70B0C">
        <w:rPr>
          <w:rFonts w:cstheme="minorHAnsi"/>
          <w:szCs w:val="21"/>
        </w:rPr>
        <w:t>质量为</w:t>
      </w:r>
      <w:r w:rsidR="00E768E9" w:rsidRPr="00E70B0C">
        <w:rPr>
          <w:rFonts w:cstheme="minorHAnsi"/>
          <w:i/>
          <w:szCs w:val="21"/>
        </w:rPr>
        <w:t>M</w:t>
      </w:r>
      <w:r w:rsidR="00E768E9" w:rsidRPr="00E70B0C">
        <w:rPr>
          <w:rFonts w:cstheme="minorHAnsi"/>
          <w:szCs w:val="21"/>
        </w:rPr>
        <w:t>的人站在质量为</w:t>
      </w:r>
      <w:r w:rsidR="00E768E9" w:rsidRPr="00E70B0C">
        <w:rPr>
          <w:rFonts w:cstheme="minorHAnsi"/>
          <w:i/>
          <w:szCs w:val="21"/>
        </w:rPr>
        <w:t>m</w:t>
      </w:r>
      <w:r w:rsidR="00E768E9" w:rsidRPr="00E70B0C">
        <w:rPr>
          <w:rFonts w:cstheme="minorHAnsi"/>
          <w:szCs w:val="21"/>
        </w:rPr>
        <w:t>的板上，通过滑轮组拉着自己匀速上升，若滑轮与绳间的摩擦及滑轮质量均可忽略，则人的拉力为多大？</w:t>
      </w:r>
    </w:p>
    <w:p w:rsidR="00E768E9" w:rsidRPr="00E70B0C" w:rsidRDefault="00E768E9" w:rsidP="00E70B0C">
      <w:pPr>
        <w:spacing w:line="276" w:lineRule="auto"/>
        <w:rPr>
          <w:rFonts w:cstheme="minorHAnsi"/>
          <w:szCs w:val="21"/>
        </w:rPr>
      </w:pPr>
    </w:p>
    <w:p w:rsidR="00051BEB" w:rsidRPr="00E70B0C" w:rsidRDefault="00517F9D" w:rsidP="00E70B0C">
      <w:pPr>
        <w:spacing w:line="276" w:lineRule="auto"/>
        <w:rPr>
          <w:rFonts w:cstheme="minorHAnsi"/>
          <w:color w:val="FF0000"/>
          <w:szCs w:val="21"/>
        </w:rPr>
      </w:pPr>
      <w:r w:rsidRPr="00E70B0C">
        <w:rPr>
          <w:rFonts w:cstheme="minorHAnsi"/>
          <w:color w:val="FF0000"/>
          <w:szCs w:val="21"/>
        </w:rPr>
        <w:t>【难度】</w:t>
      </w:r>
      <w:r w:rsidR="00051BEB" w:rsidRPr="00E70B0C">
        <w:rPr>
          <w:rFonts w:cstheme="minorHAnsi"/>
          <w:color w:val="FF0000"/>
          <w:szCs w:val="21"/>
        </w:rPr>
        <w:t>★★★</w:t>
      </w:r>
    </w:p>
    <w:p w:rsidR="00517F9D" w:rsidRPr="00E70B0C" w:rsidRDefault="00517F9D" w:rsidP="00E70B0C">
      <w:pPr>
        <w:spacing w:line="276" w:lineRule="auto"/>
        <w:rPr>
          <w:rFonts w:cstheme="minorHAnsi"/>
          <w:color w:val="FF0000"/>
          <w:szCs w:val="21"/>
        </w:rPr>
      </w:pPr>
      <w:r w:rsidRPr="00E70B0C">
        <w:rPr>
          <w:rFonts w:cstheme="minorHAnsi"/>
          <w:color w:val="FF0000"/>
          <w:szCs w:val="21"/>
        </w:rPr>
        <w:t>【答案】</w:t>
      </w:r>
      <w:r w:rsidR="00051BEB" w:rsidRPr="00E70B0C">
        <w:rPr>
          <w:rFonts w:cstheme="minorHAnsi"/>
          <w:i/>
          <w:color w:val="FF0000"/>
          <w:szCs w:val="21"/>
        </w:rPr>
        <w:t>T</w:t>
      </w:r>
      <w:r w:rsidR="00BB07CF">
        <w:rPr>
          <w:rFonts w:cstheme="minorHAnsi"/>
          <w:color w:val="FF0000"/>
          <w:szCs w:val="21"/>
        </w:rPr>
        <w:t>＝</w:t>
      </w:r>
      <w:r w:rsidR="00BB07CF">
        <w:rPr>
          <w:rFonts w:cstheme="minorHAnsi"/>
          <w:color w:val="FF0000"/>
          <w:szCs w:val="21"/>
        </w:rPr>
        <w:fldChar w:fldCharType="begin"/>
      </w:r>
      <w:r w:rsidR="00BB07CF">
        <w:rPr>
          <w:rFonts w:cstheme="minorHAnsi" w:hint="eastAsia"/>
          <w:color w:val="FF0000"/>
          <w:szCs w:val="21"/>
        </w:rPr>
        <w:instrText>eq \f(1,6)</w:instrText>
      </w:r>
      <w:r w:rsidR="00BB07CF">
        <w:rPr>
          <w:rFonts w:cstheme="minorHAnsi"/>
          <w:color w:val="FF0000"/>
          <w:szCs w:val="21"/>
        </w:rPr>
        <w:fldChar w:fldCharType="end"/>
      </w:r>
      <w:r w:rsidR="00051BEB" w:rsidRPr="00E70B0C">
        <w:rPr>
          <w:rFonts w:cstheme="minorHAnsi"/>
          <w:color w:val="FF0000"/>
          <w:szCs w:val="21"/>
        </w:rPr>
        <w:t>（</w:t>
      </w:r>
      <w:r w:rsidR="00051BEB" w:rsidRPr="00E70B0C">
        <w:rPr>
          <w:rFonts w:cstheme="minorHAnsi"/>
          <w:i/>
          <w:color w:val="FF0000"/>
          <w:szCs w:val="21"/>
        </w:rPr>
        <w:t>M</w:t>
      </w:r>
      <w:r w:rsidR="00BB07CF">
        <w:rPr>
          <w:rFonts w:cstheme="minorHAnsi"/>
          <w:color w:val="FF0000"/>
          <w:szCs w:val="21"/>
        </w:rPr>
        <w:t>＋</w:t>
      </w:r>
      <w:r w:rsidR="00051BEB" w:rsidRPr="00E70B0C">
        <w:rPr>
          <w:rFonts w:cstheme="minorHAnsi"/>
          <w:i/>
          <w:color w:val="FF0000"/>
          <w:szCs w:val="21"/>
        </w:rPr>
        <w:t>m</w:t>
      </w:r>
      <w:r w:rsidR="00051BEB" w:rsidRPr="00E70B0C">
        <w:rPr>
          <w:rFonts w:cstheme="minorHAnsi"/>
          <w:color w:val="FF0000"/>
          <w:szCs w:val="21"/>
        </w:rPr>
        <w:t>）</w:t>
      </w:r>
      <w:r w:rsidR="00051BEB" w:rsidRPr="00E70B0C">
        <w:rPr>
          <w:rFonts w:cstheme="minorHAnsi"/>
          <w:i/>
          <w:color w:val="FF0000"/>
          <w:szCs w:val="21"/>
        </w:rPr>
        <w:t>g</w:t>
      </w:r>
    </w:p>
    <w:p w:rsidR="00517F9D" w:rsidRPr="00E70B0C" w:rsidRDefault="00517F9D" w:rsidP="00E70B0C">
      <w:pPr>
        <w:spacing w:line="276" w:lineRule="auto"/>
        <w:rPr>
          <w:rFonts w:cstheme="minorHAnsi"/>
          <w:color w:val="FF0000"/>
          <w:szCs w:val="21"/>
        </w:rPr>
      </w:pPr>
    </w:p>
    <w:p w:rsidR="00542478" w:rsidRPr="00BB07CF" w:rsidRDefault="00542478" w:rsidP="00E70B0C">
      <w:pPr>
        <w:spacing w:line="276" w:lineRule="auto"/>
        <w:rPr>
          <w:rFonts w:cstheme="minorHAnsi"/>
          <w:szCs w:val="21"/>
        </w:rPr>
      </w:pPr>
    </w:p>
    <w:p w:rsidR="00051BEB" w:rsidRDefault="00051BEB" w:rsidP="00E70B0C">
      <w:pPr>
        <w:spacing w:line="276" w:lineRule="auto"/>
        <w:rPr>
          <w:rFonts w:cstheme="minorHAnsi" w:hint="eastAsia"/>
          <w:szCs w:val="21"/>
        </w:rPr>
      </w:pPr>
    </w:p>
    <w:p w:rsidR="00BB07CF" w:rsidRDefault="00BB07CF" w:rsidP="00E70B0C">
      <w:pPr>
        <w:spacing w:line="276" w:lineRule="auto"/>
        <w:rPr>
          <w:rFonts w:cstheme="minorHAnsi" w:hint="eastAsia"/>
          <w:szCs w:val="21"/>
        </w:rPr>
      </w:pPr>
    </w:p>
    <w:p w:rsidR="00BB07CF" w:rsidRDefault="00BB07CF" w:rsidP="00E70B0C">
      <w:pPr>
        <w:spacing w:line="276" w:lineRule="auto"/>
        <w:rPr>
          <w:rFonts w:cstheme="minorHAnsi" w:hint="eastAsia"/>
          <w:szCs w:val="21"/>
        </w:rPr>
      </w:pPr>
    </w:p>
    <w:p w:rsidR="00BB07CF" w:rsidRDefault="00BB07CF" w:rsidP="00E70B0C">
      <w:pPr>
        <w:spacing w:line="276" w:lineRule="auto"/>
        <w:rPr>
          <w:rFonts w:cstheme="minorHAnsi" w:hint="eastAsia"/>
          <w:szCs w:val="21"/>
        </w:rPr>
      </w:pPr>
    </w:p>
    <w:p w:rsidR="00BB07CF" w:rsidRDefault="00BB07CF" w:rsidP="00E70B0C">
      <w:pPr>
        <w:spacing w:line="276" w:lineRule="auto"/>
        <w:rPr>
          <w:rFonts w:cstheme="minorHAnsi" w:hint="eastAsia"/>
          <w:szCs w:val="21"/>
        </w:rPr>
      </w:pPr>
    </w:p>
    <w:p w:rsidR="00BB07CF" w:rsidRDefault="00BB07CF" w:rsidP="00E70B0C">
      <w:pPr>
        <w:spacing w:line="276" w:lineRule="auto"/>
        <w:rPr>
          <w:rFonts w:cstheme="minorHAnsi" w:hint="eastAsia"/>
          <w:szCs w:val="21"/>
        </w:rPr>
      </w:pPr>
    </w:p>
    <w:p w:rsidR="00BB07CF" w:rsidRPr="00E70B0C" w:rsidRDefault="00BB07CF" w:rsidP="00E70B0C">
      <w:pPr>
        <w:spacing w:line="276" w:lineRule="auto"/>
        <w:rPr>
          <w:rFonts w:cstheme="minorHAnsi"/>
          <w:szCs w:val="21"/>
        </w:rPr>
      </w:pPr>
    </w:p>
    <w:p w:rsidR="000E41B5" w:rsidRPr="00E70B0C" w:rsidRDefault="00051BEB" w:rsidP="00E70B0C">
      <w:pPr>
        <w:pStyle w:val="af3"/>
        <w:spacing w:after="0" w:line="276" w:lineRule="auto"/>
        <w:rPr>
          <w:rFonts w:cstheme="minorHAnsi"/>
          <w:szCs w:val="21"/>
        </w:rPr>
      </w:pPr>
      <w:r w:rsidRPr="00E70B0C">
        <w:rPr>
          <w:rFonts w:cstheme="minorHAnsi"/>
          <w:noProof/>
          <w:szCs w:val="21"/>
        </w:rPr>
        <w:drawing>
          <wp:anchor distT="0" distB="0" distL="114300" distR="114300" simplePos="0" relativeHeight="251637760" behindDoc="0" locked="0" layoutInCell="1" allowOverlap="1">
            <wp:simplePos x="0" y="0"/>
            <wp:positionH relativeFrom="column">
              <wp:posOffset>3995420</wp:posOffset>
            </wp:positionH>
            <wp:positionV relativeFrom="paragraph">
              <wp:posOffset>788035</wp:posOffset>
            </wp:positionV>
            <wp:extent cx="1419225" cy="1019175"/>
            <wp:effectExtent l="19050" t="0" r="952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9225" cy="1019175"/>
                    </a:xfrm>
                    <a:prstGeom prst="rect">
                      <a:avLst/>
                    </a:prstGeom>
                  </pic:spPr>
                </pic:pic>
              </a:graphicData>
            </a:graphic>
          </wp:anchor>
        </w:drawing>
      </w:r>
      <w:r w:rsidR="00105CE2" w:rsidRPr="00E70B0C">
        <w:rPr>
          <w:rFonts w:cstheme="minorHAnsi"/>
          <w:szCs w:val="21"/>
        </w:rPr>
        <w:t>1</w:t>
      </w:r>
      <w:r w:rsidR="00E70B0C" w:rsidRPr="00E70B0C">
        <w:rPr>
          <w:rFonts w:cstheme="minorHAnsi"/>
          <w:szCs w:val="21"/>
        </w:rPr>
        <w:t>1</w:t>
      </w:r>
      <w:r w:rsidR="00D7750A" w:rsidRPr="00E70B0C">
        <w:rPr>
          <w:rFonts w:cstheme="minorHAnsi"/>
          <w:szCs w:val="21"/>
        </w:rPr>
        <w:t>、如图所示，将一条轻而柔软的细绳一端拴在天花板上的</w:t>
      </w:r>
      <w:r w:rsidR="00D7750A" w:rsidRPr="00E70B0C">
        <w:rPr>
          <w:rFonts w:cstheme="minorHAnsi"/>
          <w:i/>
          <w:szCs w:val="21"/>
        </w:rPr>
        <w:t>A</w:t>
      </w:r>
      <w:r w:rsidR="00D7750A" w:rsidRPr="00E70B0C">
        <w:rPr>
          <w:rFonts w:cstheme="minorHAnsi"/>
          <w:szCs w:val="21"/>
        </w:rPr>
        <w:t>点，另一端拴在竖直墙上</w:t>
      </w:r>
      <w:r w:rsidR="00D7750A" w:rsidRPr="00E70B0C">
        <w:rPr>
          <w:rFonts w:cstheme="minorHAnsi"/>
          <w:i/>
          <w:szCs w:val="21"/>
        </w:rPr>
        <w:t>B</w:t>
      </w:r>
      <w:r w:rsidR="00D7750A" w:rsidRPr="00E70B0C">
        <w:rPr>
          <w:rFonts w:cstheme="minorHAnsi"/>
          <w:szCs w:val="21"/>
        </w:rPr>
        <w:t>点，</w:t>
      </w:r>
      <w:r w:rsidR="00D7750A" w:rsidRPr="00E70B0C">
        <w:rPr>
          <w:rFonts w:cstheme="minorHAnsi"/>
          <w:i/>
          <w:szCs w:val="21"/>
        </w:rPr>
        <w:t>A</w:t>
      </w:r>
      <w:r w:rsidR="00D7750A" w:rsidRPr="00E70B0C">
        <w:rPr>
          <w:rFonts w:cstheme="minorHAnsi"/>
          <w:szCs w:val="21"/>
        </w:rPr>
        <w:t>和</w:t>
      </w:r>
      <w:r w:rsidR="00D7750A" w:rsidRPr="00E70B0C">
        <w:rPr>
          <w:rFonts w:cstheme="minorHAnsi"/>
          <w:i/>
          <w:szCs w:val="21"/>
        </w:rPr>
        <w:t>B</w:t>
      </w:r>
      <w:r w:rsidR="00D7750A" w:rsidRPr="00E70B0C">
        <w:rPr>
          <w:rFonts w:cstheme="minorHAnsi"/>
          <w:szCs w:val="21"/>
        </w:rPr>
        <w:t>到</w:t>
      </w:r>
      <w:r w:rsidR="00D7750A" w:rsidRPr="00E70B0C">
        <w:rPr>
          <w:rFonts w:cstheme="minorHAnsi"/>
          <w:i/>
          <w:szCs w:val="21"/>
        </w:rPr>
        <w:t>O</w:t>
      </w:r>
      <w:r w:rsidR="00D7750A" w:rsidRPr="00E70B0C">
        <w:rPr>
          <w:rFonts w:cstheme="minorHAnsi"/>
          <w:szCs w:val="21"/>
        </w:rPr>
        <w:t>点的距离相等，绳长是</w:t>
      </w:r>
      <w:r w:rsidR="00D7750A" w:rsidRPr="00E70B0C">
        <w:rPr>
          <w:rFonts w:cstheme="minorHAnsi"/>
          <w:i/>
          <w:szCs w:val="21"/>
        </w:rPr>
        <w:t>OA</w:t>
      </w:r>
      <w:r w:rsidR="00D7750A" w:rsidRPr="00E70B0C">
        <w:rPr>
          <w:rFonts w:cstheme="minorHAnsi"/>
          <w:szCs w:val="21"/>
        </w:rPr>
        <w:t>的</w:t>
      </w:r>
      <w:r w:rsidR="00D7750A" w:rsidRPr="00E70B0C">
        <w:rPr>
          <w:rFonts w:cstheme="minorHAnsi"/>
          <w:szCs w:val="21"/>
        </w:rPr>
        <w:t>2</w:t>
      </w:r>
      <w:r w:rsidR="00D7750A" w:rsidRPr="00E70B0C">
        <w:rPr>
          <w:rFonts w:cstheme="minorHAnsi"/>
          <w:szCs w:val="21"/>
        </w:rPr>
        <w:t>倍，如图</w:t>
      </w:r>
      <w:r w:rsidR="00D7750A" w:rsidRPr="00E70B0C">
        <w:rPr>
          <w:rFonts w:cstheme="minorHAnsi"/>
          <w:i/>
          <w:szCs w:val="21"/>
        </w:rPr>
        <w:t>b</w:t>
      </w:r>
      <w:r w:rsidR="00D7750A" w:rsidRPr="00E70B0C">
        <w:rPr>
          <w:rFonts w:cstheme="minorHAnsi"/>
          <w:szCs w:val="21"/>
        </w:rPr>
        <w:t>所示为一质量可忽略的小动滑轮</w:t>
      </w:r>
      <w:r w:rsidR="00D7750A" w:rsidRPr="00E70B0C">
        <w:rPr>
          <w:rFonts w:cstheme="minorHAnsi"/>
          <w:i/>
          <w:szCs w:val="21"/>
        </w:rPr>
        <w:t>K</w:t>
      </w:r>
      <w:r w:rsidR="00D7750A" w:rsidRPr="00E70B0C">
        <w:rPr>
          <w:rFonts w:cstheme="minorHAnsi"/>
          <w:szCs w:val="21"/>
        </w:rPr>
        <w:t>，滑轮下面悬挂质量为</w:t>
      </w:r>
      <w:r w:rsidR="00D7750A" w:rsidRPr="00E70B0C">
        <w:rPr>
          <w:rFonts w:cstheme="minorHAnsi"/>
          <w:i/>
          <w:szCs w:val="21"/>
        </w:rPr>
        <w:t>m</w:t>
      </w:r>
      <w:r w:rsidR="00D7750A" w:rsidRPr="00E70B0C">
        <w:rPr>
          <w:rFonts w:cstheme="minorHAnsi"/>
          <w:szCs w:val="21"/>
        </w:rPr>
        <w:t>的物体。不计摩擦，现将动滑轮和物体一起挂到细绳上，达到平衡时，绳所受到的拉力多大</w:t>
      </w:r>
    </w:p>
    <w:p w:rsidR="00051BEB" w:rsidRDefault="00051BEB" w:rsidP="00E70B0C">
      <w:pPr>
        <w:pStyle w:val="af3"/>
        <w:spacing w:after="0" w:line="276" w:lineRule="auto"/>
        <w:rPr>
          <w:rFonts w:cstheme="minorHAnsi"/>
          <w:szCs w:val="21"/>
        </w:rPr>
      </w:pPr>
    </w:p>
    <w:p w:rsidR="00E70B0C" w:rsidRPr="00E70B0C" w:rsidRDefault="00E70B0C" w:rsidP="00E70B0C">
      <w:pPr>
        <w:pStyle w:val="af3"/>
        <w:spacing w:after="0" w:line="276" w:lineRule="auto"/>
        <w:rPr>
          <w:rFonts w:cstheme="minorHAnsi"/>
          <w:szCs w:val="21"/>
        </w:rPr>
      </w:pPr>
    </w:p>
    <w:p w:rsidR="009E0C97" w:rsidRPr="00E70B0C" w:rsidRDefault="009E0C97" w:rsidP="00E70B0C">
      <w:pPr>
        <w:spacing w:line="276" w:lineRule="auto"/>
        <w:rPr>
          <w:rFonts w:cstheme="minorHAnsi"/>
          <w:color w:val="FF0000"/>
          <w:szCs w:val="21"/>
        </w:rPr>
      </w:pPr>
      <w:r w:rsidRPr="00E70B0C">
        <w:rPr>
          <w:rFonts w:cstheme="minorHAnsi"/>
          <w:color w:val="FF0000"/>
          <w:szCs w:val="21"/>
        </w:rPr>
        <w:t>【难度】</w:t>
      </w:r>
      <w:r w:rsidR="00051BEB" w:rsidRPr="00E70B0C">
        <w:rPr>
          <w:rFonts w:cstheme="minorHAnsi"/>
          <w:color w:val="FF0000"/>
          <w:szCs w:val="21"/>
        </w:rPr>
        <w:t>★★★</w:t>
      </w:r>
    </w:p>
    <w:p w:rsidR="009E0C97" w:rsidRPr="00E70B0C" w:rsidRDefault="009E0C97" w:rsidP="00E70B0C">
      <w:pPr>
        <w:spacing w:line="276" w:lineRule="auto"/>
        <w:rPr>
          <w:rFonts w:cstheme="minorHAnsi"/>
          <w:b/>
          <w:color w:val="FF0000"/>
          <w:szCs w:val="21"/>
        </w:rPr>
      </w:pPr>
      <w:r w:rsidRPr="00E70B0C">
        <w:rPr>
          <w:rFonts w:cstheme="minorHAnsi"/>
          <w:color w:val="FF0000"/>
          <w:szCs w:val="21"/>
        </w:rPr>
        <w:t>【答案】</w:t>
      </w:r>
      <w:r w:rsidR="0064532B" w:rsidRPr="00E70B0C">
        <w:rPr>
          <w:rFonts w:cstheme="minorHAnsi"/>
          <w:color w:val="FF0000"/>
          <w:position w:val="-22"/>
          <w:szCs w:val="21"/>
        </w:rPr>
        <w:object w:dxaOrig="660" w:dyaOrig="600">
          <v:shape id="_x0000_i1053" type="#_x0000_t75" style="width:33pt;height:30pt" o:ole="">
            <v:imagedata r:id="rId102" o:title=""/>
          </v:shape>
          <o:OLEObject Type="Embed" ProgID="Equation.DSMT4" ShapeID="_x0000_i1053" DrawAspect="Content" ObjectID="_1540128207" r:id="rId103"/>
        </w:object>
      </w:r>
    </w:p>
    <w:p w:rsidR="00463B86" w:rsidRPr="00E70B0C" w:rsidRDefault="009E0C97" w:rsidP="00E70B0C">
      <w:pPr>
        <w:spacing w:line="276" w:lineRule="auto"/>
        <w:rPr>
          <w:rFonts w:cstheme="minorHAnsi"/>
          <w:color w:val="FF0000"/>
          <w:szCs w:val="21"/>
        </w:rPr>
      </w:pPr>
      <w:r w:rsidRPr="00E70B0C">
        <w:rPr>
          <w:rFonts w:cstheme="minorHAnsi"/>
          <w:color w:val="FF0000"/>
          <w:szCs w:val="21"/>
        </w:rPr>
        <w:t>【解析】</w:t>
      </w:r>
      <w:r w:rsidR="00037721" w:rsidRPr="00E70B0C">
        <w:rPr>
          <w:rFonts w:cstheme="minorHAnsi"/>
          <w:color w:val="FF0000"/>
          <w:szCs w:val="21"/>
        </w:rPr>
        <w:t>对动滑轮</w:t>
      </w:r>
      <w:r w:rsidR="00037721" w:rsidRPr="00E70B0C">
        <w:rPr>
          <w:rFonts w:cstheme="minorHAnsi"/>
          <w:i/>
          <w:color w:val="FF0000"/>
          <w:szCs w:val="21"/>
        </w:rPr>
        <w:t>K</w:t>
      </w:r>
      <w:r w:rsidR="00037721" w:rsidRPr="00E70B0C">
        <w:rPr>
          <w:rFonts w:cstheme="minorHAnsi"/>
          <w:color w:val="FF0000"/>
          <w:szCs w:val="21"/>
        </w:rPr>
        <w:t>的受力分析，如图所示，并以</w:t>
      </w:r>
      <w:r w:rsidR="00037721" w:rsidRPr="00E70B0C">
        <w:rPr>
          <w:rFonts w:cstheme="minorHAnsi"/>
          <w:i/>
          <w:color w:val="FF0000"/>
          <w:szCs w:val="21"/>
        </w:rPr>
        <w:t>K</w:t>
      </w:r>
      <w:r w:rsidR="00037721" w:rsidRPr="00E70B0C">
        <w:rPr>
          <w:rFonts w:cstheme="minorHAnsi"/>
          <w:color w:val="FF0000"/>
          <w:szCs w:val="21"/>
        </w:rPr>
        <w:t>为坐标原点建立直角坐标系</w:t>
      </w:r>
    </w:p>
    <w:p w:rsidR="00FD7012" w:rsidRPr="00E70B0C" w:rsidRDefault="00C21CBA" w:rsidP="00E70B0C">
      <w:pPr>
        <w:spacing w:line="276" w:lineRule="auto"/>
        <w:rPr>
          <w:rFonts w:cstheme="minorHAnsi"/>
          <w:color w:val="FF0000"/>
          <w:szCs w:val="21"/>
        </w:rPr>
      </w:pPr>
      <w:r w:rsidRPr="00E70B0C">
        <w:rPr>
          <w:rFonts w:cstheme="minorHAnsi"/>
          <w:color w:val="FF0000"/>
          <w:szCs w:val="21"/>
        </w:rPr>
        <w:t>设</w:t>
      </w:r>
      <w:r w:rsidRPr="00E70B0C">
        <w:rPr>
          <w:rFonts w:cstheme="minorHAnsi"/>
          <w:i/>
          <w:color w:val="FF0000"/>
          <w:szCs w:val="21"/>
        </w:rPr>
        <w:t>O</w:t>
      </w:r>
      <w:r w:rsidR="00E70B0C" w:rsidRPr="00E70B0C">
        <w:rPr>
          <w:rFonts w:cstheme="minorHAnsi"/>
          <w:i/>
          <w:color w:val="FF0000"/>
          <w:szCs w:val="21"/>
        </w:rPr>
        <w:t>A</w:t>
      </w:r>
      <w:r w:rsidR="00BB07CF">
        <w:rPr>
          <w:rFonts w:cstheme="minorHAnsi"/>
          <w:color w:val="FF0000"/>
          <w:szCs w:val="21"/>
        </w:rPr>
        <w:t>＝</w:t>
      </w:r>
      <w:r w:rsidRPr="00E70B0C">
        <w:rPr>
          <w:rFonts w:cstheme="minorHAnsi"/>
          <w:i/>
          <w:color w:val="FF0000"/>
          <w:szCs w:val="21"/>
        </w:rPr>
        <w:t>L</w:t>
      </w:r>
      <w:r w:rsidRPr="00E70B0C">
        <w:rPr>
          <w:rFonts w:cstheme="minorHAnsi"/>
          <w:color w:val="FF0000"/>
          <w:szCs w:val="21"/>
        </w:rPr>
        <w:t>，则绳长为</w:t>
      </w:r>
      <w:r w:rsidRPr="00E70B0C">
        <w:rPr>
          <w:rFonts w:cstheme="minorHAnsi"/>
          <w:color w:val="FF0000"/>
          <w:szCs w:val="21"/>
        </w:rPr>
        <w:t>2</w:t>
      </w:r>
      <w:r w:rsidRPr="00E70B0C">
        <w:rPr>
          <w:rFonts w:cstheme="minorHAnsi"/>
          <w:i/>
          <w:color w:val="FF0000"/>
          <w:szCs w:val="21"/>
        </w:rPr>
        <w:t>L</w:t>
      </w:r>
      <w:r w:rsidRPr="00E70B0C">
        <w:rPr>
          <w:rFonts w:cstheme="minorHAnsi"/>
          <w:color w:val="FF0000"/>
          <w:szCs w:val="21"/>
        </w:rPr>
        <w:t>。如图，将</w:t>
      </w:r>
      <w:r w:rsidRPr="00E70B0C">
        <w:rPr>
          <w:rFonts w:cstheme="minorHAnsi"/>
          <w:i/>
          <w:color w:val="FF0000"/>
          <w:szCs w:val="21"/>
        </w:rPr>
        <w:t>A</w:t>
      </w:r>
      <w:r w:rsidR="00542478" w:rsidRPr="00E70B0C">
        <w:rPr>
          <w:rFonts w:cstheme="minorHAnsi"/>
          <w:i/>
          <w:color w:val="FF0000"/>
          <w:szCs w:val="21"/>
        </w:rPr>
        <w:t>K</w:t>
      </w:r>
      <w:r w:rsidRPr="00E70B0C">
        <w:rPr>
          <w:rFonts w:cstheme="minorHAnsi"/>
          <w:color w:val="FF0000"/>
          <w:szCs w:val="21"/>
        </w:rPr>
        <w:t>延长到竖直墙壁，则有：</w:t>
      </w:r>
      <w:r w:rsidR="00E70B0C" w:rsidRPr="00E70B0C">
        <w:rPr>
          <w:rFonts w:cstheme="minorHAnsi"/>
          <w:color w:val="FF0000"/>
          <w:position w:val="-22"/>
          <w:szCs w:val="21"/>
        </w:rPr>
        <w:object w:dxaOrig="1320" w:dyaOrig="560">
          <v:shape id="_x0000_i1054" type="#_x0000_t75" style="width:66pt;height:27.75pt" o:ole="">
            <v:imagedata r:id="rId104" o:title=""/>
          </v:shape>
          <o:OLEObject Type="Embed" ProgID="Equation.DSMT4" ShapeID="_x0000_i1054" DrawAspect="Content" ObjectID="_1540128208" r:id="rId105"/>
        </w:object>
      </w:r>
      <w:r w:rsidRPr="00E70B0C">
        <w:rPr>
          <w:rFonts w:cstheme="minorHAnsi"/>
          <w:color w:val="FF0000"/>
          <w:szCs w:val="21"/>
        </w:rPr>
        <w:t>，</w:t>
      </w:r>
      <w:r w:rsidR="00FA33BA" w:rsidRPr="00E70B0C">
        <w:rPr>
          <w:rFonts w:eastAsia="宋体" w:cstheme="minorHAnsi"/>
          <w:i/>
          <w:color w:val="FF0000"/>
          <w:szCs w:val="21"/>
        </w:rPr>
        <w:t>α</w:t>
      </w:r>
      <w:r w:rsidR="00BB07CF">
        <w:rPr>
          <w:rFonts w:eastAsia="宋体" w:cstheme="minorHAnsi"/>
          <w:i/>
          <w:color w:val="FF0000"/>
          <w:szCs w:val="21"/>
        </w:rPr>
        <w:t>＝</w:t>
      </w:r>
      <w:r w:rsidR="00FA33BA" w:rsidRPr="00E70B0C">
        <w:rPr>
          <w:rFonts w:eastAsia="宋体" w:cstheme="minorHAnsi"/>
          <w:color w:val="FF0000"/>
          <w:szCs w:val="21"/>
        </w:rPr>
        <w:t>60º</w:t>
      </w:r>
    </w:p>
    <w:p w:rsidR="007430ED" w:rsidRPr="00E70B0C" w:rsidRDefault="00E70B0C" w:rsidP="00E70B0C">
      <w:pPr>
        <w:spacing w:line="276" w:lineRule="auto"/>
        <w:rPr>
          <w:rFonts w:cstheme="minorHAnsi"/>
          <w:color w:val="FF0000"/>
          <w:szCs w:val="21"/>
        </w:rPr>
      </w:pPr>
      <w:r w:rsidRPr="00E70B0C">
        <w:rPr>
          <w:rFonts w:cstheme="minorHAnsi"/>
          <w:noProof/>
          <w:color w:val="FF0000"/>
          <w:szCs w:val="21"/>
        </w:rPr>
        <w:drawing>
          <wp:anchor distT="0" distB="0" distL="114300" distR="114300" simplePos="0" relativeHeight="251678720" behindDoc="0" locked="0" layoutInCell="1" allowOverlap="1">
            <wp:simplePos x="0" y="0"/>
            <wp:positionH relativeFrom="column">
              <wp:posOffset>4071620</wp:posOffset>
            </wp:positionH>
            <wp:positionV relativeFrom="paragraph">
              <wp:posOffset>158750</wp:posOffset>
            </wp:positionV>
            <wp:extent cx="990600" cy="1371600"/>
            <wp:effectExtent l="19050" t="0" r="0" b="0"/>
            <wp:wrapSquare wrapText="bothSides"/>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6"/>
                    <a:srcRect/>
                    <a:stretch>
                      <a:fillRect/>
                    </a:stretch>
                  </pic:blipFill>
                  <pic:spPr bwMode="auto">
                    <a:xfrm>
                      <a:off x="0" y="0"/>
                      <a:ext cx="990600" cy="1371600"/>
                    </a:xfrm>
                    <a:prstGeom prst="rect">
                      <a:avLst/>
                    </a:prstGeom>
                    <a:noFill/>
                    <a:ln w="9525">
                      <a:noFill/>
                      <a:miter lim="800000"/>
                      <a:headEnd/>
                      <a:tailEnd/>
                    </a:ln>
                  </pic:spPr>
                </pic:pic>
              </a:graphicData>
            </a:graphic>
          </wp:anchor>
        </w:drawing>
      </w:r>
      <w:r w:rsidR="00C21CBA" w:rsidRPr="00E70B0C">
        <w:rPr>
          <w:rFonts w:cstheme="minorHAnsi"/>
          <w:color w:val="FF0000"/>
          <w:szCs w:val="21"/>
        </w:rPr>
        <w:t>根据平衡条件得：水平方向：</w:t>
      </w:r>
      <w:r w:rsidRPr="00E70B0C">
        <w:rPr>
          <w:rFonts w:cstheme="minorHAnsi"/>
          <w:i/>
          <w:color w:val="FF0000"/>
          <w:szCs w:val="21"/>
        </w:rPr>
        <w:t>T</w:t>
      </w:r>
      <w:r w:rsidR="00542478" w:rsidRPr="00E70B0C">
        <w:rPr>
          <w:rFonts w:cstheme="minorHAnsi"/>
          <w:color w:val="FF0000"/>
          <w:szCs w:val="21"/>
        </w:rPr>
        <w:t>cos</w:t>
      </w:r>
      <w:r w:rsidR="00542478" w:rsidRPr="00E70B0C">
        <w:rPr>
          <w:rFonts w:eastAsia="宋体" w:cstheme="minorHAnsi"/>
          <w:i/>
          <w:color w:val="FF0000"/>
          <w:szCs w:val="21"/>
        </w:rPr>
        <w:t>α</w:t>
      </w:r>
      <w:r w:rsidR="00BB07CF">
        <w:rPr>
          <w:rFonts w:cstheme="minorHAnsi"/>
          <w:color w:val="FF0000"/>
          <w:szCs w:val="21"/>
        </w:rPr>
        <w:t>＝</w:t>
      </w:r>
      <w:r w:rsidRPr="00E70B0C">
        <w:rPr>
          <w:rFonts w:cstheme="minorHAnsi"/>
          <w:i/>
          <w:color w:val="FF0000"/>
          <w:szCs w:val="21"/>
        </w:rPr>
        <w:t>T</w:t>
      </w:r>
      <w:r w:rsidR="00542478" w:rsidRPr="00E70B0C">
        <w:rPr>
          <w:rFonts w:cstheme="minorHAnsi"/>
          <w:color w:val="FF0000"/>
          <w:szCs w:val="21"/>
        </w:rPr>
        <w:t>cos</w:t>
      </w:r>
      <w:r w:rsidR="00542478" w:rsidRPr="00E70B0C">
        <w:rPr>
          <w:rFonts w:eastAsia="宋体" w:cstheme="minorHAnsi"/>
          <w:i/>
          <w:color w:val="FF0000"/>
          <w:szCs w:val="21"/>
        </w:rPr>
        <w:t>β</w:t>
      </w:r>
      <w:r w:rsidR="0064532B" w:rsidRPr="00E70B0C">
        <w:rPr>
          <w:rFonts w:eastAsia="宋体" w:cstheme="minorHAnsi"/>
          <w:color w:val="FF0000"/>
          <w:szCs w:val="21"/>
        </w:rPr>
        <w:t>，</w:t>
      </w:r>
      <w:r w:rsidR="00C21CBA" w:rsidRPr="00E70B0C">
        <w:rPr>
          <w:rFonts w:cstheme="minorHAnsi"/>
          <w:color w:val="FF0000"/>
          <w:szCs w:val="21"/>
        </w:rPr>
        <w:t>所以</w:t>
      </w:r>
      <w:r w:rsidR="00542478" w:rsidRPr="00E70B0C">
        <w:rPr>
          <w:rFonts w:eastAsia="宋体" w:cstheme="minorHAnsi"/>
          <w:i/>
          <w:color w:val="FF0000"/>
          <w:szCs w:val="21"/>
        </w:rPr>
        <w:t>α</w:t>
      </w:r>
      <w:r w:rsidR="00BB07CF">
        <w:rPr>
          <w:rFonts w:cstheme="minorHAnsi"/>
          <w:color w:val="FF0000"/>
          <w:szCs w:val="21"/>
        </w:rPr>
        <w:t>＝</w:t>
      </w:r>
      <w:r w:rsidR="00542478" w:rsidRPr="00E70B0C">
        <w:rPr>
          <w:rFonts w:eastAsia="宋体" w:cstheme="minorHAnsi"/>
          <w:i/>
          <w:color w:val="FF0000"/>
          <w:szCs w:val="21"/>
        </w:rPr>
        <w:t>β</w:t>
      </w:r>
    </w:p>
    <w:p w:rsidR="00FD7012" w:rsidRPr="00E70B0C" w:rsidRDefault="00C21CBA" w:rsidP="00E70B0C">
      <w:pPr>
        <w:spacing w:line="276" w:lineRule="auto"/>
        <w:rPr>
          <w:rFonts w:cstheme="minorHAnsi"/>
          <w:color w:val="FF0000"/>
          <w:szCs w:val="21"/>
        </w:rPr>
      </w:pPr>
      <w:r w:rsidRPr="00E70B0C">
        <w:rPr>
          <w:rFonts w:eastAsia="宋体" w:cstheme="minorHAnsi"/>
          <w:color w:val="FF0000"/>
          <w:szCs w:val="21"/>
        </w:rPr>
        <w:t>竖直方向：</w:t>
      </w:r>
      <w:r w:rsidR="00FA33BA" w:rsidRPr="00E70B0C">
        <w:rPr>
          <w:rFonts w:cstheme="minorHAnsi"/>
          <w:color w:val="FF0000"/>
          <w:szCs w:val="21"/>
        </w:rPr>
        <w:t xml:space="preserve"> 2</w:t>
      </w:r>
      <w:r w:rsidR="00E70B0C" w:rsidRPr="00E70B0C">
        <w:rPr>
          <w:rFonts w:cstheme="minorHAnsi"/>
          <w:i/>
          <w:color w:val="FF0000"/>
          <w:szCs w:val="21"/>
        </w:rPr>
        <w:t>T</w:t>
      </w:r>
      <w:r w:rsidR="00FA33BA" w:rsidRPr="00E70B0C">
        <w:rPr>
          <w:rFonts w:cstheme="minorHAnsi"/>
          <w:color w:val="FF0000"/>
          <w:szCs w:val="21"/>
        </w:rPr>
        <w:t>sin</w:t>
      </w:r>
      <w:r w:rsidR="00FA33BA" w:rsidRPr="00E70B0C">
        <w:rPr>
          <w:rFonts w:eastAsia="宋体" w:cstheme="minorHAnsi"/>
          <w:i/>
          <w:color w:val="FF0000"/>
          <w:szCs w:val="21"/>
        </w:rPr>
        <w:t>α</w:t>
      </w:r>
      <w:r w:rsidR="00BB07CF">
        <w:rPr>
          <w:rFonts w:cstheme="minorHAnsi"/>
          <w:color w:val="FF0000"/>
          <w:szCs w:val="21"/>
        </w:rPr>
        <w:t>＝</w:t>
      </w:r>
      <w:r w:rsidR="00FA33BA" w:rsidRPr="00E70B0C">
        <w:rPr>
          <w:rFonts w:cstheme="minorHAnsi"/>
          <w:i/>
          <w:color w:val="FF0000"/>
          <w:szCs w:val="21"/>
        </w:rPr>
        <w:t>mg</w:t>
      </w:r>
    </w:p>
    <w:p w:rsidR="00C21CBA" w:rsidRPr="00E70B0C" w:rsidRDefault="00C21CBA" w:rsidP="00E70B0C">
      <w:pPr>
        <w:spacing w:line="276" w:lineRule="auto"/>
        <w:rPr>
          <w:rFonts w:cstheme="minorHAnsi"/>
          <w:color w:val="FF0000"/>
          <w:szCs w:val="21"/>
        </w:rPr>
      </w:pPr>
      <w:r w:rsidRPr="00E70B0C">
        <w:rPr>
          <w:rFonts w:cstheme="minorHAnsi"/>
          <w:color w:val="FF0000"/>
          <w:szCs w:val="21"/>
        </w:rPr>
        <w:t>所以：</w:t>
      </w:r>
      <w:r w:rsidR="00E70B0C" w:rsidRPr="00E70B0C">
        <w:rPr>
          <w:rFonts w:cstheme="minorHAnsi"/>
          <w:color w:val="FF0000"/>
          <w:position w:val="-22"/>
          <w:szCs w:val="21"/>
        </w:rPr>
        <w:object w:dxaOrig="999" w:dyaOrig="600">
          <v:shape id="_x0000_i1055" type="#_x0000_t75" style="width:50.25pt;height:30pt" o:ole="">
            <v:imagedata r:id="rId107" o:title=""/>
          </v:shape>
          <o:OLEObject Type="Embed" ProgID="Equation.DSMT4" ShapeID="_x0000_i1055" DrawAspect="Content" ObjectID="_1540128209" r:id="rId108"/>
        </w:object>
      </w:r>
    </w:p>
    <w:p w:rsidR="009E0C97" w:rsidRPr="00E70B0C" w:rsidRDefault="009E0C97" w:rsidP="00E70B0C">
      <w:pPr>
        <w:spacing w:line="276" w:lineRule="auto"/>
        <w:rPr>
          <w:rFonts w:cstheme="minorHAnsi"/>
          <w:color w:val="FF0000"/>
          <w:szCs w:val="21"/>
        </w:rPr>
      </w:pPr>
    </w:p>
    <w:p w:rsidR="009E0C97" w:rsidRDefault="009E0C97" w:rsidP="00E70B0C">
      <w:pPr>
        <w:spacing w:line="276" w:lineRule="auto"/>
        <w:rPr>
          <w:rFonts w:cstheme="minorHAnsi" w:hint="eastAsia"/>
          <w:color w:val="FF0000"/>
          <w:szCs w:val="21"/>
        </w:rPr>
      </w:pPr>
    </w:p>
    <w:p w:rsidR="00BB07CF" w:rsidRDefault="00BB07CF" w:rsidP="00E70B0C">
      <w:pPr>
        <w:spacing w:line="276" w:lineRule="auto"/>
        <w:rPr>
          <w:rFonts w:cstheme="minorHAnsi" w:hint="eastAsia"/>
          <w:color w:val="FF0000"/>
          <w:szCs w:val="21"/>
        </w:rPr>
      </w:pPr>
    </w:p>
    <w:p w:rsidR="00BB07CF" w:rsidRDefault="00BB07CF" w:rsidP="00E70B0C">
      <w:pPr>
        <w:spacing w:line="276" w:lineRule="auto"/>
        <w:rPr>
          <w:rFonts w:cstheme="minorHAnsi" w:hint="eastAsia"/>
          <w:color w:val="FF0000"/>
          <w:szCs w:val="21"/>
        </w:rPr>
      </w:pPr>
    </w:p>
    <w:p w:rsidR="00BB07CF" w:rsidRPr="00E70B0C" w:rsidRDefault="00BB07CF" w:rsidP="00E70B0C">
      <w:pPr>
        <w:spacing w:line="276" w:lineRule="auto"/>
        <w:rPr>
          <w:rFonts w:cstheme="minorHAnsi"/>
          <w:color w:val="FF0000"/>
          <w:szCs w:val="21"/>
        </w:rPr>
      </w:pPr>
    </w:p>
    <w:p w:rsidR="009E0C97" w:rsidRDefault="009E0C97" w:rsidP="00E70B0C">
      <w:pPr>
        <w:spacing w:line="276" w:lineRule="auto"/>
        <w:rPr>
          <w:rFonts w:eastAsia="宋体" w:cstheme="minorHAnsi"/>
          <w:color w:val="FF0000"/>
          <w:szCs w:val="21"/>
        </w:rPr>
      </w:pPr>
    </w:p>
    <w:p w:rsidR="00FF41F8" w:rsidRPr="00E70B0C" w:rsidRDefault="00FF41F8" w:rsidP="00E70B0C">
      <w:pPr>
        <w:spacing w:line="276" w:lineRule="auto"/>
        <w:rPr>
          <w:rFonts w:eastAsia="宋体" w:cstheme="minorHAnsi"/>
          <w:color w:val="FF0000"/>
          <w:szCs w:val="21"/>
        </w:rPr>
      </w:pPr>
    </w:p>
    <w:p w:rsidR="0050758B" w:rsidRPr="00E70B0C" w:rsidRDefault="00FF41F8" w:rsidP="00E70B0C">
      <w:pPr>
        <w:spacing w:line="276" w:lineRule="auto"/>
        <w:rPr>
          <w:rFonts w:eastAsia="宋体" w:cstheme="minorHAnsi"/>
          <w:szCs w:val="21"/>
        </w:rPr>
      </w:pPr>
      <w:r>
        <w:rPr>
          <w:rFonts w:eastAsia="宋体" w:cstheme="minorHAnsi"/>
          <w:noProof/>
          <w:szCs w:val="21"/>
        </w:rPr>
        <w:drawing>
          <wp:anchor distT="0" distB="0" distL="114300" distR="114300" simplePos="0" relativeHeight="251657216" behindDoc="0" locked="0" layoutInCell="1" allowOverlap="1">
            <wp:simplePos x="0" y="0"/>
            <wp:positionH relativeFrom="column">
              <wp:posOffset>3900170</wp:posOffset>
            </wp:positionH>
            <wp:positionV relativeFrom="paragraph">
              <wp:posOffset>574675</wp:posOffset>
            </wp:positionV>
            <wp:extent cx="1704975" cy="1257300"/>
            <wp:effectExtent l="19050" t="0" r="952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110">
                              <a14:imgEffect>
                                <a14:sharpenSoften amount="57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04975" cy="1257300"/>
                    </a:xfrm>
                    <a:prstGeom prst="rect">
                      <a:avLst/>
                    </a:prstGeom>
                    <a:noFill/>
                    <a:ln>
                      <a:noFill/>
                    </a:ln>
                  </pic:spPr>
                </pic:pic>
              </a:graphicData>
            </a:graphic>
          </wp:anchor>
        </w:drawing>
      </w:r>
      <w:r w:rsidR="007267B5" w:rsidRPr="00E70B0C">
        <w:rPr>
          <w:rFonts w:eastAsia="宋体" w:cstheme="minorHAnsi"/>
          <w:szCs w:val="21"/>
        </w:rPr>
        <w:t>1</w:t>
      </w:r>
      <w:r w:rsidR="00E70B0C" w:rsidRPr="00E70B0C">
        <w:rPr>
          <w:rFonts w:eastAsia="宋体" w:cstheme="minorHAnsi"/>
          <w:szCs w:val="21"/>
        </w:rPr>
        <w:t>2</w:t>
      </w:r>
      <w:r w:rsidR="007267B5" w:rsidRPr="00E70B0C">
        <w:rPr>
          <w:rFonts w:eastAsia="宋体" w:cstheme="minorHAnsi"/>
          <w:szCs w:val="21"/>
        </w:rPr>
        <w:t>、</w:t>
      </w:r>
      <w:r w:rsidR="0050758B" w:rsidRPr="00E70B0C">
        <w:rPr>
          <w:rFonts w:eastAsia="宋体" w:cstheme="minorHAnsi"/>
          <w:szCs w:val="21"/>
        </w:rPr>
        <w:t>如图所示，一条轻绳跨过同一高度上的两个轻质定滑轮，两端分别挂有质量为</w:t>
      </w:r>
      <w:r w:rsidR="0050758B" w:rsidRPr="00E70B0C">
        <w:rPr>
          <w:rFonts w:eastAsia="宋体" w:cstheme="minorHAnsi"/>
          <w:i/>
          <w:szCs w:val="21"/>
        </w:rPr>
        <w:t>m</w:t>
      </w:r>
      <w:r w:rsidR="0050758B" w:rsidRPr="00E70B0C">
        <w:rPr>
          <w:rFonts w:eastAsia="宋体" w:cstheme="minorHAnsi"/>
          <w:szCs w:val="21"/>
          <w:vertAlign w:val="subscript"/>
        </w:rPr>
        <w:t>1</w:t>
      </w:r>
      <w:r w:rsidR="00BB07CF">
        <w:rPr>
          <w:rFonts w:eastAsia="宋体" w:cstheme="minorHAnsi"/>
          <w:szCs w:val="21"/>
        </w:rPr>
        <w:t>＝</w:t>
      </w:r>
      <w:r w:rsidR="0050758B" w:rsidRPr="00E70B0C">
        <w:rPr>
          <w:rFonts w:eastAsia="宋体" w:cstheme="minorHAnsi"/>
          <w:szCs w:val="21"/>
        </w:rPr>
        <w:t>4kg</w:t>
      </w:r>
      <w:r w:rsidR="0050758B" w:rsidRPr="00E70B0C">
        <w:rPr>
          <w:rFonts w:eastAsia="宋体" w:cstheme="minorHAnsi"/>
          <w:szCs w:val="21"/>
        </w:rPr>
        <w:t>和</w:t>
      </w:r>
      <w:r w:rsidR="0050758B" w:rsidRPr="00E70B0C">
        <w:rPr>
          <w:rFonts w:eastAsia="宋体" w:cstheme="minorHAnsi"/>
          <w:i/>
          <w:szCs w:val="21"/>
        </w:rPr>
        <w:t>m</w:t>
      </w:r>
      <w:r w:rsidR="0050758B" w:rsidRPr="00E70B0C">
        <w:rPr>
          <w:rFonts w:eastAsia="宋体" w:cstheme="minorHAnsi"/>
          <w:szCs w:val="21"/>
          <w:vertAlign w:val="subscript"/>
        </w:rPr>
        <w:t>2</w:t>
      </w:r>
      <w:r w:rsidR="00BB07CF">
        <w:rPr>
          <w:rFonts w:eastAsia="宋体" w:cstheme="minorHAnsi"/>
          <w:szCs w:val="21"/>
        </w:rPr>
        <w:t>＝</w:t>
      </w:r>
      <w:r w:rsidR="0050758B" w:rsidRPr="00E70B0C">
        <w:rPr>
          <w:rFonts w:eastAsia="宋体" w:cstheme="minorHAnsi"/>
          <w:szCs w:val="21"/>
        </w:rPr>
        <w:t>2kg</w:t>
      </w:r>
      <w:r w:rsidR="0050758B" w:rsidRPr="00E70B0C">
        <w:rPr>
          <w:rFonts w:eastAsia="宋体" w:cstheme="minorHAnsi"/>
          <w:szCs w:val="21"/>
        </w:rPr>
        <w:t>的物体</w:t>
      </w:r>
      <w:r w:rsidR="0050758B" w:rsidRPr="00E70B0C">
        <w:rPr>
          <w:rFonts w:eastAsia="宋体" w:cstheme="minorHAnsi"/>
          <w:i/>
          <w:szCs w:val="21"/>
        </w:rPr>
        <w:t>A</w:t>
      </w:r>
      <w:r w:rsidR="0050758B" w:rsidRPr="00E70B0C">
        <w:rPr>
          <w:rFonts w:eastAsia="宋体" w:cstheme="minorHAnsi"/>
          <w:szCs w:val="21"/>
        </w:rPr>
        <w:t>和</w:t>
      </w:r>
      <w:r w:rsidR="0050758B" w:rsidRPr="00E70B0C">
        <w:rPr>
          <w:rFonts w:eastAsia="宋体" w:cstheme="minorHAnsi"/>
          <w:i/>
          <w:szCs w:val="21"/>
        </w:rPr>
        <w:t>B</w:t>
      </w:r>
      <w:r w:rsidR="0050758B" w:rsidRPr="00E70B0C">
        <w:rPr>
          <w:rFonts w:eastAsia="宋体" w:cstheme="minorHAnsi"/>
          <w:szCs w:val="21"/>
        </w:rPr>
        <w:t>。在定滑轮之间的一段绳上悬挂第三个物体</w:t>
      </w:r>
      <w:r w:rsidR="0050758B" w:rsidRPr="00E70B0C">
        <w:rPr>
          <w:rFonts w:eastAsia="宋体" w:cstheme="minorHAnsi"/>
          <w:i/>
          <w:szCs w:val="21"/>
        </w:rPr>
        <w:t>C</w:t>
      </w:r>
      <w:r w:rsidR="0050758B" w:rsidRPr="00E70B0C">
        <w:rPr>
          <w:rFonts w:eastAsia="宋体" w:cstheme="minorHAnsi"/>
          <w:szCs w:val="21"/>
        </w:rPr>
        <w:t>，</w:t>
      </w:r>
      <w:r w:rsidR="0050758B" w:rsidRPr="00E70B0C">
        <w:rPr>
          <w:rFonts w:eastAsia="宋体" w:cstheme="minorHAnsi"/>
          <w:i/>
          <w:szCs w:val="21"/>
        </w:rPr>
        <w:t>O</w:t>
      </w:r>
      <w:r w:rsidR="0050758B" w:rsidRPr="00E70B0C">
        <w:rPr>
          <w:rFonts w:eastAsia="宋体" w:cstheme="minorHAnsi"/>
          <w:szCs w:val="21"/>
        </w:rPr>
        <w:t>为连结点。不计滑轮的大小和摩擦，为使三个物体保持平衡，物体</w:t>
      </w:r>
      <w:r w:rsidR="0050758B" w:rsidRPr="00E70B0C">
        <w:rPr>
          <w:rFonts w:eastAsia="宋体" w:cstheme="minorHAnsi"/>
          <w:i/>
          <w:szCs w:val="21"/>
        </w:rPr>
        <w:t>C</w:t>
      </w:r>
      <w:r w:rsidR="0050758B" w:rsidRPr="00E70B0C">
        <w:rPr>
          <w:rFonts w:eastAsia="宋体" w:cstheme="minorHAnsi"/>
          <w:szCs w:val="21"/>
        </w:rPr>
        <w:t>的质量</w:t>
      </w:r>
      <w:r w:rsidR="0050758B" w:rsidRPr="00E70B0C">
        <w:rPr>
          <w:rFonts w:eastAsia="宋体" w:cstheme="minorHAnsi"/>
          <w:i/>
          <w:szCs w:val="21"/>
        </w:rPr>
        <w:t>M</w:t>
      </w:r>
      <w:r w:rsidR="0050758B" w:rsidRPr="00E70B0C">
        <w:rPr>
          <w:rFonts w:eastAsia="宋体" w:cstheme="minorHAnsi"/>
          <w:szCs w:val="21"/>
        </w:rPr>
        <w:t>应取何值？</w:t>
      </w:r>
    </w:p>
    <w:p w:rsidR="00521587" w:rsidRPr="00E70B0C" w:rsidRDefault="00521587" w:rsidP="00E70B0C">
      <w:pPr>
        <w:spacing w:line="276" w:lineRule="auto"/>
        <w:rPr>
          <w:rFonts w:cstheme="minorHAnsi"/>
          <w:color w:val="FF0000"/>
          <w:szCs w:val="21"/>
        </w:rPr>
      </w:pPr>
    </w:p>
    <w:p w:rsidR="00521587" w:rsidRPr="00E70B0C" w:rsidRDefault="00521587" w:rsidP="00E70B0C">
      <w:pPr>
        <w:spacing w:line="276" w:lineRule="auto"/>
        <w:rPr>
          <w:rFonts w:cstheme="minorHAnsi"/>
          <w:color w:val="FF0000"/>
          <w:szCs w:val="21"/>
        </w:rPr>
      </w:pPr>
    </w:p>
    <w:p w:rsidR="00E70B0C" w:rsidRDefault="00E70B0C" w:rsidP="00E70B0C">
      <w:pPr>
        <w:spacing w:line="276" w:lineRule="auto"/>
        <w:rPr>
          <w:rFonts w:cstheme="minorHAnsi" w:hint="eastAsia"/>
          <w:color w:val="FF0000"/>
          <w:szCs w:val="21"/>
        </w:rPr>
      </w:pPr>
    </w:p>
    <w:p w:rsidR="00BB07CF" w:rsidRPr="00E70B0C" w:rsidRDefault="00BB07CF" w:rsidP="00E70B0C">
      <w:pPr>
        <w:spacing w:line="276" w:lineRule="auto"/>
        <w:rPr>
          <w:rFonts w:cstheme="minorHAnsi"/>
          <w:color w:val="FF0000"/>
          <w:szCs w:val="21"/>
        </w:rPr>
      </w:pPr>
    </w:p>
    <w:p w:rsidR="00521587" w:rsidRPr="00E70B0C" w:rsidRDefault="00521587" w:rsidP="00E70B0C">
      <w:pPr>
        <w:spacing w:line="276" w:lineRule="auto"/>
        <w:rPr>
          <w:rFonts w:cstheme="minorHAnsi"/>
          <w:color w:val="FF0000"/>
          <w:szCs w:val="21"/>
        </w:rPr>
      </w:pPr>
      <w:r w:rsidRPr="00E70B0C">
        <w:rPr>
          <w:rFonts w:cstheme="minorHAnsi"/>
          <w:color w:val="FF0000"/>
          <w:szCs w:val="21"/>
        </w:rPr>
        <w:t>【难度】</w:t>
      </w:r>
      <w:r w:rsidRPr="00E70B0C">
        <w:rPr>
          <w:rFonts w:ascii="Segoe UI Symbol" w:cstheme="minorHAnsi"/>
          <w:color w:val="FF0000"/>
          <w:szCs w:val="21"/>
        </w:rPr>
        <w:t>★★★</w:t>
      </w:r>
    </w:p>
    <w:p w:rsidR="00521587" w:rsidRPr="00E70B0C" w:rsidRDefault="00521587" w:rsidP="00E70B0C">
      <w:pPr>
        <w:spacing w:line="276" w:lineRule="auto"/>
        <w:rPr>
          <w:rFonts w:cstheme="minorHAnsi"/>
          <w:b/>
          <w:color w:val="FF0000"/>
          <w:szCs w:val="21"/>
        </w:rPr>
      </w:pPr>
      <w:r w:rsidRPr="00E70B0C">
        <w:rPr>
          <w:rFonts w:cstheme="minorHAnsi"/>
          <w:color w:val="FF0000"/>
          <w:szCs w:val="21"/>
        </w:rPr>
        <w:t>【答案】</w:t>
      </w:r>
      <w:r w:rsidRPr="00E70B0C">
        <w:rPr>
          <w:rFonts w:cstheme="minorHAnsi"/>
          <w:color w:val="FF0000"/>
          <w:position w:val="-10"/>
          <w:szCs w:val="21"/>
        </w:rPr>
        <w:object w:dxaOrig="1579" w:dyaOrig="360">
          <v:shape id="_x0000_i1056" type="#_x0000_t75" style="width:78.75pt;height:18pt" o:ole="">
            <v:imagedata r:id="rId111" o:title=""/>
          </v:shape>
          <o:OLEObject Type="Embed" ProgID="Equation.DSMT4" ShapeID="_x0000_i1056" DrawAspect="Content" ObjectID="_1540128210" r:id="rId112"/>
        </w:object>
      </w:r>
    </w:p>
    <w:p w:rsidR="0050758B" w:rsidRPr="00E70B0C" w:rsidRDefault="00521587" w:rsidP="00E70B0C">
      <w:pPr>
        <w:spacing w:line="276" w:lineRule="auto"/>
        <w:rPr>
          <w:rFonts w:cstheme="minorHAnsi"/>
          <w:color w:val="FF0000"/>
          <w:szCs w:val="21"/>
        </w:rPr>
      </w:pPr>
      <w:r w:rsidRPr="00E70B0C">
        <w:rPr>
          <w:rFonts w:cstheme="minorHAnsi"/>
          <w:color w:val="FF0000"/>
          <w:szCs w:val="21"/>
        </w:rPr>
        <w:t>【解析】</w:t>
      </w:r>
      <w:r w:rsidR="0050758B" w:rsidRPr="00E70B0C">
        <w:rPr>
          <w:rFonts w:eastAsia="宋体" w:cstheme="minorHAnsi"/>
          <w:color w:val="FF0000"/>
          <w:szCs w:val="21"/>
        </w:rPr>
        <w:t>以结点</w:t>
      </w:r>
      <w:r w:rsidR="0050758B" w:rsidRPr="00E70B0C">
        <w:rPr>
          <w:rFonts w:eastAsia="宋体" w:cstheme="minorHAnsi"/>
          <w:i/>
          <w:color w:val="FF0000"/>
          <w:szCs w:val="21"/>
        </w:rPr>
        <w:t>O</w:t>
      </w:r>
      <w:r w:rsidR="0050758B" w:rsidRPr="00E70B0C">
        <w:rPr>
          <w:rFonts w:eastAsia="宋体" w:cstheme="minorHAnsi"/>
          <w:color w:val="FF0000"/>
          <w:szCs w:val="21"/>
        </w:rPr>
        <w:t>为研究对象，它受到三段绳子的拉力</w:t>
      </w:r>
      <w:r w:rsidR="002B6CA4" w:rsidRPr="00E70B0C">
        <w:rPr>
          <w:rFonts w:cstheme="minorHAnsi"/>
          <w:i/>
          <w:color w:val="FF0000"/>
          <w:szCs w:val="21"/>
        </w:rPr>
        <w:t>T</w:t>
      </w:r>
      <w:r w:rsidR="002B6CA4" w:rsidRPr="00E70B0C">
        <w:rPr>
          <w:rFonts w:cstheme="minorHAnsi"/>
          <w:i/>
          <w:color w:val="FF0000"/>
          <w:szCs w:val="21"/>
          <w:vertAlign w:val="subscript"/>
        </w:rPr>
        <w:t>A</w:t>
      </w:r>
      <w:r w:rsidR="00BB07CF">
        <w:rPr>
          <w:rFonts w:cstheme="minorHAnsi"/>
          <w:color w:val="FF0000"/>
          <w:szCs w:val="21"/>
        </w:rPr>
        <w:t>＝</w:t>
      </w:r>
      <w:r w:rsidR="002B6CA4" w:rsidRPr="00E70B0C">
        <w:rPr>
          <w:rFonts w:cstheme="minorHAnsi"/>
          <w:i/>
          <w:color w:val="FF0000"/>
          <w:szCs w:val="21"/>
        </w:rPr>
        <w:t>m</w:t>
      </w:r>
      <w:r w:rsidR="002B6CA4" w:rsidRPr="00E70B0C">
        <w:rPr>
          <w:rFonts w:cstheme="minorHAnsi"/>
          <w:color w:val="FF0000"/>
          <w:szCs w:val="21"/>
          <w:vertAlign w:val="subscript"/>
        </w:rPr>
        <w:t>1</w:t>
      </w:r>
      <w:r w:rsidR="002B6CA4" w:rsidRPr="00E70B0C">
        <w:rPr>
          <w:rFonts w:cstheme="minorHAnsi"/>
          <w:i/>
          <w:color w:val="FF0000"/>
          <w:szCs w:val="21"/>
        </w:rPr>
        <w:t>g</w:t>
      </w:r>
      <w:r w:rsidR="0050758B" w:rsidRPr="00E70B0C">
        <w:rPr>
          <w:rFonts w:cstheme="minorHAnsi"/>
          <w:color w:val="FF0000"/>
          <w:szCs w:val="21"/>
        </w:rPr>
        <w:t>、</w:t>
      </w:r>
      <w:r w:rsidR="002B6CA4" w:rsidRPr="00E70B0C">
        <w:rPr>
          <w:rFonts w:cstheme="minorHAnsi"/>
          <w:i/>
          <w:color w:val="FF0000"/>
          <w:szCs w:val="21"/>
        </w:rPr>
        <w:t>T</w:t>
      </w:r>
      <w:r w:rsidR="002B6CA4" w:rsidRPr="00E70B0C">
        <w:rPr>
          <w:rFonts w:cstheme="minorHAnsi"/>
          <w:i/>
          <w:color w:val="FF0000"/>
          <w:szCs w:val="21"/>
          <w:vertAlign w:val="subscript"/>
        </w:rPr>
        <w:t>B</w:t>
      </w:r>
      <w:r w:rsidR="00BB07CF">
        <w:rPr>
          <w:rFonts w:cstheme="minorHAnsi"/>
          <w:color w:val="FF0000"/>
          <w:szCs w:val="21"/>
        </w:rPr>
        <w:t>＝</w:t>
      </w:r>
      <w:r w:rsidR="002B6CA4" w:rsidRPr="00E70B0C">
        <w:rPr>
          <w:rFonts w:cstheme="minorHAnsi"/>
          <w:i/>
          <w:color w:val="FF0000"/>
          <w:szCs w:val="21"/>
        </w:rPr>
        <w:t>m</w:t>
      </w:r>
      <w:r w:rsidR="002B6CA4" w:rsidRPr="00E70B0C">
        <w:rPr>
          <w:rFonts w:cstheme="minorHAnsi"/>
          <w:color w:val="FF0000"/>
          <w:szCs w:val="21"/>
          <w:vertAlign w:val="subscript"/>
        </w:rPr>
        <w:t>2</w:t>
      </w:r>
      <w:r w:rsidR="002B6CA4" w:rsidRPr="00E70B0C">
        <w:rPr>
          <w:rFonts w:cstheme="minorHAnsi"/>
          <w:i/>
          <w:color w:val="FF0000"/>
          <w:szCs w:val="21"/>
        </w:rPr>
        <w:t>g</w:t>
      </w:r>
      <w:r w:rsidR="0050758B" w:rsidRPr="00E70B0C">
        <w:rPr>
          <w:rFonts w:cstheme="minorHAnsi"/>
          <w:color w:val="FF0000"/>
          <w:szCs w:val="21"/>
        </w:rPr>
        <w:t>、</w:t>
      </w:r>
      <w:r w:rsidR="002B6CA4" w:rsidRPr="00E70B0C">
        <w:rPr>
          <w:rFonts w:cstheme="minorHAnsi"/>
          <w:i/>
          <w:color w:val="FF0000"/>
          <w:szCs w:val="21"/>
        </w:rPr>
        <w:t>T</w:t>
      </w:r>
      <w:r w:rsidR="002B6CA4" w:rsidRPr="00E70B0C">
        <w:rPr>
          <w:rFonts w:cstheme="minorHAnsi"/>
          <w:i/>
          <w:color w:val="FF0000"/>
          <w:szCs w:val="21"/>
          <w:vertAlign w:val="subscript"/>
        </w:rPr>
        <w:t>c</w:t>
      </w:r>
      <w:r w:rsidR="00BB07CF">
        <w:rPr>
          <w:rFonts w:cstheme="minorHAnsi"/>
          <w:color w:val="FF0000"/>
          <w:szCs w:val="21"/>
        </w:rPr>
        <w:t>＝</w:t>
      </w:r>
      <w:r w:rsidR="002B6CA4" w:rsidRPr="00E70B0C">
        <w:rPr>
          <w:rFonts w:cstheme="minorHAnsi"/>
          <w:i/>
          <w:color w:val="FF0000"/>
          <w:szCs w:val="21"/>
        </w:rPr>
        <w:t>Mg</w:t>
      </w:r>
      <w:r w:rsidR="0050758B" w:rsidRPr="00E70B0C">
        <w:rPr>
          <w:rFonts w:cstheme="minorHAnsi"/>
          <w:color w:val="FF0000"/>
          <w:szCs w:val="21"/>
        </w:rPr>
        <w:t>，受力分析如图所示，利用正交分解可列出平衡方程：</w:t>
      </w:r>
    </w:p>
    <w:p w:rsidR="0050758B" w:rsidRPr="00E70B0C" w:rsidRDefault="00D62148" w:rsidP="00E70B0C">
      <w:pPr>
        <w:spacing w:line="276" w:lineRule="auto"/>
        <w:rPr>
          <w:rFonts w:cstheme="minorHAnsi"/>
          <w:color w:val="FF0000"/>
          <w:szCs w:val="21"/>
        </w:rPr>
      </w:pPr>
      <w:r w:rsidRPr="00E70B0C">
        <w:rPr>
          <w:rFonts w:cstheme="minorHAnsi"/>
          <w:noProof/>
          <w:szCs w:val="21"/>
        </w:rPr>
        <w:drawing>
          <wp:anchor distT="0" distB="0" distL="114300" distR="114300" simplePos="0" relativeHeight="251672576" behindDoc="0" locked="0" layoutInCell="1" allowOverlap="1">
            <wp:simplePos x="0" y="0"/>
            <wp:positionH relativeFrom="column">
              <wp:posOffset>4014470</wp:posOffset>
            </wp:positionH>
            <wp:positionV relativeFrom="paragraph">
              <wp:posOffset>12065</wp:posOffset>
            </wp:positionV>
            <wp:extent cx="1457325" cy="1238250"/>
            <wp:effectExtent l="19050" t="0" r="9525"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114">
                              <a14:imgEffect>
                                <a14:sharpenSoften amount="44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57325" cy="1238250"/>
                    </a:xfrm>
                    <a:prstGeom prst="rect">
                      <a:avLst/>
                    </a:prstGeom>
                  </pic:spPr>
                </pic:pic>
              </a:graphicData>
            </a:graphic>
          </wp:anchor>
        </w:drawing>
      </w:r>
      <w:r w:rsidR="002B6CA4" w:rsidRPr="00E70B0C">
        <w:rPr>
          <w:rFonts w:eastAsia="宋体" w:cstheme="minorHAnsi"/>
          <w:i/>
          <w:color w:val="FF0000"/>
          <w:szCs w:val="21"/>
        </w:rPr>
        <w:t>m</w:t>
      </w:r>
      <w:r w:rsidR="002B6CA4" w:rsidRPr="00E70B0C">
        <w:rPr>
          <w:rFonts w:eastAsia="宋体" w:cstheme="minorHAnsi"/>
          <w:color w:val="FF0000"/>
          <w:szCs w:val="21"/>
          <w:vertAlign w:val="subscript"/>
        </w:rPr>
        <w:t>1</w:t>
      </w:r>
      <w:r w:rsidR="002B6CA4" w:rsidRPr="00E70B0C">
        <w:rPr>
          <w:rFonts w:eastAsia="宋体" w:cstheme="minorHAnsi"/>
          <w:color w:val="FF0000"/>
          <w:szCs w:val="21"/>
        </w:rPr>
        <w:t>gcos</w:t>
      </w:r>
      <w:r w:rsidR="002B6CA4" w:rsidRPr="00E70B0C">
        <w:rPr>
          <w:rFonts w:eastAsia="宋体" w:cstheme="minorHAnsi"/>
          <w:i/>
          <w:color w:val="FF0000"/>
          <w:szCs w:val="21"/>
        </w:rPr>
        <w:t>θ</w:t>
      </w:r>
      <w:r w:rsidR="00BB07CF">
        <w:rPr>
          <w:rFonts w:eastAsia="宋体" w:cstheme="minorHAnsi"/>
          <w:color w:val="FF0000"/>
          <w:szCs w:val="21"/>
        </w:rPr>
        <w:t>＝</w:t>
      </w:r>
      <w:r w:rsidR="002B6CA4" w:rsidRPr="00E70B0C">
        <w:rPr>
          <w:rFonts w:eastAsia="宋体" w:cstheme="minorHAnsi"/>
          <w:i/>
          <w:color w:val="FF0000"/>
          <w:szCs w:val="21"/>
        </w:rPr>
        <w:t xml:space="preserve"> m</w:t>
      </w:r>
      <w:r w:rsidR="002B6CA4" w:rsidRPr="00E70B0C">
        <w:rPr>
          <w:rFonts w:eastAsia="宋体" w:cstheme="minorHAnsi"/>
          <w:color w:val="FF0000"/>
          <w:szCs w:val="21"/>
          <w:vertAlign w:val="subscript"/>
        </w:rPr>
        <w:t>2</w:t>
      </w:r>
      <w:r w:rsidR="002B6CA4" w:rsidRPr="00E70B0C">
        <w:rPr>
          <w:rFonts w:eastAsia="宋体" w:cstheme="minorHAnsi"/>
          <w:color w:val="FF0000"/>
          <w:szCs w:val="21"/>
        </w:rPr>
        <w:t>gcos</w:t>
      </w:r>
      <w:r w:rsidR="002B6CA4" w:rsidRPr="00E70B0C">
        <w:rPr>
          <w:rFonts w:eastAsia="宋体" w:cstheme="minorHAnsi"/>
          <w:i/>
          <w:color w:val="FF0000"/>
          <w:szCs w:val="21"/>
        </w:rPr>
        <w:t>β</w:t>
      </w:r>
      <w:r w:rsidR="00E70B0C" w:rsidRPr="00E70B0C">
        <w:rPr>
          <w:rFonts w:eastAsia="宋体" w:cstheme="minorHAnsi"/>
          <w:color w:val="FF0000"/>
          <w:szCs w:val="21"/>
        </w:rPr>
        <w:tab/>
      </w:r>
      <w:r w:rsidR="00E70B0C" w:rsidRPr="00E70B0C">
        <w:rPr>
          <w:rFonts w:eastAsia="宋体" w:cstheme="minorHAnsi"/>
          <w:color w:val="FF0000"/>
          <w:szCs w:val="21"/>
        </w:rPr>
        <w:tab/>
      </w:r>
      <w:r w:rsidR="00E70B0C" w:rsidRPr="00E70B0C">
        <w:rPr>
          <w:rFonts w:eastAsia="宋体" w:cstheme="minorHAnsi"/>
          <w:color w:val="FF0000"/>
          <w:szCs w:val="21"/>
        </w:rPr>
        <w:tab/>
      </w:r>
      <w:r w:rsidR="00E70B0C" w:rsidRPr="00E70B0C">
        <w:rPr>
          <w:rFonts w:eastAsia="宋体" w:cstheme="minorHAnsi"/>
          <w:color w:val="FF0000"/>
          <w:szCs w:val="21"/>
        </w:rPr>
        <w:tab/>
      </w:r>
      <w:r w:rsidR="00E70B0C" w:rsidRPr="00E70B0C">
        <w:rPr>
          <w:rFonts w:eastAsia="宋体" w:cstheme="minorHAnsi"/>
          <w:color w:val="FF0000"/>
          <w:szCs w:val="21"/>
        </w:rPr>
        <w:tab/>
      </w:r>
      <w:r w:rsidR="00E70B0C" w:rsidRPr="00E70B0C">
        <w:rPr>
          <w:rFonts w:eastAsia="宋体" w:cstheme="minorHAnsi"/>
          <w:color w:val="FF0000"/>
          <w:szCs w:val="21"/>
        </w:rPr>
        <w:tab/>
      </w:r>
      <w:r w:rsidR="00E70B0C" w:rsidRPr="00E70B0C">
        <w:rPr>
          <w:rFonts w:eastAsia="宋体" w:cstheme="minorHAnsi"/>
          <w:color w:val="FF0000"/>
          <w:szCs w:val="21"/>
        </w:rPr>
        <w:tab/>
      </w:r>
      <w:r w:rsidR="0050758B" w:rsidRPr="00E70B0C">
        <w:rPr>
          <w:rFonts w:eastAsia="宋体" w:cstheme="minorHAnsi"/>
          <w:color w:val="FF0000"/>
          <w:szCs w:val="21"/>
        </w:rPr>
        <w:t>①</w:t>
      </w:r>
    </w:p>
    <w:p w:rsidR="0050758B" w:rsidRPr="00E70B0C" w:rsidRDefault="002B6CA4" w:rsidP="00E70B0C">
      <w:pPr>
        <w:spacing w:line="276" w:lineRule="auto"/>
        <w:rPr>
          <w:rFonts w:cstheme="minorHAnsi"/>
          <w:color w:val="FF0000"/>
          <w:szCs w:val="21"/>
        </w:rPr>
      </w:pPr>
      <w:r w:rsidRPr="00E70B0C">
        <w:rPr>
          <w:rFonts w:eastAsia="宋体" w:cstheme="minorHAnsi"/>
          <w:i/>
          <w:color w:val="FF0000"/>
          <w:szCs w:val="21"/>
        </w:rPr>
        <w:t>m</w:t>
      </w:r>
      <w:r w:rsidRPr="00E70B0C">
        <w:rPr>
          <w:rFonts w:eastAsia="宋体" w:cstheme="minorHAnsi"/>
          <w:color w:val="FF0000"/>
          <w:szCs w:val="21"/>
          <w:vertAlign w:val="subscript"/>
        </w:rPr>
        <w:t>1</w:t>
      </w:r>
      <w:r w:rsidRPr="00E70B0C">
        <w:rPr>
          <w:rFonts w:eastAsia="宋体" w:cstheme="minorHAnsi"/>
          <w:color w:val="FF0000"/>
          <w:szCs w:val="21"/>
        </w:rPr>
        <w:t>gsin</w:t>
      </w:r>
      <w:r w:rsidRPr="00E70B0C">
        <w:rPr>
          <w:rFonts w:eastAsia="宋体" w:cstheme="minorHAnsi"/>
          <w:i/>
          <w:color w:val="FF0000"/>
          <w:szCs w:val="21"/>
        </w:rPr>
        <w:t>θ</w:t>
      </w:r>
      <w:r w:rsidR="00BB07CF">
        <w:rPr>
          <w:rFonts w:eastAsia="宋体" w:cstheme="minorHAnsi"/>
          <w:color w:val="FF0000"/>
          <w:szCs w:val="21"/>
        </w:rPr>
        <w:t>＋</w:t>
      </w:r>
      <w:r w:rsidRPr="00E70B0C">
        <w:rPr>
          <w:rFonts w:eastAsia="宋体" w:cstheme="minorHAnsi"/>
          <w:i/>
          <w:color w:val="FF0000"/>
          <w:szCs w:val="21"/>
        </w:rPr>
        <w:t>m</w:t>
      </w:r>
      <w:r w:rsidRPr="00E70B0C">
        <w:rPr>
          <w:rFonts w:eastAsia="宋体" w:cstheme="minorHAnsi"/>
          <w:color w:val="FF0000"/>
          <w:szCs w:val="21"/>
          <w:vertAlign w:val="subscript"/>
        </w:rPr>
        <w:t>2</w:t>
      </w:r>
      <w:r w:rsidRPr="00E70B0C">
        <w:rPr>
          <w:rFonts w:eastAsia="宋体" w:cstheme="minorHAnsi"/>
          <w:color w:val="FF0000"/>
          <w:szCs w:val="21"/>
        </w:rPr>
        <w:t>gsin</w:t>
      </w:r>
      <w:r w:rsidRPr="00E70B0C">
        <w:rPr>
          <w:rFonts w:eastAsia="宋体" w:cstheme="minorHAnsi"/>
          <w:i/>
          <w:color w:val="FF0000"/>
          <w:szCs w:val="21"/>
        </w:rPr>
        <w:t>β</w:t>
      </w:r>
      <w:r w:rsidR="00BB07CF">
        <w:rPr>
          <w:rFonts w:eastAsia="宋体" w:cstheme="minorHAnsi"/>
          <w:i/>
          <w:color w:val="FF0000"/>
          <w:szCs w:val="21"/>
        </w:rPr>
        <w:t>＝</w:t>
      </w:r>
      <w:r w:rsidRPr="00E70B0C">
        <w:rPr>
          <w:rFonts w:eastAsia="宋体" w:cstheme="minorHAnsi"/>
          <w:i/>
          <w:color w:val="FF0000"/>
          <w:szCs w:val="21"/>
        </w:rPr>
        <w:t>Mg</w:t>
      </w:r>
      <w:r w:rsidR="00E70B0C" w:rsidRPr="00E70B0C">
        <w:rPr>
          <w:rFonts w:eastAsia="宋体" w:cstheme="minorHAnsi"/>
          <w:color w:val="FF0000"/>
          <w:szCs w:val="21"/>
        </w:rPr>
        <w:tab/>
      </w:r>
      <w:r w:rsidR="00E70B0C" w:rsidRPr="00E70B0C">
        <w:rPr>
          <w:rFonts w:eastAsia="宋体" w:cstheme="minorHAnsi"/>
          <w:color w:val="FF0000"/>
          <w:szCs w:val="21"/>
        </w:rPr>
        <w:tab/>
      </w:r>
      <w:r w:rsidR="00E70B0C" w:rsidRPr="00E70B0C">
        <w:rPr>
          <w:rFonts w:eastAsia="宋体" w:cstheme="minorHAnsi"/>
          <w:color w:val="FF0000"/>
          <w:szCs w:val="21"/>
        </w:rPr>
        <w:tab/>
      </w:r>
      <w:r w:rsidR="00E70B0C" w:rsidRPr="00E70B0C">
        <w:rPr>
          <w:rFonts w:eastAsia="宋体" w:cstheme="minorHAnsi"/>
          <w:color w:val="FF0000"/>
          <w:szCs w:val="21"/>
        </w:rPr>
        <w:tab/>
      </w:r>
      <w:r w:rsidR="00E70B0C" w:rsidRPr="00E70B0C">
        <w:rPr>
          <w:rFonts w:eastAsia="宋体" w:cstheme="minorHAnsi"/>
          <w:color w:val="FF0000"/>
          <w:szCs w:val="21"/>
        </w:rPr>
        <w:tab/>
      </w:r>
      <w:r w:rsidR="00E70B0C" w:rsidRPr="00E70B0C">
        <w:rPr>
          <w:rFonts w:eastAsia="宋体" w:cstheme="minorHAnsi"/>
          <w:color w:val="FF0000"/>
          <w:szCs w:val="21"/>
        </w:rPr>
        <w:tab/>
      </w:r>
      <w:r w:rsidR="0050758B" w:rsidRPr="00E70B0C">
        <w:rPr>
          <w:rFonts w:cstheme="minorHAnsi"/>
          <w:color w:val="FF0000"/>
          <w:szCs w:val="21"/>
        </w:rPr>
        <w:t>②</w:t>
      </w:r>
    </w:p>
    <w:p w:rsidR="002B6CA4" w:rsidRPr="00E70B0C" w:rsidRDefault="0050758B" w:rsidP="00E70B0C">
      <w:pPr>
        <w:spacing w:line="276" w:lineRule="auto"/>
        <w:rPr>
          <w:rFonts w:cstheme="minorHAnsi"/>
          <w:color w:val="FF0000"/>
          <w:szCs w:val="21"/>
        </w:rPr>
      </w:pPr>
      <w:r w:rsidRPr="00E70B0C">
        <w:rPr>
          <w:rFonts w:cstheme="minorHAnsi"/>
          <w:color w:val="FF0000"/>
          <w:szCs w:val="21"/>
        </w:rPr>
        <w:t>由以上</w:t>
      </w:r>
      <w:r w:rsidRPr="00E70B0C">
        <w:rPr>
          <w:rFonts w:eastAsia="宋体" w:cstheme="minorHAnsi"/>
          <w:color w:val="FF0000"/>
          <w:szCs w:val="21"/>
        </w:rPr>
        <w:t>①</w:t>
      </w:r>
      <w:r w:rsidRPr="00E70B0C">
        <w:rPr>
          <w:rFonts w:cstheme="minorHAnsi"/>
          <w:color w:val="FF0000"/>
          <w:szCs w:val="21"/>
        </w:rPr>
        <w:t>②</w:t>
      </w:r>
      <w:r w:rsidRPr="00E70B0C">
        <w:rPr>
          <w:rFonts w:cstheme="minorHAnsi"/>
          <w:color w:val="FF0000"/>
          <w:szCs w:val="21"/>
        </w:rPr>
        <w:t>可得</w:t>
      </w:r>
      <w:r w:rsidR="002B6CA4" w:rsidRPr="00E70B0C">
        <w:rPr>
          <w:rFonts w:cstheme="minorHAnsi"/>
          <w:color w:val="FF0000"/>
          <w:position w:val="-22"/>
          <w:szCs w:val="21"/>
        </w:rPr>
        <w:object w:dxaOrig="2439" w:dyaOrig="600">
          <v:shape id="_x0000_i1057" type="#_x0000_t75" style="width:121.5pt;height:30pt;mso-position-horizontal:absolute" o:ole="">
            <v:imagedata r:id="rId115" o:title=""/>
          </v:shape>
          <o:OLEObject Type="Embed" ProgID="Equation.DSMT4" ShapeID="_x0000_i1057" DrawAspect="Content" ObjectID="_1540128211" r:id="rId116"/>
        </w:object>
      </w:r>
    </w:p>
    <w:p w:rsidR="0050758B" w:rsidRPr="00E70B0C" w:rsidRDefault="002B6CA4" w:rsidP="00E70B0C">
      <w:pPr>
        <w:spacing w:line="276" w:lineRule="auto"/>
        <w:rPr>
          <w:rFonts w:cstheme="minorHAnsi"/>
          <w:color w:val="FF0000"/>
          <w:szCs w:val="21"/>
        </w:rPr>
      </w:pPr>
      <w:r w:rsidRPr="00E70B0C">
        <w:rPr>
          <w:rFonts w:eastAsia="宋体" w:cstheme="minorHAnsi"/>
          <w:i/>
          <w:color w:val="FF0000"/>
          <w:szCs w:val="21"/>
        </w:rPr>
        <w:t>θ</w:t>
      </w:r>
      <w:r w:rsidR="00BB07CF">
        <w:rPr>
          <w:rFonts w:eastAsia="宋体" w:cstheme="minorHAnsi"/>
          <w:color w:val="FF0000"/>
          <w:szCs w:val="21"/>
        </w:rPr>
        <w:t>＝</w:t>
      </w:r>
      <w:r w:rsidRPr="00E70B0C">
        <w:rPr>
          <w:rFonts w:eastAsia="宋体" w:cstheme="minorHAnsi"/>
          <w:i/>
          <w:color w:val="FF0000"/>
          <w:szCs w:val="21"/>
        </w:rPr>
        <w:t>β</w:t>
      </w:r>
      <w:r w:rsidR="00BB07CF">
        <w:rPr>
          <w:rFonts w:eastAsia="宋体" w:cstheme="minorHAnsi"/>
          <w:i/>
          <w:color w:val="FF0000"/>
          <w:szCs w:val="21"/>
        </w:rPr>
        <w:t>＝</w:t>
      </w:r>
      <w:r w:rsidRPr="00E70B0C">
        <w:rPr>
          <w:rFonts w:eastAsia="宋体" w:cstheme="minorHAnsi"/>
          <w:color w:val="FF0000"/>
          <w:szCs w:val="21"/>
        </w:rPr>
        <w:t>90º</w:t>
      </w:r>
      <w:r w:rsidR="0050758B" w:rsidRPr="00E70B0C">
        <w:rPr>
          <w:rFonts w:cstheme="minorHAnsi"/>
          <w:color w:val="FF0000"/>
          <w:szCs w:val="21"/>
        </w:rPr>
        <w:t>时</w:t>
      </w:r>
      <w:r w:rsidR="0050758B" w:rsidRPr="00E70B0C">
        <w:rPr>
          <w:rFonts w:cstheme="minorHAnsi"/>
          <w:i/>
          <w:color w:val="FF0000"/>
          <w:szCs w:val="21"/>
        </w:rPr>
        <w:t>M</w:t>
      </w:r>
      <w:r w:rsidR="0050758B" w:rsidRPr="00E70B0C">
        <w:rPr>
          <w:rFonts w:cstheme="minorHAnsi"/>
          <w:color w:val="FF0000"/>
          <w:szCs w:val="21"/>
        </w:rPr>
        <w:t>有由极大值为</w:t>
      </w:r>
      <w:r w:rsidR="0050758B" w:rsidRPr="00E70B0C">
        <w:rPr>
          <w:rFonts w:cstheme="minorHAnsi"/>
          <w:color w:val="FF0000"/>
          <w:szCs w:val="21"/>
        </w:rPr>
        <w:t>6kg</w:t>
      </w:r>
      <w:r w:rsidR="0050758B" w:rsidRPr="00E70B0C">
        <w:rPr>
          <w:rFonts w:cstheme="minorHAnsi"/>
          <w:color w:val="FF0000"/>
          <w:szCs w:val="21"/>
        </w:rPr>
        <w:t>；</w:t>
      </w:r>
    </w:p>
    <w:p w:rsidR="0050758B" w:rsidRPr="00E70B0C" w:rsidRDefault="0050758B" w:rsidP="00E70B0C">
      <w:pPr>
        <w:spacing w:line="276" w:lineRule="auto"/>
        <w:rPr>
          <w:rFonts w:cstheme="minorHAnsi"/>
          <w:color w:val="FF0000"/>
          <w:szCs w:val="21"/>
        </w:rPr>
      </w:pPr>
      <w:r w:rsidRPr="00E70B0C">
        <w:rPr>
          <w:rFonts w:cstheme="minorHAnsi"/>
          <w:color w:val="FF0000"/>
          <w:szCs w:val="21"/>
        </w:rPr>
        <w:t>当</w:t>
      </w:r>
      <w:r w:rsidR="00BE1296" w:rsidRPr="00E70B0C">
        <w:rPr>
          <w:rFonts w:cstheme="minorHAnsi"/>
          <w:color w:val="FF0000"/>
          <w:szCs w:val="21"/>
        </w:rPr>
        <w:t>cos</w:t>
      </w:r>
      <w:r w:rsidR="00BE1296" w:rsidRPr="00E70B0C">
        <w:rPr>
          <w:rFonts w:eastAsia="宋体" w:cstheme="minorHAnsi"/>
          <w:i/>
          <w:color w:val="FF0000"/>
          <w:szCs w:val="21"/>
        </w:rPr>
        <w:t>β</w:t>
      </w:r>
      <w:r w:rsidR="00BB07CF">
        <w:rPr>
          <w:rFonts w:eastAsia="宋体" w:cstheme="minorHAnsi"/>
          <w:color w:val="FF0000"/>
          <w:szCs w:val="21"/>
        </w:rPr>
        <w:t>＝</w:t>
      </w:r>
      <w:r w:rsidR="00BE1296" w:rsidRPr="00E70B0C">
        <w:rPr>
          <w:rFonts w:eastAsia="宋体" w:cstheme="minorHAnsi"/>
          <w:color w:val="FF0000"/>
          <w:szCs w:val="21"/>
        </w:rPr>
        <w:t>1</w:t>
      </w:r>
      <w:r w:rsidRPr="00E70B0C">
        <w:rPr>
          <w:rFonts w:cstheme="minorHAnsi"/>
          <w:color w:val="FF0000"/>
          <w:szCs w:val="21"/>
        </w:rPr>
        <w:t>时，</w:t>
      </w:r>
      <w:r w:rsidRPr="00E70B0C">
        <w:rPr>
          <w:rFonts w:cstheme="minorHAnsi"/>
          <w:i/>
          <w:color w:val="FF0000"/>
          <w:szCs w:val="21"/>
        </w:rPr>
        <w:t>M</w:t>
      </w:r>
      <w:r w:rsidRPr="00E70B0C">
        <w:rPr>
          <w:rFonts w:cstheme="minorHAnsi"/>
          <w:color w:val="FF0000"/>
          <w:szCs w:val="21"/>
        </w:rPr>
        <w:t>有极小值为</w:t>
      </w:r>
      <w:r w:rsidRPr="00E70B0C">
        <w:rPr>
          <w:rFonts w:cstheme="minorHAnsi"/>
          <w:color w:val="FF0000"/>
          <w:position w:val="-6"/>
          <w:szCs w:val="21"/>
        </w:rPr>
        <w:object w:dxaOrig="440" w:dyaOrig="320">
          <v:shape id="_x0000_i1058" type="#_x0000_t75" style="width:21.75pt;height:15.75pt" o:ole="">
            <v:imagedata r:id="rId117" o:title=""/>
          </v:shape>
          <o:OLEObject Type="Embed" ProgID="Equation.DSMT4" ShapeID="_x0000_i1058" DrawAspect="Content" ObjectID="_1540128212" r:id="rId118"/>
        </w:object>
      </w:r>
      <w:r w:rsidRPr="00E70B0C">
        <w:rPr>
          <w:rFonts w:cstheme="minorHAnsi"/>
          <w:color w:val="FF0000"/>
          <w:szCs w:val="21"/>
        </w:rPr>
        <w:t>kg</w:t>
      </w:r>
      <w:r w:rsidRPr="00E70B0C">
        <w:rPr>
          <w:rFonts w:cstheme="minorHAnsi"/>
          <w:color w:val="FF0000"/>
          <w:szCs w:val="21"/>
        </w:rPr>
        <w:t>，所以</w:t>
      </w:r>
      <w:r w:rsidRPr="00E70B0C">
        <w:rPr>
          <w:rFonts w:cstheme="minorHAnsi"/>
          <w:color w:val="FF0000"/>
          <w:position w:val="-10"/>
          <w:szCs w:val="21"/>
        </w:rPr>
        <w:object w:dxaOrig="1579" w:dyaOrig="360">
          <v:shape id="_x0000_i1059" type="#_x0000_t75" style="width:78.75pt;height:18pt" o:ole="">
            <v:imagedata r:id="rId111" o:title=""/>
          </v:shape>
          <o:OLEObject Type="Embed" ProgID="Equation.DSMT4" ShapeID="_x0000_i1059" DrawAspect="Content" ObjectID="_1540128213" r:id="rId119"/>
        </w:object>
      </w:r>
    </w:p>
    <w:p w:rsidR="00910CD2" w:rsidRDefault="00910CD2" w:rsidP="00E70B0C">
      <w:pPr>
        <w:spacing w:line="276" w:lineRule="auto"/>
        <w:rPr>
          <w:rFonts w:cstheme="minorHAnsi" w:hint="eastAsia"/>
          <w:szCs w:val="21"/>
        </w:rPr>
      </w:pPr>
    </w:p>
    <w:p w:rsidR="00BB07CF" w:rsidRPr="00E70B0C" w:rsidRDefault="00BB07CF" w:rsidP="00E70B0C">
      <w:pPr>
        <w:spacing w:line="276" w:lineRule="auto"/>
        <w:rPr>
          <w:rFonts w:cstheme="minorHAnsi"/>
          <w:szCs w:val="21"/>
        </w:rPr>
      </w:pPr>
    </w:p>
    <w:p w:rsidR="0064532B" w:rsidRPr="00BB07CF" w:rsidRDefault="0064532B" w:rsidP="00E70B0C">
      <w:pPr>
        <w:spacing w:line="276" w:lineRule="auto"/>
        <w:rPr>
          <w:rFonts w:cstheme="minorHAnsi"/>
          <w:szCs w:val="21"/>
        </w:rPr>
      </w:pPr>
      <w:r w:rsidRPr="00E70B0C">
        <w:rPr>
          <w:rFonts w:cstheme="minorHAnsi"/>
          <w:szCs w:val="21"/>
        </w:rPr>
        <w:t>1</w:t>
      </w:r>
      <w:r w:rsidR="00E70B0C" w:rsidRPr="00E70B0C">
        <w:rPr>
          <w:rFonts w:cstheme="minorHAnsi"/>
          <w:szCs w:val="21"/>
        </w:rPr>
        <w:t>3</w:t>
      </w:r>
      <w:r w:rsidRPr="00E70B0C">
        <w:rPr>
          <w:rFonts w:cstheme="minorHAnsi"/>
          <w:szCs w:val="21"/>
        </w:rPr>
        <w:t>、如图所示，质量为</w:t>
      </w:r>
      <w:r w:rsidRPr="00E70B0C">
        <w:rPr>
          <w:rFonts w:cstheme="minorHAnsi"/>
          <w:i/>
          <w:szCs w:val="21"/>
        </w:rPr>
        <w:t>m</w:t>
      </w:r>
      <w:r w:rsidRPr="00E70B0C">
        <w:rPr>
          <w:rFonts w:cstheme="minorHAnsi"/>
          <w:szCs w:val="21"/>
        </w:rPr>
        <w:t>的物体靠在粗糙的竖直墙上，物体与墙之间的动摩擦因数为</w:t>
      </w:r>
      <w:r w:rsidRPr="00E70B0C">
        <w:rPr>
          <w:rFonts w:cstheme="minorHAnsi"/>
          <w:i/>
          <w:szCs w:val="21"/>
        </w:rPr>
        <w:t>μ</w:t>
      </w:r>
      <w:r w:rsidR="00BB07CF" w:rsidRPr="00BB07CF">
        <w:rPr>
          <w:rFonts w:cstheme="minorHAnsi" w:hint="eastAsia"/>
          <w:szCs w:val="21"/>
        </w:rPr>
        <w:t>.</w:t>
      </w:r>
      <w:r w:rsidR="00BB07CF">
        <w:rPr>
          <w:rFonts w:cstheme="minorHAnsi" w:hint="eastAsia"/>
          <w:szCs w:val="21"/>
        </w:rPr>
        <w:t>，</w:t>
      </w:r>
      <w:r w:rsidR="00BB07CF" w:rsidRPr="00BB07CF">
        <w:rPr>
          <w:rFonts w:cstheme="minorHAnsi" w:hint="eastAsia"/>
          <w:szCs w:val="21"/>
        </w:rPr>
        <w:t>最大静摩擦力和滑动摩擦力相等</w:t>
      </w:r>
      <w:r w:rsidR="00BB07CF">
        <w:rPr>
          <w:rFonts w:cstheme="minorHAnsi" w:hint="eastAsia"/>
          <w:szCs w:val="21"/>
        </w:rPr>
        <w:t>，求：</w:t>
      </w:r>
    </w:p>
    <w:p w:rsidR="0064532B" w:rsidRPr="00E70B0C" w:rsidRDefault="0064532B" w:rsidP="00E70B0C">
      <w:pPr>
        <w:spacing w:line="276" w:lineRule="auto"/>
        <w:rPr>
          <w:rFonts w:cstheme="minorHAnsi"/>
          <w:szCs w:val="21"/>
        </w:rPr>
      </w:pPr>
      <w:r w:rsidRPr="00E70B0C">
        <w:rPr>
          <w:rFonts w:cstheme="minorHAnsi"/>
          <w:szCs w:val="21"/>
        </w:rPr>
        <w:t>（</w:t>
      </w:r>
      <w:r w:rsidRPr="00E70B0C">
        <w:rPr>
          <w:rFonts w:cstheme="minorHAnsi"/>
          <w:szCs w:val="21"/>
        </w:rPr>
        <w:t>1</w:t>
      </w:r>
      <w:r w:rsidRPr="00E70B0C">
        <w:rPr>
          <w:rFonts w:cstheme="minorHAnsi"/>
          <w:szCs w:val="21"/>
        </w:rPr>
        <w:t>）用于水平方向成</w:t>
      </w:r>
      <w:r w:rsidRPr="00E70B0C">
        <w:rPr>
          <w:rFonts w:eastAsia="宋体" w:cstheme="minorHAnsi"/>
          <w:i/>
          <w:szCs w:val="21"/>
        </w:rPr>
        <w:t>α</w:t>
      </w:r>
      <w:r w:rsidRPr="00E70B0C">
        <w:rPr>
          <w:rFonts w:cstheme="minorHAnsi"/>
          <w:szCs w:val="21"/>
        </w:rPr>
        <w:t>角的力</w:t>
      </w:r>
      <w:r w:rsidRPr="00E70B0C">
        <w:rPr>
          <w:rFonts w:cstheme="minorHAnsi"/>
          <w:i/>
          <w:szCs w:val="21"/>
        </w:rPr>
        <w:t>F</w:t>
      </w:r>
      <w:r w:rsidRPr="00E70B0C">
        <w:rPr>
          <w:rFonts w:cstheme="minorHAnsi"/>
          <w:szCs w:val="21"/>
        </w:rPr>
        <w:t>推物体，物体不动，则物体所受的静摩擦力是多大？</w:t>
      </w:r>
    </w:p>
    <w:p w:rsidR="0064532B" w:rsidRPr="00E70B0C" w:rsidRDefault="0064532B" w:rsidP="00E70B0C">
      <w:pPr>
        <w:spacing w:line="276" w:lineRule="auto"/>
        <w:rPr>
          <w:rFonts w:cstheme="minorHAnsi"/>
          <w:szCs w:val="21"/>
        </w:rPr>
      </w:pPr>
      <w:r w:rsidRPr="00E70B0C">
        <w:rPr>
          <w:rFonts w:cstheme="minorHAnsi"/>
          <w:szCs w:val="21"/>
        </w:rPr>
        <w:t>（</w:t>
      </w:r>
      <w:r w:rsidRPr="00E70B0C">
        <w:rPr>
          <w:rFonts w:cstheme="minorHAnsi"/>
          <w:szCs w:val="21"/>
        </w:rPr>
        <w:t>2</w:t>
      </w:r>
      <w:r w:rsidRPr="00E70B0C">
        <w:rPr>
          <w:rFonts w:cstheme="minorHAnsi"/>
          <w:szCs w:val="21"/>
        </w:rPr>
        <w:t>）推力与水平方向的角度满足什么条件时，无论用多大的力都不能使物体沿墙面向上运动？</w:t>
      </w:r>
    </w:p>
    <w:p w:rsidR="0064532B" w:rsidRPr="00E70B0C" w:rsidRDefault="0064532B" w:rsidP="00E70B0C">
      <w:pPr>
        <w:spacing w:line="276" w:lineRule="auto"/>
        <w:rPr>
          <w:rFonts w:cstheme="minorHAnsi"/>
          <w:color w:val="FF0000"/>
          <w:szCs w:val="21"/>
        </w:rPr>
      </w:pPr>
      <w:r w:rsidRPr="00E70B0C">
        <w:rPr>
          <w:rFonts w:cstheme="minorHAnsi"/>
          <w:color w:val="FF0000"/>
          <w:szCs w:val="21"/>
        </w:rPr>
        <w:t>【难度】</w:t>
      </w:r>
      <w:r w:rsidRPr="00E70B0C">
        <w:rPr>
          <w:rFonts w:cstheme="minorHAnsi"/>
          <w:color w:val="FF0000"/>
          <w:szCs w:val="21"/>
        </w:rPr>
        <w:t>★★★</w:t>
      </w:r>
    </w:p>
    <w:p w:rsidR="0064532B" w:rsidRPr="00E70B0C" w:rsidRDefault="00E70B0C" w:rsidP="00E70B0C">
      <w:pPr>
        <w:spacing w:line="276" w:lineRule="auto"/>
        <w:rPr>
          <w:rFonts w:cstheme="minorHAnsi"/>
          <w:color w:val="FF0000"/>
          <w:szCs w:val="21"/>
        </w:rPr>
      </w:pPr>
      <w:r w:rsidRPr="00E70B0C">
        <w:rPr>
          <w:rFonts w:cstheme="minorHAnsi"/>
          <w:noProof/>
          <w:color w:val="FF0000"/>
          <w:szCs w:val="21"/>
        </w:rPr>
        <w:drawing>
          <wp:anchor distT="0" distB="0" distL="114300" distR="114300" simplePos="0" relativeHeight="251677696" behindDoc="0" locked="0" layoutInCell="1" allowOverlap="1">
            <wp:simplePos x="0" y="0"/>
            <wp:positionH relativeFrom="column">
              <wp:posOffset>4014470</wp:posOffset>
            </wp:positionH>
            <wp:positionV relativeFrom="paragraph">
              <wp:posOffset>91440</wp:posOffset>
            </wp:positionV>
            <wp:extent cx="733425" cy="742950"/>
            <wp:effectExtent l="19050" t="0" r="9525" b="0"/>
            <wp:wrapSquare wrapText="bothSides"/>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3425" cy="742950"/>
                    </a:xfrm>
                    <a:prstGeom prst="rect">
                      <a:avLst/>
                    </a:prstGeom>
                  </pic:spPr>
                </pic:pic>
              </a:graphicData>
            </a:graphic>
          </wp:anchor>
        </w:drawing>
      </w:r>
      <w:r w:rsidR="0064532B" w:rsidRPr="00E70B0C">
        <w:rPr>
          <w:rFonts w:cstheme="minorHAnsi"/>
          <w:color w:val="FF0000"/>
          <w:szCs w:val="21"/>
        </w:rPr>
        <w:t>【答案】（</w:t>
      </w:r>
      <w:r w:rsidR="0064532B" w:rsidRPr="00E70B0C">
        <w:rPr>
          <w:rFonts w:cstheme="minorHAnsi"/>
          <w:color w:val="FF0000"/>
          <w:szCs w:val="21"/>
        </w:rPr>
        <w:t>1</w:t>
      </w:r>
      <w:r w:rsidR="0064532B" w:rsidRPr="00E70B0C">
        <w:rPr>
          <w:rFonts w:cstheme="minorHAnsi"/>
          <w:color w:val="FF0000"/>
          <w:szCs w:val="21"/>
        </w:rPr>
        <w:t>）</w:t>
      </w:r>
      <w:r w:rsidR="0064532B" w:rsidRPr="00E70B0C">
        <w:rPr>
          <w:rFonts w:cstheme="minorHAnsi"/>
          <w:i/>
          <w:color w:val="FF0000"/>
          <w:szCs w:val="21"/>
        </w:rPr>
        <w:t>f</w:t>
      </w:r>
      <w:r w:rsidR="00BB07CF">
        <w:rPr>
          <w:rFonts w:cstheme="minorHAnsi"/>
          <w:i/>
          <w:color w:val="FF0000"/>
          <w:szCs w:val="21"/>
        </w:rPr>
        <w:t>＝</w:t>
      </w:r>
      <w:r w:rsidR="0064532B" w:rsidRPr="00E70B0C">
        <w:rPr>
          <w:rFonts w:cstheme="minorHAnsi"/>
          <w:i/>
          <w:color w:val="FF0000"/>
          <w:szCs w:val="21"/>
        </w:rPr>
        <w:t>mg</w:t>
      </w:r>
      <w:r w:rsidR="00BB07CF">
        <w:rPr>
          <w:rFonts w:cstheme="minorHAnsi"/>
          <w:color w:val="FF0000"/>
          <w:szCs w:val="21"/>
        </w:rPr>
        <w:t>－</w:t>
      </w:r>
      <w:r w:rsidR="0064532B" w:rsidRPr="00E70B0C">
        <w:rPr>
          <w:rFonts w:cstheme="minorHAnsi"/>
          <w:i/>
          <w:color w:val="FF0000"/>
          <w:szCs w:val="21"/>
        </w:rPr>
        <w:t>F</w:t>
      </w:r>
      <w:r w:rsidR="0064532B" w:rsidRPr="00E70B0C">
        <w:rPr>
          <w:rFonts w:cstheme="minorHAnsi"/>
          <w:color w:val="FF0000"/>
          <w:szCs w:val="21"/>
        </w:rPr>
        <w:t>sin</w:t>
      </w:r>
      <w:r w:rsidR="0064532B" w:rsidRPr="00E70B0C">
        <w:rPr>
          <w:rFonts w:cstheme="minorHAnsi"/>
          <w:i/>
          <w:color w:val="FF0000"/>
          <w:szCs w:val="21"/>
        </w:rPr>
        <w:t>α</w:t>
      </w:r>
      <w:r w:rsidR="0064532B" w:rsidRPr="00E70B0C">
        <w:rPr>
          <w:rFonts w:cstheme="minorHAnsi"/>
          <w:color w:val="FF0000"/>
          <w:szCs w:val="21"/>
        </w:rPr>
        <w:t>或</w:t>
      </w:r>
      <w:r w:rsidR="0064532B" w:rsidRPr="00E70B0C">
        <w:rPr>
          <w:rFonts w:cstheme="minorHAnsi"/>
          <w:i/>
          <w:color w:val="FF0000"/>
          <w:szCs w:val="21"/>
        </w:rPr>
        <w:t>f</w:t>
      </w:r>
      <w:r w:rsidR="00BB07CF">
        <w:rPr>
          <w:rFonts w:cstheme="minorHAnsi"/>
          <w:i/>
          <w:color w:val="FF0000"/>
          <w:szCs w:val="21"/>
        </w:rPr>
        <w:t>＝</w:t>
      </w:r>
      <w:r w:rsidR="0064532B" w:rsidRPr="00E70B0C">
        <w:rPr>
          <w:rFonts w:cstheme="minorHAnsi"/>
          <w:i/>
          <w:color w:val="FF0000"/>
          <w:szCs w:val="21"/>
        </w:rPr>
        <w:t>mg</w:t>
      </w:r>
      <w:r w:rsidR="00BB07CF">
        <w:rPr>
          <w:rFonts w:cstheme="minorHAnsi"/>
          <w:color w:val="FF0000"/>
          <w:szCs w:val="21"/>
        </w:rPr>
        <w:t>＋</w:t>
      </w:r>
      <w:r w:rsidR="0064532B" w:rsidRPr="00E70B0C">
        <w:rPr>
          <w:rFonts w:cstheme="minorHAnsi"/>
          <w:i/>
          <w:color w:val="FF0000"/>
          <w:szCs w:val="21"/>
        </w:rPr>
        <w:t>F</w:t>
      </w:r>
      <w:r w:rsidR="0064532B" w:rsidRPr="00E70B0C">
        <w:rPr>
          <w:rFonts w:cstheme="minorHAnsi"/>
          <w:color w:val="FF0000"/>
          <w:szCs w:val="21"/>
        </w:rPr>
        <w:t>sin</w:t>
      </w:r>
      <w:r w:rsidR="0064532B" w:rsidRPr="00E70B0C">
        <w:rPr>
          <w:rFonts w:cstheme="minorHAnsi"/>
          <w:i/>
          <w:color w:val="FF0000"/>
          <w:szCs w:val="21"/>
        </w:rPr>
        <w:t>α</w:t>
      </w:r>
      <w:r w:rsidR="0064532B" w:rsidRPr="00E70B0C">
        <w:rPr>
          <w:rFonts w:cstheme="minorHAnsi"/>
          <w:color w:val="FF0000"/>
          <w:szCs w:val="21"/>
        </w:rPr>
        <w:t>（</w:t>
      </w:r>
      <w:r w:rsidR="0064532B" w:rsidRPr="00E70B0C">
        <w:rPr>
          <w:rFonts w:cstheme="minorHAnsi"/>
          <w:color w:val="FF0000"/>
          <w:szCs w:val="21"/>
        </w:rPr>
        <w:t>2</w:t>
      </w:r>
      <w:r w:rsidR="0064532B" w:rsidRPr="00E70B0C">
        <w:rPr>
          <w:rFonts w:cstheme="minorHAnsi"/>
          <w:color w:val="FF0000"/>
          <w:szCs w:val="21"/>
        </w:rPr>
        <w:t>）</w:t>
      </w:r>
      <w:r w:rsidR="0064532B" w:rsidRPr="00E70B0C">
        <w:rPr>
          <w:rFonts w:cstheme="minorHAnsi"/>
          <w:i/>
          <w:color w:val="FF0000"/>
          <w:szCs w:val="21"/>
        </w:rPr>
        <w:t>α</w:t>
      </w:r>
      <w:r w:rsidR="0064532B" w:rsidRPr="00E70B0C">
        <w:rPr>
          <w:rFonts w:eastAsia="宋体" w:cstheme="minorHAnsi"/>
          <w:color w:val="FF0000"/>
          <w:szCs w:val="21"/>
        </w:rPr>
        <w:t>≤</w:t>
      </w:r>
      <w:r w:rsidR="0064532B" w:rsidRPr="00E70B0C">
        <w:rPr>
          <w:rFonts w:cstheme="minorHAnsi"/>
          <w:noProof/>
          <w:color w:val="FF0000"/>
          <w:szCs w:val="21"/>
        </w:rPr>
        <w:t>arctan</w:t>
      </w:r>
      <w:r w:rsidR="0064532B" w:rsidRPr="00E70B0C">
        <w:rPr>
          <w:rFonts w:eastAsia="宋体" w:cstheme="minorHAnsi"/>
          <w:i/>
          <w:noProof/>
          <w:color w:val="FF0000"/>
          <w:szCs w:val="21"/>
        </w:rPr>
        <w:t>μ</w:t>
      </w:r>
    </w:p>
    <w:p w:rsidR="0064532B" w:rsidRPr="00E70B0C" w:rsidRDefault="0064532B" w:rsidP="00E70B0C">
      <w:pPr>
        <w:adjustRightInd w:val="0"/>
        <w:spacing w:line="276" w:lineRule="auto"/>
        <w:ind w:left="2"/>
        <w:jc w:val="left"/>
        <w:rPr>
          <w:rFonts w:cstheme="minorHAnsi"/>
          <w:color w:val="FF0000"/>
          <w:szCs w:val="21"/>
        </w:rPr>
      </w:pPr>
      <w:r w:rsidRPr="00E70B0C">
        <w:rPr>
          <w:rFonts w:cstheme="minorHAnsi"/>
          <w:color w:val="FF0000"/>
          <w:szCs w:val="21"/>
        </w:rPr>
        <w:t>【解析】（</w:t>
      </w:r>
      <w:r w:rsidRPr="00E70B0C">
        <w:rPr>
          <w:rFonts w:cstheme="minorHAnsi"/>
          <w:color w:val="FF0000"/>
          <w:szCs w:val="21"/>
        </w:rPr>
        <w:t>2</w:t>
      </w:r>
      <w:r w:rsidRPr="00E70B0C">
        <w:rPr>
          <w:rFonts w:cstheme="minorHAnsi"/>
          <w:color w:val="FF0000"/>
          <w:szCs w:val="21"/>
        </w:rPr>
        <w:t>）静止情况下：摩擦力</w:t>
      </w:r>
    </w:p>
    <w:p w:rsidR="0064532B" w:rsidRPr="00E70B0C" w:rsidRDefault="0064532B" w:rsidP="00E70B0C">
      <w:pPr>
        <w:adjustRightInd w:val="0"/>
        <w:spacing w:line="276" w:lineRule="auto"/>
        <w:ind w:left="2"/>
        <w:jc w:val="left"/>
        <w:rPr>
          <w:rFonts w:cstheme="minorHAnsi"/>
          <w:color w:val="FF0000"/>
          <w:szCs w:val="21"/>
        </w:rPr>
      </w:pPr>
      <w:r w:rsidRPr="00E70B0C">
        <w:rPr>
          <w:rFonts w:cstheme="minorHAnsi"/>
          <w:i/>
          <w:color w:val="FF0000"/>
          <w:szCs w:val="21"/>
        </w:rPr>
        <w:t>F</w:t>
      </w:r>
      <w:r w:rsidRPr="00E70B0C">
        <w:rPr>
          <w:rFonts w:cstheme="minorHAnsi"/>
          <w:color w:val="FF0000"/>
          <w:szCs w:val="21"/>
        </w:rPr>
        <w:t>sin</w:t>
      </w:r>
      <w:r w:rsidRPr="00E70B0C">
        <w:rPr>
          <w:rFonts w:cstheme="minorHAnsi"/>
          <w:i/>
          <w:color w:val="FF0000"/>
          <w:szCs w:val="21"/>
        </w:rPr>
        <w:t>α</w:t>
      </w:r>
      <w:r w:rsidR="00BB07CF">
        <w:rPr>
          <w:rFonts w:cstheme="minorHAnsi"/>
          <w:color w:val="FF0000"/>
          <w:szCs w:val="21"/>
        </w:rPr>
        <w:t>＝</w:t>
      </w:r>
      <w:r w:rsidRPr="00E70B0C">
        <w:rPr>
          <w:rFonts w:cstheme="minorHAnsi"/>
          <w:i/>
          <w:color w:val="FF0000"/>
          <w:szCs w:val="21"/>
        </w:rPr>
        <w:t>G</w:t>
      </w:r>
      <w:r w:rsidR="00BB07CF">
        <w:rPr>
          <w:rFonts w:cstheme="minorHAnsi"/>
          <w:color w:val="FF0000"/>
          <w:szCs w:val="21"/>
        </w:rPr>
        <w:t>＋</w:t>
      </w:r>
      <w:r w:rsidRPr="00E70B0C">
        <w:rPr>
          <w:rFonts w:cstheme="minorHAnsi"/>
          <w:i/>
          <w:color w:val="FF0000"/>
          <w:szCs w:val="21"/>
        </w:rPr>
        <w:t>f</w:t>
      </w:r>
      <w:r w:rsidRPr="00E70B0C">
        <w:rPr>
          <w:rFonts w:cstheme="minorHAnsi"/>
          <w:color w:val="FF0000"/>
          <w:szCs w:val="21"/>
          <w:vertAlign w:val="subscript"/>
        </w:rPr>
        <w:t>静</w:t>
      </w:r>
      <w:r w:rsidR="00BB07CF" w:rsidRPr="00BB07CF">
        <w:rPr>
          <w:rFonts w:hint="eastAsia"/>
        </w:rPr>
        <w:tab/>
      </w:r>
      <w:r w:rsidR="00BB07CF" w:rsidRPr="00BB07CF">
        <w:rPr>
          <w:rFonts w:hint="eastAsia"/>
        </w:rPr>
        <w:tab/>
      </w:r>
      <w:r w:rsidRPr="00E70B0C">
        <w:rPr>
          <w:rFonts w:cstheme="minorHAnsi"/>
          <w:color w:val="FF0000"/>
          <w:szCs w:val="21"/>
        </w:rPr>
        <w:t>①</w:t>
      </w:r>
    </w:p>
    <w:p w:rsidR="0064532B" w:rsidRPr="00E70B0C" w:rsidRDefault="0064532B" w:rsidP="00E70B0C">
      <w:pPr>
        <w:adjustRightInd w:val="0"/>
        <w:spacing w:line="276" w:lineRule="auto"/>
        <w:ind w:left="2"/>
        <w:jc w:val="left"/>
        <w:rPr>
          <w:rFonts w:cstheme="minorHAnsi"/>
          <w:color w:val="FF0000"/>
          <w:szCs w:val="21"/>
        </w:rPr>
      </w:pPr>
      <w:r w:rsidRPr="00E70B0C">
        <w:rPr>
          <w:rFonts w:cstheme="minorHAnsi"/>
          <w:i/>
          <w:color w:val="FF0000"/>
          <w:szCs w:val="21"/>
        </w:rPr>
        <w:t>N</w:t>
      </w:r>
      <w:r w:rsidR="00BB07CF">
        <w:rPr>
          <w:rFonts w:cstheme="minorHAnsi"/>
          <w:color w:val="FF0000"/>
          <w:szCs w:val="21"/>
        </w:rPr>
        <w:t>＝</w:t>
      </w:r>
      <w:r w:rsidRPr="00E70B0C">
        <w:rPr>
          <w:rFonts w:cstheme="minorHAnsi"/>
          <w:i/>
          <w:color w:val="FF0000"/>
          <w:szCs w:val="21"/>
        </w:rPr>
        <w:t>F</w:t>
      </w:r>
      <w:r w:rsidRPr="00E70B0C">
        <w:rPr>
          <w:rFonts w:cstheme="minorHAnsi"/>
          <w:color w:val="FF0000"/>
          <w:szCs w:val="21"/>
        </w:rPr>
        <w:t>cos</w:t>
      </w:r>
      <w:r w:rsidRPr="00E70B0C">
        <w:rPr>
          <w:rFonts w:cstheme="minorHAnsi"/>
          <w:i/>
          <w:color w:val="FF0000"/>
          <w:szCs w:val="21"/>
        </w:rPr>
        <w:t>α</w:t>
      </w:r>
      <w:r w:rsidRPr="00BB07CF">
        <w:t>.</w:t>
      </w:r>
      <w:r w:rsidR="00BB07CF" w:rsidRPr="00BB07CF">
        <w:rPr>
          <w:rFonts w:hint="eastAsia"/>
        </w:rPr>
        <w:tab/>
      </w:r>
      <w:r w:rsidR="00BB07CF" w:rsidRPr="00BB07CF">
        <w:rPr>
          <w:rFonts w:hint="eastAsia"/>
        </w:rPr>
        <w:tab/>
      </w:r>
      <w:r w:rsidR="00BB07CF" w:rsidRPr="00BB07CF">
        <w:rPr>
          <w:rFonts w:hint="eastAsia"/>
        </w:rPr>
        <w:tab/>
      </w:r>
      <w:r w:rsidRPr="00E70B0C">
        <w:rPr>
          <w:rFonts w:cstheme="minorHAnsi"/>
          <w:color w:val="FF0000"/>
          <w:szCs w:val="21"/>
        </w:rPr>
        <w:t>②</w:t>
      </w:r>
    </w:p>
    <w:p w:rsidR="0064532B" w:rsidRPr="00E70B0C" w:rsidRDefault="0064532B" w:rsidP="00E70B0C">
      <w:pPr>
        <w:spacing w:line="276" w:lineRule="auto"/>
        <w:rPr>
          <w:rFonts w:cstheme="minorHAnsi"/>
          <w:color w:val="FF0000"/>
          <w:szCs w:val="21"/>
        </w:rPr>
      </w:pPr>
      <w:r w:rsidRPr="00E70B0C">
        <w:rPr>
          <w:rFonts w:cstheme="minorHAnsi"/>
          <w:i/>
          <w:color w:val="FF0000"/>
          <w:szCs w:val="21"/>
        </w:rPr>
        <w:t>f</w:t>
      </w:r>
      <w:r w:rsidRPr="00E70B0C">
        <w:rPr>
          <w:rFonts w:cstheme="minorHAnsi"/>
          <w:color w:val="FF0000"/>
          <w:szCs w:val="21"/>
          <w:vertAlign w:val="subscript"/>
        </w:rPr>
        <w:t>静</w:t>
      </w:r>
      <w:r w:rsidRPr="00E70B0C">
        <w:rPr>
          <w:rFonts w:eastAsia="宋体" w:cstheme="minorHAnsi"/>
          <w:color w:val="FF0000"/>
          <w:szCs w:val="21"/>
        </w:rPr>
        <w:t>≤</w:t>
      </w:r>
      <w:r w:rsidRPr="00E70B0C">
        <w:rPr>
          <w:rFonts w:cstheme="minorHAnsi"/>
          <w:i/>
          <w:color w:val="FF0000"/>
          <w:szCs w:val="21"/>
        </w:rPr>
        <w:t>f</w:t>
      </w:r>
      <w:r w:rsidRPr="00E70B0C">
        <w:rPr>
          <w:rFonts w:cstheme="minorHAnsi"/>
          <w:color w:val="FF0000"/>
          <w:szCs w:val="21"/>
          <w:vertAlign w:val="subscript"/>
        </w:rPr>
        <w:t>静</w:t>
      </w:r>
      <w:r w:rsidRPr="00E70B0C">
        <w:rPr>
          <w:rFonts w:cstheme="minorHAnsi"/>
          <w:color w:val="FF0000"/>
          <w:szCs w:val="21"/>
          <w:vertAlign w:val="subscript"/>
        </w:rPr>
        <w:t>max</w:t>
      </w:r>
      <w:r w:rsidR="00BB07CF">
        <w:rPr>
          <w:rFonts w:cstheme="minorHAnsi"/>
          <w:color w:val="FF0000"/>
          <w:szCs w:val="21"/>
        </w:rPr>
        <w:t>＝</w:t>
      </w:r>
      <w:r w:rsidR="00BB07CF" w:rsidRPr="00BB07CF">
        <w:rPr>
          <w:rFonts w:cstheme="minorHAnsi"/>
          <w:i/>
          <w:color w:val="FF0000"/>
          <w:szCs w:val="21"/>
        </w:rPr>
        <w:t>μ</w:t>
      </w:r>
      <w:r w:rsidR="00BB07CF" w:rsidRPr="00BB07CF">
        <w:rPr>
          <w:rFonts w:cstheme="minorHAnsi" w:hint="eastAsia"/>
          <w:i/>
          <w:color w:val="FF0000"/>
          <w:szCs w:val="21"/>
        </w:rPr>
        <w:t>N</w:t>
      </w:r>
      <w:r w:rsidR="00BB07CF" w:rsidRPr="00BB07CF">
        <w:rPr>
          <w:rFonts w:hint="eastAsia"/>
        </w:rPr>
        <w:tab/>
      </w:r>
      <w:r w:rsidR="00BB07CF" w:rsidRPr="00BB07CF">
        <w:rPr>
          <w:rFonts w:hint="eastAsia"/>
        </w:rPr>
        <w:tab/>
      </w:r>
      <w:r w:rsidRPr="00E70B0C">
        <w:rPr>
          <w:rFonts w:cstheme="minorHAnsi"/>
          <w:color w:val="FF0000"/>
          <w:szCs w:val="21"/>
        </w:rPr>
        <w:t>③</w:t>
      </w:r>
    </w:p>
    <w:p w:rsidR="0064532B" w:rsidRPr="00E70B0C" w:rsidRDefault="0064532B" w:rsidP="00E70B0C">
      <w:pPr>
        <w:adjustRightInd w:val="0"/>
        <w:spacing w:line="276" w:lineRule="auto"/>
        <w:ind w:left="2"/>
        <w:jc w:val="left"/>
        <w:rPr>
          <w:rFonts w:cstheme="minorHAnsi"/>
          <w:color w:val="FF0000"/>
          <w:szCs w:val="21"/>
        </w:rPr>
      </w:pPr>
      <w:r w:rsidRPr="00E70B0C">
        <w:rPr>
          <w:rFonts w:cstheme="minorHAnsi"/>
          <w:color w:val="FF0000"/>
          <w:szCs w:val="21"/>
        </w:rPr>
        <w:t>由</w:t>
      </w:r>
      <w:r w:rsidRPr="00E70B0C">
        <w:rPr>
          <w:rFonts w:cstheme="minorHAnsi"/>
          <w:color w:val="FF0000"/>
          <w:szCs w:val="21"/>
        </w:rPr>
        <w:t>①②③</w:t>
      </w:r>
      <w:r w:rsidRPr="00E70B0C">
        <w:rPr>
          <w:rFonts w:cstheme="minorHAnsi"/>
          <w:color w:val="FF0000"/>
          <w:szCs w:val="21"/>
        </w:rPr>
        <w:t>联立可得</w:t>
      </w:r>
      <w:r w:rsidRPr="00E70B0C">
        <w:rPr>
          <w:rFonts w:cstheme="minorHAnsi"/>
          <w:i/>
          <w:color w:val="FF0000"/>
          <w:szCs w:val="21"/>
        </w:rPr>
        <w:t>F</w:t>
      </w:r>
      <w:r w:rsidRPr="00E70B0C">
        <w:rPr>
          <w:rFonts w:cstheme="minorHAnsi"/>
          <w:color w:val="FF0000"/>
          <w:szCs w:val="21"/>
        </w:rPr>
        <w:t>sin</w:t>
      </w:r>
      <w:r w:rsidRPr="00E70B0C">
        <w:rPr>
          <w:rFonts w:cstheme="minorHAnsi"/>
          <w:i/>
          <w:color w:val="FF0000"/>
          <w:szCs w:val="21"/>
        </w:rPr>
        <w:t>α</w:t>
      </w:r>
      <w:r w:rsidRPr="00E70B0C">
        <w:rPr>
          <w:rFonts w:eastAsia="宋体" w:cstheme="minorHAnsi"/>
          <w:color w:val="FF0000"/>
          <w:szCs w:val="21"/>
        </w:rPr>
        <w:t>≤</w:t>
      </w:r>
      <w:r w:rsidRPr="00E70B0C">
        <w:rPr>
          <w:rFonts w:eastAsia="宋体" w:cstheme="minorHAnsi"/>
          <w:i/>
          <w:color w:val="FF0000"/>
          <w:szCs w:val="21"/>
        </w:rPr>
        <w:t>mg</w:t>
      </w:r>
      <w:r w:rsidR="00BB07CF">
        <w:rPr>
          <w:rFonts w:eastAsia="宋体" w:cstheme="minorHAnsi"/>
          <w:color w:val="FF0000"/>
          <w:szCs w:val="21"/>
        </w:rPr>
        <w:t>＋</w:t>
      </w:r>
      <w:r w:rsidRPr="00E70B0C">
        <w:rPr>
          <w:rFonts w:eastAsia="宋体" w:cstheme="minorHAnsi"/>
          <w:i/>
          <w:noProof/>
          <w:color w:val="FF0000"/>
          <w:szCs w:val="21"/>
        </w:rPr>
        <w:t>μ</w:t>
      </w:r>
      <w:r w:rsidRPr="00E70B0C">
        <w:rPr>
          <w:rFonts w:cstheme="minorHAnsi"/>
          <w:i/>
          <w:color w:val="FF0000"/>
          <w:szCs w:val="21"/>
        </w:rPr>
        <w:t>F</w:t>
      </w:r>
      <w:r w:rsidRPr="00E70B0C">
        <w:rPr>
          <w:rFonts w:cstheme="minorHAnsi"/>
          <w:color w:val="FF0000"/>
          <w:szCs w:val="21"/>
        </w:rPr>
        <w:t>cos</w:t>
      </w:r>
      <w:r w:rsidRPr="00E70B0C">
        <w:rPr>
          <w:rFonts w:cstheme="minorHAnsi"/>
          <w:i/>
          <w:color w:val="FF0000"/>
          <w:szCs w:val="21"/>
        </w:rPr>
        <w:t>α</w:t>
      </w:r>
      <w:r w:rsidRPr="00E70B0C">
        <w:rPr>
          <w:rFonts w:cstheme="minorHAnsi"/>
          <w:color w:val="FF0000"/>
          <w:szCs w:val="21"/>
        </w:rPr>
        <w:t>.</w:t>
      </w:r>
    </w:p>
    <w:p w:rsidR="00E70B0C" w:rsidRPr="00E70B0C" w:rsidRDefault="0064532B" w:rsidP="00E70B0C">
      <w:pPr>
        <w:adjustRightInd w:val="0"/>
        <w:spacing w:line="276" w:lineRule="auto"/>
        <w:ind w:left="2"/>
        <w:jc w:val="left"/>
        <w:rPr>
          <w:rFonts w:eastAsia="宋体" w:cstheme="minorHAnsi"/>
          <w:i/>
          <w:color w:val="FF0000"/>
          <w:szCs w:val="21"/>
        </w:rPr>
      </w:pPr>
      <w:r w:rsidRPr="00E70B0C">
        <w:rPr>
          <w:rFonts w:cstheme="minorHAnsi"/>
          <w:color w:val="FF0000"/>
          <w:szCs w:val="21"/>
        </w:rPr>
        <w:t>即</w:t>
      </w:r>
      <w:r w:rsidRPr="00E70B0C">
        <w:rPr>
          <w:rFonts w:cstheme="minorHAnsi"/>
          <w:i/>
          <w:color w:val="FF0000"/>
          <w:szCs w:val="21"/>
        </w:rPr>
        <w:t>F</w:t>
      </w:r>
      <w:r w:rsidRPr="00E70B0C">
        <w:rPr>
          <w:rFonts w:cstheme="minorHAnsi"/>
          <w:color w:val="FF0000"/>
          <w:szCs w:val="21"/>
        </w:rPr>
        <w:t>（</w:t>
      </w:r>
      <w:r w:rsidRPr="00E70B0C">
        <w:rPr>
          <w:rFonts w:cstheme="minorHAnsi"/>
          <w:color w:val="FF0000"/>
          <w:szCs w:val="21"/>
        </w:rPr>
        <w:t>sin</w:t>
      </w:r>
      <w:r w:rsidRPr="00E70B0C">
        <w:rPr>
          <w:rFonts w:cstheme="minorHAnsi"/>
          <w:i/>
          <w:color w:val="FF0000"/>
          <w:szCs w:val="21"/>
        </w:rPr>
        <w:t>α</w:t>
      </w:r>
      <w:r w:rsidR="00BB07CF">
        <w:rPr>
          <w:rFonts w:eastAsia="宋体" w:cstheme="minorHAnsi"/>
          <w:color w:val="FF0000"/>
          <w:szCs w:val="21"/>
        </w:rPr>
        <w:t>－</w:t>
      </w:r>
      <w:r w:rsidRPr="00E70B0C">
        <w:rPr>
          <w:rFonts w:eastAsia="宋体" w:cstheme="minorHAnsi"/>
          <w:i/>
          <w:noProof/>
          <w:color w:val="FF0000"/>
          <w:szCs w:val="21"/>
        </w:rPr>
        <w:t>μ</w:t>
      </w:r>
      <w:r w:rsidRPr="00E70B0C">
        <w:rPr>
          <w:rFonts w:cstheme="minorHAnsi"/>
          <w:color w:val="FF0000"/>
          <w:szCs w:val="21"/>
        </w:rPr>
        <w:t>cos</w:t>
      </w:r>
      <w:r w:rsidRPr="00E70B0C">
        <w:rPr>
          <w:rFonts w:cstheme="minorHAnsi"/>
          <w:i/>
          <w:color w:val="FF0000"/>
          <w:szCs w:val="21"/>
        </w:rPr>
        <w:t>α</w:t>
      </w:r>
      <w:r w:rsidRPr="00E70B0C">
        <w:rPr>
          <w:rFonts w:cstheme="minorHAnsi"/>
          <w:color w:val="FF0000"/>
          <w:szCs w:val="21"/>
        </w:rPr>
        <w:t>.</w:t>
      </w:r>
      <w:r w:rsidRPr="00E70B0C">
        <w:rPr>
          <w:rFonts w:cstheme="minorHAnsi"/>
          <w:color w:val="FF0000"/>
          <w:szCs w:val="21"/>
        </w:rPr>
        <w:t>）</w:t>
      </w:r>
      <w:r w:rsidRPr="00E70B0C">
        <w:rPr>
          <w:rFonts w:eastAsia="宋体" w:cstheme="minorHAnsi"/>
          <w:color w:val="FF0000"/>
          <w:szCs w:val="21"/>
        </w:rPr>
        <w:t>≤</w:t>
      </w:r>
      <w:r w:rsidRPr="00E70B0C">
        <w:rPr>
          <w:rFonts w:eastAsia="宋体" w:cstheme="minorHAnsi"/>
          <w:i/>
          <w:color w:val="FF0000"/>
          <w:szCs w:val="21"/>
        </w:rPr>
        <w:t>mg</w:t>
      </w:r>
    </w:p>
    <w:p w:rsidR="0064532B" w:rsidRPr="00E70B0C" w:rsidRDefault="0064532B" w:rsidP="00E70B0C">
      <w:pPr>
        <w:adjustRightInd w:val="0"/>
        <w:spacing w:line="276" w:lineRule="auto"/>
        <w:ind w:left="2"/>
        <w:jc w:val="left"/>
        <w:rPr>
          <w:rFonts w:cstheme="minorHAnsi"/>
          <w:color w:val="FF0000"/>
          <w:szCs w:val="21"/>
        </w:rPr>
      </w:pPr>
      <w:r w:rsidRPr="00E70B0C">
        <w:rPr>
          <w:rFonts w:cstheme="minorHAnsi"/>
          <w:color w:val="FF0000"/>
          <w:szCs w:val="21"/>
        </w:rPr>
        <w:t>若上式对任意</w:t>
      </w:r>
      <w:r w:rsidRPr="00E70B0C">
        <w:rPr>
          <w:rFonts w:cstheme="minorHAnsi"/>
          <w:i/>
          <w:color w:val="FF0000"/>
          <w:szCs w:val="21"/>
        </w:rPr>
        <w:t>F</w:t>
      </w:r>
      <w:r w:rsidRPr="00E70B0C">
        <w:rPr>
          <w:rFonts w:cstheme="minorHAnsi"/>
          <w:color w:val="FF0000"/>
          <w:szCs w:val="21"/>
        </w:rPr>
        <w:t>成立有</w:t>
      </w:r>
      <w:r w:rsidRPr="00E70B0C">
        <w:rPr>
          <w:rFonts w:cstheme="minorHAnsi"/>
          <w:color w:val="FF0000"/>
          <w:szCs w:val="21"/>
        </w:rPr>
        <w:t>sin</w:t>
      </w:r>
      <w:r w:rsidRPr="00E70B0C">
        <w:rPr>
          <w:rFonts w:cstheme="minorHAnsi"/>
          <w:i/>
          <w:color w:val="FF0000"/>
          <w:szCs w:val="21"/>
        </w:rPr>
        <w:t>α</w:t>
      </w:r>
      <w:r w:rsidR="00BB07CF">
        <w:rPr>
          <w:rFonts w:eastAsia="宋体" w:cstheme="minorHAnsi"/>
          <w:color w:val="FF0000"/>
          <w:szCs w:val="21"/>
        </w:rPr>
        <w:t>－</w:t>
      </w:r>
      <w:r w:rsidRPr="00E70B0C">
        <w:rPr>
          <w:rFonts w:eastAsia="宋体" w:cstheme="minorHAnsi"/>
          <w:i/>
          <w:noProof/>
          <w:color w:val="FF0000"/>
          <w:szCs w:val="21"/>
        </w:rPr>
        <w:t>μ</w:t>
      </w:r>
      <w:r w:rsidRPr="00E70B0C">
        <w:rPr>
          <w:rFonts w:cstheme="minorHAnsi"/>
          <w:color w:val="FF0000"/>
          <w:szCs w:val="21"/>
        </w:rPr>
        <w:t>cos</w:t>
      </w:r>
      <w:r w:rsidRPr="00E70B0C">
        <w:rPr>
          <w:rFonts w:cstheme="minorHAnsi"/>
          <w:i/>
          <w:color w:val="FF0000"/>
          <w:szCs w:val="21"/>
        </w:rPr>
        <w:t>α</w:t>
      </w:r>
      <w:r w:rsidRPr="00E70B0C">
        <w:rPr>
          <w:rFonts w:eastAsia="宋体" w:cstheme="minorHAnsi"/>
          <w:color w:val="FF0000"/>
          <w:szCs w:val="21"/>
        </w:rPr>
        <w:t>≤0</w:t>
      </w:r>
    </w:p>
    <w:p w:rsidR="0064532B" w:rsidRPr="00E70B0C" w:rsidRDefault="0064532B" w:rsidP="00E70B0C">
      <w:pPr>
        <w:adjustRightInd w:val="0"/>
        <w:spacing w:line="276" w:lineRule="auto"/>
        <w:ind w:left="2"/>
        <w:jc w:val="left"/>
        <w:rPr>
          <w:rFonts w:eastAsia="宋体" w:cstheme="minorHAnsi"/>
          <w:i/>
          <w:noProof/>
          <w:color w:val="FF0000"/>
          <w:szCs w:val="21"/>
        </w:rPr>
      </w:pPr>
      <w:r w:rsidRPr="00E70B0C">
        <w:rPr>
          <w:rFonts w:cstheme="minorHAnsi"/>
          <w:color w:val="FF0000"/>
          <w:szCs w:val="21"/>
        </w:rPr>
        <w:t>即</w:t>
      </w:r>
      <w:r w:rsidRPr="00E70B0C">
        <w:rPr>
          <w:rFonts w:cstheme="minorHAnsi"/>
          <w:noProof/>
          <w:color w:val="FF0000"/>
          <w:szCs w:val="21"/>
        </w:rPr>
        <w:t>tan</w:t>
      </w:r>
      <w:r w:rsidRPr="00E70B0C">
        <w:rPr>
          <w:rFonts w:cstheme="minorHAnsi"/>
          <w:i/>
          <w:color w:val="FF0000"/>
          <w:szCs w:val="21"/>
        </w:rPr>
        <w:t>α</w:t>
      </w:r>
      <w:r w:rsidRPr="00E70B0C">
        <w:rPr>
          <w:rFonts w:eastAsia="宋体" w:cstheme="minorHAnsi"/>
          <w:color w:val="FF0000"/>
          <w:szCs w:val="21"/>
        </w:rPr>
        <w:t>≤</w:t>
      </w:r>
      <w:r w:rsidRPr="00E70B0C">
        <w:rPr>
          <w:rFonts w:eastAsia="宋体" w:cstheme="minorHAnsi"/>
          <w:i/>
          <w:noProof/>
          <w:color w:val="FF0000"/>
          <w:szCs w:val="21"/>
        </w:rPr>
        <w:t>μ</w:t>
      </w:r>
      <w:r w:rsidRPr="00BB07CF">
        <w:rPr>
          <w:rFonts w:eastAsia="宋体" w:cstheme="minorHAnsi"/>
          <w:noProof/>
          <w:color w:val="FF0000"/>
          <w:szCs w:val="21"/>
        </w:rPr>
        <w:t>，</w:t>
      </w:r>
      <w:r w:rsidRPr="00E70B0C">
        <w:rPr>
          <w:rFonts w:cstheme="minorHAnsi"/>
          <w:i/>
          <w:color w:val="FF0000"/>
          <w:szCs w:val="21"/>
        </w:rPr>
        <w:t>α</w:t>
      </w:r>
      <w:r w:rsidRPr="00E70B0C">
        <w:rPr>
          <w:rFonts w:eastAsia="宋体" w:cstheme="minorHAnsi"/>
          <w:color w:val="FF0000"/>
          <w:szCs w:val="21"/>
        </w:rPr>
        <w:t>≤</w:t>
      </w:r>
      <w:r w:rsidRPr="00E70B0C">
        <w:rPr>
          <w:rFonts w:cstheme="minorHAnsi"/>
          <w:noProof/>
          <w:color w:val="FF0000"/>
          <w:szCs w:val="21"/>
        </w:rPr>
        <w:t>arctan</w:t>
      </w:r>
      <w:r w:rsidRPr="00E70B0C">
        <w:rPr>
          <w:rFonts w:eastAsia="宋体" w:cstheme="minorHAnsi"/>
          <w:i/>
          <w:noProof/>
          <w:color w:val="FF0000"/>
          <w:szCs w:val="21"/>
        </w:rPr>
        <w:t>μ</w:t>
      </w:r>
    </w:p>
    <w:p w:rsidR="00B568E8" w:rsidRPr="00E70B0C" w:rsidRDefault="00B568E8" w:rsidP="00E70B0C">
      <w:pPr>
        <w:spacing w:line="276" w:lineRule="auto"/>
        <w:rPr>
          <w:rFonts w:cstheme="minorHAnsi"/>
          <w:szCs w:val="21"/>
        </w:rPr>
      </w:pPr>
    </w:p>
    <w:sectPr w:rsidR="00B568E8" w:rsidRPr="00E70B0C" w:rsidSect="00117054">
      <w:headerReference w:type="default" r:id="rId121"/>
      <w:footerReference w:type="default" r:id="rId122"/>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4D0" w:rsidRDefault="008824D0" w:rsidP="00AA5D1F">
      <w:r>
        <w:separator/>
      </w:r>
    </w:p>
  </w:endnote>
  <w:endnote w:type="continuationSeparator" w:id="1">
    <w:p w:rsidR="008824D0" w:rsidRDefault="008824D0"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方正楷体_GBK">
    <w:altName w:val="Arial Unicode MS"/>
    <w:charset w:val="86"/>
    <w:family w:val="script"/>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Microsoft YaHei UI">
    <w:altName w:val="微软雅黑"/>
    <w:charset w:val="86"/>
    <w:family w:val="swiss"/>
    <w:pitch w:val="variable"/>
    <w:sig w:usb0="00000000" w:usb1="28CF3C52" w:usb2="00000016" w:usb3="00000000" w:csb0="0004001F" w:csb1="00000000"/>
  </w:font>
  <w:font w:name="Segoe UI Symbol">
    <w:altName w:val="微软雅黑"/>
    <w:charset w:val="00"/>
    <w:family w:val="swiss"/>
    <w:pitch w:val="variable"/>
    <w:sig w:usb0="00000003" w:usb1="1200FBEF" w:usb2="0064C000" w:usb3="00000000" w:csb0="00000001"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E70B0C" w:rsidRDefault="00FA1185">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E70B0C" w:rsidRPr="009673E9" w:rsidRDefault="00E70B0C" w:rsidP="00481651">
                        <w:pPr>
                          <w:rPr>
                            <w:rFonts w:ascii="黑体" w:eastAsia="黑体" w:hAnsi="黑体"/>
                          </w:rPr>
                        </w:pPr>
                        <w:r>
                          <w:rPr>
                            <w:rFonts w:ascii="黑体" w:eastAsia="黑体" w:hAnsi="黑体" w:hint="eastAsia"/>
                          </w:rPr>
                          <w:t>力</w:t>
                        </w:r>
                        <w:r>
                          <w:rPr>
                            <w:rFonts w:ascii="黑体" w:eastAsia="黑体" w:hAnsi="黑体"/>
                          </w:rPr>
                          <w:t>和</w:t>
                        </w:r>
                        <w:r>
                          <w:rPr>
                            <w:rFonts w:ascii="黑体" w:eastAsia="黑体" w:hAnsi="黑体" w:hint="eastAsia"/>
                          </w:rPr>
                          <w:t>力的平衡复习（教师版）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E70B0C" w:rsidRPr="009673E9" w:rsidRDefault="00E70B0C"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E70B0C">
              <w:rPr>
                <w:b/>
                <w:bCs/>
              </w:rPr>
              <w:instrText>PAGE</w:instrText>
            </w:r>
            <w:r>
              <w:rPr>
                <w:b/>
                <w:bCs/>
                <w:sz w:val="24"/>
                <w:szCs w:val="24"/>
              </w:rPr>
              <w:fldChar w:fldCharType="separate"/>
            </w:r>
            <w:r w:rsidR="00BB07CF">
              <w:rPr>
                <w:b/>
                <w:bCs/>
                <w:noProof/>
              </w:rPr>
              <w:t>12</w:t>
            </w:r>
            <w:r>
              <w:rPr>
                <w:b/>
                <w:bCs/>
                <w:sz w:val="24"/>
                <w:szCs w:val="24"/>
              </w:rPr>
              <w:fldChar w:fldCharType="end"/>
            </w:r>
            <w:r w:rsidR="00E70B0C">
              <w:rPr>
                <w:lang w:val="zh-CN"/>
              </w:rPr>
              <w:t xml:space="preserve"> / </w:t>
            </w:r>
            <w:r>
              <w:rPr>
                <w:b/>
                <w:bCs/>
                <w:sz w:val="24"/>
                <w:szCs w:val="24"/>
              </w:rPr>
              <w:fldChar w:fldCharType="begin"/>
            </w:r>
            <w:r w:rsidR="00E70B0C">
              <w:rPr>
                <w:b/>
                <w:bCs/>
              </w:rPr>
              <w:instrText>NUMPAGES</w:instrText>
            </w:r>
            <w:r>
              <w:rPr>
                <w:b/>
                <w:bCs/>
                <w:sz w:val="24"/>
                <w:szCs w:val="24"/>
              </w:rPr>
              <w:fldChar w:fldCharType="separate"/>
            </w:r>
            <w:r w:rsidR="00BB07CF">
              <w:rPr>
                <w:b/>
                <w:bCs/>
                <w:noProof/>
              </w:rPr>
              <w:t>12</w:t>
            </w:r>
            <w:r>
              <w:rPr>
                <w:b/>
                <w:bCs/>
                <w:sz w:val="24"/>
                <w:szCs w:val="24"/>
              </w:rPr>
              <w:fldChar w:fldCharType="end"/>
            </w:r>
          </w:p>
        </w:sdtContent>
      </w:sdt>
    </w:sdtContent>
  </w:sdt>
  <w:p w:rsidR="00E70B0C" w:rsidRPr="00906B73" w:rsidRDefault="00E70B0C"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4D0" w:rsidRDefault="008824D0" w:rsidP="00AA5D1F">
      <w:r>
        <w:separator/>
      </w:r>
    </w:p>
  </w:footnote>
  <w:footnote w:type="continuationSeparator" w:id="1">
    <w:p w:rsidR="008824D0" w:rsidRDefault="008824D0"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B0C" w:rsidRPr="00691353" w:rsidRDefault="00E70B0C"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00FA1185" w:rsidRPr="00FA1185">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E70B0C" w:rsidRPr="009673E9" w:rsidRDefault="00E70B0C"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FA1185" w:rsidRPr="00FA1185">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0D"/>
    <w:multiLevelType w:val="singleLevel"/>
    <w:tmpl w:val="0000000D"/>
    <w:lvl w:ilvl="0">
      <w:start w:val="1"/>
      <w:numFmt w:val="chineseCounting"/>
      <w:suff w:val="nothing"/>
      <w:lvlText w:val="%1、"/>
      <w:lvlJc w:val="left"/>
    </w:lvl>
  </w:abstractNum>
  <w:abstractNum w:abstractNumId="3">
    <w:nsid w:val="00000012"/>
    <w:multiLevelType w:val="singleLevel"/>
    <w:tmpl w:val="00000012"/>
    <w:lvl w:ilvl="0">
      <w:start w:val="10"/>
      <w:numFmt w:val="decimal"/>
      <w:suff w:val="nothing"/>
      <w:lvlText w:val="%1、"/>
      <w:lvlJc w:val="left"/>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1F356EFA"/>
    <w:multiLevelType w:val="hybridMultilevel"/>
    <w:tmpl w:val="F378EC2C"/>
    <w:lvl w:ilvl="0" w:tplc="013CB78C">
      <w:start w:val="1"/>
      <w:numFmt w:val="upperLetter"/>
      <w:lvlText w:val="（%1）"/>
      <w:lvlJc w:val="left"/>
      <w:pPr>
        <w:ind w:left="1079" w:hanging="7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6">
    <w:nsid w:val="22246782"/>
    <w:multiLevelType w:val="hybridMultilevel"/>
    <w:tmpl w:val="31CCAF5E"/>
    <w:lvl w:ilvl="0" w:tplc="1A0829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3596B38"/>
    <w:multiLevelType w:val="hybridMultilevel"/>
    <w:tmpl w:val="239C7D9C"/>
    <w:lvl w:ilvl="0" w:tplc="5330D8B8">
      <w:start w:val="1"/>
      <w:numFmt w:val="bullet"/>
      <w:lvlText w:val="•"/>
      <w:lvlJc w:val="left"/>
      <w:pPr>
        <w:tabs>
          <w:tab w:val="num" w:pos="720"/>
        </w:tabs>
        <w:ind w:left="720" w:hanging="360"/>
      </w:pPr>
      <w:rPr>
        <w:rFonts w:ascii="宋体" w:hAnsi="宋体" w:hint="default"/>
      </w:rPr>
    </w:lvl>
    <w:lvl w:ilvl="1" w:tplc="BD001862" w:tentative="1">
      <w:start w:val="1"/>
      <w:numFmt w:val="bullet"/>
      <w:lvlText w:val="•"/>
      <w:lvlJc w:val="left"/>
      <w:pPr>
        <w:tabs>
          <w:tab w:val="num" w:pos="1440"/>
        </w:tabs>
        <w:ind w:left="1440" w:hanging="360"/>
      </w:pPr>
      <w:rPr>
        <w:rFonts w:ascii="宋体" w:hAnsi="宋体" w:hint="default"/>
      </w:rPr>
    </w:lvl>
    <w:lvl w:ilvl="2" w:tplc="A6E0818C" w:tentative="1">
      <w:start w:val="1"/>
      <w:numFmt w:val="bullet"/>
      <w:lvlText w:val="•"/>
      <w:lvlJc w:val="left"/>
      <w:pPr>
        <w:tabs>
          <w:tab w:val="num" w:pos="2160"/>
        </w:tabs>
        <w:ind w:left="2160" w:hanging="360"/>
      </w:pPr>
      <w:rPr>
        <w:rFonts w:ascii="宋体" w:hAnsi="宋体" w:hint="default"/>
      </w:rPr>
    </w:lvl>
    <w:lvl w:ilvl="3" w:tplc="8020D638" w:tentative="1">
      <w:start w:val="1"/>
      <w:numFmt w:val="bullet"/>
      <w:lvlText w:val="•"/>
      <w:lvlJc w:val="left"/>
      <w:pPr>
        <w:tabs>
          <w:tab w:val="num" w:pos="2880"/>
        </w:tabs>
        <w:ind w:left="2880" w:hanging="360"/>
      </w:pPr>
      <w:rPr>
        <w:rFonts w:ascii="宋体" w:hAnsi="宋体" w:hint="default"/>
      </w:rPr>
    </w:lvl>
    <w:lvl w:ilvl="4" w:tplc="AE2C7A9C" w:tentative="1">
      <w:start w:val="1"/>
      <w:numFmt w:val="bullet"/>
      <w:lvlText w:val="•"/>
      <w:lvlJc w:val="left"/>
      <w:pPr>
        <w:tabs>
          <w:tab w:val="num" w:pos="3600"/>
        </w:tabs>
        <w:ind w:left="3600" w:hanging="360"/>
      </w:pPr>
      <w:rPr>
        <w:rFonts w:ascii="宋体" w:hAnsi="宋体" w:hint="default"/>
      </w:rPr>
    </w:lvl>
    <w:lvl w:ilvl="5" w:tplc="2070B4B4" w:tentative="1">
      <w:start w:val="1"/>
      <w:numFmt w:val="bullet"/>
      <w:lvlText w:val="•"/>
      <w:lvlJc w:val="left"/>
      <w:pPr>
        <w:tabs>
          <w:tab w:val="num" w:pos="4320"/>
        </w:tabs>
        <w:ind w:left="4320" w:hanging="360"/>
      </w:pPr>
      <w:rPr>
        <w:rFonts w:ascii="宋体" w:hAnsi="宋体" w:hint="default"/>
      </w:rPr>
    </w:lvl>
    <w:lvl w:ilvl="6" w:tplc="E25EC020" w:tentative="1">
      <w:start w:val="1"/>
      <w:numFmt w:val="bullet"/>
      <w:lvlText w:val="•"/>
      <w:lvlJc w:val="left"/>
      <w:pPr>
        <w:tabs>
          <w:tab w:val="num" w:pos="5040"/>
        </w:tabs>
        <w:ind w:left="5040" w:hanging="360"/>
      </w:pPr>
      <w:rPr>
        <w:rFonts w:ascii="宋体" w:hAnsi="宋体" w:hint="default"/>
      </w:rPr>
    </w:lvl>
    <w:lvl w:ilvl="7" w:tplc="26C848AE" w:tentative="1">
      <w:start w:val="1"/>
      <w:numFmt w:val="bullet"/>
      <w:lvlText w:val="•"/>
      <w:lvlJc w:val="left"/>
      <w:pPr>
        <w:tabs>
          <w:tab w:val="num" w:pos="5760"/>
        </w:tabs>
        <w:ind w:left="5760" w:hanging="360"/>
      </w:pPr>
      <w:rPr>
        <w:rFonts w:ascii="宋体" w:hAnsi="宋体" w:hint="default"/>
      </w:rPr>
    </w:lvl>
    <w:lvl w:ilvl="8" w:tplc="C9F41A18" w:tentative="1">
      <w:start w:val="1"/>
      <w:numFmt w:val="bullet"/>
      <w:lvlText w:val="•"/>
      <w:lvlJc w:val="left"/>
      <w:pPr>
        <w:tabs>
          <w:tab w:val="num" w:pos="6480"/>
        </w:tabs>
        <w:ind w:left="6480" w:hanging="360"/>
      </w:pPr>
      <w:rPr>
        <w:rFonts w:ascii="宋体" w:hAnsi="宋体" w:hint="default"/>
      </w:rPr>
    </w:lvl>
  </w:abstractNum>
  <w:abstractNum w:abstractNumId="8">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96541BA"/>
    <w:multiLevelType w:val="hybridMultilevel"/>
    <w:tmpl w:val="35AE9E96"/>
    <w:lvl w:ilvl="0" w:tplc="7F3EF694">
      <w:start w:val="4"/>
      <w:numFmt w:val="upperLetter"/>
      <w:lvlText w:val="（%1）"/>
      <w:lvlJc w:val="left"/>
      <w:pPr>
        <w:ind w:left="1079" w:hanging="720"/>
      </w:pPr>
      <w:rPr>
        <w:rFonts w:hAnsiTheme="minorHAnsi"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0">
    <w:nsid w:val="5C591906"/>
    <w:multiLevelType w:val="hybridMultilevel"/>
    <w:tmpl w:val="F8D473B2"/>
    <w:lvl w:ilvl="0" w:tplc="826AC59E">
      <w:start w:val="2"/>
      <w:numFmt w:val="upperLetter"/>
      <w:lvlText w:val="（%1）"/>
      <w:lvlJc w:val="left"/>
      <w:pPr>
        <w:ind w:left="1079" w:hanging="720"/>
      </w:pPr>
      <w:rPr>
        <w:rFonts w:hAnsiTheme="minorHAnsi"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1">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727E15DB"/>
    <w:multiLevelType w:val="hybridMultilevel"/>
    <w:tmpl w:val="738C541E"/>
    <w:lvl w:ilvl="0" w:tplc="A006B5D6">
      <w:start w:val="3"/>
      <w:numFmt w:val="upperLetter"/>
      <w:lvlText w:val="（%1）"/>
      <w:lvlJc w:val="left"/>
      <w:pPr>
        <w:ind w:left="1079" w:hanging="720"/>
      </w:pPr>
      <w:rPr>
        <w:rFonts w:hAnsiTheme="minorHAnsi"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3">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4">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5">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5"/>
  </w:num>
  <w:num w:numId="6">
    <w:abstractNumId w:val="4"/>
  </w:num>
  <w:num w:numId="7">
    <w:abstractNumId w:val="0"/>
  </w:num>
  <w:num w:numId="8">
    <w:abstractNumId w:val="3"/>
  </w:num>
  <w:num w:numId="9">
    <w:abstractNumId w:val="1"/>
  </w:num>
  <w:num w:numId="10">
    <w:abstractNumId w:val="6"/>
  </w:num>
  <w:num w:numId="11">
    <w:abstractNumId w:val="9"/>
  </w:num>
  <w:num w:numId="12">
    <w:abstractNumId w:val="12"/>
  </w:num>
  <w:num w:numId="13">
    <w:abstractNumId w:val="10"/>
  </w:num>
  <w:num w:numId="14">
    <w:abstractNumId w:val="5"/>
  </w:num>
  <w:num w:numId="15">
    <w:abstractNumId w:val="7"/>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30"/>
  <w:characterSpacingControl w:val="compressPunctuation"/>
  <w:hdrShapeDefaults>
    <o:shapedefaults v:ext="edit" spidmax="6146"/>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05721"/>
    <w:rsid w:val="00005DC7"/>
    <w:rsid w:val="00014CE9"/>
    <w:rsid w:val="00016B9D"/>
    <w:rsid w:val="000238AF"/>
    <w:rsid w:val="00027F23"/>
    <w:rsid w:val="000358AF"/>
    <w:rsid w:val="00037721"/>
    <w:rsid w:val="00042BAA"/>
    <w:rsid w:val="000440F0"/>
    <w:rsid w:val="0004443D"/>
    <w:rsid w:val="00051A2D"/>
    <w:rsid w:val="00051BEB"/>
    <w:rsid w:val="0005273D"/>
    <w:rsid w:val="00074899"/>
    <w:rsid w:val="00075070"/>
    <w:rsid w:val="00076EDA"/>
    <w:rsid w:val="00083832"/>
    <w:rsid w:val="00083FE7"/>
    <w:rsid w:val="00084EFD"/>
    <w:rsid w:val="00092325"/>
    <w:rsid w:val="00096CAA"/>
    <w:rsid w:val="00097134"/>
    <w:rsid w:val="000A26CC"/>
    <w:rsid w:val="000A7AE1"/>
    <w:rsid w:val="000B5CEB"/>
    <w:rsid w:val="000B5DFC"/>
    <w:rsid w:val="000B62BD"/>
    <w:rsid w:val="000C01D5"/>
    <w:rsid w:val="000D3194"/>
    <w:rsid w:val="000E40D3"/>
    <w:rsid w:val="000E41B5"/>
    <w:rsid w:val="000E51C9"/>
    <w:rsid w:val="00105CE2"/>
    <w:rsid w:val="0010759F"/>
    <w:rsid w:val="001112EB"/>
    <w:rsid w:val="00117054"/>
    <w:rsid w:val="00120478"/>
    <w:rsid w:val="00121308"/>
    <w:rsid w:val="00125E6A"/>
    <w:rsid w:val="001261B6"/>
    <w:rsid w:val="00127A53"/>
    <w:rsid w:val="00135804"/>
    <w:rsid w:val="001379A0"/>
    <w:rsid w:val="0014059B"/>
    <w:rsid w:val="0014298B"/>
    <w:rsid w:val="00145B60"/>
    <w:rsid w:val="00151F60"/>
    <w:rsid w:val="001628EB"/>
    <w:rsid w:val="00163EF7"/>
    <w:rsid w:val="00167997"/>
    <w:rsid w:val="00171C44"/>
    <w:rsid w:val="00180854"/>
    <w:rsid w:val="0018513C"/>
    <w:rsid w:val="001904FB"/>
    <w:rsid w:val="001910B2"/>
    <w:rsid w:val="001924B0"/>
    <w:rsid w:val="001972E2"/>
    <w:rsid w:val="001A3F2B"/>
    <w:rsid w:val="001A4E29"/>
    <w:rsid w:val="001A6ABD"/>
    <w:rsid w:val="001C15E7"/>
    <w:rsid w:val="001D066F"/>
    <w:rsid w:val="001D17D4"/>
    <w:rsid w:val="001D2336"/>
    <w:rsid w:val="001E7149"/>
    <w:rsid w:val="001F2BCF"/>
    <w:rsid w:val="00215516"/>
    <w:rsid w:val="00222F5B"/>
    <w:rsid w:val="00225569"/>
    <w:rsid w:val="002276A5"/>
    <w:rsid w:val="002328BF"/>
    <w:rsid w:val="00232D22"/>
    <w:rsid w:val="002431F8"/>
    <w:rsid w:val="00252DD5"/>
    <w:rsid w:val="00260AD8"/>
    <w:rsid w:val="00267EA1"/>
    <w:rsid w:val="0027548D"/>
    <w:rsid w:val="002A11C0"/>
    <w:rsid w:val="002B6CA4"/>
    <w:rsid w:val="002C1672"/>
    <w:rsid w:val="002C3798"/>
    <w:rsid w:val="002F36E5"/>
    <w:rsid w:val="002F46A6"/>
    <w:rsid w:val="0031036E"/>
    <w:rsid w:val="00310B4C"/>
    <w:rsid w:val="00310CD6"/>
    <w:rsid w:val="00312B2B"/>
    <w:rsid w:val="003167DB"/>
    <w:rsid w:val="0032246F"/>
    <w:rsid w:val="0032646A"/>
    <w:rsid w:val="00333472"/>
    <w:rsid w:val="00334937"/>
    <w:rsid w:val="0034556B"/>
    <w:rsid w:val="00345CA7"/>
    <w:rsid w:val="003518B5"/>
    <w:rsid w:val="00355CFE"/>
    <w:rsid w:val="00360AB1"/>
    <w:rsid w:val="00365B2B"/>
    <w:rsid w:val="00365C34"/>
    <w:rsid w:val="00372319"/>
    <w:rsid w:val="003758AC"/>
    <w:rsid w:val="00375E79"/>
    <w:rsid w:val="00381701"/>
    <w:rsid w:val="00385CA3"/>
    <w:rsid w:val="00385F9A"/>
    <w:rsid w:val="003A1373"/>
    <w:rsid w:val="003A3876"/>
    <w:rsid w:val="003A4F1D"/>
    <w:rsid w:val="003A6596"/>
    <w:rsid w:val="003A776C"/>
    <w:rsid w:val="003B11BA"/>
    <w:rsid w:val="003C675D"/>
    <w:rsid w:val="003D1BF2"/>
    <w:rsid w:val="003D7AD9"/>
    <w:rsid w:val="003F3017"/>
    <w:rsid w:val="003F3558"/>
    <w:rsid w:val="003F42E0"/>
    <w:rsid w:val="00400454"/>
    <w:rsid w:val="00401B21"/>
    <w:rsid w:val="00403BDF"/>
    <w:rsid w:val="00410E25"/>
    <w:rsid w:val="0041680E"/>
    <w:rsid w:val="00427A8B"/>
    <w:rsid w:val="00430570"/>
    <w:rsid w:val="0043226D"/>
    <w:rsid w:val="004326F9"/>
    <w:rsid w:val="004407C8"/>
    <w:rsid w:val="0044581A"/>
    <w:rsid w:val="0044676B"/>
    <w:rsid w:val="004548EB"/>
    <w:rsid w:val="004607A2"/>
    <w:rsid w:val="00463B86"/>
    <w:rsid w:val="0046536D"/>
    <w:rsid w:val="00473633"/>
    <w:rsid w:val="00481651"/>
    <w:rsid w:val="00481D42"/>
    <w:rsid w:val="00490B47"/>
    <w:rsid w:val="00491C95"/>
    <w:rsid w:val="00492418"/>
    <w:rsid w:val="004A0F7A"/>
    <w:rsid w:val="004A1568"/>
    <w:rsid w:val="004A693C"/>
    <w:rsid w:val="004B4CE5"/>
    <w:rsid w:val="004C3FF9"/>
    <w:rsid w:val="004D1287"/>
    <w:rsid w:val="004D258A"/>
    <w:rsid w:val="004D3A2D"/>
    <w:rsid w:val="004D68BB"/>
    <w:rsid w:val="004D6CE4"/>
    <w:rsid w:val="004E34FE"/>
    <w:rsid w:val="004E3793"/>
    <w:rsid w:val="004F3C72"/>
    <w:rsid w:val="00502999"/>
    <w:rsid w:val="0050369A"/>
    <w:rsid w:val="00503FD1"/>
    <w:rsid w:val="005055B4"/>
    <w:rsid w:val="0050758B"/>
    <w:rsid w:val="00507DF3"/>
    <w:rsid w:val="00515C44"/>
    <w:rsid w:val="00517F9D"/>
    <w:rsid w:val="00521587"/>
    <w:rsid w:val="00521B8C"/>
    <w:rsid w:val="005338A4"/>
    <w:rsid w:val="00541C84"/>
    <w:rsid w:val="00542478"/>
    <w:rsid w:val="00543C6A"/>
    <w:rsid w:val="0054524D"/>
    <w:rsid w:val="005625E4"/>
    <w:rsid w:val="005665C5"/>
    <w:rsid w:val="00566B70"/>
    <w:rsid w:val="00573101"/>
    <w:rsid w:val="00576312"/>
    <w:rsid w:val="005764B3"/>
    <w:rsid w:val="005835DE"/>
    <w:rsid w:val="00584DFD"/>
    <w:rsid w:val="00591AAF"/>
    <w:rsid w:val="0059563D"/>
    <w:rsid w:val="00597E8E"/>
    <w:rsid w:val="005C2195"/>
    <w:rsid w:val="005C2E6A"/>
    <w:rsid w:val="005C6A77"/>
    <w:rsid w:val="005E12B7"/>
    <w:rsid w:val="005E6496"/>
    <w:rsid w:val="005F329E"/>
    <w:rsid w:val="00604145"/>
    <w:rsid w:val="00610492"/>
    <w:rsid w:val="00620FAC"/>
    <w:rsid w:val="00621E66"/>
    <w:rsid w:val="0062299C"/>
    <w:rsid w:val="0063160E"/>
    <w:rsid w:val="006337F8"/>
    <w:rsid w:val="00633AF2"/>
    <w:rsid w:val="00640C16"/>
    <w:rsid w:val="0064532B"/>
    <w:rsid w:val="00645B2D"/>
    <w:rsid w:val="006713C1"/>
    <w:rsid w:val="00675EF3"/>
    <w:rsid w:val="00675FA3"/>
    <w:rsid w:val="006832F6"/>
    <w:rsid w:val="00687BED"/>
    <w:rsid w:val="00691353"/>
    <w:rsid w:val="006A1021"/>
    <w:rsid w:val="006A3E8E"/>
    <w:rsid w:val="006B3D5D"/>
    <w:rsid w:val="006B7B46"/>
    <w:rsid w:val="006C1647"/>
    <w:rsid w:val="006C425A"/>
    <w:rsid w:val="006D589C"/>
    <w:rsid w:val="006D6E93"/>
    <w:rsid w:val="006E1FD1"/>
    <w:rsid w:val="006F49E7"/>
    <w:rsid w:val="00703216"/>
    <w:rsid w:val="0070357D"/>
    <w:rsid w:val="00704985"/>
    <w:rsid w:val="00705082"/>
    <w:rsid w:val="007063B4"/>
    <w:rsid w:val="00711862"/>
    <w:rsid w:val="00724EF3"/>
    <w:rsid w:val="007267B5"/>
    <w:rsid w:val="007337FC"/>
    <w:rsid w:val="00737232"/>
    <w:rsid w:val="00742C34"/>
    <w:rsid w:val="007430ED"/>
    <w:rsid w:val="00743145"/>
    <w:rsid w:val="00754387"/>
    <w:rsid w:val="00755B49"/>
    <w:rsid w:val="0076539E"/>
    <w:rsid w:val="00765A7F"/>
    <w:rsid w:val="0077402A"/>
    <w:rsid w:val="0078207D"/>
    <w:rsid w:val="007857DC"/>
    <w:rsid w:val="00786F2E"/>
    <w:rsid w:val="007875A9"/>
    <w:rsid w:val="00790890"/>
    <w:rsid w:val="00792580"/>
    <w:rsid w:val="007A107E"/>
    <w:rsid w:val="007A7935"/>
    <w:rsid w:val="007B0633"/>
    <w:rsid w:val="007C0E10"/>
    <w:rsid w:val="007C1D0B"/>
    <w:rsid w:val="007C4EF6"/>
    <w:rsid w:val="007E1442"/>
    <w:rsid w:val="007E6049"/>
    <w:rsid w:val="007E78E5"/>
    <w:rsid w:val="007F29DC"/>
    <w:rsid w:val="007F3B64"/>
    <w:rsid w:val="007F5CA0"/>
    <w:rsid w:val="007F6937"/>
    <w:rsid w:val="008059C8"/>
    <w:rsid w:val="00812A67"/>
    <w:rsid w:val="00814E2D"/>
    <w:rsid w:val="008150EA"/>
    <w:rsid w:val="00820C77"/>
    <w:rsid w:val="0082238F"/>
    <w:rsid w:val="00833A24"/>
    <w:rsid w:val="00835628"/>
    <w:rsid w:val="00836200"/>
    <w:rsid w:val="00843811"/>
    <w:rsid w:val="00845391"/>
    <w:rsid w:val="00850C16"/>
    <w:rsid w:val="008527A5"/>
    <w:rsid w:val="00854810"/>
    <w:rsid w:val="008609CF"/>
    <w:rsid w:val="008704B5"/>
    <w:rsid w:val="008824D0"/>
    <w:rsid w:val="008852AA"/>
    <w:rsid w:val="008871E2"/>
    <w:rsid w:val="00887FE9"/>
    <w:rsid w:val="008928DC"/>
    <w:rsid w:val="008940AC"/>
    <w:rsid w:val="008A40FC"/>
    <w:rsid w:val="008B2811"/>
    <w:rsid w:val="008C2842"/>
    <w:rsid w:val="008D1062"/>
    <w:rsid w:val="008D35BB"/>
    <w:rsid w:val="008D6250"/>
    <w:rsid w:val="008D7955"/>
    <w:rsid w:val="008E4150"/>
    <w:rsid w:val="008E6558"/>
    <w:rsid w:val="008F01FD"/>
    <w:rsid w:val="008F059F"/>
    <w:rsid w:val="008F2E72"/>
    <w:rsid w:val="008F3F85"/>
    <w:rsid w:val="009015BD"/>
    <w:rsid w:val="00906B73"/>
    <w:rsid w:val="00910CD2"/>
    <w:rsid w:val="00914917"/>
    <w:rsid w:val="009209E7"/>
    <w:rsid w:val="0092126E"/>
    <w:rsid w:val="00922C20"/>
    <w:rsid w:val="00923133"/>
    <w:rsid w:val="00926838"/>
    <w:rsid w:val="00933244"/>
    <w:rsid w:val="00934616"/>
    <w:rsid w:val="0094201F"/>
    <w:rsid w:val="00944964"/>
    <w:rsid w:val="00947062"/>
    <w:rsid w:val="009578C9"/>
    <w:rsid w:val="009606A3"/>
    <w:rsid w:val="00962970"/>
    <w:rsid w:val="009643F6"/>
    <w:rsid w:val="0096476E"/>
    <w:rsid w:val="009651D4"/>
    <w:rsid w:val="00966830"/>
    <w:rsid w:val="0096696F"/>
    <w:rsid w:val="009673E9"/>
    <w:rsid w:val="00971D47"/>
    <w:rsid w:val="00977E13"/>
    <w:rsid w:val="009856FC"/>
    <w:rsid w:val="00991A67"/>
    <w:rsid w:val="00993E11"/>
    <w:rsid w:val="009959CC"/>
    <w:rsid w:val="00995BBA"/>
    <w:rsid w:val="009B17E6"/>
    <w:rsid w:val="009C7855"/>
    <w:rsid w:val="009D3B96"/>
    <w:rsid w:val="009D3EF2"/>
    <w:rsid w:val="009D655B"/>
    <w:rsid w:val="009D6690"/>
    <w:rsid w:val="009E0C97"/>
    <w:rsid w:val="009E0FC7"/>
    <w:rsid w:val="009E2772"/>
    <w:rsid w:val="009E6202"/>
    <w:rsid w:val="009F4280"/>
    <w:rsid w:val="00A007BE"/>
    <w:rsid w:val="00A02567"/>
    <w:rsid w:val="00A0647D"/>
    <w:rsid w:val="00A073EC"/>
    <w:rsid w:val="00A2051B"/>
    <w:rsid w:val="00A31CAD"/>
    <w:rsid w:val="00A32F90"/>
    <w:rsid w:val="00A4109F"/>
    <w:rsid w:val="00A67020"/>
    <w:rsid w:val="00A67CCE"/>
    <w:rsid w:val="00A715F6"/>
    <w:rsid w:val="00A7160B"/>
    <w:rsid w:val="00A71AED"/>
    <w:rsid w:val="00A75C39"/>
    <w:rsid w:val="00A81ABE"/>
    <w:rsid w:val="00A81D7D"/>
    <w:rsid w:val="00A820AF"/>
    <w:rsid w:val="00A83306"/>
    <w:rsid w:val="00A86E7C"/>
    <w:rsid w:val="00A917E7"/>
    <w:rsid w:val="00A92E1C"/>
    <w:rsid w:val="00A92E55"/>
    <w:rsid w:val="00A93602"/>
    <w:rsid w:val="00AA21A1"/>
    <w:rsid w:val="00AA2704"/>
    <w:rsid w:val="00AA3215"/>
    <w:rsid w:val="00AA5D1F"/>
    <w:rsid w:val="00AB054A"/>
    <w:rsid w:val="00AB5B33"/>
    <w:rsid w:val="00AB64F6"/>
    <w:rsid w:val="00AC2CAC"/>
    <w:rsid w:val="00AC4212"/>
    <w:rsid w:val="00AC5F84"/>
    <w:rsid w:val="00AD773A"/>
    <w:rsid w:val="00AE0FC3"/>
    <w:rsid w:val="00AE5C28"/>
    <w:rsid w:val="00AE77BF"/>
    <w:rsid w:val="00AF07EE"/>
    <w:rsid w:val="00AF149D"/>
    <w:rsid w:val="00B001F6"/>
    <w:rsid w:val="00B02C58"/>
    <w:rsid w:val="00B12AF2"/>
    <w:rsid w:val="00B13DBC"/>
    <w:rsid w:val="00B2185E"/>
    <w:rsid w:val="00B246E6"/>
    <w:rsid w:val="00B26596"/>
    <w:rsid w:val="00B42546"/>
    <w:rsid w:val="00B45814"/>
    <w:rsid w:val="00B511F6"/>
    <w:rsid w:val="00B54C67"/>
    <w:rsid w:val="00B54F11"/>
    <w:rsid w:val="00B568E8"/>
    <w:rsid w:val="00B60881"/>
    <w:rsid w:val="00B75353"/>
    <w:rsid w:val="00B85063"/>
    <w:rsid w:val="00B86611"/>
    <w:rsid w:val="00B8740F"/>
    <w:rsid w:val="00B87DBA"/>
    <w:rsid w:val="00B92836"/>
    <w:rsid w:val="00B92C2D"/>
    <w:rsid w:val="00B95720"/>
    <w:rsid w:val="00B95F27"/>
    <w:rsid w:val="00BA742F"/>
    <w:rsid w:val="00BB0255"/>
    <w:rsid w:val="00BB07CF"/>
    <w:rsid w:val="00BB5312"/>
    <w:rsid w:val="00BB5B30"/>
    <w:rsid w:val="00BC1395"/>
    <w:rsid w:val="00BC3029"/>
    <w:rsid w:val="00BC6730"/>
    <w:rsid w:val="00BD280E"/>
    <w:rsid w:val="00BD3E4B"/>
    <w:rsid w:val="00BD6456"/>
    <w:rsid w:val="00BE1296"/>
    <w:rsid w:val="00BE31DE"/>
    <w:rsid w:val="00BE3F4B"/>
    <w:rsid w:val="00BE4662"/>
    <w:rsid w:val="00BF3223"/>
    <w:rsid w:val="00C117A0"/>
    <w:rsid w:val="00C21CBA"/>
    <w:rsid w:val="00C26520"/>
    <w:rsid w:val="00C42BFF"/>
    <w:rsid w:val="00C44E45"/>
    <w:rsid w:val="00C4533A"/>
    <w:rsid w:val="00C61575"/>
    <w:rsid w:val="00C61A2A"/>
    <w:rsid w:val="00C62654"/>
    <w:rsid w:val="00C84007"/>
    <w:rsid w:val="00C925A8"/>
    <w:rsid w:val="00C9296F"/>
    <w:rsid w:val="00CB76BA"/>
    <w:rsid w:val="00CC0131"/>
    <w:rsid w:val="00CC2897"/>
    <w:rsid w:val="00CD1B2C"/>
    <w:rsid w:val="00CD23A2"/>
    <w:rsid w:val="00CD5E61"/>
    <w:rsid w:val="00CF297E"/>
    <w:rsid w:val="00D02585"/>
    <w:rsid w:val="00D0636C"/>
    <w:rsid w:val="00D13C76"/>
    <w:rsid w:val="00D15A71"/>
    <w:rsid w:val="00D15E82"/>
    <w:rsid w:val="00D16C1E"/>
    <w:rsid w:val="00D17DD1"/>
    <w:rsid w:val="00D2058B"/>
    <w:rsid w:val="00D21FC4"/>
    <w:rsid w:val="00D26C31"/>
    <w:rsid w:val="00D30567"/>
    <w:rsid w:val="00D30845"/>
    <w:rsid w:val="00D370A6"/>
    <w:rsid w:val="00D4327A"/>
    <w:rsid w:val="00D43935"/>
    <w:rsid w:val="00D52040"/>
    <w:rsid w:val="00D62148"/>
    <w:rsid w:val="00D64ED9"/>
    <w:rsid w:val="00D64F3B"/>
    <w:rsid w:val="00D73262"/>
    <w:rsid w:val="00D73641"/>
    <w:rsid w:val="00D75BEC"/>
    <w:rsid w:val="00D7750A"/>
    <w:rsid w:val="00D8270D"/>
    <w:rsid w:val="00D87ACE"/>
    <w:rsid w:val="00DD210E"/>
    <w:rsid w:val="00DD4E39"/>
    <w:rsid w:val="00DE0DCB"/>
    <w:rsid w:val="00DE3FFB"/>
    <w:rsid w:val="00DF0D93"/>
    <w:rsid w:val="00DF3678"/>
    <w:rsid w:val="00DF38A9"/>
    <w:rsid w:val="00DF66DA"/>
    <w:rsid w:val="00E0418A"/>
    <w:rsid w:val="00E0439A"/>
    <w:rsid w:val="00E06A25"/>
    <w:rsid w:val="00E11A64"/>
    <w:rsid w:val="00E13241"/>
    <w:rsid w:val="00E14974"/>
    <w:rsid w:val="00E170A7"/>
    <w:rsid w:val="00E20EFF"/>
    <w:rsid w:val="00E22BE8"/>
    <w:rsid w:val="00E32403"/>
    <w:rsid w:val="00E34327"/>
    <w:rsid w:val="00E40064"/>
    <w:rsid w:val="00E501BC"/>
    <w:rsid w:val="00E53FD7"/>
    <w:rsid w:val="00E67FF6"/>
    <w:rsid w:val="00E70B0C"/>
    <w:rsid w:val="00E7478E"/>
    <w:rsid w:val="00E768E9"/>
    <w:rsid w:val="00E80487"/>
    <w:rsid w:val="00E85ED2"/>
    <w:rsid w:val="00E86929"/>
    <w:rsid w:val="00E91FB0"/>
    <w:rsid w:val="00EA3336"/>
    <w:rsid w:val="00EA7822"/>
    <w:rsid w:val="00EB0570"/>
    <w:rsid w:val="00ED5B30"/>
    <w:rsid w:val="00EE1D65"/>
    <w:rsid w:val="00EF2E19"/>
    <w:rsid w:val="00EF6D8B"/>
    <w:rsid w:val="00F02BA5"/>
    <w:rsid w:val="00F05F30"/>
    <w:rsid w:val="00F17017"/>
    <w:rsid w:val="00F202DF"/>
    <w:rsid w:val="00F238D4"/>
    <w:rsid w:val="00F24485"/>
    <w:rsid w:val="00F25902"/>
    <w:rsid w:val="00F30354"/>
    <w:rsid w:val="00F35869"/>
    <w:rsid w:val="00F365DE"/>
    <w:rsid w:val="00F37A09"/>
    <w:rsid w:val="00F50AE9"/>
    <w:rsid w:val="00F53359"/>
    <w:rsid w:val="00F555AA"/>
    <w:rsid w:val="00F57420"/>
    <w:rsid w:val="00F636C1"/>
    <w:rsid w:val="00F63A2D"/>
    <w:rsid w:val="00F66011"/>
    <w:rsid w:val="00F67215"/>
    <w:rsid w:val="00F70A3D"/>
    <w:rsid w:val="00F80ADC"/>
    <w:rsid w:val="00F83450"/>
    <w:rsid w:val="00F854CF"/>
    <w:rsid w:val="00F878A2"/>
    <w:rsid w:val="00F9166D"/>
    <w:rsid w:val="00F960FE"/>
    <w:rsid w:val="00FA02E7"/>
    <w:rsid w:val="00FA1185"/>
    <w:rsid w:val="00FA33BA"/>
    <w:rsid w:val="00FA654E"/>
    <w:rsid w:val="00FC71F2"/>
    <w:rsid w:val="00FD7012"/>
    <w:rsid w:val="00FE2C25"/>
    <w:rsid w:val="00FF09C4"/>
    <w:rsid w:val="00FF173A"/>
    <w:rsid w:val="00FF41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纯文本 Char1,标题11"/>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customStyle="1" w:styleId="10">
    <w:name w:val="样式1"/>
    <w:rsid w:val="00F35869"/>
    <w:rPr>
      <w:rFonts w:ascii="Times New Roman" w:eastAsia="方正楷体_GBK" w:hAnsi="Times New Roman" w:cs="Times New Roman"/>
      <w:bCs/>
      <w:iCs/>
      <w:kern w:val="44"/>
      <w:sz w:val="48"/>
      <w:szCs w:val="44"/>
    </w:rPr>
  </w:style>
  <w:style w:type="paragraph" w:styleId="af3">
    <w:name w:val="Body Text"/>
    <w:basedOn w:val="a"/>
    <w:link w:val="Char9"/>
    <w:uiPriority w:val="99"/>
    <w:unhideWhenUsed/>
    <w:rsid w:val="00910CD2"/>
    <w:pPr>
      <w:spacing w:after="120"/>
    </w:pPr>
  </w:style>
  <w:style w:type="character" w:customStyle="1" w:styleId="Char9">
    <w:name w:val="正文文本 Char"/>
    <w:basedOn w:val="a0"/>
    <w:link w:val="af3"/>
    <w:uiPriority w:val="99"/>
    <w:rsid w:val="00910CD2"/>
  </w:style>
</w:styles>
</file>

<file path=word/webSettings.xml><?xml version="1.0" encoding="utf-8"?>
<w:webSettings xmlns:r="http://schemas.openxmlformats.org/officeDocument/2006/relationships" xmlns:w="http://schemas.openxmlformats.org/wordprocessingml/2006/main">
  <w:divs>
    <w:div w:id="70933347">
      <w:bodyDiv w:val="1"/>
      <w:marLeft w:val="0"/>
      <w:marRight w:val="0"/>
      <w:marTop w:val="0"/>
      <w:marBottom w:val="0"/>
      <w:divBdr>
        <w:top w:val="none" w:sz="0" w:space="0" w:color="auto"/>
        <w:left w:val="none" w:sz="0" w:space="0" w:color="auto"/>
        <w:bottom w:val="none" w:sz="0" w:space="0" w:color="auto"/>
        <w:right w:val="none" w:sz="0" w:space="0" w:color="auto"/>
      </w:divBdr>
    </w:div>
    <w:div w:id="73474256">
      <w:bodyDiv w:val="1"/>
      <w:marLeft w:val="0"/>
      <w:marRight w:val="0"/>
      <w:marTop w:val="0"/>
      <w:marBottom w:val="0"/>
      <w:divBdr>
        <w:top w:val="none" w:sz="0" w:space="0" w:color="auto"/>
        <w:left w:val="none" w:sz="0" w:space="0" w:color="auto"/>
        <w:bottom w:val="none" w:sz="0" w:space="0" w:color="auto"/>
        <w:right w:val="none" w:sz="0" w:space="0" w:color="auto"/>
      </w:divBdr>
    </w:div>
    <w:div w:id="87237597">
      <w:bodyDiv w:val="1"/>
      <w:marLeft w:val="0"/>
      <w:marRight w:val="0"/>
      <w:marTop w:val="0"/>
      <w:marBottom w:val="0"/>
      <w:divBdr>
        <w:top w:val="none" w:sz="0" w:space="0" w:color="auto"/>
        <w:left w:val="none" w:sz="0" w:space="0" w:color="auto"/>
        <w:bottom w:val="none" w:sz="0" w:space="0" w:color="auto"/>
        <w:right w:val="none" w:sz="0" w:space="0" w:color="auto"/>
      </w:divBdr>
    </w:div>
    <w:div w:id="119999686">
      <w:bodyDiv w:val="1"/>
      <w:marLeft w:val="0"/>
      <w:marRight w:val="0"/>
      <w:marTop w:val="0"/>
      <w:marBottom w:val="0"/>
      <w:divBdr>
        <w:top w:val="none" w:sz="0" w:space="0" w:color="auto"/>
        <w:left w:val="none" w:sz="0" w:space="0" w:color="auto"/>
        <w:bottom w:val="none" w:sz="0" w:space="0" w:color="auto"/>
        <w:right w:val="none" w:sz="0" w:space="0" w:color="auto"/>
      </w:divBdr>
    </w:div>
    <w:div w:id="144208445">
      <w:bodyDiv w:val="1"/>
      <w:marLeft w:val="0"/>
      <w:marRight w:val="0"/>
      <w:marTop w:val="0"/>
      <w:marBottom w:val="0"/>
      <w:divBdr>
        <w:top w:val="none" w:sz="0" w:space="0" w:color="auto"/>
        <w:left w:val="none" w:sz="0" w:space="0" w:color="auto"/>
        <w:bottom w:val="none" w:sz="0" w:space="0" w:color="auto"/>
        <w:right w:val="none" w:sz="0" w:space="0" w:color="auto"/>
      </w:divBdr>
    </w:div>
    <w:div w:id="172301823">
      <w:bodyDiv w:val="1"/>
      <w:marLeft w:val="0"/>
      <w:marRight w:val="0"/>
      <w:marTop w:val="0"/>
      <w:marBottom w:val="0"/>
      <w:divBdr>
        <w:top w:val="none" w:sz="0" w:space="0" w:color="auto"/>
        <w:left w:val="none" w:sz="0" w:space="0" w:color="auto"/>
        <w:bottom w:val="none" w:sz="0" w:space="0" w:color="auto"/>
        <w:right w:val="none" w:sz="0" w:space="0" w:color="auto"/>
      </w:divBdr>
    </w:div>
    <w:div w:id="179205077">
      <w:bodyDiv w:val="1"/>
      <w:marLeft w:val="0"/>
      <w:marRight w:val="0"/>
      <w:marTop w:val="0"/>
      <w:marBottom w:val="0"/>
      <w:divBdr>
        <w:top w:val="none" w:sz="0" w:space="0" w:color="auto"/>
        <w:left w:val="none" w:sz="0" w:space="0" w:color="auto"/>
        <w:bottom w:val="none" w:sz="0" w:space="0" w:color="auto"/>
        <w:right w:val="none" w:sz="0" w:space="0" w:color="auto"/>
      </w:divBdr>
    </w:div>
    <w:div w:id="194849674">
      <w:bodyDiv w:val="1"/>
      <w:marLeft w:val="0"/>
      <w:marRight w:val="0"/>
      <w:marTop w:val="0"/>
      <w:marBottom w:val="0"/>
      <w:divBdr>
        <w:top w:val="none" w:sz="0" w:space="0" w:color="auto"/>
        <w:left w:val="none" w:sz="0" w:space="0" w:color="auto"/>
        <w:bottom w:val="none" w:sz="0" w:space="0" w:color="auto"/>
        <w:right w:val="none" w:sz="0" w:space="0" w:color="auto"/>
      </w:divBdr>
    </w:div>
    <w:div w:id="214506290">
      <w:bodyDiv w:val="1"/>
      <w:marLeft w:val="0"/>
      <w:marRight w:val="0"/>
      <w:marTop w:val="0"/>
      <w:marBottom w:val="0"/>
      <w:divBdr>
        <w:top w:val="none" w:sz="0" w:space="0" w:color="auto"/>
        <w:left w:val="none" w:sz="0" w:space="0" w:color="auto"/>
        <w:bottom w:val="none" w:sz="0" w:space="0" w:color="auto"/>
        <w:right w:val="none" w:sz="0" w:space="0" w:color="auto"/>
      </w:divBdr>
    </w:div>
    <w:div w:id="239216052">
      <w:bodyDiv w:val="1"/>
      <w:marLeft w:val="0"/>
      <w:marRight w:val="0"/>
      <w:marTop w:val="0"/>
      <w:marBottom w:val="0"/>
      <w:divBdr>
        <w:top w:val="none" w:sz="0" w:space="0" w:color="auto"/>
        <w:left w:val="none" w:sz="0" w:space="0" w:color="auto"/>
        <w:bottom w:val="none" w:sz="0" w:space="0" w:color="auto"/>
        <w:right w:val="none" w:sz="0" w:space="0" w:color="auto"/>
      </w:divBdr>
    </w:div>
    <w:div w:id="345907547">
      <w:bodyDiv w:val="1"/>
      <w:marLeft w:val="0"/>
      <w:marRight w:val="0"/>
      <w:marTop w:val="0"/>
      <w:marBottom w:val="0"/>
      <w:divBdr>
        <w:top w:val="none" w:sz="0" w:space="0" w:color="auto"/>
        <w:left w:val="none" w:sz="0" w:space="0" w:color="auto"/>
        <w:bottom w:val="none" w:sz="0" w:space="0" w:color="auto"/>
        <w:right w:val="none" w:sz="0" w:space="0" w:color="auto"/>
      </w:divBdr>
    </w:div>
    <w:div w:id="426001878">
      <w:bodyDiv w:val="1"/>
      <w:marLeft w:val="0"/>
      <w:marRight w:val="0"/>
      <w:marTop w:val="0"/>
      <w:marBottom w:val="0"/>
      <w:divBdr>
        <w:top w:val="none" w:sz="0" w:space="0" w:color="auto"/>
        <w:left w:val="none" w:sz="0" w:space="0" w:color="auto"/>
        <w:bottom w:val="none" w:sz="0" w:space="0" w:color="auto"/>
        <w:right w:val="none" w:sz="0" w:space="0" w:color="auto"/>
      </w:divBdr>
    </w:div>
    <w:div w:id="462429550">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81242">
      <w:bodyDiv w:val="1"/>
      <w:marLeft w:val="0"/>
      <w:marRight w:val="0"/>
      <w:marTop w:val="0"/>
      <w:marBottom w:val="0"/>
      <w:divBdr>
        <w:top w:val="none" w:sz="0" w:space="0" w:color="auto"/>
        <w:left w:val="none" w:sz="0" w:space="0" w:color="auto"/>
        <w:bottom w:val="none" w:sz="0" w:space="0" w:color="auto"/>
        <w:right w:val="none" w:sz="0" w:space="0" w:color="auto"/>
      </w:divBdr>
    </w:div>
    <w:div w:id="577516061">
      <w:bodyDiv w:val="1"/>
      <w:marLeft w:val="0"/>
      <w:marRight w:val="0"/>
      <w:marTop w:val="0"/>
      <w:marBottom w:val="0"/>
      <w:divBdr>
        <w:top w:val="none" w:sz="0" w:space="0" w:color="auto"/>
        <w:left w:val="none" w:sz="0" w:space="0" w:color="auto"/>
        <w:bottom w:val="none" w:sz="0" w:space="0" w:color="auto"/>
        <w:right w:val="none" w:sz="0" w:space="0" w:color="auto"/>
      </w:divBdr>
    </w:div>
    <w:div w:id="587081668">
      <w:bodyDiv w:val="1"/>
      <w:marLeft w:val="0"/>
      <w:marRight w:val="0"/>
      <w:marTop w:val="0"/>
      <w:marBottom w:val="0"/>
      <w:divBdr>
        <w:top w:val="none" w:sz="0" w:space="0" w:color="auto"/>
        <w:left w:val="none" w:sz="0" w:space="0" w:color="auto"/>
        <w:bottom w:val="none" w:sz="0" w:space="0" w:color="auto"/>
        <w:right w:val="none" w:sz="0" w:space="0" w:color="auto"/>
      </w:divBdr>
    </w:div>
    <w:div w:id="591818141">
      <w:bodyDiv w:val="1"/>
      <w:marLeft w:val="0"/>
      <w:marRight w:val="0"/>
      <w:marTop w:val="0"/>
      <w:marBottom w:val="0"/>
      <w:divBdr>
        <w:top w:val="none" w:sz="0" w:space="0" w:color="auto"/>
        <w:left w:val="none" w:sz="0" w:space="0" w:color="auto"/>
        <w:bottom w:val="none" w:sz="0" w:space="0" w:color="auto"/>
        <w:right w:val="none" w:sz="0" w:space="0" w:color="auto"/>
      </w:divBdr>
    </w:div>
    <w:div w:id="612899865">
      <w:bodyDiv w:val="1"/>
      <w:marLeft w:val="0"/>
      <w:marRight w:val="0"/>
      <w:marTop w:val="0"/>
      <w:marBottom w:val="0"/>
      <w:divBdr>
        <w:top w:val="none" w:sz="0" w:space="0" w:color="auto"/>
        <w:left w:val="none" w:sz="0" w:space="0" w:color="auto"/>
        <w:bottom w:val="none" w:sz="0" w:space="0" w:color="auto"/>
        <w:right w:val="none" w:sz="0" w:space="0" w:color="auto"/>
      </w:divBdr>
    </w:div>
    <w:div w:id="642009412">
      <w:bodyDiv w:val="1"/>
      <w:marLeft w:val="0"/>
      <w:marRight w:val="0"/>
      <w:marTop w:val="0"/>
      <w:marBottom w:val="0"/>
      <w:divBdr>
        <w:top w:val="none" w:sz="0" w:space="0" w:color="auto"/>
        <w:left w:val="none" w:sz="0" w:space="0" w:color="auto"/>
        <w:bottom w:val="none" w:sz="0" w:space="0" w:color="auto"/>
        <w:right w:val="none" w:sz="0" w:space="0" w:color="auto"/>
      </w:divBdr>
    </w:div>
    <w:div w:id="716468834">
      <w:bodyDiv w:val="1"/>
      <w:marLeft w:val="0"/>
      <w:marRight w:val="0"/>
      <w:marTop w:val="0"/>
      <w:marBottom w:val="0"/>
      <w:divBdr>
        <w:top w:val="none" w:sz="0" w:space="0" w:color="auto"/>
        <w:left w:val="none" w:sz="0" w:space="0" w:color="auto"/>
        <w:bottom w:val="none" w:sz="0" w:space="0" w:color="auto"/>
        <w:right w:val="none" w:sz="0" w:space="0" w:color="auto"/>
      </w:divBdr>
    </w:div>
    <w:div w:id="716512015">
      <w:bodyDiv w:val="1"/>
      <w:marLeft w:val="0"/>
      <w:marRight w:val="0"/>
      <w:marTop w:val="0"/>
      <w:marBottom w:val="0"/>
      <w:divBdr>
        <w:top w:val="none" w:sz="0" w:space="0" w:color="auto"/>
        <w:left w:val="none" w:sz="0" w:space="0" w:color="auto"/>
        <w:bottom w:val="none" w:sz="0" w:space="0" w:color="auto"/>
        <w:right w:val="none" w:sz="0" w:space="0" w:color="auto"/>
      </w:divBdr>
    </w:div>
    <w:div w:id="747656665">
      <w:bodyDiv w:val="1"/>
      <w:marLeft w:val="0"/>
      <w:marRight w:val="0"/>
      <w:marTop w:val="0"/>
      <w:marBottom w:val="0"/>
      <w:divBdr>
        <w:top w:val="none" w:sz="0" w:space="0" w:color="auto"/>
        <w:left w:val="none" w:sz="0" w:space="0" w:color="auto"/>
        <w:bottom w:val="none" w:sz="0" w:space="0" w:color="auto"/>
        <w:right w:val="none" w:sz="0" w:space="0" w:color="auto"/>
      </w:divBdr>
    </w:div>
    <w:div w:id="770469557">
      <w:bodyDiv w:val="1"/>
      <w:marLeft w:val="0"/>
      <w:marRight w:val="0"/>
      <w:marTop w:val="0"/>
      <w:marBottom w:val="0"/>
      <w:divBdr>
        <w:top w:val="none" w:sz="0" w:space="0" w:color="auto"/>
        <w:left w:val="none" w:sz="0" w:space="0" w:color="auto"/>
        <w:bottom w:val="none" w:sz="0" w:space="0" w:color="auto"/>
        <w:right w:val="none" w:sz="0" w:space="0" w:color="auto"/>
      </w:divBdr>
    </w:div>
    <w:div w:id="771046308">
      <w:bodyDiv w:val="1"/>
      <w:marLeft w:val="0"/>
      <w:marRight w:val="0"/>
      <w:marTop w:val="0"/>
      <w:marBottom w:val="0"/>
      <w:divBdr>
        <w:top w:val="none" w:sz="0" w:space="0" w:color="auto"/>
        <w:left w:val="none" w:sz="0" w:space="0" w:color="auto"/>
        <w:bottom w:val="none" w:sz="0" w:space="0" w:color="auto"/>
        <w:right w:val="none" w:sz="0" w:space="0" w:color="auto"/>
      </w:divBdr>
    </w:div>
    <w:div w:id="777944052">
      <w:bodyDiv w:val="1"/>
      <w:marLeft w:val="0"/>
      <w:marRight w:val="0"/>
      <w:marTop w:val="0"/>
      <w:marBottom w:val="0"/>
      <w:divBdr>
        <w:top w:val="none" w:sz="0" w:space="0" w:color="auto"/>
        <w:left w:val="none" w:sz="0" w:space="0" w:color="auto"/>
        <w:bottom w:val="none" w:sz="0" w:space="0" w:color="auto"/>
        <w:right w:val="none" w:sz="0" w:space="0" w:color="auto"/>
      </w:divBdr>
    </w:div>
    <w:div w:id="782187253">
      <w:bodyDiv w:val="1"/>
      <w:marLeft w:val="0"/>
      <w:marRight w:val="0"/>
      <w:marTop w:val="0"/>
      <w:marBottom w:val="0"/>
      <w:divBdr>
        <w:top w:val="none" w:sz="0" w:space="0" w:color="auto"/>
        <w:left w:val="none" w:sz="0" w:space="0" w:color="auto"/>
        <w:bottom w:val="none" w:sz="0" w:space="0" w:color="auto"/>
        <w:right w:val="none" w:sz="0" w:space="0" w:color="auto"/>
      </w:divBdr>
    </w:div>
    <w:div w:id="805271228">
      <w:bodyDiv w:val="1"/>
      <w:marLeft w:val="0"/>
      <w:marRight w:val="0"/>
      <w:marTop w:val="0"/>
      <w:marBottom w:val="0"/>
      <w:divBdr>
        <w:top w:val="none" w:sz="0" w:space="0" w:color="auto"/>
        <w:left w:val="none" w:sz="0" w:space="0" w:color="auto"/>
        <w:bottom w:val="none" w:sz="0" w:space="0" w:color="auto"/>
        <w:right w:val="none" w:sz="0" w:space="0" w:color="auto"/>
      </w:divBdr>
    </w:div>
    <w:div w:id="821771062">
      <w:bodyDiv w:val="1"/>
      <w:marLeft w:val="0"/>
      <w:marRight w:val="0"/>
      <w:marTop w:val="0"/>
      <w:marBottom w:val="0"/>
      <w:divBdr>
        <w:top w:val="none" w:sz="0" w:space="0" w:color="auto"/>
        <w:left w:val="none" w:sz="0" w:space="0" w:color="auto"/>
        <w:bottom w:val="none" w:sz="0" w:space="0" w:color="auto"/>
        <w:right w:val="none" w:sz="0" w:space="0" w:color="auto"/>
      </w:divBdr>
    </w:div>
    <w:div w:id="957028655">
      <w:bodyDiv w:val="1"/>
      <w:marLeft w:val="0"/>
      <w:marRight w:val="0"/>
      <w:marTop w:val="0"/>
      <w:marBottom w:val="0"/>
      <w:divBdr>
        <w:top w:val="none" w:sz="0" w:space="0" w:color="auto"/>
        <w:left w:val="none" w:sz="0" w:space="0" w:color="auto"/>
        <w:bottom w:val="none" w:sz="0" w:space="0" w:color="auto"/>
        <w:right w:val="none" w:sz="0" w:space="0" w:color="auto"/>
      </w:divBdr>
    </w:div>
    <w:div w:id="1010109961">
      <w:bodyDiv w:val="1"/>
      <w:marLeft w:val="0"/>
      <w:marRight w:val="0"/>
      <w:marTop w:val="0"/>
      <w:marBottom w:val="0"/>
      <w:divBdr>
        <w:top w:val="none" w:sz="0" w:space="0" w:color="auto"/>
        <w:left w:val="none" w:sz="0" w:space="0" w:color="auto"/>
        <w:bottom w:val="none" w:sz="0" w:space="0" w:color="auto"/>
        <w:right w:val="none" w:sz="0" w:space="0" w:color="auto"/>
      </w:divBdr>
    </w:div>
    <w:div w:id="1045641964">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589111">
      <w:bodyDiv w:val="1"/>
      <w:marLeft w:val="0"/>
      <w:marRight w:val="0"/>
      <w:marTop w:val="0"/>
      <w:marBottom w:val="0"/>
      <w:divBdr>
        <w:top w:val="none" w:sz="0" w:space="0" w:color="auto"/>
        <w:left w:val="none" w:sz="0" w:space="0" w:color="auto"/>
        <w:bottom w:val="none" w:sz="0" w:space="0" w:color="auto"/>
        <w:right w:val="none" w:sz="0" w:space="0" w:color="auto"/>
      </w:divBdr>
    </w:div>
    <w:div w:id="1186480620">
      <w:bodyDiv w:val="1"/>
      <w:marLeft w:val="0"/>
      <w:marRight w:val="0"/>
      <w:marTop w:val="0"/>
      <w:marBottom w:val="0"/>
      <w:divBdr>
        <w:top w:val="none" w:sz="0" w:space="0" w:color="auto"/>
        <w:left w:val="none" w:sz="0" w:space="0" w:color="auto"/>
        <w:bottom w:val="none" w:sz="0" w:space="0" w:color="auto"/>
        <w:right w:val="none" w:sz="0" w:space="0" w:color="auto"/>
      </w:divBdr>
    </w:div>
    <w:div w:id="1358702689">
      <w:bodyDiv w:val="1"/>
      <w:marLeft w:val="0"/>
      <w:marRight w:val="0"/>
      <w:marTop w:val="0"/>
      <w:marBottom w:val="0"/>
      <w:divBdr>
        <w:top w:val="none" w:sz="0" w:space="0" w:color="auto"/>
        <w:left w:val="none" w:sz="0" w:space="0" w:color="auto"/>
        <w:bottom w:val="none" w:sz="0" w:space="0" w:color="auto"/>
        <w:right w:val="none" w:sz="0" w:space="0" w:color="auto"/>
      </w:divBdr>
    </w:div>
    <w:div w:id="1421410819">
      <w:bodyDiv w:val="1"/>
      <w:marLeft w:val="0"/>
      <w:marRight w:val="0"/>
      <w:marTop w:val="0"/>
      <w:marBottom w:val="0"/>
      <w:divBdr>
        <w:top w:val="none" w:sz="0" w:space="0" w:color="auto"/>
        <w:left w:val="none" w:sz="0" w:space="0" w:color="auto"/>
        <w:bottom w:val="none" w:sz="0" w:space="0" w:color="auto"/>
        <w:right w:val="none" w:sz="0" w:space="0" w:color="auto"/>
      </w:divBdr>
    </w:div>
    <w:div w:id="1521894479">
      <w:bodyDiv w:val="1"/>
      <w:marLeft w:val="0"/>
      <w:marRight w:val="0"/>
      <w:marTop w:val="0"/>
      <w:marBottom w:val="0"/>
      <w:divBdr>
        <w:top w:val="none" w:sz="0" w:space="0" w:color="auto"/>
        <w:left w:val="none" w:sz="0" w:space="0" w:color="auto"/>
        <w:bottom w:val="none" w:sz="0" w:space="0" w:color="auto"/>
        <w:right w:val="none" w:sz="0" w:space="0" w:color="auto"/>
      </w:divBdr>
    </w:div>
    <w:div w:id="1639721802">
      <w:bodyDiv w:val="1"/>
      <w:marLeft w:val="0"/>
      <w:marRight w:val="0"/>
      <w:marTop w:val="0"/>
      <w:marBottom w:val="0"/>
      <w:divBdr>
        <w:top w:val="none" w:sz="0" w:space="0" w:color="auto"/>
        <w:left w:val="none" w:sz="0" w:space="0" w:color="auto"/>
        <w:bottom w:val="none" w:sz="0" w:space="0" w:color="auto"/>
        <w:right w:val="none" w:sz="0" w:space="0" w:color="auto"/>
      </w:divBdr>
    </w:div>
    <w:div w:id="1677001334">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204319">
      <w:bodyDiv w:val="1"/>
      <w:marLeft w:val="0"/>
      <w:marRight w:val="0"/>
      <w:marTop w:val="0"/>
      <w:marBottom w:val="0"/>
      <w:divBdr>
        <w:top w:val="none" w:sz="0" w:space="0" w:color="auto"/>
        <w:left w:val="none" w:sz="0" w:space="0" w:color="auto"/>
        <w:bottom w:val="none" w:sz="0" w:space="0" w:color="auto"/>
        <w:right w:val="none" w:sz="0" w:space="0" w:color="auto"/>
      </w:divBdr>
    </w:div>
    <w:div w:id="1806238205">
      <w:bodyDiv w:val="1"/>
      <w:marLeft w:val="0"/>
      <w:marRight w:val="0"/>
      <w:marTop w:val="0"/>
      <w:marBottom w:val="0"/>
      <w:divBdr>
        <w:top w:val="none" w:sz="0" w:space="0" w:color="auto"/>
        <w:left w:val="none" w:sz="0" w:space="0" w:color="auto"/>
        <w:bottom w:val="none" w:sz="0" w:space="0" w:color="auto"/>
        <w:right w:val="none" w:sz="0" w:space="0" w:color="auto"/>
      </w:divBdr>
    </w:div>
    <w:div w:id="1857764484">
      <w:bodyDiv w:val="1"/>
      <w:marLeft w:val="0"/>
      <w:marRight w:val="0"/>
      <w:marTop w:val="0"/>
      <w:marBottom w:val="0"/>
      <w:divBdr>
        <w:top w:val="none" w:sz="0" w:space="0" w:color="auto"/>
        <w:left w:val="none" w:sz="0" w:space="0" w:color="auto"/>
        <w:bottom w:val="none" w:sz="0" w:space="0" w:color="auto"/>
        <w:right w:val="none" w:sz="0" w:space="0" w:color="auto"/>
      </w:divBdr>
    </w:div>
    <w:div w:id="1893886858">
      <w:bodyDiv w:val="1"/>
      <w:marLeft w:val="0"/>
      <w:marRight w:val="0"/>
      <w:marTop w:val="0"/>
      <w:marBottom w:val="0"/>
      <w:divBdr>
        <w:top w:val="none" w:sz="0" w:space="0" w:color="auto"/>
        <w:left w:val="none" w:sz="0" w:space="0" w:color="auto"/>
        <w:bottom w:val="none" w:sz="0" w:space="0" w:color="auto"/>
        <w:right w:val="none" w:sz="0" w:space="0" w:color="auto"/>
      </w:divBdr>
    </w:div>
    <w:div w:id="1939946057">
      <w:bodyDiv w:val="1"/>
      <w:marLeft w:val="0"/>
      <w:marRight w:val="0"/>
      <w:marTop w:val="0"/>
      <w:marBottom w:val="0"/>
      <w:divBdr>
        <w:top w:val="none" w:sz="0" w:space="0" w:color="auto"/>
        <w:left w:val="none" w:sz="0" w:space="0" w:color="auto"/>
        <w:bottom w:val="none" w:sz="0" w:space="0" w:color="auto"/>
        <w:right w:val="none" w:sz="0" w:space="0" w:color="auto"/>
      </w:divBdr>
    </w:div>
    <w:div w:id="1967808574">
      <w:bodyDiv w:val="1"/>
      <w:marLeft w:val="0"/>
      <w:marRight w:val="0"/>
      <w:marTop w:val="0"/>
      <w:marBottom w:val="0"/>
      <w:divBdr>
        <w:top w:val="none" w:sz="0" w:space="0" w:color="auto"/>
        <w:left w:val="none" w:sz="0" w:space="0" w:color="auto"/>
        <w:bottom w:val="none" w:sz="0" w:space="0" w:color="auto"/>
        <w:right w:val="none" w:sz="0" w:space="0" w:color="auto"/>
      </w:divBdr>
    </w:div>
    <w:div w:id="1986347787">
      <w:bodyDiv w:val="1"/>
      <w:marLeft w:val="0"/>
      <w:marRight w:val="0"/>
      <w:marTop w:val="0"/>
      <w:marBottom w:val="0"/>
      <w:divBdr>
        <w:top w:val="none" w:sz="0" w:space="0" w:color="auto"/>
        <w:left w:val="none" w:sz="0" w:space="0" w:color="auto"/>
        <w:bottom w:val="none" w:sz="0" w:space="0" w:color="auto"/>
        <w:right w:val="none" w:sz="0" w:space="0" w:color="auto"/>
      </w:divBdr>
    </w:div>
    <w:div w:id="1999529883">
      <w:bodyDiv w:val="1"/>
      <w:marLeft w:val="0"/>
      <w:marRight w:val="0"/>
      <w:marTop w:val="0"/>
      <w:marBottom w:val="0"/>
      <w:divBdr>
        <w:top w:val="none" w:sz="0" w:space="0" w:color="auto"/>
        <w:left w:val="none" w:sz="0" w:space="0" w:color="auto"/>
        <w:bottom w:val="none" w:sz="0" w:space="0" w:color="auto"/>
        <w:right w:val="none" w:sz="0" w:space="0" w:color="auto"/>
      </w:divBdr>
    </w:div>
    <w:div w:id="2032878873">
      <w:bodyDiv w:val="1"/>
      <w:marLeft w:val="0"/>
      <w:marRight w:val="0"/>
      <w:marTop w:val="0"/>
      <w:marBottom w:val="0"/>
      <w:divBdr>
        <w:top w:val="none" w:sz="0" w:space="0" w:color="auto"/>
        <w:left w:val="none" w:sz="0" w:space="0" w:color="auto"/>
        <w:bottom w:val="none" w:sz="0" w:space="0" w:color="auto"/>
        <w:right w:val="none" w:sz="0" w:space="0" w:color="auto"/>
      </w:divBdr>
    </w:div>
    <w:div w:id="208024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117" Type="http://schemas.openxmlformats.org/officeDocument/2006/relationships/image" Target="media/image66.wmf"/><Relationship Id="rId21" Type="http://schemas.openxmlformats.org/officeDocument/2006/relationships/image" Target="media/image12.png"/><Relationship Id="rId42" Type="http://schemas.openxmlformats.org/officeDocument/2006/relationships/oleObject" Target="embeddings/oleObject9.bin"/><Relationship Id="rId47" Type="http://schemas.openxmlformats.org/officeDocument/2006/relationships/image" Target="media/image27.wmf"/><Relationship Id="rId63" Type="http://schemas.openxmlformats.org/officeDocument/2006/relationships/image" Target="media/image36.png"/><Relationship Id="rId68" Type="http://schemas.openxmlformats.org/officeDocument/2006/relationships/image" Target="media/image41.png"/><Relationship Id="rId84" Type="http://schemas.openxmlformats.org/officeDocument/2006/relationships/image" Target="media/image50.wmf"/><Relationship Id="rId89" Type="http://schemas.openxmlformats.org/officeDocument/2006/relationships/oleObject" Target="embeddings/oleObject24.bin"/><Relationship Id="rId112" Type="http://schemas.openxmlformats.org/officeDocument/2006/relationships/oleObject" Target="embeddings/oleObject29.bin"/><Relationship Id="rId16" Type="http://schemas.microsoft.com/office/2007/relationships/hdphoto" Target="media/hdphoto1.wdp"/><Relationship Id="rId107" Type="http://schemas.openxmlformats.org/officeDocument/2006/relationships/image" Target="media/image61.wmf"/><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20.wmf"/><Relationship Id="rId40" Type="http://schemas.openxmlformats.org/officeDocument/2006/relationships/image" Target="media/image22.png"/><Relationship Id="rId45" Type="http://schemas.openxmlformats.org/officeDocument/2006/relationships/image" Target="media/image25.png"/><Relationship Id="rId53" Type="http://schemas.openxmlformats.org/officeDocument/2006/relationships/image" Target="media/image30.wmf"/><Relationship Id="rId58" Type="http://schemas.openxmlformats.org/officeDocument/2006/relationships/image" Target="media/image33.jpeg"/><Relationship Id="rId66" Type="http://schemas.openxmlformats.org/officeDocument/2006/relationships/image" Target="media/image39.png"/><Relationship Id="rId74" Type="http://schemas.openxmlformats.org/officeDocument/2006/relationships/image" Target="media/image44.wmf"/><Relationship Id="rId79" Type="http://schemas.openxmlformats.org/officeDocument/2006/relationships/oleObject" Target="embeddings/oleObject20.bin"/><Relationship Id="rId87" Type="http://schemas.openxmlformats.org/officeDocument/2006/relationships/oleObject" Target="embeddings/oleObject23.bin"/><Relationship Id="rId102" Type="http://schemas.openxmlformats.org/officeDocument/2006/relationships/image" Target="media/image58.wmf"/><Relationship Id="rId110" Type="http://schemas.microsoft.com/office/2007/relationships/hdphoto" Target="media/hdphoto4.wdp"/><Relationship Id="rId115" Type="http://schemas.openxmlformats.org/officeDocument/2006/relationships/image" Target="media/image65.wmf"/><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5.wmf"/><Relationship Id="rId82" Type="http://schemas.openxmlformats.org/officeDocument/2006/relationships/oleObject" Target="embeddings/oleObject21.bin"/><Relationship Id="rId90" Type="http://schemas.openxmlformats.org/officeDocument/2006/relationships/image" Target="media/image53.png"/><Relationship Id="rId19" Type="http://schemas.openxmlformats.org/officeDocument/2006/relationships/image" Target="media/image10.png"/><Relationship Id="rId14" Type="http://schemas.openxmlformats.org/officeDocument/2006/relationships/image" Target="file:///E:\&#24352;&#33395;\&#26680;\2015&#35838;&#20214;\&#26680;2015&#183;&#20154;&#25945;&#29289;&#29702;&#35838;&#20214;\W39-1.tif" TargetMode="External"/><Relationship Id="rId22" Type="http://schemas.openxmlformats.org/officeDocument/2006/relationships/image" Target="14R2-157.TIF" TargetMode="External"/><Relationship Id="rId27" Type="http://schemas.openxmlformats.org/officeDocument/2006/relationships/image" Target="media/image15.wmf"/><Relationship Id="rId30" Type="http://schemas.openxmlformats.org/officeDocument/2006/relationships/oleObject" Target="embeddings/oleObject4.bin"/><Relationship Id="rId35" Type="http://schemas.openxmlformats.org/officeDocument/2006/relationships/image" Target="media/image19.wmf"/><Relationship Id="rId43" Type="http://schemas.openxmlformats.org/officeDocument/2006/relationships/image" Target="media/image24.wmf"/><Relationship Id="rId48" Type="http://schemas.openxmlformats.org/officeDocument/2006/relationships/oleObject" Target="embeddings/oleObject11.bin"/><Relationship Id="rId56" Type="http://schemas.openxmlformats.org/officeDocument/2006/relationships/oleObject" Target="embeddings/oleObject14.bin"/><Relationship Id="rId64" Type="http://schemas.openxmlformats.org/officeDocument/2006/relationships/image" Target="media/image37.png"/><Relationship Id="rId69" Type="http://schemas.openxmlformats.org/officeDocument/2006/relationships/image" Target="file:///E:\&#24352;&#33395;\&#26680;\2015&#35838;&#20214;\&#26680;2015&#183;&#20154;&#25945;&#29289;&#29702;&#35838;&#20214;\w88A.TIF" TargetMode="External"/><Relationship Id="rId77" Type="http://schemas.openxmlformats.org/officeDocument/2006/relationships/oleObject" Target="embeddings/oleObject19.bin"/><Relationship Id="rId100" Type="http://schemas.microsoft.com/office/2007/relationships/hdphoto" Target="media/hdphoto2.wdp"/><Relationship Id="rId105" Type="http://schemas.openxmlformats.org/officeDocument/2006/relationships/oleObject" Target="embeddings/oleObject27.bin"/><Relationship Id="rId113" Type="http://schemas.openxmlformats.org/officeDocument/2006/relationships/image" Target="media/image64.png"/><Relationship Id="rId118" Type="http://schemas.openxmlformats.org/officeDocument/2006/relationships/oleObject" Target="embeddings/oleObject31.bin"/><Relationship Id="rId8" Type="http://schemas.openxmlformats.org/officeDocument/2006/relationships/image" Target="media/image1.png"/><Relationship Id="rId51" Type="http://schemas.openxmlformats.org/officeDocument/2006/relationships/image" Target="media/image29.png"/><Relationship Id="rId72" Type="http://schemas.openxmlformats.org/officeDocument/2006/relationships/image" Target="media/image43.wmf"/><Relationship Id="rId80" Type="http://schemas.openxmlformats.org/officeDocument/2006/relationships/image" Target="media/image47.png"/><Relationship Id="rId85" Type="http://schemas.openxmlformats.org/officeDocument/2006/relationships/oleObject" Target="embeddings/oleObject22.bin"/><Relationship Id="rId93" Type="http://schemas.openxmlformats.org/officeDocument/2006/relationships/image" Target="media/image55.png"/><Relationship Id="rId12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oleObject" Target="embeddings/oleObject8.bin"/><Relationship Id="rId46" Type="http://schemas.openxmlformats.org/officeDocument/2006/relationships/image" Target="media/image26.png"/><Relationship Id="rId59" Type="http://schemas.openxmlformats.org/officeDocument/2006/relationships/image" Target="media/image34.wmf"/><Relationship Id="rId67" Type="http://schemas.openxmlformats.org/officeDocument/2006/relationships/image" Target="media/image40.png"/><Relationship Id="rId103" Type="http://schemas.openxmlformats.org/officeDocument/2006/relationships/oleObject" Target="embeddings/oleObject26.bin"/><Relationship Id="rId108" Type="http://schemas.openxmlformats.org/officeDocument/2006/relationships/oleObject" Target="embeddings/oleObject28.bin"/><Relationship Id="rId116" Type="http://schemas.openxmlformats.org/officeDocument/2006/relationships/oleObject" Target="embeddings/oleObject30.bin"/><Relationship Id="rId124"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23.wmf"/><Relationship Id="rId54" Type="http://schemas.openxmlformats.org/officeDocument/2006/relationships/oleObject" Target="embeddings/oleObject13.bin"/><Relationship Id="rId62" Type="http://schemas.openxmlformats.org/officeDocument/2006/relationships/oleObject" Target="embeddings/oleObject16.bin"/><Relationship Id="rId70" Type="http://schemas.openxmlformats.org/officeDocument/2006/relationships/image" Target="media/image42.png"/><Relationship Id="rId75" Type="http://schemas.openxmlformats.org/officeDocument/2006/relationships/oleObject" Target="embeddings/oleObject18.bin"/><Relationship Id="rId83" Type="http://schemas.openxmlformats.org/officeDocument/2006/relationships/image" Target="media/image49.png"/><Relationship Id="rId88" Type="http://schemas.openxmlformats.org/officeDocument/2006/relationships/image" Target="media/image52.wmf"/><Relationship Id="rId91" Type="http://schemas.openxmlformats.org/officeDocument/2006/relationships/image" Target="media/image54.png"/><Relationship Id="rId111" Type="http://schemas.openxmlformats.org/officeDocument/2006/relationships/image" Target="media/image6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w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28.wmf"/><Relationship Id="rId57" Type="http://schemas.openxmlformats.org/officeDocument/2006/relationships/image" Target="media/image32.png"/><Relationship Id="rId106" Type="http://schemas.openxmlformats.org/officeDocument/2006/relationships/image" Target="media/image60.png"/><Relationship Id="rId114" Type="http://schemas.microsoft.com/office/2007/relationships/hdphoto" Target="media/hdphoto5.wdp"/><Relationship Id="rId119" Type="http://schemas.openxmlformats.org/officeDocument/2006/relationships/oleObject" Target="embeddings/oleObject32.bin"/><Relationship Id="rId10" Type="http://schemas.openxmlformats.org/officeDocument/2006/relationships/image" Target="media/image3.png"/><Relationship Id="rId31" Type="http://schemas.openxmlformats.org/officeDocument/2006/relationships/image" Target="media/image17.wmf"/><Relationship Id="rId44" Type="http://schemas.openxmlformats.org/officeDocument/2006/relationships/oleObject" Target="embeddings/oleObject10.bin"/><Relationship Id="rId52" Type="http://schemas.openxmlformats.org/officeDocument/2006/relationships/image" Target="file:///E:\&#24352;&#33395;\&#26680;\2015&#35838;&#20214;\&#26680;2015&#183;&#20154;&#25945;&#29289;&#29702;&#35838;&#20214;\R87.TIF" TargetMode="External"/><Relationship Id="rId60" Type="http://schemas.openxmlformats.org/officeDocument/2006/relationships/oleObject" Target="embeddings/oleObject15.bin"/><Relationship Id="rId65" Type="http://schemas.openxmlformats.org/officeDocument/2006/relationships/image" Target="media/image38.png"/><Relationship Id="rId73" Type="http://schemas.openxmlformats.org/officeDocument/2006/relationships/oleObject" Target="embeddings/oleObject17.bin"/><Relationship Id="rId78" Type="http://schemas.openxmlformats.org/officeDocument/2006/relationships/image" Target="media/image46.wmf"/><Relationship Id="rId81" Type="http://schemas.openxmlformats.org/officeDocument/2006/relationships/image" Target="media/image48.wmf"/><Relationship Id="rId86" Type="http://schemas.openxmlformats.org/officeDocument/2006/relationships/image" Target="media/image51.wmf"/><Relationship Id="rId94" Type="http://schemas.openxmlformats.org/officeDocument/2006/relationships/image" Target="media/image56.png"/><Relationship Id="rId101" Type="http://schemas.openxmlformats.org/officeDocument/2006/relationships/image" Target="media/image57.png"/><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9" Type="http://schemas.openxmlformats.org/officeDocument/2006/relationships/image" Target="media/image21.png"/><Relationship Id="rId109" Type="http://schemas.openxmlformats.org/officeDocument/2006/relationships/image" Target="media/image62.png"/><Relationship Id="rId34" Type="http://schemas.openxmlformats.org/officeDocument/2006/relationships/oleObject" Target="embeddings/oleObject6.bin"/><Relationship Id="rId50" Type="http://schemas.openxmlformats.org/officeDocument/2006/relationships/oleObject" Target="embeddings/oleObject12.bin"/><Relationship Id="rId55" Type="http://schemas.openxmlformats.org/officeDocument/2006/relationships/image" Target="media/image31.wmf"/><Relationship Id="rId76" Type="http://schemas.openxmlformats.org/officeDocument/2006/relationships/image" Target="media/image45.wmf"/><Relationship Id="rId104" Type="http://schemas.openxmlformats.org/officeDocument/2006/relationships/image" Target="media/image59.wmf"/><Relationship Id="rId120"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file:///E:\&#24352;&#33395;\&#26680;\2015&#35838;&#20214;\&#26680;2015&#183;&#20154;&#25945;&#29289;&#29702;&#35838;&#20214;\W114A.TIF" TargetMode="External"/><Relationship Id="rId92" Type="http://schemas.openxmlformats.org/officeDocument/2006/relationships/oleObject" Target="embeddings/oleObject25.bin"/><Relationship Id="rId2" Type="http://schemas.openxmlformats.org/officeDocument/2006/relationships/numbering" Target="numbering.xml"/><Relationship Id="rId29" Type="http://schemas.openxmlformats.org/officeDocument/2006/relationships/image" Target="media/image16.wmf"/></Relationships>
</file>

<file path=word/_rels/header1.xml.rels><?xml version="1.0" encoding="UTF-8" standalone="yes"?>
<Relationships xmlns="http://schemas.openxmlformats.org/package/2006/relationships"><Relationship Id="rId1" Type="http://schemas.openxmlformats.org/officeDocument/2006/relationships/image" Target="media/image6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96C97-E50D-419D-836D-95F511DD4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12</Pages>
  <Words>1075</Words>
  <Characters>6132</Characters>
  <Application>Microsoft Office Word</Application>
  <DocSecurity>0</DocSecurity>
  <Lines>51</Lines>
  <Paragraphs>14</Paragraphs>
  <ScaleCrop>false</ScaleCrop>
  <Company>Sky123.Org</Company>
  <LinksUpToDate>false</LinksUpToDate>
  <CharactersWithSpaces>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310</cp:revision>
  <cp:lastPrinted>2015-03-06T07:35:00Z</cp:lastPrinted>
  <dcterms:created xsi:type="dcterms:W3CDTF">2016-06-14T16:35:00Z</dcterms:created>
  <dcterms:modified xsi:type="dcterms:W3CDTF">2016-11-08T08:36:00Z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