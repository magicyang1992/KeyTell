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ED29A8" w:rsidRDefault="001F2BCF" w:rsidP="00991327">
      <w:pPr>
        <w:jc w:val="center"/>
        <w:rPr>
          <w:rFonts w:ascii="黑体" w:eastAsia="黑体" w:hAnsi="黑体"/>
          <w:sz w:val="36"/>
          <w:szCs w:val="36"/>
        </w:rPr>
      </w:pPr>
      <w:r w:rsidRPr="00ED29A8">
        <w:rPr>
          <w:rFonts w:ascii="黑体" w:eastAsia="黑体" w:hAnsi="黑体" w:hint="eastAsia"/>
          <w:sz w:val="36"/>
          <w:szCs w:val="36"/>
        </w:rPr>
        <w:t>初</w:t>
      </w:r>
      <w:r w:rsidR="000A2BD2" w:rsidRPr="00ED29A8">
        <w:rPr>
          <w:rFonts w:ascii="黑体" w:eastAsia="黑体" w:hAnsi="黑体" w:hint="eastAsia"/>
          <w:sz w:val="36"/>
          <w:szCs w:val="36"/>
        </w:rPr>
        <w:t>二</w:t>
      </w:r>
      <w:r w:rsidR="00F30354" w:rsidRPr="00ED29A8">
        <w:rPr>
          <w:rFonts w:ascii="黑体" w:eastAsia="黑体" w:hAnsi="黑体" w:hint="eastAsia"/>
          <w:sz w:val="36"/>
          <w:szCs w:val="36"/>
        </w:rPr>
        <w:t>物理</w:t>
      </w:r>
      <w:r w:rsidR="000A2BD2" w:rsidRPr="00ED29A8">
        <w:rPr>
          <w:rFonts w:ascii="黑体" w:eastAsia="黑体" w:hAnsi="黑体" w:hint="eastAsia"/>
          <w:sz w:val="36"/>
          <w:szCs w:val="36"/>
        </w:rPr>
        <w:t>秋季</w:t>
      </w:r>
      <w:r w:rsidR="00991327" w:rsidRPr="00ED29A8">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ED29A8" w:rsidTr="00F30354">
        <w:trPr>
          <w:trHeight w:val="454"/>
        </w:trPr>
        <w:tc>
          <w:tcPr>
            <w:tcW w:w="1742" w:type="dxa"/>
            <w:gridSpan w:val="2"/>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sz w:val="24"/>
              </w:rPr>
              <w:t>教师</w:t>
            </w:r>
          </w:p>
        </w:tc>
        <w:tc>
          <w:tcPr>
            <w:tcW w:w="2778" w:type="dxa"/>
            <w:vAlign w:val="center"/>
          </w:tcPr>
          <w:p w:rsidR="001F2BCF" w:rsidRPr="00ED29A8"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日期</w:t>
            </w:r>
          </w:p>
        </w:tc>
        <w:tc>
          <w:tcPr>
            <w:tcW w:w="3602" w:type="dxa"/>
            <w:gridSpan w:val="2"/>
            <w:vAlign w:val="center"/>
          </w:tcPr>
          <w:p w:rsidR="001F2BCF" w:rsidRPr="00ED29A8" w:rsidRDefault="001F2BCF" w:rsidP="00991327">
            <w:pPr>
              <w:tabs>
                <w:tab w:val="left" w:pos="6360"/>
              </w:tabs>
              <w:jc w:val="center"/>
              <w:rPr>
                <w:rFonts w:asciiTheme="minorEastAsia" w:hAnsiTheme="minorEastAsia"/>
                <w:color w:val="000000"/>
                <w:sz w:val="24"/>
              </w:rPr>
            </w:pPr>
          </w:p>
        </w:tc>
      </w:tr>
      <w:tr w:rsidR="001F2BCF" w:rsidRPr="00ED29A8" w:rsidTr="00F30354">
        <w:trPr>
          <w:trHeight w:val="454"/>
        </w:trPr>
        <w:tc>
          <w:tcPr>
            <w:tcW w:w="1742" w:type="dxa"/>
            <w:gridSpan w:val="2"/>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学生</w:t>
            </w:r>
          </w:p>
        </w:tc>
        <w:tc>
          <w:tcPr>
            <w:tcW w:w="7892" w:type="dxa"/>
            <w:gridSpan w:val="4"/>
            <w:vAlign w:val="center"/>
          </w:tcPr>
          <w:p w:rsidR="001F2BCF" w:rsidRPr="00ED29A8" w:rsidRDefault="001F2BCF" w:rsidP="00991327">
            <w:pPr>
              <w:tabs>
                <w:tab w:val="left" w:pos="6360"/>
              </w:tabs>
              <w:jc w:val="center"/>
              <w:rPr>
                <w:rFonts w:asciiTheme="minorEastAsia" w:hAnsiTheme="minorEastAsia"/>
                <w:color w:val="000000"/>
                <w:sz w:val="24"/>
              </w:rPr>
            </w:pPr>
          </w:p>
        </w:tc>
      </w:tr>
      <w:tr w:rsidR="001F2BCF" w:rsidRPr="00ED29A8" w:rsidTr="00F30354">
        <w:trPr>
          <w:trHeight w:val="454"/>
        </w:trPr>
        <w:tc>
          <w:tcPr>
            <w:tcW w:w="1742" w:type="dxa"/>
            <w:gridSpan w:val="2"/>
            <w:vAlign w:val="center"/>
          </w:tcPr>
          <w:p w:rsidR="001F2BCF" w:rsidRPr="00ED29A8" w:rsidRDefault="001F2BCF" w:rsidP="00991327">
            <w:pPr>
              <w:tabs>
                <w:tab w:val="left" w:pos="6360"/>
              </w:tabs>
              <w:jc w:val="center"/>
              <w:rPr>
                <w:rFonts w:eastAsia="黑体"/>
                <w:color w:val="000000"/>
                <w:sz w:val="24"/>
              </w:rPr>
            </w:pPr>
            <w:r w:rsidRPr="00ED29A8">
              <w:rPr>
                <w:rFonts w:eastAsia="黑体"/>
                <w:color w:val="000000"/>
                <w:sz w:val="24"/>
              </w:rPr>
              <w:t>课</w:t>
            </w:r>
            <w:r w:rsidRPr="00ED29A8">
              <w:rPr>
                <w:rFonts w:eastAsia="黑体" w:hint="eastAsia"/>
                <w:color w:val="000000"/>
                <w:sz w:val="24"/>
              </w:rPr>
              <w:t>程编号</w:t>
            </w:r>
          </w:p>
        </w:tc>
        <w:tc>
          <w:tcPr>
            <w:tcW w:w="2778" w:type="dxa"/>
            <w:vAlign w:val="center"/>
          </w:tcPr>
          <w:p w:rsidR="001F2BCF" w:rsidRPr="00ED29A8"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课型</w:t>
            </w:r>
          </w:p>
        </w:tc>
        <w:tc>
          <w:tcPr>
            <w:tcW w:w="3602" w:type="dxa"/>
            <w:gridSpan w:val="2"/>
            <w:vAlign w:val="center"/>
          </w:tcPr>
          <w:p w:rsidR="001F2BCF" w:rsidRPr="00ED29A8" w:rsidRDefault="0026216D" w:rsidP="0026216D">
            <w:pPr>
              <w:tabs>
                <w:tab w:val="left" w:pos="6360"/>
              </w:tabs>
              <w:jc w:val="center"/>
              <w:rPr>
                <w:rFonts w:asciiTheme="minorEastAsia" w:hAnsiTheme="minorEastAsia"/>
                <w:color w:val="000000"/>
                <w:sz w:val="24"/>
                <w:szCs w:val="24"/>
              </w:rPr>
            </w:pPr>
            <w:r w:rsidRPr="00ED29A8">
              <w:rPr>
                <w:rFonts w:asciiTheme="minorEastAsia" w:hAnsiTheme="minorEastAsia" w:hint="eastAsia"/>
                <w:color w:val="000000"/>
                <w:sz w:val="24"/>
                <w:szCs w:val="24"/>
              </w:rPr>
              <w:t>同步</w:t>
            </w:r>
          </w:p>
        </w:tc>
      </w:tr>
      <w:tr w:rsidR="001F2BCF" w:rsidRPr="00ED29A8" w:rsidTr="00F30354">
        <w:trPr>
          <w:trHeight w:val="1011"/>
        </w:trPr>
        <w:tc>
          <w:tcPr>
            <w:tcW w:w="1742" w:type="dxa"/>
            <w:gridSpan w:val="2"/>
            <w:vAlign w:val="center"/>
          </w:tcPr>
          <w:p w:rsidR="001F2BCF" w:rsidRPr="00ED29A8" w:rsidRDefault="001F2BCF" w:rsidP="00991327">
            <w:pPr>
              <w:tabs>
                <w:tab w:val="left" w:pos="6360"/>
              </w:tabs>
              <w:jc w:val="center"/>
              <w:rPr>
                <w:rFonts w:eastAsia="黑体"/>
                <w:b/>
                <w:color w:val="000000"/>
                <w:sz w:val="24"/>
              </w:rPr>
            </w:pPr>
            <w:r w:rsidRPr="00ED29A8">
              <w:rPr>
                <w:rFonts w:eastAsia="黑体" w:hint="eastAsia"/>
                <w:b/>
                <w:color w:val="000000"/>
                <w:sz w:val="24"/>
              </w:rPr>
              <w:t>课题</w:t>
            </w:r>
          </w:p>
        </w:tc>
        <w:tc>
          <w:tcPr>
            <w:tcW w:w="7892" w:type="dxa"/>
            <w:gridSpan w:val="4"/>
            <w:vAlign w:val="center"/>
          </w:tcPr>
          <w:p w:rsidR="001F2BCF" w:rsidRPr="00ED29A8" w:rsidRDefault="00DF28E7" w:rsidP="00E67A9C">
            <w:pPr>
              <w:tabs>
                <w:tab w:val="left" w:pos="6360"/>
              </w:tabs>
              <w:rPr>
                <w:rFonts w:ascii="黑体" w:eastAsia="黑体" w:hAnsi="黑体"/>
                <w:color w:val="000000"/>
                <w:sz w:val="36"/>
                <w:szCs w:val="36"/>
              </w:rPr>
            </w:pPr>
            <w:r w:rsidRPr="00ED29A8">
              <w:rPr>
                <w:rFonts w:ascii="黑体" w:eastAsia="黑体" w:hAnsi="黑体" w:cs="Times New Roman" w:hint="eastAsia"/>
                <w:sz w:val="36"/>
                <w:szCs w:val="36"/>
              </w:rPr>
              <w:t>匀速直线运动</w:t>
            </w:r>
          </w:p>
        </w:tc>
      </w:tr>
      <w:tr w:rsidR="001F2BCF" w:rsidRPr="00ED29A8" w:rsidTr="00F30354">
        <w:trPr>
          <w:trHeight w:val="454"/>
        </w:trPr>
        <w:tc>
          <w:tcPr>
            <w:tcW w:w="9634" w:type="dxa"/>
            <w:gridSpan w:val="6"/>
            <w:vAlign w:val="center"/>
          </w:tcPr>
          <w:p w:rsidR="001F2BCF" w:rsidRPr="00ED29A8" w:rsidRDefault="001F2BCF" w:rsidP="00991327">
            <w:pPr>
              <w:tabs>
                <w:tab w:val="left" w:pos="6360"/>
              </w:tabs>
              <w:jc w:val="center"/>
              <w:rPr>
                <w:rFonts w:eastAsia="黑体"/>
                <w:color w:val="000000"/>
                <w:sz w:val="24"/>
              </w:rPr>
            </w:pPr>
            <w:bookmarkStart w:id="0" w:name="OLE_LINK5"/>
            <w:r w:rsidRPr="00ED29A8">
              <w:rPr>
                <w:rFonts w:eastAsia="黑体" w:hint="eastAsia"/>
                <w:color w:val="000000"/>
                <w:sz w:val="24"/>
              </w:rPr>
              <w:t>教学</w:t>
            </w:r>
            <w:r w:rsidRPr="00ED29A8">
              <w:rPr>
                <w:rFonts w:eastAsia="黑体"/>
                <w:color w:val="000000"/>
                <w:sz w:val="24"/>
              </w:rPr>
              <w:t>目标</w:t>
            </w:r>
          </w:p>
        </w:tc>
      </w:tr>
      <w:bookmarkEnd w:id="0"/>
      <w:tr w:rsidR="001F2BCF" w:rsidRPr="00ED29A8" w:rsidTr="00F30354">
        <w:trPr>
          <w:trHeight w:val="454"/>
        </w:trPr>
        <w:tc>
          <w:tcPr>
            <w:tcW w:w="9634" w:type="dxa"/>
            <w:gridSpan w:val="6"/>
            <w:vAlign w:val="center"/>
          </w:tcPr>
          <w:p w:rsidR="001F2BCF" w:rsidRPr="00ED29A8" w:rsidRDefault="001F2BCF" w:rsidP="00991327">
            <w:pPr>
              <w:adjustRightInd w:val="0"/>
              <w:snapToGrid w:val="0"/>
              <w:spacing w:line="360" w:lineRule="auto"/>
              <w:ind w:rightChars="50" w:right="105"/>
              <w:jc w:val="left"/>
              <w:rPr>
                <w:rFonts w:ascii="黑体" w:eastAsia="黑体" w:hAnsi="黑体"/>
                <w:szCs w:val="21"/>
              </w:rPr>
            </w:pPr>
          </w:p>
          <w:p w:rsidR="00493461" w:rsidRPr="00ED29A8" w:rsidRDefault="00F30354" w:rsidP="00493461">
            <w:pPr>
              <w:rPr>
                <w:rFonts w:ascii="黑体" w:eastAsia="黑体" w:hAnsi="黑体" w:cs="Times New Roman"/>
                <w:szCs w:val="21"/>
              </w:rPr>
            </w:pPr>
            <w:r w:rsidRPr="00ED29A8">
              <w:rPr>
                <w:rFonts w:ascii="黑体" w:eastAsia="黑体" w:hAnsi="黑体" w:cs="Times New Roman"/>
              </w:rPr>
              <w:t>1</w:t>
            </w:r>
            <w:r w:rsidRPr="00ED29A8">
              <w:rPr>
                <w:rFonts w:ascii="黑体" w:eastAsia="黑体" w:hAnsi="黑体" w:cs="Times New Roman" w:hint="eastAsia"/>
              </w:rPr>
              <w:t>．</w:t>
            </w:r>
            <w:r w:rsidR="006F7C9D" w:rsidRPr="00ED29A8">
              <w:rPr>
                <w:rFonts w:ascii="黑体" w:eastAsia="黑体" w:hAnsi="黑体" w:cs="Times New Roman" w:hint="eastAsia"/>
              </w:rPr>
              <w:t>理解匀速直线运动的概念</w:t>
            </w:r>
          </w:p>
          <w:p w:rsidR="00493461" w:rsidRPr="00ED29A8" w:rsidRDefault="00493461" w:rsidP="00493461">
            <w:pPr>
              <w:rPr>
                <w:rFonts w:ascii="黑体" w:eastAsia="黑体" w:hAnsi="黑体" w:cs="Times New Roman"/>
                <w:szCs w:val="21"/>
              </w:rPr>
            </w:pPr>
            <w:r w:rsidRPr="00ED29A8">
              <w:rPr>
                <w:rFonts w:ascii="黑体" w:eastAsia="黑体" w:hAnsi="黑体" w:cs="Times New Roman" w:hint="eastAsia"/>
                <w:szCs w:val="21"/>
              </w:rPr>
              <w:t>2</w:t>
            </w:r>
            <w:r w:rsidRPr="00ED29A8">
              <w:rPr>
                <w:rFonts w:ascii="黑体" w:eastAsia="黑体" w:hAnsi="黑体" w:cs="Times New Roman" w:hint="eastAsia"/>
              </w:rPr>
              <w:t>．</w:t>
            </w:r>
            <w:r w:rsidR="006F7C9D" w:rsidRPr="00ED29A8">
              <w:rPr>
                <w:rFonts w:ascii="黑体" w:eastAsia="黑体" w:hAnsi="黑体" w:cs="Times New Roman" w:hint="eastAsia"/>
              </w:rPr>
              <w:t>理解v-t和s-t的运动图像</w:t>
            </w:r>
          </w:p>
          <w:p w:rsidR="004B14F5" w:rsidRPr="00ED29A8" w:rsidRDefault="004B14F5" w:rsidP="00493461">
            <w:pPr>
              <w:rPr>
                <w:rFonts w:ascii="黑体" w:eastAsia="黑体" w:hAnsi="黑体" w:cs="Times New Roman"/>
                <w:szCs w:val="21"/>
              </w:rPr>
            </w:pPr>
            <w:r w:rsidRPr="00ED29A8">
              <w:rPr>
                <w:rFonts w:ascii="黑体" w:eastAsia="黑体" w:hAnsi="黑体" w:cs="Times New Roman" w:hint="eastAsia"/>
                <w:szCs w:val="21"/>
              </w:rPr>
              <w:t>3．</w:t>
            </w:r>
            <w:r w:rsidR="006F7C9D" w:rsidRPr="00ED29A8">
              <w:rPr>
                <w:rFonts w:ascii="黑体" w:eastAsia="黑体" w:hAnsi="黑体" w:cs="Times New Roman" w:hint="eastAsia"/>
                <w:szCs w:val="21"/>
              </w:rPr>
              <w:t>能够v-t图像和s-t图像相互转换</w:t>
            </w:r>
          </w:p>
          <w:p w:rsidR="001F2BCF" w:rsidRPr="00ED29A8" w:rsidRDefault="001F2BCF" w:rsidP="00AB1EB7">
            <w:pPr>
              <w:rPr>
                <w:rFonts w:asciiTheme="minorEastAsia" w:hAnsiTheme="minorEastAsia"/>
                <w:sz w:val="24"/>
                <w:szCs w:val="24"/>
              </w:rPr>
            </w:pPr>
          </w:p>
        </w:tc>
      </w:tr>
      <w:tr w:rsidR="001F2BCF" w:rsidRPr="00ED29A8" w:rsidTr="00F30354">
        <w:trPr>
          <w:trHeight w:val="454"/>
        </w:trPr>
        <w:tc>
          <w:tcPr>
            <w:tcW w:w="9634" w:type="dxa"/>
            <w:gridSpan w:val="6"/>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教学重</w:t>
            </w:r>
            <w:r w:rsidR="00EB3EE4" w:rsidRPr="00ED29A8">
              <w:rPr>
                <w:rFonts w:eastAsia="黑体" w:hint="eastAsia"/>
                <w:color w:val="000000"/>
                <w:sz w:val="24"/>
              </w:rPr>
              <w:t>难</w:t>
            </w:r>
            <w:r w:rsidRPr="00ED29A8">
              <w:rPr>
                <w:rFonts w:eastAsia="黑体" w:hint="eastAsia"/>
                <w:color w:val="000000"/>
                <w:sz w:val="24"/>
              </w:rPr>
              <w:t>点</w:t>
            </w:r>
          </w:p>
        </w:tc>
      </w:tr>
      <w:tr w:rsidR="001F2BCF" w:rsidRPr="00ED29A8" w:rsidTr="00F30354">
        <w:trPr>
          <w:trHeight w:val="454"/>
        </w:trPr>
        <w:tc>
          <w:tcPr>
            <w:tcW w:w="9634" w:type="dxa"/>
            <w:gridSpan w:val="6"/>
            <w:vAlign w:val="center"/>
          </w:tcPr>
          <w:p w:rsidR="001F2BCF" w:rsidRPr="00ED29A8" w:rsidRDefault="001F2BCF" w:rsidP="00991327">
            <w:pPr>
              <w:adjustRightInd w:val="0"/>
              <w:snapToGrid w:val="0"/>
              <w:spacing w:line="360" w:lineRule="auto"/>
              <w:ind w:rightChars="50" w:right="105"/>
              <w:jc w:val="left"/>
              <w:rPr>
                <w:rFonts w:ascii="黑体" w:eastAsia="黑体" w:hAnsi="黑体"/>
                <w:color w:val="000000"/>
                <w:szCs w:val="21"/>
              </w:rPr>
            </w:pPr>
          </w:p>
          <w:p w:rsidR="002E2623" w:rsidRPr="00ED29A8" w:rsidRDefault="002E2623" w:rsidP="00991327">
            <w:pPr>
              <w:rPr>
                <w:rFonts w:ascii="黑体" w:eastAsia="黑体" w:hAnsi="黑体" w:cs="Times New Roman"/>
              </w:rPr>
            </w:pPr>
            <w:r w:rsidRPr="00ED29A8">
              <w:rPr>
                <w:rFonts w:ascii="黑体" w:eastAsia="黑体" w:hAnsi="黑体" w:cs="Times New Roman" w:hint="eastAsia"/>
                <w:szCs w:val="21"/>
              </w:rPr>
              <w:t>1</w:t>
            </w:r>
            <w:r w:rsidRPr="00ED29A8">
              <w:rPr>
                <w:rFonts w:ascii="黑体" w:eastAsia="黑体" w:hAnsi="黑体" w:cs="Times New Roman" w:hint="eastAsia"/>
              </w:rPr>
              <w:t>．</w:t>
            </w:r>
            <w:r w:rsidR="006F7C9D" w:rsidRPr="00ED29A8">
              <w:rPr>
                <w:rFonts w:ascii="黑体" w:eastAsia="黑体" w:hAnsi="黑体" w:cs="Times New Roman" w:hint="eastAsia"/>
                <w:szCs w:val="21"/>
              </w:rPr>
              <w:t>v-t、s-t图像的理解</w:t>
            </w:r>
            <w:r w:rsidRPr="00ED29A8">
              <w:rPr>
                <w:rFonts w:ascii="黑体" w:eastAsia="黑体" w:hAnsi="黑体" w:cs="Times New Roman"/>
                <w:szCs w:val="21"/>
              </w:rPr>
              <w:t>（考试要求</w:t>
            </w:r>
            <w:r w:rsidR="00DA35BD" w:rsidRPr="00ED29A8">
              <w:rPr>
                <w:rFonts w:ascii="黑体" w:eastAsia="黑体" w:hAnsi="黑体" w:cs="Times New Roman" w:hint="eastAsia"/>
                <w:szCs w:val="21"/>
              </w:rPr>
              <w:t>B</w:t>
            </w:r>
            <w:r w:rsidRPr="00ED29A8">
              <w:rPr>
                <w:rFonts w:ascii="黑体" w:eastAsia="黑体" w:hAnsi="黑体" w:cs="Times New Roman"/>
                <w:szCs w:val="21"/>
              </w:rPr>
              <w:t>；出题频率高）</w:t>
            </w:r>
          </w:p>
          <w:p w:rsidR="00DA35BD" w:rsidRPr="00ED29A8" w:rsidRDefault="002E2623" w:rsidP="00991327">
            <w:pPr>
              <w:rPr>
                <w:rFonts w:ascii="黑体" w:eastAsia="黑体" w:hAnsi="黑体" w:cs="Times New Roman"/>
                <w:szCs w:val="21"/>
              </w:rPr>
            </w:pPr>
            <w:r w:rsidRPr="00ED29A8">
              <w:rPr>
                <w:rFonts w:ascii="黑体" w:eastAsia="黑体" w:hAnsi="黑体" w:cs="Times New Roman" w:hint="eastAsia"/>
              </w:rPr>
              <w:t>2．</w:t>
            </w:r>
            <w:r w:rsidR="006F7C9D" w:rsidRPr="00ED29A8">
              <w:rPr>
                <w:rFonts w:ascii="黑体" w:eastAsia="黑体" w:hAnsi="黑体" w:cs="Times New Roman" w:hint="eastAsia"/>
                <w:szCs w:val="21"/>
              </w:rPr>
              <w:t>v-t、s-t图像和计算的综合运用</w:t>
            </w:r>
            <w:r w:rsidRPr="00ED29A8">
              <w:rPr>
                <w:rFonts w:ascii="黑体" w:eastAsia="黑体" w:hAnsi="黑体" w:cs="Times New Roman"/>
                <w:szCs w:val="21"/>
              </w:rPr>
              <w:t>（考试要求</w:t>
            </w:r>
            <w:r w:rsidR="00DA35BD" w:rsidRPr="00ED29A8">
              <w:rPr>
                <w:rFonts w:ascii="黑体" w:eastAsia="黑体" w:hAnsi="黑体" w:cs="Times New Roman" w:hint="eastAsia"/>
                <w:szCs w:val="21"/>
              </w:rPr>
              <w:t>B</w:t>
            </w:r>
            <w:r w:rsidRPr="00ED29A8">
              <w:rPr>
                <w:rFonts w:ascii="黑体" w:eastAsia="黑体" w:hAnsi="黑体" w:cs="Times New Roman"/>
                <w:szCs w:val="21"/>
              </w:rPr>
              <w:t>；出题频率</w:t>
            </w:r>
            <w:r w:rsidR="00334D6C" w:rsidRPr="00ED29A8">
              <w:rPr>
                <w:rFonts w:ascii="黑体" w:eastAsia="黑体" w:hAnsi="黑体" w:cs="Times New Roman" w:hint="eastAsia"/>
                <w:szCs w:val="21"/>
              </w:rPr>
              <w:t>中</w:t>
            </w:r>
            <w:r w:rsidRPr="00ED29A8">
              <w:rPr>
                <w:rFonts w:ascii="黑体" w:eastAsia="黑体" w:hAnsi="黑体" w:cs="Times New Roman"/>
                <w:szCs w:val="21"/>
              </w:rPr>
              <w:t>）</w:t>
            </w:r>
          </w:p>
          <w:p w:rsidR="001F2BCF" w:rsidRPr="00ED29A8" w:rsidRDefault="001F2BCF" w:rsidP="00AB1EB7">
            <w:pPr>
              <w:rPr>
                <w:rFonts w:ascii="黑体" w:eastAsia="黑体" w:hAnsi="黑体"/>
                <w:color w:val="000000"/>
                <w:szCs w:val="21"/>
              </w:rPr>
            </w:pPr>
          </w:p>
        </w:tc>
      </w:tr>
      <w:tr w:rsidR="001F2BCF" w:rsidRPr="00ED29A8" w:rsidTr="00F30354">
        <w:trPr>
          <w:trHeight w:val="454"/>
        </w:trPr>
        <w:tc>
          <w:tcPr>
            <w:tcW w:w="9634" w:type="dxa"/>
            <w:gridSpan w:val="6"/>
            <w:vAlign w:val="center"/>
          </w:tcPr>
          <w:p w:rsidR="001F2BCF" w:rsidRPr="00ED29A8" w:rsidRDefault="001F2BCF" w:rsidP="00991327">
            <w:pPr>
              <w:tabs>
                <w:tab w:val="left" w:pos="6360"/>
              </w:tabs>
              <w:jc w:val="center"/>
              <w:rPr>
                <w:bCs/>
                <w:color w:val="000000"/>
                <w:kern w:val="0"/>
                <w:sz w:val="24"/>
              </w:rPr>
            </w:pPr>
            <w:r w:rsidRPr="00ED29A8">
              <w:rPr>
                <w:rFonts w:eastAsia="黑体" w:hint="eastAsia"/>
                <w:color w:val="000000"/>
                <w:sz w:val="24"/>
              </w:rPr>
              <w:t>教学</w:t>
            </w:r>
            <w:r w:rsidRPr="00ED29A8">
              <w:rPr>
                <w:rFonts w:eastAsia="黑体"/>
                <w:color w:val="000000"/>
                <w:sz w:val="24"/>
              </w:rPr>
              <w:t>安排</w:t>
            </w:r>
          </w:p>
        </w:tc>
      </w:tr>
      <w:tr w:rsidR="001F2BCF" w:rsidRPr="00ED29A8" w:rsidTr="00F30354">
        <w:trPr>
          <w:trHeight w:val="454"/>
        </w:trPr>
        <w:tc>
          <w:tcPr>
            <w:tcW w:w="696" w:type="dxa"/>
            <w:shd w:val="clear" w:color="auto" w:fill="auto"/>
            <w:vAlign w:val="center"/>
          </w:tcPr>
          <w:p w:rsidR="001F2BCF" w:rsidRPr="00ED29A8"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ED29A8" w:rsidRDefault="001F2BCF" w:rsidP="00991327">
            <w:pPr>
              <w:tabs>
                <w:tab w:val="left" w:pos="6360"/>
              </w:tabs>
              <w:jc w:val="center"/>
              <w:rPr>
                <w:rFonts w:eastAsia="黑体"/>
                <w:color w:val="000000"/>
                <w:sz w:val="24"/>
              </w:rPr>
            </w:pPr>
            <w:proofErr w:type="gramStart"/>
            <w:r w:rsidRPr="00ED29A8">
              <w:rPr>
                <w:rFonts w:eastAsia="黑体" w:hint="eastAsia"/>
                <w:color w:val="000000"/>
                <w:sz w:val="24"/>
              </w:rPr>
              <w:t>版块</w:t>
            </w:r>
            <w:proofErr w:type="gramEnd"/>
          </w:p>
        </w:tc>
        <w:tc>
          <w:tcPr>
            <w:tcW w:w="3079" w:type="dxa"/>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时长</w:t>
            </w:r>
          </w:p>
        </w:tc>
      </w:tr>
      <w:tr w:rsidR="001F2BCF" w:rsidRPr="00ED29A8" w:rsidTr="00F30354">
        <w:trPr>
          <w:trHeight w:val="454"/>
        </w:trPr>
        <w:tc>
          <w:tcPr>
            <w:tcW w:w="696" w:type="dxa"/>
            <w:shd w:val="clear" w:color="auto" w:fill="auto"/>
            <w:vAlign w:val="center"/>
          </w:tcPr>
          <w:p w:rsidR="001F2BCF" w:rsidRPr="00ED29A8" w:rsidRDefault="001F2BCF" w:rsidP="00991327">
            <w:pPr>
              <w:tabs>
                <w:tab w:val="left" w:pos="6360"/>
              </w:tabs>
              <w:jc w:val="center"/>
              <w:rPr>
                <w:rFonts w:eastAsia="黑体"/>
                <w:color w:val="000000"/>
                <w:sz w:val="24"/>
              </w:rPr>
            </w:pPr>
            <w:r w:rsidRPr="00ED29A8">
              <w:rPr>
                <w:rFonts w:eastAsia="黑体"/>
                <w:color w:val="000000"/>
                <w:sz w:val="24"/>
              </w:rPr>
              <w:t>1</w:t>
            </w:r>
          </w:p>
        </w:tc>
        <w:tc>
          <w:tcPr>
            <w:tcW w:w="5859" w:type="dxa"/>
            <w:gridSpan w:val="4"/>
            <w:shd w:val="clear" w:color="auto" w:fill="auto"/>
            <w:vAlign w:val="center"/>
          </w:tcPr>
          <w:p w:rsidR="001F2BCF" w:rsidRPr="00ED29A8" w:rsidRDefault="00C925A8" w:rsidP="00991327">
            <w:pPr>
              <w:tabs>
                <w:tab w:val="left" w:pos="6360"/>
              </w:tabs>
              <w:rPr>
                <w:rFonts w:asciiTheme="minorEastAsia" w:hAnsiTheme="minorEastAsia"/>
                <w:color w:val="000000"/>
                <w:sz w:val="22"/>
              </w:rPr>
            </w:pPr>
            <w:r w:rsidRPr="00ED29A8">
              <w:rPr>
                <w:rFonts w:asciiTheme="minorEastAsia" w:hAnsiTheme="minorEastAsia" w:hint="eastAsia"/>
                <w:color w:val="000000"/>
                <w:sz w:val="22"/>
              </w:rPr>
              <w:t>知识</w:t>
            </w:r>
            <w:r w:rsidR="00AE77BF" w:rsidRPr="00ED29A8">
              <w:rPr>
                <w:rFonts w:asciiTheme="minorEastAsia" w:hAnsiTheme="minorEastAsia" w:hint="eastAsia"/>
                <w:color w:val="000000"/>
                <w:sz w:val="22"/>
              </w:rPr>
              <w:t>梳理</w:t>
            </w:r>
          </w:p>
        </w:tc>
        <w:tc>
          <w:tcPr>
            <w:tcW w:w="3079" w:type="dxa"/>
            <w:vAlign w:val="center"/>
          </w:tcPr>
          <w:p w:rsidR="001F2BCF" w:rsidRPr="00ED29A8" w:rsidRDefault="00B63FBC" w:rsidP="00991327">
            <w:pPr>
              <w:tabs>
                <w:tab w:val="left" w:pos="6360"/>
              </w:tabs>
              <w:jc w:val="center"/>
              <w:rPr>
                <w:rFonts w:cstheme="minorHAnsi"/>
                <w:color w:val="000000"/>
                <w:sz w:val="22"/>
              </w:rPr>
            </w:pPr>
            <w:r w:rsidRPr="00ED29A8">
              <w:rPr>
                <w:rFonts w:cstheme="minorHAnsi"/>
                <w:color w:val="000000"/>
                <w:sz w:val="22"/>
              </w:rPr>
              <w:t>25</w:t>
            </w:r>
            <w:r w:rsidRPr="00ED29A8">
              <w:rPr>
                <w:rFonts w:hAnsiTheme="minorEastAsia" w:cstheme="minorHAnsi"/>
                <w:color w:val="000000"/>
                <w:sz w:val="22"/>
              </w:rPr>
              <w:t>分钟</w:t>
            </w:r>
          </w:p>
        </w:tc>
      </w:tr>
      <w:tr w:rsidR="001F2BCF" w:rsidRPr="00ED29A8" w:rsidTr="00F30354">
        <w:trPr>
          <w:trHeight w:val="454"/>
        </w:trPr>
        <w:tc>
          <w:tcPr>
            <w:tcW w:w="696" w:type="dxa"/>
            <w:shd w:val="clear" w:color="auto" w:fill="auto"/>
            <w:vAlign w:val="center"/>
          </w:tcPr>
          <w:p w:rsidR="001F2BCF" w:rsidRPr="00ED29A8" w:rsidRDefault="001F2BCF" w:rsidP="00991327">
            <w:pPr>
              <w:tabs>
                <w:tab w:val="left" w:pos="6360"/>
              </w:tabs>
              <w:jc w:val="center"/>
              <w:rPr>
                <w:rFonts w:eastAsia="黑体"/>
                <w:color w:val="000000"/>
                <w:sz w:val="24"/>
              </w:rPr>
            </w:pPr>
            <w:r w:rsidRPr="00ED29A8">
              <w:rPr>
                <w:rFonts w:eastAsia="黑体"/>
                <w:color w:val="000000"/>
                <w:sz w:val="24"/>
              </w:rPr>
              <w:t>2</w:t>
            </w:r>
          </w:p>
        </w:tc>
        <w:tc>
          <w:tcPr>
            <w:tcW w:w="5859" w:type="dxa"/>
            <w:gridSpan w:val="4"/>
            <w:shd w:val="clear" w:color="auto" w:fill="auto"/>
            <w:vAlign w:val="center"/>
          </w:tcPr>
          <w:p w:rsidR="001F2BCF" w:rsidRPr="00ED29A8" w:rsidRDefault="00C925A8" w:rsidP="00991327">
            <w:pPr>
              <w:tabs>
                <w:tab w:val="left" w:pos="6360"/>
              </w:tabs>
              <w:rPr>
                <w:rFonts w:asciiTheme="minorEastAsia" w:hAnsiTheme="minorEastAsia"/>
                <w:color w:val="000000"/>
                <w:sz w:val="22"/>
              </w:rPr>
            </w:pPr>
            <w:r w:rsidRPr="00ED29A8">
              <w:rPr>
                <w:rFonts w:asciiTheme="minorEastAsia" w:hAnsiTheme="minorEastAsia" w:hint="eastAsia"/>
                <w:color w:val="000000"/>
                <w:sz w:val="22"/>
              </w:rPr>
              <w:t>例题解析</w:t>
            </w:r>
          </w:p>
        </w:tc>
        <w:tc>
          <w:tcPr>
            <w:tcW w:w="3079" w:type="dxa"/>
            <w:vAlign w:val="center"/>
          </w:tcPr>
          <w:p w:rsidR="001F2BCF" w:rsidRPr="00ED29A8" w:rsidRDefault="00B63FBC" w:rsidP="00B63FBC">
            <w:pPr>
              <w:tabs>
                <w:tab w:val="left" w:pos="6360"/>
              </w:tabs>
              <w:jc w:val="center"/>
              <w:rPr>
                <w:rFonts w:cstheme="minorHAnsi"/>
                <w:color w:val="000000"/>
                <w:sz w:val="22"/>
              </w:rPr>
            </w:pPr>
            <w:r w:rsidRPr="00ED29A8">
              <w:rPr>
                <w:rFonts w:cstheme="minorHAnsi"/>
                <w:color w:val="000000"/>
                <w:sz w:val="22"/>
              </w:rPr>
              <w:t>25</w:t>
            </w:r>
            <w:r w:rsidRPr="00ED29A8">
              <w:rPr>
                <w:rFonts w:hAnsiTheme="minorEastAsia" w:cstheme="minorHAnsi"/>
                <w:color w:val="000000"/>
                <w:sz w:val="22"/>
              </w:rPr>
              <w:t>分钟</w:t>
            </w:r>
          </w:p>
        </w:tc>
      </w:tr>
      <w:tr w:rsidR="001F2BCF" w:rsidRPr="00ED29A8" w:rsidTr="00F30354">
        <w:trPr>
          <w:trHeight w:val="454"/>
        </w:trPr>
        <w:tc>
          <w:tcPr>
            <w:tcW w:w="696" w:type="dxa"/>
            <w:shd w:val="clear" w:color="auto" w:fill="auto"/>
            <w:vAlign w:val="center"/>
          </w:tcPr>
          <w:p w:rsidR="001F2BCF" w:rsidRPr="00ED29A8" w:rsidRDefault="001F2BCF" w:rsidP="00991327">
            <w:pPr>
              <w:tabs>
                <w:tab w:val="left" w:pos="6360"/>
              </w:tabs>
              <w:jc w:val="center"/>
              <w:rPr>
                <w:rFonts w:eastAsia="黑体"/>
                <w:color w:val="000000"/>
                <w:sz w:val="24"/>
              </w:rPr>
            </w:pPr>
            <w:r w:rsidRPr="00ED29A8">
              <w:rPr>
                <w:rFonts w:eastAsia="黑体"/>
                <w:color w:val="000000"/>
                <w:sz w:val="24"/>
              </w:rPr>
              <w:t>3</w:t>
            </w:r>
          </w:p>
        </w:tc>
        <w:tc>
          <w:tcPr>
            <w:tcW w:w="5859" w:type="dxa"/>
            <w:gridSpan w:val="4"/>
            <w:shd w:val="clear" w:color="auto" w:fill="auto"/>
            <w:vAlign w:val="center"/>
          </w:tcPr>
          <w:p w:rsidR="001F2BCF" w:rsidRPr="00ED29A8" w:rsidRDefault="00AE77BF" w:rsidP="00991327">
            <w:pPr>
              <w:tabs>
                <w:tab w:val="left" w:pos="6360"/>
              </w:tabs>
              <w:rPr>
                <w:rFonts w:asciiTheme="minorEastAsia" w:hAnsiTheme="minorEastAsia"/>
                <w:color w:val="000000"/>
                <w:sz w:val="22"/>
              </w:rPr>
            </w:pPr>
            <w:r w:rsidRPr="00ED29A8">
              <w:rPr>
                <w:rFonts w:asciiTheme="minorEastAsia" w:hAnsiTheme="minorEastAsia" w:hint="eastAsia"/>
                <w:color w:val="000000"/>
                <w:sz w:val="22"/>
              </w:rPr>
              <w:t>随堂检测</w:t>
            </w:r>
          </w:p>
        </w:tc>
        <w:tc>
          <w:tcPr>
            <w:tcW w:w="3079" w:type="dxa"/>
            <w:vAlign w:val="center"/>
          </w:tcPr>
          <w:p w:rsidR="001F2BCF" w:rsidRPr="00ED29A8" w:rsidRDefault="00B63FBC" w:rsidP="00991327">
            <w:pPr>
              <w:tabs>
                <w:tab w:val="left" w:pos="6360"/>
              </w:tabs>
              <w:jc w:val="center"/>
              <w:rPr>
                <w:rFonts w:cstheme="minorHAnsi"/>
                <w:color w:val="000000"/>
                <w:sz w:val="22"/>
              </w:rPr>
            </w:pPr>
            <w:r w:rsidRPr="00ED29A8">
              <w:rPr>
                <w:rFonts w:cstheme="minorHAnsi"/>
                <w:color w:val="000000"/>
                <w:sz w:val="22"/>
              </w:rPr>
              <w:t>30</w:t>
            </w:r>
            <w:r w:rsidRPr="00ED29A8">
              <w:rPr>
                <w:rFonts w:hAnsiTheme="minorEastAsia" w:cstheme="minorHAnsi"/>
                <w:color w:val="000000"/>
                <w:sz w:val="22"/>
              </w:rPr>
              <w:t>分钟</w:t>
            </w:r>
          </w:p>
        </w:tc>
      </w:tr>
      <w:tr w:rsidR="001F2BCF" w:rsidRPr="00ED29A8" w:rsidTr="00F30354">
        <w:trPr>
          <w:trHeight w:val="454"/>
        </w:trPr>
        <w:tc>
          <w:tcPr>
            <w:tcW w:w="696" w:type="dxa"/>
            <w:shd w:val="clear" w:color="auto" w:fill="auto"/>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4</w:t>
            </w:r>
          </w:p>
        </w:tc>
        <w:tc>
          <w:tcPr>
            <w:tcW w:w="5859" w:type="dxa"/>
            <w:gridSpan w:val="4"/>
            <w:shd w:val="clear" w:color="auto" w:fill="auto"/>
            <w:vAlign w:val="center"/>
          </w:tcPr>
          <w:p w:rsidR="001F2BCF" w:rsidRPr="00ED29A8" w:rsidRDefault="00C85739" w:rsidP="00991327">
            <w:pPr>
              <w:tabs>
                <w:tab w:val="left" w:pos="6360"/>
              </w:tabs>
              <w:rPr>
                <w:rFonts w:asciiTheme="minorEastAsia" w:hAnsiTheme="minorEastAsia"/>
                <w:color w:val="000000"/>
                <w:sz w:val="22"/>
              </w:rPr>
            </w:pPr>
            <w:r w:rsidRPr="00ED29A8">
              <w:rPr>
                <w:rFonts w:asciiTheme="minorEastAsia" w:hAnsiTheme="minorEastAsia" w:hint="eastAsia"/>
                <w:color w:val="000000"/>
                <w:sz w:val="22"/>
              </w:rPr>
              <w:t>课堂总结</w:t>
            </w:r>
          </w:p>
        </w:tc>
        <w:tc>
          <w:tcPr>
            <w:tcW w:w="3079" w:type="dxa"/>
            <w:vAlign w:val="center"/>
          </w:tcPr>
          <w:p w:rsidR="001F2BCF" w:rsidRPr="00ED29A8" w:rsidRDefault="00B63FBC" w:rsidP="00B63FBC">
            <w:pPr>
              <w:tabs>
                <w:tab w:val="left" w:pos="6360"/>
              </w:tabs>
              <w:jc w:val="center"/>
              <w:rPr>
                <w:rFonts w:cstheme="minorHAnsi"/>
                <w:color w:val="000000"/>
                <w:sz w:val="22"/>
              </w:rPr>
            </w:pPr>
            <w:r w:rsidRPr="00ED29A8">
              <w:rPr>
                <w:rFonts w:cstheme="minorHAnsi"/>
                <w:color w:val="000000"/>
                <w:sz w:val="22"/>
              </w:rPr>
              <w:t>15</w:t>
            </w:r>
            <w:r w:rsidRPr="00ED29A8">
              <w:rPr>
                <w:rFonts w:hAnsiTheme="minorEastAsia" w:cstheme="minorHAnsi"/>
                <w:color w:val="000000"/>
                <w:sz w:val="22"/>
              </w:rPr>
              <w:t>分钟</w:t>
            </w:r>
          </w:p>
        </w:tc>
      </w:tr>
      <w:tr w:rsidR="00E22BE8" w:rsidRPr="00ED29A8" w:rsidTr="00F30354">
        <w:trPr>
          <w:trHeight w:val="454"/>
        </w:trPr>
        <w:tc>
          <w:tcPr>
            <w:tcW w:w="696" w:type="dxa"/>
            <w:shd w:val="clear" w:color="auto" w:fill="auto"/>
            <w:vAlign w:val="center"/>
          </w:tcPr>
          <w:p w:rsidR="00E22BE8" w:rsidRPr="00ED29A8" w:rsidRDefault="00E22BE8" w:rsidP="00991327">
            <w:pPr>
              <w:tabs>
                <w:tab w:val="left" w:pos="6360"/>
              </w:tabs>
              <w:jc w:val="center"/>
              <w:rPr>
                <w:rFonts w:eastAsia="黑体"/>
                <w:color w:val="000000"/>
                <w:sz w:val="24"/>
              </w:rPr>
            </w:pPr>
            <w:r w:rsidRPr="00ED29A8">
              <w:rPr>
                <w:rFonts w:eastAsia="黑体" w:hint="eastAsia"/>
                <w:color w:val="000000"/>
                <w:sz w:val="24"/>
              </w:rPr>
              <w:t>5</w:t>
            </w:r>
          </w:p>
        </w:tc>
        <w:tc>
          <w:tcPr>
            <w:tcW w:w="5859" w:type="dxa"/>
            <w:gridSpan w:val="4"/>
            <w:shd w:val="clear" w:color="auto" w:fill="auto"/>
            <w:vAlign w:val="center"/>
          </w:tcPr>
          <w:p w:rsidR="00E22BE8" w:rsidRPr="00ED29A8" w:rsidRDefault="00E22BE8" w:rsidP="00991327">
            <w:pPr>
              <w:tabs>
                <w:tab w:val="left" w:pos="6360"/>
              </w:tabs>
              <w:rPr>
                <w:rFonts w:asciiTheme="minorEastAsia" w:hAnsiTheme="minorEastAsia"/>
                <w:color w:val="000000"/>
                <w:sz w:val="22"/>
              </w:rPr>
            </w:pPr>
            <w:r w:rsidRPr="00ED29A8">
              <w:rPr>
                <w:rFonts w:asciiTheme="minorEastAsia" w:hAnsiTheme="minorEastAsia" w:hint="eastAsia"/>
                <w:color w:val="000000"/>
                <w:sz w:val="22"/>
              </w:rPr>
              <w:t>课后作业</w:t>
            </w:r>
          </w:p>
        </w:tc>
        <w:tc>
          <w:tcPr>
            <w:tcW w:w="3079" w:type="dxa"/>
            <w:vAlign w:val="center"/>
          </w:tcPr>
          <w:p w:rsidR="00E22BE8" w:rsidRPr="00ED29A8" w:rsidRDefault="00B63FBC" w:rsidP="00B63FBC">
            <w:pPr>
              <w:tabs>
                <w:tab w:val="left" w:pos="6360"/>
              </w:tabs>
              <w:jc w:val="center"/>
              <w:rPr>
                <w:rFonts w:cstheme="minorHAnsi"/>
                <w:color w:val="000000"/>
                <w:sz w:val="22"/>
              </w:rPr>
            </w:pPr>
            <w:r w:rsidRPr="00ED29A8">
              <w:rPr>
                <w:rFonts w:cstheme="minorHAnsi"/>
                <w:color w:val="000000"/>
                <w:sz w:val="22"/>
              </w:rPr>
              <w:t>25</w:t>
            </w:r>
            <w:r w:rsidRPr="00ED29A8">
              <w:rPr>
                <w:rFonts w:hAnsiTheme="minorEastAsia" w:cstheme="minorHAnsi"/>
                <w:color w:val="000000"/>
                <w:sz w:val="22"/>
              </w:rPr>
              <w:t>分钟</w:t>
            </w:r>
          </w:p>
        </w:tc>
      </w:tr>
      <w:tr w:rsidR="001F2BCF" w:rsidRPr="00ED29A8" w:rsidTr="00F30354">
        <w:trPr>
          <w:trHeight w:val="454"/>
        </w:trPr>
        <w:tc>
          <w:tcPr>
            <w:tcW w:w="696" w:type="dxa"/>
            <w:shd w:val="clear" w:color="auto" w:fill="auto"/>
            <w:vAlign w:val="center"/>
          </w:tcPr>
          <w:p w:rsidR="001F2BCF" w:rsidRPr="00ED29A8" w:rsidRDefault="001F2BCF" w:rsidP="00991327">
            <w:pPr>
              <w:tabs>
                <w:tab w:val="left" w:pos="6360"/>
              </w:tabs>
              <w:jc w:val="center"/>
              <w:rPr>
                <w:rFonts w:eastAsia="黑体"/>
                <w:color w:val="000000"/>
                <w:sz w:val="24"/>
              </w:rPr>
            </w:pPr>
            <w:r w:rsidRPr="00ED29A8">
              <w:rPr>
                <w:rFonts w:eastAsia="黑体" w:hint="eastAsia"/>
                <w:color w:val="000000"/>
                <w:sz w:val="24"/>
              </w:rPr>
              <w:t>……</w:t>
            </w:r>
          </w:p>
        </w:tc>
        <w:tc>
          <w:tcPr>
            <w:tcW w:w="5859" w:type="dxa"/>
            <w:gridSpan w:val="4"/>
            <w:shd w:val="clear" w:color="auto" w:fill="auto"/>
            <w:vAlign w:val="center"/>
          </w:tcPr>
          <w:p w:rsidR="001F2BCF" w:rsidRPr="00ED29A8" w:rsidRDefault="001F2BCF" w:rsidP="00991327">
            <w:pPr>
              <w:tabs>
                <w:tab w:val="left" w:pos="6360"/>
              </w:tabs>
              <w:rPr>
                <w:rFonts w:asciiTheme="minorEastAsia" w:hAnsiTheme="minorEastAsia"/>
                <w:color w:val="000000"/>
                <w:sz w:val="22"/>
              </w:rPr>
            </w:pPr>
          </w:p>
        </w:tc>
        <w:tc>
          <w:tcPr>
            <w:tcW w:w="3079" w:type="dxa"/>
            <w:vAlign w:val="center"/>
          </w:tcPr>
          <w:p w:rsidR="001F2BCF" w:rsidRPr="00ED29A8" w:rsidRDefault="001F2BCF" w:rsidP="00991327">
            <w:pPr>
              <w:tabs>
                <w:tab w:val="left" w:pos="6360"/>
              </w:tabs>
              <w:jc w:val="center"/>
              <w:rPr>
                <w:rFonts w:asciiTheme="minorEastAsia" w:hAnsiTheme="minorEastAsia"/>
                <w:color w:val="000000"/>
                <w:sz w:val="22"/>
              </w:rPr>
            </w:pPr>
          </w:p>
        </w:tc>
      </w:tr>
    </w:tbl>
    <w:p w:rsidR="001F2BCF" w:rsidRPr="00ED29A8" w:rsidRDefault="001F2BCF" w:rsidP="00991327">
      <w:pPr>
        <w:pStyle w:val="a7"/>
        <w:jc w:val="left"/>
      </w:pPr>
    </w:p>
    <w:p w:rsidR="001F2BCF" w:rsidRPr="00ED29A8" w:rsidRDefault="001F2BCF" w:rsidP="00991327"/>
    <w:p w:rsidR="00AB1EB7" w:rsidRPr="00ED29A8" w:rsidRDefault="00AB1EB7" w:rsidP="00991327"/>
    <w:p w:rsidR="00E22BE8" w:rsidRPr="00ED29A8" w:rsidRDefault="00E22BE8" w:rsidP="00991327">
      <w:pPr>
        <w:pStyle w:val="a7"/>
        <w:jc w:val="left"/>
      </w:pPr>
    </w:p>
    <w:p w:rsidR="00145B60" w:rsidRPr="00ED29A8" w:rsidRDefault="004753CA" w:rsidP="00535118">
      <w:pPr>
        <w:pStyle w:val="a7"/>
        <w:spacing w:before="0" w:after="0" w:line="400" w:lineRule="exact"/>
        <w:jc w:val="left"/>
      </w:pPr>
      <w:r>
        <w:rPr>
          <w:noProof/>
        </w:rPr>
        <w:lastRenderedPageBreak/>
        <w:pict>
          <v:shapetype id="_x0000_t202" coordsize="21600,21600" o:spt="202" path="m,l,21600r21600,l21600,xe">
            <v:stroke joinstyle="miter"/>
            <v:path gradientshapeok="t" o:connecttype="rect"/>
          </v:shapetype>
          <v:shape id="文本框 8" o:spid="_x0000_s1028" type="#_x0000_t202" style="position:absolute;margin-left:208.1pt;margin-top:16.1pt;width:130.5pt;height:36.85pt;z-index:251746304;visibility:visible" filled="f" fillcolor="yellow" stroked="f" strokeweight=".5pt">
            <v:textbox style="mso-next-textbox:#文本框 8">
              <w:txbxContent>
                <w:p w:rsidR="00ED29A8" w:rsidRPr="0077402A" w:rsidRDefault="00ED29A8" w:rsidP="00493461">
                  <w:pPr>
                    <w:rPr>
                      <w:rFonts w:ascii="黑体" w:eastAsia="黑体" w:hAnsi="黑体"/>
                      <w:sz w:val="36"/>
                      <w:szCs w:val="36"/>
                    </w:rPr>
                  </w:pPr>
                  <w:r>
                    <w:rPr>
                      <w:rFonts w:ascii="黑体" w:eastAsia="黑体" w:hAnsi="黑体" w:hint="eastAsia"/>
                      <w:sz w:val="36"/>
                      <w:szCs w:val="36"/>
                    </w:rPr>
                    <w:t>匀速直线运动</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margin-left:147.35pt;margin-top:5.7pt;width:141.75pt;height:47.25pt;z-index:2517452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w:pict>
      </w:r>
    </w:p>
    <w:p w:rsidR="0077402A" w:rsidRPr="00ED29A8" w:rsidRDefault="0077402A" w:rsidP="00535118">
      <w:pPr>
        <w:spacing w:line="400" w:lineRule="exact"/>
      </w:pPr>
    </w:p>
    <w:p w:rsidR="00502999" w:rsidRPr="00ED29A8" w:rsidRDefault="00502999" w:rsidP="00535118">
      <w:pPr>
        <w:spacing w:line="400" w:lineRule="exact"/>
      </w:pPr>
    </w:p>
    <w:p w:rsidR="00502999" w:rsidRPr="00ED29A8" w:rsidRDefault="004753CA" w:rsidP="00535118">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ED29A8" w:rsidRPr="0014298B" w:rsidRDefault="00ED29A8">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ED29A8" w:rsidRDefault="0014298B" w:rsidP="00535118">
      <w:pPr>
        <w:spacing w:line="400" w:lineRule="exact"/>
        <w:rPr>
          <w:rFonts w:ascii="黑体" w:eastAsia="黑体" w:hAnsi="黑体" w:cs="Times New Roman"/>
          <w:sz w:val="24"/>
          <w:szCs w:val="24"/>
        </w:rPr>
      </w:pPr>
    </w:p>
    <w:p w:rsidR="0014298B" w:rsidRPr="00ED29A8" w:rsidRDefault="0014298B" w:rsidP="00535118">
      <w:pPr>
        <w:spacing w:line="400" w:lineRule="exact"/>
        <w:rPr>
          <w:rFonts w:ascii="黑体" w:eastAsia="黑体" w:hAnsi="黑体" w:cs="Times New Roman"/>
          <w:sz w:val="24"/>
          <w:szCs w:val="24"/>
        </w:rPr>
      </w:pPr>
    </w:p>
    <w:p w:rsidR="000D3194" w:rsidRPr="00ED29A8" w:rsidRDefault="00A16A16" w:rsidP="00535118">
      <w:pPr>
        <w:spacing w:line="400" w:lineRule="exact"/>
        <w:rPr>
          <w:rFonts w:ascii="Times New Roman" w:eastAsia="黑体" w:hAnsi="Times New Roman" w:cs="Times New Roman"/>
          <w:sz w:val="24"/>
          <w:szCs w:val="24"/>
        </w:rPr>
      </w:pPr>
      <w:r w:rsidRPr="00ED29A8">
        <w:rPr>
          <w:rFonts w:ascii="Times New Roman" w:eastAsia="黑体" w:hAnsi="Times New Roman" w:cs="Times New Roman" w:hint="eastAsia"/>
          <w:sz w:val="24"/>
          <w:szCs w:val="24"/>
        </w:rPr>
        <w:t>一</w:t>
      </w:r>
      <w:r w:rsidR="00493461" w:rsidRPr="00ED29A8">
        <w:rPr>
          <w:rFonts w:ascii="Times New Roman" w:eastAsia="黑体" w:hAnsi="黑体" w:cs="Times New Roman"/>
          <w:sz w:val="24"/>
          <w:szCs w:val="24"/>
        </w:rPr>
        <w:t>、</w:t>
      </w:r>
      <w:r w:rsidR="00806258" w:rsidRPr="00ED29A8">
        <w:rPr>
          <w:rFonts w:ascii="Times New Roman" w:eastAsia="黑体" w:hAnsi="黑体" w:cs="Times New Roman" w:hint="eastAsia"/>
          <w:sz w:val="24"/>
          <w:szCs w:val="24"/>
        </w:rPr>
        <w:t>直线运动</w:t>
      </w:r>
    </w:p>
    <w:p w:rsidR="009658D8" w:rsidRPr="00ED29A8" w:rsidRDefault="000D3194" w:rsidP="00535118">
      <w:pPr>
        <w:spacing w:line="400" w:lineRule="exact"/>
        <w:ind w:leftChars="200" w:left="420"/>
        <w:rPr>
          <w:rFonts w:cstheme="minorHAnsi"/>
        </w:rPr>
      </w:pPr>
      <w:r w:rsidRPr="00ED29A8">
        <w:rPr>
          <w:rFonts w:cstheme="minorHAnsi"/>
          <w:szCs w:val="21"/>
        </w:rPr>
        <w:t>1</w:t>
      </w:r>
      <w:r w:rsidR="00A16A16" w:rsidRPr="00ED29A8">
        <w:rPr>
          <w:rFonts w:hAnsiTheme="minorEastAsia" w:cstheme="minorHAnsi"/>
          <w:szCs w:val="21"/>
        </w:rPr>
        <w:t>、</w:t>
      </w:r>
      <w:r w:rsidR="009658D8" w:rsidRPr="00ED29A8">
        <w:rPr>
          <w:rFonts w:cstheme="minorHAnsi" w:hint="eastAsia"/>
        </w:rPr>
        <w:t>匀速直线运动的</w:t>
      </w:r>
      <w:r w:rsidR="00AF4AF7">
        <w:rPr>
          <w:rFonts w:hAnsiTheme="minorEastAsia" w:cstheme="minorHAnsi"/>
        </w:rPr>
        <w:t>定义：物体沿</w:t>
      </w:r>
      <w:r w:rsidR="009658D8" w:rsidRPr="00ED29A8">
        <w:rPr>
          <w:rFonts w:hAnsiTheme="minorEastAsia" w:cstheme="minorHAnsi" w:hint="eastAsia"/>
        </w:rPr>
        <w:t>直线</w:t>
      </w:r>
      <w:r w:rsidR="009658D8" w:rsidRPr="00ED29A8">
        <w:rPr>
          <w:rFonts w:hAnsiTheme="minorEastAsia" w:cstheme="minorHAnsi"/>
        </w:rPr>
        <w:t>运动</w:t>
      </w:r>
      <w:r w:rsidR="00AF4AF7">
        <w:rPr>
          <w:rFonts w:hAnsiTheme="minorEastAsia" w:cstheme="minorHAnsi" w:hint="eastAsia"/>
        </w:rPr>
        <w:t>时，在相等时间内通过的路程</w:t>
      </w:r>
      <w:r w:rsidR="00AF4AF7">
        <w:rPr>
          <w:rFonts w:hAnsiTheme="minorEastAsia" w:cstheme="minorHAnsi" w:hint="eastAsia"/>
        </w:rPr>
        <w:t>________</w:t>
      </w:r>
      <w:r w:rsidR="00AF4AF7">
        <w:rPr>
          <w:rFonts w:hAnsiTheme="minorEastAsia" w:cstheme="minorHAnsi" w:hint="eastAsia"/>
        </w:rPr>
        <w:t>的运动</w:t>
      </w:r>
      <w:r w:rsidR="009658D8" w:rsidRPr="00ED29A8">
        <w:rPr>
          <w:rFonts w:hAnsiTheme="minorEastAsia" w:cstheme="minorHAnsi"/>
        </w:rPr>
        <w:t>。</w:t>
      </w:r>
    </w:p>
    <w:p w:rsidR="00873B72" w:rsidRPr="00ED29A8" w:rsidRDefault="009658D8" w:rsidP="00535118">
      <w:pPr>
        <w:spacing w:line="400" w:lineRule="exact"/>
        <w:ind w:leftChars="200" w:left="420"/>
        <w:rPr>
          <w:rFonts w:hAnsiTheme="minorEastAsia" w:cstheme="minorHAnsi"/>
        </w:rPr>
      </w:pPr>
      <w:r w:rsidRPr="00ED29A8">
        <w:rPr>
          <w:rFonts w:hAnsiTheme="minorEastAsia" w:cstheme="minorHAnsi"/>
        </w:rPr>
        <w:t>特点：</w:t>
      </w:r>
      <w:r w:rsidRPr="00ED29A8">
        <w:rPr>
          <w:rFonts w:hAnsiTheme="minorEastAsia" w:cstheme="minorHAnsi" w:hint="eastAsia"/>
        </w:rPr>
        <w:t>做</w:t>
      </w:r>
      <w:r w:rsidRPr="00ED29A8">
        <w:rPr>
          <w:rFonts w:hAnsiTheme="minorEastAsia" w:cstheme="minorHAnsi"/>
        </w:rPr>
        <w:t>匀速直线运动的物体，在任何一段相等的时间内，通过的路程是</w:t>
      </w:r>
      <w:bookmarkStart w:id="1" w:name="OLE_LINK91"/>
      <w:bookmarkStart w:id="2" w:name="OLE_LINK92"/>
      <w:r w:rsidR="0033087A" w:rsidRPr="00ED29A8">
        <w:rPr>
          <w:rFonts w:hAnsiTheme="minorEastAsia" w:cstheme="minorHAnsi" w:hint="eastAsia"/>
        </w:rPr>
        <w:t>______</w:t>
      </w:r>
      <w:bookmarkEnd w:id="1"/>
      <w:bookmarkEnd w:id="2"/>
      <w:r w:rsidRPr="00ED29A8">
        <w:rPr>
          <w:rFonts w:hAnsiTheme="minorEastAsia" w:cstheme="minorHAnsi"/>
        </w:rPr>
        <w:t>的。在</w:t>
      </w:r>
      <w:r w:rsidR="0033087A" w:rsidRPr="00ED29A8">
        <w:rPr>
          <w:rFonts w:hAnsiTheme="minorEastAsia" w:cstheme="minorHAnsi" w:hint="eastAsia"/>
        </w:rPr>
        <w:t>______</w:t>
      </w:r>
      <w:r w:rsidRPr="00ED29A8">
        <w:rPr>
          <w:rFonts w:hAnsiTheme="minorEastAsia" w:cstheme="minorHAnsi"/>
        </w:rPr>
        <w:t>时刻、</w:t>
      </w:r>
      <w:bookmarkStart w:id="3" w:name="OLE_LINK93"/>
      <w:bookmarkStart w:id="4" w:name="OLE_LINK94"/>
      <w:r w:rsidR="0033087A" w:rsidRPr="00ED29A8">
        <w:rPr>
          <w:rFonts w:hAnsiTheme="minorEastAsia" w:cstheme="minorHAnsi" w:hint="eastAsia"/>
        </w:rPr>
        <w:t>________</w:t>
      </w:r>
      <w:bookmarkEnd w:id="3"/>
      <w:bookmarkEnd w:id="4"/>
      <w:r w:rsidRPr="00ED29A8">
        <w:rPr>
          <w:rFonts w:hAnsiTheme="minorEastAsia" w:cstheme="minorHAnsi"/>
        </w:rPr>
        <w:t>一段路程内，速度都是相等的。</w:t>
      </w:r>
    </w:p>
    <w:p w:rsidR="00EE7D40" w:rsidRPr="00ED29A8" w:rsidRDefault="009658D8" w:rsidP="00535118">
      <w:pPr>
        <w:spacing w:line="400" w:lineRule="exact"/>
        <w:ind w:leftChars="200" w:left="420"/>
        <w:rPr>
          <w:rFonts w:hAnsiTheme="minorEastAsia" w:cstheme="minorHAnsi"/>
          <w:szCs w:val="21"/>
        </w:rPr>
      </w:pPr>
      <w:r w:rsidRPr="00ED29A8">
        <w:rPr>
          <w:rFonts w:hAnsiTheme="minorEastAsia" w:cstheme="minorHAnsi" w:hint="eastAsia"/>
          <w:szCs w:val="21"/>
        </w:rPr>
        <w:t>2</w:t>
      </w:r>
      <w:r w:rsidRPr="00ED29A8">
        <w:rPr>
          <w:rFonts w:hAnsiTheme="minorEastAsia" w:cstheme="minorHAnsi" w:hint="eastAsia"/>
          <w:szCs w:val="21"/>
        </w:rPr>
        <w:t>、变速直线运动的定义：物体沿</w:t>
      </w:r>
      <w:r w:rsidR="00AF4AF7">
        <w:rPr>
          <w:rFonts w:hAnsiTheme="minorEastAsia" w:cstheme="minorHAnsi" w:hint="eastAsia"/>
          <w:szCs w:val="21"/>
        </w:rPr>
        <w:t>直线运动时，在相等时间内通过的路程</w:t>
      </w:r>
      <w:r w:rsidR="00AF4AF7">
        <w:rPr>
          <w:rFonts w:hAnsiTheme="minorEastAsia" w:cstheme="minorHAnsi" w:hint="eastAsia"/>
          <w:szCs w:val="21"/>
        </w:rPr>
        <w:t>_________</w:t>
      </w:r>
      <w:r w:rsidR="00AF4AF7">
        <w:rPr>
          <w:rFonts w:hAnsiTheme="minorEastAsia" w:cstheme="minorHAnsi" w:hint="eastAsia"/>
          <w:szCs w:val="21"/>
        </w:rPr>
        <w:t>的运动</w:t>
      </w:r>
      <w:r w:rsidRPr="00ED29A8">
        <w:rPr>
          <w:rFonts w:hAnsiTheme="minorEastAsia" w:cstheme="minorHAnsi" w:hint="eastAsia"/>
          <w:szCs w:val="21"/>
        </w:rPr>
        <w:t>。</w:t>
      </w:r>
    </w:p>
    <w:p w:rsidR="009658D8" w:rsidRPr="00ED29A8" w:rsidRDefault="009658D8" w:rsidP="00535118">
      <w:pPr>
        <w:spacing w:line="400" w:lineRule="exact"/>
        <w:ind w:leftChars="200" w:left="420"/>
        <w:rPr>
          <w:rFonts w:hAnsiTheme="minorEastAsia" w:cstheme="minorHAnsi"/>
        </w:rPr>
      </w:pPr>
      <w:r w:rsidRPr="00ED29A8">
        <w:rPr>
          <w:rFonts w:hAnsiTheme="minorEastAsia" w:cstheme="minorHAnsi" w:hint="eastAsia"/>
          <w:szCs w:val="21"/>
        </w:rPr>
        <w:t>特点：</w:t>
      </w:r>
      <w:r w:rsidRPr="00ED29A8">
        <w:rPr>
          <w:rFonts w:hAnsiTheme="minorEastAsia" w:cstheme="minorHAnsi" w:hint="eastAsia"/>
        </w:rPr>
        <w:t>做变速</w:t>
      </w:r>
      <w:r w:rsidRPr="00ED29A8">
        <w:rPr>
          <w:rFonts w:hAnsiTheme="minorEastAsia" w:cstheme="minorHAnsi"/>
        </w:rPr>
        <w:t>直线运动的物体，在一段相等的时间内，通过的路程</w:t>
      </w:r>
      <w:r w:rsidRPr="00ED29A8">
        <w:rPr>
          <w:rFonts w:hAnsiTheme="minorEastAsia" w:cstheme="minorHAnsi" w:hint="eastAsia"/>
        </w:rPr>
        <w:t>一般</w:t>
      </w:r>
      <w:r w:rsidRPr="00ED29A8">
        <w:rPr>
          <w:rFonts w:hAnsiTheme="minorEastAsia" w:cstheme="minorHAnsi"/>
        </w:rPr>
        <w:t>是</w:t>
      </w:r>
      <w:r w:rsidR="0033087A" w:rsidRPr="00ED29A8">
        <w:rPr>
          <w:rFonts w:hAnsiTheme="minorEastAsia" w:cstheme="minorHAnsi" w:hint="eastAsia"/>
        </w:rPr>
        <w:t>________</w:t>
      </w:r>
      <w:r w:rsidRPr="00ED29A8">
        <w:rPr>
          <w:rFonts w:hAnsiTheme="minorEastAsia" w:cstheme="minorHAnsi"/>
        </w:rPr>
        <w:t>的。</w:t>
      </w:r>
      <w:r w:rsidRPr="00ED29A8">
        <w:rPr>
          <w:rFonts w:hAnsiTheme="minorEastAsia" w:cstheme="minorHAnsi" w:hint="eastAsia"/>
        </w:rPr>
        <w:t>在通过一段相等的路程内，所用时间一般也是</w:t>
      </w:r>
      <w:r w:rsidR="0033087A" w:rsidRPr="00ED29A8">
        <w:rPr>
          <w:rFonts w:hAnsiTheme="minorEastAsia" w:cstheme="minorHAnsi" w:hint="eastAsia"/>
        </w:rPr>
        <w:t>________</w:t>
      </w:r>
      <w:r w:rsidRPr="00ED29A8">
        <w:rPr>
          <w:rFonts w:hAnsiTheme="minorEastAsia" w:cstheme="minorHAnsi" w:hint="eastAsia"/>
        </w:rPr>
        <w:t>的。</w:t>
      </w:r>
    </w:p>
    <w:p w:rsidR="00EB749F" w:rsidRPr="00ED29A8" w:rsidRDefault="000D3194" w:rsidP="00535118">
      <w:pPr>
        <w:spacing w:line="400" w:lineRule="exact"/>
        <w:ind w:leftChars="200" w:left="420"/>
        <w:rPr>
          <w:rFonts w:hAnsiTheme="minorEastAsia" w:cstheme="minorHAnsi"/>
          <w:color w:val="FF0000"/>
          <w:szCs w:val="21"/>
        </w:rPr>
      </w:pPr>
      <w:r w:rsidRPr="00ED29A8">
        <w:rPr>
          <w:rFonts w:hAnsiTheme="minorEastAsia" w:cstheme="minorHAnsi"/>
          <w:color w:val="FF0000"/>
          <w:szCs w:val="21"/>
        </w:rPr>
        <w:t>【答案】</w:t>
      </w:r>
      <w:r w:rsidR="0033087A" w:rsidRPr="00ED29A8">
        <w:rPr>
          <w:rFonts w:cstheme="minorHAnsi" w:hint="eastAsia"/>
          <w:color w:val="FF0000"/>
          <w:szCs w:val="21"/>
        </w:rPr>
        <w:t>1</w:t>
      </w:r>
      <w:r w:rsidR="0033087A" w:rsidRPr="00ED29A8">
        <w:rPr>
          <w:rFonts w:cstheme="minorHAnsi" w:hint="eastAsia"/>
          <w:color w:val="FF0000"/>
          <w:szCs w:val="21"/>
        </w:rPr>
        <w:t>、相等；任何；任何</w:t>
      </w:r>
    </w:p>
    <w:p w:rsidR="00832EEB" w:rsidRPr="00ED29A8" w:rsidRDefault="0033087A" w:rsidP="00535118">
      <w:pPr>
        <w:spacing w:line="400" w:lineRule="exact"/>
        <w:ind w:leftChars="200" w:left="420"/>
        <w:rPr>
          <w:rFonts w:cstheme="minorHAnsi"/>
          <w:color w:val="FF0000"/>
          <w:szCs w:val="21"/>
        </w:rPr>
      </w:pPr>
      <w:r w:rsidRPr="00ED29A8">
        <w:rPr>
          <w:rFonts w:cstheme="minorHAnsi" w:hint="eastAsia"/>
          <w:color w:val="FF0000"/>
          <w:szCs w:val="21"/>
        </w:rPr>
        <w:t>2</w:t>
      </w:r>
      <w:r w:rsidR="00A16A16" w:rsidRPr="00ED29A8">
        <w:rPr>
          <w:rFonts w:hAnsiTheme="minorEastAsia" w:cstheme="minorHAnsi"/>
          <w:color w:val="FF0000"/>
          <w:szCs w:val="21"/>
        </w:rPr>
        <w:t>、</w:t>
      </w:r>
      <w:r w:rsidR="00AF4AF7">
        <w:rPr>
          <w:rFonts w:hAnsiTheme="minorEastAsia" w:cstheme="minorHAnsi" w:hint="eastAsia"/>
          <w:color w:val="FF0000"/>
          <w:szCs w:val="21"/>
        </w:rPr>
        <w:t>不相等</w:t>
      </w:r>
      <w:r w:rsidRPr="00ED29A8">
        <w:rPr>
          <w:rFonts w:hAnsiTheme="minorEastAsia" w:cstheme="minorHAnsi" w:hint="eastAsia"/>
          <w:color w:val="FF0000"/>
          <w:szCs w:val="21"/>
        </w:rPr>
        <w:t>；不相等；不相等</w:t>
      </w:r>
    </w:p>
    <w:p w:rsidR="005118D1" w:rsidRPr="00ED29A8" w:rsidRDefault="005118D1" w:rsidP="00535118">
      <w:pPr>
        <w:spacing w:line="400" w:lineRule="exact"/>
        <w:ind w:leftChars="200" w:left="420"/>
        <w:rPr>
          <w:rFonts w:ascii="Times New Roman" w:hAnsi="Times New Roman" w:cs="Times New Roman"/>
          <w:color w:val="FF0000"/>
          <w:szCs w:val="21"/>
        </w:rPr>
      </w:pPr>
    </w:p>
    <w:p w:rsidR="000D3194" w:rsidRPr="00ED29A8" w:rsidRDefault="00A16A16" w:rsidP="00535118">
      <w:pPr>
        <w:spacing w:line="400" w:lineRule="exact"/>
        <w:rPr>
          <w:rFonts w:ascii="Times New Roman" w:eastAsia="黑体" w:hAnsi="Times New Roman" w:cs="Times New Roman"/>
          <w:sz w:val="24"/>
          <w:szCs w:val="24"/>
        </w:rPr>
      </w:pPr>
      <w:r w:rsidRPr="00ED29A8">
        <w:rPr>
          <w:rFonts w:ascii="Times New Roman" w:eastAsia="黑体" w:hAnsi="Times New Roman" w:cs="Times New Roman" w:hint="eastAsia"/>
          <w:sz w:val="24"/>
          <w:szCs w:val="24"/>
        </w:rPr>
        <w:t>二</w:t>
      </w:r>
      <w:r w:rsidR="00493461" w:rsidRPr="00ED29A8">
        <w:rPr>
          <w:rFonts w:ascii="Times New Roman" w:eastAsia="黑体" w:hAnsi="黑体" w:cs="Times New Roman"/>
          <w:sz w:val="24"/>
          <w:szCs w:val="24"/>
        </w:rPr>
        <w:t>、</w:t>
      </w:r>
      <w:r w:rsidR="004E3E1C" w:rsidRPr="00ED29A8">
        <w:rPr>
          <w:rFonts w:ascii="Times New Roman" w:eastAsia="黑体" w:hAnsi="黑体" w:cs="Times New Roman" w:hint="eastAsia"/>
          <w:sz w:val="24"/>
          <w:szCs w:val="24"/>
        </w:rPr>
        <w:t>运动图像</w:t>
      </w:r>
    </w:p>
    <w:p w:rsidR="004E3E1C" w:rsidRPr="00ED29A8" w:rsidRDefault="00535118" w:rsidP="00535118">
      <w:pPr>
        <w:spacing w:line="400" w:lineRule="exact"/>
        <w:ind w:leftChars="200" w:left="420"/>
      </w:pPr>
      <w:r w:rsidRPr="00ED29A8">
        <w:rPr>
          <w:rFonts w:hAnsiTheme="minorEastAsia" w:cstheme="minorHAnsi"/>
          <w:noProof/>
          <w:szCs w:val="21"/>
        </w:rPr>
        <w:drawing>
          <wp:anchor distT="0" distB="0" distL="114300" distR="114300" simplePos="0" relativeHeight="251806720" behindDoc="0" locked="0" layoutInCell="1" allowOverlap="1" wp14:anchorId="29C0503F" wp14:editId="51D35A6D">
            <wp:simplePos x="0" y="0"/>
            <wp:positionH relativeFrom="column">
              <wp:posOffset>4481195</wp:posOffset>
            </wp:positionH>
            <wp:positionV relativeFrom="paragraph">
              <wp:posOffset>145415</wp:posOffset>
            </wp:positionV>
            <wp:extent cx="1151890" cy="11163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5797"/>
                    <a:stretch/>
                  </pic:blipFill>
                  <pic:spPr bwMode="auto">
                    <a:xfrm>
                      <a:off x="0" y="0"/>
                      <a:ext cx="1151890"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42B" w:rsidRPr="00ED29A8">
        <w:rPr>
          <w:rFonts w:cstheme="minorHAnsi"/>
        </w:rPr>
        <w:t>1</w:t>
      </w:r>
      <w:r w:rsidR="00F0742B" w:rsidRPr="00ED29A8">
        <w:rPr>
          <w:rFonts w:cstheme="minorHAnsi" w:hint="eastAsia"/>
        </w:rPr>
        <w:t>、</w:t>
      </w:r>
      <w:r w:rsidR="00F0742B" w:rsidRPr="00ED29A8">
        <w:rPr>
          <w:rFonts w:hAnsiTheme="minorEastAsia" w:cstheme="minorHAnsi"/>
        </w:rPr>
        <w:t>路程</w:t>
      </w:r>
      <w:r w:rsidR="004E3E1C" w:rsidRPr="00ED29A8">
        <w:rPr>
          <w:rFonts w:cstheme="minorHAnsi"/>
        </w:rPr>
        <w:t>—</w:t>
      </w:r>
      <w:r w:rsidR="004E3E1C" w:rsidRPr="00ED29A8">
        <w:rPr>
          <w:rFonts w:hAnsiTheme="minorEastAsia" w:cstheme="minorHAnsi"/>
        </w:rPr>
        <w:t>时间</w:t>
      </w:r>
      <w:proofErr w:type="gramStart"/>
      <w:r w:rsidR="004E3E1C" w:rsidRPr="00ED29A8">
        <w:rPr>
          <w:rFonts w:hAnsiTheme="minorEastAsia" w:cstheme="minorHAnsi"/>
        </w:rPr>
        <w:t>图象</w:t>
      </w:r>
      <w:proofErr w:type="gramEnd"/>
      <w:r w:rsidR="0025135C" w:rsidRPr="00ED29A8">
        <w:rPr>
          <w:rFonts w:cstheme="minorHAnsi"/>
        </w:rPr>
        <w:t>（</w:t>
      </w:r>
      <w:r w:rsidR="00F0742B" w:rsidRPr="00ED29A8">
        <w:rPr>
          <w:rFonts w:cstheme="minorHAnsi"/>
        </w:rPr>
        <w:t>s</w:t>
      </w:r>
      <w:r w:rsidR="004E3E1C" w:rsidRPr="00ED29A8">
        <w:rPr>
          <w:rFonts w:cstheme="minorHAnsi"/>
        </w:rPr>
        <w:t>-t</w:t>
      </w:r>
      <w:proofErr w:type="gramStart"/>
      <w:r w:rsidR="004E3E1C" w:rsidRPr="00ED29A8">
        <w:rPr>
          <w:rFonts w:hAnsiTheme="minorEastAsia" w:cstheme="minorHAnsi"/>
        </w:rPr>
        <w:t>图象</w:t>
      </w:r>
      <w:proofErr w:type="gramEnd"/>
      <w:r w:rsidR="0025135C" w:rsidRPr="00ED29A8">
        <w:rPr>
          <w:rFonts w:cstheme="minorHAnsi"/>
        </w:rPr>
        <w:t>）</w:t>
      </w:r>
    </w:p>
    <w:p w:rsidR="004E3E1C" w:rsidRPr="00ED29A8" w:rsidRDefault="00F0742B"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HAnsi" w:cstheme="minorHAnsi" w:hint="eastAsia"/>
        </w:rPr>
        <w:t>（</w:t>
      </w:r>
      <w:r w:rsidRPr="00ED29A8">
        <w:rPr>
          <w:rFonts w:asciiTheme="minorHAnsi" w:eastAsiaTheme="minorEastAsia" w:hAnsiTheme="minorHAnsi" w:cstheme="minorHAnsi" w:hint="eastAsia"/>
        </w:rPr>
        <w:t>1</w:t>
      </w:r>
      <w:r w:rsidRPr="00ED29A8">
        <w:rPr>
          <w:rFonts w:asciiTheme="minorHAnsi" w:eastAsiaTheme="minorEastAsia" w:hAnsiTheme="minorHAnsi" w:cstheme="minorHAnsi" w:hint="eastAsia"/>
        </w:rPr>
        <w:t>）</w:t>
      </w:r>
      <w:r w:rsidRPr="00ED29A8">
        <w:rPr>
          <w:rFonts w:asciiTheme="minorHAnsi" w:eastAsiaTheme="minorEastAsia" w:hAnsiTheme="minorHAnsi" w:cstheme="minorHAnsi" w:hint="eastAsia"/>
        </w:rPr>
        <w:t>s</w:t>
      </w:r>
      <w:r w:rsidR="004E3E1C" w:rsidRPr="00ED29A8">
        <w:rPr>
          <w:rFonts w:asciiTheme="minorHAnsi" w:eastAsiaTheme="minorEastAsia" w:hAnsiTheme="minorHAnsi" w:cstheme="minorHAnsi"/>
        </w:rPr>
        <w:t>-t</w:t>
      </w:r>
      <w:proofErr w:type="gramStart"/>
      <w:r w:rsidR="004E3E1C" w:rsidRPr="00ED29A8">
        <w:rPr>
          <w:rFonts w:asciiTheme="minorHAnsi" w:eastAsiaTheme="minorEastAsia" w:hAnsiTheme="minorEastAsia" w:cstheme="minorHAnsi"/>
        </w:rPr>
        <w:t>图象</w:t>
      </w:r>
      <w:proofErr w:type="gramEnd"/>
      <w:r w:rsidR="004E3E1C" w:rsidRPr="00ED29A8">
        <w:rPr>
          <w:rFonts w:asciiTheme="minorHAnsi" w:eastAsiaTheme="minorEastAsia" w:hAnsiTheme="minorEastAsia" w:cstheme="minorHAnsi"/>
        </w:rPr>
        <w:t>的物理意义：</w:t>
      </w:r>
      <w:proofErr w:type="gramStart"/>
      <w:r w:rsidR="004E3E1C" w:rsidRPr="00ED29A8">
        <w:rPr>
          <w:rFonts w:asciiTheme="minorHAnsi" w:eastAsiaTheme="minorEastAsia" w:hAnsiTheme="minorEastAsia" w:cstheme="minorHAnsi"/>
        </w:rPr>
        <w:t>反映做</w:t>
      </w:r>
      <w:proofErr w:type="gramEnd"/>
      <w:r w:rsidR="004E3E1C" w:rsidRPr="00ED29A8">
        <w:rPr>
          <w:rFonts w:asciiTheme="minorHAnsi" w:eastAsiaTheme="minorEastAsia" w:hAnsiTheme="minorEastAsia" w:cstheme="minorHAnsi"/>
        </w:rPr>
        <w:t>直线运动的物体的</w:t>
      </w:r>
      <w:bookmarkStart w:id="5" w:name="OLE_LINK95"/>
      <w:r w:rsidRPr="00ED29A8">
        <w:rPr>
          <w:rFonts w:asciiTheme="minorHAnsi" w:eastAsiaTheme="minorEastAsia" w:hAnsiTheme="minorEastAsia" w:cstheme="minorHAnsi" w:hint="eastAsia"/>
        </w:rPr>
        <w:t>____________</w:t>
      </w:r>
      <w:bookmarkEnd w:id="5"/>
      <w:r w:rsidR="004E3E1C" w:rsidRPr="00ED29A8">
        <w:rPr>
          <w:rFonts w:asciiTheme="minorHAnsi" w:eastAsiaTheme="minorEastAsia" w:hAnsiTheme="minorEastAsia" w:cstheme="minorHAnsi"/>
        </w:rPr>
        <w:t>随时间变化的关系</w:t>
      </w:r>
      <w:r w:rsidRPr="00ED29A8">
        <w:rPr>
          <w:rFonts w:asciiTheme="minorHAnsi" w:eastAsiaTheme="minorEastAsia" w:hAnsiTheme="minorEastAsia" w:cstheme="minorHAnsi" w:hint="eastAsia"/>
        </w:rPr>
        <w:t>。</w:t>
      </w:r>
    </w:p>
    <w:p w:rsidR="004E3E1C" w:rsidRPr="00ED29A8" w:rsidRDefault="00F0742B"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HAnsi" w:cstheme="minorHAnsi" w:hint="eastAsia"/>
        </w:rPr>
        <w:t>（</w:t>
      </w:r>
      <w:r w:rsidRPr="00ED29A8">
        <w:rPr>
          <w:rFonts w:asciiTheme="minorHAnsi" w:eastAsiaTheme="minorEastAsia" w:hAnsiTheme="minorHAnsi" w:cstheme="minorHAnsi" w:hint="eastAsia"/>
        </w:rPr>
        <w:t>2</w:t>
      </w:r>
      <w:r w:rsidRPr="00ED29A8">
        <w:rPr>
          <w:rFonts w:asciiTheme="minorHAnsi" w:eastAsiaTheme="minorEastAsia" w:hAnsiTheme="minorHAnsi" w:cstheme="minorHAnsi" w:hint="eastAsia"/>
        </w:rPr>
        <w:t>）</w:t>
      </w:r>
      <w:r w:rsidR="004E3E1C" w:rsidRPr="00ED29A8">
        <w:rPr>
          <w:rFonts w:asciiTheme="minorHAnsi" w:eastAsiaTheme="minorEastAsia" w:hAnsiTheme="minorEastAsia" w:cstheme="minorHAnsi"/>
        </w:rPr>
        <w:t>图线斜率的意义</w:t>
      </w:r>
      <w:r w:rsidRPr="00ED29A8">
        <w:rPr>
          <w:rFonts w:asciiTheme="minorHAnsi" w:eastAsiaTheme="minorEastAsia" w:hAnsiTheme="minorEastAsia" w:cstheme="minorHAnsi" w:hint="eastAsia"/>
        </w:rPr>
        <w:t>：</w:t>
      </w:r>
      <w:r w:rsidR="004E3E1C" w:rsidRPr="00ED29A8">
        <w:rPr>
          <w:rFonts w:asciiTheme="minorHAnsi" w:eastAsiaTheme="minorEastAsia" w:hAnsiTheme="minorEastAsia" w:cstheme="minorHAnsi"/>
        </w:rPr>
        <w:t>图线上某点切线的斜率大小表示物体</w:t>
      </w:r>
      <w:r w:rsidR="00535118" w:rsidRPr="00ED29A8">
        <w:rPr>
          <w:rFonts w:asciiTheme="minorHAnsi" w:eastAsiaTheme="minorEastAsia" w:hAnsiTheme="minorEastAsia" w:cstheme="minorHAnsi" w:hint="eastAsia"/>
        </w:rPr>
        <w:t>______</w:t>
      </w:r>
      <w:r w:rsidRPr="00ED29A8">
        <w:rPr>
          <w:rFonts w:asciiTheme="minorHAnsi" w:eastAsiaTheme="minorEastAsia" w:hAnsiTheme="minorEastAsia" w:cstheme="minorHAnsi" w:hint="eastAsia"/>
        </w:rPr>
        <w:t>__</w:t>
      </w:r>
      <w:r w:rsidRPr="00ED29A8">
        <w:rPr>
          <w:rFonts w:asciiTheme="minorHAnsi" w:eastAsiaTheme="minorEastAsia" w:hAnsiTheme="minorEastAsia" w:cstheme="minorHAnsi" w:hint="eastAsia"/>
        </w:rPr>
        <w:t>。</w:t>
      </w:r>
    </w:p>
    <w:p w:rsidR="004E3E1C" w:rsidRPr="00ED29A8" w:rsidRDefault="00F0742B"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EastAsia" w:cstheme="minorHAnsi" w:hint="eastAsia"/>
        </w:rPr>
        <w:t>（</w:t>
      </w:r>
      <w:r w:rsidRPr="00ED29A8">
        <w:rPr>
          <w:rFonts w:asciiTheme="minorHAnsi" w:eastAsiaTheme="minorEastAsia" w:hAnsiTheme="minorEastAsia" w:cstheme="minorHAnsi" w:hint="eastAsia"/>
        </w:rPr>
        <w:t>3</w:t>
      </w:r>
      <w:r w:rsidRPr="00ED29A8">
        <w:rPr>
          <w:rFonts w:asciiTheme="minorHAnsi" w:eastAsiaTheme="minorEastAsia" w:hAnsiTheme="minorEastAsia" w:cstheme="minorHAnsi" w:hint="eastAsia"/>
        </w:rPr>
        <w:t>）</w:t>
      </w:r>
      <w:r w:rsidR="004E3E1C" w:rsidRPr="00ED29A8">
        <w:rPr>
          <w:rFonts w:asciiTheme="minorHAnsi" w:eastAsiaTheme="minorEastAsia" w:hAnsiTheme="minorEastAsia" w:cstheme="minorHAnsi"/>
        </w:rPr>
        <w:t>两种特殊的</w:t>
      </w:r>
      <w:r w:rsidRPr="00ED29A8">
        <w:rPr>
          <w:rFonts w:asciiTheme="minorHAnsi" w:eastAsiaTheme="minorEastAsia" w:hAnsiTheme="minorHAnsi" w:cstheme="minorHAnsi" w:hint="eastAsia"/>
        </w:rPr>
        <w:t>s</w:t>
      </w:r>
      <w:r w:rsidR="004E3E1C" w:rsidRPr="00ED29A8">
        <w:rPr>
          <w:rFonts w:asciiTheme="minorHAnsi" w:eastAsiaTheme="minorEastAsia" w:hAnsiTheme="minorHAnsi" w:cstheme="minorHAnsi"/>
        </w:rPr>
        <w:t>-t</w:t>
      </w:r>
      <w:proofErr w:type="gramStart"/>
      <w:r w:rsidR="004E3E1C" w:rsidRPr="00ED29A8">
        <w:rPr>
          <w:rFonts w:asciiTheme="minorHAnsi" w:eastAsiaTheme="minorEastAsia" w:hAnsiTheme="minorEastAsia" w:cstheme="minorHAnsi"/>
        </w:rPr>
        <w:t>图象</w:t>
      </w:r>
      <w:proofErr w:type="gramEnd"/>
    </w:p>
    <w:p w:rsidR="004E3E1C" w:rsidRPr="00ED29A8" w:rsidRDefault="004E3E1C"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EastAsia" w:cstheme="minorHAnsi"/>
        </w:rPr>
        <w:t>①若</w:t>
      </w:r>
      <w:r w:rsidR="00F0742B" w:rsidRPr="00ED29A8">
        <w:rPr>
          <w:rFonts w:asciiTheme="minorHAnsi" w:eastAsiaTheme="minorEastAsia" w:hAnsiTheme="minorHAnsi" w:cstheme="minorHAnsi" w:hint="eastAsia"/>
        </w:rPr>
        <w:t>s</w:t>
      </w:r>
      <w:r w:rsidRPr="00ED29A8">
        <w:rPr>
          <w:rFonts w:asciiTheme="minorHAnsi" w:eastAsiaTheme="minorEastAsia" w:hAnsiTheme="minorHAnsi" w:cstheme="minorHAnsi"/>
        </w:rPr>
        <w:t>-t</w:t>
      </w:r>
      <w:proofErr w:type="gramStart"/>
      <w:r w:rsidRPr="00ED29A8">
        <w:rPr>
          <w:rFonts w:asciiTheme="minorHAnsi" w:eastAsiaTheme="minorEastAsia" w:hAnsiTheme="minorEastAsia" w:cstheme="minorHAnsi"/>
        </w:rPr>
        <w:t>图象</w:t>
      </w:r>
      <w:proofErr w:type="gramEnd"/>
      <w:r w:rsidRPr="00ED29A8">
        <w:rPr>
          <w:rFonts w:asciiTheme="minorHAnsi" w:eastAsiaTheme="minorEastAsia" w:hAnsiTheme="minorEastAsia" w:cstheme="minorHAnsi"/>
        </w:rPr>
        <w:t>是一条倾斜的直线，说明物体做</w:t>
      </w:r>
      <w:r w:rsidR="0033087A" w:rsidRPr="00ED29A8">
        <w:rPr>
          <w:rFonts w:asciiTheme="minorHAnsi" w:eastAsiaTheme="minorEastAsia" w:hAnsiTheme="minorEastAsia" w:cstheme="minorHAnsi" w:hint="eastAsia"/>
        </w:rPr>
        <w:t>____________</w:t>
      </w:r>
      <w:r w:rsidRPr="00ED29A8">
        <w:rPr>
          <w:rFonts w:asciiTheme="minorHAnsi" w:eastAsiaTheme="minorEastAsia" w:hAnsiTheme="minorEastAsia" w:cstheme="minorHAnsi"/>
        </w:rPr>
        <w:t>运动</w:t>
      </w:r>
      <w:r w:rsidR="00F0742B" w:rsidRPr="00ED29A8">
        <w:rPr>
          <w:rFonts w:asciiTheme="minorHAnsi" w:eastAsiaTheme="minorEastAsia" w:hAnsiTheme="minorHAnsi" w:cstheme="minorHAnsi" w:hint="eastAsia"/>
        </w:rPr>
        <w:t>。</w:t>
      </w:r>
    </w:p>
    <w:p w:rsidR="004E3E1C" w:rsidRPr="00ED29A8" w:rsidRDefault="004E3E1C"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EastAsia" w:cstheme="minorHAnsi"/>
        </w:rPr>
        <w:t>②若</w:t>
      </w:r>
      <w:r w:rsidR="00F0742B" w:rsidRPr="00ED29A8">
        <w:rPr>
          <w:rFonts w:asciiTheme="minorHAnsi" w:eastAsiaTheme="minorEastAsia" w:hAnsiTheme="minorHAnsi" w:cstheme="minorHAnsi" w:hint="eastAsia"/>
        </w:rPr>
        <w:t>s</w:t>
      </w:r>
      <w:r w:rsidRPr="00ED29A8">
        <w:rPr>
          <w:rFonts w:asciiTheme="minorHAnsi" w:eastAsiaTheme="minorEastAsia" w:hAnsiTheme="minorHAnsi" w:cstheme="minorHAnsi"/>
        </w:rPr>
        <w:t>-t</w:t>
      </w:r>
      <w:proofErr w:type="gramStart"/>
      <w:r w:rsidRPr="00ED29A8">
        <w:rPr>
          <w:rFonts w:asciiTheme="minorHAnsi" w:eastAsiaTheme="minorEastAsia" w:hAnsiTheme="minorEastAsia" w:cstheme="minorHAnsi"/>
        </w:rPr>
        <w:t>图象</w:t>
      </w:r>
      <w:proofErr w:type="gramEnd"/>
      <w:r w:rsidRPr="00ED29A8">
        <w:rPr>
          <w:rFonts w:asciiTheme="minorHAnsi" w:eastAsiaTheme="minorEastAsia" w:hAnsiTheme="minorEastAsia" w:cstheme="minorHAnsi"/>
        </w:rPr>
        <w:t>是一条平行于时间轴的直线，说明物体处于</w:t>
      </w:r>
      <w:bookmarkStart w:id="6" w:name="OLE_LINK96"/>
      <w:r w:rsidR="0033087A" w:rsidRPr="00ED29A8">
        <w:rPr>
          <w:rFonts w:asciiTheme="minorHAnsi" w:eastAsiaTheme="minorEastAsia" w:hAnsiTheme="minorEastAsia" w:cstheme="minorHAnsi" w:hint="eastAsia"/>
        </w:rPr>
        <w:t>____________</w:t>
      </w:r>
      <w:bookmarkEnd w:id="6"/>
      <w:r w:rsidRPr="00ED29A8">
        <w:rPr>
          <w:rFonts w:asciiTheme="minorHAnsi" w:eastAsiaTheme="minorEastAsia" w:hAnsiTheme="minorEastAsia" w:cstheme="minorHAnsi"/>
        </w:rPr>
        <w:t>状态</w:t>
      </w:r>
      <w:r w:rsidR="00F0742B" w:rsidRPr="00ED29A8">
        <w:rPr>
          <w:rFonts w:asciiTheme="minorHAnsi" w:eastAsiaTheme="minorEastAsia" w:hAnsiTheme="minorEastAsia" w:cstheme="minorHAnsi" w:hint="eastAsia"/>
        </w:rPr>
        <w:t>。</w:t>
      </w:r>
    </w:p>
    <w:p w:rsidR="004E3E1C" w:rsidRPr="00ED29A8" w:rsidRDefault="00535118"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HAnsi" w:cstheme="minorHAnsi" w:hint="eastAsia"/>
          <w:noProof/>
        </w:rPr>
        <w:drawing>
          <wp:anchor distT="0" distB="0" distL="114300" distR="114300" simplePos="0" relativeHeight="251808768" behindDoc="0" locked="0" layoutInCell="1" allowOverlap="1" wp14:anchorId="3440E3C3" wp14:editId="386E735A">
            <wp:simplePos x="0" y="0"/>
            <wp:positionH relativeFrom="column">
              <wp:posOffset>4523105</wp:posOffset>
            </wp:positionH>
            <wp:positionV relativeFrom="paragraph">
              <wp:posOffset>153670</wp:posOffset>
            </wp:positionV>
            <wp:extent cx="1115695" cy="1050925"/>
            <wp:effectExtent l="0" t="0" r="0" b="0"/>
            <wp:wrapSquare wrapText="bothSides"/>
            <wp:docPr id="81" name="图片 38" descr="D:\快盘\中学物理\高考一轮复习\第1章 直线运动\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快盘\中学物理\高考一轮复习\第1章 直线运动\1-1.TIF"/>
                    <pic:cNvPicPr>
                      <a:picLocks noChangeAspect="1" noChangeArrowheads="1"/>
                    </pic:cNvPicPr>
                  </pic:nvPicPr>
                  <pic:blipFill rotWithShape="1">
                    <a:blip r:embed="rId12" r:link="rId13" cstate="print"/>
                    <a:srcRect r="61191"/>
                    <a:stretch/>
                  </pic:blipFill>
                  <pic:spPr bwMode="auto">
                    <a:xfrm>
                      <a:off x="0" y="0"/>
                      <a:ext cx="1115695" cy="1050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742B" w:rsidRPr="00ED29A8">
        <w:rPr>
          <w:rFonts w:asciiTheme="minorHAnsi" w:eastAsiaTheme="minorEastAsia" w:hAnsiTheme="minorHAnsi" w:cstheme="minorHAnsi"/>
        </w:rPr>
        <w:t>2</w:t>
      </w:r>
      <w:r w:rsidR="00F0742B" w:rsidRPr="00ED29A8">
        <w:rPr>
          <w:rFonts w:asciiTheme="minorHAnsi" w:eastAsiaTheme="minorEastAsia" w:hAnsiTheme="minorHAnsi" w:cstheme="minorHAnsi" w:hint="eastAsia"/>
        </w:rPr>
        <w:t>、</w:t>
      </w:r>
      <w:r w:rsidR="004E3E1C" w:rsidRPr="00ED29A8">
        <w:rPr>
          <w:rFonts w:asciiTheme="minorHAnsi" w:eastAsiaTheme="minorEastAsia" w:hAnsiTheme="minorEastAsia" w:cstheme="minorHAnsi"/>
        </w:rPr>
        <w:t>速度</w:t>
      </w:r>
      <w:r w:rsidR="004E3E1C" w:rsidRPr="00ED29A8">
        <w:rPr>
          <w:rFonts w:asciiTheme="minorHAnsi" w:eastAsiaTheme="minorEastAsia" w:hAnsiTheme="minorHAnsi" w:cstheme="minorHAnsi"/>
        </w:rPr>
        <w:t>—</w:t>
      </w:r>
      <w:r w:rsidR="004E3E1C" w:rsidRPr="00ED29A8">
        <w:rPr>
          <w:rFonts w:asciiTheme="minorHAnsi" w:eastAsiaTheme="minorEastAsia" w:hAnsiTheme="minorEastAsia" w:cstheme="minorHAnsi"/>
        </w:rPr>
        <w:t>时间</w:t>
      </w:r>
      <w:proofErr w:type="gramStart"/>
      <w:r w:rsidR="004E3E1C" w:rsidRPr="00ED29A8">
        <w:rPr>
          <w:rFonts w:asciiTheme="minorHAnsi" w:eastAsiaTheme="minorEastAsia" w:hAnsiTheme="minorEastAsia" w:cstheme="minorHAnsi"/>
        </w:rPr>
        <w:t>图象</w:t>
      </w:r>
      <w:proofErr w:type="gramEnd"/>
      <w:r w:rsidR="0025135C" w:rsidRPr="00ED29A8">
        <w:rPr>
          <w:rFonts w:asciiTheme="minorHAnsi" w:eastAsiaTheme="minorEastAsia" w:hAnsiTheme="minorHAnsi" w:cstheme="minorHAnsi"/>
        </w:rPr>
        <w:t>（</w:t>
      </w:r>
      <w:r w:rsidR="004E3E1C" w:rsidRPr="00ED29A8">
        <w:rPr>
          <w:rFonts w:asciiTheme="minorHAnsi" w:eastAsiaTheme="minorEastAsia" w:hAnsiTheme="minorHAnsi" w:cstheme="minorHAnsi"/>
        </w:rPr>
        <w:t>v-t</w:t>
      </w:r>
      <w:proofErr w:type="gramStart"/>
      <w:r w:rsidR="004E3E1C" w:rsidRPr="00ED29A8">
        <w:rPr>
          <w:rFonts w:asciiTheme="minorHAnsi" w:eastAsiaTheme="minorEastAsia" w:hAnsiTheme="minorEastAsia" w:cstheme="minorHAnsi"/>
        </w:rPr>
        <w:t>图象</w:t>
      </w:r>
      <w:proofErr w:type="gramEnd"/>
      <w:r w:rsidR="0025135C" w:rsidRPr="00ED29A8">
        <w:rPr>
          <w:rFonts w:asciiTheme="minorHAnsi" w:eastAsiaTheme="minorEastAsia" w:hAnsiTheme="minorHAnsi" w:cstheme="minorHAnsi"/>
        </w:rPr>
        <w:t>）</w:t>
      </w:r>
    </w:p>
    <w:p w:rsidR="004E3E1C" w:rsidRPr="00ED29A8" w:rsidRDefault="00F0742B" w:rsidP="00535118">
      <w:pPr>
        <w:pStyle w:val="ae"/>
        <w:snapToGrid w:val="0"/>
        <w:spacing w:line="400" w:lineRule="exact"/>
        <w:ind w:leftChars="200" w:left="420"/>
        <w:rPr>
          <w:rFonts w:asciiTheme="minorHAnsi" w:eastAsiaTheme="minorEastAsia" w:hAnsiTheme="minorHAnsi" w:cstheme="minorHAnsi"/>
        </w:rPr>
      </w:pPr>
      <w:r w:rsidRPr="00ED29A8">
        <w:rPr>
          <w:rFonts w:asciiTheme="minorHAnsi" w:eastAsiaTheme="minorEastAsia" w:hAnsiTheme="minorHAnsi" w:cstheme="minorHAnsi" w:hint="eastAsia"/>
        </w:rPr>
        <w:t>（</w:t>
      </w:r>
      <w:r w:rsidRPr="00ED29A8">
        <w:rPr>
          <w:rFonts w:asciiTheme="minorHAnsi" w:eastAsiaTheme="minorEastAsia" w:hAnsiTheme="minorHAnsi" w:cstheme="minorHAnsi" w:hint="eastAsia"/>
        </w:rPr>
        <w:t>1</w:t>
      </w:r>
      <w:r w:rsidRPr="00ED29A8">
        <w:rPr>
          <w:rFonts w:asciiTheme="minorHAnsi" w:eastAsiaTheme="minorEastAsia" w:hAnsiTheme="minorHAnsi" w:cstheme="minorHAnsi" w:hint="eastAsia"/>
        </w:rPr>
        <w:t>）</w:t>
      </w:r>
      <w:r w:rsidR="004E3E1C" w:rsidRPr="00ED29A8">
        <w:rPr>
          <w:rFonts w:asciiTheme="minorHAnsi" w:eastAsiaTheme="minorEastAsia" w:hAnsiTheme="minorEastAsia" w:cstheme="minorHAnsi"/>
        </w:rPr>
        <w:t>物理意义：反映了做直线运动的物体的</w:t>
      </w:r>
      <w:r w:rsidR="0033087A" w:rsidRPr="00ED29A8">
        <w:rPr>
          <w:rFonts w:asciiTheme="minorHAnsi" w:eastAsiaTheme="minorEastAsia" w:hAnsiTheme="minorEastAsia" w:cstheme="minorHAnsi" w:hint="eastAsia"/>
        </w:rPr>
        <w:t>____________</w:t>
      </w:r>
      <w:r w:rsidR="004E3E1C" w:rsidRPr="00ED29A8">
        <w:rPr>
          <w:rFonts w:asciiTheme="minorHAnsi" w:eastAsiaTheme="minorEastAsia" w:hAnsiTheme="minorEastAsia" w:cstheme="minorHAnsi"/>
        </w:rPr>
        <w:t>随时间的变化关系</w:t>
      </w:r>
      <w:r w:rsidR="0033087A" w:rsidRPr="00ED29A8">
        <w:rPr>
          <w:rFonts w:asciiTheme="minorHAnsi" w:eastAsiaTheme="minorEastAsia" w:hAnsiTheme="minorHAnsi" w:cstheme="minorHAnsi" w:hint="eastAsia"/>
        </w:rPr>
        <w:t>。</w:t>
      </w:r>
    </w:p>
    <w:p w:rsidR="004E3E1C" w:rsidRPr="00ED29A8" w:rsidRDefault="00F0742B" w:rsidP="00535118">
      <w:pPr>
        <w:pStyle w:val="ae"/>
        <w:snapToGrid w:val="0"/>
        <w:spacing w:line="400" w:lineRule="exact"/>
        <w:ind w:leftChars="200" w:left="420"/>
        <w:rPr>
          <w:rFonts w:asciiTheme="minorHAnsi" w:eastAsiaTheme="minorEastAsia" w:hAnsiTheme="minorHAnsi" w:cstheme="minorHAnsi"/>
        </w:rPr>
      </w:pPr>
      <w:bookmarkStart w:id="7" w:name="OLE_LINK97"/>
      <w:bookmarkStart w:id="8" w:name="OLE_LINK98"/>
      <w:r w:rsidRPr="00ED29A8">
        <w:rPr>
          <w:rFonts w:asciiTheme="minorHAnsi" w:eastAsiaTheme="minorEastAsia" w:hAnsiTheme="minorEastAsia" w:cstheme="minorHAnsi" w:hint="eastAsia"/>
        </w:rPr>
        <w:t>（</w:t>
      </w:r>
      <w:r w:rsidRPr="00ED29A8">
        <w:rPr>
          <w:rFonts w:asciiTheme="minorHAnsi" w:eastAsiaTheme="minorEastAsia" w:hAnsiTheme="minorEastAsia" w:cstheme="minorHAnsi" w:hint="eastAsia"/>
        </w:rPr>
        <w:t>2</w:t>
      </w:r>
      <w:r w:rsidRPr="00ED29A8">
        <w:rPr>
          <w:rFonts w:asciiTheme="minorHAnsi" w:eastAsiaTheme="minorEastAsia" w:hAnsiTheme="minorEastAsia" w:cstheme="minorHAnsi" w:hint="eastAsia"/>
        </w:rPr>
        <w:t>）</w:t>
      </w:r>
      <w:bookmarkEnd w:id="7"/>
      <w:bookmarkEnd w:id="8"/>
      <w:r w:rsidR="004E3E1C" w:rsidRPr="00ED29A8">
        <w:rPr>
          <w:rFonts w:asciiTheme="minorHAnsi" w:eastAsiaTheme="minorEastAsia" w:hAnsiTheme="minorEastAsia" w:cstheme="minorHAnsi"/>
        </w:rPr>
        <w:t>匀速直线运动的</w:t>
      </w:r>
      <w:r w:rsidR="004E3E1C" w:rsidRPr="00ED29A8">
        <w:rPr>
          <w:rFonts w:asciiTheme="minorHAnsi" w:eastAsiaTheme="minorEastAsia" w:hAnsiTheme="minorHAnsi" w:cstheme="minorHAnsi"/>
        </w:rPr>
        <w:t>v-t</w:t>
      </w:r>
      <w:proofErr w:type="gramStart"/>
      <w:r w:rsidR="004E3E1C" w:rsidRPr="00ED29A8">
        <w:rPr>
          <w:rFonts w:asciiTheme="minorHAnsi" w:eastAsiaTheme="minorEastAsia" w:hAnsiTheme="minorEastAsia" w:cstheme="minorHAnsi"/>
        </w:rPr>
        <w:t>图象</w:t>
      </w:r>
      <w:proofErr w:type="gramEnd"/>
      <w:r w:rsidR="004E3E1C" w:rsidRPr="00ED29A8">
        <w:rPr>
          <w:rFonts w:asciiTheme="minorHAnsi" w:eastAsiaTheme="minorEastAsia" w:hAnsiTheme="minorEastAsia" w:cstheme="minorHAnsi"/>
        </w:rPr>
        <w:t>是与横轴</w:t>
      </w:r>
      <w:r w:rsidR="0033087A" w:rsidRPr="00ED29A8">
        <w:rPr>
          <w:rFonts w:asciiTheme="minorHAnsi" w:eastAsiaTheme="minorEastAsia" w:hAnsiTheme="minorEastAsia" w:cstheme="minorHAnsi" w:hint="eastAsia"/>
        </w:rPr>
        <w:t>____________</w:t>
      </w:r>
      <w:r w:rsidR="004E3E1C" w:rsidRPr="00ED29A8">
        <w:rPr>
          <w:rFonts w:asciiTheme="minorHAnsi" w:eastAsiaTheme="minorEastAsia" w:hAnsiTheme="minorEastAsia" w:cstheme="minorHAnsi"/>
        </w:rPr>
        <w:t>的直线</w:t>
      </w:r>
      <w:r w:rsidR="0033087A" w:rsidRPr="00ED29A8">
        <w:rPr>
          <w:rFonts w:asciiTheme="minorHAnsi" w:eastAsiaTheme="minorEastAsia" w:hAnsiTheme="minorEastAsia" w:cstheme="minorHAnsi" w:hint="eastAsia"/>
        </w:rPr>
        <w:t>。</w:t>
      </w:r>
    </w:p>
    <w:p w:rsidR="009821D1" w:rsidRPr="00ED29A8" w:rsidRDefault="000D3194" w:rsidP="00535118">
      <w:pPr>
        <w:spacing w:line="400" w:lineRule="exact"/>
        <w:ind w:leftChars="200" w:left="420"/>
        <w:rPr>
          <w:rFonts w:cstheme="minorHAnsi"/>
          <w:color w:val="FF0000"/>
          <w:szCs w:val="21"/>
        </w:rPr>
      </w:pPr>
      <w:r w:rsidRPr="00ED29A8">
        <w:rPr>
          <w:rFonts w:hAnsiTheme="minorEastAsia" w:cstheme="minorHAnsi"/>
          <w:color w:val="FF0000"/>
          <w:szCs w:val="21"/>
        </w:rPr>
        <w:t>【答案】</w:t>
      </w:r>
      <w:r w:rsidR="009821D1" w:rsidRPr="00ED29A8">
        <w:rPr>
          <w:rFonts w:cstheme="minorHAnsi"/>
          <w:color w:val="FF0000"/>
          <w:szCs w:val="21"/>
        </w:rPr>
        <w:t>1</w:t>
      </w:r>
      <w:r w:rsidR="00A16A16" w:rsidRPr="00ED29A8">
        <w:rPr>
          <w:rFonts w:hAnsiTheme="minorEastAsia" w:cstheme="minorHAnsi"/>
          <w:color w:val="FF0000"/>
          <w:szCs w:val="21"/>
        </w:rPr>
        <w:t>、</w:t>
      </w:r>
      <w:r w:rsidR="0033087A" w:rsidRPr="00ED29A8">
        <w:rPr>
          <w:rFonts w:hAnsiTheme="minorEastAsia" w:cstheme="minorHAnsi" w:hint="eastAsia"/>
          <w:color w:val="FF0000"/>
          <w:szCs w:val="21"/>
        </w:rPr>
        <w:t>路程；速度大小；匀速直线；静止</w:t>
      </w:r>
    </w:p>
    <w:p w:rsidR="009821D1" w:rsidRPr="00ED29A8" w:rsidRDefault="009821D1" w:rsidP="00535118">
      <w:pPr>
        <w:spacing w:line="400" w:lineRule="exact"/>
        <w:ind w:leftChars="200" w:left="420"/>
        <w:rPr>
          <w:rFonts w:cstheme="minorHAnsi"/>
          <w:color w:val="FF0000"/>
          <w:szCs w:val="21"/>
        </w:rPr>
      </w:pPr>
      <w:r w:rsidRPr="00ED29A8">
        <w:rPr>
          <w:rFonts w:cstheme="minorHAnsi"/>
          <w:color w:val="FF0000"/>
          <w:szCs w:val="21"/>
        </w:rPr>
        <w:t>2</w:t>
      </w:r>
      <w:r w:rsidR="00A16A16" w:rsidRPr="00ED29A8">
        <w:rPr>
          <w:rFonts w:hAnsiTheme="minorEastAsia" w:cstheme="minorHAnsi"/>
          <w:color w:val="FF0000"/>
          <w:szCs w:val="21"/>
        </w:rPr>
        <w:t>、</w:t>
      </w:r>
      <w:r w:rsidR="0033087A" w:rsidRPr="00ED29A8">
        <w:rPr>
          <w:rFonts w:hAnsiTheme="minorEastAsia" w:cstheme="minorHAnsi" w:hint="eastAsia"/>
          <w:color w:val="FF0000"/>
          <w:szCs w:val="21"/>
        </w:rPr>
        <w:t>速度；平行</w:t>
      </w:r>
    </w:p>
    <w:p w:rsidR="000D3194" w:rsidRPr="00ED29A8" w:rsidRDefault="000D3194" w:rsidP="00535118">
      <w:pPr>
        <w:spacing w:line="400" w:lineRule="exact"/>
        <w:rPr>
          <w:rFonts w:cstheme="minorHAnsi"/>
          <w:szCs w:val="21"/>
        </w:rPr>
      </w:pPr>
    </w:p>
    <w:p w:rsidR="0045244C" w:rsidRPr="00ED29A8" w:rsidRDefault="00A16A16" w:rsidP="00535118">
      <w:pPr>
        <w:spacing w:line="400" w:lineRule="exact"/>
        <w:rPr>
          <w:rFonts w:ascii="Times New Roman" w:eastAsia="黑体" w:hAnsi="Times New Roman" w:cs="Times New Roman"/>
          <w:sz w:val="24"/>
          <w:szCs w:val="24"/>
        </w:rPr>
      </w:pPr>
      <w:r w:rsidRPr="00ED29A8">
        <w:rPr>
          <w:rFonts w:ascii="Times New Roman" w:eastAsia="黑体" w:hAnsi="Times New Roman" w:cs="Times New Roman" w:hint="eastAsia"/>
          <w:sz w:val="24"/>
          <w:szCs w:val="24"/>
        </w:rPr>
        <w:t>三</w:t>
      </w:r>
      <w:r w:rsidR="000D3194" w:rsidRPr="00ED29A8">
        <w:rPr>
          <w:rFonts w:ascii="Times New Roman" w:eastAsia="黑体" w:hAnsi="黑体" w:cs="Times New Roman"/>
          <w:sz w:val="24"/>
          <w:szCs w:val="24"/>
        </w:rPr>
        <w:t>、</w:t>
      </w:r>
      <w:r w:rsidR="00F0742B" w:rsidRPr="00ED29A8">
        <w:rPr>
          <w:rFonts w:ascii="Times New Roman" w:eastAsia="黑体" w:hAnsi="黑体" w:cs="Times New Roman" w:hint="eastAsia"/>
          <w:sz w:val="24"/>
          <w:szCs w:val="24"/>
        </w:rPr>
        <w:t>关于速度公式的计算</w:t>
      </w:r>
    </w:p>
    <w:p w:rsidR="00941019" w:rsidRPr="00ED29A8" w:rsidRDefault="00C77CB0" w:rsidP="00535118">
      <w:pPr>
        <w:spacing w:line="400" w:lineRule="exact"/>
        <w:ind w:leftChars="200" w:left="420"/>
      </w:pPr>
      <w:r w:rsidRPr="00ED29A8">
        <w:t>1</w:t>
      </w:r>
      <w:r w:rsidR="00A16A16" w:rsidRPr="00ED29A8">
        <w:t>、</w:t>
      </w:r>
      <w:r w:rsidR="00941019" w:rsidRPr="00ED29A8">
        <w:rPr>
          <w:rFonts w:hint="eastAsia"/>
        </w:rPr>
        <w:t>速度的计算公式：</w:t>
      </w:r>
      <w:r w:rsidR="00941019" w:rsidRPr="00ED29A8">
        <w:rPr>
          <w:rFonts w:hint="eastAsia"/>
        </w:rPr>
        <w:t>v=s/t</w:t>
      </w:r>
      <w:r w:rsidR="00535118" w:rsidRPr="00ED29A8">
        <w:rPr>
          <w:rFonts w:hint="eastAsia"/>
        </w:rPr>
        <w:t>，</w:t>
      </w:r>
      <w:r w:rsidR="00941019" w:rsidRPr="00ED29A8">
        <w:rPr>
          <w:rFonts w:hint="eastAsia"/>
        </w:rPr>
        <w:t>公式变形：</w:t>
      </w:r>
      <w:r w:rsidR="00967072" w:rsidRPr="00ED29A8">
        <w:rPr>
          <w:rFonts w:hint="eastAsia"/>
        </w:rPr>
        <w:t>___________________________</w:t>
      </w:r>
      <w:r w:rsidR="00535118" w:rsidRPr="00ED29A8">
        <w:rPr>
          <w:rFonts w:hint="eastAsia"/>
        </w:rPr>
        <w:t>。</w:t>
      </w:r>
    </w:p>
    <w:p w:rsidR="00941019" w:rsidRPr="00ED29A8" w:rsidRDefault="00941019" w:rsidP="00535118">
      <w:pPr>
        <w:spacing w:line="400" w:lineRule="exact"/>
        <w:ind w:leftChars="200" w:left="420"/>
      </w:pPr>
      <w:r w:rsidRPr="00ED29A8">
        <w:rPr>
          <w:rFonts w:hint="eastAsia"/>
        </w:rPr>
        <w:lastRenderedPageBreak/>
        <w:t>2</w:t>
      </w:r>
      <w:r w:rsidRPr="00ED29A8">
        <w:rPr>
          <w:rFonts w:hint="eastAsia"/>
        </w:rPr>
        <w:t>、平均速度</w:t>
      </w:r>
      <w:r w:rsidR="005677D4" w:rsidRPr="00ED29A8">
        <w:rPr>
          <w:rFonts w:hint="eastAsia"/>
        </w:rPr>
        <w:t>的计算公式：平均速度</w:t>
      </w:r>
      <w:r w:rsidR="005677D4" w:rsidRPr="00ED29A8">
        <w:rPr>
          <w:rFonts w:hint="eastAsia"/>
        </w:rPr>
        <w:t>=</w:t>
      </w:r>
      <w:r w:rsidR="005677D4" w:rsidRPr="00ED29A8">
        <w:rPr>
          <w:rFonts w:hint="eastAsia"/>
        </w:rPr>
        <w:t>总路程÷总时间</w:t>
      </w:r>
    </w:p>
    <w:p w:rsidR="00941019" w:rsidRPr="00ED29A8" w:rsidRDefault="00941019" w:rsidP="00535118">
      <w:pPr>
        <w:spacing w:line="400" w:lineRule="exact"/>
        <w:ind w:leftChars="200" w:left="420"/>
      </w:pPr>
      <w:r w:rsidRPr="00ED29A8">
        <w:rPr>
          <w:rFonts w:hint="eastAsia"/>
        </w:rPr>
        <w:t>在非匀速直线运动中，不同时间（或不同</w:t>
      </w:r>
      <w:r w:rsidR="005677D4" w:rsidRPr="00ED29A8">
        <w:rPr>
          <w:rFonts w:hint="eastAsia"/>
        </w:rPr>
        <w:t>路程</w:t>
      </w:r>
      <w:r w:rsidRPr="00ED29A8">
        <w:rPr>
          <w:rFonts w:hint="eastAsia"/>
        </w:rPr>
        <w:t>）内平均速度一般是不同的。因此，必须指明求出的平均速度是对哪段时间</w:t>
      </w:r>
      <w:r w:rsidR="005677D4" w:rsidRPr="00ED29A8">
        <w:rPr>
          <w:rFonts w:hint="eastAsia"/>
        </w:rPr>
        <w:t>或哪段路程</w:t>
      </w:r>
      <w:r w:rsidRPr="00ED29A8">
        <w:rPr>
          <w:rFonts w:hint="eastAsia"/>
        </w:rPr>
        <w:t>来说的</w:t>
      </w:r>
      <w:r w:rsidR="005677D4" w:rsidRPr="00ED29A8">
        <w:rPr>
          <w:rFonts w:hint="eastAsia"/>
        </w:rPr>
        <w:t>。</w:t>
      </w:r>
    </w:p>
    <w:p w:rsidR="00967072" w:rsidRPr="00ED29A8" w:rsidRDefault="000D3194" w:rsidP="00535118">
      <w:pPr>
        <w:spacing w:line="400" w:lineRule="exact"/>
        <w:ind w:leftChars="200" w:left="420"/>
        <w:rPr>
          <w:color w:val="FF0000"/>
        </w:rPr>
      </w:pPr>
      <w:r w:rsidRPr="00ED29A8">
        <w:rPr>
          <w:rFonts w:hAnsiTheme="minorEastAsia" w:cstheme="minorHAnsi"/>
          <w:color w:val="FF0000"/>
          <w:szCs w:val="21"/>
        </w:rPr>
        <w:t>【答案】</w:t>
      </w:r>
      <w:r w:rsidR="006E500B" w:rsidRPr="00ED29A8">
        <w:rPr>
          <w:rFonts w:cstheme="minorHAnsi"/>
          <w:color w:val="FF0000"/>
          <w:szCs w:val="21"/>
        </w:rPr>
        <w:t>1</w:t>
      </w:r>
      <w:r w:rsidR="006E500B" w:rsidRPr="00ED29A8">
        <w:rPr>
          <w:rFonts w:hAnsiTheme="minorEastAsia" w:cstheme="minorHAnsi"/>
          <w:color w:val="FF0000"/>
          <w:szCs w:val="21"/>
        </w:rPr>
        <w:t>、</w:t>
      </w:r>
      <w:r w:rsidR="00967072" w:rsidRPr="00ED29A8">
        <w:rPr>
          <w:rFonts w:hint="eastAsia"/>
          <w:color w:val="FF0000"/>
        </w:rPr>
        <w:t>s=</w:t>
      </w:r>
      <w:proofErr w:type="spellStart"/>
      <w:r w:rsidR="00967072" w:rsidRPr="00ED29A8">
        <w:rPr>
          <w:rFonts w:hint="eastAsia"/>
          <w:color w:val="FF0000"/>
        </w:rPr>
        <w:t>vt</w:t>
      </w:r>
      <w:proofErr w:type="spellEnd"/>
      <w:r w:rsidR="00967072" w:rsidRPr="00ED29A8">
        <w:rPr>
          <w:rFonts w:hint="eastAsia"/>
          <w:color w:val="FF0000"/>
        </w:rPr>
        <w:t>；</w:t>
      </w:r>
      <w:r w:rsidR="00967072" w:rsidRPr="00ED29A8">
        <w:rPr>
          <w:rFonts w:hint="eastAsia"/>
          <w:color w:val="FF0000"/>
        </w:rPr>
        <w:t>t=s/v</w:t>
      </w:r>
    </w:p>
    <w:p w:rsidR="00967072" w:rsidRPr="00ED29A8" w:rsidRDefault="00967072" w:rsidP="00535118">
      <w:pPr>
        <w:spacing w:line="400" w:lineRule="exact"/>
        <w:rPr>
          <w:rFonts w:ascii="Times New Roman" w:hAnsi="Times New Roman" w:cs="Times New Roman"/>
        </w:rPr>
      </w:pPr>
    </w:p>
    <w:p w:rsidR="00535118" w:rsidRPr="00ED29A8" w:rsidRDefault="00535118" w:rsidP="00535118">
      <w:pPr>
        <w:spacing w:line="400" w:lineRule="exact"/>
        <w:rPr>
          <w:rFonts w:ascii="Times New Roman" w:hAnsi="Times New Roman" w:cs="Times New Roman"/>
        </w:rPr>
      </w:pPr>
    </w:p>
    <w:p w:rsidR="00535118" w:rsidRPr="00ED29A8" w:rsidRDefault="00535118" w:rsidP="00535118">
      <w:pPr>
        <w:spacing w:line="400" w:lineRule="exact"/>
        <w:rPr>
          <w:rFonts w:ascii="Times New Roman" w:hAnsi="Times New Roman" w:cs="Times New Roman"/>
        </w:rPr>
      </w:pPr>
    </w:p>
    <w:p w:rsidR="00502999" w:rsidRPr="00ED29A8" w:rsidRDefault="004753CA" w:rsidP="00535118">
      <w:pPr>
        <w:spacing w:line="400" w:lineRule="exact"/>
        <w:rPr>
          <w:rFonts w:ascii="Times New Roman" w:hAnsi="Times New Roman" w:cs="Times New Roman"/>
        </w:rPr>
      </w:pPr>
      <w:r>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4"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ED29A8" w:rsidRPr="0014298B" w:rsidRDefault="00ED29A8">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ED29A8" w:rsidRDefault="0014298B" w:rsidP="00535118">
      <w:pPr>
        <w:spacing w:line="400" w:lineRule="exact"/>
        <w:rPr>
          <w:rFonts w:ascii="Times New Roman" w:eastAsia="黑体" w:hAnsi="Times New Roman" w:cs="Times New Roman"/>
          <w:sz w:val="24"/>
          <w:szCs w:val="24"/>
        </w:rPr>
      </w:pPr>
    </w:p>
    <w:p w:rsidR="0014298B" w:rsidRPr="00ED29A8" w:rsidRDefault="0014298B" w:rsidP="00535118">
      <w:pPr>
        <w:spacing w:line="400" w:lineRule="exact"/>
        <w:rPr>
          <w:rFonts w:ascii="Times New Roman" w:eastAsia="黑体" w:hAnsi="Times New Roman" w:cs="Times New Roman"/>
          <w:sz w:val="24"/>
          <w:szCs w:val="24"/>
        </w:rPr>
      </w:pPr>
    </w:p>
    <w:p w:rsidR="00231A71" w:rsidRPr="00ED29A8" w:rsidRDefault="00231A71" w:rsidP="00535118">
      <w:pPr>
        <w:pStyle w:val="af0"/>
        <w:numPr>
          <w:ilvl w:val="0"/>
          <w:numId w:val="16"/>
        </w:numPr>
        <w:spacing w:line="400" w:lineRule="exact"/>
        <w:ind w:firstLineChars="0"/>
        <w:rPr>
          <w:rFonts w:ascii="Times New Roman" w:eastAsia="黑体" w:hAnsi="Times New Roman"/>
          <w:sz w:val="24"/>
          <w:szCs w:val="24"/>
        </w:rPr>
      </w:pPr>
      <w:r w:rsidRPr="00ED29A8">
        <w:rPr>
          <w:rFonts w:ascii="Times New Roman" w:eastAsia="黑体" w:hAnsi="Times New Roman" w:hint="eastAsia"/>
          <w:sz w:val="24"/>
          <w:szCs w:val="24"/>
        </w:rPr>
        <w:t>运动轨迹</w:t>
      </w:r>
    </w:p>
    <w:p w:rsidR="00231A71" w:rsidRPr="00ED29A8" w:rsidRDefault="00231A71" w:rsidP="00535118">
      <w:pPr>
        <w:pStyle w:val="af0"/>
        <w:spacing w:line="400" w:lineRule="exact"/>
        <w:ind w:left="480" w:firstLineChars="0" w:firstLine="0"/>
        <w:rPr>
          <w:rFonts w:ascii="Times New Roman" w:eastAsiaTheme="minorEastAsia" w:hAnsi="Times New Roman"/>
          <w:b/>
          <w:szCs w:val="24"/>
        </w:rPr>
      </w:pPr>
      <w:r w:rsidRPr="00ED29A8">
        <w:rPr>
          <w:rFonts w:ascii="Times New Roman" w:eastAsiaTheme="minorEastAsia" w:hAnsi="Times New Roman" w:hint="eastAsia"/>
          <w:b/>
          <w:szCs w:val="24"/>
        </w:rPr>
        <w:t>知识点</w:t>
      </w:r>
      <w:proofErr w:type="gramStart"/>
      <w:r w:rsidRPr="00ED29A8">
        <w:rPr>
          <w:rFonts w:ascii="Times New Roman" w:eastAsiaTheme="minorEastAsia" w:hAnsi="Times New Roman" w:hint="eastAsia"/>
          <w:b/>
          <w:szCs w:val="24"/>
        </w:rPr>
        <w:t>一</w:t>
      </w:r>
      <w:proofErr w:type="gramEnd"/>
      <w:r w:rsidRPr="00ED29A8">
        <w:rPr>
          <w:rFonts w:ascii="Times New Roman" w:eastAsiaTheme="minorEastAsia" w:hAnsi="Times New Roman" w:hint="eastAsia"/>
          <w:b/>
          <w:szCs w:val="24"/>
        </w:rPr>
        <w:t>：直线运动的运动轨迹</w:t>
      </w:r>
    </w:p>
    <w:p w:rsidR="00231A71" w:rsidRPr="00ED29A8" w:rsidRDefault="00231A71" w:rsidP="00535118">
      <w:pPr>
        <w:pStyle w:val="DefaultParagraph"/>
        <w:spacing w:line="400" w:lineRule="exact"/>
        <w:ind w:leftChars="200" w:left="420"/>
      </w:pPr>
      <w:bookmarkStart w:id="9" w:name="OLE_LINK12"/>
      <w:bookmarkStart w:id="10" w:name="OLE_LINK13"/>
      <w:r w:rsidRPr="00ED29A8">
        <w:rPr>
          <w:rFonts w:hAnsiTheme="minorEastAsia" w:cstheme="minorHAnsi"/>
          <w:szCs w:val="24"/>
        </w:rPr>
        <w:t>【例</w:t>
      </w:r>
      <w:r w:rsidRPr="00ED29A8">
        <w:rPr>
          <w:rFonts w:cstheme="minorHAnsi"/>
          <w:szCs w:val="24"/>
        </w:rPr>
        <w:t>1</w:t>
      </w:r>
      <w:r w:rsidRPr="00ED29A8">
        <w:rPr>
          <w:rFonts w:hAnsiTheme="minorEastAsia" w:cstheme="minorHAnsi"/>
          <w:szCs w:val="24"/>
        </w:rPr>
        <w:t>】</w:t>
      </w:r>
      <w:bookmarkEnd w:id="9"/>
      <w:bookmarkEnd w:id="10"/>
      <w:r w:rsidRPr="00ED29A8">
        <w:rPr>
          <w:rFonts w:hAnsiTheme="minorEastAsia" w:cstheme="minorHAnsi" w:hint="eastAsia"/>
          <w:szCs w:val="24"/>
        </w:rPr>
        <w:t>为了测定某辆轿车在平直公路上匀速行驶的速度，小</w:t>
      </w:r>
      <w:proofErr w:type="gramStart"/>
      <w:r w:rsidRPr="00ED29A8">
        <w:rPr>
          <w:rFonts w:hAnsiTheme="minorEastAsia" w:cstheme="minorHAnsi" w:hint="eastAsia"/>
          <w:szCs w:val="24"/>
        </w:rPr>
        <w:t>宇同学</w:t>
      </w:r>
      <w:proofErr w:type="gramEnd"/>
      <w:r w:rsidRPr="00ED29A8">
        <w:rPr>
          <w:rFonts w:hAnsiTheme="minorEastAsia" w:cstheme="minorHAnsi" w:hint="eastAsia"/>
          <w:szCs w:val="24"/>
        </w:rPr>
        <w:t>拍摄了在同一底片上多次曝光的照片，图中所附的刻度是均匀的，如果每隔</w:t>
      </w:r>
      <w:r w:rsidRPr="00ED29A8">
        <w:rPr>
          <w:rFonts w:hAnsiTheme="minorEastAsia" w:cstheme="minorHAnsi"/>
          <w:szCs w:val="24"/>
        </w:rPr>
        <w:t>1</w:t>
      </w:r>
      <w:r w:rsidRPr="00ED29A8">
        <w:rPr>
          <w:rFonts w:hAnsiTheme="minorEastAsia" w:cstheme="minorHAnsi" w:hint="eastAsia"/>
          <w:szCs w:val="24"/>
        </w:rPr>
        <w:t>秒拍摄</w:t>
      </w:r>
      <w:r w:rsidRPr="00ED29A8">
        <w:rPr>
          <w:rFonts w:hAnsiTheme="minorEastAsia" w:cstheme="minorHAnsi"/>
          <w:szCs w:val="24"/>
        </w:rPr>
        <w:t>1</w:t>
      </w:r>
      <w:r w:rsidRPr="00ED29A8">
        <w:rPr>
          <w:rFonts w:hAnsiTheme="minorEastAsia" w:cstheme="minorHAnsi" w:hint="eastAsia"/>
          <w:szCs w:val="24"/>
        </w:rPr>
        <w:t>次，轿车本身总长</w:t>
      </w:r>
      <w:r w:rsidRPr="00ED29A8">
        <w:rPr>
          <w:rFonts w:hAnsiTheme="minorEastAsia" w:cstheme="minorHAnsi"/>
          <w:szCs w:val="24"/>
        </w:rPr>
        <w:t>4.5m</w:t>
      </w:r>
      <w:r w:rsidRPr="00ED29A8">
        <w:rPr>
          <w:rFonts w:hAnsiTheme="minorEastAsia" w:cstheme="minorHAnsi" w:hint="eastAsia"/>
          <w:szCs w:val="24"/>
        </w:rPr>
        <w:t>，那么这辆轿车的速度约为</w:t>
      </w:r>
      <w:r w:rsidRPr="00ED29A8">
        <w:rPr>
          <w:rFonts w:hAnsiTheme="minorEastAsia" w:cstheme="minorHAnsi" w:hint="eastAsia"/>
          <w:szCs w:val="24"/>
        </w:rPr>
        <w:tab/>
      </w:r>
      <w:r w:rsidRPr="00ED29A8">
        <w:rPr>
          <w:rFonts w:hAnsiTheme="minorEastAsia" w:cstheme="minorHAnsi" w:hint="eastAsia"/>
          <w:szCs w:val="24"/>
        </w:rPr>
        <w:t>（</w:t>
      </w:r>
      <w:r w:rsidRPr="00ED29A8">
        <w:rPr>
          <w:rFonts w:hAnsiTheme="minorEastAsia" w:cstheme="minorHAnsi" w:hint="eastAsia"/>
          <w:szCs w:val="24"/>
        </w:rPr>
        <w:tab/>
      </w:r>
      <w:r w:rsidRPr="00ED29A8">
        <w:rPr>
          <w:rFonts w:hAnsiTheme="minorEastAsia" w:cstheme="minorHAnsi" w:hint="eastAsia"/>
          <w:szCs w:val="24"/>
        </w:rPr>
        <w:tab/>
      </w:r>
      <w:r w:rsidRPr="00ED29A8">
        <w:rPr>
          <w:rFonts w:hAnsiTheme="minorEastAsia" w:cstheme="minorHAnsi" w:hint="eastAsia"/>
          <w:szCs w:val="24"/>
        </w:rPr>
        <w:t>）</w:t>
      </w:r>
    </w:p>
    <w:p w:rsidR="00231A71" w:rsidRPr="00ED29A8" w:rsidRDefault="001A38BB" w:rsidP="00535118">
      <w:pPr>
        <w:pStyle w:val="DefaultParagraph"/>
        <w:spacing w:line="400" w:lineRule="exact"/>
      </w:pPr>
      <w:r w:rsidRPr="00ED29A8">
        <w:rPr>
          <w:rFonts w:hAnsiTheme="minorEastAsia" w:cstheme="minorHAnsi"/>
          <w:noProof/>
          <w:szCs w:val="24"/>
        </w:rPr>
        <w:drawing>
          <wp:anchor distT="0" distB="0" distL="114300" distR="114300" simplePos="0" relativeHeight="251756544" behindDoc="0" locked="0" layoutInCell="1" allowOverlap="1" wp14:anchorId="0F2A63EC" wp14:editId="68481BFD">
            <wp:simplePos x="0" y="0"/>
            <wp:positionH relativeFrom="column">
              <wp:posOffset>290195</wp:posOffset>
            </wp:positionH>
            <wp:positionV relativeFrom="paragraph">
              <wp:posOffset>148590</wp:posOffset>
            </wp:positionV>
            <wp:extent cx="4914900" cy="523875"/>
            <wp:effectExtent l="0" t="0" r="0" b="0"/>
            <wp:wrapSquare wrapText="bothSides"/>
            <wp:docPr id="3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5"/>
                    <a:srcRect/>
                    <a:stretch>
                      <a:fillRect/>
                    </a:stretch>
                  </pic:blipFill>
                  <pic:spPr bwMode="auto">
                    <a:xfrm>
                      <a:off x="0" y="0"/>
                      <a:ext cx="4914900" cy="523875"/>
                    </a:xfrm>
                    <a:prstGeom prst="rect">
                      <a:avLst/>
                    </a:prstGeom>
                    <a:noFill/>
                    <a:ln w="9525">
                      <a:noFill/>
                      <a:miter lim="800000"/>
                      <a:headEnd/>
                      <a:tailEnd/>
                    </a:ln>
                  </pic:spPr>
                </pic:pic>
              </a:graphicData>
            </a:graphic>
          </wp:anchor>
        </w:drawing>
      </w:r>
    </w:p>
    <w:p w:rsidR="00231A71" w:rsidRPr="00ED29A8" w:rsidRDefault="00231A71" w:rsidP="00535118">
      <w:pPr>
        <w:pStyle w:val="DefaultParagraph"/>
        <w:spacing w:line="400" w:lineRule="exact"/>
      </w:pPr>
    </w:p>
    <w:p w:rsidR="00231A71" w:rsidRPr="00ED29A8" w:rsidRDefault="00231A71" w:rsidP="00535118">
      <w:pPr>
        <w:pStyle w:val="DefaultParagraph"/>
        <w:spacing w:line="400" w:lineRule="exact"/>
      </w:pPr>
    </w:p>
    <w:p w:rsidR="00231A71" w:rsidRPr="00ED29A8" w:rsidRDefault="00231A71" w:rsidP="00535118">
      <w:pPr>
        <w:pStyle w:val="DefaultParagraph"/>
        <w:spacing w:line="400" w:lineRule="exact"/>
        <w:ind w:left="420" w:firstLine="420"/>
      </w:pPr>
      <w:r w:rsidRPr="00ED29A8">
        <w:t>A</w:t>
      </w:r>
      <w:r w:rsidRPr="00ED29A8">
        <w:rPr>
          <w:rFonts w:hint="eastAsia"/>
        </w:rPr>
        <w:t>．</w:t>
      </w:r>
      <w:r w:rsidRPr="00ED29A8">
        <w:t>9m/s</w:t>
      </w:r>
      <w:r w:rsidRPr="00ED29A8">
        <w:tab/>
      </w:r>
      <w:r w:rsidRPr="00ED29A8">
        <w:rPr>
          <w:rFonts w:hint="eastAsia"/>
        </w:rPr>
        <w:tab/>
      </w:r>
      <w:r w:rsidRPr="00ED29A8">
        <w:rPr>
          <w:rFonts w:hint="eastAsia"/>
        </w:rPr>
        <w:tab/>
      </w:r>
      <w:r w:rsidRPr="00ED29A8">
        <w:t>B</w:t>
      </w:r>
      <w:r w:rsidRPr="00ED29A8">
        <w:rPr>
          <w:rFonts w:hint="eastAsia"/>
        </w:rPr>
        <w:t>．</w:t>
      </w:r>
      <w:r w:rsidRPr="00ED29A8">
        <w:t>18m/s</w:t>
      </w:r>
      <w:r w:rsidRPr="00ED29A8">
        <w:tab/>
      </w:r>
      <w:r w:rsidRPr="00ED29A8">
        <w:rPr>
          <w:rFonts w:hint="eastAsia"/>
        </w:rPr>
        <w:tab/>
      </w:r>
      <w:r w:rsidRPr="00ED29A8">
        <w:rPr>
          <w:rFonts w:hint="eastAsia"/>
        </w:rPr>
        <w:tab/>
      </w:r>
      <w:r w:rsidRPr="00ED29A8">
        <w:t>C</w:t>
      </w:r>
      <w:r w:rsidRPr="00ED29A8">
        <w:rPr>
          <w:rFonts w:hint="eastAsia"/>
        </w:rPr>
        <w:t>．</w:t>
      </w:r>
      <w:r w:rsidRPr="00ED29A8">
        <w:t>6.75m/s</w:t>
      </w:r>
      <w:r w:rsidRPr="00ED29A8">
        <w:tab/>
      </w:r>
      <w:r w:rsidRPr="00ED29A8">
        <w:rPr>
          <w:rFonts w:hint="eastAsia"/>
        </w:rPr>
        <w:tab/>
      </w:r>
      <w:r w:rsidRPr="00ED29A8">
        <w:rPr>
          <w:rFonts w:hint="eastAsia"/>
        </w:rPr>
        <w:tab/>
      </w:r>
      <w:r w:rsidRPr="00ED29A8">
        <w:t>D</w:t>
      </w:r>
      <w:r w:rsidRPr="00ED29A8">
        <w:rPr>
          <w:rFonts w:hint="eastAsia"/>
        </w:rPr>
        <w:t>．</w:t>
      </w:r>
      <w:r w:rsidRPr="00ED29A8">
        <w:t>2.5m/s</w:t>
      </w:r>
    </w:p>
    <w:p w:rsidR="00231A71" w:rsidRPr="00ED29A8" w:rsidRDefault="00231A71" w:rsidP="00535118">
      <w:pPr>
        <w:spacing w:line="400" w:lineRule="exact"/>
        <w:ind w:leftChars="200" w:left="420"/>
        <w:jc w:val="left"/>
        <w:rPr>
          <w:rFonts w:cstheme="minorHAnsi"/>
          <w:szCs w:val="24"/>
        </w:rPr>
      </w:pPr>
      <w:bookmarkStart w:id="11" w:name="OLE_LINK10"/>
      <w:bookmarkStart w:id="12" w:name="OLE_LINK11"/>
      <w:r w:rsidRPr="00ED29A8">
        <w:rPr>
          <w:rFonts w:hAnsiTheme="minorEastAsia" w:cstheme="minorHAnsi"/>
          <w:color w:val="FF0000"/>
          <w:szCs w:val="24"/>
        </w:rPr>
        <w:t>【难度】</w:t>
      </w:r>
      <w:r w:rsidRPr="00ED29A8">
        <w:rPr>
          <w:rFonts w:asciiTheme="minorEastAsia" w:hAnsiTheme="minorEastAsia" w:cstheme="minorHAnsi"/>
          <w:color w:val="FF0000"/>
          <w:szCs w:val="24"/>
        </w:rPr>
        <w:t>★</w:t>
      </w:r>
    </w:p>
    <w:p w:rsidR="00231A71" w:rsidRPr="00ED29A8" w:rsidRDefault="00231A71" w:rsidP="00535118">
      <w:pPr>
        <w:spacing w:line="400" w:lineRule="exact"/>
        <w:ind w:leftChars="200" w:left="420"/>
        <w:jc w:val="left"/>
        <w:rPr>
          <w:rFonts w:hAnsiTheme="minorEastAsia" w:cstheme="minorHAnsi"/>
          <w:color w:val="FF0000"/>
          <w:szCs w:val="24"/>
        </w:rPr>
      </w:pPr>
      <w:r w:rsidRPr="00ED29A8">
        <w:rPr>
          <w:rFonts w:hAnsiTheme="minorEastAsia" w:cstheme="minorHAnsi"/>
          <w:color w:val="FF0000"/>
          <w:szCs w:val="24"/>
        </w:rPr>
        <w:t>【答案】</w:t>
      </w:r>
      <w:r w:rsidRPr="00ED29A8">
        <w:rPr>
          <w:rFonts w:hAnsiTheme="minorEastAsia" w:cstheme="minorHAnsi" w:hint="eastAsia"/>
          <w:color w:val="FF0000"/>
          <w:szCs w:val="24"/>
        </w:rPr>
        <w:t>A</w:t>
      </w:r>
    </w:p>
    <w:bookmarkEnd w:id="11"/>
    <w:bookmarkEnd w:id="12"/>
    <w:p w:rsidR="00231A71" w:rsidRPr="00ED29A8" w:rsidRDefault="00231A71" w:rsidP="00535118">
      <w:pPr>
        <w:spacing w:line="400" w:lineRule="exact"/>
        <w:ind w:leftChars="200" w:left="420"/>
        <w:jc w:val="left"/>
        <w:rPr>
          <w:rFonts w:hAnsiTheme="minorEastAsia" w:cstheme="minorHAnsi"/>
          <w:color w:val="FF0000"/>
          <w:szCs w:val="24"/>
        </w:rPr>
      </w:pPr>
    </w:p>
    <w:p w:rsidR="00231A71" w:rsidRPr="00ED29A8" w:rsidRDefault="00231A71" w:rsidP="00535118">
      <w:pPr>
        <w:pStyle w:val="DefaultParagraph"/>
        <w:spacing w:line="400" w:lineRule="exact"/>
        <w:ind w:leftChars="200" w:left="420"/>
        <w:rPr>
          <w:rFonts w:hAnsiTheme="minorEastAsia" w:cstheme="minorHAnsi"/>
          <w:noProof/>
          <w:szCs w:val="24"/>
        </w:rPr>
      </w:pPr>
      <w:bookmarkStart w:id="13" w:name="OLE_LINK16"/>
      <w:bookmarkStart w:id="14" w:name="OLE_LINK17"/>
      <w:r w:rsidRPr="00ED29A8">
        <w:rPr>
          <w:rFonts w:hAnsiTheme="minorEastAsia" w:cstheme="minorHAnsi"/>
          <w:szCs w:val="24"/>
        </w:rPr>
        <w:t>【例</w:t>
      </w:r>
      <w:r w:rsidRPr="00ED29A8">
        <w:rPr>
          <w:rFonts w:cstheme="minorHAnsi" w:hint="eastAsia"/>
          <w:szCs w:val="24"/>
        </w:rPr>
        <w:t>2</w:t>
      </w:r>
      <w:r w:rsidRPr="00ED29A8">
        <w:rPr>
          <w:rFonts w:hAnsiTheme="minorEastAsia" w:cstheme="minorHAnsi"/>
          <w:szCs w:val="24"/>
        </w:rPr>
        <w:t>】</w:t>
      </w:r>
      <w:bookmarkEnd w:id="13"/>
      <w:bookmarkEnd w:id="14"/>
      <w:r w:rsidRPr="00ED29A8">
        <w:rPr>
          <w:rFonts w:hAnsiTheme="minorEastAsia" w:cstheme="minorHAnsi" w:hint="eastAsia"/>
          <w:noProof/>
          <w:szCs w:val="24"/>
        </w:rPr>
        <w:t>甲、乙两物体的运动轨迹被频闪相机拍下（每隔</w:t>
      </w:r>
      <w:r w:rsidRPr="00ED29A8">
        <w:rPr>
          <w:rFonts w:hAnsiTheme="minorEastAsia" w:cstheme="minorHAnsi"/>
          <w:noProof/>
          <w:szCs w:val="24"/>
        </w:rPr>
        <w:t>0.02s</w:t>
      </w:r>
      <w:r w:rsidRPr="00ED29A8">
        <w:rPr>
          <w:rFonts w:hAnsiTheme="minorEastAsia" w:cstheme="minorHAnsi" w:hint="eastAsia"/>
          <w:noProof/>
          <w:szCs w:val="24"/>
        </w:rPr>
        <w:t>发生一次曝光留下物体影像），从两物体运动的轨迹</w:t>
      </w:r>
      <w:r w:rsidRPr="00ED29A8">
        <w:rPr>
          <w:rFonts w:hAnsiTheme="minorEastAsia" w:cstheme="minorHAnsi"/>
          <w:noProof/>
          <w:szCs w:val="24"/>
        </w:rPr>
        <w:t>s</w:t>
      </w:r>
      <w:r w:rsidRPr="00ED29A8">
        <w:rPr>
          <w:rFonts w:hAnsiTheme="minorEastAsia" w:cstheme="minorHAnsi" w:hint="eastAsia"/>
          <w:noProof/>
          <w:szCs w:val="24"/>
        </w:rPr>
        <w:t>（如图所示）来看，下列判断中正确的是</w:t>
      </w:r>
      <w:r w:rsidRPr="00ED29A8">
        <w:rPr>
          <w:rFonts w:hAnsiTheme="minorEastAsia" w:cstheme="minorHAnsi" w:hint="eastAsia"/>
          <w:noProof/>
          <w:szCs w:val="24"/>
        </w:rPr>
        <w:tab/>
      </w:r>
      <w:r w:rsidRPr="00ED29A8">
        <w:rPr>
          <w:rFonts w:hAnsiTheme="minorEastAsia" w:cstheme="minorHAnsi" w:hint="eastAsia"/>
          <w:noProof/>
          <w:szCs w:val="24"/>
        </w:rPr>
        <w:tab/>
      </w:r>
      <w:r w:rsidRPr="00ED29A8">
        <w:rPr>
          <w:rFonts w:hAnsiTheme="minorEastAsia" w:cstheme="minorHAnsi" w:hint="eastAsia"/>
          <w:noProof/>
          <w:szCs w:val="24"/>
        </w:rPr>
        <w:t>（</w:t>
      </w:r>
      <w:r w:rsidRPr="00ED29A8">
        <w:rPr>
          <w:rFonts w:hAnsiTheme="minorEastAsia" w:cstheme="minorHAnsi" w:hint="eastAsia"/>
          <w:noProof/>
          <w:szCs w:val="24"/>
        </w:rPr>
        <w:tab/>
      </w:r>
      <w:r w:rsidRPr="00ED29A8">
        <w:rPr>
          <w:rFonts w:hAnsiTheme="minorEastAsia" w:cstheme="minorHAnsi" w:hint="eastAsia"/>
          <w:noProof/>
          <w:szCs w:val="24"/>
        </w:rPr>
        <w:tab/>
      </w:r>
      <w:r w:rsidRPr="00ED29A8">
        <w:rPr>
          <w:rFonts w:hAnsiTheme="minorEastAsia" w:cstheme="minorHAnsi" w:hint="eastAsia"/>
          <w:noProof/>
          <w:szCs w:val="24"/>
        </w:rPr>
        <w:t>）</w:t>
      </w:r>
    </w:p>
    <w:p w:rsidR="00231A71" w:rsidRPr="00ED29A8" w:rsidRDefault="00535118"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drawing>
          <wp:anchor distT="0" distB="0" distL="114300" distR="114300" simplePos="0" relativeHeight="251757568" behindDoc="0" locked="0" layoutInCell="1" allowOverlap="1" wp14:anchorId="177A7F94" wp14:editId="517D122A">
            <wp:simplePos x="0" y="0"/>
            <wp:positionH relativeFrom="column">
              <wp:posOffset>3604895</wp:posOffset>
            </wp:positionH>
            <wp:positionV relativeFrom="paragraph">
              <wp:posOffset>114935</wp:posOffset>
            </wp:positionV>
            <wp:extent cx="2028825" cy="1333500"/>
            <wp:effectExtent l="0" t="0" r="0" b="0"/>
            <wp:wrapSquare wrapText="bothSides"/>
            <wp:docPr id="3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6"/>
                    <a:srcRect/>
                    <a:stretch>
                      <a:fillRect/>
                    </a:stretch>
                  </pic:blipFill>
                  <pic:spPr bwMode="auto">
                    <a:xfrm>
                      <a:off x="0" y="0"/>
                      <a:ext cx="2028825" cy="1333500"/>
                    </a:xfrm>
                    <a:prstGeom prst="rect">
                      <a:avLst/>
                    </a:prstGeom>
                    <a:noFill/>
                    <a:ln w="9525">
                      <a:noFill/>
                      <a:miter lim="800000"/>
                      <a:headEnd/>
                      <a:tailEnd/>
                    </a:ln>
                  </pic:spPr>
                </pic:pic>
              </a:graphicData>
            </a:graphic>
          </wp:anchor>
        </w:drawing>
      </w:r>
      <w:r w:rsidR="00231A71" w:rsidRPr="00ED29A8">
        <w:rPr>
          <w:rFonts w:hAnsiTheme="minorEastAsia" w:cstheme="minorHAnsi"/>
          <w:noProof/>
          <w:szCs w:val="24"/>
        </w:rPr>
        <w:t>A</w:t>
      </w:r>
      <w:r w:rsidR="00231A71" w:rsidRPr="00ED29A8">
        <w:rPr>
          <w:rFonts w:hAnsiTheme="minorEastAsia" w:cstheme="minorHAnsi" w:hint="eastAsia"/>
          <w:noProof/>
          <w:szCs w:val="24"/>
        </w:rPr>
        <w:t>．甲、乙相比，乙的运动更接近匀速直线运动</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t>B</w:t>
      </w:r>
      <w:r w:rsidRPr="00ED29A8">
        <w:rPr>
          <w:rFonts w:hAnsiTheme="minorEastAsia" w:cstheme="minorHAnsi" w:hint="eastAsia"/>
          <w:noProof/>
          <w:szCs w:val="24"/>
        </w:rPr>
        <w:t>．在</w:t>
      </w:r>
      <w:r w:rsidRPr="00ED29A8">
        <w:rPr>
          <w:rFonts w:hAnsiTheme="minorEastAsia" w:cstheme="minorHAnsi"/>
          <w:noProof/>
          <w:szCs w:val="24"/>
        </w:rPr>
        <w:t>s</w:t>
      </w:r>
      <w:r w:rsidRPr="00ED29A8">
        <w:rPr>
          <w:rFonts w:hAnsiTheme="minorEastAsia" w:cstheme="minorHAnsi" w:hint="eastAsia"/>
          <w:noProof/>
          <w:szCs w:val="24"/>
        </w:rPr>
        <w:t>这段运动路程中，乙所用的时间是</w:t>
      </w:r>
      <w:r w:rsidRPr="00ED29A8">
        <w:rPr>
          <w:rFonts w:hAnsiTheme="minorEastAsia" w:cstheme="minorHAnsi"/>
          <w:noProof/>
          <w:szCs w:val="24"/>
        </w:rPr>
        <w:t>0.08s</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t>C</w:t>
      </w:r>
      <w:r w:rsidRPr="00ED29A8">
        <w:rPr>
          <w:rFonts w:hAnsiTheme="minorEastAsia" w:cstheme="minorHAnsi" w:hint="eastAsia"/>
          <w:noProof/>
          <w:szCs w:val="24"/>
        </w:rPr>
        <w:t>．甲物体全程的平均速度较快</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t>D</w:t>
      </w:r>
      <w:r w:rsidRPr="00ED29A8">
        <w:rPr>
          <w:rFonts w:hAnsiTheme="minorEastAsia" w:cstheme="minorHAnsi" w:hint="eastAsia"/>
          <w:noProof/>
          <w:szCs w:val="24"/>
        </w:rPr>
        <w:t>．乙物体全程的平均速度较快</w:t>
      </w:r>
    </w:p>
    <w:p w:rsidR="00231A71" w:rsidRPr="00ED29A8" w:rsidRDefault="00231A71" w:rsidP="00535118">
      <w:pPr>
        <w:spacing w:line="400" w:lineRule="exact"/>
        <w:ind w:leftChars="200" w:left="420"/>
        <w:jc w:val="left"/>
        <w:rPr>
          <w:rFonts w:cstheme="minorHAnsi"/>
          <w:szCs w:val="24"/>
        </w:rPr>
      </w:pPr>
      <w:bookmarkStart w:id="15" w:name="OLE_LINK14"/>
      <w:bookmarkStart w:id="16" w:name="OLE_LINK15"/>
      <w:r w:rsidRPr="00ED29A8">
        <w:rPr>
          <w:rFonts w:hAnsiTheme="minorEastAsia" w:cstheme="minorHAnsi"/>
          <w:color w:val="FF0000"/>
          <w:szCs w:val="24"/>
        </w:rPr>
        <w:t>【难度】</w:t>
      </w:r>
      <w:r w:rsidRPr="00ED29A8">
        <w:rPr>
          <w:rFonts w:asciiTheme="minorEastAsia" w:hAnsiTheme="minorEastAsia" w:cstheme="minorHAnsi"/>
          <w:color w:val="FF0000"/>
          <w:szCs w:val="24"/>
        </w:rPr>
        <w:t>★</w:t>
      </w:r>
    </w:p>
    <w:p w:rsidR="00231A71" w:rsidRPr="00ED29A8" w:rsidRDefault="00231A71" w:rsidP="00535118">
      <w:pPr>
        <w:spacing w:line="400" w:lineRule="exact"/>
        <w:ind w:leftChars="200" w:left="420"/>
        <w:jc w:val="left"/>
        <w:rPr>
          <w:rFonts w:hAnsiTheme="minorEastAsia" w:cstheme="minorHAnsi"/>
          <w:color w:val="FF0000"/>
          <w:szCs w:val="24"/>
        </w:rPr>
      </w:pPr>
      <w:r w:rsidRPr="00ED29A8">
        <w:rPr>
          <w:rFonts w:hAnsiTheme="minorEastAsia" w:cstheme="minorHAnsi"/>
          <w:color w:val="FF0000"/>
          <w:szCs w:val="24"/>
        </w:rPr>
        <w:t>【答案】</w:t>
      </w:r>
      <w:r w:rsidRPr="00ED29A8">
        <w:rPr>
          <w:rFonts w:hAnsiTheme="minorEastAsia" w:cstheme="minorHAnsi" w:hint="eastAsia"/>
          <w:color w:val="FF0000"/>
          <w:szCs w:val="24"/>
        </w:rPr>
        <w:t>D</w:t>
      </w:r>
    </w:p>
    <w:bookmarkEnd w:id="15"/>
    <w:bookmarkEnd w:id="16"/>
    <w:p w:rsidR="00231A71" w:rsidRPr="00ED29A8" w:rsidRDefault="00231A71" w:rsidP="00535118">
      <w:pPr>
        <w:spacing w:line="400" w:lineRule="exact"/>
        <w:ind w:leftChars="200" w:left="420"/>
        <w:jc w:val="left"/>
        <w:rPr>
          <w:rFonts w:cstheme="minorHAnsi"/>
          <w:color w:val="FF0000"/>
        </w:rPr>
      </w:pPr>
    </w:p>
    <w:p w:rsidR="00535118" w:rsidRPr="00ED29A8" w:rsidRDefault="00535118" w:rsidP="00535118">
      <w:pPr>
        <w:spacing w:line="400" w:lineRule="exact"/>
        <w:ind w:leftChars="200" w:left="420"/>
        <w:jc w:val="left"/>
        <w:rPr>
          <w:rFonts w:cstheme="minorHAnsi"/>
          <w:color w:val="FF0000"/>
        </w:rPr>
      </w:pPr>
    </w:p>
    <w:p w:rsidR="00535118" w:rsidRPr="00ED29A8" w:rsidRDefault="00535118" w:rsidP="00535118">
      <w:pPr>
        <w:spacing w:line="400" w:lineRule="exact"/>
        <w:ind w:leftChars="200" w:left="420"/>
        <w:jc w:val="left"/>
        <w:rPr>
          <w:rFonts w:cstheme="minorHAnsi"/>
          <w:color w:val="FF0000"/>
        </w:rPr>
      </w:pPr>
    </w:p>
    <w:p w:rsidR="00231A71" w:rsidRPr="00ED29A8" w:rsidRDefault="00093305" w:rsidP="00535118">
      <w:pPr>
        <w:pStyle w:val="DefaultParagraph"/>
        <w:spacing w:line="400" w:lineRule="exact"/>
        <w:ind w:leftChars="200" w:left="420"/>
      </w:pPr>
      <w:bookmarkStart w:id="17" w:name="OLE_LINK20"/>
      <w:bookmarkStart w:id="18" w:name="OLE_LINK21"/>
      <w:r w:rsidRPr="00ED29A8">
        <w:rPr>
          <w:noProof/>
        </w:rPr>
        <w:lastRenderedPageBreak/>
        <w:drawing>
          <wp:anchor distT="0" distB="0" distL="114300" distR="114300" simplePos="0" relativeHeight="251809792" behindDoc="0" locked="0" layoutInCell="1" allowOverlap="1" wp14:anchorId="462EB9A9" wp14:editId="09957186">
            <wp:simplePos x="0" y="0"/>
            <wp:positionH relativeFrom="column">
              <wp:posOffset>547370</wp:posOffset>
            </wp:positionH>
            <wp:positionV relativeFrom="paragraph">
              <wp:posOffset>513715</wp:posOffset>
            </wp:positionV>
            <wp:extent cx="4086225" cy="6667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A71" w:rsidRPr="00ED29A8">
        <w:rPr>
          <w:rFonts w:hAnsiTheme="minorEastAsia" w:cstheme="minorHAnsi"/>
          <w:szCs w:val="24"/>
        </w:rPr>
        <w:t>【例</w:t>
      </w:r>
      <w:r w:rsidR="00231A71" w:rsidRPr="00ED29A8">
        <w:rPr>
          <w:rFonts w:cstheme="minorHAnsi" w:hint="eastAsia"/>
          <w:szCs w:val="24"/>
        </w:rPr>
        <w:t>3</w:t>
      </w:r>
      <w:r w:rsidR="00231A71" w:rsidRPr="00ED29A8">
        <w:rPr>
          <w:rFonts w:hAnsiTheme="minorEastAsia" w:cstheme="minorHAnsi"/>
          <w:szCs w:val="24"/>
        </w:rPr>
        <w:t>】</w:t>
      </w:r>
      <w:bookmarkEnd w:id="17"/>
      <w:bookmarkEnd w:id="18"/>
      <w:r w:rsidR="00231A71" w:rsidRPr="00ED29A8">
        <w:rPr>
          <w:rFonts w:hint="eastAsia"/>
        </w:rPr>
        <w:t>频闪摄影是研究物体运动时常用一种实验方法，图中</w:t>
      </w:r>
      <w:r w:rsidR="00231A71" w:rsidRPr="00ED29A8">
        <w:t>ABCD</w:t>
      </w:r>
      <w:r w:rsidR="00231A71" w:rsidRPr="00ED29A8">
        <w:rPr>
          <w:rFonts w:hint="eastAsia"/>
        </w:rPr>
        <w:t>中分别用照相机拍摄（每</w:t>
      </w:r>
      <w:r w:rsidR="00231A71" w:rsidRPr="00ED29A8">
        <w:t>0.1s</w:t>
      </w:r>
      <w:r w:rsidR="00231A71" w:rsidRPr="00ED29A8">
        <w:rPr>
          <w:rFonts w:hint="eastAsia"/>
        </w:rPr>
        <w:t>拍摄一次）的小球在不同的运动状态下的照片，其中做匀速直线运动的是</w:t>
      </w:r>
      <w:r w:rsidR="00231A71" w:rsidRPr="00ED29A8">
        <w:rPr>
          <w:rFonts w:hint="eastAsia"/>
        </w:rPr>
        <w:tab/>
      </w:r>
      <w:r w:rsidR="00231A71" w:rsidRPr="00ED29A8">
        <w:rPr>
          <w:rFonts w:hint="eastAsia"/>
        </w:rPr>
        <w:tab/>
      </w:r>
      <w:r w:rsidR="00231A71" w:rsidRPr="00ED29A8">
        <w:rPr>
          <w:rFonts w:hint="eastAsia"/>
        </w:rPr>
        <w:t>（</w:t>
      </w:r>
      <w:r w:rsidR="00231A71" w:rsidRPr="00ED29A8">
        <w:rPr>
          <w:rFonts w:hint="eastAsia"/>
        </w:rPr>
        <w:tab/>
      </w:r>
      <w:r w:rsidR="00231A71" w:rsidRPr="00ED29A8">
        <w:rPr>
          <w:rFonts w:hint="eastAsia"/>
        </w:rPr>
        <w:tab/>
      </w:r>
      <w:r w:rsidR="00231A71" w:rsidRPr="00ED29A8">
        <w:rPr>
          <w:rFonts w:hint="eastAsia"/>
        </w:rPr>
        <w:t>）</w:t>
      </w:r>
    </w:p>
    <w:p w:rsidR="00535118" w:rsidRPr="00ED29A8" w:rsidRDefault="00535118" w:rsidP="00535118">
      <w:pPr>
        <w:pStyle w:val="DefaultParagraph"/>
        <w:spacing w:line="400" w:lineRule="exact"/>
        <w:ind w:leftChars="200" w:left="420"/>
      </w:pPr>
    </w:p>
    <w:p w:rsidR="00535118" w:rsidRPr="00ED29A8" w:rsidRDefault="00535118" w:rsidP="00535118">
      <w:pPr>
        <w:pStyle w:val="DefaultParagraph"/>
        <w:spacing w:line="400" w:lineRule="exact"/>
        <w:ind w:leftChars="200" w:left="420"/>
      </w:pPr>
    </w:p>
    <w:p w:rsidR="00535118" w:rsidRPr="00ED29A8" w:rsidRDefault="004753CA" w:rsidP="00535118">
      <w:pPr>
        <w:pStyle w:val="DefaultParagraph"/>
        <w:spacing w:line="400" w:lineRule="exact"/>
        <w:ind w:leftChars="200" w:left="420"/>
      </w:pPr>
      <w:r>
        <w:rPr>
          <w:noProof/>
        </w:rPr>
        <w:pict>
          <v:shape id="_x0000_s1107" type="#_x0000_t202" style="position:absolute;left:0;text-align:left;margin-left:72.35pt;margin-top:5.2pt;width:294.75pt;height:25.5pt;z-index:251813888" filled="f" stroked="f">
            <v:textbox>
              <w:txbxContent>
                <w:p w:rsidR="00ED29A8" w:rsidRDefault="00ED29A8" w:rsidP="00093305">
                  <w:pPr>
                    <w:pStyle w:val="DefaultParagraph"/>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tab/>
                    <w:t>C</w:t>
                  </w:r>
                  <w:r>
                    <w:rPr>
                      <w:rFonts w:hint="eastAsia"/>
                    </w:rPr>
                    <w:tab/>
                  </w:r>
                  <w:r>
                    <w:rPr>
                      <w:rFonts w:hint="eastAsia"/>
                    </w:rPr>
                    <w:tab/>
                  </w:r>
                  <w:r>
                    <w:rPr>
                      <w:rFonts w:hint="eastAsia"/>
                    </w:rPr>
                    <w:tab/>
                  </w:r>
                  <w:r>
                    <w:rPr>
                      <w:rFonts w:hint="eastAsia"/>
                    </w:rPr>
                    <w:tab/>
                  </w:r>
                  <w:r>
                    <w:t>D</w:t>
                  </w:r>
                </w:p>
              </w:txbxContent>
            </v:textbox>
          </v:shape>
        </w:pict>
      </w:r>
    </w:p>
    <w:p w:rsidR="00231A71" w:rsidRPr="00ED29A8" w:rsidRDefault="00231A71" w:rsidP="00535118">
      <w:pPr>
        <w:spacing w:line="400" w:lineRule="exact"/>
        <w:ind w:leftChars="200" w:left="420"/>
        <w:jc w:val="left"/>
        <w:rPr>
          <w:rFonts w:cstheme="minorHAnsi"/>
          <w:szCs w:val="24"/>
        </w:rPr>
      </w:pPr>
      <w:bookmarkStart w:id="19" w:name="OLE_LINK18"/>
      <w:bookmarkStart w:id="20" w:name="OLE_LINK19"/>
      <w:r w:rsidRPr="00ED29A8">
        <w:rPr>
          <w:rFonts w:hAnsiTheme="minorEastAsia" w:cstheme="minorHAnsi"/>
          <w:color w:val="FF0000"/>
          <w:szCs w:val="24"/>
        </w:rPr>
        <w:t>【难度】</w:t>
      </w:r>
      <w:r w:rsidRPr="00ED29A8">
        <w:rPr>
          <w:rFonts w:asciiTheme="minorEastAsia" w:hAnsiTheme="minorEastAsia" w:cstheme="minorHAnsi"/>
          <w:color w:val="FF0000"/>
          <w:szCs w:val="24"/>
        </w:rPr>
        <w:t>★</w:t>
      </w:r>
    </w:p>
    <w:p w:rsidR="00231A71" w:rsidRPr="00ED29A8" w:rsidRDefault="00231A71" w:rsidP="00535118">
      <w:pPr>
        <w:spacing w:line="400" w:lineRule="exact"/>
        <w:ind w:leftChars="200" w:left="420"/>
        <w:jc w:val="left"/>
        <w:rPr>
          <w:rFonts w:hAnsiTheme="minorEastAsia" w:cstheme="minorHAnsi"/>
          <w:color w:val="FF0000"/>
          <w:szCs w:val="24"/>
        </w:rPr>
      </w:pPr>
      <w:r w:rsidRPr="00ED29A8">
        <w:rPr>
          <w:rFonts w:hAnsiTheme="minorEastAsia" w:cstheme="minorHAnsi"/>
          <w:color w:val="FF0000"/>
          <w:szCs w:val="24"/>
        </w:rPr>
        <w:t>【答案】</w:t>
      </w:r>
      <w:r w:rsidRPr="00ED29A8">
        <w:rPr>
          <w:rFonts w:hAnsiTheme="minorEastAsia" w:cstheme="minorHAnsi" w:hint="eastAsia"/>
          <w:color w:val="FF0000"/>
          <w:szCs w:val="24"/>
        </w:rPr>
        <w:t>D</w:t>
      </w:r>
    </w:p>
    <w:bookmarkEnd w:id="19"/>
    <w:bookmarkEnd w:id="20"/>
    <w:p w:rsidR="00231A71" w:rsidRPr="00ED29A8" w:rsidRDefault="00231A71" w:rsidP="00535118">
      <w:pPr>
        <w:pStyle w:val="af0"/>
        <w:spacing w:line="400" w:lineRule="exact"/>
        <w:ind w:left="480" w:firstLineChars="0" w:firstLine="0"/>
        <w:rPr>
          <w:rFonts w:ascii="Times New Roman" w:eastAsiaTheme="minorEastAsia" w:hAnsi="Times New Roman"/>
          <w:b/>
          <w:szCs w:val="24"/>
        </w:rPr>
      </w:pPr>
    </w:p>
    <w:p w:rsidR="00231A71" w:rsidRPr="00ED29A8" w:rsidRDefault="00231A71" w:rsidP="00535118">
      <w:pPr>
        <w:pStyle w:val="DefaultParagraph"/>
        <w:spacing w:line="400" w:lineRule="exact"/>
        <w:ind w:leftChars="200" w:left="420"/>
        <w:rPr>
          <w:rFonts w:hAnsiTheme="minorEastAsia" w:cstheme="minorHAnsi"/>
          <w:noProof/>
          <w:szCs w:val="24"/>
        </w:rPr>
      </w:pPr>
      <w:r w:rsidRPr="00ED29A8">
        <w:rPr>
          <w:rFonts w:hAnsiTheme="minorEastAsia" w:cstheme="minorHAnsi"/>
          <w:noProof/>
          <w:szCs w:val="24"/>
        </w:rPr>
        <w:t>【例</w:t>
      </w:r>
      <w:r w:rsidRPr="00ED29A8">
        <w:rPr>
          <w:rFonts w:hAnsiTheme="minorEastAsia" w:cstheme="minorHAnsi" w:hint="eastAsia"/>
          <w:noProof/>
          <w:szCs w:val="24"/>
        </w:rPr>
        <w:t>4</w:t>
      </w:r>
      <w:r w:rsidRPr="00ED29A8">
        <w:rPr>
          <w:rFonts w:hAnsiTheme="minorEastAsia" w:cstheme="minorHAnsi"/>
          <w:noProof/>
          <w:szCs w:val="24"/>
        </w:rPr>
        <w:t>】</w:t>
      </w:r>
      <w:r w:rsidRPr="00ED29A8">
        <w:rPr>
          <w:rFonts w:hAnsiTheme="minorEastAsia" w:cstheme="minorHAnsi" w:hint="eastAsia"/>
          <w:noProof/>
          <w:szCs w:val="24"/>
        </w:rPr>
        <w:t>如图是利用每秒闪光</w:t>
      </w:r>
      <w:r w:rsidRPr="00ED29A8">
        <w:rPr>
          <w:rFonts w:hAnsiTheme="minorEastAsia" w:cstheme="minorHAnsi"/>
          <w:noProof/>
          <w:szCs w:val="24"/>
        </w:rPr>
        <w:t>10</w:t>
      </w:r>
      <w:r w:rsidRPr="00ED29A8">
        <w:rPr>
          <w:rFonts w:hAnsiTheme="minorEastAsia" w:cstheme="minorHAnsi" w:hint="eastAsia"/>
          <w:noProof/>
          <w:szCs w:val="24"/>
        </w:rPr>
        <w:t>次的照相装置拍摄到的同一个小球从左向右运动的频闪照片．关于小球各段路程上的平均速度，下列说法正确的是</w:t>
      </w:r>
      <w:r w:rsidRPr="00ED29A8">
        <w:rPr>
          <w:rFonts w:hAnsiTheme="minorEastAsia" w:cstheme="minorHAnsi" w:hint="eastAsia"/>
          <w:noProof/>
          <w:szCs w:val="24"/>
        </w:rPr>
        <w:tab/>
      </w:r>
      <w:r w:rsidRPr="00ED29A8">
        <w:rPr>
          <w:rFonts w:hAnsiTheme="minorEastAsia" w:cstheme="minorHAnsi" w:hint="eastAsia"/>
          <w:noProof/>
          <w:szCs w:val="24"/>
        </w:rPr>
        <w:t>（</w:t>
      </w:r>
      <w:r w:rsidRPr="00ED29A8">
        <w:rPr>
          <w:rFonts w:hAnsiTheme="minorEastAsia" w:cstheme="minorHAnsi" w:hint="eastAsia"/>
          <w:noProof/>
          <w:szCs w:val="24"/>
        </w:rPr>
        <w:tab/>
      </w:r>
      <w:r w:rsidRPr="00ED29A8">
        <w:rPr>
          <w:rFonts w:hAnsiTheme="minorEastAsia" w:cstheme="minorHAnsi" w:hint="eastAsia"/>
          <w:noProof/>
          <w:szCs w:val="24"/>
        </w:rPr>
        <w:tab/>
      </w:r>
      <w:r w:rsidRPr="00ED29A8">
        <w:rPr>
          <w:rFonts w:hAnsiTheme="minorEastAsia" w:cstheme="minorHAnsi" w:hint="eastAsia"/>
          <w:noProof/>
          <w:szCs w:val="24"/>
        </w:rPr>
        <w:t>）</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t>A</w:t>
      </w:r>
      <w:r w:rsidRPr="00ED29A8">
        <w:rPr>
          <w:rFonts w:hAnsiTheme="minorEastAsia" w:cstheme="minorHAnsi" w:hint="eastAsia"/>
          <w:noProof/>
          <w:szCs w:val="24"/>
        </w:rPr>
        <w:t>．小球在</w:t>
      </w:r>
      <w:r w:rsidRPr="00ED29A8">
        <w:rPr>
          <w:rFonts w:hAnsiTheme="minorEastAsia" w:cstheme="minorHAnsi"/>
          <w:noProof/>
          <w:szCs w:val="24"/>
        </w:rPr>
        <w:t>AB</w:t>
      </w:r>
      <w:r w:rsidRPr="00ED29A8">
        <w:rPr>
          <w:rFonts w:hAnsiTheme="minorEastAsia" w:cstheme="minorHAnsi" w:hint="eastAsia"/>
          <w:noProof/>
          <w:szCs w:val="24"/>
        </w:rPr>
        <w:t>两点间运动的平均速度最大</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drawing>
          <wp:anchor distT="0" distB="0" distL="114300" distR="114300" simplePos="0" relativeHeight="251758592" behindDoc="0" locked="0" layoutInCell="1" allowOverlap="1" wp14:anchorId="4530CF16" wp14:editId="7C855BAD">
            <wp:simplePos x="0" y="0"/>
            <wp:positionH relativeFrom="column">
              <wp:posOffset>3976370</wp:posOffset>
            </wp:positionH>
            <wp:positionV relativeFrom="paragraph">
              <wp:posOffset>154305</wp:posOffset>
            </wp:positionV>
            <wp:extent cx="1447800" cy="447675"/>
            <wp:effectExtent l="19050" t="0" r="0" b="0"/>
            <wp:wrapSquare wrapText="bothSides"/>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8"/>
                    <a:srcRect/>
                    <a:stretch>
                      <a:fillRect/>
                    </a:stretch>
                  </pic:blipFill>
                  <pic:spPr bwMode="auto">
                    <a:xfrm>
                      <a:off x="0" y="0"/>
                      <a:ext cx="1447800" cy="447675"/>
                    </a:xfrm>
                    <a:prstGeom prst="rect">
                      <a:avLst/>
                    </a:prstGeom>
                    <a:noFill/>
                    <a:ln w="9525">
                      <a:noFill/>
                      <a:miter lim="800000"/>
                      <a:headEnd/>
                      <a:tailEnd/>
                    </a:ln>
                  </pic:spPr>
                </pic:pic>
              </a:graphicData>
            </a:graphic>
          </wp:anchor>
        </w:drawing>
      </w:r>
      <w:r w:rsidRPr="00ED29A8">
        <w:rPr>
          <w:rFonts w:hAnsiTheme="minorEastAsia" w:cstheme="minorHAnsi"/>
          <w:noProof/>
          <w:szCs w:val="24"/>
        </w:rPr>
        <w:t>B</w:t>
      </w:r>
      <w:r w:rsidRPr="00ED29A8">
        <w:rPr>
          <w:rFonts w:hAnsiTheme="minorEastAsia" w:cstheme="minorHAnsi" w:hint="eastAsia"/>
          <w:noProof/>
          <w:szCs w:val="24"/>
        </w:rPr>
        <w:t>．小球在</w:t>
      </w:r>
      <w:r w:rsidRPr="00ED29A8">
        <w:rPr>
          <w:rFonts w:hAnsiTheme="minorEastAsia" w:cstheme="minorHAnsi"/>
          <w:noProof/>
          <w:szCs w:val="24"/>
        </w:rPr>
        <w:t>BC</w:t>
      </w:r>
      <w:r w:rsidRPr="00ED29A8">
        <w:rPr>
          <w:rFonts w:hAnsiTheme="minorEastAsia" w:cstheme="minorHAnsi" w:hint="eastAsia"/>
          <w:noProof/>
          <w:szCs w:val="24"/>
        </w:rPr>
        <w:t>两点间运动的平均速度最大</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t>C</w:t>
      </w:r>
      <w:r w:rsidRPr="00ED29A8">
        <w:rPr>
          <w:rFonts w:hAnsiTheme="minorEastAsia" w:cstheme="minorHAnsi" w:hint="eastAsia"/>
          <w:noProof/>
          <w:szCs w:val="24"/>
        </w:rPr>
        <w:t>．小球在</w:t>
      </w:r>
      <w:r w:rsidRPr="00ED29A8">
        <w:rPr>
          <w:rFonts w:hAnsiTheme="minorEastAsia" w:cstheme="minorHAnsi"/>
          <w:noProof/>
          <w:szCs w:val="24"/>
        </w:rPr>
        <w:t>CD</w:t>
      </w:r>
      <w:r w:rsidRPr="00ED29A8">
        <w:rPr>
          <w:rFonts w:hAnsiTheme="minorEastAsia" w:cstheme="minorHAnsi" w:hint="eastAsia"/>
          <w:noProof/>
          <w:szCs w:val="24"/>
        </w:rPr>
        <w:t>两点间运动的平均速度最大</w:t>
      </w:r>
    </w:p>
    <w:p w:rsidR="00231A71" w:rsidRPr="00ED29A8" w:rsidRDefault="00231A71" w:rsidP="00535118">
      <w:pPr>
        <w:pStyle w:val="DefaultParagraph"/>
        <w:spacing w:line="400" w:lineRule="exact"/>
        <w:ind w:leftChars="400" w:left="840"/>
        <w:rPr>
          <w:rFonts w:hAnsiTheme="minorEastAsia" w:cstheme="minorHAnsi"/>
          <w:noProof/>
          <w:szCs w:val="24"/>
        </w:rPr>
      </w:pPr>
      <w:r w:rsidRPr="00ED29A8">
        <w:rPr>
          <w:rFonts w:hAnsiTheme="minorEastAsia" w:cstheme="minorHAnsi"/>
          <w:noProof/>
          <w:szCs w:val="24"/>
        </w:rPr>
        <w:t>D</w:t>
      </w:r>
      <w:r w:rsidRPr="00ED29A8">
        <w:rPr>
          <w:rFonts w:hAnsiTheme="minorEastAsia" w:cstheme="minorHAnsi" w:hint="eastAsia"/>
          <w:noProof/>
          <w:szCs w:val="24"/>
        </w:rPr>
        <w:t>．小球在</w:t>
      </w:r>
      <w:r w:rsidRPr="00ED29A8">
        <w:rPr>
          <w:rFonts w:hAnsiTheme="minorEastAsia" w:cstheme="minorHAnsi"/>
          <w:noProof/>
          <w:szCs w:val="24"/>
        </w:rPr>
        <w:t>DE</w:t>
      </w:r>
      <w:r w:rsidRPr="00ED29A8">
        <w:rPr>
          <w:rFonts w:hAnsiTheme="minorEastAsia" w:cstheme="minorHAnsi" w:hint="eastAsia"/>
          <w:noProof/>
          <w:szCs w:val="24"/>
        </w:rPr>
        <w:t>两点间运动的平均速度最大</w:t>
      </w:r>
    </w:p>
    <w:p w:rsidR="00231A71" w:rsidRPr="00ED29A8" w:rsidRDefault="00231A71" w:rsidP="00535118">
      <w:pPr>
        <w:spacing w:line="400" w:lineRule="exact"/>
        <w:ind w:leftChars="200" w:left="420"/>
        <w:jc w:val="left"/>
        <w:rPr>
          <w:rFonts w:cstheme="minorHAnsi"/>
          <w:szCs w:val="24"/>
        </w:rPr>
      </w:pPr>
      <w:r w:rsidRPr="00ED29A8">
        <w:rPr>
          <w:rFonts w:hAnsiTheme="minorEastAsia" w:cstheme="minorHAnsi"/>
          <w:color w:val="FF0000"/>
          <w:szCs w:val="24"/>
        </w:rPr>
        <w:t>【难度】</w:t>
      </w:r>
      <w:r w:rsidRPr="00ED29A8">
        <w:rPr>
          <w:rFonts w:asciiTheme="minorEastAsia" w:hAnsiTheme="minorEastAsia" w:cstheme="minorHAnsi"/>
          <w:color w:val="FF0000"/>
          <w:szCs w:val="24"/>
        </w:rPr>
        <w:t>★</w:t>
      </w:r>
    </w:p>
    <w:p w:rsidR="00231A71" w:rsidRPr="00ED29A8" w:rsidRDefault="00231A71" w:rsidP="00535118">
      <w:pPr>
        <w:spacing w:line="400" w:lineRule="exact"/>
        <w:ind w:leftChars="200" w:left="420"/>
        <w:jc w:val="left"/>
        <w:rPr>
          <w:rFonts w:hAnsiTheme="minorEastAsia" w:cstheme="minorHAnsi"/>
          <w:color w:val="FF0000"/>
          <w:szCs w:val="24"/>
        </w:rPr>
      </w:pPr>
      <w:r w:rsidRPr="00ED29A8">
        <w:rPr>
          <w:rFonts w:hAnsiTheme="minorEastAsia" w:cstheme="minorHAnsi"/>
          <w:color w:val="FF0000"/>
          <w:szCs w:val="24"/>
        </w:rPr>
        <w:t>【答案】</w:t>
      </w:r>
      <w:r w:rsidRPr="00ED29A8">
        <w:rPr>
          <w:rFonts w:hAnsiTheme="minorEastAsia" w:cstheme="minorHAnsi" w:hint="eastAsia"/>
          <w:color w:val="FF0000"/>
          <w:szCs w:val="24"/>
        </w:rPr>
        <w:t>A</w:t>
      </w:r>
    </w:p>
    <w:p w:rsidR="00231A71" w:rsidRPr="00ED29A8" w:rsidRDefault="00231A71" w:rsidP="00535118">
      <w:pPr>
        <w:spacing w:line="400" w:lineRule="exact"/>
        <w:rPr>
          <w:rFonts w:ascii="Times New Roman" w:eastAsia="黑体" w:hAnsi="Times New Roman" w:cs="Times New Roman"/>
          <w:sz w:val="24"/>
          <w:szCs w:val="24"/>
        </w:rPr>
      </w:pPr>
    </w:p>
    <w:p w:rsidR="000D3194" w:rsidRPr="00ED29A8" w:rsidRDefault="00231A71" w:rsidP="00535118">
      <w:pPr>
        <w:spacing w:line="400" w:lineRule="exact"/>
        <w:rPr>
          <w:rFonts w:ascii="Times New Roman" w:eastAsia="黑体" w:hAnsi="Times New Roman" w:cs="Times New Roman"/>
          <w:sz w:val="24"/>
          <w:szCs w:val="24"/>
        </w:rPr>
      </w:pPr>
      <w:r w:rsidRPr="00ED29A8">
        <w:rPr>
          <w:rFonts w:ascii="Times New Roman" w:eastAsia="黑体" w:hAnsi="Times New Roman" w:cs="Times New Roman" w:hint="eastAsia"/>
          <w:sz w:val="24"/>
          <w:szCs w:val="24"/>
        </w:rPr>
        <w:t>二</w:t>
      </w:r>
      <w:r w:rsidR="00334D6C" w:rsidRPr="00ED29A8">
        <w:rPr>
          <w:rFonts w:ascii="Times New Roman" w:eastAsia="黑体" w:hAnsi="黑体" w:cs="Times New Roman"/>
          <w:sz w:val="24"/>
          <w:szCs w:val="24"/>
        </w:rPr>
        <w:t>、</w:t>
      </w:r>
      <w:r w:rsidR="00CC0241" w:rsidRPr="00ED29A8">
        <w:rPr>
          <w:rFonts w:ascii="Times New Roman" w:eastAsia="黑体" w:hAnsi="黑体" w:cs="Times New Roman" w:hint="eastAsia"/>
          <w:sz w:val="24"/>
          <w:szCs w:val="24"/>
        </w:rPr>
        <w:t>运动</w:t>
      </w:r>
      <w:r w:rsidR="00F30122" w:rsidRPr="00ED29A8">
        <w:rPr>
          <w:rFonts w:ascii="Times New Roman" w:eastAsia="黑体" w:hAnsi="黑体" w:cs="Times New Roman" w:hint="eastAsia"/>
          <w:sz w:val="24"/>
          <w:szCs w:val="24"/>
        </w:rPr>
        <w:t>图像</w:t>
      </w:r>
    </w:p>
    <w:p w:rsidR="000D3194" w:rsidRPr="00ED29A8" w:rsidRDefault="000D3194" w:rsidP="00535118">
      <w:pPr>
        <w:spacing w:line="400" w:lineRule="exact"/>
        <w:ind w:leftChars="200" w:left="420"/>
        <w:jc w:val="left"/>
        <w:rPr>
          <w:rFonts w:ascii="Times New Roman" w:hAnsi="Times New Roman" w:cs="Times New Roman"/>
          <w:b/>
          <w:szCs w:val="21"/>
        </w:rPr>
      </w:pPr>
      <w:r w:rsidRPr="00ED29A8">
        <w:rPr>
          <w:rFonts w:ascii="Times New Roman" w:hAnsi="Times New Roman" w:cs="Times New Roman"/>
          <w:b/>
          <w:szCs w:val="24"/>
        </w:rPr>
        <w:t>知识点</w:t>
      </w:r>
      <w:proofErr w:type="gramStart"/>
      <w:r w:rsidRPr="00ED29A8">
        <w:rPr>
          <w:rFonts w:ascii="Times New Roman" w:hAnsi="Times New Roman" w:cs="Times New Roman"/>
          <w:b/>
          <w:szCs w:val="24"/>
        </w:rPr>
        <w:t>一</w:t>
      </w:r>
      <w:proofErr w:type="gramEnd"/>
      <w:r w:rsidRPr="00ED29A8">
        <w:rPr>
          <w:rFonts w:ascii="Times New Roman" w:hAnsi="Times New Roman" w:cs="Times New Roman"/>
          <w:b/>
          <w:szCs w:val="24"/>
        </w:rPr>
        <w:t>：</w:t>
      </w:r>
      <w:r w:rsidR="00974DE8" w:rsidRPr="00ED29A8">
        <w:rPr>
          <w:rFonts w:ascii="Times New Roman" w:hAnsi="Times New Roman" w:cs="Times New Roman" w:hint="eastAsia"/>
          <w:b/>
          <w:szCs w:val="24"/>
        </w:rPr>
        <w:t>图像</w:t>
      </w:r>
      <w:r w:rsidR="00F30122" w:rsidRPr="00ED29A8">
        <w:rPr>
          <w:rFonts w:ascii="Times New Roman" w:hAnsi="Times New Roman" w:cs="Times New Roman" w:hint="eastAsia"/>
          <w:b/>
          <w:szCs w:val="24"/>
        </w:rPr>
        <w:t>的意义</w:t>
      </w:r>
    </w:p>
    <w:p w:rsidR="005F599B" w:rsidRPr="00ED29A8" w:rsidRDefault="00535118" w:rsidP="00535118">
      <w:pPr>
        <w:pStyle w:val="DefaultParagraph"/>
        <w:spacing w:line="400" w:lineRule="exact"/>
        <w:ind w:leftChars="200" w:left="420"/>
      </w:pPr>
      <w:bookmarkStart w:id="21" w:name="OLE_LINK6"/>
      <w:bookmarkStart w:id="22" w:name="OLE_LINK7"/>
      <w:r w:rsidRPr="00ED29A8">
        <w:rPr>
          <w:rFonts w:hint="eastAsia"/>
          <w:noProof/>
        </w:rPr>
        <w:drawing>
          <wp:anchor distT="0" distB="0" distL="114300" distR="114300" simplePos="0" relativeHeight="251810816" behindDoc="0" locked="0" layoutInCell="1" allowOverlap="1" wp14:anchorId="231AF023" wp14:editId="5B7B44F5">
            <wp:simplePos x="0" y="0"/>
            <wp:positionH relativeFrom="column">
              <wp:posOffset>280670</wp:posOffset>
            </wp:positionH>
            <wp:positionV relativeFrom="paragraph">
              <wp:posOffset>278765</wp:posOffset>
            </wp:positionV>
            <wp:extent cx="5334000" cy="13239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2439"/>
                    <a:stretch/>
                  </pic:blipFill>
                  <pic:spPr bwMode="auto">
                    <a:xfrm>
                      <a:off x="0" y="0"/>
                      <a:ext cx="5334000" cy="132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5C08" w:rsidRPr="00ED29A8">
        <w:rPr>
          <w:rFonts w:hAnsiTheme="minorEastAsia" w:cstheme="minorHAnsi"/>
          <w:szCs w:val="24"/>
        </w:rPr>
        <w:t>【例</w:t>
      </w:r>
      <w:r w:rsidR="00175C08" w:rsidRPr="00ED29A8">
        <w:rPr>
          <w:rFonts w:cstheme="minorHAnsi"/>
          <w:szCs w:val="24"/>
        </w:rPr>
        <w:t>1</w:t>
      </w:r>
      <w:r w:rsidR="00175C08" w:rsidRPr="00ED29A8">
        <w:rPr>
          <w:rFonts w:hAnsiTheme="minorEastAsia" w:cstheme="minorHAnsi"/>
          <w:szCs w:val="24"/>
        </w:rPr>
        <w:t>】</w:t>
      </w:r>
      <w:bookmarkEnd w:id="21"/>
      <w:bookmarkEnd w:id="22"/>
      <w:r w:rsidR="005F599B" w:rsidRPr="00ED29A8">
        <w:rPr>
          <w:rFonts w:hint="eastAsia"/>
        </w:rPr>
        <w:t>下列四幅</w:t>
      </w:r>
      <w:proofErr w:type="gramStart"/>
      <w:r w:rsidR="005F599B" w:rsidRPr="00ED29A8">
        <w:rPr>
          <w:rFonts w:hint="eastAsia"/>
        </w:rPr>
        <w:t>图象</w:t>
      </w:r>
      <w:proofErr w:type="gramEnd"/>
      <w:r w:rsidR="005F599B" w:rsidRPr="00ED29A8">
        <w:rPr>
          <w:rFonts w:hint="eastAsia"/>
        </w:rPr>
        <w:t>中，能正确描述物体做匀速直线运动的是</w:t>
      </w:r>
      <w:r w:rsidR="005F599B" w:rsidRPr="00ED29A8">
        <w:rPr>
          <w:rFonts w:hint="eastAsia"/>
        </w:rPr>
        <w:tab/>
      </w:r>
      <w:r w:rsidR="005F599B" w:rsidRPr="00ED29A8">
        <w:rPr>
          <w:rFonts w:hint="eastAsia"/>
        </w:rPr>
        <w:tab/>
      </w:r>
      <w:r w:rsidR="005F599B" w:rsidRPr="00ED29A8">
        <w:rPr>
          <w:rFonts w:hint="eastAsia"/>
        </w:rPr>
        <w:t>（</w:t>
      </w:r>
      <w:r w:rsidR="005F599B" w:rsidRPr="00ED29A8">
        <w:rPr>
          <w:rFonts w:hint="eastAsia"/>
        </w:rPr>
        <w:tab/>
      </w:r>
      <w:r w:rsidR="005F599B" w:rsidRPr="00ED29A8">
        <w:rPr>
          <w:rFonts w:hint="eastAsia"/>
        </w:rPr>
        <w:tab/>
      </w:r>
      <w:r w:rsidR="005F599B" w:rsidRPr="00ED29A8">
        <w:rPr>
          <w:rFonts w:hint="eastAsia"/>
        </w:rPr>
        <w:t>）</w:t>
      </w:r>
      <w:r w:rsidR="00093305" w:rsidRPr="00ED29A8">
        <w:rPr>
          <w:rFonts w:hint="eastAsia"/>
        </w:rPr>
        <w:t>（多选）</w:t>
      </w:r>
    </w:p>
    <w:p w:rsidR="00732945" w:rsidRPr="00ED29A8" w:rsidRDefault="004753CA" w:rsidP="00535118">
      <w:pPr>
        <w:pStyle w:val="DefaultParagraph"/>
        <w:spacing w:line="400" w:lineRule="exact"/>
        <w:ind w:firstLine="420"/>
      </w:pPr>
      <w:r>
        <w:rPr>
          <w:noProof/>
        </w:rPr>
        <w:pict>
          <v:shape id="_x0000_s1106" type="#_x0000_t202" style="position:absolute;left:0;text-align:left;margin-left:37.1pt;margin-top:83.7pt;width:383.25pt;height:25.5pt;z-index:251811840" filled="f" stroked="f">
            <v:textbox>
              <w:txbxContent>
                <w:p w:rsidR="00ED29A8" w:rsidRDefault="00ED29A8" w:rsidP="00535118">
                  <w:pPr>
                    <w:pStyle w:val="DefaultParagraph"/>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t>C</w:t>
                  </w:r>
                  <w:r>
                    <w:rPr>
                      <w:rFonts w:hint="eastAsia"/>
                    </w:rPr>
                    <w:tab/>
                  </w:r>
                  <w:r>
                    <w:rPr>
                      <w:rFonts w:hint="eastAsia"/>
                    </w:rPr>
                    <w:tab/>
                  </w:r>
                  <w:r>
                    <w:rPr>
                      <w:rFonts w:hint="eastAsia"/>
                    </w:rPr>
                    <w:tab/>
                  </w:r>
                  <w:r>
                    <w:rPr>
                      <w:rFonts w:hint="eastAsia"/>
                    </w:rPr>
                    <w:tab/>
                  </w:r>
                  <w:r>
                    <w:rPr>
                      <w:rFonts w:hint="eastAsia"/>
                    </w:rPr>
                    <w:tab/>
                  </w:r>
                  <w:r>
                    <w:t>D</w:t>
                  </w:r>
                </w:p>
              </w:txbxContent>
            </v:textbox>
          </v:shape>
        </w:pict>
      </w:r>
      <w:bookmarkStart w:id="23" w:name="OLE_LINK8"/>
      <w:bookmarkStart w:id="24" w:name="OLE_LINK9"/>
      <w:r w:rsidR="00732945" w:rsidRPr="00ED29A8">
        <w:rPr>
          <w:rFonts w:hAnsiTheme="minorEastAsia" w:cstheme="minorHAnsi"/>
          <w:color w:val="FF0000"/>
          <w:szCs w:val="24"/>
        </w:rPr>
        <w:t>【难度】</w:t>
      </w:r>
      <w:r w:rsidR="00732945" w:rsidRPr="00ED29A8">
        <w:rPr>
          <w:rFonts w:asciiTheme="minorEastAsia" w:hAnsiTheme="minorEastAsia" w:cstheme="minorHAnsi"/>
          <w:color w:val="FF0000"/>
          <w:szCs w:val="24"/>
        </w:rPr>
        <w:t>★</w:t>
      </w:r>
    </w:p>
    <w:p w:rsidR="000D3194" w:rsidRPr="00ED29A8" w:rsidRDefault="00732945" w:rsidP="00535118">
      <w:pPr>
        <w:spacing w:line="400" w:lineRule="exact"/>
        <w:ind w:leftChars="200" w:left="420"/>
        <w:jc w:val="left"/>
        <w:rPr>
          <w:rFonts w:cstheme="minorHAnsi"/>
          <w:color w:val="FF0000"/>
        </w:rPr>
      </w:pPr>
      <w:r w:rsidRPr="00ED29A8">
        <w:rPr>
          <w:rFonts w:hAnsiTheme="minorEastAsia" w:cstheme="minorHAnsi"/>
          <w:color w:val="FF0000"/>
          <w:szCs w:val="24"/>
        </w:rPr>
        <w:t>【答案】</w:t>
      </w:r>
      <w:r w:rsidR="005F599B" w:rsidRPr="00ED29A8">
        <w:rPr>
          <w:rFonts w:hAnsiTheme="minorEastAsia" w:cstheme="minorHAnsi" w:hint="eastAsia"/>
          <w:color w:val="FF0000"/>
          <w:szCs w:val="24"/>
        </w:rPr>
        <w:t>B</w:t>
      </w:r>
      <w:r w:rsidR="00175C08" w:rsidRPr="00ED29A8">
        <w:rPr>
          <w:rFonts w:cstheme="minorHAnsi"/>
          <w:color w:val="FF0000"/>
          <w:szCs w:val="21"/>
        </w:rPr>
        <w:t>C</w:t>
      </w:r>
    </w:p>
    <w:bookmarkEnd w:id="23"/>
    <w:bookmarkEnd w:id="24"/>
    <w:p w:rsidR="00E83E84" w:rsidRPr="00ED29A8" w:rsidRDefault="00E83E84" w:rsidP="00535118">
      <w:pPr>
        <w:spacing w:line="400" w:lineRule="exact"/>
        <w:ind w:leftChars="200" w:left="420"/>
        <w:jc w:val="left"/>
        <w:rPr>
          <w:rFonts w:ascii="Times New Roman" w:hAnsi="Times New Roman" w:cs="Times New Roman"/>
          <w:szCs w:val="24"/>
        </w:rPr>
      </w:pPr>
    </w:p>
    <w:p w:rsidR="005F599B" w:rsidRPr="00ED29A8" w:rsidRDefault="00175C08" w:rsidP="00535118">
      <w:pPr>
        <w:pStyle w:val="DefaultParagraph"/>
        <w:spacing w:line="400" w:lineRule="exact"/>
        <w:ind w:leftChars="200" w:left="420"/>
      </w:pPr>
      <w:r w:rsidRPr="00ED29A8">
        <w:rPr>
          <w:rFonts w:hAnsi="Times New Roman"/>
          <w:szCs w:val="24"/>
        </w:rPr>
        <w:t>【例</w:t>
      </w:r>
      <w:r w:rsidRPr="00ED29A8">
        <w:rPr>
          <w:rFonts w:hAnsi="Times New Roman" w:hint="eastAsia"/>
          <w:szCs w:val="24"/>
        </w:rPr>
        <w:t>2</w:t>
      </w:r>
      <w:r w:rsidRPr="00ED29A8">
        <w:rPr>
          <w:rFonts w:hAnsi="Times New Roman"/>
          <w:szCs w:val="24"/>
        </w:rPr>
        <w:t>】</w:t>
      </w:r>
      <w:r w:rsidR="005F599B" w:rsidRPr="00ED29A8">
        <w:rPr>
          <w:rFonts w:hint="eastAsia"/>
        </w:rPr>
        <w:t>如图路程﹣时间（</w:t>
      </w:r>
      <w:r w:rsidR="005F599B" w:rsidRPr="00ED29A8">
        <w:t>s</w:t>
      </w:r>
      <w:r w:rsidR="005F599B" w:rsidRPr="00ED29A8">
        <w:rPr>
          <w:rFonts w:hint="eastAsia"/>
        </w:rPr>
        <w:t>﹣</w:t>
      </w:r>
      <w:r w:rsidR="005F599B" w:rsidRPr="00ED29A8">
        <w:t>t</w:t>
      </w:r>
      <w:r w:rsidR="005F599B" w:rsidRPr="00ED29A8">
        <w:rPr>
          <w:rFonts w:hint="eastAsia"/>
        </w:rPr>
        <w:t>）</w:t>
      </w:r>
      <w:proofErr w:type="gramStart"/>
      <w:r w:rsidR="005F599B" w:rsidRPr="00ED29A8">
        <w:rPr>
          <w:rFonts w:hint="eastAsia"/>
        </w:rPr>
        <w:t>图象</w:t>
      </w:r>
      <w:proofErr w:type="gramEnd"/>
      <w:r w:rsidR="005F599B" w:rsidRPr="00ED29A8">
        <w:rPr>
          <w:rFonts w:hint="eastAsia"/>
        </w:rPr>
        <w:t>中，物体不做匀速直线运动的是</w:t>
      </w:r>
      <w:r w:rsidR="005F599B" w:rsidRPr="00ED29A8">
        <w:rPr>
          <w:rFonts w:hint="eastAsia"/>
        </w:rPr>
        <w:tab/>
      </w:r>
      <w:r w:rsidR="005F599B" w:rsidRPr="00ED29A8">
        <w:rPr>
          <w:rFonts w:hint="eastAsia"/>
        </w:rPr>
        <w:t>（</w:t>
      </w:r>
      <w:r w:rsidR="005F599B" w:rsidRPr="00ED29A8">
        <w:rPr>
          <w:rFonts w:hint="eastAsia"/>
        </w:rPr>
        <w:tab/>
      </w:r>
      <w:r w:rsidR="005F599B" w:rsidRPr="00ED29A8">
        <w:rPr>
          <w:rFonts w:hint="eastAsia"/>
        </w:rPr>
        <w:tab/>
      </w:r>
      <w:r w:rsidR="005F599B" w:rsidRPr="00ED29A8">
        <w:rPr>
          <w:rFonts w:hint="eastAsia"/>
        </w:rPr>
        <w:t>）</w:t>
      </w:r>
    </w:p>
    <w:p w:rsidR="00093305" w:rsidRPr="00ED29A8" w:rsidRDefault="00093305" w:rsidP="00535118">
      <w:pPr>
        <w:pStyle w:val="DefaultParagraph"/>
        <w:spacing w:line="400" w:lineRule="exact"/>
        <w:ind w:leftChars="200" w:left="420"/>
        <w:rPr>
          <w:rFonts w:hAnsi="Times New Roman"/>
          <w:color w:val="FF0000"/>
          <w:szCs w:val="24"/>
        </w:rPr>
      </w:pPr>
      <w:r w:rsidRPr="00ED29A8">
        <w:rPr>
          <w:noProof/>
        </w:rPr>
        <w:drawing>
          <wp:anchor distT="0" distB="0" distL="114300" distR="114300" simplePos="0" relativeHeight="251812864" behindDoc="0" locked="0" layoutInCell="1" allowOverlap="1" wp14:anchorId="23114778" wp14:editId="68EF7F9D">
            <wp:simplePos x="0" y="0"/>
            <wp:positionH relativeFrom="column">
              <wp:posOffset>499745</wp:posOffset>
            </wp:positionH>
            <wp:positionV relativeFrom="paragraph">
              <wp:posOffset>55880</wp:posOffset>
            </wp:positionV>
            <wp:extent cx="4410075" cy="9906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3305" w:rsidRPr="00ED29A8" w:rsidRDefault="00093305" w:rsidP="00535118">
      <w:pPr>
        <w:pStyle w:val="DefaultParagraph"/>
        <w:spacing w:line="400" w:lineRule="exact"/>
        <w:ind w:leftChars="200" w:left="420"/>
        <w:rPr>
          <w:rFonts w:hAnsi="Times New Roman"/>
          <w:color w:val="FF0000"/>
          <w:szCs w:val="24"/>
        </w:rPr>
      </w:pPr>
    </w:p>
    <w:p w:rsidR="00093305" w:rsidRPr="00ED29A8" w:rsidRDefault="00093305" w:rsidP="00535118">
      <w:pPr>
        <w:pStyle w:val="DefaultParagraph"/>
        <w:spacing w:line="400" w:lineRule="exact"/>
        <w:ind w:leftChars="200" w:left="420"/>
        <w:rPr>
          <w:rFonts w:hAnsi="Times New Roman"/>
          <w:color w:val="FF0000"/>
          <w:szCs w:val="24"/>
        </w:rPr>
      </w:pPr>
    </w:p>
    <w:p w:rsidR="00093305" w:rsidRPr="00ED29A8" w:rsidRDefault="004753CA" w:rsidP="00093305">
      <w:pPr>
        <w:pStyle w:val="DefaultParagraph"/>
        <w:spacing w:line="400" w:lineRule="exact"/>
        <w:ind w:leftChars="200" w:left="420"/>
        <w:rPr>
          <w:rFonts w:hAnsi="Times New Roman"/>
          <w:color w:val="FF0000"/>
          <w:szCs w:val="24"/>
        </w:rPr>
      </w:pPr>
      <w:r>
        <w:rPr>
          <w:rFonts w:hAnsiTheme="minorEastAsia" w:cstheme="minorHAnsi"/>
          <w:noProof/>
          <w:color w:val="FF0000"/>
          <w:szCs w:val="24"/>
        </w:rPr>
        <w:pict>
          <v:shape id="_x0000_s1108" type="#_x0000_t202" style="position:absolute;left:0;text-align:left;margin-left:49.1pt;margin-top:2.5pt;width:325.5pt;height:25.5pt;z-index:251814912" filled="f" stroked="f">
            <v:textbox>
              <w:txbxContent>
                <w:p w:rsidR="00ED29A8" w:rsidRDefault="00ED29A8" w:rsidP="00093305">
                  <w:pPr>
                    <w:pStyle w:val="DefaultParagraph"/>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t>C</w:t>
                  </w:r>
                  <w:r>
                    <w:rPr>
                      <w:rFonts w:hint="eastAsia"/>
                    </w:rPr>
                    <w:tab/>
                  </w:r>
                  <w:r>
                    <w:rPr>
                      <w:rFonts w:hint="eastAsia"/>
                    </w:rPr>
                    <w:tab/>
                  </w:r>
                  <w:r>
                    <w:rPr>
                      <w:rFonts w:hint="eastAsia"/>
                    </w:rPr>
                    <w:tab/>
                  </w:r>
                  <w:r>
                    <w:rPr>
                      <w:rFonts w:hint="eastAsia"/>
                    </w:rPr>
                    <w:tab/>
                  </w:r>
                  <w:r>
                    <w:t>D</w:t>
                  </w:r>
                </w:p>
              </w:txbxContent>
            </v:textbox>
          </v:shape>
        </w:pict>
      </w:r>
    </w:p>
    <w:p w:rsidR="00175C08" w:rsidRPr="00ED29A8" w:rsidRDefault="00175C08" w:rsidP="00535118">
      <w:pPr>
        <w:pStyle w:val="DefaultParagraph"/>
        <w:spacing w:line="400" w:lineRule="exact"/>
        <w:ind w:leftChars="200" w:left="420"/>
        <w:rPr>
          <w:rFonts w:hAnsi="Times New Roman"/>
          <w:szCs w:val="24"/>
        </w:rPr>
      </w:pPr>
      <w:r w:rsidRPr="00ED29A8">
        <w:rPr>
          <w:rFonts w:hAnsi="Times New Roman"/>
          <w:color w:val="FF0000"/>
          <w:szCs w:val="24"/>
        </w:rPr>
        <w:lastRenderedPageBreak/>
        <w:t>【难度】</w:t>
      </w:r>
      <w:r w:rsidRPr="00ED29A8">
        <w:rPr>
          <w:rFonts w:hAnsiTheme="minorEastAsia"/>
          <w:color w:val="FF0000"/>
          <w:szCs w:val="24"/>
        </w:rPr>
        <w:t>★</w:t>
      </w:r>
    </w:p>
    <w:p w:rsidR="00175C08" w:rsidRPr="00ED29A8" w:rsidRDefault="00175C08" w:rsidP="00535118">
      <w:pPr>
        <w:spacing w:line="400" w:lineRule="exact"/>
        <w:ind w:leftChars="200" w:left="420"/>
        <w:jc w:val="left"/>
        <w:rPr>
          <w:rFonts w:ascii="Times New Roman" w:hAnsi="Times New Roman" w:cs="Times New Roman"/>
          <w:color w:val="FF0000"/>
          <w:szCs w:val="24"/>
        </w:rPr>
      </w:pPr>
      <w:r w:rsidRPr="00ED29A8">
        <w:rPr>
          <w:rFonts w:ascii="Times New Roman" w:hAnsi="Times New Roman" w:cs="Times New Roman"/>
          <w:color w:val="FF0000"/>
          <w:szCs w:val="24"/>
        </w:rPr>
        <w:t>【答案】</w:t>
      </w:r>
      <w:r w:rsidR="005F599B" w:rsidRPr="00ED29A8">
        <w:rPr>
          <w:rFonts w:ascii="Times New Roman" w:hAnsi="Times New Roman" w:cs="Times New Roman" w:hint="eastAsia"/>
          <w:color w:val="FF0000"/>
          <w:szCs w:val="24"/>
        </w:rPr>
        <w:t>A</w:t>
      </w:r>
    </w:p>
    <w:p w:rsidR="00967072" w:rsidRPr="00ED29A8" w:rsidRDefault="00967072" w:rsidP="00535118">
      <w:pPr>
        <w:spacing w:line="400" w:lineRule="exact"/>
        <w:ind w:leftChars="200" w:left="420"/>
        <w:jc w:val="left"/>
        <w:rPr>
          <w:rFonts w:ascii="Times New Roman" w:hAnsi="Times New Roman" w:cs="Times New Roman"/>
          <w:szCs w:val="24"/>
        </w:rPr>
      </w:pPr>
    </w:p>
    <w:p w:rsidR="00093305" w:rsidRPr="00ED29A8" w:rsidRDefault="00093305" w:rsidP="00093305">
      <w:pPr>
        <w:pStyle w:val="DefaultParagraph"/>
        <w:spacing w:line="400" w:lineRule="exact"/>
        <w:ind w:leftChars="200" w:left="420"/>
      </w:pPr>
      <w:r w:rsidRPr="00ED29A8">
        <w:rPr>
          <w:noProof/>
        </w:rPr>
        <w:drawing>
          <wp:anchor distT="0" distB="0" distL="114300" distR="114300" simplePos="0" relativeHeight="251816960" behindDoc="0" locked="0" layoutInCell="1" allowOverlap="1" wp14:anchorId="46FF8CA4" wp14:editId="54C34AEA">
            <wp:simplePos x="0" y="0"/>
            <wp:positionH relativeFrom="column">
              <wp:posOffset>271145</wp:posOffset>
            </wp:positionH>
            <wp:positionV relativeFrom="paragraph">
              <wp:posOffset>780415</wp:posOffset>
            </wp:positionV>
            <wp:extent cx="5381625" cy="12763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E97" w:rsidRPr="00ED29A8">
        <w:rPr>
          <w:rFonts w:hAnsi="Times New Roman"/>
          <w:szCs w:val="24"/>
        </w:rPr>
        <w:t>【例</w:t>
      </w:r>
      <w:r w:rsidR="002B1E97" w:rsidRPr="00ED29A8">
        <w:rPr>
          <w:rFonts w:hAnsi="Times New Roman" w:hint="eastAsia"/>
          <w:szCs w:val="24"/>
        </w:rPr>
        <w:t>3</w:t>
      </w:r>
      <w:r w:rsidR="002B1E97" w:rsidRPr="00ED29A8">
        <w:rPr>
          <w:rFonts w:hAnsi="Times New Roman"/>
          <w:szCs w:val="24"/>
        </w:rPr>
        <w:t>】</w:t>
      </w:r>
      <w:r w:rsidR="005F599B" w:rsidRPr="00ED29A8">
        <w:rPr>
          <w:rFonts w:hint="eastAsia"/>
        </w:rPr>
        <w:t>兔子和乌龟比赛跑步，起初兔</w:t>
      </w:r>
      <w:r w:rsidRPr="00ED29A8">
        <w:rPr>
          <w:rFonts w:hint="eastAsia"/>
        </w:rPr>
        <w:t>子以恒定的速度飞快地向前奔跑了一段路程，当它看见乌龟在后面慢慢</w:t>
      </w:r>
      <w:r w:rsidR="005F599B" w:rsidRPr="00ED29A8">
        <w:rPr>
          <w:rFonts w:hint="eastAsia"/>
        </w:rPr>
        <w:t>爬行时，便骄傲的在路边睡起了大觉，兔子醒来后又</w:t>
      </w:r>
      <w:proofErr w:type="gramStart"/>
      <w:r w:rsidR="005F599B" w:rsidRPr="00ED29A8">
        <w:rPr>
          <w:rFonts w:hint="eastAsia"/>
        </w:rPr>
        <w:t>匀速向</w:t>
      </w:r>
      <w:proofErr w:type="gramEnd"/>
      <w:r w:rsidR="005F599B" w:rsidRPr="00ED29A8">
        <w:rPr>
          <w:rFonts w:hint="eastAsia"/>
        </w:rPr>
        <w:t>终点飞奔而去，却发现乌龟早已在终点守候多时了</w:t>
      </w:r>
      <w:r w:rsidRPr="00ED29A8">
        <w:rPr>
          <w:rFonts w:hint="eastAsia"/>
        </w:rPr>
        <w:t>。图中</w:t>
      </w:r>
      <w:r w:rsidR="005F599B" w:rsidRPr="00ED29A8">
        <w:rPr>
          <w:rFonts w:hint="eastAsia"/>
        </w:rPr>
        <w:t>四个选项，能正确描述兔子运动情况的有</w:t>
      </w:r>
      <w:r w:rsidR="005F599B" w:rsidRPr="00ED29A8">
        <w:rPr>
          <w:rFonts w:hint="eastAsia"/>
        </w:rPr>
        <w:tab/>
      </w:r>
      <w:r w:rsidR="005F599B" w:rsidRPr="00ED29A8">
        <w:rPr>
          <w:rFonts w:hint="eastAsia"/>
        </w:rPr>
        <w:t>（</w:t>
      </w:r>
      <w:r w:rsidR="005F599B" w:rsidRPr="00ED29A8">
        <w:rPr>
          <w:rFonts w:hint="eastAsia"/>
        </w:rPr>
        <w:tab/>
      </w:r>
      <w:r w:rsidR="005F599B" w:rsidRPr="00ED29A8">
        <w:rPr>
          <w:rFonts w:hint="eastAsia"/>
        </w:rPr>
        <w:tab/>
      </w:r>
      <w:r w:rsidR="005F599B" w:rsidRPr="00ED29A8">
        <w:rPr>
          <w:rFonts w:hint="eastAsia"/>
        </w:rPr>
        <w:t>）</w:t>
      </w:r>
    </w:p>
    <w:p w:rsidR="002B1E97" w:rsidRPr="00ED29A8" w:rsidRDefault="004753CA" w:rsidP="00093305">
      <w:pPr>
        <w:pStyle w:val="DefaultParagraph"/>
        <w:spacing w:line="400" w:lineRule="exact"/>
        <w:ind w:leftChars="200" w:left="420"/>
      </w:pPr>
      <w:r>
        <w:rPr>
          <w:noProof/>
        </w:rPr>
        <w:pict>
          <v:shape id="_x0000_s1109" type="#_x0000_t202" style="position:absolute;left:0;text-align:left;margin-left:39.35pt;margin-top:78.45pt;width:383.25pt;height:25.5pt;z-index:251817984" filled="f" stroked="f">
            <v:textbox>
              <w:txbxContent>
                <w:p w:rsidR="00ED29A8" w:rsidRDefault="00ED29A8" w:rsidP="00093305">
                  <w:pPr>
                    <w:pStyle w:val="DefaultParagraph"/>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t>C</w:t>
                  </w:r>
                  <w:r>
                    <w:rPr>
                      <w:rFonts w:hint="eastAsia"/>
                    </w:rPr>
                    <w:tab/>
                  </w:r>
                  <w:r>
                    <w:rPr>
                      <w:rFonts w:hint="eastAsia"/>
                    </w:rPr>
                    <w:tab/>
                  </w:r>
                  <w:r>
                    <w:rPr>
                      <w:rFonts w:hint="eastAsia"/>
                    </w:rPr>
                    <w:tab/>
                  </w:r>
                  <w:r>
                    <w:rPr>
                      <w:rFonts w:hint="eastAsia"/>
                    </w:rPr>
                    <w:tab/>
                  </w:r>
                  <w:r>
                    <w:rPr>
                      <w:rFonts w:hint="eastAsia"/>
                    </w:rPr>
                    <w:tab/>
                  </w:r>
                  <w:r>
                    <w:t>D</w:t>
                  </w:r>
                </w:p>
              </w:txbxContent>
            </v:textbox>
          </v:shape>
        </w:pict>
      </w:r>
      <w:r w:rsidR="002B1E97" w:rsidRPr="00ED29A8">
        <w:rPr>
          <w:rFonts w:hAnsi="Times New Roman"/>
          <w:color w:val="FF0000"/>
          <w:szCs w:val="24"/>
        </w:rPr>
        <w:t>【难度】</w:t>
      </w:r>
      <w:bookmarkStart w:id="25" w:name="OLE_LINK3"/>
      <w:bookmarkStart w:id="26" w:name="OLE_LINK4"/>
      <w:r w:rsidR="002B1E97" w:rsidRPr="00ED29A8">
        <w:rPr>
          <w:rFonts w:hAnsiTheme="minorEastAsia"/>
          <w:color w:val="FF0000"/>
          <w:szCs w:val="24"/>
        </w:rPr>
        <w:t>★</w:t>
      </w:r>
      <w:bookmarkEnd w:id="25"/>
      <w:bookmarkEnd w:id="26"/>
      <w:r w:rsidR="0099046F" w:rsidRPr="00ED29A8">
        <w:rPr>
          <w:rFonts w:hAnsiTheme="minorEastAsia"/>
          <w:color w:val="FF0000"/>
          <w:szCs w:val="24"/>
        </w:rPr>
        <w:t>★</w:t>
      </w:r>
    </w:p>
    <w:p w:rsidR="002B1E97" w:rsidRPr="00ED29A8" w:rsidRDefault="002B1E97"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【答案】</w:t>
      </w:r>
      <w:r w:rsidR="005F599B" w:rsidRPr="00ED29A8">
        <w:rPr>
          <w:rFonts w:ascii="Times New Roman" w:hAnsi="Times New Roman" w:cs="Times New Roman" w:hint="eastAsia"/>
          <w:color w:val="FF0000"/>
          <w:szCs w:val="24"/>
        </w:rPr>
        <w:t>A</w:t>
      </w:r>
    </w:p>
    <w:p w:rsidR="00175C08" w:rsidRPr="00ED29A8" w:rsidRDefault="00175C08" w:rsidP="00535118">
      <w:pPr>
        <w:spacing w:line="400" w:lineRule="exact"/>
        <w:ind w:leftChars="200" w:left="420"/>
        <w:jc w:val="left"/>
        <w:rPr>
          <w:rFonts w:ascii="Times New Roman" w:hAnsi="Times New Roman" w:cs="Times New Roman"/>
          <w:szCs w:val="24"/>
        </w:rPr>
      </w:pPr>
    </w:p>
    <w:p w:rsidR="0099046F" w:rsidRPr="00ED29A8" w:rsidRDefault="0099046F" w:rsidP="00535118">
      <w:pPr>
        <w:pStyle w:val="DefaultParagraph"/>
        <w:spacing w:line="400" w:lineRule="exact"/>
        <w:ind w:leftChars="200" w:left="420"/>
        <w:rPr>
          <w:rFonts w:hAnsi="Times New Roman"/>
          <w:szCs w:val="24"/>
        </w:rPr>
      </w:pPr>
      <w:r w:rsidRPr="00ED29A8">
        <w:rPr>
          <w:rFonts w:hAnsi="Times New Roman"/>
          <w:noProof/>
          <w:szCs w:val="24"/>
        </w:rPr>
        <w:drawing>
          <wp:anchor distT="0" distB="0" distL="114300" distR="114300" simplePos="0" relativeHeight="251753472" behindDoc="0" locked="0" layoutInCell="1" allowOverlap="1" wp14:anchorId="631DDCF4" wp14:editId="0BB276B4">
            <wp:simplePos x="0" y="0"/>
            <wp:positionH relativeFrom="column">
              <wp:posOffset>3900170</wp:posOffset>
            </wp:positionH>
            <wp:positionV relativeFrom="paragraph">
              <wp:posOffset>118110</wp:posOffset>
            </wp:positionV>
            <wp:extent cx="1914525" cy="1504950"/>
            <wp:effectExtent l="19050" t="0" r="9525" b="0"/>
            <wp:wrapSquare wrapText="bothSides"/>
            <wp:docPr id="3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2"/>
                    <a:srcRect/>
                    <a:stretch>
                      <a:fillRect/>
                    </a:stretch>
                  </pic:blipFill>
                  <pic:spPr bwMode="auto">
                    <a:xfrm>
                      <a:off x="0" y="0"/>
                      <a:ext cx="1914525" cy="1504950"/>
                    </a:xfrm>
                    <a:prstGeom prst="rect">
                      <a:avLst/>
                    </a:prstGeom>
                    <a:noFill/>
                    <a:ln w="9525">
                      <a:noFill/>
                      <a:miter lim="800000"/>
                      <a:headEnd/>
                      <a:tailEnd/>
                    </a:ln>
                  </pic:spPr>
                </pic:pic>
              </a:graphicData>
            </a:graphic>
          </wp:anchor>
        </w:drawing>
      </w:r>
      <w:r w:rsidR="004B6D66" w:rsidRPr="00ED29A8">
        <w:rPr>
          <w:rFonts w:hAnsi="Times New Roman"/>
          <w:szCs w:val="24"/>
        </w:rPr>
        <w:t>【例</w:t>
      </w:r>
      <w:r w:rsidR="004B6D66" w:rsidRPr="00ED29A8">
        <w:rPr>
          <w:rFonts w:hAnsi="Times New Roman" w:hint="eastAsia"/>
          <w:szCs w:val="24"/>
        </w:rPr>
        <w:t>4</w:t>
      </w:r>
      <w:r w:rsidR="004B6D66" w:rsidRPr="00ED29A8">
        <w:rPr>
          <w:rFonts w:hAnsi="Times New Roman"/>
          <w:szCs w:val="24"/>
        </w:rPr>
        <w:t>】</w:t>
      </w:r>
      <w:r w:rsidRPr="00ED29A8">
        <w:rPr>
          <w:rFonts w:hAnsi="Times New Roman" w:hint="eastAsia"/>
          <w:szCs w:val="24"/>
        </w:rPr>
        <w:t>如图是一个骑车者与一个跑步者的路程与时间的变化图线，从图线中能够获得的合理信息是</w:t>
      </w:r>
      <w:r w:rsidRPr="00ED29A8">
        <w:rPr>
          <w:rFonts w:hAnsi="Times New Roman" w:hint="eastAsia"/>
          <w:szCs w:val="24"/>
        </w:rPr>
        <w:tab/>
      </w:r>
      <w:r w:rsidRPr="00ED29A8">
        <w:rPr>
          <w:rFonts w:hAnsi="Times New Roman" w:hint="eastAsia"/>
          <w:szCs w:val="24"/>
        </w:rPr>
        <w:t>（</w:t>
      </w:r>
      <w:r w:rsidRPr="00ED29A8">
        <w:rPr>
          <w:rFonts w:hAnsi="Times New Roman" w:hint="eastAsia"/>
          <w:szCs w:val="24"/>
        </w:rPr>
        <w:tab/>
      </w:r>
      <w:r w:rsidRPr="00ED29A8">
        <w:rPr>
          <w:rFonts w:hAnsi="Times New Roman" w:hint="eastAsia"/>
          <w:szCs w:val="24"/>
        </w:rPr>
        <w:tab/>
      </w:r>
      <w:r w:rsidRPr="00ED29A8">
        <w:rPr>
          <w:rFonts w:hAnsi="Times New Roman" w:hint="eastAsia"/>
          <w:szCs w:val="24"/>
        </w:rPr>
        <w:t>）</w:t>
      </w:r>
    </w:p>
    <w:p w:rsidR="0099046F" w:rsidRPr="00ED29A8" w:rsidRDefault="0099046F" w:rsidP="00535118">
      <w:pPr>
        <w:pStyle w:val="DefaultParagraph"/>
        <w:spacing w:line="400" w:lineRule="exact"/>
        <w:ind w:leftChars="400" w:left="840"/>
        <w:rPr>
          <w:rFonts w:hAnsi="Times New Roman"/>
          <w:szCs w:val="24"/>
        </w:rPr>
      </w:pPr>
      <w:r w:rsidRPr="00ED29A8">
        <w:rPr>
          <w:rFonts w:hAnsi="Times New Roman"/>
          <w:szCs w:val="24"/>
        </w:rPr>
        <w:t>A</w:t>
      </w:r>
      <w:r w:rsidRPr="00ED29A8">
        <w:rPr>
          <w:rFonts w:hAnsi="Times New Roman" w:hint="eastAsia"/>
          <w:szCs w:val="24"/>
        </w:rPr>
        <w:t>．他们同时出发</w:t>
      </w:r>
    </w:p>
    <w:p w:rsidR="0099046F" w:rsidRPr="00ED29A8" w:rsidRDefault="0099046F" w:rsidP="00535118">
      <w:pPr>
        <w:pStyle w:val="DefaultParagraph"/>
        <w:spacing w:line="400" w:lineRule="exact"/>
        <w:ind w:leftChars="400" w:left="840"/>
        <w:rPr>
          <w:rFonts w:hAnsi="Times New Roman"/>
          <w:szCs w:val="24"/>
        </w:rPr>
      </w:pPr>
      <w:r w:rsidRPr="00ED29A8">
        <w:rPr>
          <w:rFonts w:hAnsi="Times New Roman"/>
          <w:szCs w:val="24"/>
        </w:rPr>
        <w:t>B</w:t>
      </w:r>
      <w:r w:rsidRPr="00ED29A8">
        <w:rPr>
          <w:rFonts w:hAnsi="Times New Roman" w:hint="eastAsia"/>
          <w:szCs w:val="24"/>
        </w:rPr>
        <w:t>．骑车者用</w:t>
      </w:r>
      <w:r w:rsidRPr="00ED29A8">
        <w:rPr>
          <w:rFonts w:hAnsi="Times New Roman"/>
          <w:szCs w:val="24"/>
        </w:rPr>
        <w:t>8s</w:t>
      </w:r>
      <w:r w:rsidRPr="00ED29A8">
        <w:rPr>
          <w:rFonts w:hAnsi="Times New Roman" w:hint="eastAsia"/>
          <w:szCs w:val="24"/>
        </w:rPr>
        <w:t>时间通过了</w:t>
      </w:r>
      <w:r w:rsidRPr="00ED29A8">
        <w:rPr>
          <w:rFonts w:hAnsi="Times New Roman"/>
          <w:szCs w:val="24"/>
        </w:rPr>
        <w:t>80m</w:t>
      </w:r>
      <w:r w:rsidRPr="00ED29A8">
        <w:rPr>
          <w:rFonts w:hAnsi="Times New Roman" w:hint="eastAsia"/>
          <w:szCs w:val="24"/>
        </w:rPr>
        <w:t>路程</w:t>
      </w:r>
    </w:p>
    <w:p w:rsidR="0099046F" w:rsidRPr="00ED29A8" w:rsidRDefault="0099046F" w:rsidP="00535118">
      <w:pPr>
        <w:pStyle w:val="DefaultParagraph"/>
        <w:spacing w:line="400" w:lineRule="exact"/>
        <w:ind w:leftChars="400" w:left="840"/>
        <w:rPr>
          <w:rFonts w:hAnsi="Times New Roman"/>
          <w:szCs w:val="24"/>
        </w:rPr>
      </w:pPr>
      <w:r w:rsidRPr="00ED29A8">
        <w:rPr>
          <w:rFonts w:hAnsi="Times New Roman"/>
          <w:szCs w:val="24"/>
        </w:rPr>
        <w:t>C</w:t>
      </w:r>
      <w:r w:rsidRPr="00ED29A8">
        <w:rPr>
          <w:rFonts w:hAnsi="Times New Roman" w:hint="eastAsia"/>
          <w:szCs w:val="24"/>
        </w:rPr>
        <w:t>．跑步者的速度是</w:t>
      </w:r>
      <w:r w:rsidRPr="00ED29A8">
        <w:rPr>
          <w:rFonts w:hAnsi="Times New Roman"/>
          <w:szCs w:val="24"/>
        </w:rPr>
        <w:t>8m/s</w:t>
      </w:r>
    </w:p>
    <w:p w:rsidR="0099046F" w:rsidRPr="00ED29A8" w:rsidRDefault="0099046F" w:rsidP="00535118">
      <w:pPr>
        <w:pStyle w:val="DefaultParagraph"/>
        <w:spacing w:line="400" w:lineRule="exact"/>
        <w:ind w:leftChars="400" w:left="840"/>
        <w:rPr>
          <w:rFonts w:hAnsi="Times New Roman"/>
          <w:szCs w:val="24"/>
        </w:rPr>
      </w:pPr>
      <w:r w:rsidRPr="00ED29A8">
        <w:rPr>
          <w:rFonts w:hAnsi="Times New Roman"/>
          <w:szCs w:val="24"/>
        </w:rPr>
        <w:t>D</w:t>
      </w:r>
      <w:r w:rsidRPr="00ED29A8">
        <w:rPr>
          <w:rFonts w:hAnsi="Times New Roman" w:hint="eastAsia"/>
          <w:szCs w:val="24"/>
        </w:rPr>
        <w:t>．骑车者的速度是</w:t>
      </w:r>
      <w:r w:rsidRPr="00ED29A8">
        <w:rPr>
          <w:rFonts w:hAnsi="Times New Roman"/>
          <w:szCs w:val="24"/>
        </w:rPr>
        <w:t>8m/s</w:t>
      </w:r>
    </w:p>
    <w:p w:rsidR="004B6D66" w:rsidRPr="00ED29A8" w:rsidRDefault="004B6D66" w:rsidP="00535118">
      <w:pPr>
        <w:pStyle w:val="DefaultParagraph"/>
        <w:spacing w:line="400" w:lineRule="exact"/>
        <w:ind w:leftChars="200" w:left="420"/>
        <w:rPr>
          <w:rFonts w:hAnsi="Times New Roman"/>
          <w:szCs w:val="24"/>
        </w:rPr>
      </w:pPr>
      <w:r w:rsidRPr="00ED29A8">
        <w:rPr>
          <w:rFonts w:hAnsi="Times New Roman"/>
          <w:color w:val="FF0000"/>
          <w:szCs w:val="24"/>
        </w:rPr>
        <w:t>【难度】</w:t>
      </w:r>
      <w:r w:rsidRPr="00ED29A8">
        <w:rPr>
          <w:rFonts w:hAnsiTheme="minorEastAsia"/>
          <w:color w:val="FF0000"/>
          <w:szCs w:val="24"/>
        </w:rPr>
        <w:t>★</w:t>
      </w:r>
    </w:p>
    <w:p w:rsidR="004B6D66" w:rsidRPr="00ED29A8" w:rsidRDefault="004B6D66" w:rsidP="00535118">
      <w:pPr>
        <w:pStyle w:val="DefaultParagraph"/>
        <w:spacing w:line="400" w:lineRule="exact"/>
        <w:ind w:leftChars="200" w:left="420"/>
        <w:rPr>
          <w:rFonts w:hAnsi="Times New Roman"/>
          <w:color w:val="FF0000"/>
          <w:szCs w:val="24"/>
        </w:rPr>
      </w:pPr>
      <w:r w:rsidRPr="00ED29A8">
        <w:rPr>
          <w:rFonts w:hAnsi="Times New Roman"/>
          <w:color w:val="FF0000"/>
          <w:szCs w:val="24"/>
        </w:rPr>
        <w:t>【答案】</w:t>
      </w:r>
      <w:r w:rsidR="0099046F" w:rsidRPr="00ED29A8">
        <w:rPr>
          <w:rFonts w:hAnsi="Times New Roman" w:hint="eastAsia"/>
          <w:color w:val="FF0000"/>
          <w:szCs w:val="24"/>
        </w:rPr>
        <w:t>C</w:t>
      </w:r>
    </w:p>
    <w:p w:rsidR="00F30122" w:rsidRPr="00ED29A8" w:rsidRDefault="00F30122" w:rsidP="00535118">
      <w:pPr>
        <w:pStyle w:val="DefaultParagraph"/>
        <w:spacing w:line="400" w:lineRule="exact"/>
        <w:ind w:leftChars="200" w:left="420"/>
        <w:rPr>
          <w:rFonts w:eastAsiaTheme="minorEastAsia" w:hAnsi="Times New Roman"/>
          <w:szCs w:val="21"/>
        </w:rPr>
      </w:pPr>
    </w:p>
    <w:p w:rsidR="00A456B9" w:rsidRPr="00ED29A8" w:rsidRDefault="00A456B9" w:rsidP="00535118">
      <w:pPr>
        <w:spacing w:line="400" w:lineRule="exact"/>
        <w:ind w:leftChars="200" w:left="420"/>
        <w:jc w:val="left"/>
        <w:rPr>
          <w:rFonts w:ascii="Times New Roman" w:hAnsi="Times New Roman" w:cs="Times New Roman"/>
          <w:b/>
          <w:szCs w:val="21"/>
        </w:rPr>
      </w:pPr>
      <w:bookmarkStart w:id="27" w:name="OLE_LINK1"/>
      <w:bookmarkStart w:id="28" w:name="OLE_LINK2"/>
      <w:r w:rsidRPr="00ED29A8">
        <w:rPr>
          <w:rFonts w:ascii="Times New Roman" w:hAnsi="Times New Roman" w:cs="Times New Roman"/>
          <w:b/>
          <w:szCs w:val="24"/>
        </w:rPr>
        <w:t>知识点</w:t>
      </w:r>
      <w:r w:rsidRPr="00ED29A8">
        <w:rPr>
          <w:rFonts w:ascii="Times New Roman" w:hAnsi="Times New Roman" w:cs="Times New Roman" w:hint="eastAsia"/>
          <w:b/>
          <w:szCs w:val="24"/>
        </w:rPr>
        <w:t>二</w:t>
      </w:r>
      <w:r w:rsidRPr="00ED29A8">
        <w:rPr>
          <w:rFonts w:ascii="Times New Roman" w:hAnsi="Times New Roman" w:cs="Times New Roman"/>
          <w:b/>
          <w:szCs w:val="24"/>
        </w:rPr>
        <w:t>：</w:t>
      </w:r>
      <w:r w:rsidR="00F30122" w:rsidRPr="00ED29A8">
        <w:rPr>
          <w:rFonts w:ascii="Times New Roman" w:hAnsi="Times New Roman" w:cs="Times New Roman" w:hint="eastAsia"/>
          <w:b/>
          <w:szCs w:val="24"/>
        </w:rPr>
        <w:t>关于图像的计算</w:t>
      </w:r>
      <w:bookmarkEnd w:id="27"/>
      <w:bookmarkEnd w:id="28"/>
    </w:p>
    <w:p w:rsidR="0099046F" w:rsidRPr="00ED29A8" w:rsidRDefault="00A456B9" w:rsidP="00535118">
      <w:pPr>
        <w:pStyle w:val="DefaultParagraph"/>
        <w:spacing w:line="400" w:lineRule="exact"/>
        <w:ind w:leftChars="200" w:left="420"/>
      </w:pPr>
      <w:r w:rsidRPr="00ED29A8">
        <w:rPr>
          <w:rFonts w:hAnsi="Times New Roman" w:hint="eastAsia"/>
          <w:szCs w:val="24"/>
        </w:rPr>
        <w:t>【例</w:t>
      </w:r>
      <w:r w:rsidRPr="00ED29A8">
        <w:rPr>
          <w:rFonts w:hAnsi="Times New Roman" w:hint="eastAsia"/>
          <w:szCs w:val="24"/>
        </w:rPr>
        <w:t>1</w:t>
      </w:r>
      <w:r w:rsidRPr="00ED29A8">
        <w:rPr>
          <w:rFonts w:hAnsi="Times New Roman" w:hint="eastAsia"/>
          <w:szCs w:val="24"/>
        </w:rPr>
        <w:t>】</w:t>
      </w:r>
      <w:r w:rsidR="0099046F" w:rsidRPr="00ED29A8">
        <w:rPr>
          <w:rFonts w:hint="eastAsia"/>
        </w:rPr>
        <w:t>小</w:t>
      </w:r>
      <w:proofErr w:type="gramStart"/>
      <w:r w:rsidR="0099046F" w:rsidRPr="00ED29A8">
        <w:rPr>
          <w:rFonts w:hint="eastAsia"/>
        </w:rPr>
        <w:t>明做出</w:t>
      </w:r>
      <w:proofErr w:type="gramEnd"/>
      <w:r w:rsidR="0099046F" w:rsidRPr="00ED29A8">
        <w:rPr>
          <w:rFonts w:hint="eastAsia"/>
        </w:rPr>
        <w:t>了甲、乙两小车运动的</w:t>
      </w:r>
      <w:r w:rsidR="0099046F" w:rsidRPr="00ED29A8">
        <w:t>s</w:t>
      </w:r>
      <w:r w:rsidR="0099046F" w:rsidRPr="00ED29A8">
        <w:rPr>
          <w:rFonts w:hint="eastAsia"/>
        </w:rPr>
        <w:t>﹣</w:t>
      </w:r>
      <w:r w:rsidR="0099046F" w:rsidRPr="00ED29A8">
        <w:t>t</w:t>
      </w:r>
      <w:proofErr w:type="gramStart"/>
      <w:r w:rsidR="0099046F" w:rsidRPr="00ED29A8">
        <w:rPr>
          <w:rFonts w:hint="eastAsia"/>
        </w:rPr>
        <w:t>图象</w:t>
      </w:r>
      <w:proofErr w:type="gramEnd"/>
      <w:r w:rsidR="0099046F" w:rsidRPr="00ED29A8">
        <w:rPr>
          <w:rFonts w:hint="eastAsia"/>
        </w:rPr>
        <w:t>，如图所示，由</w:t>
      </w:r>
      <w:proofErr w:type="gramStart"/>
      <w:r w:rsidR="0099046F" w:rsidRPr="00ED29A8">
        <w:rPr>
          <w:rFonts w:hint="eastAsia"/>
        </w:rPr>
        <w:t>图象</w:t>
      </w:r>
      <w:proofErr w:type="gramEnd"/>
      <w:r w:rsidR="0099046F" w:rsidRPr="00ED29A8">
        <w:rPr>
          <w:rFonts w:hint="eastAsia"/>
        </w:rPr>
        <w:t>可知</w:t>
      </w:r>
      <w:r w:rsidR="0099046F" w:rsidRPr="00ED29A8">
        <w:rPr>
          <w:rFonts w:hint="eastAsia"/>
        </w:rPr>
        <w:tab/>
      </w:r>
      <w:r w:rsidR="0099046F" w:rsidRPr="00ED29A8">
        <w:rPr>
          <w:rFonts w:hint="eastAsia"/>
        </w:rPr>
        <w:t>（</w:t>
      </w:r>
      <w:r w:rsidR="0099046F" w:rsidRPr="00ED29A8">
        <w:rPr>
          <w:rFonts w:hint="eastAsia"/>
        </w:rPr>
        <w:tab/>
      </w:r>
      <w:r w:rsidR="0099046F" w:rsidRPr="00ED29A8">
        <w:rPr>
          <w:rFonts w:hint="eastAsia"/>
        </w:rPr>
        <w:tab/>
      </w:r>
      <w:r w:rsidR="0099046F" w:rsidRPr="00ED29A8">
        <w:rPr>
          <w:rFonts w:hint="eastAsia"/>
        </w:rPr>
        <w:t>）</w:t>
      </w:r>
    </w:p>
    <w:p w:rsidR="0099046F" w:rsidRPr="00ED29A8" w:rsidRDefault="0099046F" w:rsidP="00535118">
      <w:pPr>
        <w:pStyle w:val="DefaultParagraph"/>
        <w:spacing w:line="400" w:lineRule="exact"/>
        <w:ind w:leftChars="200" w:left="420" w:firstLine="420"/>
        <w:rPr>
          <w:rFonts w:hAnsi="Times New Roman"/>
          <w:szCs w:val="24"/>
        </w:rPr>
      </w:pPr>
      <w:r w:rsidRPr="00ED29A8">
        <w:rPr>
          <w:noProof/>
        </w:rPr>
        <w:drawing>
          <wp:anchor distT="0" distB="0" distL="114300" distR="114300" simplePos="0" relativeHeight="251754496" behindDoc="0" locked="0" layoutInCell="1" allowOverlap="1" wp14:anchorId="588086BE" wp14:editId="55BE1F6F">
            <wp:simplePos x="0" y="0"/>
            <wp:positionH relativeFrom="column">
              <wp:posOffset>3852545</wp:posOffset>
            </wp:positionH>
            <wp:positionV relativeFrom="paragraph">
              <wp:posOffset>10160</wp:posOffset>
            </wp:positionV>
            <wp:extent cx="1371600" cy="1209675"/>
            <wp:effectExtent l="0" t="0" r="0" b="0"/>
            <wp:wrapSquare wrapText="bothSides"/>
            <wp:docPr id="3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3"/>
                    <a:srcRect/>
                    <a:stretch>
                      <a:fillRect/>
                    </a:stretch>
                  </pic:blipFill>
                  <pic:spPr bwMode="auto">
                    <a:xfrm>
                      <a:off x="0" y="0"/>
                      <a:ext cx="1371600" cy="1209675"/>
                    </a:xfrm>
                    <a:prstGeom prst="rect">
                      <a:avLst/>
                    </a:prstGeom>
                    <a:noFill/>
                    <a:ln w="9525">
                      <a:noFill/>
                      <a:miter lim="800000"/>
                      <a:headEnd/>
                      <a:tailEnd/>
                    </a:ln>
                  </pic:spPr>
                </pic:pic>
              </a:graphicData>
            </a:graphic>
          </wp:anchor>
        </w:drawing>
      </w:r>
      <w:r w:rsidRPr="00ED29A8">
        <w:rPr>
          <w:rFonts w:hAnsi="Times New Roman"/>
          <w:szCs w:val="24"/>
        </w:rPr>
        <w:t>A</w:t>
      </w:r>
      <w:r w:rsidRPr="00ED29A8">
        <w:rPr>
          <w:rFonts w:hAnsi="Times New Roman" w:hint="eastAsia"/>
          <w:szCs w:val="24"/>
        </w:rPr>
        <w:t>．甲、乙两车都做匀速直线运动</w:t>
      </w:r>
    </w:p>
    <w:p w:rsidR="0099046F" w:rsidRPr="00ED29A8" w:rsidRDefault="004753CA" w:rsidP="00535118">
      <w:pPr>
        <w:pStyle w:val="DefaultParagraph"/>
        <w:spacing w:line="400" w:lineRule="exact"/>
        <w:ind w:leftChars="400" w:left="840"/>
        <w:rPr>
          <w:rFonts w:hAnsi="Times New Roman"/>
          <w:szCs w:val="24"/>
        </w:rPr>
      </w:pPr>
      <w:r>
        <w:rPr>
          <w:rFonts w:hAnsi="Times New Roman"/>
          <w:noProof/>
          <w:szCs w:val="24"/>
        </w:rPr>
        <w:pict>
          <v:shapetype id="_x0000_t32" coordsize="21600,21600" o:spt="32" o:oned="t" path="m,l21600,21600e" filled="f">
            <v:path arrowok="t" fillok="f" o:connecttype="none"/>
            <o:lock v:ext="edit" shapetype="t"/>
          </v:shapetype>
          <v:shape id="_x0000_s1063" type="#_x0000_t32" style="position:absolute;left:0;text-align:left;margin-left:323.6pt;margin-top:8.45pt;width:65.2pt;height:0;flip:y;z-index:251755520" o:connectortype="straight" strokeweight="1.5pt"/>
        </w:pict>
      </w:r>
      <w:r w:rsidR="0099046F" w:rsidRPr="00ED29A8">
        <w:rPr>
          <w:rFonts w:hAnsi="Times New Roman"/>
          <w:szCs w:val="24"/>
        </w:rPr>
        <w:t>B</w:t>
      </w:r>
      <w:r w:rsidR="0099046F" w:rsidRPr="00ED29A8">
        <w:rPr>
          <w:rFonts w:hAnsi="Times New Roman" w:hint="eastAsia"/>
          <w:szCs w:val="24"/>
        </w:rPr>
        <w:t>．经过</w:t>
      </w:r>
      <w:r w:rsidR="0099046F" w:rsidRPr="00ED29A8">
        <w:rPr>
          <w:rFonts w:hAnsi="Times New Roman"/>
          <w:szCs w:val="24"/>
        </w:rPr>
        <w:t>6s</w:t>
      </w:r>
      <w:r w:rsidR="0099046F" w:rsidRPr="00ED29A8">
        <w:rPr>
          <w:rFonts w:hAnsi="Times New Roman" w:hint="eastAsia"/>
          <w:szCs w:val="24"/>
        </w:rPr>
        <w:t>，甲、乙两车相距</w:t>
      </w:r>
      <w:r w:rsidR="0099046F" w:rsidRPr="00ED29A8">
        <w:rPr>
          <w:rFonts w:hAnsi="Times New Roman"/>
          <w:szCs w:val="24"/>
        </w:rPr>
        <w:t>2m</w:t>
      </w:r>
    </w:p>
    <w:p w:rsidR="0099046F" w:rsidRPr="00ED29A8" w:rsidRDefault="0099046F" w:rsidP="00535118">
      <w:pPr>
        <w:pStyle w:val="DefaultParagraph"/>
        <w:spacing w:line="400" w:lineRule="exact"/>
        <w:ind w:leftChars="400" w:left="840"/>
        <w:rPr>
          <w:rFonts w:hAnsi="Times New Roman"/>
          <w:szCs w:val="24"/>
        </w:rPr>
      </w:pPr>
      <w:r w:rsidRPr="00ED29A8">
        <w:rPr>
          <w:rFonts w:hAnsi="Times New Roman"/>
          <w:szCs w:val="24"/>
        </w:rPr>
        <w:t>C</w:t>
      </w:r>
      <w:r w:rsidRPr="00ED29A8">
        <w:rPr>
          <w:rFonts w:hAnsi="Times New Roman" w:hint="eastAsia"/>
          <w:szCs w:val="24"/>
        </w:rPr>
        <w:t>．经过</w:t>
      </w:r>
      <w:r w:rsidRPr="00ED29A8">
        <w:rPr>
          <w:rFonts w:hAnsi="Times New Roman"/>
          <w:szCs w:val="24"/>
        </w:rPr>
        <w:t>5s</w:t>
      </w:r>
      <w:r w:rsidRPr="00ED29A8">
        <w:rPr>
          <w:rFonts w:hAnsi="Times New Roman" w:hint="eastAsia"/>
          <w:szCs w:val="24"/>
        </w:rPr>
        <w:t>，甲、乙两车通过的路均为</w:t>
      </w:r>
      <w:r w:rsidRPr="00ED29A8">
        <w:rPr>
          <w:rFonts w:hAnsi="Times New Roman"/>
          <w:szCs w:val="24"/>
        </w:rPr>
        <w:t>10m</w:t>
      </w:r>
    </w:p>
    <w:p w:rsidR="0099046F" w:rsidRPr="00ED29A8" w:rsidRDefault="0099046F" w:rsidP="00535118">
      <w:pPr>
        <w:pStyle w:val="DefaultParagraph"/>
        <w:spacing w:line="400" w:lineRule="exact"/>
        <w:ind w:leftChars="400" w:left="840"/>
        <w:rPr>
          <w:rFonts w:hAnsi="Times New Roman"/>
          <w:szCs w:val="24"/>
        </w:rPr>
      </w:pPr>
      <w:r w:rsidRPr="00ED29A8">
        <w:rPr>
          <w:rFonts w:hAnsi="Times New Roman"/>
          <w:szCs w:val="24"/>
        </w:rPr>
        <w:t>D</w:t>
      </w:r>
      <w:r w:rsidRPr="00ED29A8">
        <w:rPr>
          <w:rFonts w:hAnsi="Times New Roman" w:hint="eastAsia"/>
          <w:szCs w:val="24"/>
        </w:rPr>
        <w:t>．甲车的速度为</w:t>
      </w:r>
      <w:r w:rsidRPr="00ED29A8">
        <w:rPr>
          <w:rFonts w:hAnsi="Times New Roman"/>
          <w:szCs w:val="24"/>
        </w:rPr>
        <w:t>10m/s</w:t>
      </w:r>
      <w:r w:rsidRPr="00ED29A8">
        <w:rPr>
          <w:rFonts w:hAnsi="Times New Roman" w:hint="eastAsia"/>
          <w:szCs w:val="24"/>
        </w:rPr>
        <w:t>，乙车的速度为</w:t>
      </w:r>
      <w:r w:rsidRPr="00ED29A8">
        <w:rPr>
          <w:rFonts w:hAnsi="Times New Roman"/>
          <w:szCs w:val="24"/>
        </w:rPr>
        <w:t>2m/s</w:t>
      </w:r>
    </w:p>
    <w:p w:rsidR="00A456B9" w:rsidRPr="00ED29A8" w:rsidRDefault="00A456B9"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A456B9" w:rsidRPr="00ED29A8" w:rsidRDefault="00A456B9" w:rsidP="00535118">
      <w:pPr>
        <w:spacing w:line="400" w:lineRule="exact"/>
        <w:ind w:leftChars="200" w:left="420"/>
        <w:jc w:val="left"/>
        <w:rPr>
          <w:rFonts w:ascii="Times New Roman" w:hAnsi="Times New Roman" w:cs="Times New Roman"/>
          <w:color w:val="FF0000"/>
          <w:szCs w:val="24"/>
        </w:rPr>
      </w:pPr>
      <w:r w:rsidRPr="00ED29A8">
        <w:rPr>
          <w:rFonts w:ascii="Times New Roman" w:hAnsi="Times New Roman" w:cs="Times New Roman"/>
          <w:color w:val="FF0000"/>
          <w:szCs w:val="24"/>
        </w:rPr>
        <w:t>【答案】</w:t>
      </w:r>
      <w:r w:rsidRPr="00ED29A8">
        <w:rPr>
          <w:rFonts w:ascii="Times New Roman" w:hAnsi="Times New Roman" w:cs="Times New Roman" w:hint="eastAsia"/>
          <w:color w:val="FF0000"/>
          <w:szCs w:val="24"/>
        </w:rPr>
        <w:t>B</w:t>
      </w:r>
    </w:p>
    <w:p w:rsidR="002B445F" w:rsidRPr="00ED29A8" w:rsidRDefault="002B445F" w:rsidP="00535118">
      <w:pPr>
        <w:spacing w:line="400" w:lineRule="exact"/>
        <w:ind w:leftChars="200" w:left="420"/>
        <w:jc w:val="left"/>
        <w:rPr>
          <w:rFonts w:ascii="Times New Roman" w:hAnsi="Times New Roman" w:cs="Times New Roman"/>
          <w:szCs w:val="24"/>
        </w:rPr>
      </w:pPr>
    </w:p>
    <w:p w:rsidR="00231A71" w:rsidRPr="00ED29A8" w:rsidRDefault="00231A71" w:rsidP="00535118">
      <w:pPr>
        <w:pStyle w:val="DefaultParagraph"/>
        <w:spacing w:line="400" w:lineRule="exact"/>
        <w:ind w:leftChars="200" w:left="420"/>
      </w:pPr>
      <w:r w:rsidRPr="00ED29A8">
        <w:rPr>
          <w:rFonts w:hAnsi="Times New Roman" w:hint="eastAsia"/>
          <w:noProof/>
          <w:szCs w:val="24"/>
        </w:rPr>
        <w:lastRenderedPageBreak/>
        <w:drawing>
          <wp:anchor distT="0" distB="0" distL="114300" distR="114300" simplePos="0" relativeHeight="251759616" behindDoc="0" locked="0" layoutInCell="1" allowOverlap="1" wp14:anchorId="79C8BB30" wp14:editId="24C226C9">
            <wp:simplePos x="0" y="0"/>
            <wp:positionH relativeFrom="column">
              <wp:posOffset>4319905</wp:posOffset>
            </wp:positionH>
            <wp:positionV relativeFrom="paragraph">
              <wp:posOffset>167640</wp:posOffset>
            </wp:positionV>
            <wp:extent cx="1457325" cy="1028700"/>
            <wp:effectExtent l="0" t="0" r="0" b="0"/>
            <wp:wrapSquare wrapText="bothSides"/>
            <wp:docPr id="5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4"/>
                    <a:srcRect/>
                    <a:stretch>
                      <a:fillRect/>
                    </a:stretch>
                  </pic:blipFill>
                  <pic:spPr bwMode="auto">
                    <a:xfrm>
                      <a:off x="0" y="0"/>
                      <a:ext cx="1457325" cy="1028700"/>
                    </a:xfrm>
                    <a:prstGeom prst="rect">
                      <a:avLst/>
                    </a:prstGeom>
                    <a:noFill/>
                    <a:ln w="9525">
                      <a:noFill/>
                      <a:miter lim="800000"/>
                      <a:headEnd/>
                      <a:tailEnd/>
                    </a:ln>
                  </pic:spPr>
                </pic:pic>
              </a:graphicData>
            </a:graphic>
          </wp:anchor>
        </w:drawing>
      </w:r>
      <w:r w:rsidR="00A456B9" w:rsidRPr="00ED29A8">
        <w:rPr>
          <w:rFonts w:hAnsi="Times New Roman" w:hint="eastAsia"/>
          <w:szCs w:val="24"/>
        </w:rPr>
        <w:t>【例</w:t>
      </w:r>
      <w:r w:rsidR="00A456B9" w:rsidRPr="00ED29A8">
        <w:rPr>
          <w:rFonts w:hAnsi="Times New Roman" w:hint="eastAsia"/>
          <w:szCs w:val="24"/>
        </w:rPr>
        <w:t>2</w:t>
      </w:r>
      <w:r w:rsidR="00A456B9" w:rsidRPr="00ED29A8">
        <w:rPr>
          <w:rFonts w:hAnsi="Times New Roman" w:hint="eastAsia"/>
          <w:szCs w:val="24"/>
        </w:rPr>
        <w:t>】</w:t>
      </w:r>
      <w:r w:rsidRPr="00ED29A8">
        <w:rPr>
          <w:rFonts w:hint="eastAsia"/>
        </w:rPr>
        <w:t>如图，</w:t>
      </w:r>
      <w:proofErr w:type="gramStart"/>
      <w:r w:rsidRPr="00ED29A8">
        <w:rPr>
          <w:rFonts w:hint="eastAsia"/>
        </w:rPr>
        <w:t>图象</w:t>
      </w:r>
      <w:proofErr w:type="gramEnd"/>
      <w:r w:rsidRPr="00ED29A8">
        <w:rPr>
          <w:rFonts w:hint="eastAsia"/>
        </w:rPr>
        <w:t>（折线</w:t>
      </w:r>
      <w:r w:rsidRPr="00ED29A8">
        <w:t>OEFPMN</w:t>
      </w:r>
      <w:r w:rsidRPr="00ED29A8">
        <w:rPr>
          <w:rFonts w:hint="eastAsia"/>
        </w:rPr>
        <w:t>）描述了某汽车在行驶过程中速度与时间的函数关系，下列说法中错误的是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231A71" w:rsidRPr="00ED29A8" w:rsidRDefault="00231A71" w:rsidP="00535118">
      <w:pPr>
        <w:pStyle w:val="DefaultParagraph"/>
        <w:spacing w:line="400" w:lineRule="exact"/>
        <w:ind w:leftChars="400" w:left="840"/>
      </w:pPr>
      <w:r w:rsidRPr="00ED29A8">
        <w:t>A</w:t>
      </w:r>
      <w:r w:rsidRPr="00ED29A8">
        <w:rPr>
          <w:rFonts w:hint="eastAsia"/>
        </w:rPr>
        <w:t>．第</w:t>
      </w:r>
      <w:r w:rsidRPr="00ED29A8">
        <w:t>3</w:t>
      </w:r>
      <w:r w:rsidRPr="00ED29A8">
        <w:rPr>
          <w:rFonts w:hint="eastAsia"/>
        </w:rPr>
        <w:t>分时汽车的速度是</w:t>
      </w:r>
      <w:r w:rsidRPr="00ED29A8">
        <w:t>40</w:t>
      </w:r>
      <w:r w:rsidRPr="00ED29A8">
        <w:rPr>
          <w:rFonts w:hint="eastAsia"/>
        </w:rPr>
        <w:t>千米</w:t>
      </w:r>
      <w:r w:rsidRPr="00ED29A8">
        <w:t>/</w:t>
      </w:r>
      <w:r w:rsidRPr="00ED29A8">
        <w:rPr>
          <w:rFonts w:hint="eastAsia"/>
        </w:rPr>
        <w:t>时</w:t>
      </w:r>
    </w:p>
    <w:p w:rsidR="00231A71" w:rsidRPr="00ED29A8" w:rsidRDefault="00231A71" w:rsidP="00535118">
      <w:pPr>
        <w:pStyle w:val="DefaultParagraph"/>
        <w:spacing w:line="400" w:lineRule="exact"/>
        <w:ind w:leftChars="400" w:left="840"/>
      </w:pPr>
      <w:r w:rsidRPr="00ED29A8">
        <w:t>B</w:t>
      </w:r>
      <w:r w:rsidRPr="00ED29A8">
        <w:rPr>
          <w:rFonts w:hint="eastAsia"/>
        </w:rPr>
        <w:t>．第</w:t>
      </w:r>
      <w:r w:rsidRPr="00ED29A8">
        <w:t>12</w:t>
      </w:r>
      <w:r w:rsidRPr="00ED29A8">
        <w:rPr>
          <w:rFonts w:hint="eastAsia"/>
        </w:rPr>
        <w:t>分时汽车的速度是</w:t>
      </w:r>
      <w:r w:rsidRPr="00ED29A8">
        <w:t>0</w:t>
      </w:r>
      <w:r w:rsidRPr="00ED29A8">
        <w:rPr>
          <w:rFonts w:hint="eastAsia"/>
        </w:rPr>
        <w:t>千米</w:t>
      </w:r>
      <w:r w:rsidRPr="00ED29A8">
        <w:t>/</w:t>
      </w:r>
      <w:r w:rsidRPr="00ED29A8">
        <w:rPr>
          <w:rFonts w:hint="eastAsia"/>
        </w:rPr>
        <w:t>时</w:t>
      </w:r>
    </w:p>
    <w:p w:rsidR="00231A71" w:rsidRPr="00ED29A8" w:rsidRDefault="00231A71" w:rsidP="00535118">
      <w:pPr>
        <w:pStyle w:val="DefaultParagraph"/>
        <w:spacing w:line="400" w:lineRule="exact"/>
        <w:ind w:leftChars="400" w:left="840"/>
      </w:pPr>
      <w:r w:rsidRPr="00ED29A8">
        <w:t>C</w:t>
      </w:r>
      <w:r w:rsidRPr="00ED29A8">
        <w:rPr>
          <w:rFonts w:hint="eastAsia"/>
        </w:rPr>
        <w:t>．从第</w:t>
      </w:r>
      <w:r w:rsidRPr="00ED29A8">
        <w:t>3</w:t>
      </w:r>
      <w:r w:rsidRPr="00ED29A8">
        <w:rPr>
          <w:rFonts w:hint="eastAsia"/>
        </w:rPr>
        <w:t>分到第</w:t>
      </w:r>
      <w:r w:rsidRPr="00ED29A8">
        <w:t>6</w:t>
      </w:r>
      <w:r w:rsidRPr="00ED29A8">
        <w:rPr>
          <w:rFonts w:hint="eastAsia"/>
        </w:rPr>
        <w:t>分，汽车行驶了</w:t>
      </w:r>
      <w:r w:rsidRPr="00ED29A8">
        <w:t>120</w:t>
      </w:r>
      <w:r w:rsidRPr="00ED29A8">
        <w:rPr>
          <w:rFonts w:hint="eastAsia"/>
        </w:rPr>
        <w:t>千米</w:t>
      </w:r>
    </w:p>
    <w:p w:rsidR="00231A71" w:rsidRPr="00ED29A8" w:rsidRDefault="00231A71" w:rsidP="00535118">
      <w:pPr>
        <w:pStyle w:val="DefaultParagraph"/>
        <w:spacing w:line="400" w:lineRule="exact"/>
        <w:ind w:leftChars="400" w:left="840"/>
      </w:pPr>
      <w:r w:rsidRPr="00ED29A8">
        <w:t>D</w:t>
      </w:r>
      <w:r w:rsidRPr="00ED29A8">
        <w:rPr>
          <w:rFonts w:hint="eastAsia"/>
        </w:rPr>
        <w:t>．从第</w:t>
      </w:r>
      <w:r w:rsidRPr="00ED29A8">
        <w:t>9</w:t>
      </w:r>
      <w:r w:rsidRPr="00ED29A8">
        <w:rPr>
          <w:rFonts w:hint="eastAsia"/>
        </w:rPr>
        <w:t>分到第</w:t>
      </w:r>
      <w:r w:rsidRPr="00ED29A8">
        <w:t>12</w:t>
      </w:r>
      <w:r w:rsidRPr="00ED29A8">
        <w:rPr>
          <w:rFonts w:hint="eastAsia"/>
        </w:rPr>
        <w:t>分，汽车的速度从</w:t>
      </w:r>
      <w:r w:rsidRPr="00ED29A8">
        <w:t>60</w:t>
      </w:r>
      <w:r w:rsidRPr="00ED29A8">
        <w:rPr>
          <w:rFonts w:hint="eastAsia"/>
        </w:rPr>
        <w:t>千米</w:t>
      </w:r>
      <w:r w:rsidRPr="00ED29A8">
        <w:t>/</w:t>
      </w:r>
      <w:r w:rsidRPr="00ED29A8">
        <w:rPr>
          <w:rFonts w:hint="eastAsia"/>
        </w:rPr>
        <w:t>时减少到</w:t>
      </w:r>
      <w:r w:rsidRPr="00ED29A8">
        <w:t>0</w:t>
      </w:r>
      <w:r w:rsidRPr="00ED29A8">
        <w:rPr>
          <w:rFonts w:hint="eastAsia"/>
        </w:rPr>
        <w:t>千米</w:t>
      </w:r>
      <w:r w:rsidRPr="00ED29A8">
        <w:t>/</w:t>
      </w:r>
      <w:r w:rsidRPr="00ED29A8">
        <w:rPr>
          <w:rFonts w:hint="eastAsia"/>
        </w:rPr>
        <w:t>时</w:t>
      </w:r>
    </w:p>
    <w:p w:rsidR="00A456B9" w:rsidRPr="00ED29A8" w:rsidRDefault="00A456B9" w:rsidP="00535118">
      <w:pPr>
        <w:pStyle w:val="DefaultParagraph"/>
        <w:spacing w:line="400" w:lineRule="exact"/>
        <w:ind w:leftChars="200" w:left="420"/>
        <w:rPr>
          <w:rFonts w:hAnsi="Times New Roman"/>
          <w:szCs w:val="24"/>
        </w:rPr>
      </w:pPr>
      <w:r w:rsidRPr="00ED29A8">
        <w:rPr>
          <w:rFonts w:hAnsi="Times New Roman"/>
          <w:color w:val="FF0000"/>
          <w:szCs w:val="24"/>
        </w:rPr>
        <w:t>【难度】</w:t>
      </w:r>
      <w:r w:rsidRPr="00ED29A8">
        <w:rPr>
          <w:rFonts w:hAnsiTheme="minorEastAsia"/>
          <w:color w:val="FF0000"/>
          <w:szCs w:val="24"/>
        </w:rPr>
        <w:t>★</w:t>
      </w:r>
    </w:p>
    <w:p w:rsidR="00A456B9" w:rsidRPr="00ED29A8" w:rsidRDefault="00A456B9" w:rsidP="00535118">
      <w:pPr>
        <w:spacing w:line="400" w:lineRule="exact"/>
        <w:ind w:leftChars="200" w:left="420"/>
        <w:jc w:val="left"/>
        <w:rPr>
          <w:rFonts w:ascii="Times New Roman" w:hAnsi="Times New Roman" w:cs="Times New Roman"/>
          <w:color w:val="FF0000"/>
          <w:szCs w:val="24"/>
        </w:rPr>
      </w:pPr>
      <w:r w:rsidRPr="00ED29A8">
        <w:rPr>
          <w:rFonts w:ascii="Times New Roman" w:hAnsi="Times New Roman" w:cs="Times New Roman"/>
          <w:color w:val="FF0000"/>
          <w:szCs w:val="24"/>
        </w:rPr>
        <w:t>【答案】</w:t>
      </w:r>
      <w:r w:rsidR="00231A71" w:rsidRPr="00ED29A8">
        <w:rPr>
          <w:rFonts w:ascii="Times New Roman" w:hAnsi="Times New Roman" w:cs="Times New Roman" w:hint="eastAsia"/>
          <w:color w:val="FF0000"/>
          <w:szCs w:val="24"/>
        </w:rPr>
        <w:t>C</w:t>
      </w:r>
    </w:p>
    <w:p w:rsidR="002B445F" w:rsidRPr="00ED29A8" w:rsidRDefault="002B445F" w:rsidP="00535118">
      <w:pPr>
        <w:spacing w:line="400" w:lineRule="exact"/>
        <w:ind w:leftChars="200" w:left="420"/>
        <w:jc w:val="left"/>
        <w:rPr>
          <w:rFonts w:ascii="Times New Roman" w:hAnsi="Times New Roman" w:cs="Times New Roman"/>
          <w:szCs w:val="24"/>
        </w:rPr>
      </w:pPr>
    </w:p>
    <w:p w:rsidR="00231A71" w:rsidRPr="00ED29A8" w:rsidRDefault="00A456B9" w:rsidP="00535118">
      <w:pPr>
        <w:pStyle w:val="DefaultParagraph"/>
        <w:spacing w:line="400" w:lineRule="exact"/>
        <w:ind w:leftChars="200" w:left="420"/>
      </w:pPr>
      <w:r w:rsidRPr="00ED29A8">
        <w:rPr>
          <w:rFonts w:hAnsi="Times New Roman" w:hint="eastAsia"/>
          <w:szCs w:val="24"/>
        </w:rPr>
        <w:t>【例</w:t>
      </w:r>
      <w:r w:rsidRPr="00ED29A8">
        <w:rPr>
          <w:rFonts w:hAnsi="Times New Roman" w:hint="eastAsia"/>
          <w:szCs w:val="24"/>
        </w:rPr>
        <w:t>3</w:t>
      </w:r>
      <w:r w:rsidRPr="00ED29A8">
        <w:rPr>
          <w:rFonts w:hAnsi="Times New Roman" w:hint="eastAsia"/>
          <w:szCs w:val="24"/>
        </w:rPr>
        <w:t>】</w:t>
      </w:r>
      <w:r w:rsidR="00231A71" w:rsidRPr="00ED29A8">
        <w:rPr>
          <w:rFonts w:hint="eastAsia"/>
        </w:rPr>
        <w:t>甲、乙两小车同时同地同方向做匀速直线运动，它们的</w:t>
      </w:r>
      <w:r w:rsidR="00231A71" w:rsidRPr="00ED29A8">
        <w:t>s</w:t>
      </w:r>
      <w:r w:rsidR="00231A71" w:rsidRPr="00ED29A8">
        <w:rPr>
          <w:rFonts w:hint="eastAsia"/>
        </w:rPr>
        <w:t>﹣</w:t>
      </w:r>
      <w:r w:rsidR="00231A71" w:rsidRPr="00ED29A8">
        <w:t>t</w:t>
      </w:r>
      <w:proofErr w:type="gramStart"/>
      <w:r w:rsidR="00231A71" w:rsidRPr="00ED29A8">
        <w:rPr>
          <w:rFonts w:hint="eastAsia"/>
        </w:rPr>
        <w:t>图象</w:t>
      </w:r>
      <w:proofErr w:type="gramEnd"/>
      <w:r w:rsidR="00231A71" w:rsidRPr="00ED29A8">
        <w:rPr>
          <w:rFonts w:hint="eastAsia"/>
        </w:rPr>
        <w:t>如图所示</w:t>
      </w:r>
      <w:r w:rsidR="00350752">
        <w:rPr>
          <w:rFonts w:hint="eastAsia"/>
        </w:rPr>
        <w:t>。</w:t>
      </w:r>
      <w:r w:rsidR="00231A71" w:rsidRPr="00ED29A8">
        <w:rPr>
          <w:rFonts w:hint="eastAsia"/>
        </w:rPr>
        <w:t>经过</w:t>
      </w:r>
      <w:r w:rsidR="00231A71" w:rsidRPr="00ED29A8">
        <w:t>6s</w:t>
      </w:r>
      <w:r w:rsidR="00231A71" w:rsidRPr="00ED29A8">
        <w:rPr>
          <w:rFonts w:hint="eastAsia"/>
        </w:rPr>
        <w:t>，两车的位置关系是</w:t>
      </w:r>
      <w:r w:rsidR="00231A71" w:rsidRPr="00ED29A8">
        <w:rPr>
          <w:rFonts w:hint="eastAsia"/>
        </w:rPr>
        <w:tab/>
      </w:r>
      <w:r w:rsidR="00231A71" w:rsidRPr="00ED29A8">
        <w:rPr>
          <w:rFonts w:hint="eastAsia"/>
        </w:rPr>
        <w:t>（</w:t>
      </w:r>
      <w:r w:rsidR="00231A71" w:rsidRPr="00ED29A8">
        <w:rPr>
          <w:rFonts w:hint="eastAsia"/>
        </w:rPr>
        <w:tab/>
      </w:r>
      <w:r w:rsidR="00231A71" w:rsidRPr="00ED29A8">
        <w:rPr>
          <w:rFonts w:hint="eastAsia"/>
        </w:rPr>
        <w:tab/>
      </w:r>
      <w:r w:rsidR="00231A71" w:rsidRPr="00ED29A8">
        <w:rPr>
          <w:rFonts w:hint="eastAsia"/>
        </w:rPr>
        <w:t>）</w:t>
      </w:r>
    </w:p>
    <w:p w:rsidR="00093305" w:rsidRPr="00ED29A8" w:rsidRDefault="00093305" w:rsidP="00535118">
      <w:pPr>
        <w:pStyle w:val="DefaultParagraph"/>
        <w:spacing w:line="400" w:lineRule="exact"/>
        <w:ind w:leftChars="400" w:left="840"/>
      </w:pPr>
      <w:r w:rsidRPr="00ED29A8">
        <w:rPr>
          <w:rFonts w:hAnsi="Times New Roman" w:hint="eastAsia"/>
          <w:noProof/>
          <w:szCs w:val="24"/>
        </w:rPr>
        <w:drawing>
          <wp:anchor distT="0" distB="0" distL="114300" distR="114300" simplePos="0" relativeHeight="251760640" behindDoc="0" locked="0" layoutInCell="1" allowOverlap="1" wp14:anchorId="4756BAB8" wp14:editId="65460C8B">
            <wp:simplePos x="0" y="0"/>
            <wp:positionH relativeFrom="column">
              <wp:posOffset>3338195</wp:posOffset>
            </wp:positionH>
            <wp:positionV relativeFrom="paragraph">
              <wp:posOffset>31115</wp:posOffset>
            </wp:positionV>
            <wp:extent cx="1400175" cy="1009650"/>
            <wp:effectExtent l="0" t="0" r="0" b="0"/>
            <wp:wrapSquare wrapText="bothSides"/>
            <wp:docPr id="5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5"/>
                    <a:srcRect/>
                    <a:stretch>
                      <a:fillRect/>
                    </a:stretch>
                  </pic:blipFill>
                  <pic:spPr bwMode="auto">
                    <a:xfrm>
                      <a:off x="0" y="0"/>
                      <a:ext cx="1400175" cy="1009650"/>
                    </a:xfrm>
                    <a:prstGeom prst="rect">
                      <a:avLst/>
                    </a:prstGeom>
                    <a:noFill/>
                    <a:ln w="9525">
                      <a:noFill/>
                      <a:miter lim="800000"/>
                      <a:headEnd/>
                      <a:tailEnd/>
                    </a:ln>
                  </pic:spPr>
                </pic:pic>
              </a:graphicData>
            </a:graphic>
          </wp:anchor>
        </w:drawing>
      </w:r>
      <w:r w:rsidR="00231A71" w:rsidRPr="00ED29A8">
        <w:t>A</w:t>
      </w:r>
      <w:r w:rsidR="00231A71" w:rsidRPr="00ED29A8">
        <w:rPr>
          <w:rFonts w:hint="eastAsia"/>
        </w:rPr>
        <w:t>．甲在乙前面</w:t>
      </w:r>
      <w:r w:rsidR="00F3533A" w:rsidRPr="00ED29A8">
        <w:t>0.6m</w:t>
      </w:r>
      <w:r w:rsidR="00231A71" w:rsidRPr="00ED29A8">
        <w:rPr>
          <w:rFonts w:hint="eastAsia"/>
        </w:rPr>
        <w:t>处</w:t>
      </w:r>
    </w:p>
    <w:p w:rsidR="00231A71" w:rsidRPr="00ED29A8" w:rsidRDefault="00231A71" w:rsidP="00535118">
      <w:pPr>
        <w:pStyle w:val="DefaultParagraph"/>
        <w:spacing w:line="400" w:lineRule="exact"/>
        <w:ind w:leftChars="400" w:left="840"/>
      </w:pPr>
      <w:r w:rsidRPr="00ED29A8">
        <w:t>B</w:t>
      </w:r>
      <w:r w:rsidRPr="00ED29A8">
        <w:rPr>
          <w:rFonts w:hint="eastAsia"/>
        </w:rPr>
        <w:t>．甲在乙前面</w:t>
      </w:r>
      <w:r w:rsidR="00F3533A" w:rsidRPr="00ED29A8">
        <w:t>1.2m</w:t>
      </w:r>
      <w:r w:rsidRPr="00ED29A8">
        <w:rPr>
          <w:rFonts w:hint="eastAsia"/>
        </w:rPr>
        <w:t>处</w:t>
      </w:r>
    </w:p>
    <w:p w:rsidR="00093305" w:rsidRPr="00ED29A8" w:rsidRDefault="00231A71" w:rsidP="00093305">
      <w:pPr>
        <w:pStyle w:val="DefaultParagraph"/>
        <w:spacing w:line="400" w:lineRule="exact"/>
        <w:ind w:leftChars="400" w:left="840"/>
      </w:pPr>
      <w:r w:rsidRPr="00ED29A8">
        <w:t>C</w:t>
      </w:r>
      <w:r w:rsidRPr="00ED29A8">
        <w:rPr>
          <w:rFonts w:hint="eastAsia"/>
        </w:rPr>
        <w:t>．乙在甲前面</w:t>
      </w:r>
      <w:r w:rsidR="00F3533A" w:rsidRPr="00ED29A8">
        <w:t>0.6m</w:t>
      </w:r>
      <w:r w:rsidRPr="00ED29A8">
        <w:rPr>
          <w:rFonts w:hint="eastAsia"/>
        </w:rPr>
        <w:t>处</w:t>
      </w:r>
    </w:p>
    <w:p w:rsidR="00A456B9" w:rsidRPr="00ED29A8" w:rsidRDefault="00231A71" w:rsidP="00093305">
      <w:pPr>
        <w:pStyle w:val="DefaultParagraph"/>
        <w:spacing w:line="400" w:lineRule="exact"/>
        <w:ind w:leftChars="400" w:left="840"/>
      </w:pPr>
      <w:r w:rsidRPr="00ED29A8">
        <w:t>D</w:t>
      </w:r>
      <w:r w:rsidRPr="00ED29A8">
        <w:rPr>
          <w:rFonts w:hint="eastAsia"/>
        </w:rPr>
        <w:t>．乙在甲前面</w:t>
      </w:r>
      <w:r w:rsidR="00F3533A" w:rsidRPr="00ED29A8">
        <w:t>1.2m</w:t>
      </w:r>
      <w:r w:rsidRPr="00ED29A8">
        <w:rPr>
          <w:rFonts w:hint="eastAsia"/>
        </w:rPr>
        <w:t>处</w:t>
      </w:r>
    </w:p>
    <w:p w:rsidR="00A456B9" w:rsidRPr="00ED29A8" w:rsidRDefault="00A456B9" w:rsidP="00535118">
      <w:pPr>
        <w:pStyle w:val="DefaultParagraph"/>
        <w:spacing w:line="400" w:lineRule="exact"/>
        <w:ind w:leftChars="200" w:left="420"/>
        <w:rPr>
          <w:rFonts w:hAnsi="Times New Roman"/>
          <w:szCs w:val="24"/>
        </w:rPr>
      </w:pPr>
      <w:r w:rsidRPr="00ED29A8">
        <w:rPr>
          <w:rFonts w:hAnsi="Times New Roman"/>
          <w:color w:val="FF0000"/>
          <w:szCs w:val="24"/>
        </w:rPr>
        <w:t>【难度】</w:t>
      </w:r>
      <w:r w:rsidRPr="00ED29A8">
        <w:rPr>
          <w:rFonts w:hAnsiTheme="minorEastAsia"/>
          <w:color w:val="FF0000"/>
          <w:szCs w:val="24"/>
        </w:rPr>
        <w:t>★</w:t>
      </w:r>
    </w:p>
    <w:p w:rsidR="00A456B9" w:rsidRPr="00ED29A8" w:rsidRDefault="00A456B9" w:rsidP="00535118">
      <w:pPr>
        <w:spacing w:line="400" w:lineRule="exact"/>
        <w:ind w:leftChars="200" w:left="420"/>
        <w:jc w:val="left"/>
        <w:rPr>
          <w:rFonts w:ascii="Times New Roman" w:hAnsi="Times New Roman" w:cs="Times New Roman"/>
          <w:color w:val="FF0000"/>
          <w:szCs w:val="24"/>
        </w:rPr>
      </w:pPr>
      <w:r w:rsidRPr="00ED29A8">
        <w:rPr>
          <w:rFonts w:ascii="Times New Roman" w:hAnsi="Times New Roman" w:cs="Times New Roman"/>
          <w:color w:val="FF0000"/>
          <w:szCs w:val="24"/>
        </w:rPr>
        <w:t>【答案】</w:t>
      </w:r>
      <w:r w:rsidR="00231A71" w:rsidRPr="00ED29A8">
        <w:rPr>
          <w:rFonts w:ascii="Times New Roman" w:hAnsi="Times New Roman" w:cs="Times New Roman" w:hint="eastAsia"/>
          <w:color w:val="FF0000"/>
          <w:szCs w:val="24"/>
        </w:rPr>
        <w:t>A</w:t>
      </w:r>
    </w:p>
    <w:p w:rsidR="00A456B9" w:rsidRPr="00ED29A8" w:rsidRDefault="00A456B9" w:rsidP="00535118">
      <w:pPr>
        <w:spacing w:line="400" w:lineRule="exact"/>
        <w:ind w:leftChars="200" w:left="420"/>
        <w:jc w:val="left"/>
        <w:rPr>
          <w:rFonts w:ascii="Times New Roman" w:hAnsi="Times New Roman" w:cs="Times New Roman"/>
          <w:color w:val="FF0000"/>
          <w:szCs w:val="24"/>
        </w:rPr>
      </w:pPr>
    </w:p>
    <w:p w:rsidR="00BC2BF6" w:rsidRPr="00ED29A8" w:rsidRDefault="00A456B9" w:rsidP="00535118">
      <w:pPr>
        <w:pStyle w:val="DefaultParagraph"/>
        <w:spacing w:line="400" w:lineRule="exact"/>
        <w:ind w:leftChars="200" w:left="420"/>
      </w:pPr>
      <w:r w:rsidRPr="00ED29A8">
        <w:rPr>
          <w:rFonts w:hAnsi="Times New Roman" w:hint="eastAsia"/>
          <w:szCs w:val="24"/>
        </w:rPr>
        <w:t>【例</w:t>
      </w:r>
      <w:r w:rsidRPr="00ED29A8">
        <w:rPr>
          <w:rFonts w:hAnsi="Times New Roman" w:hint="eastAsia"/>
          <w:szCs w:val="24"/>
        </w:rPr>
        <w:t>4</w:t>
      </w:r>
      <w:r w:rsidRPr="00ED29A8">
        <w:rPr>
          <w:rFonts w:hAnsi="Times New Roman" w:hint="eastAsia"/>
          <w:szCs w:val="24"/>
        </w:rPr>
        <w:t>】</w:t>
      </w:r>
      <w:r w:rsidR="00BC2BF6" w:rsidRPr="00ED29A8">
        <w:rPr>
          <w:rFonts w:hint="eastAsia"/>
        </w:rPr>
        <w:t>如图甲，物体做匀速直线运动的时间是</w:t>
      </w:r>
      <w:bookmarkStart w:id="29" w:name="OLE_LINK22"/>
      <w:bookmarkStart w:id="30" w:name="OLE_LINK23"/>
      <w:r w:rsidR="00BC2BF6" w:rsidRPr="00ED29A8">
        <w:rPr>
          <w:rFonts w:hint="eastAsia"/>
        </w:rPr>
        <w:t>_____</w:t>
      </w:r>
      <w:bookmarkEnd w:id="29"/>
      <w:bookmarkEnd w:id="30"/>
      <w:r w:rsidR="00BC2BF6" w:rsidRPr="00ED29A8">
        <w:t>s</w:t>
      </w:r>
      <w:r w:rsidR="00BC2BF6" w:rsidRPr="00ED29A8">
        <w:rPr>
          <w:rFonts w:hint="eastAsia"/>
        </w:rPr>
        <w:t>，速度是</w:t>
      </w:r>
      <w:r w:rsidR="00BC2BF6" w:rsidRPr="00ED29A8">
        <w:rPr>
          <w:rFonts w:hint="eastAsia"/>
        </w:rPr>
        <w:t>_____</w:t>
      </w:r>
      <w:r w:rsidR="00BC2BF6" w:rsidRPr="00ED29A8">
        <w:t>m/s</w:t>
      </w:r>
      <w:r w:rsidR="00BC2BF6" w:rsidRPr="00ED29A8">
        <w:rPr>
          <w:rFonts w:hint="eastAsia"/>
        </w:rPr>
        <w:t>；如图乙，物体做匀速直线运动时间是</w:t>
      </w:r>
      <w:r w:rsidR="00BC2BF6" w:rsidRPr="00ED29A8">
        <w:rPr>
          <w:rFonts w:hint="eastAsia"/>
        </w:rPr>
        <w:t>_____</w:t>
      </w:r>
      <w:r w:rsidR="00BC2BF6" w:rsidRPr="00ED29A8">
        <w:t>s</w:t>
      </w:r>
      <w:r w:rsidR="00BC2BF6" w:rsidRPr="00ED29A8">
        <w:rPr>
          <w:rFonts w:hint="eastAsia"/>
        </w:rPr>
        <w:t>。</w:t>
      </w:r>
    </w:p>
    <w:p w:rsidR="00BC2BF6" w:rsidRPr="00ED29A8" w:rsidRDefault="00BC2BF6" w:rsidP="00535118">
      <w:pPr>
        <w:pStyle w:val="DefaultParagraph"/>
        <w:spacing w:line="400" w:lineRule="exact"/>
      </w:pPr>
      <w:r w:rsidRPr="00ED29A8">
        <w:rPr>
          <w:noProof/>
        </w:rPr>
        <w:drawing>
          <wp:anchor distT="0" distB="0" distL="114300" distR="114300" simplePos="0" relativeHeight="251761664" behindDoc="0" locked="0" layoutInCell="1" allowOverlap="1" wp14:anchorId="4B5C1952" wp14:editId="27443D0D">
            <wp:simplePos x="0" y="0"/>
            <wp:positionH relativeFrom="column">
              <wp:posOffset>480695</wp:posOffset>
            </wp:positionH>
            <wp:positionV relativeFrom="paragraph">
              <wp:posOffset>82550</wp:posOffset>
            </wp:positionV>
            <wp:extent cx="4705350" cy="1743075"/>
            <wp:effectExtent l="0" t="0" r="0" b="0"/>
            <wp:wrapSquare wrapText="bothSides"/>
            <wp:docPr id="5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6"/>
                    <a:srcRect/>
                    <a:stretch>
                      <a:fillRect/>
                    </a:stretch>
                  </pic:blipFill>
                  <pic:spPr bwMode="auto">
                    <a:xfrm>
                      <a:off x="0" y="0"/>
                      <a:ext cx="4705350" cy="1743075"/>
                    </a:xfrm>
                    <a:prstGeom prst="rect">
                      <a:avLst/>
                    </a:prstGeom>
                    <a:noFill/>
                    <a:ln w="9525">
                      <a:noFill/>
                      <a:miter lim="800000"/>
                      <a:headEnd/>
                      <a:tailEnd/>
                    </a:ln>
                  </pic:spPr>
                </pic:pic>
              </a:graphicData>
            </a:graphic>
          </wp:anchor>
        </w:drawing>
      </w:r>
    </w:p>
    <w:p w:rsidR="00A456B9" w:rsidRPr="00ED29A8" w:rsidRDefault="00A456B9" w:rsidP="00535118">
      <w:pPr>
        <w:spacing w:line="400" w:lineRule="exact"/>
        <w:ind w:leftChars="200" w:left="420"/>
      </w:pPr>
    </w:p>
    <w:p w:rsidR="00BC2BF6" w:rsidRPr="00ED29A8" w:rsidRDefault="00BC2BF6" w:rsidP="00535118">
      <w:pPr>
        <w:spacing w:line="400" w:lineRule="exact"/>
        <w:ind w:leftChars="200" w:left="420"/>
      </w:pPr>
    </w:p>
    <w:p w:rsidR="00BC2BF6" w:rsidRPr="00ED29A8" w:rsidRDefault="00BC2BF6" w:rsidP="00535118">
      <w:pPr>
        <w:spacing w:line="400" w:lineRule="exact"/>
        <w:ind w:leftChars="200" w:left="420"/>
      </w:pPr>
    </w:p>
    <w:p w:rsidR="00BC2BF6" w:rsidRPr="00ED29A8" w:rsidRDefault="00BC2BF6" w:rsidP="00535118">
      <w:pPr>
        <w:spacing w:line="400" w:lineRule="exact"/>
        <w:ind w:leftChars="200" w:left="420"/>
      </w:pPr>
    </w:p>
    <w:p w:rsidR="00BC2BF6" w:rsidRPr="00ED29A8" w:rsidRDefault="00BC2BF6" w:rsidP="00535118">
      <w:pPr>
        <w:spacing w:line="400" w:lineRule="exact"/>
        <w:ind w:leftChars="200" w:left="420"/>
      </w:pPr>
    </w:p>
    <w:p w:rsidR="00BC2BF6" w:rsidRPr="00ED29A8" w:rsidRDefault="00BC2BF6" w:rsidP="00535118">
      <w:pPr>
        <w:spacing w:line="400" w:lineRule="exact"/>
        <w:ind w:leftChars="200" w:left="420"/>
      </w:pPr>
    </w:p>
    <w:p w:rsidR="00BC2BF6" w:rsidRPr="00ED29A8" w:rsidRDefault="00BC2BF6" w:rsidP="00535118">
      <w:pPr>
        <w:spacing w:line="400" w:lineRule="exact"/>
        <w:ind w:leftChars="200" w:left="420"/>
      </w:pPr>
    </w:p>
    <w:p w:rsidR="00A456B9" w:rsidRPr="00ED29A8" w:rsidRDefault="00A456B9"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A456B9" w:rsidRPr="00ED29A8" w:rsidRDefault="00A456B9" w:rsidP="00535118">
      <w:pPr>
        <w:spacing w:line="400" w:lineRule="exact"/>
        <w:ind w:leftChars="200" w:left="420"/>
        <w:jc w:val="left"/>
        <w:rPr>
          <w:rFonts w:ascii="Times New Roman" w:hAnsi="Times New Roman" w:cs="Times New Roman"/>
          <w:color w:val="FF0000"/>
          <w:szCs w:val="24"/>
        </w:rPr>
      </w:pPr>
      <w:r w:rsidRPr="00ED29A8">
        <w:rPr>
          <w:rFonts w:ascii="Times New Roman" w:hAnsi="Times New Roman" w:cs="Times New Roman"/>
          <w:color w:val="FF0000"/>
          <w:szCs w:val="24"/>
        </w:rPr>
        <w:t>【答案】</w:t>
      </w:r>
      <w:r w:rsidR="00BC2BF6" w:rsidRPr="00ED29A8">
        <w:rPr>
          <w:color w:val="FF0000"/>
        </w:rPr>
        <w:t>4</w:t>
      </w:r>
      <w:r w:rsidR="00BC2BF6" w:rsidRPr="00ED29A8">
        <w:rPr>
          <w:rFonts w:hint="eastAsia"/>
          <w:color w:val="FF0000"/>
        </w:rPr>
        <w:t>；</w:t>
      </w:r>
      <w:r w:rsidR="00BC2BF6" w:rsidRPr="00ED29A8">
        <w:rPr>
          <w:color w:val="FF0000"/>
        </w:rPr>
        <w:t>15</w:t>
      </w:r>
      <w:r w:rsidR="00BC2BF6" w:rsidRPr="00ED29A8">
        <w:rPr>
          <w:rFonts w:hint="eastAsia"/>
          <w:color w:val="FF0000"/>
        </w:rPr>
        <w:t>；</w:t>
      </w:r>
      <w:r w:rsidR="00BC2BF6" w:rsidRPr="00ED29A8">
        <w:rPr>
          <w:color w:val="FF0000"/>
        </w:rPr>
        <w:t>8</w:t>
      </w:r>
    </w:p>
    <w:p w:rsidR="00A456B9" w:rsidRPr="00ED29A8" w:rsidRDefault="00A456B9" w:rsidP="00535118">
      <w:pPr>
        <w:spacing w:line="400" w:lineRule="exact"/>
        <w:ind w:leftChars="200" w:left="420"/>
        <w:jc w:val="left"/>
        <w:rPr>
          <w:rFonts w:ascii="Times New Roman" w:hAnsi="Times New Roman" w:cs="Times New Roman"/>
          <w:szCs w:val="24"/>
        </w:rPr>
      </w:pPr>
    </w:p>
    <w:p w:rsidR="00DE0737" w:rsidRPr="00ED29A8" w:rsidRDefault="00DE0737" w:rsidP="00535118">
      <w:pPr>
        <w:spacing w:line="400" w:lineRule="exact"/>
        <w:ind w:leftChars="200" w:left="420"/>
        <w:jc w:val="left"/>
        <w:rPr>
          <w:rFonts w:ascii="Times New Roman" w:hAnsi="Times New Roman" w:cs="Times New Roman"/>
          <w:szCs w:val="24"/>
        </w:rPr>
      </w:pPr>
    </w:p>
    <w:p w:rsidR="00967072" w:rsidRPr="00ED29A8" w:rsidRDefault="00967072" w:rsidP="00535118">
      <w:pPr>
        <w:spacing w:line="400" w:lineRule="exact"/>
        <w:ind w:leftChars="200" w:left="420"/>
        <w:jc w:val="left"/>
        <w:rPr>
          <w:rFonts w:ascii="Times New Roman" w:hAnsi="Times New Roman" w:cs="Times New Roman"/>
          <w:szCs w:val="24"/>
        </w:rPr>
      </w:pPr>
    </w:p>
    <w:p w:rsidR="00186745" w:rsidRPr="00ED29A8" w:rsidRDefault="00F30122" w:rsidP="00535118">
      <w:pPr>
        <w:spacing w:line="400" w:lineRule="exact"/>
        <w:ind w:leftChars="200" w:left="420"/>
        <w:jc w:val="left"/>
        <w:rPr>
          <w:rFonts w:ascii="Times New Roman" w:hAnsi="Times New Roman" w:cs="Times New Roman"/>
          <w:b/>
          <w:szCs w:val="24"/>
        </w:rPr>
      </w:pPr>
      <w:r w:rsidRPr="00ED29A8">
        <w:rPr>
          <w:rFonts w:ascii="Times New Roman" w:hAnsi="Times New Roman" w:cs="Times New Roman"/>
          <w:b/>
          <w:szCs w:val="24"/>
        </w:rPr>
        <w:lastRenderedPageBreak/>
        <w:t>知识点</w:t>
      </w:r>
      <w:r w:rsidR="002920F0">
        <w:rPr>
          <w:rFonts w:ascii="Times New Roman" w:hAnsi="Times New Roman" w:cs="Times New Roman" w:hint="eastAsia"/>
          <w:b/>
          <w:szCs w:val="24"/>
        </w:rPr>
        <w:t>三</w:t>
      </w:r>
      <w:bookmarkStart w:id="31" w:name="_GoBack"/>
      <w:bookmarkEnd w:id="31"/>
      <w:r w:rsidRPr="00ED29A8">
        <w:rPr>
          <w:rFonts w:ascii="Times New Roman" w:hAnsi="Times New Roman" w:cs="Times New Roman"/>
          <w:b/>
          <w:szCs w:val="24"/>
        </w:rPr>
        <w:t>：</w:t>
      </w:r>
      <w:r w:rsidRPr="00ED29A8">
        <w:rPr>
          <w:rFonts w:ascii="Times New Roman" w:hAnsi="Times New Roman" w:cs="Times New Roman" w:hint="eastAsia"/>
          <w:b/>
          <w:szCs w:val="24"/>
        </w:rPr>
        <w:t>关于图像的综合运用</w:t>
      </w:r>
    </w:p>
    <w:p w:rsidR="00C42837" w:rsidRPr="00ED29A8" w:rsidRDefault="00C42837" w:rsidP="00535118">
      <w:pPr>
        <w:pStyle w:val="DefaultParagraph"/>
        <w:spacing w:line="400" w:lineRule="exact"/>
        <w:ind w:leftChars="200" w:left="420"/>
      </w:pPr>
      <w:r w:rsidRPr="00ED29A8">
        <w:rPr>
          <w:rFonts w:hAnsi="Times New Roman"/>
          <w:szCs w:val="24"/>
        </w:rPr>
        <w:t>【例</w:t>
      </w:r>
      <w:r w:rsidRPr="00ED29A8">
        <w:rPr>
          <w:rFonts w:hAnsi="Times New Roman"/>
          <w:szCs w:val="24"/>
        </w:rPr>
        <w:t>1</w:t>
      </w:r>
      <w:r w:rsidRPr="00ED29A8">
        <w:rPr>
          <w:rFonts w:hAnsi="Times New Roman"/>
          <w:szCs w:val="24"/>
        </w:rPr>
        <w:t>】</w:t>
      </w:r>
      <w:r w:rsidRPr="00ED29A8">
        <w:rPr>
          <w:rFonts w:hint="eastAsia"/>
        </w:rPr>
        <w:t>甲、乙两物体先后从同地沿同方向做匀速直线运动，甲比乙先运动</w:t>
      </w:r>
      <w:r w:rsidRPr="00ED29A8">
        <w:t>2</w:t>
      </w:r>
      <w:r w:rsidRPr="00ED29A8">
        <w:rPr>
          <w:rFonts w:hint="eastAsia"/>
        </w:rPr>
        <w:t>秒，甲运动</w:t>
      </w:r>
      <w:r w:rsidRPr="00ED29A8">
        <w:t>6</w:t>
      </w:r>
      <w:r w:rsidRPr="00ED29A8">
        <w:rPr>
          <w:rFonts w:hint="eastAsia"/>
        </w:rPr>
        <w:t>秒时通过的路程为</w:t>
      </w:r>
      <w:r w:rsidRPr="00ED29A8">
        <w:t>6</w:t>
      </w:r>
      <w:r w:rsidRPr="00ED29A8">
        <w:rPr>
          <w:rFonts w:hint="eastAsia"/>
        </w:rPr>
        <w:t>米，此时甲、乙间的距离为</w:t>
      </w:r>
      <w:r w:rsidRPr="00ED29A8">
        <w:t>2</w:t>
      </w:r>
      <w:r w:rsidRPr="00ED29A8">
        <w:rPr>
          <w:rFonts w:hint="eastAsia"/>
        </w:rPr>
        <w:t>米，在如图所示的</w:t>
      </w:r>
      <w:r w:rsidRPr="00ED29A8">
        <w:t>a</w:t>
      </w:r>
      <w:r w:rsidRPr="00ED29A8">
        <w:rPr>
          <w:rFonts w:hint="eastAsia"/>
        </w:rPr>
        <w:t>、</w:t>
      </w:r>
      <w:r w:rsidRPr="00ED29A8">
        <w:t>b</w:t>
      </w:r>
      <w:r w:rsidRPr="00ED29A8">
        <w:rPr>
          <w:rFonts w:hint="eastAsia"/>
        </w:rPr>
        <w:t>、</w:t>
      </w:r>
      <w:r w:rsidRPr="00ED29A8">
        <w:t>c</w:t>
      </w:r>
      <w:r w:rsidRPr="00ED29A8">
        <w:rPr>
          <w:rFonts w:hint="eastAsia"/>
        </w:rPr>
        <w:t>三条图线中，下列关于乙的</w:t>
      </w:r>
      <w:r w:rsidRPr="00ED29A8">
        <w:t>s</w:t>
      </w:r>
      <w:r w:rsidRPr="00ED29A8">
        <w:rPr>
          <w:rFonts w:hint="eastAsia"/>
        </w:rPr>
        <w:t>﹣</w:t>
      </w:r>
      <w:r w:rsidRPr="00ED29A8">
        <w:t>t</w:t>
      </w:r>
      <w:r w:rsidRPr="00ED29A8">
        <w:rPr>
          <w:rFonts w:hint="eastAsia"/>
        </w:rPr>
        <w:t>图线说法正确的是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DE0737" w:rsidRPr="00ED29A8" w:rsidRDefault="00DE0737" w:rsidP="00535118">
      <w:pPr>
        <w:pStyle w:val="DefaultParagraph"/>
        <w:spacing w:line="400" w:lineRule="exact"/>
        <w:ind w:leftChars="400" w:left="840"/>
        <w:rPr>
          <w:rFonts w:hAnsi="Times New Roman"/>
          <w:szCs w:val="24"/>
        </w:rPr>
      </w:pPr>
      <w:r w:rsidRPr="00ED29A8">
        <w:rPr>
          <w:rFonts w:hAnsi="Times New Roman"/>
          <w:noProof/>
          <w:szCs w:val="24"/>
        </w:rPr>
        <w:drawing>
          <wp:anchor distT="0" distB="0" distL="114300" distR="114300" simplePos="0" relativeHeight="251763712" behindDoc="0" locked="0" layoutInCell="1" allowOverlap="1" wp14:anchorId="7FE6E287" wp14:editId="578D47D5">
            <wp:simplePos x="0" y="0"/>
            <wp:positionH relativeFrom="column">
              <wp:posOffset>3528695</wp:posOffset>
            </wp:positionH>
            <wp:positionV relativeFrom="paragraph">
              <wp:posOffset>21590</wp:posOffset>
            </wp:positionV>
            <wp:extent cx="1447800" cy="1162050"/>
            <wp:effectExtent l="0" t="0" r="0" b="0"/>
            <wp:wrapSquare wrapText="bothSides"/>
            <wp:docPr id="9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7"/>
                    <a:srcRect/>
                    <a:stretch>
                      <a:fillRect/>
                    </a:stretch>
                  </pic:blipFill>
                  <pic:spPr bwMode="auto">
                    <a:xfrm>
                      <a:off x="0" y="0"/>
                      <a:ext cx="1447800" cy="1162050"/>
                    </a:xfrm>
                    <a:prstGeom prst="rect">
                      <a:avLst/>
                    </a:prstGeom>
                    <a:noFill/>
                    <a:ln w="9525">
                      <a:noFill/>
                      <a:miter lim="800000"/>
                      <a:headEnd/>
                      <a:tailEnd/>
                    </a:ln>
                  </pic:spPr>
                </pic:pic>
              </a:graphicData>
            </a:graphic>
            <wp14:sizeRelH relativeFrom="margin">
              <wp14:pctWidth>0</wp14:pctWidth>
            </wp14:sizeRelH>
          </wp:anchor>
        </w:drawing>
      </w:r>
      <w:r w:rsidR="00C42837" w:rsidRPr="00ED29A8">
        <w:rPr>
          <w:rFonts w:hAnsi="Times New Roman"/>
          <w:szCs w:val="24"/>
        </w:rPr>
        <w:t>A</w:t>
      </w:r>
      <w:r w:rsidR="00C42837" w:rsidRPr="00ED29A8">
        <w:rPr>
          <w:rFonts w:hAnsi="Times New Roman" w:hint="eastAsia"/>
          <w:szCs w:val="24"/>
        </w:rPr>
        <w:t>．一定是图线</w:t>
      </w:r>
      <w:r w:rsidR="00C42837" w:rsidRPr="00ED29A8">
        <w:rPr>
          <w:rFonts w:hAnsi="Times New Roman"/>
          <w:szCs w:val="24"/>
        </w:rPr>
        <w:t>a</w:t>
      </w:r>
    </w:p>
    <w:p w:rsidR="00C428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B</w:t>
      </w:r>
      <w:r w:rsidRPr="00ED29A8">
        <w:rPr>
          <w:rFonts w:hAnsi="Times New Roman" w:hint="eastAsia"/>
          <w:szCs w:val="24"/>
        </w:rPr>
        <w:t>．一定是图线</w:t>
      </w:r>
      <w:r w:rsidR="00DE0737" w:rsidRPr="00ED29A8">
        <w:rPr>
          <w:rFonts w:hAnsi="Times New Roman"/>
          <w:szCs w:val="24"/>
        </w:rPr>
        <w:t>b</w:t>
      </w:r>
    </w:p>
    <w:p w:rsidR="00DE07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C</w:t>
      </w:r>
      <w:r w:rsidRPr="00ED29A8">
        <w:rPr>
          <w:rFonts w:hAnsi="Times New Roman" w:hint="eastAsia"/>
          <w:szCs w:val="24"/>
        </w:rPr>
        <w:t>．可能是图线</w:t>
      </w:r>
      <w:r w:rsidRPr="00ED29A8">
        <w:rPr>
          <w:rFonts w:hAnsi="Times New Roman"/>
          <w:szCs w:val="24"/>
        </w:rPr>
        <w:t>b</w:t>
      </w:r>
    </w:p>
    <w:p w:rsidR="00C428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D</w:t>
      </w:r>
      <w:r w:rsidRPr="00ED29A8">
        <w:rPr>
          <w:rFonts w:hAnsi="Times New Roman" w:hint="eastAsia"/>
          <w:szCs w:val="24"/>
        </w:rPr>
        <w:t>．可能是图线</w:t>
      </w:r>
      <w:r w:rsidRPr="00ED29A8">
        <w:rPr>
          <w:rFonts w:hAnsi="Times New Roman"/>
          <w:szCs w:val="24"/>
        </w:rPr>
        <w:t>c</w:t>
      </w:r>
    </w:p>
    <w:p w:rsidR="00C42837" w:rsidRPr="00ED29A8" w:rsidRDefault="00C42837" w:rsidP="00535118">
      <w:pPr>
        <w:spacing w:line="400" w:lineRule="exact"/>
        <w:ind w:leftChars="200" w:left="420"/>
        <w:rPr>
          <w:rFonts w:ascii="Times New Roman" w:hAnsi="Times New Roman" w:cs="Times New Roman"/>
          <w:color w:val="FF0000"/>
          <w:szCs w:val="24"/>
        </w:rPr>
      </w:pPr>
      <w:bookmarkStart w:id="32" w:name="OLE_LINK32"/>
      <w:bookmarkStart w:id="33" w:name="OLE_LINK33"/>
      <w:r w:rsidRPr="00ED29A8">
        <w:rPr>
          <w:rFonts w:ascii="Times New Roman" w:hAnsi="Times New Roman" w:cs="Times New Roman"/>
          <w:color w:val="FF0000"/>
          <w:szCs w:val="24"/>
        </w:rPr>
        <w:t>【难度】</w:t>
      </w:r>
      <w:bookmarkStart w:id="34" w:name="OLE_LINK48"/>
      <w:bookmarkStart w:id="35" w:name="OLE_LINK49"/>
      <w:r w:rsidRPr="00ED29A8">
        <w:rPr>
          <w:rFonts w:ascii="Times New Roman" w:hAnsiTheme="minorEastAsia" w:cs="Times New Roman"/>
          <w:color w:val="FF0000"/>
          <w:szCs w:val="24"/>
        </w:rPr>
        <w:t>★</w:t>
      </w:r>
      <w:bookmarkEnd w:id="34"/>
      <w:bookmarkEnd w:id="35"/>
      <w:r w:rsidRPr="00ED29A8">
        <w:rPr>
          <w:rFonts w:ascii="Times New Roman" w:hAnsiTheme="minorEastAsia" w:cs="Times New Roman"/>
          <w:color w:val="FF0000"/>
          <w:szCs w:val="24"/>
        </w:rPr>
        <w:t>★</w:t>
      </w:r>
      <w:r w:rsidR="00422DB1" w:rsidRPr="00ED29A8">
        <w:rPr>
          <w:rFonts w:ascii="Times New Roman" w:hAnsiTheme="minorEastAsia" w:cs="Times New Roman"/>
          <w:color w:val="FF0000"/>
          <w:szCs w:val="24"/>
        </w:rPr>
        <w:t>★</w:t>
      </w:r>
    </w:p>
    <w:p w:rsidR="00C42837" w:rsidRPr="00ED29A8" w:rsidRDefault="00C42837" w:rsidP="00535118">
      <w:pPr>
        <w:spacing w:line="400" w:lineRule="exact"/>
        <w:ind w:leftChars="200" w:left="420"/>
        <w:rPr>
          <w:rFonts w:ascii="Times New Roman" w:hAnsi="Times New Roman" w:cs="Times New Roman"/>
          <w:color w:val="FF0000"/>
          <w:szCs w:val="24"/>
        </w:rPr>
      </w:pPr>
      <w:r w:rsidRPr="00ED29A8">
        <w:rPr>
          <w:rFonts w:ascii="Times New Roman" w:hAnsi="Times New Roman" w:cs="Times New Roman"/>
          <w:color w:val="FF0000"/>
          <w:szCs w:val="24"/>
        </w:rPr>
        <w:t>【答案】</w:t>
      </w:r>
      <w:r w:rsidRPr="00ED29A8">
        <w:rPr>
          <w:rFonts w:ascii="Times New Roman" w:hAnsi="Times New Roman" w:cs="Times New Roman" w:hint="eastAsia"/>
          <w:color w:val="FF0000"/>
          <w:szCs w:val="24"/>
        </w:rPr>
        <w:t>D</w:t>
      </w:r>
    </w:p>
    <w:bookmarkEnd w:id="32"/>
    <w:bookmarkEnd w:id="33"/>
    <w:p w:rsidR="00F30122" w:rsidRPr="00ED29A8" w:rsidRDefault="00F30122" w:rsidP="00535118">
      <w:pPr>
        <w:spacing w:line="400" w:lineRule="exact"/>
        <w:ind w:leftChars="200" w:left="420"/>
        <w:jc w:val="left"/>
        <w:rPr>
          <w:rFonts w:ascii="Times New Roman" w:hAnsi="Times New Roman" w:cs="Times New Roman"/>
          <w:b/>
          <w:szCs w:val="24"/>
        </w:rPr>
      </w:pPr>
    </w:p>
    <w:p w:rsidR="00C42837" w:rsidRPr="00ED29A8" w:rsidRDefault="00DE0737" w:rsidP="00535118">
      <w:pPr>
        <w:pStyle w:val="DefaultParagraph"/>
        <w:spacing w:line="400" w:lineRule="exact"/>
        <w:ind w:leftChars="200" w:left="420"/>
      </w:pPr>
      <w:r w:rsidRPr="00ED29A8">
        <w:rPr>
          <w:rFonts w:hAnsi="Times New Roman"/>
          <w:noProof/>
          <w:szCs w:val="24"/>
        </w:rPr>
        <w:drawing>
          <wp:anchor distT="0" distB="0" distL="114300" distR="114300" simplePos="0" relativeHeight="251764736" behindDoc="0" locked="0" layoutInCell="1" allowOverlap="1" wp14:anchorId="62099AB5" wp14:editId="2580F3E9">
            <wp:simplePos x="0" y="0"/>
            <wp:positionH relativeFrom="column">
              <wp:posOffset>4014470</wp:posOffset>
            </wp:positionH>
            <wp:positionV relativeFrom="paragraph">
              <wp:posOffset>135890</wp:posOffset>
            </wp:positionV>
            <wp:extent cx="1514475" cy="1228725"/>
            <wp:effectExtent l="0" t="0" r="0" b="0"/>
            <wp:wrapSquare wrapText="bothSides"/>
            <wp:docPr id="9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8"/>
                    <a:srcRect/>
                    <a:stretch>
                      <a:fillRect/>
                    </a:stretch>
                  </pic:blipFill>
                  <pic:spPr bwMode="auto">
                    <a:xfrm>
                      <a:off x="0" y="0"/>
                      <a:ext cx="1514475" cy="1228725"/>
                    </a:xfrm>
                    <a:prstGeom prst="rect">
                      <a:avLst/>
                    </a:prstGeom>
                    <a:noFill/>
                    <a:ln w="9525">
                      <a:noFill/>
                      <a:miter lim="800000"/>
                      <a:headEnd/>
                      <a:tailEnd/>
                    </a:ln>
                  </pic:spPr>
                </pic:pic>
              </a:graphicData>
            </a:graphic>
          </wp:anchor>
        </w:drawing>
      </w:r>
      <w:r w:rsidR="00C42837" w:rsidRPr="00ED29A8">
        <w:rPr>
          <w:rFonts w:hAnsi="Times New Roman"/>
          <w:szCs w:val="24"/>
        </w:rPr>
        <w:t>【例</w:t>
      </w:r>
      <w:r w:rsidR="00C42837" w:rsidRPr="00ED29A8">
        <w:rPr>
          <w:rFonts w:hAnsi="Times New Roman" w:hint="eastAsia"/>
          <w:szCs w:val="24"/>
        </w:rPr>
        <w:t>2</w:t>
      </w:r>
      <w:r w:rsidR="00C42837" w:rsidRPr="00ED29A8">
        <w:rPr>
          <w:rFonts w:hAnsi="Times New Roman"/>
          <w:szCs w:val="24"/>
        </w:rPr>
        <w:t>】</w:t>
      </w:r>
      <w:r w:rsidR="00C42837" w:rsidRPr="00ED29A8">
        <w:rPr>
          <w:rFonts w:hint="eastAsia"/>
        </w:rPr>
        <w:t>甲、乙两人在美丽的南滨路上沿着平直的公路步行，他们运动的路程与时间的关系如图所示，关于甲、乙两人的运动情况，下列说法错误的是</w:t>
      </w:r>
      <w:r w:rsidR="00C42837" w:rsidRPr="00ED29A8">
        <w:rPr>
          <w:rFonts w:hint="eastAsia"/>
        </w:rPr>
        <w:tab/>
      </w:r>
      <w:r w:rsidR="00C42837" w:rsidRPr="00ED29A8">
        <w:rPr>
          <w:rFonts w:hint="eastAsia"/>
        </w:rPr>
        <w:t>（</w:t>
      </w:r>
      <w:r w:rsidR="00C42837" w:rsidRPr="00ED29A8">
        <w:rPr>
          <w:rFonts w:hint="eastAsia"/>
        </w:rPr>
        <w:tab/>
      </w:r>
      <w:r w:rsidR="00C42837" w:rsidRPr="00ED29A8">
        <w:rPr>
          <w:rFonts w:hint="eastAsia"/>
        </w:rPr>
        <w:tab/>
      </w:r>
      <w:r w:rsidR="00C42837" w:rsidRPr="00ED29A8">
        <w:rPr>
          <w:rFonts w:hint="eastAsia"/>
        </w:rPr>
        <w:t>）</w:t>
      </w:r>
    </w:p>
    <w:p w:rsidR="00C42837" w:rsidRPr="00ED29A8" w:rsidRDefault="00C42837" w:rsidP="00535118">
      <w:pPr>
        <w:pStyle w:val="DefaultParagraph"/>
        <w:spacing w:line="400" w:lineRule="exact"/>
        <w:ind w:leftChars="400" w:left="840"/>
      </w:pPr>
      <w:r w:rsidRPr="00ED29A8">
        <w:t>A</w:t>
      </w:r>
      <w:r w:rsidRPr="00ED29A8">
        <w:rPr>
          <w:rFonts w:hint="eastAsia"/>
        </w:rPr>
        <w:t>．甲走路速度是乙走路速度的</w:t>
      </w:r>
      <w:r w:rsidRPr="00ED29A8">
        <w:t>2</w:t>
      </w:r>
      <w:r w:rsidRPr="00ED29A8">
        <w:rPr>
          <w:rFonts w:hint="eastAsia"/>
        </w:rPr>
        <w:t>倍</w:t>
      </w:r>
    </w:p>
    <w:p w:rsidR="00C42837" w:rsidRPr="00ED29A8" w:rsidRDefault="00C42837" w:rsidP="00535118">
      <w:pPr>
        <w:pStyle w:val="DefaultParagraph"/>
        <w:spacing w:line="400" w:lineRule="exact"/>
        <w:ind w:leftChars="400" w:left="840"/>
      </w:pPr>
      <w:r w:rsidRPr="00ED29A8">
        <w:t>B</w:t>
      </w:r>
      <w:r w:rsidRPr="00ED29A8">
        <w:rPr>
          <w:rFonts w:hint="eastAsia"/>
        </w:rPr>
        <w:t>．甲、乙两人都做得匀速直线运动</w:t>
      </w:r>
    </w:p>
    <w:p w:rsidR="00C42837" w:rsidRPr="00ED29A8" w:rsidRDefault="00C42837" w:rsidP="00535118">
      <w:pPr>
        <w:pStyle w:val="DefaultParagraph"/>
        <w:spacing w:line="400" w:lineRule="exact"/>
        <w:ind w:leftChars="400" w:left="840"/>
      </w:pPr>
      <w:r w:rsidRPr="00ED29A8">
        <w:t>C</w:t>
      </w:r>
      <w:r w:rsidRPr="00ED29A8">
        <w:rPr>
          <w:rFonts w:hint="eastAsia"/>
        </w:rPr>
        <w:t>．甲出发时落后于乙，在</w:t>
      </w:r>
      <w:r w:rsidRPr="00ED29A8">
        <w:t>8s</w:t>
      </w:r>
      <w:r w:rsidRPr="00ED29A8">
        <w:rPr>
          <w:rFonts w:hint="eastAsia"/>
        </w:rPr>
        <w:t>时甲追上乙</w:t>
      </w:r>
    </w:p>
    <w:p w:rsidR="00C42837" w:rsidRPr="00ED29A8" w:rsidRDefault="00C42837" w:rsidP="00535118">
      <w:pPr>
        <w:pStyle w:val="DefaultParagraph"/>
        <w:spacing w:line="400" w:lineRule="exact"/>
        <w:ind w:leftChars="400" w:left="840"/>
      </w:pPr>
      <w:r w:rsidRPr="00ED29A8">
        <w:t>D</w:t>
      </w:r>
      <w:r w:rsidRPr="00ED29A8">
        <w:rPr>
          <w:rFonts w:hint="eastAsia"/>
        </w:rPr>
        <w:t>．</w:t>
      </w:r>
      <w:r w:rsidRPr="00ED29A8">
        <w:t>12s</w:t>
      </w:r>
      <w:r w:rsidRPr="00ED29A8">
        <w:rPr>
          <w:rFonts w:hint="eastAsia"/>
        </w:rPr>
        <w:t>末，甲乙两人相距</w:t>
      </w:r>
      <w:r w:rsidRPr="00ED29A8">
        <w:t>2m</w:t>
      </w:r>
    </w:p>
    <w:p w:rsidR="00C42837" w:rsidRPr="00ED29A8" w:rsidRDefault="00C42837" w:rsidP="00535118">
      <w:pPr>
        <w:spacing w:line="400" w:lineRule="exact"/>
        <w:ind w:leftChars="200" w:left="420"/>
        <w:rPr>
          <w:rFonts w:ascii="Times New Roman" w:hAnsi="Times New Roman" w:cs="Times New Roman"/>
          <w:color w:val="FF0000"/>
          <w:szCs w:val="24"/>
        </w:rPr>
      </w:pPr>
      <w:bookmarkStart w:id="36" w:name="OLE_LINK36"/>
      <w:bookmarkStart w:id="37" w:name="OLE_LINK37"/>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C42837" w:rsidRPr="00ED29A8" w:rsidRDefault="00C42837" w:rsidP="00535118">
      <w:pPr>
        <w:spacing w:line="400" w:lineRule="exact"/>
        <w:ind w:leftChars="200" w:left="420"/>
        <w:rPr>
          <w:rFonts w:ascii="Times New Roman" w:hAnsi="Times New Roman" w:cs="Times New Roman"/>
          <w:color w:val="FF0000"/>
          <w:szCs w:val="24"/>
        </w:rPr>
      </w:pPr>
      <w:r w:rsidRPr="00ED29A8">
        <w:rPr>
          <w:rFonts w:ascii="Times New Roman" w:hAnsi="Times New Roman" w:cs="Times New Roman"/>
          <w:color w:val="FF0000"/>
          <w:szCs w:val="24"/>
        </w:rPr>
        <w:t>【答案】</w:t>
      </w:r>
      <w:r w:rsidRPr="00ED29A8">
        <w:rPr>
          <w:rFonts w:ascii="Times New Roman" w:hAnsi="Times New Roman" w:cs="Times New Roman" w:hint="eastAsia"/>
          <w:color w:val="FF0000"/>
          <w:szCs w:val="24"/>
        </w:rPr>
        <w:t>D</w:t>
      </w:r>
    </w:p>
    <w:bookmarkEnd w:id="36"/>
    <w:bookmarkEnd w:id="37"/>
    <w:p w:rsidR="00F30122" w:rsidRPr="00ED29A8" w:rsidRDefault="00F30122" w:rsidP="00535118">
      <w:pPr>
        <w:spacing w:line="400" w:lineRule="exact"/>
        <w:ind w:leftChars="200" w:left="420"/>
        <w:jc w:val="left"/>
        <w:rPr>
          <w:rFonts w:ascii="Times New Roman" w:hAnsi="Times New Roman" w:cs="Times New Roman"/>
          <w:szCs w:val="24"/>
        </w:rPr>
      </w:pPr>
    </w:p>
    <w:p w:rsidR="00C42837" w:rsidRPr="00ED29A8" w:rsidRDefault="00E57EE2" w:rsidP="00535118">
      <w:pPr>
        <w:pStyle w:val="DefaultParagraph"/>
        <w:spacing w:line="400" w:lineRule="exact"/>
        <w:ind w:leftChars="200" w:left="420"/>
        <w:rPr>
          <w:rFonts w:hAnsi="Times New Roman"/>
          <w:szCs w:val="24"/>
        </w:rPr>
      </w:pPr>
      <w:r w:rsidRPr="00ED29A8">
        <w:rPr>
          <w:rFonts w:hAnsi="Times New Roman"/>
          <w:noProof/>
          <w:szCs w:val="24"/>
        </w:rPr>
        <w:drawing>
          <wp:anchor distT="0" distB="0" distL="114300" distR="114300" simplePos="0" relativeHeight="251765760" behindDoc="0" locked="0" layoutInCell="1" allowOverlap="1" wp14:anchorId="5F1A0989" wp14:editId="04ECA916">
            <wp:simplePos x="0" y="0"/>
            <wp:positionH relativeFrom="column">
              <wp:posOffset>3595370</wp:posOffset>
            </wp:positionH>
            <wp:positionV relativeFrom="paragraph">
              <wp:posOffset>758190</wp:posOffset>
            </wp:positionV>
            <wp:extent cx="1476375" cy="1000125"/>
            <wp:effectExtent l="0" t="0" r="0" b="0"/>
            <wp:wrapSquare wrapText="bothSides"/>
            <wp:docPr id="10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9"/>
                    <a:srcRect/>
                    <a:stretch>
                      <a:fillRect/>
                    </a:stretch>
                  </pic:blipFill>
                  <pic:spPr bwMode="auto">
                    <a:xfrm>
                      <a:off x="0" y="0"/>
                      <a:ext cx="1476375" cy="1000125"/>
                    </a:xfrm>
                    <a:prstGeom prst="rect">
                      <a:avLst/>
                    </a:prstGeom>
                    <a:noFill/>
                    <a:ln w="9525">
                      <a:noFill/>
                      <a:miter lim="800000"/>
                      <a:headEnd/>
                      <a:tailEnd/>
                    </a:ln>
                  </pic:spPr>
                </pic:pic>
              </a:graphicData>
            </a:graphic>
          </wp:anchor>
        </w:drawing>
      </w:r>
      <w:r w:rsidR="00C42837" w:rsidRPr="00ED29A8">
        <w:rPr>
          <w:rFonts w:hAnsi="Times New Roman"/>
          <w:szCs w:val="24"/>
        </w:rPr>
        <w:t>【例</w:t>
      </w:r>
      <w:r w:rsidR="00C42837" w:rsidRPr="00ED29A8">
        <w:rPr>
          <w:rFonts w:hAnsi="Times New Roman" w:hint="eastAsia"/>
          <w:szCs w:val="24"/>
        </w:rPr>
        <w:t>3</w:t>
      </w:r>
      <w:r w:rsidR="00C42837" w:rsidRPr="00ED29A8">
        <w:rPr>
          <w:rFonts w:hAnsi="Times New Roman"/>
          <w:szCs w:val="24"/>
        </w:rPr>
        <w:t>】</w:t>
      </w:r>
      <w:r w:rsidR="00C42837" w:rsidRPr="00ED29A8">
        <w:rPr>
          <w:rFonts w:hAnsi="Times New Roman" w:hint="eastAsia"/>
          <w:szCs w:val="24"/>
        </w:rPr>
        <w:t>水平地面上的甲、乙、丙三小车同时同地在同一直线做匀速运动，甲、乙的</w:t>
      </w:r>
      <w:r w:rsidR="00C42837" w:rsidRPr="00ED29A8">
        <w:rPr>
          <w:rFonts w:hAnsi="Times New Roman"/>
          <w:szCs w:val="24"/>
        </w:rPr>
        <w:t>s</w:t>
      </w:r>
      <w:r w:rsidR="00C42837" w:rsidRPr="00ED29A8">
        <w:rPr>
          <w:rFonts w:hAnsi="Times New Roman" w:hint="eastAsia"/>
          <w:szCs w:val="24"/>
        </w:rPr>
        <w:t>﹣</w:t>
      </w:r>
      <w:r w:rsidR="00C42837" w:rsidRPr="00ED29A8">
        <w:rPr>
          <w:rFonts w:hAnsi="Times New Roman"/>
          <w:szCs w:val="24"/>
        </w:rPr>
        <w:t>t</w:t>
      </w:r>
      <w:proofErr w:type="gramStart"/>
      <w:r w:rsidR="00C42837" w:rsidRPr="00ED29A8">
        <w:rPr>
          <w:rFonts w:hAnsi="Times New Roman" w:hint="eastAsia"/>
          <w:szCs w:val="24"/>
        </w:rPr>
        <w:t>图象</w:t>
      </w:r>
      <w:proofErr w:type="gramEnd"/>
      <w:r w:rsidR="00C42837" w:rsidRPr="00ED29A8">
        <w:rPr>
          <w:rFonts w:hAnsi="Times New Roman" w:hint="eastAsia"/>
          <w:szCs w:val="24"/>
        </w:rPr>
        <w:t>如图所示．运动</w:t>
      </w:r>
      <w:r w:rsidR="00C42837" w:rsidRPr="00ED29A8">
        <w:rPr>
          <w:rFonts w:hAnsi="Times New Roman"/>
          <w:szCs w:val="24"/>
        </w:rPr>
        <w:t>10</w:t>
      </w:r>
      <w:r w:rsidR="00C42837" w:rsidRPr="00ED29A8">
        <w:rPr>
          <w:rFonts w:hAnsi="Times New Roman" w:hint="eastAsia"/>
          <w:szCs w:val="24"/>
        </w:rPr>
        <w:t>秒时，甲与乙的距离为</w:t>
      </w:r>
      <w:r w:rsidR="00C42837" w:rsidRPr="00ED29A8">
        <w:rPr>
          <w:rFonts w:hAnsi="Times New Roman"/>
          <w:szCs w:val="24"/>
        </w:rPr>
        <w:t>2</w:t>
      </w:r>
      <w:r w:rsidR="00C42837" w:rsidRPr="00ED29A8">
        <w:rPr>
          <w:rFonts w:hAnsi="Times New Roman" w:hint="eastAsia"/>
          <w:szCs w:val="24"/>
        </w:rPr>
        <w:t>米，甲到丙的距离小于乙到丙的距离，下列关于</w:t>
      </w:r>
      <w:proofErr w:type="gramStart"/>
      <w:r w:rsidR="00C42837" w:rsidRPr="00ED29A8">
        <w:rPr>
          <w:rFonts w:hAnsi="Times New Roman" w:hint="eastAsia"/>
          <w:szCs w:val="24"/>
        </w:rPr>
        <w:t>丙运动</w:t>
      </w:r>
      <w:proofErr w:type="gramEnd"/>
      <w:r w:rsidR="00C42837" w:rsidRPr="00ED29A8">
        <w:rPr>
          <w:rFonts w:hAnsi="Times New Roman" w:hint="eastAsia"/>
          <w:szCs w:val="24"/>
        </w:rPr>
        <w:t>情况的判断，正确的是</w:t>
      </w:r>
      <w:r w:rsidR="00C42837" w:rsidRPr="00ED29A8">
        <w:rPr>
          <w:rFonts w:hAnsi="Times New Roman" w:hint="eastAsia"/>
          <w:szCs w:val="24"/>
        </w:rPr>
        <w:tab/>
      </w:r>
      <w:r w:rsidR="00C42837" w:rsidRPr="00ED29A8">
        <w:rPr>
          <w:rFonts w:hAnsi="Times New Roman" w:hint="eastAsia"/>
          <w:szCs w:val="24"/>
        </w:rPr>
        <w:t>（</w:t>
      </w:r>
      <w:r w:rsidR="00C42837" w:rsidRPr="00ED29A8">
        <w:rPr>
          <w:rFonts w:hAnsi="Times New Roman" w:hint="eastAsia"/>
          <w:szCs w:val="24"/>
        </w:rPr>
        <w:tab/>
      </w:r>
      <w:r w:rsidR="00C42837" w:rsidRPr="00ED29A8">
        <w:rPr>
          <w:rFonts w:hAnsi="Times New Roman" w:hint="eastAsia"/>
          <w:szCs w:val="24"/>
        </w:rPr>
        <w:tab/>
      </w:r>
      <w:r w:rsidR="00C42837" w:rsidRPr="00ED29A8">
        <w:rPr>
          <w:rFonts w:hAnsi="Times New Roman" w:hint="eastAsia"/>
          <w:szCs w:val="24"/>
        </w:rPr>
        <w:t>）</w:t>
      </w:r>
    </w:p>
    <w:p w:rsidR="00DE07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A</w:t>
      </w:r>
      <w:r w:rsidRPr="00ED29A8">
        <w:rPr>
          <w:rFonts w:hAnsi="Times New Roman" w:hint="eastAsia"/>
          <w:szCs w:val="24"/>
        </w:rPr>
        <w:t>．丙的速度一定大于甲的速度</w:t>
      </w:r>
    </w:p>
    <w:p w:rsidR="00C428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B</w:t>
      </w:r>
      <w:r w:rsidRPr="00ED29A8">
        <w:rPr>
          <w:rFonts w:hAnsi="Times New Roman" w:hint="eastAsia"/>
          <w:szCs w:val="24"/>
        </w:rPr>
        <w:t>．丙的速度可能小于乙的速度</w:t>
      </w:r>
    </w:p>
    <w:p w:rsidR="00DE07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C</w:t>
      </w:r>
      <w:r w:rsidRPr="00ED29A8">
        <w:rPr>
          <w:rFonts w:hAnsi="Times New Roman" w:hint="eastAsia"/>
          <w:szCs w:val="24"/>
        </w:rPr>
        <w:t>．丙与甲的运动方向一定相同</w:t>
      </w:r>
    </w:p>
    <w:p w:rsidR="00C42837" w:rsidRPr="00ED29A8" w:rsidRDefault="00C42837" w:rsidP="00535118">
      <w:pPr>
        <w:pStyle w:val="DefaultParagraph"/>
        <w:spacing w:line="400" w:lineRule="exact"/>
        <w:ind w:leftChars="400" w:left="840"/>
        <w:rPr>
          <w:rFonts w:hAnsi="Times New Roman"/>
          <w:szCs w:val="24"/>
        </w:rPr>
      </w:pPr>
      <w:r w:rsidRPr="00ED29A8">
        <w:rPr>
          <w:rFonts w:hAnsi="Times New Roman"/>
          <w:szCs w:val="24"/>
        </w:rPr>
        <w:t>D</w:t>
      </w:r>
      <w:r w:rsidRPr="00ED29A8">
        <w:rPr>
          <w:rFonts w:hAnsi="Times New Roman" w:hint="eastAsia"/>
          <w:szCs w:val="24"/>
        </w:rPr>
        <w:t>．丙与乙的运动方向可能相同</w:t>
      </w:r>
    </w:p>
    <w:p w:rsidR="00E57EE2" w:rsidRPr="00ED29A8" w:rsidRDefault="00E57EE2" w:rsidP="00535118">
      <w:pPr>
        <w:spacing w:line="400" w:lineRule="exact"/>
        <w:ind w:leftChars="200" w:left="420"/>
        <w:rPr>
          <w:rFonts w:ascii="Times New Roman" w:hAnsi="Times New Roman" w:cs="Times New Roman"/>
          <w:color w:val="FF0000"/>
          <w:szCs w:val="24"/>
        </w:rPr>
      </w:pPr>
      <w:bookmarkStart w:id="38" w:name="OLE_LINK38"/>
      <w:bookmarkStart w:id="39" w:name="OLE_LINK39"/>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E57EE2" w:rsidRPr="00ED29A8" w:rsidRDefault="00E57EE2" w:rsidP="00535118">
      <w:pPr>
        <w:spacing w:line="400" w:lineRule="exact"/>
        <w:ind w:leftChars="200" w:left="420"/>
        <w:rPr>
          <w:rFonts w:ascii="Times New Roman" w:hAnsi="Times New Roman" w:cs="Times New Roman"/>
          <w:color w:val="FF0000"/>
          <w:szCs w:val="24"/>
        </w:rPr>
      </w:pPr>
      <w:r w:rsidRPr="00ED29A8">
        <w:rPr>
          <w:rFonts w:ascii="Times New Roman" w:hAnsi="Times New Roman" w:cs="Times New Roman"/>
          <w:color w:val="FF0000"/>
          <w:szCs w:val="24"/>
        </w:rPr>
        <w:t>【答案】</w:t>
      </w:r>
      <w:r w:rsidRPr="00ED29A8">
        <w:rPr>
          <w:rFonts w:ascii="Times New Roman" w:hAnsi="Times New Roman" w:cs="Times New Roman" w:hint="eastAsia"/>
          <w:color w:val="FF0000"/>
          <w:szCs w:val="24"/>
        </w:rPr>
        <w:t>C</w:t>
      </w:r>
    </w:p>
    <w:bookmarkEnd w:id="38"/>
    <w:bookmarkEnd w:id="39"/>
    <w:p w:rsidR="00E57EE2" w:rsidRPr="00ED29A8" w:rsidRDefault="00E57EE2" w:rsidP="00535118">
      <w:pPr>
        <w:spacing w:line="400" w:lineRule="exact"/>
        <w:ind w:leftChars="200" w:left="420"/>
        <w:jc w:val="left"/>
        <w:rPr>
          <w:rFonts w:ascii="Times New Roman" w:hAnsi="Times New Roman" w:cs="Times New Roman"/>
          <w:szCs w:val="24"/>
        </w:rPr>
      </w:pPr>
    </w:p>
    <w:p w:rsidR="00DE0737" w:rsidRPr="00ED29A8" w:rsidRDefault="00DE0737" w:rsidP="00535118">
      <w:pPr>
        <w:spacing w:line="400" w:lineRule="exact"/>
        <w:ind w:leftChars="200" w:left="420"/>
        <w:jc w:val="left"/>
        <w:rPr>
          <w:rFonts w:ascii="Times New Roman" w:hAnsi="Times New Roman" w:cs="Times New Roman"/>
          <w:szCs w:val="24"/>
        </w:rPr>
      </w:pPr>
    </w:p>
    <w:p w:rsidR="00DE0737" w:rsidRPr="00ED29A8" w:rsidRDefault="00DE0737" w:rsidP="00535118">
      <w:pPr>
        <w:spacing w:line="400" w:lineRule="exact"/>
        <w:ind w:leftChars="200" w:left="420"/>
        <w:jc w:val="left"/>
        <w:rPr>
          <w:rFonts w:ascii="Times New Roman" w:hAnsi="Times New Roman" w:cs="Times New Roman"/>
          <w:szCs w:val="24"/>
        </w:rPr>
      </w:pPr>
    </w:p>
    <w:p w:rsidR="00E57EE2" w:rsidRPr="00ED29A8" w:rsidRDefault="00DE0737" w:rsidP="00535118">
      <w:pPr>
        <w:pStyle w:val="DefaultParagraph"/>
        <w:spacing w:line="400" w:lineRule="exact"/>
        <w:ind w:leftChars="200" w:left="420"/>
        <w:rPr>
          <w:rFonts w:hAnsi="Times New Roman"/>
          <w:noProof/>
          <w:szCs w:val="24"/>
        </w:rPr>
      </w:pPr>
      <w:r w:rsidRPr="00ED29A8">
        <w:rPr>
          <w:rFonts w:hAnsi="Times New Roman"/>
          <w:noProof/>
          <w:szCs w:val="24"/>
        </w:rPr>
        <w:lastRenderedPageBreak/>
        <w:drawing>
          <wp:anchor distT="0" distB="0" distL="114300" distR="114300" simplePos="0" relativeHeight="251766784" behindDoc="0" locked="0" layoutInCell="1" allowOverlap="1" wp14:anchorId="061F5C14" wp14:editId="7C1C2FBF">
            <wp:simplePos x="0" y="0"/>
            <wp:positionH relativeFrom="column">
              <wp:posOffset>4119245</wp:posOffset>
            </wp:positionH>
            <wp:positionV relativeFrom="paragraph">
              <wp:posOffset>40640</wp:posOffset>
            </wp:positionV>
            <wp:extent cx="1447800" cy="1428750"/>
            <wp:effectExtent l="0" t="0" r="0" b="0"/>
            <wp:wrapSquare wrapText="bothSides"/>
            <wp:docPr id="11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0"/>
                    <a:srcRect/>
                    <a:stretch>
                      <a:fillRect/>
                    </a:stretch>
                  </pic:blipFill>
                  <pic:spPr bwMode="auto">
                    <a:xfrm>
                      <a:off x="0" y="0"/>
                      <a:ext cx="1447800" cy="1428750"/>
                    </a:xfrm>
                    <a:prstGeom prst="rect">
                      <a:avLst/>
                    </a:prstGeom>
                    <a:noFill/>
                    <a:ln w="9525">
                      <a:noFill/>
                      <a:miter lim="800000"/>
                      <a:headEnd/>
                      <a:tailEnd/>
                    </a:ln>
                  </pic:spPr>
                </pic:pic>
              </a:graphicData>
            </a:graphic>
          </wp:anchor>
        </w:drawing>
      </w:r>
      <w:r w:rsidR="00E57EE2" w:rsidRPr="00ED29A8">
        <w:rPr>
          <w:rFonts w:hAnsi="Times New Roman"/>
          <w:noProof/>
          <w:szCs w:val="24"/>
        </w:rPr>
        <w:t>【例</w:t>
      </w:r>
      <w:r w:rsidR="00E57EE2" w:rsidRPr="00ED29A8">
        <w:rPr>
          <w:rFonts w:hAnsi="Times New Roman" w:hint="eastAsia"/>
          <w:noProof/>
          <w:szCs w:val="24"/>
        </w:rPr>
        <w:t>4</w:t>
      </w:r>
      <w:r w:rsidR="00E57EE2" w:rsidRPr="00ED29A8">
        <w:rPr>
          <w:rFonts w:hAnsi="Times New Roman"/>
          <w:noProof/>
          <w:szCs w:val="24"/>
        </w:rPr>
        <w:t>】</w:t>
      </w:r>
      <w:r w:rsidR="00E57EE2" w:rsidRPr="00ED29A8">
        <w:rPr>
          <w:rFonts w:hAnsi="Times New Roman" w:hint="eastAsia"/>
          <w:noProof/>
          <w:szCs w:val="24"/>
        </w:rPr>
        <w:t>如图所示是甲、乙两小车在一条直线上运动时的</w:t>
      </w:r>
      <w:r w:rsidR="00E57EE2" w:rsidRPr="00ED29A8">
        <w:rPr>
          <w:rFonts w:hAnsi="Times New Roman"/>
          <w:noProof/>
          <w:szCs w:val="24"/>
        </w:rPr>
        <w:t>s</w:t>
      </w:r>
      <w:r w:rsidR="00E57EE2" w:rsidRPr="00ED29A8">
        <w:rPr>
          <w:rFonts w:hAnsi="Times New Roman" w:hint="eastAsia"/>
          <w:noProof/>
          <w:szCs w:val="24"/>
        </w:rPr>
        <w:t>﹣</w:t>
      </w:r>
      <w:r w:rsidR="00E57EE2" w:rsidRPr="00ED29A8">
        <w:rPr>
          <w:rFonts w:hAnsi="Times New Roman"/>
          <w:noProof/>
          <w:szCs w:val="24"/>
        </w:rPr>
        <w:t>t</w:t>
      </w:r>
      <w:r w:rsidR="00E57EE2" w:rsidRPr="00ED29A8">
        <w:rPr>
          <w:rFonts w:hAnsi="Times New Roman" w:hint="eastAsia"/>
          <w:noProof/>
          <w:szCs w:val="24"/>
        </w:rPr>
        <w:t>图象，有图象可知</w:t>
      </w:r>
      <w:r w:rsidR="00E57EE2" w:rsidRPr="00ED29A8">
        <w:rPr>
          <w:rFonts w:hAnsi="Times New Roman" w:hint="eastAsia"/>
          <w:noProof/>
          <w:szCs w:val="24"/>
        </w:rPr>
        <w:tab/>
      </w:r>
      <w:r w:rsidR="00E57EE2" w:rsidRPr="00ED29A8">
        <w:rPr>
          <w:rFonts w:hAnsi="Times New Roman" w:hint="eastAsia"/>
          <w:noProof/>
          <w:szCs w:val="24"/>
        </w:rPr>
        <w:t>（</w:t>
      </w:r>
      <w:r w:rsidR="00E57EE2" w:rsidRPr="00ED29A8">
        <w:rPr>
          <w:rFonts w:hAnsi="Times New Roman" w:hint="eastAsia"/>
          <w:noProof/>
          <w:szCs w:val="24"/>
        </w:rPr>
        <w:tab/>
      </w:r>
      <w:r w:rsidR="00E57EE2" w:rsidRPr="00ED29A8">
        <w:rPr>
          <w:rFonts w:hAnsi="Times New Roman" w:hint="eastAsia"/>
          <w:noProof/>
          <w:szCs w:val="24"/>
        </w:rPr>
        <w:tab/>
      </w:r>
      <w:r w:rsidR="00E57EE2" w:rsidRPr="00ED29A8">
        <w:rPr>
          <w:rFonts w:hAnsi="Times New Roman" w:hint="eastAsia"/>
          <w:noProof/>
          <w:szCs w:val="24"/>
        </w:rPr>
        <w:t>）</w:t>
      </w:r>
    </w:p>
    <w:p w:rsidR="00E57EE2" w:rsidRPr="00ED29A8" w:rsidRDefault="00E57EE2" w:rsidP="00535118">
      <w:pPr>
        <w:pStyle w:val="DefaultParagraph"/>
        <w:spacing w:line="400" w:lineRule="exact"/>
        <w:ind w:leftChars="400" w:left="840"/>
        <w:rPr>
          <w:rFonts w:hAnsi="Times New Roman"/>
          <w:noProof/>
          <w:szCs w:val="24"/>
        </w:rPr>
      </w:pPr>
      <w:r w:rsidRPr="00ED29A8">
        <w:rPr>
          <w:rFonts w:hAnsi="Times New Roman"/>
          <w:noProof/>
          <w:szCs w:val="24"/>
        </w:rPr>
        <w:t>A</w:t>
      </w:r>
      <w:r w:rsidRPr="00ED29A8">
        <w:rPr>
          <w:rFonts w:hAnsi="Times New Roman" w:hint="eastAsia"/>
          <w:noProof/>
          <w:szCs w:val="24"/>
        </w:rPr>
        <w:t>．甲、乙两车都做匀速直线运动</w:t>
      </w:r>
    </w:p>
    <w:p w:rsidR="00E57EE2" w:rsidRPr="00ED29A8" w:rsidRDefault="00E57EE2" w:rsidP="00535118">
      <w:pPr>
        <w:pStyle w:val="DefaultParagraph"/>
        <w:spacing w:line="400" w:lineRule="exact"/>
        <w:ind w:leftChars="400" w:left="840"/>
        <w:rPr>
          <w:rFonts w:hAnsi="Times New Roman"/>
          <w:noProof/>
          <w:szCs w:val="24"/>
        </w:rPr>
      </w:pPr>
      <w:r w:rsidRPr="00ED29A8">
        <w:rPr>
          <w:rFonts w:hAnsi="Times New Roman"/>
          <w:noProof/>
          <w:szCs w:val="24"/>
        </w:rPr>
        <w:t>B</w:t>
      </w:r>
      <w:r w:rsidRPr="00ED29A8">
        <w:rPr>
          <w:rFonts w:hAnsi="Times New Roman" w:hint="eastAsia"/>
          <w:noProof/>
          <w:szCs w:val="24"/>
        </w:rPr>
        <w:t>．经过</w:t>
      </w:r>
      <w:r w:rsidRPr="00ED29A8">
        <w:rPr>
          <w:rFonts w:hAnsi="Times New Roman"/>
          <w:noProof/>
          <w:szCs w:val="24"/>
        </w:rPr>
        <w:t>6s</w:t>
      </w:r>
      <w:r w:rsidRPr="00ED29A8">
        <w:rPr>
          <w:rFonts w:hAnsi="Times New Roman" w:hint="eastAsia"/>
          <w:noProof/>
          <w:szCs w:val="24"/>
        </w:rPr>
        <w:t>，甲、乙两车相距</w:t>
      </w:r>
      <w:r w:rsidRPr="00ED29A8">
        <w:rPr>
          <w:rFonts w:hAnsi="Times New Roman"/>
          <w:noProof/>
          <w:szCs w:val="24"/>
        </w:rPr>
        <w:t>2m</w:t>
      </w:r>
    </w:p>
    <w:p w:rsidR="00E57EE2" w:rsidRPr="00ED29A8" w:rsidRDefault="00E57EE2" w:rsidP="00535118">
      <w:pPr>
        <w:pStyle w:val="DefaultParagraph"/>
        <w:spacing w:line="400" w:lineRule="exact"/>
        <w:ind w:leftChars="400" w:left="840"/>
        <w:rPr>
          <w:rFonts w:hAnsi="Times New Roman"/>
          <w:noProof/>
          <w:szCs w:val="24"/>
        </w:rPr>
      </w:pPr>
      <w:r w:rsidRPr="00ED29A8">
        <w:rPr>
          <w:rFonts w:hAnsi="Times New Roman"/>
          <w:noProof/>
          <w:szCs w:val="24"/>
        </w:rPr>
        <w:t>C</w:t>
      </w:r>
      <w:r w:rsidRPr="00ED29A8">
        <w:rPr>
          <w:rFonts w:hAnsi="Times New Roman" w:hint="eastAsia"/>
          <w:noProof/>
          <w:szCs w:val="24"/>
        </w:rPr>
        <w:t>．甲速度为</w:t>
      </w:r>
      <w:r w:rsidRPr="00ED29A8">
        <w:rPr>
          <w:rFonts w:hAnsi="Times New Roman"/>
          <w:noProof/>
          <w:szCs w:val="24"/>
        </w:rPr>
        <w:t>10m/s</w:t>
      </w:r>
      <w:r w:rsidRPr="00ED29A8">
        <w:rPr>
          <w:rFonts w:hAnsi="Times New Roman" w:hint="eastAsia"/>
          <w:noProof/>
          <w:szCs w:val="24"/>
        </w:rPr>
        <w:t>，乙速度为</w:t>
      </w:r>
      <w:r w:rsidRPr="00ED29A8">
        <w:rPr>
          <w:rFonts w:hAnsi="Times New Roman"/>
          <w:noProof/>
          <w:szCs w:val="24"/>
        </w:rPr>
        <w:t>2m/s</w:t>
      </w:r>
    </w:p>
    <w:p w:rsidR="00E57EE2" w:rsidRPr="00ED29A8" w:rsidRDefault="00E57EE2" w:rsidP="00535118">
      <w:pPr>
        <w:pStyle w:val="DefaultParagraph"/>
        <w:spacing w:line="400" w:lineRule="exact"/>
        <w:ind w:leftChars="400" w:left="840"/>
        <w:rPr>
          <w:rFonts w:hAnsi="Times New Roman"/>
          <w:noProof/>
          <w:szCs w:val="24"/>
        </w:rPr>
      </w:pPr>
      <w:r w:rsidRPr="00ED29A8">
        <w:rPr>
          <w:rFonts w:hAnsi="Times New Roman"/>
          <w:noProof/>
          <w:szCs w:val="24"/>
        </w:rPr>
        <w:t>D</w:t>
      </w:r>
      <w:r w:rsidRPr="00ED29A8">
        <w:rPr>
          <w:rFonts w:hAnsi="Times New Roman" w:hint="eastAsia"/>
          <w:noProof/>
          <w:szCs w:val="24"/>
        </w:rPr>
        <w:t>．经过</w:t>
      </w:r>
      <w:r w:rsidRPr="00ED29A8">
        <w:rPr>
          <w:rFonts w:hAnsi="Times New Roman"/>
          <w:noProof/>
          <w:szCs w:val="24"/>
        </w:rPr>
        <w:t>5s</w:t>
      </w:r>
      <w:r w:rsidRPr="00ED29A8">
        <w:rPr>
          <w:rFonts w:hAnsi="Times New Roman" w:hint="eastAsia"/>
          <w:noProof/>
          <w:szCs w:val="24"/>
        </w:rPr>
        <w:t>，甲、乙通过路程均为</w:t>
      </w:r>
      <w:r w:rsidRPr="00ED29A8">
        <w:rPr>
          <w:rFonts w:hAnsi="Times New Roman"/>
          <w:noProof/>
          <w:szCs w:val="24"/>
        </w:rPr>
        <w:t>10m</w:t>
      </w:r>
    </w:p>
    <w:p w:rsidR="00E57EE2" w:rsidRPr="00ED29A8" w:rsidRDefault="00E57EE2" w:rsidP="00535118">
      <w:pPr>
        <w:spacing w:line="400" w:lineRule="exact"/>
        <w:ind w:leftChars="200" w:left="420"/>
        <w:rPr>
          <w:rFonts w:ascii="Times New Roman" w:hAnsi="Times New Roman" w:cs="Times New Roman"/>
          <w:color w:val="FF0000"/>
          <w:szCs w:val="24"/>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E57EE2" w:rsidRPr="00ED29A8" w:rsidRDefault="00E57EE2" w:rsidP="00535118">
      <w:pPr>
        <w:spacing w:line="400" w:lineRule="exact"/>
        <w:ind w:leftChars="200" w:left="420"/>
        <w:rPr>
          <w:rFonts w:ascii="Times New Roman" w:hAnsi="Times New Roman" w:cs="Times New Roman"/>
          <w:color w:val="FF0000"/>
          <w:szCs w:val="24"/>
        </w:rPr>
      </w:pPr>
      <w:r w:rsidRPr="00ED29A8">
        <w:rPr>
          <w:rFonts w:ascii="Times New Roman" w:hAnsi="Times New Roman" w:cs="Times New Roman"/>
          <w:color w:val="FF0000"/>
          <w:szCs w:val="24"/>
        </w:rPr>
        <w:t>【答案】</w:t>
      </w:r>
      <w:r w:rsidRPr="00ED29A8">
        <w:rPr>
          <w:rFonts w:ascii="Times New Roman" w:hAnsi="Times New Roman" w:cs="Times New Roman" w:hint="eastAsia"/>
          <w:color w:val="FF0000"/>
          <w:szCs w:val="24"/>
        </w:rPr>
        <w:t>B</w:t>
      </w:r>
    </w:p>
    <w:p w:rsidR="00E57EE2" w:rsidRPr="00ED29A8" w:rsidRDefault="00E57EE2" w:rsidP="00535118">
      <w:pPr>
        <w:spacing w:line="400" w:lineRule="exact"/>
        <w:ind w:leftChars="200" w:left="420"/>
        <w:jc w:val="left"/>
        <w:rPr>
          <w:rFonts w:ascii="Times New Roman" w:hAnsi="Times New Roman" w:cs="Times New Roman"/>
          <w:szCs w:val="24"/>
        </w:rPr>
      </w:pPr>
    </w:p>
    <w:p w:rsidR="00175C08" w:rsidRPr="00ED29A8" w:rsidRDefault="00422DB1" w:rsidP="00535118">
      <w:pPr>
        <w:spacing w:line="400" w:lineRule="exact"/>
        <w:rPr>
          <w:rFonts w:ascii="Times New Roman" w:eastAsia="黑体" w:hAnsi="Times New Roman" w:cs="Times New Roman"/>
          <w:spacing w:val="-6"/>
          <w:sz w:val="24"/>
          <w:szCs w:val="24"/>
        </w:rPr>
      </w:pPr>
      <w:r w:rsidRPr="00ED29A8">
        <w:rPr>
          <w:rFonts w:ascii="Times New Roman" w:eastAsia="黑体" w:hAnsi="Times New Roman" w:cs="Times New Roman" w:hint="eastAsia"/>
          <w:spacing w:val="-6"/>
          <w:sz w:val="24"/>
          <w:szCs w:val="24"/>
        </w:rPr>
        <w:t>三</w:t>
      </w:r>
      <w:r w:rsidR="00175C08" w:rsidRPr="00ED29A8">
        <w:rPr>
          <w:rFonts w:ascii="Times New Roman" w:eastAsia="黑体" w:hAnsi="黑体" w:cs="Times New Roman"/>
          <w:spacing w:val="-6"/>
          <w:sz w:val="24"/>
          <w:szCs w:val="24"/>
        </w:rPr>
        <w:t>、</w:t>
      </w:r>
      <w:r w:rsidR="00F30122" w:rsidRPr="00ED29A8">
        <w:rPr>
          <w:rFonts w:ascii="Times New Roman" w:eastAsia="黑体" w:hAnsi="黑体" w:cs="Times New Roman" w:hint="eastAsia"/>
          <w:spacing w:val="-6"/>
          <w:sz w:val="24"/>
          <w:szCs w:val="24"/>
        </w:rPr>
        <w:t>直线运动</w:t>
      </w:r>
    </w:p>
    <w:p w:rsidR="00175C08" w:rsidRPr="00ED29A8" w:rsidRDefault="00491AF2" w:rsidP="00535118">
      <w:pPr>
        <w:spacing w:line="400" w:lineRule="exact"/>
        <w:ind w:leftChars="200" w:left="420"/>
        <w:rPr>
          <w:rFonts w:ascii="Times New Roman" w:hAnsi="Times New Roman" w:cs="Times New Roman"/>
          <w:b/>
          <w:spacing w:val="-6"/>
          <w:szCs w:val="21"/>
        </w:rPr>
      </w:pPr>
      <w:r w:rsidRPr="00ED29A8">
        <w:rPr>
          <w:rFonts w:ascii="Times New Roman" w:hAnsi="Times New Roman" w:cs="Times New Roman"/>
          <w:b/>
          <w:spacing w:val="-6"/>
          <w:szCs w:val="21"/>
        </w:rPr>
        <w:t>知识点</w:t>
      </w:r>
      <w:proofErr w:type="gramStart"/>
      <w:r w:rsidRPr="00ED29A8">
        <w:rPr>
          <w:rFonts w:ascii="Times New Roman" w:hAnsi="Times New Roman" w:cs="Times New Roman"/>
          <w:b/>
          <w:spacing w:val="-6"/>
          <w:szCs w:val="21"/>
        </w:rPr>
        <w:t>一</w:t>
      </w:r>
      <w:proofErr w:type="gramEnd"/>
      <w:r w:rsidRPr="00ED29A8">
        <w:rPr>
          <w:rFonts w:ascii="Times New Roman" w:hAnsi="Times New Roman" w:cs="Times New Roman"/>
          <w:b/>
          <w:spacing w:val="-6"/>
          <w:szCs w:val="21"/>
        </w:rPr>
        <w:t>：</w:t>
      </w:r>
      <w:r w:rsidR="00F30122" w:rsidRPr="00ED29A8">
        <w:rPr>
          <w:rFonts w:ascii="Times New Roman" w:hAnsi="Times New Roman" w:cs="Times New Roman" w:hint="eastAsia"/>
          <w:b/>
          <w:spacing w:val="-6"/>
          <w:szCs w:val="21"/>
        </w:rPr>
        <w:t>平均速度的计算</w:t>
      </w:r>
    </w:p>
    <w:p w:rsidR="001B3212" w:rsidRPr="00ED29A8" w:rsidRDefault="00175C08" w:rsidP="00535118">
      <w:pPr>
        <w:pStyle w:val="DefaultParagraph"/>
        <w:spacing w:line="400" w:lineRule="exact"/>
        <w:ind w:leftChars="200" w:left="420"/>
      </w:pPr>
      <w:bookmarkStart w:id="40" w:name="OLE_LINK26"/>
      <w:bookmarkStart w:id="41" w:name="OLE_LINK27"/>
      <w:r w:rsidRPr="00ED29A8">
        <w:rPr>
          <w:rFonts w:hAnsi="Times New Roman"/>
          <w:szCs w:val="24"/>
        </w:rPr>
        <w:t>【例</w:t>
      </w:r>
      <w:r w:rsidRPr="00ED29A8">
        <w:rPr>
          <w:rFonts w:hAnsi="Times New Roman"/>
          <w:szCs w:val="24"/>
        </w:rPr>
        <w:t>1</w:t>
      </w:r>
      <w:r w:rsidRPr="00ED29A8">
        <w:rPr>
          <w:rFonts w:hAnsi="Times New Roman"/>
          <w:szCs w:val="24"/>
        </w:rPr>
        <w:t>】</w:t>
      </w:r>
      <w:bookmarkEnd w:id="40"/>
      <w:bookmarkEnd w:id="41"/>
      <w:r w:rsidR="001B3212" w:rsidRPr="00ED29A8">
        <w:rPr>
          <w:rFonts w:hint="eastAsia"/>
        </w:rPr>
        <w:t>一个运动物体在前</w:t>
      </w:r>
      <w:r w:rsidR="001B3212" w:rsidRPr="00ED29A8">
        <w:t>2</w:t>
      </w:r>
      <w:r w:rsidR="001B3212" w:rsidRPr="00ED29A8">
        <w:rPr>
          <w:rFonts w:hint="eastAsia"/>
        </w:rPr>
        <w:t>秒内的平均速度是</w:t>
      </w:r>
      <w:r w:rsidR="001B3212" w:rsidRPr="00ED29A8">
        <w:t>3</w:t>
      </w:r>
      <w:r w:rsidR="001B3212" w:rsidRPr="00ED29A8">
        <w:rPr>
          <w:rFonts w:hint="eastAsia"/>
        </w:rPr>
        <w:t>米</w:t>
      </w:r>
      <w:r w:rsidR="001B3212" w:rsidRPr="00ED29A8">
        <w:t>/</w:t>
      </w:r>
      <w:r w:rsidR="001B3212" w:rsidRPr="00ED29A8">
        <w:rPr>
          <w:rFonts w:hint="eastAsia"/>
        </w:rPr>
        <w:t>秒，后</w:t>
      </w:r>
      <w:r w:rsidR="001B3212" w:rsidRPr="00ED29A8">
        <w:t>3</w:t>
      </w:r>
      <w:r w:rsidR="001B3212" w:rsidRPr="00ED29A8">
        <w:rPr>
          <w:rFonts w:hint="eastAsia"/>
        </w:rPr>
        <w:t>秒内的平均速度是</w:t>
      </w:r>
      <w:r w:rsidR="001B3212" w:rsidRPr="00ED29A8">
        <w:t>5</w:t>
      </w:r>
      <w:r w:rsidR="001B3212" w:rsidRPr="00ED29A8">
        <w:rPr>
          <w:rFonts w:hint="eastAsia"/>
        </w:rPr>
        <w:t>米</w:t>
      </w:r>
      <w:r w:rsidR="001B3212" w:rsidRPr="00ED29A8">
        <w:t>/</w:t>
      </w:r>
      <w:r w:rsidR="001B3212" w:rsidRPr="00ED29A8">
        <w:rPr>
          <w:rFonts w:hint="eastAsia"/>
        </w:rPr>
        <w:t>秒，则它在</w:t>
      </w:r>
      <w:r w:rsidR="001B3212" w:rsidRPr="00ED29A8">
        <w:t>5</w:t>
      </w:r>
      <w:r w:rsidR="001B3212" w:rsidRPr="00ED29A8">
        <w:rPr>
          <w:rFonts w:hint="eastAsia"/>
        </w:rPr>
        <w:t>秒内的平均速度是</w:t>
      </w:r>
      <w:r w:rsidR="001B3212" w:rsidRPr="00ED29A8">
        <w:rPr>
          <w:rFonts w:hint="eastAsia"/>
        </w:rPr>
        <w:tab/>
      </w:r>
      <w:r w:rsidR="001B3212" w:rsidRPr="00ED29A8">
        <w:rPr>
          <w:rFonts w:hint="eastAsia"/>
        </w:rPr>
        <w:t>（</w:t>
      </w:r>
      <w:r w:rsidR="001B3212" w:rsidRPr="00ED29A8">
        <w:rPr>
          <w:rFonts w:hint="eastAsia"/>
        </w:rPr>
        <w:tab/>
      </w:r>
      <w:r w:rsidR="001B3212" w:rsidRPr="00ED29A8">
        <w:rPr>
          <w:rFonts w:hint="eastAsia"/>
        </w:rPr>
        <w:tab/>
      </w:r>
      <w:r w:rsidR="001B3212" w:rsidRPr="00ED29A8">
        <w:rPr>
          <w:rFonts w:hint="eastAsia"/>
        </w:rPr>
        <w:t>）</w:t>
      </w:r>
    </w:p>
    <w:p w:rsidR="001B3212" w:rsidRPr="00ED29A8" w:rsidRDefault="001B3212" w:rsidP="00535118">
      <w:pPr>
        <w:pStyle w:val="DefaultParagraph"/>
        <w:spacing w:line="400" w:lineRule="exact"/>
        <w:ind w:leftChars="200" w:left="420" w:firstLine="420"/>
      </w:pPr>
      <w:r w:rsidRPr="00ED29A8">
        <w:t>A</w:t>
      </w:r>
      <w:r w:rsidRPr="00ED29A8">
        <w:rPr>
          <w:rFonts w:hint="eastAsia"/>
        </w:rPr>
        <w:t>．</w:t>
      </w:r>
      <w:r w:rsidRPr="00ED29A8">
        <w:t>4.2</w:t>
      </w:r>
      <w:r w:rsidRPr="00ED29A8">
        <w:rPr>
          <w:rFonts w:hint="eastAsia"/>
        </w:rPr>
        <w:t>米</w:t>
      </w:r>
      <w:r w:rsidRPr="00ED29A8">
        <w:t>/</w:t>
      </w:r>
      <w:r w:rsidRPr="00ED29A8">
        <w:rPr>
          <w:rFonts w:hint="eastAsia"/>
        </w:rPr>
        <w:t>秒</w:t>
      </w:r>
      <w:r w:rsidRPr="00ED29A8">
        <w:rPr>
          <w:rFonts w:hint="eastAsia"/>
        </w:rPr>
        <w:tab/>
      </w:r>
      <w:r w:rsidRPr="00ED29A8">
        <w:rPr>
          <w:rFonts w:hint="eastAsia"/>
        </w:rPr>
        <w:tab/>
      </w:r>
      <w:r w:rsidRPr="00ED29A8">
        <w:tab/>
        <w:t>B</w:t>
      </w:r>
      <w:r w:rsidRPr="00ED29A8">
        <w:rPr>
          <w:rFonts w:hint="eastAsia"/>
        </w:rPr>
        <w:t>．</w:t>
      </w:r>
      <w:r w:rsidRPr="00ED29A8">
        <w:t>4</w:t>
      </w:r>
      <w:r w:rsidRPr="00ED29A8">
        <w:rPr>
          <w:rFonts w:hint="eastAsia"/>
        </w:rPr>
        <w:t>米</w:t>
      </w:r>
      <w:r w:rsidRPr="00ED29A8">
        <w:t>/</w:t>
      </w:r>
      <w:r w:rsidRPr="00ED29A8">
        <w:rPr>
          <w:rFonts w:hint="eastAsia"/>
        </w:rPr>
        <w:t>秒</w:t>
      </w:r>
      <w:r w:rsidRPr="00ED29A8">
        <w:tab/>
      </w:r>
      <w:r w:rsidRPr="00ED29A8">
        <w:rPr>
          <w:rFonts w:hint="eastAsia"/>
        </w:rPr>
        <w:tab/>
      </w:r>
      <w:r w:rsidRPr="00ED29A8">
        <w:rPr>
          <w:rFonts w:hint="eastAsia"/>
        </w:rPr>
        <w:tab/>
      </w:r>
      <w:r w:rsidRPr="00ED29A8">
        <w:t>C</w:t>
      </w:r>
      <w:r w:rsidRPr="00ED29A8">
        <w:rPr>
          <w:rFonts w:hint="eastAsia"/>
        </w:rPr>
        <w:t>．</w:t>
      </w:r>
      <w:r w:rsidRPr="00ED29A8">
        <w:t>5</w:t>
      </w:r>
      <w:r w:rsidRPr="00ED29A8">
        <w:rPr>
          <w:rFonts w:hint="eastAsia"/>
        </w:rPr>
        <w:t>米</w:t>
      </w:r>
      <w:r w:rsidRPr="00ED29A8">
        <w:t>/</w:t>
      </w:r>
      <w:r w:rsidRPr="00ED29A8">
        <w:rPr>
          <w:rFonts w:hint="eastAsia"/>
        </w:rPr>
        <w:t>秒</w:t>
      </w:r>
      <w:r w:rsidRPr="00ED29A8">
        <w:rPr>
          <w:rFonts w:hint="eastAsia"/>
        </w:rPr>
        <w:tab/>
      </w:r>
      <w:r w:rsidRPr="00ED29A8">
        <w:rPr>
          <w:rFonts w:hint="eastAsia"/>
        </w:rPr>
        <w:tab/>
      </w:r>
      <w:r w:rsidRPr="00ED29A8">
        <w:tab/>
        <w:t>D</w:t>
      </w:r>
      <w:r w:rsidRPr="00ED29A8">
        <w:rPr>
          <w:rFonts w:hint="eastAsia"/>
        </w:rPr>
        <w:t>．</w:t>
      </w:r>
      <w:r w:rsidRPr="00ED29A8">
        <w:t>3</w:t>
      </w:r>
      <w:r w:rsidRPr="00ED29A8">
        <w:rPr>
          <w:rFonts w:hint="eastAsia"/>
        </w:rPr>
        <w:t>米</w:t>
      </w:r>
      <w:r w:rsidRPr="00ED29A8">
        <w:t>/</w:t>
      </w:r>
      <w:r w:rsidRPr="00ED29A8">
        <w:rPr>
          <w:rFonts w:hint="eastAsia"/>
        </w:rPr>
        <w:t>秒</w:t>
      </w:r>
    </w:p>
    <w:p w:rsidR="00175C08" w:rsidRPr="00ED29A8" w:rsidRDefault="00175C08" w:rsidP="00535118">
      <w:pPr>
        <w:spacing w:line="400" w:lineRule="exact"/>
        <w:ind w:leftChars="200" w:left="420"/>
        <w:rPr>
          <w:rFonts w:ascii="Times New Roman" w:hAnsi="Times New Roman" w:cs="Times New Roman"/>
          <w:color w:val="FF0000"/>
          <w:szCs w:val="24"/>
        </w:rPr>
      </w:pPr>
      <w:bookmarkStart w:id="42" w:name="OLE_LINK28"/>
      <w:bookmarkStart w:id="43" w:name="OLE_LINK29"/>
      <w:r w:rsidRPr="00ED29A8">
        <w:rPr>
          <w:rFonts w:ascii="Times New Roman" w:hAnsi="Times New Roman" w:cs="Times New Roman"/>
          <w:color w:val="FF0000"/>
          <w:szCs w:val="24"/>
        </w:rPr>
        <w:t>【难度】</w:t>
      </w:r>
      <w:bookmarkStart w:id="44" w:name="OLE_LINK24"/>
      <w:bookmarkStart w:id="45" w:name="OLE_LINK25"/>
      <w:r w:rsidRPr="00ED29A8">
        <w:rPr>
          <w:rFonts w:ascii="Times New Roman" w:hAnsiTheme="minorEastAsia" w:cs="Times New Roman"/>
          <w:color w:val="FF0000"/>
          <w:szCs w:val="24"/>
        </w:rPr>
        <w:t>★</w:t>
      </w:r>
      <w:bookmarkEnd w:id="44"/>
      <w:bookmarkEnd w:id="45"/>
      <w:r w:rsidR="001B3212" w:rsidRPr="00ED29A8">
        <w:rPr>
          <w:rFonts w:ascii="Times New Roman" w:hAnsiTheme="minorEastAsia" w:cs="Times New Roman"/>
          <w:color w:val="FF0000"/>
          <w:szCs w:val="24"/>
        </w:rPr>
        <w:t>★</w:t>
      </w:r>
    </w:p>
    <w:p w:rsidR="00175C08" w:rsidRPr="00ED29A8" w:rsidRDefault="00175C08" w:rsidP="00535118">
      <w:pPr>
        <w:spacing w:line="400" w:lineRule="exact"/>
        <w:ind w:leftChars="200" w:left="420"/>
        <w:rPr>
          <w:rFonts w:ascii="Times New Roman" w:hAnsi="Times New Roman" w:cs="Times New Roman"/>
          <w:color w:val="FF0000"/>
          <w:szCs w:val="24"/>
        </w:rPr>
      </w:pPr>
      <w:r w:rsidRPr="00ED29A8">
        <w:rPr>
          <w:rFonts w:ascii="Times New Roman" w:hAnsi="Times New Roman" w:cs="Times New Roman"/>
          <w:color w:val="FF0000"/>
          <w:szCs w:val="24"/>
        </w:rPr>
        <w:t>【答案】</w:t>
      </w:r>
      <w:r w:rsidR="001B3212" w:rsidRPr="00ED29A8">
        <w:rPr>
          <w:rFonts w:ascii="Times New Roman" w:hAnsi="Times New Roman" w:cs="Times New Roman" w:hint="eastAsia"/>
          <w:color w:val="FF0000"/>
          <w:szCs w:val="24"/>
        </w:rPr>
        <w:t>A</w:t>
      </w:r>
    </w:p>
    <w:bookmarkEnd w:id="42"/>
    <w:bookmarkEnd w:id="43"/>
    <w:p w:rsidR="00175C08" w:rsidRPr="00ED29A8" w:rsidRDefault="00175C08" w:rsidP="00535118">
      <w:pPr>
        <w:spacing w:line="400" w:lineRule="exact"/>
        <w:ind w:leftChars="200" w:left="420"/>
        <w:rPr>
          <w:rFonts w:ascii="Times New Roman" w:hAnsi="Times New Roman" w:cs="Times New Roman"/>
          <w:spacing w:val="-6"/>
          <w:szCs w:val="21"/>
        </w:rPr>
      </w:pPr>
    </w:p>
    <w:p w:rsidR="001B3212" w:rsidRPr="00ED29A8" w:rsidRDefault="00175C08" w:rsidP="00535118">
      <w:pPr>
        <w:pStyle w:val="DefaultParagraph"/>
        <w:spacing w:line="400" w:lineRule="exact"/>
        <w:ind w:leftChars="200" w:left="420"/>
      </w:pPr>
      <w:bookmarkStart w:id="46" w:name="OLE_LINK30"/>
      <w:bookmarkStart w:id="47" w:name="OLE_LINK31"/>
      <w:r w:rsidRPr="00ED29A8">
        <w:rPr>
          <w:rFonts w:hAnsi="Times New Roman"/>
          <w:szCs w:val="24"/>
        </w:rPr>
        <w:t>【例</w:t>
      </w:r>
      <w:r w:rsidRPr="00ED29A8">
        <w:rPr>
          <w:rFonts w:hAnsi="Times New Roman" w:hint="eastAsia"/>
          <w:szCs w:val="24"/>
        </w:rPr>
        <w:t>2</w:t>
      </w:r>
      <w:r w:rsidRPr="00ED29A8">
        <w:rPr>
          <w:rFonts w:hAnsi="Times New Roman"/>
          <w:szCs w:val="24"/>
        </w:rPr>
        <w:t>】</w:t>
      </w:r>
      <w:bookmarkEnd w:id="46"/>
      <w:bookmarkEnd w:id="47"/>
      <w:r w:rsidR="001B3212" w:rsidRPr="00ED29A8">
        <w:rPr>
          <w:rFonts w:hint="eastAsia"/>
        </w:rPr>
        <w:t>某物体用</w:t>
      </w:r>
      <w:r w:rsidR="001B3212" w:rsidRPr="00ED29A8">
        <w:t>v</w:t>
      </w:r>
      <w:r w:rsidR="001B3212" w:rsidRPr="00ED29A8">
        <w:rPr>
          <w:sz w:val="24"/>
          <w:szCs w:val="24"/>
          <w:vertAlign w:val="subscript"/>
        </w:rPr>
        <w:t>1</w:t>
      </w:r>
      <w:r w:rsidR="001B3212" w:rsidRPr="00ED29A8">
        <w:rPr>
          <w:rFonts w:hint="eastAsia"/>
        </w:rPr>
        <w:t>的速度运行</w:t>
      </w:r>
      <w:r w:rsidR="001B3212" w:rsidRPr="00ED29A8">
        <w:t>t</w:t>
      </w:r>
      <w:r w:rsidR="001B3212" w:rsidRPr="00ED29A8">
        <w:rPr>
          <w:rFonts w:hint="eastAsia"/>
        </w:rPr>
        <w:t>秒钟，接下来又用</w:t>
      </w:r>
      <w:r w:rsidR="001B3212" w:rsidRPr="00ED29A8">
        <w:t>v</w:t>
      </w:r>
      <w:r w:rsidR="001B3212" w:rsidRPr="00ED29A8">
        <w:rPr>
          <w:sz w:val="24"/>
          <w:szCs w:val="24"/>
          <w:vertAlign w:val="subscript"/>
        </w:rPr>
        <w:t>2</w:t>
      </w:r>
      <w:r w:rsidR="001B3212" w:rsidRPr="00ED29A8">
        <w:rPr>
          <w:rFonts w:hint="eastAsia"/>
        </w:rPr>
        <w:t>的速度运动</w:t>
      </w:r>
      <w:r w:rsidR="001B3212" w:rsidRPr="00ED29A8">
        <w:t>t</w:t>
      </w:r>
      <w:r w:rsidR="001B3212" w:rsidRPr="00ED29A8">
        <w:rPr>
          <w:rFonts w:hint="eastAsia"/>
        </w:rPr>
        <w:t>秒钟，那么该物体在这两段时间内的平均速度是</w:t>
      </w:r>
      <w:r w:rsidR="001B3212" w:rsidRPr="00ED29A8">
        <w:rPr>
          <w:rFonts w:hint="eastAsia"/>
        </w:rPr>
        <w:t>____________________</w:t>
      </w:r>
      <w:r w:rsidR="001B3212" w:rsidRPr="00ED29A8">
        <w:rPr>
          <w:rFonts w:hint="eastAsia"/>
        </w:rPr>
        <w:t>。</w:t>
      </w:r>
    </w:p>
    <w:p w:rsidR="00175C08" w:rsidRPr="00ED29A8" w:rsidRDefault="00175C08"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175C08" w:rsidRPr="00ED29A8" w:rsidRDefault="00175C08"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【答案】</w:t>
      </w:r>
      <w:r w:rsidR="0025135C" w:rsidRPr="00ED29A8">
        <w:rPr>
          <w:rFonts w:ascii="Times New Roman" w:hAnsi="Times New Roman" w:cs="Times New Roman" w:hint="eastAsia"/>
          <w:color w:val="FF0000"/>
          <w:szCs w:val="24"/>
        </w:rPr>
        <w:t>（</w:t>
      </w:r>
      <w:r w:rsidR="001B3212" w:rsidRPr="00ED29A8">
        <w:rPr>
          <w:rFonts w:ascii="Times New Roman" w:hAnsi="Times New Roman" w:cs="Times New Roman" w:hint="eastAsia"/>
          <w:color w:val="FF0000"/>
          <w:szCs w:val="24"/>
        </w:rPr>
        <w:t>V</w:t>
      </w:r>
      <w:r w:rsidR="001B3212" w:rsidRPr="00ED29A8">
        <w:rPr>
          <w:rFonts w:ascii="Times New Roman" w:hAnsi="Times New Roman" w:cs="Times New Roman" w:hint="eastAsia"/>
          <w:color w:val="FF0000"/>
          <w:szCs w:val="24"/>
          <w:vertAlign w:val="subscript"/>
        </w:rPr>
        <w:t>1</w:t>
      </w:r>
      <w:r w:rsidR="001B3212" w:rsidRPr="00ED29A8">
        <w:rPr>
          <w:rFonts w:ascii="Times New Roman" w:hAnsi="Times New Roman" w:cs="Times New Roman" w:hint="eastAsia"/>
          <w:color w:val="FF0000"/>
          <w:szCs w:val="24"/>
        </w:rPr>
        <w:t>+V</w:t>
      </w:r>
      <w:r w:rsidR="001B3212" w:rsidRPr="00ED29A8">
        <w:rPr>
          <w:rFonts w:ascii="Times New Roman" w:hAnsi="Times New Roman" w:cs="Times New Roman" w:hint="eastAsia"/>
          <w:color w:val="FF0000"/>
          <w:szCs w:val="24"/>
          <w:vertAlign w:val="subscript"/>
        </w:rPr>
        <w:t>2</w:t>
      </w:r>
      <w:r w:rsidR="0025135C" w:rsidRPr="00ED29A8">
        <w:rPr>
          <w:rFonts w:ascii="Times New Roman" w:hAnsi="Times New Roman" w:cs="Times New Roman" w:hint="eastAsia"/>
          <w:color w:val="FF0000"/>
          <w:szCs w:val="24"/>
        </w:rPr>
        <w:t>）</w:t>
      </w:r>
      <w:r w:rsidR="001B3212" w:rsidRPr="00ED29A8">
        <w:rPr>
          <w:rFonts w:ascii="Times New Roman" w:hAnsi="Times New Roman" w:cs="Times New Roman" w:hint="eastAsia"/>
          <w:color w:val="FF0000"/>
          <w:szCs w:val="24"/>
        </w:rPr>
        <w:t>/2</w:t>
      </w:r>
    </w:p>
    <w:p w:rsidR="00175C08" w:rsidRPr="00ED29A8" w:rsidRDefault="00175C08" w:rsidP="00535118">
      <w:pPr>
        <w:spacing w:line="400" w:lineRule="exact"/>
        <w:ind w:leftChars="200" w:left="420"/>
        <w:jc w:val="left"/>
        <w:rPr>
          <w:rFonts w:ascii="Times New Roman" w:hAnsi="Times New Roman" w:cs="Times New Roman"/>
          <w:szCs w:val="24"/>
        </w:rPr>
      </w:pPr>
    </w:p>
    <w:p w:rsidR="001B3212" w:rsidRPr="00ED29A8" w:rsidRDefault="00175C08" w:rsidP="00535118">
      <w:pPr>
        <w:pStyle w:val="DefaultParagraph"/>
        <w:spacing w:line="400" w:lineRule="exact"/>
        <w:ind w:leftChars="200" w:left="420"/>
      </w:pPr>
      <w:bookmarkStart w:id="48" w:name="OLE_LINK34"/>
      <w:bookmarkStart w:id="49" w:name="OLE_LINK35"/>
      <w:r w:rsidRPr="00ED29A8">
        <w:rPr>
          <w:rFonts w:hAnsi="Times New Roman"/>
          <w:szCs w:val="24"/>
        </w:rPr>
        <w:t>【例</w:t>
      </w:r>
      <w:r w:rsidRPr="00ED29A8">
        <w:rPr>
          <w:rFonts w:hAnsi="Times New Roman" w:hint="eastAsia"/>
          <w:szCs w:val="24"/>
        </w:rPr>
        <w:t>3</w:t>
      </w:r>
      <w:r w:rsidRPr="00ED29A8">
        <w:rPr>
          <w:rFonts w:hAnsi="Times New Roman"/>
          <w:szCs w:val="24"/>
        </w:rPr>
        <w:t>】</w:t>
      </w:r>
      <w:bookmarkEnd w:id="48"/>
      <w:bookmarkEnd w:id="49"/>
      <w:r w:rsidR="001B3212" w:rsidRPr="00ED29A8">
        <w:rPr>
          <w:rFonts w:hint="eastAsia"/>
        </w:rPr>
        <w:t>如图所示，一只天鹅在空中直线飞行，现取天鹅连续飞行图中的三段路程，并记录下这三段路程的运动时间，则由速度公式可得天鹅在第三段路程中的平均速度为</w:t>
      </w:r>
      <w:r w:rsidR="001B3212" w:rsidRPr="00ED29A8">
        <w:rPr>
          <w:rFonts w:hint="eastAsia"/>
        </w:rPr>
        <w:tab/>
      </w:r>
      <w:r w:rsidR="001B3212" w:rsidRPr="00ED29A8">
        <w:rPr>
          <w:rFonts w:hint="eastAsia"/>
        </w:rPr>
        <w:t>（</w:t>
      </w:r>
      <w:r w:rsidR="001B3212" w:rsidRPr="00ED29A8">
        <w:rPr>
          <w:rFonts w:hint="eastAsia"/>
        </w:rPr>
        <w:tab/>
      </w:r>
      <w:r w:rsidR="001B3212" w:rsidRPr="00ED29A8">
        <w:rPr>
          <w:rFonts w:hint="eastAsia"/>
        </w:rPr>
        <w:tab/>
      </w:r>
      <w:r w:rsidR="001B3212" w:rsidRPr="00ED29A8">
        <w:rPr>
          <w:rFonts w:hint="eastAsia"/>
        </w:rPr>
        <w:t>）</w:t>
      </w:r>
    </w:p>
    <w:p w:rsidR="001B3212" w:rsidRPr="00ED29A8" w:rsidRDefault="001B3212" w:rsidP="00535118">
      <w:pPr>
        <w:pStyle w:val="DefaultParagraph"/>
        <w:spacing w:line="400" w:lineRule="exact"/>
      </w:pPr>
      <w:r w:rsidRPr="00ED29A8">
        <w:rPr>
          <w:noProof/>
        </w:rPr>
        <w:drawing>
          <wp:anchor distT="0" distB="0" distL="114300" distR="114300" simplePos="0" relativeHeight="251762688" behindDoc="0" locked="0" layoutInCell="1" allowOverlap="1" wp14:anchorId="6060B356" wp14:editId="78CCDB4E">
            <wp:simplePos x="0" y="0"/>
            <wp:positionH relativeFrom="column">
              <wp:posOffset>1299845</wp:posOffset>
            </wp:positionH>
            <wp:positionV relativeFrom="paragraph">
              <wp:posOffset>158115</wp:posOffset>
            </wp:positionV>
            <wp:extent cx="3162300" cy="1514475"/>
            <wp:effectExtent l="0" t="0" r="0" b="0"/>
            <wp:wrapSquare wrapText="bothSides"/>
            <wp:docPr id="8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1"/>
                    <a:srcRect/>
                    <a:stretch>
                      <a:fillRect/>
                    </a:stretch>
                  </pic:blipFill>
                  <pic:spPr bwMode="auto">
                    <a:xfrm>
                      <a:off x="0" y="0"/>
                      <a:ext cx="3162300" cy="1514475"/>
                    </a:xfrm>
                    <a:prstGeom prst="rect">
                      <a:avLst/>
                    </a:prstGeom>
                    <a:noFill/>
                    <a:ln w="9525">
                      <a:noFill/>
                      <a:miter lim="800000"/>
                      <a:headEnd/>
                      <a:tailEnd/>
                    </a:ln>
                  </pic:spPr>
                </pic:pic>
              </a:graphicData>
            </a:graphic>
          </wp:anchor>
        </w:drawing>
      </w:r>
    </w:p>
    <w:p w:rsidR="001B3212" w:rsidRPr="00ED29A8" w:rsidRDefault="001B3212" w:rsidP="00535118">
      <w:pPr>
        <w:pStyle w:val="DefaultParagraph"/>
        <w:spacing w:line="400" w:lineRule="exact"/>
      </w:pPr>
    </w:p>
    <w:p w:rsidR="001B3212" w:rsidRPr="00ED29A8" w:rsidRDefault="001B3212" w:rsidP="00535118">
      <w:pPr>
        <w:pStyle w:val="DefaultParagraph"/>
        <w:spacing w:line="400" w:lineRule="exact"/>
      </w:pPr>
    </w:p>
    <w:p w:rsidR="001B3212" w:rsidRPr="00ED29A8" w:rsidRDefault="001B3212" w:rsidP="00535118">
      <w:pPr>
        <w:pStyle w:val="DefaultParagraph"/>
        <w:spacing w:line="400" w:lineRule="exact"/>
      </w:pPr>
    </w:p>
    <w:p w:rsidR="001B3212" w:rsidRPr="00ED29A8" w:rsidRDefault="001B3212" w:rsidP="00535118">
      <w:pPr>
        <w:pStyle w:val="DefaultParagraph"/>
        <w:spacing w:line="400" w:lineRule="exact"/>
      </w:pPr>
    </w:p>
    <w:p w:rsidR="001B3212" w:rsidRPr="00ED29A8" w:rsidRDefault="001B3212" w:rsidP="00535118">
      <w:pPr>
        <w:pStyle w:val="DefaultParagraph"/>
        <w:spacing w:line="400" w:lineRule="exact"/>
      </w:pPr>
    </w:p>
    <w:p w:rsidR="00DE0737" w:rsidRPr="00ED29A8" w:rsidRDefault="00DE0737" w:rsidP="00535118">
      <w:pPr>
        <w:pStyle w:val="DefaultParagraph"/>
        <w:spacing w:line="400" w:lineRule="exact"/>
      </w:pPr>
    </w:p>
    <w:p w:rsidR="001B3212" w:rsidRPr="00ED29A8" w:rsidRDefault="001B3212" w:rsidP="00535118">
      <w:pPr>
        <w:pStyle w:val="DefaultParagraph"/>
        <w:spacing w:line="400" w:lineRule="exact"/>
        <w:ind w:left="420" w:firstLine="420"/>
      </w:pPr>
      <w:r w:rsidRPr="00ED29A8">
        <w:t>A</w:t>
      </w:r>
      <w:r w:rsidRPr="00ED29A8">
        <w:rPr>
          <w:rFonts w:hint="eastAsia"/>
        </w:rPr>
        <w:t>．</w:t>
      </w:r>
      <w:r w:rsidRPr="00ED29A8">
        <w:t>10m/s</w:t>
      </w:r>
      <w:r w:rsidRPr="00ED29A8">
        <w:tab/>
      </w:r>
      <w:r w:rsidRPr="00ED29A8">
        <w:rPr>
          <w:rFonts w:hint="eastAsia"/>
        </w:rPr>
        <w:tab/>
      </w:r>
      <w:r w:rsidRPr="00ED29A8">
        <w:rPr>
          <w:rFonts w:hint="eastAsia"/>
        </w:rPr>
        <w:tab/>
      </w:r>
      <w:r w:rsidRPr="00ED29A8">
        <w:t>B</w:t>
      </w:r>
      <w:r w:rsidRPr="00ED29A8">
        <w:rPr>
          <w:rFonts w:hint="eastAsia"/>
        </w:rPr>
        <w:t>．</w:t>
      </w:r>
      <w:r w:rsidRPr="00ED29A8">
        <w:t>15m/s</w:t>
      </w:r>
      <w:r w:rsidRPr="00ED29A8">
        <w:tab/>
      </w:r>
      <w:r w:rsidRPr="00ED29A8">
        <w:rPr>
          <w:rFonts w:hint="eastAsia"/>
        </w:rPr>
        <w:tab/>
      </w:r>
      <w:r w:rsidRPr="00ED29A8">
        <w:rPr>
          <w:rFonts w:hint="eastAsia"/>
        </w:rPr>
        <w:tab/>
      </w:r>
      <w:r w:rsidRPr="00ED29A8">
        <w:t>C</w:t>
      </w:r>
      <w:r w:rsidRPr="00ED29A8">
        <w:rPr>
          <w:rFonts w:hint="eastAsia"/>
        </w:rPr>
        <w:t>．</w:t>
      </w:r>
      <w:r w:rsidRPr="00ED29A8">
        <w:t>20m/s</w:t>
      </w:r>
      <w:r w:rsidRPr="00ED29A8">
        <w:rPr>
          <w:rFonts w:hint="eastAsia"/>
        </w:rPr>
        <w:tab/>
      </w:r>
      <w:r w:rsidRPr="00ED29A8">
        <w:rPr>
          <w:rFonts w:hint="eastAsia"/>
        </w:rPr>
        <w:tab/>
      </w:r>
      <w:r w:rsidRPr="00ED29A8">
        <w:tab/>
        <w:t>D</w:t>
      </w:r>
      <w:r w:rsidRPr="00ED29A8">
        <w:rPr>
          <w:rFonts w:hint="eastAsia"/>
        </w:rPr>
        <w:t>．</w:t>
      </w:r>
      <w:r w:rsidRPr="00ED29A8">
        <w:t>7.5m/s</w:t>
      </w:r>
    </w:p>
    <w:p w:rsidR="00175C08" w:rsidRPr="00ED29A8" w:rsidRDefault="00175C08" w:rsidP="00535118">
      <w:pPr>
        <w:pStyle w:val="DefaultParagraph"/>
        <w:spacing w:line="400" w:lineRule="exact"/>
        <w:ind w:leftChars="200" w:left="420"/>
        <w:rPr>
          <w:rFonts w:hAnsi="Times New Roman"/>
          <w:szCs w:val="24"/>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ind w:leftChars="200" w:left="420"/>
        <w:jc w:val="left"/>
        <w:rPr>
          <w:rFonts w:ascii="Times New Roman" w:hAnsi="Times New Roman" w:cs="Times New Roman"/>
          <w:color w:val="FF0000"/>
          <w:szCs w:val="24"/>
        </w:rPr>
      </w:pPr>
      <w:r w:rsidRPr="00ED29A8">
        <w:rPr>
          <w:rFonts w:ascii="Times New Roman" w:hAnsi="Times New Roman" w:cs="Times New Roman"/>
          <w:color w:val="FF0000"/>
          <w:szCs w:val="24"/>
        </w:rPr>
        <w:lastRenderedPageBreak/>
        <w:t>【答案】</w:t>
      </w:r>
      <w:r w:rsidR="001B3212" w:rsidRPr="00ED29A8">
        <w:rPr>
          <w:rFonts w:ascii="Times New Roman" w:hAnsi="Times New Roman" w:cs="Times New Roman" w:hint="eastAsia"/>
          <w:color w:val="FF0000"/>
          <w:szCs w:val="24"/>
        </w:rPr>
        <w:t>C</w:t>
      </w:r>
    </w:p>
    <w:p w:rsidR="00186745" w:rsidRPr="00ED29A8" w:rsidRDefault="00186745" w:rsidP="00535118">
      <w:pPr>
        <w:spacing w:line="400" w:lineRule="exact"/>
        <w:ind w:leftChars="200" w:left="420"/>
        <w:jc w:val="left"/>
        <w:rPr>
          <w:rFonts w:ascii="Times New Roman" w:hAnsi="Times New Roman" w:cs="Times New Roman"/>
          <w:szCs w:val="24"/>
        </w:rPr>
      </w:pPr>
    </w:p>
    <w:p w:rsidR="001B3212" w:rsidRPr="00ED29A8" w:rsidRDefault="00175C08" w:rsidP="00535118">
      <w:pPr>
        <w:pStyle w:val="DefaultParagraph"/>
        <w:spacing w:line="400" w:lineRule="exact"/>
        <w:ind w:leftChars="200" w:left="420"/>
      </w:pPr>
      <w:bookmarkStart w:id="50" w:name="OLE_LINK40"/>
      <w:bookmarkStart w:id="51" w:name="OLE_LINK41"/>
      <w:r w:rsidRPr="00ED29A8">
        <w:rPr>
          <w:rFonts w:hAnsi="Times New Roman"/>
          <w:szCs w:val="24"/>
        </w:rPr>
        <w:t>【例</w:t>
      </w:r>
      <w:r w:rsidRPr="00ED29A8">
        <w:rPr>
          <w:rFonts w:hAnsi="Times New Roman" w:hint="eastAsia"/>
          <w:szCs w:val="24"/>
        </w:rPr>
        <w:t>4</w:t>
      </w:r>
      <w:r w:rsidRPr="00ED29A8">
        <w:rPr>
          <w:rFonts w:hAnsi="Times New Roman"/>
          <w:szCs w:val="24"/>
        </w:rPr>
        <w:t>】</w:t>
      </w:r>
      <w:bookmarkEnd w:id="50"/>
      <w:bookmarkEnd w:id="51"/>
      <w:r w:rsidR="001B3212" w:rsidRPr="00ED29A8">
        <w:rPr>
          <w:rFonts w:hint="eastAsia"/>
        </w:rPr>
        <w:t>某同学在跑</w:t>
      </w:r>
      <w:r w:rsidR="001B3212" w:rsidRPr="00ED29A8">
        <w:t>1000</w:t>
      </w:r>
      <w:r w:rsidR="001B3212" w:rsidRPr="00ED29A8">
        <w:rPr>
          <w:rFonts w:hint="eastAsia"/>
        </w:rPr>
        <w:t>米中，共用时</w:t>
      </w:r>
      <w:r w:rsidR="001B3212" w:rsidRPr="00ED29A8">
        <w:t>200</w:t>
      </w:r>
      <w:r w:rsidR="001B3212" w:rsidRPr="00ED29A8">
        <w:rPr>
          <w:rFonts w:hint="eastAsia"/>
        </w:rPr>
        <w:t>秒。测得第</w:t>
      </w:r>
      <w:r w:rsidR="001B3212" w:rsidRPr="00ED29A8">
        <w:t>100</w:t>
      </w:r>
      <w:r w:rsidR="001B3212" w:rsidRPr="00ED29A8">
        <w:rPr>
          <w:rFonts w:hint="eastAsia"/>
        </w:rPr>
        <w:t>秒末的速度为</w:t>
      </w:r>
      <w:r w:rsidR="001B3212" w:rsidRPr="00ED29A8">
        <w:t>4</w:t>
      </w:r>
      <w:r w:rsidR="001B3212" w:rsidRPr="00ED29A8">
        <w:rPr>
          <w:rFonts w:hint="eastAsia"/>
        </w:rPr>
        <w:t>米</w:t>
      </w:r>
      <w:r w:rsidR="001B3212" w:rsidRPr="00ED29A8">
        <w:t>/</w:t>
      </w:r>
      <w:r w:rsidR="001B3212" w:rsidRPr="00ED29A8">
        <w:rPr>
          <w:rFonts w:hint="eastAsia"/>
        </w:rPr>
        <w:t>秒，第</w:t>
      </w:r>
      <w:r w:rsidR="001B3212" w:rsidRPr="00ED29A8">
        <w:t>200</w:t>
      </w:r>
      <w:r w:rsidR="001B3212" w:rsidRPr="00ED29A8">
        <w:rPr>
          <w:rFonts w:hint="eastAsia"/>
        </w:rPr>
        <w:t>秒末到达终点的速度为</w:t>
      </w:r>
      <w:r w:rsidR="001B3212" w:rsidRPr="00ED29A8">
        <w:t>8</w:t>
      </w:r>
      <w:r w:rsidR="001B3212" w:rsidRPr="00ED29A8">
        <w:rPr>
          <w:rFonts w:hint="eastAsia"/>
        </w:rPr>
        <w:t>米</w:t>
      </w:r>
      <w:r w:rsidR="001B3212" w:rsidRPr="00ED29A8">
        <w:t>/</w:t>
      </w:r>
      <w:r w:rsidR="001B3212" w:rsidRPr="00ED29A8">
        <w:rPr>
          <w:rFonts w:hint="eastAsia"/>
        </w:rPr>
        <w:t>秒，则下列说法正确的是</w:t>
      </w:r>
      <w:r w:rsidR="001B3212" w:rsidRPr="00ED29A8">
        <w:rPr>
          <w:rFonts w:hint="eastAsia"/>
        </w:rPr>
        <w:tab/>
      </w:r>
      <w:r w:rsidR="001B3212" w:rsidRPr="00ED29A8">
        <w:rPr>
          <w:rFonts w:hint="eastAsia"/>
        </w:rPr>
        <w:t>（</w:t>
      </w:r>
      <w:r w:rsidR="001B3212" w:rsidRPr="00ED29A8">
        <w:rPr>
          <w:rFonts w:hint="eastAsia"/>
        </w:rPr>
        <w:tab/>
      </w:r>
      <w:r w:rsidR="001B3212" w:rsidRPr="00ED29A8">
        <w:rPr>
          <w:rFonts w:hint="eastAsia"/>
        </w:rPr>
        <w:tab/>
      </w:r>
      <w:r w:rsidR="001B3212" w:rsidRPr="00ED29A8">
        <w:rPr>
          <w:rFonts w:hint="eastAsia"/>
        </w:rPr>
        <w:t>）</w:t>
      </w:r>
    </w:p>
    <w:p w:rsidR="001B3212" w:rsidRPr="00ED29A8" w:rsidRDefault="001B3212" w:rsidP="00535118">
      <w:pPr>
        <w:pStyle w:val="DefaultParagraph"/>
        <w:spacing w:line="400" w:lineRule="exact"/>
        <w:ind w:leftChars="400" w:left="840"/>
      </w:pPr>
      <w:r w:rsidRPr="00ED29A8">
        <w:t>A</w:t>
      </w:r>
      <w:r w:rsidRPr="00ED29A8">
        <w:rPr>
          <w:rFonts w:hint="eastAsia"/>
        </w:rPr>
        <w:t>．在前</w:t>
      </w:r>
      <w:r w:rsidRPr="00ED29A8">
        <w:t>100</w:t>
      </w:r>
      <w:r w:rsidRPr="00ED29A8">
        <w:rPr>
          <w:rFonts w:hint="eastAsia"/>
        </w:rPr>
        <w:t>秒内该同学的平均速度为</w:t>
      </w:r>
      <w:r w:rsidRPr="00ED29A8">
        <w:t>4</w:t>
      </w:r>
      <w:r w:rsidRPr="00ED29A8">
        <w:rPr>
          <w:rFonts w:hint="eastAsia"/>
        </w:rPr>
        <w:t>米</w:t>
      </w:r>
      <w:r w:rsidRPr="00ED29A8">
        <w:t>/</w:t>
      </w:r>
      <w:r w:rsidRPr="00ED29A8">
        <w:rPr>
          <w:rFonts w:hint="eastAsia"/>
        </w:rPr>
        <w:t>秒</w:t>
      </w:r>
    </w:p>
    <w:p w:rsidR="001B3212" w:rsidRPr="00ED29A8" w:rsidRDefault="001B3212" w:rsidP="00535118">
      <w:pPr>
        <w:pStyle w:val="DefaultParagraph"/>
        <w:spacing w:line="400" w:lineRule="exact"/>
        <w:ind w:leftChars="400" w:left="840"/>
      </w:pPr>
      <w:r w:rsidRPr="00ED29A8">
        <w:t>B</w:t>
      </w:r>
      <w:r w:rsidRPr="00ED29A8">
        <w:rPr>
          <w:rFonts w:hint="eastAsia"/>
        </w:rPr>
        <w:t>．在后</w:t>
      </w:r>
      <w:r w:rsidRPr="00ED29A8">
        <w:t>100</w:t>
      </w:r>
      <w:r w:rsidRPr="00ED29A8">
        <w:rPr>
          <w:rFonts w:hint="eastAsia"/>
        </w:rPr>
        <w:t>秒内该同学的平均速度为</w:t>
      </w:r>
      <w:r w:rsidRPr="00ED29A8">
        <w:t>8</w:t>
      </w:r>
      <w:r w:rsidRPr="00ED29A8">
        <w:rPr>
          <w:rFonts w:hint="eastAsia"/>
        </w:rPr>
        <w:t>米</w:t>
      </w:r>
      <w:r w:rsidRPr="00ED29A8">
        <w:t>/</w:t>
      </w:r>
      <w:r w:rsidRPr="00ED29A8">
        <w:rPr>
          <w:rFonts w:hint="eastAsia"/>
        </w:rPr>
        <w:t>秒</w:t>
      </w:r>
    </w:p>
    <w:p w:rsidR="001B3212" w:rsidRPr="00ED29A8" w:rsidRDefault="001B3212" w:rsidP="00535118">
      <w:pPr>
        <w:pStyle w:val="DefaultParagraph"/>
        <w:spacing w:line="400" w:lineRule="exact"/>
        <w:ind w:leftChars="400" w:left="840"/>
      </w:pPr>
      <w:r w:rsidRPr="00ED29A8">
        <w:t>C</w:t>
      </w:r>
      <w:r w:rsidRPr="00ED29A8">
        <w:rPr>
          <w:rFonts w:hint="eastAsia"/>
        </w:rPr>
        <w:t>．在本次</w:t>
      </w:r>
      <w:r w:rsidRPr="00ED29A8">
        <w:t>1000</w:t>
      </w:r>
      <w:r w:rsidRPr="00ED29A8">
        <w:rPr>
          <w:rFonts w:hint="eastAsia"/>
        </w:rPr>
        <w:t>米跑步中，该同学的平均速度为</w:t>
      </w:r>
      <w:r w:rsidRPr="00ED29A8">
        <w:t>6</w:t>
      </w:r>
      <w:r w:rsidRPr="00ED29A8">
        <w:rPr>
          <w:rFonts w:hint="eastAsia"/>
        </w:rPr>
        <w:t>米</w:t>
      </w:r>
      <w:r w:rsidRPr="00ED29A8">
        <w:t>/</w:t>
      </w:r>
      <w:r w:rsidRPr="00ED29A8">
        <w:rPr>
          <w:rFonts w:hint="eastAsia"/>
        </w:rPr>
        <w:t>秒</w:t>
      </w:r>
    </w:p>
    <w:p w:rsidR="001B3212" w:rsidRPr="00ED29A8" w:rsidRDefault="001B3212" w:rsidP="00535118">
      <w:pPr>
        <w:pStyle w:val="DefaultParagraph"/>
        <w:spacing w:line="400" w:lineRule="exact"/>
        <w:ind w:leftChars="400" w:left="840"/>
      </w:pPr>
      <w:r w:rsidRPr="00ED29A8">
        <w:t>D</w:t>
      </w:r>
      <w:r w:rsidRPr="00ED29A8">
        <w:rPr>
          <w:rFonts w:hint="eastAsia"/>
        </w:rPr>
        <w:t>．在本次</w:t>
      </w:r>
      <w:r w:rsidRPr="00ED29A8">
        <w:t>1000</w:t>
      </w:r>
      <w:r w:rsidRPr="00ED29A8">
        <w:rPr>
          <w:rFonts w:hint="eastAsia"/>
        </w:rPr>
        <w:t>米跑步中，该同学的平均速度为</w:t>
      </w:r>
      <w:r w:rsidRPr="00ED29A8">
        <w:t>5</w:t>
      </w:r>
      <w:r w:rsidRPr="00ED29A8">
        <w:rPr>
          <w:rFonts w:hint="eastAsia"/>
        </w:rPr>
        <w:t>米</w:t>
      </w:r>
      <w:r w:rsidRPr="00ED29A8">
        <w:t>/</w:t>
      </w:r>
      <w:r w:rsidRPr="00ED29A8">
        <w:rPr>
          <w:rFonts w:hint="eastAsia"/>
        </w:rPr>
        <w:t>秒</w:t>
      </w:r>
    </w:p>
    <w:p w:rsidR="00175C08" w:rsidRPr="00ED29A8" w:rsidRDefault="00175C08"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175C08" w:rsidRPr="00ED29A8" w:rsidRDefault="00175C08" w:rsidP="00535118">
      <w:pPr>
        <w:spacing w:line="400" w:lineRule="exact"/>
        <w:ind w:leftChars="200" w:left="420"/>
        <w:jc w:val="left"/>
        <w:rPr>
          <w:rFonts w:ascii="Times New Roman" w:hAnsi="Times New Roman" w:cs="Times New Roman"/>
          <w:szCs w:val="24"/>
        </w:rPr>
      </w:pPr>
      <w:r w:rsidRPr="00ED29A8">
        <w:rPr>
          <w:rFonts w:ascii="Times New Roman" w:hAnsi="Times New Roman" w:cs="Times New Roman"/>
          <w:color w:val="FF0000"/>
          <w:szCs w:val="24"/>
        </w:rPr>
        <w:t>【答案】</w:t>
      </w:r>
      <w:r w:rsidR="001B3212" w:rsidRPr="00ED29A8">
        <w:rPr>
          <w:rFonts w:ascii="Times New Roman" w:hAnsi="Times New Roman" w:cs="Times New Roman" w:hint="eastAsia"/>
          <w:color w:val="FF0000"/>
          <w:szCs w:val="24"/>
        </w:rPr>
        <w:t>D</w:t>
      </w:r>
    </w:p>
    <w:p w:rsidR="00175C08" w:rsidRPr="00ED29A8" w:rsidRDefault="00175C08" w:rsidP="00535118">
      <w:pPr>
        <w:spacing w:line="400" w:lineRule="exact"/>
        <w:rPr>
          <w:rFonts w:ascii="Times New Roman" w:hAnsi="Times New Roman" w:cs="Times New Roman"/>
          <w:szCs w:val="24"/>
        </w:rPr>
      </w:pPr>
    </w:p>
    <w:p w:rsidR="00DE0737" w:rsidRPr="00ED29A8" w:rsidRDefault="00DE0737" w:rsidP="00535118">
      <w:pPr>
        <w:spacing w:line="400" w:lineRule="exact"/>
        <w:rPr>
          <w:rFonts w:ascii="Times New Roman" w:hAnsi="Times New Roman" w:cs="Times New Roman"/>
          <w:szCs w:val="24"/>
        </w:rPr>
      </w:pPr>
    </w:p>
    <w:p w:rsidR="00DE0737" w:rsidRPr="00ED29A8" w:rsidRDefault="00DE0737" w:rsidP="00535118">
      <w:pPr>
        <w:spacing w:line="400" w:lineRule="exact"/>
        <w:rPr>
          <w:rFonts w:ascii="Times New Roman" w:hAnsi="Times New Roman" w:cs="Times New Roman"/>
          <w:szCs w:val="24"/>
        </w:rPr>
      </w:pPr>
    </w:p>
    <w:p w:rsidR="00175C08" w:rsidRPr="00ED29A8" w:rsidRDefault="004753CA" w:rsidP="00535118">
      <w:pPr>
        <w:spacing w:line="400" w:lineRule="exact"/>
        <w:rPr>
          <w:rFonts w:ascii="Times New Roman" w:hAnsi="Times New Roman" w:cs="Times New Roman"/>
        </w:rPr>
      </w:pPr>
      <w:r>
        <w:rPr>
          <w:rFonts w:ascii="Times New Roman" w:hAnsi="Times New Roman" w:cs="Times New Roman"/>
          <w:noProof/>
        </w:rPr>
        <w:pict>
          <v:group id="组合 5" o:spid="_x0000_s1048" style="position:absolute;left:0;text-align:left;margin-left:-.4pt;margin-top:10.2pt;width:110.25pt;height:49.5pt;z-index:25171865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49"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2" o:title=""/>
              <v:path arrowok="t"/>
            </v:shape>
            <v:shape id="文本框 61" o:spid="_x0000_s1050"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ED29A8" w:rsidRPr="0014298B" w:rsidRDefault="00ED29A8" w:rsidP="00175C08">
                    <w:pPr>
                      <w:rPr>
                        <w:rFonts w:ascii="幼圆" w:eastAsia="幼圆"/>
                        <w:b/>
                        <w:sz w:val="24"/>
                        <w:szCs w:val="24"/>
                      </w:rPr>
                    </w:pPr>
                    <w:r w:rsidRPr="0014298B">
                      <w:rPr>
                        <w:rFonts w:ascii="幼圆" w:eastAsia="幼圆" w:hint="eastAsia"/>
                        <w:b/>
                        <w:sz w:val="24"/>
                        <w:szCs w:val="24"/>
                      </w:rPr>
                      <w:t>随堂检测</w:t>
                    </w:r>
                  </w:p>
                </w:txbxContent>
              </v:textbox>
            </v:shape>
          </v:group>
        </w:pict>
      </w: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p>
    <w:p w:rsidR="00E57EE2" w:rsidRPr="00ED29A8" w:rsidRDefault="00E57EE2" w:rsidP="00535118">
      <w:pPr>
        <w:pStyle w:val="DefaultParagraph"/>
        <w:spacing w:line="400" w:lineRule="exact"/>
      </w:pPr>
      <w:r w:rsidRPr="00ED29A8">
        <w:rPr>
          <w:rFonts w:hint="eastAsia"/>
        </w:rPr>
        <w:t>1</w:t>
      </w:r>
      <w:r w:rsidRPr="00ED29A8">
        <w:rPr>
          <w:rFonts w:hint="eastAsia"/>
        </w:rPr>
        <w:t>、如图示是香香同学在相等的时间间隔里观察小球运动的情景，则小球可能做匀速直线运动的是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DE0737" w:rsidRPr="00ED29A8" w:rsidRDefault="00DE0737" w:rsidP="00535118">
      <w:pPr>
        <w:spacing w:line="400" w:lineRule="exact"/>
        <w:rPr>
          <w:rFonts w:ascii="Times New Roman" w:hAnsi="Times New Roman" w:cs="Times New Roman"/>
          <w:color w:val="FF0000"/>
          <w:szCs w:val="24"/>
        </w:rPr>
      </w:pPr>
      <w:r w:rsidRPr="00ED29A8">
        <w:rPr>
          <w:rFonts w:ascii="Times New Roman" w:eastAsia="宋体" w:hAnsi="Calibri" w:cs="Times New Roman"/>
          <w:noProof/>
        </w:rPr>
        <w:drawing>
          <wp:anchor distT="0" distB="0" distL="114300" distR="114300" simplePos="0" relativeHeight="251819008" behindDoc="0" locked="0" layoutInCell="1" allowOverlap="1" wp14:anchorId="66064335" wp14:editId="194D3C78">
            <wp:simplePos x="0" y="0"/>
            <wp:positionH relativeFrom="column">
              <wp:posOffset>375920</wp:posOffset>
            </wp:positionH>
            <wp:positionV relativeFrom="paragraph">
              <wp:posOffset>34290</wp:posOffset>
            </wp:positionV>
            <wp:extent cx="4962525" cy="75247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737" w:rsidRPr="00ED29A8" w:rsidRDefault="00DE0737" w:rsidP="00535118">
      <w:pPr>
        <w:spacing w:line="400" w:lineRule="exact"/>
        <w:rPr>
          <w:rFonts w:ascii="Times New Roman" w:hAnsi="Times New Roman" w:cs="Times New Roman"/>
          <w:color w:val="FF0000"/>
          <w:szCs w:val="24"/>
        </w:rPr>
      </w:pPr>
    </w:p>
    <w:p w:rsidR="00DE0737" w:rsidRPr="00ED29A8" w:rsidRDefault="004753CA" w:rsidP="00535118">
      <w:pPr>
        <w:spacing w:line="400" w:lineRule="exact"/>
        <w:rPr>
          <w:rFonts w:ascii="Times New Roman" w:hAnsi="Times New Roman" w:cs="Times New Roman"/>
          <w:color w:val="FF0000"/>
          <w:szCs w:val="24"/>
        </w:rPr>
      </w:pPr>
      <w:r>
        <w:rPr>
          <w:rFonts w:ascii="Times New Roman" w:hAnsi="Times New Roman" w:cs="Times New Roman"/>
          <w:noProof/>
          <w:color w:val="FF0000"/>
          <w:szCs w:val="24"/>
        </w:rPr>
        <w:pict>
          <v:shape id="_x0000_s1110" type="#_x0000_t202" style="position:absolute;left:0;text-align:left;margin-left:61.1pt;margin-top:12.2pt;width:339pt;height:25.5pt;z-index:251820032" filled="f" stroked="f">
            <v:textbox>
              <w:txbxContent>
                <w:p w:rsidR="00ED29A8" w:rsidRDefault="00ED29A8" w:rsidP="00DE0737">
                  <w:pPr>
                    <w:pStyle w:val="DefaultParagraph"/>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t>C</w:t>
                  </w:r>
                  <w:r>
                    <w:rPr>
                      <w:rFonts w:hint="eastAsia"/>
                    </w:rPr>
                    <w:tab/>
                  </w:r>
                  <w:r>
                    <w:rPr>
                      <w:rFonts w:hint="eastAsia"/>
                    </w:rPr>
                    <w:tab/>
                  </w:r>
                  <w:r>
                    <w:rPr>
                      <w:rFonts w:hint="eastAsia"/>
                    </w:rPr>
                    <w:tab/>
                  </w:r>
                  <w:r>
                    <w:rPr>
                      <w:rFonts w:hint="eastAsia"/>
                    </w:rPr>
                    <w:tab/>
                  </w:r>
                  <w:r>
                    <w:rPr>
                      <w:rFonts w:hint="eastAsia"/>
                    </w:rPr>
                    <w:tab/>
                  </w:r>
                  <w:r>
                    <w:t>D</w:t>
                  </w:r>
                </w:p>
              </w:txbxContent>
            </v:textbox>
          </v:shape>
        </w:pict>
      </w:r>
    </w:p>
    <w:p w:rsidR="00DE0737" w:rsidRPr="00ED29A8" w:rsidRDefault="00DE0737" w:rsidP="00535118">
      <w:pPr>
        <w:spacing w:line="400" w:lineRule="exact"/>
        <w:rPr>
          <w:rFonts w:ascii="Times New Roman" w:hAnsi="Times New Roman" w:cs="Times New Roman"/>
          <w:color w:val="FF0000"/>
          <w:szCs w:val="24"/>
        </w:rPr>
      </w:pPr>
    </w:p>
    <w:p w:rsidR="00175C08"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p>
    <w:p w:rsidR="00175C08"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836526" w:rsidRPr="00ED29A8">
        <w:rPr>
          <w:rFonts w:ascii="Times New Roman" w:hAnsi="Times New Roman" w:cs="Times New Roman" w:hint="eastAsia"/>
          <w:color w:val="FF0000"/>
          <w:szCs w:val="21"/>
        </w:rPr>
        <w:t>D</w:t>
      </w:r>
    </w:p>
    <w:p w:rsidR="00175C08" w:rsidRPr="00ED29A8" w:rsidRDefault="00175C08" w:rsidP="00535118">
      <w:pPr>
        <w:spacing w:line="400" w:lineRule="exact"/>
        <w:rPr>
          <w:rFonts w:ascii="Times New Roman" w:hAnsi="Times New Roman" w:cs="Times New Roman"/>
          <w:color w:val="FF0000"/>
          <w:szCs w:val="21"/>
        </w:rPr>
      </w:pPr>
    </w:p>
    <w:p w:rsidR="00E57EE2" w:rsidRPr="00ED29A8" w:rsidRDefault="00DE0737" w:rsidP="00535118">
      <w:pPr>
        <w:pStyle w:val="DefaultParagraph"/>
        <w:spacing w:line="400" w:lineRule="exact"/>
      </w:pPr>
      <w:r w:rsidRPr="00ED29A8">
        <w:rPr>
          <w:noProof/>
        </w:rPr>
        <w:drawing>
          <wp:anchor distT="0" distB="0" distL="114300" distR="114300" simplePos="0" relativeHeight="251767808" behindDoc="0" locked="0" layoutInCell="1" allowOverlap="1" wp14:anchorId="431596DE" wp14:editId="2E49A33B">
            <wp:simplePos x="0" y="0"/>
            <wp:positionH relativeFrom="column">
              <wp:posOffset>3566795</wp:posOffset>
            </wp:positionH>
            <wp:positionV relativeFrom="paragraph">
              <wp:posOffset>433705</wp:posOffset>
            </wp:positionV>
            <wp:extent cx="1352550" cy="1304925"/>
            <wp:effectExtent l="0" t="0" r="0" b="0"/>
            <wp:wrapSquare wrapText="bothSides"/>
            <wp:docPr id="12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4"/>
                    <a:srcRect/>
                    <a:stretch>
                      <a:fillRect/>
                    </a:stretch>
                  </pic:blipFill>
                  <pic:spPr bwMode="auto">
                    <a:xfrm>
                      <a:off x="0" y="0"/>
                      <a:ext cx="1352550" cy="1304925"/>
                    </a:xfrm>
                    <a:prstGeom prst="rect">
                      <a:avLst/>
                    </a:prstGeom>
                    <a:noFill/>
                    <a:ln w="9525">
                      <a:noFill/>
                      <a:miter lim="800000"/>
                      <a:headEnd/>
                      <a:tailEnd/>
                    </a:ln>
                  </pic:spPr>
                </pic:pic>
              </a:graphicData>
            </a:graphic>
          </wp:anchor>
        </w:drawing>
      </w:r>
      <w:r w:rsidR="00175C08" w:rsidRPr="00ED29A8">
        <w:t>2</w:t>
      </w:r>
      <w:r w:rsidR="00175C08" w:rsidRPr="00ED29A8">
        <w:t>、</w:t>
      </w:r>
      <w:r w:rsidR="00E57EE2" w:rsidRPr="00ED29A8">
        <w:rPr>
          <w:rFonts w:hint="eastAsia"/>
        </w:rPr>
        <w:t>在图中，甲、乙两直线分别是甲、乙两物体的路程和时间的关系图线，由图可知甲、乙两运动物体的速度大小关系是</w:t>
      </w:r>
      <w:r w:rsidR="00E57EE2" w:rsidRPr="00ED29A8">
        <w:rPr>
          <w:rFonts w:hint="eastAsia"/>
        </w:rPr>
        <w:tab/>
      </w:r>
      <w:r w:rsidR="00E57EE2" w:rsidRPr="00ED29A8">
        <w:rPr>
          <w:rFonts w:hint="eastAsia"/>
        </w:rPr>
        <w:t>（</w:t>
      </w:r>
      <w:r w:rsidR="00E57EE2" w:rsidRPr="00ED29A8">
        <w:rPr>
          <w:rFonts w:hint="eastAsia"/>
        </w:rPr>
        <w:tab/>
      </w:r>
      <w:r w:rsidR="00E57EE2" w:rsidRPr="00ED29A8">
        <w:rPr>
          <w:rFonts w:hint="eastAsia"/>
        </w:rPr>
        <w:tab/>
      </w:r>
      <w:r w:rsidR="00E57EE2" w:rsidRPr="00ED29A8">
        <w:rPr>
          <w:rFonts w:hint="eastAsia"/>
        </w:rPr>
        <w:t>）</w:t>
      </w:r>
    </w:p>
    <w:p w:rsidR="00DE0737" w:rsidRPr="00ED29A8" w:rsidRDefault="00E57EE2" w:rsidP="00535118">
      <w:pPr>
        <w:pStyle w:val="DefaultParagraph"/>
        <w:spacing w:line="400" w:lineRule="exact"/>
        <w:ind w:firstLine="420"/>
      </w:pPr>
      <w:r w:rsidRPr="00ED29A8">
        <w:t>A</w:t>
      </w:r>
      <w:r w:rsidRPr="00ED29A8">
        <w:rPr>
          <w:rFonts w:hint="eastAsia"/>
        </w:rPr>
        <w:t>．</w:t>
      </w:r>
      <w:r w:rsidRPr="00ED29A8">
        <w:t>v</w:t>
      </w:r>
      <w:r w:rsidRPr="00ED29A8">
        <w:rPr>
          <w:rFonts w:hint="eastAsia"/>
          <w:vertAlign w:val="subscript"/>
        </w:rPr>
        <w:t>甲</w:t>
      </w:r>
      <w:r w:rsidRPr="00ED29A8">
        <w:t>=v</w:t>
      </w:r>
      <w:r w:rsidRPr="00ED29A8">
        <w:rPr>
          <w:rFonts w:hint="eastAsia"/>
          <w:vertAlign w:val="subscript"/>
        </w:rPr>
        <w:t>乙</w:t>
      </w:r>
    </w:p>
    <w:p w:rsidR="00E57EE2" w:rsidRPr="00ED29A8" w:rsidRDefault="00E57EE2" w:rsidP="00535118">
      <w:pPr>
        <w:pStyle w:val="DefaultParagraph"/>
        <w:spacing w:line="400" w:lineRule="exact"/>
        <w:ind w:firstLine="420"/>
      </w:pPr>
      <w:r w:rsidRPr="00ED29A8">
        <w:t>B</w:t>
      </w:r>
      <w:r w:rsidRPr="00ED29A8">
        <w:rPr>
          <w:rFonts w:hint="eastAsia"/>
        </w:rPr>
        <w:t>．</w:t>
      </w:r>
      <w:r w:rsidRPr="00ED29A8">
        <w:t>v</w:t>
      </w:r>
      <w:r w:rsidRPr="00ED29A8">
        <w:rPr>
          <w:rFonts w:hint="eastAsia"/>
          <w:vertAlign w:val="subscript"/>
        </w:rPr>
        <w:t>甲</w:t>
      </w:r>
      <w:r w:rsidRPr="00ED29A8">
        <w:rPr>
          <w:rFonts w:hint="eastAsia"/>
        </w:rPr>
        <w:t>＞</w:t>
      </w:r>
      <w:r w:rsidRPr="00ED29A8">
        <w:t>v</w:t>
      </w:r>
      <w:r w:rsidRPr="00ED29A8">
        <w:rPr>
          <w:rFonts w:hint="eastAsia"/>
          <w:vertAlign w:val="subscript"/>
        </w:rPr>
        <w:t>乙</w:t>
      </w:r>
    </w:p>
    <w:p w:rsidR="00DE0737" w:rsidRPr="00ED29A8" w:rsidRDefault="00E57EE2" w:rsidP="00535118">
      <w:pPr>
        <w:pStyle w:val="DefaultParagraph"/>
        <w:spacing w:line="400" w:lineRule="exact"/>
        <w:ind w:firstLine="420"/>
      </w:pPr>
      <w:r w:rsidRPr="00ED29A8">
        <w:t>C</w:t>
      </w:r>
      <w:r w:rsidRPr="00ED29A8">
        <w:rPr>
          <w:rFonts w:hint="eastAsia"/>
        </w:rPr>
        <w:t>．</w:t>
      </w:r>
      <w:r w:rsidRPr="00ED29A8">
        <w:t>v</w:t>
      </w:r>
      <w:r w:rsidRPr="00ED29A8">
        <w:rPr>
          <w:rFonts w:hint="eastAsia"/>
          <w:vertAlign w:val="subscript"/>
        </w:rPr>
        <w:t>甲</w:t>
      </w:r>
      <w:r w:rsidRPr="00ED29A8">
        <w:rPr>
          <w:rFonts w:hint="eastAsia"/>
        </w:rPr>
        <w:t>＜</w:t>
      </w:r>
      <w:r w:rsidRPr="00ED29A8">
        <w:t>v</w:t>
      </w:r>
      <w:r w:rsidRPr="00ED29A8">
        <w:rPr>
          <w:rFonts w:hint="eastAsia"/>
          <w:vertAlign w:val="subscript"/>
        </w:rPr>
        <w:t>乙</w:t>
      </w:r>
    </w:p>
    <w:p w:rsidR="00E57EE2" w:rsidRPr="00ED29A8" w:rsidRDefault="00E57EE2" w:rsidP="00535118">
      <w:pPr>
        <w:pStyle w:val="DefaultParagraph"/>
        <w:spacing w:line="400" w:lineRule="exact"/>
        <w:ind w:firstLine="420"/>
      </w:pPr>
      <w:r w:rsidRPr="00ED29A8">
        <w:t>D</w:t>
      </w:r>
      <w:r w:rsidRPr="00ED29A8">
        <w:rPr>
          <w:rFonts w:hint="eastAsia"/>
        </w:rPr>
        <w:t>．无法判断</w:t>
      </w: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E57EE2"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E57EE2" w:rsidRPr="00ED29A8">
        <w:rPr>
          <w:rFonts w:ascii="Times New Roman" w:hAnsi="Times New Roman" w:cs="Times New Roman" w:hint="eastAsia"/>
          <w:color w:val="FF0000"/>
          <w:szCs w:val="21"/>
        </w:rPr>
        <w:t>B</w:t>
      </w:r>
    </w:p>
    <w:p w:rsidR="00E57EE2" w:rsidRPr="00ED29A8" w:rsidRDefault="00175C08" w:rsidP="00535118">
      <w:pPr>
        <w:pStyle w:val="DefaultParagraph"/>
        <w:spacing w:line="400" w:lineRule="exact"/>
      </w:pPr>
      <w:r w:rsidRPr="00ED29A8">
        <w:rPr>
          <w:rFonts w:hAnsi="Times New Roman"/>
        </w:rPr>
        <w:lastRenderedPageBreak/>
        <w:t>3</w:t>
      </w:r>
      <w:r w:rsidRPr="00ED29A8">
        <w:rPr>
          <w:rFonts w:hAnsi="Times New Roman"/>
        </w:rPr>
        <w:t>、</w:t>
      </w:r>
      <w:r w:rsidR="00E57EE2" w:rsidRPr="00ED29A8">
        <w:rPr>
          <w:rFonts w:hint="eastAsia"/>
        </w:rPr>
        <w:t>如图所示，能正确描述匀速直线运动各物理量之间关系的</w:t>
      </w:r>
      <w:proofErr w:type="gramStart"/>
      <w:r w:rsidR="00E57EE2" w:rsidRPr="00ED29A8">
        <w:rPr>
          <w:rFonts w:hint="eastAsia"/>
        </w:rPr>
        <w:t>图象</w:t>
      </w:r>
      <w:proofErr w:type="gramEnd"/>
      <w:r w:rsidR="00E57EE2" w:rsidRPr="00ED29A8">
        <w:rPr>
          <w:rFonts w:hint="eastAsia"/>
        </w:rPr>
        <w:t>是</w:t>
      </w:r>
      <w:r w:rsidR="00E57EE2" w:rsidRPr="00ED29A8">
        <w:rPr>
          <w:rFonts w:hint="eastAsia"/>
        </w:rPr>
        <w:tab/>
      </w:r>
      <w:r w:rsidR="00E57EE2" w:rsidRPr="00ED29A8">
        <w:rPr>
          <w:rFonts w:hint="eastAsia"/>
        </w:rPr>
        <w:t>（</w:t>
      </w:r>
      <w:r w:rsidR="00E57EE2" w:rsidRPr="00ED29A8">
        <w:rPr>
          <w:rFonts w:hint="eastAsia"/>
        </w:rPr>
        <w:tab/>
      </w:r>
      <w:r w:rsidR="00E57EE2" w:rsidRPr="00ED29A8">
        <w:rPr>
          <w:rFonts w:hint="eastAsia"/>
        </w:rPr>
        <w:tab/>
      </w:r>
      <w:r w:rsidR="00E57EE2" w:rsidRPr="00ED29A8">
        <w:rPr>
          <w:rFonts w:hint="eastAsia"/>
        </w:rPr>
        <w:t>）</w:t>
      </w:r>
    </w:p>
    <w:p w:rsidR="00DE0737" w:rsidRPr="00ED29A8" w:rsidRDefault="00DE0737" w:rsidP="00535118">
      <w:pPr>
        <w:pStyle w:val="DefaultParagraph"/>
        <w:spacing w:line="400" w:lineRule="exact"/>
        <w:rPr>
          <w:rFonts w:hAnsi="Times New Roman"/>
          <w:color w:val="FF0000"/>
          <w:szCs w:val="24"/>
        </w:rPr>
      </w:pPr>
      <w:r w:rsidRPr="00ED29A8">
        <w:rPr>
          <w:noProof/>
        </w:rPr>
        <w:drawing>
          <wp:anchor distT="0" distB="0" distL="114300" distR="114300" simplePos="0" relativeHeight="251823104" behindDoc="0" locked="0" layoutInCell="1" allowOverlap="1" wp14:anchorId="5A07ED71" wp14:editId="7D2CEE2D">
            <wp:simplePos x="0" y="0"/>
            <wp:positionH relativeFrom="column">
              <wp:posOffset>547370</wp:posOffset>
            </wp:positionH>
            <wp:positionV relativeFrom="paragraph">
              <wp:posOffset>66040</wp:posOffset>
            </wp:positionV>
            <wp:extent cx="4010025" cy="10287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0025"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737" w:rsidRPr="00ED29A8" w:rsidRDefault="00DE0737" w:rsidP="00535118">
      <w:pPr>
        <w:pStyle w:val="DefaultParagraph"/>
        <w:spacing w:line="400" w:lineRule="exact"/>
        <w:rPr>
          <w:rFonts w:hAnsi="Times New Roman"/>
          <w:color w:val="FF0000"/>
          <w:szCs w:val="24"/>
        </w:rPr>
      </w:pPr>
    </w:p>
    <w:p w:rsidR="00DE0737" w:rsidRPr="00ED29A8" w:rsidRDefault="00DE0737" w:rsidP="00535118">
      <w:pPr>
        <w:pStyle w:val="DefaultParagraph"/>
        <w:spacing w:line="400" w:lineRule="exact"/>
        <w:rPr>
          <w:rFonts w:hAnsi="Times New Roman"/>
          <w:color w:val="FF0000"/>
          <w:szCs w:val="24"/>
        </w:rPr>
      </w:pPr>
    </w:p>
    <w:p w:rsidR="00DE0737" w:rsidRPr="00ED29A8" w:rsidRDefault="004753CA" w:rsidP="00535118">
      <w:pPr>
        <w:pStyle w:val="DefaultParagraph"/>
        <w:spacing w:line="400" w:lineRule="exact"/>
        <w:rPr>
          <w:rFonts w:hAnsi="Times New Roman"/>
          <w:color w:val="FF0000"/>
          <w:szCs w:val="24"/>
        </w:rPr>
      </w:pPr>
      <w:r>
        <w:rPr>
          <w:rFonts w:hAnsi="Times New Roman"/>
          <w:noProof/>
          <w:color w:val="FF0000"/>
          <w:szCs w:val="24"/>
        </w:rPr>
        <w:pict>
          <v:shape id="_x0000_s1111" type="#_x0000_t202" style="position:absolute;margin-left:63.35pt;margin-top:11.95pt;width:292.5pt;height:25.5pt;z-index:251824128" filled="f" stroked="f">
            <v:textbox>
              <w:txbxContent>
                <w:p w:rsidR="00ED29A8" w:rsidRDefault="00ED29A8" w:rsidP="00DE0737">
                  <w:pPr>
                    <w:pStyle w:val="DefaultParagraph"/>
                    <w:spacing w:line="400" w:lineRule="exact"/>
                  </w:pPr>
                  <w:r>
                    <w:t>A</w:t>
                  </w:r>
                  <w:r>
                    <w:tab/>
                  </w:r>
                  <w:r>
                    <w:rPr>
                      <w:rFonts w:hint="eastAsia"/>
                    </w:rPr>
                    <w:tab/>
                  </w:r>
                  <w:r>
                    <w:rPr>
                      <w:rFonts w:hint="eastAsia"/>
                    </w:rPr>
                    <w:tab/>
                  </w:r>
                  <w:r>
                    <w:rPr>
                      <w:rFonts w:hint="eastAsia"/>
                    </w:rPr>
                    <w:tab/>
                  </w:r>
                  <w:r>
                    <w:t>B</w:t>
                  </w:r>
                  <w:r>
                    <w:rPr>
                      <w:rFonts w:hint="eastAsia"/>
                    </w:rPr>
                    <w:tab/>
                  </w:r>
                  <w:r>
                    <w:rPr>
                      <w:rFonts w:hint="eastAsia"/>
                    </w:rPr>
                    <w:tab/>
                  </w:r>
                  <w:r>
                    <w:tab/>
                  </w:r>
                  <w:r>
                    <w:rPr>
                      <w:rFonts w:hint="eastAsia"/>
                    </w:rPr>
                    <w:tab/>
                  </w:r>
                  <w:r>
                    <w:t>C</w:t>
                  </w:r>
                  <w:r>
                    <w:rPr>
                      <w:rFonts w:hint="eastAsia"/>
                    </w:rPr>
                    <w:tab/>
                  </w:r>
                  <w:r>
                    <w:rPr>
                      <w:rFonts w:hint="eastAsia"/>
                    </w:rPr>
                    <w:tab/>
                  </w:r>
                  <w:r>
                    <w:rPr>
                      <w:rFonts w:hint="eastAsia"/>
                    </w:rPr>
                    <w:tab/>
                  </w:r>
                  <w:r>
                    <w:rPr>
                      <w:rFonts w:hint="eastAsia"/>
                    </w:rPr>
                    <w:tab/>
                  </w:r>
                  <w:r>
                    <w:t>D</w:t>
                  </w:r>
                </w:p>
              </w:txbxContent>
            </v:textbox>
          </v:shape>
        </w:pict>
      </w:r>
    </w:p>
    <w:p w:rsidR="00DE0737" w:rsidRPr="00ED29A8" w:rsidRDefault="00DE0737" w:rsidP="00535118">
      <w:pPr>
        <w:pStyle w:val="DefaultParagraph"/>
        <w:spacing w:line="400" w:lineRule="exact"/>
        <w:rPr>
          <w:rFonts w:hAnsi="Times New Roman"/>
          <w:color w:val="FF0000"/>
          <w:szCs w:val="24"/>
        </w:rPr>
      </w:pP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E57EE2" w:rsidRPr="00ED29A8">
        <w:rPr>
          <w:rFonts w:ascii="Times New Roman" w:hAnsi="Times New Roman" w:cs="Times New Roman" w:hint="eastAsia"/>
          <w:color w:val="FF0000"/>
          <w:szCs w:val="21"/>
        </w:rPr>
        <w:t>C</w:t>
      </w:r>
    </w:p>
    <w:p w:rsidR="00175C08" w:rsidRPr="00ED29A8" w:rsidRDefault="00175C08" w:rsidP="00535118">
      <w:pPr>
        <w:spacing w:line="400" w:lineRule="exact"/>
        <w:rPr>
          <w:rFonts w:ascii="Times New Roman" w:hAnsi="Times New Roman" w:cs="Times New Roman"/>
        </w:rPr>
      </w:pPr>
    </w:p>
    <w:p w:rsidR="00422DB1" w:rsidRPr="00ED29A8" w:rsidRDefault="00175C08" w:rsidP="00535118">
      <w:pPr>
        <w:pStyle w:val="DefaultParagraph"/>
        <w:spacing w:line="400" w:lineRule="exact"/>
        <w:rPr>
          <w:noProof/>
        </w:rPr>
      </w:pPr>
      <w:r w:rsidRPr="00ED29A8">
        <w:rPr>
          <w:noProof/>
        </w:rPr>
        <w:t>4</w:t>
      </w:r>
      <w:r w:rsidRPr="00ED29A8">
        <w:rPr>
          <w:noProof/>
        </w:rPr>
        <w:t>、</w:t>
      </w:r>
      <w:r w:rsidR="00422DB1" w:rsidRPr="00ED29A8">
        <w:rPr>
          <w:rFonts w:hint="eastAsia"/>
          <w:noProof/>
        </w:rPr>
        <w:t>小华早晨</w:t>
      </w:r>
      <w:r w:rsidR="00422DB1" w:rsidRPr="00ED29A8">
        <w:rPr>
          <w:noProof/>
        </w:rPr>
        <w:t>7</w:t>
      </w:r>
      <w:r w:rsidR="00422DB1" w:rsidRPr="00ED29A8">
        <w:rPr>
          <w:rFonts w:hint="eastAsia"/>
          <w:noProof/>
        </w:rPr>
        <w:t>点骑自行车去上学，开始正常匀速行驶，行至中途感觉物理课本可能不在书包中，于是停车找，没找到，便沿原路边找边不行回家，在家中找到后，因怕上学迟到，便以较快的速度匀速行驶去学校</w:t>
      </w:r>
      <w:r w:rsidR="00DE0737" w:rsidRPr="00ED29A8">
        <w:rPr>
          <w:rFonts w:hint="eastAsia"/>
          <w:noProof/>
        </w:rPr>
        <w:t>。</w:t>
      </w:r>
      <w:r w:rsidR="00422DB1" w:rsidRPr="00ED29A8">
        <w:rPr>
          <w:rFonts w:hint="eastAsia"/>
          <w:noProof/>
        </w:rPr>
        <w:t>下面是小华离家距离</w:t>
      </w:r>
      <w:r w:rsidR="00422DB1" w:rsidRPr="00ED29A8">
        <w:rPr>
          <w:noProof/>
        </w:rPr>
        <w:t>s</w:t>
      </w:r>
      <w:r w:rsidR="00422DB1" w:rsidRPr="00ED29A8">
        <w:rPr>
          <w:rFonts w:hint="eastAsia"/>
          <w:noProof/>
        </w:rPr>
        <w:t>与花费时间</w:t>
      </w:r>
      <w:r w:rsidR="00422DB1" w:rsidRPr="00ED29A8">
        <w:rPr>
          <w:noProof/>
        </w:rPr>
        <w:t>t</w:t>
      </w:r>
      <w:r w:rsidR="00422DB1" w:rsidRPr="00ED29A8">
        <w:rPr>
          <w:rFonts w:hint="eastAsia"/>
          <w:noProof/>
        </w:rPr>
        <w:t>的图象，其中符合他运动情况的图象可能是图中的</w:t>
      </w:r>
      <w:r w:rsidR="00422DB1" w:rsidRPr="00ED29A8">
        <w:rPr>
          <w:rFonts w:hint="eastAsia"/>
          <w:noProof/>
        </w:rPr>
        <w:tab/>
      </w:r>
      <w:r w:rsidR="00422DB1" w:rsidRPr="00ED29A8">
        <w:rPr>
          <w:rFonts w:hint="eastAsia"/>
          <w:noProof/>
        </w:rPr>
        <w:t>（</w:t>
      </w:r>
      <w:r w:rsidR="00422DB1" w:rsidRPr="00ED29A8">
        <w:rPr>
          <w:rFonts w:hint="eastAsia"/>
          <w:noProof/>
        </w:rPr>
        <w:tab/>
      </w:r>
      <w:r w:rsidR="00422DB1" w:rsidRPr="00ED29A8">
        <w:rPr>
          <w:rFonts w:hint="eastAsia"/>
          <w:noProof/>
        </w:rPr>
        <w:tab/>
      </w:r>
      <w:r w:rsidR="00422DB1" w:rsidRPr="00ED29A8">
        <w:rPr>
          <w:rFonts w:hint="eastAsia"/>
          <w:noProof/>
        </w:rPr>
        <w:t>）</w:t>
      </w:r>
    </w:p>
    <w:p w:rsidR="00DE0737" w:rsidRPr="00ED29A8" w:rsidRDefault="00DE0737" w:rsidP="00535118">
      <w:pPr>
        <w:pStyle w:val="DefaultParagraph"/>
        <w:spacing w:line="400" w:lineRule="exact"/>
        <w:rPr>
          <w:rFonts w:hAnsi="Times New Roman"/>
          <w:color w:val="FF0000"/>
          <w:szCs w:val="24"/>
        </w:rPr>
      </w:pPr>
      <w:r w:rsidRPr="00ED29A8">
        <w:rPr>
          <w:noProof/>
        </w:rPr>
        <w:drawing>
          <wp:anchor distT="0" distB="0" distL="114300" distR="114300" simplePos="0" relativeHeight="251825152" behindDoc="0" locked="0" layoutInCell="1" allowOverlap="1" wp14:anchorId="3FBA244A" wp14:editId="630F12F5">
            <wp:simplePos x="0" y="0"/>
            <wp:positionH relativeFrom="column">
              <wp:posOffset>709295</wp:posOffset>
            </wp:positionH>
            <wp:positionV relativeFrom="paragraph">
              <wp:posOffset>18415</wp:posOffset>
            </wp:positionV>
            <wp:extent cx="3781425" cy="9906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142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737" w:rsidRPr="00ED29A8" w:rsidRDefault="00DE0737" w:rsidP="00535118">
      <w:pPr>
        <w:pStyle w:val="DefaultParagraph"/>
        <w:spacing w:line="400" w:lineRule="exact"/>
        <w:rPr>
          <w:rFonts w:hAnsi="Times New Roman"/>
          <w:color w:val="FF0000"/>
          <w:szCs w:val="24"/>
        </w:rPr>
      </w:pPr>
    </w:p>
    <w:p w:rsidR="00DE0737" w:rsidRPr="00ED29A8" w:rsidRDefault="00DE0737" w:rsidP="00535118">
      <w:pPr>
        <w:pStyle w:val="DefaultParagraph"/>
        <w:spacing w:line="400" w:lineRule="exact"/>
        <w:rPr>
          <w:rFonts w:hAnsi="Times New Roman"/>
          <w:color w:val="FF0000"/>
          <w:szCs w:val="24"/>
        </w:rPr>
      </w:pPr>
    </w:p>
    <w:p w:rsidR="00DE0737" w:rsidRPr="00ED29A8" w:rsidRDefault="004753CA" w:rsidP="00535118">
      <w:pPr>
        <w:pStyle w:val="DefaultParagraph"/>
        <w:spacing w:line="400" w:lineRule="exact"/>
        <w:rPr>
          <w:rFonts w:hAnsi="Times New Roman"/>
          <w:color w:val="FF0000"/>
          <w:szCs w:val="24"/>
        </w:rPr>
      </w:pPr>
      <w:r>
        <w:rPr>
          <w:rFonts w:hAnsi="Times New Roman"/>
          <w:noProof/>
          <w:color w:val="FF0000"/>
          <w:szCs w:val="24"/>
        </w:rPr>
        <w:pict>
          <v:shape id="_x0000_s1112" type="#_x0000_t202" style="position:absolute;margin-left:77.6pt;margin-top:7.2pt;width:272.25pt;height:25.5pt;z-index:251826176" filled="f" stroked="f">
            <v:textbox>
              <w:txbxContent>
                <w:p w:rsidR="00ED29A8" w:rsidRDefault="00ED29A8" w:rsidP="00DE0737">
                  <w:pPr>
                    <w:pStyle w:val="DefaultParagraph"/>
                    <w:spacing w:line="400" w:lineRule="exact"/>
                  </w:pPr>
                  <w:r>
                    <w:t>A</w:t>
                  </w:r>
                  <w: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C</w:t>
                  </w:r>
                  <w:r>
                    <w:rPr>
                      <w:rFonts w:hint="eastAsia"/>
                    </w:rPr>
                    <w:tab/>
                  </w:r>
                  <w:r>
                    <w:rPr>
                      <w:rFonts w:hint="eastAsia"/>
                    </w:rPr>
                    <w:tab/>
                  </w:r>
                  <w:r>
                    <w:rPr>
                      <w:rFonts w:hint="eastAsia"/>
                    </w:rPr>
                    <w:tab/>
                  </w:r>
                  <w:r>
                    <w:rPr>
                      <w:rFonts w:hint="eastAsia"/>
                    </w:rPr>
                    <w:tab/>
                  </w:r>
                  <w:r>
                    <w:t>D</w:t>
                  </w:r>
                </w:p>
              </w:txbxContent>
            </v:textbox>
          </v:shape>
        </w:pict>
      </w: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422DB1" w:rsidRPr="00ED29A8">
        <w:rPr>
          <w:rFonts w:ascii="Times New Roman" w:hAnsi="Times New Roman" w:cs="Times New Roman" w:hint="eastAsia"/>
          <w:color w:val="FF0000"/>
          <w:szCs w:val="21"/>
        </w:rPr>
        <w:t>C</w:t>
      </w:r>
    </w:p>
    <w:p w:rsidR="00175C08" w:rsidRPr="00ED29A8" w:rsidRDefault="00175C08" w:rsidP="00535118">
      <w:pPr>
        <w:spacing w:line="400" w:lineRule="exact"/>
        <w:rPr>
          <w:rFonts w:ascii="Times New Roman" w:hAnsi="Times New Roman" w:cs="Times New Roman"/>
        </w:rPr>
      </w:pPr>
    </w:p>
    <w:p w:rsidR="00422DB1" w:rsidRPr="00ED29A8" w:rsidRDefault="00ED29A8" w:rsidP="00535118">
      <w:pPr>
        <w:pStyle w:val="DefaultParagraph"/>
        <w:spacing w:line="400" w:lineRule="exact"/>
      </w:pPr>
      <w:r>
        <w:rPr>
          <w:rFonts w:hAnsi="Times New Roman" w:hint="eastAsia"/>
        </w:rPr>
        <w:t>5</w:t>
      </w:r>
      <w:r w:rsidR="00175C08" w:rsidRPr="00ED29A8">
        <w:rPr>
          <w:rFonts w:hAnsi="Times New Roman"/>
        </w:rPr>
        <w:t>、</w:t>
      </w:r>
      <w:r w:rsidR="00422DB1" w:rsidRPr="00ED29A8">
        <w:rPr>
          <w:rFonts w:hint="eastAsia"/>
        </w:rPr>
        <w:t>汽车在平直的公路上运动，它先以速度</w:t>
      </w:r>
      <w:r w:rsidR="00422DB1" w:rsidRPr="00ED29A8">
        <w:t>v</w:t>
      </w:r>
      <w:r w:rsidR="00422DB1" w:rsidRPr="00ED29A8">
        <w:rPr>
          <w:rFonts w:hint="eastAsia"/>
        </w:rPr>
        <w:t>行驶了</w:t>
      </w:r>
      <w:bookmarkStart w:id="52" w:name="OLE_LINK42"/>
      <w:bookmarkStart w:id="53" w:name="OLE_LINK43"/>
      <w:r w:rsidR="00422DB1" w:rsidRPr="00ED29A8">
        <w:rPr>
          <w:rFonts w:hint="eastAsia"/>
        </w:rPr>
        <w:t>2/3</w:t>
      </w:r>
      <w:bookmarkEnd w:id="52"/>
      <w:bookmarkEnd w:id="53"/>
      <w:r w:rsidR="00422DB1" w:rsidRPr="00ED29A8">
        <w:rPr>
          <w:rFonts w:hint="eastAsia"/>
        </w:rPr>
        <w:t>的路程，接着以</w:t>
      </w:r>
      <w:r w:rsidR="00422DB1" w:rsidRPr="00ED29A8">
        <w:t>20km/h</w:t>
      </w:r>
      <w:r w:rsidR="00422DB1" w:rsidRPr="00ED29A8">
        <w:rPr>
          <w:rFonts w:hint="eastAsia"/>
        </w:rPr>
        <w:t>的速度驶完余下的</w:t>
      </w:r>
      <w:r w:rsidR="00422DB1" w:rsidRPr="00ED29A8">
        <w:rPr>
          <w:rFonts w:hint="eastAsia"/>
        </w:rPr>
        <w:t>1/3</w:t>
      </w:r>
      <w:r w:rsidR="00422DB1" w:rsidRPr="00ED29A8">
        <w:rPr>
          <w:rFonts w:hint="eastAsia"/>
        </w:rPr>
        <w:t>路程，若全程的平均速度是</w:t>
      </w:r>
      <w:r w:rsidR="00422DB1" w:rsidRPr="00ED29A8">
        <w:t>28km/h</w:t>
      </w:r>
      <w:r w:rsidR="00422DB1" w:rsidRPr="00ED29A8">
        <w:rPr>
          <w:rFonts w:hint="eastAsia"/>
        </w:rPr>
        <w:t>，则</w:t>
      </w:r>
      <w:r w:rsidR="00422DB1" w:rsidRPr="00ED29A8">
        <w:t>v</w:t>
      </w:r>
      <w:r w:rsidR="00422DB1" w:rsidRPr="00ED29A8">
        <w:rPr>
          <w:rFonts w:hint="eastAsia"/>
        </w:rPr>
        <w:t>是</w:t>
      </w:r>
      <w:r w:rsidR="00422DB1" w:rsidRPr="00ED29A8">
        <w:rPr>
          <w:rFonts w:hint="eastAsia"/>
        </w:rPr>
        <w:tab/>
      </w:r>
      <w:r w:rsidR="00422DB1" w:rsidRPr="00ED29A8">
        <w:rPr>
          <w:rFonts w:hint="eastAsia"/>
        </w:rPr>
        <w:t>（</w:t>
      </w:r>
      <w:r w:rsidR="00422DB1" w:rsidRPr="00ED29A8">
        <w:rPr>
          <w:rFonts w:hint="eastAsia"/>
        </w:rPr>
        <w:tab/>
      </w:r>
      <w:r w:rsidR="00422DB1" w:rsidRPr="00ED29A8">
        <w:rPr>
          <w:rFonts w:hint="eastAsia"/>
        </w:rPr>
        <w:tab/>
      </w:r>
      <w:r w:rsidR="00422DB1" w:rsidRPr="00ED29A8">
        <w:rPr>
          <w:rFonts w:hint="eastAsia"/>
        </w:rPr>
        <w:t>）</w:t>
      </w:r>
    </w:p>
    <w:p w:rsidR="00422DB1" w:rsidRPr="00ED29A8" w:rsidRDefault="00422DB1" w:rsidP="00535118">
      <w:pPr>
        <w:pStyle w:val="DefaultParagraph"/>
        <w:spacing w:line="400" w:lineRule="exact"/>
        <w:ind w:firstLine="420"/>
      </w:pPr>
      <w:r w:rsidRPr="00ED29A8">
        <w:t>A</w:t>
      </w:r>
      <w:r w:rsidRPr="00ED29A8">
        <w:rPr>
          <w:rFonts w:hint="eastAsia"/>
        </w:rPr>
        <w:t>．</w:t>
      </w:r>
      <w:r w:rsidRPr="00ED29A8">
        <w:t>24km/h</w:t>
      </w:r>
      <w:r w:rsidRPr="00ED29A8">
        <w:tab/>
      </w:r>
      <w:r w:rsidRPr="00ED29A8">
        <w:rPr>
          <w:rFonts w:hint="eastAsia"/>
        </w:rPr>
        <w:tab/>
      </w:r>
      <w:r w:rsidRPr="00ED29A8">
        <w:rPr>
          <w:rFonts w:hint="eastAsia"/>
        </w:rPr>
        <w:tab/>
      </w:r>
      <w:r w:rsidRPr="00ED29A8">
        <w:t>B</w:t>
      </w:r>
      <w:r w:rsidRPr="00ED29A8">
        <w:rPr>
          <w:rFonts w:hint="eastAsia"/>
        </w:rPr>
        <w:t>．</w:t>
      </w:r>
      <w:r w:rsidRPr="00ED29A8">
        <w:t>35km/h</w:t>
      </w:r>
      <w:r w:rsidRPr="00ED29A8">
        <w:tab/>
      </w:r>
      <w:r w:rsidRPr="00ED29A8">
        <w:rPr>
          <w:rFonts w:hint="eastAsia"/>
        </w:rPr>
        <w:tab/>
      </w:r>
      <w:r w:rsidRPr="00ED29A8">
        <w:rPr>
          <w:rFonts w:hint="eastAsia"/>
        </w:rPr>
        <w:tab/>
      </w:r>
      <w:r w:rsidRPr="00ED29A8">
        <w:t>C</w:t>
      </w:r>
      <w:r w:rsidRPr="00ED29A8">
        <w:rPr>
          <w:rFonts w:hint="eastAsia"/>
        </w:rPr>
        <w:t>．</w:t>
      </w:r>
      <w:r w:rsidRPr="00ED29A8">
        <w:t>36km/h</w:t>
      </w:r>
      <w:r w:rsidRPr="00ED29A8">
        <w:tab/>
      </w:r>
      <w:r w:rsidRPr="00ED29A8">
        <w:rPr>
          <w:rFonts w:hint="eastAsia"/>
        </w:rPr>
        <w:tab/>
      </w:r>
      <w:r w:rsidRPr="00ED29A8">
        <w:rPr>
          <w:rFonts w:hint="eastAsia"/>
        </w:rPr>
        <w:tab/>
      </w:r>
      <w:r w:rsidRPr="00ED29A8">
        <w:t>D</w:t>
      </w:r>
      <w:r w:rsidRPr="00ED29A8">
        <w:rPr>
          <w:rFonts w:hint="eastAsia"/>
        </w:rPr>
        <w:t>．</w:t>
      </w:r>
      <w:r w:rsidRPr="00ED29A8">
        <w:t>48km/h</w:t>
      </w: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bookmarkStart w:id="54" w:name="OLE_LINK44"/>
      <w:bookmarkStart w:id="55" w:name="OLE_LINK45"/>
      <w:r w:rsidRPr="00ED29A8">
        <w:rPr>
          <w:rFonts w:hAnsiTheme="minorEastAsia"/>
          <w:color w:val="FF0000"/>
          <w:szCs w:val="24"/>
        </w:rPr>
        <w:t>★</w:t>
      </w:r>
      <w:bookmarkEnd w:id="54"/>
      <w:bookmarkEnd w:id="55"/>
      <w:r w:rsidR="00422DB1" w:rsidRPr="00ED29A8">
        <w:rPr>
          <w:rFonts w:hAnsiTheme="minorEastAsia"/>
          <w:color w:val="FF0000"/>
          <w:szCs w:val="24"/>
        </w:rPr>
        <w:t>★</w:t>
      </w:r>
    </w:p>
    <w:p w:rsidR="0038279B"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422DB1" w:rsidRPr="00ED29A8">
        <w:rPr>
          <w:rFonts w:ascii="Times New Roman" w:hAnsi="Times New Roman" w:cs="Times New Roman" w:hint="eastAsia"/>
          <w:color w:val="FF0000"/>
          <w:szCs w:val="21"/>
        </w:rPr>
        <w:t>B</w:t>
      </w:r>
    </w:p>
    <w:p w:rsidR="00422DB1" w:rsidRPr="00ED29A8" w:rsidRDefault="00422DB1" w:rsidP="00535118">
      <w:pPr>
        <w:spacing w:line="400" w:lineRule="exact"/>
        <w:rPr>
          <w:rFonts w:ascii="Times New Roman" w:hAnsi="Times New Roman" w:cs="Times New Roman"/>
          <w:color w:val="FF0000"/>
          <w:szCs w:val="21"/>
        </w:rPr>
      </w:pPr>
    </w:p>
    <w:p w:rsidR="00422DB1" w:rsidRPr="00ED29A8" w:rsidRDefault="00422DB1" w:rsidP="00535118">
      <w:pPr>
        <w:pStyle w:val="DefaultParagraph"/>
        <w:spacing w:line="400" w:lineRule="exact"/>
      </w:pPr>
      <w:r w:rsidRPr="00ED29A8">
        <w:rPr>
          <w:rFonts w:hAnsi="Times New Roman" w:hint="eastAsia"/>
          <w:noProof/>
        </w:rPr>
        <w:drawing>
          <wp:anchor distT="0" distB="0" distL="114300" distR="114300" simplePos="0" relativeHeight="251770880" behindDoc="0" locked="0" layoutInCell="1" allowOverlap="1" wp14:anchorId="044761BE" wp14:editId="417D70D8">
            <wp:simplePos x="0" y="0"/>
            <wp:positionH relativeFrom="column">
              <wp:posOffset>3576320</wp:posOffset>
            </wp:positionH>
            <wp:positionV relativeFrom="paragraph">
              <wp:posOffset>348615</wp:posOffset>
            </wp:positionV>
            <wp:extent cx="2162175" cy="1381125"/>
            <wp:effectExtent l="0" t="0" r="0" b="0"/>
            <wp:wrapSquare wrapText="bothSides"/>
            <wp:docPr id="2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7"/>
                    <a:srcRect/>
                    <a:stretch>
                      <a:fillRect/>
                    </a:stretch>
                  </pic:blipFill>
                  <pic:spPr bwMode="auto">
                    <a:xfrm>
                      <a:off x="0" y="0"/>
                      <a:ext cx="2162175" cy="1381125"/>
                    </a:xfrm>
                    <a:prstGeom prst="rect">
                      <a:avLst/>
                    </a:prstGeom>
                    <a:noFill/>
                    <a:ln w="9525">
                      <a:noFill/>
                      <a:miter lim="800000"/>
                      <a:headEnd/>
                      <a:tailEnd/>
                    </a:ln>
                  </pic:spPr>
                </pic:pic>
              </a:graphicData>
            </a:graphic>
          </wp:anchor>
        </w:drawing>
      </w:r>
      <w:r w:rsidR="00ED29A8">
        <w:rPr>
          <w:rFonts w:hAnsi="Times New Roman" w:hint="eastAsia"/>
        </w:rPr>
        <w:t>6</w:t>
      </w:r>
      <w:r w:rsidR="0038279B" w:rsidRPr="00ED29A8">
        <w:rPr>
          <w:rFonts w:hAnsi="Times New Roman"/>
        </w:rPr>
        <w:t>、</w:t>
      </w:r>
      <w:r w:rsidRPr="00ED29A8">
        <w:rPr>
          <w:rFonts w:hint="eastAsia"/>
        </w:rPr>
        <w:t>一辆公共汽车沿平直的公路从一个站点运动到下一个站点，如图显示了其路程随时间变化的情况。小组讨论时形成以下看法，其中错误的是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422DB1" w:rsidRPr="00ED29A8" w:rsidRDefault="00422DB1" w:rsidP="00535118">
      <w:pPr>
        <w:pStyle w:val="DefaultParagraph"/>
        <w:spacing w:line="400" w:lineRule="exact"/>
        <w:ind w:leftChars="200" w:left="420"/>
      </w:pPr>
      <w:r w:rsidRPr="00ED29A8">
        <w:t>A</w:t>
      </w:r>
      <w:r w:rsidRPr="00ED29A8">
        <w:rPr>
          <w:rFonts w:hint="eastAsia"/>
        </w:rPr>
        <w:t>．在</w:t>
      </w:r>
      <w:r w:rsidRPr="00ED29A8">
        <w:t>O</w:t>
      </w:r>
      <w:r w:rsidRPr="00ED29A8">
        <w:rPr>
          <w:rFonts w:hint="eastAsia"/>
        </w:rPr>
        <w:t>点时，汽车处于静止状态</w:t>
      </w:r>
    </w:p>
    <w:p w:rsidR="00422DB1" w:rsidRPr="00ED29A8" w:rsidRDefault="00422DB1" w:rsidP="00535118">
      <w:pPr>
        <w:pStyle w:val="DefaultParagraph"/>
        <w:spacing w:line="400" w:lineRule="exact"/>
        <w:ind w:leftChars="200" w:left="420"/>
      </w:pPr>
      <w:r w:rsidRPr="00ED29A8">
        <w:t>B</w:t>
      </w:r>
      <w:r w:rsidRPr="00ED29A8">
        <w:rPr>
          <w:rFonts w:hint="eastAsia"/>
        </w:rPr>
        <w:t>．相对于</w:t>
      </w:r>
      <w:r w:rsidRPr="00ED29A8">
        <w:t>OA</w:t>
      </w:r>
      <w:r w:rsidRPr="00ED29A8">
        <w:rPr>
          <w:rFonts w:hint="eastAsia"/>
        </w:rPr>
        <w:t>、</w:t>
      </w:r>
      <w:r w:rsidRPr="00ED29A8">
        <w:t>BC</w:t>
      </w:r>
      <w:r w:rsidRPr="00ED29A8">
        <w:rPr>
          <w:rFonts w:hint="eastAsia"/>
        </w:rPr>
        <w:t>段，</w:t>
      </w:r>
      <w:r w:rsidRPr="00ED29A8">
        <w:t>AB</w:t>
      </w:r>
      <w:proofErr w:type="gramStart"/>
      <w:r w:rsidRPr="00ED29A8">
        <w:rPr>
          <w:rFonts w:hint="eastAsia"/>
        </w:rPr>
        <w:t>段汽车</w:t>
      </w:r>
      <w:proofErr w:type="gramEnd"/>
      <w:r w:rsidRPr="00ED29A8">
        <w:rPr>
          <w:rFonts w:hint="eastAsia"/>
        </w:rPr>
        <w:t>的平均速度最小</w:t>
      </w:r>
    </w:p>
    <w:p w:rsidR="00422DB1" w:rsidRPr="00ED29A8" w:rsidRDefault="00422DB1" w:rsidP="00535118">
      <w:pPr>
        <w:pStyle w:val="DefaultParagraph"/>
        <w:spacing w:line="400" w:lineRule="exact"/>
        <w:ind w:leftChars="200" w:left="420"/>
      </w:pPr>
      <w:r w:rsidRPr="00ED29A8">
        <w:t>C</w:t>
      </w:r>
      <w:r w:rsidRPr="00ED29A8">
        <w:rPr>
          <w:rFonts w:hint="eastAsia"/>
        </w:rPr>
        <w:t>．从</w:t>
      </w:r>
      <w:r w:rsidRPr="00ED29A8">
        <w:t>O</w:t>
      </w:r>
      <w:r w:rsidRPr="00ED29A8">
        <w:rPr>
          <w:rFonts w:hint="eastAsia"/>
        </w:rPr>
        <w:t>到</w:t>
      </w:r>
      <w:r w:rsidRPr="00ED29A8">
        <w:t>C</w:t>
      </w:r>
      <w:r w:rsidRPr="00ED29A8">
        <w:rPr>
          <w:rFonts w:hint="eastAsia"/>
        </w:rPr>
        <w:t>的全程中，汽车做变速运动</w:t>
      </w:r>
    </w:p>
    <w:p w:rsidR="00422DB1" w:rsidRPr="00ED29A8" w:rsidRDefault="00422DB1" w:rsidP="00535118">
      <w:pPr>
        <w:pStyle w:val="DefaultParagraph"/>
        <w:spacing w:line="400" w:lineRule="exact"/>
        <w:ind w:leftChars="200" w:left="420"/>
      </w:pPr>
      <w:r w:rsidRPr="00ED29A8">
        <w:t>D</w:t>
      </w:r>
      <w:r w:rsidRPr="00ED29A8">
        <w:rPr>
          <w:rFonts w:hint="eastAsia"/>
        </w:rPr>
        <w:t>．公共汽车的平均速度与运动路程和时间都有关系</w:t>
      </w:r>
    </w:p>
    <w:p w:rsidR="0038279B" w:rsidRPr="00ED29A8" w:rsidRDefault="0038279B" w:rsidP="00535118">
      <w:pPr>
        <w:pStyle w:val="DefaultParagraph"/>
        <w:spacing w:line="400" w:lineRule="exact"/>
        <w:rPr>
          <w:rFonts w:hAnsi="Times New Roman"/>
          <w:color w:val="FF0000"/>
          <w:szCs w:val="21"/>
        </w:rPr>
      </w:pPr>
      <w:r w:rsidRPr="00ED29A8">
        <w:rPr>
          <w:rFonts w:hAnsi="Times New Roman"/>
          <w:color w:val="FF0000"/>
          <w:szCs w:val="24"/>
        </w:rPr>
        <w:t>【难度】</w:t>
      </w:r>
      <w:bookmarkStart w:id="56" w:name="OLE_LINK46"/>
      <w:bookmarkStart w:id="57" w:name="OLE_LINK47"/>
      <w:r w:rsidRPr="00ED29A8">
        <w:rPr>
          <w:rFonts w:hAnsiTheme="minorEastAsia"/>
          <w:color w:val="FF0000"/>
          <w:szCs w:val="24"/>
        </w:rPr>
        <w:t>★</w:t>
      </w:r>
      <w:bookmarkEnd w:id="56"/>
      <w:bookmarkEnd w:id="57"/>
      <w:r w:rsidR="00422DB1" w:rsidRPr="00ED29A8">
        <w:rPr>
          <w:rFonts w:hAnsiTheme="minorEastAsia"/>
          <w:color w:val="FF0000"/>
          <w:szCs w:val="24"/>
        </w:rPr>
        <w:t>★</w:t>
      </w:r>
    </w:p>
    <w:p w:rsidR="0038279B" w:rsidRPr="00ED29A8" w:rsidRDefault="0038279B"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lastRenderedPageBreak/>
        <w:t>【答案】</w:t>
      </w:r>
      <w:r w:rsidRPr="00ED29A8">
        <w:rPr>
          <w:rFonts w:ascii="Times New Roman" w:hAnsi="Times New Roman" w:cs="Times New Roman" w:hint="eastAsia"/>
          <w:color w:val="FF0000"/>
        </w:rPr>
        <w:t>B</w:t>
      </w:r>
    </w:p>
    <w:p w:rsidR="00175C08" w:rsidRPr="00ED29A8" w:rsidRDefault="00175C08" w:rsidP="00535118">
      <w:pPr>
        <w:spacing w:line="400" w:lineRule="exact"/>
        <w:rPr>
          <w:rFonts w:ascii="Times New Roman" w:hAnsi="Times New Roman" w:cs="Times New Roman"/>
        </w:rPr>
      </w:pPr>
    </w:p>
    <w:p w:rsidR="00422DB1" w:rsidRPr="00ED29A8" w:rsidRDefault="00ED29A8" w:rsidP="00535118">
      <w:pPr>
        <w:pStyle w:val="DefaultParagraph"/>
        <w:spacing w:line="400" w:lineRule="exact"/>
      </w:pPr>
      <w:r>
        <w:rPr>
          <w:rFonts w:hAnsi="Times New Roman" w:hint="eastAsia"/>
          <w:szCs w:val="21"/>
        </w:rPr>
        <w:t>7</w:t>
      </w:r>
      <w:r w:rsidR="0038279B" w:rsidRPr="00ED29A8">
        <w:rPr>
          <w:rFonts w:hAnsi="Times New Roman"/>
          <w:szCs w:val="21"/>
        </w:rPr>
        <w:t>、</w:t>
      </w:r>
      <w:r w:rsidR="00422DB1" w:rsidRPr="00ED29A8">
        <w:rPr>
          <w:rFonts w:hint="eastAsia"/>
        </w:rPr>
        <w:t>某物体做匀速直线运动，第</w:t>
      </w:r>
      <w:r w:rsidR="00422DB1" w:rsidRPr="00ED29A8">
        <w:t>2</w:t>
      </w:r>
      <w:r w:rsidR="00422DB1" w:rsidRPr="00ED29A8">
        <w:rPr>
          <w:rFonts w:hint="eastAsia"/>
        </w:rPr>
        <w:t>秒运动</w:t>
      </w:r>
      <w:r w:rsidR="00422DB1" w:rsidRPr="00ED29A8">
        <w:t>2</w:t>
      </w:r>
      <w:r w:rsidR="00422DB1" w:rsidRPr="00ED29A8">
        <w:rPr>
          <w:rFonts w:hint="eastAsia"/>
        </w:rPr>
        <w:t>米，第</w:t>
      </w:r>
      <w:r w:rsidR="00422DB1" w:rsidRPr="00ED29A8">
        <w:t>3</w:t>
      </w:r>
      <w:r w:rsidR="00422DB1" w:rsidRPr="00ED29A8">
        <w:rPr>
          <w:rFonts w:hint="eastAsia"/>
        </w:rPr>
        <w:t>秒末的速度是</w:t>
      </w:r>
      <w:r w:rsidR="00422DB1" w:rsidRPr="00ED29A8">
        <w:rPr>
          <w:rFonts w:hint="eastAsia"/>
        </w:rPr>
        <w:tab/>
      </w:r>
      <w:r w:rsidR="00422DB1" w:rsidRPr="00ED29A8">
        <w:rPr>
          <w:rFonts w:hint="eastAsia"/>
        </w:rPr>
        <w:t>（</w:t>
      </w:r>
      <w:r w:rsidR="00422DB1" w:rsidRPr="00ED29A8">
        <w:rPr>
          <w:rFonts w:hint="eastAsia"/>
        </w:rPr>
        <w:tab/>
      </w:r>
      <w:r w:rsidR="00422DB1" w:rsidRPr="00ED29A8">
        <w:rPr>
          <w:rFonts w:hint="eastAsia"/>
        </w:rPr>
        <w:tab/>
      </w:r>
      <w:r w:rsidR="00422DB1" w:rsidRPr="00ED29A8">
        <w:rPr>
          <w:rFonts w:hint="eastAsia"/>
        </w:rPr>
        <w:t>）</w:t>
      </w:r>
    </w:p>
    <w:p w:rsidR="00422DB1" w:rsidRPr="00ED29A8" w:rsidRDefault="00422DB1" w:rsidP="00535118">
      <w:pPr>
        <w:pStyle w:val="DefaultParagraph"/>
        <w:spacing w:line="400" w:lineRule="exact"/>
        <w:ind w:firstLine="420"/>
      </w:pPr>
      <w:r w:rsidRPr="00ED29A8">
        <w:t>A</w:t>
      </w:r>
      <w:r w:rsidRPr="00ED29A8">
        <w:rPr>
          <w:rFonts w:hint="eastAsia"/>
        </w:rPr>
        <w:t>．</w:t>
      </w:r>
      <w:r w:rsidRPr="00ED29A8">
        <w:t>1.5</w:t>
      </w:r>
      <w:r w:rsidRPr="00ED29A8">
        <w:rPr>
          <w:rFonts w:hint="eastAsia"/>
        </w:rPr>
        <w:t>米</w:t>
      </w:r>
      <w:r w:rsidRPr="00ED29A8">
        <w:t>/</w:t>
      </w:r>
      <w:r w:rsidRPr="00ED29A8">
        <w:rPr>
          <w:rFonts w:hint="eastAsia"/>
        </w:rPr>
        <w:t>秒</w:t>
      </w:r>
      <w:r w:rsidRPr="00ED29A8">
        <w:rPr>
          <w:rFonts w:hint="eastAsia"/>
        </w:rPr>
        <w:tab/>
      </w:r>
      <w:r w:rsidRPr="00ED29A8">
        <w:tab/>
        <w:t>B</w:t>
      </w:r>
      <w:r w:rsidRPr="00ED29A8">
        <w:rPr>
          <w:rFonts w:hint="eastAsia"/>
        </w:rPr>
        <w:t>．</w:t>
      </w:r>
      <w:r w:rsidRPr="00ED29A8">
        <w:t>2</w:t>
      </w:r>
      <w:r w:rsidRPr="00ED29A8">
        <w:rPr>
          <w:rFonts w:hint="eastAsia"/>
        </w:rPr>
        <w:t>米</w:t>
      </w:r>
      <w:r w:rsidRPr="00ED29A8">
        <w:t>/</w:t>
      </w:r>
      <w:r w:rsidRPr="00ED29A8">
        <w:rPr>
          <w:rFonts w:hint="eastAsia"/>
        </w:rPr>
        <w:t>秒</w:t>
      </w:r>
      <w:r w:rsidRPr="00ED29A8">
        <w:tab/>
      </w:r>
      <w:r w:rsidRPr="00ED29A8">
        <w:rPr>
          <w:rFonts w:hint="eastAsia"/>
        </w:rPr>
        <w:tab/>
      </w:r>
      <w:r w:rsidRPr="00ED29A8">
        <w:t>C</w:t>
      </w:r>
      <w:r w:rsidRPr="00ED29A8">
        <w:rPr>
          <w:rFonts w:hint="eastAsia"/>
        </w:rPr>
        <w:t>．</w:t>
      </w:r>
      <w:r w:rsidRPr="00ED29A8">
        <w:t>3</w:t>
      </w:r>
      <w:r w:rsidRPr="00ED29A8">
        <w:rPr>
          <w:rFonts w:hint="eastAsia"/>
        </w:rPr>
        <w:t>米</w:t>
      </w:r>
      <w:r w:rsidRPr="00ED29A8">
        <w:t>/</w:t>
      </w:r>
      <w:r w:rsidRPr="00ED29A8">
        <w:rPr>
          <w:rFonts w:hint="eastAsia"/>
        </w:rPr>
        <w:t>秒</w:t>
      </w:r>
      <w:r w:rsidRPr="00ED29A8">
        <w:tab/>
      </w:r>
      <w:r w:rsidRPr="00ED29A8">
        <w:rPr>
          <w:rFonts w:hint="eastAsia"/>
        </w:rPr>
        <w:tab/>
      </w:r>
      <w:r w:rsidRPr="00ED29A8">
        <w:t>D</w:t>
      </w:r>
      <w:r w:rsidRPr="00ED29A8">
        <w:rPr>
          <w:rFonts w:hint="eastAsia"/>
        </w:rPr>
        <w:t>．无法判断</w:t>
      </w:r>
    </w:p>
    <w:p w:rsidR="0038279B" w:rsidRPr="00ED29A8" w:rsidRDefault="0038279B"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38279B" w:rsidRPr="00ED29A8" w:rsidRDefault="0038279B" w:rsidP="00535118">
      <w:pPr>
        <w:spacing w:line="400" w:lineRule="exact"/>
        <w:rPr>
          <w:rFonts w:ascii="Times New Roman" w:hAnsi="Times New Roman" w:cs="Times New Roman"/>
          <w:szCs w:val="21"/>
        </w:rPr>
      </w:pPr>
      <w:r w:rsidRPr="00ED29A8">
        <w:rPr>
          <w:rFonts w:ascii="Times New Roman" w:hAnsi="Times New Roman" w:cs="Times New Roman"/>
          <w:color w:val="FF0000"/>
          <w:szCs w:val="21"/>
        </w:rPr>
        <w:t>【答案】</w:t>
      </w:r>
      <w:r w:rsidR="00422DB1" w:rsidRPr="00ED29A8">
        <w:rPr>
          <w:rFonts w:ascii="Times New Roman" w:hAnsi="Times New Roman" w:cs="Times New Roman" w:hint="eastAsia"/>
          <w:color w:val="FF0000"/>
          <w:szCs w:val="21"/>
        </w:rPr>
        <w:t>B</w:t>
      </w:r>
    </w:p>
    <w:p w:rsidR="0038279B" w:rsidRPr="00ED29A8" w:rsidRDefault="0038279B" w:rsidP="00535118">
      <w:pPr>
        <w:spacing w:line="400" w:lineRule="exact"/>
        <w:rPr>
          <w:rFonts w:ascii="Times New Roman" w:hAnsi="Times New Roman" w:cs="Times New Roman"/>
        </w:rPr>
      </w:pPr>
    </w:p>
    <w:p w:rsidR="003F67E9" w:rsidRPr="00ED29A8" w:rsidRDefault="003F67E9" w:rsidP="00535118">
      <w:pPr>
        <w:pStyle w:val="DefaultParagraph"/>
        <w:spacing w:line="400" w:lineRule="exact"/>
      </w:pPr>
      <w:r w:rsidRPr="00ED29A8">
        <w:rPr>
          <w:rFonts w:eastAsiaTheme="minorEastAsia" w:hAnsi="Times New Roman" w:hint="eastAsia"/>
          <w:noProof/>
        </w:rPr>
        <w:drawing>
          <wp:anchor distT="0" distB="0" distL="114300" distR="114300" simplePos="0" relativeHeight="251771904" behindDoc="0" locked="0" layoutInCell="1" allowOverlap="1" wp14:anchorId="045ED880" wp14:editId="45A46BA9">
            <wp:simplePos x="0" y="0"/>
            <wp:positionH relativeFrom="column">
              <wp:posOffset>3728720</wp:posOffset>
            </wp:positionH>
            <wp:positionV relativeFrom="paragraph">
              <wp:posOffset>320040</wp:posOffset>
            </wp:positionV>
            <wp:extent cx="1495425" cy="1381125"/>
            <wp:effectExtent l="0" t="0" r="0" b="0"/>
            <wp:wrapSquare wrapText="bothSides"/>
            <wp:docPr id="24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8"/>
                    <a:srcRect/>
                    <a:stretch>
                      <a:fillRect/>
                    </a:stretch>
                  </pic:blipFill>
                  <pic:spPr bwMode="auto">
                    <a:xfrm>
                      <a:off x="0" y="0"/>
                      <a:ext cx="1495425" cy="1381125"/>
                    </a:xfrm>
                    <a:prstGeom prst="rect">
                      <a:avLst/>
                    </a:prstGeom>
                    <a:noFill/>
                    <a:ln w="9525">
                      <a:noFill/>
                      <a:miter lim="800000"/>
                      <a:headEnd/>
                      <a:tailEnd/>
                    </a:ln>
                  </pic:spPr>
                </pic:pic>
              </a:graphicData>
            </a:graphic>
          </wp:anchor>
        </w:drawing>
      </w:r>
      <w:r w:rsidR="00ED29A8">
        <w:rPr>
          <w:rFonts w:eastAsiaTheme="minorEastAsia" w:hAnsi="Times New Roman" w:hint="eastAsia"/>
        </w:rPr>
        <w:t>8</w:t>
      </w:r>
      <w:r w:rsidR="0038279B" w:rsidRPr="00ED29A8">
        <w:rPr>
          <w:rFonts w:eastAsiaTheme="minorEastAsia" w:hAnsi="Times New Roman"/>
        </w:rPr>
        <w:t>、</w:t>
      </w:r>
      <w:r w:rsidRPr="00ED29A8">
        <w:rPr>
          <w:rFonts w:hint="eastAsia"/>
        </w:rPr>
        <w:t>如图是从同一位置开始同向运动的甲、乙两物体运动的路程</w:t>
      </w:r>
      <w:r w:rsidRPr="00ED29A8">
        <w:t>S</w:t>
      </w:r>
      <w:r w:rsidRPr="00ED29A8">
        <w:rPr>
          <w:rFonts w:hint="eastAsia"/>
        </w:rPr>
        <w:t>与时间</w:t>
      </w:r>
      <w:r w:rsidRPr="00ED29A8">
        <w:t>t</w:t>
      </w:r>
      <w:r w:rsidRPr="00ED29A8">
        <w:rPr>
          <w:rFonts w:hint="eastAsia"/>
        </w:rPr>
        <w:t>关系</w:t>
      </w:r>
      <w:proofErr w:type="gramStart"/>
      <w:r w:rsidRPr="00ED29A8">
        <w:rPr>
          <w:rFonts w:hint="eastAsia"/>
        </w:rPr>
        <w:t>图象</w:t>
      </w:r>
      <w:proofErr w:type="gramEnd"/>
      <w:r w:rsidRPr="00ED29A8">
        <w:rPr>
          <w:rFonts w:hint="eastAsia"/>
        </w:rPr>
        <w:t>，下列说法正确的是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3F67E9" w:rsidRPr="00ED29A8" w:rsidRDefault="003F67E9" w:rsidP="00535118">
      <w:pPr>
        <w:pStyle w:val="DefaultParagraph"/>
        <w:spacing w:line="400" w:lineRule="exact"/>
        <w:ind w:leftChars="200" w:left="420"/>
      </w:pPr>
      <w:r w:rsidRPr="00ED29A8">
        <w:t>A</w:t>
      </w:r>
      <w:r w:rsidRPr="00ED29A8">
        <w:rPr>
          <w:rFonts w:hint="eastAsia"/>
        </w:rPr>
        <w:t>．两物体同时开始运动</w:t>
      </w:r>
    </w:p>
    <w:p w:rsidR="003F67E9" w:rsidRPr="00ED29A8" w:rsidRDefault="003F67E9" w:rsidP="00535118">
      <w:pPr>
        <w:pStyle w:val="DefaultParagraph"/>
        <w:spacing w:line="400" w:lineRule="exact"/>
        <w:ind w:leftChars="200" w:left="420"/>
      </w:pPr>
      <w:r w:rsidRPr="00ED29A8">
        <w:t>B</w:t>
      </w:r>
      <w:r w:rsidRPr="00ED29A8">
        <w:rPr>
          <w:rFonts w:hint="eastAsia"/>
        </w:rPr>
        <w:t>．在</w:t>
      </w:r>
      <w:r w:rsidRPr="00ED29A8">
        <w:t>t=2.5s</w:t>
      </w:r>
      <w:r w:rsidRPr="00ED29A8">
        <w:rPr>
          <w:rFonts w:hint="eastAsia"/>
        </w:rPr>
        <w:t>时，以甲为参照物，乙是运动的</w:t>
      </w:r>
    </w:p>
    <w:p w:rsidR="003F67E9" w:rsidRPr="00ED29A8" w:rsidRDefault="003F67E9" w:rsidP="00535118">
      <w:pPr>
        <w:pStyle w:val="DefaultParagraph"/>
        <w:spacing w:line="400" w:lineRule="exact"/>
        <w:ind w:leftChars="200" w:left="420"/>
      </w:pPr>
      <w:r w:rsidRPr="00ED29A8">
        <w:t>C</w:t>
      </w:r>
      <w:r w:rsidRPr="00ED29A8">
        <w:rPr>
          <w:rFonts w:hint="eastAsia"/>
        </w:rPr>
        <w:t>．在</w:t>
      </w:r>
      <w:r w:rsidRPr="00ED29A8">
        <w:t>t=5s</w:t>
      </w:r>
      <w:r w:rsidRPr="00ED29A8">
        <w:rPr>
          <w:rFonts w:hint="eastAsia"/>
        </w:rPr>
        <w:t>时，甲、乙两物体速度相同</w:t>
      </w:r>
    </w:p>
    <w:p w:rsidR="003F67E9" w:rsidRPr="00ED29A8" w:rsidRDefault="003F67E9" w:rsidP="00535118">
      <w:pPr>
        <w:pStyle w:val="DefaultParagraph"/>
        <w:spacing w:line="400" w:lineRule="exact"/>
        <w:ind w:leftChars="200" w:left="420"/>
      </w:pPr>
      <w:r w:rsidRPr="00ED29A8">
        <w:t>D</w:t>
      </w:r>
      <w:r w:rsidRPr="00ED29A8">
        <w:rPr>
          <w:rFonts w:hint="eastAsia"/>
        </w:rPr>
        <w:t>．甲物体的运动速度为</w:t>
      </w:r>
      <w:r w:rsidRPr="00ED29A8">
        <w:t>2m/s</w:t>
      </w:r>
    </w:p>
    <w:p w:rsidR="0038279B" w:rsidRPr="00ED29A8" w:rsidRDefault="0038279B" w:rsidP="00535118">
      <w:pPr>
        <w:pStyle w:val="DefaultParagraph"/>
        <w:spacing w:line="400" w:lineRule="exact"/>
        <w:rPr>
          <w:rFonts w:eastAsiaTheme="minorEastAsia" w:hAnsi="Times New Roman"/>
          <w:color w:val="FF0000"/>
        </w:rPr>
      </w:pPr>
      <w:r w:rsidRPr="00ED29A8">
        <w:rPr>
          <w:rFonts w:eastAsiaTheme="minorEastAsia" w:hAnsi="Times New Roman"/>
          <w:color w:val="FF0000"/>
        </w:rPr>
        <w:t>【难度】</w:t>
      </w:r>
      <w:bookmarkStart w:id="58" w:name="OLE_LINK50"/>
      <w:bookmarkStart w:id="59" w:name="OLE_LINK51"/>
      <w:r w:rsidRPr="00ED29A8">
        <w:rPr>
          <w:rFonts w:ascii="宋体" w:hAnsi="宋体" w:cs="宋体" w:hint="eastAsia"/>
          <w:color w:val="FF0000"/>
        </w:rPr>
        <w:t>★</w:t>
      </w:r>
      <w:bookmarkEnd w:id="58"/>
      <w:bookmarkEnd w:id="59"/>
      <w:r w:rsidR="003F67E9" w:rsidRPr="00ED29A8">
        <w:rPr>
          <w:rFonts w:ascii="宋体" w:hAnsi="宋体" w:cs="宋体" w:hint="eastAsia"/>
          <w:color w:val="FF0000"/>
        </w:rPr>
        <w:t>★</w:t>
      </w:r>
    </w:p>
    <w:p w:rsidR="0038279B" w:rsidRPr="00ED29A8" w:rsidRDefault="0038279B"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【答案】</w:t>
      </w:r>
      <w:r w:rsidR="003F67E9" w:rsidRPr="00ED29A8">
        <w:rPr>
          <w:rFonts w:ascii="Times New Roman" w:eastAsiaTheme="minorEastAsia" w:hAnsi="Times New Roman" w:hint="eastAsia"/>
          <w:color w:val="FF0000"/>
        </w:rPr>
        <w:t>D</w:t>
      </w:r>
    </w:p>
    <w:p w:rsidR="0038279B" w:rsidRPr="00ED29A8" w:rsidRDefault="0038279B" w:rsidP="00535118">
      <w:pPr>
        <w:spacing w:line="400" w:lineRule="exact"/>
        <w:rPr>
          <w:rFonts w:ascii="Times New Roman" w:hAnsi="Times New Roman" w:cs="Times New Roman"/>
        </w:rPr>
      </w:pPr>
    </w:p>
    <w:p w:rsidR="003F67E9" w:rsidRPr="00ED29A8" w:rsidRDefault="003F67E9" w:rsidP="00535118">
      <w:pPr>
        <w:pStyle w:val="DefaultParagraph"/>
        <w:spacing w:line="400" w:lineRule="exact"/>
      </w:pPr>
      <w:r w:rsidRPr="00ED29A8">
        <w:rPr>
          <w:rFonts w:eastAsiaTheme="minorEastAsia" w:hAnsi="Times New Roman" w:hint="eastAsia"/>
          <w:noProof/>
        </w:rPr>
        <w:drawing>
          <wp:anchor distT="0" distB="0" distL="114300" distR="114300" simplePos="0" relativeHeight="251772928" behindDoc="0" locked="0" layoutInCell="1" allowOverlap="1" wp14:anchorId="4FC2FEF8" wp14:editId="06BC625D">
            <wp:simplePos x="0" y="0"/>
            <wp:positionH relativeFrom="column">
              <wp:posOffset>3433445</wp:posOffset>
            </wp:positionH>
            <wp:positionV relativeFrom="paragraph">
              <wp:posOffset>379730</wp:posOffset>
            </wp:positionV>
            <wp:extent cx="1979930" cy="1043940"/>
            <wp:effectExtent l="0" t="0" r="0" b="0"/>
            <wp:wrapSquare wrapText="bothSides"/>
            <wp:docPr id="25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9"/>
                    <a:srcRect/>
                    <a:stretch>
                      <a:fillRect/>
                    </a:stretch>
                  </pic:blipFill>
                  <pic:spPr bwMode="auto">
                    <a:xfrm>
                      <a:off x="0" y="0"/>
                      <a:ext cx="1979930" cy="104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D29A8">
        <w:rPr>
          <w:rFonts w:eastAsiaTheme="minorEastAsia" w:hAnsi="Times New Roman" w:hint="eastAsia"/>
        </w:rPr>
        <w:t>9</w:t>
      </w:r>
      <w:r w:rsidR="0038279B" w:rsidRPr="00ED29A8">
        <w:t>、</w:t>
      </w:r>
      <w:r w:rsidR="00350752">
        <w:rPr>
          <w:rFonts w:hint="eastAsia"/>
        </w:rPr>
        <w:t>如图</w:t>
      </w:r>
      <w:r w:rsidRPr="00ED29A8">
        <w:rPr>
          <w:rFonts w:hint="eastAsia"/>
        </w:rPr>
        <w:t>是甲乙丙三个物体做匀速直线运动的</w:t>
      </w:r>
      <w:proofErr w:type="gramStart"/>
      <w:r w:rsidRPr="00ED29A8">
        <w:rPr>
          <w:rFonts w:hint="eastAsia"/>
        </w:rPr>
        <w:t>图象</w:t>
      </w:r>
      <w:proofErr w:type="gramEnd"/>
      <w:r w:rsidRPr="00ED29A8">
        <w:rPr>
          <w:rFonts w:hint="eastAsia"/>
        </w:rPr>
        <w:t>，根据</w:t>
      </w:r>
      <w:proofErr w:type="gramStart"/>
      <w:r w:rsidRPr="00ED29A8">
        <w:rPr>
          <w:rFonts w:hint="eastAsia"/>
        </w:rPr>
        <w:t>图象</w:t>
      </w:r>
      <w:proofErr w:type="gramEnd"/>
      <w:r w:rsidRPr="00ED29A8">
        <w:rPr>
          <w:rFonts w:hint="eastAsia"/>
        </w:rPr>
        <w:t>信息所做的判断正确的是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3F67E9" w:rsidRPr="00ED29A8" w:rsidRDefault="003F67E9" w:rsidP="00535118">
      <w:pPr>
        <w:pStyle w:val="DefaultParagraph"/>
        <w:spacing w:line="400" w:lineRule="exact"/>
        <w:ind w:leftChars="200" w:left="420"/>
      </w:pPr>
      <w:r w:rsidRPr="00ED29A8">
        <w:t>A</w:t>
      </w:r>
      <w:r w:rsidRPr="00ED29A8">
        <w:rPr>
          <w:rFonts w:hint="eastAsia"/>
        </w:rPr>
        <w:t>．三个物体运动速度关系是</w:t>
      </w:r>
      <w:r w:rsidRPr="00ED29A8">
        <w:t>v</w:t>
      </w:r>
      <w:r w:rsidRPr="00ED29A8">
        <w:rPr>
          <w:rFonts w:hint="eastAsia"/>
          <w:sz w:val="24"/>
          <w:szCs w:val="24"/>
          <w:vertAlign w:val="subscript"/>
        </w:rPr>
        <w:t>甲</w:t>
      </w:r>
      <w:r w:rsidRPr="00ED29A8">
        <w:rPr>
          <w:rFonts w:hint="eastAsia"/>
        </w:rPr>
        <w:t>＞</w:t>
      </w:r>
      <w:r w:rsidRPr="00ED29A8">
        <w:t>v</w:t>
      </w:r>
      <w:r w:rsidRPr="00ED29A8">
        <w:rPr>
          <w:rFonts w:hint="eastAsia"/>
          <w:sz w:val="24"/>
          <w:szCs w:val="24"/>
          <w:vertAlign w:val="subscript"/>
        </w:rPr>
        <w:t>乙</w:t>
      </w:r>
      <w:r w:rsidRPr="00ED29A8">
        <w:rPr>
          <w:rFonts w:hint="eastAsia"/>
        </w:rPr>
        <w:t>＞</w:t>
      </w:r>
      <w:r w:rsidRPr="00ED29A8">
        <w:t>v</w:t>
      </w:r>
      <w:r w:rsidRPr="00ED29A8">
        <w:rPr>
          <w:rFonts w:hint="eastAsia"/>
          <w:sz w:val="24"/>
          <w:szCs w:val="24"/>
          <w:vertAlign w:val="subscript"/>
        </w:rPr>
        <w:t>丙</w:t>
      </w:r>
    </w:p>
    <w:p w:rsidR="003F67E9" w:rsidRPr="00ED29A8" w:rsidRDefault="003F67E9" w:rsidP="00535118">
      <w:pPr>
        <w:pStyle w:val="DefaultParagraph"/>
        <w:spacing w:line="400" w:lineRule="exact"/>
        <w:ind w:leftChars="200" w:left="420"/>
      </w:pPr>
      <w:r w:rsidRPr="00ED29A8">
        <w:t>B</w:t>
      </w:r>
      <w:r w:rsidRPr="00ED29A8">
        <w:rPr>
          <w:rFonts w:hint="eastAsia"/>
        </w:rPr>
        <w:t>．相同时间它们运动的路程关系是</w:t>
      </w:r>
      <w:r w:rsidRPr="00ED29A8">
        <w:t>s</w:t>
      </w:r>
      <w:r w:rsidRPr="00ED29A8">
        <w:rPr>
          <w:rFonts w:hint="eastAsia"/>
          <w:sz w:val="24"/>
          <w:szCs w:val="24"/>
          <w:vertAlign w:val="subscript"/>
        </w:rPr>
        <w:t>丙</w:t>
      </w:r>
      <w:r w:rsidRPr="00ED29A8">
        <w:rPr>
          <w:rFonts w:hint="eastAsia"/>
        </w:rPr>
        <w:t>＞</w:t>
      </w:r>
      <w:r w:rsidRPr="00ED29A8">
        <w:t>s</w:t>
      </w:r>
      <w:r w:rsidRPr="00ED29A8">
        <w:rPr>
          <w:rFonts w:hint="eastAsia"/>
          <w:sz w:val="24"/>
          <w:szCs w:val="24"/>
          <w:vertAlign w:val="subscript"/>
        </w:rPr>
        <w:t>甲</w:t>
      </w:r>
      <w:r w:rsidRPr="00ED29A8">
        <w:rPr>
          <w:rFonts w:hint="eastAsia"/>
        </w:rPr>
        <w:t>＞</w:t>
      </w:r>
      <w:r w:rsidRPr="00ED29A8">
        <w:t>s</w:t>
      </w:r>
      <w:r w:rsidRPr="00ED29A8">
        <w:rPr>
          <w:rFonts w:hint="eastAsia"/>
          <w:sz w:val="24"/>
          <w:szCs w:val="24"/>
          <w:vertAlign w:val="subscript"/>
        </w:rPr>
        <w:t>乙</w:t>
      </w:r>
    </w:p>
    <w:p w:rsidR="003F67E9" w:rsidRPr="00ED29A8" w:rsidRDefault="003F67E9" w:rsidP="00535118">
      <w:pPr>
        <w:pStyle w:val="DefaultParagraph"/>
        <w:spacing w:line="400" w:lineRule="exact"/>
        <w:ind w:leftChars="200" w:left="420"/>
      </w:pPr>
      <w:r w:rsidRPr="00ED29A8">
        <w:t>C</w:t>
      </w:r>
      <w:r w:rsidRPr="00ED29A8">
        <w:rPr>
          <w:rFonts w:hint="eastAsia"/>
        </w:rPr>
        <w:t>．运动相同路程所用时间关系是</w:t>
      </w:r>
      <w:r w:rsidRPr="00ED29A8">
        <w:t>t</w:t>
      </w:r>
      <w:r w:rsidRPr="00ED29A8">
        <w:rPr>
          <w:rFonts w:hint="eastAsia"/>
          <w:sz w:val="24"/>
          <w:szCs w:val="24"/>
          <w:vertAlign w:val="subscript"/>
        </w:rPr>
        <w:t>丙</w:t>
      </w:r>
      <w:r w:rsidRPr="00ED29A8">
        <w:rPr>
          <w:rFonts w:hint="eastAsia"/>
        </w:rPr>
        <w:t>＞</w:t>
      </w:r>
      <w:r w:rsidRPr="00ED29A8">
        <w:t>t</w:t>
      </w:r>
      <w:r w:rsidRPr="00ED29A8">
        <w:rPr>
          <w:rFonts w:hint="eastAsia"/>
          <w:sz w:val="24"/>
          <w:szCs w:val="24"/>
          <w:vertAlign w:val="subscript"/>
        </w:rPr>
        <w:t>乙</w:t>
      </w:r>
      <w:r w:rsidRPr="00ED29A8">
        <w:rPr>
          <w:rFonts w:hint="eastAsia"/>
        </w:rPr>
        <w:t>＞</w:t>
      </w:r>
      <w:r w:rsidRPr="00ED29A8">
        <w:t>t</w:t>
      </w:r>
      <w:r w:rsidRPr="00ED29A8">
        <w:rPr>
          <w:rFonts w:hint="eastAsia"/>
          <w:sz w:val="24"/>
          <w:szCs w:val="24"/>
          <w:vertAlign w:val="subscript"/>
        </w:rPr>
        <w:t>甲</w:t>
      </w:r>
    </w:p>
    <w:p w:rsidR="003F67E9" w:rsidRPr="00ED29A8" w:rsidRDefault="003F67E9" w:rsidP="00535118">
      <w:pPr>
        <w:pStyle w:val="DefaultParagraph"/>
        <w:spacing w:line="400" w:lineRule="exact"/>
        <w:ind w:leftChars="200" w:left="420"/>
      </w:pPr>
      <w:r w:rsidRPr="00ED29A8">
        <w:t>D</w:t>
      </w:r>
      <w:r w:rsidRPr="00ED29A8">
        <w:rPr>
          <w:rFonts w:hint="eastAsia"/>
        </w:rPr>
        <w:t>．若路程相同，同时出发丙最先到达终点</w:t>
      </w:r>
    </w:p>
    <w:p w:rsidR="0038279B" w:rsidRPr="00ED29A8" w:rsidRDefault="0038279B" w:rsidP="00535118">
      <w:pPr>
        <w:pStyle w:val="DefaultParagraph"/>
        <w:spacing w:line="400" w:lineRule="exact"/>
        <w:rPr>
          <w:rFonts w:eastAsiaTheme="minorEastAsia" w:hAnsi="Times New Roman"/>
          <w:color w:val="FF0000"/>
        </w:rPr>
      </w:pPr>
      <w:r w:rsidRPr="00ED29A8">
        <w:rPr>
          <w:rFonts w:eastAsiaTheme="minorEastAsia" w:hAnsi="Times New Roman"/>
          <w:color w:val="FF0000"/>
        </w:rPr>
        <w:t>【难度】</w:t>
      </w:r>
      <w:r w:rsidRPr="00ED29A8">
        <w:rPr>
          <w:rFonts w:ascii="宋体" w:hAnsi="宋体" w:cs="宋体" w:hint="eastAsia"/>
          <w:color w:val="FF0000"/>
        </w:rPr>
        <w:t>★</w:t>
      </w:r>
      <w:r w:rsidR="00F321AE" w:rsidRPr="00ED29A8">
        <w:rPr>
          <w:rFonts w:ascii="宋体" w:hAnsi="宋体" w:cs="宋体" w:hint="eastAsia"/>
          <w:color w:val="FF0000"/>
        </w:rPr>
        <w:t>★</w:t>
      </w:r>
    </w:p>
    <w:p w:rsidR="0038279B" w:rsidRDefault="0038279B" w:rsidP="00DE0737">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【答案】</w:t>
      </w:r>
      <w:r w:rsidR="00A456B9" w:rsidRPr="00ED29A8">
        <w:rPr>
          <w:rFonts w:ascii="Times New Roman" w:eastAsiaTheme="minorEastAsia" w:hAnsi="Times New Roman" w:hint="eastAsia"/>
          <w:color w:val="FF0000"/>
        </w:rPr>
        <w:t>D</w:t>
      </w:r>
    </w:p>
    <w:p w:rsidR="00ED29A8" w:rsidRPr="00ED29A8" w:rsidRDefault="00ED29A8" w:rsidP="00DE0737">
      <w:pPr>
        <w:pStyle w:val="ae"/>
        <w:spacing w:line="400" w:lineRule="exact"/>
        <w:rPr>
          <w:rFonts w:ascii="Times New Roman" w:eastAsiaTheme="minorEastAsia" w:hAnsi="Times New Roman"/>
          <w:color w:val="FF0000"/>
        </w:rPr>
      </w:pPr>
    </w:p>
    <w:p w:rsidR="003F67E9" w:rsidRPr="00ED29A8" w:rsidRDefault="003F67E9" w:rsidP="00535118">
      <w:pPr>
        <w:pStyle w:val="DefaultParagraph"/>
        <w:spacing w:line="400" w:lineRule="exact"/>
      </w:pPr>
      <w:r w:rsidRPr="00ED29A8">
        <w:rPr>
          <w:rFonts w:hAnsi="Times New Roman" w:hint="eastAsia"/>
          <w:noProof/>
        </w:rPr>
        <w:drawing>
          <wp:anchor distT="0" distB="0" distL="114300" distR="114300" simplePos="0" relativeHeight="251773952" behindDoc="0" locked="0" layoutInCell="1" allowOverlap="1" wp14:anchorId="04163D57" wp14:editId="643BE4E1">
            <wp:simplePos x="0" y="0"/>
            <wp:positionH relativeFrom="column">
              <wp:posOffset>4366895</wp:posOffset>
            </wp:positionH>
            <wp:positionV relativeFrom="paragraph">
              <wp:posOffset>129540</wp:posOffset>
            </wp:positionV>
            <wp:extent cx="1323975" cy="1009650"/>
            <wp:effectExtent l="19050" t="0" r="9525" b="0"/>
            <wp:wrapSquare wrapText="bothSides"/>
            <wp:docPr id="2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0"/>
                    <a:srcRect/>
                    <a:stretch>
                      <a:fillRect/>
                    </a:stretch>
                  </pic:blipFill>
                  <pic:spPr bwMode="auto">
                    <a:xfrm>
                      <a:off x="0" y="0"/>
                      <a:ext cx="1323975" cy="1009650"/>
                    </a:xfrm>
                    <a:prstGeom prst="rect">
                      <a:avLst/>
                    </a:prstGeom>
                    <a:noFill/>
                    <a:ln w="9525">
                      <a:noFill/>
                      <a:miter lim="800000"/>
                      <a:headEnd/>
                      <a:tailEnd/>
                    </a:ln>
                  </pic:spPr>
                </pic:pic>
              </a:graphicData>
            </a:graphic>
          </wp:anchor>
        </w:drawing>
      </w:r>
      <w:r w:rsidR="00F321AE" w:rsidRPr="00ED29A8">
        <w:rPr>
          <w:rFonts w:hAnsi="Times New Roman" w:hint="eastAsia"/>
        </w:rPr>
        <w:t>1</w:t>
      </w:r>
      <w:r w:rsidR="00ED29A8">
        <w:rPr>
          <w:rFonts w:hAnsi="Times New Roman" w:hint="eastAsia"/>
        </w:rPr>
        <w:t>0</w:t>
      </w:r>
      <w:r w:rsidR="00175C08" w:rsidRPr="00ED29A8">
        <w:rPr>
          <w:rFonts w:hAnsi="Times New Roman"/>
        </w:rPr>
        <w:t>、</w:t>
      </w:r>
      <w:r w:rsidRPr="00ED29A8">
        <w:rPr>
          <w:rFonts w:hint="eastAsia"/>
        </w:rPr>
        <w:t>甲、乙两小车同时同地同方向做匀速直线运动，它们的</w:t>
      </w:r>
      <w:r w:rsidRPr="00ED29A8">
        <w:t>s</w:t>
      </w:r>
      <w:r w:rsidRPr="00ED29A8">
        <w:rPr>
          <w:rFonts w:hint="eastAsia"/>
        </w:rPr>
        <w:t>﹣</w:t>
      </w:r>
      <w:r w:rsidRPr="00ED29A8">
        <w:t>t</w:t>
      </w:r>
      <w:proofErr w:type="gramStart"/>
      <w:r w:rsidRPr="00ED29A8">
        <w:rPr>
          <w:rFonts w:hint="eastAsia"/>
        </w:rPr>
        <w:t>图象</w:t>
      </w:r>
      <w:proofErr w:type="gramEnd"/>
      <w:r w:rsidRPr="00ED29A8">
        <w:rPr>
          <w:rFonts w:hint="eastAsia"/>
        </w:rPr>
        <w:t>如图所示，由</w:t>
      </w:r>
      <w:proofErr w:type="gramStart"/>
      <w:r w:rsidRPr="00ED29A8">
        <w:rPr>
          <w:rFonts w:hint="eastAsia"/>
        </w:rPr>
        <w:t>图象</w:t>
      </w:r>
      <w:proofErr w:type="gramEnd"/>
      <w:r w:rsidRPr="00ED29A8">
        <w:rPr>
          <w:rFonts w:hint="eastAsia"/>
        </w:rPr>
        <w:t>可知</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3F67E9" w:rsidRPr="00ED29A8" w:rsidRDefault="003F67E9" w:rsidP="00535118">
      <w:pPr>
        <w:pStyle w:val="DefaultParagraph"/>
        <w:spacing w:line="400" w:lineRule="exact"/>
        <w:ind w:leftChars="200" w:left="420"/>
      </w:pPr>
      <w:r w:rsidRPr="00ED29A8">
        <w:t>A</w:t>
      </w:r>
      <w:r w:rsidRPr="00ED29A8">
        <w:rPr>
          <w:rFonts w:hint="eastAsia"/>
        </w:rPr>
        <w:t>．甲车的速度大于乙车的速度</w:t>
      </w:r>
      <w:r w:rsidRPr="00ED29A8">
        <w:rPr>
          <w:rFonts w:hint="eastAsia"/>
        </w:rPr>
        <w:tab/>
      </w:r>
      <w:r w:rsidRPr="00ED29A8">
        <w:tab/>
        <w:t>B</w:t>
      </w:r>
      <w:r w:rsidRPr="00ED29A8">
        <w:rPr>
          <w:rFonts w:hint="eastAsia"/>
        </w:rPr>
        <w:t>．甲车的速度等于乙车的速度</w:t>
      </w:r>
    </w:p>
    <w:p w:rsidR="003F67E9" w:rsidRPr="00ED29A8" w:rsidRDefault="003F67E9" w:rsidP="00535118">
      <w:pPr>
        <w:pStyle w:val="DefaultParagraph"/>
        <w:spacing w:line="400" w:lineRule="exact"/>
        <w:ind w:leftChars="200" w:left="420"/>
      </w:pPr>
      <w:r w:rsidRPr="00ED29A8">
        <w:t>C</w:t>
      </w:r>
      <w:r w:rsidRPr="00ED29A8">
        <w:rPr>
          <w:rFonts w:hint="eastAsia"/>
        </w:rPr>
        <w:t>．甲车的速度小于乙车的速度</w:t>
      </w:r>
      <w:r w:rsidRPr="00ED29A8">
        <w:tab/>
      </w:r>
      <w:r w:rsidRPr="00ED29A8">
        <w:rPr>
          <w:rFonts w:hint="eastAsia"/>
        </w:rPr>
        <w:tab/>
      </w:r>
      <w:r w:rsidRPr="00ED29A8">
        <w:t>D</w:t>
      </w:r>
      <w:r w:rsidRPr="00ED29A8">
        <w:rPr>
          <w:rFonts w:hint="eastAsia"/>
        </w:rPr>
        <w:t>．条件不足，不能确定</w:t>
      </w: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rFonts w:hAnsiTheme="minorEastAsia"/>
          <w:color w:val="FF0000"/>
          <w:szCs w:val="21"/>
        </w:rPr>
      </w:pPr>
      <w:r w:rsidRPr="00ED29A8">
        <w:rPr>
          <w:rFonts w:ascii="Times New Roman" w:hAnsi="Times New Roman" w:cs="Times New Roman"/>
          <w:color w:val="FF0000"/>
          <w:szCs w:val="21"/>
        </w:rPr>
        <w:t>【答案】</w:t>
      </w:r>
      <w:r w:rsidR="003F67E9" w:rsidRPr="00ED29A8">
        <w:rPr>
          <w:rFonts w:hAnsiTheme="minorEastAsia" w:hint="eastAsia"/>
          <w:color w:val="FF0000"/>
          <w:szCs w:val="21"/>
        </w:rPr>
        <w:t>A</w:t>
      </w:r>
    </w:p>
    <w:p w:rsidR="003F67E9" w:rsidRDefault="003F67E9" w:rsidP="00535118">
      <w:pPr>
        <w:spacing w:line="400" w:lineRule="exact"/>
        <w:rPr>
          <w:rFonts w:ascii="Times New Roman" w:hAnsi="Times New Roman" w:cs="Times New Roman"/>
          <w:color w:val="FF0000"/>
          <w:szCs w:val="21"/>
        </w:rPr>
      </w:pPr>
    </w:p>
    <w:p w:rsidR="00350752" w:rsidRDefault="00350752" w:rsidP="00535118">
      <w:pPr>
        <w:spacing w:line="400" w:lineRule="exact"/>
        <w:rPr>
          <w:rFonts w:ascii="Times New Roman" w:hAnsi="Times New Roman" w:cs="Times New Roman"/>
          <w:color w:val="FF0000"/>
          <w:szCs w:val="21"/>
        </w:rPr>
      </w:pPr>
    </w:p>
    <w:p w:rsidR="00350752" w:rsidRPr="00ED29A8" w:rsidRDefault="00350752" w:rsidP="00535118">
      <w:pPr>
        <w:spacing w:line="400" w:lineRule="exact"/>
        <w:rPr>
          <w:rFonts w:ascii="Times New Roman" w:hAnsi="Times New Roman" w:cs="Times New Roman"/>
          <w:color w:val="FF0000"/>
          <w:szCs w:val="21"/>
        </w:rPr>
      </w:pPr>
    </w:p>
    <w:p w:rsidR="003F67E9" w:rsidRPr="00ED29A8" w:rsidRDefault="003F67E9" w:rsidP="00535118">
      <w:pPr>
        <w:pStyle w:val="DefaultParagraph"/>
        <w:spacing w:line="400" w:lineRule="exact"/>
      </w:pPr>
      <w:r w:rsidRPr="00ED29A8">
        <w:rPr>
          <w:rFonts w:eastAsiaTheme="minorEastAsia" w:hAnsi="Times New Roman" w:hint="eastAsia"/>
          <w:noProof/>
        </w:rPr>
        <w:lastRenderedPageBreak/>
        <w:drawing>
          <wp:anchor distT="0" distB="0" distL="114300" distR="114300" simplePos="0" relativeHeight="251774976" behindDoc="0" locked="0" layoutInCell="1" allowOverlap="1" wp14:anchorId="68C8875E" wp14:editId="6FFE161C">
            <wp:simplePos x="0" y="0"/>
            <wp:positionH relativeFrom="column">
              <wp:posOffset>4452620</wp:posOffset>
            </wp:positionH>
            <wp:positionV relativeFrom="paragraph">
              <wp:posOffset>85090</wp:posOffset>
            </wp:positionV>
            <wp:extent cx="1447800" cy="1123950"/>
            <wp:effectExtent l="19050" t="0" r="0" b="0"/>
            <wp:wrapSquare wrapText="bothSides"/>
            <wp:docPr id="27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1"/>
                    <a:srcRect/>
                    <a:stretch>
                      <a:fillRect/>
                    </a:stretch>
                  </pic:blipFill>
                  <pic:spPr bwMode="auto">
                    <a:xfrm>
                      <a:off x="0" y="0"/>
                      <a:ext cx="1447800" cy="1123950"/>
                    </a:xfrm>
                    <a:prstGeom prst="rect">
                      <a:avLst/>
                    </a:prstGeom>
                    <a:noFill/>
                    <a:ln w="9525">
                      <a:noFill/>
                      <a:miter lim="800000"/>
                      <a:headEnd/>
                      <a:tailEnd/>
                    </a:ln>
                  </pic:spPr>
                </pic:pic>
              </a:graphicData>
            </a:graphic>
          </wp:anchor>
        </w:drawing>
      </w:r>
      <w:r w:rsidR="00F321AE" w:rsidRPr="00ED29A8">
        <w:rPr>
          <w:rFonts w:eastAsiaTheme="minorEastAsia" w:hAnsi="Times New Roman" w:hint="eastAsia"/>
        </w:rPr>
        <w:t>1</w:t>
      </w:r>
      <w:r w:rsidR="00ED29A8">
        <w:rPr>
          <w:rFonts w:eastAsiaTheme="minorEastAsia" w:hAnsi="Times New Roman" w:hint="eastAsia"/>
        </w:rPr>
        <w:t>1</w:t>
      </w:r>
      <w:r w:rsidR="00175C08" w:rsidRPr="00ED29A8">
        <w:rPr>
          <w:rFonts w:eastAsiaTheme="minorEastAsia" w:hAnsi="Times New Roman"/>
        </w:rPr>
        <w:t>、</w:t>
      </w:r>
      <w:r w:rsidRPr="00ED29A8">
        <w:rPr>
          <w:rFonts w:hint="eastAsia"/>
        </w:rPr>
        <w:t>甲、乙两小车同时同地同方向做匀速直线运动，它们的</w:t>
      </w:r>
      <w:r w:rsidRPr="00ED29A8">
        <w:t>s</w:t>
      </w:r>
      <w:r w:rsidRPr="00ED29A8">
        <w:rPr>
          <w:rFonts w:hint="eastAsia"/>
        </w:rPr>
        <w:t>﹣</w:t>
      </w:r>
      <w:r w:rsidRPr="00ED29A8">
        <w:t>t</w:t>
      </w:r>
      <w:proofErr w:type="gramStart"/>
      <w:r w:rsidRPr="00ED29A8">
        <w:rPr>
          <w:rFonts w:hint="eastAsia"/>
        </w:rPr>
        <w:t>图象</w:t>
      </w:r>
      <w:proofErr w:type="gramEnd"/>
      <w:r w:rsidRPr="00ED29A8">
        <w:rPr>
          <w:rFonts w:hint="eastAsia"/>
        </w:rPr>
        <w:t>如图所示．经过</w:t>
      </w:r>
      <w:r w:rsidRPr="00ED29A8">
        <w:t>6</w:t>
      </w:r>
      <w:r w:rsidRPr="00ED29A8">
        <w:rPr>
          <w:rFonts w:hint="eastAsia"/>
        </w:rPr>
        <w:t>秒，两车的位置关系是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3F67E9" w:rsidRPr="00ED29A8" w:rsidRDefault="003F67E9" w:rsidP="00535118">
      <w:pPr>
        <w:pStyle w:val="DefaultParagraph"/>
        <w:spacing w:line="400" w:lineRule="exact"/>
        <w:ind w:leftChars="200" w:left="420"/>
      </w:pPr>
      <w:r w:rsidRPr="00ED29A8">
        <w:t>A</w:t>
      </w:r>
      <w:r w:rsidRPr="00ED29A8">
        <w:rPr>
          <w:rFonts w:hint="eastAsia"/>
        </w:rPr>
        <w:t>．甲在乙前面</w:t>
      </w:r>
      <w:r w:rsidRPr="00ED29A8">
        <w:t>0.3</w:t>
      </w:r>
      <w:r w:rsidRPr="00ED29A8">
        <w:rPr>
          <w:rFonts w:hint="eastAsia"/>
        </w:rPr>
        <w:t>米处</w:t>
      </w:r>
      <w:r w:rsidRPr="00ED29A8">
        <w:tab/>
      </w:r>
      <w:r w:rsidRPr="00ED29A8">
        <w:rPr>
          <w:rFonts w:hint="eastAsia"/>
        </w:rPr>
        <w:tab/>
      </w:r>
      <w:r w:rsidRPr="00ED29A8">
        <w:t>B</w:t>
      </w:r>
      <w:r w:rsidRPr="00ED29A8">
        <w:rPr>
          <w:rFonts w:hint="eastAsia"/>
        </w:rPr>
        <w:t>．甲在乙前面</w:t>
      </w:r>
      <w:r w:rsidRPr="00ED29A8">
        <w:t>1.2</w:t>
      </w:r>
      <w:r w:rsidRPr="00ED29A8">
        <w:rPr>
          <w:rFonts w:hint="eastAsia"/>
        </w:rPr>
        <w:t>米处</w:t>
      </w:r>
    </w:p>
    <w:p w:rsidR="00967072" w:rsidRPr="00ED29A8" w:rsidRDefault="003F67E9" w:rsidP="00DE0737">
      <w:pPr>
        <w:pStyle w:val="DefaultParagraph"/>
        <w:spacing w:line="400" w:lineRule="exact"/>
        <w:ind w:leftChars="200" w:left="420"/>
      </w:pPr>
      <w:r w:rsidRPr="00ED29A8">
        <w:t>C</w:t>
      </w:r>
      <w:r w:rsidRPr="00ED29A8">
        <w:rPr>
          <w:rFonts w:hint="eastAsia"/>
        </w:rPr>
        <w:t>．乙在甲前面</w:t>
      </w:r>
      <w:r w:rsidRPr="00ED29A8">
        <w:t>0.6</w:t>
      </w:r>
      <w:r w:rsidRPr="00ED29A8">
        <w:rPr>
          <w:rFonts w:hint="eastAsia"/>
        </w:rPr>
        <w:t>米处</w:t>
      </w:r>
      <w:r w:rsidRPr="00ED29A8">
        <w:tab/>
      </w:r>
      <w:r w:rsidRPr="00ED29A8">
        <w:rPr>
          <w:rFonts w:hint="eastAsia"/>
        </w:rPr>
        <w:tab/>
      </w:r>
      <w:r w:rsidRPr="00ED29A8">
        <w:t>D</w:t>
      </w:r>
      <w:r w:rsidRPr="00ED29A8">
        <w:rPr>
          <w:rFonts w:hint="eastAsia"/>
        </w:rPr>
        <w:t>．乙在甲前面</w:t>
      </w:r>
      <w:r w:rsidRPr="00ED29A8">
        <w:t>1.2</w:t>
      </w:r>
      <w:r w:rsidRPr="00ED29A8">
        <w:rPr>
          <w:rFonts w:hint="eastAsia"/>
        </w:rPr>
        <w:t>米处</w:t>
      </w:r>
    </w:p>
    <w:p w:rsidR="00175C08" w:rsidRPr="00ED29A8" w:rsidRDefault="00175C08" w:rsidP="00535118">
      <w:pPr>
        <w:pStyle w:val="DefaultParagraph"/>
        <w:spacing w:line="400" w:lineRule="exact"/>
        <w:rPr>
          <w:rFonts w:eastAsiaTheme="minorEastAsia" w:hAnsi="Times New Roman"/>
          <w:color w:val="FF0000"/>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【答案】</w:t>
      </w:r>
      <w:r w:rsidR="003F67E9" w:rsidRPr="00ED29A8">
        <w:rPr>
          <w:rFonts w:asciiTheme="minorHAnsi" w:eastAsiaTheme="minorEastAsia" w:hAnsiTheme="minorEastAsia" w:cstheme="minorHAnsi" w:hint="eastAsia"/>
          <w:color w:val="FF0000"/>
        </w:rPr>
        <w:t>A</w:t>
      </w:r>
    </w:p>
    <w:p w:rsidR="00175C08" w:rsidRPr="00ED29A8" w:rsidRDefault="00DE0737" w:rsidP="00535118">
      <w:pPr>
        <w:spacing w:line="400" w:lineRule="exact"/>
        <w:rPr>
          <w:rFonts w:ascii="Times New Roman" w:hAnsi="Times New Roman" w:cs="Times New Roman"/>
        </w:rPr>
      </w:pPr>
      <w:r w:rsidRPr="00ED29A8">
        <w:rPr>
          <w:rFonts w:hAnsi="Times New Roman"/>
          <w:noProof/>
        </w:rPr>
        <w:drawing>
          <wp:anchor distT="0" distB="0" distL="114300" distR="114300" simplePos="0" relativeHeight="251776000" behindDoc="0" locked="0" layoutInCell="1" allowOverlap="1" wp14:anchorId="01A31EC5" wp14:editId="69E022F0">
            <wp:simplePos x="0" y="0"/>
            <wp:positionH relativeFrom="column">
              <wp:posOffset>4728845</wp:posOffset>
            </wp:positionH>
            <wp:positionV relativeFrom="paragraph">
              <wp:posOffset>250190</wp:posOffset>
            </wp:positionV>
            <wp:extent cx="1095375" cy="952500"/>
            <wp:effectExtent l="0" t="0" r="0" b="0"/>
            <wp:wrapSquare wrapText="bothSides"/>
            <wp:docPr id="27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2"/>
                    <a:srcRect/>
                    <a:stretch>
                      <a:fillRect/>
                    </a:stretch>
                  </pic:blipFill>
                  <pic:spPr bwMode="auto">
                    <a:xfrm>
                      <a:off x="0" y="0"/>
                      <a:ext cx="1095375" cy="952500"/>
                    </a:xfrm>
                    <a:prstGeom prst="rect">
                      <a:avLst/>
                    </a:prstGeom>
                    <a:noFill/>
                    <a:ln w="9525">
                      <a:noFill/>
                      <a:miter lim="800000"/>
                      <a:headEnd/>
                      <a:tailEnd/>
                    </a:ln>
                  </pic:spPr>
                </pic:pic>
              </a:graphicData>
            </a:graphic>
          </wp:anchor>
        </w:drawing>
      </w:r>
    </w:p>
    <w:p w:rsidR="003F67E9" w:rsidRPr="00ED29A8" w:rsidRDefault="00175C08" w:rsidP="00535118">
      <w:pPr>
        <w:pStyle w:val="DefaultParagraph"/>
        <w:spacing w:line="400" w:lineRule="exact"/>
      </w:pPr>
      <w:r w:rsidRPr="00ED29A8">
        <w:rPr>
          <w:rFonts w:eastAsiaTheme="minorEastAsia" w:hAnsi="Times New Roman"/>
        </w:rPr>
        <w:t>1</w:t>
      </w:r>
      <w:r w:rsidR="00ED29A8">
        <w:rPr>
          <w:rFonts w:eastAsiaTheme="minorEastAsia" w:hAnsi="Times New Roman" w:hint="eastAsia"/>
        </w:rPr>
        <w:t>2</w:t>
      </w:r>
      <w:r w:rsidRPr="00ED29A8">
        <w:rPr>
          <w:rFonts w:eastAsiaTheme="minorEastAsia" w:hAnsi="Times New Roman"/>
        </w:rPr>
        <w:t>、</w:t>
      </w:r>
      <w:r w:rsidR="003F67E9" w:rsidRPr="00ED29A8">
        <w:rPr>
          <w:rFonts w:hint="eastAsia"/>
        </w:rPr>
        <w:t>一辆汽车在平直的公路上以</w:t>
      </w:r>
      <w:r w:rsidR="003F67E9" w:rsidRPr="00ED29A8">
        <w:t>15m/s</w:t>
      </w:r>
      <w:r w:rsidR="003F67E9" w:rsidRPr="00ED29A8">
        <w:rPr>
          <w:rFonts w:hint="eastAsia"/>
        </w:rPr>
        <w:t>速度匀速行驶，则</w:t>
      </w:r>
      <w:r w:rsidR="003F67E9" w:rsidRPr="00ED29A8">
        <w:t>20s</w:t>
      </w:r>
      <w:r w:rsidR="003F67E9" w:rsidRPr="00ED29A8">
        <w:rPr>
          <w:rFonts w:hint="eastAsia"/>
        </w:rPr>
        <w:t>内汽车行驶的路程为</w:t>
      </w:r>
      <w:bookmarkStart w:id="60" w:name="OLE_LINK52"/>
      <w:bookmarkStart w:id="61" w:name="OLE_LINK53"/>
      <w:r w:rsidR="003F67E9" w:rsidRPr="00ED29A8">
        <w:rPr>
          <w:rFonts w:hint="eastAsia"/>
        </w:rPr>
        <w:t>_________</w:t>
      </w:r>
      <w:bookmarkEnd w:id="60"/>
      <w:bookmarkEnd w:id="61"/>
      <w:r w:rsidR="003F67E9" w:rsidRPr="00ED29A8">
        <w:t>m</w:t>
      </w:r>
      <w:r w:rsidR="003F67E9" w:rsidRPr="00ED29A8">
        <w:rPr>
          <w:rFonts w:hint="eastAsia"/>
        </w:rPr>
        <w:t>，请在如图所示中画出汽车行驶的路程与时间的关系</w:t>
      </w:r>
      <w:proofErr w:type="gramStart"/>
      <w:r w:rsidR="003F67E9" w:rsidRPr="00ED29A8">
        <w:rPr>
          <w:rFonts w:hint="eastAsia"/>
        </w:rPr>
        <w:t>图象</w:t>
      </w:r>
      <w:proofErr w:type="gramEnd"/>
      <w:r w:rsidR="003F67E9" w:rsidRPr="00ED29A8">
        <w:rPr>
          <w:rFonts w:hint="eastAsia"/>
        </w:rPr>
        <w:t>。</w:t>
      </w:r>
    </w:p>
    <w:p w:rsidR="00175C08" w:rsidRPr="00ED29A8" w:rsidRDefault="00175C08" w:rsidP="00535118">
      <w:pPr>
        <w:pStyle w:val="DefaultParagraph"/>
        <w:spacing w:line="400" w:lineRule="exact"/>
        <w:rPr>
          <w:rFonts w:eastAsiaTheme="minorEastAsia" w:hAnsi="Times New Roman"/>
          <w:color w:val="FF0000"/>
        </w:rPr>
      </w:pPr>
      <w:r w:rsidRPr="00ED29A8">
        <w:rPr>
          <w:rFonts w:eastAsiaTheme="minorEastAsia" w:hAnsi="Times New Roman"/>
          <w:color w:val="FF0000"/>
        </w:rPr>
        <w:t>【难度】</w:t>
      </w:r>
      <w:r w:rsidRPr="00ED29A8">
        <w:rPr>
          <w:rFonts w:ascii="宋体" w:hAnsi="宋体" w:cs="宋体" w:hint="eastAsia"/>
          <w:color w:val="FF0000"/>
        </w:rPr>
        <w:t>★</w:t>
      </w:r>
    </w:p>
    <w:p w:rsidR="00175C08" w:rsidRPr="00ED29A8" w:rsidRDefault="00175C08"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【答案】</w:t>
      </w:r>
      <w:r w:rsidR="003F67E9" w:rsidRPr="00ED29A8">
        <w:rPr>
          <w:rFonts w:ascii="Times New Roman" w:eastAsiaTheme="minorEastAsia" w:hAnsi="Times New Roman" w:hint="eastAsia"/>
          <w:color w:val="FF0000"/>
        </w:rPr>
        <w:t>300</w:t>
      </w:r>
      <w:r w:rsidR="003F67E9" w:rsidRPr="00ED29A8">
        <w:rPr>
          <w:rFonts w:ascii="Times New Roman" w:eastAsiaTheme="minorEastAsia" w:hAnsi="Times New Roman" w:hint="eastAsia"/>
          <w:color w:val="FF0000"/>
        </w:rPr>
        <w:t>；图略</w:t>
      </w:r>
    </w:p>
    <w:p w:rsidR="003F67E9" w:rsidRPr="00ED29A8" w:rsidRDefault="00DE0737" w:rsidP="00535118">
      <w:pPr>
        <w:spacing w:line="400" w:lineRule="exact"/>
        <w:rPr>
          <w:rFonts w:ascii="Times New Roman" w:hAnsi="Times New Roman" w:cs="Times New Roman"/>
          <w:szCs w:val="21"/>
        </w:rPr>
      </w:pPr>
      <w:r w:rsidRPr="00ED29A8">
        <w:rPr>
          <w:rFonts w:hAnsi="Times New Roman"/>
          <w:noProof/>
        </w:rPr>
        <w:drawing>
          <wp:anchor distT="0" distB="0" distL="114300" distR="114300" simplePos="0" relativeHeight="251778048" behindDoc="0" locked="0" layoutInCell="1" allowOverlap="1" wp14:anchorId="56A933F1" wp14:editId="343A994A">
            <wp:simplePos x="0" y="0"/>
            <wp:positionH relativeFrom="column">
              <wp:posOffset>4300220</wp:posOffset>
            </wp:positionH>
            <wp:positionV relativeFrom="paragraph">
              <wp:posOffset>253365</wp:posOffset>
            </wp:positionV>
            <wp:extent cx="1524000" cy="1285875"/>
            <wp:effectExtent l="0" t="0" r="0" b="0"/>
            <wp:wrapSquare wrapText="bothSides"/>
            <wp:docPr id="28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3"/>
                    <a:srcRect/>
                    <a:stretch>
                      <a:fillRect/>
                    </a:stretch>
                  </pic:blipFill>
                  <pic:spPr bwMode="auto">
                    <a:xfrm>
                      <a:off x="0" y="0"/>
                      <a:ext cx="1524000" cy="1285875"/>
                    </a:xfrm>
                    <a:prstGeom prst="rect">
                      <a:avLst/>
                    </a:prstGeom>
                    <a:noFill/>
                    <a:ln w="9525">
                      <a:noFill/>
                      <a:miter lim="800000"/>
                      <a:headEnd/>
                      <a:tailEnd/>
                    </a:ln>
                  </pic:spPr>
                </pic:pic>
              </a:graphicData>
            </a:graphic>
          </wp:anchor>
        </w:drawing>
      </w:r>
    </w:p>
    <w:p w:rsidR="003F67E9" w:rsidRPr="00ED29A8" w:rsidRDefault="00175C08" w:rsidP="00535118">
      <w:pPr>
        <w:pStyle w:val="DefaultParagraph"/>
        <w:spacing w:line="400" w:lineRule="exact"/>
      </w:pPr>
      <w:r w:rsidRPr="00ED29A8">
        <w:rPr>
          <w:rFonts w:hAnsi="Times New Roman"/>
        </w:rPr>
        <w:t>1</w:t>
      </w:r>
      <w:r w:rsidR="00ED29A8">
        <w:rPr>
          <w:rFonts w:hAnsi="Times New Roman" w:hint="eastAsia"/>
        </w:rPr>
        <w:t>3</w:t>
      </w:r>
      <w:r w:rsidRPr="00ED29A8">
        <w:rPr>
          <w:rFonts w:hAnsi="Times New Roman"/>
        </w:rPr>
        <w:t>、</w:t>
      </w:r>
      <w:r w:rsidR="003F67E9" w:rsidRPr="00ED29A8">
        <w:rPr>
          <w:rFonts w:hint="eastAsia"/>
        </w:rPr>
        <w:t>小明和小华在操场上沿直线跑道跑步，他们通过的路程和时间的关系如图所示，则</w:t>
      </w:r>
      <w:r w:rsidR="003F67E9" w:rsidRPr="00ED29A8">
        <w:rPr>
          <w:rFonts w:hint="eastAsia"/>
        </w:rPr>
        <w:t>_________</w:t>
      </w:r>
      <w:r w:rsidR="003F67E9" w:rsidRPr="00ED29A8">
        <w:rPr>
          <w:rFonts w:hint="eastAsia"/>
        </w:rPr>
        <w:t>做匀速直线运动，</w:t>
      </w:r>
      <w:r w:rsidR="003F67E9" w:rsidRPr="00ED29A8">
        <w:rPr>
          <w:rFonts w:hint="eastAsia"/>
        </w:rPr>
        <w:t>_________</w:t>
      </w:r>
      <w:r w:rsidR="003F67E9" w:rsidRPr="00ED29A8">
        <w:rPr>
          <w:rFonts w:hint="eastAsia"/>
        </w:rPr>
        <w:t>前</w:t>
      </w:r>
      <w:r w:rsidR="003F67E9" w:rsidRPr="00ED29A8">
        <w:t>2s</w:t>
      </w:r>
      <w:r w:rsidR="003F67E9" w:rsidRPr="00ED29A8">
        <w:rPr>
          <w:rFonts w:hint="eastAsia"/>
        </w:rPr>
        <w:t>内跑得更快（选填</w:t>
      </w:r>
      <w:r w:rsidR="003F67E9" w:rsidRPr="00ED29A8">
        <w:t>“</w:t>
      </w:r>
      <w:r w:rsidR="003F67E9" w:rsidRPr="00ED29A8">
        <w:rPr>
          <w:rFonts w:hint="eastAsia"/>
        </w:rPr>
        <w:t>小明</w:t>
      </w:r>
      <w:r w:rsidR="003F67E9" w:rsidRPr="00ED29A8">
        <w:t>”“</w:t>
      </w:r>
      <w:r w:rsidR="003F67E9" w:rsidRPr="00ED29A8">
        <w:rPr>
          <w:rFonts w:hint="eastAsia"/>
        </w:rPr>
        <w:t>小华</w:t>
      </w:r>
      <w:r w:rsidR="003F67E9" w:rsidRPr="00ED29A8">
        <w:t>”</w:t>
      </w:r>
      <w:r w:rsidR="003F67E9" w:rsidRPr="00ED29A8">
        <w:rPr>
          <w:rFonts w:hint="eastAsia"/>
        </w:rPr>
        <w:t>）。</w:t>
      </w: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color w:val="FF0000"/>
        </w:rPr>
      </w:pPr>
      <w:r w:rsidRPr="00ED29A8">
        <w:rPr>
          <w:rFonts w:ascii="Times New Roman" w:hAnsi="Times New Roman" w:cs="Times New Roman"/>
          <w:color w:val="FF0000"/>
          <w:szCs w:val="21"/>
        </w:rPr>
        <w:t>【答案】</w:t>
      </w:r>
      <w:r w:rsidR="003F67E9" w:rsidRPr="00ED29A8">
        <w:rPr>
          <w:rFonts w:hint="eastAsia"/>
          <w:color w:val="FF0000"/>
        </w:rPr>
        <w:t>小明；小华</w:t>
      </w:r>
    </w:p>
    <w:p w:rsidR="00967072" w:rsidRPr="00ED29A8" w:rsidRDefault="00967072" w:rsidP="00535118">
      <w:pPr>
        <w:spacing w:line="400" w:lineRule="exact"/>
        <w:rPr>
          <w:rFonts w:ascii="Times New Roman" w:hAnsi="Times New Roman" w:cs="Times New Roman"/>
          <w:color w:val="FF0000"/>
          <w:szCs w:val="21"/>
        </w:rPr>
      </w:pPr>
    </w:p>
    <w:p w:rsidR="00E1607B" w:rsidRPr="00ED29A8" w:rsidRDefault="00DE0737" w:rsidP="00535118">
      <w:pPr>
        <w:pStyle w:val="DefaultParagraph"/>
        <w:spacing w:line="400" w:lineRule="exact"/>
      </w:pPr>
      <w:r w:rsidRPr="00ED29A8">
        <w:rPr>
          <w:noProof/>
        </w:rPr>
        <w:drawing>
          <wp:anchor distT="0" distB="0" distL="114300" distR="114300" simplePos="0" relativeHeight="251827200" behindDoc="0" locked="0" layoutInCell="1" allowOverlap="1" wp14:anchorId="47178592" wp14:editId="6C6C1C23">
            <wp:simplePos x="0" y="0"/>
            <wp:positionH relativeFrom="column">
              <wp:posOffset>2823845</wp:posOffset>
            </wp:positionH>
            <wp:positionV relativeFrom="paragraph">
              <wp:posOffset>75565</wp:posOffset>
            </wp:positionV>
            <wp:extent cx="2790825" cy="1343025"/>
            <wp:effectExtent l="0" t="0" r="0" b="0"/>
            <wp:wrapSquare wrapText="bothSides"/>
            <wp:docPr id="36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90825" cy="13430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75C08" w:rsidRPr="00ED29A8">
        <w:rPr>
          <w:rFonts w:hAnsi="Times New Roman"/>
          <w:szCs w:val="21"/>
        </w:rPr>
        <w:t>1</w:t>
      </w:r>
      <w:r w:rsidR="00ED29A8">
        <w:rPr>
          <w:rFonts w:hAnsi="Times New Roman" w:hint="eastAsia"/>
          <w:szCs w:val="21"/>
        </w:rPr>
        <w:t>4</w:t>
      </w:r>
      <w:r w:rsidR="00175C08" w:rsidRPr="00ED29A8">
        <w:rPr>
          <w:rFonts w:hAnsi="Times New Roman"/>
          <w:szCs w:val="21"/>
        </w:rPr>
        <w:t>、</w:t>
      </w:r>
      <w:r w:rsidR="00E1607B" w:rsidRPr="00ED29A8">
        <w:rPr>
          <w:rFonts w:hint="eastAsia"/>
        </w:rPr>
        <w:t>甲、乙两小车同时同地同方向做匀速直线运动，它们的</w:t>
      </w:r>
      <w:r w:rsidR="00E1607B" w:rsidRPr="00ED29A8">
        <w:t>s</w:t>
      </w:r>
      <w:r w:rsidR="00E1607B" w:rsidRPr="00ED29A8">
        <w:rPr>
          <w:rFonts w:hint="eastAsia"/>
        </w:rPr>
        <w:t>﹣</w:t>
      </w:r>
      <w:r w:rsidR="00E1607B" w:rsidRPr="00ED29A8">
        <w:t>t</w:t>
      </w:r>
      <w:proofErr w:type="gramStart"/>
      <w:r w:rsidR="00E1607B" w:rsidRPr="00ED29A8">
        <w:rPr>
          <w:rFonts w:hint="eastAsia"/>
        </w:rPr>
        <w:t>图象</w:t>
      </w:r>
      <w:proofErr w:type="gramEnd"/>
      <w:r w:rsidR="00E1607B" w:rsidRPr="00ED29A8">
        <w:rPr>
          <w:rFonts w:hint="eastAsia"/>
        </w:rPr>
        <w:t>如图（</w:t>
      </w:r>
      <w:r w:rsidR="00E1607B" w:rsidRPr="00ED29A8">
        <w:t>a</w:t>
      </w:r>
      <w:r w:rsidR="00E1607B" w:rsidRPr="00ED29A8">
        <w:rPr>
          <w:rFonts w:hint="eastAsia"/>
        </w:rPr>
        <w:t>）和（</w:t>
      </w:r>
      <w:r w:rsidR="00E1607B" w:rsidRPr="00ED29A8">
        <w:t>b</w:t>
      </w:r>
      <w:r w:rsidR="00E1607B" w:rsidRPr="00ED29A8">
        <w:rPr>
          <w:rFonts w:hint="eastAsia"/>
        </w:rPr>
        <w:t>）所示，由图可知，以甲为参照物，乙是</w:t>
      </w:r>
      <w:r w:rsidR="00E1607B" w:rsidRPr="00ED29A8">
        <w:rPr>
          <w:rFonts w:hint="eastAsia"/>
        </w:rPr>
        <w:t>______________</w:t>
      </w:r>
      <w:r w:rsidR="00E1607B" w:rsidRPr="00ED29A8">
        <w:rPr>
          <w:rFonts w:hint="eastAsia"/>
        </w:rPr>
        <w:t>，（选填</w:t>
      </w:r>
      <w:r w:rsidR="00E1607B" w:rsidRPr="00ED29A8">
        <w:t>“</w:t>
      </w:r>
      <w:r w:rsidR="00E1607B" w:rsidRPr="00ED29A8">
        <w:rPr>
          <w:rFonts w:hint="eastAsia"/>
        </w:rPr>
        <w:t>静止</w:t>
      </w:r>
      <w:r w:rsidR="00E1607B" w:rsidRPr="00ED29A8">
        <w:t>”</w:t>
      </w:r>
      <w:r w:rsidR="00E1607B" w:rsidRPr="00ED29A8">
        <w:rPr>
          <w:rFonts w:hint="eastAsia"/>
        </w:rPr>
        <w:t>或</w:t>
      </w:r>
      <w:r w:rsidR="00E1607B" w:rsidRPr="00ED29A8">
        <w:t>“</w:t>
      </w:r>
      <w:r w:rsidR="00E1607B" w:rsidRPr="00ED29A8">
        <w:rPr>
          <w:rFonts w:hint="eastAsia"/>
        </w:rPr>
        <w:t>运动</w:t>
      </w:r>
      <w:r w:rsidR="00E1607B" w:rsidRPr="00ED29A8">
        <w:t>”</w:t>
      </w:r>
      <w:r w:rsidR="00E1607B" w:rsidRPr="00ED29A8">
        <w:rPr>
          <w:rFonts w:hint="eastAsia"/>
        </w:rPr>
        <w:t>），甲，</w:t>
      </w:r>
      <w:proofErr w:type="gramStart"/>
      <w:r w:rsidR="00E1607B" w:rsidRPr="00ED29A8">
        <w:rPr>
          <w:rFonts w:hint="eastAsia"/>
        </w:rPr>
        <w:t>乙各运动</w:t>
      </w:r>
      <w:proofErr w:type="gramEnd"/>
      <w:r w:rsidR="00E1607B" w:rsidRPr="00ED29A8">
        <w:t>12</w:t>
      </w:r>
      <w:r w:rsidR="00E1607B" w:rsidRPr="00ED29A8">
        <w:rPr>
          <w:rFonts w:hint="eastAsia"/>
        </w:rPr>
        <w:t>米，所用时间相差</w:t>
      </w:r>
      <w:r w:rsidR="00E1607B" w:rsidRPr="00ED29A8">
        <w:rPr>
          <w:rFonts w:hint="eastAsia"/>
        </w:rPr>
        <w:t>____________</w:t>
      </w:r>
      <w:r w:rsidR="00E1607B" w:rsidRPr="00ED29A8">
        <w:rPr>
          <w:rFonts w:hint="eastAsia"/>
        </w:rPr>
        <w:t>秒。</w:t>
      </w:r>
    </w:p>
    <w:p w:rsidR="00175C08" w:rsidRPr="00ED29A8" w:rsidRDefault="00175C08" w:rsidP="00535118">
      <w:pPr>
        <w:pStyle w:val="DefaultParagraph"/>
        <w:spacing w:line="400" w:lineRule="exact"/>
        <w:rPr>
          <w:rFonts w:hAnsi="Times New Roman"/>
          <w:color w:val="FF0000"/>
          <w:szCs w:val="21"/>
        </w:rPr>
      </w:pPr>
      <w:r w:rsidRPr="00ED29A8">
        <w:rPr>
          <w:rFonts w:hAnsi="Times New Roman"/>
          <w:color w:val="FF0000"/>
          <w:szCs w:val="24"/>
        </w:rPr>
        <w:t>【难度】</w:t>
      </w:r>
      <w:bookmarkStart w:id="62" w:name="OLE_LINK87"/>
      <w:bookmarkStart w:id="63" w:name="OLE_LINK88"/>
      <w:r w:rsidR="00F321AE" w:rsidRPr="00ED29A8">
        <w:rPr>
          <w:rFonts w:hAnsiTheme="minorEastAsia"/>
          <w:color w:val="FF0000"/>
          <w:szCs w:val="24"/>
        </w:rPr>
        <w:t>★</w:t>
      </w:r>
      <w:bookmarkEnd w:id="62"/>
      <w:bookmarkEnd w:id="63"/>
      <w:r w:rsidR="00E1607B" w:rsidRPr="00ED29A8">
        <w:rPr>
          <w:rFonts w:hAnsiTheme="minorEastAsia"/>
          <w:color w:val="FF0000"/>
          <w:szCs w:val="24"/>
        </w:rPr>
        <w:t>★</w:t>
      </w:r>
    </w:p>
    <w:p w:rsidR="0038279B"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E1607B" w:rsidRPr="00ED29A8">
        <w:rPr>
          <w:rFonts w:ascii="Times New Roman" w:hAnsi="Times New Roman" w:cs="Times New Roman" w:hint="eastAsia"/>
          <w:color w:val="FF0000"/>
          <w:szCs w:val="21"/>
        </w:rPr>
        <w:t>运动；</w:t>
      </w:r>
      <w:r w:rsidR="00E1607B" w:rsidRPr="00ED29A8">
        <w:rPr>
          <w:rFonts w:ascii="Times New Roman" w:hAnsi="Times New Roman" w:cs="Times New Roman" w:hint="eastAsia"/>
          <w:color w:val="FF0000"/>
          <w:szCs w:val="21"/>
        </w:rPr>
        <w:t>10</w:t>
      </w:r>
    </w:p>
    <w:p w:rsidR="00E1607B" w:rsidRPr="00ED29A8" w:rsidRDefault="00E1607B" w:rsidP="00535118">
      <w:pPr>
        <w:spacing w:line="400" w:lineRule="exact"/>
        <w:rPr>
          <w:rFonts w:ascii="Times New Roman" w:hAnsi="Times New Roman" w:cs="Times New Roman"/>
          <w:szCs w:val="21"/>
        </w:rPr>
      </w:pPr>
    </w:p>
    <w:p w:rsidR="00967072" w:rsidRPr="00ED29A8" w:rsidRDefault="00967072" w:rsidP="00535118">
      <w:pPr>
        <w:pStyle w:val="DefaultParagraph"/>
        <w:spacing w:line="400" w:lineRule="exact"/>
      </w:pPr>
      <w:r w:rsidRPr="00ED29A8">
        <w:rPr>
          <w:rFonts w:hAnsi="Times New Roman"/>
          <w:noProof/>
        </w:rPr>
        <w:drawing>
          <wp:anchor distT="0" distB="0" distL="114300" distR="114300" simplePos="0" relativeHeight="251798528" behindDoc="0" locked="0" layoutInCell="1" allowOverlap="1" wp14:anchorId="0A804C5A" wp14:editId="76FDBFE1">
            <wp:simplePos x="0" y="0"/>
            <wp:positionH relativeFrom="column">
              <wp:posOffset>4452620</wp:posOffset>
            </wp:positionH>
            <wp:positionV relativeFrom="paragraph">
              <wp:posOffset>125730</wp:posOffset>
            </wp:positionV>
            <wp:extent cx="1266825" cy="762000"/>
            <wp:effectExtent l="19050" t="0" r="9525" b="0"/>
            <wp:wrapSquare wrapText="bothSides"/>
            <wp:docPr id="37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5"/>
                    <a:srcRect/>
                    <a:stretch>
                      <a:fillRect/>
                    </a:stretch>
                  </pic:blipFill>
                  <pic:spPr bwMode="auto">
                    <a:xfrm>
                      <a:off x="0" y="0"/>
                      <a:ext cx="1266825" cy="762000"/>
                    </a:xfrm>
                    <a:prstGeom prst="rect">
                      <a:avLst/>
                    </a:prstGeom>
                    <a:noFill/>
                    <a:ln w="9525">
                      <a:noFill/>
                      <a:miter lim="800000"/>
                      <a:headEnd/>
                      <a:tailEnd/>
                    </a:ln>
                  </pic:spPr>
                </pic:pic>
              </a:graphicData>
            </a:graphic>
          </wp:anchor>
        </w:drawing>
      </w:r>
      <w:r w:rsidR="00175C08" w:rsidRPr="00ED29A8">
        <w:rPr>
          <w:rFonts w:hAnsi="Times New Roman"/>
        </w:rPr>
        <w:t>1</w:t>
      </w:r>
      <w:r w:rsidR="00ED29A8">
        <w:rPr>
          <w:rFonts w:hAnsi="Times New Roman" w:hint="eastAsia"/>
        </w:rPr>
        <w:t>5</w:t>
      </w:r>
      <w:r w:rsidR="00175C08" w:rsidRPr="00ED29A8">
        <w:rPr>
          <w:rFonts w:hAnsi="Times New Roman"/>
        </w:rPr>
        <w:t>、</w:t>
      </w:r>
      <w:r w:rsidRPr="00ED29A8">
        <w:rPr>
          <w:rFonts w:hint="eastAsia"/>
        </w:rPr>
        <w:t>图示为高速摄影机拍摄到的子弹穿过苹果瞬间的照片</w:t>
      </w:r>
      <w:r w:rsidR="0025135C" w:rsidRPr="00ED29A8">
        <w:rPr>
          <w:rFonts w:hint="eastAsia"/>
        </w:rPr>
        <w:t>。</w:t>
      </w:r>
      <w:r w:rsidRPr="00ED29A8">
        <w:rPr>
          <w:rFonts w:hint="eastAsia"/>
        </w:rPr>
        <w:t>该照片经过放大后分析出，在曝光时间内，子弹影像前后错开的距离约为子弹长度的</w:t>
      </w:r>
      <w:r w:rsidRPr="00ED29A8">
        <w:t>1%</w:t>
      </w:r>
      <w:r w:rsidRPr="00ED29A8">
        <w:rPr>
          <w:rFonts w:hint="eastAsia"/>
        </w:rPr>
        <w:t>～</w:t>
      </w:r>
      <w:r w:rsidRPr="00ED29A8">
        <w:t>2%</w:t>
      </w:r>
      <w:r w:rsidR="0025135C" w:rsidRPr="00ED29A8">
        <w:rPr>
          <w:rFonts w:hint="eastAsia"/>
        </w:rPr>
        <w:t>。</w:t>
      </w:r>
      <w:r w:rsidRPr="00ED29A8">
        <w:rPr>
          <w:rFonts w:hint="eastAsia"/>
        </w:rPr>
        <w:t>已知子弹飞行速度约为</w:t>
      </w:r>
      <w:r w:rsidRPr="00ED29A8">
        <w:t>500m/s</w:t>
      </w:r>
      <w:r w:rsidRPr="00ED29A8">
        <w:rPr>
          <w:rFonts w:hint="eastAsia"/>
        </w:rPr>
        <w:t>，因此可估算出这</w:t>
      </w:r>
      <w:proofErr w:type="gramStart"/>
      <w:r w:rsidRPr="00ED29A8">
        <w:rPr>
          <w:rFonts w:hint="eastAsia"/>
        </w:rPr>
        <w:t>幅照</w:t>
      </w:r>
      <w:proofErr w:type="gramEnd"/>
      <w:r w:rsidRPr="00ED29A8">
        <w:rPr>
          <w:rFonts w:hint="eastAsia"/>
        </w:rPr>
        <w:t>片的曝光时间最接近</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967072" w:rsidRPr="00ED29A8" w:rsidRDefault="00967072" w:rsidP="00535118">
      <w:pPr>
        <w:pStyle w:val="DefaultParagraph"/>
        <w:spacing w:line="400" w:lineRule="exact"/>
        <w:ind w:firstLine="420"/>
      </w:pPr>
      <w:r w:rsidRPr="00ED29A8">
        <w:t>A</w:t>
      </w:r>
      <w:r w:rsidRPr="00ED29A8">
        <w:rPr>
          <w:rFonts w:hint="eastAsia"/>
        </w:rPr>
        <w:t>．</w:t>
      </w:r>
      <w:r w:rsidRPr="00ED29A8">
        <w:t>10</w:t>
      </w:r>
      <w:r w:rsidRPr="00ED29A8">
        <w:rPr>
          <w:rFonts w:hint="eastAsia"/>
          <w:sz w:val="24"/>
          <w:szCs w:val="24"/>
          <w:vertAlign w:val="superscript"/>
        </w:rPr>
        <w:t>﹣</w:t>
      </w:r>
      <w:r w:rsidRPr="00ED29A8">
        <w:rPr>
          <w:sz w:val="24"/>
          <w:szCs w:val="24"/>
          <w:vertAlign w:val="superscript"/>
        </w:rPr>
        <w:t>3</w:t>
      </w:r>
      <w:r w:rsidRPr="00ED29A8">
        <w:t>s</w:t>
      </w:r>
      <w:r w:rsidRPr="00ED29A8">
        <w:tab/>
      </w:r>
      <w:r w:rsidRPr="00ED29A8">
        <w:rPr>
          <w:rFonts w:hint="eastAsia"/>
        </w:rPr>
        <w:tab/>
      </w:r>
      <w:r w:rsidRPr="00ED29A8">
        <w:rPr>
          <w:rFonts w:hint="eastAsia"/>
        </w:rPr>
        <w:tab/>
      </w:r>
      <w:r w:rsidRPr="00ED29A8">
        <w:t>B</w:t>
      </w:r>
      <w:r w:rsidRPr="00ED29A8">
        <w:rPr>
          <w:rFonts w:hint="eastAsia"/>
        </w:rPr>
        <w:t>．</w:t>
      </w:r>
      <w:r w:rsidRPr="00ED29A8">
        <w:t>10</w:t>
      </w:r>
      <w:r w:rsidRPr="00ED29A8">
        <w:rPr>
          <w:rFonts w:hint="eastAsia"/>
          <w:sz w:val="24"/>
          <w:szCs w:val="24"/>
          <w:vertAlign w:val="superscript"/>
        </w:rPr>
        <w:t>﹣</w:t>
      </w:r>
      <w:r w:rsidRPr="00ED29A8">
        <w:rPr>
          <w:sz w:val="24"/>
          <w:szCs w:val="24"/>
          <w:vertAlign w:val="superscript"/>
        </w:rPr>
        <w:t>6</w:t>
      </w:r>
      <w:r w:rsidRPr="00ED29A8">
        <w:t>s</w:t>
      </w:r>
      <w:r w:rsidRPr="00ED29A8">
        <w:tab/>
      </w:r>
      <w:r w:rsidRPr="00ED29A8">
        <w:rPr>
          <w:rFonts w:hint="eastAsia"/>
        </w:rPr>
        <w:tab/>
      </w:r>
      <w:r w:rsidRPr="00ED29A8">
        <w:rPr>
          <w:rFonts w:hint="eastAsia"/>
        </w:rPr>
        <w:tab/>
      </w:r>
      <w:r w:rsidRPr="00ED29A8">
        <w:t>C</w:t>
      </w:r>
      <w:r w:rsidRPr="00ED29A8">
        <w:rPr>
          <w:rFonts w:hint="eastAsia"/>
        </w:rPr>
        <w:t>．</w:t>
      </w:r>
      <w:r w:rsidRPr="00ED29A8">
        <w:t>10</w:t>
      </w:r>
      <w:r w:rsidRPr="00ED29A8">
        <w:rPr>
          <w:rFonts w:hint="eastAsia"/>
          <w:sz w:val="24"/>
          <w:szCs w:val="24"/>
          <w:vertAlign w:val="superscript"/>
        </w:rPr>
        <w:t>﹣</w:t>
      </w:r>
      <w:r w:rsidRPr="00ED29A8">
        <w:rPr>
          <w:sz w:val="24"/>
          <w:szCs w:val="24"/>
          <w:vertAlign w:val="superscript"/>
        </w:rPr>
        <w:t>9</w:t>
      </w:r>
      <w:r w:rsidRPr="00ED29A8">
        <w:t>s</w:t>
      </w:r>
      <w:r w:rsidRPr="00ED29A8">
        <w:tab/>
      </w:r>
      <w:r w:rsidRPr="00ED29A8">
        <w:rPr>
          <w:rFonts w:hint="eastAsia"/>
        </w:rPr>
        <w:tab/>
      </w:r>
      <w:r w:rsidRPr="00ED29A8">
        <w:rPr>
          <w:rFonts w:hint="eastAsia"/>
        </w:rPr>
        <w:tab/>
      </w:r>
      <w:r w:rsidRPr="00ED29A8">
        <w:t>D</w:t>
      </w:r>
      <w:r w:rsidRPr="00ED29A8">
        <w:rPr>
          <w:rFonts w:hint="eastAsia"/>
        </w:rPr>
        <w:t>．</w:t>
      </w:r>
      <w:r w:rsidRPr="00ED29A8">
        <w:t>10</w:t>
      </w:r>
      <w:r w:rsidRPr="00ED29A8">
        <w:rPr>
          <w:rFonts w:hint="eastAsia"/>
          <w:sz w:val="24"/>
          <w:szCs w:val="24"/>
          <w:vertAlign w:val="superscript"/>
        </w:rPr>
        <w:t>﹣</w:t>
      </w:r>
      <w:r w:rsidRPr="00ED29A8">
        <w:rPr>
          <w:sz w:val="24"/>
          <w:szCs w:val="24"/>
          <w:vertAlign w:val="superscript"/>
        </w:rPr>
        <w:t>12</w:t>
      </w:r>
      <w:r w:rsidRPr="00ED29A8">
        <w:t>s</w:t>
      </w:r>
    </w:p>
    <w:p w:rsidR="00175C08"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4"/>
        </w:rPr>
        <w:t>【难度】</w:t>
      </w:r>
      <w:bookmarkStart w:id="64" w:name="OLE_LINK99"/>
      <w:bookmarkStart w:id="65" w:name="OLE_LINK100"/>
      <w:r w:rsidRPr="00ED29A8">
        <w:rPr>
          <w:rFonts w:ascii="Times New Roman" w:hAnsiTheme="minorEastAsia" w:cs="Times New Roman"/>
          <w:color w:val="FF0000"/>
          <w:szCs w:val="24"/>
        </w:rPr>
        <w:t>★</w:t>
      </w:r>
      <w:bookmarkEnd w:id="64"/>
      <w:bookmarkEnd w:id="65"/>
      <w:r w:rsidR="00967072" w:rsidRPr="00ED29A8">
        <w:rPr>
          <w:rFonts w:ascii="Times New Roman" w:hAnsiTheme="minorEastAsia" w:cs="Times New Roman"/>
          <w:color w:val="FF0000"/>
          <w:szCs w:val="24"/>
        </w:rPr>
        <w:t>★</w:t>
      </w:r>
    </w:p>
    <w:p w:rsidR="00175C08" w:rsidRPr="00ED29A8" w:rsidRDefault="00175C0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967072" w:rsidRPr="00ED29A8">
        <w:rPr>
          <w:rFonts w:hint="eastAsia"/>
          <w:color w:val="FF0000"/>
        </w:rPr>
        <w:t>B</w:t>
      </w:r>
    </w:p>
    <w:p w:rsidR="00967072" w:rsidRPr="00ED29A8" w:rsidRDefault="00967072" w:rsidP="00535118">
      <w:pPr>
        <w:pStyle w:val="DefaultParagraph"/>
        <w:spacing w:line="400" w:lineRule="exact"/>
      </w:pPr>
      <w:r w:rsidRPr="00ED29A8">
        <w:rPr>
          <w:rFonts w:hAnsi="Times New Roman"/>
          <w:noProof/>
          <w:szCs w:val="21"/>
        </w:rPr>
        <w:lastRenderedPageBreak/>
        <w:drawing>
          <wp:anchor distT="0" distB="0" distL="114300" distR="114300" simplePos="0" relativeHeight="251799552" behindDoc="0" locked="0" layoutInCell="1" allowOverlap="1" wp14:anchorId="7FB71ADD" wp14:editId="2E8E815A">
            <wp:simplePos x="0" y="0"/>
            <wp:positionH relativeFrom="column">
              <wp:posOffset>4166870</wp:posOffset>
            </wp:positionH>
            <wp:positionV relativeFrom="paragraph">
              <wp:posOffset>646430</wp:posOffset>
            </wp:positionV>
            <wp:extent cx="1085850" cy="1190625"/>
            <wp:effectExtent l="0" t="0" r="0" b="0"/>
            <wp:wrapSquare wrapText="bothSides"/>
            <wp:docPr id="38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6"/>
                    <a:srcRect/>
                    <a:stretch>
                      <a:fillRect/>
                    </a:stretch>
                  </pic:blipFill>
                  <pic:spPr bwMode="auto">
                    <a:xfrm>
                      <a:off x="0" y="0"/>
                      <a:ext cx="1085850" cy="1190625"/>
                    </a:xfrm>
                    <a:prstGeom prst="rect">
                      <a:avLst/>
                    </a:prstGeom>
                    <a:noFill/>
                    <a:ln w="9525">
                      <a:noFill/>
                      <a:miter lim="800000"/>
                      <a:headEnd/>
                      <a:tailEnd/>
                    </a:ln>
                  </pic:spPr>
                </pic:pic>
              </a:graphicData>
            </a:graphic>
          </wp:anchor>
        </w:drawing>
      </w:r>
      <w:r w:rsidR="00F44288" w:rsidRPr="00ED29A8">
        <w:rPr>
          <w:rFonts w:hAnsi="Times New Roman"/>
          <w:szCs w:val="21"/>
        </w:rPr>
        <w:t>1</w:t>
      </w:r>
      <w:r w:rsidR="00ED29A8">
        <w:rPr>
          <w:rFonts w:hAnsi="Times New Roman" w:hint="eastAsia"/>
          <w:szCs w:val="21"/>
        </w:rPr>
        <w:t>6</w:t>
      </w:r>
      <w:r w:rsidR="00F44288" w:rsidRPr="00ED29A8">
        <w:rPr>
          <w:rFonts w:hAnsi="Times New Roman"/>
          <w:szCs w:val="21"/>
        </w:rPr>
        <w:t>、</w:t>
      </w:r>
      <w:r w:rsidRPr="00ED29A8">
        <w:rPr>
          <w:rFonts w:hint="eastAsia"/>
        </w:rPr>
        <w:t>如图是用照相机所拍摄的某一小球在水中下落的一张频闪照片．已知水池壁上每块瓷砖的高度为</w:t>
      </w:r>
      <w:r w:rsidRPr="00ED29A8">
        <w:t>a</w:t>
      </w:r>
      <w:r w:rsidRPr="00ED29A8">
        <w:rPr>
          <w:rFonts w:hint="eastAsia"/>
        </w:rPr>
        <w:t>，闪光灯每隔</w:t>
      </w:r>
      <w:r w:rsidRPr="00ED29A8">
        <w:rPr>
          <w:rFonts w:ascii="Cambria Math" w:hAnsi="Cambria Math" w:cs="Cambria Math"/>
        </w:rPr>
        <w:t>△</w:t>
      </w:r>
      <w:r w:rsidRPr="00ED29A8">
        <w:t>t</w:t>
      </w:r>
      <w:r w:rsidRPr="00ED29A8">
        <w:rPr>
          <w:rFonts w:hint="eastAsia"/>
        </w:rPr>
        <w:t>时间闪亮一次（即拍摄一次）</w:t>
      </w:r>
      <w:r w:rsidR="0025135C" w:rsidRPr="00ED29A8">
        <w:rPr>
          <w:rFonts w:hint="eastAsia"/>
        </w:rPr>
        <w:t>。</w:t>
      </w:r>
      <w:r w:rsidRPr="00ED29A8">
        <w:rPr>
          <w:rFonts w:hint="eastAsia"/>
        </w:rPr>
        <w:t>观察照片，关于小球的运动，以下判断正确的是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967072" w:rsidRPr="00ED29A8" w:rsidRDefault="00967072" w:rsidP="00535118">
      <w:pPr>
        <w:pStyle w:val="DefaultParagraph"/>
        <w:spacing w:line="400" w:lineRule="exact"/>
        <w:ind w:leftChars="200" w:left="420"/>
      </w:pPr>
      <w:r w:rsidRPr="00ED29A8">
        <w:t>A</w:t>
      </w:r>
      <w:r w:rsidRPr="00ED29A8">
        <w:rPr>
          <w:rFonts w:hint="eastAsia"/>
        </w:rPr>
        <w:t>．小球从</w:t>
      </w:r>
      <w:r w:rsidRPr="00ED29A8">
        <w:t>A</w:t>
      </w:r>
      <w:r w:rsidRPr="00ED29A8">
        <w:rPr>
          <w:rFonts w:hint="eastAsia"/>
        </w:rPr>
        <w:t>位置到</w:t>
      </w:r>
      <w:r w:rsidRPr="00ED29A8">
        <w:t>D</w:t>
      </w:r>
      <w:r w:rsidRPr="00ED29A8">
        <w:rPr>
          <w:rFonts w:hint="eastAsia"/>
        </w:rPr>
        <w:t>位置的运动是匀速直线运动</w:t>
      </w:r>
    </w:p>
    <w:p w:rsidR="00967072" w:rsidRPr="00ED29A8" w:rsidRDefault="00967072" w:rsidP="00535118">
      <w:pPr>
        <w:pStyle w:val="DefaultParagraph"/>
        <w:spacing w:line="400" w:lineRule="exact"/>
        <w:ind w:leftChars="200" w:left="420"/>
      </w:pPr>
      <w:r w:rsidRPr="00ED29A8">
        <w:t>B</w:t>
      </w:r>
      <w:r w:rsidRPr="00ED29A8">
        <w:rPr>
          <w:rFonts w:hint="eastAsia"/>
        </w:rPr>
        <w:t>．小球从</w:t>
      </w:r>
      <w:r w:rsidRPr="00ED29A8">
        <w:t>B</w:t>
      </w:r>
      <w:r w:rsidRPr="00ED29A8">
        <w:rPr>
          <w:rFonts w:hint="eastAsia"/>
        </w:rPr>
        <w:t>位置到</w:t>
      </w:r>
      <w:r w:rsidRPr="00ED29A8">
        <w:t>D</w:t>
      </w:r>
      <w:r w:rsidRPr="00ED29A8">
        <w:rPr>
          <w:rFonts w:hint="eastAsia"/>
        </w:rPr>
        <w:t>位置的运动是匀速直线运动</w:t>
      </w:r>
    </w:p>
    <w:p w:rsidR="00967072" w:rsidRPr="00ED29A8" w:rsidRDefault="00967072" w:rsidP="00535118">
      <w:pPr>
        <w:pStyle w:val="DefaultParagraph"/>
        <w:spacing w:line="400" w:lineRule="exact"/>
        <w:ind w:leftChars="200" w:left="420"/>
      </w:pPr>
      <w:r w:rsidRPr="00ED29A8">
        <w:t>C</w:t>
      </w:r>
      <w:r w:rsidRPr="00ED29A8">
        <w:rPr>
          <w:rFonts w:hint="eastAsia"/>
        </w:rPr>
        <w:t>．小球从</w:t>
      </w:r>
      <w:r w:rsidRPr="00ED29A8">
        <w:t>A</w:t>
      </w:r>
      <w:r w:rsidRPr="00ED29A8">
        <w:rPr>
          <w:rFonts w:hint="eastAsia"/>
        </w:rPr>
        <w:t>位置到</w:t>
      </w:r>
      <w:r w:rsidRPr="00ED29A8">
        <w:t>C</w:t>
      </w:r>
      <w:r w:rsidRPr="00ED29A8">
        <w:rPr>
          <w:rFonts w:hint="eastAsia"/>
        </w:rPr>
        <w:t>位置的平均速度为</w:t>
      </w:r>
      <w:r w:rsidRPr="00ED29A8">
        <w:t>3a/</w:t>
      </w:r>
      <w:r w:rsidRPr="00ED29A8">
        <w:rPr>
          <w:rFonts w:ascii="Cambria Math" w:hAnsi="Cambria Math" w:cs="Cambria Math"/>
        </w:rPr>
        <w:t>△</w:t>
      </w:r>
      <w:r w:rsidRPr="00ED29A8">
        <w:t>t</w:t>
      </w:r>
    </w:p>
    <w:p w:rsidR="00967072" w:rsidRPr="00ED29A8" w:rsidRDefault="00967072" w:rsidP="00535118">
      <w:pPr>
        <w:pStyle w:val="DefaultParagraph"/>
        <w:spacing w:line="400" w:lineRule="exact"/>
        <w:ind w:leftChars="200" w:left="420"/>
      </w:pPr>
      <w:r w:rsidRPr="00ED29A8">
        <w:t>D</w:t>
      </w:r>
      <w:r w:rsidRPr="00ED29A8">
        <w:rPr>
          <w:rFonts w:hint="eastAsia"/>
        </w:rPr>
        <w:t>．小球通过</w:t>
      </w:r>
      <w:r w:rsidRPr="00ED29A8">
        <w:t>B</w:t>
      </w:r>
      <w:r w:rsidRPr="00ED29A8">
        <w:rPr>
          <w:rFonts w:hint="eastAsia"/>
        </w:rPr>
        <w:t>点时的瞬间速度为</w:t>
      </w:r>
      <w:r w:rsidRPr="00ED29A8">
        <w:t>a/</w:t>
      </w:r>
      <w:r w:rsidRPr="00ED29A8">
        <w:rPr>
          <w:rFonts w:ascii="Cambria Math" w:hAnsi="Cambria Math" w:cs="Cambria Math"/>
        </w:rPr>
        <w:t>△</w:t>
      </w:r>
      <w:r w:rsidRPr="00ED29A8">
        <w:t>t</w:t>
      </w:r>
    </w:p>
    <w:p w:rsidR="00F44288" w:rsidRPr="00ED29A8" w:rsidRDefault="00F44288"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4"/>
        </w:rPr>
        <w:t>【难度】</w:t>
      </w:r>
      <w:r w:rsidRPr="00ED29A8">
        <w:rPr>
          <w:rFonts w:ascii="Times New Roman" w:hAnsiTheme="minorEastAsia" w:cs="Times New Roman"/>
          <w:color w:val="FF0000"/>
          <w:szCs w:val="24"/>
        </w:rPr>
        <w:t>★</w:t>
      </w:r>
      <w:bookmarkStart w:id="66" w:name="OLE_LINK101"/>
      <w:bookmarkStart w:id="67" w:name="OLE_LINK102"/>
      <w:r w:rsidRPr="00ED29A8">
        <w:rPr>
          <w:rFonts w:ascii="Times New Roman" w:hAnsiTheme="minorEastAsia" w:cs="Times New Roman"/>
          <w:color w:val="FF0000"/>
          <w:szCs w:val="24"/>
        </w:rPr>
        <w:t>★</w:t>
      </w:r>
      <w:bookmarkEnd w:id="66"/>
      <w:bookmarkEnd w:id="67"/>
      <w:r w:rsidR="00D659C0" w:rsidRPr="00ED29A8">
        <w:rPr>
          <w:rFonts w:ascii="Times New Roman" w:hAnsiTheme="minorEastAsia" w:cs="Times New Roman"/>
          <w:color w:val="FF0000"/>
          <w:szCs w:val="24"/>
        </w:rPr>
        <w:t>★</w:t>
      </w:r>
    </w:p>
    <w:p w:rsidR="00175C08" w:rsidRPr="00ED29A8" w:rsidRDefault="00F44288" w:rsidP="00535118">
      <w:pPr>
        <w:spacing w:line="400" w:lineRule="exact"/>
        <w:rPr>
          <w:rFonts w:ascii="Times New Roman" w:hAnsi="Times New Roman" w:cs="Times New Roman"/>
          <w:color w:val="FF0000"/>
        </w:rPr>
      </w:pPr>
      <w:r w:rsidRPr="00ED29A8">
        <w:rPr>
          <w:rFonts w:ascii="Times New Roman" w:hAnsi="Times New Roman" w:cs="Times New Roman"/>
          <w:color w:val="FF0000"/>
          <w:szCs w:val="21"/>
        </w:rPr>
        <w:t>【答案】</w:t>
      </w:r>
      <w:r w:rsidR="00D659C0" w:rsidRPr="00ED29A8">
        <w:rPr>
          <w:rFonts w:hint="eastAsia"/>
          <w:color w:val="FF0000"/>
        </w:rPr>
        <w:t>B</w:t>
      </w:r>
    </w:p>
    <w:p w:rsidR="00D659C0" w:rsidRPr="00ED29A8" w:rsidRDefault="00D659C0" w:rsidP="00535118">
      <w:pPr>
        <w:spacing w:line="400" w:lineRule="exact"/>
        <w:rPr>
          <w:rFonts w:ascii="Times New Roman" w:hAnsi="Times New Roman" w:cs="Times New Roman"/>
        </w:rPr>
      </w:pPr>
    </w:p>
    <w:p w:rsidR="00D659C0" w:rsidRPr="00ED29A8" w:rsidRDefault="00935DAF" w:rsidP="00535118">
      <w:pPr>
        <w:pStyle w:val="DefaultParagraph"/>
        <w:spacing w:line="400" w:lineRule="exact"/>
      </w:pPr>
      <w:r w:rsidRPr="00ED29A8">
        <w:rPr>
          <w:rFonts w:hint="eastAsia"/>
        </w:rPr>
        <w:t>1</w:t>
      </w:r>
      <w:r w:rsidR="00ED29A8">
        <w:rPr>
          <w:rFonts w:hint="eastAsia"/>
        </w:rPr>
        <w:t>7</w:t>
      </w:r>
      <w:r w:rsidRPr="00ED29A8">
        <w:rPr>
          <w:rFonts w:hint="eastAsia"/>
        </w:rPr>
        <w:t>、</w:t>
      </w:r>
      <w:r w:rsidR="00D659C0" w:rsidRPr="00ED29A8">
        <w:rPr>
          <w:rFonts w:hint="eastAsia"/>
        </w:rPr>
        <w:t>如图是在高速公路上超声测速仪测量车速的示意图，测速</w:t>
      </w:r>
      <w:proofErr w:type="gramStart"/>
      <w:r w:rsidR="00D659C0" w:rsidRPr="00ED29A8">
        <w:rPr>
          <w:rFonts w:hint="eastAsia"/>
        </w:rPr>
        <w:t>仪发出</w:t>
      </w:r>
      <w:proofErr w:type="gramEnd"/>
      <w:r w:rsidR="00D659C0" w:rsidRPr="00ED29A8">
        <w:rPr>
          <w:rFonts w:hint="eastAsia"/>
        </w:rPr>
        <w:t>并接收超声波脉冲信号，根据发出和接收到的信号间的时间差，测出被测物体的速度。图中</w:t>
      </w:r>
      <w:r w:rsidR="00D659C0" w:rsidRPr="00ED29A8">
        <w:t>P</w:t>
      </w:r>
      <w:r w:rsidR="00D659C0" w:rsidRPr="00ED29A8">
        <w:rPr>
          <w:sz w:val="24"/>
          <w:szCs w:val="24"/>
          <w:vertAlign w:val="subscript"/>
        </w:rPr>
        <w:t>1</w:t>
      </w:r>
      <w:r w:rsidR="00D659C0" w:rsidRPr="00ED29A8">
        <w:rPr>
          <w:rFonts w:hint="eastAsia"/>
        </w:rPr>
        <w:t>、</w:t>
      </w:r>
      <w:r w:rsidR="00D659C0" w:rsidRPr="00ED29A8">
        <w:t>P</w:t>
      </w:r>
      <w:r w:rsidR="00D659C0" w:rsidRPr="00ED29A8">
        <w:rPr>
          <w:sz w:val="24"/>
          <w:szCs w:val="24"/>
          <w:vertAlign w:val="subscript"/>
        </w:rPr>
        <w:t>2</w:t>
      </w:r>
      <w:r w:rsidR="00D659C0" w:rsidRPr="00ED29A8">
        <w:rPr>
          <w:rFonts w:hint="eastAsia"/>
        </w:rPr>
        <w:t>是测速</w:t>
      </w:r>
      <w:proofErr w:type="gramStart"/>
      <w:r w:rsidR="00D659C0" w:rsidRPr="00ED29A8">
        <w:rPr>
          <w:rFonts w:hint="eastAsia"/>
        </w:rPr>
        <w:t>仪发出</w:t>
      </w:r>
      <w:proofErr w:type="gramEnd"/>
      <w:r w:rsidR="00D659C0" w:rsidRPr="00ED29A8">
        <w:rPr>
          <w:rFonts w:hint="eastAsia"/>
        </w:rPr>
        <w:t>的超声波信号，</w:t>
      </w:r>
      <w:r w:rsidR="00D659C0" w:rsidRPr="00ED29A8">
        <w:t>n</w:t>
      </w:r>
      <w:r w:rsidR="00D659C0" w:rsidRPr="00ED29A8">
        <w:rPr>
          <w:sz w:val="24"/>
          <w:szCs w:val="24"/>
          <w:vertAlign w:val="subscript"/>
        </w:rPr>
        <w:t>1</w:t>
      </w:r>
      <w:r w:rsidR="00D659C0" w:rsidRPr="00ED29A8">
        <w:rPr>
          <w:rFonts w:hint="eastAsia"/>
        </w:rPr>
        <w:t>、</w:t>
      </w:r>
      <w:r w:rsidR="00D659C0" w:rsidRPr="00ED29A8">
        <w:t>n</w:t>
      </w:r>
      <w:r w:rsidR="00D659C0" w:rsidRPr="00ED29A8">
        <w:rPr>
          <w:sz w:val="24"/>
          <w:szCs w:val="24"/>
          <w:vertAlign w:val="subscript"/>
        </w:rPr>
        <w:t>2</w:t>
      </w:r>
      <w:r w:rsidR="00D659C0" w:rsidRPr="00ED29A8">
        <w:rPr>
          <w:rFonts w:hint="eastAsia"/>
        </w:rPr>
        <w:t>分别是</w:t>
      </w:r>
      <w:r w:rsidR="00D659C0" w:rsidRPr="00ED29A8">
        <w:t>P</w:t>
      </w:r>
      <w:r w:rsidR="00D659C0" w:rsidRPr="00ED29A8">
        <w:rPr>
          <w:sz w:val="24"/>
          <w:szCs w:val="24"/>
          <w:vertAlign w:val="subscript"/>
        </w:rPr>
        <w:t>1</w:t>
      </w:r>
      <w:r w:rsidR="00D659C0" w:rsidRPr="00ED29A8">
        <w:rPr>
          <w:rFonts w:hint="eastAsia"/>
        </w:rPr>
        <w:t>、</w:t>
      </w:r>
      <w:r w:rsidR="00D659C0" w:rsidRPr="00ED29A8">
        <w:t>P</w:t>
      </w:r>
      <w:r w:rsidR="00D659C0" w:rsidRPr="00ED29A8">
        <w:rPr>
          <w:sz w:val="24"/>
          <w:szCs w:val="24"/>
          <w:vertAlign w:val="subscript"/>
        </w:rPr>
        <w:t>2</w:t>
      </w:r>
      <w:r w:rsidR="00D659C0" w:rsidRPr="00ED29A8">
        <w:rPr>
          <w:rFonts w:hint="eastAsia"/>
        </w:rPr>
        <w:t>由汽车反射回来的信号</w:t>
      </w:r>
      <w:r w:rsidR="00ED29A8">
        <w:rPr>
          <w:rFonts w:hint="eastAsia"/>
        </w:rPr>
        <w:t>。</w:t>
      </w:r>
      <w:r w:rsidR="00D659C0" w:rsidRPr="00ED29A8">
        <w:rPr>
          <w:rFonts w:hint="eastAsia"/>
        </w:rPr>
        <w:t>设测速仪匀速扫描，</w:t>
      </w:r>
      <w:r w:rsidR="00D659C0" w:rsidRPr="00ED29A8">
        <w:t>P</w:t>
      </w:r>
      <w:r w:rsidR="00D659C0" w:rsidRPr="00ED29A8">
        <w:rPr>
          <w:sz w:val="24"/>
          <w:szCs w:val="24"/>
          <w:vertAlign w:val="subscript"/>
        </w:rPr>
        <w:t>1</w:t>
      </w:r>
      <w:r w:rsidR="00D659C0" w:rsidRPr="00ED29A8">
        <w:rPr>
          <w:rFonts w:hint="eastAsia"/>
        </w:rPr>
        <w:t>、</w:t>
      </w:r>
      <w:r w:rsidR="00D659C0" w:rsidRPr="00ED29A8">
        <w:t>P</w:t>
      </w:r>
      <w:r w:rsidR="00D659C0" w:rsidRPr="00ED29A8">
        <w:rPr>
          <w:sz w:val="24"/>
          <w:szCs w:val="24"/>
          <w:vertAlign w:val="subscript"/>
        </w:rPr>
        <w:t>2</w:t>
      </w:r>
      <w:r w:rsidR="00D659C0" w:rsidRPr="00ED29A8">
        <w:rPr>
          <w:rFonts w:hint="eastAsia"/>
        </w:rPr>
        <w:t>之间的时间间隔</w:t>
      </w:r>
      <w:r w:rsidR="00D659C0" w:rsidRPr="00ED29A8">
        <w:rPr>
          <w:rFonts w:ascii="Cambria Math" w:hAnsi="Cambria Math" w:cs="Cambria Math"/>
        </w:rPr>
        <w:t>△</w:t>
      </w:r>
      <w:r w:rsidR="00D659C0" w:rsidRPr="00ED29A8">
        <w:t>t=1.0s</w:t>
      </w:r>
      <w:r w:rsidR="00D659C0" w:rsidRPr="00ED29A8">
        <w:rPr>
          <w:rFonts w:hint="eastAsia"/>
        </w:rPr>
        <w:t>，超声波在空气中传播的速度是</w:t>
      </w:r>
      <w:r w:rsidR="00D659C0" w:rsidRPr="00ED29A8">
        <w:t>V=340m/s</w:t>
      </w:r>
      <w:r w:rsidR="00D659C0" w:rsidRPr="00ED29A8">
        <w:rPr>
          <w:rFonts w:hint="eastAsia"/>
        </w:rPr>
        <w:t>，若汽车是匀速行驶的，则根据图可知，汽车在接受到</w:t>
      </w:r>
      <w:r w:rsidR="00D659C0" w:rsidRPr="00ED29A8">
        <w:t>P</w:t>
      </w:r>
      <w:r w:rsidR="00D659C0" w:rsidRPr="00ED29A8">
        <w:rPr>
          <w:sz w:val="24"/>
          <w:szCs w:val="24"/>
          <w:vertAlign w:val="subscript"/>
        </w:rPr>
        <w:t>1</w:t>
      </w:r>
      <w:r w:rsidR="00D659C0" w:rsidRPr="00ED29A8">
        <w:rPr>
          <w:rFonts w:hint="eastAsia"/>
        </w:rPr>
        <w:t>、</w:t>
      </w:r>
      <w:r w:rsidR="00D659C0" w:rsidRPr="00ED29A8">
        <w:t>P</w:t>
      </w:r>
      <w:r w:rsidR="00D659C0" w:rsidRPr="00ED29A8">
        <w:rPr>
          <w:sz w:val="24"/>
          <w:szCs w:val="24"/>
          <w:vertAlign w:val="subscript"/>
        </w:rPr>
        <w:t>2</w:t>
      </w:r>
      <w:proofErr w:type="gramStart"/>
      <w:r w:rsidR="00D659C0" w:rsidRPr="00ED29A8">
        <w:rPr>
          <w:rFonts w:hint="eastAsia"/>
        </w:rPr>
        <w:t>两个</w:t>
      </w:r>
      <w:proofErr w:type="gramEnd"/>
      <w:r w:rsidR="00D659C0" w:rsidRPr="00ED29A8">
        <w:rPr>
          <w:rFonts w:hint="eastAsia"/>
        </w:rPr>
        <w:t>信号之间的时间内前进的距离是</w:t>
      </w:r>
      <w:bookmarkStart w:id="68" w:name="OLE_LINK103"/>
      <w:r w:rsidR="00D659C0" w:rsidRPr="00ED29A8">
        <w:rPr>
          <w:rFonts w:hint="eastAsia"/>
        </w:rPr>
        <w:t>________</w:t>
      </w:r>
      <w:bookmarkEnd w:id="68"/>
      <w:r w:rsidR="00D659C0" w:rsidRPr="00ED29A8">
        <w:t>m</w:t>
      </w:r>
      <w:r w:rsidR="00D659C0" w:rsidRPr="00ED29A8">
        <w:rPr>
          <w:rFonts w:hint="eastAsia"/>
        </w:rPr>
        <w:t>，汽车的速度是</w:t>
      </w:r>
      <w:r w:rsidR="00D659C0" w:rsidRPr="00ED29A8">
        <w:rPr>
          <w:rFonts w:hint="eastAsia"/>
        </w:rPr>
        <w:t>________</w:t>
      </w:r>
      <w:r w:rsidR="00D659C0" w:rsidRPr="00ED29A8">
        <w:t>m/s</w:t>
      </w:r>
      <w:r w:rsidR="00D659C0" w:rsidRPr="00ED29A8">
        <w:rPr>
          <w:rFonts w:hint="eastAsia"/>
        </w:rPr>
        <w:t>。</w:t>
      </w:r>
    </w:p>
    <w:p w:rsidR="0025135C" w:rsidRPr="00ED29A8" w:rsidRDefault="0025135C" w:rsidP="00535118">
      <w:pPr>
        <w:pStyle w:val="DefaultParagraph"/>
        <w:spacing w:line="400" w:lineRule="exact"/>
      </w:pPr>
      <w:r w:rsidRPr="00ED29A8">
        <w:rPr>
          <w:rFonts w:hint="eastAsia"/>
          <w:noProof/>
        </w:rPr>
        <w:drawing>
          <wp:anchor distT="0" distB="0" distL="114300" distR="114300" simplePos="0" relativeHeight="251828224" behindDoc="0" locked="0" layoutInCell="1" allowOverlap="1" wp14:anchorId="2C053748" wp14:editId="5F2699F9">
            <wp:simplePos x="0" y="0"/>
            <wp:positionH relativeFrom="column">
              <wp:posOffset>1014095</wp:posOffset>
            </wp:positionH>
            <wp:positionV relativeFrom="paragraph">
              <wp:posOffset>31115</wp:posOffset>
            </wp:positionV>
            <wp:extent cx="3857625" cy="12573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5762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35C" w:rsidRPr="00ED29A8" w:rsidRDefault="0025135C" w:rsidP="00535118">
      <w:pPr>
        <w:pStyle w:val="DefaultParagraph"/>
        <w:spacing w:line="400" w:lineRule="exact"/>
      </w:pPr>
    </w:p>
    <w:p w:rsidR="0025135C" w:rsidRPr="00ED29A8" w:rsidRDefault="0025135C" w:rsidP="00535118">
      <w:pPr>
        <w:pStyle w:val="DefaultParagraph"/>
        <w:spacing w:line="400" w:lineRule="exact"/>
      </w:pPr>
    </w:p>
    <w:p w:rsidR="0025135C" w:rsidRPr="00ED29A8" w:rsidRDefault="0025135C" w:rsidP="00535118">
      <w:pPr>
        <w:pStyle w:val="DefaultParagraph"/>
        <w:spacing w:line="400" w:lineRule="exact"/>
      </w:pPr>
    </w:p>
    <w:p w:rsidR="0025135C" w:rsidRPr="00ED29A8" w:rsidRDefault="0025135C" w:rsidP="00535118">
      <w:pPr>
        <w:pStyle w:val="DefaultParagraph"/>
        <w:spacing w:line="400" w:lineRule="exact"/>
      </w:pPr>
    </w:p>
    <w:p w:rsidR="00935DAF" w:rsidRPr="00ED29A8" w:rsidRDefault="00935DAF" w:rsidP="00535118">
      <w:pPr>
        <w:pStyle w:val="DefaultParagraph"/>
        <w:spacing w:line="400" w:lineRule="exact"/>
        <w:rPr>
          <w:rFonts w:hAnsi="Times New Roman"/>
          <w:color w:val="FF0000"/>
          <w:szCs w:val="21"/>
        </w:rPr>
      </w:pPr>
      <w:r w:rsidRPr="00ED29A8">
        <w:rPr>
          <w:rFonts w:hAnsi="Times New Roman"/>
          <w:color w:val="FF0000"/>
          <w:szCs w:val="24"/>
        </w:rPr>
        <w:t>【难度】</w:t>
      </w:r>
      <w:bookmarkStart w:id="69" w:name="OLE_LINK104"/>
      <w:r w:rsidRPr="00ED29A8">
        <w:rPr>
          <w:rFonts w:hAnsiTheme="minorEastAsia"/>
          <w:color w:val="FF0000"/>
          <w:szCs w:val="24"/>
        </w:rPr>
        <w:t>★</w:t>
      </w:r>
      <w:bookmarkEnd w:id="69"/>
      <w:r w:rsidR="00D659C0" w:rsidRPr="00ED29A8">
        <w:rPr>
          <w:rFonts w:hAnsiTheme="minorEastAsia"/>
          <w:color w:val="FF0000"/>
          <w:szCs w:val="24"/>
        </w:rPr>
        <w:t>★★</w:t>
      </w:r>
    </w:p>
    <w:p w:rsidR="00935DAF" w:rsidRDefault="00935DAF" w:rsidP="00535118">
      <w:pPr>
        <w:spacing w:line="400" w:lineRule="exact"/>
        <w:rPr>
          <w:color w:val="FF0000"/>
        </w:rPr>
      </w:pPr>
      <w:r w:rsidRPr="00ED29A8">
        <w:rPr>
          <w:rFonts w:ascii="Times New Roman" w:hAnsi="Times New Roman" w:cs="Times New Roman"/>
          <w:color w:val="FF0000"/>
          <w:szCs w:val="21"/>
        </w:rPr>
        <w:t>【答案】</w:t>
      </w:r>
      <w:r w:rsidR="00FC7084">
        <w:rPr>
          <w:rFonts w:hint="eastAsia"/>
          <w:color w:val="FF0000"/>
        </w:rPr>
        <w:t>17</w:t>
      </w:r>
      <w:r w:rsidR="00D659C0" w:rsidRPr="00ED29A8">
        <w:rPr>
          <w:rFonts w:hint="eastAsia"/>
          <w:color w:val="FF0000"/>
        </w:rPr>
        <w:t>；</w:t>
      </w:r>
      <w:r w:rsidR="00FC7084">
        <w:rPr>
          <w:rFonts w:hint="eastAsia"/>
          <w:color w:val="FF0000"/>
        </w:rPr>
        <w:t>1</w:t>
      </w:r>
      <w:r w:rsidR="00D659C0" w:rsidRPr="00ED29A8">
        <w:rPr>
          <w:color w:val="FF0000"/>
        </w:rPr>
        <w:t>7.</w:t>
      </w:r>
      <w:r w:rsidR="00FC7084">
        <w:rPr>
          <w:rFonts w:hint="eastAsia"/>
          <w:color w:val="FF0000"/>
        </w:rPr>
        <w:t>9</w:t>
      </w:r>
    </w:p>
    <w:p w:rsidR="00ED29A8" w:rsidRPr="00ED29A8" w:rsidRDefault="00ED29A8" w:rsidP="00535118">
      <w:pPr>
        <w:spacing w:line="400" w:lineRule="exact"/>
        <w:rPr>
          <w:rFonts w:ascii="Times New Roman" w:hAnsi="Times New Roman" w:cs="Times New Roman"/>
          <w:color w:val="FF0000"/>
        </w:rPr>
      </w:pPr>
    </w:p>
    <w:p w:rsidR="00D659C0" w:rsidRPr="00ED29A8" w:rsidRDefault="00D659C0" w:rsidP="00535118">
      <w:pPr>
        <w:pStyle w:val="DefaultParagraph"/>
        <w:spacing w:line="400" w:lineRule="exact"/>
      </w:pPr>
      <w:r w:rsidRPr="00ED29A8">
        <w:rPr>
          <w:rFonts w:hAnsi="Times New Roman" w:hint="eastAsia"/>
          <w:noProof/>
          <w:szCs w:val="21"/>
        </w:rPr>
        <w:drawing>
          <wp:anchor distT="0" distB="0" distL="114300" distR="114300" simplePos="0" relativeHeight="251800576" behindDoc="0" locked="0" layoutInCell="1" allowOverlap="1" wp14:anchorId="66EDD6F9" wp14:editId="4D5CEF6A">
            <wp:simplePos x="0" y="0"/>
            <wp:positionH relativeFrom="column">
              <wp:posOffset>4300220</wp:posOffset>
            </wp:positionH>
            <wp:positionV relativeFrom="paragraph">
              <wp:posOffset>71120</wp:posOffset>
            </wp:positionV>
            <wp:extent cx="1323975" cy="1447800"/>
            <wp:effectExtent l="0" t="0" r="0" b="0"/>
            <wp:wrapSquare wrapText="bothSides"/>
            <wp:docPr id="42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8"/>
                    <a:srcRect/>
                    <a:stretch>
                      <a:fillRect/>
                    </a:stretch>
                  </pic:blipFill>
                  <pic:spPr bwMode="auto">
                    <a:xfrm>
                      <a:off x="0" y="0"/>
                      <a:ext cx="1323975" cy="1447800"/>
                    </a:xfrm>
                    <a:prstGeom prst="rect">
                      <a:avLst/>
                    </a:prstGeom>
                    <a:noFill/>
                    <a:ln w="9525">
                      <a:noFill/>
                      <a:miter lim="800000"/>
                      <a:headEnd/>
                      <a:tailEnd/>
                    </a:ln>
                  </pic:spPr>
                </pic:pic>
              </a:graphicData>
            </a:graphic>
          </wp:anchor>
        </w:drawing>
      </w:r>
      <w:r w:rsidR="001F5B24" w:rsidRPr="00ED29A8">
        <w:rPr>
          <w:rFonts w:hAnsi="Times New Roman" w:hint="eastAsia"/>
          <w:szCs w:val="21"/>
        </w:rPr>
        <w:t>1</w:t>
      </w:r>
      <w:r w:rsidR="00ED29A8">
        <w:rPr>
          <w:rFonts w:hAnsi="Times New Roman" w:hint="eastAsia"/>
          <w:szCs w:val="21"/>
        </w:rPr>
        <w:t>8</w:t>
      </w:r>
      <w:r w:rsidR="001F5B24" w:rsidRPr="00ED29A8">
        <w:rPr>
          <w:rFonts w:hAnsi="Times New Roman"/>
          <w:szCs w:val="21"/>
        </w:rPr>
        <w:t>、</w:t>
      </w:r>
      <w:r w:rsidRPr="00ED29A8">
        <w:rPr>
          <w:rFonts w:hint="eastAsia"/>
        </w:rPr>
        <w:t>蜻蜓点水</w:t>
      </w:r>
      <w:proofErr w:type="gramStart"/>
      <w:r w:rsidRPr="00ED29A8">
        <w:rPr>
          <w:rFonts w:hint="eastAsia"/>
        </w:rPr>
        <w:t>是指雌蜻蜓</w:t>
      </w:r>
      <w:proofErr w:type="gramEnd"/>
      <w:r w:rsidRPr="00ED29A8">
        <w:rPr>
          <w:rFonts w:hint="eastAsia"/>
        </w:rPr>
        <w:t>将</w:t>
      </w:r>
      <w:proofErr w:type="gramStart"/>
      <w:r w:rsidRPr="00ED29A8">
        <w:rPr>
          <w:rFonts w:hint="eastAsia"/>
        </w:rPr>
        <w:t>卵直接产</w:t>
      </w:r>
      <w:proofErr w:type="gramEnd"/>
      <w:r w:rsidRPr="00ED29A8">
        <w:rPr>
          <w:rFonts w:hint="eastAsia"/>
        </w:rPr>
        <w:t>入水中</w:t>
      </w:r>
      <w:r w:rsidR="0025135C" w:rsidRPr="00ED29A8">
        <w:rPr>
          <w:rFonts w:hint="eastAsia"/>
        </w:rPr>
        <w:t>。</w:t>
      </w:r>
      <w:r w:rsidRPr="00ED29A8">
        <w:rPr>
          <w:rFonts w:hint="eastAsia"/>
        </w:rPr>
        <w:t>如图所示，是小华观察到的蜻蜓贴着水面沿直线飞行，连续三次</w:t>
      </w:r>
      <w:r w:rsidRPr="00ED29A8">
        <w:t>“</w:t>
      </w:r>
      <w:r w:rsidRPr="00ED29A8">
        <w:rPr>
          <w:rFonts w:hint="eastAsia"/>
        </w:rPr>
        <w:t>点水</w:t>
      </w:r>
      <w:r w:rsidRPr="00ED29A8">
        <w:t>”</w:t>
      </w:r>
      <w:r w:rsidRPr="00ED29A8">
        <w:rPr>
          <w:rFonts w:hint="eastAsia"/>
        </w:rPr>
        <w:t>后水面振动的波纹图片（每次点水只形成一个波纹，时间忽略不计），三个波纹刚好内切于坐标原点</w:t>
      </w:r>
      <w:r w:rsidRPr="00ED29A8">
        <w:t>O</w:t>
      </w:r>
      <w:r w:rsidR="0025135C" w:rsidRPr="00ED29A8">
        <w:rPr>
          <w:rFonts w:hint="eastAsia"/>
        </w:rPr>
        <w:t>。</w:t>
      </w:r>
      <w:r w:rsidRPr="00ED29A8">
        <w:rPr>
          <w:rFonts w:hint="eastAsia"/>
        </w:rPr>
        <w:t>由图片可知：</w:t>
      </w:r>
    </w:p>
    <w:p w:rsidR="00D659C0" w:rsidRPr="00ED29A8" w:rsidRDefault="00D659C0" w:rsidP="00535118">
      <w:pPr>
        <w:pStyle w:val="DefaultParagraph"/>
        <w:spacing w:line="400" w:lineRule="exact"/>
      </w:pPr>
      <w:r w:rsidRPr="00ED29A8">
        <w:rPr>
          <w:rFonts w:hint="eastAsia"/>
        </w:rPr>
        <w:t>（</w:t>
      </w:r>
      <w:r w:rsidRPr="00ED29A8">
        <w:t>1</w:t>
      </w:r>
      <w:r w:rsidRPr="00ED29A8">
        <w:rPr>
          <w:rFonts w:hint="eastAsia"/>
        </w:rPr>
        <w:t>）蜻蜓的飞行方向是沿</w:t>
      </w:r>
      <w:r w:rsidRPr="00ED29A8">
        <w:t>y</w:t>
      </w:r>
      <w:r w:rsidRPr="00ED29A8">
        <w:rPr>
          <w:rFonts w:hint="eastAsia"/>
        </w:rPr>
        <w:t>轴</w:t>
      </w:r>
      <w:bookmarkStart w:id="70" w:name="OLE_LINK105"/>
      <w:bookmarkStart w:id="71" w:name="OLE_LINK106"/>
      <w:r w:rsidRPr="00ED29A8">
        <w:rPr>
          <w:rFonts w:hint="eastAsia"/>
        </w:rPr>
        <w:t>___________</w:t>
      </w:r>
      <w:bookmarkEnd w:id="70"/>
      <w:bookmarkEnd w:id="71"/>
      <w:r w:rsidRPr="00ED29A8">
        <w:rPr>
          <w:rFonts w:hint="eastAsia"/>
        </w:rPr>
        <w:t>___</w:t>
      </w:r>
      <w:r w:rsidRPr="00ED29A8">
        <w:rPr>
          <w:rFonts w:hint="eastAsia"/>
        </w:rPr>
        <w:t>，其平均速度</w:t>
      </w:r>
      <w:r w:rsidRPr="00ED29A8">
        <w:rPr>
          <w:rFonts w:hint="eastAsia"/>
        </w:rPr>
        <w:t>___________</w:t>
      </w:r>
      <w:r w:rsidRPr="00ED29A8">
        <w:rPr>
          <w:rFonts w:hint="eastAsia"/>
        </w:rPr>
        <w:t>（选填</w:t>
      </w:r>
      <w:r w:rsidRPr="00ED29A8">
        <w:t>“</w:t>
      </w:r>
      <w:r w:rsidRPr="00ED29A8">
        <w:rPr>
          <w:rFonts w:hint="eastAsia"/>
        </w:rPr>
        <w:t>大于</w:t>
      </w:r>
      <w:r w:rsidRPr="00ED29A8">
        <w:t>”</w:t>
      </w:r>
      <w:r w:rsidRPr="00ED29A8">
        <w:rPr>
          <w:rFonts w:hint="eastAsia"/>
        </w:rPr>
        <w:t>、</w:t>
      </w:r>
      <w:r w:rsidRPr="00ED29A8">
        <w:t>“</w:t>
      </w:r>
      <w:r w:rsidRPr="00ED29A8">
        <w:rPr>
          <w:rFonts w:hint="eastAsia"/>
        </w:rPr>
        <w:t>等于</w:t>
      </w:r>
      <w:r w:rsidRPr="00ED29A8">
        <w:t>”</w:t>
      </w:r>
      <w:r w:rsidRPr="00ED29A8">
        <w:rPr>
          <w:rFonts w:hint="eastAsia"/>
        </w:rPr>
        <w:t>或</w:t>
      </w:r>
      <w:r w:rsidRPr="00ED29A8">
        <w:t>“</w:t>
      </w:r>
      <w:r w:rsidRPr="00ED29A8">
        <w:rPr>
          <w:rFonts w:hint="eastAsia"/>
        </w:rPr>
        <w:t>小于</w:t>
      </w:r>
      <w:r w:rsidRPr="00ED29A8">
        <w:t>”</w:t>
      </w:r>
      <w:r w:rsidRPr="00ED29A8">
        <w:rPr>
          <w:rFonts w:hint="eastAsia"/>
        </w:rPr>
        <w:t>）水波的传播速度。</w:t>
      </w:r>
    </w:p>
    <w:p w:rsidR="00D659C0" w:rsidRPr="00ED29A8" w:rsidRDefault="00D659C0" w:rsidP="00535118">
      <w:pPr>
        <w:pStyle w:val="DefaultParagraph"/>
        <w:spacing w:line="400" w:lineRule="exact"/>
      </w:pPr>
      <w:r w:rsidRPr="00ED29A8">
        <w:rPr>
          <w:rFonts w:hint="eastAsia"/>
        </w:rPr>
        <w:t>（</w:t>
      </w:r>
      <w:r w:rsidRPr="00ED29A8">
        <w:t>2</w:t>
      </w:r>
      <w:r w:rsidRPr="00ED29A8">
        <w:rPr>
          <w:rFonts w:hint="eastAsia"/>
        </w:rPr>
        <w:t>）小华测得蜻蜓由第一次点水到第三次点水历时</w:t>
      </w:r>
      <w:r w:rsidRPr="00ED29A8">
        <w:t>2s</w:t>
      </w:r>
      <w:r w:rsidRPr="00ED29A8">
        <w:rPr>
          <w:rFonts w:hint="eastAsia"/>
        </w:rPr>
        <w:t>，则蜻蜓飞行的平均速度为</w:t>
      </w:r>
      <w:r w:rsidRPr="00ED29A8">
        <w:rPr>
          <w:rFonts w:hint="eastAsia"/>
        </w:rPr>
        <w:t>___________</w:t>
      </w:r>
      <w:r w:rsidRPr="00ED29A8">
        <w:t>m/s</w:t>
      </w:r>
      <w:r w:rsidR="0025135C" w:rsidRPr="00ED29A8">
        <w:rPr>
          <w:rFonts w:hint="eastAsia"/>
        </w:rPr>
        <w:t>。</w:t>
      </w:r>
    </w:p>
    <w:p w:rsidR="001F5B24" w:rsidRPr="00ED29A8" w:rsidRDefault="001F5B24" w:rsidP="00535118">
      <w:pPr>
        <w:pStyle w:val="DefaultParagraph"/>
        <w:spacing w:line="400" w:lineRule="exact"/>
        <w:rPr>
          <w:rFonts w:hAnsi="Times New Roman"/>
          <w:color w:val="FF0000"/>
          <w:szCs w:val="21"/>
        </w:rPr>
      </w:pPr>
      <w:bookmarkStart w:id="72" w:name="OLE_LINK122"/>
      <w:r w:rsidRPr="00ED29A8">
        <w:rPr>
          <w:rFonts w:hAnsi="Times New Roman"/>
          <w:color w:val="FF0000"/>
          <w:szCs w:val="24"/>
        </w:rPr>
        <w:t>【难度】</w:t>
      </w:r>
      <w:r w:rsidRPr="00ED29A8">
        <w:rPr>
          <w:rFonts w:hAnsiTheme="minorEastAsia"/>
          <w:color w:val="FF0000"/>
          <w:szCs w:val="24"/>
        </w:rPr>
        <w:t>★★★</w:t>
      </w:r>
    </w:p>
    <w:p w:rsidR="001F5B24" w:rsidRPr="00ED29A8" w:rsidRDefault="001F5B24" w:rsidP="00535118">
      <w:pPr>
        <w:spacing w:line="400" w:lineRule="exact"/>
        <w:rPr>
          <w:color w:val="FF0000"/>
        </w:rPr>
      </w:pPr>
      <w:r w:rsidRPr="00ED29A8">
        <w:rPr>
          <w:rFonts w:ascii="Times New Roman" w:hAnsi="Times New Roman" w:cs="Times New Roman"/>
          <w:color w:val="FF0000"/>
          <w:szCs w:val="21"/>
        </w:rPr>
        <w:t>【答案】</w:t>
      </w:r>
      <w:r w:rsidR="00D659C0" w:rsidRPr="00ED29A8">
        <w:rPr>
          <w:rFonts w:ascii="Times New Roman" w:hAnsi="Times New Roman" w:cs="Times New Roman" w:hint="eastAsia"/>
          <w:color w:val="FF0000"/>
          <w:szCs w:val="21"/>
        </w:rPr>
        <w:t>（</w:t>
      </w:r>
      <w:r w:rsidR="00D659C0" w:rsidRPr="00ED29A8">
        <w:rPr>
          <w:rFonts w:ascii="Times New Roman" w:hAnsi="Times New Roman" w:cs="Times New Roman" w:hint="eastAsia"/>
          <w:color w:val="FF0000"/>
          <w:szCs w:val="21"/>
        </w:rPr>
        <w:t>1</w:t>
      </w:r>
      <w:r w:rsidR="00D659C0" w:rsidRPr="00ED29A8">
        <w:rPr>
          <w:rFonts w:ascii="Times New Roman" w:hAnsi="Times New Roman" w:cs="Times New Roman" w:hint="eastAsia"/>
          <w:color w:val="FF0000"/>
          <w:szCs w:val="21"/>
        </w:rPr>
        <w:t>）</w:t>
      </w:r>
      <w:r w:rsidR="00D659C0" w:rsidRPr="00ED29A8">
        <w:rPr>
          <w:rFonts w:hint="eastAsia"/>
          <w:color w:val="FF0000"/>
        </w:rPr>
        <w:t>负方向、等于</w:t>
      </w:r>
    </w:p>
    <w:p w:rsidR="00175C08" w:rsidRPr="00ED29A8" w:rsidRDefault="00D659C0" w:rsidP="00535118">
      <w:pPr>
        <w:spacing w:line="400" w:lineRule="exact"/>
        <w:rPr>
          <w:rFonts w:ascii="Times New Roman" w:hAnsi="Times New Roman" w:cs="Times New Roman"/>
          <w:color w:val="FF0000"/>
          <w:szCs w:val="21"/>
        </w:rPr>
      </w:pPr>
      <w:r w:rsidRPr="00ED29A8">
        <w:rPr>
          <w:rFonts w:hint="eastAsia"/>
          <w:color w:val="FF0000"/>
        </w:rPr>
        <w:t>（</w:t>
      </w:r>
      <w:r w:rsidRPr="00ED29A8">
        <w:rPr>
          <w:rFonts w:hint="eastAsia"/>
          <w:color w:val="FF0000"/>
        </w:rPr>
        <w:t>2</w:t>
      </w:r>
      <w:r w:rsidRPr="00ED29A8">
        <w:rPr>
          <w:rFonts w:hint="eastAsia"/>
          <w:color w:val="FF0000"/>
        </w:rPr>
        <w:t>）</w:t>
      </w:r>
      <w:r w:rsidRPr="00ED29A8">
        <w:rPr>
          <w:rFonts w:hint="eastAsia"/>
          <w:color w:val="FF0000"/>
        </w:rPr>
        <w:t>4.5</w:t>
      </w:r>
      <w:bookmarkEnd w:id="72"/>
    </w:p>
    <w:p w:rsidR="00BE5CFD" w:rsidRPr="00ED29A8" w:rsidRDefault="00ED29A8" w:rsidP="00535118">
      <w:pPr>
        <w:pStyle w:val="DefaultParagraph"/>
        <w:spacing w:line="400" w:lineRule="exact"/>
      </w:pPr>
      <w:r>
        <w:rPr>
          <w:rFonts w:hint="eastAsia"/>
        </w:rPr>
        <w:lastRenderedPageBreak/>
        <w:t>19</w:t>
      </w:r>
      <w:r w:rsidR="00BE5CFD" w:rsidRPr="00ED29A8">
        <w:rPr>
          <w:rFonts w:hint="eastAsia"/>
        </w:rPr>
        <w:t>、探究速度的变化</w:t>
      </w:r>
    </w:p>
    <w:p w:rsidR="00BE5CFD" w:rsidRPr="00ED29A8" w:rsidRDefault="00BE5CFD" w:rsidP="00535118">
      <w:pPr>
        <w:pStyle w:val="DefaultParagraph"/>
        <w:spacing w:line="400" w:lineRule="exact"/>
      </w:pPr>
      <w:r w:rsidRPr="00ED29A8">
        <w:rPr>
          <w:rFonts w:hint="eastAsia"/>
        </w:rPr>
        <w:t>提出问题：某校八年级科技小组制作了一种降落伞，这种降落伞在降落过程中速度是否发生变化？</w:t>
      </w:r>
    </w:p>
    <w:p w:rsidR="0025135C" w:rsidRPr="00ED29A8" w:rsidRDefault="00BE5CFD" w:rsidP="00535118">
      <w:pPr>
        <w:pStyle w:val="DefaultParagraph"/>
        <w:spacing w:line="400" w:lineRule="exact"/>
      </w:pPr>
      <w:r w:rsidRPr="00ED29A8">
        <w:rPr>
          <w:rFonts w:hint="eastAsia"/>
        </w:rPr>
        <w:t>猜想与假设：</w:t>
      </w:r>
    </w:p>
    <w:p w:rsidR="00BE5CFD" w:rsidRPr="00ED29A8" w:rsidRDefault="00BE5CFD" w:rsidP="00535118">
      <w:pPr>
        <w:pStyle w:val="DefaultParagraph"/>
        <w:spacing w:line="400" w:lineRule="exact"/>
      </w:pPr>
      <w:r w:rsidRPr="00ED29A8">
        <w:t>①</w:t>
      </w:r>
      <w:r w:rsidRPr="00ED29A8">
        <w:rPr>
          <w:rFonts w:hint="eastAsia"/>
        </w:rPr>
        <w:t>降落过程中速度可能不发生变化（作匀速运动）</w:t>
      </w:r>
    </w:p>
    <w:p w:rsidR="00BE5CFD" w:rsidRPr="00ED29A8" w:rsidRDefault="00BE5CFD" w:rsidP="00535118">
      <w:pPr>
        <w:pStyle w:val="DefaultParagraph"/>
        <w:spacing w:line="400" w:lineRule="exact"/>
      </w:pPr>
      <w:r w:rsidRPr="00ED29A8">
        <w:t>②</w:t>
      </w:r>
      <w:r w:rsidRPr="00ED29A8">
        <w:rPr>
          <w:rFonts w:hint="eastAsia"/>
        </w:rPr>
        <w:t>降落过程中速度可能越来越快（作变速运动）</w:t>
      </w:r>
    </w:p>
    <w:p w:rsidR="00BE5CFD" w:rsidRPr="00ED29A8" w:rsidRDefault="00BE5CFD" w:rsidP="00535118">
      <w:pPr>
        <w:pStyle w:val="DefaultParagraph"/>
        <w:spacing w:line="400" w:lineRule="exact"/>
      </w:pPr>
      <w:r w:rsidRPr="00ED29A8">
        <w:rPr>
          <w:rFonts w:hint="eastAsia"/>
        </w:rPr>
        <w:t>制定计划与设计实验：同学们准备从高楼阳台上向下释放降落伞，通过测定降落伞的下落时间来探究降落伞的速度是否发生变化。通过讨论，提出了两种实验方案。（如图是实验示意图）</w:t>
      </w:r>
    </w:p>
    <w:p w:rsidR="00BE5CFD" w:rsidRPr="00ED29A8" w:rsidRDefault="00BE5CFD" w:rsidP="00535118">
      <w:pPr>
        <w:pStyle w:val="DefaultParagraph"/>
        <w:spacing w:line="400" w:lineRule="exact"/>
      </w:pPr>
      <w:r w:rsidRPr="00ED29A8">
        <w:rPr>
          <w:noProof/>
        </w:rPr>
        <w:drawing>
          <wp:anchor distT="0" distB="0" distL="0" distR="0" simplePos="0" relativeHeight="251803648" behindDoc="0" locked="0" layoutInCell="1" allowOverlap="1" wp14:anchorId="01599100" wp14:editId="641C5828">
            <wp:simplePos x="0" y="0"/>
            <wp:positionH relativeFrom="column">
              <wp:posOffset>4690745</wp:posOffset>
            </wp:positionH>
            <wp:positionV relativeFrom="paragraph">
              <wp:posOffset>91440</wp:posOffset>
            </wp:positionV>
            <wp:extent cx="1076325" cy="3333750"/>
            <wp:effectExtent l="19050" t="0" r="9525" b="0"/>
            <wp:wrapSquare wrapText="bothSides"/>
            <wp:docPr id="8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9"/>
                    <a:srcRect/>
                    <a:stretch>
                      <a:fillRect/>
                    </a:stretch>
                  </pic:blipFill>
                  <pic:spPr bwMode="auto">
                    <a:xfrm>
                      <a:off x="0" y="0"/>
                      <a:ext cx="1076325" cy="3333750"/>
                    </a:xfrm>
                    <a:prstGeom prst="rect">
                      <a:avLst/>
                    </a:prstGeom>
                    <a:noFill/>
                  </pic:spPr>
                </pic:pic>
              </a:graphicData>
            </a:graphic>
          </wp:anchor>
        </w:drawing>
      </w:r>
      <w:r w:rsidRPr="00ED29A8">
        <w:t>①</w:t>
      </w:r>
      <w:r w:rsidRPr="00ED29A8">
        <w:rPr>
          <w:rFonts w:hint="eastAsia"/>
        </w:rPr>
        <w:t>方案</w:t>
      </w:r>
      <w:r w:rsidRPr="00ED29A8">
        <w:t>A</w:t>
      </w:r>
      <w:r w:rsidRPr="00ED29A8">
        <w:rPr>
          <w:rFonts w:hint="eastAsia"/>
        </w:rPr>
        <w:t>：采用两次放伞的方法，具体步骤为：先让降落伞从</w:t>
      </w:r>
      <w:r w:rsidRPr="00ED29A8">
        <w:t>30</w:t>
      </w:r>
      <w:r w:rsidRPr="00ED29A8">
        <w:rPr>
          <w:rFonts w:hint="eastAsia"/>
        </w:rPr>
        <w:t>楼（从地面上升</w:t>
      </w:r>
      <w:r w:rsidRPr="00ED29A8">
        <w:t>30</w:t>
      </w:r>
      <w:r w:rsidRPr="00ED29A8">
        <w:rPr>
          <w:rFonts w:hint="eastAsia"/>
        </w:rPr>
        <w:t>层）阳台下落到</w:t>
      </w:r>
      <w:r w:rsidRPr="00ED29A8">
        <w:t>15</w:t>
      </w:r>
      <w:r w:rsidRPr="00ED29A8">
        <w:rPr>
          <w:rFonts w:hint="eastAsia"/>
        </w:rPr>
        <w:t>楼阳台，测量从</w:t>
      </w:r>
      <w:r w:rsidRPr="00ED29A8">
        <w:t>30</w:t>
      </w:r>
      <w:r w:rsidRPr="00ED29A8">
        <w:rPr>
          <w:rFonts w:hint="eastAsia"/>
        </w:rPr>
        <w:t>楼阳台下落到</w:t>
      </w:r>
      <w:r w:rsidRPr="00ED29A8">
        <w:t>15</w:t>
      </w:r>
      <w:r w:rsidRPr="00ED29A8">
        <w:rPr>
          <w:rFonts w:hint="eastAsia"/>
        </w:rPr>
        <w:t>楼阳台所用的时间；然后让降落伞从</w:t>
      </w:r>
      <w:r w:rsidRPr="00ED29A8">
        <w:t>15</w:t>
      </w:r>
      <w:r w:rsidRPr="00ED29A8">
        <w:rPr>
          <w:rFonts w:hint="eastAsia"/>
        </w:rPr>
        <w:t>楼阳台下落到地面，测量从</w:t>
      </w:r>
      <w:r w:rsidRPr="00ED29A8">
        <w:t>15</w:t>
      </w:r>
      <w:r w:rsidRPr="00ED29A8">
        <w:rPr>
          <w:rFonts w:hint="eastAsia"/>
        </w:rPr>
        <w:t>楼阳台下落到地面所用的时间；最后计算并比较降落伞通过这两段路程的速度。</w:t>
      </w:r>
    </w:p>
    <w:p w:rsidR="00BE5CFD" w:rsidRPr="00ED29A8" w:rsidRDefault="00BE5CFD" w:rsidP="00535118">
      <w:pPr>
        <w:pStyle w:val="DefaultParagraph"/>
        <w:spacing w:line="400" w:lineRule="exact"/>
      </w:pPr>
      <w:r w:rsidRPr="00ED29A8">
        <w:t>②</w:t>
      </w:r>
      <w:r w:rsidRPr="00ED29A8">
        <w:rPr>
          <w:rFonts w:hint="eastAsia"/>
        </w:rPr>
        <w:t>方案</w:t>
      </w:r>
      <w:r w:rsidRPr="00ED29A8">
        <w:t>B</w:t>
      </w:r>
      <w:r w:rsidRPr="00ED29A8">
        <w:rPr>
          <w:rFonts w:hint="eastAsia"/>
        </w:rPr>
        <w:t>：采用一次放伞的方法，具体步骤为：让降落伞从</w:t>
      </w:r>
      <w:r w:rsidRPr="00ED29A8">
        <w:t>30</w:t>
      </w:r>
      <w:r w:rsidRPr="00ED29A8">
        <w:rPr>
          <w:rFonts w:hint="eastAsia"/>
        </w:rPr>
        <w:t>楼阳台下落到地面，分别测量其通过</w:t>
      </w:r>
      <w:r w:rsidRPr="00ED29A8">
        <w:t>15</w:t>
      </w:r>
      <w:r w:rsidRPr="00ED29A8">
        <w:rPr>
          <w:rFonts w:hint="eastAsia"/>
        </w:rPr>
        <w:t>楼阳台、到达地面的时间，最后计算并比较降落伞通过这两段路程的速度。</w:t>
      </w:r>
    </w:p>
    <w:p w:rsidR="00BE5CFD" w:rsidRPr="00ED29A8" w:rsidRDefault="00BE5CFD" w:rsidP="00535118">
      <w:pPr>
        <w:pStyle w:val="DefaultParagraph"/>
        <w:spacing w:line="400" w:lineRule="exact"/>
      </w:pPr>
      <w:r w:rsidRPr="00ED29A8">
        <w:rPr>
          <w:rFonts w:hint="eastAsia"/>
        </w:rPr>
        <w:t>进行实验与收集证据：分别采用</w:t>
      </w:r>
      <w:r w:rsidRPr="00ED29A8">
        <w:t>A</w:t>
      </w:r>
      <w:r w:rsidRPr="00ED29A8">
        <w:rPr>
          <w:rFonts w:hint="eastAsia"/>
        </w:rPr>
        <w:t>、</w:t>
      </w:r>
      <w:r w:rsidRPr="00ED29A8">
        <w:t>B</w:t>
      </w:r>
      <w:r w:rsidRPr="00ED29A8">
        <w:rPr>
          <w:rFonts w:hint="eastAsia"/>
        </w:rPr>
        <w:t>两种方案进行测量：</w:t>
      </w:r>
    </w:p>
    <w:p w:rsidR="00BE5CFD" w:rsidRPr="00ED29A8" w:rsidRDefault="00BE5CFD" w:rsidP="00535118">
      <w:pPr>
        <w:pStyle w:val="DefaultParagraph"/>
        <w:spacing w:line="400" w:lineRule="exact"/>
      </w:pPr>
      <w:r w:rsidRPr="00ED29A8">
        <w:rPr>
          <w:rFonts w:hint="eastAsia"/>
        </w:rPr>
        <w:t>设降落伞从</w:t>
      </w:r>
      <w:r w:rsidRPr="00ED29A8">
        <w:t>30</w:t>
      </w:r>
      <w:r w:rsidRPr="00ED29A8">
        <w:rPr>
          <w:rFonts w:hint="eastAsia"/>
        </w:rPr>
        <w:t>楼下落到</w:t>
      </w:r>
      <w:r w:rsidRPr="00ED29A8">
        <w:t>15</w:t>
      </w:r>
      <w:r w:rsidRPr="00ED29A8">
        <w:rPr>
          <w:rFonts w:hint="eastAsia"/>
        </w:rPr>
        <w:t>楼所用的时间为</w:t>
      </w:r>
      <w:r w:rsidRPr="00ED29A8">
        <w:t>t</w:t>
      </w:r>
      <w:r w:rsidRPr="00ED29A8">
        <w:rPr>
          <w:sz w:val="24"/>
          <w:szCs w:val="24"/>
          <w:vertAlign w:val="subscript"/>
        </w:rPr>
        <w:t>1</w:t>
      </w:r>
      <w:r w:rsidRPr="00ED29A8">
        <w:rPr>
          <w:rFonts w:hint="eastAsia"/>
        </w:rPr>
        <w:t>，降落伞从</w:t>
      </w:r>
      <w:r w:rsidRPr="00ED29A8">
        <w:t>15</w:t>
      </w:r>
      <w:r w:rsidRPr="00ED29A8">
        <w:rPr>
          <w:rFonts w:hint="eastAsia"/>
        </w:rPr>
        <w:t>楼下落到地面的时间为</w:t>
      </w:r>
      <w:r w:rsidRPr="00ED29A8">
        <w:t>t</w:t>
      </w:r>
      <w:r w:rsidRPr="00ED29A8">
        <w:rPr>
          <w:sz w:val="24"/>
          <w:szCs w:val="24"/>
          <w:vertAlign w:val="subscript"/>
        </w:rPr>
        <w:t>2</w:t>
      </w:r>
      <w:r w:rsidRPr="00ED29A8">
        <w:rPr>
          <w:rFonts w:hint="eastAsia"/>
        </w:rPr>
        <w:t>．测得</w:t>
      </w:r>
      <w:r w:rsidRPr="00ED29A8">
        <w:t>30</w:t>
      </w:r>
      <w:r w:rsidRPr="00ED29A8">
        <w:rPr>
          <w:rFonts w:hint="eastAsia"/>
        </w:rPr>
        <w:t>楼阳台到地面的高度为</w:t>
      </w:r>
      <w:r w:rsidRPr="00ED29A8">
        <w:t>90m</w:t>
      </w:r>
      <w:r w:rsidRPr="00ED29A8">
        <w:rPr>
          <w:rFonts w:hint="eastAsia"/>
        </w:rPr>
        <w:t>，</w:t>
      </w:r>
      <w:r w:rsidRPr="00ED29A8">
        <w:t>15</w:t>
      </w:r>
      <w:r w:rsidRPr="00ED29A8">
        <w:rPr>
          <w:rFonts w:hint="eastAsia"/>
        </w:rPr>
        <w:t>楼阳台到地面的高度为</w:t>
      </w:r>
      <w:r w:rsidRPr="00ED29A8">
        <w:t>45m</w:t>
      </w:r>
      <w:r w:rsidRPr="00ED29A8">
        <w:rPr>
          <w:rFonts w:hint="eastAsia"/>
        </w:rPr>
        <w:t>，测出降落伞下落的时间已经记录在下表中。</w:t>
      </w:r>
    </w:p>
    <w:tbl>
      <w:tblPr>
        <w:tblW w:w="4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3"/>
        <w:gridCol w:w="1227"/>
        <w:gridCol w:w="1325"/>
      </w:tblGrid>
      <w:tr w:rsidR="00BE5CFD" w:rsidRPr="00ED29A8" w:rsidTr="0025135C">
        <w:trPr>
          <w:trHeight w:val="400"/>
        </w:trPr>
        <w:tc>
          <w:tcPr>
            <w:tcW w:w="2273"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rPr>
                <w:rFonts w:hint="eastAsia"/>
              </w:rPr>
              <w:t>下落时间</w:t>
            </w:r>
          </w:p>
        </w:tc>
        <w:tc>
          <w:tcPr>
            <w:tcW w:w="1227"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t>t</w:t>
            </w:r>
            <w:r w:rsidRPr="00ED29A8">
              <w:rPr>
                <w:sz w:val="24"/>
                <w:szCs w:val="24"/>
                <w:vertAlign w:val="subscript"/>
              </w:rPr>
              <w:t>1</w:t>
            </w:r>
            <w:r w:rsidRPr="00ED29A8">
              <w:rPr>
                <w:rFonts w:hint="eastAsia"/>
              </w:rPr>
              <w:t>（</w:t>
            </w:r>
            <w:r w:rsidRPr="00ED29A8">
              <w:t>s</w:t>
            </w:r>
            <w:r w:rsidRPr="00ED29A8">
              <w:rPr>
                <w:rFonts w:hint="eastAsia"/>
              </w:rPr>
              <w:t>）</w:t>
            </w:r>
          </w:p>
        </w:tc>
        <w:tc>
          <w:tcPr>
            <w:tcW w:w="1325"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t>t</w:t>
            </w:r>
            <w:r w:rsidRPr="00ED29A8">
              <w:rPr>
                <w:sz w:val="24"/>
                <w:szCs w:val="24"/>
                <w:vertAlign w:val="subscript"/>
              </w:rPr>
              <w:t>2</w:t>
            </w:r>
            <w:r w:rsidRPr="00ED29A8">
              <w:rPr>
                <w:rFonts w:hint="eastAsia"/>
              </w:rPr>
              <w:t>（</w:t>
            </w:r>
            <w:r w:rsidRPr="00ED29A8">
              <w:t>s</w:t>
            </w:r>
            <w:r w:rsidRPr="00ED29A8">
              <w:rPr>
                <w:rFonts w:hint="eastAsia"/>
              </w:rPr>
              <w:t>）</w:t>
            </w:r>
          </w:p>
        </w:tc>
      </w:tr>
      <w:tr w:rsidR="00BE5CFD" w:rsidRPr="00ED29A8" w:rsidTr="0025135C">
        <w:trPr>
          <w:trHeight w:val="415"/>
        </w:trPr>
        <w:tc>
          <w:tcPr>
            <w:tcW w:w="2273"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rPr>
                <w:rFonts w:hint="eastAsia"/>
              </w:rPr>
              <w:t>采用</w:t>
            </w:r>
            <w:r w:rsidRPr="00ED29A8">
              <w:t>A</w:t>
            </w:r>
            <w:r w:rsidRPr="00ED29A8">
              <w:rPr>
                <w:rFonts w:hint="eastAsia"/>
              </w:rPr>
              <w:t>方案实验</w:t>
            </w:r>
          </w:p>
        </w:tc>
        <w:tc>
          <w:tcPr>
            <w:tcW w:w="1227"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t>3</w:t>
            </w:r>
          </w:p>
        </w:tc>
        <w:tc>
          <w:tcPr>
            <w:tcW w:w="1325"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t>3</w:t>
            </w:r>
          </w:p>
        </w:tc>
      </w:tr>
      <w:tr w:rsidR="00BE5CFD" w:rsidRPr="00ED29A8" w:rsidTr="0025135C">
        <w:trPr>
          <w:trHeight w:val="415"/>
        </w:trPr>
        <w:tc>
          <w:tcPr>
            <w:tcW w:w="2273"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rPr>
                <w:rFonts w:hint="eastAsia"/>
              </w:rPr>
              <w:t>采用</w:t>
            </w:r>
            <w:r w:rsidRPr="00ED29A8">
              <w:t>B</w:t>
            </w:r>
            <w:r w:rsidRPr="00ED29A8">
              <w:rPr>
                <w:rFonts w:hint="eastAsia"/>
              </w:rPr>
              <w:t>方案实验</w:t>
            </w:r>
          </w:p>
        </w:tc>
        <w:tc>
          <w:tcPr>
            <w:tcW w:w="1227"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t>3</w:t>
            </w:r>
          </w:p>
        </w:tc>
        <w:tc>
          <w:tcPr>
            <w:tcW w:w="1325" w:type="dxa"/>
            <w:tcBorders>
              <w:top w:val="single" w:sz="4" w:space="0" w:color="auto"/>
              <w:left w:val="single" w:sz="4" w:space="0" w:color="auto"/>
              <w:bottom w:val="single" w:sz="4" w:space="0" w:color="auto"/>
              <w:right w:val="single" w:sz="4" w:space="0" w:color="auto"/>
            </w:tcBorders>
            <w:hideMark/>
          </w:tcPr>
          <w:p w:rsidR="00BE5CFD" w:rsidRPr="00ED29A8" w:rsidRDefault="00BE5CFD" w:rsidP="0025135C">
            <w:pPr>
              <w:pStyle w:val="DefaultParagraph"/>
              <w:spacing w:line="400" w:lineRule="exact"/>
              <w:jc w:val="center"/>
            </w:pPr>
            <w:r w:rsidRPr="00ED29A8">
              <w:t>2</w:t>
            </w:r>
          </w:p>
        </w:tc>
      </w:tr>
    </w:tbl>
    <w:p w:rsidR="00BE5CFD" w:rsidRPr="00ED29A8" w:rsidRDefault="00BE5CFD" w:rsidP="00535118">
      <w:pPr>
        <w:pStyle w:val="DefaultParagraph"/>
        <w:spacing w:line="400" w:lineRule="exact"/>
      </w:pPr>
      <w:r w:rsidRPr="00ED29A8">
        <w:rPr>
          <w:rFonts w:hint="eastAsia"/>
        </w:rPr>
        <w:t>分析与论证：请根据测量结果回答下列问题。</w:t>
      </w:r>
    </w:p>
    <w:p w:rsidR="00BE5CFD" w:rsidRPr="00ED29A8" w:rsidRDefault="00BE5CFD" w:rsidP="00535118">
      <w:pPr>
        <w:pStyle w:val="DefaultParagraph"/>
        <w:spacing w:line="400" w:lineRule="exact"/>
      </w:pPr>
      <w:r w:rsidRPr="00ED29A8">
        <w:rPr>
          <w:rFonts w:hint="eastAsia"/>
        </w:rPr>
        <w:t>（</w:t>
      </w:r>
      <w:r w:rsidRPr="00ED29A8">
        <w:t>1</w:t>
      </w:r>
      <w:r w:rsidRPr="00ED29A8">
        <w:rPr>
          <w:rFonts w:hint="eastAsia"/>
        </w:rPr>
        <w:t>）采用</w:t>
      </w:r>
      <w:r w:rsidRPr="00ED29A8">
        <w:t>A</w:t>
      </w:r>
      <w:r w:rsidRPr="00ED29A8">
        <w:rPr>
          <w:rFonts w:hint="eastAsia"/>
        </w:rPr>
        <w:t>方案实验</w:t>
      </w:r>
    </w:p>
    <w:p w:rsidR="00BE5CFD" w:rsidRPr="00ED29A8" w:rsidRDefault="00BE5CFD" w:rsidP="00535118">
      <w:pPr>
        <w:pStyle w:val="DefaultParagraph"/>
        <w:spacing w:line="400" w:lineRule="exact"/>
      </w:pPr>
      <w:r w:rsidRPr="00ED29A8">
        <w:t>①</w:t>
      </w:r>
      <w:r w:rsidRPr="00ED29A8">
        <w:rPr>
          <w:rFonts w:hint="eastAsia"/>
        </w:rPr>
        <w:t>降落伞从</w:t>
      </w:r>
      <w:r w:rsidRPr="00ED29A8">
        <w:t>30</w:t>
      </w:r>
      <w:r w:rsidRPr="00ED29A8">
        <w:rPr>
          <w:rFonts w:hint="eastAsia"/>
        </w:rPr>
        <w:t>楼下落到</w:t>
      </w:r>
      <w:r w:rsidRPr="00ED29A8">
        <w:t>15</w:t>
      </w:r>
      <w:r w:rsidRPr="00ED29A8">
        <w:rPr>
          <w:rFonts w:hint="eastAsia"/>
        </w:rPr>
        <w:t>楼的平均速度是多少？</w:t>
      </w:r>
      <w:r w:rsidRPr="00ED29A8">
        <w:t>V</w:t>
      </w:r>
      <w:r w:rsidRPr="00ED29A8">
        <w:rPr>
          <w:sz w:val="24"/>
          <w:szCs w:val="24"/>
          <w:vertAlign w:val="subscript"/>
        </w:rPr>
        <w:t>1</w:t>
      </w:r>
      <w:r w:rsidRPr="00ED29A8">
        <w:t>=</w:t>
      </w:r>
      <w:r w:rsidR="0025135C" w:rsidRPr="00ED29A8">
        <w:rPr>
          <w:rFonts w:hint="eastAsia"/>
        </w:rPr>
        <w:t>__________</w:t>
      </w:r>
      <w:r w:rsidRPr="00ED29A8">
        <w:t>m/s</w:t>
      </w:r>
    </w:p>
    <w:p w:rsidR="00BE5CFD" w:rsidRPr="00ED29A8" w:rsidRDefault="00BE5CFD" w:rsidP="00535118">
      <w:pPr>
        <w:pStyle w:val="DefaultParagraph"/>
        <w:spacing w:line="400" w:lineRule="exact"/>
      </w:pPr>
      <w:r w:rsidRPr="00ED29A8">
        <w:t>②</w:t>
      </w:r>
      <w:r w:rsidRPr="00ED29A8">
        <w:rPr>
          <w:rFonts w:hint="eastAsia"/>
        </w:rPr>
        <w:t>降落伞从</w:t>
      </w:r>
      <w:r w:rsidRPr="00ED29A8">
        <w:t>15</w:t>
      </w:r>
      <w:r w:rsidRPr="00ED29A8">
        <w:rPr>
          <w:rFonts w:hint="eastAsia"/>
        </w:rPr>
        <w:t>楼下落到地面的平均速度是多少？</w:t>
      </w:r>
      <w:r w:rsidRPr="00ED29A8">
        <w:t>V</w:t>
      </w:r>
      <w:r w:rsidRPr="00ED29A8">
        <w:rPr>
          <w:sz w:val="24"/>
          <w:szCs w:val="24"/>
          <w:vertAlign w:val="subscript"/>
        </w:rPr>
        <w:t>2</w:t>
      </w:r>
      <w:r w:rsidRPr="00ED29A8">
        <w:t>=</w:t>
      </w:r>
      <w:r w:rsidR="0025135C" w:rsidRPr="00ED29A8">
        <w:rPr>
          <w:rFonts w:hint="eastAsia"/>
        </w:rPr>
        <w:t>__________</w:t>
      </w:r>
      <w:r w:rsidRPr="00ED29A8">
        <w:t>m/s</w:t>
      </w:r>
    </w:p>
    <w:p w:rsidR="00BE5CFD" w:rsidRPr="00ED29A8" w:rsidRDefault="00BE5CFD" w:rsidP="00535118">
      <w:pPr>
        <w:pStyle w:val="DefaultParagraph"/>
        <w:spacing w:line="400" w:lineRule="exact"/>
      </w:pPr>
      <w:r w:rsidRPr="00ED29A8">
        <w:t>③</w:t>
      </w:r>
      <w:r w:rsidRPr="00ED29A8">
        <w:rPr>
          <w:rFonts w:hint="eastAsia"/>
        </w:rPr>
        <w:t>比较降落伞通过这两段路程的速度，你能得出什么结论？为什么会有这种结论？</w:t>
      </w:r>
    </w:p>
    <w:p w:rsidR="00BE5CFD" w:rsidRPr="00ED29A8" w:rsidRDefault="00BE5CFD" w:rsidP="00535118">
      <w:pPr>
        <w:pStyle w:val="DefaultParagraph"/>
        <w:spacing w:line="400" w:lineRule="exact"/>
      </w:pPr>
      <w:r w:rsidRPr="00ED29A8">
        <w:rPr>
          <w:rFonts w:hint="eastAsia"/>
        </w:rPr>
        <w:t>（</w:t>
      </w:r>
      <w:r w:rsidRPr="00ED29A8">
        <w:t>2</w:t>
      </w:r>
      <w:r w:rsidRPr="00ED29A8">
        <w:rPr>
          <w:rFonts w:hint="eastAsia"/>
        </w:rPr>
        <w:t>）采用</w:t>
      </w:r>
      <w:r w:rsidRPr="00ED29A8">
        <w:t>B</w:t>
      </w:r>
      <w:r w:rsidRPr="00ED29A8">
        <w:rPr>
          <w:rFonts w:hint="eastAsia"/>
        </w:rPr>
        <w:t>方案实验</w:t>
      </w:r>
    </w:p>
    <w:p w:rsidR="00BE5CFD" w:rsidRPr="00ED29A8" w:rsidRDefault="00BE5CFD" w:rsidP="00535118">
      <w:pPr>
        <w:pStyle w:val="DefaultParagraph"/>
        <w:spacing w:line="400" w:lineRule="exact"/>
      </w:pPr>
      <w:r w:rsidRPr="00ED29A8">
        <w:t>①</w:t>
      </w:r>
      <w:r w:rsidRPr="00ED29A8">
        <w:rPr>
          <w:rFonts w:hint="eastAsia"/>
        </w:rPr>
        <w:t>降落伞从</w:t>
      </w:r>
      <w:r w:rsidRPr="00ED29A8">
        <w:t>30</w:t>
      </w:r>
      <w:r w:rsidRPr="00ED29A8">
        <w:rPr>
          <w:rFonts w:hint="eastAsia"/>
        </w:rPr>
        <w:t>楼下落到</w:t>
      </w:r>
      <w:r w:rsidRPr="00ED29A8">
        <w:t>15</w:t>
      </w:r>
      <w:r w:rsidRPr="00ED29A8">
        <w:rPr>
          <w:rFonts w:hint="eastAsia"/>
        </w:rPr>
        <w:t>楼的平均速度是多少？</w:t>
      </w:r>
      <w:r w:rsidRPr="00ED29A8">
        <w:t>V</w:t>
      </w:r>
      <w:r w:rsidRPr="00ED29A8">
        <w:rPr>
          <w:sz w:val="24"/>
          <w:szCs w:val="24"/>
          <w:vertAlign w:val="subscript"/>
        </w:rPr>
        <w:t>1</w:t>
      </w:r>
      <w:r w:rsidRPr="00ED29A8">
        <w:t>=</w:t>
      </w:r>
      <w:r w:rsidR="0025135C" w:rsidRPr="00ED29A8">
        <w:rPr>
          <w:rFonts w:hint="eastAsia"/>
        </w:rPr>
        <w:t>__________</w:t>
      </w:r>
      <w:r w:rsidRPr="00ED29A8">
        <w:t>m/s</w:t>
      </w:r>
    </w:p>
    <w:p w:rsidR="00BE5CFD" w:rsidRPr="00ED29A8" w:rsidRDefault="00BE5CFD" w:rsidP="00535118">
      <w:pPr>
        <w:pStyle w:val="DefaultParagraph"/>
        <w:spacing w:line="400" w:lineRule="exact"/>
      </w:pPr>
      <w:r w:rsidRPr="00ED29A8">
        <w:t>②</w:t>
      </w:r>
      <w:r w:rsidRPr="00ED29A8">
        <w:rPr>
          <w:rFonts w:hint="eastAsia"/>
        </w:rPr>
        <w:t>降落伞从</w:t>
      </w:r>
      <w:r w:rsidRPr="00ED29A8">
        <w:t>15</w:t>
      </w:r>
      <w:r w:rsidRPr="00ED29A8">
        <w:rPr>
          <w:rFonts w:hint="eastAsia"/>
        </w:rPr>
        <w:t>楼下落到地面的平均速度是多少？</w:t>
      </w:r>
      <w:r w:rsidRPr="00ED29A8">
        <w:t>V</w:t>
      </w:r>
      <w:r w:rsidRPr="00ED29A8">
        <w:rPr>
          <w:sz w:val="24"/>
          <w:szCs w:val="24"/>
          <w:vertAlign w:val="subscript"/>
        </w:rPr>
        <w:t>2</w:t>
      </w:r>
      <w:r w:rsidRPr="00ED29A8">
        <w:t>=</w:t>
      </w:r>
      <w:r w:rsidR="0025135C" w:rsidRPr="00ED29A8">
        <w:rPr>
          <w:rFonts w:hint="eastAsia"/>
        </w:rPr>
        <w:t>__________</w:t>
      </w:r>
      <w:r w:rsidRPr="00ED29A8">
        <w:t>m/s</w:t>
      </w:r>
    </w:p>
    <w:p w:rsidR="00BE5CFD" w:rsidRPr="00ED29A8" w:rsidRDefault="00BE5CFD" w:rsidP="00535118">
      <w:pPr>
        <w:pStyle w:val="DefaultParagraph"/>
        <w:spacing w:line="400" w:lineRule="exact"/>
      </w:pPr>
      <w:r w:rsidRPr="00ED29A8">
        <w:t>③</w:t>
      </w:r>
      <w:r w:rsidRPr="00ED29A8">
        <w:rPr>
          <w:rFonts w:hint="eastAsia"/>
        </w:rPr>
        <w:t>比较降落伞通过这两段路程的速度，你能得出什么结论？为什么会有这种结论？</w:t>
      </w:r>
    </w:p>
    <w:p w:rsidR="00BE5CFD" w:rsidRPr="00ED29A8" w:rsidRDefault="00BE5CFD" w:rsidP="00535118">
      <w:pPr>
        <w:pStyle w:val="DefaultParagraph"/>
        <w:spacing w:line="400" w:lineRule="exact"/>
      </w:pPr>
      <w:r w:rsidRPr="00ED29A8">
        <w:rPr>
          <w:rFonts w:hint="eastAsia"/>
        </w:rPr>
        <w:t>评估：比较</w:t>
      </w:r>
      <w:r w:rsidRPr="00ED29A8">
        <w:t>A</w:t>
      </w:r>
      <w:r w:rsidRPr="00ED29A8">
        <w:rPr>
          <w:rFonts w:hint="eastAsia"/>
        </w:rPr>
        <w:t>、</w:t>
      </w:r>
      <w:r w:rsidRPr="00ED29A8">
        <w:t>B</w:t>
      </w:r>
      <w:r w:rsidRPr="00ED29A8">
        <w:rPr>
          <w:rFonts w:hint="eastAsia"/>
        </w:rPr>
        <w:t>两种实验方案，简单回答问题：</w:t>
      </w:r>
    </w:p>
    <w:p w:rsidR="00BE5CFD" w:rsidRPr="00ED29A8" w:rsidRDefault="00BE5CFD" w:rsidP="00535118">
      <w:pPr>
        <w:pStyle w:val="DefaultParagraph"/>
        <w:spacing w:line="400" w:lineRule="exact"/>
      </w:pPr>
      <w:r w:rsidRPr="00ED29A8">
        <w:rPr>
          <w:rFonts w:hint="eastAsia"/>
        </w:rPr>
        <w:t>（</w:t>
      </w:r>
      <w:r w:rsidRPr="00ED29A8">
        <w:t>3</w:t>
      </w:r>
      <w:r w:rsidRPr="00ED29A8">
        <w:rPr>
          <w:rFonts w:hint="eastAsia"/>
        </w:rPr>
        <w:t>）如果降落伞下落速度不变，采用这两种方案得到的结论相同吗？为什么？</w:t>
      </w:r>
    </w:p>
    <w:p w:rsidR="00BE5CFD" w:rsidRPr="00ED29A8" w:rsidRDefault="00BE5CFD" w:rsidP="00535118">
      <w:pPr>
        <w:pStyle w:val="DefaultParagraph"/>
        <w:spacing w:line="400" w:lineRule="exact"/>
      </w:pPr>
      <w:r w:rsidRPr="00ED29A8">
        <w:rPr>
          <w:rFonts w:hint="eastAsia"/>
        </w:rPr>
        <w:t>（</w:t>
      </w:r>
      <w:r w:rsidRPr="00ED29A8">
        <w:t>4</w:t>
      </w:r>
      <w:r w:rsidRPr="00ED29A8">
        <w:rPr>
          <w:rFonts w:hint="eastAsia"/>
        </w:rPr>
        <w:t>）如果降落伞下落越来越快，采用这两种方案得到的结论相同吗？为什么？</w:t>
      </w:r>
    </w:p>
    <w:p w:rsidR="00BE5CFD" w:rsidRPr="00ED29A8" w:rsidRDefault="00BE5CFD" w:rsidP="00535118">
      <w:pPr>
        <w:pStyle w:val="DefaultParagraph"/>
        <w:spacing w:line="400" w:lineRule="exact"/>
      </w:pPr>
      <w:r w:rsidRPr="00ED29A8">
        <w:rPr>
          <w:rFonts w:hint="eastAsia"/>
        </w:rPr>
        <w:lastRenderedPageBreak/>
        <w:t>（</w:t>
      </w:r>
      <w:r w:rsidRPr="00ED29A8">
        <w:t>5</w:t>
      </w:r>
      <w:r w:rsidRPr="00ED29A8">
        <w:rPr>
          <w:rFonts w:hint="eastAsia"/>
        </w:rPr>
        <w:t>）探究降落伞下落速度是否变化，在前面的</w:t>
      </w:r>
      <w:r w:rsidRPr="00ED29A8">
        <w:t>A</w:t>
      </w:r>
      <w:r w:rsidRPr="00ED29A8">
        <w:rPr>
          <w:rFonts w:hint="eastAsia"/>
        </w:rPr>
        <w:t>、</w:t>
      </w:r>
      <w:r w:rsidRPr="00ED29A8">
        <w:t>B</w:t>
      </w:r>
      <w:r w:rsidRPr="00ED29A8">
        <w:rPr>
          <w:rFonts w:hint="eastAsia"/>
        </w:rPr>
        <w:t>两种实验方案中，你认为应该采用哪种方案更好些？为什么？</w:t>
      </w:r>
    </w:p>
    <w:p w:rsidR="00BE5CFD" w:rsidRPr="00ED29A8" w:rsidRDefault="00BE5CFD" w:rsidP="00535118">
      <w:pPr>
        <w:pStyle w:val="DefaultParagraph"/>
        <w:spacing w:line="400" w:lineRule="exact"/>
        <w:rPr>
          <w:rFonts w:hAnsi="Times New Roman"/>
          <w:color w:val="FF0000"/>
          <w:szCs w:val="21"/>
        </w:rPr>
      </w:pPr>
      <w:r w:rsidRPr="00ED29A8">
        <w:rPr>
          <w:rFonts w:hAnsi="Times New Roman"/>
          <w:color w:val="FF0000"/>
          <w:szCs w:val="24"/>
        </w:rPr>
        <w:t>【难度】</w:t>
      </w:r>
      <w:r w:rsidRPr="00ED29A8">
        <w:rPr>
          <w:rFonts w:hAnsiTheme="minorEastAsia"/>
          <w:color w:val="FF0000"/>
          <w:szCs w:val="24"/>
        </w:rPr>
        <w:t>★★★</w:t>
      </w:r>
    </w:p>
    <w:p w:rsidR="00BE5CFD" w:rsidRPr="00ED29A8" w:rsidRDefault="00BE5CFD" w:rsidP="00535118">
      <w:pPr>
        <w:spacing w:line="400" w:lineRule="exact"/>
        <w:rPr>
          <w:color w:val="FF0000"/>
        </w:rPr>
      </w:pPr>
      <w:r w:rsidRPr="00ED29A8">
        <w:rPr>
          <w:rFonts w:ascii="Times New Roman" w:hAnsi="Times New Roman" w:cs="Times New Roman"/>
          <w:color w:val="FF0000"/>
          <w:szCs w:val="21"/>
        </w:rPr>
        <w:t>【答案】</w:t>
      </w:r>
      <w:r w:rsidRPr="00ED29A8">
        <w:rPr>
          <w:rFonts w:ascii="Times New Roman" w:hAnsi="Times New Roman" w:cs="Times New Roman" w:hint="eastAsia"/>
          <w:color w:val="FF0000"/>
          <w:szCs w:val="21"/>
        </w:rPr>
        <w:t>（</w:t>
      </w:r>
      <w:r w:rsidRPr="00ED29A8">
        <w:rPr>
          <w:rFonts w:ascii="Times New Roman" w:hAnsi="Times New Roman" w:cs="Times New Roman" w:hint="eastAsia"/>
          <w:color w:val="FF0000"/>
          <w:szCs w:val="21"/>
        </w:rPr>
        <w:t>1</w:t>
      </w:r>
      <w:r w:rsidRPr="00ED29A8">
        <w:rPr>
          <w:rFonts w:ascii="Times New Roman" w:hAnsi="Times New Roman" w:cs="Times New Roman" w:hint="eastAsia"/>
          <w:color w:val="FF0000"/>
          <w:szCs w:val="21"/>
        </w:rPr>
        <w:t>）</w:t>
      </w:r>
      <w:r w:rsidRPr="00ED29A8">
        <w:rPr>
          <w:rFonts w:hint="eastAsia"/>
          <w:color w:val="FF0000"/>
        </w:rPr>
        <w:t>15</w:t>
      </w:r>
      <w:r w:rsidRPr="00ED29A8">
        <w:rPr>
          <w:rFonts w:hint="eastAsia"/>
          <w:color w:val="FF0000"/>
        </w:rPr>
        <w:t>；</w:t>
      </w:r>
      <w:r w:rsidRPr="00ED29A8">
        <w:rPr>
          <w:rFonts w:hint="eastAsia"/>
          <w:color w:val="FF0000"/>
        </w:rPr>
        <w:t>15</w:t>
      </w:r>
      <w:r w:rsidRPr="00ED29A8">
        <w:rPr>
          <w:rFonts w:hint="eastAsia"/>
          <w:color w:val="FF0000"/>
        </w:rPr>
        <w:t>；采用</w:t>
      </w:r>
      <w:r w:rsidRPr="00ED29A8">
        <w:rPr>
          <w:color w:val="FF0000"/>
        </w:rPr>
        <w:t>A</w:t>
      </w:r>
      <w:r w:rsidRPr="00ED29A8">
        <w:rPr>
          <w:rFonts w:hint="eastAsia"/>
          <w:color w:val="FF0000"/>
        </w:rPr>
        <w:t>方案实验，从</w:t>
      </w:r>
      <w:r w:rsidRPr="00ED29A8">
        <w:rPr>
          <w:color w:val="FF0000"/>
        </w:rPr>
        <w:t>30</w:t>
      </w:r>
      <w:r w:rsidRPr="00ED29A8">
        <w:rPr>
          <w:rFonts w:hint="eastAsia"/>
          <w:color w:val="FF0000"/>
        </w:rPr>
        <w:t>楼下落到</w:t>
      </w:r>
      <w:r w:rsidRPr="00ED29A8">
        <w:rPr>
          <w:color w:val="FF0000"/>
        </w:rPr>
        <w:t>15</w:t>
      </w:r>
      <w:r w:rsidRPr="00ED29A8">
        <w:rPr>
          <w:rFonts w:hint="eastAsia"/>
          <w:color w:val="FF0000"/>
        </w:rPr>
        <w:t>楼的速度是</w:t>
      </w:r>
      <w:r w:rsidRPr="00ED29A8">
        <w:rPr>
          <w:color w:val="FF0000"/>
        </w:rPr>
        <w:t>15m/s</w:t>
      </w:r>
      <w:r w:rsidRPr="00ED29A8">
        <w:rPr>
          <w:rFonts w:hint="eastAsia"/>
          <w:color w:val="FF0000"/>
        </w:rPr>
        <w:t>，从</w:t>
      </w:r>
      <w:r w:rsidRPr="00ED29A8">
        <w:rPr>
          <w:color w:val="FF0000"/>
        </w:rPr>
        <w:t>15</w:t>
      </w:r>
      <w:r w:rsidRPr="00ED29A8">
        <w:rPr>
          <w:rFonts w:hint="eastAsia"/>
          <w:color w:val="FF0000"/>
        </w:rPr>
        <w:t>楼下落到地面的速度是</w:t>
      </w:r>
      <w:r w:rsidRPr="00ED29A8">
        <w:rPr>
          <w:color w:val="FF0000"/>
        </w:rPr>
        <w:t>15m/s</w:t>
      </w:r>
      <w:r w:rsidRPr="00ED29A8">
        <w:rPr>
          <w:rFonts w:hint="eastAsia"/>
          <w:color w:val="FF0000"/>
        </w:rPr>
        <w:t>，两次速度相同，说明降落伞下落过程中作匀速运动。</w:t>
      </w:r>
    </w:p>
    <w:p w:rsidR="00BE5CFD" w:rsidRPr="00ED29A8" w:rsidRDefault="00BE5CFD" w:rsidP="00535118">
      <w:pPr>
        <w:spacing w:line="400" w:lineRule="exact"/>
        <w:rPr>
          <w:color w:val="FF0000"/>
        </w:rPr>
      </w:pPr>
      <w:r w:rsidRPr="00ED29A8">
        <w:rPr>
          <w:rFonts w:hint="eastAsia"/>
          <w:color w:val="FF0000"/>
        </w:rPr>
        <w:t>（</w:t>
      </w:r>
      <w:r w:rsidRPr="00ED29A8">
        <w:rPr>
          <w:rFonts w:hint="eastAsia"/>
          <w:color w:val="FF0000"/>
        </w:rPr>
        <w:t>2</w:t>
      </w:r>
      <w:r w:rsidRPr="00ED29A8">
        <w:rPr>
          <w:rFonts w:hint="eastAsia"/>
          <w:color w:val="FF0000"/>
        </w:rPr>
        <w:t>）</w:t>
      </w:r>
      <w:r w:rsidRPr="00ED29A8">
        <w:rPr>
          <w:rFonts w:hint="eastAsia"/>
          <w:color w:val="FF0000"/>
        </w:rPr>
        <w:t>15</w:t>
      </w:r>
      <w:r w:rsidRPr="00ED29A8">
        <w:rPr>
          <w:rFonts w:hint="eastAsia"/>
          <w:color w:val="FF0000"/>
        </w:rPr>
        <w:t>；</w:t>
      </w:r>
      <w:r w:rsidRPr="00ED29A8">
        <w:rPr>
          <w:rFonts w:hint="eastAsia"/>
          <w:color w:val="FF0000"/>
        </w:rPr>
        <w:t>22.5</w:t>
      </w:r>
      <w:r w:rsidRPr="00ED29A8">
        <w:rPr>
          <w:rFonts w:hint="eastAsia"/>
          <w:color w:val="FF0000"/>
        </w:rPr>
        <w:t>；如果降落伞下落越来越快，采用这两种方案得到的结论相同采用</w:t>
      </w:r>
      <w:r w:rsidRPr="00ED29A8">
        <w:rPr>
          <w:color w:val="FF0000"/>
        </w:rPr>
        <w:t>B</w:t>
      </w:r>
      <w:r w:rsidRPr="00ED29A8">
        <w:rPr>
          <w:rFonts w:hint="eastAsia"/>
          <w:color w:val="FF0000"/>
        </w:rPr>
        <w:t>方案实验，从</w:t>
      </w:r>
      <w:r w:rsidRPr="00ED29A8">
        <w:rPr>
          <w:color w:val="FF0000"/>
        </w:rPr>
        <w:t>30</w:t>
      </w:r>
      <w:r w:rsidRPr="00ED29A8">
        <w:rPr>
          <w:rFonts w:hint="eastAsia"/>
          <w:color w:val="FF0000"/>
        </w:rPr>
        <w:t>楼下落到</w:t>
      </w:r>
      <w:r w:rsidRPr="00ED29A8">
        <w:rPr>
          <w:color w:val="FF0000"/>
        </w:rPr>
        <w:t>15</w:t>
      </w:r>
      <w:r w:rsidRPr="00ED29A8">
        <w:rPr>
          <w:rFonts w:hint="eastAsia"/>
          <w:color w:val="FF0000"/>
        </w:rPr>
        <w:t>楼的速度是</w:t>
      </w:r>
      <w:r w:rsidRPr="00ED29A8">
        <w:rPr>
          <w:color w:val="FF0000"/>
        </w:rPr>
        <w:t>15m/s</w:t>
      </w:r>
      <w:r w:rsidRPr="00ED29A8">
        <w:rPr>
          <w:rFonts w:hint="eastAsia"/>
          <w:color w:val="FF0000"/>
        </w:rPr>
        <w:t>，从</w:t>
      </w:r>
      <w:r w:rsidRPr="00ED29A8">
        <w:rPr>
          <w:color w:val="FF0000"/>
        </w:rPr>
        <w:t>15</w:t>
      </w:r>
      <w:r w:rsidRPr="00ED29A8">
        <w:rPr>
          <w:rFonts w:hint="eastAsia"/>
          <w:color w:val="FF0000"/>
        </w:rPr>
        <w:t>楼下落到地面的速度是</w:t>
      </w:r>
      <w:r w:rsidRPr="00ED29A8">
        <w:rPr>
          <w:color w:val="FF0000"/>
        </w:rPr>
        <w:t>22.5m/s</w:t>
      </w:r>
      <w:r w:rsidRPr="00ED29A8">
        <w:rPr>
          <w:rFonts w:hint="eastAsia"/>
          <w:color w:val="FF0000"/>
        </w:rPr>
        <w:t>，两次速度不相同，说明降落伞下落过程中作变速运动。</w:t>
      </w:r>
    </w:p>
    <w:p w:rsidR="00BE5CFD" w:rsidRPr="00ED29A8" w:rsidRDefault="00BE5CFD" w:rsidP="00535118">
      <w:pPr>
        <w:spacing w:line="400" w:lineRule="exact"/>
        <w:rPr>
          <w:color w:val="FF0000"/>
        </w:rPr>
      </w:pPr>
      <w:r w:rsidRPr="00ED29A8">
        <w:rPr>
          <w:rFonts w:hint="eastAsia"/>
          <w:color w:val="FF0000"/>
        </w:rPr>
        <w:t>（</w:t>
      </w:r>
      <w:r w:rsidRPr="00ED29A8">
        <w:rPr>
          <w:rFonts w:hint="eastAsia"/>
          <w:color w:val="FF0000"/>
        </w:rPr>
        <w:t>3</w:t>
      </w:r>
      <w:r w:rsidRPr="00ED29A8">
        <w:rPr>
          <w:rFonts w:hint="eastAsia"/>
          <w:color w:val="FF0000"/>
        </w:rPr>
        <w:t>）如果降落伞下落的速度不变，采用这两种方案得到的结论相同，因为物体作匀速运动，物体在任何一段路程上的平均速度都应该相等。</w:t>
      </w:r>
    </w:p>
    <w:p w:rsidR="00BE5CFD" w:rsidRPr="00ED29A8" w:rsidRDefault="00BE5CFD" w:rsidP="00535118">
      <w:pPr>
        <w:spacing w:line="400" w:lineRule="exact"/>
        <w:rPr>
          <w:color w:val="FF0000"/>
        </w:rPr>
      </w:pPr>
      <w:r w:rsidRPr="00ED29A8">
        <w:rPr>
          <w:rFonts w:hint="eastAsia"/>
          <w:color w:val="FF0000"/>
        </w:rPr>
        <w:t>（</w:t>
      </w:r>
      <w:r w:rsidRPr="00ED29A8">
        <w:rPr>
          <w:rFonts w:hint="eastAsia"/>
          <w:color w:val="FF0000"/>
        </w:rPr>
        <w:t>4</w:t>
      </w:r>
      <w:r w:rsidRPr="00ED29A8">
        <w:rPr>
          <w:rFonts w:hint="eastAsia"/>
          <w:color w:val="FF0000"/>
        </w:rPr>
        <w:t>）如果降落伞下落越来越快，采用这两种方案得到的结论不同，因为</w:t>
      </w:r>
      <w:r w:rsidRPr="00ED29A8">
        <w:rPr>
          <w:color w:val="FF0000"/>
        </w:rPr>
        <w:t>A</w:t>
      </w:r>
      <w:r w:rsidRPr="00ED29A8">
        <w:rPr>
          <w:rFonts w:hint="eastAsia"/>
          <w:color w:val="FF0000"/>
        </w:rPr>
        <w:t>方案的两种测量方法其实质是一样的，都是从静止开始下落同样的高度，最后所得的平均速度相等，只能得出物体作匀速运动的结论，而</w:t>
      </w:r>
      <w:r w:rsidRPr="00ED29A8">
        <w:rPr>
          <w:color w:val="FF0000"/>
        </w:rPr>
        <w:t>B</w:t>
      </w:r>
      <w:r w:rsidRPr="00ED29A8">
        <w:rPr>
          <w:rFonts w:hint="eastAsia"/>
          <w:color w:val="FF0000"/>
        </w:rPr>
        <w:t>方案却不一样。</w:t>
      </w:r>
    </w:p>
    <w:p w:rsidR="00BE5CFD" w:rsidRPr="00ED29A8" w:rsidRDefault="00BE5CFD" w:rsidP="00535118">
      <w:pPr>
        <w:spacing w:line="400" w:lineRule="exact"/>
        <w:rPr>
          <w:rFonts w:ascii="Times New Roman" w:hAnsi="Times New Roman" w:cs="Times New Roman"/>
          <w:color w:val="FF0000"/>
          <w:szCs w:val="21"/>
        </w:rPr>
      </w:pPr>
      <w:r w:rsidRPr="00ED29A8">
        <w:rPr>
          <w:rFonts w:ascii="Times New Roman" w:hAnsi="Times New Roman" w:cs="Times New Roman" w:hint="eastAsia"/>
          <w:color w:val="FF0000"/>
          <w:szCs w:val="21"/>
        </w:rPr>
        <w:t>（</w:t>
      </w:r>
      <w:r w:rsidRPr="00ED29A8">
        <w:rPr>
          <w:rFonts w:ascii="Times New Roman" w:hAnsi="Times New Roman" w:cs="Times New Roman" w:hint="eastAsia"/>
          <w:color w:val="FF0000"/>
          <w:szCs w:val="21"/>
        </w:rPr>
        <w:t>5</w:t>
      </w:r>
      <w:r w:rsidRPr="00ED29A8">
        <w:rPr>
          <w:rFonts w:ascii="Times New Roman" w:hAnsi="Times New Roman" w:cs="Times New Roman" w:hint="eastAsia"/>
          <w:color w:val="FF0000"/>
          <w:szCs w:val="21"/>
        </w:rPr>
        <w:t>）</w:t>
      </w:r>
      <w:r w:rsidRPr="00ED29A8">
        <w:rPr>
          <w:rFonts w:hint="eastAsia"/>
          <w:color w:val="FF0000"/>
        </w:rPr>
        <w:t>采用</w:t>
      </w:r>
      <w:r w:rsidRPr="00ED29A8">
        <w:rPr>
          <w:color w:val="FF0000"/>
        </w:rPr>
        <w:t>B</w:t>
      </w:r>
      <w:r w:rsidRPr="00ED29A8">
        <w:rPr>
          <w:rFonts w:hint="eastAsia"/>
          <w:color w:val="FF0000"/>
        </w:rPr>
        <w:t>方案效果更好，因为探究物体运动速度是否发生变化应该把物体经过的路程分为若干段，求出运动过程中每段的平均速度，然后比较每一段的平均速度得结论。</w:t>
      </w:r>
    </w:p>
    <w:p w:rsidR="00BE5CFD" w:rsidRPr="00ED29A8" w:rsidRDefault="00BE5CFD" w:rsidP="00535118">
      <w:pPr>
        <w:spacing w:line="400" w:lineRule="exact"/>
        <w:rPr>
          <w:rFonts w:ascii="Times New Roman" w:hAnsi="Times New Roman" w:cs="Times New Roman"/>
        </w:rPr>
      </w:pPr>
    </w:p>
    <w:p w:rsidR="0025135C" w:rsidRPr="00ED29A8" w:rsidRDefault="0025135C" w:rsidP="00535118">
      <w:pPr>
        <w:spacing w:line="400" w:lineRule="exact"/>
        <w:rPr>
          <w:rFonts w:ascii="Times New Roman" w:hAnsi="Times New Roman" w:cs="Times New Roman"/>
        </w:rPr>
      </w:pPr>
    </w:p>
    <w:p w:rsidR="0025135C" w:rsidRPr="00ED29A8" w:rsidRDefault="0025135C" w:rsidP="00535118">
      <w:pPr>
        <w:spacing w:line="400" w:lineRule="exact"/>
        <w:rPr>
          <w:rFonts w:ascii="Times New Roman" w:hAnsi="Times New Roman" w:cs="Times New Roman"/>
        </w:rPr>
      </w:pPr>
    </w:p>
    <w:p w:rsidR="0025135C" w:rsidRPr="00ED29A8" w:rsidRDefault="0025135C" w:rsidP="00535118">
      <w:pPr>
        <w:spacing w:line="400" w:lineRule="exact"/>
        <w:rPr>
          <w:rFonts w:ascii="Times New Roman" w:hAnsi="Times New Roman" w:cs="Times New Roman"/>
        </w:rPr>
      </w:pPr>
    </w:p>
    <w:p w:rsidR="00175C08" w:rsidRPr="00ED29A8" w:rsidRDefault="004753CA" w:rsidP="00535118">
      <w:pPr>
        <w:spacing w:line="400" w:lineRule="exact"/>
        <w:rPr>
          <w:rFonts w:ascii="Times New Roman" w:hAnsi="Times New Roman" w:cs="Times New Roman"/>
        </w:rPr>
      </w:pPr>
      <w:r>
        <w:rPr>
          <w:rFonts w:ascii="Times New Roman" w:hAnsi="Times New Roman" w:cs="Times New Roman"/>
          <w:noProof/>
        </w:rPr>
        <w:pict>
          <v:group id="组合 126976" o:spid="_x0000_s1051" style="position:absolute;left:0;text-align:left;margin-left:-1.15pt;margin-top:4.55pt;width:117pt;height:52.5pt;z-index:25171968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52"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50" o:title=""/>
              <v:path arrowok="t"/>
            </v:shape>
            <v:shape id="文本框 63" o:spid="_x0000_s1053"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ED29A8" w:rsidRPr="004D1287" w:rsidRDefault="00ED29A8" w:rsidP="00175C08">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r w:rsidRPr="00ED29A8">
        <w:rPr>
          <w:rFonts w:ascii="Times New Roman" w:hAnsi="Times New Roman" w:cs="Times New Roman" w:hint="eastAsia"/>
        </w:rPr>
        <w:t>1</w:t>
      </w:r>
      <w:r w:rsidRPr="00ED29A8">
        <w:rPr>
          <w:rFonts w:ascii="Times New Roman" w:hAnsi="Times New Roman" w:cs="Times New Roman" w:hint="eastAsia"/>
        </w:rPr>
        <w:t>、</w:t>
      </w:r>
      <w:r w:rsidR="00C664EE" w:rsidRPr="00ED29A8">
        <w:rPr>
          <w:rFonts w:ascii="Times New Roman" w:hAnsi="Times New Roman" w:cs="Times New Roman" w:hint="eastAsia"/>
        </w:rPr>
        <w:t>运动图像的斜率、截距分别代表什么含义</w:t>
      </w:r>
      <w:r w:rsidR="00836526" w:rsidRPr="00ED29A8">
        <w:rPr>
          <w:rFonts w:ascii="Times New Roman" w:hAnsi="Times New Roman" w:cs="Times New Roman" w:hint="eastAsia"/>
        </w:rPr>
        <w:t>？</w:t>
      </w: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r w:rsidRPr="00ED29A8">
        <w:rPr>
          <w:rFonts w:ascii="Times New Roman" w:hAnsi="Times New Roman" w:cs="Times New Roman" w:hint="eastAsia"/>
        </w:rPr>
        <w:t>2</w:t>
      </w:r>
      <w:r w:rsidRPr="00ED29A8">
        <w:rPr>
          <w:rFonts w:ascii="Times New Roman" w:hAnsi="Times New Roman" w:cs="Times New Roman" w:hint="eastAsia"/>
        </w:rPr>
        <w:t>、</w:t>
      </w:r>
      <w:r w:rsidR="00C664EE" w:rsidRPr="00ED29A8">
        <w:rPr>
          <w:rFonts w:ascii="Times New Roman" w:hAnsi="Times New Roman" w:cs="Times New Roman" w:hint="eastAsia"/>
        </w:rPr>
        <w:t>S-t</w:t>
      </w:r>
      <w:r w:rsidR="00D47157" w:rsidRPr="00ED29A8">
        <w:rPr>
          <w:rFonts w:ascii="Times New Roman" w:hAnsi="Times New Roman" w:cs="Times New Roman" w:hint="eastAsia"/>
        </w:rPr>
        <w:t>图</w:t>
      </w:r>
      <w:r w:rsidR="00C664EE" w:rsidRPr="00ED29A8">
        <w:rPr>
          <w:rFonts w:ascii="Times New Roman" w:hAnsi="Times New Roman" w:cs="Times New Roman" w:hint="eastAsia"/>
        </w:rPr>
        <w:t>与</w:t>
      </w:r>
      <w:r w:rsidR="00D47157" w:rsidRPr="00ED29A8">
        <w:rPr>
          <w:rFonts w:ascii="Times New Roman" w:hAnsi="Times New Roman" w:cs="Times New Roman" w:hint="eastAsia"/>
        </w:rPr>
        <w:t>v-t</w:t>
      </w:r>
      <w:r w:rsidR="00D47157" w:rsidRPr="00ED29A8">
        <w:rPr>
          <w:rFonts w:ascii="Times New Roman" w:hAnsi="Times New Roman" w:cs="Times New Roman" w:hint="eastAsia"/>
        </w:rPr>
        <w:t>图</w:t>
      </w:r>
      <w:r w:rsidR="00C664EE" w:rsidRPr="00ED29A8">
        <w:rPr>
          <w:rFonts w:ascii="Times New Roman" w:hAnsi="Times New Roman" w:cs="Times New Roman" w:hint="eastAsia"/>
        </w:rPr>
        <w:t>的联系与区别有哪些</w:t>
      </w:r>
      <w:r w:rsidR="00836526" w:rsidRPr="00ED29A8">
        <w:rPr>
          <w:rFonts w:ascii="Times New Roman" w:hAnsi="Times New Roman" w:cs="Times New Roman" w:hint="eastAsia"/>
        </w:rPr>
        <w:t>？</w:t>
      </w: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r w:rsidRPr="00ED29A8">
        <w:rPr>
          <w:rFonts w:ascii="Times New Roman" w:hAnsi="Times New Roman" w:cs="Times New Roman" w:hint="eastAsia"/>
        </w:rPr>
        <w:t>3</w:t>
      </w:r>
      <w:r w:rsidRPr="00ED29A8">
        <w:rPr>
          <w:rFonts w:ascii="Times New Roman" w:hAnsi="Times New Roman" w:cs="Times New Roman" w:hint="eastAsia"/>
        </w:rPr>
        <w:t>、</w:t>
      </w:r>
      <w:r w:rsidR="00C664EE" w:rsidRPr="00ED29A8">
        <w:rPr>
          <w:rFonts w:ascii="Times New Roman" w:hAnsi="Times New Roman" w:cs="Times New Roman" w:hint="eastAsia"/>
        </w:rPr>
        <w:t>平均速度的物理意义是什么？</w:t>
      </w:r>
    </w:p>
    <w:p w:rsidR="00175C08" w:rsidRPr="00ED29A8" w:rsidRDefault="00175C08" w:rsidP="00535118">
      <w:pPr>
        <w:spacing w:line="400" w:lineRule="exact"/>
        <w:rPr>
          <w:rFonts w:ascii="Times New Roman" w:hAnsi="Times New Roman" w:cs="Times New Roman"/>
        </w:rPr>
      </w:pPr>
    </w:p>
    <w:p w:rsidR="0025135C" w:rsidRPr="00ED29A8" w:rsidRDefault="0025135C" w:rsidP="00535118">
      <w:pPr>
        <w:spacing w:line="400" w:lineRule="exact"/>
        <w:rPr>
          <w:rFonts w:ascii="Times New Roman" w:hAnsi="Times New Roman" w:cs="Times New Roman"/>
        </w:rPr>
      </w:pPr>
    </w:p>
    <w:p w:rsidR="0025135C" w:rsidRPr="00ED29A8" w:rsidRDefault="0025135C"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p>
    <w:p w:rsidR="00175C08" w:rsidRPr="00ED29A8" w:rsidRDefault="004753CA" w:rsidP="00535118">
      <w:pPr>
        <w:spacing w:line="400" w:lineRule="exact"/>
        <w:rPr>
          <w:rFonts w:ascii="Times New Roman" w:hAnsi="Times New Roman" w:cs="Times New Roman"/>
        </w:rPr>
      </w:pPr>
      <w:r>
        <w:rPr>
          <w:rFonts w:ascii="Times New Roman" w:hAnsi="Times New Roman" w:cs="Times New Roman"/>
          <w:noProof/>
        </w:rPr>
        <w:lastRenderedPageBreak/>
        <w:pict>
          <v:group id="组合 126979" o:spid="_x0000_s1054" style="position:absolute;left:0;text-align:left;margin-left:-.4pt;margin-top:4.1pt;width:117pt;height:49.5pt;z-index:25172070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55"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51" o:title=""/>
              <v:path arrowok="t"/>
            </v:shape>
            <v:shape id="文本框 126978" o:spid="_x0000_s1056"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ED29A8" w:rsidRPr="004D1287" w:rsidRDefault="00ED29A8" w:rsidP="00175C08">
                    <w:pPr>
                      <w:rPr>
                        <w:rFonts w:ascii="幼圆" w:eastAsia="幼圆"/>
                        <w:b/>
                        <w:sz w:val="24"/>
                        <w:szCs w:val="24"/>
                      </w:rPr>
                    </w:pPr>
                    <w:r w:rsidRPr="004D1287">
                      <w:rPr>
                        <w:rFonts w:ascii="幼圆" w:eastAsia="幼圆" w:hint="eastAsia"/>
                        <w:b/>
                        <w:sz w:val="24"/>
                        <w:szCs w:val="24"/>
                      </w:rPr>
                      <w:t>课后作业</w:t>
                    </w:r>
                  </w:p>
                </w:txbxContent>
              </v:textbox>
            </v:shape>
          </v:group>
        </w:pict>
      </w:r>
    </w:p>
    <w:p w:rsidR="00175C08" w:rsidRPr="00ED29A8" w:rsidRDefault="00175C08" w:rsidP="00535118">
      <w:pPr>
        <w:spacing w:line="400" w:lineRule="exact"/>
        <w:rPr>
          <w:rFonts w:ascii="Times New Roman" w:hAnsi="Times New Roman" w:cs="Times New Roman"/>
        </w:rPr>
      </w:pPr>
    </w:p>
    <w:p w:rsidR="00175C08" w:rsidRPr="00ED29A8" w:rsidRDefault="00175C08" w:rsidP="00535118">
      <w:pPr>
        <w:spacing w:line="400" w:lineRule="exact"/>
        <w:rPr>
          <w:rFonts w:ascii="Times New Roman" w:hAnsi="Times New Roman" w:cs="Times New Roman"/>
        </w:rPr>
      </w:pPr>
    </w:p>
    <w:p w:rsidR="00422DB1" w:rsidRPr="00ED29A8" w:rsidRDefault="00175C08" w:rsidP="00535118">
      <w:pPr>
        <w:pStyle w:val="DefaultParagraph"/>
        <w:spacing w:line="400" w:lineRule="exact"/>
      </w:pPr>
      <w:r w:rsidRPr="00ED29A8">
        <w:rPr>
          <w:rFonts w:hAnsi="Times New Roman"/>
        </w:rPr>
        <w:t>1</w:t>
      </w:r>
      <w:r w:rsidRPr="00ED29A8">
        <w:rPr>
          <w:rFonts w:hAnsi="Times New Roman"/>
        </w:rPr>
        <w:t>、</w:t>
      </w:r>
      <w:r w:rsidR="00422DB1" w:rsidRPr="00ED29A8">
        <w:rPr>
          <w:rFonts w:hint="eastAsia"/>
        </w:rPr>
        <w:t>如图所示的</w:t>
      </w:r>
      <w:proofErr w:type="gramStart"/>
      <w:r w:rsidR="00422DB1" w:rsidRPr="00ED29A8">
        <w:rPr>
          <w:rFonts w:hint="eastAsia"/>
        </w:rPr>
        <w:t>图象</w:t>
      </w:r>
      <w:proofErr w:type="gramEnd"/>
      <w:r w:rsidR="00422DB1" w:rsidRPr="00ED29A8">
        <w:rPr>
          <w:rFonts w:hint="eastAsia"/>
        </w:rPr>
        <w:t>中，描述的是同一种运动形式的是</w:t>
      </w:r>
      <w:r w:rsidR="00422DB1" w:rsidRPr="00ED29A8">
        <w:rPr>
          <w:rFonts w:hint="eastAsia"/>
        </w:rPr>
        <w:tab/>
      </w:r>
      <w:r w:rsidR="00422DB1" w:rsidRPr="00ED29A8">
        <w:rPr>
          <w:rFonts w:hint="eastAsia"/>
        </w:rPr>
        <w:t>（</w:t>
      </w:r>
      <w:r w:rsidR="00422DB1" w:rsidRPr="00ED29A8">
        <w:rPr>
          <w:rFonts w:hint="eastAsia"/>
        </w:rPr>
        <w:tab/>
      </w:r>
      <w:r w:rsidR="00422DB1" w:rsidRPr="00ED29A8">
        <w:rPr>
          <w:rFonts w:hint="eastAsia"/>
        </w:rPr>
        <w:tab/>
      </w:r>
      <w:r w:rsidR="00422DB1" w:rsidRPr="00ED29A8">
        <w:rPr>
          <w:rFonts w:hint="eastAsia"/>
        </w:rPr>
        <w:t>）</w:t>
      </w:r>
    </w:p>
    <w:p w:rsidR="00422DB1" w:rsidRPr="00ED29A8" w:rsidRDefault="00422DB1" w:rsidP="00535118">
      <w:pPr>
        <w:pStyle w:val="DefaultParagraph"/>
        <w:spacing w:line="400" w:lineRule="exact"/>
      </w:pPr>
      <w:r w:rsidRPr="00ED29A8">
        <w:rPr>
          <w:rFonts w:hint="eastAsia"/>
          <w:noProof/>
        </w:rPr>
        <w:drawing>
          <wp:anchor distT="0" distB="0" distL="114300" distR="114300" simplePos="0" relativeHeight="251768832" behindDoc="0" locked="0" layoutInCell="1" allowOverlap="1" wp14:anchorId="2E6EE85A" wp14:editId="6FD48043">
            <wp:simplePos x="0" y="0"/>
            <wp:positionH relativeFrom="column">
              <wp:posOffset>252095</wp:posOffset>
            </wp:positionH>
            <wp:positionV relativeFrom="paragraph">
              <wp:posOffset>13970</wp:posOffset>
            </wp:positionV>
            <wp:extent cx="4276725" cy="971550"/>
            <wp:effectExtent l="19050" t="0" r="9525" b="0"/>
            <wp:wrapSquare wrapText="bothSides"/>
            <wp:docPr id="13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2"/>
                    <a:srcRect/>
                    <a:stretch>
                      <a:fillRect/>
                    </a:stretch>
                  </pic:blipFill>
                  <pic:spPr bwMode="auto">
                    <a:xfrm>
                      <a:off x="0" y="0"/>
                      <a:ext cx="4276725" cy="971550"/>
                    </a:xfrm>
                    <a:prstGeom prst="rect">
                      <a:avLst/>
                    </a:prstGeom>
                    <a:noFill/>
                    <a:ln w="9525">
                      <a:noFill/>
                      <a:miter lim="800000"/>
                      <a:headEnd/>
                      <a:tailEnd/>
                    </a:ln>
                  </pic:spPr>
                </pic:pic>
              </a:graphicData>
            </a:graphic>
          </wp:anchor>
        </w:drawing>
      </w:r>
    </w:p>
    <w:p w:rsidR="00422DB1" w:rsidRPr="00ED29A8" w:rsidRDefault="00422DB1" w:rsidP="00535118">
      <w:pPr>
        <w:pStyle w:val="DefaultParagraph"/>
        <w:spacing w:line="400" w:lineRule="exact"/>
      </w:pPr>
    </w:p>
    <w:p w:rsidR="00422DB1" w:rsidRPr="00ED29A8" w:rsidRDefault="00422DB1" w:rsidP="00535118">
      <w:pPr>
        <w:pStyle w:val="DefaultParagraph"/>
        <w:spacing w:line="400" w:lineRule="exact"/>
      </w:pPr>
    </w:p>
    <w:p w:rsidR="00422DB1" w:rsidRPr="00ED29A8" w:rsidRDefault="00422DB1" w:rsidP="00535118">
      <w:pPr>
        <w:pStyle w:val="DefaultParagraph"/>
        <w:spacing w:line="400" w:lineRule="exact"/>
      </w:pPr>
    </w:p>
    <w:p w:rsidR="00422DB1" w:rsidRPr="00ED29A8" w:rsidRDefault="00422DB1" w:rsidP="00535118">
      <w:pPr>
        <w:pStyle w:val="DefaultParagraph"/>
        <w:spacing w:line="400" w:lineRule="exact"/>
        <w:ind w:firstLine="420"/>
      </w:pPr>
      <w:r w:rsidRPr="00ED29A8">
        <w:t>A</w:t>
      </w:r>
      <w:r w:rsidRPr="00ED29A8">
        <w:rPr>
          <w:rFonts w:hint="eastAsia"/>
        </w:rPr>
        <w:t>．</w:t>
      </w:r>
      <w:r w:rsidRPr="00ED29A8">
        <w:t>A</w:t>
      </w:r>
      <w:r w:rsidRPr="00ED29A8">
        <w:rPr>
          <w:rFonts w:hint="eastAsia"/>
        </w:rPr>
        <w:t>与</w:t>
      </w:r>
      <w:r w:rsidRPr="00ED29A8">
        <w:t>B</w:t>
      </w:r>
      <w:r w:rsidRPr="00ED29A8">
        <w:tab/>
      </w:r>
      <w:r w:rsidRPr="00ED29A8">
        <w:rPr>
          <w:rFonts w:hint="eastAsia"/>
        </w:rPr>
        <w:tab/>
      </w:r>
      <w:r w:rsidRPr="00ED29A8">
        <w:rPr>
          <w:rFonts w:hint="eastAsia"/>
        </w:rPr>
        <w:tab/>
      </w:r>
      <w:proofErr w:type="spellStart"/>
      <w:r w:rsidRPr="00ED29A8">
        <w:t>B</w:t>
      </w:r>
      <w:proofErr w:type="spellEnd"/>
      <w:r w:rsidRPr="00ED29A8">
        <w:rPr>
          <w:rFonts w:hint="eastAsia"/>
        </w:rPr>
        <w:t>．</w:t>
      </w:r>
      <w:r w:rsidRPr="00ED29A8">
        <w:t>B</w:t>
      </w:r>
      <w:r w:rsidRPr="00ED29A8">
        <w:rPr>
          <w:rFonts w:hint="eastAsia"/>
        </w:rPr>
        <w:t>与</w:t>
      </w:r>
      <w:r w:rsidRPr="00ED29A8">
        <w:t>C</w:t>
      </w:r>
      <w:r w:rsidRPr="00ED29A8">
        <w:tab/>
      </w:r>
      <w:r w:rsidRPr="00ED29A8">
        <w:rPr>
          <w:rFonts w:hint="eastAsia"/>
        </w:rPr>
        <w:tab/>
      </w:r>
      <w:r w:rsidRPr="00ED29A8">
        <w:rPr>
          <w:rFonts w:hint="eastAsia"/>
        </w:rPr>
        <w:tab/>
      </w:r>
      <w:proofErr w:type="spellStart"/>
      <w:r w:rsidRPr="00ED29A8">
        <w:t>C</w:t>
      </w:r>
      <w:proofErr w:type="spellEnd"/>
      <w:r w:rsidRPr="00ED29A8">
        <w:rPr>
          <w:rFonts w:hint="eastAsia"/>
        </w:rPr>
        <w:t>．</w:t>
      </w:r>
      <w:r w:rsidRPr="00ED29A8">
        <w:t>A</w:t>
      </w:r>
      <w:r w:rsidRPr="00ED29A8">
        <w:rPr>
          <w:rFonts w:hint="eastAsia"/>
        </w:rPr>
        <w:t>与</w:t>
      </w:r>
      <w:r w:rsidRPr="00ED29A8">
        <w:t>C</w:t>
      </w:r>
      <w:r w:rsidRPr="00ED29A8">
        <w:tab/>
      </w:r>
      <w:r w:rsidRPr="00ED29A8">
        <w:rPr>
          <w:rFonts w:hint="eastAsia"/>
        </w:rPr>
        <w:tab/>
      </w:r>
      <w:r w:rsidRPr="00ED29A8">
        <w:rPr>
          <w:rFonts w:hint="eastAsia"/>
        </w:rPr>
        <w:tab/>
      </w:r>
      <w:r w:rsidRPr="00ED29A8">
        <w:t>D</w:t>
      </w:r>
      <w:r w:rsidRPr="00ED29A8">
        <w:rPr>
          <w:rFonts w:hint="eastAsia"/>
        </w:rPr>
        <w:t>．</w:t>
      </w:r>
      <w:r w:rsidRPr="00ED29A8">
        <w:t>C</w:t>
      </w:r>
      <w:r w:rsidRPr="00ED29A8">
        <w:rPr>
          <w:rFonts w:hint="eastAsia"/>
        </w:rPr>
        <w:t>与</w:t>
      </w:r>
      <w:r w:rsidRPr="00ED29A8">
        <w:t>D</w:t>
      </w:r>
    </w:p>
    <w:p w:rsidR="00175C08" w:rsidRPr="00ED29A8" w:rsidRDefault="00175C08" w:rsidP="00535118">
      <w:pPr>
        <w:pStyle w:val="DefaultParagraph"/>
        <w:spacing w:line="400" w:lineRule="exact"/>
        <w:rPr>
          <w:rFonts w:hAnsi="Times New Roman"/>
          <w:color w:val="FF0000"/>
        </w:rPr>
      </w:pPr>
      <w:r w:rsidRPr="00ED29A8">
        <w:rPr>
          <w:rFonts w:hAnsi="Times New Roman"/>
          <w:color w:val="FF0000"/>
        </w:rPr>
        <w:t>【难度】</w:t>
      </w:r>
      <w:r w:rsidRPr="00ED29A8">
        <w:rPr>
          <w:rFonts w:ascii="宋体" w:hAnsi="宋体" w:cs="宋体" w:hint="eastAsia"/>
          <w:color w:val="FF0000"/>
        </w:rPr>
        <w:t>★</w:t>
      </w:r>
    </w:p>
    <w:p w:rsidR="00175C08" w:rsidRPr="00ED29A8" w:rsidRDefault="00175C08" w:rsidP="00535118">
      <w:pPr>
        <w:spacing w:line="400" w:lineRule="exact"/>
        <w:rPr>
          <w:rFonts w:ascii="Times New Roman" w:hAnsi="Times New Roman" w:cs="Times New Roman"/>
          <w:color w:val="FF0000"/>
        </w:rPr>
      </w:pPr>
      <w:r w:rsidRPr="00ED29A8">
        <w:rPr>
          <w:rFonts w:ascii="Times New Roman" w:hAnsi="Times New Roman" w:cs="Times New Roman"/>
          <w:color w:val="FF0000"/>
        </w:rPr>
        <w:t>【答案】</w:t>
      </w:r>
      <w:r w:rsidR="00422DB1" w:rsidRPr="00ED29A8">
        <w:rPr>
          <w:rFonts w:ascii="Times New Roman" w:hAnsi="Times New Roman" w:cs="Times New Roman" w:hint="eastAsia"/>
          <w:color w:val="FF0000"/>
        </w:rPr>
        <w:t>B</w:t>
      </w:r>
    </w:p>
    <w:p w:rsidR="00175C08" w:rsidRPr="00ED29A8" w:rsidRDefault="00175C08" w:rsidP="00535118">
      <w:pPr>
        <w:spacing w:line="400" w:lineRule="exact"/>
        <w:rPr>
          <w:rFonts w:ascii="Times New Roman" w:hAnsi="Times New Roman" w:cs="Times New Roman"/>
        </w:rPr>
      </w:pPr>
    </w:p>
    <w:p w:rsidR="002D16E4" w:rsidRPr="00ED29A8" w:rsidRDefault="00175C08" w:rsidP="00535118">
      <w:pPr>
        <w:pStyle w:val="DefaultParagraph"/>
        <w:spacing w:line="400" w:lineRule="exact"/>
      </w:pPr>
      <w:r w:rsidRPr="00ED29A8">
        <w:rPr>
          <w:rFonts w:hAnsi="Times New Roman"/>
        </w:rPr>
        <w:t>2</w:t>
      </w:r>
      <w:r w:rsidRPr="00ED29A8">
        <w:rPr>
          <w:rFonts w:hAnsi="Times New Roman"/>
        </w:rPr>
        <w:t>、</w:t>
      </w:r>
      <w:r w:rsidR="002D16E4" w:rsidRPr="00ED29A8">
        <w:rPr>
          <w:rFonts w:hint="eastAsia"/>
        </w:rPr>
        <w:t>如图（</w:t>
      </w:r>
      <w:r w:rsidR="002D16E4" w:rsidRPr="00ED29A8">
        <w:t>a</w:t>
      </w:r>
      <w:r w:rsidR="002D16E4" w:rsidRPr="00ED29A8">
        <w:rPr>
          <w:rFonts w:hint="eastAsia"/>
        </w:rPr>
        <w:t>）、（</w:t>
      </w:r>
      <w:r w:rsidR="002D16E4" w:rsidRPr="00ED29A8">
        <w:t>b</w:t>
      </w:r>
      <w:r w:rsidR="002D16E4" w:rsidRPr="00ED29A8">
        <w:rPr>
          <w:rFonts w:hint="eastAsia"/>
        </w:rPr>
        <w:t>）所示是甲、乙两辆小车做匀速直线运动</w:t>
      </w:r>
      <w:r w:rsidR="002D16E4" w:rsidRPr="00ED29A8">
        <w:t>s</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，从</w:t>
      </w:r>
      <w:proofErr w:type="gramStart"/>
      <w:r w:rsidR="002D16E4" w:rsidRPr="00ED29A8">
        <w:rPr>
          <w:rFonts w:hint="eastAsia"/>
        </w:rPr>
        <w:t>图象</w:t>
      </w:r>
      <w:proofErr w:type="gramEnd"/>
      <w:r w:rsidR="002D16E4" w:rsidRPr="00ED29A8">
        <w:rPr>
          <w:rFonts w:hint="eastAsia"/>
        </w:rPr>
        <w:t>可知</w:t>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ED29A8" w:rsidRDefault="00ED29A8" w:rsidP="00535118">
      <w:pPr>
        <w:pStyle w:val="DefaultParagraph"/>
        <w:spacing w:line="400" w:lineRule="exact"/>
        <w:ind w:leftChars="200" w:left="420"/>
      </w:pPr>
      <w:r w:rsidRPr="00ED29A8">
        <w:rPr>
          <w:rFonts w:hAnsi="Times New Roman"/>
          <w:noProof/>
        </w:rPr>
        <w:drawing>
          <wp:anchor distT="0" distB="0" distL="114300" distR="114300" simplePos="0" relativeHeight="251779072" behindDoc="0" locked="0" layoutInCell="1" allowOverlap="1" wp14:anchorId="00173D87" wp14:editId="16A0071D">
            <wp:simplePos x="0" y="0"/>
            <wp:positionH relativeFrom="column">
              <wp:posOffset>442595</wp:posOffset>
            </wp:positionH>
            <wp:positionV relativeFrom="paragraph">
              <wp:posOffset>107950</wp:posOffset>
            </wp:positionV>
            <wp:extent cx="2724150" cy="1285875"/>
            <wp:effectExtent l="0" t="0" r="0" b="0"/>
            <wp:wrapSquare wrapText="bothSides"/>
            <wp:docPr id="28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3"/>
                    <a:srcRect/>
                    <a:stretch>
                      <a:fillRect/>
                    </a:stretch>
                  </pic:blipFill>
                  <pic:spPr bwMode="auto">
                    <a:xfrm>
                      <a:off x="0" y="0"/>
                      <a:ext cx="2724150" cy="1285875"/>
                    </a:xfrm>
                    <a:prstGeom prst="rect">
                      <a:avLst/>
                    </a:prstGeom>
                    <a:noFill/>
                    <a:ln w="9525">
                      <a:noFill/>
                      <a:miter lim="800000"/>
                      <a:headEnd/>
                      <a:tailEnd/>
                    </a:ln>
                  </pic:spPr>
                </pic:pic>
              </a:graphicData>
            </a:graphic>
          </wp:anchor>
        </w:drawing>
      </w:r>
    </w:p>
    <w:p w:rsidR="00ED29A8" w:rsidRDefault="00ED29A8" w:rsidP="00535118">
      <w:pPr>
        <w:pStyle w:val="DefaultParagraph"/>
        <w:spacing w:line="400" w:lineRule="exact"/>
        <w:ind w:leftChars="200" w:left="420"/>
      </w:pPr>
    </w:p>
    <w:p w:rsidR="00ED29A8" w:rsidRDefault="00ED29A8" w:rsidP="00535118">
      <w:pPr>
        <w:pStyle w:val="DefaultParagraph"/>
        <w:spacing w:line="400" w:lineRule="exact"/>
        <w:ind w:leftChars="200" w:left="420"/>
      </w:pPr>
    </w:p>
    <w:p w:rsidR="00ED29A8" w:rsidRDefault="00ED29A8" w:rsidP="00535118">
      <w:pPr>
        <w:pStyle w:val="DefaultParagraph"/>
        <w:spacing w:line="400" w:lineRule="exact"/>
        <w:ind w:leftChars="200" w:left="420"/>
      </w:pPr>
    </w:p>
    <w:p w:rsidR="00ED29A8" w:rsidRDefault="00ED29A8" w:rsidP="00535118">
      <w:pPr>
        <w:pStyle w:val="DefaultParagraph"/>
        <w:spacing w:line="400" w:lineRule="exact"/>
        <w:ind w:leftChars="200" w:left="420"/>
      </w:pPr>
    </w:p>
    <w:p w:rsidR="00ED29A8" w:rsidRDefault="00ED29A8" w:rsidP="00535118">
      <w:pPr>
        <w:pStyle w:val="DefaultParagraph"/>
        <w:spacing w:line="400" w:lineRule="exact"/>
        <w:ind w:leftChars="200" w:left="420"/>
      </w:pPr>
    </w:p>
    <w:p w:rsidR="002D16E4" w:rsidRPr="00ED29A8" w:rsidRDefault="002D16E4" w:rsidP="00ED29A8">
      <w:pPr>
        <w:pStyle w:val="DefaultParagraph"/>
        <w:spacing w:line="400" w:lineRule="exact"/>
        <w:ind w:leftChars="200" w:left="420"/>
      </w:pPr>
      <w:r w:rsidRPr="00ED29A8">
        <w:t>A</w:t>
      </w:r>
      <w:r w:rsidRPr="00ED29A8">
        <w:rPr>
          <w:rFonts w:hint="eastAsia"/>
        </w:rPr>
        <w:t>．甲车运动快</w:t>
      </w:r>
      <w:r w:rsidR="00ED29A8">
        <w:rPr>
          <w:rFonts w:hint="eastAsia"/>
        </w:rPr>
        <w:tab/>
      </w:r>
      <w:r w:rsidR="00ED29A8">
        <w:rPr>
          <w:rFonts w:hint="eastAsia"/>
        </w:rPr>
        <w:tab/>
      </w:r>
      <w:r w:rsidR="00ED29A8">
        <w:rPr>
          <w:rFonts w:hint="eastAsia"/>
        </w:rPr>
        <w:tab/>
      </w:r>
      <w:r w:rsidR="00ED29A8">
        <w:rPr>
          <w:rFonts w:hint="eastAsia"/>
        </w:rPr>
        <w:tab/>
      </w:r>
      <w:r w:rsidR="00ED29A8">
        <w:rPr>
          <w:rFonts w:hint="eastAsia"/>
        </w:rPr>
        <w:tab/>
      </w:r>
      <w:r w:rsidR="00ED29A8">
        <w:rPr>
          <w:rFonts w:hint="eastAsia"/>
        </w:rPr>
        <w:tab/>
      </w:r>
      <w:r w:rsidRPr="00ED29A8">
        <w:t>B</w:t>
      </w:r>
      <w:r w:rsidRPr="00ED29A8">
        <w:rPr>
          <w:rFonts w:hint="eastAsia"/>
        </w:rPr>
        <w:t>．乙车运动快</w:t>
      </w:r>
    </w:p>
    <w:p w:rsidR="002D16E4" w:rsidRPr="00ED29A8" w:rsidRDefault="002D16E4" w:rsidP="00ED29A8">
      <w:pPr>
        <w:pStyle w:val="DefaultParagraph"/>
        <w:spacing w:line="400" w:lineRule="exact"/>
        <w:ind w:leftChars="200" w:left="420"/>
      </w:pPr>
      <w:r w:rsidRPr="00ED29A8">
        <w:t>C</w:t>
      </w:r>
      <w:r w:rsidRPr="00ED29A8">
        <w:rPr>
          <w:rFonts w:hint="eastAsia"/>
        </w:rPr>
        <w:t>．两车运动一样快</w:t>
      </w:r>
      <w:r w:rsidR="00ED29A8">
        <w:rPr>
          <w:rFonts w:hint="eastAsia"/>
        </w:rPr>
        <w:tab/>
      </w:r>
      <w:r w:rsidR="00ED29A8">
        <w:rPr>
          <w:rFonts w:hint="eastAsia"/>
        </w:rPr>
        <w:tab/>
      </w:r>
      <w:r w:rsidR="00ED29A8">
        <w:rPr>
          <w:rFonts w:hint="eastAsia"/>
        </w:rPr>
        <w:tab/>
      </w:r>
      <w:r w:rsidR="00ED29A8">
        <w:rPr>
          <w:rFonts w:hint="eastAsia"/>
        </w:rPr>
        <w:tab/>
      </w:r>
      <w:r w:rsidR="00ED29A8">
        <w:rPr>
          <w:rFonts w:hint="eastAsia"/>
        </w:rPr>
        <w:tab/>
      </w:r>
      <w:r w:rsidRPr="00ED29A8">
        <w:t>D</w:t>
      </w:r>
      <w:r w:rsidRPr="00ED29A8">
        <w:rPr>
          <w:rFonts w:hint="eastAsia"/>
        </w:rPr>
        <w:t>．无法判断</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r w:rsidRPr="00ED29A8">
        <w:rPr>
          <w:rFonts w:hAnsiTheme="minorEastAsia"/>
          <w:color w:val="FF0000"/>
          <w:szCs w:val="24"/>
        </w:rPr>
        <w:t>★</w:t>
      </w:r>
    </w:p>
    <w:p w:rsidR="00175C08" w:rsidRDefault="00175C08" w:rsidP="00535118">
      <w:pPr>
        <w:spacing w:line="400" w:lineRule="exact"/>
        <w:rPr>
          <w:rFonts w:ascii="Times New Roman" w:hAnsiTheme="minorEastAsia" w:cs="Times New Roman"/>
          <w:color w:val="FF0000"/>
          <w:szCs w:val="24"/>
        </w:rPr>
      </w:pPr>
      <w:r w:rsidRPr="00ED29A8">
        <w:rPr>
          <w:rFonts w:ascii="Times New Roman" w:hAnsiTheme="minorEastAsia" w:cs="Times New Roman"/>
          <w:color w:val="FF0000"/>
          <w:szCs w:val="24"/>
        </w:rPr>
        <w:t>【答案】</w:t>
      </w:r>
      <w:r w:rsidR="002D16E4" w:rsidRPr="00ED29A8">
        <w:rPr>
          <w:rFonts w:ascii="Times New Roman" w:hAnsiTheme="minorEastAsia" w:cs="Times New Roman" w:hint="eastAsia"/>
          <w:color w:val="FF0000"/>
          <w:szCs w:val="24"/>
        </w:rPr>
        <w:t>C</w:t>
      </w:r>
    </w:p>
    <w:p w:rsidR="00ED29A8" w:rsidRPr="00ED29A8" w:rsidRDefault="00ED29A8" w:rsidP="00535118">
      <w:pPr>
        <w:spacing w:line="400" w:lineRule="exact"/>
        <w:rPr>
          <w:rFonts w:ascii="Times New Roman" w:hAnsi="Times New Roman" w:cs="Times New Roman"/>
          <w:color w:val="FF0000"/>
          <w:szCs w:val="24"/>
        </w:rPr>
      </w:pPr>
    </w:p>
    <w:p w:rsidR="002D16E4" w:rsidRPr="00ED29A8" w:rsidRDefault="00175C08" w:rsidP="00535118">
      <w:pPr>
        <w:pStyle w:val="DefaultParagraph"/>
        <w:spacing w:line="400" w:lineRule="exact"/>
      </w:pPr>
      <w:r w:rsidRPr="00ED29A8">
        <w:rPr>
          <w:rFonts w:hAnsi="Times New Roman"/>
        </w:rPr>
        <w:t>3</w:t>
      </w:r>
      <w:r w:rsidRPr="00ED29A8">
        <w:rPr>
          <w:rFonts w:hAnsi="Times New Roman"/>
        </w:rPr>
        <w:t>、</w:t>
      </w:r>
      <w:r w:rsidR="002D16E4" w:rsidRPr="00ED29A8">
        <w:rPr>
          <w:rFonts w:hint="eastAsia"/>
        </w:rPr>
        <w:t>如图，图甲是小车甲运动的</w:t>
      </w:r>
      <w:r w:rsidR="002D16E4" w:rsidRPr="00ED29A8">
        <w:t>s</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，图乙是小车乙运动的</w:t>
      </w:r>
      <w:r w:rsidR="002D16E4" w:rsidRPr="00ED29A8">
        <w:t>v</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，由</w:t>
      </w:r>
      <w:proofErr w:type="gramStart"/>
      <w:r w:rsidR="002D16E4" w:rsidRPr="00ED29A8">
        <w:rPr>
          <w:rFonts w:hint="eastAsia"/>
        </w:rPr>
        <w:t>图象</w:t>
      </w:r>
      <w:proofErr w:type="gramEnd"/>
      <w:r w:rsidR="002D16E4" w:rsidRPr="00ED29A8">
        <w:rPr>
          <w:rFonts w:hint="eastAsia"/>
        </w:rPr>
        <w:t>可知</w:t>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2D16E4" w:rsidRPr="00ED29A8" w:rsidRDefault="0025135C" w:rsidP="00535118">
      <w:pPr>
        <w:pStyle w:val="DefaultParagraph"/>
        <w:spacing w:line="400" w:lineRule="exact"/>
        <w:ind w:leftChars="200" w:left="420"/>
      </w:pPr>
      <w:r w:rsidRPr="00ED29A8">
        <w:rPr>
          <w:rFonts w:hAnsi="Times New Roman"/>
          <w:noProof/>
        </w:rPr>
        <w:drawing>
          <wp:anchor distT="0" distB="0" distL="114300" distR="114300" simplePos="0" relativeHeight="251780096" behindDoc="0" locked="0" layoutInCell="1" allowOverlap="1" wp14:anchorId="03ABCA5D" wp14:editId="707EFA78">
            <wp:simplePos x="0" y="0"/>
            <wp:positionH relativeFrom="column">
              <wp:posOffset>2947670</wp:posOffset>
            </wp:positionH>
            <wp:positionV relativeFrom="paragraph">
              <wp:posOffset>31750</wp:posOffset>
            </wp:positionV>
            <wp:extent cx="2695575" cy="1152525"/>
            <wp:effectExtent l="0" t="0" r="0" b="0"/>
            <wp:wrapSquare wrapText="bothSides"/>
            <wp:docPr id="29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4"/>
                    <a:srcRect/>
                    <a:stretch>
                      <a:fillRect/>
                    </a:stretch>
                  </pic:blipFill>
                  <pic:spPr bwMode="auto">
                    <a:xfrm>
                      <a:off x="0" y="0"/>
                      <a:ext cx="2695575" cy="1152525"/>
                    </a:xfrm>
                    <a:prstGeom prst="rect">
                      <a:avLst/>
                    </a:prstGeom>
                    <a:noFill/>
                    <a:ln w="9525">
                      <a:noFill/>
                      <a:miter lim="800000"/>
                      <a:headEnd/>
                      <a:tailEnd/>
                    </a:ln>
                  </pic:spPr>
                </pic:pic>
              </a:graphicData>
            </a:graphic>
          </wp:anchor>
        </w:drawing>
      </w:r>
      <w:r w:rsidR="002D16E4" w:rsidRPr="00ED29A8">
        <w:t>A</w:t>
      </w:r>
      <w:r w:rsidR="002D16E4" w:rsidRPr="00ED29A8">
        <w:rPr>
          <w:rFonts w:hint="eastAsia"/>
        </w:rPr>
        <w:t>．甲、乙都由静止开始运动</w:t>
      </w:r>
    </w:p>
    <w:p w:rsidR="002D16E4" w:rsidRPr="00ED29A8" w:rsidRDefault="002D16E4" w:rsidP="00535118">
      <w:pPr>
        <w:pStyle w:val="DefaultParagraph"/>
        <w:spacing w:line="400" w:lineRule="exact"/>
        <w:ind w:leftChars="200" w:left="420"/>
      </w:pPr>
      <w:r w:rsidRPr="00ED29A8">
        <w:t>B</w:t>
      </w:r>
      <w:r w:rsidRPr="00ED29A8">
        <w:rPr>
          <w:rFonts w:hint="eastAsia"/>
        </w:rPr>
        <w:t>．甲、乙都以</w:t>
      </w:r>
      <w:r w:rsidRPr="00ED29A8">
        <w:t>2m/s</w:t>
      </w:r>
      <w:r w:rsidRPr="00ED29A8">
        <w:rPr>
          <w:rFonts w:hint="eastAsia"/>
        </w:rPr>
        <w:t>匀速</w:t>
      </w:r>
      <w:r w:rsidR="00ED29A8">
        <w:rPr>
          <w:rFonts w:hint="eastAsia"/>
        </w:rPr>
        <w:t>直线</w:t>
      </w:r>
      <w:r w:rsidRPr="00ED29A8">
        <w:rPr>
          <w:rFonts w:hint="eastAsia"/>
        </w:rPr>
        <w:t>运动</w:t>
      </w:r>
    </w:p>
    <w:p w:rsidR="002D16E4" w:rsidRPr="00ED29A8" w:rsidRDefault="002D16E4" w:rsidP="00535118">
      <w:pPr>
        <w:pStyle w:val="DefaultParagraph"/>
        <w:spacing w:line="400" w:lineRule="exact"/>
        <w:ind w:leftChars="200" w:left="420"/>
      </w:pPr>
      <w:r w:rsidRPr="00ED29A8">
        <w:t>C</w:t>
      </w:r>
      <w:r w:rsidRPr="00ED29A8">
        <w:rPr>
          <w:rFonts w:hint="eastAsia"/>
        </w:rPr>
        <w:t>．甲、乙两车经过</w:t>
      </w:r>
      <w:r w:rsidRPr="00ED29A8">
        <w:t>5s</w:t>
      </w:r>
      <w:r w:rsidRPr="00ED29A8">
        <w:rPr>
          <w:rFonts w:hint="eastAsia"/>
        </w:rPr>
        <w:t>一定相遇</w:t>
      </w:r>
    </w:p>
    <w:p w:rsidR="002D16E4" w:rsidRPr="00ED29A8" w:rsidRDefault="002D16E4" w:rsidP="00535118">
      <w:pPr>
        <w:pStyle w:val="DefaultParagraph"/>
        <w:spacing w:line="400" w:lineRule="exact"/>
        <w:ind w:leftChars="200" w:left="420"/>
      </w:pPr>
      <w:r w:rsidRPr="00ED29A8">
        <w:t>D</w:t>
      </w:r>
      <w:r w:rsidRPr="00ED29A8">
        <w:rPr>
          <w:rFonts w:hint="eastAsia"/>
        </w:rPr>
        <w:t>．甲车速度越来越大，乙车速度不变</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1F5B24" w:rsidRPr="00ED29A8">
        <w:rPr>
          <w:rFonts w:ascii="Times New Roman" w:hAnsiTheme="minorEastAsia" w:cs="Times New Roman" w:hint="eastAsia"/>
          <w:color w:val="FF0000"/>
          <w:szCs w:val="24"/>
        </w:rPr>
        <w:t>B</w:t>
      </w:r>
    </w:p>
    <w:p w:rsidR="00175C08" w:rsidRPr="00ED29A8" w:rsidRDefault="00175C08" w:rsidP="00535118">
      <w:pPr>
        <w:spacing w:line="400" w:lineRule="exact"/>
        <w:rPr>
          <w:rFonts w:ascii="Times New Roman" w:hAnsi="Times New Roman" w:cs="Times New Roman"/>
          <w:color w:val="FF0000"/>
          <w:szCs w:val="21"/>
          <w:shd w:val="clear" w:color="auto" w:fill="FFFFFF"/>
        </w:rPr>
      </w:pPr>
    </w:p>
    <w:p w:rsidR="002D16E4" w:rsidRPr="00ED29A8" w:rsidRDefault="0025135C" w:rsidP="00535118">
      <w:pPr>
        <w:pStyle w:val="DefaultParagraph"/>
        <w:spacing w:line="400" w:lineRule="exact"/>
      </w:pPr>
      <w:r w:rsidRPr="00ED29A8">
        <w:rPr>
          <w:rFonts w:hAnsi="Times New Roman"/>
          <w:noProof/>
        </w:rPr>
        <w:lastRenderedPageBreak/>
        <w:drawing>
          <wp:anchor distT="0" distB="0" distL="114300" distR="114300" simplePos="0" relativeHeight="251781120" behindDoc="0" locked="0" layoutInCell="1" allowOverlap="1" wp14:anchorId="525BBFA2" wp14:editId="24D3953A">
            <wp:simplePos x="0" y="0"/>
            <wp:positionH relativeFrom="column">
              <wp:posOffset>3442970</wp:posOffset>
            </wp:positionH>
            <wp:positionV relativeFrom="paragraph">
              <wp:posOffset>367665</wp:posOffset>
            </wp:positionV>
            <wp:extent cx="1609725" cy="1438275"/>
            <wp:effectExtent l="0" t="0" r="0" b="0"/>
            <wp:wrapSquare wrapText="bothSides"/>
            <wp:docPr id="29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5"/>
                    <a:srcRect/>
                    <a:stretch>
                      <a:fillRect/>
                    </a:stretch>
                  </pic:blipFill>
                  <pic:spPr bwMode="auto">
                    <a:xfrm>
                      <a:off x="0" y="0"/>
                      <a:ext cx="1609725" cy="1438275"/>
                    </a:xfrm>
                    <a:prstGeom prst="rect">
                      <a:avLst/>
                    </a:prstGeom>
                    <a:noFill/>
                    <a:ln w="9525">
                      <a:noFill/>
                      <a:miter lim="800000"/>
                      <a:headEnd/>
                      <a:tailEnd/>
                    </a:ln>
                  </pic:spPr>
                </pic:pic>
              </a:graphicData>
            </a:graphic>
          </wp:anchor>
        </w:drawing>
      </w:r>
      <w:r w:rsidR="00175C08" w:rsidRPr="00ED29A8">
        <w:rPr>
          <w:rFonts w:hAnsi="Times New Roman"/>
        </w:rPr>
        <w:t>4</w:t>
      </w:r>
      <w:r w:rsidR="00175C08" w:rsidRPr="00ED29A8">
        <w:rPr>
          <w:rFonts w:hAnsi="Times New Roman"/>
        </w:rPr>
        <w:t>、</w:t>
      </w:r>
      <w:r w:rsidR="002D16E4" w:rsidRPr="00ED29A8">
        <w:rPr>
          <w:rFonts w:hint="eastAsia"/>
        </w:rPr>
        <w:t>甲、乙两</w:t>
      </w:r>
      <w:bookmarkStart w:id="73" w:name="OLE_LINK54"/>
      <w:r w:rsidR="002D16E4" w:rsidRPr="00ED29A8">
        <w:rPr>
          <w:rFonts w:hint="eastAsia"/>
        </w:rPr>
        <w:t>同学沿平直路面步行</w:t>
      </w:r>
      <w:bookmarkEnd w:id="73"/>
      <w:r w:rsidR="002D16E4" w:rsidRPr="00ED29A8">
        <w:rPr>
          <w:rFonts w:hint="eastAsia"/>
        </w:rPr>
        <w:t>，他们运动的路程随时间变化的规律如图所示，下面说法中不正确的是</w:t>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2D16E4" w:rsidRPr="00ED29A8" w:rsidRDefault="002D16E4" w:rsidP="00535118">
      <w:pPr>
        <w:pStyle w:val="DefaultParagraph"/>
        <w:spacing w:line="400" w:lineRule="exact"/>
        <w:ind w:leftChars="200" w:left="420"/>
      </w:pPr>
      <w:r w:rsidRPr="00ED29A8">
        <w:t>A</w:t>
      </w:r>
      <w:r w:rsidRPr="00ED29A8">
        <w:rPr>
          <w:rFonts w:hint="eastAsia"/>
        </w:rPr>
        <w:t>．甲同学比乙同学晚出发</w:t>
      </w:r>
      <w:r w:rsidRPr="00ED29A8">
        <w:t>4s</w:t>
      </w:r>
    </w:p>
    <w:p w:rsidR="002D16E4" w:rsidRPr="00ED29A8" w:rsidRDefault="002D16E4" w:rsidP="00535118">
      <w:pPr>
        <w:pStyle w:val="DefaultParagraph"/>
        <w:spacing w:line="400" w:lineRule="exact"/>
        <w:ind w:leftChars="200" w:left="420"/>
      </w:pPr>
      <w:r w:rsidRPr="00ED29A8">
        <w:t>B</w:t>
      </w:r>
      <w:r w:rsidRPr="00ED29A8">
        <w:rPr>
          <w:rFonts w:hint="eastAsia"/>
        </w:rPr>
        <w:t>．</w:t>
      </w:r>
      <w:r w:rsidRPr="00ED29A8">
        <w:t>4s</w:t>
      </w:r>
      <w:r w:rsidRPr="00ED29A8">
        <w:rPr>
          <w:rFonts w:hint="eastAsia"/>
        </w:rPr>
        <w:t>～</w:t>
      </w:r>
      <w:r w:rsidRPr="00ED29A8">
        <w:t>8s</w:t>
      </w:r>
      <w:r w:rsidRPr="00ED29A8">
        <w:rPr>
          <w:rFonts w:hint="eastAsia"/>
        </w:rPr>
        <w:t>内，甲、乙同学都作匀速直线运动</w:t>
      </w:r>
    </w:p>
    <w:p w:rsidR="002D16E4" w:rsidRPr="00ED29A8" w:rsidRDefault="002D16E4" w:rsidP="00535118">
      <w:pPr>
        <w:pStyle w:val="DefaultParagraph"/>
        <w:spacing w:line="400" w:lineRule="exact"/>
        <w:ind w:leftChars="200" w:left="420"/>
      </w:pPr>
      <w:r w:rsidRPr="00ED29A8">
        <w:t>C</w:t>
      </w:r>
      <w:r w:rsidRPr="00ED29A8">
        <w:rPr>
          <w:rFonts w:hint="eastAsia"/>
        </w:rPr>
        <w:t>．</w:t>
      </w:r>
      <w:r w:rsidRPr="00ED29A8">
        <w:t>0s</w:t>
      </w:r>
      <w:r w:rsidRPr="00ED29A8">
        <w:rPr>
          <w:rFonts w:hint="eastAsia"/>
        </w:rPr>
        <w:t>～</w:t>
      </w:r>
      <w:r w:rsidRPr="00ED29A8">
        <w:t>8s</w:t>
      </w:r>
      <w:r w:rsidRPr="00ED29A8">
        <w:rPr>
          <w:rFonts w:hint="eastAsia"/>
        </w:rPr>
        <w:t>内，甲、乙两同学通过的路程相等</w:t>
      </w:r>
    </w:p>
    <w:p w:rsidR="002D16E4" w:rsidRPr="00ED29A8" w:rsidRDefault="002D16E4" w:rsidP="0025135C">
      <w:pPr>
        <w:pStyle w:val="DefaultParagraph"/>
        <w:spacing w:line="400" w:lineRule="exact"/>
        <w:ind w:leftChars="200" w:left="420"/>
      </w:pPr>
      <w:r w:rsidRPr="00ED29A8">
        <w:t>D</w:t>
      </w:r>
      <w:r w:rsidRPr="00ED29A8">
        <w:rPr>
          <w:rFonts w:hint="eastAsia"/>
        </w:rPr>
        <w:t>．</w:t>
      </w:r>
      <w:r w:rsidRPr="00ED29A8">
        <w:t>8s</w:t>
      </w:r>
      <w:r w:rsidRPr="00ED29A8">
        <w:rPr>
          <w:rFonts w:hint="eastAsia"/>
        </w:rPr>
        <w:t>末甲、乙两同学速度相等</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2D16E4" w:rsidRPr="00ED29A8">
        <w:rPr>
          <w:rFonts w:ascii="Times New Roman" w:hAnsiTheme="minorEastAsia" w:cs="Times New Roman" w:hint="eastAsia"/>
          <w:color w:val="FF0000"/>
          <w:szCs w:val="24"/>
        </w:rPr>
        <w:t>D</w:t>
      </w:r>
    </w:p>
    <w:p w:rsidR="00175C08" w:rsidRPr="00ED29A8" w:rsidRDefault="00175C08" w:rsidP="00535118">
      <w:pPr>
        <w:spacing w:line="400" w:lineRule="exact"/>
        <w:rPr>
          <w:rFonts w:ascii="Times New Roman" w:hAnsi="Times New Roman" w:cs="Times New Roman"/>
        </w:rPr>
      </w:pPr>
    </w:p>
    <w:p w:rsidR="002D16E4" w:rsidRPr="00ED29A8" w:rsidRDefault="00175C08" w:rsidP="00535118">
      <w:pPr>
        <w:pStyle w:val="DefaultParagraph"/>
        <w:spacing w:line="400" w:lineRule="exact"/>
      </w:pPr>
      <w:r w:rsidRPr="00ED29A8">
        <w:rPr>
          <w:rFonts w:hAnsi="Times New Roman"/>
        </w:rPr>
        <w:t>5</w:t>
      </w:r>
      <w:r w:rsidRPr="00ED29A8">
        <w:rPr>
          <w:rFonts w:hAnsi="Times New Roman"/>
        </w:rPr>
        <w:t>、</w:t>
      </w:r>
      <w:r w:rsidR="002D16E4" w:rsidRPr="00ED29A8">
        <w:rPr>
          <w:rFonts w:hint="eastAsia"/>
        </w:rPr>
        <w:t>甲、乙两小车同时同地沿同一直线做匀速直线运动，它们的</w:t>
      </w:r>
      <w:r w:rsidR="002D16E4" w:rsidRPr="00ED29A8">
        <w:t>s</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分别如图（</w:t>
      </w:r>
      <w:r w:rsidR="002D16E4" w:rsidRPr="00ED29A8">
        <w:t>a</w:t>
      </w:r>
      <w:r w:rsidR="002D16E4" w:rsidRPr="00ED29A8">
        <w:rPr>
          <w:rFonts w:hint="eastAsia"/>
        </w:rPr>
        <w:t>）和（</w:t>
      </w:r>
      <w:r w:rsidR="002D16E4" w:rsidRPr="00ED29A8">
        <w:t>b</w:t>
      </w:r>
      <w:r w:rsidR="002D16E4" w:rsidRPr="00ED29A8">
        <w:rPr>
          <w:rFonts w:hint="eastAsia"/>
        </w:rPr>
        <w:t>）所示．两小车的速度关系及运动</w:t>
      </w:r>
      <w:r w:rsidR="002D16E4" w:rsidRPr="00ED29A8">
        <w:t>6</w:t>
      </w:r>
      <w:r w:rsidR="002D16E4" w:rsidRPr="00ED29A8">
        <w:rPr>
          <w:rFonts w:hint="eastAsia"/>
        </w:rPr>
        <w:t>秒时两小车之间的距离</w:t>
      </w:r>
      <w:r w:rsidR="002D16E4" w:rsidRPr="00ED29A8">
        <w:t>s</w:t>
      </w:r>
      <w:r w:rsidR="002D16E4" w:rsidRPr="00ED29A8">
        <w:rPr>
          <w:rFonts w:hint="eastAsia"/>
        </w:rPr>
        <w:t>为</w:t>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2D16E4" w:rsidRPr="00ED29A8" w:rsidRDefault="0025135C" w:rsidP="00535118">
      <w:pPr>
        <w:pStyle w:val="DefaultParagraph"/>
        <w:spacing w:line="400" w:lineRule="exact"/>
        <w:ind w:leftChars="200" w:left="420"/>
      </w:pPr>
      <w:r w:rsidRPr="00ED29A8">
        <w:rPr>
          <w:rFonts w:hAnsi="Times New Roman"/>
          <w:noProof/>
        </w:rPr>
        <w:drawing>
          <wp:anchor distT="0" distB="0" distL="114300" distR="114300" simplePos="0" relativeHeight="251782144" behindDoc="0" locked="0" layoutInCell="1" allowOverlap="1" wp14:anchorId="641090B5" wp14:editId="6A8C6A42">
            <wp:simplePos x="0" y="0"/>
            <wp:positionH relativeFrom="column">
              <wp:posOffset>2804795</wp:posOffset>
            </wp:positionH>
            <wp:positionV relativeFrom="paragraph">
              <wp:posOffset>24765</wp:posOffset>
            </wp:positionV>
            <wp:extent cx="2838450" cy="1333500"/>
            <wp:effectExtent l="0" t="0" r="0" b="0"/>
            <wp:wrapSquare wrapText="bothSides"/>
            <wp:docPr id="29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6"/>
                    <a:srcRect/>
                    <a:stretch>
                      <a:fillRect/>
                    </a:stretch>
                  </pic:blipFill>
                  <pic:spPr bwMode="auto">
                    <a:xfrm>
                      <a:off x="0" y="0"/>
                      <a:ext cx="2838450" cy="1333500"/>
                    </a:xfrm>
                    <a:prstGeom prst="rect">
                      <a:avLst/>
                    </a:prstGeom>
                    <a:noFill/>
                    <a:ln w="9525">
                      <a:noFill/>
                      <a:miter lim="800000"/>
                      <a:headEnd/>
                      <a:tailEnd/>
                    </a:ln>
                  </pic:spPr>
                </pic:pic>
              </a:graphicData>
            </a:graphic>
          </wp:anchor>
        </w:drawing>
      </w:r>
      <w:r w:rsidR="002D16E4" w:rsidRPr="00ED29A8">
        <w:t>A</w:t>
      </w:r>
      <w:r w:rsidR="002D16E4" w:rsidRPr="00ED29A8">
        <w:rPr>
          <w:rFonts w:hint="eastAsia"/>
        </w:rPr>
        <w:t>．</w:t>
      </w:r>
      <w:r w:rsidR="002D16E4" w:rsidRPr="00ED29A8">
        <w:t>v</w:t>
      </w:r>
      <w:r w:rsidR="002D16E4" w:rsidRPr="00ED29A8">
        <w:rPr>
          <w:rFonts w:hint="eastAsia"/>
          <w:sz w:val="24"/>
          <w:szCs w:val="24"/>
          <w:vertAlign w:val="subscript"/>
        </w:rPr>
        <w:t>甲</w:t>
      </w:r>
      <w:r w:rsidR="002D16E4" w:rsidRPr="00ED29A8">
        <w:rPr>
          <w:rFonts w:hint="eastAsia"/>
        </w:rPr>
        <w:t>＞</w:t>
      </w:r>
      <w:r w:rsidR="002D16E4" w:rsidRPr="00ED29A8">
        <w:t>v</w:t>
      </w:r>
      <w:r w:rsidR="002D16E4" w:rsidRPr="00ED29A8">
        <w:rPr>
          <w:rFonts w:hint="eastAsia"/>
          <w:sz w:val="24"/>
          <w:szCs w:val="24"/>
          <w:vertAlign w:val="subscript"/>
        </w:rPr>
        <w:t>乙</w:t>
      </w:r>
      <w:r w:rsidR="002D16E4" w:rsidRPr="00ED29A8">
        <w:rPr>
          <w:rFonts w:hint="eastAsia"/>
        </w:rPr>
        <w:t>；</w:t>
      </w:r>
      <w:r w:rsidR="002D16E4" w:rsidRPr="00ED29A8">
        <w:t>s</w:t>
      </w:r>
      <w:r w:rsidR="002D16E4" w:rsidRPr="00ED29A8">
        <w:rPr>
          <w:rFonts w:hint="eastAsia"/>
        </w:rPr>
        <w:t>可能为</w:t>
      </w:r>
      <w:r w:rsidR="002D16E4" w:rsidRPr="00ED29A8">
        <w:t>1.2</w:t>
      </w:r>
      <w:r w:rsidR="002D16E4" w:rsidRPr="00ED29A8">
        <w:rPr>
          <w:rFonts w:hint="eastAsia"/>
        </w:rPr>
        <w:t>米</w:t>
      </w:r>
    </w:p>
    <w:p w:rsidR="002D16E4" w:rsidRPr="00ED29A8" w:rsidRDefault="002D16E4" w:rsidP="00535118">
      <w:pPr>
        <w:pStyle w:val="DefaultParagraph"/>
        <w:spacing w:line="400" w:lineRule="exact"/>
        <w:ind w:leftChars="200" w:left="420"/>
      </w:pPr>
      <w:r w:rsidRPr="00ED29A8">
        <w:t>B</w:t>
      </w:r>
      <w:r w:rsidRPr="00ED29A8">
        <w:rPr>
          <w:rFonts w:hint="eastAsia"/>
        </w:rPr>
        <w:t>．</w:t>
      </w:r>
      <w:r w:rsidRPr="00ED29A8">
        <w:t>v</w:t>
      </w:r>
      <w:r w:rsidRPr="00ED29A8">
        <w:rPr>
          <w:rFonts w:hint="eastAsia"/>
          <w:sz w:val="24"/>
          <w:szCs w:val="24"/>
          <w:vertAlign w:val="subscript"/>
        </w:rPr>
        <w:t>甲</w:t>
      </w:r>
      <w:r w:rsidRPr="00ED29A8">
        <w:rPr>
          <w:rFonts w:hint="eastAsia"/>
        </w:rPr>
        <w:t>＞</w:t>
      </w:r>
      <w:r w:rsidRPr="00ED29A8">
        <w:t>v</w:t>
      </w:r>
      <w:r w:rsidRPr="00ED29A8">
        <w:rPr>
          <w:rFonts w:hint="eastAsia"/>
          <w:sz w:val="24"/>
          <w:szCs w:val="24"/>
          <w:vertAlign w:val="subscript"/>
        </w:rPr>
        <w:t>乙</w:t>
      </w:r>
      <w:r w:rsidRPr="00ED29A8">
        <w:rPr>
          <w:rFonts w:hint="eastAsia"/>
        </w:rPr>
        <w:t>；</w:t>
      </w:r>
      <w:r w:rsidRPr="00ED29A8">
        <w:t>s</w:t>
      </w:r>
      <w:r w:rsidRPr="00ED29A8">
        <w:rPr>
          <w:rFonts w:hint="eastAsia"/>
        </w:rPr>
        <w:t>可能为</w:t>
      </w:r>
      <w:r w:rsidRPr="00ED29A8">
        <w:t>0.6</w:t>
      </w:r>
      <w:r w:rsidRPr="00ED29A8">
        <w:rPr>
          <w:rFonts w:hint="eastAsia"/>
        </w:rPr>
        <w:t>米</w:t>
      </w:r>
    </w:p>
    <w:p w:rsidR="002D16E4" w:rsidRPr="00ED29A8" w:rsidRDefault="002D16E4" w:rsidP="00535118">
      <w:pPr>
        <w:pStyle w:val="DefaultParagraph"/>
        <w:spacing w:line="400" w:lineRule="exact"/>
        <w:ind w:leftChars="200" w:left="420"/>
      </w:pPr>
      <w:r w:rsidRPr="00ED29A8">
        <w:t>C</w:t>
      </w:r>
      <w:r w:rsidRPr="00ED29A8">
        <w:rPr>
          <w:rFonts w:hint="eastAsia"/>
        </w:rPr>
        <w:t>．</w:t>
      </w:r>
      <w:r w:rsidRPr="00ED29A8">
        <w:t>v</w:t>
      </w:r>
      <w:r w:rsidRPr="00ED29A8">
        <w:rPr>
          <w:rFonts w:hint="eastAsia"/>
          <w:sz w:val="24"/>
          <w:szCs w:val="24"/>
          <w:vertAlign w:val="subscript"/>
        </w:rPr>
        <w:t>甲</w:t>
      </w:r>
      <w:r w:rsidRPr="00ED29A8">
        <w:rPr>
          <w:rFonts w:hint="eastAsia"/>
        </w:rPr>
        <w:t>＜</w:t>
      </w:r>
      <w:r w:rsidRPr="00ED29A8">
        <w:t>v</w:t>
      </w:r>
      <w:r w:rsidRPr="00ED29A8">
        <w:rPr>
          <w:rFonts w:hint="eastAsia"/>
          <w:sz w:val="24"/>
          <w:szCs w:val="24"/>
          <w:vertAlign w:val="subscript"/>
        </w:rPr>
        <w:t>乙</w:t>
      </w:r>
      <w:r w:rsidRPr="00ED29A8">
        <w:rPr>
          <w:rFonts w:hint="eastAsia"/>
        </w:rPr>
        <w:t>；</w:t>
      </w:r>
      <w:r w:rsidRPr="00ED29A8">
        <w:t>s</w:t>
      </w:r>
      <w:r w:rsidRPr="00ED29A8">
        <w:rPr>
          <w:rFonts w:hint="eastAsia"/>
        </w:rPr>
        <w:t>可能为</w:t>
      </w:r>
      <w:r w:rsidRPr="00ED29A8">
        <w:t>1.2</w:t>
      </w:r>
      <w:r w:rsidRPr="00ED29A8">
        <w:rPr>
          <w:rFonts w:hint="eastAsia"/>
        </w:rPr>
        <w:t>米</w:t>
      </w:r>
    </w:p>
    <w:p w:rsidR="002D16E4" w:rsidRPr="00ED29A8" w:rsidRDefault="002D16E4" w:rsidP="00535118">
      <w:pPr>
        <w:pStyle w:val="DefaultParagraph"/>
        <w:spacing w:line="400" w:lineRule="exact"/>
        <w:ind w:leftChars="200" w:left="420"/>
      </w:pPr>
      <w:r w:rsidRPr="00ED29A8">
        <w:t>D</w:t>
      </w:r>
      <w:r w:rsidRPr="00ED29A8">
        <w:rPr>
          <w:rFonts w:hint="eastAsia"/>
        </w:rPr>
        <w:t>．</w:t>
      </w:r>
      <w:r w:rsidRPr="00ED29A8">
        <w:t>v</w:t>
      </w:r>
      <w:r w:rsidRPr="00ED29A8">
        <w:rPr>
          <w:rFonts w:hint="eastAsia"/>
          <w:sz w:val="24"/>
          <w:szCs w:val="24"/>
          <w:vertAlign w:val="subscript"/>
        </w:rPr>
        <w:t>甲</w:t>
      </w:r>
      <w:r w:rsidRPr="00ED29A8">
        <w:rPr>
          <w:rFonts w:hint="eastAsia"/>
        </w:rPr>
        <w:t>＜</w:t>
      </w:r>
      <w:r w:rsidRPr="00ED29A8">
        <w:t>v</w:t>
      </w:r>
      <w:r w:rsidRPr="00ED29A8">
        <w:rPr>
          <w:rFonts w:hint="eastAsia"/>
          <w:sz w:val="24"/>
          <w:szCs w:val="24"/>
          <w:vertAlign w:val="subscript"/>
        </w:rPr>
        <w:t>乙</w:t>
      </w:r>
      <w:r w:rsidRPr="00ED29A8">
        <w:rPr>
          <w:rFonts w:hint="eastAsia"/>
        </w:rPr>
        <w:t>；</w:t>
      </w:r>
      <w:r w:rsidRPr="00ED29A8">
        <w:t>s</w:t>
      </w:r>
      <w:r w:rsidRPr="00ED29A8">
        <w:rPr>
          <w:rFonts w:hint="eastAsia"/>
        </w:rPr>
        <w:t>可能为</w:t>
      </w:r>
      <w:r w:rsidRPr="00ED29A8">
        <w:t>4.2</w:t>
      </w:r>
      <w:r w:rsidRPr="00ED29A8">
        <w:rPr>
          <w:rFonts w:hint="eastAsia"/>
        </w:rPr>
        <w:t>米</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2D16E4" w:rsidRPr="00ED29A8">
        <w:rPr>
          <w:rFonts w:ascii="Times New Roman" w:hAnsiTheme="minorEastAsia" w:cs="Times New Roman" w:hint="eastAsia"/>
          <w:color w:val="FF0000"/>
          <w:szCs w:val="24"/>
        </w:rPr>
        <w:t>B</w:t>
      </w:r>
    </w:p>
    <w:p w:rsidR="00175C08" w:rsidRPr="00ED29A8" w:rsidRDefault="00175C08" w:rsidP="00535118">
      <w:pPr>
        <w:spacing w:line="400" w:lineRule="exact"/>
        <w:rPr>
          <w:rFonts w:ascii="Times New Roman" w:hAnsi="Times New Roman" w:cs="Times New Roman"/>
          <w:color w:val="FF0000"/>
          <w:szCs w:val="21"/>
          <w:shd w:val="clear" w:color="auto" w:fill="FFFFFF"/>
        </w:rPr>
      </w:pPr>
    </w:p>
    <w:p w:rsidR="002D16E4" w:rsidRPr="00ED29A8" w:rsidRDefault="0025135C" w:rsidP="00535118">
      <w:pPr>
        <w:pStyle w:val="DefaultParagraph"/>
        <w:spacing w:line="400" w:lineRule="exact"/>
      </w:pPr>
      <w:r w:rsidRPr="00ED29A8">
        <w:rPr>
          <w:rFonts w:hAnsi="Times New Roman" w:hint="eastAsia"/>
          <w:noProof/>
        </w:rPr>
        <w:drawing>
          <wp:anchor distT="0" distB="0" distL="114300" distR="114300" simplePos="0" relativeHeight="251783168" behindDoc="0" locked="0" layoutInCell="1" allowOverlap="1" wp14:anchorId="27D56582" wp14:editId="40A3E58C">
            <wp:simplePos x="0" y="0"/>
            <wp:positionH relativeFrom="column">
              <wp:posOffset>3862070</wp:posOffset>
            </wp:positionH>
            <wp:positionV relativeFrom="paragraph">
              <wp:posOffset>415290</wp:posOffset>
            </wp:positionV>
            <wp:extent cx="1381125" cy="1123950"/>
            <wp:effectExtent l="0" t="0" r="0" b="0"/>
            <wp:wrapSquare wrapText="bothSides"/>
            <wp:docPr id="30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7"/>
                    <a:srcRect/>
                    <a:stretch>
                      <a:fillRect/>
                    </a:stretch>
                  </pic:blipFill>
                  <pic:spPr bwMode="auto">
                    <a:xfrm>
                      <a:off x="0" y="0"/>
                      <a:ext cx="1381125" cy="1123950"/>
                    </a:xfrm>
                    <a:prstGeom prst="rect">
                      <a:avLst/>
                    </a:prstGeom>
                    <a:noFill/>
                    <a:ln w="9525">
                      <a:noFill/>
                      <a:miter lim="800000"/>
                      <a:headEnd/>
                      <a:tailEnd/>
                    </a:ln>
                  </pic:spPr>
                </pic:pic>
              </a:graphicData>
            </a:graphic>
          </wp:anchor>
        </w:drawing>
      </w:r>
      <w:r w:rsidR="001F5B24" w:rsidRPr="00ED29A8">
        <w:rPr>
          <w:rFonts w:hAnsi="Times New Roman" w:hint="eastAsia"/>
        </w:rPr>
        <w:t>6</w:t>
      </w:r>
      <w:r w:rsidR="001F5B24" w:rsidRPr="00ED29A8">
        <w:rPr>
          <w:rFonts w:hAnsi="Times New Roman"/>
        </w:rPr>
        <w:t>、</w:t>
      </w:r>
      <w:r w:rsidR="002D16E4" w:rsidRPr="00ED29A8">
        <w:rPr>
          <w:rFonts w:hint="eastAsia"/>
        </w:rPr>
        <w:t>如图所示为甲、乙、丙三个物体同时同地沿同一直线运动的</w:t>
      </w:r>
      <w:r w:rsidR="002D16E4" w:rsidRPr="00ED29A8">
        <w:t>s</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，若</w:t>
      </w:r>
      <w:r w:rsidR="002D16E4" w:rsidRPr="00ED29A8">
        <w:t>t=2</w:t>
      </w:r>
      <w:r w:rsidR="002D16E4" w:rsidRPr="00ED29A8">
        <w:rPr>
          <w:rFonts w:hint="eastAsia"/>
        </w:rPr>
        <w:t>秒时其中一个物体到另两个物体的距离恰好相等，则</w:t>
      </w:r>
      <w:r w:rsidR="002D16E4" w:rsidRPr="00ED29A8">
        <w:t>t=3</w:t>
      </w:r>
      <w:r w:rsidR="002D16E4" w:rsidRPr="00ED29A8">
        <w:rPr>
          <w:rFonts w:hint="eastAsia"/>
        </w:rPr>
        <w:t>秒时</w:t>
      </w:r>
      <w:r w:rsidR="002D16E4" w:rsidRPr="00ED29A8">
        <w:rPr>
          <w:rFonts w:hint="eastAsia"/>
        </w:rPr>
        <w:tab/>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25135C" w:rsidRPr="00ED29A8" w:rsidRDefault="002D16E4" w:rsidP="00535118">
      <w:pPr>
        <w:pStyle w:val="DefaultParagraph"/>
        <w:spacing w:line="400" w:lineRule="exact"/>
        <w:ind w:leftChars="200" w:left="420"/>
      </w:pPr>
      <w:r w:rsidRPr="00ED29A8">
        <w:t>A</w:t>
      </w:r>
      <w:r w:rsidRPr="00ED29A8">
        <w:rPr>
          <w:rFonts w:hint="eastAsia"/>
        </w:rPr>
        <w:t>．甲、乙的运动方向可能相同</w:t>
      </w:r>
    </w:p>
    <w:p w:rsidR="002D16E4" w:rsidRPr="00ED29A8" w:rsidRDefault="002D16E4" w:rsidP="00535118">
      <w:pPr>
        <w:pStyle w:val="DefaultParagraph"/>
        <w:spacing w:line="400" w:lineRule="exact"/>
        <w:ind w:leftChars="200" w:left="420"/>
      </w:pPr>
      <w:r w:rsidRPr="00ED29A8">
        <w:t>B</w:t>
      </w:r>
      <w:r w:rsidRPr="00ED29A8">
        <w:rPr>
          <w:rFonts w:hint="eastAsia"/>
        </w:rPr>
        <w:t>．甲、丙的运动方向可能相反</w:t>
      </w:r>
    </w:p>
    <w:p w:rsidR="0025135C" w:rsidRPr="00ED29A8" w:rsidRDefault="002D16E4" w:rsidP="00535118">
      <w:pPr>
        <w:pStyle w:val="DefaultParagraph"/>
        <w:spacing w:line="400" w:lineRule="exact"/>
        <w:ind w:leftChars="200" w:left="420"/>
      </w:pPr>
      <w:r w:rsidRPr="00ED29A8">
        <w:t>C</w:t>
      </w:r>
      <w:r w:rsidRPr="00ED29A8">
        <w:rPr>
          <w:rFonts w:hint="eastAsia"/>
        </w:rPr>
        <w:t>．甲、</w:t>
      </w:r>
      <w:proofErr w:type="gramStart"/>
      <w:r w:rsidRPr="00ED29A8">
        <w:rPr>
          <w:rFonts w:hint="eastAsia"/>
        </w:rPr>
        <w:t>丙间的</w:t>
      </w:r>
      <w:proofErr w:type="gramEnd"/>
      <w:r w:rsidRPr="00ED29A8">
        <w:rPr>
          <w:rFonts w:hint="eastAsia"/>
        </w:rPr>
        <w:t>距离一定为</w:t>
      </w:r>
      <w:r w:rsidRPr="00ED29A8">
        <w:t>4.5</w:t>
      </w:r>
      <w:r w:rsidRPr="00ED29A8">
        <w:rPr>
          <w:rFonts w:hint="eastAsia"/>
        </w:rPr>
        <w:t>米</w:t>
      </w:r>
    </w:p>
    <w:p w:rsidR="002D16E4" w:rsidRPr="00ED29A8" w:rsidRDefault="002D16E4" w:rsidP="0025135C">
      <w:pPr>
        <w:pStyle w:val="DefaultParagraph"/>
        <w:spacing w:line="400" w:lineRule="exact"/>
        <w:ind w:leftChars="200" w:left="420"/>
      </w:pPr>
      <w:r w:rsidRPr="00ED29A8">
        <w:t>D</w:t>
      </w:r>
      <w:r w:rsidRPr="00ED29A8">
        <w:rPr>
          <w:rFonts w:hint="eastAsia"/>
        </w:rPr>
        <w:t>．乙、</w:t>
      </w:r>
      <w:proofErr w:type="gramStart"/>
      <w:r w:rsidRPr="00ED29A8">
        <w:rPr>
          <w:rFonts w:hint="eastAsia"/>
        </w:rPr>
        <w:t>丙间的</w:t>
      </w:r>
      <w:proofErr w:type="gramEnd"/>
      <w:r w:rsidRPr="00ED29A8">
        <w:rPr>
          <w:rFonts w:hint="eastAsia"/>
        </w:rPr>
        <w:t>距离一定为</w:t>
      </w:r>
      <w:r w:rsidRPr="00ED29A8">
        <w:t>3</w:t>
      </w:r>
      <w:r w:rsidRPr="00ED29A8">
        <w:rPr>
          <w:rFonts w:hint="eastAsia"/>
        </w:rPr>
        <w:t>米</w:t>
      </w:r>
    </w:p>
    <w:p w:rsidR="001F5B24" w:rsidRPr="00ED29A8" w:rsidRDefault="001F5B24" w:rsidP="00535118">
      <w:pPr>
        <w:pStyle w:val="DefaultParagraph"/>
        <w:spacing w:line="400" w:lineRule="exact"/>
        <w:rPr>
          <w:rFonts w:hAnsi="Times New Roman"/>
          <w:color w:val="FF0000"/>
          <w:szCs w:val="24"/>
        </w:rPr>
      </w:pPr>
      <w:r w:rsidRPr="00ED29A8">
        <w:rPr>
          <w:rFonts w:hAnsi="Times New Roman"/>
          <w:color w:val="FF0000"/>
          <w:szCs w:val="24"/>
        </w:rPr>
        <w:t>【难度】</w:t>
      </w:r>
      <w:r w:rsidRPr="00ED29A8">
        <w:rPr>
          <w:rFonts w:hAnsiTheme="minorEastAsia"/>
          <w:color w:val="FF0000"/>
          <w:szCs w:val="24"/>
        </w:rPr>
        <w:t>★★</w:t>
      </w:r>
    </w:p>
    <w:p w:rsidR="001F5B24" w:rsidRPr="00ED29A8" w:rsidRDefault="001F5B24"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Pr="00ED29A8">
        <w:rPr>
          <w:rFonts w:ascii="Times New Roman" w:hAnsiTheme="minorEastAsia" w:cs="Times New Roman" w:hint="eastAsia"/>
          <w:color w:val="FF0000"/>
          <w:szCs w:val="24"/>
        </w:rPr>
        <w:t>C</w:t>
      </w:r>
    </w:p>
    <w:p w:rsidR="001F5B24" w:rsidRPr="00ED29A8" w:rsidRDefault="001F5B24" w:rsidP="00535118">
      <w:pPr>
        <w:spacing w:line="400" w:lineRule="exact"/>
        <w:rPr>
          <w:rFonts w:ascii="Times New Roman" w:hAnsi="Times New Roman" w:cs="Times New Roman"/>
          <w:szCs w:val="21"/>
        </w:rPr>
      </w:pPr>
    </w:p>
    <w:p w:rsidR="002D16E4" w:rsidRPr="00ED29A8" w:rsidRDefault="0025135C" w:rsidP="00535118">
      <w:pPr>
        <w:pStyle w:val="DefaultParagraph"/>
        <w:spacing w:line="400" w:lineRule="exact"/>
      </w:pPr>
      <w:r w:rsidRPr="00ED29A8">
        <w:rPr>
          <w:rFonts w:hint="eastAsia"/>
          <w:noProof/>
        </w:rPr>
        <w:drawing>
          <wp:anchor distT="0" distB="0" distL="114300" distR="114300" simplePos="0" relativeHeight="251829248" behindDoc="0" locked="0" layoutInCell="1" allowOverlap="1" wp14:anchorId="6AAA03F9" wp14:editId="176758AD">
            <wp:simplePos x="0" y="0"/>
            <wp:positionH relativeFrom="column">
              <wp:posOffset>2633345</wp:posOffset>
            </wp:positionH>
            <wp:positionV relativeFrom="paragraph">
              <wp:posOffset>272415</wp:posOffset>
            </wp:positionV>
            <wp:extent cx="2943225" cy="14478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432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B24" w:rsidRPr="00ED29A8">
        <w:rPr>
          <w:rFonts w:hAnsi="Times New Roman" w:hint="eastAsia"/>
        </w:rPr>
        <w:t>7</w:t>
      </w:r>
      <w:r w:rsidR="001F5B24" w:rsidRPr="00ED29A8">
        <w:rPr>
          <w:rFonts w:hAnsi="Times New Roman"/>
        </w:rPr>
        <w:t>、</w:t>
      </w:r>
      <w:r w:rsidR="002D16E4" w:rsidRPr="00ED29A8">
        <w:rPr>
          <w:rFonts w:hint="eastAsia"/>
        </w:rPr>
        <w:t>甲、乙同时同地开始沿同一方向作直线运动，它们的</w:t>
      </w:r>
      <w:r w:rsidR="002D16E4" w:rsidRPr="00ED29A8">
        <w:t>s</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分别如图（</w:t>
      </w:r>
      <w:r w:rsidR="002D16E4" w:rsidRPr="00ED29A8">
        <w:t>a</w:t>
      </w:r>
      <w:r w:rsidR="002D16E4" w:rsidRPr="00ED29A8">
        <w:rPr>
          <w:rFonts w:hint="eastAsia"/>
        </w:rPr>
        <w:t>）和（</w:t>
      </w:r>
      <w:r w:rsidR="002D16E4" w:rsidRPr="00ED29A8">
        <w:t>b</w:t>
      </w:r>
      <w:r w:rsidR="002D16E4" w:rsidRPr="00ED29A8">
        <w:rPr>
          <w:rFonts w:hint="eastAsia"/>
        </w:rPr>
        <w:t>）所示</w:t>
      </w:r>
      <w:r w:rsidRPr="00ED29A8">
        <w:rPr>
          <w:rFonts w:hint="eastAsia"/>
        </w:rPr>
        <w:t>。</w:t>
      </w:r>
      <w:r w:rsidR="002D16E4" w:rsidRPr="00ED29A8">
        <w:rPr>
          <w:rFonts w:hint="eastAsia"/>
        </w:rPr>
        <w:t>经过</w:t>
      </w:r>
      <w:r w:rsidR="002D16E4" w:rsidRPr="00ED29A8">
        <w:t>6</w:t>
      </w:r>
      <w:r w:rsidR="002D16E4" w:rsidRPr="00ED29A8">
        <w:rPr>
          <w:rFonts w:hint="eastAsia"/>
        </w:rPr>
        <w:t>秒，两车的位置关系是</w:t>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2D16E4" w:rsidRPr="00ED29A8" w:rsidRDefault="002D16E4" w:rsidP="00535118">
      <w:pPr>
        <w:pStyle w:val="DefaultParagraph"/>
        <w:spacing w:line="400" w:lineRule="exact"/>
        <w:ind w:leftChars="200" w:left="420"/>
      </w:pPr>
      <w:r w:rsidRPr="00ED29A8">
        <w:t>A</w:t>
      </w:r>
      <w:r w:rsidRPr="00ED29A8">
        <w:rPr>
          <w:rFonts w:hint="eastAsia"/>
        </w:rPr>
        <w:t>．甲在乙前面</w:t>
      </w:r>
      <w:r w:rsidRPr="00ED29A8">
        <w:t>1.2</w:t>
      </w:r>
      <w:r w:rsidRPr="00ED29A8">
        <w:rPr>
          <w:rFonts w:hint="eastAsia"/>
        </w:rPr>
        <w:t>米处</w:t>
      </w:r>
    </w:p>
    <w:p w:rsidR="002D16E4" w:rsidRPr="00ED29A8" w:rsidRDefault="002D16E4" w:rsidP="00535118">
      <w:pPr>
        <w:pStyle w:val="DefaultParagraph"/>
        <w:spacing w:line="400" w:lineRule="exact"/>
        <w:ind w:leftChars="200" w:left="420"/>
      </w:pPr>
      <w:r w:rsidRPr="00ED29A8">
        <w:t>B</w:t>
      </w:r>
      <w:r w:rsidRPr="00ED29A8">
        <w:rPr>
          <w:rFonts w:hint="eastAsia"/>
        </w:rPr>
        <w:t>．乙在甲前面</w:t>
      </w:r>
      <w:r w:rsidRPr="00ED29A8">
        <w:t>1.2</w:t>
      </w:r>
      <w:r w:rsidRPr="00ED29A8">
        <w:rPr>
          <w:rFonts w:hint="eastAsia"/>
        </w:rPr>
        <w:t>米处</w:t>
      </w:r>
    </w:p>
    <w:p w:rsidR="002D16E4" w:rsidRPr="00ED29A8" w:rsidRDefault="002D16E4" w:rsidP="00535118">
      <w:pPr>
        <w:pStyle w:val="DefaultParagraph"/>
        <w:spacing w:line="400" w:lineRule="exact"/>
        <w:ind w:leftChars="200" w:left="420"/>
      </w:pPr>
      <w:r w:rsidRPr="00ED29A8">
        <w:t>C</w:t>
      </w:r>
      <w:r w:rsidRPr="00ED29A8">
        <w:rPr>
          <w:rFonts w:hint="eastAsia"/>
        </w:rPr>
        <w:t>．甲在乙前面</w:t>
      </w:r>
      <w:r w:rsidRPr="00ED29A8">
        <w:t>0.6</w:t>
      </w:r>
      <w:r w:rsidRPr="00ED29A8">
        <w:rPr>
          <w:rFonts w:hint="eastAsia"/>
        </w:rPr>
        <w:t>米处</w:t>
      </w:r>
    </w:p>
    <w:p w:rsidR="002D16E4" w:rsidRPr="00ED29A8" w:rsidRDefault="002D16E4" w:rsidP="00535118">
      <w:pPr>
        <w:pStyle w:val="DefaultParagraph"/>
        <w:spacing w:line="400" w:lineRule="exact"/>
        <w:ind w:leftChars="200" w:left="420"/>
      </w:pPr>
      <w:r w:rsidRPr="00ED29A8">
        <w:t>D</w:t>
      </w:r>
      <w:r w:rsidRPr="00ED29A8">
        <w:rPr>
          <w:rFonts w:hint="eastAsia"/>
        </w:rPr>
        <w:t>．乙在甲前面</w:t>
      </w:r>
      <w:r w:rsidRPr="00ED29A8">
        <w:t>0.6</w:t>
      </w:r>
      <w:r w:rsidRPr="00ED29A8">
        <w:rPr>
          <w:rFonts w:hint="eastAsia"/>
        </w:rPr>
        <w:t>米处</w:t>
      </w:r>
    </w:p>
    <w:p w:rsidR="001F5B24" w:rsidRPr="00ED29A8" w:rsidRDefault="001F5B24" w:rsidP="00535118">
      <w:pPr>
        <w:pStyle w:val="DefaultParagraph"/>
        <w:spacing w:line="400" w:lineRule="exact"/>
        <w:rPr>
          <w:rFonts w:hAnsi="Times New Roman"/>
          <w:color w:val="FF0000"/>
          <w:szCs w:val="21"/>
        </w:rPr>
      </w:pPr>
      <w:r w:rsidRPr="00ED29A8">
        <w:rPr>
          <w:rFonts w:hAnsi="Times New Roman"/>
          <w:color w:val="FF0000"/>
          <w:szCs w:val="24"/>
        </w:rPr>
        <w:lastRenderedPageBreak/>
        <w:t>【难度】</w:t>
      </w:r>
      <w:r w:rsidRPr="00ED29A8">
        <w:rPr>
          <w:rFonts w:hAnsiTheme="minorEastAsia"/>
          <w:color w:val="FF0000"/>
          <w:szCs w:val="24"/>
        </w:rPr>
        <w:t>★</w:t>
      </w:r>
    </w:p>
    <w:p w:rsidR="001F5B24" w:rsidRPr="00ED29A8" w:rsidRDefault="001F5B24" w:rsidP="00535118">
      <w:pPr>
        <w:spacing w:line="400" w:lineRule="exact"/>
        <w:rPr>
          <w:rFonts w:ascii="Times New Roman" w:hAnsi="Times New Roman" w:cs="Times New Roman"/>
          <w:color w:val="FF0000"/>
          <w:szCs w:val="21"/>
        </w:rPr>
      </w:pPr>
      <w:r w:rsidRPr="00ED29A8">
        <w:rPr>
          <w:rFonts w:ascii="Times New Roman" w:hAnsi="Times New Roman" w:cs="Times New Roman"/>
          <w:color w:val="FF0000"/>
          <w:szCs w:val="21"/>
        </w:rPr>
        <w:t>【答案】</w:t>
      </w:r>
      <w:r w:rsidR="002D16E4" w:rsidRPr="00ED29A8">
        <w:rPr>
          <w:rFonts w:ascii="Times New Roman" w:hAnsi="Times New Roman" w:cs="Times New Roman" w:hint="eastAsia"/>
          <w:color w:val="FF0000"/>
        </w:rPr>
        <w:t>C</w:t>
      </w:r>
    </w:p>
    <w:p w:rsidR="00452B7C" w:rsidRPr="00ED29A8" w:rsidRDefault="00452B7C" w:rsidP="00535118">
      <w:pPr>
        <w:spacing w:line="400" w:lineRule="exact"/>
        <w:rPr>
          <w:rFonts w:ascii="Times New Roman" w:hAnsi="Times New Roman" w:cs="Times New Roman"/>
          <w:szCs w:val="21"/>
        </w:rPr>
      </w:pPr>
    </w:p>
    <w:p w:rsidR="002D16E4" w:rsidRPr="00ED29A8" w:rsidRDefault="00452B7C" w:rsidP="00535118">
      <w:pPr>
        <w:pStyle w:val="DefaultParagraph"/>
        <w:spacing w:line="400" w:lineRule="exact"/>
      </w:pPr>
      <w:r w:rsidRPr="00ED29A8">
        <w:rPr>
          <w:rFonts w:hAnsi="Times New Roman" w:hint="eastAsia"/>
        </w:rPr>
        <w:t>8</w:t>
      </w:r>
      <w:r w:rsidR="00175C08" w:rsidRPr="00ED29A8">
        <w:rPr>
          <w:rFonts w:hAnsi="Times New Roman"/>
        </w:rPr>
        <w:t>、</w:t>
      </w:r>
      <w:r w:rsidR="002D16E4" w:rsidRPr="00ED29A8">
        <w:t>P</w:t>
      </w:r>
      <w:r w:rsidR="002D16E4" w:rsidRPr="00ED29A8">
        <w:rPr>
          <w:rFonts w:hint="eastAsia"/>
        </w:rPr>
        <w:t>、</w:t>
      </w:r>
      <w:r w:rsidR="002D16E4" w:rsidRPr="00ED29A8">
        <w:t>Q</w:t>
      </w:r>
      <w:r w:rsidR="002D16E4" w:rsidRPr="00ED29A8">
        <w:rPr>
          <w:rFonts w:hint="eastAsia"/>
        </w:rPr>
        <w:t>是同一直线上相距</w:t>
      </w:r>
      <w:r w:rsidR="002D16E4" w:rsidRPr="00ED29A8">
        <w:t>6</w:t>
      </w:r>
      <w:r w:rsidR="002D16E4" w:rsidRPr="00ED29A8">
        <w:rPr>
          <w:rFonts w:hint="eastAsia"/>
        </w:rPr>
        <w:t>米的两点，甲、乙两车同时分别从</w:t>
      </w:r>
      <w:r w:rsidR="002D16E4" w:rsidRPr="00ED29A8">
        <w:t>P</w:t>
      </w:r>
      <w:r w:rsidR="002D16E4" w:rsidRPr="00ED29A8">
        <w:rPr>
          <w:rFonts w:hint="eastAsia"/>
        </w:rPr>
        <w:t>点和</w:t>
      </w:r>
      <w:r w:rsidR="002D16E4" w:rsidRPr="00ED29A8">
        <w:t>Q</w:t>
      </w:r>
      <w:r w:rsidR="002D16E4" w:rsidRPr="00ED29A8">
        <w:rPr>
          <w:rFonts w:hint="eastAsia"/>
        </w:rPr>
        <w:t>点出发，它们运动的</w:t>
      </w:r>
      <w:r w:rsidR="002D16E4" w:rsidRPr="00ED29A8">
        <w:t>s</w:t>
      </w:r>
      <w:r w:rsidR="002D16E4" w:rsidRPr="00ED29A8">
        <w:rPr>
          <w:rFonts w:hint="eastAsia"/>
        </w:rPr>
        <w:t>﹣</w:t>
      </w:r>
      <w:r w:rsidR="002D16E4" w:rsidRPr="00ED29A8">
        <w:t>t</w:t>
      </w:r>
      <w:proofErr w:type="gramStart"/>
      <w:r w:rsidR="002D16E4" w:rsidRPr="00ED29A8">
        <w:rPr>
          <w:rFonts w:hint="eastAsia"/>
        </w:rPr>
        <w:t>图象</w:t>
      </w:r>
      <w:proofErr w:type="gramEnd"/>
      <w:r w:rsidR="002D16E4" w:rsidRPr="00ED29A8">
        <w:rPr>
          <w:rFonts w:hint="eastAsia"/>
        </w:rPr>
        <w:t>如图所示，由</w:t>
      </w:r>
      <w:proofErr w:type="gramStart"/>
      <w:r w:rsidR="002D16E4" w:rsidRPr="00ED29A8">
        <w:rPr>
          <w:rFonts w:hint="eastAsia"/>
        </w:rPr>
        <w:t>图象</w:t>
      </w:r>
      <w:proofErr w:type="gramEnd"/>
      <w:r w:rsidR="002D16E4" w:rsidRPr="00ED29A8">
        <w:rPr>
          <w:rFonts w:hint="eastAsia"/>
        </w:rPr>
        <w:t>可知两车运动</w:t>
      </w:r>
      <w:r w:rsidR="002D16E4" w:rsidRPr="00ED29A8">
        <w:t>6</w:t>
      </w:r>
      <w:r w:rsidR="002D16E4" w:rsidRPr="00ED29A8">
        <w:rPr>
          <w:rFonts w:hint="eastAsia"/>
        </w:rPr>
        <w:t>秒之后</w:t>
      </w:r>
      <w:r w:rsidR="002D16E4" w:rsidRPr="00ED29A8">
        <w:rPr>
          <w:rFonts w:hint="eastAsia"/>
        </w:rPr>
        <w:tab/>
      </w:r>
      <w:r w:rsidR="002D16E4" w:rsidRPr="00ED29A8">
        <w:rPr>
          <w:rFonts w:hint="eastAsia"/>
        </w:rPr>
        <w:t>（</w:t>
      </w:r>
      <w:r w:rsidR="002D16E4" w:rsidRPr="00ED29A8">
        <w:rPr>
          <w:rFonts w:hint="eastAsia"/>
        </w:rPr>
        <w:tab/>
      </w:r>
      <w:r w:rsidR="002D16E4" w:rsidRPr="00ED29A8">
        <w:rPr>
          <w:rFonts w:hint="eastAsia"/>
        </w:rPr>
        <w:tab/>
      </w:r>
      <w:r w:rsidR="002D16E4" w:rsidRPr="00ED29A8">
        <w:rPr>
          <w:rFonts w:hint="eastAsia"/>
        </w:rPr>
        <w:t>）</w:t>
      </w:r>
    </w:p>
    <w:p w:rsidR="002D16E4" w:rsidRPr="00ED29A8" w:rsidRDefault="002D16E4" w:rsidP="00535118">
      <w:pPr>
        <w:pStyle w:val="DefaultParagraph"/>
        <w:spacing w:line="400" w:lineRule="exact"/>
      </w:pPr>
      <w:r w:rsidRPr="00ED29A8">
        <w:rPr>
          <w:rFonts w:hint="eastAsia"/>
          <w:noProof/>
        </w:rPr>
        <w:drawing>
          <wp:anchor distT="0" distB="0" distL="114300" distR="114300" simplePos="0" relativeHeight="251785216" behindDoc="0" locked="0" layoutInCell="1" allowOverlap="1" wp14:anchorId="72C1A9EE" wp14:editId="0AA0FB70">
            <wp:simplePos x="0" y="0"/>
            <wp:positionH relativeFrom="column">
              <wp:posOffset>375920</wp:posOffset>
            </wp:positionH>
            <wp:positionV relativeFrom="paragraph">
              <wp:posOffset>53340</wp:posOffset>
            </wp:positionV>
            <wp:extent cx="4438650" cy="1447800"/>
            <wp:effectExtent l="0" t="0" r="0" b="0"/>
            <wp:wrapSquare wrapText="bothSides"/>
            <wp:docPr id="3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9"/>
                    <a:srcRect/>
                    <a:stretch>
                      <a:fillRect/>
                    </a:stretch>
                  </pic:blipFill>
                  <pic:spPr bwMode="auto">
                    <a:xfrm>
                      <a:off x="0" y="0"/>
                      <a:ext cx="4438650" cy="1447800"/>
                    </a:xfrm>
                    <a:prstGeom prst="rect">
                      <a:avLst/>
                    </a:prstGeom>
                    <a:noFill/>
                    <a:ln w="9525">
                      <a:noFill/>
                      <a:miter lim="800000"/>
                      <a:headEnd/>
                      <a:tailEnd/>
                    </a:ln>
                  </pic:spPr>
                </pic:pic>
              </a:graphicData>
            </a:graphic>
          </wp:anchor>
        </w:drawing>
      </w:r>
    </w:p>
    <w:p w:rsidR="002D16E4" w:rsidRPr="00ED29A8" w:rsidRDefault="002D16E4" w:rsidP="00535118">
      <w:pPr>
        <w:pStyle w:val="DefaultParagraph"/>
        <w:spacing w:line="400" w:lineRule="exact"/>
      </w:pPr>
    </w:p>
    <w:p w:rsidR="002D16E4" w:rsidRPr="00ED29A8" w:rsidRDefault="002D16E4" w:rsidP="00535118">
      <w:pPr>
        <w:pStyle w:val="DefaultParagraph"/>
        <w:spacing w:line="400" w:lineRule="exact"/>
      </w:pPr>
    </w:p>
    <w:p w:rsidR="002D16E4" w:rsidRPr="00ED29A8" w:rsidRDefault="002D16E4" w:rsidP="00535118">
      <w:pPr>
        <w:pStyle w:val="DefaultParagraph"/>
        <w:spacing w:line="400" w:lineRule="exact"/>
      </w:pPr>
    </w:p>
    <w:p w:rsidR="002D16E4" w:rsidRPr="00ED29A8" w:rsidRDefault="002D16E4" w:rsidP="00535118">
      <w:pPr>
        <w:pStyle w:val="DefaultParagraph"/>
        <w:spacing w:line="400" w:lineRule="exact"/>
      </w:pPr>
    </w:p>
    <w:p w:rsidR="002D16E4" w:rsidRPr="00ED29A8" w:rsidRDefault="002D16E4" w:rsidP="00535118">
      <w:pPr>
        <w:pStyle w:val="DefaultParagraph"/>
        <w:spacing w:line="400" w:lineRule="exact"/>
      </w:pPr>
    </w:p>
    <w:p w:rsidR="002D16E4" w:rsidRPr="00ED29A8" w:rsidRDefault="002D16E4" w:rsidP="00535118">
      <w:pPr>
        <w:pStyle w:val="DefaultParagraph"/>
        <w:spacing w:line="400" w:lineRule="exact"/>
        <w:ind w:leftChars="200" w:left="420"/>
      </w:pPr>
      <w:r w:rsidRPr="00ED29A8">
        <w:t>A</w:t>
      </w:r>
      <w:r w:rsidRPr="00ED29A8">
        <w:rPr>
          <w:rFonts w:hint="eastAsia"/>
        </w:rPr>
        <w:t>．甲、乙两车可能相距</w:t>
      </w:r>
      <w:r w:rsidRPr="00ED29A8">
        <w:t>1.2</w:t>
      </w:r>
      <w:r w:rsidRPr="00ED29A8">
        <w:rPr>
          <w:rFonts w:hint="eastAsia"/>
        </w:rPr>
        <w:t>米</w:t>
      </w:r>
    </w:p>
    <w:p w:rsidR="002D16E4" w:rsidRPr="00ED29A8" w:rsidRDefault="002D16E4" w:rsidP="00535118">
      <w:pPr>
        <w:pStyle w:val="DefaultParagraph"/>
        <w:spacing w:line="400" w:lineRule="exact"/>
        <w:ind w:leftChars="200" w:left="420"/>
      </w:pPr>
      <w:r w:rsidRPr="00ED29A8">
        <w:t>B</w:t>
      </w:r>
      <w:r w:rsidRPr="00ED29A8">
        <w:rPr>
          <w:rFonts w:hint="eastAsia"/>
        </w:rPr>
        <w:t>．甲、乙两车一定相距</w:t>
      </w:r>
      <w:r w:rsidRPr="00ED29A8">
        <w:t>7.2</w:t>
      </w:r>
      <w:r w:rsidRPr="00ED29A8">
        <w:rPr>
          <w:rFonts w:hint="eastAsia"/>
        </w:rPr>
        <w:t>米</w:t>
      </w:r>
    </w:p>
    <w:p w:rsidR="002D16E4" w:rsidRPr="00ED29A8" w:rsidRDefault="002D16E4" w:rsidP="00535118">
      <w:pPr>
        <w:pStyle w:val="DefaultParagraph"/>
        <w:spacing w:line="400" w:lineRule="exact"/>
        <w:ind w:leftChars="200" w:left="420"/>
      </w:pPr>
      <w:r w:rsidRPr="00ED29A8">
        <w:t>C</w:t>
      </w:r>
      <w:r w:rsidRPr="00ED29A8">
        <w:rPr>
          <w:rFonts w:hint="eastAsia"/>
        </w:rPr>
        <w:t>．甲、乙两车的位置可能重合</w:t>
      </w:r>
    </w:p>
    <w:p w:rsidR="002D16E4" w:rsidRPr="00ED29A8" w:rsidRDefault="002D16E4" w:rsidP="00535118">
      <w:pPr>
        <w:pStyle w:val="DefaultParagraph"/>
        <w:spacing w:line="400" w:lineRule="exact"/>
        <w:ind w:leftChars="200" w:left="420"/>
      </w:pPr>
      <w:r w:rsidRPr="00ED29A8">
        <w:t>D</w:t>
      </w:r>
      <w:r w:rsidRPr="00ED29A8">
        <w:rPr>
          <w:rFonts w:hint="eastAsia"/>
        </w:rPr>
        <w:t>．甲、乙两车之间的距离一定只有</w:t>
      </w:r>
      <w:r w:rsidRPr="00ED29A8">
        <w:t>4.8</w:t>
      </w:r>
      <w:r w:rsidRPr="00ED29A8">
        <w:rPr>
          <w:rFonts w:hint="eastAsia"/>
        </w:rPr>
        <w:t>米和</w:t>
      </w:r>
      <w:r w:rsidRPr="00ED29A8">
        <w:t>7.2</w:t>
      </w:r>
      <w:r w:rsidRPr="00ED29A8">
        <w:rPr>
          <w:rFonts w:hint="eastAsia"/>
        </w:rPr>
        <w:t>米两种可能</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imes New Roman" w:cs="Times New Roman"/>
          <w:color w:val="FF0000"/>
          <w:szCs w:val="24"/>
        </w:rPr>
        <w:t>【难度】</w:t>
      </w:r>
      <w:bookmarkStart w:id="74" w:name="OLE_LINK55"/>
      <w:bookmarkStart w:id="75" w:name="OLE_LINK56"/>
      <w:r w:rsidRPr="00ED29A8">
        <w:rPr>
          <w:rFonts w:ascii="Times New Roman" w:hAnsiTheme="minorEastAsia" w:cs="Times New Roman"/>
          <w:color w:val="FF0000"/>
          <w:szCs w:val="24"/>
        </w:rPr>
        <w:t>★</w:t>
      </w:r>
      <w:bookmarkEnd w:id="74"/>
      <w:bookmarkEnd w:id="75"/>
      <w:r w:rsidR="002D16E4" w:rsidRPr="00ED29A8">
        <w:rPr>
          <w:rFonts w:ascii="Times New Roman" w:hAnsiTheme="minorEastAsia" w:cs="Times New Roman"/>
          <w:color w:val="FF0000"/>
          <w:szCs w:val="24"/>
        </w:rPr>
        <w:t>★★</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2D16E4" w:rsidRPr="00ED29A8">
        <w:rPr>
          <w:rFonts w:ascii="Times New Roman" w:hAnsiTheme="minorEastAsia" w:cs="Times New Roman" w:hint="eastAsia"/>
          <w:color w:val="FF0000"/>
          <w:szCs w:val="24"/>
        </w:rPr>
        <w:t>C</w:t>
      </w:r>
    </w:p>
    <w:p w:rsidR="00175C08" w:rsidRPr="00ED29A8" w:rsidRDefault="00175C08" w:rsidP="00535118">
      <w:pPr>
        <w:spacing w:line="400" w:lineRule="exact"/>
        <w:rPr>
          <w:rFonts w:ascii="Times New Roman" w:hAnsi="Times New Roman" w:cs="Times New Roman"/>
        </w:rPr>
      </w:pPr>
    </w:p>
    <w:p w:rsidR="002D16E4" w:rsidRPr="00ED29A8" w:rsidRDefault="002D16E4" w:rsidP="00535118">
      <w:pPr>
        <w:pStyle w:val="DefaultParagraph"/>
        <w:spacing w:line="400" w:lineRule="exact"/>
      </w:pPr>
      <w:r w:rsidRPr="00ED29A8">
        <w:rPr>
          <w:rFonts w:hAnsi="Times New Roman" w:hint="eastAsia"/>
          <w:noProof/>
        </w:rPr>
        <w:drawing>
          <wp:anchor distT="0" distB="0" distL="114300" distR="114300" simplePos="0" relativeHeight="251786240" behindDoc="0" locked="0" layoutInCell="1" allowOverlap="1" wp14:anchorId="5CDAA16C" wp14:editId="4A6F8CBE">
            <wp:simplePos x="0" y="0"/>
            <wp:positionH relativeFrom="column">
              <wp:posOffset>3662045</wp:posOffset>
            </wp:positionH>
            <wp:positionV relativeFrom="paragraph">
              <wp:posOffset>262890</wp:posOffset>
            </wp:positionV>
            <wp:extent cx="1533525" cy="1485900"/>
            <wp:effectExtent l="0" t="0" r="0" b="0"/>
            <wp:wrapSquare wrapText="bothSides"/>
            <wp:docPr id="32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0"/>
                    <a:srcRect/>
                    <a:stretch>
                      <a:fillRect/>
                    </a:stretch>
                  </pic:blipFill>
                  <pic:spPr bwMode="auto">
                    <a:xfrm>
                      <a:off x="0" y="0"/>
                      <a:ext cx="1533525" cy="1485900"/>
                    </a:xfrm>
                    <a:prstGeom prst="rect">
                      <a:avLst/>
                    </a:prstGeom>
                    <a:noFill/>
                    <a:ln w="9525">
                      <a:noFill/>
                      <a:miter lim="800000"/>
                      <a:headEnd/>
                      <a:tailEnd/>
                    </a:ln>
                  </pic:spPr>
                </pic:pic>
              </a:graphicData>
            </a:graphic>
          </wp:anchor>
        </w:drawing>
      </w:r>
      <w:r w:rsidR="00452B7C" w:rsidRPr="00ED29A8">
        <w:rPr>
          <w:rFonts w:hAnsi="Times New Roman" w:hint="eastAsia"/>
        </w:rPr>
        <w:t>9</w:t>
      </w:r>
      <w:r w:rsidR="00175C08" w:rsidRPr="00ED29A8">
        <w:rPr>
          <w:rFonts w:hAnsi="Times New Roman"/>
        </w:rPr>
        <w:t>、</w:t>
      </w:r>
      <w:r w:rsidRPr="00ED29A8">
        <w:rPr>
          <w:rFonts w:hint="eastAsia"/>
        </w:rPr>
        <w:t>甲同学骑自行车去看望乙同学，得知消息后，乙同学步行去迎接，接到后同车返回。整个过程他们的位置与时间的关系如图所示，据图可知</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2D16E4" w:rsidRPr="00ED29A8" w:rsidRDefault="002D16E4" w:rsidP="00535118">
      <w:pPr>
        <w:pStyle w:val="DefaultParagraph"/>
        <w:spacing w:line="400" w:lineRule="exact"/>
        <w:ind w:leftChars="200" w:left="420"/>
      </w:pPr>
      <w:r w:rsidRPr="00ED29A8">
        <w:t>A</w:t>
      </w:r>
      <w:r w:rsidRPr="00ED29A8">
        <w:rPr>
          <w:rFonts w:hint="eastAsia"/>
        </w:rPr>
        <w:t>．两同学相遇时甲行驶了</w:t>
      </w:r>
      <w:r w:rsidRPr="00ED29A8">
        <w:t>4km</w:t>
      </w:r>
    </w:p>
    <w:p w:rsidR="002D16E4" w:rsidRPr="00ED29A8" w:rsidRDefault="002D16E4" w:rsidP="00535118">
      <w:pPr>
        <w:pStyle w:val="DefaultParagraph"/>
        <w:spacing w:line="400" w:lineRule="exact"/>
        <w:ind w:leftChars="200" w:left="420"/>
      </w:pPr>
      <w:r w:rsidRPr="00ED29A8">
        <w:t>B</w:t>
      </w:r>
      <w:r w:rsidRPr="00ED29A8">
        <w:rPr>
          <w:rFonts w:hint="eastAsia"/>
        </w:rPr>
        <w:t>．相遇前甲的速度是乙的</w:t>
      </w:r>
      <w:r w:rsidRPr="00ED29A8">
        <w:t>4</w:t>
      </w:r>
      <w:r w:rsidRPr="00ED29A8">
        <w:rPr>
          <w:rFonts w:hint="eastAsia"/>
        </w:rPr>
        <w:t>倍</w:t>
      </w:r>
    </w:p>
    <w:p w:rsidR="002D16E4" w:rsidRPr="00ED29A8" w:rsidRDefault="002D16E4" w:rsidP="00535118">
      <w:pPr>
        <w:pStyle w:val="DefaultParagraph"/>
        <w:spacing w:line="400" w:lineRule="exact"/>
        <w:ind w:leftChars="200" w:left="420"/>
      </w:pPr>
      <w:r w:rsidRPr="00ED29A8">
        <w:t>C</w:t>
      </w:r>
      <w:r w:rsidRPr="00ED29A8">
        <w:rPr>
          <w:rFonts w:hint="eastAsia"/>
        </w:rPr>
        <w:t>．相遇前甲的速度是相遇后甲的速度的</w:t>
      </w:r>
      <w:r w:rsidRPr="00ED29A8">
        <w:t>1.5</w:t>
      </w:r>
      <w:r w:rsidRPr="00ED29A8">
        <w:rPr>
          <w:rFonts w:hint="eastAsia"/>
        </w:rPr>
        <w:t>倍</w:t>
      </w:r>
    </w:p>
    <w:p w:rsidR="002D16E4" w:rsidRPr="00ED29A8" w:rsidRDefault="002D16E4" w:rsidP="00535118">
      <w:pPr>
        <w:pStyle w:val="DefaultParagraph"/>
        <w:spacing w:line="400" w:lineRule="exact"/>
        <w:ind w:leftChars="200" w:left="420"/>
      </w:pPr>
      <w:r w:rsidRPr="00ED29A8">
        <w:t>D</w:t>
      </w:r>
      <w:r w:rsidRPr="00ED29A8">
        <w:rPr>
          <w:rFonts w:hint="eastAsia"/>
        </w:rPr>
        <w:t>．整个过程乙的平均速度是甲平均速度的</w:t>
      </w:r>
      <w:r w:rsidRPr="00ED29A8">
        <w:t>2</w:t>
      </w:r>
      <w:r w:rsidRPr="00ED29A8">
        <w:rPr>
          <w:rFonts w:hint="eastAsia"/>
        </w:rPr>
        <w:t>倍</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imes New Roman" w:cs="Times New Roman"/>
          <w:color w:val="FF0000"/>
          <w:szCs w:val="24"/>
        </w:rPr>
        <w:t>【难度】</w:t>
      </w:r>
      <w:bookmarkStart w:id="76" w:name="OLE_LINK59"/>
      <w:r w:rsidRPr="00ED29A8">
        <w:rPr>
          <w:rFonts w:ascii="Times New Roman" w:hAnsiTheme="minorEastAsia" w:cs="Times New Roman"/>
          <w:color w:val="FF0000"/>
          <w:szCs w:val="24"/>
        </w:rPr>
        <w:t>★</w:t>
      </w:r>
      <w:bookmarkEnd w:id="76"/>
      <w:r w:rsidR="006B4500" w:rsidRPr="00ED29A8">
        <w:rPr>
          <w:rFonts w:ascii="Times New Roman" w:hAnsiTheme="minorEastAsia" w:cs="Times New Roman"/>
          <w:color w:val="FF0000"/>
          <w:szCs w:val="24"/>
        </w:rPr>
        <w:t>★</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2D16E4" w:rsidRPr="00ED29A8">
        <w:rPr>
          <w:rFonts w:ascii="Times New Roman" w:hAnsiTheme="minorEastAsia" w:cs="Times New Roman" w:hint="eastAsia"/>
          <w:color w:val="FF0000"/>
          <w:szCs w:val="24"/>
        </w:rPr>
        <w:t>C</w:t>
      </w:r>
    </w:p>
    <w:p w:rsidR="00175C08" w:rsidRPr="00ED29A8" w:rsidRDefault="0025135C" w:rsidP="00535118">
      <w:pPr>
        <w:spacing w:line="400" w:lineRule="exact"/>
        <w:rPr>
          <w:rFonts w:ascii="Times New Roman" w:hAnsi="Times New Roman" w:cs="Times New Roman"/>
        </w:rPr>
      </w:pPr>
      <w:r w:rsidRPr="00ED29A8">
        <w:rPr>
          <w:rFonts w:hAnsi="Times New Roman" w:hint="eastAsia"/>
          <w:noProof/>
        </w:rPr>
        <w:drawing>
          <wp:anchor distT="0" distB="0" distL="114300" distR="114300" simplePos="0" relativeHeight="251787264" behindDoc="0" locked="0" layoutInCell="1" allowOverlap="1" wp14:anchorId="34772D11" wp14:editId="5B08A90F">
            <wp:simplePos x="0" y="0"/>
            <wp:positionH relativeFrom="column">
              <wp:posOffset>4109720</wp:posOffset>
            </wp:positionH>
            <wp:positionV relativeFrom="paragraph">
              <wp:posOffset>158115</wp:posOffset>
            </wp:positionV>
            <wp:extent cx="1524000" cy="1247775"/>
            <wp:effectExtent l="0" t="0" r="0" b="0"/>
            <wp:wrapSquare wrapText="bothSides"/>
            <wp:docPr id="35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1"/>
                    <a:srcRect/>
                    <a:stretch>
                      <a:fillRect/>
                    </a:stretch>
                  </pic:blipFill>
                  <pic:spPr bwMode="auto">
                    <a:xfrm>
                      <a:off x="0" y="0"/>
                      <a:ext cx="1524000" cy="1247775"/>
                    </a:xfrm>
                    <a:prstGeom prst="rect">
                      <a:avLst/>
                    </a:prstGeom>
                    <a:noFill/>
                    <a:ln w="9525">
                      <a:noFill/>
                      <a:miter lim="800000"/>
                      <a:headEnd/>
                      <a:tailEnd/>
                    </a:ln>
                  </pic:spPr>
                </pic:pic>
              </a:graphicData>
            </a:graphic>
          </wp:anchor>
        </w:drawing>
      </w:r>
    </w:p>
    <w:p w:rsidR="006B4500" w:rsidRPr="00ED29A8" w:rsidRDefault="00452B7C" w:rsidP="00535118">
      <w:pPr>
        <w:pStyle w:val="DefaultParagraph"/>
        <w:spacing w:line="400" w:lineRule="exact"/>
      </w:pPr>
      <w:r w:rsidRPr="00ED29A8">
        <w:rPr>
          <w:rFonts w:hAnsi="Times New Roman" w:hint="eastAsia"/>
        </w:rPr>
        <w:t>10</w:t>
      </w:r>
      <w:r w:rsidR="00175C08" w:rsidRPr="00ED29A8">
        <w:rPr>
          <w:rFonts w:hAnsi="Times New Roman"/>
        </w:rPr>
        <w:t>、</w:t>
      </w:r>
      <w:r w:rsidR="006B4500" w:rsidRPr="00ED29A8">
        <w:rPr>
          <w:rFonts w:hint="eastAsia"/>
        </w:rPr>
        <w:t>如图所示是某物体做直线运动的速度时间变化</w:t>
      </w:r>
      <w:proofErr w:type="gramStart"/>
      <w:r w:rsidR="006B4500" w:rsidRPr="00ED29A8">
        <w:rPr>
          <w:rFonts w:hint="eastAsia"/>
        </w:rPr>
        <w:t>图象</w:t>
      </w:r>
      <w:proofErr w:type="gramEnd"/>
      <w:r w:rsidR="0025135C" w:rsidRPr="00ED29A8">
        <w:rPr>
          <w:rFonts w:hint="eastAsia"/>
        </w:rPr>
        <w:t>。</w:t>
      </w:r>
      <w:r w:rsidR="006B4500" w:rsidRPr="00ED29A8">
        <w:rPr>
          <w:rFonts w:hint="eastAsia"/>
        </w:rPr>
        <w:t>请根据</w:t>
      </w:r>
      <w:proofErr w:type="gramStart"/>
      <w:r w:rsidR="006B4500" w:rsidRPr="00ED29A8">
        <w:rPr>
          <w:rFonts w:hint="eastAsia"/>
        </w:rPr>
        <w:t>图象</w:t>
      </w:r>
      <w:proofErr w:type="gramEnd"/>
      <w:r w:rsidR="006B4500" w:rsidRPr="00ED29A8">
        <w:rPr>
          <w:rFonts w:hint="eastAsia"/>
        </w:rPr>
        <w:t>判断，该物体做匀速直线运动所用的时间是</w:t>
      </w:r>
      <w:bookmarkStart w:id="77" w:name="OLE_LINK57"/>
      <w:bookmarkStart w:id="78" w:name="OLE_LINK58"/>
      <w:r w:rsidR="006B4500" w:rsidRPr="00ED29A8">
        <w:rPr>
          <w:rFonts w:hint="eastAsia"/>
        </w:rPr>
        <w:t>__________</w:t>
      </w:r>
      <w:bookmarkEnd w:id="77"/>
      <w:bookmarkEnd w:id="78"/>
      <w:r w:rsidR="006B4500" w:rsidRPr="00ED29A8">
        <w:rPr>
          <w:rFonts w:hint="eastAsia"/>
        </w:rPr>
        <w:t>，</w:t>
      </w:r>
      <w:r w:rsidR="006B4500" w:rsidRPr="00ED29A8">
        <w:rPr>
          <w:rFonts w:hint="eastAsia"/>
        </w:rPr>
        <w:t>__________</w:t>
      </w:r>
      <w:proofErr w:type="gramStart"/>
      <w:r w:rsidR="006B4500" w:rsidRPr="00ED29A8">
        <w:rPr>
          <w:rFonts w:hint="eastAsia"/>
        </w:rPr>
        <w:t>段速度</w:t>
      </w:r>
      <w:proofErr w:type="gramEnd"/>
      <w:r w:rsidR="006B4500" w:rsidRPr="00ED29A8">
        <w:rPr>
          <w:rFonts w:hint="eastAsia"/>
        </w:rPr>
        <w:t>最快。</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r w:rsidR="006B4500" w:rsidRPr="00ED29A8">
        <w:rPr>
          <w:rFonts w:hAnsiTheme="minorEastAsia"/>
          <w:color w:val="FF0000"/>
          <w:szCs w:val="24"/>
        </w:rPr>
        <w:t>★</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6B4500" w:rsidRPr="00ED29A8">
        <w:rPr>
          <w:color w:val="FF0000"/>
        </w:rPr>
        <w:t>5s</w:t>
      </w:r>
      <w:r w:rsidR="006B4500" w:rsidRPr="00ED29A8">
        <w:rPr>
          <w:rFonts w:hint="eastAsia"/>
          <w:color w:val="FF0000"/>
        </w:rPr>
        <w:t>；</w:t>
      </w:r>
      <w:r w:rsidR="006B4500" w:rsidRPr="00ED29A8">
        <w:rPr>
          <w:color w:val="FF0000"/>
        </w:rPr>
        <w:t>CD</w:t>
      </w:r>
    </w:p>
    <w:p w:rsidR="006B4500" w:rsidRPr="00ED29A8" w:rsidRDefault="006B4500" w:rsidP="00535118">
      <w:pPr>
        <w:spacing w:line="400" w:lineRule="exact"/>
        <w:rPr>
          <w:rFonts w:ascii="Times New Roman" w:hAnsi="Times New Roman" w:cs="Times New Roman"/>
        </w:rPr>
      </w:pPr>
    </w:p>
    <w:p w:rsidR="006B4500" w:rsidRPr="00ED29A8" w:rsidRDefault="004753CA" w:rsidP="00535118">
      <w:pPr>
        <w:tabs>
          <w:tab w:val="left" w:pos="2310"/>
          <w:tab w:val="left" w:pos="4200"/>
          <w:tab w:val="left" w:pos="6090"/>
        </w:tabs>
        <w:spacing w:line="400" w:lineRule="exact"/>
        <w:rPr>
          <w:rFonts w:ascii="Times New Roman" w:hAnsi="Times New Roman"/>
          <w:bCs/>
          <w:spacing w:val="2"/>
          <w:szCs w:val="21"/>
        </w:rPr>
      </w:pPr>
      <w:r>
        <w:rPr>
          <w:rFonts w:hAnsi="Times New Roman"/>
          <w:noProof/>
        </w:rPr>
        <w:lastRenderedPageBreak/>
        <w:pict>
          <v:group id="Group 3979" o:spid="_x0000_s1066" style="position:absolute;left:0;text-align:left;margin-left:25.9pt;margin-top:117.95pt;width:369.1pt;height:82pt;z-index:251792384" coordorigin="2657,6054" coordsize="7382,1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A9bscAAADdAAAADwAAAGRycy9kb3ducmV2LnhtbESPT2vCQBTE7wW/w/KE&#10;3nQTbUWjq4jU0oMI/gHx9sg+k2D2bciuSfz23YLQ4zAzv2EWq86UoqHaFZYVxMMIBHFqdcGZgvNp&#10;O5iCcB5ZY2mZFDzJwWrZe1tgom3LB2qOPhMBwi5BBbn3VSKlS3My6Ia2Ig7ezdYGfZB1JnWNbYCb&#10;Uo6iaCINFhwWcqxok1N6Pz6Mgu8W2/U4/mp299vmeT197i+7mJR673frOQhPnf8Pv9o/WsF48jGD&#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zA9bscAAADd&#10;AAAADwAAAAAAAAAAAAAAAACqAgAAZHJzL2Rvd25yZXYueG1sUEsFBgAAAAAEAAQA+gAAAJ4DAAAA&#10;AA==&#10;">
            <v:shape id="Text Box 3980" o:spid="_x0000_s1067" type="#_x0000_t202" style="position:absolute;left:2762;top:6112;width:736;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MZsMA&#10;AADdAAAADwAAAGRycy9kb3ducmV2LnhtbERPyWrDMBC9B/oPYgK9JVKahdaxbEpDoaeWJE2gt8Ea&#10;L8QaGUuNnb+vDoUcH29P89G24kq9bxxrWMwVCOLCmYYrDd/H99kzCB+QDbaOScONPOTZwyTFxLiB&#10;93Q9hErEEPYJaqhD6BIpfVGTRT93HXHkStdbDBH2lTQ9DjHctvJJqY202HBsqLGjt5qKy+HXajh9&#10;lj/nlfqqdnbdDW5Uku2L1PpxOr5uQQQaw1387/4wGpabddwf38Qn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AMZsMAAADdAAAADwAAAAAAAAAAAAAAAACYAgAAZHJzL2Rv&#10;d25yZXYueG1sUEsFBgAAAAAEAAQA9QAAAIgDAAAAAA==&#10;" filled="f" stroked="f">
              <v:textbox>
                <w:txbxContent>
                  <w:p w:rsidR="00ED29A8" w:rsidRDefault="00ED29A8" w:rsidP="006B4500">
                    <w:pPr>
                      <w:rPr>
                        <w:sz w:val="18"/>
                        <w:szCs w:val="18"/>
                      </w:rPr>
                    </w:pPr>
                    <w:r>
                      <w:rPr>
                        <w:rFonts w:cs="宋体" w:hint="eastAsia"/>
                        <w:sz w:val="18"/>
                        <w:szCs w:val="18"/>
                      </w:rPr>
                      <w:t>气泡</w:t>
                    </w:r>
                  </w:p>
                </w:txbxContent>
              </v:textbox>
            </v:shape>
            <v:shape id="Text Box 3981" o:spid="_x0000_s1068" type="#_x0000_t202" style="position:absolute;left:8718;top:6054;width:861;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yp/cUA&#10;AADdAAAADwAAAGRycy9kb3ducmV2LnhtbESPQWvCQBSE7wX/w/IEb3VXrWKjq4gi9NRitIXeHtln&#10;Esy+DdnVxH/vFgoeh5n5hlmuO1uJGzW+dKxhNFQgiDNnSs41nI771zkIH5ANVo5Jw508rFe9lyUm&#10;xrV8oFsachEh7BPUUIRQJ1L6rCCLfuhq4uidXWMxRNnk0jTYRrit5FipmbRYclwosKZtQdklvVoN&#10;35/n35839ZXv7LRuXack23ep9aDfbRYgAnXhGf5vfxgNk9l0BH9v4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Kn9xQAAAN0AAAAPAAAAAAAAAAAAAAAAAJgCAABkcnMv&#10;ZG93bnJldi54bWxQSwUGAAAAAAQABAD1AAAAigMAAAAA&#10;" filled="f" stroked="f">
              <v:textbox>
                <w:txbxContent>
                  <w:p w:rsidR="00ED29A8" w:rsidRDefault="00ED29A8" w:rsidP="006B4500">
                    <w:pPr>
                      <w:rPr>
                        <w:sz w:val="18"/>
                        <w:szCs w:val="18"/>
                      </w:rPr>
                    </w:pPr>
                    <w:r>
                      <w:rPr>
                        <w:sz w:val="18"/>
                        <w:szCs w:val="18"/>
                      </w:rPr>
                      <w:t>17.6s</w:t>
                    </w:r>
                  </w:p>
                </w:txbxContent>
              </v:textbox>
            </v:shape>
            <v:roundrect id="AutoShape 3982" o:spid="_x0000_s1069" style="position:absolute;left:2663;top:6716;width:7321;height:141;rotation:-198278fd"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jF8EA&#10;AADdAAAADwAAAGRycy9kb3ducmV2LnhtbESP0YrCMBRE3xf8h3AF39ZURZFqFCkKwgpi9QMuzbUt&#10;NjcliVr/3iwIPg4zZ4ZZrjvTiAc5X1tWMBomIIgLq2suFVzOu985CB+QNTaWScGLPKxXvZ8lpto+&#10;+USPPJQilrBPUUEVQptK6YuKDPqhbYmjd7XOYIjSlVI7fMZy08hxksykwZrjQoUtZRUVt/xuFPyd&#10;M3TFVmf5sdGRsbU+XHKlBv1uswARqAvf8IfeawWT2XQM/2/iE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e4xfBAAAA3QAAAA8AAAAAAAAAAAAAAAAAmAIAAGRycy9kb3du&#10;cmV2LnhtbFBLBQYAAAAABAAEAPUAAACGAwAAAAA=&#10;" fillcolor="black">
              <v:fill r:id="rId62" o:title="" type="pattern"/>
            </v:roundrect>
            <v:shape id="AutoShape 3983" o:spid="_x0000_s1070" type="#_x0000_t32" style="position:absolute;left:2918;top:6462;width:76;height:405;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jdY8UAAADdAAAADwAAAGRycy9kb3ducmV2LnhtbESPQWsCMRSE74X+h/AKXkrNrlKRrVFE&#10;EMRDQd2Dx0fyurt087ImcV3/vSkIPQ4z8w2zWA22FT350DhWkI8zEMTamYYrBeVp+zEHESKywdYx&#10;KbhTgNXy9WWBhXE3PlB/jJVIEA4FKqhj7Aopg67JYhi7jjh5P85bjEn6ShqPtwS3rZxk2UxabDgt&#10;1NjRpib9e7xaBc2+/C7790v0er7Pzz4Pp3OrlRq9DesvEJGG+B9+tndGwXT2OYW/N+kJ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jdY8UAAADdAAAADwAAAAAAAAAA&#10;AAAAAAChAgAAZHJzL2Rvd25yZXYueG1sUEsFBgAAAAAEAAQA+QAAAJMDAAAAAA==&#10;"/>
            <v:shape id="Text Box 3984" o:spid="_x0000_s1071" type="#_x0000_t202" style="position:absolute;left:4755;top:6312;width:663;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KZcUA&#10;AADdAAAADwAAAGRycy9kb3ducmV2LnhtbESPQWvCQBSE7wX/w/IEb3VXq9Km2YhYBE8WY1vo7ZF9&#10;JqHZtyG7mvTfd4WCx2FmvmHS9WAbcaXO1441zKYKBHHhTM2lho/T7vEZhA/IBhvHpOGXPKyz0UOK&#10;iXE9H+mah1JECPsENVQhtImUvqjIop+6ljh6Z9dZDFF2pTQd9hFuGzlXaiUt1hwXKmxpW1Hxk1+s&#10;hs/D+ftrod7LN7tsezcoyfZFaj0ZD5tXEIGGcA//t/dGw9Nqu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wplxQAAAN0AAAAPAAAAAAAAAAAAAAAAAJgCAABkcnMv&#10;ZG93bnJldi54bWxQSwUGAAAAAAQABAD1AAAAigMAAAAA&#10;" filled="f" stroked="f">
              <v:textbox>
                <w:txbxContent>
                  <w:p w:rsidR="00ED29A8" w:rsidRDefault="00ED29A8" w:rsidP="006B4500">
                    <w:pPr>
                      <w:rPr>
                        <w:sz w:val="18"/>
                        <w:szCs w:val="18"/>
                      </w:rPr>
                    </w:pPr>
                    <w:r>
                      <w:rPr>
                        <w:sz w:val="18"/>
                        <w:szCs w:val="18"/>
                      </w:rPr>
                      <w:t>5s</w:t>
                    </w:r>
                  </w:p>
                </w:txbxContent>
              </v:textbox>
            </v:shape>
            <v:shape id="Text Box 3985" o:spid="_x0000_s1072" type="#_x0000_t202" style="position:absolute;left:6093;top:6226;width:861;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v/sUA&#10;AADdAAAADwAAAGRycy9kb3ducmV2LnhtbESPW2sCMRSE3wX/QzhC3zTpZaVdN0pRhD4ptRfw7bA5&#10;e6Gbk2UT3fXfG0Ho4zAz3zDZarCNOFPna8caHmcKBHHuTM2lhu+v7fQVhA/IBhvHpOFCHlbL8SjD&#10;1LieP+l8CKWIEPYpaqhCaFMpfV6RRT9zLXH0CtdZDFF2pTQd9hFuG/mk1FxarDkuVNjSuqL873Cy&#10;Gn52xfH3Re3LjU3a3g1Ksn2TWj9MhvcFiEBD+A/f2x9Gw/M8SeD2Jj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6/+xQAAAN0AAAAPAAAAAAAAAAAAAAAAAJgCAABkcnMv&#10;ZG93bnJldi54bWxQSwUGAAAAAAQABAD1AAAAigMAAAAA&#10;" filled="f" stroked="f">
              <v:textbox>
                <w:txbxContent>
                  <w:p w:rsidR="00ED29A8" w:rsidRDefault="00ED29A8" w:rsidP="006B4500">
                    <w:pPr>
                      <w:rPr>
                        <w:sz w:val="18"/>
                        <w:szCs w:val="18"/>
                      </w:rPr>
                    </w:pPr>
                    <w:r>
                      <w:rPr>
                        <w:sz w:val="18"/>
                        <w:szCs w:val="18"/>
                      </w:rPr>
                      <w:t>9.5s</w:t>
                    </w:r>
                  </w:p>
                </w:txbxContent>
              </v:textbox>
            </v:shape>
            <v:shape id="Text Box 3986" o:spid="_x0000_s1073" type="#_x0000_t202" style="position:absolute;left:3392;top:6403;width:663;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xicUA&#10;AADdAAAADwAAAGRycy9kb3ducmV2LnhtbESPW2sCMRSE3wX/QzhC3zTpxaVdN0pRhD4ptRfw7bA5&#10;e6Gbk2UT3fXfG0Ho4zAz3zDZarCNOFPna8caHmcKBHHuTM2lhu+v7fQVhA/IBhvHpOFCHlbL8SjD&#10;1LieP+l8CKWIEPYpaqhCaFMpfV6RRT9zLXH0CtdZDFF2pTQd9hFuG/mkVCIt1hwXKmxpXVH+dzhZ&#10;DT+74vj7ovblxs7b3g1Ksn2TWj9MhvcFiEBD+A/f2x9Gw3MyT+D2Jj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TGJxQAAAN0AAAAPAAAAAAAAAAAAAAAAAJgCAABkcnMv&#10;ZG93bnJldi54bWxQSwUGAAAAAAQABAD1AAAAigMAAAAA&#10;" filled="f" stroked="f">
              <v:textbox>
                <w:txbxContent>
                  <w:p w:rsidR="00ED29A8" w:rsidRDefault="00ED29A8" w:rsidP="006B4500">
                    <w:pPr>
                      <w:rPr>
                        <w:sz w:val="18"/>
                        <w:szCs w:val="18"/>
                      </w:rPr>
                    </w:pPr>
                    <w:r>
                      <w:rPr>
                        <w:sz w:val="18"/>
                        <w:szCs w:val="18"/>
                      </w:rPr>
                      <w:t>0s</w:t>
                    </w:r>
                  </w:p>
                </w:txbxContent>
              </v:textbox>
            </v:shape>
            <v:shape id="Text Box 3987" o:spid="_x0000_s1074" type="#_x0000_t202" style="position:absolute;left:7383;top:6162;width:861;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UEsUA&#10;AADdAAAADwAAAGRycy9kb3ducmV2LnhtbESPT2sCMRTE74LfITyhN01qq9atUUql4Kniv4K3x+a5&#10;u7h5WTbRXb+9EQoeh5n5DTNbtLYUV6p94VjD60CBIE6dKTjTsN/99D9A+IBssHRMGm7kYTHvdmaY&#10;GNfwhq7bkIkIYZ+ghjyEKpHSpzlZ9ANXEUfv5GqLIco6k6bGJsJtKYdKjaXFguNCjhV955Setxer&#10;4fB7Ov69q3W2tKOqca2SbKdS65de+/UJIlAbnuH/9spoeBuPJvB4E5+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ZQSxQAAAN0AAAAPAAAAAAAAAAAAAAAAAJgCAABkcnMv&#10;ZG93bnJldi54bWxQSwUGAAAAAAQABAD1AAAAigMAAAAA&#10;" filled="f" stroked="f">
              <v:textbox>
                <w:txbxContent>
                  <w:p w:rsidR="00ED29A8" w:rsidRDefault="00ED29A8" w:rsidP="006B4500">
                    <w:pPr>
                      <w:rPr>
                        <w:sz w:val="18"/>
                        <w:szCs w:val="18"/>
                      </w:rPr>
                    </w:pPr>
                    <w:r>
                      <w:rPr>
                        <w:sz w:val="18"/>
                        <w:szCs w:val="18"/>
                      </w:rPr>
                      <w:t>13.7s</w:t>
                    </w:r>
                  </w:p>
                </w:txbxContent>
              </v:textbox>
            </v:shape>
            <v:shape id="Text Box 3988" o:spid="_x0000_s1075" type="#_x0000_t202" style="position:absolute;left:5718;top:7260;width:1705;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AYMMA&#10;AADdAAAADwAAAGRycy9kb3ducmV2LnhtbERPyWrDMBC9B/oPYgK9JVKahdaxbEpDoaeWJE2gt8Ea&#10;L8QaGUuNnb+vDoUcH29P89G24kq9bxxrWMwVCOLCmYYrDd/H99kzCB+QDbaOScONPOTZwyTFxLiB&#10;93Q9hErEEPYJaqhD6BIpfVGTRT93HXHkStdbDBH2lTQ9DjHctvJJqY202HBsqLGjt5qKy+HXajh9&#10;lj/nlfqqdnbdDW5Uku2L1PpxOr5uQQQaw1387/4wGpabdZwb38Qn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YAYMMAAADdAAAADwAAAAAAAAAAAAAAAACYAgAAZHJzL2Rv&#10;d25yZXYueG1sUEsFBgAAAAAEAAQA9QAAAIgDAAAAAA==&#10;" filled="f" stroked="f">
              <v:textbox>
                <w:txbxContent>
                  <w:p w:rsidR="00ED29A8" w:rsidRDefault="00ED29A8" w:rsidP="006B4500">
                    <w:pPr>
                      <w:rPr>
                        <w:sz w:val="18"/>
                        <w:szCs w:val="18"/>
                      </w:rPr>
                    </w:pPr>
                    <w:r>
                      <w:rPr>
                        <w:rFonts w:cs="宋体" w:hint="eastAsia"/>
                        <w:sz w:val="18"/>
                        <w:szCs w:val="18"/>
                      </w:rPr>
                      <w:t>（</w:t>
                    </w:r>
                    <w:r>
                      <w:rPr>
                        <w:rFonts w:cs="宋体"/>
                        <w:sz w:val="18"/>
                        <w:szCs w:val="18"/>
                      </w:rPr>
                      <w:t>a</w:t>
                    </w:r>
                    <w:r>
                      <w:rPr>
                        <w:rFonts w:cs="宋体" w:hint="eastAsia"/>
                        <w:sz w:val="18"/>
                        <w:szCs w:val="18"/>
                      </w:rPr>
                      <w:t>）第一次实验</w:t>
                    </w:r>
                  </w:p>
                </w:txbxContent>
              </v:textbox>
            </v:shape>
            <v:shape id="AutoShape 3989" o:spid="_x0000_s1076" style="position:absolute;left:2624;top:6914;width:176;height:113;rotation:5510657fd;flip:x y"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1o8UA&#10;AADdAAAADwAAAGRycy9kb3ducmV2LnhtbESPQUsDMRSE74L/ITyhN5vV0lrXpkUEoSehWy/eHpvn&#10;ZnXzEjbP7ba/3hQKPQ4z8w2z2oy+UwP1qQ1s4GFagCKug225MfC5f79fgkqCbLELTAaOlGCzvr1Z&#10;YWnDgXc0VNKoDOFUogEnEkutU+3IY5qGSJy979B7lCz7RtseDxnuO/1YFAvtseW84DDSm6P6t/rz&#10;BvhLd/vqIw5P7qeSeDq5Zik7YyZ34+sLKKFRruFLe2sNzBbzZzi/yU9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nWjxQAAAN0AAAAPAAAAAAAAAAAAAAAAAJgCAABkcnMv&#10;ZG93bnJldi54bWxQSwUGAAAAAAQABAD1AAAAigMAAAAA&#10;" adj="0,,0" path="m,l5400,21600r10800,l21600,,,xe" fillcolor="gray">
              <v:stroke joinstyle="miter"/>
              <v:formulas/>
              <v:path o:connecttype="custom" o:connectlocs="154,56;88,113;22,56;88,0" o:connectangles="0,0,0,0" textboxrect="4541,4588,17059,17012"/>
            </v:shape>
            <v:oval id="Oval 3990" o:spid="_x0000_s1077" style="position:absolute;left:2797;top:6904;width:170;height:113;rotation:387583fd;flip:x"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UUIcMA&#10;AADdAAAADwAAAGRycy9kb3ducmV2LnhtbERPz2vCMBS+C/4P4Qm72dQJxXVGEVlhtzndZbdn82yK&#10;zUttoq37681h4PHj+71cD7YRN+p87VjBLElBEJdO11wp+DkU0wUIH5A1No5JwZ08rFfj0RJz7Xr+&#10;pts+VCKGsM9RgQmhzaX0pSGLPnEtceROrrMYIuwqqTvsY7ht5GuaZtJizbHBYEtbQ+V5f7UKiq+j&#10;+Uh/r/O/4rS7zPqjvrf9m1Ivk2HzDiLQEJ7if/enVjDPsrg/volP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UUIcMAAADdAAAADwAAAAAAAAAAAAAAAACYAgAAZHJzL2Rv&#10;d25yZXYueG1sUEsFBgAAAAAEAAQA9QAAAIgDAAAAAA==&#10;"/>
            <v:shape id="AutoShape 3991" o:spid="_x0000_s1078" type="#_x0000_t32" style="position:absolute;left:3605;top:6805;width:78;height:176;rotation:1250817fd"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JsQAAADdAAAADwAAAGRycy9kb3ducmV2LnhtbESPQWsCMRSE7wX/Q3hCL0WzKizLahRR&#10;CvYgUlvvj81zs7h5WZJUt/76RhB6HGbmG2ax6m0rruRD41jBZJyBIK6cbrhW8P31PipAhIissXVM&#10;Cn4pwGo5eFlgqd2NP+l6jLVIEA4lKjAxdqWUoTJkMYxdR5y8s/MWY5K+ltrjLcFtK6dZlkuLDacF&#10;gx1tDFWX449VQPfD/cNStq3M2x4PXhcnQ4VSr8N+PQcRqY//4Wd7pxXM8nwCjzfpCc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UO8mxAAAAN0AAAAPAAAAAAAAAAAA&#10;AAAAAKECAABkcnMvZG93bnJldi54bWxQSwUGAAAAAAQABAD5AAAAkgMAAAAA&#10;" strokeweight="1.5pt"/>
            <v:shape id="AutoShape 3992" o:spid="_x0000_s1079" type="#_x0000_t32" style="position:absolute;left:4981;top:6741;width:78;height:176;rotation:1250817fd"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xUcQAAADdAAAADwAAAGRycy9kb3ducmV2LnhtbESPQWvCQBSE74L/YXmCF9GNFkJIs5Gi&#10;FNpDkdp6f2Rfs6HZt2F31eiv7xYKPQ4z8w1TbUfbiwv50DlWsF5lIIgbpztuFXx+PC8LECEia+wd&#10;k4IbBdjW00mFpXZXfqfLMbYiQTiUqMDEOJRShsaQxbByA3Hyvpy3GJP0rdQerwlue7nJslxa7Dgt&#10;GBxoZ6j5Pp6tArof7q+Wsn1jFm948Lo4GSqUms/Gp0cQkcb4H/5rv2gFD3m+gd836QnI+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nFRxAAAAN0AAAAPAAAAAAAAAAAA&#10;AAAAAKECAABkcnMvZG93bnJldi54bWxQSwUGAAAAAAQABAD5AAAAkgMAAAAA&#10;" strokeweight="1.5pt"/>
            <v:shape id="AutoShape 3993" o:spid="_x0000_s1080" type="#_x0000_t32" style="position:absolute;left:9101;top:6549;width:78;height:176;rotation:1250817fd"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7UysQAAADdAAAADwAAAGRycy9kb3ducmV2LnhtbESPT2sCMRTE74LfITzBi2i2CsuyNUpR&#10;Cu1BxH/3x+Z1s3TzsiSpbv30plDwOMzMb5jluretuJIPjWMFL7MMBHHldMO1gvPpfVqACBFZY+uY&#10;FPxSgPVqOFhiqd2ND3Q9xlokCIcSFZgYu1LKUBmyGGauI07el/MWY5K+ltrjLcFtK+dZlkuLDacF&#10;gx1tDFXfxx+rgO77+6elbFuZyQ73XhcXQ4VS41H/9goiUh+f4f/2h1awyPMF/L1JT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TKxAAAAN0AAAAPAAAAAAAAAAAA&#10;AAAAAKECAABkcnMvZG93bnJldi54bWxQSwUGAAAAAAQABAD5AAAAkgMAAAAA&#10;" strokeweight="1.5pt"/>
            <v:shape id="AutoShape 3994" o:spid="_x0000_s1081" type="#_x0000_t32" style="position:absolute;left:7733;top:6597;width:78;height:176;rotation:1250817fd"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dMvsQAAADdAAAADwAAAGRycy9kb3ducmV2LnhtbESPQWsCMRSE7wX/Q3hCL6Vm1bIsW6OI&#10;RagHkaq9Pzavm8XNy5KkuvrrjVDocZiZb5jZoretOJMPjWMF41EGgrhyuuFawfGwfi1AhIissXVM&#10;Cq4UYDEfPM2w1O7CX3Tex1okCIcSFZgYu1LKUBmyGEauI07ej/MWY5K+ltrjJcFtKydZlkuLDacF&#10;gx2tDFWn/a9VQLfdbWMp+6jMyxZ3Xhffhgqlnof98h1EpD7+h//an1rBNM/f4PEmPQ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0y+xAAAAN0AAAAPAAAAAAAAAAAA&#10;AAAAAKECAABkcnMvZG93bnJldi54bWxQSwUGAAAAAAQABAD5AAAAkgMAAAAA&#10;" strokeweight="1.5pt"/>
            <v:shape id="AutoShape 3995" o:spid="_x0000_s1082" type="#_x0000_t32" style="position:absolute;left:6357;top:6677;width:78;height:176;rotation:1250817fd"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vpJcQAAADdAAAADwAAAGRycy9kb3ducmV2LnhtbESPQWsCMRSE7wX/Q3hCL6VmVbosW6OI&#10;RagHkaq9Pzavm8XNy5KkuvrrjVDocZiZb5jZoretOJMPjWMF41EGgrhyuuFawfGwfi1AhIissXVM&#10;Cq4UYDEfPM2w1O7CX3Tex1okCIcSFZgYu1LKUBmyGEauI07ej/MWY5K+ltrjJcFtKydZlkuLDacF&#10;gx2tDFWn/a9VQLfdbWMp+6jMyxZ3Xhffhgqlnof98h1EpD7+h//an1rBNM/f4PEmPQ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klxAAAAN0AAAAPAAAAAAAAAAAA&#10;AAAAAKECAABkcnMvZG93bnJldi54bWxQSwUGAAAAAAQABAD5AAAAkgMAAAAA&#10;" strokeweight="1.5pt"/>
            <v:shape id="Picture 3996" o:spid="_x0000_s1083" type="#_x0000_t75" style="position:absolute;left:2715;top:6897;width:7324;height:361;rotation:-3"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HvynIAAAA3QAAAA8AAABkcnMvZG93bnJldi54bWxEj09rwkAUxO+FfoflFbzVjQpLG13FltaK&#10;Hor/wOMj+0zSZt+G7BrTfvquUPA4zMxvmMmss5VoqfGlYw2DfgKCOHOm5FzDfvf++ATCB2SDlWPS&#10;8EMeZtP7uwmmxl14Q+025CJC2KeooQihTqX0WUEWfd/VxNE7ucZiiLLJpWnwEuG2ksMkUdJiyXGh&#10;wJpeC8q+t2er4eX3MB++fSw+cXdUrf1am6VcPWvde+jmYxCBunAL/7eXRsNIKQXXN/EJyOk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jx78pyAAAAN0AAAAPAAAAAAAAAAAA&#10;AAAAAJ8CAABkcnMvZG93bnJldi54bWxQSwUGAAAAAAQABAD3AAAAlAMAAAAA&#10;" stroked="t">
              <v:imagedata r:id="rId63" o:title=""/>
            </v:shape>
          </v:group>
        </w:pict>
      </w:r>
      <w:r w:rsidR="00452B7C" w:rsidRPr="00ED29A8">
        <w:rPr>
          <w:rFonts w:hAnsi="Times New Roman" w:hint="eastAsia"/>
        </w:rPr>
        <w:t>11</w:t>
      </w:r>
      <w:r w:rsidR="00175C08" w:rsidRPr="00ED29A8">
        <w:rPr>
          <w:rFonts w:hAnsi="Times New Roman"/>
        </w:rPr>
        <w:t>、</w:t>
      </w:r>
      <w:r>
        <w:pict>
          <v:group id="画布 3977" o:spid="_x0000_s1064" editas="canvas" style="position:absolute;left:0;text-align:left;margin-left:15.45pt;margin-top:122.45pt;width:392.4pt;height:82pt;z-index:251789312;mso-position-horizontal-relative:text;mso-position-vertical-relative:text" coordorigin="1727,12150" coordsize="7848,1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">
            <o:lock v:ext="edit" aspectratio="t"/>
            <o:diagram v:ext="edit" dgmstyle="0" dgmscalex="0" dgmscaley="0"/>
            <v:shape id="_x0000_s1065" type="#_x0000_t75" style="position:absolute;left:1727;top:12150;width:7848;height:1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">
              <v:fill o:detectmouseclick="t"/>
              <v:path o:extrusionok="t"/>
              <o:diagram v:ext="edit" dgmstyle="0" dgmscalex="0" dgmscaley="0"/>
            </v:shape>
          </v:group>
        </w:pict>
      </w:r>
      <w:proofErr w:type="gramStart"/>
      <w:r w:rsidR="006B4500" w:rsidRPr="00ED29A8">
        <w:rPr>
          <w:rFonts w:ascii="Times New Roman" w:hAnsi="Times New Roman" w:hint="eastAsia"/>
          <w:bCs/>
          <w:spacing w:val="2"/>
          <w:szCs w:val="21"/>
        </w:rPr>
        <w:t>某小组</w:t>
      </w:r>
      <w:proofErr w:type="gramEnd"/>
      <w:r w:rsidR="006B4500" w:rsidRPr="00ED29A8">
        <w:rPr>
          <w:rFonts w:ascii="Times New Roman" w:hAnsi="Times New Roman" w:hint="eastAsia"/>
          <w:bCs/>
          <w:spacing w:val="2"/>
          <w:szCs w:val="21"/>
        </w:rPr>
        <w:t>同学通过查阅资料知道：</w:t>
      </w:r>
      <w:r w:rsidR="006B4500" w:rsidRPr="00ED29A8">
        <w:rPr>
          <w:rFonts w:ascii="Times New Roman" w:hAnsi="Times New Roman" w:hint="eastAsia"/>
          <w:bCs/>
          <w:szCs w:val="21"/>
        </w:rPr>
        <w:t>做直线运动的物体，快慢不变的运动</w:t>
      </w:r>
      <w:r w:rsidR="006B4500" w:rsidRPr="00ED29A8">
        <w:rPr>
          <w:rFonts w:asciiTheme="minorEastAsia" w:hAnsiTheme="minorEastAsia" w:hint="eastAsia"/>
          <w:bCs/>
          <w:szCs w:val="21"/>
        </w:rPr>
        <w:t>称作</w:t>
      </w:r>
      <w:r w:rsidR="006B4500" w:rsidRPr="00ED29A8">
        <w:rPr>
          <w:rFonts w:asciiTheme="minorEastAsia" w:hAnsiTheme="minorEastAsia"/>
          <w:bCs/>
          <w:szCs w:val="21"/>
        </w:rPr>
        <w:t>“</w:t>
      </w:r>
      <w:r w:rsidR="006B4500" w:rsidRPr="00ED29A8">
        <w:rPr>
          <w:rFonts w:asciiTheme="minorEastAsia" w:hAnsiTheme="minorEastAsia" w:hint="eastAsia"/>
          <w:bCs/>
          <w:szCs w:val="21"/>
        </w:rPr>
        <w:t>匀速直线运动</w:t>
      </w:r>
      <w:r w:rsidR="006B4500" w:rsidRPr="00ED29A8">
        <w:rPr>
          <w:rFonts w:asciiTheme="minorEastAsia" w:hAnsiTheme="minorEastAsia"/>
          <w:bCs/>
          <w:szCs w:val="21"/>
        </w:rPr>
        <w:t>”</w:t>
      </w:r>
      <w:r w:rsidR="006B4500" w:rsidRPr="00ED29A8">
        <w:rPr>
          <w:rFonts w:asciiTheme="minorEastAsia" w:hAnsiTheme="minorEastAsia" w:hint="eastAsia"/>
          <w:bCs/>
          <w:szCs w:val="21"/>
        </w:rPr>
        <w:t>、</w:t>
      </w:r>
      <w:r w:rsidR="006B4500" w:rsidRPr="00ED29A8">
        <w:rPr>
          <w:rFonts w:ascii="Times New Roman" w:hAnsi="Times New Roman" w:hint="eastAsia"/>
          <w:bCs/>
          <w:szCs w:val="21"/>
        </w:rPr>
        <w:t>快慢改变的运动</w:t>
      </w:r>
      <w:r w:rsidR="006B4500" w:rsidRPr="00350752">
        <w:rPr>
          <w:rFonts w:asciiTheme="minorEastAsia" w:hAnsiTheme="minorEastAsia" w:hint="eastAsia"/>
          <w:bCs/>
          <w:szCs w:val="21"/>
        </w:rPr>
        <w:t>称作</w:t>
      </w:r>
      <w:r w:rsidR="006B4500" w:rsidRPr="00350752">
        <w:rPr>
          <w:rFonts w:asciiTheme="minorEastAsia" w:hAnsiTheme="minorEastAsia"/>
          <w:bCs/>
          <w:szCs w:val="21"/>
        </w:rPr>
        <w:t>“</w:t>
      </w:r>
      <w:r w:rsidR="006B4500" w:rsidRPr="00350752">
        <w:rPr>
          <w:rFonts w:asciiTheme="minorEastAsia" w:hAnsiTheme="minorEastAsia" w:hint="eastAsia"/>
          <w:bCs/>
          <w:szCs w:val="21"/>
        </w:rPr>
        <w:t>变速直线运动</w:t>
      </w:r>
      <w:r w:rsidR="006B4500" w:rsidRPr="00350752">
        <w:rPr>
          <w:rFonts w:asciiTheme="minorEastAsia" w:hAnsiTheme="minorEastAsia"/>
          <w:bCs/>
          <w:szCs w:val="21"/>
        </w:rPr>
        <w:t>”</w:t>
      </w:r>
      <w:r w:rsidR="006B4500" w:rsidRPr="00ED29A8">
        <w:rPr>
          <w:rFonts w:ascii="Times New Roman" w:hAnsi="Times New Roman" w:hint="eastAsia"/>
          <w:bCs/>
          <w:szCs w:val="21"/>
        </w:rPr>
        <w:t>。他们决定通过实验研究物体的直线运动情况。他们在玻璃管中装入液体，并在管中留一个气</w:t>
      </w:r>
      <w:r w:rsidR="006B4500" w:rsidRPr="00ED29A8">
        <w:rPr>
          <w:rFonts w:ascii="Times New Roman" w:hAnsi="Times New Roman" w:hint="eastAsia"/>
          <w:bCs/>
          <w:spacing w:val="2"/>
          <w:szCs w:val="21"/>
        </w:rPr>
        <w:t>泡，观察并记录气泡的运动情况。实验前，先将玻璃管有气泡的一端向下倾斜，让气泡在玻璃管中向上缓慢运动，气泡运动过程中保持玻璃管的倾角不变。玻璃管旁放一把刻度尺，用秒表记录气泡通过某一位置的时间，用记号笔在玻璃管上标出此时气泡的位置。该小组同学两次实验记录的数据如图（</w:t>
      </w:r>
      <w:r w:rsidR="006B4500" w:rsidRPr="00ED29A8">
        <w:rPr>
          <w:rFonts w:ascii="Times New Roman" w:hAnsi="Times New Roman"/>
          <w:bCs/>
          <w:spacing w:val="2"/>
          <w:szCs w:val="21"/>
        </w:rPr>
        <w:t>a</w:t>
      </w:r>
      <w:r w:rsidR="006B4500" w:rsidRPr="00ED29A8">
        <w:rPr>
          <w:rFonts w:ascii="Times New Roman" w:hAnsi="Times New Roman" w:hint="eastAsia"/>
          <w:bCs/>
          <w:spacing w:val="2"/>
          <w:szCs w:val="21"/>
        </w:rPr>
        <w:t>）、（</w:t>
      </w:r>
      <w:r w:rsidR="006B4500" w:rsidRPr="00ED29A8">
        <w:rPr>
          <w:rFonts w:ascii="Times New Roman" w:hAnsi="Times New Roman"/>
          <w:bCs/>
          <w:spacing w:val="2"/>
          <w:szCs w:val="21"/>
        </w:rPr>
        <w:t>b</w:t>
      </w:r>
      <w:r w:rsidR="006B4500" w:rsidRPr="00ED29A8">
        <w:rPr>
          <w:rFonts w:ascii="Times New Roman" w:hAnsi="Times New Roman" w:hint="eastAsia"/>
          <w:bCs/>
          <w:spacing w:val="2"/>
          <w:szCs w:val="21"/>
        </w:rPr>
        <w:t>）所示，请分析他们的实验数据，判断气泡的运动情况。</w:t>
      </w:r>
    </w:p>
    <w:p w:rsidR="006B4500" w:rsidRPr="00ED29A8" w:rsidRDefault="006B4500" w:rsidP="00535118">
      <w:pPr>
        <w:tabs>
          <w:tab w:val="left" w:pos="2310"/>
          <w:tab w:val="left" w:pos="4200"/>
          <w:tab w:val="left" w:pos="6090"/>
        </w:tabs>
        <w:spacing w:line="400" w:lineRule="exact"/>
        <w:ind w:firstLineChars="193" w:firstLine="413"/>
        <w:rPr>
          <w:rFonts w:ascii="Times New Roman" w:hAnsi="Times New Roman"/>
          <w:bCs/>
          <w:spacing w:val="2"/>
          <w:szCs w:val="21"/>
        </w:rPr>
      </w:pPr>
    </w:p>
    <w:p w:rsidR="006B4500" w:rsidRPr="00ED29A8" w:rsidRDefault="006B4500" w:rsidP="00535118">
      <w:pPr>
        <w:tabs>
          <w:tab w:val="left" w:pos="2310"/>
          <w:tab w:val="left" w:pos="4200"/>
          <w:tab w:val="left" w:pos="6090"/>
        </w:tabs>
        <w:spacing w:line="400" w:lineRule="exact"/>
        <w:ind w:firstLineChars="193" w:firstLine="413"/>
        <w:rPr>
          <w:rFonts w:ascii="Times New Roman" w:hAnsi="Times New Roman"/>
          <w:bCs/>
          <w:spacing w:val="2"/>
          <w:szCs w:val="21"/>
        </w:rPr>
      </w:pPr>
    </w:p>
    <w:p w:rsidR="006B4500" w:rsidRPr="00ED29A8" w:rsidRDefault="004753CA" w:rsidP="00535118">
      <w:pPr>
        <w:tabs>
          <w:tab w:val="left" w:pos="2310"/>
          <w:tab w:val="left" w:pos="4200"/>
          <w:tab w:val="left" w:pos="6090"/>
        </w:tabs>
        <w:spacing w:line="400" w:lineRule="exact"/>
        <w:ind w:firstLineChars="193" w:firstLine="405"/>
        <w:rPr>
          <w:rFonts w:ascii="Times New Roman" w:hAnsi="Times New Roman"/>
          <w:bCs/>
          <w:spacing w:val="2"/>
          <w:szCs w:val="21"/>
        </w:rPr>
      </w:pPr>
      <w:r>
        <w:rPr>
          <w:rFonts w:ascii="Calibri" w:hAnsi="Calibri"/>
          <w:noProof/>
        </w:rPr>
        <w:pict>
          <v:group id="Group 4000" o:spid="_x0000_s1087" style="position:absolute;left:0;text-align:left;margin-left:28.55pt;margin-top:16.8pt;width:370.1pt;height:79.7pt;z-index:251791360" coordorigin="2678,6193" coordsize="7402,1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M547CAAAA3QAAAA8A&#10;AAAAAAAAAAAAAAAAqgIAAGRycy9kb3ducmV2LnhtbFBLBQYAAAAABAAEAPoAAACZAwAAAAA=&#10;">
            <v:roundrect id="AutoShape 4001" o:spid="_x0000_s1088" style="position:absolute;left:2731;top:6670;width:7321;height:141;rotation:-466055fd"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xE8UA&#10;AADdAAAADwAAAGRycy9kb3ducmV2LnhtbESPQWvCQBSE7wX/w/IEb3WjASnRVUSQiiBYFcHbI/tM&#10;gtm36e4ao7++Wyj0OMzMN8xs0ZlatOR8ZVnBaJiAIM6trrhQcDqu3z9A+ICssbZMCp7kYTHvvc0w&#10;0/bBX9QeQiEihH2GCsoQmkxKn5dk0A9tQxy9q3UGQ5SukNrhI8JNLcdJMpEGK44LJTa0Kim/He5G&#10;wXlbdJe9vvhWO5PuPmuUu9e3UoN+t5yCCNSF//Bfe6MVpJN0BL9v4hO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XETxQAAAN0AAAAPAAAAAAAAAAAAAAAAAJgCAABkcnMv&#10;ZG93bnJldi54bWxQSwUGAAAAAAQABAD1AAAAigMAAAAA&#10;" fillcolor="black">
              <v:fill r:id="rId62" o:title="" type="pattern"/>
            </v:roundrect>
            <v:shape id="Text Box 4002" o:spid="_x0000_s1089" type="#_x0000_t202" style="position:absolute;left:2678;top:6465;width:736;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SKsUA&#10;AADdAAAADwAAAGRycy9kb3ducmV2LnhtbESPT2vCQBTE74LfYXlCb7rrn0qbZiOiFHpS1LbQ2yP7&#10;TEKzb0N2a+K3d4WCx2FmfsOkq97W4kKtrxxrmE4UCOLcmYoLDZ+n9/ELCB+QDdaOScOVPKyy4SDF&#10;xLiOD3Q5hkJECPsENZQhNImUPi/Jop+4hjh6Z9daDFG2hTQtdhFuazlTaiktVhwXSmxoU1L+e/yz&#10;Gr5255/vhdoXW/vcdK5Xku2r1Ppp1K/fQATqwyP83/4wGubL+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dIqxQAAAN0AAAAPAAAAAAAAAAAAAAAAAJgCAABkcnMv&#10;ZG93bnJldi54bWxQSwUGAAAAAAQABAD1AAAAigMAAAAA&#10;" filled="f" stroked="f">
              <v:textbox>
                <w:txbxContent>
                  <w:p w:rsidR="00ED29A8" w:rsidRDefault="00ED29A8" w:rsidP="006B4500">
                    <w:pPr>
                      <w:rPr>
                        <w:sz w:val="18"/>
                        <w:szCs w:val="18"/>
                      </w:rPr>
                    </w:pPr>
                    <w:r>
                      <w:rPr>
                        <w:rFonts w:cs="宋体" w:hint="eastAsia"/>
                        <w:sz w:val="18"/>
                        <w:szCs w:val="18"/>
                      </w:rPr>
                      <w:t>气泡</w:t>
                    </w:r>
                  </w:p>
                </w:txbxContent>
              </v:textbox>
            </v:shape>
            <v:shape id="AutoShape 4003" o:spid="_x0000_s1090" type="#_x0000_t32" style="position:absolute;left:2978;top:6846;width:76;height:232;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c4w8UAAADdAAAADwAAAGRycy9kb3ducmV2LnhtbESPQWvCQBSE70L/w/IKXkQ3aUAkdRUp&#10;CMVDQc3B42P3NQlm36a7a4z/visUehxm5htmvR1tJwbyoXWsIF9kIIi1My3XCqrzfr4CESKywc4x&#10;KXhQgO3mZbLG0rg7H2k4xVokCIcSFTQx9qWUQTdkMSxcT5y8b+ctxiR9LY3He4LbTr5l2VJabDkt&#10;NNjTR0P6erpZBe2h+qqG2U/0enXILz4P50unlZq+jrt3EJHG+B/+a38aBcWyKOD5Jj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c4w8UAAADdAAAADwAAAAAAAAAA&#10;AAAAAAChAgAAZHJzL2Rvd25yZXYueG1sUEsFBgAAAAAEAAQA+QAAAJMDAAAAAA==&#10;"/>
            <v:shape id="AutoShape 4004" o:spid="_x0000_s1091" type="#_x0000_t32" style="position:absolute;left:9666;top:6475;width:78;height:176;rotation:1250817fd"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0jr8YAAADdAAAADwAAAGRycy9kb3ducmV2LnhtbESPQWvCQBSE70L/w/IKvZmNtaaSukqp&#10;FbxptBZye2Rfk9Ds25DdxvTfu4LgcZiZb5jFajCN6KlztWUFkygGQVxYXXOp4Ou4Gc9BOI+ssbFM&#10;Cv7JwWr5MFpgqu2ZM+oPvhQBwi5FBZX3bSqlKyoy6CLbEgfvx3YGfZBdKXWH5wA3jXyO40QarDks&#10;VNjSR0XF7+HPKCg38fea931xomT3uc4m+ez1mCv19Di8v4HwNPh7+NbeagXTZPoC1zfhCc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dI6/GAAAA3QAAAA8AAAAAAAAA&#10;AAAAAAAAoQIAAGRycy9kb3ducmV2LnhtbFBLBQYAAAAABAAEAPkAAACUAwAAAAA=&#10;" stroked="f" strokeweight="1.5pt"/>
            <v:shape id="Text Box 4005" o:spid="_x0000_s1092" type="#_x0000_t202" style="position:absolute;left:4230;top:6431;width:663;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KXsYA&#10;AADdAAAADwAAAGRycy9kb3ducmV2LnhtbESPzWrDMBCE74W8g9hCb43U/NG6lkNICeSUEKct9LZY&#10;G9vUWhlLid23rwKBHIeZ+YZJl4NtxIU6XzvW8DJWIIgLZ2ouNXweN8+vIHxANtg4Jg1/5GGZjR5S&#10;TIzr+UCXPJQiQtgnqKEKoU2k9EVFFv3YtcTRO7nOYoiyK6XpsI9w28iJUgtpsea4UGFL64qK3/xs&#10;NXztTj/fM7UvP+y87d2gJNs3qfXT47B6BxFoCPfwrb01GqaL6Ryub+ITk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hKXsYAAADdAAAADwAAAAAAAAAAAAAAAACYAgAAZHJz&#10;L2Rvd25yZXYueG1sUEsFBgAAAAAEAAQA9QAAAIsDAAAAAA==&#10;" filled="f" stroked="f">
              <v:textbox>
                <w:txbxContent>
                  <w:p w:rsidR="00ED29A8" w:rsidRDefault="00ED29A8" w:rsidP="006B4500">
                    <w:pPr>
                      <w:rPr>
                        <w:sz w:val="18"/>
                        <w:szCs w:val="18"/>
                      </w:rPr>
                    </w:pPr>
                    <w:r>
                      <w:rPr>
                        <w:sz w:val="18"/>
                        <w:szCs w:val="18"/>
                      </w:rPr>
                      <w:t>5s</w:t>
                    </w:r>
                  </w:p>
                </w:txbxContent>
              </v:textbox>
            </v:shape>
            <v:shape id="Text Box 4006" o:spid="_x0000_s1093" type="#_x0000_t202" style="position:absolute;left:5208;top:6300;width:663;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UKcQA&#10;AADdAAAADwAAAGRycy9kb3ducmV2LnhtbESPQWvCQBSE74L/YXlCb7qrtqFGVxFF8KTUtoK3R/aZ&#10;BLNvQ3Zr0n/vCoUeh5n5hlmsOluJOzW+dKxhPFIgiDNnSs41fH3uhu8gfEA2WDkmDb/kYbXs9xaY&#10;GtfyB91PIRcRwj5FDUUIdSqlzwqy6EeuJo7e1TUWQ5RNLk2DbYTbSk6USqTFkuNCgTVtCspupx+r&#10;4ftwvZxf1THf2re6dZ2SbGdS65dBt56DCNSF//Bfe280TJNpAs838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a1CnEAAAA3QAAAA8AAAAAAAAAAAAAAAAAmAIAAGRycy9k&#10;b3ducmV2LnhtbFBLBQYAAAAABAAEAPUAAACJAwAAAAA=&#10;" filled="f" stroked="f">
              <v:textbox>
                <w:txbxContent>
                  <w:p w:rsidR="00ED29A8" w:rsidRDefault="00ED29A8" w:rsidP="006B4500">
                    <w:pPr>
                      <w:rPr>
                        <w:sz w:val="18"/>
                        <w:szCs w:val="18"/>
                      </w:rPr>
                    </w:pPr>
                    <w:r>
                      <w:rPr>
                        <w:sz w:val="18"/>
                        <w:szCs w:val="18"/>
                      </w:rPr>
                      <w:t>10s</w:t>
                    </w:r>
                  </w:p>
                </w:txbxContent>
              </v:textbox>
            </v:shape>
            <v:shape id="Text Box 4007" o:spid="_x0000_s1094" type="#_x0000_t202" style="position:absolute;left:6562;top:6193;width:663;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ZxssYA&#10;AADdAAAADwAAAGRycy9kb3ducmV2LnhtbESPW2sCMRSE3wv+h3CEvtWk2mrdbhSxFHyqeCv4dtic&#10;veDmZNmk7vbfm0LBx2FmvmHSZW9rcaXWV441PI8UCOLMmYoLDcfD59MbCB+QDdaOScMveVguBg8p&#10;JsZ1vKPrPhQiQtgnqKEMoUmk9FlJFv3INcTRy11rMUTZFtK02EW4reVYqam0WHFcKLGhdUnZZf9j&#10;NZy+8vP3i9oWH/a16VyvJNu51Ppx2K/eQQTqwz38394YDZPpZAZ/b+IT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ZxssYAAADdAAAADwAAAAAAAAAAAAAAAACYAgAAZHJz&#10;L2Rvd25yZXYueG1sUEsFBgAAAAAEAAQA9QAAAIsDAAAAAA==&#10;" filled="f" stroked="f">
              <v:textbox>
                <w:txbxContent>
                  <w:p w:rsidR="00ED29A8" w:rsidRDefault="00ED29A8" w:rsidP="006B4500">
                    <w:pPr>
                      <w:rPr>
                        <w:sz w:val="18"/>
                        <w:szCs w:val="18"/>
                      </w:rPr>
                    </w:pPr>
                    <w:r>
                      <w:rPr>
                        <w:sz w:val="18"/>
                        <w:szCs w:val="18"/>
                      </w:rPr>
                      <w:t>15s</w:t>
                    </w:r>
                  </w:p>
                </w:txbxContent>
              </v:textbox>
            </v:shape>
            <v:shape id="Text Box 4008" o:spid="_x0000_s1095" type="#_x0000_t202" style="position:absolute;left:5601;top:7380;width:1711;height: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lwMMA&#10;AADdAAAADwAAAGRycy9kb3ducmV2LnhtbERPyWrDMBC9F/oPYgK5NVKahdaxbEpDIaeGJE2gt8Ea&#10;L8QaGUuN3b+vDoUcH29P89G24ka9bxxrmM8UCOLCmYYrDV+nj6cXED4gG2wdk4Zf8pBnjw8pJsYN&#10;fKDbMVQihrBPUEMdQpdI6YuaLPqZ64gjV7reYoiwr6TpcYjhtpXPSq2lxYZjQ40dvddUXI8/VsP5&#10;s/y+LNW+2tpVN7hRSbavUuvpZHzbgAg0hrv4370zGhbrRZwb38Qn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nlwMMAAADdAAAADwAAAAAAAAAAAAAAAACYAgAAZHJzL2Rv&#10;d25yZXYueG1sUEsFBgAAAAAEAAQA9QAAAIgDAAAAAA==&#10;" filled="f" stroked="f">
              <v:textbox>
                <w:txbxContent>
                  <w:p w:rsidR="00ED29A8" w:rsidRDefault="00ED29A8" w:rsidP="006B4500">
                    <w:pPr>
                      <w:rPr>
                        <w:sz w:val="18"/>
                        <w:szCs w:val="18"/>
                      </w:rPr>
                    </w:pPr>
                    <w:r>
                      <w:rPr>
                        <w:rFonts w:cs="宋体" w:hint="eastAsia"/>
                        <w:sz w:val="18"/>
                        <w:szCs w:val="18"/>
                      </w:rPr>
                      <w:t>（</w:t>
                    </w:r>
                    <w:r>
                      <w:rPr>
                        <w:rFonts w:cs="宋体"/>
                        <w:sz w:val="18"/>
                        <w:szCs w:val="18"/>
                      </w:rPr>
                      <w:t>b</w:t>
                    </w:r>
                    <w:r>
                      <w:rPr>
                        <w:rFonts w:cs="宋体" w:hint="eastAsia"/>
                        <w:sz w:val="18"/>
                        <w:szCs w:val="18"/>
                      </w:rPr>
                      <w:t>）第二次实验</w:t>
                    </w:r>
                  </w:p>
                  <w:p w:rsidR="00ED29A8" w:rsidRDefault="00ED29A8" w:rsidP="006B4500"/>
                </w:txbxContent>
              </v:textbox>
            </v:shape>
            <v:shape id="Text Box 4009" o:spid="_x0000_s1096" type="#_x0000_t202" style="position:absolute;left:3417;top:6479;width:663;height: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AW8UA&#10;AADdAAAADwAAAGRycy9kb3ducmV2LnhtbESPT2vCQBTE74LfYXlCb7rb+ocaXaW0FHpSjFXw9sg+&#10;k9Ds25DdmvjtXUHwOMzMb5jlurOVuFDjS8caXkcKBHHmTMm5ht/99/AdhA/IBivHpOFKHtarfm+J&#10;iXEt7+iShlxECPsENRQh1ImUPivIoh+5mjh6Z9dYDFE2uTQNthFuK/mm1ExaLDkuFFjTZ0HZX/pv&#10;NRw259Nxorb5l53WreuUZDuXWr8Muo8FiEBdeIYf7R+jYTwbz+H+Jj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UBbxQAAAN0AAAAPAAAAAAAAAAAAAAAAAJgCAABkcnMv&#10;ZG93bnJldi54bWxQSwUGAAAAAAQABAD1AAAAigMAAAAA&#10;" filled="f" stroked="f">
              <v:textbox>
                <w:txbxContent>
                  <w:p w:rsidR="00ED29A8" w:rsidRDefault="00ED29A8" w:rsidP="006B4500">
                    <w:pPr>
                      <w:rPr>
                        <w:sz w:val="18"/>
                        <w:szCs w:val="18"/>
                      </w:rPr>
                    </w:pPr>
                    <w:r>
                      <w:rPr>
                        <w:sz w:val="18"/>
                        <w:szCs w:val="18"/>
                      </w:rPr>
                      <w:t>0s</w:t>
                    </w:r>
                  </w:p>
                </w:txbxContent>
              </v:textbox>
            </v:shape>
            <v:shape id="AutoShape 4010" o:spid="_x0000_s1097" style="position:absolute;left:2721;top:7126;width:176;height:113;rotation:80;flip:x y"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EYMIA&#10;AADdAAAADwAAAGRycy9kb3ducmV2LnhtbERPu27CMBTdK/EP1kXq1jg0JUIBE6FKUR8bkIXtKr4k&#10;gfg6sl1I/74eKjEenfemnMwgbuR8b1nBIklBEDdW99wqqI/VywqED8gaB8uk4Jc8lNvZ0wYLbe+8&#10;p9shtCKGsC9QQRfCWEjpm44M+sSOxJE7W2cwROhaqR3eY7gZ5Gua5tJgz7Ghw5HeO2quhx+joB3O&#10;bpF910uqp8uHtMvq9OUrpZ7n024NItAUHuJ/96dWkOVvcX98E5+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YRgwgAAAN0AAAAPAAAAAAAAAAAAAAAAAJgCAABkcnMvZG93&#10;bnJldi54bWxQSwUGAAAAAAQABAD1AAAAhwMAAAAA&#10;" adj="0,,0" path="m,l5400,21600r10800,l21600,,,xe" fillcolor="gray">
              <v:stroke joinstyle="miter"/>
              <v:formulas/>
              <v:path o:connecttype="custom" o:connectlocs="154,56;88,113;22,56;88,0" o:connectangles="0,0,0,0" textboxrect="4541,4588,17059,17012"/>
            </v:shape>
            <v:oval id="Oval 4011" o:spid="_x0000_s1098" style="position:absolute;left:2893;top:7104;width:170;height:113;rotation:10;flip:x"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BO8cA&#10;AADdAAAADwAAAGRycy9kb3ducmV2LnhtbESPQWvCQBSE70L/w/IKXqRuNMaW1FWKKIpebNqDx0f2&#10;NQnNvg3ZVeO/dwXB4zAz3zCzRWdqcabWVZYVjIYRCOLc6ooLBb8/67cPEM4ja6wtk4IrOVjMX3oz&#10;TLW98DedM1+IAGGXooLS+yaV0uUlGXRD2xAH78+2Bn2QbSF1i5cAN7UcR9FUGqw4LJTY0LKk/D87&#10;GQXrZBdvkiZ718fJKjnW8eqwH0RK9V+7r08Qnjr/DD/aW60gnk5GcH8Tn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QwTvHAAAA3QAAAA8AAAAAAAAAAAAAAAAAmAIAAGRy&#10;cy9kb3ducmV2LnhtbFBLBQYAAAAABAAEAPUAAACMAwAAAAA=&#10;"/>
            <v:shape id="AutoShape 4012" o:spid="_x0000_s1099" type="#_x0000_t32" style="position:absolute;left:3635;top:6953;width:78;height:176;rotation: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1kNcUAAADdAAAADwAAAGRycy9kb3ducmV2LnhtbESPT2sCMRTE7wW/Q3iCt5r1D1JXo+hS&#10;Qeqp6sXbY/PcXUxeliTV9dubQqHHYWZ+wyzXnTXiTj40jhWMhhkI4tLphisF59Pu/QNEiMgajWNS&#10;8KQA61XvbYm5dg/+pvsxViJBOOSooI6xzaUMZU0Ww9C1xMm7Om8xJukrqT0+EtwaOc6ymbTYcFqo&#10;saWipvJ2/LEKDudr8fkcXeKumW/N/IsPZl94pQb9brMAEamL/+G/9l4rmMymY/h9k56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1kNcUAAADdAAAADwAAAAAAAAAA&#10;AAAAAAChAgAAZHJzL2Rvd25yZXYueG1sUEsFBgAAAAAEAAQA+QAAAJMDAAAAAA==&#10;" strokeweight="1.5pt"/>
            <v:shape id="AutoShape 4013" o:spid="_x0000_s1100" type="#_x0000_t32" style="position:absolute;left:8406;top:6397;width:78;height:176;rotation: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HBrsUAAADdAAAADwAAAGRycy9kb3ducmV2LnhtbESPQWsCMRSE70L/Q3gFb5q1FtGtUXRR&#10;ED259dLbY/PcXZq8LEmq679vhEKPw8x8wyzXvTXiRj60jhVMxhkI4srplmsFl8/9aA4iRGSNxjEp&#10;eFCA9eplsMRcuzuf6VbGWiQIhxwVNDF2uZShashiGLuOOHlX5y3GJH0ttcd7glsj37JsJi22nBYa&#10;7KhoqPouf6yC0+Va7B6Tr7hvF1uzOPLJHAqv1PC133yAiNTH//Bf+6AVTGfvU3i+SU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HBrsUAAADdAAAADwAAAAAAAAAA&#10;AAAAAAChAgAAZHJzL2Rvd25yZXYueG1sUEsFBgAAAAAEAAQA+QAAAJMDAAAAAA==&#10;" strokeweight="1.5pt"/>
            <v:shape id="AutoShape 4014" o:spid="_x0000_s1101" type="#_x0000_t32" style="position:absolute;left:4419;top:6873;width:78;height:176;rotation: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Z2sQAAADdAAAADwAAAGRycy9kb3ducmV2LnhtbESPQWsCMRSE7wX/Q3hCbzVrFamrUXRR&#10;ED1VvXh7bJ67i8nLkqS6/vtGKPQ4zMw3zHzZWSPu5EPjWMFwkIEgLp1uuFJwPm0/vkCEiKzROCYF&#10;TwqwXPTe5phr9+Bvuh9jJRKEQ44K6hjbXMpQ1mQxDFxLnLyr8xZjkr6S2uMjwa2Rn1k2kRYbTgs1&#10;tlTUVN6OP1bB4XwtNs/hJW6b6dpM93wwu8Ir9d7vVjMQkbr4H/5r77SC0WQ8hteb9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WFnaxAAAAN0AAAAPAAAAAAAAAAAA&#10;AAAAAKECAABkcnMvZG93bnJldi54bWxQSwUGAAAAAAQABAD5AAAAkgMAAAAA&#10;" strokeweight="1.5pt"/>
            <v:shape id="AutoShape 4015" o:spid="_x0000_s1102" type="#_x0000_t32" style="position:absolute;left:5523;top:6745;width:78;height:176;rotation: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8QcUAAADdAAAADwAAAGRycy9kb3ducmV2LnhtbESPT2sCMRTE74LfIbyCN81aW9GtUeyi&#10;IPXkn0tvj81zd2nysiRR12/fFAoeh5n5DbNYddaIG/nQOFYwHmUgiEunG64UnE/b4QxEiMgajWNS&#10;8KAAq2W/t8Bcuzsf6HaMlUgQDjkqqGNscylDWZPFMHItcfIuzluMSfpKao/3BLdGvmbZVFpsOC3U&#10;2FJRU/lzvFoF+/Ol2DzG33HbzD/N/Iv3Zld4pQYv3foDRKQuPsP/7Z1WMJm+vcPfm/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8QcUAAADdAAAADwAAAAAAAAAA&#10;AAAAAAChAgAAZHJzL2Rvd25yZXYueG1sUEsFBgAAAAAEAAQA+QAAAJMDAAAAAA==&#10;" strokeweight="1.5pt"/>
            <v:shape id="AutoShape 4016" o:spid="_x0000_s1103" type="#_x0000_t32" style="position:absolute;left:6843;top:6573;width:78;height:176;rotation: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ZiNsUAAADdAAAADwAAAGRycy9kb3ducmV2LnhtbESPQWsCMRSE70L/Q3hCb5rVlqVujVKX&#10;CqInrZfeHpvn7mLysiSprv++EQSPw8x8w8yXvTXiQj60jhVMxhkI4srplmsFx5/16ANEiMgajWNS&#10;cKMAy8XLYI6Fdlfe0+UQa5EgHApU0MTYFVKGqiGLYew64uSdnLcYk/S11B6vCW6NnGZZLi22nBYa&#10;7KhsqDof/qyC3fFUft8mv3HdzlZmtuWd2ZReqddh//UJIlIfn+FHe6MVvOXvOdzfpCc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ZiNsUAAADdAAAADwAAAAAAAAAA&#10;AAAAAAChAgAAZHJzL2Rvd25yZXYueG1sUEsFBgAAAAAEAAQA+QAAAJMDAAAAAA==&#10;" strokeweight="1.5pt"/>
            <v:shape id="Picture 4017" o:spid="_x0000_s1104" type="#_x0000_t75" style="position:absolute;left:2756;top:6854;width:7324;height:361;rotation:-7"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PbUDIAAAA3QAAAA8AAABkcnMvZG93bnJldi54bWxEj0FrAjEUhO+F/ofwCt5q1lrUrkYpQsHS&#10;inStqLfn5rm7dPOyJFHXf28KhR6HmfmGmcxaU4szOV9ZVtDrJiCIc6srLhR8r98eRyB8QNZYWyYF&#10;V/Iwm97fTTDV9sJfdM5CISKEfYoKyhCaVEqfl2TQd21DHL2jdQZDlK6Q2uElwk0tn5JkIA1WHBdK&#10;bGheUv6TnYyCz+Zlv9y43glXh9082y7c/r36UKrz0L6OQQRqw3/4r73QCvqD5yH8volPQE5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mz21AyAAAAN0AAAAPAAAAAAAAAAAA&#10;AAAAAJ8CAABkcnMvZG93bnJldi54bWxQSwUGAAAAAAQABAD3AAAAlAMAAAAA&#10;" stroked="t">
              <v:imagedata r:id="rId63" o:title=""/>
            </v:shape>
          </v:group>
        </w:pict>
      </w:r>
    </w:p>
    <w:p w:rsidR="006B4500" w:rsidRPr="00ED29A8" w:rsidRDefault="006B4500" w:rsidP="00535118">
      <w:pPr>
        <w:tabs>
          <w:tab w:val="left" w:pos="2310"/>
          <w:tab w:val="left" w:pos="4200"/>
          <w:tab w:val="left" w:pos="6090"/>
        </w:tabs>
        <w:spacing w:line="400" w:lineRule="exact"/>
        <w:ind w:firstLineChars="193" w:firstLine="413"/>
        <w:rPr>
          <w:rFonts w:ascii="Times New Roman" w:hAnsi="Times New Roman"/>
          <w:bCs/>
          <w:spacing w:val="2"/>
          <w:szCs w:val="21"/>
        </w:rPr>
      </w:pPr>
    </w:p>
    <w:p w:rsidR="006B4500" w:rsidRPr="00ED29A8" w:rsidRDefault="006B4500" w:rsidP="00535118">
      <w:pPr>
        <w:tabs>
          <w:tab w:val="left" w:pos="2310"/>
          <w:tab w:val="left" w:pos="4200"/>
          <w:tab w:val="left" w:pos="6090"/>
        </w:tabs>
        <w:spacing w:line="400" w:lineRule="exact"/>
        <w:ind w:firstLineChars="193" w:firstLine="413"/>
        <w:rPr>
          <w:rFonts w:ascii="Times New Roman" w:hAnsi="Times New Roman"/>
          <w:bCs/>
          <w:spacing w:val="2"/>
          <w:szCs w:val="21"/>
        </w:rPr>
      </w:pPr>
    </w:p>
    <w:p w:rsidR="006B4500" w:rsidRPr="00ED29A8" w:rsidRDefault="006B4500" w:rsidP="00535118">
      <w:pPr>
        <w:tabs>
          <w:tab w:val="left" w:pos="2310"/>
          <w:tab w:val="left" w:pos="4200"/>
          <w:tab w:val="left" w:pos="6090"/>
        </w:tabs>
        <w:spacing w:line="400" w:lineRule="exact"/>
        <w:ind w:firstLineChars="193" w:firstLine="413"/>
        <w:rPr>
          <w:rFonts w:ascii="Times New Roman" w:hAnsi="Times New Roman"/>
          <w:bCs/>
          <w:spacing w:val="2"/>
          <w:szCs w:val="21"/>
        </w:rPr>
      </w:pPr>
    </w:p>
    <w:p w:rsidR="006B4500" w:rsidRPr="00ED29A8" w:rsidRDefault="006B4500" w:rsidP="00535118">
      <w:pPr>
        <w:tabs>
          <w:tab w:val="left" w:pos="2310"/>
          <w:tab w:val="left" w:pos="4200"/>
          <w:tab w:val="left" w:pos="6090"/>
        </w:tabs>
        <w:spacing w:line="400" w:lineRule="exact"/>
        <w:ind w:firstLineChars="193" w:firstLine="413"/>
        <w:rPr>
          <w:rFonts w:ascii="Times New Roman" w:hAnsi="Times New Roman"/>
          <w:bCs/>
          <w:spacing w:val="2"/>
          <w:szCs w:val="21"/>
        </w:rPr>
      </w:pPr>
    </w:p>
    <w:p w:rsidR="006B4500" w:rsidRPr="00ED29A8" w:rsidRDefault="0025135C" w:rsidP="00535118">
      <w:pPr>
        <w:tabs>
          <w:tab w:val="left" w:pos="2310"/>
          <w:tab w:val="left" w:pos="4200"/>
          <w:tab w:val="left" w:pos="6090"/>
        </w:tabs>
        <w:spacing w:line="400" w:lineRule="exact"/>
        <w:jc w:val="left"/>
        <w:rPr>
          <w:rFonts w:ascii="Times New Roman" w:hAnsi="Times New Roman"/>
          <w:bCs/>
          <w:spacing w:val="2"/>
          <w:szCs w:val="21"/>
        </w:rPr>
      </w:pPr>
      <w:r w:rsidRPr="00ED29A8">
        <w:rPr>
          <w:rFonts w:ascii="Times New Roman" w:hAnsi="Times New Roman" w:hint="eastAsia"/>
          <w:bCs/>
          <w:spacing w:val="2"/>
          <w:szCs w:val="21"/>
        </w:rPr>
        <w:t>（</w:t>
      </w:r>
      <w:r w:rsidR="006B4500" w:rsidRPr="00ED29A8">
        <w:rPr>
          <w:rFonts w:ascii="Times New Roman" w:hAnsi="Times New Roman" w:hint="eastAsia"/>
          <w:bCs/>
          <w:spacing w:val="2"/>
          <w:szCs w:val="21"/>
        </w:rPr>
        <w:t>1</w:t>
      </w:r>
      <w:r w:rsidRPr="00ED29A8">
        <w:rPr>
          <w:rFonts w:ascii="Times New Roman" w:hAnsi="Times New Roman" w:hint="eastAsia"/>
          <w:bCs/>
          <w:spacing w:val="2"/>
          <w:szCs w:val="21"/>
        </w:rPr>
        <w:t>）</w:t>
      </w:r>
      <w:r w:rsidR="006B4500" w:rsidRPr="00ED29A8">
        <w:rPr>
          <w:rFonts w:ascii="Times New Roman" w:hAnsi="Times New Roman" w:hint="eastAsia"/>
          <w:bCs/>
          <w:spacing w:val="2"/>
          <w:szCs w:val="21"/>
        </w:rPr>
        <w:t>分析比较图</w:t>
      </w:r>
      <w:bookmarkStart w:id="79" w:name="OLE_LINK64"/>
      <w:bookmarkStart w:id="80" w:name="OLE_LINK65"/>
      <w:r w:rsidR="006B4500" w:rsidRPr="00ED29A8">
        <w:rPr>
          <w:rFonts w:ascii="Times New Roman" w:hAnsi="Times New Roman" w:hint="eastAsia"/>
          <w:bCs/>
          <w:spacing w:val="2"/>
          <w:szCs w:val="21"/>
        </w:rPr>
        <w:t>（</w:t>
      </w:r>
      <w:r w:rsidR="006B4500" w:rsidRPr="00ED29A8">
        <w:rPr>
          <w:rFonts w:ascii="Times New Roman" w:hAnsi="Times New Roman"/>
          <w:bCs/>
          <w:spacing w:val="2"/>
          <w:szCs w:val="21"/>
        </w:rPr>
        <w:t>a</w:t>
      </w:r>
      <w:r w:rsidR="006B4500" w:rsidRPr="00ED29A8">
        <w:rPr>
          <w:rFonts w:ascii="Times New Roman" w:hAnsi="Times New Roman" w:hint="eastAsia"/>
          <w:bCs/>
          <w:spacing w:val="2"/>
          <w:szCs w:val="21"/>
        </w:rPr>
        <w:t>）</w:t>
      </w:r>
      <w:bookmarkEnd w:id="79"/>
      <w:bookmarkEnd w:id="80"/>
      <w:r w:rsidR="006B4500" w:rsidRPr="00ED29A8">
        <w:rPr>
          <w:rFonts w:ascii="Times New Roman" w:hAnsi="Times New Roman" w:hint="eastAsia"/>
          <w:bCs/>
          <w:spacing w:val="2"/>
          <w:szCs w:val="21"/>
        </w:rPr>
        <w:t>中的相关数据可得：</w:t>
      </w:r>
      <w:bookmarkStart w:id="81" w:name="OLE_LINK60"/>
      <w:bookmarkStart w:id="82" w:name="OLE_LINK61"/>
      <w:r w:rsidRPr="00ED29A8">
        <w:rPr>
          <w:rFonts w:ascii="Times New Roman" w:hAnsi="Times New Roman" w:hint="eastAsia"/>
          <w:bCs/>
          <w:szCs w:val="21"/>
        </w:rPr>
        <w:t>___________________________</w:t>
      </w:r>
      <w:r w:rsidR="006B4500" w:rsidRPr="00ED29A8">
        <w:rPr>
          <w:rFonts w:ascii="Times New Roman" w:hAnsi="Times New Roman" w:hint="eastAsia"/>
          <w:bCs/>
          <w:szCs w:val="21"/>
        </w:rPr>
        <w:t>____</w:t>
      </w:r>
      <w:r w:rsidRPr="00ED29A8">
        <w:rPr>
          <w:rFonts w:ascii="Times New Roman" w:hAnsi="Times New Roman" w:hint="eastAsia"/>
          <w:bCs/>
          <w:szCs w:val="21"/>
        </w:rPr>
        <w:t>_____</w:t>
      </w:r>
      <w:r w:rsidR="006B4500" w:rsidRPr="00ED29A8">
        <w:rPr>
          <w:rFonts w:ascii="Times New Roman" w:hAnsi="Times New Roman" w:hint="eastAsia"/>
          <w:bCs/>
          <w:szCs w:val="21"/>
        </w:rPr>
        <w:t>_____________</w:t>
      </w:r>
      <w:bookmarkEnd w:id="81"/>
      <w:bookmarkEnd w:id="82"/>
      <w:r w:rsidR="006B4500" w:rsidRPr="00ED29A8">
        <w:rPr>
          <w:rFonts w:ascii="Times New Roman" w:hAnsi="Times New Roman" w:hint="eastAsia"/>
          <w:bCs/>
          <w:spacing w:val="2"/>
          <w:szCs w:val="21"/>
        </w:rPr>
        <w:t>，由此可判断物体在做</w:t>
      </w:r>
      <w:bookmarkStart w:id="83" w:name="OLE_LINK69"/>
      <w:bookmarkStart w:id="84" w:name="OLE_LINK70"/>
      <w:r w:rsidR="006B4500" w:rsidRPr="00ED29A8">
        <w:rPr>
          <w:rFonts w:ascii="Times New Roman" w:hAnsi="Times New Roman" w:hint="eastAsia"/>
          <w:bCs/>
          <w:szCs w:val="21"/>
        </w:rPr>
        <w:t>_</w:t>
      </w:r>
      <w:bookmarkStart w:id="85" w:name="OLE_LINK62"/>
      <w:bookmarkStart w:id="86" w:name="OLE_LINK63"/>
      <w:r w:rsidR="006B4500" w:rsidRPr="00ED29A8">
        <w:rPr>
          <w:rFonts w:ascii="Times New Roman" w:hAnsi="Times New Roman" w:hint="eastAsia"/>
          <w:bCs/>
          <w:szCs w:val="21"/>
        </w:rPr>
        <w:t>_______________</w:t>
      </w:r>
      <w:bookmarkEnd w:id="83"/>
      <w:bookmarkEnd w:id="84"/>
      <w:bookmarkEnd w:id="85"/>
      <w:bookmarkEnd w:id="86"/>
      <w:r w:rsidR="006B4500" w:rsidRPr="00ED29A8">
        <w:rPr>
          <w:rFonts w:ascii="Times New Roman" w:hAnsi="Times New Roman" w:hint="eastAsia"/>
          <w:bCs/>
          <w:spacing w:val="2"/>
          <w:szCs w:val="21"/>
        </w:rPr>
        <w:t>直线运动。</w:t>
      </w:r>
    </w:p>
    <w:p w:rsidR="006B4500" w:rsidRPr="00ED29A8" w:rsidRDefault="0025135C" w:rsidP="00535118">
      <w:pPr>
        <w:tabs>
          <w:tab w:val="left" w:pos="2310"/>
          <w:tab w:val="left" w:pos="4200"/>
          <w:tab w:val="left" w:pos="6090"/>
        </w:tabs>
        <w:spacing w:line="400" w:lineRule="exact"/>
        <w:jc w:val="left"/>
        <w:rPr>
          <w:rFonts w:ascii="Times New Roman" w:hAnsi="Times New Roman"/>
          <w:bCs/>
          <w:spacing w:val="2"/>
          <w:szCs w:val="21"/>
        </w:rPr>
      </w:pPr>
      <w:r w:rsidRPr="00ED29A8">
        <w:rPr>
          <w:rFonts w:ascii="Times New Roman" w:hAnsi="Times New Roman" w:hint="eastAsia"/>
          <w:bCs/>
          <w:spacing w:val="2"/>
          <w:szCs w:val="21"/>
        </w:rPr>
        <w:t>（</w:t>
      </w:r>
      <w:r w:rsidR="006B4500" w:rsidRPr="00ED29A8">
        <w:rPr>
          <w:rFonts w:ascii="Times New Roman" w:hAnsi="Times New Roman" w:hint="eastAsia"/>
          <w:bCs/>
          <w:spacing w:val="2"/>
          <w:szCs w:val="21"/>
        </w:rPr>
        <w:t>2</w:t>
      </w:r>
      <w:r w:rsidRPr="00ED29A8">
        <w:rPr>
          <w:rFonts w:ascii="Times New Roman" w:hAnsi="Times New Roman" w:hint="eastAsia"/>
          <w:bCs/>
          <w:spacing w:val="2"/>
          <w:szCs w:val="21"/>
        </w:rPr>
        <w:t>）</w:t>
      </w:r>
      <w:r w:rsidR="006B4500" w:rsidRPr="00ED29A8">
        <w:rPr>
          <w:rFonts w:ascii="Times New Roman" w:hAnsi="Times New Roman" w:hint="eastAsia"/>
          <w:bCs/>
          <w:spacing w:val="2"/>
          <w:szCs w:val="21"/>
        </w:rPr>
        <w:t>分析比较图（</w:t>
      </w:r>
      <w:r w:rsidR="006B4500" w:rsidRPr="00ED29A8">
        <w:rPr>
          <w:rFonts w:ascii="Times New Roman" w:hAnsi="Times New Roman" w:hint="eastAsia"/>
          <w:bCs/>
          <w:spacing w:val="2"/>
          <w:szCs w:val="21"/>
        </w:rPr>
        <w:t>b</w:t>
      </w:r>
      <w:r w:rsidR="006B4500" w:rsidRPr="00ED29A8">
        <w:rPr>
          <w:rFonts w:ascii="Times New Roman" w:hAnsi="Times New Roman" w:hint="eastAsia"/>
          <w:bCs/>
          <w:spacing w:val="2"/>
          <w:szCs w:val="21"/>
        </w:rPr>
        <w:t>）中的相关数据可得：</w:t>
      </w:r>
      <w:r w:rsidR="006B4500" w:rsidRPr="00ED29A8">
        <w:rPr>
          <w:rFonts w:ascii="Times New Roman" w:hAnsi="Times New Roman" w:hint="eastAsia"/>
          <w:bCs/>
          <w:szCs w:val="21"/>
        </w:rPr>
        <w:t>_________</w:t>
      </w:r>
      <w:r w:rsidRPr="00ED29A8">
        <w:rPr>
          <w:rFonts w:ascii="Times New Roman" w:hAnsi="Times New Roman" w:hint="eastAsia"/>
          <w:bCs/>
          <w:szCs w:val="21"/>
        </w:rPr>
        <w:t>______________________________</w:t>
      </w:r>
      <w:r w:rsidR="006B4500" w:rsidRPr="00ED29A8">
        <w:rPr>
          <w:rFonts w:ascii="Times New Roman" w:hAnsi="Times New Roman" w:hint="eastAsia"/>
          <w:bCs/>
          <w:szCs w:val="21"/>
        </w:rPr>
        <w:t>__________</w:t>
      </w:r>
      <w:r w:rsidR="006B4500" w:rsidRPr="00ED29A8">
        <w:rPr>
          <w:rFonts w:ascii="Times New Roman" w:hAnsi="Times New Roman" w:hint="eastAsia"/>
          <w:bCs/>
          <w:spacing w:val="2"/>
          <w:szCs w:val="21"/>
        </w:rPr>
        <w:t>，由此可判断物体在做</w:t>
      </w:r>
      <w:r w:rsidR="006B4500" w:rsidRPr="00ED29A8">
        <w:rPr>
          <w:rFonts w:ascii="Times New Roman" w:hAnsi="Times New Roman" w:hint="eastAsia"/>
          <w:bCs/>
          <w:szCs w:val="21"/>
        </w:rPr>
        <w:t>_</w:t>
      </w:r>
      <w:bookmarkStart w:id="87" w:name="OLE_LINK89"/>
      <w:bookmarkStart w:id="88" w:name="OLE_LINK90"/>
      <w:r w:rsidR="006B4500" w:rsidRPr="00ED29A8">
        <w:rPr>
          <w:rFonts w:ascii="Times New Roman" w:hAnsi="Times New Roman" w:hint="eastAsia"/>
          <w:bCs/>
          <w:szCs w:val="21"/>
        </w:rPr>
        <w:t>_____________</w:t>
      </w:r>
      <w:bookmarkEnd w:id="87"/>
      <w:bookmarkEnd w:id="88"/>
      <w:r w:rsidR="006B4500" w:rsidRPr="00ED29A8">
        <w:rPr>
          <w:rFonts w:ascii="Times New Roman" w:hAnsi="Times New Roman" w:hint="eastAsia"/>
          <w:bCs/>
          <w:szCs w:val="21"/>
        </w:rPr>
        <w:t>_</w:t>
      </w:r>
      <w:r w:rsidR="006B4500" w:rsidRPr="00ED29A8">
        <w:rPr>
          <w:rFonts w:ascii="Times New Roman" w:hAnsi="Times New Roman" w:hint="eastAsia"/>
          <w:bCs/>
          <w:spacing w:val="2"/>
          <w:szCs w:val="21"/>
        </w:rPr>
        <w:t>直线运动。</w:t>
      </w: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imes New Roman" w:cs="Times New Roman"/>
          <w:color w:val="FF0000"/>
          <w:szCs w:val="24"/>
        </w:rPr>
        <w:t>【难度】</w:t>
      </w:r>
      <w:bookmarkStart w:id="89" w:name="OLE_LINK66"/>
      <w:bookmarkStart w:id="90" w:name="OLE_LINK67"/>
      <w:r w:rsidRPr="00ED29A8">
        <w:rPr>
          <w:rFonts w:ascii="Times New Roman" w:hAnsiTheme="minorEastAsia" w:cs="Times New Roman"/>
          <w:color w:val="FF0000"/>
          <w:szCs w:val="24"/>
        </w:rPr>
        <w:t>★</w:t>
      </w:r>
      <w:bookmarkEnd w:id="89"/>
      <w:bookmarkEnd w:id="90"/>
      <w:r w:rsidR="006B4500" w:rsidRPr="00ED29A8">
        <w:rPr>
          <w:rFonts w:ascii="Times New Roman" w:hAnsiTheme="minorEastAsia" w:cs="Times New Roman"/>
          <w:color w:val="FF0000"/>
          <w:szCs w:val="24"/>
        </w:rPr>
        <w:t>★</w:t>
      </w:r>
    </w:p>
    <w:p w:rsidR="00F711E0" w:rsidRPr="00ED29A8" w:rsidRDefault="00175C08" w:rsidP="00535118">
      <w:pPr>
        <w:spacing w:line="400" w:lineRule="exact"/>
        <w:rPr>
          <w:color w:val="FF0000"/>
        </w:rPr>
      </w:pPr>
      <w:r w:rsidRPr="00ED29A8">
        <w:rPr>
          <w:rFonts w:ascii="Times New Roman" w:hAnsiTheme="minorEastAsia" w:cs="Times New Roman"/>
          <w:color w:val="FF0000"/>
          <w:szCs w:val="24"/>
        </w:rPr>
        <w:t>【答案】</w:t>
      </w:r>
      <w:r w:rsidR="0025135C" w:rsidRPr="00ED29A8">
        <w:rPr>
          <w:rFonts w:ascii="Times New Roman" w:hAnsiTheme="minorEastAsia" w:cs="Times New Roman" w:hint="eastAsia"/>
          <w:color w:val="FF0000"/>
          <w:szCs w:val="24"/>
        </w:rPr>
        <w:t>（</w:t>
      </w:r>
      <w:r w:rsidR="0017502C" w:rsidRPr="00ED29A8">
        <w:rPr>
          <w:rFonts w:ascii="Times New Roman" w:hAnsiTheme="minorEastAsia" w:cs="Times New Roman" w:hint="eastAsia"/>
          <w:color w:val="FF0000"/>
          <w:szCs w:val="24"/>
        </w:rPr>
        <w:t>1</w:t>
      </w:r>
      <w:r w:rsidR="0025135C" w:rsidRPr="00ED29A8">
        <w:rPr>
          <w:rFonts w:ascii="Times New Roman" w:hAnsiTheme="minorEastAsia" w:cs="Times New Roman" w:hint="eastAsia"/>
          <w:color w:val="FF0000"/>
          <w:szCs w:val="24"/>
        </w:rPr>
        <w:t>）</w:t>
      </w:r>
      <w:r w:rsidR="006B4500" w:rsidRPr="00ED29A8">
        <w:rPr>
          <w:rFonts w:hint="eastAsia"/>
          <w:color w:val="FF0000"/>
        </w:rPr>
        <w:t>过相同的路程时，物体（气泡）运动所用时间越来越短；变速</w:t>
      </w:r>
    </w:p>
    <w:p w:rsidR="006B4500" w:rsidRPr="00ED29A8" w:rsidRDefault="0025135C" w:rsidP="00535118">
      <w:pPr>
        <w:spacing w:line="400" w:lineRule="exact"/>
        <w:rPr>
          <w:color w:val="FF0000"/>
        </w:rPr>
      </w:pPr>
      <w:r w:rsidRPr="00ED29A8">
        <w:rPr>
          <w:rFonts w:hint="eastAsia"/>
          <w:color w:val="FF0000"/>
        </w:rPr>
        <w:t>（</w:t>
      </w:r>
      <w:r w:rsidR="0017502C" w:rsidRPr="00ED29A8">
        <w:rPr>
          <w:rFonts w:hint="eastAsia"/>
          <w:color w:val="FF0000"/>
        </w:rPr>
        <w:t>2</w:t>
      </w:r>
      <w:r w:rsidRPr="00ED29A8">
        <w:rPr>
          <w:rFonts w:hint="eastAsia"/>
          <w:color w:val="FF0000"/>
        </w:rPr>
        <w:t>）</w:t>
      </w:r>
      <w:r w:rsidR="0017502C" w:rsidRPr="00ED29A8">
        <w:rPr>
          <w:rFonts w:hint="eastAsia"/>
          <w:color w:val="FF0000"/>
        </w:rPr>
        <w:t>在相同的运动时间内，物体（气泡）运动所通过的路程越来越大；变速</w:t>
      </w:r>
    </w:p>
    <w:p w:rsidR="00175C08" w:rsidRPr="00ED29A8" w:rsidRDefault="00175C08" w:rsidP="00535118">
      <w:pPr>
        <w:spacing w:line="400" w:lineRule="exact"/>
        <w:rPr>
          <w:rFonts w:ascii="Times New Roman" w:hAnsi="Times New Roman" w:cs="Times New Roman"/>
          <w:color w:val="FF0000"/>
          <w:szCs w:val="24"/>
        </w:rPr>
      </w:pPr>
    </w:p>
    <w:p w:rsidR="00C664EE" w:rsidRPr="00ED29A8" w:rsidRDefault="00C664EE" w:rsidP="00535118">
      <w:pPr>
        <w:pStyle w:val="DefaultParagraph"/>
        <w:spacing w:line="400" w:lineRule="exact"/>
      </w:pPr>
      <w:r w:rsidRPr="00ED29A8">
        <w:rPr>
          <w:rFonts w:hAnsi="Times New Roman"/>
          <w:noProof/>
        </w:rPr>
        <w:drawing>
          <wp:anchor distT="0" distB="0" distL="114300" distR="114300" simplePos="0" relativeHeight="251794432" behindDoc="0" locked="0" layoutInCell="1" allowOverlap="1" wp14:anchorId="764A9404" wp14:editId="261D490D">
            <wp:simplePos x="0" y="0"/>
            <wp:positionH relativeFrom="column">
              <wp:posOffset>2919095</wp:posOffset>
            </wp:positionH>
            <wp:positionV relativeFrom="paragraph">
              <wp:posOffset>491490</wp:posOffset>
            </wp:positionV>
            <wp:extent cx="1552575" cy="1133475"/>
            <wp:effectExtent l="0" t="0" r="0" b="0"/>
            <wp:wrapSquare wrapText="bothSides"/>
            <wp:docPr id="8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4"/>
                    <a:srcRect/>
                    <a:stretch>
                      <a:fillRect/>
                    </a:stretch>
                  </pic:blipFill>
                  <pic:spPr bwMode="auto">
                    <a:xfrm>
                      <a:off x="0" y="0"/>
                      <a:ext cx="1552575" cy="1133475"/>
                    </a:xfrm>
                    <a:prstGeom prst="rect">
                      <a:avLst/>
                    </a:prstGeom>
                    <a:noFill/>
                    <a:ln w="9525">
                      <a:noFill/>
                      <a:miter lim="800000"/>
                      <a:headEnd/>
                      <a:tailEnd/>
                    </a:ln>
                  </pic:spPr>
                </pic:pic>
              </a:graphicData>
            </a:graphic>
          </wp:anchor>
        </w:drawing>
      </w:r>
      <w:r w:rsidR="00175C08" w:rsidRPr="00ED29A8">
        <w:rPr>
          <w:rFonts w:hAnsi="Times New Roman"/>
        </w:rPr>
        <w:t>1</w:t>
      </w:r>
      <w:r w:rsidR="00452B7C" w:rsidRPr="00ED29A8">
        <w:rPr>
          <w:rFonts w:hAnsi="Times New Roman" w:hint="eastAsia"/>
        </w:rPr>
        <w:t>2</w:t>
      </w:r>
      <w:r w:rsidR="00175C08" w:rsidRPr="00ED29A8">
        <w:rPr>
          <w:rFonts w:hAnsi="Times New Roman"/>
        </w:rPr>
        <w:t>、</w:t>
      </w:r>
      <w:r w:rsidRPr="00ED29A8">
        <w:rPr>
          <w:rFonts w:hint="eastAsia"/>
        </w:rPr>
        <w:t>甲、乙两小车同时同地同方向做匀速直线运动，它们的</w:t>
      </w:r>
      <w:r w:rsidRPr="00ED29A8">
        <w:t>s</w:t>
      </w:r>
      <w:r w:rsidRPr="00ED29A8">
        <w:rPr>
          <w:rFonts w:hint="eastAsia"/>
        </w:rPr>
        <w:t>﹣</w:t>
      </w:r>
      <w:r w:rsidRPr="00ED29A8">
        <w:t>t</w:t>
      </w:r>
      <w:proofErr w:type="gramStart"/>
      <w:r w:rsidRPr="00ED29A8">
        <w:rPr>
          <w:rFonts w:hint="eastAsia"/>
        </w:rPr>
        <w:t>图象</w:t>
      </w:r>
      <w:proofErr w:type="gramEnd"/>
      <w:r w:rsidRPr="00ED29A8">
        <w:rPr>
          <w:rFonts w:hint="eastAsia"/>
        </w:rPr>
        <w:t>如图所示</w:t>
      </w:r>
      <w:r w:rsidR="00F711E0" w:rsidRPr="00ED29A8">
        <w:rPr>
          <w:rFonts w:hint="eastAsia"/>
        </w:rPr>
        <w:t>。</w:t>
      </w:r>
      <w:r w:rsidRPr="00ED29A8">
        <w:rPr>
          <w:rFonts w:hint="eastAsia"/>
        </w:rPr>
        <w:t>经过</w:t>
      </w:r>
      <w:r w:rsidRPr="00ED29A8">
        <w:t>6</w:t>
      </w:r>
      <w:r w:rsidRPr="00ED29A8">
        <w:rPr>
          <w:rFonts w:hint="eastAsia"/>
        </w:rPr>
        <w:t>秒，两车的位置关系为</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F711E0" w:rsidRPr="00ED29A8" w:rsidRDefault="00C664EE" w:rsidP="00535118">
      <w:pPr>
        <w:pStyle w:val="DefaultParagraph"/>
        <w:spacing w:line="400" w:lineRule="exact"/>
        <w:ind w:leftChars="200" w:left="420"/>
      </w:pPr>
      <w:r w:rsidRPr="00ED29A8">
        <w:t>A</w:t>
      </w:r>
      <w:r w:rsidRPr="00ED29A8">
        <w:rPr>
          <w:rFonts w:hint="eastAsia"/>
        </w:rPr>
        <w:t>．乙在甲前面</w:t>
      </w:r>
      <w:r w:rsidRPr="00ED29A8">
        <w:t>80</w:t>
      </w:r>
      <w:r w:rsidRPr="00ED29A8">
        <w:rPr>
          <w:rFonts w:hint="eastAsia"/>
        </w:rPr>
        <w:t>米处</w:t>
      </w:r>
    </w:p>
    <w:p w:rsidR="00C664EE" w:rsidRPr="00ED29A8" w:rsidRDefault="00C664EE" w:rsidP="00535118">
      <w:pPr>
        <w:pStyle w:val="DefaultParagraph"/>
        <w:spacing w:line="400" w:lineRule="exact"/>
        <w:ind w:leftChars="200" w:left="420"/>
      </w:pPr>
      <w:r w:rsidRPr="00ED29A8">
        <w:t>B</w:t>
      </w:r>
      <w:r w:rsidRPr="00ED29A8">
        <w:rPr>
          <w:rFonts w:hint="eastAsia"/>
        </w:rPr>
        <w:t>．乙在甲前面</w:t>
      </w:r>
      <w:r w:rsidRPr="00ED29A8">
        <w:t>20</w:t>
      </w:r>
      <w:r w:rsidRPr="00ED29A8">
        <w:rPr>
          <w:rFonts w:hint="eastAsia"/>
        </w:rPr>
        <w:t>米处</w:t>
      </w:r>
    </w:p>
    <w:p w:rsidR="00F711E0" w:rsidRPr="00ED29A8" w:rsidRDefault="00C664EE" w:rsidP="00535118">
      <w:pPr>
        <w:pStyle w:val="DefaultParagraph"/>
        <w:spacing w:line="400" w:lineRule="exact"/>
        <w:ind w:leftChars="200" w:left="420"/>
      </w:pPr>
      <w:r w:rsidRPr="00ED29A8">
        <w:t>C</w:t>
      </w:r>
      <w:r w:rsidRPr="00ED29A8">
        <w:rPr>
          <w:rFonts w:hint="eastAsia"/>
        </w:rPr>
        <w:t>．甲在乙前面</w:t>
      </w:r>
      <w:r w:rsidRPr="00ED29A8">
        <w:t>80</w:t>
      </w:r>
      <w:r w:rsidRPr="00ED29A8">
        <w:rPr>
          <w:rFonts w:hint="eastAsia"/>
        </w:rPr>
        <w:t>米处</w:t>
      </w:r>
    </w:p>
    <w:p w:rsidR="00C664EE" w:rsidRPr="00ED29A8" w:rsidRDefault="00C664EE" w:rsidP="00535118">
      <w:pPr>
        <w:pStyle w:val="DefaultParagraph"/>
        <w:spacing w:line="400" w:lineRule="exact"/>
        <w:ind w:leftChars="200" w:left="420"/>
      </w:pPr>
      <w:r w:rsidRPr="00ED29A8">
        <w:t>D</w:t>
      </w:r>
      <w:r w:rsidRPr="00ED29A8">
        <w:rPr>
          <w:rFonts w:hint="eastAsia"/>
        </w:rPr>
        <w:t>．甲在乙前面</w:t>
      </w:r>
      <w:r w:rsidRPr="00ED29A8">
        <w:t>20</w:t>
      </w:r>
      <w:r w:rsidRPr="00ED29A8">
        <w:rPr>
          <w:rFonts w:hint="eastAsia"/>
        </w:rPr>
        <w:t>米处</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bookmarkStart w:id="91" w:name="OLE_LINK68"/>
      <w:r w:rsidRPr="00ED29A8">
        <w:rPr>
          <w:rFonts w:hAnsiTheme="minorEastAsia"/>
          <w:color w:val="FF0000"/>
          <w:szCs w:val="24"/>
        </w:rPr>
        <w:t>★</w:t>
      </w:r>
      <w:bookmarkEnd w:id="91"/>
      <w:r w:rsidR="0017502C" w:rsidRPr="00ED29A8">
        <w:rPr>
          <w:rFonts w:hAnsiTheme="minorEastAsia"/>
          <w:color w:val="FF0000"/>
          <w:szCs w:val="24"/>
        </w:rPr>
        <w:t>★</w:t>
      </w:r>
    </w:p>
    <w:p w:rsidR="00452B7C" w:rsidRPr="00ED29A8" w:rsidRDefault="00175C08" w:rsidP="00535118">
      <w:pPr>
        <w:spacing w:line="400" w:lineRule="exact"/>
        <w:rPr>
          <w:rFonts w:hAnsiTheme="minorEastAsia"/>
          <w:color w:val="FF0000"/>
          <w:szCs w:val="21"/>
        </w:rPr>
      </w:pPr>
      <w:r w:rsidRPr="00ED29A8">
        <w:rPr>
          <w:rFonts w:ascii="Times New Roman" w:hAnsiTheme="minorEastAsia" w:cs="Times New Roman"/>
          <w:color w:val="FF0000"/>
          <w:szCs w:val="24"/>
        </w:rPr>
        <w:t>【答案】</w:t>
      </w:r>
      <w:r w:rsidR="00C664EE" w:rsidRPr="00ED29A8">
        <w:rPr>
          <w:rFonts w:hAnsiTheme="minorEastAsia" w:hint="eastAsia"/>
          <w:color w:val="FF0000"/>
          <w:szCs w:val="21"/>
        </w:rPr>
        <w:t>B</w:t>
      </w:r>
    </w:p>
    <w:p w:rsidR="00935DAF" w:rsidRDefault="00935DAF" w:rsidP="00535118">
      <w:pPr>
        <w:pStyle w:val="DefaultParagraph"/>
        <w:spacing w:line="400" w:lineRule="exact"/>
        <w:rPr>
          <w:rFonts w:hAnsi="Times New Roman"/>
        </w:rPr>
      </w:pPr>
    </w:p>
    <w:p w:rsidR="00ED29A8" w:rsidRDefault="00ED29A8" w:rsidP="00535118">
      <w:pPr>
        <w:pStyle w:val="DefaultParagraph"/>
        <w:spacing w:line="400" w:lineRule="exact"/>
        <w:rPr>
          <w:rFonts w:hAnsi="Times New Roman"/>
        </w:rPr>
      </w:pPr>
    </w:p>
    <w:p w:rsidR="00ED29A8" w:rsidRPr="00ED29A8" w:rsidRDefault="00ED29A8" w:rsidP="00535118">
      <w:pPr>
        <w:pStyle w:val="DefaultParagraph"/>
        <w:spacing w:line="400" w:lineRule="exact"/>
        <w:rPr>
          <w:rFonts w:hAnsi="Times New Roman"/>
        </w:rPr>
      </w:pPr>
    </w:p>
    <w:p w:rsidR="00E1607B" w:rsidRPr="00ED29A8" w:rsidRDefault="00F711E0" w:rsidP="00535118">
      <w:pPr>
        <w:pStyle w:val="DefaultParagraph"/>
        <w:spacing w:line="400" w:lineRule="exact"/>
      </w:pPr>
      <w:r w:rsidRPr="00ED29A8">
        <w:rPr>
          <w:rFonts w:hint="eastAsia"/>
          <w:noProof/>
        </w:rPr>
        <w:lastRenderedPageBreak/>
        <w:drawing>
          <wp:anchor distT="0" distB="0" distL="114300" distR="114300" simplePos="0" relativeHeight="251795456" behindDoc="0" locked="0" layoutInCell="1" allowOverlap="1" wp14:anchorId="4C884B44" wp14:editId="23BC5DDA">
            <wp:simplePos x="0" y="0"/>
            <wp:positionH relativeFrom="column">
              <wp:posOffset>3843020</wp:posOffset>
            </wp:positionH>
            <wp:positionV relativeFrom="paragraph">
              <wp:posOffset>132715</wp:posOffset>
            </wp:positionV>
            <wp:extent cx="1771650" cy="1362075"/>
            <wp:effectExtent l="0" t="0" r="0" b="0"/>
            <wp:wrapSquare wrapText="bothSides"/>
            <wp:docPr id="3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5"/>
                    <a:srcRect/>
                    <a:stretch>
                      <a:fillRect/>
                    </a:stretch>
                  </pic:blipFill>
                  <pic:spPr bwMode="auto">
                    <a:xfrm>
                      <a:off x="0" y="0"/>
                      <a:ext cx="1771650" cy="1362075"/>
                    </a:xfrm>
                    <a:prstGeom prst="rect">
                      <a:avLst/>
                    </a:prstGeom>
                    <a:noFill/>
                    <a:ln w="9525">
                      <a:noFill/>
                      <a:miter lim="800000"/>
                      <a:headEnd/>
                      <a:tailEnd/>
                    </a:ln>
                  </pic:spPr>
                </pic:pic>
              </a:graphicData>
            </a:graphic>
          </wp:anchor>
        </w:drawing>
      </w:r>
      <w:r w:rsidR="00175C08" w:rsidRPr="00ED29A8">
        <w:rPr>
          <w:rFonts w:hAnsi="Times New Roman"/>
        </w:rPr>
        <w:t>1</w:t>
      </w:r>
      <w:r w:rsidR="00452B7C" w:rsidRPr="00ED29A8">
        <w:rPr>
          <w:rFonts w:hAnsi="Times New Roman" w:hint="eastAsia"/>
        </w:rPr>
        <w:t>3</w:t>
      </w:r>
      <w:r w:rsidR="00175C08" w:rsidRPr="00ED29A8">
        <w:rPr>
          <w:rFonts w:hAnsi="Times New Roman"/>
        </w:rPr>
        <w:t>、</w:t>
      </w:r>
      <w:r w:rsidR="00E1607B" w:rsidRPr="00ED29A8">
        <w:rPr>
          <w:rFonts w:hint="eastAsia"/>
        </w:rPr>
        <w:t>水平地面上的甲、乙、丙三小车同时同地向同一方向做匀速运动，甲、乙的</w:t>
      </w:r>
      <w:r w:rsidR="00E1607B" w:rsidRPr="00ED29A8">
        <w:t>s</w:t>
      </w:r>
      <w:r w:rsidR="00E1607B" w:rsidRPr="00ED29A8">
        <w:rPr>
          <w:rFonts w:hint="eastAsia"/>
        </w:rPr>
        <w:t>﹣</w:t>
      </w:r>
      <w:r w:rsidR="00E1607B" w:rsidRPr="00ED29A8">
        <w:t>t</w:t>
      </w:r>
      <w:proofErr w:type="gramStart"/>
      <w:r w:rsidR="00E1607B" w:rsidRPr="00ED29A8">
        <w:rPr>
          <w:rFonts w:hint="eastAsia"/>
        </w:rPr>
        <w:t>图象</w:t>
      </w:r>
      <w:proofErr w:type="gramEnd"/>
      <w:r w:rsidR="00E1607B" w:rsidRPr="00ED29A8">
        <w:rPr>
          <w:rFonts w:hint="eastAsia"/>
        </w:rPr>
        <w:t>，如图所示，行驶中，以甲为参照物，乙是</w:t>
      </w:r>
      <w:bookmarkStart w:id="92" w:name="OLE_LINK107"/>
      <w:r w:rsidR="00E1607B" w:rsidRPr="00ED29A8">
        <w:rPr>
          <w:rFonts w:hAnsi="Times New Roman" w:hint="eastAsia"/>
          <w:bCs/>
          <w:szCs w:val="21"/>
        </w:rPr>
        <w:t>__________</w:t>
      </w:r>
      <w:bookmarkEnd w:id="92"/>
      <w:r w:rsidR="00E1607B" w:rsidRPr="00ED29A8">
        <w:rPr>
          <w:rFonts w:hint="eastAsia"/>
        </w:rPr>
        <w:t>的（选填</w:t>
      </w:r>
      <w:r w:rsidR="00E1607B" w:rsidRPr="00ED29A8">
        <w:t>“</w:t>
      </w:r>
      <w:r w:rsidR="00E1607B" w:rsidRPr="00ED29A8">
        <w:rPr>
          <w:rFonts w:hint="eastAsia"/>
        </w:rPr>
        <w:t>静止</w:t>
      </w:r>
      <w:r w:rsidR="00E1607B" w:rsidRPr="00ED29A8">
        <w:t>”</w:t>
      </w:r>
      <w:r w:rsidR="00E1607B" w:rsidRPr="00ED29A8">
        <w:rPr>
          <w:rFonts w:hint="eastAsia"/>
        </w:rPr>
        <w:t>或</w:t>
      </w:r>
      <w:r w:rsidR="00E1607B" w:rsidRPr="00ED29A8">
        <w:t>“</w:t>
      </w:r>
      <w:r w:rsidR="00E1607B" w:rsidRPr="00ED29A8">
        <w:rPr>
          <w:rFonts w:hint="eastAsia"/>
        </w:rPr>
        <w:t>运动</w:t>
      </w:r>
      <w:r w:rsidR="00E1607B" w:rsidRPr="00ED29A8">
        <w:t>”</w:t>
      </w:r>
      <w:r w:rsidR="00E1607B" w:rsidRPr="00ED29A8">
        <w:rPr>
          <w:rFonts w:hint="eastAsia"/>
        </w:rPr>
        <w:t>）；甲的速度为</w:t>
      </w:r>
      <w:r w:rsidR="00E1607B" w:rsidRPr="00ED29A8">
        <w:rPr>
          <w:rFonts w:hAnsi="Times New Roman" w:hint="eastAsia"/>
          <w:bCs/>
          <w:szCs w:val="21"/>
        </w:rPr>
        <w:t>_________</w:t>
      </w:r>
      <w:r w:rsidR="00E1607B" w:rsidRPr="00ED29A8">
        <w:rPr>
          <w:rFonts w:hint="eastAsia"/>
        </w:rPr>
        <w:t>米</w:t>
      </w:r>
      <w:r w:rsidR="00E1607B" w:rsidRPr="00ED29A8">
        <w:t>/</w:t>
      </w:r>
      <w:r w:rsidR="00E1607B" w:rsidRPr="00ED29A8">
        <w:rPr>
          <w:rFonts w:hint="eastAsia"/>
        </w:rPr>
        <w:t>秒；若在某运动时刻，丙与甲、丙与乙的距离均为</w:t>
      </w:r>
      <w:r w:rsidR="00E1607B" w:rsidRPr="00ED29A8">
        <w:t>0.1</w:t>
      </w:r>
      <w:r w:rsidR="00E1607B" w:rsidRPr="00ED29A8">
        <w:rPr>
          <w:rFonts w:hint="eastAsia"/>
        </w:rPr>
        <w:t>米，则在运动</w:t>
      </w:r>
      <w:r w:rsidR="00E1607B" w:rsidRPr="00ED29A8">
        <w:rPr>
          <w:rFonts w:hAnsi="Times New Roman" w:hint="eastAsia"/>
          <w:bCs/>
          <w:szCs w:val="21"/>
        </w:rPr>
        <w:t>__________</w:t>
      </w:r>
      <w:proofErr w:type="gramStart"/>
      <w:r w:rsidR="00E1607B" w:rsidRPr="00ED29A8">
        <w:rPr>
          <w:rFonts w:hint="eastAsia"/>
        </w:rPr>
        <w:t>秒</w:t>
      </w:r>
      <w:proofErr w:type="gramEnd"/>
      <w:r w:rsidR="00E1607B" w:rsidRPr="00ED29A8">
        <w:rPr>
          <w:rFonts w:hint="eastAsia"/>
        </w:rPr>
        <w:t>时刻，丙与甲、丙与乙的距离均为</w:t>
      </w:r>
      <w:r w:rsidR="00E1607B" w:rsidRPr="00ED29A8">
        <w:t>0.3</w:t>
      </w:r>
      <w:r w:rsidR="00E1607B" w:rsidRPr="00ED29A8">
        <w:rPr>
          <w:rFonts w:hint="eastAsia"/>
        </w:rPr>
        <w:t>米。</w:t>
      </w:r>
    </w:p>
    <w:p w:rsidR="00175C08" w:rsidRPr="00ED29A8" w:rsidRDefault="00175C08" w:rsidP="00535118">
      <w:pPr>
        <w:pStyle w:val="DefaultParagraph"/>
        <w:spacing w:line="400" w:lineRule="exact"/>
        <w:rPr>
          <w:rFonts w:hAnsi="Times New Roman"/>
          <w:color w:val="FF0000"/>
          <w:szCs w:val="24"/>
        </w:rPr>
      </w:pPr>
      <w:r w:rsidRPr="00ED29A8">
        <w:rPr>
          <w:rFonts w:hAnsi="Times New Roman"/>
          <w:color w:val="FF0000"/>
          <w:szCs w:val="24"/>
        </w:rPr>
        <w:t>【难度】</w:t>
      </w:r>
      <w:r w:rsidRPr="00ED29A8">
        <w:rPr>
          <w:rFonts w:hAnsiTheme="minorEastAsia"/>
          <w:color w:val="FF0000"/>
          <w:szCs w:val="24"/>
        </w:rPr>
        <w:t>★★</w:t>
      </w:r>
    </w:p>
    <w:p w:rsidR="00175C08" w:rsidRPr="00ED29A8" w:rsidRDefault="00175C08" w:rsidP="00535118">
      <w:pPr>
        <w:spacing w:line="400" w:lineRule="exact"/>
        <w:rPr>
          <w:color w:val="FF0000"/>
        </w:rPr>
      </w:pPr>
      <w:r w:rsidRPr="00ED29A8">
        <w:rPr>
          <w:rFonts w:ascii="Times New Roman" w:hAnsiTheme="minorEastAsia" w:cs="Times New Roman"/>
          <w:color w:val="FF0000"/>
          <w:szCs w:val="24"/>
        </w:rPr>
        <w:t>【答案】</w:t>
      </w:r>
      <w:r w:rsidR="00E1607B" w:rsidRPr="00ED29A8">
        <w:rPr>
          <w:rFonts w:hint="eastAsia"/>
          <w:color w:val="FF0000"/>
        </w:rPr>
        <w:t>运动；</w:t>
      </w:r>
      <w:r w:rsidR="00E1607B" w:rsidRPr="00ED29A8">
        <w:rPr>
          <w:color w:val="FF0000"/>
        </w:rPr>
        <w:t>0.1</w:t>
      </w:r>
      <w:r w:rsidR="00E1607B" w:rsidRPr="00ED29A8">
        <w:rPr>
          <w:rFonts w:hint="eastAsia"/>
          <w:color w:val="FF0000"/>
        </w:rPr>
        <w:t>；</w:t>
      </w:r>
      <w:r w:rsidR="00E1607B" w:rsidRPr="00ED29A8">
        <w:rPr>
          <w:color w:val="FF0000"/>
        </w:rPr>
        <w:t>12</w:t>
      </w:r>
    </w:p>
    <w:p w:rsidR="008B641B" w:rsidRPr="00ED29A8" w:rsidRDefault="008B641B" w:rsidP="00535118">
      <w:pPr>
        <w:spacing w:line="400" w:lineRule="exact"/>
        <w:rPr>
          <w:rFonts w:ascii="Times New Roman" w:hAnsi="Times New Roman" w:cs="Times New Roman"/>
          <w:color w:val="FF0000"/>
          <w:szCs w:val="24"/>
        </w:rPr>
      </w:pPr>
    </w:p>
    <w:p w:rsidR="00D659C0" w:rsidRPr="00ED29A8" w:rsidRDefault="00175C08" w:rsidP="00535118">
      <w:pPr>
        <w:pStyle w:val="DefaultParagraph"/>
        <w:spacing w:line="400" w:lineRule="exact"/>
      </w:pPr>
      <w:r w:rsidRPr="00ED29A8">
        <w:rPr>
          <w:rFonts w:hAnsi="Times New Roman"/>
        </w:rPr>
        <w:t>1</w:t>
      </w:r>
      <w:r w:rsidR="00452B7C" w:rsidRPr="00ED29A8">
        <w:rPr>
          <w:rFonts w:hAnsi="Times New Roman" w:hint="eastAsia"/>
        </w:rPr>
        <w:t>4</w:t>
      </w:r>
      <w:r w:rsidRPr="00ED29A8">
        <w:rPr>
          <w:rFonts w:hAnsi="Times New Roman"/>
        </w:rPr>
        <w:t>、</w:t>
      </w:r>
      <w:r w:rsidR="00D659C0" w:rsidRPr="00ED29A8">
        <w:rPr>
          <w:rFonts w:hint="eastAsia"/>
        </w:rPr>
        <w:t>如图为一小球从</w:t>
      </w:r>
      <w:r w:rsidR="00D659C0" w:rsidRPr="00ED29A8">
        <w:t>A</w:t>
      </w:r>
      <w:r w:rsidR="00D659C0" w:rsidRPr="00ED29A8">
        <w:rPr>
          <w:rFonts w:hint="eastAsia"/>
        </w:rPr>
        <w:t>点沿直线运动到</w:t>
      </w:r>
      <w:r w:rsidR="00D659C0" w:rsidRPr="00ED29A8">
        <w:t>F</w:t>
      </w:r>
      <w:r w:rsidR="00D659C0" w:rsidRPr="00ED29A8">
        <w:rPr>
          <w:rFonts w:hint="eastAsia"/>
        </w:rPr>
        <w:t>点的频闪照片，若频闪照相机每隔</w:t>
      </w:r>
      <w:r w:rsidR="00D659C0" w:rsidRPr="00ED29A8">
        <w:t>0</w:t>
      </w:r>
      <w:r w:rsidR="00D659C0" w:rsidRPr="00ED29A8">
        <w:rPr>
          <w:rFonts w:hint="eastAsia"/>
        </w:rPr>
        <w:t>.</w:t>
      </w:r>
      <w:r w:rsidR="00D659C0" w:rsidRPr="00ED29A8">
        <w:t>2s</w:t>
      </w:r>
      <w:proofErr w:type="gramStart"/>
      <w:r w:rsidR="00D659C0" w:rsidRPr="00ED29A8">
        <w:rPr>
          <w:rFonts w:hint="eastAsia"/>
        </w:rPr>
        <w:t>闪拍一次</w:t>
      </w:r>
      <w:proofErr w:type="gramEnd"/>
      <w:r w:rsidR="00D659C0" w:rsidRPr="00ED29A8">
        <w:rPr>
          <w:rFonts w:hint="eastAsia"/>
        </w:rPr>
        <w:t>，分析照片可知：小球从</w:t>
      </w:r>
      <w:r w:rsidR="00D659C0" w:rsidRPr="00ED29A8">
        <w:t>A</w:t>
      </w:r>
      <w:r w:rsidR="00D659C0" w:rsidRPr="00ED29A8">
        <w:rPr>
          <w:rFonts w:hint="eastAsia"/>
        </w:rPr>
        <w:t>点到</w:t>
      </w:r>
      <w:r w:rsidR="00D659C0" w:rsidRPr="00ED29A8">
        <w:t>F</w:t>
      </w:r>
      <w:r w:rsidR="00D659C0" w:rsidRPr="00ED29A8">
        <w:rPr>
          <w:rFonts w:hint="eastAsia"/>
        </w:rPr>
        <w:t>点做的是</w:t>
      </w:r>
      <w:r w:rsidR="00D659C0" w:rsidRPr="00ED29A8">
        <w:rPr>
          <w:rFonts w:hAnsi="Times New Roman" w:hint="eastAsia"/>
          <w:bCs/>
          <w:szCs w:val="21"/>
        </w:rPr>
        <w:t>__________</w:t>
      </w:r>
      <w:r w:rsidR="00D659C0" w:rsidRPr="00ED29A8">
        <w:rPr>
          <w:rFonts w:hint="eastAsia"/>
        </w:rPr>
        <w:t>运动（填</w:t>
      </w:r>
      <w:r w:rsidR="00D659C0" w:rsidRPr="00ED29A8">
        <w:t>“</w:t>
      </w:r>
      <w:r w:rsidR="00D659C0" w:rsidRPr="00ED29A8">
        <w:rPr>
          <w:rFonts w:hint="eastAsia"/>
        </w:rPr>
        <w:t>匀速直线</w:t>
      </w:r>
      <w:r w:rsidR="00D659C0" w:rsidRPr="00ED29A8">
        <w:t>”</w:t>
      </w:r>
      <w:r w:rsidR="00D659C0" w:rsidRPr="00ED29A8">
        <w:rPr>
          <w:rFonts w:hint="eastAsia"/>
        </w:rPr>
        <w:t>或</w:t>
      </w:r>
      <w:r w:rsidR="00D659C0" w:rsidRPr="00ED29A8">
        <w:t>“</w:t>
      </w:r>
      <w:r w:rsidR="00D659C0" w:rsidRPr="00ED29A8">
        <w:rPr>
          <w:rFonts w:hint="eastAsia"/>
        </w:rPr>
        <w:t>变速直线</w:t>
      </w:r>
      <w:r w:rsidR="00D659C0" w:rsidRPr="00ED29A8">
        <w:t>”</w:t>
      </w:r>
      <w:r w:rsidR="00D659C0" w:rsidRPr="00ED29A8">
        <w:rPr>
          <w:rFonts w:hint="eastAsia"/>
        </w:rPr>
        <w:t>）。小球从</w:t>
      </w:r>
      <w:r w:rsidR="00D659C0" w:rsidRPr="00ED29A8">
        <w:t>D</w:t>
      </w:r>
      <w:r w:rsidR="00D659C0" w:rsidRPr="00ED29A8">
        <w:rPr>
          <w:rFonts w:hint="eastAsia"/>
        </w:rPr>
        <w:t>点到</w:t>
      </w:r>
      <w:r w:rsidR="00D659C0" w:rsidRPr="00ED29A8">
        <w:t>F</w:t>
      </w:r>
      <w:r w:rsidR="00D659C0" w:rsidRPr="00ED29A8">
        <w:rPr>
          <w:rFonts w:hint="eastAsia"/>
        </w:rPr>
        <w:t>点的平均速度是</w:t>
      </w:r>
      <w:r w:rsidR="00D659C0" w:rsidRPr="00ED29A8">
        <w:rPr>
          <w:rFonts w:hAnsi="Times New Roman" w:hint="eastAsia"/>
          <w:bCs/>
          <w:szCs w:val="21"/>
        </w:rPr>
        <w:t>__________</w:t>
      </w:r>
      <w:r w:rsidR="00D659C0" w:rsidRPr="00ED29A8">
        <w:t>m/s</w:t>
      </w:r>
      <w:r w:rsidR="00D659C0" w:rsidRPr="00ED29A8">
        <w:rPr>
          <w:rFonts w:hint="eastAsia"/>
        </w:rPr>
        <w:t>。</w:t>
      </w:r>
    </w:p>
    <w:p w:rsidR="00D659C0" w:rsidRPr="00ED29A8" w:rsidRDefault="00D659C0" w:rsidP="00535118">
      <w:pPr>
        <w:pStyle w:val="DefaultParagraph"/>
        <w:spacing w:line="400" w:lineRule="exact"/>
      </w:pPr>
      <w:r w:rsidRPr="00ED29A8">
        <w:rPr>
          <w:rFonts w:hint="eastAsia"/>
          <w:noProof/>
        </w:rPr>
        <w:drawing>
          <wp:anchor distT="0" distB="0" distL="114300" distR="114300" simplePos="0" relativeHeight="251801600" behindDoc="0" locked="0" layoutInCell="1" allowOverlap="1" wp14:anchorId="0C692820" wp14:editId="39350262">
            <wp:simplePos x="0" y="0"/>
            <wp:positionH relativeFrom="column">
              <wp:posOffset>-5080</wp:posOffset>
            </wp:positionH>
            <wp:positionV relativeFrom="paragraph">
              <wp:posOffset>31750</wp:posOffset>
            </wp:positionV>
            <wp:extent cx="5257800" cy="647700"/>
            <wp:effectExtent l="19050" t="0" r="0" b="0"/>
            <wp:wrapSquare wrapText="bothSides"/>
            <wp:docPr id="42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6"/>
                    <a:srcRect/>
                    <a:stretch>
                      <a:fillRect/>
                    </a:stretch>
                  </pic:blipFill>
                  <pic:spPr bwMode="auto">
                    <a:xfrm>
                      <a:off x="0" y="0"/>
                      <a:ext cx="5257800" cy="647700"/>
                    </a:xfrm>
                    <a:prstGeom prst="rect">
                      <a:avLst/>
                    </a:prstGeom>
                    <a:noFill/>
                    <a:ln w="9525">
                      <a:noFill/>
                      <a:miter lim="800000"/>
                      <a:headEnd/>
                      <a:tailEnd/>
                    </a:ln>
                  </pic:spPr>
                </pic:pic>
              </a:graphicData>
            </a:graphic>
          </wp:anchor>
        </w:drawing>
      </w:r>
    </w:p>
    <w:p w:rsidR="00D659C0" w:rsidRPr="00ED29A8" w:rsidRDefault="00D659C0" w:rsidP="00535118">
      <w:pPr>
        <w:pStyle w:val="DefaultParagraph"/>
        <w:spacing w:line="400" w:lineRule="exact"/>
      </w:pPr>
    </w:p>
    <w:p w:rsidR="00D659C0" w:rsidRPr="00ED29A8" w:rsidRDefault="00D659C0" w:rsidP="00535118">
      <w:pPr>
        <w:pStyle w:val="DefaultParagraph"/>
        <w:spacing w:line="400" w:lineRule="exact"/>
      </w:pPr>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imes New Roman" w:cs="Times New Roman"/>
          <w:color w:val="FF0000"/>
          <w:szCs w:val="24"/>
        </w:rPr>
        <w:t>【难度】</w:t>
      </w:r>
      <w:bookmarkStart w:id="93" w:name="OLE_LINK108"/>
      <w:bookmarkStart w:id="94" w:name="OLE_LINK109"/>
      <w:bookmarkStart w:id="95" w:name="OLE_LINK110"/>
      <w:bookmarkStart w:id="96" w:name="OLE_LINK111"/>
      <w:r w:rsidRPr="00ED29A8">
        <w:rPr>
          <w:rFonts w:ascii="Times New Roman" w:hAnsiTheme="minorEastAsia" w:cs="Times New Roman"/>
          <w:color w:val="FF0000"/>
          <w:szCs w:val="24"/>
        </w:rPr>
        <w:t>★</w:t>
      </w:r>
      <w:bookmarkEnd w:id="93"/>
      <w:bookmarkEnd w:id="94"/>
      <w:r w:rsidR="00D659C0" w:rsidRPr="00ED29A8">
        <w:rPr>
          <w:rFonts w:ascii="Times New Roman" w:hAnsiTheme="minorEastAsia" w:cs="Times New Roman"/>
          <w:color w:val="FF0000"/>
          <w:szCs w:val="24"/>
        </w:rPr>
        <w:t>★★</w:t>
      </w:r>
      <w:bookmarkEnd w:id="95"/>
      <w:bookmarkEnd w:id="96"/>
    </w:p>
    <w:p w:rsidR="00175C08" w:rsidRPr="00ED29A8" w:rsidRDefault="00175C08" w:rsidP="00535118">
      <w:pPr>
        <w:spacing w:line="400" w:lineRule="exact"/>
        <w:rPr>
          <w:rFonts w:ascii="Times New Roman" w:hAnsi="Times New Roman" w:cs="Times New Roman"/>
          <w:color w:val="FF0000"/>
          <w:szCs w:val="24"/>
        </w:rPr>
      </w:pPr>
      <w:r w:rsidRPr="00ED29A8">
        <w:rPr>
          <w:rFonts w:ascii="Times New Roman" w:hAnsiTheme="minorEastAsia" w:cs="Times New Roman"/>
          <w:color w:val="FF0000"/>
          <w:szCs w:val="24"/>
        </w:rPr>
        <w:t>【答案】</w:t>
      </w:r>
      <w:r w:rsidR="00D659C0" w:rsidRPr="00ED29A8">
        <w:rPr>
          <w:rFonts w:hint="eastAsia"/>
          <w:color w:val="FF0000"/>
        </w:rPr>
        <w:t>变速直线，</w:t>
      </w:r>
      <w:r w:rsidR="00D659C0" w:rsidRPr="00ED29A8">
        <w:rPr>
          <w:color w:val="FF0000"/>
        </w:rPr>
        <w:t>0.2</w:t>
      </w:r>
    </w:p>
    <w:p w:rsidR="00175C08" w:rsidRPr="00ED29A8" w:rsidRDefault="00175C08" w:rsidP="00535118">
      <w:pPr>
        <w:spacing w:line="400" w:lineRule="exact"/>
        <w:rPr>
          <w:rFonts w:ascii="Times New Roman" w:hAnsi="Times New Roman" w:cs="Times New Roman"/>
          <w:color w:val="FF0000"/>
        </w:rPr>
      </w:pPr>
    </w:p>
    <w:p w:rsidR="00A03623" w:rsidRPr="00ED29A8" w:rsidRDefault="00175C08" w:rsidP="00535118">
      <w:pPr>
        <w:pStyle w:val="DefaultParagraph"/>
        <w:spacing w:line="400" w:lineRule="exact"/>
      </w:pPr>
      <w:r w:rsidRPr="00ED29A8">
        <w:rPr>
          <w:rFonts w:eastAsiaTheme="minorEastAsia" w:hAnsi="Times New Roman"/>
        </w:rPr>
        <w:t>1</w:t>
      </w:r>
      <w:r w:rsidR="00452B7C" w:rsidRPr="00ED29A8">
        <w:rPr>
          <w:rFonts w:eastAsiaTheme="minorEastAsia" w:hAnsi="Times New Roman" w:hint="eastAsia"/>
        </w:rPr>
        <w:t>5</w:t>
      </w:r>
      <w:r w:rsidRPr="00ED29A8">
        <w:rPr>
          <w:rFonts w:eastAsiaTheme="minorEastAsia" w:hAnsi="Times New Roman"/>
        </w:rPr>
        <w:t>、</w:t>
      </w:r>
      <w:r w:rsidR="00A03623" w:rsidRPr="00ED29A8">
        <w:rPr>
          <w:rFonts w:hint="eastAsia"/>
        </w:rPr>
        <w:t>某船在静水中航速为</w:t>
      </w:r>
      <w:r w:rsidR="00A03623" w:rsidRPr="00ED29A8">
        <w:t>36km/h</w:t>
      </w:r>
      <w:r w:rsidR="00A03623" w:rsidRPr="00ED29A8">
        <w:rPr>
          <w:rFonts w:hint="eastAsia"/>
        </w:rPr>
        <w:t>，船在河中逆流而上，经过一座桥时，船上的一只木箱不慎被碰落水中（落水后，木箱速度立即与水流速度相同），经过两分钟，船上的人才发现，立即调转船头追赶，在距桥</w:t>
      </w:r>
      <w:r w:rsidR="00A03623" w:rsidRPr="00ED29A8">
        <w:t>600m</w:t>
      </w:r>
      <w:r w:rsidR="00A03623" w:rsidRPr="00ED29A8">
        <w:rPr>
          <w:rFonts w:hint="eastAsia"/>
        </w:rPr>
        <w:t>处追上木箱，则水的流速是多少？</w:t>
      </w:r>
    </w:p>
    <w:p w:rsidR="00175C08" w:rsidRPr="00ED29A8" w:rsidRDefault="00175C08" w:rsidP="00535118">
      <w:pPr>
        <w:pStyle w:val="ae"/>
        <w:spacing w:line="400" w:lineRule="exact"/>
        <w:rPr>
          <w:rFonts w:ascii="Times New Roman" w:eastAsiaTheme="minorEastAsia" w:hAnsi="Times New Roman"/>
          <w:color w:val="FF0000"/>
        </w:rPr>
      </w:pPr>
      <w:bookmarkStart w:id="97" w:name="OLE_LINK123"/>
      <w:bookmarkStart w:id="98" w:name="OLE_LINK124"/>
      <w:bookmarkStart w:id="99" w:name="OLE_LINK125"/>
      <w:r w:rsidRPr="00ED29A8">
        <w:rPr>
          <w:rFonts w:ascii="Times New Roman" w:eastAsiaTheme="minorEastAsia" w:hAnsi="Times New Roman"/>
          <w:color w:val="FF0000"/>
        </w:rPr>
        <w:t>【难度】</w:t>
      </w:r>
      <w:bookmarkStart w:id="100" w:name="OLE_LINK114"/>
      <w:bookmarkStart w:id="101" w:name="OLE_LINK115"/>
      <w:r w:rsidR="00A03623" w:rsidRPr="00ED29A8">
        <w:rPr>
          <w:rFonts w:ascii="Times New Roman" w:hAnsiTheme="minorEastAsia"/>
          <w:color w:val="FF0000"/>
          <w:szCs w:val="24"/>
        </w:rPr>
        <w:t>★★★</w:t>
      </w:r>
      <w:bookmarkEnd w:id="100"/>
      <w:bookmarkEnd w:id="101"/>
    </w:p>
    <w:p w:rsidR="00175C08" w:rsidRPr="00ED29A8" w:rsidRDefault="00175C08"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【答案】</w:t>
      </w:r>
      <w:r w:rsidR="00A03623" w:rsidRPr="00ED29A8">
        <w:rPr>
          <w:rFonts w:asciiTheme="minorHAnsi" w:hAnsiTheme="minorHAnsi" w:cstheme="minorHAnsi"/>
          <w:color w:val="FF0000"/>
        </w:rPr>
        <w:t>水的流速是</w:t>
      </w:r>
      <w:r w:rsidR="00A03623" w:rsidRPr="00ED29A8">
        <w:rPr>
          <w:rFonts w:asciiTheme="minorHAnsi" w:hAnsiTheme="minorHAnsi" w:cstheme="minorHAnsi"/>
          <w:color w:val="FF0000"/>
        </w:rPr>
        <w:t>2.5m/s</w:t>
      </w:r>
    </w:p>
    <w:bookmarkEnd w:id="97"/>
    <w:bookmarkEnd w:id="98"/>
    <w:bookmarkEnd w:id="99"/>
    <w:p w:rsidR="00F711E0" w:rsidRPr="00ED29A8" w:rsidRDefault="00F711E0" w:rsidP="00535118">
      <w:pPr>
        <w:pStyle w:val="DefaultParagraph"/>
        <w:spacing w:line="400" w:lineRule="exact"/>
      </w:pPr>
    </w:p>
    <w:p w:rsidR="001E0AB7" w:rsidRPr="00ED29A8" w:rsidRDefault="001E0AB7" w:rsidP="00535118">
      <w:pPr>
        <w:pStyle w:val="DefaultParagraph"/>
        <w:spacing w:line="400" w:lineRule="exact"/>
      </w:pPr>
      <w:r w:rsidRPr="00ED29A8">
        <w:rPr>
          <w:rFonts w:hint="eastAsia"/>
        </w:rPr>
        <w:t>16</w:t>
      </w:r>
      <w:r w:rsidRPr="00ED29A8">
        <w:rPr>
          <w:rFonts w:hint="eastAsia"/>
        </w:rPr>
        <w:t>、小明暑假出去旅游，他乘火车时发现，每经过两根铁轨接头处，都要听到一次撞击声，他还发现，火车进山洞前的一瞬间要鸣笛一次，小明恰好坐在车尾，从听到笛声到车尾出洞，小明共数出</w:t>
      </w:r>
      <w:r w:rsidRPr="00ED29A8">
        <w:t>43</w:t>
      </w:r>
      <w:r w:rsidRPr="00ED29A8">
        <w:rPr>
          <w:rFonts w:hint="eastAsia"/>
        </w:rPr>
        <w:t>次撞击声，所用的时间是</w:t>
      </w:r>
      <w:r w:rsidRPr="00ED29A8">
        <w:t>105</w:t>
      </w:r>
      <w:r w:rsidRPr="00ED29A8">
        <w:rPr>
          <w:rFonts w:hint="eastAsia"/>
        </w:rPr>
        <w:t>秒。若车身总长</w:t>
      </w:r>
      <w:r w:rsidRPr="00ED29A8">
        <w:t>175</w:t>
      </w:r>
      <w:r w:rsidRPr="00ED29A8">
        <w:rPr>
          <w:rFonts w:hint="eastAsia"/>
        </w:rPr>
        <w:t>米，每节铁轨长</w:t>
      </w:r>
      <w:r w:rsidRPr="00ED29A8">
        <w:t>25</w:t>
      </w:r>
      <w:r w:rsidRPr="00ED29A8">
        <w:rPr>
          <w:rFonts w:hint="eastAsia"/>
        </w:rPr>
        <w:t>米，求：（</w:t>
      </w:r>
      <w:proofErr w:type="gramStart"/>
      <w:r w:rsidRPr="00ED29A8">
        <w:rPr>
          <w:rFonts w:hint="eastAsia"/>
        </w:rPr>
        <w:t>设声音</w:t>
      </w:r>
      <w:proofErr w:type="gramEnd"/>
      <w:r w:rsidRPr="00ED29A8">
        <w:rPr>
          <w:rFonts w:hint="eastAsia"/>
        </w:rPr>
        <w:t>在空气中的速度是</w:t>
      </w:r>
      <w:r w:rsidRPr="00ED29A8">
        <w:t>340</w:t>
      </w:r>
      <w:r w:rsidRPr="00ED29A8">
        <w:rPr>
          <w:rFonts w:hint="eastAsia"/>
        </w:rPr>
        <w:t>米</w:t>
      </w:r>
      <w:r w:rsidRPr="00ED29A8">
        <w:t>/</w:t>
      </w:r>
      <w:r w:rsidRPr="00ED29A8">
        <w:rPr>
          <w:rFonts w:hint="eastAsia"/>
        </w:rPr>
        <w:t>秒）</w:t>
      </w:r>
    </w:p>
    <w:p w:rsidR="001E0AB7" w:rsidRPr="00ED29A8" w:rsidRDefault="001E0AB7" w:rsidP="00535118">
      <w:pPr>
        <w:pStyle w:val="DefaultParagraph"/>
        <w:spacing w:line="400" w:lineRule="exact"/>
      </w:pPr>
      <w:r w:rsidRPr="00ED29A8">
        <w:rPr>
          <w:rFonts w:hint="eastAsia"/>
        </w:rPr>
        <w:t>（</w:t>
      </w:r>
      <w:r w:rsidRPr="00ED29A8">
        <w:t>1</w:t>
      </w:r>
      <w:r w:rsidRPr="00ED29A8">
        <w:rPr>
          <w:rFonts w:hint="eastAsia"/>
        </w:rPr>
        <w:t>）当时火车的速度是多少？</w:t>
      </w:r>
    </w:p>
    <w:p w:rsidR="001E0AB7" w:rsidRPr="00ED29A8" w:rsidRDefault="001E0AB7" w:rsidP="00535118">
      <w:pPr>
        <w:pStyle w:val="DefaultParagraph"/>
        <w:spacing w:line="400" w:lineRule="exact"/>
      </w:pPr>
      <w:r w:rsidRPr="00ED29A8">
        <w:rPr>
          <w:rFonts w:hint="eastAsia"/>
        </w:rPr>
        <w:t>（</w:t>
      </w:r>
      <w:r w:rsidRPr="00ED29A8">
        <w:t>2</w:t>
      </w:r>
      <w:r w:rsidRPr="00ED29A8">
        <w:rPr>
          <w:rFonts w:hint="eastAsia"/>
        </w:rPr>
        <w:t>）鸣笛后小明用了多少时间听到鸣笛声？</w:t>
      </w:r>
    </w:p>
    <w:p w:rsidR="001E0AB7" w:rsidRPr="00ED29A8" w:rsidRDefault="001E0AB7" w:rsidP="00535118">
      <w:pPr>
        <w:pStyle w:val="DefaultParagraph"/>
        <w:spacing w:line="400" w:lineRule="exact"/>
      </w:pPr>
      <w:r w:rsidRPr="00ED29A8">
        <w:rPr>
          <w:rFonts w:hint="eastAsia"/>
        </w:rPr>
        <w:t>（</w:t>
      </w:r>
      <w:r w:rsidRPr="00ED29A8">
        <w:t>3</w:t>
      </w:r>
      <w:r w:rsidRPr="00ED29A8">
        <w:rPr>
          <w:rFonts w:hint="eastAsia"/>
        </w:rPr>
        <w:t>）山洞的长度是多少？</w:t>
      </w:r>
    </w:p>
    <w:p w:rsidR="001E0AB7" w:rsidRPr="00ED29A8" w:rsidRDefault="001E0AB7"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【难度】</w:t>
      </w:r>
      <w:r w:rsidRPr="00ED29A8">
        <w:rPr>
          <w:rFonts w:ascii="Times New Roman" w:hAnsiTheme="minorEastAsia"/>
          <w:color w:val="FF0000"/>
          <w:szCs w:val="24"/>
        </w:rPr>
        <w:t>★★★</w:t>
      </w:r>
    </w:p>
    <w:p w:rsidR="001E0AB7" w:rsidRPr="00ED29A8" w:rsidRDefault="001E0AB7" w:rsidP="00535118">
      <w:pPr>
        <w:pStyle w:val="DefaultParagraph"/>
        <w:spacing w:line="400" w:lineRule="exact"/>
        <w:rPr>
          <w:color w:val="FF0000"/>
        </w:rPr>
      </w:pPr>
      <w:r w:rsidRPr="00ED29A8">
        <w:rPr>
          <w:rFonts w:eastAsiaTheme="minorEastAsia" w:hAnsi="Times New Roman"/>
          <w:color w:val="FF0000"/>
        </w:rPr>
        <w:t>【答案】</w:t>
      </w:r>
      <w:r w:rsidRPr="00ED29A8">
        <w:rPr>
          <w:rFonts w:hint="eastAsia"/>
          <w:color w:val="FF0000"/>
        </w:rPr>
        <w:t>（</w:t>
      </w:r>
      <w:r w:rsidRPr="00ED29A8">
        <w:rPr>
          <w:color w:val="FF0000"/>
        </w:rPr>
        <w:t>1</w:t>
      </w:r>
      <w:r w:rsidRPr="00ED29A8">
        <w:rPr>
          <w:rFonts w:hint="eastAsia"/>
          <w:color w:val="FF0000"/>
        </w:rPr>
        <w:t>）当时火车的速度是</w:t>
      </w:r>
      <w:r w:rsidRPr="00ED29A8">
        <w:rPr>
          <w:color w:val="FF0000"/>
        </w:rPr>
        <w:t>10m/s</w:t>
      </w:r>
    </w:p>
    <w:p w:rsidR="001E0AB7" w:rsidRPr="00ED29A8" w:rsidRDefault="001E0AB7" w:rsidP="00535118">
      <w:pPr>
        <w:pStyle w:val="DefaultParagraph"/>
        <w:spacing w:line="400" w:lineRule="exact"/>
        <w:rPr>
          <w:color w:val="FF0000"/>
        </w:rPr>
      </w:pPr>
      <w:r w:rsidRPr="00ED29A8">
        <w:rPr>
          <w:rFonts w:hint="eastAsia"/>
          <w:color w:val="FF0000"/>
        </w:rPr>
        <w:t>（</w:t>
      </w:r>
      <w:r w:rsidRPr="00ED29A8">
        <w:rPr>
          <w:color w:val="FF0000"/>
        </w:rPr>
        <w:t>2</w:t>
      </w:r>
      <w:r w:rsidRPr="00ED29A8">
        <w:rPr>
          <w:rFonts w:hint="eastAsia"/>
          <w:color w:val="FF0000"/>
        </w:rPr>
        <w:t>）鸣笛后小明用了</w:t>
      </w:r>
      <w:r w:rsidRPr="00ED29A8">
        <w:rPr>
          <w:color w:val="FF0000"/>
        </w:rPr>
        <w:t>0.5s</w:t>
      </w:r>
      <w:r w:rsidR="00F711E0" w:rsidRPr="00ED29A8">
        <w:rPr>
          <w:rFonts w:hint="eastAsia"/>
          <w:color w:val="FF0000"/>
        </w:rPr>
        <w:t>听到鸣笛声</w:t>
      </w:r>
    </w:p>
    <w:p w:rsidR="001E0AB7" w:rsidRPr="00ED29A8" w:rsidRDefault="001E0AB7" w:rsidP="00535118">
      <w:pPr>
        <w:pStyle w:val="DefaultParagraph"/>
        <w:spacing w:line="400" w:lineRule="exact"/>
        <w:rPr>
          <w:color w:val="FF0000"/>
        </w:rPr>
      </w:pPr>
      <w:r w:rsidRPr="00ED29A8">
        <w:rPr>
          <w:rFonts w:hint="eastAsia"/>
          <w:color w:val="FF0000"/>
        </w:rPr>
        <w:lastRenderedPageBreak/>
        <w:t>（</w:t>
      </w:r>
      <w:r w:rsidRPr="00ED29A8">
        <w:rPr>
          <w:color w:val="FF0000"/>
        </w:rPr>
        <w:t>3</w:t>
      </w:r>
      <w:r w:rsidRPr="00ED29A8">
        <w:rPr>
          <w:rFonts w:hint="eastAsia"/>
          <w:color w:val="FF0000"/>
        </w:rPr>
        <w:t>）山洞的长度是</w:t>
      </w:r>
      <w:r w:rsidRPr="00ED29A8">
        <w:rPr>
          <w:color w:val="FF0000"/>
        </w:rPr>
        <w:t>880m</w:t>
      </w:r>
    </w:p>
    <w:p w:rsidR="001E0AB7" w:rsidRPr="00ED29A8" w:rsidRDefault="001E0AB7" w:rsidP="00535118">
      <w:pPr>
        <w:pStyle w:val="DefaultParagraph"/>
        <w:spacing w:line="400" w:lineRule="exact"/>
      </w:pPr>
    </w:p>
    <w:p w:rsidR="00BE5CFD" w:rsidRPr="00ED29A8" w:rsidRDefault="00BE5CFD" w:rsidP="00535118">
      <w:pPr>
        <w:pStyle w:val="DefaultParagraph"/>
        <w:spacing w:line="400" w:lineRule="exact"/>
      </w:pPr>
      <w:r w:rsidRPr="00ED29A8">
        <w:rPr>
          <w:rFonts w:hint="eastAsia"/>
          <w:noProof/>
        </w:rPr>
        <w:drawing>
          <wp:anchor distT="0" distB="0" distL="114300" distR="114300" simplePos="0" relativeHeight="251804672" behindDoc="0" locked="0" layoutInCell="1" allowOverlap="1" wp14:anchorId="41A92A44" wp14:editId="11C7432E">
            <wp:simplePos x="0" y="0"/>
            <wp:positionH relativeFrom="column">
              <wp:posOffset>4643120</wp:posOffset>
            </wp:positionH>
            <wp:positionV relativeFrom="paragraph">
              <wp:posOffset>64770</wp:posOffset>
            </wp:positionV>
            <wp:extent cx="1352550" cy="1276350"/>
            <wp:effectExtent l="19050" t="0" r="0" b="0"/>
            <wp:wrapSquare wrapText="bothSides"/>
            <wp:docPr id="46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7"/>
                    <a:srcRect/>
                    <a:stretch>
                      <a:fillRect/>
                    </a:stretch>
                  </pic:blipFill>
                  <pic:spPr bwMode="auto">
                    <a:xfrm>
                      <a:off x="0" y="0"/>
                      <a:ext cx="1352550" cy="1276350"/>
                    </a:xfrm>
                    <a:prstGeom prst="rect">
                      <a:avLst/>
                    </a:prstGeom>
                    <a:noFill/>
                    <a:ln w="9525">
                      <a:noFill/>
                      <a:miter lim="800000"/>
                      <a:headEnd/>
                      <a:tailEnd/>
                    </a:ln>
                  </pic:spPr>
                </pic:pic>
              </a:graphicData>
            </a:graphic>
          </wp:anchor>
        </w:drawing>
      </w:r>
      <w:r w:rsidRPr="00ED29A8">
        <w:rPr>
          <w:rFonts w:hint="eastAsia"/>
        </w:rPr>
        <w:t>1</w:t>
      </w:r>
      <w:r w:rsidR="001E0AB7" w:rsidRPr="00ED29A8">
        <w:rPr>
          <w:rFonts w:hint="eastAsia"/>
        </w:rPr>
        <w:t>7</w:t>
      </w:r>
      <w:r w:rsidRPr="00ED29A8">
        <w:rPr>
          <w:rFonts w:hint="eastAsia"/>
        </w:rPr>
        <w:t>、</w:t>
      </w:r>
      <w:r w:rsidRPr="00ED29A8">
        <w:t>P</w:t>
      </w:r>
      <w:r w:rsidRPr="00ED29A8">
        <w:rPr>
          <w:rFonts w:hint="eastAsia"/>
        </w:rPr>
        <w:t>、</w:t>
      </w:r>
      <w:r w:rsidRPr="00ED29A8">
        <w:t>Q</w:t>
      </w:r>
      <w:r w:rsidRPr="00ED29A8">
        <w:rPr>
          <w:rFonts w:hint="eastAsia"/>
        </w:rPr>
        <w:t>是同一直线上相距</w:t>
      </w:r>
      <w:r w:rsidRPr="00ED29A8">
        <w:t>12</w:t>
      </w:r>
      <w:r w:rsidRPr="00ED29A8">
        <w:rPr>
          <w:rFonts w:hint="eastAsia"/>
        </w:rPr>
        <w:t>米的两点，甲、乙同时从</w:t>
      </w:r>
      <w:r w:rsidRPr="00ED29A8">
        <w:t>P</w:t>
      </w:r>
      <w:r w:rsidRPr="00ED29A8">
        <w:rPr>
          <w:rFonts w:hint="eastAsia"/>
        </w:rPr>
        <w:t>点沿直线向</w:t>
      </w:r>
      <w:r w:rsidRPr="00ED29A8">
        <w:t>Q</w:t>
      </w:r>
      <w:r w:rsidRPr="00ED29A8">
        <w:rPr>
          <w:rFonts w:hint="eastAsia"/>
        </w:rPr>
        <w:t>点匀速运动，甲的速度为</w:t>
      </w:r>
      <w:r w:rsidRPr="00ED29A8">
        <w:t>1</w:t>
      </w:r>
      <w:r w:rsidRPr="00ED29A8">
        <w:rPr>
          <w:rFonts w:hint="eastAsia"/>
        </w:rPr>
        <w:t>米</w:t>
      </w:r>
      <w:r w:rsidRPr="00ED29A8">
        <w:t>/</w:t>
      </w:r>
      <w:r w:rsidRPr="00ED29A8">
        <w:rPr>
          <w:rFonts w:hint="eastAsia"/>
        </w:rPr>
        <w:t>秒．当甲通过</w:t>
      </w:r>
      <w:r w:rsidRPr="00ED29A8">
        <w:t>PQ</w:t>
      </w:r>
      <w:r w:rsidRPr="00ED29A8">
        <w:rPr>
          <w:rFonts w:hint="eastAsia"/>
        </w:rPr>
        <w:t>中点位置时，甲与乙之间的距离大于</w:t>
      </w:r>
      <w:r w:rsidRPr="00ED29A8">
        <w:t>2</w:t>
      </w:r>
      <w:r w:rsidRPr="00ED29A8">
        <w:rPr>
          <w:rFonts w:hint="eastAsia"/>
        </w:rPr>
        <w:t>米．如图所示的</w:t>
      </w:r>
      <w:r w:rsidRPr="00ED29A8">
        <w:t>s</w:t>
      </w:r>
      <w:r w:rsidRPr="00ED29A8">
        <w:rPr>
          <w:rFonts w:hint="eastAsia"/>
        </w:rPr>
        <w:t>﹣</w:t>
      </w:r>
      <w:r w:rsidRPr="00ED29A8">
        <w:t>t</w:t>
      </w:r>
      <w:proofErr w:type="gramStart"/>
      <w:r w:rsidRPr="00ED29A8">
        <w:rPr>
          <w:rFonts w:hint="eastAsia"/>
        </w:rPr>
        <w:t>图象</w:t>
      </w:r>
      <w:proofErr w:type="gramEnd"/>
      <w:r w:rsidRPr="00ED29A8">
        <w:rPr>
          <w:rFonts w:hint="eastAsia"/>
        </w:rPr>
        <w:t>中能正确表示甲或乙运动的是</w:t>
      </w:r>
      <w:r w:rsidRPr="00ED29A8">
        <w:rPr>
          <w:rFonts w:hint="eastAsia"/>
        </w:rPr>
        <w:tab/>
      </w:r>
      <w:r w:rsidRPr="00ED29A8">
        <w:rPr>
          <w:rFonts w:hint="eastAsia"/>
        </w:rPr>
        <w:t>（</w:t>
      </w:r>
      <w:r w:rsidRPr="00ED29A8">
        <w:rPr>
          <w:rFonts w:hint="eastAsia"/>
        </w:rPr>
        <w:tab/>
      </w:r>
      <w:r w:rsidRPr="00ED29A8">
        <w:rPr>
          <w:rFonts w:hint="eastAsia"/>
        </w:rPr>
        <w:tab/>
      </w:r>
      <w:r w:rsidRPr="00ED29A8">
        <w:rPr>
          <w:rFonts w:hint="eastAsia"/>
        </w:rPr>
        <w:t>）</w:t>
      </w:r>
    </w:p>
    <w:p w:rsidR="00F711E0" w:rsidRPr="00ED29A8" w:rsidRDefault="00BE5CFD" w:rsidP="00F711E0">
      <w:pPr>
        <w:pStyle w:val="DefaultParagraph"/>
        <w:spacing w:line="400" w:lineRule="exact"/>
        <w:ind w:leftChars="200" w:left="420"/>
      </w:pPr>
      <w:r w:rsidRPr="00ED29A8">
        <w:t>A</w:t>
      </w:r>
      <w:r w:rsidRPr="00ED29A8">
        <w:rPr>
          <w:rFonts w:hint="eastAsia"/>
        </w:rPr>
        <w:t>．</w:t>
      </w:r>
      <w:r w:rsidRPr="00ED29A8">
        <w:t>A</w:t>
      </w:r>
      <w:r w:rsidRPr="00ED29A8">
        <w:rPr>
          <w:rFonts w:hint="eastAsia"/>
        </w:rPr>
        <w:t>是甲的</w:t>
      </w:r>
      <w:proofErr w:type="gramStart"/>
      <w:r w:rsidRPr="00ED29A8">
        <w:rPr>
          <w:rFonts w:hint="eastAsia"/>
        </w:rPr>
        <w:t>图象</w:t>
      </w:r>
      <w:proofErr w:type="gramEnd"/>
      <w:r w:rsidRPr="00ED29A8">
        <w:tab/>
      </w:r>
      <w:r w:rsidR="00F711E0" w:rsidRPr="00ED29A8">
        <w:rPr>
          <w:rFonts w:hint="eastAsia"/>
        </w:rPr>
        <w:tab/>
      </w:r>
      <w:r w:rsidR="00F711E0" w:rsidRPr="00ED29A8">
        <w:rPr>
          <w:rFonts w:hint="eastAsia"/>
        </w:rPr>
        <w:tab/>
      </w:r>
      <w:r w:rsidR="00F711E0" w:rsidRPr="00ED29A8">
        <w:rPr>
          <w:rFonts w:hint="eastAsia"/>
        </w:rPr>
        <w:tab/>
      </w:r>
      <w:r w:rsidR="00F711E0" w:rsidRPr="00ED29A8">
        <w:rPr>
          <w:rFonts w:hint="eastAsia"/>
        </w:rPr>
        <w:tab/>
      </w:r>
      <w:r w:rsidRPr="00ED29A8">
        <w:t>B</w:t>
      </w:r>
      <w:r w:rsidRPr="00ED29A8">
        <w:rPr>
          <w:rFonts w:hint="eastAsia"/>
        </w:rPr>
        <w:t>．</w:t>
      </w:r>
      <w:r w:rsidRPr="00ED29A8">
        <w:t>B</w:t>
      </w:r>
      <w:r w:rsidRPr="00ED29A8">
        <w:rPr>
          <w:rFonts w:hint="eastAsia"/>
        </w:rPr>
        <w:t>是甲的</w:t>
      </w:r>
      <w:proofErr w:type="gramStart"/>
      <w:r w:rsidRPr="00ED29A8">
        <w:rPr>
          <w:rFonts w:hint="eastAsia"/>
        </w:rPr>
        <w:t>图象</w:t>
      </w:r>
      <w:proofErr w:type="gramEnd"/>
    </w:p>
    <w:p w:rsidR="00BE5CFD" w:rsidRPr="00ED29A8" w:rsidRDefault="00BE5CFD" w:rsidP="00F711E0">
      <w:pPr>
        <w:pStyle w:val="DefaultParagraph"/>
        <w:spacing w:line="400" w:lineRule="exact"/>
        <w:ind w:leftChars="200" w:left="420"/>
      </w:pPr>
      <w:r w:rsidRPr="00ED29A8">
        <w:t>C</w:t>
      </w:r>
      <w:r w:rsidRPr="00ED29A8">
        <w:rPr>
          <w:rFonts w:hint="eastAsia"/>
        </w:rPr>
        <w:t>．</w:t>
      </w:r>
      <w:r w:rsidRPr="00ED29A8">
        <w:t>A</w:t>
      </w:r>
      <w:r w:rsidRPr="00ED29A8">
        <w:rPr>
          <w:rFonts w:hint="eastAsia"/>
        </w:rPr>
        <w:t>是乙的</w:t>
      </w:r>
      <w:proofErr w:type="gramStart"/>
      <w:r w:rsidRPr="00ED29A8">
        <w:rPr>
          <w:rFonts w:hint="eastAsia"/>
        </w:rPr>
        <w:t>图象</w:t>
      </w:r>
      <w:proofErr w:type="gramEnd"/>
      <w:r w:rsidRPr="00ED29A8">
        <w:tab/>
      </w:r>
      <w:r w:rsidR="00F711E0" w:rsidRPr="00ED29A8">
        <w:rPr>
          <w:rFonts w:hint="eastAsia"/>
        </w:rPr>
        <w:tab/>
      </w:r>
      <w:r w:rsidR="00F711E0" w:rsidRPr="00ED29A8">
        <w:rPr>
          <w:rFonts w:hint="eastAsia"/>
        </w:rPr>
        <w:tab/>
      </w:r>
      <w:r w:rsidR="00F711E0" w:rsidRPr="00ED29A8">
        <w:rPr>
          <w:rFonts w:hint="eastAsia"/>
        </w:rPr>
        <w:tab/>
      </w:r>
      <w:r w:rsidR="00F711E0" w:rsidRPr="00ED29A8">
        <w:rPr>
          <w:rFonts w:hint="eastAsia"/>
        </w:rPr>
        <w:tab/>
      </w:r>
      <w:r w:rsidRPr="00ED29A8">
        <w:t>D</w:t>
      </w:r>
      <w:r w:rsidRPr="00ED29A8">
        <w:rPr>
          <w:rFonts w:hint="eastAsia"/>
        </w:rPr>
        <w:t>．</w:t>
      </w:r>
      <w:r w:rsidRPr="00ED29A8">
        <w:t>B</w:t>
      </w:r>
      <w:r w:rsidRPr="00ED29A8">
        <w:rPr>
          <w:rFonts w:hint="eastAsia"/>
        </w:rPr>
        <w:t>是乙的</w:t>
      </w:r>
      <w:proofErr w:type="gramStart"/>
      <w:r w:rsidRPr="00ED29A8">
        <w:rPr>
          <w:rFonts w:hint="eastAsia"/>
        </w:rPr>
        <w:t>图象</w:t>
      </w:r>
      <w:proofErr w:type="gramEnd"/>
    </w:p>
    <w:p w:rsidR="007F0F05" w:rsidRPr="00ED29A8" w:rsidRDefault="007F0F05" w:rsidP="00535118">
      <w:pPr>
        <w:pStyle w:val="ae"/>
        <w:tabs>
          <w:tab w:val="left" w:pos="2655"/>
        </w:tabs>
        <w:spacing w:line="400" w:lineRule="exact"/>
        <w:rPr>
          <w:rFonts w:ascii="Times New Roman" w:eastAsiaTheme="minorEastAsia" w:hAnsi="Times New Roman"/>
          <w:color w:val="FF0000"/>
        </w:rPr>
      </w:pPr>
      <w:r w:rsidRPr="00ED29A8">
        <w:rPr>
          <w:rFonts w:ascii="Times New Roman" w:eastAsiaTheme="minorEastAsia" w:hAnsi="Times New Roman"/>
          <w:color w:val="FF0000"/>
        </w:rPr>
        <w:t>【难度】</w:t>
      </w:r>
      <w:r w:rsidRPr="00ED29A8">
        <w:rPr>
          <w:rFonts w:ascii="Times New Roman" w:hAnsiTheme="minorEastAsia"/>
          <w:color w:val="FF0000"/>
          <w:szCs w:val="24"/>
        </w:rPr>
        <w:t>★★</w:t>
      </w:r>
    </w:p>
    <w:p w:rsidR="007F0F05" w:rsidRPr="00ED29A8" w:rsidRDefault="007F0F05"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【答案】</w:t>
      </w:r>
      <w:r w:rsidRPr="00ED29A8">
        <w:rPr>
          <w:rFonts w:asciiTheme="minorHAnsi" w:hAnsiTheme="minorHAnsi" w:cstheme="minorHAnsi" w:hint="eastAsia"/>
          <w:color w:val="FF0000"/>
        </w:rPr>
        <w:t>D</w:t>
      </w:r>
    </w:p>
    <w:p w:rsidR="00A03623" w:rsidRPr="00ED29A8" w:rsidRDefault="00F711E0" w:rsidP="00535118">
      <w:pPr>
        <w:pStyle w:val="DefaultParagraph"/>
        <w:spacing w:line="400" w:lineRule="exact"/>
      </w:pPr>
      <w:r w:rsidRPr="00ED29A8">
        <w:rPr>
          <w:rFonts w:hint="eastAsia"/>
          <w:noProof/>
        </w:rPr>
        <w:drawing>
          <wp:anchor distT="0" distB="0" distL="114300" distR="114300" simplePos="0" relativeHeight="251805696" behindDoc="0" locked="0" layoutInCell="1" allowOverlap="1" wp14:anchorId="2468F256" wp14:editId="692590AD">
            <wp:simplePos x="0" y="0"/>
            <wp:positionH relativeFrom="column">
              <wp:posOffset>3814445</wp:posOffset>
            </wp:positionH>
            <wp:positionV relativeFrom="paragraph">
              <wp:posOffset>219075</wp:posOffset>
            </wp:positionV>
            <wp:extent cx="2105025" cy="1676400"/>
            <wp:effectExtent l="0" t="0" r="0" b="0"/>
            <wp:wrapSquare wrapText="bothSides"/>
            <wp:docPr id="4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8"/>
                    <a:srcRect/>
                    <a:stretch>
                      <a:fillRect/>
                    </a:stretch>
                  </pic:blipFill>
                  <pic:spPr bwMode="auto">
                    <a:xfrm>
                      <a:off x="0" y="0"/>
                      <a:ext cx="2105025" cy="1676400"/>
                    </a:xfrm>
                    <a:prstGeom prst="rect">
                      <a:avLst/>
                    </a:prstGeom>
                    <a:noFill/>
                    <a:ln w="9525">
                      <a:noFill/>
                      <a:miter lim="800000"/>
                      <a:headEnd/>
                      <a:tailEnd/>
                    </a:ln>
                  </pic:spPr>
                </pic:pic>
              </a:graphicData>
            </a:graphic>
          </wp:anchor>
        </w:drawing>
      </w:r>
    </w:p>
    <w:p w:rsidR="007F0F05" w:rsidRPr="00ED29A8" w:rsidRDefault="007F0F05" w:rsidP="00535118">
      <w:pPr>
        <w:pStyle w:val="DefaultParagraph"/>
        <w:spacing w:line="400" w:lineRule="exact"/>
      </w:pPr>
      <w:r w:rsidRPr="00ED29A8">
        <w:rPr>
          <w:rFonts w:hint="eastAsia"/>
        </w:rPr>
        <w:t>1</w:t>
      </w:r>
      <w:r w:rsidR="001E0AB7" w:rsidRPr="00ED29A8">
        <w:rPr>
          <w:rFonts w:hint="eastAsia"/>
        </w:rPr>
        <w:t>8</w:t>
      </w:r>
      <w:r w:rsidRPr="00ED29A8">
        <w:rPr>
          <w:rFonts w:hint="eastAsia"/>
        </w:rPr>
        <w:t>、甲、乙两辆摩托车分别从</w:t>
      </w:r>
      <w:r w:rsidRPr="00ED29A8">
        <w:t>A</w:t>
      </w:r>
      <w:r w:rsidRPr="00ED29A8">
        <w:rPr>
          <w:rFonts w:hint="eastAsia"/>
        </w:rPr>
        <w:t>、</w:t>
      </w:r>
      <w:r w:rsidRPr="00ED29A8">
        <w:t>B</w:t>
      </w:r>
      <w:r w:rsidRPr="00ED29A8">
        <w:rPr>
          <w:rFonts w:hint="eastAsia"/>
        </w:rPr>
        <w:t>两地出发相向而行，图中</w:t>
      </w:r>
      <w:r w:rsidRPr="00ED29A8">
        <w:t>l</w:t>
      </w:r>
      <w:r w:rsidRPr="00ED29A8">
        <w:rPr>
          <w:sz w:val="24"/>
          <w:szCs w:val="24"/>
          <w:vertAlign w:val="subscript"/>
        </w:rPr>
        <w:t>1</w:t>
      </w:r>
      <w:r w:rsidRPr="00ED29A8">
        <w:rPr>
          <w:rFonts w:hint="eastAsia"/>
        </w:rPr>
        <w:t>、</w:t>
      </w:r>
      <w:r w:rsidRPr="00ED29A8">
        <w:t>l</w:t>
      </w:r>
      <w:r w:rsidRPr="00ED29A8">
        <w:rPr>
          <w:sz w:val="24"/>
          <w:szCs w:val="24"/>
          <w:vertAlign w:val="subscript"/>
        </w:rPr>
        <w:t>2</w:t>
      </w:r>
      <w:r w:rsidRPr="00ED29A8">
        <w:rPr>
          <w:rFonts w:hint="eastAsia"/>
        </w:rPr>
        <w:t>分别表示两辆摩托车与</w:t>
      </w:r>
      <w:r w:rsidRPr="00ED29A8">
        <w:t>A</w:t>
      </w:r>
      <w:r w:rsidRPr="00ED29A8">
        <w:rPr>
          <w:rFonts w:hint="eastAsia"/>
        </w:rPr>
        <w:t>地的距离</w:t>
      </w:r>
      <w:r w:rsidRPr="00ED29A8">
        <w:t>s</w:t>
      </w:r>
      <w:r w:rsidRPr="00ED29A8">
        <w:rPr>
          <w:rFonts w:hint="eastAsia"/>
        </w:rPr>
        <w:t>（千米）与行驶时间</w:t>
      </w:r>
      <w:r w:rsidRPr="00ED29A8">
        <w:t>t</w:t>
      </w:r>
      <w:r w:rsidRPr="00ED29A8">
        <w:rPr>
          <w:rFonts w:hint="eastAsia"/>
        </w:rPr>
        <w:t>（小时）之间的函数关系．</w:t>
      </w:r>
    </w:p>
    <w:p w:rsidR="007F0F05" w:rsidRPr="00ED29A8" w:rsidRDefault="007F0F05" w:rsidP="00535118">
      <w:pPr>
        <w:pStyle w:val="DefaultParagraph"/>
        <w:spacing w:line="400" w:lineRule="exact"/>
      </w:pPr>
      <w:r w:rsidRPr="00ED29A8">
        <w:rPr>
          <w:rFonts w:hint="eastAsia"/>
        </w:rPr>
        <w:t>（</w:t>
      </w:r>
      <w:r w:rsidRPr="00ED29A8">
        <w:t>1</w:t>
      </w:r>
      <w:r w:rsidRPr="00ED29A8">
        <w:rPr>
          <w:rFonts w:hint="eastAsia"/>
        </w:rPr>
        <w:t>）哪俩摩托车的速度较快？</w:t>
      </w:r>
    </w:p>
    <w:p w:rsidR="007F0F05" w:rsidRPr="00ED29A8" w:rsidRDefault="007F0F05" w:rsidP="00535118">
      <w:pPr>
        <w:pStyle w:val="DefaultParagraph"/>
        <w:spacing w:line="400" w:lineRule="exact"/>
      </w:pPr>
      <w:r w:rsidRPr="00ED29A8">
        <w:rPr>
          <w:rFonts w:hint="eastAsia"/>
        </w:rPr>
        <w:t>（</w:t>
      </w:r>
      <w:r w:rsidRPr="00ED29A8">
        <w:t>2</w:t>
      </w:r>
      <w:r w:rsidRPr="00ED29A8">
        <w:rPr>
          <w:rFonts w:hint="eastAsia"/>
        </w:rPr>
        <w:t>）何时甲摩托车离</w:t>
      </w:r>
      <w:r w:rsidRPr="00ED29A8">
        <w:t>B</w:t>
      </w:r>
      <w:r w:rsidRPr="00ED29A8">
        <w:rPr>
          <w:rFonts w:hint="eastAsia"/>
        </w:rPr>
        <w:t>地的距离大于乙摩托车离</w:t>
      </w:r>
      <w:r w:rsidRPr="00ED29A8">
        <w:t>B</w:t>
      </w:r>
      <w:r w:rsidRPr="00ED29A8">
        <w:rPr>
          <w:rFonts w:hint="eastAsia"/>
        </w:rPr>
        <w:t>地的距离？</w:t>
      </w:r>
    </w:p>
    <w:p w:rsidR="007F0F05" w:rsidRPr="00ED29A8" w:rsidRDefault="007F0F05"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【难度】</w:t>
      </w:r>
      <w:r w:rsidRPr="00ED29A8">
        <w:rPr>
          <w:rFonts w:ascii="Times New Roman" w:hAnsiTheme="minorEastAsia"/>
          <w:color w:val="FF0000"/>
          <w:szCs w:val="24"/>
        </w:rPr>
        <w:t>★★★</w:t>
      </w:r>
    </w:p>
    <w:p w:rsidR="007F0F05" w:rsidRPr="00ED29A8" w:rsidRDefault="007F0F05" w:rsidP="00535118">
      <w:pPr>
        <w:pStyle w:val="ae"/>
        <w:spacing w:line="400" w:lineRule="exact"/>
        <w:rPr>
          <w:rFonts w:asciiTheme="minorHAnsi" w:eastAsiaTheme="minorEastAsia" w:hAnsiTheme="minorHAnsi" w:cstheme="minorHAnsi"/>
          <w:color w:val="FF0000"/>
        </w:rPr>
      </w:pPr>
      <w:r w:rsidRPr="00ED29A8">
        <w:rPr>
          <w:rFonts w:ascii="Times New Roman" w:eastAsiaTheme="minorEastAsia" w:hAnsi="Times New Roman"/>
          <w:color w:val="FF0000"/>
        </w:rPr>
        <w:t>【答案】</w:t>
      </w:r>
      <w:r w:rsidRPr="00ED29A8">
        <w:rPr>
          <w:rFonts w:asciiTheme="minorHAnsi" w:eastAsiaTheme="minorEastAsia" w:hAnsiTheme="minorEastAsia" w:cstheme="minorHAnsi"/>
          <w:color w:val="FF0000"/>
        </w:rPr>
        <w:t>（</w:t>
      </w:r>
      <w:r w:rsidRPr="00ED29A8">
        <w:rPr>
          <w:rFonts w:asciiTheme="minorHAnsi" w:eastAsiaTheme="minorEastAsia" w:hAnsiTheme="minorHAnsi" w:cstheme="minorHAnsi"/>
          <w:color w:val="FF0000"/>
        </w:rPr>
        <w:t>1</w:t>
      </w:r>
      <w:r w:rsidRPr="00ED29A8">
        <w:rPr>
          <w:rFonts w:asciiTheme="minorHAnsi" w:eastAsiaTheme="minorEastAsia" w:hAnsiTheme="minorEastAsia" w:cstheme="minorHAnsi"/>
          <w:color w:val="FF0000"/>
        </w:rPr>
        <w:t>）乙摩托车的速度较快</w:t>
      </w:r>
      <w:r w:rsidRPr="00ED29A8">
        <w:rPr>
          <w:rFonts w:asciiTheme="minorHAnsi" w:eastAsiaTheme="minorEastAsia" w:hAnsiTheme="minorEastAsia" w:cstheme="minorHAnsi" w:hint="eastAsia"/>
          <w:color w:val="FF0000"/>
        </w:rPr>
        <w:t>；</w:t>
      </w:r>
    </w:p>
    <w:p w:rsidR="007F0F05" w:rsidRPr="00ED29A8" w:rsidRDefault="007F0F05" w:rsidP="00535118">
      <w:pPr>
        <w:pStyle w:val="ae"/>
        <w:spacing w:line="400" w:lineRule="exact"/>
        <w:rPr>
          <w:rFonts w:asciiTheme="minorHAnsi" w:eastAsiaTheme="minorEastAsia" w:hAnsiTheme="minorEastAsia" w:cstheme="minorHAnsi"/>
          <w:color w:val="FF0000"/>
        </w:rPr>
      </w:pPr>
      <w:r w:rsidRPr="00ED29A8">
        <w:rPr>
          <w:rFonts w:asciiTheme="minorHAnsi" w:eastAsiaTheme="minorEastAsia" w:hAnsiTheme="minorEastAsia" w:cstheme="minorHAnsi"/>
          <w:color w:val="FF0000"/>
        </w:rPr>
        <w:t>（</w:t>
      </w:r>
      <w:r w:rsidRPr="00ED29A8">
        <w:rPr>
          <w:rFonts w:asciiTheme="minorHAnsi" w:eastAsiaTheme="minorEastAsia" w:hAnsiTheme="minorHAnsi" w:cstheme="minorHAnsi"/>
          <w:color w:val="FF0000"/>
        </w:rPr>
        <w:t>2</w:t>
      </w:r>
      <w:r w:rsidRPr="00ED29A8">
        <w:rPr>
          <w:rFonts w:asciiTheme="minorHAnsi" w:eastAsiaTheme="minorEastAsia" w:hAnsiTheme="minorEastAsia" w:cstheme="minorHAnsi"/>
          <w:color w:val="FF0000"/>
        </w:rPr>
        <w:t>）</w:t>
      </w:r>
      <w:r w:rsidRPr="00ED29A8">
        <w:rPr>
          <w:rFonts w:asciiTheme="minorHAnsi" w:eastAsiaTheme="minorEastAsia" w:hAnsiTheme="minorHAnsi" w:cstheme="minorHAnsi"/>
          <w:color w:val="FF0000"/>
        </w:rPr>
        <w:t>x</w:t>
      </w:r>
      <w:r w:rsidRPr="00ED29A8">
        <w:rPr>
          <w:rFonts w:asciiTheme="minorHAnsi" w:eastAsiaTheme="minorEastAsia" w:hAnsiTheme="minorEastAsia" w:cstheme="minorHAnsi"/>
          <w:color w:val="FF0000"/>
        </w:rPr>
        <w:t>＜</w:t>
      </w:r>
      <w:r w:rsidRPr="00ED29A8">
        <w:rPr>
          <w:rFonts w:asciiTheme="minorHAnsi" w:eastAsiaTheme="minorEastAsia" w:hAnsiTheme="minorHAnsi" w:cstheme="minorHAnsi"/>
          <w:color w:val="FF0000"/>
        </w:rPr>
        <w:t>3/11</w:t>
      </w:r>
      <w:r w:rsidRPr="00ED29A8">
        <w:rPr>
          <w:rFonts w:asciiTheme="minorHAnsi" w:eastAsiaTheme="minorEastAsia" w:hAnsiTheme="minorHAnsi" w:cstheme="minorHAnsi" w:hint="eastAsia"/>
          <w:color w:val="FF0000"/>
        </w:rPr>
        <w:t>小</w:t>
      </w:r>
      <w:r w:rsidRPr="00ED29A8">
        <w:rPr>
          <w:rFonts w:asciiTheme="minorHAnsi" w:eastAsiaTheme="minorEastAsia" w:hAnsiTheme="minorEastAsia" w:cstheme="minorHAnsi"/>
          <w:color w:val="FF0000"/>
        </w:rPr>
        <w:t>时，甲摩托车离</w:t>
      </w:r>
      <w:r w:rsidRPr="00ED29A8">
        <w:rPr>
          <w:rFonts w:asciiTheme="minorHAnsi" w:eastAsiaTheme="minorEastAsia" w:hAnsiTheme="minorHAnsi" w:cstheme="minorHAnsi"/>
          <w:color w:val="FF0000"/>
        </w:rPr>
        <w:t>B</w:t>
      </w:r>
      <w:r w:rsidRPr="00ED29A8">
        <w:rPr>
          <w:rFonts w:asciiTheme="minorHAnsi" w:eastAsiaTheme="minorEastAsia" w:hAnsiTheme="minorEastAsia" w:cstheme="minorHAnsi"/>
          <w:color w:val="FF0000"/>
        </w:rPr>
        <w:t>地的距离大于乙摩托车离</w:t>
      </w:r>
      <w:r w:rsidRPr="00ED29A8">
        <w:rPr>
          <w:rFonts w:asciiTheme="minorHAnsi" w:eastAsiaTheme="minorEastAsia" w:hAnsiTheme="minorHAnsi" w:cstheme="minorHAnsi"/>
          <w:color w:val="FF0000"/>
        </w:rPr>
        <w:t>B</w:t>
      </w:r>
      <w:r w:rsidRPr="00ED29A8">
        <w:rPr>
          <w:rFonts w:asciiTheme="minorHAnsi" w:eastAsiaTheme="minorEastAsia" w:hAnsiTheme="minorEastAsia" w:cstheme="minorHAnsi"/>
          <w:color w:val="FF0000"/>
        </w:rPr>
        <w:t>地的距离</w:t>
      </w:r>
      <w:r w:rsidRPr="00ED29A8">
        <w:rPr>
          <w:rFonts w:asciiTheme="minorHAnsi" w:eastAsiaTheme="minorEastAsia" w:hAnsiTheme="minorEastAsia" w:cstheme="minorHAnsi" w:hint="eastAsia"/>
          <w:color w:val="FF0000"/>
        </w:rPr>
        <w:t>。</w:t>
      </w:r>
    </w:p>
    <w:p w:rsidR="00F711E0" w:rsidRPr="00ED29A8" w:rsidRDefault="00F711E0" w:rsidP="00535118">
      <w:pPr>
        <w:pStyle w:val="ae"/>
        <w:spacing w:line="400" w:lineRule="exact"/>
        <w:rPr>
          <w:rFonts w:asciiTheme="minorHAnsi" w:eastAsiaTheme="minorEastAsia" w:hAnsiTheme="minorHAnsi" w:cstheme="minorHAnsi"/>
          <w:color w:val="FF0000"/>
        </w:rPr>
      </w:pPr>
    </w:p>
    <w:p w:rsidR="00A03623" w:rsidRPr="00ED29A8" w:rsidRDefault="00935DAF" w:rsidP="00535118">
      <w:pPr>
        <w:pStyle w:val="DefaultParagraph"/>
        <w:spacing w:line="400" w:lineRule="exact"/>
      </w:pPr>
      <w:r w:rsidRPr="00ED29A8">
        <w:rPr>
          <w:rFonts w:hint="eastAsia"/>
        </w:rPr>
        <w:t>1</w:t>
      </w:r>
      <w:r w:rsidR="001E0AB7" w:rsidRPr="00ED29A8">
        <w:rPr>
          <w:rFonts w:hint="eastAsia"/>
        </w:rPr>
        <w:t>9</w:t>
      </w:r>
      <w:r w:rsidRPr="00ED29A8">
        <w:rPr>
          <w:rFonts w:hint="eastAsia"/>
        </w:rPr>
        <w:t>、</w:t>
      </w:r>
      <w:r w:rsidR="00A03623" w:rsidRPr="00ED29A8">
        <w:rPr>
          <w:rFonts w:hint="eastAsia"/>
        </w:rPr>
        <w:t>火车、飞机、赛车在启动或制动过程中的运动通常是变速直线运动，人们设法测得了它们启动或制动过程中各个不同时刻的速度如下表所示：</w:t>
      </w:r>
    </w:p>
    <w:p w:rsidR="00A03623" w:rsidRPr="00ED29A8" w:rsidRDefault="00A03623" w:rsidP="00535118">
      <w:pPr>
        <w:pStyle w:val="DefaultParagraph"/>
        <w:spacing w:line="400" w:lineRule="exact"/>
      </w:pPr>
      <w:r w:rsidRPr="00ED29A8">
        <w:rPr>
          <w:rFonts w:hint="eastAsia"/>
        </w:rPr>
        <w:t>表</w:t>
      </w:r>
      <w:r w:rsidRPr="00ED29A8">
        <w:t>1</w:t>
      </w:r>
      <w:r w:rsidRPr="00ED29A8">
        <w:rPr>
          <w:rFonts w:hint="eastAsia"/>
        </w:rPr>
        <w:t>：火车在启动过程中各时刻的速度（从火车启动时开始计时）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0"/>
        <w:gridCol w:w="1140"/>
        <w:gridCol w:w="1140"/>
        <w:gridCol w:w="1140"/>
        <w:gridCol w:w="1140"/>
        <w:gridCol w:w="1140"/>
        <w:gridCol w:w="1140"/>
      </w:tblGrid>
      <w:tr w:rsidR="00A03623" w:rsidRPr="00ED29A8" w:rsidTr="00A03623">
        <w:tc>
          <w:tcPr>
            <w:tcW w:w="14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rPr>
                <w:rFonts w:hint="eastAsia"/>
              </w:rPr>
              <w:t>时间</w:t>
            </w:r>
            <w:r w:rsidRPr="00ED29A8">
              <w:t>/s</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0</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5</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10</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15</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20</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25</w:t>
            </w:r>
          </w:p>
        </w:tc>
      </w:tr>
      <w:tr w:rsidR="00A03623" w:rsidRPr="00ED29A8" w:rsidTr="00A03623">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rPr>
                <w:rFonts w:hint="eastAsia"/>
              </w:rPr>
              <w:t>速度</w:t>
            </w:r>
            <w:r w:rsidRPr="00ED29A8">
              <w:t>/</w:t>
            </w:r>
            <w:proofErr w:type="spellStart"/>
            <w:r w:rsidRPr="00ED29A8">
              <w:t>m</w:t>
            </w:r>
            <w:r w:rsidRPr="00ED29A8">
              <w:t>•</w:t>
            </w:r>
            <w:r w:rsidRPr="00ED29A8">
              <w:t>s</w:t>
            </w:r>
            <w:proofErr w:type="spellEnd"/>
            <w:r w:rsidRPr="00ED29A8">
              <w:rPr>
                <w:rFonts w:hint="eastAsia"/>
                <w:sz w:val="24"/>
                <w:szCs w:val="24"/>
                <w:vertAlign w:val="superscript"/>
              </w:rPr>
              <w:t>﹣</w:t>
            </w:r>
            <w:r w:rsidRPr="00ED29A8">
              <w:rPr>
                <w:sz w:val="24"/>
                <w:szCs w:val="24"/>
                <w:vertAlign w:val="superscript"/>
              </w:rPr>
              <w:t>1</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0</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3</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4</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5</w:t>
            </w:r>
          </w:p>
        </w:tc>
      </w:tr>
    </w:tbl>
    <w:p w:rsidR="00A03623" w:rsidRPr="00ED29A8" w:rsidRDefault="00A03623" w:rsidP="00535118">
      <w:pPr>
        <w:pStyle w:val="DefaultParagraph"/>
        <w:spacing w:line="400" w:lineRule="exact"/>
      </w:pPr>
      <w:r w:rsidRPr="00ED29A8">
        <w:rPr>
          <w:rFonts w:hint="eastAsia"/>
        </w:rPr>
        <w:t>表</w:t>
      </w:r>
      <w:r w:rsidRPr="00ED29A8">
        <w:t>2</w:t>
      </w:r>
      <w:r w:rsidRPr="00ED29A8">
        <w:rPr>
          <w:rFonts w:hint="eastAsia"/>
        </w:rPr>
        <w:t>：飞机在启动过程中各时刻的速度（从飞机启动一段时间开始计时）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0"/>
        <w:gridCol w:w="1140"/>
        <w:gridCol w:w="1140"/>
        <w:gridCol w:w="1140"/>
        <w:gridCol w:w="1140"/>
        <w:gridCol w:w="1140"/>
        <w:gridCol w:w="1140"/>
      </w:tblGrid>
      <w:tr w:rsidR="00A03623" w:rsidRPr="00ED29A8" w:rsidTr="00A03623">
        <w:tc>
          <w:tcPr>
            <w:tcW w:w="14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rPr>
                <w:rFonts w:hint="eastAsia"/>
              </w:rPr>
              <w:t>时间</w:t>
            </w:r>
            <w:r w:rsidRPr="00ED29A8">
              <w:t>/s</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0</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5</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10</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15</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20</w:t>
            </w:r>
          </w:p>
        </w:tc>
        <w:tc>
          <w:tcPr>
            <w:tcW w:w="11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25</w:t>
            </w:r>
          </w:p>
        </w:tc>
      </w:tr>
      <w:tr w:rsidR="00A03623" w:rsidRPr="00ED29A8" w:rsidTr="00A03623">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rPr>
                <w:rFonts w:hint="eastAsia"/>
              </w:rPr>
              <w:t>速度</w:t>
            </w:r>
            <w:r w:rsidRPr="00ED29A8">
              <w:t>/</w:t>
            </w:r>
            <w:proofErr w:type="spellStart"/>
            <w:r w:rsidRPr="00ED29A8">
              <w:t>m</w:t>
            </w:r>
            <w:r w:rsidRPr="00ED29A8">
              <w:t>•</w:t>
            </w:r>
            <w:r w:rsidRPr="00ED29A8">
              <w:t>s</w:t>
            </w:r>
            <w:proofErr w:type="spellEnd"/>
            <w:r w:rsidRPr="00ED29A8">
              <w:rPr>
                <w:rFonts w:hint="eastAsia"/>
                <w:sz w:val="24"/>
                <w:szCs w:val="24"/>
                <w:vertAlign w:val="superscript"/>
              </w:rPr>
              <w:t>﹣</w:t>
            </w:r>
            <w:r w:rsidRPr="00ED29A8">
              <w:rPr>
                <w:sz w:val="24"/>
                <w:szCs w:val="24"/>
                <w:vertAlign w:val="superscript"/>
              </w:rPr>
              <w:t>1</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10</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25</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40</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55</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70</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85</w:t>
            </w:r>
          </w:p>
        </w:tc>
      </w:tr>
    </w:tbl>
    <w:p w:rsidR="00A03623" w:rsidRPr="00ED29A8" w:rsidRDefault="00A03623" w:rsidP="00535118">
      <w:pPr>
        <w:pStyle w:val="DefaultParagraph"/>
        <w:spacing w:line="400" w:lineRule="exact"/>
      </w:pPr>
      <w:r w:rsidRPr="00ED29A8">
        <w:rPr>
          <w:rFonts w:hint="eastAsia"/>
        </w:rPr>
        <w:t>表</w:t>
      </w:r>
      <w:r w:rsidRPr="00ED29A8">
        <w:t>3</w:t>
      </w:r>
      <w:r w:rsidRPr="00ED29A8">
        <w:rPr>
          <w:rFonts w:hint="eastAsia"/>
        </w:rPr>
        <w:t>：赛车在制动过程中各时刻的速度（从赛车制动时开始计时）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0"/>
        <w:gridCol w:w="1095"/>
        <w:gridCol w:w="1095"/>
        <w:gridCol w:w="1095"/>
        <w:gridCol w:w="1095"/>
        <w:gridCol w:w="1095"/>
        <w:gridCol w:w="1095"/>
      </w:tblGrid>
      <w:tr w:rsidR="00A03623" w:rsidRPr="00ED29A8" w:rsidTr="00A03623">
        <w:tc>
          <w:tcPr>
            <w:tcW w:w="1440"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rPr>
                <w:rFonts w:hint="eastAsia"/>
              </w:rPr>
              <w:t>时间</w:t>
            </w:r>
            <w:r w:rsidRPr="00ED29A8">
              <w:t>/s</w:t>
            </w:r>
          </w:p>
        </w:tc>
        <w:tc>
          <w:tcPr>
            <w:tcW w:w="1095"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0</w:t>
            </w:r>
          </w:p>
        </w:tc>
        <w:tc>
          <w:tcPr>
            <w:tcW w:w="1095"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w:t>
            </w:r>
          </w:p>
        </w:tc>
        <w:tc>
          <w:tcPr>
            <w:tcW w:w="1095"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w:t>
            </w:r>
          </w:p>
        </w:tc>
        <w:tc>
          <w:tcPr>
            <w:tcW w:w="1095"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3</w:t>
            </w:r>
          </w:p>
        </w:tc>
        <w:tc>
          <w:tcPr>
            <w:tcW w:w="1095"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4</w:t>
            </w:r>
          </w:p>
        </w:tc>
        <w:tc>
          <w:tcPr>
            <w:tcW w:w="1095" w:type="dxa"/>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5</w:t>
            </w:r>
          </w:p>
        </w:tc>
      </w:tr>
      <w:tr w:rsidR="00A03623" w:rsidRPr="00ED29A8" w:rsidTr="00A03623">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rPr>
                <w:rFonts w:hint="eastAsia"/>
              </w:rPr>
              <w:t>速度</w:t>
            </w:r>
            <w:r w:rsidRPr="00ED29A8">
              <w:t>/</w:t>
            </w:r>
            <w:proofErr w:type="spellStart"/>
            <w:r w:rsidRPr="00ED29A8">
              <w:t>m</w:t>
            </w:r>
            <w:r w:rsidRPr="00ED29A8">
              <w:t>•</w:t>
            </w:r>
            <w:r w:rsidRPr="00ED29A8">
              <w:t>s</w:t>
            </w:r>
            <w:proofErr w:type="spellEnd"/>
            <w:r w:rsidRPr="00ED29A8">
              <w:rPr>
                <w:rFonts w:hint="eastAsia"/>
                <w:sz w:val="24"/>
                <w:szCs w:val="24"/>
                <w:vertAlign w:val="superscript"/>
              </w:rPr>
              <w:t>﹣</w:t>
            </w:r>
            <w:r w:rsidRPr="00ED29A8">
              <w:rPr>
                <w:sz w:val="24"/>
                <w:szCs w:val="24"/>
                <w:vertAlign w:val="superscript"/>
              </w:rPr>
              <w:t>1</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25</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20</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15</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10</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5</w:t>
            </w:r>
          </w:p>
        </w:tc>
        <w:tc>
          <w:tcPr>
            <w:tcW w:w="0" w:type="auto"/>
            <w:tcBorders>
              <w:top w:val="single" w:sz="4" w:space="0" w:color="auto"/>
              <w:left w:val="single" w:sz="4" w:space="0" w:color="auto"/>
              <w:bottom w:val="single" w:sz="4" w:space="0" w:color="auto"/>
              <w:right w:val="single" w:sz="4" w:space="0" w:color="auto"/>
            </w:tcBorders>
            <w:hideMark/>
          </w:tcPr>
          <w:p w:rsidR="00A03623" w:rsidRPr="00ED29A8" w:rsidRDefault="00A03623" w:rsidP="00535118">
            <w:pPr>
              <w:pStyle w:val="DefaultParagraph"/>
              <w:spacing w:line="400" w:lineRule="exact"/>
            </w:pPr>
            <w:r w:rsidRPr="00ED29A8">
              <w:t>0</w:t>
            </w:r>
          </w:p>
        </w:tc>
      </w:tr>
    </w:tbl>
    <w:p w:rsidR="00A03623" w:rsidRPr="00ED29A8" w:rsidRDefault="00A03623" w:rsidP="00535118">
      <w:pPr>
        <w:pStyle w:val="DefaultParagraph"/>
        <w:spacing w:line="400" w:lineRule="exact"/>
      </w:pPr>
      <w:r w:rsidRPr="00ED29A8">
        <w:rPr>
          <w:rFonts w:hint="eastAsia"/>
        </w:rPr>
        <w:t>请你认真比较和分析上述表格所提供的有关数据，并完成下列要求：</w:t>
      </w:r>
    </w:p>
    <w:p w:rsidR="00A03623" w:rsidRPr="00ED29A8" w:rsidRDefault="00A03623" w:rsidP="00535118">
      <w:pPr>
        <w:pStyle w:val="DefaultParagraph"/>
        <w:spacing w:line="400" w:lineRule="exact"/>
      </w:pPr>
      <w:r w:rsidRPr="00ED29A8">
        <w:rPr>
          <w:rFonts w:hint="eastAsia"/>
        </w:rPr>
        <w:t>（</w:t>
      </w:r>
      <w:r w:rsidRPr="00ED29A8">
        <w:t>1</w:t>
      </w:r>
      <w:r w:rsidRPr="00ED29A8">
        <w:rPr>
          <w:rFonts w:hint="eastAsia"/>
        </w:rPr>
        <w:t>）火车在启动过程中速度随时间变化的特点（定性关系）可初步归纳为</w:t>
      </w:r>
      <w:bookmarkStart w:id="102" w:name="OLE_LINK118"/>
      <w:bookmarkStart w:id="103" w:name="OLE_LINK119"/>
      <w:r w:rsidRPr="00ED29A8">
        <w:rPr>
          <w:rFonts w:hint="eastAsia"/>
        </w:rPr>
        <w:t>________________________</w:t>
      </w:r>
      <w:bookmarkEnd w:id="102"/>
      <w:bookmarkEnd w:id="103"/>
      <w:r w:rsidRPr="00ED29A8">
        <w:rPr>
          <w:rFonts w:hint="eastAsia"/>
        </w:rPr>
        <w:t>；</w:t>
      </w:r>
    </w:p>
    <w:p w:rsidR="00A03623" w:rsidRPr="00ED29A8" w:rsidRDefault="00A03623" w:rsidP="00535118">
      <w:pPr>
        <w:pStyle w:val="DefaultParagraph"/>
        <w:spacing w:line="400" w:lineRule="exact"/>
      </w:pPr>
      <w:r w:rsidRPr="00ED29A8">
        <w:rPr>
          <w:rFonts w:hint="eastAsia"/>
        </w:rPr>
        <w:t>飞机在启动过程中速度随时间变化的特点（定性关系）可初步归纳为</w:t>
      </w:r>
      <w:r w:rsidRPr="00ED29A8">
        <w:rPr>
          <w:rFonts w:hint="eastAsia"/>
        </w:rPr>
        <w:t>________________________</w:t>
      </w:r>
      <w:r w:rsidRPr="00ED29A8">
        <w:rPr>
          <w:rFonts w:hint="eastAsia"/>
        </w:rPr>
        <w:t>；</w:t>
      </w:r>
    </w:p>
    <w:p w:rsidR="00A03623" w:rsidRPr="00ED29A8" w:rsidRDefault="00A03623" w:rsidP="00535118">
      <w:pPr>
        <w:pStyle w:val="DefaultParagraph"/>
        <w:spacing w:line="400" w:lineRule="exact"/>
      </w:pPr>
      <w:r w:rsidRPr="00ED29A8">
        <w:rPr>
          <w:rFonts w:hint="eastAsia"/>
        </w:rPr>
        <w:lastRenderedPageBreak/>
        <w:t>赛车在制动过程中速度随时间变化的特点（定性关系）可初步归纳为</w:t>
      </w:r>
      <w:r w:rsidRPr="00ED29A8">
        <w:rPr>
          <w:rFonts w:hint="eastAsia"/>
        </w:rPr>
        <w:t>________</w:t>
      </w:r>
      <w:bookmarkStart w:id="104" w:name="OLE_LINK120"/>
      <w:bookmarkStart w:id="105" w:name="OLE_LINK121"/>
      <w:r w:rsidRPr="00ED29A8">
        <w:rPr>
          <w:rFonts w:hint="eastAsia"/>
        </w:rPr>
        <w:t>___________</w:t>
      </w:r>
      <w:bookmarkEnd w:id="104"/>
      <w:bookmarkEnd w:id="105"/>
      <w:r w:rsidRPr="00ED29A8">
        <w:rPr>
          <w:rFonts w:hint="eastAsia"/>
        </w:rPr>
        <w:t>_____</w:t>
      </w:r>
      <w:r w:rsidRPr="00ED29A8">
        <w:rPr>
          <w:rFonts w:hint="eastAsia"/>
        </w:rPr>
        <w:t>；</w:t>
      </w:r>
    </w:p>
    <w:p w:rsidR="00A03623" w:rsidRPr="00ED29A8" w:rsidRDefault="00A03623" w:rsidP="00535118">
      <w:pPr>
        <w:pStyle w:val="DefaultParagraph"/>
        <w:spacing w:line="400" w:lineRule="exact"/>
      </w:pPr>
      <w:r w:rsidRPr="00ED29A8">
        <w:rPr>
          <w:rFonts w:hint="eastAsia"/>
        </w:rPr>
        <w:t>（</w:t>
      </w:r>
      <w:r w:rsidRPr="00ED29A8">
        <w:t>2</w:t>
      </w:r>
      <w:r w:rsidRPr="00ED29A8">
        <w:rPr>
          <w:rFonts w:hint="eastAsia"/>
        </w:rPr>
        <w:t>）如果对（</w:t>
      </w:r>
      <w:r w:rsidRPr="00ED29A8">
        <w:t>1</w:t>
      </w:r>
      <w:r w:rsidRPr="00ED29A8">
        <w:rPr>
          <w:rFonts w:hint="eastAsia"/>
        </w:rPr>
        <w:t>）中的火车、飞机、赛车在启动或制动过程中速度随时间变化的共同特点作进一步的归纳，可概括为：它们是一种</w:t>
      </w:r>
      <w:r w:rsidRPr="00ED29A8">
        <w:rPr>
          <w:rFonts w:hint="eastAsia"/>
        </w:rPr>
        <w:t>___________________________________</w:t>
      </w:r>
      <w:r w:rsidRPr="00ED29A8">
        <w:rPr>
          <w:rFonts w:hint="eastAsia"/>
        </w:rPr>
        <w:t>；</w:t>
      </w:r>
    </w:p>
    <w:p w:rsidR="00935DAF" w:rsidRPr="00ED29A8" w:rsidRDefault="00935DAF" w:rsidP="00535118">
      <w:pPr>
        <w:pStyle w:val="ae"/>
        <w:spacing w:line="400" w:lineRule="exact"/>
        <w:rPr>
          <w:rFonts w:ascii="Times New Roman" w:eastAsiaTheme="minorEastAsia" w:hAnsi="Times New Roman"/>
          <w:color w:val="FF0000"/>
        </w:rPr>
      </w:pPr>
      <w:r w:rsidRPr="00ED29A8">
        <w:rPr>
          <w:rFonts w:ascii="Times New Roman" w:eastAsiaTheme="minorEastAsia" w:hAnsi="Times New Roman"/>
          <w:color w:val="FF0000"/>
        </w:rPr>
        <w:t>【难度】</w:t>
      </w:r>
      <w:r w:rsidR="00A03623" w:rsidRPr="00ED29A8">
        <w:rPr>
          <w:rFonts w:ascii="Times New Roman" w:hAnsiTheme="minorEastAsia"/>
          <w:color w:val="FF0000"/>
          <w:szCs w:val="24"/>
        </w:rPr>
        <w:t>★★★</w:t>
      </w:r>
    </w:p>
    <w:p w:rsidR="00935DAF" w:rsidRPr="00ED29A8" w:rsidRDefault="00935DAF" w:rsidP="00535118">
      <w:pPr>
        <w:pStyle w:val="ae"/>
        <w:spacing w:line="400" w:lineRule="exact"/>
        <w:rPr>
          <w:rFonts w:asciiTheme="minorHAnsi" w:eastAsiaTheme="minorEastAsia" w:hAnsiTheme="minorHAnsi" w:cstheme="minorHAnsi"/>
          <w:color w:val="FF0000"/>
        </w:rPr>
      </w:pPr>
      <w:r w:rsidRPr="00ED29A8">
        <w:rPr>
          <w:rFonts w:ascii="Times New Roman" w:eastAsiaTheme="minorEastAsia" w:hAnsi="Times New Roman"/>
          <w:color w:val="FF0000"/>
        </w:rPr>
        <w:t>【答案】</w:t>
      </w:r>
      <w:r w:rsidR="00A03623" w:rsidRPr="00ED29A8">
        <w:rPr>
          <w:rFonts w:ascii="Times New Roman" w:eastAsiaTheme="minorEastAsia" w:hAnsi="Times New Roman" w:hint="eastAsia"/>
          <w:color w:val="FF0000"/>
        </w:rPr>
        <w:t>（</w:t>
      </w:r>
      <w:r w:rsidR="00A03623" w:rsidRPr="00ED29A8">
        <w:rPr>
          <w:rFonts w:ascii="Times New Roman" w:eastAsiaTheme="minorEastAsia" w:hAnsi="Times New Roman" w:hint="eastAsia"/>
          <w:color w:val="FF0000"/>
        </w:rPr>
        <w:t>1</w:t>
      </w:r>
      <w:r w:rsidR="00A03623" w:rsidRPr="00ED29A8">
        <w:rPr>
          <w:rFonts w:ascii="Times New Roman" w:eastAsiaTheme="minorEastAsia" w:hAnsi="Times New Roman" w:hint="eastAsia"/>
          <w:color w:val="FF0000"/>
        </w:rPr>
        <w:t>）</w:t>
      </w:r>
      <w:r w:rsidR="00A03623" w:rsidRPr="00ED29A8">
        <w:rPr>
          <w:rFonts w:asciiTheme="minorHAnsi" w:eastAsiaTheme="minorEastAsia" w:hAnsiTheme="minorEastAsia" w:cstheme="minorHAnsi"/>
          <w:color w:val="FF0000"/>
        </w:rPr>
        <w:t>火车的速度与时间成正比；飞机的速度随时间增大；赛车的速度随时间减小</w:t>
      </w:r>
    </w:p>
    <w:p w:rsidR="00A03623" w:rsidRPr="00ED29A8" w:rsidRDefault="00A03623" w:rsidP="00535118">
      <w:pPr>
        <w:pStyle w:val="ae"/>
        <w:spacing w:line="400" w:lineRule="exact"/>
        <w:rPr>
          <w:rFonts w:asciiTheme="minorHAnsi" w:eastAsiaTheme="minorEastAsia" w:hAnsiTheme="minorHAnsi" w:cstheme="minorHAnsi"/>
          <w:color w:val="FF0000"/>
        </w:rPr>
      </w:pPr>
      <w:r w:rsidRPr="00ED29A8">
        <w:rPr>
          <w:rFonts w:asciiTheme="minorHAnsi" w:eastAsiaTheme="minorEastAsia" w:hAnsiTheme="minorEastAsia" w:cstheme="minorHAnsi"/>
          <w:color w:val="FF0000"/>
        </w:rPr>
        <w:t>（</w:t>
      </w:r>
      <w:r w:rsidRPr="00ED29A8">
        <w:rPr>
          <w:rFonts w:asciiTheme="minorHAnsi" w:eastAsiaTheme="minorEastAsia" w:hAnsiTheme="minorHAnsi" w:cstheme="minorHAnsi"/>
          <w:color w:val="FF0000"/>
        </w:rPr>
        <w:t>2</w:t>
      </w:r>
      <w:r w:rsidRPr="00ED29A8">
        <w:rPr>
          <w:rFonts w:asciiTheme="minorHAnsi" w:eastAsiaTheme="minorEastAsia" w:hAnsiTheme="minorEastAsia" w:cstheme="minorHAnsi"/>
          <w:color w:val="FF0000"/>
        </w:rPr>
        <w:t>）在相同的时间内增加或减小的速度相同</w:t>
      </w:r>
    </w:p>
    <w:p w:rsidR="00935DAF" w:rsidRPr="00ED29A8" w:rsidRDefault="00935DAF" w:rsidP="00535118">
      <w:pPr>
        <w:pStyle w:val="DefaultParagraph"/>
        <w:spacing w:line="400" w:lineRule="exact"/>
        <w:rPr>
          <w:rFonts w:asciiTheme="minorHAnsi" w:eastAsiaTheme="minorEastAsia" w:hAnsiTheme="minorEastAsia" w:cstheme="minorHAnsi"/>
          <w:color w:val="FF0000"/>
        </w:rPr>
      </w:pPr>
    </w:p>
    <w:sectPr w:rsidR="00935DAF" w:rsidRPr="00ED29A8" w:rsidSect="008B2811">
      <w:headerReference w:type="default" r:id="rId69"/>
      <w:footerReference w:type="default" r:id="rId70"/>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3CA" w:rsidRDefault="004753CA" w:rsidP="00AA5D1F">
      <w:r>
        <w:separator/>
      </w:r>
    </w:p>
  </w:endnote>
  <w:endnote w:type="continuationSeparator" w:id="0">
    <w:p w:rsidR="004753CA" w:rsidRDefault="004753CA"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decorative"/>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sdtPr>
    <w:sdtEndPr/>
    <w:sdtContent>
      <w:sdt>
        <w:sdtPr>
          <w:id w:val="860082579"/>
        </w:sdtPr>
        <w:sdtEndPr/>
        <w:sdtContent>
          <w:p w:rsidR="00ED29A8" w:rsidRDefault="004753CA" w:rsidP="000A2BD2">
            <w:pPr>
              <w:pStyle w:val="a5"/>
              <w:jc w:val="right"/>
            </w:pP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1" type="#_x0000_t15" style="position:absolute;left:0;text-align:left;margin-left:10.1pt;margin-top:-4.05pt;width:117pt;height:21.3pt;z-index:251664384;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ED29A8" w:rsidRDefault="00ED29A8" w:rsidP="000A2BD2">
                        <w:pPr>
                          <w:rPr>
                            <w:rFonts w:ascii="黑体" w:eastAsia="黑体" w:hAnsi="黑体"/>
                          </w:rPr>
                        </w:pPr>
                        <w:r>
                          <w:rPr>
                            <w:rFonts w:ascii="黑体" w:eastAsia="黑体" w:hAnsi="黑体" w:hint="eastAsia"/>
                          </w:rPr>
                          <w:t>初二物理秋季课程</w:t>
                        </w:r>
                      </w:p>
                    </w:txbxContent>
                  </v:textbox>
                </v:shape>
              </w:pict>
            </w:r>
            <w:r>
              <w:pict>
                <v:shapetype id="_x0000_t202" coordsize="21600,21600" o:spt="202" path="m,l,21600r21600,l21600,xe">
                  <v:stroke joinstyle="miter"/>
                  <v:path gradientshapeok="t" o:connecttype="rect"/>
                </v:shapetype>
                <v:shape id="文本框 6" o:spid="_x0000_s2052" type="#_x0000_t202" style="position:absolute;left:0;text-align:left;margin-left:205.1pt;margin-top:-2.5pt;width:109.4pt;height:21.3pt;z-index:251665408;mso-position-horizontal-relative:text;mso-position-vertical-relative:text;mso-width-relative:margin;mso-height-relative:margin" filled="f" fillcolor="#cce8cf" stroked="f" strokeweight=".5pt">
                  <v:textbox>
                    <w:txbxContent>
                      <w:p w:rsidR="00ED29A8" w:rsidRDefault="00ED29A8" w:rsidP="000A2BD2">
                        <w:pPr>
                          <w:rPr>
                            <w:rFonts w:ascii="黑体" w:eastAsia="黑体" w:hAnsi="黑体"/>
                          </w:rPr>
                        </w:pPr>
                        <w:r>
                          <w:rPr>
                            <w:rFonts w:ascii="黑体" w:eastAsia="黑体" w:hAnsi="黑体" w:hint="eastAsia"/>
                          </w:rPr>
                          <w:t>匀速直线运动</w:t>
                        </w:r>
                      </w:p>
                    </w:txbxContent>
                  </v:textbox>
                </v:shape>
              </w:pict>
            </w:r>
            <w:r w:rsidR="00ED29A8">
              <w:rPr>
                <w:b/>
                <w:bCs/>
                <w:sz w:val="24"/>
                <w:szCs w:val="24"/>
              </w:rPr>
              <w:fldChar w:fldCharType="begin"/>
            </w:r>
            <w:r w:rsidR="00ED29A8">
              <w:rPr>
                <w:b/>
                <w:bCs/>
              </w:rPr>
              <w:instrText>PAGE</w:instrText>
            </w:r>
            <w:r w:rsidR="00ED29A8">
              <w:rPr>
                <w:b/>
                <w:bCs/>
                <w:sz w:val="24"/>
                <w:szCs w:val="24"/>
              </w:rPr>
              <w:fldChar w:fldCharType="separate"/>
            </w:r>
            <w:r w:rsidR="002920F0">
              <w:rPr>
                <w:b/>
                <w:bCs/>
                <w:noProof/>
              </w:rPr>
              <w:t>9</w:t>
            </w:r>
            <w:r w:rsidR="00ED29A8">
              <w:rPr>
                <w:b/>
                <w:bCs/>
                <w:sz w:val="24"/>
                <w:szCs w:val="24"/>
              </w:rPr>
              <w:fldChar w:fldCharType="end"/>
            </w:r>
            <w:r w:rsidR="00ED29A8">
              <w:rPr>
                <w:lang w:val="zh-CN"/>
              </w:rPr>
              <w:t xml:space="preserve"> / </w:t>
            </w:r>
            <w:r w:rsidR="00ED29A8">
              <w:rPr>
                <w:b/>
                <w:bCs/>
                <w:sz w:val="24"/>
                <w:szCs w:val="24"/>
              </w:rPr>
              <w:fldChar w:fldCharType="begin"/>
            </w:r>
            <w:r w:rsidR="00ED29A8">
              <w:rPr>
                <w:b/>
                <w:bCs/>
              </w:rPr>
              <w:instrText>NUMPAGES</w:instrText>
            </w:r>
            <w:r w:rsidR="00ED29A8">
              <w:rPr>
                <w:b/>
                <w:bCs/>
                <w:sz w:val="24"/>
                <w:szCs w:val="24"/>
              </w:rPr>
              <w:fldChar w:fldCharType="separate"/>
            </w:r>
            <w:r w:rsidR="002920F0">
              <w:rPr>
                <w:b/>
                <w:bCs/>
                <w:noProof/>
              </w:rPr>
              <w:t>22</w:t>
            </w:r>
            <w:r w:rsidR="00ED29A8">
              <w:rPr>
                <w:b/>
                <w:bCs/>
                <w:sz w:val="24"/>
                <w:szCs w:val="24"/>
              </w:rPr>
              <w:fldChar w:fldCharType="end"/>
            </w:r>
          </w:p>
        </w:sdtContent>
      </w:sdt>
    </w:sdtContent>
  </w:sdt>
  <w:p w:rsidR="00ED29A8" w:rsidRDefault="00ED29A8" w:rsidP="000A2BD2">
    <w:pPr>
      <w:pStyle w:val="a5"/>
      <w:wordWrap w:val="0"/>
      <w:jc w:val="right"/>
      <w:rPr>
        <w:rFonts w:ascii="Arial" w:hAnsi="Arial" w:cs="Arial"/>
        <w:i/>
        <w:color w:val="595959"/>
        <w:sz w:val="16"/>
        <w:szCs w:val="16"/>
      </w:rPr>
    </w:pPr>
  </w:p>
  <w:p w:rsidR="00ED29A8" w:rsidRDefault="00ED29A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3CA" w:rsidRDefault="004753CA" w:rsidP="00AA5D1F">
      <w:r>
        <w:separator/>
      </w:r>
    </w:p>
  </w:footnote>
  <w:footnote w:type="continuationSeparator" w:id="0">
    <w:p w:rsidR="004753CA" w:rsidRDefault="004753CA"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9A8" w:rsidRDefault="00ED29A8" w:rsidP="000A2BD2">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60288" behindDoc="0" locked="0" layoutInCell="1" allowOverlap="1" wp14:anchorId="6BAE96CB" wp14:editId="23DBE096">
          <wp:simplePos x="0" y="0"/>
          <wp:positionH relativeFrom="column">
            <wp:posOffset>-635</wp:posOffset>
          </wp:positionH>
          <wp:positionV relativeFrom="paragraph">
            <wp:posOffset>59690</wp:posOffset>
          </wp:positionV>
          <wp:extent cx="994410" cy="283845"/>
          <wp:effectExtent l="0" t="0" r="0" b="1905"/>
          <wp:wrapNone/>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4753CA">
      <w:pict>
        <v:shapetype id="_x0000_t202" coordsize="21600,21600" o:spt="202" path="m,l,21600r21600,l21600,xe">
          <v:stroke joinstyle="miter"/>
          <v:path gradientshapeok="t" o:connecttype="rect"/>
        </v:shapetype>
        <v:shape id="_x0000_s2050" type="#_x0000_t202" style="position:absolute;left:0;text-align:left;margin-left:346.5pt;margin-top:5.75pt;width:1in;height:21.3pt;z-index:251662336;mso-wrap-style:none;mso-position-horizontal-relative:text;mso-position-vertical-relative:text;mso-height-relative:margin" filled="f" fillcolor="#cce8cf" stroked="f" strokeweight=".5pt">
          <v:textbox>
            <w:txbxContent>
              <w:p w:rsidR="00ED29A8" w:rsidRDefault="00ED29A8" w:rsidP="000A2BD2">
                <w:pPr>
                  <w:rPr>
                    <w:rFonts w:ascii="黑体" w:eastAsia="黑体" w:hAnsi="黑体"/>
                  </w:rPr>
                </w:pPr>
                <w:r>
                  <w:rPr>
                    <w:rFonts w:ascii="黑体" w:eastAsia="黑体" w:hAnsi="黑体" w:hint="eastAsia"/>
                  </w:rPr>
                  <w:t xml:space="preserve">专业 引领 共成长    </w:t>
                </w:r>
              </w:p>
            </w:txbxContent>
          </v:textbox>
        </v:shape>
      </w:pict>
    </w:r>
    <w:r w:rsidR="004753CA">
      <w:rPr>
        <w:color w:val="595959"/>
      </w:rPr>
      <w:pict>
        <v:line id="直接连接符 1" o:spid="_x0000_s2049" style="position:absolute;left:0;text-align:left;z-index:251658240;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p w:rsidR="00ED29A8" w:rsidRDefault="00ED29A8" w:rsidP="00AF7C67">
    <w:pPr>
      <w:pStyle w:val="a4"/>
      <w:jc w:val="both"/>
    </w:pPr>
  </w:p>
  <w:p w:rsidR="00AF7C67" w:rsidRDefault="00AF7C67" w:rsidP="00AF7C67">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9B479F8"/>
    <w:multiLevelType w:val="hybridMultilevel"/>
    <w:tmpl w:val="52620D0A"/>
    <w:lvl w:ilvl="0" w:tplc="417CBF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58300D7"/>
    <w:multiLevelType w:val="hybridMultilevel"/>
    <w:tmpl w:val="E1504F3A"/>
    <w:lvl w:ilvl="0" w:tplc="958467B4">
      <w:start w:val="1"/>
      <w:numFmt w:val="decimalEnclosedCircle"/>
      <w:lvlText w:val="%1"/>
      <w:lvlJc w:val="left"/>
      <w:pPr>
        <w:ind w:left="773" w:hanging="360"/>
      </w:pPr>
      <w:rPr>
        <w:rFonts w:ascii="宋体" w:eastAsia="宋体" w:hAnsi="宋体" w:cs="宋体"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8">
    <w:nsid w:val="5440831B"/>
    <w:multiLevelType w:val="singleLevel"/>
    <w:tmpl w:val="5440831B"/>
    <w:lvl w:ilvl="0">
      <w:start w:val="1"/>
      <w:numFmt w:val="decimal"/>
      <w:suff w:val="nothing"/>
      <w:lvlText w:val="%1、"/>
      <w:lvlJc w:val="left"/>
    </w:lvl>
  </w:abstractNum>
  <w:abstractNum w:abstractNumId="9">
    <w:nsid w:val="5440859C"/>
    <w:multiLevelType w:val="singleLevel"/>
    <w:tmpl w:val="5440859C"/>
    <w:lvl w:ilvl="0">
      <w:start w:val="1"/>
      <w:numFmt w:val="decimal"/>
      <w:suff w:val="nothing"/>
      <w:lvlText w:val="%1、"/>
      <w:lvlJc w:val="left"/>
    </w:lvl>
  </w:abstractNum>
  <w:abstractNum w:abstractNumId="10">
    <w:nsid w:val="544088A0"/>
    <w:multiLevelType w:val="singleLevel"/>
    <w:tmpl w:val="544088A0"/>
    <w:lvl w:ilvl="0">
      <w:start w:val="1"/>
      <w:numFmt w:val="upperLetter"/>
      <w:suff w:val="nothing"/>
      <w:lvlText w:val="%1、"/>
      <w:lvlJc w:val="left"/>
    </w:lvl>
  </w:abstractNum>
  <w:abstractNum w:abstractNumId="11">
    <w:nsid w:val="54408FDF"/>
    <w:multiLevelType w:val="singleLevel"/>
    <w:tmpl w:val="54408FDF"/>
    <w:lvl w:ilvl="0">
      <w:start w:val="1"/>
      <w:numFmt w:val="upperLetter"/>
      <w:suff w:val="nothing"/>
      <w:lvlText w:val="%1、"/>
      <w:lvlJc w:val="left"/>
    </w:lvl>
  </w:abstractNum>
  <w:abstractNum w:abstractNumId="12">
    <w:nsid w:val="54505A06"/>
    <w:multiLevelType w:val="singleLevel"/>
    <w:tmpl w:val="54505A06"/>
    <w:lvl w:ilvl="0">
      <w:start w:val="8"/>
      <w:numFmt w:val="decimal"/>
      <w:suff w:val="nothing"/>
      <w:lvlText w:val="%1."/>
      <w:lvlJc w:val="left"/>
    </w:lvl>
  </w:abstractNum>
  <w:abstractNum w:abstractNumId="13">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5">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6">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5"/>
  </w:num>
  <w:num w:numId="7">
    <w:abstractNumId w:val="0"/>
  </w:num>
  <w:num w:numId="8">
    <w:abstractNumId w:val="3"/>
  </w:num>
  <w:num w:numId="9">
    <w:abstractNumId w:val="1"/>
  </w:num>
  <w:num w:numId="10">
    <w:abstractNumId w:val="2"/>
  </w:num>
  <w:num w:numId="11">
    <w:abstractNumId w:val="12"/>
  </w:num>
  <w:num w:numId="12">
    <w:abstractNumId w:val="10"/>
  </w:num>
  <w:num w:numId="13">
    <w:abstractNumId w:val="11"/>
  </w:num>
  <w:num w:numId="14">
    <w:abstractNumId w:val="8"/>
  </w:num>
  <w:num w:numId="15">
    <w:abstractNumId w:val="9"/>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4525"/>
    <w:rsid w:val="000158EA"/>
    <w:rsid w:val="000238AF"/>
    <w:rsid w:val="0003113F"/>
    <w:rsid w:val="00042BAA"/>
    <w:rsid w:val="0004322E"/>
    <w:rsid w:val="0006221A"/>
    <w:rsid w:val="00082E92"/>
    <w:rsid w:val="00084EFD"/>
    <w:rsid w:val="000928E1"/>
    <w:rsid w:val="00093305"/>
    <w:rsid w:val="00093C94"/>
    <w:rsid w:val="000A2BD2"/>
    <w:rsid w:val="000A7AE1"/>
    <w:rsid w:val="000B1E9E"/>
    <w:rsid w:val="000B5DFC"/>
    <w:rsid w:val="000C01D5"/>
    <w:rsid w:val="000C2DE6"/>
    <w:rsid w:val="000D3194"/>
    <w:rsid w:val="001236E4"/>
    <w:rsid w:val="00131B59"/>
    <w:rsid w:val="0014298B"/>
    <w:rsid w:val="00145B60"/>
    <w:rsid w:val="00147C6D"/>
    <w:rsid w:val="00150701"/>
    <w:rsid w:val="0017502C"/>
    <w:rsid w:val="00175C08"/>
    <w:rsid w:val="001842DD"/>
    <w:rsid w:val="00186745"/>
    <w:rsid w:val="001904FB"/>
    <w:rsid w:val="001924B0"/>
    <w:rsid w:val="001A38BB"/>
    <w:rsid w:val="001A5237"/>
    <w:rsid w:val="001B3212"/>
    <w:rsid w:val="001B4823"/>
    <w:rsid w:val="001B55ED"/>
    <w:rsid w:val="001C1876"/>
    <w:rsid w:val="001C40A7"/>
    <w:rsid w:val="001E0AB7"/>
    <w:rsid w:val="001F2BCF"/>
    <w:rsid w:val="001F5B24"/>
    <w:rsid w:val="00225569"/>
    <w:rsid w:val="00231A71"/>
    <w:rsid w:val="0025135C"/>
    <w:rsid w:val="0026216D"/>
    <w:rsid w:val="002728AE"/>
    <w:rsid w:val="0027548D"/>
    <w:rsid w:val="002759BE"/>
    <w:rsid w:val="002920F0"/>
    <w:rsid w:val="002B1E12"/>
    <w:rsid w:val="002B1E97"/>
    <w:rsid w:val="002B445F"/>
    <w:rsid w:val="002D16E4"/>
    <w:rsid w:val="002E2623"/>
    <w:rsid w:val="002F46A6"/>
    <w:rsid w:val="002F603C"/>
    <w:rsid w:val="00302234"/>
    <w:rsid w:val="003262D7"/>
    <w:rsid w:val="0033087A"/>
    <w:rsid w:val="00334D6C"/>
    <w:rsid w:val="00350752"/>
    <w:rsid w:val="003758AC"/>
    <w:rsid w:val="00375E79"/>
    <w:rsid w:val="003776A6"/>
    <w:rsid w:val="00380A24"/>
    <w:rsid w:val="0038279B"/>
    <w:rsid w:val="00385F9A"/>
    <w:rsid w:val="00396D25"/>
    <w:rsid w:val="003C05F9"/>
    <w:rsid w:val="003C279E"/>
    <w:rsid w:val="003F67E9"/>
    <w:rsid w:val="004073B8"/>
    <w:rsid w:val="004109FD"/>
    <w:rsid w:val="00422DB1"/>
    <w:rsid w:val="00432CF3"/>
    <w:rsid w:val="004365BC"/>
    <w:rsid w:val="0045244C"/>
    <w:rsid w:val="00452B7C"/>
    <w:rsid w:val="004548EB"/>
    <w:rsid w:val="00457AF6"/>
    <w:rsid w:val="004753CA"/>
    <w:rsid w:val="00481651"/>
    <w:rsid w:val="00483228"/>
    <w:rsid w:val="00491AF2"/>
    <w:rsid w:val="00491E94"/>
    <w:rsid w:val="00493461"/>
    <w:rsid w:val="004A1568"/>
    <w:rsid w:val="004B14F5"/>
    <w:rsid w:val="004B6D66"/>
    <w:rsid w:val="004C0207"/>
    <w:rsid w:val="004D1287"/>
    <w:rsid w:val="004E3E1C"/>
    <w:rsid w:val="004E604C"/>
    <w:rsid w:val="00502999"/>
    <w:rsid w:val="005118D1"/>
    <w:rsid w:val="00535118"/>
    <w:rsid w:val="00556310"/>
    <w:rsid w:val="005677D4"/>
    <w:rsid w:val="00573101"/>
    <w:rsid w:val="00576312"/>
    <w:rsid w:val="005835DE"/>
    <w:rsid w:val="005E036E"/>
    <w:rsid w:val="005F599B"/>
    <w:rsid w:val="006113DC"/>
    <w:rsid w:val="0062203A"/>
    <w:rsid w:val="00633AF2"/>
    <w:rsid w:val="00651401"/>
    <w:rsid w:val="00655A18"/>
    <w:rsid w:val="0068213F"/>
    <w:rsid w:val="00687BED"/>
    <w:rsid w:val="00691353"/>
    <w:rsid w:val="00691FF2"/>
    <w:rsid w:val="006A46C3"/>
    <w:rsid w:val="006A75D8"/>
    <w:rsid w:val="006B4500"/>
    <w:rsid w:val="006C180F"/>
    <w:rsid w:val="006E1FD1"/>
    <w:rsid w:val="006E500B"/>
    <w:rsid w:val="006F7C9D"/>
    <w:rsid w:val="00700894"/>
    <w:rsid w:val="0072512A"/>
    <w:rsid w:val="00732945"/>
    <w:rsid w:val="00765A09"/>
    <w:rsid w:val="0077402A"/>
    <w:rsid w:val="00786F2E"/>
    <w:rsid w:val="007A107E"/>
    <w:rsid w:val="007A6921"/>
    <w:rsid w:val="007B0633"/>
    <w:rsid w:val="007C5238"/>
    <w:rsid w:val="007E57DD"/>
    <w:rsid w:val="007E653C"/>
    <w:rsid w:val="007F0F05"/>
    <w:rsid w:val="00803BF7"/>
    <w:rsid w:val="00806258"/>
    <w:rsid w:val="00825D47"/>
    <w:rsid w:val="008269E8"/>
    <w:rsid w:val="00832EEB"/>
    <w:rsid w:val="00833E20"/>
    <w:rsid w:val="00836526"/>
    <w:rsid w:val="008401BD"/>
    <w:rsid w:val="00847821"/>
    <w:rsid w:val="008560D6"/>
    <w:rsid w:val="00866B70"/>
    <w:rsid w:val="00873B72"/>
    <w:rsid w:val="00881C99"/>
    <w:rsid w:val="008A4BB7"/>
    <w:rsid w:val="008B2811"/>
    <w:rsid w:val="008B641B"/>
    <w:rsid w:val="008D1C91"/>
    <w:rsid w:val="008D2AE9"/>
    <w:rsid w:val="008D2C69"/>
    <w:rsid w:val="008D5728"/>
    <w:rsid w:val="008E0161"/>
    <w:rsid w:val="008F6486"/>
    <w:rsid w:val="0090243B"/>
    <w:rsid w:val="00906B73"/>
    <w:rsid w:val="00923133"/>
    <w:rsid w:val="00923153"/>
    <w:rsid w:val="00935DAF"/>
    <w:rsid w:val="00941019"/>
    <w:rsid w:val="0094201F"/>
    <w:rsid w:val="009565C8"/>
    <w:rsid w:val="009658D8"/>
    <w:rsid w:val="00967072"/>
    <w:rsid w:val="009673E9"/>
    <w:rsid w:val="00972CC8"/>
    <w:rsid w:val="00974C60"/>
    <w:rsid w:val="00974DE8"/>
    <w:rsid w:val="009821D1"/>
    <w:rsid w:val="0099046F"/>
    <w:rsid w:val="00991327"/>
    <w:rsid w:val="009A23CD"/>
    <w:rsid w:val="009B530F"/>
    <w:rsid w:val="009C6356"/>
    <w:rsid w:val="009E6202"/>
    <w:rsid w:val="009F29BD"/>
    <w:rsid w:val="00A03623"/>
    <w:rsid w:val="00A16A16"/>
    <w:rsid w:val="00A456B9"/>
    <w:rsid w:val="00A546C4"/>
    <w:rsid w:val="00A667A9"/>
    <w:rsid w:val="00A75C39"/>
    <w:rsid w:val="00A86E7C"/>
    <w:rsid w:val="00AA5D1F"/>
    <w:rsid w:val="00AB1EB7"/>
    <w:rsid w:val="00AB6D78"/>
    <w:rsid w:val="00AC36D3"/>
    <w:rsid w:val="00AE5C28"/>
    <w:rsid w:val="00AE77BF"/>
    <w:rsid w:val="00AF4AF7"/>
    <w:rsid w:val="00AF7C67"/>
    <w:rsid w:val="00B178A0"/>
    <w:rsid w:val="00B34216"/>
    <w:rsid w:val="00B47D7F"/>
    <w:rsid w:val="00B54C67"/>
    <w:rsid w:val="00B60881"/>
    <w:rsid w:val="00B63FBC"/>
    <w:rsid w:val="00B87DBA"/>
    <w:rsid w:val="00BB0255"/>
    <w:rsid w:val="00BB0C11"/>
    <w:rsid w:val="00BB67A4"/>
    <w:rsid w:val="00BB6903"/>
    <w:rsid w:val="00BC2BF6"/>
    <w:rsid w:val="00BE5CFD"/>
    <w:rsid w:val="00C002C3"/>
    <w:rsid w:val="00C029E6"/>
    <w:rsid w:val="00C10D6A"/>
    <w:rsid w:val="00C24187"/>
    <w:rsid w:val="00C42837"/>
    <w:rsid w:val="00C664EE"/>
    <w:rsid w:val="00C77CB0"/>
    <w:rsid w:val="00C85739"/>
    <w:rsid w:val="00C925A8"/>
    <w:rsid w:val="00CC0131"/>
    <w:rsid w:val="00CC0241"/>
    <w:rsid w:val="00CD1D29"/>
    <w:rsid w:val="00CE29D9"/>
    <w:rsid w:val="00CE4E26"/>
    <w:rsid w:val="00D36E16"/>
    <w:rsid w:val="00D4203D"/>
    <w:rsid w:val="00D43935"/>
    <w:rsid w:val="00D448B3"/>
    <w:rsid w:val="00D47157"/>
    <w:rsid w:val="00D5067A"/>
    <w:rsid w:val="00D54348"/>
    <w:rsid w:val="00D6353F"/>
    <w:rsid w:val="00D63A27"/>
    <w:rsid w:val="00D64ED9"/>
    <w:rsid w:val="00D659C0"/>
    <w:rsid w:val="00D87659"/>
    <w:rsid w:val="00D94541"/>
    <w:rsid w:val="00DA1C5C"/>
    <w:rsid w:val="00DA35BD"/>
    <w:rsid w:val="00DD4C40"/>
    <w:rsid w:val="00DE06ED"/>
    <w:rsid w:val="00DE0737"/>
    <w:rsid w:val="00DF0D93"/>
    <w:rsid w:val="00DF28E7"/>
    <w:rsid w:val="00E067AB"/>
    <w:rsid w:val="00E1607B"/>
    <w:rsid w:val="00E16630"/>
    <w:rsid w:val="00E22BE8"/>
    <w:rsid w:val="00E32824"/>
    <w:rsid w:val="00E421FD"/>
    <w:rsid w:val="00E4737F"/>
    <w:rsid w:val="00E57EE2"/>
    <w:rsid w:val="00E65ED4"/>
    <w:rsid w:val="00E67A9C"/>
    <w:rsid w:val="00E67FF6"/>
    <w:rsid w:val="00E83E84"/>
    <w:rsid w:val="00EA50BF"/>
    <w:rsid w:val="00EB16CE"/>
    <w:rsid w:val="00EB3EE4"/>
    <w:rsid w:val="00EB749F"/>
    <w:rsid w:val="00ED29A8"/>
    <w:rsid w:val="00EE4D78"/>
    <w:rsid w:val="00EE6861"/>
    <w:rsid w:val="00EE7D40"/>
    <w:rsid w:val="00F05F30"/>
    <w:rsid w:val="00F0742B"/>
    <w:rsid w:val="00F238D4"/>
    <w:rsid w:val="00F30122"/>
    <w:rsid w:val="00F30354"/>
    <w:rsid w:val="00F321AE"/>
    <w:rsid w:val="00F3533A"/>
    <w:rsid w:val="00F44288"/>
    <w:rsid w:val="00F45D18"/>
    <w:rsid w:val="00F70A3D"/>
    <w:rsid w:val="00F711E0"/>
    <w:rsid w:val="00F733C1"/>
    <w:rsid w:val="00F83997"/>
    <w:rsid w:val="00F93288"/>
    <w:rsid w:val="00F9401C"/>
    <w:rsid w:val="00FB4B8B"/>
    <w:rsid w:val="00FC4698"/>
    <w:rsid w:val="00FC7084"/>
    <w:rsid w:val="00FD38DB"/>
    <w:rsid w:val="00FD4E9F"/>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AutoShape 3993"/>
        <o:r id="V:Rule2" type="connector" idref="#AutoShape 3991"/>
        <o:r id="V:Rule3" type="connector" idref="#AutoShape 4016"/>
        <o:r id="V:Rule4" type="connector" idref="#AutoShape 4004"/>
        <o:r id="V:Rule5" type="connector" idref="#AutoShape 3992"/>
        <o:r id="V:Rule6" type="connector" idref="#AutoShape 4012"/>
        <o:r id="V:Rule7" type="connector" idref="#AutoShape 4014"/>
        <o:r id="V:Rule8" type="connector" idref="#AutoShape 4015"/>
        <o:r id="V:Rule9" type="connector" idref="#_x0000_s1063"/>
        <o:r id="V:Rule10" type="connector" idref="#AutoShape 3995"/>
        <o:r id="V:Rule11" type="connector" idref="#AutoShape 4013"/>
        <o:r id="V:Rule12" type="connector" idref="#AutoShape 3994"/>
        <o:r id="V:Rule13" type="connector" idref="#AutoShape 4003"/>
        <o:r id="V:Rule14" type="connector" idref="#AutoShape 398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CFD"/>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qFormat/>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styleId="af3">
    <w:name w:val="Document Map"/>
    <w:basedOn w:val="a"/>
    <w:link w:val="Char9"/>
    <w:uiPriority w:val="99"/>
    <w:semiHidden/>
    <w:unhideWhenUsed/>
    <w:rsid w:val="006E500B"/>
    <w:rPr>
      <w:rFonts w:ascii="宋体" w:eastAsia="宋体"/>
      <w:sz w:val="18"/>
      <w:szCs w:val="18"/>
    </w:rPr>
  </w:style>
  <w:style w:type="character" w:customStyle="1" w:styleId="Char9">
    <w:name w:val="文档结构图 Char"/>
    <w:basedOn w:val="a0"/>
    <w:link w:val="af3"/>
    <w:uiPriority w:val="99"/>
    <w:semiHidden/>
    <w:rsid w:val="006E500B"/>
    <w:rPr>
      <w:rFonts w:ascii="宋体" w:eastAsia="宋体"/>
      <w:sz w:val="18"/>
      <w:szCs w:val="18"/>
    </w:rPr>
  </w:style>
  <w:style w:type="paragraph" w:customStyle="1" w:styleId="DefaultParagraph">
    <w:name w:val="DefaultParagraph"/>
    <w:rsid w:val="00175C08"/>
    <w:rPr>
      <w:rFonts w:ascii="Times New Roman" w:eastAsia="宋体" w:hAnsi="Calibri" w:cs="Times New Roman"/>
    </w:rPr>
  </w:style>
  <w:style w:type="paragraph" w:customStyle="1" w:styleId="NewNewNewNewNewNewNewNewNewNewNewNewNewNewNewNewNewNewNewNewNewNewNewNew">
    <w:name w:val="正文 New New New New New New New New New New New New New New New New New New New New New New New New"/>
    <w:basedOn w:val="a"/>
    <w:rsid w:val="00941019"/>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43063995">
      <w:bodyDiv w:val="1"/>
      <w:marLeft w:val="0"/>
      <w:marRight w:val="0"/>
      <w:marTop w:val="0"/>
      <w:marBottom w:val="0"/>
      <w:divBdr>
        <w:top w:val="none" w:sz="0" w:space="0" w:color="auto"/>
        <w:left w:val="none" w:sz="0" w:space="0" w:color="auto"/>
        <w:bottom w:val="none" w:sz="0" w:space="0" w:color="auto"/>
        <w:right w:val="none" w:sz="0" w:space="0" w:color="auto"/>
      </w:divBdr>
    </w:div>
    <w:div w:id="44375954">
      <w:bodyDiv w:val="1"/>
      <w:marLeft w:val="0"/>
      <w:marRight w:val="0"/>
      <w:marTop w:val="0"/>
      <w:marBottom w:val="0"/>
      <w:divBdr>
        <w:top w:val="none" w:sz="0" w:space="0" w:color="auto"/>
        <w:left w:val="none" w:sz="0" w:space="0" w:color="auto"/>
        <w:bottom w:val="none" w:sz="0" w:space="0" w:color="auto"/>
        <w:right w:val="none" w:sz="0" w:space="0" w:color="auto"/>
      </w:divBdr>
    </w:div>
    <w:div w:id="57484887">
      <w:bodyDiv w:val="1"/>
      <w:marLeft w:val="0"/>
      <w:marRight w:val="0"/>
      <w:marTop w:val="0"/>
      <w:marBottom w:val="0"/>
      <w:divBdr>
        <w:top w:val="none" w:sz="0" w:space="0" w:color="auto"/>
        <w:left w:val="none" w:sz="0" w:space="0" w:color="auto"/>
        <w:bottom w:val="none" w:sz="0" w:space="0" w:color="auto"/>
        <w:right w:val="none" w:sz="0" w:space="0" w:color="auto"/>
      </w:divBdr>
    </w:div>
    <w:div w:id="85540774">
      <w:bodyDiv w:val="1"/>
      <w:marLeft w:val="0"/>
      <w:marRight w:val="0"/>
      <w:marTop w:val="0"/>
      <w:marBottom w:val="0"/>
      <w:divBdr>
        <w:top w:val="none" w:sz="0" w:space="0" w:color="auto"/>
        <w:left w:val="none" w:sz="0" w:space="0" w:color="auto"/>
        <w:bottom w:val="none" w:sz="0" w:space="0" w:color="auto"/>
        <w:right w:val="none" w:sz="0" w:space="0" w:color="auto"/>
      </w:divBdr>
    </w:div>
    <w:div w:id="155805753">
      <w:bodyDiv w:val="1"/>
      <w:marLeft w:val="0"/>
      <w:marRight w:val="0"/>
      <w:marTop w:val="0"/>
      <w:marBottom w:val="0"/>
      <w:divBdr>
        <w:top w:val="none" w:sz="0" w:space="0" w:color="auto"/>
        <w:left w:val="none" w:sz="0" w:space="0" w:color="auto"/>
        <w:bottom w:val="none" w:sz="0" w:space="0" w:color="auto"/>
        <w:right w:val="none" w:sz="0" w:space="0" w:color="auto"/>
      </w:divBdr>
    </w:div>
    <w:div w:id="196045596">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20597495">
      <w:bodyDiv w:val="1"/>
      <w:marLeft w:val="0"/>
      <w:marRight w:val="0"/>
      <w:marTop w:val="0"/>
      <w:marBottom w:val="0"/>
      <w:divBdr>
        <w:top w:val="none" w:sz="0" w:space="0" w:color="auto"/>
        <w:left w:val="none" w:sz="0" w:space="0" w:color="auto"/>
        <w:bottom w:val="none" w:sz="0" w:space="0" w:color="auto"/>
        <w:right w:val="none" w:sz="0" w:space="0" w:color="auto"/>
      </w:divBdr>
    </w:div>
    <w:div w:id="314336266">
      <w:bodyDiv w:val="1"/>
      <w:marLeft w:val="0"/>
      <w:marRight w:val="0"/>
      <w:marTop w:val="0"/>
      <w:marBottom w:val="0"/>
      <w:divBdr>
        <w:top w:val="none" w:sz="0" w:space="0" w:color="auto"/>
        <w:left w:val="none" w:sz="0" w:space="0" w:color="auto"/>
        <w:bottom w:val="none" w:sz="0" w:space="0" w:color="auto"/>
        <w:right w:val="none" w:sz="0" w:space="0" w:color="auto"/>
      </w:divBdr>
    </w:div>
    <w:div w:id="333801975">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347870480">
      <w:bodyDiv w:val="1"/>
      <w:marLeft w:val="0"/>
      <w:marRight w:val="0"/>
      <w:marTop w:val="0"/>
      <w:marBottom w:val="0"/>
      <w:divBdr>
        <w:top w:val="none" w:sz="0" w:space="0" w:color="auto"/>
        <w:left w:val="none" w:sz="0" w:space="0" w:color="auto"/>
        <w:bottom w:val="none" w:sz="0" w:space="0" w:color="auto"/>
        <w:right w:val="none" w:sz="0" w:space="0" w:color="auto"/>
      </w:divBdr>
    </w:div>
    <w:div w:id="392851380">
      <w:bodyDiv w:val="1"/>
      <w:marLeft w:val="0"/>
      <w:marRight w:val="0"/>
      <w:marTop w:val="0"/>
      <w:marBottom w:val="0"/>
      <w:divBdr>
        <w:top w:val="none" w:sz="0" w:space="0" w:color="auto"/>
        <w:left w:val="none" w:sz="0" w:space="0" w:color="auto"/>
        <w:bottom w:val="none" w:sz="0" w:space="0" w:color="auto"/>
        <w:right w:val="none" w:sz="0" w:space="0" w:color="auto"/>
      </w:divBdr>
    </w:div>
    <w:div w:id="393116367">
      <w:bodyDiv w:val="1"/>
      <w:marLeft w:val="0"/>
      <w:marRight w:val="0"/>
      <w:marTop w:val="0"/>
      <w:marBottom w:val="0"/>
      <w:divBdr>
        <w:top w:val="none" w:sz="0" w:space="0" w:color="auto"/>
        <w:left w:val="none" w:sz="0" w:space="0" w:color="auto"/>
        <w:bottom w:val="none" w:sz="0" w:space="0" w:color="auto"/>
        <w:right w:val="none" w:sz="0" w:space="0" w:color="auto"/>
      </w:divBdr>
    </w:div>
    <w:div w:id="471024630">
      <w:bodyDiv w:val="1"/>
      <w:marLeft w:val="0"/>
      <w:marRight w:val="0"/>
      <w:marTop w:val="0"/>
      <w:marBottom w:val="0"/>
      <w:divBdr>
        <w:top w:val="none" w:sz="0" w:space="0" w:color="auto"/>
        <w:left w:val="none" w:sz="0" w:space="0" w:color="auto"/>
        <w:bottom w:val="none" w:sz="0" w:space="0" w:color="auto"/>
        <w:right w:val="none" w:sz="0" w:space="0" w:color="auto"/>
      </w:divBdr>
    </w:div>
    <w:div w:id="508642694">
      <w:bodyDiv w:val="1"/>
      <w:marLeft w:val="0"/>
      <w:marRight w:val="0"/>
      <w:marTop w:val="0"/>
      <w:marBottom w:val="0"/>
      <w:divBdr>
        <w:top w:val="none" w:sz="0" w:space="0" w:color="auto"/>
        <w:left w:val="none" w:sz="0" w:space="0" w:color="auto"/>
        <w:bottom w:val="none" w:sz="0" w:space="0" w:color="auto"/>
        <w:right w:val="none" w:sz="0" w:space="0" w:color="auto"/>
      </w:divBdr>
    </w:div>
    <w:div w:id="511337658">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884474">
      <w:bodyDiv w:val="1"/>
      <w:marLeft w:val="0"/>
      <w:marRight w:val="0"/>
      <w:marTop w:val="0"/>
      <w:marBottom w:val="0"/>
      <w:divBdr>
        <w:top w:val="none" w:sz="0" w:space="0" w:color="auto"/>
        <w:left w:val="none" w:sz="0" w:space="0" w:color="auto"/>
        <w:bottom w:val="none" w:sz="0" w:space="0" w:color="auto"/>
        <w:right w:val="none" w:sz="0" w:space="0" w:color="auto"/>
      </w:divBdr>
    </w:div>
    <w:div w:id="580139664">
      <w:bodyDiv w:val="1"/>
      <w:marLeft w:val="0"/>
      <w:marRight w:val="0"/>
      <w:marTop w:val="0"/>
      <w:marBottom w:val="0"/>
      <w:divBdr>
        <w:top w:val="none" w:sz="0" w:space="0" w:color="auto"/>
        <w:left w:val="none" w:sz="0" w:space="0" w:color="auto"/>
        <w:bottom w:val="none" w:sz="0" w:space="0" w:color="auto"/>
        <w:right w:val="none" w:sz="0" w:space="0" w:color="auto"/>
      </w:divBdr>
    </w:div>
    <w:div w:id="597830445">
      <w:bodyDiv w:val="1"/>
      <w:marLeft w:val="0"/>
      <w:marRight w:val="0"/>
      <w:marTop w:val="0"/>
      <w:marBottom w:val="0"/>
      <w:divBdr>
        <w:top w:val="none" w:sz="0" w:space="0" w:color="auto"/>
        <w:left w:val="none" w:sz="0" w:space="0" w:color="auto"/>
        <w:bottom w:val="none" w:sz="0" w:space="0" w:color="auto"/>
        <w:right w:val="none" w:sz="0" w:space="0" w:color="auto"/>
      </w:divBdr>
    </w:div>
    <w:div w:id="649986151">
      <w:bodyDiv w:val="1"/>
      <w:marLeft w:val="0"/>
      <w:marRight w:val="0"/>
      <w:marTop w:val="0"/>
      <w:marBottom w:val="0"/>
      <w:divBdr>
        <w:top w:val="none" w:sz="0" w:space="0" w:color="auto"/>
        <w:left w:val="none" w:sz="0" w:space="0" w:color="auto"/>
        <w:bottom w:val="none" w:sz="0" w:space="0" w:color="auto"/>
        <w:right w:val="none" w:sz="0" w:space="0" w:color="auto"/>
      </w:divBdr>
    </w:div>
    <w:div w:id="652758837">
      <w:bodyDiv w:val="1"/>
      <w:marLeft w:val="0"/>
      <w:marRight w:val="0"/>
      <w:marTop w:val="0"/>
      <w:marBottom w:val="0"/>
      <w:divBdr>
        <w:top w:val="none" w:sz="0" w:space="0" w:color="auto"/>
        <w:left w:val="none" w:sz="0" w:space="0" w:color="auto"/>
        <w:bottom w:val="none" w:sz="0" w:space="0" w:color="auto"/>
        <w:right w:val="none" w:sz="0" w:space="0" w:color="auto"/>
      </w:divBdr>
    </w:div>
    <w:div w:id="669675573">
      <w:bodyDiv w:val="1"/>
      <w:marLeft w:val="0"/>
      <w:marRight w:val="0"/>
      <w:marTop w:val="0"/>
      <w:marBottom w:val="0"/>
      <w:divBdr>
        <w:top w:val="none" w:sz="0" w:space="0" w:color="auto"/>
        <w:left w:val="none" w:sz="0" w:space="0" w:color="auto"/>
        <w:bottom w:val="none" w:sz="0" w:space="0" w:color="auto"/>
        <w:right w:val="none" w:sz="0" w:space="0" w:color="auto"/>
      </w:divBdr>
    </w:div>
    <w:div w:id="674263635">
      <w:bodyDiv w:val="1"/>
      <w:marLeft w:val="0"/>
      <w:marRight w:val="0"/>
      <w:marTop w:val="0"/>
      <w:marBottom w:val="0"/>
      <w:divBdr>
        <w:top w:val="none" w:sz="0" w:space="0" w:color="auto"/>
        <w:left w:val="none" w:sz="0" w:space="0" w:color="auto"/>
        <w:bottom w:val="none" w:sz="0" w:space="0" w:color="auto"/>
        <w:right w:val="none" w:sz="0" w:space="0" w:color="auto"/>
      </w:divBdr>
    </w:div>
    <w:div w:id="689766630">
      <w:bodyDiv w:val="1"/>
      <w:marLeft w:val="0"/>
      <w:marRight w:val="0"/>
      <w:marTop w:val="0"/>
      <w:marBottom w:val="0"/>
      <w:divBdr>
        <w:top w:val="none" w:sz="0" w:space="0" w:color="auto"/>
        <w:left w:val="none" w:sz="0" w:space="0" w:color="auto"/>
        <w:bottom w:val="none" w:sz="0" w:space="0" w:color="auto"/>
        <w:right w:val="none" w:sz="0" w:space="0" w:color="auto"/>
      </w:divBdr>
    </w:div>
    <w:div w:id="729301764">
      <w:bodyDiv w:val="1"/>
      <w:marLeft w:val="0"/>
      <w:marRight w:val="0"/>
      <w:marTop w:val="0"/>
      <w:marBottom w:val="0"/>
      <w:divBdr>
        <w:top w:val="none" w:sz="0" w:space="0" w:color="auto"/>
        <w:left w:val="none" w:sz="0" w:space="0" w:color="auto"/>
        <w:bottom w:val="none" w:sz="0" w:space="0" w:color="auto"/>
        <w:right w:val="none" w:sz="0" w:space="0" w:color="auto"/>
      </w:divBdr>
    </w:div>
    <w:div w:id="742223433">
      <w:bodyDiv w:val="1"/>
      <w:marLeft w:val="0"/>
      <w:marRight w:val="0"/>
      <w:marTop w:val="0"/>
      <w:marBottom w:val="0"/>
      <w:divBdr>
        <w:top w:val="none" w:sz="0" w:space="0" w:color="auto"/>
        <w:left w:val="none" w:sz="0" w:space="0" w:color="auto"/>
        <w:bottom w:val="none" w:sz="0" w:space="0" w:color="auto"/>
        <w:right w:val="none" w:sz="0" w:space="0" w:color="auto"/>
      </w:divBdr>
    </w:div>
    <w:div w:id="835806483">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886602429">
      <w:bodyDiv w:val="1"/>
      <w:marLeft w:val="0"/>
      <w:marRight w:val="0"/>
      <w:marTop w:val="0"/>
      <w:marBottom w:val="0"/>
      <w:divBdr>
        <w:top w:val="none" w:sz="0" w:space="0" w:color="auto"/>
        <w:left w:val="none" w:sz="0" w:space="0" w:color="auto"/>
        <w:bottom w:val="none" w:sz="0" w:space="0" w:color="auto"/>
        <w:right w:val="none" w:sz="0" w:space="0" w:color="auto"/>
      </w:divBdr>
    </w:div>
    <w:div w:id="900404922">
      <w:bodyDiv w:val="1"/>
      <w:marLeft w:val="0"/>
      <w:marRight w:val="0"/>
      <w:marTop w:val="0"/>
      <w:marBottom w:val="0"/>
      <w:divBdr>
        <w:top w:val="none" w:sz="0" w:space="0" w:color="auto"/>
        <w:left w:val="none" w:sz="0" w:space="0" w:color="auto"/>
        <w:bottom w:val="none" w:sz="0" w:space="0" w:color="auto"/>
        <w:right w:val="none" w:sz="0" w:space="0" w:color="auto"/>
      </w:divBdr>
    </w:div>
    <w:div w:id="937297774">
      <w:bodyDiv w:val="1"/>
      <w:marLeft w:val="0"/>
      <w:marRight w:val="0"/>
      <w:marTop w:val="0"/>
      <w:marBottom w:val="0"/>
      <w:divBdr>
        <w:top w:val="none" w:sz="0" w:space="0" w:color="auto"/>
        <w:left w:val="none" w:sz="0" w:space="0" w:color="auto"/>
        <w:bottom w:val="none" w:sz="0" w:space="0" w:color="auto"/>
        <w:right w:val="none" w:sz="0" w:space="0" w:color="auto"/>
      </w:divBdr>
    </w:div>
    <w:div w:id="1018000725">
      <w:bodyDiv w:val="1"/>
      <w:marLeft w:val="0"/>
      <w:marRight w:val="0"/>
      <w:marTop w:val="0"/>
      <w:marBottom w:val="0"/>
      <w:divBdr>
        <w:top w:val="none" w:sz="0" w:space="0" w:color="auto"/>
        <w:left w:val="none" w:sz="0" w:space="0" w:color="auto"/>
        <w:bottom w:val="none" w:sz="0" w:space="0" w:color="auto"/>
        <w:right w:val="none" w:sz="0" w:space="0" w:color="auto"/>
      </w:divBdr>
    </w:div>
    <w:div w:id="1023091199">
      <w:bodyDiv w:val="1"/>
      <w:marLeft w:val="0"/>
      <w:marRight w:val="0"/>
      <w:marTop w:val="0"/>
      <w:marBottom w:val="0"/>
      <w:divBdr>
        <w:top w:val="none" w:sz="0" w:space="0" w:color="auto"/>
        <w:left w:val="none" w:sz="0" w:space="0" w:color="auto"/>
        <w:bottom w:val="none" w:sz="0" w:space="0" w:color="auto"/>
        <w:right w:val="none" w:sz="0" w:space="0" w:color="auto"/>
      </w:divBdr>
    </w:div>
    <w:div w:id="1045984525">
      <w:bodyDiv w:val="1"/>
      <w:marLeft w:val="0"/>
      <w:marRight w:val="0"/>
      <w:marTop w:val="0"/>
      <w:marBottom w:val="0"/>
      <w:divBdr>
        <w:top w:val="none" w:sz="0" w:space="0" w:color="auto"/>
        <w:left w:val="none" w:sz="0" w:space="0" w:color="auto"/>
        <w:bottom w:val="none" w:sz="0" w:space="0" w:color="auto"/>
        <w:right w:val="none" w:sz="0" w:space="0" w:color="auto"/>
      </w:divBdr>
    </w:div>
    <w:div w:id="1052198558">
      <w:bodyDiv w:val="1"/>
      <w:marLeft w:val="0"/>
      <w:marRight w:val="0"/>
      <w:marTop w:val="0"/>
      <w:marBottom w:val="0"/>
      <w:divBdr>
        <w:top w:val="none" w:sz="0" w:space="0" w:color="auto"/>
        <w:left w:val="none" w:sz="0" w:space="0" w:color="auto"/>
        <w:bottom w:val="none" w:sz="0" w:space="0" w:color="auto"/>
        <w:right w:val="none" w:sz="0" w:space="0" w:color="auto"/>
      </w:divBdr>
    </w:div>
    <w:div w:id="1054886347">
      <w:bodyDiv w:val="1"/>
      <w:marLeft w:val="0"/>
      <w:marRight w:val="0"/>
      <w:marTop w:val="0"/>
      <w:marBottom w:val="0"/>
      <w:divBdr>
        <w:top w:val="none" w:sz="0" w:space="0" w:color="auto"/>
        <w:left w:val="none" w:sz="0" w:space="0" w:color="auto"/>
        <w:bottom w:val="none" w:sz="0" w:space="0" w:color="auto"/>
        <w:right w:val="none" w:sz="0" w:space="0" w:color="auto"/>
      </w:divBdr>
    </w:div>
    <w:div w:id="105855084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105149">
      <w:bodyDiv w:val="1"/>
      <w:marLeft w:val="0"/>
      <w:marRight w:val="0"/>
      <w:marTop w:val="0"/>
      <w:marBottom w:val="0"/>
      <w:divBdr>
        <w:top w:val="none" w:sz="0" w:space="0" w:color="auto"/>
        <w:left w:val="none" w:sz="0" w:space="0" w:color="auto"/>
        <w:bottom w:val="none" w:sz="0" w:space="0" w:color="auto"/>
        <w:right w:val="none" w:sz="0" w:space="0" w:color="auto"/>
      </w:divBdr>
    </w:div>
    <w:div w:id="1087775246">
      <w:bodyDiv w:val="1"/>
      <w:marLeft w:val="0"/>
      <w:marRight w:val="0"/>
      <w:marTop w:val="0"/>
      <w:marBottom w:val="0"/>
      <w:divBdr>
        <w:top w:val="none" w:sz="0" w:space="0" w:color="auto"/>
        <w:left w:val="none" w:sz="0" w:space="0" w:color="auto"/>
        <w:bottom w:val="none" w:sz="0" w:space="0" w:color="auto"/>
        <w:right w:val="none" w:sz="0" w:space="0" w:color="auto"/>
      </w:divBdr>
    </w:div>
    <w:div w:id="1115102386">
      <w:bodyDiv w:val="1"/>
      <w:marLeft w:val="0"/>
      <w:marRight w:val="0"/>
      <w:marTop w:val="0"/>
      <w:marBottom w:val="0"/>
      <w:divBdr>
        <w:top w:val="none" w:sz="0" w:space="0" w:color="auto"/>
        <w:left w:val="none" w:sz="0" w:space="0" w:color="auto"/>
        <w:bottom w:val="none" w:sz="0" w:space="0" w:color="auto"/>
        <w:right w:val="none" w:sz="0" w:space="0" w:color="auto"/>
      </w:divBdr>
    </w:div>
    <w:div w:id="1166243426">
      <w:bodyDiv w:val="1"/>
      <w:marLeft w:val="0"/>
      <w:marRight w:val="0"/>
      <w:marTop w:val="0"/>
      <w:marBottom w:val="0"/>
      <w:divBdr>
        <w:top w:val="none" w:sz="0" w:space="0" w:color="auto"/>
        <w:left w:val="none" w:sz="0" w:space="0" w:color="auto"/>
        <w:bottom w:val="none" w:sz="0" w:space="0" w:color="auto"/>
        <w:right w:val="none" w:sz="0" w:space="0" w:color="auto"/>
      </w:divBdr>
    </w:div>
    <w:div w:id="1187016267">
      <w:bodyDiv w:val="1"/>
      <w:marLeft w:val="0"/>
      <w:marRight w:val="0"/>
      <w:marTop w:val="0"/>
      <w:marBottom w:val="0"/>
      <w:divBdr>
        <w:top w:val="none" w:sz="0" w:space="0" w:color="auto"/>
        <w:left w:val="none" w:sz="0" w:space="0" w:color="auto"/>
        <w:bottom w:val="none" w:sz="0" w:space="0" w:color="auto"/>
        <w:right w:val="none" w:sz="0" w:space="0" w:color="auto"/>
      </w:divBdr>
    </w:div>
    <w:div w:id="1206066350">
      <w:bodyDiv w:val="1"/>
      <w:marLeft w:val="0"/>
      <w:marRight w:val="0"/>
      <w:marTop w:val="0"/>
      <w:marBottom w:val="0"/>
      <w:divBdr>
        <w:top w:val="none" w:sz="0" w:space="0" w:color="auto"/>
        <w:left w:val="none" w:sz="0" w:space="0" w:color="auto"/>
        <w:bottom w:val="none" w:sz="0" w:space="0" w:color="auto"/>
        <w:right w:val="none" w:sz="0" w:space="0" w:color="auto"/>
      </w:divBdr>
    </w:div>
    <w:div w:id="1221406403">
      <w:bodyDiv w:val="1"/>
      <w:marLeft w:val="0"/>
      <w:marRight w:val="0"/>
      <w:marTop w:val="0"/>
      <w:marBottom w:val="0"/>
      <w:divBdr>
        <w:top w:val="none" w:sz="0" w:space="0" w:color="auto"/>
        <w:left w:val="none" w:sz="0" w:space="0" w:color="auto"/>
        <w:bottom w:val="none" w:sz="0" w:space="0" w:color="auto"/>
        <w:right w:val="none" w:sz="0" w:space="0" w:color="auto"/>
      </w:divBdr>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255822735">
      <w:bodyDiv w:val="1"/>
      <w:marLeft w:val="0"/>
      <w:marRight w:val="0"/>
      <w:marTop w:val="0"/>
      <w:marBottom w:val="0"/>
      <w:divBdr>
        <w:top w:val="none" w:sz="0" w:space="0" w:color="auto"/>
        <w:left w:val="none" w:sz="0" w:space="0" w:color="auto"/>
        <w:bottom w:val="none" w:sz="0" w:space="0" w:color="auto"/>
        <w:right w:val="none" w:sz="0" w:space="0" w:color="auto"/>
      </w:divBdr>
    </w:div>
    <w:div w:id="1322008623">
      <w:bodyDiv w:val="1"/>
      <w:marLeft w:val="0"/>
      <w:marRight w:val="0"/>
      <w:marTop w:val="0"/>
      <w:marBottom w:val="0"/>
      <w:divBdr>
        <w:top w:val="none" w:sz="0" w:space="0" w:color="auto"/>
        <w:left w:val="none" w:sz="0" w:space="0" w:color="auto"/>
        <w:bottom w:val="none" w:sz="0" w:space="0" w:color="auto"/>
        <w:right w:val="none" w:sz="0" w:space="0" w:color="auto"/>
      </w:divBdr>
    </w:div>
    <w:div w:id="1329595807">
      <w:bodyDiv w:val="1"/>
      <w:marLeft w:val="0"/>
      <w:marRight w:val="0"/>
      <w:marTop w:val="0"/>
      <w:marBottom w:val="0"/>
      <w:divBdr>
        <w:top w:val="none" w:sz="0" w:space="0" w:color="auto"/>
        <w:left w:val="none" w:sz="0" w:space="0" w:color="auto"/>
        <w:bottom w:val="none" w:sz="0" w:space="0" w:color="auto"/>
        <w:right w:val="none" w:sz="0" w:space="0" w:color="auto"/>
      </w:divBdr>
    </w:div>
    <w:div w:id="1372994399">
      <w:bodyDiv w:val="1"/>
      <w:marLeft w:val="0"/>
      <w:marRight w:val="0"/>
      <w:marTop w:val="0"/>
      <w:marBottom w:val="0"/>
      <w:divBdr>
        <w:top w:val="none" w:sz="0" w:space="0" w:color="auto"/>
        <w:left w:val="none" w:sz="0" w:space="0" w:color="auto"/>
        <w:bottom w:val="none" w:sz="0" w:space="0" w:color="auto"/>
        <w:right w:val="none" w:sz="0" w:space="0" w:color="auto"/>
      </w:divBdr>
    </w:div>
    <w:div w:id="1395423227">
      <w:bodyDiv w:val="1"/>
      <w:marLeft w:val="0"/>
      <w:marRight w:val="0"/>
      <w:marTop w:val="0"/>
      <w:marBottom w:val="0"/>
      <w:divBdr>
        <w:top w:val="none" w:sz="0" w:space="0" w:color="auto"/>
        <w:left w:val="none" w:sz="0" w:space="0" w:color="auto"/>
        <w:bottom w:val="none" w:sz="0" w:space="0" w:color="auto"/>
        <w:right w:val="none" w:sz="0" w:space="0" w:color="auto"/>
      </w:divBdr>
    </w:div>
    <w:div w:id="1414164138">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510175910">
      <w:bodyDiv w:val="1"/>
      <w:marLeft w:val="0"/>
      <w:marRight w:val="0"/>
      <w:marTop w:val="0"/>
      <w:marBottom w:val="0"/>
      <w:divBdr>
        <w:top w:val="none" w:sz="0" w:space="0" w:color="auto"/>
        <w:left w:val="none" w:sz="0" w:space="0" w:color="auto"/>
        <w:bottom w:val="none" w:sz="0" w:space="0" w:color="auto"/>
        <w:right w:val="none" w:sz="0" w:space="0" w:color="auto"/>
      </w:divBdr>
    </w:div>
    <w:div w:id="1537430935">
      <w:bodyDiv w:val="1"/>
      <w:marLeft w:val="0"/>
      <w:marRight w:val="0"/>
      <w:marTop w:val="0"/>
      <w:marBottom w:val="0"/>
      <w:divBdr>
        <w:top w:val="none" w:sz="0" w:space="0" w:color="auto"/>
        <w:left w:val="none" w:sz="0" w:space="0" w:color="auto"/>
        <w:bottom w:val="none" w:sz="0" w:space="0" w:color="auto"/>
        <w:right w:val="none" w:sz="0" w:space="0" w:color="auto"/>
      </w:divBdr>
    </w:div>
    <w:div w:id="1541017858">
      <w:bodyDiv w:val="1"/>
      <w:marLeft w:val="0"/>
      <w:marRight w:val="0"/>
      <w:marTop w:val="0"/>
      <w:marBottom w:val="0"/>
      <w:divBdr>
        <w:top w:val="none" w:sz="0" w:space="0" w:color="auto"/>
        <w:left w:val="none" w:sz="0" w:space="0" w:color="auto"/>
        <w:bottom w:val="none" w:sz="0" w:space="0" w:color="auto"/>
        <w:right w:val="none" w:sz="0" w:space="0" w:color="auto"/>
      </w:divBdr>
    </w:div>
    <w:div w:id="1558516727">
      <w:bodyDiv w:val="1"/>
      <w:marLeft w:val="0"/>
      <w:marRight w:val="0"/>
      <w:marTop w:val="0"/>
      <w:marBottom w:val="0"/>
      <w:divBdr>
        <w:top w:val="none" w:sz="0" w:space="0" w:color="auto"/>
        <w:left w:val="none" w:sz="0" w:space="0" w:color="auto"/>
        <w:bottom w:val="none" w:sz="0" w:space="0" w:color="auto"/>
        <w:right w:val="none" w:sz="0" w:space="0" w:color="auto"/>
      </w:divBdr>
    </w:div>
    <w:div w:id="1582714612">
      <w:bodyDiv w:val="1"/>
      <w:marLeft w:val="0"/>
      <w:marRight w:val="0"/>
      <w:marTop w:val="0"/>
      <w:marBottom w:val="0"/>
      <w:divBdr>
        <w:top w:val="none" w:sz="0" w:space="0" w:color="auto"/>
        <w:left w:val="none" w:sz="0" w:space="0" w:color="auto"/>
        <w:bottom w:val="none" w:sz="0" w:space="0" w:color="auto"/>
        <w:right w:val="none" w:sz="0" w:space="0" w:color="auto"/>
      </w:divBdr>
    </w:div>
    <w:div w:id="1672248823">
      <w:bodyDiv w:val="1"/>
      <w:marLeft w:val="0"/>
      <w:marRight w:val="0"/>
      <w:marTop w:val="0"/>
      <w:marBottom w:val="0"/>
      <w:divBdr>
        <w:top w:val="none" w:sz="0" w:space="0" w:color="auto"/>
        <w:left w:val="none" w:sz="0" w:space="0" w:color="auto"/>
        <w:bottom w:val="none" w:sz="0" w:space="0" w:color="auto"/>
        <w:right w:val="none" w:sz="0" w:space="0" w:color="auto"/>
      </w:divBdr>
    </w:div>
    <w:div w:id="1729105988">
      <w:bodyDiv w:val="1"/>
      <w:marLeft w:val="0"/>
      <w:marRight w:val="0"/>
      <w:marTop w:val="0"/>
      <w:marBottom w:val="0"/>
      <w:divBdr>
        <w:top w:val="none" w:sz="0" w:space="0" w:color="auto"/>
        <w:left w:val="none" w:sz="0" w:space="0" w:color="auto"/>
        <w:bottom w:val="none" w:sz="0" w:space="0" w:color="auto"/>
        <w:right w:val="none" w:sz="0" w:space="0" w:color="auto"/>
      </w:divBdr>
    </w:div>
    <w:div w:id="173889551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851678069">
      <w:bodyDiv w:val="1"/>
      <w:marLeft w:val="0"/>
      <w:marRight w:val="0"/>
      <w:marTop w:val="0"/>
      <w:marBottom w:val="0"/>
      <w:divBdr>
        <w:top w:val="none" w:sz="0" w:space="0" w:color="auto"/>
        <w:left w:val="none" w:sz="0" w:space="0" w:color="auto"/>
        <w:bottom w:val="none" w:sz="0" w:space="0" w:color="auto"/>
        <w:right w:val="none" w:sz="0" w:space="0" w:color="auto"/>
      </w:divBdr>
    </w:div>
    <w:div w:id="1859464170">
      <w:bodyDiv w:val="1"/>
      <w:marLeft w:val="0"/>
      <w:marRight w:val="0"/>
      <w:marTop w:val="0"/>
      <w:marBottom w:val="0"/>
      <w:divBdr>
        <w:top w:val="none" w:sz="0" w:space="0" w:color="auto"/>
        <w:left w:val="none" w:sz="0" w:space="0" w:color="auto"/>
        <w:bottom w:val="none" w:sz="0" w:space="0" w:color="auto"/>
        <w:right w:val="none" w:sz="0" w:space="0" w:color="auto"/>
      </w:divBdr>
    </w:div>
    <w:div w:id="1871916338">
      <w:bodyDiv w:val="1"/>
      <w:marLeft w:val="0"/>
      <w:marRight w:val="0"/>
      <w:marTop w:val="0"/>
      <w:marBottom w:val="0"/>
      <w:divBdr>
        <w:top w:val="none" w:sz="0" w:space="0" w:color="auto"/>
        <w:left w:val="none" w:sz="0" w:space="0" w:color="auto"/>
        <w:bottom w:val="none" w:sz="0" w:space="0" w:color="auto"/>
        <w:right w:val="none" w:sz="0" w:space="0" w:color="auto"/>
      </w:divBdr>
    </w:div>
    <w:div w:id="1874072836">
      <w:bodyDiv w:val="1"/>
      <w:marLeft w:val="0"/>
      <w:marRight w:val="0"/>
      <w:marTop w:val="0"/>
      <w:marBottom w:val="0"/>
      <w:divBdr>
        <w:top w:val="none" w:sz="0" w:space="0" w:color="auto"/>
        <w:left w:val="none" w:sz="0" w:space="0" w:color="auto"/>
        <w:bottom w:val="none" w:sz="0" w:space="0" w:color="auto"/>
        <w:right w:val="none" w:sz="0" w:space="0" w:color="auto"/>
      </w:divBdr>
    </w:div>
    <w:div w:id="1932733227">
      <w:bodyDiv w:val="1"/>
      <w:marLeft w:val="0"/>
      <w:marRight w:val="0"/>
      <w:marTop w:val="0"/>
      <w:marBottom w:val="0"/>
      <w:divBdr>
        <w:top w:val="none" w:sz="0" w:space="0" w:color="auto"/>
        <w:left w:val="none" w:sz="0" w:space="0" w:color="auto"/>
        <w:bottom w:val="none" w:sz="0" w:space="0" w:color="auto"/>
        <w:right w:val="none" w:sz="0" w:space="0" w:color="auto"/>
      </w:divBdr>
    </w:div>
    <w:div w:id="1966348391">
      <w:bodyDiv w:val="1"/>
      <w:marLeft w:val="0"/>
      <w:marRight w:val="0"/>
      <w:marTop w:val="0"/>
      <w:marBottom w:val="0"/>
      <w:divBdr>
        <w:top w:val="none" w:sz="0" w:space="0" w:color="auto"/>
        <w:left w:val="none" w:sz="0" w:space="0" w:color="auto"/>
        <w:bottom w:val="none" w:sz="0" w:space="0" w:color="auto"/>
        <w:right w:val="none" w:sz="0" w:space="0" w:color="auto"/>
      </w:divBdr>
    </w:div>
    <w:div w:id="1994333755">
      <w:bodyDiv w:val="1"/>
      <w:marLeft w:val="0"/>
      <w:marRight w:val="0"/>
      <w:marTop w:val="0"/>
      <w:marBottom w:val="0"/>
      <w:divBdr>
        <w:top w:val="none" w:sz="0" w:space="0" w:color="auto"/>
        <w:left w:val="none" w:sz="0" w:space="0" w:color="auto"/>
        <w:bottom w:val="none" w:sz="0" w:space="0" w:color="auto"/>
        <w:right w:val="none" w:sz="0" w:space="0" w:color="auto"/>
      </w:divBdr>
    </w:div>
    <w:div w:id="2037387913">
      <w:bodyDiv w:val="1"/>
      <w:marLeft w:val="0"/>
      <w:marRight w:val="0"/>
      <w:marTop w:val="0"/>
      <w:marBottom w:val="0"/>
      <w:divBdr>
        <w:top w:val="none" w:sz="0" w:space="0" w:color="auto"/>
        <w:left w:val="none" w:sz="0" w:space="0" w:color="auto"/>
        <w:bottom w:val="none" w:sz="0" w:space="0" w:color="auto"/>
        <w:right w:val="none" w:sz="0" w:space="0" w:color="auto"/>
      </w:divBdr>
    </w:div>
    <w:div w:id="2067298098">
      <w:bodyDiv w:val="1"/>
      <w:marLeft w:val="0"/>
      <w:marRight w:val="0"/>
      <w:marTop w:val="0"/>
      <w:marBottom w:val="0"/>
      <w:divBdr>
        <w:top w:val="none" w:sz="0" w:space="0" w:color="auto"/>
        <w:left w:val="none" w:sz="0" w:space="0" w:color="auto"/>
        <w:bottom w:val="none" w:sz="0" w:space="0" w:color="auto"/>
        <w:right w:val="none" w:sz="0" w:space="0" w:color="auto"/>
      </w:divBdr>
    </w:div>
    <w:div w:id="2096126507">
      <w:bodyDiv w:val="1"/>
      <w:marLeft w:val="0"/>
      <w:marRight w:val="0"/>
      <w:marTop w:val="0"/>
      <w:marBottom w:val="0"/>
      <w:divBdr>
        <w:top w:val="none" w:sz="0" w:space="0" w:color="auto"/>
        <w:left w:val="none" w:sz="0" w:space="0" w:color="auto"/>
        <w:bottom w:val="none" w:sz="0" w:space="0" w:color="auto"/>
        <w:right w:val="none" w:sz="0" w:space="0" w:color="auto"/>
      </w:divBdr>
    </w:div>
    <w:div w:id="21298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D:\&#24555;&#30424;\&#20013;&#23398;&#29289;&#29702;\&#39640;&#32771;&#19968;&#36718;&#22797;&#20064;\&#31532;1&#31456;%20&#30452;&#32447;&#36816;&#21160;\1-1.TIF"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jpe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gif"/><Relationship Id="rId7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C9B5E-CA71-41FB-ACF9-8B82220F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22</Pages>
  <Words>1726</Words>
  <Characters>9839</Characters>
  <Application>Microsoft Office Word</Application>
  <DocSecurity>0</DocSecurity>
  <Lines>81</Lines>
  <Paragraphs>23</Paragraphs>
  <ScaleCrop>false</ScaleCrop>
  <Company>Sky123.Org</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27</cp:revision>
  <cp:lastPrinted>2015-03-06T07:35:00Z</cp:lastPrinted>
  <dcterms:created xsi:type="dcterms:W3CDTF">2016-06-17T09:03:00Z</dcterms:created>
  <dcterms:modified xsi:type="dcterms:W3CDTF">2016-11-07T07:52:00Z</dcterms:modified>
</cp:coreProperties>
</file>