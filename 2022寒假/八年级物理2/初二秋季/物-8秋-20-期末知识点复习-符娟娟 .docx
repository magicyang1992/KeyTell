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CF" w:rsidRPr="00EC7E89" w:rsidRDefault="001F2BCF" w:rsidP="00991327">
      <w:pPr>
        <w:jc w:val="center"/>
        <w:rPr>
          <w:rFonts w:ascii="黑体" w:eastAsia="黑体" w:hAnsi="黑体"/>
          <w:sz w:val="36"/>
          <w:szCs w:val="36"/>
        </w:rPr>
      </w:pPr>
      <w:r w:rsidRPr="00EC7E89">
        <w:rPr>
          <w:rFonts w:ascii="黑体" w:eastAsia="黑体" w:hAnsi="黑体" w:hint="eastAsia"/>
          <w:sz w:val="36"/>
          <w:szCs w:val="36"/>
        </w:rPr>
        <w:t>初</w:t>
      </w:r>
      <w:r w:rsidR="00DC2EB2" w:rsidRPr="00EC7E89">
        <w:rPr>
          <w:rFonts w:ascii="黑体" w:eastAsia="黑体" w:hAnsi="黑体" w:hint="eastAsia"/>
          <w:sz w:val="36"/>
          <w:szCs w:val="36"/>
        </w:rPr>
        <w:t>二</w:t>
      </w:r>
      <w:r w:rsidR="00F30354" w:rsidRPr="00EC7E89">
        <w:rPr>
          <w:rFonts w:ascii="黑体" w:eastAsia="黑体" w:hAnsi="黑体" w:hint="eastAsia"/>
          <w:sz w:val="36"/>
          <w:szCs w:val="36"/>
        </w:rPr>
        <w:t>物理</w:t>
      </w:r>
      <w:r w:rsidR="00DC2EB2" w:rsidRPr="00EC7E89">
        <w:rPr>
          <w:rFonts w:ascii="黑体" w:eastAsia="黑体" w:hAnsi="黑体" w:hint="eastAsia"/>
          <w:sz w:val="36"/>
          <w:szCs w:val="36"/>
        </w:rPr>
        <w:t>秋季</w:t>
      </w:r>
      <w:r w:rsidR="00991327" w:rsidRPr="00EC7E89">
        <w:rPr>
          <w:rFonts w:ascii="黑体" w:eastAsia="黑体" w:hAnsi="黑体" w:hint="eastAsia"/>
          <w:sz w:val="36"/>
          <w:szCs w:val="36"/>
        </w:rPr>
        <w:t>班</w:t>
      </w:r>
    </w:p>
    <w:tbl>
      <w:tblPr>
        <w:tblpPr w:leftFromText="180" w:rightFromText="180" w:horzAnchor="margin" w:tblpY="6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999"/>
        <w:gridCol w:w="2664"/>
        <w:gridCol w:w="1465"/>
        <w:gridCol w:w="500"/>
        <w:gridCol w:w="2962"/>
      </w:tblGrid>
      <w:tr w:rsidR="001F2BCF" w:rsidRPr="00EC7E89" w:rsidTr="00B24A3C">
        <w:trPr>
          <w:trHeight w:val="454"/>
        </w:trPr>
        <w:tc>
          <w:tcPr>
            <w:tcW w:w="1695" w:type="dxa"/>
            <w:gridSpan w:val="2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 w:hint="eastAsia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 w:hint="eastAsia"/>
                <w:color w:val="000000"/>
                <w:sz w:val="24"/>
              </w:rPr>
              <w:t>日期</w:t>
            </w:r>
          </w:p>
        </w:tc>
        <w:tc>
          <w:tcPr>
            <w:tcW w:w="3462" w:type="dxa"/>
            <w:gridSpan w:val="2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1F2BCF" w:rsidRPr="00EC7E89" w:rsidTr="00B24A3C">
        <w:trPr>
          <w:trHeight w:val="454"/>
        </w:trPr>
        <w:tc>
          <w:tcPr>
            <w:tcW w:w="1695" w:type="dxa"/>
            <w:gridSpan w:val="2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 w:hint="eastAsia"/>
                <w:color w:val="000000"/>
                <w:sz w:val="24"/>
              </w:rPr>
              <w:t>学生</w:t>
            </w:r>
          </w:p>
        </w:tc>
        <w:tc>
          <w:tcPr>
            <w:tcW w:w="7591" w:type="dxa"/>
            <w:gridSpan w:val="4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1F2BCF" w:rsidRPr="00EC7E89" w:rsidTr="00B24A3C">
        <w:trPr>
          <w:trHeight w:val="454"/>
        </w:trPr>
        <w:tc>
          <w:tcPr>
            <w:tcW w:w="1695" w:type="dxa"/>
            <w:gridSpan w:val="2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/>
                <w:color w:val="000000"/>
                <w:sz w:val="24"/>
              </w:rPr>
              <w:t>课</w:t>
            </w:r>
            <w:r w:rsidRPr="00EC7E89">
              <w:rPr>
                <w:rFonts w:eastAsia="黑体" w:hint="eastAsia"/>
                <w:color w:val="000000"/>
                <w:sz w:val="24"/>
              </w:rPr>
              <w:t>程编号</w:t>
            </w:r>
          </w:p>
        </w:tc>
        <w:tc>
          <w:tcPr>
            <w:tcW w:w="2664" w:type="dxa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 w:hint="eastAsia"/>
                <w:color w:val="000000"/>
                <w:sz w:val="24"/>
              </w:rPr>
              <w:t>课型</w:t>
            </w:r>
          </w:p>
        </w:tc>
        <w:tc>
          <w:tcPr>
            <w:tcW w:w="3462" w:type="dxa"/>
            <w:gridSpan w:val="2"/>
            <w:vAlign w:val="center"/>
          </w:tcPr>
          <w:p w:rsidR="001F2BCF" w:rsidRPr="00EC7E89" w:rsidRDefault="00DC2EB2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C7E89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同步</w:t>
            </w:r>
          </w:p>
        </w:tc>
      </w:tr>
      <w:tr w:rsidR="001F2BCF" w:rsidRPr="00EC7E89" w:rsidTr="00B24A3C">
        <w:trPr>
          <w:trHeight w:val="1011"/>
        </w:trPr>
        <w:tc>
          <w:tcPr>
            <w:tcW w:w="1695" w:type="dxa"/>
            <w:gridSpan w:val="2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EC7E89">
              <w:rPr>
                <w:rFonts w:eastAsia="黑体" w:hint="eastAsia"/>
                <w:b/>
                <w:color w:val="000000"/>
                <w:sz w:val="24"/>
              </w:rPr>
              <w:t>课题</w:t>
            </w:r>
          </w:p>
        </w:tc>
        <w:tc>
          <w:tcPr>
            <w:tcW w:w="7591" w:type="dxa"/>
            <w:gridSpan w:val="4"/>
            <w:vAlign w:val="center"/>
          </w:tcPr>
          <w:p w:rsidR="001F2BCF" w:rsidRPr="00EC7E89" w:rsidRDefault="00F63DEF" w:rsidP="00E67A9C">
            <w:pPr>
              <w:tabs>
                <w:tab w:val="left" w:pos="6360"/>
              </w:tabs>
              <w:rPr>
                <w:rFonts w:ascii="黑体" w:eastAsia="黑体" w:hAnsi="黑体"/>
                <w:color w:val="000000"/>
                <w:sz w:val="36"/>
                <w:szCs w:val="36"/>
              </w:rPr>
            </w:pPr>
            <w:r w:rsidRPr="00EC7E89">
              <w:rPr>
                <w:rFonts w:ascii="黑体" w:eastAsia="黑体" w:hAnsi="黑体" w:cs="Times New Roman" w:hint="eastAsia"/>
                <w:sz w:val="36"/>
                <w:szCs w:val="36"/>
              </w:rPr>
              <w:t>期末</w:t>
            </w:r>
            <w:r w:rsidR="00BF0EB2" w:rsidRPr="00EC7E89">
              <w:rPr>
                <w:rFonts w:ascii="黑体" w:eastAsia="黑体" w:hAnsi="黑体" w:cs="Times New Roman" w:hint="eastAsia"/>
                <w:sz w:val="36"/>
                <w:szCs w:val="36"/>
              </w:rPr>
              <w:t>知识点</w:t>
            </w:r>
            <w:r w:rsidRPr="00EC7E89">
              <w:rPr>
                <w:rFonts w:ascii="黑体" w:eastAsia="黑体" w:hAnsi="黑体" w:cs="Times New Roman" w:hint="eastAsia"/>
                <w:sz w:val="36"/>
                <w:szCs w:val="36"/>
              </w:rPr>
              <w:t>复习</w:t>
            </w:r>
          </w:p>
        </w:tc>
      </w:tr>
      <w:tr w:rsidR="001F2BCF" w:rsidRPr="00EC7E89" w:rsidTr="00B24A3C">
        <w:trPr>
          <w:trHeight w:val="454"/>
        </w:trPr>
        <w:tc>
          <w:tcPr>
            <w:tcW w:w="9286" w:type="dxa"/>
            <w:gridSpan w:val="6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bookmarkStart w:id="0" w:name="OLE_LINK5"/>
            <w:r w:rsidRPr="00EC7E89">
              <w:rPr>
                <w:rFonts w:eastAsia="黑体" w:hint="eastAsia"/>
                <w:color w:val="000000"/>
                <w:sz w:val="24"/>
              </w:rPr>
              <w:t>教学</w:t>
            </w:r>
            <w:r w:rsidRPr="00EC7E89">
              <w:rPr>
                <w:rFonts w:eastAsia="黑体"/>
                <w:color w:val="000000"/>
                <w:sz w:val="24"/>
              </w:rPr>
              <w:t>目标</w:t>
            </w:r>
          </w:p>
        </w:tc>
      </w:tr>
      <w:bookmarkEnd w:id="0"/>
      <w:tr w:rsidR="001F2BCF" w:rsidRPr="00EC7E89" w:rsidTr="00B24A3C">
        <w:trPr>
          <w:trHeight w:val="454"/>
        </w:trPr>
        <w:tc>
          <w:tcPr>
            <w:tcW w:w="9286" w:type="dxa"/>
            <w:gridSpan w:val="6"/>
            <w:vAlign w:val="center"/>
          </w:tcPr>
          <w:p w:rsidR="001F2BCF" w:rsidRPr="00EC7E89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黑体" w:eastAsia="黑体" w:hAnsi="黑体"/>
                <w:szCs w:val="21"/>
              </w:rPr>
            </w:pPr>
          </w:p>
          <w:p w:rsidR="00493461" w:rsidRPr="00EC7E89" w:rsidRDefault="00F30354" w:rsidP="00493461">
            <w:pPr>
              <w:rPr>
                <w:rFonts w:ascii="黑体" w:eastAsia="黑体" w:hAnsi="黑体" w:cs="Times New Roman"/>
                <w:szCs w:val="21"/>
              </w:rPr>
            </w:pPr>
            <w:r w:rsidRPr="00EC7E89">
              <w:rPr>
                <w:rFonts w:ascii="黑体" w:eastAsia="黑体" w:hAnsi="黑体" w:cs="Times New Roman"/>
              </w:rPr>
              <w:t>1</w:t>
            </w:r>
            <w:r w:rsidRPr="00EC7E89">
              <w:rPr>
                <w:rFonts w:ascii="黑体" w:eastAsia="黑体" w:hAnsi="黑体" w:cs="Times New Roman" w:hint="eastAsia"/>
              </w:rPr>
              <w:t>．</w:t>
            </w:r>
            <w:r w:rsidR="000759FE" w:rsidRPr="00EC7E89">
              <w:rPr>
                <w:rFonts w:ascii="黑体" w:eastAsia="黑体" w:hAnsi="黑体" w:cs="Times New Roman" w:hint="eastAsia"/>
              </w:rPr>
              <w:t>复习测量、声、光、运动</w:t>
            </w:r>
            <w:r w:rsidR="001E1844" w:rsidRPr="00EC7E89">
              <w:rPr>
                <w:rFonts w:ascii="黑体" w:eastAsia="黑体" w:hAnsi="黑体" w:cs="Times New Roman" w:hint="eastAsia"/>
              </w:rPr>
              <w:t>和力</w:t>
            </w:r>
            <w:r w:rsidR="000759FE" w:rsidRPr="00EC7E89">
              <w:rPr>
                <w:rFonts w:ascii="黑体" w:eastAsia="黑体" w:hAnsi="黑体" w:cs="Times New Roman" w:hint="eastAsia"/>
              </w:rPr>
              <w:t>的基本概念</w:t>
            </w:r>
          </w:p>
          <w:p w:rsidR="00493461" w:rsidRPr="00EC7E89" w:rsidRDefault="00493461" w:rsidP="00493461">
            <w:pPr>
              <w:rPr>
                <w:rFonts w:ascii="黑体" w:eastAsia="黑体" w:hAnsi="黑体" w:cs="Times New Roman"/>
                <w:szCs w:val="21"/>
              </w:rPr>
            </w:pPr>
            <w:r w:rsidRPr="00EC7E89">
              <w:rPr>
                <w:rFonts w:ascii="黑体" w:eastAsia="黑体" w:hAnsi="黑体" w:cs="Times New Roman" w:hint="eastAsia"/>
                <w:szCs w:val="21"/>
              </w:rPr>
              <w:t>2</w:t>
            </w:r>
            <w:r w:rsidRPr="00EC7E89">
              <w:rPr>
                <w:rFonts w:ascii="黑体" w:eastAsia="黑体" w:hAnsi="黑体" w:cs="Times New Roman" w:hint="eastAsia"/>
              </w:rPr>
              <w:t>．</w:t>
            </w:r>
            <w:r w:rsidR="000759FE" w:rsidRPr="00EC7E89">
              <w:rPr>
                <w:rFonts w:ascii="黑体" w:eastAsia="黑体" w:hAnsi="黑体" w:cs="Times New Roman" w:hint="eastAsia"/>
              </w:rPr>
              <w:t>复习天平使用、平面镜成像、二力平衡等实验</w:t>
            </w:r>
          </w:p>
          <w:p w:rsidR="00493461" w:rsidRPr="00EC7E89" w:rsidRDefault="00493461" w:rsidP="00493461">
            <w:pPr>
              <w:rPr>
                <w:rFonts w:ascii="黑体" w:eastAsia="黑体" w:hAnsi="黑体" w:cs="Times New Roman"/>
                <w:szCs w:val="21"/>
              </w:rPr>
            </w:pPr>
            <w:r w:rsidRPr="00EC7E89">
              <w:rPr>
                <w:rFonts w:ascii="黑体" w:eastAsia="黑体" w:hAnsi="黑体" w:cs="Times New Roman" w:hint="eastAsia"/>
                <w:szCs w:val="21"/>
              </w:rPr>
              <w:t>3</w:t>
            </w:r>
            <w:r w:rsidRPr="00EC7E89">
              <w:rPr>
                <w:rFonts w:ascii="黑体" w:eastAsia="黑体" w:hAnsi="黑体" w:cs="Times New Roman" w:hint="eastAsia"/>
              </w:rPr>
              <w:t>．</w:t>
            </w:r>
            <w:r w:rsidR="000759FE" w:rsidRPr="00EC7E89">
              <w:rPr>
                <w:rFonts w:ascii="黑体" w:eastAsia="黑体" w:hAnsi="黑体" w:cs="Times New Roman" w:hint="eastAsia"/>
              </w:rPr>
              <w:t>理解透镜成像规律及其应用</w:t>
            </w:r>
          </w:p>
          <w:p w:rsidR="001F2BCF" w:rsidRPr="00EC7E89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F2BCF" w:rsidRPr="00EC7E89" w:rsidTr="00B24A3C">
        <w:trPr>
          <w:trHeight w:val="454"/>
        </w:trPr>
        <w:tc>
          <w:tcPr>
            <w:tcW w:w="9286" w:type="dxa"/>
            <w:gridSpan w:val="6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 w:hint="eastAsia"/>
                <w:color w:val="000000"/>
                <w:sz w:val="24"/>
              </w:rPr>
              <w:t>教学重</w:t>
            </w:r>
            <w:r w:rsidR="00EB3EE4" w:rsidRPr="00EC7E89">
              <w:rPr>
                <w:rFonts w:eastAsia="黑体" w:hint="eastAsia"/>
                <w:color w:val="000000"/>
                <w:sz w:val="24"/>
              </w:rPr>
              <w:t>难</w:t>
            </w:r>
            <w:r w:rsidRPr="00EC7E89">
              <w:rPr>
                <w:rFonts w:eastAsia="黑体" w:hint="eastAsia"/>
                <w:color w:val="000000"/>
                <w:sz w:val="24"/>
              </w:rPr>
              <w:t>点</w:t>
            </w:r>
          </w:p>
        </w:tc>
      </w:tr>
      <w:tr w:rsidR="001F2BCF" w:rsidRPr="00EC7E89" w:rsidTr="00B24A3C">
        <w:trPr>
          <w:trHeight w:val="454"/>
        </w:trPr>
        <w:tc>
          <w:tcPr>
            <w:tcW w:w="9286" w:type="dxa"/>
            <w:gridSpan w:val="6"/>
            <w:vAlign w:val="center"/>
          </w:tcPr>
          <w:p w:rsidR="001F2BCF" w:rsidRPr="00EC7E89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黑体" w:eastAsia="黑体" w:hAnsi="黑体"/>
                <w:color w:val="000000"/>
                <w:szCs w:val="21"/>
              </w:rPr>
            </w:pPr>
          </w:p>
          <w:p w:rsidR="002E2623" w:rsidRPr="00EC7E89" w:rsidRDefault="002E2623" w:rsidP="00991327">
            <w:pPr>
              <w:rPr>
                <w:rFonts w:ascii="黑体" w:eastAsia="黑体" w:hAnsi="黑体" w:cs="Times New Roman"/>
              </w:rPr>
            </w:pPr>
            <w:r w:rsidRPr="00EC7E89">
              <w:rPr>
                <w:rFonts w:ascii="黑体" w:eastAsia="黑体" w:hAnsi="黑体" w:cs="Times New Roman" w:hint="eastAsia"/>
                <w:szCs w:val="21"/>
              </w:rPr>
              <w:t>1</w:t>
            </w:r>
            <w:r w:rsidRPr="00EC7E89">
              <w:rPr>
                <w:rFonts w:ascii="黑体" w:eastAsia="黑体" w:hAnsi="黑体" w:cs="Times New Roman" w:hint="eastAsia"/>
              </w:rPr>
              <w:t>．</w:t>
            </w:r>
            <w:r w:rsidR="00D51CAF" w:rsidRPr="00EC7E89">
              <w:rPr>
                <w:rFonts w:ascii="黑体" w:eastAsia="黑体" w:hAnsi="黑体" w:cs="Times New Roman" w:hint="eastAsia"/>
              </w:rPr>
              <w:t>重</w:t>
            </w:r>
            <w:r w:rsidR="000759FE" w:rsidRPr="00EC7E89">
              <w:rPr>
                <w:rFonts w:ascii="黑体" w:eastAsia="黑体" w:hAnsi="黑体" w:cs="Times New Roman" w:hint="eastAsia"/>
              </w:rPr>
              <w:t>力</w:t>
            </w:r>
            <w:r w:rsidR="00D51CAF" w:rsidRPr="00EC7E89">
              <w:rPr>
                <w:rFonts w:ascii="黑体" w:eastAsia="黑体" w:hAnsi="黑体" w:cs="Times New Roman" w:hint="eastAsia"/>
              </w:rPr>
              <w:t>、摩擦力、二力平衡</w:t>
            </w:r>
            <w:r w:rsidR="000759FE" w:rsidRPr="00EC7E89">
              <w:rPr>
                <w:rFonts w:ascii="黑体" w:eastAsia="黑体" w:hAnsi="黑体" w:cs="Times New Roman" w:hint="eastAsia"/>
              </w:rPr>
              <w:t>的综合题</w:t>
            </w:r>
            <w:r w:rsidRPr="00EC7E89">
              <w:rPr>
                <w:rFonts w:ascii="黑体" w:eastAsia="黑体" w:hAnsi="黑体" w:cs="Times New Roman"/>
                <w:szCs w:val="21"/>
              </w:rPr>
              <w:t>（考试要求</w:t>
            </w:r>
            <w:r w:rsidR="000759FE" w:rsidRPr="00EC7E89">
              <w:rPr>
                <w:rFonts w:ascii="黑体" w:eastAsia="黑体" w:hAnsi="黑体" w:cs="Times New Roman" w:hint="eastAsia"/>
                <w:szCs w:val="21"/>
              </w:rPr>
              <w:t>C</w:t>
            </w:r>
            <w:r w:rsidRPr="00EC7E89">
              <w:rPr>
                <w:rFonts w:ascii="黑体" w:eastAsia="黑体" w:hAnsi="黑体" w:cs="Times New Roman"/>
                <w:szCs w:val="21"/>
              </w:rPr>
              <w:t>；出题频率高）</w:t>
            </w:r>
          </w:p>
          <w:p w:rsidR="002E2623" w:rsidRPr="00EC7E89" w:rsidRDefault="002E2623" w:rsidP="00991327">
            <w:pPr>
              <w:rPr>
                <w:rFonts w:ascii="黑体" w:eastAsia="黑体" w:hAnsi="黑体" w:cs="Times New Roman"/>
              </w:rPr>
            </w:pPr>
            <w:r w:rsidRPr="00EC7E89">
              <w:rPr>
                <w:rFonts w:ascii="黑体" w:eastAsia="黑体" w:hAnsi="黑体" w:cs="Times New Roman" w:hint="eastAsia"/>
              </w:rPr>
              <w:t>2．</w:t>
            </w:r>
            <w:r w:rsidR="000759FE" w:rsidRPr="00EC7E89">
              <w:rPr>
                <w:rFonts w:ascii="黑体" w:eastAsia="黑体" w:hAnsi="黑体" w:cs="Times New Roman" w:hint="eastAsia"/>
              </w:rPr>
              <w:t>凸透镜成像规律应用</w:t>
            </w:r>
            <w:r w:rsidRPr="00EC7E89">
              <w:rPr>
                <w:rFonts w:ascii="黑体" w:eastAsia="黑体" w:hAnsi="黑体" w:cs="Times New Roman"/>
                <w:szCs w:val="21"/>
              </w:rPr>
              <w:t>（考试要求</w:t>
            </w:r>
            <w:r w:rsidR="000759FE" w:rsidRPr="00EC7E89">
              <w:rPr>
                <w:rFonts w:ascii="黑体" w:eastAsia="黑体" w:hAnsi="黑体" w:cs="Times New Roman" w:hint="eastAsia"/>
                <w:szCs w:val="21"/>
              </w:rPr>
              <w:t>C</w:t>
            </w:r>
            <w:r w:rsidRPr="00EC7E89">
              <w:rPr>
                <w:rFonts w:ascii="黑体" w:eastAsia="黑体" w:hAnsi="黑体" w:cs="Times New Roman"/>
                <w:szCs w:val="21"/>
              </w:rPr>
              <w:t>；出题频率高）</w:t>
            </w:r>
          </w:p>
          <w:p w:rsidR="00F30354" w:rsidRPr="00EC7E89" w:rsidRDefault="002E2623" w:rsidP="00991327">
            <w:pPr>
              <w:rPr>
                <w:rFonts w:ascii="黑体" w:eastAsia="黑体" w:hAnsi="黑体" w:cs="Times New Roman"/>
                <w:szCs w:val="21"/>
              </w:rPr>
            </w:pPr>
            <w:r w:rsidRPr="00EC7E89">
              <w:rPr>
                <w:rFonts w:ascii="黑体" w:eastAsia="黑体" w:hAnsi="黑体" w:cs="Times New Roman" w:hint="eastAsia"/>
              </w:rPr>
              <w:t>3．</w:t>
            </w:r>
            <w:r w:rsidR="00D51CAF" w:rsidRPr="00EC7E89">
              <w:rPr>
                <w:rFonts w:ascii="黑体" w:eastAsia="黑体" w:hAnsi="黑体" w:cs="Times New Roman" w:hint="eastAsia"/>
              </w:rPr>
              <w:t>平面镜成像实验</w:t>
            </w:r>
            <w:r w:rsidR="00F30354" w:rsidRPr="00EC7E89">
              <w:rPr>
                <w:rFonts w:ascii="黑体" w:eastAsia="黑体" w:hAnsi="黑体" w:cs="Times New Roman"/>
                <w:szCs w:val="21"/>
              </w:rPr>
              <w:t>（考试要求</w:t>
            </w:r>
            <w:r w:rsidR="00D51CAF" w:rsidRPr="00EC7E89">
              <w:rPr>
                <w:rFonts w:ascii="黑体" w:eastAsia="黑体" w:hAnsi="黑体" w:cs="Times New Roman" w:hint="eastAsia"/>
                <w:szCs w:val="21"/>
              </w:rPr>
              <w:t>C</w:t>
            </w:r>
            <w:r w:rsidR="003262D7" w:rsidRPr="00EC7E89">
              <w:rPr>
                <w:rFonts w:ascii="黑体" w:eastAsia="黑体" w:hAnsi="黑体" w:cs="Times New Roman"/>
                <w:szCs w:val="21"/>
              </w:rPr>
              <w:t>；出题频率</w:t>
            </w:r>
            <w:r w:rsidR="003262D7" w:rsidRPr="00EC7E89">
              <w:rPr>
                <w:rFonts w:ascii="黑体" w:eastAsia="黑体" w:hAnsi="黑体" w:cs="Times New Roman" w:hint="eastAsia"/>
                <w:szCs w:val="21"/>
              </w:rPr>
              <w:t>低</w:t>
            </w:r>
            <w:r w:rsidR="00F30354" w:rsidRPr="00EC7E89">
              <w:rPr>
                <w:rFonts w:ascii="黑体" w:eastAsia="黑体" w:hAnsi="黑体" w:cs="Times New Roman"/>
                <w:szCs w:val="21"/>
              </w:rPr>
              <w:t>）</w:t>
            </w:r>
          </w:p>
          <w:p w:rsidR="001F2BCF" w:rsidRPr="00EC7E89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黑体" w:eastAsia="黑体" w:hAnsi="黑体"/>
                <w:color w:val="000000"/>
                <w:szCs w:val="21"/>
              </w:rPr>
            </w:pPr>
          </w:p>
        </w:tc>
      </w:tr>
      <w:tr w:rsidR="001F2BCF" w:rsidRPr="00EC7E89" w:rsidTr="00B24A3C">
        <w:trPr>
          <w:trHeight w:val="454"/>
        </w:trPr>
        <w:tc>
          <w:tcPr>
            <w:tcW w:w="9286" w:type="dxa"/>
            <w:gridSpan w:val="6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bCs/>
                <w:color w:val="000000"/>
                <w:kern w:val="0"/>
                <w:sz w:val="24"/>
              </w:rPr>
            </w:pPr>
            <w:r w:rsidRPr="00EC7E89">
              <w:rPr>
                <w:rFonts w:eastAsia="黑体" w:hint="eastAsia"/>
                <w:color w:val="000000"/>
                <w:sz w:val="24"/>
              </w:rPr>
              <w:t>教学</w:t>
            </w:r>
            <w:r w:rsidRPr="00EC7E89">
              <w:rPr>
                <w:rFonts w:eastAsia="黑体"/>
                <w:color w:val="000000"/>
                <w:sz w:val="24"/>
              </w:rPr>
              <w:t>安排</w:t>
            </w:r>
          </w:p>
        </w:tc>
      </w:tr>
      <w:tr w:rsidR="001F2BCF" w:rsidRPr="00EC7E89" w:rsidTr="00B24A3C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proofErr w:type="gramStart"/>
            <w:r w:rsidRPr="00EC7E89">
              <w:rPr>
                <w:rFonts w:eastAsia="黑体" w:hint="eastAsia"/>
                <w:color w:val="000000"/>
                <w:sz w:val="24"/>
              </w:rPr>
              <w:t>版块</w:t>
            </w:r>
            <w:proofErr w:type="gramEnd"/>
          </w:p>
        </w:tc>
        <w:tc>
          <w:tcPr>
            <w:tcW w:w="2962" w:type="dxa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 w:hint="eastAsia"/>
                <w:color w:val="000000"/>
                <w:sz w:val="24"/>
              </w:rPr>
              <w:t>时长</w:t>
            </w:r>
          </w:p>
        </w:tc>
      </w:tr>
      <w:tr w:rsidR="001F2BCF" w:rsidRPr="00EC7E89" w:rsidTr="00B24A3C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/>
                <w:color w:val="000000"/>
                <w:sz w:val="24"/>
              </w:rPr>
              <w:t>1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1F2BCF" w:rsidRPr="00EC7E89" w:rsidRDefault="00C925A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EC7E89">
              <w:rPr>
                <w:rFonts w:asciiTheme="minorEastAsia" w:hAnsiTheme="minorEastAsia" w:hint="eastAsia"/>
                <w:color w:val="000000"/>
                <w:sz w:val="22"/>
              </w:rPr>
              <w:t>知识</w:t>
            </w:r>
            <w:r w:rsidR="00AE77BF" w:rsidRPr="00EC7E89">
              <w:rPr>
                <w:rFonts w:asciiTheme="minorEastAsia" w:hAnsiTheme="minorEastAsia" w:hint="eastAsia"/>
                <w:color w:val="000000"/>
                <w:sz w:val="22"/>
              </w:rPr>
              <w:t>梳理</w:t>
            </w:r>
          </w:p>
        </w:tc>
        <w:tc>
          <w:tcPr>
            <w:tcW w:w="2962" w:type="dxa"/>
            <w:vAlign w:val="center"/>
          </w:tcPr>
          <w:p w:rsidR="001F2BCF" w:rsidRPr="00EC7E89" w:rsidRDefault="00B24A3C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C7E89">
              <w:rPr>
                <w:rFonts w:ascii="Times New Roman" w:hAnsi="Times New Roman" w:cs="Times New Roman" w:hint="eastAsia"/>
                <w:color w:val="000000"/>
                <w:sz w:val="22"/>
              </w:rPr>
              <w:t>50</w:t>
            </w:r>
            <w:r w:rsidR="00D51CAF" w:rsidRPr="00EC7E89">
              <w:rPr>
                <w:rFonts w:ascii="Times New Roman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EC7E89" w:rsidTr="00B24A3C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EC7E89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/>
                <w:color w:val="000000"/>
                <w:sz w:val="24"/>
              </w:rPr>
              <w:t>2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1F2BCF" w:rsidRPr="00EC7E89" w:rsidRDefault="00C925A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EC7E89">
              <w:rPr>
                <w:rFonts w:asciiTheme="minorEastAsia" w:hAnsiTheme="minorEastAsia" w:hint="eastAsia"/>
                <w:color w:val="000000"/>
                <w:sz w:val="22"/>
              </w:rPr>
              <w:t>例题解析</w:t>
            </w:r>
          </w:p>
        </w:tc>
        <w:tc>
          <w:tcPr>
            <w:tcW w:w="2962" w:type="dxa"/>
            <w:vAlign w:val="center"/>
          </w:tcPr>
          <w:p w:rsidR="001F2BCF" w:rsidRPr="00EC7E89" w:rsidRDefault="00B24A3C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C7E89">
              <w:rPr>
                <w:rFonts w:ascii="Times New Roman" w:hAnsi="Times New Roman" w:cs="Times New Roman" w:hint="eastAsia"/>
                <w:color w:val="000000"/>
                <w:sz w:val="22"/>
              </w:rPr>
              <w:t>50</w:t>
            </w:r>
            <w:r w:rsidR="00D51CAF" w:rsidRPr="00EC7E89">
              <w:rPr>
                <w:rFonts w:ascii="Times New Roman" w:hAnsi="Times New Roman" w:cs="Times New Roman"/>
                <w:color w:val="000000"/>
                <w:sz w:val="22"/>
              </w:rPr>
              <w:t>分钟</w:t>
            </w:r>
          </w:p>
        </w:tc>
      </w:tr>
      <w:tr w:rsidR="00B24A3C" w:rsidRPr="00EC7E89" w:rsidTr="00B24A3C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 w:hint="eastAsia"/>
                <w:color w:val="000000"/>
                <w:sz w:val="24"/>
              </w:rPr>
              <w:t>3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EC7E89">
              <w:rPr>
                <w:rFonts w:asciiTheme="minorEastAsia" w:hAnsiTheme="minorEastAsia" w:hint="eastAsia"/>
                <w:color w:val="000000"/>
                <w:sz w:val="22"/>
              </w:rPr>
              <w:t>课堂总结</w:t>
            </w:r>
          </w:p>
        </w:tc>
        <w:tc>
          <w:tcPr>
            <w:tcW w:w="2962" w:type="dxa"/>
            <w:vAlign w:val="center"/>
          </w:tcPr>
          <w:p w:rsidR="00B24A3C" w:rsidRPr="00EC7E89" w:rsidRDefault="00B24A3C" w:rsidP="00B24A3C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C7E89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 w:rsidRPr="00EC7E89">
              <w:rPr>
                <w:rFonts w:ascii="Times New Roman" w:hAnsi="Times New Roman" w:cs="Times New Roman" w:hint="eastAsia"/>
                <w:color w:val="000000"/>
                <w:sz w:val="22"/>
              </w:rPr>
              <w:t>5</w:t>
            </w:r>
            <w:r w:rsidRPr="00EC7E89">
              <w:rPr>
                <w:rFonts w:ascii="Times New Roman" w:hAnsi="Times New Roman" w:cs="Times New Roman"/>
                <w:color w:val="000000"/>
                <w:sz w:val="22"/>
              </w:rPr>
              <w:t>分钟</w:t>
            </w:r>
          </w:p>
        </w:tc>
      </w:tr>
      <w:tr w:rsidR="00B24A3C" w:rsidRPr="00EC7E89" w:rsidTr="00B24A3C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EC7E89">
              <w:rPr>
                <w:rFonts w:eastAsia="黑体" w:hint="eastAsia"/>
                <w:color w:val="000000"/>
                <w:sz w:val="24"/>
              </w:rPr>
              <w:t>……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2962" w:type="dxa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24A3C" w:rsidRPr="00EC7E89" w:rsidTr="00B24A3C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2962" w:type="dxa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24A3C" w:rsidRPr="00EC7E89" w:rsidTr="00B24A3C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2962" w:type="dxa"/>
            <w:vAlign w:val="center"/>
          </w:tcPr>
          <w:p w:rsidR="00B24A3C" w:rsidRPr="00EC7E89" w:rsidRDefault="00B24A3C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</w:tbl>
    <w:p w:rsidR="001F2BCF" w:rsidRPr="00EC7E89" w:rsidRDefault="001F2BCF" w:rsidP="00991327">
      <w:pPr>
        <w:pStyle w:val="a7"/>
        <w:jc w:val="left"/>
      </w:pPr>
    </w:p>
    <w:p w:rsidR="001F2BCF" w:rsidRPr="00EC7E89" w:rsidRDefault="001F2BCF" w:rsidP="00991327"/>
    <w:p w:rsidR="00E22BE8" w:rsidRPr="00EC7E89" w:rsidRDefault="00E22BE8" w:rsidP="00991327">
      <w:pPr>
        <w:pStyle w:val="a7"/>
        <w:jc w:val="left"/>
      </w:pPr>
    </w:p>
    <w:p w:rsidR="00145B60" w:rsidRPr="00EC7E89" w:rsidRDefault="003F4A5E" w:rsidP="00285104">
      <w:pPr>
        <w:pStyle w:val="a7"/>
        <w:spacing w:line="400" w:lineRule="exact"/>
        <w:jc w:val="left"/>
      </w:pPr>
      <w:r>
        <w:rPr>
          <w:noProof/>
        </w:rPr>
        <w:lastRenderedPageBreak/>
        <w:pict>
          <v:group id="_x0000_s1048" style="position:absolute;margin-left:112.1pt;margin-top:5.7pt;width:232.5pt;height:47.25pt;z-index:251706368" coordorigin="4365,1815" coordsize="4650,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4365;top:1815;width:2835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9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5790;top:2023;width:3225;height:737;visibility:visible" filled="f" fillcolor="yellow" stroked="f" strokeweight=".5pt">
              <v:textbox>
                <w:txbxContent>
                  <w:p w:rsidR="00902BF5" w:rsidRPr="0077402A" w:rsidRDefault="00902BF5" w:rsidP="00493461">
                    <w:pPr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期末知识点复习</w:t>
                    </w:r>
                  </w:p>
                </w:txbxContent>
              </v:textbox>
            </v:shape>
          </v:group>
        </w:pict>
      </w:r>
    </w:p>
    <w:p w:rsidR="0077402A" w:rsidRPr="00EC7E89" w:rsidRDefault="0077402A" w:rsidP="00285104">
      <w:pPr>
        <w:spacing w:line="400" w:lineRule="exact"/>
      </w:pPr>
    </w:p>
    <w:p w:rsidR="00502999" w:rsidRPr="00EC7E89" w:rsidRDefault="00502999" w:rsidP="00285104">
      <w:pPr>
        <w:spacing w:line="400" w:lineRule="exact"/>
      </w:pPr>
    </w:p>
    <w:p w:rsidR="00502999" w:rsidRPr="00EC7E89" w:rsidRDefault="003F4A5E" w:rsidP="00285104">
      <w:pPr>
        <w:spacing w:line="400" w:lineRule="exact"/>
      </w:pPr>
      <w:r>
        <w:rPr>
          <w:noProof/>
        </w:rPr>
        <w:pict>
          <v:group id="组合 56" o:spid="_x0000_s1029" style="position:absolute;left:0;text-align:left;margin-left:.25pt;margin-top:3.9pt;width:119.7pt;height:51.05pt;z-index:251696128;mso-width-relative:margin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v:shape id="图片 54" o:spid="_x0000_s1030" type="#_x0000_t75" style="position:absolute;width:13609;height:6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10" o:title=""/>
              <v:path arrowok="t"/>
            </v:shape>
            <v:shape id="文本框 55" o:spid="_x0000_s1031" type="#_x0000_t202" style="position:absolute;left:5741;top:2445;width:9462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#cce8cf" stroked="f" strokeweight=".5pt">
              <v:textbox style="mso-next-textbox:#文本框 55">
                <w:txbxContent>
                  <w:p w:rsidR="00902BF5" w:rsidRPr="0014298B" w:rsidRDefault="00902BF5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 w:rsidR="0014298B" w:rsidRPr="00EC7E89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14298B" w:rsidRPr="00EC7E89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0D3194" w:rsidRPr="00EC7E89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EC7E89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493461" w:rsidRPr="00EC7E89">
        <w:rPr>
          <w:rFonts w:ascii="Times New Roman" w:eastAsia="黑体" w:hAnsi="黑体" w:cs="Times New Roman"/>
          <w:sz w:val="24"/>
          <w:szCs w:val="24"/>
        </w:rPr>
        <w:t>、</w:t>
      </w:r>
      <w:r w:rsidR="00C42B37" w:rsidRPr="00EC7E89">
        <w:rPr>
          <w:rFonts w:ascii="Times New Roman" w:eastAsia="黑体" w:hAnsi="黑体" w:cs="Times New Roman" w:hint="eastAsia"/>
          <w:sz w:val="24"/>
          <w:szCs w:val="24"/>
        </w:rPr>
        <w:t>测量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Theme="minorEastAsia" w:cs="Times New Roman" w:hint="eastAsia"/>
          <w:szCs w:val="21"/>
        </w:rPr>
        <w:t>、</w:t>
      </w:r>
      <w:r w:rsidRPr="00EC7E89">
        <w:rPr>
          <w:rFonts w:ascii="Times New Roman" w:hAnsi="Times New Roman" w:cs="Times New Roman" w:hint="eastAsia"/>
          <w:szCs w:val="21"/>
        </w:rPr>
        <w:t>基本概念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color w:val="000000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/>
          <w:szCs w:val="21"/>
        </w:rPr>
        <w:t>）测量目的：</w:t>
      </w:r>
      <w:r w:rsidRPr="00EC7E89">
        <w:rPr>
          <w:rFonts w:ascii="宋体" w:hAnsi="宋体" w:hint="eastAsia"/>
          <w:color w:val="000000"/>
          <w:szCs w:val="21"/>
        </w:rPr>
        <w:t>进行可靠的___________比较。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color w:val="000000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2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  <w:color w:val="000000"/>
          <w:szCs w:val="21"/>
        </w:rPr>
        <w:t>测量单位：进行测量时，一个公认的比较标准。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 w:hint="eastAsia"/>
          <w:szCs w:val="21"/>
        </w:rPr>
        <w:t>3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/>
          <w:szCs w:val="21"/>
        </w:rPr>
        <w:t>误差与错误：</w:t>
      </w:r>
      <w:r w:rsidRPr="00EC7E89">
        <w:rPr>
          <w:rFonts w:ascii="宋体" w:hAnsi="宋体" w:hint="eastAsia"/>
          <w:szCs w:val="21"/>
        </w:rPr>
        <w:t>____________________________</w:t>
      </w:r>
      <w:r w:rsidRPr="00EC7E89">
        <w:rPr>
          <w:rFonts w:ascii="宋体" w:hAnsi="宋体"/>
          <w:szCs w:val="21"/>
        </w:rPr>
        <w:t>叫做误差，测量时的误差是不可能绝对</w:t>
      </w:r>
      <w:r w:rsidRPr="00EC7E89">
        <w:rPr>
          <w:rFonts w:ascii="宋体" w:hAnsi="宋体" w:hint="eastAsia"/>
          <w:szCs w:val="21"/>
        </w:rPr>
        <w:t>________</w:t>
      </w:r>
      <w:r w:rsidRPr="00EC7E89">
        <w:rPr>
          <w:rFonts w:ascii="宋体" w:hAnsi="宋体"/>
          <w:szCs w:val="21"/>
        </w:rPr>
        <w:t>的，多次测量求平均值可以</w:t>
      </w:r>
      <w:r w:rsidRPr="00EC7E89">
        <w:rPr>
          <w:rFonts w:ascii="宋体" w:hAnsi="宋体" w:hint="eastAsia"/>
          <w:szCs w:val="21"/>
        </w:rPr>
        <w:t>_________________</w:t>
      </w:r>
      <w:r w:rsidRPr="00EC7E89">
        <w:rPr>
          <w:rFonts w:ascii="宋体" w:hAnsi="宋体"/>
          <w:szCs w:val="21"/>
        </w:rPr>
        <w:t>。错误是由于不遵守测量规则或粗心等原因造成的，是应该消除而且能够消除的，所以误差不是错误。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【答案】（</w:t>
      </w: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/>
          <w:color w:val="FF0000"/>
          <w:szCs w:val="21"/>
        </w:rPr>
        <w:t>）定量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3</w:t>
      </w:r>
      <w:r w:rsidRPr="00EC7E89">
        <w:rPr>
          <w:rFonts w:ascii="Times New Roman" w:hAnsi="Times New Roman" w:cs="Times New Roman"/>
          <w:color w:val="FF0000"/>
          <w:szCs w:val="21"/>
        </w:rPr>
        <w:t>）测量值与真实值之间的差异；避免；减小误差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EC7E89">
        <w:rPr>
          <w:rFonts w:ascii="Times New Roman" w:hAnsi="Times New Roman" w:cs="Times New Roman"/>
          <w:szCs w:val="21"/>
        </w:rPr>
        <w:t>2</w:t>
      </w:r>
      <w:r w:rsidRPr="00EC7E89">
        <w:rPr>
          <w:rFonts w:ascii="Times New Roman" w:hAnsiTheme="minorEastAsia" w:cs="Times New Roman" w:hint="eastAsia"/>
          <w:szCs w:val="21"/>
        </w:rPr>
        <w:t>、长度测量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宋体" w:hAnsi="宋体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/>
          <w:szCs w:val="21"/>
        </w:rPr>
        <w:t>）单位：</w:t>
      </w:r>
      <w:r w:rsidRPr="00EC7E89">
        <w:rPr>
          <w:rFonts w:ascii="宋体" w:hAnsi="宋体" w:hint="eastAsia"/>
        </w:rPr>
        <w:t>在国际单位制中，长度的基本单位是</w:t>
      </w:r>
      <w:r w:rsidRPr="00EC7E89">
        <w:rPr>
          <w:rFonts w:ascii="Times New Roman" w:hAnsi="Times New Roman" w:cs="Times New Roman"/>
        </w:rPr>
        <w:t>________</w:t>
      </w:r>
      <w:r w:rsidRPr="00EC7E89">
        <w:rPr>
          <w:rFonts w:ascii="Times New Roman" w:hAnsi="Times New Roman" w:cs="Times New Roman"/>
          <w:szCs w:val="21"/>
        </w:rPr>
        <w:t>；</w:t>
      </w:r>
      <w:r w:rsidRPr="00EC7E89">
        <w:rPr>
          <w:rFonts w:ascii="宋体" w:hAnsi="宋体" w:hint="eastAsia"/>
        </w:rPr>
        <w:t>常用的还有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宋体" w:hAnsi="宋体" w:hint="eastAsia"/>
        </w:rPr>
        <w:t>、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宋体" w:hAnsi="宋体" w:hint="eastAsia"/>
        </w:rPr>
        <w:t>、</w:t>
      </w:r>
      <w:r w:rsidRPr="00EC7E89">
        <w:rPr>
          <w:rFonts w:ascii="Times New Roman" w:hAnsi="Times New Roman" w:cs="Times New Roman" w:hint="eastAsia"/>
        </w:rPr>
        <w:t>_____</w:t>
      </w:r>
      <w:r w:rsidRPr="00EC7E89">
        <w:rPr>
          <w:rFonts w:ascii="宋体" w:hAnsi="宋体" w:hint="eastAsia"/>
        </w:rPr>
        <w:t>、</w:t>
      </w:r>
      <w:r w:rsidRPr="00EC7E89">
        <w:rPr>
          <w:rFonts w:ascii="Times New Roman" w:hAnsi="Times New Roman" w:cs="Times New Roman" w:hint="eastAsia"/>
        </w:rPr>
        <w:t>_____</w:t>
      </w:r>
      <w:r w:rsidRPr="00EC7E89">
        <w:rPr>
          <w:rFonts w:ascii="宋体" w:hAnsi="宋体" w:hint="eastAsia"/>
        </w:rPr>
        <w:t>、</w:t>
      </w:r>
      <w:r w:rsidRPr="00EC7E89">
        <w:rPr>
          <w:rFonts w:ascii="Times New Roman" w:hAnsi="Times New Roman" w:cs="Times New Roman" w:hint="eastAsia"/>
        </w:rPr>
        <w:t>_____</w:t>
      </w:r>
      <w:r w:rsidRPr="00EC7E89">
        <w:rPr>
          <w:rFonts w:ascii="宋体" w:hAnsi="宋体" w:hint="eastAsia"/>
        </w:rPr>
        <w:t>和</w:t>
      </w:r>
      <w:r w:rsidRPr="00EC7E89">
        <w:rPr>
          <w:rFonts w:ascii="Times New Roman" w:hAnsi="Times New Roman" w:cs="Times New Roman" w:hint="eastAsia"/>
        </w:rPr>
        <w:t>_____</w:t>
      </w:r>
      <w:r w:rsidRPr="00EC7E89">
        <w:rPr>
          <w:rFonts w:ascii="宋体" w:hAnsi="宋体" w:hint="eastAsia"/>
        </w:rPr>
        <w:t>等。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Times New Roman" w:hAnsi="Times New Roman" w:cs="Times New Roman"/>
        </w:rPr>
      </w:pPr>
      <w:r w:rsidRPr="00EC7E89">
        <w:rPr>
          <w:rFonts w:ascii="宋体" w:hAnsi="宋体" w:hint="eastAsia"/>
        </w:rPr>
        <w:t>它们之间的换算关系为:</w:t>
      </w:r>
      <w:r w:rsidRPr="00EC7E89">
        <w:rPr>
          <w:rFonts w:ascii="Times New Roman" w:hAnsi="Times New Roman" w:cs="Times New Roman"/>
        </w:rPr>
        <w:t>1km=</w:t>
      </w:r>
      <w:r w:rsidRPr="00EC7E89">
        <w:rPr>
          <w:rFonts w:ascii="Times New Roman" w:hAnsi="Times New Roman" w:cs="Times New Roman" w:hint="eastAsia"/>
        </w:rPr>
        <w:t>_____</w:t>
      </w:r>
      <w:r w:rsidRPr="00EC7E89">
        <w:rPr>
          <w:rFonts w:ascii="Times New Roman" w:hAnsi="Times New Roman" w:cs="Times New Roman"/>
        </w:rPr>
        <w:t>m=</w:t>
      </w:r>
      <w:r w:rsidRPr="00EC7E89">
        <w:rPr>
          <w:rFonts w:ascii="Times New Roman" w:hAnsi="Times New Roman" w:cs="Times New Roman" w:hint="eastAsia"/>
        </w:rPr>
        <w:t>_____</w:t>
      </w:r>
      <w:proofErr w:type="spellStart"/>
      <w:r w:rsidRPr="00EC7E89">
        <w:rPr>
          <w:rFonts w:ascii="Times New Roman" w:hAnsi="Times New Roman" w:cs="Times New Roman"/>
        </w:rPr>
        <w:t>dm</w:t>
      </w:r>
      <w:proofErr w:type="spellEnd"/>
      <w:r w:rsidRPr="00EC7E89">
        <w:rPr>
          <w:rFonts w:ascii="Times New Roman" w:hAnsi="Times New Roman" w:cs="Times New Roman"/>
        </w:rPr>
        <w:t>=</w:t>
      </w:r>
      <w:r w:rsidRPr="00EC7E89">
        <w:rPr>
          <w:rFonts w:ascii="Times New Roman" w:hAnsi="Times New Roman" w:cs="Times New Roman" w:hint="eastAsia"/>
        </w:rPr>
        <w:t>_____</w:t>
      </w:r>
      <w:r w:rsidRPr="00EC7E89">
        <w:rPr>
          <w:rFonts w:ascii="Times New Roman" w:hAnsi="Times New Roman" w:cs="Times New Roman"/>
        </w:rPr>
        <w:t>cm=</w:t>
      </w:r>
      <w:r w:rsidRPr="00EC7E89">
        <w:rPr>
          <w:rFonts w:ascii="Times New Roman" w:hAnsi="Times New Roman" w:cs="Times New Roman" w:hint="eastAsia"/>
        </w:rPr>
        <w:t>_____</w:t>
      </w:r>
      <w:r w:rsidRPr="00EC7E89">
        <w:rPr>
          <w:rFonts w:ascii="Times New Roman" w:hAnsi="Times New Roman" w:cs="Times New Roman"/>
        </w:rPr>
        <w:t>mm</w:t>
      </w:r>
      <w:r w:rsidRPr="00EC7E89">
        <w:rPr>
          <w:rFonts w:ascii="Times New Roman" w:hAnsi="Times New Roman" w:cs="Times New Roman" w:hint="eastAsia"/>
        </w:rPr>
        <w:t>=_____um=_____nm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2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</w:rPr>
        <w:t>工具:测量长度的基本工具是</w:t>
      </w:r>
      <w:r w:rsidRPr="00EC7E89">
        <w:rPr>
          <w:rFonts w:ascii="Times New Roman" w:hAnsi="Times New Roman" w:cs="Times New Roman" w:hint="eastAsia"/>
        </w:rPr>
        <w:t>___________</w:t>
      </w:r>
      <w:r w:rsidRPr="00EC7E89">
        <w:rPr>
          <w:rFonts w:ascii="宋体" w:hAnsi="宋体" w:hint="eastAsia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Cs w:val="21"/>
        </w:rPr>
      </w:pPr>
      <w:r w:rsidRPr="00EC7E89">
        <w:rPr>
          <w:rFonts w:ascii="宋体" w:hAnsi="宋体" w:hint="eastAsia"/>
          <w:szCs w:val="21"/>
        </w:rPr>
        <w:t>刻度尺的正确使用：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Cs w:val="21"/>
        </w:rPr>
      </w:pPr>
      <w:r w:rsidRPr="00EC7E89">
        <w:rPr>
          <w:rFonts w:asciiTheme="minorEastAsia" w:hAnsiTheme="minorEastAsia" w:hint="eastAsia"/>
          <w:szCs w:val="21"/>
        </w:rPr>
        <w:t>①</w:t>
      </w:r>
      <w:r w:rsidRPr="00EC7E89">
        <w:rPr>
          <w:rFonts w:ascii="宋体" w:hAnsi="宋体" w:hint="eastAsia"/>
          <w:szCs w:val="21"/>
        </w:rPr>
        <w:t>使用前要注意观察它的_________、_________和_____________；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Cs w:val="21"/>
        </w:rPr>
      </w:pPr>
      <w:r w:rsidRPr="00EC7E89">
        <w:rPr>
          <w:rFonts w:ascii="宋体" w:eastAsia="宋体" w:hAnsi="宋体" w:hint="eastAsia"/>
          <w:szCs w:val="21"/>
        </w:rPr>
        <w:t>②</w:t>
      </w:r>
      <w:r w:rsidRPr="00EC7E89">
        <w:rPr>
          <w:rFonts w:ascii="宋体" w:hAnsi="宋体" w:hint="eastAsia"/>
          <w:szCs w:val="21"/>
        </w:rPr>
        <w:t>用刻度尺测量时，</w:t>
      </w:r>
      <w:proofErr w:type="gramStart"/>
      <w:r w:rsidRPr="00EC7E89">
        <w:rPr>
          <w:rFonts w:ascii="宋体" w:hAnsi="宋体" w:hint="eastAsia"/>
          <w:szCs w:val="21"/>
        </w:rPr>
        <w:t>尺要沿着</w:t>
      </w:r>
      <w:proofErr w:type="gramEnd"/>
      <w:r w:rsidRPr="00EC7E89">
        <w:rPr>
          <w:rFonts w:ascii="宋体" w:hAnsi="宋体" w:hint="eastAsia"/>
          <w:szCs w:val="21"/>
        </w:rPr>
        <w:t>所测长度，不利用磨损的________；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Cs w:val="21"/>
        </w:rPr>
      </w:pPr>
      <w:r w:rsidRPr="00EC7E89">
        <w:rPr>
          <w:rFonts w:ascii="宋体" w:eastAsia="宋体" w:hAnsi="宋体" w:hint="eastAsia"/>
          <w:szCs w:val="21"/>
        </w:rPr>
        <w:t>③</w:t>
      </w:r>
      <w:r w:rsidRPr="00EC7E89">
        <w:rPr>
          <w:rFonts w:ascii="宋体" w:hAnsi="宋体" w:hint="eastAsia"/>
          <w:szCs w:val="21"/>
        </w:rPr>
        <w:t>读数时视线要</w:t>
      </w:r>
      <w:proofErr w:type="gramStart"/>
      <w:r w:rsidRPr="00EC7E89">
        <w:rPr>
          <w:rFonts w:ascii="宋体" w:hAnsi="宋体" w:hint="eastAsia"/>
          <w:szCs w:val="21"/>
        </w:rPr>
        <w:t>与尺面</w:t>
      </w:r>
      <w:proofErr w:type="gramEnd"/>
      <w:r w:rsidRPr="00EC7E89">
        <w:rPr>
          <w:rFonts w:ascii="宋体" w:hAnsi="宋体" w:hint="eastAsia"/>
          <w:szCs w:val="21"/>
        </w:rPr>
        <w:t>____________；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</w:rPr>
      </w:pPr>
      <w:r w:rsidRPr="00EC7E89">
        <w:rPr>
          <w:rFonts w:ascii="宋体" w:eastAsia="宋体" w:hAnsi="宋体" w:hint="eastAsia"/>
          <w:szCs w:val="21"/>
        </w:rPr>
        <w:t>④</w:t>
      </w:r>
      <w:r w:rsidRPr="00EC7E89">
        <w:rPr>
          <w:rFonts w:ascii="宋体" w:hAnsi="宋体" w:hint="eastAsia"/>
          <w:szCs w:val="21"/>
        </w:rPr>
        <w:t>测量结果由________和________组成。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【答案】（</w:t>
      </w: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/>
          <w:color w:val="FF0000"/>
          <w:szCs w:val="21"/>
        </w:rPr>
        <w:t>）米；千米；分米；厘米；毫米；微米；纳米；</w:t>
      </w:r>
      <w:r w:rsidRPr="00EC7E89">
        <w:rPr>
          <w:rFonts w:ascii="Times New Roman" w:hAnsi="Times New Roman" w:cs="Times New Roman"/>
          <w:color w:val="FF0000"/>
          <w:szCs w:val="21"/>
        </w:rPr>
        <w:t>10</w:t>
      </w:r>
      <w:r w:rsidRPr="00EC7E89"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 w:rsidRPr="00EC7E89">
        <w:rPr>
          <w:rFonts w:ascii="Times New Roman" w:hAnsi="Times New Roman" w:cs="Times New Roman"/>
          <w:color w:val="FF0000"/>
          <w:szCs w:val="21"/>
        </w:rPr>
        <w:t>；</w:t>
      </w:r>
      <w:r w:rsidRPr="00EC7E89">
        <w:rPr>
          <w:rFonts w:ascii="Times New Roman" w:hAnsi="Times New Roman" w:cs="Times New Roman"/>
          <w:color w:val="FF0000"/>
          <w:szCs w:val="21"/>
        </w:rPr>
        <w:t>10</w:t>
      </w:r>
      <w:r w:rsidRPr="00EC7E89">
        <w:rPr>
          <w:rFonts w:ascii="Times New Roman" w:hAnsi="Times New Roman" w:cs="Times New Roman"/>
          <w:color w:val="FF0000"/>
          <w:szCs w:val="21"/>
          <w:vertAlign w:val="superscript"/>
        </w:rPr>
        <w:t>4</w:t>
      </w:r>
      <w:r w:rsidRPr="00EC7E89">
        <w:rPr>
          <w:rFonts w:ascii="Times New Roman" w:hAnsi="Times New Roman" w:cs="Times New Roman"/>
          <w:color w:val="FF0000"/>
          <w:szCs w:val="21"/>
        </w:rPr>
        <w:t>；</w:t>
      </w:r>
      <w:r w:rsidRPr="00EC7E89">
        <w:rPr>
          <w:rFonts w:ascii="Times New Roman" w:hAnsi="Times New Roman" w:cs="Times New Roman"/>
          <w:color w:val="FF0000"/>
          <w:szCs w:val="21"/>
        </w:rPr>
        <w:t>10</w:t>
      </w:r>
      <w:r w:rsidRPr="00EC7E89">
        <w:rPr>
          <w:rFonts w:ascii="Times New Roman" w:hAnsi="Times New Roman" w:cs="Times New Roman"/>
          <w:color w:val="FF0000"/>
          <w:szCs w:val="21"/>
          <w:vertAlign w:val="superscript"/>
        </w:rPr>
        <w:t>5</w:t>
      </w:r>
      <w:r w:rsidRPr="00EC7E89">
        <w:rPr>
          <w:rFonts w:ascii="Times New Roman" w:hAnsi="Times New Roman" w:cs="Times New Roman"/>
          <w:color w:val="FF0000"/>
          <w:szCs w:val="21"/>
        </w:rPr>
        <w:t>；</w:t>
      </w:r>
      <w:r w:rsidRPr="00EC7E89">
        <w:rPr>
          <w:rFonts w:ascii="Times New Roman" w:hAnsi="Times New Roman" w:cs="Times New Roman"/>
          <w:color w:val="FF0000"/>
          <w:szCs w:val="21"/>
        </w:rPr>
        <w:t>10</w:t>
      </w:r>
      <w:r w:rsidRPr="00EC7E89">
        <w:rPr>
          <w:rFonts w:ascii="Times New Roman" w:hAnsi="Times New Roman" w:cs="Times New Roman"/>
          <w:color w:val="FF0000"/>
          <w:szCs w:val="21"/>
          <w:vertAlign w:val="superscript"/>
        </w:rPr>
        <w:t>6</w:t>
      </w:r>
      <w:r w:rsidRPr="00EC7E89">
        <w:rPr>
          <w:rFonts w:ascii="Times New Roman" w:hAnsi="Times New Roman" w:cs="Times New Roman"/>
          <w:color w:val="FF0000"/>
          <w:szCs w:val="21"/>
        </w:rPr>
        <w:t>；</w:t>
      </w:r>
      <w:r w:rsidRPr="00EC7E89">
        <w:rPr>
          <w:rFonts w:ascii="Times New Roman" w:hAnsi="Times New Roman" w:cs="Times New Roman"/>
          <w:color w:val="FF0000"/>
          <w:szCs w:val="21"/>
        </w:rPr>
        <w:t>10</w:t>
      </w:r>
      <w:r w:rsidRPr="00EC7E89">
        <w:rPr>
          <w:rFonts w:ascii="Times New Roman" w:hAnsi="Times New Roman" w:cs="Times New Roman"/>
          <w:color w:val="FF0000"/>
          <w:szCs w:val="21"/>
          <w:vertAlign w:val="superscript"/>
        </w:rPr>
        <w:t>9</w:t>
      </w:r>
      <w:r w:rsidRPr="00EC7E89">
        <w:rPr>
          <w:rFonts w:ascii="Times New Roman" w:hAnsi="Times New Roman" w:cs="Times New Roman"/>
          <w:color w:val="FF0000"/>
          <w:szCs w:val="21"/>
        </w:rPr>
        <w:t>；</w:t>
      </w:r>
      <w:r w:rsidRPr="00EC7E89">
        <w:rPr>
          <w:rFonts w:ascii="Times New Roman" w:hAnsi="Times New Roman" w:cs="Times New Roman"/>
          <w:color w:val="FF0000"/>
          <w:szCs w:val="21"/>
        </w:rPr>
        <w:t>10</w:t>
      </w:r>
      <w:r w:rsidRPr="00EC7E89">
        <w:rPr>
          <w:rFonts w:ascii="Times New Roman" w:hAnsi="Times New Roman" w:cs="Times New Roman"/>
          <w:color w:val="FF0000"/>
          <w:szCs w:val="21"/>
          <w:vertAlign w:val="superscript"/>
        </w:rPr>
        <w:t>12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2</w:t>
      </w:r>
      <w:r w:rsidRPr="00EC7E89">
        <w:rPr>
          <w:rFonts w:ascii="Times New Roman" w:hAnsi="Times New Roman" w:cs="Times New Roman"/>
          <w:color w:val="FF0000"/>
          <w:szCs w:val="21"/>
        </w:rPr>
        <w:t>）刻度尺；量程；最小分度值；零刻线是否磨损；零刻线；垂直；数字；单位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szCs w:val="21"/>
        </w:rPr>
        <w:t>3</w:t>
      </w:r>
      <w:r w:rsidRPr="00EC7E89">
        <w:rPr>
          <w:rFonts w:ascii="Times New Roman" w:hAnsiTheme="minorEastAsia" w:cs="Times New Roman" w:hint="eastAsia"/>
          <w:szCs w:val="21"/>
        </w:rPr>
        <w:t>、时间测量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/>
          <w:szCs w:val="21"/>
        </w:rPr>
        <w:t>）单位：</w:t>
      </w:r>
      <w:r w:rsidRPr="00EC7E89">
        <w:rPr>
          <w:rFonts w:ascii="宋体" w:hAnsi="宋体" w:hint="eastAsia"/>
        </w:rPr>
        <w:t>在国际单位制中，时间的基本单位是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  <w:szCs w:val="21"/>
        </w:rPr>
        <w:t>；</w:t>
      </w:r>
      <w:r w:rsidRPr="00EC7E89">
        <w:rPr>
          <w:rFonts w:ascii="宋体" w:hAnsi="宋体" w:hint="eastAsia"/>
        </w:rPr>
        <w:t>常用的还有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宋体" w:hAnsi="宋体" w:hint="eastAsia"/>
        </w:rPr>
        <w:t>、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Times New Roman" w:hAnsi="Times New Roman" w:cs="Times New Roman" w:hint="eastAsia"/>
        </w:rPr>
        <w:t>等。它们之间的换算关系为：</w:t>
      </w:r>
      <w:r w:rsidRPr="00EC7E89">
        <w:rPr>
          <w:rFonts w:ascii="Times New Roman" w:hAnsi="Times New Roman" w:cs="Times New Roman" w:hint="eastAsia"/>
        </w:rPr>
        <w:t>1h=_______min=________s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2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</w:rPr>
        <w:t>工具:测量时间的基本工具是</w:t>
      </w:r>
      <w:r w:rsidRPr="00EC7E89">
        <w:rPr>
          <w:rFonts w:ascii="Times New Roman" w:hAnsi="Times New Roman" w:cs="Times New Roman" w:hint="eastAsia"/>
        </w:rPr>
        <w:t>___________</w:t>
      </w:r>
      <w:r w:rsidRPr="00EC7E89">
        <w:rPr>
          <w:rFonts w:ascii="Times New Roman" w:hAnsi="Times New Roman" w:cs="Times New Roman" w:hint="eastAsia"/>
        </w:rPr>
        <w:t>、</w:t>
      </w:r>
      <w:r w:rsidRPr="00EC7E89">
        <w:rPr>
          <w:rFonts w:ascii="Times New Roman" w:hAnsi="Times New Roman" w:cs="Times New Roman" w:hint="eastAsia"/>
        </w:rPr>
        <w:t>___________</w:t>
      </w:r>
      <w:r w:rsidRPr="00EC7E89">
        <w:rPr>
          <w:rFonts w:ascii="宋体" w:hAnsi="宋体" w:hint="eastAsia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</w:rPr>
      </w:pPr>
      <w:r w:rsidRPr="00EC7E89">
        <w:rPr>
          <w:rFonts w:ascii="宋体" w:hAnsi="宋体" w:hint="eastAsia"/>
        </w:rPr>
        <w:lastRenderedPageBreak/>
        <w:t>打点计时器：</w:t>
      </w:r>
      <w:r w:rsidRPr="00EC7E89">
        <w:rPr>
          <w:rFonts w:ascii="Arial" w:hAnsi="Arial" w:cs="Arial"/>
          <w:color w:val="333333"/>
          <w:szCs w:val="21"/>
        </w:rPr>
        <w:t>它每</w:t>
      </w:r>
      <w:r w:rsidRPr="00B27094">
        <w:rPr>
          <w:rFonts w:ascii="Times New Roman" w:hAnsi="Times New Roman" w:cs="Times New Roman"/>
          <w:color w:val="333333"/>
          <w:szCs w:val="21"/>
        </w:rPr>
        <w:t>隔</w:t>
      </w:r>
      <w:r w:rsidRPr="00B27094">
        <w:rPr>
          <w:rFonts w:ascii="Times New Roman" w:hAnsi="Times New Roman" w:cs="Times New Roman"/>
          <w:color w:val="333333"/>
          <w:szCs w:val="21"/>
        </w:rPr>
        <w:t>_______</w:t>
      </w:r>
      <w:r w:rsidRPr="00B27094">
        <w:rPr>
          <w:rFonts w:ascii="Times New Roman" w:hAnsi="Times New Roman" w:cs="Times New Roman"/>
          <w:color w:val="333333"/>
          <w:szCs w:val="21"/>
        </w:rPr>
        <w:t>打一次点，即一秒打</w:t>
      </w:r>
      <w:r w:rsidRPr="00B27094">
        <w:rPr>
          <w:rFonts w:ascii="Times New Roman" w:hAnsi="Times New Roman" w:cs="Times New Roman"/>
          <w:color w:val="333333"/>
          <w:szCs w:val="21"/>
        </w:rPr>
        <w:t>______</w:t>
      </w:r>
      <w:proofErr w:type="gramStart"/>
      <w:r w:rsidRPr="00B27094">
        <w:rPr>
          <w:rFonts w:ascii="Times New Roman" w:hAnsi="Times New Roman" w:cs="Times New Roman"/>
          <w:color w:val="333333"/>
          <w:szCs w:val="21"/>
        </w:rPr>
        <w:t>个</w:t>
      </w:r>
      <w:proofErr w:type="gramEnd"/>
      <w:r w:rsidRPr="00B27094">
        <w:rPr>
          <w:rFonts w:ascii="Times New Roman" w:hAnsi="Times New Roman" w:cs="Times New Roman"/>
          <w:color w:val="333333"/>
          <w:szCs w:val="21"/>
        </w:rPr>
        <w:t>点</w:t>
      </w:r>
      <w:r w:rsidRPr="00EC7E89">
        <w:rPr>
          <w:rFonts w:ascii="Arial" w:hAnsi="Arial" w:cs="Arial"/>
          <w:color w:val="333333"/>
          <w:szCs w:val="21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【答案】（</w:t>
      </w: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/>
          <w:color w:val="FF0000"/>
          <w:szCs w:val="21"/>
        </w:rPr>
        <w:t>）秒；小时；分钟；</w:t>
      </w:r>
      <w:r w:rsidRPr="00EC7E89">
        <w:rPr>
          <w:rFonts w:ascii="Times New Roman" w:hAnsi="Times New Roman" w:cs="Times New Roman"/>
          <w:color w:val="FF0000"/>
          <w:szCs w:val="21"/>
        </w:rPr>
        <w:t>60</w:t>
      </w:r>
      <w:r w:rsidRPr="00EC7E89">
        <w:rPr>
          <w:rFonts w:ascii="Times New Roman" w:hAnsi="Times New Roman" w:cs="Times New Roman"/>
          <w:color w:val="FF0000"/>
          <w:szCs w:val="21"/>
        </w:rPr>
        <w:t>；</w:t>
      </w:r>
      <w:r w:rsidRPr="00EC7E89">
        <w:rPr>
          <w:rFonts w:ascii="Times New Roman" w:hAnsi="Times New Roman" w:cs="Times New Roman"/>
          <w:color w:val="FF0000"/>
          <w:szCs w:val="21"/>
        </w:rPr>
        <w:t>3600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2</w:t>
      </w:r>
      <w:r w:rsidRPr="00EC7E89">
        <w:rPr>
          <w:rFonts w:ascii="Times New Roman" w:hAnsi="Times New Roman" w:cs="Times New Roman"/>
          <w:color w:val="FF0000"/>
          <w:szCs w:val="21"/>
        </w:rPr>
        <w:t>）秒表；打点计时器；</w:t>
      </w:r>
      <w:r w:rsidRPr="00EC7E89">
        <w:rPr>
          <w:rFonts w:ascii="Times New Roman" w:hAnsi="Times New Roman" w:cs="Times New Roman"/>
          <w:color w:val="FF0000"/>
          <w:szCs w:val="21"/>
        </w:rPr>
        <w:t>0.02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s</w:t>
      </w:r>
      <w:r w:rsidRPr="00EC7E89">
        <w:rPr>
          <w:rFonts w:ascii="Times New Roman" w:hAnsi="Times New Roman" w:cs="Times New Roman"/>
          <w:color w:val="FF0000"/>
          <w:szCs w:val="21"/>
        </w:rPr>
        <w:t>；</w:t>
      </w:r>
      <w:r w:rsidRPr="00EC7E89">
        <w:rPr>
          <w:rFonts w:ascii="Times New Roman" w:hAnsi="Times New Roman" w:cs="Times New Roman"/>
          <w:color w:val="FF0000"/>
          <w:szCs w:val="21"/>
        </w:rPr>
        <w:t>50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 w:hint="eastAsia"/>
          <w:szCs w:val="21"/>
        </w:rPr>
        <w:t>4</w:t>
      </w:r>
      <w:r w:rsidRPr="00EC7E89">
        <w:rPr>
          <w:rFonts w:ascii="Times New Roman" w:hAnsi="Times New Roman" w:cs="Times New Roman" w:hint="eastAsia"/>
          <w:szCs w:val="21"/>
        </w:rPr>
        <w:t>、体积测量</w:t>
      </w:r>
    </w:p>
    <w:p w:rsidR="00464499" w:rsidRPr="00EC7E89" w:rsidRDefault="00464499" w:rsidP="00464499">
      <w:pPr>
        <w:spacing w:line="400" w:lineRule="exact"/>
        <w:ind w:leftChars="200" w:left="420"/>
        <w:jc w:val="left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/>
          <w:szCs w:val="21"/>
        </w:rPr>
        <w:t>）单位：</w:t>
      </w:r>
      <w:r w:rsidRPr="00EC7E89">
        <w:rPr>
          <w:rFonts w:ascii="宋体" w:hAnsi="宋体" w:hint="eastAsia"/>
        </w:rPr>
        <w:t>在国际单位制中，体积的基本单位是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  <w:szCs w:val="21"/>
        </w:rPr>
        <w:t>；</w:t>
      </w:r>
      <w:r w:rsidRPr="00EC7E89">
        <w:rPr>
          <w:rFonts w:ascii="宋体" w:hAnsi="宋体" w:hint="eastAsia"/>
        </w:rPr>
        <w:t>常用的还有</w:t>
      </w:r>
      <w:r w:rsidRPr="00EC7E89">
        <w:rPr>
          <w:rFonts w:ascii="Times New Roman" w:hAnsi="Times New Roman" w:cs="Times New Roman" w:hint="eastAsia"/>
        </w:rPr>
        <w:t>_________</w:t>
      </w:r>
      <w:r w:rsidRPr="00EC7E89">
        <w:rPr>
          <w:rFonts w:ascii="宋体" w:hAnsi="宋体" w:hint="eastAsia"/>
        </w:rPr>
        <w:t>、</w:t>
      </w:r>
      <w:r w:rsidRPr="00EC7E89">
        <w:rPr>
          <w:rFonts w:ascii="Times New Roman" w:hAnsi="Times New Roman" w:cs="Times New Roman" w:hint="eastAsia"/>
        </w:rPr>
        <w:t>_________</w:t>
      </w:r>
      <w:r w:rsidRPr="00EC7E89">
        <w:rPr>
          <w:rFonts w:ascii="Times New Roman" w:hAnsi="Times New Roman" w:cs="Times New Roman" w:hint="eastAsia"/>
        </w:rPr>
        <w:t>、</w:t>
      </w:r>
      <w:r w:rsidRPr="00EC7E89">
        <w:rPr>
          <w:rFonts w:ascii="Times New Roman" w:hAnsi="Times New Roman" w:cs="Times New Roman" w:hint="eastAsia"/>
        </w:rPr>
        <w:t>________</w:t>
      </w:r>
      <w:r w:rsidRPr="00EC7E89">
        <w:rPr>
          <w:rFonts w:ascii="Times New Roman" w:hAnsi="Times New Roman" w:cs="Times New Roman" w:hint="eastAsia"/>
        </w:rPr>
        <w:t>、</w:t>
      </w:r>
      <w:r w:rsidRPr="00EC7E89">
        <w:rPr>
          <w:rFonts w:ascii="Times New Roman" w:hAnsi="Times New Roman" w:cs="Times New Roman" w:hint="eastAsia"/>
        </w:rPr>
        <w:t>________</w:t>
      </w:r>
      <w:r w:rsidRPr="00EC7E89">
        <w:rPr>
          <w:rFonts w:ascii="Times New Roman" w:hAnsi="Times New Roman" w:cs="Times New Roman" w:hint="eastAsia"/>
        </w:rPr>
        <w:t>、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Times New Roman" w:hAnsi="Times New Roman" w:cs="Times New Roman" w:hint="eastAsia"/>
        </w:rPr>
        <w:t>等。</w:t>
      </w:r>
    </w:p>
    <w:p w:rsidR="00464499" w:rsidRPr="00EC7E89" w:rsidRDefault="00464499" w:rsidP="00464499">
      <w:pPr>
        <w:spacing w:line="400" w:lineRule="exact"/>
        <w:ind w:leftChars="200" w:left="420"/>
        <w:jc w:val="left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它们之间的换算关系为：</w:t>
      </w:r>
      <w:r w:rsidRPr="00EC7E89">
        <w:rPr>
          <w:rFonts w:ascii="Times New Roman" w:hAnsi="Times New Roman" w:cs="Times New Roman" w:hint="eastAsia"/>
        </w:rPr>
        <w:t>1m</w:t>
      </w:r>
      <w:r w:rsidRPr="00EC7E89">
        <w:rPr>
          <w:rFonts w:ascii="Times New Roman" w:hAnsi="Times New Roman" w:cs="Times New Roman" w:hint="eastAsia"/>
          <w:vertAlign w:val="superscript"/>
        </w:rPr>
        <w:t>3</w:t>
      </w:r>
      <w:r w:rsidRPr="00EC7E89">
        <w:rPr>
          <w:rFonts w:ascii="Times New Roman" w:hAnsi="Times New Roman" w:cs="Times New Roman" w:hint="eastAsia"/>
        </w:rPr>
        <w:t>=_______dm</w:t>
      </w:r>
      <w:r w:rsidRPr="00EC7E89">
        <w:rPr>
          <w:rFonts w:ascii="Times New Roman" w:hAnsi="Times New Roman" w:cs="Times New Roman" w:hint="eastAsia"/>
          <w:vertAlign w:val="superscript"/>
        </w:rPr>
        <w:t>3</w:t>
      </w:r>
      <w:r w:rsidRPr="00EC7E89">
        <w:rPr>
          <w:rFonts w:ascii="Times New Roman" w:hAnsi="Times New Roman" w:cs="Times New Roman" w:hint="eastAsia"/>
        </w:rPr>
        <w:t>=________cm</w:t>
      </w:r>
      <w:r w:rsidRPr="00EC7E89">
        <w:rPr>
          <w:rFonts w:ascii="Times New Roman" w:hAnsi="Times New Roman" w:cs="Times New Roman" w:hint="eastAsia"/>
          <w:vertAlign w:val="superscript"/>
        </w:rPr>
        <w:t>3</w:t>
      </w:r>
      <w:r w:rsidRPr="00EC7E89">
        <w:rPr>
          <w:rFonts w:ascii="Times New Roman" w:hAnsi="Times New Roman" w:cs="Times New Roman" w:hint="eastAsia"/>
        </w:rPr>
        <w:t>=________mm</w:t>
      </w:r>
      <w:r w:rsidRPr="00EC7E89">
        <w:rPr>
          <w:rFonts w:ascii="Times New Roman" w:hAnsi="Times New Roman" w:cs="Times New Roman" w:hint="eastAsia"/>
          <w:vertAlign w:val="superscript"/>
        </w:rPr>
        <w:t>3</w:t>
      </w:r>
      <w:r w:rsidRPr="00EC7E89">
        <w:rPr>
          <w:rFonts w:ascii="Times New Roman" w:hAnsi="Times New Roman" w:cs="Times New Roman" w:hint="eastAsia"/>
        </w:rPr>
        <w:t>=________L=________m</w:t>
      </w:r>
      <w:r w:rsidRPr="00EC7E89">
        <w:rPr>
          <w:rFonts w:ascii="Times New Roman" w:hAnsi="Times New Roman" w:cs="Times New Roman" w:hint="eastAsia"/>
          <w:i/>
        </w:rPr>
        <w:t>l</w:t>
      </w:r>
    </w:p>
    <w:p w:rsidR="00464499" w:rsidRPr="00EC7E89" w:rsidRDefault="00464499" w:rsidP="00464499">
      <w:pPr>
        <w:spacing w:line="400" w:lineRule="exact"/>
        <w:ind w:leftChars="200" w:left="420"/>
        <w:jc w:val="left"/>
        <w:rPr>
          <w:rFonts w:ascii="宋体" w:hAnsi="宋体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2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</w:rPr>
        <w:t>工具:测量体积的基本工具是</w:t>
      </w:r>
      <w:r w:rsidRPr="00EC7E89">
        <w:rPr>
          <w:rFonts w:ascii="Times New Roman" w:hAnsi="Times New Roman" w:cs="Times New Roman" w:hint="eastAsia"/>
        </w:rPr>
        <w:t>________</w:t>
      </w:r>
      <w:r w:rsidRPr="00EC7E89">
        <w:rPr>
          <w:rFonts w:ascii="Times New Roman" w:hAnsi="Times New Roman" w:cs="Times New Roman" w:hint="eastAsia"/>
        </w:rPr>
        <w:t>、</w:t>
      </w:r>
      <w:r w:rsidRPr="00EC7E89">
        <w:rPr>
          <w:rFonts w:ascii="Times New Roman" w:hAnsi="Times New Roman" w:cs="Times New Roman" w:hint="eastAsia"/>
        </w:rPr>
        <w:t>________</w:t>
      </w:r>
      <w:r w:rsidRPr="00EC7E89">
        <w:rPr>
          <w:rFonts w:ascii="宋体" w:hAnsi="宋体" w:hint="eastAsia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 w:hint="eastAsia"/>
        </w:rPr>
        <w:t>（</w:t>
      </w:r>
      <w:r w:rsidRPr="00EC7E89">
        <w:rPr>
          <w:rFonts w:ascii="Times New Roman" w:hAnsi="Times New Roman" w:cs="Times New Roman" w:hint="eastAsia"/>
        </w:rPr>
        <w:t>4</w:t>
      </w:r>
      <w:r w:rsidRPr="00EC7E89">
        <w:rPr>
          <w:rFonts w:ascii="Times New Roman" w:hAnsi="Times New Roman" w:cs="Times New Roman" w:hint="eastAsia"/>
        </w:rPr>
        <w:t>）注意事项：读数要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Times New Roman" w:hAnsi="Times New Roman" w:cs="Times New Roman" w:hint="eastAsia"/>
        </w:rPr>
        <w:t>，不能仰视、俯视。仰视：读数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Times New Roman" w:hAnsi="Times New Roman" w:cs="Times New Roman" w:hint="eastAsia"/>
        </w:rPr>
        <w:t>；俯视：读数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Times New Roman" w:hAnsi="Times New Roman" w:cs="Times New Roman" w:hint="eastAsia"/>
        </w:rPr>
        <w:t>。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【答案】（</w:t>
      </w: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/>
          <w:color w:val="FF0000"/>
          <w:szCs w:val="21"/>
        </w:rPr>
        <w:t>）立方米；立方分米；立方厘米；立方毫米；升；毫升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；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10</w:t>
      </w:r>
      <w:r w:rsidRPr="00EC7E89">
        <w:rPr>
          <w:rFonts w:ascii="Times New Roman" w:hAnsi="Times New Roman" w:cs="Times New Roman" w:hint="eastAsia"/>
          <w:color w:val="FF0000"/>
          <w:szCs w:val="21"/>
          <w:vertAlign w:val="superscript"/>
        </w:rPr>
        <w:t>3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；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10</w:t>
      </w:r>
      <w:r w:rsidRPr="00EC7E89">
        <w:rPr>
          <w:rFonts w:ascii="Times New Roman" w:hAnsi="Times New Roman" w:cs="Times New Roman" w:hint="eastAsia"/>
          <w:color w:val="FF0000"/>
          <w:szCs w:val="21"/>
          <w:vertAlign w:val="superscript"/>
        </w:rPr>
        <w:t>6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；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10</w:t>
      </w:r>
      <w:r w:rsidRPr="00EC7E89">
        <w:rPr>
          <w:rFonts w:ascii="Times New Roman" w:hAnsi="Times New Roman" w:cs="Times New Roman" w:hint="eastAsia"/>
          <w:color w:val="FF0000"/>
          <w:szCs w:val="21"/>
          <w:vertAlign w:val="superscript"/>
        </w:rPr>
        <w:t>9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；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10</w:t>
      </w:r>
      <w:r w:rsidRPr="00EC7E89">
        <w:rPr>
          <w:rFonts w:ascii="Times New Roman" w:hAnsi="Times New Roman" w:cs="Times New Roman" w:hint="eastAsia"/>
          <w:color w:val="FF0000"/>
          <w:szCs w:val="21"/>
          <w:vertAlign w:val="superscript"/>
        </w:rPr>
        <w:t>6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；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10</w:t>
      </w:r>
      <w:r w:rsidRPr="00EC7E89">
        <w:rPr>
          <w:rFonts w:ascii="Times New Roman" w:hAnsi="Times New Roman" w:cs="Times New Roman" w:hint="eastAsia"/>
          <w:color w:val="FF0000"/>
          <w:szCs w:val="21"/>
          <w:vertAlign w:val="superscript"/>
        </w:rPr>
        <w:t>9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；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2</w:t>
      </w:r>
      <w:r w:rsidRPr="00EC7E89">
        <w:rPr>
          <w:rFonts w:ascii="Times New Roman" w:hAnsi="Times New Roman" w:cs="Times New Roman"/>
          <w:color w:val="FF0000"/>
          <w:szCs w:val="21"/>
        </w:rPr>
        <w:t>）量筒、量杯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3</w:t>
      </w:r>
      <w:r w:rsidRPr="00EC7E89">
        <w:rPr>
          <w:rFonts w:ascii="Times New Roman" w:hAnsi="Times New Roman" w:cs="Times New Roman"/>
          <w:color w:val="FF0000"/>
          <w:szCs w:val="21"/>
        </w:rPr>
        <w:t>）平视；偏小；偏大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宋体" w:hAnsi="宋体"/>
        </w:rPr>
      </w:pPr>
      <w:r w:rsidRPr="00EC7E89">
        <w:rPr>
          <w:rFonts w:ascii="Times New Roman" w:hAnsi="Times New Roman" w:cs="Times New Roman" w:hint="eastAsia"/>
          <w:szCs w:val="21"/>
        </w:rPr>
        <w:t>5</w:t>
      </w:r>
      <w:r w:rsidRPr="00EC7E89">
        <w:rPr>
          <w:rFonts w:ascii="Times New Roman" w:hAnsi="Times New Roman" w:cs="Times New Roman" w:hint="eastAsia"/>
          <w:szCs w:val="21"/>
        </w:rPr>
        <w:t>、</w:t>
      </w:r>
      <w:r w:rsidRPr="00EC7E89">
        <w:rPr>
          <w:rFonts w:ascii="宋体" w:hAnsi="宋体" w:hint="eastAsia"/>
        </w:rPr>
        <w:t>质量测量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</w:rPr>
        <w:t>（</w:t>
      </w:r>
      <w:r w:rsidRPr="00EC7E89">
        <w:rPr>
          <w:rFonts w:ascii="Times New Roman" w:hAnsi="Times New Roman" w:cs="Times New Roman"/>
        </w:rPr>
        <w:t>1</w:t>
      </w:r>
      <w:r w:rsidRPr="00EC7E89">
        <w:rPr>
          <w:rFonts w:ascii="Times New Roman" w:hAnsi="Times New Roman" w:cs="Times New Roman"/>
        </w:rPr>
        <w:t>）定义</w:t>
      </w:r>
      <w:r w:rsidRPr="00EC7E89">
        <w:rPr>
          <w:rFonts w:ascii="Times New Roman" w:hAnsi="Times New Roman" w:cs="Times New Roman" w:hint="eastAsia"/>
        </w:rPr>
        <w:t>：</w:t>
      </w:r>
      <w:r w:rsidRPr="00EC7E89">
        <w:rPr>
          <w:rFonts w:ascii="Times New Roman" w:hAnsi="Times New Roman" w:cs="Times New Roman"/>
        </w:rPr>
        <w:t>_________________________</w:t>
      </w:r>
      <w:r w:rsidRPr="00EC7E89">
        <w:rPr>
          <w:rFonts w:ascii="Times New Roman" w:hAnsi="Times New Roman" w:cs="Times New Roman"/>
        </w:rPr>
        <w:t>叫做质量。质量是物体的一种基本属性</w:t>
      </w:r>
      <w:r w:rsidRPr="00EC7E89">
        <w:rPr>
          <w:rFonts w:ascii="Times New Roman" w:hAnsi="Times New Roman" w:cs="Times New Roman" w:hint="eastAsia"/>
        </w:rPr>
        <w:t>，</w:t>
      </w:r>
      <w:r w:rsidRPr="00EC7E89">
        <w:rPr>
          <w:rFonts w:ascii="Times New Roman" w:hAnsi="Times New Roman" w:cs="Times New Roman"/>
        </w:rPr>
        <w:t>它不随物体的</w:t>
      </w:r>
      <w:r w:rsidRPr="00EC7E89">
        <w:rPr>
          <w:rFonts w:ascii="Times New Roman" w:hAnsi="Times New Roman" w:cs="Times New Roman"/>
        </w:rPr>
        <w:t>_____</w:t>
      </w:r>
      <w:r w:rsidRPr="00EC7E89">
        <w:rPr>
          <w:rFonts w:ascii="Times New Roman" w:hAnsi="Times New Roman" w:cs="Times New Roman"/>
        </w:rPr>
        <w:t>、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</w:rPr>
        <w:t>、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</w:rPr>
        <w:t>、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</w:rPr>
        <w:t>等的变化而变化。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</w:rPr>
        <w:t>（</w:t>
      </w:r>
      <w:r w:rsidRPr="00EC7E89">
        <w:rPr>
          <w:rFonts w:ascii="Times New Roman" w:hAnsi="Times New Roman" w:cs="Times New Roman"/>
        </w:rPr>
        <w:t>2</w:t>
      </w:r>
      <w:r w:rsidRPr="00EC7E89">
        <w:rPr>
          <w:rFonts w:ascii="Times New Roman" w:hAnsi="Times New Roman" w:cs="Times New Roman"/>
        </w:rPr>
        <w:t>）单位：国际单位制中质量的基本单位是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</w:rPr>
        <w:t>，常用的还有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</w:rPr>
        <w:t>、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</w:rPr>
        <w:t>、</w:t>
      </w:r>
      <w:r w:rsidRPr="00EC7E89">
        <w:rPr>
          <w:rFonts w:ascii="Times New Roman" w:hAnsi="Times New Roman" w:cs="Times New Roman"/>
        </w:rPr>
        <w:t>______</w:t>
      </w:r>
      <w:r w:rsidRPr="00EC7E89">
        <w:rPr>
          <w:rFonts w:ascii="Times New Roman" w:hAnsi="Times New Roman" w:cs="Times New Roman"/>
        </w:rPr>
        <w:t>等。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宋体" w:hAnsi="宋体"/>
        </w:rPr>
      </w:pPr>
      <w:r w:rsidRPr="00EC7E89">
        <w:rPr>
          <w:rFonts w:ascii="Times New Roman" w:hAnsi="Times New Roman" w:cs="Times New Roman"/>
        </w:rPr>
        <w:t>（</w:t>
      </w:r>
      <w:r w:rsidRPr="00EC7E89">
        <w:rPr>
          <w:rFonts w:ascii="Times New Roman" w:hAnsi="Times New Roman" w:cs="Times New Roman"/>
        </w:rPr>
        <w:t>3</w:t>
      </w:r>
      <w:r w:rsidRPr="00EC7E89">
        <w:rPr>
          <w:rFonts w:ascii="Times New Roman" w:hAnsi="Times New Roman" w:cs="Times New Roman"/>
        </w:rPr>
        <w:t>）测量工具：实验室常用</w:t>
      </w:r>
      <w:r w:rsidRPr="00EC7E89">
        <w:rPr>
          <w:rFonts w:ascii="Times New Roman" w:hAnsi="Times New Roman" w:cs="Times New Roman"/>
        </w:rPr>
        <w:t>__________</w:t>
      </w:r>
      <w:r w:rsidRPr="00EC7E89">
        <w:rPr>
          <w:rFonts w:ascii="Times New Roman" w:hAnsi="Times New Roman" w:cs="Times New Roman"/>
        </w:rPr>
        <w:t>测量质量。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</w:rPr>
        <w:t>（</w:t>
      </w:r>
      <w:r w:rsidRPr="00EC7E89">
        <w:rPr>
          <w:rFonts w:ascii="Times New Roman" w:hAnsi="Times New Roman" w:cs="Times New Roman"/>
        </w:rPr>
        <w:t>4</w:t>
      </w:r>
      <w:r w:rsidRPr="00EC7E89">
        <w:rPr>
          <w:rFonts w:ascii="Times New Roman" w:hAnsi="Times New Roman" w:cs="Times New Roman"/>
        </w:rPr>
        <w:t>）天平的使用：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宋体" w:hAnsi="宋体"/>
        </w:rPr>
      </w:pPr>
      <w:r w:rsidRPr="00EC7E89">
        <w:rPr>
          <w:rFonts w:ascii="宋体" w:hAnsi="宋体"/>
        </w:rPr>
        <w:fldChar w:fldCharType="begin"/>
      </w:r>
      <w:r w:rsidRPr="00EC7E89">
        <w:rPr>
          <w:rFonts w:ascii="宋体" w:hAnsi="宋体"/>
        </w:rPr>
        <w:instrText xml:space="preserve"> </w:instrText>
      </w:r>
      <w:r w:rsidRPr="00EC7E89">
        <w:rPr>
          <w:rFonts w:ascii="宋体" w:hAnsi="宋体" w:hint="eastAsia"/>
        </w:rPr>
        <w:instrText>= 1 \* GB3</w:instrText>
      </w:r>
      <w:r w:rsidRPr="00EC7E89">
        <w:rPr>
          <w:rFonts w:ascii="宋体" w:hAnsi="宋体"/>
        </w:rPr>
        <w:instrText xml:space="preserve"> </w:instrText>
      </w:r>
      <w:r w:rsidRPr="00EC7E89">
        <w:rPr>
          <w:rFonts w:ascii="宋体" w:hAnsi="宋体"/>
        </w:rPr>
        <w:fldChar w:fldCharType="separate"/>
      </w:r>
      <w:r w:rsidRPr="00EC7E89">
        <w:rPr>
          <w:rFonts w:ascii="宋体" w:hAnsi="宋体" w:hint="eastAsia"/>
        </w:rPr>
        <w:t>①</w:t>
      </w:r>
      <w:r w:rsidRPr="00EC7E89">
        <w:rPr>
          <w:rFonts w:ascii="宋体" w:hAnsi="宋体"/>
        </w:rPr>
        <w:fldChar w:fldCharType="end"/>
      </w:r>
      <w:r w:rsidRPr="00EC7E89">
        <w:rPr>
          <w:rFonts w:ascii="宋体" w:hAnsi="宋体" w:hint="eastAsia"/>
        </w:rPr>
        <w:t>水平调节:</w:t>
      </w:r>
      <w:r w:rsidRPr="00EC7E89">
        <w:rPr>
          <w:rFonts w:ascii="Times New Roman" w:hAnsi="Times New Roman" w:cs="Times New Roman" w:hint="eastAsia"/>
        </w:rPr>
        <w:t>___________________________________________________________</w:t>
      </w:r>
      <w:r w:rsidRPr="00EC7E89">
        <w:rPr>
          <w:rFonts w:ascii="宋体" w:hAnsi="宋体" w:hint="eastAsia"/>
        </w:rPr>
        <w:t>。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宋体" w:hAnsi="宋体"/>
        </w:rPr>
      </w:pPr>
      <w:r w:rsidRPr="00EC7E89">
        <w:rPr>
          <w:rFonts w:ascii="宋体" w:hAnsi="宋体"/>
        </w:rPr>
        <w:fldChar w:fldCharType="begin"/>
      </w:r>
      <w:r w:rsidRPr="00EC7E89">
        <w:rPr>
          <w:rFonts w:ascii="宋体" w:hAnsi="宋体"/>
        </w:rPr>
        <w:instrText xml:space="preserve"> </w:instrText>
      </w:r>
      <w:r w:rsidRPr="00EC7E89">
        <w:rPr>
          <w:rFonts w:ascii="宋体" w:hAnsi="宋体" w:hint="eastAsia"/>
        </w:rPr>
        <w:instrText>= 2 \* GB3</w:instrText>
      </w:r>
      <w:r w:rsidRPr="00EC7E89">
        <w:rPr>
          <w:rFonts w:ascii="宋体" w:hAnsi="宋体"/>
        </w:rPr>
        <w:instrText xml:space="preserve"> </w:instrText>
      </w:r>
      <w:r w:rsidRPr="00EC7E89">
        <w:rPr>
          <w:rFonts w:ascii="宋体" w:hAnsi="宋体"/>
        </w:rPr>
        <w:fldChar w:fldCharType="separate"/>
      </w:r>
      <w:r w:rsidRPr="00EC7E89">
        <w:rPr>
          <w:rFonts w:ascii="宋体" w:hAnsi="宋体" w:hint="eastAsia"/>
        </w:rPr>
        <w:t>②</w:t>
      </w:r>
      <w:r w:rsidRPr="00EC7E89">
        <w:rPr>
          <w:rFonts w:ascii="宋体" w:hAnsi="宋体"/>
        </w:rPr>
        <w:fldChar w:fldCharType="end"/>
      </w:r>
      <w:r w:rsidRPr="00EC7E89">
        <w:rPr>
          <w:rFonts w:ascii="宋体" w:hAnsi="宋体" w:hint="eastAsia"/>
        </w:rPr>
        <w:t>横梁平衡调节：_____________________________________________________________。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宋体" w:hAnsi="宋体"/>
        </w:rPr>
      </w:pPr>
      <w:r w:rsidRPr="00EC7E89">
        <w:rPr>
          <w:rFonts w:ascii="宋体" w:hAnsi="宋体"/>
        </w:rPr>
        <w:fldChar w:fldCharType="begin"/>
      </w:r>
      <w:r w:rsidRPr="00EC7E89">
        <w:rPr>
          <w:rFonts w:ascii="宋体" w:hAnsi="宋体"/>
        </w:rPr>
        <w:instrText xml:space="preserve"> </w:instrText>
      </w:r>
      <w:r w:rsidRPr="00EC7E89">
        <w:rPr>
          <w:rFonts w:ascii="宋体" w:hAnsi="宋体" w:hint="eastAsia"/>
        </w:rPr>
        <w:instrText>= 3 \* GB3</w:instrText>
      </w:r>
      <w:r w:rsidRPr="00EC7E89">
        <w:rPr>
          <w:rFonts w:ascii="宋体" w:hAnsi="宋体"/>
        </w:rPr>
        <w:instrText xml:space="preserve"> </w:instrText>
      </w:r>
      <w:r w:rsidRPr="00EC7E89">
        <w:rPr>
          <w:rFonts w:ascii="宋体" w:hAnsi="宋体"/>
        </w:rPr>
        <w:fldChar w:fldCharType="separate"/>
      </w:r>
      <w:r w:rsidRPr="00EC7E89">
        <w:rPr>
          <w:rFonts w:ascii="宋体" w:hAnsi="宋体" w:hint="eastAsia"/>
        </w:rPr>
        <w:t>③</w:t>
      </w:r>
      <w:r w:rsidRPr="00EC7E89">
        <w:rPr>
          <w:rFonts w:ascii="宋体" w:hAnsi="宋体"/>
        </w:rPr>
        <w:fldChar w:fldCharType="end"/>
      </w:r>
      <w:r w:rsidRPr="00EC7E89">
        <w:rPr>
          <w:rFonts w:ascii="宋体" w:hAnsi="宋体" w:hint="eastAsia"/>
        </w:rPr>
        <w:t>称量时被测物体放在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</w:rPr>
        <w:t>盘，砝码放在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</w:rPr>
        <w:t>盘；横梁重新平衡时，被测物体的质量等于</w:t>
      </w:r>
      <w:r w:rsidRPr="00EC7E89">
        <w:rPr>
          <w:rFonts w:ascii="Times New Roman" w:hAnsi="Times New Roman" w:cs="Times New Roman" w:hint="eastAsia"/>
        </w:rPr>
        <w:t>______________________________________</w:t>
      </w:r>
      <w:r w:rsidRPr="00EC7E89">
        <w:rPr>
          <w:rFonts w:ascii="宋体" w:hAnsi="宋体" w:hint="eastAsia"/>
        </w:rPr>
        <w:t>。</w:t>
      </w:r>
    </w:p>
    <w:p w:rsidR="00464499" w:rsidRPr="00EC7E89" w:rsidRDefault="00464499" w:rsidP="00464499">
      <w:pPr>
        <w:spacing w:line="400" w:lineRule="exact"/>
        <w:ind w:leftChars="200" w:left="420" w:rightChars="50" w:right="105"/>
        <w:jc w:val="left"/>
        <w:rPr>
          <w:rFonts w:ascii="宋体" w:hAnsi="宋体"/>
        </w:rPr>
      </w:pPr>
      <w:r w:rsidRPr="00EC7E89">
        <w:rPr>
          <w:rFonts w:ascii="宋体" w:hAnsi="宋体"/>
        </w:rPr>
        <w:fldChar w:fldCharType="begin"/>
      </w:r>
      <w:r w:rsidRPr="00EC7E89">
        <w:rPr>
          <w:rFonts w:ascii="宋体" w:hAnsi="宋体"/>
        </w:rPr>
        <w:instrText xml:space="preserve"> </w:instrText>
      </w:r>
      <w:r w:rsidRPr="00EC7E89">
        <w:rPr>
          <w:rFonts w:ascii="宋体" w:hAnsi="宋体" w:hint="eastAsia"/>
        </w:rPr>
        <w:instrText>= 4 \* GB3</w:instrText>
      </w:r>
      <w:r w:rsidRPr="00EC7E89">
        <w:rPr>
          <w:rFonts w:ascii="宋体" w:hAnsi="宋体"/>
        </w:rPr>
        <w:instrText xml:space="preserve"> </w:instrText>
      </w:r>
      <w:r w:rsidRPr="00EC7E89">
        <w:rPr>
          <w:rFonts w:ascii="宋体" w:hAnsi="宋体"/>
        </w:rPr>
        <w:fldChar w:fldCharType="separate"/>
      </w:r>
      <w:r w:rsidRPr="00EC7E89">
        <w:rPr>
          <w:rFonts w:ascii="宋体" w:hAnsi="宋体" w:hint="eastAsia"/>
        </w:rPr>
        <w:t>④</w:t>
      </w:r>
      <w:r w:rsidRPr="00EC7E89">
        <w:rPr>
          <w:rFonts w:ascii="宋体" w:hAnsi="宋体"/>
        </w:rPr>
        <w:fldChar w:fldCharType="end"/>
      </w:r>
      <w:r w:rsidRPr="00EC7E89">
        <w:rPr>
          <w:rFonts w:ascii="宋体" w:hAnsi="宋体" w:hint="eastAsia"/>
        </w:rPr>
        <w:t>取放砝码时要用</w:t>
      </w:r>
      <w:r w:rsidRPr="00EC7E89">
        <w:rPr>
          <w:rFonts w:ascii="Times New Roman" w:hAnsi="Times New Roman" w:cs="Times New Roman"/>
        </w:rPr>
        <w:t>_____________</w:t>
      </w:r>
      <w:r w:rsidRPr="00EC7E89">
        <w:rPr>
          <w:rFonts w:ascii="宋体" w:hAnsi="宋体" w:hint="eastAsia"/>
        </w:rPr>
        <w:t>夹取,不能用手拿。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Pr="00EC7E89">
        <w:rPr>
          <w:rFonts w:ascii="Times New Roman" w:hAnsi="Times New Roman" w:cs="Times New Roman"/>
          <w:color w:val="FF0000"/>
        </w:rPr>
        <w:t>（</w:t>
      </w:r>
      <w:r w:rsidRPr="00EC7E89">
        <w:rPr>
          <w:rFonts w:ascii="Times New Roman" w:hAnsi="Times New Roman" w:cs="Times New Roman"/>
          <w:color w:val="FF0000"/>
        </w:rPr>
        <w:t>1</w:t>
      </w:r>
      <w:r w:rsidRPr="00EC7E89">
        <w:rPr>
          <w:rFonts w:ascii="Times New Roman" w:hAnsi="Times New Roman" w:cs="Times New Roman"/>
          <w:color w:val="FF0000"/>
        </w:rPr>
        <w:t>）物体所含物质的多少；状态；位置；形状；温度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EC7E89">
        <w:rPr>
          <w:rFonts w:ascii="Times New Roman" w:hAnsi="Times New Roman" w:cs="Times New Roman"/>
          <w:color w:val="FF0000"/>
        </w:rPr>
        <w:t>（</w:t>
      </w:r>
      <w:r w:rsidRPr="00EC7E89">
        <w:rPr>
          <w:rFonts w:ascii="Times New Roman" w:hAnsi="Times New Roman" w:cs="Times New Roman"/>
          <w:color w:val="FF0000"/>
        </w:rPr>
        <w:t>2</w:t>
      </w:r>
      <w:r w:rsidRPr="00EC7E89">
        <w:rPr>
          <w:rFonts w:ascii="Times New Roman" w:hAnsi="Times New Roman" w:cs="Times New Roman"/>
          <w:color w:val="FF0000"/>
        </w:rPr>
        <w:t>）</w:t>
      </w:r>
      <w:r w:rsidRPr="00EC7E89">
        <w:rPr>
          <w:rFonts w:ascii="Times New Roman" w:hAnsi="Times New Roman" w:cs="Times New Roman"/>
          <w:color w:val="FF0000"/>
        </w:rPr>
        <w:t>kg</w:t>
      </w:r>
      <w:r w:rsidRPr="00EC7E89">
        <w:rPr>
          <w:rFonts w:ascii="Times New Roman" w:hAnsi="Times New Roman" w:cs="Times New Roman"/>
          <w:color w:val="FF0000"/>
        </w:rPr>
        <w:t>；</w:t>
      </w:r>
      <w:r w:rsidRPr="00EC7E89">
        <w:rPr>
          <w:rFonts w:ascii="Times New Roman" w:hAnsi="Times New Roman" w:cs="Times New Roman"/>
          <w:color w:val="FF0000"/>
        </w:rPr>
        <w:t>t</w:t>
      </w:r>
      <w:r w:rsidRPr="00EC7E89">
        <w:rPr>
          <w:rFonts w:ascii="Times New Roman" w:hAnsi="Times New Roman" w:cs="Times New Roman"/>
          <w:color w:val="FF0000"/>
        </w:rPr>
        <w:t>；</w:t>
      </w:r>
      <w:r w:rsidRPr="00EC7E89">
        <w:rPr>
          <w:rFonts w:ascii="Times New Roman" w:hAnsi="Times New Roman" w:cs="Times New Roman"/>
          <w:color w:val="FF0000"/>
        </w:rPr>
        <w:t>g</w:t>
      </w:r>
      <w:r w:rsidRPr="00EC7E89">
        <w:rPr>
          <w:rFonts w:ascii="Times New Roman" w:hAnsi="Times New Roman" w:cs="Times New Roman"/>
          <w:color w:val="FF0000"/>
        </w:rPr>
        <w:t>；</w:t>
      </w:r>
      <w:proofErr w:type="gramStart"/>
      <w:r w:rsidRPr="00EC7E89">
        <w:rPr>
          <w:rFonts w:ascii="Times New Roman" w:hAnsi="Times New Roman" w:cs="Times New Roman"/>
          <w:color w:val="FF0000"/>
        </w:rPr>
        <w:t>mg</w:t>
      </w:r>
      <w:proofErr w:type="gramEnd"/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EC7E89">
        <w:rPr>
          <w:rFonts w:ascii="Times New Roman" w:hAnsi="Times New Roman" w:cs="Times New Roman"/>
          <w:color w:val="FF0000"/>
        </w:rPr>
        <w:t>（</w:t>
      </w:r>
      <w:r w:rsidRPr="00EC7E89">
        <w:rPr>
          <w:rFonts w:ascii="Times New Roman" w:hAnsi="Times New Roman" w:cs="Times New Roman"/>
          <w:color w:val="FF0000"/>
        </w:rPr>
        <w:t>3</w:t>
      </w:r>
      <w:r w:rsidRPr="00EC7E89">
        <w:rPr>
          <w:rFonts w:ascii="Times New Roman" w:hAnsi="Times New Roman" w:cs="Times New Roman"/>
          <w:color w:val="FF0000"/>
        </w:rPr>
        <w:t>）托盘天平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EC7E89">
        <w:rPr>
          <w:rFonts w:ascii="Times New Roman" w:hAnsi="Times New Roman" w:cs="Times New Roman"/>
          <w:color w:val="FF0000"/>
        </w:rPr>
        <w:t>（</w:t>
      </w:r>
      <w:r w:rsidRPr="00EC7E89">
        <w:rPr>
          <w:rFonts w:ascii="Times New Roman" w:hAnsi="Times New Roman" w:cs="Times New Roman"/>
          <w:color w:val="FF0000"/>
        </w:rPr>
        <w:t>4</w:t>
      </w:r>
      <w:r w:rsidRPr="00EC7E89">
        <w:rPr>
          <w:rFonts w:ascii="Times New Roman" w:hAnsi="Times New Roman" w:cs="Times New Roman"/>
          <w:color w:val="FF0000"/>
        </w:rPr>
        <w:t>）</w:t>
      </w:r>
      <w:r w:rsidRPr="00EC7E89">
        <w:rPr>
          <w:rFonts w:ascii="宋体" w:hAnsi="宋体"/>
          <w:color w:val="FF0000"/>
        </w:rPr>
        <w:fldChar w:fldCharType="begin"/>
      </w:r>
      <w:r w:rsidRPr="00EC7E89">
        <w:rPr>
          <w:rFonts w:ascii="宋体" w:hAnsi="宋体"/>
          <w:color w:val="FF0000"/>
        </w:rPr>
        <w:instrText xml:space="preserve"> </w:instrText>
      </w:r>
      <w:r w:rsidRPr="00EC7E89">
        <w:rPr>
          <w:rFonts w:ascii="宋体" w:hAnsi="宋体" w:hint="eastAsia"/>
          <w:color w:val="FF0000"/>
        </w:rPr>
        <w:instrText>= 1 \* GB3</w:instrText>
      </w:r>
      <w:r w:rsidRPr="00EC7E89">
        <w:rPr>
          <w:rFonts w:ascii="宋体" w:hAnsi="宋体"/>
          <w:color w:val="FF0000"/>
        </w:rPr>
        <w:instrText xml:space="preserve"> </w:instrText>
      </w:r>
      <w:r w:rsidRPr="00EC7E89">
        <w:rPr>
          <w:rFonts w:ascii="宋体" w:hAnsi="宋体"/>
          <w:color w:val="FF0000"/>
        </w:rPr>
        <w:fldChar w:fldCharType="separate"/>
      </w:r>
      <w:r w:rsidRPr="00EC7E89">
        <w:rPr>
          <w:rFonts w:ascii="宋体" w:hAnsi="宋体" w:hint="eastAsia"/>
          <w:color w:val="FF0000"/>
        </w:rPr>
        <w:t>①</w:t>
      </w:r>
      <w:r w:rsidRPr="00EC7E89">
        <w:rPr>
          <w:rFonts w:ascii="宋体" w:hAnsi="宋体"/>
          <w:color w:val="FF0000"/>
        </w:rPr>
        <w:fldChar w:fldCharType="end"/>
      </w:r>
      <w:r w:rsidRPr="00EC7E89">
        <w:rPr>
          <w:rFonts w:ascii="Times New Roman" w:hAnsi="Times New Roman" w:cs="Times New Roman"/>
          <w:color w:val="FF0000"/>
        </w:rPr>
        <w:t>把天平放置在水平桌面上，游码要归零；</w:t>
      </w:r>
      <w:r w:rsidRPr="00EC7E89">
        <w:rPr>
          <w:rFonts w:ascii="宋体" w:hAnsi="宋体"/>
          <w:color w:val="FF0000"/>
        </w:rPr>
        <w:fldChar w:fldCharType="begin"/>
      </w:r>
      <w:r w:rsidRPr="00EC7E89">
        <w:rPr>
          <w:rFonts w:ascii="宋体" w:hAnsi="宋体"/>
          <w:color w:val="FF0000"/>
        </w:rPr>
        <w:instrText xml:space="preserve"> </w:instrText>
      </w:r>
      <w:r w:rsidRPr="00EC7E89">
        <w:rPr>
          <w:rFonts w:ascii="宋体" w:hAnsi="宋体" w:hint="eastAsia"/>
          <w:color w:val="FF0000"/>
        </w:rPr>
        <w:instrText>= 2 \* GB3</w:instrText>
      </w:r>
      <w:r w:rsidRPr="00EC7E89">
        <w:rPr>
          <w:rFonts w:ascii="宋体" w:hAnsi="宋体"/>
          <w:color w:val="FF0000"/>
        </w:rPr>
        <w:instrText xml:space="preserve"> </w:instrText>
      </w:r>
      <w:r w:rsidRPr="00EC7E89">
        <w:rPr>
          <w:rFonts w:ascii="宋体" w:hAnsi="宋体"/>
          <w:color w:val="FF0000"/>
        </w:rPr>
        <w:fldChar w:fldCharType="separate"/>
      </w:r>
      <w:r w:rsidRPr="00EC7E89">
        <w:rPr>
          <w:rFonts w:ascii="宋体" w:hAnsi="宋体" w:hint="eastAsia"/>
          <w:color w:val="FF0000"/>
        </w:rPr>
        <w:t>②</w:t>
      </w:r>
      <w:r w:rsidRPr="00EC7E89">
        <w:rPr>
          <w:rFonts w:ascii="宋体" w:hAnsi="宋体"/>
          <w:color w:val="FF0000"/>
        </w:rPr>
        <w:fldChar w:fldCharType="end"/>
      </w:r>
      <w:r w:rsidRPr="00EC7E89">
        <w:rPr>
          <w:rFonts w:ascii="Times New Roman" w:hAnsi="Times New Roman" w:cs="Times New Roman"/>
          <w:color w:val="FF0000"/>
        </w:rPr>
        <w:t>调节平衡螺母，直至指针对准中央刻度线（或指针左右摇摆幅度相同）；</w:t>
      </w:r>
      <w:r w:rsidRPr="00EC7E89">
        <w:rPr>
          <w:rFonts w:ascii="宋体" w:hAnsi="宋体"/>
          <w:color w:val="FF0000"/>
        </w:rPr>
        <w:fldChar w:fldCharType="begin"/>
      </w:r>
      <w:r w:rsidRPr="00EC7E89">
        <w:rPr>
          <w:rFonts w:ascii="宋体" w:hAnsi="宋体"/>
          <w:color w:val="FF0000"/>
        </w:rPr>
        <w:instrText xml:space="preserve"> </w:instrText>
      </w:r>
      <w:r w:rsidRPr="00EC7E89">
        <w:rPr>
          <w:rFonts w:ascii="宋体" w:hAnsi="宋体" w:hint="eastAsia"/>
          <w:color w:val="FF0000"/>
        </w:rPr>
        <w:instrText>= 3 \* GB3</w:instrText>
      </w:r>
      <w:r w:rsidRPr="00EC7E89">
        <w:rPr>
          <w:rFonts w:ascii="宋体" w:hAnsi="宋体"/>
          <w:color w:val="FF0000"/>
        </w:rPr>
        <w:instrText xml:space="preserve"> </w:instrText>
      </w:r>
      <w:r w:rsidRPr="00EC7E89">
        <w:rPr>
          <w:rFonts w:ascii="宋体" w:hAnsi="宋体"/>
          <w:color w:val="FF0000"/>
        </w:rPr>
        <w:fldChar w:fldCharType="separate"/>
      </w:r>
      <w:r w:rsidRPr="00EC7E89">
        <w:rPr>
          <w:rFonts w:ascii="宋体" w:hAnsi="宋体" w:hint="eastAsia"/>
          <w:color w:val="FF0000"/>
        </w:rPr>
        <w:t>③</w:t>
      </w:r>
      <w:r w:rsidRPr="00EC7E89">
        <w:rPr>
          <w:rFonts w:ascii="宋体" w:hAnsi="宋体"/>
          <w:color w:val="FF0000"/>
        </w:rPr>
        <w:fldChar w:fldCharType="end"/>
      </w:r>
      <w:r w:rsidRPr="00EC7E89">
        <w:rPr>
          <w:rFonts w:ascii="Times New Roman" w:hAnsi="Times New Roman" w:cs="Times New Roman"/>
          <w:color w:val="FF0000"/>
        </w:rPr>
        <w:t>左；右；砝码的质量加游码对应刻度的质量；</w:t>
      </w:r>
      <w:r w:rsidRPr="00EC7E89">
        <w:rPr>
          <w:rFonts w:ascii="宋体" w:hAnsi="宋体"/>
          <w:color w:val="FF0000"/>
        </w:rPr>
        <w:fldChar w:fldCharType="begin"/>
      </w:r>
      <w:r w:rsidRPr="00EC7E89">
        <w:rPr>
          <w:rFonts w:ascii="宋体" w:hAnsi="宋体"/>
          <w:color w:val="FF0000"/>
        </w:rPr>
        <w:instrText xml:space="preserve"> </w:instrText>
      </w:r>
      <w:r w:rsidRPr="00EC7E89">
        <w:rPr>
          <w:rFonts w:ascii="宋体" w:hAnsi="宋体" w:hint="eastAsia"/>
          <w:color w:val="FF0000"/>
        </w:rPr>
        <w:instrText>= 4 \* GB3</w:instrText>
      </w:r>
      <w:r w:rsidRPr="00EC7E89">
        <w:rPr>
          <w:rFonts w:ascii="宋体" w:hAnsi="宋体"/>
          <w:color w:val="FF0000"/>
        </w:rPr>
        <w:instrText xml:space="preserve"> </w:instrText>
      </w:r>
      <w:r w:rsidRPr="00EC7E89">
        <w:rPr>
          <w:rFonts w:ascii="宋体" w:hAnsi="宋体"/>
          <w:color w:val="FF0000"/>
        </w:rPr>
        <w:fldChar w:fldCharType="separate"/>
      </w:r>
      <w:r w:rsidRPr="00EC7E89">
        <w:rPr>
          <w:rFonts w:ascii="宋体" w:hAnsi="宋体" w:hint="eastAsia"/>
          <w:color w:val="FF0000"/>
        </w:rPr>
        <w:t>④</w:t>
      </w:r>
      <w:r w:rsidRPr="00EC7E89">
        <w:rPr>
          <w:rFonts w:ascii="宋体" w:hAnsi="宋体"/>
          <w:color w:val="FF0000"/>
        </w:rPr>
        <w:fldChar w:fldCharType="end"/>
      </w:r>
      <w:r w:rsidRPr="00EC7E89">
        <w:rPr>
          <w:rFonts w:ascii="Times New Roman" w:hAnsi="Times New Roman" w:cs="Times New Roman"/>
          <w:color w:val="FF0000"/>
        </w:rPr>
        <w:t>镊子</w:t>
      </w:r>
    </w:p>
    <w:p w:rsidR="00464499" w:rsidRPr="00EC7E89" w:rsidRDefault="00464499" w:rsidP="00464499">
      <w:pPr>
        <w:tabs>
          <w:tab w:val="left" w:pos="5190"/>
        </w:tabs>
        <w:spacing w:line="400" w:lineRule="exact"/>
        <w:ind w:leftChars="200" w:left="420"/>
        <w:rPr>
          <w:rFonts w:asciiTheme="minorEastAsia" w:hAnsiTheme="minorEastAsia" w:cs="Times New Roman"/>
          <w:color w:val="FF0000"/>
          <w:szCs w:val="21"/>
        </w:rPr>
      </w:pPr>
    </w:p>
    <w:p w:rsidR="001E1844" w:rsidRPr="00EC7E89" w:rsidRDefault="001E1844" w:rsidP="00464499">
      <w:pPr>
        <w:spacing w:line="400" w:lineRule="exact"/>
        <w:ind w:leftChars="100" w:left="210"/>
        <w:rPr>
          <w:rFonts w:ascii="Times New Roman" w:hAnsi="Times New Roman" w:cs="Times New Roman"/>
          <w:szCs w:val="21"/>
        </w:rPr>
      </w:pPr>
    </w:p>
    <w:p w:rsidR="001E1844" w:rsidRPr="00EC7E89" w:rsidRDefault="001E184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0D3194" w:rsidRPr="00EC7E89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EC7E89">
        <w:rPr>
          <w:rFonts w:ascii="Times New Roman" w:eastAsia="黑体" w:hAnsi="Times New Roman" w:cs="Times New Roman" w:hint="eastAsia"/>
          <w:sz w:val="24"/>
          <w:szCs w:val="24"/>
        </w:rPr>
        <w:lastRenderedPageBreak/>
        <w:t>二</w:t>
      </w:r>
      <w:r w:rsidR="00493461" w:rsidRPr="00EC7E89">
        <w:rPr>
          <w:rFonts w:ascii="Times New Roman" w:eastAsia="黑体" w:hAnsi="黑体" w:cs="Times New Roman"/>
          <w:sz w:val="24"/>
          <w:szCs w:val="24"/>
        </w:rPr>
        <w:t>、</w:t>
      </w:r>
      <w:r w:rsidR="00C42B37" w:rsidRPr="00EC7E89">
        <w:rPr>
          <w:rFonts w:ascii="Times New Roman" w:eastAsia="黑体" w:hAnsi="黑体" w:cs="Times New Roman" w:hint="eastAsia"/>
          <w:sz w:val="24"/>
          <w:szCs w:val="24"/>
        </w:rPr>
        <w:t>声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eastAsia="宋体" w:hAnsi="宋体" w:cs="Times New Roman"/>
          <w:szCs w:val="21"/>
        </w:rPr>
      </w:pPr>
      <w:r w:rsidRPr="00EC7E89">
        <w:rPr>
          <w:rFonts w:ascii="Times New Roman" w:eastAsia="宋体" w:hAnsi="Times New Roman" w:cs="Times New Roman"/>
          <w:szCs w:val="21"/>
        </w:rPr>
        <w:t>1</w:t>
      </w:r>
      <w:r w:rsidRPr="00EC7E89">
        <w:rPr>
          <w:rFonts w:ascii="Times New Roman" w:eastAsia="宋体" w:hAnsi="宋体" w:cs="Times New Roman" w:hint="eastAsia"/>
          <w:szCs w:val="21"/>
        </w:rPr>
        <w:t>、</w:t>
      </w:r>
      <w:r w:rsidRPr="00EC7E89">
        <w:rPr>
          <w:rFonts w:asciiTheme="minorEastAsia" w:hAnsiTheme="minorEastAsia" w:cs="Times New Roman" w:hint="eastAsia"/>
          <w:szCs w:val="21"/>
        </w:rPr>
        <w:t>声波的产生和传播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  <w:szCs w:val="21"/>
        </w:rPr>
        <w:t>声源：</w:t>
      </w:r>
      <w:r w:rsidRPr="00EC7E89">
        <w:rPr>
          <w:rFonts w:ascii="Times New Roman" w:hAnsi="Times New Roman" w:cs="Times New Roman"/>
          <w:szCs w:val="21"/>
        </w:rPr>
        <w:t>____________________________</w:t>
      </w:r>
      <w:r w:rsidRPr="00EC7E89">
        <w:rPr>
          <w:rFonts w:ascii="宋体" w:hAnsi="宋体" w:hint="eastAsia"/>
          <w:szCs w:val="21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2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  <w:szCs w:val="21"/>
        </w:rPr>
        <w:t>声音的产生：由物体的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  <w:szCs w:val="21"/>
        </w:rPr>
        <w:t>而产生，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  <w:szCs w:val="21"/>
        </w:rPr>
        <w:t>停止，发声也停止。</w:t>
      </w:r>
    </w:p>
    <w:p w:rsidR="00464499" w:rsidRPr="00EC7E89" w:rsidRDefault="00464499" w:rsidP="00464499">
      <w:pPr>
        <w:spacing w:line="400" w:lineRule="exact"/>
        <w:ind w:leftChars="200" w:left="525" w:hangingChars="50" w:hanging="105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3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  <w:szCs w:val="21"/>
        </w:rPr>
        <w:t>声音的传播：声音靠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宋体" w:hAnsi="宋体" w:hint="eastAsia"/>
          <w:szCs w:val="21"/>
        </w:rPr>
        <w:t>传播，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宋体" w:hAnsi="宋体" w:hint="eastAsia"/>
          <w:szCs w:val="21"/>
        </w:rPr>
        <w:t>不能传声。通常我们听到的声音是靠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  <w:szCs w:val="21"/>
        </w:rPr>
        <w:t>传来的。声波既可以传递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  <w:szCs w:val="21"/>
        </w:rPr>
        <w:t>,也可以传递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  <w:szCs w:val="21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 w:hint="eastAsia"/>
          <w:szCs w:val="21"/>
        </w:rPr>
        <w:t>4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  <w:szCs w:val="21"/>
        </w:rPr>
        <w:t>声音的速度：</w:t>
      </w:r>
      <w:r w:rsidRPr="00EC7E89">
        <w:rPr>
          <w:rFonts w:ascii="Times New Roman" w:hAnsi="Times New Roman" w:cs="Times New Roman"/>
          <w:szCs w:val="21"/>
        </w:rPr>
        <w:t>15</w:t>
      </w:r>
      <w:r w:rsidRPr="00EC7E89">
        <w:rPr>
          <w:rFonts w:ascii="宋体" w:eastAsia="宋体" w:hAnsi="宋体" w:cs="宋体" w:hint="eastAsia"/>
          <w:szCs w:val="21"/>
        </w:rPr>
        <w:t>℃</w:t>
      </w:r>
      <w:r w:rsidRPr="00EC7E89">
        <w:rPr>
          <w:rFonts w:ascii="Times New Roman" w:hAnsi="Times New Roman" w:cs="Times New Roman"/>
          <w:szCs w:val="21"/>
        </w:rPr>
        <w:t>时</w:t>
      </w:r>
      <w:r w:rsidRPr="00EC7E89">
        <w:rPr>
          <w:rFonts w:ascii="宋体" w:hAnsi="宋体" w:hint="eastAsia"/>
          <w:szCs w:val="21"/>
        </w:rPr>
        <w:t>，在空气中传播速度是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  <w:szCs w:val="21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 w:hint="eastAsia"/>
          <w:szCs w:val="21"/>
        </w:rPr>
        <w:t>5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宋体" w:hAnsi="宋体" w:hint="eastAsia"/>
          <w:szCs w:val="21"/>
        </w:rPr>
        <w:t>声音在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  <w:szCs w:val="21"/>
        </w:rPr>
        <w:t>传播比液体快，而在液体中传播又比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ascii="宋体" w:hAnsi="宋体" w:hint="eastAsia"/>
          <w:szCs w:val="21"/>
        </w:rPr>
        <w:t>快。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【答案】（</w:t>
      </w: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/>
          <w:color w:val="FF0000"/>
          <w:szCs w:val="21"/>
        </w:rPr>
        <w:t>）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一切正在发生的物体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2</w:t>
      </w:r>
      <w:r w:rsidRPr="00EC7E89">
        <w:rPr>
          <w:rFonts w:ascii="Times New Roman" w:hAnsi="Times New Roman" w:cs="Times New Roman"/>
          <w:color w:val="FF0000"/>
          <w:szCs w:val="21"/>
        </w:rPr>
        <w:t>）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振动；振动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3</w:t>
      </w:r>
      <w:r w:rsidRPr="00EC7E89">
        <w:rPr>
          <w:rFonts w:ascii="Times New Roman" w:hAnsi="Times New Roman" w:cs="Times New Roman"/>
          <w:color w:val="FF0000"/>
          <w:szCs w:val="21"/>
        </w:rPr>
        <w:t>）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介质；真空；空气；信息；能量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4</w:t>
      </w:r>
      <w:r w:rsidRPr="00EC7E89">
        <w:rPr>
          <w:rFonts w:ascii="Times New Roman" w:hAnsi="Times New Roman" w:cs="Times New Roman"/>
          <w:color w:val="FF0000"/>
          <w:szCs w:val="21"/>
        </w:rPr>
        <w:t>）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340m/s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5</w:t>
      </w:r>
      <w:r w:rsidRPr="00EC7E89">
        <w:rPr>
          <w:rFonts w:ascii="Times New Roman" w:hAnsi="Times New Roman" w:cs="Times New Roman"/>
          <w:color w:val="FF0000"/>
          <w:szCs w:val="21"/>
        </w:rPr>
        <w:t>）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固体；气体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464499" w:rsidRPr="00EC7E89" w:rsidRDefault="00464499" w:rsidP="00464499">
      <w:pPr>
        <w:spacing w:line="400" w:lineRule="exact"/>
        <w:ind w:leftChars="200" w:left="420"/>
        <w:rPr>
          <w:rFonts w:ascii="黑体" w:eastAsia="黑体" w:hAnsi="黑体" w:cs="Times New Roman"/>
          <w:sz w:val="24"/>
          <w:szCs w:val="24"/>
        </w:rPr>
      </w:pPr>
      <w:r w:rsidRPr="00EC7E89">
        <w:rPr>
          <w:rFonts w:ascii="Times New Roman" w:eastAsia="宋体" w:hAnsi="Times New Roman" w:cs="Times New Roman"/>
          <w:szCs w:val="21"/>
        </w:rPr>
        <w:t>2</w:t>
      </w:r>
      <w:r w:rsidRPr="00EC7E89">
        <w:rPr>
          <w:rFonts w:ascii="Times New Roman" w:eastAsia="宋体" w:hAnsi="宋体" w:cs="Times New Roman" w:hint="eastAsia"/>
          <w:szCs w:val="21"/>
        </w:rPr>
        <w:t>、</w:t>
      </w:r>
      <w:r w:rsidRPr="00EC7E89">
        <w:rPr>
          <w:rFonts w:asciiTheme="minorEastAsia" w:hAnsiTheme="minorEastAsia" w:cs="Times New Roman" w:hint="eastAsia"/>
          <w:szCs w:val="21"/>
        </w:rPr>
        <w:t>声音的特征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黑体" w:eastAsia="黑体" w:hAnsi="黑体" w:cs="Times New Roman"/>
          <w:sz w:val="24"/>
          <w:szCs w:val="24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hint="eastAsia"/>
        </w:rPr>
        <w:t>声音的三个特征：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、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、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</w:pPr>
      <w:r w:rsidRPr="00EC7E89">
        <w:fldChar w:fldCharType="begin"/>
      </w:r>
      <w:r w:rsidRPr="00EC7E89">
        <w:instrText xml:space="preserve"> = 1 \* GB3 </w:instrText>
      </w:r>
      <w:r w:rsidRPr="00EC7E89">
        <w:fldChar w:fldCharType="separate"/>
      </w:r>
      <w:r w:rsidRPr="00EC7E89">
        <w:rPr>
          <w:rFonts w:hint="eastAsia"/>
        </w:rPr>
        <w:t>①</w:t>
      </w:r>
      <w:r w:rsidRPr="00EC7E89">
        <w:fldChar w:fldCharType="end"/>
      </w:r>
      <w:r w:rsidRPr="00EC7E89">
        <w:rPr>
          <w:rFonts w:hint="eastAsia"/>
        </w:rPr>
        <w:t>音调：是指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，它与声源振动的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有关系。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 w:val="20"/>
        </w:rPr>
      </w:pPr>
      <w:r w:rsidRPr="00EC7E89">
        <w:fldChar w:fldCharType="begin"/>
      </w:r>
      <w:r w:rsidRPr="00EC7E89">
        <w:instrText xml:space="preserve"> = 2 \* GB3 </w:instrText>
      </w:r>
      <w:r w:rsidRPr="00EC7E89">
        <w:fldChar w:fldCharType="separate"/>
      </w:r>
      <w:r w:rsidRPr="00EC7E89">
        <w:rPr>
          <w:rFonts w:hint="eastAsia"/>
        </w:rPr>
        <w:t>②</w:t>
      </w:r>
      <w:r w:rsidRPr="00EC7E89">
        <w:fldChar w:fldCharType="end"/>
      </w:r>
      <w:r w:rsidRPr="00EC7E89">
        <w:rPr>
          <w:rFonts w:hint="eastAsia"/>
        </w:rPr>
        <w:t>响度：是指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，跟声源振动的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、距离声源的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有关。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宋体" w:hAnsi="宋体"/>
          <w:sz w:val="20"/>
        </w:rPr>
      </w:pPr>
      <w:r w:rsidRPr="00EC7E89">
        <w:fldChar w:fldCharType="begin"/>
      </w:r>
      <w:r w:rsidRPr="00EC7E89">
        <w:instrText xml:space="preserve"> = 3 \* GB3 </w:instrText>
      </w:r>
      <w:r w:rsidRPr="00EC7E89">
        <w:fldChar w:fldCharType="separate"/>
      </w:r>
      <w:r w:rsidRPr="00EC7E89">
        <w:rPr>
          <w:rFonts w:hint="eastAsia"/>
        </w:rPr>
        <w:t>③</w:t>
      </w:r>
      <w:r w:rsidRPr="00EC7E89">
        <w:fldChar w:fldCharType="end"/>
      </w:r>
      <w:r w:rsidRPr="00EC7E89">
        <w:rPr>
          <w:rFonts w:hint="eastAsia"/>
        </w:rPr>
        <w:t>音色：是指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，不同的发声体发出的声音，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是不同的。</w:t>
      </w:r>
    </w:p>
    <w:p w:rsidR="00464499" w:rsidRPr="00EC7E89" w:rsidRDefault="00464499" w:rsidP="00464499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/>
          <w:szCs w:val="21"/>
        </w:rPr>
        <w:t>（</w:t>
      </w:r>
      <w:r w:rsidRPr="00EC7E89">
        <w:rPr>
          <w:rFonts w:ascii="Times New Roman" w:hAnsi="Times New Roman" w:cs="Times New Roman" w:hint="eastAsia"/>
          <w:szCs w:val="21"/>
        </w:rPr>
        <w:t>2</w:t>
      </w:r>
      <w:r w:rsidRPr="00EC7E89">
        <w:rPr>
          <w:rFonts w:ascii="Times New Roman" w:hAnsi="Times New Roman" w:cs="Times New Roman"/>
          <w:szCs w:val="21"/>
        </w:rPr>
        <w:t>）</w:t>
      </w:r>
      <w:r w:rsidRPr="00EC7E89">
        <w:rPr>
          <w:rFonts w:ascii="Times New Roman" w:hAnsi="Times New Roman" w:cs="Times New Roman" w:hint="eastAsia"/>
          <w:szCs w:val="21"/>
        </w:rPr>
        <w:t>噪声是指</w:t>
      </w:r>
      <w:r w:rsidRPr="00EC7E89">
        <w:rPr>
          <w:rFonts w:ascii="Times New Roman" w:hAnsi="Times New Roman" w:cs="Times New Roman" w:hint="eastAsia"/>
        </w:rPr>
        <w:t>__________________________</w:t>
      </w:r>
      <w:r w:rsidRPr="00EC7E89">
        <w:rPr>
          <w:rFonts w:ascii="Times New Roman" w:hAnsi="Times New Roman" w:cs="Times New Roman" w:hint="eastAsia"/>
          <w:szCs w:val="21"/>
        </w:rPr>
        <w:t>。</w:t>
      </w:r>
    </w:p>
    <w:p w:rsidR="00464499" w:rsidRPr="00EC7E89" w:rsidRDefault="00464499" w:rsidP="00464499">
      <w:pPr>
        <w:spacing w:line="400" w:lineRule="exact"/>
        <w:ind w:leftChars="200" w:left="420"/>
      </w:pPr>
      <w:r w:rsidRPr="00EC7E89">
        <w:rPr>
          <w:rFonts w:hint="eastAsia"/>
        </w:rPr>
        <w:t>减弱噪声的途径：</w:t>
      </w:r>
      <w:r w:rsidRPr="00EC7E89">
        <w:fldChar w:fldCharType="begin"/>
      </w:r>
      <w:r w:rsidRPr="00EC7E89">
        <w:instrText xml:space="preserve"> = 1 \* GB3 </w:instrText>
      </w:r>
      <w:r w:rsidRPr="00EC7E89">
        <w:fldChar w:fldCharType="separate"/>
      </w:r>
      <w:r w:rsidRPr="00EC7E89">
        <w:rPr>
          <w:rFonts w:hint="eastAsia"/>
        </w:rPr>
        <w:t>①</w:t>
      </w:r>
      <w:r w:rsidRPr="00EC7E89">
        <w:fldChar w:fldCharType="end"/>
      </w:r>
      <w:r w:rsidRPr="00EC7E89">
        <w:rPr>
          <w:rFonts w:hint="eastAsia"/>
        </w:rPr>
        <w:t>在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减弱；</w:t>
      </w:r>
      <w:r w:rsidRPr="00EC7E89">
        <w:fldChar w:fldCharType="begin"/>
      </w:r>
      <w:r w:rsidRPr="00EC7E89">
        <w:instrText xml:space="preserve"> = 2 \* GB3 </w:instrText>
      </w:r>
      <w:r w:rsidRPr="00EC7E89">
        <w:fldChar w:fldCharType="separate"/>
      </w:r>
      <w:r w:rsidRPr="00EC7E89">
        <w:rPr>
          <w:rFonts w:hint="eastAsia"/>
        </w:rPr>
        <w:t>②</w:t>
      </w:r>
      <w:r w:rsidRPr="00EC7E89">
        <w:fldChar w:fldCharType="end"/>
      </w:r>
      <w:r w:rsidRPr="00EC7E89">
        <w:rPr>
          <w:rFonts w:hint="eastAsia"/>
        </w:rPr>
        <w:t>在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减弱；</w:t>
      </w:r>
      <w:r w:rsidRPr="00EC7E89">
        <w:fldChar w:fldCharType="begin"/>
      </w:r>
      <w:r w:rsidRPr="00EC7E89">
        <w:instrText xml:space="preserve"> = 3 \* GB3 </w:instrText>
      </w:r>
      <w:r w:rsidRPr="00EC7E89">
        <w:fldChar w:fldCharType="separate"/>
      </w:r>
      <w:r w:rsidRPr="00EC7E89">
        <w:rPr>
          <w:rFonts w:hint="eastAsia"/>
        </w:rPr>
        <w:t>③</w:t>
      </w:r>
      <w:r w:rsidRPr="00EC7E89">
        <w:fldChar w:fldCharType="end"/>
      </w:r>
      <w:r w:rsidRPr="00EC7E89">
        <w:rPr>
          <w:rFonts w:hint="eastAsia"/>
        </w:rPr>
        <w:t>在</w:t>
      </w:r>
      <w:r w:rsidRPr="00EC7E89">
        <w:rPr>
          <w:rFonts w:ascii="Times New Roman" w:hAnsi="Times New Roman" w:cs="Times New Roman" w:hint="eastAsia"/>
        </w:rPr>
        <w:t>_______</w:t>
      </w:r>
      <w:r w:rsidRPr="00EC7E89">
        <w:rPr>
          <w:rFonts w:hint="eastAsia"/>
        </w:rPr>
        <w:t>减弱。</w:t>
      </w:r>
    </w:p>
    <w:p w:rsidR="00464499" w:rsidRPr="00EC7E89" w:rsidRDefault="00464499" w:rsidP="00464499">
      <w:pPr>
        <w:spacing w:line="400" w:lineRule="exact"/>
        <w:ind w:leftChars="200" w:left="525" w:hangingChars="50" w:hanging="105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【答案】（</w:t>
      </w: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/>
          <w:color w:val="FF0000"/>
          <w:szCs w:val="21"/>
        </w:rPr>
        <w:t>）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响度；音调；音色</w:t>
      </w:r>
      <w:r w:rsidRPr="00EC7E89">
        <w:rPr>
          <w:color w:val="FF0000"/>
        </w:rPr>
        <w:fldChar w:fldCharType="begin"/>
      </w:r>
      <w:r w:rsidRPr="00EC7E89">
        <w:rPr>
          <w:color w:val="FF0000"/>
        </w:rPr>
        <w:instrText xml:space="preserve"> </w:instrText>
      </w:r>
      <w:r w:rsidRPr="00EC7E89">
        <w:rPr>
          <w:rFonts w:hint="eastAsia"/>
          <w:color w:val="FF0000"/>
        </w:rPr>
        <w:instrText>= 1 \* GB3</w:instrText>
      </w:r>
      <w:r w:rsidRPr="00EC7E89">
        <w:rPr>
          <w:color w:val="FF0000"/>
        </w:rPr>
        <w:instrText xml:space="preserve"> </w:instrText>
      </w:r>
      <w:r w:rsidRPr="00EC7E89">
        <w:rPr>
          <w:color w:val="FF0000"/>
        </w:rPr>
        <w:fldChar w:fldCharType="separate"/>
      </w:r>
      <w:r w:rsidRPr="00EC7E89">
        <w:rPr>
          <w:rFonts w:hint="eastAsia"/>
          <w:color w:val="FF0000"/>
        </w:rPr>
        <w:t>①</w:t>
      </w:r>
      <w:r w:rsidRPr="00EC7E89">
        <w:rPr>
          <w:color w:val="FF0000"/>
        </w:rPr>
        <w:fldChar w:fldCharType="end"/>
      </w:r>
      <w:r w:rsidRPr="00EC7E89">
        <w:rPr>
          <w:rFonts w:hint="eastAsia"/>
          <w:color w:val="FF0000"/>
        </w:rPr>
        <w:t>声音的高低；频率</w:t>
      </w:r>
      <w:r w:rsidRPr="00EC7E89">
        <w:rPr>
          <w:color w:val="FF0000"/>
        </w:rPr>
        <w:fldChar w:fldCharType="begin"/>
      </w:r>
      <w:r w:rsidRPr="00EC7E89">
        <w:rPr>
          <w:color w:val="FF0000"/>
        </w:rPr>
        <w:instrText xml:space="preserve"> </w:instrText>
      </w:r>
      <w:r w:rsidRPr="00EC7E89">
        <w:rPr>
          <w:rFonts w:hint="eastAsia"/>
          <w:color w:val="FF0000"/>
        </w:rPr>
        <w:instrText>= 2 \* GB3</w:instrText>
      </w:r>
      <w:r w:rsidRPr="00EC7E89">
        <w:rPr>
          <w:color w:val="FF0000"/>
        </w:rPr>
        <w:instrText xml:space="preserve"> </w:instrText>
      </w:r>
      <w:r w:rsidRPr="00EC7E89">
        <w:rPr>
          <w:color w:val="FF0000"/>
        </w:rPr>
        <w:fldChar w:fldCharType="separate"/>
      </w:r>
      <w:r w:rsidRPr="00EC7E89">
        <w:rPr>
          <w:rFonts w:hint="eastAsia"/>
          <w:color w:val="FF0000"/>
        </w:rPr>
        <w:t>②</w:t>
      </w:r>
      <w:r w:rsidRPr="00EC7E89">
        <w:rPr>
          <w:color w:val="FF0000"/>
        </w:rPr>
        <w:fldChar w:fldCharType="end"/>
      </w:r>
      <w:r w:rsidRPr="00EC7E89">
        <w:rPr>
          <w:rFonts w:hint="eastAsia"/>
          <w:color w:val="FF0000"/>
        </w:rPr>
        <w:t>声音的大小；幅度；远近</w:t>
      </w:r>
      <w:r w:rsidRPr="00EC7E89">
        <w:rPr>
          <w:color w:val="FF0000"/>
        </w:rPr>
        <w:fldChar w:fldCharType="begin"/>
      </w:r>
      <w:r w:rsidRPr="00EC7E89">
        <w:rPr>
          <w:color w:val="FF0000"/>
        </w:rPr>
        <w:instrText xml:space="preserve"> </w:instrText>
      </w:r>
      <w:r w:rsidRPr="00EC7E89">
        <w:rPr>
          <w:rFonts w:hint="eastAsia"/>
          <w:color w:val="FF0000"/>
        </w:rPr>
        <w:instrText>= 3 \* GB3</w:instrText>
      </w:r>
      <w:r w:rsidRPr="00EC7E89">
        <w:rPr>
          <w:color w:val="FF0000"/>
        </w:rPr>
        <w:instrText xml:space="preserve"> </w:instrText>
      </w:r>
      <w:r w:rsidRPr="00EC7E89">
        <w:rPr>
          <w:color w:val="FF0000"/>
        </w:rPr>
        <w:fldChar w:fldCharType="separate"/>
      </w:r>
      <w:r w:rsidRPr="00EC7E89">
        <w:rPr>
          <w:rFonts w:hint="eastAsia"/>
          <w:color w:val="FF0000"/>
        </w:rPr>
        <w:t>③</w:t>
      </w:r>
      <w:r w:rsidRPr="00EC7E89">
        <w:rPr>
          <w:color w:val="FF0000"/>
        </w:rPr>
        <w:fldChar w:fldCharType="end"/>
      </w:r>
      <w:r w:rsidRPr="00EC7E89">
        <w:rPr>
          <w:rFonts w:hint="eastAsia"/>
          <w:color w:val="FF0000"/>
        </w:rPr>
        <w:t>声音的品质；音色</w:t>
      </w:r>
    </w:p>
    <w:p w:rsidR="00464499" w:rsidRPr="00EC7E89" w:rsidRDefault="00464499" w:rsidP="00464499">
      <w:pPr>
        <w:spacing w:line="400" w:lineRule="exact"/>
        <w:ind w:leftChars="200" w:left="525" w:hangingChars="50" w:hanging="105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2</w:t>
      </w:r>
      <w:r w:rsidRPr="00EC7E89">
        <w:rPr>
          <w:rFonts w:ascii="Times New Roman" w:hAnsi="Times New Roman" w:cs="Times New Roman"/>
          <w:color w:val="FF0000"/>
          <w:szCs w:val="21"/>
        </w:rPr>
        <w:t>）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发声体做无规则振动的时发出的声音；</w:t>
      </w:r>
      <w:r w:rsidRPr="00EC7E89">
        <w:rPr>
          <w:rFonts w:hint="eastAsia"/>
          <w:color w:val="FF0000"/>
        </w:rPr>
        <w:t>噪声源处；传播途径中；</w:t>
      </w:r>
      <w:r w:rsidR="00B27094">
        <w:rPr>
          <w:rFonts w:hint="eastAsia"/>
          <w:color w:val="FF0000"/>
        </w:rPr>
        <w:t>人耳处（接收处）</w:t>
      </w:r>
    </w:p>
    <w:p w:rsidR="000D3194" w:rsidRPr="00EC7E89" w:rsidRDefault="000D3194" w:rsidP="00285104">
      <w:pPr>
        <w:spacing w:line="400" w:lineRule="exact"/>
        <w:rPr>
          <w:rFonts w:ascii="Times New Roman" w:eastAsia="宋体" w:hAnsi="Times New Roman" w:cs="Times New Roman"/>
          <w:szCs w:val="21"/>
        </w:rPr>
      </w:pPr>
    </w:p>
    <w:p w:rsidR="006F4810" w:rsidRPr="00EC7E89" w:rsidRDefault="00A16A16" w:rsidP="00285104">
      <w:pPr>
        <w:spacing w:line="400" w:lineRule="exact"/>
        <w:rPr>
          <w:rFonts w:ascii="Times New Roman" w:eastAsia="黑体" w:hAnsi="黑体" w:cs="Times New Roman"/>
          <w:sz w:val="24"/>
          <w:szCs w:val="24"/>
        </w:rPr>
      </w:pPr>
      <w:r w:rsidRPr="00EC7E89">
        <w:rPr>
          <w:rFonts w:ascii="Times New Roman" w:eastAsia="黑体" w:hAnsi="Times New Roman" w:cs="Times New Roman" w:hint="eastAsia"/>
          <w:sz w:val="24"/>
          <w:szCs w:val="24"/>
        </w:rPr>
        <w:t>三</w:t>
      </w:r>
      <w:r w:rsidR="000D3194" w:rsidRPr="00EC7E89">
        <w:rPr>
          <w:rFonts w:ascii="Times New Roman" w:eastAsia="黑体" w:hAnsi="黑体" w:cs="Times New Roman"/>
          <w:sz w:val="24"/>
          <w:szCs w:val="24"/>
        </w:rPr>
        <w:t>、</w:t>
      </w:r>
      <w:r w:rsidR="00C42B37" w:rsidRPr="00EC7E89">
        <w:rPr>
          <w:rFonts w:ascii="Times New Roman" w:eastAsia="黑体" w:hAnsi="黑体" w:cs="Times New Roman" w:hint="eastAsia"/>
          <w:sz w:val="24"/>
          <w:szCs w:val="24"/>
        </w:rPr>
        <w:t>光</w:t>
      </w:r>
    </w:p>
    <w:p w:rsidR="000D3194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EC7E89">
        <w:rPr>
          <w:rFonts w:ascii="Times New Roman" w:eastAsia="宋体" w:hAnsi="Times New Roman" w:cs="Times New Roman" w:hint="eastAsia"/>
          <w:szCs w:val="21"/>
        </w:rPr>
        <w:t>1</w:t>
      </w:r>
      <w:r w:rsidRPr="00EC7E89">
        <w:rPr>
          <w:rFonts w:ascii="Times New Roman" w:eastAsia="宋体" w:hAnsi="Times New Roman" w:cs="Times New Roman" w:hint="eastAsia"/>
          <w:szCs w:val="21"/>
        </w:rPr>
        <w:t>、光的反射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 w:hint="eastAsia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 w:hint="eastAsia"/>
          <w:szCs w:val="21"/>
        </w:rPr>
        <w:t>）</w:t>
      </w:r>
      <w:r w:rsidRPr="00EC7E89">
        <w:rPr>
          <w:rFonts w:ascii="Times New Roman" w:hAnsi="Times New Roman"/>
        </w:rPr>
        <w:t>__________________</w:t>
      </w:r>
      <w:r w:rsidRPr="00EC7E89">
        <w:rPr>
          <w:rFonts w:ascii="Times New Roman" w:hAnsi="Times New Roman" w:hint="eastAsia"/>
        </w:rPr>
        <w:t>____</w:t>
      </w:r>
      <w:r w:rsidRPr="00EC7E89">
        <w:rPr>
          <w:rFonts w:ascii="Times New Roman" w:hAnsi="Times New Roman"/>
        </w:rPr>
        <w:t>___</w:t>
      </w:r>
      <w:r w:rsidRPr="00EC7E89">
        <w:rPr>
          <w:rFonts w:ascii="Times New Roman" w:hAnsi="Times New Roman"/>
        </w:rPr>
        <w:t>叫光源</w:t>
      </w:r>
      <w:r w:rsidRPr="00EC7E89">
        <w:rPr>
          <w:rFonts w:ascii="Times New Roman" w:hAnsi="Times New Roman" w:hint="eastAsia"/>
        </w:rPr>
        <w:t>；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 w:hint="eastAsia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2</w:t>
      </w:r>
      <w:r w:rsidRPr="00EC7E89">
        <w:rPr>
          <w:rFonts w:ascii="Times New Roman" w:hAnsi="Times New Roman" w:cs="Times New Roman" w:hint="eastAsia"/>
          <w:szCs w:val="21"/>
        </w:rPr>
        <w:t>）</w:t>
      </w:r>
      <w:r w:rsidRPr="00EC7E89">
        <w:rPr>
          <w:rFonts w:ascii="Times New Roman" w:hAnsi="Times New Roman"/>
        </w:rPr>
        <w:t>光的传播规律：光在</w:t>
      </w:r>
      <w:r w:rsidRPr="00EC7E89">
        <w:rPr>
          <w:rFonts w:ascii="Times New Roman" w:hAnsi="Times New Roman"/>
        </w:rPr>
        <w:t>__________________</w:t>
      </w:r>
      <w:r w:rsidRPr="00EC7E89">
        <w:rPr>
          <w:rFonts w:ascii="Times New Roman" w:hAnsi="Times New Roman"/>
        </w:rPr>
        <w:t>沿直线传播</w:t>
      </w:r>
      <w:r w:rsidRPr="00EC7E89">
        <w:rPr>
          <w:rFonts w:ascii="Times New Roman" w:hAnsi="Times New Roman" w:hint="eastAsia"/>
        </w:rPr>
        <w:t>；</w:t>
      </w:r>
    </w:p>
    <w:p w:rsidR="006F4810" w:rsidRPr="00EC7E89" w:rsidRDefault="006F4810" w:rsidP="006F4810">
      <w:pPr>
        <w:spacing w:line="400" w:lineRule="exact"/>
        <w:ind w:leftChars="200" w:left="420" w:firstLineChars="137" w:firstLine="288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 w:hint="eastAsia"/>
          <w:szCs w:val="21"/>
        </w:rPr>
        <w:t>小孔成像：成</w:t>
      </w:r>
      <w:r w:rsidRPr="00EC7E89">
        <w:rPr>
          <w:rFonts w:ascii="Times New Roman" w:hAnsi="Times New Roman" w:cs="Times New Roman" w:hint="eastAsia"/>
          <w:szCs w:val="21"/>
        </w:rPr>
        <w:t>_____</w:t>
      </w:r>
      <w:r w:rsidRPr="00EC7E89">
        <w:rPr>
          <w:rFonts w:ascii="Times New Roman" w:hAnsi="Times New Roman" w:cs="Times New Roman" w:hint="eastAsia"/>
          <w:szCs w:val="21"/>
        </w:rPr>
        <w:t>像（选填“实”或“虚”），其像的形状与孔的形状</w:t>
      </w:r>
      <w:r w:rsidRPr="00EC7E89">
        <w:rPr>
          <w:rFonts w:ascii="Times New Roman" w:hAnsi="Times New Roman" w:cs="Times New Roman" w:hint="eastAsia"/>
          <w:szCs w:val="21"/>
        </w:rPr>
        <w:t>____</w:t>
      </w:r>
      <w:r w:rsidRPr="00EC7E89">
        <w:rPr>
          <w:rFonts w:ascii="Times New Roman" w:hAnsi="Times New Roman" w:cs="Times New Roman" w:hint="eastAsia"/>
          <w:szCs w:val="21"/>
        </w:rPr>
        <w:t>关；</w:t>
      </w:r>
    </w:p>
    <w:p w:rsidR="006F4810" w:rsidRPr="00EC7E89" w:rsidRDefault="006F4810" w:rsidP="006F4810">
      <w:pPr>
        <w:spacing w:line="400" w:lineRule="exact"/>
        <w:ind w:leftChars="200" w:left="420"/>
        <w:rPr>
          <w:rStyle w:val="1Char0"/>
          <w:rFonts w:hAnsi="Times New Roman"/>
          <w:shd w:val="clear" w:color="auto" w:fill="auto"/>
        </w:rPr>
      </w:pPr>
      <w:r w:rsidRPr="00EC7E89">
        <w:rPr>
          <w:rFonts w:ascii="Times New Roman" w:hAnsi="Times New Roman" w:cs="Times New Roman" w:hint="eastAsia"/>
          <w:szCs w:val="21"/>
        </w:rPr>
        <w:t>（</w:t>
      </w:r>
      <w:r w:rsidRPr="00EC7E89">
        <w:rPr>
          <w:rFonts w:ascii="Times New Roman" w:hAnsi="Times New Roman" w:cs="Times New Roman" w:hint="eastAsia"/>
          <w:szCs w:val="21"/>
        </w:rPr>
        <w:t>3</w:t>
      </w:r>
      <w:r w:rsidRPr="00EC7E89">
        <w:rPr>
          <w:rFonts w:ascii="Times New Roman" w:hAnsi="Times New Roman" w:cs="Times New Roman" w:hint="eastAsia"/>
          <w:szCs w:val="21"/>
        </w:rPr>
        <w:t>）</w:t>
      </w:r>
      <w:r w:rsidRPr="00EC7E89">
        <w:rPr>
          <w:rFonts w:ascii="Times New Roman" w:hAnsi="Times New Roman"/>
        </w:rPr>
        <w:t>光速：光在真空中速度</w:t>
      </w:r>
      <w:r w:rsidRPr="00EC7E89">
        <w:rPr>
          <w:rFonts w:ascii="Times New Roman" w:hAnsi="Times New Roman" w:hint="eastAsia"/>
        </w:rPr>
        <w:t>为</w:t>
      </w:r>
      <w:r w:rsidRPr="00EC7E89">
        <w:rPr>
          <w:rFonts w:ascii="Times New Roman" w:hAnsi="Times New Roman"/>
        </w:rPr>
        <w:t>_______</w:t>
      </w:r>
      <w:r w:rsidRPr="00EC7E89">
        <w:rPr>
          <w:rStyle w:val="1Char0"/>
          <w:rFonts w:hAnsi="Times New Roman"/>
          <w:shd w:val="clear" w:color="auto" w:fill="auto"/>
        </w:rPr>
        <w:t>m/s</w:t>
      </w:r>
      <w:r w:rsidRPr="00EC7E89">
        <w:rPr>
          <w:rStyle w:val="1Char0"/>
          <w:rFonts w:hAnsi="Times New Roman" w:hint="eastAsia"/>
          <w:shd w:val="clear" w:color="auto" w:fill="auto"/>
        </w:rPr>
        <w:t>；</w:t>
      </w:r>
    </w:p>
    <w:p w:rsidR="006F4810" w:rsidRPr="00EC7E89" w:rsidRDefault="006F4810" w:rsidP="006F4810">
      <w:pPr>
        <w:spacing w:line="400" w:lineRule="exact"/>
        <w:ind w:leftChars="200" w:left="420"/>
        <w:rPr>
          <w:rStyle w:val="1Char0"/>
          <w:rFonts w:hAnsi="Times New Roman"/>
          <w:shd w:val="clear" w:color="auto" w:fill="auto"/>
        </w:rPr>
      </w:pPr>
      <w:r w:rsidRPr="00EC7E89">
        <w:rPr>
          <w:rStyle w:val="1Char0"/>
          <w:rFonts w:hAnsi="Times New Roman" w:hint="eastAsia"/>
          <w:shd w:val="clear" w:color="auto" w:fill="auto"/>
        </w:rPr>
        <w:t>（</w:t>
      </w:r>
      <w:r w:rsidRPr="00EC7E89">
        <w:rPr>
          <w:rStyle w:val="1Char0"/>
          <w:rFonts w:hAnsi="Times New Roman" w:hint="eastAsia"/>
          <w:shd w:val="clear" w:color="auto" w:fill="auto"/>
        </w:rPr>
        <w:t>4</w:t>
      </w:r>
      <w:r w:rsidRPr="00EC7E89">
        <w:rPr>
          <w:rStyle w:val="1Char0"/>
          <w:rFonts w:hAnsi="Times New Roman" w:hint="eastAsia"/>
          <w:shd w:val="clear" w:color="auto" w:fill="auto"/>
        </w:rPr>
        <w:t>）光的反射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</w:rPr>
      </w:pPr>
      <w:r w:rsidRPr="00EC7E89">
        <w:rPr>
          <w:rStyle w:val="1Char0"/>
          <w:rFonts w:ascii="宋体" w:hint="eastAsia"/>
          <w:shd w:val="clear" w:color="auto" w:fill="auto"/>
        </w:rPr>
        <w:t>①</w:t>
      </w:r>
      <w:r w:rsidRPr="00EC7E89">
        <w:rPr>
          <w:rFonts w:ascii="Times New Roman" w:hAnsi="Times New Roman"/>
        </w:rPr>
        <w:t>定义：</w:t>
      </w:r>
      <w:r w:rsidRPr="00EC7E89">
        <w:rPr>
          <w:rFonts w:ascii="Times New Roman" w:hAnsi="Times New Roman"/>
        </w:rPr>
        <w:t>___________</w:t>
      </w:r>
      <w:r w:rsidRPr="00EC7E89">
        <w:rPr>
          <w:rFonts w:ascii="Times New Roman" w:hAnsi="Times New Roman" w:hint="eastAsia"/>
        </w:rPr>
        <w:t>__________________________</w:t>
      </w:r>
      <w:r w:rsidRPr="00EC7E89">
        <w:rPr>
          <w:rFonts w:ascii="Times New Roman" w:hAnsi="Times New Roman"/>
        </w:rPr>
        <w:t>_________</w:t>
      </w:r>
      <w:r w:rsidRPr="00EC7E89">
        <w:rPr>
          <w:rFonts w:ascii="Times New Roman" w:hAnsi="Times New Roman"/>
        </w:rPr>
        <w:t>叫光的反射</w:t>
      </w:r>
      <w:r w:rsidRPr="00EC7E89">
        <w:rPr>
          <w:rFonts w:ascii="Times New Roman" w:hAnsi="Times New Roman" w:hint="eastAsia"/>
        </w:rPr>
        <w:t>；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</w:rPr>
      </w:pPr>
      <w:r w:rsidRPr="00EC7E89">
        <w:rPr>
          <w:rFonts w:asciiTheme="minorEastAsia" w:hAnsiTheme="minorEastAsia" w:hint="eastAsia"/>
        </w:rPr>
        <w:lastRenderedPageBreak/>
        <w:t>②</w:t>
      </w:r>
      <w:r w:rsidRPr="00EC7E89">
        <w:rPr>
          <w:rFonts w:ascii="Times New Roman" w:hAnsi="Times New Roman" w:hint="eastAsia"/>
        </w:rPr>
        <w:t>光的反射定律：</w:t>
      </w:r>
      <w:r w:rsidRPr="00EC7E89">
        <w:rPr>
          <w:rFonts w:ascii="Times New Roman" w:hAnsi="Times New Roman" w:hint="eastAsia"/>
        </w:rPr>
        <w:t>___________________________________________________________</w:t>
      </w:r>
      <w:r w:rsidRPr="00EC7E89">
        <w:rPr>
          <w:rFonts w:ascii="Times New Roman" w:hAnsi="Times New Roman" w:hint="eastAsia"/>
        </w:rPr>
        <w:t>；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</w:rPr>
      </w:pPr>
      <w:r w:rsidRPr="00EC7E89">
        <w:rPr>
          <w:rFonts w:ascii="Times New Roman" w:hAnsi="Times New Roman" w:hint="eastAsia"/>
        </w:rPr>
        <w:t>光的反射过程中光路是</w:t>
      </w:r>
      <w:r w:rsidRPr="00EC7E89">
        <w:rPr>
          <w:rFonts w:ascii="Times New Roman" w:hAnsi="Times New Roman" w:hint="eastAsia"/>
        </w:rPr>
        <w:t>_________</w:t>
      </w:r>
      <w:r w:rsidRPr="00EC7E89">
        <w:rPr>
          <w:rFonts w:ascii="Times New Roman" w:hAnsi="Times New Roman" w:hint="eastAsia"/>
        </w:rPr>
        <w:t>的；</w:t>
      </w:r>
    </w:p>
    <w:p w:rsidR="006F4810" w:rsidRPr="00EC7E89" w:rsidRDefault="006F4810" w:rsidP="006F4810">
      <w:pPr>
        <w:spacing w:line="400" w:lineRule="exact"/>
        <w:ind w:leftChars="200" w:left="420"/>
        <w:rPr>
          <w:rStyle w:val="1Char0"/>
          <w:rFonts w:hAnsi="Times New Roman"/>
          <w:shd w:val="clear" w:color="auto" w:fill="auto"/>
        </w:rPr>
      </w:pPr>
      <w:r w:rsidRPr="00EC7E89">
        <w:rPr>
          <w:rFonts w:asciiTheme="minorEastAsia" w:hAnsiTheme="minorEastAsia" w:hint="eastAsia"/>
        </w:rPr>
        <w:t>③</w:t>
      </w:r>
      <w:r w:rsidRPr="00EC7E89">
        <w:rPr>
          <w:rFonts w:ascii="Times New Roman" w:hAnsi="Times New Roman"/>
        </w:rPr>
        <w:t>分类：光的反射分为</w:t>
      </w:r>
      <w:r w:rsidRPr="00EC7E89">
        <w:rPr>
          <w:rFonts w:ascii="Times New Roman" w:hAnsi="Times New Roman"/>
        </w:rPr>
        <w:t>__________</w:t>
      </w:r>
      <w:r w:rsidRPr="00EC7E89">
        <w:rPr>
          <w:rStyle w:val="1Char0"/>
          <w:rFonts w:hAnsi="Times New Roman"/>
          <w:shd w:val="clear" w:color="auto" w:fill="auto"/>
        </w:rPr>
        <w:t>和</w:t>
      </w:r>
      <w:r w:rsidRPr="00EC7E89">
        <w:rPr>
          <w:rFonts w:ascii="Times New Roman" w:hAnsi="Times New Roman"/>
        </w:rPr>
        <w:t>___</w:t>
      </w:r>
      <w:r w:rsidRPr="00EC7E89">
        <w:rPr>
          <w:rFonts w:ascii="Times New Roman" w:hAnsi="Times New Roman" w:hint="eastAsia"/>
        </w:rPr>
        <w:t>_</w:t>
      </w:r>
      <w:r w:rsidRPr="00EC7E89">
        <w:rPr>
          <w:rFonts w:ascii="Times New Roman" w:hAnsi="Times New Roman"/>
        </w:rPr>
        <w:t>____</w:t>
      </w:r>
      <w:r w:rsidRPr="00EC7E89">
        <w:rPr>
          <w:rStyle w:val="1Char0"/>
          <w:rFonts w:hAnsi="Times New Roman" w:hint="eastAsia"/>
          <w:shd w:val="clear" w:color="auto" w:fill="auto"/>
        </w:rPr>
        <w:t>；</w:t>
      </w:r>
    </w:p>
    <w:p w:rsidR="006F4810" w:rsidRPr="00EC7E89" w:rsidRDefault="006F4810" w:rsidP="006F4810">
      <w:pPr>
        <w:spacing w:line="400" w:lineRule="exact"/>
        <w:ind w:leftChars="200" w:left="420"/>
        <w:rPr>
          <w:rStyle w:val="1Char0"/>
          <w:rFonts w:hAnsi="Times New Roman"/>
          <w:shd w:val="clear" w:color="auto" w:fill="auto"/>
        </w:rPr>
      </w:pPr>
      <w:r w:rsidRPr="00EC7E89">
        <w:rPr>
          <w:rStyle w:val="1Char0"/>
          <w:rFonts w:hAnsi="Times New Roman" w:hint="eastAsia"/>
          <w:shd w:val="clear" w:color="auto" w:fill="auto"/>
        </w:rPr>
        <w:t>（</w:t>
      </w:r>
      <w:r w:rsidRPr="00EC7E89">
        <w:rPr>
          <w:rStyle w:val="1Char0"/>
          <w:rFonts w:hAnsi="Times New Roman" w:hint="eastAsia"/>
          <w:shd w:val="clear" w:color="auto" w:fill="auto"/>
        </w:rPr>
        <w:t>5</w:t>
      </w:r>
      <w:r w:rsidRPr="00EC7E89">
        <w:rPr>
          <w:rStyle w:val="1Char0"/>
          <w:rFonts w:hAnsi="Times New Roman" w:hint="eastAsia"/>
          <w:shd w:val="clear" w:color="auto" w:fill="auto"/>
        </w:rPr>
        <w:t>）</w:t>
      </w:r>
      <w:r w:rsidRPr="00EC7E89">
        <w:rPr>
          <w:rFonts w:ascii="Times New Roman" w:hAnsi="Times New Roman"/>
          <w:bCs/>
          <w:color w:val="000000"/>
        </w:rPr>
        <w:t>平面镜成像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</w:rPr>
      </w:pPr>
      <w:r w:rsidRPr="00EC7E89">
        <w:rPr>
          <w:rStyle w:val="1Char0"/>
          <w:rFonts w:ascii="宋体" w:hint="eastAsia"/>
          <w:shd w:val="clear" w:color="auto" w:fill="auto"/>
        </w:rPr>
        <w:t>①</w:t>
      </w:r>
      <w:r w:rsidRPr="00EC7E89">
        <w:rPr>
          <w:rFonts w:ascii="Times New Roman" w:hAnsi="Times New Roman" w:hint="eastAsia"/>
        </w:rPr>
        <w:t>平面镜成像的原理：根据光的</w:t>
      </w:r>
      <w:r w:rsidRPr="00EC7E89">
        <w:rPr>
          <w:rFonts w:ascii="Times New Roman" w:hAnsi="Times New Roman" w:hint="eastAsia"/>
        </w:rPr>
        <w:t>________</w:t>
      </w:r>
      <w:r w:rsidRPr="00EC7E89">
        <w:rPr>
          <w:rFonts w:ascii="Times New Roman" w:hAnsi="Times New Roman" w:hint="eastAsia"/>
        </w:rPr>
        <w:t>定律，当从物体上发出的光经过平面镜</w:t>
      </w:r>
      <w:r w:rsidRPr="00EC7E89">
        <w:rPr>
          <w:rFonts w:ascii="Times New Roman" w:hAnsi="Times New Roman" w:hint="eastAsia"/>
        </w:rPr>
        <w:t>______</w:t>
      </w:r>
      <w:r w:rsidRPr="00EC7E89">
        <w:rPr>
          <w:rFonts w:ascii="Times New Roman" w:hAnsi="Times New Roman" w:hint="eastAsia"/>
        </w:rPr>
        <w:t>后，反射光线的反向延长线交于一点，这个点就是该物体的</w:t>
      </w:r>
      <w:r w:rsidRPr="00EC7E89">
        <w:rPr>
          <w:rFonts w:ascii="Times New Roman" w:hAnsi="Times New Roman" w:hint="eastAsia"/>
        </w:rPr>
        <w:t>____</w:t>
      </w:r>
      <w:r w:rsidRPr="00EC7E89">
        <w:rPr>
          <w:rFonts w:ascii="Times New Roman" w:hAnsi="Times New Roman" w:hint="eastAsia"/>
        </w:rPr>
        <w:t>；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</w:rPr>
      </w:pPr>
      <w:r w:rsidRPr="00EC7E89">
        <w:rPr>
          <w:rFonts w:asciiTheme="minorEastAsia" w:hAnsiTheme="minorEastAsia" w:hint="eastAsia"/>
        </w:rPr>
        <w:t>②</w:t>
      </w:r>
      <w:r w:rsidRPr="00EC7E89">
        <w:rPr>
          <w:rFonts w:ascii="Times New Roman" w:hAnsi="Times New Roman" w:hint="eastAsia"/>
        </w:rPr>
        <w:t>平面镜成像特点：平面镜所成的像是</w:t>
      </w:r>
      <w:r w:rsidRPr="00EC7E89">
        <w:rPr>
          <w:rFonts w:ascii="Times New Roman" w:hAnsi="Times New Roman" w:hint="eastAsia"/>
        </w:rPr>
        <w:t>________</w:t>
      </w:r>
      <w:r w:rsidRPr="00EC7E89">
        <w:rPr>
          <w:rFonts w:ascii="Times New Roman" w:hAnsi="Times New Roman" w:hint="eastAsia"/>
        </w:rPr>
        <w:t>；像与物</w:t>
      </w:r>
      <w:r w:rsidRPr="00EC7E89">
        <w:rPr>
          <w:rFonts w:ascii="Times New Roman" w:hAnsi="Times New Roman" w:hint="eastAsia"/>
        </w:rPr>
        <w:t>___________</w:t>
      </w:r>
      <w:r w:rsidRPr="00EC7E89">
        <w:rPr>
          <w:rFonts w:ascii="Times New Roman" w:hAnsi="Times New Roman" w:hint="eastAsia"/>
        </w:rPr>
        <w:t>；像与物到镜面的距离</w:t>
      </w:r>
      <w:r w:rsidRPr="00EC7E89">
        <w:rPr>
          <w:rFonts w:ascii="Times New Roman" w:hAnsi="Times New Roman" w:hint="eastAsia"/>
        </w:rPr>
        <w:t>________</w:t>
      </w:r>
      <w:r w:rsidRPr="00EC7E89">
        <w:rPr>
          <w:rFonts w:ascii="Times New Roman" w:hAnsi="Times New Roman" w:hint="eastAsia"/>
        </w:rPr>
        <w:t>；像与物的连线</w:t>
      </w:r>
      <w:r w:rsidRPr="00EC7E89">
        <w:rPr>
          <w:rFonts w:ascii="Times New Roman" w:hAnsi="Times New Roman" w:hint="eastAsia"/>
        </w:rPr>
        <w:t>______________</w:t>
      </w:r>
      <w:r w:rsidRPr="00EC7E89">
        <w:rPr>
          <w:rFonts w:ascii="Times New Roman" w:hAnsi="Times New Roman" w:hint="eastAsia"/>
        </w:rPr>
        <w:t>。简单说就是</w:t>
      </w:r>
      <w:r w:rsidRPr="00EC7E89">
        <w:rPr>
          <w:rFonts w:ascii="Times New Roman" w:hAnsi="Times New Roman" w:hint="eastAsia"/>
        </w:rPr>
        <w:t>________________________</w:t>
      </w:r>
      <w:r w:rsidRPr="00EC7E89">
        <w:rPr>
          <w:rFonts w:ascii="Times New Roman" w:hAnsi="Times New Roman" w:hint="eastAsia"/>
        </w:rPr>
        <w:t>。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）</w:t>
      </w:r>
      <w:r w:rsidRPr="00EC7E89">
        <w:rPr>
          <w:rFonts w:ascii="Times New Roman" w:hAnsi="Times New Roman"/>
          <w:color w:val="FF0000"/>
        </w:rPr>
        <w:t>能够发光的物体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 w:hint="eastAsia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2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）</w:t>
      </w:r>
      <w:r w:rsidRPr="00EC7E89">
        <w:rPr>
          <w:rFonts w:ascii="Times New Roman" w:hAnsi="Times New Roman"/>
          <w:color w:val="FF0000"/>
        </w:rPr>
        <w:t>同种均匀介质中</w:t>
      </w:r>
      <w:r w:rsidRPr="00EC7E89">
        <w:rPr>
          <w:rFonts w:ascii="Times New Roman" w:hAnsi="Times New Roman" w:hint="eastAsia"/>
          <w:color w:val="FF0000"/>
        </w:rPr>
        <w:t>；</w:t>
      </w:r>
      <w:r w:rsidRPr="00EC7E89">
        <w:rPr>
          <w:rFonts w:ascii="Times New Roman" w:hAnsi="Times New Roman"/>
          <w:color w:val="FF0000"/>
        </w:rPr>
        <w:t>实</w:t>
      </w:r>
      <w:r w:rsidRPr="00EC7E89">
        <w:rPr>
          <w:rFonts w:ascii="Times New Roman" w:hAnsi="Times New Roman" w:hint="eastAsia"/>
          <w:color w:val="FF0000"/>
        </w:rPr>
        <w:t>；</w:t>
      </w:r>
      <w:r w:rsidRPr="00EC7E89">
        <w:rPr>
          <w:rFonts w:ascii="Times New Roman" w:hAnsi="Times New Roman"/>
          <w:color w:val="FF0000"/>
        </w:rPr>
        <w:t>无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  <w:color w:val="FF0000"/>
        </w:rPr>
      </w:pPr>
      <w:r w:rsidRPr="00EC7E89">
        <w:rPr>
          <w:rFonts w:ascii="Times New Roman" w:hAnsi="Times New Roman" w:cs="Times New Roman" w:hint="eastAsia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3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）</w:t>
      </w:r>
      <w:r w:rsidRPr="00EC7E89">
        <w:rPr>
          <w:rFonts w:ascii="Times New Roman" w:hAnsi="Times New Roman"/>
          <w:color w:val="FF0000"/>
        </w:rPr>
        <w:t>3×10</w:t>
      </w:r>
      <w:r w:rsidRPr="00EC7E89">
        <w:rPr>
          <w:rFonts w:ascii="Times New Roman" w:hAnsi="Times New Roman"/>
          <w:color w:val="FF0000"/>
          <w:vertAlign w:val="superscript"/>
        </w:rPr>
        <w:t>8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  <w:color w:val="FF0000"/>
        </w:rPr>
      </w:pPr>
      <w:r w:rsidRPr="00EC7E89">
        <w:rPr>
          <w:rFonts w:ascii="Times New Roman" w:hAnsi="Times New Roman" w:hint="eastAsia"/>
          <w:color w:val="FF0000"/>
        </w:rPr>
        <w:t>（</w:t>
      </w:r>
      <w:r w:rsidRPr="00EC7E89">
        <w:rPr>
          <w:rFonts w:ascii="Times New Roman" w:hAnsi="Times New Roman" w:hint="eastAsia"/>
          <w:color w:val="FF0000"/>
        </w:rPr>
        <w:t>4</w:t>
      </w:r>
      <w:r w:rsidRPr="00EC7E89">
        <w:rPr>
          <w:rFonts w:ascii="Times New Roman" w:hAnsi="Times New Roman" w:hint="eastAsia"/>
          <w:color w:val="FF0000"/>
        </w:rPr>
        <w:t>）</w:t>
      </w:r>
      <w:r w:rsidRPr="00EC7E89">
        <w:rPr>
          <w:rFonts w:asciiTheme="minorEastAsia" w:hAnsiTheme="minorEastAsia" w:hint="eastAsia"/>
          <w:color w:val="FF0000"/>
        </w:rPr>
        <w:t>①</w:t>
      </w:r>
      <w:r w:rsidRPr="00EC7E89">
        <w:rPr>
          <w:rFonts w:ascii="Times New Roman" w:hAnsi="Times New Roman" w:hint="eastAsia"/>
          <w:color w:val="FF0000"/>
        </w:rPr>
        <w:t>光</w:t>
      </w:r>
      <w:r w:rsidRPr="00EC7E89">
        <w:rPr>
          <w:rFonts w:ascii="Times New Roman" w:hAnsi="Times New Roman"/>
          <w:bCs/>
          <w:color w:val="FF0000"/>
        </w:rPr>
        <w:t>射到两种介质界面上</w:t>
      </w:r>
      <w:r w:rsidRPr="00EC7E89">
        <w:rPr>
          <w:rFonts w:ascii="Times New Roman" w:hAnsi="Times New Roman"/>
          <w:color w:val="FF0000"/>
        </w:rPr>
        <w:t>时，一部分光被反射回原来介质的现象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  <w:bCs/>
          <w:color w:val="FF0000"/>
        </w:rPr>
      </w:pPr>
      <w:r w:rsidRPr="00EC7E89">
        <w:rPr>
          <w:rFonts w:asciiTheme="minorEastAsia" w:hAnsiTheme="minorEastAsia" w:hint="eastAsia"/>
          <w:bCs/>
          <w:color w:val="FF0000"/>
        </w:rPr>
        <w:t>②</w:t>
      </w:r>
      <w:r w:rsidRPr="00EC7E89">
        <w:rPr>
          <w:rFonts w:ascii="Times New Roman" w:hAnsi="Times New Roman"/>
          <w:bCs/>
          <w:color w:val="FF0000"/>
        </w:rPr>
        <w:t>反射光线与入射光线、法线在同一平面上；反射光线和入射光线分居在法线的两侧；反射角等于入射角</w:t>
      </w:r>
      <w:r w:rsidRPr="00EC7E89">
        <w:rPr>
          <w:rFonts w:ascii="Times New Roman" w:hAnsi="Times New Roman" w:hint="eastAsia"/>
          <w:bCs/>
          <w:color w:val="FF0000"/>
        </w:rPr>
        <w:t>；</w:t>
      </w:r>
      <w:r w:rsidRPr="00EC7E89">
        <w:rPr>
          <w:rFonts w:ascii="Times New Roman" w:hAnsi="Times New Roman"/>
          <w:bCs/>
          <w:color w:val="FF0000"/>
        </w:rPr>
        <w:t>可逆的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  <w:color w:val="FF0000"/>
        </w:rPr>
      </w:pPr>
      <w:r w:rsidRPr="00EC7E89">
        <w:rPr>
          <w:rFonts w:asciiTheme="minorEastAsia" w:hAnsiTheme="minorEastAsia" w:hint="eastAsia"/>
          <w:bCs/>
          <w:color w:val="FF0000"/>
        </w:rPr>
        <w:t>③</w:t>
      </w:r>
      <w:r w:rsidRPr="00EC7E89">
        <w:rPr>
          <w:rFonts w:ascii="Times New Roman" w:hAnsi="Times New Roman"/>
          <w:bCs/>
          <w:color w:val="FF0000"/>
        </w:rPr>
        <w:t>镜面反射</w:t>
      </w:r>
      <w:r w:rsidRPr="00EC7E89">
        <w:rPr>
          <w:rFonts w:ascii="Times New Roman" w:hAnsi="Times New Roman" w:hint="eastAsia"/>
          <w:bCs/>
          <w:color w:val="FF0000"/>
        </w:rPr>
        <w:t>；</w:t>
      </w:r>
      <w:r w:rsidRPr="00EC7E89">
        <w:rPr>
          <w:rFonts w:ascii="Times New Roman" w:hAnsi="Times New Roman"/>
          <w:bCs/>
          <w:color w:val="FF0000"/>
        </w:rPr>
        <w:t>漫反射</w:t>
      </w:r>
    </w:p>
    <w:p w:rsidR="006F4810" w:rsidRPr="00902BF5" w:rsidRDefault="006F4810" w:rsidP="00902BF5">
      <w:pPr>
        <w:spacing w:line="400" w:lineRule="exact"/>
        <w:ind w:leftChars="200" w:left="420"/>
        <w:rPr>
          <w:rFonts w:ascii="Times New Roman" w:hAnsi="Times New Roman"/>
          <w:color w:val="FF0000"/>
        </w:rPr>
      </w:pPr>
      <w:r w:rsidRPr="00EC7E89">
        <w:rPr>
          <w:rFonts w:ascii="Times New Roman" w:hAnsi="Times New Roman" w:hint="eastAsia"/>
          <w:color w:val="FF0000"/>
        </w:rPr>
        <w:t>（</w:t>
      </w:r>
      <w:r w:rsidRPr="00EC7E89">
        <w:rPr>
          <w:rFonts w:ascii="Times New Roman" w:hAnsi="Times New Roman" w:hint="eastAsia"/>
          <w:color w:val="FF0000"/>
        </w:rPr>
        <w:t>5</w:t>
      </w:r>
      <w:r w:rsidRPr="00EC7E89">
        <w:rPr>
          <w:rFonts w:ascii="Times New Roman" w:hAnsi="Times New Roman" w:hint="eastAsia"/>
          <w:color w:val="FF0000"/>
        </w:rPr>
        <w:t>）</w:t>
      </w:r>
      <w:r w:rsidRPr="00EC7E89">
        <w:rPr>
          <w:rFonts w:asciiTheme="minorEastAsia" w:hAnsiTheme="minorEastAsia" w:hint="eastAsia"/>
          <w:color w:val="FF0000"/>
        </w:rPr>
        <w:t>①</w:t>
      </w:r>
      <w:r w:rsidRPr="00EC7E89">
        <w:rPr>
          <w:rFonts w:ascii="Times New Roman" w:hAnsi="Times New Roman" w:hint="eastAsia"/>
          <w:color w:val="FF0000"/>
        </w:rPr>
        <w:t>反射；反射；像</w:t>
      </w:r>
      <w:r w:rsidRPr="00EC7E89">
        <w:rPr>
          <w:rFonts w:asciiTheme="minorEastAsia" w:hAnsiTheme="minorEastAsia" w:hint="eastAsia"/>
          <w:color w:val="FF0000"/>
        </w:rPr>
        <w:t>②</w:t>
      </w:r>
      <w:r w:rsidRPr="00EC7E89">
        <w:rPr>
          <w:rFonts w:ascii="Times New Roman" w:hAnsi="Times New Roman"/>
          <w:color w:val="FF0000"/>
        </w:rPr>
        <w:t>虚像</w:t>
      </w:r>
      <w:r w:rsidRPr="00EC7E89">
        <w:rPr>
          <w:rFonts w:ascii="Times New Roman" w:hAnsi="Times New Roman" w:hint="eastAsia"/>
          <w:color w:val="FF0000"/>
        </w:rPr>
        <w:t>；</w:t>
      </w:r>
      <w:r w:rsidRPr="00EC7E89">
        <w:rPr>
          <w:rFonts w:ascii="Times New Roman" w:hAnsi="Times New Roman"/>
          <w:color w:val="FF0000"/>
        </w:rPr>
        <w:t>等大且正立</w:t>
      </w:r>
      <w:r w:rsidRPr="00EC7E89">
        <w:rPr>
          <w:rFonts w:ascii="Times New Roman" w:hAnsi="Times New Roman" w:hint="eastAsia"/>
          <w:color w:val="FF0000"/>
        </w:rPr>
        <w:t>；</w:t>
      </w:r>
      <w:r w:rsidRPr="00EC7E89">
        <w:rPr>
          <w:rFonts w:ascii="Times New Roman" w:hAnsi="Times New Roman"/>
          <w:color w:val="FF0000"/>
        </w:rPr>
        <w:t>相等</w:t>
      </w:r>
      <w:r w:rsidRPr="00EC7E89">
        <w:rPr>
          <w:rFonts w:ascii="Times New Roman" w:hAnsi="Times New Roman" w:hint="eastAsia"/>
          <w:color w:val="FF0000"/>
        </w:rPr>
        <w:t>；</w:t>
      </w:r>
      <w:r w:rsidRPr="00EC7E89">
        <w:rPr>
          <w:rFonts w:ascii="Times New Roman" w:hAnsi="Times New Roman"/>
          <w:color w:val="FF0000"/>
        </w:rPr>
        <w:t>与镜面垂直</w:t>
      </w:r>
      <w:r w:rsidRPr="00EC7E89">
        <w:rPr>
          <w:rFonts w:ascii="Times New Roman" w:hAnsi="Times New Roman" w:hint="eastAsia"/>
          <w:color w:val="FF0000"/>
        </w:rPr>
        <w:t>；</w:t>
      </w:r>
      <w:r w:rsidRPr="00EC7E89">
        <w:rPr>
          <w:rFonts w:ascii="Times New Roman" w:hAnsi="Times New Roman"/>
          <w:color w:val="FF0000"/>
        </w:rPr>
        <w:t>像和物体关于平面镜对称</w:t>
      </w:r>
    </w:p>
    <w:p w:rsidR="001E1844" w:rsidRPr="00EC7E89" w:rsidRDefault="001E1844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EC7E89">
        <w:rPr>
          <w:rFonts w:ascii="Times New Roman" w:eastAsia="宋体" w:hAnsi="Times New Roman" w:cs="Times New Roman" w:hint="eastAsia"/>
          <w:szCs w:val="21"/>
        </w:rPr>
        <w:t>2</w:t>
      </w:r>
      <w:r w:rsidRPr="00EC7E89">
        <w:rPr>
          <w:rFonts w:ascii="Times New Roman" w:eastAsia="宋体" w:hAnsi="Times New Roman" w:cs="Times New Roman" w:hint="eastAsia"/>
          <w:szCs w:val="21"/>
        </w:rPr>
        <w:t>、光的折射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EC7E89">
        <w:rPr>
          <w:rFonts w:ascii="Times New Roman" w:eastAsia="宋体" w:hAnsi="Times New Roman" w:cs="Times New Roman" w:hint="eastAsia"/>
          <w:szCs w:val="21"/>
        </w:rPr>
        <w:t>（</w:t>
      </w:r>
      <w:r w:rsidRPr="00EC7E89">
        <w:rPr>
          <w:rFonts w:ascii="Times New Roman" w:eastAsia="宋体" w:hAnsi="Times New Roman" w:cs="Times New Roman"/>
          <w:szCs w:val="21"/>
        </w:rPr>
        <w:t>1</w:t>
      </w:r>
      <w:r w:rsidRPr="00EC7E89">
        <w:rPr>
          <w:rFonts w:ascii="Times New Roman" w:eastAsia="宋体" w:hAnsi="Times New Roman" w:cs="Times New Roman" w:hint="eastAsia"/>
          <w:szCs w:val="21"/>
        </w:rPr>
        <w:t>）定义：</w:t>
      </w:r>
      <w:r w:rsidRPr="00EC7E89">
        <w:rPr>
          <w:rFonts w:ascii="Times New Roman" w:hAnsi="Times New Roman"/>
        </w:rPr>
        <w:t>光从一种介质</w:t>
      </w:r>
      <w:r w:rsidRPr="00EC7E89">
        <w:rPr>
          <w:rFonts w:ascii="Times New Roman" w:hAnsi="Times New Roman"/>
        </w:rPr>
        <w:t>______</w:t>
      </w:r>
      <w:r w:rsidRPr="00EC7E89">
        <w:rPr>
          <w:rFonts w:ascii="Times New Roman" w:hAnsi="Times New Roman"/>
        </w:rPr>
        <w:t>入另一种介质时，传播方向发生</w:t>
      </w:r>
      <w:r w:rsidRPr="00EC7E89">
        <w:rPr>
          <w:rFonts w:ascii="Times New Roman" w:hAnsi="Times New Roman"/>
        </w:rPr>
        <w:t>_______</w:t>
      </w:r>
      <w:r w:rsidRPr="00EC7E89">
        <w:rPr>
          <w:rFonts w:ascii="Times New Roman" w:hAnsi="Times New Roman"/>
        </w:rPr>
        <w:t>的现象叫做光的折射</w:t>
      </w:r>
      <w:r w:rsidRPr="00EC7E89">
        <w:rPr>
          <w:rFonts w:ascii="Times New Roman" w:hAnsi="Times New Roman" w:hint="eastAsia"/>
        </w:rPr>
        <w:t>；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EC7E89">
        <w:rPr>
          <w:rFonts w:ascii="Times New Roman" w:eastAsia="宋体" w:hAnsi="Times New Roman" w:cs="Times New Roman" w:hint="eastAsia"/>
          <w:szCs w:val="21"/>
        </w:rPr>
        <w:t>（</w:t>
      </w:r>
      <w:r w:rsidRPr="00EC7E89">
        <w:rPr>
          <w:rFonts w:ascii="Times New Roman" w:eastAsia="宋体" w:hAnsi="Times New Roman" w:cs="Times New Roman"/>
          <w:szCs w:val="21"/>
        </w:rPr>
        <w:t>2</w:t>
      </w:r>
      <w:r w:rsidRPr="00EC7E89">
        <w:rPr>
          <w:rFonts w:ascii="Times New Roman" w:eastAsia="宋体" w:hAnsi="Times New Roman" w:cs="Times New Roman" w:hint="eastAsia"/>
          <w:szCs w:val="21"/>
        </w:rPr>
        <w:t>）光的折射定律：</w:t>
      </w:r>
      <w:r w:rsidRPr="00EC7E89">
        <w:rPr>
          <w:rFonts w:ascii="Times New Roman" w:eastAsia="宋体" w:hAnsi="Times New Roman" w:cs="Times New Roman" w:hint="eastAsia"/>
          <w:szCs w:val="21"/>
        </w:rPr>
        <w:t>______</w:t>
      </w:r>
      <w:r w:rsidRPr="00EC7E89">
        <w:rPr>
          <w:rFonts w:ascii="Times New Roman" w:eastAsia="宋体" w:hAnsi="Times New Roman" w:cs="Times New Roman" w:hint="eastAsia"/>
          <w:szCs w:val="21"/>
        </w:rPr>
        <w:t>光线、</w:t>
      </w:r>
      <w:r w:rsidRPr="00EC7E89">
        <w:rPr>
          <w:rFonts w:ascii="Times New Roman" w:eastAsia="宋体" w:hAnsi="Times New Roman" w:cs="Times New Roman" w:hint="eastAsia"/>
          <w:szCs w:val="21"/>
        </w:rPr>
        <w:t>______</w:t>
      </w:r>
      <w:r w:rsidRPr="00EC7E89">
        <w:rPr>
          <w:rFonts w:ascii="Times New Roman" w:eastAsia="宋体" w:hAnsi="Times New Roman" w:cs="Times New Roman" w:hint="eastAsia"/>
          <w:szCs w:val="21"/>
        </w:rPr>
        <w:t>光线和</w:t>
      </w:r>
      <w:r w:rsidRPr="00EC7E89">
        <w:rPr>
          <w:rFonts w:ascii="Times New Roman" w:eastAsia="宋体" w:hAnsi="Times New Roman" w:cs="Times New Roman" w:hint="eastAsia"/>
          <w:szCs w:val="21"/>
        </w:rPr>
        <w:t>______</w:t>
      </w:r>
      <w:r w:rsidRPr="00EC7E89">
        <w:rPr>
          <w:rFonts w:ascii="Times New Roman" w:eastAsia="宋体" w:hAnsi="Times New Roman" w:cs="Times New Roman" w:hint="eastAsia"/>
          <w:szCs w:val="21"/>
        </w:rPr>
        <w:t>在同一平面内；</w:t>
      </w:r>
      <w:r w:rsidRPr="00EC7E89">
        <w:rPr>
          <w:rFonts w:ascii="Times New Roman" w:eastAsia="宋体" w:hAnsi="Times New Roman" w:cs="Times New Roman" w:hint="eastAsia"/>
          <w:szCs w:val="21"/>
        </w:rPr>
        <w:t>______</w:t>
      </w:r>
      <w:r w:rsidRPr="00EC7E89">
        <w:rPr>
          <w:rFonts w:ascii="Times New Roman" w:eastAsia="宋体" w:hAnsi="Times New Roman" w:cs="Times New Roman" w:hint="eastAsia"/>
          <w:szCs w:val="21"/>
        </w:rPr>
        <w:t>光线和</w:t>
      </w:r>
      <w:r w:rsidRPr="00EC7E89">
        <w:rPr>
          <w:rFonts w:ascii="Times New Roman" w:eastAsia="宋体" w:hAnsi="Times New Roman" w:cs="Times New Roman" w:hint="eastAsia"/>
          <w:szCs w:val="21"/>
        </w:rPr>
        <w:t>______</w:t>
      </w:r>
      <w:r w:rsidRPr="00EC7E89">
        <w:rPr>
          <w:rFonts w:ascii="Times New Roman" w:eastAsia="宋体" w:hAnsi="Times New Roman" w:cs="Times New Roman" w:hint="eastAsia"/>
          <w:szCs w:val="21"/>
        </w:rPr>
        <w:t>光线分居于</w:t>
      </w:r>
      <w:r w:rsidRPr="00EC7E89">
        <w:rPr>
          <w:rFonts w:ascii="Times New Roman" w:eastAsia="宋体" w:hAnsi="Times New Roman" w:cs="Times New Roman" w:hint="eastAsia"/>
          <w:szCs w:val="21"/>
        </w:rPr>
        <w:t>______</w:t>
      </w:r>
      <w:r w:rsidRPr="00EC7E89">
        <w:rPr>
          <w:rFonts w:ascii="Times New Roman" w:eastAsia="宋体" w:hAnsi="Times New Roman" w:cs="Times New Roman" w:hint="eastAsia"/>
          <w:szCs w:val="21"/>
        </w:rPr>
        <w:t>两侧；折射角和入射角的关系：光从空气斜射入水或其他介质中时，折射角</w:t>
      </w:r>
      <w:r w:rsidRPr="00EC7E89">
        <w:rPr>
          <w:rFonts w:ascii="Times New Roman" w:eastAsia="宋体" w:hAnsi="Times New Roman" w:cs="Times New Roman" w:hint="eastAsia"/>
          <w:szCs w:val="21"/>
        </w:rPr>
        <w:t>____</w:t>
      </w:r>
      <w:r w:rsidRPr="00EC7E89">
        <w:rPr>
          <w:rFonts w:ascii="Times New Roman" w:eastAsia="宋体" w:hAnsi="Times New Roman" w:cs="Times New Roman" w:hint="eastAsia"/>
          <w:szCs w:val="21"/>
        </w:rPr>
        <w:t>入射角，光从水中或其他介质斜射入空气中时，折射角</w:t>
      </w:r>
      <w:r w:rsidRPr="00EC7E89">
        <w:rPr>
          <w:rFonts w:ascii="Times New Roman" w:eastAsia="宋体" w:hAnsi="Times New Roman" w:cs="Times New Roman" w:hint="eastAsia"/>
          <w:szCs w:val="21"/>
        </w:rPr>
        <w:t>____</w:t>
      </w:r>
      <w:r w:rsidRPr="00EC7E89">
        <w:rPr>
          <w:rFonts w:ascii="Times New Roman" w:eastAsia="宋体" w:hAnsi="Times New Roman" w:cs="Times New Roman" w:hint="eastAsia"/>
          <w:szCs w:val="21"/>
        </w:rPr>
        <w:t>入射角，光从空气垂直射入（或其他介质射出），折射角</w:t>
      </w:r>
      <w:r w:rsidRPr="00EC7E89">
        <w:rPr>
          <w:rFonts w:ascii="Times New Roman" w:eastAsia="宋体" w:hAnsi="Times New Roman" w:cs="Times New Roman" w:hint="eastAsia"/>
          <w:szCs w:val="21"/>
        </w:rPr>
        <w:t>=</w:t>
      </w:r>
      <w:r w:rsidRPr="00EC7E89">
        <w:rPr>
          <w:rFonts w:ascii="Times New Roman" w:eastAsia="宋体" w:hAnsi="Times New Roman" w:cs="Times New Roman" w:hint="eastAsia"/>
          <w:szCs w:val="21"/>
        </w:rPr>
        <w:t>入射角</w:t>
      </w:r>
      <w:r w:rsidRPr="00EC7E89">
        <w:rPr>
          <w:rFonts w:ascii="Times New Roman" w:eastAsia="宋体" w:hAnsi="Times New Roman" w:cs="Times New Roman" w:hint="eastAsia"/>
          <w:szCs w:val="21"/>
        </w:rPr>
        <w:t>=_____</w:t>
      </w:r>
      <w:r w:rsidRPr="00EC7E89">
        <w:rPr>
          <w:rFonts w:ascii="Times New Roman" w:eastAsia="宋体" w:hAnsi="Times New Roman" w:cs="Times New Roman" w:hint="eastAsia"/>
          <w:szCs w:val="21"/>
        </w:rPr>
        <w:t>度；在折射时光路是</w:t>
      </w:r>
      <w:r w:rsidRPr="00EC7E89">
        <w:rPr>
          <w:rFonts w:ascii="Times New Roman" w:eastAsia="宋体" w:hAnsi="Times New Roman" w:cs="Times New Roman" w:hint="eastAsia"/>
          <w:szCs w:val="21"/>
        </w:rPr>
        <w:t>__________</w:t>
      </w:r>
      <w:r w:rsidRPr="00EC7E89">
        <w:rPr>
          <w:rFonts w:ascii="Times New Roman" w:eastAsia="宋体" w:hAnsi="Times New Roman" w:cs="Times New Roman" w:hint="eastAsia"/>
          <w:szCs w:val="21"/>
        </w:rPr>
        <w:t>的；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/>
        </w:rPr>
      </w:pPr>
      <w:r w:rsidRPr="00EC7E89">
        <w:rPr>
          <w:rFonts w:ascii="Times New Roman" w:eastAsia="宋体" w:hAnsi="Times New Roman" w:cs="Times New Roman" w:hint="eastAsia"/>
          <w:szCs w:val="21"/>
        </w:rPr>
        <w:t>（</w:t>
      </w:r>
      <w:r w:rsidRPr="00EC7E89">
        <w:rPr>
          <w:rFonts w:ascii="Times New Roman" w:eastAsia="宋体" w:hAnsi="Times New Roman" w:cs="Times New Roman" w:hint="eastAsia"/>
          <w:szCs w:val="21"/>
        </w:rPr>
        <w:t>3</w:t>
      </w:r>
      <w:r w:rsidRPr="00EC7E89">
        <w:rPr>
          <w:rFonts w:ascii="Times New Roman" w:eastAsia="宋体" w:hAnsi="Times New Roman" w:cs="Times New Roman" w:hint="eastAsia"/>
          <w:szCs w:val="21"/>
        </w:rPr>
        <w:t>）</w:t>
      </w:r>
      <w:r w:rsidRPr="00EC7E89">
        <w:rPr>
          <w:rFonts w:ascii="Times New Roman" w:hint="eastAsia"/>
        </w:rPr>
        <w:t>从岸上看水中的物体或从水中看岸上的物体时，看到的是由于光的折射而形成的</w:t>
      </w:r>
      <w:r w:rsidRPr="00EC7E89">
        <w:rPr>
          <w:rFonts w:ascii="Times New Roman" w:eastAsia="宋体" w:hAnsi="Times New Roman" w:cs="Times New Roman" w:hint="eastAsia"/>
          <w:szCs w:val="21"/>
        </w:rPr>
        <w:t>_______</w:t>
      </w:r>
      <w:r w:rsidRPr="00EC7E89">
        <w:rPr>
          <w:rFonts w:ascii="Times New Roman" w:hint="eastAsia"/>
        </w:rPr>
        <w:t>，虚像的位置在物体的</w:t>
      </w:r>
      <w:r w:rsidRPr="00EC7E89">
        <w:rPr>
          <w:rFonts w:ascii="Times New Roman" w:eastAsia="宋体" w:hAnsi="Times New Roman" w:cs="Times New Roman" w:hint="eastAsia"/>
          <w:szCs w:val="21"/>
        </w:rPr>
        <w:t>___________</w:t>
      </w:r>
      <w:r w:rsidRPr="00EC7E89">
        <w:rPr>
          <w:rFonts w:ascii="Times New Roman" w:hint="eastAsia"/>
        </w:rPr>
        <w:t>。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EC7E89">
        <w:rPr>
          <w:rFonts w:ascii="Times New Roman" w:hint="eastAsia"/>
        </w:rPr>
        <w:t>（</w:t>
      </w:r>
      <w:r w:rsidRPr="00EC7E89">
        <w:rPr>
          <w:rFonts w:ascii="Times New Roman" w:hint="eastAsia"/>
        </w:rPr>
        <w:t>4</w:t>
      </w:r>
      <w:r w:rsidRPr="00EC7E89">
        <w:rPr>
          <w:rFonts w:ascii="Times New Roman" w:hint="eastAsia"/>
        </w:rPr>
        <w:t>）</w:t>
      </w:r>
      <w:r w:rsidRPr="00EC7E89">
        <w:rPr>
          <w:rFonts w:ascii="Times New Roman" w:eastAsia="宋体" w:hAnsi="Times New Roman" w:cs="Times New Roman" w:hint="eastAsia"/>
          <w:szCs w:val="21"/>
        </w:rPr>
        <w:t>凸透镜成像规律</w:t>
      </w:r>
    </w:p>
    <w:tbl>
      <w:tblPr>
        <w:tblW w:w="0" w:type="auto"/>
        <w:tblInd w:w="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3"/>
        <w:gridCol w:w="1265"/>
        <w:gridCol w:w="1309"/>
        <w:gridCol w:w="1311"/>
        <w:gridCol w:w="1309"/>
        <w:gridCol w:w="1311"/>
      </w:tblGrid>
      <w:tr w:rsidR="006F4810" w:rsidRPr="00EC7E89" w:rsidTr="002812BB">
        <w:trPr>
          <w:cantSplit/>
          <w:trHeight w:val="262"/>
        </w:trPr>
        <w:tc>
          <w:tcPr>
            <w:tcW w:w="1303" w:type="dxa"/>
            <w:vMerge w:val="restart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物距</w:t>
            </w:r>
          </w:p>
        </w:tc>
        <w:tc>
          <w:tcPr>
            <w:tcW w:w="3885" w:type="dxa"/>
            <w:gridSpan w:val="3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像的性质</w:t>
            </w:r>
          </w:p>
        </w:tc>
        <w:tc>
          <w:tcPr>
            <w:tcW w:w="1309" w:type="dxa"/>
            <w:vMerge w:val="restart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像距</w:t>
            </w:r>
          </w:p>
        </w:tc>
        <w:tc>
          <w:tcPr>
            <w:tcW w:w="1311" w:type="dxa"/>
            <w:vMerge w:val="restart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应用</w:t>
            </w:r>
          </w:p>
        </w:tc>
      </w:tr>
      <w:tr w:rsidR="006F4810" w:rsidRPr="00EC7E89" w:rsidTr="002812BB">
        <w:trPr>
          <w:cantSplit/>
          <w:trHeight w:val="126"/>
        </w:trPr>
        <w:tc>
          <w:tcPr>
            <w:tcW w:w="1303" w:type="dxa"/>
            <w:vMerge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65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倒、正</w:t>
            </w:r>
          </w:p>
        </w:tc>
        <w:tc>
          <w:tcPr>
            <w:tcW w:w="1309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放、缩</w:t>
            </w:r>
          </w:p>
        </w:tc>
        <w:tc>
          <w:tcPr>
            <w:tcW w:w="1311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虚、实</w:t>
            </w:r>
          </w:p>
        </w:tc>
        <w:tc>
          <w:tcPr>
            <w:tcW w:w="1309" w:type="dxa"/>
            <w:vMerge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1" w:type="dxa"/>
            <w:vMerge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4810" w:rsidRPr="00EC7E89" w:rsidTr="002812BB">
        <w:trPr>
          <w:trHeight w:val="262"/>
        </w:trPr>
        <w:tc>
          <w:tcPr>
            <w:tcW w:w="1303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u&gt;2f</w:t>
            </w:r>
          </w:p>
        </w:tc>
        <w:tc>
          <w:tcPr>
            <w:tcW w:w="1265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倒立</w:t>
            </w:r>
          </w:p>
        </w:tc>
        <w:tc>
          <w:tcPr>
            <w:tcW w:w="1309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缩小</w:t>
            </w:r>
          </w:p>
        </w:tc>
        <w:tc>
          <w:tcPr>
            <w:tcW w:w="1311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实像</w:t>
            </w:r>
          </w:p>
        </w:tc>
        <w:tc>
          <w:tcPr>
            <w:tcW w:w="1309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f&lt;v&lt;2f</w:t>
            </w:r>
          </w:p>
        </w:tc>
        <w:tc>
          <w:tcPr>
            <w:tcW w:w="1311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照相机</w:t>
            </w:r>
          </w:p>
        </w:tc>
      </w:tr>
      <w:tr w:rsidR="006F4810" w:rsidRPr="00EC7E89" w:rsidTr="002812BB">
        <w:trPr>
          <w:trHeight w:val="262"/>
        </w:trPr>
        <w:tc>
          <w:tcPr>
            <w:tcW w:w="1303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hAnsi="Times New Roman" w:cs="Times New Roman" w:hint="eastAsia"/>
                <w:szCs w:val="21"/>
              </w:rPr>
              <w:t>u</w:t>
            </w:r>
            <w:r w:rsidRPr="00EC7E89">
              <w:rPr>
                <w:rFonts w:ascii="Times New Roman" w:eastAsia="宋体" w:hAnsi="Times New Roman" w:cs="Times New Roman"/>
                <w:szCs w:val="21"/>
              </w:rPr>
              <w:t>=2f</w:t>
            </w:r>
          </w:p>
        </w:tc>
        <w:tc>
          <w:tcPr>
            <w:tcW w:w="1265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倒立</w:t>
            </w:r>
          </w:p>
        </w:tc>
        <w:tc>
          <w:tcPr>
            <w:tcW w:w="1309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等大</w:t>
            </w:r>
          </w:p>
        </w:tc>
        <w:tc>
          <w:tcPr>
            <w:tcW w:w="1311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实像</w:t>
            </w:r>
          </w:p>
        </w:tc>
        <w:tc>
          <w:tcPr>
            <w:tcW w:w="1309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hAnsi="Times New Roman" w:cs="Times New Roman" w:hint="eastAsia"/>
                <w:szCs w:val="21"/>
              </w:rPr>
              <w:t>v</w:t>
            </w:r>
            <w:r w:rsidRPr="00EC7E89">
              <w:rPr>
                <w:rFonts w:ascii="Times New Roman" w:eastAsia="宋体" w:hAnsi="Times New Roman" w:cs="Times New Roman"/>
                <w:szCs w:val="21"/>
              </w:rPr>
              <w:t>=2f</w:t>
            </w:r>
          </w:p>
        </w:tc>
        <w:tc>
          <w:tcPr>
            <w:tcW w:w="1311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4810" w:rsidRPr="00EC7E89" w:rsidTr="002812BB">
        <w:trPr>
          <w:trHeight w:val="275"/>
        </w:trPr>
        <w:tc>
          <w:tcPr>
            <w:tcW w:w="1303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f&lt;u&lt;2f</w:t>
            </w:r>
          </w:p>
        </w:tc>
        <w:tc>
          <w:tcPr>
            <w:tcW w:w="1265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倒立</w:t>
            </w:r>
          </w:p>
        </w:tc>
        <w:tc>
          <w:tcPr>
            <w:tcW w:w="1309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放大</w:t>
            </w:r>
          </w:p>
        </w:tc>
        <w:tc>
          <w:tcPr>
            <w:tcW w:w="1311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实像</w:t>
            </w:r>
          </w:p>
        </w:tc>
        <w:tc>
          <w:tcPr>
            <w:tcW w:w="1309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v&gt;2f</w:t>
            </w:r>
          </w:p>
        </w:tc>
        <w:tc>
          <w:tcPr>
            <w:tcW w:w="1311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幻灯机</w:t>
            </w:r>
          </w:p>
        </w:tc>
      </w:tr>
      <w:tr w:rsidR="006F4810" w:rsidRPr="00EC7E89" w:rsidTr="002812BB">
        <w:trPr>
          <w:trHeight w:val="275"/>
        </w:trPr>
        <w:tc>
          <w:tcPr>
            <w:tcW w:w="1303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hAnsi="Times New Roman" w:cs="Times New Roman" w:hint="eastAsia"/>
                <w:szCs w:val="21"/>
              </w:rPr>
              <w:t>u</w:t>
            </w:r>
            <w:r w:rsidRPr="00EC7E89">
              <w:rPr>
                <w:rFonts w:ascii="Times New Roman" w:eastAsia="宋体" w:hAnsi="Times New Roman" w:cs="Times New Roman"/>
                <w:szCs w:val="21"/>
              </w:rPr>
              <w:t>=f</w:t>
            </w:r>
          </w:p>
        </w:tc>
        <w:tc>
          <w:tcPr>
            <w:tcW w:w="6505" w:type="dxa"/>
            <w:gridSpan w:val="5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不能成像</w:t>
            </w:r>
          </w:p>
        </w:tc>
      </w:tr>
      <w:tr w:rsidR="006F4810" w:rsidRPr="00EC7E89" w:rsidTr="002812BB">
        <w:trPr>
          <w:trHeight w:val="275"/>
        </w:trPr>
        <w:tc>
          <w:tcPr>
            <w:tcW w:w="1303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u&lt;f</w:t>
            </w:r>
          </w:p>
        </w:tc>
        <w:tc>
          <w:tcPr>
            <w:tcW w:w="1265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正立</w:t>
            </w:r>
          </w:p>
        </w:tc>
        <w:tc>
          <w:tcPr>
            <w:tcW w:w="1309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放大</w:t>
            </w:r>
          </w:p>
        </w:tc>
        <w:tc>
          <w:tcPr>
            <w:tcW w:w="1311" w:type="dxa"/>
            <w:vAlign w:val="center"/>
          </w:tcPr>
          <w:p w:rsidR="006F4810" w:rsidRPr="00EC7E89" w:rsidRDefault="00B27094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像</w:t>
            </w:r>
          </w:p>
        </w:tc>
        <w:tc>
          <w:tcPr>
            <w:tcW w:w="1309" w:type="dxa"/>
            <w:tcBorders>
              <w:tl2br w:val="single" w:sz="4" w:space="0" w:color="auto"/>
            </w:tcBorders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1" w:type="dxa"/>
            <w:vAlign w:val="center"/>
          </w:tcPr>
          <w:p w:rsidR="006F4810" w:rsidRPr="00EC7E89" w:rsidRDefault="006F4810" w:rsidP="002812B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7E89">
              <w:rPr>
                <w:rFonts w:ascii="Times New Roman" w:eastAsia="宋体" w:hAnsi="Times New Roman" w:cs="Times New Roman"/>
                <w:szCs w:val="21"/>
              </w:rPr>
              <w:t>放大镜</w:t>
            </w:r>
          </w:p>
        </w:tc>
      </w:tr>
    </w:tbl>
    <w:p w:rsidR="006F4810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EC7E89">
        <w:rPr>
          <w:rFonts w:ascii="Times New Roman" w:eastAsia="宋体" w:hAnsi="Times New Roman" w:cs="Times New Roman" w:hint="eastAsia"/>
          <w:szCs w:val="21"/>
        </w:rPr>
        <w:lastRenderedPageBreak/>
        <w:t>（</w:t>
      </w:r>
      <w:r w:rsidRPr="00EC7E89">
        <w:rPr>
          <w:rFonts w:ascii="Times New Roman" w:eastAsia="宋体" w:hAnsi="Times New Roman" w:cs="Times New Roman" w:hint="eastAsia"/>
          <w:szCs w:val="21"/>
        </w:rPr>
        <w:t>5</w:t>
      </w:r>
      <w:r w:rsidRPr="00EC7E89">
        <w:rPr>
          <w:rFonts w:ascii="Times New Roman" w:eastAsia="宋体" w:hAnsi="Times New Roman" w:cs="Times New Roman" w:hint="eastAsia"/>
          <w:szCs w:val="21"/>
        </w:rPr>
        <w:t>）光的色散</w:t>
      </w:r>
    </w:p>
    <w:p w:rsidR="006F4810" w:rsidRPr="00EC7E89" w:rsidRDefault="008652BC" w:rsidP="006F4810">
      <w:pPr>
        <w:spacing w:line="400" w:lineRule="exact"/>
        <w:ind w:firstLineChars="202" w:firstLine="424"/>
        <w:rPr>
          <w:rFonts w:ascii="Times New Roman" w:hAnsi="Times New Roman"/>
          <w:bCs/>
          <w:color w:val="000000"/>
        </w:rPr>
      </w:pPr>
      <w:r w:rsidRPr="00EC7E89">
        <w:rPr>
          <w:rFonts w:ascii="宋体" w:eastAsia="宋体" w:hAnsi="宋体" w:hint="eastAsia"/>
          <w:bCs/>
          <w:color w:val="000000"/>
        </w:rPr>
        <w:t>①</w:t>
      </w:r>
      <w:r w:rsidR="006F4810" w:rsidRPr="00EC7E89">
        <w:rPr>
          <w:rFonts w:ascii="Times New Roman" w:hAnsi="Times New Roman"/>
          <w:bCs/>
          <w:color w:val="000000"/>
        </w:rPr>
        <w:t>色散：一束太阳光经过</w:t>
      </w:r>
      <w:r w:rsidR="006F4810" w:rsidRPr="00EC7E89">
        <w:rPr>
          <w:rFonts w:ascii="Times New Roman" w:hAnsi="Times New Roman"/>
          <w:bCs/>
          <w:color w:val="000000"/>
        </w:rPr>
        <w:t>___________</w:t>
      </w:r>
      <w:r w:rsidR="006F4810" w:rsidRPr="00EC7E89">
        <w:rPr>
          <w:rFonts w:ascii="Times New Roman" w:hAnsi="Times New Roman"/>
          <w:bCs/>
          <w:color w:val="000000"/>
        </w:rPr>
        <w:t>后，被分解成</w:t>
      </w:r>
      <w:r w:rsidR="006F4810" w:rsidRPr="00EC7E89">
        <w:rPr>
          <w:rFonts w:ascii="Times New Roman" w:hAnsi="Times New Roman"/>
          <w:bCs/>
          <w:color w:val="000000"/>
        </w:rPr>
        <w:t>____________</w:t>
      </w:r>
      <w:r w:rsidR="006F4810" w:rsidRPr="00EC7E89">
        <w:rPr>
          <w:rFonts w:ascii="Times New Roman" w:hAnsi="Times New Roman"/>
          <w:bCs/>
          <w:color w:val="000000"/>
        </w:rPr>
        <w:t>的现象</w:t>
      </w:r>
      <w:r w:rsidR="006F4810" w:rsidRPr="00EC7E89">
        <w:rPr>
          <w:rFonts w:ascii="Times New Roman" w:hAnsi="Times New Roman" w:hint="eastAsia"/>
          <w:bCs/>
          <w:color w:val="000000"/>
        </w:rPr>
        <w:t>；</w:t>
      </w:r>
    </w:p>
    <w:p w:rsidR="006F4810" w:rsidRPr="00EC7E89" w:rsidRDefault="008652BC" w:rsidP="006F4810">
      <w:pPr>
        <w:spacing w:line="400" w:lineRule="exact"/>
        <w:ind w:firstLineChars="202" w:firstLine="424"/>
        <w:rPr>
          <w:bCs/>
        </w:rPr>
      </w:pPr>
      <w:r w:rsidRPr="00EC7E89">
        <w:rPr>
          <w:rFonts w:ascii="宋体" w:eastAsia="宋体" w:hAnsi="宋体" w:hint="eastAsia"/>
          <w:bCs/>
          <w:color w:val="000000"/>
        </w:rPr>
        <w:t>②</w:t>
      </w:r>
      <w:r w:rsidR="006F4810" w:rsidRPr="00EC7E89">
        <w:rPr>
          <w:rFonts w:ascii="Times New Roman" w:hAnsi="Times New Roman"/>
          <w:bCs/>
          <w:color w:val="000000"/>
        </w:rPr>
        <w:t>色光的三原色：</w:t>
      </w:r>
      <w:r w:rsidR="006F4810" w:rsidRPr="00EC7E89">
        <w:rPr>
          <w:rFonts w:ascii="Times New Roman" w:hAnsi="Times New Roman"/>
          <w:bCs/>
          <w:color w:val="000000"/>
        </w:rPr>
        <w:t>______</w:t>
      </w:r>
      <w:r w:rsidR="006F4810" w:rsidRPr="00EC7E89">
        <w:rPr>
          <w:bCs/>
        </w:rPr>
        <w:t>、</w:t>
      </w:r>
      <w:r w:rsidR="006F4810" w:rsidRPr="00EC7E89">
        <w:rPr>
          <w:rFonts w:ascii="Times New Roman" w:hAnsi="Times New Roman"/>
          <w:bCs/>
          <w:color w:val="000000"/>
        </w:rPr>
        <w:t>______</w:t>
      </w:r>
      <w:r w:rsidR="006F4810" w:rsidRPr="00EC7E89">
        <w:rPr>
          <w:bCs/>
        </w:rPr>
        <w:t>、</w:t>
      </w:r>
      <w:r w:rsidR="006F4810" w:rsidRPr="00EC7E89">
        <w:rPr>
          <w:rFonts w:ascii="Times New Roman" w:hAnsi="Times New Roman"/>
          <w:bCs/>
          <w:color w:val="000000"/>
        </w:rPr>
        <w:t>______</w:t>
      </w:r>
      <w:r w:rsidR="006F4810" w:rsidRPr="00EC7E89">
        <w:rPr>
          <w:bCs/>
        </w:rPr>
        <w:t>。利用这三种色光可以混合出不同的色彩来</w:t>
      </w:r>
      <w:r w:rsidR="006F4810" w:rsidRPr="00EC7E89">
        <w:rPr>
          <w:rFonts w:hint="eastAsia"/>
          <w:bCs/>
        </w:rPr>
        <w:t>；</w:t>
      </w:r>
    </w:p>
    <w:p w:rsidR="006F4810" w:rsidRPr="00EC7E89" w:rsidRDefault="008652BC" w:rsidP="008652BC">
      <w:pPr>
        <w:spacing w:line="400" w:lineRule="exact"/>
        <w:ind w:left="420"/>
      </w:pPr>
      <w:r w:rsidRPr="00EC7E89">
        <w:rPr>
          <w:rFonts w:ascii="宋体" w:eastAsia="宋体" w:hAnsi="宋体" w:hint="eastAsia"/>
          <w:bCs/>
          <w:color w:val="000000"/>
        </w:rPr>
        <w:t>③</w:t>
      </w:r>
      <w:r w:rsidR="006F4810" w:rsidRPr="00EC7E89">
        <w:rPr>
          <w:rFonts w:ascii="Times New Roman" w:hAnsi="Times New Roman"/>
          <w:bCs/>
          <w:color w:val="000000"/>
        </w:rPr>
        <w:t>物体的颜色</w:t>
      </w:r>
      <w:r w:rsidR="006F4810" w:rsidRPr="00EC7E89">
        <w:rPr>
          <w:rFonts w:ascii="Times New Roman" w:hAnsi="Times New Roman" w:hint="eastAsia"/>
          <w:bCs/>
          <w:color w:val="000000"/>
        </w:rPr>
        <w:t>：</w:t>
      </w:r>
      <w:r w:rsidR="006F4810" w:rsidRPr="00EC7E89">
        <w:rPr>
          <w:rFonts w:ascii="Times New Roman" w:hAnsi="Times New Roman"/>
          <w:bCs/>
          <w:color w:val="000000"/>
        </w:rPr>
        <w:t>透光物体的颜色由</w:t>
      </w:r>
      <w:r w:rsidR="006F4810" w:rsidRPr="00EC7E89">
        <w:rPr>
          <w:rFonts w:ascii="Times New Roman" w:hAnsi="Times New Roman"/>
          <w:bCs/>
          <w:color w:val="000000"/>
        </w:rPr>
        <w:t>______________________</w:t>
      </w:r>
      <w:r w:rsidR="006F4810" w:rsidRPr="00EC7E89">
        <w:rPr>
          <w:rFonts w:ascii="Times New Roman" w:hAnsi="Times New Roman" w:hint="eastAsia"/>
          <w:bCs/>
          <w:color w:val="000000"/>
        </w:rPr>
        <w:t>_</w:t>
      </w:r>
      <w:r w:rsidR="006F4810" w:rsidRPr="00EC7E89">
        <w:rPr>
          <w:rFonts w:ascii="Times New Roman" w:hAnsi="Times New Roman"/>
          <w:bCs/>
          <w:color w:val="000000"/>
        </w:rPr>
        <w:t>__</w:t>
      </w:r>
      <w:r w:rsidR="006F4810" w:rsidRPr="00EC7E89">
        <w:rPr>
          <w:rFonts w:ascii="Times New Roman" w:hAnsi="Times New Roman"/>
          <w:bCs/>
          <w:color w:val="000000"/>
        </w:rPr>
        <w:t>所决定的；不透光物体的颜色是由它</w:t>
      </w:r>
      <w:r w:rsidR="006F4810" w:rsidRPr="00EC7E89">
        <w:rPr>
          <w:rFonts w:ascii="Times New Roman" w:hAnsi="Times New Roman"/>
          <w:bCs/>
          <w:color w:val="000000"/>
        </w:rPr>
        <w:t>_______________________</w:t>
      </w:r>
      <w:r w:rsidR="006F4810" w:rsidRPr="00EC7E89">
        <w:rPr>
          <w:bCs/>
        </w:rPr>
        <w:t>所决定的。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（</w:t>
      </w: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）</w:t>
      </w:r>
      <w:r w:rsidRPr="00EC7E89">
        <w:rPr>
          <w:rFonts w:ascii="Times New Roman" w:hAnsi="Times New Roman" w:hint="eastAsia"/>
          <w:color w:val="FF0000"/>
        </w:rPr>
        <w:t>斜射；偏折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hAnsi="Times New Roman"/>
          <w:bCs/>
          <w:color w:val="FF0000"/>
        </w:rPr>
      </w:pPr>
      <w:r w:rsidRPr="00EC7E89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EC7E89">
        <w:rPr>
          <w:rFonts w:ascii="Times New Roman" w:eastAsia="宋体" w:hAnsi="Times New Roman" w:cs="Times New Roman"/>
          <w:color w:val="FF0000"/>
          <w:szCs w:val="21"/>
        </w:rPr>
        <w:t>2</w:t>
      </w:r>
      <w:r w:rsidRPr="00EC7E89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Pr="00EC7E89">
        <w:rPr>
          <w:rFonts w:ascii="Times New Roman" w:hAnsi="Times New Roman"/>
          <w:bCs/>
          <w:color w:val="FF0000"/>
        </w:rPr>
        <w:t>折射；入射；法线</w:t>
      </w:r>
      <w:r w:rsidRPr="00EC7E89">
        <w:rPr>
          <w:rFonts w:ascii="Times New Roman" w:hAnsi="Times New Roman" w:hint="eastAsia"/>
          <w:bCs/>
          <w:color w:val="FF0000"/>
        </w:rPr>
        <w:t>；</w:t>
      </w:r>
      <w:r w:rsidRPr="00EC7E89">
        <w:rPr>
          <w:rFonts w:ascii="Times New Roman" w:hAnsi="Times New Roman"/>
          <w:bCs/>
          <w:color w:val="FF0000"/>
        </w:rPr>
        <w:t>折射；入射；法线</w:t>
      </w:r>
      <w:r w:rsidRPr="00EC7E89">
        <w:rPr>
          <w:rFonts w:ascii="Times New Roman" w:hAnsi="Times New Roman" w:hint="eastAsia"/>
          <w:bCs/>
          <w:color w:val="FF0000"/>
        </w:rPr>
        <w:t>；</w:t>
      </w:r>
      <w:r w:rsidRPr="00EC7E89">
        <w:rPr>
          <w:rFonts w:ascii="Times New Roman" w:hAnsi="Times New Roman"/>
          <w:bCs/>
          <w:color w:val="FF0000"/>
        </w:rPr>
        <w:t>小于；大于；</w:t>
      </w:r>
      <w:r w:rsidRPr="00EC7E89">
        <w:rPr>
          <w:rFonts w:ascii="Times New Roman" w:hAnsi="Times New Roman"/>
          <w:bCs/>
          <w:color w:val="FF0000"/>
        </w:rPr>
        <w:t>0</w:t>
      </w:r>
      <w:r w:rsidRPr="00EC7E89">
        <w:rPr>
          <w:rFonts w:ascii="Times New Roman" w:hAnsi="Times New Roman" w:hint="eastAsia"/>
          <w:bCs/>
          <w:color w:val="FF0000"/>
        </w:rPr>
        <w:t>；</w:t>
      </w:r>
      <w:r w:rsidRPr="00EC7E89">
        <w:rPr>
          <w:rFonts w:ascii="Times New Roman" w:hAnsi="Times New Roman"/>
          <w:bCs/>
          <w:color w:val="FF0000"/>
        </w:rPr>
        <w:t>可逆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EC7E89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EC7E89"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 w:rsidRPr="00EC7E89">
        <w:rPr>
          <w:rFonts w:ascii="Times New Roman" w:eastAsia="宋体" w:hAnsi="Times New Roman" w:cs="Times New Roman" w:hint="eastAsia"/>
          <w:color w:val="FF0000"/>
          <w:szCs w:val="21"/>
        </w:rPr>
        <w:t>）虚像；正上方</w:t>
      </w:r>
    </w:p>
    <w:p w:rsidR="008652BC" w:rsidRPr="00EC7E89" w:rsidRDefault="008652BC" w:rsidP="008652BC">
      <w:pPr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FF0000"/>
          <w:szCs w:val="21"/>
        </w:rPr>
      </w:pPr>
      <w:r w:rsidRPr="00EC7E89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EC7E89">
        <w:rPr>
          <w:rFonts w:ascii="Times New Roman" w:eastAsia="宋体" w:hAnsi="Times New Roman" w:cs="Times New Roman" w:hint="eastAsia"/>
          <w:color w:val="FF0000"/>
          <w:szCs w:val="21"/>
        </w:rPr>
        <w:t>5</w:t>
      </w:r>
      <w:r w:rsidRPr="00EC7E89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Pr="00EC7E89">
        <w:rPr>
          <w:rFonts w:ascii="宋体" w:eastAsia="宋体" w:hAnsi="宋体" w:cs="Times New Roman" w:hint="eastAsia"/>
          <w:bCs/>
          <w:color w:val="FF0000"/>
          <w:szCs w:val="21"/>
        </w:rPr>
        <w:t>①</w:t>
      </w:r>
      <w:r w:rsidRPr="00EC7E89">
        <w:rPr>
          <w:rFonts w:ascii="Times New Roman" w:eastAsia="宋体" w:hAnsi="Times New Roman" w:cs="Times New Roman"/>
          <w:bCs/>
          <w:color w:val="FF0000"/>
          <w:szCs w:val="21"/>
        </w:rPr>
        <w:t>三棱镜；七种颜色的光</w:t>
      </w:r>
    </w:p>
    <w:p w:rsidR="008652BC" w:rsidRPr="00EC7E89" w:rsidRDefault="008652BC" w:rsidP="008652BC">
      <w:pPr>
        <w:spacing w:line="400" w:lineRule="exact"/>
        <w:ind w:leftChars="200" w:left="420"/>
        <w:rPr>
          <w:rFonts w:ascii="Times New Roman" w:eastAsia="宋体" w:hAnsi="Times New Roman" w:cs="Times New Roman"/>
          <w:bCs/>
          <w:color w:val="FF0000"/>
          <w:szCs w:val="21"/>
        </w:rPr>
      </w:pPr>
      <w:r w:rsidRPr="00EC7E89">
        <w:rPr>
          <w:rFonts w:ascii="宋体" w:eastAsia="宋体" w:hAnsi="宋体" w:cs="Times New Roman" w:hint="eastAsia"/>
          <w:bCs/>
          <w:color w:val="FF0000"/>
          <w:szCs w:val="21"/>
        </w:rPr>
        <w:t>②</w:t>
      </w:r>
      <w:r w:rsidRPr="00EC7E89">
        <w:rPr>
          <w:rFonts w:ascii="Times New Roman" w:eastAsia="宋体" w:hAnsi="Times New Roman" w:cs="Times New Roman"/>
          <w:bCs/>
          <w:color w:val="FF0000"/>
          <w:szCs w:val="21"/>
        </w:rPr>
        <w:t>红；绿；蓝</w:t>
      </w:r>
    </w:p>
    <w:p w:rsidR="001E1844" w:rsidRPr="00EC7E89" w:rsidRDefault="008652BC" w:rsidP="008652BC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EC7E89">
        <w:rPr>
          <w:rFonts w:ascii="宋体" w:eastAsia="宋体" w:hAnsi="宋体" w:cs="Times New Roman" w:hint="eastAsia"/>
          <w:bCs/>
          <w:color w:val="FF0000"/>
          <w:szCs w:val="21"/>
        </w:rPr>
        <w:t>③</w:t>
      </w:r>
      <w:r w:rsidRPr="00EC7E89">
        <w:rPr>
          <w:rFonts w:ascii="Times New Roman" w:eastAsia="宋体" w:hAnsi="Times New Roman" w:cs="Times New Roman"/>
          <w:bCs/>
          <w:color w:val="FF0000"/>
          <w:szCs w:val="21"/>
        </w:rPr>
        <w:t>能透过它色光的颜色；能反射色光的颜色</w:t>
      </w:r>
    </w:p>
    <w:p w:rsidR="006F4810" w:rsidRPr="00EC7E89" w:rsidRDefault="006F4810" w:rsidP="006F4810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C42B37" w:rsidRPr="00EC7E89" w:rsidRDefault="00C42B37" w:rsidP="00C42B37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EC7E89">
        <w:rPr>
          <w:rFonts w:ascii="Times New Roman" w:eastAsia="黑体" w:hAnsi="Times New Roman" w:cs="Times New Roman" w:hint="eastAsia"/>
          <w:sz w:val="24"/>
          <w:szCs w:val="24"/>
        </w:rPr>
        <w:t>四</w:t>
      </w:r>
      <w:r w:rsidRPr="00EC7E89">
        <w:rPr>
          <w:rFonts w:ascii="Times New Roman" w:eastAsia="黑体" w:hAnsi="黑体" w:cs="Times New Roman"/>
          <w:sz w:val="24"/>
          <w:szCs w:val="24"/>
        </w:rPr>
        <w:t>、</w:t>
      </w:r>
      <w:r w:rsidRPr="00EC7E89">
        <w:rPr>
          <w:rFonts w:ascii="Times New Roman" w:eastAsia="黑体" w:hAnsi="黑体" w:cs="Times New Roman" w:hint="eastAsia"/>
          <w:sz w:val="24"/>
          <w:szCs w:val="24"/>
        </w:rPr>
        <w:t>运动</w:t>
      </w:r>
      <w:r w:rsidR="001E1844" w:rsidRPr="00EC7E89">
        <w:rPr>
          <w:rFonts w:ascii="Times New Roman" w:eastAsia="黑体" w:hAnsi="黑体" w:cs="Times New Roman" w:hint="eastAsia"/>
          <w:sz w:val="24"/>
          <w:szCs w:val="24"/>
        </w:rPr>
        <w:t>和力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</w:rPr>
        <w:t>1</w:t>
      </w:r>
      <w:r w:rsidRPr="00EC7E89">
        <w:rPr>
          <w:rFonts w:ascii="Times New Roman" w:hAnsiTheme="minorEastAsia" w:cs="Times New Roman"/>
        </w:rPr>
        <w:t>、物体的位置相对于另一物体位置的改变叫做机械运动，简称运动。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</w:rPr>
        <w:t>2</w:t>
      </w:r>
      <w:r w:rsidRPr="00EC7E89">
        <w:rPr>
          <w:rFonts w:ascii="Times New Roman" w:hAnsiTheme="minorEastAsia" w:cs="Times New Roman"/>
        </w:rPr>
        <w:t>、参照物：在研究机械运动时，一个被选为作标准的物体。参照物可以任意选择，选择不同的参照物，得出的结论</w:t>
      </w:r>
      <w:r w:rsidRPr="00EC7E89">
        <w:rPr>
          <w:rFonts w:ascii="Times New Roman" w:hAnsi="Times New Roman" w:cs="Times New Roman"/>
        </w:rPr>
        <w:t>_______</w:t>
      </w:r>
      <w:r w:rsidRPr="00EC7E89">
        <w:rPr>
          <w:rFonts w:ascii="Times New Roman" w:hAnsiTheme="minorEastAsia" w:cs="Times New Roman"/>
        </w:rPr>
        <w:t>是不同的。静止和运动是相对的，都是相对于选择的参照物而言的。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3</w:t>
      </w:r>
      <w:r w:rsidRPr="00EC7E89">
        <w:rPr>
          <w:rFonts w:ascii="Times New Roman" w:hAnsiTheme="minorEastAsia" w:cs="Times New Roman"/>
        </w:rPr>
        <w:t>、速度：运动物体在单位时间内通过的路程，描述物体</w:t>
      </w:r>
      <w:r w:rsidRPr="00EC7E89">
        <w:rPr>
          <w:rFonts w:ascii="Times New Roman" w:hAnsi="Times New Roman" w:cs="Times New Roman"/>
        </w:rPr>
        <w:t>________</w:t>
      </w:r>
      <w:r w:rsidRPr="00EC7E89">
        <w:rPr>
          <w:rFonts w:ascii="Times New Roman" w:hAnsiTheme="minorEastAsia" w:cs="Times New Roman"/>
        </w:rPr>
        <w:t>的物理量。速度公式：</w:t>
      </w:r>
      <w:r w:rsidRPr="00EC7E89">
        <w:rPr>
          <w:rFonts w:ascii="Times New Roman" w:hAnsi="Times New Roman" w:cs="Times New Roman"/>
        </w:rPr>
        <w:t>s=v/t</w:t>
      </w:r>
      <w:r w:rsidRPr="00EC7E89">
        <w:rPr>
          <w:rFonts w:ascii="Times New Roman" w:hAnsiTheme="minorEastAsia" w:cs="Times New Roman"/>
        </w:rPr>
        <w:t>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4</w:t>
      </w:r>
      <w:r w:rsidRPr="00EC7E89">
        <w:rPr>
          <w:rFonts w:ascii="Times New Roman" w:hAnsiTheme="minorEastAsia" w:cs="Times New Roman"/>
        </w:rPr>
        <w:t>、匀速直线运动：任何相等时间内通过的路程相等的直线运动。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5</w:t>
      </w:r>
      <w:r w:rsidRPr="00EC7E89">
        <w:rPr>
          <w:rFonts w:ascii="Times New Roman" w:hAnsiTheme="minorEastAsia" w:cs="Times New Roman"/>
        </w:rPr>
        <w:t>、物体运动的路程</w:t>
      </w:r>
      <w:r w:rsidRPr="00EC7E89">
        <w:rPr>
          <w:rFonts w:ascii="Times New Roman" w:hAnsi="Times New Roman" w:cs="Times New Roman"/>
        </w:rPr>
        <w:t>-</w:t>
      </w:r>
      <w:r w:rsidRPr="00EC7E89">
        <w:rPr>
          <w:rFonts w:ascii="Times New Roman" w:hAnsiTheme="minorEastAsia" w:cs="Times New Roman"/>
        </w:rPr>
        <w:t>时间图像（</w:t>
      </w:r>
      <w:r w:rsidRPr="00EC7E89">
        <w:rPr>
          <w:rFonts w:ascii="Times New Roman" w:hAnsi="Times New Roman" w:cs="Times New Roman"/>
          <w:i/>
        </w:rPr>
        <w:t>s</w:t>
      </w:r>
      <w:r w:rsidRPr="00EC7E89">
        <w:rPr>
          <w:rFonts w:ascii="Times New Roman" w:hAnsi="Times New Roman" w:cs="Times New Roman"/>
        </w:rPr>
        <w:t>-</w:t>
      </w:r>
      <w:r w:rsidRPr="00EC7E89">
        <w:rPr>
          <w:rFonts w:ascii="Times New Roman" w:hAnsi="Times New Roman" w:cs="Times New Roman"/>
          <w:i/>
        </w:rPr>
        <w:t>t</w:t>
      </w:r>
      <w:r w:rsidRPr="00EC7E89">
        <w:rPr>
          <w:rFonts w:ascii="Times New Roman" w:hAnsiTheme="minorEastAsia" w:cs="Times New Roman"/>
        </w:rPr>
        <w:t>图像）</w:t>
      </w:r>
    </w:p>
    <w:p w:rsidR="00DB6295" w:rsidRPr="00EC7E89" w:rsidRDefault="00DB6295" w:rsidP="00DB6295">
      <w:pPr>
        <w:jc w:val="center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</w:rPr>
        <w:object w:dxaOrig="7784" w:dyaOrig="3900">
          <v:shape id="_x0000_i1025" type="#_x0000_t75" style="width:297pt;height:148.5pt" o:ole="">
            <v:imagedata r:id="rId11" o:title=""/>
          </v:shape>
          <o:OLEObject Type="Embed" ProgID="Visio.Drawing.11" ShapeID="_x0000_i1025" DrawAspect="Content" ObjectID="_1540019617" r:id="rId12"/>
        </w:objec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6</w:t>
      </w:r>
      <w:r w:rsidRPr="00EC7E89">
        <w:rPr>
          <w:rFonts w:ascii="Times New Roman" w:hAnsiTheme="minorEastAsia" w:cs="Times New Roman"/>
        </w:rPr>
        <w:t>、力是物体间的相互作用，力的作用是</w:t>
      </w:r>
      <w:r w:rsidRPr="00EC7E89">
        <w:rPr>
          <w:rFonts w:ascii="Times New Roman" w:hAnsi="Times New Roman" w:cs="Times New Roman"/>
        </w:rPr>
        <w:t>________</w:t>
      </w:r>
      <w:r w:rsidRPr="00EC7E89">
        <w:rPr>
          <w:rFonts w:ascii="Times New Roman" w:hAnsiTheme="minorEastAsia" w:cs="Times New Roman"/>
        </w:rPr>
        <w:t>。力的作用效果：（</w:t>
      </w:r>
      <w:r w:rsidRPr="00EC7E89">
        <w:rPr>
          <w:rFonts w:ascii="Times New Roman" w:hAnsi="Times New Roman" w:cs="Times New Roman"/>
        </w:rPr>
        <w:t>1</w:t>
      </w:r>
      <w:r w:rsidRPr="00EC7E89">
        <w:rPr>
          <w:rFonts w:ascii="Times New Roman" w:hAnsiTheme="minorEastAsia" w:cs="Times New Roman"/>
        </w:rPr>
        <w:t>）使物体发生形变；（</w:t>
      </w:r>
      <w:r w:rsidRPr="00EC7E89">
        <w:rPr>
          <w:rFonts w:ascii="Times New Roman" w:hAnsi="Times New Roman" w:cs="Times New Roman"/>
        </w:rPr>
        <w:t>2</w:t>
      </w:r>
      <w:r w:rsidRPr="00EC7E89">
        <w:rPr>
          <w:rFonts w:ascii="Times New Roman" w:hAnsiTheme="minorEastAsia" w:cs="Times New Roman"/>
        </w:rPr>
        <w:t>）改变物体的运动状态。力的三要素：大小，方向，作用点。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7</w:t>
      </w:r>
      <w:r w:rsidRPr="00EC7E89">
        <w:rPr>
          <w:rFonts w:ascii="Times New Roman" w:hAnsiTheme="minorEastAsia" w:cs="Times New Roman"/>
        </w:rPr>
        <w:t>、重力：物体由于地球的吸引力（万有引力）而受到的力。地球上的任何物体都受到重力作用，重力的施力物体是</w:t>
      </w:r>
      <w:r w:rsidRPr="00EC7E89">
        <w:rPr>
          <w:rFonts w:ascii="Times New Roman" w:hAnsi="Times New Roman" w:cs="Times New Roman"/>
        </w:rPr>
        <w:t>_________</w:t>
      </w:r>
      <w:r w:rsidRPr="00EC7E89">
        <w:rPr>
          <w:rFonts w:ascii="Times New Roman" w:hAnsiTheme="minorEastAsia" w:cs="Times New Roman"/>
        </w:rPr>
        <w:t>。重力的方向：</w:t>
      </w:r>
      <w:r w:rsidRPr="00EC7E89">
        <w:rPr>
          <w:rFonts w:ascii="Times New Roman" w:hAnsi="Times New Roman" w:cs="Times New Roman"/>
        </w:rPr>
        <w:t>_________</w:t>
      </w:r>
      <w:r w:rsidRPr="00EC7E89">
        <w:rPr>
          <w:rFonts w:ascii="Times New Roman" w:hAnsiTheme="minorEastAsia" w:cs="Times New Roman"/>
        </w:rPr>
        <w:t>；重力的作用点：重心，对于密度均匀，厚度也均匀的规则物体来说，物体的重心即为数学意义上的几何中心。重力的大小</w:t>
      </w:r>
      <w:r w:rsidRPr="00EC7E89">
        <w:rPr>
          <w:rFonts w:ascii="Times New Roman" w:hAnsi="Times New Roman" w:cs="Times New Roman"/>
          <w:i/>
        </w:rPr>
        <w:t>G</w:t>
      </w:r>
      <w:r w:rsidRPr="00EC7E89">
        <w:rPr>
          <w:rFonts w:ascii="Times New Roman" w:hAnsi="Times New Roman" w:cs="Times New Roman"/>
        </w:rPr>
        <w:t>=</w:t>
      </w:r>
      <w:r w:rsidRPr="00EC7E89">
        <w:rPr>
          <w:rFonts w:ascii="Times New Roman" w:hAnsi="Times New Roman" w:cs="Times New Roman"/>
          <w:i/>
        </w:rPr>
        <w:t>mg</w:t>
      </w:r>
      <w:r w:rsidRPr="00EC7E89">
        <w:rPr>
          <w:rFonts w:ascii="Times New Roman" w:hAnsiTheme="minorEastAsia" w:cs="Times New Roman"/>
        </w:rPr>
        <w:t>，</w:t>
      </w:r>
      <w:r w:rsidRPr="00EC7E89">
        <w:rPr>
          <w:rFonts w:ascii="Times New Roman" w:hAnsi="Times New Roman" w:cs="Times New Roman"/>
          <w:i/>
        </w:rPr>
        <w:t>g</w:t>
      </w:r>
      <w:r w:rsidRPr="00EC7E89">
        <w:rPr>
          <w:rFonts w:ascii="Times New Roman" w:hAnsi="Times New Roman" w:cs="Times New Roman"/>
        </w:rPr>
        <w:t>=9.8</w:t>
      </w:r>
      <w:r w:rsidRPr="00EC7E89">
        <w:rPr>
          <w:rFonts w:ascii="Times New Roman" w:hAnsiTheme="minorEastAsia" w:cs="Times New Roman"/>
        </w:rPr>
        <w:t>牛顿</w:t>
      </w:r>
      <w:r w:rsidRPr="00EC7E89">
        <w:rPr>
          <w:rFonts w:ascii="Times New Roman" w:hAnsi="Times New Roman" w:cs="Times New Roman"/>
        </w:rPr>
        <w:t>/</w:t>
      </w:r>
      <w:r w:rsidRPr="00EC7E89">
        <w:rPr>
          <w:rFonts w:ascii="Times New Roman" w:hAnsiTheme="minorEastAsia" w:cs="Times New Roman"/>
        </w:rPr>
        <w:t>千克。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lastRenderedPageBreak/>
        <w:t>8</w:t>
      </w:r>
      <w:r w:rsidRPr="00EC7E89">
        <w:rPr>
          <w:rFonts w:ascii="Times New Roman" w:hAnsiTheme="minorEastAsia" w:cs="Times New Roman"/>
        </w:rPr>
        <w:t>、二力平衡：物体在两个力作用下保持</w:t>
      </w:r>
      <w:r w:rsidRPr="00EC7E89">
        <w:rPr>
          <w:rFonts w:ascii="Times New Roman" w:hAnsi="Times New Roman" w:cs="Times New Roman"/>
        </w:rPr>
        <w:t>___________________</w:t>
      </w:r>
      <w:r w:rsidRPr="00EC7E89">
        <w:rPr>
          <w:rFonts w:ascii="Times New Roman" w:hAnsiTheme="minorEastAsia" w:cs="Times New Roman"/>
        </w:rPr>
        <w:t>状态，这两个力</w:t>
      </w:r>
      <w:r w:rsidRPr="00EC7E89">
        <w:rPr>
          <w:rFonts w:asciiTheme="minorEastAsia" w:hAnsiTheme="minorEastAsia" w:cs="Times New Roman"/>
        </w:rPr>
        <w:t>简称“平衡力”，</w:t>
      </w:r>
      <w:r w:rsidRPr="00EC7E89">
        <w:rPr>
          <w:rFonts w:ascii="Times New Roman" w:hAnsiTheme="minorEastAsia" w:cs="Times New Roman"/>
        </w:rPr>
        <w:t>必须满足条件：同体、等值、反向、共线。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9</w:t>
      </w:r>
      <w:r w:rsidRPr="00EC7E89">
        <w:rPr>
          <w:rFonts w:ascii="Times New Roman" w:hAnsiTheme="minorEastAsia" w:cs="Times New Roman"/>
        </w:rPr>
        <w:t>、力的合成：同一直线上二力的合成。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Theme="minorEastAsia" w:cs="Times New Roman"/>
        </w:rPr>
        <w:t>（</w:t>
      </w:r>
      <w:r w:rsidRPr="00EC7E89">
        <w:rPr>
          <w:rFonts w:ascii="Times New Roman" w:hAnsi="Times New Roman" w:cs="Times New Roman"/>
        </w:rPr>
        <w:t>1</w:t>
      </w:r>
      <w:r w:rsidRPr="00EC7E89">
        <w:rPr>
          <w:rFonts w:ascii="Times New Roman" w:hAnsiTheme="minorEastAsia" w:cs="Times New Roman"/>
        </w:rPr>
        <w:t>）思想：用一个力来替代两个力的作用，这一个力的作用效果和两个力的作用效果完全相同。这是一种等效替代法的思想。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Theme="minorEastAsia" w:cs="Times New Roman"/>
        </w:rPr>
        <w:t>（</w:t>
      </w:r>
      <w:r w:rsidRPr="00EC7E89">
        <w:rPr>
          <w:rFonts w:ascii="Times New Roman" w:hAnsi="Times New Roman" w:cs="Times New Roman"/>
        </w:rPr>
        <w:t>2</w:t>
      </w:r>
      <w:r w:rsidRPr="00EC7E89">
        <w:rPr>
          <w:rFonts w:ascii="Times New Roman" w:hAnsiTheme="minorEastAsia" w:cs="Times New Roman"/>
        </w:rPr>
        <w:t>）合成原则：同向相加，方向不变；反向相减，方向</w:t>
      </w:r>
      <w:proofErr w:type="gramStart"/>
      <w:r w:rsidRPr="00EC7E89">
        <w:rPr>
          <w:rFonts w:ascii="Times New Roman" w:hAnsiTheme="minorEastAsia" w:cs="Times New Roman"/>
        </w:rPr>
        <w:t>跟比较</w:t>
      </w:r>
      <w:proofErr w:type="gramEnd"/>
      <w:r w:rsidRPr="00EC7E89">
        <w:rPr>
          <w:rFonts w:ascii="Times New Roman" w:hAnsiTheme="minorEastAsia" w:cs="Times New Roman"/>
        </w:rPr>
        <w:t>大的那个力的方向。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 w:hint="eastAsia"/>
          <w:szCs w:val="21"/>
        </w:rPr>
        <w:t>0</w:t>
      </w:r>
      <w:r w:rsidRPr="00EC7E89">
        <w:rPr>
          <w:rFonts w:ascii="Times New Roman" w:hAnsiTheme="minorEastAsia" w:cs="Times New Roman"/>
          <w:szCs w:val="21"/>
        </w:rPr>
        <w:t>、惯性：一切物体具有保持原先运动状态的性质。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Theme="minorEastAsia" w:cs="Times New Roman"/>
          <w:szCs w:val="21"/>
        </w:rPr>
        <w:t>惯性的大小只和物体的质量有关，与物体的运动状态无关。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Theme="minorEastAsia" w:cs="Times New Roman"/>
          <w:szCs w:val="21"/>
        </w:rPr>
        <w:t>惯性定律：一切物体在没有受到外力作用时，总保持匀速直线运动或静止状态。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="Times New Roman" w:cs="Times New Roman" w:hint="eastAsia"/>
          <w:szCs w:val="21"/>
        </w:rPr>
        <w:t>1</w:t>
      </w:r>
      <w:r w:rsidRPr="00EC7E89">
        <w:rPr>
          <w:rFonts w:ascii="Times New Roman" w:hAnsiTheme="minorEastAsia" w:cs="Times New Roman"/>
          <w:szCs w:val="21"/>
        </w:rPr>
        <w:t>、摩擦力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Theme="minorEastAsia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1</w:t>
      </w:r>
      <w:r w:rsidRPr="00EC7E89">
        <w:rPr>
          <w:rFonts w:ascii="Times New Roman" w:hAnsiTheme="minorEastAsia" w:cs="Times New Roman"/>
          <w:szCs w:val="21"/>
        </w:rPr>
        <w:t>）决定滑动摩擦力大小的因素：</w:t>
      </w:r>
      <w:r w:rsidRPr="00EC7E89">
        <w:rPr>
          <w:rFonts w:ascii="Times New Roman" w:hAnsi="Times New Roman" w:cs="Times New Roman"/>
          <w:szCs w:val="21"/>
        </w:rPr>
        <w:t>a.</w:t>
      </w:r>
      <w:r w:rsidRPr="00EC7E89">
        <w:rPr>
          <w:rFonts w:ascii="Times New Roman" w:hAnsiTheme="minorEastAsia" w:cs="Times New Roman"/>
          <w:szCs w:val="21"/>
        </w:rPr>
        <w:t>两物体间的</w:t>
      </w:r>
      <w:r w:rsidRPr="00EC7E89">
        <w:rPr>
          <w:rFonts w:ascii="Times New Roman" w:hAnsi="Times New Roman" w:cs="Times New Roman"/>
          <w:szCs w:val="21"/>
        </w:rPr>
        <w:t>_________</w:t>
      </w:r>
      <w:r w:rsidRPr="00EC7E89">
        <w:rPr>
          <w:rFonts w:ascii="Times New Roman" w:hAnsiTheme="minorEastAsia" w:cs="Times New Roman"/>
          <w:szCs w:val="21"/>
        </w:rPr>
        <w:t>；</w:t>
      </w:r>
      <w:r w:rsidRPr="00EC7E89">
        <w:rPr>
          <w:rFonts w:ascii="Times New Roman" w:hAnsi="Times New Roman" w:cs="Times New Roman"/>
          <w:szCs w:val="21"/>
        </w:rPr>
        <w:t>b.</w:t>
      </w:r>
      <w:r w:rsidRPr="00EC7E89">
        <w:rPr>
          <w:rFonts w:ascii="Times New Roman" w:hAnsiTheme="minorEastAsia" w:cs="Times New Roman"/>
          <w:szCs w:val="21"/>
        </w:rPr>
        <w:t>接触面的</w:t>
      </w:r>
      <w:r w:rsidRPr="00EC7E89">
        <w:rPr>
          <w:rFonts w:ascii="Times New Roman" w:hAnsi="Times New Roman" w:cs="Times New Roman"/>
          <w:szCs w:val="21"/>
        </w:rPr>
        <w:t>_________</w:t>
      </w:r>
      <w:r w:rsidRPr="00EC7E89">
        <w:rPr>
          <w:rFonts w:ascii="Times New Roman" w:hAnsiTheme="minorEastAsia" w:cs="Times New Roman"/>
          <w:szCs w:val="21"/>
        </w:rPr>
        <w:t>；</w:t>
      </w:r>
      <w:r w:rsidRPr="00EC7E89">
        <w:rPr>
          <w:rFonts w:ascii="Times New Roman" w:hAnsi="Times New Roman" w:cs="Times New Roman"/>
          <w:szCs w:val="21"/>
        </w:rPr>
        <w:t>c.</w:t>
      </w:r>
      <w:r w:rsidRPr="00EC7E89">
        <w:rPr>
          <w:rFonts w:ascii="Times New Roman" w:hAnsiTheme="minorEastAsia" w:cs="Times New Roman"/>
          <w:szCs w:val="21"/>
        </w:rPr>
        <w:t>接触面材料的性质。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Theme="minorEastAsia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2</w:t>
      </w:r>
      <w:r w:rsidRPr="00EC7E89">
        <w:rPr>
          <w:rFonts w:ascii="Times New Roman" w:hAnsiTheme="minorEastAsia" w:cs="Times New Roman"/>
          <w:szCs w:val="21"/>
        </w:rPr>
        <w:t>）静摩擦力：方向与相对运动的趋势方向相反。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EC7E89">
        <w:rPr>
          <w:rFonts w:ascii="Times New Roman" w:hAnsiTheme="minorEastAsia" w:cs="Times New Roman"/>
          <w:szCs w:val="21"/>
        </w:rPr>
        <w:t>（</w:t>
      </w:r>
      <w:r w:rsidRPr="00EC7E89">
        <w:rPr>
          <w:rFonts w:ascii="Times New Roman" w:hAnsi="Times New Roman" w:cs="Times New Roman"/>
          <w:szCs w:val="21"/>
        </w:rPr>
        <w:t>3</w:t>
      </w:r>
      <w:r w:rsidRPr="00EC7E89">
        <w:rPr>
          <w:rFonts w:ascii="Times New Roman" w:hAnsiTheme="minorEastAsia" w:cs="Times New Roman"/>
          <w:szCs w:val="21"/>
        </w:rPr>
        <w:t>）在相同压力的情况下，滚动摩擦要比滑动摩擦小得多。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EC7E89">
        <w:rPr>
          <w:rFonts w:ascii="Times New Roman" w:hAnsiTheme="minorEastAsia" w:cs="Times New Roman"/>
          <w:color w:val="FF0000"/>
          <w:szCs w:val="21"/>
        </w:rPr>
        <w:t>【答案】</w:t>
      </w:r>
      <w:r w:rsidRPr="00EC7E89">
        <w:rPr>
          <w:rFonts w:ascii="Times New Roman" w:hAnsi="Times New Roman" w:cs="Times New Roman"/>
          <w:color w:val="FF0000"/>
          <w:szCs w:val="21"/>
        </w:rPr>
        <w:t>2</w:t>
      </w:r>
      <w:r w:rsidRPr="00EC7E89">
        <w:rPr>
          <w:rFonts w:ascii="Times New Roman" w:hAnsiTheme="minorEastAsia" w:cs="Times New Roman"/>
          <w:color w:val="FF0000"/>
          <w:szCs w:val="21"/>
        </w:rPr>
        <w:t>、可能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  <w:color w:val="FF0000"/>
          <w:szCs w:val="21"/>
        </w:rPr>
        <w:t>3</w:t>
      </w:r>
      <w:r w:rsidRPr="00EC7E89">
        <w:rPr>
          <w:rFonts w:ascii="Times New Roman" w:hAnsiTheme="minorEastAsia" w:cs="Times New Roman"/>
          <w:color w:val="FF0000"/>
          <w:szCs w:val="21"/>
        </w:rPr>
        <w:t>、</w:t>
      </w:r>
      <w:r w:rsidRPr="00EC7E89">
        <w:rPr>
          <w:rFonts w:ascii="Times New Roman" w:hAnsiTheme="minorEastAsia" w:cs="Times New Roman"/>
          <w:color w:val="FF0000"/>
        </w:rPr>
        <w:t>运动快慢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 w:hint="eastAsia"/>
          <w:color w:val="FF0000"/>
          <w:szCs w:val="21"/>
        </w:rPr>
        <w:t>6</w:t>
      </w:r>
      <w:r w:rsidRPr="00EC7E89">
        <w:rPr>
          <w:rFonts w:ascii="Times New Roman" w:hAnsiTheme="minorEastAsia" w:cs="Times New Roman"/>
          <w:color w:val="FF0000"/>
          <w:szCs w:val="21"/>
        </w:rPr>
        <w:t>、相互的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 w:hint="eastAsia"/>
          <w:color w:val="FF0000"/>
          <w:szCs w:val="21"/>
        </w:rPr>
        <w:t>7</w:t>
      </w:r>
      <w:r w:rsidRPr="00EC7E89">
        <w:rPr>
          <w:rFonts w:ascii="Times New Roman" w:hAnsiTheme="minorEastAsia" w:cs="Times New Roman"/>
          <w:color w:val="FF0000"/>
          <w:szCs w:val="21"/>
        </w:rPr>
        <w:t>、地球；竖直向下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 w:hint="eastAsia"/>
          <w:color w:val="FF0000"/>
          <w:szCs w:val="21"/>
        </w:rPr>
        <w:t>8</w:t>
      </w:r>
      <w:r w:rsidRPr="00EC7E89">
        <w:rPr>
          <w:rFonts w:ascii="Times New Roman" w:hAnsiTheme="minorEastAsia" w:cs="Times New Roman"/>
          <w:color w:val="FF0000"/>
          <w:szCs w:val="21"/>
        </w:rPr>
        <w:t>、静止或匀速直线运动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1"/>
        </w:rPr>
        <w:t>1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1</w:t>
      </w:r>
      <w:r w:rsidRPr="00EC7E89">
        <w:rPr>
          <w:rFonts w:ascii="Times New Roman" w:hAnsiTheme="minorEastAsia" w:cs="Times New Roman"/>
          <w:color w:val="FF0000"/>
          <w:szCs w:val="21"/>
        </w:rPr>
        <w:t>、压力；粗糙程度</w:t>
      </w:r>
    </w:p>
    <w:p w:rsidR="00732945" w:rsidRPr="00EC7E89" w:rsidRDefault="00732945" w:rsidP="00285104">
      <w:pPr>
        <w:spacing w:line="400" w:lineRule="exact"/>
        <w:rPr>
          <w:rFonts w:ascii="Times New Roman" w:eastAsia="宋体" w:hAnsi="Times New Roman" w:cs="Times New Roman"/>
          <w:szCs w:val="21"/>
        </w:rPr>
      </w:pPr>
    </w:p>
    <w:p w:rsidR="00732945" w:rsidRPr="00EC7E89" w:rsidRDefault="00732945" w:rsidP="00285104">
      <w:pPr>
        <w:spacing w:line="400" w:lineRule="exact"/>
        <w:rPr>
          <w:rFonts w:ascii="Times New Roman" w:hAnsi="Times New Roman" w:cs="Times New Roman"/>
        </w:rPr>
      </w:pPr>
    </w:p>
    <w:p w:rsidR="00502999" w:rsidRPr="00EC7E89" w:rsidRDefault="003F4A5E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9" o:spid="_x0000_s1032" style="position:absolute;left:0;text-align:left;margin-left:-.4pt;margin-top:9.45pt;width:110.25pt;height:48.75pt;z-index:251697152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v:shape id="图片 57" o:spid="_x0000_s1033" type="#_x0000_t75" style="position:absolute;width:14001;height:6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13" o:title=""/>
              <v:path arrowok="t"/>
            </v:shape>
            <v:shape id="文本框 58" o:spid="_x0000_s1034" type="#_x0000_t202" style="position:absolute;left:5238;top:2571;width:81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902BF5" w:rsidRPr="0014298B" w:rsidRDefault="00902BF5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 w:rsidR="0014298B" w:rsidRPr="00EC7E89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14298B" w:rsidRPr="00EC7E89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0D3194" w:rsidRPr="00EC7E89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EC7E89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3262D7" w:rsidRPr="00EC7E89">
        <w:rPr>
          <w:rFonts w:ascii="Times New Roman" w:eastAsia="黑体" w:hAnsi="黑体" w:cs="Times New Roman"/>
          <w:sz w:val="24"/>
          <w:szCs w:val="24"/>
        </w:rPr>
        <w:t>、</w:t>
      </w:r>
      <w:r w:rsidR="00DB6295" w:rsidRPr="00EC7E89">
        <w:rPr>
          <w:rFonts w:ascii="Times New Roman" w:eastAsia="黑体" w:hAnsi="黑体" w:cs="Times New Roman" w:hint="eastAsia"/>
          <w:sz w:val="24"/>
          <w:szCs w:val="24"/>
        </w:rPr>
        <w:t>测量</w:t>
      </w:r>
    </w:p>
    <w:p w:rsidR="000D3194" w:rsidRPr="00EC7E89" w:rsidRDefault="000D319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1"/>
        </w:rPr>
      </w:pPr>
      <w:r w:rsidRPr="00EC7E89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EC7E89">
        <w:rPr>
          <w:rFonts w:ascii="Times New Roman" w:hAnsi="Times New Roman" w:cs="Times New Roman"/>
          <w:b/>
          <w:szCs w:val="24"/>
        </w:rPr>
        <w:t>一</w:t>
      </w:r>
      <w:proofErr w:type="gramEnd"/>
      <w:r w:rsidRPr="00EC7E89">
        <w:rPr>
          <w:rFonts w:ascii="Times New Roman" w:hAnsi="Times New Roman" w:cs="Times New Roman"/>
          <w:b/>
          <w:szCs w:val="24"/>
        </w:rPr>
        <w:t>：</w:t>
      </w:r>
      <w:r w:rsidR="00DB6295" w:rsidRPr="00EC7E89">
        <w:rPr>
          <w:rFonts w:ascii="Times New Roman" w:hAnsi="Times New Roman" w:cs="Times New Roman" w:hint="eastAsia"/>
          <w:b/>
          <w:szCs w:val="21"/>
        </w:rPr>
        <w:t>测量</w:t>
      </w:r>
    </w:p>
    <w:p w:rsidR="002812BB" w:rsidRPr="00EC7E89" w:rsidRDefault="0006221A" w:rsidP="002812BB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1</w:t>
      </w:r>
      <w:r w:rsidRPr="00EC7E89">
        <w:rPr>
          <w:rFonts w:ascii="Times New Roman" w:hAnsi="Times New Roman" w:cs="Times New Roman" w:hint="eastAsia"/>
          <w:szCs w:val="24"/>
        </w:rPr>
        <w:t>】</w:t>
      </w:r>
      <w:r w:rsidR="002812BB" w:rsidRPr="00EC7E89">
        <w:rPr>
          <w:rFonts w:ascii="Times New Roman" w:hAnsi="Times New Roman" w:cs="Times New Roman"/>
        </w:rPr>
        <w:t>下列估测的数据中，最接近实际的是</w:t>
      </w:r>
      <w:r w:rsidR="00044F6A" w:rsidRPr="00EC7E89">
        <w:rPr>
          <w:rFonts w:ascii="Times New Roman" w:hAnsi="Times New Roman" w:cs="Times New Roman" w:hint="eastAsia"/>
        </w:rPr>
        <w:tab/>
      </w:r>
      <w:r w:rsidR="002812BB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 w:hint="eastAsia"/>
        </w:rPr>
        <w:tab/>
      </w:r>
      <w:r w:rsidR="00044F6A" w:rsidRPr="00EC7E89">
        <w:rPr>
          <w:rFonts w:ascii="Times New Roman" w:hAnsi="Times New Roman" w:cs="Times New Roman" w:hint="eastAsia"/>
        </w:rPr>
        <w:tab/>
      </w:r>
      <w:r w:rsidR="002812BB" w:rsidRPr="00EC7E89">
        <w:rPr>
          <w:rFonts w:ascii="Times New Roman" w:hAnsi="Times New Roman" w:cs="Times New Roman"/>
        </w:rPr>
        <w:t>）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Theme="minorEastAsia" w:hAnsiTheme="minorEastAsia" w:cs="Times New Roman"/>
          <w:szCs w:val="24"/>
        </w:rPr>
        <w:t>“</w:t>
      </w:r>
      <w:r w:rsidRPr="00EC7E89">
        <w:rPr>
          <w:rFonts w:ascii="Times New Roman" w:hAnsi="Times New Roman" w:cs="Times New Roman"/>
          <w:szCs w:val="24"/>
        </w:rPr>
        <w:t>PM2.5</w:t>
      </w:r>
      <w:r w:rsidRPr="00EC7E89">
        <w:rPr>
          <w:rFonts w:asciiTheme="minorEastAsia" w:hAnsiTheme="minorEastAsia" w:cs="Times New Roman"/>
          <w:szCs w:val="24"/>
        </w:rPr>
        <w:t>”</w:t>
      </w:r>
      <w:r w:rsidRPr="00EC7E89">
        <w:rPr>
          <w:rFonts w:ascii="Times New Roman" w:hAnsi="Times New Roman" w:cs="Times New Roman"/>
          <w:szCs w:val="24"/>
        </w:rPr>
        <w:t>是指大气中直</w:t>
      </w:r>
      <w:proofErr w:type="gramStart"/>
      <w:r w:rsidRPr="00EC7E89">
        <w:rPr>
          <w:rFonts w:ascii="Times New Roman" w:hAnsi="Times New Roman" w:cs="Times New Roman"/>
          <w:szCs w:val="24"/>
        </w:rPr>
        <w:t>径</w:t>
      </w:r>
      <w:proofErr w:type="gramEnd"/>
      <w:r w:rsidRPr="00EC7E89">
        <w:rPr>
          <w:rFonts w:ascii="Times New Roman" w:hAnsi="Times New Roman" w:cs="Times New Roman"/>
          <w:szCs w:val="24"/>
        </w:rPr>
        <w:t>大于</w:t>
      </w:r>
      <w:r w:rsidRPr="00EC7E89">
        <w:rPr>
          <w:rFonts w:ascii="Times New Roman" w:hAnsi="Times New Roman" w:cs="Times New Roman"/>
          <w:szCs w:val="24"/>
        </w:rPr>
        <w:t>2.5mm</w:t>
      </w:r>
      <w:r w:rsidRPr="00EC7E89">
        <w:rPr>
          <w:rFonts w:ascii="Times New Roman" w:hAnsi="Times New Roman" w:cs="Times New Roman"/>
          <w:szCs w:val="24"/>
        </w:rPr>
        <w:t>的细颗粒物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．目前为止，人类奔跑的速度最快可达到约</w:t>
      </w:r>
      <w:r w:rsidRPr="00EC7E89">
        <w:rPr>
          <w:rFonts w:ascii="Times New Roman" w:hAnsi="Times New Roman" w:cs="Times New Roman"/>
          <w:szCs w:val="24"/>
        </w:rPr>
        <w:t>40km/h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．正常情况下，用停表测量，人的脉搏每跳动</w:t>
      </w:r>
      <w:r w:rsidRPr="00EC7E89">
        <w:rPr>
          <w:rFonts w:ascii="Times New Roman" w:hAnsi="Times New Roman" w:cs="Times New Roman"/>
          <w:szCs w:val="24"/>
        </w:rPr>
        <w:t>10</w:t>
      </w:r>
      <w:r w:rsidRPr="00EC7E89">
        <w:rPr>
          <w:rFonts w:ascii="Times New Roman" w:hAnsi="Times New Roman" w:cs="Times New Roman"/>
          <w:szCs w:val="24"/>
        </w:rPr>
        <w:t>次所用时间约为</w:t>
      </w:r>
      <w:r w:rsidRPr="00EC7E89">
        <w:rPr>
          <w:rFonts w:ascii="Times New Roman" w:hAnsi="Times New Roman" w:cs="Times New Roman"/>
          <w:szCs w:val="24"/>
        </w:rPr>
        <w:t>45s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．普通教室的高度约为</w:t>
      </w:r>
      <w:r w:rsidRPr="00EC7E89">
        <w:rPr>
          <w:rFonts w:ascii="Times New Roman" w:hAnsi="Times New Roman" w:cs="Times New Roman"/>
          <w:szCs w:val="24"/>
        </w:rPr>
        <w:t>65dm</w:t>
      </w:r>
    </w:p>
    <w:p w:rsidR="00732945" w:rsidRPr="00EC7E89" w:rsidRDefault="00732945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0D3194" w:rsidRPr="00EC7E89" w:rsidRDefault="00732945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lastRenderedPageBreak/>
        <w:t>【答案】</w:t>
      </w:r>
      <w:r w:rsidR="002812BB" w:rsidRPr="00EC7E89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</w:rPr>
      </w:pPr>
    </w:p>
    <w:p w:rsidR="00937FCE" w:rsidRPr="00EC7E89" w:rsidRDefault="00285104" w:rsidP="00937FC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937FCE" w:rsidRPr="00EC7E89">
        <w:rPr>
          <w:rFonts w:ascii="Times New Roman" w:hAnsi="Times New Roman" w:cs="Times New Roman"/>
        </w:rPr>
        <w:t>填合适的单位或单位换算。</w:t>
      </w:r>
    </w:p>
    <w:p w:rsidR="00937FCE" w:rsidRPr="00EC7E89" w:rsidRDefault="00937FCE" w:rsidP="00937FC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1</w:t>
      </w:r>
      <w:r w:rsidR="00044F6A" w:rsidRPr="00EC7E89">
        <w:rPr>
          <w:rFonts w:ascii="Times New Roman" w:hAnsi="Times New Roman" w:cs="Times New Roman"/>
          <w:szCs w:val="24"/>
        </w:rPr>
        <w:t>）</w:t>
      </w:r>
      <w:r w:rsidRPr="00EC7E89">
        <w:rPr>
          <w:rFonts w:ascii="Times New Roman" w:hAnsi="Times New Roman" w:cs="Times New Roman"/>
          <w:szCs w:val="24"/>
        </w:rPr>
        <w:t>一位中学生的身高约为</w:t>
      </w:r>
      <w:r w:rsidRPr="00EC7E89">
        <w:rPr>
          <w:rFonts w:ascii="Times New Roman" w:hAnsi="Times New Roman" w:cs="Times New Roman"/>
          <w:szCs w:val="24"/>
        </w:rPr>
        <w:t>165</w:t>
      </w:r>
      <w:r w:rsidRPr="00EC7E89">
        <w:rPr>
          <w:rFonts w:ascii="Times New Roman" w:hAnsi="Times New Roman" w:cs="Times New Roman" w:hint="eastAsia"/>
          <w:szCs w:val="24"/>
        </w:rPr>
        <w:t>______</w:t>
      </w:r>
      <w:r w:rsidRPr="00EC7E89">
        <w:rPr>
          <w:rFonts w:ascii="Times New Roman" w:hAnsi="Times New Roman" w:cs="Times New Roman"/>
          <w:szCs w:val="24"/>
        </w:rPr>
        <w:t>；</w:t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）常用签字笔的直径是</w:t>
      </w:r>
      <w:r w:rsidRPr="00EC7E89">
        <w:rPr>
          <w:rFonts w:ascii="Times New Roman" w:hAnsi="Times New Roman" w:cs="Times New Roman"/>
          <w:szCs w:val="24"/>
        </w:rPr>
        <w:t>0.7</w:t>
      </w:r>
      <w:r w:rsidRPr="00EC7E89">
        <w:rPr>
          <w:rFonts w:ascii="Times New Roman" w:hAnsi="Times New Roman" w:cs="Times New Roman" w:hint="eastAsia"/>
          <w:szCs w:val="24"/>
        </w:rPr>
        <w:t>_____</w:t>
      </w:r>
      <w:r w:rsidRPr="00EC7E89">
        <w:rPr>
          <w:rFonts w:ascii="Times New Roman" w:hAnsi="Times New Roman" w:cs="Times New Roman"/>
          <w:szCs w:val="24"/>
        </w:rPr>
        <w:t>；</w:t>
      </w:r>
    </w:p>
    <w:p w:rsidR="00937FCE" w:rsidRPr="00EC7E89" w:rsidRDefault="00937FCE" w:rsidP="00937FC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97D7683" wp14:editId="5D3885EF">
            <wp:extent cx="19050" cy="19050"/>
            <wp:effectExtent l="0" t="0" r="0" b="0"/>
            <wp:docPr id="19" name="图片 19" descr="http://czwl.cooco.net.cn/files/down/test/2016/02/03/07/2016020307125943670383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czwl.cooco.net.cn/files/down/test/2016/02/03/07/2016020307125943670383.files/image0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E89">
        <w:rPr>
          <w:rFonts w:ascii="Times New Roman" w:hAnsi="Times New Roman" w:cs="Times New Roman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）一张纸的厚度</w:t>
      </w:r>
      <w:r w:rsidRPr="00EC7E89">
        <w:rPr>
          <w:rFonts w:ascii="Times New Roman" w:hAnsi="Times New Roman" w:cs="Times New Roman"/>
          <w:szCs w:val="24"/>
        </w:rPr>
        <w:t>70μm=</w:t>
      </w:r>
      <w:r w:rsidRPr="00EC7E89">
        <w:rPr>
          <w:rFonts w:ascii="Times New Roman" w:hAnsi="Times New Roman" w:cs="Times New Roman" w:hint="eastAsia"/>
          <w:szCs w:val="24"/>
        </w:rPr>
        <w:t>__________</w:t>
      </w:r>
      <w:r w:rsidRPr="00EC7E89">
        <w:rPr>
          <w:rFonts w:ascii="Times New Roman" w:hAnsi="Times New Roman" w:cs="Times New Roman"/>
          <w:szCs w:val="24"/>
        </w:rPr>
        <w:t>cm</w:t>
      </w:r>
      <w:r w:rsidRPr="00EC7E89">
        <w:rPr>
          <w:rFonts w:ascii="Times New Roman" w:hAnsi="Times New Roman" w:cs="Times New Roman" w:hint="eastAsia"/>
          <w:szCs w:val="24"/>
        </w:rPr>
        <w:t>；</w:t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>（</w:t>
      </w:r>
      <w:r w:rsidRPr="00EC7E89">
        <w:rPr>
          <w:rFonts w:ascii="Times New Roman" w:hAnsi="Times New Roman" w:cs="Times New Roman" w:hint="eastAsia"/>
          <w:szCs w:val="24"/>
        </w:rPr>
        <w:t>4</w:t>
      </w:r>
      <w:r w:rsidR="00044F6A" w:rsidRPr="00EC7E89">
        <w:rPr>
          <w:rFonts w:ascii="Times New Roman" w:hAnsi="Times New Roman" w:cs="Times New Roman" w:hint="eastAsia"/>
          <w:szCs w:val="24"/>
        </w:rPr>
        <w:t>）</w:t>
      </w:r>
      <w:r w:rsidRPr="00EC7E89">
        <w:rPr>
          <w:rFonts w:ascii="Times New Roman" w:hAnsi="Times New Roman" w:cs="Times New Roman"/>
        </w:rPr>
        <w:t>一本书的长度为</w:t>
      </w:r>
      <w:r w:rsidRPr="00EC7E89">
        <w:rPr>
          <w:rFonts w:ascii="Times New Roman" w:hAnsi="Times New Roman" w:cs="Times New Roman"/>
        </w:rPr>
        <w:t>25</w:t>
      </w:r>
      <w:r w:rsidR="00EC7E89" w:rsidRPr="00EC7E89">
        <w:rPr>
          <w:rFonts w:ascii="Times New Roman" w:hAnsi="Times New Roman" w:cs="Times New Roman"/>
          <w:szCs w:val="24"/>
        </w:rPr>
        <w:t>________</w:t>
      </w:r>
      <w:r w:rsidRPr="00EC7E89">
        <w:rPr>
          <w:rFonts w:ascii="Times New Roman" w:hAnsi="Times New Roman" w:cs="Times New Roman"/>
        </w:rPr>
        <w:t>；</w:t>
      </w:r>
    </w:p>
    <w:p w:rsidR="00937FCE" w:rsidRPr="00EC7E89" w:rsidRDefault="00044F6A" w:rsidP="00937FCE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</w:rPr>
        <w:t>（</w:t>
      </w:r>
      <w:r w:rsidR="00937FCE" w:rsidRPr="00EC7E89">
        <w:rPr>
          <w:rFonts w:ascii="Times New Roman" w:hAnsi="Times New Roman" w:cs="Times New Roman" w:hint="eastAsia"/>
        </w:rPr>
        <w:t>5</w:t>
      </w:r>
      <w:r w:rsidRPr="00EC7E89">
        <w:rPr>
          <w:rFonts w:ascii="Times New Roman" w:hAnsi="Times New Roman" w:cs="Times New Roman" w:hint="eastAsia"/>
        </w:rPr>
        <w:t>）</w:t>
      </w:r>
      <w:r w:rsidR="00937FCE" w:rsidRPr="00EC7E89">
        <w:rPr>
          <w:rFonts w:ascii="Times New Roman" w:hAnsi="Times New Roman" w:cs="Times New Roman"/>
        </w:rPr>
        <w:t>半场足球赛时间</w:t>
      </w:r>
      <w:r w:rsidR="00937FCE" w:rsidRPr="00EC7E89">
        <w:rPr>
          <w:rFonts w:ascii="Times New Roman" w:hAnsi="Times New Roman" w:cs="Times New Roman"/>
        </w:rPr>
        <w:t>45________</w:t>
      </w:r>
      <w:r w:rsidR="00937FCE" w:rsidRPr="00EC7E89">
        <w:rPr>
          <w:rFonts w:ascii="Times New Roman" w:hAnsi="Times New Roman" w:cs="Times New Roman"/>
        </w:rPr>
        <w:t>；</w:t>
      </w:r>
      <w:r w:rsidRPr="00EC7E89">
        <w:rPr>
          <w:rFonts w:ascii="Times New Roman" w:hAnsi="Times New Roman" w:cs="Times New Roman" w:hint="eastAsia"/>
        </w:rPr>
        <w:tab/>
      </w:r>
      <w:r w:rsidRPr="00EC7E89">
        <w:rPr>
          <w:rFonts w:ascii="Times New Roman" w:hAnsi="Times New Roman" w:cs="Times New Roman" w:hint="eastAsia"/>
        </w:rPr>
        <w:tab/>
      </w:r>
      <w:r w:rsidRPr="00EC7E89">
        <w:rPr>
          <w:rFonts w:ascii="Times New Roman" w:hAnsi="Times New Roman" w:cs="Times New Roman" w:hint="eastAsia"/>
        </w:rPr>
        <w:tab/>
      </w:r>
      <w:r w:rsidRPr="00EC7E89">
        <w:rPr>
          <w:rFonts w:ascii="Times New Roman" w:hAnsi="Times New Roman" w:cs="Times New Roman" w:hint="eastAsia"/>
        </w:rPr>
        <w:tab/>
      </w:r>
      <w:r w:rsidRPr="00EC7E89">
        <w:rPr>
          <w:rFonts w:ascii="Times New Roman" w:hAnsi="Times New Roman" w:cs="Times New Roman" w:hint="eastAsia"/>
        </w:rPr>
        <w:t>（</w:t>
      </w:r>
      <w:r w:rsidR="00937FCE" w:rsidRPr="00EC7E89">
        <w:rPr>
          <w:rFonts w:ascii="Times New Roman" w:hAnsi="Times New Roman" w:cs="Times New Roman" w:hint="eastAsia"/>
        </w:rPr>
        <w:t>6</w:t>
      </w:r>
      <w:r w:rsidRPr="00EC7E89">
        <w:rPr>
          <w:rFonts w:ascii="Times New Roman" w:hAnsi="Times New Roman" w:cs="Times New Roman" w:hint="eastAsia"/>
        </w:rPr>
        <w:t>）</w:t>
      </w:r>
      <w:r w:rsidR="00937FCE" w:rsidRPr="00EC7E89">
        <w:rPr>
          <w:rFonts w:ascii="Times New Roman" w:hAnsi="Times New Roman" w:cs="Times New Roman"/>
          <w:szCs w:val="24"/>
        </w:rPr>
        <w:t>一支铅笔的长度</w:t>
      </w:r>
      <w:r w:rsidR="00937FCE" w:rsidRPr="00EC7E89">
        <w:rPr>
          <w:rFonts w:ascii="Times New Roman" w:hAnsi="Times New Roman" w:cs="Times New Roman"/>
          <w:szCs w:val="24"/>
        </w:rPr>
        <w:t>1.75</w:t>
      </w:r>
      <w:r w:rsidR="00EC7E89" w:rsidRPr="00EC7E89">
        <w:rPr>
          <w:rFonts w:ascii="Times New Roman" w:hAnsi="Times New Roman" w:cs="Times New Roman"/>
          <w:szCs w:val="24"/>
        </w:rPr>
        <w:t>________</w:t>
      </w:r>
      <w:r w:rsidR="00937FCE" w:rsidRPr="00EC7E89">
        <w:rPr>
          <w:rFonts w:ascii="Times New Roman" w:hAnsi="Times New Roman" w:cs="Times New Roman"/>
          <w:szCs w:val="24"/>
        </w:rPr>
        <w:t>；</w:t>
      </w:r>
    </w:p>
    <w:p w:rsidR="00937FCE" w:rsidRPr="00EC7E89" w:rsidRDefault="00044F6A" w:rsidP="00937FC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szCs w:val="24"/>
        </w:rPr>
        <w:t>7</w:t>
      </w:r>
      <w:r w:rsidRPr="00EC7E89">
        <w:rPr>
          <w:rFonts w:ascii="Times New Roman" w:hAnsi="Times New Roman" w:cs="Times New Roman" w:hint="eastAsia"/>
          <w:szCs w:val="24"/>
        </w:rPr>
        <w:t>）</w:t>
      </w:r>
      <w:r w:rsidR="00937FCE" w:rsidRPr="00EC7E89">
        <w:rPr>
          <w:rFonts w:ascii="Times New Roman" w:hAnsi="Times New Roman" w:cs="Times New Roman"/>
          <w:szCs w:val="24"/>
        </w:rPr>
        <w:t>一间教室高约</w:t>
      </w:r>
      <w:r w:rsidR="00937FCE" w:rsidRPr="00EC7E89">
        <w:rPr>
          <w:rFonts w:ascii="Times New Roman" w:hAnsi="Times New Roman" w:cs="Times New Roman"/>
          <w:szCs w:val="24"/>
        </w:rPr>
        <w:t>3________</w:t>
      </w:r>
      <w:r w:rsidR="00937FCE" w:rsidRPr="00EC7E89">
        <w:rPr>
          <w:rFonts w:ascii="Times New Roman" w:hAnsi="Times New Roman" w:cs="Times New Roman" w:hint="eastAsia"/>
          <w:szCs w:val="24"/>
        </w:rPr>
        <w:t>；</w:t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="00937FCE" w:rsidRPr="00EC7E89">
        <w:rPr>
          <w:rFonts w:ascii="Times New Roman" w:hAnsi="Times New Roman" w:cs="Times New Roman" w:hint="eastAsia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szCs w:val="24"/>
        </w:rPr>
        <w:t>8</w:t>
      </w:r>
      <w:r w:rsidR="00937FCE" w:rsidRPr="00EC7E89">
        <w:rPr>
          <w:rFonts w:ascii="Times New Roman" w:hAnsi="Times New Roman" w:cs="Times New Roman" w:hint="eastAsia"/>
          <w:szCs w:val="24"/>
        </w:rPr>
        <w:t>）</w:t>
      </w:r>
      <w:r w:rsidR="00937FCE" w:rsidRPr="00EC7E89">
        <w:rPr>
          <w:rFonts w:ascii="Times New Roman" w:hAnsi="Times New Roman" w:cs="Times New Roman"/>
        </w:rPr>
        <w:t>8cm=</w:t>
      </w:r>
      <w:r w:rsidR="00937FCE" w:rsidRPr="00EC7E89">
        <w:rPr>
          <w:rFonts w:ascii="Times New Roman" w:hAnsi="Times New Roman" w:cs="Times New Roman" w:hint="eastAsia"/>
          <w:szCs w:val="24"/>
        </w:rPr>
        <w:t>___________</w:t>
      </w:r>
      <w:r w:rsidR="00937FCE" w:rsidRPr="00EC7E89">
        <w:rPr>
          <w:rFonts w:ascii="Times New Roman" w:hAnsi="Times New Roman" w:cs="Times New Roman"/>
        </w:rPr>
        <w:t>µm</w:t>
      </w:r>
      <w:r w:rsidR="00937FCE" w:rsidRPr="00EC7E89">
        <w:rPr>
          <w:rFonts w:ascii="Times New Roman" w:hAnsi="Times New Roman" w:cs="Times New Roman" w:hint="eastAsia"/>
        </w:rPr>
        <w:t>；</w:t>
      </w:r>
    </w:p>
    <w:p w:rsidR="00937FCE" w:rsidRPr="00EC7E89" w:rsidRDefault="00937FCE" w:rsidP="00937FC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 w:hint="eastAsia"/>
          <w:szCs w:val="24"/>
        </w:rPr>
        <w:t>9</w:t>
      </w:r>
      <w:r w:rsidRPr="00EC7E89">
        <w:rPr>
          <w:rFonts w:ascii="Times New Roman" w:hAnsi="Times New Roman" w:cs="Times New Roman"/>
          <w:szCs w:val="24"/>
        </w:rPr>
        <w:t>）</w:t>
      </w:r>
      <w:r w:rsidRPr="00EC7E89">
        <w:rPr>
          <w:rFonts w:ascii="Times New Roman" w:hAnsi="Times New Roman" w:cs="Times New Roman"/>
          <w:szCs w:val="24"/>
        </w:rPr>
        <w:t>4.2nm=</w:t>
      </w:r>
      <w:r w:rsidRPr="00EC7E89">
        <w:rPr>
          <w:rFonts w:ascii="Times New Roman" w:hAnsi="Times New Roman" w:cs="Times New Roman" w:hint="eastAsia"/>
          <w:szCs w:val="24"/>
        </w:rPr>
        <w:t>___________</w:t>
      </w:r>
      <w:r w:rsidRPr="00EC7E89">
        <w:rPr>
          <w:rFonts w:ascii="Times New Roman" w:hAnsi="Times New Roman" w:cs="Times New Roman"/>
          <w:szCs w:val="24"/>
        </w:rPr>
        <w:t>cm</w:t>
      </w:r>
      <w:r w:rsidRPr="00EC7E89">
        <w:rPr>
          <w:rFonts w:ascii="Times New Roman" w:hAnsi="Times New Roman" w:cs="Times New Roman" w:hint="eastAsia"/>
          <w:szCs w:val="24"/>
        </w:rPr>
        <w:t>；</w:t>
      </w:r>
      <w:r w:rsidR="00EC7E89" w:rsidRPr="00EC7E89">
        <w:rPr>
          <w:rFonts w:ascii="Times New Roman" w:hAnsi="Times New Roman" w:cs="Times New Roman" w:hint="eastAsia"/>
          <w:szCs w:val="24"/>
        </w:rPr>
        <w:tab/>
      </w:r>
      <w:r w:rsidR="00EC7E89" w:rsidRPr="00EC7E89">
        <w:rPr>
          <w:rFonts w:ascii="Times New Roman" w:hAnsi="Times New Roman" w:cs="Times New Roman" w:hint="eastAsia"/>
          <w:szCs w:val="24"/>
        </w:rPr>
        <w:tab/>
      </w:r>
      <w:r w:rsidR="00EC7E89" w:rsidRPr="00EC7E89">
        <w:rPr>
          <w:rFonts w:ascii="Times New Roman" w:hAnsi="Times New Roman" w:cs="Times New Roman" w:hint="eastAsia"/>
          <w:szCs w:val="24"/>
        </w:rPr>
        <w:tab/>
      </w:r>
      <w:r w:rsidR="00EC7E89" w:rsidRPr="00EC7E89">
        <w:rPr>
          <w:rFonts w:ascii="Times New Roman" w:hAnsi="Times New Roman" w:cs="Times New Roman" w:hint="eastAsia"/>
          <w:szCs w:val="24"/>
        </w:rPr>
        <w:tab/>
      </w:r>
      <w:r w:rsidR="00EC7E89"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>（</w:t>
      </w:r>
      <w:r w:rsidRPr="00EC7E89">
        <w:rPr>
          <w:rFonts w:ascii="Times New Roman" w:hAnsi="Times New Roman" w:cs="Times New Roman" w:hint="eastAsia"/>
          <w:szCs w:val="24"/>
        </w:rPr>
        <w:t>10</w:t>
      </w:r>
      <w:r w:rsidRPr="00EC7E89">
        <w:rPr>
          <w:rFonts w:ascii="Times New Roman" w:hAnsi="Times New Roman" w:cs="Times New Roman" w:hint="eastAsia"/>
          <w:szCs w:val="24"/>
        </w:rPr>
        <w:t>）</w:t>
      </w:r>
      <w:r w:rsidRPr="00EC7E89">
        <w:rPr>
          <w:rFonts w:ascii="Times New Roman" w:hAnsi="Times New Roman" w:cs="Times New Roman"/>
        </w:rPr>
        <w:t>6.5m=</w:t>
      </w:r>
      <w:r w:rsidR="00EC7E89" w:rsidRPr="00EC7E89">
        <w:rPr>
          <w:rFonts w:ascii="Times New Roman" w:hAnsi="Times New Roman" w:cs="Times New Roman"/>
          <w:szCs w:val="24"/>
        </w:rPr>
        <w:t>________</w:t>
      </w:r>
      <w:r w:rsidRPr="00EC7E89">
        <w:rPr>
          <w:rFonts w:ascii="Times New Roman" w:hAnsi="Times New Roman" w:cs="Times New Roman"/>
        </w:rPr>
        <w:t>cm=</w:t>
      </w:r>
      <w:r w:rsidR="00EC7E89" w:rsidRPr="00EC7E89">
        <w:rPr>
          <w:rFonts w:ascii="Times New Roman" w:hAnsi="Times New Roman" w:cs="Times New Roman"/>
          <w:szCs w:val="24"/>
        </w:rPr>
        <w:t>________</w:t>
      </w:r>
      <w:r w:rsidRPr="00EC7E89">
        <w:rPr>
          <w:rFonts w:ascii="Times New Roman" w:hAnsi="Times New Roman" w:cs="Times New Roman"/>
        </w:rPr>
        <w:t>m</w:t>
      </w:r>
      <w:r w:rsidRPr="00EC7E89">
        <w:rPr>
          <w:rFonts w:ascii="Times New Roman" w:hAnsi="Times New Roman" w:cs="Times New Roman" w:hint="eastAsia"/>
        </w:rPr>
        <w:t>；</w:t>
      </w:r>
    </w:p>
    <w:p w:rsidR="00937FCE" w:rsidRPr="00EC7E89" w:rsidRDefault="00937FCE" w:rsidP="00937FCE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（</w:t>
      </w:r>
      <w:r w:rsidRPr="00EC7E89">
        <w:rPr>
          <w:rFonts w:ascii="Times New Roman" w:hAnsi="Times New Roman" w:cs="Times New Roman" w:hint="eastAsia"/>
          <w:szCs w:val="24"/>
        </w:rPr>
        <w:t>11</w:t>
      </w:r>
      <w:r w:rsidRPr="00EC7E89">
        <w:rPr>
          <w:rFonts w:ascii="Times New Roman" w:hAnsi="Times New Roman" w:cs="Times New Roman" w:hint="eastAsia"/>
          <w:szCs w:val="24"/>
        </w:rPr>
        <w:t>）</w:t>
      </w:r>
      <w:r w:rsidRPr="00EC7E89">
        <w:rPr>
          <w:rFonts w:ascii="Times New Roman" w:hAnsi="Times New Roman" w:cs="Times New Roman"/>
          <w:szCs w:val="24"/>
        </w:rPr>
        <w:t>500dm</w:t>
      </w:r>
      <w:r w:rsidRPr="00EC7E89">
        <w:rPr>
          <w:rFonts w:ascii="Times New Roman" w:hAnsi="Times New Roman" w:cs="Times New Roman"/>
          <w:szCs w:val="24"/>
          <w:vertAlign w:val="superscript"/>
        </w:rPr>
        <w:t>2</w:t>
      </w:r>
      <w:r w:rsidRPr="00EC7E89">
        <w:rPr>
          <w:rFonts w:ascii="Times New Roman" w:hAnsi="Times New Roman" w:cs="Times New Roman"/>
          <w:szCs w:val="24"/>
        </w:rPr>
        <w:t>=</w:t>
      </w:r>
      <w:r w:rsidR="00EC7E89" w:rsidRPr="00EC7E89">
        <w:rPr>
          <w:rFonts w:ascii="Times New Roman" w:hAnsi="Times New Roman" w:cs="Times New Roman"/>
          <w:szCs w:val="24"/>
        </w:rPr>
        <w:t>________</w:t>
      </w:r>
      <w:r w:rsidR="00B27094">
        <w:rPr>
          <w:rFonts w:ascii="Times New Roman" w:hAnsi="Times New Roman" w:cs="Times New Roman" w:hint="eastAsia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m</w:t>
      </w:r>
      <w:r w:rsidRPr="00EC7E89">
        <w:rPr>
          <w:rFonts w:ascii="Times New Roman" w:hAnsi="Times New Roman" w:cs="Times New Roman"/>
          <w:szCs w:val="24"/>
          <w:vertAlign w:val="superscript"/>
        </w:rPr>
        <w:t>2</w:t>
      </w:r>
      <w:r w:rsidRPr="00EC7E89">
        <w:rPr>
          <w:rFonts w:ascii="Times New Roman" w:hAnsi="Times New Roman" w:cs="Times New Roman"/>
          <w:szCs w:val="24"/>
        </w:rPr>
        <w:t>=</w:t>
      </w:r>
      <w:r w:rsidR="00EC7E89" w:rsidRPr="00EC7E89">
        <w:rPr>
          <w:rFonts w:ascii="Times New Roman" w:hAnsi="Times New Roman" w:cs="Times New Roman"/>
          <w:szCs w:val="24"/>
        </w:rPr>
        <w:t>________</w:t>
      </w:r>
      <w:r w:rsidRPr="00EC7E89">
        <w:rPr>
          <w:rFonts w:ascii="Times New Roman" w:hAnsi="Times New Roman" w:cs="Times New Roman"/>
          <w:szCs w:val="24"/>
        </w:rPr>
        <w:t>m</w:t>
      </w:r>
      <w:r w:rsidRPr="00EC7E89">
        <w:rPr>
          <w:rFonts w:ascii="Times New Roman" w:hAnsi="Times New Roman" w:cs="Times New Roman"/>
          <w:szCs w:val="24"/>
          <w:vertAlign w:val="superscript"/>
        </w:rPr>
        <w:t>2</w:t>
      </w:r>
      <w:r w:rsidRPr="00EC7E89">
        <w:rPr>
          <w:rFonts w:ascii="Times New Roman" w:hAnsi="Times New Roman" w:cs="Times New Roman" w:hint="eastAsia"/>
          <w:szCs w:val="24"/>
        </w:rPr>
        <w:t>；</w:t>
      </w:r>
      <w:r w:rsidR="00EC7E89" w:rsidRPr="00EC7E89">
        <w:rPr>
          <w:rFonts w:ascii="Times New Roman" w:hAnsi="Times New Roman" w:cs="Times New Roman" w:hint="eastAsia"/>
          <w:szCs w:val="24"/>
        </w:rPr>
        <w:tab/>
      </w:r>
      <w:r w:rsidR="00EC7E89"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>（</w:t>
      </w:r>
      <w:r w:rsidRPr="00EC7E89">
        <w:rPr>
          <w:rFonts w:ascii="Times New Roman" w:hAnsi="Times New Roman" w:cs="Times New Roman" w:hint="eastAsia"/>
          <w:szCs w:val="24"/>
        </w:rPr>
        <w:t>12</w:t>
      </w:r>
      <w:r w:rsidRPr="00EC7E89">
        <w:rPr>
          <w:rFonts w:ascii="Times New Roman" w:hAnsi="Times New Roman" w:cs="Times New Roman" w:hint="eastAsia"/>
          <w:szCs w:val="24"/>
        </w:rPr>
        <w:t>）</w:t>
      </w:r>
      <w:r w:rsidRPr="00EC7E89">
        <w:rPr>
          <w:rFonts w:ascii="Times New Roman" w:hAnsi="Times New Roman" w:cs="Times New Roman"/>
          <w:szCs w:val="24"/>
        </w:rPr>
        <w:t>500mL=</w:t>
      </w:r>
      <w:r w:rsidR="00EC7E89" w:rsidRPr="00EC7E89">
        <w:rPr>
          <w:rFonts w:ascii="Times New Roman" w:hAnsi="Times New Roman" w:cs="Times New Roman"/>
          <w:szCs w:val="24"/>
        </w:rPr>
        <w:t>________</w:t>
      </w:r>
      <w:r w:rsidRPr="00EC7E89">
        <w:rPr>
          <w:rFonts w:ascii="Times New Roman" w:hAnsi="Times New Roman" w:cs="Times New Roman"/>
          <w:szCs w:val="24"/>
        </w:rPr>
        <w:t>L=</w:t>
      </w:r>
      <w:r w:rsidR="00EC7E89" w:rsidRPr="00EC7E89">
        <w:rPr>
          <w:rFonts w:ascii="Times New Roman" w:hAnsi="Times New Roman" w:cs="Times New Roman"/>
          <w:szCs w:val="24"/>
        </w:rPr>
        <w:t>________</w:t>
      </w:r>
      <w:r w:rsidRPr="00EC7E89">
        <w:rPr>
          <w:rFonts w:ascii="Times New Roman" w:hAnsi="Times New Roman" w:cs="Times New Roman"/>
          <w:szCs w:val="24"/>
        </w:rPr>
        <w:t>m</w:t>
      </w:r>
      <w:r w:rsidRPr="00EC7E89">
        <w:rPr>
          <w:rFonts w:ascii="Times New Roman" w:hAnsi="Times New Roman" w:cs="Times New Roman"/>
          <w:szCs w:val="24"/>
          <w:vertAlign w:val="superscript"/>
        </w:rPr>
        <w:t>3</w:t>
      </w:r>
      <w:r w:rsidR="00EC7E89" w:rsidRPr="00EC7E89">
        <w:rPr>
          <w:rFonts w:ascii="Times New Roman" w:hAnsi="Times New Roman" w:cs="Times New Roman" w:hint="eastAsia"/>
          <w:szCs w:val="24"/>
        </w:rPr>
        <w:t>。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E83E8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1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cm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2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cm</w:t>
      </w:r>
      <w:r w:rsidR="00044F6A" w:rsidRPr="00EC7E89">
        <w:rPr>
          <w:rFonts w:ascii="Times New Roman" w:hAnsi="Times New Roman" w:cs="Times New Roman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3</w:t>
      </w:r>
      <w:r w:rsidR="00044F6A" w:rsidRPr="00EC7E89">
        <w:rPr>
          <w:rFonts w:ascii="Times New Roman" w:hAnsi="Times New Roman" w:cs="Times New Roman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7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×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10</w:t>
      </w:r>
      <w:r w:rsidR="00937FCE" w:rsidRPr="00EC7E89">
        <w:rPr>
          <w:rFonts w:ascii="Times New Roman" w:hAnsi="Times New Roman" w:cs="Times New Roman" w:hint="eastAsia"/>
          <w:color w:val="FF0000"/>
          <w:szCs w:val="24"/>
          <w:vertAlign w:val="superscript"/>
        </w:rPr>
        <w:t>-3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4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cm</w:t>
      </w:r>
      <w:r w:rsidR="00044F6A" w:rsidRPr="00EC7E89">
        <w:rPr>
          <w:rFonts w:ascii="Times New Roman" w:hAnsi="Times New Roman" w:cs="Times New Roman" w:hint="eastAsia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5</w:t>
      </w:r>
      <w:r w:rsidR="00044F6A" w:rsidRPr="00EC7E89">
        <w:rPr>
          <w:rFonts w:ascii="Times New Roman" w:hAnsi="Times New Roman" w:cs="Times New Roman" w:hint="eastAsia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min</w:t>
      </w:r>
      <w:r w:rsidR="00044F6A" w:rsidRPr="00EC7E89">
        <w:rPr>
          <w:rFonts w:ascii="Times New Roman" w:hAnsi="Times New Roman" w:cs="Times New Roman" w:hint="eastAsia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6</w:t>
      </w:r>
      <w:r w:rsidR="00044F6A" w:rsidRPr="00EC7E89">
        <w:rPr>
          <w:rFonts w:ascii="Times New Roman" w:hAnsi="Times New Roman" w:cs="Times New Roman" w:hint="eastAsia"/>
          <w:color w:val="FF0000"/>
          <w:szCs w:val="24"/>
        </w:rPr>
        <w:t>）</w:t>
      </w:r>
      <w:proofErr w:type="spellStart"/>
      <w:r w:rsidR="00937FCE" w:rsidRPr="00EC7E89">
        <w:rPr>
          <w:rFonts w:ascii="Times New Roman" w:hAnsi="Times New Roman" w:cs="Times New Roman"/>
          <w:color w:val="FF0000"/>
          <w:szCs w:val="24"/>
        </w:rPr>
        <w:t>dm</w:t>
      </w:r>
      <w:proofErr w:type="spellEnd"/>
      <w:r w:rsidR="00044F6A" w:rsidRPr="00EC7E89">
        <w:rPr>
          <w:rFonts w:ascii="Times New Roman" w:hAnsi="Times New Roman" w:cs="Times New Roman" w:hint="eastAsia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7</w:t>
      </w:r>
      <w:r w:rsidR="00044F6A" w:rsidRPr="00EC7E89">
        <w:rPr>
          <w:rFonts w:ascii="Times New Roman" w:hAnsi="Times New Roman" w:cs="Times New Roman" w:hint="eastAsia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m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8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8×10</w:t>
      </w:r>
      <w:r w:rsidR="00937FCE" w:rsidRPr="00EC7E89">
        <w:rPr>
          <w:rFonts w:ascii="Times New Roman" w:hAnsi="Times New Roman" w:cs="Times New Roman"/>
          <w:color w:val="FF0000"/>
          <w:szCs w:val="24"/>
          <w:vertAlign w:val="superscript"/>
        </w:rPr>
        <w:t>4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9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4.2×10</w:t>
      </w:r>
      <w:r w:rsidR="00937FCE" w:rsidRPr="00EC7E89">
        <w:rPr>
          <w:rFonts w:ascii="Times New Roman" w:hAnsi="Times New Roman" w:cs="Times New Roman"/>
          <w:color w:val="FF0000"/>
          <w:szCs w:val="24"/>
          <w:vertAlign w:val="superscript"/>
        </w:rPr>
        <w:t>﹣</w:t>
      </w:r>
      <w:r w:rsidR="00937FCE" w:rsidRPr="00EC7E89">
        <w:rPr>
          <w:rFonts w:ascii="Times New Roman" w:hAnsi="Times New Roman" w:cs="Times New Roman"/>
          <w:color w:val="FF0000"/>
          <w:szCs w:val="24"/>
          <w:vertAlign w:val="superscript"/>
        </w:rPr>
        <w:t>7</w:t>
      </w:r>
      <w:r w:rsidR="00044F6A" w:rsidRPr="00EC7E89">
        <w:rPr>
          <w:rFonts w:ascii="Times New Roman" w:hAnsi="Times New Roman" w:cs="Times New Roman" w:hint="eastAsia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10</w:t>
      </w:r>
      <w:r w:rsidR="00044F6A" w:rsidRPr="00EC7E89">
        <w:rPr>
          <w:rFonts w:ascii="Times New Roman" w:hAnsi="Times New Roman" w:cs="Times New Roman" w:hint="eastAsia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6.5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；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6.5×10</w:t>
      </w:r>
      <w:r w:rsidR="00937FCE" w:rsidRPr="00EC7E89">
        <w:rPr>
          <w:rFonts w:ascii="Times New Roman" w:hAnsi="Times New Roman" w:cs="Times New Roman"/>
          <w:color w:val="FF0000"/>
          <w:szCs w:val="24"/>
          <w:vertAlign w:val="superscript"/>
        </w:rPr>
        <w:t>9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11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5×10</w:t>
      </w:r>
      <w:r w:rsidR="00937FCE" w:rsidRPr="00EC7E89">
        <w:rPr>
          <w:rFonts w:ascii="Times New Roman" w:hAnsi="Times New Roman" w:cs="Times New Roman"/>
          <w:color w:val="FF0000"/>
          <w:szCs w:val="24"/>
          <w:vertAlign w:val="superscript"/>
        </w:rPr>
        <w:t>4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；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5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（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12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）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0.5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；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5×10</w:t>
      </w:r>
      <w:r w:rsidR="00937FCE" w:rsidRPr="00EC7E89">
        <w:rPr>
          <w:rFonts w:ascii="Times New Roman" w:hAnsi="Times New Roman" w:cs="Times New Roman"/>
          <w:color w:val="FF0000"/>
          <w:szCs w:val="24"/>
          <w:vertAlign w:val="superscript"/>
        </w:rPr>
        <w:t>﹣</w:t>
      </w:r>
      <w:r w:rsidR="00937FCE" w:rsidRPr="00EC7E89">
        <w:rPr>
          <w:rFonts w:ascii="Times New Roman" w:hAnsi="Times New Roman" w:cs="Times New Roman"/>
          <w:color w:val="FF0000"/>
          <w:szCs w:val="24"/>
          <w:vertAlign w:val="superscript"/>
        </w:rPr>
        <w:t>4</w:t>
      </w:r>
    </w:p>
    <w:p w:rsidR="003262D7" w:rsidRPr="00EC7E89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C34D7" w:rsidRPr="00EC7E89" w:rsidRDefault="003C34D7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noProof/>
        </w:rPr>
        <w:drawing>
          <wp:anchor distT="0" distB="0" distL="114300" distR="114300" simplePos="0" relativeHeight="251712512" behindDoc="0" locked="0" layoutInCell="1" allowOverlap="1" wp14:anchorId="5C7715E3" wp14:editId="5F8F8D2A">
            <wp:simplePos x="0" y="0"/>
            <wp:positionH relativeFrom="column">
              <wp:posOffset>4166870</wp:posOffset>
            </wp:positionH>
            <wp:positionV relativeFrom="paragraph">
              <wp:posOffset>516890</wp:posOffset>
            </wp:positionV>
            <wp:extent cx="1581150" cy="80010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EC7E89">
        <w:rPr>
          <w:rFonts w:ascii="Times New Roman" w:hAnsi="Times New Roman" w:cs="Times New Roman"/>
          <w:szCs w:val="24"/>
        </w:rPr>
        <w:t>【例</w:t>
      </w:r>
      <w:r w:rsidR="00285104" w:rsidRPr="00EC7E89">
        <w:rPr>
          <w:rFonts w:ascii="Times New Roman" w:hAnsi="Times New Roman" w:cs="Times New Roman" w:hint="eastAsia"/>
          <w:szCs w:val="24"/>
        </w:rPr>
        <w:t>3</w:t>
      </w:r>
      <w:r w:rsidR="00285104" w:rsidRPr="00EC7E89">
        <w:rPr>
          <w:rFonts w:ascii="Times New Roman" w:hAnsi="Times New Roman" w:cs="Times New Roman"/>
          <w:szCs w:val="24"/>
        </w:rPr>
        <w:t>】</w:t>
      </w:r>
      <w:r w:rsidRPr="00EC7E89">
        <w:rPr>
          <w:rFonts w:ascii="Times New Roman" w:hAnsi="Times New Roman" w:cs="Times New Roman"/>
        </w:rPr>
        <w:t>在学</w:t>
      </w:r>
      <w:r w:rsidRPr="00EC7E89">
        <w:rPr>
          <w:rFonts w:asciiTheme="minorEastAsia" w:hAnsiTheme="minorEastAsia" w:cs="Times New Roman"/>
        </w:rPr>
        <w:t>校“运用物理技术破案”趣味</w:t>
      </w:r>
      <w:r w:rsidRPr="00EC7E89">
        <w:rPr>
          <w:rFonts w:ascii="Times New Roman" w:hAnsi="Times New Roman" w:cs="Times New Roman"/>
        </w:rPr>
        <w:t>游戏活动中，小明</w:t>
      </w:r>
      <w:r w:rsidRPr="00902BF5">
        <w:rPr>
          <w:rFonts w:asciiTheme="minorEastAsia" w:hAnsiTheme="minorEastAsia" w:cs="Times New Roman"/>
        </w:rPr>
        <w:t>根据“通</w:t>
      </w:r>
      <w:r w:rsidRPr="00EC7E89">
        <w:rPr>
          <w:rFonts w:ascii="Times New Roman" w:hAnsi="Times New Roman" w:cs="Times New Roman"/>
        </w:rPr>
        <w:t>常情况下，人站立时身高大约是脚长的</w:t>
      </w:r>
      <w:r w:rsidRPr="00EC7E89">
        <w:rPr>
          <w:rFonts w:ascii="Times New Roman" w:hAnsi="Times New Roman" w:cs="Times New Roman"/>
        </w:rPr>
        <w:t>7</w:t>
      </w:r>
      <w:r w:rsidRPr="00EC7E89">
        <w:rPr>
          <w:rFonts w:ascii="Times New Roman" w:hAnsi="Times New Roman" w:cs="Times New Roman"/>
        </w:rPr>
        <w:t>倍</w:t>
      </w:r>
      <w:r w:rsidRPr="00902BF5">
        <w:rPr>
          <w:rFonts w:asciiTheme="minorEastAsia" w:hAnsiTheme="minorEastAsia" w:cs="Times New Roman"/>
        </w:rPr>
        <w:t>”</w:t>
      </w:r>
      <w:r w:rsidRPr="00EC7E89">
        <w:rPr>
          <w:rFonts w:ascii="Times New Roman" w:hAnsi="Times New Roman" w:cs="Times New Roman"/>
        </w:rPr>
        <w:t>这一常识，可知留如图中脚印的长度为</w:t>
      </w:r>
      <w:r w:rsidRPr="00EC7E89">
        <w:rPr>
          <w:rFonts w:ascii="Times New Roman" w:hAnsi="Times New Roman" w:cs="Times New Roman" w:hint="eastAsia"/>
        </w:rPr>
        <w:t>______</w:t>
      </w:r>
      <w:r w:rsidRPr="00EC7E89">
        <w:rPr>
          <w:rFonts w:ascii="Times New Roman" w:hAnsi="Times New Roman" w:cs="Times New Roman"/>
        </w:rPr>
        <w:t>cm</w:t>
      </w:r>
      <w:r w:rsidRPr="00EC7E89">
        <w:rPr>
          <w:rFonts w:ascii="Times New Roman" w:hAnsi="Times New Roman" w:cs="Times New Roman"/>
        </w:rPr>
        <w:t>，</w:t>
      </w:r>
      <w:r w:rsidRPr="00EC7E89">
        <w:rPr>
          <w:rFonts w:asciiTheme="minorEastAsia" w:hAnsiTheme="minorEastAsia" w:cs="Times New Roman"/>
        </w:rPr>
        <w:t>“犯罪嫌疑人”的</w:t>
      </w:r>
      <w:r w:rsidRPr="00EC7E89">
        <w:rPr>
          <w:rFonts w:ascii="Times New Roman" w:hAnsi="Times New Roman" w:cs="Times New Roman"/>
        </w:rPr>
        <w:t>身高约为</w:t>
      </w:r>
      <w:r w:rsidRPr="00EC7E89">
        <w:rPr>
          <w:rFonts w:ascii="Times New Roman" w:hAnsi="Times New Roman" w:cs="Times New Roman" w:hint="eastAsia"/>
        </w:rPr>
        <w:t>_____</w:t>
      </w:r>
      <w:r w:rsidRPr="00EC7E89">
        <w:rPr>
          <w:rFonts w:ascii="Times New Roman" w:hAnsi="Times New Roman" w:cs="Times New Roman"/>
        </w:rPr>
        <w:t>m</w:t>
      </w:r>
      <w:r w:rsidRPr="00EC7E89">
        <w:rPr>
          <w:rFonts w:ascii="Times New Roman" w:hAnsi="Times New Roman" w:cs="Times New Roman" w:hint="eastAsia"/>
        </w:rPr>
        <w:t>。</w:t>
      </w:r>
      <w:r w:rsidRPr="00EC7E89">
        <w:rPr>
          <w:rFonts w:ascii="Times New Roman" w:hAnsi="Times New Roman" w:cs="Times New Roman"/>
        </w:rPr>
        <w:t>（第二个空保留两位小数）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25.1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；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1.76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C34D7" w:rsidRPr="00EC7E89" w:rsidRDefault="00285104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】</w:t>
      </w:r>
      <w:r w:rsidR="003C34D7" w:rsidRPr="00EC7E89">
        <w:rPr>
          <w:rFonts w:ascii="Times New Roman" w:hAnsi="Times New Roman" w:cs="Times New Roman"/>
        </w:rPr>
        <w:t>如图所示：</w:t>
      </w:r>
    </w:p>
    <w:p w:rsidR="003C34D7" w:rsidRPr="00EC7E89" w:rsidRDefault="003C34D7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3536" behindDoc="0" locked="0" layoutInCell="1" allowOverlap="1" wp14:anchorId="21276D16" wp14:editId="00909CE5">
            <wp:simplePos x="0" y="0"/>
            <wp:positionH relativeFrom="column">
              <wp:posOffset>423545</wp:posOffset>
            </wp:positionH>
            <wp:positionV relativeFrom="paragraph">
              <wp:posOffset>91440</wp:posOffset>
            </wp:positionV>
            <wp:extent cx="3543300" cy="1095375"/>
            <wp:effectExtent l="0" t="0" r="0" b="0"/>
            <wp:wrapSquare wrapText="bothSides"/>
            <wp:docPr id="23" name="图片 23" descr="http://czwl.cooco.net.cn/files/down/test/2015/01/08/17/2015010817305860989952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3.jpeg" descr="http://czwl.cooco.net.cn/files/down/test/2015/01/08/17/2015010817305860989952.files/image01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4D7" w:rsidRPr="00EC7E89" w:rsidRDefault="003C34D7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3C34D7" w:rsidRPr="00EC7E89" w:rsidRDefault="003C34D7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3C34D7" w:rsidRPr="00EC7E89" w:rsidRDefault="003C34D7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3C34D7" w:rsidRPr="00EC7E89" w:rsidRDefault="003C34D7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3C34D7" w:rsidRPr="00EC7E89" w:rsidRDefault="00044F6A" w:rsidP="003C34D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="003C34D7"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）</w:t>
      </w:r>
      <w:r w:rsidR="003C34D7" w:rsidRPr="00EC7E89">
        <w:rPr>
          <w:rFonts w:ascii="Times New Roman" w:hAnsi="Times New Roman" w:cs="Times New Roman"/>
          <w:szCs w:val="24"/>
        </w:rPr>
        <w:t>在测物体的长度时</w:t>
      </w:r>
      <w:r w:rsidR="003C34D7" w:rsidRPr="00EC7E89">
        <w:rPr>
          <w:rFonts w:ascii="Times New Roman" w:hAnsi="Times New Roman" w:cs="Times New Roman" w:hint="eastAsia"/>
          <w:szCs w:val="24"/>
        </w:rPr>
        <w:t>，</w:t>
      </w:r>
      <w:r w:rsidR="003C34D7" w:rsidRPr="00EC7E89">
        <w:rPr>
          <w:rFonts w:ascii="Times New Roman" w:hAnsi="Times New Roman" w:cs="Times New Roman"/>
          <w:szCs w:val="24"/>
        </w:rPr>
        <w:t>两种使用方式中正确的是</w:t>
      </w:r>
      <w:r w:rsidR="003C34D7" w:rsidRPr="00EC7E89">
        <w:rPr>
          <w:rFonts w:ascii="Times New Roman" w:hAnsi="Times New Roman" w:cs="Times New Roman" w:hint="eastAsia"/>
          <w:szCs w:val="24"/>
        </w:rPr>
        <w:t>_______</w:t>
      </w:r>
      <w:r w:rsidR="003C34D7" w:rsidRPr="00EC7E89">
        <w:rPr>
          <w:rFonts w:ascii="Times New Roman" w:hAnsi="Times New Roman" w:cs="Times New Roman"/>
          <w:szCs w:val="24"/>
        </w:rPr>
        <w:t>图</w:t>
      </w:r>
      <w:r w:rsidR="003C34D7" w:rsidRPr="00EC7E89">
        <w:rPr>
          <w:rFonts w:ascii="Times New Roman" w:hAnsi="Times New Roman" w:cs="Times New Roman" w:hint="eastAsia"/>
          <w:szCs w:val="24"/>
        </w:rPr>
        <w:t>，</w:t>
      </w:r>
      <w:r w:rsidR="003C34D7" w:rsidRPr="00EC7E89">
        <w:rPr>
          <w:rFonts w:ascii="Times New Roman" w:hAnsi="Times New Roman" w:cs="Times New Roman"/>
          <w:szCs w:val="24"/>
        </w:rPr>
        <w:t>铅笔的长度应为</w:t>
      </w:r>
      <w:r w:rsidR="003C34D7" w:rsidRPr="00EC7E89">
        <w:rPr>
          <w:rFonts w:ascii="Times New Roman" w:hAnsi="Times New Roman" w:cs="Times New Roman" w:hint="eastAsia"/>
          <w:szCs w:val="24"/>
        </w:rPr>
        <w:t>_______</w:t>
      </w:r>
      <w:r w:rsidR="003C34D7" w:rsidRPr="00EC7E89">
        <w:rPr>
          <w:rFonts w:ascii="Times New Roman" w:hAnsi="Times New Roman" w:cs="Times New Roman"/>
          <w:szCs w:val="24"/>
        </w:rPr>
        <w:t>cm</w:t>
      </w:r>
      <w:r w:rsidR="003C34D7" w:rsidRPr="00EC7E89">
        <w:rPr>
          <w:rFonts w:ascii="Times New Roman" w:hAnsi="Times New Roman" w:cs="Times New Roman"/>
          <w:szCs w:val="24"/>
        </w:rPr>
        <w:t>。</w:t>
      </w:r>
    </w:p>
    <w:p w:rsidR="003C34D7" w:rsidRPr="00EC7E89" w:rsidRDefault="00044F6A" w:rsidP="003C34D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="003C34D7" w:rsidRPr="00EC7E89">
        <w:rPr>
          <w:rFonts w:ascii="Times New Roman" w:hAnsi="Times New Roman" w:cs="Times New Roman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）</w:t>
      </w:r>
      <w:r w:rsidR="003C34D7" w:rsidRPr="00EC7E89">
        <w:rPr>
          <w:rFonts w:ascii="Times New Roman" w:hAnsi="Times New Roman" w:cs="Times New Roman"/>
          <w:szCs w:val="24"/>
        </w:rPr>
        <w:t>用刻度尺测物理课本的长度需要多次测量</w:t>
      </w:r>
      <w:r w:rsidR="003C34D7" w:rsidRPr="00EC7E89">
        <w:rPr>
          <w:rFonts w:ascii="Times New Roman" w:hAnsi="Times New Roman" w:cs="Times New Roman" w:hint="eastAsia"/>
          <w:szCs w:val="24"/>
        </w:rPr>
        <w:t>，</w:t>
      </w:r>
      <w:r w:rsidR="003C34D7" w:rsidRPr="00EC7E89">
        <w:rPr>
          <w:rFonts w:ascii="Times New Roman" w:hAnsi="Times New Roman" w:cs="Times New Roman"/>
          <w:szCs w:val="24"/>
        </w:rPr>
        <w:t>多次测量的目的是</w:t>
      </w:r>
      <w:r w:rsidR="003C34D7" w:rsidRPr="00EC7E89">
        <w:rPr>
          <w:rFonts w:ascii="Times New Roman" w:hAnsi="Times New Roman" w:cs="Times New Roman" w:hint="eastAsia"/>
          <w:szCs w:val="24"/>
        </w:rPr>
        <w:t>______________</w:t>
      </w:r>
      <w:r w:rsidR="003C34D7" w:rsidRPr="00EC7E89">
        <w:rPr>
          <w:rFonts w:ascii="Times New Roman" w:hAnsi="Times New Roman" w:cs="Times New Roman"/>
          <w:szCs w:val="24"/>
        </w:rPr>
        <w:t>。若用毫米刻度尺测量</w:t>
      </w:r>
      <w:r w:rsidR="003C34D7" w:rsidRPr="00EC7E89">
        <w:rPr>
          <w:rFonts w:ascii="Times New Roman" w:hAnsi="Times New Roman" w:cs="Times New Roman" w:hint="eastAsia"/>
          <w:szCs w:val="24"/>
        </w:rPr>
        <w:t>，要求估读，</w:t>
      </w:r>
      <w:r w:rsidR="003C34D7" w:rsidRPr="00EC7E89">
        <w:rPr>
          <w:rFonts w:ascii="Times New Roman" w:hAnsi="Times New Roman" w:cs="Times New Roman"/>
          <w:szCs w:val="24"/>
        </w:rPr>
        <w:t>四次读数分别为</w:t>
      </w:r>
      <w:r w:rsidR="003C34D7" w:rsidRPr="00EC7E89">
        <w:rPr>
          <w:rFonts w:ascii="Times New Roman" w:hAnsi="Times New Roman" w:cs="Times New Roman"/>
          <w:szCs w:val="24"/>
        </w:rPr>
        <w:t>25.98cm</w:t>
      </w:r>
      <w:r w:rsidR="003C34D7" w:rsidRPr="00EC7E89">
        <w:rPr>
          <w:rFonts w:ascii="Times New Roman" w:hAnsi="Times New Roman" w:cs="Times New Roman"/>
          <w:szCs w:val="24"/>
        </w:rPr>
        <w:t>、</w:t>
      </w:r>
      <w:r w:rsidR="003C34D7" w:rsidRPr="00EC7E89">
        <w:rPr>
          <w:rFonts w:ascii="Times New Roman" w:hAnsi="Times New Roman" w:cs="Times New Roman"/>
          <w:szCs w:val="24"/>
        </w:rPr>
        <w:t>26.00cm</w:t>
      </w:r>
      <w:r w:rsidR="003C34D7" w:rsidRPr="00EC7E89">
        <w:rPr>
          <w:rFonts w:ascii="Times New Roman" w:hAnsi="Times New Roman" w:cs="Times New Roman"/>
          <w:szCs w:val="24"/>
        </w:rPr>
        <w:t>、</w:t>
      </w:r>
      <w:r w:rsidR="003C34D7" w:rsidRPr="00EC7E89">
        <w:rPr>
          <w:rFonts w:ascii="Times New Roman" w:hAnsi="Times New Roman" w:cs="Times New Roman"/>
          <w:szCs w:val="24"/>
        </w:rPr>
        <w:t>26.02cm</w:t>
      </w:r>
      <w:r w:rsidR="003C34D7" w:rsidRPr="00EC7E89">
        <w:rPr>
          <w:rFonts w:ascii="Times New Roman" w:hAnsi="Times New Roman" w:cs="Times New Roman"/>
          <w:szCs w:val="24"/>
        </w:rPr>
        <w:t>、</w:t>
      </w:r>
      <w:r w:rsidR="003C34D7" w:rsidRPr="00EC7E89">
        <w:rPr>
          <w:rFonts w:ascii="Times New Roman" w:hAnsi="Times New Roman" w:cs="Times New Roman"/>
          <w:szCs w:val="24"/>
        </w:rPr>
        <w:t>26.42cm</w:t>
      </w:r>
      <w:r w:rsidR="003C34D7" w:rsidRPr="00EC7E89">
        <w:rPr>
          <w:rFonts w:ascii="Times New Roman" w:hAnsi="Times New Roman" w:cs="Times New Roman"/>
          <w:szCs w:val="24"/>
        </w:rPr>
        <w:t>。其中错误的数据是</w:t>
      </w:r>
      <w:r w:rsidR="003C34D7" w:rsidRPr="00EC7E89">
        <w:rPr>
          <w:rFonts w:ascii="Times New Roman" w:hAnsi="Times New Roman" w:cs="Times New Roman" w:hint="eastAsia"/>
          <w:szCs w:val="24"/>
        </w:rPr>
        <w:t>_______</w:t>
      </w:r>
      <w:r w:rsidR="003C34D7" w:rsidRPr="00EC7E89">
        <w:rPr>
          <w:rFonts w:ascii="Times New Roman" w:hAnsi="Times New Roman" w:cs="Times New Roman" w:hint="eastAsia"/>
          <w:szCs w:val="24"/>
        </w:rPr>
        <w:t>，</w:t>
      </w:r>
      <w:r w:rsidR="003C34D7" w:rsidRPr="00EC7E89">
        <w:rPr>
          <w:rFonts w:ascii="Times New Roman" w:hAnsi="Times New Roman" w:cs="Times New Roman"/>
          <w:szCs w:val="24"/>
        </w:rPr>
        <w:t>该物理课本的长度应为</w:t>
      </w:r>
      <w:r w:rsidR="003C34D7" w:rsidRPr="00EC7E89">
        <w:rPr>
          <w:rFonts w:ascii="Times New Roman" w:hAnsi="Times New Roman" w:cs="Times New Roman" w:hint="eastAsia"/>
          <w:szCs w:val="24"/>
        </w:rPr>
        <w:t>_______</w:t>
      </w:r>
      <w:r w:rsidR="003C34D7" w:rsidRPr="00EC7E89">
        <w:rPr>
          <w:rFonts w:ascii="Times New Roman" w:hAnsi="Times New Roman" w:cs="Times New Roman"/>
          <w:szCs w:val="24"/>
        </w:rPr>
        <w:t>。</w:t>
      </w:r>
    </w:p>
    <w:p w:rsidR="00285104" w:rsidRPr="00EC7E89" w:rsidRDefault="00044F6A" w:rsidP="003C34D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="003C34D7" w:rsidRPr="00EC7E89">
        <w:rPr>
          <w:rFonts w:ascii="Times New Roman" w:hAnsi="Times New Roman" w:cs="Times New Roman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）</w:t>
      </w:r>
      <w:r w:rsidR="003C34D7" w:rsidRPr="00EC7E89">
        <w:rPr>
          <w:rFonts w:ascii="Times New Roman" w:hAnsi="Times New Roman" w:cs="Times New Roman"/>
          <w:szCs w:val="24"/>
        </w:rPr>
        <w:t>若有一把刻度尺是用金属材料做成的</w:t>
      </w:r>
      <w:r w:rsidR="003C34D7" w:rsidRPr="00EC7E89">
        <w:rPr>
          <w:rFonts w:ascii="Times New Roman" w:hAnsi="Times New Roman" w:cs="Times New Roman" w:hint="eastAsia"/>
          <w:szCs w:val="24"/>
        </w:rPr>
        <w:t>，</w:t>
      </w:r>
      <w:r w:rsidR="003C34D7" w:rsidRPr="00EC7E89">
        <w:rPr>
          <w:rFonts w:ascii="Times New Roman" w:hAnsi="Times New Roman" w:cs="Times New Roman"/>
          <w:szCs w:val="24"/>
        </w:rPr>
        <w:t>且这种金属材料受温度变化很明显</w:t>
      </w:r>
      <w:r w:rsidR="003C34D7" w:rsidRPr="00EC7E89">
        <w:rPr>
          <w:rFonts w:ascii="Times New Roman" w:hAnsi="Times New Roman" w:cs="Times New Roman" w:hint="eastAsia"/>
          <w:szCs w:val="24"/>
        </w:rPr>
        <w:t>，</w:t>
      </w:r>
      <w:r w:rsidR="003C34D7" w:rsidRPr="00EC7E89">
        <w:rPr>
          <w:rFonts w:ascii="Times New Roman" w:hAnsi="Times New Roman" w:cs="Times New Roman"/>
          <w:szCs w:val="24"/>
        </w:rPr>
        <w:t>那么在严冬季节用它测量物体的长度时</w:t>
      </w:r>
      <w:r w:rsidR="003C34D7" w:rsidRPr="00EC7E89">
        <w:rPr>
          <w:rFonts w:ascii="Times New Roman" w:hAnsi="Times New Roman" w:cs="Times New Roman" w:hint="eastAsia"/>
          <w:szCs w:val="24"/>
        </w:rPr>
        <w:t>，</w:t>
      </w:r>
      <w:r w:rsidR="003C34D7" w:rsidRPr="00EC7E89">
        <w:rPr>
          <w:rFonts w:ascii="Times New Roman" w:hAnsi="Times New Roman" w:cs="Times New Roman"/>
          <w:szCs w:val="24"/>
        </w:rPr>
        <w:t>其测量结果将</w:t>
      </w:r>
      <w:r w:rsidR="003C34D7" w:rsidRPr="00EC7E89">
        <w:rPr>
          <w:rFonts w:ascii="Times New Roman" w:hAnsi="Times New Roman" w:cs="Times New Roman" w:hint="eastAsia"/>
          <w:szCs w:val="24"/>
        </w:rPr>
        <w:t>_______</w:t>
      </w:r>
      <w:r w:rsidRPr="00EC7E89">
        <w:rPr>
          <w:rFonts w:ascii="Times New Roman" w:hAnsi="Times New Roman" w:cs="Times New Roman"/>
          <w:szCs w:val="24"/>
        </w:rPr>
        <w:t>（</w:t>
      </w:r>
      <w:r w:rsidR="003C34D7" w:rsidRPr="00EC7E89">
        <w:rPr>
          <w:rFonts w:ascii="Times New Roman" w:hAnsi="Times New Roman" w:cs="Times New Roman"/>
          <w:szCs w:val="24"/>
        </w:rPr>
        <w:t>选填</w:t>
      </w:r>
      <w:r w:rsidR="003C34D7" w:rsidRPr="00EC7E89">
        <w:rPr>
          <w:rFonts w:asciiTheme="minorEastAsia" w:hAnsiTheme="minorEastAsia" w:cs="Times New Roman"/>
          <w:szCs w:val="24"/>
        </w:rPr>
        <w:t>“偏大”“偏小”或“不变”</w:t>
      </w:r>
      <w:r w:rsidRPr="00EC7E89">
        <w:rPr>
          <w:rFonts w:ascii="Times New Roman" w:hAnsi="Times New Roman" w:cs="Times New Roman"/>
          <w:szCs w:val="24"/>
        </w:rPr>
        <w:t>）</w:t>
      </w:r>
      <w:r w:rsidR="003C34D7" w:rsidRPr="00EC7E89">
        <w:rPr>
          <w:rFonts w:ascii="Times New Roman" w:hAnsi="Times New Roman" w:cs="Times New Roman"/>
          <w:szCs w:val="24"/>
        </w:rPr>
        <w:t>。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B2709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3C34D7" w:rsidRPr="00EC7E89" w:rsidRDefault="00285104" w:rsidP="003C34D7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044F6A" w:rsidRPr="00EC7E89">
        <w:rPr>
          <w:rFonts w:ascii="Times New Roman" w:hAnsi="Times New Roman" w:cs="Times New Roman"/>
          <w:color w:val="FF0000"/>
        </w:rPr>
        <w:t>（</w:t>
      </w:r>
      <w:r w:rsidR="003C34D7" w:rsidRPr="00EC7E89">
        <w:rPr>
          <w:rFonts w:ascii="Times New Roman" w:hAnsi="Times New Roman" w:cs="Times New Roman"/>
          <w:color w:val="FF0000"/>
        </w:rPr>
        <w:t>1</w:t>
      </w:r>
      <w:r w:rsidR="00044F6A" w:rsidRPr="00EC7E89">
        <w:rPr>
          <w:rFonts w:ascii="Times New Roman" w:hAnsi="Times New Roman" w:cs="Times New Roman"/>
          <w:color w:val="FF0000"/>
        </w:rPr>
        <w:t>）</w:t>
      </w:r>
      <w:r w:rsidR="003C34D7" w:rsidRPr="00EC7E89">
        <w:rPr>
          <w:rFonts w:ascii="Times New Roman" w:hAnsi="Times New Roman" w:cs="Times New Roman"/>
          <w:color w:val="FF0000"/>
        </w:rPr>
        <w:t>甲</w:t>
      </w:r>
      <w:r w:rsidR="003C34D7" w:rsidRPr="00EC7E89">
        <w:rPr>
          <w:rFonts w:ascii="Times New Roman" w:hAnsi="Times New Roman" w:cs="Times New Roman" w:hint="eastAsia"/>
          <w:color w:val="FF0000"/>
        </w:rPr>
        <w:t>；</w:t>
      </w:r>
      <w:r w:rsidR="003C34D7" w:rsidRPr="00EC7E89">
        <w:rPr>
          <w:rFonts w:ascii="Times New Roman" w:hAnsi="Times New Roman" w:cs="Times New Roman"/>
          <w:color w:val="FF0000"/>
        </w:rPr>
        <w:t>3.4</w:t>
      </w:r>
    </w:p>
    <w:p w:rsidR="003C34D7" w:rsidRPr="00EC7E89" w:rsidRDefault="00044F6A" w:rsidP="003C34D7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lastRenderedPageBreak/>
        <w:t>（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2</w:t>
      </w:r>
      <w:r w:rsidRPr="00EC7E89">
        <w:rPr>
          <w:rFonts w:ascii="Times New Roman" w:hAnsi="Times New Roman" w:cs="Times New Roman"/>
          <w:color w:val="FF0000"/>
          <w:szCs w:val="24"/>
        </w:rPr>
        <w:t>）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减小误差</w:t>
      </w:r>
      <w:r w:rsidR="003C34D7" w:rsidRPr="00EC7E89">
        <w:rPr>
          <w:rFonts w:ascii="Times New Roman" w:hAnsi="Times New Roman" w:cs="Times New Roman" w:hint="eastAsia"/>
          <w:color w:val="FF0000"/>
          <w:szCs w:val="24"/>
        </w:rPr>
        <w:t>；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26.42cm</w:t>
      </w:r>
      <w:r w:rsidR="003C34D7" w:rsidRPr="00EC7E89">
        <w:rPr>
          <w:rFonts w:ascii="Times New Roman" w:hAnsi="Times New Roman" w:cs="Times New Roman" w:hint="eastAsia"/>
          <w:color w:val="FF0000"/>
          <w:szCs w:val="24"/>
        </w:rPr>
        <w:t>；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26.00cm</w:t>
      </w:r>
      <w:r w:rsidRPr="00EC7E89">
        <w:rPr>
          <w:rFonts w:ascii="Times New Roman" w:hAnsi="Times New Roman" w:cs="Times New Roman"/>
          <w:color w:val="FF0000"/>
          <w:szCs w:val="24"/>
        </w:rPr>
        <w:t>（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3</w:t>
      </w:r>
      <w:r w:rsidRPr="00EC7E89">
        <w:rPr>
          <w:rFonts w:ascii="Times New Roman" w:hAnsi="Times New Roman" w:cs="Times New Roman"/>
          <w:color w:val="FF0000"/>
          <w:szCs w:val="24"/>
        </w:rPr>
        <w:t>）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偏大</w:t>
      </w:r>
    </w:p>
    <w:p w:rsidR="00285104" w:rsidRPr="00EC7E89" w:rsidRDefault="00285104" w:rsidP="003C34D7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3C34D7" w:rsidRPr="00EC7E89" w:rsidRDefault="00285104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5</w:t>
      </w:r>
      <w:r w:rsidRPr="00EC7E89">
        <w:rPr>
          <w:rFonts w:ascii="Times New Roman" w:hAnsi="Times New Roman" w:cs="Times New Roman"/>
          <w:szCs w:val="24"/>
        </w:rPr>
        <w:t>】</w:t>
      </w:r>
      <w:r w:rsidR="003C34D7" w:rsidRPr="00EC7E89">
        <w:rPr>
          <w:rFonts w:ascii="Times New Roman" w:hAnsi="Times New Roman" w:cs="Times New Roman"/>
        </w:rPr>
        <w:t>在国际单位制中，质量的基本单位是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285104" w:rsidRPr="00EC7E89" w:rsidRDefault="003C34D7" w:rsidP="00EC7E89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N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kg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m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</w:t>
      </w:r>
      <w:proofErr w:type="gramStart"/>
      <w:r w:rsidRPr="00EC7E89">
        <w:rPr>
          <w:rFonts w:ascii="Times New Roman" w:hAnsi="Times New Roman" w:cs="Times New Roman"/>
          <w:szCs w:val="24"/>
        </w:rPr>
        <w:t>s</w:t>
      </w:r>
      <w:proofErr w:type="gramEnd"/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3C34D7" w:rsidRPr="00EC7E89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Pr="00EC7E89" w:rsidRDefault="00285104" w:rsidP="00DB6295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3262D7" w:rsidRPr="00EC7E89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t>知识点二：</w:t>
      </w:r>
      <w:r w:rsidR="00DB6295" w:rsidRPr="00EC7E89">
        <w:rPr>
          <w:rFonts w:ascii="Times New Roman" w:hAnsi="Times New Roman" w:cs="Times New Roman" w:hint="eastAsia"/>
          <w:b/>
          <w:szCs w:val="24"/>
        </w:rPr>
        <w:t>天平的使用</w:t>
      </w:r>
    </w:p>
    <w:p w:rsidR="003C34D7" w:rsidRPr="00EC7E89" w:rsidRDefault="00902BF5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4560" behindDoc="0" locked="0" layoutInCell="1" allowOverlap="1" wp14:anchorId="21E79DCA" wp14:editId="4D9D11E5">
            <wp:simplePos x="0" y="0"/>
            <wp:positionH relativeFrom="column">
              <wp:posOffset>3414395</wp:posOffset>
            </wp:positionH>
            <wp:positionV relativeFrom="paragraph">
              <wp:posOffset>31115</wp:posOffset>
            </wp:positionV>
            <wp:extent cx="2276475" cy="981075"/>
            <wp:effectExtent l="0" t="0" r="0" b="0"/>
            <wp:wrapSquare wrapText="bothSides"/>
            <wp:docPr id="25" name="图片 25" descr="http://czwl.cooco.net.cn/files/down/test/2015/08/30/18/2015083018321357107503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czwl.cooco.net.cn/files/down/test/2015/08/30/18/2015083018321357107503.files/image0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2D7" w:rsidRPr="00EC7E89">
        <w:rPr>
          <w:rFonts w:ascii="Times New Roman" w:hAnsi="Times New Roman" w:cs="Times New Roman"/>
          <w:szCs w:val="24"/>
        </w:rPr>
        <w:t>【例</w:t>
      </w:r>
      <w:r w:rsidR="00285104" w:rsidRPr="00EC7E89">
        <w:rPr>
          <w:rFonts w:ascii="Times New Roman" w:hAnsi="Times New Roman" w:cs="Times New Roman" w:hint="eastAsia"/>
          <w:szCs w:val="24"/>
        </w:rPr>
        <w:t>1</w:t>
      </w:r>
      <w:r w:rsidR="003262D7" w:rsidRPr="00EC7E89">
        <w:rPr>
          <w:rFonts w:ascii="Times New Roman" w:hAnsi="Times New Roman" w:cs="Times New Roman"/>
          <w:szCs w:val="24"/>
        </w:rPr>
        <w:t>】</w:t>
      </w:r>
      <w:r w:rsidR="003C34D7" w:rsidRPr="00EC7E89">
        <w:rPr>
          <w:rFonts w:ascii="Times New Roman" w:hAnsi="Times New Roman" w:cs="Times New Roman"/>
        </w:rPr>
        <w:t>用托盘天平测物体质量的实验中，首先把天平放在水平桌面上，调节</w:t>
      </w:r>
      <w:r w:rsidR="003C34D7" w:rsidRPr="00EC7E89">
        <w:rPr>
          <w:rFonts w:ascii="Times New Roman" w:hAnsi="Times New Roman" w:cs="Times New Roman" w:hint="eastAsia"/>
        </w:rPr>
        <w:t>_________</w:t>
      </w:r>
      <w:r w:rsidR="003C34D7" w:rsidRPr="00EC7E89">
        <w:rPr>
          <w:rFonts w:ascii="Times New Roman" w:hAnsi="Times New Roman" w:cs="Times New Roman"/>
        </w:rPr>
        <w:t>使天平平衡．当实验中出现如图（</w:t>
      </w:r>
      <w:r w:rsidR="003C34D7" w:rsidRPr="00EC7E89">
        <w:rPr>
          <w:rFonts w:ascii="Times New Roman" w:hAnsi="Times New Roman" w:cs="Times New Roman"/>
        </w:rPr>
        <w:t>a</w:t>
      </w:r>
      <w:r w:rsidR="003C34D7" w:rsidRPr="00EC7E89">
        <w:rPr>
          <w:rFonts w:ascii="Times New Roman" w:hAnsi="Times New Roman" w:cs="Times New Roman"/>
        </w:rPr>
        <w:t>）所示的现象时，应进行的操作是</w:t>
      </w:r>
      <w:r w:rsidR="003C34D7" w:rsidRPr="00EC7E89">
        <w:rPr>
          <w:rFonts w:ascii="Times New Roman" w:hAnsi="Times New Roman" w:cs="Times New Roman" w:hint="eastAsia"/>
        </w:rPr>
        <w:t>________</w:t>
      </w:r>
      <w:r w:rsidR="003C34D7" w:rsidRPr="00EC7E89">
        <w:rPr>
          <w:rFonts w:ascii="Times New Roman" w:hAnsi="Times New Roman" w:cs="Times New Roman"/>
        </w:rPr>
        <w:t>或</w:t>
      </w:r>
      <w:r w:rsidR="003C34D7" w:rsidRPr="00EC7E89">
        <w:rPr>
          <w:rFonts w:ascii="Times New Roman" w:hAnsi="Times New Roman" w:cs="Times New Roman" w:hint="eastAsia"/>
        </w:rPr>
        <w:t>________</w:t>
      </w:r>
      <w:r w:rsidR="00EC7E89">
        <w:rPr>
          <w:rFonts w:ascii="Times New Roman" w:hAnsi="Times New Roman" w:cs="Times New Roman" w:hint="eastAsia"/>
        </w:rPr>
        <w:t>。</w:t>
      </w:r>
    </w:p>
    <w:p w:rsidR="003C34D7" w:rsidRPr="00EC7E89" w:rsidRDefault="003C34D7" w:rsidP="003C34D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这时眼睛应观察</w:t>
      </w:r>
      <w:r w:rsidRPr="00EC7E89">
        <w:rPr>
          <w:rFonts w:ascii="Times New Roman" w:hAnsi="Times New Roman" w:cs="Times New Roman" w:hint="eastAsia"/>
        </w:rPr>
        <w:t>________</w:t>
      </w:r>
      <w:r w:rsidRPr="00EC7E89">
        <w:rPr>
          <w:rFonts w:ascii="Times New Roman" w:hAnsi="Times New Roman" w:cs="Times New Roman"/>
          <w:szCs w:val="24"/>
        </w:rPr>
        <w:t>在分度盘的位置</w:t>
      </w:r>
      <w:r w:rsidR="00ED6644" w:rsidRPr="00EC7E89">
        <w:rPr>
          <w:rFonts w:ascii="Times New Roman" w:hAnsi="Times New Roman" w:cs="Times New Roman" w:hint="eastAsia"/>
          <w:szCs w:val="24"/>
        </w:rPr>
        <w:t>。</w:t>
      </w:r>
      <w:r w:rsidRPr="00EC7E89">
        <w:rPr>
          <w:rFonts w:ascii="Times New Roman" w:hAnsi="Times New Roman" w:cs="Times New Roman"/>
          <w:szCs w:val="24"/>
        </w:rPr>
        <w:t>天平平衡时，在</w:t>
      </w:r>
      <w:r w:rsidRPr="00EC7E89">
        <w:rPr>
          <w:rFonts w:ascii="Times New Roman" w:hAnsi="Times New Roman" w:cs="Times New Roman" w:hint="eastAsia"/>
        </w:rPr>
        <w:t>________</w:t>
      </w:r>
      <w:r w:rsidRPr="00EC7E89">
        <w:rPr>
          <w:rFonts w:ascii="Times New Roman" w:hAnsi="Times New Roman" w:cs="Times New Roman"/>
          <w:szCs w:val="24"/>
        </w:rPr>
        <w:t>盘中有</w:t>
      </w:r>
      <w:r w:rsidRPr="00EC7E89">
        <w:rPr>
          <w:rFonts w:ascii="Times New Roman" w:hAnsi="Times New Roman" w:cs="Times New Roman"/>
          <w:szCs w:val="24"/>
        </w:rPr>
        <w:t>50</w:t>
      </w:r>
      <w:r w:rsidRPr="00EC7E89">
        <w:rPr>
          <w:rFonts w:ascii="Times New Roman" w:hAnsi="Times New Roman" w:cs="Times New Roman"/>
          <w:szCs w:val="24"/>
        </w:rPr>
        <w:t>克、</w:t>
      </w:r>
      <w:r w:rsidRPr="00EC7E89">
        <w:rPr>
          <w:rFonts w:ascii="Times New Roman" w:hAnsi="Times New Roman" w:cs="Times New Roman"/>
          <w:szCs w:val="24"/>
        </w:rPr>
        <w:t>20</w:t>
      </w:r>
      <w:r w:rsidRPr="00EC7E89">
        <w:rPr>
          <w:rFonts w:ascii="Times New Roman" w:hAnsi="Times New Roman" w:cs="Times New Roman"/>
          <w:szCs w:val="24"/>
        </w:rPr>
        <w:t>克、</w:t>
      </w:r>
      <w:r w:rsidRPr="00EC7E89">
        <w:rPr>
          <w:rFonts w:ascii="Times New Roman" w:hAnsi="Times New Roman" w:cs="Times New Roman"/>
          <w:szCs w:val="24"/>
        </w:rPr>
        <w:t>5</w:t>
      </w:r>
      <w:r w:rsidRPr="00EC7E89">
        <w:rPr>
          <w:rFonts w:ascii="Times New Roman" w:hAnsi="Times New Roman" w:cs="Times New Roman"/>
          <w:szCs w:val="24"/>
        </w:rPr>
        <w:t>克的砝码各一只，游码的位置如图（</w:t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）所示，则该物体的质量为</w:t>
      </w:r>
      <w:r w:rsidRPr="00EC7E89">
        <w:rPr>
          <w:rFonts w:ascii="Times New Roman" w:hAnsi="Times New Roman" w:cs="Times New Roman" w:hint="eastAsia"/>
        </w:rPr>
        <w:t>________</w:t>
      </w:r>
      <w:r w:rsidRPr="00EC7E89">
        <w:rPr>
          <w:rFonts w:ascii="Times New Roman" w:hAnsi="Times New Roman" w:cs="Times New Roman"/>
          <w:szCs w:val="24"/>
        </w:rPr>
        <w:t>千克</w:t>
      </w:r>
      <w:r w:rsidR="00F15CAC" w:rsidRPr="00EC7E89">
        <w:rPr>
          <w:rFonts w:ascii="Times New Roman" w:hAnsi="Times New Roman" w:cs="Times New Roman" w:hint="eastAsia"/>
          <w:szCs w:val="24"/>
        </w:rPr>
        <w:t>。</w:t>
      </w:r>
    </w:p>
    <w:p w:rsidR="003262D7" w:rsidRPr="00EC7E89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3262D7" w:rsidRPr="00EC7E89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平衡螺母；将左边的平衡螺母向右移动；将右边的平衡螺母向右移动；指针；右；</w:t>
      </w:r>
      <w:r w:rsidR="003C34D7" w:rsidRPr="00EC7E89">
        <w:rPr>
          <w:rFonts w:ascii="Times New Roman" w:hAnsi="Times New Roman" w:cs="Times New Roman"/>
          <w:color w:val="FF0000"/>
          <w:szCs w:val="24"/>
        </w:rPr>
        <w:t>77.4</w:t>
      </w:r>
    </w:p>
    <w:p w:rsidR="003262D7" w:rsidRPr="00EC7E89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C34D7" w:rsidRPr="00EC7E89" w:rsidRDefault="00285104" w:rsidP="003C34D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3C34D7" w:rsidRPr="00EC7E89">
        <w:rPr>
          <w:rFonts w:ascii="Times New Roman" w:hAnsi="Times New Roman" w:cs="Times New Roman"/>
        </w:rPr>
        <w:t>小明用调好的天平称物体的质量时，在天平的右盘加了几个砝码后，指针还稍微偏左</w:t>
      </w:r>
      <w:r w:rsidR="003C34D7" w:rsidRPr="00EC7E89">
        <w:rPr>
          <w:rFonts w:ascii="Times New Roman" w:hAnsi="Times New Roman" w:cs="Times New Roman" w:hint="eastAsia"/>
        </w:rPr>
        <w:t>。</w:t>
      </w:r>
      <w:r w:rsidR="003C34D7" w:rsidRPr="00EC7E89">
        <w:rPr>
          <w:rFonts w:ascii="Times New Roman" w:hAnsi="Times New Roman" w:cs="Times New Roman"/>
        </w:rPr>
        <w:t>再放入质量最小的砝码，指针又稍微偏右，接下来操作正确的是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3C34D7" w:rsidRPr="00EC7E89" w:rsidRDefault="003C34D7" w:rsidP="003C34D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．将横梁上的平衡螺母向左调</w:t>
      </w:r>
    </w:p>
    <w:p w:rsidR="003C34D7" w:rsidRPr="00EC7E89" w:rsidRDefault="003C34D7" w:rsidP="003C34D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．将处在零刻度位置的游码向右移</w:t>
      </w:r>
    </w:p>
    <w:p w:rsidR="003C34D7" w:rsidRPr="00EC7E89" w:rsidRDefault="003C34D7" w:rsidP="003C34D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．取出最小的砝码，将横梁上的平衡螺母向右调</w:t>
      </w:r>
    </w:p>
    <w:p w:rsidR="00285104" w:rsidRPr="00EC7E89" w:rsidRDefault="003C34D7" w:rsidP="003C34D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．取出最小的砝码，将处在零刻度位置的游码向右移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3C34D7" w:rsidRPr="00EC7E89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】</w:t>
      </w:r>
      <w:r w:rsidR="00ED6644" w:rsidRPr="00EC7E89">
        <w:rPr>
          <w:rFonts w:ascii="Times New Roman" w:hAnsi="Times New Roman" w:cs="Times New Roman"/>
          <w:szCs w:val="24"/>
        </w:rPr>
        <w:t>举出日常生活中测物体质量的一种工具：</w:t>
      </w:r>
      <w:r w:rsidR="00ED6644" w:rsidRPr="00EC7E89">
        <w:rPr>
          <w:rFonts w:ascii="Times New Roman" w:hAnsi="Times New Roman" w:cs="Times New Roman"/>
          <w:szCs w:val="24"/>
        </w:rPr>
        <w:t>__________</w:t>
      </w:r>
      <w:r w:rsidR="00ED6644" w:rsidRPr="00EC7E89">
        <w:rPr>
          <w:rFonts w:ascii="Times New Roman" w:hAnsi="Times New Roman" w:cs="Times New Roman"/>
          <w:szCs w:val="24"/>
        </w:rPr>
        <w:t>；有一位同学用托盘天平称量一小石块的质量时，若他用的砝码已经磨损，则测量</w:t>
      </w:r>
      <w:proofErr w:type="gramStart"/>
      <w:r w:rsidR="00ED6644" w:rsidRPr="00EC7E89">
        <w:rPr>
          <w:rFonts w:ascii="Times New Roman" w:hAnsi="Times New Roman" w:cs="Times New Roman"/>
          <w:szCs w:val="24"/>
        </w:rPr>
        <w:t>结果将偏</w:t>
      </w:r>
      <w:proofErr w:type="gramEnd"/>
      <w:r w:rsidR="00ED6644" w:rsidRPr="00EC7E89">
        <w:rPr>
          <w:rFonts w:ascii="Times New Roman" w:hAnsi="Times New Roman" w:cs="Times New Roman"/>
          <w:szCs w:val="24"/>
        </w:rPr>
        <w:t>__________</w:t>
      </w:r>
      <w:r w:rsidR="00ED6644" w:rsidRPr="00EC7E89">
        <w:rPr>
          <w:rFonts w:ascii="Times New Roman" w:hAnsi="Times New Roman" w:cs="Times New Roman" w:hint="eastAsia"/>
          <w:szCs w:val="24"/>
        </w:rPr>
        <w:t>。</w:t>
      </w:r>
      <w:r w:rsidR="00ED6644" w:rsidRPr="00EC7E89">
        <w:rPr>
          <w:rFonts w:ascii="Times New Roman" w:hAnsi="Times New Roman" w:cs="Times New Roman"/>
          <w:szCs w:val="24"/>
        </w:rPr>
        <w:t>若将此小石块送到太空中，则此小石块的质量与其在地面上的质量相比将</w:t>
      </w:r>
      <w:r w:rsidR="00ED6644" w:rsidRPr="00EC7E89">
        <w:rPr>
          <w:rFonts w:ascii="Times New Roman" w:hAnsi="Times New Roman" w:cs="Times New Roman"/>
          <w:szCs w:val="24"/>
        </w:rPr>
        <w:t>__________</w:t>
      </w:r>
      <w:r w:rsidR="00ED6644" w:rsidRPr="00EC7E89">
        <w:rPr>
          <w:rFonts w:ascii="Times New Roman" w:hAnsi="Times New Roman" w:cs="Times New Roman"/>
          <w:szCs w:val="24"/>
        </w:rPr>
        <w:t>（填</w:t>
      </w:r>
      <w:r w:rsidR="00ED6644" w:rsidRPr="00EC7E89">
        <w:rPr>
          <w:rFonts w:asciiTheme="minorEastAsia" w:hAnsiTheme="minorEastAsia" w:cs="Times New Roman"/>
          <w:szCs w:val="24"/>
        </w:rPr>
        <w:t>“变大”“变小”或“不变”）</w:t>
      </w:r>
      <w:r w:rsidR="00ED6644" w:rsidRPr="00EC7E89">
        <w:rPr>
          <w:rFonts w:ascii="Times New Roman" w:hAnsi="Times New Roman" w:cs="Times New Roman" w:hint="eastAsia"/>
          <w:szCs w:val="24"/>
        </w:rPr>
        <w:t>。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Default="00285104" w:rsidP="00EC7E89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ED6644" w:rsidRPr="00EC7E89">
        <w:rPr>
          <w:rFonts w:ascii="Times New Roman" w:hAnsi="Times New Roman" w:cs="Times New Roman"/>
          <w:color w:val="FF0000"/>
          <w:szCs w:val="24"/>
        </w:rPr>
        <w:t>天平；大；不变</w:t>
      </w:r>
    </w:p>
    <w:p w:rsidR="00902BF5" w:rsidRPr="00EC7E89" w:rsidRDefault="00902BF5" w:rsidP="00EC7E8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0D3194" w:rsidRPr="00EC7E89" w:rsidRDefault="00A16A16" w:rsidP="00285104">
      <w:pPr>
        <w:spacing w:line="400" w:lineRule="exact"/>
        <w:rPr>
          <w:rFonts w:ascii="Times New Roman" w:eastAsia="黑体" w:hAnsi="Times New Roman" w:cs="Times New Roman"/>
          <w:spacing w:val="-6"/>
          <w:sz w:val="24"/>
          <w:szCs w:val="24"/>
        </w:rPr>
      </w:pPr>
      <w:r w:rsidRPr="00EC7E89">
        <w:rPr>
          <w:rFonts w:ascii="Times New Roman" w:eastAsia="黑体" w:hAnsi="Times New Roman" w:cs="Times New Roman" w:hint="eastAsia"/>
          <w:spacing w:val="-6"/>
          <w:sz w:val="24"/>
          <w:szCs w:val="24"/>
        </w:rPr>
        <w:lastRenderedPageBreak/>
        <w:t>二</w:t>
      </w:r>
      <w:r w:rsidR="00493461" w:rsidRPr="00EC7E89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="00DB6295" w:rsidRPr="00EC7E89">
        <w:rPr>
          <w:rFonts w:ascii="Times New Roman" w:eastAsia="黑体" w:hAnsi="黑体" w:cs="Times New Roman" w:hint="eastAsia"/>
          <w:spacing w:val="-6"/>
          <w:sz w:val="24"/>
          <w:szCs w:val="24"/>
        </w:rPr>
        <w:t>声</w:t>
      </w:r>
    </w:p>
    <w:p w:rsidR="000D3194" w:rsidRPr="00EC7E89" w:rsidRDefault="00493461" w:rsidP="00285104">
      <w:pPr>
        <w:spacing w:line="400" w:lineRule="exact"/>
        <w:ind w:leftChars="200" w:left="420"/>
        <w:rPr>
          <w:rFonts w:ascii="Times New Roman" w:hAnsi="Times New Roman" w:cs="Times New Roman"/>
          <w:b/>
          <w:spacing w:val="-6"/>
          <w:szCs w:val="21"/>
        </w:rPr>
      </w:pPr>
      <w:r w:rsidRPr="00EC7E89">
        <w:rPr>
          <w:rFonts w:ascii="Times New Roman" w:hAnsi="Times New Roman" w:cs="Times New Roman"/>
          <w:b/>
          <w:spacing w:val="-6"/>
          <w:szCs w:val="21"/>
        </w:rPr>
        <w:t>知识点</w:t>
      </w:r>
      <w:proofErr w:type="gramStart"/>
      <w:r w:rsidRPr="00EC7E89">
        <w:rPr>
          <w:rFonts w:ascii="Times New Roman" w:hAnsi="Times New Roman" w:cs="Times New Roman"/>
          <w:b/>
          <w:spacing w:val="-6"/>
          <w:szCs w:val="21"/>
        </w:rPr>
        <w:t>一</w:t>
      </w:r>
      <w:proofErr w:type="gramEnd"/>
      <w:r w:rsidRPr="00EC7E89">
        <w:rPr>
          <w:rFonts w:ascii="Times New Roman" w:hAnsi="Times New Roman" w:cs="Times New Roman"/>
          <w:b/>
          <w:spacing w:val="-6"/>
          <w:szCs w:val="21"/>
        </w:rPr>
        <w:t>：</w:t>
      </w:r>
      <w:r w:rsidR="00DB6295" w:rsidRPr="00EC7E89">
        <w:rPr>
          <w:rFonts w:ascii="Times New Roman" w:hAnsi="Times New Roman" w:cs="Times New Roman" w:hint="eastAsia"/>
          <w:b/>
          <w:spacing w:val="-6"/>
          <w:szCs w:val="21"/>
        </w:rPr>
        <w:t>声波的产生和传播</w:t>
      </w:r>
    </w:p>
    <w:p w:rsidR="00C25A2B" w:rsidRPr="00EC7E89" w:rsidRDefault="000D3194" w:rsidP="00C25A2B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C25A2B" w:rsidRPr="00EC7E89">
        <w:rPr>
          <w:rFonts w:ascii="Times New Roman" w:hAnsi="Times New Roman" w:cs="Times New Roman"/>
        </w:rPr>
        <w:t>在校园艺术节上，小梦为全校师生演奏了享誉海内外的二胡名曲《二泉映月》。下列有关小梦二胡演奏的说法正确的是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C25A2B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 w:hint="eastAsia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二胡</w:t>
      </w:r>
      <w:proofErr w:type="gramStart"/>
      <w:r w:rsidRPr="00EC7E89">
        <w:rPr>
          <w:rFonts w:ascii="Times New Roman" w:hAnsi="Times New Roman" w:cs="Times New Roman"/>
          <w:szCs w:val="24"/>
        </w:rPr>
        <w:t>弦</w:t>
      </w:r>
      <w:proofErr w:type="gramEnd"/>
      <w:r w:rsidRPr="00EC7E89">
        <w:rPr>
          <w:rFonts w:ascii="Times New Roman" w:hAnsi="Times New Roman" w:cs="Times New Roman"/>
          <w:szCs w:val="24"/>
        </w:rPr>
        <w:t>停止振动弦还会发声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 w:hint="eastAsia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二胡声能在真空中传播</w:t>
      </w:r>
    </w:p>
    <w:p w:rsidR="00C25A2B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 w:hint="eastAsia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二胡声是通过空气传入人耳的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 w:hint="eastAsia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二胡声一定不会成为噪音</w:t>
      </w:r>
    </w:p>
    <w:p w:rsidR="001B4823" w:rsidRPr="00EC7E89" w:rsidRDefault="001B4823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0D3194" w:rsidRPr="00EC7E89" w:rsidRDefault="001B4823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C25A2B" w:rsidRPr="00EC7E89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3262D7" w:rsidRPr="00EC7E89" w:rsidRDefault="003262D7" w:rsidP="00285104">
      <w:pPr>
        <w:spacing w:line="400" w:lineRule="exact"/>
        <w:ind w:leftChars="200" w:left="420"/>
        <w:rPr>
          <w:rFonts w:ascii="Times New Roman" w:hAnsi="Times New Roman" w:cs="Times New Roman"/>
          <w:spacing w:val="-6"/>
          <w:szCs w:val="21"/>
        </w:rPr>
      </w:pPr>
    </w:p>
    <w:p w:rsidR="00C25A2B" w:rsidRPr="00EC7E89" w:rsidRDefault="00285104" w:rsidP="00C25A2B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C25A2B" w:rsidRPr="00EC7E89">
        <w:rPr>
          <w:rFonts w:ascii="Times New Roman" w:hAnsi="Times New Roman" w:cs="Times New Roman"/>
        </w:rPr>
        <w:t>请你细心体会，在下列场景内，属于噪音的是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C25A2B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．足球场上，球迷们兴奋狂热的吼叫声</w:t>
      </w:r>
    </w:p>
    <w:p w:rsidR="00C25A2B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．居民小区内，夜晚震耳欲聋的</w:t>
      </w:r>
      <w:r w:rsidRPr="00EC7E89">
        <w:rPr>
          <w:rFonts w:ascii="Times New Roman" w:hAnsi="Times New Roman" w:cs="Times New Roman"/>
          <w:szCs w:val="24"/>
        </w:rPr>
        <w:t>“</w:t>
      </w:r>
      <w:r w:rsidRPr="00EC7E89">
        <w:rPr>
          <w:rFonts w:ascii="Times New Roman" w:hAnsi="Times New Roman" w:cs="Times New Roman"/>
          <w:szCs w:val="24"/>
        </w:rPr>
        <w:t>坝坝舞</w:t>
      </w:r>
      <w:r w:rsidRPr="00EC7E89">
        <w:rPr>
          <w:rFonts w:ascii="Times New Roman" w:hAnsi="Times New Roman" w:cs="Times New Roman"/>
          <w:szCs w:val="24"/>
        </w:rPr>
        <w:t>”</w:t>
      </w:r>
      <w:r w:rsidRPr="00EC7E89">
        <w:rPr>
          <w:rFonts w:ascii="Times New Roman" w:hAnsi="Times New Roman" w:cs="Times New Roman"/>
          <w:szCs w:val="24"/>
        </w:rPr>
        <w:t>音乐声</w:t>
      </w:r>
    </w:p>
    <w:p w:rsidR="00C25A2B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．歌舞厅里，铿锵有力的打击乐声</w:t>
      </w:r>
    </w:p>
    <w:p w:rsidR="00285104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．车站里，提醒旅客检票上车的广播声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C25A2B" w:rsidRPr="00EC7E89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37FCE" w:rsidRPr="00EC7E89" w:rsidRDefault="00937FCE" w:rsidP="00937FC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1488" behindDoc="0" locked="0" layoutInCell="1" allowOverlap="1" wp14:anchorId="5D9C7D5F" wp14:editId="57827FA6">
            <wp:simplePos x="0" y="0"/>
            <wp:positionH relativeFrom="column">
              <wp:posOffset>4404995</wp:posOffset>
            </wp:positionH>
            <wp:positionV relativeFrom="paragraph">
              <wp:posOffset>91440</wp:posOffset>
            </wp:positionV>
            <wp:extent cx="1238250" cy="971550"/>
            <wp:effectExtent l="0" t="0" r="0" b="0"/>
            <wp:wrapSquare wrapText="bothSides"/>
            <wp:docPr id="18" name="图片 18" descr="http://czwl.cooco.net.cn/files/down/test/2016/02/19/23/2016021923525517470109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zwl.cooco.net.cn/files/down/test/2016/02/19/23/2016021923525517470109.files/image01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EC7E89">
        <w:rPr>
          <w:rFonts w:ascii="Times New Roman" w:hAnsi="Times New Roman" w:cs="Times New Roman"/>
          <w:szCs w:val="24"/>
        </w:rPr>
        <w:t>【例</w:t>
      </w:r>
      <w:r w:rsidR="00285104" w:rsidRPr="00EC7E89">
        <w:rPr>
          <w:rFonts w:ascii="Times New Roman" w:hAnsi="Times New Roman" w:cs="Times New Roman" w:hint="eastAsia"/>
          <w:szCs w:val="24"/>
        </w:rPr>
        <w:t>3</w:t>
      </w:r>
      <w:r w:rsidR="00285104" w:rsidRPr="00EC7E89">
        <w:rPr>
          <w:rFonts w:ascii="Times New Roman" w:hAnsi="Times New Roman" w:cs="Times New Roman"/>
          <w:szCs w:val="24"/>
        </w:rPr>
        <w:t>】</w:t>
      </w:r>
      <w:r w:rsidRPr="00EC7E89">
        <w:rPr>
          <w:rFonts w:ascii="Times New Roman" w:hAnsi="Times New Roman" w:cs="Times New Roman"/>
        </w:rPr>
        <w:t>盘点</w:t>
      </w:r>
      <w:r w:rsidRPr="00EC7E89">
        <w:rPr>
          <w:rFonts w:ascii="Times New Roman" w:hAnsi="Times New Roman" w:cs="Times New Roman"/>
        </w:rPr>
        <w:t>2014</w:t>
      </w:r>
      <w:r w:rsidRPr="00EC7E89">
        <w:rPr>
          <w:rFonts w:ascii="Times New Roman" w:hAnsi="Times New Roman" w:cs="Times New Roman"/>
        </w:rPr>
        <w:t>年世界航空业，各国空难频发</w:t>
      </w:r>
      <w:r w:rsidRPr="00EC7E89">
        <w:rPr>
          <w:rFonts w:ascii="Times New Roman" w:hAnsi="Times New Roman" w:cs="Times New Roman" w:hint="eastAsia"/>
        </w:rPr>
        <w:t>。</w:t>
      </w:r>
      <w:r w:rsidRPr="00EC7E89">
        <w:rPr>
          <w:rFonts w:ascii="Times New Roman" w:hAnsi="Times New Roman" w:cs="Times New Roman"/>
        </w:rPr>
        <w:t>在飞机失事搜寻过程中，各国舰船在定位和测量海深时都要用到超声测位仪（如图所示），它是利用声音可以在</w:t>
      </w:r>
      <w:r w:rsidRPr="00EC7E89">
        <w:rPr>
          <w:rFonts w:ascii="Times New Roman" w:hAnsi="Times New Roman" w:cs="Times New Roman" w:hint="eastAsia"/>
        </w:rPr>
        <w:t>_________</w:t>
      </w:r>
      <w:r w:rsidRPr="00EC7E89">
        <w:rPr>
          <w:rFonts w:ascii="Times New Roman" w:hAnsi="Times New Roman" w:cs="Times New Roman"/>
        </w:rPr>
        <w:t>中传播来工作的</w:t>
      </w:r>
      <w:r w:rsidRPr="00EC7E89">
        <w:rPr>
          <w:rFonts w:ascii="Times New Roman" w:hAnsi="Times New Roman" w:cs="Times New Roman" w:hint="eastAsia"/>
        </w:rPr>
        <w:t>。</w:t>
      </w:r>
      <w:proofErr w:type="gramStart"/>
      <w:r w:rsidRPr="00EC7E89">
        <w:rPr>
          <w:rFonts w:ascii="Times New Roman" w:hAnsi="Times New Roman" w:cs="Times New Roman"/>
        </w:rPr>
        <w:t>若海</w:t>
      </w:r>
      <w:proofErr w:type="gramEnd"/>
      <w:r w:rsidRPr="00EC7E89">
        <w:rPr>
          <w:rFonts w:ascii="Times New Roman" w:hAnsi="Times New Roman" w:cs="Times New Roman"/>
        </w:rPr>
        <w:t>的深度是</w:t>
      </w:r>
      <w:r w:rsidRPr="00EC7E89">
        <w:rPr>
          <w:rFonts w:ascii="Times New Roman" w:hAnsi="Times New Roman" w:cs="Times New Roman"/>
        </w:rPr>
        <w:t>6.75km</w:t>
      </w:r>
      <w:r w:rsidRPr="00EC7E89">
        <w:rPr>
          <w:rFonts w:ascii="Times New Roman" w:hAnsi="Times New Roman" w:cs="Times New Roman"/>
        </w:rPr>
        <w:t>，声音在海水中的速度是</w:t>
      </w:r>
      <w:r w:rsidRPr="00EC7E89">
        <w:rPr>
          <w:rFonts w:ascii="Times New Roman" w:hAnsi="Times New Roman" w:cs="Times New Roman"/>
        </w:rPr>
        <w:t>1500m/s</w:t>
      </w:r>
      <w:r w:rsidRPr="00EC7E89">
        <w:rPr>
          <w:rFonts w:ascii="Times New Roman" w:hAnsi="Times New Roman" w:cs="Times New Roman"/>
        </w:rPr>
        <w:t>，则需经过</w:t>
      </w:r>
      <w:r w:rsidRPr="00EC7E89">
        <w:rPr>
          <w:rFonts w:ascii="Times New Roman" w:hAnsi="Times New Roman" w:cs="Times New Roman" w:hint="eastAsia"/>
        </w:rPr>
        <w:t>________</w:t>
      </w:r>
      <w:proofErr w:type="gramStart"/>
      <w:r w:rsidRPr="00EC7E89">
        <w:rPr>
          <w:rFonts w:ascii="Times New Roman" w:hAnsi="Times New Roman" w:cs="Times New Roman"/>
        </w:rPr>
        <w:t>秒</w:t>
      </w:r>
      <w:proofErr w:type="gramEnd"/>
      <w:r w:rsidRPr="00EC7E89">
        <w:rPr>
          <w:rFonts w:ascii="Times New Roman" w:hAnsi="Times New Roman" w:cs="Times New Roman"/>
        </w:rPr>
        <w:t>才能接收到信号</w:t>
      </w:r>
      <w:r w:rsidRPr="00EC7E89">
        <w:rPr>
          <w:rFonts w:ascii="Times New Roman" w:hAnsi="Times New Roman" w:cs="Times New Roman" w:hint="eastAsia"/>
        </w:rPr>
        <w:t>。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液体；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9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37FCE" w:rsidRPr="00EC7E89" w:rsidRDefault="00285104" w:rsidP="00937FC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】</w:t>
      </w:r>
      <w:r w:rsidR="00937FCE" w:rsidRPr="00EC7E89">
        <w:rPr>
          <w:rFonts w:ascii="Times New Roman" w:hAnsi="Times New Roman" w:cs="Times New Roman"/>
        </w:rPr>
        <w:t>某同学乘坐的汽艇遥对着一座悬崖，他向悬崖大喊一声，经过</w:t>
      </w:r>
      <w:r w:rsidR="00937FCE" w:rsidRPr="00EC7E89">
        <w:rPr>
          <w:rFonts w:ascii="Times New Roman" w:hAnsi="Times New Roman" w:cs="Times New Roman"/>
        </w:rPr>
        <w:t>6</w:t>
      </w:r>
      <w:r w:rsidR="00937FCE" w:rsidRPr="00EC7E89">
        <w:rPr>
          <w:rFonts w:ascii="Times New Roman" w:hAnsi="Times New Roman" w:cs="Times New Roman"/>
        </w:rPr>
        <w:t>秒听到回声</w:t>
      </w:r>
      <w:r w:rsidR="00937FCE" w:rsidRPr="00EC7E89">
        <w:rPr>
          <w:rFonts w:ascii="Times New Roman" w:hAnsi="Times New Roman" w:cs="Times New Roman" w:hint="eastAsia"/>
        </w:rPr>
        <w:t>。</w:t>
      </w:r>
    </w:p>
    <w:p w:rsidR="00937FCE" w:rsidRPr="00EC7E89" w:rsidRDefault="00937FCE" w:rsidP="00937FC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）若汽艇静泊在水面，他离悬崖多远？</w:t>
      </w:r>
    </w:p>
    <w:p w:rsidR="00285104" w:rsidRPr="00EC7E89" w:rsidRDefault="00937FCE" w:rsidP="00937FC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）若汽艇以</w:t>
      </w:r>
      <w:r w:rsidRPr="00EC7E89">
        <w:rPr>
          <w:rFonts w:ascii="Times New Roman" w:hAnsi="Times New Roman" w:cs="Times New Roman"/>
          <w:szCs w:val="24"/>
        </w:rPr>
        <w:t>10</w:t>
      </w:r>
      <w:r w:rsidRPr="00EC7E89">
        <w:rPr>
          <w:rFonts w:ascii="Times New Roman" w:hAnsi="Times New Roman" w:cs="Times New Roman"/>
          <w:szCs w:val="24"/>
        </w:rPr>
        <w:t>米</w:t>
      </w:r>
      <w:r w:rsidRPr="00EC7E89">
        <w:rPr>
          <w:rFonts w:ascii="Times New Roman" w:hAnsi="Times New Roman" w:cs="Times New Roman"/>
          <w:szCs w:val="24"/>
        </w:rPr>
        <w:t>/</w:t>
      </w:r>
      <w:r w:rsidRPr="00EC7E89">
        <w:rPr>
          <w:rFonts w:ascii="Times New Roman" w:hAnsi="Times New Roman" w:cs="Times New Roman"/>
          <w:szCs w:val="24"/>
        </w:rPr>
        <w:t>秒的速度正对悬崖驶去，他喊时离悬崖多远？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937FCE" w:rsidRPr="00EC7E89" w:rsidRDefault="00285104" w:rsidP="00937FCE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937FCE" w:rsidRPr="00EC7E89">
        <w:rPr>
          <w:rFonts w:ascii="Times New Roman" w:hAnsi="Times New Roman" w:cs="Times New Roman"/>
          <w:color w:val="FF0000"/>
        </w:rPr>
        <w:t>（</w:t>
      </w:r>
      <w:r w:rsidR="00937FCE" w:rsidRPr="00EC7E89">
        <w:rPr>
          <w:rFonts w:ascii="Times New Roman" w:hAnsi="Times New Roman" w:cs="Times New Roman"/>
          <w:color w:val="FF0000"/>
        </w:rPr>
        <w:t>1</w:t>
      </w:r>
      <w:r w:rsidR="00937FCE" w:rsidRPr="00EC7E89">
        <w:rPr>
          <w:rFonts w:ascii="Times New Roman" w:hAnsi="Times New Roman" w:cs="Times New Roman"/>
          <w:color w:val="FF0000"/>
        </w:rPr>
        <w:t>）若汽艇静泊水面，他离悬崖</w:t>
      </w:r>
      <w:r w:rsidR="00937FCE" w:rsidRPr="00EC7E89">
        <w:rPr>
          <w:rFonts w:ascii="Times New Roman" w:hAnsi="Times New Roman" w:cs="Times New Roman"/>
          <w:color w:val="FF0000"/>
        </w:rPr>
        <w:t>1020m</w:t>
      </w:r>
      <w:r w:rsidR="00937FCE" w:rsidRPr="00EC7E89">
        <w:rPr>
          <w:rFonts w:ascii="Times New Roman" w:hAnsi="Times New Roman" w:cs="Times New Roman"/>
          <w:color w:val="FF0000"/>
        </w:rPr>
        <w:t>远</w:t>
      </w:r>
    </w:p>
    <w:p w:rsidR="00937FCE" w:rsidRPr="00EC7E89" w:rsidRDefault="00937FCE" w:rsidP="00937FCE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（</w:t>
      </w:r>
      <w:r w:rsidRPr="00EC7E89">
        <w:rPr>
          <w:rFonts w:ascii="Times New Roman" w:hAnsi="Times New Roman" w:cs="Times New Roman"/>
          <w:color w:val="FF0000"/>
          <w:szCs w:val="24"/>
        </w:rPr>
        <w:t>2</w:t>
      </w:r>
      <w:r w:rsidRPr="00EC7E89">
        <w:rPr>
          <w:rFonts w:ascii="Times New Roman" w:hAnsi="Times New Roman" w:cs="Times New Roman"/>
          <w:color w:val="FF0000"/>
          <w:szCs w:val="24"/>
        </w:rPr>
        <w:t>）若汽艇以</w:t>
      </w:r>
      <w:r w:rsidRPr="00EC7E89">
        <w:rPr>
          <w:rFonts w:ascii="Times New Roman" w:hAnsi="Times New Roman" w:cs="Times New Roman"/>
          <w:color w:val="FF0000"/>
          <w:szCs w:val="24"/>
        </w:rPr>
        <w:t>10m/s</w:t>
      </w:r>
      <w:r w:rsidRPr="00EC7E89">
        <w:rPr>
          <w:rFonts w:ascii="Times New Roman" w:hAnsi="Times New Roman" w:cs="Times New Roman"/>
          <w:color w:val="FF0000"/>
          <w:szCs w:val="24"/>
        </w:rPr>
        <w:t>的速度正对悬崖驶去，他喊叫时离悬崖</w:t>
      </w:r>
      <w:r w:rsidRPr="00EC7E89">
        <w:rPr>
          <w:rFonts w:ascii="Times New Roman" w:hAnsi="Times New Roman" w:cs="Times New Roman"/>
          <w:color w:val="FF0000"/>
          <w:szCs w:val="24"/>
        </w:rPr>
        <w:t>1050m</w:t>
      </w:r>
      <w:r w:rsidRPr="00EC7E89">
        <w:rPr>
          <w:rFonts w:ascii="Times New Roman" w:hAnsi="Times New Roman" w:cs="Times New Roman"/>
          <w:color w:val="FF0000"/>
          <w:szCs w:val="24"/>
        </w:rPr>
        <w:t>远</w:t>
      </w:r>
    </w:p>
    <w:p w:rsidR="00285104" w:rsidRDefault="00285104" w:rsidP="00DB6295">
      <w:pPr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 w:rsidR="00EC7E89" w:rsidRPr="00EC7E89" w:rsidRDefault="00EC7E89" w:rsidP="00DB6295">
      <w:pPr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 w:rsidR="003262D7" w:rsidRPr="00EC7E89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lastRenderedPageBreak/>
        <w:t>知识点二：</w:t>
      </w:r>
      <w:r w:rsidR="00DB6295" w:rsidRPr="00EC7E89">
        <w:rPr>
          <w:rFonts w:ascii="Times New Roman" w:hAnsi="Times New Roman" w:cs="Times New Roman" w:hint="eastAsia"/>
          <w:b/>
          <w:szCs w:val="24"/>
        </w:rPr>
        <w:t>声音的特征</w:t>
      </w:r>
    </w:p>
    <w:p w:rsidR="00C25A2B" w:rsidRPr="00EC7E89" w:rsidRDefault="003262D7" w:rsidP="00C25A2B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="00285104" w:rsidRPr="00EC7E89">
        <w:rPr>
          <w:rFonts w:ascii="Times New Roman" w:hAnsi="Times New Roman" w:cs="Times New Roman" w:hint="eastAsia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C25A2B" w:rsidRPr="00EC7E89">
        <w:rPr>
          <w:rFonts w:ascii="Times New Roman" w:hAnsi="Times New Roman" w:cs="Times New Roman"/>
        </w:rPr>
        <w:t>下列有关声音的情境说法错误的是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C25A2B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．诗</w:t>
      </w:r>
      <w:r w:rsidRPr="00EC7E89">
        <w:rPr>
          <w:rFonts w:asciiTheme="minorEastAsia" w:hAnsiTheme="minorEastAsia" w:cs="Times New Roman"/>
          <w:szCs w:val="24"/>
        </w:rPr>
        <w:t>句“不敢高声语，恐惊天上人”中的“高”是</w:t>
      </w:r>
      <w:proofErr w:type="gramStart"/>
      <w:r w:rsidRPr="00EC7E89">
        <w:rPr>
          <w:rFonts w:ascii="Times New Roman" w:hAnsi="Times New Roman" w:cs="Times New Roman"/>
          <w:szCs w:val="24"/>
        </w:rPr>
        <w:t>指声音</w:t>
      </w:r>
      <w:proofErr w:type="gramEnd"/>
      <w:r w:rsidRPr="00EC7E89">
        <w:rPr>
          <w:rFonts w:ascii="Times New Roman" w:hAnsi="Times New Roman" w:cs="Times New Roman"/>
          <w:szCs w:val="24"/>
        </w:rPr>
        <w:t>的音调高</w:t>
      </w:r>
    </w:p>
    <w:p w:rsidR="00C25A2B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．两名宇航员在太空中不能直接对话，是因为声音不能在真空中传播</w:t>
      </w:r>
    </w:p>
    <w:p w:rsidR="00C25A2B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．在医院里医生通常利用超声波震动打碎人体内的结石，说明声波能传递能量</w:t>
      </w:r>
    </w:p>
    <w:p w:rsidR="003262D7" w:rsidRPr="00EC7E89" w:rsidRDefault="00C25A2B" w:rsidP="00C25A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．听不同乐器弹奏同一首歌曲时能分辨出所用乐器，是利用了声音的音色不同</w:t>
      </w:r>
    </w:p>
    <w:p w:rsidR="003262D7" w:rsidRPr="00EC7E89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3262D7" w:rsidRPr="00EC7E89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C25A2B" w:rsidRPr="00EC7E89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0D3194" w:rsidRPr="00EC7E89" w:rsidRDefault="000D3194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C25A2B" w:rsidRPr="00EC7E89">
        <w:rPr>
          <w:rFonts w:ascii="Times New Roman" w:hAnsi="Times New Roman" w:cs="Times New Roman"/>
          <w:szCs w:val="24"/>
        </w:rPr>
        <w:t>萍</w:t>
      </w:r>
      <w:proofErr w:type="gramStart"/>
      <w:r w:rsidR="00C25A2B" w:rsidRPr="00EC7E89">
        <w:rPr>
          <w:rFonts w:ascii="Times New Roman" w:hAnsi="Times New Roman" w:cs="Times New Roman"/>
          <w:szCs w:val="24"/>
        </w:rPr>
        <w:t>萍</w:t>
      </w:r>
      <w:proofErr w:type="gramEnd"/>
      <w:r w:rsidR="00C25A2B" w:rsidRPr="00EC7E89">
        <w:rPr>
          <w:rFonts w:ascii="Times New Roman" w:hAnsi="Times New Roman" w:cs="Times New Roman"/>
          <w:szCs w:val="24"/>
        </w:rPr>
        <w:t>帮妈妈</w:t>
      </w:r>
      <w:proofErr w:type="gramStart"/>
      <w:r w:rsidR="00C25A2B" w:rsidRPr="00EC7E89">
        <w:rPr>
          <w:rFonts w:ascii="Times New Roman" w:hAnsi="Times New Roman" w:cs="Times New Roman"/>
          <w:szCs w:val="24"/>
        </w:rPr>
        <w:t>涮洗</w:t>
      </w:r>
      <w:proofErr w:type="gramEnd"/>
      <w:r w:rsidR="00C25A2B" w:rsidRPr="00EC7E89">
        <w:rPr>
          <w:rFonts w:ascii="Times New Roman" w:hAnsi="Times New Roman" w:cs="Times New Roman"/>
          <w:szCs w:val="24"/>
        </w:rPr>
        <w:t>餐具，演奏出锅，碗，筷，勺</w:t>
      </w:r>
      <w:r w:rsidR="00C25A2B" w:rsidRPr="00EC7E89">
        <w:rPr>
          <w:rFonts w:asciiTheme="minorEastAsia" w:hAnsiTheme="minorEastAsia" w:cs="Times New Roman"/>
          <w:szCs w:val="24"/>
        </w:rPr>
        <w:t>的“交响曲”</w:t>
      </w:r>
      <w:r w:rsidR="00C25A2B" w:rsidRPr="00EC7E89">
        <w:rPr>
          <w:rFonts w:ascii="Times New Roman" w:hAnsi="Times New Roman" w:cs="Times New Roman"/>
          <w:szCs w:val="24"/>
        </w:rPr>
        <w:t>，响声是由于餐具的</w:t>
      </w:r>
      <w:r w:rsidR="00C25A2B" w:rsidRPr="00EC7E89">
        <w:rPr>
          <w:rFonts w:ascii="Times New Roman" w:hAnsi="Times New Roman" w:cs="Times New Roman" w:hint="eastAsia"/>
          <w:szCs w:val="24"/>
        </w:rPr>
        <w:t>______</w:t>
      </w:r>
      <w:r w:rsidR="00C25A2B" w:rsidRPr="00EC7E89">
        <w:rPr>
          <w:rFonts w:ascii="Times New Roman" w:hAnsi="Times New Roman" w:cs="Times New Roman"/>
          <w:szCs w:val="24"/>
        </w:rPr>
        <w:t>产生的，根据声音的</w:t>
      </w:r>
      <w:r w:rsidR="00C25A2B" w:rsidRPr="00EC7E89">
        <w:rPr>
          <w:rFonts w:ascii="Times New Roman" w:hAnsi="Times New Roman" w:cs="Times New Roman" w:hint="eastAsia"/>
          <w:szCs w:val="24"/>
        </w:rPr>
        <w:t>___________</w:t>
      </w:r>
      <w:r w:rsidR="00C25A2B" w:rsidRPr="00EC7E89">
        <w:rPr>
          <w:rFonts w:ascii="Times New Roman" w:hAnsi="Times New Roman" w:cs="Times New Roman"/>
          <w:szCs w:val="24"/>
        </w:rPr>
        <w:t>可以判断出是锅还是</w:t>
      </w:r>
      <w:proofErr w:type="gramStart"/>
      <w:r w:rsidR="00C25A2B" w:rsidRPr="00EC7E89">
        <w:rPr>
          <w:rFonts w:ascii="Times New Roman" w:hAnsi="Times New Roman" w:cs="Times New Roman"/>
          <w:szCs w:val="24"/>
        </w:rPr>
        <w:t>碗</w:t>
      </w:r>
      <w:proofErr w:type="gramEnd"/>
      <w:r w:rsidR="00C25A2B" w:rsidRPr="00EC7E89">
        <w:rPr>
          <w:rFonts w:ascii="Times New Roman" w:hAnsi="Times New Roman" w:cs="Times New Roman"/>
          <w:szCs w:val="24"/>
        </w:rPr>
        <w:t>发出的响声</w:t>
      </w:r>
      <w:r w:rsidR="00C25A2B" w:rsidRPr="00EC7E89">
        <w:rPr>
          <w:rFonts w:ascii="Times New Roman" w:hAnsi="Times New Roman" w:cs="Times New Roman" w:hint="eastAsia"/>
          <w:szCs w:val="24"/>
        </w:rPr>
        <w:t>。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C25A2B" w:rsidRPr="00EC7E89">
        <w:rPr>
          <w:rFonts w:ascii="Times New Roman" w:hAnsi="Times New Roman" w:cs="Times New Roman" w:hint="eastAsia"/>
          <w:color w:val="FF0000"/>
          <w:szCs w:val="24"/>
        </w:rPr>
        <w:t>振动；音色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】</w:t>
      </w:r>
      <w:r w:rsidR="00937FCE" w:rsidRPr="00EC7E89">
        <w:rPr>
          <w:rFonts w:ascii="Times New Roman" w:hAnsi="Times New Roman" w:cs="Times New Roman"/>
          <w:szCs w:val="24"/>
        </w:rPr>
        <w:t>人们生活中听到的声音是多种多样的</w:t>
      </w:r>
      <w:r w:rsidR="00937FCE" w:rsidRPr="00EC7E89">
        <w:rPr>
          <w:rFonts w:ascii="Times New Roman" w:hAnsi="Times New Roman" w:cs="Times New Roman" w:hint="eastAsia"/>
          <w:szCs w:val="24"/>
        </w:rPr>
        <w:t>。</w:t>
      </w:r>
      <w:r w:rsidR="00937FCE" w:rsidRPr="00EC7E89">
        <w:rPr>
          <w:rFonts w:asciiTheme="minorEastAsia" w:hAnsiTheme="minorEastAsia" w:cs="Times New Roman"/>
          <w:szCs w:val="24"/>
        </w:rPr>
        <w:t>“女高音”的“高”和“女低音”的“低”指的</w:t>
      </w:r>
      <w:r w:rsidR="00937FCE" w:rsidRPr="00EC7E89">
        <w:rPr>
          <w:rFonts w:ascii="Times New Roman" w:hAnsi="Times New Roman" w:cs="Times New Roman"/>
          <w:szCs w:val="24"/>
        </w:rPr>
        <w:t>是声音特性中的</w:t>
      </w:r>
      <w:r w:rsidR="00937FCE" w:rsidRPr="00EC7E89">
        <w:rPr>
          <w:rFonts w:ascii="Times New Roman" w:hAnsi="Times New Roman" w:cs="Times New Roman" w:hint="eastAsia"/>
          <w:szCs w:val="24"/>
        </w:rPr>
        <w:t>____________</w:t>
      </w:r>
      <w:r w:rsidR="00937FCE" w:rsidRPr="00EC7E89">
        <w:rPr>
          <w:rFonts w:ascii="Times New Roman" w:hAnsi="Times New Roman" w:cs="Times New Roman"/>
          <w:szCs w:val="24"/>
        </w:rPr>
        <w:t>高低；</w:t>
      </w:r>
      <w:r w:rsidR="00937FCE" w:rsidRPr="00EC7E89">
        <w:rPr>
          <w:rFonts w:asciiTheme="minorEastAsia" w:hAnsiTheme="minorEastAsia" w:cs="Times New Roman"/>
          <w:szCs w:val="24"/>
        </w:rPr>
        <w:t>“引吭高歌”的“高”和“低声细语”的“低”指的是</w:t>
      </w:r>
      <w:r w:rsidR="00937FCE" w:rsidRPr="00EC7E89">
        <w:rPr>
          <w:rFonts w:ascii="Times New Roman" w:hAnsi="Times New Roman" w:cs="Times New Roman"/>
          <w:szCs w:val="24"/>
        </w:rPr>
        <w:t>声音特性中</w:t>
      </w:r>
      <w:r w:rsidR="00937FCE" w:rsidRPr="00EC7E89">
        <w:rPr>
          <w:rFonts w:ascii="Times New Roman" w:hAnsi="Times New Roman" w:cs="Times New Roman" w:hint="eastAsia"/>
          <w:szCs w:val="24"/>
        </w:rPr>
        <w:t>____________</w:t>
      </w:r>
      <w:r w:rsidR="00937FCE" w:rsidRPr="00EC7E89">
        <w:rPr>
          <w:rFonts w:ascii="Times New Roman" w:hAnsi="Times New Roman" w:cs="Times New Roman"/>
          <w:szCs w:val="24"/>
        </w:rPr>
        <w:t>大小；女歌手</w:t>
      </w:r>
      <w:r w:rsidR="00937FCE" w:rsidRPr="00EC7E89">
        <w:rPr>
          <w:rFonts w:asciiTheme="minorEastAsia" w:hAnsiTheme="minorEastAsia" w:cs="Times New Roman"/>
          <w:szCs w:val="24"/>
        </w:rPr>
        <w:t>“声音清脆”，男歌手“声音浑厚”，“声音清脆”和“声音浑厚”是</w:t>
      </w:r>
      <w:r w:rsidR="00937FCE" w:rsidRPr="00EC7E89">
        <w:rPr>
          <w:rFonts w:ascii="Times New Roman" w:hAnsi="Times New Roman" w:cs="Times New Roman"/>
          <w:szCs w:val="24"/>
        </w:rPr>
        <w:t>由于女歌手和男歌手发出声音</w:t>
      </w:r>
      <w:r w:rsidR="00937FCE" w:rsidRPr="00EC7E89">
        <w:rPr>
          <w:rFonts w:ascii="Times New Roman" w:hAnsi="Times New Roman" w:cs="Times New Roman" w:hint="eastAsia"/>
          <w:szCs w:val="24"/>
        </w:rPr>
        <w:t>____________</w:t>
      </w:r>
      <w:r w:rsidR="00937FCE" w:rsidRPr="00EC7E89">
        <w:rPr>
          <w:rFonts w:ascii="Times New Roman" w:hAnsi="Times New Roman" w:cs="Times New Roman"/>
          <w:szCs w:val="24"/>
        </w:rPr>
        <w:t>不同</w:t>
      </w:r>
      <w:r w:rsidR="00937FCE" w:rsidRPr="00EC7E89">
        <w:rPr>
          <w:rFonts w:ascii="Times New Roman" w:hAnsi="Times New Roman" w:cs="Times New Roman" w:hint="eastAsia"/>
          <w:szCs w:val="24"/>
        </w:rPr>
        <w:t>。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937FCE" w:rsidRPr="00EC7E89">
        <w:rPr>
          <w:rFonts w:ascii="Times New Roman" w:hAnsi="Times New Roman" w:cs="Times New Roman"/>
          <w:color w:val="FF0000"/>
          <w:szCs w:val="24"/>
        </w:rPr>
        <w:t>音调；响度；音色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37FCE" w:rsidRPr="00EC7E89" w:rsidRDefault="00285104" w:rsidP="00937FC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】</w:t>
      </w:r>
      <w:r w:rsidR="00937FCE" w:rsidRPr="00EC7E89">
        <w:rPr>
          <w:rFonts w:ascii="Times New Roman" w:hAnsi="Times New Roman" w:cs="Times New Roman"/>
        </w:rPr>
        <w:t>在公共场</w:t>
      </w:r>
      <w:r w:rsidR="00937FCE" w:rsidRPr="00EC7E89">
        <w:rPr>
          <w:rFonts w:asciiTheme="minorEastAsia" w:hAnsiTheme="minorEastAsia" w:cs="Times New Roman"/>
        </w:rPr>
        <w:t>所“轻声”说话是文明的表现，而在旷野中要“大声”喊叫才能让较远处的人听见。这里的“轻声”和“大声”是</w:t>
      </w:r>
      <w:proofErr w:type="gramStart"/>
      <w:r w:rsidR="00937FCE" w:rsidRPr="00EC7E89">
        <w:rPr>
          <w:rFonts w:asciiTheme="minorEastAsia" w:hAnsiTheme="minorEastAsia" w:cs="Times New Roman"/>
        </w:rPr>
        <w:t>指声</w:t>
      </w:r>
      <w:r w:rsidR="00937FCE" w:rsidRPr="00EC7E89">
        <w:rPr>
          <w:rFonts w:ascii="Times New Roman" w:hAnsi="Times New Roman" w:cs="Times New Roman"/>
        </w:rPr>
        <w:t>音</w:t>
      </w:r>
      <w:proofErr w:type="gramEnd"/>
      <w:r w:rsidR="00937FCE" w:rsidRPr="00EC7E89">
        <w:rPr>
          <w:rFonts w:ascii="Times New Roman" w:hAnsi="Times New Roman" w:cs="Times New Roman"/>
        </w:rPr>
        <w:t>的</w:t>
      </w:r>
      <w:r w:rsidR="00044F6A" w:rsidRPr="00EC7E89">
        <w:rPr>
          <w:rFonts w:ascii="Times New Roman" w:hAnsi="Times New Roman" w:cs="Times New Roman" w:hint="eastAsia"/>
        </w:rPr>
        <w:tab/>
      </w:r>
      <w:r w:rsidR="00044F6A" w:rsidRPr="00EC7E89">
        <w:rPr>
          <w:rFonts w:ascii="Times New Roman" w:hAnsi="Times New Roman" w:cs="Times New Roman" w:hint="eastAsia"/>
        </w:rPr>
        <w:t>（</w:t>
      </w:r>
      <w:r w:rsidR="00044F6A" w:rsidRPr="00EC7E89">
        <w:rPr>
          <w:rFonts w:ascii="Times New Roman" w:hAnsi="Times New Roman" w:cs="Times New Roman" w:hint="eastAsia"/>
        </w:rPr>
        <w:tab/>
      </w:r>
      <w:r w:rsidR="00044F6A" w:rsidRPr="00EC7E89">
        <w:rPr>
          <w:rFonts w:ascii="Times New Roman" w:hAnsi="Times New Roman" w:cs="Times New Roman" w:hint="eastAsia"/>
        </w:rPr>
        <w:tab/>
      </w:r>
      <w:r w:rsidR="00044F6A" w:rsidRPr="00EC7E89">
        <w:rPr>
          <w:rFonts w:ascii="Times New Roman" w:hAnsi="Times New Roman" w:cs="Times New Roman" w:hint="eastAsia"/>
        </w:rPr>
        <w:t>）</w:t>
      </w:r>
    </w:p>
    <w:p w:rsidR="00285104" w:rsidRPr="00EC7E89" w:rsidRDefault="00937FCE" w:rsidP="00937FCE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．响度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．音色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．音调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．频率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937FCE" w:rsidRPr="00EC7E89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285104" w:rsidRPr="00EC7E89" w:rsidRDefault="00285104" w:rsidP="00ED6644">
      <w:pPr>
        <w:spacing w:line="400" w:lineRule="exact"/>
        <w:rPr>
          <w:rFonts w:ascii="Times New Roman" w:hAnsi="Times New Roman" w:cs="Times New Roman"/>
          <w:szCs w:val="24"/>
        </w:rPr>
      </w:pPr>
    </w:p>
    <w:p w:rsidR="000D3194" w:rsidRPr="00EC7E89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EC7E89">
        <w:rPr>
          <w:rFonts w:ascii="Times New Roman" w:eastAsia="黑体" w:hAnsi="Times New Roman" w:cs="Times New Roman" w:hint="eastAsia"/>
          <w:spacing w:val="-6"/>
          <w:sz w:val="24"/>
          <w:szCs w:val="24"/>
        </w:rPr>
        <w:t>三</w:t>
      </w:r>
      <w:r w:rsidR="000D3194" w:rsidRPr="00EC7E89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="00DB6295" w:rsidRPr="00EC7E89">
        <w:rPr>
          <w:rFonts w:ascii="Times New Roman" w:eastAsia="黑体" w:hAnsi="黑体" w:cs="Times New Roman" w:hint="eastAsia"/>
          <w:spacing w:val="-6"/>
          <w:sz w:val="24"/>
          <w:szCs w:val="24"/>
        </w:rPr>
        <w:t>光</w:t>
      </w:r>
    </w:p>
    <w:p w:rsidR="000D3194" w:rsidRPr="00EC7E89" w:rsidRDefault="000D3194" w:rsidP="00285104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EC7E89">
        <w:rPr>
          <w:rFonts w:ascii="Times New Roman" w:hAnsi="Times New Roman" w:cs="Times New Roman"/>
          <w:b/>
          <w:szCs w:val="24"/>
        </w:rPr>
        <w:t>一</w:t>
      </w:r>
      <w:proofErr w:type="gramEnd"/>
      <w:r w:rsidRPr="00EC7E89">
        <w:rPr>
          <w:rFonts w:ascii="Times New Roman" w:hAnsi="Times New Roman" w:cs="Times New Roman"/>
          <w:b/>
          <w:szCs w:val="24"/>
        </w:rPr>
        <w:t>：</w:t>
      </w:r>
      <w:r w:rsidR="00782BFD" w:rsidRPr="00EC7E89">
        <w:rPr>
          <w:rFonts w:ascii="Times New Roman" w:hAnsi="Times New Roman" w:cs="Times New Roman" w:hint="eastAsia"/>
          <w:b/>
          <w:szCs w:val="24"/>
        </w:rPr>
        <w:t>光的反射</w:t>
      </w:r>
    </w:p>
    <w:p w:rsidR="0018483D" w:rsidRPr="00EC7E89" w:rsidRDefault="000D3194" w:rsidP="0018483D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18483D" w:rsidRPr="00EC7E89">
        <w:rPr>
          <w:rFonts w:ascii="Times New Roman" w:hAnsi="Times New Roman" w:cs="Times New Roman"/>
        </w:rPr>
        <w:t>平阴县玛钢公园充分开发生态资源，放眼望去，中心湖波光粼粼，</w:t>
      </w:r>
      <w:r w:rsidR="0018483D" w:rsidRPr="00EC7E89">
        <w:rPr>
          <w:rFonts w:asciiTheme="minorEastAsia" w:hAnsiTheme="minorEastAsia" w:cs="Times New Roman"/>
        </w:rPr>
        <w:t>湖中“鱼游鸟飞”</w:t>
      </w:r>
      <w:r w:rsidR="0018483D" w:rsidRPr="00EC7E89">
        <w:rPr>
          <w:rFonts w:ascii="Times New Roman" w:hAnsi="Times New Roman" w:cs="Times New Roman"/>
        </w:rPr>
        <w:t>，青山倒影唯美怡人，其中不能用光的反射解释的是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EC7E89" w:rsidRDefault="0018483D" w:rsidP="00EC7E89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．波光粼粼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．水中的游鱼</w:t>
      </w:r>
    </w:p>
    <w:p w:rsidR="0018483D" w:rsidRPr="00EC7E89" w:rsidRDefault="0018483D" w:rsidP="00EC7E89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．水中的飞鸟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．青山倒影</w:t>
      </w:r>
    </w:p>
    <w:p w:rsidR="00556310" w:rsidRPr="00EC7E89" w:rsidRDefault="00556310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="004109FD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0D3194" w:rsidRPr="00EC7E89" w:rsidRDefault="000D3194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="0018483D" w:rsidRPr="00EC7E89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285104" w:rsidRPr="00EC7E89" w:rsidRDefault="00285104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B8069C" w:rsidRPr="00EC7E89" w:rsidRDefault="00285104" w:rsidP="00B8069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B8069C" w:rsidRPr="00EC7E89">
        <w:rPr>
          <w:rFonts w:ascii="Times New Roman" w:hAnsi="Times New Roman" w:cs="Times New Roman"/>
        </w:rPr>
        <w:t>关于光的反射，下列说法错误的是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B8069C" w:rsidRPr="00EC7E89" w:rsidRDefault="00B8069C" w:rsidP="00B8069C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．当入射光线与反射面的夹角为</w:t>
      </w:r>
      <w:r w:rsidRPr="00EC7E89">
        <w:rPr>
          <w:rFonts w:ascii="Times New Roman" w:hAnsi="Times New Roman" w:cs="Times New Roman"/>
          <w:szCs w:val="24"/>
        </w:rPr>
        <w:t>20°</w:t>
      </w:r>
      <w:r w:rsidRPr="00EC7E89">
        <w:rPr>
          <w:rFonts w:ascii="Times New Roman" w:hAnsi="Times New Roman" w:cs="Times New Roman"/>
          <w:szCs w:val="24"/>
        </w:rPr>
        <w:t>时，反射角</w:t>
      </w:r>
      <w:r w:rsidRPr="00EC7E89">
        <w:rPr>
          <w:rFonts w:ascii="Times New Roman" w:hAnsi="Times New Roman" w:cs="Times New Roman" w:hint="eastAsia"/>
          <w:szCs w:val="24"/>
        </w:rPr>
        <w:t>不</w:t>
      </w:r>
      <w:r w:rsidRPr="00EC7E89">
        <w:rPr>
          <w:rFonts w:ascii="Times New Roman" w:hAnsi="Times New Roman" w:cs="Times New Roman"/>
          <w:szCs w:val="24"/>
        </w:rPr>
        <w:t>是</w:t>
      </w:r>
      <w:r w:rsidRPr="00EC7E89">
        <w:rPr>
          <w:rFonts w:ascii="Times New Roman" w:hAnsi="Times New Roman" w:cs="Times New Roman"/>
          <w:szCs w:val="24"/>
        </w:rPr>
        <w:t>20°</w:t>
      </w:r>
    </w:p>
    <w:p w:rsidR="00B8069C" w:rsidRPr="00EC7E89" w:rsidRDefault="00B8069C" w:rsidP="00B8069C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．入射光线靠近法线时，反射光线也靠近法线</w:t>
      </w:r>
    </w:p>
    <w:p w:rsidR="00B8069C" w:rsidRPr="00EC7E89" w:rsidRDefault="00B8069C" w:rsidP="00B8069C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．入射角增大</w:t>
      </w:r>
      <w:r w:rsidRPr="00EC7E89">
        <w:rPr>
          <w:rFonts w:ascii="Times New Roman" w:hAnsi="Times New Roman" w:cs="Times New Roman"/>
          <w:szCs w:val="24"/>
        </w:rPr>
        <w:t>5°</w:t>
      </w:r>
      <w:r w:rsidRPr="00EC7E89">
        <w:rPr>
          <w:rFonts w:ascii="Times New Roman" w:hAnsi="Times New Roman" w:cs="Times New Roman"/>
          <w:szCs w:val="24"/>
        </w:rPr>
        <w:t>时，反射光线与入射光线的夹角增大</w:t>
      </w:r>
      <w:r w:rsidRPr="00EC7E89">
        <w:rPr>
          <w:rFonts w:ascii="Times New Roman" w:hAnsi="Times New Roman" w:cs="Times New Roman"/>
          <w:szCs w:val="24"/>
        </w:rPr>
        <w:t>10°</w:t>
      </w:r>
    </w:p>
    <w:p w:rsidR="00285104" w:rsidRPr="00EC7E89" w:rsidRDefault="00B8069C" w:rsidP="00B8069C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．镜面反射遵守光的反射定律，漫反射不遵守光的反射定律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B8069C" w:rsidRPr="00EC7E89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B8069C" w:rsidRPr="00EC7E89" w:rsidRDefault="00285104" w:rsidP="00B8069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】</w:t>
      </w:r>
      <w:r w:rsidR="00B8069C" w:rsidRPr="00EC7E89">
        <w:rPr>
          <w:rFonts w:ascii="Times New Roman" w:hAnsi="Times New Roman" w:cs="Times New Roman"/>
        </w:rPr>
        <w:t>一束光线射到平面镜上，其反射光线与平面镜的夹角成</w:t>
      </w:r>
      <w:r w:rsidR="00B8069C" w:rsidRPr="00EC7E89">
        <w:rPr>
          <w:rFonts w:ascii="Times New Roman" w:hAnsi="Times New Roman" w:cs="Times New Roman"/>
        </w:rPr>
        <w:t>30°</w:t>
      </w:r>
      <w:r w:rsidR="00B8069C" w:rsidRPr="00EC7E89">
        <w:rPr>
          <w:rFonts w:ascii="Times New Roman" w:hAnsi="Times New Roman" w:cs="Times New Roman"/>
        </w:rPr>
        <w:t>，如图所示，请画出入射光线、法线和标出入射角大小</w:t>
      </w:r>
      <w:r w:rsidR="00B8069C" w:rsidRPr="00EC7E89">
        <w:rPr>
          <w:rFonts w:ascii="Times New Roman" w:hAnsi="Times New Roman" w:cs="Times New Roman" w:hint="eastAsia"/>
        </w:rPr>
        <w:t>。</w:t>
      </w:r>
    </w:p>
    <w:p w:rsidR="00B8069C" w:rsidRPr="00EC7E89" w:rsidRDefault="00B8069C" w:rsidP="00B8069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5584" behindDoc="0" locked="0" layoutInCell="1" allowOverlap="1" wp14:anchorId="4467F0DA" wp14:editId="628FA419">
            <wp:simplePos x="0" y="0"/>
            <wp:positionH relativeFrom="column">
              <wp:posOffset>2138045</wp:posOffset>
            </wp:positionH>
            <wp:positionV relativeFrom="paragraph">
              <wp:posOffset>34290</wp:posOffset>
            </wp:positionV>
            <wp:extent cx="1076325" cy="571500"/>
            <wp:effectExtent l="0" t="0" r="0" b="0"/>
            <wp:wrapSquare wrapText="bothSides"/>
            <wp:docPr id="5" name="图片 5" descr="http://czwl.cooco.net.cn/files/down/test/2016/05/26/20/2016052620342294396797.files/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zwl.cooco.net.cn/files/down/test/2016/05/26/20/2016052620342294396797.files/image03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69C" w:rsidRPr="00EC7E89" w:rsidRDefault="00B8069C" w:rsidP="00EC7E89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B8069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noProof/>
        </w:rPr>
        <w:drawing>
          <wp:anchor distT="0" distB="0" distL="114300" distR="114300" simplePos="0" relativeHeight="251716608" behindDoc="0" locked="0" layoutInCell="1" allowOverlap="1" wp14:anchorId="3B97492B" wp14:editId="35DEDAA7">
            <wp:simplePos x="0" y="0"/>
            <wp:positionH relativeFrom="column">
              <wp:posOffset>1090295</wp:posOffset>
            </wp:positionH>
            <wp:positionV relativeFrom="paragraph">
              <wp:posOffset>113665</wp:posOffset>
            </wp:positionV>
            <wp:extent cx="1238250" cy="762000"/>
            <wp:effectExtent l="0" t="0" r="0" b="0"/>
            <wp:wrapSquare wrapText="bothSides"/>
            <wp:docPr id="6" name="图片 6" descr="http://czwl.cooco.net.cn/files/down/test/2016/05/26/20/2016052620342294396797.files/image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zwl.cooco.net.cn/files/down/test/2016/05/26/20/2016052620342294396797.files/image04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EC7E89">
        <w:rPr>
          <w:rFonts w:ascii="Times New Roman" w:hAnsi="Times New Roman" w:cs="Times New Roman"/>
          <w:color w:val="FF0000"/>
          <w:szCs w:val="24"/>
        </w:rPr>
        <w:t>【答案】</w:t>
      </w:r>
    </w:p>
    <w:p w:rsidR="00B8069C" w:rsidRPr="00EC7E89" w:rsidRDefault="00B8069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B8069C" w:rsidRPr="00EC7E89" w:rsidRDefault="00B8069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B8069C" w:rsidRPr="00EC7E89" w:rsidRDefault="00B8069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B8069C" w:rsidRPr="00EC7E89" w:rsidRDefault="00285104" w:rsidP="00B8069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】</w:t>
      </w:r>
      <w:r w:rsidR="00B8069C" w:rsidRPr="00EC7E89">
        <w:rPr>
          <w:rFonts w:ascii="Times New Roman" w:hAnsi="Times New Roman" w:cs="Times New Roman"/>
        </w:rPr>
        <w:t>阳光灿烂的日子，在茂密的树林下，常</w:t>
      </w:r>
      <w:r w:rsidR="00EC7E89">
        <w:rPr>
          <w:rFonts w:ascii="Times New Roman" w:hAnsi="Times New Roman" w:cs="Times New Roman" w:hint="eastAsia"/>
        </w:rPr>
        <w:t>常</w:t>
      </w:r>
      <w:r w:rsidR="00B8069C" w:rsidRPr="00EC7E89">
        <w:rPr>
          <w:rFonts w:ascii="Times New Roman" w:hAnsi="Times New Roman" w:cs="Times New Roman"/>
        </w:rPr>
        <w:t>能在地上见到许多圆形的光斑，这些光斑是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285104" w:rsidRPr="00EC7E89" w:rsidRDefault="00B8069C" w:rsidP="00EC7E89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．太阳的虚像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．太阳的实像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．树叶的影子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．树叶的实像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EC7E89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B8069C" w:rsidRPr="00EC7E89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Pr="00EC7E89" w:rsidRDefault="00285104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DB6295" w:rsidRPr="00EC7E89" w:rsidRDefault="00782BFD" w:rsidP="00DB6295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t>知识点</w:t>
      </w:r>
      <w:r w:rsidRPr="00EC7E89">
        <w:rPr>
          <w:rFonts w:ascii="Times New Roman" w:hAnsi="Times New Roman" w:cs="Times New Roman" w:hint="eastAsia"/>
          <w:b/>
          <w:szCs w:val="24"/>
        </w:rPr>
        <w:t>二</w:t>
      </w:r>
      <w:r w:rsidR="00DB6295" w:rsidRPr="00EC7E89">
        <w:rPr>
          <w:rFonts w:ascii="Times New Roman" w:hAnsi="Times New Roman" w:cs="Times New Roman"/>
          <w:b/>
          <w:szCs w:val="24"/>
        </w:rPr>
        <w:t>：</w:t>
      </w:r>
      <w:r w:rsidRPr="00EC7E89">
        <w:rPr>
          <w:rFonts w:ascii="Times New Roman" w:hAnsi="Times New Roman" w:cs="Times New Roman" w:hint="eastAsia"/>
          <w:b/>
          <w:szCs w:val="24"/>
        </w:rPr>
        <w:t>光的折射</w:t>
      </w:r>
    </w:p>
    <w:p w:rsidR="00915898" w:rsidRPr="00EC7E89" w:rsidRDefault="00DB6295" w:rsidP="00915898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915898" w:rsidRPr="00EC7E89">
        <w:rPr>
          <w:rFonts w:ascii="Times New Roman" w:hAnsi="Times New Roman" w:cs="Times New Roman" w:hint="eastAsia"/>
          <w:szCs w:val="24"/>
        </w:rPr>
        <w:t>（多选）</w:t>
      </w:r>
      <w:r w:rsidR="00915898" w:rsidRPr="00EC7E89">
        <w:rPr>
          <w:rFonts w:ascii="Times New Roman" w:hAnsi="Times New Roman" w:cs="Times New Roman"/>
        </w:rPr>
        <w:t>如图是一根直树枝斜插在湖水中的一张照片，下列分析正确的是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EC7E89" w:rsidRDefault="00EC7E89" w:rsidP="00915898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1728" behindDoc="0" locked="0" layoutInCell="1" allowOverlap="1" wp14:anchorId="2DE3A716" wp14:editId="118DB962">
            <wp:simplePos x="0" y="0"/>
            <wp:positionH relativeFrom="column">
              <wp:posOffset>3566795</wp:posOffset>
            </wp:positionH>
            <wp:positionV relativeFrom="paragraph">
              <wp:posOffset>104140</wp:posOffset>
            </wp:positionV>
            <wp:extent cx="1247775" cy="771525"/>
            <wp:effectExtent l="0" t="0" r="0" b="0"/>
            <wp:wrapSquare wrapText="bothSides"/>
            <wp:docPr id="26" name="图片 26" descr="http://czwl.cooco.net.cn/files/down/test/2016/08/14/15/2016081415255630810454.files/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zwl.cooco.net.cn/files/down/test/2016/08/14/15/2016081415255630810454.files/image03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898" w:rsidRPr="00EC7E89">
        <w:rPr>
          <w:rFonts w:ascii="Times New Roman" w:hAnsi="Times New Roman" w:cs="Times New Roman"/>
          <w:szCs w:val="24"/>
        </w:rPr>
        <w:t>A</w:t>
      </w:r>
      <w:r w:rsidR="00915898" w:rsidRPr="00EC7E89">
        <w:rPr>
          <w:rFonts w:ascii="Times New Roman" w:hAnsi="Times New Roman" w:cs="Times New Roman"/>
          <w:szCs w:val="24"/>
        </w:rPr>
        <w:t>．</w:t>
      </w:r>
      <w:r w:rsidR="00915898" w:rsidRPr="00EC7E89">
        <w:rPr>
          <w:rFonts w:ascii="Times New Roman" w:hAnsi="Times New Roman" w:cs="Times New Roman"/>
          <w:szCs w:val="24"/>
        </w:rPr>
        <w:t>OB</w:t>
      </w:r>
      <w:r w:rsidR="00915898" w:rsidRPr="00EC7E89">
        <w:rPr>
          <w:rFonts w:ascii="Times New Roman" w:hAnsi="Times New Roman" w:cs="Times New Roman"/>
          <w:szCs w:val="24"/>
        </w:rPr>
        <w:t>是树枝反射形成的像</w:t>
      </w:r>
    </w:p>
    <w:p w:rsidR="00915898" w:rsidRPr="00EC7E89" w:rsidRDefault="00915898" w:rsidP="00915898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OB</w:t>
      </w:r>
      <w:r w:rsidRPr="00EC7E89">
        <w:rPr>
          <w:rFonts w:ascii="Times New Roman" w:hAnsi="Times New Roman" w:cs="Times New Roman"/>
          <w:szCs w:val="24"/>
        </w:rPr>
        <w:t>是树枝折射形成的像</w:t>
      </w:r>
    </w:p>
    <w:p w:rsidR="00EC7E89" w:rsidRDefault="00915898" w:rsidP="00915898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OC</w:t>
      </w:r>
      <w:r w:rsidRPr="00EC7E89">
        <w:rPr>
          <w:rFonts w:ascii="Times New Roman" w:hAnsi="Times New Roman" w:cs="Times New Roman"/>
          <w:szCs w:val="24"/>
        </w:rPr>
        <w:t>是树枝在水中的部分</w:t>
      </w:r>
    </w:p>
    <w:p w:rsidR="00915898" w:rsidRPr="00EC7E89" w:rsidRDefault="00915898" w:rsidP="00915898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OC</w:t>
      </w:r>
      <w:r w:rsidRPr="00EC7E89">
        <w:rPr>
          <w:rFonts w:ascii="Times New Roman" w:hAnsi="Times New Roman" w:cs="Times New Roman"/>
          <w:szCs w:val="24"/>
        </w:rPr>
        <w:t>是树枝折射形成的像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="00915898" w:rsidRPr="00EC7E89">
        <w:rPr>
          <w:rFonts w:ascii="Times New Roman" w:hAnsi="Times New Roman" w:cs="Times New Roman" w:hint="eastAsia"/>
          <w:color w:val="FF0000"/>
          <w:szCs w:val="21"/>
        </w:rPr>
        <w:t>AD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915898" w:rsidRPr="00EC7E89" w:rsidRDefault="00DB6295" w:rsidP="00915898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915898" w:rsidRPr="00EC7E89">
        <w:rPr>
          <w:rFonts w:ascii="Times New Roman" w:hAnsi="Times New Roman" w:cs="Times New Roman"/>
        </w:rPr>
        <w:t>下列成语所描述的现象，可用光的折射现象解释的是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DB6295" w:rsidRPr="00EC7E89" w:rsidRDefault="00915898" w:rsidP="00915898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．镜花水月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．立竿见影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．海市蜃楼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．杯弓蛇影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915898" w:rsidRPr="00EC7E89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BA38FD" w:rsidRPr="00EC7E89" w:rsidRDefault="00B27094" w:rsidP="00BA38FD">
      <w:pPr>
        <w:spacing w:line="400" w:lineRule="exact"/>
        <w:ind w:leftChars="200" w:left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793D1DEE" wp14:editId="38B22F51">
            <wp:simplePos x="0" y="0"/>
            <wp:positionH relativeFrom="column">
              <wp:posOffset>4195445</wp:posOffset>
            </wp:positionH>
            <wp:positionV relativeFrom="paragraph">
              <wp:posOffset>326390</wp:posOffset>
            </wp:positionV>
            <wp:extent cx="1171575" cy="9906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295" w:rsidRPr="00EC7E89">
        <w:rPr>
          <w:rFonts w:ascii="Times New Roman" w:hAnsi="Times New Roman" w:cs="Times New Roman"/>
          <w:szCs w:val="24"/>
        </w:rPr>
        <w:t>【例</w:t>
      </w:r>
      <w:r w:rsidR="00DB6295" w:rsidRPr="00EC7E89">
        <w:rPr>
          <w:rFonts w:ascii="Times New Roman" w:hAnsi="Times New Roman" w:cs="Times New Roman" w:hint="eastAsia"/>
          <w:szCs w:val="24"/>
        </w:rPr>
        <w:t>3</w:t>
      </w:r>
      <w:r w:rsidR="00DB6295" w:rsidRPr="00EC7E89">
        <w:rPr>
          <w:rFonts w:ascii="Times New Roman" w:hAnsi="Times New Roman" w:cs="Times New Roman"/>
          <w:szCs w:val="24"/>
        </w:rPr>
        <w:t>】</w:t>
      </w:r>
      <w:r w:rsidR="00BA38FD" w:rsidRPr="00EC7E89">
        <w:rPr>
          <w:rFonts w:ascii="Times New Roman" w:hAnsi="Times New Roman" w:cs="Times New Roman"/>
        </w:rPr>
        <w:t>如图所示，人眼在</w:t>
      </w:r>
      <w:r w:rsidR="00BA38FD" w:rsidRPr="00EC7E89">
        <w:rPr>
          <w:rFonts w:ascii="Times New Roman" w:hAnsi="Times New Roman" w:cs="Times New Roman"/>
        </w:rPr>
        <w:t>A</w:t>
      </w:r>
      <w:proofErr w:type="gramStart"/>
      <w:r w:rsidR="00BA38FD" w:rsidRPr="00EC7E89">
        <w:rPr>
          <w:rFonts w:ascii="Times New Roman" w:hAnsi="Times New Roman" w:cs="Times New Roman"/>
        </w:rPr>
        <w:t>点看见</w:t>
      </w:r>
      <w:proofErr w:type="gramEnd"/>
      <w:r w:rsidR="00BA38FD" w:rsidRPr="00EC7E89">
        <w:rPr>
          <w:rFonts w:ascii="Times New Roman" w:hAnsi="Times New Roman" w:cs="Times New Roman"/>
        </w:rPr>
        <w:t>河里</w:t>
      </w:r>
      <w:r w:rsidR="00BA38FD" w:rsidRPr="00EC7E89">
        <w:rPr>
          <w:rFonts w:ascii="Times New Roman" w:hAnsi="Times New Roman" w:cs="Times New Roman"/>
        </w:rPr>
        <w:t>B</w:t>
      </w:r>
      <w:r w:rsidR="00BA38FD" w:rsidRPr="00EC7E89">
        <w:rPr>
          <w:rFonts w:ascii="Times New Roman" w:hAnsi="Times New Roman" w:cs="Times New Roman"/>
        </w:rPr>
        <w:t>点有一条小鱼，若从</w:t>
      </w:r>
      <w:r w:rsidR="00BA38FD" w:rsidRPr="00EC7E89">
        <w:rPr>
          <w:rFonts w:ascii="Times New Roman" w:hAnsi="Times New Roman" w:cs="Times New Roman"/>
        </w:rPr>
        <w:t>A</w:t>
      </w:r>
      <w:r w:rsidR="00BA38FD" w:rsidRPr="00EC7E89">
        <w:rPr>
          <w:rFonts w:ascii="Times New Roman" w:hAnsi="Times New Roman" w:cs="Times New Roman"/>
        </w:rPr>
        <w:t>点射出一束激光，要使激光能照射到小鱼，该激光应射向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BA38FD" w:rsidRPr="00EC7E89" w:rsidRDefault="00BA38FD" w:rsidP="00BA38F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点</w:t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点上方</w:t>
      </w:r>
    </w:p>
    <w:p w:rsidR="00DB6295" w:rsidRPr="00EC7E89" w:rsidRDefault="00BA38FD" w:rsidP="00BA38F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点下方</w:t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</w:t>
      </w:r>
      <w:r w:rsidRPr="00EC7E8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A412585" wp14:editId="304958C7">
            <wp:extent cx="19050" cy="19050"/>
            <wp:effectExtent l="0" t="0" r="0" b="0"/>
            <wp:docPr id="30" name="图片 30" descr="http://czwl.cooco.net.cn/files/down/test/2016/08/08/14/2016080814263926750411.files/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czwl.cooco.net.cn/files/down/test/2016/08/08/14/2016080814263926750411.files/image0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点左方或右方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B27094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C4632" w:rsidRPr="00EC7E89" w:rsidRDefault="001C4632" w:rsidP="001C463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5824" behindDoc="0" locked="0" layoutInCell="1" allowOverlap="1" wp14:anchorId="08DF8EB5" wp14:editId="03726304">
            <wp:simplePos x="0" y="0"/>
            <wp:positionH relativeFrom="column">
              <wp:posOffset>4395470</wp:posOffset>
            </wp:positionH>
            <wp:positionV relativeFrom="paragraph">
              <wp:posOffset>380365</wp:posOffset>
            </wp:positionV>
            <wp:extent cx="819150" cy="904875"/>
            <wp:effectExtent l="0" t="0" r="0" b="0"/>
            <wp:wrapSquare wrapText="bothSides"/>
            <wp:docPr id="41" name="图片 41" descr="http://czwl.cooco.net.cn/files/down/test/2016/01/31/00/2016013100202279530578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czwl.cooco.net.cn/files/down/test/2016/01/31/00/2016013100202279530578.files/image01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31"/>
                    <a:stretch/>
                  </pic:blipFill>
                  <pic:spPr bwMode="auto">
                    <a:xfrm>
                      <a:off x="0" y="0"/>
                      <a:ext cx="819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295" w:rsidRPr="00EC7E89">
        <w:rPr>
          <w:rFonts w:ascii="Times New Roman" w:hAnsi="Times New Roman" w:cs="Times New Roman"/>
          <w:szCs w:val="24"/>
        </w:rPr>
        <w:t>【例</w:t>
      </w:r>
      <w:r w:rsidR="00DB6295" w:rsidRPr="00EC7E89">
        <w:rPr>
          <w:rFonts w:ascii="Times New Roman" w:hAnsi="Times New Roman" w:cs="Times New Roman" w:hint="eastAsia"/>
          <w:szCs w:val="24"/>
        </w:rPr>
        <w:t>4</w:t>
      </w:r>
      <w:r w:rsidR="00DB6295" w:rsidRPr="00EC7E89">
        <w:rPr>
          <w:rFonts w:ascii="Times New Roman" w:hAnsi="Times New Roman" w:cs="Times New Roman"/>
          <w:szCs w:val="24"/>
        </w:rPr>
        <w:t>】</w:t>
      </w:r>
      <w:r w:rsidRPr="00EC7E89">
        <w:rPr>
          <w:rFonts w:ascii="Times New Roman" w:hAnsi="Times New Roman" w:cs="Times New Roman"/>
        </w:rPr>
        <w:t>如图所示，有一束光斜射入盛水的容器中，在容器底形成一个光斑，保持入射光路不变，慢慢放出容器中的水，则容器底的光斑将</w:t>
      </w:r>
      <w:r w:rsidR="00EC7E89">
        <w:rPr>
          <w:rFonts w:ascii="Times New Roman" w:hAnsi="Times New Roman" w:cs="Times New Roman" w:hint="eastAsia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EC7E89">
        <w:rPr>
          <w:rFonts w:ascii="Times New Roman" w:hAnsi="Times New Roman" w:cs="Times New Roman" w:hint="eastAsia"/>
        </w:rPr>
        <w:tab/>
      </w:r>
      <w:r w:rsidR="00EC7E89">
        <w:rPr>
          <w:rFonts w:ascii="Times New Roman" w:hAnsi="Times New Roman" w:cs="Times New Roman" w:hint="eastAsia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EC7E89" w:rsidRDefault="001C4632" w:rsidP="001C4632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．向右移动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．保持不动</w:t>
      </w:r>
    </w:p>
    <w:p w:rsidR="001C4632" w:rsidRPr="00EC7E89" w:rsidRDefault="001C4632" w:rsidP="001C4632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．向左移动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．无法确定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1C4632" w:rsidRPr="00EC7E89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82BFD" w:rsidRPr="00EC7E89" w:rsidRDefault="00782BFD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B6295" w:rsidRPr="00EC7E89" w:rsidRDefault="00782BFD" w:rsidP="00DB6295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t>知识点</w:t>
      </w:r>
      <w:r w:rsidRPr="00EC7E89">
        <w:rPr>
          <w:rFonts w:ascii="Times New Roman" w:hAnsi="Times New Roman" w:cs="Times New Roman" w:hint="eastAsia"/>
          <w:b/>
          <w:szCs w:val="24"/>
        </w:rPr>
        <w:t>三</w:t>
      </w:r>
      <w:r w:rsidR="00DB6295" w:rsidRPr="00EC7E89">
        <w:rPr>
          <w:rFonts w:ascii="Times New Roman" w:hAnsi="Times New Roman" w:cs="Times New Roman"/>
          <w:b/>
          <w:szCs w:val="24"/>
        </w:rPr>
        <w:t>：</w:t>
      </w:r>
      <w:r w:rsidRPr="00EC7E89">
        <w:rPr>
          <w:rFonts w:ascii="Times New Roman" w:hAnsi="Times New Roman" w:cs="Times New Roman" w:hint="eastAsia"/>
          <w:b/>
          <w:szCs w:val="24"/>
        </w:rPr>
        <w:t>平面镜成像</w:t>
      </w:r>
    </w:p>
    <w:p w:rsidR="00DB6295" w:rsidRPr="00EC7E89" w:rsidRDefault="00DB6295" w:rsidP="00B8069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B8069C" w:rsidRPr="00EC7E89">
        <w:rPr>
          <w:rFonts w:ascii="Times New Roman" w:hAnsi="Times New Roman" w:cs="Times New Roman"/>
          <w:szCs w:val="24"/>
        </w:rPr>
        <w:t>小</w:t>
      </w:r>
      <w:proofErr w:type="gramStart"/>
      <w:r w:rsidR="00B8069C" w:rsidRPr="00EC7E89">
        <w:rPr>
          <w:rFonts w:ascii="Times New Roman" w:hAnsi="Times New Roman" w:cs="Times New Roman"/>
          <w:szCs w:val="24"/>
        </w:rPr>
        <w:t>红距离</w:t>
      </w:r>
      <w:proofErr w:type="gramEnd"/>
      <w:r w:rsidR="00B8069C" w:rsidRPr="00EC7E89">
        <w:rPr>
          <w:rFonts w:ascii="Times New Roman" w:hAnsi="Times New Roman" w:cs="Times New Roman"/>
          <w:szCs w:val="24"/>
        </w:rPr>
        <w:t>平面镜</w:t>
      </w:r>
      <w:r w:rsidR="00B8069C" w:rsidRPr="00EC7E89">
        <w:rPr>
          <w:rFonts w:ascii="Times New Roman" w:hAnsi="Times New Roman" w:cs="Times New Roman"/>
          <w:szCs w:val="24"/>
        </w:rPr>
        <w:t>1m</w:t>
      </w:r>
      <w:r w:rsidR="00B8069C" w:rsidRPr="00EC7E89">
        <w:rPr>
          <w:rFonts w:ascii="Times New Roman" w:hAnsi="Times New Roman" w:cs="Times New Roman"/>
          <w:szCs w:val="24"/>
        </w:rPr>
        <w:t>，她沿着垂直于镜面的方向以</w:t>
      </w:r>
      <w:r w:rsidR="00B8069C" w:rsidRPr="00EC7E89">
        <w:rPr>
          <w:rFonts w:ascii="Times New Roman" w:hAnsi="Times New Roman" w:cs="Times New Roman"/>
          <w:szCs w:val="24"/>
        </w:rPr>
        <w:t>0.5m/s</w:t>
      </w:r>
      <w:r w:rsidR="00B8069C" w:rsidRPr="00EC7E89">
        <w:rPr>
          <w:rFonts w:ascii="Times New Roman" w:hAnsi="Times New Roman" w:cs="Times New Roman"/>
          <w:szCs w:val="24"/>
        </w:rPr>
        <w:t>的速度远离平面镜，经过</w:t>
      </w:r>
      <w:r w:rsidR="00B8069C" w:rsidRPr="00EC7E89">
        <w:rPr>
          <w:rFonts w:ascii="Times New Roman" w:hAnsi="Times New Roman" w:cs="Times New Roman"/>
          <w:szCs w:val="24"/>
        </w:rPr>
        <w:t>2s</w:t>
      </w:r>
      <w:r w:rsidR="00B8069C" w:rsidRPr="00EC7E89">
        <w:rPr>
          <w:rFonts w:ascii="Times New Roman" w:hAnsi="Times New Roman" w:cs="Times New Roman"/>
          <w:szCs w:val="24"/>
        </w:rPr>
        <w:t>，她与镜中的像相距</w:t>
      </w:r>
      <w:r w:rsidR="00B8069C" w:rsidRPr="00EC7E89">
        <w:rPr>
          <w:rFonts w:ascii="Times New Roman" w:hAnsi="Times New Roman" w:cs="Times New Roman" w:hint="eastAsia"/>
          <w:szCs w:val="24"/>
        </w:rPr>
        <w:t>_________</w:t>
      </w:r>
      <w:r w:rsidR="00B8069C" w:rsidRPr="00EC7E89">
        <w:rPr>
          <w:rFonts w:ascii="Times New Roman" w:hAnsi="Times New Roman" w:cs="Times New Roman"/>
          <w:szCs w:val="24"/>
        </w:rPr>
        <w:t>m</w:t>
      </w:r>
      <w:r w:rsidR="00B8069C" w:rsidRPr="00EC7E89">
        <w:rPr>
          <w:rFonts w:ascii="Times New Roman" w:hAnsi="Times New Roman" w:cs="Times New Roman"/>
          <w:szCs w:val="24"/>
        </w:rPr>
        <w:t>，镜中像的大小</w:t>
      </w:r>
      <w:r w:rsidR="00B8069C" w:rsidRPr="00EC7E89">
        <w:rPr>
          <w:rFonts w:ascii="Times New Roman" w:hAnsi="Times New Roman" w:cs="Times New Roman" w:hint="eastAsia"/>
          <w:szCs w:val="24"/>
        </w:rPr>
        <w:t>________</w:t>
      </w:r>
      <w:r w:rsidR="00B8069C" w:rsidRPr="00EC7E89">
        <w:rPr>
          <w:rFonts w:ascii="Times New Roman" w:hAnsi="Times New Roman" w:cs="Times New Roman"/>
          <w:szCs w:val="24"/>
        </w:rPr>
        <w:t>（选</w:t>
      </w:r>
      <w:r w:rsidR="00B8069C" w:rsidRPr="00EC7E89">
        <w:rPr>
          <w:rFonts w:asciiTheme="minorEastAsia" w:hAnsiTheme="minorEastAsia" w:cs="Times New Roman"/>
          <w:szCs w:val="24"/>
        </w:rPr>
        <w:t>填“变大”、“变小”或“不变”</w:t>
      </w:r>
      <w:r w:rsidR="00B8069C" w:rsidRPr="00EC7E89">
        <w:rPr>
          <w:rFonts w:ascii="Times New Roman" w:hAnsi="Times New Roman" w:cs="Times New Roman"/>
          <w:szCs w:val="24"/>
        </w:rPr>
        <w:t>）</w:t>
      </w:r>
      <w:r w:rsidR="00B8069C" w:rsidRPr="00EC7E89">
        <w:rPr>
          <w:rFonts w:ascii="Times New Roman" w:hAnsi="Times New Roman" w:cs="Times New Roman" w:hint="eastAsia"/>
          <w:szCs w:val="24"/>
        </w:rPr>
        <w:t>。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B6295" w:rsidRPr="00EC7E89" w:rsidRDefault="00DB6295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="00B8069C" w:rsidRPr="00EC7E89">
        <w:rPr>
          <w:rFonts w:ascii="Times New Roman" w:hAnsi="Times New Roman" w:cs="Times New Roman"/>
          <w:color w:val="FF0000"/>
          <w:szCs w:val="21"/>
        </w:rPr>
        <w:t>4</w:t>
      </w:r>
      <w:r w:rsidR="00B8069C" w:rsidRPr="00EC7E89">
        <w:rPr>
          <w:rFonts w:ascii="Times New Roman" w:hAnsi="Times New Roman" w:cs="Times New Roman"/>
          <w:color w:val="FF0000"/>
          <w:szCs w:val="21"/>
        </w:rPr>
        <w:t>；不变</w:t>
      </w:r>
    </w:p>
    <w:p w:rsidR="00DB6295" w:rsidRPr="00EC7E89" w:rsidRDefault="00EC7E89" w:rsidP="00DB6295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7632" behindDoc="0" locked="0" layoutInCell="1" allowOverlap="1" wp14:anchorId="01761D47" wp14:editId="2B4DEB23">
            <wp:simplePos x="0" y="0"/>
            <wp:positionH relativeFrom="column">
              <wp:posOffset>4290695</wp:posOffset>
            </wp:positionH>
            <wp:positionV relativeFrom="paragraph">
              <wp:posOffset>104140</wp:posOffset>
            </wp:positionV>
            <wp:extent cx="1238250" cy="847725"/>
            <wp:effectExtent l="0" t="0" r="0" b="0"/>
            <wp:wrapSquare wrapText="bothSides"/>
            <wp:docPr id="10" name="图片 10" descr="http://czwl.cooco.net.cn/files/down/test/2016/08/16/16/2016081616030267468572.files/image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zwl.cooco.net.cn/files/down/test/2016/08/16/16/2016081616030267468572.files/image04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69C" w:rsidRPr="00EC7E89" w:rsidRDefault="00DB6295" w:rsidP="00B8069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B8069C" w:rsidRPr="00EC7E89">
        <w:rPr>
          <w:rFonts w:ascii="Times New Roman" w:hAnsi="Times New Roman" w:cs="Times New Roman"/>
        </w:rPr>
        <w:t>如图</w:t>
      </w:r>
      <w:r w:rsidR="00B8069C" w:rsidRPr="00EC7E89">
        <w:rPr>
          <w:rFonts w:asciiTheme="minorEastAsia" w:hAnsiTheme="minorEastAsia" w:cs="Times New Roman"/>
        </w:rPr>
        <w:t>是“探究平面镜成像特点”的实验</w:t>
      </w:r>
      <w:r w:rsidR="00B8069C" w:rsidRPr="00EC7E89">
        <w:rPr>
          <w:rFonts w:ascii="Times New Roman" w:hAnsi="Times New Roman" w:cs="Times New Roman"/>
        </w:rPr>
        <w:t>装置图</w:t>
      </w:r>
      <w:r w:rsidR="00B8069C" w:rsidRPr="00EC7E89">
        <w:rPr>
          <w:rFonts w:ascii="Times New Roman" w:hAnsi="Times New Roman" w:cs="Times New Roman" w:hint="eastAsia"/>
        </w:rPr>
        <w:t>。</w:t>
      </w:r>
    </w:p>
    <w:p w:rsidR="00B8069C" w:rsidRPr="00EC7E89" w:rsidRDefault="00B8069C" w:rsidP="00B8069C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）实验室提供了厚薄不同的两块玻璃板，你应选择</w:t>
      </w:r>
      <w:r w:rsidRPr="00EC7E89">
        <w:rPr>
          <w:rFonts w:ascii="Times New Roman" w:hAnsi="Times New Roman" w:cs="Times New Roman" w:hint="eastAsia"/>
          <w:szCs w:val="24"/>
        </w:rPr>
        <w:t>________</w:t>
      </w: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Theme="minorEastAsia" w:hAnsiTheme="minorEastAsia" w:cs="Times New Roman"/>
          <w:szCs w:val="24"/>
        </w:rPr>
        <w:t>选填“厚”或“薄”）玻璃板进行实验</w:t>
      </w:r>
      <w:r w:rsidRPr="00EC7E89">
        <w:rPr>
          <w:rFonts w:asciiTheme="minorEastAsia" w:hAnsiTheme="minorEastAsia" w:cs="Times New Roman" w:hint="eastAsia"/>
          <w:szCs w:val="24"/>
        </w:rPr>
        <w:t>。</w:t>
      </w:r>
    </w:p>
    <w:p w:rsidR="00B8069C" w:rsidRPr="00EC7E89" w:rsidRDefault="00B8069C" w:rsidP="00B8069C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）在竖立的玻璃板前点燃蜡烛</w:t>
      </w: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，拿未点燃的蜡烛</w:t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竖立在玻璃板后面移动，人眼一直在玻璃板</w:t>
      </w:r>
      <w:r w:rsidRPr="00EC7E89">
        <w:rPr>
          <w:rFonts w:ascii="Times New Roman" w:hAnsi="Times New Roman" w:cs="Times New Roman" w:hint="eastAsia"/>
          <w:szCs w:val="24"/>
        </w:rPr>
        <w:t>________</w:t>
      </w:r>
      <w:r w:rsidRPr="00EC7E89">
        <w:rPr>
          <w:rFonts w:ascii="Times New Roman" w:hAnsi="Times New Roman" w:cs="Times New Roman"/>
          <w:szCs w:val="24"/>
        </w:rPr>
        <w:t>（选填</w:t>
      </w:r>
      <w:r w:rsidRPr="00EC7E89">
        <w:rPr>
          <w:rFonts w:asciiTheme="minorEastAsia" w:hAnsiTheme="minorEastAsia" w:cs="Times New Roman"/>
          <w:szCs w:val="24"/>
        </w:rPr>
        <w:t>“前侧”或“后侧”</w:t>
      </w:r>
      <w:r w:rsidRPr="00EC7E89">
        <w:rPr>
          <w:rFonts w:ascii="Times New Roman" w:hAnsi="Times New Roman" w:cs="Times New Roman"/>
          <w:szCs w:val="24"/>
        </w:rPr>
        <w:t>）观察，直至蜡烛</w:t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蜡烛</w:t>
      </w: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的像完全重合，这种确定</w:t>
      </w:r>
      <w:r w:rsidRPr="00EC7E89">
        <w:rPr>
          <w:rFonts w:ascii="Times New Roman" w:hAnsi="Times New Roman" w:cs="Times New Roman"/>
          <w:szCs w:val="24"/>
        </w:rPr>
        <w:lastRenderedPageBreak/>
        <w:t>像与</w:t>
      </w:r>
      <w:proofErr w:type="gramStart"/>
      <w:r w:rsidRPr="00EC7E89">
        <w:rPr>
          <w:rFonts w:ascii="Times New Roman" w:hAnsi="Times New Roman" w:cs="Times New Roman"/>
          <w:szCs w:val="24"/>
        </w:rPr>
        <w:t>物大小</w:t>
      </w:r>
      <w:proofErr w:type="gramEnd"/>
      <w:r w:rsidRPr="00EC7E89">
        <w:rPr>
          <w:rFonts w:ascii="Times New Roman" w:hAnsi="Times New Roman" w:cs="Times New Roman"/>
          <w:szCs w:val="24"/>
        </w:rPr>
        <w:t>关系的方法</w:t>
      </w:r>
      <w:r w:rsidRPr="00EC7E89">
        <w:rPr>
          <w:rFonts w:ascii="Times New Roman" w:hAnsi="Times New Roman" w:cs="Times New Roman" w:hint="eastAsia"/>
          <w:szCs w:val="24"/>
        </w:rPr>
        <w:t>_______________</w:t>
      </w:r>
      <w:r w:rsidRPr="00EC7E89">
        <w:rPr>
          <w:rFonts w:ascii="Times New Roman" w:hAnsi="Times New Roman" w:cs="Times New Roman"/>
          <w:szCs w:val="24"/>
        </w:rPr>
        <w:t>（选填</w:t>
      </w:r>
      <w:r w:rsidRPr="00EC7E89">
        <w:rPr>
          <w:rFonts w:asciiTheme="minorEastAsia" w:hAnsiTheme="minorEastAsia" w:cs="Times New Roman"/>
          <w:szCs w:val="24"/>
        </w:rPr>
        <w:t>“控制变量法”或“等效替代法”）</w:t>
      </w:r>
      <w:r w:rsidRPr="00EC7E89">
        <w:rPr>
          <w:rFonts w:asciiTheme="minorEastAsia" w:hAnsiTheme="minorEastAsia" w:cs="Times New Roman" w:hint="eastAsia"/>
          <w:szCs w:val="24"/>
        </w:rPr>
        <w:t>。</w:t>
      </w:r>
    </w:p>
    <w:p w:rsidR="00B8069C" w:rsidRPr="00EC7E89" w:rsidRDefault="00B8069C" w:rsidP="00B8069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）实验时，将</w:t>
      </w:r>
      <w:r w:rsidRPr="00EC7E8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E8343D5" wp14:editId="7CCE10AD">
            <wp:extent cx="19050" cy="9525"/>
            <wp:effectExtent l="0" t="0" r="0" b="0"/>
            <wp:docPr id="11" name="图片 11" descr="http://czwl.cooco.net.cn/files/down/test/2016/08/16/16/2016081616030267468572.files/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zwl.cooco.net.cn/files/down/test/2016/08/16/16/2016081616030267468572.files/image04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E89">
        <w:rPr>
          <w:rFonts w:ascii="Times New Roman" w:hAnsi="Times New Roman" w:cs="Times New Roman"/>
          <w:szCs w:val="24"/>
        </w:rPr>
        <w:t>蜡烛</w:t>
      </w: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逐渐远离玻璃板时，它的像的大</w:t>
      </w:r>
      <w:r w:rsidRPr="00EC7E89">
        <w:rPr>
          <w:rFonts w:ascii="Times New Roman" w:hAnsi="Times New Roman" w:cs="Times New Roman" w:hint="eastAsia"/>
          <w:szCs w:val="24"/>
        </w:rPr>
        <w:t>________</w:t>
      </w:r>
      <w:r w:rsidRPr="00EC7E89">
        <w:rPr>
          <w:rFonts w:ascii="Times New Roman" w:hAnsi="Times New Roman" w:cs="Times New Roman"/>
          <w:szCs w:val="24"/>
        </w:rPr>
        <w:t>（选</w:t>
      </w:r>
      <w:r w:rsidRPr="00EC7E89">
        <w:rPr>
          <w:rFonts w:asciiTheme="minorEastAsia" w:hAnsiTheme="minorEastAsia" w:cs="Times New Roman"/>
          <w:szCs w:val="24"/>
        </w:rPr>
        <w:t>填“变大”、“不变”或“变小”）</w:t>
      </w:r>
      <w:r w:rsidRPr="00EC7E89">
        <w:rPr>
          <w:rFonts w:ascii="Times New Roman" w:hAnsi="Times New Roman" w:cs="Times New Roman" w:hint="eastAsia"/>
          <w:szCs w:val="24"/>
        </w:rPr>
        <w:t>。</w:t>
      </w:r>
    </w:p>
    <w:p w:rsidR="00B8069C" w:rsidRPr="00EC7E89" w:rsidRDefault="00B8069C" w:rsidP="00B8069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）移去蜡烛</w:t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，在其原来位置上放置一块光屏，光屏</w:t>
      </w:r>
      <w:r w:rsidRPr="00EC7E89">
        <w:rPr>
          <w:rFonts w:ascii="Times New Roman" w:hAnsi="Times New Roman" w:cs="Times New Roman" w:hint="eastAsia"/>
          <w:szCs w:val="24"/>
        </w:rPr>
        <w:t>________</w:t>
      </w:r>
      <w:r w:rsidRPr="00EC7E89">
        <w:rPr>
          <w:rFonts w:ascii="Times New Roman" w:hAnsi="Times New Roman" w:cs="Times New Roman"/>
          <w:szCs w:val="24"/>
        </w:rPr>
        <w:t>（选</w:t>
      </w:r>
      <w:r w:rsidRPr="00EC7E89">
        <w:rPr>
          <w:rFonts w:asciiTheme="minorEastAsia" w:hAnsiTheme="minorEastAsia" w:cs="Times New Roman"/>
          <w:szCs w:val="24"/>
        </w:rPr>
        <w:t>填“能”或“不能”</w:t>
      </w:r>
      <w:r w:rsidRPr="00EC7E89">
        <w:rPr>
          <w:rFonts w:ascii="Times New Roman" w:hAnsi="Times New Roman" w:cs="Times New Roman"/>
          <w:szCs w:val="24"/>
        </w:rPr>
        <w:t>）呈现蜡烛的像</w:t>
      </w:r>
      <w:r w:rsidRPr="00EC7E89">
        <w:rPr>
          <w:rFonts w:ascii="Times New Roman" w:hAnsi="Times New Roman" w:cs="Times New Roman" w:hint="eastAsia"/>
          <w:szCs w:val="24"/>
        </w:rPr>
        <w:t>。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（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1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）薄（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2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）前侧；等效替代法（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3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）不变（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4</w:t>
      </w:r>
      <w:r w:rsidR="00B8069C" w:rsidRPr="00EC7E89">
        <w:rPr>
          <w:rFonts w:ascii="Times New Roman" w:hAnsi="Times New Roman" w:cs="Times New Roman"/>
          <w:color w:val="FF0000"/>
          <w:szCs w:val="24"/>
        </w:rPr>
        <w:t>）不能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56D6F" w:rsidRPr="00EC7E89" w:rsidRDefault="00DB6295" w:rsidP="00156D6F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】</w:t>
      </w:r>
      <w:r w:rsidR="00156D6F" w:rsidRPr="00EC7E89">
        <w:rPr>
          <w:rFonts w:ascii="Times New Roman" w:hAnsi="Times New Roman" w:cs="Times New Roman"/>
        </w:rPr>
        <w:t>根据平面镜成像特点，画出图中物体</w:t>
      </w:r>
      <w:r w:rsidR="00156D6F" w:rsidRPr="00EC7E89">
        <w:rPr>
          <w:rFonts w:ascii="Times New Roman" w:hAnsi="Times New Roman" w:cs="Times New Roman"/>
        </w:rPr>
        <w:t>AB</w:t>
      </w:r>
      <w:r w:rsidR="00156D6F" w:rsidRPr="00EC7E89">
        <w:rPr>
          <w:rFonts w:ascii="Times New Roman" w:hAnsi="Times New Roman" w:cs="Times New Roman"/>
        </w:rPr>
        <w:t>在平面镜中所成的像</w:t>
      </w:r>
      <w:r w:rsidR="00156D6F" w:rsidRPr="00EC7E89">
        <w:rPr>
          <w:rFonts w:ascii="Times New Roman" w:hAnsi="Times New Roman" w:cs="Times New Roman" w:hint="eastAsia"/>
        </w:rPr>
        <w:t>。</w:t>
      </w:r>
      <w:r w:rsidR="00156D6F" w:rsidRPr="00EC7E89">
        <w:rPr>
          <w:rFonts w:ascii="Times New Roman" w:hAnsi="Times New Roman" w:cs="Times New Roman"/>
        </w:rPr>
        <w:t>（保留作图辅助线）</w:t>
      </w:r>
    </w:p>
    <w:p w:rsidR="00156D6F" w:rsidRPr="00EC7E89" w:rsidRDefault="00156D6F" w:rsidP="00156D6F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8656" behindDoc="0" locked="0" layoutInCell="1" allowOverlap="1" wp14:anchorId="0862B5EF" wp14:editId="4DEA59AE">
            <wp:simplePos x="0" y="0"/>
            <wp:positionH relativeFrom="column">
              <wp:posOffset>1995170</wp:posOffset>
            </wp:positionH>
            <wp:positionV relativeFrom="paragraph">
              <wp:posOffset>202565</wp:posOffset>
            </wp:positionV>
            <wp:extent cx="819150" cy="1219200"/>
            <wp:effectExtent l="0" t="0" r="0" b="0"/>
            <wp:wrapSquare wrapText="bothSides"/>
            <wp:docPr id="13" name="图片 13" descr="http://czwl.cooco.net.cn/files/down/test/2016/06/02/01/2016060201482082681649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zwl.cooco.net.cn/files/down/test/2016/06/02/01/2016060201482082681649.files/image0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56D6F" w:rsidRPr="00EC7E89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56D6F" w:rsidRPr="00EC7E89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56D6F" w:rsidRPr="00EC7E89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56D6F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C7E89" w:rsidRPr="00EC7E89" w:rsidRDefault="00EC7E89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B6295" w:rsidRPr="00EC7E89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noProof/>
        </w:rPr>
        <w:drawing>
          <wp:anchor distT="0" distB="0" distL="114300" distR="114300" simplePos="0" relativeHeight="251719680" behindDoc="0" locked="0" layoutInCell="1" allowOverlap="1" wp14:anchorId="327F4978" wp14:editId="58325197">
            <wp:simplePos x="0" y="0"/>
            <wp:positionH relativeFrom="column">
              <wp:posOffset>1366520</wp:posOffset>
            </wp:positionH>
            <wp:positionV relativeFrom="paragraph">
              <wp:posOffset>69215</wp:posOffset>
            </wp:positionV>
            <wp:extent cx="1447800" cy="1238250"/>
            <wp:effectExtent l="0" t="0" r="0" b="0"/>
            <wp:wrapSquare wrapText="bothSides"/>
            <wp:docPr id="14" name="图片 14" descr="http://czwl.cooco.net.cn/files/down/test/2016/06/02/01/2016060201482082681649.files/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zwl.cooco.net.cn/files/down/test/2016/06/02/01/2016060201482082681649.files/image0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2" r="9239" b="18239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295"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="00DB6295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</w:p>
    <w:p w:rsidR="00156D6F" w:rsidRPr="00EC7E89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156D6F" w:rsidRPr="00EC7E89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156D6F" w:rsidRPr="00EC7E89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156D6F" w:rsidRPr="00EC7E89" w:rsidRDefault="00156D6F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56D6F" w:rsidRPr="00EC7E89" w:rsidRDefault="00156D6F" w:rsidP="00156D6F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0704" behindDoc="0" locked="0" layoutInCell="1" allowOverlap="1" wp14:anchorId="1D70F542" wp14:editId="117DB1EE">
            <wp:simplePos x="0" y="0"/>
            <wp:positionH relativeFrom="column">
              <wp:posOffset>3519170</wp:posOffset>
            </wp:positionH>
            <wp:positionV relativeFrom="paragraph">
              <wp:posOffset>427990</wp:posOffset>
            </wp:positionV>
            <wp:extent cx="2124075" cy="1181100"/>
            <wp:effectExtent l="0" t="0" r="0" b="0"/>
            <wp:wrapSquare wrapText="bothSides"/>
            <wp:docPr id="17" name="图片 17" descr="http://czwl.cooco.net.cn/files/down/test/2016/05/30/04/2016053004564347841210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zwl.cooco.net.cn/files/down/test/2016/05/30/04/2016053004564347841210.files/image00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295" w:rsidRPr="00EC7E89">
        <w:rPr>
          <w:rFonts w:ascii="Times New Roman" w:hAnsi="Times New Roman" w:cs="Times New Roman"/>
          <w:szCs w:val="24"/>
        </w:rPr>
        <w:t>【例</w:t>
      </w:r>
      <w:r w:rsidR="00DB6295" w:rsidRPr="00EC7E89">
        <w:rPr>
          <w:rFonts w:ascii="Times New Roman" w:hAnsi="Times New Roman" w:cs="Times New Roman" w:hint="eastAsia"/>
          <w:szCs w:val="24"/>
        </w:rPr>
        <w:t>4</w:t>
      </w:r>
      <w:r w:rsidR="00DB6295" w:rsidRPr="00EC7E89">
        <w:rPr>
          <w:rFonts w:ascii="Times New Roman" w:hAnsi="Times New Roman" w:cs="Times New Roman"/>
          <w:szCs w:val="24"/>
        </w:rPr>
        <w:t>】</w:t>
      </w:r>
      <w:r w:rsidRPr="00EC7E89">
        <w:rPr>
          <w:rFonts w:ascii="Times New Roman" w:hAnsi="Times New Roman" w:cs="Times New Roman"/>
        </w:rPr>
        <w:t>检查视力的时候，视力表放在被测者头部的后上方，被测者识别对面墙上镜子里的像</w:t>
      </w:r>
      <w:r w:rsidRPr="00EC7E89">
        <w:rPr>
          <w:rFonts w:ascii="Times New Roman" w:hAnsi="Times New Roman" w:cs="Times New Roman" w:hint="eastAsia"/>
        </w:rPr>
        <w:t>。</w:t>
      </w:r>
      <w:r w:rsidRPr="00EC7E89">
        <w:rPr>
          <w:rFonts w:ascii="Times New Roman" w:hAnsi="Times New Roman" w:cs="Times New Roman"/>
        </w:rPr>
        <w:t>如图所示，</w:t>
      </w:r>
      <w:proofErr w:type="gramStart"/>
      <w:r w:rsidRPr="00EC7E89">
        <w:rPr>
          <w:rFonts w:ascii="Times New Roman" w:hAnsi="Times New Roman" w:cs="Times New Roman"/>
        </w:rPr>
        <w:t>则如下</w:t>
      </w:r>
      <w:proofErr w:type="gramEnd"/>
      <w:r w:rsidRPr="00EC7E89">
        <w:rPr>
          <w:rFonts w:ascii="Times New Roman" w:hAnsi="Times New Roman" w:cs="Times New Roman"/>
        </w:rPr>
        <w:t>说法正确的是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156D6F" w:rsidRPr="00EC7E89" w:rsidRDefault="00156D6F" w:rsidP="00156D6F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．视力表在镜中的像与视力表相距</w:t>
      </w:r>
      <w:r w:rsidRPr="00EC7E89">
        <w:rPr>
          <w:rFonts w:ascii="Times New Roman" w:hAnsi="Times New Roman" w:cs="Times New Roman"/>
          <w:szCs w:val="24"/>
        </w:rPr>
        <w:t>4.7m</w:t>
      </w:r>
    </w:p>
    <w:p w:rsidR="00156D6F" w:rsidRPr="00EC7E89" w:rsidRDefault="00156D6F" w:rsidP="00156D6F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．视力表在镜中的像与被测者相距</w:t>
      </w:r>
      <w:r w:rsidRPr="00EC7E89">
        <w:rPr>
          <w:rFonts w:ascii="Times New Roman" w:hAnsi="Times New Roman" w:cs="Times New Roman"/>
          <w:szCs w:val="24"/>
        </w:rPr>
        <w:t>4.4m</w:t>
      </w:r>
    </w:p>
    <w:p w:rsidR="00156D6F" w:rsidRPr="00EC7E89" w:rsidRDefault="00156D6F" w:rsidP="00156D6F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．视力表在镜中的像与被测者相距</w:t>
      </w:r>
      <w:r w:rsidRPr="00EC7E89">
        <w:rPr>
          <w:rFonts w:ascii="Times New Roman" w:hAnsi="Times New Roman" w:cs="Times New Roman"/>
          <w:szCs w:val="24"/>
        </w:rPr>
        <w:t>4.7m</w:t>
      </w:r>
    </w:p>
    <w:p w:rsidR="00DB6295" w:rsidRPr="00EC7E89" w:rsidRDefault="00156D6F" w:rsidP="00156D6F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．视力表在镜中的像与被测者相距</w:t>
      </w:r>
      <w:r w:rsidRPr="00EC7E89">
        <w:rPr>
          <w:rFonts w:ascii="Times New Roman" w:hAnsi="Times New Roman" w:cs="Times New Roman"/>
          <w:szCs w:val="24"/>
        </w:rPr>
        <w:t>5.3m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B6295" w:rsidRPr="00EC7E89" w:rsidRDefault="00DB6295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156D6F" w:rsidRPr="00EC7E89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82BFD" w:rsidRDefault="00782BFD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EC7E89" w:rsidRPr="00EC7E89" w:rsidRDefault="00EC7E89" w:rsidP="00DB62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lastRenderedPageBreak/>
        <w:t>知识点</w:t>
      </w:r>
      <w:r w:rsidRPr="00EC7E89">
        <w:rPr>
          <w:rFonts w:ascii="Times New Roman" w:hAnsi="Times New Roman" w:cs="Times New Roman" w:hint="eastAsia"/>
          <w:b/>
          <w:szCs w:val="24"/>
        </w:rPr>
        <w:t>四</w:t>
      </w:r>
      <w:r w:rsidRPr="00EC7E89">
        <w:rPr>
          <w:rFonts w:ascii="Times New Roman" w:hAnsi="Times New Roman" w:cs="Times New Roman"/>
          <w:b/>
          <w:szCs w:val="24"/>
        </w:rPr>
        <w:t>：</w:t>
      </w:r>
      <w:r w:rsidRPr="00EC7E89">
        <w:rPr>
          <w:rFonts w:ascii="Times New Roman" w:hAnsi="Times New Roman" w:cs="Times New Roman" w:hint="eastAsia"/>
          <w:b/>
          <w:szCs w:val="24"/>
        </w:rPr>
        <w:t>凸透镜成像规律</w:t>
      </w:r>
    </w:p>
    <w:p w:rsidR="001C4632" w:rsidRPr="00EC7E89" w:rsidRDefault="00782BFD" w:rsidP="001C463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1C4632" w:rsidRPr="00EC7E89">
        <w:rPr>
          <w:rFonts w:ascii="Times New Roman" w:hAnsi="Times New Roman" w:cs="Times New Roman"/>
        </w:rPr>
        <w:t>如下右图所示，已知一条入射光线过凸透镜的光心</w:t>
      </w:r>
      <w:r w:rsidR="001C4632" w:rsidRPr="00EC7E89">
        <w:rPr>
          <w:rFonts w:ascii="Times New Roman" w:hAnsi="Times New Roman" w:cs="Times New Roman"/>
          <w:i/>
          <w:iCs/>
        </w:rPr>
        <w:t>O</w:t>
      </w:r>
      <w:r w:rsidR="001C4632" w:rsidRPr="00EC7E89">
        <w:rPr>
          <w:rFonts w:ascii="Times New Roman" w:hAnsi="Times New Roman" w:cs="Times New Roman"/>
        </w:rPr>
        <w:t>，一条经过凸透镜折射后的光线与主光轴平行，请分别画出它们对应的出射光线和入射光线。</w:t>
      </w:r>
    </w:p>
    <w:p w:rsidR="001C4632" w:rsidRPr="00EC7E89" w:rsidRDefault="00D07895" w:rsidP="001C463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3776" behindDoc="0" locked="0" layoutInCell="1" allowOverlap="1" wp14:anchorId="1E1FBFD8" wp14:editId="430F86C7">
            <wp:simplePos x="0" y="0"/>
            <wp:positionH relativeFrom="column">
              <wp:posOffset>1328420</wp:posOffset>
            </wp:positionH>
            <wp:positionV relativeFrom="paragraph">
              <wp:posOffset>139065</wp:posOffset>
            </wp:positionV>
            <wp:extent cx="2190750" cy="1390650"/>
            <wp:effectExtent l="0" t="0" r="0" b="0"/>
            <wp:wrapSquare wrapText="bothSides"/>
            <wp:docPr id="34" name="图片 34" descr="http://czwl.cooco.net.cn/files/down/test/2016/01/31/00/2016013100362368049012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czwl.cooco.net.cn/files/down/test/2016/01/31/00/2016013100362368049012.files/image0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07895" w:rsidRPr="00EC7E89" w:rsidRDefault="00D07895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07895" w:rsidRPr="00EC7E89" w:rsidRDefault="00D07895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07895" w:rsidRPr="00EC7E89" w:rsidRDefault="00D07895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07895" w:rsidRPr="00EC7E89" w:rsidRDefault="00D07895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EC7E89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noProof/>
        </w:rPr>
        <w:drawing>
          <wp:anchor distT="0" distB="0" distL="114300" distR="114300" simplePos="0" relativeHeight="251724800" behindDoc="0" locked="0" layoutInCell="1" allowOverlap="1" wp14:anchorId="79EBB13C" wp14:editId="61FB495A">
            <wp:simplePos x="0" y="0"/>
            <wp:positionH relativeFrom="column">
              <wp:posOffset>1080770</wp:posOffset>
            </wp:positionH>
            <wp:positionV relativeFrom="paragraph">
              <wp:posOffset>85090</wp:posOffset>
            </wp:positionV>
            <wp:extent cx="2019300" cy="1219200"/>
            <wp:effectExtent l="0" t="0" r="0" b="0"/>
            <wp:wrapSquare wrapText="bothSides"/>
            <wp:docPr id="35" name="图片 35" descr="http://czwl.cooco.net.cn/files/down/test/2016/01/31/00/2016013100362368049012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czwl.cooco.net.cn/files/down/test/2016/01/31/00/2016013100362368049012.files/image019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BFD" w:rsidRPr="00EC7E89">
        <w:rPr>
          <w:rFonts w:ascii="Times New Roman" w:hAnsi="Times New Roman" w:cs="Times New Roman"/>
          <w:color w:val="FF0000"/>
          <w:szCs w:val="21"/>
        </w:rPr>
        <w:t>【答案】</w:t>
      </w:r>
    </w:p>
    <w:p w:rsidR="001C4632" w:rsidRPr="00EC7E89" w:rsidRDefault="001C4632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</w:p>
    <w:p w:rsidR="001C4632" w:rsidRPr="00EC7E89" w:rsidRDefault="001C4632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</w:p>
    <w:p w:rsidR="001C4632" w:rsidRDefault="001C4632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EC7E89" w:rsidRPr="00EC7E89" w:rsidRDefault="00EC7E89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782BFD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EC7E89" w:rsidRPr="00EC7E89" w:rsidRDefault="00EC7E89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D07895" w:rsidRPr="00EC7E89" w:rsidRDefault="00782BFD" w:rsidP="00D078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D07895" w:rsidRPr="00EC7E89">
        <w:rPr>
          <w:rFonts w:ascii="Times New Roman" w:hAnsi="Times New Roman" w:cs="Times New Roman"/>
        </w:rPr>
        <w:t>小</w:t>
      </w:r>
      <w:proofErr w:type="gramStart"/>
      <w:r w:rsidR="00D07895" w:rsidRPr="00EC7E89">
        <w:rPr>
          <w:rFonts w:ascii="Times New Roman" w:hAnsi="Times New Roman" w:cs="Times New Roman"/>
        </w:rPr>
        <w:t>明同学</w:t>
      </w:r>
      <w:proofErr w:type="gramEnd"/>
      <w:r w:rsidR="00D07895" w:rsidRPr="00EC7E89">
        <w:rPr>
          <w:rFonts w:ascii="Times New Roman" w:hAnsi="Times New Roman" w:cs="Times New Roman"/>
        </w:rPr>
        <w:t>在做凸透镜成像规律的实验中，光屏上得到烛焰清晰的像，同组的小华不小心将手指尖触摸到凸透镜，这时光屏上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D07895" w:rsidRPr="00EC7E89" w:rsidRDefault="00D07895" w:rsidP="00D07895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．出现手指的实像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．出现手指的影子</w:t>
      </w:r>
    </w:p>
    <w:p w:rsidR="00782BFD" w:rsidRPr="00EC7E89" w:rsidRDefault="00D07895" w:rsidP="00D07895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．烛焰的像变得不完整</w:t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．烛焰的像完整，但变暗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D07895" w:rsidRPr="00EC7E89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07895" w:rsidRPr="00EC7E89" w:rsidRDefault="00782BFD" w:rsidP="00D078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】</w:t>
      </w:r>
      <w:r w:rsidR="00D07895" w:rsidRPr="00EC7E89">
        <w:rPr>
          <w:rFonts w:ascii="Times New Roman" w:hAnsi="Times New Roman" w:cs="Times New Roman"/>
        </w:rPr>
        <w:t>将一个凸透镜正对太阳光，在距凸透镜</w:t>
      </w:r>
      <w:r w:rsidR="00D07895" w:rsidRPr="00EC7E89">
        <w:rPr>
          <w:rFonts w:ascii="Times New Roman" w:hAnsi="Times New Roman" w:cs="Times New Roman"/>
        </w:rPr>
        <w:t>10cm</w:t>
      </w:r>
      <w:r w:rsidR="00D07895" w:rsidRPr="00EC7E89">
        <w:rPr>
          <w:rFonts w:ascii="Times New Roman" w:hAnsi="Times New Roman" w:cs="Times New Roman"/>
        </w:rPr>
        <w:t>处得到一个最小、最亮的光斑，若将一个物体放在凸透镜前</w:t>
      </w:r>
      <w:r w:rsidR="00D07895" w:rsidRPr="00EC7E89">
        <w:rPr>
          <w:rFonts w:ascii="Times New Roman" w:hAnsi="Times New Roman" w:cs="Times New Roman"/>
        </w:rPr>
        <w:t>30cm</w:t>
      </w:r>
      <w:r w:rsidR="00D07895" w:rsidRPr="00EC7E89">
        <w:rPr>
          <w:rFonts w:ascii="Times New Roman" w:hAnsi="Times New Roman" w:cs="Times New Roman"/>
        </w:rPr>
        <w:t>处，则可在凸透镜的另一侧得到一个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D07895" w:rsidRPr="00EC7E89" w:rsidRDefault="00D07895" w:rsidP="00D07895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．倒立、缩小的实像</w:t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．倒立、放大的实像</w:t>
      </w:r>
    </w:p>
    <w:p w:rsidR="00782BFD" w:rsidRPr="00EC7E89" w:rsidRDefault="00D07895" w:rsidP="00D07895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．正立、缩小的实像</w:t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．正立、放大的虚像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D07895" w:rsidRPr="00EC7E89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782BFD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C7E89" w:rsidRPr="00EC7E89" w:rsidRDefault="00EC7E89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07895" w:rsidRPr="00EC7E89" w:rsidRDefault="00782BFD" w:rsidP="00D078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lastRenderedPageBreak/>
        <w:t>【例</w:t>
      </w:r>
      <w:r w:rsidRPr="00EC7E89">
        <w:rPr>
          <w:rFonts w:ascii="Times New Roman" w:hAnsi="Times New Roman" w:cs="Times New Roman" w:hint="eastAsia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】</w:t>
      </w:r>
      <w:r w:rsidR="00D07895" w:rsidRPr="00EC7E89">
        <w:rPr>
          <w:rFonts w:ascii="Times New Roman" w:hAnsi="Times New Roman" w:cs="Times New Roman"/>
        </w:rPr>
        <w:t>小</w:t>
      </w:r>
      <w:proofErr w:type="gramStart"/>
      <w:r w:rsidR="00D07895" w:rsidRPr="00EC7E89">
        <w:rPr>
          <w:rFonts w:ascii="Times New Roman" w:hAnsi="Times New Roman" w:cs="Times New Roman"/>
        </w:rPr>
        <w:t>丽同学</w:t>
      </w:r>
      <w:proofErr w:type="gramEnd"/>
      <w:r w:rsidR="00D07895" w:rsidRPr="00EC7E89">
        <w:rPr>
          <w:rFonts w:ascii="Times New Roman" w:hAnsi="Times New Roman" w:cs="Times New Roman"/>
        </w:rPr>
        <w:t>用焦距为</w:t>
      </w:r>
      <w:r w:rsidR="00D07895" w:rsidRPr="00EC7E89">
        <w:rPr>
          <w:rFonts w:ascii="Times New Roman" w:hAnsi="Times New Roman" w:cs="Times New Roman"/>
        </w:rPr>
        <w:t>15cm</w:t>
      </w:r>
      <w:r w:rsidR="00D07895" w:rsidRPr="00EC7E89">
        <w:rPr>
          <w:rFonts w:ascii="Times New Roman" w:hAnsi="Times New Roman" w:cs="Times New Roman"/>
        </w:rPr>
        <w:t>的凸透镜做</w:t>
      </w:r>
      <w:r w:rsidR="00D07895" w:rsidRPr="00EC7E89">
        <w:rPr>
          <w:rFonts w:ascii="Times New Roman" w:hAnsi="Times New Roman" w:cs="Times New Roman"/>
        </w:rPr>
        <w:t>“</w:t>
      </w:r>
      <w:r w:rsidR="00D07895" w:rsidRPr="00EC7E89">
        <w:rPr>
          <w:rFonts w:ascii="Times New Roman" w:hAnsi="Times New Roman" w:cs="Times New Roman"/>
        </w:rPr>
        <w:t>探究凸透镜成像的规律</w:t>
      </w:r>
      <w:r w:rsidR="00D07895" w:rsidRPr="00EC7E89">
        <w:rPr>
          <w:rFonts w:ascii="Times New Roman" w:hAnsi="Times New Roman" w:cs="Times New Roman"/>
        </w:rPr>
        <w:t>”</w:t>
      </w:r>
      <w:r w:rsidR="00D07895" w:rsidRPr="00EC7E89">
        <w:rPr>
          <w:rFonts w:ascii="Times New Roman" w:hAnsi="Times New Roman" w:cs="Times New Roman"/>
        </w:rPr>
        <w:t>实验：</w:t>
      </w:r>
    </w:p>
    <w:p w:rsidR="00D07895" w:rsidRPr="00EC7E89" w:rsidRDefault="00EC7E89" w:rsidP="00D0789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6848" behindDoc="0" locked="0" layoutInCell="1" allowOverlap="1" wp14:anchorId="54C13C06" wp14:editId="1428A426">
            <wp:simplePos x="0" y="0"/>
            <wp:positionH relativeFrom="column">
              <wp:posOffset>594995</wp:posOffset>
            </wp:positionH>
            <wp:positionV relativeFrom="paragraph">
              <wp:posOffset>139065</wp:posOffset>
            </wp:positionV>
            <wp:extent cx="4267200" cy="1333500"/>
            <wp:effectExtent l="0" t="0" r="0" b="0"/>
            <wp:wrapSquare wrapText="bothSides"/>
            <wp:docPr id="45" name="图片 45" descr="http://czwl.cooco.net.cn/files/down/test/2016/08/18/03/2016081803501454873988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czwl.cooco.net.cn/files/down/test/2016/08/18/03/2016081803501454873988.files/image01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895" w:rsidRPr="00EC7E89" w:rsidRDefault="00D07895" w:rsidP="00D07895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07895" w:rsidRPr="00EC7E89" w:rsidRDefault="00D07895" w:rsidP="00D07895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07895" w:rsidRPr="00EC7E89" w:rsidRDefault="00D07895" w:rsidP="00D07895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07895" w:rsidRPr="00EC7E89" w:rsidRDefault="00D07895" w:rsidP="00D07895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）如图甲所示，实验前应调节烛焰、凸透镜、</w:t>
      </w:r>
      <w:proofErr w:type="gramStart"/>
      <w:r w:rsidRPr="00EC7E89">
        <w:rPr>
          <w:rFonts w:ascii="Times New Roman" w:hAnsi="Times New Roman" w:cs="Times New Roman"/>
          <w:szCs w:val="24"/>
        </w:rPr>
        <w:t>光屏三者</w:t>
      </w:r>
      <w:proofErr w:type="gramEnd"/>
      <w:r w:rsidRPr="00EC7E89">
        <w:rPr>
          <w:rFonts w:ascii="Times New Roman" w:hAnsi="Times New Roman" w:cs="Times New Roman"/>
          <w:szCs w:val="24"/>
        </w:rPr>
        <w:t>的中心，使它们在</w:t>
      </w:r>
      <w:r w:rsidR="00EC7E89">
        <w:rPr>
          <w:rFonts w:ascii="Times New Roman" w:hAnsi="Times New Roman" w:cs="Times New Roman" w:hint="eastAsia"/>
          <w:szCs w:val="24"/>
        </w:rPr>
        <w:t>________</w:t>
      </w:r>
      <w:r w:rsidRPr="00EC7E89">
        <w:rPr>
          <w:rFonts w:ascii="Times New Roman" w:hAnsi="Times New Roman" w:cs="Times New Roman"/>
          <w:szCs w:val="24"/>
        </w:rPr>
        <w:t>高度上。</w:t>
      </w: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）实验过程中，当蜡烛与凸透镜的距离如图甲所示时，在光屏上可得到一个清晰的倒立、</w:t>
      </w:r>
      <w:r w:rsidR="00EC7E89">
        <w:rPr>
          <w:rFonts w:ascii="Times New Roman" w:hAnsi="Times New Roman" w:cs="Times New Roman" w:hint="eastAsia"/>
          <w:szCs w:val="24"/>
        </w:rPr>
        <w:t>_________</w:t>
      </w:r>
      <w:r w:rsidRPr="00EC7E89">
        <w:rPr>
          <w:rFonts w:ascii="Times New Roman" w:hAnsi="Times New Roman" w:cs="Times New Roman"/>
          <w:szCs w:val="24"/>
        </w:rPr>
        <w:t>的实像，生活中利用这个规律制成的光学仪器是</w:t>
      </w:r>
      <w:r w:rsidR="00EC7E89">
        <w:rPr>
          <w:rFonts w:ascii="Times New Roman" w:hAnsi="Times New Roman" w:cs="Times New Roman" w:hint="eastAsia"/>
          <w:szCs w:val="24"/>
        </w:rPr>
        <w:t>_____________</w:t>
      </w:r>
      <w:r w:rsidRPr="00EC7E89">
        <w:rPr>
          <w:rFonts w:ascii="Times New Roman" w:hAnsi="Times New Roman" w:cs="Times New Roman"/>
          <w:szCs w:val="24"/>
        </w:rPr>
        <w:t>。</w:t>
      </w: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Theme="minorEastAsia" w:hAnsiTheme="minorEastAsia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）实验过程中，小</w:t>
      </w:r>
      <w:proofErr w:type="gramStart"/>
      <w:r w:rsidRPr="00EC7E89">
        <w:rPr>
          <w:rFonts w:ascii="Times New Roman" w:hAnsi="Times New Roman" w:cs="Times New Roman"/>
          <w:szCs w:val="24"/>
        </w:rPr>
        <w:t>丽发现</w:t>
      </w:r>
      <w:proofErr w:type="gramEnd"/>
      <w:r w:rsidRPr="00EC7E89">
        <w:rPr>
          <w:rFonts w:ascii="Times New Roman" w:hAnsi="Times New Roman" w:cs="Times New Roman"/>
          <w:szCs w:val="24"/>
        </w:rPr>
        <w:t>当蜡烛成实像时，物距减小，像距与像都</w:t>
      </w:r>
      <w:r w:rsidR="00EC7E89">
        <w:rPr>
          <w:rFonts w:ascii="Times New Roman" w:hAnsi="Times New Roman" w:cs="Times New Roman"/>
          <w:szCs w:val="24"/>
          <w:u w:val="single"/>
        </w:rPr>
        <w:t>_______</w:t>
      </w:r>
      <w:r w:rsidR="00EC7E89" w:rsidRPr="00937FCE">
        <w:rPr>
          <w:rFonts w:ascii="Times New Roman" w:hAnsi="Times New Roman" w:cs="Times New Roman"/>
          <w:szCs w:val="24"/>
          <w:u w:val="single"/>
        </w:rPr>
        <w:t>_</w:t>
      </w:r>
      <w:r w:rsidR="00044F6A"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选填</w:t>
      </w:r>
      <w:r w:rsidRPr="00EC7E89">
        <w:rPr>
          <w:rFonts w:asciiTheme="minorEastAsia" w:hAnsiTheme="minorEastAsia" w:cs="Times New Roman"/>
          <w:szCs w:val="24"/>
        </w:rPr>
        <w:t>“变大”“变小”或“不变”</w:t>
      </w:r>
      <w:r w:rsidR="00044F6A" w:rsidRPr="00EC7E89">
        <w:rPr>
          <w:rFonts w:asciiTheme="minorEastAsia" w:hAnsiTheme="minorEastAsia" w:cs="Times New Roman"/>
          <w:szCs w:val="24"/>
        </w:rPr>
        <w:t>）</w:t>
      </w:r>
      <w:r w:rsidRPr="00EC7E89">
        <w:rPr>
          <w:rFonts w:asciiTheme="minorEastAsia" w:hAnsiTheme="minorEastAsia" w:cs="Times New Roman"/>
          <w:szCs w:val="24"/>
        </w:rPr>
        <w:t>。</w:t>
      </w: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）实验过程中，随着蜡烛的燃烧，可观察到光屏上的像向</w:t>
      </w:r>
      <w:r w:rsidR="00EC7E89">
        <w:rPr>
          <w:rFonts w:ascii="Times New Roman" w:hAnsi="Times New Roman" w:cs="Times New Roman"/>
          <w:szCs w:val="24"/>
          <w:u w:val="single"/>
        </w:rPr>
        <w:t>_______</w:t>
      </w:r>
      <w:r w:rsidR="00EC7E89" w:rsidRPr="00937FCE">
        <w:rPr>
          <w:rFonts w:ascii="Times New Roman" w:hAnsi="Times New Roman" w:cs="Times New Roman"/>
          <w:szCs w:val="24"/>
          <w:u w:val="single"/>
        </w:rPr>
        <w:t>_</w:t>
      </w: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Theme="minorEastAsia" w:hAnsiTheme="minorEastAsia" w:cs="Times New Roman"/>
          <w:szCs w:val="24"/>
        </w:rPr>
        <w:t>填“上”或“下”</w:t>
      </w:r>
      <w:r w:rsidRPr="00EC7E89">
        <w:rPr>
          <w:rFonts w:ascii="Times New Roman" w:hAnsi="Times New Roman" w:cs="Times New Roman"/>
          <w:szCs w:val="24"/>
        </w:rPr>
        <w:t>）移动。</w:t>
      </w:r>
    </w:p>
    <w:p w:rsidR="00782BFD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（</w:t>
      </w:r>
      <w:r w:rsidRPr="00EC7E89">
        <w:rPr>
          <w:rFonts w:ascii="Times New Roman" w:hAnsi="Times New Roman" w:cs="Times New Roman"/>
          <w:szCs w:val="24"/>
        </w:rPr>
        <w:t>5</w:t>
      </w:r>
      <w:r w:rsidRPr="00EC7E89">
        <w:rPr>
          <w:rFonts w:ascii="Times New Roman" w:hAnsi="Times New Roman" w:cs="Times New Roman"/>
          <w:szCs w:val="24"/>
        </w:rPr>
        <w:t>）通过实验观察可知，在图乙中左边的蜡烛通过凸透镜不可能形成的像是</w:t>
      </w:r>
      <w:r w:rsidR="00EC7E89">
        <w:rPr>
          <w:rFonts w:ascii="Times New Roman" w:hAnsi="Times New Roman" w:cs="Times New Roman"/>
          <w:szCs w:val="24"/>
          <w:u w:val="single"/>
        </w:rPr>
        <w:t>_______</w:t>
      </w:r>
      <w:r w:rsidR="00EC7E89" w:rsidRPr="00937FCE">
        <w:rPr>
          <w:rFonts w:ascii="Times New Roman" w:hAnsi="Times New Roman" w:cs="Times New Roman"/>
          <w:szCs w:val="24"/>
          <w:u w:val="single"/>
        </w:rPr>
        <w:t>_</w:t>
      </w:r>
      <w:r w:rsidRPr="00EC7E89">
        <w:rPr>
          <w:rFonts w:ascii="Times New Roman" w:hAnsi="Times New Roman" w:cs="Times New Roman"/>
          <w:szCs w:val="24"/>
        </w:rPr>
        <w:t>。（填符号）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D07895" w:rsidRPr="00EC7E89" w:rsidRDefault="00782BFD" w:rsidP="00D07895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D07895" w:rsidRPr="00EC7E89">
        <w:rPr>
          <w:rFonts w:ascii="Times New Roman" w:hAnsi="Times New Roman" w:cs="Times New Roman" w:hint="eastAsia"/>
          <w:color w:val="FF0000"/>
          <w:szCs w:val="24"/>
        </w:rPr>
        <w:t>（</w:t>
      </w:r>
      <w:r w:rsidR="00D07895" w:rsidRPr="00EC7E89">
        <w:rPr>
          <w:rFonts w:ascii="Times New Roman" w:hAnsi="Times New Roman" w:cs="Times New Roman"/>
          <w:color w:val="FF0000"/>
        </w:rPr>
        <w:t>1</w:t>
      </w:r>
      <w:r w:rsidR="00D07895" w:rsidRPr="00EC7E89">
        <w:rPr>
          <w:rFonts w:ascii="Times New Roman" w:hAnsi="Times New Roman" w:cs="Times New Roman"/>
          <w:color w:val="FF0000"/>
        </w:rPr>
        <w:t>）同一</w:t>
      </w: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（</w:t>
      </w:r>
      <w:r w:rsidRPr="00EC7E89">
        <w:rPr>
          <w:rFonts w:ascii="Times New Roman" w:hAnsi="Times New Roman" w:cs="Times New Roman"/>
          <w:color w:val="FF0000"/>
          <w:szCs w:val="24"/>
        </w:rPr>
        <w:t>2</w:t>
      </w:r>
      <w:r w:rsidRPr="00EC7E89">
        <w:rPr>
          <w:rFonts w:ascii="Times New Roman" w:hAnsi="Times New Roman" w:cs="Times New Roman"/>
          <w:color w:val="FF0000"/>
          <w:szCs w:val="24"/>
        </w:rPr>
        <w:t>）缩小照相机</w:t>
      </w: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（</w:t>
      </w:r>
      <w:r w:rsidRPr="00EC7E89">
        <w:rPr>
          <w:rFonts w:ascii="Times New Roman" w:hAnsi="Times New Roman" w:cs="Times New Roman"/>
          <w:color w:val="FF0000"/>
          <w:szCs w:val="24"/>
        </w:rPr>
        <w:t>3</w:t>
      </w:r>
      <w:r w:rsidRPr="00EC7E89">
        <w:rPr>
          <w:rFonts w:ascii="Times New Roman" w:hAnsi="Times New Roman" w:cs="Times New Roman"/>
          <w:color w:val="FF0000"/>
          <w:szCs w:val="24"/>
        </w:rPr>
        <w:t>）变大</w:t>
      </w: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（</w:t>
      </w:r>
      <w:r w:rsidRPr="00EC7E89">
        <w:rPr>
          <w:rFonts w:ascii="Times New Roman" w:hAnsi="Times New Roman" w:cs="Times New Roman"/>
          <w:color w:val="FF0000"/>
          <w:szCs w:val="24"/>
        </w:rPr>
        <w:t>4</w:t>
      </w:r>
      <w:r w:rsidRPr="00EC7E89">
        <w:rPr>
          <w:rFonts w:ascii="Times New Roman" w:hAnsi="Times New Roman" w:cs="Times New Roman"/>
          <w:color w:val="FF0000"/>
          <w:szCs w:val="24"/>
        </w:rPr>
        <w:t>）上</w:t>
      </w:r>
    </w:p>
    <w:p w:rsidR="00D07895" w:rsidRPr="00EC7E89" w:rsidRDefault="00D07895" w:rsidP="00D07895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（</w:t>
      </w:r>
      <w:r w:rsidRPr="00EC7E89">
        <w:rPr>
          <w:rFonts w:ascii="Times New Roman" w:hAnsi="Times New Roman" w:cs="Times New Roman"/>
          <w:color w:val="FF0000"/>
          <w:szCs w:val="24"/>
        </w:rPr>
        <w:t>5</w:t>
      </w:r>
      <w:r w:rsidRPr="00EC7E89">
        <w:rPr>
          <w:rFonts w:ascii="Times New Roman" w:hAnsi="Times New Roman" w:cs="Times New Roman"/>
          <w:color w:val="FF0000"/>
          <w:szCs w:val="24"/>
        </w:rPr>
        <w:t>）</w:t>
      </w:r>
      <w:r w:rsidRPr="00EC7E89">
        <w:rPr>
          <w:rFonts w:ascii="Times New Roman" w:hAnsi="Times New Roman" w:cs="Times New Roman"/>
          <w:color w:val="FF0000"/>
          <w:szCs w:val="24"/>
        </w:rPr>
        <w:t>B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782BFD" w:rsidRPr="00EC7E89" w:rsidRDefault="00782BFD" w:rsidP="00782BFD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EC7E89">
        <w:rPr>
          <w:rFonts w:ascii="Times New Roman" w:eastAsia="黑体" w:hAnsi="Times New Roman" w:cs="Times New Roman" w:hint="eastAsia"/>
          <w:spacing w:val="-6"/>
          <w:sz w:val="24"/>
          <w:szCs w:val="24"/>
        </w:rPr>
        <w:t>四</w:t>
      </w:r>
      <w:r w:rsidRPr="00EC7E89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Pr="00EC7E89">
        <w:rPr>
          <w:rFonts w:ascii="Times New Roman" w:eastAsia="黑体" w:hAnsi="黑体" w:cs="Times New Roman" w:hint="eastAsia"/>
          <w:spacing w:val="-6"/>
          <w:sz w:val="24"/>
          <w:szCs w:val="24"/>
        </w:rPr>
        <w:t>运动和力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EC7E89">
        <w:rPr>
          <w:rFonts w:ascii="Times New Roman" w:hAnsi="Times New Roman" w:cs="Times New Roman"/>
          <w:b/>
          <w:szCs w:val="24"/>
        </w:rPr>
        <w:t>一</w:t>
      </w:r>
      <w:proofErr w:type="gramEnd"/>
      <w:r w:rsidRPr="00EC7E89">
        <w:rPr>
          <w:rFonts w:ascii="Times New Roman" w:hAnsi="Times New Roman" w:cs="Times New Roman"/>
          <w:b/>
          <w:szCs w:val="24"/>
        </w:rPr>
        <w:t>：</w:t>
      </w:r>
      <w:r w:rsidRPr="00EC7E89">
        <w:rPr>
          <w:rFonts w:ascii="Times New Roman" w:hAnsi="Times New Roman" w:cs="Times New Roman" w:hint="eastAsia"/>
          <w:b/>
          <w:szCs w:val="24"/>
        </w:rPr>
        <w:t>机械运动</w:t>
      </w:r>
    </w:p>
    <w:p w:rsidR="00782BFD" w:rsidRPr="00EC7E89" w:rsidRDefault="00782BFD" w:rsidP="002812B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2812BB" w:rsidRPr="00EC7E89">
        <w:rPr>
          <w:rFonts w:ascii="Times New Roman" w:hAnsi="Times New Roman" w:cs="Times New Roman"/>
          <w:szCs w:val="24"/>
        </w:rPr>
        <w:t>6</w:t>
      </w:r>
      <w:r w:rsidR="002812BB" w:rsidRPr="00EC7E89">
        <w:rPr>
          <w:rFonts w:ascii="Times New Roman" w:hAnsi="Times New Roman" w:cs="Times New Roman"/>
          <w:szCs w:val="24"/>
        </w:rPr>
        <w:t>月</w:t>
      </w:r>
      <w:r w:rsidR="002812BB" w:rsidRPr="00EC7E89">
        <w:rPr>
          <w:rFonts w:ascii="Times New Roman" w:hAnsi="Times New Roman" w:cs="Times New Roman"/>
          <w:szCs w:val="24"/>
        </w:rPr>
        <w:t>16</w:t>
      </w:r>
      <w:r w:rsidR="002812BB" w:rsidRPr="00EC7E89">
        <w:rPr>
          <w:rFonts w:ascii="Times New Roman" w:hAnsi="Times New Roman" w:cs="Times New Roman"/>
          <w:szCs w:val="24"/>
        </w:rPr>
        <w:t>日铜仁南站至贵阳的高速列车正式通车，高速列车的平均时速为</w:t>
      </w:r>
      <w:r w:rsidR="002812BB" w:rsidRPr="00EC7E89">
        <w:rPr>
          <w:rFonts w:ascii="Times New Roman" w:hAnsi="Times New Roman" w:cs="Times New Roman"/>
          <w:szCs w:val="24"/>
        </w:rPr>
        <w:t>300km/h</w:t>
      </w:r>
      <w:r w:rsidR="002812BB" w:rsidRPr="00EC7E89">
        <w:rPr>
          <w:rFonts w:ascii="Times New Roman" w:hAnsi="Times New Roman" w:cs="Times New Roman"/>
          <w:szCs w:val="24"/>
        </w:rPr>
        <w:t>，从铜仁南站到贵阳只需要</w:t>
      </w:r>
      <w:r w:rsidR="002812BB" w:rsidRPr="00EC7E89">
        <w:rPr>
          <w:rFonts w:ascii="Times New Roman" w:hAnsi="Times New Roman" w:cs="Times New Roman"/>
          <w:szCs w:val="24"/>
        </w:rPr>
        <w:t>72</w:t>
      </w:r>
      <w:r w:rsidR="002812BB" w:rsidRPr="00EC7E89">
        <w:rPr>
          <w:rFonts w:ascii="Times New Roman" w:hAnsi="Times New Roman" w:cs="Times New Roman"/>
          <w:szCs w:val="24"/>
        </w:rPr>
        <w:t>分钟，则铜仁南站到贵阳的路程是</w:t>
      </w:r>
      <w:r w:rsidR="002812BB" w:rsidRPr="00EC7E89">
        <w:rPr>
          <w:rFonts w:ascii="Times New Roman" w:hAnsi="Times New Roman" w:cs="Times New Roman"/>
          <w:szCs w:val="24"/>
        </w:rPr>
        <w:t>______km</w:t>
      </w:r>
      <w:r w:rsidR="002812BB" w:rsidRPr="00EC7E89">
        <w:rPr>
          <w:rFonts w:ascii="Times New Roman" w:hAnsi="Times New Roman" w:cs="Times New Roman"/>
          <w:szCs w:val="24"/>
        </w:rPr>
        <w:t>。坐在行驶的高速列车中的乘客以他乘坐的车厢为参照物，乘客是</w:t>
      </w:r>
      <w:r w:rsidR="002812BB" w:rsidRPr="00EC7E89">
        <w:rPr>
          <w:rFonts w:ascii="Times New Roman" w:hAnsi="Times New Roman" w:cs="Times New Roman"/>
          <w:szCs w:val="24"/>
        </w:rPr>
        <w:t>______</w:t>
      </w:r>
      <w:r w:rsidR="002812BB" w:rsidRPr="00EC7E89">
        <w:rPr>
          <w:rFonts w:ascii="Times New Roman" w:hAnsi="Times New Roman" w:cs="Times New Roman"/>
          <w:szCs w:val="24"/>
        </w:rPr>
        <w:t>的。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="002812BB" w:rsidRPr="00EC7E89">
        <w:rPr>
          <w:rFonts w:ascii="Times New Roman" w:hAnsi="Times New Roman" w:cs="Times New Roman" w:hint="eastAsia"/>
          <w:color w:val="FF0000"/>
          <w:szCs w:val="21"/>
        </w:rPr>
        <w:t>360</w:t>
      </w:r>
      <w:r w:rsidR="002812BB" w:rsidRPr="00EC7E89">
        <w:rPr>
          <w:rFonts w:ascii="Times New Roman" w:hAnsi="Times New Roman" w:cs="Times New Roman" w:hint="eastAsia"/>
          <w:color w:val="FF0000"/>
          <w:szCs w:val="21"/>
        </w:rPr>
        <w:t>；静止</w:t>
      </w:r>
    </w:p>
    <w:p w:rsidR="00782BFD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EC7E89" w:rsidRDefault="00EC7E89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EC7E89" w:rsidRPr="00EC7E89" w:rsidRDefault="00EC7E89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B848A7" w:rsidRPr="00EC7E89" w:rsidRDefault="00782BFD" w:rsidP="00B848A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lastRenderedPageBreak/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B848A7" w:rsidRPr="00EC7E89">
        <w:rPr>
          <w:rFonts w:ascii="Times New Roman" w:hAnsi="Times New Roman" w:cs="Times New Roman"/>
        </w:rPr>
        <w:t>下列有关运动和力的说法中，正确的是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B848A7" w:rsidRPr="00EC7E89" w:rsidRDefault="00B848A7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．力是维持物体运动的原因</w:t>
      </w:r>
    </w:p>
    <w:p w:rsidR="00B848A7" w:rsidRPr="00EC7E89" w:rsidRDefault="00B848A7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．力只能改变物体运动的快慢，不能改变物体运动的方向</w:t>
      </w:r>
    </w:p>
    <w:p w:rsidR="00B848A7" w:rsidRPr="00EC7E89" w:rsidRDefault="00B848A7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．一切物体在没有受到力的作用时，总保持静止状态或匀速直线运动状态</w:t>
      </w:r>
    </w:p>
    <w:p w:rsidR="00782BFD" w:rsidRPr="00EC7E89" w:rsidRDefault="00B848A7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．重力的方向总是竖直向上的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B848A7" w:rsidRPr="00EC7E89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】</w:t>
      </w:r>
      <w:proofErr w:type="gramStart"/>
      <w:r w:rsidR="00386CE7" w:rsidRPr="00EC7E89">
        <w:rPr>
          <w:rFonts w:ascii="Times New Roman" w:hAnsi="Times New Roman" w:cs="Times New Roman" w:hint="eastAsia"/>
          <w:szCs w:val="24"/>
        </w:rPr>
        <w:t>一</w:t>
      </w:r>
      <w:proofErr w:type="gramEnd"/>
      <w:r w:rsidR="00386CE7" w:rsidRPr="00EC7E89">
        <w:rPr>
          <w:rFonts w:ascii="Times New Roman" w:hAnsi="Times New Roman" w:cs="Times New Roman" w:hint="eastAsia"/>
          <w:szCs w:val="24"/>
        </w:rPr>
        <w:t>物体做匀速直线运动，通过</w:t>
      </w:r>
      <w:r w:rsidR="00386CE7" w:rsidRPr="00EC7E89">
        <w:rPr>
          <w:rFonts w:ascii="Times New Roman" w:hAnsi="Times New Roman" w:cs="Times New Roman" w:hint="eastAsia"/>
          <w:szCs w:val="24"/>
        </w:rPr>
        <w:t>45m</w:t>
      </w:r>
      <w:r w:rsidR="00386CE7" w:rsidRPr="00EC7E89">
        <w:rPr>
          <w:rFonts w:ascii="Times New Roman" w:hAnsi="Times New Roman" w:cs="Times New Roman" w:hint="eastAsia"/>
          <w:szCs w:val="24"/>
        </w:rPr>
        <w:t>的路程用了</w:t>
      </w:r>
      <w:r w:rsidR="00386CE7" w:rsidRPr="00EC7E89">
        <w:rPr>
          <w:rFonts w:ascii="Times New Roman" w:hAnsi="Times New Roman" w:cs="Times New Roman" w:hint="eastAsia"/>
          <w:szCs w:val="24"/>
        </w:rPr>
        <w:t>30s</w:t>
      </w:r>
      <w:r w:rsidR="00386CE7" w:rsidRPr="00EC7E89">
        <w:rPr>
          <w:rFonts w:ascii="Times New Roman" w:hAnsi="Times New Roman" w:cs="Times New Roman" w:hint="eastAsia"/>
          <w:szCs w:val="24"/>
        </w:rPr>
        <w:t>的时间，则它在前</w:t>
      </w:r>
      <w:r w:rsidR="00386CE7" w:rsidRPr="00EC7E89">
        <w:rPr>
          <w:rFonts w:ascii="Times New Roman" w:hAnsi="Times New Roman" w:cs="Times New Roman" w:hint="eastAsia"/>
          <w:szCs w:val="24"/>
        </w:rPr>
        <w:t>15s</w:t>
      </w:r>
      <w:r w:rsidR="00386CE7" w:rsidRPr="00EC7E89">
        <w:rPr>
          <w:rFonts w:ascii="Times New Roman" w:hAnsi="Times New Roman" w:cs="Times New Roman" w:hint="eastAsia"/>
          <w:szCs w:val="24"/>
        </w:rPr>
        <w:t>路程内的速度为</w:t>
      </w:r>
      <w:r w:rsidR="00386CE7" w:rsidRPr="00EC7E89">
        <w:rPr>
          <w:rFonts w:ascii="Times New Roman" w:hAnsi="Times New Roman" w:cs="Times New Roman"/>
          <w:szCs w:val="24"/>
        </w:rPr>
        <w:t>___________</w:t>
      </w:r>
      <w:r w:rsidR="00386CE7" w:rsidRPr="00EC7E89">
        <w:rPr>
          <w:rFonts w:ascii="Times New Roman" w:hAnsi="Times New Roman" w:cs="Times New Roman" w:hint="eastAsia"/>
          <w:szCs w:val="24"/>
        </w:rPr>
        <w:t>m/s</w:t>
      </w:r>
      <w:r w:rsidR="00386CE7" w:rsidRPr="00EC7E89">
        <w:rPr>
          <w:rFonts w:ascii="Times New Roman" w:hAnsi="Times New Roman" w:cs="Times New Roman" w:hint="eastAsia"/>
          <w:szCs w:val="24"/>
        </w:rPr>
        <w:t>，通过的路程是</w:t>
      </w:r>
      <w:r w:rsidR="00386CE7" w:rsidRPr="00EC7E89">
        <w:rPr>
          <w:rFonts w:ascii="Times New Roman" w:hAnsi="Times New Roman" w:cs="Times New Roman" w:hint="eastAsia"/>
          <w:szCs w:val="24"/>
        </w:rPr>
        <w:t>______m</w:t>
      </w:r>
      <w:r w:rsidR="00386CE7" w:rsidRPr="00EC7E89">
        <w:rPr>
          <w:rFonts w:ascii="Times New Roman" w:hAnsi="Times New Roman" w:cs="Times New Roman" w:hint="eastAsia"/>
          <w:szCs w:val="24"/>
        </w:rPr>
        <w:t>；它通过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m"/>
        </w:smartTagPr>
        <w:r w:rsidR="00386CE7" w:rsidRPr="00EC7E89">
          <w:rPr>
            <w:rFonts w:ascii="Times New Roman" w:hAnsi="Times New Roman" w:cs="Times New Roman" w:hint="eastAsia"/>
            <w:szCs w:val="24"/>
          </w:rPr>
          <w:t>72m</w:t>
        </w:r>
      </w:smartTag>
      <w:r w:rsidR="00386CE7" w:rsidRPr="00EC7E89">
        <w:rPr>
          <w:rFonts w:ascii="Times New Roman" w:hAnsi="Times New Roman" w:cs="Times New Roman" w:hint="eastAsia"/>
          <w:szCs w:val="24"/>
        </w:rPr>
        <w:t>路程所用时间为</w:t>
      </w:r>
      <w:r w:rsidR="00386CE7" w:rsidRPr="00EC7E89">
        <w:rPr>
          <w:rFonts w:ascii="Times New Roman" w:hAnsi="Times New Roman" w:cs="Times New Roman" w:hint="eastAsia"/>
          <w:szCs w:val="24"/>
        </w:rPr>
        <w:t>______s</w:t>
      </w:r>
      <w:r w:rsidR="00EC7E89">
        <w:rPr>
          <w:rFonts w:ascii="Times New Roman" w:hAnsi="Times New Roman" w:cs="Times New Roman" w:hint="eastAsia"/>
          <w:szCs w:val="24"/>
        </w:rPr>
        <w:t>。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386CE7" w:rsidRPr="00EC7E89">
        <w:rPr>
          <w:rFonts w:ascii="Times New Roman" w:hAnsi="Times New Roman" w:cs="Times New Roman" w:hint="eastAsia"/>
          <w:color w:val="FF0000"/>
          <w:szCs w:val="24"/>
        </w:rPr>
        <w:t>1.5</w:t>
      </w:r>
      <w:r w:rsidR="00386CE7" w:rsidRPr="00EC7E89">
        <w:rPr>
          <w:rFonts w:ascii="Times New Roman" w:hAnsi="Times New Roman" w:cs="Times New Roman" w:hint="eastAsia"/>
          <w:color w:val="FF0000"/>
          <w:szCs w:val="24"/>
        </w:rPr>
        <w:t>；</w:t>
      </w:r>
      <w:r w:rsidR="00386CE7" w:rsidRPr="00EC7E89">
        <w:rPr>
          <w:rFonts w:ascii="Times New Roman" w:hAnsi="Times New Roman" w:cs="Times New Roman" w:hint="eastAsia"/>
          <w:color w:val="FF0000"/>
          <w:szCs w:val="24"/>
        </w:rPr>
        <w:t>22.5</w:t>
      </w:r>
      <w:r w:rsidR="00386CE7" w:rsidRPr="00EC7E89">
        <w:rPr>
          <w:rFonts w:ascii="Times New Roman" w:hAnsi="Times New Roman" w:cs="Times New Roman" w:hint="eastAsia"/>
          <w:color w:val="FF0000"/>
          <w:szCs w:val="24"/>
        </w:rPr>
        <w:t>；</w:t>
      </w:r>
      <w:r w:rsidR="00386CE7" w:rsidRPr="00EC7E89">
        <w:rPr>
          <w:rFonts w:ascii="Times New Roman" w:hAnsi="Times New Roman" w:cs="Times New Roman" w:hint="eastAsia"/>
          <w:color w:val="FF0000"/>
          <w:szCs w:val="24"/>
        </w:rPr>
        <w:t>48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86CE7" w:rsidRPr="00EC7E89" w:rsidRDefault="003F4A5E" w:rsidP="00386CE7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>
          <v:group id="_x0000_s1175" style="position:absolute;left:0;text-align:left;margin-left:211.25pt;margin-top:31.4pt;width:245.35pt;height:107.55pt;z-index:251729920" coordorigin="5643,4329" coordsize="4907,2151">
            <v:group id="_x0000_s1054" style="position:absolute;left:5643;top:4329;width:4907;height:2033" coordorigin="1668,7373" coordsize="4907,2033">
              <v:shape id="_x0000_s1055" type="#_x0000_t202" style="position:absolute;left:3510;top:8902;width:915;height:398" filled="f" stroked="f">
                <v:textbox style="mso-next-textbox:#_x0000_s1055">
                  <w:txbxContent>
                    <w:p w:rsidR="00902BF5" w:rsidRDefault="00902BF5" w:rsidP="00386CE7">
                      <w:pPr>
                        <w:rPr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2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宋体" w:hAnsi="宋体"/>
                          <w:spacing w:val="20"/>
                          <w:sz w:val="18"/>
                          <w:szCs w:val="18"/>
                        </w:rPr>
                        <w:t>/</w:t>
                      </w:r>
                      <w:r w:rsidRPr="00E70C5C">
                        <w:rPr>
                          <w:rFonts w:ascii="华文中宋" w:eastAsia="华文中宋" w:hAnsi="华文中宋" w:hint="eastAsia"/>
                          <w:spacing w:val="20"/>
                          <w:sz w:val="18"/>
                          <w:szCs w:val="18"/>
                        </w:rPr>
                        <w:t>秒</w:t>
                      </w:r>
                    </w:p>
                  </w:txbxContent>
                </v:textbox>
              </v:shape>
              <v:group id="_x0000_s1056" style="position:absolute;left:1668;top:7373;width:2294;height:2033" coordorigin="1668,7373" coordsize="2294,2033">
                <v:shape id="_x0000_s1057" type="#_x0000_t202" style="position:absolute;left:3312;top:8938;width:540;height:468" filled="f" stroked="f">
                  <v:textbox style="mso-next-textbox:#_x0000_s1057">
                    <w:txbxContent>
                      <w:p w:rsidR="00902BF5" w:rsidRDefault="00902BF5" w:rsidP="00386CE7">
                        <w:pPr>
                          <w:pStyle w:val="a6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058" type="#_x0000_t202" style="position:absolute;left:2136;top:8884;width:540;height:468" filled="f" stroked="f">
                  <v:textbox style="mso-next-textbox:#_x0000_s1058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59" type="#_x0000_t202" style="position:absolute;left:2370;top:8884;width:540;height:468" filled="f" stroked="f">
                  <v:textbox style="mso-next-textbox:#_x0000_s1059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060" type="#_x0000_t202" style="position:absolute;left:2601;top:8884;width:540;height:468" filled="f" stroked="f">
                  <v:textbox style="mso-next-textbox:#_x0000_s1060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_x0000_s1061" type="#_x0000_t202" style="position:absolute;left:2835;top:8884;width:540;height:468" filled="f" stroked="f">
                  <v:textbox style="mso-next-textbox:#_x0000_s1061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62" type="#_x0000_t202" style="position:absolute;left:3078;top:8880;width:540;height:468" filled="f" stroked="f">
                  <v:textbox style="mso-next-textbox:#_x0000_s1062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_x0000_s1063" type="#_x0000_t202" style="position:absolute;left:1803;top:8836;width:570;height:380;mso-wrap-edited:f" wrapcoords="0 0 21600 0 21600 21600 0 21600 0 0" filled="f" stroked="f">
                  <v:textbox style="mso-next-textbox:#_x0000_s1063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_x0000_s1064" type="#_x0000_t202" style="position:absolute;left:1668;top:8485;width:540;height:468" filled="f" stroked="f">
                  <v:textbox style="mso-next-textbox:#_x0000_s1064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66</w:t>
                        </w:r>
                      </w:p>
                    </w:txbxContent>
                  </v:textbox>
                </v:shape>
                <v:shape id="_x0000_s1065" type="#_x0000_t202" style="position:absolute;left:1668;top:8221;width:540;height:468" filled="f" stroked="f">
                  <v:textbox style="mso-next-textbox:#_x0000_s1065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066" type="#_x0000_t202" style="position:absolute;left:1668;top:7939;width:540;height:468" filled="f" stroked="f">
                  <v:textbox style="mso-next-textbox:#_x0000_s1066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_x0000_s1067" type="#_x0000_t202" style="position:absolute;left:1668;top:7681;width:540;height:468" filled="f" stroked="f">
                  <v:textbox style="mso-next-textbox:#_x0000_s1067">
                    <w:txbxContent>
                      <w:p w:rsidR="00902BF5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68" type="#_x0000_t202" style="position:absolute;left:3017;top:7552;width:944;height:570" filled="f" stroked="f">
                  <v:textbox style="mso-next-textbox:#_x0000_s1068">
                    <w:txbxContent>
                      <w:p w:rsidR="00902BF5" w:rsidRPr="00E70C5C" w:rsidRDefault="00902BF5" w:rsidP="00386CE7">
                        <w:pPr>
                          <w:rPr>
                            <w:rFonts w:ascii="华文中宋" w:eastAsia="华文中宋" w:hAnsi="华文中宋"/>
                            <w:sz w:val="18"/>
                            <w:szCs w:val="18"/>
                          </w:rPr>
                        </w:pPr>
                        <w:r w:rsidRPr="00E70C5C">
                          <w:rPr>
                            <w:rFonts w:ascii="华文中宋" w:eastAsia="华文中宋" w:hAnsi="华文中宋" w:hint="eastAsia"/>
                            <w:sz w:val="18"/>
                            <w:szCs w:val="18"/>
                          </w:rPr>
                          <w:t>甲车</w:t>
                        </w:r>
                      </w:p>
                    </w:txbxContent>
                  </v:textbox>
                </v:shape>
                <v:line id="_x0000_s1069" style="position:absolute;rotation:-90" from="2790,7605" to="2790,9016" strokeweight=".5pt">
                  <v:stroke dashstyle="1 1"/>
                  <o:lock v:ext="edit" aspectratio="t"/>
                </v:line>
                <v:line id="_x0000_s1070" style="position:absolute;rotation:-90" from="2789,7468" to="2789,8879" strokeweight=".5pt">
                  <v:stroke dashstyle="1 1"/>
                  <o:lock v:ext="edit" aspectratio="t"/>
                </v:line>
                <v:line id="_x0000_s1071" style="position:absolute" from="2085,8986" to="3962,8987">
                  <v:stroke endarrow="block" endarrowwidth="narrow" endarrowlength="long"/>
                  <o:lock v:ext="edit" aspectratio="t"/>
                </v:line>
                <v:line id="_x0000_s1072" style="position:absolute;flip:y" from="2085,7477" to="2086,8985">
                  <v:stroke endarrow="block" endarrowwidth="narrow" endarrowlength="long"/>
                  <o:lock v:ext="edit" aspectratio="t"/>
                </v:line>
                <v:group id="_x0000_s1073" style="position:absolute;left:2205;top:7903;width:352;height:1094" coordorigin="2430,3987" coordsize="180,1690">
                  <o:lock v:ext="edit" aspectratio="t"/>
                  <v:group id="_x0000_s1074" style="position:absolute;left:2430;top:3987;width:60;height:1690" coordorigin="2430,3987" coordsize="60,1690">
                    <o:lock v:ext="edit" aspectratio="t"/>
                    <v:line id="_x0000_s1075" style="position:absolute" from="2430,3988" to="2430,5677" strokeweight=".5pt">
                      <v:stroke dashstyle="1 1"/>
                      <o:lock v:ext="edit" aspectratio="t"/>
                    </v:line>
                    <v:line id="_x0000_s1076" style="position:absolute" from="2490,3987" to="2490,5676" strokeweight=".5pt">
                      <v:stroke dashstyle="1 1"/>
                      <o:lock v:ext="edit" aspectratio="t"/>
                    </v:line>
                  </v:group>
                  <v:group id="_x0000_s1077" style="position:absolute;left:2550;top:3987;width:60;height:1690" coordorigin="2430,3987" coordsize="60,1690">
                    <o:lock v:ext="edit" aspectratio="t"/>
                    <v:line id="_x0000_s1078" style="position:absolute" from="2430,3988" to="2430,5677" strokeweight=".5pt">
                      <v:stroke dashstyle="1 1"/>
                      <o:lock v:ext="edit" aspectratio="t"/>
                    </v:line>
                    <v:line id="_x0000_s1079" style="position:absolute" from="2490,3987" to="2490,5676" strokeweight=".5pt">
                      <v:stroke dashstyle="1 1"/>
                      <o:lock v:ext="edit" aspectratio="t"/>
                    </v:line>
                  </v:group>
                </v:group>
                <v:group id="_x0000_s1080" style="position:absolute;left:2672;top:7903;width:351;height:1094" coordorigin="2430,3987" coordsize="180,1690">
                  <o:lock v:ext="edit" aspectratio="t"/>
                  <v:group id="_x0000_s1081" style="position:absolute;left:2430;top:3987;width:60;height:1690" coordorigin="2430,3987" coordsize="60,1690">
                    <o:lock v:ext="edit" aspectratio="t"/>
                    <v:line id="_x0000_s1082" style="position:absolute" from="2430,3988" to="2430,5677" strokeweight=".5pt">
                      <v:stroke dashstyle="1 1"/>
                      <o:lock v:ext="edit" aspectratio="t"/>
                    </v:line>
                    <v:line id="_x0000_s1083" style="position:absolute" from="2490,3987" to="2490,5676" strokeweight=".5pt">
                      <v:stroke dashstyle="1 1"/>
                      <o:lock v:ext="edit" aspectratio="t"/>
                    </v:line>
                  </v:group>
                  <v:group id="_x0000_s1084" style="position:absolute;left:2550;top:3987;width:60;height:1690" coordorigin="2430,3987" coordsize="60,1690">
                    <o:lock v:ext="edit" aspectratio="t"/>
                    <v:line id="_x0000_s1085" style="position:absolute" from="2430,3988" to="2430,5677" strokeweight=".5pt">
                      <v:stroke dashstyle="1 1"/>
                      <o:lock v:ext="edit" aspectratio="t"/>
                    </v:line>
                    <v:line id="_x0000_s1086" style="position:absolute" from="2490,3987" to="2490,5676" strokeweight=".5pt">
                      <v:stroke dashstyle="1 1"/>
                      <o:lock v:ext="edit" aspectratio="t"/>
                    </v:line>
                  </v:group>
                </v:group>
                <v:group id="_x0000_s1087" style="position:absolute;left:3142;top:7903;width:352;height:1094" coordorigin="2430,3987" coordsize="180,1690">
                  <o:lock v:ext="edit" aspectratio="t"/>
                  <v:group id="_x0000_s1088" style="position:absolute;left:2430;top:3987;width:60;height:1690" coordorigin="2430,3987" coordsize="60,1690">
                    <o:lock v:ext="edit" aspectratio="t"/>
                    <v:line id="_x0000_s1089" style="position:absolute" from="2430,3988" to="2430,5677" strokeweight=".5pt">
                      <v:stroke dashstyle="1 1"/>
                      <o:lock v:ext="edit" aspectratio="t"/>
                    </v:line>
                    <v:line id="_x0000_s1090" style="position:absolute" from="2490,3987" to="2490,5676" strokeweight=".5pt">
                      <v:stroke dashstyle="1 1"/>
                      <o:lock v:ext="edit" aspectratio="t"/>
                    </v:line>
                  </v:group>
                  <v:group id="_x0000_s1091" style="position:absolute;left:2550;top:3987;width:60;height:1690" coordorigin="2430,3987" coordsize="60,1690">
                    <o:lock v:ext="edit" aspectratio="t"/>
                    <v:line id="_x0000_s1092" style="position:absolute" from="2430,3988" to="2430,5677" strokeweight=".5pt">
                      <v:stroke dashstyle="1 1"/>
                      <o:lock v:ext="edit" aspectratio="t"/>
                    </v:line>
                    <v:line id="_x0000_s1093" style="position:absolute" from="2490,3987" to="2490,5676" strokeweight=".5pt">
                      <v:stroke dashstyle="1 1"/>
                      <o:lock v:ext="edit" aspectratio="t"/>
                    </v:line>
                  </v:group>
                </v:group>
                <v:group id="_x0000_s1094" style="position:absolute;left:2722;top:8077;width:136;height:1411;rotation:-90" coordorigin="2430,3987" coordsize="60,1690">
                  <o:lock v:ext="edit" aspectratio="t"/>
                  <v:line id="_x0000_s1095" style="position:absolute" from="2430,3988" to="2430,5677" strokeweight=".5pt">
                    <v:stroke dashstyle="1 1"/>
                    <o:lock v:ext="edit" aspectratio="t"/>
                  </v:line>
                  <v:line id="_x0000_s1096" style="position:absolute" from="2490,3987" to="2490,5676" strokeweight=".5pt">
                    <v:stroke dashstyle="1 1"/>
                    <o:lock v:ext="edit" aspectratio="t"/>
                  </v:line>
                </v:group>
                <v:group id="_x0000_s1097" style="position:absolute;left:2722;top:7805;width:136;height:1411;rotation:-90" coordorigin="2430,3987" coordsize="60,1690">
                  <o:lock v:ext="edit" aspectratio="t"/>
                  <v:line id="_x0000_s1098" style="position:absolute" from="2430,3988" to="2430,5677" strokeweight=".5pt">
                    <v:stroke dashstyle="1 1"/>
                    <o:lock v:ext="edit" aspectratio="t"/>
                  </v:line>
                  <v:line id="_x0000_s1099" style="position:absolute" from="2490,3987" to="2490,5676" strokeweight=".5pt">
                    <v:stroke dashstyle="1 1"/>
                    <o:lock v:ext="edit" aspectratio="t"/>
                  </v:line>
                </v:group>
                <v:line id="_x0000_s1100" style="position:absolute;rotation:-90" from="2790,7332" to="2790,8743" strokeweight=".5pt">
                  <v:stroke dashstyle="1 1"/>
                  <o:lock v:ext="edit" aspectratio="t"/>
                </v:line>
                <v:line id="_x0000_s1101" style="position:absolute;rotation:-90" from="2789,7196" to="2789,8607" strokeweight=".5pt">
                  <v:stroke dashstyle="1 1"/>
                  <o:lock v:ext="edit" aspectratio="t"/>
                </v:line>
                <v:line id="_x0000_s1102" style="position:absolute" from="2323,8940" to="2323,8986">
                  <o:lock v:ext="edit" aspectratio="t"/>
                </v:line>
                <v:line id="_x0000_s1103" style="position:absolute" from="2558,8940" to="2558,8986">
                  <o:lock v:ext="edit" aspectratio="t"/>
                </v:line>
                <v:line id="_x0000_s1104" style="position:absolute" from="2789,8940" to="2789,8986">
                  <o:lock v:ext="edit" aspectratio="t"/>
                </v:line>
                <v:line id="_x0000_s1105" style="position:absolute" from="3024,8940" to="3024,8986">
                  <o:lock v:ext="edit" aspectratio="t"/>
                </v:line>
                <v:line id="_x0000_s1106" style="position:absolute" from="3261,8940" to="3261,8986">
                  <o:lock v:ext="edit" aspectratio="t"/>
                </v:line>
                <v:line id="_x0000_s1107" style="position:absolute" from="3494,8940" to="3494,8986">
                  <o:lock v:ext="edit" aspectratio="t"/>
                </v:line>
                <v:line id="_x0000_s1108" style="position:absolute" from="2086,7903" to="2126,7903">
                  <o:lock v:ext="edit" aspectratio="t"/>
                </v:line>
                <v:line id="_x0000_s1109" style="position:absolute" from="2086,8173" to="2126,8173">
                  <o:lock v:ext="edit" aspectratio="t"/>
                </v:line>
                <v:line id="_x0000_s1110" style="position:absolute" from="2086,8443" to="2126,8443">
                  <o:lock v:ext="edit" aspectratio="t"/>
                </v:line>
                <v:line id="_x0000_s1111" style="position:absolute" from="2086,8716" to="2126,8716">
                  <o:lock v:ext="edit" aspectratio="t"/>
                </v:line>
                <v:line id="_x0000_s1112" style="position:absolute;rotation:-760767fd;flip:y" from="2209,7770" to="3371,9111">
                  <o:lock v:ext="edit" aspectratio="t"/>
                </v:line>
                <v:shape id="_x0000_s1113" type="#_x0000_t202" style="position:absolute;left:2180;top:7373;width:363;height:261" strokecolor="white">
                  <v:textbox style="mso-next-textbox:#_x0000_s1113" inset="0,0,0,0">
                    <w:txbxContent>
                      <w:p w:rsidR="00902BF5" w:rsidRPr="00DB0942" w:rsidRDefault="00902BF5" w:rsidP="00386CE7">
                        <w:pPr>
                          <w:rPr>
                            <w:sz w:val="18"/>
                            <w:szCs w:val="18"/>
                          </w:rPr>
                        </w:pPr>
                        <w:r w:rsidRPr="00DB0942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米</w:t>
                        </w:r>
                      </w:p>
                    </w:txbxContent>
                  </v:textbox>
                </v:shape>
              </v:group>
              <v:group id="_x0000_s1114" style="position:absolute;left:3808;top:7376;width:2767;height:1976" coordorigin="3808,7376" coordsize="2767,1976">
                <v:shape id="_x0000_s1115" type="#_x0000_t202" style="position:absolute;left:5660;top:8902;width:915;height:437" filled="f" stroked="f">
                  <v:textbox style="mso-next-textbox:#_x0000_s1115">
                    <w:txbxContent>
                      <w:p w:rsidR="00902BF5" w:rsidRDefault="00902BF5" w:rsidP="00386CE7">
                        <w:pPr>
                          <w:rPr>
                            <w:spacing w:val="2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pacing w:val="2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宋体" w:hAnsi="宋体"/>
                            <w:spacing w:val="20"/>
                            <w:sz w:val="18"/>
                            <w:szCs w:val="18"/>
                          </w:rPr>
                          <w:t>/</w:t>
                        </w:r>
                        <w:r w:rsidRPr="00E70C5C">
                          <w:rPr>
                            <w:rFonts w:ascii="华文中宋" w:eastAsia="华文中宋" w:hAnsi="华文中宋" w:hint="eastAsia"/>
                            <w:spacing w:val="20"/>
                            <w:sz w:val="18"/>
                            <w:szCs w:val="18"/>
                          </w:rPr>
                          <w:t>秒</w:t>
                        </w:r>
                      </w:p>
                    </w:txbxContent>
                  </v:textbox>
                </v:shape>
                <v:group id="_x0000_s1116" style="position:absolute;left:3808;top:7376;width:2294;height:1976" coordorigin="3858,7376" coordsize="2294,1976">
                  <v:shape id="_x0000_s1117" type="#_x0000_t202" style="position:absolute;left:5445;top:8884;width:540;height:468" filled="f" stroked="f">
                    <v:textbox style="mso-next-textbox:#_x0000_s1117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1118" type="#_x0000_t202" style="position:absolute;left:4326;top:8884;width:540;height:468" filled="f" stroked="f">
                    <v:textbox style="mso-next-textbox:#_x0000_s1118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19" type="#_x0000_t202" style="position:absolute;left:4560;top:8884;width:540;height:468" filled="f" stroked="f">
                    <v:textbox style="mso-next-textbox:#_x0000_s1119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20" type="#_x0000_t202" style="position:absolute;left:4791;top:8884;width:540;height:468" filled="f" stroked="f">
                    <v:textbox style="mso-next-textbox:#_x0000_s1120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21" type="#_x0000_t202" style="position:absolute;left:5025;top:8884;width:540;height:468" filled="f" stroked="f">
                    <v:textbox style="mso-next-textbox:#_x0000_s1121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122" type="#_x0000_t202" style="position:absolute;left:5214;top:8884;width:540;height:468" filled="f" stroked="f">
                    <v:textbox style="mso-next-textbox:#_x0000_s1122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123" type="#_x0000_t202" style="position:absolute;left:3993;top:8836;width:570;height:380;mso-wrap-edited:f" wrapcoords="0 0 21600 0 21600 21600 0 21600 0 0" filled="f" stroked="f">
                    <v:textbox style="mso-next-textbox:#_x0000_s1123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24" type="#_x0000_t202" style="position:absolute;left:3858;top:8485;width:540;height:468" filled="f" stroked="f">
                    <v:textbox style="mso-next-textbox:#_x0000_s1124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0.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_x0000_s1125" type="#_x0000_t202" style="position:absolute;left:3858;top:8221;width:540;height:468" filled="f" stroked="f">
                    <v:textbox style="mso-next-textbox:#_x0000_s1125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126" type="#_x0000_t202" style="position:absolute;left:3858;top:7939;width:540;height:468" filled="f" stroked="f">
                    <v:textbox style="mso-next-textbox:#_x0000_s1126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127" type="#_x0000_t202" style="position:absolute;left:3858;top:7681;width:540;height:468" filled="f" stroked="f">
                    <v:textbox style="mso-next-textbox:#_x0000_s1127">
                      <w:txbxContent>
                        <w:p w:rsidR="00902BF5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line id="_x0000_s1128" style="position:absolute;rotation:-90" from="4980,7605" to="4980,9016" strokeweight=".5pt">
                    <v:stroke dashstyle="1 1"/>
                    <o:lock v:ext="edit" aspectratio="t"/>
                  </v:line>
                  <v:line id="_x0000_s1129" style="position:absolute;rotation:-90" from="4979,7468" to="4979,8879" strokeweight=".5pt">
                    <v:stroke dashstyle="1 1"/>
                    <o:lock v:ext="edit" aspectratio="t"/>
                  </v:line>
                  <v:line id="_x0000_s1130" style="position:absolute" from="4275,8986" to="6152,8987">
                    <v:stroke endarrow="block" endarrowwidth="narrow" endarrowlength="long"/>
                    <o:lock v:ext="edit" aspectratio="t"/>
                  </v:line>
                  <v:line id="_x0000_s1131" style="position:absolute;flip:y" from="4275,7477" to="4276,8985">
                    <v:stroke endarrow="block" endarrowwidth="narrow" endarrowlength="long"/>
                    <o:lock v:ext="edit" aspectratio="t"/>
                  </v:line>
                  <v:group id="_x0000_s1132" style="position:absolute;left:4395;top:7903;width:352;height:1094" coordorigin="2430,3987" coordsize="180,1690">
                    <o:lock v:ext="edit" aspectratio="t"/>
                    <v:group id="_x0000_s1133" style="position:absolute;left:2430;top:3987;width:60;height:1690" coordorigin="2430,3987" coordsize="60,1690">
                      <o:lock v:ext="edit" aspectratio="t"/>
                      <v:line id="_x0000_s1134" style="position:absolute" from="2430,3988" to="2430,5677" strokeweight=".5pt">
                        <v:stroke dashstyle="1 1"/>
                        <o:lock v:ext="edit" aspectratio="t"/>
                      </v:line>
                      <v:line id="_x0000_s1135" style="position:absolute" from="2490,3987" to="2490,5676" strokeweight=".5pt">
                        <v:stroke dashstyle="1 1"/>
                        <o:lock v:ext="edit" aspectratio="t"/>
                      </v:line>
                    </v:group>
                    <v:group id="_x0000_s1136" style="position:absolute;left:2550;top:3987;width:60;height:1690" coordorigin="2430,3987" coordsize="60,1690">
                      <o:lock v:ext="edit" aspectratio="t"/>
                      <v:line id="_x0000_s1137" style="position:absolute" from="2430,3988" to="2430,5677" strokeweight=".5pt">
                        <v:stroke dashstyle="1 1"/>
                        <o:lock v:ext="edit" aspectratio="t"/>
                      </v:line>
                      <v:line id="_x0000_s1138" style="position:absolute" from="2490,3987" to="2490,5676" strokeweight=".5pt">
                        <v:stroke dashstyle="1 1"/>
                        <o:lock v:ext="edit" aspectratio="t"/>
                      </v:line>
                    </v:group>
                  </v:group>
                  <v:group id="_x0000_s1139" style="position:absolute;left:4862;top:7903;width:351;height:1094" coordorigin="2430,3987" coordsize="180,1690">
                    <o:lock v:ext="edit" aspectratio="t"/>
                    <v:group id="_x0000_s1140" style="position:absolute;left:2430;top:3987;width:60;height:1690" coordorigin="2430,3987" coordsize="60,1690">
                      <o:lock v:ext="edit" aspectratio="t"/>
                      <v:line id="_x0000_s1141" style="position:absolute" from="2430,3988" to="2430,5677" strokeweight=".5pt">
                        <v:stroke dashstyle="1 1"/>
                        <o:lock v:ext="edit" aspectratio="t"/>
                      </v:line>
                      <v:line id="_x0000_s1142" style="position:absolute" from="2490,3987" to="2490,5676" strokeweight=".5pt">
                        <v:stroke dashstyle="1 1"/>
                        <o:lock v:ext="edit" aspectratio="t"/>
                      </v:line>
                    </v:group>
                    <v:group id="_x0000_s1143" style="position:absolute;left:2550;top:3987;width:60;height:1690" coordorigin="2430,3987" coordsize="60,1690">
                      <o:lock v:ext="edit" aspectratio="t"/>
                      <v:line id="_x0000_s1144" style="position:absolute" from="2430,3988" to="2430,5677" strokeweight=".5pt">
                        <v:stroke dashstyle="1 1"/>
                        <o:lock v:ext="edit" aspectratio="t"/>
                      </v:line>
                      <v:line id="_x0000_s1145" style="position:absolute" from="2490,3987" to="2490,5676" strokeweight=".5pt">
                        <v:stroke dashstyle="1 1"/>
                        <o:lock v:ext="edit" aspectratio="t"/>
                      </v:line>
                    </v:group>
                  </v:group>
                  <v:group id="_x0000_s1146" style="position:absolute;left:5332;top:7903;width:352;height:1094" coordorigin="2430,3987" coordsize="180,1690">
                    <o:lock v:ext="edit" aspectratio="t"/>
                    <v:group id="_x0000_s1147" style="position:absolute;left:2430;top:3987;width:60;height:1690" coordorigin="2430,3987" coordsize="60,1690">
                      <o:lock v:ext="edit" aspectratio="t"/>
                      <v:line id="_x0000_s1148" style="position:absolute" from="2430,3988" to="2430,5677" strokeweight=".5pt">
                        <v:stroke dashstyle="1 1"/>
                        <o:lock v:ext="edit" aspectratio="t"/>
                      </v:line>
                      <v:line id="_x0000_s1149" style="position:absolute" from="2490,3987" to="2490,5676" strokeweight=".5pt">
                        <v:stroke dashstyle="1 1"/>
                        <o:lock v:ext="edit" aspectratio="t"/>
                      </v:line>
                    </v:group>
                    <v:group id="_x0000_s1150" style="position:absolute;left:2550;top:3987;width:60;height:1690" coordorigin="2430,3987" coordsize="60,1690">
                      <o:lock v:ext="edit" aspectratio="t"/>
                      <v:line id="_x0000_s1151" style="position:absolute" from="2430,3988" to="2430,5677" strokeweight=".5pt">
                        <v:stroke dashstyle="1 1"/>
                        <o:lock v:ext="edit" aspectratio="t"/>
                      </v:line>
                      <v:line id="_x0000_s1152" style="position:absolute" from="2490,3987" to="2490,5676" strokeweight=".5pt">
                        <v:stroke dashstyle="1 1"/>
                        <o:lock v:ext="edit" aspectratio="t"/>
                      </v:line>
                    </v:group>
                  </v:group>
                  <v:group id="_x0000_s1153" style="position:absolute;left:4912;top:8077;width:136;height:1411;rotation:-90" coordorigin="2430,3987" coordsize="60,1690">
                    <o:lock v:ext="edit" aspectratio="t"/>
                    <v:line id="_x0000_s1154" style="position:absolute" from="2430,3988" to="2430,5677" strokeweight=".5pt">
                      <v:stroke dashstyle="1 1"/>
                      <o:lock v:ext="edit" aspectratio="t"/>
                    </v:line>
                    <v:line id="_x0000_s1155" style="position:absolute" from="2490,3987" to="2490,5676" strokeweight=".5pt">
                      <v:stroke dashstyle="1 1"/>
                      <o:lock v:ext="edit" aspectratio="t"/>
                    </v:line>
                  </v:group>
                  <v:group id="_x0000_s1156" style="position:absolute;left:4912;top:7805;width:136;height:1411;rotation:-90" coordorigin="2430,3987" coordsize="60,1690">
                    <o:lock v:ext="edit" aspectratio="t"/>
                    <v:line id="_x0000_s1157" style="position:absolute" from="2430,3988" to="2430,5677" strokeweight=".5pt">
                      <v:stroke dashstyle="1 1"/>
                      <o:lock v:ext="edit" aspectratio="t"/>
                    </v:line>
                    <v:line id="_x0000_s1158" style="position:absolute" from="2490,3987" to="2490,5676" strokeweight=".5pt">
                      <v:stroke dashstyle="1 1"/>
                      <o:lock v:ext="edit" aspectratio="t"/>
                    </v:line>
                  </v:group>
                  <v:line id="_x0000_s1159" style="position:absolute;rotation:-90" from="4980,7332" to="4980,8743" strokeweight=".5pt">
                    <v:stroke dashstyle="1 1"/>
                    <o:lock v:ext="edit" aspectratio="t"/>
                  </v:line>
                  <v:line id="_x0000_s1160" style="position:absolute;rotation:-90" from="4979,7196" to="4979,8607" strokeweight=".5pt">
                    <v:stroke dashstyle="1 1"/>
                    <o:lock v:ext="edit" aspectratio="t"/>
                  </v:line>
                  <v:line id="_x0000_s1161" style="position:absolute" from="4513,8940" to="4513,8986">
                    <o:lock v:ext="edit" aspectratio="t"/>
                  </v:line>
                  <v:line id="_x0000_s1162" style="position:absolute" from="4748,8940" to="4748,8986">
                    <o:lock v:ext="edit" aspectratio="t"/>
                  </v:line>
                  <v:line id="_x0000_s1163" style="position:absolute" from="4979,8940" to="4979,8986">
                    <o:lock v:ext="edit" aspectratio="t"/>
                  </v:line>
                  <v:line id="_x0000_s1164" style="position:absolute" from="5214,8940" to="5214,8986">
                    <o:lock v:ext="edit" aspectratio="t"/>
                  </v:line>
                  <v:line id="_x0000_s1165" style="position:absolute" from="5451,8940" to="5451,8986">
                    <o:lock v:ext="edit" aspectratio="t"/>
                  </v:line>
                  <v:line id="_x0000_s1166" style="position:absolute" from="5684,8940" to="5684,8986">
                    <o:lock v:ext="edit" aspectratio="t"/>
                  </v:line>
                  <v:line id="_x0000_s1167" style="position:absolute" from="4276,7903" to="4316,7903">
                    <o:lock v:ext="edit" aspectratio="t"/>
                  </v:line>
                  <v:line id="_x0000_s1168" style="position:absolute" from="4276,8173" to="4316,8173">
                    <o:lock v:ext="edit" aspectratio="t"/>
                  </v:line>
                  <v:line id="_x0000_s1169" style="position:absolute" from="4276,8443" to="4316,8443">
                    <o:lock v:ext="edit" aspectratio="t"/>
                  </v:line>
                  <v:line id="_x0000_s1170" style="position:absolute" from="4276,8716" to="4316,8716">
                    <o:lock v:ext="edit" aspectratio="t"/>
                  </v:line>
                  <v:shape id="_x0000_s1171" style="position:absolute;left:4208;top:8000;width:1537;height:889;rotation:-490251fd;mso-position-horizontal:absolute;mso-position-vertical:absolute" coordsize="1341,1334" path="m,1334l1341,e" filled="f">
                    <v:path arrowok="t"/>
                    <o:lock v:ext="edit" aspectratio="t"/>
                  </v:shape>
                  <v:shape id="_x0000_s1172" type="#_x0000_t202" style="position:absolute;left:5223;top:7558;width:810;height:441" filled="f" stroked="f">
                    <v:textbox style="mso-next-textbox:#_x0000_s1172">
                      <w:txbxContent>
                        <w:p w:rsidR="00902BF5" w:rsidRPr="00E70C5C" w:rsidRDefault="00902BF5" w:rsidP="00386CE7">
                          <w:pPr>
                            <w:rPr>
                              <w:rFonts w:ascii="华文中宋" w:eastAsia="华文中宋" w:hAnsi="华文中宋"/>
                              <w:sz w:val="18"/>
                            </w:rPr>
                          </w:pPr>
                          <w:r w:rsidRPr="00E70C5C">
                            <w:rPr>
                              <w:rFonts w:ascii="华文中宋" w:eastAsia="华文中宋" w:hAnsi="华文中宋" w:hint="eastAsia"/>
                              <w:sz w:val="18"/>
                            </w:rPr>
                            <w:t>乙车</w:t>
                          </w:r>
                        </w:p>
                      </w:txbxContent>
                    </v:textbox>
                  </v:shape>
                  <v:shape id="_x0000_s1173" type="#_x0000_t202" style="position:absolute;left:4370;top:7376;width:363;height:305" strokecolor="white">
                    <v:textbox style="mso-next-textbox:#_x0000_s1173" inset="0,0,0,0">
                      <w:txbxContent>
                        <w:p w:rsidR="00902BF5" w:rsidRPr="00DB0942" w:rsidRDefault="00902BF5" w:rsidP="00386CE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DB0942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米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174" type="#_x0000_t202" style="position:absolute;left:6297;top:6067;width:3382;height:413" filled="f" stroked="f">
              <v:textbox>
                <w:txbxContent>
                  <w:p w:rsidR="00902BF5" w:rsidRDefault="00902BF5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</v:group>
        </w:pict>
      </w:r>
      <w:r w:rsidR="00782BFD" w:rsidRPr="00EC7E89">
        <w:rPr>
          <w:rFonts w:ascii="Times New Roman" w:hAnsi="Times New Roman" w:cs="Times New Roman"/>
          <w:szCs w:val="24"/>
        </w:rPr>
        <w:t>【例</w:t>
      </w:r>
      <w:r w:rsidR="00782BFD" w:rsidRPr="00EC7E89">
        <w:rPr>
          <w:rFonts w:ascii="Times New Roman" w:hAnsi="Times New Roman" w:cs="Times New Roman" w:hint="eastAsia"/>
          <w:szCs w:val="24"/>
        </w:rPr>
        <w:t>4</w:t>
      </w:r>
      <w:r w:rsidR="00782BFD" w:rsidRPr="00EC7E89">
        <w:rPr>
          <w:rFonts w:ascii="Times New Roman" w:hAnsi="Times New Roman" w:cs="Times New Roman"/>
          <w:szCs w:val="24"/>
        </w:rPr>
        <w:t>】</w:t>
      </w:r>
      <w:r w:rsidR="00386CE7" w:rsidRPr="00EC7E89">
        <w:rPr>
          <w:rFonts w:ascii="Times New Roman" w:hAnsi="Times New Roman" w:cs="Times New Roman"/>
          <w:szCs w:val="24"/>
        </w:rPr>
        <w:t>甲、乙同时同地</w:t>
      </w:r>
      <w:r w:rsidR="00386CE7" w:rsidRPr="00EC7E89">
        <w:rPr>
          <w:rFonts w:ascii="Times New Roman" w:hAnsi="Times New Roman" w:cs="Times New Roman" w:hint="eastAsia"/>
          <w:szCs w:val="24"/>
        </w:rPr>
        <w:t>开始沿</w:t>
      </w:r>
      <w:r w:rsidR="00386CE7" w:rsidRPr="00EC7E89">
        <w:rPr>
          <w:rFonts w:ascii="Times New Roman" w:hAnsi="Times New Roman" w:cs="Times New Roman"/>
          <w:szCs w:val="24"/>
        </w:rPr>
        <w:t>同一方向</w:t>
      </w:r>
      <w:r w:rsidR="00386CE7" w:rsidRPr="00EC7E89">
        <w:rPr>
          <w:rFonts w:ascii="Times New Roman" w:hAnsi="Times New Roman" w:cs="Times New Roman" w:hint="eastAsia"/>
          <w:szCs w:val="24"/>
        </w:rPr>
        <w:t>作直线</w:t>
      </w:r>
      <w:r w:rsidR="00386CE7" w:rsidRPr="00EC7E89">
        <w:rPr>
          <w:rFonts w:ascii="Times New Roman" w:hAnsi="Times New Roman" w:cs="Times New Roman"/>
          <w:szCs w:val="24"/>
        </w:rPr>
        <w:t>运动，它们的</w:t>
      </w:r>
      <w:r w:rsidR="00386CE7" w:rsidRPr="00EC7E89">
        <w:rPr>
          <w:rFonts w:ascii="Times New Roman" w:hAnsi="Times New Roman" w:cs="Times New Roman"/>
          <w:i/>
          <w:szCs w:val="24"/>
        </w:rPr>
        <w:t>s</w:t>
      </w:r>
      <w:r w:rsidR="00386CE7" w:rsidRPr="00EC7E89">
        <w:rPr>
          <w:rFonts w:ascii="Times New Roman" w:hAnsi="Times New Roman" w:cs="Times New Roman"/>
          <w:szCs w:val="24"/>
        </w:rPr>
        <w:t>-</w:t>
      </w:r>
      <w:r w:rsidR="00386CE7" w:rsidRPr="00EC7E89">
        <w:rPr>
          <w:rFonts w:ascii="Times New Roman" w:hAnsi="Times New Roman" w:cs="Times New Roman"/>
          <w:i/>
          <w:szCs w:val="24"/>
        </w:rPr>
        <w:t>t</w:t>
      </w:r>
      <w:r w:rsidR="00386CE7" w:rsidRPr="00EC7E89">
        <w:rPr>
          <w:rFonts w:ascii="Times New Roman" w:hAnsi="Times New Roman" w:cs="Times New Roman"/>
          <w:szCs w:val="24"/>
        </w:rPr>
        <w:t>图像分别如图（</w:t>
      </w:r>
      <w:r w:rsidR="00386CE7" w:rsidRPr="00EC7E89">
        <w:rPr>
          <w:rFonts w:ascii="Times New Roman" w:hAnsi="Times New Roman" w:cs="Times New Roman"/>
          <w:szCs w:val="24"/>
        </w:rPr>
        <w:t>a</w:t>
      </w:r>
      <w:r w:rsidR="00386CE7" w:rsidRPr="00EC7E89">
        <w:rPr>
          <w:rFonts w:ascii="Times New Roman" w:hAnsi="Times New Roman" w:cs="Times New Roman"/>
          <w:szCs w:val="24"/>
        </w:rPr>
        <w:t>）和（</w:t>
      </w:r>
      <w:r w:rsidR="00386CE7" w:rsidRPr="00EC7E89">
        <w:rPr>
          <w:rFonts w:ascii="Times New Roman" w:hAnsi="Times New Roman" w:cs="Times New Roman"/>
          <w:szCs w:val="24"/>
        </w:rPr>
        <w:t>b</w:t>
      </w:r>
      <w:r w:rsidR="00386CE7" w:rsidRPr="00EC7E89">
        <w:rPr>
          <w:rFonts w:ascii="Times New Roman" w:hAnsi="Times New Roman" w:cs="Times New Roman"/>
          <w:szCs w:val="24"/>
        </w:rPr>
        <w:t>）所示。</w:t>
      </w:r>
      <w:r w:rsidR="00386CE7" w:rsidRPr="00EC7E89">
        <w:rPr>
          <w:rFonts w:ascii="Times New Roman" w:hAnsi="Times New Roman" w:cs="Times New Roman" w:hint="eastAsia"/>
          <w:szCs w:val="24"/>
        </w:rPr>
        <w:t>经过</w:t>
      </w:r>
      <w:r w:rsidR="00386CE7" w:rsidRPr="00EC7E89">
        <w:rPr>
          <w:rFonts w:ascii="Times New Roman" w:hAnsi="Times New Roman" w:cs="Times New Roman"/>
          <w:szCs w:val="24"/>
        </w:rPr>
        <w:t>6</w:t>
      </w:r>
      <w:r w:rsidR="00386CE7" w:rsidRPr="00EC7E89">
        <w:rPr>
          <w:rFonts w:ascii="Times New Roman" w:hAnsi="Times New Roman" w:cs="Times New Roman"/>
          <w:szCs w:val="24"/>
        </w:rPr>
        <w:t>秒</w:t>
      </w:r>
      <w:r w:rsidR="00386CE7" w:rsidRPr="00EC7E89">
        <w:rPr>
          <w:rFonts w:ascii="Times New Roman" w:hAnsi="Times New Roman" w:cs="Times New Roman" w:hint="eastAsia"/>
          <w:szCs w:val="24"/>
        </w:rPr>
        <w:t>，两车的位置关系是</w:t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>（</w:t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>）</w:t>
      </w:r>
    </w:p>
    <w:p w:rsidR="00386CE7" w:rsidRPr="00EC7E89" w:rsidRDefault="00386CE7" w:rsidP="00386CE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 w:hint="eastAsia"/>
          <w:szCs w:val="24"/>
        </w:rPr>
        <w:t>．甲在乙前面</w:t>
      </w:r>
      <w:r w:rsidRPr="00EC7E89">
        <w:rPr>
          <w:rFonts w:ascii="Times New Roman" w:hAnsi="Times New Roman" w:cs="Times New Roman" w:hint="eastAsia"/>
          <w:szCs w:val="24"/>
        </w:rPr>
        <w:t>1.2</w:t>
      </w:r>
      <w:r w:rsidRPr="00EC7E89">
        <w:rPr>
          <w:rFonts w:ascii="Times New Roman" w:hAnsi="Times New Roman" w:cs="Times New Roman" w:hint="eastAsia"/>
          <w:szCs w:val="24"/>
        </w:rPr>
        <w:t>米处</w:t>
      </w:r>
    </w:p>
    <w:p w:rsidR="00386CE7" w:rsidRPr="00EC7E89" w:rsidRDefault="00386CE7" w:rsidP="00386CE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 w:hint="eastAsia"/>
          <w:szCs w:val="24"/>
        </w:rPr>
        <w:t>．乙在甲前面</w:t>
      </w:r>
      <w:r w:rsidRPr="00EC7E89">
        <w:rPr>
          <w:rFonts w:ascii="Times New Roman" w:hAnsi="Times New Roman" w:cs="Times New Roman" w:hint="eastAsia"/>
          <w:szCs w:val="24"/>
        </w:rPr>
        <w:t>1.2</w:t>
      </w:r>
      <w:r w:rsidRPr="00EC7E89">
        <w:rPr>
          <w:rFonts w:ascii="Times New Roman" w:hAnsi="Times New Roman" w:cs="Times New Roman" w:hint="eastAsia"/>
          <w:szCs w:val="24"/>
        </w:rPr>
        <w:t>米处</w:t>
      </w:r>
    </w:p>
    <w:p w:rsidR="00386CE7" w:rsidRPr="00EC7E89" w:rsidRDefault="00386CE7" w:rsidP="00386CE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C</w:t>
      </w:r>
      <w:r w:rsidRPr="00EC7E89">
        <w:rPr>
          <w:rFonts w:ascii="Times New Roman" w:hAnsi="Times New Roman" w:cs="Times New Roman" w:hint="eastAsia"/>
          <w:szCs w:val="24"/>
        </w:rPr>
        <w:t>．甲在乙前面</w:t>
      </w:r>
      <w:r w:rsidRPr="00EC7E89">
        <w:rPr>
          <w:rFonts w:ascii="Times New Roman" w:hAnsi="Times New Roman" w:cs="Times New Roman" w:hint="eastAsia"/>
          <w:szCs w:val="24"/>
        </w:rPr>
        <w:t>0.6</w:t>
      </w:r>
      <w:r w:rsidRPr="00EC7E89">
        <w:rPr>
          <w:rFonts w:ascii="Times New Roman" w:hAnsi="Times New Roman" w:cs="Times New Roman" w:hint="eastAsia"/>
          <w:szCs w:val="24"/>
        </w:rPr>
        <w:t>米处</w:t>
      </w:r>
    </w:p>
    <w:p w:rsidR="00782BFD" w:rsidRPr="00EC7E89" w:rsidRDefault="00386CE7" w:rsidP="00386CE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D</w:t>
      </w:r>
      <w:r w:rsidRPr="00EC7E89">
        <w:rPr>
          <w:rFonts w:ascii="Times New Roman" w:hAnsi="Times New Roman" w:cs="Times New Roman" w:hint="eastAsia"/>
          <w:szCs w:val="24"/>
        </w:rPr>
        <w:t>．乙在甲前面</w:t>
      </w:r>
      <w:r w:rsidRPr="00EC7E89">
        <w:rPr>
          <w:rFonts w:ascii="Times New Roman" w:hAnsi="Times New Roman" w:cs="Times New Roman" w:hint="eastAsia"/>
          <w:szCs w:val="24"/>
        </w:rPr>
        <w:t>0.6</w:t>
      </w:r>
      <w:r w:rsidRPr="00EC7E89">
        <w:rPr>
          <w:rFonts w:ascii="Times New Roman" w:hAnsi="Times New Roman" w:cs="Times New Roman" w:hint="eastAsia"/>
          <w:szCs w:val="24"/>
        </w:rPr>
        <w:t>米处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E91A5A" w:rsidRPr="00EC7E89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t>知识点</w:t>
      </w:r>
      <w:r w:rsidRPr="00EC7E89">
        <w:rPr>
          <w:rFonts w:ascii="Times New Roman" w:hAnsi="Times New Roman" w:cs="Times New Roman" w:hint="eastAsia"/>
          <w:b/>
          <w:szCs w:val="24"/>
        </w:rPr>
        <w:t>二</w:t>
      </w:r>
      <w:r w:rsidRPr="00EC7E89">
        <w:rPr>
          <w:rFonts w:ascii="Times New Roman" w:hAnsi="Times New Roman" w:cs="Times New Roman"/>
          <w:b/>
          <w:szCs w:val="24"/>
        </w:rPr>
        <w:t>：</w:t>
      </w:r>
      <w:r w:rsidRPr="00EC7E89">
        <w:rPr>
          <w:rFonts w:ascii="Times New Roman" w:hAnsi="Times New Roman" w:cs="Times New Roman" w:hint="eastAsia"/>
          <w:b/>
          <w:szCs w:val="24"/>
        </w:rPr>
        <w:t>常见的力</w:t>
      </w:r>
    </w:p>
    <w:p w:rsidR="002812BB" w:rsidRPr="00EC7E89" w:rsidRDefault="00782BFD" w:rsidP="002812BB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2812BB" w:rsidRPr="00EC7E89">
        <w:rPr>
          <w:rFonts w:ascii="Times New Roman" w:hAnsi="Times New Roman" w:cs="Times New Roman"/>
        </w:rPr>
        <w:t>踢足球是我国青少年喜爱的一项体育运动，如图所示是一次精彩的传球攻门过程，下列说法正确的是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7392" behindDoc="0" locked="0" layoutInCell="1" allowOverlap="1" wp14:anchorId="0A1B24C8" wp14:editId="4E5EB8A3">
            <wp:simplePos x="0" y="0"/>
            <wp:positionH relativeFrom="column">
              <wp:posOffset>4252595</wp:posOffset>
            </wp:positionH>
            <wp:positionV relativeFrom="paragraph">
              <wp:posOffset>-6985</wp:posOffset>
            </wp:positionV>
            <wp:extent cx="1367790" cy="698500"/>
            <wp:effectExtent l="0" t="0" r="0" b="0"/>
            <wp:wrapSquare wrapText="bothSides"/>
            <wp:docPr id="1" name="图片 1" descr="http://czwl.cooco.net.cn/files/down/test/2016/07/31/14/2016073114385567785318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czwl.cooco.net.cn/files/down/test/2016/07/31/14/2016073114385567785318.files/image00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．在运动过程中，足球的重力势能是不变的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．足球对脚的作用力和脚对足球的作用力是一对平衡力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．足球在空中能够继续飞行，是因为受到惯性力的作用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．足球飞行路线发生了变化，说明力能改变物体的运动状态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="002812BB" w:rsidRPr="00EC7E89">
        <w:rPr>
          <w:rFonts w:ascii="Times New Roman" w:hAnsi="Times New Roman" w:cs="Times New Roman" w:hint="eastAsia"/>
          <w:color w:val="FF0000"/>
          <w:szCs w:val="21"/>
        </w:rPr>
        <w:t>D</w:t>
      </w:r>
    </w:p>
    <w:p w:rsidR="00782BFD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EC7E89" w:rsidRPr="00EC7E89" w:rsidRDefault="00EC7E89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lastRenderedPageBreak/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2812BB" w:rsidRPr="00EC7E89">
        <w:rPr>
          <w:rFonts w:ascii="Times New Roman" w:hAnsi="Times New Roman" w:cs="Times New Roman"/>
          <w:szCs w:val="24"/>
        </w:rPr>
        <w:t>重为</w:t>
      </w:r>
      <w:r w:rsidR="002812BB" w:rsidRPr="00EC7E89">
        <w:rPr>
          <w:rFonts w:ascii="Times New Roman" w:hAnsi="Times New Roman" w:cs="Times New Roman"/>
          <w:szCs w:val="24"/>
        </w:rPr>
        <w:t>40N</w:t>
      </w:r>
      <w:r w:rsidR="002812BB" w:rsidRPr="00EC7E89">
        <w:rPr>
          <w:rFonts w:ascii="Times New Roman" w:hAnsi="Times New Roman" w:cs="Times New Roman"/>
          <w:szCs w:val="24"/>
        </w:rPr>
        <w:t>的物体放在水平地面上，在</w:t>
      </w:r>
      <w:r w:rsidR="002812BB" w:rsidRPr="00EC7E89">
        <w:rPr>
          <w:rFonts w:ascii="Times New Roman" w:hAnsi="Times New Roman" w:cs="Times New Roman"/>
          <w:szCs w:val="24"/>
        </w:rPr>
        <w:t>15N</w:t>
      </w:r>
      <w:r w:rsidR="002812BB" w:rsidRPr="00EC7E89">
        <w:rPr>
          <w:rFonts w:ascii="Times New Roman" w:hAnsi="Times New Roman" w:cs="Times New Roman"/>
          <w:szCs w:val="24"/>
        </w:rPr>
        <w:t>水平拉力作用下做匀速直线运动，物体受到的摩擦力为</w:t>
      </w:r>
      <w:r w:rsidR="002812BB" w:rsidRPr="00EC7E89">
        <w:rPr>
          <w:rFonts w:ascii="Times New Roman" w:hAnsi="Times New Roman" w:cs="Times New Roman" w:hint="eastAsia"/>
          <w:szCs w:val="24"/>
        </w:rPr>
        <w:t>________</w:t>
      </w:r>
      <w:r w:rsidR="002812BB" w:rsidRPr="00EC7E89">
        <w:rPr>
          <w:rFonts w:ascii="Times New Roman" w:hAnsi="Times New Roman" w:cs="Times New Roman"/>
          <w:szCs w:val="24"/>
        </w:rPr>
        <w:t>N</w:t>
      </w:r>
      <w:r w:rsidR="002812BB" w:rsidRPr="00EC7E89">
        <w:rPr>
          <w:rFonts w:ascii="Times New Roman" w:hAnsi="Times New Roman" w:cs="Times New Roman"/>
          <w:szCs w:val="24"/>
        </w:rPr>
        <w:t>，当拉力增大为</w:t>
      </w:r>
      <w:r w:rsidR="002812BB" w:rsidRPr="00EC7E89">
        <w:rPr>
          <w:rFonts w:ascii="Times New Roman" w:hAnsi="Times New Roman" w:cs="Times New Roman"/>
          <w:szCs w:val="24"/>
        </w:rPr>
        <w:t>20N</w:t>
      </w:r>
      <w:r w:rsidR="002812BB" w:rsidRPr="00EC7E89">
        <w:rPr>
          <w:rFonts w:ascii="Times New Roman" w:hAnsi="Times New Roman" w:cs="Times New Roman"/>
          <w:szCs w:val="24"/>
        </w:rPr>
        <w:t>时，该物体受到的摩擦力为</w:t>
      </w:r>
      <w:r w:rsidR="002812BB" w:rsidRPr="00EC7E89">
        <w:rPr>
          <w:rFonts w:ascii="Times New Roman" w:hAnsi="Times New Roman" w:cs="Times New Roman" w:hint="eastAsia"/>
          <w:szCs w:val="24"/>
        </w:rPr>
        <w:t>_______</w:t>
      </w:r>
      <w:r w:rsidR="002812BB" w:rsidRPr="00EC7E89">
        <w:rPr>
          <w:rFonts w:ascii="Times New Roman" w:hAnsi="Times New Roman" w:cs="Times New Roman"/>
          <w:szCs w:val="24"/>
        </w:rPr>
        <w:t>N</w:t>
      </w:r>
      <w:r w:rsidR="002812BB" w:rsidRPr="00EC7E89">
        <w:rPr>
          <w:rFonts w:ascii="Times New Roman" w:hAnsi="Times New Roman" w:cs="Times New Roman" w:hint="eastAsia"/>
          <w:szCs w:val="24"/>
        </w:rPr>
        <w:t>。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2812BB" w:rsidRPr="00EC7E89">
        <w:rPr>
          <w:rFonts w:ascii="Times New Roman" w:hAnsi="Times New Roman" w:cs="Times New Roman" w:hint="eastAsia"/>
          <w:color w:val="FF0000"/>
          <w:szCs w:val="24"/>
        </w:rPr>
        <w:t>15</w:t>
      </w:r>
      <w:r w:rsidR="002812BB" w:rsidRPr="00EC7E89">
        <w:rPr>
          <w:rFonts w:ascii="Times New Roman" w:hAnsi="Times New Roman" w:cs="Times New Roman" w:hint="eastAsia"/>
          <w:color w:val="FF0000"/>
          <w:szCs w:val="24"/>
        </w:rPr>
        <w:t>；</w:t>
      </w:r>
      <w:r w:rsidR="002812BB" w:rsidRPr="00EC7E89">
        <w:rPr>
          <w:rFonts w:ascii="Times New Roman" w:hAnsi="Times New Roman" w:cs="Times New Roman" w:hint="eastAsia"/>
          <w:color w:val="FF0000"/>
          <w:szCs w:val="24"/>
        </w:rPr>
        <w:t>15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B848A7" w:rsidRPr="00EC7E89" w:rsidRDefault="00782BFD" w:rsidP="00B848A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3</w:t>
      </w:r>
      <w:r w:rsidRPr="00EC7E89">
        <w:rPr>
          <w:rFonts w:ascii="Times New Roman" w:hAnsi="Times New Roman" w:cs="Times New Roman"/>
          <w:szCs w:val="24"/>
        </w:rPr>
        <w:t>】</w:t>
      </w:r>
      <w:r w:rsidR="00B848A7" w:rsidRPr="00EC7E89">
        <w:rPr>
          <w:rFonts w:ascii="Times New Roman" w:hAnsi="Times New Roman" w:cs="Times New Roman"/>
        </w:rPr>
        <w:t>如图所示，第一次甲单独用</w:t>
      </w:r>
      <w:r w:rsidR="00B848A7" w:rsidRPr="00EC7E89">
        <w:rPr>
          <w:rFonts w:ascii="Times New Roman" w:hAnsi="Times New Roman" w:cs="Times New Roman"/>
        </w:rPr>
        <w:t>50N</w:t>
      </w:r>
      <w:r w:rsidR="00B848A7" w:rsidRPr="00EC7E89">
        <w:rPr>
          <w:rFonts w:ascii="Times New Roman" w:hAnsi="Times New Roman" w:cs="Times New Roman"/>
        </w:rPr>
        <w:t>的力推墙，第二次甲推墙的力不变，乙用</w:t>
      </w:r>
      <w:r w:rsidR="00B848A7" w:rsidRPr="00EC7E89">
        <w:rPr>
          <w:rFonts w:ascii="Times New Roman" w:hAnsi="Times New Roman" w:cs="Times New Roman"/>
        </w:rPr>
        <w:t>30N</w:t>
      </w:r>
      <w:r w:rsidR="00B848A7" w:rsidRPr="00EC7E89">
        <w:rPr>
          <w:rFonts w:ascii="Times New Roman" w:hAnsi="Times New Roman" w:cs="Times New Roman"/>
        </w:rPr>
        <w:t>的力向左推甲，前后两次，人均未运动，则下列说法错误的是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B848A7" w:rsidRPr="00EC7E89" w:rsidRDefault="00EC7E89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8416" behindDoc="0" locked="0" layoutInCell="1" allowOverlap="1" wp14:anchorId="158322FE" wp14:editId="62E22E88">
            <wp:simplePos x="0" y="0"/>
            <wp:positionH relativeFrom="column">
              <wp:posOffset>4157345</wp:posOffset>
            </wp:positionH>
            <wp:positionV relativeFrom="paragraph">
              <wp:posOffset>66040</wp:posOffset>
            </wp:positionV>
            <wp:extent cx="1403985" cy="1132840"/>
            <wp:effectExtent l="0" t="0" r="0" b="0"/>
            <wp:wrapSquare wrapText="bothSides"/>
            <wp:docPr id="7" name="图片 7" descr="http://czwl.cooco.net.cn/files/down/test/2016/07/01/05/2016070105385820544959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zwl.cooco.net.cn/files/down/test/2016/07/01/05/2016070105385820544959.files/image01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8A7" w:rsidRPr="00EC7E89">
        <w:rPr>
          <w:rFonts w:ascii="Times New Roman" w:hAnsi="Times New Roman" w:cs="Times New Roman"/>
          <w:szCs w:val="24"/>
        </w:rPr>
        <w:t>A</w:t>
      </w:r>
      <w:r w:rsidR="00B848A7" w:rsidRPr="00EC7E89">
        <w:rPr>
          <w:rFonts w:ascii="Times New Roman" w:hAnsi="Times New Roman" w:cs="Times New Roman"/>
          <w:szCs w:val="24"/>
        </w:rPr>
        <w:t>．在两幅图中，墙壁都受到</w:t>
      </w:r>
      <w:r w:rsidR="00B848A7" w:rsidRPr="00EC7E89">
        <w:rPr>
          <w:rFonts w:ascii="Times New Roman" w:hAnsi="Times New Roman" w:cs="Times New Roman"/>
          <w:szCs w:val="24"/>
        </w:rPr>
        <w:t>50N</w:t>
      </w:r>
      <w:r w:rsidR="00B848A7" w:rsidRPr="00EC7E89">
        <w:rPr>
          <w:rFonts w:ascii="Times New Roman" w:hAnsi="Times New Roman" w:cs="Times New Roman"/>
          <w:szCs w:val="24"/>
        </w:rPr>
        <w:t>的推力</w:t>
      </w:r>
    </w:p>
    <w:p w:rsidR="00B848A7" w:rsidRPr="00EC7E89" w:rsidRDefault="00B848A7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</w:t>
      </w:r>
      <w:proofErr w:type="gramStart"/>
      <w:r w:rsidRPr="00EC7E89">
        <w:rPr>
          <w:rFonts w:ascii="Times New Roman" w:hAnsi="Times New Roman" w:cs="Times New Roman"/>
          <w:szCs w:val="24"/>
        </w:rPr>
        <w:t>乙受到</w:t>
      </w:r>
      <w:proofErr w:type="gramEnd"/>
      <w:r w:rsidRPr="00EC7E89">
        <w:rPr>
          <w:rFonts w:ascii="Times New Roman" w:hAnsi="Times New Roman" w:cs="Times New Roman"/>
          <w:szCs w:val="24"/>
        </w:rPr>
        <w:t>地面</w:t>
      </w:r>
      <w:r w:rsidRPr="00EC7E89">
        <w:rPr>
          <w:rFonts w:ascii="Times New Roman" w:hAnsi="Times New Roman" w:cs="Times New Roman"/>
          <w:szCs w:val="24"/>
        </w:rPr>
        <w:t>30N</w:t>
      </w:r>
      <w:r w:rsidRPr="00EC7E89">
        <w:rPr>
          <w:rFonts w:ascii="Times New Roman" w:hAnsi="Times New Roman" w:cs="Times New Roman"/>
          <w:szCs w:val="24"/>
        </w:rPr>
        <w:t>的摩擦力，方向向左</w:t>
      </w:r>
    </w:p>
    <w:p w:rsidR="00B848A7" w:rsidRPr="00EC7E89" w:rsidRDefault="00B848A7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．第二次推时，</w:t>
      </w:r>
      <w:proofErr w:type="gramStart"/>
      <w:r w:rsidRPr="00EC7E89">
        <w:rPr>
          <w:rFonts w:ascii="Times New Roman" w:hAnsi="Times New Roman" w:cs="Times New Roman"/>
          <w:szCs w:val="24"/>
        </w:rPr>
        <w:t>甲受到</w:t>
      </w:r>
      <w:proofErr w:type="gramEnd"/>
      <w:r w:rsidRPr="00EC7E89">
        <w:rPr>
          <w:rFonts w:ascii="Times New Roman" w:hAnsi="Times New Roman" w:cs="Times New Roman"/>
          <w:szCs w:val="24"/>
        </w:rPr>
        <w:t>地面</w:t>
      </w:r>
      <w:r w:rsidRPr="00EC7E89">
        <w:rPr>
          <w:rFonts w:ascii="Times New Roman" w:hAnsi="Times New Roman" w:cs="Times New Roman"/>
          <w:szCs w:val="24"/>
        </w:rPr>
        <w:t>20N</w:t>
      </w:r>
      <w:r w:rsidRPr="00EC7E89">
        <w:rPr>
          <w:rFonts w:ascii="Times New Roman" w:hAnsi="Times New Roman" w:cs="Times New Roman"/>
          <w:szCs w:val="24"/>
        </w:rPr>
        <w:t>的摩擦力方向向左</w:t>
      </w:r>
    </w:p>
    <w:p w:rsidR="00782BFD" w:rsidRPr="00EC7E89" w:rsidRDefault="00B848A7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．第二次推时，墙壁受到</w:t>
      </w:r>
      <w:r w:rsidRPr="00EC7E89">
        <w:rPr>
          <w:rFonts w:ascii="Times New Roman" w:hAnsi="Times New Roman" w:cs="Times New Roman"/>
          <w:szCs w:val="24"/>
        </w:rPr>
        <w:t>80N</w:t>
      </w:r>
      <w:r w:rsidRPr="00EC7E89">
        <w:rPr>
          <w:rFonts w:ascii="Times New Roman" w:hAnsi="Times New Roman" w:cs="Times New Roman"/>
          <w:szCs w:val="24"/>
        </w:rPr>
        <w:t>的推力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3E7402" w:rsidRPr="00EC7E89">
        <w:rPr>
          <w:rFonts w:ascii="Times New Roman" w:hAnsiTheme="minorEastAsia" w:cs="Times New Roman"/>
          <w:color w:val="FF0000"/>
          <w:szCs w:val="24"/>
        </w:rPr>
        <w:t>★★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3E7402" w:rsidRPr="00EC7E89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10C7C" w:rsidRPr="00EC7E89" w:rsidRDefault="00782BFD" w:rsidP="00210C7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】</w:t>
      </w:r>
      <w:r w:rsidR="00210C7C" w:rsidRPr="00EC7E89">
        <w:rPr>
          <w:rFonts w:ascii="Times New Roman" w:hAnsi="Times New Roman" w:cs="Times New Roman"/>
        </w:rPr>
        <w:t>下列</w:t>
      </w:r>
      <w:proofErr w:type="gramStart"/>
      <w:r w:rsidR="00210C7C" w:rsidRPr="00EC7E89">
        <w:rPr>
          <w:rFonts w:ascii="Times New Roman" w:hAnsi="Times New Roman" w:cs="Times New Roman"/>
        </w:rPr>
        <w:t>图象</w:t>
      </w:r>
      <w:proofErr w:type="gramEnd"/>
      <w:r w:rsidR="00210C7C" w:rsidRPr="00EC7E89">
        <w:rPr>
          <w:rFonts w:ascii="Times New Roman" w:hAnsi="Times New Roman" w:cs="Times New Roman"/>
        </w:rPr>
        <w:t>中，能正确反映</w:t>
      </w:r>
      <w:r w:rsidR="00210C7C" w:rsidRPr="00EC7E89">
        <w:rPr>
          <w:rFonts w:ascii="Times New Roman" w:hAnsi="Times New Roman" w:cs="Times New Roman"/>
        </w:rPr>
        <w:t>“</w:t>
      </w:r>
      <w:r w:rsidR="00210C7C" w:rsidRPr="00EC7E89">
        <w:rPr>
          <w:rFonts w:ascii="Times New Roman" w:hAnsi="Times New Roman" w:cs="Times New Roman"/>
        </w:rPr>
        <w:t>物体所受的重力跟它的质量的关系</w:t>
      </w:r>
      <w:r w:rsidR="00210C7C" w:rsidRPr="00EC7E89">
        <w:rPr>
          <w:rFonts w:ascii="Times New Roman" w:hAnsi="Times New Roman" w:cs="Times New Roman"/>
        </w:rPr>
        <w:t>”</w:t>
      </w:r>
      <w:r w:rsidR="00210C7C" w:rsidRPr="00EC7E89">
        <w:rPr>
          <w:rFonts w:ascii="Times New Roman" w:hAnsi="Times New Roman" w:cs="Times New Roman"/>
        </w:rPr>
        <w:t>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C25A2B" w:rsidRPr="00EC7E89" w:rsidRDefault="00386CE7" w:rsidP="00210C7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09440" behindDoc="0" locked="0" layoutInCell="1" allowOverlap="1" wp14:anchorId="0E5837FE" wp14:editId="6968B78E">
            <wp:simplePos x="0" y="0"/>
            <wp:positionH relativeFrom="column">
              <wp:posOffset>404495</wp:posOffset>
            </wp:positionH>
            <wp:positionV relativeFrom="paragraph">
              <wp:posOffset>34290</wp:posOffset>
            </wp:positionV>
            <wp:extent cx="4867275" cy="74295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CE7" w:rsidRPr="00EC7E89" w:rsidRDefault="00386CE7" w:rsidP="00210C7C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C25A2B" w:rsidRPr="00EC7E89" w:rsidRDefault="003F4A5E" w:rsidP="00210C7C">
      <w:pPr>
        <w:spacing w:line="400" w:lineRule="exact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1" type="#_x0000_t202" style="position:absolute;left:0;text-align:left;margin-left:45.35pt;margin-top:13.2pt;width:347.25pt;height:27pt;z-index:251710464" filled="f" stroked="f">
            <v:textbox>
              <w:txbxContent>
                <w:p w:rsidR="00902BF5" w:rsidRPr="00210C7C" w:rsidRDefault="00902BF5" w:rsidP="00BA38FD">
                  <w:pPr>
                    <w:spacing w:line="400" w:lineRule="exact"/>
                    <w:ind w:leftChars="200" w:left="420"/>
                    <w:jc w:val="left"/>
                    <w:rPr>
                      <w:rFonts w:ascii="Times New Roman" w:hAnsi="Times New Roman" w:cs="Times New Roman"/>
                      <w:szCs w:val="24"/>
                    </w:rPr>
                  </w:pPr>
                  <w:r w:rsidRPr="00210C7C">
                    <w:rPr>
                      <w:rFonts w:ascii="Times New Roman" w:hAnsi="Times New Roman" w:cs="Times New Roman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 w:rsidRPr="00210C7C">
                    <w:rPr>
                      <w:rFonts w:ascii="Times New Roman" w:hAnsi="Times New Roman" w:cs="Times New Roman"/>
                      <w:szCs w:val="24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 w:rsidRPr="00210C7C">
                    <w:rPr>
                      <w:rFonts w:ascii="Times New Roman" w:hAnsi="Times New Roman" w:cs="Times New Roman"/>
                      <w:szCs w:val="24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Cs w:val="24"/>
                    </w:rPr>
                    <w:tab/>
                  </w:r>
                  <w:r w:rsidRPr="00210C7C">
                    <w:rPr>
                      <w:rFonts w:ascii="Times New Roman" w:hAnsi="Times New Roman" w:cs="Times New Roman"/>
                      <w:szCs w:val="24"/>
                    </w:rPr>
                    <w:t>D</w:t>
                  </w:r>
                </w:p>
                <w:p w:rsidR="00902BF5" w:rsidRDefault="00902BF5"/>
              </w:txbxContent>
            </v:textbox>
          </v:shape>
        </w:pic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C25A2B" w:rsidRPr="00EC7E89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16122B" w:rsidRPr="00EC7E89" w:rsidRDefault="0016122B" w:rsidP="0016122B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16122B" w:rsidRPr="00EC7E89" w:rsidRDefault="0016122B" w:rsidP="0016122B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5</w:t>
      </w:r>
      <w:r w:rsidRPr="00EC7E89">
        <w:rPr>
          <w:rFonts w:ascii="Times New Roman" w:hAnsi="Times New Roman" w:cs="Times New Roman" w:hint="eastAsia"/>
          <w:szCs w:val="24"/>
        </w:rPr>
        <w:t>】</w:t>
      </w:r>
      <w:r w:rsidRPr="00EC7E89">
        <w:rPr>
          <w:rFonts w:ascii="Times New Roman" w:hAnsi="Times New Roman" w:cs="Times New Roman" w:hint="eastAsia"/>
        </w:rPr>
        <w:t>下列说法中正确的是</w:t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>（</w:t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>）</w:t>
      </w:r>
    </w:p>
    <w:p w:rsidR="0016122B" w:rsidRPr="00EC7E89" w:rsidRDefault="0016122B" w:rsidP="001612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A</w:t>
      </w:r>
      <w:r w:rsidRPr="00EC7E89">
        <w:rPr>
          <w:rFonts w:ascii="Times New Roman" w:hAnsi="Times New Roman" w:cs="Times New Roman" w:hint="eastAsia"/>
          <w:szCs w:val="24"/>
        </w:rPr>
        <w:t>．两个物体互相接触就一定有力的作用</w:t>
      </w:r>
    </w:p>
    <w:p w:rsidR="0016122B" w:rsidRPr="00EC7E89" w:rsidRDefault="0016122B" w:rsidP="001612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B</w:t>
      </w:r>
      <w:r w:rsidRPr="00EC7E89">
        <w:rPr>
          <w:rFonts w:ascii="Times New Roman" w:hAnsi="Times New Roman" w:cs="Times New Roman" w:hint="eastAsia"/>
          <w:szCs w:val="24"/>
        </w:rPr>
        <w:t>．两个物体不接触就一定没有力的作用</w:t>
      </w:r>
    </w:p>
    <w:p w:rsidR="0016122B" w:rsidRPr="00EC7E89" w:rsidRDefault="0016122B" w:rsidP="001612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C</w:t>
      </w:r>
      <w:r w:rsidRPr="00EC7E89">
        <w:rPr>
          <w:rFonts w:ascii="Times New Roman" w:hAnsi="Times New Roman" w:cs="Times New Roman" w:hint="eastAsia"/>
          <w:szCs w:val="24"/>
        </w:rPr>
        <w:t>．两个物体相互作用，一定有一个物体受力，另一个物体不一定受力</w:t>
      </w:r>
    </w:p>
    <w:p w:rsidR="0016122B" w:rsidRPr="00EC7E89" w:rsidRDefault="0016122B" w:rsidP="0016122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D</w:t>
      </w:r>
      <w:r w:rsidRPr="00EC7E89">
        <w:rPr>
          <w:rFonts w:ascii="Times New Roman" w:hAnsi="Times New Roman" w:cs="Times New Roman" w:hint="eastAsia"/>
          <w:szCs w:val="24"/>
        </w:rPr>
        <w:t>．两个物体互相作用，这两个物体同时是受力物体，也同时是施力物体</w:t>
      </w:r>
    </w:p>
    <w:p w:rsidR="0016122B" w:rsidRPr="00EC7E89" w:rsidRDefault="0016122B" w:rsidP="0016122B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16122B" w:rsidRPr="00EC7E89" w:rsidRDefault="0016122B" w:rsidP="0016122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Pr="00EC7E89">
        <w:rPr>
          <w:rFonts w:ascii="Times New Roman" w:hAnsi="Times New Roman" w:cs="Times New Roman" w:hint="eastAsia"/>
          <w:color w:val="FF0000"/>
          <w:szCs w:val="21"/>
        </w:rPr>
        <w:t>D</w:t>
      </w:r>
    </w:p>
    <w:p w:rsidR="0016122B" w:rsidRDefault="0016122B" w:rsidP="0016122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C7E89" w:rsidRDefault="00EC7E89" w:rsidP="0016122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C7E89" w:rsidRDefault="00EC7E89" w:rsidP="0016122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C7E89" w:rsidRPr="00EC7E89" w:rsidRDefault="00EC7E89" w:rsidP="0016122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EC7E89">
        <w:rPr>
          <w:rFonts w:ascii="Times New Roman" w:hAnsi="Times New Roman" w:cs="Times New Roman"/>
          <w:b/>
          <w:szCs w:val="24"/>
        </w:rPr>
        <w:lastRenderedPageBreak/>
        <w:t>知识点</w:t>
      </w:r>
      <w:r w:rsidRPr="00EC7E89">
        <w:rPr>
          <w:rFonts w:ascii="Times New Roman" w:hAnsi="Times New Roman" w:cs="Times New Roman" w:hint="eastAsia"/>
          <w:b/>
          <w:szCs w:val="24"/>
        </w:rPr>
        <w:t>三</w:t>
      </w:r>
      <w:r w:rsidRPr="00EC7E89">
        <w:rPr>
          <w:rFonts w:ascii="Times New Roman" w:hAnsi="Times New Roman" w:cs="Times New Roman"/>
          <w:b/>
          <w:szCs w:val="24"/>
        </w:rPr>
        <w:t>：</w:t>
      </w:r>
      <w:r w:rsidRPr="00EC7E89">
        <w:rPr>
          <w:rFonts w:ascii="Times New Roman" w:hAnsi="Times New Roman" w:cs="Times New Roman" w:hint="eastAsia"/>
          <w:b/>
          <w:szCs w:val="24"/>
        </w:rPr>
        <w:t>平衡力与相互作用力</w:t>
      </w:r>
    </w:p>
    <w:p w:rsidR="002812BB" w:rsidRPr="00EC7E89" w:rsidRDefault="00782BFD" w:rsidP="002812BB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/>
          <w:szCs w:val="24"/>
        </w:rPr>
        <w:t>1</w:t>
      </w:r>
      <w:r w:rsidRPr="00EC7E89">
        <w:rPr>
          <w:rFonts w:ascii="Times New Roman" w:hAnsi="Times New Roman" w:cs="Times New Roman"/>
          <w:szCs w:val="24"/>
        </w:rPr>
        <w:t>】</w:t>
      </w:r>
      <w:r w:rsidR="002812BB" w:rsidRPr="00EC7E89">
        <w:rPr>
          <w:rFonts w:ascii="Times New Roman" w:hAnsi="Times New Roman" w:cs="Times New Roman"/>
        </w:rPr>
        <w:t>箱子静止在水平地面上，工人沿水平方向用力推箱子，但没推动，则与推力相平衡的力是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2812BB" w:rsidRPr="00EC7E89" w:rsidRDefault="002812BB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．箱子受到的重力</w:t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="00EC7E89">
        <w:rPr>
          <w:rFonts w:ascii="Times New Roman" w:hAnsi="Times New Roman" w:cs="Times New Roman" w:hint="eastAsia"/>
          <w:szCs w:val="24"/>
        </w:rPr>
        <w:tab/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．箱子对地面的压力</w:t>
      </w:r>
    </w:p>
    <w:p w:rsidR="002812BB" w:rsidRPr="00EC7E89" w:rsidRDefault="002812BB" w:rsidP="00B848A7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．地面对箱子的支持力</w:t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="0016122B" w:rsidRPr="00EC7E89">
        <w:rPr>
          <w:rFonts w:ascii="Times New Roman" w:hAnsi="Times New Roman" w:cs="Times New Roman" w:hint="eastAsia"/>
          <w:szCs w:val="24"/>
        </w:rPr>
        <w:tab/>
      </w: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．地面对箱子的摩擦力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EC7E89">
        <w:rPr>
          <w:rFonts w:ascii="Times New Roman" w:hAnsi="Times New Roman" w:cs="Times New Roman"/>
          <w:color w:val="FF0000"/>
          <w:szCs w:val="21"/>
        </w:rPr>
        <w:t>【答案】</w:t>
      </w:r>
      <w:r w:rsidR="002812BB" w:rsidRPr="00EC7E89">
        <w:rPr>
          <w:rFonts w:ascii="Times New Roman" w:hAnsi="Times New Roman" w:cs="Times New Roman" w:hint="eastAsia"/>
          <w:color w:val="FF0000"/>
          <w:szCs w:val="21"/>
        </w:rPr>
        <w:t>D</w:t>
      </w:r>
    </w:p>
    <w:p w:rsidR="00782BFD" w:rsidRPr="00EC7E89" w:rsidRDefault="00782BFD" w:rsidP="00782BFD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2812BB" w:rsidRPr="00EC7E89" w:rsidRDefault="00782BFD" w:rsidP="002812BB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2</w:t>
      </w:r>
      <w:r w:rsidRPr="00EC7E89">
        <w:rPr>
          <w:rFonts w:ascii="Times New Roman" w:hAnsi="Times New Roman" w:cs="Times New Roman"/>
          <w:szCs w:val="24"/>
        </w:rPr>
        <w:t>】</w:t>
      </w:r>
      <w:r w:rsidR="002812BB" w:rsidRPr="00EC7E89">
        <w:rPr>
          <w:rFonts w:ascii="Times New Roman" w:hAnsi="Times New Roman" w:cs="Times New Roman"/>
        </w:rPr>
        <w:t>小华静止站在水平地面上，下列说法中正确的是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（</w:t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ab/>
      </w:r>
      <w:r w:rsidR="00044F6A" w:rsidRPr="00EC7E89">
        <w:rPr>
          <w:rFonts w:ascii="Times New Roman" w:hAnsi="Times New Roman" w:cs="Times New Roman"/>
        </w:rPr>
        <w:t>）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A</w:t>
      </w:r>
      <w:r w:rsidRPr="00EC7E89">
        <w:rPr>
          <w:rFonts w:ascii="Times New Roman" w:hAnsi="Times New Roman" w:cs="Times New Roman"/>
          <w:szCs w:val="24"/>
        </w:rPr>
        <w:t>．他对地面的压力和他所受到的重力二力平衡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B</w:t>
      </w:r>
      <w:r w:rsidRPr="00EC7E89">
        <w:rPr>
          <w:rFonts w:ascii="Times New Roman" w:hAnsi="Times New Roman" w:cs="Times New Roman"/>
          <w:szCs w:val="24"/>
        </w:rPr>
        <w:t>．他对地面的压力和地面对他的支持力二力平衡</w:t>
      </w:r>
    </w:p>
    <w:p w:rsidR="002812BB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C</w:t>
      </w:r>
      <w:r w:rsidRPr="00EC7E89">
        <w:rPr>
          <w:rFonts w:ascii="Times New Roman" w:hAnsi="Times New Roman" w:cs="Times New Roman"/>
          <w:szCs w:val="24"/>
        </w:rPr>
        <w:t>．他受到的重力和地面对他的支持力是相互作用的力</w:t>
      </w:r>
    </w:p>
    <w:p w:rsidR="00782BFD" w:rsidRPr="00EC7E89" w:rsidRDefault="002812BB" w:rsidP="002812BB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szCs w:val="24"/>
        </w:rPr>
        <w:t>D</w:t>
      </w:r>
      <w:r w:rsidRPr="00EC7E89">
        <w:rPr>
          <w:rFonts w:ascii="Times New Roman" w:hAnsi="Times New Roman" w:cs="Times New Roman"/>
          <w:szCs w:val="24"/>
        </w:rPr>
        <w:t>．他对地面的压力和地面对他的支持力是相互作用的力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2812BB" w:rsidRPr="00EC7E89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F127A" w:rsidRPr="00EC7E89" w:rsidRDefault="003F127A" w:rsidP="003F127A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30944" behindDoc="0" locked="0" layoutInCell="1" allowOverlap="1" wp14:anchorId="7156A9D6" wp14:editId="24BE5C1F">
            <wp:simplePos x="0" y="0"/>
            <wp:positionH relativeFrom="column">
              <wp:posOffset>3509645</wp:posOffset>
            </wp:positionH>
            <wp:positionV relativeFrom="paragraph">
              <wp:posOffset>66040</wp:posOffset>
            </wp:positionV>
            <wp:extent cx="2057400" cy="457200"/>
            <wp:effectExtent l="0" t="0" r="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BFD" w:rsidRPr="00EC7E89">
        <w:rPr>
          <w:rFonts w:ascii="Times New Roman" w:hAnsi="Times New Roman" w:cs="Times New Roman"/>
          <w:szCs w:val="24"/>
        </w:rPr>
        <w:t>【例</w:t>
      </w:r>
      <w:r w:rsidR="00782BFD" w:rsidRPr="00EC7E89">
        <w:rPr>
          <w:rFonts w:ascii="Times New Roman" w:hAnsi="Times New Roman" w:cs="Times New Roman" w:hint="eastAsia"/>
          <w:szCs w:val="24"/>
        </w:rPr>
        <w:t>3</w:t>
      </w:r>
      <w:r w:rsidR="00782BFD" w:rsidRPr="00EC7E89">
        <w:rPr>
          <w:rFonts w:ascii="Times New Roman" w:hAnsi="Times New Roman" w:cs="Times New Roman"/>
          <w:szCs w:val="24"/>
        </w:rPr>
        <w:t>】</w:t>
      </w:r>
      <w:r w:rsidRPr="00EC7E89">
        <w:rPr>
          <w:rFonts w:ascii="Times New Roman" w:hAnsi="Times New Roman" w:cs="Times New Roman" w:hint="eastAsia"/>
          <w:szCs w:val="24"/>
        </w:rPr>
        <w:t>如图所示，将两个弹簧测力计的挂钩钩在一起，然后用两只手捏住外壳上的环水平地拉，当弹簧测力计止时</w:t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>（</w:t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ab/>
      </w:r>
      <w:r w:rsidR="00044F6A" w:rsidRPr="00EC7E89">
        <w:rPr>
          <w:rFonts w:ascii="Times New Roman" w:hAnsi="Times New Roman" w:cs="Times New Roman" w:hint="eastAsia"/>
          <w:szCs w:val="24"/>
        </w:rPr>
        <w:t>）</w:t>
      </w:r>
    </w:p>
    <w:p w:rsidR="003F127A" w:rsidRPr="00EC7E89" w:rsidRDefault="003F127A" w:rsidP="003F127A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A</w:t>
      </w:r>
      <w:r w:rsidRPr="00EC7E89">
        <w:rPr>
          <w:rFonts w:ascii="Times New Roman" w:hAnsi="Times New Roman" w:cs="Times New Roman" w:hint="eastAsia"/>
          <w:szCs w:val="24"/>
        </w:rPr>
        <w:t>．若两只手对拉环的拉力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  <w:vertAlign w:val="subscript"/>
        </w:rPr>
        <w:t>1</w:t>
      </w:r>
      <w:r w:rsidRPr="00EC7E89">
        <w:rPr>
          <w:rFonts w:ascii="Times New Roman" w:hAnsi="Times New Roman" w:cs="Times New Roman" w:hint="eastAsia"/>
          <w:szCs w:val="24"/>
        </w:rPr>
        <w:t>、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  <w:vertAlign w:val="subscript"/>
        </w:rPr>
        <w:t>2</w:t>
      </w:r>
      <w:r w:rsidRPr="00EC7E89">
        <w:rPr>
          <w:rFonts w:ascii="Times New Roman" w:hAnsi="Times New Roman" w:cs="Times New Roman" w:hint="eastAsia"/>
          <w:szCs w:val="24"/>
        </w:rPr>
        <w:t>大小相等且均为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</w:rPr>
        <w:t>，则弹簧测力计的示数为</w:t>
      </w:r>
      <w:r w:rsidRPr="00EC7E89">
        <w:rPr>
          <w:rFonts w:ascii="Times New Roman" w:hAnsi="Times New Roman" w:cs="Times New Roman" w:hint="eastAsia"/>
          <w:szCs w:val="24"/>
        </w:rPr>
        <w:t>2F</w:t>
      </w:r>
      <w:r w:rsidRPr="00EC7E89">
        <w:rPr>
          <w:rFonts w:ascii="Times New Roman" w:hAnsi="Times New Roman" w:cs="Times New Roman" w:hint="eastAsia"/>
          <w:szCs w:val="24"/>
        </w:rPr>
        <w:t>；</w:t>
      </w:r>
    </w:p>
    <w:p w:rsidR="003F127A" w:rsidRPr="00EC7E89" w:rsidRDefault="003F127A" w:rsidP="003F127A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B</w:t>
      </w:r>
      <w:r w:rsidRPr="00EC7E89">
        <w:rPr>
          <w:rFonts w:ascii="Times New Roman" w:hAnsi="Times New Roman" w:cs="Times New Roman" w:hint="eastAsia"/>
          <w:szCs w:val="24"/>
        </w:rPr>
        <w:t>．若两只手对拉环的拉力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  <w:vertAlign w:val="subscript"/>
        </w:rPr>
        <w:t>1</w:t>
      </w:r>
      <w:r w:rsidRPr="00EC7E89">
        <w:rPr>
          <w:rFonts w:ascii="Times New Roman" w:hAnsi="Times New Roman" w:cs="Times New Roman" w:hint="eastAsia"/>
          <w:szCs w:val="24"/>
        </w:rPr>
        <w:t>、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  <w:vertAlign w:val="subscript"/>
        </w:rPr>
        <w:t>2</w:t>
      </w:r>
      <w:r w:rsidRPr="00EC7E89">
        <w:rPr>
          <w:rFonts w:ascii="Times New Roman" w:hAnsi="Times New Roman" w:cs="Times New Roman" w:hint="eastAsia"/>
          <w:szCs w:val="24"/>
        </w:rPr>
        <w:t>大小相等且均为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</w:rPr>
        <w:t>，则弹簧测力计的示数为零；</w:t>
      </w:r>
    </w:p>
    <w:p w:rsidR="003F127A" w:rsidRPr="00EC7E89" w:rsidRDefault="003F127A" w:rsidP="003F127A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C</w:t>
      </w:r>
      <w:r w:rsidRPr="00EC7E89">
        <w:rPr>
          <w:rFonts w:ascii="Times New Roman" w:hAnsi="Times New Roman" w:cs="Times New Roman" w:hint="eastAsia"/>
          <w:szCs w:val="24"/>
        </w:rPr>
        <w:t>．若两只手对拉环的拉力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  <w:vertAlign w:val="subscript"/>
        </w:rPr>
        <w:t>1</w:t>
      </w:r>
      <w:r w:rsidRPr="00EC7E89">
        <w:rPr>
          <w:rFonts w:ascii="Times New Roman" w:hAnsi="Times New Roman" w:cs="Times New Roman" w:hint="eastAsia"/>
          <w:szCs w:val="24"/>
        </w:rPr>
        <w:t>、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  <w:vertAlign w:val="subscript"/>
        </w:rPr>
        <w:t>2</w:t>
      </w:r>
      <w:r w:rsidRPr="00EC7E89">
        <w:rPr>
          <w:rFonts w:ascii="Times New Roman" w:hAnsi="Times New Roman" w:cs="Times New Roman" w:hint="eastAsia"/>
          <w:szCs w:val="24"/>
        </w:rPr>
        <w:t>大小相等且均为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</w:rPr>
        <w:t>，则弹簧测力计的示数为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</w:rPr>
        <w:t>；</w:t>
      </w:r>
    </w:p>
    <w:p w:rsidR="00782BFD" w:rsidRPr="00EC7E89" w:rsidRDefault="003F127A" w:rsidP="003F127A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 w:hint="eastAsia"/>
          <w:szCs w:val="24"/>
        </w:rPr>
        <w:t>D</w:t>
      </w:r>
      <w:r w:rsidRPr="00EC7E89">
        <w:rPr>
          <w:rFonts w:ascii="Times New Roman" w:hAnsi="Times New Roman" w:cs="Times New Roman" w:hint="eastAsia"/>
          <w:szCs w:val="24"/>
        </w:rPr>
        <w:t>．若两只手对拉环的拉力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  <w:vertAlign w:val="subscript"/>
        </w:rPr>
        <w:t>1</w:t>
      </w:r>
      <w:r w:rsidRPr="00EC7E89">
        <w:rPr>
          <w:rFonts w:ascii="Times New Roman" w:hAnsi="Times New Roman" w:cs="Times New Roman" w:hint="eastAsia"/>
          <w:szCs w:val="24"/>
        </w:rPr>
        <w:t>、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  <w:vertAlign w:val="subscript"/>
        </w:rPr>
        <w:t>2</w:t>
      </w:r>
      <w:r w:rsidRPr="00EC7E89">
        <w:rPr>
          <w:rFonts w:ascii="Times New Roman" w:hAnsi="Times New Roman" w:cs="Times New Roman" w:hint="eastAsia"/>
          <w:szCs w:val="24"/>
        </w:rPr>
        <w:t>大小相等且均为</w:t>
      </w:r>
      <w:r w:rsidRPr="00EC7E89">
        <w:rPr>
          <w:rFonts w:ascii="Times New Roman" w:hAnsi="Times New Roman" w:cs="Times New Roman" w:hint="eastAsia"/>
          <w:szCs w:val="24"/>
        </w:rPr>
        <w:t>F</w:t>
      </w:r>
      <w:r w:rsidRPr="00EC7E89">
        <w:rPr>
          <w:rFonts w:ascii="Times New Roman" w:hAnsi="Times New Roman" w:cs="Times New Roman" w:hint="eastAsia"/>
          <w:szCs w:val="24"/>
        </w:rPr>
        <w:t>，则弹簧测力计的示数为</w:t>
      </w:r>
      <w:r w:rsidRPr="00EC7E89">
        <w:rPr>
          <w:rFonts w:ascii="Times New Roman" w:hAnsi="Times New Roman" w:cs="Times New Roman" w:hint="eastAsia"/>
          <w:szCs w:val="24"/>
        </w:rPr>
        <w:t>F/2</w:t>
      </w:r>
      <w:r w:rsidRPr="00EC7E89">
        <w:rPr>
          <w:rFonts w:ascii="Times New Roman" w:hAnsi="Times New Roman" w:cs="Times New Roman" w:hint="eastAsia"/>
          <w:szCs w:val="24"/>
        </w:rPr>
        <w:t>。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  <w:r w:rsidR="00DB5424"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3F127A" w:rsidRPr="00EC7E89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F127A" w:rsidRPr="00EC7E89" w:rsidRDefault="00782BFD" w:rsidP="003F127A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  <w:lang w:val="x-none"/>
        </w:rPr>
      </w:pPr>
      <w:r w:rsidRPr="00EC7E89">
        <w:rPr>
          <w:rFonts w:ascii="Times New Roman" w:hAnsi="Times New Roman" w:cs="Times New Roman"/>
          <w:szCs w:val="24"/>
        </w:rPr>
        <w:t>【例</w:t>
      </w:r>
      <w:r w:rsidRPr="00EC7E89">
        <w:rPr>
          <w:rFonts w:ascii="Times New Roman" w:hAnsi="Times New Roman" w:cs="Times New Roman" w:hint="eastAsia"/>
          <w:szCs w:val="24"/>
        </w:rPr>
        <w:t>4</w:t>
      </w:r>
      <w:r w:rsidRPr="00EC7E89">
        <w:rPr>
          <w:rFonts w:ascii="Times New Roman" w:hAnsi="Times New Roman" w:cs="Times New Roman"/>
          <w:szCs w:val="24"/>
        </w:rPr>
        <w:t>】</w:t>
      </w:r>
      <w:r w:rsidR="003F127A" w:rsidRPr="00EC7E89">
        <w:rPr>
          <w:rFonts w:ascii="Times New Roman" w:hAnsi="Times New Roman" w:cs="Times New Roman"/>
          <w:szCs w:val="24"/>
          <w:lang w:val="x-none"/>
        </w:rPr>
        <w:t>在</w:t>
      </w:r>
      <w:r w:rsidR="003F127A" w:rsidRPr="00EC7E89">
        <w:rPr>
          <w:rFonts w:ascii="Times New Roman" w:hAnsi="Times New Roman" w:cs="Times New Roman"/>
          <w:szCs w:val="24"/>
          <w:lang w:val="x-none"/>
        </w:rPr>
        <w:t>“</w:t>
      </w:r>
      <w:proofErr w:type="spellStart"/>
      <w:r w:rsidR="003F127A" w:rsidRPr="00EC7E89">
        <w:rPr>
          <w:rFonts w:ascii="Times New Roman" w:hAnsi="Times New Roman" w:cs="Times New Roman"/>
          <w:szCs w:val="24"/>
          <w:lang w:val="x-none"/>
        </w:rPr>
        <w:t>探究二力平衡的条件</w:t>
      </w:r>
      <w:proofErr w:type="spellEnd"/>
      <w:r w:rsidR="003F127A" w:rsidRPr="00EC7E89">
        <w:rPr>
          <w:rFonts w:ascii="Times New Roman" w:hAnsi="Times New Roman" w:cs="Times New Roman"/>
          <w:szCs w:val="24"/>
          <w:lang w:val="x-none"/>
        </w:rPr>
        <w:t>”</w:t>
      </w:r>
      <w:proofErr w:type="spellStart"/>
      <w:r w:rsidR="003F127A" w:rsidRPr="00EC7E89">
        <w:rPr>
          <w:rFonts w:ascii="Times New Roman" w:hAnsi="Times New Roman" w:cs="Times New Roman"/>
          <w:szCs w:val="24"/>
          <w:lang w:val="x-none"/>
        </w:rPr>
        <w:t>实验中，</w:t>
      </w:r>
      <w:r w:rsidR="003F127A" w:rsidRPr="00EC7E89">
        <w:rPr>
          <w:rFonts w:ascii="Times New Roman" w:hAnsi="Times New Roman" w:cs="Times New Roman" w:hint="eastAsia"/>
          <w:szCs w:val="24"/>
          <w:lang w:val="x-none"/>
        </w:rPr>
        <w:t>小王</w:t>
      </w:r>
      <w:r w:rsidR="003F127A" w:rsidRPr="00EC7E89">
        <w:rPr>
          <w:rFonts w:ascii="Times New Roman" w:hAnsi="Times New Roman" w:cs="Times New Roman" w:hint="eastAsia"/>
          <w:szCs w:val="24"/>
        </w:rPr>
        <w:t>同学用如图所示的装置探究当物体</w:t>
      </w:r>
      <w:proofErr w:type="gramStart"/>
      <w:r w:rsidR="003F127A" w:rsidRPr="00EC7E89">
        <w:rPr>
          <w:rFonts w:ascii="Times New Roman" w:hAnsi="Times New Roman" w:cs="Times New Roman" w:hint="eastAsia"/>
          <w:szCs w:val="24"/>
        </w:rPr>
        <w:t>甲受到</w:t>
      </w:r>
      <w:proofErr w:type="gramEnd"/>
      <w:r w:rsidR="003F127A" w:rsidRPr="00EC7E89">
        <w:rPr>
          <w:rFonts w:ascii="Times New Roman" w:hAnsi="Times New Roman" w:cs="Times New Roman" w:hint="eastAsia"/>
          <w:szCs w:val="24"/>
        </w:rPr>
        <w:t>水平方向两个力的作用而处于</w:t>
      </w:r>
      <w:proofErr w:type="spellEnd"/>
      <w:r w:rsidR="003F127A" w:rsidRPr="00EC7E89">
        <w:rPr>
          <w:rFonts w:ascii="Times New Roman" w:hAnsi="Times New Roman" w:cs="Times New Roman" w:hint="eastAsia"/>
          <w:szCs w:val="24"/>
        </w:rPr>
        <w:t>________</w:t>
      </w:r>
      <w:r w:rsidR="003F127A" w:rsidRPr="00EC7E89">
        <w:rPr>
          <w:rFonts w:ascii="Times New Roman" w:hAnsi="Times New Roman" w:cs="Times New Roman" w:hint="eastAsia"/>
          <w:szCs w:val="24"/>
        </w:rPr>
        <w:t>时，这两个力的</w:t>
      </w:r>
      <w:r w:rsidR="003F127A" w:rsidRPr="00EC7E89">
        <w:rPr>
          <w:rFonts w:ascii="Times New Roman" w:hAnsi="Times New Roman" w:cs="Times New Roman" w:hint="eastAsia"/>
          <w:szCs w:val="24"/>
        </w:rPr>
        <w:t>________</w:t>
      </w:r>
      <w:r w:rsidR="003F127A" w:rsidRPr="00EC7E89">
        <w:rPr>
          <w:rFonts w:ascii="Times New Roman" w:hAnsi="Times New Roman" w:cs="Times New Roman" w:hint="eastAsia"/>
          <w:szCs w:val="24"/>
        </w:rPr>
        <w:t>和方向关系，此时测力计的示数为</w:t>
      </w:r>
      <w:r w:rsidR="003F127A" w:rsidRPr="00EC7E89">
        <w:rPr>
          <w:rFonts w:ascii="Times New Roman" w:hAnsi="Times New Roman" w:cs="Times New Roman" w:hint="eastAsia"/>
          <w:szCs w:val="24"/>
        </w:rPr>
        <w:t>_______</w:t>
      </w:r>
      <w:r w:rsidR="003F127A" w:rsidRPr="00EC7E89">
        <w:rPr>
          <w:rFonts w:ascii="Times New Roman" w:hAnsi="Times New Roman" w:cs="Times New Roman" w:hint="eastAsia"/>
          <w:szCs w:val="24"/>
        </w:rPr>
        <w:t>牛；若甲物体在这两个力作用下向右作匀速直线运动，这时向右的拉力</w:t>
      </w:r>
      <w:r w:rsidR="003F127A" w:rsidRPr="00EC7E89">
        <w:rPr>
          <w:rFonts w:ascii="Times New Roman" w:hAnsi="Times New Roman" w:cs="Times New Roman" w:hint="eastAsia"/>
          <w:szCs w:val="24"/>
        </w:rPr>
        <w:t>________</w:t>
      </w:r>
      <w:r w:rsidR="003F127A" w:rsidRPr="00EC7E89">
        <w:rPr>
          <w:rFonts w:ascii="Times New Roman" w:hAnsi="Times New Roman" w:cs="Times New Roman" w:hint="eastAsia"/>
          <w:szCs w:val="24"/>
        </w:rPr>
        <w:t>向左的拉力（选填“大于”、“等于”或“小于”）。</w:t>
      </w:r>
    </w:p>
    <w:p w:rsidR="003F127A" w:rsidRPr="00EC7E89" w:rsidRDefault="003F4A5E" w:rsidP="003F127A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  <w:lang w:val="x-none"/>
        </w:rPr>
      </w:pPr>
      <w:r>
        <w:rPr>
          <w:rFonts w:ascii="Times New Roman" w:hAnsi="Times New Roman" w:cs="Times New Roman"/>
          <w:noProof/>
          <w:szCs w:val="24"/>
        </w:rPr>
        <w:pict>
          <v:group id="_x0000_s1185" style="position:absolute;left:0;text-align:left;margin-left:51.95pt;margin-top:6.1pt;width:336.9pt;height:64.1pt;z-index:251735040" coordorigin="1453,11142" coordsize="5370,1093">
            <v:shape id="文本框 195" o:spid="_x0000_s1186" type="#_x0000_t202" style="position:absolute;left:4066;top:11531;width:480;height:3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MHBwMAAIEGAAAOAAAAZHJzL2Uyb0RvYy54bWysVUtu2zAQ3RfoHQjuFX0sfyREDmzZKgqk&#10;HyDtAWiJsohKpErSkdOi2/YGXXXTfc+Vc3RI+Reni6KpFsKIHA7fm3kzurzaNjW6pVIxwRPsX3gY&#10;UZ6LgvF1gt+/y5wJRkoTXpBacJrgO6rw1fT5s8uujWkgKlEXVCIIwlXctQmutG5j11V5RRuiLkRL&#10;OWyWQjZEw6dcu4UkHURvajfwvJHbCVm0UuRUKVhd9Jt4auOXJc31m7JUVKM6wYBN27e075V5u9NL&#10;Eq8laSuW72CQf0DREMbh0kOoBdEEbSR7FKphuRRKlPoiF40rypLl1HIANr53xuamIi21XCA5qj2k&#10;Sf2/sPnr27cSsQJqFw0x4qSBIt1//3b/49f9z6/ILEKKulbF4HnTgq/ezsUW3C1d1V6L/INCXKQV&#10;4Ws6k1J0FSUFQPTNSffkaB9HmSCr7pUo4Cay0cIG2payMfmDjCCIDqW6O5SHbjXKYXHghRMPdnLY&#10;CgajILDlc0m8P9xKpV9Q0SBjJFhC9W1wcnuttAFD4r2LuYuLjNW1VUDNHyyAY79CrYT60yQGIGAa&#10;TwPJlvdz5EXLyXISOmEwWjqht1g4sywNnVHmj4eLwSJNF/4Xg8IP44oVBeXm0r3U/PDvSrkTfS+S&#10;g9iUqFlhwhlISq5XaS3RLQGpZ/axBYCdo5v7EIZNCXA5o+QHoTcPIicbTcZOmIVDJxp7E8fzo3k0&#10;8sIoXGQPKV0zTp9OCXUJjoYByJDUa5gmuZa9yI74z2h69nlMk8QN0zBXatYkGDQDj3EisZHmkhfW&#10;1oTVvX2SFcPkz1mZZUNvHA4mzng8HDjhYOk580mWOrPUH43Gy3k6X54VemnFo56eGFueEyWe4N3d&#10;cYQM0t3L1Paeabe+8fR2tbWdHtlkmMZcieIOulEK6BZoLJjjYFRCfsKog5mYYPVxQyTFqH7JoaPN&#10;AN0bcm+s9gbhORxNsIb6WTPV/aDdtJKtK4jczwwuZtD1JbMdeUQBFMwHzDlLZjeTzSA9/bZexz/H&#10;9DcAAAD//wMAUEsDBBQABgAIAAAAIQA6Em3A4AAAAAkBAAAPAAAAZHJzL2Rvd25yZXYueG1sTI/B&#10;TsMwDIbvSLxDZCRuLO3Yuq00nSYEJyREVw47pq3XRmuc0mRbeXvMCY62P/3+/mw72V5ccPTGkYJ4&#10;FoFAql1jqFXwWb4+rEH4oKnRvSNU8I0etvntTabTxl2pwMs+tIJDyKdaQRfCkErp6w6t9jM3IPHt&#10;6EarA49jK5tRXznc9nIeRYm02hB/6PSAzx3Wp/3ZKtgdqHgxX+/VR3EsTFluInpLTkrd3027JxAB&#10;p/AHw68+q0POTpU7U+NFr2AZbxJGFTwu5iAYWCYrXlQKVvECZJ7J/w3yHwAAAP//AwBQSwECLQAU&#10;AAYACAAAACEAtoM4kv4AAADhAQAAEwAAAAAAAAAAAAAAAAAAAAAAW0NvbnRlbnRfVHlwZXNdLnht&#10;bFBLAQItABQABgAIAAAAIQA4/SH/1gAAAJQBAAALAAAAAAAAAAAAAAAAAC8BAABfcmVscy8ucmVs&#10;c1BLAQItABQABgAIAAAAIQA0FdMHBwMAAIEGAAAOAAAAAAAAAAAAAAAAAC4CAABkcnMvZTJvRG9j&#10;LnhtbFBLAQItABQABgAIAAAAIQA6Em3A4AAAAAkBAAAPAAAAAAAAAAAAAAAAAGEFAABkcnMvZG93&#10;bnJldi54bWxQSwUGAAAAAAQABADzAAAAbgYAAAAA&#10;" filled="f" stroked="f">
              <v:textbox style="mso-next-textbox:#文本框 195" inset="0,0,0,0">
                <w:txbxContent>
                  <w:p w:rsidR="00902BF5" w:rsidRPr="00760E76" w:rsidRDefault="00902BF5" w:rsidP="003F127A">
                    <w:pPr>
                      <w:rPr>
                        <w:rFonts w:ascii="华文中宋" w:eastAsia="华文中宋" w:hAnsi="华文中宋"/>
                        <w:sz w:val="18"/>
                        <w:szCs w:val="18"/>
                      </w:rPr>
                    </w:pPr>
                    <w:r w:rsidRPr="00760E76">
                      <w:rPr>
                        <w:rFonts w:ascii="华文中宋" w:eastAsia="华文中宋" w:hAnsi="华文中宋" w:hint="eastAsia"/>
                        <w:sz w:val="18"/>
                        <w:szCs w:val="18"/>
                      </w:rPr>
                      <w:t>甲</w:t>
                    </w:r>
                  </w:p>
                </w:txbxContent>
              </v:textbox>
            </v:shape>
            <v:shape id="图片 2" o:spid="_x0000_s1187" type="#_x0000_t75" style="position:absolute;left:1453;top:11142;width:5370;height:1093;visibility:visible">
              <v:imagedata r:id="rId39" o:title="" croptop="13021f" cropbottom="16058f" cropleft="2651f" cropright="2062f" gain="2.5" blacklevel="-13107f"/>
            </v:shape>
          </v:group>
        </w:pict>
      </w:r>
    </w:p>
    <w:p w:rsidR="003F127A" w:rsidRDefault="003F127A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  <w:lang w:val="x-none"/>
        </w:rPr>
      </w:pPr>
    </w:p>
    <w:p w:rsidR="00902BF5" w:rsidRPr="00EC7E89" w:rsidRDefault="00902BF5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  <w:lang w:val="x-none"/>
        </w:rPr>
      </w:pP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EC7E89">
        <w:rPr>
          <w:rFonts w:ascii="Times New Roman" w:hAnsiTheme="minorEastAsia" w:cs="Times New Roman"/>
          <w:color w:val="FF0000"/>
          <w:szCs w:val="24"/>
        </w:rPr>
        <w:t>★</w:t>
      </w:r>
    </w:p>
    <w:p w:rsidR="00782BFD" w:rsidRPr="00EC7E89" w:rsidRDefault="00782BFD" w:rsidP="00782BF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EC7E89">
        <w:rPr>
          <w:rFonts w:ascii="Times New Roman" w:hAnsi="Times New Roman" w:cs="Times New Roman"/>
          <w:color w:val="FF0000"/>
          <w:szCs w:val="24"/>
        </w:rPr>
        <w:t>【答案】</w:t>
      </w:r>
      <w:r w:rsidR="003F127A" w:rsidRPr="00EC7E89">
        <w:rPr>
          <w:rFonts w:ascii="Times New Roman" w:hAnsi="Times New Roman" w:cs="Times New Roman" w:hint="eastAsia"/>
          <w:color w:val="FF0000"/>
          <w:szCs w:val="24"/>
        </w:rPr>
        <w:t>静止；大小；</w:t>
      </w:r>
      <w:r w:rsidR="003F127A" w:rsidRPr="00EC7E89">
        <w:rPr>
          <w:rFonts w:ascii="Times New Roman" w:hAnsi="Times New Roman" w:cs="Times New Roman" w:hint="eastAsia"/>
          <w:color w:val="FF0000"/>
          <w:szCs w:val="24"/>
        </w:rPr>
        <w:t>2</w:t>
      </w:r>
      <w:r w:rsidR="003F127A" w:rsidRPr="00EC7E89">
        <w:rPr>
          <w:rFonts w:ascii="Times New Roman" w:hAnsi="Times New Roman" w:cs="Times New Roman" w:hint="eastAsia"/>
          <w:color w:val="FF0000"/>
          <w:szCs w:val="24"/>
        </w:rPr>
        <w:t>；等于</w:t>
      </w:r>
    </w:p>
    <w:p w:rsidR="00285104" w:rsidRPr="00EC7E89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Pr="00EC7E89" w:rsidRDefault="00285104" w:rsidP="00285104">
      <w:pPr>
        <w:spacing w:line="400" w:lineRule="exact"/>
        <w:rPr>
          <w:rFonts w:ascii="Times New Roman" w:hAnsi="Times New Roman" w:cs="Times New Roman"/>
        </w:rPr>
      </w:pPr>
      <w:bookmarkStart w:id="1" w:name="_GoBack"/>
      <w:bookmarkEnd w:id="1"/>
    </w:p>
    <w:p w:rsidR="007B0633" w:rsidRPr="00EC7E89" w:rsidRDefault="003F4A5E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126976" o:spid="_x0000_s1038" style="position:absolute;left:0;text-align:left;margin-left:-1.15pt;margin-top:4.55pt;width:117pt;height:52.5pt;z-index:251699200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v:shape id="图片 62" o:spid="_x0000_s1039" type="#_x0000_t75" style="position:absolute;width:14859;height:6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40" o:title=""/>
              <v:path arrowok="t"/>
            </v:shape>
            <v:shape id="文本框 63" o:spid="_x0000_s1040" type="#_x0000_t202" style="position:absolute;left:6000;top:2476;width:86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#cce8cf" stroked="f" strokeweight=".5pt">
              <v:textbox style="mso-next-textbox:#文本框 63">
                <w:txbxContent>
                  <w:p w:rsidR="00902BF5" w:rsidRPr="004D1287" w:rsidRDefault="00902BF5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</w:t>
                    </w: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总结</w:t>
                    </w:r>
                  </w:p>
                </w:txbxContent>
              </v:textbox>
            </v:shape>
          </v:group>
        </w:pict>
      </w:r>
    </w:p>
    <w:p w:rsidR="007B0633" w:rsidRPr="00EC7E89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EC7E89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EC7E89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1</w:t>
      </w:r>
      <w:r w:rsidRPr="00EC7E89">
        <w:rPr>
          <w:rFonts w:ascii="Times New Roman" w:hAnsi="Times New Roman" w:cs="Times New Roman" w:hint="eastAsia"/>
        </w:rPr>
        <w:t>、</w:t>
      </w:r>
      <w:proofErr w:type="gramStart"/>
      <w:r w:rsidR="00902BF5">
        <w:rPr>
          <w:rFonts w:ascii="Times New Roman" w:hAnsi="Times New Roman" w:cs="Times New Roman" w:hint="eastAsia"/>
        </w:rPr>
        <w:t>总结仍</w:t>
      </w:r>
      <w:proofErr w:type="gramEnd"/>
      <w:r w:rsidR="00902BF5">
        <w:rPr>
          <w:rFonts w:ascii="Times New Roman" w:hAnsi="Times New Roman" w:cs="Times New Roman" w:hint="eastAsia"/>
        </w:rPr>
        <w:t>存在问题的知识点有哪些？</w:t>
      </w:r>
    </w:p>
    <w:p w:rsidR="007B0633" w:rsidRPr="00EC7E89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Pr="00EC7E89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EC7E89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2</w:t>
      </w:r>
      <w:r w:rsidRPr="00EC7E89">
        <w:rPr>
          <w:rFonts w:ascii="Times New Roman" w:hAnsi="Times New Roman" w:cs="Times New Roman" w:hint="eastAsia"/>
        </w:rPr>
        <w:t>、</w:t>
      </w:r>
      <w:r w:rsidR="00902BF5">
        <w:rPr>
          <w:rFonts w:ascii="Times New Roman" w:hAnsi="Times New Roman" w:cs="Times New Roman" w:hint="eastAsia"/>
        </w:rPr>
        <w:t>牢记透镜成像规律</w:t>
      </w:r>
      <w:r w:rsidR="00FD27A5">
        <w:rPr>
          <w:rFonts w:ascii="Times New Roman" w:hAnsi="Times New Roman" w:cs="Times New Roman" w:hint="eastAsia"/>
        </w:rPr>
        <w:t>。</w:t>
      </w:r>
    </w:p>
    <w:p w:rsidR="007B0633" w:rsidRPr="00EC7E89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EC7E89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EC7E89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EC7E89">
        <w:rPr>
          <w:rFonts w:ascii="Times New Roman" w:hAnsi="Times New Roman" w:cs="Times New Roman" w:hint="eastAsia"/>
        </w:rPr>
        <w:t>3</w:t>
      </w:r>
      <w:r w:rsidRPr="00EC7E89">
        <w:rPr>
          <w:rFonts w:ascii="Times New Roman" w:hAnsi="Times New Roman" w:cs="Times New Roman" w:hint="eastAsia"/>
        </w:rPr>
        <w:t>、</w:t>
      </w:r>
      <w:r w:rsidR="00FD27A5">
        <w:rPr>
          <w:rFonts w:ascii="Times New Roman" w:hAnsi="Times New Roman" w:cs="Times New Roman" w:hint="eastAsia"/>
        </w:rPr>
        <w:t>对比作用力和相互作用力的区别。</w:t>
      </w:r>
    </w:p>
    <w:p w:rsidR="007B0633" w:rsidRPr="00EC7E89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FF09C4" w:rsidRPr="00EC7E89" w:rsidRDefault="00FF09C4" w:rsidP="00991327"/>
    <w:sectPr w:rsidR="00FF09C4" w:rsidRPr="00EC7E89" w:rsidSect="008B2811">
      <w:headerReference w:type="default" r:id="rId41"/>
      <w:footerReference w:type="default" r:id="rId42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A5E" w:rsidRDefault="003F4A5E" w:rsidP="00AA5D1F">
      <w:r>
        <w:separator/>
      </w:r>
    </w:p>
  </w:endnote>
  <w:endnote w:type="continuationSeparator" w:id="0">
    <w:p w:rsidR="003F4A5E" w:rsidRDefault="003F4A5E" w:rsidP="00A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PS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532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02BF5" w:rsidRDefault="003F4A5E">
            <w:pPr>
              <w:pStyle w:val="a5"/>
              <w:jc w:val="right"/>
            </w:pPr>
            <w:r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50" type="#_x0000_t15" style="position:absolute;left:0;text-align:left;margin-left:10.1pt;margin-top:-4.05pt;width:117pt;height:21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G/g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N4SdqrzNXgMLCNLneEXJch2yZyfMIvJ&#10;B/7YZv4an0JqcEC3EiVzbR9eOg/2ga32gZIVNklG3ZcFs4IS+UGhycedfh9hfVT6g8MuFLt7M929&#10;UYvqTIO8HRDB8CgGey83YmF1dY+lNw6v4oopjrcz6jfimW/2G5YmF2NQDkZYNob5S3VreAgdUA5T&#10;dFffM2vaefOY1Cu92TnPJq6xDZ5KjxdeF2Ucx4Bzg2qLPxZVnKd2qYZNuKtHq6fVP/oNAAD//wMA&#10;UEsDBBQABgAIAAAAIQDyuODs3QAAAAgBAAAPAAAAZHJzL2Rvd25yZXYueG1sTI/BTsNADETvSPzD&#10;ykjc2k1DikqaTYUqISGhHlr4ADfrJmmz3ii7bcLfY05wtGc8flNsJtepGw2h9WxgMU9AEVfetlwb&#10;+Pp8m61AhYhssfNMBr4pwKa8vyswt37kPd0OsVYSwiFHA02Mfa51qBpyGOa+Jxbt5AeHUcah1nbA&#10;UcJdp9MkedYOW5YPDfa0bai6HK5OMCj4y+68fR/P9gV3dciq/UdmzOPD9LoGFWmKf2b4xZcbKIXp&#10;6K9sg+oMpEkqTgOz1QKU6Okyk8XRwFO2BF0W+n+B8gcAAP//AwBQSwECLQAUAAYACAAAACEAtoM4&#10;kv4AAADhAQAAEwAAAAAAAAAAAAAAAAAAAAAAW0NvbnRlbnRfVHlwZXNdLnhtbFBLAQItABQABgAI&#10;AAAAIQA4/SH/1gAAAJQBAAALAAAAAAAAAAAAAAAAAC8BAABfcmVscy8ucmVsc1BLAQItABQABgAI&#10;AAAAIQBru+SG/gIAAEIGAAAOAAAAAAAAAAAAAAAAAC4CAABkcnMvZTJvRG9jLnhtbFBLAQItABQA&#10;BgAIAAAAIQDyuODs3QAAAAgBAAAPAAAAAAAAAAAAAAAAAFgFAABkcnMvZG93bnJldi54bWxQSwUG&#10;AAAAAAQABADzAAAAYgYAAAAA&#10;" adj="19634" fillcolor="#80c687" stroked="f" strokeweight=".5pt">
                  <v:textbox>
                    <w:txbxContent>
                      <w:p w:rsidR="00902BF5" w:rsidRPr="009673E9" w:rsidRDefault="00902BF5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初二物理秋季</w:t>
                        </w:r>
                        <w:r w:rsidRPr="009673E9"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49" type="#_x0000_t202" style="position:absolute;left:0;text-align:left;margin-left:205.1pt;margin-top:-2.5pt;width:109.4pt;height:21.3pt;z-index:251667456;visibility:visible;mso-position-horizontal-relative:text;mso-position-vertical-relative:text;mso-width-relative:margin;mso-height-relative:margin" filled="f" fillcolor="#cce8cf" stroked="f" strokeweight=".5pt">
                  <v:textbox>
                    <w:txbxContent>
                      <w:p w:rsidR="00902BF5" w:rsidRPr="009673E9" w:rsidRDefault="00902BF5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期末知识点复习</w:t>
                        </w:r>
                      </w:p>
                    </w:txbxContent>
                  </v:textbox>
                </v:shape>
              </w:pict>
            </w:r>
            <w:r w:rsidR="00902BF5">
              <w:rPr>
                <w:b/>
                <w:bCs/>
                <w:sz w:val="24"/>
                <w:szCs w:val="24"/>
              </w:rPr>
              <w:fldChar w:fldCharType="begin"/>
            </w:r>
            <w:r w:rsidR="00902BF5">
              <w:rPr>
                <w:b/>
                <w:bCs/>
              </w:rPr>
              <w:instrText>PAGE</w:instrText>
            </w:r>
            <w:r w:rsidR="00902BF5">
              <w:rPr>
                <w:b/>
                <w:bCs/>
                <w:sz w:val="24"/>
                <w:szCs w:val="24"/>
              </w:rPr>
              <w:fldChar w:fldCharType="separate"/>
            </w:r>
            <w:r w:rsidR="00EE0D0B">
              <w:rPr>
                <w:b/>
                <w:bCs/>
                <w:noProof/>
              </w:rPr>
              <w:t>19</w:t>
            </w:r>
            <w:r w:rsidR="00902BF5">
              <w:rPr>
                <w:b/>
                <w:bCs/>
                <w:sz w:val="24"/>
                <w:szCs w:val="24"/>
              </w:rPr>
              <w:fldChar w:fldCharType="end"/>
            </w:r>
            <w:r w:rsidR="00902BF5">
              <w:rPr>
                <w:lang w:val="zh-CN"/>
              </w:rPr>
              <w:t>/</w:t>
            </w:r>
            <w:r w:rsidR="00902BF5">
              <w:rPr>
                <w:b/>
                <w:bCs/>
                <w:sz w:val="24"/>
                <w:szCs w:val="24"/>
              </w:rPr>
              <w:fldChar w:fldCharType="begin"/>
            </w:r>
            <w:r w:rsidR="00902BF5">
              <w:rPr>
                <w:b/>
                <w:bCs/>
              </w:rPr>
              <w:instrText>NUMPAGES</w:instrText>
            </w:r>
            <w:r w:rsidR="00902BF5">
              <w:rPr>
                <w:b/>
                <w:bCs/>
                <w:sz w:val="24"/>
                <w:szCs w:val="24"/>
              </w:rPr>
              <w:fldChar w:fldCharType="separate"/>
            </w:r>
            <w:r w:rsidR="00EE0D0B">
              <w:rPr>
                <w:b/>
                <w:bCs/>
                <w:noProof/>
              </w:rPr>
              <w:t>20</w:t>
            </w:r>
            <w:r w:rsidR="00902BF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02BF5" w:rsidRPr="00906B73" w:rsidRDefault="00902BF5" w:rsidP="0027548D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A5E" w:rsidRDefault="003F4A5E" w:rsidP="00AA5D1F">
      <w:r>
        <w:separator/>
      </w:r>
    </w:p>
  </w:footnote>
  <w:footnote w:type="continuationSeparator" w:id="0">
    <w:p w:rsidR="003F4A5E" w:rsidRDefault="003F4A5E" w:rsidP="00AA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BF5" w:rsidRPr="00691353" w:rsidRDefault="00902BF5" w:rsidP="0069135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F5B063B" wp14:editId="520AE32B">
          <wp:simplePos x="0" y="0"/>
          <wp:positionH relativeFrom="column">
            <wp:posOffset>-711</wp:posOffset>
          </wp:positionH>
          <wp:positionV relativeFrom="paragraph">
            <wp:posOffset>59763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办公文件源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4A5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visibility:visible;mso-wrap-style:none;mso-position-horizontal-relative:text;mso-position-vertical-relative:text;mso-height-relative:margin" filled="f" fillcolor="#cce8cf" stroked="f" strokeweight=".5pt">
          <v:textbox style="mso-next-textbox:#文本框 4">
            <w:txbxContent>
              <w:p w:rsidR="00902BF5" w:rsidRPr="009673E9" w:rsidRDefault="00902BF5" w:rsidP="00691353">
                <w:pPr>
                  <w:rPr>
                    <w:rFonts w:ascii="黑体" w:eastAsia="黑体" w:hAnsi="黑体"/>
                  </w:rPr>
                </w:pPr>
                <w:r w:rsidRPr="009673E9">
                  <w:rPr>
                    <w:rFonts w:ascii="黑体" w:eastAsia="黑体" w:hAnsi="黑体" w:hint="eastAsia"/>
                  </w:rPr>
                  <w:t>专业</w:t>
                </w:r>
                <w:r w:rsidR="00EE0D0B">
                  <w:rPr>
                    <w:rFonts w:ascii="黑体" w:eastAsia="黑体" w:hAnsi="黑体" w:hint="eastAsia"/>
                  </w:rPr>
                  <w:t xml:space="preserve"> </w:t>
                </w:r>
                <w:r w:rsidRPr="009673E9">
                  <w:rPr>
                    <w:rFonts w:ascii="黑体" w:eastAsia="黑体" w:hAnsi="黑体" w:hint="eastAsia"/>
                  </w:rPr>
                  <w:t>引领</w:t>
                </w:r>
                <w:r w:rsidR="00EE0D0B">
                  <w:rPr>
                    <w:rFonts w:ascii="黑体" w:eastAsia="黑体" w:hAnsi="黑体" w:hint="eastAsia"/>
                  </w:rPr>
                  <w:t xml:space="preserve"> </w:t>
                </w:r>
                <w:r w:rsidRPr="009673E9">
                  <w:rPr>
                    <w:rFonts w:ascii="黑体" w:eastAsia="黑体" w:hAnsi="黑体" w:hint="eastAsia"/>
                  </w:rPr>
                  <w:t>共成长</w:t>
                </w:r>
              </w:p>
            </w:txbxContent>
          </v:textbox>
        </v:shape>
      </w:pict>
    </w:r>
    <w:r w:rsidR="003F4A5E">
      <w:rPr>
        <w:noProof/>
        <w:color w:val="595959"/>
      </w:rPr>
      <w:pict>
        <v:line id="直接连接符 1" o:spid="_x0000_s2051" style="position:absolute;left:0;text-align:left;z-index:251661312;visibility:visible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3"/>
      <w:numFmt w:val="decimal"/>
      <w:suff w:val="nothing"/>
      <w:lvlText w:val="（%1）"/>
      <w:lvlJc w:val="left"/>
    </w:lvl>
  </w:abstractNum>
  <w:abstractNum w:abstractNumId="1">
    <w:nsid w:val="00000008"/>
    <w:multiLevelType w:val="singleLevel"/>
    <w:tmpl w:val="00000008"/>
    <w:lvl w:ilvl="0">
      <w:start w:val="5"/>
      <w:numFmt w:val="decimal"/>
      <w:suff w:val="space"/>
      <w:lvlText w:val="%1、"/>
      <w:lvlJc w:val="left"/>
    </w:lvl>
  </w:abstractNum>
  <w:abstractNum w:abstractNumId="2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3">
    <w:nsid w:val="00000012"/>
    <w:multiLevelType w:val="singleLevel"/>
    <w:tmpl w:val="00000012"/>
    <w:lvl w:ilvl="0">
      <w:start w:val="10"/>
      <w:numFmt w:val="decimal"/>
      <w:suff w:val="nothing"/>
      <w:lvlText w:val="%1、"/>
      <w:lvlJc w:val="left"/>
    </w:lvl>
  </w:abstractNum>
  <w:abstractNum w:abstractNumId="4">
    <w:nsid w:val="0DCC02FC"/>
    <w:multiLevelType w:val="multilevel"/>
    <w:tmpl w:val="0DCC02FC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08075B"/>
    <w:multiLevelType w:val="hybridMultilevel"/>
    <w:tmpl w:val="FF96A8D4"/>
    <w:lvl w:ilvl="0" w:tplc="B816B1A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0831B"/>
    <w:multiLevelType w:val="singleLevel"/>
    <w:tmpl w:val="5440831B"/>
    <w:lvl w:ilvl="0">
      <w:start w:val="1"/>
      <w:numFmt w:val="decimal"/>
      <w:suff w:val="nothing"/>
      <w:lvlText w:val="%1、"/>
      <w:lvlJc w:val="left"/>
    </w:lvl>
  </w:abstractNum>
  <w:abstractNum w:abstractNumId="7">
    <w:nsid w:val="5440859C"/>
    <w:multiLevelType w:val="singleLevel"/>
    <w:tmpl w:val="5440859C"/>
    <w:lvl w:ilvl="0">
      <w:start w:val="1"/>
      <w:numFmt w:val="decimal"/>
      <w:suff w:val="nothing"/>
      <w:lvlText w:val="%1、"/>
      <w:lvlJc w:val="left"/>
    </w:lvl>
  </w:abstractNum>
  <w:abstractNum w:abstractNumId="8">
    <w:nsid w:val="544088A0"/>
    <w:multiLevelType w:val="singleLevel"/>
    <w:tmpl w:val="544088A0"/>
    <w:lvl w:ilvl="0">
      <w:start w:val="1"/>
      <w:numFmt w:val="upperLetter"/>
      <w:suff w:val="nothing"/>
      <w:lvlText w:val="%1、"/>
      <w:lvlJc w:val="left"/>
    </w:lvl>
  </w:abstractNum>
  <w:abstractNum w:abstractNumId="9">
    <w:nsid w:val="54408FDF"/>
    <w:multiLevelType w:val="singleLevel"/>
    <w:tmpl w:val="54408FDF"/>
    <w:lvl w:ilvl="0">
      <w:start w:val="1"/>
      <w:numFmt w:val="upperLetter"/>
      <w:suff w:val="nothing"/>
      <w:lvlText w:val="%1、"/>
      <w:lvlJc w:val="left"/>
    </w:lvl>
  </w:abstractNum>
  <w:abstractNum w:abstractNumId="10">
    <w:nsid w:val="54505A06"/>
    <w:multiLevelType w:val="singleLevel"/>
    <w:tmpl w:val="54505A06"/>
    <w:lvl w:ilvl="0">
      <w:start w:val="8"/>
      <w:numFmt w:val="decimal"/>
      <w:suff w:val="nothing"/>
      <w:lvlText w:val="%1."/>
      <w:lvlJc w:val="left"/>
    </w:lvl>
  </w:abstractNum>
  <w:abstractNum w:abstractNumId="11">
    <w:nsid w:val="6EF15C86"/>
    <w:multiLevelType w:val="multilevel"/>
    <w:tmpl w:val="6EF15C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C81610"/>
    <w:multiLevelType w:val="multilevel"/>
    <w:tmpl w:val="53C075DA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ascii="Times New Roman" w:hAnsi="Times New Roman" w:cs="Times New Roman" w:hint="default"/>
      </w:rPr>
    </w:lvl>
  </w:abstractNum>
  <w:abstractNum w:abstractNumId="13">
    <w:nsid w:val="7D4B03C4"/>
    <w:multiLevelType w:val="multilevel"/>
    <w:tmpl w:val="513249A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7ECB78D1"/>
    <w:multiLevelType w:val="hybridMultilevel"/>
    <w:tmpl w:val="CD1C20DC"/>
    <w:lvl w:ilvl="0" w:tplc="EA7076C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38DA"/>
    <w:rsid w:val="00014525"/>
    <w:rsid w:val="000158EA"/>
    <w:rsid w:val="000238AF"/>
    <w:rsid w:val="00025B0F"/>
    <w:rsid w:val="00042BAA"/>
    <w:rsid w:val="00044F6A"/>
    <w:rsid w:val="0006221A"/>
    <w:rsid w:val="000759FE"/>
    <w:rsid w:val="00082E92"/>
    <w:rsid w:val="00084EFD"/>
    <w:rsid w:val="000928E1"/>
    <w:rsid w:val="00093C94"/>
    <w:rsid w:val="000A7AE1"/>
    <w:rsid w:val="000B5DFC"/>
    <w:rsid w:val="000C01D5"/>
    <w:rsid w:val="000C2DE6"/>
    <w:rsid w:val="000D3194"/>
    <w:rsid w:val="001236E4"/>
    <w:rsid w:val="0014298B"/>
    <w:rsid w:val="00145B60"/>
    <w:rsid w:val="00147C6D"/>
    <w:rsid w:val="00156D6F"/>
    <w:rsid w:val="0016122B"/>
    <w:rsid w:val="001842DD"/>
    <w:rsid w:val="0018483D"/>
    <w:rsid w:val="001904FB"/>
    <w:rsid w:val="001924B0"/>
    <w:rsid w:val="001B4823"/>
    <w:rsid w:val="001C4632"/>
    <w:rsid w:val="001E1844"/>
    <w:rsid w:val="001F2BCF"/>
    <w:rsid w:val="00210C7C"/>
    <w:rsid w:val="0021364C"/>
    <w:rsid w:val="00225569"/>
    <w:rsid w:val="0027548D"/>
    <w:rsid w:val="002759BE"/>
    <w:rsid w:val="002812BB"/>
    <w:rsid w:val="00285104"/>
    <w:rsid w:val="002E2623"/>
    <w:rsid w:val="002F46A6"/>
    <w:rsid w:val="003262D7"/>
    <w:rsid w:val="003758AC"/>
    <w:rsid w:val="00375E79"/>
    <w:rsid w:val="003776A6"/>
    <w:rsid w:val="00385F9A"/>
    <w:rsid w:val="00386CE7"/>
    <w:rsid w:val="00396D25"/>
    <w:rsid w:val="003C279E"/>
    <w:rsid w:val="003C34D7"/>
    <w:rsid w:val="003E7402"/>
    <w:rsid w:val="003F127A"/>
    <w:rsid w:val="003F4A5E"/>
    <w:rsid w:val="004109FD"/>
    <w:rsid w:val="00414637"/>
    <w:rsid w:val="00432CF3"/>
    <w:rsid w:val="004365BC"/>
    <w:rsid w:val="004548EB"/>
    <w:rsid w:val="00457AF6"/>
    <w:rsid w:val="00464499"/>
    <w:rsid w:val="00481651"/>
    <w:rsid w:val="00491E94"/>
    <w:rsid w:val="00493461"/>
    <w:rsid w:val="004A1568"/>
    <w:rsid w:val="004C0207"/>
    <w:rsid w:val="004D1287"/>
    <w:rsid w:val="00502999"/>
    <w:rsid w:val="00556310"/>
    <w:rsid w:val="00573101"/>
    <w:rsid w:val="00575BF4"/>
    <w:rsid w:val="00576312"/>
    <w:rsid w:val="005835DE"/>
    <w:rsid w:val="005E036E"/>
    <w:rsid w:val="006113DC"/>
    <w:rsid w:val="0062203A"/>
    <w:rsid w:val="00625061"/>
    <w:rsid w:val="00633AF2"/>
    <w:rsid w:val="00651401"/>
    <w:rsid w:val="00655A18"/>
    <w:rsid w:val="0068213F"/>
    <w:rsid w:val="00687BED"/>
    <w:rsid w:val="00691353"/>
    <w:rsid w:val="006A46C3"/>
    <w:rsid w:val="006B4070"/>
    <w:rsid w:val="006E1FD1"/>
    <w:rsid w:val="006F4810"/>
    <w:rsid w:val="00700894"/>
    <w:rsid w:val="0072512A"/>
    <w:rsid w:val="00732945"/>
    <w:rsid w:val="0073319B"/>
    <w:rsid w:val="0077402A"/>
    <w:rsid w:val="00782BFD"/>
    <w:rsid w:val="0078639A"/>
    <w:rsid w:val="00786F2E"/>
    <w:rsid w:val="007A107E"/>
    <w:rsid w:val="007A6921"/>
    <w:rsid w:val="007B0633"/>
    <w:rsid w:val="007C5238"/>
    <w:rsid w:val="007E57DD"/>
    <w:rsid w:val="007E653C"/>
    <w:rsid w:val="00803BF7"/>
    <w:rsid w:val="00825D47"/>
    <w:rsid w:val="00832EEB"/>
    <w:rsid w:val="008401BD"/>
    <w:rsid w:val="008652BC"/>
    <w:rsid w:val="00866B70"/>
    <w:rsid w:val="008B2811"/>
    <w:rsid w:val="008D1C91"/>
    <w:rsid w:val="008D2AE9"/>
    <w:rsid w:val="008D5728"/>
    <w:rsid w:val="00902BF5"/>
    <w:rsid w:val="00906B73"/>
    <w:rsid w:val="00915898"/>
    <w:rsid w:val="00923133"/>
    <w:rsid w:val="00937FCE"/>
    <w:rsid w:val="0094201F"/>
    <w:rsid w:val="009565C8"/>
    <w:rsid w:val="009673E9"/>
    <w:rsid w:val="009821D1"/>
    <w:rsid w:val="00991327"/>
    <w:rsid w:val="009A23CD"/>
    <w:rsid w:val="009E6202"/>
    <w:rsid w:val="00A1054C"/>
    <w:rsid w:val="00A16A16"/>
    <w:rsid w:val="00A546C4"/>
    <w:rsid w:val="00A667A9"/>
    <w:rsid w:val="00A75C39"/>
    <w:rsid w:val="00A75E36"/>
    <w:rsid w:val="00A86E7C"/>
    <w:rsid w:val="00AA5D1F"/>
    <w:rsid w:val="00AB1CBD"/>
    <w:rsid w:val="00AB6D78"/>
    <w:rsid w:val="00AE5C28"/>
    <w:rsid w:val="00AE77BF"/>
    <w:rsid w:val="00B178A0"/>
    <w:rsid w:val="00B24A3C"/>
    <w:rsid w:val="00B27094"/>
    <w:rsid w:val="00B34216"/>
    <w:rsid w:val="00B54C67"/>
    <w:rsid w:val="00B60881"/>
    <w:rsid w:val="00B8069C"/>
    <w:rsid w:val="00B848A7"/>
    <w:rsid w:val="00B87DBA"/>
    <w:rsid w:val="00BA38FD"/>
    <w:rsid w:val="00BB0255"/>
    <w:rsid w:val="00BB0C11"/>
    <w:rsid w:val="00BB6903"/>
    <w:rsid w:val="00BF0EB2"/>
    <w:rsid w:val="00C002C3"/>
    <w:rsid w:val="00C029E6"/>
    <w:rsid w:val="00C10D6A"/>
    <w:rsid w:val="00C24187"/>
    <w:rsid w:val="00C25A2B"/>
    <w:rsid w:val="00C42B37"/>
    <w:rsid w:val="00C77CB0"/>
    <w:rsid w:val="00C85739"/>
    <w:rsid w:val="00C925A8"/>
    <w:rsid w:val="00CC0131"/>
    <w:rsid w:val="00CD1D29"/>
    <w:rsid w:val="00D07895"/>
    <w:rsid w:val="00D4203D"/>
    <w:rsid w:val="00D43935"/>
    <w:rsid w:val="00D448B3"/>
    <w:rsid w:val="00D5067A"/>
    <w:rsid w:val="00D51CAF"/>
    <w:rsid w:val="00D54348"/>
    <w:rsid w:val="00D64ED9"/>
    <w:rsid w:val="00D87659"/>
    <w:rsid w:val="00DB5424"/>
    <w:rsid w:val="00DB6295"/>
    <w:rsid w:val="00DC2EB2"/>
    <w:rsid w:val="00DD4C40"/>
    <w:rsid w:val="00DF0D93"/>
    <w:rsid w:val="00E067AB"/>
    <w:rsid w:val="00E22BE8"/>
    <w:rsid w:val="00E32824"/>
    <w:rsid w:val="00E421FD"/>
    <w:rsid w:val="00E43703"/>
    <w:rsid w:val="00E4737F"/>
    <w:rsid w:val="00E67A9C"/>
    <w:rsid w:val="00E67FF6"/>
    <w:rsid w:val="00E83E84"/>
    <w:rsid w:val="00E91A5A"/>
    <w:rsid w:val="00EA50BF"/>
    <w:rsid w:val="00EB16CE"/>
    <w:rsid w:val="00EB3EE4"/>
    <w:rsid w:val="00EB749F"/>
    <w:rsid w:val="00EC153E"/>
    <w:rsid w:val="00EC7E89"/>
    <w:rsid w:val="00ED6644"/>
    <w:rsid w:val="00EE0D0B"/>
    <w:rsid w:val="00EE4D78"/>
    <w:rsid w:val="00EE6861"/>
    <w:rsid w:val="00F05F30"/>
    <w:rsid w:val="00F15CAC"/>
    <w:rsid w:val="00F238D4"/>
    <w:rsid w:val="00F30354"/>
    <w:rsid w:val="00F45D18"/>
    <w:rsid w:val="00F63DEF"/>
    <w:rsid w:val="00F70A3D"/>
    <w:rsid w:val="00F8366D"/>
    <w:rsid w:val="00F83997"/>
    <w:rsid w:val="00F93288"/>
    <w:rsid w:val="00FC4698"/>
    <w:rsid w:val="00FD27A5"/>
    <w:rsid w:val="00FD38DB"/>
    <w:rsid w:val="00FD4E9F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C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  <w:style w:type="paragraph" w:customStyle="1" w:styleId="10">
    <w:name w:val="样式1"/>
    <w:basedOn w:val="a"/>
    <w:link w:val="1Char0"/>
    <w:qFormat/>
    <w:rsid w:val="006F4810"/>
    <w:pPr>
      <w:shd w:val="clear" w:color="auto" w:fill="FFFFFF"/>
    </w:pPr>
    <w:rPr>
      <w:rFonts w:ascii="Times New Roman" w:eastAsia="宋体" w:hAnsi="宋体" w:cs="Times New Roman"/>
      <w:color w:val="000000"/>
      <w:szCs w:val="21"/>
    </w:rPr>
  </w:style>
  <w:style w:type="character" w:customStyle="1" w:styleId="1Char0">
    <w:name w:val="样式1 Char"/>
    <w:link w:val="10"/>
    <w:rsid w:val="006F4810"/>
    <w:rPr>
      <w:rFonts w:ascii="Times New Roman" w:eastAsia="宋体" w:hAnsi="宋体" w:cs="Times New Roman"/>
      <w:color w:val="000000"/>
      <w:szCs w:val="2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18">
                  <w:marLeft w:val="0"/>
                  <w:marRight w:val="0"/>
                  <w:marTop w:val="30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1.wdp"/><Relationship Id="rId26" Type="http://schemas.openxmlformats.org/officeDocument/2006/relationships/image" Target="media/image16.jpe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media/image15.gif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07/relationships/hdphoto" Target="media/hdphoto2.wdp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gif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474FF-C95A-4F35-A42C-55D3434E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20</Pages>
  <Words>1866</Words>
  <Characters>10641</Characters>
  <Application>Microsoft Office Word</Application>
  <DocSecurity>0</DocSecurity>
  <Lines>88</Lines>
  <Paragraphs>24</Paragraphs>
  <ScaleCrop>false</ScaleCrop>
  <Company>Sky123.Org</Company>
  <LinksUpToDate>false</LinksUpToDate>
  <CharactersWithSpaces>12483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admin</cp:lastModifiedBy>
  <cp:revision>79</cp:revision>
  <cp:lastPrinted>2015-03-06T07:35:00Z</cp:lastPrinted>
  <dcterms:created xsi:type="dcterms:W3CDTF">2015-10-26T09:13:00Z</dcterms:created>
  <dcterms:modified xsi:type="dcterms:W3CDTF">2016-11-07T02:27:00Z</dcterms:modified>
</cp:coreProperties>
</file>