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CF" w:rsidRPr="001F2BCF" w:rsidRDefault="001F2BCF" w:rsidP="00991327">
      <w:pPr>
        <w:jc w:val="center"/>
        <w:rPr>
          <w:rFonts w:ascii="黑体" w:eastAsia="黑体" w:hAnsi="黑体"/>
          <w:sz w:val="36"/>
          <w:szCs w:val="36"/>
        </w:rPr>
      </w:pPr>
      <w:r w:rsidRPr="001F2BCF">
        <w:rPr>
          <w:rFonts w:ascii="黑体" w:eastAsia="黑体" w:hAnsi="黑体" w:hint="eastAsia"/>
          <w:sz w:val="36"/>
          <w:szCs w:val="36"/>
        </w:rPr>
        <w:t>初</w:t>
      </w:r>
      <w:r w:rsidR="00DC2EB2">
        <w:rPr>
          <w:rFonts w:ascii="黑体" w:eastAsia="黑体" w:hAnsi="黑体" w:hint="eastAsia"/>
          <w:sz w:val="36"/>
          <w:szCs w:val="36"/>
        </w:rPr>
        <w:t>二</w:t>
      </w:r>
      <w:r w:rsidR="00F30354">
        <w:rPr>
          <w:rFonts w:ascii="黑体" w:eastAsia="黑体" w:hAnsi="黑体" w:hint="eastAsia"/>
          <w:sz w:val="36"/>
          <w:szCs w:val="36"/>
        </w:rPr>
        <w:t>物理</w:t>
      </w:r>
      <w:r w:rsidR="00DC2EB2">
        <w:rPr>
          <w:rFonts w:ascii="黑体" w:eastAsia="黑体" w:hAnsi="黑体" w:hint="eastAsia"/>
          <w:sz w:val="36"/>
          <w:szCs w:val="36"/>
        </w:rPr>
        <w:t>秋季</w:t>
      </w:r>
      <w:r w:rsidR="00991327">
        <w:rPr>
          <w:rFonts w:ascii="黑体" w:eastAsia="黑体" w:hAnsi="黑体" w:hint="eastAsia"/>
          <w:sz w:val="36"/>
          <w:szCs w:val="36"/>
        </w:rPr>
        <w:t>班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999"/>
        <w:gridCol w:w="2664"/>
        <w:gridCol w:w="1465"/>
        <w:gridCol w:w="500"/>
        <w:gridCol w:w="2961"/>
      </w:tblGrid>
      <w:tr w:rsidR="001F2BCF" w:rsidRPr="005D6E8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sz w:val="24"/>
              </w:rPr>
              <w:t>教师</w:t>
            </w:r>
          </w:p>
        </w:tc>
        <w:tc>
          <w:tcPr>
            <w:tcW w:w="2778" w:type="dxa"/>
            <w:vAlign w:val="center"/>
          </w:tcPr>
          <w:p w:rsidR="001F2BCF" w:rsidRPr="00F3035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日期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F3035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5D6E8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学生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F3035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5D6E8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课</w:t>
            </w:r>
            <w:r>
              <w:rPr>
                <w:rFonts w:eastAsia="黑体" w:hint="eastAsia"/>
                <w:color w:val="000000"/>
                <w:sz w:val="24"/>
              </w:rPr>
              <w:t>程编号</w:t>
            </w:r>
          </w:p>
        </w:tc>
        <w:tc>
          <w:tcPr>
            <w:tcW w:w="2778" w:type="dxa"/>
            <w:vAlign w:val="center"/>
          </w:tcPr>
          <w:p w:rsidR="001F2BCF" w:rsidRPr="00F3035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课型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F30354" w:rsidRDefault="00DC2EB2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同步</w:t>
            </w:r>
          </w:p>
        </w:tc>
      </w:tr>
      <w:tr w:rsidR="001F2BCF" w:rsidRPr="005D6E83" w:rsidTr="00F30354">
        <w:trPr>
          <w:trHeight w:val="1011"/>
        </w:trPr>
        <w:tc>
          <w:tcPr>
            <w:tcW w:w="1742" w:type="dxa"/>
            <w:gridSpan w:val="2"/>
            <w:vAlign w:val="center"/>
          </w:tcPr>
          <w:p w:rsidR="001F2BCF" w:rsidRPr="0071605F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71605F">
              <w:rPr>
                <w:rFonts w:eastAsia="黑体" w:hint="eastAsia"/>
                <w:b/>
                <w:color w:val="000000"/>
                <w:sz w:val="24"/>
              </w:rPr>
              <w:t>课题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F30354" w:rsidRDefault="007573F7" w:rsidP="00AA1AFE">
            <w:pPr>
              <w:tabs>
                <w:tab w:val="left" w:pos="6360"/>
              </w:tabs>
              <w:rPr>
                <w:rFonts w:ascii="黑体" w:eastAsia="黑体" w:hAnsi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黑体" w:cs="Times New Roman" w:hint="eastAsia"/>
                <w:sz w:val="36"/>
                <w:szCs w:val="36"/>
              </w:rPr>
              <w:t>让我们启航</w:t>
            </w:r>
            <w:r w:rsidR="00852246">
              <w:rPr>
                <w:rFonts w:ascii="黑体" w:eastAsia="黑体" w:hAnsi="黑体" w:cs="Times New Roman" w:hint="eastAsia"/>
                <w:sz w:val="36"/>
                <w:szCs w:val="36"/>
              </w:rPr>
              <w:t>（</w:t>
            </w:r>
            <w:r w:rsidR="00AA1AFE">
              <w:rPr>
                <w:rFonts w:ascii="黑体" w:eastAsia="黑体" w:hAnsi="黑体" w:cs="Times New Roman" w:hint="eastAsia"/>
                <w:sz w:val="36"/>
                <w:szCs w:val="36"/>
              </w:rPr>
              <w:t>二</w:t>
            </w:r>
            <w:r>
              <w:rPr>
                <w:rFonts w:ascii="黑体" w:eastAsia="黑体" w:hAnsi="黑体" w:cs="Times New Roman" w:hint="eastAsia"/>
                <w:sz w:val="36"/>
                <w:szCs w:val="36"/>
              </w:rPr>
              <w:t>）</w:t>
            </w:r>
          </w:p>
        </w:tc>
      </w:tr>
      <w:tr w:rsidR="001F2BCF" w:rsidRPr="005D6E8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 w:rsidRPr="00600CB9">
              <w:rPr>
                <w:rFonts w:eastAsia="黑体" w:hint="eastAsia"/>
                <w:color w:val="000000"/>
                <w:sz w:val="24"/>
              </w:rPr>
              <w:t>教学</w:t>
            </w:r>
            <w:r w:rsidRPr="00600CB9">
              <w:rPr>
                <w:rFonts w:eastAsia="黑体"/>
                <w:color w:val="000000"/>
                <w:sz w:val="24"/>
              </w:rPr>
              <w:t>目标</w:t>
            </w:r>
          </w:p>
        </w:tc>
      </w:tr>
      <w:bookmarkEnd w:id="0"/>
      <w:tr w:rsidR="001F2BCF" w:rsidRPr="005D6E83" w:rsidTr="008A411E">
        <w:trPr>
          <w:trHeight w:val="1226"/>
        </w:trPr>
        <w:tc>
          <w:tcPr>
            <w:tcW w:w="9634" w:type="dxa"/>
            <w:gridSpan w:val="6"/>
            <w:vAlign w:val="center"/>
          </w:tcPr>
          <w:p w:rsidR="00B83031" w:rsidRDefault="00B83031" w:rsidP="007573F7">
            <w:pPr>
              <w:rPr>
                <w:rFonts w:ascii="黑体" w:eastAsia="黑体" w:hAnsi="黑体" w:cs="Times New Roman"/>
              </w:rPr>
            </w:pPr>
          </w:p>
          <w:p w:rsidR="007573F7" w:rsidRPr="00493461" w:rsidRDefault="007573F7" w:rsidP="007573F7">
            <w:pPr>
              <w:rPr>
                <w:rFonts w:ascii="黑体" w:eastAsia="黑体" w:hAnsi="黑体" w:cs="Times New Roman"/>
                <w:szCs w:val="21"/>
              </w:rPr>
            </w:pPr>
            <w:r w:rsidRPr="00F30354">
              <w:rPr>
                <w:rFonts w:ascii="黑体" w:eastAsia="黑体" w:hAnsi="黑体" w:cs="Times New Roman"/>
              </w:rPr>
              <w:t>1</w:t>
            </w:r>
            <w:r>
              <w:rPr>
                <w:rFonts w:ascii="黑体" w:eastAsia="黑体" w:hAnsi="黑体" w:cs="Times New Roman" w:hint="eastAsia"/>
              </w:rPr>
              <w:t>．</w:t>
            </w:r>
            <w:r w:rsidR="00AA1AFE">
              <w:rPr>
                <w:rFonts w:ascii="黑体" w:eastAsia="黑体" w:hAnsi="黑体" w:cs="Times New Roman" w:hint="eastAsia"/>
                <w:szCs w:val="21"/>
              </w:rPr>
              <w:t>理解质量的定义</w:t>
            </w:r>
          </w:p>
          <w:p w:rsidR="007573F7" w:rsidRPr="00493461" w:rsidRDefault="007573F7" w:rsidP="007573F7">
            <w:pPr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2</w:t>
            </w:r>
            <w:r>
              <w:rPr>
                <w:rFonts w:ascii="黑体" w:eastAsia="黑体" w:hAnsi="黑体" w:cs="Times New Roman" w:hint="eastAsia"/>
              </w:rPr>
              <w:t>．</w:t>
            </w:r>
            <w:r>
              <w:rPr>
                <w:rFonts w:ascii="黑体" w:eastAsia="黑体" w:hAnsi="黑体" w:cs="Times New Roman" w:hint="eastAsia"/>
                <w:szCs w:val="21"/>
              </w:rPr>
              <w:t>掌握</w:t>
            </w:r>
            <w:r w:rsidR="00AA1AFE">
              <w:rPr>
                <w:rFonts w:ascii="黑体" w:eastAsia="黑体" w:hAnsi="黑体" w:cs="Times New Roman" w:hint="eastAsia"/>
                <w:szCs w:val="21"/>
              </w:rPr>
              <w:t>托盘天平的使用</w:t>
            </w:r>
            <w:r>
              <w:rPr>
                <w:rFonts w:ascii="黑体" w:eastAsia="黑体" w:hAnsi="黑体" w:cs="Times New Roman" w:hint="eastAsia"/>
                <w:szCs w:val="21"/>
              </w:rPr>
              <w:t>方法</w:t>
            </w:r>
          </w:p>
          <w:p w:rsidR="001F2BCF" w:rsidRDefault="007573F7" w:rsidP="00AA1AFE">
            <w:pPr>
              <w:rPr>
                <w:rFonts w:ascii="黑体" w:eastAsia="黑体" w:hAnsi="黑体" w:cs="Times New Roman"/>
                <w:szCs w:val="21"/>
              </w:rPr>
            </w:pPr>
            <w:r w:rsidRPr="00493461">
              <w:rPr>
                <w:rFonts w:ascii="黑体" w:eastAsia="黑体" w:hAnsi="黑体" w:cs="Times New Roman" w:hint="eastAsia"/>
                <w:szCs w:val="21"/>
              </w:rPr>
              <w:t>3</w:t>
            </w:r>
            <w:r>
              <w:rPr>
                <w:rFonts w:ascii="黑体" w:eastAsia="黑体" w:hAnsi="黑体" w:cs="Times New Roman" w:hint="eastAsia"/>
              </w:rPr>
              <w:t>．</w:t>
            </w:r>
            <w:r>
              <w:rPr>
                <w:rFonts w:ascii="黑体" w:eastAsia="黑体" w:hAnsi="黑体" w:cs="Times New Roman" w:hint="eastAsia"/>
                <w:szCs w:val="21"/>
              </w:rPr>
              <w:t>掌握</w:t>
            </w:r>
            <w:r w:rsidR="00AA1AFE">
              <w:rPr>
                <w:rFonts w:ascii="黑体" w:eastAsia="黑体" w:hAnsi="黑体" w:cs="Times New Roman" w:hint="eastAsia"/>
                <w:szCs w:val="21"/>
              </w:rPr>
              <w:t>质量的测量</w:t>
            </w:r>
            <w:r>
              <w:rPr>
                <w:rFonts w:ascii="黑体" w:eastAsia="黑体" w:hAnsi="黑体" w:cs="Times New Roman" w:hint="eastAsia"/>
                <w:szCs w:val="21"/>
              </w:rPr>
              <w:t>方法</w:t>
            </w:r>
          </w:p>
          <w:p w:rsidR="00B83031" w:rsidRPr="007573F7" w:rsidRDefault="00B83031" w:rsidP="00AA1AFE">
            <w:pPr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1F2BCF" w:rsidRPr="005D6E8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600CB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教学重</w:t>
            </w:r>
            <w:r w:rsidR="00EB3EE4">
              <w:rPr>
                <w:rFonts w:eastAsia="黑体" w:hint="eastAsia"/>
                <w:color w:val="000000"/>
                <w:sz w:val="24"/>
              </w:rPr>
              <w:t>难</w:t>
            </w:r>
            <w:r>
              <w:rPr>
                <w:rFonts w:eastAsia="黑体" w:hint="eastAsia"/>
                <w:color w:val="000000"/>
                <w:sz w:val="24"/>
              </w:rPr>
              <w:t>点</w:t>
            </w:r>
          </w:p>
        </w:tc>
      </w:tr>
      <w:tr w:rsidR="001F2BCF" w:rsidRPr="005D6E83" w:rsidTr="008A411E">
        <w:trPr>
          <w:trHeight w:val="937"/>
        </w:trPr>
        <w:tc>
          <w:tcPr>
            <w:tcW w:w="9634" w:type="dxa"/>
            <w:gridSpan w:val="6"/>
            <w:vAlign w:val="center"/>
          </w:tcPr>
          <w:p w:rsidR="00B83031" w:rsidRDefault="00B83031" w:rsidP="007573F7">
            <w:pPr>
              <w:rPr>
                <w:rFonts w:ascii="黑体" w:eastAsia="黑体" w:hAnsi="黑体" w:cs="Times New Roman"/>
                <w:szCs w:val="21"/>
              </w:rPr>
            </w:pPr>
          </w:p>
          <w:p w:rsidR="007573F7" w:rsidRDefault="007573F7" w:rsidP="007573F7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1</w:t>
            </w:r>
            <w:r>
              <w:rPr>
                <w:rFonts w:ascii="黑体" w:eastAsia="黑体" w:hAnsi="黑体" w:cs="Times New Roman" w:hint="eastAsia"/>
              </w:rPr>
              <w:t>．</w:t>
            </w:r>
            <w:r w:rsidR="00AA1AFE">
              <w:rPr>
                <w:rFonts w:ascii="黑体" w:eastAsia="黑体" w:hAnsi="黑体" w:cs="Times New Roman" w:hint="eastAsia"/>
              </w:rPr>
              <w:t>掌握托盘天平</w:t>
            </w:r>
            <w:r>
              <w:rPr>
                <w:rFonts w:ascii="黑体" w:eastAsia="黑体" w:hAnsi="黑体" w:cs="Times New Roman" w:hint="eastAsia"/>
                <w:szCs w:val="21"/>
              </w:rPr>
              <w:t>的</w:t>
            </w:r>
            <w:r w:rsidR="00AA1AFE">
              <w:rPr>
                <w:rFonts w:ascii="黑体" w:eastAsia="黑体" w:hAnsi="黑体" w:cs="Times New Roman" w:hint="eastAsia"/>
                <w:szCs w:val="21"/>
              </w:rPr>
              <w:t>使用</w:t>
            </w:r>
            <w:r>
              <w:rPr>
                <w:rFonts w:ascii="黑体" w:eastAsia="黑体" w:hAnsi="黑体" w:cs="Times New Roman" w:hint="eastAsia"/>
                <w:szCs w:val="21"/>
              </w:rPr>
              <w:t>方法</w:t>
            </w:r>
            <w:r w:rsidRPr="00F30354">
              <w:rPr>
                <w:rFonts w:ascii="黑体" w:eastAsia="黑体" w:hAnsi="黑体" w:cs="Times New Roman"/>
                <w:szCs w:val="21"/>
              </w:rPr>
              <w:t>考试要求</w:t>
            </w:r>
            <w:r w:rsidR="002A2A69">
              <w:rPr>
                <w:rFonts w:ascii="黑体" w:eastAsia="黑体" w:hAnsi="黑体" w:cs="Times New Roman" w:hint="eastAsia"/>
                <w:szCs w:val="21"/>
              </w:rPr>
              <w:t>B</w:t>
            </w:r>
            <w:r w:rsidRPr="00F30354">
              <w:rPr>
                <w:rFonts w:ascii="黑体" w:eastAsia="黑体" w:hAnsi="黑体" w:cs="Times New Roman"/>
                <w:szCs w:val="21"/>
              </w:rPr>
              <w:t>；出题频率</w:t>
            </w:r>
            <w:r w:rsidR="002A2A69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Pr="00F30354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1F2BCF" w:rsidRDefault="007573F7" w:rsidP="002A2A69">
            <w:pPr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</w:rPr>
              <w:t>2．</w:t>
            </w:r>
            <w:r w:rsidR="00AA1AFE">
              <w:rPr>
                <w:rFonts w:ascii="黑体" w:eastAsia="黑体" w:hAnsi="黑体" w:cs="Times New Roman" w:hint="eastAsia"/>
              </w:rPr>
              <w:t>掌握质量</w:t>
            </w:r>
            <w:r>
              <w:rPr>
                <w:rFonts w:ascii="黑体" w:eastAsia="黑体" w:hAnsi="黑体" w:cs="Times New Roman" w:hint="eastAsia"/>
                <w:szCs w:val="21"/>
              </w:rPr>
              <w:t>测量的方法</w:t>
            </w:r>
            <w:r w:rsidRPr="00F30354">
              <w:rPr>
                <w:rFonts w:ascii="黑体" w:eastAsia="黑体" w:hAnsi="黑体" w:cs="Times New Roman"/>
                <w:szCs w:val="21"/>
              </w:rPr>
              <w:t>考试要求</w:t>
            </w:r>
            <w:r>
              <w:rPr>
                <w:rFonts w:ascii="黑体" w:eastAsia="黑体" w:hAnsi="黑体" w:cs="Times New Roman" w:hint="eastAsia"/>
                <w:szCs w:val="21"/>
              </w:rPr>
              <w:t>A</w:t>
            </w:r>
            <w:r>
              <w:rPr>
                <w:rFonts w:ascii="黑体" w:eastAsia="黑体" w:hAnsi="黑体" w:cs="Times New Roman"/>
                <w:szCs w:val="21"/>
              </w:rPr>
              <w:t>；出题频率</w:t>
            </w:r>
            <w:r w:rsidR="002A2A69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Pr="00F30354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B83031" w:rsidRPr="007573F7" w:rsidRDefault="00B83031" w:rsidP="002A2A69">
            <w:pPr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1F2BCF" w:rsidRPr="005D6E8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bCs/>
                <w:color w:val="000000"/>
                <w:kern w:val="0"/>
                <w:sz w:val="24"/>
              </w:rPr>
            </w:pPr>
            <w:r w:rsidRPr="00600CB9">
              <w:rPr>
                <w:rFonts w:eastAsia="黑体" w:hint="eastAsia"/>
                <w:color w:val="000000"/>
                <w:sz w:val="24"/>
              </w:rPr>
              <w:t>教学</w:t>
            </w:r>
            <w:r w:rsidRPr="00600CB9">
              <w:rPr>
                <w:rFonts w:eastAsia="黑体"/>
                <w:color w:val="000000"/>
                <w:sz w:val="24"/>
              </w:rPr>
              <w:t>安排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proofErr w:type="gramStart"/>
            <w:r>
              <w:rPr>
                <w:rFonts w:eastAsia="黑体" w:hint="eastAsia"/>
                <w:color w:val="000000"/>
                <w:sz w:val="24"/>
              </w:rPr>
              <w:t>版块</w:t>
            </w:r>
            <w:proofErr w:type="gramEnd"/>
          </w:p>
        </w:tc>
        <w:tc>
          <w:tcPr>
            <w:tcW w:w="3079" w:type="dxa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时长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5D6E83">
              <w:rPr>
                <w:rFonts w:eastAsia="黑体"/>
                <w:color w:val="000000"/>
                <w:sz w:val="24"/>
              </w:rPr>
              <w:t>1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CF384C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知识</w:t>
            </w:r>
            <w:r w:rsidR="00AE77BF">
              <w:rPr>
                <w:rFonts w:asciiTheme="minorEastAsia" w:hAnsiTheme="minorEastAsia" w:hint="eastAsia"/>
                <w:color w:val="000000"/>
                <w:sz w:val="22"/>
              </w:rPr>
              <w:t>梳理</w:t>
            </w:r>
          </w:p>
        </w:tc>
        <w:tc>
          <w:tcPr>
            <w:tcW w:w="3079" w:type="dxa"/>
            <w:vAlign w:val="center"/>
          </w:tcPr>
          <w:p w:rsidR="001F2BCF" w:rsidRPr="00CF384C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AD2665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5D6E83">
              <w:rPr>
                <w:rFonts w:eastAsia="黑体"/>
                <w:color w:val="000000"/>
                <w:sz w:val="24"/>
              </w:rPr>
              <w:t>2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CF384C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例题解析</w:t>
            </w:r>
          </w:p>
        </w:tc>
        <w:tc>
          <w:tcPr>
            <w:tcW w:w="3079" w:type="dxa"/>
            <w:vAlign w:val="center"/>
          </w:tcPr>
          <w:p w:rsidR="001F2BCF" w:rsidRPr="00CF384C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25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5D6E83">
              <w:rPr>
                <w:rFonts w:eastAsia="黑体"/>
                <w:color w:val="000000"/>
                <w:sz w:val="24"/>
              </w:rPr>
              <w:t>3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CF384C" w:rsidRDefault="00AE77B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随堂检测</w:t>
            </w:r>
          </w:p>
        </w:tc>
        <w:tc>
          <w:tcPr>
            <w:tcW w:w="3079" w:type="dxa"/>
            <w:vAlign w:val="center"/>
          </w:tcPr>
          <w:p w:rsidR="001F2BCF" w:rsidRPr="00CF384C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AD2665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5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4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CF384C" w:rsidRDefault="00C85739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课堂总结</w:t>
            </w:r>
          </w:p>
        </w:tc>
        <w:tc>
          <w:tcPr>
            <w:tcW w:w="3079" w:type="dxa"/>
            <w:vAlign w:val="center"/>
          </w:tcPr>
          <w:p w:rsidR="001F2BCF" w:rsidRPr="00CF384C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 w:rsidRPr="00AD2665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E22BE8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E22BE8" w:rsidRDefault="00E22BE8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5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E22BE8" w:rsidRPr="00CF384C" w:rsidRDefault="00E22BE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课后作业</w:t>
            </w:r>
          </w:p>
        </w:tc>
        <w:tc>
          <w:tcPr>
            <w:tcW w:w="3079" w:type="dxa"/>
            <w:vAlign w:val="center"/>
          </w:tcPr>
          <w:p w:rsidR="00E22BE8" w:rsidRPr="00CF384C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 w:rsidRPr="00AD2665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5D6E8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5D6E83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……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CF384C" w:rsidRDefault="001F2BC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3079" w:type="dxa"/>
            <w:vAlign w:val="center"/>
          </w:tcPr>
          <w:p w:rsidR="001F2BCF" w:rsidRPr="00CF384C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:rsidR="001F2BCF" w:rsidRDefault="001F2BCF" w:rsidP="00991327">
      <w:pPr>
        <w:pStyle w:val="a7"/>
        <w:jc w:val="left"/>
      </w:pPr>
    </w:p>
    <w:p w:rsidR="001F2BCF" w:rsidRDefault="001F2BCF" w:rsidP="00991327"/>
    <w:p w:rsidR="00E22BE8" w:rsidRDefault="00E22BE8" w:rsidP="00991327">
      <w:pPr>
        <w:pStyle w:val="a7"/>
        <w:jc w:val="left"/>
      </w:pPr>
    </w:p>
    <w:p w:rsidR="007573F7" w:rsidRDefault="007573F7" w:rsidP="007573F7"/>
    <w:p w:rsidR="007573F7" w:rsidRDefault="007573F7" w:rsidP="007573F7"/>
    <w:p w:rsidR="00145B60" w:rsidRPr="00B83031" w:rsidRDefault="001D05B1" w:rsidP="00B83031">
      <w:pPr>
        <w:pStyle w:val="a7"/>
        <w:spacing w:before="0" w:after="0" w:line="400" w:lineRule="exact"/>
        <w:jc w:val="left"/>
      </w:pPr>
      <w:r>
        <w:rPr>
          <w:noProof/>
        </w:rPr>
        <w:lastRenderedPageBreak/>
        <w:pict>
          <v:group id="_x0000_s1045" style="position:absolute;margin-left:90.1pt;margin-top:5.7pt;width:261.7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>
                <w:txbxContent>
                  <w:p w:rsidR="00D664F4" w:rsidRPr="0077402A" w:rsidRDefault="00D664F4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让我们启航（</w:t>
                    </w:r>
                    <w:r w:rsidR="00852246"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二</w:t>
                    </w: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）</w:t>
                    </w:r>
                  </w:p>
                </w:txbxContent>
              </v:textbox>
            </v:shape>
          </v:group>
        </w:pict>
      </w:r>
    </w:p>
    <w:p w:rsidR="0077402A" w:rsidRPr="00B83031" w:rsidRDefault="0077402A" w:rsidP="00B83031">
      <w:pPr>
        <w:spacing w:line="400" w:lineRule="exact"/>
      </w:pPr>
    </w:p>
    <w:p w:rsidR="00502999" w:rsidRPr="00B83031" w:rsidRDefault="00502999" w:rsidP="00B83031">
      <w:pPr>
        <w:spacing w:line="400" w:lineRule="exact"/>
      </w:pPr>
    </w:p>
    <w:p w:rsidR="00502999" w:rsidRPr="00B83031" w:rsidRDefault="001D05B1" w:rsidP="00B83031">
      <w:pPr>
        <w:spacing w:line="400" w:lineRule="exact"/>
      </w:pPr>
      <w:r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D664F4" w:rsidRPr="0014298B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B83031" w:rsidRDefault="0014298B" w:rsidP="00B83031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B83031" w:rsidRDefault="0014298B" w:rsidP="00B83031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质量的定义</w:t>
      </w:r>
    </w:p>
    <w:p w:rsidR="0078570A" w:rsidRPr="00B83031" w:rsidRDefault="007573F7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1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质量的定义：</w:t>
      </w:r>
      <w:r w:rsidR="00BA0ADC" w:rsidRPr="00B83031">
        <w:rPr>
          <w:rFonts w:ascii="Times New Roman" w:hAnsiTheme="minorEastAsia" w:cs="Times New Roman" w:hint="eastAsia"/>
          <w:szCs w:val="21"/>
        </w:rPr>
        <w:t>______________________________</w:t>
      </w:r>
      <w:r w:rsidR="001102A7" w:rsidRPr="00B83031">
        <w:rPr>
          <w:rFonts w:ascii="Times New Roman" w:hAnsiTheme="minorEastAsia" w:cs="Times New Roman" w:hint="eastAsia"/>
          <w:szCs w:val="21"/>
        </w:rPr>
        <w:t>，符号为</w:t>
      </w:r>
      <w:r w:rsidR="001102A7" w:rsidRPr="00B83031">
        <w:rPr>
          <w:rFonts w:ascii="Times New Roman" w:hAnsiTheme="minorEastAsia" w:cs="Times New Roman" w:hint="eastAsia"/>
          <w:szCs w:val="21"/>
        </w:rPr>
        <w:t>_______</w:t>
      </w:r>
      <w:r w:rsidR="001102A7" w:rsidRPr="00B83031">
        <w:rPr>
          <w:rFonts w:ascii="Times New Roman" w:hAnsiTheme="minorEastAsia" w:cs="Times New Roman" w:hint="eastAsia"/>
          <w:szCs w:val="21"/>
        </w:rPr>
        <w:t>。</w:t>
      </w:r>
    </w:p>
    <w:p w:rsidR="0078570A" w:rsidRPr="00B83031" w:rsidRDefault="007573F7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2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质量的单位：</w:t>
      </w:r>
      <w:r w:rsidR="00BA0ADC" w:rsidRPr="00B83031">
        <w:rPr>
          <w:rFonts w:ascii="Times New Roman" w:hAnsiTheme="minorEastAsia" w:cs="Times New Roman" w:hint="eastAsia"/>
          <w:szCs w:val="21"/>
        </w:rPr>
        <w:t>_______</w:t>
      </w:r>
      <w:r w:rsidR="00BA0ADC" w:rsidRPr="00B83031">
        <w:rPr>
          <w:rFonts w:ascii="Times New Roman" w:hAnsiTheme="minorEastAsia" w:cs="Times New Roman" w:hint="eastAsia"/>
          <w:szCs w:val="21"/>
        </w:rPr>
        <w:t>，符号为</w:t>
      </w:r>
      <w:r w:rsidR="00BA0ADC" w:rsidRPr="00B83031">
        <w:rPr>
          <w:rFonts w:ascii="Times New Roman" w:hAnsiTheme="minorEastAsia" w:cs="Times New Roman" w:hint="eastAsia"/>
          <w:szCs w:val="21"/>
        </w:rPr>
        <w:t>________</w:t>
      </w:r>
      <w:r w:rsidR="00BA0ADC" w:rsidRPr="00B83031">
        <w:rPr>
          <w:rFonts w:ascii="Times New Roman" w:hAnsiTheme="minorEastAsia" w:cs="Times New Roman" w:hint="eastAsia"/>
          <w:szCs w:val="21"/>
        </w:rPr>
        <w:t>。常用单位为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、</w:t>
      </w:r>
      <w:r w:rsidR="00BA0ADC" w:rsidRPr="00B83031">
        <w:rPr>
          <w:rFonts w:ascii="Times New Roman" w:hAnsiTheme="minorEastAsia" w:cs="Times New Roman" w:hint="eastAsia"/>
          <w:szCs w:val="21"/>
        </w:rPr>
        <w:t>______</w:t>
      </w:r>
      <w:r w:rsidR="00BA0ADC" w:rsidRPr="00B83031">
        <w:rPr>
          <w:rFonts w:ascii="Times New Roman" w:hAnsiTheme="minorEastAsia" w:cs="Times New Roman" w:hint="eastAsia"/>
          <w:szCs w:val="21"/>
        </w:rPr>
        <w:t>。它们之间的换算为</w:t>
      </w:r>
      <w:r w:rsidR="00BA0ADC" w:rsidRPr="00B83031">
        <w:rPr>
          <w:rFonts w:ascii="Times New Roman" w:hAnsiTheme="minorEastAsia" w:cs="Times New Roman" w:hint="eastAsia"/>
          <w:szCs w:val="21"/>
        </w:rPr>
        <w:t>____________________</w:t>
      </w:r>
      <w:r w:rsidR="00BA0ADC" w:rsidRPr="00B83031">
        <w:rPr>
          <w:rFonts w:ascii="Times New Roman" w:hAnsiTheme="minorEastAsia" w:cs="Times New Roman" w:hint="eastAsia"/>
          <w:szCs w:val="21"/>
        </w:rPr>
        <w:t>。</w:t>
      </w:r>
    </w:p>
    <w:p w:rsidR="006E7CDF" w:rsidRPr="00B83031" w:rsidRDefault="006E7CDF" w:rsidP="00B83031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Theme="minorEastAsia" w:cs="Times New Roman" w:hint="eastAsia"/>
          <w:szCs w:val="21"/>
        </w:rPr>
        <w:t>3</w:t>
      </w:r>
      <w:r w:rsidRPr="00B83031">
        <w:rPr>
          <w:rFonts w:ascii="Times New Roman" w:hAnsiTheme="minorEastAsia" w:cs="Times New Roman" w:hint="eastAsia"/>
          <w:szCs w:val="21"/>
        </w:rPr>
        <w:t>、质量是物体的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属性，它不随</w:t>
      </w:r>
      <w:r w:rsidR="00E952CE" w:rsidRPr="00B83031">
        <w:rPr>
          <w:rFonts w:ascii="Times New Roman" w:hAnsiTheme="minorEastAsia" w:cs="Times New Roman" w:hint="eastAsia"/>
          <w:szCs w:val="21"/>
        </w:rPr>
        <w:t>物体的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Pr="00B83031">
        <w:rPr>
          <w:rFonts w:ascii="Times New Roman" w:hAnsiTheme="minorEastAsia" w:cs="Times New Roman" w:hint="eastAsia"/>
          <w:szCs w:val="21"/>
        </w:rPr>
        <w:t>、</w:t>
      </w:r>
      <w:r w:rsidRPr="00B83031">
        <w:rPr>
          <w:rFonts w:ascii="Times New Roman" w:hAnsiTheme="minorEastAsia" w:cs="Times New Roman" w:hint="eastAsia"/>
          <w:szCs w:val="21"/>
        </w:rPr>
        <w:t>______</w:t>
      </w:r>
      <w:r w:rsidR="00E952CE" w:rsidRPr="00B83031">
        <w:rPr>
          <w:rFonts w:ascii="Times New Roman" w:hAnsiTheme="minorEastAsia" w:cs="Times New Roman" w:hint="eastAsia"/>
          <w:szCs w:val="21"/>
        </w:rPr>
        <w:t>的</w:t>
      </w:r>
      <w:r w:rsidRPr="00B83031">
        <w:rPr>
          <w:rFonts w:ascii="Times New Roman" w:hAnsiTheme="minorEastAsia" w:cs="Times New Roman" w:hint="eastAsia"/>
          <w:szCs w:val="21"/>
        </w:rPr>
        <w:t>改变而改变。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Pr="00B83031">
        <w:rPr>
          <w:rFonts w:ascii="Times New Roman" w:hAnsi="Times New Roman" w:cs="Times New Roman"/>
          <w:color w:val="FF0000"/>
          <w:szCs w:val="21"/>
        </w:rPr>
        <w:t>1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物体所含物质的多少</w:t>
      </w:r>
      <w:r w:rsidR="001102A7"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proofErr w:type="gramStart"/>
      <w:r w:rsidR="001102A7" w:rsidRPr="00B83031">
        <w:rPr>
          <w:rFonts w:ascii="Times New Roman" w:hAnsi="Times New Roman" w:cs="Times New Roman" w:hint="eastAsia"/>
          <w:color w:val="FF0000"/>
          <w:szCs w:val="21"/>
        </w:rPr>
        <w:t>m</w:t>
      </w:r>
      <w:proofErr w:type="gramEnd"/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2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千克；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kg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；吨，克，毫克；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1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吨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=10</w:t>
      </w:r>
      <w:r w:rsidR="00BA0ADC"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3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千克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=10</w:t>
      </w:r>
      <w:r w:rsidR="00BA0ADC"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6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克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=10</w:t>
      </w:r>
      <w:r w:rsidR="00BA0ADC"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9</w:t>
      </w:r>
      <w:r w:rsidR="00BA0ADC" w:rsidRPr="00B83031">
        <w:rPr>
          <w:rFonts w:ascii="Times New Roman" w:hAnsi="Times New Roman" w:cs="Times New Roman" w:hint="eastAsia"/>
          <w:color w:val="FF0000"/>
          <w:szCs w:val="21"/>
        </w:rPr>
        <w:t>毫克</w:t>
      </w:r>
    </w:p>
    <w:p w:rsidR="006E7CDF" w:rsidRPr="00B83031" w:rsidRDefault="006E7CDF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 w:hint="eastAsia"/>
          <w:color w:val="FF0000"/>
          <w:szCs w:val="21"/>
        </w:rPr>
        <w:t>3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E952CE" w:rsidRPr="00B83031">
        <w:rPr>
          <w:rFonts w:ascii="Times New Roman" w:hAnsi="Times New Roman" w:cs="Times New Roman" w:hint="eastAsia"/>
          <w:color w:val="FF0000"/>
          <w:szCs w:val="21"/>
        </w:rPr>
        <w:t>固有；形状；温度；状态；位置</w: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托盘天平的使用</w:t>
      </w:r>
    </w:p>
    <w:p w:rsidR="00BA0ADC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1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BA0ADC" w:rsidRPr="00B83031">
        <w:rPr>
          <w:rFonts w:ascii="Times New Roman" w:eastAsia="宋体" w:hAnsi="宋体" w:cs="Times New Roman" w:hint="eastAsia"/>
          <w:szCs w:val="21"/>
        </w:rPr>
        <w:t>测量质量的工具为</w:t>
      </w:r>
      <w:r w:rsidR="00BA0ADC" w:rsidRPr="00B83031">
        <w:rPr>
          <w:rFonts w:ascii="Times New Roman" w:eastAsia="宋体" w:hAnsi="宋体" w:cs="Times New Roman" w:hint="eastAsia"/>
          <w:szCs w:val="21"/>
        </w:rPr>
        <w:t>___________</w:t>
      </w:r>
      <w:r w:rsidR="00BA0ADC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BA0ADC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2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FD48B7" w:rsidRPr="00B83031">
        <w:rPr>
          <w:rFonts w:ascii="Times New Roman" w:eastAsia="宋体" w:hAnsi="宋体" w:cs="Times New Roman" w:hint="eastAsia"/>
          <w:szCs w:val="21"/>
        </w:rPr>
        <w:t>托盘天平的构造，如图所示</w:t>
      </w:r>
      <w:r w:rsidR="000E5606" w:rsidRPr="00B83031">
        <w:rPr>
          <w:rFonts w:ascii="Times New Roman" w:eastAsia="宋体" w:hAnsi="宋体" w:cs="Times New Roman" w:hint="eastAsia"/>
          <w:szCs w:val="21"/>
        </w:rPr>
        <w:t>：</w:t>
      </w:r>
      <w:r w:rsidR="000E5606" w:rsidRPr="00B83031">
        <w:rPr>
          <w:rFonts w:ascii="Times New Roman" w:eastAsia="宋体" w:hAnsi="宋体" w:cs="Times New Roman" w:hint="eastAsia"/>
          <w:szCs w:val="21"/>
        </w:rPr>
        <w:t>A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B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C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0E5606" w:rsidRPr="00B83031">
        <w:rPr>
          <w:rFonts w:ascii="Times New Roman" w:eastAsia="宋体" w:hAnsi="宋体" w:cs="Times New Roman" w:hint="eastAsia"/>
          <w:szCs w:val="21"/>
        </w:rPr>
        <w:t>，</w:t>
      </w:r>
      <w:r w:rsidR="000E5606" w:rsidRPr="00B83031">
        <w:rPr>
          <w:rFonts w:ascii="Times New Roman" w:eastAsia="宋体" w:hAnsi="宋体" w:cs="Times New Roman" w:hint="eastAsia"/>
          <w:szCs w:val="21"/>
        </w:rPr>
        <w:t>D</w:t>
      </w:r>
      <w:r w:rsidR="000E5606" w:rsidRPr="00B83031">
        <w:rPr>
          <w:rFonts w:ascii="Times New Roman" w:eastAsia="宋体" w:hAnsi="宋体" w:cs="Times New Roman" w:hint="eastAsia"/>
          <w:szCs w:val="21"/>
        </w:rPr>
        <w:t>为</w:t>
      </w:r>
      <w:r w:rsidR="000E5606" w:rsidRPr="00B83031">
        <w:rPr>
          <w:rFonts w:ascii="Times New Roman" w:eastAsia="宋体" w:hAnsi="宋体" w:cs="Times New Roman" w:hint="eastAsia"/>
          <w:szCs w:val="21"/>
        </w:rPr>
        <w:t>______</w:t>
      </w:r>
      <w:r w:rsidR="00AD3840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FD48B7" w:rsidRPr="00B83031" w:rsidRDefault="001D05B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noProof/>
          <w:szCs w:val="21"/>
        </w:rPr>
        <w:pict>
          <v:rect id="_x0000_s1052" style="position:absolute;left:0;text-align:left;margin-left:129.35pt;margin-top:6.7pt;width:26.25pt;height:23.25pt;z-index:251724800">
            <v:textbox>
              <w:txbxContent>
                <w:p w:rsidR="00D664F4" w:rsidRPr="000E5606" w:rsidRDefault="00D664F4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A</w:t>
                  </w:r>
                </w:p>
              </w:txbxContent>
            </v:textbox>
          </v:rect>
        </w:pict>
      </w:r>
      <w:r w:rsidR="000E5606" w:rsidRPr="00B83031">
        <w:rPr>
          <w:rFonts w:ascii="Times New Roman" w:eastAsia="宋体" w:hAnsi="宋体" w:cs="Times New Roman" w:hint="eastAsia"/>
          <w:noProof/>
          <w:szCs w:val="21"/>
        </w:rPr>
        <w:drawing>
          <wp:anchor distT="0" distB="0" distL="114300" distR="114300" simplePos="0" relativeHeight="251723776" behindDoc="1" locked="0" layoutInCell="1" allowOverlap="1" wp14:anchorId="2923A034" wp14:editId="56C5AACE">
            <wp:simplePos x="0" y="0"/>
            <wp:positionH relativeFrom="column">
              <wp:posOffset>918845</wp:posOffset>
            </wp:positionH>
            <wp:positionV relativeFrom="paragraph">
              <wp:posOffset>170815</wp:posOffset>
            </wp:positionV>
            <wp:extent cx="2533650" cy="1771650"/>
            <wp:effectExtent l="19050" t="0" r="0" b="0"/>
            <wp:wrapTight wrapText="bothSides">
              <wp:wrapPolygon edited="0">
                <wp:start x="-162" y="0"/>
                <wp:lineTo x="-162" y="21368"/>
                <wp:lineTo x="21600" y="21368"/>
                <wp:lineTo x="21600" y="0"/>
                <wp:lineTo x="-162" y="0"/>
              </wp:wrapPolygon>
            </wp:wrapTight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FD48B7" w:rsidRPr="00B83031" w:rsidRDefault="001D05B1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4" style="position:absolute;left:0;text-align:left;margin-left:259.1pt;margin-top:7.45pt;width:26.25pt;height:27pt;z-index:251726848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C</w:t>
                  </w:r>
                </w:p>
              </w:txbxContent>
            </v:textbox>
          </v:rect>
        </w:pict>
      </w:r>
    </w:p>
    <w:p w:rsidR="00FD48B7" w:rsidRPr="00B83031" w:rsidRDefault="001D05B1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3" style="position:absolute;left:0;text-align:left;margin-left:74.6pt;margin-top:5.45pt;width:26.25pt;height:28.5pt;z-index:251725824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rect>
        </w:pict>
      </w:r>
    </w:p>
    <w:p w:rsidR="00FD48B7" w:rsidRPr="00B83031" w:rsidRDefault="001D05B1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rect id="_x0000_s1055" style="position:absolute;left:0;text-align:left;margin-left:259.1pt;margin-top:6.45pt;width:26.25pt;height:25.5pt;z-index:251727872">
            <v:textbox>
              <w:txbxContent>
                <w:p w:rsidR="00D664F4" w:rsidRPr="000E5606" w:rsidRDefault="00D664F4" w:rsidP="000E5606">
                  <w:pPr>
                    <w:rPr>
                      <w:rFonts w:ascii="Times New Roman" w:hAnsi="Times New Roman" w:cs="Times New Roman"/>
                    </w:rPr>
                  </w:pPr>
                  <w:r w:rsidRPr="000E5606"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rect>
        </w:pict>
      </w:r>
    </w:p>
    <w:p w:rsidR="00FD48B7" w:rsidRPr="00B83031" w:rsidRDefault="00FD48B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0E5606" w:rsidRPr="00B83031" w:rsidRDefault="000E5606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7573F7" w:rsidRPr="00B83031" w:rsidRDefault="002D7FE8" w:rsidP="00B83031">
      <w:pPr>
        <w:spacing w:line="400" w:lineRule="exact"/>
        <w:ind w:leftChars="200" w:left="420"/>
        <w:rPr>
          <w:rFonts w:ascii="Times New Roman" w:cs="Times New Roman"/>
          <w:szCs w:val="21"/>
        </w:rPr>
      </w:pPr>
      <w:r w:rsidRPr="00B83031">
        <w:rPr>
          <w:rFonts w:ascii="Times New Roman" w:eastAsia="宋体" w:hAnsi="Times New Roman" w:cs="Times New Roman" w:hint="eastAsia"/>
          <w:szCs w:val="21"/>
        </w:rPr>
        <w:t>3</w:t>
      </w:r>
      <w:r w:rsidR="007573F7" w:rsidRPr="00B83031">
        <w:rPr>
          <w:rFonts w:ascii="Times New Roman" w:eastAsia="宋体" w:hAnsi="宋体" w:cs="Times New Roman" w:hint="eastAsia"/>
          <w:szCs w:val="21"/>
        </w:rPr>
        <w:t>、</w:t>
      </w:r>
      <w:r w:rsidR="00FD48B7" w:rsidRPr="00B83031">
        <w:rPr>
          <w:rFonts w:ascii="Times New Roman" w:eastAsia="宋体" w:hAnsi="宋体" w:cs="Times New Roman" w:hint="eastAsia"/>
          <w:szCs w:val="21"/>
        </w:rPr>
        <w:t>托盘天平</w:t>
      </w:r>
      <w:r w:rsidR="007573F7" w:rsidRPr="00B83031">
        <w:rPr>
          <w:rFonts w:ascii="Times New Roman" w:eastAsia="宋体" w:hAnsi="宋体" w:cs="Times New Roman" w:hint="eastAsia"/>
          <w:szCs w:val="21"/>
        </w:rPr>
        <w:t>的使用：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/>
          <w:bCs/>
          <w:szCs w:val="21"/>
        </w:rPr>
        <w:t>1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FD48B7" w:rsidRPr="00B83031">
        <w:rPr>
          <w:rFonts w:ascii="Times New Roman" w:eastAsia="宋体" w:hAnsi="宋体" w:cs="Times New Roman"/>
          <w:szCs w:val="21"/>
        </w:rPr>
        <w:t>观察天平的</w:t>
      </w:r>
      <w:r w:rsidR="00FD48B7" w:rsidRPr="00B83031">
        <w:rPr>
          <w:rFonts w:ascii="Times New Roman" w:eastAsia="宋体" w:hAnsi="宋体" w:cs="Times New Roman" w:hint="eastAsia"/>
          <w:szCs w:val="21"/>
        </w:rPr>
        <w:t>______</w:t>
      </w:r>
      <w:r w:rsidR="00FD48B7" w:rsidRPr="00B83031">
        <w:rPr>
          <w:rFonts w:ascii="Times New Roman" w:eastAsia="宋体" w:hAnsi="宋体" w:cs="Times New Roman"/>
          <w:szCs w:val="21"/>
        </w:rPr>
        <w:t>以及游码在标尺上的</w:t>
      </w:r>
      <w:r w:rsidR="00FD48B7" w:rsidRPr="00B83031">
        <w:rPr>
          <w:rFonts w:ascii="Times New Roman" w:eastAsia="宋体" w:hAnsi="宋体" w:cs="Times New Roman" w:hint="eastAsia"/>
          <w:szCs w:val="21"/>
        </w:rPr>
        <w:t>________</w:t>
      </w:r>
      <w:r w:rsidR="007573F7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/>
          <w:szCs w:val="21"/>
        </w:rPr>
        <w:t>2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FD48B7" w:rsidRPr="00B83031">
        <w:rPr>
          <w:rFonts w:ascii="Times New Roman" w:eastAsia="宋体" w:hAnsi="宋体" w:cs="Times New Roman"/>
          <w:szCs w:val="21"/>
        </w:rPr>
        <w:t>把天平放在</w:t>
      </w:r>
      <w:r w:rsidR="00EF2341" w:rsidRPr="00B83031">
        <w:rPr>
          <w:rFonts w:ascii="Times New Roman" w:eastAsia="宋体" w:hAnsi="宋体" w:cs="Times New Roman" w:hint="eastAsia"/>
          <w:szCs w:val="21"/>
        </w:rPr>
        <w:t>______</w:t>
      </w:r>
      <w:r w:rsidR="00EF2341" w:rsidRPr="00B83031">
        <w:rPr>
          <w:rFonts w:ascii="Times New Roman" w:eastAsia="宋体" w:hAnsi="宋体" w:cs="Times New Roman" w:hint="eastAsia"/>
          <w:szCs w:val="21"/>
        </w:rPr>
        <w:t>桌面</w:t>
      </w:r>
      <w:r w:rsidR="00FD48B7" w:rsidRPr="00B83031">
        <w:rPr>
          <w:rFonts w:ascii="Times New Roman" w:eastAsia="宋体" w:hAnsi="宋体" w:cs="Times New Roman"/>
          <w:szCs w:val="21"/>
        </w:rPr>
        <w:t>上，把游码放在标尺左端的</w:t>
      </w:r>
      <w:r w:rsidR="00EF2341" w:rsidRPr="00B83031">
        <w:rPr>
          <w:rFonts w:ascii="Times New Roman" w:eastAsia="宋体" w:hAnsi="宋体" w:cs="Times New Roman" w:hint="eastAsia"/>
          <w:szCs w:val="21"/>
        </w:rPr>
        <w:t>______________</w:t>
      </w:r>
      <w:r w:rsidR="007573F7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7573F7" w:rsidRPr="00B83031">
        <w:rPr>
          <w:rFonts w:ascii="Times New Roman" w:eastAsia="宋体" w:hAnsi="宋体" w:cs="Times New Roman" w:hint="eastAsia"/>
          <w:szCs w:val="21"/>
        </w:rPr>
        <w:t>3</w:t>
      </w:r>
      <w:r w:rsidR="007573F7" w:rsidRPr="00B83031">
        <w:rPr>
          <w:rFonts w:ascii="Times New Roman" w:eastAsia="宋体" w:hAnsi="宋体" w:cs="Times New Roman" w:hint="eastAsia"/>
          <w:szCs w:val="21"/>
        </w:rPr>
        <w:t>）</w:t>
      </w:r>
      <w:r w:rsidR="00227C94" w:rsidRPr="00B83031">
        <w:rPr>
          <w:rFonts w:ascii="Times New Roman" w:eastAsia="宋体" w:hAnsi="宋体" w:cs="Times New Roman"/>
          <w:szCs w:val="21"/>
        </w:rPr>
        <w:t>调节天平</w:t>
      </w:r>
      <w:r w:rsidR="006E7CDF" w:rsidRPr="00B83031">
        <w:rPr>
          <w:rFonts w:ascii="Times New Roman" w:eastAsia="宋体" w:hAnsi="宋体" w:cs="Times New Roman" w:hint="eastAsia"/>
          <w:szCs w:val="21"/>
        </w:rPr>
        <w:t>的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__________</w:t>
      </w:r>
      <w:r w:rsidR="00227C94" w:rsidRPr="00B83031">
        <w:rPr>
          <w:rFonts w:ascii="Times New Roman" w:eastAsia="宋体" w:hAnsi="宋体" w:cs="Times New Roman"/>
          <w:szCs w:val="21"/>
        </w:rPr>
        <w:t>使指针指在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</w:t>
      </w:r>
      <w:r w:rsidR="00227C94" w:rsidRPr="00B83031">
        <w:rPr>
          <w:rFonts w:ascii="Times New Roman" w:eastAsia="宋体" w:hAnsi="宋体" w:cs="Times New Roman"/>
          <w:szCs w:val="21"/>
        </w:rPr>
        <w:t>的中线处，</w:t>
      </w:r>
      <w:r w:rsidR="00227C94" w:rsidRPr="00B83031">
        <w:rPr>
          <w:rFonts w:ascii="Times New Roman" w:eastAsia="宋体" w:hAnsi="宋体" w:cs="Times New Roman" w:hint="eastAsia"/>
          <w:szCs w:val="21"/>
        </w:rPr>
        <w:t>使</w:t>
      </w:r>
      <w:r w:rsidR="00227C94" w:rsidRPr="00B83031">
        <w:rPr>
          <w:rFonts w:ascii="Times New Roman" w:eastAsia="宋体" w:hAnsi="宋体" w:cs="Times New Roman"/>
          <w:szCs w:val="21"/>
        </w:rPr>
        <w:t>横梁</w:t>
      </w:r>
      <w:r w:rsidR="00227C94" w:rsidRPr="00B83031">
        <w:rPr>
          <w:rFonts w:ascii="Times New Roman" w:eastAsia="宋体" w:hAnsi="宋体" w:cs="Times New Roman" w:hint="eastAsia"/>
          <w:szCs w:val="21"/>
        </w:rPr>
        <w:t>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__________</w:t>
      </w:r>
      <w:r w:rsidR="00227C94" w:rsidRPr="00B83031">
        <w:rPr>
          <w:rFonts w:ascii="Times New Roman" w:eastAsia="宋体" w:hAnsi="宋体" w:cs="Times New Roman"/>
          <w:szCs w:val="21"/>
        </w:rPr>
        <w:t>平衡</w:t>
      </w:r>
      <w:r w:rsidR="00227C94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227C94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227C94" w:rsidRPr="00B83031">
        <w:rPr>
          <w:rFonts w:ascii="Times New Roman" w:eastAsia="宋体" w:hAnsi="宋体" w:cs="Times New Roman"/>
          <w:szCs w:val="21"/>
        </w:rPr>
        <w:t>4</w:t>
      </w:r>
      <w:r w:rsidR="00227C94" w:rsidRPr="00B83031">
        <w:rPr>
          <w:rFonts w:ascii="Times New Roman" w:eastAsia="宋体" w:hAnsi="宋体" w:cs="Times New Roman" w:hint="eastAsia"/>
          <w:szCs w:val="21"/>
        </w:rPr>
        <w:t>）</w:t>
      </w:r>
      <w:r w:rsidR="00227C94" w:rsidRPr="00B83031">
        <w:rPr>
          <w:rFonts w:ascii="Times New Roman" w:eastAsia="宋体" w:hAnsi="宋体" w:cs="Times New Roman"/>
          <w:szCs w:val="21"/>
        </w:rPr>
        <w:t>把被测物体放在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</w:t>
      </w:r>
      <w:r w:rsidR="00227C94" w:rsidRPr="00B83031">
        <w:rPr>
          <w:rFonts w:ascii="Times New Roman" w:eastAsia="宋体" w:hAnsi="宋体" w:cs="Times New Roman"/>
          <w:szCs w:val="21"/>
        </w:rPr>
        <w:t>里，用镊子向</w:t>
      </w:r>
      <w:r w:rsidR="00227C94" w:rsidRPr="00B83031">
        <w:rPr>
          <w:rFonts w:ascii="Times New Roman" w:eastAsia="宋体" w:hAnsi="宋体" w:cs="Times New Roman" w:hint="eastAsia"/>
          <w:szCs w:val="21"/>
        </w:rPr>
        <w:t>_______</w:t>
      </w:r>
      <w:r w:rsidR="00227C94" w:rsidRPr="00B83031">
        <w:rPr>
          <w:rFonts w:ascii="Times New Roman" w:eastAsia="宋体" w:hAnsi="宋体" w:cs="Times New Roman"/>
          <w:szCs w:val="21"/>
        </w:rPr>
        <w:t>里加减砝码，并调节游码在标尺上的位置，直到横梁</w:t>
      </w:r>
      <w:r w:rsidR="002D7FE8" w:rsidRPr="00B83031">
        <w:rPr>
          <w:rFonts w:ascii="Times New Roman" w:eastAsia="宋体" w:hAnsi="宋体" w:cs="Times New Roman" w:hint="eastAsia"/>
          <w:szCs w:val="21"/>
        </w:rPr>
        <w:t>_________</w:t>
      </w:r>
      <w:r w:rsidR="00227C94" w:rsidRPr="00B83031">
        <w:rPr>
          <w:rFonts w:ascii="Times New Roman" w:eastAsia="宋体" w:hAnsi="宋体" w:cs="Times New Roman"/>
          <w:szCs w:val="21"/>
        </w:rPr>
        <w:t>平衡。</w:t>
      </w:r>
    </w:p>
    <w:p w:rsidR="00227C94" w:rsidRPr="00B83031" w:rsidRDefault="00B83031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（</w:t>
      </w:r>
      <w:r w:rsidR="00227C94" w:rsidRPr="00B83031">
        <w:rPr>
          <w:rFonts w:ascii="Times New Roman" w:eastAsia="宋体" w:hAnsi="宋体" w:cs="Times New Roman"/>
          <w:szCs w:val="21"/>
        </w:rPr>
        <w:t>5</w:t>
      </w:r>
      <w:r w:rsidR="00227C94" w:rsidRPr="00B83031">
        <w:rPr>
          <w:rFonts w:ascii="Times New Roman" w:eastAsia="宋体" w:hAnsi="宋体" w:cs="Times New Roman"/>
          <w:szCs w:val="21"/>
        </w:rPr>
        <w:t>）被测物体的质量</w:t>
      </w:r>
      <w:r w:rsidR="00227C94" w:rsidRPr="00B83031">
        <w:rPr>
          <w:rFonts w:ascii="Times New Roman" w:eastAsia="宋体" w:hAnsi="宋体" w:cs="Times New Roman"/>
          <w:szCs w:val="21"/>
        </w:rPr>
        <w:t>=</w:t>
      </w:r>
      <w:r w:rsidR="00227C94" w:rsidRPr="00B83031">
        <w:rPr>
          <w:rFonts w:ascii="Times New Roman" w:eastAsia="宋体" w:hAnsi="宋体" w:cs="Times New Roman"/>
          <w:szCs w:val="21"/>
        </w:rPr>
        <w:t>盘中砝码总质量</w:t>
      </w:r>
      <w:r w:rsidR="00227C94" w:rsidRPr="00B83031">
        <w:rPr>
          <w:rFonts w:ascii="Times New Roman" w:eastAsia="宋体" w:hAnsi="宋体" w:cs="Times New Roman"/>
          <w:szCs w:val="21"/>
        </w:rPr>
        <w:t>+</w:t>
      </w:r>
      <w:r w:rsidR="00227C94" w:rsidRPr="00B83031">
        <w:rPr>
          <w:rFonts w:ascii="Times New Roman" w:eastAsia="宋体" w:hAnsi="宋体" w:cs="Times New Roman"/>
          <w:szCs w:val="21"/>
        </w:rPr>
        <w:t>游码在标尺上所对的</w:t>
      </w:r>
      <w:r w:rsidR="002D7FE8" w:rsidRPr="00B83031">
        <w:rPr>
          <w:rFonts w:ascii="Times New Roman" w:eastAsia="宋体" w:hAnsi="宋体" w:cs="Times New Roman" w:hint="eastAsia"/>
          <w:szCs w:val="21"/>
        </w:rPr>
        <w:t>_________</w:t>
      </w:r>
      <w:r w:rsidR="00227C94" w:rsidRPr="00B83031">
        <w:rPr>
          <w:rFonts w:ascii="Times New Roman" w:eastAsia="宋体" w:hAnsi="宋体" w:cs="Times New Roman" w:hint="eastAsia"/>
          <w:szCs w:val="21"/>
        </w:rPr>
        <w:t>。</w:t>
      </w:r>
    </w:p>
    <w:p w:rsidR="007573F7" w:rsidRPr="00B83031" w:rsidRDefault="007573F7" w:rsidP="00B83031">
      <w:pPr>
        <w:spacing w:line="400" w:lineRule="exact"/>
        <w:ind w:leftChars="202" w:left="424"/>
        <w:rPr>
          <w:rFonts w:ascii="Times New Roman" w:eastAsia="宋体" w:hAnsi="宋体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Pr="00B83031">
        <w:rPr>
          <w:rFonts w:ascii="Times New Roman" w:hAnsi="Times New Roman" w:cs="Times New Roman"/>
          <w:color w:val="FF0000"/>
          <w:szCs w:val="21"/>
        </w:rPr>
        <w:t>1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2D7FE8" w:rsidRPr="00B83031">
        <w:rPr>
          <w:rFonts w:ascii="Times New Roman" w:eastAsia="宋体" w:hAnsi="宋体" w:cs="Times New Roman" w:hint="eastAsia"/>
          <w:color w:val="FF0000"/>
          <w:szCs w:val="21"/>
        </w:rPr>
        <w:t>托盘天平</w:t>
      </w:r>
    </w:p>
    <w:p w:rsidR="006E7CDF" w:rsidRPr="00B83031" w:rsidRDefault="006E7CDF" w:rsidP="00B83031">
      <w:pPr>
        <w:spacing w:line="400" w:lineRule="exact"/>
        <w:ind w:leftChars="202" w:left="424"/>
        <w:rPr>
          <w:rFonts w:ascii="Times New Roman" w:eastAsia="宋体" w:hAnsi="Times New Roman" w:cs="Times New Roman"/>
          <w:color w:val="FF0000"/>
          <w:szCs w:val="21"/>
        </w:rPr>
      </w:pPr>
      <w:r w:rsidRPr="00B83031">
        <w:rPr>
          <w:rFonts w:ascii="Times New Roman" w:eastAsia="宋体" w:hAnsi="宋体" w:cs="Times New Roman" w:hint="eastAsia"/>
          <w:color w:val="FF0000"/>
          <w:szCs w:val="21"/>
        </w:rPr>
        <w:t>2</w:t>
      </w:r>
      <w:r w:rsidRPr="00B83031">
        <w:rPr>
          <w:rFonts w:ascii="Times New Roman" w:eastAsia="宋体" w:hAnsi="宋体" w:cs="Times New Roman" w:hint="eastAsia"/>
          <w:color w:val="FF0000"/>
          <w:szCs w:val="21"/>
        </w:rPr>
        <w:t>、刻度盘；游码；平衡螺母；标尺</w:t>
      </w:r>
    </w:p>
    <w:p w:rsidR="007573F7" w:rsidRPr="00B83031" w:rsidRDefault="002D7FE8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B83031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="007573F7" w:rsidRPr="00B83031">
        <w:rPr>
          <w:rFonts w:ascii="Times New Roman" w:eastAsia="宋体" w:hAnsi="宋体" w:cs="Times New Roman" w:hint="eastAsia"/>
          <w:color w:val="FF0000"/>
          <w:szCs w:val="21"/>
        </w:rPr>
        <w:t>、</w:t>
      </w:r>
      <w:r w:rsidR="006E7CDF" w:rsidRPr="00B83031">
        <w:rPr>
          <w:rFonts w:ascii="Times New Roman" w:eastAsia="宋体" w:hAnsi="宋体" w:cs="Times New Roman" w:hint="eastAsia"/>
          <w:color w:val="FF0000"/>
          <w:szCs w:val="21"/>
        </w:rPr>
        <w:t>量程；最小分度值；水平；零刻度线处；平衡螺母；刻度盘</w:t>
      </w:r>
      <w:r w:rsidR="00C0335F">
        <w:rPr>
          <w:rFonts w:ascii="Times New Roman" w:eastAsia="宋体" w:hAnsi="宋体" w:cs="Times New Roman" w:hint="eastAsia"/>
          <w:color w:val="FF0000"/>
          <w:szCs w:val="21"/>
        </w:rPr>
        <w:t>；</w:t>
      </w:r>
      <w:r w:rsidR="006E7CDF" w:rsidRPr="00B83031">
        <w:rPr>
          <w:rFonts w:ascii="Times New Roman" w:eastAsia="宋体" w:hAnsi="宋体" w:cs="Times New Roman" w:hint="eastAsia"/>
          <w:color w:val="FF0000"/>
          <w:szCs w:val="21"/>
        </w:rPr>
        <w:t>水平位置；左盘；右盘；水平；刻度值</w: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三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78570A" w:rsidRPr="00B83031">
        <w:rPr>
          <w:rFonts w:ascii="Times New Roman" w:eastAsia="黑体" w:hAnsi="黑体" w:cs="Times New Roman" w:hint="eastAsia"/>
          <w:sz w:val="24"/>
          <w:szCs w:val="24"/>
        </w:rPr>
        <w:t>质量的</w:t>
      </w:r>
      <w:r w:rsidR="004B46AB" w:rsidRPr="00B83031">
        <w:rPr>
          <w:rFonts w:ascii="Times New Roman" w:eastAsia="黑体" w:hAnsi="黑体" w:cs="Times New Roman" w:hint="eastAsia"/>
          <w:sz w:val="24"/>
          <w:szCs w:val="24"/>
        </w:rPr>
        <w:t>特殊</w:t>
      </w:r>
      <w:r w:rsidRPr="00B83031">
        <w:rPr>
          <w:rFonts w:ascii="Times New Roman" w:eastAsia="黑体" w:hAnsi="黑体" w:cs="Times New Roman" w:hint="eastAsia"/>
          <w:sz w:val="24"/>
          <w:szCs w:val="24"/>
        </w:rPr>
        <w:t>测量</w:t>
      </w:r>
      <w:r w:rsidR="00E952CE" w:rsidRPr="00B83031">
        <w:rPr>
          <w:rFonts w:ascii="Times New Roman" w:eastAsia="黑体" w:hAnsi="黑体" w:cs="Times New Roman" w:hint="eastAsia"/>
          <w:sz w:val="24"/>
          <w:szCs w:val="24"/>
        </w:rPr>
        <w:t>方法</w:t>
      </w:r>
    </w:p>
    <w:p w:rsidR="00E952CE" w:rsidRPr="00B83031" w:rsidRDefault="007573F7" w:rsidP="00B83031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B83031">
        <w:rPr>
          <w:rFonts w:ascii="Times New Roman" w:eastAsia="宋体" w:hAnsi="Times New Roman" w:cs="Times New Roman"/>
          <w:szCs w:val="21"/>
        </w:rPr>
        <w:t>1</w:t>
      </w:r>
      <w:r w:rsidRPr="00B83031">
        <w:rPr>
          <w:rFonts w:ascii="Times New Roman" w:eastAsia="宋体" w:hAnsi="宋体" w:cs="Times New Roman" w:hint="eastAsia"/>
          <w:szCs w:val="21"/>
        </w:rPr>
        <w:t>、</w:t>
      </w:r>
      <w:r w:rsidR="00E952CE" w:rsidRPr="00B83031">
        <w:rPr>
          <w:rFonts w:ascii="Times New Roman" w:eastAsia="宋体" w:hAnsi="宋体" w:cs="Times New Roman" w:hint="eastAsia"/>
          <w:szCs w:val="21"/>
        </w:rPr>
        <w:t>轻小物体的测量方法：所测物体的质量小于测</w:t>
      </w:r>
      <w:r w:rsidR="00E952CE" w:rsidRPr="00B83031">
        <w:rPr>
          <w:rFonts w:ascii="Times New Roman" w:eastAsia="宋体" w:hAnsi="Times New Roman" w:cs="Times New Roman"/>
          <w:szCs w:val="21"/>
        </w:rPr>
        <w:t>量</w:t>
      </w:r>
      <w:r w:rsidR="00E952CE" w:rsidRPr="00B83031">
        <w:rPr>
          <w:rFonts w:ascii="Times New Roman" w:eastAsia="宋体" w:hAnsi="宋体" w:cs="Times New Roman"/>
          <w:szCs w:val="21"/>
        </w:rPr>
        <w:t>工具的</w:t>
      </w:r>
      <w:r w:rsidR="00AD3840" w:rsidRPr="00B83031">
        <w:rPr>
          <w:rFonts w:ascii="Times New Roman" w:eastAsia="宋体" w:hAnsi="宋体" w:cs="Times New Roman"/>
          <w:szCs w:val="21"/>
        </w:rPr>
        <w:t>_________</w:t>
      </w:r>
      <w:r w:rsidR="00E952CE" w:rsidRPr="00B83031">
        <w:rPr>
          <w:rFonts w:ascii="Times New Roman" w:eastAsia="宋体" w:hAnsi="宋体" w:cs="Times New Roman"/>
          <w:szCs w:val="21"/>
        </w:rPr>
        <w:t>，这时可采用</w:t>
      </w:r>
      <w:r w:rsidR="00E952CE" w:rsidRPr="00B83031">
        <w:rPr>
          <w:rFonts w:ascii="Times New Roman" w:eastAsia="宋体" w:hAnsi="宋体" w:cs="Times New Roman"/>
          <w:szCs w:val="21"/>
        </w:rPr>
        <w:t>_________</w:t>
      </w:r>
      <w:r w:rsidR="00E952CE" w:rsidRPr="00B83031">
        <w:rPr>
          <w:rFonts w:ascii="Times New Roman" w:eastAsia="宋体" w:hAnsi="宋体" w:cs="Times New Roman" w:hint="eastAsia"/>
          <w:szCs w:val="21"/>
        </w:rPr>
        <w:t>的方法来测量。这种</w:t>
      </w:r>
      <w:r w:rsidR="00B67018" w:rsidRPr="00B83031">
        <w:rPr>
          <w:rFonts w:ascii="Times New Roman" w:eastAsia="宋体" w:hAnsi="宋体" w:cs="Times New Roman" w:hint="eastAsia"/>
          <w:szCs w:val="21"/>
        </w:rPr>
        <w:t>方法适用于测量一张纸、一枚大头针等轻小物体的质量，测量时要注意采用</w:t>
      </w:r>
      <w:r w:rsidR="00B67018" w:rsidRPr="00B83031">
        <w:rPr>
          <w:rFonts w:ascii="Times New Roman" w:eastAsia="宋体" w:hAnsi="宋体" w:cs="Times New Roman" w:hint="eastAsia"/>
          <w:szCs w:val="21"/>
        </w:rPr>
        <w:t>_______</w:t>
      </w:r>
      <w:r w:rsidR="00B67018" w:rsidRPr="00B83031">
        <w:rPr>
          <w:rFonts w:ascii="Times New Roman" w:eastAsia="宋体" w:hAnsi="宋体" w:cs="Times New Roman" w:hint="eastAsia"/>
          <w:szCs w:val="21"/>
        </w:rPr>
        <w:t>物体。</w:t>
      </w:r>
    </w:p>
    <w:p w:rsidR="008A411E" w:rsidRPr="00B83031" w:rsidRDefault="007573F7" w:rsidP="00B83031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3031">
        <w:rPr>
          <w:rFonts w:ascii="Times New Roman" w:eastAsia="宋体" w:hAnsi="Times New Roman" w:cs="Times New Roman" w:hint="eastAsia"/>
          <w:szCs w:val="21"/>
        </w:rPr>
        <w:t>2</w:t>
      </w:r>
      <w:r w:rsidRPr="00B83031">
        <w:rPr>
          <w:rFonts w:ascii="Times New Roman" w:eastAsia="宋体" w:hAnsi="Times New Roman" w:cs="Times New Roman" w:hint="eastAsia"/>
          <w:szCs w:val="21"/>
        </w:rPr>
        <w:t>、</w:t>
      </w:r>
      <w:r w:rsidR="00B67018" w:rsidRPr="00B83031">
        <w:rPr>
          <w:rFonts w:ascii="Times New Roman" w:eastAsia="宋体" w:hAnsi="Times New Roman" w:cs="Times New Roman" w:hint="eastAsia"/>
          <w:szCs w:val="21"/>
        </w:rPr>
        <w:t>庞大物体质量的测量方法：这类物体质量非常大，远超过了测量工具的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_______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，这时可采用</w:t>
      </w:r>
      <w:r w:rsidR="004B46AB" w:rsidRPr="00B83031">
        <w:rPr>
          <w:rFonts w:ascii="Times New Roman" w:eastAsia="宋体" w:hAnsi="宋体" w:cs="Times New Roman" w:hint="eastAsia"/>
          <w:szCs w:val="21"/>
        </w:rPr>
        <w:t>______</w:t>
      </w:r>
      <w:r w:rsidR="004B46AB" w:rsidRPr="00B83031">
        <w:rPr>
          <w:rFonts w:ascii="Times New Roman" w:eastAsia="宋体" w:hAnsi="Times New Roman" w:cs="Times New Roman" w:hint="eastAsia"/>
          <w:szCs w:val="21"/>
        </w:rPr>
        <w:t>法。这种方法使用时所取样品要与待测物体相同，且体积便于测量。常用来估测仓库中储存粮食、大型油库中油、房顶上的积雪等质量。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1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4B46AB" w:rsidRPr="00B83031">
        <w:rPr>
          <w:rFonts w:ascii="Times New Roman" w:eastAsia="宋体" w:hAnsi="宋体" w:cs="Times New Roman" w:hint="eastAsia"/>
          <w:color w:val="FF0000"/>
          <w:szCs w:val="21"/>
        </w:rPr>
        <w:t>最小分度值；</w:t>
      </w:r>
      <w:r w:rsidR="00E952CE" w:rsidRPr="00B83031">
        <w:rPr>
          <w:rFonts w:ascii="Times New Roman" w:eastAsia="宋体" w:hAnsi="宋体" w:cs="Times New Roman" w:hint="eastAsia"/>
          <w:color w:val="FF0000"/>
          <w:szCs w:val="21"/>
        </w:rPr>
        <w:t>测多算少</w:t>
      </w:r>
      <w:r w:rsidR="004B46AB" w:rsidRPr="00B83031">
        <w:rPr>
          <w:rFonts w:ascii="Times New Roman" w:eastAsia="宋体" w:hAnsi="宋体" w:cs="Times New Roman" w:hint="eastAsia"/>
          <w:color w:val="FF0000"/>
          <w:szCs w:val="21"/>
        </w:rPr>
        <w:t>；</w:t>
      </w:r>
      <w:r w:rsidR="004B46AB" w:rsidRPr="00B83031">
        <w:rPr>
          <w:rFonts w:ascii="Times New Roman" w:hAnsi="Times New Roman" w:cs="Times New Roman" w:hint="eastAsia"/>
          <w:color w:val="FF0000"/>
          <w:szCs w:val="21"/>
        </w:rPr>
        <w:t>相同</w:t>
      </w:r>
    </w:p>
    <w:p w:rsidR="004E3023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 w:hint="eastAsia"/>
          <w:color w:val="FF0000"/>
          <w:szCs w:val="21"/>
        </w:rPr>
        <w:t>2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、</w:t>
      </w:r>
      <w:r w:rsidR="004B46AB" w:rsidRPr="00B83031">
        <w:rPr>
          <w:rFonts w:ascii="Times New Roman" w:hAnsi="Times New Roman" w:cs="Times New Roman" w:hint="eastAsia"/>
          <w:color w:val="FF0000"/>
          <w:szCs w:val="21"/>
        </w:rPr>
        <w:t>量程；</w:t>
      </w:r>
      <w:r w:rsidR="004B46AB" w:rsidRPr="00B83031">
        <w:rPr>
          <w:rFonts w:ascii="Times New Roman" w:eastAsia="宋体" w:hAnsi="Times New Roman" w:cs="Times New Roman" w:hint="eastAsia"/>
          <w:color w:val="FF0000"/>
          <w:szCs w:val="21"/>
        </w:rPr>
        <w:t>取样</w: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D3840" w:rsidRPr="00B83031" w:rsidRDefault="00AD384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D3840" w:rsidRPr="00B83031" w:rsidRDefault="00AD384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573F7" w:rsidRPr="00B83031" w:rsidRDefault="001D05B1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9" o:spid="_x0000_s1047" style="position:absolute;left:0;text-align:left;margin-left:.35pt;margin-top:11.45pt;width:110.25pt;height:48.75pt;z-index:251705344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48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2" o:title=""/>
              <v:path arrowok="t"/>
            </v:shape>
            <v:shape id="文本框 58" o:spid="_x0000_s1049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D664F4" w:rsidRPr="0014298B" w:rsidRDefault="00D664F4" w:rsidP="007573F7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7573F7" w:rsidRPr="00B83031" w:rsidRDefault="007573F7" w:rsidP="00B83031">
      <w:pPr>
        <w:spacing w:line="400" w:lineRule="exact"/>
        <w:rPr>
          <w:rFonts w:ascii="Times New Roman" w:hAnsi="Times New Roman" w:cs="Times New Roman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7573F7" w:rsidRPr="00B83031" w:rsidRDefault="007573F7" w:rsidP="00B83031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B83031">
        <w:rPr>
          <w:rFonts w:ascii="Times New Roman" w:eastAsia="黑体" w:hAnsi="黑体" w:cs="Times New Roman"/>
          <w:sz w:val="24"/>
          <w:szCs w:val="24"/>
        </w:rPr>
        <w:t>、</w:t>
      </w:r>
      <w:r w:rsidR="004B46AB" w:rsidRPr="00B83031">
        <w:rPr>
          <w:rFonts w:ascii="Times New Roman" w:eastAsia="黑体" w:hAnsi="黑体" w:cs="Times New Roman" w:hint="eastAsia"/>
          <w:sz w:val="24"/>
          <w:szCs w:val="24"/>
        </w:rPr>
        <w:t>质量的定义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B83031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B83031">
        <w:rPr>
          <w:rFonts w:ascii="Times New Roman" w:hAnsi="Times New Roman" w:cs="Times New Roman"/>
          <w:b/>
          <w:szCs w:val="24"/>
        </w:rPr>
        <w:t>一</w:t>
      </w:r>
      <w:proofErr w:type="gramEnd"/>
      <w:r w:rsidRPr="00B83031">
        <w:rPr>
          <w:rFonts w:ascii="Times New Roman" w:hAnsi="Times New Roman" w:cs="Times New Roman"/>
          <w:b/>
          <w:szCs w:val="24"/>
        </w:rPr>
        <w:t>：</w:t>
      </w:r>
      <w:r w:rsidR="004B46AB" w:rsidRPr="00B83031">
        <w:rPr>
          <w:rFonts w:ascii="Times New Roman" w:hAnsi="Times New Roman" w:cs="Times New Roman" w:hint="eastAsia"/>
          <w:b/>
          <w:szCs w:val="24"/>
        </w:rPr>
        <w:t>质量的定义</w:t>
      </w:r>
    </w:p>
    <w:p w:rsidR="002B223F" w:rsidRPr="00B83031" w:rsidRDefault="007573F7" w:rsidP="00B83031">
      <w:pPr>
        <w:tabs>
          <w:tab w:val="left" w:pos="3420"/>
        </w:tabs>
        <w:spacing w:line="400" w:lineRule="exact"/>
        <w:ind w:leftChars="200" w:left="420" w:firstLineChars="2" w:firstLine="4"/>
        <w:rPr>
          <w:bCs/>
          <w:szCs w:val="21"/>
        </w:rPr>
      </w:pPr>
      <w:r w:rsidRPr="00B83031">
        <w:rPr>
          <w:rFonts w:ascii="Times New Roman" w:hAnsi="Times New Roman" w:cs="Times New Roman" w:hint="eastAsia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1</w:t>
      </w:r>
      <w:r w:rsidRPr="00B83031">
        <w:rPr>
          <w:rFonts w:ascii="Times New Roman" w:hAnsi="Times New Roman" w:cs="Times New Roman" w:hint="eastAsia"/>
          <w:szCs w:val="24"/>
        </w:rPr>
        <w:t>】</w:t>
      </w:r>
      <w:r w:rsidR="002B223F" w:rsidRPr="00B83031">
        <w:rPr>
          <w:rFonts w:hint="eastAsia"/>
          <w:bCs/>
          <w:szCs w:val="21"/>
        </w:rPr>
        <w:t>一块铜的质量将发生变化的情况是</w:t>
      </w:r>
      <w:r w:rsidR="002B223F" w:rsidRPr="00B83031">
        <w:rPr>
          <w:rFonts w:hint="eastAsia"/>
          <w:bCs/>
          <w:szCs w:val="21"/>
        </w:rPr>
        <w:tab/>
      </w:r>
      <w:r w:rsidR="00D664F4" w:rsidRPr="00B83031">
        <w:rPr>
          <w:rFonts w:asciiTheme="minorEastAsia" w:hAnsiTheme="minorEastAsia" w:hint="eastAsia"/>
          <w:bCs/>
          <w:szCs w:val="21"/>
        </w:rPr>
        <w:t>（</w:t>
      </w:r>
      <w:r w:rsidR="002B223F" w:rsidRPr="00B83031">
        <w:rPr>
          <w:rFonts w:asciiTheme="minorEastAsia" w:hAnsiTheme="minorEastAsia" w:hint="eastAsia"/>
          <w:bCs/>
          <w:szCs w:val="21"/>
        </w:rPr>
        <w:tab/>
      </w:r>
      <w:r w:rsidR="002B223F" w:rsidRPr="00B83031">
        <w:rPr>
          <w:rFonts w:asciiTheme="minorEastAsia" w:hAnsiTheme="minorEastAsia" w:hint="eastAsia"/>
          <w:bCs/>
          <w:szCs w:val="21"/>
        </w:rPr>
        <w:tab/>
      </w:r>
      <w:r w:rsidR="00D664F4" w:rsidRPr="00B83031">
        <w:rPr>
          <w:rFonts w:asciiTheme="minorEastAsia" w:hAnsiTheme="minorEastAsia" w:hint="eastAsia"/>
          <w:bCs/>
          <w:szCs w:val="21"/>
        </w:rPr>
        <w:t>）</w:t>
      </w:r>
    </w:p>
    <w:p w:rsidR="002B223F" w:rsidRPr="00B83031" w:rsidRDefault="002B223F" w:rsidP="00B83031">
      <w:pPr>
        <w:tabs>
          <w:tab w:val="left" w:pos="3420"/>
        </w:tabs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cs="Times New Roman"/>
          <w:bCs/>
          <w:szCs w:val="21"/>
        </w:rPr>
        <w:t>．将铜块从北极带到赤道</w:t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="00D664F4" w:rsidRPr="00B83031">
        <w:rPr>
          <w:rFonts w:ascii="Times New Roman" w:hAnsi="Times New Roman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B</w:t>
      </w:r>
      <w:r w:rsidRPr="00B83031">
        <w:rPr>
          <w:rFonts w:ascii="Times New Roman" w:cs="Times New Roman"/>
          <w:bCs/>
          <w:szCs w:val="21"/>
        </w:rPr>
        <w:t>．将铜块锉成圆台</w:t>
      </w:r>
    </w:p>
    <w:p w:rsidR="002B223F" w:rsidRPr="00B83031" w:rsidRDefault="002B223F" w:rsidP="00B83031">
      <w:pPr>
        <w:tabs>
          <w:tab w:val="left" w:pos="3420"/>
        </w:tabs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cs="Times New Roman"/>
          <w:bCs/>
          <w:szCs w:val="21"/>
        </w:rPr>
        <w:t>．将铜块从</w:t>
      </w:r>
      <w:smartTag w:uri="urn:schemas-microsoft-com:office:smarttags" w:element="chmetcnv">
        <w:smartTagPr>
          <w:attr w:name="UnitName" w:val="℃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83031">
          <w:rPr>
            <w:rFonts w:ascii="Times New Roman" w:hAnsi="Times New Roman" w:cs="Times New Roman"/>
            <w:bCs/>
            <w:szCs w:val="21"/>
          </w:rPr>
          <w:t>15</w:t>
        </w:r>
        <w:r w:rsidRPr="00B83031">
          <w:rPr>
            <w:rFonts w:ascii="Times New Roman" w:hAnsi="宋体" w:cs="Times New Roman"/>
            <w:bCs/>
            <w:szCs w:val="21"/>
          </w:rPr>
          <w:t>℃</w:t>
        </w:r>
      </w:smartTag>
      <w:r w:rsidRPr="00B83031">
        <w:rPr>
          <w:rFonts w:ascii="Times New Roman" w:hAnsi="宋体" w:cs="Times New Roman"/>
          <w:bCs/>
          <w:szCs w:val="21"/>
        </w:rPr>
        <w:t>加热到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83031">
          <w:rPr>
            <w:rFonts w:ascii="Times New Roman" w:hAnsi="Times New Roman" w:cs="Times New Roman"/>
            <w:bCs/>
            <w:szCs w:val="21"/>
          </w:rPr>
          <w:t>50</w:t>
        </w:r>
        <w:r w:rsidRPr="00B83031">
          <w:rPr>
            <w:rFonts w:ascii="Times New Roman" w:hAnsi="宋体" w:cs="Times New Roman"/>
            <w:bCs/>
            <w:szCs w:val="21"/>
          </w:rPr>
          <w:t>℃</w:t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  <w:r w:rsidR="00D664F4" w:rsidRPr="00B83031">
          <w:rPr>
            <w:rFonts w:ascii="Times New Roman" w:hAnsi="Times New Roman" w:cs="Times New Roman" w:hint="eastAsia"/>
            <w:bCs/>
            <w:szCs w:val="21"/>
          </w:rPr>
          <w:tab/>
        </w:r>
      </w:smartTag>
      <w:r w:rsidRPr="00B83031">
        <w:rPr>
          <w:rFonts w:ascii="Times New Roman" w:hAnsi="Times New Roman" w:cs="Times New Roman"/>
          <w:bCs/>
          <w:szCs w:val="21"/>
        </w:rPr>
        <w:t>D</w:t>
      </w:r>
      <w:r w:rsidRPr="00B83031">
        <w:rPr>
          <w:rFonts w:ascii="Times New Roman" w:hAnsi="宋体" w:cs="Times New Roman"/>
          <w:bCs/>
          <w:szCs w:val="21"/>
        </w:rPr>
        <w:t>．将铜块熔化成液态铜</w:t>
      </w:r>
    </w:p>
    <w:p w:rsidR="00E04983" w:rsidRPr="00B83031" w:rsidRDefault="00E04983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2B223F" w:rsidRPr="00B83031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2B223F" w:rsidRPr="00B83031" w:rsidRDefault="007573F7" w:rsidP="00B83031">
      <w:pPr>
        <w:tabs>
          <w:tab w:val="left" w:pos="3420"/>
        </w:tabs>
        <w:spacing w:line="400" w:lineRule="exact"/>
        <w:ind w:leftChars="202" w:left="424"/>
        <w:rPr>
          <w:rFonts w:asciiTheme="minorEastAsia" w:hAnsiTheme="minorEastAsia" w:cs="Times New Roman"/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2B223F" w:rsidRPr="00B83031">
        <w:rPr>
          <w:rFonts w:ascii="Times New Roman" w:hAnsiTheme="minorEastAsia" w:cs="Times New Roman"/>
          <w:bCs/>
          <w:szCs w:val="21"/>
        </w:rPr>
        <w:t>一个物体从距离地面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="002B223F" w:rsidRPr="00B83031">
          <w:rPr>
            <w:rFonts w:ascii="Times New Roman" w:hAnsi="Times New Roman" w:cs="Times New Roman"/>
            <w:bCs/>
            <w:szCs w:val="21"/>
          </w:rPr>
          <w:t>20m</w:t>
        </w:r>
      </w:smartTag>
      <w:r w:rsidR="002B223F" w:rsidRPr="00B83031">
        <w:rPr>
          <w:rFonts w:ascii="Times New Roman" w:hAnsiTheme="minorEastAsia" w:cs="Times New Roman"/>
          <w:bCs/>
          <w:szCs w:val="21"/>
        </w:rPr>
        <w:t>的高处落下，到距离地面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="002B223F" w:rsidRPr="00B83031">
          <w:rPr>
            <w:rFonts w:ascii="Times New Roman" w:hAnsi="Times New Roman" w:cs="Times New Roman"/>
            <w:bCs/>
            <w:szCs w:val="21"/>
          </w:rPr>
          <w:t>5m</w:t>
        </w:r>
      </w:smartTag>
      <w:r w:rsidR="002B223F" w:rsidRPr="00B83031">
        <w:rPr>
          <w:rFonts w:ascii="Times New Roman" w:hAnsiTheme="minorEastAsia" w:cs="Times New Roman"/>
          <w:bCs/>
          <w:szCs w:val="21"/>
        </w:rPr>
        <w:t>处，它的质量将</w:t>
      </w:r>
      <w:r w:rsidR="001102A7" w:rsidRPr="00B83031">
        <w:rPr>
          <w:rFonts w:ascii="Times New Roman" w:hAnsiTheme="minorEastAsia" w:cs="Times New Roman" w:hint="eastAsia"/>
          <w:bCs/>
          <w:szCs w:val="21"/>
        </w:rPr>
        <w:tab/>
      </w:r>
      <w:r w:rsidR="00D664F4" w:rsidRPr="00B83031">
        <w:rPr>
          <w:rFonts w:asciiTheme="minorEastAsia" w:hAnsiTheme="minorEastAsia" w:cs="Times New Roman"/>
          <w:bCs/>
          <w:szCs w:val="21"/>
        </w:rPr>
        <w:t>（</w:t>
      </w:r>
      <w:r w:rsidR="001102A7" w:rsidRPr="00B83031">
        <w:rPr>
          <w:rFonts w:asciiTheme="minorEastAsia" w:hAnsiTheme="minorEastAsia" w:cs="Times New Roman" w:hint="eastAsia"/>
          <w:bCs/>
          <w:szCs w:val="21"/>
        </w:rPr>
        <w:tab/>
      </w:r>
      <w:r w:rsidR="001102A7" w:rsidRPr="00B83031">
        <w:rPr>
          <w:rFonts w:asciiTheme="minorEastAsia" w:hAnsiTheme="minorEastAsia" w:cs="Times New Roman" w:hint="eastAsia"/>
          <w:bCs/>
          <w:szCs w:val="21"/>
        </w:rPr>
        <w:tab/>
      </w:r>
      <w:r w:rsidR="00D664F4" w:rsidRPr="00B83031">
        <w:rPr>
          <w:rFonts w:asciiTheme="minorEastAsia" w:hAnsiTheme="minorEastAsia" w:cs="Times New Roman"/>
          <w:bCs/>
          <w:szCs w:val="21"/>
        </w:rPr>
        <w:t>）</w:t>
      </w:r>
    </w:p>
    <w:p w:rsidR="001102A7" w:rsidRPr="00B83031" w:rsidRDefault="002B223F" w:rsidP="00B83031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hAnsiTheme="minorEastAsia" w:cs="Times New Roman"/>
          <w:bCs/>
          <w:szCs w:val="21"/>
        </w:rPr>
        <w:t>．减小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B</w:t>
      </w:r>
      <w:r w:rsidRPr="00B83031">
        <w:rPr>
          <w:rFonts w:ascii="Times New Roman" w:hAnsiTheme="minorEastAsia" w:cs="Times New Roman"/>
          <w:bCs/>
          <w:szCs w:val="21"/>
        </w:rPr>
        <w:t>．增大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hAnsiTheme="minorEastAsia" w:cs="Times New Roman"/>
          <w:bCs/>
          <w:szCs w:val="21"/>
        </w:rPr>
        <w:t>．不变</w:t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="00AD3840" w:rsidRPr="00B83031">
        <w:rPr>
          <w:rFonts w:ascii="Times New Roman" w:hAnsiTheme="minorEastAsia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D</w:t>
      </w:r>
      <w:r w:rsidRPr="00B83031">
        <w:rPr>
          <w:rFonts w:ascii="Times New Roman" w:hAnsiTheme="minorEastAsia" w:cs="Times New Roman"/>
          <w:bCs/>
          <w:szCs w:val="21"/>
        </w:rPr>
        <w:t>．无法判断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102A7" w:rsidRPr="00B83031" w:rsidRDefault="007573F7" w:rsidP="00B83031">
      <w:pPr>
        <w:autoSpaceDE w:val="0"/>
        <w:autoSpaceDN w:val="0"/>
        <w:adjustRightInd w:val="0"/>
        <w:spacing w:line="400" w:lineRule="exact"/>
        <w:ind w:leftChars="202" w:left="424"/>
        <w:rPr>
          <w:szCs w:val="20"/>
        </w:rPr>
      </w:pPr>
      <w:r w:rsidRPr="00B83031">
        <w:rPr>
          <w:rFonts w:ascii="Times New Roman" w:hAnsi="Times New Roman" w:cs="Times New Roman"/>
          <w:szCs w:val="24"/>
        </w:rPr>
        <w:lastRenderedPageBreak/>
        <w:t>【例</w:t>
      </w:r>
      <w:r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1102A7" w:rsidRPr="00B83031">
        <w:rPr>
          <w:rFonts w:hint="eastAsia"/>
        </w:rPr>
        <w:t>完成下列单位换算：</w:t>
      </w:r>
    </w:p>
    <w:p w:rsidR="001102A7" w:rsidRPr="00B83031" w:rsidRDefault="00B83031" w:rsidP="00B83031">
      <w:pPr>
        <w:autoSpaceDE w:val="0"/>
        <w:autoSpaceDN w:val="0"/>
        <w:adjustRightInd w:val="0"/>
        <w:spacing w:line="400" w:lineRule="exact"/>
        <w:ind w:firstLineChars="200" w:firstLine="420"/>
        <w:rPr>
          <w:rFonts w:ascii="Times New Roman" w:hAnsi="Times New Roman" w:cs="Times New Roman"/>
          <w:szCs w:val="20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1102A7" w:rsidRPr="00B83031">
        <w:rPr>
          <w:rFonts w:ascii="Times New Roman" w:hAnsi="Times New Roman" w:cs="Times New Roman"/>
        </w:rPr>
        <w:t>1</w:t>
      </w:r>
      <w:r w:rsidR="001102A7" w:rsidRPr="00B83031">
        <w:rPr>
          <w:rFonts w:ascii="Times New Roman" w:cs="Times New Roman"/>
        </w:rPr>
        <w:t>）</w:t>
      </w:r>
      <w:r w:rsidR="001102A7" w:rsidRPr="00B83031">
        <w:rPr>
          <w:rFonts w:ascii="Times New Roman" w:hAnsi="Times New Roman" w:cs="Times New Roman"/>
        </w:rPr>
        <w:t>245g=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kg=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/>
        </w:rPr>
        <w:t>mg</w:t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="001102A7" w:rsidRPr="00B83031">
        <w:rPr>
          <w:rFonts w:ascii="Times New Roman" w:hAnsi="Times New Roman" w:cs="Times New Roman" w:hint="eastAsia"/>
          <w:szCs w:val="20"/>
        </w:rPr>
        <w:tab/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1102A7" w:rsidRPr="00B83031">
        <w:rPr>
          <w:rFonts w:ascii="Times New Roman" w:hAnsi="Times New Roman" w:cs="Times New Roman"/>
        </w:rPr>
        <w:t>2</w:t>
      </w:r>
      <w:r w:rsidR="001102A7" w:rsidRPr="00B83031">
        <w:rPr>
          <w:rFonts w:ascii="Times New Roman" w:cs="Times New Roman"/>
        </w:rPr>
        <w:t>）</w:t>
      </w:r>
      <w:r w:rsidR="001102A7" w:rsidRPr="00B83031">
        <w:rPr>
          <w:rFonts w:ascii="Times New Roman" w:hAnsi="Times New Roman" w:cs="Times New Roman"/>
        </w:rPr>
        <w:t>0.35t=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g=</w:t>
      </w:r>
      <w:r w:rsidR="001102A7" w:rsidRPr="00B83031">
        <w:rPr>
          <w:rFonts w:ascii="Times New Roman" w:hAnsi="Times New Roman" w:cs="Times New Roman" w:hint="eastAsia"/>
        </w:rPr>
        <w:t>_______</w:t>
      </w:r>
      <w:r w:rsidR="001102A7" w:rsidRPr="00B83031">
        <w:rPr>
          <w:rFonts w:ascii="Times New Roman" w:hAnsi="Times New Roman" w:cs="Times New Roman"/>
        </w:rPr>
        <w:t>mg</w:t>
      </w:r>
    </w:p>
    <w:p w:rsidR="007573F7" w:rsidRPr="00B83031" w:rsidRDefault="007573F7" w:rsidP="00B83031">
      <w:pPr>
        <w:adjustRightInd w:val="0"/>
        <w:snapToGrid w:val="0"/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0.245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；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245000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；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350000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；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350000000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7573F7" w:rsidRPr="00B83031" w:rsidRDefault="007573F7" w:rsidP="00B83031">
      <w:pPr>
        <w:tabs>
          <w:tab w:val="left" w:pos="3420"/>
        </w:tabs>
        <w:spacing w:line="400" w:lineRule="exact"/>
        <w:ind w:leftChars="200" w:left="420" w:firstLineChars="2" w:firstLine="4"/>
        <w:rPr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4</w:t>
      </w:r>
      <w:r w:rsidRPr="00B83031">
        <w:rPr>
          <w:rFonts w:ascii="Times New Roman" w:hAnsi="Times New Roman" w:cs="Times New Roman"/>
          <w:szCs w:val="24"/>
        </w:rPr>
        <w:t>】</w:t>
      </w:r>
      <w:r w:rsidR="001102A7" w:rsidRPr="00B83031">
        <w:rPr>
          <w:rFonts w:hint="eastAsia"/>
          <w:bCs/>
          <w:szCs w:val="21"/>
        </w:rPr>
        <w:t>物体中所含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的多少叫作质量。质量通常用字母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表示，它不随物体的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、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 w:hint="eastAsia"/>
        </w:rPr>
        <w:t>、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ascii="Times New Roman" w:hAnsi="Times New Roman" w:cs="Times New Roman" w:hint="eastAsia"/>
        </w:rPr>
        <w:t>和</w:t>
      </w:r>
      <w:r w:rsidR="001102A7" w:rsidRPr="00B83031">
        <w:rPr>
          <w:rFonts w:ascii="Times New Roman" w:hAnsi="Times New Roman" w:cs="Times New Roman" w:hint="eastAsia"/>
        </w:rPr>
        <w:t>________</w:t>
      </w:r>
      <w:r w:rsidR="001102A7" w:rsidRPr="00B83031">
        <w:rPr>
          <w:rFonts w:hint="eastAsia"/>
          <w:bCs/>
          <w:szCs w:val="21"/>
        </w:rPr>
        <w:t>而改变。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物质；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m</w:t>
      </w:r>
      <w:r w:rsidR="001102A7" w:rsidRPr="00B83031">
        <w:rPr>
          <w:rFonts w:ascii="Times New Roman" w:hAnsi="Times New Roman" w:cs="Times New Roman" w:hint="eastAsia"/>
          <w:color w:val="FF0000"/>
          <w:szCs w:val="24"/>
        </w:rPr>
        <w:t>；形状；温度；状态；位置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B83031">
        <w:rPr>
          <w:rFonts w:ascii="Times New Roman" w:hAnsi="Times New Roman" w:cs="Times New Roman"/>
          <w:b/>
          <w:szCs w:val="24"/>
        </w:rPr>
        <w:t>知识点二：</w:t>
      </w:r>
      <w:r w:rsidR="001102A7" w:rsidRPr="00B83031">
        <w:rPr>
          <w:rFonts w:ascii="Times New Roman" w:hAnsi="Times New Roman" w:cs="Times New Roman" w:hint="eastAsia"/>
          <w:b/>
          <w:szCs w:val="24"/>
        </w:rPr>
        <w:t>质量的估测</w:t>
      </w:r>
    </w:p>
    <w:p w:rsidR="00E04983" w:rsidRPr="00B83031" w:rsidRDefault="007573F7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1</w:t>
      </w:r>
      <w:r w:rsidRPr="00B83031">
        <w:rPr>
          <w:rFonts w:ascii="Times New Roman" w:hAnsi="Times New Roman" w:cs="Times New Roman"/>
          <w:szCs w:val="24"/>
        </w:rPr>
        <w:t>】</w:t>
      </w:r>
      <w:r w:rsidR="00E04983" w:rsidRPr="00B83031">
        <w:rPr>
          <w:rFonts w:ascii="Times New Roman" w:hAnsi="Times New Roman" w:cs="Times New Roman"/>
          <w:szCs w:val="21"/>
        </w:rPr>
        <w:t>以下选项中质量最接近</w:t>
      </w:r>
      <w:r w:rsidR="00E04983" w:rsidRPr="00B83031">
        <w:rPr>
          <w:rFonts w:ascii="Times New Roman" w:hAnsi="Times New Roman" w:cs="Times New Roman"/>
          <w:szCs w:val="21"/>
        </w:rPr>
        <w:t>50g</w:t>
      </w:r>
      <w:r w:rsidR="00E04983" w:rsidRPr="00B83031">
        <w:rPr>
          <w:rFonts w:ascii="Times New Roman" w:hAnsi="Times New Roman" w:cs="Times New Roman"/>
          <w:szCs w:val="21"/>
        </w:rPr>
        <w:t>的是</w:t>
      </w:r>
      <w:r w:rsidR="00E04983" w:rsidRPr="00B83031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（</w:t>
      </w:r>
      <w:r w:rsidR="00E04983" w:rsidRPr="00B83031">
        <w:rPr>
          <w:rFonts w:ascii="Times New Roman" w:hAnsi="Times New Roman" w:cs="Times New Roman" w:hint="eastAsia"/>
        </w:rPr>
        <w:tab/>
      </w:r>
      <w:r w:rsidR="00E04983" w:rsidRPr="00B83031">
        <w:rPr>
          <w:rFonts w:ascii="Times New Roman" w:hAnsi="Times New Roman" w:cs="Times New Roman" w:hint="eastAsia"/>
        </w:rPr>
        <w:tab/>
      </w:r>
      <w:r w:rsidR="00E04983" w:rsidRPr="00B83031">
        <w:rPr>
          <w:rFonts w:ascii="Times New Roman" w:hAnsi="Times New Roman" w:cs="Times New Roman" w:hint="eastAsia"/>
        </w:rPr>
        <w:t>）</w:t>
      </w:r>
    </w:p>
    <w:p w:rsidR="007573F7" w:rsidRPr="00B83031" w:rsidRDefault="00E04983" w:rsidP="00B83031">
      <w:pPr>
        <w:spacing w:line="400" w:lineRule="exact"/>
        <w:ind w:leftChars="405" w:left="850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．一个乒乓球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．一只母鸡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  <w:t>C</w:t>
      </w:r>
      <w:r w:rsidRPr="00B83031">
        <w:rPr>
          <w:rFonts w:ascii="Times New Roman" w:hAnsi="Times New Roman" w:cs="Times New Roman"/>
          <w:szCs w:val="21"/>
        </w:rPr>
        <w:t>．一只鸡蛋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．一张课桌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E04983" w:rsidRPr="00B83031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04983" w:rsidRPr="00B83031" w:rsidRDefault="007573F7" w:rsidP="00B83031">
      <w:pPr>
        <w:tabs>
          <w:tab w:val="left" w:pos="3420"/>
        </w:tabs>
        <w:spacing w:line="400" w:lineRule="exact"/>
        <w:ind w:leftChars="202" w:left="424"/>
        <w:rPr>
          <w:bCs/>
          <w:szCs w:val="21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E04983" w:rsidRPr="00B83031">
        <w:rPr>
          <w:rFonts w:ascii="宋体" w:hAnsi="宋体" w:hint="eastAsia"/>
          <w:bCs/>
          <w:szCs w:val="21"/>
        </w:rPr>
        <w:t>下列物体中质量最接近</w:t>
      </w:r>
      <w:r w:rsidR="00E04983" w:rsidRPr="00B83031">
        <w:rPr>
          <w:rFonts w:ascii="Times New Roman" w:hAnsi="Times New Roman" w:cs="Times New Roman"/>
          <w:bCs/>
          <w:szCs w:val="21"/>
        </w:rPr>
        <w:t>1.5×10</w:t>
      </w:r>
      <w:r w:rsidR="00E04983" w:rsidRPr="00B83031">
        <w:rPr>
          <w:rFonts w:ascii="Times New Roman" w:hAnsi="Times New Roman" w:cs="Times New Roman"/>
          <w:bCs/>
          <w:szCs w:val="21"/>
          <w:vertAlign w:val="superscript"/>
        </w:rPr>
        <w:t>6</w:t>
      </w:r>
      <w:r w:rsidR="00E04983" w:rsidRPr="00B83031">
        <w:rPr>
          <w:rFonts w:ascii="Times New Roman" w:hAnsi="Times New Roman" w:cs="Times New Roman"/>
          <w:bCs/>
          <w:szCs w:val="21"/>
        </w:rPr>
        <w:t>mg</w:t>
      </w:r>
      <w:r w:rsidR="00E04983" w:rsidRPr="00B83031">
        <w:rPr>
          <w:rFonts w:hint="eastAsia"/>
          <w:bCs/>
          <w:szCs w:val="21"/>
        </w:rPr>
        <w:t>的是</w:t>
      </w:r>
      <w:r w:rsidR="00E04983" w:rsidRPr="00B83031">
        <w:rPr>
          <w:rFonts w:hint="eastAsia"/>
          <w:bCs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04983" w:rsidRPr="00B83031">
        <w:rPr>
          <w:rFonts w:hint="eastAsia"/>
          <w:bCs/>
          <w:szCs w:val="21"/>
        </w:rPr>
        <w:tab/>
      </w:r>
      <w:r w:rsidR="00E04983" w:rsidRPr="00B83031">
        <w:rPr>
          <w:rFonts w:hint="eastAsia"/>
          <w:bCs/>
          <w:szCs w:val="21"/>
        </w:rPr>
        <w:tab/>
      </w:r>
      <w:r w:rsidR="00E04983" w:rsidRPr="00B83031">
        <w:rPr>
          <w:rFonts w:hint="eastAsia"/>
          <w:bCs/>
          <w:szCs w:val="21"/>
        </w:rPr>
        <w:t>）</w:t>
      </w:r>
    </w:p>
    <w:p w:rsidR="00E04983" w:rsidRPr="00B83031" w:rsidRDefault="00E04983" w:rsidP="00B83031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B83031">
        <w:rPr>
          <w:rFonts w:ascii="Times New Roman" w:hAnsi="Times New Roman" w:cs="Times New Roman"/>
          <w:bCs/>
          <w:szCs w:val="21"/>
        </w:rPr>
        <w:t>A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一只鸡</w:t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  <w:t>B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一枚大头针</w:t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="00D664F4" w:rsidRPr="00B83031">
        <w:rPr>
          <w:rFonts w:ascii="Times New Roman" w:cs="Times New Roman" w:hint="eastAsia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>C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一只绵羊</w:t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</w:r>
      <w:r w:rsidRPr="00B83031">
        <w:rPr>
          <w:rFonts w:ascii="Times New Roman" w:hAnsi="Times New Roman" w:cs="Times New Roman"/>
          <w:bCs/>
          <w:szCs w:val="21"/>
        </w:rPr>
        <w:tab/>
        <w:t>D</w:t>
      </w:r>
      <w:r w:rsidRPr="00B83031">
        <w:rPr>
          <w:rFonts w:ascii="Times New Roman" w:cs="Times New Roman" w:hint="eastAsia"/>
          <w:bCs/>
          <w:szCs w:val="21"/>
        </w:rPr>
        <w:t>．</w:t>
      </w:r>
      <w:r w:rsidRPr="00B83031">
        <w:rPr>
          <w:rFonts w:ascii="Times New Roman" w:cs="Times New Roman"/>
          <w:bCs/>
          <w:szCs w:val="21"/>
        </w:rPr>
        <w:t>一粒沙子</w:t>
      </w:r>
    </w:p>
    <w:p w:rsidR="00E04983" w:rsidRPr="00B83031" w:rsidRDefault="00E04983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E04983" w:rsidRPr="00B83031" w:rsidRDefault="00E04983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2C1531" w:rsidRPr="00B83031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517D38" w:rsidRPr="00B83031" w:rsidRDefault="00517D38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C1531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2C1531" w:rsidRPr="00B83031">
        <w:rPr>
          <w:rFonts w:ascii="Times New Roman" w:hAnsi="Times New Roman" w:cs="Times New Roman" w:hint="eastAsia"/>
          <w:szCs w:val="24"/>
        </w:rPr>
        <w:t>一名正常的新生儿的质量可能为</w:t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2C1531" w:rsidRPr="00B83031">
        <w:rPr>
          <w:rFonts w:ascii="Times New Roman" w:hAnsi="Times New Roman" w:cs="Times New Roman" w:hint="eastAsia"/>
          <w:szCs w:val="24"/>
        </w:rPr>
        <w:tab/>
      </w:r>
      <w:r w:rsidR="002C1531" w:rsidRPr="00B83031">
        <w:rPr>
          <w:rFonts w:ascii="Times New Roman" w:hAnsi="Times New Roman" w:cs="Times New Roman" w:hint="eastAsia"/>
          <w:szCs w:val="24"/>
        </w:rPr>
        <w:t>）</w:t>
      </w:r>
    </w:p>
    <w:p w:rsidR="007573F7" w:rsidRPr="00B83031" w:rsidRDefault="002C1531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0.35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>B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3.5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>C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35</w:t>
      </w:r>
      <w:r w:rsidRPr="00B83031">
        <w:rPr>
          <w:rFonts w:ascii="Times New Roman" w:hAnsi="Times New Roman" w:cs="Times New Roman" w:hint="eastAsia"/>
          <w:szCs w:val="24"/>
        </w:rPr>
        <w:t>千克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D</w:t>
      </w:r>
      <w:r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350</w:t>
      </w:r>
      <w:r w:rsidRPr="00B83031">
        <w:rPr>
          <w:rFonts w:ascii="Times New Roman" w:hAnsi="Times New Roman" w:cs="Times New Roman" w:hint="eastAsia"/>
          <w:szCs w:val="24"/>
        </w:rPr>
        <w:t>千克</w:t>
      </w:r>
    </w:p>
    <w:p w:rsidR="002C1531" w:rsidRPr="00B83031" w:rsidRDefault="002C1531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2C1531" w:rsidRPr="00B83031" w:rsidRDefault="002C1531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7573F7" w:rsidRPr="00B83031" w:rsidRDefault="007573F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2C1531" w:rsidRPr="00B83031" w:rsidRDefault="002C1531" w:rsidP="00B83031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4</w:t>
      </w:r>
      <w:r w:rsidRPr="00B83031">
        <w:rPr>
          <w:rFonts w:ascii="Times New Roman" w:hAnsi="Times New Roman" w:cs="Times New Roman"/>
          <w:szCs w:val="24"/>
        </w:rPr>
        <w:t>】</w:t>
      </w:r>
      <w:r w:rsidR="008F565F" w:rsidRPr="00B83031">
        <w:rPr>
          <w:rFonts w:asciiTheme="minorEastAsia" w:hAnsiTheme="minorEastAsia" w:cs="Times New Roman" w:hint="eastAsia"/>
          <w:szCs w:val="24"/>
        </w:rPr>
        <w:t>一支普通牙膏的质量接近于</w:t>
      </w:r>
      <w:r w:rsidR="008F565F" w:rsidRPr="00B83031">
        <w:rPr>
          <w:rFonts w:asciiTheme="minorEastAsia" w:hAnsiTheme="minorEastAsia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8F565F" w:rsidRPr="00B83031">
        <w:rPr>
          <w:rFonts w:asciiTheme="minorEastAsia" w:hAnsiTheme="minorEastAsia" w:cs="Times New Roman" w:hint="eastAsia"/>
          <w:szCs w:val="24"/>
        </w:rPr>
        <w:tab/>
      </w:r>
      <w:r w:rsidR="008F565F" w:rsidRPr="00B83031">
        <w:rPr>
          <w:rFonts w:asciiTheme="minorEastAsia" w:hAnsiTheme="minorEastAsia" w:cs="Times New Roman" w:hint="eastAsia"/>
          <w:szCs w:val="24"/>
        </w:rPr>
        <w:tab/>
        <w:t>）</w:t>
      </w:r>
    </w:p>
    <w:p w:rsidR="007573F7" w:rsidRPr="00B83031" w:rsidRDefault="002C1531" w:rsidP="00B83031">
      <w:pPr>
        <w:spacing w:line="400" w:lineRule="exact"/>
        <w:ind w:leftChars="404" w:left="848"/>
        <w:jc w:val="lef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szCs w:val="24"/>
        </w:rPr>
        <w:t>A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="Times New Roman" w:cs="Times New Roman" w:hint="eastAsia"/>
          <w:szCs w:val="24"/>
        </w:rPr>
        <w:t>2g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B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="Times New Roman" w:cs="Times New Roman" w:hint="eastAsia"/>
          <w:szCs w:val="24"/>
        </w:rPr>
        <w:t>20g</w:t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="008F565F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C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Theme="minorEastAsia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00g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="00D664F4"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/>
          <w:szCs w:val="24"/>
        </w:rPr>
        <w:t>D</w:t>
      </w:r>
      <w:r w:rsidRPr="00B83031">
        <w:rPr>
          <w:rFonts w:ascii="Times New Roman" w:hAnsiTheme="minorEastAsia" w:cs="Times New Roman" w:hint="eastAsia"/>
          <w:szCs w:val="24"/>
        </w:rPr>
        <w:t>．</w:t>
      </w:r>
      <w:r w:rsidR="008F565F" w:rsidRPr="00B83031">
        <w:rPr>
          <w:rFonts w:ascii="Times New Roman" w:hAnsiTheme="minorEastAsia" w:cs="Times New Roman" w:hint="eastAsia"/>
          <w:szCs w:val="24"/>
        </w:rPr>
        <w:t>2000g</w:t>
      </w:r>
    </w:p>
    <w:p w:rsidR="008F565F" w:rsidRPr="00B83031" w:rsidRDefault="008F565F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B83031" w:rsidRDefault="008F565F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D664F4" w:rsidRPr="00B83031" w:rsidRDefault="00D664F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664F4" w:rsidRPr="00B83031" w:rsidRDefault="00D664F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664F4" w:rsidRPr="00B83031" w:rsidRDefault="00D664F4" w:rsidP="00852246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7573F7" w:rsidRPr="00B83031" w:rsidRDefault="007573F7" w:rsidP="00B83031">
      <w:pPr>
        <w:spacing w:line="400" w:lineRule="exact"/>
        <w:ind w:leftChars="67" w:left="141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B83031">
        <w:rPr>
          <w:rFonts w:ascii="Times New Roman" w:eastAsia="黑体" w:hAnsi="Times New Roman" w:cs="Times New Roman" w:hint="eastAsia"/>
          <w:spacing w:val="-6"/>
          <w:sz w:val="24"/>
          <w:szCs w:val="24"/>
        </w:rPr>
        <w:lastRenderedPageBreak/>
        <w:t>二</w:t>
      </w:r>
      <w:r w:rsidRPr="00B83031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8F565F" w:rsidRPr="00B83031">
        <w:rPr>
          <w:rFonts w:ascii="Times New Roman" w:eastAsia="黑体" w:hAnsi="黑体" w:cs="Times New Roman" w:hint="eastAsia"/>
          <w:spacing w:val="-6"/>
          <w:sz w:val="24"/>
          <w:szCs w:val="24"/>
        </w:rPr>
        <w:t>托盘天平的使用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B83031">
        <w:rPr>
          <w:rFonts w:ascii="Times New Roman" w:hAnsi="Times New Roman" w:cs="Times New Roman"/>
          <w:b/>
          <w:spacing w:val="-6"/>
          <w:szCs w:val="21"/>
        </w:rPr>
        <w:t>知识点一：</w:t>
      </w:r>
      <w:r w:rsidR="005A3A40" w:rsidRPr="00B83031">
        <w:rPr>
          <w:rFonts w:ascii="Times New Roman" w:hAnsi="Times New Roman" w:cs="Times New Roman" w:hint="eastAsia"/>
          <w:b/>
          <w:spacing w:val="-6"/>
          <w:szCs w:val="21"/>
        </w:rPr>
        <w:t>托盘天平的使用</w:t>
      </w:r>
    </w:p>
    <w:p w:rsidR="005A3A40" w:rsidRPr="00B83031" w:rsidRDefault="007573F7" w:rsidP="00B83031">
      <w:pPr>
        <w:spacing w:line="400" w:lineRule="exact"/>
        <w:ind w:left="426"/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/>
          <w:szCs w:val="24"/>
        </w:rPr>
        <w:t>1</w:t>
      </w:r>
      <w:r w:rsidRPr="00B83031">
        <w:rPr>
          <w:rFonts w:ascii="Times New Roman" w:hAnsi="Times New Roman" w:cs="Times New Roman"/>
          <w:szCs w:val="24"/>
        </w:rPr>
        <w:t>】</w:t>
      </w:r>
      <w:r w:rsidR="005A3A40" w:rsidRPr="00B83031">
        <w:rPr>
          <w:rFonts w:hint="eastAsia"/>
        </w:rPr>
        <w:t>用托盘天平测物体的质量时，反复加减砝码都不能使横梁恢复平衡，则</w:t>
      </w:r>
      <w:r w:rsidR="005A3A40" w:rsidRPr="00B83031">
        <w:rPr>
          <w:rFonts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5A3A40" w:rsidRPr="00B83031">
        <w:rPr>
          <w:rFonts w:hint="eastAsia"/>
        </w:rPr>
        <w:tab/>
      </w:r>
      <w:r w:rsidR="005A3A40" w:rsidRPr="00B83031">
        <w:rPr>
          <w:rFonts w:hint="eastAsia"/>
        </w:rPr>
        <w:tab/>
      </w:r>
      <w:r w:rsidR="005A3A40" w:rsidRPr="00B83031">
        <w:rPr>
          <w:rFonts w:hint="eastAsia"/>
        </w:rPr>
        <w:t>）</w:t>
      </w:r>
    </w:p>
    <w:p w:rsidR="005A3A40" w:rsidRPr="00B83031" w:rsidRDefault="005A3A40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cs="Times New Roman"/>
        </w:rPr>
        <w:t>．应调节游码的位置</w:t>
      </w:r>
    </w:p>
    <w:p w:rsidR="005A3A40" w:rsidRPr="00B83031" w:rsidRDefault="005A3A40" w:rsidP="00B83031">
      <w:pPr>
        <w:spacing w:line="400" w:lineRule="exact"/>
        <w:ind w:left="851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cs="Times New Roman"/>
        </w:rPr>
        <w:t>．应调节平衡螺母</w:t>
      </w:r>
    </w:p>
    <w:p w:rsidR="005A3A40" w:rsidRPr="00B83031" w:rsidRDefault="005A3A40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cs="Times New Roman"/>
        </w:rPr>
        <w:t>．应将游码和平衡螺母同时配合调节器</w:t>
      </w:r>
    </w:p>
    <w:p w:rsidR="005A3A40" w:rsidRPr="00B83031" w:rsidRDefault="005A3A40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cs="Times New Roman"/>
        </w:rPr>
        <w:t>．这台天平坏了，应换一台天平测量</w:t>
      </w:r>
    </w:p>
    <w:p w:rsidR="007573F7" w:rsidRPr="00B83031" w:rsidRDefault="007573F7" w:rsidP="00B83031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7573F7" w:rsidRPr="00B83031" w:rsidRDefault="007573F7" w:rsidP="00B83031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624009" w:rsidRPr="00B83031" w:rsidRDefault="007573F7" w:rsidP="00B83031">
      <w:pPr>
        <w:spacing w:line="400" w:lineRule="exact"/>
        <w:ind w:leftChars="202" w:left="424"/>
      </w:pPr>
      <w:r w:rsidRPr="00B83031">
        <w:rPr>
          <w:rFonts w:ascii="Times New Roman" w:hAnsi="Times New Roman" w:cs="Times New Roman"/>
          <w:szCs w:val="24"/>
        </w:rPr>
        <w:t>【例</w:t>
      </w:r>
      <w:r w:rsidRPr="00B83031">
        <w:rPr>
          <w:rFonts w:ascii="Times New Roman" w:hAnsi="Times New Roman" w:cs="Times New Roman" w:hint="eastAsia"/>
          <w:szCs w:val="24"/>
        </w:rPr>
        <w:t>2</w:t>
      </w:r>
      <w:r w:rsidRPr="00B83031">
        <w:rPr>
          <w:rFonts w:ascii="Times New Roman" w:hAnsi="Times New Roman" w:cs="Times New Roman"/>
          <w:szCs w:val="24"/>
        </w:rPr>
        <w:t>】</w:t>
      </w:r>
      <w:r w:rsidR="00624009" w:rsidRPr="00B83031">
        <w:rPr>
          <w:rFonts w:hint="eastAsia"/>
        </w:rPr>
        <w:t>使用托盘天平测量物体质量的时候，可能造成测量结果偏大的是</w:t>
      </w:r>
      <w:r w:rsidR="00624009" w:rsidRPr="00B83031">
        <w:rPr>
          <w:rFonts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624009" w:rsidRPr="00B83031">
        <w:rPr>
          <w:rFonts w:hint="eastAsia"/>
        </w:rPr>
        <w:tab/>
      </w:r>
      <w:r w:rsidR="00624009" w:rsidRPr="00B83031">
        <w:rPr>
          <w:rFonts w:hint="eastAsia"/>
        </w:rPr>
        <w:tab/>
      </w:r>
      <w:r w:rsidR="00624009" w:rsidRPr="00B83031">
        <w:rPr>
          <w:rFonts w:hint="eastAsia"/>
        </w:rPr>
        <w:t>）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hAnsi="Times New Roman" w:cs="Times New Roman"/>
        </w:rPr>
        <w:t>．</w:t>
      </w:r>
      <w:r w:rsidRPr="00B83031">
        <w:rPr>
          <w:rFonts w:ascii="Times New Roman" w:cs="Times New Roman"/>
        </w:rPr>
        <w:t>测量时，指针偏向刻度盘的左边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cs="Times New Roman"/>
        </w:rPr>
        <w:t>．测量时，指针偏向刻度的右边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cs="Times New Roman"/>
        </w:rPr>
        <w:t>．装有物体的盘上粘有一小块泥</w:t>
      </w:r>
      <w:r w:rsidR="00CF53A3">
        <w:rPr>
          <w:rFonts w:ascii="Times New Roman" w:cs="Times New Roman" w:hint="eastAsia"/>
        </w:rPr>
        <w:t>（</w:t>
      </w:r>
      <w:r w:rsidRPr="00B83031">
        <w:rPr>
          <w:rFonts w:ascii="Times New Roman" w:cs="Times New Roman"/>
        </w:rPr>
        <w:t>调平时就有，未发现）</w:t>
      </w:r>
    </w:p>
    <w:p w:rsidR="00624009" w:rsidRPr="00B83031" w:rsidRDefault="00624009" w:rsidP="00B83031">
      <w:pPr>
        <w:spacing w:line="400" w:lineRule="exact"/>
        <w:ind w:leftChars="405" w:left="85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cs="Times New Roman"/>
        </w:rPr>
        <w:t>．使用生锈的砝码</w:t>
      </w:r>
    </w:p>
    <w:p w:rsidR="003262D7" w:rsidRPr="00B83031" w:rsidRDefault="003262D7" w:rsidP="00B83031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7573F7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3262D7" w:rsidRPr="00B83031" w:rsidRDefault="003262D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CF53A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3262D7" w:rsidRPr="00B83031" w:rsidRDefault="003262D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24009" w:rsidRPr="00B83031" w:rsidRDefault="0028510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szCs w:val="24"/>
        </w:rPr>
        <w:t>【例</w:t>
      </w:r>
      <w:r w:rsidR="007573F7" w:rsidRPr="00B83031">
        <w:rPr>
          <w:rFonts w:ascii="Times New Roman" w:hAnsi="Times New Roman" w:cs="Times New Roman" w:hint="eastAsia"/>
          <w:szCs w:val="24"/>
        </w:rPr>
        <w:t>3</w:t>
      </w:r>
      <w:r w:rsidRPr="00B83031">
        <w:rPr>
          <w:rFonts w:ascii="Times New Roman" w:hAnsi="Times New Roman" w:cs="Times New Roman"/>
          <w:szCs w:val="24"/>
        </w:rPr>
        <w:t>】</w:t>
      </w:r>
      <w:r w:rsidR="00624009" w:rsidRPr="00B83031">
        <w:rPr>
          <w:rFonts w:ascii="Times New Roman" w:hAnsi="Times New Roman" w:cs="Times New Roman" w:hint="eastAsia"/>
          <w:szCs w:val="24"/>
        </w:rPr>
        <w:t>在用托盘天平测量质量的实验中，如果使用了沾有油污的砝码，则</w:t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624009" w:rsidRPr="00B83031">
        <w:rPr>
          <w:rFonts w:ascii="Times New Roman" w:hAnsi="Times New Roman" w:cs="Times New Roman" w:hint="eastAsia"/>
          <w:szCs w:val="24"/>
        </w:rPr>
        <w:tab/>
      </w:r>
      <w:r w:rsidR="00624009" w:rsidRPr="00B83031">
        <w:rPr>
          <w:rFonts w:ascii="Times New Roman" w:hAnsi="Times New Roman" w:cs="Times New Roman" w:hint="eastAsia"/>
          <w:szCs w:val="24"/>
        </w:rPr>
        <w:t>）</w:t>
      </w:r>
    </w:p>
    <w:p w:rsidR="00624009" w:rsidRPr="00B83031" w:rsidRDefault="00624009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Pr="00B83031">
        <w:rPr>
          <w:rFonts w:ascii="Times New Roman" w:hAnsi="Times New Roman" w:cs="Times New Roman" w:hint="eastAsia"/>
          <w:szCs w:val="24"/>
        </w:rPr>
        <w:t>．测量值比真实值偏大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B</w:t>
      </w:r>
      <w:r w:rsidRPr="00B83031">
        <w:rPr>
          <w:rFonts w:ascii="Times New Roman" w:hAnsi="Times New Roman" w:cs="Times New Roman" w:hint="eastAsia"/>
          <w:szCs w:val="24"/>
        </w:rPr>
        <w:t>．测量值比真实值偏小</w:t>
      </w:r>
    </w:p>
    <w:p w:rsidR="00624009" w:rsidRPr="00B83031" w:rsidRDefault="00624009" w:rsidP="00B83031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C</w:t>
      </w:r>
      <w:r w:rsidRPr="00B83031">
        <w:rPr>
          <w:rFonts w:ascii="Times New Roman" w:hAnsi="Times New Roman" w:cs="Times New Roman" w:hint="eastAsia"/>
          <w:szCs w:val="24"/>
        </w:rPr>
        <w:t>．测量结果仍然很准确</w:t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</w:r>
      <w:r w:rsidRPr="00B83031">
        <w:rPr>
          <w:rFonts w:ascii="Times New Roman" w:hAnsi="Times New Roman" w:cs="Times New Roman" w:hint="eastAsia"/>
          <w:szCs w:val="24"/>
        </w:rPr>
        <w:tab/>
        <w:t>D</w:t>
      </w:r>
      <w:r w:rsidRPr="00B83031">
        <w:rPr>
          <w:rFonts w:ascii="Times New Roman" w:hAnsi="Times New Roman" w:cs="Times New Roman" w:hint="eastAsia"/>
          <w:szCs w:val="24"/>
        </w:rPr>
        <w:t>．测量结果偏大偏小是不能确定的</w:t>
      </w:r>
    </w:p>
    <w:p w:rsidR="00285104" w:rsidRPr="00B83031" w:rsidRDefault="0028510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0734E7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0734E7" w:rsidRPr="00B83031" w:rsidRDefault="00285104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【答案】</w:t>
      </w:r>
      <w:r w:rsidR="00624009" w:rsidRPr="00B83031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0734E7" w:rsidRPr="00B83031" w:rsidRDefault="000734E7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624009" w:rsidRPr="00B83031" w:rsidRDefault="00285104" w:rsidP="00B83031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hAnsi="Times New Roman"/>
          <w:szCs w:val="24"/>
        </w:rPr>
        <w:t>【例</w:t>
      </w:r>
      <w:r w:rsidR="007573F7" w:rsidRPr="00B83031">
        <w:rPr>
          <w:rFonts w:ascii="Times New Roman" w:hAnsi="Times New Roman" w:hint="eastAsia"/>
          <w:szCs w:val="24"/>
        </w:rPr>
        <w:t>4</w:t>
      </w:r>
      <w:r w:rsidRPr="00B83031">
        <w:rPr>
          <w:rFonts w:ascii="Times New Roman" w:hAnsi="Times New Roman"/>
          <w:szCs w:val="24"/>
        </w:rPr>
        <w:t>】</w:t>
      </w:r>
      <w:r w:rsidR="00624009" w:rsidRPr="00B83031">
        <w:rPr>
          <w:rFonts w:ascii="Times New Roman" w:eastAsiaTheme="minorEastAsia" w:hAnsi="Times New Roman" w:hint="eastAsia"/>
        </w:rPr>
        <w:t>小明用托盘天平称一块橡皮的质量</w:t>
      </w:r>
      <w:r w:rsidR="00CF53A3">
        <w:rPr>
          <w:rFonts w:ascii="Times New Roman" w:eastAsiaTheme="minorEastAsia" w:hAnsi="Times New Roman" w:hint="eastAsia"/>
        </w:rPr>
        <w:t>，</w:t>
      </w:r>
      <w:r w:rsidR="00624009" w:rsidRPr="00B83031">
        <w:rPr>
          <w:rFonts w:ascii="Times New Roman" w:eastAsiaTheme="minorEastAsia" w:hAnsi="Times New Roman" w:hint="eastAsia"/>
        </w:rPr>
        <w:t>正确使用天平时称得质量为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1</w:t>
      </w:r>
      <w:r w:rsidR="00624009" w:rsidRPr="00B83031">
        <w:rPr>
          <w:rFonts w:ascii="Times New Roman" w:eastAsiaTheme="minorEastAsia" w:hAnsi="Times New Roman" w:hint="eastAsia"/>
        </w:rPr>
        <w:t>；在托盘天平未调平衡</w:t>
      </w:r>
      <w:r w:rsidR="00CF53A3">
        <w:rPr>
          <w:rFonts w:ascii="Times New Roman" w:eastAsiaTheme="minorEastAsia" w:hAnsi="Times New Roman" w:hint="eastAsia"/>
        </w:rPr>
        <w:t>（</w:t>
      </w:r>
      <w:r w:rsidR="00624009" w:rsidRPr="00B83031">
        <w:rPr>
          <w:rFonts w:ascii="Times New Roman" w:eastAsiaTheme="minorEastAsia" w:hAnsi="Times New Roman" w:hint="eastAsia"/>
        </w:rPr>
        <w:t>当指针静止时，还偏在分度盘中央刻度线的右边）就去称量，称得橡皮质量为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2</w:t>
      </w:r>
      <w:r w:rsidR="00624009" w:rsidRPr="00B83031">
        <w:rPr>
          <w:rFonts w:ascii="Times New Roman" w:eastAsiaTheme="minorEastAsia" w:hAnsi="Times New Roman" w:hint="eastAsia"/>
        </w:rPr>
        <w:t>。则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1</w:t>
      </w:r>
      <w:r w:rsidR="00624009" w:rsidRPr="00B83031">
        <w:rPr>
          <w:rFonts w:ascii="Times New Roman" w:eastAsiaTheme="minorEastAsia" w:hAnsi="Times New Roman" w:hint="eastAsia"/>
        </w:rPr>
        <w:t>和</w:t>
      </w:r>
      <w:r w:rsidR="00624009" w:rsidRPr="00B83031">
        <w:rPr>
          <w:rFonts w:ascii="Times New Roman" w:eastAsiaTheme="minorEastAsia" w:hAnsi="Times New Roman" w:hint="eastAsia"/>
        </w:rPr>
        <w:t>m</w:t>
      </w:r>
      <w:r w:rsidR="00624009" w:rsidRPr="00B83031">
        <w:rPr>
          <w:rFonts w:ascii="Times New Roman" w:eastAsiaTheme="minorEastAsia" w:hAnsi="Times New Roman" w:hint="eastAsia"/>
          <w:vertAlign w:val="subscript"/>
        </w:rPr>
        <w:t>2</w:t>
      </w:r>
      <w:r w:rsidR="00624009" w:rsidRPr="00B83031">
        <w:rPr>
          <w:rFonts w:ascii="Times New Roman" w:eastAsiaTheme="minorEastAsia" w:hAnsi="Times New Roman" w:hint="eastAsia"/>
        </w:rPr>
        <w:t>的大小关系是</w:t>
      </w:r>
      <w:r w:rsidR="00624009" w:rsidRPr="00B83031">
        <w:rPr>
          <w:rFonts w:ascii="Times New Roman" w:eastAsiaTheme="minorEastAsia" w:hAnsi="Times New Roman" w:hint="eastAsia"/>
        </w:rPr>
        <w:tab/>
      </w:r>
      <w:r w:rsidR="00B83031" w:rsidRPr="00B83031">
        <w:rPr>
          <w:rFonts w:ascii="Times New Roman" w:hAnsi="Times New Roman" w:hint="eastAsia"/>
          <w:szCs w:val="24"/>
        </w:rPr>
        <w:t>（</w:t>
      </w:r>
      <w:r w:rsidR="00624009" w:rsidRPr="00B83031">
        <w:rPr>
          <w:rFonts w:ascii="Times New Roman" w:eastAsiaTheme="minorEastAsia" w:hAnsi="Times New Roman" w:hint="eastAsia"/>
        </w:rPr>
        <w:tab/>
      </w:r>
      <w:r w:rsidR="00624009" w:rsidRPr="00B83031">
        <w:rPr>
          <w:rFonts w:ascii="Times New Roman" w:eastAsiaTheme="minorEastAsia" w:hAnsi="Times New Roman" w:hint="eastAsia"/>
        </w:rPr>
        <w:tab/>
      </w:r>
      <w:r w:rsidR="00624009" w:rsidRPr="00B83031">
        <w:rPr>
          <w:rFonts w:ascii="Times New Roman" w:eastAsiaTheme="minorEastAsia" w:hAnsi="Times New Roman" w:hint="eastAsia"/>
        </w:rPr>
        <w:t>）</w:t>
      </w:r>
    </w:p>
    <w:p w:rsidR="00624009" w:rsidRPr="00B83031" w:rsidRDefault="00624009" w:rsidP="00B83031">
      <w:pPr>
        <w:pStyle w:val="ae"/>
        <w:spacing w:line="400" w:lineRule="exact"/>
        <w:ind w:leftChars="405" w:left="850"/>
        <w:rPr>
          <w:rFonts w:ascii="Times New Roman" w:eastAsiaTheme="minorEastAsia" w:hAnsi="Times New Roman"/>
          <w:vertAlign w:val="subscript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=m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B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＜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</w:p>
    <w:p w:rsidR="0058013B" w:rsidRPr="00B83031" w:rsidRDefault="00624009" w:rsidP="00B83031">
      <w:pPr>
        <w:pStyle w:val="ae"/>
        <w:spacing w:line="400" w:lineRule="exact"/>
        <w:ind w:leftChars="405" w:left="850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1</w:t>
      </w:r>
      <w:r w:rsidRPr="00B83031">
        <w:rPr>
          <w:rFonts w:ascii="Times New Roman" w:eastAsiaTheme="minorEastAsia" w:hAnsi="Times New Roman" w:hint="eastAsia"/>
        </w:rPr>
        <w:t>＞</w:t>
      </w:r>
      <w:r w:rsidRPr="00B83031">
        <w:rPr>
          <w:rFonts w:ascii="Times New Roman" w:eastAsiaTheme="minorEastAsia" w:hAnsi="Times New Roman" w:hint="eastAsia"/>
        </w:rPr>
        <w:t>m</w:t>
      </w:r>
      <w:r w:rsidRPr="00B83031">
        <w:rPr>
          <w:rFonts w:ascii="Times New Roman" w:eastAsiaTheme="minorEastAsia" w:hAnsi="Times New Roman" w:hint="eastAsia"/>
          <w:vertAlign w:val="subscript"/>
        </w:rPr>
        <w:t>2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D</w:t>
      </w:r>
      <w:r w:rsidRPr="00B83031">
        <w:rPr>
          <w:rFonts w:ascii="Times New Roman" w:eastAsiaTheme="minorEastAsia" w:hAnsi="Times New Roman" w:hint="eastAsia"/>
        </w:rPr>
        <w:t>．无法确定</w:t>
      </w:r>
    </w:p>
    <w:p w:rsidR="0058013B" w:rsidRPr="00B83031" w:rsidRDefault="0058013B" w:rsidP="00B83031">
      <w:pPr>
        <w:pStyle w:val="ae"/>
        <w:spacing w:line="400" w:lineRule="exact"/>
        <w:ind w:leftChars="202" w:left="424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【难度】</w:t>
      </w:r>
      <w:r w:rsidR="00624009" w:rsidRPr="00B83031">
        <w:rPr>
          <w:rFonts w:ascii="Times New Roman" w:eastAsiaTheme="minorEastAsia" w:hAnsi="Times New Roman"/>
          <w:color w:val="FF0000"/>
        </w:rPr>
        <w:t>★★</w:t>
      </w:r>
    </w:p>
    <w:p w:rsidR="0058013B" w:rsidRPr="00B83031" w:rsidRDefault="0058013B" w:rsidP="00B83031">
      <w:pPr>
        <w:pStyle w:val="ae"/>
        <w:spacing w:line="400" w:lineRule="exact"/>
        <w:ind w:leftChars="201" w:left="422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【答案】</w:t>
      </w:r>
      <w:r w:rsidR="00624009" w:rsidRPr="00B83031">
        <w:rPr>
          <w:rFonts w:ascii="Times New Roman" w:eastAsiaTheme="minorEastAsia" w:hAnsi="Times New Roman" w:hint="eastAsia"/>
          <w:color w:val="FF0000"/>
        </w:rPr>
        <w:t>C</w:t>
      </w:r>
    </w:p>
    <w:p w:rsidR="0058013B" w:rsidRDefault="0058013B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0F3D5D" w:rsidRDefault="000F3D5D" w:rsidP="00B83031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0F3D5D" w:rsidRPr="000F3D5D" w:rsidRDefault="000F3D5D" w:rsidP="000F3D5D">
      <w:pPr>
        <w:spacing w:line="400" w:lineRule="exact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lastRenderedPageBreak/>
        <w:t>【例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】</w:t>
      </w:r>
      <w:r w:rsidRPr="000F3D5D">
        <w:rPr>
          <w:rFonts w:ascii="Times New Roman" w:hAnsi="Times New Roman" w:cs="Times New Roman"/>
        </w:rPr>
        <w:t>使用天平时，下列哪种原因会使测量产生误差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）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A</w:t>
      </w:r>
      <w:r w:rsidRPr="000F3D5D">
        <w:rPr>
          <w:rFonts w:ascii="Times New Roman" w:hAnsi="Times New Roman" w:cs="Times New Roman"/>
          <w:szCs w:val="24"/>
        </w:rPr>
        <w:t>．天平使用之前忘了调节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B</w:t>
      </w:r>
      <w:r w:rsidRPr="000F3D5D">
        <w:rPr>
          <w:rFonts w:ascii="Times New Roman" w:hAnsi="Times New Roman" w:cs="Times New Roman"/>
          <w:szCs w:val="24"/>
        </w:rPr>
        <w:t>．游码所对标尺的读数估计值偏小了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C</w:t>
      </w:r>
      <w:r w:rsidRPr="000F3D5D">
        <w:rPr>
          <w:rFonts w:ascii="Times New Roman" w:hAnsi="Times New Roman" w:cs="Times New Roman"/>
          <w:szCs w:val="24"/>
        </w:rPr>
        <w:t>．将砝码放在天平的左盘里，被称物体放在天平的右盘里，并使用了游码</w:t>
      </w:r>
    </w:p>
    <w:p w:rsidR="000F3D5D" w:rsidRPr="000F3D5D" w:rsidRDefault="000F3D5D" w:rsidP="000F3D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0F3D5D">
        <w:rPr>
          <w:rFonts w:ascii="Times New Roman" w:hAnsi="Times New Roman" w:cs="Times New Roman"/>
          <w:szCs w:val="24"/>
        </w:rPr>
        <w:t>D</w:t>
      </w:r>
      <w:r w:rsidRPr="000F3D5D">
        <w:rPr>
          <w:rFonts w:ascii="Times New Roman" w:hAnsi="Times New Roman" w:cs="Times New Roman"/>
          <w:szCs w:val="24"/>
        </w:rPr>
        <w:t>．少加了一个</w:t>
      </w:r>
      <w:r w:rsidRPr="000F3D5D">
        <w:rPr>
          <w:rFonts w:ascii="Times New Roman" w:hAnsi="Times New Roman" w:cs="Times New Roman"/>
          <w:szCs w:val="24"/>
        </w:rPr>
        <w:t>2g</w:t>
      </w:r>
      <w:r w:rsidRPr="000F3D5D">
        <w:rPr>
          <w:rFonts w:ascii="Times New Roman" w:hAnsi="Times New Roman" w:cs="Times New Roman"/>
          <w:szCs w:val="24"/>
        </w:rPr>
        <w:t>游码标示的质量</w:t>
      </w:r>
    </w:p>
    <w:p w:rsidR="000F3D5D" w:rsidRPr="00B83031" w:rsidRDefault="000F3D5D" w:rsidP="000F3D5D"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0F3D5D" w:rsidRPr="000F3D5D" w:rsidRDefault="000F3D5D" w:rsidP="000F3D5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285104" w:rsidRDefault="00285104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502999" w:rsidRPr="00B83031" w:rsidRDefault="001D05B1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13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D664F4" w:rsidRPr="0014298B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B83031" w:rsidRDefault="0014298B" w:rsidP="00B83031">
      <w:pPr>
        <w:spacing w:line="400" w:lineRule="exact"/>
        <w:rPr>
          <w:rFonts w:ascii="Times New Roman" w:hAnsi="Times New Roman" w:cs="Times New Roman"/>
        </w:rPr>
      </w:pPr>
    </w:p>
    <w:p w:rsidR="0014298B" w:rsidRPr="00B83031" w:rsidRDefault="0014298B" w:rsidP="00B83031">
      <w:pPr>
        <w:spacing w:line="400" w:lineRule="exact"/>
        <w:rPr>
          <w:rFonts w:ascii="Times New Roman" w:hAnsi="Times New Roman" w:cs="Times New Roman"/>
        </w:rPr>
      </w:pPr>
    </w:p>
    <w:p w:rsidR="00A14BB4" w:rsidRPr="00B83031" w:rsidRDefault="007B0633" w:rsidP="00B83031">
      <w:pPr>
        <w:spacing w:line="400" w:lineRule="exact"/>
        <w:rPr>
          <w:szCs w:val="21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/>
        </w:rPr>
        <w:t>、</w:t>
      </w:r>
      <w:r w:rsidR="00A14BB4" w:rsidRPr="00B83031">
        <w:rPr>
          <w:rFonts w:hint="eastAsia"/>
          <w:szCs w:val="21"/>
        </w:rPr>
        <w:t>一个物体的质量大小取决于</w:t>
      </w:r>
      <w:r w:rsidR="00A14BB4" w:rsidRPr="00B83031">
        <w:rPr>
          <w:rFonts w:asciiTheme="minorEastAsia" w:hAnsiTheme="minorEastAsia" w:cs="Times New Roman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A14BB4" w:rsidRPr="00B83031" w:rsidRDefault="00A14BB4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．物体的形状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．物体所含物质的多少</w:t>
      </w:r>
    </w:p>
    <w:p w:rsidR="007B0633" w:rsidRPr="00B83031" w:rsidRDefault="00A14BB4" w:rsidP="00B83031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．物体所在的位置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．物体所含物质的多少和它的形状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A14BB4" w:rsidRPr="00B83031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14BB4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2</w:t>
      </w:r>
      <w:r w:rsidRPr="00B83031">
        <w:rPr>
          <w:rFonts w:ascii="Times New Roman" w:hAnsi="Times New Roman" w:cs="Times New Roman"/>
        </w:rPr>
        <w:t>、</w:t>
      </w:r>
      <w:r w:rsidR="00A14BB4" w:rsidRPr="00B83031">
        <w:rPr>
          <w:rFonts w:ascii="Times New Roman" w:cs="Times New Roman"/>
          <w:szCs w:val="21"/>
        </w:rPr>
        <w:t>下列质量中，最小的是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A14BB4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A14BB4" w:rsidRPr="00B83031" w:rsidRDefault="00A14BB4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1.19×10</w:t>
      </w:r>
      <w:r w:rsidRPr="00B83031">
        <w:rPr>
          <w:rFonts w:ascii="Times New Roman" w:cs="Times New Roman"/>
          <w:szCs w:val="21"/>
          <w:vertAlign w:val="superscript"/>
        </w:rPr>
        <w:t>－</w:t>
      </w:r>
      <w:r w:rsidRPr="00B83031">
        <w:rPr>
          <w:rFonts w:ascii="Times New Roman" w:hAnsi="Times New Roman" w:cs="Times New Roman"/>
          <w:szCs w:val="21"/>
          <w:vertAlign w:val="superscript"/>
        </w:rPr>
        <w:t>7</w:t>
      </w:r>
      <w:r w:rsidRPr="00B83031">
        <w:rPr>
          <w:rFonts w:ascii="Times New Roman" w:hAnsi="Times New Roman" w:cs="Times New Roman"/>
          <w:szCs w:val="21"/>
        </w:rPr>
        <w:t>t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125mg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0.13g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0.00012kg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C5238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66523B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C77610" w:rsidRPr="00B83031" w:rsidRDefault="00C7761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F21F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3</w:t>
      </w:r>
      <w:r w:rsidRPr="00B83031">
        <w:rPr>
          <w:rFonts w:ascii="Times New Roman" w:hAnsi="Times New Roman" w:cs="Times New Roman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="00BF21F5" w:rsidRPr="00B83031">
          <w:rPr>
            <w:rFonts w:ascii="Times New Roman" w:hAnsi="Times New Roman" w:cs="Times New Roman"/>
            <w:szCs w:val="21"/>
          </w:rPr>
          <w:t>1kg</w:t>
        </w:r>
      </w:smartTag>
      <w:r w:rsidR="00BF21F5" w:rsidRPr="00B83031">
        <w:rPr>
          <w:rFonts w:ascii="Times New Roman" w:hAnsiTheme="minorEastAsia" w:cs="Times New Roman"/>
          <w:szCs w:val="21"/>
        </w:rPr>
        <w:t>的棉花和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="00BF21F5" w:rsidRPr="00B83031">
          <w:rPr>
            <w:rFonts w:ascii="Times New Roman" w:hAnsi="Times New Roman" w:cs="Times New Roman"/>
            <w:szCs w:val="21"/>
          </w:rPr>
          <w:t>1kg</w:t>
        </w:r>
      </w:smartTag>
      <w:r w:rsidR="00BF21F5" w:rsidRPr="00B83031">
        <w:rPr>
          <w:rFonts w:ascii="Times New Roman" w:hAnsiTheme="minorEastAsia" w:cs="Times New Roman"/>
          <w:szCs w:val="21"/>
        </w:rPr>
        <w:t>的铁块相比较，下列说法中正确的是</w:t>
      </w:r>
      <w:r w:rsidR="00BF21F5" w:rsidRPr="00B83031">
        <w:rPr>
          <w:rFonts w:ascii="Times New Roman" w:hAnsiTheme="minorEastAsia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Theme="minorEastAsia" w:cs="Times New Roman"/>
          <w:szCs w:val="21"/>
        </w:rPr>
        <w:t>）</w:t>
      </w:r>
    </w:p>
    <w:p w:rsidR="00BF21F5" w:rsidRPr="00B83031" w:rsidRDefault="00BF21F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Theme="minorEastAsia" w:cs="Times New Roman"/>
          <w:szCs w:val="21"/>
        </w:rPr>
        <w:t>．棉花所含物质较多</w:t>
      </w:r>
    </w:p>
    <w:p w:rsidR="00BF21F5" w:rsidRPr="00B83031" w:rsidRDefault="00BF21F5" w:rsidP="00B83031">
      <w:pPr>
        <w:spacing w:line="400" w:lineRule="exact"/>
        <w:ind w:leftChars="202" w:left="424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Theme="minorEastAsia" w:cs="Times New Roman"/>
          <w:szCs w:val="21"/>
        </w:rPr>
        <w:t>．铁块所含物质较多</w:t>
      </w:r>
    </w:p>
    <w:p w:rsidR="00BF21F5" w:rsidRPr="00B83031" w:rsidRDefault="00BF21F5" w:rsidP="00B83031">
      <w:pPr>
        <w:spacing w:line="400" w:lineRule="exact"/>
        <w:ind w:leftChars="202" w:left="424"/>
        <w:rPr>
          <w:rFonts w:ascii="Times New Roman" w:hAnsiTheme="minorEastAsia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Theme="minorEastAsia" w:cs="Times New Roman"/>
          <w:szCs w:val="21"/>
        </w:rPr>
        <w:t>．棉花和铁块所含物质一样多</w:t>
      </w:r>
    </w:p>
    <w:p w:rsidR="00BF21F5" w:rsidRPr="00B83031" w:rsidRDefault="00BF21F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 w:hint="eastAsia"/>
          <w:szCs w:val="21"/>
        </w:rPr>
        <w:t>．</w:t>
      </w:r>
      <w:r w:rsidRPr="00B83031">
        <w:rPr>
          <w:rFonts w:ascii="Times New Roman" w:hAnsiTheme="minorEastAsia" w:cs="Times New Roman"/>
          <w:szCs w:val="21"/>
        </w:rPr>
        <w:t>无法比较棉花和铁块所含物质的多少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C77610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BF21F5" w:rsidRPr="00B83031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BF21F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lastRenderedPageBreak/>
        <w:t>4</w:t>
      </w:r>
      <w:r w:rsidRPr="00B83031">
        <w:rPr>
          <w:rFonts w:ascii="Times New Roman" w:hAnsi="Times New Roman" w:cs="Times New Roman"/>
        </w:rPr>
        <w:t>、</w:t>
      </w:r>
      <w:r w:rsidR="00BF21F5" w:rsidRPr="00B83031">
        <w:rPr>
          <w:rFonts w:ascii="Times New Roman" w:hAnsi="Times New Roman" w:cs="Times New Roman"/>
          <w:szCs w:val="21"/>
        </w:rPr>
        <w:t>一架天平的称量范围为</w:t>
      </w:r>
      <w:r w:rsidR="00BF21F5" w:rsidRPr="00B83031">
        <w:rPr>
          <w:rFonts w:ascii="Times New Roman" w:hAnsi="Times New Roman" w:cs="Times New Roman"/>
          <w:szCs w:val="21"/>
        </w:rPr>
        <w:t>0</w:t>
      </w:r>
      <w:r w:rsidR="00BF21F5" w:rsidRPr="00B83031">
        <w:rPr>
          <w:rFonts w:ascii="Times New Roman" w:hAnsi="Times New Roman" w:cs="Times New Roman"/>
          <w:szCs w:val="21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g"/>
        </w:smartTagPr>
        <w:r w:rsidR="00BF21F5" w:rsidRPr="00B83031">
          <w:rPr>
            <w:rFonts w:ascii="Times New Roman" w:hAnsi="Times New Roman" w:cs="Times New Roman"/>
            <w:szCs w:val="21"/>
          </w:rPr>
          <w:t>1000g</w:t>
        </w:r>
      </w:smartTag>
      <w:r w:rsidR="00BF21F5" w:rsidRPr="00B83031">
        <w:rPr>
          <w:rFonts w:ascii="Times New Roman" w:hAnsi="Times New Roman" w:cs="Times New Roman"/>
          <w:szCs w:val="21"/>
        </w:rPr>
        <w:t>，用它可称下列哪个物体的质量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 w:hint="eastAsia"/>
          <w:szCs w:val="21"/>
        </w:rPr>
        <w:tab/>
      </w:r>
      <w:r w:rsidR="00BF21F5" w:rsidRPr="00B83031">
        <w:rPr>
          <w:rFonts w:ascii="Times New Roman" w:hAnsi="Times New Roman" w:cs="Times New Roman"/>
          <w:szCs w:val="21"/>
        </w:rPr>
        <w:t>）</w:t>
      </w:r>
    </w:p>
    <w:p w:rsidR="00BF21F5" w:rsidRPr="00B83031" w:rsidRDefault="00BF21F5" w:rsidP="00852246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．一个铅球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 w:hint="eastAsia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一个苹果</w:t>
      </w:r>
      <w:r w:rsidR="00852246">
        <w:rPr>
          <w:rFonts w:ascii="Times New Roman" w:hAnsi="Times New Roman" w:cs="Times New Roman" w:hint="eastAsia"/>
          <w:szCs w:val="21"/>
        </w:rPr>
        <w:tab/>
      </w:r>
      <w:r w:rsidR="00852246">
        <w:rPr>
          <w:rFonts w:ascii="Times New Roman" w:hAnsi="Times New Roman" w:cs="Times New Roman" w:hint="eastAsia"/>
          <w:szCs w:val="21"/>
        </w:rPr>
        <w:tab/>
      </w:r>
      <w:r w:rsidR="00852246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．一位学生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．一袋大米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216FED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DD079A" w:rsidRPr="00B83031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E22BE8" w:rsidRPr="00B83031" w:rsidRDefault="00E22BE8" w:rsidP="00B83031">
      <w:pPr>
        <w:spacing w:line="400" w:lineRule="exact"/>
        <w:rPr>
          <w:rFonts w:ascii="Times New Roman" w:hAnsi="Times New Roman" w:cs="Times New Roman"/>
        </w:rPr>
      </w:pPr>
    </w:p>
    <w:p w:rsidR="00DD079A" w:rsidRPr="00B83031" w:rsidRDefault="001D05B1" w:rsidP="00B83031"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58" type="#_x0000_t75" style="position:absolute;left:0;text-align:left;margin-left:343.05pt;margin-top:48.35pt;width:105.95pt;height:22.4pt;z-index:251740160">
            <v:imagedata r:id="rId14" o:title=""/>
          </v:shape>
          <o:OLEObject Type="Embed" ProgID="PBrush" ShapeID="_x0000_s1058" DrawAspect="Content" ObjectID="_1534075845" r:id="rId15"/>
        </w:pict>
      </w:r>
      <w:r w:rsidR="007B0633" w:rsidRPr="00B83031">
        <w:rPr>
          <w:rFonts w:ascii="Times New Roman" w:hAnsi="Times New Roman" w:cs="Times New Roman"/>
        </w:rPr>
        <w:t>5</w:t>
      </w:r>
      <w:r w:rsidR="007B0633" w:rsidRPr="00B83031">
        <w:rPr>
          <w:rFonts w:ascii="Times New Roman" w:hAnsi="Times New Roman" w:cs="Times New Roman"/>
        </w:rPr>
        <w:t>、</w:t>
      </w:r>
      <w:r w:rsidR="00DD079A" w:rsidRPr="00B83031">
        <w:rPr>
          <w:rFonts w:ascii="Times New Roman" w:hAnsi="Times New Roman" w:cs="Times New Roman"/>
          <w:szCs w:val="21"/>
        </w:rPr>
        <w:t>某同学用托盘天平测</w:t>
      </w:r>
      <w:proofErr w:type="gramStart"/>
      <w:r w:rsidR="00DD079A" w:rsidRPr="00B83031">
        <w:rPr>
          <w:rFonts w:ascii="Times New Roman" w:hAnsi="Times New Roman" w:cs="Times New Roman"/>
          <w:szCs w:val="21"/>
        </w:rPr>
        <w:t>一</w:t>
      </w:r>
      <w:proofErr w:type="gramEnd"/>
      <w:r w:rsidR="00DD079A" w:rsidRPr="00B83031">
        <w:rPr>
          <w:rFonts w:ascii="Times New Roman" w:hAnsi="Times New Roman" w:cs="Times New Roman"/>
          <w:szCs w:val="21"/>
        </w:rPr>
        <w:t>物体的质量，测量完毕后才发现错误地将物体放在了右盘，而将砝码放在了左盘，因无法重测，只能根据测量数据来定值，他记得当时用了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g"/>
        </w:smartTagPr>
        <w:r w:rsidR="00DD079A" w:rsidRPr="00B83031">
          <w:rPr>
            <w:rFonts w:ascii="Times New Roman" w:hAnsi="Times New Roman" w:cs="Times New Roman"/>
            <w:szCs w:val="21"/>
          </w:rPr>
          <w:t>50g</w:t>
        </w:r>
      </w:smartTag>
      <w:r w:rsidR="00DD079A" w:rsidRPr="00B83031">
        <w:rPr>
          <w:rFonts w:ascii="Times New Roman" w:hAnsi="Times New Roman" w:cs="Times New Roman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g"/>
        </w:smartTagPr>
        <w:r w:rsidR="00DD079A" w:rsidRPr="00B83031">
          <w:rPr>
            <w:rFonts w:ascii="Times New Roman" w:hAnsi="Times New Roman" w:cs="Times New Roman"/>
            <w:szCs w:val="21"/>
          </w:rPr>
          <w:t>20g</w:t>
        </w:r>
      </w:smartTag>
      <w:r w:rsidR="00DD079A" w:rsidRPr="00B83031">
        <w:rPr>
          <w:rFonts w:ascii="Times New Roman" w:hAnsi="Times New Roman" w:cs="Times New Roman"/>
          <w:szCs w:val="21"/>
        </w:rPr>
        <w:t>二个砝码，游码位置如图所示，则物体的质量为</w:t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（</w:t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D079A" w:rsidRPr="00B83031">
        <w:rPr>
          <w:rFonts w:asciiTheme="minorEastAsia" w:hAnsiTheme="minorEastAsia" w:cs="Times New Roman" w:hint="eastAsia"/>
          <w:szCs w:val="21"/>
        </w:rPr>
        <w:tab/>
      </w:r>
      <w:r w:rsidR="00D664F4" w:rsidRPr="00B83031">
        <w:rPr>
          <w:rFonts w:asciiTheme="minorEastAsia" w:hAnsiTheme="minorEastAsia" w:cs="Times New Roman"/>
          <w:szCs w:val="21"/>
        </w:rPr>
        <w:t>）</w:t>
      </w:r>
    </w:p>
    <w:p w:rsidR="00DD079A" w:rsidRPr="00B83031" w:rsidRDefault="00DD079A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68.0g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72.0g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szCs w:val="21"/>
        </w:rPr>
        <w:t>72.5g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.5"/>
          <w:attr w:name="UnitName" w:val="g"/>
        </w:smartTagPr>
        <w:r w:rsidRPr="00B83031">
          <w:rPr>
            <w:rFonts w:ascii="Times New Roman" w:hAnsi="Times New Roman" w:cs="Times New Roman"/>
            <w:szCs w:val="21"/>
          </w:rPr>
          <w:t>67.5g</w:t>
        </w:r>
      </w:smartTag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B1676C" w:rsidRPr="00B83031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1676C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6</w:t>
      </w:r>
      <w:r w:rsidRPr="00B83031">
        <w:rPr>
          <w:rFonts w:ascii="Times New Roman" w:hAnsi="Times New Roman" w:cs="Times New Roman"/>
        </w:rPr>
        <w:t>、</w:t>
      </w:r>
      <w:r w:rsidR="00B1676C" w:rsidRPr="00B83031">
        <w:rPr>
          <w:rFonts w:ascii="Times New Roman" w:hAnsi="Times New Roman" w:cs="Times New Roman"/>
          <w:szCs w:val="21"/>
        </w:rPr>
        <w:t>工厂里生产的薄铁皮是卷成圆筒形的，为了计算铁皮的总长度，先剪下长为</w:t>
      </w:r>
      <w:r w:rsidR="00B1676C" w:rsidRPr="0066523B">
        <w:rPr>
          <w:rFonts w:ascii="Times New Roman" w:hAnsi="Times New Roman" w:cs="Times New Roman"/>
          <w:i/>
          <w:iCs/>
          <w:szCs w:val="21"/>
        </w:rPr>
        <w:t>l</w:t>
      </w:r>
      <w:r w:rsidR="00B1676C" w:rsidRPr="00B83031">
        <w:rPr>
          <w:rFonts w:ascii="Times New Roman" w:hAnsi="Times New Roman" w:cs="Times New Roman"/>
          <w:szCs w:val="21"/>
        </w:rPr>
        <w:t>的一段铁皮，称得它的质量为</w:t>
      </w:r>
      <w:r w:rsidR="00B1676C" w:rsidRPr="00B83031">
        <w:rPr>
          <w:rFonts w:ascii="Times New Roman" w:hAnsi="Times New Roman" w:cs="Times New Roman"/>
          <w:iCs/>
          <w:szCs w:val="21"/>
        </w:rPr>
        <w:t>m</w:t>
      </w:r>
      <w:r w:rsidR="00B1676C" w:rsidRPr="00B83031">
        <w:rPr>
          <w:rFonts w:ascii="Times New Roman" w:hAnsi="Times New Roman" w:cs="Times New Roman"/>
          <w:szCs w:val="21"/>
        </w:rPr>
        <w:t>，再称得整筒铁皮的总质量为</w:t>
      </w:r>
      <w:r w:rsidR="00B1676C" w:rsidRPr="00B83031">
        <w:rPr>
          <w:rFonts w:ascii="Times New Roman" w:hAnsi="Times New Roman" w:cs="Times New Roman"/>
          <w:iCs/>
          <w:szCs w:val="21"/>
        </w:rPr>
        <w:t>M</w:t>
      </w:r>
      <w:r w:rsidR="00B1676C" w:rsidRPr="00B83031">
        <w:rPr>
          <w:rFonts w:ascii="Times New Roman" w:hAnsi="Times New Roman" w:cs="Times New Roman"/>
          <w:szCs w:val="21"/>
        </w:rPr>
        <w:t>，那么铁皮的总长度</w:t>
      </w:r>
      <w:r w:rsidR="00B1676C" w:rsidRPr="00B83031">
        <w:rPr>
          <w:rFonts w:ascii="Times New Roman" w:hAnsi="Times New Roman" w:cs="Times New Roman"/>
          <w:iCs/>
          <w:szCs w:val="21"/>
        </w:rPr>
        <w:t>L</w:t>
      </w:r>
      <w:r w:rsidR="00B1676C" w:rsidRPr="00B83031">
        <w:rPr>
          <w:rFonts w:ascii="Times New Roman" w:hAnsi="Times New Roman" w:cs="Times New Roman"/>
          <w:szCs w:val="21"/>
        </w:rPr>
        <w:t>应为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 w:hint="eastAsia"/>
          <w:szCs w:val="21"/>
        </w:rPr>
        <w:tab/>
      </w:r>
      <w:r w:rsidR="00B1676C" w:rsidRPr="00B83031">
        <w:rPr>
          <w:rFonts w:ascii="Times New Roman" w:hAnsi="Times New Roman" w:cs="Times New Roman"/>
          <w:szCs w:val="21"/>
        </w:rPr>
        <w:t>）</w:t>
      </w:r>
    </w:p>
    <w:p w:rsidR="00B1676C" w:rsidRPr="00B83031" w:rsidRDefault="00B1676C" w:rsidP="00B83031">
      <w:pPr>
        <w:spacing w:line="400" w:lineRule="exact"/>
        <w:ind w:leftChars="201" w:left="422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M/m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="00D664F4" w:rsidRPr="00B83031">
        <w:rPr>
          <w:rFonts w:ascii="Times New Roman" w:hAnsi="Times New Roman" w:cs="Times New Roman"/>
          <w:iCs/>
          <w:szCs w:val="21"/>
        </w:rPr>
        <w:t>（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="00D664F4" w:rsidRPr="00B83031">
        <w:rPr>
          <w:rFonts w:ascii="Times New Roman" w:hAnsi="Times New Roman" w:cs="Times New Roman"/>
          <w:iCs/>
          <w:szCs w:val="21"/>
        </w:rPr>
        <w:t>）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hAnsi="Times New Roman" w:cs="Times New Roman"/>
          <w:szCs w:val="21"/>
        </w:rPr>
        <w:t>．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Pr="00B83031">
        <w:rPr>
          <w:rFonts w:ascii="Times New Roman" w:hAnsi="Times New Roman" w:cs="Times New Roman"/>
          <w:iCs/>
          <w:szCs w:val="21"/>
        </w:rPr>
        <w:t>m</w:t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 w:hint="eastAsia"/>
          <w:i/>
          <w:iCs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hAnsi="Times New Roman" w:cs="Times New Roman"/>
          <w:szCs w:val="21"/>
        </w:rPr>
        <w:t>．</w:t>
      </w:r>
      <w:proofErr w:type="gramStart"/>
      <w:r w:rsidR="0066523B">
        <w:rPr>
          <w:rFonts w:ascii="Times New Roman" w:hAnsi="Times New Roman" w:cs="Times New Roman" w:hint="eastAsia"/>
          <w:iCs/>
          <w:szCs w:val="21"/>
        </w:rPr>
        <w:t>m</w:t>
      </w:r>
      <w:r w:rsidRPr="0066523B">
        <w:rPr>
          <w:rFonts w:ascii="Times New Roman" w:hAnsi="Times New Roman" w:cs="Times New Roman"/>
          <w:i/>
          <w:iCs/>
          <w:szCs w:val="21"/>
        </w:rPr>
        <w:t>l</w:t>
      </w:r>
      <w:r w:rsidRPr="00B83031">
        <w:rPr>
          <w:rFonts w:ascii="Times New Roman" w:hAnsi="Times New Roman" w:cs="Times New Roman"/>
          <w:i/>
          <w:iCs/>
          <w:szCs w:val="21"/>
        </w:rPr>
        <w:t>/</w:t>
      </w:r>
      <w:r w:rsidR="0066523B">
        <w:rPr>
          <w:rFonts w:ascii="Times New Roman" w:hAnsi="Times New Roman" w:cs="Times New Roman" w:hint="eastAsia"/>
          <w:iCs/>
          <w:szCs w:val="21"/>
        </w:rPr>
        <w:t>M</w:t>
      </w:r>
      <w:proofErr w:type="gramEnd"/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B1676C"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B1676C" w:rsidRPr="00B83031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455BAF" w:rsidRPr="00B83031" w:rsidRDefault="00455BAF" w:rsidP="00B83031">
      <w:pPr>
        <w:spacing w:line="400" w:lineRule="exact"/>
        <w:rPr>
          <w:rFonts w:ascii="Times New Roman" w:hAnsi="Times New Roman" w:cs="Times New Roman"/>
        </w:rPr>
      </w:pPr>
    </w:p>
    <w:p w:rsidR="008A3665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</w:rPr>
        <w:t>7</w:t>
      </w:r>
      <w:r w:rsidRPr="00B83031">
        <w:rPr>
          <w:rFonts w:ascii="Times New Roman" w:hAnsi="Times New Roman" w:cs="Times New Roman"/>
        </w:rPr>
        <w:t>、</w:t>
      </w:r>
      <w:r w:rsidR="008A3665" w:rsidRPr="00B83031">
        <w:rPr>
          <w:rFonts w:ascii="Times New Roman" w:cs="Times New Roman"/>
          <w:szCs w:val="21"/>
        </w:rPr>
        <w:t>某同学用托盘天平称</w:t>
      </w:r>
      <w:proofErr w:type="gramStart"/>
      <w:r w:rsidR="008A3665" w:rsidRPr="00B83031">
        <w:rPr>
          <w:rFonts w:ascii="Times New Roman" w:cs="Times New Roman"/>
          <w:szCs w:val="21"/>
        </w:rPr>
        <w:t>一</w:t>
      </w:r>
      <w:proofErr w:type="gramEnd"/>
      <w:r w:rsidR="008A3665" w:rsidRPr="00B83031">
        <w:rPr>
          <w:rFonts w:ascii="Times New Roman" w:cs="Times New Roman"/>
          <w:szCs w:val="21"/>
        </w:rPr>
        <w:t>物体的质量，将天平调节平衡后，估计这物体的质量约为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g"/>
        </w:smartTagPr>
        <w:r w:rsidR="008A3665" w:rsidRPr="00B83031">
          <w:rPr>
            <w:rFonts w:ascii="Times New Roman" w:hAnsi="Times New Roman" w:cs="Times New Roman"/>
            <w:szCs w:val="21"/>
          </w:rPr>
          <w:t>50g</w:t>
        </w:r>
      </w:smartTag>
      <w:r w:rsidR="008A3665" w:rsidRPr="00B83031">
        <w:rPr>
          <w:rFonts w:ascii="Times New Roman" w:cs="Times New Roman"/>
          <w:szCs w:val="21"/>
        </w:rPr>
        <w:t>，就把物体和砝码分别正确地放入盘中，发现指针明显地偏向分度盘中线的左侧，那么他应该</w:t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8A3665" w:rsidRPr="00B83031">
        <w:rPr>
          <w:rFonts w:ascii="Times New Roman" w:hAnsi="Times New Roman" w:cs="Times New Roman"/>
          <w:szCs w:val="21"/>
        </w:rPr>
        <w:tab/>
      </w:r>
      <w:r w:rsidR="008A3665" w:rsidRPr="00B83031">
        <w:rPr>
          <w:rFonts w:ascii="Times New Roman" w:cs="Times New Roman"/>
          <w:szCs w:val="21"/>
        </w:rPr>
        <w:t>）</w:t>
      </w:r>
    </w:p>
    <w:p w:rsidR="008A3665" w:rsidRPr="00B83031" w:rsidRDefault="008A366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．减少砝码</w:t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．增加砝码</w:t>
      </w:r>
    </w:p>
    <w:p w:rsidR="008A3665" w:rsidRPr="00B83031" w:rsidRDefault="008A3665" w:rsidP="00B83031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．将横梁右端的平衡螺母向右移动</w:t>
      </w:r>
      <w:r w:rsidRPr="00B83031">
        <w:rPr>
          <w:rFonts w:ascii="Times New Roman" w:cs="Times New Roman" w:hint="eastAsia"/>
          <w:szCs w:val="21"/>
        </w:rPr>
        <w:tab/>
      </w:r>
      <w:r w:rsidRPr="00B83031">
        <w:rPr>
          <w:rFonts w:asci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ab/>
        <w:t>D</w:t>
      </w:r>
      <w:r w:rsidRPr="00B83031">
        <w:rPr>
          <w:rFonts w:ascii="Times New Roman" w:cs="Times New Roman"/>
          <w:szCs w:val="21"/>
        </w:rPr>
        <w:t>．将横梁右端的平衡螺母向左移动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455BAF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8A3665" w:rsidRPr="00B83031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EB3AC1" w:rsidRPr="00B83031" w:rsidRDefault="00EB3AC1" w:rsidP="00B83031">
      <w:pPr>
        <w:spacing w:line="400" w:lineRule="exact"/>
        <w:rPr>
          <w:rFonts w:ascii="Times New Roman" w:hAnsi="Times New Roman" w:cs="Times New Roman"/>
        </w:rPr>
      </w:pPr>
    </w:p>
    <w:p w:rsidR="00F715DD" w:rsidRPr="00B83031" w:rsidRDefault="007B0633" w:rsidP="00D07153">
      <w:pPr>
        <w:autoSpaceDE w:val="0"/>
        <w:autoSpaceDN w:val="0"/>
        <w:adjustRightInd w:val="0"/>
        <w:spacing w:line="400" w:lineRule="exact"/>
        <w:jc w:val="left"/>
        <w:rPr>
          <w:szCs w:val="21"/>
        </w:rPr>
      </w:pPr>
      <w:r w:rsidRPr="00B83031">
        <w:rPr>
          <w:rFonts w:ascii="Times New Roman" w:hAnsi="Times New Roman" w:cs="Times New Roman"/>
        </w:rPr>
        <w:t>8</w:t>
      </w:r>
      <w:r w:rsidRPr="00B83031">
        <w:rPr>
          <w:rFonts w:ascii="Times New Roman" w:hAnsi="Times New Roman" w:cs="Times New Roman"/>
        </w:rPr>
        <w:t>、</w:t>
      </w:r>
      <w:r w:rsidR="00F715DD" w:rsidRPr="00B83031">
        <w:rPr>
          <w:rFonts w:hint="eastAsia"/>
          <w:szCs w:val="21"/>
        </w:rPr>
        <w:t>已经调好的天平，移到另一张桌子上，则在使用天平称量前</w:t>
      </w:r>
      <w:r w:rsidR="00F715DD" w:rsidRPr="00B83031">
        <w:rPr>
          <w:rFonts w:hint="eastAsia"/>
          <w:szCs w:val="21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F715DD" w:rsidRPr="00B83031">
        <w:rPr>
          <w:rFonts w:hint="eastAsia"/>
          <w:szCs w:val="21"/>
        </w:rPr>
        <w:tab/>
      </w:r>
      <w:r w:rsidR="00F715DD" w:rsidRPr="00B83031">
        <w:rPr>
          <w:rFonts w:hint="eastAsia"/>
          <w:szCs w:val="21"/>
        </w:rPr>
        <w:tab/>
      </w:r>
      <w:r w:rsidR="00F715DD" w:rsidRPr="00B83031">
        <w:rPr>
          <w:rFonts w:hint="eastAsia"/>
          <w:szCs w:val="21"/>
        </w:rPr>
        <w:t>）</w:t>
      </w:r>
    </w:p>
    <w:p w:rsidR="00F715DD" w:rsidRPr="00B83031" w:rsidRDefault="00F715DD" w:rsidP="00B83031">
      <w:pPr>
        <w:autoSpaceDE w:val="0"/>
        <w:autoSpaceDN w:val="0"/>
        <w:adjustRightInd w:val="0"/>
        <w:spacing w:line="400" w:lineRule="exact"/>
        <w:ind w:leftChars="202" w:left="424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A</w:t>
      </w:r>
      <w:r w:rsidRPr="00B83031">
        <w:rPr>
          <w:rFonts w:ascii="Times New Roman" w:cs="Times New Roman"/>
          <w:szCs w:val="21"/>
        </w:rPr>
        <w:t>．不必调节天平就可直接测量</w:t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B</w:t>
      </w:r>
      <w:r w:rsidRPr="00B83031">
        <w:rPr>
          <w:rFonts w:ascii="Times New Roman" w:cs="Times New Roman"/>
          <w:szCs w:val="21"/>
        </w:rPr>
        <w:t>．只需调节底板水平</w:t>
      </w:r>
    </w:p>
    <w:p w:rsidR="00F715DD" w:rsidRPr="00B83031" w:rsidRDefault="00F715DD" w:rsidP="00B83031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C</w:t>
      </w:r>
      <w:r w:rsidRPr="00B83031">
        <w:rPr>
          <w:rFonts w:ascii="Times New Roman" w:cs="Times New Roman"/>
          <w:szCs w:val="21"/>
        </w:rPr>
        <w:t>．只需调节横梁平衡</w:t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="00D664F4" w:rsidRPr="00B83031">
        <w:rPr>
          <w:rFonts w:ascii="Times New Roman" w:hAnsi="Times New Roman" w:cs="Times New Roman" w:hint="eastAsia"/>
          <w:szCs w:val="21"/>
        </w:rPr>
        <w:tab/>
      </w:r>
      <w:r w:rsidRPr="00B83031">
        <w:rPr>
          <w:rFonts w:ascii="Times New Roman" w:hAnsi="Times New Roman" w:cs="Times New Roman"/>
          <w:szCs w:val="21"/>
        </w:rPr>
        <w:t>D</w:t>
      </w:r>
      <w:r w:rsidRPr="00B83031">
        <w:rPr>
          <w:rFonts w:ascii="Times New Roman" w:cs="Times New Roman"/>
          <w:szCs w:val="21"/>
        </w:rPr>
        <w:t>．底板水平和横梁平衡都需重新调节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EB3AC1" w:rsidRPr="00B83031">
        <w:rPr>
          <w:rFonts w:ascii="Times New Roman" w:hAnsiTheme="minorEastAsia" w:cs="Times New Roman"/>
          <w:color w:val="FF0000"/>
          <w:szCs w:val="24"/>
        </w:rPr>
        <w:t>★</w:t>
      </w:r>
      <w:bookmarkStart w:id="1" w:name="_GoBack"/>
      <w:bookmarkEnd w:id="1"/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F715DD" w:rsidRPr="00B83031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F715DD" w:rsidRDefault="00F715D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F715DD" w:rsidRPr="00B83031" w:rsidRDefault="007B0633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/>
        </w:rPr>
        <w:lastRenderedPageBreak/>
        <w:t>9</w:t>
      </w:r>
      <w:r w:rsidR="00EB3AC1" w:rsidRPr="00B83031">
        <w:rPr>
          <w:rFonts w:ascii="Times New Roman" w:eastAsiaTheme="minorEastAsia" w:hAnsi="Times New Roman" w:hint="eastAsia"/>
        </w:rPr>
        <w:t>、</w:t>
      </w:r>
      <w:r w:rsidR="00F715DD" w:rsidRPr="00B83031">
        <w:rPr>
          <w:rFonts w:ascii="Times New Roman" w:eastAsiaTheme="minorEastAsia" w:hAnsi="Times New Roman"/>
        </w:rPr>
        <w:t>某同学要称量</w:t>
      </w:r>
      <w:r w:rsidR="00F715DD" w:rsidRPr="00B83031">
        <w:rPr>
          <w:rFonts w:ascii="Times New Roman" w:eastAsiaTheme="minorEastAsia" w:hAnsi="Times New Roman"/>
        </w:rPr>
        <w:t>10.2</w:t>
      </w:r>
      <w:r w:rsidR="00F715DD" w:rsidRPr="00B83031">
        <w:rPr>
          <w:rFonts w:ascii="Times New Roman" w:eastAsiaTheme="minorEastAsia" w:hAnsi="Times New Roman"/>
        </w:rPr>
        <w:t>克食盐，</w:t>
      </w:r>
      <w:r w:rsidR="00F715DD" w:rsidRPr="00B83031">
        <w:rPr>
          <w:rFonts w:ascii="Times New Roman" w:eastAsiaTheme="minorEastAsia" w:hAnsi="Times New Roman"/>
        </w:rPr>
        <w:t>10</w:t>
      </w:r>
      <w:r w:rsidR="00F715DD" w:rsidRPr="00B83031">
        <w:rPr>
          <w:rFonts w:ascii="Times New Roman" w:eastAsiaTheme="minorEastAsia" w:hAnsi="Times New Roman"/>
        </w:rPr>
        <w:t>克以上用砝码，</w:t>
      </w:r>
      <w:r w:rsidR="00F715DD" w:rsidRPr="00B83031">
        <w:rPr>
          <w:rFonts w:ascii="Times New Roman" w:eastAsiaTheme="minorEastAsia" w:hAnsi="Times New Roman"/>
        </w:rPr>
        <w:t>1</w:t>
      </w:r>
      <w:r w:rsidR="00F715DD" w:rsidRPr="00B83031">
        <w:rPr>
          <w:rFonts w:ascii="Times New Roman" w:eastAsiaTheme="minorEastAsia" w:hAnsi="Times New Roman"/>
        </w:rPr>
        <w:t>克以下用游码。其操作方法如下：</w:t>
      </w:r>
      <w:r w:rsidR="00F715DD" w:rsidRPr="00B83031">
        <w:rPr>
          <w:rFonts w:ascii="Times New Roman" w:eastAsiaTheme="minorEastAsia" w:hAnsi="Times New Roman"/>
        </w:rPr>
        <w:t>①</w:t>
      </w:r>
      <w:r w:rsidR="00F715DD" w:rsidRPr="00B83031">
        <w:rPr>
          <w:rFonts w:ascii="Times New Roman" w:eastAsiaTheme="minorEastAsia" w:hAnsi="Times New Roman"/>
        </w:rPr>
        <w:t>取</w:t>
      </w:r>
      <w:r w:rsidR="00F715DD" w:rsidRPr="00B83031">
        <w:rPr>
          <w:rFonts w:ascii="Times New Roman" w:eastAsiaTheme="minorEastAsia" w:hAnsi="Times New Roman"/>
        </w:rPr>
        <w:t>10</w:t>
      </w:r>
      <w:r w:rsidR="00F715DD" w:rsidRPr="00B83031">
        <w:rPr>
          <w:rFonts w:ascii="Times New Roman" w:eastAsiaTheme="minorEastAsia" w:hAnsi="Times New Roman"/>
        </w:rPr>
        <w:t>克砝码放右盘；</w:t>
      </w:r>
      <w:r w:rsidR="00F715DD" w:rsidRPr="00B83031">
        <w:rPr>
          <w:rFonts w:ascii="Times New Roman" w:eastAsiaTheme="minorEastAsia" w:hAnsi="Times New Roman"/>
        </w:rPr>
        <w:t>②</w:t>
      </w:r>
      <w:r w:rsidR="00F715DD" w:rsidRPr="00B83031">
        <w:rPr>
          <w:rFonts w:ascii="Times New Roman" w:eastAsiaTheme="minorEastAsia" w:hAnsi="Times New Roman"/>
        </w:rPr>
        <w:t>调节天平平衡；</w:t>
      </w:r>
      <w:r w:rsidR="00F715DD" w:rsidRPr="00B83031">
        <w:rPr>
          <w:rFonts w:ascii="Times New Roman" w:eastAsiaTheme="minorEastAsia" w:hAnsi="Times New Roman"/>
        </w:rPr>
        <w:t>③</w:t>
      </w:r>
      <w:r w:rsidR="00F715DD" w:rsidRPr="00B83031">
        <w:rPr>
          <w:rFonts w:ascii="Times New Roman" w:eastAsiaTheme="minorEastAsia" w:hAnsi="Times New Roman"/>
        </w:rPr>
        <w:t>左盘添加食盐到指针位于分度盘中央刻度线；</w:t>
      </w:r>
      <w:r w:rsidR="00F715DD" w:rsidRPr="00B83031">
        <w:rPr>
          <w:rFonts w:ascii="Times New Roman" w:eastAsiaTheme="minorEastAsia" w:hAnsi="Times New Roman"/>
        </w:rPr>
        <w:t>④</w:t>
      </w:r>
      <w:r w:rsidR="00F715DD" w:rsidRPr="00B83031">
        <w:rPr>
          <w:rFonts w:ascii="Times New Roman" w:eastAsiaTheme="minorEastAsia" w:hAnsi="Times New Roman"/>
        </w:rPr>
        <w:t>移动游码</w:t>
      </w:r>
      <w:r w:rsidR="00F715DD" w:rsidRPr="00B83031">
        <w:rPr>
          <w:rFonts w:ascii="Times New Roman" w:eastAsiaTheme="minorEastAsia" w:hAnsi="Times New Roman"/>
        </w:rPr>
        <w:t>0.2</w:t>
      </w:r>
      <w:r w:rsidR="00F715DD" w:rsidRPr="00B83031">
        <w:rPr>
          <w:rFonts w:ascii="Times New Roman" w:eastAsiaTheme="minorEastAsia" w:hAnsi="Times New Roman"/>
        </w:rPr>
        <w:t>克处。其合理顺序是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B83031" w:rsidRPr="00B83031">
        <w:rPr>
          <w:rFonts w:ascii="Times New Roman" w:hAnsi="Times New Roman" w:hint="eastAsia"/>
          <w:szCs w:val="24"/>
        </w:rPr>
        <w:t>（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F715DD" w:rsidRPr="00B83031">
        <w:rPr>
          <w:rFonts w:ascii="Times New Roman" w:eastAsiaTheme="minorEastAsia" w:hAnsi="Times New Roman" w:hint="eastAsia"/>
        </w:rPr>
        <w:tab/>
      </w:r>
      <w:r w:rsidR="00F715DD" w:rsidRPr="00B83031">
        <w:rPr>
          <w:rFonts w:ascii="Times New Roman" w:eastAsiaTheme="minorEastAsia" w:hAnsi="Times New Roman" w:hint="eastAsia"/>
        </w:rPr>
        <w:t>）</w:t>
      </w:r>
    </w:p>
    <w:p w:rsidR="00F715DD" w:rsidRPr="00B83031" w:rsidRDefault="00F715DD" w:rsidP="00D07153">
      <w:pPr>
        <w:pStyle w:val="ae"/>
        <w:spacing w:line="400" w:lineRule="exact"/>
        <w:ind w:firstLine="420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．①②③④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B</w:t>
      </w:r>
      <w:r w:rsidRPr="00B83031">
        <w:rPr>
          <w:rFonts w:ascii="Times New Roman" w:eastAsiaTheme="minorEastAsia" w:hAnsi="Times New Roman" w:hint="eastAsia"/>
        </w:rPr>
        <w:t>．②①④③</w:t>
      </w:r>
      <w:r w:rsidR="00D664F4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．②③④①</w:t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ab/>
        <w:t>D</w:t>
      </w:r>
      <w:r w:rsidRPr="00B83031">
        <w:rPr>
          <w:rFonts w:ascii="Times New Roman" w:eastAsiaTheme="minorEastAsia" w:hAnsi="Times New Roman" w:hint="eastAsia"/>
        </w:rPr>
        <w:t>．②④③①</w:t>
      </w:r>
    </w:p>
    <w:p w:rsidR="00D4203D" w:rsidRPr="00B83031" w:rsidRDefault="00D4203D" w:rsidP="00B83031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hAnsi="Times New Roman"/>
          <w:color w:val="FF0000"/>
          <w:szCs w:val="24"/>
        </w:rPr>
        <w:t>【难度】</w:t>
      </w:r>
      <w:r w:rsidR="005E036E" w:rsidRPr="00B83031">
        <w:rPr>
          <w:rFonts w:ascii="Times New Roman" w:hAnsiTheme="minorEastAsia"/>
          <w:color w:val="FF0000"/>
          <w:szCs w:val="24"/>
        </w:rPr>
        <w:t>★</w:t>
      </w:r>
      <w:r w:rsidR="00290BE0" w:rsidRPr="00B83031">
        <w:rPr>
          <w:rFonts w:ascii="Times New Roman" w:hAnsiTheme="minorEastAsia"/>
          <w:color w:val="FF0000"/>
          <w:szCs w:val="24"/>
        </w:rPr>
        <w:t>★</w:t>
      </w:r>
    </w:p>
    <w:p w:rsidR="007B0633" w:rsidRPr="00B83031" w:rsidRDefault="007B0633" w:rsidP="00B83031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【答案】</w:t>
      </w:r>
      <w:r w:rsidR="00EA0068" w:rsidRPr="00B83031">
        <w:rPr>
          <w:rFonts w:ascii="Times New Roman" w:eastAsiaTheme="minorEastAsia" w:hAnsi="Times New Roman" w:hint="eastAsia"/>
          <w:color w:val="FF0000"/>
        </w:rPr>
        <w:t>B</w:t>
      </w:r>
    </w:p>
    <w:p w:rsidR="007B0633" w:rsidRPr="00B83031" w:rsidRDefault="007B0633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F715DD" w:rsidRPr="00B83031" w:rsidRDefault="00457AF6" w:rsidP="00B83031">
      <w:pPr>
        <w:pStyle w:val="ae"/>
        <w:spacing w:line="400" w:lineRule="exact"/>
        <w:rPr>
          <w:rFonts w:asciiTheme="minorEastAsia" w:eastAsiaTheme="minorEastAsia" w:hAnsiTheme="minorEastAsia"/>
        </w:rPr>
      </w:pPr>
      <w:r w:rsidRPr="00B83031">
        <w:rPr>
          <w:rFonts w:ascii="Times New Roman" w:eastAsiaTheme="minorEastAsia" w:hAnsi="Times New Roman"/>
        </w:rPr>
        <w:t>10</w:t>
      </w:r>
      <w:r w:rsidRPr="00B83031">
        <w:rPr>
          <w:rFonts w:ascii="Times New Roman" w:eastAsiaTheme="minorEastAsia" w:hAnsi="Times New Roman"/>
        </w:rPr>
        <w:t>、</w:t>
      </w:r>
      <w:r w:rsidR="00F715DD" w:rsidRPr="00B83031">
        <w:rPr>
          <w:rFonts w:ascii="Times New Roman" w:eastAsiaTheme="minorEastAsia" w:hAnsi="Times New Roman" w:hint="eastAsia"/>
        </w:rPr>
        <w:t>用天平称一墨水瓶最多能装水的质量，方法一是：称出空瓶的质量，称出瓶子和装满水的总质量，两次相减得水的质量；方法二是：称出瓶子和装满水的总质量，把水倒掉再称出空瓶的质量，两次相减得水的质量。你对这两种方法的看法</w:t>
      </w:r>
      <w:r w:rsidR="00F715DD" w:rsidRPr="00B83031">
        <w:rPr>
          <w:rFonts w:ascii="Times New Roman" w:eastAsiaTheme="minorEastAsia" w:hAnsi="Times New Roman" w:hint="eastAsia"/>
        </w:rPr>
        <w:tab/>
      </w:r>
      <w:r w:rsidR="00D664F4" w:rsidRPr="00B83031">
        <w:rPr>
          <w:rFonts w:asciiTheme="minorEastAsia" w:eastAsiaTheme="minorEastAsia" w:hAnsiTheme="minorEastAsia" w:hint="eastAsia"/>
        </w:rPr>
        <w:t>（</w:t>
      </w:r>
      <w:r w:rsidR="00F715DD" w:rsidRPr="00B83031">
        <w:rPr>
          <w:rFonts w:asciiTheme="minorEastAsia" w:eastAsiaTheme="minorEastAsia" w:hAnsiTheme="minorEastAsia" w:hint="eastAsia"/>
        </w:rPr>
        <w:tab/>
      </w:r>
      <w:r w:rsidR="00F715DD" w:rsidRPr="00B83031">
        <w:rPr>
          <w:rFonts w:asciiTheme="minorEastAsia" w:eastAsiaTheme="minorEastAsia" w:hAnsiTheme="minorEastAsia" w:hint="eastAsia"/>
        </w:rPr>
        <w:tab/>
      </w:r>
      <w:r w:rsidR="00D664F4" w:rsidRPr="00B83031">
        <w:rPr>
          <w:rFonts w:asciiTheme="minorEastAsia" w:eastAsiaTheme="minorEastAsia" w:hAnsiTheme="minorEastAsia" w:hint="eastAsia"/>
        </w:rPr>
        <w:t>）</w:t>
      </w:r>
    </w:p>
    <w:p w:rsidR="00F715DD" w:rsidRPr="00B83031" w:rsidRDefault="00F715DD" w:rsidP="00852246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．随便用哪种方法都一样</w:t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B</w:t>
      </w:r>
      <w:r w:rsidRPr="00B83031">
        <w:rPr>
          <w:rFonts w:ascii="Times New Roman" w:eastAsiaTheme="minorEastAsia" w:hAnsi="Times New Roman" w:hint="eastAsia"/>
        </w:rPr>
        <w:t>．用第一种方法可以减小误差</w:t>
      </w:r>
    </w:p>
    <w:p w:rsidR="00F715DD" w:rsidRPr="00B83031" w:rsidRDefault="00F715DD" w:rsidP="00852246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．用第二种方法可以减小误差</w:t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="00852246">
        <w:rPr>
          <w:rFonts w:ascii="Times New Roman" w:eastAsiaTheme="minorEastAsia" w:hAnsi="Times New Roman" w:hint="eastAsia"/>
        </w:rPr>
        <w:tab/>
      </w:r>
      <w:r w:rsidRPr="00B83031">
        <w:rPr>
          <w:rFonts w:ascii="Times New Roman" w:eastAsiaTheme="minorEastAsia" w:hAnsi="Times New Roman" w:hint="eastAsia"/>
        </w:rPr>
        <w:t>D</w:t>
      </w:r>
      <w:r w:rsidRPr="00B83031">
        <w:rPr>
          <w:rFonts w:ascii="Times New Roman" w:eastAsiaTheme="minorEastAsia" w:hAnsi="Times New Roman" w:hint="eastAsia"/>
        </w:rPr>
        <w:t>．无法判断</w:t>
      </w:r>
    </w:p>
    <w:p w:rsidR="00D4203D" w:rsidRPr="00B83031" w:rsidRDefault="00D4203D" w:rsidP="00B83031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【难度】</w:t>
      </w:r>
      <w:r w:rsidR="005E036E" w:rsidRPr="00B83031">
        <w:rPr>
          <w:rFonts w:hAnsi="宋体" w:cs="宋体" w:hint="eastAsia"/>
          <w:color w:val="FF0000"/>
        </w:rPr>
        <w:t>★</w:t>
      </w:r>
      <w:r w:rsidR="00934257" w:rsidRPr="00B83031">
        <w:rPr>
          <w:rFonts w:hAnsi="宋体" w:cs="宋体" w:hint="eastAsia"/>
          <w:color w:val="FF0000"/>
        </w:rPr>
        <w:t>★</w:t>
      </w:r>
    </w:p>
    <w:p w:rsidR="007B0633" w:rsidRDefault="007B0633" w:rsidP="0085224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【答案】</w:t>
      </w:r>
      <w:r w:rsidR="001021A0" w:rsidRPr="00B83031">
        <w:rPr>
          <w:rFonts w:ascii="Times New Roman" w:eastAsiaTheme="minorEastAsia" w:hAnsi="Times New Roman" w:hint="eastAsia"/>
          <w:color w:val="FF0000"/>
        </w:rPr>
        <w:t>B</w:t>
      </w:r>
    </w:p>
    <w:p w:rsidR="000F3D5D" w:rsidRPr="00852246" w:rsidRDefault="000F3D5D" w:rsidP="0085224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</w:p>
    <w:p w:rsidR="001021A0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11</w:t>
      </w:r>
      <w:r w:rsidRPr="00B83031">
        <w:rPr>
          <w:rFonts w:ascii="Times New Roman" w:hAnsi="Times New Roman" w:cs="Times New Roman"/>
        </w:rPr>
        <w:t>、</w:t>
      </w:r>
      <w:r w:rsidR="001021A0" w:rsidRPr="00B83031">
        <w:rPr>
          <w:rFonts w:ascii="Times New Roman" w:hAnsi="Times New Roman" w:cs="Times New Roman" w:hint="eastAsia"/>
        </w:rPr>
        <w:t>在用托盘天平测量物体的质量时，误将物体放在右盘中，天平平衡时，左盘中有</w:t>
      </w:r>
      <w:r w:rsidR="001021A0" w:rsidRPr="00B83031">
        <w:rPr>
          <w:rFonts w:ascii="Times New Roman" w:hAnsi="Times New Roman" w:cs="Times New Roman" w:hint="eastAsia"/>
        </w:rPr>
        <w:t>50</w:t>
      </w:r>
      <w:r w:rsidR="001021A0" w:rsidRPr="00B83031">
        <w:rPr>
          <w:rFonts w:ascii="Times New Roman" w:hAnsi="Times New Roman" w:cs="Times New Roman" w:hint="eastAsia"/>
        </w:rPr>
        <w:t>克、</w:t>
      </w:r>
      <w:r w:rsidR="001021A0" w:rsidRPr="00B83031">
        <w:rPr>
          <w:rFonts w:ascii="Times New Roman" w:hAnsi="Times New Roman" w:cs="Times New Roman" w:hint="eastAsia"/>
        </w:rPr>
        <w:t>20</w:t>
      </w:r>
      <w:r w:rsidR="001021A0" w:rsidRPr="00B83031">
        <w:rPr>
          <w:rFonts w:ascii="Times New Roman" w:hAnsi="Times New Roman" w:cs="Times New Roman" w:hint="eastAsia"/>
        </w:rPr>
        <w:t>克的砝码各一个，游码的示数为</w:t>
      </w:r>
      <w:r w:rsidR="001021A0" w:rsidRPr="00B83031">
        <w:rPr>
          <w:rFonts w:ascii="Times New Roman" w:hAnsi="Times New Roman" w:cs="Times New Roman" w:hint="eastAsia"/>
        </w:rPr>
        <w:t>3</w:t>
      </w:r>
      <w:r w:rsidR="001021A0" w:rsidRPr="00B83031">
        <w:rPr>
          <w:rFonts w:ascii="Times New Roman" w:hAnsi="Times New Roman" w:cs="Times New Roman" w:hint="eastAsia"/>
        </w:rPr>
        <w:t>克，则被测物体的质量应是</w:t>
      </w:r>
      <w:r w:rsidR="001021A0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1021A0" w:rsidRPr="00B83031">
        <w:rPr>
          <w:rFonts w:ascii="Times New Roman" w:hAnsi="Times New Roman" w:cs="Times New Roman" w:hint="eastAsia"/>
        </w:rPr>
        <w:tab/>
      </w:r>
      <w:r w:rsidR="001021A0" w:rsidRPr="00B83031">
        <w:rPr>
          <w:rFonts w:ascii="Times New Roman" w:hAnsi="Times New Roman" w:cs="Times New Roman" w:hint="eastAsia"/>
        </w:rPr>
        <w:tab/>
      </w:r>
      <w:r w:rsidR="001021A0" w:rsidRPr="00B83031">
        <w:rPr>
          <w:rFonts w:ascii="Times New Roman" w:hAnsi="Times New Roman" w:cs="Times New Roman" w:hint="eastAsia"/>
        </w:rPr>
        <w:t>）</w:t>
      </w:r>
    </w:p>
    <w:p w:rsidR="001021A0" w:rsidRPr="00B83031" w:rsidRDefault="001021A0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73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70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67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．无法计算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【难度】</w:t>
      </w:r>
      <w:r w:rsidR="005E036E" w:rsidRPr="00B83031">
        <w:rPr>
          <w:rFonts w:ascii="Times New Roman" w:hAnsi="Times New Roman" w:cs="Times New Roman"/>
          <w:color w:val="FF0000"/>
          <w:szCs w:val="21"/>
        </w:rPr>
        <w:t>★</w:t>
      </w:r>
      <w:r w:rsidR="00934257" w:rsidRPr="00B83031">
        <w:rPr>
          <w:rFonts w:ascii="宋体" w:eastAsia="宋体" w:hAnsi="宋体" w:cs="宋体" w:hint="eastAsia"/>
          <w:color w:val="FF0000"/>
          <w:szCs w:val="21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1021A0" w:rsidRPr="00B83031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6B5ACC" w:rsidRPr="00B83031" w:rsidRDefault="006B5ACC" w:rsidP="00B83031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szCs w:val="21"/>
        </w:rPr>
        <w:t>12</w:t>
      </w:r>
      <w:r w:rsidRPr="00B83031">
        <w:rPr>
          <w:rFonts w:asciiTheme="minorEastAsia" w:hAnsiTheme="minorEastAsia" w:cs="Times New Roman" w:hint="eastAsia"/>
          <w:szCs w:val="21"/>
        </w:rPr>
        <w:t>、氯原子的</w:t>
      </w:r>
      <w:r w:rsidR="001021A0" w:rsidRPr="00B83031">
        <w:rPr>
          <w:rFonts w:ascii="Times New Roman" w:hAnsi="Times New Roman" w:cs="Times New Roman"/>
          <w:szCs w:val="21"/>
        </w:rPr>
        <w:t>1.7×10</w:t>
      </w:r>
      <w:r w:rsidR="001021A0" w:rsidRPr="00B83031">
        <w:rPr>
          <w:rFonts w:ascii="Times New Roman" w:hAnsi="Times New Roman" w:cs="Times New Roman"/>
          <w:szCs w:val="21"/>
          <w:vertAlign w:val="superscript"/>
        </w:rPr>
        <w:t>-27</w:t>
      </w:r>
      <w:r w:rsidRPr="00B83031">
        <w:rPr>
          <w:rFonts w:ascii="Times New Roman" w:hAnsi="Times New Roman" w:cs="Times New Roman" w:hint="eastAsia"/>
          <w:szCs w:val="21"/>
        </w:rPr>
        <w:t>k</w:t>
      </w:r>
      <w:r w:rsidR="001021A0" w:rsidRPr="00B83031">
        <w:rPr>
          <w:rFonts w:ascii="Times New Roman" w:hAnsi="Times New Roman" w:cs="Times New Roman"/>
          <w:szCs w:val="21"/>
        </w:rPr>
        <w:t>g=_________g=_________t</w:t>
      </w:r>
      <w:r w:rsidR="001021A0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hint="eastAsia"/>
        </w:rPr>
        <w:t>月球的质量为</w:t>
      </w:r>
      <w:r w:rsidR="001021A0" w:rsidRPr="00B83031">
        <w:rPr>
          <w:rFonts w:ascii="Times New Roman" w:hAnsi="Times New Roman" w:cs="Times New Roman"/>
          <w:szCs w:val="21"/>
        </w:rPr>
        <w:t>7.4×</w:t>
      </w:r>
      <w:r w:rsidRPr="00B83031">
        <w:rPr>
          <w:rFonts w:ascii="Times New Roman" w:hAnsi="Times New Roman" w:cs="Times New Roman"/>
          <w:szCs w:val="21"/>
        </w:rPr>
        <w:t>10</w:t>
      </w:r>
      <w:r w:rsidRPr="00B83031">
        <w:rPr>
          <w:rFonts w:ascii="Times New Roman" w:hAnsi="Times New Roman" w:cs="Times New Roman"/>
          <w:szCs w:val="21"/>
          <w:vertAlign w:val="superscript"/>
        </w:rPr>
        <w:t>25</w:t>
      </w:r>
      <w:r w:rsidRPr="00B83031">
        <w:rPr>
          <w:rFonts w:ascii="Times New Roman" w:hAnsi="Times New Roman" w:cs="Times New Roman"/>
          <w:szCs w:val="21"/>
        </w:rPr>
        <w:t>g=______t=_______</w:t>
      </w:r>
      <w:r w:rsidRPr="00B83031">
        <w:rPr>
          <w:rFonts w:ascii="Times New Roman" w:hAnsi="Times New Roman" w:cs="Times New Roman" w:hint="eastAsia"/>
          <w:szCs w:val="21"/>
        </w:rPr>
        <w:t>k</w:t>
      </w:r>
      <w:r w:rsidRPr="00B83031">
        <w:rPr>
          <w:rFonts w:ascii="Times New Roman" w:hAnsi="Times New Roman" w:cs="Times New Roman"/>
          <w:szCs w:val="21"/>
        </w:rPr>
        <w:t>g</w:t>
      </w:r>
      <w:r w:rsidR="00D664F4" w:rsidRPr="00B83031">
        <w:rPr>
          <w:rFonts w:ascii="Times New Roman" w:hAnsi="Times New Roman" w:cs="Times New Roman" w:hint="eastAsia"/>
          <w:szCs w:val="21"/>
        </w:rPr>
        <w:t>。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【难度】</w:t>
      </w:r>
      <w:r w:rsidRPr="00B83031">
        <w:rPr>
          <w:rFonts w:ascii="宋体" w:eastAsia="宋体" w:hAnsi="宋体" w:cs="宋体" w:hint="eastAsia"/>
          <w:color w:val="FF0000"/>
          <w:szCs w:val="21"/>
        </w:rPr>
        <w:t>★★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Pr="00B83031">
        <w:rPr>
          <w:rFonts w:ascii="Times New Roman" w:hAnsi="Times New Roman" w:cs="Times New Roman"/>
          <w:color w:val="FF0000"/>
          <w:szCs w:val="21"/>
        </w:rPr>
        <w:t>1.7×10</w:t>
      </w:r>
      <w:r w:rsidRPr="00B83031">
        <w:rPr>
          <w:rFonts w:ascii="Times New Roman" w:hAnsi="Times New Roman" w:cs="Times New Roman"/>
          <w:color w:val="FF0000"/>
          <w:szCs w:val="21"/>
          <w:vertAlign w:val="superscript"/>
        </w:rPr>
        <w:t>-2</w:t>
      </w:r>
      <w:r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4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Pr="00B83031">
        <w:rPr>
          <w:rFonts w:ascii="Times New Roman" w:hAnsi="Times New Roman" w:cs="Times New Roman"/>
          <w:color w:val="FF0000"/>
          <w:szCs w:val="21"/>
        </w:rPr>
        <w:t>1.7×10</w:t>
      </w:r>
      <w:r w:rsidRPr="00B83031"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30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Pr="00B83031">
        <w:rPr>
          <w:rFonts w:ascii="Times New Roman" w:hAnsi="Times New Roman" w:cs="Times New Roman"/>
          <w:color w:val="FF0000"/>
          <w:szCs w:val="21"/>
        </w:rPr>
        <w:t>7.4×10</w:t>
      </w:r>
      <w:r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19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Pr="00B83031">
        <w:rPr>
          <w:rFonts w:ascii="Times New Roman" w:hAnsi="Times New Roman" w:cs="Times New Roman"/>
          <w:color w:val="FF0000"/>
          <w:szCs w:val="21"/>
        </w:rPr>
        <w:t>7.4×10</w:t>
      </w:r>
      <w:r w:rsidRPr="00B83031">
        <w:rPr>
          <w:rFonts w:ascii="Times New Roman" w:hAnsi="Times New Roman" w:cs="Times New Roman" w:hint="eastAsia"/>
          <w:color w:val="FF0000"/>
          <w:szCs w:val="21"/>
          <w:vertAlign w:val="superscript"/>
        </w:rPr>
        <w:t>22</w:t>
      </w:r>
    </w:p>
    <w:p w:rsidR="006B5ACC" w:rsidRPr="00B83031" w:rsidRDefault="006B5ACC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1021A0" w:rsidRPr="00B83031" w:rsidRDefault="006B5ACC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 w:hint="eastAsia"/>
          <w:szCs w:val="21"/>
        </w:rPr>
        <w:t>1</w:t>
      </w:r>
      <w:r w:rsidR="001021A0" w:rsidRPr="00B83031">
        <w:rPr>
          <w:rFonts w:ascii="Times New Roman" w:hAnsi="Times New Roman" w:cs="Times New Roman" w:hint="eastAsia"/>
          <w:szCs w:val="21"/>
        </w:rPr>
        <w:t>3</w:t>
      </w:r>
      <w:r w:rsidR="001021A0" w:rsidRPr="00B83031">
        <w:rPr>
          <w:rFonts w:ascii="Times New Roman" w:hAnsi="Times New Roman" w:cs="Times New Roman" w:hint="eastAsia"/>
          <w:szCs w:val="21"/>
        </w:rPr>
        <w:t>、请在下面横线上填上确切的单位</w:t>
      </w:r>
    </w:p>
    <w:p w:rsidR="006B5ACC" w:rsidRPr="00B83031" w:rsidRDefault="001021A0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 w:hint="eastAsia"/>
          <w:szCs w:val="21"/>
        </w:rPr>
        <w:t>一个初中生的质量约是</w:t>
      </w:r>
      <w:r w:rsidRPr="00B83031">
        <w:rPr>
          <w:rFonts w:ascii="Times New Roman" w:hAnsi="Times New Roman" w:cs="Times New Roman" w:hint="eastAsia"/>
          <w:szCs w:val="21"/>
        </w:rPr>
        <w:t>45________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一只乒乓球的质量大约是</w:t>
      </w:r>
      <w:r w:rsidRPr="00B83031">
        <w:rPr>
          <w:rFonts w:ascii="Times New Roman" w:hAnsi="Times New Roman" w:cs="Times New Roman" w:hint="eastAsia"/>
          <w:szCs w:val="21"/>
        </w:rPr>
        <w:t>8_________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一头大象的质量大约是</w:t>
      </w:r>
      <w:r w:rsidRPr="00B83031">
        <w:rPr>
          <w:rFonts w:ascii="Times New Roman" w:hAnsi="Times New Roman" w:cs="Times New Roman" w:hint="eastAsia"/>
          <w:szCs w:val="21"/>
        </w:rPr>
        <w:t>5.8_________</w:t>
      </w:r>
      <w:r w:rsidR="006B5ACC" w:rsidRPr="00B83031">
        <w:rPr>
          <w:rFonts w:ascii="Times New Roman" w:hAnsi="Times New Roman" w:cs="Times New Roman" w:hint="eastAsia"/>
          <w:szCs w:val="21"/>
        </w:rPr>
        <w:t>；</w:t>
      </w:r>
      <w:r w:rsidRPr="00B83031">
        <w:rPr>
          <w:rFonts w:ascii="Times New Roman" w:hAnsi="Times New Roman" w:cs="Times New Roman" w:hint="eastAsia"/>
          <w:szCs w:val="21"/>
        </w:rPr>
        <w:t>一只苹果的质量约为</w:t>
      </w:r>
      <w:r w:rsidRPr="00B83031">
        <w:rPr>
          <w:rFonts w:ascii="Times New Roman" w:hAnsi="Times New Roman" w:cs="Times New Roman" w:hint="eastAsia"/>
          <w:szCs w:val="21"/>
        </w:rPr>
        <w:t>150_________</w:t>
      </w:r>
      <w:r w:rsidR="006B5ACC" w:rsidRPr="00B83031">
        <w:rPr>
          <w:rFonts w:ascii="Times New Roman" w:hAnsi="Times New Roman" w:cs="Times New Roman" w:hint="eastAsia"/>
          <w:szCs w:val="21"/>
        </w:rPr>
        <w:t>。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457AF6"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6B5ACC" w:rsidRPr="00B83031">
        <w:rPr>
          <w:rFonts w:ascii="Times New Roman" w:hAnsi="Times New Roman" w:cs="Times New Roman" w:hint="eastAsia"/>
          <w:color w:val="FF0000"/>
          <w:szCs w:val="21"/>
        </w:rPr>
        <w:t>kg</w:t>
      </w:r>
      <w:r w:rsidR="006B5ACC"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="00E713A1" w:rsidRPr="00B83031">
        <w:rPr>
          <w:rFonts w:ascii="Times New Roman" w:hAnsi="Times New Roman" w:cs="Times New Roman" w:hint="eastAsia"/>
          <w:color w:val="FF0000"/>
          <w:szCs w:val="21"/>
        </w:rPr>
        <w:t>g</w:t>
      </w:r>
      <w:r w:rsidR="00E713A1"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="00E713A1" w:rsidRPr="00B83031">
        <w:rPr>
          <w:rFonts w:ascii="Times New Roman" w:hAnsi="Times New Roman" w:cs="Times New Roman" w:hint="eastAsia"/>
          <w:color w:val="FF0000"/>
          <w:szCs w:val="21"/>
        </w:rPr>
        <w:t>t</w:t>
      </w:r>
      <w:r w:rsidR="00E713A1" w:rsidRPr="00B83031">
        <w:rPr>
          <w:rFonts w:ascii="Times New Roman" w:hAnsi="Times New Roman" w:cs="Times New Roman" w:hint="eastAsia"/>
          <w:color w:val="FF0000"/>
          <w:szCs w:val="21"/>
        </w:rPr>
        <w:t>；</w:t>
      </w:r>
      <w:r w:rsidR="00E713A1" w:rsidRPr="00B83031">
        <w:rPr>
          <w:rFonts w:ascii="Times New Roman" w:hAnsi="Times New Roman" w:cs="Times New Roman" w:hint="eastAsia"/>
          <w:color w:val="FF0000"/>
          <w:szCs w:val="21"/>
        </w:rPr>
        <w:t>g</w:t>
      </w:r>
    </w:p>
    <w:p w:rsidR="00285104" w:rsidRDefault="00285104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CE6317" w:rsidRPr="00B83031" w:rsidRDefault="00CE6317" w:rsidP="00B8303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  <w:r w:rsidRPr="00B83031">
        <w:rPr>
          <w:rFonts w:ascii="Times New Roman" w:hAnsi="Times New Roman" w:hint="eastAsia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78367859" wp14:editId="5CB3F487">
            <wp:simplePos x="0" y="0"/>
            <wp:positionH relativeFrom="column">
              <wp:posOffset>3595370</wp:posOffset>
            </wp:positionH>
            <wp:positionV relativeFrom="paragraph">
              <wp:posOffset>545465</wp:posOffset>
            </wp:positionV>
            <wp:extent cx="2095500" cy="649605"/>
            <wp:effectExtent l="0" t="0" r="0" b="0"/>
            <wp:wrapTight wrapText="bothSides">
              <wp:wrapPolygon edited="0">
                <wp:start x="0" y="0"/>
                <wp:lineTo x="0" y="20903"/>
                <wp:lineTo x="21404" y="20903"/>
                <wp:lineTo x="21404" y="0"/>
                <wp:lineTo x="0" y="0"/>
              </wp:wrapPolygon>
            </wp:wrapTight>
            <wp:docPr id="4" name="图片 2" descr="C:\Users\ZhanXR\AppData\Local\Yixin\EasyChat\fbc40cc4345dde8d13b73686c7c38e11\tmp\cf6925fcd2be814e96a6c24125078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XR\AppData\Local\Yixin\EasyChat\fbc40cc4345dde8d13b73686c7c38e11\tmp\cf6925fcd2be814e96a6c2412507880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007B" w:rsidRPr="00B83031">
        <w:rPr>
          <w:rFonts w:ascii="Times New Roman" w:hAnsi="Times New Roman" w:hint="eastAsia"/>
        </w:rPr>
        <w:t>1</w:t>
      </w:r>
      <w:r w:rsidR="00E713A1" w:rsidRPr="00B83031">
        <w:rPr>
          <w:rFonts w:ascii="Times New Roman" w:hAnsi="Times New Roman" w:hint="eastAsia"/>
        </w:rPr>
        <w:t>4</w:t>
      </w:r>
      <w:r w:rsidR="0010007B"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用一台天平称量一个物体的质量，右盘中有</w:t>
      </w:r>
      <w:r w:rsidRPr="00B83031">
        <w:rPr>
          <w:rFonts w:ascii="Times New Roman" w:hAnsi="Times New Roman" w:hint="eastAsia"/>
        </w:rPr>
        <w:t>50g</w:t>
      </w:r>
      <w:r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20g</w:t>
      </w:r>
      <w:r w:rsidRPr="00B83031">
        <w:rPr>
          <w:rFonts w:ascii="Times New Roman" w:hAnsi="Times New Roman" w:hint="eastAsia"/>
        </w:rPr>
        <w:t>、</w:t>
      </w:r>
      <w:r w:rsidRPr="00B83031">
        <w:rPr>
          <w:rFonts w:ascii="Times New Roman" w:hAnsi="Times New Roman" w:hint="eastAsia"/>
        </w:rPr>
        <w:t>10g</w:t>
      </w:r>
      <w:r w:rsidRPr="00B83031">
        <w:rPr>
          <w:rFonts w:ascii="Times New Roman" w:hAnsi="Times New Roman" w:hint="eastAsia"/>
        </w:rPr>
        <w:t>砝码各一个，游码的位置如图所示，这个物体的质量是</w:t>
      </w:r>
      <w:r w:rsidRPr="00B83031">
        <w:rPr>
          <w:rFonts w:ascii="Times New Roman" w:hAnsi="Times New Roman" w:cs="Times New Roman"/>
        </w:rPr>
        <w:t>_________</w:t>
      </w:r>
      <w:r w:rsidRPr="00B83031">
        <w:rPr>
          <w:rFonts w:ascii="Times New Roman" w:hAnsi="Times New Roman" w:cs="Times New Roman"/>
        </w:rPr>
        <w:t>，如果把这个实验带到月球上做，测量结果会</w:t>
      </w:r>
      <w:r w:rsidRPr="00B83031">
        <w:rPr>
          <w:rFonts w:ascii="Times New Roman" w:hAnsi="Times New Roman" w:cs="Times New Roman"/>
        </w:rPr>
        <w:t>_________</w:t>
      </w:r>
      <w:r w:rsidR="00D664F4" w:rsidRPr="00B83031">
        <w:rPr>
          <w:rFonts w:asciiTheme="minorEastAsia" w:hAnsiTheme="minorEastAsia" w:hint="eastAsia"/>
        </w:rPr>
        <w:t>（</w:t>
      </w:r>
      <w:r w:rsidRPr="00B83031">
        <w:rPr>
          <w:rFonts w:asciiTheme="minorEastAsia" w:hAnsiTheme="minorEastAsia" w:hint="eastAsia"/>
        </w:rPr>
        <w:t>填变大、变小或者不变</w:t>
      </w:r>
      <w:r w:rsidR="00D664F4" w:rsidRPr="00B83031">
        <w:rPr>
          <w:rFonts w:asciiTheme="minorEastAsia" w:hAnsiTheme="minorEastAsia" w:hint="eastAsia"/>
        </w:rPr>
        <w:t>）</w:t>
      </w:r>
      <w:r w:rsidRPr="00B83031">
        <w:rPr>
          <w:rFonts w:ascii="Times New Roman" w:hAnsi="Times New Roman" w:hint="eastAsia"/>
        </w:rPr>
        <w:t>。</w:t>
      </w:r>
    </w:p>
    <w:p w:rsidR="00CE6317" w:rsidRPr="00B83031" w:rsidRDefault="00CE6317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CE6317" w:rsidRPr="00B83031" w:rsidRDefault="00CE6317" w:rsidP="00B83031">
      <w:pPr>
        <w:spacing w:line="400" w:lineRule="exact"/>
        <w:rPr>
          <w:rFonts w:ascii="Times New Roman" w:hAnsi="Times New Roman" w:cs="Times New Roman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84g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；不变</w:t>
      </w:r>
    </w:p>
    <w:p w:rsidR="00CE6317" w:rsidRPr="00B83031" w:rsidRDefault="00CE6317" w:rsidP="00B8303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</w:p>
    <w:p w:rsidR="000246FD" w:rsidRPr="00B83031" w:rsidRDefault="00CE6317" w:rsidP="00B83031">
      <w:pPr>
        <w:autoSpaceDE w:val="0"/>
        <w:autoSpaceDN w:val="0"/>
        <w:adjustRightInd w:val="0"/>
        <w:spacing w:line="400" w:lineRule="exact"/>
        <w:jc w:val="left"/>
        <w:rPr>
          <w:szCs w:val="21"/>
        </w:rPr>
      </w:pPr>
      <w:r w:rsidRPr="00B83031">
        <w:rPr>
          <w:rFonts w:ascii="Times New Roman" w:hAnsi="Times New Roman" w:cs="Times New Roman"/>
          <w:szCs w:val="21"/>
        </w:rPr>
        <w:t>15</w:t>
      </w:r>
      <w:r w:rsidRPr="00B83031">
        <w:rPr>
          <w:rFonts w:ascii="Times New Roman" w:cs="Times New Roman"/>
          <w:szCs w:val="21"/>
        </w:rPr>
        <w:t>、</w:t>
      </w:r>
      <w:r w:rsidR="000246FD" w:rsidRPr="00B83031">
        <w:rPr>
          <w:rFonts w:hint="eastAsia"/>
          <w:szCs w:val="21"/>
        </w:rPr>
        <w:t>用调好平衡的天平测量金属块的质量，测量的过程中若指针静止在如下图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ascii="Times New Roman" w:hAnsi="Times New Roman" w:cs="Times New Roman"/>
          <w:szCs w:val="21"/>
        </w:rPr>
        <w:t>a</w:t>
      </w:r>
      <w:r w:rsidR="000246FD" w:rsidRPr="00B83031">
        <w:rPr>
          <w:rFonts w:hint="eastAsia"/>
          <w:szCs w:val="21"/>
        </w:rPr>
        <w:t>）所示的位置，只调节游码，应向</w:t>
      </w:r>
      <w:r w:rsidR="000246FD" w:rsidRPr="00B83031">
        <w:rPr>
          <w:rFonts w:hint="eastAsia"/>
          <w:szCs w:val="21"/>
        </w:rPr>
        <w:t>_____</w:t>
      </w:r>
      <w:r w:rsidR="000246FD" w:rsidRPr="00B83031">
        <w:rPr>
          <w:rFonts w:hint="eastAsia"/>
          <w:szCs w:val="21"/>
        </w:rPr>
        <w:t>调节填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hint="eastAsia"/>
          <w:szCs w:val="21"/>
        </w:rPr>
        <w:t>“左”或“右”），天平才能平衡。当指针静止在分度盘的中央刻度线处时，天平使用的砝码的情况和游码的位置如下图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0246FD" w:rsidRPr="00B83031">
        <w:rPr>
          <w:rFonts w:ascii="Times New Roman" w:hAnsi="Times New Roman" w:cs="Times New Roman"/>
          <w:szCs w:val="21"/>
        </w:rPr>
        <w:t>b</w:t>
      </w:r>
      <w:r w:rsidR="000246FD" w:rsidRPr="00B83031">
        <w:rPr>
          <w:rFonts w:hint="eastAsia"/>
          <w:szCs w:val="21"/>
        </w:rPr>
        <w:t>）所示，则金属块的质量是</w:t>
      </w:r>
      <w:r w:rsidR="000246FD" w:rsidRPr="00B83031">
        <w:rPr>
          <w:rFonts w:hint="eastAsia"/>
          <w:szCs w:val="21"/>
        </w:rPr>
        <w:t>______</w:t>
      </w:r>
      <w:r w:rsidR="000246FD" w:rsidRPr="00B83031">
        <w:rPr>
          <w:szCs w:val="21"/>
        </w:rPr>
        <w:t>g</w:t>
      </w:r>
      <w:r w:rsidR="000246FD" w:rsidRPr="00B83031">
        <w:rPr>
          <w:rFonts w:hint="eastAsia"/>
          <w:szCs w:val="21"/>
        </w:rPr>
        <w:t>。</w:t>
      </w:r>
    </w:p>
    <w:p w:rsidR="000246FD" w:rsidRPr="00B83031" w:rsidRDefault="00D664F4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734016" behindDoc="1" locked="0" layoutInCell="1" allowOverlap="1" wp14:anchorId="7EB8C52B" wp14:editId="1170F291">
            <wp:simplePos x="0" y="0"/>
            <wp:positionH relativeFrom="column">
              <wp:posOffset>1271270</wp:posOffset>
            </wp:positionH>
            <wp:positionV relativeFrom="paragraph">
              <wp:posOffset>50165</wp:posOffset>
            </wp:positionV>
            <wp:extent cx="239077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14" y="21263"/>
                <wp:lineTo x="2151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6920" r="20541" b="8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6FD" w:rsidRPr="00B83031" w:rsidRDefault="000246FD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0246FD" w:rsidRPr="00B83031" w:rsidRDefault="000246FD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0246FD" w:rsidRPr="00B83031" w:rsidRDefault="000246FD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0246FD" w:rsidRPr="00B83031" w:rsidRDefault="000246FD" w:rsidP="00B83031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0246FD" w:rsidRPr="00B83031" w:rsidRDefault="000246F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0246FD" w:rsidRPr="00B83031" w:rsidRDefault="000246FD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CD5D03" w:rsidRPr="00B83031">
        <w:rPr>
          <w:rFonts w:ascii="Times New Roman" w:hAnsi="Times New Roman" w:cs="Times New Roman" w:hint="eastAsia"/>
          <w:color w:val="FF0000"/>
          <w:szCs w:val="21"/>
        </w:rPr>
        <w:t>右；</w:t>
      </w:r>
      <w:r w:rsidR="00CD5D03" w:rsidRPr="00B83031">
        <w:rPr>
          <w:rFonts w:ascii="Times New Roman" w:hAnsi="Times New Roman" w:cs="Times New Roman" w:hint="eastAsia"/>
          <w:color w:val="FF0000"/>
          <w:szCs w:val="21"/>
        </w:rPr>
        <w:t>63.2</w:t>
      </w:r>
    </w:p>
    <w:p w:rsidR="00CE6317" w:rsidRPr="00B83031" w:rsidRDefault="00CE631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E713A1" w:rsidRPr="00B83031" w:rsidRDefault="00CD5D03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1</w:t>
      </w:r>
      <w:r w:rsidR="00CE6317" w:rsidRPr="00B83031">
        <w:rPr>
          <w:rFonts w:ascii="Times New Roman" w:eastAsiaTheme="minorEastAsia" w:hAnsi="Times New Roman" w:hint="eastAsia"/>
        </w:rPr>
        <w:t>6</w:t>
      </w:r>
      <w:r w:rsidRPr="00B83031">
        <w:rPr>
          <w:rFonts w:ascii="Times New Roman" w:eastAsiaTheme="minorEastAsia" w:hAnsi="Times New Roman" w:hint="eastAsia"/>
        </w:rPr>
        <w:t>、</w:t>
      </w:r>
      <w:r w:rsidR="00E713A1" w:rsidRPr="00B83031">
        <w:rPr>
          <w:rFonts w:ascii="Times New Roman" w:eastAsiaTheme="minorEastAsia" w:hAnsi="Times New Roman" w:hint="eastAsia"/>
        </w:rPr>
        <w:t>为了测一杯油的质量，某学生采用了如下步骤：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A</w:t>
      </w:r>
      <w:r w:rsidRPr="00B83031">
        <w:rPr>
          <w:rFonts w:ascii="Times New Roman" w:eastAsiaTheme="minorEastAsia" w:hAnsi="Times New Roman" w:hint="eastAsia"/>
        </w:rPr>
        <w:t>．移动平衡螺母使横梁平衡。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B</w:t>
      </w:r>
      <w:r w:rsidRPr="00B83031">
        <w:rPr>
          <w:rFonts w:ascii="Times New Roman" w:eastAsiaTheme="minorEastAsia" w:hAnsi="Times New Roman" w:hint="eastAsia"/>
        </w:rPr>
        <w:t>．杯放左盘，称得杯的质量。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C</w:t>
      </w:r>
      <w:r w:rsidRPr="00B83031">
        <w:rPr>
          <w:rFonts w:ascii="Times New Roman" w:eastAsiaTheme="minorEastAsia" w:hAnsi="Times New Roman" w:hint="eastAsia"/>
        </w:rPr>
        <w:t>．瓶内倒入油后，称得瓶和油的质量。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D</w:t>
      </w:r>
      <w:r w:rsidRPr="00B83031">
        <w:rPr>
          <w:rFonts w:ascii="Times New Roman" w:eastAsiaTheme="minorEastAsia" w:hAnsi="Times New Roman" w:hint="eastAsia"/>
        </w:rPr>
        <w:t>．将天平置于水平台上。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E</w:t>
      </w:r>
      <w:r w:rsidRPr="00B83031">
        <w:rPr>
          <w:rFonts w:ascii="Times New Roman" w:eastAsiaTheme="minorEastAsia" w:hAnsi="Times New Roman" w:hint="eastAsia"/>
        </w:rPr>
        <w:t>．将游码置于左端零位置。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F</w:t>
      </w:r>
      <w:r w:rsidRPr="00B83031">
        <w:rPr>
          <w:rFonts w:ascii="Times New Roman" w:eastAsiaTheme="minorEastAsia" w:hAnsi="Times New Roman" w:hint="eastAsia"/>
        </w:rPr>
        <w:t>．将天平整理好。</w:t>
      </w:r>
    </w:p>
    <w:p w:rsidR="00E713A1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G</w:t>
      </w:r>
      <w:r w:rsidRPr="00B83031">
        <w:rPr>
          <w:rFonts w:ascii="Times New Roman" w:eastAsiaTheme="minorEastAsia" w:hAnsi="Times New Roman" w:hint="eastAsia"/>
        </w:rPr>
        <w:t>．计算出油的质量。</w:t>
      </w:r>
    </w:p>
    <w:p w:rsidR="00285104" w:rsidRPr="00B83031" w:rsidRDefault="00E713A1" w:rsidP="00B83031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3031">
        <w:rPr>
          <w:rFonts w:ascii="Times New Roman" w:eastAsiaTheme="minorEastAsia" w:hAnsi="Times New Roman" w:hint="eastAsia"/>
        </w:rPr>
        <w:t>请将上述步骤按正确顺序排列用字母表示）</w:t>
      </w:r>
      <w:r w:rsidRPr="00B83031">
        <w:rPr>
          <w:rFonts w:ascii="Times New Roman" w:eastAsiaTheme="minorEastAsia" w:hAnsi="Times New Roman" w:hint="eastAsia"/>
        </w:rPr>
        <w:t>___________________________</w:t>
      </w:r>
      <w:r w:rsidRPr="00B83031">
        <w:rPr>
          <w:rFonts w:ascii="Times New Roman" w:eastAsiaTheme="minorEastAsia" w:hAnsi="Times New Roman" w:hint="eastAsia"/>
        </w:rPr>
        <w:t>。</w:t>
      </w:r>
    </w:p>
    <w:p w:rsidR="00285104" w:rsidRPr="00B83031" w:rsidRDefault="00285104" w:rsidP="00B83031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【难度】</w:t>
      </w:r>
      <w:r w:rsidRPr="00B83031">
        <w:rPr>
          <w:rFonts w:ascii="Times New Roman" w:eastAsiaTheme="minorEastAsia" w:hAnsi="Times New Roman"/>
          <w:color w:val="FF0000"/>
        </w:rPr>
        <w:t>★</w:t>
      </w:r>
      <w:r w:rsidR="0010007B" w:rsidRPr="00B83031">
        <w:rPr>
          <w:rFonts w:hAnsi="宋体" w:cs="宋体" w:hint="eastAsia"/>
          <w:color w:val="FF0000"/>
        </w:rPr>
        <w:t>★</w:t>
      </w:r>
    </w:p>
    <w:p w:rsidR="00285104" w:rsidRPr="00B83031" w:rsidRDefault="00285104" w:rsidP="00B83031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3031">
        <w:rPr>
          <w:rFonts w:ascii="Times New Roman" w:eastAsiaTheme="minorEastAsia" w:hAnsi="Times New Roman"/>
          <w:color w:val="FF0000"/>
        </w:rPr>
        <w:t>【答案】</w:t>
      </w:r>
      <w:r w:rsidR="007B238F" w:rsidRPr="00B83031">
        <w:rPr>
          <w:rFonts w:ascii="Times New Roman" w:eastAsiaTheme="minorEastAsia" w:hAnsi="Times New Roman"/>
          <w:color w:val="FF0000"/>
        </w:rPr>
        <w:t>DEABCFG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0246FD" w:rsidRPr="00B83031" w:rsidRDefault="000246FD" w:rsidP="00B83031">
      <w:pPr>
        <w:autoSpaceDE w:val="0"/>
        <w:autoSpaceDN w:val="0"/>
        <w:adjustRightInd w:val="0"/>
        <w:spacing w:line="400" w:lineRule="exact"/>
        <w:rPr>
          <w:szCs w:val="21"/>
        </w:rPr>
      </w:pPr>
      <w:r w:rsidRPr="00B830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2992" behindDoc="1" locked="0" layoutInCell="1" allowOverlap="1" wp14:anchorId="35166664" wp14:editId="3762C945">
            <wp:simplePos x="0" y="0"/>
            <wp:positionH relativeFrom="column">
              <wp:posOffset>4852670</wp:posOffset>
            </wp:positionH>
            <wp:positionV relativeFrom="paragraph">
              <wp:posOffset>2540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77380" t="46509" b="4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3031">
        <w:rPr>
          <w:rFonts w:ascii="Times New Roman" w:hAnsi="Times New Roman" w:cs="Times New Roman"/>
        </w:rPr>
        <w:t>1</w:t>
      </w:r>
      <w:r w:rsidR="00CE6317" w:rsidRPr="00B83031">
        <w:rPr>
          <w:rFonts w:ascii="Times New Roman" w:hAnsi="Times New Roman" w:cs="Times New Roman" w:hint="eastAsia"/>
        </w:rPr>
        <w:t>7</w:t>
      </w:r>
      <w:r w:rsidR="00285104" w:rsidRPr="00B83031">
        <w:rPr>
          <w:rFonts w:ascii="Times New Roman" w:hAnsi="Times New Roman" w:cs="Times New Roman"/>
        </w:rPr>
        <w:t>、</w:t>
      </w:r>
      <w:r w:rsidRPr="00B83031">
        <w:rPr>
          <w:rFonts w:hint="eastAsia"/>
          <w:szCs w:val="21"/>
        </w:rPr>
        <w:t>某同学用天平称量前，调节横梁平衡时出现了如下图所示的情况，他应</w:t>
      </w:r>
      <w:r w:rsidRPr="00B83031">
        <w:rPr>
          <w:rFonts w:hint="eastAsia"/>
          <w:szCs w:val="21"/>
        </w:rPr>
        <w:t>______</w:t>
      </w:r>
      <w:r w:rsidRPr="00B83031">
        <w:rPr>
          <w:rFonts w:hint="eastAsia"/>
          <w:szCs w:val="21"/>
        </w:rPr>
        <w:t>；如果在称量这程中出现了同样的情况，他又应</w:t>
      </w:r>
      <w:r w:rsidRPr="00B83031">
        <w:rPr>
          <w:rFonts w:hint="eastAsia"/>
          <w:szCs w:val="21"/>
        </w:rPr>
        <w:t>______</w:t>
      </w:r>
      <w:r w:rsidRPr="00B83031">
        <w:rPr>
          <w:rFonts w:hint="eastAsia"/>
          <w:szCs w:val="21"/>
        </w:rPr>
        <w:t>。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10007B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C029E6" w:rsidRPr="000F3D5D" w:rsidRDefault="00285104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0246FD" w:rsidRPr="00B83031">
        <w:rPr>
          <w:rFonts w:ascii="Times New Roman" w:hAnsi="Times New Roman" w:cs="Times New Roman" w:hint="eastAsia"/>
          <w:color w:val="FF0000"/>
          <w:szCs w:val="21"/>
        </w:rPr>
        <w:t>向左调节平衡螺母；减少砝码或</w:t>
      </w:r>
      <w:r w:rsidR="0066523B">
        <w:rPr>
          <w:rFonts w:ascii="Times New Roman" w:hAnsi="Times New Roman" w:cs="Times New Roman" w:hint="eastAsia"/>
          <w:color w:val="FF0000"/>
          <w:szCs w:val="21"/>
        </w:rPr>
        <w:t>向左</w:t>
      </w:r>
      <w:r w:rsidR="000246FD" w:rsidRPr="00B83031">
        <w:rPr>
          <w:rFonts w:ascii="Times New Roman" w:hAnsi="Times New Roman" w:cs="Times New Roman" w:hint="eastAsia"/>
          <w:color w:val="FF0000"/>
          <w:szCs w:val="21"/>
        </w:rPr>
        <w:t>移动游码</w: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lastRenderedPageBreak/>
        <w:t>18</w:t>
      </w:r>
      <w:r w:rsidRPr="00B83031">
        <w:rPr>
          <w:rFonts w:ascii="Times New Roman" w:hAnsi="Times New Roman" w:cs="Times New Roman" w:hint="eastAsia"/>
        </w:rPr>
        <w:t>、小</w:t>
      </w:r>
      <w:proofErr w:type="gramStart"/>
      <w:r w:rsidRPr="00B83031">
        <w:rPr>
          <w:rFonts w:ascii="Times New Roman" w:hAnsi="Times New Roman" w:cs="Times New Roman" w:hint="eastAsia"/>
        </w:rPr>
        <w:t>明同学</w:t>
      </w:r>
      <w:proofErr w:type="gramEnd"/>
      <w:r w:rsidRPr="00B83031">
        <w:rPr>
          <w:rFonts w:ascii="Times New Roman" w:hAnsi="Times New Roman" w:cs="Times New Roman" w:hint="eastAsia"/>
        </w:rPr>
        <w:t>在用天平测物体质量的实验中，首先取来托盘天平放在水平桌面上，发现如图</w:t>
      </w:r>
      <w:r w:rsidR="00D664F4" w:rsidRPr="00B83031">
        <w:rPr>
          <w:rFonts w:asciiTheme="minorEastAsia" w:hAnsiTheme="minorEastAsia" w:cs="Times New Roman" w:hint="eastAsia"/>
        </w:rPr>
        <w:t>（</w:t>
      </w:r>
      <w:r w:rsidRPr="00B83031">
        <w:rPr>
          <w:rFonts w:asciiTheme="minorEastAsia" w:hAnsiTheme="minorEastAsia" w:cs="Times New Roman" w:hint="eastAsia"/>
        </w:rPr>
        <w:t>a</w:t>
      </w:r>
      <w:r w:rsidR="00D664F4" w:rsidRPr="00B83031">
        <w:rPr>
          <w:rFonts w:asciiTheme="minorEastAsia" w:hAnsiTheme="minorEastAsia" w:cs="Times New Roman" w:hint="eastAsia"/>
        </w:rPr>
        <w:t>）</w: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29920" behindDoc="1" locked="0" layoutInCell="1" allowOverlap="1" wp14:anchorId="63D025B8" wp14:editId="4343F2E3">
            <wp:simplePos x="0" y="0"/>
            <wp:positionH relativeFrom="column">
              <wp:posOffset>680720</wp:posOffset>
            </wp:positionH>
            <wp:positionV relativeFrom="paragraph">
              <wp:posOffset>109220</wp:posOffset>
            </wp:positionV>
            <wp:extent cx="3781425" cy="1228725"/>
            <wp:effectExtent l="19050" t="0" r="9525" b="0"/>
            <wp:wrapTight wrapText="bothSides">
              <wp:wrapPolygon edited="0">
                <wp:start x="-109" y="0"/>
                <wp:lineTo x="-109" y="21433"/>
                <wp:lineTo x="21654" y="21433"/>
                <wp:lineTo x="21654" y="0"/>
                <wp:lineTo x="-109" y="0"/>
              </wp:wrapPolygon>
            </wp:wrapTight>
            <wp:docPr id="1" name="图片 2" descr="C:\Users\ZhanXR\AppData\Local\Yixin\EasyChat\fbc40cc4345dde8d13b73686c7c38e11\tmp\c70e1e57b99a6b4f8afcb6bb9d168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XR\AppData\Local\Yixin\EasyChat\fbc40cc4345dde8d13b73686c7c38e11\tmp\c70e1e57b99a6b4f8afcb6bb9d1685e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3031">
        <w:rPr>
          <w:rFonts w:ascii="Times New Roman" w:hAnsi="Times New Roman" w:cs="Times New Roman" w:hint="eastAsia"/>
        </w:rPr>
        <w:t>所示情况。</w: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1D05B1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1" type="#_x0000_t202" style="position:absolute;left:0;text-align:left;margin-left:82.2pt;margin-top:17.1pt;width:239.6pt;height:21.1pt;z-index:251731968;mso-width-relative:margin;mso-height-relative:margin" filled="f" stroked="f" strokecolor="white">
            <v:textbox>
              <w:txbxContent>
                <w:p w:rsidR="00D664F4" w:rsidRPr="00D664F4" w:rsidRDefault="00D664F4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D664F4">
                    <w:rPr>
                      <w:rFonts w:ascii="Times New Roman" w:hAnsi="Times New Roman" w:cs="Times New Roman"/>
                      <w:szCs w:val="21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D664F4">
                    <w:rPr>
                      <w:rFonts w:ascii="Times New Roman" w:hAnsi="Times New Roman" w:cs="Times New Roman"/>
                      <w:szCs w:val="21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xbxContent>
            </v:textbox>
          </v:shape>
        </w:pic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1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他应采取的措施是</w:t>
      </w:r>
      <w:r w:rsidR="00E321CB" w:rsidRPr="00B83031">
        <w:rPr>
          <w:rFonts w:ascii="Times New Roman" w:hAnsi="Times New Roman" w:cs="Times New Roman"/>
        </w:rPr>
        <w:t>__________________________________</w:t>
      </w:r>
      <w:r w:rsidR="00E321CB" w:rsidRPr="00B83031">
        <w:rPr>
          <w:rFonts w:ascii="Times New Roman" w:hAnsi="Times New Roman" w:cs="Times New Roman"/>
        </w:rPr>
        <w:t>；</w:t>
      </w: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2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天平调节平衡后，小明按图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b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所示的方法来称量物体的质量，小华立即对小明说</w:t>
      </w:r>
      <w:r w:rsidR="00E321CB" w:rsidRPr="00B83031">
        <w:rPr>
          <w:rFonts w:asciiTheme="minorEastAsia" w:hAnsiTheme="minorEastAsia" w:cs="Times New Roman"/>
        </w:rPr>
        <w:t>：“你操作时至少犯了两个错误</w:t>
      </w:r>
      <w:r w:rsidR="00E321CB" w:rsidRPr="00B83031">
        <w:rPr>
          <w:rFonts w:asciiTheme="minorEastAsia" w:hAnsiTheme="minorEastAsia" w:cs="Times New Roman" w:hint="eastAsia"/>
        </w:rPr>
        <w:t>。</w:t>
      </w:r>
      <w:r w:rsidR="00E321CB" w:rsidRPr="00B83031">
        <w:rPr>
          <w:rFonts w:asciiTheme="minorEastAsia" w:hAnsiTheme="minorEastAsia" w:cs="Times New Roman"/>
        </w:rPr>
        <w:t>”</w:t>
      </w:r>
      <w:r w:rsidR="00E321CB" w:rsidRPr="00B83031">
        <w:rPr>
          <w:rFonts w:ascii="Times New Roman" w:hAnsi="Times New Roman" w:cs="Times New Roman"/>
        </w:rPr>
        <w:t>小华所说的两个错误是：</w:t>
      </w:r>
    </w:p>
    <w:p w:rsidR="00E321CB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①______________________________________________________________________</w:t>
      </w:r>
      <w:r w:rsidRPr="00B83031">
        <w:rPr>
          <w:rFonts w:ascii="Times New Roman" w:hAnsi="Times New Roman" w:cs="Times New Roman"/>
        </w:rPr>
        <w:t>。</w:t>
      </w:r>
    </w:p>
    <w:p w:rsidR="00D664F4" w:rsidRPr="00B83031" w:rsidRDefault="00E321CB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②______________________________________________________________________</w:t>
      </w:r>
      <w:r w:rsidRPr="00B83031">
        <w:rPr>
          <w:rFonts w:ascii="Times New Roman" w:hAnsi="Times New Roman" w:cs="Times New Roman"/>
        </w:rPr>
        <w:t>。</w:t>
      </w: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3</w:t>
      </w:r>
      <w:r w:rsidR="00E321CB" w:rsidRPr="00B83031">
        <w:rPr>
          <w:rFonts w:ascii="Times New Roman" w:hAnsi="Times New Roman" w:cs="Times New Roman"/>
        </w:rPr>
        <w:t>）小明虚心地听取了小华的建议，重新进行操作</w:t>
      </w:r>
      <w:r w:rsidR="00E321CB" w:rsidRPr="00B83031">
        <w:rPr>
          <w:rFonts w:ascii="Times New Roman" w:hAnsi="Times New Roman" w:cs="Times New Roman" w:hint="eastAsia"/>
        </w:rPr>
        <w:t>。</w:t>
      </w:r>
      <w:r w:rsidR="00E321CB" w:rsidRPr="00B83031">
        <w:rPr>
          <w:rFonts w:ascii="Times New Roman" w:hAnsi="Times New Roman" w:cs="Times New Roman"/>
        </w:rPr>
        <w:t>在称量过程中，又出现了如图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Theme="minorEastAsia" w:hAnsiTheme="minorEastAsia" w:cs="Times New Roman" w:hint="eastAsia"/>
        </w:rPr>
        <w:t>a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所示的情况，他</w:t>
      </w:r>
      <w:r w:rsidR="00E321CB" w:rsidRPr="00B83031">
        <w:rPr>
          <w:rFonts w:ascii="Times New Roman" w:hAnsi="Times New Roman" w:cs="Times New Roman"/>
        </w:rPr>
        <w:t>_____________________________________________________________</w:t>
      </w:r>
      <w:r w:rsidR="00E321CB" w:rsidRPr="00B83031">
        <w:rPr>
          <w:rFonts w:ascii="Times New Roman" w:hAnsi="Times New Roman" w:cs="Times New Roman"/>
        </w:rPr>
        <w:t>；</w:t>
      </w:r>
    </w:p>
    <w:p w:rsidR="00FC5CDD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E321CB" w:rsidRPr="00B83031">
        <w:rPr>
          <w:rFonts w:ascii="Times New Roman" w:hAnsi="Times New Roman" w:cs="Times New Roman" w:hint="eastAsia"/>
        </w:rPr>
        <w:t>4</w:t>
      </w:r>
      <w:r w:rsidR="00E321CB" w:rsidRPr="00B83031">
        <w:rPr>
          <w:rFonts w:ascii="Times New Roman" w:hAnsi="Times New Roman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天平再次平衡后，所用砝码和游码位置如图</w:t>
      </w:r>
      <w:r w:rsidRPr="00B83031">
        <w:rPr>
          <w:rFonts w:asciiTheme="minorEastAsia" w:hAnsiTheme="minorEastAsia" w:cs="Times New Roman" w:hint="eastAsia"/>
        </w:rPr>
        <w:t>（</w:t>
      </w:r>
      <w:r w:rsidR="00E321CB" w:rsidRPr="00B83031">
        <w:rPr>
          <w:rFonts w:ascii="Times New Roman" w:hAnsi="Times New Roman" w:cs="Times New Roman"/>
        </w:rPr>
        <w:t>c</w:t>
      </w:r>
      <w:r w:rsidRPr="00B83031">
        <w:rPr>
          <w:rFonts w:asciiTheme="minorEastAsia" w:hAnsiTheme="minorEastAsia" w:cs="Times New Roman" w:hint="eastAsia"/>
        </w:rPr>
        <w:t>）</w:t>
      </w:r>
      <w:r w:rsidR="00E321CB" w:rsidRPr="00B83031">
        <w:rPr>
          <w:rFonts w:ascii="Times New Roman" w:hAnsi="Times New Roman" w:cs="Times New Roman"/>
        </w:rPr>
        <w:t>所示，那么小明所称量物体的质量是</w:t>
      </w:r>
      <w:r w:rsidR="00E321CB" w:rsidRPr="00B83031">
        <w:rPr>
          <w:rFonts w:ascii="Times New Roman" w:hAnsi="Times New Roman" w:cs="Times New Roman"/>
        </w:rPr>
        <w:t>_________g</w:t>
      </w:r>
      <w:r w:rsidR="00E321CB" w:rsidRPr="00B83031">
        <w:rPr>
          <w:rFonts w:ascii="Times New Roman" w:hAnsi="Times New Roman" w:cs="Times New Roman" w:hint="eastAsia"/>
        </w:rPr>
        <w:t>。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★★★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D664F4" w:rsidRPr="00B83031">
        <w:rPr>
          <w:rFonts w:ascii="Times New Roman" w:hAnsi="Times New Roman" w:cs="Times New Roman" w:hint="eastAsia"/>
          <w:color w:val="FF0000"/>
        </w:rPr>
        <w:t>（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1</w:t>
      </w:r>
      <w:r w:rsidRPr="00B83031">
        <w:rPr>
          <w:rFonts w:ascii="Times New Roman" w:hAnsi="Times New Roman" w:cs="Times New Roman" w:hint="eastAsia"/>
          <w:color w:val="FF0000"/>
          <w:szCs w:val="21"/>
        </w:rPr>
        <w:t>）将游码归零、调节平衡螺母</w:t>
      </w:r>
    </w:p>
    <w:p w:rsidR="0066523B" w:rsidRDefault="00D664F4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 w:hint="eastAsia"/>
          <w:color w:val="FF0000"/>
        </w:rPr>
        <w:t>（</w:t>
      </w:r>
      <w:r w:rsidR="00865B00" w:rsidRPr="00B83031">
        <w:rPr>
          <w:rFonts w:ascii="Times New Roman" w:hAnsi="Times New Roman" w:cs="Times New Roman" w:hint="eastAsia"/>
          <w:color w:val="FF0000"/>
          <w:szCs w:val="21"/>
        </w:rPr>
        <w:t>2</w:t>
      </w:r>
      <w:r w:rsidR="00865B00" w:rsidRPr="00B83031">
        <w:rPr>
          <w:rFonts w:ascii="Times New Roman" w:hAnsi="Times New Roman" w:cs="Times New Roman" w:hint="eastAsia"/>
          <w:color w:val="FF0000"/>
          <w:szCs w:val="21"/>
        </w:rPr>
        <w:t>）①</w:t>
      </w:r>
      <w:r w:rsidR="0066523B">
        <w:rPr>
          <w:rFonts w:ascii="Times New Roman" w:hAnsi="Times New Roman" w:cs="Times New Roman" w:hint="eastAsia"/>
          <w:color w:val="FF0000"/>
          <w:szCs w:val="21"/>
        </w:rPr>
        <w:t>用手直接拿砝码</w:t>
      </w:r>
    </w:p>
    <w:p w:rsidR="00865B00" w:rsidRPr="00B83031" w:rsidRDefault="0066523B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②砝码放在左盘，物体放在右盘</w:t>
      </w:r>
    </w:p>
    <w:p w:rsidR="00E321CB" w:rsidRPr="00B83031" w:rsidRDefault="00D664F4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="Times New Roman" w:cs="Times New Roman" w:hint="eastAsia"/>
          <w:color w:val="FF0000"/>
        </w:rPr>
        <w:t>（</w:t>
      </w:r>
      <w:r w:rsidR="00865B00" w:rsidRPr="00B83031">
        <w:rPr>
          <w:rFonts w:ascii="Times New Roman" w:hAnsi="Times New Roman" w:cs="Times New Roman" w:hint="eastAsia"/>
          <w:color w:val="FF0000"/>
        </w:rPr>
        <w:t>3</w:t>
      </w:r>
      <w:r w:rsidR="00865B00" w:rsidRPr="00B83031">
        <w:rPr>
          <w:rFonts w:ascii="Times New Roman" w:hAnsi="Times New Roman" w:cs="Times New Roman" w:hint="eastAsia"/>
          <w:color w:val="FF0000"/>
        </w:rPr>
        <w:t>）增加砝码或者向右移动游码</w:t>
      </w:r>
    </w:p>
    <w:p w:rsidR="00865B00" w:rsidRPr="00B83031" w:rsidRDefault="00D664F4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="Times New Roman" w:cs="Times New Roman" w:hint="eastAsia"/>
          <w:color w:val="FF0000"/>
        </w:rPr>
        <w:t>（</w:t>
      </w:r>
      <w:r w:rsidR="00865B00" w:rsidRPr="00B83031">
        <w:rPr>
          <w:rFonts w:ascii="Times New Roman" w:hAnsi="Times New Roman" w:cs="Times New Roman" w:hint="eastAsia"/>
          <w:color w:val="FF0000"/>
        </w:rPr>
        <w:t>4</w:t>
      </w:r>
      <w:r w:rsidR="00865B00" w:rsidRPr="00B83031">
        <w:rPr>
          <w:rFonts w:ascii="Times New Roman" w:hAnsi="Times New Roman" w:cs="Times New Roman" w:hint="eastAsia"/>
          <w:color w:val="FF0000"/>
        </w:rPr>
        <w:t>）</w:t>
      </w:r>
      <w:r w:rsidR="00865B00" w:rsidRPr="00B83031">
        <w:rPr>
          <w:rFonts w:ascii="Times New Roman" w:hAnsi="Times New Roman" w:cs="Times New Roman" w:hint="eastAsia"/>
          <w:color w:val="FF0000"/>
        </w:rPr>
        <w:t>47.4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</w:rPr>
      </w:pPr>
    </w:p>
    <w:p w:rsidR="00852246" w:rsidRPr="00852246" w:rsidRDefault="00852246" w:rsidP="0085224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>、</w:t>
      </w:r>
      <w:r w:rsidRPr="00852246">
        <w:rPr>
          <w:rFonts w:ascii="Times New Roman" w:hAnsi="Times New Roman" w:cs="Times New Roman"/>
        </w:rPr>
        <w:t>某商店有一不等臂天平（砝码准确），</w:t>
      </w:r>
      <w:proofErr w:type="gramStart"/>
      <w:r w:rsidRPr="00852246">
        <w:rPr>
          <w:rFonts w:ascii="Times New Roman" w:hAnsi="Times New Roman" w:cs="Times New Roman"/>
        </w:rPr>
        <w:t>一</w:t>
      </w:r>
      <w:proofErr w:type="gramEnd"/>
      <w:r w:rsidRPr="00852246">
        <w:rPr>
          <w:rFonts w:ascii="Times New Roman" w:hAnsi="Times New Roman" w:cs="Times New Roman"/>
        </w:rPr>
        <w:t>顾客要买</w:t>
      </w:r>
      <w:r w:rsidRPr="00852246">
        <w:rPr>
          <w:rFonts w:ascii="Times New Roman" w:hAnsi="Times New Roman" w:cs="Times New Roman"/>
        </w:rPr>
        <w:t>2kg</w:t>
      </w:r>
      <w:r w:rsidRPr="00852246">
        <w:rPr>
          <w:rFonts w:ascii="Times New Roman" w:hAnsi="Times New Roman" w:cs="Times New Roman"/>
        </w:rPr>
        <w:t>白糖，营业员先在左盘放一包白糖右盘加</w:t>
      </w:r>
      <w:r w:rsidRPr="0085224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 w:rsidRPr="00852246">
        <w:rPr>
          <w:rFonts w:ascii="Times New Roman" w:hAnsi="Times New Roman" w:cs="Times New Roman"/>
        </w:rPr>
        <w:t>砝码，待天平平衡后；接着又在右盘放一包白糖左盘加</w:t>
      </w:r>
      <w:r w:rsidRPr="00852246">
        <w:rPr>
          <w:rFonts w:ascii="Times New Roman" w:hAnsi="Times New Roman" w:cs="Times New Roman"/>
        </w:rPr>
        <w:t>1kg</w:t>
      </w:r>
      <w:r w:rsidRPr="00852246">
        <w:rPr>
          <w:rFonts w:ascii="Times New Roman" w:hAnsi="Times New Roman" w:cs="Times New Roman"/>
        </w:rPr>
        <w:t>砝码，待天平平衡后</w:t>
      </w:r>
      <w:r>
        <w:rPr>
          <w:rFonts w:ascii="Times New Roman" w:hAnsi="Times New Roman" w:cs="Times New Roman" w:hint="eastAsia"/>
        </w:rPr>
        <w:t>。</w:t>
      </w:r>
      <w:r w:rsidRPr="00852246">
        <w:rPr>
          <w:rFonts w:ascii="Times New Roman" w:hAnsi="Times New Roman" w:cs="Times New Roman"/>
        </w:rPr>
        <w:t>然后把两包白糖交给顾客</w:t>
      </w:r>
      <w:r>
        <w:rPr>
          <w:rFonts w:ascii="Times New Roman" w:hAnsi="Times New Roman" w:cs="Times New Roman" w:hint="eastAsia"/>
        </w:rPr>
        <w:t>，</w:t>
      </w:r>
      <w:r w:rsidRPr="00852246">
        <w:rPr>
          <w:rFonts w:ascii="Times New Roman" w:hAnsi="Times New Roman" w:cs="Times New Roman"/>
        </w:rPr>
        <w:t>则两包白糖的总质量</w:t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）</w:t>
      </w:r>
    </w:p>
    <w:p w:rsidR="00852246" w:rsidRPr="00852246" w:rsidRDefault="00852246" w:rsidP="00852246">
      <w:pPr>
        <w:spacing w:line="400" w:lineRule="exact"/>
        <w:ind w:left="420"/>
        <w:rPr>
          <w:rFonts w:ascii="Times New Roman" w:hAnsi="Times New Roman" w:cs="Times New Roman"/>
        </w:rPr>
      </w:pPr>
      <w:r w:rsidRPr="00852246">
        <w:rPr>
          <w:rFonts w:ascii="Times New Roman" w:hAnsi="Times New Roman" w:cs="Times New Roman"/>
        </w:rPr>
        <w:t>A</w:t>
      </w:r>
      <w:r w:rsidRPr="00852246">
        <w:rPr>
          <w:rFonts w:ascii="Times New Roman" w:hAnsi="Times New Roman" w:cs="Times New Roman"/>
        </w:rPr>
        <w:t>．等于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B</w:t>
      </w:r>
      <w:r w:rsidRPr="00852246">
        <w:rPr>
          <w:rFonts w:ascii="Times New Roman" w:hAnsi="Times New Roman" w:cs="Times New Roman"/>
        </w:rPr>
        <w:t>．小于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C</w:t>
      </w:r>
      <w:r w:rsidRPr="00852246">
        <w:rPr>
          <w:rFonts w:ascii="Times New Roman" w:hAnsi="Times New Roman" w:cs="Times New Roman"/>
        </w:rPr>
        <w:t>．大于</w:t>
      </w:r>
      <w:r w:rsidRPr="008522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k</w:t>
      </w:r>
      <w:r w:rsidRPr="008522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52246">
        <w:rPr>
          <w:rFonts w:ascii="Times New Roman" w:hAnsi="Times New Roman" w:cs="Times New Roman"/>
        </w:rPr>
        <w:t>D</w:t>
      </w:r>
      <w:r w:rsidRPr="00852246">
        <w:rPr>
          <w:rFonts w:ascii="Times New Roman" w:hAnsi="Times New Roman" w:cs="Times New Roman"/>
        </w:rPr>
        <w:t>．无法知道</w:t>
      </w:r>
    </w:p>
    <w:p w:rsidR="00852246" w:rsidRPr="00B83031" w:rsidRDefault="00852246" w:rsidP="00852246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hAnsiTheme="minorEastAsia" w:cs="Times New Roman"/>
          <w:color w:val="FF0000"/>
          <w:szCs w:val="24"/>
        </w:rPr>
        <w:t>★★</w:t>
      </w:r>
      <w:r w:rsidR="00994DF5">
        <w:rPr>
          <w:rFonts w:ascii="Times New Roman" w:hAnsiTheme="minorEastAsia" w:cs="Times New Roman"/>
          <w:color w:val="FF0000"/>
          <w:szCs w:val="24"/>
        </w:rPr>
        <w:t>★</w:t>
      </w:r>
    </w:p>
    <w:p w:rsidR="00D664F4" w:rsidRDefault="00852246" w:rsidP="00852246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852246" w:rsidRDefault="00852246" w:rsidP="00B83031">
      <w:pPr>
        <w:spacing w:line="400" w:lineRule="exact"/>
        <w:rPr>
          <w:rFonts w:ascii="Times New Roman" w:hAnsi="Times New Roman" w:cs="Times New Roman"/>
        </w:rPr>
      </w:pPr>
    </w:p>
    <w:p w:rsidR="00852246" w:rsidRDefault="00852246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1D05B1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20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D664F4" w:rsidRPr="004D1287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Pr="00B83031">
        <w:rPr>
          <w:rFonts w:ascii="Times New Roman" w:hAnsi="Times New Roman" w:cs="Times New Roman" w:hint="eastAsia"/>
        </w:rPr>
        <w:t>、</w:t>
      </w:r>
      <w:r w:rsidR="00FC5CDD" w:rsidRPr="00B83031">
        <w:rPr>
          <w:rFonts w:ascii="Times New Roman" w:hAnsi="Times New Roman" w:cs="Times New Roman" w:hint="eastAsia"/>
        </w:rPr>
        <w:t>了解</w:t>
      </w:r>
      <w:r w:rsidR="00865B00" w:rsidRPr="00B83031">
        <w:rPr>
          <w:rFonts w:ascii="Times New Roman" w:hAnsi="Times New Roman" w:cs="Times New Roman" w:hint="eastAsia"/>
        </w:rPr>
        <w:t>质量的定义及单位换算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 w:hint="eastAsia"/>
        </w:rPr>
        <w:t>、</w:t>
      </w:r>
      <w:r w:rsidR="00865B00" w:rsidRPr="00B83031">
        <w:rPr>
          <w:rFonts w:ascii="Times New Roman" w:hAnsi="Times New Roman" w:cs="Times New Roman" w:hint="eastAsia"/>
        </w:rPr>
        <w:t>掌握托盘天平的使用方法</w:t>
      </w:r>
    </w:p>
    <w:p w:rsidR="00865B00" w:rsidRPr="00B83031" w:rsidRDefault="00865B00" w:rsidP="00B83031">
      <w:pPr>
        <w:spacing w:line="400" w:lineRule="exact"/>
        <w:rPr>
          <w:rFonts w:ascii="Times New Roman" w:hAnsi="Times New Roman" w:cs="Times New Roman"/>
        </w:rPr>
      </w:pP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865B00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3</w:t>
      </w:r>
      <w:r w:rsidRPr="00B83031">
        <w:rPr>
          <w:rFonts w:ascii="Times New Roman" w:hAnsi="Times New Roman" w:cs="Times New Roman" w:hint="eastAsia"/>
        </w:rPr>
        <w:t>、</w:t>
      </w:r>
      <w:r w:rsidR="00865B00" w:rsidRPr="00B83031">
        <w:rPr>
          <w:rFonts w:ascii="Times New Roman" w:hAnsi="Times New Roman" w:cs="Times New Roman" w:hint="eastAsia"/>
        </w:rPr>
        <w:t>掌握质量的测量方法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852246" w:rsidRPr="00B83031" w:rsidRDefault="00852246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1D05B1" w:rsidP="00B83031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.35pt;margin-top:7.85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21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D664F4" w:rsidRPr="004D1287" w:rsidRDefault="00D664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EB16CE" w:rsidRPr="00B83031" w:rsidRDefault="00EB16CE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质量为</w:t>
      </w:r>
      <w:r w:rsidR="00B1767D" w:rsidRPr="00B83031">
        <w:rPr>
          <w:rFonts w:ascii="Times New Roman" w:hAnsi="Times New Roman" w:cs="Times New Roman" w:hint="eastAsia"/>
        </w:rPr>
        <w:t>3.5</w:t>
      </w:r>
      <w:r w:rsidR="00B1767D" w:rsidRPr="00B83031">
        <w:rPr>
          <w:rFonts w:ascii="Times New Roman" w:hAnsi="Times New Roman" w:cs="Times New Roman" w:hint="eastAsia"/>
        </w:rPr>
        <w:t>×</w:t>
      </w:r>
      <w:r w:rsidR="00B1767D" w:rsidRPr="00B83031">
        <w:rPr>
          <w:rFonts w:ascii="Times New Roman" w:hAnsi="Times New Roman" w:cs="Times New Roman" w:hint="eastAsia"/>
        </w:rPr>
        <w:t>10</w:t>
      </w:r>
      <w:r w:rsidR="00B1767D" w:rsidRPr="00B83031">
        <w:rPr>
          <w:rFonts w:ascii="Times New Roman" w:hAnsi="Times New Roman" w:cs="Times New Roman" w:hint="eastAsia"/>
          <w:vertAlign w:val="superscript"/>
        </w:rPr>
        <w:t>6</w:t>
      </w:r>
      <w:r w:rsidR="00B1767D" w:rsidRPr="00B83031">
        <w:rPr>
          <w:rFonts w:ascii="Times New Roman" w:hAnsi="Times New Roman" w:cs="Times New Roman" w:hint="eastAsia"/>
        </w:rPr>
        <w:t>毫克的物体可能是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proofErr w:type="gramStart"/>
      <w:r w:rsidRPr="00B83031">
        <w:rPr>
          <w:rFonts w:ascii="Times New Roman" w:hAnsi="Times New Roman" w:cs="Times New Roman" w:hint="eastAsia"/>
        </w:rPr>
        <w:t>一</w:t>
      </w:r>
      <w:proofErr w:type="gramEnd"/>
      <w:r w:rsidRPr="00B83031">
        <w:rPr>
          <w:rFonts w:ascii="Times New Roman" w:hAnsi="Times New Roman" w:cs="Times New Roman" w:hint="eastAsia"/>
        </w:rPr>
        <w:t>头牛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B</w:t>
      </w:r>
      <w:r w:rsidRPr="00B83031">
        <w:rPr>
          <w:rFonts w:ascii="Times New Roman" w:hAnsi="Times New Roman" w:cs="Times New Roman" w:hint="eastAsia"/>
        </w:rPr>
        <w:t>．一只鸭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．一只鸡蛋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．一粒米</w:t>
      </w:r>
    </w:p>
    <w:p w:rsidR="008D2AE9" w:rsidRPr="00B83031" w:rsidRDefault="008D2AE9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  <w:color w:val="FF0000"/>
        </w:rPr>
        <w:t>【难度】</w:t>
      </w:r>
      <w:r w:rsidRPr="00B83031">
        <w:rPr>
          <w:rFonts w:ascii="宋体" w:eastAsia="宋体" w:hAnsi="宋体" w:cs="宋体" w:hint="eastAsia"/>
          <w:color w:val="FF0000"/>
        </w:rPr>
        <w:t>★</w:t>
      </w:r>
      <w:r w:rsidR="00B1767D" w:rsidRPr="00B83031">
        <w:rPr>
          <w:rFonts w:ascii="宋体" w:eastAsia="宋体" w:hAnsi="宋体" w:cs="宋体" w:hint="eastAsia"/>
          <w:color w:val="FF0000"/>
        </w:rPr>
        <w:t>★</w:t>
      </w:r>
    </w:p>
    <w:p w:rsidR="008D2AE9" w:rsidRPr="00B83031" w:rsidRDefault="008D2AE9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="Times New Roman" w:cs="Times New Roman"/>
          <w:color w:val="FF0000"/>
        </w:rPr>
        <w:t>【答案】</w:t>
      </w:r>
      <w:r w:rsidR="00B1767D" w:rsidRPr="00B83031">
        <w:rPr>
          <w:rFonts w:ascii="Times New Roman" w:hAnsi="Times New Roman" w:cs="Times New Roman" w:hint="eastAsia"/>
          <w:color w:val="FF0000"/>
        </w:rPr>
        <w:t>B</w:t>
      </w:r>
    </w:p>
    <w:p w:rsidR="00D664F4" w:rsidRPr="00B83031" w:rsidRDefault="00D664F4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2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下列说法正确的是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．将一铝块压成铝片，它的质量减少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．将一铝块熔化成铝水，它的质量不变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．将一铝块从地球上带到月球，它的质量变小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．将一粗糙的铁块磨成光滑的圆柱体，它的质量不变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11413F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AE4EB5" w:rsidRPr="00B83031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B1767D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3</w:t>
      </w:r>
      <w:r w:rsidRPr="00B83031">
        <w:rPr>
          <w:rFonts w:ascii="Times New Roman" w:hAnsi="Times New Roman" w:cs="Times New Roman"/>
        </w:rPr>
        <w:t>、</w:t>
      </w:r>
      <w:r w:rsidR="00B1767D" w:rsidRPr="00B83031">
        <w:rPr>
          <w:rFonts w:ascii="Times New Roman" w:hAnsi="Times New Roman" w:cs="Times New Roman" w:hint="eastAsia"/>
        </w:rPr>
        <w:t>某同学用一架未调平的托盘天平去称量</w:t>
      </w:r>
      <w:proofErr w:type="gramStart"/>
      <w:r w:rsidR="00994DF5">
        <w:rPr>
          <w:rFonts w:ascii="Times New Roman" w:hAnsi="Times New Roman" w:cs="Times New Roman" w:hint="eastAsia"/>
        </w:rPr>
        <w:t>一</w:t>
      </w:r>
      <w:proofErr w:type="gramEnd"/>
      <w:r w:rsidR="00B1767D" w:rsidRPr="00B83031">
        <w:rPr>
          <w:rFonts w:ascii="Times New Roman" w:hAnsi="Times New Roman" w:cs="Times New Roman" w:hint="eastAsia"/>
        </w:rPr>
        <w:t>物体，</w:t>
      </w:r>
      <w:r w:rsidR="00994DF5">
        <w:rPr>
          <w:rFonts w:ascii="Times New Roman" w:hAnsi="Times New Roman" w:cs="Times New Roman" w:hint="eastAsia"/>
        </w:rPr>
        <w:t>读数时指针在分度盘的右边，测出</w:t>
      </w:r>
      <w:r w:rsidR="00B1767D" w:rsidRPr="00B83031">
        <w:rPr>
          <w:rFonts w:ascii="Times New Roman" w:hAnsi="Times New Roman" w:cs="Times New Roman" w:hint="eastAsia"/>
        </w:rPr>
        <w:t>物体的质量是</w:t>
      </w:r>
      <w:r w:rsidR="00B1767D" w:rsidRPr="00B83031">
        <w:rPr>
          <w:rFonts w:ascii="Times New Roman" w:hAnsi="Times New Roman" w:cs="Times New Roman" w:hint="eastAsia"/>
        </w:rPr>
        <w:t>35g</w:t>
      </w:r>
      <w:r w:rsidR="00B1767D" w:rsidRPr="00B83031">
        <w:rPr>
          <w:rFonts w:ascii="Times New Roman" w:hAnsi="Times New Roman" w:cs="Times New Roman" w:hint="eastAsia"/>
        </w:rPr>
        <w:t>，该物体的质量是</w:t>
      </w:r>
      <w:r w:rsidR="00B1767D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ab/>
      </w:r>
      <w:r w:rsidR="00B1767D" w:rsidRPr="00B83031">
        <w:rPr>
          <w:rFonts w:ascii="Times New Roman" w:hAnsi="Times New Roman" w:cs="Times New Roman" w:hint="eastAsia"/>
        </w:rPr>
        <w:t>）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．一定大于</w:t>
      </w:r>
      <w:r w:rsidRPr="00B83031">
        <w:rPr>
          <w:rFonts w:ascii="Times New Roman" w:hAnsi="Times New Roman" w:cs="Times New Roman" w:hint="eastAsia"/>
        </w:rPr>
        <w:t>35g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B</w:t>
      </w:r>
      <w:r w:rsidRPr="00B83031">
        <w:rPr>
          <w:rFonts w:ascii="Times New Roman" w:hAnsi="Times New Roman" w:cs="Times New Roman" w:hint="eastAsia"/>
        </w:rPr>
        <w:t>．可能大于</w:t>
      </w:r>
      <w:r w:rsidRPr="00B83031">
        <w:rPr>
          <w:rFonts w:ascii="Times New Roman" w:hAnsi="Times New Roman" w:cs="Times New Roman" w:hint="eastAsia"/>
        </w:rPr>
        <w:t>35g</w:t>
      </w:r>
    </w:p>
    <w:p w:rsidR="00B1767D" w:rsidRPr="00B83031" w:rsidRDefault="00B1767D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．一定小于</w:t>
      </w:r>
      <w:r w:rsidRPr="00B83031">
        <w:rPr>
          <w:rFonts w:ascii="Times New Roman" w:hAnsi="Times New Roman" w:cs="Times New Roman" w:hint="eastAsia"/>
        </w:rPr>
        <w:t>35g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．一定等于</w:t>
      </w:r>
      <w:r w:rsidRPr="00B83031">
        <w:rPr>
          <w:rFonts w:ascii="Times New Roman" w:hAnsi="Times New Roman" w:cs="Times New Roman" w:hint="eastAsia"/>
        </w:rPr>
        <w:t>35g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="008D2AE9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B1767D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994DF5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EE4D78" w:rsidRPr="00B83031" w:rsidRDefault="00EE4D78" w:rsidP="00B83031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E8159A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4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="Times New Roman" w:hAnsi="Times New Roman" w:cs="Times New Roman" w:hint="eastAsia"/>
        </w:rPr>
        <w:t>下列物体中，质量最接近</w:t>
      </w:r>
      <w:r w:rsidR="00E8159A" w:rsidRPr="00B83031">
        <w:rPr>
          <w:rFonts w:ascii="Times New Roman" w:hAnsi="Times New Roman" w:cs="Times New Roman" w:hint="eastAsia"/>
        </w:rPr>
        <w:t>0.2kg</w:t>
      </w:r>
      <w:r w:rsidR="00E8159A" w:rsidRPr="00B83031">
        <w:rPr>
          <w:rFonts w:ascii="Times New Roman" w:hAnsi="Times New Roman" w:cs="Times New Roman" w:hint="eastAsia"/>
        </w:rPr>
        <w:t>的物体可能是</w:t>
      </w:r>
      <w:r w:rsidR="00E8159A" w:rsidRPr="00B83031">
        <w:rPr>
          <w:rFonts w:ascii="Times New Roman" w:hAnsi="Times New Roman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8159A" w:rsidRPr="00B83031">
        <w:rPr>
          <w:rFonts w:ascii="Times New Roman" w:hAnsi="Times New Roman" w:cs="Times New Roman" w:hint="eastAsia"/>
        </w:rPr>
        <w:tab/>
      </w:r>
      <w:r w:rsidR="00E8159A" w:rsidRPr="00B83031">
        <w:rPr>
          <w:rFonts w:ascii="Times New Roman" w:hAnsi="Times New Roman" w:cs="Times New Roman" w:hint="eastAsia"/>
        </w:rPr>
        <w:tab/>
      </w:r>
      <w:r w:rsidR="00E8159A" w:rsidRPr="00B83031">
        <w:rPr>
          <w:rFonts w:ascii="Times New Roman" w:hAnsi="Times New Roman" w:cs="Times New Roman" w:hint="eastAsia"/>
        </w:rPr>
        <w:t>）</w:t>
      </w:r>
    </w:p>
    <w:p w:rsidR="00E8159A" w:rsidRPr="00B83031" w:rsidRDefault="00E8159A" w:rsidP="00B83031">
      <w:pPr>
        <w:spacing w:line="400" w:lineRule="exact"/>
        <w:ind w:firstLine="42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．一只老母鸡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．一个苹果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．一个鸡蛋</w:t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．一只蚂蚁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76751A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E8159A" w:rsidRPr="00B83031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E8159A" w:rsidRPr="00B83031" w:rsidRDefault="008D2AE9" w:rsidP="00B83031">
      <w:pPr>
        <w:spacing w:line="400" w:lineRule="exact"/>
        <w:rPr>
          <w:rFonts w:asciiTheme="minorEastAsia" w:hAnsiTheme="minorEastAsia" w:cs="Times New Roman"/>
        </w:rPr>
      </w:pPr>
      <w:r w:rsidRPr="00B83031">
        <w:rPr>
          <w:rFonts w:ascii="Times New Roman" w:hAnsi="Times New Roman" w:cs="Times New Roman"/>
        </w:rPr>
        <w:t>5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Theme="minorEastAsia" w:hAnsiTheme="minorEastAsia" w:cs="Times New Roman" w:hint="eastAsia"/>
        </w:rPr>
        <w:t>托盘天平横梁上都有标尺和游码，向右移动游码的作用是</w:t>
      </w:r>
      <w:r w:rsidR="00E8159A" w:rsidRPr="00B83031">
        <w:rPr>
          <w:rFonts w:asciiTheme="minorEastAsia" w:hAnsiTheme="minorEastAsia" w:cs="Times New Roman" w:hint="eastAsia"/>
        </w:rPr>
        <w:tab/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E8159A" w:rsidRPr="00B83031">
        <w:rPr>
          <w:rFonts w:asciiTheme="minorEastAsia" w:hAnsiTheme="minorEastAsia" w:cs="Times New Roman" w:hint="eastAsia"/>
        </w:rPr>
        <w:tab/>
      </w:r>
      <w:r w:rsidR="00E8159A" w:rsidRPr="00B83031">
        <w:rPr>
          <w:rFonts w:asciiTheme="minorEastAsia" w:hAnsiTheme="minorEastAsia" w:cs="Times New Roman" w:hint="eastAsia"/>
        </w:rPr>
        <w:tab/>
        <w:t>）</w:t>
      </w:r>
    </w:p>
    <w:p w:rsidR="00E8159A" w:rsidRPr="00B83031" w:rsidRDefault="00E8159A" w:rsidP="00B83031">
      <w:pPr>
        <w:spacing w:line="400" w:lineRule="exact"/>
        <w:ind w:leftChars="202" w:left="424"/>
        <w:rPr>
          <w:rFonts w:ascii="Times New Roman" w:hAnsiTheme="minorEastAsia" w:cs="Times New Roman"/>
        </w:rPr>
      </w:pPr>
      <w:r w:rsidRPr="00B83031">
        <w:rPr>
          <w:rFonts w:ascii="Times New Roman" w:hAnsi="Times New Roman" w:cs="Times New Roman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相当于向左调节平衡螺母</w:t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="Times New Roman" w:cs="Times New Roman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可代替指针来指示平衡</w:t>
      </w:r>
    </w:p>
    <w:p w:rsidR="00E8159A" w:rsidRPr="00B83031" w:rsidRDefault="00E8159A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相当于在左盘中加小砝码</w:t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Theme="minorEastAsia" w:cs="Times New Roman" w:hint="eastAsia"/>
        </w:rPr>
        <w:tab/>
      </w:r>
      <w:r w:rsidRPr="00B83031">
        <w:rPr>
          <w:rFonts w:ascii="Times New Roman" w:hAnsi="Times New Roman" w:cs="Times New Roman"/>
        </w:rPr>
        <w:t>D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Theme="minorEastAsia" w:cs="Times New Roman"/>
        </w:rPr>
        <w:t>相当于在右盘中加小砝码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E8159A" w:rsidRPr="00B83031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7A6921" w:rsidRPr="00B83031" w:rsidRDefault="007A6921" w:rsidP="00B83031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E8159A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6</w:t>
      </w:r>
      <w:r w:rsidRPr="00B83031">
        <w:rPr>
          <w:rFonts w:ascii="Times New Roman" w:hAnsi="Times New Roman" w:cs="Times New Roman"/>
        </w:rPr>
        <w:t>、</w:t>
      </w:r>
      <w:r w:rsidR="00E8159A" w:rsidRPr="00B83031">
        <w:rPr>
          <w:rFonts w:ascii="Times New Roman" w:hAnsi="Times New Roman" w:cs="Times New Roman" w:hint="eastAsia"/>
        </w:rPr>
        <w:t>一位同学用托盘天平称物体的质量，他把天平放在水平工作台上，然后对天平进行调节，由于疏忽，当游码还位于</w:t>
      </w:r>
      <w:r w:rsidR="00E8159A" w:rsidRPr="00B83031">
        <w:rPr>
          <w:rFonts w:ascii="Times New Roman" w:hAnsi="Times New Roman" w:cs="Times New Roman" w:hint="eastAsia"/>
        </w:rPr>
        <w:t>0.1</w:t>
      </w:r>
      <w:r w:rsidR="00E8159A" w:rsidRPr="00B83031">
        <w:rPr>
          <w:rFonts w:ascii="Times New Roman" w:hAnsi="Times New Roman" w:cs="Times New Roman" w:hint="eastAsia"/>
        </w:rPr>
        <w:t>克位置时就调节平衡螺母，使指针对准标尺中间的红线，然后把待测物体放在天平的左盘，砝码放在天平的右盘，当天平右盘中放入</w:t>
      </w:r>
      <w:r w:rsidR="00E8159A" w:rsidRPr="00B83031">
        <w:rPr>
          <w:rFonts w:ascii="Times New Roman" w:hAnsi="Times New Roman" w:cs="Times New Roman" w:hint="eastAsia"/>
        </w:rPr>
        <w:t>20g</w:t>
      </w:r>
      <w:r w:rsidR="00E8159A" w:rsidRPr="00B83031">
        <w:rPr>
          <w:rFonts w:ascii="Times New Roman" w:hAnsi="Times New Roman" w:cs="Times New Roman" w:hint="eastAsia"/>
        </w:rPr>
        <w:t>砝码</w:t>
      </w:r>
      <w:r w:rsidR="00E8159A" w:rsidRPr="00B83031">
        <w:rPr>
          <w:rFonts w:ascii="Times New Roman" w:hAnsi="Times New Roman" w:cs="Times New Roman" w:hint="eastAsia"/>
        </w:rPr>
        <w:t>2</w:t>
      </w:r>
      <w:r w:rsidR="00E8159A" w:rsidRPr="00B83031">
        <w:rPr>
          <w:rFonts w:ascii="Times New Roman" w:hAnsi="Times New Roman" w:cs="Times New Roman" w:hint="eastAsia"/>
        </w:rPr>
        <w:t>个、</w:t>
      </w:r>
      <w:r w:rsidR="00E8159A" w:rsidRPr="00B83031">
        <w:rPr>
          <w:rFonts w:ascii="Times New Roman" w:hAnsi="Times New Roman" w:cs="Times New Roman" w:hint="eastAsia"/>
        </w:rPr>
        <w:t>5g</w:t>
      </w:r>
      <w:r w:rsidR="00E8159A" w:rsidRPr="00B83031">
        <w:rPr>
          <w:rFonts w:ascii="Times New Roman" w:hAnsi="Times New Roman" w:cs="Times New Roman" w:hint="eastAsia"/>
        </w:rPr>
        <w:t>砝码</w:t>
      </w:r>
      <w:r w:rsidR="00E8159A" w:rsidRPr="00B83031">
        <w:rPr>
          <w:rFonts w:ascii="Times New Roman" w:hAnsi="Times New Roman" w:cs="Times New Roman" w:hint="eastAsia"/>
        </w:rPr>
        <w:t>1</w:t>
      </w:r>
      <w:r w:rsidR="00E8159A" w:rsidRPr="00B83031">
        <w:rPr>
          <w:rFonts w:ascii="Times New Roman" w:hAnsi="Times New Roman" w:cs="Times New Roman" w:hint="eastAsia"/>
        </w:rPr>
        <w:t>个时，天平的指针恰又指在标尺中间的红线上，则被测物体的实际质量应为</w:t>
      </w:r>
      <w:r w:rsidR="00E8159A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（</w:t>
      </w:r>
      <w:r w:rsidR="00E8159A" w:rsidRPr="00B83031">
        <w:rPr>
          <w:rFonts w:asciiTheme="minorEastAsia" w:hAnsiTheme="minorEastAsia" w:cs="Times New Roman" w:hint="eastAsia"/>
        </w:rPr>
        <w:tab/>
      </w:r>
      <w:r w:rsidR="00E8159A" w:rsidRPr="00B83031">
        <w:rPr>
          <w:rFonts w:asciiTheme="minorEastAsia" w:hAnsiTheme="minorEastAsia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）</w:t>
      </w:r>
    </w:p>
    <w:p w:rsidR="00E8159A" w:rsidRPr="00B83031" w:rsidRDefault="00E8159A" w:rsidP="00B83031">
      <w:pPr>
        <w:spacing w:line="400" w:lineRule="exact"/>
        <w:ind w:firstLine="420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45.1g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45.0g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Pr="00B83031">
        <w:rPr>
          <w:rFonts w:ascii="Times New Roman" w:hAnsi="Times New Roman" w:cs="Times New Roman" w:hint="eastAsia"/>
        </w:rPr>
        <w:t>44.9</w:t>
      </w:r>
      <w:r w:rsidRPr="00B83031">
        <w:rPr>
          <w:rFonts w:ascii="Times New Roman" w:hAnsi="Times New Roman" w:cs="Times New Roman" w:hint="eastAsia"/>
        </w:rPr>
        <w:t>克</w:t>
      </w:r>
      <w:r w:rsidRPr="00B83031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ab/>
        <w:t>D</w:t>
      </w:r>
      <w:r w:rsidRPr="00B83031">
        <w:rPr>
          <w:rFonts w:ascii="Times New Roman" w:hAnsi="Times New Roman" w:cs="Times New Roman" w:hint="eastAsia"/>
        </w:rPr>
        <w:t>．条件不足，不能确定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AE4EB5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AF648F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E32824" w:rsidRDefault="007B0633" w:rsidP="00B83031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90738B" w:rsidRPr="00B83031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852246" w:rsidRPr="00B83031" w:rsidRDefault="00852246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90738B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7</w:t>
      </w:r>
      <w:r w:rsidRPr="00B83031">
        <w:rPr>
          <w:rFonts w:ascii="Times New Roman" w:hAnsi="Times New Roman" w:cs="Times New Roman"/>
        </w:rPr>
        <w:t>、</w:t>
      </w:r>
      <w:r w:rsidR="0090738B" w:rsidRPr="00B83031">
        <w:rPr>
          <w:rFonts w:ascii="Times New Roman" w:hAnsi="Times New Roman" w:cs="Times New Roman" w:hint="eastAsia"/>
        </w:rPr>
        <w:t>利用天平称量</w:t>
      </w:r>
      <w:r w:rsidR="0090738B" w:rsidRPr="00B83031">
        <w:rPr>
          <w:rFonts w:ascii="Times New Roman" w:hAnsi="Times New Roman" w:cs="Times New Roman" w:hint="eastAsia"/>
        </w:rPr>
        <w:t>20g</w:t>
      </w:r>
      <w:r w:rsidR="0090738B" w:rsidRPr="00B83031">
        <w:rPr>
          <w:rFonts w:ascii="Times New Roman" w:hAnsi="Times New Roman" w:cs="Times New Roman" w:hint="eastAsia"/>
        </w:rPr>
        <w:t>粉末状的化学药品，调节天平平衡后，正确的操作方法是</w:t>
      </w:r>
      <w:r w:rsidR="0090738B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>（</w:t>
      </w:r>
      <w:r w:rsidR="0090738B" w:rsidRPr="00B83031">
        <w:rPr>
          <w:rFonts w:ascii="Times New Roman" w:hAnsi="Times New Roman" w:cs="Times New Roman" w:hint="eastAsia"/>
        </w:rPr>
        <w:tab/>
      </w:r>
      <w:r w:rsidR="0090738B" w:rsidRPr="00B83031">
        <w:rPr>
          <w:rFonts w:ascii="Times New Roman" w:hAnsi="Times New Roman" w:cs="Times New Roman" w:hint="eastAsia"/>
        </w:rPr>
        <w:tab/>
      </w:r>
      <w:r w:rsidR="0090738B" w:rsidRPr="00B83031">
        <w:rPr>
          <w:rFonts w:ascii="Times New Roman" w:hAnsi="Times New Roman" w:cs="Times New Roman" w:hint="eastAsia"/>
        </w:rPr>
        <w:t>）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．将化学药品直接倒在天平左盘内，在右盘加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．将药品用纸包扎好放在天平左盘内，在右盘加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．先在左盘中放一张纸，将药品倒在纸上，在右盘加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</w:t>
      </w:r>
    </w:p>
    <w:p w:rsidR="0090738B" w:rsidRPr="00B83031" w:rsidRDefault="0090738B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．左、右盘各放一张大小相同的纸，在右盘加</w:t>
      </w:r>
      <w:r w:rsidRPr="00B83031">
        <w:rPr>
          <w:rFonts w:ascii="Times New Roman" w:hAnsi="Times New Roman" w:cs="Times New Roman" w:hint="eastAsia"/>
        </w:rPr>
        <w:t>20g</w:t>
      </w:r>
      <w:r w:rsidRPr="00B83031">
        <w:rPr>
          <w:rFonts w:ascii="Times New Roman" w:hAnsi="Times New Roman" w:cs="Times New Roman" w:hint="eastAsia"/>
        </w:rPr>
        <w:t>砝码，药品倒入左盘纸上并用药匙增减，直至天平平衡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AE4EB5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90738B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AE4EB5" w:rsidRPr="00B83031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1264DB" w:rsidRDefault="001264DB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0F3D5D" w:rsidRPr="00B83031" w:rsidRDefault="000F3D5D" w:rsidP="00B83031">
      <w:pPr>
        <w:spacing w:line="400" w:lineRule="exact"/>
        <w:rPr>
          <w:rFonts w:ascii="Times New Roman" w:hAnsi="Times New Roman" w:cs="Times New Roman"/>
        </w:rPr>
      </w:pPr>
    </w:p>
    <w:p w:rsidR="00D3080F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lastRenderedPageBreak/>
        <w:t>8</w:t>
      </w:r>
      <w:r w:rsidRPr="00B83031">
        <w:rPr>
          <w:rFonts w:ascii="Times New Roman" w:hAnsi="Times New Roman" w:cs="Times New Roman"/>
        </w:rPr>
        <w:t>、</w:t>
      </w:r>
      <w:r w:rsidR="00D3080F" w:rsidRPr="00B83031">
        <w:rPr>
          <w:rFonts w:ascii="Times New Roman" w:hAnsi="Times New Roman" w:cs="Times New Roman" w:hint="eastAsia"/>
        </w:rPr>
        <w:t>甲物体质量为</w:t>
      </w:r>
      <w:r w:rsidR="00D3080F" w:rsidRPr="00B83031">
        <w:rPr>
          <w:rFonts w:ascii="Times New Roman" w:hAnsi="Times New Roman" w:cs="Times New Roman" w:hint="eastAsia"/>
        </w:rPr>
        <w:t>100g</w:t>
      </w:r>
      <w:r w:rsidR="00D3080F" w:rsidRPr="00B83031">
        <w:rPr>
          <w:rFonts w:ascii="Times New Roman" w:hAnsi="Times New Roman" w:cs="Times New Roman" w:hint="eastAsia"/>
        </w:rPr>
        <w:t>，乙物体质量为</w:t>
      </w:r>
      <w:r w:rsidR="00D3080F" w:rsidRPr="00B83031">
        <w:rPr>
          <w:rFonts w:ascii="Times New Roman" w:hAnsi="Times New Roman" w:cs="Times New Roman" w:hint="eastAsia"/>
        </w:rPr>
        <w:t>20g</w:t>
      </w:r>
      <w:r w:rsidR="00D3080F" w:rsidRPr="00B83031">
        <w:rPr>
          <w:rFonts w:ascii="Times New Roman" w:hAnsi="Times New Roman" w:cs="Times New Roman" w:hint="eastAsia"/>
        </w:rPr>
        <w:t>。比较这两个物体的质量关系时，下列表达最确切的是</w:t>
      </w:r>
      <w:r w:rsidR="00D3080F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（</w:t>
      </w:r>
      <w:r w:rsidR="00D3080F" w:rsidRPr="00B83031">
        <w:rPr>
          <w:rFonts w:asciiTheme="minorEastAsia" w:hAnsiTheme="minorEastAsia" w:cs="Times New Roman" w:hint="eastAsia"/>
        </w:rPr>
        <w:tab/>
      </w:r>
      <w:r w:rsidR="00D3080F" w:rsidRPr="00B83031">
        <w:rPr>
          <w:rFonts w:asciiTheme="minorEastAsia" w:hAnsiTheme="minorEastAsia" w:cs="Times New Roman" w:hint="eastAsia"/>
        </w:rPr>
        <w:tab/>
      </w:r>
      <w:r w:rsidR="00D664F4" w:rsidRPr="00B83031">
        <w:rPr>
          <w:rFonts w:asciiTheme="minorEastAsia" w:hAnsiTheme="minorEastAsia" w:cs="Times New Roman" w:hint="eastAsia"/>
        </w:rPr>
        <w:t>）</w:t>
      </w:r>
    </w:p>
    <w:p w:rsidR="00D3080F" w:rsidRPr="00B83031" w:rsidRDefault="00D3080F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．甲的质量多，乙的质量少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．甲的质量高，乙的质量低</w:t>
      </w:r>
    </w:p>
    <w:p w:rsidR="00D3080F" w:rsidRPr="00B83031" w:rsidRDefault="00D3080F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．甲的质量大，乙的质量小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．甲的物质大，乙的物质小</w:t>
      </w:r>
    </w:p>
    <w:p w:rsidR="00715642" w:rsidRPr="00B83031" w:rsidRDefault="00715642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15642" w:rsidRPr="00B83031" w:rsidRDefault="00715642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Pr="00B83031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715642" w:rsidRPr="00B83031" w:rsidRDefault="00715642" w:rsidP="00B83031">
      <w:pPr>
        <w:spacing w:line="400" w:lineRule="exact"/>
        <w:rPr>
          <w:rFonts w:ascii="Times New Roman" w:hAnsi="Times New Roman" w:cs="Times New Roman"/>
        </w:rPr>
      </w:pPr>
    </w:p>
    <w:p w:rsidR="00426F04" w:rsidRPr="00B83031" w:rsidRDefault="00715642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9</w:t>
      </w:r>
      <w:r w:rsidRPr="00B83031">
        <w:rPr>
          <w:rFonts w:ascii="Times New Roman" w:hAnsi="Times New Roman" w:cs="Times New Roman" w:hint="eastAsia"/>
        </w:rPr>
        <w:t>、</w:t>
      </w:r>
      <w:r w:rsidR="00426F04" w:rsidRPr="00B83031">
        <w:rPr>
          <w:rFonts w:ascii="Times New Roman" w:hAnsi="Times New Roman" w:cs="Times New Roman" w:hint="eastAsia"/>
        </w:rPr>
        <w:t>在使用托盘天平</w:t>
      </w:r>
      <w:proofErr w:type="gramStart"/>
      <w:r w:rsidR="00426F04" w:rsidRPr="00B83031">
        <w:rPr>
          <w:rFonts w:ascii="Times New Roman" w:hAnsi="Times New Roman" w:cs="Times New Roman" w:hint="eastAsia"/>
        </w:rPr>
        <w:t>称物质</w:t>
      </w:r>
      <w:proofErr w:type="gramEnd"/>
      <w:r w:rsidR="00426F04" w:rsidRPr="00B83031">
        <w:rPr>
          <w:rFonts w:ascii="Times New Roman" w:hAnsi="Times New Roman" w:cs="Times New Roman" w:hint="eastAsia"/>
        </w:rPr>
        <w:t>质量的实验中，下列哪一项是不必要的</w:t>
      </w:r>
      <w:r w:rsidR="00426F04" w:rsidRPr="00B83031">
        <w:rPr>
          <w:rFonts w:ascii="Times New Roman" w:hAnsi="Times New Roman" w:cs="Times New Roman" w:hint="eastAsia"/>
        </w:rPr>
        <w:tab/>
      </w:r>
      <w:r w:rsidR="00D664F4" w:rsidRPr="00B83031">
        <w:rPr>
          <w:rFonts w:ascii="Times New Roman" w:hAnsi="Times New Roman" w:cs="Times New Roman" w:hint="eastAsia"/>
        </w:rPr>
        <w:t>（</w:t>
      </w:r>
      <w:r w:rsidR="00426F04" w:rsidRPr="00B83031">
        <w:rPr>
          <w:rFonts w:ascii="Times New Roman" w:hAnsi="Times New Roman" w:cs="Times New Roman" w:hint="eastAsia"/>
        </w:rPr>
        <w:tab/>
      </w:r>
      <w:r w:rsidR="00426F04" w:rsidRPr="00B83031">
        <w:rPr>
          <w:rFonts w:ascii="Times New Roman" w:hAnsi="Times New Roman" w:cs="Times New Roman" w:hint="eastAsia"/>
        </w:rPr>
        <w:tab/>
      </w:r>
      <w:r w:rsidR="00426F04" w:rsidRPr="00B83031">
        <w:rPr>
          <w:rFonts w:ascii="Times New Roman" w:hAnsi="Times New Roman" w:cs="Times New Roman" w:hint="eastAsia"/>
        </w:rPr>
        <w:t>）</w:t>
      </w:r>
    </w:p>
    <w:p w:rsidR="00426F04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使用天平时，应将天平放在水平工作台面上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调节横梁平衡时，应先将游码移至横梁标尺左端</w:t>
      </w:r>
      <w:r w:rsidRPr="00B83031">
        <w:rPr>
          <w:rFonts w:ascii="Times New Roman" w:hAnsi="Times New Roman" w:cs="Times New Roman" w:hint="eastAsia"/>
        </w:rPr>
        <w:t>0</w:t>
      </w:r>
      <w:r w:rsidR="00426F04" w:rsidRPr="00B83031">
        <w:rPr>
          <w:rFonts w:ascii="Times New Roman" w:hAnsi="Times New Roman" w:cs="Times New Roman" w:hint="eastAsia"/>
        </w:rPr>
        <w:t>刻度处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称量时，左盘应放置被称量物体，右盘放砝码</w:t>
      </w:r>
    </w:p>
    <w:p w:rsidR="00F8376E" w:rsidRPr="00B83031" w:rsidRDefault="00F8376E" w:rsidP="00B8303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</w:t>
      </w:r>
      <w:r w:rsidR="00426F04" w:rsidRPr="00B83031">
        <w:rPr>
          <w:rFonts w:ascii="Times New Roman" w:hAnsi="Times New Roman" w:cs="Times New Roman" w:hint="eastAsia"/>
        </w:rPr>
        <w:t>判断天平横梁是否平衡时，一定要等指针完全静止下来</w:t>
      </w:r>
    </w:p>
    <w:p w:rsidR="0058026B" w:rsidRPr="00B83031" w:rsidRDefault="0058026B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58026B" w:rsidRPr="00B83031" w:rsidRDefault="0058026B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F8376E" w:rsidRPr="00B83031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58026B" w:rsidRPr="00B83031" w:rsidRDefault="0058026B" w:rsidP="00B83031">
      <w:pPr>
        <w:spacing w:line="400" w:lineRule="exact"/>
        <w:rPr>
          <w:rFonts w:ascii="Times New Roman" w:hAnsi="Times New Roman" w:cs="Times New Roman"/>
        </w:rPr>
      </w:pPr>
    </w:p>
    <w:p w:rsidR="00F8376E" w:rsidRPr="00B83031" w:rsidRDefault="00B17C29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10</w:t>
      </w:r>
      <w:r w:rsidRPr="00B83031">
        <w:rPr>
          <w:rFonts w:ascii="Times New Roman" w:hAnsi="Times New Roman" w:cs="Times New Roman" w:hint="eastAsia"/>
        </w:rPr>
        <w:t>、</w:t>
      </w:r>
      <w:r w:rsidR="00F8376E" w:rsidRPr="00B83031">
        <w:rPr>
          <w:rFonts w:ascii="Times New Roman" w:hAnsi="Times New Roman" w:cs="Times New Roman" w:hint="eastAsia"/>
        </w:rPr>
        <w:t>下列情况中，物体的质量发生了变化的是</w:t>
      </w:r>
      <w:r w:rsidR="00F8376E" w:rsidRPr="00B83031">
        <w:rPr>
          <w:rFonts w:ascii="Times New Roman" w:hAnsi="Times New Roman" w:cs="Times New Roman" w:hint="eastAsia"/>
        </w:rPr>
        <w:tab/>
      </w:r>
      <w:r w:rsidR="007D7C6A" w:rsidRPr="00B83031">
        <w:rPr>
          <w:rFonts w:ascii="Times New Roman" w:hAnsi="Times New Roman" w:cs="Times New Roman" w:hint="eastAsia"/>
        </w:rPr>
        <w:t>（</w:t>
      </w:r>
      <w:r w:rsidR="00F8376E" w:rsidRPr="00B83031">
        <w:rPr>
          <w:rFonts w:ascii="Times New Roman" w:hAnsi="Times New Roman" w:cs="Times New Roman" w:hint="eastAsia"/>
        </w:rPr>
        <w:tab/>
      </w:r>
      <w:r w:rsidR="00F8376E" w:rsidRPr="00B83031">
        <w:rPr>
          <w:rFonts w:ascii="Times New Roman" w:hAnsi="Times New Roman" w:cs="Times New Roman" w:hint="eastAsia"/>
        </w:rPr>
        <w:tab/>
      </w:r>
      <w:r w:rsidR="00F8376E" w:rsidRPr="00B83031">
        <w:rPr>
          <w:rFonts w:ascii="Times New Roman" w:hAnsi="Times New Roman" w:cs="Times New Roman" w:hint="eastAsia"/>
        </w:rPr>
        <w:t>）</w:t>
      </w:r>
    </w:p>
    <w:p w:rsidR="00F8376E" w:rsidRPr="00B83031" w:rsidRDefault="00F8376E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A</w:t>
      </w:r>
      <w:r w:rsidRPr="00B83031">
        <w:rPr>
          <w:rFonts w:ascii="Times New Roman" w:hAnsi="Times New Roman" w:cs="Times New Roman" w:hint="eastAsia"/>
        </w:rPr>
        <w:t>．一杯水凝固成冰后体积变大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B</w:t>
      </w:r>
      <w:r w:rsidRPr="00B83031">
        <w:rPr>
          <w:rFonts w:ascii="Times New Roman" w:hAnsi="Times New Roman" w:cs="Times New Roman" w:hint="eastAsia"/>
        </w:rPr>
        <w:t>．一包西瓜籽从地球带到月球</w:t>
      </w:r>
    </w:p>
    <w:p w:rsidR="00F8376E" w:rsidRPr="00B83031" w:rsidRDefault="00F8376E" w:rsidP="0085224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C</w:t>
      </w:r>
      <w:r w:rsidRPr="00B83031">
        <w:rPr>
          <w:rFonts w:ascii="Times New Roman" w:hAnsi="Times New Roman" w:cs="Times New Roman" w:hint="eastAsia"/>
        </w:rPr>
        <w:t>．一支烧红的玻璃管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Pr="00B83031">
        <w:rPr>
          <w:rFonts w:ascii="Times New Roman" w:hAnsi="Times New Roman" w:cs="Times New Roman" w:hint="eastAsia"/>
        </w:rPr>
        <w:t>D</w:t>
      </w:r>
      <w:r w:rsidRPr="00B83031">
        <w:rPr>
          <w:rFonts w:ascii="Times New Roman" w:hAnsi="Times New Roman" w:cs="Times New Roman" w:hint="eastAsia"/>
        </w:rPr>
        <w:t>．锅中正在加热的水</w:t>
      </w:r>
    </w:p>
    <w:p w:rsidR="00F8376E" w:rsidRPr="00B83031" w:rsidRDefault="00F8376E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F8376E" w:rsidRDefault="00F8376E" w:rsidP="00B83031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Pr="00B83031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852246" w:rsidRPr="00B83031" w:rsidRDefault="00852246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F8376E" w:rsidRPr="00B83031" w:rsidRDefault="00F8376E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11</w:t>
      </w:r>
      <w:r w:rsidRPr="00B83031">
        <w:rPr>
          <w:rFonts w:ascii="Times New Roman" w:hAnsi="Times New Roman" w:cs="Times New Roman" w:hint="eastAsia"/>
        </w:rPr>
        <w:t>、如果天平砝码由于久用磨损，则测物体的质量将会</w:t>
      </w:r>
      <w:r w:rsidRPr="00B83031">
        <w:rPr>
          <w:rFonts w:ascii="Times New Roman" w:hAnsi="Times New Roman" w:cs="Times New Roman" w:hint="eastAsia"/>
        </w:rPr>
        <w:t>_________</w:t>
      </w:r>
      <w:r w:rsidRPr="00B83031">
        <w:rPr>
          <w:rFonts w:ascii="Times New Roman" w:hAnsi="Times New Roman" w:cs="Times New Roman" w:hint="eastAsia"/>
        </w:rPr>
        <w:t>，若天平砝码不慎沾上了少许油泥，则所测物体质量将会</w:t>
      </w:r>
      <w:r w:rsidRPr="00B83031">
        <w:rPr>
          <w:rFonts w:ascii="Times New Roman" w:hAnsi="Times New Roman" w:cs="Times New Roman" w:hint="eastAsia"/>
        </w:rPr>
        <w:t>_________</w:t>
      </w:r>
      <w:r w:rsidRPr="00B83031">
        <w:rPr>
          <w:rFonts w:ascii="Times New Roman" w:hAnsi="Times New Roman" w:cs="Times New Roman" w:hint="eastAsia"/>
        </w:rPr>
        <w:t>。</w:t>
      </w:r>
    </w:p>
    <w:p w:rsidR="00B17C29" w:rsidRPr="00B83031" w:rsidRDefault="00B17C29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B17C29" w:rsidRPr="00B83031" w:rsidRDefault="00B17C29" w:rsidP="00B83031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8C7F78">
        <w:rPr>
          <w:rFonts w:ascii="Times New Roman" w:hAnsiTheme="minorEastAsia" w:cs="Times New Roman" w:hint="eastAsia"/>
          <w:color w:val="FF0000"/>
          <w:szCs w:val="24"/>
        </w:rPr>
        <w:t>偏大；偏</w:t>
      </w:r>
      <w:r w:rsidR="00F8376E" w:rsidRPr="00B83031">
        <w:rPr>
          <w:rFonts w:ascii="Times New Roman" w:hAnsiTheme="minorEastAsia" w:cs="Times New Roman" w:hint="eastAsia"/>
          <w:color w:val="FF0000"/>
          <w:szCs w:val="24"/>
        </w:rPr>
        <w:t>小</w:t>
      </w:r>
    </w:p>
    <w:p w:rsidR="0058013B" w:rsidRPr="00B83031" w:rsidRDefault="0058013B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B83031" w:rsidRDefault="00156AFF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="00F8376E"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 w:hint="eastAsia"/>
        </w:rPr>
        <w:t>、</w:t>
      </w:r>
      <w:r w:rsidR="008C7F78">
        <w:rPr>
          <w:rFonts w:ascii="Times New Roman" w:hAnsi="Times New Roman" w:cs="Times New Roman" w:hint="eastAsia"/>
        </w:rPr>
        <w:t>“神舟”五号飞船发射</w:t>
      </w:r>
      <w:r w:rsidR="00F8376E" w:rsidRPr="00B83031">
        <w:rPr>
          <w:rFonts w:ascii="Times New Roman" w:hAnsi="Times New Roman" w:cs="Times New Roman" w:hint="eastAsia"/>
        </w:rPr>
        <w:t>成功标志着我国载人航天事业进入了世界强国行列</w:t>
      </w:r>
      <w:r w:rsidR="00CA0FF2" w:rsidRPr="00B83031">
        <w:rPr>
          <w:rFonts w:ascii="Times New Roman" w:hAnsi="Times New Roman" w:cs="Times New Roman" w:hint="eastAsia"/>
        </w:rPr>
        <w:t>。</w:t>
      </w:r>
      <w:r w:rsidR="00F8376E" w:rsidRPr="00B83031">
        <w:rPr>
          <w:rFonts w:ascii="Times New Roman" w:hAnsi="Times New Roman" w:cs="Times New Roman" w:hint="eastAsia"/>
        </w:rPr>
        <w:t>当“神舟”五号飞船在太空运行时，处于失重状态的宇航员杨利伟的身体质量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8C7F78">
        <w:rPr>
          <w:rFonts w:ascii="Times New Roman" w:hAnsi="Times New Roman" w:cs="Times New Roman" w:hint="eastAsia"/>
        </w:rPr>
        <w:t>。</w:t>
      </w:r>
      <w:r w:rsidR="00F8376E" w:rsidRPr="00B83031">
        <w:rPr>
          <w:rFonts w:ascii="Times New Roman" w:hAnsi="Times New Roman" w:cs="Times New Roman" w:hint="eastAsia"/>
        </w:rPr>
        <w:t>选填</w:t>
      </w:r>
      <w:r w:rsidR="00B83031" w:rsidRPr="00B83031">
        <w:rPr>
          <w:rFonts w:ascii="Times New Roman" w:hAnsi="Times New Roman" w:cs="Times New Roman" w:hint="eastAsia"/>
          <w:szCs w:val="24"/>
        </w:rPr>
        <w:t>（</w:t>
      </w:r>
      <w:r w:rsidR="00F8376E" w:rsidRPr="00B83031">
        <w:rPr>
          <w:rFonts w:ascii="Times New Roman" w:hAnsi="Times New Roman" w:cs="Times New Roman" w:hint="eastAsia"/>
        </w:rPr>
        <w:t>“变大”、“变方”或“不变”）</w:t>
      </w:r>
    </w:p>
    <w:p w:rsidR="00D4203D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CA0FF2" w:rsidRPr="00B83031">
        <w:rPr>
          <w:rFonts w:ascii="Times New Roman" w:hAnsi="Times New Roman" w:cs="Times New Roman" w:hint="eastAsia"/>
          <w:color w:val="FF0000"/>
          <w:szCs w:val="24"/>
        </w:rPr>
        <w:t>不变</w:t>
      </w:r>
    </w:p>
    <w:p w:rsidR="009565C8" w:rsidRPr="00B83031" w:rsidRDefault="009565C8" w:rsidP="00B83031">
      <w:pPr>
        <w:spacing w:line="400" w:lineRule="exact"/>
        <w:rPr>
          <w:rFonts w:ascii="Times New Roman" w:hAnsi="Times New Roman" w:cs="Times New Roman"/>
        </w:rPr>
      </w:pPr>
    </w:p>
    <w:p w:rsidR="0058013B" w:rsidRPr="008C7F78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="00B17C29" w:rsidRPr="00B83031">
        <w:rPr>
          <w:rFonts w:ascii="Times New Roman" w:hAnsi="Times New Roman" w:cs="Times New Roman" w:hint="eastAsia"/>
        </w:rPr>
        <w:t>2</w:t>
      </w:r>
      <w:r w:rsidRPr="00B83031">
        <w:rPr>
          <w:rFonts w:ascii="Times New Roman" w:hAnsi="Times New Roman" w:cs="Times New Roman"/>
        </w:rPr>
        <w:t>、</w:t>
      </w:r>
      <w:r w:rsidR="00CA0FF2" w:rsidRPr="00B83031">
        <w:rPr>
          <w:rFonts w:ascii="Times New Roman" w:hAnsi="Times New Roman" w:cs="Times New Roman" w:hint="eastAsia"/>
        </w:rPr>
        <w:t>完成下列单位换算：</w:t>
      </w:r>
      <w:r w:rsidR="00CA0FF2" w:rsidRPr="00B83031">
        <w:rPr>
          <w:rFonts w:ascii="Times New Roman" w:hAnsi="Times New Roman" w:cs="Times New Roman" w:hint="eastAsia"/>
        </w:rPr>
        <w:t>2.5</w:t>
      </w:r>
      <w:r w:rsidR="00CA0FF2" w:rsidRPr="00B83031">
        <w:rPr>
          <w:rFonts w:ascii="Times New Roman" w:hAnsi="Times New Roman" w:cs="Times New Roman" w:hint="eastAsia"/>
        </w:rPr>
        <w:t>吨＝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克；</w:t>
      </w:r>
      <w:r w:rsidR="00CA0FF2" w:rsidRPr="00B83031">
        <w:rPr>
          <w:rFonts w:ascii="Times New Roman" w:hAnsi="Times New Roman" w:cs="Times New Roman" w:hint="eastAsia"/>
        </w:rPr>
        <w:t>6</w:t>
      </w:r>
      <w:r w:rsidR="00CA0FF2" w:rsidRPr="00B83031">
        <w:rPr>
          <w:rFonts w:ascii="Times New Roman" w:hAnsi="Times New Roman" w:cs="Times New Roman" w:hint="eastAsia"/>
        </w:rPr>
        <w:t>毫克＝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千克；</w:t>
      </w:r>
      <w:r w:rsidR="00CA0FF2" w:rsidRPr="00B83031">
        <w:rPr>
          <w:rFonts w:ascii="Times New Roman" w:hAnsi="Times New Roman" w:cs="Times New Roman" w:hint="eastAsia"/>
        </w:rPr>
        <w:t>4.5</w:t>
      </w:r>
      <w:r w:rsidR="00CA0FF2" w:rsidRPr="00B83031">
        <w:rPr>
          <w:rFonts w:ascii="Times New Roman" w:hAnsi="Times New Roman" w:cs="Times New Roman" w:hint="eastAsia"/>
        </w:rPr>
        <w:t>×</w:t>
      </w:r>
      <w:r w:rsidR="00CA0FF2" w:rsidRPr="00B83031">
        <w:rPr>
          <w:rFonts w:ascii="Times New Roman" w:hAnsi="Times New Roman" w:cs="Times New Roman" w:hint="eastAsia"/>
        </w:rPr>
        <w:t>10</w:t>
      </w:r>
      <w:r w:rsidR="00CA0FF2" w:rsidRPr="00B83031">
        <w:rPr>
          <w:rFonts w:ascii="Times New Roman" w:hAnsi="Times New Roman" w:cs="Times New Roman" w:hint="eastAsia"/>
          <w:vertAlign w:val="superscript"/>
        </w:rPr>
        <w:t>8</w:t>
      </w:r>
      <w:r w:rsidR="00CA0FF2" w:rsidRPr="00B83031">
        <w:rPr>
          <w:rFonts w:ascii="Times New Roman" w:hAnsi="Times New Roman" w:cs="Times New Roman" w:hint="eastAsia"/>
        </w:rPr>
        <w:t>克</w:t>
      </w:r>
      <w:r w:rsidR="00CA0FF2" w:rsidRPr="00B83031">
        <w:rPr>
          <w:rFonts w:ascii="Times New Roman" w:hAnsi="Times New Roman" w:cs="Times New Roman" w:hint="eastAsia"/>
        </w:rPr>
        <w:t>=_____</w:t>
      </w:r>
      <w:r w:rsidR="00CA0FF2" w:rsidRPr="00B83031">
        <w:rPr>
          <w:rFonts w:ascii="Times New Roman" w:hAnsi="Times New Roman" w:cs="Times New Roman" w:hint="eastAsia"/>
        </w:rPr>
        <w:t>吨；</w:t>
      </w:r>
      <w:r w:rsidR="00CA0FF2" w:rsidRPr="00B83031">
        <w:rPr>
          <w:rFonts w:ascii="Times New Roman" w:hAnsi="Times New Roman" w:cs="Times New Roman" w:hint="eastAsia"/>
        </w:rPr>
        <w:t>4</w:t>
      </w:r>
      <w:r w:rsidR="00CA0FF2" w:rsidRPr="00B83031">
        <w:rPr>
          <w:rFonts w:ascii="Times New Roman" w:hAnsi="Times New Roman" w:cs="Times New Roman" w:hint="eastAsia"/>
        </w:rPr>
        <w:t>×</w:t>
      </w:r>
      <w:r w:rsidR="00CA0FF2" w:rsidRPr="00B83031">
        <w:rPr>
          <w:rFonts w:ascii="Times New Roman" w:hAnsi="Times New Roman" w:cs="Times New Roman" w:hint="eastAsia"/>
        </w:rPr>
        <w:t>10</w:t>
      </w:r>
      <w:r w:rsidR="00CA0FF2" w:rsidRPr="00B83031">
        <w:rPr>
          <w:rFonts w:ascii="Times New Roman" w:hAnsi="Times New Roman" w:cs="Times New Roman" w:hint="eastAsia"/>
          <w:vertAlign w:val="superscript"/>
        </w:rPr>
        <w:t>9</w:t>
      </w:r>
      <w:r w:rsidR="00CA0FF2" w:rsidRPr="00B83031">
        <w:rPr>
          <w:rFonts w:ascii="Times New Roman" w:hAnsi="Times New Roman" w:cs="Times New Roman" w:hint="eastAsia"/>
        </w:rPr>
        <w:t>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千克＝</w:t>
      </w:r>
      <w:r w:rsidR="00CA0FF2" w:rsidRPr="00B83031">
        <w:rPr>
          <w:rFonts w:ascii="Times New Roman" w:hAnsi="Times New Roman" w:cs="Times New Roman" w:hint="eastAsia"/>
        </w:rPr>
        <w:t>_____</w:t>
      </w:r>
      <w:r w:rsidR="00CA0FF2" w:rsidRPr="00B83031">
        <w:rPr>
          <w:rFonts w:ascii="Times New Roman" w:hAnsi="Times New Roman" w:cs="Times New Roman" w:hint="eastAsia"/>
        </w:rPr>
        <w:t>毫克</w:t>
      </w:r>
    </w:p>
    <w:p w:rsidR="0058013B" w:rsidRPr="00B83031" w:rsidRDefault="0058013B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CA0FF2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58013B" w:rsidRPr="00B83031" w:rsidRDefault="0058013B" w:rsidP="00B83031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3031">
        <w:rPr>
          <w:rFonts w:ascii="Times New Roman" w:hAnsi="Times New Roman" w:cs="Times New Roman"/>
          <w:color w:val="FF0000"/>
          <w:szCs w:val="21"/>
        </w:rPr>
        <w:t>【答案】</w:t>
      </w:r>
      <w:r w:rsidR="00CA0FF2" w:rsidRPr="00B83031">
        <w:rPr>
          <w:rFonts w:ascii="Times New Roman" w:hAnsi="Times New Roman" w:cs="Times New Roman" w:hint="eastAsia"/>
          <w:color w:val="FF0000"/>
        </w:rPr>
        <w:t>2.5</w:t>
      </w:r>
      <w:r w:rsidR="00CA0FF2" w:rsidRPr="00B83031">
        <w:rPr>
          <w:rFonts w:ascii="Times New Roman" w:hAnsi="Times New Roman" w:cs="Times New Roman" w:hint="eastAsia"/>
          <w:color w:val="FF0000"/>
        </w:rPr>
        <w:t>×</w:t>
      </w:r>
      <w:r w:rsidR="00CA0FF2" w:rsidRPr="00B83031">
        <w:rPr>
          <w:rFonts w:ascii="Times New Roman" w:hAnsi="Times New Roman" w:cs="Times New Roman" w:hint="eastAsia"/>
          <w:color w:val="FF0000"/>
        </w:rPr>
        <w:t>10</w:t>
      </w:r>
      <w:r w:rsidR="00CA0FF2" w:rsidRPr="00B83031">
        <w:rPr>
          <w:rFonts w:ascii="Times New Roman" w:hAnsi="Times New Roman" w:cs="Times New Roman" w:hint="eastAsia"/>
          <w:color w:val="FF0000"/>
          <w:vertAlign w:val="superscript"/>
        </w:rPr>
        <w:t>6</w:t>
      </w:r>
      <w:r w:rsidR="00CA0FF2" w:rsidRPr="00B83031">
        <w:rPr>
          <w:rFonts w:ascii="Times New Roman" w:hAnsi="Times New Roman" w:cs="Times New Roman" w:hint="eastAsia"/>
          <w:color w:val="FF0000"/>
        </w:rPr>
        <w:t>；</w:t>
      </w:r>
      <w:r w:rsidR="00CA0FF2" w:rsidRPr="00B83031">
        <w:rPr>
          <w:rFonts w:ascii="Times New Roman" w:hAnsi="Times New Roman" w:cs="Times New Roman" w:hint="eastAsia"/>
          <w:color w:val="FF0000"/>
        </w:rPr>
        <w:t>6</w:t>
      </w:r>
      <w:r w:rsidR="00CA0FF2" w:rsidRPr="00B83031">
        <w:rPr>
          <w:rFonts w:ascii="Times New Roman" w:hAnsi="Times New Roman" w:cs="Times New Roman" w:hint="eastAsia"/>
          <w:color w:val="FF0000"/>
        </w:rPr>
        <w:t>×</w:t>
      </w:r>
      <w:r w:rsidR="00CA0FF2" w:rsidRPr="00B83031">
        <w:rPr>
          <w:rFonts w:ascii="Times New Roman" w:hAnsi="Times New Roman" w:cs="Times New Roman" w:hint="eastAsia"/>
          <w:color w:val="FF0000"/>
        </w:rPr>
        <w:t>10</w:t>
      </w:r>
      <w:r w:rsidR="00CA0FF2" w:rsidRPr="00B83031">
        <w:rPr>
          <w:rFonts w:ascii="Times New Roman" w:hAnsi="Times New Roman" w:cs="Times New Roman" w:hint="eastAsia"/>
          <w:color w:val="FF0000"/>
          <w:vertAlign w:val="superscript"/>
        </w:rPr>
        <w:t>-6</w:t>
      </w:r>
      <w:r w:rsidR="00CA0FF2" w:rsidRPr="00B83031">
        <w:rPr>
          <w:rFonts w:ascii="Times New Roman" w:hAnsi="Times New Roman" w:cs="Times New Roman" w:hint="eastAsia"/>
          <w:color w:val="FF0000"/>
        </w:rPr>
        <w:t>；</w:t>
      </w:r>
      <w:r w:rsidR="00CA0FF2" w:rsidRPr="00B83031">
        <w:rPr>
          <w:rFonts w:ascii="Times New Roman" w:hAnsi="Times New Roman" w:cs="Times New Roman" w:hint="eastAsia"/>
          <w:color w:val="FF0000"/>
        </w:rPr>
        <w:t>450</w:t>
      </w:r>
      <w:r w:rsidR="00CA0FF2" w:rsidRPr="00B83031">
        <w:rPr>
          <w:rFonts w:ascii="Times New Roman" w:hAnsi="Times New Roman" w:cs="Times New Roman" w:hint="eastAsia"/>
          <w:color w:val="FF0000"/>
        </w:rPr>
        <w:t>；</w:t>
      </w:r>
      <w:r w:rsidR="00CA0FF2" w:rsidRPr="00B83031">
        <w:rPr>
          <w:rFonts w:ascii="Times New Roman" w:hAnsi="Times New Roman" w:cs="Times New Roman" w:hint="eastAsia"/>
          <w:color w:val="FF0000"/>
        </w:rPr>
        <w:t>4</w:t>
      </w:r>
      <w:r w:rsidR="00CA0FF2" w:rsidRPr="00B83031">
        <w:rPr>
          <w:rFonts w:ascii="Times New Roman" w:hAnsi="Times New Roman" w:cs="Times New Roman" w:hint="eastAsia"/>
          <w:color w:val="FF0000"/>
        </w:rPr>
        <w:t>×</w:t>
      </w:r>
      <w:r w:rsidR="00CA0FF2" w:rsidRPr="00B83031">
        <w:rPr>
          <w:rFonts w:ascii="Times New Roman" w:hAnsi="Times New Roman" w:cs="Times New Roman" w:hint="eastAsia"/>
          <w:color w:val="FF0000"/>
        </w:rPr>
        <w:t>10</w:t>
      </w:r>
      <w:r w:rsidR="00CA0FF2" w:rsidRPr="00B83031">
        <w:rPr>
          <w:rFonts w:ascii="Times New Roman" w:hAnsi="Times New Roman" w:cs="Times New Roman" w:hint="eastAsia"/>
          <w:color w:val="FF0000"/>
          <w:vertAlign w:val="superscript"/>
        </w:rPr>
        <w:t>6</w:t>
      </w:r>
      <w:r w:rsidR="00CA0FF2" w:rsidRPr="00B83031">
        <w:rPr>
          <w:rFonts w:ascii="Times New Roman" w:hAnsi="Times New Roman" w:cs="Times New Roman" w:hint="eastAsia"/>
          <w:color w:val="FF0000"/>
        </w:rPr>
        <w:t>；</w:t>
      </w:r>
      <w:r w:rsidR="00CA0FF2" w:rsidRPr="00B83031">
        <w:rPr>
          <w:rFonts w:ascii="Times New Roman" w:hAnsi="Times New Roman" w:cs="Times New Roman" w:hint="eastAsia"/>
          <w:color w:val="FF0000"/>
        </w:rPr>
        <w:t>4</w:t>
      </w:r>
      <w:r w:rsidR="00CA0FF2" w:rsidRPr="00B83031">
        <w:rPr>
          <w:rFonts w:ascii="Times New Roman" w:hAnsi="Times New Roman" w:cs="Times New Roman" w:hint="eastAsia"/>
          <w:color w:val="FF0000"/>
        </w:rPr>
        <w:t>×</w:t>
      </w:r>
      <w:r w:rsidR="00CA0FF2" w:rsidRPr="00B83031">
        <w:rPr>
          <w:rFonts w:ascii="Times New Roman" w:hAnsi="Times New Roman" w:cs="Times New Roman" w:hint="eastAsia"/>
          <w:color w:val="FF0000"/>
        </w:rPr>
        <w:t>10</w:t>
      </w:r>
      <w:r w:rsidR="00CA0FF2" w:rsidRPr="00B83031">
        <w:rPr>
          <w:rFonts w:ascii="Times New Roman" w:hAnsi="Times New Roman" w:cs="Times New Roman" w:hint="eastAsia"/>
          <w:color w:val="FF0000"/>
          <w:vertAlign w:val="superscript"/>
        </w:rPr>
        <w:t>12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="00B17C29" w:rsidRPr="00B83031">
        <w:rPr>
          <w:rFonts w:ascii="Times New Roman" w:hAnsi="Times New Roman" w:cs="Times New Roman" w:hint="eastAsia"/>
        </w:rPr>
        <w:t>3</w:t>
      </w:r>
      <w:r w:rsidRPr="00B83031">
        <w:rPr>
          <w:rFonts w:ascii="Times New Roman" w:hAnsi="Times New Roman" w:cs="Times New Roman"/>
        </w:rPr>
        <w:t>、</w:t>
      </w:r>
      <w:r w:rsidR="00CA0FF2" w:rsidRPr="00B83031">
        <w:rPr>
          <w:rFonts w:ascii="Times New Roman" w:hAnsi="Times New Roman" w:cs="Times New Roman" w:hint="eastAsia"/>
        </w:rPr>
        <w:t>中国赠送给联合国的“世纪宝鼎”质量是</w:t>
      </w:r>
      <w:r w:rsidR="00CA0FF2" w:rsidRPr="00B83031">
        <w:rPr>
          <w:rFonts w:ascii="Times New Roman" w:hAnsi="Times New Roman" w:cs="Times New Roman" w:hint="eastAsia"/>
        </w:rPr>
        <w:t>1.6t</w:t>
      </w:r>
      <w:r w:rsidR="00CA0FF2" w:rsidRPr="00B83031">
        <w:rPr>
          <w:rFonts w:ascii="Times New Roman" w:hAnsi="Times New Roman" w:cs="Times New Roman" w:hint="eastAsia"/>
        </w:rPr>
        <w:t>，由中国运抵联合国总部，其质量</w:t>
      </w:r>
      <w:r w:rsidR="00CA0FF2" w:rsidRPr="00B83031">
        <w:rPr>
          <w:rFonts w:ascii="Times New Roman" w:hAnsi="Times New Roman" w:cs="Times New Roman" w:hint="eastAsia"/>
        </w:rPr>
        <w:t>______kg</w:t>
      </w:r>
      <w:r w:rsidR="00CA0FF2" w:rsidRPr="00B83031">
        <w:rPr>
          <w:rFonts w:ascii="Times New Roman" w:hAnsi="Times New Roman" w:cs="Times New Roman" w:hint="eastAsia"/>
        </w:rPr>
        <w:t>，神州号飞船将一面质量为</w:t>
      </w:r>
      <w:r w:rsidR="00CA0FF2" w:rsidRPr="00B83031">
        <w:rPr>
          <w:rFonts w:ascii="Times New Roman" w:hAnsi="Times New Roman" w:cs="Times New Roman" w:hint="eastAsia"/>
        </w:rPr>
        <w:t>500g</w:t>
      </w:r>
      <w:r w:rsidR="00CA0FF2" w:rsidRPr="00B83031">
        <w:rPr>
          <w:rFonts w:ascii="Times New Roman" w:hAnsi="Times New Roman" w:cs="Times New Roman" w:hint="eastAsia"/>
        </w:rPr>
        <w:t>的国旗载入太空，在太空中，国旗的质量将</w:t>
      </w:r>
      <w:r w:rsidR="00CA0FF2" w:rsidRPr="00B83031">
        <w:rPr>
          <w:rFonts w:ascii="Times New Roman" w:hAnsi="Times New Roman" w:cs="Times New Roman" w:hint="eastAsia"/>
        </w:rPr>
        <w:t>__________</w:t>
      </w:r>
      <w:r w:rsidR="00CA0FF2" w:rsidRPr="00B83031">
        <w:rPr>
          <w:rFonts w:ascii="Times New Roman" w:hAnsi="Times New Roman" w:cs="Times New Roman" w:hint="eastAsia"/>
        </w:rPr>
        <w:t>填</w:t>
      </w:r>
      <w:r w:rsidR="007D7C6A" w:rsidRPr="00B83031">
        <w:rPr>
          <w:rFonts w:ascii="Times New Roman" w:hAnsi="Times New Roman" w:cs="Times New Roman" w:hint="eastAsia"/>
        </w:rPr>
        <w:t>（</w:t>
      </w:r>
      <w:r w:rsidR="00CA0FF2" w:rsidRPr="00B83031">
        <w:rPr>
          <w:rFonts w:ascii="Times New Roman" w:hAnsi="Times New Roman" w:cs="Times New Roman" w:hint="eastAsia"/>
        </w:rPr>
        <w:t>“变大”，“变小”或“不变”）</w:t>
      </w:r>
    </w:p>
    <w:p w:rsidR="000158BE" w:rsidRPr="00B83031" w:rsidRDefault="00D4203D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3031">
        <w:rPr>
          <w:rFonts w:ascii="Times New Roman" w:hAnsiTheme="minorEastAsia" w:cs="Times New Roman"/>
          <w:color w:val="FF0000"/>
          <w:szCs w:val="24"/>
        </w:rPr>
        <w:t>★</w:t>
      </w:r>
      <w:r w:rsidR="008403F0" w:rsidRPr="00B83031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3031" w:rsidRDefault="007B0633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8403F0" w:rsidRPr="00B83031">
        <w:rPr>
          <w:rFonts w:ascii="Times New Roman" w:hAnsi="Times New Roman" w:cs="Times New Roman" w:hint="eastAsia"/>
          <w:color w:val="FF0000"/>
          <w:szCs w:val="24"/>
        </w:rPr>
        <w:t>1600</w:t>
      </w:r>
      <w:r w:rsidR="008403F0" w:rsidRPr="00B83031">
        <w:rPr>
          <w:rFonts w:ascii="Times New Roman" w:hAnsi="Times New Roman" w:cs="Times New Roman" w:hint="eastAsia"/>
          <w:color w:val="FF0000"/>
          <w:szCs w:val="24"/>
        </w:rPr>
        <w:t>；不变</w:t>
      </w:r>
    </w:p>
    <w:p w:rsidR="00285104" w:rsidRPr="00B83031" w:rsidRDefault="00285104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4566FC" w:rsidRPr="00B83031" w:rsidRDefault="00285104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/>
        </w:rPr>
        <w:t>1</w:t>
      </w:r>
      <w:r w:rsidRPr="00B83031">
        <w:rPr>
          <w:rFonts w:ascii="Times New Roman" w:hAnsi="Times New Roman" w:cs="Times New Roman" w:hint="eastAsia"/>
        </w:rPr>
        <w:t>4</w:t>
      </w:r>
      <w:r w:rsidRPr="00B83031">
        <w:rPr>
          <w:rFonts w:ascii="Times New Roman" w:hAnsi="Times New Roman" w:cs="Times New Roman"/>
        </w:rPr>
        <w:t>、</w:t>
      </w:r>
      <w:r w:rsidR="004566FC" w:rsidRPr="00B83031">
        <w:rPr>
          <w:rFonts w:ascii="Times New Roman" w:hAnsi="Times New Roman" w:cs="Times New Roman" w:hint="eastAsia"/>
        </w:rPr>
        <w:t>用托盘天平称物体质量时，当把一只最小的砝码加入右盘时嫌多，而取出这只最小的砝码又嫌少，这时应通过</w:t>
      </w:r>
      <w:r w:rsidR="004566FC" w:rsidRPr="00B83031">
        <w:rPr>
          <w:rFonts w:ascii="Times New Roman" w:hAnsi="Times New Roman" w:cs="Times New Roman" w:hint="eastAsia"/>
        </w:rPr>
        <w:t>___________</w:t>
      </w:r>
      <w:r w:rsidR="004566FC" w:rsidRPr="00B83031">
        <w:rPr>
          <w:rFonts w:ascii="Times New Roman" w:hAnsi="Times New Roman" w:cs="Times New Roman" w:hint="eastAsia"/>
        </w:rPr>
        <w:t>使天平平衡，从而称出物体的质量。</w:t>
      </w:r>
    </w:p>
    <w:p w:rsidR="004566FC" w:rsidRPr="00B83031" w:rsidRDefault="004566FC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4566FC" w:rsidRPr="00B83031" w:rsidRDefault="004566FC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8C7F78">
        <w:rPr>
          <w:rFonts w:ascii="Times New Roman" w:hAnsiTheme="minorEastAsia" w:cs="Times New Roman" w:hint="eastAsia"/>
          <w:color w:val="FF0000"/>
          <w:szCs w:val="24"/>
        </w:rPr>
        <w:t>向右移动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游码</w:t>
      </w:r>
    </w:p>
    <w:p w:rsidR="004566FC" w:rsidRPr="00B83031" w:rsidRDefault="004566FC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42208" behindDoc="1" locked="0" layoutInCell="1" allowOverlap="1" wp14:anchorId="20C9CFA6" wp14:editId="792FDD55">
            <wp:simplePos x="0" y="0"/>
            <wp:positionH relativeFrom="column">
              <wp:posOffset>2833370</wp:posOffset>
            </wp:positionH>
            <wp:positionV relativeFrom="paragraph">
              <wp:posOffset>561340</wp:posOffset>
            </wp:positionV>
            <wp:extent cx="2876550" cy="904875"/>
            <wp:effectExtent l="0" t="0" r="0" b="0"/>
            <wp:wrapTight wrapText="bothSides">
              <wp:wrapPolygon edited="0">
                <wp:start x="0" y="0"/>
                <wp:lineTo x="0" y="21373"/>
                <wp:lineTo x="21457" y="21373"/>
                <wp:lineTo x="21457" y="0"/>
                <wp:lineTo x="0" y="0"/>
              </wp:wrapPolygon>
            </wp:wrapTight>
            <wp:docPr id="5" name="图片 3" descr="C:\Users\ZhanXR\AppData\Local\Yixin\EasyChat\fbc40cc4345dde8d13b73686c7c38e11\tmp\0a2457c518e13043ac1b0f2330668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XR\AppData\Local\Yixin\EasyChat\fbc40cc4345dde8d13b73686c7c38e11\tmp\0a2457c518e13043ac1b0f23306689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3031">
        <w:rPr>
          <w:rFonts w:ascii="Times New Roman" w:hAnsi="Times New Roman" w:cs="Times New Roman" w:hint="eastAsia"/>
        </w:rPr>
        <w:t>15</w:t>
      </w:r>
      <w:r w:rsidRPr="00B83031">
        <w:rPr>
          <w:rFonts w:ascii="Times New Roman" w:hAnsi="Times New Roman" w:cs="Times New Roman" w:hint="eastAsia"/>
        </w:rPr>
        <w:t>、小明在使用天平测量物体质量时情况如下左图所示，其中错误的操作是</w:t>
      </w:r>
      <w:r w:rsidRPr="00B83031">
        <w:rPr>
          <w:rFonts w:ascii="Times New Roman" w:hAnsi="Times New Roman" w:cs="Times New Roman" w:hint="eastAsia"/>
        </w:rPr>
        <w:t>____________</w:t>
      </w:r>
      <w:r w:rsidRPr="00B83031">
        <w:rPr>
          <w:rFonts w:ascii="Times New Roman" w:hAnsi="Times New Roman" w:cs="Times New Roman" w:hint="eastAsia"/>
        </w:rPr>
        <w:t>。小明用量程是</w:t>
      </w:r>
      <w:r w:rsidRPr="00B83031">
        <w:rPr>
          <w:rFonts w:ascii="Times New Roman" w:hAnsi="Times New Roman" w:cs="Times New Roman" w:hint="eastAsia"/>
        </w:rPr>
        <w:t>200g</w:t>
      </w:r>
      <w:r w:rsidRPr="00B83031">
        <w:rPr>
          <w:rFonts w:ascii="Times New Roman" w:hAnsi="Times New Roman" w:cs="Times New Roman" w:hint="eastAsia"/>
        </w:rPr>
        <w:t>的天平测</w:t>
      </w:r>
      <w:proofErr w:type="gramStart"/>
      <w:r w:rsidRPr="00B83031">
        <w:rPr>
          <w:rFonts w:ascii="Times New Roman" w:hAnsi="Times New Roman" w:cs="Times New Roman" w:hint="eastAsia"/>
        </w:rPr>
        <w:t>一</w:t>
      </w:r>
      <w:proofErr w:type="gramEnd"/>
      <w:r w:rsidRPr="00B83031">
        <w:rPr>
          <w:rFonts w:ascii="Times New Roman" w:hAnsi="Times New Roman" w:cs="Times New Roman" w:hint="eastAsia"/>
        </w:rPr>
        <w:t>石块的质量，天平平衡</w:t>
      </w:r>
      <w:proofErr w:type="gramStart"/>
      <w:r w:rsidRPr="00B83031">
        <w:rPr>
          <w:rFonts w:ascii="Times New Roman" w:hAnsi="Times New Roman" w:cs="Times New Roman" w:hint="eastAsia"/>
        </w:rPr>
        <w:t>时如下</w:t>
      </w:r>
      <w:proofErr w:type="gramEnd"/>
      <w:r w:rsidRPr="00B83031">
        <w:rPr>
          <w:rFonts w:ascii="Times New Roman" w:hAnsi="Times New Roman" w:cs="Times New Roman" w:hint="eastAsia"/>
        </w:rPr>
        <w:t>右图所示，由此可知小明使用天平的错误之处是</w:t>
      </w:r>
      <w:r w:rsidRPr="00B83031">
        <w:rPr>
          <w:rFonts w:ascii="Times New Roman" w:hAnsi="Times New Roman" w:cs="Times New Roman" w:hint="eastAsia"/>
        </w:rPr>
        <w:t>_______________________________</w:t>
      </w:r>
      <w:r w:rsidRPr="00B83031">
        <w:rPr>
          <w:rFonts w:ascii="Times New Roman" w:hAnsi="Times New Roman" w:cs="Times New Roman" w:hint="eastAsia"/>
        </w:rPr>
        <w:t>。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Pr="00B83031">
        <w:rPr>
          <w:rFonts w:ascii="Arial" w:hAnsi="Arial" w:cs="Arial"/>
          <w:color w:val="FF0000"/>
          <w:szCs w:val="21"/>
        </w:rPr>
        <w:t>测量质量时调节平衡螺母；超出天平的测量范围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551F57" w:rsidRPr="00B83031" w:rsidRDefault="00551F57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1</w:t>
      </w:r>
      <w:r w:rsidR="007D7C6A" w:rsidRPr="00B83031">
        <w:rPr>
          <w:rFonts w:ascii="Times New Roman" w:hAnsi="Times New Roman" w:cs="Times New Roman" w:hint="eastAsia"/>
        </w:rPr>
        <w:t>6</w:t>
      </w:r>
      <w:r w:rsidRPr="00B83031">
        <w:rPr>
          <w:rFonts w:ascii="Times New Roman" w:hAnsi="Times New Roman" w:cs="Times New Roman" w:hint="eastAsia"/>
        </w:rPr>
        <w:t>、</w:t>
      </w:r>
      <w:r w:rsidRPr="00B83031">
        <w:rPr>
          <w:rFonts w:ascii="Times New Roman" w:hAnsi="Times New Roman" w:cs="Times New Roman"/>
        </w:rPr>
        <w:t>小明利用</w:t>
      </w:r>
      <w:proofErr w:type="gramStart"/>
      <w:r w:rsidRPr="00B83031">
        <w:rPr>
          <w:rFonts w:ascii="Times New Roman" w:hAnsi="Times New Roman" w:cs="Times New Roman"/>
        </w:rPr>
        <w:t>天平测一小</w:t>
      </w:r>
      <w:proofErr w:type="gramEnd"/>
      <w:r w:rsidRPr="00B83031">
        <w:rPr>
          <w:rFonts w:ascii="Times New Roman" w:hAnsi="Times New Roman" w:cs="Times New Roman"/>
        </w:rPr>
        <w:t>石块的质量时：</w:t>
      </w:r>
    </w:p>
    <w:p w:rsidR="00F81DB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1</w:t>
      </w:r>
      <w:r w:rsidR="00551F57" w:rsidRPr="00B83031">
        <w:rPr>
          <w:rFonts w:ascii="Times New Roman" w:hAnsi="Times New Roman" w:cs="Times New Roman"/>
        </w:rPr>
        <w:t>）他应将天平放在</w:t>
      </w:r>
      <w:r w:rsidR="00551F57" w:rsidRPr="00B83031">
        <w:rPr>
          <w:rFonts w:ascii="Times New Roman" w:hAnsi="Times New Roman" w:cs="Times New Roman"/>
        </w:rPr>
        <w:t>______</w:t>
      </w:r>
      <w:r w:rsidR="00551F57" w:rsidRPr="00B83031">
        <w:rPr>
          <w:rFonts w:ascii="Times New Roman" w:hAnsi="Times New Roman" w:cs="Times New Roman"/>
        </w:rPr>
        <w:t>工作台上，游码移至标尺左端的</w:t>
      </w:r>
      <w:r w:rsidR="00551F57" w:rsidRPr="00B83031">
        <w:rPr>
          <w:rFonts w:asciiTheme="minorEastAsia" w:hAnsiTheme="minorEastAsia" w:cs="Times New Roman"/>
        </w:rPr>
        <w:t>“</w:t>
      </w:r>
      <w:r w:rsidR="00551F57" w:rsidRPr="00B83031">
        <w:rPr>
          <w:rFonts w:ascii="Times New Roman" w:hAnsi="Times New Roman" w:cs="Times New Roman"/>
        </w:rPr>
        <w:t>0</w:t>
      </w:r>
      <w:r w:rsidR="00551F57" w:rsidRPr="00B83031">
        <w:rPr>
          <w:rFonts w:asciiTheme="minorEastAsia" w:hAnsiTheme="minorEastAsia" w:cs="Times New Roman"/>
        </w:rPr>
        <w:t>”</w:t>
      </w:r>
      <w:r w:rsidR="00551F57" w:rsidRPr="00B83031">
        <w:rPr>
          <w:rFonts w:ascii="Times New Roman" w:hAnsi="Times New Roman" w:cs="Times New Roman"/>
        </w:rPr>
        <w:t>刻度线处</w:t>
      </w:r>
      <w:r w:rsidR="00F81DBA" w:rsidRPr="00B83031">
        <w:rPr>
          <w:rFonts w:ascii="Times New Roman" w:hAnsi="Times New Roman" w:cs="Times New Roman" w:hint="eastAsia"/>
        </w:rPr>
        <w:t>。</w:t>
      </w:r>
      <w:r w:rsidR="00551F57" w:rsidRPr="00B83031">
        <w:rPr>
          <w:rFonts w:ascii="Times New Roman" w:hAnsi="Times New Roman" w:cs="Times New Roman"/>
        </w:rPr>
        <w:t>接着，若发现指针左右摆动的幅度如图甲所示，则他应将平衡螺母向</w:t>
      </w:r>
      <w:r w:rsidR="00551F57" w:rsidRPr="00B83031">
        <w:rPr>
          <w:rFonts w:ascii="Times New Roman" w:hAnsi="Times New Roman" w:cs="Times New Roman"/>
        </w:rPr>
        <w:t>______</w:t>
      </w:r>
      <w:r w:rsidR="00551F57" w:rsidRPr="00B83031">
        <w:rPr>
          <w:rFonts w:ascii="Times New Roman" w:hAnsi="Times New Roman" w:cs="Times New Roman"/>
        </w:rPr>
        <w:t>选填</w:t>
      </w: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Theme="minorEastAsia" w:hAnsiTheme="minorEastAsia" w:cs="Times New Roman"/>
        </w:rPr>
        <w:t>“左”或“右”</w:t>
      </w:r>
      <w:r w:rsidR="00551F57" w:rsidRPr="00B83031">
        <w:rPr>
          <w:rFonts w:ascii="Times New Roman" w:hAnsi="Times New Roman" w:cs="Times New Roman"/>
        </w:rPr>
        <w:t>）调节，从而使天平横梁在水平位置平衡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39136" behindDoc="1" locked="0" layoutInCell="1" allowOverlap="1" wp14:anchorId="3C4AF167" wp14:editId="221BC912">
            <wp:simplePos x="0" y="0"/>
            <wp:positionH relativeFrom="column">
              <wp:posOffset>509270</wp:posOffset>
            </wp:positionH>
            <wp:positionV relativeFrom="paragraph">
              <wp:posOffset>43815</wp:posOffset>
            </wp:positionV>
            <wp:extent cx="4829175" cy="952500"/>
            <wp:effectExtent l="0" t="0" r="0" b="0"/>
            <wp:wrapTight wrapText="bothSides">
              <wp:wrapPolygon edited="0">
                <wp:start x="0" y="0"/>
                <wp:lineTo x="0" y="21168"/>
                <wp:lineTo x="21557" y="21168"/>
                <wp:lineTo x="21557" y="0"/>
                <wp:lineTo x="0" y="0"/>
              </wp:wrapPolygon>
            </wp:wrapTight>
            <wp:docPr id="10" name="图片 7" descr="C:\Users\ZhanXR\AppData\Local\Yixin\EasyChat\fbc40cc4345dde8d13b73686c7c38e11\tmp\add96aa79634ee449a164b34f4c8d0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XR\AppData\Local\Yixin\EasyChat\fbc40cc4345dde8d13b73686c7c38e11\tmp\add96aa79634ee449a164b34f4c8d0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2226" r="3711" b="6542"/>
                    <a:stretch/>
                  </pic:blipFill>
                  <pic:spPr bwMode="auto"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7D7C6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</w:p>
    <w:p w:rsidR="00F81DBA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2</w:t>
      </w:r>
      <w:r w:rsidR="00551F57" w:rsidRPr="00B83031">
        <w:rPr>
          <w:rFonts w:ascii="Times New Roman" w:hAnsi="Times New Roman" w:cs="Times New Roman"/>
        </w:rPr>
        <w:t>）他测量小石块质量时的情形如图乙所示，其中违反操作规定的是</w:t>
      </w:r>
      <w:r w:rsidR="00551F57" w:rsidRPr="00B83031">
        <w:rPr>
          <w:rFonts w:ascii="Times New Roman" w:hAnsi="Times New Roman" w:cs="Times New Roman"/>
        </w:rPr>
        <w:t>______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4566FC" w:rsidRPr="00B83031" w:rsidRDefault="007D7C6A" w:rsidP="00B83031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</w:rPr>
        <w:t>（</w:t>
      </w:r>
      <w:r w:rsidR="00551F57" w:rsidRPr="00B83031">
        <w:rPr>
          <w:rFonts w:ascii="Times New Roman" w:hAnsi="Times New Roman" w:cs="Times New Roman"/>
        </w:rPr>
        <w:t>3</w:t>
      </w:r>
      <w:r w:rsidR="00551F57" w:rsidRPr="00B83031">
        <w:rPr>
          <w:rFonts w:ascii="Times New Roman" w:hAnsi="Times New Roman" w:cs="Times New Roman"/>
        </w:rPr>
        <w:t>）规范操作后，经调节天平再次平衡后，所用砝码和游码位置如图丙所示，那么小明所称量物体的质量是</w:t>
      </w:r>
      <w:r w:rsidR="00551F57" w:rsidRPr="00B83031">
        <w:rPr>
          <w:rFonts w:ascii="Times New Roman" w:hAnsi="Times New Roman" w:cs="Times New Roman"/>
        </w:rPr>
        <w:t>______g</w:t>
      </w:r>
      <w:r w:rsidR="00F81DBA" w:rsidRPr="00B83031">
        <w:rPr>
          <w:rFonts w:ascii="Times New Roman" w:hAnsi="Times New Roman" w:cs="Times New Roman" w:hint="eastAsia"/>
        </w:rPr>
        <w:t>。</w:t>
      </w:r>
    </w:p>
    <w:p w:rsidR="00551F57" w:rsidRPr="00B83031" w:rsidRDefault="00551F57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F81DBA" w:rsidRPr="00B83031" w:rsidRDefault="00551F57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lastRenderedPageBreak/>
        <w:t>【答案】</w:t>
      </w:r>
      <w:r w:rsidR="007D7C6A" w:rsidRPr="00B83031">
        <w:rPr>
          <w:rFonts w:ascii="Times New Roman" w:hAnsi="Times New Roman" w:cs="Times New Roman" w:hint="eastAsia"/>
          <w:color w:val="FF0000"/>
        </w:rPr>
        <w:t>（</w:t>
      </w:r>
      <w:r w:rsidR="00F81DBA" w:rsidRPr="00B83031">
        <w:rPr>
          <w:rFonts w:ascii="Times New Roman" w:hAnsi="Times New Roman" w:cs="Times New Roman"/>
          <w:color w:val="FF0000"/>
        </w:rPr>
        <w:t>1</w:t>
      </w:r>
      <w:r w:rsidR="00F81DBA" w:rsidRPr="00B83031">
        <w:rPr>
          <w:rFonts w:ascii="Times New Roman" w:hAnsi="Times New Roman" w:cs="Times New Roman"/>
          <w:color w:val="FF0000"/>
        </w:rPr>
        <w:t>）水平；右</w:t>
      </w:r>
    </w:p>
    <w:p w:rsidR="00F81DBA" w:rsidRPr="00B83031" w:rsidRDefault="007D7C6A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="Times New Roman" w:cs="Times New Roman" w:hint="eastAsia"/>
          <w:color w:val="FF0000"/>
        </w:rPr>
        <w:t>（</w:t>
      </w:r>
      <w:r w:rsidR="00F81DBA" w:rsidRPr="00B83031">
        <w:rPr>
          <w:rFonts w:ascii="Times New Roman" w:hAnsi="Times New Roman" w:cs="Times New Roman"/>
          <w:color w:val="FF0000"/>
        </w:rPr>
        <w:t>2</w:t>
      </w:r>
      <w:r w:rsidR="00F81DBA" w:rsidRPr="00B83031">
        <w:rPr>
          <w:rFonts w:ascii="Times New Roman" w:hAnsi="Times New Roman" w:cs="Times New Roman"/>
          <w:color w:val="FF0000"/>
        </w:rPr>
        <w:t>）物体放在天平的右盘里，砝码放在了左盘里</w:t>
      </w:r>
    </w:p>
    <w:p w:rsidR="00551F57" w:rsidRPr="00B83031" w:rsidRDefault="007D7C6A" w:rsidP="00B83031">
      <w:pPr>
        <w:spacing w:line="400" w:lineRule="exact"/>
        <w:rPr>
          <w:rFonts w:ascii="Times New Roman" w:hAnsi="Times New Roman" w:cs="Times New Roman"/>
          <w:color w:val="FF0000"/>
        </w:rPr>
      </w:pPr>
      <w:r w:rsidRPr="00B83031">
        <w:rPr>
          <w:rFonts w:ascii="Times New Roman" w:hAnsi="Times New Roman" w:cs="Times New Roman" w:hint="eastAsia"/>
          <w:color w:val="FF0000"/>
        </w:rPr>
        <w:t>（</w:t>
      </w:r>
      <w:r w:rsidR="00F81DBA" w:rsidRPr="00B83031">
        <w:rPr>
          <w:rFonts w:ascii="Times New Roman" w:hAnsi="Times New Roman" w:cs="Times New Roman"/>
          <w:color w:val="FF0000"/>
        </w:rPr>
        <w:t>3</w:t>
      </w:r>
      <w:r w:rsidR="00F81DBA" w:rsidRPr="00B83031">
        <w:rPr>
          <w:rFonts w:ascii="Times New Roman" w:hAnsi="Times New Roman" w:cs="Times New Roman"/>
          <w:color w:val="FF0000"/>
        </w:rPr>
        <w:t>）</w:t>
      </w:r>
      <w:r w:rsidR="00F81DBA" w:rsidRPr="00B83031">
        <w:rPr>
          <w:rFonts w:ascii="Times New Roman" w:hAnsi="Times New Roman" w:cs="Times New Roman"/>
          <w:color w:val="FF0000"/>
        </w:rPr>
        <w:t>27.4</w:t>
      </w:r>
    </w:p>
    <w:p w:rsidR="00551F57" w:rsidRPr="00B83031" w:rsidRDefault="00551F57" w:rsidP="00B83031">
      <w:pPr>
        <w:spacing w:line="400" w:lineRule="exact"/>
        <w:rPr>
          <w:rFonts w:ascii="Times New Roman" w:hAnsi="Times New Roman" w:cs="Times New Roman"/>
          <w:szCs w:val="21"/>
        </w:rPr>
      </w:pPr>
    </w:p>
    <w:p w:rsidR="00773118" w:rsidRPr="00B83031" w:rsidRDefault="008F7B2A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37088" behindDoc="1" locked="0" layoutInCell="1" allowOverlap="1" wp14:anchorId="1EFD8A69" wp14:editId="7FB3B3EF">
            <wp:simplePos x="0" y="0"/>
            <wp:positionH relativeFrom="column">
              <wp:posOffset>3833495</wp:posOffset>
            </wp:positionH>
            <wp:positionV relativeFrom="paragraph">
              <wp:posOffset>221615</wp:posOffset>
            </wp:positionV>
            <wp:extent cx="1809750" cy="1114425"/>
            <wp:effectExtent l="19050" t="0" r="0" b="0"/>
            <wp:wrapTight wrapText="bothSides">
              <wp:wrapPolygon edited="0">
                <wp:start x="-227" y="0"/>
                <wp:lineTo x="-227" y="21415"/>
                <wp:lineTo x="21600" y="21415"/>
                <wp:lineTo x="21600" y="0"/>
                <wp:lineTo x="-227" y="0"/>
              </wp:wrapPolygon>
            </wp:wrapTight>
            <wp:docPr id="7" name="图片 4" descr="C:\Users\ZhanXR\AppData\Local\Yixin\EasyChat\fbc40cc4345dde8d13b73686c7c38e11\tmp\fa875b7a14112847b514276db14e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XR\AppData\Local\Yixin\EasyChat\fbc40cc4345dde8d13b73686c7c38e11\tmp\fa875b7a14112847b514276db14eb10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3031">
        <w:rPr>
          <w:rFonts w:ascii="Times New Roman" w:hAnsi="Times New Roman" w:cs="Times New Roman"/>
          <w:szCs w:val="21"/>
        </w:rPr>
        <w:t>1</w:t>
      </w:r>
      <w:r w:rsidR="00551F57" w:rsidRPr="00B83031">
        <w:rPr>
          <w:rFonts w:ascii="Times New Roman" w:hAnsi="Times New Roman" w:cs="Times New Roman" w:hint="eastAsia"/>
          <w:szCs w:val="21"/>
        </w:rPr>
        <w:t>7</w:t>
      </w:r>
      <w:r w:rsidR="00285104" w:rsidRPr="00B83031">
        <w:rPr>
          <w:rFonts w:ascii="Times New Roman" w:hAnsi="Times New Roman" w:cs="Times New Roman"/>
          <w:szCs w:val="21"/>
        </w:rPr>
        <w:t>、</w:t>
      </w:r>
      <w:r w:rsidR="008403F0" w:rsidRPr="00B83031">
        <w:rPr>
          <w:rFonts w:ascii="Times New Roman" w:hAnsi="Times New Roman" w:cs="Times New Roman" w:hint="eastAsia"/>
          <w:szCs w:val="24"/>
        </w:rPr>
        <w:t>以下是用天平测量某一烧杯中水的质量的有关实验步骤</w:t>
      </w:r>
      <w:r w:rsidR="00773118" w:rsidRPr="00B83031">
        <w:rPr>
          <w:rFonts w:ascii="Times New Roman" w:hAnsi="Times New Roman" w:cs="Times New Roman" w:hint="eastAsia"/>
          <w:szCs w:val="24"/>
        </w:rPr>
        <w:t>：</w:t>
      </w:r>
    </w:p>
    <w:p w:rsidR="00773118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A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用天平称量装水烧杯的总质量</w:t>
      </w:r>
    </w:p>
    <w:p w:rsidR="00773118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B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用天平称量空烧杯的质量</w:t>
      </w:r>
    </w:p>
    <w:p w:rsidR="008403F0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C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算出水的质量</w:t>
      </w:r>
    </w:p>
    <w:p w:rsidR="008403F0" w:rsidRPr="00B83031" w:rsidRDefault="008403F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D</w:t>
      </w:r>
      <w:r w:rsidR="00773118" w:rsidRPr="00B83031">
        <w:rPr>
          <w:rFonts w:ascii="Times New Roman" w:hAnsi="Times New Roman" w:cs="Times New Roman" w:hint="eastAsia"/>
          <w:szCs w:val="24"/>
        </w:rPr>
        <w:t>．</w:t>
      </w:r>
      <w:r w:rsidRPr="00B83031">
        <w:rPr>
          <w:rFonts w:ascii="Times New Roman" w:hAnsi="Times New Roman" w:cs="Times New Roman" w:hint="eastAsia"/>
          <w:szCs w:val="24"/>
        </w:rPr>
        <w:t>调节天平横梁右端的螺母使横梁平衡</w:t>
      </w:r>
    </w:p>
    <w:p w:rsidR="00A915B0" w:rsidRPr="00B83031" w:rsidRDefault="00A915B0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E</w:t>
      </w:r>
      <w:r w:rsidRPr="00B83031">
        <w:rPr>
          <w:rFonts w:ascii="Times New Roman" w:hAnsi="Times New Roman" w:cs="Times New Roman" w:hint="eastAsia"/>
          <w:szCs w:val="24"/>
        </w:rPr>
        <w:t>．使天平底座平衡</w:t>
      </w:r>
    </w:p>
    <w:p w:rsidR="00A915B0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1</w:t>
      </w:r>
      <w:r w:rsidR="00A915B0" w:rsidRPr="00B83031">
        <w:rPr>
          <w:rFonts w:ascii="Times New Roman" w:hAnsi="Times New Roman" w:cs="Times New Roman" w:hint="eastAsia"/>
          <w:szCs w:val="24"/>
        </w:rPr>
        <w:t>）上述实验操作步骤的正确顺序是</w:t>
      </w:r>
      <w:r w:rsidR="00A915B0" w:rsidRPr="00B83031">
        <w:rPr>
          <w:rFonts w:ascii="Times New Roman" w:hAnsi="Times New Roman" w:cs="Times New Roman" w:hint="eastAsia"/>
          <w:szCs w:val="24"/>
        </w:rPr>
        <w:t>__________________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只写代号）；</w:t>
      </w:r>
    </w:p>
    <w:p w:rsidR="008F7B2A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A915B0" w:rsidRPr="00B83031">
        <w:rPr>
          <w:rFonts w:ascii="Times New Roman" w:hAnsi="Times New Roman" w:cs="Times New Roman" w:hint="eastAsia"/>
          <w:szCs w:val="24"/>
        </w:rPr>
        <w:t>2</w:t>
      </w:r>
      <w:r w:rsidR="00A915B0" w:rsidRPr="00B83031">
        <w:rPr>
          <w:rFonts w:ascii="Times New Roman" w:hAnsi="Times New Roman" w:cs="Times New Roman" w:hint="eastAsia"/>
          <w:szCs w:val="24"/>
        </w:rPr>
        <w:t>）图所示是用天平测量装水烧杯的总质量时所加砝码和游码位置情况，则所测质量为</w:t>
      </w:r>
      <w:r w:rsidR="00A915B0" w:rsidRPr="00B83031">
        <w:rPr>
          <w:rFonts w:ascii="Times New Roman" w:hAnsi="Times New Roman" w:cs="Times New Roman" w:hint="eastAsia"/>
          <w:szCs w:val="24"/>
        </w:rPr>
        <w:t>__________g</w:t>
      </w:r>
      <w:r w:rsidR="00A915B0" w:rsidRPr="00B83031">
        <w:rPr>
          <w:rFonts w:ascii="Times New Roman" w:hAnsi="Times New Roman" w:cs="Times New Roman" w:hint="eastAsia"/>
          <w:szCs w:val="24"/>
        </w:rPr>
        <w:t>。</w:t>
      </w:r>
    </w:p>
    <w:p w:rsidR="00A915B0" w:rsidRPr="00B83031" w:rsidRDefault="00A915B0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A915B0" w:rsidRPr="00B83031" w:rsidRDefault="00A915B0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4566FC" w:rsidRPr="00B83031">
        <w:rPr>
          <w:rFonts w:ascii="Times New Roman" w:hAnsiTheme="minorEastAsia" w:cs="Times New Roman" w:hint="eastAsia"/>
          <w:color w:val="FF0000"/>
          <w:szCs w:val="24"/>
        </w:rPr>
        <w:t>EDBAC</w:t>
      </w:r>
      <w:r w:rsidRPr="00B83031">
        <w:rPr>
          <w:rFonts w:ascii="Times New Roman" w:hAnsi="Times New Roman" w:cs="Times New Roman" w:hint="eastAsia"/>
          <w:color w:val="FF0000"/>
          <w:szCs w:val="24"/>
        </w:rPr>
        <w:t>；</w:t>
      </w:r>
      <w:r w:rsidR="004566FC" w:rsidRPr="00B83031">
        <w:rPr>
          <w:rFonts w:ascii="Times New Roman" w:hAnsi="Times New Roman" w:cs="Times New Roman" w:hint="eastAsia"/>
          <w:color w:val="FF0000"/>
          <w:szCs w:val="24"/>
        </w:rPr>
        <w:t>227.4</w:t>
      </w:r>
    </w:p>
    <w:p w:rsidR="00FF09C4" w:rsidRPr="00B83031" w:rsidRDefault="00FF09C4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852246" w:rsidRPr="00852246" w:rsidRDefault="004566FC" w:rsidP="00852246">
      <w:pPr>
        <w:spacing w:line="400" w:lineRule="exact"/>
        <w:rPr>
          <w:rFonts w:ascii="Times New Roman" w:hAnsi="Times New Roman" w:cs="Times New Roman"/>
        </w:rPr>
      </w:pPr>
      <w:r w:rsidRPr="00B83031">
        <w:rPr>
          <w:rFonts w:ascii="Times New Roman" w:hAnsi="Times New Roman" w:cs="Times New Roman" w:hint="eastAsia"/>
          <w:szCs w:val="24"/>
        </w:rPr>
        <w:t>18</w:t>
      </w:r>
      <w:r w:rsidRPr="00B83031">
        <w:rPr>
          <w:rFonts w:ascii="Times New Roman" w:hAnsi="Times New Roman" w:cs="Times New Roman" w:hint="eastAsia"/>
          <w:szCs w:val="24"/>
        </w:rPr>
        <w:t>、</w:t>
      </w:r>
      <w:r w:rsidR="00852246" w:rsidRPr="00852246">
        <w:rPr>
          <w:rFonts w:ascii="Times New Roman" w:hAnsi="Times New Roman" w:cs="Times New Roman"/>
        </w:rPr>
        <w:t>一把准确的杆秤，若秤锤不慎碰掉一块，那么称某物体质量数时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（</w:t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ab/>
      </w:r>
      <w:r w:rsidR="00852246">
        <w:rPr>
          <w:rFonts w:ascii="Times New Roman" w:hAnsi="Times New Roman" w:cs="Times New Roman" w:hint="eastAsia"/>
        </w:rPr>
        <w:t>）</w:t>
      </w:r>
    </w:p>
    <w:p w:rsidR="00852246" w:rsidRPr="00852246" w:rsidRDefault="00852246" w:rsidP="0085224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852246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852246">
        <w:rPr>
          <w:rFonts w:ascii="Times New Roman" w:hAnsi="Times New Roman" w:cs="Times New Roman"/>
          <w:szCs w:val="24"/>
        </w:rPr>
        <w:t>将比实际质量数小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852246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>
        <w:rPr>
          <w:rFonts w:ascii="Times New Roman" w:hAnsi="Times New Roman" w:cs="Times New Roman"/>
          <w:szCs w:val="24"/>
        </w:rPr>
        <w:t>将比实际质量数大</w:t>
      </w:r>
    </w:p>
    <w:p w:rsidR="00852246" w:rsidRPr="00852246" w:rsidRDefault="00852246" w:rsidP="0085224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852246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852246">
        <w:rPr>
          <w:rFonts w:ascii="Times New Roman" w:hAnsi="Times New Roman" w:cs="Times New Roman"/>
          <w:szCs w:val="24"/>
        </w:rPr>
        <w:t>将与实际质量数相等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852246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 w:rsidR="00852246" w:rsidRPr="00B83031" w:rsidRDefault="00852246" w:rsidP="00852246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852246" w:rsidRPr="00852246" w:rsidRDefault="00852246" w:rsidP="00852246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852246" w:rsidRDefault="00852246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93BFC" w:rsidRPr="00C93BFC" w:rsidRDefault="00852246" w:rsidP="00C93BF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19</w:t>
      </w:r>
      <w:r>
        <w:rPr>
          <w:rFonts w:ascii="Times New Roman" w:hAnsi="Times New Roman" w:cs="Times New Roman" w:hint="eastAsia"/>
          <w:szCs w:val="24"/>
        </w:rPr>
        <w:t>、</w:t>
      </w:r>
      <w:r w:rsidR="00C93BFC" w:rsidRPr="00C93BFC">
        <w:rPr>
          <w:rFonts w:ascii="Times New Roman" w:hAnsi="Times New Roman" w:cs="Times New Roman"/>
        </w:rPr>
        <w:t>一个同学将</w:t>
      </w:r>
      <w:r w:rsidR="00C93BFC" w:rsidRPr="00C93BFC">
        <w:rPr>
          <w:rFonts w:ascii="Times New Roman" w:hAnsi="Times New Roman" w:cs="Times New Roman"/>
        </w:rPr>
        <w:t>2</w:t>
      </w:r>
      <w:r w:rsidR="00C93BFC" w:rsidRPr="00C93BFC">
        <w:rPr>
          <w:rFonts w:ascii="Times New Roman" w:hAnsi="Times New Roman" w:cs="Times New Roman"/>
        </w:rPr>
        <w:t>枚钉子放在调好的天平的左盘上，然后将</w:t>
      </w:r>
      <w:r w:rsidR="00C93BFC" w:rsidRPr="00C93BFC">
        <w:rPr>
          <w:rFonts w:ascii="Times New Roman" w:hAnsi="Times New Roman" w:cs="Times New Roman"/>
        </w:rPr>
        <w:t>5</w:t>
      </w:r>
      <w:r w:rsidR="00C93BFC" w:rsidRPr="00C93BFC">
        <w:rPr>
          <w:rFonts w:ascii="Times New Roman" w:hAnsi="Times New Roman" w:cs="Times New Roman"/>
        </w:rPr>
        <w:t>粒钮扣或</w:t>
      </w:r>
      <w:r w:rsidR="00C93BFC" w:rsidRPr="00C93BFC">
        <w:rPr>
          <w:rFonts w:ascii="Times New Roman" w:hAnsi="Times New Roman" w:cs="Times New Roman"/>
        </w:rPr>
        <w:t>4</w:t>
      </w:r>
      <w:r w:rsidR="00C93BFC" w:rsidRPr="00C93BFC">
        <w:rPr>
          <w:rFonts w:ascii="Times New Roman" w:hAnsi="Times New Roman" w:cs="Times New Roman"/>
        </w:rPr>
        <w:t>只螺母放入右盘时，天平平衡；他又将</w:t>
      </w:r>
      <w:r w:rsidR="00C93BFC" w:rsidRPr="00C93BFC">
        <w:rPr>
          <w:rFonts w:ascii="Times New Roman" w:hAnsi="Times New Roman" w:cs="Times New Roman"/>
        </w:rPr>
        <w:t>4</w:t>
      </w:r>
      <w:r w:rsidR="00C93BFC" w:rsidRPr="00C93BFC">
        <w:rPr>
          <w:rFonts w:ascii="Times New Roman" w:hAnsi="Times New Roman" w:cs="Times New Roman"/>
        </w:rPr>
        <w:t>粒钮扣放入左盘，右盘中放</w:t>
      </w:r>
      <w:r w:rsidR="00C93BFC" w:rsidRPr="00C93BFC">
        <w:rPr>
          <w:rFonts w:ascii="Times New Roman" w:hAnsi="Times New Roman" w:cs="Times New Roman"/>
        </w:rPr>
        <w:t>3</w:t>
      </w:r>
      <w:r w:rsidR="00C93BFC" w:rsidRPr="00C93BFC">
        <w:rPr>
          <w:rFonts w:ascii="Times New Roman" w:hAnsi="Times New Roman" w:cs="Times New Roman"/>
        </w:rPr>
        <w:t>只螺母和一个</w:t>
      </w:r>
      <w:r w:rsidR="00C93BFC" w:rsidRPr="00C93BFC">
        <w:rPr>
          <w:rFonts w:ascii="Times New Roman" w:hAnsi="Times New Roman" w:cs="Times New Roman"/>
        </w:rPr>
        <w:t>1g</w:t>
      </w:r>
      <w:r w:rsidR="00C93BFC" w:rsidRPr="00C93BFC">
        <w:rPr>
          <w:rFonts w:ascii="Times New Roman" w:hAnsi="Times New Roman" w:cs="Times New Roman"/>
        </w:rPr>
        <w:t>的砝码，天平也平衡。由此可知，每枚钉子、钮扣、螺母的质量分别是</w:t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>（</w:t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ab/>
      </w:r>
      <w:r w:rsidR="00C93BFC">
        <w:rPr>
          <w:rFonts w:ascii="Times New Roman" w:hAnsi="Times New Roman" w:cs="Times New Roman" w:hint="eastAsia"/>
        </w:rPr>
        <w:t>）</w:t>
      </w:r>
    </w:p>
    <w:p w:rsidR="00C93BFC" w:rsidRPr="00C93BFC" w:rsidRDefault="00C93BFC" w:rsidP="00C93BF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3g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5g</w:t>
      </w:r>
    </w:p>
    <w:p w:rsidR="00C93BFC" w:rsidRPr="00C93BFC" w:rsidRDefault="00C93BFC" w:rsidP="00C93BF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5g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10g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5g</w:t>
      </w:r>
      <w:r w:rsidRPr="00C93BFC">
        <w:rPr>
          <w:rFonts w:ascii="Times New Roman" w:hAnsi="Times New Roman" w:cs="Times New Roman"/>
          <w:szCs w:val="24"/>
        </w:rPr>
        <w:t>、</w:t>
      </w:r>
      <w:r w:rsidRPr="00C93BFC">
        <w:rPr>
          <w:rFonts w:ascii="Times New Roman" w:hAnsi="Times New Roman" w:cs="Times New Roman"/>
          <w:szCs w:val="24"/>
        </w:rPr>
        <w:t>4g</w:t>
      </w:r>
      <w:r w:rsidRPr="00C93BFC"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szCs w:val="24"/>
        </w:rPr>
        <w:t>10g</w:t>
      </w:r>
    </w:p>
    <w:p w:rsidR="00C93BFC" w:rsidRPr="00B83031" w:rsidRDefault="00C93BFC" w:rsidP="00C93BFC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C93BFC" w:rsidRDefault="00C93BFC" w:rsidP="00C93BFC">
      <w:pPr>
        <w:spacing w:line="400" w:lineRule="exact"/>
        <w:jc w:val="left"/>
        <w:rPr>
          <w:rFonts w:ascii="Times New Roman" w:hAnsiTheme="minorEastAsia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C93BFC" w:rsidRDefault="00C93BFC" w:rsidP="00C93BF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93BFC" w:rsidRPr="00C93BFC" w:rsidRDefault="00C93BFC" w:rsidP="00C93BF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20</w:t>
      </w:r>
      <w:r>
        <w:rPr>
          <w:rFonts w:ascii="Times New Roman" w:hAnsi="Times New Roman" w:cs="Times New Roman" w:hint="eastAsia"/>
          <w:szCs w:val="24"/>
        </w:rPr>
        <w:t>、</w:t>
      </w:r>
      <w:r w:rsidRPr="00C93BFC">
        <w:rPr>
          <w:rFonts w:ascii="Times New Roman" w:hAnsi="Times New Roman" w:cs="Times New Roman"/>
        </w:rPr>
        <w:t>某同学用托盘天平称量食盐时，错误地把食盐放在右托盘里，砝码放在左托盘里，称得食盐的质量为</w:t>
      </w:r>
      <w:r w:rsidRPr="00C93BFC">
        <w:rPr>
          <w:rFonts w:ascii="Times New Roman" w:hAnsi="Times New Roman" w:cs="Times New Roman"/>
        </w:rPr>
        <w:t>15.5</w:t>
      </w:r>
      <w:r w:rsidRPr="00C93BFC">
        <w:rPr>
          <w:rFonts w:ascii="Times New Roman" w:hAnsi="Times New Roman" w:cs="Times New Roman"/>
        </w:rPr>
        <w:t>克，如果按正确的称量，食盐的质量应为</w:t>
      </w:r>
      <w:r>
        <w:rPr>
          <w:rFonts w:ascii="Times New Roman" w:hAnsi="Times New Roman" w:cs="Times New Roman" w:hint="eastAsia"/>
        </w:rPr>
        <w:tab/>
      </w:r>
      <w:r w:rsidRPr="00C93BFC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93BFC">
        <w:rPr>
          <w:rFonts w:ascii="Times New Roman" w:hAnsi="Times New Roman" w:cs="Times New Roman"/>
        </w:rPr>
        <w:t>）</w:t>
      </w:r>
    </w:p>
    <w:p w:rsidR="00C93BFC" w:rsidRPr="00C93BFC" w:rsidRDefault="00C93BFC" w:rsidP="00C93BFC"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 w:rsidRPr="00C93BFC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15.5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14.5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15.0</w:t>
      </w:r>
      <w:r w:rsidRPr="00C93BFC">
        <w:rPr>
          <w:rFonts w:ascii="Times New Roman" w:hAnsi="Times New Roman" w:cs="Times New Roman"/>
          <w:szCs w:val="24"/>
        </w:rPr>
        <w:t>克</w:t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 w:rsidRPr="00C93BFC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．</w:t>
      </w:r>
      <w:r w:rsidRPr="00C93BFC">
        <w:rPr>
          <w:rFonts w:ascii="Times New Roman" w:hAnsi="Times New Roman" w:cs="Times New Roman"/>
          <w:szCs w:val="24"/>
        </w:rPr>
        <w:t>14.0</w:t>
      </w:r>
      <w:r w:rsidRPr="00C93BFC">
        <w:rPr>
          <w:rFonts w:ascii="Times New Roman" w:hAnsi="Times New Roman" w:cs="Times New Roman"/>
          <w:szCs w:val="24"/>
        </w:rPr>
        <w:t>克</w:t>
      </w:r>
    </w:p>
    <w:p w:rsidR="00C93BFC" w:rsidRPr="00B83031" w:rsidRDefault="00C93BFC" w:rsidP="00C93BFC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</w:t>
      </w:r>
    </w:p>
    <w:p w:rsidR="00C93BFC" w:rsidRPr="00C93BFC" w:rsidRDefault="00C93BFC" w:rsidP="00C93BF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lastRenderedPageBreak/>
        <w:t>【答案】</w:t>
      </w:r>
      <w:r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C93BFC" w:rsidRDefault="00C93BFC" w:rsidP="00C93BF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C93BFC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21</w:t>
      </w:r>
      <w:r>
        <w:rPr>
          <w:rFonts w:ascii="Times New Roman" w:hAnsi="Times New Roman" w:cs="Times New Roman" w:hint="eastAsia"/>
          <w:szCs w:val="24"/>
        </w:rPr>
        <w:t>、</w:t>
      </w:r>
      <w:r w:rsidR="004566FC" w:rsidRPr="00B83031">
        <w:rPr>
          <w:rFonts w:ascii="Times New Roman" w:hAnsi="Times New Roman" w:cs="Times New Roman" w:hint="eastAsia"/>
          <w:szCs w:val="24"/>
        </w:rPr>
        <w:t>如下图是商店里常用的称量物体质量的台秤。</w:t>
      </w:r>
    </w:p>
    <w:p w:rsidR="004566FC" w:rsidRPr="00B83031" w:rsidRDefault="006E35AF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38112" behindDoc="1" locked="0" layoutInCell="1" allowOverlap="1" wp14:anchorId="2C0AD734" wp14:editId="36EEB7A3">
            <wp:simplePos x="0" y="0"/>
            <wp:positionH relativeFrom="column">
              <wp:posOffset>1318895</wp:posOffset>
            </wp:positionH>
            <wp:positionV relativeFrom="paragraph">
              <wp:posOffset>104140</wp:posOffset>
            </wp:positionV>
            <wp:extent cx="2143125" cy="1181100"/>
            <wp:effectExtent l="19050" t="0" r="9525" b="0"/>
            <wp:wrapTight wrapText="bothSides">
              <wp:wrapPolygon edited="0">
                <wp:start x="-192" y="0"/>
                <wp:lineTo x="-192" y="21252"/>
                <wp:lineTo x="21696" y="21252"/>
                <wp:lineTo x="21696" y="0"/>
                <wp:lineTo x="-192" y="0"/>
              </wp:wrapPolygon>
            </wp:wrapTight>
            <wp:docPr id="8" name="图片 5" descr="C:\Users\ZhanXR\AppData\Local\Yixin\EasyChat\fbc40cc4345dde8d13b73686c7c38e11\tmp\44db11ed3fec7542bbc29a53d2245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XR\AppData\Local\Yixin\EasyChat\fbc40cc4345dde8d13b73686c7c38e11\tmp\44db11ed3fec7542bbc29a53d224537a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66FC" w:rsidRPr="00B83031" w:rsidRDefault="004566FC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4566FC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4566FC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4566FC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4566FC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1</w:t>
      </w:r>
      <w:r w:rsidR="004566FC" w:rsidRPr="00B83031">
        <w:rPr>
          <w:rFonts w:ascii="Times New Roman" w:hAnsi="Times New Roman" w:cs="Times New Roman" w:hint="eastAsia"/>
          <w:szCs w:val="24"/>
        </w:rPr>
        <w:t>）参照天平的使用方法，从放置台秤开始，到称出物品的质量为止，说出它的使用步骤。各步骤用序号①②③</w:t>
      </w:r>
      <w:r w:rsidRPr="00B83031">
        <w:rPr>
          <w:rFonts w:ascii="Times New Roman" w:hAnsi="Times New Roman" w:cs="Times New Roman" w:hint="eastAsia"/>
          <w:szCs w:val="24"/>
        </w:rPr>
        <w:t>等</w:t>
      </w:r>
      <w:r w:rsidR="004566FC" w:rsidRPr="00B83031">
        <w:rPr>
          <w:rFonts w:ascii="Times New Roman" w:hAnsi="Times New Roman" w:cs="Times New Roman" w:hint="eastAsia"/>
          <w:szCs w:val="24"/>
        </w:rPr>
        <w:t>标出。</w:t>
      </w:r>
    </w:p>
    <w:p w:rsidR="004566FC" w:rsidRPr="00B83031" w:rsidRDefault="00B83031" w:rsidP="00B83031"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2</w:t>
      </w:r>
      <w:r w:rsidR="004566FC" w:rsidRPr="00B83031">
        <w:rPr>
          <w:rFonts w:ascii="Times New Roman" w:hAnsi="Times New Roman" w:cs="Times New Roman" w:hint="eastAsia"/>
          <w:szCs w:val="24"/>
        </w:rPr>
        <w:t>）称量时，若在</w:t>
      </w:r>
      <w:proofErr w:type="gramStart"/>
      <w:r w:rsidR="004566FC" w:rsidRPr="00B83031">
        <w:rPr>
          <w:rFonts w:ascii="Times New Roman" w:hAnsi="Times New Roman" w:cs="Times New Roman" w:hint="eastAsia"/>
          <w:szCs w:val="24"/>
        </w:rPr>
        <w:t>秤盘下粘了</w:t>
      </w:r>
      <w:proofErr w:type="gramEnd"/>
      <w:r w:rsidR="004566FC" w:rsidRPr="00B83031">
        <w:rPr>
          <w:rFonts w:ascii="Times New Roman" w:hAnsi="Times New Roman" w:cs="Times New Roman" w:hint="eastAsia"/>
          <w:szCs w:val="24"/>
        </w:rPr>
        <w:t>一块泥，称量结果会比实际质量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“大”或“小”）；若砝码磨损了，称量的结果比实际质量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“大”或“小”）；</w:t>
      </w:r>
      <w:proofErr w:type="gramStart"/>
      <w:r w:rsidR="004566FC" w:rsidRPr="00B83031">
        <w:rPr>
          <w:rFonts w:ascii="Times New Roman" w:hAnsi="Times New Roman" w:cs="Times New Roman" w:hint="eastAsia"/>
          <w:szCs w:val="24"/>
        </w:rPr>
        <w:t>若调零</w:t>
      </w:r>
      <w:proofErr w:type="gramEnd"/>
      <w:r w:rsidR="004566FC" w:rsidRPr="00B83031">
        <w:rPr>
          <w:rFonts w:ascii="Times New Roman" w:hAnsi="Times New Roman" w:cs="Times New Roman" w:hint="eastAsia"/>
          <w:szCs w:val="24"/>
        </w:rPr>
        <w:t>螺母的位置比正确位置向右多旋进了一些，称量结果比实际质量</w:t>
      </w:r>
      <w:r w:rsidR="004566FC" w:rsidRPr="00B83031">
        <w:rPr>
          <w:rFonts w:ascii="Times New Roman" w:hAnsi="Times New Roman" w:cs="Times New Roman" w:hint="eastAsia"/>
          <w:szCs w:val="24"/>
        </w:rPr>
        <w:t>_______</w:t>
      </w:r>
      <w:r w:rsidR="004566FC" w:rsidRPr="00B83031">
        <w:rPr>
          <w:rFonts w:ascii="Times New Roman" w:hAnsi="Times New Roman" w:cs="Times New Roman" w:hint="eastAsia"/>
          <w:szCs w:val="24"/>
        </w:rPr>
        <w:t>填</w:t>
      </w:r>
      <w:r w:rsidRPr="00B83031">
        <w:rPr>
          <w:rFonts w:ascii="Times New Roman" w:hAnsi="Times New Roman" w:cs="Times New Roman" w:hint="eastAsia"/>
          <w:szCs w:val="24"/>
        </w:rPr>
        <w:t>（</w:t>
      </w:r>
      <w:r w:rsidR="004566FC" w:rsidRPr="00B83031">
        <w:rPr>
          <w:rFonts w:ascii="Times New Roman" w:hAnsi="Times New Roman" w:cs="Times New Roman" w:hint="eastAsia"/>
          <w:szCs w:val="24"/>
        </w:rPr>
        <w:t>“大”或“小”）。</w:t>
      </w:r>
    </w:p>
    <w:p w:rsidR="004566FC" w:rsidRPr="00B83031" w:rsidRDefault="004566FC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/>
          <w:color w:val="FF0000"/>
          <w:szCs w:val="24"/>
        </w:rPr>
        <w:t>【难度】</w:t>
      </w:r>
      <w:r w:rsidRPr="00B83031">
        <w:rPr>
          <w:rFonts w:ascii="Times New Roman" w:hAnsiTheme="minorEastAsia" w:cs="Times New Roman"/>
          <w:color w:val="FF0000"/>
          <w:szCs w:val="24"/>
        </w:rPr>
        <w:t>★★★</w:t>
      </w:r>
    </w:p>
    <w:p w:rsidR="004566FC" w:rsidRPr="00B83031" w:rsidRDefault="004566FC" w:rsidP="00B83031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B83031">
        <w:rPr>
          <w:rFonts w:ascii="Times New Roman" w:hAnsiTheme="minorEastAsia" w:cs="Times New Roman"/>
          <w:color w:val="FF0000"/>
          <w:szCs w:val="24"/>
        </w:rPr>
        <w:t>【答案】</w:t>
      </w:r>
      <w:r w:rsidR="00B83031" w:rsidRPr="00B83031">
        <w:rPr>
          <w:rFonts w:ascii="Times New Roman" w:hAnsi="Times New Roman" w:cs="Times New Roman" w:hint="eastAsia"/>
          <w:color w:val="FF0000"/>
          <w:szCs w:val="24"/>
        </w:rPr>
        <w:t>（</w:t>
      </w:r>
      <w:r w:rsidR="00551F57" w:rsidRPr="00B83031">
        <w:rPr>
          <w:rFonts w:ascii="Times New Roman" w:hAnsiTheme="minorEastAsia" w:cs="Times New Roman" w:hint="eastAsia"/>
          <w:color w:val="FF0000"/>
          <w:szCs w:val="24"/>
        </w:rPr>
        <w:t>1</w:t>
      </w:r>
      <w:r w:rsidR="00551F57" w:rsidRPr="00B83031">
        <w:rPr>
          <w:rFonts w:ascii="Times New Roman" w:hAnsiTheme="minorEastAsia" w:cs="Times New Roman" w:hint="eastAsia"/>
          <w:color w:val="FF0000"/>
          <w:szCs w:val="24"/>
        </w:rPr>
        <w:t>）①把台秤放到水平桌面上；②砝码盘上不放砝码，秤盘上不放物品，游码放在最左边，调整调零螺母使秤杆平衡；③把被称物品放到秤盘中；④从大到小依次把砝码放到砝码盘上进行试移，当某一砝码能够压下砝码盘而比它小一级的砝码刚好不能压下时，保留后一砝码；⑤移动游码，使秤杆平衡；⑥把所用砝码上面刻写的质量数与游码位置所标的质量数相加，就得到被称物品的质量</w:t>
      </w:r>
    </w:p>
    <w:p w:rsidR="00551F57" w:rsidRPr="00B83031" w:rsidRDefault="00B83031" w:rsidP="00B83031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3031">
        <w:rPr>
          <w:rFonts w:ascii="Times New Roman" w:hAnsi="Times New Roman" w:cs="Times New Roman" w:hint="eastAsia"/>
          <w:color w:val="FF0000"/>
          <w:szCs w:val="24"/>
        </w:rPr>
        <w:t>（</w:t>
      </w:r>
      <w:r w:rsidR="00551F57" w:rsidRPr="00B83031">
        <w:rPr>
          <w:rFonts w:ascii="Times New Roman" w:hAnsiTheme="minorEastAsia" w:cs="Times New Roman" w:hint="eastAsia"/>
          <w:color w:val="FF0000"/>
          <w:szCs w:val="24"/>
        </w:rPr>
        <w:t>2</w:t>
      </w:r>
      <w:r w:rsidR="00551F57" w:rsidRPr="00B83031">
        <w:rPr>
          <w:rFonts w:ascii="Times New Roman" w:hAnsiTheme="minorEastAsia" w:cs="Times New Roman" w:hint="eastAsia"/>
          <w:color w:val="FF0000"/>
          <w:szCs w:val="24"/>
        </w:rPr>
        <w:t>）大；大；小</w:t>
      </w:r>
    </w:p>
    <w:sectPr w:rsidR="00551F57" w:rsidRPr="00B83031" w:rsidSect="008B2811">
      <w:headerReference w:type="default" r:id="rId26"/>
      <w:footerReference w:type="default" r:id="rId27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5B1" w:rsidRDefault="001D05B1" w:rsidP="00AA5D1F">
      <w:r>
        <w:separator/>
      </w:r>
    </w:p>
  </w:endnote>
  <w:endnote w:type="continuationSeparator" w:id="0">
    <w:p w:rsidR="001D05B1" w:rsidRDefault="001D05B1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664F4" w:rsidRDefault="001D05B1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D664F4" w:rsidRPr="009673E9" w:rsidRDefault="00D664F4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D664F4" w:rsidRPr="009673E9" w:rsidRDefault="00D664F4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让我们启航（二）</w:t>
                        </w:r>
                      </w:p>
                    </w:txbxContent>
                  </v:textbox>
                </v:shape>
              </w:pict>
            </w:r>
            <w:r w:rsidR="00D664F4">
              <w:rPr>
                <w:b/>
                <w:bCs/>
                <w:sz w:val="24"/>
                <w:szCs w:val="24"/>
              </w:rPr>
              <w:fldChar w:fldCharType="begin"/>
            </w:r>
            <w:r w:rsidR="00D664F4">
              <w:rPr>
                <w:b/>
                <w:bCs/>
              </w:rPr>
              <w:instrText>PAGE</w:instrText>
            </w:r>
            <w:r w:rsidR="00D664F4">
              <w:rPr>
                <w:b/>
                <w:bCs/>
                <w:sz w:val="24"/>
                <w:szCs w:val="24"/>
              </w:rPr>
              <w:fldChar w:fldCharType="separate"/>
            </w:r>
            <w:r w:rsidR="00D07153">
              <w:rPr>
                <w:b/>
                <w:bCs/>
                <w:noProof/>
              </w:rPr>
              <w:t>7</w:t>
            </w:r>
            <w:r w:rsidR="00D664F4">
              <w:rPr>
                <w:b/>
                <w:bCs/>
                <w:sz w:val="24"/>
                <w:szCs w:val="24"/>
              </w:rPr>
              <w:fldChar w:fldCharType="end"/>
            </w:r>
            <w:r w:rsidR="00D664F4">
              <w:rPr>
                <w:lang w:val="zh-CN"/>
              </w:rPr>
              <w:t xml:space="preserve"> / </w:t>
            </w:r>
            <w:r w:rsidR="00D664F4">
              <w:rPr>
                <w:b/>
                <w:bCs/>
                <w:sz w:val="24"/>
                <w:szCs w:val="24"/>
              </w:rPr>
              <w:fldChar w:fldCharType="begin"/>
            </w:r>
            <w:r w:rsidR="00D664F4">
              <w:rPr>
                <w:b/>
                <w:bCs/>
              </w:rPr>
              <w:instrText>NUMPAGES</w:instrText>
            </w:r>
            <w:r w:rsidR="00D664F4">
              <w:rPr>
                <w:b/>
                <w:bCs/>
                <w:sz w:val="24"/>
                <w:szCs w:val="24"/>
              </w:rPr>
              <w:fldChar w:fldCharType="separate"/>
            </w:r>
            <w:r w:rsidR="00D07153">
              <w:rPr>
                <w:b/>
                <w:bCs/>
                <w:noProof/>
              </w:rPr>
              <w:t>16</w:t>
            </w:r>
            <w:r w:rsidR="00D664F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64F4" w:rsidRPr="00906B73" w:rsidRDefault="00D664F4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5B1" w:rsidRDefault="001D05B1" w:rsidP="00AA5D1F">
      <w:r>
        <w:separator/>
      </w:r>
    </w:p>
  </w:footnote>
  <w:footnote w:type="continuationSeparator" w:id="0">
    <w:p w:rsidR="001D05B1" w:rsidRDefault="001D05B1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F4" w:rsidRPr="00691353" w:rsidRDefault="00D664F4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5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D664F4" w:rsidRPr="009673E9" w:rsidRDefault="00D664F4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1D05B1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BE"/>
    <w:rsid w:val="000158EA"/>
    <w:rsid w:val="000238AF"/>
    <w:rsid w:val="000246FD"/>
    <w:rsid w:val="000253C1"/>
    <w:rsid w:val="00042BAA"/>
    <w:rsid w:val="0006221A"/>
    <w:rsid w:val="000734E7"/>
    <w:rsid w:val="00082E92"/>
    <w:rsid w:val="00084EFD"/>
    <w:rsid w:val="00091A40"/>
    <w:rsid w:val="000928E1"/>
    <w:rsid w:val="00093C94"/>
    <w:rsid w:val="000A7AE1"/>
    <w:rsid w:val="000B5DFC"/>
    <w:rsid w:val="000C01D5"/>
    <w:rsid w:val="000C2DE6"/>
    <w:rsid w:val="000D3194"/>
    <w:rsid w:val="000E5606"/>
    <w:rsid w:val="000F3D5D"/>
    <w:rsid w:val="0010007B"/>
    <w:rsid w:val="001021A0"/>
    <w:rsid w:val="001102A7"/>
    <w:rsid w:val="0011413F"/>
    <w:rsid w:val="001236E4"/>
    <w:rsid w:val="00123F92"/>
    <w:rsid w:val="00125E5F"/>
    <w:rsid w:val="001264DB"/>
    <w:rsid w:val="00134B96"/>
    <w:rsid w:val="0014298B"/>
    <w:rsid w:val="00145B60"/>
    <w:rsid w:val="00147C6D"/>
    <w:rsid w:val="00156AFF"/>
    <w:rsid w:val="0017132E"/>
    <w:rsid w:val="001842DD"/>
    <w:rsid w:val="001904FB"/>
    <w:rsid w:val="001924B0"/>
    <w:rsid w:val="001A1AAE"/>
    <w:rsid w:val="001B4823"/>
    <w:rsid w:val="001D05B1"/>
    <w:rsid w:val="001F2BCF"/>
    <w:rsid w:val="00216FED"/>
    <w:rsid w:val="00225569"/>
    <w:rsid w:val="00227C94"/>
    <w:rsid w:val="0027548D"/>
    <w:rsid w:val="002759BE"/>
    <w:rsid w:val="00285104"/>
    <w:rsid w:val="00290BE0"/>
    <w:rsid w:val="002A2A69"/>
    <w:rsid w:val="002B223F"/>
    <w:rsid w:val="002B5234"/>
    <w:rsid w:val="002C1531"/>
    <w:rsid w:val="002D7FE8"/>
    <w:rsid w:val="002E2623"/>
    <w:rsid w:val="002F46A6"/>
    <w:rsid w:val="002F61DC"/>
    <w:rsid w:val="002F7D22"/>
    <w:rsid w:val="003262D7"/>
    <w:rsid w:val="003758AC"/>
    <w:rsid w:val="00375E79"/>
    <w:rsid w:val="003776A6"/>
    <w:rsid w:val="00385F9A"/>
    <w:rsid w:val="00396D25"/>
    <w:rsid w:val="003C279E"/>
    <w:rsid w:val="003F5A8E"/>
    <w:rsid w:val="004109FD"/>
    <w:rsid w:val="00416048"/>
    <w:rsid w:val="00426F04"/>
    <w:rsid w:val="00432CF3"/>
    <w:rsid w:val="004365BC"/>
    <w:rsid w:val="004548EB"/>
    <w:rsid w:val="00455BAF"/>
    <w:rsid w:val="004566FC"/>
    <w:rsid w:val="00457AF6"/>
    <w:rsid w:val="00481651"/>
    <w:rsid w:val="004829E2"/>
    <w:rsid w:val="00482D16"/>
    <w:rsid w:val="00491E94"/>
    <w:rsid w:val="00492046"/>
    <w:rsid w:val="00493461"/>
    <w:rsid w:val="004A1568"/>
    <w:rsid w:val="004B46AB"/>
    <w:rsid w:val="004C0207"/>
    <w:rsid w:val="004C0D44"/>
    <w:rsid w:val="004D1287"/>
    <w:rsid w:val="004E3023"/>
    <w:rsid w:val="00502999"/>
    <w:rsid w:val="005077AF"/>
    <w:rsid w:val="00517D38"/>
    <w:rsid w:val="00551F57"/>
    <w:rsid w:val="00556310"/>
    <w:rsid w:val="00573101"/>
    <w:rsid w:val="00576312"/>
    <w:rsid w:val="0058013B"/>
    <w:rsid w:val="0058026B"/>
    <w:rsid w:val="005835DE"/>
    <w:rsid w:val="005A3A40"/>
    <w:rsid w:val="005E036E"/>
    <w:rsid w:val="00601B32"/>
    <w:rsid w:val="006113DC"/>
    <w:rsid w:val="0062203A"/>
    <w:rsid w:val="00624009"/>
    <w:rsid w:val="006240AF"/>
    <w:rsid w:val="00633AF2"/>
    <w:rsid w:val="00651401"/>
    <w:rsid w:val="00652F92"/>
    <w:rsid w:val="00655A18"/>
    <w:rsid w:val="0066523B"/>
    <w:rsid w:val="00665819"/>
    <w:rsid w:val="0068213F"/>
    <w:rsid w:val="00687BED"/>
    <w:rsid w:val="00691353"/>
    <w:rsid w:val="006A46C3"/>
    <w:rsid w:val="006B5ACC"/>
    <w:rsid w:val="006E1FD1"/>
    <w:rsid w:val="006E35AF"/>
    <w:rsid w:val="006E7CDF"/>
    <w:rsid w:val="006F4949"/>
    <w:rsid w:val="00700894"/>
    <w:rsid w:val="0070318B"/>
    <w:rsid w:val="00704EAC"/>
    <w:rsid w:val="00715642"/>
    <w:rsid w:val="0072512A"/>
    <w:rsid w:val="00732945"/>
    <w:rsid w:val="00734192"/>
    <w:rsid w:val="007573F7"/>
    <w:rsid w:val="0076751A"/>
    <w:rsid w:val="00773118"/>
    <w:rsid w:val="0077402A"/>
    <w:rsid w:val="0078570A"/>
    <w:rsid w:val="00786F2E"/>
    <w:rsid w:val="007A107E"/>
    <w:rsid w:val="007A6921"/>
    <w:rsid w:val="007B0633"/>
    <w:rsid w:val="007B238F"/>
    <w:rsid w:val="007C5238"/>
    <w:rsid w:val="007D7C6A"/>
    <w:rsid w:val="007E57DD"/>
    <w:rsid w:val="007E653C"/>
    <w:rsid w:val="008005DD"/>
    <w:rsid w:val="00801622"/>
    <w:rsid w:val="00803BF7"/>
    <w:rsid w:val="00825D47"/>
    <w:rsid w:val="00832EEB"/>
    <w:rsid w:val="008401BD"/>
    <w:rsid w:val="008403F0"/>
    <w:rsid w:val="00844A01"/>
    <w:rsid w:val="00852246"/>
    <w:rsid w:val="00865B00"/>
    <w:rsid w:val="00866B70"/>
    <w:rsid w:val="008815DC"/>
    <w:rsid w:val="008A0CDA"/>
    <w:rsid w:val="008A3665"/>
    <w:rsid w:val="008A411E"/>
    <w:rsid w:val="008B2811"/>
    <w:rsid w:val="008C29BF"/>
    <w:rsid w:val="008C7F78"/>
    <w:rsid w:val="008D1C91"/>
    <w:rsid w:val="008D2AE9"/>
    <w:rsid w:val="008D5728"/>
    <w:rsid w:val="008F565F"/>
    <w:rsid w:val="008F7B2A"/>
    <w:rsid w:val="00906B73"/>
    <w:rsid w:val="0090738B"/>
    <w:rsid w:val="00923133"/>
    <w:rsid w:val="00934257"/>
    <w:rsid w:val="0094201F"/>
    <w:rsid w:val="009565C8"/>
    <w:rsid w:val="009673E9"/>
    <w:rsid w:val="00975686"/>
    <w:rsid w:val="009821D1"/>
    <w:rsid w:val="00985678"/>
    <w:rsid w:val="00991327"/>
    <w:rsid w:val="00994DF5"/>
    <w:rsid w:val="009A23CD"/>
    <w:rsid w:val="009E46D5"/>
    <w:rsid w:val="009E6202"/>
    <w:rsid w:val="00A0050F"/>
    <w:rsid w:val="00A05D2B"/>
    <w:rsid w:val="00A14BB4"/>
    <w:rsid w:val="00A16A16"/>
    <w:rsid w:val="00A546C4"/>
    <w:rsid w:val="00A667A9"/>
    <w:rsid w:val="00A75C39"/>
    <w:rsid w:val="00A86E7C"/>
    <w:rsid w:val="00A915B0"/>
    <w:rsid w:val="00A97518"/>
    <w:rsid w:val="00AA1AFE"/>
    <w:rsid w:val="00AA3294"/>
    <w:rsid w:val="00AA5D1F"/>
    <w:rsid w:val="00AA60FD"/>
    <w:rsid w:val="00AB1CBD"/>
    <w:rsid w:val="00AB6D78"/>
    <w:rsid w:val="00AD3840"/>
    <w:rsid w:val="00AE4EB5"/>
    <w:rsid w:val="00AE5C28"/>
    <w:rsid w:val="00AE77BF"/>
    <w:rsid w:val="00AF648F"/>
    <w:rsid w:val="00B10027"/>
    <w:rsid w:val="00B1676C"/>
    <w:rsid w:val="00B1767D"/>
    <w:rsid w:val="00B178A0"/>
    <w:rsid w:val="00B17C29"/>
    <w:rsid w:val="00B34216"/>
    <w:rsid w:val="00B54C67"/>
    <w:rsid w:val="00B60881"/>
    <w:rsid w:val="00B67018"/>
    <w:rsid w:val="00B83031"/>
    <w:rsid w:val="00B87DBA"/>
    <w:rsid w:val="00BA0ADC"/>
    <w:rsid w:val="00BB0255"/>
    <w:rsid w:val="00BB0C11"/>
    <w:rsid w:val="00BB6903"/>
    <w:rsid w:val="00BD3432"/>
    <w:rsid w:val="00BF21F5"/>
    <w:rsid w:val="00C002C3"/>
    <w:rsid w:val="00C029E6"/>
    <w:rsid w:val="00C0335F"/>
    <w:rsid w:val="00C10D6A"/>
    <w:rsid w:val="00C24187"/>
    <w:rsid w:val="00C41097"/>
    <w:rsid w:val="00C50784"/>
    <w:rsid w:val="00C50E1D"/>
    <w:rsid w:val="00C77610"/>
    <w:rsid w:val="00C77CB0"/>
    <w:rsid w:val="00C85739"/>
    <w:rsid w:val="00C925A8"/>
    <w:rsid w:val="00C93BFC"/>
    <w:rsid w:val="00CA0FF2"/>
    <w:rsid w:val="00CA70E8"/>
    <w:rsid w:val="00CC0131"/>
    <w:rsid w:val="00CD1D29"/>
    <w:rsid w:val="00CD5D03"/>
    <w:rsid w:val="00CE6317"/>
    <w:rsid w:val="00CF53A3"/>
    <w:rsid w:val="00D07153"/>
    <w:rsid w:val="00D116DA"/>
    <w:rsid w:val="00D3080F"/>
    <w:rsid w:val="00D4203D"/>
    <w:rsid w:val="00D43935"/>
    <w:rsid w:val="00D448B3"/>
    <w:rsid w:val="00D5067A"/>
    <w:rsid w:val="00D54348"/>
    <w:rsid w:val="00D64ED9"/>
    <w:rsid w:val="00D664F4"/>
    <w:rsid w:val="00D83C8B"/>
    <w:rsid w:val="00D844EF"/>
    <w:rsid w:val="00D87659"/>
    <w:rsid w:val="00D92EB6"/>
    <w:rsid w:val="00DA2F79"/>
    <w:rsid w:val="00DA3878"/>
    <w:rsid w:val="00DC2EB2"/>
    <w:rsid w:val="00DD079A"/>
    <w:rsid w:val="00DD4C40"/>
    <w:rsid w:val="00DE566D"/>
    <w:rsid w:val="00DF0D93"/>
    <w:rsid w:val="00E04983"/>
    <w:rsid w:val="00E067AB"/>
    <w:rsid w:val="00E13036"/>
    <w:rsid w:val="00E203E5"/>
    <w:rsid w:val="00E21006"/>
    <w:rsid w:val="00E22BE8"/>
    <w:rsid w:val="00E321CB"/>
    <w:rsid w:val="00E32824"/>
    <w:rsid w:val="00E40C24"/>
    <w:rsid w:val="00E421FD"/>
    <w:rsid w:val="00E4737F"/>
    <w:rsid w:val="00E67A9C"/>
    <w:rsid w:val="00E67FF6"/>
    <w:rsid w:val="00E713A1"/>
    <w:rsid w:val="00E8159A"/>
    <w:rsid w:val="00E83E84"/>
    <w:rsid w:val="00E952CE"/>
    <w:rsid w:val="00EA0068"/>
    <w:rsid w:val="00EA39B3"/>
    <w:rsid w:val="00EA50BF"/>
    <w:rsid w:val="00EB16CE"/>
    <w:rsid w:val="00EB1F26"/>
    <w:rsid w:val="00EB3AC1"/>
    <w:rsid w:val="00EB3EE4"/>
    <w:rsid w:val="00EB749F"/>
    <w:rsid w:val="00EC153E"/>
    <w:rsid w:val="00EE4D78"/>
    <w:rsid w:val="00EE6861"/>
    <w:rsid w:val="00EF2341"/>
    <w:rsid w:val="00EF564C"/>
    <w:rsid w:val="00F05F30"/>
    <w:rsid w:val="00F150F6"/>
    <w:rsid w:val="00F238D4"/>
    <w:rsid w:val="00F30354"/>
    <w:rsid w:val="00F45D18"/>
    <w:rsid w:val="00F70A3D"/>
    <w:rsid w:val="00F715DD"/>
    <w:rsid w:val="00F8176E"/>
    <w:rsid w:val="00F81DBA"/>
    <w:rsid w:val="00F8376E"/>
    <w:rsid w:val="00F83997"/>
    <w:rsid w:val="00F86EEB"/>
    <w:rsid w:val="00F93288"/>
    <w:rsid w:val="00FC4698"/>
    <w:rsid w:val="00FC5CDD"/>
    <w:rsid w:val="00FD38DB"/>
    <w:rsid w:val="00FD48B7"/>
    <w:rsid w:val="00FD4E9F"/>
    <w:rsid w:val="00FF09C4"/>
    <w:rsid w:val="00FF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character" w:customStyle="1" w:styleId="ask-title">
    <w:name w:val="ask-title"/>
    <w:basedOn w:val="a0"/>
    <w:rsid w:val="000734E7"/>
  </w:style>
  <w:style w:type="character" w:customStyle="1" w:styleId="grid-r">
    <w:name w:val="grid-r"/>
    <w:basedOn w:val="a0"/>
    <w:rsid w:val="000734E7"/>
  </w:style>
  <w:style w:type="character" w:customStyle="1" w:styleId="apple-converted-space">
    <w:name w:val="apple-converted-space"/>
    <w:basedOn w:val="a0"/>
    <w:rsid w:val="000734E7"/>
  </w:style>
  <w:style w:type="character" w:styleId="af3">
    <w:name w:val="Emphasis"/>
    <w:basedOn w:val="a0"/>
    <w:uiPriority w:val="20"/>
    <w:qFormat/>
    <w:rsid w:val="000734E7"/>
    <w:rPr>
      <w:i/>
      <w:iCs/>
    </w:rPr>
  </w:style>
  <w:style w:type="character" w:customStyle="1" w:styleId="f-pipe">
    <w:name w:val="f-pipe"/>
    <w:basedOn w:val="a0"/>
    <w:rsid w:val="000734E7"/>
  </w:style>
  <w:style w:type="character" w:customStyle="1" w:styleId="browse-times">
    <w:name w:val="browse-times"/>
    <w:basedOn w:val="a0"/>
    <w:rsid w:val="00073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49A2-5929-49C0-BCBB-15F3D591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1331</Words>
  <Characters>7589</Characters>
  <Application>Microsoft Office Word</Application>
  <DocSecurity>0</DocSecurity>
  <Lines>63</Lines>
  <Paragraphs>17</Paragraphs>
  <ScaleCrop>false</ScaleCrop>
  <Company>Sky123.Org</Company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38</cp:revision>
  <cp:lastPrinted>2015-03-06T07:35:00Z</cp:lastPrinted>
  <dcterms:created xsi:type="dcterms:W3CDTF">2016-07-25T08:45:00Z</dcterms:created>
  <dcterms:modified xsi:type="dcterms:W3CDTF">2016-08-30T07:24:00Z</dcterms:modified>
</cp:coreProperties>
</file>