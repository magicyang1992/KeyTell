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CF" w:rsidRPr="00B868B3" w:rsidRDefault="001F2BCF" w:rsidP="00991327">
      <w:pPr>
        <w:jc w:val="center"/>
        <w:rPr>
          <w:rFonts w:ascii="Times New Roman" w:eastAsia="黑体" w:hAnsi="Times New Roman"/>
          <w:sz w:val="36"/>
          <w:szCs w:val="36"/>
        </w:rPr>
      </w:pPr>
      <w:r w:rsidRPr="00B868B3">
        <w:rPr>
          <w:rFonts w:ascii="Times New Roman" w:eastAsia="黑体" w:hAnsi="黑体" w:hint="eastAsia"/>
          <w:sz w:val="36"/>
          <w:szCs w:val="36"/>
        </w:rPr>
        <w:t>初</w:t>
      </w:r>
      <w:r w:rsidR="00DC2EB2" w:rsidRPr="00B868B3">
        <w:rPr>
          <w:rFonts w:ascii="Times New Roman" w:eastAsia="黑体" w:hAnsi="黑体" w:hint="eastAsia"/>
          <w:sz w:val="36"/>
          <w:szCs w:val="36"/>
        </w:rPr>
        <w:t>二</w:t>
      </w:r>
      <w:r w:rsidR="00F30354" w:rsidRPr="00B868B3">
        <w:rPr>
          <w:rFonts w:ascii="Times New Roman" w:eastAsia="黑体" w:hAnsi="黑体" w:hint="eastAsia"/>
          <w:sz w:val="36"/>
          <w:szCs w:val="36"/>
        </w:rPr>
        <w:t>物理</w:t>
      </w:r>
      <w:r w:rsidR="00DC2EB2" w:rsidRPr="00B868B3">
        <w:rPr>
          <w:rFonts w:ascii="Times New Roman" w:eastAsia="黑体" w:hAnsi="黑体" w:hint="eastAsia"/>
          <w:sz w:val="36"/>
          <w:szCs w:val="36"/>
        </w:rPr>
        <w:t>秋季</w:t>
      </w:r>
      <w:r w:rsidR="00991327" w:rsidRPr="00B868B3">
        <w:rPr>
          <w:rFonts w:ascii="Times New Roman" w:eastAsia="黑体" w:hAnsi="黑体" w:hint="eastAsia"/>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999"/>
        <w:gridCol w:w="2664"/>
        <w:gridCol w:w="1465"/>
        <w:gridCol w:w="500"/>
        <w:gridCol w:w="2962"/>
      </w:tblGrid>
      <w:tr w:rsidR="001F2BCF" w:rsidRPr="00B868B3" w:rsidTr="00F30354">
        <w:trPr>
          <w:trHeight w:val="454"/>
        </w:trPr>
        <w:tc>
          <w:tcPr>
            <w:tcW w:w="1742" w:type="dxa"/>
            <w:gridSpan w:val="2"/>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int="eastAsia"/>
                <w:sz w:val="24"/>
              </w:rPr>
              <w:t>教师</w:t>
            </w:r>
          </w:p>
        </w:tc>
        <w:tc>
          <w:tcPr>
            <w:tcW w:w="2778" w:type="dxa"/>
            <w:vAlign w:val="center"/>
          </w:tcPr>
          <w:p w:rsidR="001F2BCF" w:rsidRPr="00B868B3" w:rsidRDefault="001F2BCF" w:rsidP="00991327">
            <w:pPr>
              <w:tabs>
                <w:tab w:val="left" w:pos="6360"/>
              </w:tabs>
              <w:jc w:val="center"/>
              <w:rPr>
                <w:rFonts w:ascii="Times New Roman" w:hAnsi="Times New Roman"/>
                <w:color w:val="000000"/>
                <w:sz w:val="24"/>
              </w:rPr>
            </w:pPr>
          </w:p>
        </w:tc>
        <w:tc>
          <w:tcPr>
            <w:tcW w:w="1512" w:type="dxa"/>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int="eastAsia"/>
                <w:color w:val="000000"/>
                <w:sz w:val="24"/>
              </w:rPr>
              <w:t>日期</w:t>
            </w:r>
          </w:p>
        </w:tc>
        <w:tc>
          <w:tcPr>
            <w:tcW w:w="3602" w:type="dxa"/>
            <w:gridSpan w:val="2"/>
            <w:vAlign w:val="center"/>
          </w:tcPr>
          <w:p w:rsidR="001F2BCF" w:rsidRPr="00B868B3" w:rsidRDefault="001F2BCF" w:rsidP="00991327">
            <w:pPr>
              <w:tabs>
                <w:tab w:val="left" w:pos="6360"/>
              </w:tabs>
              <w:jc w:val="center"/>
              <w:rPr>
                <w:rFonts w:ascii="Times New Roman" w:hAnsi="Times New Roman"/>
                <w:color w:val="000000"/>
                <w:sz w:val="24"/>
              </w:rPr>
            </w:pPr>
          </w:p>
        </w:tc>
      </w:tr>
      <w:tr w:rsidR="001F2BCF" w:rsidRPr="00B868B3" w:rsidTr="00F30354">
        <w:trPr>
          <w:trHeight w:val="454"/>
        </w:trPr>
        <w:tc>
          <w:tcPr>
            <w:tcW w:w="1742" w:type="dxa"/>
            <w:gridSpan w:val="2"/>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int="eastAsia"/>
                <w:color w:val="000000"/>
                <w:sz w:val="24"/>
              </w:rPr>
              <w:t>学生</w:t>
            </w:r>
          </w:p>
        </w:tc>
        <w:tc>
          <w:tcPr>
            <w:tcW w:w="7892" w:type="dxa"/>
            <w:gridSpan w:val="4"/>
            <w:vAlign w:val="center"/>
          </w:tcPr>
          <w:p w:rsidR="001F2BCF" w:rsidRPr="00B868B3" w:rsidRDefault="001F2BCF" w:rsidP="00991327">
            <w:pPr>
              <w:tabs>
                <w:tab w:val="left" w:pos="6360"/>
              </w:tabs>
              <w:jc w:val="center"/>
              <w:rPr>
                <w:rFonts w:ascii="Times New Roman" w:hAnsi="Times New Roman"/>
                <w:color w:val="000000"/>
                <w:sz w:val="24"/>
              </w:rPr>
            </w:pPr>
          </w:p>
        </w:tc>
      </w:tr>
      <w:tr w:rsidR="001F2BCF" w:rsidRPr="00B868B3" w:rsidTr="00F30354">
        <w:trPr>
          <w:trHeight w:val="454"/>
        </w:trPr>
        <w:tc>
          <w:tcPr>
            <w:tcW w:w="1742" w:type="dxa"/>
            <w:gridSpan w:val="2"/>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color w:val="000000"/>
                <w:sz w:val="24"/>
              </w:rPr>
              <w:t>课</w:t>
            </w:r>
            <w:r w:rsidRPr="00B868B3">
              <w:rPr>
                <w:rFonts w:ascii="Times New Roman" w:eastAsia="黑体" w:hint="eastAsia"/>
                <w:color w:val="000000"/>
                <w:sz w:val="24"/>
              </w:rPr>
              <w:t>程编号</w:t>
            </w:r>
          </w:p>
        </w:tc>
        <w:tc>
          <w:tcPr>
            <w:tcW w:w="2778" w:type="dxa"/>
            <w:vAlign w:val="center"/>
          </w:tcPr>
          <w:p w:rsidR="001F2BCF" w:rsidRPr="00B868B3" w:rsidRDefault="001F2BCF" w:rsidP="00991327">
            <w:pPr>
              <w:tabs>
                <w:tab w:val="left" w:pos="6360"/>
              </w:tabs>
              <w:jc w:val="center"/>
              <w:rPr>
                <w:rFonts w:ascii="Times New Roman" w:hAnsi="Times New Roman"/>
                <w:color w:val="000000"/>
                <w:sz w:val="24"/>
              </w:rPr>
            </w:pPr>
          </w:p>
        </w:tc>
        <w:tc>
          <w:tcPr>
            <w:tcW w:w="1512" w:type="dxa"/>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int="eastAsia"/>
                <w:color w:val="000000"/>
                <w:sz w:val="24"/>
              </w:rPr>
              <w:t>课型</w:t>
            </w:r>
          </w:p>
        </w:tc>
        <w:tc>
          <w:tcPr>
            <w:tcW w:w="3602" w:type="dxa"/>
            <w:gridSpan w:val="2"/>
            <w:vAlign w:val="center"/>
          </w:tcPr>
          <w:p w:rsidR="001F2BCF" w:rsidRPr="00B868B3" w:rsidRDefault="00DC2EB2" w:rsidP="00991327">
            <w:pPr>
              <w:tabs>
                <w:tab w:val="left" w:pos="6360"/>
              </w:tabs>
              <w:jc w:val="center"/>
              <w:rPr>
                <w:rFonts w:ascii="Times New Roman" w:hAnsi="Times New Roman"/>
                <w:color w:val="000000"/>
                <w:sz w:val="24"/>
                <w:szCs w:val="24"/>
              </w:rPr>
            </w:pPr>
            <w:r w:rsidRPr="00B868B3">
              <w:rPr>
                <w:rFonts w:ascii="Times New Roman" w:hAnsiTheme="minorEastAsia" w:hint="eastAsia"/>
                <w:color w:val="000000"/>
                <w:sz w:val="24"/>
                <w:szCs w:val="24"/>
              </w:rPr>
              <w:t>同步</w:t>
            </w:r>
          </w:p>
        </w:tc>
      </w:tr>
      <w:tr w:rsidR="001F2BCF" w:rsidRPr="00B868B3" w:rsidTr="00F30354">
        <w:trPr>
          <w:trHeight w:val="1011"/>
        </w:trPr>
        <w:tc>
          <w:tcPr>
            <w:tcW w:w="1742" w:type="dxa"/>
            <w:gridSpan w:val="2"/>
            <w:vAlign w:val="center"/>
          </w:tcPr>
          <w:p w:rsidR="001F2BCF" w:rsidRPr="00B868B3" w:rsidRDefault="001F2BCF" w:rsidP="00991327">
            <w:pPr>
              <w:tabs>
                <w:tab w:val="left" w:pos="6360"/>
              </w:tabs>
              <w:jc w:val="center"/>
              <w:rPr>
                <w:rFonts w:ascii="Times New Roman" w:eastAsia="黑体" w:hAnsi="Times New Roman"/>
                <w:b/>
                <w:color w:val="000000"/>
                <w:sz w:val="24"/>
              </w:rPr>
            </w:pPr>
            <w:r w:rsidRPr="00B868B3">
              <w:rPr>
                <w:rFonts w:ascii="Times New Roman" w:eastAsia="黑体" w:hint="eastAsia"/>
                <w:b/>
                <w:color w:val="000000"/>
                <w:sz w:val="24"/>
              </w:rPr>
              <w:t>课题</w:t>
            </w:r>
          </w:p>
        </w:tc>
        <w:tc>
          <w:tcPr>
            <w:tcW w:w="7892" w:type="dxa"/>
            <w:gridSpan w:val="4"/>
            <w:vAlign w:val="center"/>
          </w:tcPr>
          <w:p w:rsidR="001F2BCF" w:rsidRPr="00B868B3" w:rsidRDefault="00995E79" w:rsidP="00E67A9C">
            <w:pPr>
              <w:tabs>
                <w:tab w:val="left" w:pos="6360"/>
              </w:tabs>
              <w:rPr>
                <w:rFonts w:ascii="Times New Roman" w:eastAsia="黑体" w:hAnsi="Times New Roman"/>
                <w:color w:val="000000"/>
                <w:sz w:val="36"/>
                <w:szCs w:val="36"/>
              </w:rPr>
            </w:pPr>
            <w:r>
              <w:rPr>
                <w:rFonts w:ascii="Times New Roman" w:eastAsia="黑体" w:hAnsi="黑体" w:cs="Times New Roman" w:hint="eastAsia"/>
                <w:sz w:val="36"/>
                <w:szCs w:val="36"/>
              </w:rPr>
              <w:t>力</w:t>
            </w:r>
          </w:p>
        </w:tc>
      </w:tr>
      <w:tr w:rsidR="001F2BCF" w:rsidRPr="00B868B3" w:rsidTr="00F30354">
        <w:trPr>
          <w:trHeight w:val="454"/>
        </w:trPr>
        <w:tc>
          <w:tcPr>
            <w:tcW w:w="9634" w:type="dxa"/>
            <w:gridSpan w:val="6"/>
            <w:vAlign w:val="center"/>
          </w:tcPr>
          <w:p w:rsidR="001F2BCF" w:rsidRPr="00B868B3" w:rsidRDefault="001F2BCF" w:rsidP="00991327">
            <w:pPr>
              <w:tabs>
                <w:tab w:val="left" w:pos="6360"/>
              </w:tabs>
              <w:jc w:val="center"/>
              <w:rPr>
                <w:rFonts w:ascii="Times New Roman" w:eastAsia="黑体" w:hAnsi="Times New Roman"/>
                <w:color w:val="000000"/>
                <w:sz w:val="24"/>
              </w:rPr>
            </w:pPr>
            <w:bookmarkStart w:id="0" w:name="OLE_LINK5"/>
            <w:r w:rsidRPr="00B868B3">
              <w:rPr>
                <w:rFonts w:ascii="Times New Roman" w:eastAsia="黑体" w:hint="eastAsia"/>
                <w:color w:val="000000"/>
                <w:sz w:val="24"/>
              </w:rPr>
              <w:t>教学</w:t>
            </w:r>
            <w:r w:rsidRPr="00B868B3">
              <w:rPr>
                <w:rFonts w:ascii="Times New Roman" w:eastAsia="黑体"/>
                <w:color w:val="000000"/>
                <w:sz w:val="24"/>
              </w:rPr>
              <w:t>目标</w:t>
            </w:r>
          </w:p>
        </w:tc>
      </w:tr>
      <w:bookmarkEnd w:id="0"/>
      <w:tr w:rsidR="001F2BCF" w:rsidRPr="00B868B3" w:rsidTr="00F30354">
        <w:trPr>
          <w:trHeight w:val="454"/>
        </w:trPr>
        <w:tc>
          <w:tcPr>
            <w:tcW w:w="9634" w:type="dxa"/>
            <w:gridSpan w:val="6"/>
            <w:vAlign w:val="center"/>
          </w:tcPr>
          <w:p w:rsidR="001F2BCF" w:rsidRPr="00B868B3" w:rsidRDefault="001F2BCF" w:rsidP="00991327">
            <w:pPr>
              <w:adjustRightInd w:val="0"/>
              <w:snapToGrid w:val="0"/>
              <w:spacing w:line="360" w:lineRule="auto"/>
              <w:ind w:rightChars="50" w:right="105"/>
              <w:jc w:val="left"/>
              <w:rPr>
                <w:rFonts w:ascii="Times New Roman" w:eastAsia="黑体" w:hAnsi="Times New Roman"/>
                <w:szCs w:val="21"/>
              </w:rPr>
            </w:pPr>
          </w:p>
          <w:p w:rsidR="00493461" w:rsidRPr="00B868B3" w:rsidRDefault="00F30354" w:rsidP="00493461">
            <w:pPr>
              <w:rPr>
                <w:rFonts w:ascii="Times New Roman" w:eastAsia="黑体" w:hAnsi="Times New Roman" w:cs="Times New Roman"/>
                <w:szCs w:val="21"/>
              </w:rPr>
            </w:pPr>
            <w:r w:rsidRPr="00B868B3">
              <w:rPr>
                <w:rFonts w:ascii="Times New Roman" w:eastAsia="黑体" w:hAnsi="Times New Roman" w:cs="Times New Roman"/>
              </w:rPr>
              <w:t>1</w:t>
            </w:r>
            <w:r w:rsidRPr="00B868B3">
              <w:rPr>
                <w:rFonts w:ascii="Times New Roman" w:eastAsia="黑体" w:hAnsi="黑体" w:cs="Times New Roman" w:hint="eastAsia"/>
              </w:rPr>
              <w:t>．</w:t>
            </w:r>
            <w:r w:rsidR="00506FD4" w:rsidRPr="00B868B3">
              <w:rPr>
                <w:rFonts w:ascii="Times New Roman" w:eastAsia="黑体" w:hAnsi="黑体" w:cs="Times New Roman" w:hint="eastAsia"/>
                <w:szCs w:val="21"/>
              </w:rPr>
              <w:t>知道</w:t>
            </w:r>
            <w:r w:rsidR="00995E79">
              <w:rPr>
                <w:rFonts w:ascii="Times New Roman" w:eastAsia="黑体" w:hAnsi="黑体" w:cs="Times New Roman" w:hint="eastAsia"/>
                <w:szCs w:val="21"/>
              </w:rPr>
              <w:t>力的三要素和作用效果</w:t>
            </w:r>
          </w:p>
          <w:p w:rsidR="00493461" w:rsidRPr="00B868B3" w:rsidRDefault="00493461" w:rsidP="00493461">
            <w:pPr>
              <w:rPr>
                <w:rFonts w:ascii="Times New Roman" w:eastAsia="黑体" w:hAnsi="Times New Roman" w:cs="Times New Roman"/>
                <w:szCs w:val="21"/>
              </w:rPr>
            </w:pPr>
            <w:r w:rsidRPr="00B868B3">
              <w:rPr>
                <w:rFonts w:ascii="Times New Roman" w:eastAsia="黑体" w:hAnsi="Times New Roman" w:cs="Times New Roman" w:hint="eastAsia"/>
                <w:szCs w:val="21"/>
              </w:rPr>
              <w:t>2</w:t>
            </w:r>
            <w:r w:rsidRPr="00B868B3">
              <w:rPr>
                <w:rFonts w:ascii="Times New Roman" w:eastAsia="黑体" w:hAnsi="黑体" w:cs="Times New Roman" w:hint="eastAsia"/>
              </w:rPr>
              <w:t>．</w:t>
            </w:r>
            <w:r w:rsidR="00506FD4" w:rsidRPr="00B868B3">
              <w:rPr>
                <w:rFonts w:ascii="Times New Roman" w:eastAsia="黑体" w:hAnsi="黑体" w:cs="Times New Roman" w:hint="eastAsia"/>
                <w:szCs w:val="21"/>
              </w:rPr>
              <w:t>理解</w:t>
            </w:r>
            <w:r w:rsidR="00995E79">
              <w:rPr>
                <w:rFonts w:ascii="Times New Roman" w:eastAsia="黑体" w:hAnsi="黑体" w:cs="Times New Roman" w:hint="eastAsia"/>
                <w:szCs w:val="21"/>
              </w:rPr>
              <w:t>力的基本概念</w:t>
            </w:r>
          </w:p>
          <w:p w:rsidR="00493461" w:rsidRPr="00B868B3" w:rsidRDefault="00493461" w:rsidP="00493461">
            <w:pPr>
              <w:rPr>
                <w:rFonts w:ascii="Times New Roman" w:eastAsia="黑体" w:hAnsi="Times New Roman" w:cs="Times New Roman"/>
                <w:szCs w:val="21"/>
              </w:rPr>
            </w:pPr>
            <w:r w:rsidRPr="00B868B3">
              <w:rPr>
                <w:rFonts w:ascii="Times New Roman" w:eastAsia="黑体" w:hAnsi="Times New Roman" w:cs="Times New Roman" w:hint="eastAsia"/>
                <w:szCs w:val="21"/>
              </w:rPr>
              <w:t>3</w:t>
            </w:r>
            <w:r w:rsidRPr="00B868B3">
              <w:rPr>
                <w:rFonts w:ascii="Times New Roman" w:eastAsia="黑体" w:hAnsi="黑体" w:cs="Times New Roman" w:hint="eastAsia"/>
              </w:rPr>
              <w:t>．</w:t>
            </w:r>
            <w:r w:rsidR="00506FD4" w:rsidRPr="00B868B3">
              <w:rPr>
                <w:rFonts w:ascii="Times New Roman" w:eastAsia="黑体" w:hAnsi="黑体" w:cs="Times New Roman" w:hint="eastAsia"/>
                <w:szCs w:val="21"/>
              </w:rPr>
              <w:t>掌握</w:t>
            </w:r>
            <w:r w:rsidR="00995E79">
              <w:rPr>
                <w:rFonts w:ascii="Times New Roman" w:eastAsia="黑体" w:hAnsi="黑体" w:cs="Times New Roman" w:hint="eastAsia"/>
                <w:szCs w:val="21"/>
              </w:rPr>
              <w:t>力的作图和力的测量</w:t>
            </w:r>
          </w:p>
          <w:p w:rsidR="001F2BCF" w:rsidRPr="00B868B3" w:rsidRDefault="001F2BCF" w:rsidP="00991327">
            <w:pPr>
              <w:adjustRightInd w:val="0"/>
              <w:snapToGrid w:val="0"/>
              <w:spacing w:line="360" w:lineRule="auto"/>
              <w:ind w:rightChars="50" w:right="105"/>
              <w:jc w:val="left"/>
              <w:rPr>
                <w:rFonts w:ascii="Times New Roman" w:hAnsi="Times New Roman"/>
                <w:sz w:val="24"/>
                <w:szCs w:val="24"/>
              </w:rPr>
            </w:pPr>
          </w:p>
        </w:tc>
      </w:tr>
      <w:tr w:rsidR="001F2BCF" w:rsidRPr="00B868B3" w:rsidTr="00F30354">
        <w:trPr>
          <w:trHeight w:val="454"/>
        </w:trPr>
        <w:tc>
          <w:tcPr>
            <w:tcW w:w="9634" w:type="dxa"/>
            <w:gridSpan w:val="6"/>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int="eastAsia"/>
                <w:color w:val="000000"/>
                <w:sz w:val="24"/>
              </w:rPr>
              <w:t>教学重</w:t>
            </w:r>
            <w:r w:rsidR="00EB3EE4" w:rsidRPr="00B868B3">
              <w:rPr>
                <w:rFonts w:ascii="Times New Roman" w:eastAsia="黑体" w:hint="eastAsia"/>
                <w:color w:val="000000"/>
                <w:sz w:val="24"/>
              </w:rPr>
              <w:t>难</w:t>
            </w:r>
            <w:r w:rsidRPr="00B868B3">
              <w:rPr>
                <w:rFonts w:ascii="Times New Roman" w:eastAsia="黑体" w:hint="eastAsia"/>
                <w:color w:val="000000"/>
                <w:sz w:val="24"/>
              </w:rPr>
              <w:t>点</w:t>
            </w:r>
          </w:p>
        </w:tc>
      </w:tr>
      <w:tr w:rsidR="001F2BCF" w:rsidRPr="00B868B3" w:rsidTr="00F30354">
        <w:trPr>
          <w:trHeight w:val="454"/>
        </w:trPr>
        <w:tc>
          <w:tcPr>
            <w:tcW w:w="9634" w:type="dxa"/>
            <w:gridSpan w:val="6"/>
            <w:vAlign w:val="center"/>
          </w:tcPr>
          <w:p w:rsidR="001F2BCF" w:rsidRPr="00B868B3" w:rsidRDefault="001F2BCF" w:rsidP="00991327">
            <w:pPr>
              <w:adjustRightInd w:val="0"/>
              <w:snapToGrid w:val="0"/>
              <w:spacing w:line="360" w:lineRule="auto"/>
              <w:ind w:rightChars="50" w:right="105"/>
              <w:jc w:val="left"/>
              <w:rPr>
                <w:rFonts w:ascii="Times New Roman" w:eastAsia="黑体" w:hAnsi="Times New Roman"/>
                <w:color w:val="000000"/>
                <w:szCs w:val="21"/>
              </w:rPr>
            </w:pPr>
          </w:p>
          <w:p w:rsidR="002E2623" w:rsidRPr="00B868B3" w:rsidRDefault="002E2623" w:rsidP="00991327">
            <w:pPr>
              <w:rPr>
                <w:rFonts w:ascii="Times New Roman" w:eastAsia="黑体" w:hAnsi="Times New Roman" w:cs="Times New Roman"/>
              </w:rPr>
            </w:pPr>
            <w:r w:rsidRPr="00B868B3">
              <w:rPr>
                <w:rFonts w:ascii="Times New Roman" w:eastAsia="黑体" w:hAnsi="Times New Roman" w:cs="Times New Roman" w:hint="eastAsia"/>
                <w:szCs w:val="21"/>
              </w:rPr>
              <w:t>1</w:t>
            </w:r>
            <w:r w:rsidRPr="00B868B3">
              <w:rPr>
                <w:rFonts w:ascii="Times New Roman" w:eastAsia="黑体" w:hAnsi="黑体" w:cs="Times New Roman" w:hint="eastAsia"/>
              </w:rPr>
              <w:t>．</w:t>
            </w:r>
            <w:r w:rsidR="00995E79">
              <w:rPr>
                <w:rFonts w:ascii="Times New Roman" w:eastAsia="黑体" w:hAnsi="黑体" w:cs="Times New Roman" w:hint="eastAsia"/>
              </w:rPr>
              <w:t>力的作图</w:t>
            </w:r>
            <w:r w:rsidRPr="00B868B3">
              <w:rPr>
                <w:rFonts w:ascii="Times New Roman" w:eastAsia="黑体" w:hAnsi="黑体" w:cs="Times New Roman"/>
                <w:szCs w:val="21"/>
              </w:rPr>
              <w:t>（考试要求</w:t>
            </w:r>
            <w:r w:rsidR="00427659">
              <w:rPr>
                <w:rFonts w:ascii="Times New Roman" w:eastAsia="黑体" w:hAnsi="Times New Roman" w:cs="Times New Roman" w:hint="eastAsia"/>
                <w:szCs w:val="21"/>
              </w:rPr>
              <w:t>B</w:t>
            </w:r>
            <w:r w:rsidR="00506FD4" w:rsidRPr="00B868B3">
              <w:rPr>
                <w:rFonts w:ascii="Times New Roman" w:eastAsia="黑体" w:hAnsi="黑体" w:cs="Times New Roman"/>
                <w:szCs w:val="21"/>
              </w:rPr>
              <w:t>；出题频率</w:t>
            </w:r>
            <w:r w:rsidR="00995E79">
              <w:rPr>
                <w:rFonts w:ascii="Times New Roman" w:eastAsia="黑体" w:hAnsi="黑体" w:cs="Times New Roman" w:hint="eastAsia"/>
                <w:szCs w:val="21"/>
              </w:rPr>
              <w:t>高</w:t>
            </w:r>
            <w:r w:rsidRPr="00B868B3">
              <w:rPr>
                <w:rFonts w:ascii="Times New Roman" w:eastAsia="黑体" w:hAnsi="黑体" w:cs="Times New Roman"/>
                <w:szCs w:val="21"/>
              </w:rPr>
              <w:t>）</w:t>
            </w:r>
          </w:p>
          <w:p w:rsidR="002E2623" w:rsidRPr="00B868B3" w:rsidRDefault="002E2623" w:rsidP="00991327">
            <w:pPr>
              <w:rPr>
                <w:rFonts w:ascii="Times New Roman" w:eastAsia="黑体" w:hAnsi="Times New Roman" w:cs="Times New Roman"/>
              </w:rPr>
            </w:pPr>
            <w:r w:rsidRPr="00B868B3">
              <w:rPr>
                <w:rFonts w:ascii="Times New Roman" w:eastAsia="黑体" w:hAnsi="Times New Roman" w:cs="Times New Roman" w:hint="eastAsia"/>
              </w:rPr>
              <w:t>2</w:t>
            </w:r>
            <w:r w:rsidRPr="00B868B3">
              <w:rPr>
                <w:rFonts w:ascii="Times New Roman" w:eastAsia="黑体" w:hAnsi="黑体" w:cs="Times New Roman" w:hint="eastAsia"/>
              </w:rPr>
              <w:t>．</w:t>
            </w:r>
            <w:r w:rsidR="00995E79">
              <w:rPr>
                <w:rFonts w:ascii="Times New Roman" w:eastAsia="黑体" w:hAnsi="黑体" w:cs="Times New Roman" w:hint="eastAsia"/>
                <w:szCs w:val="21"/>
              </w:rPr>
              <w:t>力的基本概念</w:t>
            </w:r>
            <w:r w:rsidRPr="00B868B3">
              <w:rPr>
                <w:rFonts w:ascii="Times New Roman" w:eastAsia="黑体" w:hAnsi="黑体" w:cs="Times New Roman"/>
                <w:szCs w:val="21"/>
              </w:rPr>
              <w:t>（考试要求</w:t>
            </w:r>
            <w:r w:rsidRPr="00B868B3">
              <w:rPr>
                <w:rFonts w:ascii="Times New Roman" w:eastAsia="黑体" w:hAnsi="Times New Roman" w:cs="Times New Roman" w:hint="eastAsia"/>
                <w:szCs w:val="21"/>
              </w:rPr>
              <w:t>A</w:t>
            </w:r>
            <w:r w:rsidR="00995E79">
              <w:rPr>
                <w:rFonts w:ascii="Times New Roman" w:eastAsia="黑体" w:hAnsi="黑体" w:cs="Times New Roman"/>
                <w:szCs w:val="21"/>
              </w:rPr>
              <w:t>；出题频率</w:t>
            </w:r>
            <w:r w:rsidR="00995E79">
              <w:rPr>
                <w:rFonts w:ascii="Times New Roman" w:eastAsia="黑体" w:hAnsi="黑体" w:cs="Times New Roman" w:hint="eastAsia"/>
                <w:szCs w:val="21"/>
              </w:rPr>
              <w:t>低</w:t>
            </w:r>
            <w:r w:rsidRPr="00B868B3">
              <w:rPr>
                <w:rFonts w:ascii="Times New Roman" w:eastAsia="黑体" w:hAnsi="黑体" w:cs="Times New Roman"/>
                <w:szCs w:val="21"/>
              </w:rPr>
              <w:t>）</w:t>
            </w:r>
          </w:p>
          <w:p w:rsidR="00F30354" w:rsidRPr="00B868B3" w:rsidRDefault="002E2623" w:rsidP="00991327">
            <w:pPr>
              <w:rPr>
                <w:rFonts w:ascii="Times New Roman" w:eastAsia="黑体" w:hAnsi="Times New Roman" w:cs="Times New Roman"/>
                <w:szCs w:val="21"/>
              </w:rPr>
            </w:pPr>
            <w:r w:rsidRPr="00B868B3">
              <w:rPr>
                <w:rFonts w:ascii="Times New Roman" w:eastAsia="黑体" w:hAnsi="Times New Roman" w:cs="Times New Roman" w:hint="eastAsia"/>
              </w:rPr>
              <w:t>3</w:t>
            </w:r>
            <w:r w:rsidRPr="00B868B3">
              <w:rPr>
                <w:rFonts w:ascii="Times New Roman" w:eastAsia="黑体" w:hAnsi="黑体" w:cs="Times New Roman" w:hint="eastAsia"/>
              </w:rPr>
              <w:t>．</w:t>
            </w:r>
            <w:r w:rsidR="00995E79">
              <w:rPr>
                <w:rFonts w:ascii="Times New Roman" w:eastAsia="黑体" w:hAnsi="黑体" w:cs="Times New Roman" w:hint="eastAsia"/>
                <w:szCs w:val="21"/>
              </w:rPr>
              <w:t>力的三要素</w:t>
            </w:r>
            <w:r w:rsidR="00F30354" w:rsidRPr="00B868B3">
              <w:rPr>
                <w:rFonts w:ascii="Times New Roman" w:eastAsia="黑体" w:hAnsi="黑体" w:cs="Times New Roman"/>
                <w:szCs w:val="21"/>
              </w:rPr>
              <w:t>（考试要求</w:t>
            </w:r>
            <w:r w:rsidR="00493461" w:rsidRPr="00B868B3">
              <w:rPr>
                <w:rFonts w:ascii="Times New Roman" w:eastAsia="黑体" w:hAnsi="Times New Roman" w:cs="Times New Roman" w:hint="eastAsia"/>
                <w:szCs w:val="21"/>
              </w:rPr>
              <w:t>A</w:t>
            </w:r>
            <w:r w:rsidR="003262D7" w:rsidRPr="00B868B3">
              <w:rPr>
                <w:rFonts w:ascii="Times New Roman" w:eastAsia="黑体" w:hAnsi="黑体" w:cs="Times New Roman"/>
                <w:szCs w:val="21"/>
              </w:rPr>
              <w:t>；出题频率</w:t>
            </w:r>
            <w:r w:rsidR="00506FD4" w:rsidRPr="00B868B3">
              <w:rPr>
                <w:rFonts w:ascii="Times New Roman" w:eastAsia="黑体" w:hAnsi="黑体" w:cs="Times New Roman" w:hint="eastAsia"/>
                <w:szCs w:val="21"/>
              </w:rPr>
              <w:t>高</w:t>
            </w:r>
            <w:r w:rsidR="00F30354" w:rsidRPr="00B868B3">
              <w:rPr>
                <w:rFonts w:ascii="Times New Roman" w:eastAsia="黑体" w:hAnsi="黑体" w:cs="Times New Roman"/>
                <w:szCs w:val="21"/>
              </w:rPr>
              <w:t>）</w:t>
            </w:r>
          </w:p>
          <w:p w:rsidR="001F2BCF" w:rsidRPr="00B868B3" w:rsidRDefault="001F2BCF" w:rsidP="00991327">
            <w:pPr>
              <w:adjustRightInd w:val="0"/>
              <w:snapToGrid w:val="0"/>
              <w:spacing w:line="360" w:lineRule="auto"/>
              <w:ind w:rightChars="50" w:right="105"/>
              <w:jc w:val="left"/>
              <w:rPr>
                <w:rFonts w:ascii="Times New Roman" w:eastAsia="黑体" w:hAnsi="Times New Roman"/>
                <w:color w:val="000000"/>
                <w:szCs w:val="21"/>
              </w:rPr>
            </w:pPr>
          </w:p>
        </w:tc>
      </w:tr>
      <w:tr w:rsidR="001F2BCF" w:rsidRPr="00B868B3" w:rsidTr="00F30354">
        <w:trPr>
          <w:trHeight w:val="454"/>
        </w:trPr>
        <w:tc>
          <w:tcPr>
            <w:tcW w:w="9634" w:type="dxa"/>
            <w:gridSpan w:val="6"/>
            <w:vAlign w:val="center"/>
          </w:tcPr>
          <w:p w:rsidR="001F2BCF" w:rsidRPr="00B868B3" w:rsidRDefault="001F2BCF" w:rsidP="00991327">
            <w:pPr>
              <w:tabs>
                <w:tab w:val="left" w:pos="6360"/>
              </w:tabs>
              <w:jc w:val="center"/>
              <w:rPr>
                <w:rFonts w:ascii="Times New Roman" w:hAnsi="Times New Roman"/>
                <w:bCs/>
                <w:color w:val="000000"/>
                <w:kern w:val="0"/>
                <w:sz w:val="24"/>
              </w:rPr>
            </w:pPr>
            <w:r w:rsidRPr="00B868B3">
              <w:rPr>
                <w:rFonts w:ascii="Times New Roman" w:eastAsia="黑体" w:hint="eastAsia"/>
                <w:color w:val="000000"/>
                <w:sz w:val="24"/>
              </w:rPr>
              <w:t>教学</w:t>
            </w:r>
            <w:r w:rsidRPr="00B868B3">
              <w:rPr>
                <w:rFonts w:ascii="Times New Roman" w:eastAsia="黑体"/>
                <w:color w:val="000000"/>
                <w:sz w:val="24"/>
              </w:rPr>
              <w:t>安排</w:t>
            </w:r>
          </w:p>
        </w:tc>
      </w:tr>
      <w:tr w:rsidR="001F2BCF" w:rsidRPr="00B868B3" w:rsidTr="00F30354">
        <w:trPr>
          <w:trHeight w:val="454"/>
        </w:trPr>
        <w:tc>
          <w:tcPr>
            <w:tcW w:w="696" w:type="dxa"/>
            <w:shd w:val="clear" w:color="auto" w:fill="auto"/>
            <w:vAlign w:val="center"/>
          </w:tcPr>
          <w:p w:rsidR="001F2BCF" w:rsidRPr="00B868B3" w:rsidRDefault="001F2BCF" w:rsidP="00991327">
            <w:pPr>
              <w:tabs>
                <w:tab w:val="left" w:pos="6360"/>
              </w:tabs>
              <w:jc w:val="center"/>
              <w:rPr>
                <w:rFonts w:ascii="Times New Roman" w:eastAsia="黑体" w:hAnsi="Times New Roman"/>
                <w:color w:val="000000"/>
                <w:sz w:val="24"/>
              </w:rPr>
            </w:pPr>
          </w:p>
        </w:tc>
        <w:tc>
          <w:tcPr>
            <w:tcW w:w="5859" w:type="dxa"/>
            <w:gridSpan w:val="4"/>
            <w:shd w:val="clear" w:color="auto" w:fill="auto"/>
            <w:vAlign w:val="center"/>
          </w:tcPr>
          <w:p w:rsidR="001F2BCF" w:rsidRPr="00B868B3" w:rsidRDefault="001F2BCF" w:rsidP="00991327">
            <w:pPr>
              <w:tabs>
                <w:tab w:val="left" w:pos="6360"/>
              </w:tabs>
              <w:jc w:val="center"/>
              <w:rPr>
                <w:rFonts w:ascii="Times New Roman" w:eastAsia="黑体" w:hAnsi="Times New Roman"/>
                <w:color w:val="000000"/>
                <w:sz w:val="24"/>
              </w:rPr>
            </w:pPr>
            <w:proofErr w:type="gramStart"/>
            <w:r w:rsidRPr="00B868B3">
              <w:rPr>
                <w:rFonts w:ascii="Times New Roman" w:eastAsia="黑体" w:hint="eastAsia"/>
                <w:color w:val="000000"/>
                <w:sz w:val="24"/>
              </w:rPr>
              <w:t>版块</w:t>
            </w:r>
            <w:proofErr w:type="gramEnd"/>
          </w:p>
        </w:tc>
        <w:tc>
          <w:tcPr>
            <w:tcW w:w="3079" w:type="dxa"/>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int="eastAsia"/>
                <w:color w:val="000000"/>
                <w:sz w:val="24"/>
              </w:rPr>
              <w:t>时长</w:t>
            </w:r>
          </w:p>
        </w:tc>
      </w:tr>
      <w:tr w:rsidR="001F2BCF" w:rsidRPr="00B868B3" w:rsidTr="00F30354">
        <w:trPr>
          <w:trHeight w:val="454"/>
        </w:trPr>
        <w:tc>
          <w:tcPr>
            <w:tcW w:w="696" w:type="dxa"/>
            <w:shd w:val="clear" w:color="auto" w:fill="auto"/>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Ansi="Times New Roman"/>
                <w:color w:val="000000"/>
                <w:sz w:val="24"/>
              </w:rPr>
              <w:t>1</w:t>
            </w:r>
          </w:p>
        </w:tc>
        <w:tc>
          <w:tcPr>
            <w:tcW w:w="5859" w:type="dxa"/>
            <w:gridSpan w:val="4"/>
            <w:shd w:val="clear" w:color="auto" w:fill="auto"/>
            <w:vAlign w:val="center"/>
          </w:tcPr>
          <w:p w:rsidR="001F2BCF" w:rsidRPr="00B868B3" w:rsidRDefault="00C925A8" w:rsidP="00991327">
            <w:pPr>
              <w:tabs>
                <w:tab w:val="left" w:pos="6360"/>
              </w:tabs>
              <w:rPr>
                <w:rFonts w:ascii="Times New Roman" w:hAnsi="Times New Roman"/>
                <w:color w:val="000000"/>
                <w:sz w:val="22"/>
              </w:rPr>
            </w:pPr>
            <w:r w:rsidRPr="00B868B3">
              <w:rPr>
                <w:rFonts w:ascii="Times New Roman" w:hAnsiTheme="minorEastAsia" w:hint="eastAsia"/>
                <w:color w:val="000000"/>
                <w:sz w:val="22"/>
              </w:rPr>
              <w:t>知识</w:t>
            </w:r>
            <w:r w:rsidR="00AE77BF" w:rsidRPr="00B868B3">
              <w:rPr>
                <w:rFonts w:ascii="Times New Roman" w:hAnsiTheme="minorEastAsia" w:hint="eastAsia"/>
                <w:color w:val="000000"/>
                <w:sz w:val="22"/>
              </w:rPr>
              <w:t>梳理</w:t>
            </w:r>
          </w:p>
        </w:tc>
        <w:tc>
          <w:tcPr>
            <w:tcW w:w="3079" w:type="dxa"/>
            <w:vAlign w:val="center"/>
          </w:tcPr>
          <w:p w:rsidR="001F2BCF" w:rsidRPr="00B868B3" w:rsidRDefault="00450630" w:rsidP="00991327">
            <w:pPr>
              <w:tabs>
                <w:tab w:val="left" w:pos="6360"/>
              </w:tabs>
              <w:jc w:val="center"/>
              <w:rPr>
                <w:rFonts w:ascii="Times New Roman" w:hAnsi="Times New Roman"/>
                <w:color w:val="000000"/>
                <w:sz w:val="22"/>
              </w:rPr>
            </w:pPr>
            <w:r w:rsidRPr="006820AC">
              <w:rPr>
                <w:rFonts w:ascii="Times New Roman" w:eastAsia="宋体" w:hAnsi="Times New Roman" w:cs="Times New Roman"/>
                <w:color w:val="000000"/>
                <w:sz w:val="22"/>
              </w:rPr>
              <w:t>30</w:t>
            </w:r>
            <w:r w:rsidRPr="006820AC">
              <w:rPr>
                <w:rFonts w:ascii="Times New Roman" w:eastAsia="宋体" w:hAnsi="Times New Roman" w:cs="Times New Roman"/>
                <w:color w:val="000000"/>
                <w:sz w:val="22"/>
              </w:rPr>
              <w:t>分钟</w:t>
            </w:r>
          </w:p>
        </w:tc>
      </w:tr>
      <w:tr w:rsidR="001F2BCF" w:rsidRPr="00B868B3" w:rsidTr="00F30354">
        <w:trPr>
          <w:trHeight w:val="454"/>
        </w:trPr>
        <w:tc>
          <w:tcPr>
            <w:tcW w:w="696" w:type="dxa"/>
            <w:shd w:val="clear" w:color="auto" w:fill="auto"/>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Ansi="Times New Roman"/>
                <w:color w:val="000000"/>
                <w:sz w:val="24"/>
              </w:rPr>
              <w:t>2</w:t>
            </w:r>
          </w:p>
        </w:tc>
        <w:tc>
          <w:tcPr>
            <w:tcW w:w="5859" w:type="dxa"/>
            <w:gridSpan w:val="4"/>
            <w:shd w:val="clear" w:color="auto" w:fill="auto"/>
            <w:vAlign w:val="center"/>
          </w:tcPr>
          <w:p w:rsidR="001F2BCF" w:rsidRPr="00B868B3" w:rsidRDefault="00C925A8" w:rsidP="00991327">
            <w:pPr>
              <w:tabs>
                <w:tab w:val="left" w:pos="6360"/>
              </w:tabs>
              <w:rPr>
                <w:rFonts w:ascii="Times New Roman" w:hAnsi="Times New Roman"/>
                <w:color w:val="000000"/>
                <w:sz w:val="22"/>
              </w:rPr>
            </w:pPr>
            <w:r w:rsidRPr="00B868B3">
              <w:rPr>
                <w:rFonts w:ascii="Times New Roman" w:hAnsiTheme="minorEastAsia" w:hint="eastAsia"/>
                <w:color w:val="000000"/>
                <w:sz w:val="22"/>
              </w:rPr>
              <w:t>例题解析</w:t>
            </w:r>
          </w:p>
        </w:tc>
        <w:tc>
          <w:tcPr>
            <w:tcW w:w="3079" w:type="dxa"/>
            <w:vAlign w:val="center"/>
          </w:tcPr>
          <w:p w:rsidR="001F2BCF" w:rsidRPr="00B868B3" w:rsidRDefault="00450630" w:rsidP="00991327">
            <w:pPr>
              <w:tabs>
                <w:tab w:val="left" w:pos="6360"/>
              </w:tabs>
              <w:jc w:val="center"/>
              <w:rPr>
                <w:rFonts w:ascii="Times New Roman" w:hAnsi="Times New Roman"/>
                <w:color w:val="000000"/>
                <w:sz w:val="22"/>
              </w:rPr>
            </w:pPr>
            <w:r>
              <w:rPr>
                <w:rFonts w:ascii="Times New Roman" w:eastAsia="宋体" w:hAnsi="Times New Roman" w:cs="Times New Roman" w:hint="eastAsia"/>
                <w:color w:val="000000"/>
                <w:sz w:val="22"/>
              </w:rPr>
              <w:t>2</w:t>
            </w:r>
            <w:r w:rsidRPr="006820AC">
              <w:rPr>
                <w:rFonts w:ascii="Times New Roman" w:eastAsia="宋体" w:hAnsi="Times New Roman" w:cs="Times New Roman"/>
                <w:color w:val="000000"/>
                <w:sz w:val="22"/>
              </w:rPr>
              <w:t>0</w:t>
            </w:r>
            <w:r w:rsidRPr="006820AC">
              <w:rPr>
                <w:rFonts w:ascii="Times New Roman" w:eastAsia="宋体" w:hAnsi="Times New Roman" w:cs="Times New Roman"/>
                <w:color w:val="000000"/>
                <w:sz w:val="22"/>
              </w:rPr>
              <w:t>分钟</w:t>
            </w:r>
          </w:p>
        </w:tc>
      </w:tr>
      <w:tr w:rsidR="001F2BCF" w:rsidRPr="00B868B3" w:rsidTr="00F30354">
        <w:trPr>
          <w:trHeight w:val="454"/>
        </w:trPr>
        <w:tc>
          <w:tcPr>
            <w:tcW w:w="696" w:type="dxa"/>
            <w:shd w:val="clear" w:color="auto" w:fill="auto"/>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Ansi="Times New Roman"/>
                <w:color w:val="000000"/>
                <w:sz w:val="24"/>
              </w:rPr>
              <w:t>3</w:t>
            </w:r>
          </w:p>
        </w:tc>
        <w:tc>
          <w:tcPr>
            <w:tcW w:w="5859" w:type="dxa"/>
            <w:gridSpan w:val="4"/>
            <w:shd w:val="clear" w:color="auto" w:fill="auto"/>
            <w:vAlign w:val="center"/>
          </w:tcPr>
          <w:p w:rsidR="001F2BCF" w:rsidRPr="00B868B3" w:rsidRDefault="00AE77BF" w:rsidP="00991327">
            <w:pPr>
              <w:tabs>
                <w:tab w:val="left" w:pos="6360"/>
              </w:tabs>
              <w:rPr>
                <w:rFonts w:ascii="Times New Roman" w:hAnsi="Times New Roman"/>
                <w:color w:val="000000"/>
                <w:sz w:val="22"/>
              </w:rPr>
            </w:pPr>
            <w:r w:rsidRPr="00B868B3">
              <w:rPr>
                <w:rFonts w:ascii="Times New Roman" w:hAnsiTheme="minorEastAsia" w:hint="eastAsia"/>
                <w:color w:val="000000"/>
                <w:sz w:val="22"/>
              </w:rPr>
              <w:t>随堂检测</w:t>
            </w:r>
          </w:p>
        </w:tc>
        <w:tc>
          <w:tcPr>
            <w:tcW w:w="3079" w:type="dxa"/>
            <w:vAlign w:val="center"/>
          </w:tcPr>
          <w:p w:rsidR="001F2BCF" w:rsidRPr="00B868B3" w:rsidRDefault="00450630" w:rsidP="00991327">
            <w:pPr>
              <w:tabs>
                <w:tab w:val="left" w:pos="6360"/>
              </w:tabs>
              <w:jc w:val="center"/>
              <w:rPr>
                <w:rFonts w:ascii="Times New Roman" w:hAnsi="Times New Roman"/>
                <w:color w:val="000000"/>
                <w:sz w:val="22"/>
              </w:rPr>
            </w:pPr>
            <w:r w:rsidRPr="006820AC">
              <w:rPr>
                <w:rFonts w:ascii="Times New Roman" w:eastAsia="宋体" w:hAnsi="Times New Roman" w:cs="Times New Roman"/>
                <w:color w:val="000000"/>
                <w:sz w:val="22"/>
              </w:rPr>
              <w:t>30</w:t>
            </w:r>
            <w:r w:rsidRPr="006820AC">
              <w:rPr>
                <w:rFonts w:ascii="Times New Roman" w:eastAsia="宋体" w:hAnsi="Times New Roman" w:cs="Times New Roman"/>
                <w:color w:val="000000"/>
                <w:sz w:val="22"/>
              </w:rPr>
              <w:t>分钟</w:t>
            </w:r>
          </w:p>
        </w:tc>
      </w:tr>
      <w:tr w:rsidR="001F2BCF" w:rsidRPr="00B868B3" w:rsidTr="00F30354">
        <w:trPr>
          <w:trHeight w:val="454"/>
        </w:trPr>
        <w:tc>
          <w:tcPr>
            <w:tcW w:w="696" w:type="dxa"/>
            <w:shd w:val="clear" w:color="auto" w:fill="auto"/>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Ansi="Times New Roman" w:hint="eastAsia"/>
                <w:color w:val="000000"/>
                <w:sz w:val="24"/>
              </w:rPr>
              <w:t>4</w:t>
            </w:r>
          </w:p>
        </w:tc>
        <w:tc>
          <w:tcPr>
            <w:tcW w:w="5859" w:type="dxa"/>
            <w:gridSpan w:val="4"/>
            <w:shd w:val="clear" w:color="auto" w:fill="auto"/>
            <w:vAlign w:val="center"/>
          </w:tcPr>
          <w:p w:rsidR="001F2BCF" w:rsidRPr="00B868B3" w:rsidRDefault="00C85739" w:rsidP="00991327">
            <w:pPr>
              <w:tabs>
                <w:tab w:val="left" w:pos="6360"/>
              </w:tabs>
              <w:rPr>
                <w:rFonts w:ascii="Times New Roman" w:hAnsi="Times New Roman"/>
                <w:color w:val="000000"/>
                <w:sz w:val="22"/>
              </w:rPr>
            </w:pPr>
            <w:r w:rsidRPr="00B868B3">
              <w:rPr>
                <w:rFonts w:ascii="Times New Roman" w:hAnsiTheme="minorEastAsia" w:hint="eastAsia"/>
                <w:color w:val="000000"/>
                <w:sz w:val="22"/>
              </w:rPr>
              <w:t>课堂总结</w:t>
            </w:r>
          </w:p>
        </w:tc>
        <w:tc>
          <w:tcPr>
            <w:tcW w:w="3079" w:type="dxa"/>
            <w:vAlign w:val="center"/>
          </w:tcPr>
          <w:p w:rsidR="001F2BCF" w:rsidRPr="00B868B3" w:rsidRDefault="00450630" w:rsidP="00991327">
            <w:pPr>
              <w:tabs>
                <w:tab w:val="left" w:pos="6360"/>
              </w:tabs>
              <w:jc w:val="center"/>
              <w:rPr>
                <w:rFonts w:ascii="Times New Roman" w:hAnsi="Times New Roman"/>
                <w:color w:val="000000"/>
                <w:sz w:val="22"/>
              </w:rPr>
            </w:pPr>
            <w:r>
              <w:rPr>
                <w:rFonts w:ascii="Times New Roman" w:eastAsia="宋体" w:hAnsi="Times New Roman" w:cs="Times New Roman" w:hint="eastAsia"/>
                <w:color w:val="000000"/>
                <w:sz w:val="22"/>
              </w:rPr>
              <w:t>1</w:t>
            </w:r>
            <w:r w:rsidRPr="006820AC">
              <w:rPr>
                <w:rFonts w:ascii="Times New Roman" w:eastAsia="宋体" w:hAnsi="Times New Roman" w:cs="Times New Roman"/>
                <w:color w:val="000000"/>
                <w:sz w:val="22"/>
              </w:rPr>
              <w:t>0</w:t>
            </w:r>
            <w:r w:rsidRPr="006820AC">
              <w:rPr>
                <w:rFonts w:ascii="Times New Roman" w:eastAsia="宋体" w:hAnsi="Times New Roman" w:cs="Times New Roman"/>
                <w:color w:val="000000"/>
                <w:sz w:val="22"/>
              </w:rPr>
              <w:t>分钟</w:t>
            </w:r>
          </w:p>
        </w:tc>
      </w:tr>
      <w:tr w:rsidR="00E22BE8" w:rsidRPr="00B868B3" w:rsidTr="00F30354">
        <w:trPr>
          <w:trHeight w:val="454"/>
        </w:trPr>
        <w:tc>
          <w:tcPr>
            <w:tcW w:w="696" w:type="dxa"/>
            <w:shd w:val="clear" w:color="auto" w:fill="auto"/>
            <w:vAlign w:val="center"/>
          </w:tcPr>
          <w:p w:rsidR="00E22BE8" w:rsidRPr="00B868B3" w:rsidRDefault="00E22BE8" w:rsidP="00991327">
            <w:pPr>
              <w:tabs>
                <w:tab w:val="left" w:pos="6360"/>
              </w:tabs>
              <w:jc w:val="center"/>
              <w:rPr>
                <w:rFonts w:ascii="Times New Roman" w:eastAsia="黑体" w:hAnsi="Times New Roman"/>
                <w:color w:val="000000"/>
                <w:sz w:val="24"/>
              </w:rPr>
            </w:pPr>
            <w:r w:rsidRPr="00B868B3">
              <w:rPr>
                <w:rFonts w:ascii="Times New Roman" w:eastAsia="黑体" w:hAnsi="Times New Roman" w:hint="eastAsia"/>
                <w:color w:val="000000"/>
                <w:sz w:val="24"/>
              </w:rPr>
              <w:t>5</w:t>
            </w:r>
          </w:p>
        </w:tc>
        <w:tc>
          <w:tcPr>
            <w:tcW w:w="5859" w:type="dxa"/>
            <w:gridSpan w:val="4"/>
            <w:shd w:val="clear" w:color="auto" w:fill="auto"/>
            <w:vAlign w:val="center"/>
          </w:tcPr>
          <w:p w:rsidR="00E22BE8" w:rsidRPr="00B868B3" w:rsidRDefault="00E22BE8" w:rsidP="00991327">
            <w:pPr>
              <w:tabs>
                <w:tab w:val="left" w:pos="6360"/>
              </w:tabs>
              <w:rPr>
                <w:rFonts w:ascii="Times New Roman" w:hAnsi="Times New Roman"/>
                <w:color w:val="000000"/>
                <w:sz w:val="22"/>
              </w:rPr>
            </w:pPr>
            <w:r w:rsidRPr="00B868B3">
              <w:rPr>
                <w:rFonts w:ascii="Times New Roman" w:hAnsiTheme="minorEastAsia" w:hint="eastAsia"/>
                <w:color w:val="000000"/>
                <w:sz w:val="22"/>
              </w:rPr>
              <w:t>课后作业</w:t>
            </w:r>
          </w:p>
        </w:tc>
        <w:tc>
          <w:tcPr>
            <w:tcW w:w="3079" w:type="dxa"/>
            <w:vAlign w:val="center"/>
          </w:tcPr>
          <w:p w:rsidR="00E22BE8" w:rsidRPr="00B868B3" w:rsidRDefault="00450630" w:rsidP="00991327">
            <w:pPr>
              <w:tabs>
                <w:tab w:val="left" w:pos="6360"/>
              </w:tabs>
              <w:jc w:val="center"/>
              <w:rPr>
                <w:rFonts w:ascii="Times New Roman" w:hAnsi="Times New Roman"/>
                <w:color w:val="000000"/>
                <w:sz w:val="22"/>
              </w:rPr>
            </w:pPr>
            <w:r w:rsidRPr="006820AC">
              <w:rPr>
                <w:rFonts w:ascii="Times New Roman" w:eastAsia="宋体" w:hAnsi="Times New Roman" w:cs="Times New Roman"/>
                <w:color w:val="000000"/>
                <w:sz w:val="22"/>
              </w:rPr>
              <w:t>30</w:t>
            </w:r>
            <w:r w:rsidRPr="006820AC">
              <w:rPr>
                <w:rFonts w:ascii="Times New Roman" w:eastAsia="宋体" w:hAnsi="Times New Roman" w:cs="Times New Roman"/>
                <w:color w:val="000000"/>
                <w:sz w:val="22"/>
              </w:rPr>
              <w:t>分钟</w:t>
            </w:r>
          </w:p>
        </w:tc>
      </w:tr>
      <w:tr w:rsidR="001F2BCF" w:rsidRPr="00B868B3" w:rsidTr="00F30354">
        <w:trPr>
          <w:trHeight w:val="454"/>
        </w:trPr>
        <w:tc>
          <w:tcPr>
            <w:tcW w:w="696" w:type="dxa"/>
            <w:shd w:val="clear" w:color="auto" w:fill="auto"/>
            <w:vAlign w:val="center"/>
          </w:tcPr>
          <w:p w:rsidR="001F2BCF" w:rsidRPr="00B868B3" w:rsidRDefault="001F2BCF" w:rsidP="00991327">
            <w:pPr>
              <w:tabs>
                <w:tab w:val="left" w:pos="6360"/>
              </w:tabs>
              <w:jc w:val="center"/>
              <w:rPr>
                <w:rFonts w:ascii="Times New Roman" w:eastAsia="黑体" w:hAnsi="Times New Roman"/>
                <w:color w:val="000000"/>
                <w:sz w:val="24"/>
              </w:rPr>
            </w:pPr>
            <w:r w:rsidRPr="00B868B3">
              <w:rPr>
                <w:rFonts w:ascii="Times New Roman" w:eastAsia="黑体" w:hAnsi="Times New Roman" w:hint="eastAsia"/>
                <w:color w:val="000000"/>
                <w:sz w:val="24"/>
              </w:rPr>
              <w:t>……</w:t>
            </w:r>
          </w:p>
        </w:tc>
        <w:tc>
          <w:tcPr>
            <w:tcW w:w="5859" w:type="dxa"/>
            <w:gridSpan w:val="4"/>
            <w:shd w:val="clear" w:color="auto" w:fill="auto"/>
            <w:vAlign w:val="center"/>
          </w:tcPr>
          <w:p w:rsidR="001F2BCF" w:rsidRPr="00B868B3" w:rsidRDefault="001F2BCF" w:rsidP="00991327">
            <w:pPr>
              <w:tabs>
                <w:tab w:val="left" w:pos="6360"/>
              </w:tabs>
              <w:rPr>
                <w:rFonts w:ascii="Times New Roman" w:hAnsi="Times New Roman"/>
                <w:color w:val="000000"/>
                <w:sz w:val="22"/>
              </w:rPr>
            </w:pPr>
          </w:p>
        </w:tc>
        <w:tc>
          <w:tcPr>
            <w:tcW w:w="3079" w:type="dxa"/>
            <w:vAlign w:val="center"/>
          </w:tcPr>
          <w:p w:rsidR="001F2BCF" w:rsidRPr="00B868B3" w:rsidRDefault="001F2BCF" w:rsidP="00991327">
            <w:pPr>
              <w:tabs>
                <w:tab w:val="left" w:pos="6360"/>
              </w:tabs>
              <w:jc w:val="center"/>
              <w:rPr>
                <w:rFonts w:ascii="Times New Roman" w:hAnsi="Times New Roman"/>
                <w:color w:val="000000"/>
                <w:sz w:val="22"/>
              </w:rPr>
            </w:pPr>
          </w:p>
        </w:tc>
      </w:tr>
    </w:tbl>
    <w:p w:rsidR="001F2BCF" w:rsidRPr="00B868B3" w:rsidRDefault="001F2BCF" w:rsidP="00991327">
      <w:pPr>
        <w:pStyle w:val="a7"/>
        <w:jc w:val="left"/>
        <w:rPr>
          <w:rFonts w:ascii="Times New Roman" w:hAnsi="Times New Roman"/>
        </w:rPr>
      </w:pPr>
    </w:p>
    <w:p w:rsidR="001F2BCF" w:rsidRPr="00B868B3" w:rsidRDefault="001F2BCF" w:rsidP="00991327">
      <w:pPr>
        <w:rPr>
          <w:rFonts w:ascii="Times New Roman" w:hAnsi="Times New Roman"/>
        </w:rPr>
      </w:pPr>
    </w:p>
    <w:p w:rsidR="00E22BE8" w:rsidRPr="00B868B3" w:rsidRDefault="00E22BE8" w:rsidP="00991327">
      <w:pPr>
        <w:pStyle w:val="a7"/>
        <w:jc w:val="left"/>
        <w:rPr>
          <w:rFonts w:ascii="Times New Roman" w:hAnsi="Times New Roman"/>
        </w:rPr>
      </w:pPr>
    </w:p>
    <w:p w:rsidR="00145B60" w:rsidRPr="00B868B3" w:rsidRDefault="00F64121" w:rsidP="00285104">
      <w:pPr>
        <w:pStyle w:val="a7"/>
        <w:spacing w:line="400" w:lineRule="exact"/>
        <w:jc w:val="left"/>
        <w:rPr>
          <w:rFonts w:ascii="Times New Roman" w:hAnsi="Times New Roman"/>
        </w:rPr>
      </w:pPr>
      <w:r>
        <w:rPr>
          <w:rFonts w:ascii="Times New Roman" w:hAnsi="Times New Roman"/>
          <w:noProof/>
        </w:rPr>
        <w:lastRenderedPageBreak/>
        <w:pict>
          <v:group id="_x0000_s1045" style="position:absolute;margin-left:147.35pt;margin-top:13.5pt;width:212.55pt;height:47.25pt;z-index:251703296" coordorigin="3405,1815" coordsize="3375,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405;top:1815;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830;top:2023;width:1950;height:737;visibility:visible" filled="f" fillcolor="yellow" stroked="f" strokeweight=".5pt">
              <v:textbox style="mso-next-textbox:#文本框 8">
                <w:txbxContent>
                  <w:p w:rsidR="00121BB8" w:rsidRPr="0077402A" w:rsidRDefault="00121BB8" w:rsidP="00493461">
                    <w:pPr>
                      <w:rPr>
                        <w:rFonts w:ascii="黑体" w:eastAsia="黑体" w:hAnsi="黑体"/>
                        <w:sz w:val="36"/>
                        <w:szCs w:val="36"/>
                      </w:rPr>
                    </w:pPr>
                    <w:r>
                      <w:rPr>
                        <w:rFonts w:ascii="黑体" w:eastAsia="黑体" w:hAnsi="黑体" w:hint="eastAsia"/>
                        <w:sz w:val="36"/>
                        <w:szCs w:val="36"/>
                      </w:rPr>
                      <w:t>力</w:t>
                    </w:r>
                  </w:p>
                </w:txbxContent>
              </v:textbox>
            </v:shape>
          </v:group>
        </w:pict>
      </w:r>
    </w:p>
    <w:p w:rsidR="0077402A" w:rsidRDefault="0077402A" w:rsidP="00285104">
      <w:pPr>
        <w:spacing w:line="400" w:lineRule="exact"/>
        <w:rPr>
          <w:rFonts w:ascii="Times New Roman" w:hAnsi="Times New Roman"/>
        </w:rPr>
      </w:pPr>
    </w:p>
    <w:p w:rsidR="00D33CC9" w:rsidRPr="00B868B3" w:rsidRDefault="00D33CC9" w:rsidP="00285104">
      <w:pPr>
        <w:spacing w:line="400" w:lineRule="exact"/>
        <w:rPr>
          <w:rFonts w:ascii="Times New Roman" w:hAnsi="Times New Roman"/>
        </w:rPr>
      </w:pPr>
    </w:p>
    <w:p w:rsidR="00502999" w:rsidRPr="00B868B3" w:rsidRDefault="00F64121" w:rsidP="00285104">
      <w:pPr>
        <w:spacing w:line="400" w:lineRule="exact"/>
        <w:rPr>
          <w:rFonts w:ascii="Times New Roman" w:hAnsi="Times New Roman"/>
        </w:rPr>
      </w:pPr>
      <w:r>
        <w:rPr>
          <w:rFonts w:ascii="Times New Roman" w:hAnsi="Times New Roman"/>
          <w:noProof/>
        </w:rPr>
        <w:pict>
          <v:group id="组合 56" o:spid="_x0000_s1029" style="position:absolute;left:0;text-align:left;margin-left:.25pt;margin-top:3.9pt;width:119.7pt;height:51.05pt;z-index:251696128;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30"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031"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121BB8" w:rsidRPr="0014298B" w:rsidRDefault="00121BB8">
                    <w:pPr>
                      <w:rPr>
                        <w:rFonts w:ascii="幼圆" w:eastAsia="幼圆"/>
                        <w:b/>
                        <w:sz w:val="24"/>
                        <w:szCs w:val="24"/>
                      </w:rPr>
                    </w:pPr>
                    <w:r w:rsidRPr="0014298B">
                      <w:rPr>
                        <w:rFonts w:ascii="幼圆" w:eastAsia="幼圆" w:hint="eastAsia"/>
                        <w:b/>
                        <w:sz w:val="24"/>
                        <w:szCs w:val="24"/>
                      </w:rPr>
                      <w:t>知识梳理</w:t>
                    </w:r>
                  </w:p>
                </w:txbxContent>
              </v:textbox>
            </v:shape>
          </v:group>
        </w:pict>
      </w:r>
    </w:p>
    <w:p w:rsidR="0014298B" w:rsidRPr="00B868B3" w:rsidRDefault="0014298B" w:rsidP="00285104">
      <w:pPr>
        <w:spacing w:line="400" w:lineRule="exact"/>
        <w:rPr>
          <w:rFonts w:ascii="Times New Roman" w:eastAsia="黑体" w:hAnsi="Times New Roman" w:cs="Times New Roman"/>
          <w:sz w:val="24"/>
          <w:szCs w:val="24"/>
        </w:rPr>
      </w:pPr>
    </w:p>
    <w:p w:rsidR="0014298B" w:rsidRPr="00B868B3" w:rsidRDefault="0014298B" w:rsidP="00285104">
      <w:pPr>
        <w:spacing w:line="400" w:lineRule="exact"/>
        <w:rPr>
          <w:rFonts w:ascii="Times New Roman" w:eastAsia="黑体" w:hAnsi="Times New Roman" w:cs="Times New Roman"/>
          <w:sz w:val="24"/>
          <w:szCs w:val="24"/>
        </w:rPr>
      </w:pPr>
    </w:p>
    <w:p w:rsidR="000D3194" w:rsidRPr="003A7761" w:rsidRDefault="00A16A16" w:rsidP="00414ECB">
      <w:pPr>
        <w:spacing w:line="400" w:lineRule="exact"/>
        <w:rPr>
          <w:rFonts w:ascii="Times New Roman" w:eastAsia="黑体" w:hAnsi="Times New Roman" w:cs="Times New Roman"/>
          <w:sz w:val="24"/>
          <w:szCs w:val="24"/>
        </w:rPr>
      </w:pPr>
      <w:r w:rsidRPr="003A7761">
        <w:rPr>
          <w:rFonts w:ascii="Times New Roman" w:eastAsia="黑体" w:hAnsi="Times New Roman" w:cs="Times New Roman" w:hint="eastAsia"/>
          <w:sz w:val="24"/>
          <w:szCs w:val="24"/>
        </w:rPr>
        <w:t>一</w:t>
      </w:r>
      <w:r w:rsidR="00493461" w:rsidRPr="003A7761">
        <w:rPr>
          <w:rFonts w:ascii="Times New Roman" w:eastAsia="黑体" w:hAnsi="Times New Roman" w:cs="Times New Roman"/>
          <w:sz w:val="24"/>
          <w:szCs w:val="24"/>
        </w:rPr>
        <w:t>、</w:t>
      </w:r>
      <w:r w:rsidR="00995E79" w:rsidRPr="003A7761">
        <w:rPr>
          <w:rFonts w:ascii="Times New Roman" w:eastAsia="黑体" w:hAnsi="Times New Roman" w:cs="Times New Roman" w:hint="eastAsia"/>
          <w:sz w:val="24"/>
          <w:szCs w:val="24"/>
        </w:rPr>
        <w:t>力的概念</w:t>
      </w:r>
    </w:p>
    <w:p w:rsidR="00832EEB" w:rsidRPr="003A7761" w:rsidRDefault="000D3194" w:rsidP="00414ECB">
      <w:pPr>
        <w:spacing w:line="400" w:lineRule="exact"/>
        <w:ind w:leftChars="200" w:left="420"/>
        <w:rPr>
          <w:rFonts w:ascii="Times New Roman" w:hAnsi="Times New Roman" w:cs="Times New Roman"/>
          <w:szCs w:val="21"/>
        </w:rPr>
      </w:pPr>
      <w:r w:rsidRPr="003A7761">
        <w:rPr>
          <w:rFonts w:ascii="Times New Roman" w:hAnsi="Times New Roman" w:cs="Times New Roman"/>
          <w:szCs w:val="21"/>
        </w:rPr>
        <w:t>1</w:t>
      </w:r>
      <w:r w:rsidR="00A16A16" w:rsidRPr="003A7761">
        <w:rPr>
          <w:rFonts w:ascii="Times New Roman" w:hAnsi="Times New Roman" w:cs="Times New Roman" w:hint="eastAsia"/>
          <w:szCs w:val="21"/>
        </w:rPr>
        <w:t>、</w:t>
      </w:r>
      <w:r w:rsidR="000C2424" w:rsidRPr="003A7761">
        <w:rPr>
          <w:rFonts w:ascii="Times New Roman" w:eastAsia="宋体" w:hAnsi="宋体" w:cs="宋体" w:hint="eastAsia"/>
          <w:szCs w:val="21"/>
        </w:rPr>
        <w:t>力的概念：力是</w:t>
      </w:r>
      <w:r w:rsidR="001A5D21" w:rsidRPr="003A7761">
        <w:rPr>
          <w:rFonts w:ascii="Times New Roman" w:hAnsi="Times New Roman"/>
        </w:rPr>
        <w:t>______________</w:t>
      </w:r>
      <w:r w:rsidR="001A5D21" w:rsidRPr="003A7761">
        <w:rPr>
          <w:rFonts w:ascii="Times New Roman" w:hAnsi="Times New Roman" w:hint="eastAsia"/>
        </w:rPr>
        <w:t>____</w:t>
      </w:r>
      <w:r w:rsidR="001A5D21" w:rsidRPr="003A7761">
        <w:rPr>
          <w:rFonts w:ascii="Times New Roman" w:hAnsi="Times New Roman"/>
        </w:rPr>
        <w:t>___</w:t>
      </w:r>
      <w:r w:rsidR="000C2424" w:rsidRPr="003A7761">
        <w:rPr>
          <w:rFonts w:ascii="Times New Roman" w:eastAsia="宋体" w:hAnsi="宋体" w:cs="宋体" w:hint="eastAsia"/>
          <w:szCs w:val="21"/>
        </w:rPr>
        <w:t>的作用</w:t>
      </w:r>
      <w:r w:rsidR="00082344" w:rsidRPr="003A7761">
        <w:rPr>
          <w:rFonts w:ascii="Times New Roman" w:hAnsi="Times New Roman" w:hint="eastAsia"/>
        </w:rPr>
        <w:t>；</w:t>
      </w:r>
    </w:p>
    <w:p w:rsidR="00B33BAC" w:rsidRPr="003A7761" w:rsidRDefault="00832EEB" w:rsidP="00414ECB">
      <w:pPr>
        <w:tabs>
          <w:tab w:val="left" w:pos="6360"/>
        </w:tabs>
        <w:spacing w:line="400" w:lineRule="exact"/>
        <w:ind w:leftChars="200" w:left="420"/>
        <w:rPr>
          <w:rFonts w:ascii="Times New Roman" w:eastAsia="宋体" w:hAnsi="Times New Roman" w:cs="宋体"/>
          <w:szCs w:val="21"/>
        </w:rPr>
      </w:pPr>
      <w:r w:rsidRPr="003A7761">
        <w:rPr>
          <w:rFonts w:ascii="Times New Roman" w:hAnsi="Times New Roman" w:cs="Times New Roman"/>
          <w:szCs w:val="21"/>
        </w:rPr>
        <w:t>2</w:t>
      </w:r>
      <w:r w:rsidR="00A16A16" w:rsidRPr="003A7761">
        <w:rPr>
          <w:rFonts w:ascii="Times New Roman" w:hAnsi="Times New Roman" w:cs="Times New Roman" w:hint="eastAsia"/>
          <w:szCs w:val="21"/>
        </w:rPr>
        <w:t>、</w:t>
      </w:r>
      <w:r w:rsidR="00B33BAC" w:rsidRPr="003A7761">
        <w:rPr>
          <w:rFonts w:ascii="Times New Roman" w:eastAsia="宋体" w:hAnsi="宋体" w:cs="宋体" w:hint="eastAsia"/>
          <w:szCs w:val="21"/>
        </w:rPr>
        <w:t>力产生的条件：</w:t>
      </w:r>
    </w:p>
    <w:p w:rsidR="00B33BAC" w:rsidRPr="003A7761" w:rsidRDefault="00B33BAC" w:rsidP="00414ECB">
      <w:pPr>
        <w:tabs>
          <w:tab w:val="left" w:pos="6360"/>
        </w:tabs>
        <w:spacing w:line="400" w:lineRule="exact"/>
        <w:ind w:leftChars="200" w:left="420"/>
        <w:rPr>
          <w:rFonts w:ascii="Times New Roman" w:eastAsia="宋体" w:hAnsi="Times New Roman" w:cs="宋体"/>
          <w:szCs w:val="21"/>
        </w:rPr>
      </w:pPr>
      <w:r w:rsidRPr="003A7761">
        <w:rPr>
          <w:rFonts w:ascii="Times New Roman" w:eastAsia="宋体" w:hAnsi="宋体" w:cs="宋体" w:hint="eastAsia"/>
          <w:szCs w:val="21"/>
        </w:rPr>
        <w:t>（</w:t>
      </w:r>
      <w:r w:rsidRPr="003A7761">
        <w:rPr>
          <w:rFonts w:ascii="Times New Roman" w:eastAsia="宋体" w:hAnsi="Times New Roman" w:cs="宋体" w:hint="eastAsia"/>
          <w:szCs w:val="21"/>
        </w:rPr>
        <w:t>1</w:t>
      </w:r>
      <w:r w:rsidRPr="003A7761">
        <w:rPr>
          <w:rFonts w:ascii="Times New Roman" w:eastAsia="宋体" w:hAnsi="宋体" w:cs="宋体" w:hint="eastAsia"/>
          <w:szCs w:val="21"/>
        </w:rPr>
        <w:t>）必须有</w:t>
      </w:r>
      <w:r w:rsidR="00414ECB" w:rsidRPr="003A7761">
        <w:rPr>
          <w:rFonts w:ascii="Times New Roman" w:eastAsia="宋体" w:hAnsi="Times New Roman" w:cs="宋体" w:hint="eastAsia"/>
          <w:szCs w:val="21"/>
        </w:rPr>
        <w:t>___________</w:t>
      </w:r>
      <w:r w:rsidR="003A7761" w:rsidRPr="003A7761">
        <w:rPr>
          <w:rFonts w:ascii="Times New Roman" w:hAnsi="Times New Roman"/>
        </w:rPr>
        <w:t>____</w:t>
      </w:r>
      <w:r w:rsidR="00414ECB" w:rsidRPr="003A7761">
        <w:rPr>
          <w:rFonts w:ascii="Times New Roman" w:eastAsia="宋体" w:hAnsi="Times New Roman" w:cs="宋体" w:hint="eastAsia"/>
          <w:szCs w:val="21"/>
        </w:rPr>
        <w:t>___</w:t>
      </w:r>
      <w:r w:rsidRPr="003A7761">
        <w:rPr>
          <w:rFonts w:ascii="Times New Roman" w:eastAsia="宋体" w:hAnsi="宋体" w:cs="宋体" w:hint="eastAsia"/>
          <w:szCs w:val="21"/>
        </w:rPr>
        <w:t>的物体</w:t>
      </w:r>
      <w:r w:rsidR="003A7761">
        <w:rPr>
          <w:rFonts w:ascii="Times New Roman" w:eastAsia="宋体" w:hAnsi="宋体" w:cs="宋体" w:hint="eastAsia"/>
          <w:szCs w:val="21"/>
        </w:rPr>
        <w:t>；</w:t>
      </w:r>
    </w:p>
    <w:p w:rsidR="00B33BAC" w:rsidRPr="003A7761" w:rsidRDefault="00B33BAC" w:rsidP="00414ECB">
      <w:pPr>
        <w:tabs>
          <w:tab w:val="left" w:pos="6360"/>
        </w:tabs>
        <w:spacing w:line="400" w:lineRule="exact"/>
        <w:ind w:leftChars="200" w:left="420"/>
        <w:rPr>
          <w:rFonts w:ascii="Times New Roman" w:eastAsia="宋体" w:hAnsi="Times New Roman" w:cs="宋体"/>
          <w:szCs w:val="21"/>
        </w:rPr>
      </w:pPr>
      <w:r w:rsidRPr="003A7761">
        <w:rPr>
          <w:rFonts w:ascii="Times New Roman" w:eastAsia="宋体" w:hAnsi="宋体" w:cs="宋体" w:hint="eastAsia"/>
          <w:szCs w:val="21"/>
        </w:rPr>
        <w:t>（</w:t>
      </w:r>
      <w:r w:rsidRPr="003A7761">
        <w:rPr>
          <w:rFonts w:ascii="Times New Roman" w:eastAsia="宋体" w:hAnsi="Times New Roman" w:cs="宋体" w:hint="eastAsia"/>
          <w:szCs w:val="21"/>
        </w:rPr>
        <w:t>2</w:t>
      </w:r>
      <w:r w:rsidRPr="003A7761">
        <w:rPr>
          <w:rFonts w:ascii="Times New Roman" w:eastAsia="宋体" w:hAnsi="宋体" w:cs="宋体" w:hint="eastAsia"/>
          <w:szCs w:val="21"/>
        </w:rPr>
        <w:t>）物体间必须有</w:t>
      </w:r>
      <w:r w:rsidR="00414ECB" w:rsidRPr="003A7761">
        <w:rPr>
          <w:rFonts w:ascii="Times New Roman" w:eastAsia="宋体" w:hAnsi="Times New Roman" w:cs="宋体" w:hint="eastAsia"/>
          <w:szCs w:val="21"/>
        </w:rPr>
        <w:t>________</w:t>
      </w:r>
      <w:r w:rsidRPr="003A7761">
        <w:rPr>
          <w:rFonts w:ascii="Times New Roman" w:eastAsia="宋体" w:hAnsi="宋体" w:cs="宋体" w:hint="eastAsia"/>
          <w:szCs w:val="21"/>
        </w:rPr>
        <w:t>作用（可以不接触）</w:t>
      </w:r>
      <w:r w:rsidR="003A7761">
        <w:rPr>
          <w:rFonts w:ascii="Times New Roman" w:eastAsia="宋体" w:hAnsi="宋体" w:cs="宋体" w:hint="eastAsia"/>
          <w:szCs w:val="21"/>
        </w:rPr>
        <w:t>；</w:t>
      </w:r>
    </w:p>
    <w:p w:rsidR="00B33BAC" w:rsidRPr="003A7761" w:rsidRDefault="006B1B4A" w:rsidP="00414ECB">
      <w:pPr>
        <w:tabs>
          <w:tab w:val="left" w:pos="6360"/>
        </w:tabs>
        <w:spacing w:line="400" w:lineRule="exact"/>
        <w:ind w:leftChars="200" w:left="420"/>
        <w:rPr>
          <w:rFonts w:ascii="Times New Roman" w:eastAsia="宋体" w:hAnsi="Times New Roman" w:cs="宋体"/>
          <w:szCs w:val="21"/>
        </w:rPr>
      </w:pPr>
      <w:r w:rsidRPr="003A7761">
        <w:rPr>
          <w:rFonts w:ascii="Times New Roman" w:hAnsi="Times New Roman" w:cs="Times New Roman" w:hint="eastAsia"/>
          <w:szCs w:val="21"/>
        </w:rPr>
        <w:t>3</w:t>
      </w:r>
      <w:r w:rsidRPr="003A7761">
        <w:rPr>
          <w:rFonts w:ascii="Times New Roman" w:hAnsi="Times New Roman" w:cs="Times New Roman" w:hint="eastAsia"/>
          <w:szCs w:val="21"/>
        </w:rPr>
        <w:t>、</w:t>
      </w:r>
      <w:r w:rsidR="00B33BAC" w:rsidRPr="003A7761">
        <w:rPr>
          <w:rFonts w:ascii="Times New Roman" w:eastAsia="宋体" w:hAnsi="宋体" w:cs="宋体" w:hint="eastAsia"/>
          <w:szCs w:val="21"/>
        </w:rPr>
        <w:t>力的性质：物体间力的作用是</w:t>
      </w:r>
      <w:r w:rsidR="00414ECB" w:rsidRPr="003A7761">
        <w:rPr>
          <w:rFonts w:ascii="Times New Roman" w:eastAsia="宋体" w:hAnsi="Times New Roman" w:cs="宋体" w:hint="eastAsia"/>
          <w:szCs w:val="21"/>
        </w:rPr>
        <w:t>________</w:t>
      </w:r>
      <w:r w:rsidR="00B33BAC" w:rsidRPr="003A7761">
        <w:rPr>
          <w:rFonts w:ascii="Times New Roman" w:eastAsia="宋体" w:hAnsi="宋体" w:cs="宋体" w:hint="eastAsia"/>
          <w:szCs w:val="21"/>
        </w:rPr>
        <w:t>（相互作用力在任何情况下都是大小相等，方向相反，作用在不同物体上）</w:t>
      </w:r>
      <w:r w:rsidR="003A7761">
        <w:rPr>
          <w:rFonts w:ascii="Times New Roman" w:eastAsia="宋体" w:hAnsi="宋体" w:cs="宋体" w:hint="eastAsia"/>
          <w:szCs w:val="21"/>
        </w:rPr>
        <w:t>；</w:t>
      </w:r>
      <w:r w:rsidR="00B33BAC" w:rsidRPr="003A7761">
        <w:rPr>
          <w:rFonts w:ascii="Times New Roman" w:eastAsia="宋体" w:hAnsi="宋体" w:cs="宋体" w:hint="eastAsia"/>
          <w:szCs w:val="21"/>
        </w:rPr>
        <w:t>两物体相互作用时，施力物体同时也是</w:t>
      </w:r>
      <w:r w:rsidR="00414ECB" w:rsidRPr="003A7761">
        <w:rPr>
          <w:rFonts w:ascii="Times New Roman" w:eastAsia="宋体" w:hAnsi="Times New Roman" w:cs="宋体" w:hint="eastAsia"/>
          <w:szCs w:val="21"/>
        </w:rPr>
        <w:t>__________</w:t>
      </w:r>
      <w:r w:rsidR="00B33BAC" w:rsidRPr="003A7761">
        <w:rPr>
          <w:rFonts w:ascii="Times New Roman" w:eastAsia="宋体" w:hAnsi="宋体" w:cs="宋体" w:hint="eastAsia"/>
          <w:szCs w:val="21"/>
        </w:rPr>
        <w:t>，反之，受力物体同时也是</w:t>
      </w:r>
      <w:r w:rsidR="00414ECB" w:rsidRPr="003A7761">
        <w:rPr>
          <w:rFonts w:ascii="Times New Roman" w:eastAsia="宋体" w:hAnsi="Times New Roman" w:cs="宋体" w:hint="eastAsia"/>
          <w:szCs w:val="21"/>
        </w:rPr>
        <w:t>__________</w:t>
      </w:r>
      <w:r w:rsidR="00F821E3">
        <w:rPr>
          <w:rFonts w:ascii="Times New Roman" w:eastAsia="宋体" w:hAnsi="宋体" w:cs="宋体" w:hint="eastAsia"/>
          <w:szCs w:val="21"/>
        </w:rPr>
        <w:t>；</w:t>
      </w:r>
    </w:p>
    <w:p w:rsidR="00B33BAC" w:rsidRPr="006A1AD9" w:rsidRDefault="006B1B4A" w:rsidP="00414ECB">
      <w:pPr>
        <w:tabs>
          <w:tab w:val="left" w:pos="6360"/>
        </w:tabs>
        <w:spacing w:line="400" w:lineRule="exact"/>
        <w:ind w:leftChars="200" w:left="420"/>
        <w:rPr>
          <w:rFonts w:ascii="Times New Roman" w:eastAsia="宋体" w:hAnsi="Times New Roman" w:cs="Times New Roman"/>
          <w:szCs w:val="21"/>
        </w:rPr>
      </w:pPr>
      <w:r w:rsidRPr="006A1AD9">
        <w:rPr>
          <w:rFonts w:ascii="Times New Roman" w:hAnsi="Times New Roman" w:cs="Times New Roman"/>
        </w:rPr>
        <w:t>4</w:t>
      </w:r>
      <w:r w:rsidRPr="006A1AD9">
        <w:rPr>
          <w:rFonts w:ascii="Times New Roman" w:hAnsi="Times New Roman" w:cs="Times New Roman"/>
        </w:rPr>
        <w:t>、</w:t>
      </w:r>
      <w:r w:rsidR="00B33BAC" w:rsidRPr="006A1AD9">
        <w:rPr>
          <w:rFonts w:ascii="Times New Roman" w:eastAsia="宋体" w:hAnsi="Times New Roman" w:cs="Times New Roman"/>
          <w:szCs w:val="21"/>
        </w:rPr>
        <w:t>力的作用效果：力可以改变物体的</w:t>
      </w:r>
      <w:r w:rsidR="00414ECB" w:rsidRPr="006A1AD9">
        <w:rPr>
          <w:rFonts w:ascii="Times New Roman" w:eastAsia="宋体" w:hAnsi="Times New Roman" w:cs="Times New Roman"/>
          <w:szCs w:val="21"/>
        </w:rPr>
        <w:t>__________</w:t>
      </w:r>
      <w:r w:rsidR="00B33BAC" w:rsidRPr="006A1AD9">
        <w:rPr>
          <w:rFonts w:ascii="Times New Roman" w:eastAsia="宋体" w:hAnsi="Times New Roman" w:cs="Times New Roman"/>
          <w:szCs w:val="21"/>
        </w:rPr>
        <w:t>和力可以改变物体的</w:t>
      </w:r>
      <w:r w:rsidR="00414ECB" w:rsidRPr="006A1AD9">
        <w:rPr>
          <w:rFonts w:ascii="Times New Roman" w:eastAsia="宋体" w:hAnsi="Times New Roman" w:cs="Times New Roman"/>
          <w:szCs w:val="21"/>
        </w:rPr>
        <w:t>__________</w:t>
      </w:r>
      <w:r w:rsidR="00F821E3" w:rsidRPr="006A1AD9">
        <w:rPr>
          <w:rFonts w:ascii="Times New Roman" w:eastAsia="宋体" w:hAnsi="Times New Roman" w:cs="Times New Roman"/>
          <w:szCs w:val="21"/>
        </w:rPr>
        <w:t>；</w:t>
      </w:r>
    </w:p>
    <w:p w:rsidR="00B33BAC" w:rsidRPr="006A1AD9" w:rsidRDefault="00B33BAC" w:rsidP="00414ECB">
      <w:pPr>
        <w:tabs>
          <w:tab w:val="left" w:pos="6360"/>
        </w:tabs>
        <w:spacing w:line="400" w:lineRule="exact"/>
        <w:ind w:leftChars="200" w:left="420"/>
        <w:rPr>
          <w:rFonts w:ascii="Times New Roman" w:eastAsia="宋体" w:hAnsi="Times New Roman" w:cs="Times New Roman"/>
          <w:szCs w:val="21"/>
        </w:rPr>
      </w:pPr>
      <w:r w:rsidRPr="006A1AD9">
        <w:rPr>
          <w:rFonts w:ascii="Times New Roman" w:eastAsia="宋体" w:hAnsi="Times New Roman" w:cs="Times New Roman"/>
          <w:szCs w:val="21"/>
        </w:rPr>
        <w:t>说明：物体的运动状态是否改变一般指：物体的运动快慢是否改变（速度大小的改变）和物体的运动方向是否改变</w:t>
      </w:r>
    </w:p>
    <w:p w:rsidR="00B33BAC" w:rsidRPr="003A7761" w:rsidRDefault="00082344" w:rsidP="00414ECB">
      <w:pPr>
        <w:tabs>
          <w:tab w:val="left" w:pos="6360"/>
        </w:tabs>
        <w:spacing w:line="400" w:lineRule="exact"/>
        <w:ind w:leftChars="200" w:left="420"/>
        <w:rPr>
          <w:rFonts w:ascii="Times New Roman" w:eastAsia="宋体" w:hAnsi="Times New Roman" w:cs="宋体"/>
          <w:szCs w:val="21"/>
        </w:rPr>
      </w:pPr>
      <w:r w:rsidRPr="006A1AD9">
        <w:rPr>
          <w:rFonts w:ascii="Times New Roman" w:hAnsi="Times New Roman" w:cs="Times New Roman"/>
        </w:rPr>
        <w:t>5</w:t>
      </w:r>
      <w:r w:rsidR="001C373A" w:rsidRPr="006A1AD9">
        <w:rPr>
          <w:rFonts w:ascii="Times New Roman" w:hAnsi="Times New Roman" w:cs="Times New Roman"/>
        </w:rPr>
        <w:t>、</w:t>
      </w:r>
      <w:r w:rsidR="00B33BAC" w:rsidRPr="006A1AD9">
        <w:rPr>
          <w:rFonts w:ascii="Times New Roman" w:eastAsia="宋体" w:hAnsi="Times New Roman" w:cs="Times New Roman"/>
          <w:szCs w:val="21"/>
        </w:rPr>
        <w:t>力的单位：国际单</w:t>
      </w:r>
      <w:r w:rsidR="00B33BAC" w:rsidRPr="003A7761">
        <w:rPr>
          <w:rFonts w:ascii="Times New Roman" w:eastAsia="宋体" w:hAnsi="宋体" w:cs="宋体" w:hint="eastAsia"/>
          <w:szCs w:val="21"/>
        </w:rPr>
        <w:t>位制中力的单位是</w:t>
      </w:r>
      <w:r w:rsidR="00414ECB" w:rsidRPr="003A7761">
        <w:rPr>
          <w:rFonts w:ascii="Times New Roman" w:eastAsia="宋体" w:hAnsi="Times New Roman" w:cs="宋体" w:hint="eastAsia"/>
          <w:szCs w:val="21"/>
        </w:rPr>
        <w:t>_______</w:t>
      </w:r>
      <w:r w:rsidR="00176BEF">
        <w:rPr>
          <w:rFonts w:ascii="Times New Roman" w:eastAsia="宋体" w:hAnsi="Times New Roman" w:cs="宋体" w:hint="eastAsia"/>
          <w:szCs w:val="21"/>
        </w:rPr>
        <w:t>，</w:t>
      </w:r>
      <w:r w:rsidR="00A147D4">
        <w:rPr>
          <w:rFonts w:ascii="Times New Roman" w:eastAsia="宋体" w:hAnsi="Times New Roman" w:cs="宋体" w:hint="eastAsia"/>
          <w:szCs w:val="21"/>
        </w:rPr>
        <w:t>简称</w:t>
      </w:r>
      <w:r w:rsidR="00414ECB" w:rsidRPr="003A7761">
        <w:rPr>
          <w:rFonts w:ascii="Times New Roman" w:eastAsia="宋体" w:hAnsi="Times New Roman" w:cs="宋体" w:hint="eastAsia"/>
          <w:szCs w:val="21"/>
        </w:rPr>
        <w:t>__</w:t>
      </w:r>
      <w:r w:rsidR="00A147D4">
        <w:rPr>
          <w:rFonts w:ascii="Times New Roman" w:eastAsia="宋体" w:hAnsi="Times New Roman" w:cs="宋体" w:hint="eastAsia"/>
          <w:szCs w:val="21"/>
        </w:rPr>
        <w:t>___</w:t>
      </w:r>
      <w:r w:rsidR="00414ECB" w:rsidRPr="003A7761">
        <w:rPr>
          <w:rFonts w:ascii="Times New Roman" w:eastAsia="宋体" w:hAnsi="Times New Roman" w:cs="宋体" w:hint="eastAsia"/>
          <w:szCs w:val="21"/>
        </w:rPr>
        <w:t>__</w:t>
      </w:r>
      <w:r w:rsidR="00B33BAC" w:rsidRPr="003A7761">
        <w:rPr>
          <w:rFonts w:ascii="Times New Roman" w:eastAsia="宋体" w:hAnsi="宋体" w:cs="宋体" w:hint="eastAsia"/>
          <w:szCs w:val="21"/>
        </w:rPr>
        <w:t>，用</w:t>
      </w:r>
      <w:r w:rsidR="00414ECB" w:rsidRPr="003A7761">
        <w:rPr>
          <w:rFonts w:ascii="Times New Roman" w:eastAsia="宋体" w:hAnsi="Times New Roman" w:cs="宋体" w:hint="eastAsia"/>
          <w:szCs w:val="21"/>
        </w:rPr>
        <w:t>_____</w:t>
      </w:r>
      <w:r w:rsidR="00B33BAC" w:rsidRPr="003A7761">
        <w:rPr>
          <w:rFonts w:ascii="Times New Roman" w:eastAsia="宋体" w:hAnsi="宋体" w:cs="宋体" w:hint="eastAsia"/>
          <w:szCs w:val="21"/>
        </w:rPr>
        <w:t>表示</w:t>
      </w:r>
      <w:r w:rsidR="00F821E3">
        <w:rPr>
          <w:rFonts w:ascii="Times New Roman" w:eastAsia="宋体" w:hAnsi="宋体" w:cs="宋体" w:hint="eastAsia"/>
          <w:szCs w:val="21"/>
        </w:rPr>
        <w:t>；</w:t>
      </w:r>
    </w:p>
    <w:p w:rsidR="00B33BAC" w:rsidRPr="003A7761" w:rsidRDefault="00F821E3" w:rsidP="00F821E3">
      <w:pPr>
        <w:tabs>
          <w:tab w:val="left" w:pos="6360"/>
        </w:tabs>
        <w:spacing w:line="400" w:lineRule="exact"/>
        <w:ind w:leftChars="200" w:left="420"/>
        <w:rPr>
          <w:rFonts w:ascii="Times New Roman" w:eastAsia="宋体" w:hAnsi="Times New Roman" w:cs="宋体"/>
          <w:szCs w:val="21"/>
        </w:rPr>
      </w:pPr>
      <w:r>
        <w:rPr>
          <w:rFonts w:ascii="Times New Roman" w:eastAsia="宋体" w:hAnsi="Times New Roman" w:cs="宋体" w:hint="eastAsia"/>
          <w:szCs w:val="21"/>
        </w:rPr>
        <w:t>6</w:t>
      </w:r>
      <w:r>
        <w:rPr>
          <w:rFonts w:ascii="Times New Roman" w:eastAsia="宋体" w:hAnsi="Times New Roman" w:cs="宋体" w:hint="eastAsia"/>
          <w:szCs w:val="21"/>
        </w:rPr>
        <w:t>、</w:t>
      </w:r>
      <w:r w:rsidR="00B33BAC" w:rsidRPr="003A7761">
        <w:rPr>
          <w:rFonts w:ascii="Times New Roman" w:eastAsia="宋体" w:hAnsi="宋体" w:cs="宋体" w:hint="eastAsia"/>
          <w:szCs w:val="21"/>
        </w:rPr>
        <w:t>力的感性认识：拿两个鸡蛋所用的力大约</w:t>
      </w:r>
      <w:r w:rsidRPr="003A7761">
        <w:rPr>
          <w:rFonts w:ascii="Times New Roman" w:eastAsia="宋体" w:hAnsi="Times New Roman" w:cs="宋体" w:hint="eastAsia"/>
          <w:szCs w:val="21"/>
        </w:rPr>
        <w:t>______</w:t>
      </w:r>
      <w:r w:rsidR="00B33BAC" w:rsidRPr="003A7761">
        <w:rPr>
          <w:rFonts w:ascii="Times New Roman" w:eastAsia="宋体" w:hAnsi="宋体" w:cs="宋体" w:hint="eastAsia"/>
          <w:szCs w:val="21"/>
        </w:rPr>
        <w:t>。</w:t>
      </w:r>
    </w:p>
    <w:p w:rsidR="00EB749F" w:rsidRPr="00A147D4" w:rsidRDefault="000D3194" w:rsidP="00414ECB">
      <w:pPr>
        <w:spacing w:line="400" w:lineRule="exact"/>
        <w:ind w:leftChars="200" w:left="420"/>
        <w:rPr>
          <w:rFonts w:ascii="Times New Roman" w:hAnsi="Times New Roman" w:cs="Times New Roman"/>
          <w:color w:val="FF0000"/>
          <w:szCs w:val="21"/>
        </w:rPr>
      </w:pPr>
      <w:r w:rsidRPr="00A147D4">
        <w:rPr>
          <w:rFonts w:ascii="Times New Roman" w:hAnsi="Times New Roman" w:cs="Times New Roman"/>
          <w:color w:val="FF0000"/>
          <w:szCs w:val="21"/>
        </w:rPr>
        <w:t>【答案】</w:t>
      </w:r>
      <w:r w:rsidR="00832EEB" w:rsidRPr="00A147D4">
        <w:rPr>
          <w:rFonts w:ascii="Times New Roman" w:hAnsi="Times New Roman" w:cs="Times New Roman"/>
          <w:color w:val="FF0000"/>
          <w:szCs w:val="21"/>
        </w:rPr>
        <w:t>1</w:t>
      </w:r>
      <w:r w:rsidR="00A16A16" w:rsidRPr="00A147D4">
        <w:rPr>
          <w:rFonts w:ascii="Times New Roman" w:hAnsi="Times New Roman" w:cs="Times New Roman" w:hint="eastAsia"/>
          <w:color w:val="FF0000"/>
          <w:szCs w:val="21"/>
        </w:rPr>
        <w:t>、</w:t>
      </w:r>
      <w:r w:rsidR="00B33BAC" w:rsidRPr="00A147D4">
        <w:rPr>
          <w:rFonts w:ascii="Times New Roman" w:eastAsia="宋体" w:hAnsi="Times New Roman" w:cs="宋体" w:hint="eastAsia"/>
          <w:color w:val="FF0000"/>
          <w:szCs w:val="21"/>
        </w:rPr>
        <w:t>物体对物体</w:t>
      </w:r>
    </w:p>
    <w:p w:rsidR="00B33BAC" w:rsidRPr="00A147D4" w:rsidRDefault="003A7761" w:rsidP="00414ECB">
      <w:pPr>
        <w:tabs>
          <w:tab w:val="left" w:pos="6360"/>
        </w:tabs>
        <w:spacing w:line="400" w:lineRule="exact"/>
        <w:ind w:leftChars="200" w:left="420"/>
        <w:rPr>
          <w:rFonts w:ascii="Times New Roman" w:eastAsia="宋体" w:hAnsi="Times New Roman" w:cs="宋体"/>
          <w:color w:val="FF0000"/>
          <w:szCs w:val="21"/>
        </w:rPr>
      </w:pPr>
      <w:r w:rsidRPr="00A147D4">
        <w:rPr>
          <w:rFonts w:ascii="Times New Roman" w:eastAsia="宋体" w:hAnsi="Times New Roman" w:cs="宋体" w:hint="eastAsia"/>
          <w:color w:val="FF0000"/>
          <w:szCs w:val="21"/>
        </w:rPr>
        <w:t>2</w:t>
      </w:r>
      <w:r w:rsidRPr="00A147D4">
        <w:rPr>
          <w:rFonts w:ascii="Times New Roman" w:eastAsia="宋体" w:hAnsi="Times New Roman" w:cs="宋体" w:hint="eastAsia"/>
          <w:color w:val="FF0000"/>
          <w:szCs w:val="21"/>
        </w:rPr>
        <w:t>、</w:t>
      </w:r>
      <w:r w:rsidR="00B33BAC" w:rsidRPr="00A147D4">
        <w:rPr>
          <w:rFonts w:ascii="Times New Roman" w:eastAsia="宋体" w:hAnsi="Times New Roman" w:cs="宋体" w:hint="eastAsia"/>
          <w:color w:val="FF0000"/>
          <w:szCs w:val="21"/>
        </w:rPr>
        <w:t>两个或两个以上</w:t>
      </w:r>
      <w:r w:rsidRPr="00A147D4">
        <w:rPr>
          <w:rFonts w:ascii="Times New Roman" w:eastAsia="宋体" w:hAnsi="Times New Roman" w:cs="宋体" w:hint="eastAsia"/>
          <w:color w:val="FF0000"/>
          <w:szCs w:val="21"/>
        </w:rPr>
        <w:t>；</w:t>
      </w:r>
      <w:r w:rsidR="00B33BAC" w:rsidRPr="00A147D4">
        <w:rPr>
          <w:rFonts w:ascii="Times New Roman" w:eastAsia="宋体" w:hAnsi="Times New Roman" w:cs="宋体" w:hint="eastAsia"/>
          <w:color w:val="FF0000"/>
          <w:szCs w:val="21"/>
        </w:rPr>
        <w:t>相互</w:t>
      </w:r>
    </w:p>
    <w:p w:rsidR="00B33BAC" w:rsidRPr="00A147D4" w:rsidRDefault="00B33BAC" w:rsidP="00414ECB">
      <w:pPr>
        <w:tabs>
          <w:tab w:val="left" w:pos="6360"/>
        </w:tabs>
        <w:spacing w:line="400" w:lineRule="exact"/>
        <w:ind w:leftChars="200" w:left="420"/>
        <w:rPr>
          <w:rFonts w:ascii="Times New Roman" w:hAnsi="Times New Roman" w:cs="宋体"/>
          <w:color w:val="FF0000"/>
          <w:szCs w:val="21"/>
        </w:rPr>
      </w:pPr>
      <w:r w:rsidRPr="00A147D4">
        <w:rPr>
          <w:rFonts w:ascii="Times New Roman" w:eastAsia="宋体" w:hAnsi="Times New Roman" w:cs="宋体" w:hint="eastAsia"/>
          <w:color w:val="FF0000"/>
          <w:szCs w:val="21"/>
        </w:rPr>
        <w:t>3</w:t>
      </w:r>
      <w:r w:rsidR="003A7761" w:rsidRPr="00A147D4">
        <w:rPr>
          <w:rFonts w:ascii="Times New Roman" w:eastAsia="宋体" w:hAnsi="Times New Roman" w:cs="宋体" w:hint="eastAsia"/>
          <w:color w:val="FF0000"/>
          <w:szCs w:val="21"/>
        </w:rPr>
        <w:t>、相互的；受力物体；</w:t>
      </w:r>
      <w:r w:rsidRPr="00A147D4">
        <w:rPr>
          <w:rFonts w:ascii="Times New Roman" w:eastAsia="宋体" w:hAnsi="Times New Roman" w:cs="宋体" w:hint="eastAsia"/>
          <w:color w:val="FF0000"/>
          <w:szCs w:val="21"/>
        </w:rPr>
        <w:t>施力物体</w:t>
      </w:r>
    </w:p>
    <w:p w:rsidR="00B33BAC" w:rsidRPr="00A147D4" w:rsidRDefault="00F821E3" w:rsidP="00414ECB">
      <w:pPr>
        <w:tabs>
          <w:tab w:val="left" w:pos="6360"/>
        </w:tabs>
        <w:spacing w:line="400" w:lineRule="exact"/>
        <w:ind w:leftChars="200" w:left="420"/>
        <w:rPr>
          <w:rFonts w:ascii="Times New Roman" w:eastAsia="宋体" w:hAnsi="Times New Roman" w:cs="宋体"/>
          <w:color w:val="FF0000"/>
          <w:szCs w:val="21"/>
        </w:rPr>
      </w:pPr>
      <w:r w:rsidRPr="00A147D4">
        <w:rPr>
          <w:rFonts w:ascii="Times New Roman" w:eastAsia="宋体" w:hAnsi="Times New Roman" w:cs="宋体" w:hint="eastAsia"/>
          <w:color w:val="FF0000"/>
          <w:szCs w:val="21"/>
        </w:rPr>
        <w:t>4</w:t>
      </w:r>
      <w:r w:rsidRPr="00A147D4">
        <w:rPr>
          <w:rFonts w:ascii="Times New Roman" w:eastAsia="宋体" w:hAnsi="Times New Roman" w:cs="宋体" w:hint="eastAsia"/>
          <w:color w:val="FF0000"/>
          <w:szCs w:val="21"/>
        </w:rPr>
        <w:t>、</w:t>
      </w:r>
      <w:r w:rsidR="00B33BAC" w:rsidRPr="00A147D4">
        <w:rPr>
          <w:rFonts w:ascii="Times New Roman" w:eastAsia="宋体" w:hAnsi="Times New Roman" w:cs="宋体" w:hint="eastAsia"/>
          <w:color w:val="FF0000"/>
          <w:szCs w:val="21"/>
        </w:rPr>
        <w:t>运动</w:t>
      </w:r>
      <w:r w:rsidRPr="00A147D4">
        <w:rPr>
          <w:rFonts w:ascii="Times New Roman" w:eastAsia="宋体" w:hAnsi="Times New Roman" w:cs="宋体" w:hint="eastAsia"/>
          <w:color w:val="FF0000"/>
          <w:szCs w:val="21"/>
        </w:rPr>
        <w:t>状态；形状及大小</w:t>
      </w:r>
    </w:p>
    <w:p w:rsidR="00F821E3" w:rsidRPr="00A147D4" w:rsidRDefault="00B33BAC" w:rsidP="00414ECB">
      <w:pPr>
        <w:tabs>
          <w:tab w:val="left" w:pos="6360"/>
        </w:tabs>
        <w:spacing w:line="400" w:lineRule="exact"/>
        <w:ind w:leftChars="200" w:left="420"/>
        <w:rPr>
          <w:rFonts w:ascii="Times New Roman" w:eastAsia="宋体" w:hAnsi="Times New Roman" w:cs="宋体"/>
          <w:color w:val="FF0000"/>
          <w:szCs w:val="21"/>
        </w:rPr>
      </w:pPr>
      <w:r w:rsidRPr="00A147D4">
        <w:rPr>
          <w:rFonts w:ascii="Times New Roman" w:eastAsia="宋体" w:hAnsi="Times New Roman" w:cs="宋体" w:hint="eastAsia"/>
          <w:color w:val="FF0000"/>
          <w:szCs w:val="21"/>
        </w:rPr>
        <w:t>5</w:t>
      </w:r>
      <w:r w:rsidR="00F821E3" w:rsidRPr="00A147D4">
        <w:rPr>
          <w:rFonts w:ascii="Times New Roman" w:eastAsia="宋体" w:hAnsi="Times New Roman" w:cs="宋体" w:hint="eastAsia"/>
          <w:color w:val="FF0000"/>
          <w:szCs w:val="21"/>
        </w:rPr>
        <w:t>、</w:t>
      </w:r>
      <w:r w:rsidRPr="00A147D4">
        <w:rPr>
          <w:rFonts w:ascii="Times New Roman" w:eastAsia="宋体" w:hAnsi="Times New Roman" w:cs="宋体" w:hint="eastAsia"/>
          <w:color w:val="FF0000"/>
          <w:szCs w:val="21"/>
        </w:rPr>
        <w:t>牛顿</w:t>
      </w:r>
      <w:r w:rsidR="00176BEF" w:rsidRPr="00A147D4">
        <w:rPr>
          <w:rFonts w:ascii="Times New Roman" w:eastAsia="宋体" w:hAnsi="Times New Roman" w:cs="宋体" w:hint="eastAsia"/>
          <w:color w:val="FF0000"/>
          <w:szCs w:val="21"/>
        </w:rPr>
        <w:t>；</w:t>
      </w:r>
      <w:r w:rsidRPr="00A147D4">
        <w:rPr>
          <w:rFonts w:ascii="Times New Roman" w:eastAsia="宋体" w:hAnsi="Times New Roman" w:cs="宋体" w:hint="eastAsia"/>
          <w:color w:val="FF0000"/>
          <w:szCs w:val="21"/>
        </w:rPr>
        <w:t>牛</w:t>
      </w:r>
      <w:r w:rsidR="00F821E3" w:rsidRPr="00A147D4">
        <w:rPr>
          <w:rFonts w:ascii="Times New Roman" w:eastAsia="宋体" w:hAnsi="Times New Roman" w:cs="宋体" w:hint="eastAsia"/>
          <w:color w:val="FF0000"/>
          <w:szCs w:val="21"/>
        </w:rPr>
        <w:t>；</w:t>
      </w:r>
      <w:r w:rsidRPr="00A147D4">
        <w:rPr>
          <w:rFonts w:ascii="Times New Roman" w:eastAsia="宋体" w:hAnsi="Times New Roman" w:cs="宋体" w:hint="eastAsia"/>
          <w:color w:val="FF0000"/>
          <w:szCs w:val="21"/>
        </w:rPr>
        <w:t>N</w:t>
      </w:r>
    </w:p>
    <w:p w:rsidR="00F821E3" w:rsidRPr="00A147D4" w:rsidRDefault="00F821E3" w:rsidP="00414ECB">
      <w:pPr>
        <w:tabs>
          <w:tab w:val="left" w:pos="6360"/>
        </w:tabs>
        <w:spacing w:line="400" w:lineRule="exact"/>
        <w:ind w:leftChars="200" w:left="420"/>
        <w:rPr>
          <w:rFonts w:ascii="Times New Roman" w:eastAsia="宋体" w:hAnsi="Times New Roman" w:cs="宋体"/>
          <w:color w:val="FF0000"/>
          <w:szCs w:val="21"/>
        </w:rPr>
      </w:pPr>
      <w:r w:rsidRPr="00A147D4">
        <w:rPr>
          <w:rFonts w:ascii="Times New Roman" w:eastAsia="宋体" w:hAnsi="Times New Roman" w:cs="宋体" w:hint="eastAsia"/>
          <w:color w:val="FF0000"/>
          <w:szCs w:val="21"/>
        </w:rPr>
        <w:t>6</w:t>
      </w:r>
      <w:r w:rsidRPr="00A147D4">
        <w:rPr>
          <w:rFonts w:ascii="Times New Roman" w:eastAsia="宋体" w:hAnsi="Times New Roman" w:cs="宋体" w:hint="eastAsia"/>
          <w:color w:val="FF0000"/>
          <w:szCs w:val="21"/>
        </w:rPr>
        <w:t>、</w:t>
      </w:r>
      <w:r w:rsidRPr="00A147D4">
        <w:rPr>
          <w:rFonts w:ascii="Times New Roman" w:eastAsia="宋体" w:hAnsi="Times New Roman" w:cs="宋体" w:hint="eastAsia"/>
          <w:color w:val="FF0000"/>
          <w:szCs w:val="21"/>
        </w:rPr>
        <w:t>1N</w:t>
      </w:r>
    </w:p>
    <w:p w:rsidR="00F821E3" w:rsidRPr="00A147D4" w:rsidRDefault="006A1AD9" w:rsidP="00414ECB">
      <w:pPr>
        <w:tabs>
          <w:tab w:val="left" w:pos="6360"/>
        </w:tabs>
        <w:spacing w:line="400" w:lineRule="exact"/>
        <w:ind w:leftChars="200" w:left="420"/>
        <w:rPr>
          <w:rFonts w:ascii="Times New Roman" w:eastAsia="宋体" w:hAnsi="Times New Roman" w:cs="宋体"/>
          <w:color w:val="FF0000"/>
          <w:szCs w:val="21"/>
        </w:rPr>
      </w:pPr>
      <w:r w:rsidRPr="003A7761">
        <w:rPr>
          <w:rFonts w:ascii="Times New Roman" w:hAnsi="Times New Roman" w:hint="eastAsia"/>
          <w:noProof/>
          <w:szCs w:val="21"/>
        </w:rPr>
        <w:drawing>
          <wp:anchor distT="0" distB="0" distL="114300" distR="114300" simplePos="0" relativeHeight="251827200" behindDoc="0" locked="0" layoutInCell="1" allowOverlap="1" wp14:anchorId="6BD66551" wp14:editId="1AF9C246">
            <wp:simplePos x="0" y="0"/>
            <wp:positionH relativeFrom="column">
              <wp:posOffset>3521075</wp:posOffset>
            </wp:positionH>
            <wp:positionV relativeFrom="paragraph">
              <wp:posOffset>233680</wp:posOffset>
            </wp:positionV>
            <wp:extent cx="2207260" cy="998220"/>
            <wp:effectExtent l="0" t="0" r="0" b="0"/>
            <wp:wrapSquare wrapText="bothSides"/>
            <wp:docPr id="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srcRect/>
                    <a:stretch>
                      <a:fillRect/>
                    </a:stretch>
                  </pic:blipFill>
                  <pic:spPr bwMode="auto">
                    <a:xfrm>
                      <a:off x="0" y="0"/>
                      <a:ext cx="2207260" cy="998220"/>
                    </a:xfrm>
                    <a:prstGeom prst="rect">
                      <a:avLst/>
                    </a:prstGeom>
                    <a:noFill/>
                    <a:ln w="9525">
                      <a:noFill/>
                      <a:miter lim="800000"/>
                      <a:headEnd/>
                      <a:tailEnd/>
                    </a:ln>
                  </pic:spPr>
                </pic:pic>
              </a:graphicData>
            </a:graphic>
          </wp:anchor>
        </w:drawing>
      </w:r>
    </w:p>
    <w:p w:rsidR="000D3194" w:rsidRPr="003A7761" w:rsidRDefault="00A16A16" w:rsidP="00414ECB">
      <w:pPr>
        <w:spacing w:line="400" w:lineRule="exact"/>
        <w:rPr>
          <w:rFonts w:ascii="Times New Roman" w:eastAsia="黑体" w:hAnsi="Times New Roman" w:cs="Times New Roman"/>
          <w:sz w:val="24"/>
          <w:szCs w:val="24"/>
        </w:rPr>
      </w:pPr>
      <w:r w:rsidRPr="003A7761">
        <w:rPr>
          <w:rFonts w:ascii="Times New Roman" w:eastAsia="黑体" w:hAnsi="Times New Roman" w:cs="Times New Roman" w:hint="eastAsia"/>
          <w:sz w:val="24"/>
          <w:szCs w:val="24"/>
        </w:rPr>
        <w:t>二</w:t>
      </w:r>
      <w:r w:rsidR="00493461" w:rsidRPr="003A7761">
        <w:rPr>
          <w:rFonts w:ascii="Times New Roman" w:eastAsia="黑体" w:hAnsi="Times New Roman" w:cs="Times New Roman"/>
          <w:sz w:val="24"/>
          <w:szCs w:val="24"/>
        </w:rPr>
        <w:t>、</w:t>
      </w:r>
      <w:r w:rsidR="00995E79" w:rsidRPr="003A7761">
        <w:rPr>
          <w:rFonts w:ascii="Times New Roman" w:eastAsia="黑体" w:hAnsi="Times New Roman" w:cs="Times New Roman" w:hint="eastAsia"/>
          <w:sz w:val="24"/>
          <w:szCs w:val="24"/>
        </w:rPr>
        <w:t>力的三要素</w:t>
      </w:r>
    </w:p>
    <w:p w:rsidR="009821D1" w:rsidRPr="003A7761" w:rsidRDefault="009821D1" w:rsidP="00414ECB">
      <w:pPr>
        <w:spacing w:line="400" w:lineRule="exact"/>
        <w:ind w:leftChars="200" w:left="420"/>
        <w:rPr>
          <w:rFonts w:ascii="Times New Roman" w:eastAsia="宋体" w:hAnsi="Times New Roman" w:cs="Times New Roman"/>
          <w:szCs w:val="21"/>
        </w:rPr>
      </w:pPr>
      <w:r w:rsidRPr="003A7761">
        <w:rPr>
          <w:rFonts w:ascii="Times New Roman" w:eastAsia="宋体" w:hAnsi="Times New Roman" w:cs="Times New Roman"/>
          <w:szCs w:val="21"/>
        </w:rPr>
        <w:t>1</w:t>
      </w:r>
      <w:r w:rsidR="00A16A16" w:rsidRPr="003A7761">
        <w:rPr>
          <w:rFonts w:ascii="Times New Roman" w:eastAsia="宋体" w:hAnsi="Times New Roman" w:cs="Times New Roman" w:hint="eastAsia"/>
          <w:szCs w:val="21"/>
        </w:rPr>
        <w:t>、</w:t>
      </w:r>
      <w:r w:rsidR="00B33BAC" w:rsidRPr="003A7761">
        <w:rPr>
          <w:rFonts w:ascii="Times New Roman" w:eastAsia="宋体" w:hAnsi="宋体" w:cs="宋体" w:hint="eastAsia"/>
          <w:szCs w:val="21"/>
        </w:rPr>
        <w:t>力的三要素：力的</w:t>
      </w:r>
      <w:r w:rsidR="00414ECB" w:rsidRPr="003A7761">
        <w:rPr>
          <w:rFonts w:ascii="Times New Roman" w:eastAsia="宋体" w:hAnsi="Times New Roman" w:cs="宋体" w:hint="eastAsia"/>
          <w:szCs w:val="21"/>
        </w:rPr>
        <w:t>________</w:t>
      </w:r>
      <w:r w:rsidR="00B33BAC" w:rsidRPr="003A7761">
        <w:rPr>
          <w:rFonts w:ascii="Times New Roman" w:eastAsia="宋体" w:hAnsi="宋体" w:cs="宋体" w:hint="eastAsia"/>
          <w:szCs w:val="21"/>
        </w:rPr>
        <w:t>、</w:t>
      </w:r>
      <w:r w:rsidR="00414ECB" w:rsidRPr="003A7761">
        <w:rPr>
          <w:rFonts w:ascii="Times New Roman" w:eastAsia="宋体" w:hAnsi="Times New Roman" w:cs="宋体" w:hint="eastAsia"/>
          <w:szCs w:val="21"/>
        </w:rPr>
        <w:t>________</w:t>
      </w:r>
      <w:r w:rsidR="00B33BAC" w:rsidRPr="003A7761">
        <w:rPr>
          <w:rFonts w:ascii="Times New Roman" w:eastAsia="宋体" w:hAnsi="宋体" w:cs="宋体" w:hint="eastAsia"/>
          <w:szCs w:val="21"/>
        </w:rPr>
        <w:t>和</w:t>
      </w:r>
      <w:r w:rsidR="00F821E3">
        <w:rPr>
          <w:rFonts w:ascii="Times New Roman" w:eastAsia="宋体" w:hAnsi="Times New Roman" w:cs="宋体" w:hint="eastAsia"/>
          <w:szCs w:val="21"/>
        </w:rPr>
        <w:t>_______</w:t>
      </w:r>
      <w:r w:rsidR="00F821E3">
        <w:rPr>
          <w:rFonts w:ascii="Times New Roman" w:eastAsia="宋体" w:hAnsi="宋体" w:cs="宋体" w:hint="eastAsia"/>
          <w:szCs w:val="21"/>
        </w:rPr>
        <w:t>；</w:t>
      </w:r>
    </w:p>
    <w:p w:rsidR="00B33BAC" w:rsidRPr="003A7761" w:rsidRDefault="009821D1" w:rsidP="00414ECB">
      <w:pPr>
        <w:spacing w:line="400" w:lineRule="exact"/>
        <w:ind w:leftChars="200" w:left="420"/>
        <w:rPr>
          <w:rFonts w:ascii="Times New Roman" w:hAnsi="Times New Roman"/>
          <w:szCs w:val="21"/>
        </w:rPr>
      </w:pPr>
      <w:r w:rsidRPr="003A7761">
        <w:rPr>
          <w:rFonts w:ascii="Times New Roman" w:eastAsia="宋体" w:hAnsi="Times New Roman" w:cs="Times New Roman"/>
          <w:szCs w:val="21"/>
        </w:rPr>
        <w:t>2</w:t>
      </w:r>
      <w:r w:rsidR="00A16A16" w:rsidRPr="003A7761">
        <w:rPr>
          <w:rFonts w:ascii="Times New Roman" w:eastAsia="宋体" w:hAnsi="Times New Roman" w:cs="Times New Roman" w:hint="eastAsia"/>
          <w:szCs w:val="21"/>
        </w:rPr>
        <w:t>、</w:t>
      </w:r>
      <w:r w:rsidR="00B33BAC" w:rsidRPr="003A7761">
        <w:rPr>
          <w:rFonts w:ascii="Times New Roman" w:hAnsi="宋体" w:hint="eastAsia"/>
          <w:szCs w:val="21"/>
        </w:rPr>
        <w:t>如图用力拉同一根锯条，使其发生图中</w:t>
      </w:r>
      <w:r w:rsidR="00B33BAC" w:rsidRPr="003A7761">
        <w:rPr>
          <w:rFonts w:ascii="Times New Roman" w:hAnsi="Times New Roman" w:hint="eastAsia"/>
          <w:szCs w:val="21"/>
        </w:rPr>
        <w:t>A</w:t>
      </w:r>
      <w:r w:rsidR="00B33BAC" w:rsidRPr="003A7761">
        <w:rPr>
          <w:rFonts w:ascii="Times New Roman" w:hAnsi="宋体" w:hint="eastAsia"/>
          <w:szCs w:val="21"/>
        </w:rPr>
        <w:t>、</w:t>
      </w:r>
      <w:r w:rsidR="00B33BAC" w:rsidRPr="003A7761">
        <w:rPr>
          <w:rFonts w:ascii="Times New Roman" w:hAnsi="Times New Roman" w:hint="eastAsia"/>
          <w:szCs w:val="21"/>
        </w:rPr>
        <w:t>B</w:t>
      </w:r>
      <w:r w:rsidR="00B33BAC" w:rsidRPr="003A7761">
        <w:rPr>
          <w:rFonts w:ascii="Times New Roman" w:hAnsi="宋体" w:hint="eastAsia"/>
          <w:szCs w:val="21"/>
        </w:rPr>
        <w:t>、</w:t>
      </w:r>
      <w:r w:rsidR="00B33BAC" w:rsidRPr="003A7761">
        <w:rPr>
          <w:rFonts w:ascii="Times New Roman" w:hAnsi="Times New Roman" w:hint="eastAsia"/>
          <w:szCs w:val="21"/>
        </w:rPr>
        <w:t>C</w:t>
      </w:r>
      <w:r w:rsidR="00B33BAC" w:rsidRPr="003A7761">
        <w:rPr>
          <w:rFonts w:ascii="Times New Roman" w:hAnsi="宋体" w:hint="eastAsia"/>
          <w:szCs w:val="21"/>
        </w:rPr>
        <w:t>、</w:t>
      </w:r>
      <w:r w:rsidR="00B33BAC" w:rsidRPr="003A7761">
        <w:rPr>
          <w:rFonts w:ascii="Times New Roman" w:hAnsi="Times New Roman" w:hint="eastAsia"/>
          <w:szCs w:val="21"/>
        </w:rPr>
        <w:t>D</w:t>
      </w:r>
      <w:r w:rsidR="00B33BAC" w:rsidRPr="003A7761">
        <w:rPr>
          <w:rFonts w:ascii="Times New Roman" w:hAnsi="宋体" w:hint="eastAsia"/>
          <w:szCs w:val="21"/>
        </w:rPr>
        <w:t>四种形变，其中</w:t>
      </w:r>
      <w:r w:rsidR="00B33BAC" w:rsidRPr="003A7761">
        <w:rPr>
          <w:rFonts w:ascii="Times New Roman" w:hAnsi="Times New Roman" w:hint="eastAsia"/>
          <w:szCs w:val="21"/>
        </w:rPr>
        <w:t>F</w:t>
      </w:r>
      <w:r w:rsidR="00B33BAC" w:rsidRPr="003A7761">
        <w:rPr>
          <w:rFonts w:ascii="Times New Roman" w:hAnsi="Times New Roman" w:hint="eastAsia"/>
          <w:szCs w:val="21"/>
          <w:vertAlign w:val="subscript"/>
        </w:rPr>
        <w:t>1</w:t>
      </w:r>
      <w:r w:rsidR="00B33BAC" w:rsidRPr="003A7761">
        <w:rPr>
          <w:rFonts w:ascii="Times New Roman" w:hAnsi="宋体" w:hint="eastAsia"/>
          <w:szCs w:val="21"/>
        </w:rPr>
        <w:t>＝</w:t>
      </w:r>
      <w:r w:rsidR="00B33BAC" w:rsidRPr="003A7761">
        <w:rPr>
          <w:rFonts w:ascii="Times New Roman" w:hAnsi="Times New Roman" w:hint="eastAsia"/>
          <w:szCs w:val="21"/>
        </w:rPr>
        <w:t>F</w:t>
      </w:r>
      <w:r w:rsidR="00B33BAC" w:rsidRPr="003A7761">
        <w:rPr>
          <w:rFonts w:ascii="Times New Roman" w:hAnsi="Times New Roman" w:hint="eastAsia"/>
          <w:szCs w:val="21"/>
          <w:vertAlign w:val="subscript"/>
        </w:rPr>
        <w:t>3</w:t>
      </w:r>
      <w:r w:rsidR="00B33BAC" w:rsidRPr="003A7761">
        <w:rPr>
          <w:rFonts w:ascii="Times New Roman" w:hAnsi="宋体" w:hint="eastAsia"/>
          <w:szCs w:val="21"/>
        </w:rPr>
        <w:t>＝</w:t>
      </w:r>
      <w:r w:rsidR="00B33BAC" w:rsidRPr="003A7761">
        <w:rPr>
          <w:rFonts w:ascii="Times New Roman" w:hAnsi="Times New Roman" w:hint="eastAsia"/>
          <w:szCs w:val="21"/>
        </w:rPr>
        <w:t>F</w:t>
      </w:r>
      <w:r w:rsidR="00B33BAC" w:rsidRPr="003A7761">
        <w:rPr>
          <w:rFonts w:ascii="Times New Roman" w:hAnsi="Times New Roman" w:hint="eastAsia"/>
          <w:szCs w:val="21"/>
          <w:vertAlign w:val="subscript"/>
        </w:rPr>
        <w:t>4</w:t>
      </w:r>
      <w:r w:rsidR="00B33BAC" w:rsidRPr="003A7761">
        <w:rPr>
          <w:rFonts w:ascii="Times New Roman" w:hAnsi="宋体" w:hint="eastAsia"/>
          <w:szCs w:val="21"/>
        </w:rPr>
        <w:t>＞</w:t>
      </w:r>
      <w:r w:rsidR="00B33BAC" w:rsidRPr="003A7761">
        <w:rPr>
          <w:rFonts w:ascii="Times New Roman" w:hAnsi="Times New Roman" w:hint="eastAsia"/>
          <w:szCs w:val="21"/>
        </w:rPr>
        <w:t>F</w:t>
      </w:r>
      <w:r w:rsidR="00B33BAC" w:rsidRPr="003A7761">
        <w:rPr>
          <w:rFonts w:ascii="Times New Roman" w:hAnsi="Times New Roman" w:hint="eastAsia"/>
          <w:szCs w:val="21"/>
          <w:vertAlign w:val="subscript"/>
        </w:rPr>
        <w:t>2</w:t>
      </w:r>
      <w:r w:rsidR="00B33BAC" w:rsidRPr="003A7761">
        <w:rPr>
          <w:rFonts w:ascii="Times New Roman" w:hAnsi="宋体" w:hint="eastAsia"/>
          <w:szCs w:val="21"/>
        </w:rPr>
        <w:t>。则：</w:t>
      </w:r>
    </w:p>
    <w:p w:rsidR="00B33BAC" w:rsidRPr="003A7761" w:rsidRDefault="00B33BAC" w:rsidP="00414ECB">
      <w:pPr>
        <w:spacing w:line="400" w:lineRule="exact"/>
        <w:ind w:leftChars="200" w:left="420"/>
        <w:rPr>
          <w:rFonts w:ascii="Times New Roman" w:hAnsi="Times New Roman"/>
          <w:szCs w:val="21"/>
        </w:rPr>
      </w:pPr>
      <w:r w:rsidRPr="003A7761">
        <w:rPr>
          <w:rFonts w:ascii="Times New Roman" w:hAnsi="宋体" w:hint="eastAsia"/>
          <w:szCs w:val="21"/>
        </w:rPr>
        <w:t>（</w:t>
      </w:r>
      <w:r w:rsidRPr="003A7761">
        <w:rPr>
          <w:rFonts w:ascii="Times New Roman" w:hAnsi="Times New Roman" w:hint="eastAsia"/>
          <w:szCs w:val="21"/>
        </w:rPr>
        <w:t>1</w:t>
      </w:r>
      <w:r w:rsidRPr="003A7761">
        <w:rPr>
          <w:rFonts w:ascii="Times New Roman" w:hAnsi="宋体" w:hint="eastAsia"/>
          <w:szCs w:val="21"/>
        </w:rPr>
        <w:t>）分析比较</w:t>
      </w:r>
      <w:r w:rsidRPr="003A7761">
        <w:rPr>
          <w:rFonts w:ascii="Times New Roman" w:hAnsi="Times New Roman" w:hint="eastAsia"/>
          <w:szCs w:val="21"/>
        </w:rPr>
        <w:t>A</w:t>
      </w:r>
      <w:r w:rsidRPr="003A7761">
        <w:rPr>
          <w:rFonts w:ascii="Times New Roman" w:hAnsi="宋体" w:hint="eastAsia"/>
          <w:szCs w:val="21"/>
        </w:rPr>
        <w:t>、</w:t>
      </w:r>
      <w:r w:rsidRPr="003A7761">
        <w:rPr>
          <w:rFonts w:ascii="Times New Roman" w:hAnsi="Times New Roman" w:hint="eastAsia"/>
          <w:szCs w:val="21"/>
        </w:rPr>
        <w:t>B</w:t>
      </w:r>
      <w:r w:rsidRPr="003A7761">
        <w:rPr>
          <w:rFonts w:ascii="Times New Roman" w:hAnsi="宋体" w:hint="eastAsia"/>
          <w:szCs w:val="21"/>
        </w:rPr>
        <w:t>两图，可知</w:t>
      </w:r>
      <w:r w:rsidRPr="003A7761">
        <w:rPr>
          <w:rFonts w:ascii="Times New Roman" w:hAnsi="Times New Roman" w:hint="eastAsia"/>
          <w:szCs w:val="21"/>
        </w:rPr>
        <w:t>_____________</w:t>
      </w:r>
      <w:r w:rsidR="00F821E3">
        <w:rPr>
          <w:rFonts w:ascii="Times New Roman" w:hAnsi="Times New Roman" w:hint="eastAsia"/>
          <w:szCs w:val="21"/>
        </w:rPr>
        <w:t>______</w:t>
      </w:r>
      <w:r w:rsidRPr="003A7761">
        <w:rPr>
          <w:rFonts w:ascii="Times New Roman" w:hAnsi="Times New Roman" w:hint="eastAsia"/>
          <w:szCs w:val="21"/>
        </w:rPr>
        <w:t>_</w:t>
      </w:r>
      <w:r w:rsidR="00F821E3">
        <w:rPr>
          <w:rFonts w:ascii="Times New Roman" w:hAnsi="宋体" w:hint="eastAsia"/>
          <w:szCs w:val="21"/>
        </w:rPr>
        <w:t>；</w:t>
      </w:r>
    </w:p>
    <w:p w:rsidR="00B33BAC" w:rsidRPr="003A7761" w:rsidRDefault="00B33BAC" w:rsidP="00414ECB">
      <w:pPr>
        <w:spacing w:line="400" w:lineRule="exact"/>
        <w:ind w:leftChars="200" w:left="420"/>
        <w:rPr>
          <w:rFonts w:ascii="Times New Roman" w:hAnsi="Times New Roman"/>
          <w:szCs w:val="21"/>
        </w:rPr>
      </w:pPr>
      <w:r w:rsidRPr="003A7761">
        <w:rPr>
          <w:rFonts w:ascii="Times New Roman" w:hAnsi="宋体" w:hint="eastAsia"/>
          <w:szCs w:val="21"/>
        </w:rPr>
        <w:t>（</w:t>
      </w:r>
      <w:r w:rsidRPr="003A7761">
        <w:rPr>
          <w:rFonts w:ascii="Times New Roman" w:hAnsi="Times New Roman" w:hint="eastAsia"/>
          <w:szCs w:val="21"/>
        </w:rPr>
        <w:t>2</w:t>
      </w:r>
      <w:r w:rsidRPr="003A7761">
        <w:rPr>
          <w:rFonts w:ascii="Times New Roman" w:hAnsi="宋体" w:hint="eastAsia"/>
          <w:szCs w:val="21"/>
        </w:rPr>
        <w:t>）分析比较</w:t>
      </w:r>
      <w:r w:rsidRPr="003A7761">
        <w:rPr>
          <w:rFonts w:ascii="Times New Roman" w:hAnsi="Times New Roman" w:hint="eastAsia"/>
          <w:szCs w:val="21"/>
        </w:rPr>
        <w:t>A</w:t>
      </w:r>
      <w:r w:rsidRPr="003A7761">
        <w:rPr>
          <w:rFonts w:ascii="Times New Roman" w:hAnsi="宋体" w:hint="eastAsia"/>
          <w:szCs w:val="21"/>
        </w:rPr>
        <w:t>、</w:t>
      </w:r>
      <w:r w:rsidRPr="003A7761">
        <w:rPr>
          <w:rFonts w:ascii="Times New Roman" w:hAnsi="Times New Roman" w:hint="eastAsia"/>
          <w:szCs w:val="21"/>
        </w:rPr>
        <w:t>C</w:t>
      </w:r>
      <w:r w:rsidRPr="003A7761">
        <w:rPr>
          <w:rFonts w:ascii="Times New Roman" w:hAnsi="宋体" w:hint="eastAsia"/>
          <w:szCs w:val="21"/>
        </w:rPr>
        <w:t>两图，可知</w:t>
      </w:r>
      <w:r w:rsidRPr="003A7761">
        <w:rPr>
          <w:rFonts w:ascii="Times New Roman" w:hAnsi="Times New Roman" w:hint="eastAsia"/>
          <w:szCs w:val="21"/>
        </w:rPr>
        <w:t>____</w:t>
      </w:r>
      <w:r w:rsidR="00414ECB" w:rsidRPr="003A7761">
        <w:rPr>
          <w:rFonts w:ascii="Times New Roman" w:hAnsi="Times New Roman" w:hint="eastAsia"/>
          <w:szCs w:val="21"/>
        </w:rPr>
        <w:t>________</w:t>
      </w:r>
      <w:r w:rsidR="00F821E3">
        <w:rPr>
          <w:rFonts w:ascii="Times New Roman" w:hAnsi="Times New Roman" w:hint="eastAsia"/>
          <w:szCs w:val="21"/>
        </w:rPr>
        <w:t>_______</w:t>
      </w:r>
      <w:r w:rsidRPr="003A7761">
        <w:rPr>
          <w:rFonts w:ascii="Times New Roman" w:hAnsi="Times New Roman" w:hint="eastAsia"/>
          <w:szCs w:val="21"/>
        </w:rPr>
        <w:t>_</w:t>
      </w:r>
      <w:r w:rsidR="00F821E3">
        <w:rPr>
          <w:rFonts w:ascii="Times New Roman" w:hAnsi="宋体" w:hint="eastAsia"/>
          <w:szCs w:val="21"/>
        </w:rPr>
        <w:t>；</w:t>
      </w:r>
    </w:p>
    <w:p w:rsidR="00B33BAC" w:rsidRPr="003A7761" w:rsidRDefault="00B33BAC" w:rsidP="00414ECB">
      <w:pPr>
        <w:spacing w:line="400" w:lineRule="exact"/>
        <w:ind w:leftChars="200" w:left="420"/>
        <w:rPr>
          <w:rFonts w:ascii="Times New Roman" w:hAnsi="Times New Roman"/>
          <w:szCs w:val="21"/>
        </w:rPr>
      </w:pPr>
      <w:r w:rsidRPr="003A7761">
        <w:rPr>
          <w:rFonts w:ascii="Times New Roman" w:hAnsi="宋体" w:hint="eastAsia"/>
          <w:szCs w:val="21"/>
        </w:rPr>
        <w:t>（</w:t>
      </w:r>
      <w:r w:rsidRPr="003A7761">
        <w:rPr>
          <w:rFonts w:ascii="Times New Roman" w:hAnsi="Times New Roman" w:hint="eastAsia"/>
          <w:szCs w:val="21"/>
        </w:rPr>
        <w:t>3</w:t>
      </w:r>
      <w:r w:rsidRPr="003A7761">
        <w:rPr>
          <w:rFonts w:ascii="Times New Roman" w:hAnsi="宋体" w:hint="eastAsia"/>
          <w:szCs w:val="21"/>
        </w:rPr>
        <w:t>）分析比较</w:t>
      </w:r>
      <w:r w:rsidRPr="003A7761">
        <w:rPr>
          <w:rFonts w:ascii="Times New Roman" w:hAnsi="Times New Roman" w:hint="eastAsia"/>
          <w:szCs w:val="21"/>
        </w:rPr>
        <w:t>A</w:t>
      </w:r>
      <w:r w:rsidRPr="003A7761">
        <w:rPr>
          <w:rFonts w:ascii="Times New Roman" w:hAnsi="宋体" w:hint="eastAsia"/>
          <w:szCs w:val="21"/>
        </w:rPr>
        <w:t>、</w:t>
      </w:r>
      <w:r w:rsidRPr="003A7761">
        <w:rPr>
          <w:rFonts w:ascii="Times New Roman" w:hAnsi="Times New Roman" w:hint="eastAsia"/>
          <w:szCs w:val="21"/>
        </w:rPr>
        <w:t>D</w:t>
      </w:r>
      <w:r w:rsidRPr="003A7761">
        <w:rPr>
          <w:rFonts w:ascii="Times New Roman" w:hAnsi="宋体" w:hint="eastAsia"/>
          <w:szCs w:val="21"/>
        </w:rPr>
        <w:t>两图，可知</w:t>
      </w:r>
      <w:r w:rsidRPr="003A7761">
        <w:rPr>
          <w:rFonts w:ascii="Times New Roman" w:hAnsi="Times New Roman" w:hint="eastAsia"/>
          <w:szCs w:val="21"/>
        </w:rPr>
        <w:t>__________</w:t>
      </w:r>
      <w:r w:rsidR="00414ECB" w:rsidRPr="003A7761">
        <w:rPr>
          <w:rFonts w:ascii="Times New Roman" w:hAnsi="Times New Roman" w:hint="eastAsia"/>
          <w:szCs w:val="21"/>
        </w:rPr>
        <w:t>______</w:t>
      </w:r>
      <w:r w:rsidRPr="003A7761">
        <w:rPr>
          <w:rFonts w:ascii="Times New Roman" w:hAnsi="Times New Roman" w:hint="eastAsia"/>
          <w:szCs w:val="21"/>
        </w:rPr>
        <w:t>____</w:t>
      </w:r>
      <w:r w:rsidRPr="003A7761">
        <w:rPr>
          <w:rFonts w:ascii="Times New Roman" w:hAnsi="宋体" w:hint="eastAsia"/>
          <w:szCs w:val="21"/>
        </w:rPr>
        <w:t>。</w:t>
      </w:r>
    </w:p>
    <w:p w:rsidR="009821D1" w:rsidRPr="00A147D4" w:rsidRDefault="000D3194" w:rsidP="00414ECB">
      <w:pPr>
        <w:spacing w:line="400" w:lineRule="exact"/>
        <w:ind w:leftChars="200" w:left="420"/>
        <w:rPr>
          <w:rFonts w:ascii="Times New Roman" w:eastAsia="宋体" w:hAnsi="Times New Roman" w:cs="Times New Roman"/>
          <w:color w:val="FF0000"/>
          <w:szCs w:val="21"/>
        </w:rPr>
      </w:pPr>
      <w:r w:rsidRPr="00A147D4">
        <w:rPr>
          <w:rFonts w:ascii="Times New Roman" w:hAnsi="Times New Roman" w:cs="Times New Roman"/>
          <w:color w:val="FF0000"/>
          <w:szCs w:val="21"/>
        </w:rPr>
        <w:lastRenderedPageBreak/>
        <w:t>【答案】</w:t>
      </w:r>
      <w:r w:rsidR="009821D1" w:rsidRPr="00A147D4">
        <w:rPr>
          <w:rFonts w:ascii="Times New Roman" w:hAnsi="Times New Roman" w:cs="Times New Roman"/>
          <w:color w:val="FF0000"/>
          <w:szCs w:val="21"/>
        </w:rPr>
        <w:t>1</w:t>
      </w:r>
      <w:r w:rsidR="00A16A16" w:rsidRPr="00A147D4">
        <w:rPr>
          <w:rFonts w:ascii="Times New Roman" w:hAnsi="Times New Roman" w:cs="Times New Roman" w:hint="eastAsia"/>
          <w:color w:val="FF0000"/>
          <w:szCs w:val="21"/>
        </w:rPr>
        <w:t>、</w:t>
      </w:r>
      <w:r w:rsidR="00B33BAC" w:rsidRPr="00A147D4">
        <w:rPr>
          <w:rFonts w:ascii="Times New Roman" w:eastAsia="宋体" w:hAnsi="Times New Roman" w:cs="宋体" w:hint="eastAsia"/>
          <w:color w:val="FF0000"/>
          <w:szCs w:val="21"/>
        </w:rPr>
        <w:t>大小</w:t>
      </w:r>
      <w:r w:rsidR="006A1AD9">
        <w:rPr>
          <w:rFonts w:ascii="Times New Roman" w:eastAsia="宋体" w:hAnsi="Times New Roman" w:cs="宋体" w:hint="eastAsia"/>
          <w:color w:val="FF0000"/>
          <w:szCs w:val="21"/>
        </w:rPr>
        <w:t>；</w:t>
      </w:r>
      <w:r w:rsidR="00B33BAC" w:rsidRPr="00A147D4">
        <w:rPr>
          <w:rFonts w:ascii="Times New Roman" w:eastAsia="宋体" w:hAnsi="Times New Roman" w:cs="宋体" w:hint="eastAsia"/>
          <w:color w:val="FF0000"/>
          <w:szCs w:val="21"/>
        </w:rPr>
        <w:t>方向</w:t>
      </w:r>
      <w:r w:rsidR="006A1AD9">
        <w:rPr>
          <w:rFonts w:ascii="Times New Roman" w:eastAsia="宋体" w:hAnsi="Times New Roman" w:cs="宋体" w:hint="eastAsia"/>
          <w:color w:val="FF0000"/>
          <w:szCs w:val="21"/>
        </w:rPr>
        <w:t>；</w:t>
      </w:r>
      <w:r w:rsidR="00B33BAC" w:rsidRPr="00A147D4">
        <w:rPr>
          <w:rFonts w:ascii="Times New Roman" w:eastAsia="宋体" w:hAnsi="Times New Roman" w:cs="宋体" w:hint="eastAsia"/>
          <w:color w:val="FF0000"/>
          <w:szCs w:val="21"/>
        </w:rPr>
        <w:t>作用点</w:t>
      </w:r>
    </w:p>
    <w:p w:rsidR="009821D1" w:rsidRPr="00A147D4" w:rsidRDefault="009821D1" w:rsidP="00414ECB">
      <w:pPr>
        <w:spacing w:line="400" w:lineRule="exact"/>
        <w:ind w:leftChars="200" w:left="420"/>
        <w:rPr>
          <w:rFonts w:ascii="Times New Roman" w:hAnsi="Times New Roman"/>
          <w:bCs/>
          <w:color w:val="FF0000"/>
        </w:rPr>
      </w:pPr>
      <w:r w:rsidRPr="00A147D4">
        <w:rPr>
          <w:rFonts w:ascii="Times New Roman" w:eastAsia="宋体" w:hAnsi="Times New Roman" w:cs="Times New Roman"/>
          <w:color w:val="FF0000"/>
          <w:szCs w:val="21"/>
        </w:rPr>
        <w:t>2</w:t>
      </w:r>
      <w:r w:rsidR="00A16A16" w:rsidRPr="00A147D4">
        <w:rPr>
          <w:rFonts w:ascii="Times New Roman" w:eastAsia="宋体" w:hAnsi="Times New Roman" w:cs="Times New Roman" w:hint="eastAsia"/>
          <w:color w:val="FF0000"/>
          <w:szCs w:val="21"/>
        </w:rPr>
        <w:t>、</w:t>
      </w:r>
      <w:r w:rsidR="00B33BAC" w:rsidRPr="00A147D4">
        <w:rPr>
          <w:rFonts w:ascii="Times New Roman" w:hAnsi="Times New Roman" w:hint="eastAsia"/>
          <w:bCs/>
          <w:color w:val="FF0000"/>
        </w:rPr>
        <w:t>力的作用效果和力的大小有关；力的作用效果和力的</w:t>
      </w:r>
      <w:r w:rsidR="00414ECB" w:rsidRPr="00A147D4">
        <w:rPr>
          <w:rFonts w:ascii="Times New Roman" w:hAnsi="Times New Roman" w:hint="eastAsia"/>
          <w:bCs/>
          <w:color w:val="FF0000"/>
        </w:rPr>
        <w:t>方向</w:t>
      </w:r>
      <w:r w:rsidR="00B33BAC" w:rsidRPr="00A147D4">
        <w:rPr>
          <w:rFonts w:ascii="Times New Roman" w:hAnsi="Times New Roman" w:hint="eastAsia"/>
          <w:bCs/>
          <w:color w:val="FF0000"/>
        </w:rPr>
        <w:t>有关；力的作用效果和力的</w:t>
      </w:r>
      <w:r w:rsidR="00414ECB" w:rsidRPr="00A147D4">
        <w:rPr>
          <w:rFonts w:ascii="Times New Roman" w:hAnsi="Times New Roman" w:hint="eastAsia"/>
          <w:bCs/>
          <w:color w:val="FF0000"/>
        </w:rPr>
        <w:t>作用点</w:t>
      </w:r>
      <w:r w:rsidR="00B33BAC" w:rsidRPr="00A147D4">
        <w:rPr>
          <w:rFonts w:ascii="Times New Roman" w:hAnsi="Times New Roman" w:hint="eastAsia"/>
          <w:bCs/>
          <w:color w:val="FF0000"/>
        </w:rPr>
        <w:t>有关</w:t>
      </w:r>
    </w:p>
    <w:p w:rsidR="00106A11" w:rsidRPr="00A147D4" w:rsidRDefault="00106A11" w:rsidP="00414ECB">
      <w:pPr>
        <w:spacing w:line="400" w:lineRule="exact"/>
        <w:ind w:leftChars="200" w:left="420"/>
        <w:rPr>
          <w:rFonts w:ascii="Times New Roman" w:eastAsia="宋体" w:hAnsi="Times New Roman" w:cs="Times New Roman"/>
          <w:color w:val="FF0000"/>
          <w:szCs w:val="21"/>
        </w:rPr>
      </w:pPr>
    </w:p>
    <w:p w:rsidR="000D3194" w:rsidRPr="003A7761" w:rsidRDefault="00A16A16" w:rsidP="00414ECB">
      <w:pPr>
        <w:spacing w:line="400" w:lineRule="exact"/>
        <w:rPr>
          <w:rFonts w:ascii="Times New Roman" w:eastAsia="黑体" w:hAnsi="Times New Roman" w:cs="Times New Roman"/>
          <w:sz w:val="24"/>
          <w:szCs w:val="24"/>
        </w:rPr>
      </w:pPr>
      <w:r w:rsidRPr="003A7761">
        <w:rPr>
          <w:rFonts w:ascii="Times New Roman" w:eastAsia="黑体" w:hAnsi="Times New Roman" w:cs="Times New Roman" w:hint="eastAsia"/>
          <w:sz w:val="24"/>
          <w:szCs w:val="24"/>
        </w:rPr>
        <w:t>三</w:t>
      </w:r>
      <w:r w:rsidR="000D3194" w:rsidRPr="003A7761">
        <w:rPr>
          <w:rFonts w:ascii="Times New Roman" w:eastAsia="黑体" w:hAnsi="Times New Roman" w:cs="Times New Roman"/>
          <w:sz w:val="24"/>
          <w:szCs w:val="24"/>
        </w:rPr>
        <w:t>、</w:t>
      </w:r>
      <w:r w:rsidR="00995E79" w:rsidRPr="003A7761">
        <w:rPr>
          <w:rFonts w:ascii="Times New Roman" w:eastAsia="黑体" w:hAnsi="Times New Roman" w:cs="Times New Roman" w:hint="eastAsia"/>
          <w:sz w:val="24"/>
          <w:szCs w:val="24"/>
        </w:rPr>
        <w:t>作图</w:t>
      </w:r>
    </w:p>
    <w:p w:rsidR="00F821E3" w:rsidRDefault="001C373A" w:rsidP="00414ECB">
      <w:pPr>
        <w:spacing w:line="400" w:lineRule="exact"/>
        <w:ind w:leftChars="203" w:left="426"/>
        <w:rPr>
          <w:rFonts w:ascii="Times New Roman" w:eastAsia="宋体" w:hAnsi="宋体" w:cs="宋体"/>
          <w:szCs w:val="21"/>
        </w:rPr>
      </w:pPr>
      <w:r w:rsidRPr="003A7761">
        <w:rPr>
          <w:rFonts w:ascii="Times New Roman" w:hAnsi="Times New Roman"/>
          <w:bCs/>
          <w:color w:val="000000"/>
        </w:rPr>
        <w:t>1</w:t>
      </w:r>
      <w:r w:rsidRPr="003A7761">
        <w:rPr>
          <w:rFonts w:ascii="Times New Roman" w:hAnsi="Times New Roman"/>
          <w:bCs/>
          <w:color w:val="000000"/>
        </w:rPr>
        <w:t>、</w:t>
      </w:r>
      <w:r w:rsidR="006A1AD9">
        <w:rPr>
          <w:rFonts w:ascii="Times New Roman" w:eastAsia="宋体" w:hAnsi="宋体" w:cs="宋体" w:hint="eastAsia"/>
          <w:szCs w:val="21"/>
        </w:rPr>
        <w:t>力的图示</w:t>
      </w:r>
    </w:p>
    <w:p w:rsidR="00414ECB" w:rsidRPr="003A7761" w:rsidRDefault="00F40BF4" w:rsidP="00414ECB">
      <w:pPr>
        <w:spacing w:line="400" w:lineRule="exact"/>
        <w:ind w:leftChars="203" w:left="426"/>
        <w:rPr>
          <w:rFonts w:ascii="Times New Roman" w:eastAsia="宋体" w:hAnsi="Times New Roman" w:cs="宋体"/>
          <w:szCs w:val="21"/>
        </w:rPr>
      </w:pPr>
      <w:r>
        <w:rPr>
          <w:rFonts w:ascii="Times New Roman" w:eastAsia="宋体" w:hAnsi="宋体" w:cs="宋体" w:hint="eastAsia"/>
          <w:noProof/>
          <w:szCs w:val="21"/>
        </w:rPr>
        <w:drawing>
          <wp:anchor distT="0" distB="0" distL="114300" distR="114300" simplePos="0" relativeHeight="251929600" behindDoc="0" locked="0" layoutInCell="1" allowOverlap="1" wp14:anchorId="2260CBBC" wp14:editId="7674C1C3">
            <wp:simplePos x="0" y="0"/>
            <wp:positionH relativeFrom="column">
              <wp:posOffset>2837180</wp:posOffset>
            </wp:positionH>
            <wp:positionV relativeFrom="paragraph">
              <wp:posOffset>116840</wp:posOffset>
            </wp:positionV>
            <wp:extent cx="2937510" cy="1447800"/>
            <wp:effectExtent l="0" t="0" r="0" b="0"/>
            <wp:wrapSquare wrapText="bothSides"/>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7510" cy="1447800"/>
                    </a:xfrm>
                    <a:prstGeom prst="rect">
                      <a:avLst/>
                    </a:prstGeom>
                    <a:noFill/>
                    <a:ln>
                      <a:noFill/>
                    </a:ln>
                  </pic:spPr>
                </pic:pic>
              </a:graphicData>
            </a:graphic>
          </wp:anchor>
        </w:drawing>
      </w:r>
      <w:r w:rsidR="00F821E3" w:rsidRPr="003A7761">
        <w:rPr>
          <w:rFonts w:ascii="Times New Roman" w:eastAsia="宋体" w:hAnsi="宋体" w:cs="宋体" w:hint="eastAsia"/>
          <w:szCs w:val="21"/>
        </w:rPr>
        <w:t>（</w:t>
      </w:r>
      <w:r w:rsidR="00F821E3" w:rsidRPr="003A7761">
        <w:rPr>
          <w:rFonts w:ascii="Times New Roman" w:eastAsia="宋体" w:hAnsi="Times New Roman" w:cs="宋体" w:hint="eastAsia"/>
          <w:szCs w:val="21"/>
        </w:rPr>
        <w:t>1</w:t>
      </w:r>
      <w:r w:rsidR="00F821E3" w:rsidRPr="003A7761">
        <w:rPr>
          <w:rFonts w:ascii="Times New Roman" w:eastAsia="宋体" w:hAnsi="宋体" w:cs="宋体" w:hint="eastAsia"/>
          <w:szCs w:val="21"/>
        </w:rPr>
        <w:t>）</w:t>
      </w:r>
      <w:r w:rsidR="00414ECB" w:rsidRPr="003A7761">
        <w:rPr>
          <w:rFonts w:ascii="Times New Roman" w:eastAsia="宋体" w:hAnsi="宋体" w:cs="宋体" w:hint="eastAsia"/>
          <w:szCs w:val="21"/>
        </w:rPr>
        <w:t>定义：用带箭头的线段把</w:t>
      </w:r>
      <w:r w:rsidRPr="0098488B">
        <w:rPr>
          <w:rFonts w:ascii="Times New Roman" w:eastAsia="宋体" w:hAnsi="宋体" w:cs="Times New Roman" w:hint="eastAsia"/>
          <w:szCs w:val="21"/>
        </w:rPr>
        <w:t>_______________</w:t>
      </w:r>
      <w:r w:rsidR="00414ECB" w:rsidRPr="003A7761">
        <w:rPr>
          <w:rFonts w:ascii="Times New Roman" w:eastAsia="宋体" w:hAnsi="宋体" w:cs="宋体" w:hint="eastAsia"/>
          <w:szCs w:val="21"/>
        </w:rPr>
        <w:t>表示出来的做法</w:t>
      </w:r>
      <w:r w:rsidR="00D33CC9">
        <w:rPr>
          <w:rFonts w:ascii="Times New Roman" w:eastAsia="宋体" w:hAnsi="宋体" w:cs="宋体" w:hint="eastAsia"/>
          <w:szCs w:val="21"/>
        </w:rPr>
        <w:t>；</w:t>
      </w:r>
    </w:p>
    <w:p w:rsidR="00414ECB" w:rsidRPr="003A7761" w:rsidRDefault="00F821E3" w:rsidP="00414ECB">
      <w:pPr>
        <w:spacing w:line="400" w:lineRule="exact"/>
        <w:ind w:leftChars="203" w:left="426"/>
        <w:rPr>
          <w:rFonts w:ascii="Times New Roman" w:eastAsia="宋体" w:hAnsi="Times New Roman" w:cs="宋体"/>
          <w:szCs w:val="21"/>
        </w:rPr>
      </w:pPr>
      <w:r w:rsidRPr="003A7761">
        <w:rPr>
          <w:rFonts w:ascii="Times New Roman" w:eastAsia="宋体" w:hAnsi="宋体" w:cs="宋体" w:hint="eastAsia"/>
          <w:szCs w:val="21"/>
        </w:rPr>
        <w:t>（</w:t>
      </w:r>
      <w:r w:rsidRPr="003A7761">
        <w:rPr>
          <w:rFonts w:ascii="Times New Roman" w:eastAsia="宋体" w:hAnsi="Times New Roman" w:cs="宋体" w:hint="eastAsia"/>
          <w:szCs w:val="21"/>
        </w:rPr>
        <w:t>2</w:t>
      </w:r>
      <w:r w:rsidRPr="003A7761">
        <w:rPr>
          <w:rFonts w:ascii="Times New Roman" w:eastAsia="宋体" w:hAnsi="宋体" w:cs="宋体" w:hint="eastAsia"/>
          <w:szCs w:val="21"/>
        </w:rPr>
        <w:t>）</w:t>
      </w:r>
      <w:r w:rsidR="00414ECB" w:rsidRPr="003A7761">
        <w:rPr>
          <w:rFonts w:ascii="Times New Roman" w:eastAsia="宋体" w:hAnsi="宋体" w:cs="宋体" w:hint="eastAsia"/>
          <w:szCs w:val="21"/>
        </w:rPr>
        <w:t>具体做法：</w:t>
      </w:r>
      <w:proofErr w:type="gramStart"/>
      <w:r w:rsidR="00414ECB" w:rsidRPr="003A7761">
        <w:rPr>
          <w:rFonts w:ascii="Times New Roman" w:eastAsia="宋体" w:hAnsi="宋体" w:cs="宋体" w:hint="eastAsia"/>
          <w:szCs w:val="21"/>
        </w:rPr>
        <w:t>沿力的</w:t>
      </w:r>
      <w:proofErr w:type="gramEnd"/>
      <w:r w:rsidR="00414ECB" w:rsidRPr="003A7761">
        <w:rPr>
          <w:rFonts w:ascii="Times New Roman" w:eastAsia="宋体" w:hAnsi="宋体" w:cs="宋体" w:hint="eastAsia"/>
          <w:szCs w:val="21"/>
        </w:rPr>
        <w:t>方向画一条线段，线段的长短表示力的大小，在线段的末端的画个箭头表示力的方向，用线段的起点或终点表示力的作用点。在图中附有标度</w:t>
      </w:r>
      <w:r w:rsidR="00D33CC9">
        <w:rPr>
          <w:rFonts w:ascii="Times New Roman" w:eastAsia="宋体" w:hAnsi="宋体" w:cs="宋体" w:hint="eastAsia"/>
          <w:szCs w:val="21"/>
        </w:rPr>
        <w:t>；</w:t>
      </w:r>
    </w:p>
    <w:p w:rsidR="00F40BF4" w:rsidRDefault="001C373A" w:rsidP="00414ECB">
      <w:pPr>
        <w:pStyle w:val="NewNewNewNewNewNewNewNewNewNewNewNewNewNewNewNewNewNewNewNewNewNewNewNew"/>
        <w:tabs>
          <w:tab w:val="left" w:pos="6360"/>
        </w:tabs>
        <w:spacing w:line="400" w:lineRule="exact"/>
        <w:ind w:leftChars="203" w:left="426"/>
        <w:rPr>
          <w:rFonts w:hAnsi="宋体" w:cs="宋体"/>
          <w:szCs w:val="21"/>
        </w:rPr>
      </w:pPr>
      <w:r w:rsidRPr="003A7761">
        <w:rPr>
          <w:rFonts w:hint="eastAsia"/>
          <w:bCs/>
          <w:color w:val="000000"/>
        </w:rPr>
        <w:t>2</w:t>
      </w:r>
      <w:r w:rsidRPr="003A7761">
        <w:rPr>
          <w:bCs/>
          <w:color w:val="000000"/>
        </w:rPr>
        <w:t>、</w:t>
      </w:r>
      <w:r w:rsidR="006A1AD9">
        <w:rPr>
          <w:rFonts w:hAnsi="宋体" w:cs="宋体" w:hint="eastAsia"/>
          <w:szCs w:val="21"/>
        </w:rPr>
        <w:t>力的示意图</w:t>
      </w:r>
    </w:p>
    <w:p w:rsidR="00414ECB" w:rsidRPr="003A7761" w:rsidRDefault="00414ECB" w:rsidP="00414ECB">
      <w:pPr>
        <w:pStyle w:val="NewNewNewNewNewNewNewNewNewNewNewNewNewNewNewNewNewNewNewNewNewNewNewNew"/>
        <w:tabs>
          <w:tab w:val="left" w:pos="6360"/>
        </w:tabs>
        <w:spacing w:line="400" w:lineRule="exact"/>
        <w:ind w:leftChars="203" w:left="426"/>
        <w:rPr>
          <w:rFonts w:cs="宋体"/>
          <w:color w:val="000000"/>
          <w:szCs w:val="21"/>
        </w:rPr>
      </w:pPr>
      <w:r w:rsidRPr="003A7761">
        <w:rPr>
          <w:rFonts w:hAnsi="宋体" w:cs="宋体" w:hint="eastAsia"/>
          <w:szCs w:val="21"/>
        </w:rPr>
        <w:t>不需要严格的表示出力的大小，只表示出力的方向和作用点的简易图示叫力的示意图。</w:t>
      </w:r>
    </w:p>
    <w:p w:rsidR="00F40BF4" w:rsidRPr="0098488B" w:rsidRDefault="00F40BF4" w:rsidP="00F40BF4">
      <w:pPr>
        <w:spacing w:line="400" w:lineRule="exact"/>
        <w:ind w:leftChars="200" w:left="420"/>
        <w:rPr>
          <w:rFonts w:ascii="Times New Roman" w:eastAsia="宋体" w:hAnsi="Times New Roman" w:cs="Times New Roman"/>
          <w:color w:val="FF0000"/>
          <w:szCs w:val="21"/>
        </w:rPr>
      </w:pPr>
      <w:r w:rsidRPr="0098488B">
        <w:rPr>
          <w:rFonts w:ascii="Times New Roman" w:hAnsi="Times New Roman" w:cs="Times New Roman"/>
          <w:color w:val="FF0000"/>
          <w:szCs w:val="21"/>
        </w:rPr>
        <w:t>【答案】</w:t>
      </w:r>
      <w:r w:rsidRPr="0098488B">
        <w:rPr>
          <w:rFonts w:ascii="Times New Roman" w:hAnsi="Times New Roman" w:cs="Times New Roman"/>
          <w:color w:val="FF0000"/>
          <w:szCs w:val="21"/>
        </w:rPr>
        <w:t>1</w:t>
      </w:r>
      <w:r w:rsidRPr="0098488B">
        <w:rPr>
          <w:rFonts w:ascii="Times New Roman" w:hAnsi="Times New Roman" w:cs="Times New Roman" w:hint="eastAsia"/>
          <w:color w:val="FF0000"/>
          <w:szCs w:val="21"/>
        </w:rPr>
        <w:t>、</w:t>
      </w:r>
      <w:r w:rsidRPr="0098488B">
        <w:rPr>
          <w:rFonts w:ascii="Times New Roman" w:eastAsia="宋体" w:hAnsi="宋体" w:cs="Times New Roman" w:hint="eastAsia"/>
          <w:color w:val="FF0000"/>
          <w:szCs w:val="21"/>
        </w:rPr>
        <w:t>力的三要素</w:t>
      </w:r>
    </w:p>
    <w:p w:rsidR="00732945" w:rsidRDefault="00732945" w:rsidP="00414ECB">
      <w:pPr>
        <w:spacing w:line="400" w:lineRule="exact"/>
        <w:rPr>
          <w:rFonts w:ascii="Times New Roman" w:hAnsi="Times New Roman" w:cs="Times New Roman"/>
        </w:rPr>
      </w:pPr>
    </w:p>
    <w:p w:rsidR="007E6906" w:rsidRPr="003A7761" w:rsidRDefault="006A1AD9" w:rsidP="00414ECB">
      <w:pPr>
        <w:spacing w:line="400" w:lineRule="exact"/>
        <w:rPr>
          <w:rFonts w:ascii="Times New Roman" w:eastAsia="黑体" w:hAnsi="Times New Roman" w:cs="Times New Roman"/>
          <w:sz w:val="24"/>
          <w:szCs w:val="24"/>
        </w:rPr>
      </w:pPr>
      <w:r>
        <w:rPr>
          <w:noProof/>
        </w:rPr>
        <w:drawing>
          <wp:anchor distT="0" distB="0" distL="114300" distR="114300" simplePos="0" relativeHeight="251828224" behindDoc="0" locked="0" layoutInCell="1" allowOverlap="1" wp14:anchorId="170502DE" wp14:editId="364BB9EB">
            <wp:simplePos x="0" y="0"/>
            <wp:positionH relativeFrom="column">
              <wp:posOffset>4709795</wp:posOffset>
            </wp:positionH>
            <wp:positionV relativeFrom="paragraph">
              <wp:posOffset>218440</wp:posOffset>
            </wp:positionV>
            <wp:extent cx="1057275" cy="2085975"/>
            <wp:effectExtent l="0" t="0" r="0" b="0"/>
            <wp:wrapSquare wrapText="bothSides"/>
            <wp:docPr id="15" name="图片 52" descr="弹簧测力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弹簧测力计"/>
                    <pic:cNvPicPr>
                      <a:picLocks noChangeAspect="1" noChangeArrowheads="1"/>
                    </pic:cNvPicPr>
                  </pic:nvPicPr>
                  <pic:blipFill rotWithShape="1">
                    <a:blip r:embed="rId13" cstate="print"/>
                    <a:srcRect l="14236" r="24986"/>
                    <a:stretch/>
                  </pic:blipFill>
                  <pic:spPr bwMode="auto">
                    <a:xfrm>
                      <a:off x="0" y="0"/>
                      <a:ext cx="1057275" cy="2085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E6906" w:rsidRPr="003A7761">
        <w:rPr>
          <w:rFonts w:ascii="Times New Roman" w:eastAsia="黑体" w:hAnsi="Times New Roman" w:cs="Times New Roman" w:hint="eastAsia"/>
          <w:sz w:val="24"/>
          <w:szCs w:val="24"/>
        </w:rPr>
        <w:t>四</w:t>
      </w:r>
      <w:r w:rsidR="007E6906" w:rsidRPr="003A7761">
        <w:rPr>
          <w:rFonts w:ascii="Times New Roman" w:eastAsia="黑体" w:hAnsi="Times New Roman" w:cs="Times New Roman"/>
          <w:sz w:val="24"/>
          <w:szCs w:val="24"/>
        </w:rPr>
        <w:t>、</w:t>
      </w:r>
      <w:r w:rsidR="00995E79" w:rsidRPr="003A7761">
        <w:rPr>
          <w:rFonts w:ascii="Times New Roman" w:eastAsia="黑体" w:hAnsi="Times New Roman" w:cs="Times New Roman" w:hint="eastAsia"/>
          <w:sz w:val="24"/>
          <w:szCs w:val="24"/>
        </w:rPr>
        <w:t>力的测量</w:t>
      </w:r>
    </w:p>
    <w:p w:rsidR="00414ECB" w:rsidRPr="003A7761" w:rsidRDefault="00375BD0" w:rsidP="00414ECB">
      <w:pPr>
        <w:pStyle w:val="NewNewNewNewNewNewNewNewNewNewNewNewNewNewNewNewNewNewNewNewNewNewNewNew"/>
        <w:tabs>
          <w:tab w:val="left" w:pos="6360"/>
        </w:tabs>
        <w:spacing w:line="400" w:lineRule="exact"/>
        <w:ind w:leftChars="203" w:left="426"/>
        <w:rPr>
          <w:rFonts w:cs="宋体"/>
          <w:color w:val="000000"/>
          <w:szCs w:val="21"/>
        </w:rPr>
      </w:pPr>
      <w:r w:rsidRPr="003A7761">
        <w:t>1</w:t>
      </w:r>
      <w:r w:rsidRPr="003A7761">
        <w:t>、</w:t>
      </w:r>
      <w:r w:rsidR="00414ECB" w:rsidRPr="003A7761">
        <w:rPr>
          <w:rFonts w:hAnsi="宋体" w:cs="宋体" w:hint="eastAsia"/>
          <w:color w:val="000000"/>
          <w:szCs w:val="21"/>
        </w:rPr>
        <w:t>弹簧测力计的结构，如右图所示</w:t>
      </w:r>
      <w:r w:rsidR="00D33CC9">
        <w:rPr>
          <w:rFonts w:hAnsi="宋体" w:cs="宋体" w:hint="eastAsia"/>
          <w:color w:val="000000"/>
          <w:szCs w:val="21"/>
        </w:rPr>
        <w:t>；</w:t>
      </w:r>
    </w:p>
    <w:p w:rsidR="006A1AD9" w:rsidRDefault="00375BD0" w:rsidP="00414ECB">
      <w:pPr>
        <w:spacing w:line="400" w:lineRule="exact"/>
        <w:ind w:leftChars="203" w:left="426"/>
        <w:rPr>
          <w:rFonts w:ascii="Times New Roman" w:eastAsia="宋体" w:hAnsi="Times New Roman" w:cs="宋体"/>
          <w:szCs w:val="21"/>
        </w:rPr>
      </w:pPr>
      <w:r w:rsidRPr="003A7761">
        <w:rPr>
          <w:rFonts w:ascii="Times New Roman" w:hAnsi="Times New Roman"/>
        </w:rPr>
        <w:t>2</w:t>
      </w:r>
      <w:r w:rsidRPr="003A7761">
        <w:rPr>
          <w:rFonts w:ascii="Times New Roman" w:hAnsi="Times New Roman"/>
        </w:rPr>
        <w:t>、</w:t>
      </w:r>
      <w:r w:rsidR="00414ECB" w:rsidRPr="003A7761">
        <w:rPr>
          <w:rFonts w:ascii="Times New Roman" w:eastAsia="宋体" w:hAnsi="宋体" w:cs="宋体" w:hint="eastAsia"/>
          <w:szCs w:val="21"/>
        </w:rPr>
        <w:t>弹簧测力计的正确使用方法是：</w:t>
      </w:r>
    </w:p>
    <w:p w:rsidR="006A1AD9" w:rsidRDefault="00414ECB" w:rsidP="00414ECB">
      <w:pPr>
        <w:spacing w:line="400" w:lineRule="exact"/>
        <w:ind w:leftChars="203" w:left="426"/>
        <w:rPr>
          <w:rFonts w:ascii="Times New Roman" w:eastAsia="宋体" w:hAnsi="Times New Roman" w:cs="宋体"/>
          <w:szCs w:val="21"/>
        </w:rPr>
      </w:pPr>
      <w:r w:rsidRPr="003A7761">
        <w:rPr>
          <w:rFonts w:ascii="Times New Roman" w:eastAsia="宋体" w:hAnsi="宋体" w:cs="宋体" w:hint="eastAsia"/>
          <w:szCs w:val="21"/>
        </w:rPr>
        <w:t>（</w:t>
      </w:r>
      <w:r w:rsidRPr="003A7761">
        <w:rPr>
          <w:rFonts w:ascii="Times New Roman" w:eastAsia="宋体" w:hAnsi="Times New Roman" w:cs="宋体" w:hint="eastAsia"/>
          <w:szCs w:val="21"/>
        </w:rPr>
        <w:t>1</w:t>
      </w:r>
      <w:r w:rsidRPr="003A7761">
        <w:rPr>
          <w:rFonts w:ascii="Times New Roman" w:eastAsia="宋体" w:hAnsi="宋体" w:cs="宋体" w:hint="eastAsia"/>
          <w:szCs w:val="21"/>
        </w:rPr>
        <w:t>）测量前要了解弹簧测力计的</w:t>
      </w:r>
      <w:r w:rsidR="00F821E3">
        <w:rPr>
          <w:rFonts w:ascii="Times New Roman" w:eastAsia="宋体" w:hAnsi="Times New Roman" w:cs="宋体" w:hint="eastAsia"/>
          <w:szCs w:val="21"/>
        </w:rPr>
        <w:t>_____</w:t>
      </w:r>
      <w:r w:rsidRPr="003A7761">
        <w:rPr>
          <w:rFonts w:ascii="Times New Roman" w:eastAsia="宋体" w:hAnsi="Times New Roman" w:cs="宋体" w:hint="eastAsia"/>
          <w:szCs w:val="21"/>
        </w:rPr>
        <w:t>___</w:t>
      </w:r>
      <w:r w:rsidRPr="003A7761">
        <w:rPr>
          <w:rFonts w:ascii="Times New Roman" w:eastAsia="宋体" w:hAnsi="宋体" w:cs="宋体" w:hint="eastAsia"/>
          <w:szCs w:val="21"/>
        </w:rPr>
        <w:t>，要明确</w:t>
      </w:r>
      <w:r w:rsidRPr="003A7761">
        <w:rPr>
          <w:rFonts w:ascii="Times New Roman" w:eastAsia="宋体" w:hAnsi="Times New Roman" w:cs="宋体" w:hint="eastAsia"/>
          <w:szCs w:val="21"/>
        </w:rPr>
        <w:t>_________</w:t>
      </w:r>
      <w:r w:rsidRPr="003A7761">
        <w:rPr>
          <w:rFonts w:ascii="Times New Roman" w:eastAsia="宋体" w:hAnsi="宋体" w:cs="宋体" w:hint="eastAsia"/>
          <w:szCs w:val="21"/>
        </w:rPr>
        <w:t>，还必须要</w:t>
      </w:r>
      <w:r w:rsidRPr="003A7761">
        <w:rPr>
          <w:rFonts w:ascii="Times New Roman" w:eastAsia="宋体" w:hAnsi="Times New Roman" w:cs="宋体" w:hint="eastAsia"/>
          <w:szCs w:val="21"/>
        </w:rPr>
        <w:t>_________</w:t>
      </w:r>
      <w:r w:rsidR="00F821E3">
        <w:rPr>
          <w:rFonts w:ascii="Times New Roman" w:eastAsia="宋体" w:hAnsi="宋体" w:cs="宋体" w:hint="eastAsia"/>
          <w:szCs w:val="21"/>
        </w:rPr>
        <w:t>；</w:t>
      </w:r>
    </w:p>
    <w:p w:rsidR="006A1AD9" w:rsidRDefault="00414ECB" w:rsidP="00414ECB">
      <w:pPr>
        <w:spacing w:line="400" w:lineRule="exact"/>
        <w:ind w:leftChars="203" w:left="426"/>
        <w:rPr>
          <w:rFonts w:ascii="Times New Roman" w:eastAsia="宋体" w:hAnsi="Times New Roman" w:cs="宋体"/>
          <w:szCs w:val="21"/>
        </w:rPr>
      </w:pPr>
      <w:r w:rsidRPr="003A7761">
        <w:rPr>
          <w:rFonts w:ascii="Times New Roman" w:eastAsia="宋体" w:hAnsi="宋体" w:cs="宋体" w:hint="eastAsia"/>
          <w:szCs w:val="21"/>
        </w:rPr>
        <w:t>（</w:t>
      </w:r>
      <w:r w:rsidRPr="003A7761">
        <w:rPr>
          <w:rFonts w:ascii="Times New Roman" w:eastAsia="宋体" w:hAnsi="Times New Roman" w:cs="宋体" w:hint="eastAsia"/>
          <w:szCs w:val="21"/>
        </w:rPr>
        <w:t>2</w:t>
      </w:r>
      <w:r w:rsidRPr="003A7761">
        <w:rPr>
          <w:rFonts w:ascii="Times New Roman" w:eastAsia="宋体" w:hAnsi="宋体" w:cs="宋体" w:hint="eastAsia"/>
          <w:szCs w:val="21"/>
        </w:rPr>
        <w:t>）在实际测量时，要使弹簧测力计内的弹簧轴线方向跟</w:t>
      </w:r>
      <w:r w:rsidRPr="003A7761">
        <w:rPr>
          <w:rFonts w:ascii="Times New Roman" w:eastAsia="宋体" w:hAnsi="Times New Roman" w:cs="宋体" w:hint="eastAsia"/>
          <w:szCs w:val="21"/>
        </w:rPr>
        <w:t>__________</w:t>
      </w:r>
      <w:r w:rsidRPr="003A7761">
        <w:rPr>
          <w:rFonts w:ascii="Times New Roman" w:eastAsia="宋体" w:hAnsi="宋体" w:cs="宋体" w:hint="eastAsia"/>
          <w:szCs w:val="21"/>
        </w:rPr>
        <w:t>的方向一致</w:t>
      </w:r>
      <w:r w:rsidR="00F821E3">
        <w:rPr>
          <w:rFonts w:ascii="Times New Roman" w:eastAsia="宋体" w:hAnsi="宋体" w:cs="宋体" w:hint="eastAsia"/>
          <w:szCs w:val="21"/>
        </w:rPr>
        <w:t>；</w:t>
      </w:r>
    </w:p>
    <w:p w:rsidR="006A1AD9" w:rsidRDefault="00414ECB" w:rsidP="00414ECB">
      <w:pPr>
        <w:spacing w:line="400" w:lineRule="exact"/>
        <w:ind w:leftChars="203" w:left="426"/>
        <w:rPr>
          <w:rFonts w:ascii="Times New Roman" w:eastAsia="宋体" w:hAnsi="Times New Roman" w:cs="宋体"/>
          <w:szCs w:val="21"/>
        </w:rPr>
      </w:pPr>
      <w:r w:rsidRPr="003A7761">
        <w:rPr>
          <w:rFonts w:ascii="Times New Roman" w:eastAsia="宋体" w:hAnsi="宋体" w:cs="宋体" w:hint="eastAsia"/>
          <w:szCs w:val="21"/>
        </w:rPr>
        <w:t>（</w:t>
      </w:r>
      <w:r w:rsidRPr="003A7761">
        <w:rPr>
          <w:rFonts w:ascii="Times New Roman" w:eastAsia="宋体" w:hAnsi="Times New Roman" w:cs="宋体" w:hint="eastAsia"/>
          <w:szCs w:val="21"/>
        </w:rPr>
        <w:t>3</w:t>
      </w:r>
      <w:r w:rsidRPr="003A7761">
        <w:rPr>
          <w:rFonts w:ascii="Times New Roman" w:eastAsia="宋体" w:hAnsi="宋体" w:cs="宋体" w:hint="eastAsia"/>
          <w:szCs w:val="21"/>
        </w:rPr>
        <w:t>）读数时，眼睛观察指针的视线应与弹簧测力计的刻线</w:t>
      </w:r>
      <w:r w:rsidRPr="003A7761">
        <w:rPr>
          <w:rFonts w:ascii="Times New Roman" w:eastAsia="宋体" w:hAnsi="Times New Roman" w:cs="宋体" w:hint="eastAsia"/>
          <w:szCs w:val="21"/>
        </w:rPr>
        <w:t>__________</w:t>
      </w:r>
      <w:r w:rsidR="00F821E3">
        <w:rPr>
          <w:rFonts w:ascii="Times New Roman" w:eastAsia="宋体" w:hAnsi="宋体" w:cs="宋体" w:hint="eastAsia"/>
          <w:szCs w:val="21"/>
        </w:rPr>
        <w:t>；</w:t>
      </w:r>
    </w:p>
    <w:p w:rsidR="00414ECB" w:rsidRPr="003A7761" w:rsidRDefault="00414ECB" w:rsidP="00414ECB">
      <w:pPr>
        <w:spacing w:line="400" w:lineRule="exact"/>
        <w:ind w:leftChars="203" w:left="426"/>
        <w:rPr>
          <w:rFonts w:ascii="Times New Roman" w:eastAsia="宋体" w:hAnsi="Times New Roman" w:cs="宋体"/>
          <w:szCs w:val="21"/>
        </w:rPr>
      </w:pPr>
      <w:r w:rsidRPr="003A7761">
        <w:rPr>
          <w:rFonts w:ascii="Times New Roman" w:eastAsia="宋体" w:hAnsi="宋体" w:cs="宋体" w:hint="eastAsia"/>
          <w:szCs w:val="21"/>
        </w:rPr>
        <w:t>（</w:t>
      </w:r>
      <w:r w:rsidRPr="003A7761">
        <w:rPr>
          <w:rFonts w:ascii="Times New Roman" w:eastAsia="宋体" w:hAnsi="Times New Roman" w:cs="宋体" w:hint="eastAsia"/>
          <w:szCs w:val="21"/>
        </w:rPr>
        <w:t>4</w:t>
      </w:r>
      <w:r w:rsidRPr="003A7761">
        <w:rPr>
          <w:rFonts w:ascii="Times New Roman" w:eastAsia="宋体" w:hAnsi="宋体" w:cs="宋体" w:hint="eastAsia"/>
          <w:szCs w:val="21"/>
        </w:rPr>
        <w:t>）在记录结果时，既要记录</w:t>
      </w:r>
      <w:r w:rsidRPr="003A7761">
        <w:rPr>
          <w:rFonts w:ascii="Times New Roman" w:eastAsia="宋体" w:hAnsi="Times New Roman" w:cs="宋体" w:hint="eastAsia"/>
          <w:szCs w:val="21"/>
        </w:rPr>
        <w:t>________</w:t>
      </w:r>
      <w:r w:rsidRPr="003A7761">
        <w:rPr>
          <w:rFonts w:ascii="Times New Roman" w:eastAsia="宋体" w:hAnsi="宋体" w:cs="宋体" w:hint="eastAsia"/>
          <w:szCs w:val="21"/>
        </w:rPr>
        <w:t>，还要注明</w:t>
      </w:r>
      <w:r w:rsidRPr="003A7761">
        <w:rPr>
          <w:rFonts w:ascii="Times New Roman" w:eastAsia="宋体" w:hAnsi="Times New Roman" w:cs="宋体" w:hint="eastAsia"/>
          <w:szCs w:val="21"/>
        </w:rPr>
        <w:t>_________</w:t>
      </w:r>
      <w:r w:rsidRPr="003A7761">
        <w:rPr>
          <w:rFonts w:ascii="Times New Roman" w:eastAsia="宋体" w:hAnsi="宋体" w:cs="宋体" w:hint="eastAsia"/>
          <w:szCs w:val="21"/>
        </w:rPr>
        <w:t>。</w:t>
      </w:r>
    </w:p>
    <w:p w:rsidR="006A1AD9" w:rsidRDefault="007E6906" w:rsidP="00414ECB">
      <w:pPr>
        <w:spacing w:line="400" w:lineRule="exact"/>
        <w:ind w:firstLineChars="202" w:firstLine="424"/>
        <w:rPr>
          <w:rFonts w:ascii="Times New Roman" w:eastAsia="宋体" w:hAnsi="Times New Roman" w:cs="宋体"/>
          <w:color w:val="FF0000"/>
          <w:szCs w:val="21"/>
        </w:rPr>
      </w:pPr>
      <w:r w:rsidRPr="00A147D4">
        <w:rPr>
          <w:rFonts w:ascii="Times New Roman" w:hAnsi="Times New Roman" w:cs="Times New Roman"/>
          <w:color w:val="FF0000"/>
          <w:szCs w:val="21"/>
        </w:rPr>
        <w:t>【答案】</w:t>
      </w:r>
      <w:r w:rsidR="001A5D21" w:rsidRPr="00A147D4">
        <w:rPr>
          <w:rFonts w:ascii="Times New Roman" w:hAnsi="Times New Roman"/>
          <w:bCs/>
          <w:color w:val="FF0000"/>
        </w:rPr>
        <w:t>2</w:t>
      </w:r>
      <w:r w:rsidR="001A5D21" w:rsidRPr="00A147D4">
        <w:rPr>
          <w:rFonts w:ascii="Times New Roman" w:hAnsi="Times New Roman"/>
          <w:bCs/>
          <w:color w:val="FF0000"/>
        </w:rPr>
        <w:t>、</w:t>
      </w:r>
      <w:r w:rsidR="00414ECB" w:rsidRPr="00A147D4">
        <w:rPr>
          <w:rFonts w:ascii="Times New Roman" w:eastAsia="宋体" w:hAnsi="Times New Roman" w:cs="宋体" w:hint="eastAsia"/>
          <w:color w:val="FF0000"/>
          <w:szCs w:val="21"/>
        </w:rPr>
        <w:t>（</w:t>
      </w:r>
      <w:r w:rsidR="00414ECB" w:rsidRPr="00A147D4">
        <w:rPr>
          <w:rFonts w:ascii="Times New Roman" w:eastAsia="宋体" w:hAnsi="Times New Roman" w:cs="宋体" w:hint="eastAsia"/>
          <w:color w:val="FF0000"/>
          <w:szCs w:val="21"/>
        </w:rPr>
        <w:t>1</w:t>
      </w:r>
      <w:r w:rsidR="00414ECB" w:rsidRPr="00A147D4">
        <w:rPr>
          <w:rFonts w:ascii="Times New Roman" w:eastAsia="宋体" w:hAnsi="Times New Roman" w:cs="宋体" w:hint="eastAsia"/>
          <w:color w:val="FF0000"/>
          <w:szCs w:val="21"/>
        </w:rPr>
        <w:t>）量程；最小刻度；调零</w:t>
      </w:r>
    </w:p>
    <w:p w:rsidR="006A1AD9" w:rsidRDefault="00414ECB" w:rsidP="00414ECB">
      <w:pPr>
        <w:spacing w:line="400" w:lineRule="exact"/>
        <w:ind w:firstLineChars="202" w:firstLine="424"/>
        <w:rPr>
          <w:rFonts w:ascii="Times New Roman" w:eastAsia="宋体" w:hAnsi="Times New Roman" w:cs="宋体"/>
          <w:color w:val="FF0000"/>
          <w:szCs w:val="21"/>
        </w:rPr>
      </w:pPr>
      <w:r w:rsidRPr="00A147D4">
        <w:rPr>
          <w:rFonts w:ascii="Times New Roman" w:eastAsia="宋体" w:hAnsi="Times New Roman" w:cs="宋体" w:hint="eastAsia"/>
          <w:color w:val="FF0000"/>
          <w:szCs w:val="21"/>
        </w:rPr>
        <w:t>（</w:t>
      </w:r>
      <w:r w:rsidRPr="00A147D4">
        <w:rPr>
          <w:rFonts w:ascii="Times New Roman" w:eastAsia="宋体" w:hAnsi="Times New Roman" w:cs="宋体" w:hint="eastAsia"/>
          <w:color w:val="FF0000"/>
          <w:szCs w:val="21"/>
        </w:rPr>
        <w:t>2</w:t>
      </w:r>
      <w:r w:rsidRPr="00A147D4">
        <w:rPr>
          <w:rFonts w:ascii="Times New Roman" w:eastAsia="宋体" w:hAnsi="Times New Roman" w:cs="宋体" w:hint="eastAsia"/>
          <w:color w:val="FF0000"/>
          <w:szCs w:val="21"/>
        </w:rPr>
        <w:t>）所测力</w:t>
      </w:r>
    </w:p>
    <w:p w:rsidR="006A1AD9" w:rsidRDefault="00414ECB" w:rsidP="00414ECB">
      <w:pPr>
        <w:spacing w:line="400" w:lineRule="exact"/>
        <w:ind w:firstLineChars="202" w:firstLine="424"/>
        <w:rPr>
          <w:rFonts w:ascii="Times New Roman" w:hAnsi="Times New Roman" w:cs="宋体"/>
          <w:color w:val="FF0000"/>
          <w:szCs w:val="21"/>
        </w:rPr>
      </w:pPr>
      <w:r w:rsidRPr="00A147D4">
        <w:rPr>
          <w:rFonts w:ascii="Times New Roman" w:eastAsia="宋体" w:hAnsi="Times New Roman" w:cs="宋体" w:hint="eastAsia"/>
          <w:color w:val="FF0000"/>
          <w:szCs w:val="21"/>
        </w:rPr>
        <w:t>（</w:t>
      </w:r>
      <w:r w:rsidRPr="00A147D4">
        <w:rPr>
          <w:rFonts w:ascii="Times New Roman" w:eastAsia="宋体" w:hAnsi="Times New Roman" w:cs="宋体" w:hint="eastAsia"/>
          <w:color w:val="FF0000"/>
          <w:szCs w:val="21"/>
        </w:rPr>
        <w:t>3</w:t>
      </w:r>
      <w:r w:rsidRPr="00A147D4">
        <w:rPr>
          <w:rFonts w:ascii="Times New Roman" w:eastAsia="宋体" w:hAnsi="Times New Roman" w:cs="宋体" w:hint="eastAsia"/>
          <w:color w:val="FF0000"/>
          <w:szCs w:val="21"/>
        </w:rPr>
        <w:t>）相平</w:t>
      </w:r>
    </w:p>
    <w:p w:rsidR="00414ECB" w:rsidRPr="00A147D4" w:rsidRDefault="00414ECB" w:rsidP="00414ECB">
      <w:pPr>
        <w:spacing w:line="400" w:lineRule="exact"/>
        <w:ind w:firstLineChars="202" w:firstLine="424"/>
        <w:rPr>
          <w:rFonts w:ascii="Times New Roman" w:eastAsia="宋体" w:hAnsi="Times New Roman" w:cs="宋体"/>
          <w:color w:val="FF0000"/>
          <w:szCs w:val="21"/>
        </w:rPr>
      </w:pPr>
      <w:r w:rsidRPr="00A147D4">
        <w:rPr>
          <w:rFonts w:ascii="Times New Roman" w:eastAsia="宋体" w:hAnsi="Times New Roman" w:cs="宋体" w:hint="eastAsia"/>
          <w:color w:val="FF0000"/>
          <w:szCs w:val="21"/>
        </w:rPr>
        <w:t>（</w:t>
      </w:r>
      <w:r w:rsidRPr="00A147D4">
        <w:rPr>
          <w:rFonts w:ascii="Times New Roman" w:eastAsia="宋体" w:hAnsi="Times New Roman" w:cs="宋体" w:hint="eastAsia"/>
          <w:color w:val="FF0000"/>
          <w:szCs w:val="21"/>
        </w:rPr>
        <w:t>4</w:t>
      </w:r>
      <w:r w:rsidRPr="00A147D4">
        <w:rPr>
          <w:rFonts w:ascii="Times New Roman" w:eastAsia="宋体" w:hAnsi="Times New Roman" w:cs="宋体" w:hint="eastAsia"/>
          <w:color w:val="FF0000"/>
          <w:szCs w:val="21"/>
        </w:rPr>
        <w:t>）力的大小；单位</w:t>
      </w:r>
    </w:p>
    <w:p w:rsidR="007245B0" w:rsidRPr="00A147D4" w:rsidRDefault="007245B0" w:rsidP="00414ECB">
      <w:pPr>
        <w:spacing w:line="400" w:lineRule="exact"/>
        <w:ind w:firstLineChars="202" w:firstLine="424"/>
        <w:rPr>
          <w:rFonts w:ascii="Times New Roman" w:eastAsia="宋体" w:hAnsi="Times New Roman" w:cs="Times New Roman"/>
          <w:bCs/>
          <w:color w:val="FF0000"/>
        </w:rPr>
      </w:pPr>
    </w:p>
    <w:p w:rsidR="001A5D21" w:rsidRDefault="001A5D21" w:rsidP="00414ECB">
      <w:pPr>
        <w:spacing w:line="400" w:lineRule="exact"/>
        <w:ind w:firstLineChars="202" w:firstLine="424"/>
        <w:rPr>
          <w:rFonts w:ascii="Times New Roman" w:hAnsi="Times New Roman"/>
          <w:bCs/>
          <w:color w:val="FF0000"/>
        </w:rPr>
      </w:pPr>
    </w:p>
    <w:p w:rsidR="00EB6210" w:rsidRDefault="00EB6210" w:rsidP="00414ECB">
      <w:pPr>
        <w:spacing w:line="400" w:lineRule="exact"/>
        <w:ind w:firstLineChars="202" w:firstLine="424"/>
        <w:rPr>
          <w:rFonts w:ascii="Times New Roman" w:hAnsi="Times New Roman"/>
          <w:bCs/>
          <w:color w:val="FF0000"/>
        </w:rPr>
      </w:pPr>
    </w:p>
    <w:p w:rsidR="00EB6210" w:rsidRPr="00A147D4" w:rsidRDefault="00EB6210" w:rsidP="00414ECB">
      <w:pPr>
        <w:spacing w:line="400" w:lineRule="exact"/>
        <w:ind w:firstLineChars="202" w:firstLine="424"/>
        <w:rPr>
          <w:rFonts w:ascii="Times New Roman" w:hAnsi="Times New Roman"/>
          <w:bCs/>
          <w:color w:val="FF0000"/>
        </w:rPr>
      </w:pPr>
    </w:p>
    <w:p w:rsidR="00502999" w:rsidRDefault="00F64121" w:rsidP="00414ECB">
      <w:pPr>
        <w:spacing w:line="400" w:lineRule="exact"/>
        <w:rPr>
          <w:rFonts w:ascii="Times New Roman" w:hAnsi="Times New Roman" w:cs="Times New Roman"/>
        </w:rPr>
      </w:pPr>
      <w:r>
        <w:rPr>
          <w:rFonts w:ascii="Times New Roman" w:hAnsi="Times New Roman" w:cs="Times New Roman"/>
          <w:noProof/>
        </w:rPr>
        <w:lastRenderedPageBreak/>
        <w:pict>
          <v:group id="组合 59" o:spid="_x0000_s1032" style="position:absolute;left:0;text-align:left;margin-left:.2pt;margin-top:11.2pt;width:110.25pt;height:48.75pt;z-index:251697152"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33"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4" o:title=""/>
              <v:path arrowok="t"/>
            </v:shape>
            <v:shape id="文本框 58" o:spid="_x0000_s1034"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121BB8" w:rsidRPr="0014298B" w:rsidRDefault="00121BB8">
                    <w:pPr>
                      <w:rPr>
                        <w:rFonts w:ascii="幼圆" w:eastAsia="幼圆"/>
                        <w:b/>
                        <w:sz w:val="24"/>
                        <w:szCs w:val="24"/>
                      </w:rPr>
                    </w:pPr>
                    <w:r w:rsidRPr="0014298B">
                      <w:rPr>
                        <w:rFonts w:ascii="幼圆" w:eastAsia="幼圆" w:hint="eastAsia"/>
                        <w:b/>
                        <w:sz w:val="24"/>
                        <w:szCs w:val="24"/>
                      </w:rPr>
                      <w:t>例题解析</w:t>
                    </w:r>
                  </w:p>
                </w:txbxContent>
              </v:textbox>
            </v:shape>
          </v:group>
        </w:pict>
      </w:r>
    </w:p>
    <w:p w:rsidR="00EB6210" w:rsidRDefault="00EB6210" w:rsidP="00414ECB">
      <w:pPr>
        <w:spacing w:line="400" w:lineRule="exact"/>
        <w:rPr>
          <w:rFonts w:ascii="Times New Roman" w:hAnsi="Times New Roman" w:cs="Times New Roman"/>
        </w:rPr>
      </w:pPr>
    </w:p>
    <w:p w:rsidR="00EB6210" w:rsidRPr="00414ECB" w:rsidRDefault="00EB6210" w:rsidP="00414ECB">
      <w:pPr>
        <w:spacing w:line="400" w:lineRule="exact"/>
        <w:rPr>
          <w:rFonts w:ascii="Times New Roman" w:hAnsi="Times New Roman" w:cs="Times New Roman"/>
        </w:rPr>
      </w:pPr>
    </w:p>
    <w:p w:rsidR="007E6906" w:rsidRPr="00B868B3" w:rsidRDefault="007E6906" w:rsidP="00B868B3">
      <w:pPr>
        <w:spacing w:line="400" w:lineRule="exact"/>
        <w:rPr>
          <w:rFonts w:ascii="Times New Roman" w:eastAsia="黑体" w:hAnsi="Times New Roman" w:cs="Times New Roman"/>
          <w:sz w:val="24"/>
          <w:szCs w:val="24"/>
        </w:rPr>
      </w:pPr>
      <w:r w:rsidRPr="00B868B3">
        <w:rPr>
          <w:rFonts w:ascii="Times New Roman" w:eastAsia="黑体" w:hAnsi="Times New Roman" w:cs="Times New Roman" w:hint="eastAsia"/>
          <w:sz w:val="24"/>
          <w:szCs w:val="24"/>
        </w:rPr>
        <w:t>一</w:t>
      </w:r>
      <w:r w:rsidRPr="00B868B3">
        <w:rPr>
          <w:rFonts w:ascii="Times New Roman" w:eastAsia="黑体" w:hAnsi="Times New Roman" w:cs="Times New Roman"/>
          <w:sz w:val="24"/>
          <w:szCs w:val="24"/>
        </w:rPr>
        <w:t>、</w:t>
      </w:r>
      <w:r w:rsidR="007245B0">
        <w:rPr>
          <w:rFonts w:ascii="Times New Roman" w:eastAsia="黑体" w:hAnsi="Times New Roman" w:cs="Times New Roman" w:hint="eastAsia"/>
          <w:sz w:val="24"/>
          <w:szCs w:val="24"/>
        </w:rPr>
        <w:t>力的概念</w:t>
      </w:r>
    </w:p>
    <w:p w:rsidR="000D3194" w:rsidRPr="00B868B3" w:rsidRDefault="000D3194" w:rsidP="00B868B3">
      <w:pPr>
        <w:spacing w:line="400" w:lineRule="exact"/>
        <w:ind w:leftChars="200" w:left="420"/>
        <w:jc w:val="left"/>
        <w:rPr>
          <w:rFonts w:ascii="Times New Roman" w:hAnsi="Times New Roman" w:cs="Times New Roman"/>
          <w:b/>
          <w:szCs w:val="21"/>
        </w:rPr>
      </w:pPr>
      <w:r w:rsidRPr="00B868B3">
        <w:rPr>
          <w:rFonts w:ascii="Times New Roman" w:hAnsi="Times New Roman" w:cs="Times New Roman"/>
          <w:b/>
          <w:szCs w:val="24"/>
        </w:rPr>
        <w:t>知识点</w:t>
      </w:r>
      <w:proofErr w:type="gramStart"/>
      <w:r w:rsidRPr="00B868B3">
        <w:rPr>
          <w:rFonts w:ascii="Times New Roman" w:hAnsi="Times New Roman" w:cs="Times New Roman"/>
          <w:b/>
          <w:szCs w:val="24"/>
        </w:rPr>
        <w:t>一</w:t>
      </w:r>
      <w:proofErr w:type="gramEnd"/>
      <w:r w:rsidRPr="00B868B3">
        <w:rPr>
          <w:rFonts w:ascii="Times New Roman" w:hAnsi="Times New Roman" w:cs="Times New Roman"/>
          <w:b/>
          <w:szCs w:val="24"/>
        </w:rPr>
        <w:t>：</w:t>
      </w:r>
      <w:r w:rsidR="00AF5713">
        <w:rPr>
          <w:rFonts w:ascii="Times New Roman" w:hAnsi="Times New Roman" w:cs="Times New Roman" w:hint="eastAsia"/>
          <w:b/>
          <w:szCs w:val="24"/>
        </w:rPr>
        <w:t>力的相互性</w:t>
      </w:r>
    </w:p>
    <w:p w:rsidR="00DD32BC" w:rsidRPr="001D3731" w:rsidRDefault="0006221A" w:rsidP="00DD32BC">
      <w:pPr>
        <w:pStyle w:val="DefaultParagraph"/>
        <w:spacing w:line="400" w:lineRule="exact"/>
        <w:ind w:leftChars="202" w:left="424"/>
        <w:rPr>
          <w:rFonts w:hAnsi="Times New Roman"/>
        </w:rPr>
      </w:pPr>
      <w:r w:rsidRPr="00B868B3">
        <w:rPr>
          <w:rFonts w:hAnsi="Times New Roman" w:hint="eastAsia"/>
          <w:szCs w:val="24"/>
        </w:rPr>
        <w:t>【例</w:t>
      </w:r>
      <w:r w:rsidRPr="00B868B3">
        <w:rPr>
          <w:rFonts w:hAnsi="Times New Roman" w:hint="eastAsia"/>
          <w:szCs w:val="24"/>
        </w:rPr>
        <w:t>1</w:t>
      </w:r>
      <w:r w:rsidRPr="00B868B3">
        <w:rPr>
          <w:rFonts w:hAnsi="Times New Roman" w:hint="eastAsia"/>
          <w:szCs w:val="24"/>
        </w:rPr>
        <w:t>】</w:t>
      </w:r>
      <w:r w:rsidR="00DD32BC" w:rsidRPr="001D3731">
        <w:rPr>
          <w:rFonts w:hAnsi="Times New Roman"/>
        </w:rPr>
        <w:t>欢</w:t>
      </w:r>
      <w:proofErr w:type="gramStart"/>
      <w:r w:rsidR="00DD32BC" w:rsidRPr="001D3731">
        <w:rPr>
          <w:rFonts w:hAnsi="Times New Roman"/>
        </w:rPr>
        <w:t>欢</w:t>
      </w:r>
      <w:proofErr w:type="gramEnd"/>
      <w:r w:rsidR="00DD32BC" w:rsidRPr="001D3731">
        <w:rPr>
          <w:rFonts w:hAnsi="Times New Roman"/>
        </w:rPr>
        <w:t>用力提起一桶水，他对水桶施加了一个拉力，此时水桶对欢</w:t>
      </w:r>
      <w:proofErr w:type="gramStart"/>
      <w:r w:rsidR="00DD32BC" w:rsidRPr="001D3731">
        <w:rPr>
          <w:rFonts w:hAnsi="Times New Roman"/>
        </w:rPr>
        <w:t>欢</w:t>
      </w:r>
      <w:proofErr w:type="gramEnd"/>
      <w:r w:rsidR="00DD32BC" w:rsidRPr="001D3731">
        <w:rPr>
          <w:rFonts w:hAnsi="Times New Roman"/>
        </w:rPr>
        <w:t>的手也施加了一个拉力，这两个力的</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DD32BC" w:rsidRPr="001D3731" w:rsidRDefault="00DD32BC" w:rsidP="00DD32BC">
      <w:pPr>
        <w:pStyle w:val="DefaultParagraph"/>
        <w:spacing w:line="400" w:lineRule="exact"/>
        <w:ind w:leftChars="202" w:left="424" w:firstLineChars="203" w:firstLine="426"/>
        <w:rPr>
          <w:rFonts w:hAnsi="Times New Roman"/>
        </w:rPr>
      </w:pPr>
      <w:r w:rsidRPr="001D3731">
        <w:rPr>
          <w:rFonts w:hAnsi="Times New Roman"/>
        </w:rPr>
        <w:t>A</w:t>
      </w:r>
      <w:r>
        <w:rPr>
          <w:rFonts w:hAnsi="Times New Roman"/>
        </w:rPr>
        <w:t>．大小相</w:t>
      </w:r>
      <w:r>
        <w:rPr>
          <w:rFonts w:hAnsi="Times New Roman" w:hint="eastAsia"/>
        </w:rPr>
        <w:t>同</w:t>
      </w:r>
      <w:r>
        <w:rPr>
          <w:rFonts w:hAnsi="Times New Roman" w:hint="eastAsia"/>
        </w:rPr>
        <w:tab/>
      </w:r>
      <w:r>
        <w:rPr>
          <w:rFonts w:hAnsi="Times New Roman" w:hint="eastAsia"/>
        </w:rPr>
        <w:tab/>
      </w:r>
      <w:r>
        <w:rPr>
          <w:rFonts w:hAnsi="Times New Roman" w:hint="eastAsia"/>
        </w:rPr>
        <w:tab/>
      </w:r>
      <w:r>
        <w:rPr>
          <w:rFonts w:hAnsi="Times New Roman" w:hint="eastAsia"/>
        </w:rPr>
        <w:tab/>
      </w:r>
      <w:r w:rsidR="006A1AD9">
        <w:rPr>
          <w:rFonts w:hAnsi="Times New Roman" w:hint="eastAsia"/>
        </w:rPr>
        <w:tab/>
      </w:r>
      <w:r w:rsidR="006A1AD9">
        <w:rPr>
          <w:rFonts w:hAnsi="Times New Roman" w:hint="eastAsia"/>
        </w:rPr>
        <w:tab/>
      </w:r>
      <w:r w:rsidR="006A1AD9">
        <w:rPr>
          <w:rFonts w:hAnsi="Times New Roman" w:hint="eastAsia"/>
        </w:rPr>
        <w:tab/>
      </w:r>
      <w:r w:rsidRPr="001D3731">
        <w:rPr>
          <w:rFonts w:hAnsi="Times New Roman"/>
        </w:rPr>
        <w:t>B</w:t>
      </w:r>
      <w:r w:rsidRPr="001D3731">
        <w:rPr>
          <w:rFonts w:hAnsi="Times New Roman"/>
        </w:rPr>
        <w:t>．方向相同</w:t>
      </w:r>
    </w:p>
    <w:p w:rsidR="00DD32BC" w:rsidRDefault="00DD32BC" w:rsidP="00DD32BC">
      <w:pPr>
        <w:pStyle w:val="DefaultParagraph"/>
        <w:spacing w:line="400" w:lineRule="exact"/>
        <w:ind w:leftChars="202" w:left="424" w:firstLineChars="203" w:firstLine="426"/>
        <w:rPr>
          <w:rFonts w:hAnsi="Times New Roman"/>
        </w:rPr>
      </w:pPr>
      <w:r w:rsidRPr="001D3731">
        <w:rPr>
          <w:rFonts w:hAnsi="Times New Roman"/>
        </w:rPr>
        <w:t>C</w:t>
      </w:r>
      <w:r w:rsidRPr="001D3731">
        <w:rPr>
          <w:rFonts w:hAnsi="Times New Roman"/>
        </w:rPr>
        <w:t>．大小和作用点相同</w:t>
      </w:r>
      <w:r>
        <w:rPr>
          <w:rFonts w:hAnsi="Times New Roman" w:hint="eastAsia"/>
        </w:rPr>
        <w:tab/>
      </w:r>
      <w:r>
        <w:rPr>
          <w:rFonts w:hAnsi="Times New Roman" w:hint="eastAsia"/>
        </w:rPr>
        <w:tab/>
      </w:r>
      <w:r w:rsidR="006A1AD9">
        <w:rPr>
          <w:rFonts w:hAnsi="Times New Roman" w:hint="eastAsia"/>
        </w:rPr>
        <w:tab/>
      </w:r>
      <w:r w:rsidR="006A1AD9">
        <w:rPr>
          <w:rFonts w:hAnsi="Times New Roman" w:hint="eastAsia"/>
        </w:rPr>
        <w:tab/>
      </w:r>
      <w:r w:rsidR="006A1AD9">
        <w:rPr>
          <w:rFonts w:hAnsi="Times New Roman" w:hint="eastAsia"/>
        </w:rPr>
        <w:tab/>
      </w:r>
      <w:r w:rsidRPr="001D3731">
        <w:rPr>
          <w:rFonts w:hAnsi="Times New Roman"/>
        </w:rPr>
        <w:t>D</w:t>
      </w:r>
      <w:r w:rsidRPr="001D3731">
        <w:rPr>
          <w:rFonts w:hAnsi="Times New Roman"/>
        </w:rPr>
        <w:t>．三要素相同</w:t>
      </w:r>
    </w:p>
    <w:p w:rsidR="00732945" w:rsidRPr="00A147D4" w:rsidRDefault="00732945" w:rsidP="00B868B3">
      <w:pPr>
        <w:spacing w:line="400" w:lineRule="exact"/>
        <w:ind w:leftChars="200" w:left="420"/>
        <w:jc w:val="left"/>
        <w:rPr>
          <w:rFonts w:ascii="Times New Roman" w:hAnsi="Times New Roman" w:cs="Times New Roman"/>
          <w:color w:val="FF0000"/>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0D3194" w:rsidRDefault="00732945" w:rsidP="00B868B3">
      <w:pPr>
        <w:spacing w:line="400" w:lineRule="exact"/>
        <w:ind w:leftChars="200" w:left="420"/>
        <w:jc w:val="left"/>
        <w:rPr>
          <w:rFonts w:ascii="Times New Roman" w:hAnsi="Times New Roman"/>
          <w:color w:val="FF0000"/>
        </w:rPr>
      </w:pPr>
      <w:r w:rsidRPr="00A147D4">
        <w:rPr>
          <w:rFonts w:ascii="Times New Roman" w:hAnsi="Times New Roman" w:cs="Times New Roman"/>
          <w:color w:val="FF0000"/>
          <w:szCs w:val="24"/>
        </w:rPr>
        <w:t>【答案】</w:t>
      </w:r>
      <w:r w:rsidR="007633E0" w:rsidRPr="00A147D4">
        <w:rPr>
          <w:rFonts w:ascii="Times New Roman" w:hAnsi="Times New Roman" w:hint="eastAsia"/>
          <w:color w:val="FF0000"/>
        </w:rPr>
        <w:t>A</w:t>
      </w:r>
    </w:p>
    <w:p w:rsidR="00BB4031" w:rsidRPr="00A147D4" w:rsidRDefault="00BB4031" w:rsidP="00B868B3">
      <w:pPr>
        <w:spacing w:line="400" w:lineRule="exact"/>
        <w:ind w:leftChars="200" w:left="420"/>
        <w:jc w:val="left"/>
        <w:rPr>
          <w:rFonts w:ascii="Times New Roman" w:hAnsi="Times New Roman" w:cs="Times New Roman"/>
          <w:color w:val="FF0000"/>
          <w:szCs w:val="21"/>
        </w:rPr>
      </w:pPr>
    </w:p>
    <w:p w:rsidR="00B42F34" w:rsidRDefault="00285104" w:rsidP="00B82975">
      <w:pPr>
        <w:pStyle w:val="DefaultParagraph"/>
        <w:spacing w:line="400" w:lineRule="exact"/>
        <w:ind w:leftChars="202" w:left="426" w:hanging="2"/>
        <w:rPr>
          <w:rFonts w:ascii="宋体" w:hAnsi="宋体" w:cs="宋体"/>
          <w:szCs w:val="21"/>
        </w:rPr>
      </w:pPr>
      <w:r w:rsidRPr="00B868B3">
        <w:rPr>
          <w:rFonts w:hAnsi="Times New Roman"/>
          <w:szCs w:val="24"/>
        </w:rPr>
        <w:t>【例</w:t>
      </w:r>
      <w:r w:rsidRPr="00B868B3">
        <w:rPr>
          <w:rFonts w:hAnsi="Times New Roman" w:hint="eastAsia"/>
          <w:szCs w:val="24"/>
        </w:rPr>
        <w:t>2</w:t>
      </w:r>
      <w:r w:rsidRPr="00B868B3">
        <w:rPr>
          <w:rFonts w:hAnsi="Times New Roman"/>
          <w:szCs w:val="24"/>
        </w:rPr>
        <w:t>】</w:t>
      </w:r>
      <w:r w:rsidR="00B42F34" w:rsidRPr="001D3731">
        <w:rPr>
          <w:rFonts w:hAnsi="Times New Roman"/>
        </w:rPr>
        <w:t>鱿鱼在水下运动时，从腹腔中向后喷出水，给水施加一个力</w:t>
      </w:r>
      <w:r w:rsidR="00B42F34">
        <w:rPr>
          <w:rFonts w:hAnsi="Times New Roman" w:hint="eastAsia"/>
        </w:rPr>
        <w:t>。</w:t>
      </w:r>
      <w:r w:rsidR="00B42F34" w:rsidRPr="001D3731">
        <w:rPr>
          <w:rFonts w:hAnsi="Times New Roman"/>
        </w:rPr>
        <w:t>同时，水给它施加一个等大的、反方向的力，这样就能在水中行动自如了</w:t>
      </w:r>
      <w:r w:rsidR="00B42F34">
        <w:rPr>
          <w:rFonts w:hAnsi="Times New Roman" w:hint="eastAsia"/>
        </w:rPr>
        <w:t>。</w:t>
      </w:r>
      <w:r w:rsidR="00B42F34" w:rsidRPr="001D3731">
        <w:rPr>
          <w:rFonts w:hAnsi="Times New Roman"/>
        </w:rPr>
        <w:t>请列举现实生活中与此原理相同的两个实例</w:t>
      </w:r>
      <w:r w:rsidR="00B42F34">
        <w:rPr>
          <w:rFonts w:ascii="宋体" w:hAnsi="宋体" w:cs="宋体" w:hint="eastAsia"/>
          <w:szCs w:val="21"/>
        </w:rPr>
        <w:t>__________________________。</w:t>
      </w:r>
    </w:p>
    <w:p w:rsidR="00285104" w:rsidRPr="00A147D4" w:rsidRDefault="00285104" w:rsidP="00B82975">
      <w:pPr>
        <w:pStyle w:val="DefaultParagraph"/>
        <w:spacing w:line="400" w:lineRule="exact"/>
        <w:ind w:leftChars="202" w:left="426" w:hanging="2"/>
        <w:rPr>
          <w:rFonts w:hAnsi="Times New Roman"/>
          <w:color w:val="FF0000"/>
          <w:szCs w:val="24"/>
        </w:rPr>
      </w:pPr>
      <w:r w:rsidRPr="00A147D4">
        <w:rPr>
          <w:rFonts w:hAnsi="Times New Roman"/>
          <w:color w:val="FF0000"/>
          <w:szCs w:val="24"/>
        </w:rPr>
        <w:t>【难度】</w:t>
      </w:r>
      <w:r w:rsidRPr="00A147D4">
        <w:rPr>
          <w:rFonts w:ascii="宋体" w:hAnsi="宋体" w:cs="宋体" w:hint="eastAsia"/>
          <w:color w:val="FF0000"/>
          <w:szCs w:val="24"/>
        </w:rPr>
        <w:t>★</w:t>
      </w:r>
    </w:p>
    <w:p w:rsidR="00E83E84" w:rsidRPr="00A147D4" w:rsidRDefault="00285104" w:rsidP="00B82975">
      <w:pPr>
        <w:spacing w:line="400" w:lineRule="exact"/>
        <w:ind w:leftChars="202" w:left="426" w:hanging="2"/>
        <w:jc w:val="left"/>
        <w:rPr>
          <w:rFonts w:ascii="Times New Roman" w:hAnsi="Times New Roman" w:cs="Times New Roman"/>
          <w:color w:val="FF0000"/>
          <w:szCs w:val="24"/>
        </w:rPr>
      </w:pPr>
      <w:r w:rsidRPr="00A147D4">
        <w:rPr>
          <w:rFonts w:ascii="Times New Roman" w:hAnsi="Times New Roman" w:cs="Times New Roman"/>
          <w:color w:val="FF0000"/>
          <w:szCs w:val="24"/>
        </w:rPr>
        <w:t>【答案】</w:t>
      </w:r>
      <w:r w:rsidR="00B42F34" w:rsidRPr="00A147D4">
        <w:rPr>
          <w:rFonts w:ascii="Times New Roman" w:hAnsi="Times New Roman"/>
          <w:color w:val="FF0000"/>
        </w:rPr>
        <w:t>划船</w:t>
      </w:r>
      <w:r w:rsidR="00B42F34" w:rsidRPr="00A147D4">
        <w:rPr>
          <w:rFonts w:ascii="Times New Roman" w:hAnsi="Times New Roman" w:hint="eastAsia"/>
          <w:color w:val="FF0000"/>
        </w:rPr>
        <w:t>；</w:t>
      </w:r>
      <w:r w:rsidR="00B42F34" w:rsidRPr="00A147D4">
        <w:rPr>
          <w:rFonts w:ascii="Times New Roman" w:eastAsia="宋体" w:hAnsi="Times New Roman" w:cs="Times New Roman"/>
          <w:color w:val="FF0000"/>
        </w:rPr>
        <w:t>游泳</w:t>
      </w:r>
    </w:p>
    <w:p w:rsidR="003262D7" w:rsidRPr="00A147D4" w:rsidRDefault="003262D7" w:rsidP="00B82975">
      <w:pPr>
        <w:spacing w:line="400" w:lineRule="exact"/>
        <w:ind w:leftChars="202" w:left="426" w:hanging="2"/>
        <w:jc w:val="left"/>
        <w:rPr>
          <w:rFonts w:ascii="Times New Roman" w:hAnsi="Times New Roman" w:cs="Times New Roman"/>
          <w:color w:val="FF0000"/>
          <w:szCs w:val="24"/>
        </w:rPr>
      </w:pPr>
    </w:p>
    <w:p w:rsidR="00B42F34" w:rsidRPr="001D3731" w:rsidRDefault="00285104" w:rsidP="00B82975">
      <w:pPr>
        <w:pStyle w:val="DefaultParagraph"/>
        <w:spacing w:line="400" w:lineRule="exact"/>
        <w:ind w:leftChars="202" w:left="426" w:hanging="2"/>
        <w:rPr>
          <w:rFonts w:hAnsi="Times New Roman"/>
        </w:rPr>
      </w:pPr>
      <w:r w:rsidRPr="00B868B3">
        <w:rPr>
          <w:rFonts w:hAnsi="Times New Roman"/>
          <w:szCs w:val="24"/>
        </w:rPr>
        <w:t>【例</w:t>
      </w:r>
      <w:r w:rsidRPr="00B868B3">
        <w:rPr>
          <w:rFonts w:hAnsi="Times New Roman" w:hint="eastAsia"/>
          <w:szCs w:val="24"/>
        </w:rPr>
        <w:t>3</w:t>
      </w:r>
      <w:r w:rsidRPr="00B868B3">
        <w:rPr>
          <w:rFonts w:hAnsi="Times New Roman"/>
          <w:szCs w:val="24"/>
        </w:rPr>
        <w:t>】</w:t>
      </w:r>
      <w:r w:rsidR="00B42F34" w:rsidRPr="001D3731">
        <w:rPr>
          <w:rFonts w:hAnsi="Times New Roman"/>
        </w:rPr>
        <w:t>如图（</w:t>
      </w:r>
      <w:r w:rsidR="00B42F34" w:rsidRPr="001D3731">
        <w:rPr>
          <w:rFonts w:hAnsi="Times New Roman"/>
        </w:rPr>
        <w:t>a</w:t>
      </w:r>
      <w:r w:rsidR="00B42F34" w:rsidRPr="001D3731">
        <w:rPr>
          <w:rFonts w:hAnsi="Times New Roman"/>
        </w:rPr>
        <w:t>）、（</w:t>
      </w:r>
      <w:r w:rsidR="00B42F34" w:rsidRPr="001D3731">
        <w:rPr>
          <w:rFonts w:hAnsi="Times New Roman"/>
        </w:rPr>
        <w:t>b</w:t>
      </w:r>
      <w:r w:rsidR="00B42F34" w:rsidRPr="001D3731">
        <w:rPr>
          <w:rFonts w:hAnsi="Times New Roman"/>
        </w:rPr>
        <w:t>）、（</w:t>
      </w:r>
      <w:r w:rsidR="00B42F34" w:rsidRPr="001D3731">
        <w:rPr>
          <w:rFonts w:hAnsi="Times New Roman"/>
        </w:rPr>
        <w:t>c</w:t>
      </w:r>
      <w:r w:rsidR="00B42F34" w:rsidRPr="001D3731">
        <w:rPr>
          <w:rFonts w:hAnsi="Times New Roman"/>
        </w:rPr>
        <w:t>）三</w:t>
      </w:r>
      <w:proofErr w:type="gramStart"/>
      <w:r w:rsidR="00B42F34" w:rsidRPr="001D3731">
        <w:rPr>
          <w:rFonts w:hAnsi="Times New Roman"/>
        </w:rPr>
        <w:t>图分别</w:t>
      </w:r>
      <w:proofErr w:type="gramEnd"/>
      <w:r w:rsidR="00B42F34" w:rsidRPr="001D3731">
        <w:rPr>
          <w:rFonts w:hAnsi="Times New Roman"/>
        </w:rPr>
        <w:t>表示了用手拍桌子、</w:t>
      </w:r>
      <w:proofErr w:type="gramStart"/>
      <w:r w:rsidR="00B42F34" w:rsidRPr="001D3731">
        <w:rPr>
          <w:rFonts w:hAnsi="Times New Roman"/>
        </w:rPr>
        <w:t>两手互拍和</w:t>
      </w:r>
      <w:proofErr w:type="gramEnd"/>
      <w:r w:rsidR="00B42F34" w:rsidRPr="001D3731">
        <w:rPr>
          <w:rFonts w:hAnsi="Times New Roman"/>
        </w:rPr>
        <w:t>手提拎包的情况，观察图中的现象可以得出的初步结论是：</w:t>
      </w:r>
      <w:r w:rsidR="00B42F34">
        <w:rPr>
          <w:rFonts w:ascii="宋体" w:hAnsi="宋体" w:cs="宋体" w:hint="eastAsia"/>
          <w:szCs w:val="21"/>
        </w:rPr>
        <w:t>________________________________________。</w:t>
      </w:r>
    </w:p>
    <w:p w:rsidR="00B42F34" w:rsidRPr="001D3731" w:rsidRDefault="00B42F34" w:rsidP="00B82975">
      <w:pPr>
        <w:pStyle w:val="DefaultParagraph"/>
        <w:spacing w:line="400" w:lineRule="exact"/>
        <w:ind w:leftChars="202" w:left="426" w:hanging="2"/>
        <w:rPr>
          <w:rFonts w:hAnsi="Times New Roman"/>
        </w:rPr>
      </w:pPr>
      <w:r>
        <w:rPr>
          <w:rFonts w:hAnsi="Times New Roman"/>
          <w:noProof/>
        </w:rPr>
        <w:drawing>
          <wp:anchor distT="0" distB="0" distL="0" distR="0" simplePos="0" relativeHeight="251839488" behindDoc="0" locked="0" layoutInCell="1" allowOverlap="1" wp14:anchorId="6BEA341A" wp14:editId="12DDC382">
            <wp:simplePos x="0" y="0"/>
            <wp:positionH relativeFrom="column">
              <wp:posOffset>589280</wp:posOffset>
            </wp:positionH>
            <wp:positionV relativeFrom="paragraph">
              <wp:posOffset>34925</wp:posOffset>
            </wp:positionV>
            <wp:extent cx="4354830" cy="1143000"/>
            <wp:effectExtent l="19050" t="0" r="7620" b="0"/>
            <wp:wrapSquare wrapText="bothSides"/>
            <wp:docPr id="2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5" cstate="print"/>
                    <a:srcRect/>
                    <a:stretch>
                      <a:fillRect/>
                    </a:stretch>
                  </pic:blipFill>
                  <pic:spPr bwMode="auto">
                    <a:xfrm>
                      <a:off x="0" y="0"/>
                      <a:ext cx="4354830" cy="1143000"/>
                    </a:xfrm>
                    <a:prstGeom prst="rect">
                      <a:avLst/>
                    </a:prstGeom>
                    <a:noFill/>
                    <a:ln w="9525">
                      <a:noFill/>
                      <a:miter lim="800000"/>
                      <a:headEnd/>
                      <a:tailEnd/>
                    </a:ln>
                  </pic:spPr>
                </pic:pic>
              </a:graphicData>
            </a:graphic>
          </wp:anchor>
        </w:drawing>
      </w:r>
    </w:p>
    <w:p w:rsidR="00B42F34" w:rsidRPr="001D3731" w:rsidRDefault="00B42F34" w:rsidP="00B82975">
      <w:pPr>
        <w:pStyle w:val="DefaultParagraph"/>
        <w:spacing w:line="400" w:lineRule="exact"/>
        <w:ind w:leftChars="202" w:left="426" w:hanging="2"/>
        <w:rPr>
          <w:rFonts w:hAnsi="Times New Roman"/>
          <w:color w:val="0000FF"/>
        </w:rPr>
      </w:pPr>
    </w:p>
    <w:p w:rsidR="00B42F34" w:rsidRPr="001D3731" w:rsidRDefault="00B42F34" w:rsidP="00B82975">
      <w:pPr>
        <w:pStyle w:val="DefaultParagraph"/>
        <w:spacing w:line="400" w:lineRule="exact"/>
        <w:ind w:leftChars="202" w:left="426" w:hanging="2"/>
        <w:rPr>
          <w:rFonts w:hAnsi="Times New Roman"/>
          <w:color w:val="0000FF"/>
        </w:rPr>
      </w:pPr>
    </w:p>
    <w:p w:rsidR="00B42F34" w:rsidRPr="001D3731" w:rsidRDefault="00B42F34" w:rsidP="00B82975">
      <w:pPr>
        <w:pStyle w:val="DefaultParagraph"/>
        <w:spacing w:line="400" w:lineRule="exact"/>
        <w:ind w:leftChars="202" w:left="426" w:hanging="2"/>
        <w:rPr>
          <w:rFonts w:hAnsi="Times New Roman"/>
          <w:color w:val="0000FF"/>
        </w:rPr>
      </w:pPr>
    </w:p>
    <w:p w:rsidR="00285104" w:rsidRPr="00B868B3" w:rsidRDefault="00285104" w:rsidP="00B82975">
      <w:pPr>
        <w:spacing w:line="400" w:lineRule="exact"/>
        <w:ind w:leftChars="202" w:left="426" w:hanging="2"/>
        <w:jc w:val="left"/>
        <w:rPr>
          <w:rFonts w:ascii="Times New Roman" w:hAnsi="Times New Roman" w:cs="Times New Roman"/>
          <w:szCs w:val="24"/>
        </w:rPr>
      </w:pPr>
    </w:p>
    <w:p w:rsidR="00285104" w:rsidRPr="00A147D4" w:rsidRDefault="00285104" w:rsidP="00B82975">
      <w:pPr>
        <w:spacing w:line="400" w:lineRule="exact"/>
        <w:ind w:leftChars="202" w:left="426" w:hanging="2"/>
        <w:jc w:val="left"/>
        <w:rPr>
          <w:rFonts w:ascii="Times New Roman" w:hAnsi="Times New Roman" w:cs="Times New Roman"/>
          <w:color w:val="FF0000"/>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285104" w:rsidRPr="00A147D4" w:rsidRDefault="006A1AD9" w:rsidP="00B82975">
      <w:pPr>
        <w:spacing w:line="400" w:lineRule="exact"/>
        <w:ind w:leftChars="202" w:left="426" w:hanging="2"/>
        <w:jc w:val="left"/>
        <w:rPr>
          <w:rFonts w:ascii="Times New Roman" w:hAnsi="Times New Roman" w:cs="Times New Roman"/>
          <w:color w:val="FF0000"/>
          <w:szCs w:val="24"/>
        </w:rPr>
      </w:pPr>
      <w:r>
        <w:rPr>
          <w:rFonts w:hAnsi="Times New Roman"/>
          <w:noProof/>
        </w:rPr>
        <w:drawing>
          <wp:anchor distT="0" distB="0" distL="114300" distR="114300" simplePos="0" relativeHeight="251947008" behindDoc="0" locked="0" layoutInCell="1" allowOverlap="1" wp14:anchorId="1188B5F5" wp14:editId="44B930E0">
            <wp:simplePos x="0" y="0"/>
            <wp:positionH relativeFrom="column">
              <wp:posOffset>4662170</wp:posOffset>
            </wp:positionH>
            <wp:positionV relativeFrom="paragraph">
              <wp:posOffset>193040</wp:posOffset>
            </wp:positionV>
            <wp:extent cx="899795" cy="1010920"/>
            <wp:effectExtent l="0" t="0" r="0"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9795" cy="101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104" w:rsidRPr="00A147D4">
        <w:rPr>
          <w:rFonts w:ascii="Times New Roman" w:hAnsi="Times New Roman" w:cs="Times New Roman"/>
          <w:color w:val="FF0000"/>
          <w:szCs w:val="24"/>
        </w:rPr>
        <w:t>【答案】</w:t>
      </w:r>
      <w:r w:rsidR="00B42F34" w:rsidRPr="00A147D4">
        <w:rPr>
          <w:rFonts w:ascii="Times New Roman" w:eastAsia="宋体" w:hAnsi="Times New Roman" w:cs="Times New Roman"/>
          <w:color w:val="FF0000"/>
        </w:rPr>
        <w:t>物体间力的作用是相互的</w:t>
      </w:r>
    </w:p>
    <w:p w:rsidR="00285104" w:rsidRPr="00B868B3" w:rsidRDefault="00285104" w:rsidP="00B82975">
      <w:pPr>
        <w:spacing w:line="400" w:lineRule="exact"/>
        <w:ind w:leftChars="202" w:left="426" w:hanging="2"/>
        <w:jc w:val="left"/>
        <w:rPr>
          <w:rFonts w:ascii="Times New Roman" w:hAnsi="Times New Roman" w:cs="Times New Roman"/>
          <w:szCs w:val="24"/>
        </w:rPr>
      </w:pPr>
    </w:p>
    <w:p w:rsidR="00114632" w:rsidRPr="00B00893" w:rsidRDefault="00285104" w:rsidP="00114632">
      <w:pPr>
        <w:pStyle w:val="DefaultParagraph"/>
        <w:spacing w:line="400" w:lineRule="exact"/>
        <w:ind w:leftChars="202" w:left="424"/>
        <w:rPr>
          <w:rFonts w:hAnsi="Times New Roman"/>
        </w:rPr>
      </w:pPr>
      <w:r w:rsidRPr="00B868B3">
        <w:rPr>
          <w:rFonts w:hAnsi="Times New Roman"/>
          <w:szCs w:val="24"/>
        </w:rPr>
        <w:t>【例</w:t>
      </w:r>
      <w:r w:rsidRPr="00B868B3">
        <w:rPr>
          <w:rFonts w:hAnsi="Times New Roman" w:hint="eastAsia"/>
          <w:szCs w:val="24"/>
        </w:rPr>
        <w:t>4</w:t>
      </w:r>
      <w:r w:rsidRPr="00B868B3">
        <w:rPr>
          <w:rFonts w:hAnsi="Times New Roman"/>
          <w:szCs w:val="24"/>
        </w:rPr>
        <w:t>】</w:t>
      </w:r>
      <w:r w:rsidR="00114632" w:rsidRPr="00B00893">
        <w:rPr>
          <w:rFonts w:hAnsi="Times New Roman"/>
        </w:rPr>
        <w:t>如图所示，小强用双浆在水中划动游船，为了使船头向左转，他应采用下面什么方式划水</w:t>
      </w:r>
      <w:r w:rsidR="00114632">
        <w:rPr>
          <w:rFonts w:hAnsi="Times New Roman"/>
        </w:rPr>
        <w:tab/>
      </w:r>
      <w:r w:rsidR="00114632">
        <w:rPr>
          <w:rFonts w:hAnsi="Times New Roman"/>
        </w:rPr>
        <w:t>（</w:t>
      </w:r>
      <w:r w:rsidR="00114632">
        <w:rPr>
          <w:rFonts w:hAnsi="Times New Roman"/>
        </w:rPr>
        <w:tab/>
      </w:r>
      <w:r w:rsidR="00114632">
        <w:rPr>
          <w:rFonts w:hAnsi="Times New Roman"/>
        </w:rPr>
        <w:tab/>
      </w:r>
      <w:r w:rsidR="00114632">
        <w:rPr>
          <w:rFonts w:hAnsi="Times New Roman"/>
        </w:rPr>
        <w:t>）</w:t>
      </w:r>
    </w:p>
    <w:p w:rsidR="00114632" w:rsidRPr="00B00893" w:rsidRDefault="00114632" w:rsidP="006A1AD9">
      <w:pPr>
        <w:pStyle w:val="DefaultParagraph"/>
        <w:spacing w:line="400" w:lineRule="exact"/>
        <w:ind w:leftChars="202" w:left="424" w:firstLineChars="203" w:firstLine="426"/>
        <w:rPr>
          <w:rFonts w:hAnsi="Times New Roman"/>
        </w:rPr>
      </w:pPr>
      <w:r w:rsidRPr="00B00893">
        <w:rPr>
          <w:rFonts w:hAnsi="Times New Roman"/>
        </w:rPr>
        <w:t>A</w:t>
      </w:r>
      <w:r w:rsidRPr="00B00893">
        <w:rPr>
          <w:rFonts w:hAnsi="Times New Roman"/>
        </w:rPr>
        <w:t>．左右</w:t>
      </w:r>
      <w:proofErr w:type="gramStart"/>
      <w:r w:rsidRPr="00B00893">
        <w:rPr>
          <w:rFonts w:hAnsi="Times New Roman"/>
        </w:rPr>
        <w:t>浆</w:t>
      </w:r>
      <w:proofErr w:type="gramEnd"/>
      <w:r w:rsidRPr="00B00893">
        <w:rPr>
          <w:rFonts w:hAnsi="Times New Roman"/>
        </w:rPr>
        <w:t>同时向后划水</w:t>
      </w:r>
      <w:r w:rsidR="006A1AD9">
        <w:rPr>
          <w:rFonts w:hAnsi="Times New Roman" w:hint="eastAsia"/>
        </w:rPr>
        <w:tab/>
      </w:r>
      <w:r w:rsidR="006A1AD9">
        <w:rPr>
          <w:rFonts w:hAnsi="Times New Roman" w:hint="eastAsia"/>
        </w:rPr>
        <w:tab/>
      </w:r>
      <w:r w:rsidR="006A1AD9">
        <w:rPr>
          <w:rFonts w:hAnsi="Times New Roman" w:hint="eastAsia"/>
        </w:rPr>
        <w:tab/>
      </w:r>
      <w:r w:rsidR="006A1AD9">
        <w:rPr>
          <w:rFonts w:hAnsi="Times New Roman" w:hint="eastAsia"/>
        </w:rPr>
        <w:tab/>
      </w:r>
      <w:r w:rsidRPr="00B00893">
        <w:rPr>
          <w:rFonts w:hAnsi="Times New Roman"/>
        </w:rPr>
        <w:t>B</w:t>
      </w:r>
      <w:r w:rsidRPr="00B00893">
        <w:rPr>
          <w:rFonts w:hAnsi="Times New Roman"/>
        </w:rPr>
        <w:t>．左右</w:t>
      </w:r>
      <w:proofErr w:type="gramStart"/>
      <w:r w:rsidRPr="00B00893">
        <w:rPr>
          <w:rFonts w:hAnsi="Times New Roman"/>
        </w:rPr>
        <w:t>浆</w:t>
      </w:r>
      <w:proofErr w:type="gramEnd"/>
      <w:r w:rsidRPr="00B00893">
        <w:rPr>
          <w:rFonts w:hAnsi="Times New Roman"/>
        </w:rPr>
        <w:t>同时向前划水</w:t>
      </w:r>
    </w:p>
    <w:p w:rsidR="00114632" w:rsidRPr="00B00893" w:rsidRDefault="00114632" w:rsidP="006A1AD9">
      <w:pPr>
        <w:pStyle w:val="DefaultParagraph"/>
        <w:spacing w:line="400" w:lineRule="exact"/>
        <w:ind w:leftChars="202" w:left="424" w:firstLineChars="203" w:firstLine="426"/>
        <w:rPr>
          <w:rFonts w:hAnsi="Times New Roman"/>
        </w:rPr>
      </w:pPr>
      <w:r w:rsidRPr="00B00893">
        <w:rPr>
          <w:rFonts w:hAnsi="Times New Roman"/>
        </w:rPr>
        <w:t>C</w:t>
      </w:r>
      <w:r w:rsidRPr="00B00893">
        <w:rPr>
          <w:rFonts w:hAnsi="Times New Roman"/>
        </w:rPr>
        <w:t>．左浆向前划水，右浆向后划水</w:t>
      </w:r>
      <w:r w:rsidR="006A1AD9">
        <w:rPr>
          <w:rFonts w:hAnsi="Times New Roman" w:hint="eastAsia"/>
        </w:rPr>
        <w:tab/>
      </w:r>
      <w:r w:rsidR="006A1AD9">
        <w:rPr>
          <w:rFonts w:hAnsi="Times New Roman" w:hint="eastAsia"/>
        </w:rPr>
        <w:tab/>
      </w:r>
      <w:r w:rsidRPr="00B00893">
        <w:rPr>
          <w:rFonts w:hAnsi="Times New Roman"/>
        </w:rPr>
        <w:t>D</w:t>
      </w:r>
      <w:r w:rsidRPr="00B00893">
        <w:rPr>
          <w:rFonts w:hAnsi="Times New Roman"/>
        </w:rPr>
        <w:t>．左浆向后划水，右浆向前划水</w:t>
      </w:r>
    </w:p>
    <w:p w:rsidR="00285104" w:rsidRPr="00B868B3" w:rsidRDefault="00285104" w:rsidP="00114632">
      <w:pPr>
        <w:pStyle w:val="DefaultParagraph"/>
        <w:spacing w:line="400" w:lineRule="exact"/>
        <w:ind w:leftChars="202" w:left="426" w:hanging="2"/>
        <w:rPr>
          <w:rFonts w:hAnsi="Times New Roman"/>
          <w:szCs w:val="24"/>
        </w:rPr>
      </w:pPr>
      <w:r w:rsidRPr="00A147D4">
        <w:rPr>
          <w:rFonts w:hAnsi="Times New Roman"/>
          <w:color w:val="FF0000"/>
          <w:szCs w:val="24"/>
        </w:rPr>
        <w:t>【难度】</w:t>
      </w:r>
      <w:r w:rsidR="00C07216" w:rsidRPr="00A147D4">
        <w:rPr>
          <w:rFonts w:ascii="宋体" w:hAnsi="宋体" w:cs="宋体" w:hint="eastAsia"/>
          <w:color w:val="FF0000"/>
          <w:szCs w:val="24"/>
        </w:rPr>
        <w:t>★</w:t>
      </w:r>
      <w:r w:rsidR="00114632" w:rsidRPr="00A147D4">
        <w:rPr>
          <w:rFonts w:ascii="宋体" w:hAnsi="宋体" w:cs="宋体" w:hint="eastAsia"/>
          <w:color w:val="FF0000"/>
          <w:szCs w:val="24"/>
        </w:rPr>
        <w:t>★</w:t>
      </w:r>
    </w:p>
    <w:p w:rsidR="00285104" w:rsidRDefault="00285104" w:rsidP="00B82975">
      <w:pPr>
        <w:spacing w:line="400" w:lineRule="exact"/>
        <w:ind w:leftChars="202" w:left="426" w:hanging="2"/>
        <w:jc w:val="left"/>
        <w:rPr>
          <w:rFonts w:ascii="Times New Roman" w:hAnsi="Times New Roman" w:cs="Times New Roman"/>
          <w:color w:val="FF0000"/>
          <w:szCs w:val="24"/>
        </w:rPr>
      </w:pPr>
      <w:r w:rsidRPr="00A147D4">
        <w:rPr>
          <w:rFonts w:ascii="Times New Roman" w:hAnsi="Times New Roman" w:cs="Times New Roman"/>
          <w:color w:val="FF0000"/>
          <w:szCs w:val="24"/>
        </w:rPr>
        <w:lastRenderedPageBreak/>
        <w:t>【答案】</w:t>
      </w:r>
      <w:r w:rsidR="008F5516" w:rsidRPr="00A147D4">
        <w:rPr>
          <w:rFonts w:ascii="Times New Roman" w:hAnsi="Times New Roman" w:cs="Times New Roman" w:hint="eastAsia"/>
          <w:color w:val="FF0000"/>
          <w:szCs w:val="24"/>
        </w:rPr>
        <w:t>C</w:t>
      </w:r>
    </w:p>
    <w:p w:rsidR="006A1AD9" w:rsidRPr="00B868B3" w:rsidRDefault="006A1AD9" w:rsidP="00B82975">
      <w:pPr>
        <w:spacing w:line="400" w:lineRule="exact"/>
        <w:ind w:leftChars="202" w:left="426" w:hanging="2"/>
        <w:jc w:val="left"/>
        <w:rPr>
          <w:rFonts w:ascii="Times New Roman" w:hAnsi="Times New Roman" w:cs="Times New Roman"/>
          <w:szCs w:val="24"/>
        </w:rPr>
      </w:pPr>
    </w:p>
    <w:p w:rsidR="009B11A1" w:rsidRPr="00B868B3" w:rsidRDefault="00AF3A9C" w:rsidP="00B82975">
      <w:pPr>
        <w:spacing w:line="400" w:lineRule="exact"/>
        <w:ind w:leftChars="202" w:left="426" w:hanging="2"/>
        <w:jc w:val="left"/>
        <w:rPr>
          <w:rFonts w:ascii="Times New Roman" w:hAnsi="Times New Roman" w:cs="Times New Roman"/>
          <w:szCs w:val="24"/>
        </w:rPr>
      </w:pPr>
      <w:r w:rsidRPr="00B868B3">
        <w:rPr>
          <w:rFonts w:ascii="Times New Roman" w:hAnsi="Times New Roman" w:cs="Times New Roman"/>
          <w:b/>
          <w:szCs w:val="24"/>
        </w:rPr>
        <w:t>知识点</w:t>
      </w:r>
      <w:r w:rsidR="00B42F34">
        <w:rPr>
          <w:rFonts w:ascii="Times New Roman" w:hAnsi="Times New Roman" w:cs="Times New Roman" w:hint="eastAsia"/>
          <w:b/>
          <w:szCs w:val="24"/>
        </w:rPr>
        <w:t>二</w:t>
      </w:r>
      <w:r w:rsidR="009B11A1" w:rsidRPr="00B868B3">
        <w:rPr>
          <w:rFonts w:ascii="Times New Roman" w:hAnsi="Times New Roman" w:cs="Times New Roman"/>
          <w:b/>
          <w:szCs w:val="24"/>
        </w:rPr>
        <w:t>：</w:t>
      </w:r>
      <w:r w:rsidR="00AF5713">
        <w:rPr>
          <w:rFonts w:ascii="Times New Roman" w:hAnsi="Times New Roman" w:cs="Times New Roman" w:hint="eastAsia"/>
          <w:b/>
          <w:szCs w:val="24"/>
        </w:rPr>
        <w:t>力的单位与大小估计</w:t>
      </w:r>
    </w:p>
    <w:p w:rsidR="00C07216" w:rsidRPr="00B868B3" w:rsidRDefault="009B11A1" w:rsidP="00B82975">
      <w:pPr>
        <w:pStyle w:val="DefaultParagraph"/>
        <w:spacing w:line="400" w:lineRule="exact"/>
        <w:ind w:leftChars="202" w:left="426" w:hanging="2"/>
        <w:rPr>
          <w:rFonts w:hAnsi="Times New Roman"/>
        </w:rPr>
      </w:pPr>
      <w:r w:rsidRPr="00B868B3">
        <w:rPr>
          <w:rFonts w:hAnsi="Times New Roman"/>
          <w:szCs w:val="24"/>
        </w:rPr>
        <w:t>【例</w:t>
      </w:r>
      <w:r w:rsidRPr="00B868B3">
        <w:rPr>
          <w:rFonts w:hAnsi="Times New Roman" w:hint="eastAsia"/>
          <w:szCs w:val="24"/>
        </w:rPr>
        <w:t>1</w:t>
      </w:r>
      <w:r w:rsidRPr="00B868B3">
        <w:rPr>
          <w:rFonts w:hAnsi="Times New Roman"/>
          <w:szCs w:val="24"/>
        </w:rPr>
        <w:t>】</w:t>
      </w:r>
      <w:r w:rsidR="00B42F34" w:rsidRPr="001D3731">
        <w:rPr>
          <w:rFonts w:hAnsi="Times New Roman"/>
        </w:rPr>
        <w:t>平时拿起</w:t>
      </w:r>
      <w:r w:rsidR="00B42F34" w:rsidRPr="001D3731">
        <w:rPr>
          <w:rFonts w:hAnsi="Times New Roman"/>
        </w:rPr>
        <w:t>4</w:t>
      </w:r>
      <w:r w:rsidR="00B42F34" w:rsidRPr="001D3731">
        <w:rPr>
          <w:rFonts w:hAnsi="Times New Roman"/>
        </w:rPr>
        <w:t>个鸡蛋时所用的力大约是</w:t>
      </w:r>
      <w:r w:rsidR="00B42F34">
        <w:rPr>
          <w:rFonts w:ascii="宋体" w:hAnsi="宋体" w:cs="宋体" w:hint="eastAsia"/>
          <w:szCs w:val="21"/>
        </w:rPr>
        <w:t>_____。</w:t>
      </w:r>
    </w:p>
    <w:p w:rsidR="009B11A1" w:rsidRPr="00B868B3" w:rsidRDefault="009B11A1" w:rsidP="00B82975">
      <w:pPr>
        <w:spacing w:line="400" w:lineRule="exact"/>
        <w:ind w:leftChars="202" w:left="426" w:hanging="2"/>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9B11A1" w:rsidRPr="00B868B3" w:rsidRDefault="009B11A1" w:rsidP="00B82975">
      <w:pPr>
        <w:spacing w:line="400" w:lineRule="exact"/>
        <w:ind w:leftChars="202" w:left="426" w:hanging="2"/>
        <w:jc w:val="left"/>
        <w:rPr>
          <w:rFonts w:ascii="Times New Roman" w:hAnsi="Times New Roman" w:cs="Times New Roman"/>
          <w:szCs w:val="24"/>
        </w:rPr>
      </w:pPr>
      <w:r w:rsidRPr="00A147D4">
        <w:rPr>
          <w:rFonts w:ascii="Times New Roman" w:hAnsi="Times New Roman" w:cs="Times New Roman"/>
          <w:color w:val="FF0000"/>
          <w:szCs w:val="24"/>
        </w:rPr>
        <w:t>【答案】</w:t>
      </w:r>
      <w:r w:rsidR="00B42F34" w:rsidRPr="00A147D4">
        <w:rPr>
          <w:rFonts w:ascii="Times New Roman" w:hAnsi="Times New Roman" w:cs="Times New Roman" w:hint="eastAsia"/>
          <w:color w:val="FF0000"/>
          <w:szCs w:val="24"/>
        </w:rPr>
        <w:t>2N</w:t>
      </w:r>
    </w:p>
    <w:p w:rsidR="009B11A1" w:rsidRPr="00B868B3" w:rsidRDefault="009B11A1" w:rsidP="00B868B3">
      <w:pPr>
        <w:spacing w:line="400" w:lineRule="exact"/>
        <w:ind w:leftChars="202" w:left="424"/>
        <w:jc w:val="left"/>
        <w:rPr>
          <w:rFonts w:ascii="Times New Roman" w:hAnsi="Times New Roman" w:cs="Times New Roman"/>
          <w:szCs w:val="24"/>
        </w:rPr>
      </w:pPr>
    </w:p>
    <w:p w:rsidR="001C519E" w:rsidRPr="001C519E" w:rsidRDefault="009B11A1" w:rsidP="001C519E">
      <w:pPr>
        <w:spacing w:line="400" w:lineRule="exact"/>
        <w:ind w:leftChars="202" w:left="424"/>
        <w:rPr>
          <w:rFonts w:ascii="Times New Roman" w:eastAsia="宋体" w:hAnsi="Times New Roman" w:cs="Times New Roman"/>
        </w:rPr>
      </w:pPr>
      <w:r w:rsidRPr="00B868B3">
        <w:rPr>
          <w:rFonts w:hAnsi="Times New Roman"/>
          <w:szCs w:val="24"/>
        </w:rPr>
        <w:t>【例</w:t>
      </w:r>
      <w:r w:rsidRPr="00B868B3">
        <w:rPr>
          <w:rFonts w:hAnsi="Times New Roman" w:hint="eastAsia"/>
          <w:szCs w:val="24"/>
        </w:rPr>
        <w:t>2</w:t>
      </w:r>
      <w:r w:rsidRPr="001C519E">
        <w:rPr>
          <w:rFonts w:ascii="Times New Roman" w:hAnsi="Times New Roman"/>
          <w:szCs w:val="24"/>
        </w:rPr>
        <w:t>】</w:t>
      </w:r>
      <w:r w:rsidR="001C519E" w:rsidRPr="001C519E">
        <w:rPr>
          <w:rFonts w:ascii="Times New Roman" w:eastAsia="宋体" w:hAnsi="Calibri" w:cs="Times New Roman"/>
        </w:rPr>
        <w:t>下列物体中接近与</w:t>
      </w:r>
      <w:r w:rsidR="001C519E" w:rsidRPr="001C519E">
        <w:rPr>
          <w:rFonts w:ascii="Times New Roman" w:eastAsia="宋体" w:hAnsi="Times New Roman" w:cs="Times New Roman"/>
        </w:rPr>
        <w:t>1N</w:t>
      </w:r>
      <w:r w:rsidR="001C519E" w:rsidRPr="001C519E">
        <w:rPr>
          <w:rFonts w:ascii="Times New Roman" w:eastAsia="宋体" w:hAnsi="Calibri" w:cs="Times New Roman"/>
        </w:rPr>
        <w:t>的物体是</w:t>
      </w:r>
      <w:r w:rsidR="001C519E">
        <w:rPr>
          <w:rFonts w:hAnsi="Times New Roman"/>
        </w:rPr>
        <w:tab/>
      </w:r>
      <w:r w:rsidR="001C519E">
        <w:rPr>
          <w:rFonts w:hAnsi="Times New Roman"/>
        </w:rPr>
        <w:t>（</w:t>
      </w:r>
      <w:r w:rsidR="001C519E">
        <w:rPr>
          <w:rFonts w:hAnsi="Times New Roman"/>
        </w:rPr>
        <w:tab/>
      </w:r>
      <w:r w:rsidR="001C519E">
        <w:rPr>
          <w:rFonts w:hAnsi="Times New Roman"/>
        </w:rPr>
        <w:tab/>
      </w:r>
      <w:r w:rsidR="001C519E">
        <w:rPr>
          <w:rFonts w:hAnsi="Times New Roman"/>
        </w:rPr>
        <w:t>）</w:t>
      </w:r>
    </w:p>
    <w:p w:rsidR="00C07216" w:rsidRPr="001C519E" w:rsidRDefault="001C519E" w:rsidP="001C519E">
      <w:pPr>
        <w:pStyle w:val="DefaultParagraph"/>
        <w:spacing w:line="400" w:lineRule="exact"/>
        <w:ind w:leftChars="405" w:left="850"/>
        <w:rPr>
          <w:rFonts w:hAnsi="Times New Roman"/>
        </w:rPr>
      </w:pPr>
      <w:r w:rsidRPr="001C519E">
        <w:rPr>
          <w:rFonts w:hAnsi="Times New Roman"/>
          <w:color w:val="000000"/>
        </w:rPr>
        <w:t>A</w:t>
      </w:r>
      <w:r>
        <w:rPr>
          <w:rFonts w:hAnsi="Times New Roman" w:hint="eastAsia"/>
          <w:color w:val="000000"/>
        </w:rPr>
        <w:t>．</w:t>
      </w:r>
      <w:r w:rsidRPr="001C519E">
        <w:rPr>
          <w:rFonts w:hAnsi="Times New Roman"/>
        </w:rPr>
        <w:t>2</w:t>
      </w:r>
      <w:r w:rsidRPr="001C519E">
        <w:rPr>
          <w:rFonts w:hAnsi="Times New Roman"/>
        </w:rPr>
        <w:t>个鸡蛋</w:t>
      </w:r>
      <w:r>
        <w:rPr>
          <w:rFonts w:hAnsi="Times New Roman" w:hint="eastAsia"/>
        </w:rPr>
        <w:tab/>
      </w:r>
      <w:r>
        <w:rPr>
          <w:rFonts w:hAnsi="Times New Roman" w:hint="eastAsia"/>
        </w:rPr>
        <w:tab/>
      </w:r>
      <w:r w:rsidRPr="001C519E">
        <w:rPr>
          <w:rFonts w:hAnsi="Times New Roman"/>
        </w:rPr>
        <w:t>B</w:t>
      </w:r>
      <w:r>
        <w:rPr>
          <w:rFonts w:hAnsi="Times New Roman" w:hint="eastAsia"/>
        </w:rPr>
        <w:t>．</w:t>
      </w:r>
      <w:r w:rsidRPr="001C519E">
        <w:rPr>
          <w:rFonts w:hAnsi="Times New Roman"/>
        </w:rPr>
        <w:t>10</w:t>
      </w:r>
      <w:r w:rsidRPr="001C519E">
        <w:rPr>
          <w:rFonts w:hAnsi="Times New Roman"/>
        </w:rPr>
        <w:t>个图钉</w:t>
      </w:r>
      <w:r>
        <w:rPr>
          <w:rFonts w:hAnsi="Times New Roman" w:hint="eastAsia"/>
        </w:rPr>
        <w:tab/>
      </w:r>
      <w:r>
        <w:rPr>
          <w:rFonts w:hAnsi="Times New Roman" w:hint="eastAsia"/>
        </w:rPr>
        <w:tab/>
      </w:r>
      <w:r w:rsidRPr="001C519E">
        <w:rPr>
          <w:rFonts w:hAnsi="Times New Roman"/>
        </w:rPr>
        <w:t>C</w:t>
      </w:r>
      <w:r>
        <w:rPr>
          <w:rFonts w:hAnsi="Times New Roman" w:hint="eastAsia"/>
        </w:rPr>
        <w:t>．</w:t>
      </w:r>
      <w:r w:rsidRPr="001C519E">
        <w:rPr>
          <w:rFonts w:hAnsi="Times New Roman"/>
        </w:rPr>
        <w:t>一台电风扇</w:t>
      </w:r>
      <w:r>
        <w:rPr>
          <w:rFonts w:hAnsi="Times New Roman" w:hint="eastAsia"/>
        </w:rPr>
        <w:tab/>
      </w:r>
      <w:r>
        <w:rPr>
          <w:rFonts w:hAnsi="Times New Roman" w:hint="eastAsia"/>
        </w:rPr>
        <w:tab/>
      </w:r>
      <w:r w:rsidRPr="001C519E">
        <w:rPr>
          <w:rFonts w:hAnsi="Times New Roman"/>
        </w:rPr>
        <w:t>D</w:t>
      </w:r>
      <w:r>
        <w:rPr>
          <w:rFonts w:hAnsi="Times New Roman" w:hint="eastAsia"/>
        </w:rPr>
        <w:t>．</w:t>
      </w:r>
      <w:r w:rsidRPr="001C519E">
        <w:rPr>
          <w:rFonts w:hAnsi="Times New Roman"/>
        </w:rPr>
        <w:t>一本物理书</w:t>
      </w:r>
    </w:p>
    <w:p w:rsidR="009B11A1" w:rsidRPr="00B868B3" w:rsidRDefault="009B11A1" w:rsidP="00B868B3">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9B11A1" w:rsidRPr="00A147D4" w:rsidRDefault="009B11A1" w:rsidP="00B868B3">
      <w:pPr>
        <w:spacing w:line="400" w:lineRule="exact"/>
        <w:ind w:leftChars="202" w:left="424"/>
        <w:jc w:val="left"/>
        <w:rPr>
          <w:rFonts w:ascii="Times New Roman" w:hAnsi="Times New Roman" w:cs="Times New Roman"/>
          <w:color w:val="FF0000"/>
          <w:szCs w:val="24"/>
        </w:rPr>
      </w:pPr>
      <w:r w:rsidRPr="00A147D4">
        <w:rPr>
          <w:rFonts w:ascii="Times New Roman" w:hAnsi="Times New Roman" w:cs="Times New Roman"/>
          <w:color w:val="FF0000"/>
          <w:szCs w:val="24"/>
        </w:rPr>
        <w:t>【答案】</w:t>
      </w:r>
      <w:r w:rsidR="00C07216" w:rsidRPr="00A147D4">
        <w:rPr>
          <w:rFonts w:ascii="Times New Roman" w:hAnsi="Times New Roman" w:cs="Times New Roman" w:hint="eastAsia"/>
          <w:color w:val="FF0000"/>
          <w:szCs w:val="24"/>
        </w:rPr>
        <w:t>A</w:t>
      </w:r>
    </w:p>
    <w:p w:rsidR="00114632" w:rsidRPr="00B868B3" w:rsidRDefault="00114632" w:rsidP="00B868B3">
      <w:pPr>
        <w:spacing w:line="400" w:lineRule="exact"/>
        <w:ind w:leftChars="202" w:left="424"/>
        <w:jc w:val="left"/>
        <w:rPr>
          <w:rFonts w:ascii="Times New Roman" w:hAnsi="Times New Roman" w:cs="Times New Roman"/>
          <w:szCs w:val="24"/>
        </w:rPr>
      </w:pPr>
    </w:p>
    <w:p w:rsidR="008F5516" w:rsidRPr="00192ADB" w:rsidRDefault="009B11A1" w:rsidP="001C519E">
      <w:pPr>
        <w:pStyle w:val="DefaultParagraph"/>
        <w:spacing w:line="400" w:lineRule="exact"/>
        <w:ind w:leftChars="200" w:left="420" w:firstLineChars="1" w:firstLine="2"/>
        <w:rPr>
          <w:rFonts w:hAnsi="Times New Roman"/>
        </w:rPr>
      </w:pPr>
      <w:r w:rsidRPr="00B868B3">
        <w:rPr>
          <w:rFonts w:hAnsi="Times New Roman"/>
          <w:szCs w:val="24"/>
        </w:rPr>
        <w:t>【例</w:t>
      </w:r>
      <w:r w:rsidRPr="00B868B3">
        <w:rPr>
          <w:rFonts w:hAnsi="Times New Roman" w:hint="eastAsia"/>
          <w:szCs w:val="24"/>
        </w:rPr>
        <w:t>3</w:t>
      </w:r>
      <w:r w:rsidRPr="00B868B3">
        <w:rPr>
          <w:rFonts w:hAnsi="Times New Roman"/>
          <w:szCs w:val="24"/>
        </w:rPr>
        <w:t>】</w:t>
      </w:r>
      <w:r w:rsidR="008F5516" w:rsidRPr="00192ADB">
        <w:rPr>
          <w:rFonts w:hAnsi="Times New Roman"/>
        </w:rPr>
        <w:t>中学生的头发拉断时所需用的力大约是</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8F5516" w:rsidRPr="00192ADB" w:rsidRDefault="008F5516" w:rsidP="001C519E">
      <w:pPr>
        <w:pStyle w:val="DefaultParagraph"/>
        <w:spacing w:line="400" w:lineRule="exact"/>
        <w:ind w:leftChars="404" w:left="848" w:firstLine="1"/>
        <w:rPr>
          <w:rFonts w:hAnsi="Times New Roman"/>
        </w:rPr>
      </w:pPr>
      <w:r w:rsidRPr="00192ADB">
        <w:rPr>
          <w:rFonts w:hAnsi="Times New Roman"/>
        </w:rPr>
        <w:t>A</w:t>
      </w:r>
      <w:r w:rsidRPr="00192ADB">
        <w:rPr>
          <w:rFonts w:hAnsi="Times New Roman"/>
        </w:rPr>
        <w:t>．</w:t>
      </w:r>
      <w:r w:rsidRPr="00192ADB">
        <w:rPr>
          <w:rFonts w:hAnsi="Times New Roman"/>
        </w:rPr>
        <w:t>0.9N</w:t>
      </w:r>
      <w:r w:rsidRPr="00192ADB">
        <w:rPr>
          <w:rFonts w:hAnsi="Times New Roman"/>
        </w:rPr>
        <w:tab/>
      </w:r>
      <w:r w:rsidR="001C519E">
        <w:rPr>
          <w:rFonts w:hAnsi="Times New Roman" w:hint="eastAsia"/>
        </w:rPr>
        <w:tab/>
      </w:r>
      <w:r w:rsidR="006A1AD9">
        <w:rPr>
          <w:rFonts w:hAnsi="Times New Roman" w:hint="eastAsia"/>
        </w:rPr>
        <w:tab/>
      </w:r>
      <w:r w:rsidRPr="00192ADB">
        <w:rPr>
          <w:rFonts w:hAnsi="Times New Roman"/>
        </w:rPr>
        <w:t>B</w:t>
      </w:r>
      <w:r w:rsidRPr="00192ADB">
        <w:rPr>
          <w:rFonts w:hAnsi="Times New Roman"/>
        </w:rPr>
        <w:t>．</w:t>
      </w:r>
      <w:r w:rsidRPr="00192ADB">
        <w:rPr>
          <w:rFonts w:hAnsi="Times New Roman"/>
        </w:rPr>
        <w:t>1.7N</w:t>
      </w:r>
      <w:r w:rsidRPr="00192ADB">
        <w:rPr>
          <w:rFonts w:hAnsi="Times New Roman"/>
        </w:rPr>
        <w:tab/>
      </w:r>
      <w:r w:rsidR="001C519E">
        <w:rPr>
          <w:rFonts w:hAnsi="Times New Roman" w:hint="eastAsia"/>
        </w:rPr>
        <w:tab/>
      </w:r>
      <w:r w:rsidR="006A1AD9">
        <w:rPr>
          <w:rFonts w:hAnsi="Times New Roman" w:hint="eastAsia"/>
        </w:rPr>
        <w:tab/>
      </w:r>
      <w:r w:rsidRPr="00192ADB">
        <w:rPr>
          <w:rFonts w:hAnsi="Times New Roman"/>
        </w:rPr>
        <w:t>C</w:t>
      </w:r>
      <w:r w:rsidRPr="00192ADB">
        <w:rPr>
          <w:rFonts w:hAnsi="Times New Roman"/>
        </w:rPr>
        <w:t>．</w:t>
      </w:r>
      <w:r w:rsidRPr="00192ADB">
        <w:rPr>
          <w:rFonts w:hAnsi="Times New Roman"/>
        </w:rPr>
        <w:t>9N</w:t>
      </w:r>
      <w:r w:rsidRPr="00192ADB">
        <w:rPr>
          <w:rFonts w:hAnsi="Times New Roman"/>
        </w:rPr>
        <w:tab/>
      </w:r>
      <w:r w:rsidR="001C519E">
        <w:rPr>
          <w:rFonts w:hAnsi="Times New Roman" w:hint="eastAsia"/>
        </w:rPr>
        <w:tab/>
      </w:r>
      <w:r w:rsidR="006A1AD9">
        <w:rPr>
          <w:rFonts w:hAnsi="Times New Roman" w:hint="eastAsia"/>
        </w:rPr>
        <w:tab/>
      </w:r>
      <w:r w:rsidRPr="00192ADB">
        <w:rPr>
          <w:rFonts w:hAnsi="Times New Roman"/>
        </w:rPr>
        <w:t>D</w:t>
      </w:r>
      <w:r w:rsidRPr="00192ADB">
        <w:rPr>
          <w:rFonts w:hAnsi="Times New Roman"/>
        </w:rPr>
        <w:t>．</w:t>
      </w:r>
      <w:r w:rsidRPr="00192ADB">
        <w:rPr>
          <w:rFonts w:hAnsi="Times New Roman"/>
        </w:rPr>
        <w:t>17N</w:t>
      </w:r>
    </w:p>
    <w:p w:rsidR="009B11A1" w:rsidRPr="00B868B3" w:rsidRDefault="009B11A1" w:rsidP="001C519E">
      <w:pPr>
        <w:spacing w:line="400" w:lineRule="exact"/>
        <w:ind w:leftChars="200" w:left="420" w:firstLineChars="1" w:firstLine="2"/>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r w:rsidR="008F5516" w:rsidRPr="00A147D4">
        <w:rPr>
          <w:rFonts w:ascii="宋体" w:eastAsia="宋体" w:hAnsi="宋体" w:cs="宋体" w:hint="eastAsia"/>
          <w:color w:val="FF0000"/>
          <w:szCs w:val="24"/>
        </w:rPr>
        <w:t>★</w:t>
      </w:r>
    </w:p>
    <w:p w:rsidR="009B11A1" w:rsidRPr="00B868B3" w:rsidRDefault="009B11A1" w:rsidP="001C519E">
      <w:pPr>
        <w:spacing w:line="400" w:lineRule="exact"/>
        <w:ind w:leftChars="200" w:left="420" w:firstLineChars="1" w:firstLine="2"/>
        <w:jc w:val="left"/>
        <w:rPr>
          <w:rFonts w:ascii="Times New Roman" w:hAnsi="Times New Roman" w:cs="Times New Roman"/>
          <w:szCs w:val="24"/>
        </w:rPr>
      </w:pPr>
      <w:r w:rsidRPr="00A147D4">
        <w:rPr>
          <w:rFonts w:ascii="Times New Roman" w:hAnsi="Times New Roman" w:cs="Times New Roman"/>
          <w:color w:val="FF0000"/>
          <w:szCs w:val="24"/>
        </w:rPr>
        <w:t>【答案】</w:t>
      </w:r>
      <w:r w:rsidR="008F5516" w:rsidRPr="00A147D4">
        <w:rPr>
          <w:rFonts w:ascii="Times New Roman" w:hAnsi="Times New Roman" w:cs="Times New Roman" w:hint="eastAsia"/>
          <w:color w:val="FF0000"/>
          <w:szCs w:val="24"/>
        </w:rPr>
        <w:t>B</w:t>
      </w:r>
    </w:p>
    <w:p w:rsidR="009B11A1" w:rsidRPr="00B868B3" w:rsidRDefault="009B11A1" w:rsidP="001C519E">
      <w:pPr>
        <w:spacing w:line="400" w:lineRule="exact"/>
        <w:ind w:leftChars="200" w:left="420" w:firstLineChars="1" w:firstLine="2"/>
        <w:jc w:val="left"/>
        <w:rPr>
          <w:rFonts w:ascii="Times New Roman" w:hAnsi="Times New Roman" w:cs="Times New Roman"/>
          <w:szCs w:val="24"/>
        </w:rPr>
      </w:pPr>
    </w:p>
    <w:p w:rsidR="00A363C3" w:rsidRPr="00A363C3" w:rsidRDefault="009B11A1" w:rsidP="00A363C3">
      <w:pPr>
        <w:pStyle w:val="DefaultParagraph"/>
        <w:spacing w:line="400" w:lineRule="exact"/>
        <w:ind w:leftChars="200" w:left="420" w:firstLineChars="1" w:firstLine="2"/>
        <w:rPr>
          <w:rFonts w:hAnsi="Times New Roman"/>
          <w:szCs w:val="24"/>
        </w:rPr>
      </w:pPr>
      <w:r w:rsidRPr="00B868B3">
        <w:rPr>
          <w:rFonts w:hAnsi="Times New Roman"/>
          <w:szCs w:val="24"/>
        </w:rPr>
        <w:t>【例</w:t>
      </w:r>
      <w:r w:rsidRPr="00B868B3">
        <w:rPr>
          <w:rFonts w:hAnsi="Times New Roman" w:hint="eastAsia"/>
          <w:szCs w:val="24"/>
        </w:rPr>
        <w:t>4</w:t>
      </w:r>
      <w:r w:rsidRPr="00B868B3">
        <w:rPr>
          <w:rFonts w:hAnsi="Times New Roman"/>
          <w:szCs w:val="24"/>
        </w:rPr>
        <w:t>】</w:t>
      </w:r>
      <w:r w:rsidR="00A363C3" w:rsidRPr="00A363C3">
        <w:rPr>
          <w:rFonts w:hAnsi="Times New Roman" w:hint="eastAsia"/>
          <w:szCs w:val="24"/>
        </w:rPr>
        <w:t>下列估测中，最接近实际的是</w:t>
      </w:r>
      <w:r w:rsidR="00A363C3">
        <w:rPr>
          <w:rFonts w:hAnsi="Times New Roman"/>
        </w:rPr>
        <w:tab/>
      </w:r>
      <w:r w:rsidR="00A363C3">
        <w:rPr>
          <w:rFonts w:hAnsi="Times New Roman"/>
        </w:rPr>
        <w:t>（</w:t>
      </w:r>
      <w:r w:rsidR="00A363C3">
        <w:rPr>
          <w:rFonts w:hAnsi="Times New Roman"/>
        </w:rPr>
        <w:tab/>
      </w:r>
      <w:r w:rsidR="00A363C3">
        <w:rPr>
          <w:rFonts w:hAnsi="Times New Roman"/>
        </w:rPr>
        <w:tab/>
      </w:r>
      <w:r w:rsidR="00A363C3">
        <w:rPr>
          <w:rFonts w:hAnsi="Times New Roman"/>
        </w:rPr>
        <w:t>）</w:t>
      </w:r>
    </w:p>
    <w:p w:rsidR="006A1AD9" w:rsidRDefault="00A363C3" w:rsidP="00A363C3">
      <w:pPr>
        <w:pStyle w:val="DefaultParagraph"/>
        <w:spacing w:line="400" w:lineRule="exact"/>
        <w:ind w:leftChars="200" w:left="420" w:firstLineChars="205" w:firstLine="430"/>
        <w:rPr>
          <w:rFonts w:hAnsi="Times New Roman"/>
          <w:szCs w:val="24"/>
        </w:rPr>
      </w:pPr>
      <w:r w:rsidRPr="00A363C3">
        <w:rPr>
          <w:rFonts w:hAnsi="Times New Roman" w:hint="eastAsia"/>
          <w:szCs w:val="24"/>
        </w:rPr>
        <w:t>A</w:t>
      </w:r>
      <w:r w:rsidRPr="00A363C3">
        <w:rPr>
          <w:rFonts w:hAnsi="Times New Roman" w:hint="eastAsia"/>
          <w:szCs w:val="24"/>
        </w:rPr>
        <w:t>．运动员百米赛的平均速度约</w:t>
      </w:r>
      <w:r w:rsidRPr="00A363C3">
        <w:rPr>
          <w:rFonts w:hAnsi="Times New Roman" w:hint="eastAsia"/>
          <w:szCs w:val="24"/>
        </w:rPr>
        <w:t>15m/s</w:t>
      </w:r>
    </w:p>
    <w:p w:rsidR="00A363C3" w:rsidRPr="00A363C3" w:rsidRDefault="00A363C3" w:rsidP="00A363C3">
      <w:pPr>
        <w:pStyle w:val="DefaultParagraph"/>
        <w:spacing w:line="400" w:lineRule="exact"/>
        <w:ind w:leftChars="200" w:left="420" w:firstLineChars="205" w:firstLine="430"/>
        <w:rPr>
          <w:rFonts w:hAnsi="Times New Roman"/>
          <w:szCs w:val="24"/>
        </w:rPr>
      </w:pPr>
      <w:r w:rsidRPr="00A363C3">
        <w:rPr>
          <w:rFonts w:hAnsi="Times New Roman" w:hint="eastAsia"/>
          <w:szCs w:val="24"/>
        </w:rPr>
        <w:t>B</w:t>
      </w:r>
      <w:r w:rsidRPr="00A363C3">
        <w:rPr>
          <w:rFonts w:hAnsi="Times New Roman" w:hint="eastAsia"/>
          <w:szCs w:val="24"/>
        </w:rPr>
        <w:t>．一张课桌的高度约为</w:t>
      </w:r>
      <w:r w:rsidRPr="00A363C3">
        <w:rPr>
          <w:rFonts w:hAnsi="Times New Roman" w:hint="eastAsia"/>
          <w:szCs w:val="24"/>
        </w:rPr>
        <w:t>1000cm</w:t>
      </w:r>
    </w:p>
    <w:p w:rsidR="006A1AD9" w:rsidRDefault="00A363C3" w:rsidP="00A363C3">
      <w:pPr>
        <w:pStyle w:val="DefaultParagraph"/>
        <w:spacing w:line="400" w:lineRule="exact"/>
        <w:ind w:leftChars="200" w:left="420" w:firstLineChars="205" w:firstLine="430"/>
        <w:rPr>
          <w:rFonts w:hAnsi="Times New Roman"/>
          <w:szCs w:val="24"/>
        </w:rPr>
      </w:pPr>
      <w:r w:rsidRPr="00A363C3">
        <w:rPr>
          <w:rFonts w:hAnsi="Times New Roman" w:hint="eastAsia"/>
          <w:szCs w:val="24"/>
        </w:rPr>
        <w:t>C</w:t>
      </w:r>
      <w:r w:rsidRPr="00A363C3">
        <w:rPr>
          <w:rFonts w:hAnsi="Times New Roman" w:hint="eastAsia"/>
          <w:szCs w:val="24"/>
        </w:rPr>
        <w:t>．一个苹果重约</w:t>
      </w:r>
      <w:r w:rsidRPr="00A363C3">
        <w:rPr>
          <w:rFonts w:hAnsi="Times New Roman" w:hint="eastAsia"/>
          <w:szCs w:val="24"/>
        </w:rPr>
        <w:t>0.25N</w:t>
      </w:r>
    </w:p>
    <w:p w:rsidR="009B11A1" w:rsidRPr="00A147D4" w:rsidRDefault="00A363C3" w:rsidP="00A363C3">
      <w:pPr>
        <w:pStyle w:val="DefaultParagraph"/>
        <w:spacing w:line="400" w:lineRule="exact"/>
        <w:ind w:leftChars="200" w:left="420" w:firstLineChars="205" w:firstLine="430"/>
        <w:rPr>
          <w:rFonts w:hAnsi="Times New Roman"/>
          <w:color w:val="FF0000"/>
          <w:szCs w:val="24"/>
        </w:rPr>
      </w:pPr>
      <w:r w:rsidRPr="00A363C3">
        <w:rPr>
          <w:rFonts w:hAnsi="Times New Roman" w:hint="eastAsia"/>
          <w:szCs w:val="24"/>
        </w:rPr>
        <w:t>D</w:t>
      </w:r>
      <w:r w:rsidRPr="00A363C3">
        <w:rPr>
          <w:rFonts w:hAnsi="Times New Roman" w:hint="eastAsia"/>
          <w:szCs w:val="24"/>
        </w:rPr>
        <w:t>．声音在常温下的空气中的速度约为</w:t>
      </w:r>
      <w:r w:rsidRPr="00A363C3">
        <w:rPr>
          <w:rFonts w:hAnsi="Times New Roman" w:hint="eastAsia"/>
          <w:szCs w:val="24"/>
        </w:rPr>
        <w:t>340m/s</w:t>
      </w:r>
    </w:p>
    <w:p w:rsidR="00A363C3" w:rsidRPr="00B868B3" w:rsidRDefault="00A363C3" w:rsidP="00A363C3">
      <w:pPr>
        <w:spacing w:line="400" w:lineRule="exact"/>
        <w:ind w:leftChars="200" w:left="420" w:firstLineChars="1" w:firstLine="2"/>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F64A83" w:rsidRPr="00A147D4" w:rsidRDefault="00A363C3" w:rsidP="00A363C3">
      <w:pPr>
        <w:spacing w:line="400" w:lineRule="exact"/>
        <w:ind w:leftChars="200" w:left="420" w:firstLineChars="1" w:firstLine="2"/>
        <w:jc w:val="left"/>
        <w:rPr>
          <w:rFonts w:ascii="Times New Roman" w:hAnsi="Times New Roman" w:cs="Times New Roman"/>
          <w:color w:val="FF0000"/>
          <w:szCs w:val="24"/>
        </w:rPr>
      </w:pPr>
      <w:r w:rsidRPr="00A147D4">
        <w:rPr>
          <w:rFonts w:ascii="Times New Roman" w:hAnsi="Times New Roman" w:cs="Times New Roman"/>
          <w:color w:val="FF0000"/>
          <w:szCs w:val="24"/>
        </w:rPr>
        <w:t>【答案】</w:t>
      </w:r>
      <w:r w:rsidRPr="00A147D4">
        <w:rPr>
          <w:rFonts w:ascii="Times New Roman" w:hAnsi="Times New Roman" w:cs="Times New Roman" w:hint="eastAsia"/>
          <w:color w:val="FF0000"/>
          <w:szCs w:val="24"/>
        </w:rPr>
        <w:t>D</w:t>
      </w:r>
    </w:p>
    <w:p w:rsidR="00A363C3" w:rsidRPr="00B868B3" w:rsidRDefault="00A363C3" w:rsidP="00A363C3">
      <w:pPr>
        <w:spacing w:line="400" w:lineRule="exact"/>
        <w:ind w:leftChars="200" w:left="420" w:firstLineChars="1" w:firstLine="2"/>
        <w:jc w:val="left"/>
        <w:rPr>
          <w:rFonts w:ascii="Times New Roman" w:hAnsi="Times New Roman" w:cs="Times New Roman"/>
          <w:szCs w:val="24"/>
        </w:rPr>
      </w:pPr>
    </w:p>
    <w:p w:rsidR="00B42F34" w:rsidRPr="00B868B3" w:rsidRDefault="00B42F34" w:rsidP="001C519E">
      <w:pPr>
        <w:spacing w:line="400" w:lineRule="exact"/>
        <w:ind w:leftChars="200" w:left="420" w:firstLineChars="1" w:firstLine="2"/>
        <w:jc w:val="left"/>
        <w:rPr>
          <w:rFonts w:ascii="Times New Roman" w:hAnsi="Times New Roman" w:cs="Times New Roman"/>
          <w:szCs w:val="24"/>
        </w:rPr>
      </w:pPr>
      <w:r w:rsidRPr="00B868B3">
        <w:rPr>
          <w:rFonts w:ascii="Times New Roman" w:hAnsi="Times New Roman" w:cs="Times New Roman"/>
          <w:b/>
          <w:szCs w:val="24"/>
        </w:rPr>
        <w:t>知识点</w:t>
      </w:r>
      <w:r>
        <w:rPr>
          <w:rFonts w:ascii="Times New Roman" w:hAnsi="Times New Roman" w:cs="Times New Roman" w:hint="eastAsia"/>
          <w:b/>
          <w:szCs w:val="24"/>
        </w:rPr>
        <w:t>三</w:t>
      </w:r>
      <w:r w:rsidRPr="00B868B3">
        <w:rPr>
          <w:rFonts w:ascii="Times New Roman" w:hAnsi="Times New Roman" w:cs="Times New Roman"/>
          <w:b/>
          <w:szCs w:val="24"/>
        </w:rPr>
        <w:t>：</w:t>
      </w:r>
      <w:r>
        <w:rPr>
          <w:rFonts w:ascii="Times New Roman" w:hAnsi="Times New Roman" w:cs="Times New Roman" w:hint="eastAsia"/>
          <w:b/>
          <w:szCs w:val="24"/>
        </w:rPr>
        <w:t>力的作用效果</w:t>
      </w:r>
    </w:p>
    <w:p w:rsidR="008A2011" w:rsidRDefault="00B42F34" w:rsidP="001C519E">
      <w:pPr>
        <w:pStyle w:val="DefaultParagraph"/>
        <w:spacing w:line="400" w:lineRule="exact"/>
        <w:ind w:leftChars="200" w:left="420" w:firstLineChars="1" w:firstLine="2"/>
        <w:rPr>
          <w:rFonts w:hAnsi="Times New Roman"/>
        </w:rPr>
      </w:pPr>
      <w:r w:rsidRPr="00B868B3">
        <w:rPr>
          <w:rFonts w:hAnsi="Times New Roman"/>
          <w:szCs w:val="24"/>
        </w:rPr>
        <w:t>【例</w:t>
      </w:r>
      <w:r w:rsidRPr="00B868B3">
        <w:rPr>
          <w:rFonts w:hAnsi="Times New Roman" w:hint="eastAsia"/>
          <w:szCs w:val="24"/>
        </w:rPr>
        <w:t>1</w:t>
      </w:r>
      <w:r w:rsidRPr="00B868B3">
        <w:rPr>
          <w:rFonts w:hAnsi="Times New Roman"/>
          <w:szCs w:val="24"/>
        </w:rPr>
        <w:t>】</w:t>
      </w:r>
      <w:r w:rsidR="008A2011" w:rsidRPr="00192ADB">
        <w:rPr>
          <w:rFonts w:hAnsi="Times New Roman"/>
        </w:rPr>
        <w:t>在蹦床比赛中，运动员对蹦床向下施加力的同时，也受到蹦床对他向上的作用力，但这两个力的作用效果却不同，前者主要改变了蹦床的</w:t>
      </w:r>
      <w:r w:rsidR="008A2011" w:rsidRPr="00A054C6">
        <w:rPr>
          <w:rFonts w:hAnsi="Times New Roman" w:hint="eastAsia"/>
        </w:rPr>
        <w:t>_______</w:t>
      </w:r>
      <w:r w:rsidR="008A2011" w:rsidRPr="00192ADB">
        <w:rPr>
          <w:rFonts w:hAnsi="Times New Roman"/>
        </w:rPr>
        <w:t>，后者主要改变了运动员的</w:t>
      </w:r>
      <w:r w:rsidR="008A2011" w:rsidRPr="00A054C6">
        <w:rPr>
          <w:rFonts w:hAnsi="Times New Roman" w:hint="eastAsia"/>
        </w:rPr>
        <w:t>_______</w:t>
      </w:r>
      <w:r w:rsidR="008A2011">
        <w:rPr>
          <w:rFonts w:hAnsi="Times New Roman" w:hint="eastAsia"/>
        </w:rPr>
        <w:t>。</w:t>
      </w:r>
    </w:p>
    <w:p w:rsidR="008A2011" w:rsidRPr="00B868B3" w:rsidRDefault="008A2011" w:rsidP="001C519E">
      <w:pPr>
        <w:pStyle w:val="DefaultParagraph"/>
        <w:spacing w:line="400" w:lineRule="exact"/>
        <w:ind w:leftChars="200" w:left="420" w:firstLineChars="1" w:firstLine="2"/>
        <w:rPr>
          <w:rFonts w:hAnsi="Times New Roman"/>
          <w:szCs w:val="24"/>
        </w:rPr>
      </w:pPr>
      <w:r w:rsidRPr="00A147D4">
        <w:rPr>
          <w:rFonts w:hAnsi="Times New Roman"/>
          <w:color w:val="FF0000"/>
          <w:szCs w:val="24"/>
        </w:rPr>
        <w:t>【难度】</w:t>
      </w:r>
      <w:r w:rsidRPr="00A147D4">
        <w:rPr>
          <w:rFonts w:ascii="宋体" w:hAnsi="宋体" w:cs="宋体" w:hint="eastAsia"/>
          <w:color w:val="FF0000"/>
          <w:szCs w:val="24"/>
        </w:rPr>
        <w:t>★</w:t>
      </w:r>
    </w:p>
    <w:p w:rsidR="008A2011" w:rsidRPr="00A147D4" w:rsidRDefault="008A2011" w:rsidP="001C519E">
      <w:pPr>
        <w:spacing w:line="400" w:lineRule="exact"/>
        <w:ind w:leftChars="200" w:left="420" w:firstLineChars="1" w:firstLine="2"/>
        <w:jc w:val="left"/>
        <w:rPr>
          <w:rFonts w:ascii="Times New Roman" w:hAnsi="Times New Roman" w:cs="Times New Roman"/>
          <w:color w:val="FF0000"/>
          <w:szCs w:val="24"/>
        </w:rPr>
      </w:pPr>
      <w:r w:rsidRPr="00A147D4">
        <w:rPr>
          <w:rFonts w:ascii="Times New Roman" w:hAnsi="Times New Roman" w:cs="Times New Roman"/>
          <w:color w:val="FF0000"/>
          <w:szCs w:val="24"/>
        </w:rPr>
        <w:t>【答案】</w:t>
      </w:r>
      <w:r w:rsidRPr="00A147D4">
        <w:rPr>
          <w:rFonts w:ascii="Times New Roman" w:eastAsia="宋体" w:hAnsi="Times New Roman" w:cs="Times New Roman"/>
          <w:color w:val="FF0000"/>
        </w:rPr>
        <w:t>形状</w:t>
      </w:r>
      <w:r w:rsidR="006A1AD9">
        <w:rPr>
          <w:rFonts w:ascii="Times New Roman" w:eastAsia="宋体" w:hAnsi="Times New Roman" w:cs="Times New Roman" w:hint="eastAsia"/>
          <w:color w:val="FF0000"/>
        </w:rPr>
        <w:t>；</w:t>
      </w:r>
      <w:r w:rsidRPr="00A147D4">
        <w:rPr>
          <w:rFonts w:ascii="Times New Roman" w:eastAsia="宋体" w:hAnsi="Times New Roman" w:cs="Times New Roman"/>
          <w:color w:val="FF0000"/>
        </w:rPr>
        <w:t>运动状态</w:t>
      </w:r>
    </w:p>
    <w:p w:rsidR="00B42F34" w:rsidRDefault="00B42F34" w:rsidP="001C519E">
      <w:pPr>
        <w:pStyle w:val="DefaultParagraph"/>
        <w:spacing w:line="400" w:lineRule="exact"/>
        <w:ind w:leftChars="200" w:left="420" w:firstLineChars="1" w:firstLine="2"/>
        <w:rPr>
          <w:rFonts w:hAnsi="Times New Roman"/>
          <w:color w:val="FF0000"/>
          <w:szCs w:val="24"/>
        </w:rPr>
      </w:pPr>
    </w:p>
    <w:p w:rsidR="006A1AD9" w:rsidRDefault="006A1AD9" w:rsidP="001C519E">
      <w:pPr>
        <w:pStyle w:val="DefaultParagraph"/>
        <w:spacing w:line="400" w:lineRule="exact"/>
        <w:ind w:leftChars="200" w:left="420" w:firstLineChars="1" w:firstLine="2"/>
        <w:rPr>
          <w:rFonts w:hAnsi="Times New Roman"/>
          <w:color w:val="FF0000"/>
          <w:szCs w:val="24"/>
        </w:rPr>
      </w:pPr>
    </w:p>
    <w:p w:rsidR="006A1AD9" w:rsidRPr="006A1AD9" w:rsidRDefault="006A1AD9" w:rsidP="001C519E">
      <w:pPr>
        <w:pStyle w:val="DefaultParagraph"/>
        <w:spacing w:line="400" w:lineRule="exact"/>
        <w:ind w:leftChars="200" w:left="420" w:firstLineChars="1" w:firstLine="2"/>
        <w:rPr>
          <w:rFonts w:hAnsi="Times New Roman"/>
          <w:color w:val="FF0000"/>
          <w:szCs w:val="24"/>
        </w:rPr>
      </w:pPr>
    </w:p>
    <w:p w:rsidR="00EB6210" w:rsidRPr="00A054C6" w:rsidRDefault="00B42F34" w:rsidP="00EB6210">
      <w:pPr>
        <w:pStyle w:val="DefaultParagraph"/>
        <w:spacing w:line="400" w:lineRule="exact"/>
        <w:ind w:leftChars="200" w:left="420" w:firstLineChars="1" w:firstLine="2"/>
        <w:rPr>
          <w:rFonts w:hAnsi="Times New Roman"/>
        </w:rPr>
      </w:pPr>
      <w:r w:rsidRPr="00B868B3">
        <w:rPr>
          <w:rFonts w:hAnsi="Times New Roman"/>
          <w:szCs w:val="24"/>
        </w:rPr>
        <w:lastRenderedPageBreak/>
        <w:t>【例</w:t>
      </w:r>
      <w:r w:rsidRPr="00B868B3">
        <w:rPr>
          <w:rFonts w:hAnsi="Times New Roman" w:hint="eastAsia"/>
          <w:szCs w:val="24"/>
        </w:rPr>
        <w:t>2</w:t>
      </w:r>
      <w:r w:rsidRPr="00B868B3">
        <w:rPr>
          <w:rFonts w:hAnsi="Times New Roman"/>
          <w:szCs w:val="24"/>
        </w:rPr>
        <w:t>】</w:t>
      </w:r>
      <w:r w:rsidR="00EB6210" w:rsidRPr="00192ADB">
        <w:rPr>
          <w:rFonts w:hAnsi="Times New Roman"/>
        </w:rPr>
        <w:t>如图中（</w:t>
      </w:r>
      <w:r w:rsidR="00EB6210" w:rsidRPr="00192ADB">
        <w:rPr>
          <w:rFonts w:hAnsi="Times New Roman"/>
        </w:rPr>
        <w:t>a</w:t>
      </w:r>
      <w:r w:rsidR="00EB6210" w:rsidRPr="00192ADB">
        <w:rPr>
          <w:rFonts w:hAnsi="Times New Roman"/>
        </w:rPr>
        <w:t>）、（</w:t>
      </w:r>
      <w:r w:rsidR="00EB6210" w:rsidRPr="00192ADB">
        <w:rPr>
          <w:rFonts w:hAnsi="Times New Roman"/>
        </w:rPr>
        <w:t>b</w:t>
      </w:r>
      <w:r w:rsidR="00EB6210" w:rsidRPr="00192ADB">
        <w:rPr>
          <w:rFonts w:hAnsi="Times New Roman"/>
        </w:rPr>
        <w:t>）、（</w:t>
      </w:r>
      <w:r w:rsidR="00EB6210" w:rsidRPr="00192ADB">
        <w:rPr>
          <w:rFonts w:hAnsi="Times New Roman"/>
        </w:rPr>
        <w:t>c</w:t>
      </w:r>
      <w:r w:rsidR="00EB6210" w:rsidRPr="00192ADB">
        <w:rPr>
          <w:rFonts w:hAnsi="Times New Roman"/>
        </w:rPr>
        <w:t>）三幅图所示，它们表明的共同道理是</w:t>
      </w:r>
      <w:r w:rsidR="00EB6210">
        <w:rPr>
          <w:rFonts w:hAnsi="Times New Roman" w:hint="eastAsia"/>
        </w:rPr>
        <w:t>________________</w:t>
      </w:r>
      <w:r w:rsidR="00EB6210" w:rsidRPr="00A054C6">
        <w:rPr>
          <w:rFonts w:hAnsi="Times New Roman" w:hint="eastAsia"/>
        </w:rPr>
        <w:t>______</w:t>
      </w:r>
      <w:r w:rsidR="00EB6210">
        <w:rPr>
          <w:rFonts w:hAnsi="Times New Roman" w:hint="eastAsia"/>
        </w:rPr>
        <w:t>。</w:t>
      </w:r>
    </w:p>
    <w:p w:rsidR="00EB6210" w:rsidRPr="00192ADB" w:rsidRDefault="00EB6210" w:rsidP="00EB6210">
      <w:pPr>
        <w:pStyle w:val="DefaultParagraph"/>
        <w:spacing w:line="400" w:lineRule="exact"/>
        <w:ind w:leftChars="200" w:left="420" w:firstLineChars="1" w:firstLine="2"/>
        <w:rPr>
          <w:rFonts w:hAnsi="Times New Roman"/>
          <w:color w:val="0000FF"/>
        </w:rPr>
      </w:pPr>
      <w:r>
        <w:rPr>
          <w:rFonts w:hAnsi="Times New Roman" w:hint="eastAsia"/>
          <w:noProof/>
          <w:color w:val="0000FF"/>
        </w:rPr>
        <w:drawing>
          <wp:anchor distT="0" distB="0" distL="0" distR="0" simplePos="0" relativeHeight="251931648" behindDoc="0" locked="0" layoutInCell="1" allowOverlap="1" wp14:anchorId="55B2951B" wp14:editId="3F0F0D2B">
            <wp:simplePos x="0" y="0"/>
            <wp:positionH relativeFrom="column">
              <wp:posOffset>1061720</wp:posOffset>
            </wp:positionH>
            <wp:positionV relativeFrom="paragraph">
              <wp:posOffset>73660</wp:posOffset>
            </wp:positionV>
            <wp:extent cx="3527425" cy="1416050"/>
            <wp:effectExtent l="0" t="0" r="0" b="0"/>
            <wp:wrapSquare wrapText="bothSides"/>
            <wp:docPr id="2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7" cstate="print"/>
                    <a:srcRect/>
                    <a:stretch>
                      <a:fillRect/>
                    </a:stretch>
                  </pic:blipFill>
                  <pic:spPr bwMode="auto">
                    <a:xfrm>
                      <a:off x="0" y="0"/>
                      <a:ext cx="3527425" cy="1416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B6210" w:rsidRPr="00192ADB" w:rsidRDefault="00EB6210" w:rsidP="00EB6210">
      <w:pPr>
        <w:pStyle w:val="DefaultParagraph"/>
        <w:spacing w:line="400" w:lineRule="exact"/>
        <w:ind w:leftChars="200" w:left="420" w:firstLineChars="1" w:firstLine="2"/>
        <w:rPr>
          <w:rFonts w:hAnsi="Times New Roman"/>
          <w:color w:val="0000FF"/>
        </w:rPr>
      </w:pPr>
    </w:p>
    <w:p w:rsidR="00EB6210" w:rsidRPr="00192ADB" w:rsidRDefault="00EB6210" w:rsidP="00EB6210">
      <w:pPr>
        <w:pStyle w:val="DefaultParagraph"/>
        <w:spacing w:line="400" w:lineRule="exact"/>
        <w:ind w:leftChars="200" w:left="420" w:firstLineChars="1" w:firstLine="2"/>
        <w:rPr>
          <w:rFonts w:hAnsi="Times New Roman"/>
          <w:color w:val="0000FF"/>
        </w:rPr>
      </w:pPr>
    </w:p>
    <w:p w:rsidR="00EB6210" w:rsidRDefault="00EB6210" w:rsidP="00EB6210">
      <w:pPr>
        <w:pStyle w:val="DefaultParagraph"/>
        <w:spacing w:line="400" w:lineRule="exact"/>
        <w:rPr>
          <w:rFonts w:hAnsi="Times New Roman"/>
          <w:color w:val="0000FF"/>
        </w:rPr>
      </w:pPr>
    </w:p>
    <w:p w:rsidR="006A1AD9" w:rsidRDefault="006A1AD9" w:rsidP="00EB6210">
      <w:pPr>
        <w:pStyle w:val="DefaultParagraph"/>
        <w:spacing w:line="400" w:lineRule="exact"/>
        <w:rPr>
          <w:rFonts w:hAnsi="Times New Roman"/>
          <w:color w:val="0000FF"/>
        </w:rPr>
      </w:pPr>
    </w:p>
    <w:p w:rsidR="006A1AD9" w:rsidRDefault="006A1AD9" w:rsidP="00EB6210">
      <w:pPr>
        <w:pStyle w:val="DefaultParagraph"/>
        <w:spacing w:line="400" w:lineRule="exact"/>
        <w:rPr>
          <w:rFonts w:hAnsi="Times New Roman"/>
          <w:color w:val="0000FF"/>
        </w:rPr>
      </w:pPr>
    </w:p>
    <w:p w:rsidR="00EB6210" w:rsidRPr="00B868B3" w:rsidRDefault="00EB6210" w:rsidP="00EB6210">
      <w:pPr>
        <w:spacing w:line="400" w:lineRule="exact"/>
        <w:ind w:leftChars="200" w:left="424" w:hangingChars="2" w:hanging="4"/>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EB6210" w:rsidRPr="00A147D4" w:rsidRDefault="00EB6210" w:rsidP="00EB6210">
      <w:pPr>
        <w:spacing w:line="400" w:lineRule="exact"/>
        <w:ind w:leftChars="200" w:left="424" w:hangingChars="2" w:hanging="4"/>
        <w:jc w:val="left"/>
        <w:rPr>
          <w:rFonts w:ascii="Times New Roman" w:hAnsi="Times New Roman" w:cs="Times New Roman"/>
          <w:color w:val="FF0000"/>
          <w:szCs w:val="24"/>
        </w:rPr>
      </w:pPr>
      <w:r w:rsidRPr="00A147D4">
        <w:rPr>
          <w:rFonts w:ascii="Times New Roman" w:hAnsi="Times New Roman" w:cs="Times New Roman"/>
          <w:color w:val="FF0000"/>
          <w:szCs w:val="24"/>
        </w:rPr>
        <w:t>【答案】</w:t>
      </w:r>
      <w:r w:rsidRPr="00A147D4">
        <w:rPr>
          <w:rFonts w:ascii="Times New Roman" w:hAnsi="Times New Roman"/>
          <w:color w:val="FF0000"/>
        </w:rPr>
        <w:t>力可以改变物体的运动状态</w:t>
      </w:r>
    </w:p>
    <w:p w:rsidR="00B42F34" w:rsidRPr="00B868B3" w:rsidRDefault="00B42F34" w:rsidP="001C519E">
      <w:pPr>
        <w:spacing w:line="400" w:lineRule="exact"/>
        <w:ind w:leftChars="200" w:left="420" w:firstLineChars="1" w:firstLine="2"/>
        <w:jc w:val="left"/>
        <w:rPr>
          <w:rFonts w:ascii="Times New Roman" w:hAnsi="Times New Roman" w:cs="Times New Roman"/>
          <w:szCs w:val="24"/>
        </w:rPr>
      </w:pPr>
    </w:p>
    <w:p w:rsidR="00B42F34" w:rsidRPr="00A054C6" w:rsidRDefault="00B42F34" w:rsidP="001C519E">
      <w:pPr>
        <w:pStyle w:val="DefaultParagraph"/>
        <w:spacing w:line="400" w:lineRule="exact"/>
        <w:ind w:leftChars="200" w:left="420" w:firstLineChars="1" w:firstLine="2"/>
        <w:rPr>
          <w:rFonts w:hAnsi="Times New Roman"/>
        </w:rPr>
      </w:pPr>
      <w:r w:rsidRPr="00B868B3">
        <w:rPr>
          <w:rFonts w:hAnsi="Times New Roman"/>
          <w:szCs w:val="24"/>
        </w:rPr>
        <w:t>【例</w:t>
      </w:r>
      <w:r w:rsidRPr="00B868B3">
        <w:rPr>
          <w:rFonts w:hAnsi="Times New Roman" w:hint="eastAsia"/>
          <w:szCs w:val="24"/>
        </w:rPr>
        <w:t>3</w:t>
      </w:r>
      <w:r w:rsidRPr="00B868B3">
        <w:rPr>
          <w:rFonts w:hAnsi="Times New Roman"/>
          <w:szCs w:val="24"/>
        </w:rPr>
        <w:t>】</w:t>
      </w:r>
      <w:r w:rsidR="00A054C6" w:rsidRPr="00192ADB">
        <w:rPr>
          <w:rFonts w:hAnsi="Times New Roman"/>
        </w:rPr>
        <w:t>运动员用网球拍击球时，球</w:t>
      </w:r>
      <w:proofErr w:type="gramStart"/>
      <w:r w:rsidR="00A054C6" w:rsidRPr="00192ADB">
        <w:rPr>
          <w:rFonts w:hAnsi="Times New Roman"/>
        </w:rPr>
        <w:t>和网拍都变</w:t>
      </w:r>
      <w:proofErr w:type="gramEnd"/>
      <w:r w:rsidR="00A054C6" w:rsidRPr="00192ADB">
        <w:rPr>
          <w:rFonts w:hAnsi="Times New Roman"/>
        </w:rPr>
        <w:t>了形</w:t>
      </w:r>
      <w:r w:rsidR="00A054C6">
        <w:rPr>
          <w:rFonts w:hAnsi="Times New Roman" w:hint="eastAsia"/>
        </w:rPr>
        <w:t>变。</w:t>
      </w:r>
      <w:r w:rsidR="00A054C6" w:rsidRPr="00192ADB">
        <w:rPr>
          <w:rFonts w:hAnsi="Times New Roman"/>
        </w:rPr>
        <w:t>这表明两点：一是力可以使物体发生</w:t>
      </w:r>
      <w:r w:rsidR="00A054C6" w:rsidRPr="00A054C6">
        <w:rPr>
          <w:rFonts w:hAnsi="Times New Roman" w:hint="eastAsia"/>
        </w:rPr>
        <w:t>_________</w:t>
      </w:r>
      <w:r w:rsidR="00A054C6" w:rsidRPr="00A054C6">
        <w:rPr>
          <w:rFonts w:hAnsi="Times New Roman"/>
        </w:rPr>
        <w:t>，二是力的作用是</w:t>
      </w:r>
      <w:r w:rsidR="00A054C6" w:rsidRPr="00A054C6">
        <w:rPr>
          <w:rFonts w:hAnsi="Times New Roman" w:hint="eastAsia"/>
        </w:rPr>
        <w:t>___________</w:t>
      </w:r>
      <w:r w:rsidR="00A054C6" w:rsidRPr="00A054C6">
        <w:rPr>
          <w:rFonts w:hAnsi="Times New Roman"/>
        </w:rPr>
        <w:t>的</w:t>
      </w:r>
      <w:r w:rsidR="00A054C6">
        <w:rPr>
          <w:rFonts w:hAnsi="Times New Roman" w:hint="eastAsia"/>
        </w:rPr>
        <w:t>。</w:t>
      </w:r>
    </w:p>
    <w:p w:rsidR="00B42F34" w:rsidRPr="00A054C6" w:rsidRDefault="00B42F34" w:rsidP="001C519E">
      <w:pPr>
        <w:spacing w:line="400" w:lineRule="exact"/>
        <w:ind w:leftChars="200" w:left="420" w:firstLineChars="1" w:firstLine="2"/>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B42F34" w:rsidRPr="00A147D4" w:rsidRDefault="00B42F34" w:rsidP="001C519E">
      <w:pPr>
        <w:spacing w:line="400" w:lineRule="exact"/>
        <w:ind w:leftChars="200" w:left="420" w:firstLineChars="1" w:firstLine="2"/>
        <w:jc w:val="left"/>
        <w:rPr>
          <w:rFonts w:ascii="Times New Roman" w:hAnsi="Times New Roman"/>
          <w:color w:val="FF0000"/>
        </w:rPr>
      </w:pPr>
      <w:r w:rsidRPr="00A147D4">
        <w:rPr>
          <w:rFonts w:ascii="Times New Roman" w:hAnsi="Times New Roman" w:cs="Times New Roman"/>
          <w:color w:val="FF0000"/>
          <w:szCs w:val="24"/>
        </w:rPr>
        <w:t>【答案】</w:t>
      </w:r>
      <w:r w:rsidR="00A054C6" w:rsidRPr="00A147D4">
        <w:rPr>
          <w:rFonts w:ascii="Times New Roman" w:hAnsi="Times New Roman"/>
          <w:color w:val="FF0000"/>
        </w:rPr>
        <w:t>形变；相互</w:t>
      </w:r>
    </w:p>
    <w:p w:rsidR="00A054C6" w:rsidRPr="00B868B3" w:rsidRDefault="00A054C6" w:rsidP="001C519E">
      <w:pPr>
        <w:spacing w:line="400" w:lineRule="exact"/>
        <w:ind w:leftChars="200" w:left="420" w:firstLineChars="1" w:firstLine="2"/>
        <w:jc w:val="left"/>
        <w:rPr>
          <w:rFonts w:ascii="Times New Roman" w:hAnsi="Times New Roman" w:cs="Times New Roman"/>
          <w:szCs w:val="24"/>
        </w:rPr>
      </w:pPr>
    </w:p>
    <w:p w:rsidR="00EB6210" w:rsidRPr="00192ADB" w:rsidRDefault="00B42F34" w:rsidP="00EB6210">
      <w:pPr>
        <w:pStyle w:val="DefaultParagraph"/>
        <w:spacing w:line="400" w:lineRule="exact"/>
        <w:ind w:leftChars="200" w:left="420" w:firstLineChars="1" w:firstLine="2"/>
        <w:rPr>
          <w:rFonts w:hAnsi="Times New Roman"/>
        </w:rPr>
      </w:pPr>
      <w:r w:rsidRPr="00B868B3">
        <w:rPr>
          <w:rFonts w:hAnsi="Times New Roman"/>
          <w:szCs w:val="24"/>
        </w:rPr>
        <w:t>【例</w:t>
      </w:r>
      <w:r w:rsidRPr="00B868B3">
        <w:rPr>
          <w:rFonts w:hAnsi="Times New Roman" w:hint="eastAsia"/>
          <w:szCs w:val="24"/>
        </w:rPr>
        <w:t>4</w:t>
      </w:r>
      <w:r w:rsidRPr="00B868B3">
        <w:rPr>
          <w:rFonts w:hAnsi="Times New Roman"/>
          <w:szCs w:val="24"/>
        </w:rPr>
        <w:t>】</w:t>
      </w:r>
      <w:r w:rsidR="00EB6210" w:rsidRPr="00192ADB">
        <w:rPr>
          <w:rFonts w:hAnsi="Times New Roman"/>
        </w:rPr>
        <w:t>在以</w:t>
      </w:r>
      <w:r w:rsidR="00EB6210">
        <w:rPr>
          <w:rFonts w:hAnsi="Times New Roman" w:hint="eastAsia"/>
        </w:rPr>
        <w:t>“力”</w:t>
      </w:r>
      <w:r w:rsidR="00EB6210" w:rsidRPr="00192ADB">
        <w:rPr>
          <w:rFonts w:hAnsi="Times New Roman"/>
        </w:rPr>
        <w:t>为主题的辩论赛中，正方和反方提出了许多观点，小明把他们的观点归纳整理如表</w:t>
      </w:r>
      <w:r w:rsidR="00EB6210">
        <w:rPr>
          <w:rFonts w:hAnsi="Times New Roman" w:hint="eastAsia"/>
        </w:rPr>
        <w:t>。</w:t>
      </w:r>
      <w:r w:rsidR="00EB6210" w:rsidRPr="00192ADB">
        <w:rPr>
          <w:rFonts w:hAnsi="Times New Roman"/>
        </w:rPr>
        <w:t>你认为正确的观点有</w:t>
      </w:r>
      <w:r w:rsidR="00EB6210">
        <w:rPr>
          <w:rFonts w:hAnsi="Times New Roman"/>
        </w:rPr>
        <w:tab/>
      </w:r>
      <w:r w:rsidR="00EB6210">
        <w:rPr>
          <w:rFonts w:hAnsi="Times New Roman"/>
        </w:rPr>
        <w:t>（</w:t>
      </w:r>
      <w:r w:rsidR="00EB6210">
        <w:rPr>
          <w:rFonts w:hAnsi="Times New Roman"/>
        </w:rPr>
        <w:tab/>
      </w:r>
      <w:r w:rsidR="00EB6210">
        <w:rPr>
          <w:rFonts w:hAnsi="Times New Roman"/>
        </w:rPr>
        <w:tab/>
      </w:r>
      <w:r w:rsidR="00EB6210">
        <w:rPr>
          <w:rFonts w:hAnsi="Times New Roman"/>
        </w:rPr>
        <w:t>）</w:t>
      </w:r>
    </w:p>
    <w:tbl>
      <w:tblPr>
        <w:tblW w:w="8645" w:type="dxa"/>
        <w:tblInd w:w="454"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4A0" w:firstRow="1" w:lastRow="0" w:firstColumn="1" w:lastColumn="0" w:noHBand="0" w:noVBand="1"/>
      </w:tblPr>
      <w:tblGrid>
        <w:gridCol w:w="708"/>
        <w:gridCol w:w="3903"/>
        <w:gridCol w:w="4034"/>
      </w:tblGrid>
      <w:tr w:rsidR="00EB6210" w:rsidRPr="00192ADB" w:rsidTr="00083A87">
        <w:tc>
          <w:tcPr>
            <w:tcW w:w="708" w:type="dxa"/>
            <w:vMerge w:val="restart"/>
          </w:tcPr>
          <w:p w:rsidR="00EB6210" w:rsidRPr="00192ADB" w:rsidRDefault="00EB6210" w:rsidP="00083A87">
            <w:pPr>
              <w:pStyle w:val="DefaultParagraph"/>
              <w:spacing w:line="400" w:lineRule="exact"/>
              <w:ind w:leftChars="200" w:left="420" w:firstLineChars="1" w:firstLine="2"/>
              <w:rPr>
                <w:rFonts w:hAnsi="Times New Roman"/>
              </w:rPr>
            </w:pPr>
            <w:r w:rsidRPr="00192ADB">
              <w:rPr>
                <w:rFonts w:hAnsi="Times New Roman"/>
              </w:rPr>
              <w:t>观点</w:t>
            </w:r>
          </w:p>
        </w:tc>
        <w:tc>
          <w:tcPr>
            <w:tcW w:w="3903" w:type="dxa"/>
          </w:tcPr>
          <w:p w:rsidR="00EB6210" w:rsidRPr="00192ADB" w:rsidRDefault="00EB6210" w:rsidP="00083A87">
            <w:pPr>
              <w:pStyle w:val="DefaultParagraph"/>
              <w:spacing w:line="400" w:lineRule="exact"/>
              <w:ind w:leftChars="200" w:left="420" w:firstLineChars="1" w:firstLine="2"/>
              <w:rPr>
                <w:rFonts w:hAnsi="Times New Roman"/>
              </w:rPr>
            </w:pPr>
            <w:r w:rsidRPr="00192ADB">
              <w:rPr>
                <w:rFonts w:hAnsi="Times New Roman"/>
              </w:rPr>
              <w:t>正方</w:t>
            </w:r>
          </w:p>
        </w:tc>
        <w:tc>
          <w:tcPr>
            <w:tcW w:w="4034" w:type="dxa"/>
          </w:tcPr>
          <w:p w:rsidR="00EB6210" w:rsidRPr="00192ADB" w:rsidRDefault="00EB6210" w:rsidP="00083A87">
            <w:pPr>
              <w:pStyle w:val="DefaultParagraph"/>
              <w:spacing w:line="400" w:lineRule="exact"/>
              <w:ind w:leftChars="200" w:left="420" w:firstLineChars="1" w:firstLine="2"/>
              <w:rPr>
                <w:rFonts w:hAnsi="Times New Roman"/>
              </w:rPr>
            </w:pPr>
            <w:r w:rsidRPr="00192ADB">
              <w:rPr>
                <w:rFonts w:hAnsi="Times New Roman"/>
              </w:rPr>
              <w:t>反方</w:t>
            </w:r>
          </w:p>
        </w:tc>
      </w:tr>
      <w:tr w:rsidR="00EB6210" w:rsidRPr="00192ADB" w:rsidTr="00083A87">
        <w:tc>
          <w:tcPr>
            <w:tcW w:w="708" w:type="dxa"/>
            <w:vMerge/>
          </w:tcPr>
          <w:p w:rsidR="00EB6210" w:rsidRPr="00192ADB" w:rsidRDefault="00EB6210" w:rsidP="00083A87">
            <w:pPr>
              <w:pStyle w:val="DefaultParagraph"/>
              <w:spacing w:line="400" w:lineRule="exact"/>
              <w:ind w:leftChars="200" w:left="420" w:firstLineChars="1" w:firstLine="2"/>
              <w:rPr>
                <w:rFonts w:hAnsi="Times New Roman"/>
              </w:rPr>
            </w:pPr>
          </w:p>
        </w:tc>
        <w:tc>
          <w:tcPr>
            <w:tcW w:w="3903" w:type="dxa"/>
          </w:tcPr>
          <w:p w:rsidR="00EB6210" w:rsidRPr="00192ADB" w:rsidRDefault="00EB6210" w:rsidP="00083A87">
            <w:pPr>
              <w:pStyle w:val="DefaultParagraph"/>
              <w:spacing w:line="400" w:lineRule="exact"/>
              <w:ind w:leftChars="200" w:left="420" w:firstLineChars="1" w:firstLine="2"/>
              <w:rPr>
                <w:rFonts w:hAnsi="Times New Roman"/>
              </w:rPr>
            </w:pPr>
            <w:r w:rsidRPr="00192ADB">
              <w:t>①</w:t>
            </w:r>
            <w:r w:rsidRPr="00192ADB">
              <w:rPr>
                <w:rFonts w:hAnsi="Times New Roman"/>
              </w:rPr>
              <w:t>两个物体相接触，就一定有力的作用</w:t>
            </w:r>
          </w:p>
        </w:tc>
        <w:tc>
          <w:tcPr>
            <w:tcW w:w="4034" w:type="dxa"/>
          </w:tcPr>
          <w:p w:rsidR="00EB6210" w:rsidRPr="00192ADB" w:rsidRDefault="00EB6210" w:rsidP="00083A87">
            <w:pPr>
              <w:pStyle w:val="DefaultParagraph"/>
              <w:spacing w:line="400" w:lineRule="exact"/>
              <w:ind w:leftChars="200" w:left="420" w:firstLineChars="1" w:firstLine="2"/>
              <w:rPr>
                <w:rFonts w:hAnsi="Times New Roman"/>
              </w:rPr>
            </w:pPr>
            <w:r w:rsidRPr="00192ADB">
              <w:t>②</w:t>
            </w:r>
            <w:r w:rsidRPr="00192ADB">
              <w:rPr>
                <w:rFonts w:hAnsi="Times New Roman"/>
              </w:rPr>
              <w:t>两个物体相接触，但不一定有力的作用</w:t>
            </w:r>
          </w:p>
        </w:tc>
      </w:tr>
      <w:tr w:rsidR="00EB6210" w:rsidRPr="00192ADB" w:rsidTr="00083A87">
        <w:tc>
          <w:tcPr>
            <w:tcW w:w="708" w:type="dxa"/>
            <w:vMerge/>
          </w:tcPr>
          <w:p w:rsidR="00EB6210" w:rsidRPr="00192ADB" w:rsidRDefault="00EB6210" w:rsidP="00083A87">
            <w:pPr>
              <w:pStyle w:val="DefaultParagraph"/>
              <w:spacing w:line="400" w:lineRule="exact"/>
              <w:ind w:leftChars="200" w:left="420" w:firstLineChars="1" w:firstLine="2"/>
              <w:rPr>
                <w:rFonts w:hAnsi="Times New Roman"/>
              </w:rPr>
            </w:pPr>
          </w:p>
        </w:tc>
        <w:tc>
          <w:tcPr>
            <w:tcW w:w="3903" w:type="dxa"/>
          </w:tcPr>
          <w:p w:rsidR="00EB6210" w:rsidRPr="00192ADB" w:rsidRDefault="00EB6210" w:rsidP="00083A87">
            <w:pPr>
              <w:pStyle w:val="DefaultParagraph"/>
              <w:spacing w:line="400" w:lineRule="exact"/>
              <w:ind w:leftChars="200" w:left="420" w:firstLineChars="1" w:firstLine="2"/>
              <w:rPr>
                <w:rFonts w:hAnsi="Times New Roman"/>
              </w:rPr>
            </w:pPr>
            <w:r w:rsidRPr="00192ADB">
              <w:t>③</w:t>
            </w:r>
            <w:r w:rsidRPr="00192ADB">
              <w:rPr>
                <w:rFonts w:hAnsi="Times New Roman"/>
              </w:rPr>
              <w:t>力的产生至少涉及两个物体</w:t>
            </w:r>
          </w:p>
        </w:tc>
        <w:tc>
          <w:tcPr>
            <w:tcW w:w="4034" w:type="dxa"/>
          </w:tcPr>
          <w:p w:rsidR="00EB6210" w:rsidRPr="00192ADB" w:rsidRDefault="00EB6210" w:rsidP="00083A87">
            <w:pPr>
              <w:pStyle w:val="DefaultParagraph"/>
              <w:spacing w:line="400" w:lineRule="exact"/>
              <w:ind w:leftChars="200" w:left="420" w:firstLineChars="1" w:firstLine="2"/>
              <w:rPr>
                <w:rFonts w:hAnsi="Times New Roman"/>
              </w:rPr>
            </w:pPr>
            <w:r w:rsidRPr="00192ADB">
              <w:t>④</w:t>
            </w:r>
            <w:r w:rsidRPr="00192ADB">
              <w:rPr>
                <w:rFonts w:hAnsi="Times New Roman"/>
              </w:rPr>
              <w:t>一个物体也可以产生力的作用</w:t>
            </w:r>
          </w:p>
        </w:tc>
      </w:tr>
      <w:tr w:rsidR="00EB6210" w:rsidRPr="00192ADB" w:rsidTr="00083A87">
        <w:tc>
          <w:tcPr>
            <w:tcW w:w="708" w:type="dxa"/>
            <w:vMerge/>
          </w:tcPr>
          <w:p w:rsidR="00EB6210" w:rsidRPr="00192ADB" w:rsidRDefault="00EB6210" w:rsidP="00083A87">
            <w:pPr>
              <w:pStyle w:val="DefaultParagraph"/>
              <w:spacing w:line="400" w:lineRule="exact"/>
              <w:ind w:leftChars="200" w:left="420" w:firstLineChars="1" w:firstLine="2"/>
              <w:rPr>
                <w:rFonts w:hAnsi="Times New Roman"/>
              </w:rPr>
            </w:pPr>
          </w:p>
        </w:tc>
        <w:tc>
          <w:tcPr>
            <w:tcW w:w="3903" w:type="dxa"/>
          </w:tcPr>
          <w:p w:rsidR="00EB6210" w:rsidRPr="00192ADB" w:rsidRDefault="00EB6210" w:rsidP="00083A87">
            <w:pPr>
              <w:pStyle w:val="DefaultParagraph"/>
              <w:spacing w:line="400" w:lineRule="exact"/>
              <w:ind w:leftChars="200" w:left="420" w:firstLineChars="1" w:firstLine="2"/>
              <w:rPr>
                <w:rFonts w:hAnsi="Times New Roman"/>
              </w:rPr>
            </w:pPr>
            <w:r w:rsidRPr="00192ADB">
              <w:t>⑤</w:t>
            </w:r>
            <w:r w:rsidRPr="00192ADB">
              <w:rPr>
                <w:rFonts w:hAnsi="Times New Roman"/>
              </w:rPr>
              <w:t>力是维持物体运动状态的原因</w:t>
            </w:r>
          </w:p>
        </w:tc>
        <w:tc>
          <w:tcPr>
            <w:tcW w:w="4034" w:type="dxa"/>
          </w:tcPr>
          <w:p w:rsidR="00EB6210" w:rsidRPr="00192ADB" w:rsidRDefault="00EB6210" w:rsidP="00083A87">
            <w:pPr>
              <w:pStyle w:val="DefaultParagraph"/>
              <w:spacing w:line="400" w:lineRule="exact"/>
              <w:ind w:leftChars="200" w:left="420" w:firstLineChars="1" w:firstLine="2"/>
              <w:rPr>
                <w:rFonts w:hAnsi="Times New Roman"/>
              </w:rPr>
            </w:pPr>
            <w:r w:rsidRPr="00192ADB">
              <w:t>⑥</w:t>
            </w:r>
            <w:r w:rsidRPr="00192ADB">
              <w:rPr>
                <w:rFonts w:hAnsi="Times New Roman"/>
              </w:rPr>
              <w:t>力是改变物体运动状态的原因</w:t>
            </w:r>
          </w:p>
        </w:tc>
      </w:tr>
    </w:tbl>
    <w:p w:rsidR="00EB6210" w:rsidRPr="00192ADB" w:rsidRDefault="00EB6210" w:rsidP="00EB6210">
      <w:pPr>
        <w:pStyle w:val="DefaultParagraph"/>
        <w:spacing w:line="400" w:lineRule="exact"/>
        <w:ind w:leftChars="404" w:left="848" w:firstLine="1"/>
        <w:rPr>
          <w:rFonts w:hAnsi="Times New Roman"/>
        </w:rPr>
      </w:pPr>
      <w:r w:rsidRPr="00192ADB">
        <w:rPr>
          <w:rFonts w:hAnsi="Times New Roman"/>
        </w:rPr>
        <w:t>A</w:t>
      </w:r>
      <w:r w:rsidRPr="00192ADB">
        <w:rPr>
          <w:rFonts w:hAnsi="Times New Roman"/>
        </w:rPr>
        <w:t>．</w:t>
      </w:r>
      <w:r w:rsidRPr="00192ADB">
        <w:t>①③⑤</w:t>
      </w:r>
      <w:r>
        <w:rPr>
          <w:rFonts w:hint="eastAsia"/>
        </w:rPr>
        <w:tab/>
      </w:r>
      <w:r w:rsidRPr="00192ADB">
        <w:rPr>
          <w:rFonts w:hAnsi="Times New Roman"/>
        </w:rPr>
        <w:tab/>
      </w:r>
      <w:r w:rsidR="00657F82">
        <w:rPr>
          <w:rFonts w:hAnsi="Times New Roman" w:hint="eastAsia"/>
        </w:rPr>
        <w:tab/>
      </w:r>
      <w:r w:rsidRPr="00192ADB">
        <w:rPr>
          <w:rFonts w:hAnsi="Times New Roman"/>
        </w:rPr>
        <w:t>B</w:t>
      </w:r>
      <w:r w:rsidRPr="00192ADB">
        <w:rPr>
          <w:rFonts w:hAnsi="Times New Roman"/>
        </w:rPr>
        <w:t>．</w:t>
      </w:r>
      <w:r w:rsidRPr="00192ADB">
        <w:t>②③⑥</w:t>
      </w:r>
      <w:r w:rsidRPr="00192ADB">
        <w:rPr>
          <w:rFonts w:hAnsi="Times New Roman"/>
        </w:rPr>
        <w:tab/>
      </w:r>
      <w:r>
        <w:rPr>
          <w:rFonts w:hAnsi="Times New Roman" w:hint="eastAsia"/>
        </w:rPr>
        <w:tab/>
      </w:r>
      <w:r w:rsidR="00657F82">
        <w:rPr>
          <w:rFonts w:hAnsi="Times New Roman" w:hint="eastAsia"/>
        </w:rPr>
        <w:tab/>
      </w:r>
      <w:r w:rsidRPr="00192ADB">
        <w:rPr>
          <w:rFonts w:hAnsi="Times New Roman"/>
        </w:rPr>
        <w:t>C</w:t>
      </w:r>
      <w:r w:rsidRPr="00192ADB">
        <w:rPr>
          <w:rFonts w:hAnsi="Times New Roman"/>
        </w:rPr>
        <w:t>．</w:t>
      </w:r>
      <w:r w:rsidRPr="00192ADB">
        <w:t>②④⑤</w:t>
      </w:r>
      <w:r w:rsidRPr="00192ADB">
        <w:rPr>
          <w:rFonts w:hAnsi="Times New Roman"/>
        </w:rPr>
        <w:tab/>
      </w:r>
      <w:r w:rsidR="00657F82">
        <w:rPr>
          <w:rFonts w:hAnsi="Times New Roman" w:hint="eastAsia"/>
        </w:rPr>
        <w:tab/>
      </w:r>
      <w:r>
        <w:rPr>
          <w:rFonts w:hAnsi="Times New Roman" w:hint="eastAsia"/>
        </w:rPr>
        <w:tab/>
      </w:r>
      <w:r w:rsidRPr="00192ADB">
        <w:rPr>
          <w:rFonts w:hAnsi="Times New Roman"/>
        </w:rPr>
        <w:t>D</w:t>
      </w:r>
      <w:r w:rsidRPr="00192ADB">
        <w:rPr>
          <w:rFonts w:hAnsi="Times New Roman"/>
        </w:rPr>
        <w:t>．</w:t>
      </w:r>
      <w:r w:rsidRPr="00192ADB">
        <w:t>②④⑥</w:t>
      </w:r>
    </w:p>
    <w:p w:rsidR="00EB6210" w:rsidRPr="00B868B3" w:rsidRDefault="00EB6210" w:rsidP="00EB6210">
      <w:pPr>
        <w:spacing w:line="400" w:lineRule="exact"/>
        <w:ind w:leftChars="200" w:left="420" w:firstLineChars="1" w:firstLine="2"/>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EB6210" w:rsidRPr="00B868B3" w:rsidRDefault="00EB6210" w:rsidP="00EB6210">
      <w:pPr>
        <w:spacing w:line="400" w:lineRule="exact"/>
        <w:ind w:leftChars="200" w:left="420" w:firstLineChars="1" w:firstLine="2"/>
        <w:jc w:val="left"/>
        <w:rPr>
          <w:rFonts w:ascii="Times New Roman" w:hAnsi="Times New Roman" w:cs="Times New Roman"/>
          <w:szCs w:val="24"/>
        </w:rPr>
      </w:pPr>
      <w:r w:rsidRPr="00A147D4">
        <w:rPr>
          <w:rFonts w:ascii="Times New Roman" w:hAnsi="Times New Roman" w:cs="Times New Roman"/>
          <w:color w:val="FF0000"/>
          <w:szCs w:val="24"/>
        </w:rPr>
        <w:t>【答案】</w:t>
      </w:r>
      <w:r w:rsidRPr="00A147D4">
        <w:rPr>
          <w:rFonts w:ascii="Times New Roman" w:hAnsi="Times New Roman" w:cs="Times New Roman" w:hint="eastAsia"/>
          <w:color w:val="FF0000"/>
          <w:szCs w:val="24"/>
        </w:rPr>
        <w:t>B</w:t>
      </w:r>
    </w:p>
    <w:p w:rsidR="00B42F34" w:rsidRPr="00A147D4" w:rsidRDefault="00B42F34" w:rsidP="00EB6210">
      <w:pPr>
        <w:pStyle w:val="DefaultParagraph"/>
        <w:spacing w:line="400" w:lineRule="exact"/>
        <w:ind w:leftChars="200" w:left="420" w:firstLineChars="1" w:firstLine="2"/>
        <w:rPr>
          <w:rFonts w:hAnsi="Times New Roman"/>
          <w:color w:val="FF0000"/>
          <w:szCs w:val="24"/>
        </w:rPr>
      </w:pPr>
    </w:p>
    <w:p w:rsidR="007E6906" w:rsidRPr="00B868B3" w:rsidRDefault="007E6906" w:rsidP="00B868B3">
      <w:pPr>
        <w:spacing w:line="400" w:lineRule="exact"/>
        <w:ind w:leftChars="200" w:left="425" w:hangingChars="2" w:hanging="5"/>
        <w:rPr>
          <w:rFonts w:ascii="Times New Roman" w:eastAsia="黑体" w:hAnsi="Times New Roman" w:cs="Times New Roman"/>
          <w:sz w:val="24"/>
          <w:szCs w:val="24"/>
        </w:rPr>
      </w:pPr>
      <w:r w:rsidRPr="00B868B3">
        <w:rPr>
          <w:rFonts w:ascii="Times New Roman" w:eastAsia="黑体" w:hAnsi="Times New Roman" w:cs="Times New Roman" w:hint="eastAsia"/>
          <w:sz w:val="24"/>
          <w:szCs w:val="24"/>
        </w:rPr>
        <w:t>二</w:t>
      </w:r>
      <w:r w:rsidRPr="00B868B3">
        <w:rPr>
          <w:rFonts w:ascii="Times New Roman" w:eastAsia="黑体" w:hAnsi="Times New Roman" w:cs="Times New Roman"/>
          <w:sz w:val="24"/>
          <w:szCs w:val="24"/>
        </w:rPr>
        <w:t>、</w:t>
      </w:r>
      <w:r w:rsidR="00AF5713">
        <w:rPr>
          <w:rFonts w:ascii="Times New Roman" w:eastAsia="黑体" w:hAnsi="Times New Roman" w:cs="Times New Roman" w:hint="eastAsia"/>
          <w:sz w:val="24"/>
          <w:szCs w:val="24"/>
        </w:rPr>
        <w:t>力的三要素</w:t>
      </w:r>
    </w:p>
    <w:p w:rsidR="000D3194" w:rsidRPr="00B868B3" w:rsidRDefault="00493461" w:rsidP="00B868B3">
      <w:pPr>
        <w:spacing w:line="400" w:lineRule="exact"/>
        <w:ind w:leftChars="200" w:left="424" w:hangingChars="2" w:hanging="4"/>
        <w:rPr>
          <w:rFonts w:ascii="Times New Roman" w:hAnsi="Times New Roman" w:cs="Times New Roman"/>
          <w:b/>
          <w:spacing w:val="-6"/>
          <w:szCs w:val="21"/>
        </w:rPr>
      </w:pPr>
      <w:r w:rsidRPr="00B868B3">
        <w:rPr>
          <w:rFonts w:ascii="Times New Roman" w:hAnsi="Times New Roman" w:cs="Times New Roman"/>
          <w:b/>
          <w:spacing w:val="-6"/>
          <w:szCs w:val="21"/>
        </w:rPr>
        <w:t>知识点</w:t>
      </w:r>
      <w:proofErr w:type="gramStart"/>
      <w:r w:rsidRPr="00B868B3">
        <w:rPr>
          <w:rFonts w:ascii="Times New Roman" w:hAnsi="Times New Roman" w:cs="Times New Roman"/>
          <w:b/>
          <w:spacing w:val="-6"/>
          <w:szCs w:val="21"/>
        </w:rPr>
        <w:t>一</w:t>
      </w:r>
      <w:proofErr w:type="gramEnd"/>
      <w:r w:rsidRPr="00B868B3">
        <w:rPr>
          <w:rFonts w:ascii="Times New Roman" w:hAnsi="Times New Roman" w:cs="Times New Roman"/>
          <w:b/>
          <w:spacing w:val="-6"/>
          <w:szCs w:val="21"/>
        </w:rPr>
        <w:t>：</w:t>
      </w:r>
      <w:r w:rsidR="00AF5713">
        <w:rPr>
          <w:rFonts w:ascii="Times New Roman" w:hAnsi="Times New Roman" w:cs="Times New Roman" w:hint="eastAsia"/>
          <w:b/>
          <w:spacing w:val="-6"/>
          <w:szCs w:val="21"/>
        </w:rPr>
        <w:t>力的三要素</w:t>
      </w:r>
    </w:p>
    <w:p w:rsidR="00DF570A" w:rsidRPr="001D3731" w:rsidRDefault="00DF570A" w:rsidP="00704311">
      <w:pPr>
        <w:pStyle w:val="DefaultParagraph"/>
        <w:spacing w:line="400" w:lineRule="exact"/>
        <w:ind w:leftChars="202" w:left="424"/>
        <w:rPr>
          <w:rFonts w:hAnsi="Times New Roman"/>
        </w:rPr>
      </w:pPr>
      <w:r w:rsidRPr="00B868B3">
        <w:rPr>
          <w:rFonts w:hAnsi="Times New Roman"/>
          <w:szCs w:val="24"/>
        </w:rPr>
        <w:t>【例</w:t>
      </w:r>
      <w:r w:rsidRPr="00B868B3">
        <w:rPr>
          <w:rFonts w:hAnsi="Times New Roman" w:hint="eastAsia"/>
          <w:szCs w:val="24"/>
        </w:rPr>
        <w:t>1</w:t>
      </w:r>
      <w:r w:rsidRPr="00B868B3">
        <w:rPr>
          <w:rFonts w:hAnsi="Times New Roman"/>
          <w:szCs w:val="24"/>
        </w:rPr>
        <w:t>】</w:t>
      </w:r>
      <w:r w:rsidRPr="001D3731">
        <w:rPr>
          <w:rFonts w:hAnsi="Times New Roman"/>
        </w:rPr>
        <w:t>用水平力推矿泉水瓶的下部，</w:t>
      </w:r>
      <w:proofErr w:type="gramStart"/>
      <w:r w:rsidRPr="001D3731">
        <w:rPr>
          <w:rFonts w:hAnsi="Times New Roman"/>
        </w:rPr>
        <w:t>矿泉水瓶沿桌面</w:t>
      </w:r>
      <w:proofErr w:type="gramEnd"/>
      <w:r w:rsidRPr="001D3731">
        <w:rPr>
          <w:rFonts w:hAnsi="Times New Roman"/>
        </w:rPr>
        <w:t>滑动，改用同样大小的水平力推矿泉水瓶的上部，矿泉水瓶被推倒，这说明力的作用效果与</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DF570A" w:rsidRPr="001D3731" w:rsidRDefault="00DF570A" w:rsidP="00704311">
      <w:pPr>
        <w:pStyle w:val="DefaultParagraph"/>
        <w:spacing w:line="400" w:lineRule="exact"/>
        <w:ind w:leftChars="202" w:left="424" w:firstLineChars="203" w:firstLine="426"/>
        <w:rPr>
          <w:rFonts w:hAnsi="Times New Roman"/>
        </w:rPr>
      </w:pPr>
      <w:r w:rsidRPr="001D3731">
        <w:rPr>
          <w:rFonts w:hAnsi="Times New Roman"/>
        </w:rPr>
        <w:t>A</w:t>
      </w:r>
      <w:r w:rsidRPr="001D3731">
        <w:rPr>
          <w:rFonts w:hAnsi="Times New Roman"/>
        </w:rPr>
        <w:t>．力的大小有关</w:t>
      </w:r>
      <w:r w:rsidRPr="001D3731">
        <w:rPr>
          <w:rFonts w:hAnsi="Times New Roman"/>
        </w:rPr>
        <w:tab/>
      </w:r>
      <w:r w:rsidR="00704311">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Pr="001D3731">
        <w:rPr>
          <w:rFonts w:hAnsi="Times New Roman"/>
        </w:rPr>
        <w:t>B</w:t>
      </w:r>
      <w:r w:rsidRPr="001D3731">
        <w:rPr>
          <w:rFonts w:hAnsi="Times New Roman"/>
        </w:rPr>
        <w:t>．力的作用点有关</w:t>
      </w:r>
    </w:p>
    <w:p w:rsidR="00DF570A" w:rsidRPr="001D3731" w:rsidRDefault="00DF570A" w:rsidP="00704311">
      <w:pPr>
        <w:pStyle w:val="DefaultParagraph"/>
        <w:spacing w:line="400" w:lineRule="exact"/>
        <w:ind w:leftChars="202" w:left="424" w:firstLineChars="203" w:firstLine="426"/>
        <w:rPr>
          <w:rFonts w:hAnsi="Times New Roman"/>
        </w:rPr>
      </w:pPr>
      <w:r w:rsidRPr="001D3731">
        <w:rPr>
          <w:rFonts w:hAnsi="Times New Roman"/>
        </w:rPr>
        <w:t>C</w:t>
      </w:r>
      <w:r w:rsidRPr="001D3731">
        <w:rPr>
          <w:rFonts w:hAnsi="Times New Roman"/>
        </w:rPr>
        <w:t>．力的方向有关</w:t>
      </w:r>
      <w:r w:rsidRPr="001D3731">
        <w:rPr>
          <w:rFonts w:hAnsi="Times New Roman"/>
        </w:rPr>
        <w:tab/>
      </w:r>
      <w:r w:rsidR="00704311">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Pr="001D3731">
        <w:rPr>
          <w:rFonts w:hAnsi="Times New Roman"/>
        </w:rPr>
        <w:t>D</w:t>
      </w:r>
      <w:r w:rsidRPr="001D3731">
        <w:rPr>
          <w:rFonts w:hAnsi="Times New Roman"/>
        </w:rPr>
        <w:t>．受力物体的种类有关</w:t>
      </w:r>
    </w:p>
    <w:p w:rsidR="00DF570A" w:rsidRPr="00B868B3" w:rsidRDefault="00DF570A" w:rsidP="00704311">
      <w:pPr>
        <w:pStyle w:val="DefaultParagraph"/>
        <w:spacing w:line="400" w:lineRule="exact"/>
        <w:ind w:leftChars="202" w:left="424"/>
        <w:rPr>
          <w:rFonts w:hAnsi="Times New Roman"/>
          <w:szCs w:val="24"/>
        </w:rPr>
      </w:pPr>
      <w:r w:rsidRPr="00A147D4">
        <w:rPr>
          <w:rFonts w:hAnsi="Times New Roman"/>
          <w:color w:val="FF0000"/>
          <w:szCs w:val="24"/>
        </w:rPr>
        <w:t>【难度】</w:t>
      </w:r>
      <w:r w:rsidRPr="00A147D4">
        <w:rPr>
          <w:rFonts w:ascii="宋体" w:hAnsi="宋体" w:cs="宋体" w:hint="eastAsia"/>
          <w:color w:val="FF0000"/>
          <w:szCs w:val="24"/>
        </w:rPr>
        <w:t>★</w:t>
      </w:r>
    </w:p>
    <w:p w:rsidR="00DF570A" w:rsidRPr="00B868B3" w:rsidRDefault="00DF570A" w:rsidP="00704311">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lastRenderedPageBreak/>
        <w:t>【答案】</w:t>
      </w:r>
      <w:r w:rsidRPr="00A147D4">
        <w:rPr>
          <w:rFonts w:ascii="Times New Roman" w:hAnsi="Times New Roman" w:cs="Times New Roman" w:hint="eastAsia"/>
          <w:color w:val="FF0000"/>
          <w:szCs w:val="24"/>
        </w:rPr>
        <w:t>B</w:t>
      </w:r>
    </w:p>
    <w:p w:rsidR="00DF570A" w:rsidRPr="00B868B3" w:rsidRDefault="00DF570A" w:rsidP="00704311">
      <w:pPr>
        <w:spacing w:line="400" w:lineRule="exact"/>
        <w:ind w:leftChars="202" w:left="424"/>
        <w:jc w:val="left"/>
        <w:rPr>
          <w:rFonts w:ascii="Times New Roman" w:hAnsi="Times New Roman" w:cs="Times New Roman"/>
          <w:szCs w:val="24"/>
        </w:rPr>
      </w:pPr>
    </w:p>
    <w:p w:rsidR="00DF570A" w:rsidRPr="001D3731" w:rsidRDefault="00704311" w:rsidP="00704311">
      <w:pPr>
        <w:pStyle w:val="DefaultParagraph"/>
        <w:spacing w:line="400" w:lineRule="exact"/>
        <w:ind w:leftChars="202" w:left="424"/>
        <w:rPr>
          <w:rFonts w:hAnsi="Times New Roman"/>
        </w:rPr>
      </w:pPr>
      <w:r>
        <w:rPr>
          <w:rFonts w:hAnsi="Times New Roman"/>
          <w:noProof/>
          <w:szCs w:val="24"/>
        </w:rPr>
        <w:drawing>
          <wp:anchor distT="0" distB="0" distL="0" distR="0" simplePos="0" relativeHeight="251833344" behindDoc="0" locked="0" layoutInCell="1" allowOverlap="1" wp14:anchorId="3F78F4BA" wp14:editId="1E514FB3">
            <wp:simplePos x="0" y="0"/>
            <wp:positionH relativeFrom="column">
              <wp:posOffset>4673600</wp:posOffset>
            </wp:positionH>
            <wp:positionV relativeFrom="paragraph">
              <wp:posOffset>50165</wp:posOffset>
            </wp:positionV>
            <wp:extent cx="1070610" cy="807720"/>
            <wp:effectExtent l="19050" t="0" r="0" b="0"/>
            <wp:wrapSquare wrapText="bothSides"/>
            <wp:docPr id="1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8" cstate="print"/>
                    <a:srcRect/>
                    <a:stretch>
                      <a:fillRect/>
                    </a:stretch>
                  </pic:blipFill>
                  <pic:spPr bwMode="auto">
                    <a:xfrm>
                      <a:off x="0" y="0"/>
                      <a:ext cx="1070610" cy="807720"/>
                    </a:xfrm>
                    <a:prstGeom prst="rect">
                      <a:avLst/>
                    </a:prstGeom>
                    <a:noFill/>
                    <a:ln w="9525">
                      <a:noFill/>
                      <a:miter lim="800000"/>
                      <a:headEnd/>
                      <a:tailEnd/>
                    </a:ln>
                  </pic:spPr>
                </pic:pic>
              </a:graphicData>
            </a:graphic>
          </wp:anchor>
        </w:drawing>
      </w:r>
      <w:r w:rsidR="00DF570A" w:rsidRPr="00B868B3">
        <w:rPr>
          <w:rFonts w:hAnsi="Times New Roman"/>
          <w:szCs w:val="24"/>
        </w:rPr>
        <w:t>【例</w:t>
      </w:r>
      <w:r w:rsidR="00DF570A" w:rsidRPr="00B868B3">
        <w:rPr>
          <w:rFonts w:hAnsi="Times New Roman" w:hint="eastAsia"/>
          <w:szCs w:val="24"/>
        </w:rPr>
        <w:t>2</w:t>
      </w:r>
      <w:r w:rsidR="00DF570A" w:rsidRPr="00B868B3">
        <w:rPr>
          <w:rFonts w:hAnsi="Times New Roman"/>
          <w:szCs w:val="24"/>
        </w:rPr>
        <w:t>】</w:t>
      </w:r>
      <w:r w:rsidR="00DF570A" w:rsidRPr="001D3731">
        <w:rPr>
          <w:rFonts w:hAnsi="Times New Roman"/>
        </w:rPr>
        <w:t>仔细观察图，说明力的作用效果不仅跟力的</w:t>
      </w:r>
      <w:r w:rsidR="00DF570A">
        <w:rPr>
          <w:rFonts w:ascii="宋体" w:hAnsi="宋体" w:cs="宋体" w:hint="eastAsia"/>
          <w:szCs w:val="21"/>
        </w:rPr>
        <w:t>_________、_________</w:t>
      </w:r>
      <w:r w:rsidR="00DF570A" w:rsidRPr="001D3731">
        <w:rPr>
          <w:rFonts w:hAnsi="Times New Roman"/>
        </w:rPr>
        <w:t>有关，还跟力的</w:t>
      </w:r>
      <w:r w:rsidR="00DF570A">
        <w:rPr>
          <w:rFonts w:ascii="宋体" w:hAnsi="宋体" w:cs="宋体" w:hint="eastAsia"/>
          <w:szCs w:val="21"/>
        </w:rPr>
        <w:t>______________</w:t>
      </w:r>
      <w:r w:rsidR="00DF570A" w:rsidRPr="001D3731">
        <w:rPr>
          <w:rFonts w:hAnsi="Times New Roman"/>
        </w:rPr>
        <w:t>有关</w:t>
      </w:r>
      <w:r w:rsidR="00DF570A">
        <w:rPr>
          <w:rFonts w:hAnsi="Times New Roman" w:hint="eastAsia"/>
        </w:rPr>
        <w:t>。</w:t>
      </w:r>
    </w:p>
    <w:p w:rsidR="00DF570A" w:rsidRPr="00B868B3" w:rsidRDefault="00DF570A" w:rsidP="00704311">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DF570A" w:rsidRPr="00A147D4" w:rsidRDefault="00DF570A" w:rsidP="00704311">
      <w:pPr>
        <w:spacing w:line="400" w:lineRule="exact"/>
        <w:ind w:leftChars="202" w:left="424"/>
        <w:jc w:val="left"/>
        <w:rPr>
          <w:rFonts w:ascii="Times New Roman" w:hAnsi="Times New Roman" w:cs="Times New Roman"/>
          <w:color w:val="FF0000"/>
          <w:szCs w:val="24"/>
        </w:rPr>
      </w:pPr>
      <w:r w:rsidRPr="00A147D4">
        <w:rPr>
          <w:rFonts w:ascii="Times New Roman" w:hAnsi="Times New Roman" w:cs="Times New Roman"/>
          <w:color w:val="FF0000"/>
          <w:szCs w:val="24"/>
        </w:rPr>
        <w:t>【答案】</w:t>
      </w:r>
      <w:r w:rsidRPr="00A147D4">
        <w:rPr>
          <w:rFonts w:ascii="Times New Roman" w:eastAsia="宋体" w:hAnsi="Times New Roman" w:cs="Times New Roman"/>
          <w:color w:val="FF0000"/>
        </w:rPr>
        <w:t>大小；方向；作用点</w:t>
      </w:r>
    </w:p>
    <w:p w:rsidR="00DF570A" w:rsidRPr="00B868B3" w:rsidRDefault="00DF570A" w:rsidP="00704311">
      <w:pPr>
        <w:spacing w:line="400" w:lineRule="exact"/>
        <w:ind w:leftChars="202" w:left="424"/>
        <w:jc w:val="left"/>
        <w:rPr>
          <w:rFonts w:ascii="Times New Roman" w:hAnsi="Times New Roman" w:cs="Times New Roman"/>
          <w:szCs w:val="24"/>
        </w:rPr>
      </w:pPr>
    </w:p>
    <w:p w:rsidR="001C4425" w:rsidRPr="00B868B3" w:rsidRDefault="001C4425" w:rsidP="00DD32BC">
      <w:pPr>
        <w:pStyle w:val="DefaultParagraph"/>
        <w:spacing w:line="400" w:lineRule="exact"/>
        <w:ind w:leftChars="200" w:left="420"/>
        <w:rPr>
          <w:rFonts w:hAnsi="Times New Roman"/>
        </w:rPr>
      </w:pPr>
      <w:r w:rsidRPr="00B868B3">
        <w:rPr>
          <w:rFonts w:hAnsi="Times New Roman"/>
          <w:szCs w:val="24"/>
        </w:rPr>
        <w:t>【例</w:t>
      </w:r>
      <w:r w:rsidR="009329A7" w:rsidRPr="00B868B3">
        <w:rPr>
          <w:rFonts w:hAnsi="Times New Roman" w:hint="eastAsia"/>
          <w:szCs w:val="24"/>
        </w:rPr>
        <w:t>3</w:t>
      </w:r>
      <w:r w:rsidRPr="00B868B3">
        <w:rPr>
          <w:rFonts w:hAnsi="Times New Roman"/>
          <w:szCs w:val="24"/>
        </w:rPr>
        <w:t>】</w:t>
      </w:r>
      <w:r w:rsidR="00DF570A" w:rsidRPr="001D3731">
        <w:rPr>
          <w:rFonts w:hAnsi="Times New Roman"/>
        </w:rPr>
        <w:t>小孩力气小，一根弹簧也拉不开，运动员力气大，很容易拉开三根弹簧，这说明力的</w:t>
      </w:r>
      <w:r w:rsidR="00B42F34">
        <w:rPr>
          <w:rFonts w:ascii="宋体" w:hAnsi="宋体" w:cs="宋体" w:hint="eastAsia"/>
          <w:szCs w:val="21"/>
        </w:rPr>
        <w:t>______</w:t>
      </w:r>
      <w:r w:rsidR="00DF570A" w:rsidRPr="001D3731">
        <w:rPr>
          <w:rFonts w:hAnsi="Times New Roman"/>
        </w:rPr>
        <w:t>影响它的作用效果；马向东拉车，车就向东前进，马向南拉车，车就向南前进，可见力</w:t>
      </w:r>
      <w:r w:rsidR="00B42F34">
        <w:rPr>
          <w:rFonts w:ascii="宋体" w:hAnsi="宋体" w:cs="宋体" w:hint="eastAsia"/>
          <w:szCs w:val="21"/>
        </w:rPr>
        <w:t>______</w:t>
      </w:r>
      <w:r w:rsidR="00DF570A" w:rsidRPr="001D3731">
        <w:rPr>
          <w:rFonts w:hAnsi="Times New Roman"/>
        </w:rPr>
        <w:t>影响它的作用效果；推门的时候，推力作用而离门轴较远的点，比作用在离门轴较近点易于把门推开，这说明力的</w:t>
      </w:r>
      <w:r w:rsidR="00B42F34">
        <w:rPr>
          <w:rFonts w:ascii="宋体" w:hAnsi="宋体" w:cs="宋体" w:hint="eastAsia"/>
          <w:szCs w:val="21"/>
        </w:rPr>
        <w:t>______</w:t>
      </w:r>
      <w:r w:rsidR="00DF570A" w:rsidRPr="001D3731">
        <w:rPr>
          <w:rFonts w:hAnsi="Times New Roman"/>
        </w:rPr>
        <w:t>也影响它的作用效果；我们把以上三个因素：力的</w:t>
      </w:r>
      <w:r w:rsidR="00B42F34">
        <w:rPr>
          <w:rFonts w:ascii="宋体" w:hAnsi="宋体" w:cs="宋体" w:hint="eastAsia"/>
          <w:szCs w:val="21"/>
        </w:rPr>
        <w:t>______</w:t>
      </w:r>
      <w:r w:rsidR="00DF570A" w:rsidRPr="001D3731">
        <w:rPr>
          <w:rFonts w:hAnsi="Times New Roman"/>
        </w:rPr>
        <w:t>、</w:t>
      </w:r>
      <w:r w:rsidR="00B42F34">
        <w:rPr>
          <w:rFonts w:ascii="宋体" w:hAnsi="宋体" w:cs="宋体" w:hint="eastAsia"/>
          <w:szCs w:val="21"/>
        </w:rPr>
        <w:t>______</w:t>
      </w:r>
      <w:r w:rsidR="00DF570A" w:rsidRPr="001D3731">
        <w:rPr>
          <w:rFonts w:hAnsi="Times New Roman"/>
        </w:rPr>
        <w:t>、</w:t>
      </w:r>
      <w:r w:rsidR="00B42F34">
        <w:rPr>
          <w:rFonts w:ascii="宋体" w:hAnsi="宋体" w:cs="宋体" w:hint="eastAsia"/>
          <w:szCs w:val="21"/>
        </w:rPr>
        <w:t>______</w:t>
      </w:r>
      <w:r w:rsidR="00DF570A" w:rsidRPr="001D3731">
        <w:rPr>
          <w:rFonts w:hAnsi="Times New Roman"/>
        </w:rPr>
        <w:t>称之为力的</w:t>
      </w:r>
      <w:r w:rsidR="00B42F34">
        <w:rPr>
          <w:rFonts w:ascii="宋体" w:hAnsi="宋体" w:cs="宋体" w:hint="eastAsia"/>
          <w:szCs w:val="21"/>
        </w:rPr>
        <w:t>____________。</w:t>
      </w:r>
    </w:p>
    <w:p w:rsidR="001C4425" w:rsidRPr="00B868B3" w:rsidRDefault="001C4425" w:rsidP="00B868B3">
      <w:pPr>
        <w:spacing w:line="400" w:lineRule="exact"/>
        <w:ind w:leftChars="200" w:left="420"/>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1C4425" w:rsidRPr="00A147D4" w:rsidRDefault="001C4425" w:rsidP="00B868B3">
      <w:pPr>
        <w:spacing w:line="400" w:lineRule="exact"/>
        <w:ind w:leftChars="200" w:left="420"/>
        <w:jc w:val="left"/>
        <w:rPr>
          <w:rFonts w:ascii="Times New Roman" w:hAnsi="Times New Roman" w:cs="Times New Roman"/>
          <w:color w:val="FF0000"/>
          <w:szCs w:val="24"/>
        </w:rPr>
      </w:pPr>
      <w:r w:rsidRPr="00A147D4">
        <w:rPr>
          <w:rFonts w:ascii="Times New Roman" w:hAnsi="Times New Roman" w:cs="Times New Roman"/>
          <w:color w:val="FF0000"/>
          <w:szCs w:val="24"/>
        </w:rPr>
        <w:t>【答案】</w:t>
      </w:r>
      <w:r w:rsidR="00DF570A" w:rsidRPr="00A147D4">
        <w:rPr>
          <w:rFonts w:ascii="Times New Roman" w:eastAsia="宋体" w:hAnsi="Times New Roman" w:cs="Times New Roman"/>
          <w:color w:val="FF0000"/>
        </w:rPr>
        <w:t>大小；方向；作用点；大小；方向；作用点；三要素</w:t>
      </w:r>
    </w:p>
    <w:p w:rsidR="003262D7" w:rsidRPr="00B868B3" w:rsidRDefault="003262D7" w:rsidP="00B868B3">
      <w:pPr>
        <w:spacing w:line="400" w:lineRule="exact"/>
        <w:ind w:leftChars="200" w:left="424" w:hangingChars="2" w:hanging="4"/>
        <w:rPr>
          <w:rFonts w:ascii="Times New Roman" w:hAnsi="Times New Roman" w:cs="Times New Roman"/>
          <w:spacing w:val="-6"/>
          <w:szCs w:val="21"/>
        </w:rPr>
      </w:pPr>
    </w:p>
    <w:p w:rsidR="001C4425" w:rsidRPr="00B868B3" w:rsidRDefault="001C4425" w:rsidP="00DD32BC">
      <w:pPr>
        <w:pStyle w:val="DefaultParagraph"/>
        <w:spacing w:line="400" w:lineRule="exact"/>
        <w:ind w:leftChars="200" w:left="420"/>
        <w:rPr>
          <w:rFonts w:hAnsi="Times New Roman"/>
        </w:rPr>
      </w:pPr>
      <w:r w:rsidRPr="00B868B3">
        <w:rPr>
          <w:rFonts w:hAnsi="Times New Roman"/>
          <w:szCs w:val="24"/>
        </w:rPr>
        <w:t>【例</w:t>
      </w:r>
      <w:r w:rsidRPr="00B868B3">
        <w:rPr>
          <w:rFonts w:hAnsi="Times New Roman" w:hint="eastAsia"/>
          <w:szCs w:val="24"/>
        </w:rPr>
        <w:t>4</w:t>
      </w:r>
      <w:r w:rsidRPr="00B868B3">
        <w:rPr>
          <w:rFonts w:hAnsi="Times New Roman"/>
          <w:szCs w:val="24"/>
        </w:rPr>
        <w:t>】</w:t>
      </w:r>
      <w:r w:rsidR="00A054C6" w:rsidRPr="00192ADB">
        <w:rPr>
          <w:rFonts w:hAnsi="Times New Roman"/>
        </w:rPr>
        <w:t>力是</w:t>
      </w:r>
      <w:r w:rsidR="00A054C6" w:rsidRPr="00A054C6">
        <w:rPr>
          <w:rFonts w:hAnsi="Times New Roman" w:hint="eastAsia"/>
        </w:rPr>
        <w:t>______________</w:t>
      </w:r>
      <w:r w:rsidR="00A054C6" w:rsidRPr="00192ADB">
        <w:rPr>
          <w:rFonts w:hAnsi="Times New Roman"/>
        </w:rPr>
        <w:t>的作用</w:t>
      </w:r>
      <w:r w:rsidR="00A054C6">
        <w:rPr>
          <w:rFonts w:hAnsi="Times New Roman" w:hint="eastAsia"/>
        </w:rPr>
        <w:t>。</w:t>
      </w:r>
      <w:r w:rsidR="00A054C6" w:rsidRPr="00192ADB">
        <w:rPr>
          <w:rFonts w:hAnsi="Times New Roman"/>
        </w:rPr>
        <w:t>乒乓球的上旋和下旋、足球中的香蕉</w:t>
      </w:r>
      <w:proofErr w:type="gramStart"/>
      <w:r w:rsidR="00A054C6" w:rsidRPr="00192ADB">
        <w:rPr>
          <w:rFonts w:hAnsi="Times New Roman"/>
        </w:rPr>
        <w:t>球表明力</w:t>
      </w:r>
      <w:proofErr w:type="gramEnd"/>
      <w:r w:rsidR="00A054C6" w:rsidRPr="00192ADB">
        <w:rPr>
          <w:rFonts w:hAnsi="Times New Roman"/>
        </w:rPr>
        <w:t>的作用效果与力的方向及</w:t>
      </w:r>
      <w:r w:rsidR="00A054C6" w:rsidRPr="00A054C6">
        <w:rPr>
          <w:rFonts w:hAnsi="Times New Roman" w:hint="eastAsia"/>
        </w:rPr>
        <w:t>______________</w:t>
      </w:r>
      <w:r w:rsidR="00A054C6" w:rsidRPr="00192ADB">
        <w:rPr>
          <w:rFonts w:hAnsi="Times New Roman"/>
        </w:rPr>
        <w:t>有关</w:t>
      </w:r>
      <w:r w:rsidR="002A191A">
        <w:rPr>
          <w:rFonts w:hAnsi="Times New Roman" w:hint="eastAsia"/>
        </w:rPr>
        <w:t>。</w:t>
      </w:r>
    </w:p>
    <w:p w:rsidR="00285104" w:rsidRPr="00B868B3" w:rsidRDefault="00285104" w:rsidP="00B868B3">
      <w:pPr>
        <w:spacing w:line="400" w:lineRule="exact"/>
        <w:ind w:leftChars="200" w:left="420"/>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r w:rsidR="00A054C6" w:rsidRPr="00A147D4">
        <w:rPr>
          <w:rFonts w:ascii="宋体" w:eastAsia="宋体" w:hAnsi="宋体" w:cs="宋体" w:hint="eastAsia"/>
          <w:color w:val="FF0000"/>
          <w:szCs w:val="24"/>
        </w:rPr>
        <w:t>★</w:t>
      </w:r>
    </w:p>
    <w:p w:rsidR="00285104" w:rsidRPr="00A147D4" w:rsidRDefault="00285104" w:rsidP="00B868B3">
      <w:pPr>
        <w:spacing w:line="400" w:lineRule="exact"/>
        <w:ind w:leftChars="200" w:left="420"/>
        <w:jc w:val="left"/>
        <w:rPr>
          <w:rFonts w:ascii="Times New Roman" w:hAnsi="Times New Roman" w:cs="Times New Roman"/>
          <w:color w:val="FF0000"/>
          <w:szCs w:val="24"/>
        </w:rPr>
      </w:pPr>
      <w:r w:rsidRPr="00A147D4">
        <w:rPr>
          <w:rFonts w:ascii="Times New Roman" w:hAnsi="Times New Roman" w:cs="Times New Roman"/>
          <w:color w:val="FF0000"/>
          <w:szCs w:val="24"/>
        </w:rPr>
        <w:t>【答案】</w:t>
      </w:r>
      <w:r w:rsidR="00A054C6" w:rsidRPr="00A147D4">
        <w:rPr>
          <w:rFonts w:ascii="Times New Roman" w:hAnsi="Times New Roman"/>
          <w:color w:val="FF0000"/>
        </w:rPr>
        <w:t>物体对物体；作用点</w:t>
      </w:r>
    </w:p>
    <w:p w:rsidR="00285104" w:rsidRPr="00B868B3" w:rsidRDefault="00285104" w:rsidP="00B868B3">
      <w:pPr>
        <w:spacing w:line="400" w:lineRule="exact"/>
        <w:ind w:leftChars="200" w:left="420"/>
        <w:jc w:val="left"/>
        <w:rPr>
          <w:rFonts w:ascii="Times New Roman" w:hAnsi="Times New Roman" w:cs="Times New Roman"/>
          <w:szCs w:val="24"/>
        </w:rPr>
      </w:pPr>
    </w:p>
    <w:p w:rsidR="007E6906" w:rsidRPr="00B868B3" w:rsidRDefault="007E6906" w:rsidP="00B868B3">
      <w:pPr>
        <w:spacing w:line="400" w:lineRule="exact"/>
        <w:rPr>
          <w:rFonts w:ascii="Times New Roman" w:eastAsia="黑体" w:hAnsi="Times New Roman" w:cs="Times New Roman"/>
          <w:sz w:val="24"/>
          <w:szCs w:val="24"/>
        </w:rPr>
      </w:pPr>
      <w:r w:rsidRPr="00B868B3">
        <w:rPr>
          <w:rFonts w:ascii="Times New Roman" w:eastAsia="黑体" w:hAnsi="Times New Roman" w:cs="Times New Roman" w:hint="eastAsia"/>
          <w:sz w:val="24"/>
          <w:szCs w:val="24"/>
        </w:rPr>
        <w:t>三</w:t>
      </w:r>
      <w:r w:rsidRPr="00B868B3">
        <w:rPr>
          <w:rFonts w:ascii="Times New Roman" w:eastAsia="黑体" w:hAnsi="Times New Roman" w:cs="Times New Roman"/>
          <w:sz w:val="24"/>
          <w:szCs w:val="24"/>
        </w:rPr>
        <w:t>、</w:t>
      </w:r>
      <w:r w:rsidR="00AF5713">
        <w:rPr>
          <w:rFonts w:ascii="Times New Roman" w:eastAsia="黑体" w:hAnsi="Times New Roman" w:cs="Times New Roman" w:hint="eastAsia"/>
          <w:sz w:val="24"/>
          <w:szCs w:val="24"/>
        </w:rPr>
        <w:t>作图</w:t>
      </w:r>
    </w:p>
    <w:p w:rsidR="000D3194" w:rsidRPr="00B868B3" w:rsidRDefault="000D3194" w:rsidP="00B868B3">
      <w:pPr>
        <w:spacing w:line="400" w:lineRule="exact"/>
        <w:ind w:leftChars="200" w:left="420"/>
        <w:rPr>
          <w:rFonts w:ascii="Times New Roman" w:hAnsi="Times New Roman" w:cs="Times New Roman"/>
          <w:b/>
          <w:szCs w:val="24"/>
        </w:rPr>
      </w:pPr>
      <w:r w:rsidRPr="00B868B3">
        <w:rPr>
          <w:rFonts w:ascii="Times New Roman" w:hAnsi="Times New Roman" w:cs="Times New Roman"/>
          <w:b/>
          <w:szCs w:val="24"/>
        </w:rPr>
        <w:t>知识点</w:t>
      </w:r>
      <w:proofErr w:type="gramStart"/>
      <w:r w:rsidRPr="00B868B3">
        <w:rPr>
          <w:rFonts w:ascii="Times New Roman" w:hAnsi="Times New Roman" w:cs="Times New Roman"/>
          <w:b/>
          <w:szCs w:val="24"/>
        </w:rPr>
        <w:t>一</w:t>
      </w:r>
      <w:proofErr w:type="gramEnd"/>
      <w:r w:rsidRPr="00B868B3">
        <w:rPr>
          <w:rFonts w:ascii="Times New Roman" w:hAnsi="Times New Roman" w:cs="Times New Roman"/>
          <w:b/>
          <w:szCs w:val="24"/>
        </w:rPr>
        <w:t>：</w:t>
      </w:r>
      <w:r w:rsidR="00AF5713">
        <w:rPr>
          <w:rFonts w:ascii="Times New Roman" w:hAnsi="Times New Roman" w:cs="Times New Roman" w:hint="eastAsia"/>
          <w:b/>
          <w:szCs w:val="24"/>
        </w:rPr>
        <w:t>力的作图</w:t>
      </w:r>
    </w:p>
    <w:p w:rsidR="00DD32BC" w:rsidRPr="001D3731" w:rsidRDefault="000D3194" w:rsidP="00704311">
      <w:pPr>
        <w:pStyle w:val="DefaultParagraph"/>
        <w:spacing w:line="400" w:lineRule="exact"/>
        <w:ind w:leftChars="202" w:left="424"/>
        <w:rPr>
          <w:rFonts w:hAnsi="Times New Roman"/>
        </w:rPr>
      </w:pPr>
      <w:r w:rsidRPr="00B868B3">
        <w:rPr>
          <w:rFonts w:hAnsi="Times New Roman"/>
          <w:szCs w:val="24"/>
        </w:rPr>
        <w:t>【例</w:t>
      </w:r>
      <w:r w:rsidRPr="00B868B3">
        <w:rPr>
          <w:rFonts w:hAnsi="Times New Roman"/>
          <w:szCs w:val="24"/>
        </w:rPr>
        <w:t>1</w:t>
      </w:r>
      <w:r w:rsidRPr="00B868B3">
        <w:rPr>
          <w:rFonts w:hAnsi="Times New Roman"/>
          <w:szCs w:val="24"/>
        </w:rPr>
        <w:t>】</w:t>
      </w:r>
      <w:r w:rsidR="00DD32BC" w:rsidRPr="001D3731">
        <w:rPr>
          <w:rFonts w:hAnsi="Times New Roman"/>
        </w:rPr>
        <w:t>下列关于力的图示的说法中正确的是</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DD32BC" w:rsidRPr="001D3731" w:rsidRDefault="00DD32BC" w:rsidP="00704311">
      <w:pPr>
        <w:pStyle w:val="DefaultParagraph"/>
        <w:spacing w:line="400" w:lineRule="exact"/>
        <w:ind w:leftChars="202" w:left="424" w:firstLineChars="203" w:firstLine="426"/>
        <w:rPr>
          <w:rFonts w:hAnsi="Times New Roman"/>
        </w:rPr>
      </w:pPr>
      <w:r w:rsidRPr="001D3731">
        <w:rPr>
          <w:rFonts w:hAnsi="Times New Roman"/>
        </w:rPr>
        <w:t>A</w:t>
      </w:r>
      <w:r w:rsidRPr="001D3731">
        <w:rPr>
          <w:rFonts w:hAnsi="Times New Roman"/>
        </w:rPr>
        <w:t>．力的图示与力的示意图是一样的</w:t>
      </w:r>
    </w:p>
    <w:p w:rsidR="00DD32BC" w:rsidRPr="001D3731" w:rsidRDefault="00DD32BC" w:rsidP="00704311">
      <w:pPr>
        <w:pStyle w:val="DefaultParagraph"/>
        <w:spacing w:line="400" w:lineRule="exact"/>
        <w:ind w:leftChars="202" w:left="424" w:firstLineChars="203" w:firstLine="426"/>
        <w:rPr>
          <w:rFonts w:hAnsi="Times New Roman"/>
        </w:rPr>
      </w:pPr>
      <w:r w:rsidRPr="001D3731">
        <w:rPr>
          <w:rFonts w:hAnsi="Times New Roman"/>
        </w:rPr>
        <w:t>B</w:t>
      </w:r>
      <w:r w:rsidRPr="001D3731">
        <w:rPr>
          <w:rFonts w:hAnsi="Times New Roman"/>
        </w:rPr>
        <w:t>．在同一受力图中，可根据需要选取不同的标度</w:t>
      </w:r>
    </w:p>
    <w:p w:rsidR="00DD32BC" w:rsidRPr="001D3731" w:rsidRDefault="00DD32BC" w:rsidP="00704311">
      <w:pPr>
        <w:pStyle w:val="DefaultParagraph"/>
        <w:spacing w:line="400" w:lineRule="exact"/>
        <w:ind w:leftChars="202" w:left="424" w:firstLineChars="203" w:firstLine="426"/>
        <w:rPr>
          <w:rFonts w:hAnsi="Times New Roman"/>
        </w:rPr>
      </w:pPr>
      <w:r w:rsidRPr="001D3731">
        <w:rPr>
          <w:rFonts w:hAnsi="Times New Roman"/>
        </w:rPr>
        <w:t>C</w:t>
      </w:r>
      <w:r w:rsidRPr="001D3731">
        <w:rPr>
          <w:rFonts w:hAnsi="Times New Roman"/>
        </w:rPr>
        <w:t>．标度可任意选取</w:t>
      </w:r>
    </w:p>
    <w:p w:rsidR="00DD32BC" w:rsidRPr="001D3731" w:rsidRDefault="00DD32BC" w:rsidP="00704311">
      <w:pPr>
        <w:pStyle w:val="DefaultParagraph"/>
        <w:spacing w:line="400" w:lineRule="exact"/>
        <w:ind w:leftChars="202" w:left="424" w:firstLineChars="203" w:firstLine="426"/>
        <w:rPr>
          <w:rFonts w:hAnsi="Times New Roman"/>
        </w:rPr>
      </w:pPr>
      <w:r w:rsidRPr="001D3731">
        <w:rPr>
          <w:rFonts w:hAnsi="Times New Roman"/>
        </w:rPr>
        <w:t>D</w:t>
      </w:r>
      <w:r w:rsidRPr="001D3731">
        <w:rPr>
          <w:rFonts w:hAnsi="Times New Roman"/>
        </w:rPr>
        <w:t>．以上说法都不正确</w:t>
      </w:r>
    </w:p>
    <w:p w:rsidR="00556310" w:rsidRPr="00A147D4" w:rsidRDefault="00556310" w:rsidP="00704311">
      <w:pPr>
        <w:spacing w:line="400" w:lineRule="exact"/>
        <w:ind w:leftChars="202" w:left="424"/>
        <w:rPr>
          <w:rFonts w:ascii="Times New Roman" w:hAnsi="Times New Roman" w:cs="Times New Roman"/>
          <w:color w:val="FF0000"/>
          <w:szCs w:val="21"/>
        </w:rPr>
      </w:pPr>
      <w:r w:rsidRPr="00A147D4">
        <w:rPr>
          <w:rFonts w:ascii="Times New Roman" w:hAnsi="Times New Roman" w:cs="Times New Roman"/>
          <w:color w:val="FF0000"/>
          <w:szCs w:val="24"/>
        </w:rPr>
        <w:t>【难度】</w:t>
      </w:r>
      <w:r w:rsidR="009329A7" w:rsidRPr="00A147D4">
        <w:rPr>
          <w:rFonts w:ascii="宋体" w:eastAsia="宋体" w:hAnsi="宋体" w:cs="宋体" w:hint="eastAsia"/>
          <w:color w:val="FF0000"/>
          <w:szCs w:val="24"/>
        </w:rPr>
        <w:t>★</w:t>
      </w:r>
    </w:p>
    <w:p w:rsidR="000D3194" w:rsidRPr="00A147D4" w:rsidRDefault="000D3194" w:rsidP="00704311">
      <w:pPr>
        <w:spacing w:line="400" w:lineRule="exact"/>
        <w:ind w:leftChars="202" w:left="424"/>
        <w:rPr>
          <w:rFonts w:ascii="Times New Roman" w:hAnsi="Times New Roman" w:cs="Times New Roman"/>
          <w:color w:val="FF0000"/>
          <w:szCs w:val="24"/>
        </w:rPr>
      </w:pPr>
      <w:r w:rsidRPr="00A147D4">
        <w:rPr>
          <w:rFonts w:ascii="Times New Roman" w:hAnsi="Times New Roman" w:cs="Times New Roman"/>
          <w:color w:val="FF0000"/>
          <w:szCs w:val="21"/>
        </w:rPr>
        <w:t>【答案】</w:t>
      </w:r>
      <w:r w:rsidR="009329A7" w:rsidRPr="00A147D4">
        <w:rPr>
          <w:rFonts w:ascii="Times New Roman" w:hAnsi="Times New Roman" w:cs="Times New Roman" w:hint="eastAsia"/>
          <w:color w:val="FF0000"/>
          <w:szCs w:val="24"/>
        </w:rPr>
        <w:t>C</w:t>
      </w:r>
    </w:p>
    <w:p w:rsidR="00285104" w:rsidRPr="00A147D4" w:rsidRDefault="00285104" w:rsidP="00704311">
      <w:pPr>
        <w:spacing w:line="400" w:lineRule="exact"/>
        <w:ind w:leftChars="202" w:left="424"/>
        <w:rPr>
          <w:rFonts w:ascii="Times New Roman" w:hAnsi="Times New Roman" w:cs="Times New Roman"/>
          <w:color w:val="FF0000"/>
          <w:szCs w:val="24"/>
        </w:rPr>
      </w:pPr>
    </w:p>
    <w:p w:rsidR="009329A7" w:rsidRPr="00B868B3" w:rsidRDefault="00704311" w:rsidP="00704311">
      <w:pPr>
        <w:pStyle w:val="DefaultParagraph"/>
        <w:spacing w:line="400" w:lineRule="exact"/>
        <w:ind w:leftChars="202" w:left="424"/>
        <w:rPr>
          <w:rFonts w:hAnsi="Times New Roman"/>
        </w:rPr>
      </w:pPr>
      <w:r>
        <w:rPr>
          <w:rFonts w:hAnsi="Times New Roman"/>
          <w:noProof/>
          <w:szCs w:val="24"/>
        </w:rPr>
        <w:drawing>
          <wp:anchor distT="0" distB="0" distL="0" distR="0" simplePos="0" relativeHeight="251853824" behindDoc="0" locked="0" layoutInCell="1" allowOverlap="1" wp14:anchorId="306B4E7C" wp14:editId="1FAEB754">
            <wp:simplePos x="0" y="0"/>
            <wp:positionH relativeFrom="column">
              <wp:posOffset>2172335</wp:posOffset>
            </wp:positionH>
            <wp:positionV relativeFrom="paragraph">
              <wp:posOffset>304800</wp:posOffset>
            </wp:positionV>
            <wp:extent cx="1070610" cy="617220"/>
            <wp:effectExtent l="0" t="0" r="0" b="0"/>
            <wp:wrapSquare wrapText="bothSides"/>
            <wp:docPr id="3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9" cstate="print"/>
                    <a:srcRect/>
                    <a:stretch>
                      <a:fillRect/>
                    </a:stretch>
                  </pic:blipFill>
                  <pic:spPr bwMode="auto">
                    <a:xfrm>
                      <a:off x="0" y="0"/>
                      <a:ext cx="1070610" cy="617220"/>
                    </a:xfrm>
                    <a:prstGeom prst="rect">
                      <a:avLst/>
                    </a:prstGeom>
                    <a:noFill/>
                    <a:ln w="9525">
                      <a:noFill/>
                      <a:miter lim="800000"/>
                      <a:headEnd/>
                      <a:tailEnd/>
                    </a:ln>
                  </pic:spPr>
                </pic:pic>
              </a:graphicData>
            </a:graphic>
          </wp:anchor>
        </w:drawing>
      </w:r>
      <w:r w:rsidR="00285104" w:rsidRPr="00B868B3">
        <w:rPr>
          <w:rFonts w:hAnsi="Times New Roman"/>
          <w:szCs w:val="24"/>
        </w:rPr>
        <w:t>【例</w:t>
      </w:r>
      <w:r w:rsidR="00285104" w:rsidRPr="00B868B3">
        <w:rPr>
          <w:rFonts w:hAnsi="Times New Roman" w:hint="eastAsia"/>
          <w:szCs w:val="24"/>
        </w:rPr>
        <w:t>2</w:t>
      </w:r>
      <w:r w:rsidR="00285104" w:rsidRPr="00B868B3">
        <w:rPr>
          <w:rFonts w:hAnsi="Times New Roman"/>
          <w:szCs w:val="24"/>
        </w:rPr>
        <w:t>】</w:t>
      </w:r>
      <w:r w:rsidR="00DF4CFD" w:rsidRPr="001D3731">
        <w:rPr>
          <w:rFonts w:hAnsi="Times New Roman"/>
        </w:rPr>
        <w:t>如图，一个物体受到水平向右的</w:t>
      </w:r>
      <w:r w:rsidR="00DF4CFD" w:rsidRPr="001D3731">
        <w:rPr>
          <w:rFonts w:hAnsi="Times New Roman"/>
        </w:rPr>
        <w:t>100</w:t>
      </w:r>
      <w:r w:rsidR="00DF4CFD" w:rsidRPr="001D3731">
        <w:rPr>
          <w:rFonts w:hAnsi="Times New Roman"/>
        </w:rPr>
        <w:t>牛顿的拉力，请用力的示意图画出这个力</w:t>
      </w:r>
      <w:r w:rsidR="00DF4CFD">
        <w:rPr>
          <w:rFonts w:hAnsi="Times New Roman" w:hint="eastAsia"/>
        </w:rPr>
        <w:t>。</w:t>
      </w:r>
    </w:p>
    <w:p w:rsidR="00657F82" w:rsidRDefault="00657F82" w:rsidP="00704311">
      <w:pPr>
        <w:spacing w:line="400" w:lineRule="exact"/>
        <w:ind w:leftChars="202" w:left="424"/>
        <w:jc w:val="left"/>
        <w:rPr>
          <w:rFonts w:ascii="Times New Roman" w:hAnsi="Times New Roman" w:cs="Times New Roman"/>
          <w:color w:val="FF0000"/>
          <w:szCs w:val="24"/>
        </w:rPr>
      </w:pPr>
    </w:p>
    <w:p w:rsidR="00657F82" w:rsidRDefault="00657F82" w:rsidP="00704311">
      <w:pPr>
        <w:spacing w:line="400" w:lineRule="exact"/>
        <w:ind w:leftChars="202" w:left="424"/>
        <w:jc w:val="left"/>
        <w:rPr>
          <w:rFonts w:ascii="Times New Roman" w:hAnsi="Times New Roman" w:cs="Times New Roman"/>
          <w:color w:val="FF0000"/>
          <w:szCs w:val="24"/>
        </w:rPr>
      </w:pPr>
    </w:p>
    <w:p w:rsidR="00285104" w:rsidRPr="00B868B3" w:rsidRDefault="00285104" w:rsidP="00704311">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lastRenderedPageBreak/>
        <w:t>【难度】</w:t>
      </w:r>
      <w:r w:rsidRPr="00A147D4">
        <w:rPr>
          <w:rFonts w:ascii="宋体" w:eastAsia="宋体" w:hAnsi="宋体" w:cs="宋体" w:hint="eastAsia"/>
          <w:color w:val="FF0000"/>
          <w:szCs w:val="24"/>
        </w:rPr>
        <w:t>★</w:t>
      </w:r>
    </w:p>
    <w:p w:rsidR="00285104" w:rsidRPr="00B868B3" w:rsidRDefault="00657F82" w:rsidP="00704311">
      <w:pPr>
        <w:spacing w:line="400" w:lineRule="exact"/>
        <w:ind w:leftChars="202" w:left="424"/>
        <w:jc w:val="left"/>
        <w:rPr>
          <w:rFonts w:ascii="Times New Roman" w:hAnsi="Times New Roman" w:cs="Times New Roman"/>
          <w:szCs w:val="24"/>
        </w:rPr>
      </w:pPr>
      <w:r>
        <w:rPr>
          <w:rFonts w:ascii="Times New Roman" w:hAnsi="Times New Roman" w:cs="Times New Roman"/>
          <w:noProof/>
          <w:color w:val="FF0000"/>
          <w:szCs w:val="24"/>
        </w:rPr>
        <w:drawing>
          <wp:anchor distT="0" distB="0" distL="0" distR="0" simplePos="0" relativeHeight="251854848" behindDoc="0" locked="0" layoutInCell="1" allowOverlap="1" wp14:anchorId="55039661" wp14:editId="05ACED4B">
            <wp:simplePos x="0" y="0"/>
            <wp:positionH relativeFrom="column">
              <wp:posOffset>1065530</wp:posOffset>
            </wp:positionH>
            <wp:positionV relativeFrom="paragraph">
              <wp:posOffset>27305</wp:posOffset>
            </wp:positionV>
            <wp:extent cx="1794510" cy="601980"/>
            <wp:effectExtent l="0" t="0" r="0" b="0"/>
            <wp:wrapSquare wrapText="bothSides"/>
            <wp:docPr id="6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0" cstate="print"/>
                    <a:srcRect/>
                    <a:stretch>
                      <a:fillRect/>
                    </a:stretch>
                  </pic:blipFill>
                  <pic:spPr bwMode="auto">
                    <a:xfrm>
                      <a:off x="0" y="0"/>
                      <a:ext cx="1794510" cy="601980"/>
                    </a:xfrm>
                    <a:prstGeom prst="rect">
                      <a:avLst/>
                    </a:prstGeom>
                    <a:solidFill>
                      <a:srgbClr val="FF0000"/>
                    </a:solidFill>
                    <a:ln w="9525">
                      <a:noFill/>
                      <a:miter lim="800000"/>
                      <a:headEnd/>
                      <a:tailEnd/>
                    </a:ln>
                  </pic:spPr>
                </pic:pic>
              </a:graphicData>
            </a:graphic>
          </wp:anchor>
        </w:drawing>
      </w:r>
      <w:r w:rsidR="00285104" w:rsidRPr="00A147D4">
        <w:rPr>
          <w:rFonts w:ascii="Times New Roman" w:hAnsi="Times New Roman" w:cs="Times New Roman"/>
          <w:color w:val="FF0000"/>
          <w:szCs w:val="24"/>
        </w:rPr>
        <w:t>【答案】</w:t>
      </w:r>
    </w:p>
    <w:p w:rsidR="00EB6210" w:rsidRDefault="00EB6210" w:rsidP="00704311">
      <w:pPr>
        <w:spacing w:line="400" w:lineRule="exact"/>
        <w:ind w:leftChars="202" w:left="424"/>
        <w:jc w:val="left"/>
        <w:rPr>
          <w:rFonts w:ascii="Times New Roman" w:hAnsi="Times New Roman" w:cs="Times New Roman"/>
          <w:szCs w:val="24"/>
        </w:rPr>
      </w:pPr>
    </w:p>
    <w:p w:rsidR="00657F82" w:rsidRDefault="00657F82" w:rsidP="00704311">
      <w:pPr>
        <w:spacing w:line="400" w:lineRule="exact"/>
        <w:ind w:leftChars="202" w:left="424"/>
        <w:jc w:val="left"/>
        <w:rPr>
          <w:rFonts w:ascii="Times New Roman" w:hAnsi="Times New Roman" w:cs="Times New Roman"/>
          <w:szCs w:val="24"/>
        </w:rPr>
      </w:pPr>
    </w:p>
    <w:p w:rsidR="00657F82" w:rsidRPr="00B868B3" w:rsidRDefault="00657F82" w:rsidP="00704311">
      <w:pPr>
        <w:spacing w:line="400" w:lineRule="exact"/>
        <w:ind w:leftChars="202" w:left="424"/>
        <w:jc w:val="left"/>
        <w:rPr>
          <w:rFonts w:ascii="Times New Roman" w:hAnsi="Times New Roman" w:cs="Times New Roman"/>
          <w:szCs w:val="24"/>
        </w:rPr>
      </w:pPr>
    </w:p>
    <w:p w:rsidR="00141265" w:rsidRPr="001D3731" w:rsidRDefault="00285104" w:rsidP="00704311">
      <w:pPr>
        <w:pStyle w:val="DefaultParagraph"/>
        <w:spacing w:line="400" w:lineRule="exact"/>
        <w:ind w:leftChars="202" w:left="424"/>
        <w:rPr>
          <w:rFonts w:hAnsi="Times New Roman"/>
        </w:rPr>
      </w:pPr>
      <w:r w:rsidRPr="00B868B3">
        <w:rPr>
          <w:rFonts w:hAnsi="Times New Roman"/>
          <w:szCs w:val="24"/>
        </w:rPr>
        <w:t>【例</w:t>
      </w:r>
      <w:r w:rsidRPr="00B868B3">
        <w:rPr>
          <w:rFonts w:hAnsi="Times New Roman" w:hint="eastAsia"/>
          <w:szCs w:val="24"/>
        </w:rPr>
        <w:t>3</w:t>
      </w:r>
      <w:r w:rsidRPr="00B868B3">
        <w:rPr>
          <w:rFonts w:hAnsi="Times New Roman"/>
          <w:szCs w:val="24"/>
        </w:rPr>
        <w:t>】</w:t>
      </w:r>
      <w:r w:rsidR="00141265" w:rsidRPr="001D3731">
        <w:rPr>
          <w:rFonts w:hAnsi="Times New Roman"/>
        </w:rPr>
        <w:t>用力的图示法表示下面的力</w:t>
      </w:r>
      <w:r w:rsidR="002A191A">
        <w:rPr>
          <w:rFonts w:hAnsi="Times New Roman" w:hint="eastAsia"/>
        </w:rPr>
        <w:t>。</w:t>
      </w:r>
    </w:p>
    <w:p w:rsidR="00141265" w:rsidRPr="001D3731" w:rsidRDefault="00141265" w:rsidP="00704311">
      <w:pPr>
        <w:pStyle w:val="DefaultParagraph"/>
        <w:spacing w:line="400" w:lineRule="exact"/>
        <w:ind w:leftChars="202" w:left="424"/>
        <w:rPr>
          <w:rFonts w:hAnsi="Times New Roman"/>
        </w:rPr>
      </w:pPr>
      <w:r w:rsidRPr="001D3731">
        <w:rPr>
          <w:rFonts w:hAnsi="Times New Roman"/>
        </w:rPr>
        <w:t>（</w:t>
      </w:r>
      <w:r w:rsidRPr="001D3731">
        <w:rPr>
          <w:rFonts w:hAnsi="Times New Roman"/>
        </w:rPr>
        <w:t>1</w:t>
      </w:r>
      <w:r w:rsidRPr="001D3731">
        <w:rPr>
          <w:rFonts w:hAnsi="Times New Roman"/>
        </w:rPr>
        <w:t>）电线对电灯</w:t>
      </w:r>
      <w:r w:rsidRPr="001D3731">
        <w:rPr>
          <w:rFonts w:hAnsi="Times New Roman"/>
        </w:rPr>
        <w:t>6N</w:t>
      </w:r>
      <w:r w:rsidRPr="001D3731">
        <w:rPr>
          <w:rFonts w:hAnsi="Times New Roman"/>
        </w:rPr>
        <w:t>的拉力；</w:t>
      </w:r>
    </w:p>
    <w:p w:rsidR="00141265" w:rsidRDefault="00141265" w:rsidP="00657F82">
      <w:pPr>
        <w:pStyle w:val="DefaultParagraph"/>
        <w:spacing w:line="400" w:lineRule="exact"/>
        <w:ind w:leftChars="202" w:left="424"/>
        <w:rPr>
          <w:rFonts w:hAnsi="Times New Roman"/>
        </w:rPr>
      </w:pPr>
      <w:r w:rsidRPr="001D3731">
        <w:rPr>
          <w:rFonts w:hAnsi="Times New Roman"/>
        </w:rPr>
        <w:t>（</w:t>
      </w:r>
      <w:r w:rsidRPr="001D3731">
        <w:rPr>
          <w:rFonts w:hAnsi="Times New Roman"/>
        </w:rPr>
        <w:t>2</w:t>
      </w:r>
      <w:r w:rsidRPr="001D3731">
        <w:rPr>
          <w:rFonts w:hAnsi="Times New Roman"/>
        </w:rPr>
        <w:t>）用与地面成</w:t>
      </w:r>
      <w:r w:rsidRPr="001D3731">
        <w:rPr>
          <w:rFonts w:hAnsi="Times New Roman"/>
        </w:rPr>
        <w:t>30°</w:t>
      </w:r>
      <w:r w:rsidRPr="001D3731">
        <w:rPr>
          <w:rFonts w:hAnsi="Times New Roman"/>
        </w:rPr>
        <w:t>的</w:t>
      </w:r>
      <w:r w:rsidRPr="001D3731">
        <w:rPr>
          <w:rFonts w:hAnsi="Times New Roman"/>
        </w:rPr>
        <w:t>150N</w:t>
      </w:r>
      <w:r w:rsidRPr="001D3731">
        <w:rPr>
          <w:rFonts w:hAnsi="Times New Roman"/>
        </w:rPr>
        <w:t>的力在</w:t>
      </w:r>
      <w:r w:rsidRPr="001D3731">
        <w:rPr>
          <w:rFonts w:hAnsi="Times New Roman"/>
        </w:rPr>
        <w:t>O</w:t>
      </w:r>
      <w:r w:rsidRPr="001D3731">
        <w:rPr>
          <w:rFonts w:hAnsi="Times New Roman"/>
        </w:rPr>
        <w:t>点斜向左上方拉小车</w:t>
      </w:r>
      <w:r w:rsidR="002A191A">
        <w:rPr>
          <w:rFonts w:hAnsi="Times New Roman" w:hint="eastAsia"/>
        </w:rPr>
        <w:t>。</w:t>
      </w:r>
    </w:p>
    <w:p w:rsidR="00657F82" w:rsidRDefault="00657F82" w:rsidP="00704311">
      <w:pPr>
        <w:pStyle w:val="DefaultParagraph"/>
        <w:spacing w:line="400" w:lineRule="exact"/>
        <w:ind w:leftChars="202" w:left="424"/>
        <w:rPr>
          <w:rFonts w:hAnsi="Times New Roman"/>
        </w:rPr>
      </w:pPr>
      <w:r>
        <w:rPr>
          <w:rFonts w:hAnsi="Times New Roman"/>
          <w:noProof/>
          <w:szCs w:val="24"/>
        </w:rPr>
        <w:drawing>
          <wp:anchor distT="0" distB="0" distL="0" distR="0" simplePos="0" relativeHeight="251860992" behindDoc="0" locked="0" layoutInCell="1" allowOverlap="1" wp14:anchorId="74E41DAE" wp14:editId="6E538D33">
            <wp:simplePos x="0" y="0"/>
            <wp:positionH relativeFrom="column">
              <wp:posOffset>836930</wp:posOffset>
            </wp:positionH>
            <wp:positionV relativeFrom="paragraph">
              <wp:posOffset>113030</wp:posOffset>
            </wp:positionV>
            <wp:extent cx="2442210" cy="891540"/>
            <wp:effectExtent l="0" t="0" r="0" b="0"/>
            <wp:wrapSquare wrapText="bothSides"/>
            <wp:docPr id="7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1" cstate="print"/>
                    <a:srcRect/>
                    <a:stretch>
                      <a:fillRect/>
                    </a:stretch>
                  </pic:blipFill>
                  <pic:spPr bwMode="auto">
                    <a:xfrm>
                      <a:off x="0" y="0"/>
                      <a:ext cx="2442210" cy="891540"/>
                    </a:xfrm>
                    <a:prstGeom prst="rect">
                      <a:avLst/>
                    </a:prstGeom>
                    <a:noFill/>
                    <a:ln w="9525">
                      <a:noFill/>
                      <a:miter lim="800000"/>
                      <a:headEnd/>
                      <a:tailEnd/>
                    </a:ln>
                  </pic:spPr>
                </pic:pic>
              </a:graphicData>
            </a:graphic>
          </wp:anchor>
        </w:drawing>
      </w:r>
    </w:p>
    <w:p w:rsidR="00657F82" w:rsidRDefault="00657F82" w:rsidP="00704311">
      <w:pPr>
        <w:pStyle w:val="DefaultParagraph"/>
        <w:spacing w:line="400" w:lineRule="exact"/>
        <w:ind w:leftChars="202" w:left="424"/>
        <w:rPr>
          <w:rFonts w:hAnsi="Times New Roman"/>
        </w:rPr>
      </w:pPr>
    </w:p>
    <w:p w:rsidR="00657F82" w:rsidRDefault="00657F82" w:rsidP="00704311">
      <w:pPr>
        <w:pStyle w:val="DefaultParagraph"/>
        <w:spacing w:line="400" w:lineRule="exact"/>
        <w:ind w:leftChars="202" w:left="424"/>
        <w:rPr>
          <w:rFonts w:hAnsi="Times New Roman"/>
        </w:rPr>
      </w:pPr>
    </w:p>
    <w:p w:rsidR="00657F82" w:rsidRDefault="00657F82" w:rsidP="00704311">
      <w:pPr>
        <w:pStyle w:val="DefaultParagraph"/>
        <w:spacing w:line="400" w:lineRule="exact"/>
        <w:ind w:leftChars="202" w:left="424"/>
        <w:rPr>
          <w:rFonts w:hAnsi="Times New Roman"/>
        </w:rPr>
      </w:pPr>
    </w:p>
    <w:p w:rsidR="00657F82" w:rsidRDefault="00657F82" w:rsidP="00704311">
      <w:pPr>
        <w:pStyle w:val="DefaultParagraph"/>
        <w:spacing w:line="400" w:lineRule="exact"/>
        <w:ind w:leftChars="202" w:left="424"/>
        <w:rPr>
          <w:rFonts w:hAnsi="Times New Roman"/>
        </w:rPr>
      </w:pPr>
    </w:p>
    <w:p w:rsidR="00285104" w:rsidRPr="00B868B3" w:rsidRDefault="00285104" w:rsidP="00704311">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r w:rsidR="009329A7" w:rsidRPr="00A147D4">
        <w:rPr>
          <w:rFonts w:ascii="宋体" w:eastAsia="宋体" w:hAnsi="宋体" w:cs="宋体" w:hint="eastAsia"/>
          <w:color w:val="FF0000"/>
          <w:szCs w:val="24"/>
        </w:rPr>
        <w:t>★</w:t>
      </w:r>
    </w:p>
    <w:p w:rsidR="00285104" w:rsidRDefault="00657F82" w:rsidP="00704311">
      <w:pPr>
        <w:spacing w:line="400" w:lineRule="exact"/>
        <w:ind w:leftChars="202" w:left="424"/>
        <w:jc w:val="left"/>
        <w:rPr>
          <w:rFonts w:ascii="Times New Roman" w:hAnsi="Times New Roman" w:cs="Times New Roman"/>
          <w:color w:val="FF0000"/>
          <w:szCs w:val="24"/>
        </w:rPr>
      </w:pPr>
      <w:r>
        <w:rPr>
          <w:rFonts w:ascii="Times New Roman" w:hAnsi="Times New Roman" w:cs="Times New Roman"/>
          <w:noProof/>
          <w:color w:val="FF0000"/>
          <w:szCs w:val="24"/>
        </w:rPr>
        <w:drawing>
          <wp:anchor distT="0" distB="0" distL="0" distR="0" simplePos="0" relativeHeight="251862016" behindDoc="0" locked="0" layoutInCell="1" allowOverlap="1" wp14:anchorId="4D1D4AFE" wp14:editId="77D2C6F0">
            <wp:simplePos x="0" y="0"/>
            <wp:positionH relativeFrom="column">
              <wp:posOffset>989330</wp:posOffset>
            </wp:positionH>
            <wp:positionV relativeFrom="paragraph">
              <wp:posOffset>189865</wp:posOffset>
            </wp:positionV>
            <wp:extent cx="2705100" cy="1211580"/>
            <wp:effectExtent l="0" t="0" r="0" b="0"/>
            <wp:wrapSquare wrapText="bothSides"/>
            <wp:docPr id="4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2" cstate="print">
                      <a:clrChange>
                        <a:clrFrom>
                          <a:srgbClr val="FFFFFF"/>
                        </a:clrFrom>
                        <a:clrTo>
                          <a:srgbClr val="FFFFFF">
                            <a:alpha val="0"/>
                          </a:srgbClr>
                        </a:clrTo>
                      </a:clrChange>
                      <a:extLst>
                        <a:ext uri="{BEBA8EAE-BF5A-486C-A8C5-ECC9F3942E4B}">
                          <a14:imgProps xmlns:a14="http://schemas.microsoft.com/office/drawing/2010/main">
                            <a14:imgLayer r:embed="rId23">
                              <a14:imgEffect>
                                <a14:brightnessContrast contrast="40000"/>
                              </a14:imgEffect>
                            </a14:imgLayer>
                          </a14:imgProps>
                        </a:ext>
                      </a:extLst>
                    </a:blip>
                    <a:srcRect/>
                    <a:stretch>
                      <a:fillRect/>
                    </a:stretch>
                  </pic:blipFill>
                  <pic:spPr bwMode="auto">
                    <a:xfrm>
                      <a:off x="0" y="0"/>
                      <a:ext cx="2705100" cy="1211580"/>
                    </a:xfrm>
                    <a:prstGeom prst="rect">
                      <a:avLst/>
                    </a:prstGeom>
                    <a:noFill/>
                    <a:ln w="9525">
                      <a:noFill/>
                      <a:miter lim="800000"/>
                      <a:headEnd/>
                      <a:tailEnd/>
                    </a:ln>
                  </pic:spPr>
                </pic:pic>
              </a:graphicData>
            </a:graphic>
          </wp:anchor>
        </w:drawing>
      </w:r>
      <w:r w:rsidR="00285104" w:rsidRPr="00A147D4">
        <w:rPr>
          <w:rFonts w:ascii="Times New Roman" w:hAnsi="Times New Roman" w:cs="Times New Roman"/>
          <w:color w:val="FF0000"/>
          <w:szCs w:val="24"/>
        </w:rPr>
        <w:t>【答案】</w:t>
      </w:r>
    </w:p>
    <w:p w:rsidR="00657F82" w:rsidRDefault="00657F82" w:rsidP="00704311">
      <w:pPr>
        <w:spacing w:line="400" w:lineRule="exact"/>
        <w:ind w:leftChars="202" w:left="424"/>
        <w:jc w:val="left"/>
        <w:rPr>
          <w:rFonts w:ascii="Times New Roman" w:hAnsi="Times New Roman" w:cs="Times New Roman"/>
          <w:color w:val="FF0000"/>
          <w:szCs w:val="24"/>
        </w:rPr>
      </w:pPr>
    </w:p>
    <w:p w:rsidR="00657F82" w:rsidRDefault="00657F82" w:rsidP="00704311">
      <w:pPr>
        <w:spacing w:line="400" w:lineRule="exact"/>
        <w:ind w:leftChars="202" w:left="424"/>
        <w:jc w:val="left"/>
        <w:rPr>
          <w:rFonts w:ascii="Times New Roman" w:hAnsi="Times New Roman" w:cs="Times New Roman"/>
          <w:color w:val="FF0000"/>
          <w:szCs w:val="24"/>
        </w:rPr>
      </w:pPr>
    </w:p>
    <w:p w:rsidR="00720D19" w:rsidRDefault="00720D19" w:rsidP="00704311">
      <w:pPr>
        <w:spacing w:line="400" w:lineRule="exact"/>
        <w:ind w:leftChars="202" w:left="424"/>
        <w:jc w:val="left"/>
        <w:rPr>
          <w:rFonts w:ascii="Times New Roman" w:hAnsi="Times New Roman" w:cs="Times New Roman"/>
          <w:color w:val="FF0000"/>
          <w:szCs w:val="24"/>
        </w:rPr>
      </w:pPr>
    </w:p>
    <w:p w:rsidR="00720D19" w:rsidRDefault="00720D19" w:rsidP="00704311">
      <w:pPr>
        <w:spacing w:line="400" w:lineRule="exact"/>
        <w:ind w:leftChars="202" w:left="424"/>
        <w:jc w:val="left"/>
        <w:rPr>
          <w:rFonts w:ascii="Times New Roman" w:hAnsi="Times New Roman" w:cs="Times New Roman"/>
          <w:color w:val="FF0000"/>
          <w:szCs w:val="24"/>
        </w:rPr>
      </w:pPr>
    </w:p>
    <w:p w:rsidR="00720D19" w:rsidRPr="00A147D4" w:rsidRDefault="00720D19" w:rsidP="00704311">
      <w:pPr>
        <w:spacing w:line="400" w:lineRule="exact"/>
        <w:ind w:leftChars="202" w:left="424"/>
        <w:jc w:val="left"/>
        <w:rPr>
          <w:rFonts w:ascii="Times New Roman" w:hAnsi="Times New Roman" w:cs="Times New Roman"/>
          <w:color w:val="FF0000"/>
          <w:szCs w:val="24"/>
        </w:rPr>
      </w:pPr>
    </w:p>
    <w:p w:rsidR="00141265" w:rsidRPr="00A147D4" w:rsidRDefault="00141265" w:rsidP="00704311">
      <w:pPr>
        <w:spacing w:line="400" w:lineRule="exact"/>
        <w:ind w:leftChars="202" w:left="424"/>
        <w:jc w:val="left"/>
        <w:rPr>
          <w:rFonts w:ascii="Times New Roman" w:hAnsi="Times New Roman" w:cs="Times New Roman"/>
          <w:color w:val="FF0000"/>
          <w:szCs w:val="24"/>
        </w:rPr>
      </w:pPr>
    </w:p>
    <w:p w:rsidR="00FC2734" w:rsidRDefault="00285104" w:rsidP="00176BEF">
      <w:pPr>
        <w:autoSpaceDE w:val="0"/>
        <w:autoSpaceDN w:val="0"/>
        <w:spacing w:line="400" w:lineRule="exact"/>
        <w:ind w:leftChars="202" w:left="424"/>
        <w:jc w:val="left"/>
        <w:textAlignment w:val="center"/>
        <w:rPr>
          <w:rFonts w:ascii="Times New Roman" w:hAnsi="Times New Roman"/>
          <w:szCs w:val="21"/>
        </w:rPr>
      </w:pPr>
      <w:r w:rsidRPr="00FC2734">
        <w:rPr>
          <w:rFonts w:ascii="Times New Roman" w:hAnsi="Times New Roman"/>
          <w:szCs w:val="24"/>
        </w:rPr>
        <w:t>【例</w:t>
      </w:r>
      <w:r w:rsidRPr="00FC2734">
        <w:rPr>
          <w:rFonts w:ascii="Times New Roman" w:hAnsi="Times New Roman" w:hint="eastAsia"/>
          <w:szCs w:val="24"/>
        </w:rPr>
        <w:t>4</w:t>
      </w:r>
      <w:r w:rsidRPr="00FC2734">
        <w:rPr>
          <w:rFonts w:ascii="Times New Roman" w:hAnsi="Times New Roman"/>
          <w:szCs w:val="24"/>
        </w:rPr>
        <w:t>】</w:t>
      </w:r>
      <w:r w:rsidR="00657F82">
        <w:rPr>
          <w:rFonts w:ascii="Times New Roman" w:hAnsi="Times New Roman" w:hint="eastAsia"/>
          <w:szCs w:val="24"/>
        </w:rPr>
        <w:t>如图</w:t>
      </w:r>
      <w:r w:rsidR="00FC2734" w:rsidRPr="00FC2734">
        <w:rPr>
          <w:rFonts w:ascii="Times New Roman" w:hAnsi="Times New Roman"/>
          <w:szCs w:val="21"/>
        </w:rPr>
        <w:t>所示，重物受到</w:t>
      </w:r>
      <w:r w:rsidR="00FC2734" w:rsidRPr="00FC2734">
        <w:rPr>
          <w:rFonts w:ascii="Times New Roman" w:hAnsi="Times New Roman"/>
          <w:szCs w:val="21"/>
        </w:rPr>
        <w:t>30</w:t>
      </w:r>
      <w:r w:rsidR="00FC2734" w:rsidRPr="00FC2734">
        <w:rPr>
          <w:rFonts w:ascii="Times New Roman" w:hAnsi="Times New Roman"/>
          <w:szCs w:val="21"/>
        </w:rPr>
        <w:t>牛的水平向</w:t>
      </w:r>
      <w:r w:rsidR="00FC2734" w:rsidRPr="00FC2734">
        <w:rPr>
          <w:rFonts w:ascii="Times New Roman" w:hAnsi="Times New Roman" w:hint="eastAsia"/>
          <w:szCs w:val="21"/>
        </w:rPr>
        <w:t>左</w:t>
      </w:r>
      <w:r w:rsidR="00FC2734" w:rsidRPr="00FC2734">
        <w:rPr>
          <w:rFonts w:ascii="Times New Roman" w:hAnsi="Times New Roman"/>
          <w:szCs w:val="21"/>
        </w:rPr>
        <w:t>拉力作用，在水平地面上作匀速直线运动。下列用力的图示法正确表示物体所受</w:t>
      </w:r>
      <w:r w:rsidR="00FC2734" w:rsidRPr="00FC2734">
        <w:rPr>
          <w:rFonts w:ascii="Times New Roman" w:hint="eastAsia"/>
          <w:iCs/>
          <w:szCs w:val="21"/>
        </w:rPr>
        <w:t>拉力</w:t>
      </w:r>
      <w:r w:rsidR="00FC2734" w:rsidRPr="00FC2734">
        <w:rPr>
          <w:rFonts w:ascii="Times New Roman" w:hAnsi="Times New Roman"/>
          <w:szCs w:val="21"/>
        </w:rPr>
        <w:t>的是</w:t>
      </w:r>
      <w:r w:rsidR="00FC2734" w:rsidRPr="00FC2734">
        <w:rPr>
          <w:rFonts w:ascii="Times New Roman" w:hAnsi="Times New Roman" w:hint="eastAsia"/>
          <w:szCs w:val="21"/>
        </w:rPr>
        <w:tab/>
      </w:r>
      <w:r w:rsidR="00FC2734" w:rsidRPr="00FC2734">
        <w:rPr>
          <w:rFonts w:ascii="Times New Roman" w:hAnsi="Times New Roman" w:hint="eastAsia"/>
          <w:szCs w:val="21"/>
        </w:rPr>
        <w:t>（</w:t>
      </w:r>
      <w:r w:rsidR="00FC2734" w:rsidRPr="00FC2734">
        <w:rPr>
          <w:rFonts w:ascii="Times New Roman" w:hAnsi="Times New Roman" w:hint="eastAsia"/>
          <w:szCs w:val="21"/>
        </w:rPr>
        <w:tab/>
      </w:r>
      <w:r w:rsidR="00FC2734" w:rsidRPr="00FC2734">
        <w:rPr>
          <w:rFonts w:ascii="Times New Roman" w:hAnsi="Times New Roman" w:hint="eastAsia"/>
          <w:szCs w:val="21"/>
        </w:rPr>
        <w:tab/>
      </w:r>
      <w:r w:rsidR="00FC2734" w:rsidRPr="00FC2734">
        <w:rPr>
          <w:rFonts w:ascii="Times New Roman" w:hAnsi="Times New Roman" w:hint="eastAsia"/>
          <w:szCs w:val="21"/>
        </w:rPr>
        <w:t>）</w:t>
      </w:r>
    </w:p>
    <w:p w:rsidR="00285104" w:rsidRPr="00657F82" w:rsidRDefault="00657F82" w:rsidP="00657F82">
      <w:pPr>
        <w:autoSpaceDE w:val="0"/>
        <w:autoSpaceDN w:val="0"/>
        <w:spacing w:line="400" w:lineRule="exact"/>
        <w:ind w:leftChars="202" w:left="424"/>
        <w:jc w:val="left"/>
        <w:textAlignment w:val="center"/>
        <w:rPr>
          <w:rFonts w:ascii="Times New Roman" w:hAnsi="Times New Roman"/>
          <w:szCs w:val="21"/>
        </w:rPr>
      </w:pPr>
      <w:r>
        <w:rPr>
          <w:rFonts w:ascii="Times New Roman" w:hAnsi="Times New Roman" w:hint="eastAsia"/>
          <w:noProof/>
          <w:szCs w:val="21"/>
        </w:rPr>
        <w:drawing>
          <wp:anchor distT="0" distB="0" distL="114300" distR="114300" simplePos="0" relativeHeight="251948032" behindDoc="0" locked="0" layoutInCell="1" allowOverlap="1" wp14:anchorId="0516562B" wp14:editId="44F4505D">
            <wp:simplePos x="0" y="0"/>
            <wp:positionH relativeFrom="column">
              <wp:posOffset>328295</wp:posOffset>
            </wp:positionH>
            <wp:positionV relativeFrom="paragraph">
              <wp:posOffset>69215</wp:posOffset>
            </wp:positionV>
            <wp:extent cx="5191125" cy="752475"/>
            <wp:effectExtent l="0" t="0" r="0" b="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5104" w:rsidRPr="00A147D4">
        <w:rPr>
          <w:rFonts w:ascii="Times New Roman" w:hAnsi="Times New Roman" w:cs="Times New Roman"/>
          <w:color w:val="FF0000"/>
          <w:szCs w:val="24"/>
        </w:rPr>
        <w:t>【难度】</w:t>
      </w:r>
      <w:r w:rsidR="00285104" w:rsidRPr="00A147D4">
        <w:rPr>
          <w:rFonts w:ascii="宋体" w:eastAsia="宋体" w:hAnsi="宋体" w:cs="宋体" w:hint="eastAsia"/>
          <w:color w:val="FF0000"/>
          <w:szCs w:val="24"/>
        </w:rPr>
        <w:t>★</w:t>
      </w:r>
      <w:r w:rsidR="009C615B" w:rsidRPr="00A147D4">
        <w:rPr>
          <w:rFonts w:ascii="宋体" w:eastAsia="宋体" w:hAnsi="宋体" w:cs="宋体" w:hint="eastAsia"/>
          <w:color w:val="FF0000"/>
          <w:szCs w:val="24"/>
        </w:rPr>
        <w:t>★</w:t>
      </w:r>
    </w:p>
    <w:p w:rsidR="00285104" w:rsidRPr="00B868B3" w:rsidRDefault="00285104" w:rsidP="006E7BF2">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t>【答案】</w:t>
      </w:r>
      <w:r w:rsidR="004D5F22">
        <w:rPr>
          <w:rFonts w:ascii="Times New Roman" w:hAnsi="Times New Roman" w:cs="Times New Roman" w:hint="eastAsia"/>
          <w:color w:val="FF0000"/>
          <w:szCs w:val="24"/>
        </w:rPr>
        <w:t>B</w:t>
      </w:r>
    </w:p>
    <w:p w:rsidR="009329A7" w:rsidRPr="00A147D4" w:rsidRDefault="009329A7" w:rsidP="006E7BF2">
      <w:pPr>
        <w:spacing w:line="400" w:lineRule="exact"/>
        <w:ind w:leftChars="202" w:left="424"/>
        <w:rPr>
          <w:rFonts w:ascii="Times New Roman" w:hAnsi="Times New Roman" w:cs="Times New Roman"/>
          <w:color w:val="FF0000"/>
          <w:szCs w:val="24"/>
        </w:rPr>
      </w:pPr>
    </w:p>
    <w:p w:rsidR="007E6906" w:rsidRPr="00B868B3" w:rsidRDefault="007E6906" w:rsidP="006E7BF2">
      <w:pPr>
        <w:spacing w:line="400" w:lineRule="exact"/>
        <w:ind w:leftChars="202" w:left="424"/>
        <w:rPr>
          <w:rFonts w:ascii="Times New Roman" w:eastAsia="黑体" w:hAnsi="Times New Roman" w:cs="Times New Roman"/>
          <w:sz w:val="24"/>
          <w:szCs w:val="24"/>
        </w:rPr>
      </w:pPr>
      <w:r w:rsidRPr="00B868B3">
        <w:rPr>
          <w:rFonts w:ascii="Times New Roman" w:eastAsia="黑体" w:hAnsi="Times New Roman" w:cs="Times New Roman" w:hint="eastAsia"/>
          <w:sz w:val="24"/>
          <w:szCs w:val="24"/>
        </w:rPr>
        <w:t>四</w:t>
      </w:r>
      <w:r w:rsidRPr="00B868B3">
        <w:rPr>
          <w:rFonts w:ascii="Times New Roman" w:eastAsia="黑体" w:hAnsi="Times New Roman" w:cs="Times New Roman"/>
          <w:sz w:val="24"/>
          <w:szCs w:val="24"/>
        </w:rPr>
        <w:t>、</w:t>
      </w:r>
      <w:r w:rsidR="00AF5713">
        <w:rPr>
          <w:rFonts w:ascii="Times New Roman" w:eastAsia="黑体" w:hAnsi="Times New Roman" w:cs="Times New Roman" w:hint="eastAsia"/>
          <w:sz w:val="24"/>
          <w:szCs w:val="24"/>
        </w:rPr>
        <w:t>力的测量</w:t>
      </w:r>
    </w:p>
    <w:p w:rsidR="007E6906" w:rsidRPr="00B868B3" w:rsidRDefault="00AF3A9C" w:rsidP="006E7BF2">
      <w:pPr>
        <w:spacing w:line="400" w:lineRule="exact"/>
        <w:ind w:leftChars="202" w:left="424"/>
        <w:rPr>
          <w:rFonts w:ascii="Times New Roman" w:hAnsi="Times New Roman" w:cs="Times New Roman"/>
          <w:b/>
          <w:szCs w:val="24"/>
        </w:rPr>
      </w:pPr>
      <w:r w:rsidRPr="00B868B3">
        <w:rPr>
          <w:rFonts w:ascii="Times New Roman" w:hAnsi="Times New Roman" w:cs="Times New Roman"/>
          <w:b/>
          <w:szCs w:val="24"/>
        </w:rPr>
        <w:t>知识点</w:t>
      </w:r>
      <w:proofErr w:type="gramStart"/>
      <w:r w:rsidRPr="00B868B3">
        <w:rPr>
          <w:rFonts w:ascii="Times New Roman" w:hAnsi="Times New Roman" w:cs="Times New Roman"/>
          <w:b/>
          <w:szCs w:val="24"/>
        </w:rPr>
        <w:t>一</w:t>
      </w:r>
      <w:proofErr w:type="gramEnd"/>
      <w:r w:rsidRPr="00B868B3">
        <w:rPr>
          <w:rFonts w:ascii="Times New Roman" w:hAnsi="Times New Roman" w:cs="Times New Roman"/>
          <w:b/>
          <w:szCs w:val="24"/>
        </w:rPr>
        <w:t>：</w:t>
      </w:r>
      <w:r w:rsidR="00AF5713">
        <w:rPr>
          <w:rFonts w:ascii="Times New Roman" w:hAnsi="Times New Roman" w:cs="Times New Roman" w:hint="eastAsia"/>
          <w:b/>
          <w:szCs w:val="24"/>
        </w:rPr>
        <w:t>力的测量</w:t>
      </w:r>
    </w:p>
    <w:p w:rsidR="00201132" w:rsidRPr="006D5A4E" w:rsidRDefault="007E6906" w:rsidP="006E7BF2">
      <w:pPr>
        <w:pStyle w:val="DefaultParagraph"/>
        <w:spacing w:line="400" w:lineRule="exact"/>
        <w:ind w:leftChars="202" w:left="424"/>
        <w:rPr>
          <w:rFonts w:hAnsi="Times New Roman"/>
        </w:rPr>
      </w:pPr>
      <w:r w:rsidRPr="00B868B3">
        <w:rPr>
          <w:rFonts w:hAnsi="Times New Roman"/>
          <w:szCs w:val="24"/>
        </w:rPr>
        <w:t>【例</w:t>
      </w:r>
      <w:r w:rsidRPr="00B868B3">
        <w:rPr>
          <w:rFonts w:hAnsi="Times New Roman"/>
          <w:szCs w:val="24"/>
        </w:rPr>
        <w:t>1</w:t>
      </w:r>
      <w:r w:rsidRPr="00B868B3">
        <w:rPr>
          <w:rFonts w:hAnsi="Times New Roman"/>
          <w:szCs w:val="24"/>
        </w:rPr>
        <w:t>】</w:t>
      </w:r>
      <w:r w:rsidR="00201132" w:rsidRPr="006D5A4E">
        <w:rPr>
          <w:rFonts w:hAnsi="Times New Roman"/>
        </w:rPr>
        <w:t>在实验室里，测量力的基本工具是</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201132" w:rsidRPr="006D5A4E" w:rsidRDefault="00201132" w:rsidP="00CE3599">
      <w:pPr>
        <w:pStyle w:val="DefaultParagraph"/>
        <w:spacing w:line="400" w:lineRule="exact"/>
        <w:ind w:leftChars="202" w:left="424" w:firstLineChars="203" w:firstLine="426"/>
        <w:rPr>
          <w:rFonts w:hAnsi="Times New Roman"/>
        </w:rPr>
      </w:pPr>
      <w:r w:rsidRPr="006D5A4E">
        <w:rPr>
          <w:rFonts w:hAnsi="Times New Roman"/>
        </w:rPr>
        <w:t>A</w:t>
      </w:r>
      <w:r w:rsidRPr="006D5A4E">
        <w:rPr>
          <w:rFonts w:hAnsi="Times New Roman"/>
        </w:rPr>
        <w:t>．刻度尺</w:t>
      </w:r>
      <w:r w:rsidR="00657F82">
        <w:rPr>
          <w:rFonts w:hAnsi="Times New Roman" w:hint="eastAsia"/>
        </w:rPr>
        <w:tab/>
      </w:r>
      <w:r w:rsidRPr="006D5A4E">
        <w:rPr>
          <w:rFonts w:hAnsi="Times New Roman"/>
        </w:rPr>
        <w:tab/>
      </w:r>
      <w:r w:rsidR="00657F82">
        <w:rPr>
          <w:rFonts w:hAnsi="Times New Roman" w:hint="eastAsia"/>
        </w:rPr>
        <w:tab/>
      </w:r>
      <w:r w:rsidRPr="006D5A4E">
        <w:rPr>
          <w:rFonts w:hAnsi="Times New Roman"/>
        </w:rPr>
        <w:t>B</w:t>
      </w:r>
      <w:r w:rsidRPr="006D5A4E">
        <w:rPr>
          <w:rFonts w:hAnsi="Times New Roman"/>
        </w:rPr>
        <w:t>．钟表</w:t>
      </w:r>
      <w:r w:rsidRPr="006D5A4E">
        <w:rPr>
          <w:rFonts w:hAnsi="Times New Roman"/>
        </w:rPr>
        <w:tab/>
      </w:r>
      <w:r w:rsidR="00657F82">
        <w:rPr>
          <w:rFonts w:hAnsi="Times New Roman" w:hint="eastAsia"/>
        </w:rPr>
        <w:tab/>
      </w:r>
      <w:r w:rsidR="00CE3599">
        <w:rPr>
          <w:rFonts w:hAnsi="Times New Roman" w:hint="eastAsia"/>
        </w:rPr>
        <w:tab/>
      </w:r>
      <w:r w:rsidRPr="006D5A4E">
        <w:rPr>
          <w:rFonts w:hAnsi="Times New Roman"/>
        </w:rPr>
        <w:t>C</w:t>
      </w:r>
      <w:r w:rsidRPr="006D5A4E">
        <w:rPr>
          <w:rFonts w:hAnsi="Times New Roman"/>
        </w:rPr>
        <w:t>．天平</w:t>
      </w:r>
      <w:r w:rsidR="00657F82">
        <w:rPr>
          <w:rFonts w:hAnsi="Times New Roman" w:hint="eastAsia"/>
        </w:rPr>
        <w:tab/>
      </w:r>
      <w:r w:rsidRPr="006D5A4E">
        <w:rPr>
          <w:rFonts w:hAnsi="Times New Roman"/>
        </w:rPr>
        <w:tab/>
      </w:r>
      <w:r w:rsidR="00CE3599">
        <w:rPr>
          <w:rFonts w:hAnsi="Times New Roman" w:hint="eastAsia"/>
        </w:rPr>
        <w:tab/>
      </w:r>
      <w:r w:rsidRPr="006D5A4E">
        <w:rPr>
          <w:rFonts w:hAnsi="Times New Roman"/>
        </w:rPr>
        <w:t>D</w:t>
      </w:r>
      <w:r w:rsidRPr="006D5A4E">
        <w:rPr>
          <w:rFonts w:hAnsi="Times New Roman"/>
        </w:rPr>
        <w:t>．弹簧测力计</w:t>
      </w:r>
    </w:p>
    <w:p w:rsidR="007E6906" w:rsidRPr="00A147D4" w:rsidRDefault="007E6906" w:rsidP="006E7BF2">
      <w:pPr>
        <w:spacing w:line="400" w:lineRule="exact"/>
        <w:ind w:leftChars="202" w:left="424"/>
        <w:rPr>
          <w:rFonts w:ascii="Times New Roman" w:hAnsi="Times New Roman" w:cs="Times New Roman"/>
          <w:color w:val="FF0000"/>
          <w:szCs w:val="21"/>
        </w:rPr>
      </w:pPr>
      <w:r w:rsidRPr="00A147D4">
        <w:rPr>
          <w:rFonts w:ascii="Times New Roman" w:hAnsi="Times New Roman" w:cs="Times New Roman"/>
          <w:color w:val="FF0000"/>
          <w:szCs w:val="24"/>
        </w:rPr>
        <w:lastRenderedPageBreak/>
        <w:t>【难度】</w:t>
      </w:r>
      <w:r w:rsidRPr="00A147D4">
        <w:rPr>
          <w:rFonts w:ascii="宋体" w:eastAsia="宋体" w:hAnsi="宋体" w:cs="宋体" w:hint="eastAsia"/>
          <w:color w:val="FF0000"/>
          <w:szCs w:val="24"/>
        </w:rPr>
        <w:t>★</w:t>
      </w:r>
    </w:p>
    <w:p w:rsidR="007E6906" w:rsidRPr="00A147D4" w:rsidRDefault="007E6906" w:rsidP="006E7BF2">
      <w:pPr>
        <w:spacing w:line="400" w:lineRule="exact"/>
        <w:ind w:leftChars="202" w:left="424"/>
        <w:rPr>
          <w:rFonts w:ascii="Times New Roman" w:hAnsi="Times New Roman" w:cs="Times New Roman"/>
          <w:color w:val="FF0000"/>
          <w:szCs w:val="24"/>
        </w:rPr>
      </w:pPr>
      <w:r w:rsidRPr="00A147D4">
        <w:rPr>
          <w:rFonts w:ascii="Times New Roman" w:hAnsi="Times New Roman" w:cs="Times New Roman"/>
          <w:color w:val="FF0000"/>
          <w:szCs w:val="21"/>
        </w:rPr>
        <w:t>【答案】</w:t>
      </w:r>
      <w:r w:rsidR="00201132" w:rsidRPr="00A147D4">
        <w:rPr>
          <w:rFonts w:ascii="Times New Roman" w:hAnsi="Times New Roman" w:cs="Times New Roman" w:hint="eastAsia"/>
          <w:color w:val="FF0000"/>
          <w:szCs w:val="24"/>
        </w:rPr>
        <w:t>D</w:t>
      </w:r>
    </w:p>
    <w:p w:rsidR="007E6906" w:rsidRPr="00A147D4" w:rsidRDefault="007E6906" w:rsidP="006E7BF2">
      <w:pPr>
        <w:spacing w:line="400" w:lineRule="exact"/>
        <w:ind w:leftChars="202" w:left="424"/>
        <w:rPr>
          <w:rFonts w:ascii="Times New Roman" w:hAnsi="Times New Roman" w:cs="Times New Roman"/>
          <w:color w:val="FF0000"/>
          <w:szCs w:val="24"/>
        </w:rPr>
      </w:pPr>
    </w:p>
    <w:p w:rsidR="00201132" w:rsidRPr="006D5A4E" w:rsidRDefault="007E6906" w:rsidP="006E7BF2">
      <w:pPr>
        <w:pStyle w:val="DefaultParagraph"/>
        <w:spacing w:line="400" w:lineRule="exact"/>
        <w:ind w:leftChars="202" w:left="424"/>
        <w:rPr>
          <w:rFonts w:hAnsi="Times New Roman"/>
        </w:rPr>
      </w:pPr>
      <w:r w:rsidRPr="00B868B3">
        <w:rPr>
          <w:rFonts w:hAnsi="Times New Roman"/>
          <w:szCs w:val="24"/>
        </w:rPr>
        <w:t>【例</w:t>
      </w:r>
      <w:r w:rsidRPr="00B868B3">
        <w:rPr>
          <w:rFonts w:hAnsi="Times New Roman" w:hint="eastAsia"/>
          <w:szCs w:val="24"/>
        </w:rPr>
        <w:t>2</w:t>
      </w:r>
      <w:r w:rsidRPr="00B868B3">
        <w:rPr>
          <w:rFonts w:hAnsi="Times New Roman"/>
          <w:szCs w:val="24"/>
        </w:rPr>
        <w:t>】</w:t>
      </w:r>
      <w:r w:rsidR="00201132" w:rsidRPr="006D5A4E">
        <w:rPr>
          <w:rFonts w:hAnsi="Times New Roman"/>
        </w:rPr>
        <w:t>一根长</w:t>
      </w:r>
      <w:r w:rsidR="00201132" w:rsidRPr="006D5A4E">
        <w:rPr>
          <w:rFonts w:hAnsi="Times New Roman"/>
        </w:rPr>
        <w:t>10cm</w:t>
      </w:r>
      <w:r w:rsidR="00201132" w:rsidRPr="006D5A4E">
        <w:rPr>
          <w:rFonts w:hAnsi="Times New Roman"/>
        </w:rPr>
        <w:t>的弹簧，受到</w:t>
      </w:r>
      <w:r w:rsidR="00201132" w:rsidRPr="006D5A4E">
        <w:rPr>
          <w:rFonts w:hAnsi="Times New Roman"/>
        </w:rPr>
        <w:t>0.5N</w:t>
      </w:r>
      <w:r w:rsidR="00201132" w:rsidRPr="006D5A4E">
        <w:rPr>
          <w:rFonts w:hAnsi="Times New Roman"/>
        </w:rPr>
        <w:t>的拉力时，伸长到</w:t>
      </w:r>
      <w:r w:rsidR="00201132" w:rsidRPr="006D5A4E">
        <w:rPr>
          <w:rFonts w:hAnsi="Times New Roman"/>
        </w:rPr>
        <w:t>12cm</w:t>
      </w:r>
      <w:r w:rsidR="00201132" w:rsidRPr="006D5A4E">
        <w:rPr>
          <w:rFonts w:hAnsi="Times New Roman"/>
        </w:rPr>
        <w:t>，当它受到</w:t>
      </w:r>
      <w:r w:rsidR="00201132" w:rsidRPr="006D5A4E">
        <w:rPr>
          <w:rFonts w:hAnsi="Times New Roman"/>
        </w:rPr>
        <w:t>1.5N</w:t>
      </w:r>
      <w:r w:rsidR="00201132" w:rsidRPr="006D5A4E">
        <w:rPr>
          <w:rFonts w:hAnsi="Times New Roman"/>
        </w:rPr>
        <w:t>的拉力时，弹簧的长度为</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201132" w:rsidRPr="006D5A4E" w:rsidRDefault="00201132" w:rsidP="00CE3599">
      <w:pPr>
        <w:pStyle w:val="DefaultParagraph"/>
        <w:spacing w:line="400" w:lineRule="exact"/>
        <w:ind w:leftChars="202" w:left="424" w:firstLineChars="203" w:firstLine="426"/>
        <w:rPr>
          <w:rFonts w:hAnsi="Times New Roman"/>
        </w:rPr>
      </w:pPr>
      <w:r w:rsidRPr="006D5A4E">
        <w:rPr>
          <w:rFonts w:hAnsi="Times New Roman"/>
        </w:rPr>
        <w:t>A</w:t>
      </w:r>
      <w:r w:rsidRPr="006D5A4E">
        <w:rPr>
          <w:rFonts w:hAnsi="Times New Roman"/>
        </w:rPr>
        <w:t>．</w:t>
      </w:r>
      <w:r w:rsidRPr="006D5A4E">
        <w:rPr>
          <w:rFonts w:hAnsi="Times New Roman"/>
        </w:rPr>
        <w:t>6cm</w:t>
      </w:r>
      <w:r w:rsidRPr="006D5A4E">
        <w:rPr>
          <w:rFonts w:hAnsi="Times New Roman"/>
        </w:rPr>
        <w:tab/>
      </w:r>
      <w:r w:rsidR="00176BEF">
        <w:rPr>
          <w:rFonts w:hAnsi="Times New Roman" w:hint="eastAsia"/>
        </w:rPr>
        <w:tab/>
      </w:r>
      <w:r w:rsidR="00176BEF">
        <w:rPr>
          <w:rFonts w:hAnsi="Times New Roman" w:hint="eastAsia"/>
        </w:rPr>
        <w:tab/>
      </w:r>
      <w:r w:rsidRPr="006D5A4E">
        <w:rPr>
          <w:rFonts w:hAnsi="Times New Roman"/>
        </w:rPr>
        <w:t>B</w:t>
      </w:r>
      <w:r w:rsidRPr="006D5A4E">
        <w:rPr>
          <w:rFonts w:hAnsi="Times New Roman"/>
        </w:rPr>
        <w:t>．</w:t>
      </w:r>
      <w:r w:rsidRPr="006D5A4E">
        <w:rPr>
          <w:rFonts w:hAnsi="Times New Roman"/>
        </w:rPr>
        <w:t>16cm</w:t>
      </w:r>
      <w:r w:rsidRPr="006D5A4E">
        <w:rPr>
          <w:rFonts w:hAnsi="Times New Roman"/>
        </w:rPr>
        <w:tab/>
      </w:r>
      <w:r w:rsidR="00176BEF">
        <w:rPr>
          <w:rFonts w:hAnsi="Times New Roman" w:hint="eastAsia"/>
        </w:rPr>
        <w:tab/>
      </w:r>
      <w:r w:rsidR="00176BEF">
        <w:rPr>
          <w:rFonts w:hAnsi="Times New Roman" w:hint="eastAsia"/>
        </w:rPr>
        <w:tab/>
      </w:r>
      <w:r w:rsidRPr="006D5A4E">
        <w:rPr>
          <w:rFonts w:hAnsi="Times New Roman"/>
        </w:rPr>
        <w:t>C</w:t>
      </w:r>
      <w:r w:rsidRPr="006D5A4E">
        <w:rPr>
          <w:rFonts w:hAnsi="Times New Roman"/>
        </w:rPr>
        <w:t>．</w:t>
      </w:r>
      <w:r w:rsidRPr="006D5A4E">
        <w:rPr>
          <w:rFonts w:hAnsi="Times New Roman"/>
        </w:rPr>
        <w:t>30cm</w:t>
      </w:r>
      <w:r w:rsidR="00176BEF">
        <w:rPr>
          <w:rFonts w:hAnsi="Times New Roman" w:hint="eastAsia"/>
        </w:rPr>
        <w:tab/>
      </w:r>
      <w:r w:rsidR="00176BEF">
        <w:rPr>
          <w:rFonts w:hAnsi="Times New Roman" w:hint="eastAsia"/>
        </w:rPr>
        <w:tab/>
      </w:r>
      <w:r w:rsidRPr="006D5A4E">
        <w:rPr>
          <w:rFonts w:hAnsi="Times New Roman"/>
        </w:rPr>
        <w:tab/>
        <w:t>D</w:t>
      </w:r>
      <w:r w:rsidRPr="006D5A4E">
        <w:rPr>
          <w:rFonts w:hAnsi="Times New Roman"/>
        </w:rPr>
        <w:t>．</w:t>
      </w:r>
      <w:r w:rsidRPr="006D5A4E">
        <w:rPr>
          <w:rFonts w:hAnsi="Times New Roman"/>
        </w:rPr>
        <w:t>36cm</w:t>
      </w:r>
    </w:p>
    <w:p w:rsidR="007E6906" w:rsidRPr="00B868B3" w:rsidRDefault="007E6906" w:rsidP="006E7BF2">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t>【难度】</w:t>
      </w:r>
      <w:r w:rsidR="00720D19" w:rsidRPr="00A147D4">
        <w:rPr>
          <w:rFonts w:ascii="宋体" w:eastAsia="宋体" w:hAnsi="宋体" w:cs="宋体" w:hint="eastAsia"/>
          <w:color w:val="FF0000"/>
          <w:szCs w:val="24"/>
        </w:rPr>
        <w:t>★</w:t>
      </w:r>
      <w:r w:rsidRPr="00A147D4">
        <w:rPr>
          <w:rFonts w:ascii="宋体" w:eastAsia="宋体" w:hAnsi="宋体" w:cs="宋体" w:hint="eastAsia"/>
          <w:color w:val="FF0000"/>
          <w:szCs w:val="24"/>
        </w:rPr>
        <w:t>★</w:t>
      </w:r>
      <w:r w:rsidR="00201132" w:rsidRPr="00A147D4">
        <w:rPr>
          <w:rFonts w:ascii="宋体" w:eastAsia="宋体" w:hAnsi="宋体" w:cs="宋体" w:hint="eastAsia"/>
          <w:color w:val="FF0000"/>
          <w:szCs w:val="24"/>
        </w:rPr>
        <w:t>★</w:t>
      </w:r>
    </w:p>
    <w:p w:rsidR="007E6906" w:rsidRPr="00B868B3" w:rsidRDefault="007E6906" w:rsidP="006E7BF2">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t>【答案】</w:t>
      </w:r>
      <w:r w:rsidR="004D5F22">
        <w:rPr>
          <w:rFonts w:ascii="Times New Roman" w:hAnsi="Times New Roman" w:cs="Times New Roman" w:hint="eastAsia"/>
          <w:color w:val="FF0000"/>
          <w:szCs w:val="24"/>
        </w:rPr>
        <w:t>B</w:t>
      </w:r>
    </w:p>
    <w:p w:rsidR="007E6906" w:rsidRPr="00B868B3" w:rsidRDefault="007E6906" w:rsidP="006E7BF2">
      <w:pPr>
        <w:spacing w:line="400" w:lineRule="exact"/>
        <w:ind w:leftChars="202" w:left="424"/>
        <w:jc w:val="left"/>
        <w:rPr>
          <w:rFonts w:ascii="Times New Roman" w:hAnsi="Times New Roman" w:cs="Times New Roman"/>
          <w:szCs w:val="24"/>
        </w:rPr>
      </w:pPr>
    </w:p>
    <w:p w:rsidR="00201132" w:rsidRPr="006D5A4E" w:rsidRDefault="007E6906" w:rsidP="006E7BF2">
      <w:pPr>
        <w:pStyle w:val="DefaultParagraph"/>
        <w:spacing w:line="400" w:lineRule="exact"/>
        <w:ind w:leftChars="202" w:left="424"/>
        <w:rPr>
          <w:rFonts w:hAnsi="Times New Roman"/>
        </w:rPr>
      </w:pPr>
      <w:r w:rsidRPr="00B868B3">
        <w:rPr>
          <w:rFonts w:hAnsi="Times New Roman"/>
          <w:szCs w:val="24"/>
        </w:rPr>
        <w:t>【例</w:t>
      </w:r>
      <w:r w:rsidRPr="00B868B3">
        <w:rPr>
          <w:rFonts w:hAnsi="Times New Roman" w:hint="eastAsia"/>
          <w:szCs w:val="24"/>
        </w:rPr>
        <w:t>3</w:t>
      </w:r>
      <w:r w:rsidRPr="00B868B3">
        <w:rPr>
          <w:rFonts w:hAnsi="Times New Roman"/>
          <w:szCs w:val="24"/>
        </w:rPr>
        <w:t>】</w:t>
      </w:r>
      <w:r w:rsidR="00201132" w:rsidRPr="006D5A4E">
        <w:rPr>
          <w:rFonts w:hAnsi="Times New Roman"/>
        </w:rPr>
        <w:t>弹簧测力计的刻度是均匀的，这是因为</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201132" w:rsidRPr="006D5A4E" w:rsidRDefault="00201132" w:rsidP="00657F82">
      <w:pPr>
        <w:pStyle w:val="DefaultParagraph"/>
        <w:spacing w:line="400" w:lineRule="exact"/>
        <w:ind w:leftChars="202" w:left="424" w:firstLineChars="203" w:firstLine="426"/>
        <w:rPr>
          <w:rFonts w:hAnsi="Times New Roman"/>
        </w:rPr>
      </w:pPr>
      <w:r w:rsidRPr="006D5A4E">
        <w:rPr>
          <w:rFonts w:hAnsi="Times New Roman"/>
        </w:rPr>
        <w:t>A</w:t>
      </w:r>
      <w:r w:rsidRPr="006D5A4E">
        <w:rPr>
          <w:rFonts w:hAnsi="Times New Roman"/>
        </w:rPr>
        <w:t>．这样制作容易</w:t>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Pr="006D5A4E">
        <w:rPr>
          <w:rFonts w:hAnsi="Times New Roman"/>
        </w:rPr>
        <w:t>B</w:t>
      </w:r>
      <w:r w:rsidRPr="006D5A4E">
        <w:rPr>
          <w:rFonts w:hAnsi="Times New Roman"/>
        </w:rPr>
        <w:t>．为了便于读数</w:t>
      </w:r>
    </w:p>
    <w:p w:rsidR="00201132" w:rsidRPr="006D5A4E" w:rsidRDefault="00201132" w:rsidP="00657F82">
      <w:pPr>
        <w:pStyle w:val="DefaultParagraph"/>
        <w:spacing w:line="400" w:lineRule="exact"/>
        <w:ind w:leftChars="202" w:left="424" w:firstLineChars="203" w:firstLine="426"/>
        <w:rPr>
          <w:rFonts w:hAnsi="Times New Roman"/>
        </w:rPr>
      </w:pPr>
      <w:r w:rsidRPr="006D5A4E">
        <w:rPr>
          <w:rFonts w:hAnsi="Times New Roman"/>
        </w:rPr>
        <w:t>C</w:t>
      </w:r>
      <w:r w:rsidRPr="006D5A4E">
        <w:rPr>
          <w:rFonts w:hAnsi="Times New Roman"/>
        </w:rPr>
        <w:t>．为了提高精确度</w:t>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Pr="006D5A4E">
        <w:rPr>
          <w:rFonts w:hAnsi="Times New Roman"/>
        </w:rPr>
        <w:t>D</w:t>
      </w:r>
      <w:r w:rsidRPr="006D5A4E">
        <w:rPr>
          <w:rFonts w:hAnsi="Times New Roman"/>
        </w:rPr>
        <w:t>．弹簧的伸长量与所受拉力成正比</w:t>
      </w:r>
    </w:p>
    <w:p w:rsidR="007E6906" w:rsidRPr="00B868B3" w:rsidRDefault="007E6906" w:rsidP="006E7BF2">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t>【难度】</w:t>
      </w:r>
      <w:r w:rsidR="009C615B" w:rsidRPr="00A147D4">
        <w:rPr>
          <w:rFonts w:ascii="宋体" w:eastAsia="宋体" w:hAnsi="宋体" w:cs="宋体" w:hint="eastAsia"/>
          <w:color w:val="FF0000"/>
          <w:szCs w:val="24"/>
        </w:rPr>
        <w:t>★</w:t>
      </w:r>
    </w:p>
    <w:p w:rsidR="007E6906" w:rsidRPr="00B868B3" w:rsidRDefault="007E6906" w:rsidP="006E7BF2">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t>【答案】</w:t>
      </w:r>
      <w:r w:rsidR="009329A7" w:rsidRPr="00A147D4">
        <w:rPr>
          <w:rFonts w:ascii="Times New Roman" w:hAnsi="Times New Roman" w:cs="Times New Roman" w:hint="eastAsia"/>
          <w:color w:val="FF0000"/>
          <w:szCs w:val="24"/>
        </w:rPr>
        <w:t>D</w:t>
      </w:r>
    </w:p>
    <w:p w:rsidR="00CE3599" w:rsidRDefault="00CE3599" w:rsidP="00CE3599">
      <w:pPr>
        <w:pStyle w:val="DefaultParagraph"/>
        <w:spacing w:line="400" w:lineRule="exact"/>
        <w:rPr>
          <w:rFonts w:hAnsi="Times New Roman"/>
          <w:szCs w:val="24"/>
        </w:rPr>
      </w:pPr>
    </w:p>
    <w:p w:rsidR="00CE3599" w:rsidRPr="006D5A4E" w:rsidRDefault="00CE3599" w:rsidP="00CE3599">
      <w:pPr>
        <w:pStyle w:val="DefaultParagraph"/>
        <w:spacing w:line="400" w:lineRule="exact"/>
        <w:ind w:firstLineChars="202" w:firstLine="424"/>
        <w:rPr>
          <w:rFonts w:hAnsi="Times New Roman"/>
        </w:rPr>
      </w:pPr>
      <w:r w:rsidRPr="00B868B3">
        <w:rPr>
          <w:rFonts w:hAnsi="Times New Roman"/>
          <w:szCs w:val="24"/>
        </w:rPr>
        <w:t>【例</w:t>
      </w:r>
      <w:r>
        <w:rPr>
          <w:rFonts w:hAnsi="Times New Roman" w:hint="eastAsia"/>
          <w:szCs w:val="24"/>
        </w:rPr>
        <w:t>4</w:t>
      </w:r>
      <w:r w:rsidRPr="00B868B3">
        <w:rPr>
          <w:rFonts w:hAnsi="Times New Roman"/>
          <w:szCs w:val="24"/>
        </w:rPr>
        <w:t>】</w:t>
      </w:r>
      <w:r w:rsidRPr="006D5A4E">
        <w:rPr>
          <w:rFonts w:hAnsi="Times New Roman"/>
        </w:rPr>
        <w:t>图中弹簧测力计的分度值是</w:t>
      </w:r>
      <w:r w:rsidRPr="00C62FE5">
        <w:rPr>
          <w:rFonts w:hAnsi="Times New Roman" w:hint="eastAsia"/>
        </w:rPr>
        <w:t>_________</w:t>
      </w:r>
      <w:r w:rsidRPr="006D5A4E">
        <w:rPr>
          <w:rFonts w:hAnsi="Times New Roman"/>
        </w:rPr>
        <w:t>N</w:t>
      </w:r>
      <w:r w:rsidRPr="006D5A4E">
        <w:rPr>
          <w:rFonts w:hAnsi="Times New Roman"/>
        </w:rPr>
        <w:t>，手的拉力为</w:t>
      </w:r>
      <w:r w:rsidRPr="00C62FE5">
        <w:rPr>
          <w:rFonts w:hAnsi="Times New Roman" w:hint="eastAsia"/>
        </w:rPr>
        <w:t>_________</w:t>
      </w:r>
      <w:r w:rsidRPr="006D5A4E">
        <w:rPr>
          <w:rFonts w:hAnsi="Times New Roman"/>
        </w:rPr>
        <w:t>N</w:t>
      </w:r>
      <w:r>
        <w:rPr>
          <w:rFonts w:hAnsi="Times New Roman" w:hint="eastAsia"/>
        </w:rPr>
        <w:t>。</w:t>
      </w:r>
    </w:p>
    <w:p w:rsidR="00CE3599" w:rsidRPr="006D5A4E" w:rsidRDefault="00CE3599" w:rsidP="00CE3599">
      <w:pPr>
        <w:pStyle w:val="DefaultParagraph"/>
        <w:spacing w:line="400" w:lineRule="exact"/>
        <w:ind w:firstLineChars="202" w:firstLine="424"/>
        <w:rPr>
          <w:rFonts w:hAnsi="Times New Roman"/>
        </w:rPr>
      </w:pPr>
      <w:r>
        <w:rPr>
          <w:rFonts w:hAnsi="Times New Roman"/>
          <w:noProof/>
        </w:rPr>
        <w:drawing>
          <wp:anchor distT="0" distB="0" distL="0" distR="0" simplePos="0" relativeHeight="251907072" behindDoc="0" locked="0" layoutInCell="1" allowOverlap="1" wp14:anchorId="0825ECB0" wp14:editId="31F5C380">
            <wp:simplePos x="0" y="0"/>
            <wp:positionH relativeFrom="column">
              <wp:posOffset>894080</wp:posOffset>
            </wp:positionH>
            <wp:positionV relativeFrom="paragraph">
              <wp:posOffset>27940</wp:posOffset>
            </wp:positionV>
            <wp:extent cx="3303270" cy="548640"/>
            <wp:effectExtent l="19050" t="0" r="0" b="0"/>
            <wp:wrapSquare wrapText="bothSides"/>
            <wp:docPr id="5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5" cstate="print"/>
                    <a:srcRect/>
                    <a:stretch>
                      <a:fillRect/>
                    </a:stretch>
                  </pic:blipFill>
                  <pic:spPr bwMode="auto">
                    <a:xfrm>
                      <a:off x="0" y="0"/>
                      <a:ext cx="3303270" cy="548640"/>
                    </a:xfrm>
                    <a:prstGeom prst="rect">
                      <a:avLst/>
                    </a:prstGeom>
                    <a:noFill/>
                    <a:ln w="9525">
                      <a:noFill/>
                      <a:miter lim="800000"/>
                      <a:headEnd/>
                      <a:tailEnd/>
                    </a:ln>
                  </pic:spPr>
                </pic:pic>
              </a:graphicData>
            </a:graphic>
          </wp:anchor>
        </w:drawing>
      </w:r>
    </w:p>
    <w:p w:rsidR="00CE3599" w:rsidRPr="006D5A4E" w:rsidRDefault="00CE3599" w:rsidP="00CE3599">
      <w:pPr>
        <w:pStyle w:val="DefaultParagraph"/>
        <w:spacing w:line="400" w:lineRule="exact"/>
        <w:ind w:firstLineChars="202" w:firstLine="424"/>
        <w:rPr>
          <w:rFonts w:hAnsi="Times New Roman"/>
          <w:color w:val="0000FF"/>
        </w:rPr>
      </w:pPr>
    </w:p>
    <w:p w:rsidR="00CE3599" w:rsidRPr="00A147D4" w:rsidRDefault="00CE3599" w:rsidP="00CE3599">
      <w:pPr>
        <w:spacing w:line="400" w:lineRule="exact"/>
        <w:ind w:leftChars="202" w:left="424"/>
        <w:jc w:val="left"/>
        <w:rPr>
          <w:rFonts w:ascii="Times New Roman" w:hAnsi="Times New Roman" w:cs="Times New Roman"/>
          <w:color w:val="FF0000"/>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CE3599" w:rsidRPr="00A147D4" w:rsidRDefault="00CE3599" w:rsidP="00CE3599">
      <w:pPr>
        <w:spacing w:line="400" w:lineRule="exact"/>
        <w:ind w:leftChars="202" w:left="424"/>
        <w:jc w:val="left"/>
        <w:rPr>
          <w:rFonts w:ascii="Times New Roman" w:hAnsi="Times New Roman" w:cs="Times New Roman"/>
          <w:color w:val="FF0000"/>
          <w:szCs w:val="24"/>
        </w:rPr>
      </w:pPr>
      <w:r w:rsidRPr="00A147D4">
        <w:rPr>
          <w:rFonts w:ascii="Times New Roman" w:hAnsi="Times New Roman" w:cs="Times New Roman"/>
          <w:color w:val="FF0000"/>
          <w:szCs w:val="24"/>
        </w:rPr>
        <w:t>【答案】</w:t>
      </w:r>
      <w:r w:rsidRPr="00A147D4">
        <w:rPr>
          <w:rFonts w:ascii="Times New Roman" w:eastAsia="宋体" w:hAnsi="Times New Roman" w:cs="Times New Roman"/>
          <w:color w:val="FF0000"/>
        </w:rPr>
        <w:t>0.2</w:t>
      </w:r>
      <w:r w:rsidRPr="00A147D4">
        <w:rPr>
          <w:rFonts w:ascii="Times New Roman" w:eastAsia="宋体" w:hAnsi="Times New Roman" w:cs="Times New Roman"/>
          <w:color w:val="FF0000"/>
        </w:rPr>
        <w:t>；</w:t>
      </w:r>
      <w:r w:rsidRPr="00A147D4">
        <w:rPr>
          <w:rFonts w:ascii="Times New Roman" w:eastAsia="宋体" w:hAnsi="Times New Roman" w:cs="Times New Roman"/>
          <w:color w:val="FF0000"/>
        </w:rPr>
        <w:t>1.6</w:t>
      </w:r>
    </w:p>
    <w:p w:rsidR="007E6906" w:rsidRPr="00B868B3" w:rsidRDefault="007E6906" w:rsidP="006E7BF2">
      <w:pPr>
        <w:spacing w:line="400" w:lineRule="exact"/>
        <w:ind w:leftChars="202" w:left="424"/>
        <w:jc w:val="left"/>
        <w:rPr>
          <w:rFonts w:ascii="Times New Roman" w:hAnsi="Times New Roman" w:cs="Times New Roman"/>
          <w:szCs w:val="24"/>
        </w:rPr>
      </w:pPr>
    </w:p>
    <w:p w:rsidR="00201132" w:rsidRPr="006D5A4E" w:rsidRDefault="007E6906" w:rsidP="006E7BF2">
      <w:pPr>
        <w:pStyle w:val="DefaultParagraph"/>
        <w:spacing w:line="400" w:lineRule="exact"/>
        <w:ind w:leftChars="202" w:left="424"/>
        <w:rPr>
          <w:rFonts w:hAnsi="Times New Roman"/>
        </w:rPr>
      </w:pPr>
      <w:r w:rsidRPr="00B868B3">
        <w:rPr>
          <w:rFonts w:hAnsi="Times New Roman"/>
          <w:szCs w:val="24"/>
        </w:rPr>
        <w:t>【例</w:t>
      </w:r>
      <w:r w:rsidR="00CE3599">
        <w:rPr>
          <w:rFonts w:hAnsi="Times New Roman" w:hint="eastAsia"/>
          <w:szCs w:val="24"/>
        </w:rPr>
        <w:t>5</w:t>
      </w:r>
      <w:r w:rsidRPr="00B868B3">
        <w:rPr>
          <w:rFonts w:hAnsi="Times New Roman"/>
          <w:szCs w:val="24"/>
        </w:rPr>
        <w:t>】</w:t>
      </w:r>
      <w:r w:rsidR="00201132" w:rsidRPr="006D5A4E">
        <w:rPr>
          <w:rFonts w:hAnsi="Times New Roman"/>
        </w:rPr>
        <w:t>下列四幅图是描述</w:t>
      </w:r>
      <w:proofErr w:type="gramStart"/>
      <w:r w:rsidR="00201132" w:rsidRPr="006D5A4E">
        <w:rPr>
          <w:rFonts w:hAnsi="Times New Roman"/>
        </w:rPr>
        <w:t>一</w:t>
      </w:r>
      <w:proofErr w:type="gramEnd"/>
      <w:r w:rsidR="00201132" w:rsidRPr="006D5A4E">
        <w:rPr>
          <w:rFonts w:hAnsi="Times New Roman"/>
        </w:rPr>
        <w:t>轻质弹簧在弹性限度内，受水平拉力</w:t>
      </w:r>
      <w:r w:rsidR="00201132" w:rsidRPr="006D5A4E">
        <w:rPr>
          <w:rFonts w:hAnsi="Times New Roman"/>
        </w:rPr>
        <w:t>F</w:t>
      </w:r>
      <w:r w:rsidR="00201132" w:rsidRPr="006D5A4E">
        <w:rPr>
          <w:rFonts w:hAnsi="Times New Roman"/>
        </w:rPr>
        <w:t>作用下发生形变后静止时的情景，其中与事实相符的是</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201132" w:rsidRPr="006D5A4E" w:rsidRDefault="00CE3599" w:rsidP="006E7BF2">
      <w:pPr>
        <w:pStyle w:val="DefaultParagraph"/>
        <w:spacing w:line="400" w:lineRule="exact"/>
        <w:ind w:leftChars="202" w:left="424"/>
        <w:rPr>
          <w:rFonts w:hAnsi="Times New Roman"/>
        </w:rPr>
      </w:pPr>
      <w:r>
        <w:rPr>
          <w:rFonts w:hAnsi="Times New Roman"/>
          <w:noProof/>
        </w:rPr>
        <w:drawing>
          <wp:anchor distT="0" distB="0" distL="0" distR="0" simplePos="0" relativeHeight="251873280" behindDoc="0" locked="0" layoutInCell="1" allowOverlap="1" wp14:anchorId="3C59DBBE" wp14:editId="5E4FE47C">
            <wp:simplePos x="0" y="0"/>
            <wp:positionH relativeFrom="column">
              <wp:posOffset>3081020</wp:posOffset>
            </wp:positionH>
            <wp:positionV relativeFrom="paragraph">
              <wp:posOffset>202565</wp:posOffset>
            </wp:positionV>
            <wp:extent cx="1535430" cy="548640"/>
            <wp:effectExtent l="19050" t="0" r="7620" b="0"/>
            <wp:wrapSquare wrapText="bothSides"/>
            <wp:docPr id="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6" cstate="print"/>
                    <a:srcRect/>
                    <a:stretch>
                      <a:fillRect/>
                    </a:stretch>
                  </pic:blipFill>
                  <pic:spPr bwMode="auto">
                    <a:xfrm>
                      <a:off x="0" y="0"/>
                      <a:ext cx="1535430" cy="548640"/>
                    </a:xfrm>
                    <a:prstGeom prst="rect">
                      <a:avLst/>
                    </a:prstGeom>
                    <a:noFill/>
                    <a:ln w="9525">
                      <a:noFill/>
                      <a:miter lim="800000"/>
                      <a:headEnd/>
                      <a:tailEnd/>
                    </a:ln>
                  </pic:spPr>
                </pic:pic>
              </a:graphicData>
            </a:graphic>
          </wp:anchor>
        </w:drawing>
      </w:r>
      <w:r>
        <w:rPr>
          <w:rFonts w:hAnsi="Times New Roman"/>
          <w:noProof/>
        </w:rPr>
        <w:drawing>
          <wp:anchor distT="0" distB="0" distL="0" distR="0" simplePos="0" relativeHeight="251870208" behindDoc="0" locked="0" layoutInCell="1" allowOverlap="1" wp14:anchorId="39FD486E" wp14:editId="44D08691">
            <wp:simplePos x="0" y="0"/>
            <wp:positionH relativeFrom="column">
              <wp:posOffset>848360</wp:posOffset>
            </wp:positionH>
            <wp:positionV relativeFrom="paragraph">
              <wp:posOffset>156845</wp:posOffset>
            </wp:positionV>
            <wp:extent cx="1466850" cy="533400"/>
            <wp:effectExtent l="19050" t="0" r="0" b="0"/>
            <wp:wrapSquare wrapText="bothSides"/>
            <wp:docPr id="2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7" cstate="print"/>
                    <a:srcRect/>
                    <a:stretch>
                      <a:fillRect/>
                    </a:stretch>
                  </pic:blipFill>
                  <pic:spPr bwMode="auto">
                    <a:xfrm>
                      <a:off x="0" y="0"/>
                      <a:ext cx="1466850" cy="533400"/>
                    </a:xfrm>
                    <a:prstGeom prst="rect">
                      <a:avLst/>
                    </a:prstGeom>
                    <a:noFill/>
                    <a:ln w="9525">
                      <a:noFill/>
                      <a:miter lim="800000"/>
                      <a:headEnd/>
                      <a:tailEnd/>
                    </a:ln>
                  </pic:spPr>
                </pic:pic>
              </a:graphicData>
            </a:graphic>
          </wp:anchor>
        </w:drawing>
      </w:r>
    </w:p>
    <w:p w:rsidR="00201132" w:rsidRPr="006D5A4E" w:rsidRDefault="00201132" w:rsidP="00201132">
      <w:pPr>
        <w:pStyle w:val="DefaultParagraph"/>
        <w:spacing w:line="400" w:lineRule="exact"/>
        <w:rPr>
          <w:rFonts w:hAnsi="Times New Roman"/>
        </w:rPr>
      </w:pPr>
    </w:p>
    <w:p w:rsidR="00201132" w:rsidRDefault="00201132" w:rsidP="00201132">
      <w:pPr>
        <w:pStyle w:val="DefaultParagraph"/>
        <w:spacing w:line="400" w:lineRule="exact"/>
        <w:rPr>
          <w:rFonts w:hAnsi="Times New Roman"/>
        </w:rPr>
      </w:pPr>
    </w:p>
    <w:p w:rsidR="00201132" w:rsidRPr="006D5A4E" w:rsidRDefault="00201132" w:rsidP="00657F82">
      <w:pPr>
        <w:pStyle w:val="DefaultParagraph"/>
        <w:spacing w:line="400" w:lineRule="exact"/>
        <w:ind w:left="1250" w:firstLineChars="405" w:firstLine="850"/>
        <w:rPr>
          <w:rFonts w:hAnsi="Times New Roman"/>
        </w:rPr>
      </w:pPr>
      <w:r w:rsidRPr="006D5A4E">
        <w:rPr>
          <w:rFonts w:hAnsi="Times New Roman"/>
        </w:rPr>
        <w:t>A</w:t>
      </w:r>
      <w:r w:rsidRPr="006D5A4E">
        <w:rPr>
          <w:rFonts w:hAnsi="Times New Roman"/>
        </w:rPr>
        <w:t>．</w:t>
      </w:r>
      <w:r w:rsidRPr="006D5A4E">
        <w:rPr>
          <w:rFonts w:hAnsi="Times New Roman" w:hint="eastAsia"/>
        </w:rPr>
        <w:tab/>
      </w:r>
      <w:r w:rsidRPr="006D5A4E">
        <w:rPr>
          <w:rFonts w:hAnsi="Times New Roman" w:hint="eastAsia"/>
        </w:rPr>
        <w:tab/>
      </w:r>
      <w:r w:rsidRPr="006D5A4E">
        <w:rPr>
          <w:rFonts w:hAnsi="Times New Roman" w:hint="eastAsia"/>
        </w:rPr>
        <w:tab/>
      </w:r>
      <w:r w:rsidRPr="006D5A4E">
        <w:rPr>
          <w:rFonts w:hAnsi="Times New Roman" w:hint="eastAsia"/>
        </w:rPr>
        <w:tab/>
      </w:r>
      <w:r w:rsidRPr="006D5A4E">
        <w:rPr>
          <w:rFonts w:hAnsi="Times New Roman" w:hint="eastAsia"/>
        </w:rPr>
        <w:tab/>
      </w:r>
      <w:r w:rsidR="00657F82">
        <w:rPr>
          <w:rFonts w:hAnsi="Times New Roman" w:hint="eastAsia"/>
        </w:rPr>
        <w:tab/>
      </w:r>
      <w:r w:rsidRPr="006D5A4E">
        <w:rPr>
          <w:rFonts w:hAnsi="Times New Roman" w:hint="eastAsia"/>
        </w:rPr>
        <w:tab/>
      </w:r>
      <w:r w:rsidRPr="006D5A4E">
        <w:rPr>
          <w:rFonts w:hAnsi="Times New Roman" w:hint="eastAsia"/>
        </w:rPr>
        <w:tab/>
      </w:r>
      <w:r w:rsidRPr="006D5A4E">
        <w:rPr>
          <w:rFonts w:hAnsi="Times New Roman"/>
        </w:rPr>
        <w:tab/>
        <w:t>B</w:t>
      </w:r>
      <w:r w:rsidRPr="006D5A4E">
        <w:rPr>
          <w:rFonts w:hAnsi="Times New Roman"/>
        </w:rPr>
        <w:t>．</w:t>
      </w:r>
      <w:r w:rsidRPr="006D5A4E">
        <w:rPr>
          <w:rFonts w:hAnsi="Times New Roman"/>
        </w:rPr>
        <w:tab/>
      </w:r>
    </w:p>
    <w:p w:rsidR="00201132" w:rsidRPr="006D5A4E" w:rsidRDefault="00CE3599" w:rsidP="00201132">
      <w:pPr>
        <w:pStyle w:val="DefaultParagraph"/>
        <w:spacing w:line="400" w:lineRule="exact"/>
        <w:rPr>
          <w:rFonts w:hAnsi="Times New Roman"/>
        </w:rPr>
      </w:pPr>
      <w:r>
        <w:rPr>
          <w:rFonts w:hAnsi="Times New Roman" w:hint="eastAsia"/>
          <w:noProof/>
        </w:rPr>
        <w:drawing>
          <wp:anchor distT="0" distB="0" distL="0" distR="0" simplePos="0" relativeHeight="251872256" behindDoc="0" locked="0" layoutInCell="1" allowOverlap="1" wp14:anchorId="0EC74404" wp14:editId="0D89110B">
            <wp:simplePos x="0" y="0"/>
            <wp:positionH relativeFrom="column">
              <wp:posOffset>2951480</wp:posOffset>
            </wp:positionH>
            <wp:positionV relativeFrom="paragraph">
              <wp:posOffset>215265</wp:posOffset>
            </wp:positionV>
            <wp:extent cx="2023110" cy="403860"/>
            <wp:effectExtent l="19050" t="0" r="0" b="0"/>
            <wp:wrapSquare wrapText="bothSides"/>
            <wp:docPr id="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8" cstate="print"/>
                    <a:srcRect/>
                    <a:stretch>
                      <a:fillRect/>
                    </a:stretch>
                  </pic:blipFill>
                  <pic:spPr bwMode="auto">
                    <a:xfrm>
                      <a:off x="0" y="0"/>
                      <a:ext cx="2023110" cy="403860"/>
                    </a:xfrm>
                    <a:prstGeom prst="rect">
                      <a:avLst/>
                    </a:prstGeom>
                    <a:noFill/>
                    <a:ln w="9525">
                      <a:noFill/>
                      <a:miter lim="800000"/>
                      <a:headEnd/>
                      <a:tailEnd/>
                    </a:ln>
                  </pic:spPr>
                </pic:pic>
              </a:graphicData>
            </a:graphic>
          </wp:anchor>
        </w:drawing>
      </w:r>
      <w:r>
        <w:rPr>
          <w:rFonts w:hAnsi="Times New Roman" w:hint="eastAsia"/>
          <w:noProof/>
        </w:rPr>
        <w:drawing>
          <wp:anchor distT="0" distB="0" distL="0" distR="0" simplePos="0" relativeHeight="251871232" behindDoc="0" locked="0" layoutInCell="1" allowOverlap="1" wp14:anchorId="5E5F8054" wp14:editId="10CAEC3D">
            <wp:simplePos x="0" y="0"/>
            <wp:positionH relativeFrom="column">
              <wp:posOffset>734060</wp:posOffset>
            </wp:positionH>
            <wp:positionV relativeFrom="paragraph">
              <wp:posOffset>154305</wp:posOffset>
            </wp:positionV>
            <wp:extent cx="1756410" cy="464820"/>
            <wp:effectExtent l="19050" t="0" r="0" b="0"/>
            <wp:wrapSquare wrapText="bothSides"/>
            <wp:docPr id="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9" cstate="print"/>
                    <a:srcRect/>
                    <a:stretch>
                      <a:fillRect/>
                    </a:stretch>
                  </pic:blipFill>
                  <pic:spPr bwMode="auto">
                    <a:xfrm>
                      <a:off x="0" y="0"/>
                      <a:ext cx="1756410" cy="464820"/>
                    </a:xfrm>
                    <a:prstGeom prst="rect">
                      <a:avLst/>
                    </a:prstGeom>
                    <a:noFill/>
                    <a:ln w="9525">
                      <a:noFill/>
                      <a:miter lim="800000"/>
                      <a:headEnd/>
                      <a:tailEnd/>
                    </a:ln>
                  </pic:spPr>
                </pic:pic>
              </a:graphicData>
            </a:graphic>
          </wp:anchor>
        </w:drawing>
      </w:r>
    </w:p>
    <w:p w:rsidR="00201132" w:rsidRPr="006D5A4E" w:rsidRDefault="00201132" w:rsidP="00201132">
      <w:pPr>
        <w:pStyle w:val="DefaultParagraph"/>
        <w:spacing w:line="400" w:lineRule="exact"/>
        <w:rPr>
          <w:rFonts w:hAnsi="Times New Roman"/>
        </w:rPr>
      </w:pPr>
    </w:p>
    <w:p w:rsidR="00201132" w:rsidRPr="006D5A4E" w:rsidRDefault="00201132" w:rsidP="00201132">
      <w:pPr>
        <w:pStyle w:val="DefaultParagraph"/>
        <w:spacing w:line="400" w:lineRule="exact"/>
        <w:rPr>
          <w:rFonts w:hAnsi="Times New Roman"/>
        </w:rPr>
      </w:pPr>
    </w:p>
    <w:p w:rsidR="00201132" w:rsidRPr="006D5A4E" w:rsidRDefault="00201132" w:rsidP="00657F82">
      <w:pPr>
        <w:pStyle w:val="DefaultParagraph"/>
        <w:spacing w:line="400" w:lineRule="exact"/>
        <w:ind w:left="1250" w:firstLineChars="405" w:firstLine="850"/>
        <w:rPr>
          <w:rFonts w:hAnsi="Times New Roman"/>
        </w:rPr>
      </w:pPr>
      <w:r w:rsidRPr="006D5A4E">
        <w:rPr>
          <w:rFonts w:hAnsi="Times New Roman"/>
        </w:rPr>
        <w:t>C</w:t>
      </w:r>
      <w:r w:rsidRPr="006D5A4E">
        <w:rPr>
          <w:rFonts w:hAnsi="Times New Roman"/>
        </w:rPr>
        <w:t>．</w:t>
      </w:r>
      <w:r w:rsidRPr="006D5A4E">
        <w:rPr>
          <w:rFonts w:hAnsi="Times New Roman"/>
        </w:rPr>
        <w:tab/>
      </w:r>
      <w:r w:rsidRPr="006D5A4E">
        <w:rPr>
          <w:rFonts w:hAnsi="Times New Roman" w:hint="eastAsia"/>
        </w:rPr>
        <w:tab/>
      </w:r>
      <w:r w:rsidRPr="006D5A4E">
        <w:rPr>
          <w:rFonts w:hAnsi="Times New Roman" w:hint="eastAsia"/>
        </w:rPr>
        <w:tab/>
      </w:r>
      <w:r w:rsidRPr="006D5A4E">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Pr="006D5A4E">
        <w:rPr>
          <w:rFonts w:hAnsi="Times New Roman" w:hint="eastAsia"/>
        </w:rPr>
        <w:tab/>
      </w:r>
      <w:r w:rsidRPr="006D5A4E">
        <w:rPr>
          <w:rFonts w:hAnsi="Times New Roman"/>
        </w:rPr>
        <w:t>D</w:t>
      </w:r>
      <w:r w:rsidRPr="006D5A4E">
        <w:rPr>
          <w:rFonts w:hAnsi="Times New Roman"/>
        </w:rPr>
        <w:t>．</w:t>
      </w:r>
    </w:p>
    <w:p w:rsidR="007E6906" w:rsidRPr="00B868B3" w:rsidRDefault="007E6906" w:rsidP="00B868B3">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t>【难度】</w:t>
      </w:r>
      <w:r w:rsidR="009C615B" w:rsidRPr="00A147D4">
        <w:rPr>
          <w:rFonts w:ascii="宋体" w:eastAsia="宋体" w:hAnsi="宋体" w:cs="宋体" w:hint="eastAsia"/>
          <w:color w:val="FF0000"/>
          <w:szCs w:val="24"/>
        </w:rPr>
        <w:t>★</w:t>
      </w:r>
    </w:p>
    <w:p w:rsidR="007E6906" w:rsidRPr="00B868B3" w:rsidRDefault="007E6906" w:rsidP="00B868B3">
      <w:pPr>
        <w:spacing w:line="400" w:lineRule="exact"/>
        <w:ind w:leftChars="202" w:left="424"/>
        <w:jc w:val="left"/>
        <w:rPr>
          <w:rFonts w:ascii="Times New Roman" w:hAnsi="Times New Roman" w:cs="Times New Roman"/>
          <w:szCs w:val="24"/>
        </w:rPr>
      </w:pPr>
      <w:r w:rsidRPr="00A147D4">
        <w:rPr>
          <w:rFonts w:ascii="Times New Roman" w:hAnsi="Times New Roman" w:cs="Times New Roman"/>
          <w:color w:val="FF0000"/>
          <w:szCs w:val="24"/>
        </w:rPr>
        <w:t>【答案】</w:t>
      </w:r>
      <w:r w:rsidR="00201132" w:rsidRPr="00A147D4">
        <w:rPr>
          <w:rFonts w:ascii="Times New Roman" w:hAnsi="Times New Roman" w:cs="Times New Roman" w:hint="eastAsia"/>
          <w:color w:val="FF0000"/>
          <w:szCs w:val="24"/>
        </w:rPr>
        <w:t>D</w:t>
      </w:r>
    </w:p>
    <w:p w:rsidR="00502999" w:rsidRPr="00B868B3" w:rsidRDefault="00F64121" w:rsidP="00285104">
      <w:pPr>
        <w:spacing w:line="400" w:lineRule="exact"/>
        <w:rPr>
          <w:rFonts w:ascii="Times New Roman" w:hAnsi="Times New Roman" w:cs="Times New Roman"/>
        </w:rPr>
      </w:pPr>
      <w:r>
        <w:rPr>
          <w:rFonts w:ascii="Times New Roman" w:hAnsi="Times New Roman" w:cs="Times New Roman"/>
          <w:noProof/>
        </w:rPr>
        <w:lastRenderedPageBreak/>
        <w:pict>
          <v:group id="组合 5" o:spid="_x0000_s1035" style="position:absolute;left:0;text-align:left;margin-left:-.4pt;margin-top:10.2pt;width:110.25pt;height:49.5pt;z-index:25169817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36"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0" o:title=""/>
              <v:path arrowok="t"/>
            </v:shape>
            <v:shape id="文本框 61" o:spid="_x0000_s1037"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121BB8" w:rsidRPr="0014298B" w:rsidRDefault="00121BB8">
                    <w:pPr>
                      <w:rPr>
                        <w:rFonts w:ascii="幼圆" w:eastAsia="幼圆"/>
                        <w:b/>
                        <w:sz w:val="24"/>
                        <w:szCs w:val="24"/>
                      </w:rPr>
                    </w:pPr>
                    <w:r w:rsidRPr="0014298B">
                      <w:rPr>
                        <w:rFonts w:ascii="幼圆" w:eastAsia="幼圆" w:hint="eastAsia"/>
                        <w:b/>
                        <w:sz w:val="24"/>
                        <w:szCs w:val="24"/>
                      </w:rPr>
                      <w:t>随堂检测</w:t>
                    </w:r>
                  </w:p>
                </w:txbxContent>
              </v:textbox>
            </v:shape>
          </v:group>
        </w:pict>
      </w:r>
    </w:p>
    <w:p w:rsidR="0014298B" w:rsidRPr="00B868B3" w:rsidRDefault="0014298B" w:rsidP="00285104">
      <w:pPr>
        <w:spacing w:line="400" w:lineRule="exact"/>
        <w:rPr>
          <w:rFonts w:ascii="Times New Roman" w:hAnsi="Times New Roman" w:cs="Times New Roman"/>
        </w:rPr>
      </w:pPr>
    </w:p>
    <w:p w:rsidR="0014298B" w:rsidRPr="00B868B3" w:rsidRDefault="0014298B" w:rsidP="00285104">
      <w:pPr>
        <w:spacing w:line="400" w:lineRule="exact"/>
        <w:rPr>
          <w:rFonts w:ascii="Times New Roman" w:hAnsi="Times New Roman" w:cs="Times New Roman"/>
        </w:rPr>
      </w:pPr>
    </w:p>
    <w:p w:rsidR="00DF570A" w:rsidRPr="001D3731" w:rsidRDefault="008A2011" w:rsidP="00DF570A">
      <w:pPr>
        <w:pStyle w:val="DefaultParagraph"/>
        <w:spacing w:line="400" w:lineRule="exact"/>
        <w:rPr>
          <w:rFonts w:hAnsi="Times New Roman"/>
        </w:rPr>
      </w:pPr>
      <w:r>
        <w:rPr>
          <w:rFonts w:hAnsi="Times New Roman"/>
          <w:noProof/>
        </w:rPr>
        <w:drawing>
          <wp:anchor distT="0" distB="0" distL="0" distR="0" simplePos="0" relativeHeight="251831296" behindDoc="0" locked="0" layoutInCell="1" allowOverlap="1" wp14:anchorId="53D58BD8" wp14:editId="4262B356">
            <wp:simplePos x="0" y="0"/>
            <wp:positionH relativeFrom="column">
              <wp:posOffset>4665980</wp:posOffset>
            </wp:positionH>
            <wp:positionV relativeFrom="paragraph">
              <wp:posOffset>-89535</wp:posOffset>
            </wp:positionV>
            <wp:extent cx="1146810" cy="1005840"/>
            <wp:effectExtent l="19050" t="0" r="0" b="0"/>
            <wp:wrapSquare wrapText="bothSides"/>
            <wp:docPr id="1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1" cstate="print"/>
                    <a:srcRect/>
                    <a:stretch>
                      <a:fillRect/>
                    </a:stretch>
                  </pic:blipFill>
                  <pic:spPr bwMode="auto">
                    <a:xfrm>
                      <a:off x="0" y="0"/>
                      <a:ext cx="1146810" cy="1005840"/>
                    </a:xfrm>
                    <a:prstGeom prst="rect">
                      <a:avLst/>
                    </a:prstGeom>
                    <a:noFill/>
                    <a:ln w="9525">
                      <a:noFill/>
                      <a:miter lim="800000"/>
                      <a:headEnd/>
                      <a:tailEnd/>
                    </a:ln>
                  </pic:spPr>
                </pic:pic>
              </a:graphicData>
            </a:graphic>
          </wp:anchor>
        </w:drawing>
      </w:r>
      <w:r w:rsidR="007B0633" w:rsidRPr="00B868B3">
        <w:rPr>
          <w:rFonts w:hAnsi="Times New Roman"/>
        </w:rPr>
        <w:t>1</w:t>
      </w:r>
      <w:r w:rsidR="007B0633" w:rsidRPr="00B868B3">
        <w:rPr>
          <w:rFonts w:hAnsi="Times New Roman"/>
        </w:rPr>
        <w:t>、</w:t>
      </w:r>
      <w:r w:rsidR="00DF570A" w:rsidRPr="001D3731">
        <w:rPr>
          <w:rFonts w:hAnsi="Times New Roman"/>
        </w:rPr>
        <w:t>如图所示，用扳手</w:t>
      </w:r>
      <w:proofErr w:type="gramStart"/>
      <w:r w:rsidR="00DF570A" w:rsidRPr="001D3731">
        <w:rPr>
          <w:rFonts w:hAnsi="Times New Roman"/>
        </w:rPr>
        <w:t>拧</w:t>
      </w:r>
      <w:proofErr w:type="gramEnd"/>
      <w:r w:rsidR="00DF570A" w:rsidRPr="001D3731">
        <w:rPr>
          <w:rFonts w:hAnsi="Times New Roman"/>
        </w:rPr>
        <w:t>螺母时，</w:t>
      </w:r>
      <w:r w:rsidR="00DF570A">
        <w:rPr>
          <w:rFonts w:ascii="宋体" w:hAnsi="宋体" w:cs="宋体" w:hint="eastAsia"/>
          <w:szCs w:val="21"/>
        </w:rPr>
        <w:t>______</w:t>
      </w:r>
      <w:r w:rsidR="00DF570A" w:rsidRPr="001D3731">
        <w:rPr>
          <w:rFonts w:hAnsi="Times New Roman"/>
        </w:rPr>
        <w:t>种效果好（填</w:t>
      </w:r>
      <w:r w:rsidR="00DF570A">
        <w:rPr>
          <w:rFonts w:hAnsi="Times New Roman" w:hint="eastAsia"/>
        </w:rPr>
        <w:t>“</w:t>
      </w:r>
      <w:r w:rsidR="00DF570A">
        <w:rPr>
          <w:rFonts w:hAnsi="Times New Roman" w:hint="eastAsia"/>
        </w:rPr>
        <w:t>A</w:t>
      </w:r>
      <w:r w:rsidR="00DF570A">
        <w:rPr>
          <w:rFonts w:hAnsi="Times New Roman" w:hint="eastAsia"/>
        </w:rPr>
        <w:t>”</w:t>
      </w:r>
      <w:r w:rsidR="00DF570A" w:rsidRPr="001D3731">
        <w:rPr>
          <w:rFonts w:hAnsi="Times New Roman"/>
        </w:rPr>
        <w:t>或</w:t>
      </w:r>
      <w:r w:rsidR="00DF570A">
        <w:rPr>
          <w:rFonts w:hAnsi="Times New Roman" w:hint="eastAsia"/>
        </w:rPr>
        <w:t>“</w:t>
      </w:r>
      <w:r w:rsidR="00DF570A">
        <w:rPr>
          <w:rFonts w:hAnsi="Times New Roman" w:hint="eastAsia"/>
        </w:rPr>
        <w:t>B</w:t>
      </w:r>
      <w:r w:rsidR="00DF570A">
        <w:rPr>
          <w:rFonts w:hAnsi="Times New Roman" w:hint="eastAsia"/>
        </w:rPr>
        <w:t>”</w:t>
      </w:r>
      <w:r w:rsidR="00DF570A" w:rsidRPr="001D3731">
        <w:rPr>
          <w:rFonts w:hAnsi="Times New Roman"/>
        </w:rPr>
        <w:t>），这说明力的作用效果跟力的</w:t>
      </w:r>
      <w:r w:rsidR="00DF570A">
        <w:rPr>
          <w:rFonts w:ascii="宋体" w:hAnsi="宋体" w:cs="宋体" w:hint="eastAsia"/>
          <w:szCs w:val="21"/>
        </w:rPr>
        <w:t>____________</w:t>
      </w:r>
      <w:r w:rsidR="00DF570A" w:rsidRPr="001D3731">
        <w:rPr>
          <w:rFonts w:hAnsi="Times New Roman"/>
        </w:rPr>
        <w:t>有关</w:t>
      </w:r>
      <w:r w:rsidR="00DF570A">
        <w:rPr>
          <w:rFonts w:hAnsi="Times New Roman" w:hint="eastAsia"/>
        </w:rPr>
        <w:t>。</w:t>
      </w:r>
    </w:p>
    <w:p w:rsidR="00D4203D" w:rsidRPr="00A147D4" w:rsidRDefault="00D4203D" w:rsidP="00DF570A">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7B0633" w:rsidRPr="00A147D4" w:rsidRDefault="007B0633" w:rsidP="00B868B3">
      <w:pPr>
        <w:spacing w:line="400" w:lineRule="exact"/>
        <w:rPr>
          <w:rFonts w:ascii="Times New Roman" w:hAnsi="Times New Roman"/>
          <w:color w:val="FF0000"/>
        </w:rPr>
      </w:pPr>
      <w:r w:rsidRPr="00A147D4">
        <w:rPr>
          <w:rFonts w:ascii="Times New Roman" w:hAnsi="Times New Roman" w:cs="Times New Roman"/>
          <w:color w:val="FF0000"/>
          <w:szCs w:val="21"/>
        </w:rPr>
        <w:t>【答案】</w:t>
      </w:r>
      <w:r w:rsidR="00DF570A" w:rsidRPr="00A147D4">
        <w:rPr>
          <w:rFonts w:ascii="Times New Roman" w:eastAsia="宋体" w:hAnsi="Times New Roman" w:cs="Times New Roman"/>
          <w:color w:val="FF0000"/>
        </w:rPr>
        <w:t>B</w:t>
      </w:r>
      <w:r w:rsidR="00DF570A" w:rsidRPr="00A147D4">
        <w:rPr>
          <w:rFonts w:ascii="Times New Roman" w:eastAsia="宋体" w:hAnsi="Times New Roman" w:cs="Times New Roman"/>
          <w:color w:val="FF0000"/>
        </w:rPr>
        <w:t>、作用点</w:t>
      </w:r>
    </w:p>
    <w:p w:rsidR="00141265" w:rsidRPr="00A147D4" w:rsidRDefault="00BB4031" w:rsidP="00B868B3">
      <w:pPr>
        <w:spacing w:line="400" w:lineRule="exact"/>
        <w:rPr>
          <w:rFonts w:ascii="Times New Roman" w:hAnsi="Times New Roman"/>
          <w:color w:val="FF0000"/>
        </w:rPr>
      </w:pPr>
      <w:r>
        <w:rPr>
          <w:rFonts w:ascii="Times New Roman" w:hAnsi="Times New Roman"/>
          <w:noProof/>
          <w:color w:val="FF0000"/>
        </w:rPr>
        <w:drawing>
          <wp:anchor distT="0" distB="0" distL="0" distR="0" simplePos="0" relativeHeight="251902976" behindDoc="0" locked="0" layoutInCell="1" allowOverlap="1" wp14:anchorId="5F86CA39" wp14:editId="5108E0B2">
            <wp:simplePos x="0" y="0"/>
            <wp:positionH relativeFrom="column">
              <wp:posOffset>4810760</wp:posOffset>
            </wp:positionH>
            <wp:positionV relativeFrom="paragraph">
              <wp:posOffset>202565</wp:posOffset>
            </wp:positionV>
            <wp:extent cx="853440" cy="853440"/>
            <wp:effectExtent l="19050" t="0" r="3810" b="0"/>
            <wp:wrapSquare wrapText="bothSides"/>
            <wp:docPr id="4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2" cstate="print"/>
                    <a:srcRect/>
                    <a:stretch>
                      <a:fillRect/>
                    </a:stretch>
                  </pic:blipFill>
                  <pic:spPr bwMode="auto">
                    <a:xfrm>
                      <a:off x="0" y="0"/>
                      <a:ext cx="853440" cy="853440"/>
                    </a:xfrm>
                    <a:prstGeom prst="rect">
                      <a:avLst/>
                    </a:prstGeom>
                    <a:noFill/>
                    <a:ln w="9525">
                      <a:noFill/>
                      <a:miter lim="800000"/>
                      <a:headEnd/>
                      <a:tailEnd/>
                    </a:ln>
                  </pic:spPr>
                </pic:pic>
              </a:graphicData>
            </a:graphic>
          </wp:anchor>
        </w:drawing>
      </w:r>
    </w:p>
    <w:p w:rsidR="00BB4031" w:rsidRPr="001D3731" w:rsidRDefault="00E447C2" w:rsidP="00BB4031">
      <w:pPr>
        <w:pStyle w:val="DefaultParagraph"/>
        <w:spacing w:line="400" w:lineRule="exact"/>
        <w:rPr>
          <w:rFonts w:hAnsi="Times New Roman"/>
        </w:rPr>
      </w:pPr>
      <w:r w:rsidRPr="00E447C2">
        <w:rPr>
          <w:rFonts w:hAnsi="Times New Roman" w:hint="eastAsia"/>
        </w:rPr>
        <w:t>2</w:t>
      </w:r>
      <w:r w:rsidR="00141265" w:rsidRPr="00E447C2">
        <w:rPr>
          <w:rFonts w:hAnsi="Times New Roman" w:hint="eastAsia"/>
        </w:rPr>
        <w:t>、</w:t>
      </w:r>
      <w:r w:rsidR="00BB4031" w:rsidRPr="001D3731">
        <w:rPr>
          <w:rFonts w:hAnsi="Times New Roman"/>
        </w:rPr>
        <w:t>如图所示，甲同学</w:t>
      </w:r>
      <w:proofErr w:type="gramStart"/>
      <w:r w:rsidR="00BB4031" w:rsidRPr="001D3731">
        <w:rPr>
          <w:rFonts w:hAnsi="Times New Roman"/>
        </w:rPr>
        <w:t>向前推乙同学</w:t>
      </w:r>
      <w:proofErr w:type="gramEnd"/>
      <w:r w:rsidR="00BB4031" w:rsidRPr="001D3731">
        <w:rPr>
          <w:rFonts w:hAnsi="Times New Roman"/>
        </w:rPr>
        <w:t>时，甲同学反而向后运动，说明物体间力的作用是</w:t>
      </w:r>
      <w:r w:rsidR="00BB4031">
        <w:rPr>
          <w:rFonts w:ascii="宋体" w:hAnsi="宋体" w:cs="宋体" w:hint="eastAsia"/>
          <w:szCs w:val="21"/>
        </w:rPr>
        <w:t>_________；</w:t>
      </w:r>
      <w:r w:rsidR="00BB4031" w:rsidRPr="001D3731">
        <w:rPr>
          <w:rFonts w:hAnsi="Times New Roman"/>
        </w:rPr>
        <w:t>乙同学由静止向前运动，说明力可以改变物体的</w:t>
      </w:r>
      <w:r w:rsidR="00BB4031">
        <w:rPr>
          <w:rFonts w:ascii="宋体" w:hAnsi="宋体" w:cs="宋体" w:hint="eastAsia"/>
          <w:szCs w:val="21"/>
        </w:rPr>
        <w:t>_________。</w:t>
      </w:r>
    </w:p>
    <w:p w:rsidR="00BB4031" w:rsidRPr="00B868B3" w:rsidRDefault="00BB4031" w:rsidP="00BB4031">
      <w:pPr>
        <w:spacing w:line="400" w:lineRule="exact"/>
        <w:ind w:leftChars="1" w:left="424" w:hangingChars="201" w:hanging="422"/>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BB4031" w:rsidRPr="00A147D4" w:rsidRDefault="00BB4031" w:rsidP="00BB4031">
      <w:pPr>
        <w:spacing w:line="400" w:lineRule="exact"/>
        <w:ind w:leftChars="1" w:left="424" w:hangingChars="201" w:hanging="422"/>
        <w:jc w:val="left"/>
        <w:rPr>
          <w:rFonts w:ascii="Times New Roman" w:eastAsia="宋体" w:hAnsi="Times New Roman" w:cs="Times New Roman"/>
          <w:color w:val="FF0000"/>
        </w:rPr>
      </w:pPr>
      <w:r w:rsidRPr="00A147D4">
        <w:rPr>
          <w:rFonts w:ascii="Times New Roman" w:hAnsi="Times New Roman" w:cs="Times New Roman"/>
          <w:color w:val="FF0000"/>
          <w:szCs w:val="24"/>
        </w:rPr>
        <w:t>【答案】</w:t>
      </w:r>
      <w:r w:rsidRPr="00A147D4">
        <w:rPr>
          <w:rFonts w:ascii="Times New Roman" w:eastAsia="宋体" w:hAnsi="Times New Roman" w:cs="Times New Roman"/>
          <w:color w:val="FF0000"/>
        </w:rPr>
        <w:t>相互的；运动状态</w:t>
      </w:r>
    </w:p>
    <w:p w:rsidR="009C0F57" w:rsidRDefault="009C0F57" w:rsidP="009C0F57">
      <w:pPr>
        <w:spacing w:line="400" w:lineRule="exact"/>
        <w:rPr>
          <w:rFonts w:ascii="Times New Roman" w:hAnsi="Times New Roman"/>
        </w:rPr>
      </w:pPr>
    </w:p>
    <w:p w:rsidR="00BB4031" w:rsidRPr="00192ADB" w:rsidRDefault="008A2011" w:rsidP="00BB4031">
      <w:pPr>
        <w:pStyle w:val="DefaultParagraph"/>
        <w:spacing w:line="400" w:lineRule="exact"/>
        <w:rPr>
          <w:rFonts w:hAnsi="Times New Roman"/>
        </w:rPr>
      </w:pPr>
      <w:r>
        <w:rPr>
          <w:rFonts w:hAnsi="Times New Roman" w:hint="eastAsia"/>
        </w:rPr>
        <w:t>3</w:t>
      </w:r>
      <w:r>
        <w:rPr>
          <w:rFonts w:hAnsi="Times New Roman" w:hint="eastAsia"/>
        </w:rPr>
        <w:t>、</w:t>
      </w:r>
      <w:r w:rsidR="00BB4031" w:rsidRPr="00192ADB">
        <w:rPr>
          <w:rFonts w:hAnsi="Times New Roman"/>
        </w:rPr>
        <w:t>关于力的作用的说法错误的是</w:t>
      </w:r>
      <w:r w:rsidR="00BB4031">
        <w:rPr>
          <w:rFonts w:hAnsi="Times New Roman"/>
        </w:rPr>
        <w:tab/>
      </w:r>
      <w:r w:rsidR="00BB4031">
        <w:rPr>
          <w:rFonts w:hAnsi="Times New Roman"/>
        </w:rPr>
        <w:t>（</w:t>
      </w:r>
      <w:r w:rsidR="00BB4031">
        <w:rPr>
          <w:rFonts w:hAnsi="Times New Roman"/>
        </w:rPr>
        <w:tab/>
      </w:r>
      <w:r w:rsidR="00BB4031">
        <w:rPr>
          <w:rFonts w:hAnsi="Times New Roman"/>
        </w:rPr>
        <w:tab/>
      </w:r>
      <w:r w:rsidR="00BB4031">
        <w:rPr>
          <w:rFonts w:hAnsi="Times New Roman"/>
        </w:rPr>
        <w:t>）</w:t>
      </w:r>
    </w:p>
    <w:p w:rsidR="00BB4031" w:rsidRPr="00192ADB" w:rsidRDefault="00BB4031" w:rsidP="00657F82">
      <w:pPr>
        <w:pStyle w:val="DefaultParagraph"/>
        <w:spacing w:line="400" w:lineRule="exact"/>
        <w:ind w:firstLineChars="202" w:firstLine="424"/>
        <w:rPr>
          <w:rFonts w:hAnsi="Times New Roman"/>
        </w:rPr>
      </w:pPr>
      <w:r w:rsidRPr="00192ADB">
        <w:rPr>
          <w:rFonts w:hAnsi="Times New Roman"/>
        </w:rPr>
        <w:t>A</w:t>
      </w:r>
      <w:r w:rsidRPr="00192ADB">
        <w:rPr>
          <w:rFonts w:hAnsi="Times New Roman"/>
        </w:rPr>
        <w:t>．施力物体同时也一定是受力物体</w:t>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Pr="00192ADB">
        <w:rPr>
          <w:rFonts w:hAnsi="Times New Roman"/>
        </w:rPr>
        <w:t>B</w:t>
      </w:r>
      <w:r w:rsidRPr="00192ADB">
        <w:rPr>
          <w:rFonts w:hAnsi="Times New Roman"/>
        </w:rPr>
        <w:t>．两物体要发生力的作用必须接触</w:t>
      </w:r>
    </w:p>
    <w:p w:rsidR="00BB4031" w:rsidRPr="00083A87" w:rsidRDefault="00BB4031" w:rsidP="00657F82">
      <w:pPr>
        <w:pStyle w:val="DefaultParagraph"/>
        <w:spacing w:line="400" w:lineRule="exact"/>
        <w:ind w:firstLineChars="202" w:firstLine="424"/>
        <w:rPr>
          <w:rFonts w:hAnsi="Times New Roman"/>
        </w:rPr>
      </w:pPr>
      <w:r w:rsidRPr="00192ADB">
        <w:rPr>
          <w:rFonts w:hAnsi="Times New Roman"/>
        </w:rPr>
        <w:t>C</w:t>
      </w:r>
      <w:r w:rsidRPr="00192ADB">
        <w:rPr>
          <w:rFonts w:hAnsi="Times New Roman"/>
        </w:rPr>
        <w:t>．一个物体不能发生力的作用</w:t>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Pr>
          <w:rFonts w:hAnsi="Times New Roman" w:hint="eastAsia"/>
        </w:rPr>
        <w:t>D</w:t>
      </w:r>
      <w:r w:rsidRPr="00192ADB">
        <w:rPr>
          <w:rFonts w:hAnsi="Times New Roman"/>
        </w:rPr>
        <w:t>．</w:t>
      </w:r>
      <w:r>
        <w:rPr>
          <w:rFonts w:hAnsi="Times New Roman" w:hint="eastAsia"/>
          <w:szCs w:val="24"/>
        </w:rPr>
        <w:t>没有生命的物体也</w:t>
      </w:r>
      <w:r w:rsidRPr="0098488B">
        <w:rPr>
          <w:rFonts w:hAnsi="Times New Roman" w:hint="eastAsia"/>
          <w:szCs w:val="24"/>
        </w:rPr>
        <w:t>会施加力</w:t>
      </w:r>
    </w:p>
    <w:p w:rsidR="00BB4031" w:rsidRPr="00A147D4" w:rsidRDefault="00BB4031" w:rsidP="00BB4031">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BB4031" w:rsidRPr="00A147D4" w:rsidRDefault="00BB4031" w:rsidP="00BB4031">
      <w:pPr>
        <w:spacing w:line="400" w:lineRule="exact"/>
        <w:rPr>
          <w:rFonts w:ascii="Times New Roman" w:eastAsia="宋体" w:hAnsi="Times New Roman" w:cs="Times New Roman"/>
          <w:color w:val="FF0000"/>
        </w:rPr>
      </w:pPr>
      <w:r w:rsidRPr="00A147D4">
        <w:rPr>
          <w:rFonts w:ascii="Times New Roman" w:hAnsi="Times New Roman" w:cs="Times New Roman"/>
          <w:color w:val="FF0000"/>
          <w:szCs w:val="21"/>
        </w:rPr>
        <w:t>【答案】</w:t>
      </w:r>
      <w:r w:rsidRPr="00A147D4">
        <w:rPr>
          <w:rFonts w:ascii="Times New Roman" w:eastAsia="宋体" w:hAnsi="Times New Roman" w:cs="Times New Roman"/>
          <w:color w:val="FF0000"/>
        </w:rPr>
        <w:t>B</w:t>
      </w:r>
    </w:p>
    <w:p w:rsidR="008A2011" w:rsidRPr="00A147D4" w:rsidRDefault="008A2011" w:rsidP="00BB4031">
      <w:pPr>
        <w:pStyle w:val="DefaultParagraph"/>
        <w:spacing w:line="400" w:lineRule="exact"/>
        <w:rPr>
          <w:rFonts w:hAnsi="Times New Roman"/>
          <w:color w:val="FF0000"/>
        </w:rPr>
      </w:pPr>
    </w:p>
    <w:p w:rsidR="008A2011" w:rsidRPr="00192ADB" w:rsidRDefault="008A2011" w:rsidP="008A2011">
      <w:pPr>
        <w:pStyle w:val="DefaultParagraph"/>
        <w:spacing w:line="400" w:lineRule="exact"/>
        <w:rPr>
          <w:rFonts w:hAnsi="Times New Roman"/>
        </w:rPr>
      </w:pPr>
      <w:r>
        <w:rPr>
          <w:rFonts w:hAnsi="Times New Roman" w:hint="eastAsia"/>
        </w:rPr>
        <w:t>4</w:t>
      </w:r>
      <w:r>
        <w:rPr>
          <w:rFonts w:hAnsi="Times New Roman" w:hint="eastAsia"/>
        </w:rPr>
        <w:t>、</w:t>
      </w:r>
      <w:r w:rsidRPr="00192ADB">
        <w:rPr>
          <w:rFonts w:hAnsi="Times New Roman"/>
        </w:rPr>
        <w:t>有人说：</w:t>
      </w:r>
      <w:r>
        <w:rPr>
          <w:rFonts w:hAnsi="Times New Roman" w:hint="eastAsia"/>
        </w:rPr>
        <w:t>“</w:t>
      </w:r>
      <w:r w:rsidRPr="00192ADB">
        <w:rPr>
          <w:rFonts w:hAnsi="Times New Roman"/>
        </w:rPr>
        <w:t>炸弹爆炸说明这一物体本身就具有力，不需要别的物体的作用</w:t>
      </w:r>
      <w:r>
        <w:rPr>
          <w:rFonts w:hAnsi="Times New Roman" w:hint="eastAsia"/>
        </w:rPr>
        <w:t>。”</w:t>
      </w:r>
      <w:r w:rsidRPr="00192ADB">
        <w:rPr>
          <w:rFonts w:hAnsi="Times New Roman"/>
        </w:rPr>
        <w:t>这句话对吗？</w:t>
      </w:r>
    </w:p>
    <w:p w:rsidR="008A2011" w:rsidRPr="00B868B3" w:rsidRDefault="008A2011" w:rsidP="000610B3">
      <w:pPr>
        <w:spacing w:line="400" w:lineRule="exact"/>
        <w:ind w:leftChars="1" w:left="424" w:hangingChars="201" w:hanging="422"/>
        <w:jc w:val="left"/>
        <w:rPr>
          <w:rFonts w:ascii="Times New Roman" w:hAnsi="Times New Roman" w:cs="Times New Roman"/>
          <w:szCs w:val="24"/>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8A2011" w:rsidRPr="00A147D4" w:rsidRDefault="008A2011" w:rsidP="008A2011">
      <w:pPr>
        <w:spacing w:line="400" w:lineRule="exact"/>
        <w:rPr>
          <w:rFonts w:ascii="Times New Roman" w:hAnsi="Times New Roman"/>
          <w:color w:val="FF0000"/>
        </w:rPr>
      </w:pPr>
      <w:r w:rsidRPr="00A147D4">
        <w:rPr>
          <w:rFonts w:ascii="Times New Roman" w:hAnsi="Times New Roman" w:cs="Times New Roman"/>
          <w:color w:val="FF0000"/>
          <w:szCs w:val="24"/>
        </w:rPr>
        <w:t>【答案】</w:t>
      </w:r>
      <w:r w:rsidRPr="00A147D4">
        <w:rPr>
          <w:rFonts w:ascii="Times New Roman" w:eastAsia="宋体" w:hAnsi="Times New Roman" w:cs="Times New Roman"/>
          <w:color w:val="FF0000"/>
        </w:rPr>
        <w:t>这种说法不对，炸弹由火药和弹壳组成的，爆炸是火药产生的气体与弹壳间的相互作用</w:t>
      </w:r>
    </w:p>
    <w:p w:rsidR="008A2011" w:rsidRDefault="008A2011" w:rsidP="008A2011">
      <w:pPr>
        <w:spacing w:line="400" w:lineRule="exact"/>
        <w:rPr>
          <w:rFonts w:ascii="Times New Roman" w:hAnsi="Times New Roman"/>
        </w:rPr>
      </w:pPr>
    </w:p>
    <w:p w:rsidR="00E447C2" w:rsidRPr="001D3731" w:rsidRDefault="00E447C2" w:rsidP="00E447C2">
      <w:pPr>
        <w:pStyle w:val="DefaultParagraph"/>
        <w:spacing w:line="400" w:lineRule="exact"/>
        <w:rPr>
          <w:rFonts w:hAnsi="Times New Roman"/>
        </w:rPr>
      </w:pPr>
      <w:r>
        <w:rPr>
          <w:rFonts w:hAnsi="Times New Roman" w:hint="eastAsia"/>
        </w:rPr>
        <w:t>5</w:t>
      </w:r>
      <w:r>
        <w:rPr>
          <w:rFonts w:hAnsi="Times New Roman" w:hint="eastAsia"/>
        </w:rPr>
        <w:t>、</w:t>
      </w:r>
      <w:r w:rsidRPr="001D3731">
        <w:rPr>
          <w:rFonts w:hAnsi="Times New Roman"/>
        </w:rPr>
        <w:t>如图所示，在溜冰场上甲推乙</w:t>
      </w:r>
      <w:r>
        <w:rPr>
          <w:rFonts w:hAnsi="Times New Roman" w:hint="eastAsia"/>
        </w:rPr>
        <w:t>。</w:t>
      </w:r>
      <w:r w:rsidRPr="001D3731">
        <w:rPr>
          <w:rFonts w:hAnsi="Times New Roman"/>
        </w:rPr>
        <w:t>结果甲、乙同时向相反的方向运动，他们虽然没有再用力蹬冰面，但仍能滑得很远</w:t>
      </w:r>
      <w:r>
        <w:rPr>
          <w:rFonts w:hAnsi="Times New Roman" w:hint="eastAsia"/>
        </w:rPr>
        <w:t>。</w:t>
      </w:r>
      <w:r w:rsidRPr="001D3731">
        <w:rPr>
          <w:rFonts w:hAnsi="Times New Roman"/>
        </w:rPr>
        <w:t>要解释此现象，可利用的力学知识或遵循的物理规律有哪些？</w:t>
      </w:r>
    </w:p>
    <w:p w:rsidR="00E447C2" w:rsidRPr="001D3731" w:rsidRDefault="00E447C2" w:rsidP="00E447C2">
      <w:pPr>
        <w:pStyle w:val="DefaultParagraph"/>
        <w:spacing w:line="400" w:lineRule="exact"/>
        <w:rPr>
          <w:rFonts w:hAnsi="Times New Roman"/>
        </w:rPr>
      </w:pPr>
      <w:r>
        <w:rPr>
          <w:rFonts w:hAnsi="Times New Roman"/>
          <w:noProof/>
        </w:rPr>
        <w:drawing>
          <wp:anchor distT="0" distB="0" distL="0" distR="0" simplePos="0" relativeHeight="251864064" behindDoc="0" locked="0" layoutInCell="1" allowOverlap="1" wp14:anchorId="52E10E6E" wp14:editId="1EF37551">
            <wp:simplePos x="0" y="0"/>
            <wp:positionH relativeFrom="column">
              <wp:posOffset>0</wp:posOffset>
            </wp:positionH>
            <wp:positionV relativeFrom="paragraph">
              <wp:posOffset>92075</wp:posOffset>
            </wp:positionV>
            <wp:extent cx="1051560" cy="822960"/>
            <wp:effectExtent l="19050" t="0" r="0" b="0"/>
            <wp:wrapSquare wrapText="bothSides"/>
            <wp:docPr id="4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3" cstate="print"/>
                    <a:srcRect/>
                    <a:stretch>
                      <a:fillRect/>
                    </a:stretch>
                  </pic:blipFill>
                  <pic:spPr bwMode="auto">
                    <a:xfrm>
                      <a:off x="0" y="0"/>
                      <a:ext cx="1051560" cy="822960"/>
                    </a:xfrm>
                    <a:prstGeom prst="rect">
                      <a:avLst/>
                    </a:prstGeom>
                    <a:noFill/>
                    <a:ln w="9525">
                      <a:noFill/>
                      <a:miter lim="800000"/>
                      <a:headEnd/>
                      <a:tailEnd/>
                    </a:ln>
                  </pic:spPr>
                </pic:pic>
              </a:graphicData>
            </a:graphic>
          </wp:anchor>
        </w:drawing>
      </w:r>
    </w:p>
    <w:p w:rsidR="00E447C2" w:rsidRPr="001D3731" w:rsidRDefault="00E447C2" w:rsidP="00E447C2">
      <w:pPr>
        <w:pStyle w:val="DefaultParagraph"/>
        <w:spacing w:line="400" w:lineRule="exact"/>
        <w:rPr>
          <w:rFonts w:hAnsi="Times New Roman"/>
        </w:rPr>
      </w:pPr>
    </w:p>
    <w:p w:rsidR="00E447C2" w:rsidRPr="001D3731" w:rsidRDefault="00E447C2" w:rsidP="00E447C2">
      <w:pPr>
        <w:pStyle w:val="DefaultParagraph"/>
        <w:spacing w:line="400" w:lineRule="exact"/>
        <w:rPr>
          <w:rFonts w:hAnsi="Times New Roman"/>
        </w:rPr>
      </w:pPr>
    </w:p>
    <w:p w:rsidR="00E447C2" w:rsidRPr="001D3731" w:rsidRDefault="00E447C2" w:rsidP="00E447C2">
      <w:pPr>
        <w:pStyle w:val="DefaultParagraph"/>
        <w:spacing w:line="400" w:lineRule="exact"/>
        <w:rPr>
          <w:rFonts w:hAnsi="Times New Roman"/>
        </w:rPr>
      </w:pPr>
    </w:p>
    <w:p w:rsidR="00E447C2" w:rsidRPr="00A147D4" w:rsidRDefault="00E447C2" w:rsidP="00E447C2">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E447C2" w:rsidRPr="00A147D4" w:rsidRDefault="00E447C2" w:rsidP="00E447C2">
      <w:pPr>
        <w:pStyle w:val="DefaultParagraph"/>
        <w:spacing w:line="400" w:lineRule="exact"/>
        <w:rPr>
          <w:rFonts w:hAnsi="Times New Roman"/>
          <w:color w:val="FF0000"/>
        </w:rPr>
      </w:pPr>
      <w:r w:rsidRPr="00A147D4">
        <w:rPr>
          <w:rFonts w:hAnsi="Times New Roman"/>
          <w:color w:val="FF0000"/>
          <w:szCs w:val="21"/>
        </w:rPr>
        <w:t>【答案】</w:t>
      </w:r>
      <w:r w:rsidRPr="00A147D4">
        <w:rPr>
          <w:rFonts w:hAnsi="Times New Roman"/>
          <w:color w:val="FF0000"/>
        </w:rPr>
        <w:t>（</w:t>
      </w:r>
      <w:r w:rsidRPr="00A147D4">
        <w:rPr>
          <w:rFonts w:hAnsi="Times New Roman"/>
          <w:color w:val="FF0000"/>
        </w:rPr>
        <w:t>1</w:t>
      </w:r>
      <w:r w:rsidRPr="00A147D4">
        <w:rPr>
          <w:rFonts w:hAnsi="Times New Roman"/>
          <w:color w:val="FF0000"/>
        </w:rPr>
        <w:t>）甲推乙，结果甲、乙同时向相反的方向运动，这一现象说明了力的作用是相互的</w:t>
      </w:r>
      <w:r w:rsidRPr="00A147D4">
        <w:rPr>
          <w:rFonts w:hAnsi="Times New Roman" w:hint="eastAsia"/>
          <w:color w:val="FF0000"/>
        </w:rPr>
        <w:t>；</w:t>
      </w:r>
    </w:p>
    <w:p w:rsidR="00E447C2" w:rsidRPr="00A147D4" w:rsidRDefault="00E447C2" w:rsidP="00E447C2">
      <w:pPr>
        <w:pStyle w:val="DefaultParagraph"/>
        <w:spacing w:line="400" w:lineRule="exact"/>
        <w:rPr>
          <w:rFonts w:hAnsi="Times New Roman"/>
          <w:color w:val="FF0000"/>
        </w:rPr>
      </w:pPr>
      <w:r w:rsidRPr="00A147D4">
        <w:rPr>
          <w:rFonts w:hAnsi="Times New Roman"/>
          <w:color w:val="FF0000"/>
        </w:rPr>
        <w:t>（</w:t>
      </w:r>
      <w:r w:rsidRPr="00A147D4">
        <w:rPr>
          <w:rFonts w:hAnsi="Times New Roman"/>
          <w:color w:val="FF0000"/>
        </w:rPr>
        <w:t>2</w:t>
      </w:r>
      <w:r w:rsidRPr="00A147D4">
        <w:rPr>
          <w:rFonts w:hAnsi="Times New Roman"/>
          <w:color w:val="FF0000"/>
        </w:rPr>
        <w:t>）由于惯性两个人不能马上停下来，而是继续运动一段距离</w:t>
      </w:r>
      <w:r w:rsidRPr="00A147D4">
        <w:rPr>
          <w:rFonts w:hAnsi="Times New Roman" w:hint="eastAsia"/>
          <w:color w:val="FF0000"/>
        </w:rPr>
        <w:t>；</w:t>
      </w:r>
    </w:p>
    <w:p w:rsidR="00E447C2" w:rsidRPr="00657F82" w:rsidRDefault="00E447C2" w:rsidP="00657F82">
      <w:pPr>
        <w:pStyle w:val="DefaultParagraph"/>
        <w:spacing w:line="400" w:lineRule="exact"/>
        <w:rPr>
          <w:rFonts w:hAnsi="Times New Roman"/>
          <w:color w:val="FF0000"/>
        </w:rPr>
      </w:pPr>
      <w:r w:rsidRPr="00A147D4">
        <w:rPr>
          <w:rFonts w:hAnsi="Times New Roman"/>
          <w:color w:val="FF0000"/>
        </w:rPr>
        <w:t>（</w:t>
      </w:r>
      <w:r w:rsidRPr="00A147D4">
        <w:rPr>
          <w:rFonts w:hAnsi="Times New Roman"/>
          <w:color w:val="FF0000"/>
        </w:rPr>
        <w:t>3</w:t>
      </w:r>
      <w:r w:rsidRPr="00A147D4">
        <w:rPr>
          <w:rFonts w:hAnsi="Times New Roman"/>
          <w:color w:val="FF0000"/>
        </w:rPr>
        <w:t>）力是改变物体运动状态的原因</w:t>
      </w:r>
    </w:p>
    <w:p w:rsidR="008A2011" w:rsidRDefault="008A2011" w:rsidP="00201132">
      <w:pPr>
        <w:pStyle w:val="DefaultParagraph"/>
        <w:spacing w:line="400" w:lineRule="exact"/>
        <w:rPr>
          <w:rFonts w:hAnsi="Times New Roman"/>
        </w:rPr>
      </w:pPr>
      <w:r>
        <w:rPr>
          <w:rFonts w:hAnsi="Times New Roman" w:hint="eastAsia"/>
          <w:szCs w:val="21"/>
        </w:rPr>
        <w:lastRenderedPageBreak/>
        <w:t>6</w:t>
      </w:r>
      <w:r>
        <w:rPr>
          <w:rFonts w:hAnsi="Times New Roman" w:hint="eastAsia"/>
          <w:szCs w:val="21"/>
        </w:rPr>
        <w:t>、</w:t>
      </w:r>
      <w:r w:rsidRPr="00192ADB">
        <w:rPr>
          <w:rFonts w:hAnsi="Times New Roman"/>
        </w:rPr>
        <w:t>推、拉、提、压等动词常用来表示力的作用，除此之外，还有哪些动词可用来表示力的作用？</w:t>
      </w:r>
    </w:p>
    <w:p w:rsidR="008A2011" w:rsidRPr="00A147D4" w:rsidRDefault="008A2011" w:rsidP="008A2011">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8A2011" w:rsidRPr="00A147D4" w:rsidRDefault="008A2011" w:rsidP="008A2011">
      <w:pPr>
        <w:pStyle w:val="DefaultParagraph"/>
        <w:spacing w:line="400" w:lineRule="exact"/>
        <w:rPr>
          <w:rFonts w:hAnsi="Times New Roman"/>
          <w:color w:val="FF0000"/>
          <w:szCs w:val="21"/>
        </w:rPr>
      </w:pPr>
      <w:r w:rsidRPr="00A147D4">
        <w:rPr>
          <w:rFonts w:hAnsi="Times New Roman"/>
          <w:color w:val="FF0000"/>
          <w:szCs w:val="21"/>
        </w:rPr>
        <w:t>【答案】</w:t>
      </w:r>
      <w:r w:rsidRPr="00A147D4">
        <w:rPr>
          <w:rFonts w:hAnsi="Times New Roman"/>
          <w:color w:val="FF0000"/>
        </w:rPr>
        <w:t>推、拉、提、压等动词常用来表示力的作用，除此之外，还有吸引、排斥等动词用来表示力的作用</w:t>
      </w:r>
    </w:p>
    <w:p w:rsidR="008A2011" w:rsidRDefault="008A2011" w:rsidP="008A2011">
      <w:pPr>
        <w:pStyle w:val="DefaultParagraph"/>
        <w:spacing w:line="400" w:lineRule="exact"/>
        <w:rPr>
          <w:rFonts w:hAnsi="Times New Roman"/>
          <w:szCs w:val="21"/>
        </w:rPr>
      </w:pPr>
    </w:p>
    <w:p w:rsidR="00083A87" w:rsidRPr="000711F6" w:rsidRDefault="008A2011" w:rsidP="00083A87">
      <w:pPr>
        <w:pStyle w:val="DefaultParagraph"/>
        <w:spacing w:line="400" w:lineRule="exact"/>
        <w:rPr>
          <w:rFonts w:hAnsi="Times New Roman"/>
        </w:rPr>
      </w:pPr>
      <w:r w:rsidRPr="00657F82">
        <w:rPr>
          <w:rFonts w:hAnsi="Times New Roman" w:hint="eastAsia"/>
        </w:rPr>
        <w:t>7</w:t>
      </w:r>
      <w:r w:rsidRPr="00657F82">
        <w:rPr>
          <w:rFonts w:hAnsi="Times New Roman" w:hint="eastAsia"/>
        </w:rPr>
        <w:t>、</w:t>
      </w:r>
      <w:r w:rsidR="00083A87" w:rsidRPr="00657F82">
        <w:rPr>
          <w:rFonts w:hAnsi="Times New Roman"/>
        </w:rPr>
        <w:t>甲乙两队进行拔河比赛，如甲乙两队的拉力均为</w:t>
      </w:r>
      <w:r w:rsidR="00083A87" w:rsidRPr="00657F82">
        <w:rPr>
          <w:rFonts w:hAnsi="Times New Roman"/>
        </w:rPr>
        <w:t>6000N</w:t>
      </w:r>
      <w:r w:rsidR="00083A87" w:rsidRPr="00657F82">
        <w:rPr>
          <w:rFonts w:hAnsi="Times New Roman"/>
        </w:rPr>
        <w:t>，在绳子中间连接一个不计重力的弹簧测力计，则弹簧测力计的示数是</w:t>
      </w:r>
      <w:r w:rsidR="00657F82" w:rsidRPr="00657F82">
        <w:rPr>
          <w:rFonts w:hAnsi="Times New Roman"/>
        </w:rPr>
        <w:t>_________</w:t>
      </w:r>
      <w:r w:rsidR="00083A87" w:rsidRPr="00657F82">
        <w:rPr>
          <w:rFonts w:hAnsi="Times New Roman"/>
        </w:rPr>
        <w:t>。</w:t>
      </w:r>
    </w:p>
    <w:p w:rsidR="00083A87" w:rsidRPr="00A147D4" w:rsidRDefault="00083A87" w:rsidP="00083A87">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083A87" w:rsidRPr="00A147D4" w:rsidRDefault="00083A87" w:rsidP="00083A87">
      <w:pPr>
        <w:spacing w:line="400" w:lineRule="exact"/>
        <w:rPr>
          <w:rFonts w:ascii="Times New Roman" w:hAnsi="Times New Roman"/>
          <w:color w:val="FF0000"/>
        </w:rPr>
      </w:pPr>
      <w:r w:rsidRPr="00A147D4">
        <w:rPr>
          <w:rFonts w:ascii="Times New Roman" w:hAnsi="Times New Roman"/>
          <w:color w:val="FF0000"/>
          <w:szCs w:val="21"/>
        </w:rPr>
        <w:t>【答案】</w:t>
      </w:r>
      <w:r w:rsidRPr="00A147D4">
        <w:rPr>
          <w:rFonts w:ascii="Times New Roman" w:hAnsi="Times New Roman"/>
          <w:color w:val="FF0000"/>
          <w:spacing w:val="20"/>
        </w:rPr>
        <w:t>6000N</w:t>
      </w:r>
    </w:p>
    <w:p w:rsidR="008A2011" w:rsidRDefault="008A2011" w:rsidP="00201132">
      <w:pPr>
        <w:pStyle w:val="DefaultParagraph"/>
        <w:spacing w:line="400" w:lineRule="exact"/>
        <w:rPr>
          <w:rFonts w:hAnsi="Times New Roman"/>
        </w:rPr>
      </w:pPr>
    </w:p>
    <w:p w:rsidR="008918C1" w:rsidRPr="000711F6" w:rsidRDefault="008918C1" w:rsidP="008918C1">
      <w:pPr>
        <w:pStyle w:val="DefaultParagraph"/>
        <w:spacing w:line="400" w:lineRule="exact"/>
        <w:rPr>
          <w:rFonts w:hAnsi="Times New Roman"/>
        </w:rPr>
      </w:pPr>
      <w:r w:rsidRPr="00657F82">
        <w:rPr>
          <w:rFonts w:hAnsi="Times New Roman" w:hint="eastAsia"/>
        </w:rPr>
        <w:t>8</w:t>
      </w:r>
      <w:r w:rsidRPr="00657F82">
        <w:rPr>
          <w:rFonts w:hAnsi="Times New Roman" w:hint="eastAsia"/>
        </w:rPr>
        <w:t>、</w:t>
      </w:r>
      <w:r w:rsidRPr="00657F82">
        <w:rPr>
          <w:rFonts w:hAnsi="Times New Roman"/>
        </w:rPr>
        <w:t>如图所示为拔河比赛的情景，其中乙队取胜，甲乙两队的拉力</w:t>
      </w:r>
      <w:r w:rsidRPr="00657F82">
        <w:rPr>
          <w:rFonts w:hAnsi="Times New Roman"/>
        </w:rPr>
        <w:tab/>
      </w:r>
      <w:r w:rsidRPr="00657F82">
        <w:rPr>
          <w:rFonts w:hAnsi="Times New Roman"/>
        </w:rPr>
        <w:t>（</w:t>
      </w:r>
      <w:r w:rsidRPr="00657F82">
        <w:rPr>
          <w:rFonts w:hAnsi="Times New Roman"/>
        </w:rPr>
        <w:tab/>
      </w:r>
      <w:r w:rsidRPr="00657F82">
        <w:rPr>
          <w:rFonts w:hAnsi="Times New Roman"/>
        </w:rPr>
        <w:tab/>
      </w:r>
      <w:r w:rsidRPr="00657F82">
        <w:rPr>
          <w:rFonts w:hAnsi="Times New Roman"/>
        </w:rPr>
        <w:t>）</w:t>
      </w:r>
    </w:p>
    <w:p w:rsidR="00657F82" w:rsidRDefault="00657F82" w:rsidP="00657F82">
      <w:pPr>
        <w:pStyle w:val="DefaultParagraph"/>
        <w:spacing w:line="400" w:lineRule="exact"/>
        <w:ind w:leftChars="200" w:left="420"/>
        <w:rPr>
          <w:rFonts w:hAnsi="Times New Roman"/>
        </w:rPr>
      </w:pPr>
      <w:r>
        <w:rPr>
          <w:rFonts w:hAnsi="Times New Roman"/>
          <w:noProof/>
        </w:rPr>
        <w:drawing>
          <wp:anchor distT="0" distB="0" distL="0" distR="0" simplePos="0" relativeHeight="251923456" behindDoc="0" locked="0" layoutInCell="1" allowOverlap="1" wp14:anchorId="465B0507" wp14:editId="2CDCAA32">
            <wp:simplePos x="0" y="0"/>
            <wp:positionH relativeFrom="column">
              <wp:posOffset>2637155</wp:posOffset>
            </wp:positionH>
            <wp:positionV relativeFrom="paragraph">
              <wp:posOffset>110490</wp:posOffset>
            </wp:positionV>
            <wp:extent cx="1230630" cy="1089660"/>
            <wp:effectExtent l="0" t="0" r="0" b="0"/>
            <wp:wrapSquare wrapText="bothSides"/>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4" cstate="print"/>
                    <a:srcRect/>
                    <a:stretch>
                      <a:fillRect/>
                    </a:stretch>
                  </pic:blipFill>
                  <pic:spPr bwMode="auto">
                    <a:xfrm>
                      <a:off x="0" y="0"/>
                      <a:ext cx="1230630" cy="1089660"/>
                    </a:xfrm>
                    <a:prstGeom prst="rect">
                      <a:avLst/>
                    </a:prstGeom>
                    <a:noFill/>
                    <a:ln w="9525">
                      <a:noFill/>
                      <a:miter lim="800000"/>
                      <a:headEnd/>
                      <a:tailEnd/>
                    </a:ln>
                  </pic:spPr>
                </pic:pic>
              </a:graphicData>
            </a:graphic>
          </wp:anchor>
        </w:drawing>
      </w:r>
      <w:r w:rsidR="008918C1" w:rsidRPr="00657F82">
        <w:rPr>
          <w:rFonts w:hAnsi="Times New Roman"/>
        </w:rPr>
        <w:t>A</w:t>
      </w:r>
      <w:r w:rsidR="008918C1" w:rsidRPr="00657F82">
        <w:rPr>
          <w:rFonts w:hAnsi="Times New Roman"/>
        </w:rPr>
        <w:t>．两队拉力一样大</w:t>
      </w:r>
    </w:p>
    <w:p w:rsidR="008918C1" w:rsidRPr="000711F6" w:rsidRDefault="008918C1" w:rsidP="00657F82">
      <w:pPr>
        <w:pStyle w:val="DefaultParagraph"/>
        <w:spacing w:line="400" w:lineRule="exact"/>
        <w:ind w:leftChars="200" w:left="420"/>
        <w:rPr>
          <w:rFonts w:hAnsi="Times New Roman"/>
        </w:rPr>
      </w:pPr>
      <w:r w:rsidRPr="00657F82">
        <w:rPr>
          <w:rFonts w:hAnsi="Times New Roman"/>
        </w:rPr>
        <w:t>B</w:t>
      </w:r>
      <w:r w:rsidRPr="00657F82">
        <w:rPr>
          <w:rFonts w:hAnsi="Times New Roman"/>
        </w:rPr>
        <w:t>．甲队拉力大</w:t>
      </w:r>
    </w:p>
    <w:p w:rsidR="00657F82" w:rsidRDefault="008918C1" w:rsidP="00657F82">
      <w:pPr>
        <w:pStyle w:val="DefaultParagraph"/>
        <w:spacing w:line="400" w:lineRule="exact"/>
        <w:ind w:leftChars="200" w:left="420"/>
        <w:rPr>
          <w:rFonts w:hAnsi="Times New Roman"/>
        </w:rPr>
      </w:pPr>
      <w:r w:rsidRPr="00657F82">
        <w:rPr>
          <w:rFonts w:hAnsi="Times New Roman"/>
        </w:rPr>
        <w:t>C</w:t>
      </w:r>
      <w:r w:rsidRPr="00657F82">
        <w:rPr>
          <w:rFonts w:hAnsi="Times New Roman"/>
        </w:rPr>
        <w:t>．乙队拉力大</w:t>
      </w:r>
    </w:p>
    <w:p w:rsidR="008918C1" w:rsidRPr="000711F6" w:rsidRDefault="008918C1" w:rsidP="00657F82">
      <w:pPr>
        <w:pStyle w:val="DefaultParagraph"/>
        <w:spacing w:line="400" w:lineRule="exact"/>
        <w:ind w:leftChars="200" w:left="420"/>
        <w:rPr>
          <w:rFonts w:hAnsi="Times New Roman"/>
        </w:rPr>
      </w:pPr>
      <w:r w:rsidRPr="00657F82">
        <w:rPr>
          <w:rFonts w:hAnsi="Times New Roman"/>
        </w:rPr>
        <w:t>D</w:t>
      </w:r>
      <w:r w:rsidRPr="00657F82">
        <w:rPr>
          <w:rFonts w:hAnsi="Times New Roman"/>
        </w:rPr>
        <w:t>．无法判断</w:t>
      </w:r>
    </w:p>
    <w:p w:rsidR="008918C1" w:rsidRPr="00A147D4" w:rsidRDefault="008918C1" w:rsidP="008918C1">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8918C1" w:rsidRPr="00A147D4" w:rsidRDefault="008918C1" w:rsidP="008918C1">
      <w:pPr>
        <w:spacing w:line="400" w:lineRule="exact"/>
        <w:rPr>
          <w:rFonts w:ascii="Times New Roman" w:hAnsi="Times New Roman"/>
          <w:color w:val="FF0000"/>
          <w:szCs w:val="21"/>
        </w:rPr>
      </w:pPr>
      <w:r w:rsidRPr="00A147D4">
        <w:rPr>
          <w:rFonts w:ascii="Times New Roman" w:hAnsi="Times New Roman"/>
          <w:color w:val="FF0000"/>
          <w:szCs w:val="21"/>
        </w:rPr>
        <w:t>【答案】</w:t>
      </w:r>
      <w:r w:rsidRPr="00A147D4">
        <w:rPr>
          <w:rFonts w:ascii="Times New Roman" w:hAnsi="Times New Roman" w:hint="eastAsia"/>
          <w:color w:val="FF0000"/>
          <w:szCs w:val="21"/>
        </w:rPr>
        <w:t>A</w:t>
      </w:r>
    </w:p>
    <w:p w:rsidR="008918C1" w:rsidRDefault="008918C1" w:rsidP="008918C1"/>
    <w:p w:rsidR="00083A87" w:rsidRPr="00192ADB" w:rsidRDefault="008918C1" w:rsidP="00083A87">
      <w:pPr>
        <w:pStyle w:val="DefaultParagraph"/>
        <w:spacing w:line="400" w:lineRule="exact"/>
        <w:rPr>
          <w:rFonts w:hAnsi="Times New Roman"/>
        </w:rPr>
      </w:pPr>
      <w:r>
        <w:rPr>
          <w:rFonts w:hAnsi="Times New Roman" w:hint="eastAsia"/>
          <w:szCs w:val="21"/>
        </w:rPr>
        <w:t>9</w:t>
      </w:r>
      <w:r>
        <w:rPr>
          <w:rFonts w:hAnsi="Times New Roman" w:hint="eastAsia"/>
          <w:szCs w:val="21"/>
        </w:rPr>
        <w:t>、</w:t>
      </w:r>
      <w:r w:rsidR="00083A87" w:rsidRPr="006D5A4E">
        <w:rPr>
          <w:rFonts w:hAnsi="Times New Roman"/>
        </w:rPr>
        <w:t>有三根</w:t>
      </w:r>
      <w:r w:rsidR="00083A87" w:rsidRPr="00192ADB">
        <w:rPr>
          <w:rFonts w:hAnsi="Times New Roman"/>
        </w:rPr>
        <w:t>把一薄钢条的下端固定，分别用不同的力去推它，使它发生如下图的形变</w:t>
      </w:r>
      <w:r w:rsidR="00083A87">
        <w:rPr>
          <w:rFonts w:hAnsi="Times New Roman" w:hint="eastAsia"/>
        </w:rPr>
        <w:t>。</w:t>
      </w:r>
      <w:r w:rsidR="00083A87" w:rsidRPr="00192ADB">
        <w:rPr>
          <w:rFonts w:hAnsi="Times New Roman"/>
        </w:rPr>
        <w:t>则：研究力的作用效果与力的大小的关系时选择图</w:t>
      </w:r>
      <w:r w:rsidR="00083A87" w:rsidRPr="008A2011">
        <w:rPr>
          <w:rFonts w:hAnsi="Times New Roman" w:hint="eastAsia"/>
        </w:rPr>
        <w:t>_____</w:t>
      </w:r>
      <w:r w:rsidR="00083A87" w:rsidRPr="00192ADB">
        <w:rPr>
          <w:rFonts w:hAnsi="Times New Roman"/>
        </w:rPr>
        <w:t>与</w:t>
      </w:r>
      <w:r w:rsidR="00083A87" w:rsidRPr="008A2011">
        <w:rPr>
          <w:rFonts w:hAnsi="Times New Roman" w:hint="eastAsia"/>
        </w:rPr>
        <w:t>_____</w:t>
      </w:r>
      <w:r w:rsidR="00083A87" w:rsidRPr="00192ADB">
        <w:rPr>
          <w:rFonts w:hAnsi="Times New Roman"/>
        </w:rPr>
        <w:t>；研究力的作用效果与力的方向的关系时选择图</w:t>
      </w:r>
      <w:r w:rsidR="00083A87" w:rsidRPr="008A2011">
        <w:rPr>
          <w:rFonts w:hAnsi="Times New Roman" w:hint="eastAsia"/>
        </w:rPr>
        <w:t>_____</w:t>
      </w:r>
      <w:r w:rsidR="00083A87" w:rsidRPr="00192ADB">
        <w:rPr>
          <w:rFonts w:hAnsi="Times New Roman"/>
        </w:rPr>
        <w:t>与</w:t>
      </w:r>
      <w:r w:rsidR="00083A87" w:rsidRPr="008A2011">
        <w:rPr>
          <w:rFonts w:hAnsi="Times New Roman" w:hint="eastAsia"/>
        </w:rPr>
        <w:t>_____</w:t>
      </w:r>
      <w:r w:rsidR="00083A87" w:rsidRPr="00192ADB">
        <w:rPr>
          <w:rFonts w:hAnsi="Times New Roman"/>
        </w:rPr>
        <w:t>；研究力的作用效果与力的作用点的关系时选择图</w:t>
      </w:r>
      <w:r w:rsidR="00083A87" w:rsidRPr="008A2011">
        <w:rPr>
          <w:rFonts w:hAnsi="Times New Roman" w:hint="eastAsia"/>
        </w:rPr>
        <w:t>_____</w:t>
      </w:r>
      <w:r w:rsidR="00083A87" w:rsidRPr="00192ADB">
        <w:rPr>
          <w:rFonts w:hAnsi="Times New Roman"/>
        </w:rPr>
        <w:t>与</w:t>
      </w:r>
      <w:r w:rsidR="00083A87" w:rsidRPr="008A2011">
        <w:rPr>
          <w:rFonts w:hAnsi="Times New Roman" w:hint="eastAsia"/>
        </w:rPr>
        <w:t>_____</w:t>
      </w:r>
      <w:r w:rsidR="00083A87">
        <w:rPr>
          <w:rFonts w:hAnsi="Times New Roman" w:hint="eastAsia"/>
        </w:rPr>
        <w:t>。</w:t>
      </w:r>
    </w:p>
    <w:p w:rsidR="00083A87" w:rsidRPr="00192ADB" w:rsidRDefault="00083A87" w:rsidP="00083A87">
      <w:pPr>
        <w:pStyle w:val="DefaultParagraph"/>
        <w:spacing w:line="400" w:lineRule="exact"/>
        <w:rPr>
          <w:rFonts w:hAnsi="Times New Roman"/>
        </w:rPr>
      </w:pPr>
      <w:r>
        <w:rPr>
          <w:rFonts w:hAnsi="Times New Roman"/>
          <w:noProof/>
        </w:rPr>
        <w:drawing>
          <wp:anchor distT="0" distB="0" distL="0" distR="0" simplePos="0" relativeHeight="251933696" behindDoc="0" locked="0" layoutInCell="1" allowOverlap="1" wp14:anchorId="35F9485B" wp14:editId="3759A400">
            <wp:simplePos x="0" y="0"/>
            <wp:positionH relativeFrom="column">
              <wp:posOffset>0</wp:posOffset>
            </wp:positionH>
            <wp:positionV relativeFrom="paragraph">
              <wp:posOffset>31115</wp:posOffset>
            </wp:positionV>
            <wp:extent cx="5189220" cy="944880"/>
            <wp:effectExtent l="19050" t="0" r="0" b="0"/>
            <wp:wrapSquare wrapText="bothSides"/>
            <wp:docPr id="2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5" cstate="print"/>
                    <a:srcRect/>
                    <a:stretch>
                      <a:fillRect/>
                    </a:stretch>
                  </pic:blipFill>
                  <pic:spPr bwMode="auto">
                    <a:xfrm>
                      <a:off x="0" y="0"/>
                      <a:ext cx="5189220" cy="944880"/>
                    </a:xfrm>
                    <a:prstGeom prst="rect">
                      <a:avLst/>
                    </a:prstGeom>
                    <a:noFill/>
                    <a:ln w="9525">
                      <a:noFill/>
                      <a:miter lim="800000"/>
                      <a:headEnd/>
                      <a:tailEnd/>
                    </a:ln>
                  </pic:spPr>
                </pic:pic>
              </a:graphicData>
            </a:graphic>
          </wp:anchor>
        </w:drawing>
      </w:r>
    </w:p>
    <w:p w:rsidR="00083A87" w:rsidRDefault="00083A87" w:rsidP="00083A87">
      <w:pPr>
        <w:pStyle w:val="DefaultParagraph"/>
        <w:spacing w:line="400" w:lineRule="exact"/>
        <w:rPr>
          <w:rFonts w:hAnsi="Times New Roman"/>
        </w:rPr>
      </w:pPr>
    </w:p>
    <w:p w:rsidR="00083A87" w:rsidRDefault="00083A87" w:rsidP="00083A87">
      <w:pPr>
        <w:pStyle w:val="DefaultParagraph"/>
        <w:spacing w:line="400" w:lineRule="exact"/>
        <w:rPr>
          <w:rFonts w:hAnsi="Times New Roman"/>
        </w:rPr>
      </w:pPr>
    </w:p>
    <w:p w:rsidR="00083A87" w:rsidRDefault="00083A87" w:rsidP="00083A87">
      <w:pPr>
        <w:pStyle w:val="DefaultParagraph"/>
        <w:spacing w:line="400" w:lineRule="exact"/>
        <w:rPr>
          <w:rFonts w:hAnsi="Times New Roman"/>
        </w:rPr>
      </w:pPr>
    </w:p>
    <w:p w:rsidR="00083A87" w:rsidRPr="00A147D4" w:rsidRDefault="00083A87" w:rsidP="00083A87">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083A87" w:rsidRPr="00A147D4" w:rsidRDefault="00083A87" w:rsidP="00083A87">
      <w:pPr>
        <w:pStyle w:val="DefaultParagraph"/>
        <w:spacing w:line="400" w:lineRule="exact"/>
        <w:rPr>
          <w:rFonts w:hAnsi="Times New Roman"/>
          <w:color w:val="FF0000"/>
        </w:rPr>
      </w:pPr>
      <w:r w:rsidRPr="00A147D4">
        <w:rPr>
          <w:rFonts w:hAnsi="Times New Roman"/>
          <w:color w:val="FF0000"/>
          <w:szCs w:val="21"/>
        </w:rPr>
        <w:t>【答案】</w:t>
      </w:r>
      <w:r w:rsidRPr="00A147D4">
        <w:rPr>
          <w:rFonts w:hAnsi="Times New Roman"/>
          <w:color w:val="FF0000"/>
        </w:rPr>
        <w:t>A</w:t>
      </w:r>
      <w:r w:rsidRPr="00A147D4">
        <w:rPr>
          <w:rFonts w:hAnsi="Times New Roman"/>
          <w:color w:val="FF0000"/>
        </w:rPr>
        <w:t>；</w:t>
      </w:r>
      <w:r w:rsidRPr="00A147D4">
        <w:rPr>
          <w:rFonts w:hAnsi="Times New Roman"/>
          <w:color w:val="FF0000"/>
        </w:rPr>
        <w:t>B</w:t>
      </w:r>
      <w:r w:rsidRPr="00A147D4">
        <w:rPr>
          <w:rFonts w:hAnsi="Times New Roman"/>
          <w:color w:val="FF0000"/>
        </w:rPr>
        <w:t>；</w:t>
      </w:r>
      <w:r w:rsidRPr="00A147D4">
        <w:rPr>
          <w:rFonts w:hAnsi="Times New Roman"/>
          <w:color w:val="FF0000"/>
        </w:rPr>
        <w:t>A</w:t>
      </w:r>
      <w:r w:rsidRPr="00A147D4">
        <w:rPr>
          <w:rFonts w:hAnsi="Times New Roman"/>
          <w:color w:val="FF0000"/>
        </w:rPr>
        <w:t>；</w:t>
      </w:r>
      <w:r w:rsidRPr="00A147D4">
        <w:rPr>
          <w:rFonts w:hAnsi="Times New Roman"/>
          <w:color w:val="FF0000"/>
        </w:rPr>
        <w:t>C</w:t>
      </w:r>
      <w:r w:rsidRPr="00A147D4">
        <w:rPr>
          <w:rFonts w:hAnsi="Times New Roman"/>
          <w:color w:val="FF0000"/>
        </w:rPr>
        <w:t>；</w:t>
      </w:r>
      <w:r w:rsidRPr="00A147D4">
        <w:rPr>
          <w:rFonts w:hAnsi="Times New Roman"/>
          <w:color w:val="FF0000"/>
        </w:rPr>
        <w:t>A</w:t>
      </w:r>
      <w:r w:rsidRPr="00A147D4">
        <w:rPr>
          <w:rFonts w:hAnsi="Times New Roman"/>
          <w:color w:val="FF0000"/>
        </w:rPr>
        <w:t>、</w:t>
      </w:r>
      <w:r w:rsidRPr="00A147D4">
        <w:rPr>
          <w:rFonts w:hAnsi="Times New Roman"/>
          <w:color w:val="FF0000"/>
        </w:rPr>
        <w:t>D</w:t>
      </w:r>
    </w:p>
    <w:p w:rsidR="008918C1" w:rsidRDefault="008918C1" w:rsidP="00121BB8">
      <w:pPr>
        <w:spacing w:line="400" w:lineRule="exact"/>
      </w:pPr>
    </w:p>
    <w:p w:rsidR="008918C1" w:rsidRPr="00121BB8" w:rsidRDefault="008918C1" w:rsidP="00121BB8">
      <w:pPr>
        <w:spacing w:line="400" w:lineRule="exact"/>
        <w:rPr>
          <w:rFonts w:ascii="Times New Roman" w:hAnsi="Times New Roman" w:cs="Times New Roman"/>
        </w:rPr>
      </w:pPr>
      <w:r w:rsidRPr="00121BB8">
        <w:rPr>
          <w:rFonts w:ascii="Times New Roman" w:hAnsi="Times New Roman" w:cs="Times New Roman"/>
        </w:rPr>
        <w:t>10</w:t>
      </w:r>
      <w:r w:rsidRPr="00121BB8">
        <w:rPr>
          <w:rFonts w:ascii="Times New Roman" w:hAnsi="Times New Roman" w:cs="Times New Roman"/>
        </w:rPr>
        <w:t>、下列现象中，物体的运动状态不发生改变的是</w:t>
      </w:r>
      <w:r w:rsidRPr="00121BB8">
        <w:rPr>
          <w:rFonts w:ascii="Times New Roman" w:hAnsi="Times New Roman" w:cs="Times New Roman"/>
        </w:rPr>
        <w:tab/>
      </w:r>
      <w:r w:rsidRPr="00121BB8">
        <w:rPr>
          <w:rFonts w:ascii="Times New Roman" w:hAnsi="Times New Roman" w:cs="Times New Roman"/>
        </w:rPr>
        <w:t>（</w:t>
      </w:r>
      <w:r w:rsidRPr="00121BB8">
        <w:rPr>
          <w:rFonts w:ascii="Times New Roman" w:hAnsi="Times New Roman" w:cs="Times New Roman"/>
        </w:rPr>
        <w:tab/>
      </w:r>
      <w:r w:rsidRPr="00121BB8">
        <w:rPr>
          <w:rFonts w:ascii="Times New Roman" w:hAnsi="Times New Roman" w:cs="Times New Roman"/>
        </w:rPr>
        <w:tab/>
      </w:r>
      <w:r w:rsidRPr="00121BB8">
        <w:rPr>
          <w:rFonts w:ascii="Times New Roman" w:hAnsi="Times New Roman" w:cs="Times New Roman"/>
        </w:rPr>
        <w:t>）</w:t>
      </w:r>
    </w:p>
    <w:p w:rsidR="008918C1" w:rsidRPr="00121BB8" w:rsidRDefault="008918C1" w:rsidP="00657F82">
      <w:pPr>
        <w:spacing w:line="400" w:lineRule="exact"/>
        <w:ind w:leftChars="200" w:left="420"/>
        <w:rPr>
          <w:rFonts w:ascii="Times New Roman" w:hAnsi="Times New Roman" w:cs="Times New Roman"/>
        </w:rPr>
      </w:pPr>
      <w:r w:rsidRPr="00121BB8">
        <w:rPr>
          <w:rFonts w:ascii="Times New Roman" w:hAnsi="Times New Roman" w:cs="Times New Roman"/>
        </w:rPr>
        <w:t>A</w:t>
      </w:r>
      <w:r w:rsidRPr="00121BB8">
        <w:rPr>
          <w:rFonts w:ascii="Times New Roman" w:hAnsi="Times New Roman" w:cs="Times New Roman"/>
        </w:rPr>
        <w:t>．自行车匀速转弯</w:t>
      </w:r>
      <w:r w:rsidR="00657F82">
        <w:rPr>
          <w:rFonts w:ascii="Times New Roman" w:hAnsi="Times New Roman" w:cs="Times New Roman" w:hint="eastAsia"/>
        </w:rPr>
        <w:tab/>
      </w:r>
      <w:r w:rsidR="00657F82">
        <w:rPr>
          <w:rFonts w:ascii="Times New Roman" w:hAnsi="Times New Roman" w:cs="Times New Roman" w:hint="eastAsia"/>
        </w:rPr>
        <w:tab/>
      </w:r>
      <w:r w:rsidR="00657F82">
        <w:rPr>
          <w:rFonts w:ascii="Times New Roman" w:hAnsi="Times New Roman" w:cs="Times New Roman" w:hint="eastAsia"/>
        </w:rPr>
        <w:tab/>
      </w:r>
      <w:r w:rsidR="00657F82">
        <w:rPr>
          <w:rFonts w:ascii="Times New Roman" w:hAnsi="Times New Roman" w:cs="Times New Roman" w:hint="eastAsia"/>
        </w:rPr>
        <w:tab/>
      </w:r>
      <w:r w:rsidR="00657F82">
        <w:rPr>
          <w:rFonts w:ascii="Times New Roman" w:hAnsi="Times New Roman" w:cs="Times New Roman" w:hint="eastAsia"/>
        </w:rPr>
        <w:tab/>
      </w:r>
      <w:r w:rsidRPr="00121BB8">
        <w:rPr>
          <w:rFonts w:ascii="Times New Roman" w:hAnsi="Times New Roman" w:cs="Times New Roman"/>
        </w:rPr>
        <w:t>B</w:t>
      </w:r>
      <w:r w:rsidRPr="00121BB8">
        <w:rPr>
          <w:rFonts w:ascii="Times New Roman" w:hAnsi="Times New Roman" w:cs="Times New Roman"/>
        </w:rPr>
        <w:t>．汽车在水平公路上加速运动</w:t>
      </w:r>
    </w:p>
    <w:p w:rsidR="008918C1" w:rsidRPr="00121BB8" w:rsidRDefault="008918C1" w:rsidP="00657F82">
      <w:pPr>
        <w:spacing w:line="400" w:lineRule="exact"/>
        <w:ind w:leftChars="200" w:left="420"/>
        <w:rPr>
          <w:rFonts w:ascii="Times New Roman" w:hAnsi="Times New Roman" w:cs="Times New Roman"/>
        </w:rPr>
      </w:pPr>
      <w:r w:rsidRPr="00121BB8">
        <w:rPr>
          <w:rFonts w:ascii="Times New Roman" w:hAnsi="Times New Roman" w:cs="Times New Roman"/>
        </w:rPr>
        <w:t>C</w:t>
      </w:r>
      <w:r w:rsidRPr="00121BB8">
        <w:rPr>
          <w:rFonts w:ascii="Times New Roman" w:hAnsi="Times New Roman" w:cs="Times New Roman"/>
        </w:rPr>
        <w:t>．人造卫星绕着地球运动</w:t>
      </w:r>
      <w:r w:rsidR="00657F82">
        <w:rPr>
          <w:rFonts w:ascii="Times New Roman" w:hAnsi="Times New Roman" w:cs="Times New Roman"/>
        </w:rPr>
        <w:tab/>
      </w:r>
      <w:r w:rsidR="00657F82">
        <w:rPr>
          <w:rFonts w:ascii="Times New Roman" w:hAnsi="Times New Roman" w:cs="Times New Roman" w:hint="eastAsia"/>
        </w:rPr>
        <w:tab/>
      </w:r>
      <w:r w:rsidR="00657F82">
        <w:rPr>
          <w:rFonts w:ascii="Times New Roman" w:hAnsi="Times New Roman" w:cs="Times New Roman" w:hint="eastAsia"/>
        </w:rPr>
        <w:tab/>
      </w:r>
      <w:r w:rsidR="00657F82">
        <w:rPr>
          <w:rFonts w:ascii="Times New Roman" w:hAnsi="Times New Roman" w:cs="Times New Roman" w:hint="eastAsia"/>
        </w:rPr>
        <w:tab/>
      </w:r>
      <w:r w:rsidRPr="00121BB8">
        <w:rPr>
          <w:rFonts w:ascii="Times New Roman" w:hAnsi="Times New Roman" w:cs="Times New Roman"/>
        </w:rPr>
        <w:t>D</w:t>
      </w:r>
      <w:r w:rsidRPr="00121BB8">
        <w:rPr>
          <w:rFonts w:ascii="Times New Roman" w:hAnsi="Times New Roman" w:cs="Times New Roman"/>
        </w:rPr>
        <w:t>．小车在桌面上匀速直线运动</w:t>
      </w:r>
    </w:p>
    <w:p w:rsidR="008918C1" w:rsidRPr="00A147D4" w:rsidRDefault="008918C1" w:rsidP="00121BB8">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8918C1" w:rsidRPr="00657F82" w:rsidRDefault="008918C1" w:rsidP="00121BB8">
      <w:pPr>
        <w:spacing w:line="400" w:lineRule="exact"/>
        <w:rPr>
          <w:rFonts w:ascii="Times New Roman" w:eastAsia="宋体" w:hAnsi="Times New Roman" w:cs="Times New Roman"/>
          <w:color w:val="FF0000"/>
          <w:szCs w:val="21"/>
        </w:rPr>
      </w:pPr>
      <w:r w:rsidRPr="00A147D4">
        <w:rPr>
          <w:rFonts w:ascii="Times New Roman" w:eastAsia="宋体" w:hAnsi="Times New Roman" w:cs="Times New Roman"/>
          <w:color w:val="FF0000"/>
          <w:szCs w:val="21"/>
        </w:rPr>
        <w:t>【答案】</w:t>
      </w:r>
      <w:r w:rsidRPr="00A147D4">
        <w:rPr>
          <w:rFonts w:ascii="Times New Roman" w:eastAsia="宋体" w:hAnsi="Times New Roman" w:cs="Times New Roman"/>
          <w:color w:val="FF0000"/>
          <w:szCs w:val="21"/>
        </w:rPr>
        <w:t>D</w:t>
      </w:r>
    </w:p>
    <w:p w:rsidR="008918C1" w:rsidRPr="00121BB8" w:rsidRDefault="008918C1" w:rsidP="00121BB8">
      <w:pPr>
        <w:spacing w:line="400" w:lineRule="exact"/>
        <w:rPr>
          <w:rFonts w:ascii="Times New Roman" w:hAnsi="Times New Roman" w:cs="Times New Roman"/>
        </w:rPr>
      </w:pPr>
      <w:r w:rsidRPr="00121BB8">
        <w:rPr>
          <w:rFonts w:ascii="Times New Roman" w:hAnsi="Times New Roman" w:cs="Times New Roman"/>
        </w:rPr>
        <w:lastRenderedPageBreak/>
        <w:t>11</w:t>
      </w:r>
      <w:r w:rsidRPr="00121BB8">
        <w:rPr>
          <w:rFonts w:ascii="Times New Roman" w:hAnsi="Times New Roman" w:cs="Times New Roman"/>
        </w:rPr>
        <w:t>、在航空领域</w:t>
      </w:r>
      <w:r w:rsidR="00657F82">
        <w:rPr>
          <w:rFonts w:ascii="Times New Roman" w:hAnsi="Times New Roman" w:cs="Times New Roman" w:hint="eastAsia"/>
        </w:rPr>
        <w:t>里</w:t>
      </w:r>
      <w:r w:rsidRPr="00121BB8">
        <w:rPr>
          <w:rFonts w:ascii="Times New Roman" w:hAnsi="Times New Roman" w:cs="Times New Roman"/>
        </w:rPr>
        <w:t>，常常发生小鸟撞毁飞机的事件。下列关于小鸟和飞机相撞时的说法中正确的是</w:t>
      </w:r>
      <w:r w:rsidRPr="00121BB8">
        <w:rPr>
          <w:rFonts w:ascii="Times New Roman" w:hAnsi="Times New Roman" w:cs="Times New Roman"/>
        </w:rPr>
        <w:tab/>
      </w:r>
      <w:r w:rsidRPr="00121BB8">
        <w:rPr>
          <w:rFonts w:ascii="Times New Roman" w:hAnsi="Times New Roman" w:cs="Times New Roman"/>
        </w:rPr>
        <w:t>（</w:t>
      </w:r>
      <w:r w:rsidRPr="00121BB8">
        <w:rPr>
          <w:rFonts w:ascii="Times New Roman" w:hAnsi="Times New Roman" w:cs="Times New Roman"/>
        </w:rPr>
        <w:tab/>
      </w:r>
      <w:r w:rsidRPr="00121BB8">
        <w:rPr>
          <w:rFonts w:ascii="Times New Roman" w:hAnsi="Times New Roman" w:cs="Times New Roman"/>
        </w:rPr>
        <w:tab/>
      </w:r>
      <w:r w:rsidRPr="00121BB8">
        <w:rPr>
          <w:rFonts w:ascii="Times New Roman" w:hAnsi="Times New Roman" w:cs="Times New Roman"/>
        </w:rPr>
        <w:t>）</w:t>
      </w:r>
    </w:p>
    <w:p w:rsidR="008918C1" w:rsidRPr="00121BB8" w:rsidRDefault="008918C1" w:rsidP="00657F82">
      <w:pPr>
        <w:spacing w:line="400" w:lineRule="exact"/>
        <w:ind w:leftChars="200" w:left="420"/>
        <w:rPr>
          <w:rFonts w:ascii="Times New Roman" w:hAnsi="Times New Roman" w:cs="Times New Roman"/>
        </w:rPr>
      </w:pPr>
      <w:r w:rsidRPr="00121BB8">
        <w:rPr>
          <w:rFonts w:ascii="Times New Roman" w:hAnsi="Times New Roman" w:cs="Times New Roman"/>
        </w:rPr>
        <w:t>A</w:t>
      </w:r>
      <w:r w:rsidRPr="00121BB8">
        <w:rPr>
          <w:rFonts w:ascii="Times New Roman" w:hAnsi="Times New Roman" w:cs="Times New Roman"/>
        </w:rPr>
        <w:t>．小鸟受到的力大</w:t>
      </w:r>
      <w:r w:rsidR="00657F82">
        <w:rPr>
          <w:rFonts w:ascii="Times New Roman" w:hAnsi="Times New Roman" w:cs="Times New Roman" w:hint="eastAsia"/>
        </w:rPr>
        <w:tab/>
      </w:r>
      <w:r w:rsidR="00657F82">
        <w:rPr>
          <w:rFonts w:ascii="Times New Roman" w:hAnsi="Times New Roman" w:cs="Times New Roman" w:hint="eastAsia"/>
        </w:rPr>
        <w:tab/>
      </w:r>
      <w:r w:rsidR="00657F82">
        <w:rPr>
          <w:rFonts w:ascii="Times New Roman" w:hAnsi="Times New Roman" w:cs="Times New Roman" w:hint="eastAsia"/>
        </w:rPr>
        <w:tab/>
      </w:r>
      <w:r w:rsidR="00657F82">
        <w:rPr>
          <w:rFonts w:ascii="Times New Roman" w:hAnsi="Times New Roman" w:cs="Times New Roman" w:hint="eastAsia"/>
        </w:rPr>
        <w:tab/>
      </w:r>
      <w:r w:rsidR="00657F82">
        <w:rPr>
          <w:rFonts w:ascii="Times New Roman" w:hAnsi="Times New Roman" w:cs="Times New Roman" w:hint="eastAsia"/>
        </w:rPr>
        <w:tab/>
      </w:r>
      <w:r w:rsidR="00657F82">
        <w:rPr>
          <w:rFonts w:ascii="Times New Roman" w:hAnsi="Times New Roman" w:cs="Times New Roman" w:hint="eastAsia"/>
        </w:rPr>
        <w:tab/>
      </w:r>
      <w:r w:rsidRPr="00121BB8">
        <w:rPr>
          <w:rFonts w:ascii="Times New Roman" w:hAnsi="Times New Roman" w:cs="Times New Roman"/>
        </w:rPr>
        <w:t>B</w:t>
      </w:r>
      <w:r w:rsidRPr="00121BB8">
        <w:rPr>
          <w:rFonts w:ascii="Times New Roman" w:hAnsi="Times New Roman" w:cs="Times New Roman"/>
        </w:rPr>
        <w:t>．飞机受到的力大</w:t>
      </w:r>
    </w:p>
    <w:p w:rsidR="008918C1" w:rsidRPr="00121BB8" w:rsidRDefault="008918C1" w:rsidP="00657F82">
      <w:pPr>
        <w:spacing w:line="400" w:lineRule="exact"/>
        <w:ind w:leftChars="200" w:left="420"/>
        <w:rPr>
          <w:rFonts w:ascii="Times New Roman" w:hAnsi="Times New Roman" w:cs="Times New Roman"/>
        </w:rPr>
      </w:pPr>
      <w:r w:rsidRPr="00121BB8">
        <w:rPr>
          <w:rFonts w:ascii="Times New Roman" w:hAnsi="Times New Roman" w:cs="Times New Roman"/>
        </w:rPr>
        <w:t>C</w:t>
      </w:r>
      <w:r w:rsidRPr="00121BB8">
        <w:rPr>
          <w:rFonts w:ascii="Times New Roman" w:hAnsi="Times New Roman" w:cs="Times New Roman"/>
        </w:rPr>
        <w:t>．小鸟和飞机受到的力一样大</w:t>
      </w:r>
      <w:r w:rsidR="00657F82">
        <w:rPr>
          <w:rFonts w:ascii="Times New Roman" w:hAnsi="Times New Roman" w:cs="Times New Roman" w:hint="eastAsia"/>
        </w:rPr>
        <w:tab/>
      </w:r>
      <w:r w:rsidR="00657F82">
        <w:rPr>
          <w:rFonts w:ascii="Times New Roman" w:hAnsi="Times New Roman" w:cs="Times New Roman" w:hint="eastAsia"/>
        </w:rPr>
        <w:tab/>
      </w:r>
      <w:r w:rsidR="00657F82">
        <w:rPr>
          <w:rFonts w:ascii="Times New Roman" w:hAnsi="Times New Roman" w:cs="Times New Roman" w:hint="eastAsia"/>
        </w:rPr>
        <w:tab/>
      </w:r>
      <w:r w:rsidR="00657F82">
        <w:rPr>
          <w:rFonts w:ascii="Times New Roman" w:hAnsi="Times New Roman" w:cs="Times New Roman" w:hint="eastAsia"/>
        </w:rPr>
        <w:tab/>
      </w:r>
      <w:r w:rsidRPr="00121BB8">
        <w:rPr>
          <w:rFonts w:ascii="Times New Roman" w:hAnsi="Times New Roman" w:cs="Times New Roman"/>
        </w:rPr>
        <w:t>D</w:t>
      </w:r>
      <w:r w:rsidRPr="00121BB8">
        <w:rPr>
          <w:rFonts w:ascii="Times New Roman" w:hAnsi="Times New Roman" w:cs="Times New Roman"/>
        </w:rPr>
        <w:t>．以上情况均有可能</w:t>
      </w:r>
    </w:p>
    <w:p w:rsidR="008918C1" w:rsidRPr="00A147D4" w:rsidRDefault="008918C1" w:rsidP="008918C1">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8918C1" w:rsidRDefault="008918C1" w:rsidP="008918C1">
      <w:pPr>
        <w:spacing w:line="400" w:lineRule="exact"/>
        <w:rPr>
          <w:rFonts w:ascii="Times New Roman" w:hAnsi="Times New Roman"/>
          <w:color w:val="FF0000"/>
          <w:szCs w:val="21"/>
        </w:rPr>
      </w:pPr>
      <w:r w:rsidRPr="00A147D4">
        <w:rPr>
          <w:rFonts w:ascii="Times New Roman" w:hAnsi="Times New Roman"/>
          <w:color w:val="FF0000"/>
          <w:szCs w:val="21"/>
        </w:rPr>
        <w:t>【答案】</w:t>
      </w:r>
      <w:r w:rsidRPr="00A147D4">
        <w:rPr>
          <w:rFonts w:ascii="Times New Roman" w:hAnsi="Times New Roman" w:hint="eastAsia"/>
          <w:color w:val="FF0000"/>
          <w:szCs w:val="21"/>
        </w:rPr>
        <w:t>C</w:t>
      </w:r>
    </w:p>
    <w:p w:rsidR="00BB4031" w:rsidRPr="00A147D4" w:rsidRDefault="00BB4031" w:rsidP="008918C1">
      <w:pPr>
        <w:spacing w:line="400" w:lineRule="exact"/>
        <w:rPr>
          <w:rFonts w:ascii="Times New Roman" w:hAnsi="Times New Roman"/>
          <w:color w:val="FF0000"/>
          <w:szCs w:val="21"/>
        </w:rPr>
      </w:pPr>
    </w:p>
    <w:p w:rsidR="008918C1" w:rsidRPr="00121BB8" w:rsidRDefault="008918C1" w:rsidP="00121BB8">
      <w:pPr>
        <w:pStyle w:val="DefaultParagraph"/>
        <w:spacing w:line="400" w:lineRule="exact"/>
        <w:rPr>
          <w:rFonts w:hAnsi="Times New Roman"/>
        </w:rPr>
      </w:pPr>
      <w:r w:rsidRPr="00121BB8">
        <w:rPr>
          <w:rFonts w:hAnsi="Times New Roman" w:hint="eastAsia"/>
        </w:rPr>
        <w:t>12</w:t>
      </w:r>
      <w:r w:rsidRPr="00121BB8">
        <w:rPr>
          <w:rFonts w:hAnsi="Times New Roman" w:hint="eastAsia"/>
        </w:rPr>
        <w:t>、</w:t>
      </w:r>
      <w:r w:rsidRPr="00121BB8">
        <w:rPr>
          <w:rFonts w:hAnsi="Times New Roman"/>
        </w:rPr>
        <w:t>坐在船上的人用桨向后划水时，船就会前进</w:t>
      </w:r>
      <w:r w:rsidRPr="00121BB8">
        <w:rPr>
          <w:rFonts w:hAnsi="Times New Roman" w:hint="eastAsia"/>
        </w:rPr>
        <w:t>。</w:t>
      </w:r>
      <w:r w:rsidRPr="00121BB8">
        <w:rPr>
          <w:rFonts w:hAnsi="Times New Roman"/>
        </w:rPr>
        <w:t>使船前进的力是</w:t>
      </w:r>
      <w:r w:rsidRPr="00121BB8">
        <w:rPr>
          <w:rFonts w:hAnsi="Times New Roman"/>
        </w:rPr>
        <w:tab/>
      </w:r>
      <w:r w:rsidRPr="00121BB8">
        <w:rPr>
          <w:rFonts w:hAnsi="Times New Roman"/>
        </w:rPr>
        <w:t>（</w:t>
      </w:r>
      <w:r w:rsidRPr="00121BB8">
        <w:rPr>
          <w:rFonts w:hAnsi="Times New Roman"/>
        </w:rPr>
        <w:tab/>
      </w:r>
      <w:r w:rsidRPr="00121BB8">
        <w:rPr>
          <w:rFonts w:hAnsi="Times New Roman"/>
        </w:rPr>
        <w:tab/>
      </w:r>
      <w:r w:rsidRPr="00121BB8">
        <w:rPr>
          <w:rFonts w:hAnsi="Times New Roman"/>
        </w:rPr>
        <w:t>）</w:t>
      </w:r>
    </w:p>
    <w:p w:rsidR="008918C1" w:rsidRPr="00121BB8" w:rsidRDefault="008918C1" w:rsidP="00121BB8">
      <w:pPr>
        <w:pStyle w:val="DefaultParagraph"/>
        <w:spacing w:line="400" w:lineRule="exact"/>
        <w:ind w:leftChars="200" w:left="420"/>
        <w:rPr>
          <w:rFonts w:hAnsi="Times New Roman"/>
        </w:rPr>
      </w:pPr>
      <w:r w:rsidRPr="00121BB8">
        <w:rPr>
          <w:rFonts w:hAnsi="Times New Roman"/>
        </w:rPr>
        <w:t>A</w:t>
      </w:r>
      <w:r w:rsidRPr="00121BB8">
        <w:rPr>
          <w:rFonts w:hAnsi="Times New Roman"/>
        </w:rPr>
        <w:t>．人手作用在桨上的力</w:t>
      </w:r>
      <w:r w:rsidRPr="00121BB8">
        <w:rPr>
          <w:rFonts w:hAnsi="Times New Roman" w:hint="eastAsia"/>
        </w:rPr>
        <w:tab/>
      </w:r>
      <w:r w:rsidRPr="00121BB8">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Pr="00121BB8">
        <w:rPr>
          <w:rFonts w:hAnsi="Times New Roman"/>
        </w:rPr>
        <w:t>B</w:t>
      </w:r>
      <w:r w:rsidRPr="00121BB8">
        <w:rPr>
          <w:rFonts w:hAnsi="Times New Roman"/>
        </w:rPr>
        <w:t>．水作用于桨上的力</w:t>
      </w:r>
    </w:p>
    <w:p w:rsidR="008918C1" w:rsidRPr="00121BB8" w:rsidRDefault="008918C1" w:rsidP="00121BB8">
      <w:pPr>
        <w:pStyle w:val="DefaultParagraph"/>
        <w:spacing w:line="400" w:lineRule="exact"/>
        <w:ind w:leftChars="200" w:left="420"/>
        <w:rPr>
          <w:rFonts w:hAnsi="Times New Roman"/>
        </w:rPr>
      </w:pPr>
      <w:r w:rsidRPr="00121BB8">
        <w:rPr>
          <w:rFonts w:hAnsi="Times New Roman"/>
        </w:rPr>
        <w:t>C</w:t>
      </w:r>
      <w:r w:rsidRPr="00121BB8">
        <w:rPr>
          <w:rFonts w:hAnsi="Times New Roman"/>
        </w:rPr>
        <w:t>．水作用于船体上的力</w:t>
      </w:r>
      <w:r w:rsidRPr="00121BB8">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Pr="00121BB8">
        <w:rPr>
          <w:rFonts w:hAnsi="Times New Roman" w:hint="eastAsia"/>
        </w:rPr>
        <w:tab/>
      </w:r>
      <w:r w:rsidRPr="00121BB8">
        <w:rPr>
          <w:rFonts w:hAnsi="Times New Roman"/>
        </w:rPr>
        <w:t>D</w:t>
      </w:r>
      <w:r w:rsidRPr="00121BB8">
        <w:rPr>
          <w:rFonts w:hAnsi="Times New Roman"/>
        </w:rPr>
        <w:t>．</w:t>
      </w:r>
      <w:proofErr w:type="gramStart"/>
      <w:r w:rsidRPr="00121BB8">
        <w:rPr>
          <w:rFonts w:hAnsi="Times New Roman"/>
        </w:rPr>
        <w:t>桨</w:t>
      </w:r>
      <w:proofErr w:type="gramEnd"/>
      <w:r w:rsidRPr="00121BB8">
        <w:rPr>
          <w:rFonts w:hAnsi="Times New Roman"/>
        </w:rPr>
        <w:t>作用于水上的力</w:t>
      </w:r>
    </w:p>
    <w:p w:rsidR="008918C1" w:rsidRPr="00A147D4" w:rsidRDefault="008918C1" w:rsidP="008918C1">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8918C1" w:rsidRDefault="008918C1" w:rsidP="008918C1">
      <w:pPr>
        <w:spacing w:line="400" w:lineRule="exact"/>
        <w:rPr>
          <w:rFonts w:ascii="Times New Roman" w:hAnsi="Times New Roman"/>
          <w:color w:val="FF0000"/>
          <w:szCs w:val="21"/>
        </w:rPr>
      </w:pPr>
      <w:r w:rsidRPr="00A147D4">
        <w:rPr>
          <w:rFonts w:ascii="Times New Roman" w:hAnsi="Times New Roman"/>
          <w:color w:val="FF0000"/>
          <w:szCs w:val="21"/>
        </w:rPr>
        <w:t>【答案】</w:t>
      </w:r>
      <w:r w:rsidRPr="00A147D4">
        <w:rPr>
          <w:rFonts w:ascii="Times New Roman" w:hAnsi="Times New Roman" w:hint="eastAsia"/>
          <w:color w:val="FF0000"/>
          <w:szCs w:val="21"/>
        </w:rPr>
        <w:t>B</w:t>
      </w:r>
    </w:p>
    <w:p w:rsidR="00BB4031" w:rsidRPr="00A147D4" w:rsidRDefault="00BB4031" w:rsidP="008918C1">
      <w:pPr>
        <w:spacing w:line="400" w:lineRule="exact"/>
        <w:rPr>
          <w:rFonts w:ascii="Times New Roman" w:hAnsi="Times New Roman"/>
          <w:color w:val="FF0000"/>
          <w:szCs w:val="21"/>
        </w:rPr>
      </w:pPr>
    </w:p>
    <w:p w:rsidR="00201132" w:rsidRPr="006D5A4E" w:rsidRDefault="008918C1" w:rsidP="00201132">
      <w:pPr>
        <w:pStyle w:val="DefaultParagraph"/>
        <w:spacing w:line="400" w:lineRule="exact"/>
        <w:rPr>
          <w:rFonts w:hAnsi="Times New Roman"/>
        </w:rPr>
      </w:pPr>
      <w:r>
        <w:rPr>
          <w:rFonts w:hAnsi="Times New Roman" w:hint="eastAsia"/>
          <w:szCs w:val="21"/>
        </w:rPr>
        <w:t>13</w:t>
      </w:r>
      <w:r w:rsidR="008A2011">
        <w:rPr>
          <w:rFonts w:hAnsi="Times New Roman" w:hint="eastAsia"/>
          <w:szCs w:val="21"/>
        </w:rPr>
        <w:t>、</w:t>
      </w:r>
      <w:r w:rsidR="004D5F22">
        <w:rPr>
          <w:rFonts w:hAnsi="Times New Roman" w:hint="eastAsia"/>
          <w:szCs w:val="21"/>
        </w:rPr>
        <w:t>由三根</w:t>
      </w:r>
      <w:bookmarkStart w:id="1" w:name="_GoBack"/>
      <w:bookmarkEnd w:id="1"/>
      <w:r w:rsidR="00201132" w:rsidRPr="006D5A4E">
        <w:rPr>
          <w:rFonts w:hAnsi="Times New Roman"/>
        </w:rPr>
        <w:t>弹簧并联成的拉力器，如果将一根弹簧拉长</w:t>
      </w:r>
      <w:r w:rsidR="00201132" w:rsidRPr="006D5A4E">
        <w:rPr>
          <w:rFonts w:hAnsi="Times New Roman"/>
        </w:rPr>
        <w:t>5cm</w:t>
      </w:r>
      <w:r w:rsidR="00201132" w:rsidRPr="006D5A4E">
        <w:rPr>
          <w:rFonts w:hAnsi="Times New Roman"/>
        </w:rPr>
        <w:t>，需要用力</w:t>
      </w:r>
      <w:r w:rsidR="00201132" w:rsidRPr="006D5A4E">
        <w:rPr>
          <w:rFonts w:hAnsi="Times New Roman"/>
        </w:rPr>
        <w:t>15N</w:t>
      </w:r>
      <w:r w:rsidR="00201132" w:rsidRPr="006D5A4E">
        <w:rPr>
          <w:rFonts w:hAnsi="Times New Roman"/>
        </w:rPr>
        <w:t>；则若拉力器拉长</w:t>
      </w:r>
      <w:r w:rsidR="00201132" w:rsidRPr="006D5A4E">
        <w:rPr>
          <w:rFonts w:hAnsi="Times New Roman"/>
        </w:rPr>
        <w:t>10cm</w:t>
      </w:r>
      <w:r w:rsidR="00201132" w:rsidRPr="006D5A4E">
        <w:rPr>
          <w:rFonts w:hAnsi="Times New Roman"/>
        </w:rPr>
        <w:t>，所需要的拉力为</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201132" w:rsidRPr="006D5A4E" w:rsidRDefault="00201132" w:rsidP="006D758A">
      <w:pPr>
        <w:pStyle w:val="DefaultParagraph"/>
        <w:spacing w:line="400" w:lineRule="exact"/>
        <w:ind w:firstLineChars="202" w:firstLine="424"/>
        <w:rPr>
          <w:rFonts w:hAnsi="Times New Roman"/>
        </w:rPr>
      </w:pPr>
      <w:r w:rsidRPr="006D5A4E">
        <w:rPr>
          <w:rFonts w:hAnsi="Times New Roman"/>
        </w:rPr>
        <w:t>A</w:t>
      </w:r>
      <w:r w:rsidRPr="006D5A4E">
        <w:rPr>
          <w:rFonts w:hAnsi="Times New Roman"/>
        </w:rPr>
        <w:t>．</w:t>
      </w:r>
      <w:r w:rsidRPr="006D5A4E">
        <w:rPr>
          <w:rFonts w:hAnsi="Times New Roman"/>
        </w:rPr>
        <w:t>30N</w:t>
      </w:r>
      <w:r w:rsidR="006D758A">
        <w:rPr>
          <w:rFonts w:hAnsi="Times New Roman" w:hint="eastAsia"/>
        </w:rPr>
        <w:tab/>
      </w:r>
      <w:r w:rsidRPr="006D5A4E">
        <w:rPr>
          <w:rFonts w:hAnsi="Times New Roman"/>
        </w:rPr>
        <w:tab/>
      </w:r>
      <w:r w:rsidR="00657F82">
        <w:rPr>
          <w:rFonts w:hAnsi="Times New Roman" w:hint="eastAsia"/>
        </w:rPr>
        <w:tab/>
      </w:r>
      <w:r w:rsidRPr="006D5A4E">
        <w:rPr>
          <w:rFonts w:hAnsi="Times New Roman"/>
        </w:rPr>
        <w:t>B</w:t>
      </w:r>
      <w:r w:rsidRPr="006D5A4E">
        <w:rPr>
          <w:rFonts w:hAnsi="Times New Roman"/>
        </w:rPr>
        <w:t>．</w:t>
      </w:r>
      <w:r w:rsidRPr="006D5A4E">
        <w:rPr>
          <w:rFonts w:hAnsi="Times New Roman"/>
        </w:rPr>
        <w:t>15N</w:t>
      </w:r>
      <w:r w:rsidRPr="006D5A4E">
        <w:rPr>
          <w:rFonts w:hAnsi="Times New Roman"/>
        </w:rPr>
        <w:tab/>
      </w:r>
      <w:r w:rsidR="00657F82">
        <w:rPr>
          <w:rFonts w:hAnsi="Times New Roman" w:hint="eastAsia"/>
        </w:rPr>
        <w:tab/>
      </w:r>
      <w:r w:rsidR="006D758A">
        <w:rPr>
          <w:rFonts w:hAnsi="Times New Roman" w:hint="eastAsia"/>
        </w:rPr>
        <w:tab/>
      </w:r>
      <w:r w:rsidRPr="006D5A4E">
        <w:rPr>
          <w:rFonts w:hAnsi="Times New Roman"/>
        </w:rPr>
        <w:t>C</w:t>
      </w:r>
      <w:r w:rsidRPr="006D5A4E">
        <w:rPr>
          <w:rFonts w:hAnsi="Times New Roman"/>
        </w:rPr>
        <w:t>．</w:t>
      </w:r>
      <w:r w:rsidRPr="006D5A4E">
        <w:rPr>
          <w:rFonts w:hAnsi="Times New Roman"/>
        </w:rPr>
        <w:t>90N</w:t>
      </w:r>
      <w:r w:rsidRPr="006D5A4E">
        <w:rPr>
          <w:rFonts w:hAnsi="Times New Roman"/>
        </w:rPr>
        <w:tab/>
      </w:r>
      <w:r w:rsidR="006D758A">
        <w:rPr>
          <w:rFonts w:hAnsi="Times New Roman" w:hint="eastAsia"/>
        </w:rPr>
        <w:tab/>
      </w:r>
      <w:r w:rsidR="00657F82">
        <w:rPr>
          <w:rFonts w:hAnsi="Times New Roman" w:hint="eastAsia"/>
        </w:rPr>
        <w:tab/>
      </w:r>
      <w:r w:rsidRPr="006D5A4E">
        <w:rPr>
          <w:rFonts w:hAnsi="Times New Roman"/>
        </w:rPr>
        <w:t>D</w:t>
      </w:r>
      <w:r w:rsidRPr="006D5A4E">
        <w:rPr>
          <w:rFonts w:hAnsi="Times New Roman"/>
        </w:rPr>
        <w:t>．无法确定</w:t>
      </w:r>
    </w:p>
    <w:p w:rsidR="00201132" w:rsidRPr="00A147D4" w:rsidRDefault="00201132" w:rsidP="00201132">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r w:rsidR="00BB4031" w:rsidRPr="00A147D4">
        <w:rPr>
          <w:rFonts w:ascii="宋体" w:hAnsi="宋体" w:cs="宋体" w:hint="eastAsia"/>
          <w:color w:val="FF0000"/>
          <w:szCs w:val="24"/>
        </w:rPr>
        <w:t>★</w:t>
      </w:r>
      <w:r w:rsidRPr="00A147D4">
        <w:rPr>
          <w:rFonts w:ascii="宋体" w:hAnsi="宋体" w:cs="宋体" w:hint="eastAsia"/>
          <w:color w:val="FF0000"/>
          <w:szCs w:val="24"/>
        </w:rPr>
        <w:t>★</w:t>
      </w:r>
    </w:p>
    <w:p w:rsidR="00201132" w:rsidRPr="00A147D4" w:rsidRDefault="00201132" w:rsidP="00201132">
      <w:pPr>
        <w:spacing w:line="400" w:lineRule="exact"/>
        <w:rPr>
          <w:rFonts w:ascii="Times New Roman" w:hAnsi="Times New Roman"/>
          <w:color w:val="FF0000"/>
          <w:szCs w:val="21"/>
        </w:rPr>
      </w:pPr>
      <w:r w:rsidRPr="00A147D4">
        <w:rPr>
          <w:rFonts w:ascii="Times New Roman" w:hAnsi="Times New Roman"/>
          <w:color w:val="FF0000"/>
          <w:szCs w:val="21"/>
        </w:rPr>
        <w:t>【答案】</w:t>
      </w:r>
      <w:r w:rsidRPr="00A147D4">
        <w:rPr>
          <w:rFonts w:ascii="Times New Roman" w:hAnsi="Times New Roman" w:hint="eastAsia"/>
          <w:color w:val="FF0000"/>
          <w:szCs w:val="21"/>
        </w:rPr>
        <w:t>C</w:t>
      </w:r>
    </w:p>
    <w:p w:rsidR="006D758A" w:rsidRPr="00E447C2" w:rsidRDefault="006D758A" w:rsidP="00201132">
      <w:pPr>
        <w:spacing w:line="400" w:lineRule="exact"/>
        <w:rPr>
          <w:rFonts w:ascii="Times New Roman" w:hAnsi="Times New Roman" w:cs="Times New Roman"/>
          <w:szCs w:val="21"/>
        </w:rPr>
      </w:pPr>
    </w:p>
    <w:p w:rsidR="00DF4CFD" w:rsidRPr="001D3731" w:rsidRDefault="008918C1" w:rsidP="00DF4CFD">
      <w:pPr>
        <w:pStyle w:val="DefaultParagraph"/>
        <w:spacing w:line="400" w:lineRule="exact"/>
        <w:rPr>
          <w:rFonts w:hAnsi="Times New Roman"/>
        </w:rPr>
      </w:pPr>
      <w:r>
        <w:rPr>
          <w:rFonts w:hAnsi="Times New Roman" w:hint="eastAsia"/>
          <w:szCs w:val="21"/>
        </w:rPr>
        <w:t>14</w:t>
      </w:r>
      <w:r w:rsidR="00DF4CFD" w:rsidRPr="00DF4CFD">
        <w:rPr>
          <w:rFonts w:hAnsi="Times New Roman" w:hint="eastAsia"/>
          <w:szCs w:val="21"/>
        </w:rPr>
        <w:t>、</w:t>
      </w:r>
      <w:r w:rsidR="00DF4CFD" w:rsidRPr="001D3731">
        <w:rPr>
          <w:rFonts w:hAnsi="Times New Roman"/>
        </w:rPr>
        <w:t>根据要求作图：</w:t>
      </w:r>
    </w:p>
    <w:p w:rsidR="00DF4CFD" w:rsidRPr="001D3731" w:rsidRDefault="00DF4CFD" w:rsidP="00DF4CFD">
      <w:pPr>
        <w:pStyle w:val="DefaultParagraph"/>
        <w:spacing w:line="400" w:lineRule="exact"/>
        <w:rPr>
          <w:rFonts w:hAnsi="Times New Roman"/>
        </w:rPr>
      </w:pPr>
      <w:r w:rsidRPr="001D3731">
        <w:rPr>
          <w:rFonts w:hAnsi="Times New Roman"/>
        </w:rPr>
        <w:t>（</w:t>
      </w:r>
      <w:r w:rsidRPr="001D3731">
        <w:rPr>
          <w:rFonts w:hAnsi="Times New Roman"/>
        </w:rPr>
        <w:t>1</w:t>
      </w:r>
      <w:r w:rsidRPr="001D3731">
        <w:rPr>
          <w:rFonts w:hAnsi="Times New Roman"/>
        </w:rPr>
        <w:t>）如图甲，画出被投出去的篮球重力的示意图；</w:t>
      </w:r>
    </w:p>
    <w:p w:rsidR="00DF4CFD" w:rsidRPr="001D3731" w:rsidRDefault="00DF4CFD" w:rsidP="00DF4CFD">
      <w:pPr>
        <w:pStyle w:val="DefaultParagraph"/>
        <w:spacing w:line="400" w:lineRule="exact"/>
        <w:rPr>
          <w:rFonts w:hAnsi="Times New Roman"/>
        </w:rPr>
      </w:pPr>
      <w:r w:rsidRPr="001D3731">
        <w:rPr>
          <w:rFonts w:hAnsi="Times New Roman"/>
        </w:rPr>
        <w:t>（</w:t>
      </w:r>
      <w:r w:rsidRPr="001D3731">
        <w:rPr>
          <w:rFonts w:hAnsi="Times New Roman"/>
        </w:rPr>
        <w:t>2</w:t>
      </w:r>
      <w:r w:rsidRPr="001D3731">
        <w:rPr>
          <w:rFonts w:hAnsi="Times New Roman"/>
        </w:rPr>
        <w:t>）小球摆动到图乙中所示位置，画出此时小球所受力的示意图；（空气阻力不计）</w:t>
      </w:r>
    </w:p>
    <w:p w:rsidR="00DF4CFD" w:rsidRDefault="00657F82" w:rsidP="00DF4CFD">
      <w:pPr>
        <w:pStyle w:val="DefaultParagraph"/>
        <w:spacing w:line="400" w:lineRule="exact"/>
        <w:rPr>
          <w:rFonts w:hAnsi="Times New Roman"/>
        </w:rPr>
      </w:pPr>
      <w:r>
        <w:rPr>
          <w:rFonts w:hAnsi="Times New Roman"/>
          <w:noProof/>
        </w:rPr>
        <w:drawing>
          <wp:anchor distT="0" distB="0" distL="0" distR="0" simplePos="0" relativeHeight="251850752" behindDoc="0" locked="0" layoutInCell="1" allowOverlap="1" wp14:anchorId="3930A675" wp14:editId="1A6EAB66">
            <wp:simplePos x="0" y="0"/>
            <wp:positionH relativeFrom="column">
              <wp:posOffset>802640</wp:posOffset>
            </wp:positionH>
            <wp:positionV relativeFrom="paragraph">
              <wp:posOffset>400685</wp:posOffset>
            </wp:positionV>
            <wp:extent cx="3775710" cy="1208405"/>
            <wp:effectExtent l="0" t="0" r="0" b="0"/>
            <wp:wrapSquare wrapText="bothSides"/>
            <wp:docPr id="3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6" cstate="print"/>
                    <a:srcRect/>
                    <a:stretch>
                      <a:fillRect/>
                    </a:stretch>
                  </pic:blipFill>
                  <pic:spPr bwMode="auto">
                    <a:xfrm>
                      <a:off x="0" y="0"/>
                      <a:ext cx="3775710" cy="1208405"/>
                    </a:xfrm>
                    <a:prstGeom prst="rect">
                      <a:avLst/>
                    </a:prstGeom>
                    <a:noFill/>
                    <a:ln w="9525">
                      <a:noFill/>
                      <a:miter lim="800000"/>
                      <a:headEnd/>
                      <a:tailEnd/>
                    </a:ln>
                  </pic:spPr>
                </pic:pic>
              </a:graphicData>
            </a:graphic>
          </wp:anchor>
        </w:drawing>
      </w:r>
      <w:r w:rsidR="00DF4CFD" w:rsidRPr="001D3731">
        <w:rPr>
          <w:rFonts w:hAnsi="Times New Roman"/>
        </w:rPr>
        <w:t>（</w:t>
      </w:r>
      <w:r w:rsidR="00DF4CFD" w:rsidRPr="001D3731">
        <w:rPr>
          <w:rFonts w:hAnsi="Times New Roman"/>
        </w:rPr>
        <w:t>3</w:t>
      </w:r>
      <w:r w:rsidR="00DF4CFD" w:rsidRPr="001D3731">
        <w:rPr>
          <w:rFonts w:hAnsi="Times New Roman"/>
        </w:rPr>
        <w:t>）如图丙所示，小丽站在匀速向下运动的电动扶梯上，请画出小丽所受力的示意图（</w:t>
      </w:r>
      <w:r w:rsidR="00DF4CFD" w:rsidRPr="001D3731">
        <w:rPr>
          <w:rFonts w:hAnsi="Times New Roman"/>
        </w:rPr>
        <w:t>O</w:t>
      </w:r>
      <w:r w:rsidR="00DF4CFD" w:rsidRPr="001D3731">
        <w:rPr>
          <w:rFonts w:hAnsi="Times New Roman"/>
        </w:rPr>
        <w:t>点为小丽的重心）</w:t>
      </w:r>
      <w:r w:rsidR="00DF4CFD">
        <w:rPr>
          <w:rFonts w:hAnsi="Times New Roman" w:hint="eastAsia"/>
        </w:rPr>
        <w:t>。</w:t>
      </w:r>
    </w:p>
    <w:p w:rsidR="00657F82" w:rsidRDefault="00657F82" w:rsidP="00DF4CFD">
      <w:pPr>
        <w:pStyle w:val="DefaultParagraph"/>
        <w:spacing w:line="400" w:lineRule="exact"/>
        <w:rPr>
          <w:rFonts w:hAnsi="Times New Roman"/>
        </w:rPr>
      </w:pPr>
    </w:p>
    <w:p w:rsidR="00657F82" w:rsidRDefault="00657F82" w:rsidP="00DF4CFD">
      <w:pPr>
        <w:pStyle w:val="DefaultParagraph"/>
        <w:spacing w:line="400" w:lineRule="exact"/>
        <w:rPr>
          <w:rFonts w:hAnsi="Times New Roman"/>
        </w:rPr>
      </w:pPr>
    </w:p>
    <w:p w:rsidR="00657F82" w:rsidRDefault="00657F82" w:rsidP="00DF4CFD">
      <w:pPr>
        <w:pStyle w:val="DefaultParagraph"/>
        <w:spacing w:line="400" w:lineRule="exact"/>
        <w:rPr>
          <w:rFonts w:hAnsi="Times New Roman"/>
        </w:rPr>
      </w:pPr>
    </w:p>
    <w:p w:rsidR="00657F82" w:rsidRDefault="00657F82" w:rsidP="00DF4CFD">
      <w:pPr>
        <w:pStyle w:val="DefaultParagraph"/>
        <w:spacing w:line="400" w:lineRule="exact"/>
        <w:rPr>
          <w:rFonts w:hAnsi="Times New Roman"/>
        </w:rPr>
      </w:pPr>
    </w:p>
    <w:p w:rsidR="00657F82" w:rsidRPr="001D3731" w:rsidRDefault="00657F82" w:rsidP="00DF4CFD">
      <w:pPr>
        <w:pStyle w:val="DefaultParagraph"/>
        <w:spacing w:line="400" w:lineRule="exact"/>
        <w:rPr>
          <w:rFonts w:hAnsi="Times New Roman"/>
        </w:rPr>
      </w:pPr>
    </w:p>
    <w:p w:rsidR="00DF4CFD" w:rsidRPr="00A147D4" w:rsidRDefault="00657F82" w:rsidP="00DF4CFD">
      <w:pPr>
        <w:pStyle w:val="DefaultParagraph"/>
        <w:spacing w:line="400" w:lineRule="exact"/>
        <w:rPr>
          <w:rFonts w:hAnsi="Times New Roman"/>
          <w:color w:val="FF0000"/>
          <w:szCs w:val="21"/>
        </w:rPr>
      </w:pPr>
      <w:r>
        <w:rPr>
          <w:rFonts w:hAnsi="Times New Roman"/>
          <w:noProof/>
          <w:color w:val="FF0000"/>
          <w:szCs w:val="24"/>
        </w:rPr>
        <w:drawing>
          <wp:anchor distT="0" distB="0" distL="0" distR="0" simplePos="0" relativeHeight="251851776" behindDoc="0" locked="0" layoutInCell="1" allowOverlap="1" wp14:anchorId="42C704B1" wp14:editId="680BD2F0">
            <wp:simplePos x="0" y="0"/>
            <wp:positionH relativeFrom="column">
              <wp:posOffset>909320</wp:posOffset>
            </wp:positionH>
            <wp:positionV relativeFrom="paragraph">
              <wp:posOffset>64135</wp:posOffset>
            </wp:positionV>
            <wp:extent cx="2591435" cy="1201420"/>
            <wp:effectExtent l="0" t="0" r="0" b="0"/>
            <wp:wrapSquare wrapText="bothSides"/>
            <wp:docPr id="3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7" cstate="print"/>
                    <a:srcRect/>
                    <a:stretch>
                      <a:fillRect/>
                    </a:stretch>
                  </pic:blipFill>
                  <pic:spPr bwMode="auto">
                    <a:xfrm>
                      <a:off x="0" y="0"/>
                      <a:ext cx="2591435" cy="12014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F4CFD" w:rsidRPr="00A147D4">
        <w:rPr>
          <w:rFonts w:hAnsi="Times New Roman"/>
          <w:color w:val="FF0000"/>
          <w:szCs w:val="24"/>
        </w:rPr>
        <w:t>【难度】</w:t>
      </w:r>
      <w:r w:rsidR="00DF4CFD" w:rsidRPr="00A147D4">
        <w:rPr>
          <w:rFonts w:ascii="宋体" w:hAnsi="宋体" w:cs="宋体" w:hint="eastAsia"/>
          <w:color w:val="FF0000"/>
          <w:szCs w:val="24"/>
        </w:rPr>
        <w:t>★</w:t>
      </w:r>
    </w:p>
    <w:p w:rsidR="007B0633" w:rsidRPr="00A147D4" w:rsidRDefault="00DF4CFD" w:rsidP="00DF4CFD">
      <w:pPr>
        <w:spacing w:line="400" w:lineRule="exact"/>
        <w:rPr>
          <w:rFonts w:ascii="Times New Roman" w:hAnsi="Times New Roman"/>
          <w:color w:val="FF0000"/>
        </w:rPr>
      </w:pPr>
      <w:r w:rsidRPr="00A147D4">
        <w:rPr>
          <w:rFonts w:ascii="Times New Roman" w:hAnsi="Times New Roman" w:cs="Times New Roman"/>
          <w:color w:val="FF0000"/>
          <w:szCs w:val="21"/>
        </w:rPr>
        <w:t>【答案】</w:t>
      </w:r>
    </w:p>
    <w:p w:rsidR="00DF4CFD" w:rsidRPr="00A147D4" w:rsidRDefault="00DF4CFD" w:rsidP="00DF4CFD">
      <w:pPr>
        <w:spacing w:line="400" w:lineRule="exact"/>
        <w:rPr>
          <w:rFonts w:ascii="Times New Roman" w:hAnsi="Times New Roman"/>
          <w:color w:val="FF0000"/>
        </w:rPr>
      </w:pPr>
    </w:p>
    <w:p w:rsidR="00DF4CFD" w:rsidRPr="00A147D4" w:rsidRDefault="00DF4CFD" w:rsidP="00DF4CFD">
      <w:pPr>
        <w:spacing w:line="400" w:lineRule="exact"/>
        <w:rPr>
          <w:rFonts w:ascii="Times New Roman" w:hAnsi="Times New Roman"/>
          <w:color w:val="FF0000"/>
        </w:rPr>
      </w:pPr>
    </w:p>
    <w:p w:rsidR="00083A87" w:rsidRDefault="008918C1" w:rsidP="00083A87">
      <w:pPr>
        <w:spacing w:line="400" w:lineRule="exact"/>
        <w:rPr>
          <w:rFonts w:ascii="Times New Roman" w:hAnsi="Times New Roman"/>
        </w:rPr>
      </w:pPr>
      <w:r w:rsidRPr="00657F82">
        <w:rPr>
          <w:rFonts w:ascii="Times New Roman" w:hAnsi="Times New Roman" w:cs="Times New Roman"/>
        </w:rPr>
        <w:lastRenderedPageBreak/>
        <w:t>15</w:t>
      </w:r>
      <w:r w:rsidR="00DF570A" w:rsidRPr="00657F82">
        <w:rPr>
          <w:rFonts w:ascii="Times New Roman" w:hAnsi="Times New Roman" w:cs="Times New Roman"/>
        </w:rPr>
        <w:t>、</w:t>
      </w:r>
      <w:r w:rsidR="00083A87" w:rsidRPr="00657F82">
        <w:rPr>
          <w:rFonts w:ascii="Times New Roman" w:eastAsia="宋体" w:hAnsi="Times New Roman" w:cs="Times New Roman"/>
        </w:rPr>
        <w:t>小明通过观察身边的一些现象得出一个结论：物体间只有接触时才有相互作用力，不接触就不会有相互作用力</w:t>
      </w:r>
      <w:r w:rsidR="00083A87" w:rsidRPr="00657F82">
        <w:rPr>
          <w:rFonts w:ascii="Times New Roman" w:hAnsi="Times New Roman" w:cs="Times New Roman"/>
        </w:rPr>
        <w:t>。</w:t>
      </w:r>
      <w:r w:rsidR="00083A87" w:rsidRPr="00657F82">
        <w:rPr>
          <w:rFonts w:ascii="Times New Roman" w:eastAsia="宋体" w:hAnsi="Times New Roman" w:cs="Times New Roman"/>
        </w:rPr>
        <w:t>请你利用身边物品</w:t>
      </w:r>
      <w:r w:rsidR="00083A87" w:rsidRPr="001D3731">
        <w:rPr>
          <w:rFonts w:ascii="Times New Roman" w:eastAsia="宋体" w:hAnsi="Times New Roman" w:cs="Times New Roman"/>
        </w:rPr>
        <w:t>或实验器材设计一个简单实验，说明小明的结论是不正确的</w:t>
      </w:r>
      <w:r w:rsidR="00083A87">
        <w:rPr>
          <w:rFonts w:ascii="Times New Roman" w:hAnsi="Times New Roman" w:hint="eastAsia"/>
        </w:rPr>
        <w:t>。</w:t>
      </w:r>
    </w:p>
    <w:p w:rsidR="00083A87" w:rsidRPr="00A147D4" w:rsidRDefault="00083A87" w:rsidP="00083A87">
      <w:pPr>
        <w:spacing w:line="400" w:lineRule="exact"/>
        <w:rPr>
          <w:rFonts w:ascii="Times New Roman" w:hAnsi="Times New Roman" w:cs="Times New Roman"/>
          <w:color w:val="FF0000"/>
          <w:szCs w:val="21"/>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083A87" w:rsidRPr="00A147D4" w:rsidRDefault="00083A87" w:rsidP="00083A87">
      <w:pPr>
        <w:pStyle w:val="DefaultParagraph"/>
        <w:spacing w:line="400" w:lineRule="exact"/>
        <w:rPr>
          <w:rFonts w:hAnsi="Times New Roman"/>
          <w:color w:val="FF0000"/>
        </w:rPr>
      </w:pPr>
      <w:r w:rsidRPr="00A147D4">
        <w:rPr>
          <w:rFonts w:hAnsi="Times New Roman"/>
          <w:color w:val="FF0000"/>
          <w:szCs w:val="21"/>
        </w:rPr>
        <w:t>【答案】</w:t>
      </w:r>
      <w:r w:rsidRPr="00A147D4">
        <w:rPr>
          <w:rFonts w:hAnsi="Times New Roman"/>
          <w:color w:val="FF0000"/>
        </w:rPr>
        <w:t>（</w:t>
      </w:r>
      <w:r w:rsidRPr="00A147D4">
        <w:rPr>
          <w:rFonts w:hAnsi="Times New Roman"/>
          <w:color w:val="FF0000"/>
        </w:rPr>
        <w:t>1</w:t>
      </w:r>
      <w:r w:rsidRPr="00A147D4">
        <w:rPr>
          <w:rFonts w:hAnsi="Times New Roman"/>
          <w:color w:val="FF0000"/>
        </w:rPr>
        <w:t>）选用的物品或实验器材：条形磁铁、小铁钉；</w:t>
      </w:r>
    </w:p>
    <w:p w:rsidR="00083A87" w:rsidRDefault="00083A87" w:rsidP="00083A87">
      <w:pPr>
        <w:pStyle w:val="DefaultParagraph"/>
        <w:spacing w:line="400" w:lineRule="exact"/>
        <w:rPr>
          <w:rFonts w:hAnsi="Times New Roman"/>
          <w:color w:val="FF0000"/>
        </w:rPr>
      </w:pPr>
      <w:r w:rsidRPr="00A147D4">
        <w:rPr>
          <w:rFonts w:hAnsi="Times New Roman"/>
          <w:color w:val="FF0000"/>
        </w:rPr>
        <w:t>（</w:t>
      </w:r>
      <w:r w:rsidRPr="00A147D4">
        <w:rPr>
          <w:rFonts w:hAnsi="Times New Roman"/>
          <w:color w:val="FF0000"/>
        </w:rPr>
        <w:t>2</w:t>
      </w:r>
      <w:r w:rsidRPr="00A147D4">
        <w:rPr>
          <w:rFonts w:hAnsi="Times New Roman"/>
          <w:color w:val="FF0000"/>
        </w:rPr>
        <w:t>）实验过程及实验现象：用条形磁铁靠近小铁钉，但不接触，发现小铁钉被条形磁铁吸起来，说明条形磁铁对小铁钉有力的作用</w:t>
      </w:r>
      <w:r w:rsidRPr="00A147D4">
        <w:rPr>
          <w:rFonts w:hAnsi="Times New Roman" w:hint="eastAsia"/>
          <w:color w:val="FF0000"/>
        </w:rPr>
        <w:t>。</w:t>
      </w:r>
      <w:r w:rsidRPr="00A147D4">
        <w:rPr>
          <w:rFonts w:hAnsi="Times New Roman"/>
          <w:color w:val="FF0000"/>
        </w:rPr>
        <w:t>由此可见：小明的结论是错误的，不接触的物体间也可能有力的作用</w:t>
      </w:r>
      <w:r>
        <w:rPr>
          <w:rFonts w:hAnsi="Times New Roman" w:hint="eastAsia"/>
          <w:color w:val="FF0000"/>
        </w:rPr>
        <w:t>。</w:t>
      </w:r>
    </w:p>
    <w:p w:rsidR="00083A87" w:rsidRPr="00A147D4" w:rsidRDefault="00083A87" w:rsidP="00083A87">
      <w:pPr>
        <w:pStyle w:val="DefaultParagraph"/>
        <w:spacing w:line="400" w:lineRule="exact"/>
        <w:rPr>
          <w:rFonts w:hAnsi="Times New Roman"/>
          <w:color w:val="FF0000"/>
        </w:rPr>
      </w:pPr>
    </w:p>
    <w:p w:rsidR="00083A87" w:rsidRDefault="00083A87" w:rsidP="00083A87">
      <w:pPr>
        <w:pStyle w:val="DefaultParagraph"/>
        <w:spacing w:line="400" w:lineRule="exact"/>
        <w:rPr>
          <w:rFonts w:hAnsi="Times New Roman"/>
        </w:rPr>
      </w:pPr>
      <w:r>
        <w:rPr>
          <w:rFonts w:hAnsi="Times New Roman" w:hint="eastAsia"/>
          <w:noProof/>
        </w:rPr>
        <w:drawing>
          <wp:anchor distT="0" distB="0" distL="0" distR="0" simplePos="0" relativeHeight="251829248" behindDoc="0" locked="0" layoutInCell="1" allowOverlap="1" wp14:anchorId="05FB6323" wp14:editId="1816E0BA">
            <wp:simplePos x="0" y="0"/>
            <wp:positionH relativeFrom="column">
              <wp:posOffset>4391660</wp:posOffset>
            </wp:positionH>
            <wp:positionV relativeFrom="paragraph">
              <wp:posOffset>997585</wp:posOffset>
            </wp:positionV>
            <wp:extent cx="1337310" cy="601980"/>
            <wp:effectExtent l="19050" t="0" r="0" b="0"/>
            <wp:wrapSquare wrapText="bothSides"/>
            <wp:docPr id="1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8" cstate="print"/>
                    <a:srcRect/>
                    <a:stretch>
                      <a:fillRect/>
                    </a:stretch>
                  </pic:blipFill>
                  <pic:spPr bwMode="auto">
                    <a:xfrm>
                      <a:off x="0" y="0"/>
                      <a:ext cx="1337310" cy="601980"/>
                    </a:xfrm>
                    <a:prstGeom prst="rect">
                      <a:avLst/>
                    </a:prstGeom>
                    <a:noFill/>
                    <a:ln w="9525">
                      <a:noFill/>
                      <a:miter lim="800000"/>
                      <a:headEnd/>
                      <a:tailEnd/>
                    </a:ln>
                  </pic:spPr>
                </pic:pic>
              </a:graphicData>
            </a:graphic>
          </wp:anchor>
        </w:drawing>
      </w:r>
      <w:r w:rsidR="008918C1">
        <w:rPr>
          <w:rFonts w:hAnsi="Times New Roman" w:hint="eastAsia"/>
        </w:rPr>
        <w:t>16</w:t>
      </w:r>
      <w:r w:rsidR="00141265">
        <w:rPr>
          <w:rFonts w:hAnsi="Times New Roman" w:hint="eastAsia"/>
        </w:rPr>
        <w:t>、</w:t>
      </w:r>
      <w:r>
        <w:rPr>
          <w:rFonts w:hAnsi="Times New Roman" w:hint="eastAsia"/>
        </w:rPr>
        <w:t>（多选）</w:t>
      </w:r>
      <w:r w:rsidRPr="001D3731">
        <w:rPr>
          <w:rFonts w:hAnsi="Times New Roman"/>
        </w:rPr>
        <w:t>国发现号航天飞船自</w:t>
      </w:r>
      <w:r w:rsidRPr="001D3731">
        <w:rPr>
          <w:rFonts w:hAnsi="Times New Roman"/>
        </w:rPr>
        <w:t>1984</w:t>
      </w:r>
      <w:r w:rsidRPr="001D3731">
        <w:rPr>
          <w:rFonts w:hAnsi="Times New Roman"/>
        </w:rPr>
        <w:t>年</w:t>
      </w:r>
      <w:r w:rsidRPr="001D3731">
        <w:rPr>
          <w:rFonts w:hAnsi="Times New Roman"/>
        </w:rPr>
        <w:t>8</w:t>
      </w:r>
      <w:r w:rsidRPr="001D3731">
        <w:rPr>
          <w:rFonts w:hAnsi="Times New Roman"/>
        </w:rPr>
        <w:t>月服役以来共飞行</w:t>
      </w:r>
      <w:r w:rsidRPr="001D3731">
        <w:rPr>
          <w:rFonts w:hAnsi="Times New Roman"/>
        </w:rPr>
        <w:t>39</w:t>
      </w:r>
      <w:r w:rsidRPr="001D3731">
        <w:rPr>
          <w:rFonts w:hAnsi="Times New Roman"/>
        </w:rPr>
        <w:t>次，成功完成了历次重任</w:t>
      </w:r>
      <w:r>
        <w:rPr>
          <w:rFonts w:hAnsi="Times New Roman" w:hint="eastAsia"/>
        </w:rPr>
        <w:t>。</w:t>
      </w:r>
      <w:r w:rsidRPr="001D3731">
        <w:rPr>
          <w:rFonts w:hAnsi="Times New Roman"/>
        </w:rPr>
        <w:t>2012</w:t>
      </w:r>
      <w:r w:rsidRPr="001D3731">
        <w:rPr>
          <w:rFonts w:hAnsi="Times New Roman"/>
        </w:rPr>
        <w:t>年</w:t>
      </w:r>
      <w:r w:rsidRPr="001D3731">
        <w:rPr>
          <w:rFonts w:hAnsi="Times New Roman"/>
        </w:rPr>
        <w:t>4</w:t>
      </w:r>
      <w:r w:rsidRPr="001D3731">
        <w:rPr>
          <w:rFonts w:hAnsi="Times New Roman"/>
        </w:rPr>
        <w:t>月</w:t>
      </w:r>
      <w:r w:rsidRPr="001D3731">
        <w:rPr>
          <w:rFonts w:hAnsi="Times New Roman"/>
        </w:rPr>
        <w:t>17</w:t>
      </w:r>
      <w:r w:rsidRPr="001D3731">
        <w:rPr>
          <w:rFonts w:hAnsi="Times New Roman"/>
        </w:rPr>
        <w:t>日，发现号开启了此生最后一次短途之旅，它从肯尼迪航天中心被运出，如图所示，由一架被改装的波音</w:t>
      </w:r>
      <w:r w:rsidRPr="001D3731">
        <w:rPr>
          <w:rFonts w:hAnsi="Times New Roman"/>
        </w:rPr>
        <w:t>747</w:t>
      </w:r>
      <w:r w:rsidRPr="001D3731">
        <w:rPr>
          <w:rFonts w:hAnsi="Times New Roman"/>
        </w:rPr>
        <w:t>运输机</w:t>
      </w:r>
      <w:r>
        <w:rPr>
          <w:rFonts w:hAnsi="Times New Roman" w:hint="eastAsia"/>
        </w:rPr>
        <w:t>“</w:t>
      </w:r>
      <w:r w:rsidRPr="001D3731">
        <w:rPr>
          <w:rFonts w:hAnsi="Times New Roman"/>
        </w:rPr>
        <w:t>背着</w:t>
      </w:r>
      <w:r>
        <w:rPr>
          <w:rFonts w:hAnsi="Times New Roman" w:hint="eastAsia"/>
        </w:rPr>
        <w:t>”</w:t>
      </w:r>
      <w:r w:rsidRPr="001D3731">
        <w:rPr>
          <w:rFonts w:hAnsi="Times New Roman"/>
        </w:rPr>
        <w:t>，飞往华盛顿史密森尼国家航天航空博物馆，在那里</w:t>
      </w:r>
      <w:r>
        <w:rPr>
          <w:rFonts w:hAnsi="Times New Roman" w:hint="eastAsia"/>
        </w:rPr>
        <w:t>“</w:t>
      </w:r>
      <w:r w:rsidRPr="001D3731">
        <w:rPr>
          <w:rFonts w:hAnsi="Times New Roman"/>
        </w:rPr>
        <w:t>安度晚年</w:t>
      </w:r>
      <w:r>
        <w:rPr>
          <w:rFonts w:hAnsi="Times New Roman" w:hint="eastAsia"/>
        </w:rPr>
        <w:t>”。</w:t>
      </w:r>
      <w:r w:rsidRPr="001D3731">
        <w:rPr>
          <w:rFonts w:hAnsi="Times New Roman"/>
        </w:rPr>
        <w:t>则波音</w:t>
      </w:r>
      <w:r w:rsidRPr="001D3731">
        <w:rPr>
          <w:rFonts w:hAnsi="Times New Roman"/>
        </w:rPr>
        <w:t>747</w:t>
      </w:r>
      <w:r w:rsidRPr="001D3731">
        <w:rPr>
          <w:rFonts w:hAnsi="Times New Roman"/>
        </w:rPr>
        <w:t>运输机</w:t>
      </w:r>
      <w:r>
        <w:rPr>
          <w:rFonts w:hAnsi="Times New Roman" w:hint="eastAsia"/>
        </w:rPr>
        <w:t>“</w:t>
      </w:r>
      <w:r w:rsidRPr="001D3731">
        <w:rPr>
          <w:rFonts w:hAnsi="Times New Roman"/>
        </w:rPr>
        <w:t>背着</w:t>
      </w:r>
      <w:r>
        <w:rPr>
          <w:rFonts w:hAnsi="Times New Roman" w:hint="eastAsia"/>
        </w:rPr>
        <w:t>”</w:t>
      </w:r>
      <w:r w:rsidRPr="001D3731">
        <w:rPr>
          <w:rFonts w:hAnsi="Times New Roman"/>
        </w:rPr>
        <w:t>发现号在空中飞行过程中描述正确的是</w:t>
      </w:r>
    </w:p>
    <w:p w:rsidR="00083A87" w:rsidRPr="001D3731" w:rsidRDefault="00083A87" w:rsidP="00083A87">
      <w:pPr>
        <w:pStyle w:val="DefaultParagraph"/>
        <w:spacing w:line="400" w:lineRule="exact"/>
        <w:rPr>
          <w:rFonts w:hAnsi="Times New Roman"/>
        </w:rPr>
      </w:pPr>
      <w:r>
        <w:rPr>
          <w:rFonts w:hAnsi="Times New Roman"/>
        </w:rPr>
        <w:tab/>
      </w:r>
      <w:r>
        <w:rPr>
          <w:rFonts w:hAnsi="Times New Roman"/>
        </w:rPr>
        <w:t>（</w:t>
      </w:r>
      <w:r>
        <w:rPr>
          <w:rFonts w:hAnsi="Times New Roman"/>
        </w:rPr>
        <w:tab/>
      </w:r>
      <w:r>
        <w:rPr>
          <w:rFonts w:hAnsi="Times New Roman"/>
        </w:rPr>
        <w:tab/>
      </w:r>
      <w:r>
        <w:rPr>
          <w:rFonts w:hAnsi="Times New Roman"/>
        </w:rPr>
        <w:t>）</w:t>
      </w:r>
    </w:p>
    <w:p w:rsidR="00083A87" w:rsidRPr="001D3731" w:rsidRDefault="00083A87" w:rsidP="00083A87">
      <w:pPr>
        <w:pStyle w:val="DefaultParagraph"/>
        <w:spacing w:line="400" w:lineRule="exact"/>
        <w:ind w:firstLineChars="202" w:firstLine="424"/>
        <w:rPr>
          <w:rFonts w:hAnsi="Times New Roman"/>
        </w:rPr>
      </w:pPr>
      <w:r w:rsidRPr="001D3731">
        <w:rPr>
          <w:rFonts w:hAnsi="Times New Roman"/>
        </w:rPr>
        <w:t>A</w:t>
      </w:r>
      <w:r w:rsidRPr="001D3731">
        <w:rPr>
          <w:rFonts w:hAnsi="Times New Roman"/>
        </w:rPr>
        <w:t>．航天飞机受到重力和波音</w:t>
      </w:r>
      <w:r w:rsidRPr="001D3731">
        <w:rPr>
          <w:rFonts w:hAnsi="Times New Roman"/>
        </w:rPr>
        <w:t>747</w:t>
      </w:r>
      <w:r w:rsidRPr="001D3731">
        <w:rPr>
          <w:rFonts w:hAnsi="Times New Roman"/>
        </w:rPr>
        <w:t>运输机对航天飞机的支持力</w:t>
      </w:r>
    </w:p>
    <w:p w:rsidR="00083A87" w:rsidRPr="001D3731" w:rsidRDefault="00083A87" w:rsidP="00083A87">
      <w:pPr>
        <w:pStyle w:val="DefaultParagraph"/>
        <w:spacing w:line="400" w:lineRule="exact"/>
        <w:ind w:firstLineChars="202" w:firstLine="424"/>
        <w:rPr>
          <w:rFonts w:hAnsi="Times New Roman"/>
        </w:rPr>
      </w:pPr>
      <w:r w:rsidRPr="001D3731">
        <w:rPr>
          <w:rFonts w:hAnsi="Times New Roman"/>
        </w:rPr>
        <w:t>B</w:t>
      </w:r>
      <w:r w:rsidRPr="001D3731">
        <w:rPr>
          <w:rFonts w:hAnsi="Times New Roman"/>
        </w:rPr>
        <w:t>．波音</w:t>
      </w:r>
      <w:r w:rsidRPr="001D3731">
        <w:rPr>
          <w:rFonts w:hAnsi="Times New Roman"/>
        </w:rPr>
        <w:t>747</w:t>
      </w:r>
      <w:r w:rsidRPr="001D3731">
        <w:rPr>
          <w:rFonts w:hAnsi="Times New Roman"/>
        </w:rPr>
        <w:t>运输机受到重力和空气对机翼的升力的作用</w:t>
      </w:r>
    </w:p>
    <w:p w:rsidR="00083A87" w:rsidRPr="001D3731" w:rsidRDefault="00083A87" w:rsidP="00083A87">
      <w:pPr>
        <w:pStyle w:val="DefaultParagraph"/>
        <w:spacing w:line="400" w:lineRule="exact"/>
        <w:ind w:firstLineChars="202" w:firstLine="424"/>
        <w:rPr>
          <w:rFonts w:hAnsi="Times New Roman"/>
        </w:rPr>
      </w:pPr>
      <w:r w:rsidRPr="001D3731">
        <w:rPr>
          <w:rFonts w:hAnsi="Times New Roman"/>
        </w:rPr>
        <w:t>C</w:t>
      </w:r>
      <w:r w:rsidRPr="001D3731">
        <w:rPr>
          <w:rFonts w:hAnsi="Times New Roman"/>
        </w:rPr>
        <w:t>．航天飞机对波音</w:t>
      </w:r>
      <w:r w:rsidRPr="001D3731">
        <w:rPr>
          <w:rFonts w:hAnsi="Times New Roman"/>
        </w:rPr>
        <w:t>747</w:t>
      </w:r>
      <w:r w:rsidRPr="001D3731">
        <w:rPr>
          <w:rFonts w:hAnsi="Times New Roman"/>
        </w:rPr>
        <w:t>运输机的压力等于波音</w:t>
      </w:r>
      <w:r w:rsidRPr="001D3731">
        <w:rPr>
          <w:rFonts w:hAnsi="Times New Roman"/>
        </w:rPr>
        <w:t>747</w:t>
      </w:r>
      <w:r w:rsidRPr="001D3731">
        <w:rPr>
          <w:rFonts w:hAnsi="Times New Roman"/>
        </w:rPr>
        <w:t>运输机对航天飞机的支持力</w:t>
      </w:r>
    </w:p>
    <w:p w:rsidR="00083A87" w:rsidRPr="001D3731" w:rsidRDefault="00083A87" w:rsidP="00083A87">
      <w:pPr>
        <w:pStyle w:val="DefaultParagraph"/>
        <w:spacing w:line="400" w:lineRule="exact"/>
        <w:ind w:firstLineChars="202" w:firstLine="424"/>
        <w:rPr>
          <w:rFonts w:hAnsi="Times New Roman"/>
        </w:rPr>
      </w:pPr>
      <w:r w:rsidRPr="001D3731">
        <w:rPr>
          <w:rFonts w:hAnsi="Times New Roman"/>
        </w:rPr>
        <w:t>D</w:t>
      </w:r>
      <w:r w:rsidRPr="001D3731">
        <w:rPr>
          <w:rFonts w:hAnsi="Times New Roman"/>
        </w:rPr>
        <w:t>．航天飞机对波音</w:t>
      </w:r>
      <w:r w:rsidRPr="001D3731">
        <w:rPr>
          <w:rFonts w:hAnsi="Times New Roman"/>
        </w:rPr>
        <w:t>747</w:t>
      </w:r>
      <w:r w:rsidRPr="001D3731">
        <w:rPr>
          <w:rFonts w:hAnsi="Times New Roman"/>
        </w:rPr>
        <w:t>运输机的压力小于波音</w:t>
      </w:r>
      <w:r w:rsidRPr="001D3731">
        <w:rPr>
          <w:rFonts w:hAnsi="Times New Roman"/>
        </w:rPr>
        <w:t>747</w:t>
      </w:r>
      <w:r w:rsidRPr="001D3731">
        <w:rPr>
          <w:rFonts w:hAnsi="Times New Roman"/>
        </w:rPr>
        <w:t>运输机对航天飞机的支持力</w:t>
      </w:r>
    </w:p>
    <w:p w:rsidR="00083A87" w:rsidRPr="00A147D4" w:rsidRDefault="00083A87" w:rsidP="00083A87">
      <w:pPr>
        <w:spacing w:line="400" w:lineRule="exact"/>
        <w:rPr>
          <w:rFonts w:ascii="Times New Roman" w:hAnsi="Times New Roman" w:cs="Times New Roman"/>
          <w:color w:val="FF0000"/>
          <w:szCs w:val="21"/>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083A87" w:rsidRPr="00A147D4" w:rsidRDefault="00083A87" w:rsidP="00083A87">
      <w:pPr>
        <w:spacing w:line="400" w:lineRule="exact"/>
        <w:rPr>
          <w:rFonts w:ascii="Times New Roman" w:hAnsi="Times New Roman" w:cs="Times New Roman"/>
          <w:color w:val="FF0000"/>
          <w:szCs w:val="21"/>
        </w:rPr>
      </w:pPr>
      <w:r w:rsidRPr="00A147D4">
        <w:rPr>
          <w:rFonts w:ascii="Times New Roman" w:hAnsi="Times New Roman" w:cs="Times New Roman"/>
          <w:color w:val="FF0000"/>
          <w:szCs w:val="21"/>
        </w:rPr>
        <w:t>【答案】</w:t>
      </w:r>
      <w:r w:rsidRPr="00A147D4">
        <w:rPr>
          <w:rFonts w:ascii="Times New Roman" w:hAnsi="Times New Roman" w:cs="Times New Roman" w:hint="eastAsia"/>
          <w:color w:val="FF0000"/>
          <w:szCs w:val="21"/>
        </w:rPr>
        <w:t>AC</w:t>
      </w:r>
    </w:p>
    <w:p w:rsidR="00083A87" w:rsidRDefault="00083A87" w:rsidP="00083A87">
      <w:pPr>
        <w:spacing w:line="400" w:lineRule="exact"/>
        <w:rPr>
          <w:rFonts w:ascii="Times New Roman" w:hAnsi="Times New Roman" w:cs="Times New Roman"/>
        </w:rPr>
      </w:pPr>
    </w:p>
    <w:p w:rsidR="008F5516" w:rsidRPr="00192ADB" w:rsidRDefault="008F5516" w:rsidP="008F5516">
      <w:pPr>
        <w:pStyle w:val="DefaultParagraph"/>
        <w:spacing w:line="400" w:lineRule="exact"/>
        <w:rPr>
          <w:rFonts w:hAnsi="Times New Roman"/>
        </w:rPr>
      </w:pPr>
      <w:r>
        <w:rPr>
          <w:rFonts w:hAnsi="Times New Roman" w:hint="eastAsia"/>
        </w:rPr>
        <w:t>1</w:t>
      </w:r>
      <w:r w:rsidR="008918C1">
        <w:rPr>
          <w:rFonts w:hAnsi="Times New Roman" w:hint="eastAsia"/>
        </w:rPr>
        <w:t>7</w:t>
      </w:r>
      <w:r>
        <w:rPr>
          <w:rFonts w:hAnsi="Times New Roman" w:hint="eastAsia"/>
        </w:rPr>
        <w:t>、</w:t>
      </w:r>
      <w:r w:rsidRPr="00192ADB">
        <w:rPr>
          <w:rFonts w:hAnsi="Times New Roman"/>
        </w:rPr>
        <w:t>下列说法中</w:t>
      </w:r>
      <w:r>
        <w:rPr>
          <w:rFonts w:hAnsi="Times New Roman" w:hint="eastAsia"/>
        </w:rPr>
        <w:t>错误</w:t>
      </w:r>
      <w:r w:rsidRPr="00192ADB">
        <w:rPr>
          <w:rFonts w:hAnsi="Times New Roman"/>
        </w:rPr>
        <w:t>的是</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8F5516" w:rsidRPr="00192ADB" w:rsidRDefault="008F5516" w:rsidP="00D95EC4">
      <w:pPr>
        <w:pStyle w:val="DefaultParagraph"/>
        <w:spacing w:line="400" w:lineRule="exact"/>
        <w:ind w:firstLineChars="202" w:firstLine="424"/>
        <w:rPr>
          <w:rFonts w:hAnsi="Times New Roman"/>
        </w:rPr>
      </w:pPr>
      <w:r w:rsidRPr="00192ADB">
        <w:rPr>
          <w:rFonts w:hAnsi="Times New Roman"/>
        </w:rPr>
        <w:t>A</w:t>
      </w:r>
      <w:r w:rsidRPr="00192ADB">
        <w:rPr>
          <w:rFonts w:hAnsi="Times New Roman"/>
        </w:rPr>
        <w:t>．力是不能脱离物体而存在的</w:t>
      </w:r>
    </w:p>
    <w:p w:rsidR="008F5516" w:rsidRPr="00192ADB" w:rsidRDefault="008F5516" w:rsidP="00D95EC4">
      <w:pPr>
        <w:pStyle w:val="DefaultParagraph"/>
        <w:spacing w:line="400" w:lineRule="exact"/>
        <w:ind w:firstLineChars="202" w:firstLine="424"/>
        <w:rPr>
          <w:rFonts w:hAnsi="Times New Roman"/>
        </w:rPr>
      </w:pPr>
      <w:r w:rsidRPr="00192ADB">
        <w:rPr>
          <w:rFonts w:hAnsi="Times New Roman"/>
        </w:rPr>
        <w:t>B</w:t>
      </w:r>
      <w:r w:rsidRPr="00192ADB">
        <w:rPr>
          <w:rFonts w:hAnsi="Times New Roman"/>
        </w:rPr>
        <w:t>．发生作用的两个物体，每个物体既是施力物体，又是受力物体</w:t>
      </w:r>
    </w:p>
    <w:p w:rsidR="008F5516" w:rsidRPr="00192ADB" w:rsidRDefault="008F5516" w:rsidP="00D95EC4">
      <w:pPr>
        <w:pStyle w:val="DefaultParagraph"/>
        <w:spacing w:line="400" w:lineRule="exact"/>
        <w:ind w:firstLineChars="202" w:firstLine="424"/>
        <w:rPr>
          <w:rFonts w:hAnsi="Times New Roman"/>
        </w:rPr>
      </w:pPr>
      <w:r w:rsidRPr="00192ADB">
        <w:rPr>
          <w:rFonts w:hAnsi="Times New Roman"/>
        </w:rPr>
        <w:t>C</w:t>
      </w:r>
      <w:r w:rsidRPr="00192ADB">
        <w:rPr>
          <w:rFonts w:hAnsi="Times New Roman"/>
        </w:rPr>
        <w:t>．施力物体施力在前，受力物体受力在后</w:t>
      </w:r>
    </w:p>
    <w:p w:rsidR="008F5516" w:rsidRPr="00192ADB" w:rsidRDefault="008F5516" w:rsidP="00D95EC4">
      <w:pPr>
        <w:pStyle w:val="DefaultParagraph"/>
        <w:spacing w:line="400" w:lineRule="exact"/>
        <w:ind w:firstLineChars="202" w:firstLine="424"/>
        <w:rPr>
          <w:rFonts w:hAnsi="Times New Roman"/>
        </w:rPr>
      </w:pPr>
      <w:r w:rsidRPr="00192ADB">
        <w:rPr>
          <w:rFonts w:hAnsi="Times New Roman"/>
        </w:rPr>
        <w:t>D</w:t>
      </w:r>
      <w:r w:rsidRPr="00192ADB">
        <w:rPr>
          <w:rFonts w:hAnsi="Times New Roman"/>
        </w:rPr>
        <w:t>．两个物体发生力的作用不一定接触</w:t>
      </w:r>
    </w:p>
    <w:p w:rsidR="008F5516" w:rsidRPr="00A147D4" w:rsidRDefault="008F5516" w:rsidP="008F5516">
      <w:pPr>
        <w:spacing w:line="400" w:lineRule="exact"/>
        <w:rPr>
          <w:rFonts w:ascii="Times New Roman" w:hAnsi="Times New Roman" w:cs="Times New Roman"/>
          <w:color w:val="FF0000"/>
          <w:szCs w:val="21"/>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8F5516" w:rsidRPr="00A147D4" w:rsidRDefault="008F5516" w:rsidP="008F5516">
      <w:pPr>
        <w:pStyle w:val="DefaultParagraph"/>
        <w:spacing w:line="400" w:lineRule="exact"/>
        <w:rPr>
          <w:rFonts w:hAnsi="Times New Roman"/>
          <w:color w:val="FF0000"/>
          <w:szCs w:val="21"/>
        </w:rPr>
      </w:pPr>
      <w:r w:rsidRPr="00A147D4">
        <w:rPr>
          <w:rFonts w:hAnsi="Times New Roman"/>
          <w:color w:val="FF0000"/>
          <w:szCs w:val="21"/>
        </w:rPr>
        <w:t>【答案】</w:t>
      </w:r>
      <w:r w:rsidRPr="00A147D4">
        <w:rPr>
          <w:rFonts w:hAnsi="Times New Roman" w:hint="eastAsia"/>
          <w:color w:val="FF0000"/>
          <w:szCs w:val="21"/>
        </w:rPr>
        <w:t>C</w:t>
      </w:r>
    </w:p>
    <w:p w:rsidR="008166B7" w:rsidRDefault="008166B7" w:rsidP="008166B7">
      <w:pPr>
        <w:pStyle w:val="DefaultParagraph"/>
        <w:spacing w:line="400" w:lineRule="exact"/>
        <w:rPr>
          <w:rFonts w:hAnsi="Times New Roman"/>
          <w:szCs w:val="21"/>
        </w:rPr>
      </w:pPr>
    </w:p>
    <w:p w:rsidR="00083A87" w:rsidRPr="001D3731" w:rsidRDefault="008166B7" w:rsidP="00083A87">
      <w:pPr>
        <w:pStyle w:val="DefaultParagraph"/>
        <w:spacing w:line="400" w:lineRule="exact"/>
        <w:rPr>
          <w:rFonts w:hAnsi="Times New Roman"/>
        </w:rPr>
      </w:pPr>
      <w:r w:rsidRPr="008166B7">
        <w:rPr>
          <w:rFonts w:hAnsi="Times New Roman" w:hint="eastAsia"/>
          <w:szCs w:val="21"/>
        </w:rPr>
        <w:t>1</w:t>
      </w:r>
      <w:r w:rsidR="008918C1">
        <w:rPr>
          <w:rFonts w:hAnsi="Times New Roman" w:hint="eastAsia"/>
          <w:szCs w:val="21"/>
        </w:rPr>
        <w:t>8</w:t>
      </w:r>
      <w:r w:rsidRPr="008166B7">
        <w:rPr>
          <w:rFonts w:hAnsi="Times New Roman" w:hint="eastAsia"/>
          <w:szCs w:val="21"/>
        </w:rPr>
        <w:t>、</w:t>
      </w:r>
      <w:r w:rsidR="00083A87" w:rsidRPr="001D3731">
        <w:rPr>
          <w:rFonts w:hAnsi="Times New Roman"/>
        </w:rPr>
        <w:t>如图所示，物体以初速度</w:t>
      </w:r>
      <w:r w:rsidR="00083A87" w:rsidRPr="001D3731">
        <w:rPr>
          <w:rFonts w:hAnsi="Times New Roman"/>
        </w:rPr>
        <w:t>V</w:t>
      </w:r>
      <w:r w:rsidR="00083A87" w:rsidRPr="001D3731">
        <w:rPr>
          <w:rFonts w:hAnsi="Times New Roman"/>
        </w:rPr>
        <w:t>沿表面粗糙的固定斜面向上运动，请画出物体沿斜面向上运动过程中所受力的示意图（力的作用点画在物体的重心）</w:t>
      </w:r>
      <w:r w:rsidR="00083A87">
        <w:rPr>
          <w:rFonts w:hAnsi="Times New Roman" w:hint="eastAsia"/>
        </w:rPr>
        <w:t>。</w:t>
      </w:r>
    </w:p>
    <w:p w:rsidR="00083A87" w:rsidRPr="001D3731" w:rsidRDefault="00083A87" w:rsidP="00083A87">
      <w:pPr>
        <w:pStyle w:val="DefaultParagraph"/>
        <w:spacing w:line="400" w:lineRule="exact"/>
        <w:rPr>
          <w:rFonts w:hAnsi="Times New Roman"/>
        </w:rPr>
      </w:pPr>
      <w:r>
        <w:rPr>
          <w:rFonts w:hAnsi="Times New Roman"/>
          <w:noProof/>
        </w:rPr>
        <w:drawing>
          <wp:anchor distT="0" distB="0" distL="0" distR="0" simplePos="0" relativeHeight="251935744" behindDoc="0" locked="0" layoutInCell="1" allowOverlap="1" wp14:anchorId="40B7FD16" wp14:editId="6D7513B3">
            <wp:simplePos x="0" y="0"/>
            <wp:positionH relativeFrom="column">
              <wp:posOffset>1524000</wp:posOffset>
            </wp:positionH>
            <wp:positionV relativeFrom="paragraph">
              <wp:posOffset>143510</wp:posOffset>
            </wp:positionV>
            <wp:extent cx="1531620" cy="647700"/>
            <wp:effectExtent l="0" t="0" r="0" b="0"/>
            <wp:wrapSquare wrapText="bothSides"/>
            <wp:docPr id="3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39" cstate="print">
                      <a:extLst>
                        <a:ext uri="{BEBA8EAE-BF5A-486C-A8C5-ECC9F3942E4B}">
                          <a14:imgProps xmlns:a14="http://schemas.microsoft.com/office/drawing/2010/main">
                            <a14:imgLayer r:embed="rId40">
                              <a14:imgEffect>
                                <a14:sharpenSoften amount="50000"/>
                              </a14:imgEffect>
                            </a14:imgLayer>
                          </a14:imgProps>
                        </a:ext>
                      </a:extLst>
                    </a:blip>
                    <a:srcRect/>
                    <a:stretch>
                      <a:fillRect/>
                    </a:stretch>
                  </pic:blipFill>
                  <pic:spPr bwMode="auto">
                    <a:xfrm>
                      <a:off x="0" y="0"/>
                      <a:ext cx="1531620" cy="647700"/>
                    </a:xfrm>
                    <a:prstGeom prst="rect">
                      <a:avLst/>
                    </a:prstGeom>
                    <a:noFill/>
                    <a:ln w="9525">
                      <a:noFill/>
                      <a:miter lim="800000"/>
                      <a:headEnd/>
                      <a:tailEnd/>
                    </a:ln>
                  </pic:spPr>
                </pic:pic>
              </a:graphicData>
            </a:graphic>
          </wp:anchor>
        </w:drawing>
      </w:r>
    </w:p>
    <w:p w:rsidR="00083A87" w:rsidRPr="001D3731" w:rsidRDefault="00083A87" w:rsidP="00083A87">
      <w:pPr>
        <w:pStyle w:val="DefaultParagraph"/>
        <w:spacing w:line="400" w:lineRule="exact"/>
        <w:rPr>
          <w:rFonts w:hAnsi="Times New Roman"/>
        </w:rPr>
      </w:pPr>
    </w:p>
    <w:p w:rsidR="00083A87" w:rsidRPr="001D3731" w:rsidRDefault="00083A87" w:rsidP="00083A87">
      <w:pPr>
        <w:pStyle w:val="DefaultParagraph"/>
        <w:spacing w:line="400" w:lineRule="exact"/>
        <w:rPr>
          <w:rFonts w:hAnsi="Times New Roman"/>
        </w:rPr>
      </w:pPr>
    </w:p>
    <w:p w:rsidR="00083A87" w:rsidRPr="00A147D4" w:rsidRDefault="00083A87" w:rsidP="00083A87">
      <w:pPr>
        <w:spacing w:line="400" w:lineRule="exact"/>
        <w:rPr>
          <w:rFonts w:ascii="Times New Roman" w:hAnsi="Times New Roman" w:cs="Times New Roman"/>
          <w:color w:val="FF0000"/>
          <w:szCs w:val="21"/>
        </w:rPr>
      </w:pPr>
      <w:r w:rsidRPr="00A147D4">
        <w:rPr>
          <w:rFonts w:ascii="Times New Roman" w:hAnsi="Times New Roman" w:cs="Times New Roman"/>
          <w:color w:val="FF0000"/>
          <w:szCs w:val="24"/>
        </w:rPr>
        <w:lastRenderedPageBreak/>
        <w:t>【难度】</w:t>
      </w:r>
      <w:r w:rsidRPr="00A147D4">
        <w:rPr>
          <w:rFonts w:ascii="宋体" w:eastAsia="宋体" w:hAnsi="宋体" w:cs="宋体" w:hint="eastAsia"/>
          <w:color w:val="FF0000"/>
          <w:szCs w:val="24"/>
        </w:rPr>
        <w:t>★★★</w:t>
      </w:r>
    </w:p>
    <w:p w:rsidR="00083A87" w:rsidRPr="00A147D4" w:rsidRDefault="00657F82" w:rsidP="00083A87">
      <w:pPr>
        <w:spacing w:line="400" w:lineRule="exact"/>
        <w:rPr>
          <w:rFonts w:ascii="Times New Roman" w:hAnsi="Times New Roman" w:cs="Times New Roman"/>
          <w:color w:val="FF0000"/>
          <w:szCs w:val="21"/>
        </w:rPr>
      </w:pPr>
      <w:r>
        <w:rPr>
          <w:rFonts w:ascii="Times New Roman" w:hAnsi="Times New Roman" w:cs="Times New Roman"/>
          <w:noProof/>
          <w:color w:val="FF0000"/>
          <w:szCs w:val="24"/>
        </w:rPr>
        <w:drawing>
          <wp:anchor distT="0" distB="0" distL="0" distR="0" simplePos="0" relativeHeight="251936768" behindDoc="0" locked="0" layoutInCell="1" allowOverlap="1" wp14:anchorId="2623C533" wp14:editId="4550FFDB">
            <wp:simplePos x="0" y="0"/>
            <wp:positionH relativeFrom="column">
              <wp:posOffset>684530</wp:posOffset>
            </wp:positionH>
            <wp:positionV relativeFrom="paragraph">
              <wp:posOffset>104140</wp:posOffset>
            </wp:positionV>
            <wp:extent cx="1371600" cy="1051560"/>
            <wp:effectExtent l="0" t="0" r="0" b="0"/>
            <wp:wrapSquare wrapText="bothSides"/>
            <wp:docPr id="3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1" cstate="print"/>
                    <a:srcRect/>
                    <a:stretch>
                      <a:fillRect/>
                    </a:stretch>
                  </pic:blipFill>
                  <pic:spPr bwMode="auto">
                    <a:xfrm>
                      <a:off x="0" y="0"/>
                      <a:ext cx="1371600" cy="1051560"/>
                    </a:xfrm>
                    <a:prstGeom prst="rect">
                      <a:avLst/>
                    </a:prstGeom>
                    <a:noFill/>
                    <a:ln w="9525">
                      <a:noFill/>
                      <a:miter lim="800000"/>
                      <a:headEnd/>
                      <a:tailEnd/>
                    </a:ln>
                  </pic:spPr>
                </pic:pic>
              </a:graphicData>
            </a:graphic>
          </wp:anchor>
        </w:drawing>
      </w:r>
      <w:r w:rsidR="00083A87" w:rsidRPr="00A147D4">
        <w:rPr>
          <w:rFonts w:ascii="Times New Roman" w:hAnsi="Times New Roman" w:cs="Times New Roman"/>
          <w:color w:val="FF0000"/>
          <w:szCs w:val="21"/>
        </w:rPr>
        <w:t>【答案】</w:t>
      </w:r>
    </w:p>
    <w:p w:rsidR="00083A87" w:rsidRDefault="00083A87" w:rsidP="00083A87">
      <w:pPr>
        <w:spacing w:line="400" w:lineRule="exact"/>
        <w:rPr>
          <w:rFonts w:ascii="Times New Roman" w:hAnsi="Times New Roman" w:cs="Times New Roman"/>
        </w:rPr>
      </w:pPr>
    </w:p>
    <w:p w:rsidR="00083A87" w:rsidRDefault="00083A87" w:rsidP="00083A87">
      <w:pPr>
        <w:spacing w:line="400" w:lineRule="exact"/>
        <w:rPr>
          <w:rFonts w:ascii="Times New Roman" w:hAnsi="Times New Roman" w:cs="Times New Roman"/>
        </w:rPr>
      </w:pPr>
    </w:p>
    <w:p w:rsidR="00657F82" w:rsidRDefault="00657F82" w:rsidP="00083A87">
      <w:pPr>
        <w:spacing w:line="400" w:lineRule="exact"/>
        <w:rPr>
          <w:rFonts w:ascii="Times New Roman" w:hAnsi="Times New Roman" w:cs="Times New Roman"/>
        </w:rPr>
      </w:pPr>
    </w:p>
    <w:p w:rsidR="00657F82" w:rsidRDefault="00657F82" w:rsidP="00083A87">
      <w:pPr>
        <w:spacing w:line="400" w:lineRule="exact"/>
        <w:rPr>
          <w:rFonts w:ascii="Times New Roman" w:hAnsi="Times New Roman" w:cs="Times New Roman"/>
        </w:rPr>
      </w:pPr>
    </w:p>
    <w:p w:rsidR="00657F82" w:rsidRDefault="00657F82" w:rsidP="00083A87">
      <w:pPr>
        <w:spacing w:line="400" w:lineRule="exact"/>
        <w:rPr>
          <w:rFonts w:ascii="Times New Roman" w:hAnsi="Times New Roman" w:cs="Times New Roman"/>
        </w:rPr>
      </w:pPr>
    </w:p>
    <w:p w:rsidR="00083A87" w:rsidRPr="00192ADB" w:rsidRDefault="00DF570A" w:rsidP="00083A87">
      <w:pPr>
        <w:pStyle w:val="DefaultParagraph"/>
        <w:spacing w:line="400" w:lineRule="exact"/>
        <w:rPr>
          <w:rFonts w:hAnsi="Times New Roman"/>
        </w:rPr>
      </w:pPr>
      <w:r>
        <w:rPr>
          <w:rFonts w:hAnsi="Times New Roman" w:hint="eastAsia"/>
        </w:rPr>
        <w:t>1</w:t>
      </w:r>
      <w:r w:rsidR="008918C1">
        <w:rPr>
          <w:rFonts w:hAnsi="Times New Roman" w:hint="eastAsia"/>
        </w:rPr>
        <w:t>9</w:t>
      </w:r>
      <w:r>
        <w:rPr>
          <w:rFonts w:hAnsi="Times New Roman" w:hint="eastAsia"/>
        </w:rPr>
        <w:t>、</w:t>
      </w:r>
      <w:r w:rsidR="00083A87" w:rsidRPr="00192ADB">
        <w:rPr>
          <w:rFonts w:hAnsi="Times New Roman"/>
        </w:rPr>
        <w:t>小</w:t>
      </w:r>
      <w:proofErr w:type="gramStart"/>
      <w:r w:rsidR="00083A87" w:rsidRPr="00192ADB">
        <w:rPr>
          <w:rFonts w:hAnsi="Times New Roman"/>
        </w:rPr>
        <w:t>明同学</w:t>
      </w:r>
      <w:proofErr w:type="gramEnd"/>
      <w:r w:rsidR="00083A87" w:rsidRPr="00192ADB">
        <w:rPr>
          <w:rFonts w:hAnsi="Times New Roman"/>
        </w:rPr>
        <w:t>学习了</w:t>
      </w:r>
      <w:r w:rsidR="00083A87">
        <w:rPr>
          <w:rFonts w:hAnsi="Times New Roman" w:hint="eastAsia"/>
        </w:rPr>
        <w:t>“力”</w:t>
      </w:r>
      <w:r w:rsidR="00083A87" w:rsidRPr="00192ADB">
        <w:rPr>
          <w:rFonts w:hAnsi="Times New Roman"/>
        </w:rPr>
        <w:t>有关知识后，决定探究</w:t>
      </w:r>
      <w:r w:rsidR="00083A87">
        <w:rPr>
          <w:rFonts w:hAnsi="Times New Roman" w:hint="eastAsia"/>
        </w:rPr>
        <w:t>“风”</w:t>
      </w:r>
      <w:r w:rsidR="00083A87" w:rsidRPr="00192ADB">
        <w:rPr>
          <w:rFonts w:hAnsi="Times New Roman"/>
        </w:rPr>
        <w:t>对纸片作用力的大小</w:t>
      </w:r>
      <w:r w:rsidR="00083A87">
        <w:rPr>
          <w:rFonts w:hAnsi="Times New Roman" w:hint="eastAsia"/>
        </w:rPr>
        <w:t>。</w:t>
      </w:r>
      <w:r w:rsidR="00083A87" w:rsidRPr="00192ADB">
        <w:rPr>
          <w:rFonts w:hAnsi="Times New Roman"/>
        </w:rPr>
        <w:t>他用电吹风、测力计、迎风面积相同但迎风面形状不同的纸片做了如图（</w:t>
      </w:r>
      <w:r w:rsidR="00083A87" w:rsidRPr="00192ADB">
        <w:rPr>
          <w:rFonts w:hAnsi="Times New Roman"/>
        </w:rPr>
        <w:t>a</w:t>
      </w:r>
      <w:r w:rsidR="00083A87" w:rsidRPr="00192ADB">
        <w:rPr>
          <w:rFonts w:hAnsi="Times New Roman"/>
        </w:rPr>
        <w:t>）、（</w:t>
      </w:r>
      <w:r w:rsidR="00083A87" w:rsidRPr="00192ADB">
        <w:rPr>
          <w:rFonts w:hAnsi="Times New Roman"/>
        </w:rPr>
        <w:t>b</w:t>
      </w:r>
      <w:r w:rsidR="00083A87" w:rsidRPr="00192ADB">
        <w:rPr>
          <w:rFonts w:hAnsi="Times New Roman"/>
        </w:rPr>
        <w:t>）、（</w:t>
      </w:r>
      <w:r w:rsidR="00083A87" w:rsidRPr="00192ADB">
        <w:rPr>
          <w:rFonts w:hAnsi="Times New Roman"/>
        </w:rPr>
        <w:t>c</w:t>
      </w:r>
      <w:r w:rsidR="00083A87" w:rsidRPr="00192ADB">
        <w:rPr>
          <w:rFonts w:hAnsi="Times New Roman"/>
        </w:rPr>
        <w:t>）、（</w:t>
      </w:r>
      <w:r w:rsidR="00083A87" w:rsidRPr="00192ADB">
        <w:rPr>
          <w:rFonts w:hAnsi="Times New Roman"/>
        </w:rPr>
        <w:t>d</w:t>
      </w:r>
      <w:r w:rsidR="00083A87" w:rsidRPr="00192ADB">
        <w:rPr>
          <w:rFonts w:hAnsi="Times New Roman"/>
        </w:rPr>
        <w:t>）所示的实验</w:t>
      </w:r>
      <w:r w:rsidR="00083A87">
        <w:rPr>
          <w:rFonts w:hAnsi="Times New Roman" w:hint="eastAsia"/>
        </w:rPr>
        <w:t>。</w:t>
      </w:r>
      <w:r w:rsidR="00083A87" w:rsidRPr="00192ADB">
        <w:rPr>
          <w:rFonts w:hAnsi="Times New Roman"/>
        </w:rPr>
        <w:t>其中，图（</w:t>
      </w:r>
      <w:r w:rsidR="00083A87" w:rsidRPr="00192ADB">
        <w:rPr>
          <w:rFonts w:hAnsi="Times New Roman"/>
        </w:rPr>
        <w:t>a</w:t>
      </w:r>
      <w:r w:rsidR="00083A87" w:rsidRPr="00192ADB">
        <w:rPr>
          <w:rFonts w:hAnsi="Times New Roman"/>
        </w:rPr>
        <w:t>）、（</w:t>
      </w:r>
      <w:r w:rsidR="00083A87" w:rsidRPr="00192ADB">
        <w:rPr>
          <w:rFonts w:hAnsi="Times New Roman"/>
        </w:rPr>
        <w:t>b</w:t>
      </w:r>
      <w:r w:rsidR="00083A87" w:rsidRPr="00192ADB">
        <w:rPr>
          <w:rFonts w:hAnsi="Times New Roman"/>
        </w:rPr>
        <w:t>）、（</w:t>
      </w:r>
      <w:r w:rsidR="00083A87" w:rsidRPr="00192ADB">
        <w:rPr>
          <w:rFonts w:hAnsi="Times New Roman"/>
        </w:rPr>
        <w:t>c</w:t>
      </w:r>
      <w:r w:rsidR="00083A87" w:rsidRPr="00192ADB">
        <w:rPr>
          <w:rFonts w:hAnsi="Times New Roman"/>
        </w:rPr>
        <w:t>）三次实验时电吹风的风速相同，图（</w:t>
      </w:r>
      <w:r w:rsidR="00083A87" w:rsidRPr="00192ADB">
        <w:rPr>
          <w:rFonts w:hAnsi="Times New Roman"/>
        </w:rPr>
        <w:t>d</w:t>
      </w:r>
      <w:r w:rsidR="00083A87" w:rsidRPr="00192ADB">
        <w:rPr>
          <w:rFonts w:hAnsi="Times New Roman"/>
        </w:rPr>
        <w:t>）实验时电吹风的风速比前三次实验时的风速大</w:t>
      </w:r>
      <w:r w:rsidR="00083A87">
        <w:rPr>
          <w:rFonts w:hAnsi="Times New Roman" w:hint="eastAsia"/>
        </w:rPr>
        <w:t>。</w:t>
      </w:r>
      <w:r w:rsidR="00083A87" w:rsidRPr="00192ADB">
        <w:rPr>
          <w:rFonts w:hAnsi="Times New Roman"/>
        </w:rPr>
        <w:t>请根据实验现象及相关条件，归纳得出初步结论</w:t>
      </w:r>
      <w:r w:rsidR="00083A87">
        <w:rPr>
          <w:rFonts w:hAnsi="Times New Roman" w:hint="eastAsia"/>
        </w:rPr>
        <w:t>。</w:t>
      </w:r>
    </w:p>
    <w:p w:rsidR="00083A87" w:rsidRPr="00192ADB" w:rsidRDefault="00083A87" w:rsidP="00083A87">
      <w:pPr>
        <w:pStyle w:val="DefaultParagraph"/>
        <w:spacing w:line="400" w:lineRule="exact"/>
        <w:rPr>
          <w:rFonts w:hAnsi="Times New Roman"/>
        </w:rPr>
      </w:pPr>
      <w:r>
        <w:rPr>
          <w:rFonts w:hAnsi="Times New Roman"/>
          <w:noProof/>
        </w:rPr>
        <w:drawing>
          <wp:anchor distT="0" distB="0" distL="0" distR="0" simplePos="0" relativeHeight="251938816" behindDoc="0" locked="0" layoutInCell="1" allowOverlap="1" wp14:anchorId="78FF2ACF" wp14:editId="701A3677">
            <wp:simplePos x="0" y="0"/>
            <wp:positionH relativeFrom="column">
              <wp:posOffset>287020</wp:posOffset>
            </wp:positionH>
            <wp:positionV relativeFrom="paragraph">
              <wp:posOffset>139065</wp:posOffset>
            </wp:positionV>
            <wp:extent cx="4305300" cy="1470660"/>
            <wp:effectExtent l="0" t="0" r="0" b="0"/>
            <wp:wrapSquare wrapText="bothSides"/>
            <wp:docPr id="3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2" cstate="print"/>
                    <a:srcRect/>
                    <a:stretch>
                      <a:fillRect/>
                    </a:stretch>
                  </pic:blipFill>
                  <pic:spPr bwMode="auto">
                    <a:xfrm>
                      <a:off x="0" y="0"/>
                      <a:ext cx="4305300" cy="1470660"/>
                    </a:xfrm>
                    <a:prstGeom prst="rect">
                      <a:avLst/>
                    </a:prstGeom>
                    <a:noFill/>
                    <a:ln w="9525">
                      <a:noFill/>
                      <a:miter lim="800000"/>
                      <a:headEnd/>
                      <a:tailEnd/>
                    </a:ln>
                  </pic:spPr>
                </pic:pic>
              </a:graphicData>
            </a:graphic>
          </wp:anchor>
        </w:drawing>
      </w:r>
    </w:p>
    <w:p w:rsidR="00083A87" w:rsidRPr="00192ADB" w:rsidRDefault="00083A87" w:rsidP="00083A87">
      <w:pPr>
        <w:pStyle w:val="DefaultParagraph"/>
        <w:spacing w:line="400" w:lineRule="exact"/>
        <w:rPr>
          <w:rFonts w:hAnsi="Times New Roman"/>
        </w:rPr>
      </w:pPr>
    </w:p>
    <w:p w:rsidR="00083A87" w:rsidRPr="00192ADB" w:rsidRDefault="00083A87" w:rsidP="00083A87">
      <w:pPr>
        <w:pStyle w:val="DefaultParagraph"/>
        <w:spacing w:line="400" w:lineRule="exact"/>
        <w:rPr>
          <w:rFonts w:hAnsi="Times New Roman"/>
        </w:rPr>
      </w:pPr>
    </w:p>
    <w:p w:rsidR="00083A87" w:rsidRPr="00192ADB" w:rsidRDefault="00083A87" w:rsidP="00083A87">
      <w:pPr>
        <w:pStyle w:val="DefaultParagraph"/>
        <w:spacing w:line="400" w:lineRule="exact"/>
        <w:rPr>
          <w:rFonts w:hAnsi="Times New Roman"/>
        </w:rPr>
      </w:pPr>
    </w:p>
    <w:p w:rsidR="00083A87" w:rsidRPr="00192ADB" w:rsidRDefault="00083A87" w:rsidP="00083A87">
      <w:pPr>
        <w:pStyle w:val="DefaultParagraph"/>
        <w:spacing w:line="400" w:lineRule="exact"/>
        <w:rPr>
          <w:rFonts w:hAnsi="Times New Roman"/>
        </w:rPr>
      </w:pPr>
    </w:p>
    <w:p w:rsidR="00083A87" w:rsidRPr="00192ADB" w:rsidRDefault="00083A87" w:rsidP="00083A87">
      <w:pPr>
        <w:pStyle w:val="DefaultParagraph"/>
        <w:spacing w:line="400" w:lineRule="exact"/>
        <w:rPr>
          <w:rFonts w:hAnsi="Times New Roman"/>
        </w:rPr>
      </w:pPr>
    </w:p>
    <w:p w:rsidR="00657F82" w:rsidRDefault="00657F82" w:rsidP="00083A87">
      <w:pPr>
        <w:pStyle w:val="DefaultParagraph"/>
        <w:spacing w:line="400" w:lineRule="exact"/>
        <w:rPr>
          <w:rFonts w:hAnsi="Times New Roman"/>
        </w:rPr>
      </w:pPr>
    </w:p>
    <w:p w:rsidR="00083A87" w:rsidRPr="00192ADB" w:rsidRDefault="00083A87" w:rsidP="00083A87">
      <w:pPr>
        <w:pStyle w:val="DefaultParagraph"/>
        <w:spacing w:line="400" w:lineRule="exact"/>
        <w:rPr>
          <w:rFonts w:hAnsi="Times New Roman"/>
        </w:rPr>
      </w:pPr>
      <w:r w:rsidRPr="00192ADB">
        <w:rPr>
          <w:rFonts w:hAnsi="Times New Roman"/>
        </w:rPr>
        <w:t>（</w:t>
      </w:r>
      <w:r w:rsidRPr="00192ADB">
        <w:rPr>
          <w:rFonts w:hAnsi="Times New Roman"/>
        </w:rPr>
        <w:t>1</w:t>
      </w:r>
      <w:r w:rsidRPr="00192ADB">
        <w:rPr>
          <w:rFonts w:hAnsi="Times New Roman"/>
        </w:rPr>
        <w:t>）比较（</w:t>
      </w:r>
      <w:r w:rsidRPr="00192ADB">
        <w:rPr>
          <w:rFonts w:hAnsi="Times New Roman"/>
        </w:rPr>
        <w:t>a</w:t>
      </w:r>
      <w:r w:rsidRPr="00192ADB">
        <w:rPr>
          <w:rFonts w:hAnsi="Times New Roman"/>
        </w:rPr>
        <w:t>）、（</w:t>
      </w:r>
      <w:r w:rsidRPr="00192ADB">
        <w:rPr>
          <w:rFonts w:hAnsi="Times New Roman"/>
        </w:rPr>
        <w:t>d</w:t>
      </w:r>
      <w:r w:rsidRPr="00192ADB">
        <w:rPr>
          <w:rFonts w:hAnsi="Times New Roman"/>
        </w:rPr>
        <w:t>）两图可知：</w:t>
      </w:r>
      <w:r w:rsidRPr="00A054C6">
        <w:rPr>
          <w:rFonts w:hAnsi="Times New Roman" w:hint="eastAsia"/>
        </w:rPr>
        <w:t>_________________________________________________</w:t>
      </w:r>
      <w:r w:rsidRPr="00192ADB">
        <w:rPr>
          <w:rFonts w:hAnsi="Times New Roman"/>
        </w:rPr>
        <w:t>；</w:t>
      </w:r>
    </w:p>
    <w:p w:rsidR="00083A87" w:rsidRPr="00192ADB" w:rsidRDefault="00083A87" w:rsidP="00083A87">
      <w:pPr>
        <w:pStyle w:val="DefaultParagraph"/>
        <w:spacing w:line="400" w:lineRule="exact"/>
        <w:rPr>
          <w:rFonts w:hAnsi="Times New Roman"/>
        </w:rPr>
      </w:pPr>
      <w:r w:rsidRPr="00192ADB">
        <w:rPr>
          <w:rFonts w:hAnsi="Times New Roman"/>
        </w:rPr>
        <w:t>（</w:t>
      </w:r>
      <w:r w:rsidRPr="00192ADB">
        <w:rPr>
          <w:rFonts w:hAnsi="Times New Roman"/>
        </w:rPr>
        <w:t>2</w:t>
      </w:r>
      <w:r w:rsidRPr="00192ADB">
        <w:rPr>
          <w:rFonts w:hAnsi="Times New Roman"/>
        </w:rPr>
        <w:t>）比较（</w:t>
      </w:r>
      <w:r w:rsidRPr="00192ADB">
        <w:rPr>
          <w:rFonts w:hAnsi="Times New Roman"/>
        </w:rPr>
        <w:t>a</w:t>
      </w:r>
      <w:r w:rsidRPr="00192ADB">
        <w:rPr>
          <w:rFonts w:hAnsi="Times New Roman"/>
        </w:rPr>
        <w:t>）、（</w:t>
      </w:r>
      <w:r w:rsidRPr="00192ADB">
        <w:rPr>
          <w:rFonts w:hAnsi="Times New Roman"/>
        </w:rPr>
        <w:t>b</w:t>
      </w:r>
      <w:r w:rsidRPr="00192ADB">
        <w:rPr>
          <w:rFonts w:hAnsi="Times New Roman"/>
        </w:rPr>
        <w:t>）、（</w:t>
      </w:r>
      <w:r w:rsidRPr="00192ADB">
        <w:rPr>
          <w:rFonts w:hAnsi="Times New Roman"/>
        </w:rPr>
        <w:t>c</w:t>
      </w:r>
      <w:r w:rsidRPr="00192ADB">
        <w:rPr>
          <w:rFonts w:hAnsi="Times New Roman"/>
        </w:rPr>
        <w:t>）三图可知：</w:t>
      </w:r>
      <w:r w:rsidRPr="00A054C6">
        <w:rPr>
          <w:rFonts w:hAnsi="Times New Roman" w:hint="eastAsia"/>
        </w:rPr>
        <w:t>_________________________________________________</w:t>
      </w:r>
      <w:r>
        <w:rPr>
          <w:rFonts w:hAnsi="Times New Roman" w:hint="eastAsia"/>
        </w:rPr>
        <w:t>。</w:t>
      </w:r>
    </w:p>
    <w:p w:rsidR="00083A87" w:rsidRPr="00A147D4" w:rsidRDefault="00083A87" w:rsidP="00083A87">
      <w:pPr>
        <w:spacing w:line="400" w:lineRule="exact"/>
        <w:rPr>
          <w:rFonts w:ascii="Times New Roman" w:hAnsi="Times New Roman" w:cs="Times New Roman"/>
          <w:color w:val="FF0000"/>
          <w:szCs w:val="21"/>
        </w:rPr>
      </w:pPr>
      <w:r w:rsidRPr="00A147D4">
        <w:rPr>
          <w:rFonts w:ascii="Times New Roman" w:hAnsi="Times New Roman" w:cs="Times New Roman"/>
          <w:color w:val="FF0000"/>
          <w:szCs w:val="24"/>
        </w:rPr>
        <w:t>【难度】</w:t>
      </w:r>
      <w:r w:rsidRPr="00A147D4">
        <w:rPr>
          <w:rFonts w:ascii="宋体" w:eastAsia="宋体" w:hAnsi="宋体" w:cs="宋体" w:hint="eastAsia"/>
          <w:color w:val="FF0000"/>
          <w:szCs w:val="24"/>
        </w:rPr>
        <w:t>★★</w:t>
      </w:r>
    </w:p>
    <w:p w:rsidR="00083A87" w:rsidRPr="00A147D4" w:rsidRDefault="00083A87" w:rsidP="00083A87">
      <w:pPr>
        <w:pStyle w:val="DefaultParagraph"/>
        <w:spacing w:line="400" w:lineRule="exact"/>
        <w:rPr>
          <w:rFonts w:hAnsi="Times New Roman"/>
          <w:color w:val="FF0000"/>
        </w:rPr>
      </w:pPr>
      <w:r w:rsidRPr="00A147D4">
        <w:rPr>
          <w:rFonts w:hAnsi="Times New Roman"/>
          <w:color w:val="FF0000"/>
          <w:szCs w:val="21"/>
        </w:rPr>
        <w:t>【答案】</w:t>
      </w:r>
      <w:r w:rsidRPr="00A147D4">
        <w:rPr>
          <w:rFonts w:hAnsi="Times New Roman"/>
          <w:color w:val="FF0000"/>
        </w:rPr>
        <w:t>（</w:t>
      </w:r>
      <w:r w:rsidRPr="00A147D4">
        <w:rPr>
          <w:rFonts w:hAnsi="Times New Roman"/>
          <w:color w:val="FF0000"/>
        </w:rPr>
        <w:t>1</w:t>
      </w:r>
      <w:r w:rsidRPr="00A147D4">
        <w:rPr>
          <w:rFonts w:hAnsi="Times New Roman"/>
          <w:color w:val="FF0000"/>
        </w:rPr>
        <w:t>）当纸片的迎风面积和形状相同时，风速大，风对纸片的作用力大</w:t>
      </w:r>
      <w:r w:rsidRPr="00A147D4">
        <w:rPr>
          <w:rFonts w:hAnsi="Times New Roman" w:hint="eastAsia"/>
          <w:color w:val="FF0000"/>
        </w:rPr>
        <w:t>；</w:t>
      </w:r>
    </w:p>
    <w:p w:rsidR="00083A87" w:rsidRPr="00A147D4" w:rsidRDefault="00083A87" w:rsidP="00083A87">
      <w:pPr>
        <w:pStyle w:val="DefaultParagraph"/>
        <w:spacing w:line="400" w:lineRule="exact"/>
        <w:rPr>
          <w:rFonts w:hAnsi="Times New Roman"/>
          <w:color w:val="FF0000"/>
        </w:rPr>
      </w:pPr>
      <w:r w:rsidRPr="00A147D4">
        <w:rPr>
          <w:rFonts w:hAnsi="Times New Roman"/>
          <w:color w:val="FF0000"/>
        </w:rPr>
        <w:t>（</w:t>
      </w:r>
      <w:r w:rsidRPr="00A147D4">
        <w:rPr>
          <w:rFonts w:hAnsi="Times New Roman"/>
          <w:color w:val="FF0000"/>
        </w:rPr>
        <w:t>2</w:t>
      </w:r>
      <w:r w:rsidRPr="00A147D4">
        <w:rPr>
          <w:rFonts w:hAnsi="Times New Roman"/>
          <w:color w:val="FF0000"/>
        </w:rPr>
        <w:t>）当风速和纸片的迎风面积相同时；纸片的形状不同，风对纸片作用力的大小不同，风对凹形纸片的作用力最大</w:t>
      </w:r>
    </w:p>
    <w:p w:rsidR="00EF2A73" w:rsidRDefault="00EF2A73" w:rsidP="00083A87">
      <w:pPr>
        <w:pStyle w:val="DefaultParagraph"/>
        <w:spacing w:line="400" w:lineRule="exact"/>
        <w:rPr>
          <w:rFonts w:hAnsi="Times New Roman"/>
        </w:rPr>
      </w:pPr>
    </w:p>
    <w:p w:rsidR="00487E6E" w:rsidRPr="00B00893" w:rsidRDefault="00487E6E" w:rsidP="00487E6E">
      <w:pPr>
        <w:pStyle w:val="DefaultParagraph"/>
        <w:spacing w:line="400" w:lineRule="exact"/>
        <w:rPr>
          <w:rFonts w:hAnsi="Times New Roman"/>
        </w:rPr>
      </w:pPr>
      <w:r>
        <w:rPr>
          <w:rFonts w:hAnsi="Times New Roman" w:hint="eastAsia"/>
          <w:noProof/>
        </w:rPr>
        <w:drawing>
          <wp:anchor distT="0" distB="0" distL="0" distR="0" simplePos="0" relativeHeight="251913216" behindDoc="0" locked="0" layoutInCell="1" allowOverlap="1" wp14:anchorId="38A86965" wp14:editId="2FE00C67">
            <wp:simplePos x="0" y="0"/>
            <wp:positionH relativeFrom="column">
              <wp:posOffset>4650740</wp:posOffset>
            </wp:positionH>
            <wp:positionV relativeFrom="paragraph">
              <wp:posOffset>103505</wp:posOffset>
            </wp:positionV>
            <wp:extent cx="979170" cy="1356360"/>
            <wp:effectExtent l="19050" t="0" r="0" b="0"/>
            <wp:wrapSquare wrapText="bothSides"/>
            <wp:docPr id="5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3" cstate="print"/>
                    <a:srcRect/>
                    <a:stretch>
                      <a:fillRect/>
                    </a:stretch>
                  </pic:blipFill>
                  <pic:spPr bwMode="auto">
                    <a:xfrm>
                      <a:off x="0" y="0"/>
                      <a:ext cx="979170" cy="1356360"/>
                    </a:xfrm>
                    <a:prstGeom prst="rect">
                      <a:avLst/>
                    </a:prstGeom>
                    <a:noFill/>
                    <a:ln w="9525">
                      <a:noFill/>
                      <a:miter lim="800000"/>
                      <a:headEnd/>
                      <a:tailEnd/>
                    </a:ln>
                  </pic:spPr>
                </pic:pic>
              </a:graphicData>
            </a:graphic>
          </wp:anchor>
        </w:drawing>
      </w:r>
      <w:r w:rsidR="008918C1">
        <w:rPr>
          <w:rFonts w:hAnsi="Times New Roman" w:hint="eastAsia"/>
        </w:rPr>
        <w:t>20</w:t>
      </w:r>
      <w:r w:rsidR="00EF2A73">
        <w:rPr>
          <w:rFonts w:hAnsi="Times New Roman" w:hint="eastAsia"/>
        </w:rPr>
        <w:t>、</w:t>
      </w:r>
      <w:r w:rsidRPr="00B00893">
        <w:rPr>
          <w:rFonts w:hAnsi="Times New Roman"/>
        </w:rPr>
        <w:t>如图</w:t>
      </w:r>
      <w:r w:rsidRPr="00B00893">
        <w:rPr>
          <w:rFonts w:hAnsi="Times New Roman"/>
        </w:rPr>
        <w:t>a</w:t>
      </w:r>
      <w:r w:rsidRPr="00B00893">
        <w:rPr>
          <w:rFonts w:hAnsi="Times New Roman"/>
        </w:rPr>
        <w:t>所示的长为</w:t>
      </w:r>
      <w:r w:rsidRPr="00B00893">
        <w:rPr>
          <w:rFonts w:hAnsi="Times New Roman"/>
        </w:rPr>
        <w:t>L</w:t>
      </w:r>
      <w:r w:rsidRPr="00B00893">
        <w:rPr>
          <w:rFonts w:hAnsi="Times New Roman"/>
        </w:rPr>
        <w:t>的弹簧，其重力不计，将下端剪</w:t>
      </w:r>
      <w:r w:rsidRPr="00B00893">
        <w:rPr>
          <w:rFonts w:hAnsi="Times New Roman"/>
        </w:rPr>
        <w:t>2/3</w:t>
      </w:r>
      <w:r w:rsidRPr="00B00893">
        <w:rPr>
          <w:rFonts w:hAnsi="Times New Roman"/>
        </w:rPr>
        <w:t>后，在剩下的部分弹簧的下端挂上重物</w:t>
      </w:r>
      <w:r w:rsidRPr="00B00893">
        <w:rPr>
          <w:rFonts w:hAnsi="Times New Roman"/>
        </w:rPr>
        <w:t>G</w:t>
      </w:r>
      <w:r w:rsidRPr="00B00893">
        <w:rPr>
          <w:rFonts w:hAnsi="Times New Roman"/>
          <w:sz w:val="24"/>
          <w:szCs w:val="24"/>
          <w:vertAlign w:val="subscript"/>
        </w:rPr>
        <w:t>1</w:t>
      </w:r>
      <w:r w:rsidRPr="00B00893">
        <w:rPr>
          <w:rFonts w:hAnsi="Times New Roman"/>
        </w:rPr>
        <w:t>，然后把剪下的弹簧挂在重物</w:t>
      </w:r>
      <w:r w:rsidRPr="00B00893">
        <w:rPr>
          <w:rFonts w:hAnsi="Times New Roman"/>
        </w:rPr>
        <w:t>G</w:t>
      </w:r>
      <w:r w:rsidRPr="00B00893">
        <w:rPr>
          <w:rFonts w:hAnsi="Times New Roman"/>
          <w:sz w:val="24"/>
          <w:szCs w:val="24"/>
          <w:vertAlign w:val="subscript"/>
        </w:rPr>
        <w:t>1</w:t>
      </w:r>
      <w:r w:rsidRPr="00B00893">
        <w:rPr>
          <w:rFonts w:hAnsi="Times New Roman"/>
        </w:rPr>
        <w:t>下面，再在弹簧下面挂上重物</w:t>
      </w:r>
      <w:r w:rsidRPr="00B00893">
        <w:rPr>
          <w:rFonts w:hAnsi="Times New Roman"/>
        </w:rPr>
        <w:t>G</w:t>
      </w:r>
      <w:r w:rsidRPr="00B00893">
        <w:rPr>
          <w:rFonts w:hAnsi="Times New Roman"/>
          <w:sz w:val="24"/>
          <w:szCs w:val="24"/>
          <w:vertAlign w:val="subscript"/>
        </w:rPr>
        <w:t>2</w:t>
      </w:r>
      <w:r w:rsidRPr="00B00893">
        <w:rPr>
          <w:rFonts w:hAnsi="Times New Roman"/>
        </w:rPr>
        <w:t>；如图</w:t>
      </w:r>
      <w:r w:rsidRPr="00B00893">
        <w:rPr>
          <w:rFonts w:hAnsi="Times New Roman"/>
        </w:rPr>
        <w:t>b</w:t>
      </w:r>
      <w:r w:rsidRPr="00B00893">
        <w:rPr>
          <w:rFonts w:hAnsi="Times New Roman"/>
        </w:rPr>
        <w:t>所示</w:t>
      </w:r>
      <w:r w:rsidR="002A191A">
        <w:rPr>
          <w:rFonts w:hAnsi="Times New Roman" w:hint="eastAsia"/>
        </w:rPr>
        <w:t>。</w:t>
      </w:r>
      <w:r w:rsidRPr="00B00893">
        <w:rPr>
          <w:rFonts w:hAnsi="Times New Roman"/>
        </w:rPr>
        <w:t>平衡后，上下两弹簧的伸长量相等，则</w:t>
      </w:r>
      <w:r w:rsidRPr="00B00893">
        <w:rPr>
          <w:rFonts w:hAnsi="Times New Roman"/>
        </w:rPr>
        <w:t>G</w:t>
      </w:r>
      <w:r w:rsidRPr="00B00893">
        <w:rPr>
          <w:rFonts w:hAnsi="Times New Roman"/>
          <w:sz w:val="24"/>
          <w:szCs w:val="24"/>
          <w:vertAlign w:val="subscript"/>
        </w:rPr>
        <w:t>1</w:t>
      </w:r>
      <w:r w:rsidRPr="00B00893">
        <w:rPr>
          <w:rFonts w:hAnsi="Times New Roman"/>
        </w:rPr>
        <w:t>和</w:t>
      </w:r>
      <w:r w:rsidRPr="00B00893">
        <w:rPr>
          <w:rFonts w:hAnsi="Times New Roman"/>
        </w:rPr>
        <w:t>G</w:t>
      </w:r>
      <w:r w:rsidRPr="00B00893">
        <w:rPr>
          <w:rFonts w:hAnsi="Times New Roman"/>
          <w:sz w:val="24"/>
          <w:szCs w:val="24"/>
          <w:vertAlign w:val="subscript"/>
        </w:rPr>
        <w:t>2</w:t>
      </w:r>
      <w:r w:rsidRPr="00B00893">
        <w:rPr>
          <w:rFonts w:hAnsi="Times New Roman"/>
        </w:rPr>
        <w:t>的关系为</w:t>
      </w:r>
      <w:r>
        <w:rPr>
          <w:rFonts w:hAnsi="Times New Roman"/>
        </w:rPr>
        <w:tab/>
      </w:r>
      <w:r>
        <w:rPr>
          <w:rFonts w:hAnsi="Times New Roman"/>
        </w:rPr>
        <w:t>（</w:t>
      </w:r>
      <w:r>
        <w:rPr>
          <w:rFonts w:hAnsi="Times New Roman"/>
        </w:rPr>
        <w:tab/>
      </w:r>
      <w:r>
        <w:rPr>
          <w:rFonts w:hAnsi="Times New Roman"/>
        </w:rPr>
        <w:tab/>
      </w:r>
      <w:r>
        <w:rPr>
          <w:rFonts w:hAnsi="Times New Roman"/>
        </w:rPr>
        <w:t>）</w:t>
      </w:r>
    </w:p>
    <w:p w:rsidR="00487E6E" w:rsidRPr="00B00893" w:rsidRDefault="00487E6E" w:rsidP="00487E6E">
      <w:pPr>
        <w:pStyle w:val="DefaultParagraph"/>
        <w:spacing w:line="400" w:lineRule="exact"/>
        <w:ind w:firstLineChars="202" w:firstLine="424"/>
        <w:rPr>
          <w:rFonts w:hAnsi="Times New Roman"/>
        </w:rPr>
      </w:pPr>
      <w:r w:rsidRPr="00B00893">
        <w:rPr>
          <w:rFonts w:hAnsi="Times New Roman"/>
        </w:rPr>
        <w:t>A</w:t>
      </w:r>
      <w:r w:rsidRPr="00B00893">
        <w:rPr>
          <w:rFonts w:hAnsi="Times New Roman"/>
        </w:rPr>
        <w:t>．</w:t>
      </w:r>
      <w:r w:rsidRPr="00B00893">
        <w:rPr>
          <w:rFonts w:hAnsi="Times New Roman"/>
        </w:rPr>
        <w:t>G</w:t>
      </w:r>
      <w:r w:rsidRPr="00B00893">
        <w:rPr>
          <w:rFonts w:hAnsi="Times New Roman"/>
          <w:sz w:val="24"/>
          <w:szCs w:val="24"/>
          <w:vertAlign w:val="subscript"/>
        </w:rPr>
        <w:t>1</w:t>
      </w:r>
      <w:r w:rsidRPr="00B00893">
        <w:rPr>
          <w:rFonts w:hAnsi="Times New Roman"/>
        </w:rPr>
        <w:t>=G</w:t>
      </w:r>
      <w:r w:rsidRPr="00B00893">
        <w:rPr>
          <w:rFonts w:hAnsi="Times New Roman"/>
          <w:sz w:val="24"/>
          <w:szCs w:val="24"/>
          <w:vertAlign w:val="subscript"/>
        </w:rPr>
        <w:t>2</w:t>
      </w:r>
      <w:r w:rsidRPr="00B00893">
        <w:rPr>
          <w:rFonts w:hAnsi="Times New Roman"/>
        </w:rPr>
        <w:tab/>
      </w:r>
      <w:r>
        <w:rPr>
          <w:rFonts w:hAnsi="Times New Roman" w:hint="eastAsia"/>
        </w:rPr>
        <w:tab/>
      </w:r>
      <w:r w:rsidRPr="00B00893">
        <w:rPr>
          <w:rFonts w:hAnsi="Times New Roman"/>
        </w:rPr>
        <w:t>B</w:t>
      </w:r>
      <w:r w:rsidRPr="00B00893">
        <w:rPr>
          <w:rFonts w:hAnsi="Times New Roman"/>
        </w:rPr>
        <w:t>．</w:t>
      </w:r>
      <w:r w:rsidRPr="00B00893">
        <w:rPr>
          <w:rFonts w:hAnsi="Times New Roman"/>
        </w:rPr>
        <w:t>G</w:t>
      </w:r>
      <w:r w:rsidRPr="00B00893">
        <w:rPr>
          <w:rFonts w:hAnsi="Times New Roman"/>
          <w:sz w:val="24"/>
          <w:szCs w:val="24"/>
          <w:vertAlign w:val="subscript"/>
        </w:rPr>
        <w:t>1</w:t>
      </w:r>
      <w:r w:rsidRPr="00B00893">
        <w:rPr>
          <w:rFonts w:hAnsi="Times New Roman"/>
        </w:rPr>
        <w:t>=2G</w:t>
      </w:r>
      <w:r w:rsidRPr="00B00893">
        <w:rPr>
          <w:rFonts w:hAnsi="Times New Roman"/>
          <w:sz w:val="24"/>
          <w:szCs w:val="24"/>
          <w:vertAlign w:val="subscript"/>
        </w:rPr>
        <w:t>2</w:t>
      </w:r>
      <w:r w:rsidRPr="00B00893">
        <w:rPr>
          <w:rFonts w:hAnsi="Times New Roman"/>
        </w:rPr>
        <w:tab/>
      </w:r>
      <w:r>
        <w:rPr>
          <w:rFonts w:hAnsi="Times New Roman" w:hint="eastAsia"/>
        </w:rPr>
        <w:tab/>
      </w:r>
      <w:r w:rsidRPr="00B00893">
        <w:rPr>
          <w:rFonts w:hAnsi="Times New Roman"/>
        </w:rPr>
        <w:t>C</w:t>
      </w:r>
      <w:r w:rsidRPr="00B00893">
        <w:rPr>
          <w:rFonts w:hAnsi="Times New Roman"/>
        </w:rPr>
        <w:t>．</w:t>
      </w:r>
      <w:r w:rsidRPr="00B00893">
        <w:rPr>
          <w:rFonts w:hAnsi="Times New Roman"/>
        </w:rPr>
        <w:t>G</w:t>
      </w:r>
      <w:r w:rsidRPr="00B00893">
        <w:rPr>
          <w:rFonts w:hAnsi="Times New Roman"/>
          <w:sz w:val="24"/>
          <w:szCs w:val="24"/>
          <w:vertAlign w:val="subscript"/>
        </w:rPr>
        <w:t>2</w:t>
      </w:r>
      <w:r w:rsidRPr="00B00893">
        <w:rPr>
          <w:rFonts w:hAnsi="Times New Roman"/>
        </w:rPr>
        <w:t>=2G</w:t>
      </w:r>
      <w:r w:rsidRPr="00B00893">
        <w:rPr>
          <w:rFonts w:hAnsi="Times New Roman"/>
          <w:sz w:val="24"/>
          <w:szCs w:val="24"/>
          <w:vertAlign w:val="subscript"/>
        </w:rPr>
        <w:t>1</w:t>
      </w:r>
      <w:r w:rsidRPr="00B00893">
        <w:rPr>
          <w:rFonts w:hAnsi="Times New Roman"/>
        </w:rPr>
        <w:tab/>
      </w:r>
      <w:r>
        <w:rPr>
          <w:rFonts w:hAnsi="Times New Roman" w:hint="eastAsia"/>
        </w:rPr>
        <w:tab/>
      </w:r>
      <w:r w:rsidRPr="00B00893">
        <w:rPr>
          <w:rFonts w:hAnsi="Times New Roman"/>
        </w:rPr>
        <w:t>D</w:t>
      </w:r>
      <w:r w:rsidRPr="00B00893">
        <w:rPr>
          <w:rFonts w:hAnsi="Times New Roman"/>
        </w:rPr>
        <w:t>．</w:t>
      </w:r>
      <w:r w:rsidRPr="00B00893">
        <w:rPr>
          <w:rFonts w:hAnsi="Times New Roman"/>
        </w:rPr>
        <w:t>G</w:t>
      </w:r>
      <w:r w:rsidRPr="00B00893">
        <w:rPr>
          <w:rFonts w:hAnsi="Times New Roman"/>
          <w:sz w:val="24"/>
          <w:szCs w:val="24"/>
          <w:vertAlign w:val="subscript"/>
        </w:rPr>
        <w:t>1</w:t>
      </w:r>
      <w:r w:rsidRPr="00B00893">
        <w:rPr>
          <w:rFonts w:hAnsi="Times New Roman"/>
        </w:rPr>
        <w:t>=2G</w:t>
      </w:r>
      <w:r w:rsidRPr="00B00893">
        <w:rPr>
          <w:rFonts w:hAnsi="Times New Roman"/>
          <w:sz w:val="24"/>
          <w:szCs w:val="24"/>
          <w:vertAlign w:val="subscript"/>
        </w:rPr>
        <w:t>2</w:t>
      </w:r>
      <w:r w:rsidRPr="00B00893">
        <w:rPr>
          <w:rFonts w:hAnsi="Times New Roman"/>
        </w:rPr>
        <w:t>/3</w:t>
      </w:r>
    </w:p>
    <w:p w:rsidR="00EF2A73" w:rsidRPr="00A147D4" w:rsidRDefault="00EF2A73" w:rsidP="00487E6E">
      <w:pPr>
        <w:pStyle w:val="DefaultParagraph"/>
        <w:spacing w:line="400" w:lineRule="exact"/>
        <w:rPr>
          <w:rFonts w:hAnsi="Times New Roman"/>
          <w:color w:val="FF0000"/>
        </w:rPr>
      </w:pPr>
      <w:r w:rsidRPr="00A147D4">
        <w:rPr>
          <w:rFonts w:hAnsi="Times New Roman"/>
          <w:color w:val="FF0000"/>
        </w:rPr>
        <w:t>【难度】</w:t>
      </w:r>
      <w:r w:rsidRPr="00A147D4">
        <w:rPr>
          <w:rFonts w:hAnsi="Times New Roman" w:cs="宋体" w:hint="eastAsia"/>
          <w:color w:val="FF0000"/>
        </w:rPr>
        <w:t>★★★</w:t>
      </w:r>
    </w:p>
    <w:p w:rsidR="00EF2A73" w:rsidRPr="00A147D4" w:rsidRDefault="00EF2A73" w:rsidP="00EF2A73">
      <w:pPr>
        <w:spacing w:line="400" w:lineRule="exact"/>
        <w:rPr>
          <w:rFonts w:ascii="Times New Roman" w:hAnsi="Times New Roman" w:cs="Times New Roman"/>
          <w:color w:val="FF0000"/>
        </w:rPr>
      </w:pPr>
      <w:r w:rsidRPr="00A147D4">
        <w:rPr>
          <w:rFonts w:ascii="Times New Roman" w:hAnsi="Times New Roman" w:cs="Times New Roman"/>
          <w:color w:val="FF0000"/>
        </w:rPr>
        <w:t>【答案】</w:t>
      </w:r>
      <w:r w:rsidR="00114632" w:rsidRPr="00A147D4">
        <w:rPr>
          <w:rFonts w:ascii="Times New Roman" w:hAnsi="Times New Roman" w:cs="Times New Roman" w:hint="eastAsia"/>
          <w:color w:val="FF0000"/>
        </w:rPr>
        <w:t>A</w:t>
      </w:r>
    </w:p>
    <w:p w:rsidR="00EF2A73" w:rsidRDefault="00EF2A73" w:rsidP="002B68EC">
      <w:pPr>
        <w:spacing w:line="400" w:lineRule="exact"/>
        <w:rPr>
          <w:rFonts w:ascii="Times New Roman" w:hAnsi="Times New Roman" w:cs="Times New Roman"/>
        </w:rPr>
      </w:pPr>
    </w:p>
    <w:p w:rsidR="009B26DF" w:rsidRDefault="008918C1" w:rsidP="009B26DF">
      <w:pPr>
        <w:pStyle w:val="DefaultParagraph"/>
        <w:spacing w:line="400" w:lineRule="exact"/>
        <w:rPr>
          <w:rFonts w:hAnsi="Times New Roman"/>
        </w:rPr>
      </w:pPr>
      <w:r>
        <w:rPr>
          <w:rFonts w:hAnsi="Times New Roman" w:hint="eastAsia"/>
        </w:rPr>
        <w:lastRenderedPageBreak/>
        <w:t>21</w:t>
      </w:r>
      <w:r w:rsidR="009B26DF">
        <w:rPr>
          <w:rFonts w:hAnsi="Times New Roman" w:hint="eastAsia"/>
        </w:rPr>
        <w:t>、</w:t>
      </w:r>
      <w:r w:rsidR="009B26DF" w:rsidRPr="001D3731">
        <w:rPr>
          <w:rFonts w:hAnsi="Times New Roman"/>
        </w:rPr>
        <w:t>小强和同学打乒乓球时，从球案右侧打出一个上旋球，乒乓球的旋转方向和运动轨迹如图所示</w:t>
      </w:r>
      <w:r w:rsidR="009B26DF">
        <w:rPr>
          <w:rFonts w:hAnsi="Times New Roman" w:hint="eastAsia"/>
        </w:rPr>
        <w:t>。</w:t>
      </w:r>
      <w:r w:rsidR="009B26DF" w:rsidRPr="001D3731">
        <w:rPr>
          <w:rFonts w:hAnsi="Times New Roman"/>
        </w:rPr>
        <w:t>请在图中</w:t>
      </w:r>
      <w:proofErr w:type="gramStart"/>
      <w:r w:rsidR="009B26DF" w:rsidRPr="001D3731">
        <w:rPr>
          <w:rFonts w:hAnsi="Times New Roman"/>
        </w:rPr>
        <w:t>作出</w:t>
      </w:r>
      <w:proofErr w:type="gramEnd"/>
      <w:r w:rsidR="009B26DF" w:rsidRPr="001D3731">
        <w:rPr>
          <w:rFonts w:hAnsi="Times New Roman"/>
        </w:rPr>
        <w:t>乒乓球与球案碰撞时，球案对乒乓球的弹力和摩擦力的示意图</w:t>
      </w:r>
      <w:r w:rsidR="009B26DF">
        <w:rPr>
          <w:rFonts w:hAnsi="Times New Roman" w:hint="eastAsia"/>
        </w:rPr>
        <w:t>。</w:t>
      </w:r>
    </w:p>
    <w:p w:rsidR="00657F82" w:rsidRDefault="00657F82" w:rsidP="009B26DF">
      <w:pPr>
        <w:pStyle w:val="DefaultParagraph"/>
        <w:spacing w:line="400" w:lineRule="exact"/>
        <w:rPr>
          <w:rFonts w:hAnsi="Times New Roman"/>
        </w:rPr>
      </w:pPr>
      <w:r>
        <w:rPr>
          <w:rFonts w:hAnsi="Times New Roman" w:hint="eastAsia"/>
          <w:noProof/>
        </w:rPr>
        <w:drawing>
          <wp:anchor distT="0" distB="0" distL="0" distR="0" simplePos="0" relativeHeight="251915264" behindDoc="0" locked="0" layoutInCell="1" allowOverlap="1" wp14:anchorId="1DEB0E32" wp14:editId="5D8C6443">
            <wp:simplePos x="0" y="0"/>
            <wp:positionH relativeFrom="column">
              <wp:posOffset>1528445</wp:posOffset>
            </wp:positionH>
            <wp:positionV relativeFrom="paragraph">
              <wp:posOffset>88900</wp:posOffset>
            </wp:positionV>
            <wp:extent cx="1497330" cy="990600"/>
            <wp:effectExtent l="0" t="0" r="0" b="0"/>
            <wp:wrapSquare wrapText="bothSides"/>
            <wp:docPr id="5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4" cstate="print"/>
                    <a:srcRect/>
                    <a:stretch>
                      <a:fillRect/>
                    </a:stretch>
                  </pic:blipFill>
                  <pic:spPr bwMode="auto">
                    <a:xfrm>
                      <a:off x="0" y="0"/>
                      <a:ext cx="1497330" cy="990600"/>
                    </a:xfrm>
                    <a:prstGeom prst="rect">
                      <a:avLst/>
                    </a:prstGeom>
                    <a:noFill/>
                    <a:ln w="9525">
                      <a:noFill/>
                      <a:miter lim="800000"/>
                      <a:headEnd/>
                      <a:tailEnd/>
                    </a:ln>
                  </pic:spPr>
                </pic:pic>
              </a:graphicData>
            </a:graphic>
          </wp:anchor>
        </w:drawing>
      </w:r>
    </w:p>
    <w:p w:rsidR="00657F82" w:rsidRDefault="00657F82" w:rsidP="009B26DF">
      <w:pPr>
        <w:pStyle w:val="DefaultParagraph"/>
        <w:spacing w:line="400" w:lineRule="exact"/>
        <w:rPr>
          <w:rFonts w:hAnsi="Times New Roman"/>
        </w:rPr>
      </w:pPr>
    </w:p>
    <w:p w:rsidR="00657F82" w:rsidRDefault="00657F82" w:rsidP="009B26DF">
      <w:pPr>
        <w:pStyle w:val="DefaultParagraph"/>
        <w:spacing w:line="400" w:lineRule="exact"/>
        <w:rPr>
          <w:rFonts w:hAnsi="Times New Roman"/>
        </w:rPr>
      </w:pPr>
    </w:p>
    <w:p w:rsidR="00657F82" w:rsidRDefault="00657F82" w:rsidP="009B26DF">
      <w:pPr>
        <w:pStyle w:val="DefaultParagraph"/>
        <w:spacing w:line="400" w:lineRule="exact"/>
        <w:rPr>
          <w:rFonts w:hAnsi="Times New Roman"/>
        </w:rPr>
      </w:pPr>
    </w:p>
    <w:p w:rsidR="00657F82" w:rsidRPr="001D3731" w:rsidRDefault="00657F82" w:rsidP="009B26DF">
      <w:pPr>
        <w:pStyle w:val="DefaultParagraph"/>
        <w:spacing w:line="400" w:lineRule="exact"/>
        <w:rPr>
          <w:rFonts w:hAnsi="Times New Roman"/>
        </w:rPr>
      </w:pPr>
    </w:p>
    <w:p w:rsidR="009B26DF" w:rsidRPr="00A147D4" w:rsidRDefault="009B26DF" w:rsidP="009B26DF">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9B26DF" w:rsidRPr="00A147D4" w:rsidRDefault="009B26DF" w:rsidP="009B26DF">
      <w:pPr>
        <w:spacing w:line="400" w:lineRule="exact"/>
        <w:rPr>
          <w:rFonts w:ascii="Times New Roman" w:hAnsi="Times New Roman" w:cs="Times New Roman"/>
          <w:color w:val="FF0000"/>
        </w:rPr>
      </w:pPr>
      <w:r w:rsidRPr="00A147D4">
        <w:rPr>
          <w:rFonts w:ascii="Times New Roman" w:hAnsi="Times New Roman" w:cs="Times New Roman"/>
          <w:noProof/>
          <w:color w:val="FF0000"/>
        </w:rPr>
        <w:drawing>
          <wp:anchor distT="0" distB="0" distL="0" distR="0" simplePos="0" relativeHeight="251916288" behindDoc="0" locked="0" layoutInCell="1" allowOverlap="1" wp14:anchorId="40C7CA14" wp14:editId="4BA028AC">
            <wp:simplePos x="0" y="0"/>
            <wp:positionH relativeFrom="column">
              <wp:posOffset>827405</wp:posOffset>
            </wp:positionH>
            <wp:positionV relativeFrom="paragraph">
              <wp:posOffset>126365</wp:posOffset>
            </wp:positionV>
            <wp:extent cx="1421130" cy="1150620"/>
            <wp:effectExtent l="0" t="0" r="0" b="0"/>
            <wp:wrapSquare wrapText="bothSides"/>
            <wp:docPr id="5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5" cstate="print"/>
                    <a:srcRect/>
                    <a:stretch>
                      <a:fillRect/>
                    </a:stretch>
                  </pic:blipFill>
                  <pic:spPr bwMode="auto">
                    <a:xfrm>
                      <a:off x="0" y="0"/>
                      <a:ext cx="1421130" cy="1150620"/>
                    </a:xfrm>
                    <a:prstGeom prst="rect">
                      <a:avLst/>
                    </a:prstGeom>
                    <a:noFill/>
                    <a:ln w="9525">
                      <a:noFill/>
                      <a:miter lim="800000"/>
                      <a:headEnd/>
                      <a:tailEnd/>
                    </a:ln>
                  </pic:spPr>
                </pic:pic>
              </a:graphicData>
            </a:graphic>
          </wp:anchor>
        </w:drawing>
      </w:r>
      <w:r w:rsidRPr="00A147D4">
        <w:rPr>
          <w:rFonts w:ascii="Times New Roman" w:hAnsi="Times New Roman" w:cs="Times New Roman"/>
          <w:color w:val="FF0000"/>
        </w:rPr>
        <w:t>【答案】</w:t>
      </w:r>
    </w:p>
    <w:p w:rsidR="009B26DF" w:rsidRPr="001D3731" w:rsidRDefault="009B26DF" w:rsidP="009B26DF">
      <w:pPr>
        <w:pStyle w:val="DefaultParagraph"/>
        <w:spacing w:line="400" w:lineRule="exact"/>
        <w:rPr>
          <w:rFonts w:hAnsi="Times New Roman"/>
          <w:color w:val="0000FF"/>
        </w:rPr>
      </w:pPr>
    </w:p>
    <w:p w:rsidR="009B26DF" w:rsidRDefault="009B26DF" w:rsidP="009B26DF">
      <w:pPr>
        <w:spacing w:line="400" w:lineRule="exact"/>
        <w:rPr>
          <w:rFonts w:ascii="Times New Roman" w:hAnsi="Times New Roman" w:cs="Times New Roman"/>
        </w:rPr>
      </w:pPr>
    </w:p>
    <w:p w:rsidR="00BB4031" w:rsidRDefault="00BB4031" w:rsidP="002B68EC">
      <w:pPr>
        <w:spacing w:line="400" w:lineRule="exact"/>
        <w:rPr>
          <w:rFonts w:ascii="Times New Roman" w:hAnsi="Times New Roman" w:cs="Times New Roman"/>
        </w:rPr>
      </w:pPr>
    </w:p>
    <w:p w:rsidR="00BB4031" w:rsidRDefault="00BB4031" w:rsidP="002B68EC">
      <w:pPr>
        <w:spacing w:line="400" w:lineRule="exact"/>
        <w:rPr>
          <w:rFonts w:ascii="Times New Roman" w:hAnsi="Times New Roman" w:cs="Times New Roman"/>
        </w:rPr>
      </w:pPr>
    </w:p>
    <w:p w:rsidR="00BB4031" w:rsidRDefault="00BB4031" w:rsidP="002B68EC">
      <w:pPr>
        <w:spacing w:line="400" w:lineRule="exact"/>
        <w:rPr>
          <w:rFonts w:ascii="Times New Roman" w:hAnsi="Times New Roman" w:cs="Times New Roman"/>
        </w:rPr>
      </w:pPr>
    </w:p>
    <w:p w:rsidR="00657F82" w:rsidRDefault="00657F82" w:rsidP="002B68EC">
      <w:pPr>
        <w:spacing w:line="400" w:lineRule="exact"/>
        <w:rPr>
          <w:rFonts w:ascii="Times New Roman" w:hAnsi="Times New Roman" w:cs="Times New Roman"/>
        </w:rPr>
      </w:pPr>
    </w:p>
    <w:p w:rsidR="00657F82" w:rsidRDefault="00657F82" w:rsidP="002B68EC">
      <w:pPr>
        <w:spacing w:line="400" w:lineRule="exact"/>
        <w:rPr>
          <w:rFonts w:ascii="Times New Roman" w:hAnsi="Times New Roman" w:cs="Times New Roman"/>
        </w:rPr>
      </w:pPr>
    </w:p>
    <w:p w:rsidR="00657F82" w:rsidRDefault="00657F82" w:rsidP="002B68EC">
      <w:pPr>
        <w:spacing w:line="400" w:lineRule="exact"/>
        <w:rPr>
          <w:rFonts w:ascii="Times New Roman" w:hAnsi="Times New Roman" w:cs="Times New Roman"/>
        </w:rPr>
      </w:pPr>
    </w:p>
    <w:p w:rsidR="00B014B7" w:rsidRDefault="00F64121" w:rsidP="002B68EC">
      <w:pPr>
        <w:spacing w:line="400" w:lineRule="exact"/>
        <w:rPr>
          <w:rFonts w:ascii="Times New Roman" w:hAnsi="Times New Roman" w:cs="Times New Roman"/>
        </w:rPr>
      </w:pPr>
      <w:r>
        <w:rPr>
          <w:rFonts w:ascii="Times New Roman" w:hAnsi="Times New Roman" w:cs="Times New Roman"/>
          <w:noProof/>
        </w:rPr>
        <w:pict>
          <v:group id="组合 126976" o:spid="_x0000_s1078" style="position:absolute;left:0;text-align:left;margin-left:-.4pt;margin-top:4.8pt;width:117pt;height:52.5pt;z-index:251921408"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79"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46" o:title=""/>
              <v:path arrowok="t"/>
            </v:shape>
            <v:shape id="文本框 63" o:spid="_x0000_s1080"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121BB8" w:rsidRPr="004D1287" w:rsidRDefault="00121BB8" w:rsidP="00B014B7">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B014B7" w:rsidRDefault="00B014B7" w:rsidP="002B68EC">
      <w:pPr>
        <w:spacing w:line="400" w:lineRule="exact"/>
        <w:rPr>
          <w:rFonts w:ascii="Times New Roman" w:hAnsi="Times New Roman" w:cs="Times New Roman"/>
        </w:rPr>
      </w:pPr>
    </w:p>
    <w:p w:rsidR="00B014B7" w:rsidRDefault="00B014B7" w:rsidP="002B68EC">
      <w:pPr>
        <w:spacing w:line="400" w:lineRule="exact"/>
        <w:rPr>
          <w:rFonts w:ascii="Times New Roman" w:hAnsi="Times New Roman" w:cs="Times New Roman"/>
        </w:rPr>
      </w:pPr>
    </w:p>
    <w:p w:rsidR="00B014B7" w:rsidRDefault="00B014B7" w:rsidP="00B014B7">
      <w:pPr>
        <w:spacing w:line="400" w:lineRule="exact"/>
        <w:rPr>
          <w:rFonts w:ascii="Times New Roman" w:hAnsi="Times New Roman" w:cs="Times New Roman"/>
        </w:rPr>
      </w:pPr>
      <w:r w:rsidRPr="00126D71">
        <w:rPr>
          <w:rFonts w:ascii="Times New Roman" w:hAnsi="Times New Roman" w:cs="Times New Roman" w:hint="eastAsia"/>
        </w:rPr>
        <w:t>1</w:t>
      </w:r>
      <w:r w:rsidRPr="00126D71">
        <w:rPr>
          <w:rFonts w:ascii="Times New Roman" w:hAnsi="Times New Roman" w:cs="Times New Roman" w:hint="eastAsia"/>
        </w:rPr>
        <w:t>、</w:t>
      </w:r>
      <w:r>
        <w:rPr>
          <w:rFonts w:ascii="Times New Roman" w:hAnsi="Times New Roman" w:cs="Times New Roman" w:hint="eastAsia"/>
        </w:rPr>
        <w:t>弄清楚力的两种作用效果。</w:t>
      </w:r>
    </w:p>
    <w:p w:rsidR="00B014B7" w:rsidRDefault="00B014B7" w:rsidP="00B014B7">
      <w:pPr>
        <w:spacing w:line="400" w:lineRule="exact"/>
        <w:rPr>
          <w:rFonts w:ascii="Times New Roman" w:hAnsi="Times New Roman" w:cs="Times New Roman"/>
        </w:rPr>
      </w:pPr>
    </w:p>
    <w:p w:rsidR="00B014B7" w:rsidRPr="00126D71" w:rsidRDefault="00B014B7" w:rsidP="00B014B7">
      <w:pPr>
        <w:spacing w:line="400" w:lineRule="exact"/>
        <w:rPr>
          <w:rFonts w:ascii="Times New Roman" w:hAnsi="Times New Roman" w:cs="Times New Roman"/>
        </w:rPr>
      </w:pPr>
    </w:p>
    <w:p w:rsidR="00B014B7" w:rsidRDefault="00B014B7" w:rsidP="00B014B7">
      <w:pPr>
        <w:spacing w:line="400" w:lineRule="exact"/>
        <w:rPr>
          <w:rFonts w:ascii="Times New Roman" w:hAnsi="Times New Roman" w:cs="Times New Roman"/>
        </w:rPr>
      </w:pPr>
      <w:r w:rsidRPr="00126D71">
        <w:rPr>
          <w:rFonts w:ascii="Times New Roman" w:hAnsi="Times New Roman" w:cs="Times New Roman" w:hint="eastAsia"/>
        </w:rPr>
        <w:t>2</w:t>
      </w:r>
      <w:r w:rsidRPr="00126D71">
        <w:rPr>
          <w:rFonts w:ascii="Times New Roman" w:hAnsi="Times New Roman" w:cs="Times New Roman" w:hint="eastAsia"/>
        </w:rPr>
        <w:t>、</w:t>
      </w:r>
      <w:r>
        <w:rPr>
          <w:rFonts w:ascii="Times New Roman" w:hAnsi="Times New Roman" w:cs="Times New Roman" w:hint="eastAsia"/>
        </w:rPr>
        <w:t>掌握弹簧测力计的使用。</w:t>
      </w:r>
    </w:p>
    <w:p w:rsidR="00B014B7" w:rsidRDefault="00B014B7" w:rsidP="00B014B7">
      <w:pPr>
        <w:spacing w:line="400" w:lineRule="exact"/>
        <w:rPr>
          <w:rFonts w:ascii="Times New Roman" w:hAnsi="Times New Roman" w:cs="Times New Roman"/>
        </w:rPr>
      </w:pPr>
    </w:p>
    <w:p w:rsidR="001D2F71" w:rsidRDefault="001D2F71" w:rsidP="00B014B7">
      <w:pPr>
        <w:spacing w:line="400" w:lineRule="exact"/>
        <w:rPr>
          <w:rFonts w:ascii="Times New Roman" w:hAnsi="Times New Roman" w:cs="Times New Roman"/>
        </w:rPr>
      </w:pPr>
    </w:p>
    <w:p w:rsidR="00B014B7" w:rsidRPr="00126D71" w:rsidRDefault="00B014B7" w:rsidP="00B014B7">
      <w:pPr>
        <w:spacing w:line="400" w:lineRule="exac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、会利用力</w:t>
      </w:r>
      <w:r w:rsidR="001D2F71">
        <w:rPr>
          <w:rFonts w:ascii="Times New Roman" w:hAnsi="Times New Roman" w:cs="Times New Roman" w:hint="eastAsia"/>
        </w:rPr>
        <w:t>的相互性理解综合问题。</w:t>
      </w:r>
    </w:p>
    <w:p w:rsidR="00B014B7" w:rsidRDefault="00B014B7" w:rsidP="002B68EC">
      <w:pPr>
        <w:spacing w:line="400" w:lineRule="exact"/>
        <w:rPr>
          <w:rFonts w:ascii="Times New Roman" w:hAnsi="Times New Roman" w:cs="Times New Roman"/>
        </w:rPr>
      </w:pPr>
    </w:p>
    <w:p w:rsidR="00B014B7" w:rsidRDefault="00B014B7" w:rsidP="002B68EC">
      <w:pPr>
        <w:spacing w:line="400" w:lineRule="exact"/>
        <w:rPr>
          <w:rFonts w:ascii="Times New Roman" w:hAnsi="Times New Roman" w:cs="Times New Roman"/>
        </w:rPr>
      </w:pPr>
    </w:p>
    <w:p w:rsidR="00657F82" w:rsidRDefault="00657F82" w:rsidP="002B68EC">
      <w:pPr>
        <w:spacing w:line="400" w:lineRule="exact"/>
        <w:rPr>
          <w:rFonts w:ascii="Times New Roman" w:hAnsi="Times New Roman" w:cs="Times New Roman"/>
        </w:rPr>
      </w:pPr>
    </w:p>
    <w:p w:rsidR="00657F82" w:rsidRDefault="00657F82" w:rsidP="002B68EC">
      <w:pPr>
        <w:spacing w:line="400" w:lineRule="exact"/>
        <w:rPr>
          <w:rFonts w:ascii="Times New Roman" w:hAnsi="Times New Roman" w:cs="Times New Roman"/>
        </w:rPr>
      </w:pPr>
    </w:p>
    <w:p w:rsidR="00657F82" w:rsidRDefault="00657F82" w:rsidP="002B68EC">
      <w:pPr>
        <w:spacing w:line="400" w:lineRule="exact"/>
        <w:rPr>
          <w:rFonts w:ascii="Times New Roman" w:hAnsi="Times New Roman" w:cs="Times New Roman"/>
        </w:rPr>
      </w:pPr>
    </w:p>
    <w:p w:rsidR="00B014B7" w:rsidRDefault="00B014B7" w:rsidP="002B68EC">
      <w:pPr>
        <w:spacing w:line="400" w:lineRule="exact"/>
        <w:rPr>
          <w:rFonts w:ascii="Times New Roman" w:hAnsi="Times New Roman" w:cs="Times New Roman"/>
        </w:rPr>
      </w:pPr>
    </w:p>
    <w:p w:rsidR="007B0633" w:rsidRPr="00B868B3" w:rsidRDefault="00F64121" w:rsidP="00B868B3">
      <w:pPr>
        <w:spacing w:line="400" w:lineRule="exact"/>
        <w:rPr>
          <w:rFonts w:ascii="Times New Roman" w:hAnsi="Times New Roman" w:cs="Times New Roman"/>
        </w:rPr>
      </w:pPr>
      <w:r>
        <w:rPr>
          <w:rFonts w:ascii="Times New Roman" w:hAnsi="Times New Roman" w:cs="Times New Roman"/>
          <w:noProof/>
        </w:rPr>
        <w:lastRenderedPageBreak/>
        <w:pict>
          <v:group id="组合 126979" o:spid="_x0000_s1041" style="position:absolute;left:0;text-align:left;margin-left:-.4pt;margin-top:4.1pt;width:117pt;height:49.5pt;z-index:25170022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42"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47" o:title=""/>
              <v:path arrowok="t"/>
            </v:shape>
            <v:shape id="文本框 126978" o:spid="_x0000_s1043"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121BB8" w:rsidRPr="004D1287" w:rsidRDefault="00121BB8">
                    <w:pPr>
                      <w:rPr>
                        <w:rFonts w:ascii="幼圆" w:eastAsia="幼圆"/>
                        <w:b/>
                        <w:sz w:val="24"/>
                        <w:szCs w:val="24"/>
                      </w:rPr>
                    </w:pPr>
                    <w:r w:rsidRPr="004D1287">
                      <w:rPr>
                        <w:rFonts w:ascii="幼圆" w:eastAsia="幼圆" w:hint="eastAsia"/>
                        <w:b/>
                        <w:sz w:val="24"/>
                        <w:szCs w:val="24"/>
                      </w:rPr>
                      <w:t>课后作业</w:t>
                    </w:r>
                  </w:p>
                </w:txbxContent>
              </v:textbox>
            </v:shape>
          </v:group>
        </w:pict>
      </w:r>
    </w:p>
    <w:p w:rsidR="007B0633" w:rsidRPr="00B868B3" w:rsidRDefault="007B0633" w:rsidP="00B868B3">
      <w:pPr>
        <w:spacing w:line="400" w:lineRule="exact"/>
        <w:rPr>
          <w:rFonts w:ascii="Times New Roman" w:hAnsi="Times New Roman" w:cs="Times New Roman"/>
        </w:rPr>
      </w:pPr>
    </w:p>
    <w:p w:rsidR="00BB4031" w:rsidRDefault="00BB4031" w:rsidP="00BB4031">
      <w:pPr>
        <w:spacing w:line="400" w:lineRule="exact"/>
        <w:ind w:leftChars="200" w:left="420"/>
        <w:jc w:val="left"/>
        <w:rPr>
          <w:rFonts w:ascii="Times New Roman" w:hAnsi="Times New Roman" w:cs="Times New Roman"/>
        </w:rPr>
      </w:pPr>
    </w:p>
    <w:p w:rsidR="00BB4031" w:rsidRPr="00657F82" w:rsidRDefault="007B0633" w:rsidP="00BB4031">
      <w:pPr>
        <w:spacing w:line="400" w:lineRule="exact"/>
        <w:jc w:val="left"/>
        <w:rPr>
          <w:rFonts w:ascii="Times New Roman" w:hAnsi="Times New Roman" w:cs="Times New Roman"/>
          <w:szCs w:val="24"/>
        </w:rPr>
      </w:pPr>
      <w:r w:rsidRPr="00657F82">
        <w:rPr>
          <w:rFonts w:ascii="Times New Roman" w:hAnsi="Times New Roman" w:cs="Times New Roman"/>
        </w:rPr>
        <w:t>1</w:t>
      </w:r>
      <w:r w:rsidRPr="00657F82">
        <w:rPr>
          <w:rFonts w:ascii="Times New Roman" w:hAnsi="Times New Roman" w:cs="Times New Roman"/>
        </w:rPr>
        <w:t>、</w:t>
      </w:r>
      <w:r w:rsidR="00BB4031" w:rsidRPr="00657F82">
        <w:rPr>
          <w:rFonts w:ascii="Times New Roman" w:hAnsi="Times New Roman" w:cs="Times New Roman"/>
          <w:szCs w:val="24"/>
        </w:rPr>
        <w:t>下列哪对力是相互作用力</w:t>
      </w:r>
      <w:r w:rsidR="00BB4031" w:rsidRPr="00657F82">
        <w:rPr>
          <w:rFonts w:ascii="Times New Roman" w:hAnsi="Times New Roman" w:cs="Times New Roman"/>
          <w:szCs w:val="24"/>
        </w:rPr>
        <w:tab/>
      </w:r>
      <w:r w:rsidR="00BB4031" w:rsidRPr="00657F82">
        <w:rPr>
          <w:rFonts w:ascii="Times New Roman" w:hAnsi="Times New Roman" w:cs="Times New Roman"/>
          <w:szCs w:val="24"/>
        </w:rPr>
        <w:t>（</w:t>
      </w:r>
      <w:r w:rsidR="00BB4031" w:rsidRPr="00657F82">
        <w:rPr>
          <w:rFonts w:ascii="Times New Roman" w:hAnsi="Times New Roman" w:cs="Times New Roman"/>
          <w:szCs w:val="24"/>
        </w:rPr>
        <w:tab/>
      </w:r>
      <w:r w:rsidR="00BB4031" w:rsidRPr="00657F82">
        <w:rPr>
          <w:rFonts w:ascii="Times New Roman" w:hAnsi="Times New Roman" w:cs="Times New Roman"/>
          <w:szCs w:val="24"/>
        </w:rPr>
        <w:tab/>
      </w:r>
      <w:r w:rsidR="00BB4031" w:rsidRPr="00657F82">
        <w:rPr>
          <w:rFonts w:ascii="Times New Roman" w:hAnsi="Times New Roman" w:cs="Times New Roman"/>
          <w:szCs w:val="24"/>
        </w:rPr>
        <w:t>）</w:t>
      </w:r>
    </w:p>
    <w:p w:rsidR="00BB4031" w:rsidRPr="00657F82" w:rsidRDefault="00BB4031" w:rsidP="00BB4031">
      <w:pPr>
        <w:spacing w:line="400" w:lineRule="exact"/>
        <w:ind w:firstLineChars="202" w:firstLine="424"/>
        <w:jc w:val="left"/>
        <w:rPr>
          <w:rFonts w:ascii="Times New Roman" w:hAnsi="Times New Roman" w:cs="Times New Roman"/>
          <w:szCs w:val="24"/>
        </w:rPr>
      </w:pPr>
      <w:r w:rsidRPr="00657F82">
        <w:rPr>
          <w:rFonts w:ascii="Times New Roman" w:hAnsi="Times New Roman" w:cs="Times New Roman"/>
          <w:szCs w:val="24"/>
        </w:rPr>
        <w:t>A</w:t>
      </w:r>
      <w:r w:rsidRPr="00657F82">
        <w:rPr>
          <w:rFonts w:ascii="Times New Roman" w:hAnsi="Times New Roman" w:cs="Times New Roman"/>
          <w:szCs w:val="24"/>
        </w:rPr>
        <w:t>．手对水桶向上的拉力、地球对水桶向下的引力</w:t>
      </w:r>
    </w:p>
    <w:p w:rsidR="00BB4031" w:rsidRPr="00657F82" w:rsidRDefault="00BB4031" w:rsidP="00BB4031">
      <w:pPr>
        <w:spacing w:line="400" w:lineRule="exact"/>
        <w:ind w:firstLineChars="202" w:firstLine="424"/>
        <w:jc w:val="left"/>
        <w:rPr>
          <w:rFonts w:ascii="Times New Roman" w:hAnsi="Times New Roman" w:cs="Times New Roman"/>
          <w:szCs w:val="24"/>
        </w:rPr>
      </w:pPr>
      <w:r w:rsidRPr="00657F82">
        <w:rPr>
          <w:rFonts w:ascii="Times New Roman" w:hAnsi="Times New Roman" w:cs="Times New Roman"/>
          <w:szCs w:val="24"/>
        </w:rPr>
        <w:t>B</w:t>
      </w:r>
      <w:r w:rsidRPr="00657F82">
        <w:rPr>
          <w:rFonts w:ascii="Times New Roman" w:hAnsi="Times New Roman" w:cs="Times New Roman"/>
          <w:szCs w:val="24"/>
        </w:rPr>
        <w:t>．电线对电灯的拉力、电灯对电线的拉力</w:t>
      </w:r>
    </w:p>
    <w:p w:rsidR="00BB4031" w:rsidRPr="00657F82" w:rsidRDefault="00BB4031" w:rsidP="00BB4031">
      <w:pPr>
        <w:spacing w:line="400" w:lineRule="exact"/>
        <w:ind w:firstLineChars="202" w:firstLine="424"/>
        <w:jc w:val="left"/>
        <w:rPr>
          <w:rFonts w:ascii="Times New Roman" w:hAnsi="Times New Roman" w:cs="Times New Roman"/>
          <w:szCs w:val="24"/>
        </w:rPr>
      </w:pPr>
      <w:r w:rsidRPr="00657F82">
        <w:rPr>
          <w:rFonts w:ascii="Times New Roman" w:hAnsi="Times New Roman" w:cs="Times New Roman"/>
          <w:szCs w:val="24"/>
        </w:rPr>
        <w:t>C</w:t>
      </w:r>
      <w:r w:rsidRPr="00657F82">
        <w:rPr>
          <w:rFonts w:ascii="Times New Roman" w:hAnsi="Times New Roman" w:cs="Times New Roman"/>
          <w:szCs w:val="24"/>
        </w:rPr>
        <w:t>．书对桌面的压力、地面对桌子的支持力</w:t>
      </w:r>
    </w:p>
    <w:p w:rsidR="00BB4031" w:rsidRPr="00657F82" w:rsidRDefault="00BB4031" w:rsidP="00BB4031">
      <w:pPr>
        <w:spacing w:line="400" w:lineRule="exact"/>
        <w:ind w:firstLineChars="202" w:firstLine="424"/>
        <w:jc w:val="left"/>
        <w:rPr>
          <w:rFonts w:ascii="Times New Roman" w:hAnsi="Times New Roman" w:cs="Times New Roman"/>
          <w:szCs w:val="24"/>
        </w:rPr>
      </w:pPr>
      <w:r w:rsidRPr="00657F82">
        <w:rPr>
          <w:rFonts w:ascii="Times New Roman" w:hAnsi="Times New Roman" w:cs="Times New Roman"/>
          <w:szCs w:val="24"/>
        </w:rPr>
        <w:t>D</w:t>
      </w:r>
      <w:r w:rsidRPr="00657F82">
        <w:rPr>
          <w:rFonts w:ascii="Times New Roman" w:hAnsi="Times New Roman" w:cs="Times New Roman"/>
          <w:szCs w:val="24"/>
        </w:rPr>
        <w:t>．地面对车的阻力、车对地面的压力</w:t>
      </w:r>
    </w:p>
    <w:p w:rsidR="00BB4031" w:rsidRPr="0098488B" w:rsidRDefault="00BB4031" w:rsidP="00BB4031">
      <w:pPr>
        <w:spacing w:line="400" w:lineRule="exact"/>
        <w:jc w:val="left"/>
        <w:rPr>
          <w:rFonts w:ascii="Times New Roman" w:hAnsi="Times New Roman" w:cs="Times New Roman"/>
          <w:szCs w:val="24"/>
        </w:rPr>
      </w:pPr>
      <w:r w:rsidRPr="0098488B">
        <w:rPr>
          <w:rFonts w:ascii="Times New Roman" w:hAnsi="Times New Roman" w:cs="Times New Roman"/>
          <w:color w:val="FF0000"/>
          <w:szCs w:val="24"/>
        </w:rPr>
        <w:t>【难度】</w:t>
      </w:r>
      <w:r w:rsidRPr="0098488B">
        <w:rPr>
          <w:rFonts w:ascii="Times New Roman" w:hAnsiTheme="minorEastAsia" w:cs="Times New Roman"/>
          <w:color w:val="FF0000"/>
          <w:szCs w:val="24"/>
        </w:rPr>
        <w:t>★</w:t>
      </w:r>
      <w:r w:rsidRPr="00ED6A6A">
        <w:rPr>
          <w:rFonts w:ascii="Times New Roman" w:hAnsiTheme="minorEastAsia" w:cs="Times New Roman"/>
          <w:color w:val="FF0000"/>
          <w:szCs w:val="24"/>
        </w:rPr>
        <w:t>★</w:t>
      </w:r>
    </w:p>
    <w:p w:rsidR="00BB4031" w:rsidRPr="0098488B" w:rsidRDefault="00BB4031" w:rsidP="00BB4031">
      <w:pPr>
        <w:spacing w:line="400" w:lineRule="exact"/>
        <w:jc w:val="left"/>
        <w:rPr>
          <w:rFonts w:ascii="Times New Roman" w:hAnsi="Times New Roman" w:cs="Times New Roman"/>
          <w:szCs w:val="24"/>
        </w:rPr>
      </w:pPr>
      <w:r w:rsidRPr="0098488B">
        <w:rPr>
          <w:rFonts w:ascii="Times New Roman" w:hAnsi="Times New Roman" w:cs="Times New Roman"/>
          <w:color w:val="FF0000"/>
          <w:szCs w:val="24"/>
        </w:rPr>
        <w:t>【答案】</w:t>
      </w:r>
      <w:r w:rsidRPr="0098488B">
        <w:rPr>
          <w:rFonts w:ascii="Times New Roman" w:hAnsi="Times New Roman" w:cs="Times New Roman" w:hint="eastAsia"/>
          <w:color w:val="FF0000"/>
          <w:szCs w:val="24"/>
        </w:rPr>
        <w:t>B</w:t>
      </w:r>
    </w:p>
    <w:p w:rsidR="009B26DF" w:rsidRPr="00A147D4" w:rsidRDefault="009B26DF" w:rsidP="00B868B3">
      <w:pPr>
        <w:spacing w:line="400" w:lineRule="exact"/>
        <w:rPr>
          <w:rFonts w:ascii="Times New Roman" w:hAnsi="Times New Roman" w:cs="Times New Roman"/>
          <w:color w:val="FF0000"/>
        </w:rPr>
      </w:pPr>
      <w:r w:rsidRPr="00A147D4">
        <w:rPr>
          <w:rFonts w:ascii="Times New Roman" w:hAnsi="Times New Roman" w:cs="Times New Roman"/>
          <w:noProof/>
          <w:color w:val="FF0000"/>
        </w:rPr>
        <w:drawing>
          <wp:anchor distT="0" distB="0" distL="0" distR="0" simplePos="0" relativeHeight="251834368" behindDoc="0" locked="0" layoutInCell="1" allowOverlap="1" wp14:anchorId="5A452C4B" wp14:editId="2AC122F9">
            <wp:simplePos x="0" y="0"/>
            <wp:positionH relativeFrom="column">
              <wp:posOffset>4376420</wp:posOffset>
            </wp:positionH>
            <wp:positionV relativeFrom="paragraph">
              <wp:posOffset>109855</wp:posOffset>
            </wp:positionV>
            <wp:extent cx="1375410" cy="1120140"/>
            <wp:effectExtent l="0" t="0" r="0" b="0"/>
            <wp:wrapSquare wrapText="bothSides"/>
            <wp:docPr id="2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8" cstate="print"/>
                    <a:srcRect/>
                    <a:stretch>
                      <a:fillRect/>
                    </a:stretch>
                  </pic:blipFill>
                  <pic:spPr bwMode="auto">
                    <a:xfrm>
                      <a:off x="0" y="0"/>
                      <a:ext cx="1375410" cy="1120140"/>
                    </a:xfrm>
                    <a:prstGeom prst="rect">
                      <a:avLst/>
                    </a:prstGeom>
                    <a:noFill/>
                    <a:ln w="9525">
                      <a:noFill/>
                      <a:miter lim="800000"/>
                      <a:headEnd/>
                      <a:tailEnd/>
                    </a:ln>
                  </pic:spPr>
                </pic:pic>
              </a:graphicData>
            </a:graphic>
          </wp:anchor>
        </w:drawing>
      </w:r>
    </w:p>
    <w:p w:rsidR="00B42F34" w:rsidRPr="001D3731" w:rsidRDefault="00B42F34" w:rsidP="00B42F34">
      <w:pPr>
        <w:pStyle w:val="DefaultParagraph"/>
        <w:spacing w:line="400" w:lineRule="exact"/>
        <w:rPr>
          <w:rFonts w:hAnsi="Times New Roman"/>
        </w:rPr>
      </w:pPr>
      <w:r>
        <w:rPr>
          <w:rFonts w:hAnsi="Times New Roman" w:hint="eastAsia"/>
        </w:rPr>
        <w:t>2</w:t>
      </w:r>
      <w:r>
        <w:rPr>
          <w:rFonts w:hAnsi="Times New Roman" w:hint="eastAsia"/>
        </w:rPr>
        <w:t>、</w:t>
      </w:r>
      <w:r w:rsidRPr="001D3731">
        <w:rPr>
          <w:rFonts w:hAnsi="Times New Roman"/>
        </w:rPr>
        <w:t>如图所示，用大小相等的力</w:t>
      </w:r>
      <w:r w:rsidRPr="001D3731">
        <w:rPr>
          <w:rFonts w:hAnsi="Times New Roman"/>
        </w:rPr>
        <w:t>F</w:t>
      </w:r>
      <w:r w:rsidRPr="001D3731">
        <w:rPr>
          <w:rFonts w:hAnsi="Times New Roman"/>
        </w:rPr>
        <w:t>分别拉</w:t>
      </w:r>
      <w:proofErr w:type="gramStart"/>
      <w:r w:rsidRPr="001D3731">
        <w:rPr>
          <w:rFonts w:hAnsi="Times New Roman"/>
        </w:rPr>
        <w:t>或压同一</w:t>
      </w:r>
      <w:proofErr w:type="gramEnd"/>
      <w:r w:rsidRPr="001D3731">
        <w:rPr>
          <w:rFonts w:hAnsi="Times New Roman"/>
        </w:rPr>
        <w:t>弹簧，形变不同，这表明力的效果与力的</w:t>
      </w:r>
      <w:r>
        <w:rPr>
          <w:rFonts w:ascii="宋体" w:hAnsi="宋体" w:cs="宋体" w:hint="eastAsia"/>
          <w:szCs w:val="21"/>
        </w:rPr>
        <w:t>_____</w:t>
      </w:r>
      <w:r w:rsidRPr="001D3731">
        <w:rPr>
          <w:rFonts w:hAnsi="Times New Roman"/>
        </w:rPr>
        <w:t>有关</w:t>
      </w:r>
      <w:r>
        <w:rPr>
          <w:rFonts w:hAnsi="Times New Roman" w:hint="eastAsia"/>
        </w:rPr>
        <w:t>；</w:t>
      </w:r>
      <w:r w:rsidRPr="001D3731">
        <w:rPr>
          <w:rFonts w:hAnsi="Times New Roman"/>
        </w:rPr>
        <w:t>力的作用效果还与力的</w:t>
      </w:r>
      <w:r>
        <w:rPr>
          <w:rFonts w:ascii="宋体" w:hAnsi="宋体" w:cs="宋体" w:hint="eastAsia"/>
          <w:szCs w:val="21"/>
        </w:rPr>
        <w:t>_____</w:t>
      </w:r>
      <w:r w:rsidRPr="001D3731">
        <w:rPr>
          <w:rFonts w:hAnsi="Times New Roman"/>
        </w:rPr>
        <w:t>、</w:t>
      </w:r>
      <w:r>
        <w:rPr>
          <w:rFonts w:ascii="宋体" w:hAnsi="宋体" w:cs="宋体" w:hint="eastAsia"/>
          <w:szCs w:val="21"/>
        </w:rPr>
        <w:t>_____</w:t>
      </w:r>
      <w:r w:rsidRPr="001D3731">
        <w:rPr>
          <w:rFonts w:hAnsi="Times New Roman"/>
        </w:rPr>
        <w:t>有关</w:t>
      </w:r>
      <w:r>
        <w:rPr>
          <w:rFonts w:hAnsi="Times New Roman" w:hint="eastAsia"/>
        </w:rPr>
        <w:t>。</w:t>
      </w:r>
    </w:p>
    <w:p w:rsidR="00B42F34" w:rsidRPr="00A147D4" w:rsidRDefault="00B42F34" w:rsidP="00B42F34">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B42F34" w:rsidRPr="00A147D4" w:rsidRDefault="00B42F34" w:rsidP="00B42F34">
      <w:pPr>
        <w:spacing w:line="400" w:lineRule="exact"/>
        <w:rPr>
          <w:rFonts w:ascii="Times New Roman" w:hAnsi="Times New Roman" w:cs="Times New Roman"/>
          <w:color w:val="FF0000"/>
        </w:rPr>
      </w:pPr>
      <w:r w:rsidRPr="00A147D4">
        <w:rPr>
          <w:rFonts w:ascii="Times New Roman" w:hAnsi="Times New Roman" w:cs="Times New Roman"/>
          <w:color w:val="FF0000"/>
        </w:rPr>
        <w:t>【答案】</w:t>
      </w:r>
      <w:r w:rsidRPr="00A147D4">
        <w:rPr>
          <w:rFonts w:ascii="Times New Roman" w:eastAsia="宋体" w:hAnsi="Times New Roman" w:cs="Times New Roman"/>
          <w:color w:val="FF0000"/>
        </w:rPr>
        <w:t>方向；大小；作用点</w:t>
      </w:r>
    </w:p>
    <w:p w:rsidR="00B42F34" w:rsidRDefault="00B42F34" w:rsidP="00B868B3">
      <w:pPr>
        <w:spacing w:line="400" w:lineRule="exact"/>
        <w:rPr>
          <w:rFonts w:ascii="Times New Roman" w:hAnsi="Times New Roman" w:cs="Times New Roman"/>
        </w:rPr>
      </w:pPr>
    </w:p>
    <w:p w:rsidR="00DF4CFD" w:rsidRDefault="00DF4CFD" w:rsidP="00DF4CFD">
      <w:pPr>
        <w:pStyle w:val="DefaultParagraph"/>
        <w:spacing w:line="400" w:lineRule="exact"/>
        <w:rPr>
          <w:rFonts w:hAnsi="Times New Roman"/>
        </w:rPr>
      </w:pPr>
      <w:r>
        <w:rPr>
          <w:rFonts w:hAnsi="Times New Roman" w:hint="eastAsia"/>
        </w:rPr>
        <w:t>3</w:t>
      </w:r>
      <w:r>
        <w:rPr>
          <w:rFonts w:hAnsi="Times New Roman" w:hint="eastAsia"/>
        </w:rPr>
        <w:t>、</w:t>
      </w:r>
      <w:r w:rsidRPr="001D3731">
        <w:rPr>
          <w:rFonts w:hAnsi="Times New Roman"/>
        </w:rPr>
        <w:t>小女孩用</w:t>
      </w:r>
      <w:r w:rsidRPr="001D3731">
        <w:rPr>
          <w:rFonts w:hAnsi="Times New Roman"/>
        </w:rPr>
        <w:t>80N</w:t>
      </w:r>
      <w:r w:rsidRPr="001D3731">
        <w:rPr>
          <w:rFonts w:hAnsi="Times New Roman"/>
        </w:rPr>
        <w:t>的力将水桶提起（如图所示），请在图</w:t>
      </w:r>
      <w:r>
        <w:rPr>
          <w:rFonts w:hAnsi="Times New Roman"/>
        </w:rPr>
        <w:t>中画出女孩提桶力的示意图</w:t>
      </w:r>
      <w:r>
        <w:rPr>
          <w:rFonts w:hAnsi="Times New Roman" w:hint="eastAsia"/>
        </w:rPr>
        <w:t>。</w:t>
      </w:r>
    </w:p>
    <w:p w:rsidR="00657F82" w:rsidRDefault="00657F82" w:rsidP="00DF4CFD">
      <w:pPr>
        <w:pStyle w:val="DefaultParagraph"/>
        <w:spacing w:line="400" w:lineRule="exact"/>
        <w:rPr>
          <w:rFonts w:hAnsi="Times New Roman"/>
        </w:rPr>
      </w:pPr>
      <w:r>
        <w:rPr>
          <w:rFonts w:hAnsi="Times New Roman" w:hint="eastAsia"/>
          <w:noProof/>
        </w:rPr>
        <w:drawing>
          <wp:anchor distT="0" distB="0" distL="0" distR="0" simplePos="0" relativeHeight="251855872" behindDoc="0" locked="0" layoutInCell="1" allowOverlap="1" wp14:anchorId="1F72AD5C" wp14:editId="0D7174D9">
            <wp:simplePos x="0" y="0"/>
            <wp:positionH relativeFrom="column">
              <wp:posOffset>1442720</wp:posOffset>
            </wp:positionH>
            <wp:positionV relativeFrom="paragraph">
              <wp:posOffset>95250</wp:posOffset>
            </wp:positionV>
            <wp:extent cx="1043940" cy="975360"/>
            <wp:effectExtent l="0" t="0" r="0" b="0"/>
            <wp:wrapSquare wrapText="bothSides"/>
            <wp:docPr id="7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49" cstate="print"/>
                    <a:srcRect l="45000" r="14706" b="14095"/>
                    <a:stretch>
                      <a:fillRect/>
                    </a:stretch>
                  </pic:blipFill>
                  <pic:spPr bwMode="auto">
                    <a:xfrm>
                      <a:off x="0" y="0"/>
                      <a:ext cx="1043940" cy="975360"/>
                    </a:xfrm>
                    <a:prstGeom prst="rect">
                      <a:avLst/>
                    </a:prstGeom>
                    <a:noFill/>
                    <a:ln w="9525">
                      <a:noFill/>
                      <a:miter lim="800000"/>
                      <a:headEnd/>
                      <a:tailEnd/>
                    </a:ln>
                  </pic:spPr>
                </pic:pic>
              </a:graphicData>
            </a:graphic>
          </wp:anchor>
        </w:drawing>
      </w:r>
    </w:p>
    <w:p w:rsidR="00657F82" w:rsidRDefault="00657F82" w:rsidP="00DF4CFD">
      <w:pPr>
        <w:pStyle w:val="DefaultParagraph"/>
        <w:spacing w:line="400" w:lineRule="exact"/>
        <w:rPr>
          <w:rFonts w:hAnsi="Times New Roman"/>
        </w:rPr>
      </w:pPr>
    </w:p>
    <w:p w:rsidR="00657F82" w:rsidRDefault="00657F82" w:rsidP="00DF4CFD">
      <w:pPr>
        <w:pStyle w:val="DefaultParagraph"/>
        <w:spacing w:line="400" w:lineRule="exact"/>
        <w:rPr>
          <w:rFonts w:hAnsi="Times New Roman"/>
        </w:rPr>
      </w:pPr>
    </w:p>
    <w:p w:rsidR="00657F82" w:rsidRPr="001D3731" w:rsidRDefault="00657F82" w:rsidP="00DF4CFD">
      <w:pPr>
        <w:pStyle w:val="DefaultParagraph"/>
        <w:spacing w:line="400" w:lineRule="exact"/>
        <w:rPr>
          <w:rFonts w:hAnsi="Times New Roman"/>
        </w:rPr>
      </w:pPr>
    </w:p>
    <w:p w:rsidR="00DF4CFD" w:rsidRPr="00A147D4" w:rsidRDefault="00DF4CFD" w:rsidP="00DF4CFD">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DF4CFD" w:rsidRPr="00A147D4" w:rsidRDefault="00657F82" w:rsidP="00DF4CFD">
      <w:pPr>
        <w:pStyle w:val="DefaultParagraph"/>
        <w:spacing w:line="400" w:lineRule="exact"/>
        <w:rPr>
          <w:rFonts w:hAnsi="Times New Roman"/>
          <w:color w:val="FF0000"/>
        </w:rPr>
      </w:pPr>
      <w:r w:rsidRPr="00A147D4">
        <w:rPr>
          <w:rFonts w:hAnsi="Times New Roman" w:hint="eastAsia"/>
          <w:noProof/>
          <w:color w:val="FF0000"/>
        </w:rPr>
        <w:drawing>
          <wp:anchor distT="0" distB="0" distL="0" distR="0" simplePos="0" relativeHeight="251856896" behindDoc="0" locked="0" layoutInCell="1" allowOverlap="1" wp14:anchorId="743D5F9F" wp14:editId="718A540A">
            <wp:simplePos x="0" y="0"/>
            <wp:positionH relativeFrom="column">
              <wp:posOffset>852805</wp:posOffset>
            </wp:positionH>
            <wp:positionV relativeFrom="paragraph">
              <wp:posOffset>106045</wp:posOffset>
            </wp:positionV>
            <wp:extent cx="598170" cy="998220"/>
            <wp:effectExtent l="0" t="0" r="0" b="0"/>
            <wp:wrapSquare wrapText="bothSides"/>
            <wp:docPr id="7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0" cstate="print"/>
                    <a:srcRect/>
                    <a:stretch>
                      <a:fillRect/>
                    </a:stretch>
                  </pic:blipFill>
                  <pic:spPr bwMode="auto">
                    <a:xfrm>
                      <a:off x="0" y="0"/>
                      <a:ext cx="598170" cy="998220"/>
                    </a:xfrm>
                    <a:prstGeom prst="rect">
                      <a:avLst/>
                    </a:prstGeom>
                    <a:noFill/>
                    <a:ln w="9525">
                      <a:noFill/>
                      <a:miter lim="800000"/>
                      <a:headEnd/>
                      <a:tailEnd/>
                    </a:ln>
                  </pic:spPr>
                </pic:pic>
              </a:graphicData>
            </a:graphic>
          </wp:anchor>
        </w:drawing>
      </w:r>
      <w:r w:rsidR="00DF4CFD" w:rsidRPr="00A147D4">
        <w:rPr>
          <w:rFonts w:hAnsi="Times New Roman"/>
          <w:color w:val="FF0000"/>
        </w:rPr>
        <w:t>【答案】</w:t>
      </w:r>
    </w:p>
    <w:p w:rsidR="00DF4CFD" w:rsidRPr="00A147D4" w:rsidRDefault="00DF4CFD" w:rsidP="00DF4CFD">
      <w:pPr>
        <w:pStyle w:val="DefaultParagraph"/>
        <w:spacing w:line="400" w:lineRule="exact"/>
        <w:rPr>
          <w:rFonts w:hAnsi="Times New Roman"/>
          <w:color w:val="FF0000"/>
        </w:rPr>
      </w:pPr>
    </w:p>
    <w:p w:rsidR="00DF4CFD" w:rsidRPr="00A147D4" w:rsidRDefault="00DF4CFD" w:rsidP="00DF4CFD">
      <w:pPr>
        <w:pStyle w:val="DefaultParagraph"/>
        <w:spacing w:line="400" w:lineRule="exact"/>
        <w:rPr>
          <w:rFonts w:hAnsi="Times New Roman"/>
          <w:color w:val="FF0000"/>
        </w:rPr>
      </w:pPr>
    </w:p>
    <w:p w:rsidR="00DF4CFD" w:rsidRPr="001D3731" w:rsidRDefault="00DF4CFD" w:rsidP="00DF4CFD">
      <w:pPr>
        <w:pStyle w:val="DefaultParagraph"/>
        <w:spacing w:line="400" w:lineRule="exact"/>
        <w:rPr>
          <w:rFonts w:hAnsi="Times New Roman"/>
          <w:color w:val="0000FF"/>
        </w:rPr>
      </w:pPr>
    </w:p>
    <w:p w:rsidR="009B26DF" w:rsidRDefault="009B26DF" w:rsidP="00B42F34">
      <w:pPr>
        <w:pStyle w:val="DefaultParagraph"/>
        <w:spacing w:line="400" w:lineRule="exact"/>
        <w:rPr>
          <w:rFonts w:hAnsi="Times New Roman"/>
        </w:rPr>
      </w:pPr>
    </w:p>
    <w:p w:rsidR="00DF4CFD" w:rsidRDefault="00DF4CFD" w:rsidP="00B42F34">
      <w:pPr>
        <w:pStyle w:val="DefaultParagraph"/>
        <w:spacing w:line="400" w:lineRule="exact"/>
        <w:rPr>
          <w:rFonts w:hAnsi="Times New Roman"/>
        </w:rPr>
      </w:pPr>
      <w:r>
        <w:rPr>
          <w:rFonts w:hAnsi="Times New Roman" w:hint="eastAsia"/>
        </w:rPr>
        <w:t>4</w:t>
      </w:r>
      <w:r>
        <w:rPr>
          <w:rFonts w:hAnsi="Times New Roman" w:hint="eastAsia"/>
        </w:rPr>
        <w:t>、</w:t>
      </w:r>
      <w:r w:rsidRPr="001D3731">
        <w:rPr>
          <w:rFonts w:hAnsi="Times New Roman"/>
        </w:rPr>
        <w:t>举例说明力的三要素对力作用效果的影响</w:t>
      </w:r>
      <w:r>
        <w:rPr>
          <w:rFonts w:hAnsi="Times New Roman" w:hint="eastAsia"/>
        </w:rPr>
        <w:t>。</w:t>
      </w:r>
    </w:p>
    <w:p w:rsidR="00DF4CFD" w:rsidRPr="00A147D4" w:rsidRDefault="00DF4CFD" w:rsidP="00DF4CFD">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DF4CFD" w:rsidRPr="00A147D4" w:rsidRDefault="00DF4CFD" w:rsidP="00DF4CFD">
      <w:pPr>
        <w:pStyle w:val="DefaultParagraph"/>
        <w:spacing w:line="400" w:lineRule="exact"/>
        <w:rPr>
          <w:rFonts w:hAnsi="Times New Roman"/>
          <w:color w:val="FF0000"/>
        </w:rPr>
      </w:pPr>
      <w:r w:rsidRPr="00A147D4">
        <w:rPr>
          <w:rFonts w:hAnsi="Times New Roman"/>
          <w:color w:val="FF0000"/>
        </w:rPr>
        <w:t>【答案】解：</w:t>
      </w:r>
    </w:p>
    <w:p w:rsidR="00DF4CFD" w:rsidRPr="00A147D4" w:rsidRDefault="00DF4CFD" w:rsidP="00DF4CFD">
      <w:pPr>
        <w:pStyle w:val="DefaultParagraph"/>
        <w:spacing w:line="400" w:lineRule="exact"/>
        <w:rPr>
          <w:rFonts w:hAnsi="Times New Roman"/>
          <w:color w:val="FF0000"/>
        </w:rPr>
      </w:pPr>
      <w:r w:rsidRPr="00A147D4">
        <w:rPr>
          <w:rFonts w:hAnsi="Times New Roman"/>
          <w:color w:val="FF0000"/>
        </w:rPr>
        <w:t>（</w:t>
      </w:r>
      <w:r w:rsidRPr="00A147D4">
        <w:rPr>
          <w:rFonts w:hAnsi="Times New Roman"/>
          <w:color w:val="FF0000"/>
        </w:rPr>
        <w:t>1</w:t>
      </w:r>
      <w:r w:rsidRPr="00A147D4">
        <w:rPr>
          <w:rFonts w:hAnsi="Times New Roman"/>
          <w:color w:val="FF0000"/>
        </w:rPr>
        <w:t>）力的作用效果和力的大小有关；</w:t>
      </w:r>
    </w:p>
    <w:p w:rsidR="00DF4CFD" w:rsidRPr="00A147D4" w:rsidRDefault="00DF4CFD" w:rsidP="00DF4CFD">
      <w:pPr>
        <w:pStyle w:val="DefaultParagraph"/>
        <w:spacing w:line="400" w:lineRule="exact"/>
        <w:rPr>
          <w:rFonts w:hAnsi="Times New Roman"/>
          <w:color w:val="FF0000"/>
        </w:rPr>
      </w:pPr>
      <w:r w:rsidRPr="00A147D4">
        <w:rPr>
          <w:rFonts w:hAnsi="Times New Roman"/>
          <w:color w:val="FF0000"/>
        </w:rPr>
        <w:t>在门上的同一点分别用方向相同、大小不等的力推门</w:t>
      </w:r>
      <w:r w:rsidRPr="00A147D4">
        <w:rPr>
          <w:rFonts w:hAnsi="Times New Roman" w:hint="eastAsia"/>
          <w:color w:val="FF0000"/>
        </w:rPr>
        <w:t>，</w:t>
      </w:r>
      <w:r w:rsidRPr="00A147D4">
        <w:rPr>
          <w:rFonts w:hAnsi="Times New Roman"/>
          <w:color w:val="FF0000"/>
        </w:rPr>
        <w:t>并感受力的作用效果（作用效果表现为：开门和关门的快慢、容易程度、是否能开门或关门），通过比较体验到，力越大，力的作用效果越明显；</w:t>
      </w:r>
    </w:p>
    <w:p w:rsidR="00DF4CFD" w:rsidRPr="00A147D4" w:rsidRDefault="00DF4CFD" w:rsidP="00DF4CFD">
      <w:pPr>
        <w:pStyle w:val="DefaultParagraph"/>
        <w:spacing w:line="400" w:lineRule="exact"/>
        <w:rPr>
          <w:rFonts w:hAnsi="Times New Roman"/>
          <w:color w:val="FF0000"/>
        </w:rPr>
      </w:pPr>
      <w:r w:rsidRPr="00A147D4">
        <w:rPr>
          <w:rFonts w:hAnsi="Times New Roman"/>
          <w:color w:val="FF0000"/>
        </w:rPr>
        <w:lastRenderedPageBreak/>
        <w:t>（</w:t>
      </w:r>
      <w:r w:rsidRPr="00A147D4">
        <w:rPr>
          <w:rFonts w:hAnsi="Times New Roman"/>
          <w:color w:val="FF0000"/>
        </w:rPr>
        <w:t>2</w:t>
      </w:r>
      <w:r w:rsidRPr="00A147D4">
        <w:rPr>
          <w:rFonts w:hAnsi="Times New Roman"/>
          <w:color w:val="FF0000"/>
        </w:rPr>
        <w:t>）力的作用效果和力的方向有关；</w:t>
      </w:r>
    </w:p>
    <w:p w:rsidR="00DF4CFD" w:rsidRPr="00A147D4" w:rsidRDefault="00DF4CFD" w:rsidP="00DF4CFD">
      <w:pPr>
        <w:pStyle w:val="DefaultParagraph"/>
        <w:spacing w:line="400" w:lineRule="exact"/>
        <w:rPr>
          <w:rFonts w:hAnsi="Times New Roman"/>
          <w:color w:val="FF0000"/>
        </w:rPr>
      </w:pPr>
      <w:r w:rsidRPr="00A147D4">
        <w:rPr>
          <w:rFonts w:hAnsi="Times New Roman"/>
          <w:color w:val="FF0000"/>
        </w:rPr>
        <w:t>在门上的同一点分别用大小相等，方向不同的力推门，并感受力的作用效果（作用效果表现为：开门和关门的快慢、容易程度、是否能开门或关门），通过比较体验到，力的作用效果与力的方向有关；</w:t>
      </w:r>
    </w:p>
    <w:p w:rsidR="00DF4CFD" w:rsidRPr="00A147D4" w:rsidRDefault="00DF4CFD" w:rsidP="00DF4CFD">
      <w:pPr>
        <w:pStyle w:val="DefaultParagraph"/>
        <w:spacing w:line="400" w:lineRule="exact"/>
        <w:rPr>
          <w:rFonts w:hAnsi="Times New Roman"/>
          <w:color w:val="FF0000"/>
        </w:rPr>
      </w:pPr>
      <w:r w:rsidRPr="00A147D4">
        <w:rPr>
          <w:rFonts w:hAnsi="Times New Roman"/>
          <w:color w:val="FF0000"/>
        </w:rPr>
        <w:t>（</w:t>
      </w:r>
      <w:r w:rsidRPr="00A147D4">
        <w:rPr>
          <w:rFonts w:hAnsi="Times New Roman"/>
          <w:color w:val="FF0000"/>
        </w:rPr>
        <w:t>3</w:t>
      </w:r>
      <w:r w:rsidRPr="00A147D4">
        <w:rPr>
          <w:rFonts w:hAnsi="Times New Roman"/>
          <w:color w:val="FF0000"/>
        </w:rPr>
        <w:t>）力的作用效果与力的作用点有关</w:t>
      </w:r>
      <w:r w:rsidRPr="00A147D4">
        <w:rPr>
          <w:rFonts w:hAnsi="Times New Roman" w:hint="eastAsia"/>
          <w:color w:val="FF0000"/>
        </w:rPr>
        <w:t>；</w:t>
      </w:r>
    </w:p>
    <w:p w:rsidR="00DF4CFD" w:rsidRPr="00A147D4" w:rsidRDefault="00DF4CFD" w:rsidP="00DF4CFD">
      <w:pPr>
        <w:pStyle w:val="DefaultParagraph"/>
        <w:spacing w:line="400" w:lineRule="exact"/>
        <w:rPr>
          <w:rFonts w:hAnsi="Times New Roman"/>
          <w:color w:val="FF0000"/>
        </w:rPr>
      </w:pPr>
      <w:r w:rsidRPr="00A147D4">
        <w:rPr>
          <w:rFonts w:hAnsi="Times New Roman"/>
          <w:color w:val="FF0000"/>
        </w:rPr>
        <w:t>在门上的不同点分别用方向相同、大小相等的力推门，并感受力的作用效果（作用效果表现为：开门和关门的快慢、容易程度、是否能开门或关门），通过比较体验到，力的作用效果与力的作用点有关</w:t>
      </w:r>
      <w:r w:rsidRPr="00A147D4">
        <w:rPr>
          <w:rFonts w:hAnsi="Times New Roman" w:hint="eastAsia"/>
          <w:color w:val="FF0000"/>
        </w:rPr>
        <w:t>。</w:t>
      </w:r>
    </w:p>
    <w:p w:rsidR="00BB4031" w:rsidRDefault="00BB4031" w:rsidP="00BB4031">
      <w:pPr>
        <w:pStyle w:val="DefaultParagraph"/>
        <w:spacing w:line="400" w:lineRule="exact"/>
        <w:rPr>
          <w:rFonts w:hAnsi="Times New Roman"/>
        </w:rPr>
      </w:pPr>
    </w:p>
    <w:p w:rsidR="00BB4031" w:rsidRPr="006D5A4E" w:rsidRDefault="00B611AF" w:rsidP="00BB4031">
      <w:pPr>
        <w:pStyle w:val="DefaultParagraph"/>
        <w:spacing w:line="400" w:lineRule="exact"/>
        <w:rPr>
          <w:rFonts w:hAnsi="Times New Roman"/>
        </w:rPr>
      </w:pPr>
      <w:r>
        <w:rPr>
          <w:rFonts w:hAnsi="Times New Roman" w:hint="eastAsia"/>
          <w:noProof/>
        </w:rPr>
        <w:drawing>
          <wp:anchor distT="0" distB="0" distL="0" distR="0" simplePos="0" relativeHeight="251940864" behindDoc="0" locked="0" layoutInCell="1" allowOverlap="1" wp14:anchorId="534258CB" wp14:editId="33555304">
            <wp:simplePos x="0" y="0"/>
            <wp:positionH relativeFrom="column">
              <wp:posOffset>5395595</wp:posOffset>
            </wp:positionH>
            <wp:positionV relativeFrom="paragraph">
              <wp:posOffset>72390</wp:posOffset>
            </wp:positionV>
            <wp:extent cx="323850" cy="910590"/>
            <wp:effectExtent l="0" t="0" r="0" b="0"/>
            <wp:wrapSquare wrapText="bothSides"/>
            <wp:docPr id="5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1" cstate="print"/>
                    <a:srcRect/>
                    <a:stretch>
                      <a:fillRect/>
                    </a:stretch>
                  </pic:blipFill>
                  <pic:spPr bwMode="auto">
                    <a:xfrm>
                      <a:off x="0" y="0"/>
                      <a:ext cx="323850" cy="910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4031">
        <w:rPr>
          <w:rFonts w:hAnsi="Times New Roman" w:hint="eastAsia"/>
        </w:rPr>
        <w:t>5</w:t>
      </w:r>
      <w:r w:rsidR="00BB4031" w:rsidRPr="00201132">
        <w:rPr>
          <w:rFonts w:hAnsi="Times New Roman" w:hint="eastAsia"/>
        </w:rPr>
        <w:t>、</w:t>
      </w:r>
      <w:r w:rsidR="00BB4031" w:rsidRPr="006D5A4E">
        <w:rPr>
          <w:rFonts w:hAnsi="Times New Roman"/>
        </w:rPr>
        <w:t>弹簧所受到的拉力</w:t>
      </w:r>
      <w:r w:rsidR="00BB4031" w:rsidRPr="006D5A4E">
        <w:rPr>
          <w:rFonts w:hAnsi="Times New Roman"/>
        </w:rPr>
        <w:t>F</w:t>
      </w:r>
      <w:r w:rsidR="00BB4031" w:rsidRPr="006D5A4E">
        <w:rPr>
          <w:rFonts w:hAnsi="Times New Roman"/>
        </w:rPr>
        <w:t>与弹簧的伸长量</w:t>
      </w:r>
      <w:r w:rsidR="00BB4031" w:rsidRPr="006D5A4E">
        <w:rPr>
          <w:rFonts w:hAnsi="Times New Roman"/>
        </w:rPr>
        <w:t>x</w:t>
      </w:r>
      <w:r w:rsidR="00BB4031" w:rsidRPr="006D5A4E">
        <w:rPr>
          <w:rFonts w:hAnsi="Times New Roman"/>
        </w:rPr>
        <w:t>成正比，即</w:t>
      </w:r>
      <w:r w:rsidR="00BB4031" w:rsidRPr="006D5A4E">
        <w:rPr>
          <w:rFonts w:hAnsi="Times New Roman"/>
        </w:rPr>
        <w:t>F=</w:t>
      </w:r>
      <w:proofErr w:type="spellStart"/>
      <w:r w:rsidR="00BB4031" w:rsidRPr="006D5A4E">
        <w:rPr>
          <w:rFonts w:hAnsi="Times New Roman"/>
        </w:rPr>
        <w:t>kx</w:t>
      </w:r>
      <w:proofErr w:type="spellEnd"/>
      <w:r w:rsidR="00BB4031" w:rsidRPr="006D5A4E">
        <w:rPr>
          <w:rFonts w:hAnsi="Times New Roman"/>
        </w:rPr>
        <w:t>，</w:t>
      </w:r>
      <w:r w:rsidR="00BB4031" w:rsidRPr="006D5A4E">
        <w:rPr>
          <w:rFonts w:hAnsi="Times New Roman"/>
        </w:rPr>
        <w:t>k</w:t>
      </w:r>
      <w:r w:rsidR="00BB4031" w:rsidRPr="006D5A4E">
        <w:rPr>
          <w:rFonts w:hAnsi="Times New Roman"/>
        </w:rPr>
        <w:t>为常量，如图所示，已知当物体受到拉力</w:t>
      </w:r>
      <w:r w:rsidR="00BB4031" w:rsidRPr="006D5A4E">
        <w:rPr>
          <w:rFonts w:hAnsi="Times New Roman"/>
        </w:rPr>
        <w:t>F</w:t>
      </w:r>
      <w:r w:rsidR="00BB4031" w:rsidRPr="006D5A4E">
        <w:rPr>
          <w:rFonts w:hAnsi="Times New Roman"/>
        </w:rPr>
        <w:t>作用时，弹簧伸长量为</w:t>
      </w:r>
      <w:r w:rsidR="00BB4031" w:rsidRPr="006D5A4E">
        <w:rPr>
          <w:rFonts w:hAnsi="Times New Roman"/>
        </w:rPr>
        <w:t>x</w:t>
      </w:r>
      <w:r w:rsidR="00BB4031" w:rsidRPr="006D5A4E">
        <w:rPr>
          <w:rFonts w:hAnsi="Times New Roman"/>
        </w:rPr>
        <w:t>，则当拉力变为</w:t>
      </w:r>
      <w:r w:rsidR="00BB4031" w:rsidRPr="006D5A4E">
        <w:rPr>
          <w:rFonts w:hAnsi="Times New Roman"/>
        </w:rPr>
        <w:t>2F</w:t>
      </w:r>
      <w:r w:rsidR="00BB4031" w:rsidRPr="006D5A4E">
        <w:rPr>
          <w:rFonts w:hAnsi="Times New Roman"/>
        </w:rPr>
        <w:t>时，弹簧伸长量为</w:t>
      </w:r>
      <w:r w:rsidR="00BB4031">
        <w:rPr>
          <w:rFonts w:hAnsi="Times New Roman"/>
        </w:rPr>
        <w:tab/>
      </w:r>
      <w:r w:rsidR="00BB4031">
        <w:rPr>
          <w:rFonts w:hAnsi="Times New Roman"/>
        </w:rPr>
        <w:t>（</w:t>
      </w:r>
      <w:r w:rsidR="00BB4031">
        <w:rPr>
          <w:rFonts w:hAnsi="Times New Roman"/>
        </w:rPr>
        <w:tab/>
      </w:r>
      <w:r w:rsidR="00BB4031">
        <w:rPr>
          <w:rFonts w:hAnsi="Times New Roman"/>
        </w:rPr>
        <w:tab/>
      </w:r>
      <w:r w:rsidR="00BB4031">
        <w:rPr>
          <w:rFonts w:hAnsi="Times New Roman"/>
        </w:rPr>
        <w:t>）</w:t>
      </w:r>
    </w:p>
    <w:p w:rsidR="00657F82" w:rsidRDefault="00BB4031" w:rsidP="00B611AF">
      <w:pPr>
        <w:pStyle w:val="DefaultParagraph"/>
        <w:spacing w:line="400" w:lineRule="exact"/>
        <w:ind w:firstLineChars="202" w:firstLine="424"/>
        <w:rPr>
          <w:rFonts w:hAnsi="Times New Roman"/>
        </w:rPr>
      </w:pPr>
      <w:r w:rsidRPr="006D5A4E">
        <w:rPr>
          <w:rFonts w:hAnsi="Times New Roman"/>
        </w:rPr>
        <w:t>A</w:t>
      </w:r>
      <w:r w:rsidRPr="006D5A4E">
        <w:rPr>
          <w:rFonts w:hAnsi="Times New Roman"/>
        </w:rPr>
        <w:t>．小于</w:t>
      </w:r>
      <w:r w:rsidRPr="006D5A4E">
        <w:rPr>
          <w:rFonts w:hAnsi="Times New Roman"/>
        </w:rPr>
        <w:t>2x</w:t>
      </w:r>
      <w:r w:rsidR="00B611AF">
        <w:rPr>
          <w:rFonts w:hAnsi="Times New Roman" w:hint="eastAsia"/>
        </w:rPr>
        <w:tab/>
      </w:r>
      <w:r w:rsidR="00B611AF">
        <w:rPr>
          <w:rFonts w:hAnsi="Times New Roman" w:hint="eastAsia"/>
        </w:rPr>
        <w:tab/>
      </w:r>
      <w:r w:rsidR="00B611AF">
        <w:rPr>
          <w:rFonts w:hAnsi="Times New Roman" w:hint="eastAsia"/>
        </w:rPr>
        <w:tab/>
      </w:r>
      <w:r w:rsidR="00B611AF">
        <w:rPr>
          <w:rFonts w:hAnsi="Times New Roman" w:hint="eastAsia"/>
        </w:rPr>
        <w:tab/>
      </w:r>
      <w:r w:rsidRPr="006D5A4E">
        <w:rPr>
          <w:rFonts w:hAnsi="Times New Roman"/>
        </w:rPr>
        <w:t>B</w:t>
      </w:r>
      <w:r w:rsidRPr="006D5A4E">
        <w:rPr>
          <w:rFonts w:hAnsi="Times New Roman"/>
        </w:rPr>
        <w:t>．大于</w:t>
      </w:r>
      <w:r w:rsidR="00657F82">
        <w:rPr>
          <w:rFonts w:hAnsi="Times New Roman"/>
        </w:rPr>
        <w:t>2x</w:t>
      </w:r>
    </w:p>
    <w:p w:rsidR="00BB4031" w:rsidRPr="006D5A4E" w:rsidRDefault="00BB4031" w:rsidP="00B611AF">
      <w:pPr>
        <w:pStyle w:val="DefaultParagraph"/>
        <w:spacing w:line="400" w:lineRule="exact"/>
        <w:ind w:firstLineChars="202" w:firstLine="424"/>
        <w:rPr>
          <w:rFonts w:hAnsi="Times New Roman"/>
        </w:rPr>
      </w:pPr>
      <w:r w:rsidRPr="006D5A4E">
        <w:rPr>
          <w:rFonts w:hAnsi="Times New Roman"/>
        </w:rPr>
        <w:t>C</w:t>
      </w:r>
      <w:r w:rsidRPr="006D5A4E">
        <w:rPr>
          <w:rFonts w:hAnsi="Times New Roman"/>
        </w:rPr>
        <w:t>．等于</w:t>
      </w:r>
      <w:r w:rsidRPr="006D5A4E">
        <w:rPr>
          <w:rFonts w:hAnsi="Times New Roman"/>
        </w:rPr>
        <w:t>2x</w:t>
      </w:r>
      <w:r w:rsidR="00B611AF">
        <w:rPr>
          <w:rFonts w:hAnsi="Times New Roman" w:hint="eastAsia"/>
        </w:rPr>
        <w:tab/>
      </w:r>
      <w:r w:rsidR="00B611AF">
        <w:rPr>
          <w:rFonts w:hAnsi="Times New Roman" w:hint="eastAsia"/>
        </w:rPr>
        <w:tab/>
      </w:r>
      <w:r w:rsidR="00B611AF">
        <w:rPr>
          <w:rFonts w:hAnsi="Times New Roman" w:hint="eastAsia"/>
        </w:rPr>
        <w:tab/>
      </w:r>
      <w:r w:rsidR="00B611AF">
        <w:rPr>
          <w:rFonts w:hAnsi="Times New Roman" w:hint="eastAsia"/>
        </w:rPr>
        <w:tab/>
      </w:r>
      <w:r w:rsidRPr="006D5A4E">
        <w:rPr>
          <w:rFonts w:hAnsi="Times New Roman"/>
        </w:rPr>
        <w:t>D</w:t>
      </w:r>
      <w:r w:rsidRPr="006D5A4E">
        <w:rPr>
          <w:rFonts w:hAnsi="Times New Roman"/>
        </w:rPr>
        <w:t>．无法判断</w:t>
      </w:r>
    </w:p>
    <w:p w:rsidR="00BB4031" w:rsidRPr="00A147D4" w:rsidRDefault="00BB4031" w:rsidP="00BB4031">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BB4031" w:rsidRPr="00A147D4" w:rsidRDefault="00BB4031" w:rsidP="00BB4031">
      <w:pPr>
        <w:pStyle w:val="DefaultParagraph"/>
        <w:spacing w:line="400" w:lineRule="exact"/>
        <w:rPr>
          <w:rFonts w:hAnsi="Times New Roman"/>
          <w:color w:val="FF0000"/>
        </w:rPr>
      </w:pPr>
      <w:r w:rsidRPr="00A147D4">
        <w:rPr>
          <w:rFonts w:hAnsi="Times New Roman"/>
          <w:color w:val="FF0000"/>
        </w:rPr>
        <w:t>【答案】</w:t>
      </w:r>
      <w:r w:rsidRPr="00A147D4">
        <w:rPr>
          <w:rFonts w:hAnsi="Times New Roman" w:hint="eastAsia"/>
          <w:color w:val="FF0000"/>
        </w:rPr>
        <w:t>A</w:t>
      </w:r>
    </w:p>
    <w:p w:rsidR="00DF4CFD" w:rsidRPr="00A147D4" w:rsidRDefault="00DF4CFD" w:rsidP="00DF4CFD">
      <w:pPr>
        <w:pStyle w:val="DefaultParagraph"/>
        <w:spacing w:line="400" w:lineRule="exact"/>
        <w:rPr>
          <w:rFonts w:hAnsi="Times New Roman"/>
          <w:color w:val="FF0000"/>
        </w:rPr>
      </w:pPr>
    </w:p>
    <w:p w:rsidR="00141265" w:rsidRPr="001D3731" w:rsidRDefault="00657F82" w:rsidP="00141265">
      <w:pPr>
        <w:pStyle w:val="DefaultParagraph"/>
        <w:spacing w:line="400" w:lineRule="exact"/>
        <w:rPr>
          <w:rFonts w:hAnsi="Times New Roman"/>
        </w:rPr>
      </w:pPr>
      <w:r>
        <w:rPr>
          <w:rFonts w:hAnsi="Times New Roman"/>
          <w:noProof/>
        </w:rPr>
        <w:drawing>
          <wp:anchor distT="0" distB="0" distL="0" distR="0" simplePos="0" relativeHeight="251858944" behindDoc="0" locked="0" layoutInCell="1" allowOverlap="1" wp14:anchorId="4634D357" wp14:editId="739C7D1B">
            <wp:simplePos x="0" y="0"/>
            <wp:positionH relativeFrom="column">
              <wp:posOffset>1123950</wp:posOffset>
            </wp:positionH>
            <wp:positionV relativeFrom="paragraph">
              <wp:posOffset>657860</wp:posOffset>
            </wp:positionV>
            <wp:extent cx="3124200" cy="1051560"/>
            <wp:effectExtent l="0" t="0" r="0" b="0"/>
            <wp:wrapSquare wrapText="bothSides"/>
            <wp:docPr id="7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2" cstate="print"/>
                    <a:srcRect/>
                    <a:stretch>
                      <a:fillRect/>
                    </a:stretch>
                  </pic:blipFill>
                  <pic:spPr bwMode="auto">
                    <a:xfrm>
                      <a:off x="0" y="0"/>
                      <a:ext cx="3124200" cy="1051560"/>
                    </a:xfrm>
                    <a:prstGeom prst="rect">
                      <a:avLst/>
                    </a:prstGeom>
                    <a:noFill/>
                    <a:ln w="9525">
                      <a:noFill/>
                      <a:miter lim="800000"/>
                      <a:headEnd/>
                      <a:tailEnd/>
                    </a:ln>
                  </pic:spPr>
                </pic:pic>
              </a:graphicData>
            </a:graphic>
          </wp:anchor>
        </w:drawing>
      </w:r>
      <w:r w:rsidR="00BB4031">
        <w:rPr>
          <w:rFonts w:hAnsi="Times New Roman" w:hint="eastAsia"/>
        </w:rPr>
        <w:t>6</w:t>
      </w:r>
      <w:r w:rsidR="00141265">
        <w:rPr>
          <w:rFonts w:hAnsi="Times New Roman" w:hint="eastAsia"/>
        </w:rPr>
        <w:t>、</w:t>
      </w:r>
      <w:r w:rsidR="00141265" w:rsidRPr="001D3731">
        <w:rPr>
          <w:rFonts w:hAnsi="Times New Roman"/>
        </w:rPr>
        <w:t>力的作用效果与哪些因素有关呢？为了探究这个问题，小</w:t>
      </w:r>
      <w:proofErr w:type="gramStart"/>
      <w:r w:rsidR="00141265" w:rsidRPr="001D3731">
        <w:rPr>
          <w:rFonts w:hAnsi="Times New Roman"/>
        </w:rPr>
        <w:t>明设计</w:t>
      </w:r>
      <w:proofErr w:type="gramEnd"/>
      <w:r w:rsidR="00141265" w:rsidRPr="001D3731">
        <w:rPr>
          <w:rFonts w:hAnsi="Times New Roman"/>
        </w:rPr>
        <w:t>了这样的实验：用一个弹性较好的钢片固定在桌边，在钢片上用细线挂钩码（使用</w:t>
      </w:r>
      <w:proofErr w:type="gramStart"/>
      <w:r w:rsidR="00141265" w:rsidRPr="001D3731">
        <w:rPr>
          <w:rFonts w:hAnsi="Times New Roman"/>
        </w:rPr>
        <w:t>的钩码规格</w:t>
      </w:r>
      <w:proofErr w:type="gramEnd"/>
      <w:r w:rsidR="00141265" w:rsidRPr="001D3731">
        <w:rPr>
          <w:rFonts w:hAnsi="Times New Roman"/>
        </w:rPr>
        <w:t>相同）</w:t>
      </w:r>
      <w:r w:rsidR="00141265">
        <w:rPr>
          <w:rFonts w:hAnsi="Times New Roman" w:hint="eastAsia"/>
        </w:rPr>
        <w:t>。</w:t>
      </w:r>
      <w:r w:rsidR="00141265" w:rsidRPr="001D3731">
        <w:rPr>
          <w:rFonts w:hAnsi="Times New Roman"/>
        </w:rPr>
        <w:t>如图所示的是小</w:t>
      </w:r>
      <w:proofErr w:type="gramStart"/>
      <w:r w:rsidR="00141265" w:rsidRPr="001D3731">
        <w:rPr>
          <w:rFonts w:hAnsi="Times New Roman"/>
        </w:rPr>
        <w:t>明设计</w:t>
      </w:r>
      <w:proofErr w:type="gramEnd"/>
      <w:r w:rsidR="00141265" w:rsidRPr="001D3731">
        <w:rPr>
          <w:rFonts w:hAnsi="Times New Roman"/>
        </w:rPr>
        <w:t>实验的几个主要步骤：</w:t>
      </w:r>
    </w:p>
    <w:p w:rsidR="00141265" w:rsidRPr="001D3731" w:rsidRDefault="00141265" w:rsidP="00141265">
      <w:pPr>
        <w:pStyle w:val="DefaultParagraph"/>
        <w:spacing w:line="400" w:lineRule="exact"/>
        <w:rPr>
          <w:rFonts w:hAnsi="Times New Roman"/>
        </w:rPr>
      </w:pPr>
    </w:p>
    <w:p w:rsidR="00141265" w:rsidRPr="001D3731" w:rsidRDefault="00141265" w:rsidP="00141265">
      <w:pPr>
        <w:pStyle w:val="DefaultParagraph"/>
        <w:spacing w:line="400" w:lineRule="exact"/>
        <w:rPr>
          <w:rFonts w:hAnsi="Times New Roman"/>
        </w:rPr>
      </w:pPr>
    </w:p>
    <w:p w:rsidR="00141265" w:rsidRPr="001D3731" w:rsidRDefault="00141265" w:rsidP="00141265">
      <w:pPr>
        <w:pStyle w:val="DefaultParagraph"/>
        <w:spacing w:line="400" w:lineRule="exact"/>
        <w:rPr>
          <w:rFonts w:hAnsi="Times New Roman"/>
        </w:rPr>
      </w:pPr>
    </w:p>
    <w:p w:rsidR="00141265" w:rsidRPr="001D3731" w:rsidRDefault="00141265" w:rsidP="00141265">
      <w:pPr>
        <w:pStyle w:val="DefaultParagraph"/>
        <w:spacing w:line="400" w:lineRule="exact"/>
        <w:rPr>
          <w:rFonts w:hAnsi="Times New Roman"/>
        </w:rPr>
      </w:pPr>
    </w:p>
    <w:p w:rsidR="00141265" w:rsidRPr="001D3731" w:rsidRDefault="00141265" w:rsidP="00141265">
      <w:pPr>
        <w:pStyle w:val="DefaultParagraph"/>
        <w:spacing w:line="400" w:lineRule="exact"/>
        <w:rPr>
          <w:rFonts w:hAnsi="Times New Roman"/>
        </w:rPr>
      </w:pPr>
      <w:r w:rsidRPr="001D3731">
        <w:rPr>
          <w:rFonts w:hAnsi="Times New Roman"/>
        </w:rPr>
        <w:t>（</w:t>
      </w:r>
      <w:r w:rsidRPr="001D3731">
        <w:rPr>
          <w:rFonts w:hAnsi="Times New Roman"/>
        </w:rPr>
        <w:t>1</w:t>
      </w:r>
      <w:r w:rsidRPr="001D3731">
        <w:rPr>
          <w:rFonts w:hAnsi="Times New Roman"/>
        </w:rPr>
        <w:t>）该实验是通过</w:t>
      </w:r>
      <w:r>
        <w:rPr>
          <w:rFonts w:ascii="宋体" w:hAnsi="宋体" w:cs="宋体" w:hint="eastAsia"/>
          <w:szCs w:val="21"/>
        </w:rPr>
        <w:t>________________</w:t>
      </w:r>
      <w:r w:rsidRPr="001D3731">
        <w:rPr>
          <w:rFonts w:hAnsi="Times New Roman"/>
        </w:rPr>
        <w:t>来反映力的作用效果；</w:t>
      </w:r>
    </w:p>
    <w:p w:rsidR="00141265" w:rsidRPr="001D3731" w:rsidRDefault="00141265" w:rsidP="00141265">
      <w:pPr>
        <w:pStyle w:val="DefaultParagraph"/>
        <w:spacing w:line="400" w:lineRule="exact"/>
        <w:rPr>
          <w:rFonts w:hAnsi="Times New Roman"/>
        </w:rPr>
      </w:pPr>
      <w:r w:rsidRPr="001D3731">
        <w:rPr>
          <w:rFonts w:hAnsi="Times New Roman"/>
        </w:rPr>
        <w:t>（</w:t>
      </w:r>
      <w:r w:rsidRPr="001D3731">
        <w:rPr>
          <w:rFonts w:hAnsi="Times New Roman"/>
        </w:rPr>
        <w:t>2</w:t>
      </w:r>
      <w:r w:rsidRPr="001D3731">
        <w:rPr>
          <w:rFonts w:hAnsi="Times New Roman"/>
        </w:rPr>
        <w:t>）通过比较（</w:t>
      </w:r>
      <w:r w:rsidRPr="001D3731">
        <w:rPr>
          <w:rFonts w:hAnsi="Times New Roman"/>
        </w:rPr>
        <w:t>a</w:t>
      </w:r>
      <w:r w:rsidRPr="001D3731">
        <w:rPr>
          <w:rFonts w:hAnsi="Times New Roman"/>
        </w:rPr>
        <w:t>）和（</w:t>
      </w:r>
      <w:r w:rsidRPr="001D3731">
        <w:rPr>
          <w:rFonts w:hAnsi="Times New Roman"/>
        </w:rPr>
        <w:t>c</w:t>
      </w:r>
      <w:r w:rsidRPr="001D3731">
        <w:rPr>
          <w:rFonts w:hAnsi="Times New Roman"/>
        </w:rPr>
        <w:t>）两图，可以发现：力的作用效果与力的</w:t>
      </w:r>
      <w:r>
        <w:rPr>
          <w:rFonts w:ascii="宋体" w:hAnsi="宋体" w:cs="宋体" w:hint="eastAsia"/>
          <w:szCs w:val="21"/>
        </w:rPr>
        <w:t>_______</w:t>
      </w:r>
      <w:r w:rsidRPr="001D3731">
        <w:rPr>
          <w:rFonts w:hAnsi="Times New Roman"/>
        </w:rPr>
        <w:t>有关；</w:t>
      </w:r>
    </w:p>
    <w:p w:rsidR="00141265" w:rsidRPr="001D3731" w:rsidRDefault="00141265" w:rsidP="00141265">
      <w:pPr>
        <w:pStyle w:val="DefaultParagraph"/>
        <w:spacing w:line="400" w:lineRule="exact"/>
        <w:rPr>
          <w:rFonts w:hAnsi="Times New Roman"/>
        </w:rPr>
      </w:pPr>
      <w:r w:rsidRPr="001D3731">
        <w:rPr>
          <w:rFonts w:hAnsi="Times New Roman"/>
        </w:rPr>
        <w:t>（</w:t>
      </w:r>
      <w:r w:rsidRPr="001D3731">
        <w:rPr>
          <w:rFonts w:hAnsi="Times New Roman"/>
        </w:rPr>
        <w:t>3</w:t>
      </w:r>
      <w:r w:rsidRPr="001D3731">
        <w:rPr>
          <w:rFonts w:hAnsi="Times New Roman"/>
        </w:rPr>
        <w:t>）通过比较（</w:t>
      </w:r>
      <w:r w:rsidRPr="001D3731">
        <w:rPr>
          <w:rFonts w:hAnsi="Times New Roman"/>
        </w:rPr>
        <w:t>a</w:t>
      </w:r>
      <w:r w:rsidRPr="001D3731">
        <w:rPr>
          <w:rFonts w:hAnsi="Times New Roman"/>
        </w:rPr>
        <w:t>）和（</w:t>
      </w:r>
      <w:r w:rsidRPr="001D3731">
        <w:rPr>
          <w:rFonts w:hAnsi="Times New Roman"/>
        </w:rPr>
        <w:t>b</w:t>
      </w:r>
      <w:r w:rsidRPr="001D3731">
        <w:rPr>
          <w:rFonts w:hAnsi="Times New Roman"/>
        </w:rPr>
        <w:t>）两图，可以发现：力的作用效果与力的</w:t>
      </w:r>
      <w:r>
        <w:rPr>
          <w:rFonts w:ascii="宋体" w:hAnsi="宋体" w:cs="宋体" w:hint="eastAsia"/>
          <w:szCs w:val="21"/>
        </w:rPr>
        <w:t>_______</w:t>
      </w:r>
      <w:r w:rsidRPr="001D3731">
        <w:rPr>
          <w:rFonts w:hAnsi="Times New Roman"/>
        </w:rPr>
        <w:t>有关</w:t>
      </w:r>
      <w:r>
        <w:rPr>
          <w:rFonts w:hAnsi="Times New Roman" w:hint="eastAsia"/>
        </w:rPr>
        <w:t>。</w:t>
      </w:r>
    </w:p>
    <w:p w:rsidR="00141265" w:rsidRPr="00A147D4" w:rsidRDefault="00141265" w:rsidP="00141265">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DF4CFD" w:rsidRPr="00A147D4" w:rsidRDefault="00141265" w:rsidP="00141265">
      <w:pPr>
        <w:pStyle w:val="DefaultParagraph"/>
        <w:spacing w:line="400" w:lineRule="exact"/>
        <w:rPr>
          <w:rFonts w:hAnsi="Times New Roman"/>
          <w:color w:val="FF0000"/>
        </w:rPr>
      </w:pPr>
      <w:r w:rsidRPr="00A147D4">
        <w:rPr>
          <w:rFonts w:hAnsi="Times New Roman"/>
          <w:color w:val="FF0000"/>
        </w:rPr>
        <w:t>【答案】（</w:t>
      </w:r>
      <w:r w:rsidRPr="00A147D4">
        <w:rPr>
          <w:rFonts w:hAnsi="Times New Roman"/>
          <w:color w:val="FF0000"/>
        </w:rPr>
        <w:t>1</w:t>
      </w:r>
      <w:r w:rsidRPr="00A147D4">
        <w:rPr>
          <w:rFonts w:hAnsi="Times New Roman"/>
          <w:color w:val="FF0000"/>
        </w:rPr>
        <w:t>）钢片的形变程度；（</w:t>
      </w:r>
      <w:r w:rsidRPr="00A147D4">
        <w:rPr>
          <w:rFonts w:hAnsi="Times New Roman"/>
          <w:color w:val="FF0000"/>
        </w:rPr>
        <w:t>2</w:t>
      </w:r>
      <w:r w:rsidRPr="00A147D4">
        <w:rPr>
          <w:rFonts w:hAnsi="Times New Roman"/>
          <w:color w:val="FF0000"/>
        </w:rPr>
        <w:t>）大小；（</w:t>
      </w:r>
      <w:r w:rsidRPr="00A147D4">
        <w:rPr>
          <w:rFonts w:hAnsi="Times New Roman"/>
          <w:color w:val="FF0000"/>
        </w:rPr>
        <w:t>3</w:t>
      </w:r>
      <w:r w:rsidRPr="00A147D4">
        <w:rPr>
          <w:rFonts w:hAnsi="Times New Roman"/>
          <w:color w:val="FF0000"/>
        </w:rPr>
        <w:t>）作用点</w:t>
      </w:r>
    </w:p>
    <w:p w:rsidR="009B26DF" w:rsidRDefault="009B26DF" w:rsidP="00201132">
      <w:pPr>
        <w:pStyle w:val="DefaultParagraph"/>
        <w:spacing w:line="400" w:lineRule="exact"/>
        <w:rPr>
          <w:rFonts w:hAnsi="Times New Roman"/>
        </w:rPr>
      </w:pPr>
    </w:p>
    <w:p w:rsidR="00201132" w:rsidRPr="006D5A4E" w:rsidRDefault="00657F82" w:rsidP="00201132">
      <w:pPr>
        <w:pStyle w:val="DefaultParagraph"/>
        <w:spacing w:line="400" w:lineRule="exact"/>
        <w:rPr>
          <w:rFonts w:hAnsi="Times New Roman"/>
        </w:rPr>
      </w:pPr>
      <w:r>
        <w:rPr>
          <w:rFonts w:hAnsi="Times New Roman"/>
          <w:noProof/>
        </w:rPr>
        <w:drawing>
          <wp:anchor distT="0" distB="0" distL="114300" distR="114300" simplePos="0" relativeHeight="251949056" behindDoc="0" locked="0" layoutInCell="1" allowOverlap="1" wp14:anchorId="0D5F297A" wp14:editId="16C6EE96">
            <wp:simplePos x="0" y="0"/>
            <wp:positionH relativeFrom="column">
              <wp:posOffset>4652645</wp:posOffset>
            </wp:positionH>
            <wp:positionV relativeFrom="paragraph">
              <wp:posOffset>15240</wp:posOffset>
            </wp:positionV>
            <wp:extent cx="895350" cy="752475"/>
            <wp:effectExtent l="0" t="0" r="0" b="0"/>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953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1132">
        <w:rPr>
          <w:rFonts w:hAnsi="Times New Roman" w:hint="eastAsia"/>
        </w:rPr>
        <w:t>7</w:t>
      </w:r>
      <w:r w:rsidR="00201132">
        <w:rPr>
          <w:rFonts w:hAnsi="Times New Roman" w:hint="eastAsia"/>
        </w:rPr>
        <w:t>、</w:t>
      </w:r>
      <w:r w:rsidR="00201132" w:rsidRPr="006D5A4E">
        <w:rPr>
          <w:rFonts w:hAnsi="Times New Roman"/>
        </w:rPr>
        <w:t>如图所示，是某广场上空静止的氢气球，用细绳系于地面上</w:t>
      </w:r>
      <w:r w:rsidR="00201132">
        <w:rPr>
          <w:rFonts w:hAnsi="Times New Roman" w:hint="eastAsia"/>
        </w:rPr>
        <w:t>。</w:t>
      </w:r>
      <w:r w:rsidR="00201132" w:rsidRPr="006D5A4E">
        <w:rPr>
          <w:rFonts w:hAnsi="Times New Roman"/>
        </w:rPr>
        <w:t>此时氢气球受到的力有</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201132" w:rsidRPr="00657F82" w:rsidRDefault="00201132" w:rsidP="009B26DF">
      <w:pPr>
        <w:pStyle w:val="DefaultParagraph"/>
        <w:spacing w:line="400" w:lineRule="exact"/>
        <w:ind w:firstLineChars="202" w:firstLine="424"/>
        <w:rPr>
          <w:rFonts w:hAnsi="Times New Roman"/>
        </w:rPr>
      </w:pPr>
      <w:r w:rsidRPr="006D5A4E">
        <w:rPr>
          <w:rFonts w:hAnsi="Times New Roman"/>
        </w:rPr>
        <w:t>A</w:t>
      </w:r>
      <w:r w:rsidRPr="006D5A4E">
        <w:rPr>
          <w:rFonts w:hAnsi="Times New Roman"/>
        </w:rPr>
        <w:t>．</w:t>
      </w:r>
      <w:r w:rsidRPr="006D5A4E">
        <w:rPr>
          <w:rFonts w:hAnsi="Times New Roman"/>
        </w:rPr>
        <w:t>2</w:t>
      </w:r>
      <w:r w:rsidRPr="006D5A4E">
        <w:rPr>
          <w:rFonts w:hAnsi="Times New Roman"/>
        </w:rPr>
        <w:t>个</w:t>
      </w:r>
      <w:r w:rsidRPr="006D5A4E">
        <w:rPr>
          <w:rFonts w:hAnsi="Times New Roman"/>
        </w:rPr>
        <w:tab/>
      </w:r>
      <w:r w:rsidR="009B26DF">
        <w:rPr>
          <w:rFonts w:hAnsi="Times New Roman" w:hint="eastAsia"/>
        </w:rPr>
        <w:tab/>
      </w:r>
      <w:r w:rsidRPr="006D5A4E">
        <w:rPr>
          <w:rFonts w:hAnsi="Times New Roman"/>
        </w:rPr>
        <w:t>B</w:t>
      </w:r>
      <w:r w:rsidRPr="006D5A4E">
        <w:rPr>
          <w:rFonts w:hAnsi="Times New Roman"/>
        </w:rPr>
        <w:t>．</w:t>
      </w:r>
      <w:r w:rsidRPr="006D5A4E">
        <w:rPr>
          <w:rFonts w:hAnsi="Times New Roman"/>
        </w:rPr>
        <w:t>3</w:t>
      </w:r>
      <w:r w:rsidRPr="006D5A4E">
        <w:rPr>
          <w:rFonts w:hAnsi="Times New Roman"/>
        </w:rPr>
        <w:t>个</w:t>
      </w:r>
      <w:r w:rsidRPr="006D5A4E">
        <w:rPr>
          <w:rFonts w:hAnsi="Times New Roman"/>
        </w:rPr>
        <w:tab/>
      </w:r>
      <w:r w:rsidR="009B26DF">
        <w:rPr>
          <w:rFonts w:hAnsi="Times New Roman" w:hint="eastAsia"/>
        </w:rPr>
        <w:tab/>
      </w:r>
      <w:r w:rsidRPr="006D5A4E">
        <w:rPr>
          <w:rFonts w:hAnsi="Times New Roman"/>
        </w:rPr>
        <w:t>C</w:t>
      </w:r>
      <w:r w:rsidRPr="006D5A4E">
        <w:rPr>
          <w:rFonts w:hAnsi="Times New Roman"/>
        </w:rPr>
        <w:t>．</w:t>
      </w:r>
      <w:r w:rsidRPr="006D5A4E">
        <w:rPr>
          <w:rFonts w:hAnsi="Times New Roman"/>
        </w:rPr>
        <w:t>4</w:t>
      </w:r>
      <w:r w:rsidRPr="006D5A4E">
        <w:rPr>
          <w:rFonts w:hAnsi="Times New Roman"/>
        </w:rPr>
        <w:t>个</w:t>
      </w:r>
      <w:r w:rsidRPr="006D5A4E">
        <w:rPr>
          <w:rFonts w:hAnsi="Times New Roman"/>
        </w:rPr>
        <w:tab/>
      </w:r>
      <w:r w:rsidR="009B26DF">
        <w:rPr>
          <w:rFonts w:hAnsi="Times New Roman" w:hint="eastAsia"/>
        </w:rPr>
        <w:tab/>
      </w:r>
      <w:r w:rsidRPr="006D5A4E">
        <w:rPr>
          <w:rFonts w:hAnsi="Times New Roman"/>
        </w:rPr>
        <w:t>D</w:t>
      </w:r>
      <w:r w:rsidRPr="006D5A4E">
        <w:rPr>
          <w:rFonts w:hAnsi="Times New Roman"/>
        </w:rPr>
        <w:t>．</w:t>
      </w:r>
      <w:r w:rsidRPr="006D5A4E">
        <w:rPr>
          <w:rFonts w:hAnsi="Times New Roman"/>
        </w:rPr>
        <w:t>5</w:t>
      </w:r>
      <w:r w:rsidRPr="006D5A4E">
        <w:rPr>
          <w:rFonts w:hAnsi="Times New Roman"/>
        </w:rPr>
        <w:t>个</w:t>
      </w:r>
    </w:p>
    <w:p w:rsidR="00201132" w:rsidRPr="00A147D4" w:rsidRDefault="00201132" w:rsidP="00201132">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1D2F71" w:rsidRPr="00B611AF" w:rsidRDefault="00201132" w:rsidP="00201132">
      <w:pPr>
        <w:pStyle w:val="DefaultParagraph"/>
        <w:spacing w:line="400" w:lineRule="exact"/>
        <w:rPr>
          <w:rFonts w:hAnsi="Times New Roman"/>
          <w:color w:val="FF0000"/>
        </w:rPr>
      </w:pPr>
      <w:r w:rsidRPr="00A147D4">
        <w:rPr>
          <w:rFonts w:hAnsi="Times New Roman"/>
          <w:color w:val="FF0000"/>
        </w:rPr>
        <w:t>【答案】</w:t>
      </w:r>
      <w:r w:rsidRPr="00A147D4">
        <w:rPr>
          <w:rFonts w:hAnsi="Times New Roman" w:hint="eastAsia"/>
          <w:color w:val="FF0000"/>
        </w:rPr>
        <w:t>C</w:t>
      </w:r>
    </w:p>
    <w:p w:rsidR="00201132" w:rsidRPr="006D5A4E" w:rsidRDefault="00201132" w:rsidP="00201132">
      <w:pPr>
        <w:pStyle w:val="DefaultParagraph"/>
        <w:spacing w:line="400" w:lineRule="exact"/>
        <w:rPr>
          <w:rFonts w:hAnsi="Times New Roman"/>
        </w:rPr>
      </w:pPr>
      <w:r>
        <w:rPr>
          <w:rFonts w:hAnsi="Times New Roman" w:hint="eastAsia"/>
        </w:rPr>
        <w:lastRenderedPageBreak/>
        <w:t>8</w:t>
      </w:r>
      <w:r>
        <w:rPr>
          <w:rFonts w:hAnsi="Times New Roman" w:hint="eastAsia"/>
        </w:rPr>
        <w:t>、</w:t>
      </w:r>
      <w:r w:rsidRPr="006D5A4E">
        <w:rPr>
          <w:rFonts w:hAnsi="Times New Roman"/>
        </w:rPr>
        <w:t>用</w:t>
      </w:r>
      <w:r w:rsidRPr="006D5A4E">
        <w:rPr>
          <w:rFonts w:hAnsi="Times New Roman"/>
        </w:rPr>
        <w:t>20N</w:t>
      </w:r>
      <w:r w:rsidRPr="006D5A4E">
        <w:rPr>
          <w:rFonts w:hAnsi="Times New Roman"/>
        </w:rPr>
        <w:t>的力沿水平方向向右拉物体，图中各力的图示正确的是</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201132" w:rsidRPr="006D5A4E" w:rsidRDefault="009B26DF" w:rsidP="00201132">
      <w:pPr>
        <w:pStyle w:val="DefaultParagraph"/>
        <w:spacing w:line="400" w:lineRule="exact"/>
        <w:rPr>
          <w:rFonts w:hAnsi="Times New Roman"/>
        </w:rPr>
      </w:pPr>
      <w:r>
        <w:rPr>
          <w:rFonts w:hAnsi="Times New Roman" w:hint="eastAsia"/>
          <w:noProof/>
        </w:rPr>
        <w:drawing>
          <wp:anchor distT="0" distB="0" distL="0" distR="0" simplePos="0" relativeHeight="251886592" behindDoc="0" locked="0" layoutInCell="1" allowOverlap="1" wp14:anchorId="4E05B89D" wp14:editId="4C8843F7">
            <wp:simplePos x="0" y="0"/>
            <wp:positionH relativeFrom="column">
              <wp:posOffset>2303780</wp:posOffset>
            </wp:positionH>
            <wp:positionV relativeFrom="paragraph">
              <wp:posOffset>90805</wp:posOffset>
            </wp:positionV>
            <wp:extent cx="1184910" cy="335280"/>
            <wp:effectExtent l="19050" t="0" r="0" b="0"/>
            <wp:wrapSquare wrapText="bothSides"/>
            <wp:docPr id="3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4" cstate="print"/>
                    <a:srcRect/>
                    <a:stretch>
                      <a:fillRect/>
                    </a:stretch>
                  </pic:blipFill>
                  <pic:spPr bwMode="auto">
                    <a:xfrm>
                      <a:off x="0" y="0"/>
                      <a:ext cx="1184910" cy="335280"/>
                    </a:xfrm>
                    <a:prstGeom prst="rect">
                      <a:avLst/>
                    </a:prstGeom>
                    <a:noFill/>
                    <a:ln w="9525">
                      <a:noFill/>
                      <a:miter lim="800000"/>
                      <a:headEnd/>
                      <a:tailEnd/>
                    </a:ln>
                  </pic:spPr>
                </pic:pic>
              </a:graphicData>
            </a:graphic>
          </wp:anchor>
        </w:drawing>
      </w:r>
      <w:r>
        <w:rPr>
          <w:rFonts w:hAnsi="Times New Roman" w:hint="eastAsia"/>
          <w:noProof/>
        </w:rPr>
        <w:drawing>
          <wp:anchor distT="0" distB="0" distL="0" distR="0" simplePos="0" relativeHeight="251885568" behindDoc="0" locked="0" layoutInCell="1" allowOverlap="1" wp14:anchorId="22A427E9" wp14:editId="0E9BCC92">
            <wp:simplePos x="0" y="0"/>
            <wp:positionH relativeFrom="column">
              <wp:posOffset>619760</wp:posOffset>
            </wp:positionH>
            <wp:positionV relativeFrom="paragraph">
              <wp:posOffset>75565</wp:posOffset>
            </wp:positionV>
            <wp:extent cx="1028700" cy="350520"/>
            <wp:effectExtent l="19050" t="0" r="0" b="0"/>
            <wp:wrapSquare wrapText="bothSides"/>
            <wp:docPr id="3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5" cstate="print"/>
                    <a:srcRect/>
                    <a:stretch>
                      <a:fillRect/>
                    </a:stretch>
                  </pic:blipFill>
                  <pic:spPr bwMode="auto">
                    <a:xfrm>
                      <a:off x="0" y="0"/>
                      <a:ext cx="1028700" cy="350520"/>
                    </a:xfrm>
                    <a:prstGeom prst="rect">
                      <a:avLst/>
                    </a:prstGeom>
                    <a:noFill/>
                    <a:ln w="9525">
                      <a:noFill/>
                      <a:miter lim="800000"/>
                      <a:headEnd/>
                      <a:tailEnd/>
                    </a:ln>
                  </pic:spPr>
                </pic:pic>
              </a:graphicData>
            </a:graphic>
          </wp:anchor>
        </w:drawing>
      </w:r>
    </w:p>
    <w:p w:rsidR="00201132" w:rsidRPr="006D5A4E" w:rsidRDefault="00201132" w:rsidP="00201132">
      <w:pPr>
        <w:pStyle w:val="DefaultParagraph"/>
        <w:spacing w:line="400" w:lineRule="exact"/>
        <w:rPr>
          <w:rFonts w:hAnsi="Times New Roman"/>
        </w:rPr>
      </w:pPr>
    </w:p>
    <w:p w:rsidR="00201132" w:rsidRPr="006D5A4E" w:rsidRDefault="00201132" w:rsidP="00657F82">
      <w:pPr>
        <w:pStyle w:val="DefaultParagraph"/>
        <w:spacing w:line="400" w:lineRule="exact"/>
        <w:ind w:left="1256" w:firstLineChars="202" w:firstLine="424"/>
        <w:rPr>
          <w:rFonts w:hAnsi="Times New Roman"/>
        </w:rPr>
      </w:pPr>
      <w:r w:rsidRPr="006D5A4E">
        <w:rPr>
          <w:rFonts w:hAnsi="Times New Roman"/>
        </w:rPr>
        <w:t>A</w:t>
      </w:r>
      <w:r w:rsidRPr="006D5A4E">
        <w:rPr>
          <w:rFonts w:hAnsi="Times New Roman"/>
        </w:rPr>
        <w:t>．</w:t>
      </w:r>
      <w:r w:rsidRPr="006D5A4E">
        <w:rPr>
          <w:rFonts w:hAnsi="Times New Roman"/>
        </w:rPr>
        <w:tab/>
      </w: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hint="eastAsia"/>
        </w:rPr>
        <w:tab/>
      </w:r>
      <w:r w:rsidRPr="006D5A4E">
        <w:rPr>
          <w:rFonts w:hAnsi="Times New Roman"/>
        </w:rPr>
        <w:t>B</w:t>
      </w:r>
      <w:r w:rsidRPr="006D5A4E">
        <w:rPr>
          <w:rFonts w:hAnsi="Times New Roman"/>
        </w:rPr>
        <w:t>．</w:t>
      </w:r>
    </w:p>
    <w:p w:rsidR="00201132" w:rsidRDefault="009B26DF" w:rsidP="00201132">
      <w:pPr>
        <w:pStyle w:val="DefaultParagraph"/>
        <w:spacing w:line="400" w:lineRule="exact"/>
        <w:rPr>
          <w:rFonts w:hAnsi="Times New Roman"/>
        </w:rPr>
      </w:pPr>
      <w:r>
        <w:rPr>
          <w:rFonts w:hAnsi="Times New Roman" w:hint="eastAsia"/>
          <w:noProof/>
        </w:rPr>
        <w:drawing>
          <wp:anchor distT="0" distB="0" distL="0" distR="0" simplePos="0" relativeHeight="251888640" behindDoc="0" locked="0" layoutInCell="1" allowOverlap="1" wp14:anchorId="0A03B5FD" wp14:editId="4B69602F">
            <wp:simplePos x="0" y="0"/>
            <wp:positionH relativeFrom="column">
              <wp:posOffset>2303780</wp:posOffset>
            </wp:positionH>
            <wp:positionV relativeFrom="paragraph">
              <wp:posOffset>69215</wp:posOffset>
            </wp:positionV>
            <wp:extent cx="1108710" cy="426720"/>
            <wp:effectExtent l="0" t="0" r="0" b="0"/>
            <wp:wrapSquare wrapText="bothSides"/>
            <wp:docPr id="1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6" cstate="print"/>
                    <a:srcRect/>
                    <a:stretch>
                      <a:fillRect/>
                    </a:stretch>
                  </pic:blipFill>
                  <pic:spPr bwMode="auto">
                    <a:xfrm>
                      <a:off x="0" y="0"/>
                      <a:ext cx="1108710" cy="426720"/>
                    </a:xfrm>
                    <a:prstGeom prst="rect">
                      <a:avLst/>
                    </a:prstGeom>
                    <a:noFill/>
                    <a:ln w="9525">
                      <a:noFill/>
                      <a:miter lim="800000"/>
                      <a:headEnd/>
                      <a:tailEnd/>
                    </a:ln>
                  </pic:spPr>
                </pic:pic>
              </a:graphicData>
            </a:graphic>
          </wp:anchor>
        </w:drawing>
      </w:r>
      <w:r>
        <w:rPr>
          <w:rFonts w:hAnsi="Times New Roman" w:hint="eastAsia"/>
          <w:noProof/>
        </w:rPr>
        <w:drawing>
          <wp:anchor distT="0" distB="0" distL="0" distR="0" simplePos="0" relativeHeight="251889664" behindDoc="0" locked="0" layoutInCell="1" allowOverlap="1" wp14:anchorId="249BCA89" wp14:editId="07B5ACFC">
            <wp:simplePos x="0" y="0"/>
            <wp:positionH relativeFrom="column">
              <wp:posOffset>581660</wp:posOffset>
            </wp:positionH>
            <wp:positionV relativeFrom="paragraph">
              <wp:posOffset>75565</wp:posOffset>
            </wp:positionV>
            <wp:extent cx="1116330" cy="419100"/>
            <wp:effectExtent l="19050" t="0" r="7620" b="0"/>
            <wp:wrapSquare wrapText="bothSides"/>
            <wp:docPr id="1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7" cstate="print"/>
                    <a:srcRect/>
                    <a:stretch>
                      <a:fillRect/>
                    </a:stretch>
                  </pic:blipFill>
                  <pic:spPr bwMode="auto">
                    <a:xfrm>
                      <a:off x="0" y="0"/>
                      <a:ext cx="1116330" cy="419100"/>
                    </a:xfrm>
                    <a:prstGeom prst="rect">
                      <a:avLst/>
                    </a:prstGeom>
                    <a:noFill/>
                    <a:ln w="9525">
                      <a:noFill/>
                      <a:miter lim="800000"/>
                      <a:headEnd/>
                      <a:tailEnd/>
                    </a:ln>
                  </pic:spPr>
                </pic:pic>
              </a:graphicData>
            </a:graphic>
          </wp:anchor>
        </w:drawing>
      </w:r>
    </w:p>
    <w:p w:rsidR="00201132" w:rsidRDefault="00201132" w:rsidP="00201132">
      <w:pPr>
        <w:pStyle w:val="DefaultParagraph"/>
        <w:spacing w:line="400" w:lineRule="exact"/>
        <w:rPr>
          <w:rFonts w:hAnsi="Times New Roman"/>
        </w:rPr>
      </w:pPr>
    </w:p>
    <w:p w:rsidR="00201132" w:rsidRPr="006D5A4E" w:rsidRDefault="00201132" w:rsidP="00657F82">
      <w:pPr>
        <w:pStyle w:val="DefaultParagraph"/>
        <w:spacing w:line="400" w:lineRule="exact"/>
        <w:ind w:left="1256" w:firstLineChars="202" w:firstLine="424"/>
        <w:rPr>
          <w:rFonts w:hAnsi="Times New Roman"/>
        </w:rPr>
      </w:pPr>
      <w:r w:rsidRPr="006D5A4E">
        <w:rPr>
          <w:rFonts w:hAnsi="Times New Roman"/>
        </w:rPr>
        <w:t>C</w:t>
      </w:r>
      <w:r w:rsidRPr="006D5A4E">
        <w:rPr>
          <w:rFonts w:hAnsi="Times New Roman"/>
        </w:rPr>
        <w:t>．</w:t>
      </w:r>
      <w:r>
        <w:rPr>
          <w:rFonts w:hAnsi="Times New Roman" w:hint="eastAsia"/>
        </w:rPr>
        <w:tab/>
      </w:r>
      <w:r w:rsidRPr="006D5A4E">
        <w:rPr>
          <w:rFonts w:hAnsi="Times New Roman"/>
        </w:rPr>
        <w:tab/>
      </w:r>
      <w:r>
        <w:rPr>
          <w:rFonts w:hAnsi="Times New Roman" w:hint="eastAsia"/>
        </w:rPr>
        <w:tab/>
      </w:r>
      <w:r>
        <w:rPr>
          <w:rFonts w:hAnsi="Times New Roman" w:hint="eastAsia"/>
        </w:rPr>
        <w:tab/>
      </w:r>
      <w:r>
        <w:rPr>
          <w:rFonts w:hAnsi="Times New Roman" w:hint="eastAsia"/>
        </w:rPr>
        <w:tab/>
      </w:r>
      <w:r>
        <w:rPr>
          <w:rFonts w:hAnsi="Times New Roman" w:hint="eastAsia"/>
        </w:rPr>
        <w:tab/>
      </w:r>
      <w:r w:rsidRPr="006D5A4E">
        <w:rPr>
          <w:rFonts w:hAnsi="Times New Roman"/>
        </w:rPr>
        <w:t>D</w:t>
      </w:r>
      <w:r w:rsidRPr="006D5A4E">
        <w:rPr>
          <w:rFonts w:hAnsi="Times New Roman"/>
        </w:rPr>
        <w:t>．</w:t>
      </w:r>
    </w:p>
    <w:p w:rsidR="00201132" w:rsidRPr="00A147D4" w:rsidRDefault="00201132" w:rsidP="00201132">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201132" w:rsidRDefault="00201132" w:rsidP="00201132">
      <w:pPr>
        <w:pStyle w:val="DefaultParagraph"/>
        <w:spacing w:line="400" w:lineRule="exact"/>
        <w:rPr>
          <w:rFonts w:hAnsi="Times New Roman"/>
        </w:rPr>
      </w:pPr>
      <w:r w:rsidRPr="00A147D4">
        <w:rPr>
          <w:rFonts w:hAnsi="Times New Roman"/>
          <w:color w:val="FF0000"/>
        </w:rPr>
        <w:t>【答案】</w:t>
      </w:r>
      <w:r w:rsidRPr="00A147D4">
        <w:rPr>
          <w:rFonts w:hAnsi="Times New Roman" w:hint="eastAsia"/>
          <w:color w:val="FF0000"/>
        </w:rPr>
        <w:t>C</w:t>
      </w:r>
    </w:p>
    <w:p w:rsidR="00201132" w:rsidRPr="006D5A4E" w:rsidRDefault="00201132" w:rsidP="00201132">
      <w:pPr>
        <w:pStyle w:val="DefaultParagraph"/>
        <w:spacing w:line="400" w:lineRule="exact"/>
        <w:rPr>
          <w:rFonts w:hAnsi="Times New Roman"/>
          <w:color w:val="0000FF"/>
        </w:rPr>
      </w:pPr>
    </w:p>
    <w:p w:rsidR="00201132" w:rsidRPr="006D5A4E" w:rsidRDefault="00201132" w:rsidP="00201132">
      <w:pPr>
        <w:pStyle w:val="DefaultParagraph"/>
        <w:spacing w:line="400" w:lineRule="exact"/>
        <w:rPr>
          <w:rFonts w:hAnsi="Times New Roman"/>
          <w:color w:val="0000FF"/>
        </w:rPr>
      </w:pPr>
      <w:r w:rsidRPr="00201132">
        <w:rPr>
          <w:rFonts w:hAnsi="Times New Roman" w:hint="eastAsia"/>
        </w:rPr>
        <w:t>9</w:t>
      </w:r>
      <w:r w:rsidRPr="00201132">
        <w:rPr>
          <w:rFonts w:hAnsi="Times New Roman" w:hint="eastAsia"/>
        </w:rPr>
        <w:t>、</w:t>
      </w:r>
      <w:r w:rsidRPr="00201132">
        <w:rPr>
          <w:rFonts w:hAnsi="Times New Roman"/>
        </w:rPr>
        <w:t>使</w:t>
      </w:r>
      <w:r w:rsidRPr="006D5A4E">
        <w:rPr>
          <w:rFonts w:hAnsi="Times New Roman"/>
        </w:rPr>
        <w:t>用弹簧测力计前，要先观察它的</w:t>
      </w:r>
      <w:r w:rsidRPr="00201132">
        <w:rPr>
          <w:rFonts w:hAnsi="Times New Roman" w:hint="eastAsia"/>
        </w:rPr>
        <w:t>_______</w:t>
      </w:r>
      <w:r w:rsidRPr="006D5A4E">
        <w:rPr>
          <w:rFonts w:hAnsi="Times New Roman"/>
        </w:rPr>
        <w:t>和</w:t>
      </w:r>
      <w:r w:rsidRPr="00201132">
        <w:rPr>
          <w:rFonts w:hAnsi="Times New Roman" w:hint="eastAsia"/>
        </w:rPr>
        <w:t>_______</w:t>
      </w:r>
      <w:r w:rsidRPr="006D5A4E">
        <w:rPr>
          <w:rFonts w:hAnsi="Times New Roman"/>
        </w:rPr>
        <w:t>，读数时，视线要与刻度盘</w:t>
      </w:r>
      <w:r w:rsidRPr="00201132">
        <w:rPr>
          <w:rFonts w:hAnsi="Times New Roman" w:hint="eastAsia"/>
        </w:rPr>
        <w:t>_______</w:t>
      </w:r>
      <w:r>
        <w:rPr>
          <w:rFonts w:hAnsi="Times New Roman" w:hint="eastAsia"/>
        </w:rPr>
        <w:t>。</w:t>
      </w:r>
    </w:p>
    <w:p w:rsidR="00201132" w:rsidRPr="00A147D4" w:rsidRDefault="00201132" w:rsidP="00201132">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201132" w:rsidRDefault="00201132" w:rsidP="00201132">
      <w:pPr>
        <w:pStyle w:val="DefaultParagraph"/>
        <w:spacing w:line="400" w:lineRule="exact"/>
        <w:rPr>
          <w:rFonts w:hAnsi="Times New Roman"/>
          <w:color w:val="FF0000"/>
        </w:rPr>
      </w:pPr>
      <w:r w:rsidRPr="00A147D4">
        <w:rPr>
          <w:rFonts w:hAnsi="Times New Roman"/>
          <w:color w:val="FF0000"/>
        </w:rPr>
        <w:t>【答案】量程；分度值；垂直</w:t>
      </w:r>
    </w:p>
    <w:p w:rsidR="00657F82" w:rsidRPr="00A147D4" w:rsidRDefault="00657F82" w:rsidP="00201132">
      <w:pPr>
        <w:pStyle w:val="DefaultParagraph"/>
        <w:spacing w:line="400" w:lineRule="exact"/>
        <w:rPr>
          <w:rFonts w:hAnsi="Times New Roman"/>
          <w:color w:val="FF0000"/>
        </w:rPr>
      </w:pPr>
    </w:p>
    <w:p w:rsidR="009C0F57" w:rsidRPr="00192ADB" w:rsidRDefault="009C0F57" w:rsidP="009C0F57">
      <w:pPr>
        <w:pStyle w:val="DefaultParagraph"/>
        <w:spacing w:line="400" w:lineRule="exact"/>
        <w:rPr>
          <w:rFonts w:hAnsi="Times New Roman"/>
        </w:rPr>
      </w:pPr>
      <w:r>
        <w:rPr>
          <w:rFonts w:hAnsi="Times New Roman" w:hint="eastAsia"/>
        </w:rPr>
        <w:t>10</w:t>
      </w:r>
      <w:r>
        <w:rPr>
          <w:rFonts w:hAnsi="Times New Roman" w:hint="eastAsia"/>
        </w:rPr>
        <w:t>、</w:t>
      </w:r>
      <w:r w:rsidRPr="00192ADB">
        <w:rPr>
          <w:rFonts w:hAnsi="Times New Roman"/>
        </w:rPr>
        <w:t>关于力的下述说法中正确的是</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9C0F57" w:rsidRPr="00192ADB" w:rsidRDefault="009C0F57" w:rsidP="009B26DF">
      <w:pPr>
        <w:pStyle w:val="DefaultParagraph"/>
        <w:spacing w:line="400" w:lineRule="exact"/>
        <w:ind w:firstLineChars="202" w:firstLine="424"/>
        <w:rPr>
          <w:rFonts w:hAnsi="Times New Roman"/>
        </w:rPr>
      </w:pPr>
      <w:r w:rsidRPr="00192ADB">
        <w:rPr>
          <w:rFonts w:hAnsi="Times New Roman"/>
        </w:rPr>
        <w:t>A</w:t>
      </w:r>
      <w:r w:rsidRPr="00192ADB">
        <w:rPr>
          <w:rFonts w:hAnsi="Times New Roman"/>
        </w:rPr>
        <w:t>．力是物体对物体的作用，所以力总是成对出现的</w:t>
      </w:r>
    </w:p>
    <w:p w:rsidR="009C0F57" w:rsidRPr="00192ADB" w:rsidRDefault="009C0F57" w:rsidP="009B26DF">
      <w:pPr>
        <w:pStyle w:val="DefaultParagraph"/>
        <w:spacing w:line="400" w:lineRule="exact"/>
        <w:ind w:firstLineChars="202" w:firstLine="424"/>
        <w:rPr>
          <w:rFonts w:hAnsi="Times New Roman"/>
        </w:rPr>
      </w:pPr>
      <w:r w:rsidRPr="00192ADB">
        <w:rPr>
          <w:rFonts w:hAnsi="Times New Roman"/>
        </w:rPr>
        <w:t>B</w:t>
      </w:r>
      <w:r w:rsidRPr="00192ADB">
        <w:rPr>
          <w:rFonts w:hAnsi="Times New Roman"/>
        </w:rPr>
        <w:t>．由有一定距离的磁铁间有相互作用力可知，力可以离开物体而独立存在</w:t>
      </w:r>
    </w:p>
    <w:p w:rsidR="009C0F57" w:rsidRPr="00192ADB" w:rsidRDefault="009C0F57" w:rsidP="009B26DF">
      <w:pPr>
        <w:pStyle w:val="DefaultParagraph"/>
        <w:spacing w:line="400" w:lineRule="exact"/>
        <w:ind w:firstLineChars="202" w:firstLine="424"/>
        <w:rPr>
          <w:rFonts w:hAnsi="Times New Roman"/>
        </w:rPr>
      </w:pPr>
      <w:r w:rsidRPr="00192ADB">
        <w:rPr>
          <w:rFonts w:hAnsi="Times New Roman"/>
        </w:rPr>
        <w:t>C</w:t>
      </w:r>
      <w:r>
        <w:rPr>
          <w:rFonts w:hAnsi="Times New Roman"/>
        </w:rPr>
        <w:t>．有受力物体</w:t>
      </w:r>
      <w:r>
        <w:rPr>
          <w:rFonts w:hAnsi="Times New Roman" w:hint="eastAsia"/>
        </w:rPr>
        <w:t>不</w:t>
      </w:r>
      <w:r w:rsidRPr="00192ADB">
        <w:rPr>
          <w:rFonts w:hAnsi="Times New Roman"/>
        </w:rPr>
        <w:t>一定有施力物体</w:t>
      </w:r>
    </w:p>
    <w:p w:rsidR="009C0F57" w:rsidRPr="00192ADB" w:rsidRDefault="009C0F57" w:rsidP="009B26DF">
      <w:pPr>
        <w:pStyle w:val="DefaultParagraph"/>
        <w:spacing w:line="400" w:lineRule="exact"/>
        <w:ind w:firstLineChars="202" w:firstLine="424"/>
        <w:rPr>
          <w:rFonts w:hAnsi="Times New Roman"/>
        </w:rPr>
      </w:pPr>
      <w:r w:rsidRPr="00192ADB">
        <w:rPr>
          <w:rFonts w:hAnsi="Times New Roman"/>
        </w:rPr>
        <w:t>D</w:t>
      </w:r>
      <w:r w:rsidRPr="00192ADB">
        <w:rPr>
          <w:rFonts w:hAnsi="Times New Roman"/>
        </w:rPr>
        <w:t>．力的大小可以用天平测量</w:t>
      </w:r>
    </w:p>
    <w:p w:rsidR="009C0F57" w:rsidRPr="00A147D4" w:rsidRDefault="009C0F57" w:rsidP="009C0F57">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201132" w:rsidRPr="00A147D4" w:rsidRDefault="009C0F57" w:rsidP="009C0F57">
      <w:pPr>
        <w:pStyle w:val="DefaultParagraph"/>
        <w:spacing w:line="400" w:lineRule="exact"/>
        <w:rPr>
          <w:rFonts w:hAnsi="Times New Roman"/>
          <w:color w:val="FF0000"/>
        </w:rPr>
      </w:pPr>
      <w:r w:rsidRPr="00A147D4">
        <w:rPr>
          <w:rFonts w:hAnsi="Times New Roman"/>
          <w:color w:val="FF0000"/>
        </w:rPr>
        <w:t>【答案】</w:t>
      </w:r>
      <w:r w:rsidRPr="00A147D4">
        <w:rPr>
          <w:rFonts w:hAnsi="Times New Roman" w:hint="eastAsia"/>
          <w:color w:val="FF0000"/>
        </w:rPr>
        <w:t>A</w:t>
      </w:r>
    </w:p>
    <w:p w:rsidR="008F5516" w:rsidRPr="00A147D4" w:rsidRDefault="008F5516" w:rsidP="009C0F57">
      <w:pPr>
        <w:pStyle w:val="DefaultParagraph"/>
        <w:spacing w:line="400" w:lineRule="exact"/>
        <w:rPr>
          <w:rFonts w:hAnsi="Times New Roman"/>
          <w:color w:val="FF0000"/>
        </w:rPr>
      </w:pPr>
    </w:p>
    <w:p w:rsidR="009B26DF" w:rsidRPr="006D5A4E" w:rsidRDefault="009B26DF" w:rsidP="009B26DF">
      <w:pPr>
        <w:pStyle w:val="DefaultParagraph"/>
        <w:spacing w:line="400" w:lineRule="exact"/>
        <w:rPr>
          <w:rFonts w:hAnsi="Times New Roman"/>
        </w:rPr>
      </w:pPr>
      <w:r>
        <w:rPr>
          <w:rFonts w:hAnsi="Times New Roman" w:hint="eastAsia"/>
        </w:rPr>
        <w:t>11</w:t>
      </w:r>
      <w:r>
        <w:rPr>
          <w:rFonts w:hAnsi="Times New Roman" w:hint="eastAsia"/>
        </w:rPr>
        <w:t>、</w:t>
      </w:r>
      <w:r w:rsidRPr="006D5A4E">
        <w:rPr>
          <w:rFonts w:hAnsi="Times New Roman"/>
        </w:rPr>
        <w:t>将一准确的弹簧秤的弹簧截去一段后，重新调整好零点，再测量同一物体的重力时，其读数与原来相比</w:t>
      </w:r>
      <w:r>
        <w:rPr>
          <w:rFonts w:hAnsi="Times New Roman"/>
        </w:rPr>
        <w:tab/>
      </w:r>
      <w:r>
        <w:rPr>
          <w:rFonts w:hAnsi="Times New Roman"/>
        </w:rPr>
        <w:t>（</w:t>
      </w:r>
      <w:r>
        <w:rPr>
          <w:rFonts w:hAnsi="Times New Roman"/>
        </w:rPr>
        <w:tab/>
      </w:r>
      <w:r>
        <w:rPr>
          <w:rFonts w:hAnsi="Times New Roman"/>
        </w:rPr>
        <w:tab/>
      </w:r>
      <w:r>
        <w:rPr>
          <w:rFonts w:hAnsi="Times New Roman"/>
        </w:rPr>
        <w:t>）</w:t>
      </w:r>
    </w:p>
    <w:p w:rsidR="009B26DF" w:rsidRPr="006D5A4E" w:rsidRDefault="009B26DF" w:rsidP="009B26DF">
      <w:pPr>
        <w:pStyle w:val="DefaultParagraph"/>
        <w:spacing w:line="400" w:lineRule="exact"/>
        <w:ind w:firstLineChars="202" w:firstLine="424"/>
        <w:rPr>
          <w:rFonts w:hAnsi="Times New Roman"/>
        </w:rPr>
      </w:pPr>
      <w:r w:rsidRPr="006D5A4E">
        <w:rPr>
          <w:rFonts w:hAnsi="Times New Roman"/>
        </w:rPr>
        <w:t>A</w:t>
      </w:r>
      <w:r w:rsidRPr="006D5A4E">
        <w:rPr>
          <w:rFonts w:hAnsi="Times New Roman"/>
        </w:rPr>
        <w:t>．变大</w:t>
      </w:r>
      <w:r w:rsidRPr="006D5A4E">
        <w:rPr>
          <w:rFonts w:hAnsi="Times New Roman"/>
        </w:rPr>
        <w:tab/>
      </w:r>
      <w:r>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Pr>
          <w:rFonts w:hAnsi="Times New Roman" w:hint="eastAsia"/>
        </w:rPr>
        <w:tab/>
      </w:r>
      <w:r w:rsidRPr="006D5A4E">
        <w:rPr>
          <w:rFonts w:hAnsi="Times New Roman"/>
        </w:rPr>
        <w:t>B</w:t>
      </w:r>
      <w:r w:rsidRPr="006D5A4E">
        <w:rPr>
          <w:rFonts w:hAnsi="Times New Roman"/>
        </w:rPr>
        <w:t>．变小</w:t>
      </w:r>
    </w:p>
    <w:p w:rsidR="009B26DF" w:rsidRPr="006D5A4E" w:rsidRDefault="009B26DF" w:rsidP="009B26DF">
      <w:pPr>
        <w:pStyle w:val="DefaultParagraph"/>
        <w:spacing w:line="400" w:lineRule="exact"/>
        <w:ind w:firstLineChars="202" w:firstLine="424"/>
        <w:rPr>
          <w:rFonts w:hAnsi="Times New Roman"/>
        </w:rPr>
      </w:pPr>
      <w:r w:rsidRPr="006D5A4E">
        <w:rPr>
          <w:rFonts w:hAnsi="Times New Roman"/>
        </w:rPr>
        <w:t>C</w:t>
      </w:r>
      <w:r w:rsidRPr="006D5A4E">
        <w:rPr>
          <w:rFonts w:hAnsi="Times New Roman"/>
        </w:rPr>
        <w:t>．不变</w:t>
      </w:r>
      <w:r w:rsidRPr="006D5A4E">
        <w:rPr>
          <w:rFonts w:hAnsi="Times New Roman"/>
        </w:rPr>
        <w:tab/>
      </w:r>
      <w:r>
        <w:rPr>
          <w:rFonts w:hAnsi="Times New Roman" w:hint="eastAsia"/>
        </w:rPr>
        <w:tab/>
      </w:r>
      <w:r>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00657F82">
        <w:rPr>
          <w:rFonts w:hAnsi="Times New Roman" w:hint="eastAsia"/>
        </w:rPr>
        <w:tab/>
      </w:r>
      <w:r w:rsidRPr="006D5A4E">
        <w:rPr>
          <w:rFonts w:hAnsi="Times New Roman"/>
        </w:rPr>
        <w:t>D</w:t>
      </w:r>
      <w:r w:rsidRPr="006D5A4E">
        <w:rPr>
          <w:rFonts w:hAnsi="Times New Roman"/>
        </w:rPr>
        <w:t>．无法确定是否变化</w:t>
      </w:r>
    </w:p>
    <w:p w:rsidR="009B26DF" w:rsidRPr="00A147D4" w:rsidRDefault="009B26DF" w:rsidP="009B26DF">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9B26DF" w:rsidRPr="00A147D4" w:rsidRDefault="009B26DF" w:rsidP="009B26DF">
      <w:pPr>
        <w:pStyle w:val="DefaultParagraph"/>
        <w:spacing w:line="400" w:lineRule="exact"/>
        <w:rPr>
          <w:rFonts w:hAnsi="Times New Roman"/>
          <w:color w:val="FF0000"/>
        </w:rPr>
      </w:pPr>
      <w:r w:rsidRPr="00A147D4">
        <w:rPr>
          <w:rFonts w:hAnsi="Times New Roman"/>
          <w:color w:val="FF0000"/>
        </w:rPr>
        <w:t>【答案】</w:t>
      </w:r>
      <w:r w:rsidRPr="00A147D4">
        <w:rPr>
          <w:rFonts w:hAnsi="Times New Roman" w:hint="eastAsia"/>
          <w:color w:val="FF0000"/>
        </w:rPr>
        <w:t>B</w:t>
      </w:r>
    </w:p>
    <w:p w:rsidR="00657F82" w:rsidRPr="00A147D4" w:rsidRDefault="00657F82" w:rsidP="009B26DF">
      <w:pPr>
        <w:pStyle w:val="DefaultParagraph"/>
        <w:spacing w:line="400" w:lineRule="exact"/>
        <w:rPr>
          <w:rFonts w:hAnsi="Times New Roman"/>
          <w:color w:val="FF0000"/>
        </w:rPr>
      </w:pPr>
    </w:p>
    <w:p w:rsidR="008F5516" w:rsidRPr="00192ADB" w:rsidRDefault="008F5516" w:rsidP="008F5516">
      <w:pPr>
        <w:pStyle w:val="DefaultParagraph"/>
        <w:spacing w:line="400" w:lineRule="exact"/>
        <w:rPr>
          <w:rFonts w:hAnsi="Times New Roman"/>
        </w:rPr>
      </w:pPr>
      <w:r w:rsidRPr="008F5516">
        <w:rPr>
          <w:rFonts w:hAnsi="Times New Roman" w:hint="eastAsia"/>
        </w:rPr>
        <w:t>1</w:t>
      </w:r>
      <w:r w:rsidR="009B26DF">
        <w:rPr>
          <w:rFonts w:hAnsi="Times New Roman" w:hint="eastAsia"/>
        </w:rPr>
        <w:t>2</w:t>
      </w:r>
      <w:r w:rsidRPr="008F5516">
        <w:rPr>
          <w:rFonts w:hAnsi="Times New Roman" w:hint="eastAsia"/>
        </w:rPr>
        <w:t>、</w:t>
      </w:r>
      <w:r w:rsidRPr="00192ADB">
        <w:rPr>
          <w:rFonts w:hAnsi="Times New Roman"/>
        </w:rPr>
        <w:t>用绳子系住水桶提水，</w:t>
      </w:r>
      <w:proofErr w:type="gramStart"/>
      <w:r w:rsidRPr="00192ADB">
        <w:rPr>
          <w:rFonts w:hAnsi="Times New Roman"/>
        </w:rPr>
        <w:t>手受到</w:t>
      </w:r>
      <w:proofErr w:type="gramEnd"/>
      <w:r w:rsidRPr="00192ADB">
        <w:rPr>
          <w:rFonts w:hAnsi="Times New Roman"/>
        </w:rPr>
        <w:t>竖直向下的力，它的施力物体是</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8F5516" w:rsidRDefault="008F5516" w:rsidP="009B26DF">
      <w:pPr>
        <w:pStyle w:val="DefaultParagraph"/>
        <w:spacing w:line="400" w:lineRule="exact"/>
        <w:ind w:firstLineChars="202" w:firstLine="424"/>
        <w:rPr>
          <w:rFonts w:hAnsi="Times New Roman"/>
        </w:rPr>
      </w:pPr>
      <w:r w:rsidRPr="00192ADB">
        <w:rPr>
          <w:rFonts w:hAnsi="Times New Roman"/>
        </w:rPr>
        <w:t>A</w:t>
      </w:r>
      <w:r w:rsidRPr="00192ADB">
        <w:rPr>
          <w:rFonts w:hAnsi="Times New Roman"/>
        </w:rPr>
        <w:t>．水桶</w:t>
      </w:r>
      <w:r w:rsidRPr="00192ADB">
        <w:rPr>
          <w:rFonts w:hAnsi="Times New Roman"/>
        </w:rPr>
        <w:tab/>
      </w:r>
      <w:r w:rsidR="00657F82">
        <w:rPr>
          <w:rFonts w:hAnsi="Times New Roman" w:hint="eastAsia"/>
        </w:rPr>
        <w:tab/>
      </w:r>
      <w:r w:rsidR="001D289A">
        <w:rPr>
          <w:rFonts w:hAnsi="Times New Roman" w:hint="eastAsia"/>
        </w:rPr>
        <w:tab/>
      </w:r>
      <w:r w:rsidRPr="00192ADB">
        <w:rPr>
          <w:rFonts w:hAnsi="Times New Roman"/>
        </w:rPr>
        <w:t>B</w:t>
      </w:r>
      <w:r w:rsidRPr="00192ADB">
        <w:rPr>
          <w:rFonts w:hAnsi="Times New Roman"/>
        </w:rPr>
        <w:t>．地球</w:t>
      </w:r>
      <w:r w:rsidRPr="00192ADB">
        <w:rPr>
          <w:rFonts w:hAnsi="Times New Roman"/>
        </w:rPr>
        <w:tab/>
      </w:r>
      <w:r w:rsidR="00657F82">
        <w:rPr>
          <w:rFonts w:hAnsi="Times New Roman" w:hint="eastAsia"/>
        </w:rPr>
        <w:tab/>
      </w:r>
      <w:r w:rsidR="001D289A">
        <w:rPr>
          <w:rFonts w:hAnsi="Times New Roman" w:hint="eastAsia"/>
        </w:rPr>
        <w:tab/>
      </w:r>
      <w:r w:rsidRPr="00192ADB">
        <w:rPr>
          <w:rFonts w:hAnsi="Times New Roman"/>
        </w:rPr>
        <w:t>C</w:t>
      </w:r>
      <w:r w:rsidRPr="00192ADB">
        <w:rPr>
          <w:rFonts w:hAnsi="Times New Roman"/>
        </w:rPr>
        <w:t>．手</w:t>
      </w:r>
      <w:r w:rsidR="00657F82">
        <w:rPr>
          <w:rFonts w:hAnsi="Times New Roman" w:hint="eastAsia"/>
        </w:rPr>
        <w:tab/>
      </w:r>
      <w:r w:rsidRPr="00192ADB">
        <w:rPr>
          <w:rFonts w:hAnsi="Times New Roman"/>
        </w:rPr>
        <w:tab/>
      </w:r>
      <w:r w:rsidR="001D289A">
        <w:rPr>
          <w:rFonts w:hAnsi="Times New Roman" w:hint="eastAsia"/>
        </w:rPr>
        <w:tab/>
      </w:r>
      <w:r w:rsidRPr="00192ADB">
        <w:rPr>
          <w:rFonts w:hAnsi="Times New Roman"/>
        </w:rPr>
        <w:t>D</w:t>
      </w:r>
      <w:r w:rsidRPr="00192ADB">
        <w:rPr>
          <w:rFonts w:hAnsi="Times New Roman"/>
        </w:rPr>
        <w:t>．绳子</w:t>
      </w:r>
    </w:p>
    <w:p w:rsidR="008F5516" w:rsidRPr="00A147D4" w:rsidRDefault="008F5516" w:rsidP="008F5516">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1D2F71" w:rsidRPr="00A147D4" w:rsidRDefault="008F5516" w:rsidP="008F5516">
      <w:pPr>
        <w:pStyle w:val="DefaultParagraph"/>
        <w:spacing w:line="400" w:lineRule="exact"/>
        <w:rPr>
          <w:rFonts w:hAnsi="Times New Roman"/>
          <w:color w:val="FF0000"/>
        </w:rPr>
      </w:pPr>
      <w:r w:rsidRPr="00A147D4">
        <w:rPr>
          <w:rFonts w:hAnsi="Times New Roman"/>
          <w:color w:val="FF0000"/>
        </w:rPr>
        <w:t>【答案】</w:t>
      </w:r>
      <w:r w:rsidRPr="00A147D4">
        <w:rPr>
          <w:rFonts w:hAnsi="Times New Roman" w:hint="eastAsia"/>
          <w:color w:val="FF0000"/>
        </w:rPr>
        <w:t>D</w:t>
      </w:r>
    </w:p>
    <w:p w:rsidR="008166B7" w:rsidRPr="00192ADB" w:rsidRDefault="008166B7" w:rsidP="008166B7">
      <w:pPr>
        <w:pStyle w:val="DefaultParagraph"/>
        <w:spacing w:line="400" w:lineRule="exact"/>
        <w:rPr>
          <w:rFonts w:hAnsi="Times New Roman"/>
        </w:rPr>
      </w:pPr>
      <w:r>
        <w:rPr>
          <w:rFonts w:hAnsi="Times New Roman" w:hint="eastAsia"/>
        </w:rPr>
        <w:lastRenderedPageBreak/>
        <w:t>1</w:t>
      </w:r>
      <w:r w:rsidR="009B26DF">
        <w:rPr>
          <w:rFonts w:hAnsi="Times New Roman" w:hint="eastAsia"/>
        </w:rPr>
        <w:t>3</w:t>
      </w:r>
      <w:r>
        <w:rPr>
          <w:rFonts w:hAnsi="Times New Roman" w:hint="eastAsia"/>
        </w:rPr>
        <w:t>、</w:t>
      </w:r>
      <w:r w:rsidRPr="00192ADB">
        <w:rPr>
          <w:rFonts w:hAnsi="Times New Roman"/>
        </w:rPr>
        <w:t>如图，下列四幅图中对应的文字说明</w:t>
      </w:r>
      <w:r>
        <w:rPr>
          <w:rFonts w:hAnsi="Times New Roman" w:hint="eastAsia"/>
        </w:rPr>
        <w:t>错误</w:t>
      </w:r>
      <w:r w:rsidRPr="00192ADB">
        <w:rPr>
          <w:rFonts w:hAnsi="Times New Roman"/>
        </w:rPr>
        <w:t>的是</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8166B7" w:rsidRPr="00192ADB" w:rsidRDefault="006A1AD9" w:rsidP="008166B7">
      <w:pPr>
        <w:pStyle w:val="DefaultParagraph"/>
        <w:spacing w:line="400" w:lineRule="exact"/>
        <w:rPr>
          <w:rFonts w:hAnsi="Times New Roman"/>
        </w:rPr>
      </w:pPr>
      <w:r>
        <w:rPr>
          <w:rFonts w:hAnsi="Times New Roman"/>
          <w:noProof/>
        </w:rPr>
        <w:drawing>
          <wp:anchor distT="0" distB="0" distL="114300" distR="114300" simplePos="0" relativeHeight="251944960" behindDoc="0" locked="0" layoutInCell="1" allowOverlap="1" wp14:anchorId="5FB9F066" wp14:editId="7B486360">
            <wp:simplePos x="0" y="0"/>
            <wp:positionH relativeFrom="column">
              <wp:posOffset>90170</wp:posOffset>
            </wp:positionH>
            <wp:positionV relativeFrom="paragraph">
              <wp:posOffset>34290</wp:posOffset>
            </wp:positionV>
            <wp:extent cx="4819650" cy="70485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196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66B7" w:rsidRPr="00192ADB" w:rsidRDefault="00F64121" w:rsidP="008166B7">
      <w:pPr>
        <w:pStyle w:val="DefaultParagraph"/>
        <w:spacing w:line="400" w:lineRule="exact"/>
        <w:rPr>
          <w:rFonts w:hAnsi="Times New Roman"/>
        </w:rPr>
      </w:pPr>
      <w:r>
        <w:rPr>
          <w:rFonts w:hAnsi="Times New Roman"/>
          <w:noProof/>
        </w:rPr>
        <w:pict>
          <v:shape id="_x0000_s1083" type="#_x0000_t202" style="position:absolute;margin-left:-381pt;margin-top:17.95pt;width:347.25pt;height:30.75pt;z-index:251945984" filled="f" stroked="f">
            <v:textbox>
              <w:txbxContent>
                <w:p w:rsidR="006A1AD9" w:rsidRPr="006A1AD9" w:rsidRDefault="006A1AD9" w:rsidP="006A1AD9">
                  <w:pPr>
                    <w:pStyle w:val="DefaultParagraph"/>
                    <w:spacing w:line="400" w:lineRule="exact"/>
                    <w:rPr>
                      <w:rFonts w:hAnsi="Times New Roman"/>
                    </w:rPr>
                  </w:pPr>
                  <w:r>
                    <w:rPr>
                      <w:rFonts w:hAnsi="Times New Roman" w:hint="eastAsia"/>
                    </w:rPr>
                    <w:t>（</w:t>
                  </w:r>
                  <w:r>
                    <w:rPr>
                      <w:rFonts w:hAnsi="Times New Roman" w:hint="eastAsia"/>
                    </w:rPr>
                    <w:t>a</w:t>
                  </w:r>
                  <w:r>
                    <w:rPr>
                      <w:rFonts w:hAnsi="Times New Roman" w:hint="eastAsia"/>
                    </w:rPr>
                    <w:t>）</w:t>
                  </w:r>
                  <w:r w:rsidRPr="006D5A4E">
                    <w:rPr>
                      <w:rFonts w:hAnsi="Times New Roman"/>
                    </w:rPr>
                    <w:tab/>
                  </w:r>
                  <w:r>
                    <w:rPr>
                      <w:rFonts w:hAnsi="Times New Roman" w:hint="eastAsia"/>
                    </w:rPr>
                    <w:tab/>
                  </w:r>
                  <w:r>
                    <w:rPr>
                      <w:rFonts w:hAnsi="Times New Roman" w:hint="eastAsia"/>
                    </w:rPr>
                    <w:tab/>
                  </w:r>
                  <w:r>
                    <w:rPr>
                      <w:rFonts w:hAnsi="Times New Roman" w:hint="eastAsia"/>
                    </w:rPr>
                    <w:tab/>
                  </w:r>
                  <w:r>
                    <w:rPr>
                      <w:rFonts w:hAnsi="Times New Roman" w:hint="eastAsia"/>
                    </w:rPr>
                    <w:t>（</w:t>
                  </w:r>
                  <w:r>
                    <w:rPr>
                      <w:rFonts w:hAnsi="Times New Roman" w:hint="eastAsia"/>
                    </w:rPr>
                    <w:t>b</w:t>
                  </w:r>
                  <w:r>
                    <w:rPr>
                      <w:rFonts w:hAnsi="Times New Roman" w:hint="eastAsia"/>
                    </w:rPr>
                    <w:t>）</w:t>
                  </w:r>
                  <w:r>
                    <w:rPr>
                      <w:rFonts w:hAnsi="Times New Roman" w:hint="eastAsia"/>
                    </w:rPr>
                    <w:tab/>
                  </w:r>
                  <w:r>
                    <w:rPr>
                      <w:rFonts w:hAnsi="Times New Roman" w:hint="eastAsia"/>
                    </w:rPr>
                    <w:tab/>
                  </w:r>
                  <w:r>
                    <w:rPr>
                      <w:rFonts w:hAnsi="Times New Roman" w:hint="eastAsia"/>
                    </w:rPr>
                    <w:tab/>
                  </w:r>
                  <w:r>
                    <w:rPr>
                      <w:rFonts w:hAnsi="Times New Roman" w:hint="eastAsia"/>
                    </w:rPr>
                    <w:t>（</w:t>
                  </w:r>
                  <w:r>
                    <w:rPr>
                      <w:rFonts w:hAnsi="Times New Roman" w:hint="eastAsia"/>
                    </w:rPr>
                    <w:t>c</w:t>
                  </w:r>
                  <w:r>
                    <w:rPr>
                      <w:rFonts w:hAnsi="Times New Roman" w:hint="eastAsia"/>
                    </w:rPr>
                    <w:t>）</w:t>
                  </w:r>
                  <w:r w:rsidRPr="006D5A4E">
                    <w:rPr>
                      <w:rFonts w:hAnsi="Times New Roman"/>
                    </w:rPr>
                    <w:tab/>
                  </w:r>
                  <w:r w:rsidRPr="006D5A4E">
                    <w:rPr>
                      <w:rFonts w:hAnsi="Times New Roman" w:hint="eastAsia"/>
                    </w:rPr>
                    <w:tab/>
                  </w:r>
                  <w:r w:rsidRPr="006D5A4E">
                    <w:rPr>
                      <w:rFonts w:hAnsi="Times New Roman" w:hint="eastAsia"/>
                    </w:rPr>
                    <w:tab/>
                  </w:r>
                  <w:r w:rsidRPr="006D5A4E">
                    <w:rPr>
                      <w:rFonts w:hAnsi="Times New Roman" w:hint="eastAsia"/>
                    </w:rPr>
                    <w:tab/>
                  </w:r>
                  <w:r>
                    <w:rPr>
                      <w:rFonts w:hAnsi="Times New Roman" w:hint="eastAsia"/>
                    </w:rPr>
                    <w:t>（</w:t>
                  </w:r>
                  <w:r>
                    <w:rPr>
                      <w:rFonts w:hAnsi="Times New Roman" w:hint="eastAsia"/>
                    </w:rPr>
                    <w:t>d</w:t>
                  </w:r>
                  <w:r>
                    <w:rPr>
                      <w:rFonts w:hAnsi="Times New Roman" w:hint="eastAsia"/>
                    </w:rPr>
                    <w:t>）</w:t>
                  </w:r>
                </w:p>
              </w:txbxContent>
            </v:textbox>
          </v:shape>
        </w:pict>
      </w:r>
    </w:p>
    <w:p w:rsidR="006A1AD9" w:rsidRDefault="006A1AD9" w:rsidP="006A1AD9">
      <w:pPr>
        <w:pStyle w:val="DefaultParagraph"/>
        <w:spacing w:line="400" w:lineRule="exact"/>
        <w:rPr>
          <w:rFonts w:hAnsi="Times New Roman"/>
        </w:rPr>
      </w:pPr>
    </w:p>
    <w:p w:rsidR="008166B7" w:rsidRPr="00192ADB" w:rsidRDefault="008166B7" w:rsidP="009B26DF">
      <w:pPr>
        <w:pStyle w:val="DefaultParagraph"/>
        <w:spacing w:line="400" w:lineRule="exact"/>
        <w:ind w:firstLineChars="202" w:firstLine="424"/>
        <w:rPr>
          <w:rFonts w:hAnsi="Times New Roman"/>
        </w:rPr>
      </w:pPr>
      <w:r w:rsidRPr="00192ADB">
        <w:rPr>
          <w:rFonts w:hAnsi="Times New Roman"/>
        </w:rPr>
        <w:t>A</w:t>
      </w:r>
      <w:r w:rsidRPr="00192ADB">
        <w:rPr>
          <w:rFonts w:hAnsi="Times New Roman"/>
        </w:rPr>
        <w:t>．</w:t>
      </w:r>
      <w:r w:rsidR="006A1AD9">
        <w:rPr>
          <w:rFonts w:hAnsi="Times New Roman" w:hint="eastAsia"/>
        </w:rPr>
        <w:t>图（</w:t>
      </w:r>
      <w:r w:rsidR="006A1AD9">
        <w:rPr>
          <w:rFonts w:hAnsi="Times New Roman" w:hint="eastAsia"/>
        </w:rPr>
        <w:t>a</w:t>
      </w:r>
      <w:r w:rsidR="006A1AD9">
        <w:rPr>
          <w:rFonts w:hAnsi="Times New Roman" w:hint="eastAsia"/>
        </w:rPr>
        <w:t>）</w:t>
      </w:r>
      <w:r w:rsidRPr="00192ADB">
        <w:rPr>
          <w:rFonts w:hAnsi="Times New Roman"/>
        </w:rPr>
        <w:t>磁铁的磁力改变小铁球的运动方向</w:t>
      </w:r>
    </w:p>
    <w:p w:rsidR="008166B7" w:rsidRPr="00192ADB" w:rsidRDefault="008166B7" w:rsidP="009B26DF">
      <w:pPr>
        <w:pStyle w:val="DefaultParagraph"/>
        <w:spacing w:line="400" w:lineRule="exact"/>
        <w:ind w:firstLineChars="202" w:firstLine="424"/>
        <w:rPr>
          <w:rFonts w:hAnsi="Times New Roman"/>
        </w:rPr>
      </w:pPr>
      <w:r w:rsidRPr="00192ADB">
        <w:rPr>
          <w:rFonts w:hAnsi="Times New Roman"/>
        </w:rPr>
        <w:t>B</w:t>
      </w:r>
      <w:r w:rsidRPr="00192ADB">
        <w:rPr>
          <w:rFonts w:hAnsi="Times New Roman"/>
        </w:rPr>
        <w:t>．</w:t>
      </w:r>
      <w:r w:rsidR="006A1AD9">
        <w:rPr>
          <w:rFonts w:hAnsi="Times New Roman" w:hint="eastAsia"/>
        </w:rPr>
        <w:t>图（</w:t>
      </w:r>
      <w:r w:rsidR="006A1AD9">
        <w:rPr>
          <w:rFonts w:hAnsi="Times New Roman" w:hint="eastAsia"/>
        </w:rPr>
        <w:t>b</w:t>
      </w:r>
      <w:r w:rsidR="006A1AD9">
        <w:rPr>
          <w:rFonts w:hAnsi="Times New Roman" w:hint="eastAsia"/>
        </w:rPr>
        <w:t>）</w:t>
      </w:r>
      <w:r w:rsidRPr="00192ADB">
        <w:rPr>
          <w:rFonts w:hAnsi="Times New Roman"/>
        </w:rPr>
        <w:t>拉力改变了弹簧的形状</w:t>
      </w:r>
    </w:p>
    <w:p w:rsidR="008166B7" w:rsidRPr="00192ADB" w:rsidRDefault="008166B7" w:rsidP="009B26DF">
      <w:pPr>
        <w:pStyle w:val="DefaultParagraph"/>
        <w:spacing w:line="400" w:lineRule="exact"/>
        <w:ind w:firstLineChars="202" w:firstLine="424"/>
        <w:rPr>
          <w:rFonts w:hAnsi="Times New Roman"/>
        </w:rPr>
      </w:pPr>
      <w:r w:rsidRPr="00192ADB">
        <w:rPr>
          <w:rFonts w:hAnsi="Times New Roman"/>
        </w:rPr>
        <w:t>C</w:t>
      </w:r>
      <w:r w:rsidRPr="00192ADB">
        <w:rPr>
          <w:rFonts w:hAnsi="Times New Roman"/>
        </w:rPr>
        <w:t>．</w:t>
      </w:r>
      <w:r w:rsidR="006A1AD9">
        <w:rPr>
          <w:rFonts w:hAnsi="Times New Roman" w:hint="eastAsia"/>
        </w:rPr>
        <w:t>图（</w:t>
      </w:r>
      <w:r w:rsidR="006A1AD9">
        <w:rPr>
          <w:rFonts w:hAnsi="Times New Roman" w:hint="eastAsia"/>
        </w:rPr>
        <w:t>c</w:t>
      </w:r>
      <w:r w:rsidR="006A1AD9">
        <w:rPr>
          <w:rFonts w:hAnsi="Times New Roman" w:hint="eastAsia"/>
        </w:rPr>
        <w:t>）</w:t>
      </w:r>
      <w:r w:rsidRPr="00192ADB">
        <w:rPr>
          <w:rFonts w:hAnsi="Times New Roman"/>
        </w:rPr>
        <w:t>部分浸入水中的筷子看上去变弯折</w:t>
      </w:r>
    </w:p>
    <w:p w:rsidR="008166B7" w:rsidRPr="00192ADB" w:rsidRDefault="008166B7" w:rsidP="009B26DF">
      <w:pPr>
        <w:pStyle w:val="DefaultParagraph"/>
        <w:spacing w:line="400" w:lineRule="exact"/>
        <w:ind w:firstLineChars="202" w:firstLine="424"/>
        <w:rPr>
          <w:rFonts w:hAnsi="Times New Roman"/>
        </w:rPr>
      </w:pPr>
      <w:r w:rsidRPr="00192ADB">
        <w:rPr>
          <w:rFonts w:hAnsi="Times New Roman"/>
        </w:rPr>
        <w:t>D</w:t>
      </w:r>
      <w:r w:rsidRPr="00192ADB">
        <w:rPr>
          <w:rFonts w:hAnsi="Times New Roman"/>
        </w:rPr>
        <w:t>．</w:t>
      </w:r>
      <w:r w:rsidR="006A1AD9">
        <w:rPr>
          <w:rFonts w:hAnsi="Times New Roman" w:hint="eastAsia"/>
        </w:rPr>
        <w:t>图（</w:t>
      </w:r>
      <w:r w:rsidR="006A1AD9">
        <w:rPr>
          <w:rFonts w:hAnsi="Times New Roman" w:hint="eastAsia"/>
        </w:rPr>
        <w:t>d</w:t>
      </w:r>
      <w:r w:rsidR="006A1AD9">
        <w:rPr>
          <w:rFonts w:hAnsi="Times New Roman" w:hint="eastAsia"/>
        </w:rPr>
        <w:t>）</w:t>
      </w:r>
      <w:r w:rsidRPr="00192ADB">
        <w:rPr>
          <w:rFonts w:hAnsi="Times New Roman"/>
        </w:rPr>
        <w:t>激光沿曲线传播来引导掘进机</w:t>
      </w:r>
    </w:p>
    <w:p w:rsidR="008166B7" w:rsidRPr="00A147D4" w:rsidRDefault="008166B7" w:rsidP="008166B7">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8166B7" w:rsidRDefault="008166B7" w:rsidP="008166B7">
      <w:pPr>
        <w:pStyle w:val="DefaultParagraph"/>
        <w:spacing w:line="400" w:lineRule="exact"/>
        <w:rPr>
          <w:rFonts w:hAnsi="Times New Roman"/>
          <w:color w:val="FF0000"/>
        </w:rPr>
      </w:pPr>
      <w:r w:rsidRPr="00A147D4">
        <w:rPr>
          <w:rFonts w:hAnsi="Times New Roman"/>
          <w:color w:val="FF0000"/>
        </w:rPr>
        <w:t>【答案】</w:t>
      </w:r>
      <w:r w:rsidRPr="00A147D4">
        <w:rPr>
          <w:rFonts w:hAnsi="Times New Roman" w:hint="eastAsia"/>
          <w:color w:val="FF0000"/>
        </w:rPr>
        <w:t>D</w:t>
      </w:r>
    </w:p>
    <w:p w:rsidR="00BB4031" w:rsidRDefault="00BB4031" w:rsidP="008166B7">
      <w:pPr>
        <w:pStyle w:val="DefaultParagraph"/>
        <w:spacing w:line="400" w:lineRule="exact"/>
        <w:rPr>
          <w:rFonts w:hAnsi="Times New Roman"/>
        </w:rPr>
      </w:pPr>
    </w:p>
    <w:p w:rsidR="008166B7" w:rsidRPr="00192ADB" w:rsidRDefault="008166B7" w:rsidP="008166B7">
      <w:pPr>
        <w:pStyle w:val="DefaultParagraph"/>
        <w:spacing w:line="400" w:lineRule="exact"/>
        <w:rPr>
          <w:rFonts w:hAnsi="Times New Roman"/>
        </w:rPr>
      </w:pPr>
      <w:r>
        <w:rPr>
          <w:rFonts w:hAnsi="Times New Roman" w:hint="eastAsia"/>
        </w:rPr>
        <w:t>1</w:t>
      </w:r>
      <w:r w:rsidR="009B26DF">
        <w:rPr>
          <w:rFonts w:hAnsi="Times New Roman" w:hint="eastAsia"/>
        </w:rPr>
        <w:t>4</w:t>
      </w:r>
      <w:r>
        <w:rPr>
          <w:rFonts w:hAnsi="Times New Roman" w:hint="eastAsia"/>
        </w:rPr>
        <w:t>、</w:t>
      </w:r>
      <w:r w:rsidRPr="00192ADB">
        <w:rPr>
          <w:rFonts w:hAnsi="Times New Roman"/>
        </w:rPr>
        <w:t>在以</w:t>
      </w:r>
      <w:r>
        <w:rPr>
          <w:rFonts w:hAnsi="Times New Roman" w:hint="eastAsia"/>
        </w:rPr>
        <w:t>“力”</w:t>
      </w:r>
      <w:r w:rsidRPr="00192ADB">
        <w:rPr>
          <w:rFonts w:hAnsi="Times New Roman"/>
        </w:rPr>
        <w:t>为主题的辩论赛中，正方和反方提出了许多观点，小明把他们的观点归纳整理如下表</w:t>
      </w:r>
      <w:r>
        <w:rPr>
          <w:rFonts w:hAnsi="Times New Roman" w:hint="eastAsia"/>
        </w:rPr>
        <w:t>。</w:t>
      </w:r>
      <w:r w:rsidRPr="00192ADB">
        <w:rPr>
          <w:rFonts w:hAnsi="Times New Roman"/>
        </w:rPr>
        <w:t>你认为正确的观点有</w:t>
      </w:r>
      <w:r w:rsidRPr="008166B7">
        <w:rPr>
          <w:rFonts w:hAnsi="Times New Roman" w:hint="eastAsia"/>
        </w:rPr>
        <w:t>______________________________</w:t>
      </w:r>
      <w:r w:rsidRPr="00192ADB">
        <w:rPr>
          <w:rFonts w:hAnsi="Times New Roman"/>
        </w:rPr>
        <w:t>（只填序号）</w:t>
      </w:r>
    </w:p>
    <w:tbl>
      <w:tblPr>
        <w:tblpPr w:leftFromText="180" w:rightFromText="180" w:vertAnchor="text" w:tblpXSpec="center" w:tblpY="1"/>
        <w:tblOverlap w:val="never"/>
        <w:tblW w:w="0" w:type="auto"/>
        <w:jc w:val="cente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0" w:type="dxa"/>
          <w:right w:w="0" w:type="dxa"/>
        </w:tblCellMar>
        <w:tblLook w:val="04A0" w:firstRow="1" w:lastRow="0" w:firstColumn="1" w:lastColumn="0" w:noHBand="0" w:noVBand="1"/>
      </w:tblPr>
      <w:tblGrid>
        <w:gridCol w:w="465"/>
        <w:gridCol w:w="4140"/>
        <w:gridCol w:w="3915"/>
      </w:tblGrid>
      <w:tr w:rsidR="008166B7" w:rsidRPr="00192ADB" w:rsidTr="009B26DF">
        <w:trPr>
          <w:jc w:val="center"/>
        </w:trPr>
        <w:tc>
          <w:tcPr>
            <w:tcW w:w="465" w:type="dxa"/>
          </w:tcPr>
          <w:p w:rsidR="008166B7" w:rsidRPr="00192ADB" w:rsidRDefault="008166B7" w:rsidP="009B26DF">
            <w:pPr>
              <w:pStyle w:val="DefaultParagraph"/>
              <w:spacing w:line="400" w:lineRule="exact"/>
              <w:rPr>
                <w:rFonts w:hAnsi="Times New Roman"/>
              </w:rPr>
            </w:pPr>
          </w:p>
        </w:tc>
        <w:tc>
          <w:tcPr>
            <w:tcW w:w="4140" w:type="dxa"/>
          </w:tcPr>
          <w:p w:rsidR="008166B7" w:rsidRPr="00192ADB" w:rsidRDefault="008166B7" w:rsidP="009B26DF">
            <w:pPr>
              <w:pStyle w:val="DefaultParagraph"/>
              <w:spacing w:line="400" w:lineRule="exact"/>
              <w:rPr>
                <w:rFonts w:hAnsi="Times New Roman"/>
              </w:rPr>
            </w:pPr>
            <w:r w:rsidRPr="00192ADB">
              <w:rPr>
                <w:rFonts w:hAnsi="Times New Roman"/>
              </w:rPr>
              <w:t>正方</w:t>
            </w:r>
          </w:p>
        </w:tc>
        <w:tc>
          <w:tcPr>
            <w:tcW w:w="3915" w:type="dxa"/>
          </w:tcPr>
          <w:p w:rsidR="008166B7" w:rsidRPr="00192ADB" w:rsidRDefault="008166B7" w:rsidP="009B26DF">
            <w:pPr>
              <w:pStyle w:val="DefaultParagraph"/>
              <w:spacing w:line="400" w:lineRule="exact"/>
              <w:rPr>
                <w:rFonts w:hAnsi="Times New Roman"/>
              </w:rPr>
            </w:pPr>
            <w:r w:rsidRPr="00192ADB">
              <w:rPr>
                <w:rFonts w:hAnsi="Times New Roman"/>
              </w:rPr>
              <w:t>反方</w:t>
            </w:r>
          </w:p>
        </w:tc>
      </w:tr>
      <w:tr w:rsidR="008166B7" w:rsidRPr="00192ADB" w:rsidTr="009B26DF">
        <w:trPr>
          <w:jc w:val="center"/>
        </w:trPr>
        <w:tc>
          <w:tcPr>
            <w:tcW w:w="0" w:type="auto"/>
            <w:vMerge w:val="restart"/>
          </w:tcPr>
          <w:p w:rsidR="008166B7" w:rsidRPr="00192ADB" w:rsidRDefault="008166B7" w:rsidP="009B26DF">
            <w:pPr>
              <w:pStyle w:val="DefaultParagraph"/>
              <w:spacing w:line="400" w:lineRule="exact"/>
              <w:rPr>
                <w:rFonts w:hAnsi="Times New Roman"/>
              </w:rPr>
            </w:pPr>
            <w:r w:rsidRPr="00192ADB">
              <w:rPr>
                <w:rFonts w:hAnsi="Times New Roman"/>
              </w:rPr>
              <w:t>观</w:t>
            </w:r>
          </w:p>
          <w:p w:rsidR="008166B7" w:rsidRPr="00192ADB" w:rsidRDefault="008166B7" w:rsidP="009B26DF">
            <w:pPr>
              <w:pStyle w:val="DefaultParagraph"/>
              <w:spacing w:line="400" w:lineRule="exact"/>
              <w:rPr>
                <w:rFonts w:hAnsi="Times New Roman"/>
              </w:rPr>
            </w:pPr>
            <w:r w:rsidRPr="00192ADB">
              <w:rPr>
                <w:rFonts w:hAnsi="Times New Roman"/>
              </w:rPr>
              <w:t>点</w:t>
            </w:r>
          </w:p>
        </w:tc>
        <w:tc>
          <w:tcPr>
            <w:tcW w:w="0" w:type="auto"/>
          </w:tcPr>
          <w:p w:rsidR="008166B7" w:rsidRPr="00192ADB" w:rsidRDefault="008166B7" w:rsidP="009B26DF">
            <w:pPr>
              <w:pStyle w:val="DefaultParagraph"/>
              <w:spacing w:line="400" w:lineRule="exact"/>
              <w:rPr>
                <w:rFonts w:hAnsi="Times New Roman"/>
              </w:rPr>
            </w:pPr>
            <w:r w:rsidRPr="00192ADB">
              <w:rPr>
                <w:rFonts w:hAnsi="Times New Roman"/>
              </w:rPr>
              <w:t>1</w:t>
            </w:r>
            <w:r w:rsidRPr="00192ADB">
              <w:rPr>
                <w:rFonts w:hAnsi="Times New Roman"/>
              </w:rPr>
              <w:t>．两个物体相接触，就一定有力的作用</w:t>
            </w:r>
          </w:p>
        </w:tc>
        <w:tc>
          <w:tcPr>
            <w:tcW w:w="0" w:type="auto"/>
          </w:tcPr>
          <w:p w:rsidR="008166B7" w:rsidRPr="00192ADB" w:rsidRDefault="008166B7" w:rsidP="009B26DF">
            <w:pPr>
              <w:pStyle w:val="DefaultParagraph"/>
              <w:spacing w:line="400" w:lineRule="exact"/>
              <w:rPr>
                <w:rFonts w:hAnsi="Times New Roman"/>
              </w:rPr>
            </w:pPr>
            <w:r w:rsidRPr="00192ADB">
              <w:rPr>
                <w:rFonts w:hAnsi="Times New Roman"/>
              </w:rPr>
              <w:t>2</w:t>
            </w:r>
            <w:r w:rsidRPr="00192ADB">
              <w:rPr>
                <w:rFonts w:hAnsi="Times New Roman"/>
              </w:rPr>
              <w:t>．两个物体接触，但不一定有力的作用</w:t>
            </w:r>
          </w:p>
        </w:tc>
      </w:tr>
      <w:tr w:rsidR="008166B7" w:rsidRPr="00192ADB" w:rsidTr="009B26DF">
        <w:trPr>
          <w:jc w:val="center"/>
        </w:trPr>
        <w:tc>
          <w:tcPr>
            <w:tcW w:w="0" w:type="auto"/>
            <w:vMerge/>
          </w:tcPr>
          <w:p w:rsidR="008166B7" w:rsidRPr="00192ADB" w:rsidRDefault="008166B7" w:rsidP="009B26DF">
            <w:pPr>
              <w:pStyle w:val="DefaultParagraph"/>
              <w:spacing w:line="400" w:lineRule="exact"/>
              <w:rPr>
                <w:rFonts w:hAnsi="Times New Roman"/>
              </w:rPr>
            </w:pPr>
          </w:p>
        </w:tc>
        <w:tc>
          <w:tcPr>
            <w:tcW w:w="0" w:type="auto"/>
          </w:tcPr>
          <w:p w:rsidR="008166B7" w:rsidRPr="00192ADB" w:rsidRDefault="008166B7" w:rsidP="009B26DF">
            <w:pPr>
              <w:pStyle w:val="DefaultParagraph"/>
              <w:spacing w:line="400" w:lineRule="exact"/>
              <w:rPr>
                <w:rFonts w:hAnsi="Times New Roman"/>
              </w:rPr>
            </w:pPr>
            <w:r w:rsidRPr="00192ADB">
              <w:rPr>
                <w:rFonts w:hAnsi="Times New Roman"/>
              </w:rPr>
              <w:t>3</w:t>
            </w:r>
            <w:r w:rsidRPr="00192ADB">
              <w:rPr>
                <w:rFonts w:hAnsi="Times New Roman"/>
              </w:rPr>
              <w:t>．两个物体不接触，一定没有力的作用</w:t>
            </w:r>
          </w:p>
        </w:tc>
        <w:tc>
          <w:tcPr>
            <w:tcW w:w="0" w:type="auto"/>
          </w:tcPr>
          <w:p w:rsidR="008166B7" w:rsidRPr="00192ADB" w:rsidRDefault="008166B7" w:rsidP="009B26DF">
            <w:pPr>
              <w:pStyle w:val="DefaultParagraph"/>
              <w:spacing w:line="400" w:lineRule="exact"/>
              <w:rPr>
                <w:rFonts w:hAnsi="Times New Roman"/>
              </w:rPr>
            </w:pPr>
            <w:r w:rsidRPr="00192ADB">
              <w:rPr>
                <w:rFonts w:hAnsi="Times New Roman"/>
              </w:rPr>
              <w:t>4</w:t>
            </w:r>
            <w:r w:rsidRPr="00192ADB">
              <w:rPr>
                <w:rFonts w:hAnsi="Times New Roman"/>
              </w:rPr>
              <w:t>．两个物体不接触，也可能有力的作用</w:t>
            </w:r>
          </w:p>
        </w:tc>
      </w:tr>
      <w:tr w:rsidR="008166B7" w:rsidRPr="00192ADB" w:rsidTr="009B26DF">
        <w:trPr>
          <w:jc w:val="center"/>
        </w:trPr>
        <w:tc>
          <w:tcPr>
            <w:tcW w:w="0" w:type="auto"/>
            <w:vMerge/>
          </w:tcPr>
          <w:p w:rsidR="008166B7" w:rsidRPr="00192ADB" w:rsidRDefault="008166B7" w:rsidP="009B26DF">
            <w:pPr>
              <w:pStyle w:val="DefaultParagraph"/>
              <w:spacing w:line="400" w:lineRule="exact"/>
              <w:rPr>
                <w:rFonts w:hAnsi="Times New Roman"/>
              </w:rPr>
            </w:pPr>
          </w:p>
        </w:tc>
        <w:tc>
          <w:tcPr>
            <w:tcW w:w="0" w:type="auto"/>
          </w:tcPr>
          <w:p w:rsidR="008166B7" w:rsidRPr="00192ADB" w:rsidRDefault="008166B7" w:rsidP="009B26DF">
            <w:pPr>
              <w:pStyle w:val="DefaultParagraph"/>
              <w:spacing w:line="400" w:lineRule="exact"/>
              <w:rPr>
                <w:rFonts w:hAnsi="Times New Roman"/>
              </w:rPr>
            </w:pPr>
            <w:r w:rsidRPr="00192ADB">
              <w:rPr>
                <w:rFonts w:hAnsi="Times New Roman"/>
              </w:rPr>
              <w:t>5</w:t>
            </w:r>
            <w:r w:rsidRPr="00192ADB">
              <w:rPr>
                <w:rFonts w:hAnsi="Times New Roman"/>
              </w:rPr>
              <w:t>．力不能脱离物体而单独存在</w:t>
            </w:r>
          </w:p>
        </w:tc>
        <w:tc>
          <w:tcPr>
            <w:tcW w:w="0" w:type="auto"/>
          </w:tcPr>
          <w:p w:rsidR="008166B7" w:rsidRPr="00192ADB" w:rsidRDefault="008166B7" w:rsidP="009B26DF">
            <w:pPr>
              <w:pStyle w:val="DefaultParagraph"/>
              <w:spacing w:line="400" w:lineRule="exact"/>
              <w:rPr>
                <w:rFonts w:hAnsi="Times New Roman"/>
              </w:rPr>
            </w:pPr>
            <w:r w:rsidRPr="00192ADB">
              <w:rPr>
                <w:rFonts w:hAnsi="Times New Roman"/>
              </w:rPr>
              <w:t>6</w:t>
            </w:r>
            <w:r w:rsidRPr="00192ADB">
              <w:rPr>
                <w:rFonts w:hAnsi="Times New Roman"/>
              </w:rPr>
              <w:t>．力可以脱离物体而单独存在</w:t>
            </w:r>
          </w:p>
        </w:tc>
      </w:tr>
      <w:tr w:rsidR="008166B7" w:rsidRPr="00192ADB" w:rsidTr="009B26DF">
        <w:trPr>
          <w:jc w:val="center"/>
        </w:trPr>
        <w:tc>
          <w:tcPr>
            <w:tcW w:w="0" w:type="auto"/>
            <w:vMerge/>
          </w:tcPr>
          <w:p w:rsidR="008166B7" w:rsidRPr="00192ADB" w:rsidRDefault="008166B7" w:rsidP="009B26DF">
            <w:pPr>
              <w:pStyle w:val="DefaultParagraph"/>
              <w:spacing w:line="400" w:lineRule="exact"/>
              <w:rPr>
                <w:rFonts w:hAnsi="Times New Roman"/>
              </w:rPr>
            </w:pPr>
          </w:p>
        </w:tc>
        <w:tc>
          <w:tcPr>
            <w:tcW w:w="0" w:type="auto"/>
          </w:tcPr>
          <w:p w:rsidR="008166B7" w:rsidRPr="00192ADB" w:rsidRDefault="008166B7" w:rsidP="009B26DF">
            <w:pPr>
              <w:pStyle w:val="DefaultParagraph"/>
              <w:spacing w:line="400" w:lineRule="exact"/>
              <w:rPr>
                <w:rFonts w:hAnsi="Times New Roman"/>
              </w:rPr>
            </w:pPr>
            <w:r w:rsidRPr="00192ADB">
              <w:rPr>
                <w:rFonts w:hAnsi="Times New Roman"/>
              </w:rPr>
              <w:t>7</w:t>
            </w:r>
            <w:r w:rsidRPr="00192ADB">
              <w:rPr>
                <w:rFonts w:hAnsi="Times New Roman"/>
              </w:rPr>
              <w:t>．力的产生总涉及两个物体</w:t>
            </w:r>
          </w:p>
        </w:tc>
        <w:tc>
          <w:tcPr>
            <w:tcW w:w="0" w:type="auto"/>
          </w:tcPr>
          <w:p w:rsidR="008166B7" w:rsidRPr="00192ADB" w:rsidRDefault="008166B7" w:rsidP="009B26DF">
            <w:pPr>
              <w:pStyle w:val="DefaultParagraph"/>
              <w:spacing w:line="400" w:lineRule="exact"/>
              <w:rPr>
                <w:rFonts w:hAnsi="Times New Roman"/>
              </w:rPr>
            </w:pPr>
            <w:r w:rsidRPr="00192ADB">
              <w:rPr>
                <w:rFonts w:hAnsi="Times New Roman"/>
              </w:rPr>
              <w:t>8</w:t>
            </w:r>
            <w:r w:rsidRPr="00192ADB">
              <w:rPr>
                <w:rFonts w:hAnsi="Times New Roman"/>
              </w:rPr>
              <w:t>．一个物体也可以产生力的作用</w:t>
            </w:r>
          </w:p>
        </w:tc>
      </w:tr>
      <w:tr w:rsidR="008166B7" w:rsidRPr="00192ADB" w:rsidTr="009B26DF">
        <w:trPr>
          <w:jc w:val="center"/>
        </w:trPr>
        <w:tc>
          <w:tcPr>
            <w:tcW w:w="0" w:type="auto"/>
            <w:vMerge/>
          </w:tcPr>
          <w:p w:rsidR="008166B7" w:rsidRPr="00192ADB" w:rsidRDefault="008166B7" w:rsidP="009B26DF">
            <w:pPr>
              <w:pStyle w:val="DefaultParagraph"/>
              <w:spacing w:line="400" w:lineRule="exact"/>
              <w:rPr>
                <w:rFonts w:hAnsi="Times New Roman"/>
              </w:rPr>
            </w:pPr>
          </w:p>
        </w:tc>
        <w:tc>
          <w:tcPr>
            <w:tcW w:w="0" w:type="auto"/>
          </w:tcPr>
          <w:p w:rsidR="008166B7" w:rsidRPr="00192ADB" w:rsidRDefault="008166B7" w:rsidP="009B26DF">
            <w:pPr>
              <w:pStyle w:val="DefaultParagraph"/>
              <w:spacing w:line="400" w:lineRule="exact"/>
              <w:rPr>
                <w:rFonts w:hAnsi="Times New Roman"/>
              </w:rPr>
            </w:pPr>
            <w:r w:rsidRPr="00192ADB">
              <w:rPr>
                <w:rFonts w:hAnsi="Times New Roman"/>
              </w:rPr>
              <w:t>9</w:t>
            </w:r>
            <w:r w:rsidRPr="00192ADB">
              <w:rPr>
                <w:rFonts w:hAnsi="Times New Roman"/>
              </w:rPr>
              <w:t>．力是维持物体运动状态的原因</w:t>
            </w:r>
          </w:p>
        </w:tc>
        <w:tc>
          <w:tcPr>
            <w:tcW w:w="0" w:type="auto"/>
          </w:tcPr>
          <w:p w:rsidR="008166B7" w:rsidRPr="00192ADB" w:rsidRDefault="008166B7" w:rsidP="009B26DF">
            <w:pPr>
              <w:pStyle w:val="DefaultParagraph"/>
              <w:spacing w:line="400" w:lineRule="exact"/>
              <w:rPr>
                <w:rFonts w:hAnsi="Times New Roman"/>
              </w:rPr>
            </w:pPr>
            <w:r w:rsidRPr="00192ADB">
              <w:rPr>
                <w:rFonts w:hAnsi="Times New Roman"/>
              </w:rPr>
              <w:t>10</w:t>
            </w:r>
            <w:r w:rsidRPr="00192ADB">
              <w:rPr>
                <w:rFonts w:hAnsi="Times New Roman"/>
              </w:rPr>
              <w:t>．力是改变物体运动状态的原因</w:t>
            </w:r>
          </w:p>
        </w:tc>
      </w:tr>
    </w:tbl>
    <w:p w:rsidR="008166B7" w:rsidRPr="00A147D4" w:rsidRDefault="008166B7" w:rsidP="008166B7">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8166B7" w:rsidRPr="00A147D4" w:rsidRDefault="008166B7" w:rsidP="008166B7">
      <w:pPr>
        <w:pStyle w:val="DefaultParagraph"/>
        <w:spacing w:line="400" w:lineRule="exact"/>
        <w:rPr>
          <w:rFonts w:hAnsi="Times New Roman"/>
          <w:color w:val="FF0000"/>
        </w:rPr>
      </w:pPr>
      <w:r w:rsidRPr="00A147D4">
        <w:rPr>
          <w:rFonts w:hAnsi="Times New Roman"/>
          <w:color w:val="FF0000"/>
        </w:rPr>
        <w:t>【答案】</w:t>
      </w:r>
      <w:r w:rsidRPr="00A147D4">
        <w:rPr>
          <w:rFonts w:hAnsi="Times New Roman"/>
          <w:color w:val="FF0000"/>
        </w:rPr>
        <w:t>2</w:t>
      </w:r>
      <w:r w:rsidRPr="00A147D4">
        <w:rPr>
          <w:rFonts w:hAnsi="Times New Roman"/>
          <w:color w:val="FF0000"/>
        </w:rPr>
        <w:t>、</w:t>
      </w:r>
      <w:r w:rsidRPr="00A147D4">
        <w:rPr>
          <w:rFonts w:hAnsi="Times New Roman"/>
          <w:color w:val="FF0000"/>
        </w:rPr>
        <w:t>4</w:t>
      </w:r>
      <w:r w:rsidRPr="00A147D4">
        <w:rPr>
          <w:rFonts w:hAnsi="Times New Roman"/>
          <w:color w:val="FF0000"/>
        </w:rPr>
        <w:t>、</w:t>
      </w:r>
      <w:r w:rsidRPr="00A147D4">
        <w:rPr>
          <w:rFonts w:hAnsi="Times New Roman"/>
          <w:color w:val="FF0000"/>
        </w:rPr>
        <w:t>5</w:t>
      </w:r>
      <w:r w:rsidRPr="00A147D4">
        <w:rPr>
          <w:rFonts w:hAnsi="Times New Roman"/>
          <w:color w:val="FF0000"/>
        </w:rPr>
        <w:t>、</w:t>
      </w:r>
      <w:r w:rsidRPr="00A147D4">
        <w:rPr>
          <w:rFonts w:hAnsi="Times New Roman"/>
          <w:color w:val="FF0000"/>
        </w:rPr>
        <w:t>7</w:t>
      </w:r>
      <w:r w:rsidRPr="00A147D4">
        <w:rPr>
          <w:rFonts w:hAnsi="Times New Roman"/>
          <w:color w:val="FF0000"/>
        </w:rPr>
        <w:t>、</w:t>
      </w:r>
      <w:r w:rsidRPr="00A147D4">
        <w:rPr>
          <w:rFonts w:hAnsi="Times New Roman"/>
          <w:color w:val="FF0000"/>
        </w:rPr>
        <w:t>10</w:t>
      </w:r>
    </w:p>
    <w:p w:rsidR="008166B7" w:rsidRDefault="008166B7" w:rsidP="008F5516">
      <w:pPr>
        <w:pStyle w:val="DefaultParagraph"/>
        <w:spacing w:line="400" w:lineRule="exact"/>
        <w:rPr>
          <w:rFonts w:hAnsi="Times New Roman"/>
        </w:rPr>
      </w:pPr>
    </w:p>
    <w:p w:rsidR="00201132" w:rsidRPr="006D5A4E" w:rsidRDefault="008F5516" w:rsidP="00201132">
      <w:pPr>
        <w:pStyle w:val="DefaultParagraph"/>
        <w:spacing w:line="400" w:lineRule="exact"/>
        <w:rPr>
          <w:rFonts w:hAnsi="Times New Roman"/>
        </w:rPr>
      </w:pPr>
      <w:r>
        <w:rPr>
          <w:rFonts w:hAnsi="Times New Roman" w:hint="eastAsia"/>
          <w:noProof/>
        </w:rPr>
        <w:drawing>
          <wp:anchor distT="0" distB="0" distL="0" distR="0" simplePos="0" relativeHeight="251875328" behindDoc="0" locked="0" layoutInCell="1" allowOverlap="1" wp14:anchorId="673DBADB" wp14:editId="46365F31">
            <wp:simplePos x="0" y="0"/>
            <wp:positionH relativeFrom="column">
              <wp:posOffset>4856480</wp:posOffset>
            </wp:positionH>
            <wp:positionV relativeFrom="paragraph">
              <wp:posOffset>144145</wp:posOffset>
            </wp:positionV>
            <wp:extent cx="918210" cy="769620"/>
            <wp:effectExtent l="19050" t="0" r="0" b="0"/>
            <wp:wrapSquare wrapText="bothSides"/>
            <wp:docPr id="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59" cstate="print"/>
                    <a:srcRect/>
                    <a:stretch>
                      <a:fillRect/>
                    </a:stretch>
                  </pic:blipFill>
                  <pic:spPr bwMode="auto">
                    <a:xfrm>
                      <a:off x="0" y="0"/>
                      <a:ext cx="918210" cy="769620"/>
                    </a:xfrm>
                    <a:prstGeom prst="rect">
                      <a:avLst/>
                    </a:prstGeom>
                    <a:noFill/>
                    <a:ln w="9525">
                      <a:noFill/>
                      <a:miter lim="800000"/>
                      <a:headEnd/>
                      <a:tailEnd/>
                    </a:ln>
                  </pic:spPr>
                </pic:pic>
              </a:graphicData>
            </a:graphic>
          </wp:anchor>
        </w:drawing>
      </w:r>
      <w:r>
        <w:rPr>
          <w:rFonts w:hAnsi="Times New Roman" w:hint="eastAsia"/>
        </w:rPr>
        <w:t>1</w:t>
      </w:r>
      <w:r w:rsidR="009B26DF">
        <w:rPr>
          <w:rFonts w:hAnsi="Times New Roman" w:hint="eastAsia"/>
        </w:rPr>
        <w:t>5</w:t>
      </w:r>
      <w:r w:rsidRPr="00201132">
        <w:rPr>
          <w:rFonts w:hAnsi="Times New Roman" w:hint="eastAsia"/>
        </w:rPr>
        <w:t>、</w:t>
      </w:r>
      <w:r w:rsidRPr="006D5A4E">
        <w:rPr>
          <w:rFonts w:hAnsi="Times New Roman"/>
        </w:rPr>
        <w:t>小</w:t>
      </w:r>
      <w:r w:rsidR="00201132" w:rsidRPr="006D5A4E">
        <w:rPr>
          <w:rFonts w:hAnsi="Times New Roman"/>
        </w:rPr>
        <w:t>红在建筑工地上看到简易吊车，她想通过自身的体验来了解这种简易吊车直立在地面上的支撑直杆所受的力</w:t>
      </w:r>
      <w:r w:rsidR="00201132">
        <w:rPr>
          <w:rFonts w:hAnsi="Times New Roman" w:hint="eastAsia"/>
        </w:rPr>
        <w:t>。</w:t>
      </w:r>
      <w:r w:rsidR="00201132" w:rsidRPr="006D5A4E">
        <w:rPr>
          <w:rFonts w:hAnsi="Times New Roman"/>
        </w:rPr>
        <w:t>回家后，她找来一根细绳和一根塑料直尺，仿照简易吊车的结构组成如图的三角支架，绳的一端绕在手指上，杆的一端顶在掌心，在</w:t>
      </w:r>
      <w:r w:rsidR="00201132" w:rsidRPr="006D5A4E">
        <w:rPr>
          <w:rFonts w:hAnsi="Times New Roman"/>
        </w:rPr>
        <w:t>A</w:t>
      </w:r>
      <w:r w:rsidR="00201132" w:rsidRPr="006D5A4E">
        <w:rPr>
          <w:rFonts w:hAnsi="Times New Roman"/>
        </w:rPr>
        <w:t>处挂一重物时，绳对手指以用杆对掌心均有作用力</w:t>
      </w:r>
      <w:r w:rsidR="00201132">
        <w:rPr>
          <w:rFonts w:hAnsi="Times New Roman" w:hint="eastAsia"/>
        </w:rPr>
        <w:t>。</w:t>
      </w:r>
      <w:r w:rsidR="00201132" w:rsidRPr="006D5A4E">
        <w:rPr>
          <w:rFonts w:hAnsi="Times New Roman"/>
        </w:rPr>
        <w:t>对这两个作用力的方向判断完全正确的是</w:t>
      </w:r>
      <w:r w:rsidR="00EB6E44">
        <w:rPr>
          <w:rFonts w:hAnsi="Times New Roman"/>
        </w:rPr>
        <w:tab/>
      </w:r>
      <w:r w:rsidR="00EB6E44">
        <w:rPr>
          <w:rFonts w:hAnsi="Times New Roman"/>
        </w:rPr>
        <w:t>（</w:t>
      </w:r>
      <w:r w:rsidR="00EB6E44">
        <w:rPr>
          <w:rFonts w:hAnsi="Times New Roman"/>
        </w:rPr>
        <w:tab/>
      </w:r>
      <w:r w:rsidR="00EB6E44">
        <w:rPr>
          <w:rFonts w:hAnsi="Times New Roman"/>
        </w:rPr>
        <w:tab/>
      </w:r>
      <w:r w:rsidR="00EB6E44">
        <w:rPr>
          <w:rFonts w:hAnsi="Times New Roman"/>
        </w:rPr>
        <w:t>）</w:t>
      </w:r>
    </w:p>
    <w:p w:rsidR="00201132" w:rsidRPr="006D5A4E" w:rsidRDefault="00121BB8" w:rsidP="00201132">
      <w:pPr>
        <w:pStyle w:val="DefaultParagraph"/>
        <w:spacing w:line="400" w:lineRule="exact"/>
        <w:rPr>
          <w:rFonts w:hAnsi="Times New Roman"/>
        </w:rPr>
      </w:pPr>
      <w:r>
        <w:rPr>
          <w:rFonts w:hAnsi="Times New Roman"/>
          <w:noProof/>
        </w:rPr>
        <w:drawing>
          <wp:anchor distT="0" distB="0" distL="114300" distR="114300" simplePos="0" relativeHeight="251942912" behindDoc="0" locked="0" layoutInCell="1" allowOverlap="1" wp14:anchorId="4C88C02B" wp14:editId="3540FD86">
            <wp:simplePos x="0" y="0"/>
            <wp:positionH relativeFrom="column">
              <wp:posOffset>394970</wp:posOffset>
            </wp:positionH>
            <wp:positionV relativeFrom="paragraph">
              <wp:posOffset>40640</wp:posOffset>
            </wp:positionV>
            <wp:extent cx="4533900" cy="942975"/>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3390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132" w:rsidRPr="006D5A4E" w:rsidRDefault="00201132" w:rsidP="00201132">
      <w:pPr>
        <w:pStyle w:val="DefaultParagraph"/>
        <w:spacing w:line="400" w:lineRule="exact"/>
        <w:rPr>
          <w:rFonts w:hAnsi="Times New Roman"/>
        </w:rPr>
      </w:pPr>
    </w:p>
    <w:p w:rsidR="00201132" w:rsidRPr="006D5A4E" w:rsidRDefault="00201132" w:rsidP="00201132">
      <w:pPr>
        <w:pStyle w:val="DefaultParagraph"/>
        <w:spacing w:line="400" w:lineRule="exact"/>
        <w:rPr>
          <w:rFonts w:hAnsi="Times New Roman"/>
        </w:rPr>
      </w:pPr>
    </w:p>
    <w:p w:rsidR="00201132" w:rsidRDefault="00201132" w:rsidP="00201132">
      <w:pPr>
        <w:pStyle w:val="DefaultParagraph"/>
        <w:spacing w:line="400" w:lineRule="exact"/>
        <w:rPr>
          <w:rFonts w:hAnsi="Times New Roman"/>
        </w:rPr>
      </w:pPr>
    </w:p>
    <w:p w:rsidR="00201132" w:rsidRPr="006D5A4E" w:rsidRDefault="00F64121" w:rsidP="00201132">
      <w:pPr>
        <w:pStyle w:val="DefaultParagraph"/>
        <w:spacing w:line="400" w:lineRule="exact"/>
        <w:rPr>
          <w:rFonts w:hAnsi="Times New Roman"/>
        </w:rPr>
      </w:pPr>
      <w:r>
        <w:rPr>
          <w:rFonts w:hAnsi="Times New Roman"/>
          <w:noProof/>
        </w:rPr>
        <w:pict>
          <v:shape id="_x0000_s1082" type="#_x0000_t202" style="position:absolute;margin-left:35.6pt;margin-top:-.3pt;width:347.25pt;height:30.75pt;z-index:251943936" filled="f" stroked="f">
            <v:textbox>
              <w:txbxContent>
                <w:p w:rsidR="00121BB8" w:rsidRPr="006A1AD9" w:rsidRDefault="00121BB8" w:rsidP="00657F82">
                  <w:pPr>
                    <w:pStyle w:val="DefaultParagraph"/>
                    <w:spacing w:line="400" w:lineRule="exact"/>
                    <w:ind w:firstLineChars="202" w:firstLine="424"/>
                    <w:rPr>
                      <w:rFonts w:hAnsi="Times New Roman"/>
                    </w:rPr>
                  </w:pPr>
                  <w:r w:rsidRPr="006D5A4E">
                    <w:rPr>
                      <w:rFonts w:hAnsi="Times New Roman"/>
                    </w:rPr>
                    <w:t>A</w:t>
                  </w:r>
                  <w:r w:rsidRPr="006D5A4E">
                    <w:rPr>
                      <w:rFonts w:hAnsi="Times New Roman"/>
                    </w:rPr>
                    <w:t>．</w:t>
                  </w:r>
                  <w:r w:rsidRPr="006D5A4E">
                    <w:rPr>
                      <w:rFonts w:hAnsi="Times New Roman"/>
                    </w:rPr>
                    <w:tab/>
                  </w:r>
                  <w:r w:rsidR="006A1AD9">
                    <w:rPr>
                      <w:rFonts w:hAnsi="Times New Roman" w:hint="eastAsia"/>
                    </w:rPr>
                    <w:tab/>
                  </w:r>
                  <w:r w:rsidR="006A1AD9">
                    <w:rPr>
                      <w:rFonts w:hAnsi="Times New Roman" w:hint="eastAsia"/>
                    </w:rPr>
                    <w:tab/>
                  </w:r>
                  <w:r>
                    <w:rPr>
                      <w:rFonts w:hAnsi="Times New Roman" w:hint="eastAsia"/>
                    </w:rPr>
                    <w:tab/>
                  </w:r>
                  <w:r w:rsidRPr="006D5A4E">
                    <w:rPr>
                      <w:rFonts w:hAnsi="Times New Roman"/>
                    </w:rPr>
                    <w:t>B</w:t>
                  </w:r>
                  <w:r w:rsidRPr="006D5A4E">
                    <w:rPr>
                      <w:rFonts w:hAnsi="Times New Roman"/>
                    </w:rPr>
                    <w:t>．</w:t>
                  </w:r>
                  <w:r w:rsidR="006A1AD9">
                    <w:rPr>
                      <w:rFonts w:hAnsi="Times New Roman" w:hint="eastAsia"/>
                    </w:rPr>
                    <w:tab/>
                  </w:r>
                  <w:r w:rsidR="006A1AD9">
                    <w:rPr>
                      <w:rFonts w:hAnsi="Times New Roman" w:hint="eastAsia"/>
                    </w:rPr>
                    <w:tab/>
                  </w:r>
                  <w:r w:rsidR="006A1AD9">
                    <w:rPr>
                      <w:rFonts w:hAnsi="Times New Roman" w:hint="eastAsia"/>
                    </w:rPr>
                    <w:tab/>
                  </w:r>
                  <w:r w:rsidR="006A1AD9">
                    <w:rPr>
                      <w:rFonts w:hAnsi="Times New Roman" w:hint="eastAsia"/>
                    </w:rPr>
                    <w:tab/>
                  </w:r>
                  <w:r w:rsidR="006A1AD9">
                    <w:rPr>
                      <w:rFonts w:hAnsi="Times New Roman" w:hint="eastAsia"/>
                    </w:rPr>
                    <w:tab/>
                  </w:r>
                  <w:r w:rsidRPr="006D5A4E">
                    <w:rPr>
                      <w:rFonts w:hAnsi="Times New Roman"/>
                    </w:rPr>
                    <w:t>C</w:t>
                  </w:r>
                  <w:r w:rsidRPr="006D5A4E">
                    <w:rPr>
                      <w:rFonts w:hAnsi="Times New Roman"/>
                    </w:rPr>
                    <w:t>．</w:t>
                  </w:r>
                  <w:r w:rsidRPr="006D5A4E">
                    <w:rPr>
                      <w:rFonts w:hAnsi="Times New Roman"/>
                    </w:rPr>
                    <w:tab/>
                  </w:r>
                  <w:r w:rsidRPr="006D5A4E">
                    <w:rPr>
                      <w:rFonts w:hAnsi="Times New Roman" w:hint="eastAsia"/>
                    </w:rPr>
                    <w:tab/>
                  </w:r>
                  <w:r w:rsidRPr="006D5A4E">
                    <w:rPr>
                      <w:rFonts w:hAnsi="Times New Roman" w:hint="eastAsia"/>
                    </w:rPr>
                    <w:tab/>
                  </w:r>
                  <w:r w:rsidRPr="006D5A4E">
                    <w:rPr>
                      <w:rFonts w:hAnsi="Times New Roman" w:hint="eastAsia"/>
                    </w:rPr>
                    <w:tab/>
                  </w:r>
                  <w:r w:rsidRPr="006D5A4E">
                    <w:rPr>
                      <w:rFonts w:hAnsi="Times New Roman"/>
                    </w:rPr>
                    <w:t>D</w:t>
                  </w:r>
                  <w:r w:rsidRPr="006D5A4E">
                    <w:rPr>
                      <w:rFonts w:hAnsi="Times New Roman"/>
                    </w:rPr>
                    <w:t>．</w:t>
                  </w:r>
                </w:p>
              </w:txbxContent>
            </v:textbox>
          </v:shape>
        </w:pict>
      </w:r>
    </w:p>
    <w:p w:rsidR="00201132" w:rsidRPr="00A147D4" w:rsidRDefault="00201132" w:rsidP="00201132">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201132" w:rsidRPr="00A147D4" w:rsidRDefault="00201132" w:rsidP="00201132">
      <w:pPr>
        <w:pStyle w:val="DefaultParagraph"/>
        <w:spacing w:line="400" w:lineRule="exact"/>
        <w:rPr>
          <w:rFonts w:hAnsi="Times New Roman"/>
          <w:color w:val="FF0000"/>
        </w:rPr>
      </w:pPr>
      <w:r w:rsidRPr="00A147D4">
        <w:rPr>
          <w:rFonts w:hAnsi="Times New Roman"/>
          <w:color w:val="FF0000"/>
        </w:rPr>
        <w:lastRenderedPageBreak/>
        <w:t>【答案】</w:t>
      </w:r>
      <w:r w:rsidRPr="00A147D4">
        <w:rPr>
          <w:rFonts w:hAnsi="Times New Roman" w:hint="eastAsia"/>
          <w:color w:val="FF0000"/>
        </w:rPr>
        <w:t>D</w:t>
      </w:r>
    </w:p>
    <w:p w:rsidR="00201132" w:rsidRPr="00A147D4" w:rsidRDefault="00201132" w:rsidP="00201132">
      <w:pPr>
        <w:pStyle w:val="DefaultParagraph"/>
        <w:spacing w:line="400" w:lineRule="exact"/>
        <w:rPr>
          <w:rFonts w:hAnsi="Times New Roman"/>
          <w:color w:val="FF0000"/>
        </w:rPr>
      </w:pPr>
    </w:p>
    <w:p w:rsidR="009B26DF" w:rsidRPr="001D3731" w:rsidRDefault="00B42F34" w:rsidP="009B26DF">
      <w:pPr>
        <w:pStyle w:val="DefaultParagraph"/>
        <w:spacing w:line="400" w:lineRule="exact"/>
        <w:rPr>
          <w:rFonts w:hAnsi="Times New Roman"/>
        </w:rPr>
      </w:pPr>
      <w:r>
        <w:rPr>
          <w:rFonts w:hAnsi="Times New Roman" w:hint="eastAsia"/>
        </w:rPr>
        <w:t>1</w:t>
      </w:r>
      <w:r w:rsidR="009B26DF">
        <w:rPr>
          <w:rFonts w:hAnsi="Times New Roman" w:hint="eastAsia"/>
        </w:rPr>
        <w:t>6</w:t>
      </w:r>
      <w:r>
        <w:rPr>
          <w:rFonts w:hAnsi="Times New Roman" w:hint="eastAsia"/>
        </w:rPr>
        <w:t>、</w:t>
      </w:r>
      <w:r w:rsidR="009B26DF" w:rsidRPr="001D3731">
        <w:rPr>
          <w:rFonts w:hAnsi="Times New Roman"/>
        </w:rPr>
        <w:t>如图所示，小明用一个沿斜面的力将大箱子推进车厢，请画出箱子沿斜面向上运动时的受力示意图</w:t>
      </w:r>
      <w:r w:rsidR="009B26DF">
        <w:rPr>
          <w:rFonts w:hAnsi="Times New Roman" w:hint="eastAsia"/>
        </w:rPr>
        <w:t>。</w:t>
      </w:r>
      <w:r w:rsidR="009B26DF" w:rsidRPr="001D3731">
        <w:rPr>
          <w:rFonts w:hAnsi="Times New Roman"/>
        </w:rPr>
        <w:t>（点</w:t>
      </w:r>
      <w:r w:rsidR="009B26DF" w:rsidRPr="001D3731">
        <w:rPr>
          <w:rFonts w:hAnsi="Times New Roman"/>
        </w:rPr>
        <w:t>O</w:t>
      </w:r>
      <w:r w:rsidR="009B26DF" w:rsidRPr="001D3731">
        <w:rPr>
          <w:rFonts w:hAnsi="Times New Roman"/>
        </w:rPr>
        <w:t>为箱子的重心）</w:t>
      </w:r>
    </w:p>
    <w:p w:rsidR="00BB4031" w:rsidRDefault="00121BB8" w:rsidP="009B26DF">
      <w:pPr>
        <w:spacing w:line="400" w:lineRule="exact"/>
        <w:rPr>
          <w:rFonts w:ascii="Times New Roman" w:hAnsi="Times New Roman" w:cs="Times New Roman"/>
          <w:color w:val="FF0000"/>
        </w:rPr>
      </w:pPr>
      <w:r>
        <w:rPr>
          <w:rFonts w:hAnsi="Times New Roman"/>
          <w:noProof/>
          <w:color w:val="FF0000"/>
        </w:rPr>
        <w:drawing>
          <wp:anchor distT="0" distB="0" distL="0" distR="0" simplePos="0" relativeHeight="251918336" behindDoc="0" locked="0" layoutInCell="1" allowOverlap="1" wp14:anchorId="061BA828" wp14:editId="6E0EBA9B">
            <wp:simplePos x="0" y="0"/>
            <wp:positionH relativeFrom="column">
              <wp:posOffset>1208405</wp:posOffset>
            </wp:positionH>
            <wp:positionV relativeFrom="paragraph">
              <wp:posOffset>124460</wp:posOffset>
            </wp:positionV>
            <wp:extent cx="1908810" cy="1005840"/>
            <wp:effectExtent l="0" t="0" r="0" b="0"/>
            <wp:wrapSquare wrapText="bothSides"/>
            <wp:docPr id="5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1" cstate="print"/>
                    <a:srcRect/>
                    <a:stretch>
                      <a:fillRect/>
                    </a:stretch>
                  </pic:blipFill>
                  <pic:spPr bwMode="auto">
                    <a:xfrm>
                      <a:off x="0" y="0"/>
                      <a:ext cx="1908810" cy="1005840"/>
                    </a:xfrm>
                    <a:prstGeom prst="rect">
                      <a:avLst/>
                    </a:prstGeom>
                    <a:noFill/>
                    <a:ln w="9525">
                      <a:noFill/>
                      <a:miter lim="800000"/>
                      <a:headEnd/>
                      <a:tailEnd/>
                    </a:ln>
                  </pic:spPr>
                </pic:pic>
              </a:graphicData>
            </a:graphic>
          </wp:anchor>
        </w:drawing>
      </w:r>
    </w:p>
    <w:p w:rsidR="00121BB8" w:rsidRDefault="00121BB8" w:rsidP="009B26DF">
      <w:pPr>
        <w:spacing w:line="400" w:lineRule="exact"/>
        <w:rPr>
          <w:rFonts w:ascii="Times New Roman" w:hAnsi="Times New Roman" w:cs="Times New Roman"/>
          <w:color w:val="FF0000"/>
        </w:rPr>
      </w:pPr>
    </w:p>
    <w:p w:rsidR="00121BB8" w:rsidRDefault="00121BB8" w:rsidP="009B26DF">
      <w:pPr>
        <w:spacing w:line="400" w:lineRule="exact"/>
        <w:rPr>
          <w:rFonts w:ascii="Times New Roman" w:hAnsi="Times New Roman" w:cs="Times New Roman"/>
          <w:color w:val="FF0000"/>
        </w:rPr>
      </w:pPr>
    </w:p>
    <w:p w:rsidR="00121BB8" w:rsidRDefault="00121BB8" w:rsidP="009B26DF">
      <w:pPr>
        <w:spacing w:line="400" w:lineRule="exact"/>
        <w:rPr>
          <w:rFonts w:ascii="Times New Roman" w:hAnsi="Times New Roman" w:cs="Times New Roman"/>
          <w:color w:val="FF0000"/>
        </w:rPr>
      </w:pPr>
    </w:p>
    <w:p w:rsidR="00121BB8" w:rsidRDefault="00121BB8" w:rsidP="009B26DF">
      <w:pPr>
        <w:spacing w:line="400" w:lineRule="exact"/>
        <w:rPr>
          <w:rFonts w:ascii="Times New Roman" w:hAnsi="Times New Roman" w:cs="Times New Roman"/>
          <w:color w:val="FF0000"/>
        </w:rPr>
      </w:pPr>
    </w:p>
    <w:p w:rsidR="009B26DF" w:rsidRPr="00A147D4" w:rsidRDefault="009B26DF" w:rsidP="009B26DF">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9B26DF" w:rsidRPr="00A147D4" w:rsidRDefault="009B26DF" w:rsidP="009B26DF">
      <w:pPr>
        <w:spacing w:line="400" w:lineRule="exact"/>
        <w:rPr>
          <w:rFonts w:ascii="Times New Roman" w:hAnsi="Times New Roman" w:cs="Times New Roman"/>
          <w:color w:val="FF0000"/>
        </w:rPr>
      </w:pPr>
      <w:r w:rsidRPr="00A147D4">
        <w:rPr>
          <w:rFonts w:ascii="Times New Roman" w:hAnsi="Times New Roman" w:cs="Times New Roman"/>
          <w:noProof/>
          <w:color w:val="FF0000"/>
        </w:rPr>
        <w:drawing>
          <wp:anchor distT="0" distB="0" distL="0" distR="0" simplePos="0" relativeHeight="251919360" behindDoc="0" locked="0" layoutInCell="1" allowOverlap="1">
            <wp:simplePos x="0" y="0"/>
            <wp:positionH relativeFrom="column">
              <wp:posOffset>562610</wp:posOffset>
            </wp:positionH>
            <wp:positionV relativeFrom="paragraph">
              <wp:posOffset>212725</wp:posOffset>
            </wp:positionV>
            <wp:extent cx="1344930" cy="762000"/>
            <wp:effectExtent l="19050" t="0" r="7620" b="0"/>
            <wp:wrapSquare wrapText="bothSides"/>
            <wp:docPr id="5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2" cstate="print"/>
                    <a:srcRect/>
                    <a:stretch>
                      <a:fillRect/>
                    </a:stretch>
                  </pic:blipFill>
                  <pic:spPr bwMode="auto">
                    <a:xfrm>
                      <a:off x="0" y="0"/>
                      <a:ext cx="1344930" cy="762000"/>
                    </a:xfrm>
                    <a:prstGeom prst="rect">
                      <a:avLst/>
                    </a:prstGeom>
                    <a:noFill/>
                    <a:ln w="9525">
                      <a:noFill/>
                      <a:miter lim="800000"/>
                      <a:headEnd/>
                      <a:tailEnd/>
                    </a:ln>
                  </pic:spPr>
                </pic:pic>
              </a:graphicData>
            </a:graphic>
          </wp:anchor>
        </w:drawing>
      </w:r>
      <w:r w:rsidRPr="00A147D4">
        <w:rPr>
          <w:rFonts w:ascii="Times New Roman" w:hAnsi="Times New Roman" w:cs="Times New Roman"/>
          <w:color w:val="FF0000"/>
        </w:rPr>
        <w:t>【答案】</w:t>
      </w:r>
    </w:p>
    <w:p w:rsidR="009B26DF" w:rsidRPr="00A147D4" w:rsidRDefault="009B26DF" w:rsidP="009B26DF">
      <w:pPr>
        <w:spacing w:line="400" w:lineRule="exact"/>
        <w:rPr>
          <w:rFonts w:ascii="Times New Roman" w:hAnsi="Times New Roman" w:cs="Times New Roman"/>
          <w:color w:val="FF0000"/>
        </w:rPr>
      </w:pPr>
    </w:p>
    <w:p w:rsidR="009B26DF" w:rsidRPr="00A147D4" w:rsidRDefault="009B26DF" w:rsidP="009B26DF">
      <w:pPr>
        <w:spacing w:line="400" w:lineRule="exact"/>
        <w:rPr>
          <w:rFonts w:ascii="Times New Roman" w:hAnsi="Times New Roman" w:cs="Times New Roman"/>
          <w:color w:val="FF0000"/>
        </w:rPr>
      </w:pPr>
    </w:p>
    <w:p w:rsidR="009B26DF" w:rsidRDefault="009B26DF" w:rsidP="009B26DF">
      <w:pPr>
        <w:spacing w:line="400" w:lineRule="exact"/>
        <w:rPr>
          <w:rFonts w:ascii="Times New Roman" w:hAnsi="Times New Roman" w:cs="Times New Roman"/>
          <w:color w:val="FF0000"/>
        </w:rPr>
      </w:pPr>
    </w:p>
    <w:p w:rsidR="00BB4031" w:rsidRPr="00A147D4" w:rsidRDefault="00BB4031" w:rsidP="009B26DF">
      <w:pPr>
        <w:spacing w:line="400" w:lineRule="exact"/>
        <w:rPr>
          <w:rFonts w:ascii="Times New Roman" w:hAnsi="Times New Roman" w:cs="Times New Roman"/>
          <w:color w:val="FF0000"/>
        </w:rPr>
      </w:pPr>
    </w:p>
    <w:p w:rsidR="00B42F34" w:rsidRPr="001D3731" w:rsidRDefault="009B26DF" w:rsidP="00B42F34">
      <w:pPr>
        <w:pStyle w:val="DefaultParagraph"/>
        <w:spacing w:line="400" w:lineRule="exact"/>
        <w:rPr>
          <w:rFonts w:hAnsi="Times New Roman"/>
        </w:rPr>
      </w:pPr>
      <w:r>
        <w:rPr>
          <w:rFonts w:hAnsi="Times New Roman" w:hint="eastAsia"/>
        </w:rPr>
        <w:t>17</w:t>
      </w:r>
      <w:r>
        <w:rPr>
          <w:rFonts w:hAnsi="Times New Roman" w:hint="eastAsia"/>
        </w:rPr>
        <w:t>、</w:t>
      </w:r>
      <w:r w:rsidR="00B42F34" w:rsidRPr="001D3731">
        <w:rPr>
          <w:rFonts w:hAnsi="Times New Roman"/>
        </w:rPr>
        <w:t>如图，据朝中社</w:t>
      </w:r>
      <w:r w:rsidR="00B42F34" w:rsidRPr="001D3731">
        <w:rPr>
          <w:rFonts w:hAnsi="Times New Roman"/>
        </w:rPr>
        <w:t>4</w:t>
      </w:r>
      <w:r w:rsidR="00B42F34" w:rsidRPr="001D3731">
        <w:rPr>
          <w:rFonts w:hAnsi="Times New Roman"/>
        </w:rPr>
        <w:t>月</w:t>
      </w:r>
      <w:r w:rsidR="00B42F34" w:rsidRPr="001D3731">
        <w:rPr>
          <w:rFonts w:hAnsi="Times New Roman"/>
        </w:rPr>
        <w:t>13</w:t>
      </w:r>
      <w:r w:rsidR="00B42F34" w:rsidRPr="001D3731">
        <w:rPr>
          <w:rFonts w:hAnsi="Times New Roman"/>
        </w:rPr>
        <w:t>日报道，朝鲜于当天上午</w:t>
      </w:r>
      <w:r w:rsidR="00B42F34" w:rsidRPr="001D3731">
        <w:rPr>
          <w:rFonts w:hAnsi="Times New Roman"/>
        </w:rPr>
        <w:t>7</w:t>
      </w:r>
      <w:r w:rsidR="00B42F34" w:rsidRPr="001D3731">
        <w:rPr>
          <w:rFonts w:hAnsi="Times New Roman"/>
        </w:rPr>
        <w:t>时</w:t>
      </w:r>
      <w:r w:rsidR="00B42F34" w:rsidRPr="001D3731">
        <w:rPr>
          <w:rFonts w:hAnsi="Times New Roman"/>
        </w:rPr>
        <w:t>38</w:t>
      </w:r>
      <w:r w:rsidR="00B42F34" w:rsidRPr="001D3731">
        <w:rPr>
          <w:rFonts w:hAnsi="Times New Roman"/>
        </w:rPr>
        <w:t>分</w:t>
      </w:r>
      <w:r w:rsidR="00B42F34" w:rsidRPr="001D3731">
        <w:rPr>
          <w:rFonts w:hAnsi="Times New Roman"/>
        </w:rPr>
        <w:t>55</w:t>
      </w:r>
      <w:r w:rsidR="00B42F34" w:rsidRPr="001D3731">
        <w:rPr>
          <w:rFonts w:hAnsi="Times New Roman"/>
        </w:rPr>
        <w:t>秒（北京时间</w:t>
      </w:r>
      <w:r w:rsidR="00B42F34" w:rsidRPr="001D3731">
        <w:rPr>
          <w:rFonts w:hAnsi="Times New Roman"/>
        </w:rPr>
        <w:t>6</w:t>
      </w:r>
      <w:r w:rsidR="00B42F34" w:rsidRPr="001D3731">
        <w:rPr>
          <w:rFonts w:hAnsi="Times New Roman"/>
        </w:rPr>
        <w:t>时</w:t>
      </w:r>
      <w:r w:rsidR="00B42F34" w:rsidRPr="001D3731">
        <w:rPr>
          <w:rFonts w:hAnsi="Times New Roman"/>
        </w:rPr>
        <w:t>38</w:t>
      </w:r>
      <w:r w:rsidR="00B42F34" w:rsidRPr="001D3731">
        <w:rPr>
          <w:rFonts w:hAnsi="Times New Roman"/>
        </w:rPr>
        <w:t>分</w:t>
      </w:r>
      <w:r w:rsidR="00B42F34" w:rsidRPr="001D3731">
        <w:rPr>
          <w:rFonts w:hAnsi="Times New Roman"/>
        </w:rPr>
        <w:t>55</w:t>
      </w:r>
      <w:r w:rsidR="00B42F34" w:rsidRPr="001D3731">
        <w:rPr>
          <w:rFonts w:hAnsi="Times New Roman"/>
        </w:rPr>
        <w:t>秒）从平安</w:t>
      </w:r>
      <w:proofErr w:type="gramStart"/>
      <w:r w:rsidR="00B42F34" w:rsidRPr="001D3731">
        <w:rPr>
          <w:rFonts w:hAnsi="Times New Roman"/>
        </w:rPr>
        <w:t>北道铁山</w:t>
      </w:r>
      <w:proofErr w:type="gramEnd"/>
      <w:r w:rsidR="00B42F34" w:rsidRPr="001D3731">
        <w:rPr>
          <w:rFonts w:hAnsi="Times New Roman"/>
        </w:rPr>
        <w:t>郡的西海卫星发射场发射了首颗应用卫星</w:t>
      </w:r>
      <w:r w:rsidR="00B42F34">
        <w:rPr>
          <w:rFonts w:hAnsi="Times New Roman" w:hint="eastAsia"/>
        </w:rPr>
        <w:t>“</w:t>
      </w:r>
      <w:r w:rsidR="00B42F34" w:rsidRPr="001D3731">
        <w:rPr>
          <w:rFonts w:hAnsi="Times New Roman"/>
        </w:rPr>
        <w:t>光明星</w:t>
      </w:r>
      <w:r w:rsidR="00B42F34" w:rsidRPr="001D3731">
        <w:rPr>
          <w:rFonts w:hAnsi="Times New Roman"/>
        </w:rPr>
        <w:t>3</w:t>
      </w:r>
      <w:r w:rsidR="00B42F34" w:rsidRPr="001D3731">
        <w:rPr>
          <w:rFonts w:hAnsi="Times New Roman"/>
        </w:rPr>
        <w:t>号</w:t>
      </w:r>
      <w:r w:rsidR="00B42F34">
        <w:rPr>
          <w:rFonts w:hAnsi="Times New Roman" w:hint="eastAsia"/>
        </w:rPr>
        <w:t>”</w:t>
      </w:r>
      <w:r w:rsidR="00B42F34" w:rsidRPr="001D3731">
        <w:rPr>
          <w:rFonts w:hAnsi="Times New Roman"/>
        </w:rPr>
        <w:t>，但这颗地球观测卫星没有进入预定轨道</w:t>
      </w:r>
      <w:r w:rsidR="00B42F34">
        <w:rPr>
          <w:rFonts w:hAnsi="Times New Roman" w:hint="eastAsia"/>
        </w:rPr>
        <w:t>。</w:t>
      </w:r>
      <w:r w:rsidR="00B42F34" w:rsidRPr="001D3731">
        <w:rPr>
          <w:rFonts w:hAnsi="Times New Roman"/>
        </w:rPr>
        <w:t>朝方发布消息前，韩国、日本、美国方面把朝鲜方面卫星发射的效果解读为失败，称朝方火箭发射后不久解体，残骸坠入大海</w:t>
      </w:r>
      <w:r w:rsidR="00B42F34">
        <w:rPr>
          <w:rFonts w:hAnsi="Times New Roman" w:hint="eastAsia"/>
        </w:rPr>
        <w:t>。</w:t>
      </w:r>
    </w:p>
    <w:p w:rsidR="00B42F34" w:rsidRPr="001D3731" w:rsidRDefault="00B42F34" w:rsidP="00B42F34">
      <w:pPr>
        <w:pStyle w:val="DefaultParagraph"/>
        <w:spacing w:line="400" w:lineRule="exact"/>
        <w:rPr>
          <w:rFonts w:hAnsi="Times New Roman"/>
        </w:rPr>
      </w:pPr>
      <w:r>
        <w:rPr>
          <w:rFonts w:hAnsi="Times New Roman"/>
          <w:noProof/>
        </w:rPr>
        <w:drawing>
          <wp:anchor distT="0" distB="0" distL="0" distR="0" simplePos="0" relativeHeight="251837440" behindDoc="0" locked="0" layoutInCell="1" allowOverlap="1">
            <wp:simplePos x="0" y="0"/>
            <wp:positionH relativeFrom="column">
              <wp:posOffset>0</wp:posOffset>
            </wp:positionH>
            <wp:positionV relativeFrom="paragraph">
              <wp:posOffset>68580</wp:posOffset>
            </wp:positionV>
            <wp:extent cx="3581400" cy="2049780"/>
            <wp:effectExtent l="19050" t="0" r="0" b="0"/>
            <wp:wrapSquare wrapText="bothSides"/>
            <wp:docPr id="2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3" cstate="print"/>
                    <a:srcRect/>
                    <a:stretch>
                      <a:fillRect/>
                    </a:stretch>
                  </pic:blipFill>
                  <pic:spPr bwMode="auto">
                    <a:xfrm>
                      <a:off x="0" y="0"/>
                      <a:ext cx="3581400" cy="2049780"/>
                    </a:xfrm>
                    <a:prstGeom prst="rect">
                      <a:avLst/>
                    </a:prstGeom>
                    <a:noFill/>
                    <a:ln w="9525">
                      <a:noFill/>
                      <a:miter lim="800000"/>
                      <a:headEnd/>
                      <a:tailEnd/>
                    </a:ln>
                  </pic:spPr>
                </pic:pic>
              </a:graphicData>
            </a:graphic>
          </wp:anchor>
        </w:drawing>
      </w:r>
    </w:p>
    <w:p w:rsidR="00B42F34" w:rsidRPr="001D3731" w:rsidRDefault="00B42F34" w:rsidP="00B42F34">
      <w:pPr>
        <w:pStyle w:val="DefaultParagraph"/>
        <w:spacing w:line="400" w:lineRule="exact"/>
        <w:rPr>
          <w:rFonts w:hAnsi="Times New Roman"/>
        </w:rPr>
      </w:pPr>
    </w:p>
    <w:p w:rsidR="00B42F34" w:rsidRPr="001D3731" w:rsidRDefault="00B42F34" w:rsidP="00B42F34">
      <w:pPr>
        <w:pStyle w:val="DefaultParagraph"/>
        <w:spacing w:line="400" w:lineRule="exact"/>
        <w:rPr>
          <w:rFonts w:hAnsi="Times New Roman"/>
        </w:rPr>
      </w:pPr>
    </w:p>
    <w:p w:rsidR="00B42F34" w:rsidRPr="001D3731" w:rsidRDefault="00B42F34" w:rsidP="00B42F34">
      <w:pPr>
        <w:pStyle w:val="DefaultParagraph"/>
        <w:spacing w:line="400" w:lineRule="exact"/>
        <w:rPr>
          <w:rFonts w:hAnsi="Times New Roman"/>
        </w:rPr>
      </w:pPr>
    </w:p>
    <w:p w:rsidR="00B42F34" w:rsidRPr="001D3731" w:rsidRDefault="00B42F34" w:rsidP="00B42F34">
      <w:pPr>
        <w:pStyle w:val="DefaultParagraph"/>
        <w:spacing w:line="400" w:lineRule="exact"/>
        <w:rPr>
          <w:rFonts w:hAnsi="Times New Roman"/>
        </w:rPr>
      </w:pPr>
    </w:p>
    <w:p w:rsidR="00B42F34" w:rsidRPr="001D3731" w:rsidRDefault="00B42F34" w:rsidP="00B42F34">
      <w:pPr>
        <w:pStyle w:val="DefaultParagraph"/>
        <w:spacing w:line="400" w:lineRule="exact"/>
        <w:rPr>
          <w:rFonts w:hAnsi="Times New Roman"/>
        </w:rPr>
      </w:pPr>
    </w:p>
    <w:p w:rsidR="00B42F34" w:rsidRDefault="00B42F34" w:rsidP="00B42F34">
      <w:pPr>
        <w:pStyle w:val="DefaultParagraph"/>
        <w:spacing w:line="400" w:lineRule="exact"/>
        <w:rPr>
          <w:rFonts w:hAnsi="Times New Roman"/>
        </w:rPr>
      </w:pPr>
    </w:p>
    <w:p w:rsidR="00B42F34" w:rsidRDefault="00B42F34" w:rsidP="00B42F34">
      <w:pPr>
        <w:pStyle w:val="DefaultParagraph"/>
        <w:spacing w:line="400" w:lineRule="exact"/>
        <w:rPr>
          <w:rFonts w:hAnsi="Times New Roman"/>
        </w:rPr>
      </w:pPr>
    </w:p>
    <w:p w:rsidR="00B42F34" w:rsidRPr="001D3731" w:rsidRDefault="00B42F34" w:rsidP="00B42F34">
      <w:pPr>
        <w:pStyle w:val="DefaultParagraph"/>
        <w:spacing w:line="400" w:lineRule="exact"/>
        <w:rPr>
          <w:rFonts w:hAnsi="Times New Roman"/>
        </w:rPr>
      </w:pPr>
    </w:p>
    <w:p w:rsidR="00B42F34" w:rsidRPr="001D3731" w:rsidRDefault="00B42F34" w:rsidP="00B42F34">
      <w:pPr>
        <w:pStyle w:val="DefaultParagraph"/>
        <w:spacing w:line="400" w:lineRule="exact"/>
        <w:rPr>
          <w:rFonts w:hAnsi="Times New Roman"/>
        </w:rPr>
      </w:pPr>
      <w:r w:rsidRPr="001D3731">
        <w:rPr>
          <w:rFonts w:hAnsi="Times New Roman"/>
        </w:rPr>
        <w:t>请根据以上信息提出一个物理问题并解答</w:t>
      </w:r>
      <w:r>
        <w:rPr>
          <w:rFonts w:hAnsi="Times New Roman" w:hint="eastAsia"/>
        </w:rPr>
        <w:t>。</w:t>
      </w:r>
    </w:p>
    <w:p w:rsidR="00B42F34" w:rsidRDefault="00B42F34" w:rsidP="00B42F34">
      <w:pPr>
        <w:pStyle w:val="DefaultParagraph"/>
        <w:spacing w:line="400" w:lineRule="exact"/>
        <w:rPr>
          <w:rFonts w:ascii="宋体" w:hAnsi="宋体" w:cs="宋体"/>
          <w:szCs w:val="21"/>
        </w:rPr>
      </w:pPr>
      <w:r w:rsidRPr="001D3731">
        <w:rPr>
          <w:rFonts w:hAnsi="Times New Roman"/>
        </w:rPr>
        <w:t>提出问题：</w:t>
      </w:r>
      <w:r>
        <w:rPr>
          <w:rFonts w:ascii="宋体" w:hAnsi="宋体" w:cs="宋体" w:hint="eastAsia"/>
          <w:szCs w:val="21"/>
        </w:rPr>
        <w:t>________________________________________</w:t>
      </w:r>
    </w:p>
    <w:p w:rsidR="00B42F34" w:rsidRPr="001D3731" w:rsidRDefault="00B42F34" w:rsidP="00B42F34">
      <w:pPr>
        <w:pStyle w:val="DefaultParagraph"/>
        <w:spacing w:line="400" w:lineRule="exact"/>
        <w:rPr>
          <w:rFonts w:hAnsi="Times New Roman"/>
        </w:rPr>
      </w:pPr>
      <w:r w:rsidRPr="001D3731">
        <w:rPr>
          <w:rFonts w:hAnsi="Times New Roman"/>
        </w:rPr>
        <w:t>解答：</w:t>
      </w:r>
      <w:r>
        <w:rPr>
          <w:rFonts w:ascii="宋体" w:hAnsi="宋体" w:cs="宋体" w:hint="eastAsia"/>
          <w:szCs w:val="21"/>
        </w:rPr>
        <w:t>________________________________________</w:t>
      </w:r>
    </w:p>
    <w:p w:rsidR="00B42F34" w:rsidRPr="00A147D4" w:rsidRDefault="00B42F34" w:rsidP="00B42F34">
      <w:pPr>
        <w:spacing w:line="400" w:lineRule="exact"/>
        <w:rPr>
          <w:rFonts w:ascii="Times New Roman" w:hAnsi="Times New Roman" w:cs="Times New Roman"/>
          <w:color w:val="FF0000"/>
        </w:rPr>
      </w:pPr>
      <w:r w:rsidRPr="00A147D4">
        <w:rPr>
          <w:rFonts w:ascii="Times New Roman" w:hAnsi="Times New Roman" w:cs="Times New Roman"/>
          <w:color w:val="FF0000"/>
        </w:rPr>
        <w:t>【难度】</w:t>
      </w:r>
      <w:r w:rsidRPr="00A147D4">
        <w:rPr>
          <w:rFonts w:ascii="宋体" w:eastAsia="宋体" w:hAnsi="宋体" w:cs="宋体" w:hint="eastAsia"/>
          <w:color w:val="FF0000"/>
        </w:rPr>
        <w:t>★★</w:t>
      </w:r>
    </w:p>
    <w:p w:rsidR="00B42F34" w:rsidRPr="00A147D4" w:rsidRDefault="00B42F34" w:rsidP="00B42F34">
      <w:pPr>
        <w:pStyle w:val="DefaultParagraph"/>
        <w:spacing w:line="400" w:lineRule="exact"/>
        <w:rPr>
          <w:rFonts w:hAnsi="Times New Roman"/>
          <w:color w:val="FF0000"/>
        </w:rPr>
      </w:pPr>
      <w:r w:rsidRPr="00A147D4">
        <w:rPr>
          <w:rFonts w:hAnsi="Times New Roman"/>
          <w:color w:val="FF0000"/>
        </w:rPr>
        <w:t>【答案】问题</w:t>
      </w:r>
      <w:r w:rsidRPr="00A147D4">
        <w:rPr>
          <w:rFonts w:hAnsi="Times New Roman" w:hint="eastAsia"/>
          <w:color w:val="FF0000"/>
        </w:rPr>
        <w:t>：</w:t>
      </w:r>
      <w:r w:rsidRPr="00A147D4">
        <w:rPr>
          <w:rFonts w:hAnsi="Times New Roman"/>
          <w:color w:val="FF0000"/>
        </w:rPr>
        <w:t>卫星为什么会升空？</w:t>
      </w:r>
    </w:p>
    <w:p w:rsidR="00B42F34" w:rsidRPr="00A147D4" w:rsidRDefault="00B42F34" w:rsidP="00B42F34">
      <w:pPr>
        <w:pStyle w:val="DefaultParagraph"/>
        <w:spacing w:line="400" w:lineRule="exact"/>
        <w:rPr>
          <w:rFonts w:hAnsi="Times New Roman"/>
          <w:color w:val="FF0000"/>
        </w:rPr>
      </w:pPr>
      <w:r w:rsidRPr="00A147D4">
        <w:rPr>
          <w:rFonts w:hAnsi="Times New Roman"/>
          <w:color w:val="FF0000"/>
        </w:rPr>
        <w:lastRenderedPageBreak/>
        <w:t>解答：发射卫星时，火箭对卫星有向上的推力作用，卫星在火箭推力作用下升空</w:t>
      </w:r>
    </w:p>
    <w:p w:rsidR="00BB4031" w:rsidRDefault="00BB4031" w:rsidP="00B42F34">
      <w:pPr>
        <w:spacing w:line="400" w:lineRule="exact"/>
        <w:rPr>
          <w:rFonts w:ascii="Times New Roman" w:hAnsi="Times New Roman" w:cs="Times New Roman"/>
        </w:rPr>
      </w:pPr>
    </w:p>
    <w:p w:rsidR="000A0ABF" w:rsidRPr="00121BB8" w:rsidRDefault="000A0ABF" w:rsidP="00121BB8">
      <w:pPr>
        <w:pStyle w:val="DefaultParagraph"/>
        <w:spacing w:line="400" w:lineRule="exact"/>
        <w:rPr>
          <w:rFonts w:hAnsi="Times New Roman"/>
        </w:rPr>
      </w:pPr>
      <w:r w:rsidRPr="00121BB8">
        <w:rPr>
          <w:rFonts w:hAnsi="Times New Roman" w:hint="eastAsia"/>
        </w:rPr>
        <w:t>18</w:t>
      </w:r>
      <w:r w:rsidRPr="00121BB8">
        <w:rPr>
          <w:rFonts w:hAnsi="Times New Roman" w:hint="eastAsia"/>
        </w:rPr>
        <w:t>、</w:t>
      </w:r>
      <w:r w:rsidRPr="00121BB8">
        <w:rPr>
          <w:rFonts w:hAnsi="Times New Roman"/>
        </w:rPr>
        <w:t>测一个约为</w:t>
      </w:r>
      <w:r w:rsidRPr="00121BB8">
        <w:rPr>
          <w:rFonts w:hAnsi="Times New Roman"/>
        </w:rPr>
        <w:t>6N</w:t>
      </w:r>
      <w:r w:rsidRPr="00121BB8">
        <w:rPr>
          <w:rFonts w:hAnsi="Times New Roman"/>
        </w:rPr>
        <w:t>的力时，应选用的最恰当的弹簧测力计的规格是</w:t>
      </w:r>
      <w:r w:rsidRPr="00121BB8">
        <w:rPr>
          <w:rFonts w:hAnsi="Times New Roman"/>
        </w:rPr>
        <w:tab/>
      </w:r>
      <w:r w:rsidRPr="00121BB8">
        <w:rPr>
          <w:rFonts w:hAnsi="Times New Roman"/>
        </w:rPr>
        <w:t>（</w:t>
      </w:r>
      <w:r w:rsidRPr="00121BB8">
        <w:rPr>
          <w:rFonts w:hAnsi="Times New Roman"/>
        </w:rPr>
        <w:tab/>
      </w:r>
      <w:r w:rsidRPr="00121BB8">
        <w:rPr>
          <w:rFonts w:hAnsi="Times New Roman"/>
        </w:rPr>
        <w:tab/>
      </w:r>
      <w:r w:rsidRPr="00121BB8">
        <w:rPr>
          <w:rFonts w:hAnsi="Times New Roman"/>
        </w:rPr>
        <w:t>）</w:t>
      </w:r>
    </w:p>
    <w:p w:rsidR="000A0ABF" w:rsidRPr="00121BB8" w:rsidRDefault="000A0ABF" w:rsidP="00B611AF">
      <w:pPr>
        <w:pStyle w:val="DefaultParagraph"/>
        <w:spacing w:line="400" w:lineRule="exact"/>
        <w:ind w:leftChars="200" w:left="420"/>
        <w:rPr>
          <w:rFonts w:hAnsi="Times New Roman"/>
        </w:rPr>
      </w:pPr>
      <w:r w:rsidRPr="00121BB8">
        <w:rPr>
          <w:rFonts w:hAnsi="Times New Roman"/>
        </w:rPr>
        <w:t>A</w:t>
      </w:r>
      <w:r w:rsidRPr="00121BB8">
        <w:rPr>
          <w:rFonts w:hAnsi="Times New Roman"/>
        </w:rPr>
        <w:t>．量程为</w:t>
      </w:r>
      <w:r w:rsidRPr="00121BB8">
        <w:rPr>
          <w:rFonts w:hAnsi="Times New Roman"/>
        </w:rPr>
        <w:t>10N</w:t>
      </w:r>
      <w:r w:rsidRPr="00121BB8">
        <w:rPr>
          <w:rFonts w:hAnsi="Times New Roman"/>
        </w:rPr>
        <w:t>，分度值为</w:t>
      </w:r>
      <w:r w:rsidR="00B611AF">
        <w:rPr>
          <w:rFonts w:hAnsi="Times New Roman"/>
        </w:rPr>
        <w:t>0.2N</w:t>
      </w:r>
      <w:r w:rsidR="00B611AF">
        <w:rPr>
          <w:rFonts w:hAnsi="Times New Roman" w:hint="eastAsia"/>
        </w:rPr>
        <w:tab/>
      </w:r>
      <w:r w:rsidR="00B611AF">
        <w:rPr>
          <w:rFonts w:hAnsi="Times New Roman" w:hint="eastAsia"/>
        </w:rPr>
        <w:tab/>
      </w:r>
      <w:r w:rsidR="00B611AF">
        <w:rPr>
          <w:rFonts w:hAnsi="Times New Roman" w:hint="eastAsia"/>
        </w:rPr>
        <w:tab/>
      </w:r>
      <w:r w:rsidRPr="00121BB8">
        <w:rPr>
          <w:rFonts w:hAnsi="Times New Roman"/>
        </w:rPr>
        <w:t>B</w:t>
      </w:r>
      <w:r w:rsidRPr="00121BB8">
        <w:rPr>
          <w:rFonts w:hAnsi="Times New Roman"/>
        </w:rPr>
        <w:t>．量程为</w:t>
      </w:r>
      <w:r w:rsidRPr="00121BB8">
        <w:rPr>
          <w:rFonts w:hAnsi="Times New Roman"/>
        </w:rPr>
        <w:t>5N</w:t>
      </w:r>
      <w:r w:rsidRPr="00121BB8">
        <w:rPr>
          <w:rFonts w:hAnsi="Times New Roman"/>
        </w:rPr>
        <w:t>，分度值为</w:t>
      </w:r>
      <w:r w:rsidRPr="00121BB8">
        <w:rPr>
          <w:rFonts w:hAnsi="Times New Roman"/>
        </w:rPr>
        <w:t>0.1N</w:t>
      </w:r>
    </w:p>
    <w:p w:rsidR="000A0ABF" w:rsidRPr="00121BB8" w:rsidRDefault="000A0ABF" w:rsidP="00B611AF">
      <w:pPr>
        <w:pStyle w:val="DefaultParagraph"/>
        <w:spacing w:line="400" w:lineRule="exact"/>
        <w:ind w:leftChars="200" w:left="420"/>
        <w:rPr>
          <w:rFonts w:hAnsi="Times New Roman"/>
        </w:rPr>
      </w:pPr>
      <w:r w:rsidRPr="00121BB8">
        <w:rPr>
          <w:rFonts w:hAnsi="Times New Roman"/>
        </w:rPr>
        <w:t>C</w:t>
      </w:r>
      <w:r w:rsidRPr="00121BB8">
        <w:rPr>
          <w:rFonts w:hAnsi="Times New Roman"/>
        </w:rPr>
        <w:t>．量程为</w:t>
      </w:r>
      <w:r w:rsidRPr="00121BB8">
        <w:rPr>
          <w:rFonts w:hAnsi="Times New Roman"/>
        </w:rPr>
        <w:t>30N</w:t>
      </w:r>
      <w:r w:rsidRPr="00121BB8">
        <w:rPr>
          <w:rFonts w:hAnsi="Times New Roman"/>
        </w:rPr>
        <w:t>，分度值为</w:t>
      </w:r>
      <w:r w:rsidR="00B611AF">
        <w:rPr>
          <w:rFonts w:hAnsi="Times New Roman"/>
        </w:rPr>
        <w:t>3N</w:t>
      </w:r>
      <w:r w:rsidR="00B611AF">
        <w:rPr>
          <w:rFonts w:hAnsi="Times New Roman" w:hint="eastAsia"/>
        </w:rPr>
        <w:tab/>
      </w:r>
      <w:r w:rsidR="00B611AF">
        <w:rPr>
          <w:rFonts w:hAnsi="Times New Roman" w:hint="eastAsia"/>
        </w:rPr>
        <w:tab/>
      </w:r>
      <w:r w:rsidR="00B611AF">
        <w:rPr>
          <w:rFonts w:hAnsi="Times New Roman" w:hint="eastAsia"/>
        </w:rPr>
        <w:tab/>
      </w:r>
      <w:r w:rsidRPr="00121BB8">
        <w:rPr>
          <w:rFonts w:hAnsi="Times New Roman"/>
        </w:rPr>
        <w:t>D</w:t>
      </w:r>
      <w:r w:rsidRPr="00121BB8">
        <w:rPr>
          <w:rFonts w:hAnsi="Times New Roman"/>
        </w:rPr>
        <w:t>．上述三个弹簧测力计都可以用</w:t>
      </w:r>
    </w:p>
    <w:p w:rsidR="000A0ABF" w:rsidRPr="00A147D4" w:rsidRDefault="000A0ABF" w:rsidP="000A0ABF">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0A0ABF" w:rsidRPr="00A147D4" w:rsidRDefault="000A0ABF" w:rsidP="000A0ABF">
      <w:pPr>
        <w:spacing w:line="400" w:lineRule="exact"/>
        <w:rPr>
          <w:rFonts w:ascii="Times New Roman" w:hAnsi="Times New Roman"/>
          <w:color w:val="FF0000"/>
          <w:szCs w:val="21"/>
        </w:rPr>
      </w:pPr>
      <w:r w:rsidRPr="00A147D4">
        <w:rPr>
          <w:rFonts w:ascii="Times New Roman" w:hAnsi="Times New Roman"/>
          <w:color w:val="FF0000"/>
          <w:szCs w:val="21"/>
        </w:rPr>
        <w:t>【答案】</w:t>
      </w:r>
      <w:r w:rsidRPr="00A147D4">
        <w:rPr>
          <w:rFonts w:ascii="Times New Roman" w:hAnsi="Times New Roman" w:hint="eastAsia"/>
          <w:color w:val="FF0000"/>
          <w:szCs w:val="21"/>
        </w:rPr>
        <w:t>A</w:t>
      </w:r>
    </w:p>
    <w:p w:rsidR="00201132" w:rsidRDefault="00201132" w:rsidP="00121BB8">
      <w:pPr>
        <w:pStyle w:val="DefaultParagraph"/>
        <w:spacing w:line="400" w:lineRule="exact"/>
        <w:ind w:leftChars="200" w:left="420"/>
        <w:rPr>
          <w:rFonts w:hAnsi="Times New Roman"/>
        </w:rPr>
      </w:pPr>
    </w:p>
    <w:p w:rsidR="000A0ABF" w:rsidRPr="00121BB8" w:rsidRDefault="000A0ABF" w:rsidP="00121BB8">
      <w:pPr>
        <w:pStyle w:val="DefaultParagraph"/>
        <w:spacing w:line="400" w:lineRule="exact"/>
        <w:rPr>
          <w:rFonts w:hAnsi="Times New Roman"/>
        </w:rPr>
      </w:pPr>
      <w:r w:rsidRPr="00121BB8">
        <w:rPr>
          <w:rFonts w:hAnsi="Times New Roman" w:hint="eastAsia"/>
        </w:rPr>
        <w:t>19</w:t>
      </w:r>
      <w:r w:rsidRPr="00121BB8">
        <w:rPr>
          <w:rFonts w:hAnsi="Times New Roman" w:hint="eastAsia"/>
        </w:rPr>
        <w:t>、</w:t>
      </w:r>
      <w:r w:rsidRPr="00121BB8">
        <w:rPr>
          <w:rFonts w:asciiTheme="minorEastAsia" w:eastAsiaTheme="minorEastAsia" w:hAnsiTheme="minorEastAsia"/>
        </w:rPr>
        <w:t>“南辕北辙”这</w:t>
      </w:r>
      <w:r w:rsidRPr="00121BB8">
        <w:rPr>
          <w:rFonts w:hAnsi="Times New Roman"/>
        </w:rPr>
        <w:t>个成语的本义是某人要去南方办事，却赶着马车往北方跑，结果离目的地越来越远</w:t>
      </w:r>
      <w:r w:rsidRPr="00121BB8">
        <w:rPr>
          <w:rFonts w:hAnsi="Times New Roman" w:hint="eastAsia"/>
        </w:rPr>
        <w:t>。</w:t>
      </w:r>
      <w:r w:rsidRPr="00121BB8">
        <w:rPr>
          <w:rFonts w:hAnsi="Times New Roman"/>
        </w:rPr>
        <w:t>它说明了</w:t>
      </w:r>
      <w:r w:rsidRPr="00121BB8">
        <w:rPr>
          <w:rFonts w:hAnsi="Times New Roman"/>
        </w:rPr>
        <w:tab/>
      </w:r>
      <w:r w:rsidRPr="00121BB8">
        <w:rPr>
          <w:rFonts w:hAnsi="Times New Roman"/>
        </w:rPr>
        <w:t>（</w:t>
      </w:r>
      <w:r w:rsidRPr="00121BB8">
        <w:rPr>
          <w:rFonts w:hAnsi="Times New Roman"/>
        </w:rPr>
        <w:tab/>
      </w:r>
      <w:r w:rsidRPr="00121BB8">
        <w:rPr>
          <w:rFonts w:hAnsi="Times New Roman"/>
        </w:rPr>
        <w:tab/>
      </w:r>
      <w:r w:rsidRPr="00121BB8">
        <w:rPr>
          <w:rFonts w:hAnsi="Times New Roman"/>
        </w:rPr>
        <w:t>）</w:t>
      </w:r>
    </w:p>
    <w:p w:rsidR="000A0ABF" w:rsidRPr="00121BB8" w:rsidRDefault="000A0ABF" w:rsidP="00121BB8">
      <w:pPr>
        <w:pStyle w:val="DefaultParagraph"/>
        <w:spacing w:line="400" w:lineRule="exact"/>
        <w:ind w:leftChars="200" w:left="420"/>
        <w:rPr>
          <w:rFonts w:hAnsi="Times New Roman"/>
        </w:rPr>
      </w:pPr>
      <w:r w:rsidRPr="00121BB8">
        <w:rPr>
          <w:rFonts w:hAnsi="Times New Roman"/>
          <w:noProof/>
        </w:rPr>
        <w:drawing>
          <wp:anchor distT="0" distB="0" distL="0" distR="0" simplePos="0" relativeHeight="251925504" behindDoc="0" locked="0" layoutInCell="1" allowOverlap="1" wp14:anchorId="078C30A1" wp14:editId="283250A1">
            <wp:simplePos x="0" y="0"/>
            <wp:positionH relativeFrom="column">
              <wp:posOffset>4137660</wp:posOffset>
            </wp:positionH>
            <wp:positionV relativeFrom="paragraph">
              <wp:posOffset>76835</wp:posOffset>
            </wp:positionV>
            <wp:extent cx="1013460" cy="800100"/>
            <wp:effectExtent l="19050" t="0" r="0" b="0"/>
            <wp:wrapSquare wrapText="bothSides"/>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4" cstate="print"/>
                    <a:srcRect/>
                    <a:stretch>
                      <a:fillRect/>
                    </a:stretch>
                  </pic:blipFill>
                  <pic:spPr>
                    <a:xfrm>
                      <a:off x="0" y="0"/>
                      <a:ext cx="1013460" cy="800100"/>
                    </a:xfrm>
                    <a:prstGeom prst="rect">
                      <a:avLst/>
                    </a:prstGeom>
                    <a:noFill/>
                    <a:ln w="9525">
                      <a:noFill/>
                      <a:miter lim="800000"/>
                      <a:headEnd/>
                      <a:tailEnd/>
                    </a:ln>
                  </pic:spPr>
                </pic:pic>
              </a:graphicData>
            </a:graphic>
          </wp:anchor>
        </w:drawing>
      </w:r>
      <w:r w:rsidRPr="00121BB8">
        <w:rPr>
          <w:rFonts w:hAnsi="Times New Roman"/>
        </w:rPr>
        <w:t>A</w:t>
      </w:r>
      <w:r w:rsidRPr="00121BB8">
        <w:rPr>
          <w:rFonts w:hAnsi="Times New Roman"/>
        </w:rPr>
        <w:t>．力的大小不同，作用效果不同</w:t>
      </w:r>
    </w:p>
    <w:p w:rsidR="000A0ABF" w:rsidRPr="00121BB8" w:rsidRDefault="000A0ABF" w:rsidP="00121BB8">
      <w:pPr>
        <w:pStyle w:val="DefaultParagraph"/>
        <w:spacing w:line="400" w:lineRule="exact"/>
        <w:ind w:leftChars="200" w:left="420"/>
        <w:rPr>
          <w:rFonts w:hAnsi="Times New Roman"/>
        </w:rPr>
      </w:pPr>
      <w:r w:rsidRPr="00121BB8">
        <w:rPr>
          <w:rFonts w:hAnsi="Times New Roman"/>
        </w:rPr>
        <w:t>B</w:t>
      </w:r>
      <w:r w:rsidRPr="00121BB8">
        <w:rPr>
          <w:rFonts w:hAnsi="Times New Roman"/>
        </w:rPr>
        <w:t>．力的方向不同，作用效果不同</w:t>
      </w:r>
    </w:p>
    <w:p w:rsidR="000A0ABF" w:rsidRPr="00121BB8" w:rsidRDefault="000A0ABF" w:rsidP="00121BB8">
      <w:pPr>
        <w:pStyle w:val="DefaultParagraph"/>
        <w:spacing w:line="400" w:lineRule="exact"/>
        <w:ind w:leftChars="200" w:left="420"/>
        <w:rPr>
          <w:rFonts w:hAnsi="Times New Roman"/>
        </w:rPr>
      </w:pPr>
      <w:r w:rsidRPr="00121BB8">
        <w:rPr>
          <w:rFonts w:hAnsi="Times New Roman"/>
        </w:rPr>
        <w:t>C</w:t>
      </w:r>
      <w:r w:rsidRPr="00121BB8">
        <w:rPr>
          <w:rFonts w:hAnsi="Times New Roman"/>
        </w:rPr>
        <w:t>．力的作用点不同，作用效果不同</w:t>
      </w:r>
    </w:p>
    <w:p w:rsidR="000A0ABF" w:rsidRPr="00121BB8" w:rsidRDefault="000A0ABF" w:rsidP="00121BB8">
      <w:pPr>
        <w:pStyle w:val="DefaultParagraph"/>
        <w:spacing w:line="400" w:lineRule="exact"/>
        <w:ind w:leftChars="200" w:left="420"/>
        <w:rPr>
          <w:rFonts w:hAnsi="Times New Roman"/>
        </w:rPr>
      </w:pPr>
      <w:r w:rsidRPr="00121BB8">
        <w:rPr>
          <w:rFonts w:hAnsi="Times New Roman"/>
        </w:rPr>
        <w:t>D</w:t>
      </w:r>
      <w:r w:rsidRPr="00121BB8">
        <w:rPr>
          <w:rFonts w:hAnsi="Times New Roman"/>
        </w:rPr>
        <w:t>．以上三个方面均有</w:t>
      </w:r>
    </w:p>
    <w:p w:rsidR="000A0ABF" w:rsidRPr="00A147D4" w:rsidRDefault="000A0ABF" w:rsidP="000A0ABF">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0A0ABF" w:rsidRPr="00A147D4" w:rsidRDefault="000A0ABF" w:rsidP="000A0ABF">
      <w:pPr>
        <w:spacing w:line="400" w:lineRule="exact"/>
        <w:rPr>
          <w:rFonts w:ascii="Times New Roman" w:hAnsi="Times New Roman"/>
          <w:color w:val="FF0000"/>
          <w:szCs w:val="21"/>
        </w:rPr>
      </w:pPr>
      <w:r w:rsidRPr="00A147D4">
        <w:rPr>
          <w:rFonts w:ascii="Times New Roman" w:hAnsi="Times New Roman"/>
          <w:color w:val="FF0000"/>
          <w:szCs w:val="21"/>
        </w:rPr>
        <w:t>【答案】</w:t>
      </w:r>
      <w:r w:rsidRPr="00A147D4">
        <w:rPr>
          <w:rFonts w:ascii="Times New Roman" w:hAnsi="Times New Roman" w:hint="eastAsia"/>
          <w:color w:val="FF0000"/>
          <w:szCs w:val="21"/>
        </w:rPr>
        <w:t>B</w:t>
      </w:r>
    </w:p>
    <w:p w:rsidR="00DF4CFD" w:rsidRPr="00A147D4" w:rsidRDefault="00DF4CFD" w:rsidP="00B42F34">
      <w:pPr>
        <w:spacing w:line="400" w:lineRule="exact"/>
        <w:rPr>
          <w:rFonts w:ascii="Times New Roman" w:hAnsi="Times New Roman" w:cs="Times New Roman"/>
          <w:color w:val="FF0000"/>
        </w:rPr>
      </w:pPr>
    </w:p>
    <w:p w:rsidR="000A0ABF" w:rsidRPr="00121BB8" w:rsidRDefault="000A0ABF" w:rsidP="00121BB8">
      <w:pPr>
        <w:pStyle w:val="DefaultParagraph"/>
        <w:spacing w:line="400" w:lineRule="exact"/>
        <w:rPr>
          <w:rFonts w:hAnsi="Times New Roman"/>
        </w:rPr>
      </w:pPr>
      <w:r w:rsidRPr="00121BB8">
        <w:rPr>
          <w:rFonts w:hAnsi="Times New Roman" w:hint="eastAsia"/>
        </w:rPr>
        <w:t>20</w:t>
      </w:r>
      <w:r w:rsidRPr="00121BB8">
        <w:rPr>
          <w:rFonts w:hAnsi="Times New Roman" w:hint="eastAsia"/>
        </w:rPr>
        <w:t>、</w:t>
      </w:r>
      <w:r w:rsidRPr="00121BB8">
        <w:rPr>
          <w:rFonts w:hAnsi="Times New Roman"/>
        </w:rPr>
        <w:t>以下所给出的现象中，物体运动状态不发生改变的是</w:t>
      </w:r>
      <w:r w:rsidRPr="00121BB8">
        <w:rPr>
          <w:rFonts w:hAnsi="Times New Roman"/>
        </w:rPr>
        <w:tab/>
      </w:r>
      <w:r w:rsidRPr="00121BB8">
        <w:rPr>
          <w:rFonts w:hAnsi="Times New Roman"/>
        </w:rPr>
        <w:t>（</w:t>
      </w:r>
      <w:r w:rsidRPr="00121BB8">
        <w:rPr>
          <w:rFonts w:hAnsi="Times New Roman"/>
        </w:rPr>
        <w:tab/>
      </w:r>
      <w:r w:rsidRPr="00121BB8">
        <w:rPr>
          <w:rFonts w:hAnsi="Times New Roman"/>
        </w:rPr>
        <w:tab/>
      </w:r>
      <w:r w:rsidRPr="00121BB8">
        <w:rPr>
          <w:rFonts w:hAnsi="Times New Roman"/>
        </w:rPr>
        <w:t>）</w:t>
      </w:r>
    </w:p>
    <w:p w:rsidR="000A0ABF" w:rsidRPr="00121BB8" w:rsidRDefault="000A0ABF" w:rsidP="00121BB8">
      <w:pPr>
        <w:pStyle w:val="DefaultParagraph"/>
        <w:spacing w:line="400" w:lineRule="exact"/>
        <w:ind w:leftChars="200" w:left="420"/>
        <w:rPr>
          <w:rFonts w:hAnsi="Times New Roman"/>
        </w:rPr>
      </w:pPr>
      <w:r w:rsidRPr="00121BB8">
        <w:rPr>
          <w:rFonts w:hAnsi="Times New Roman"/>
        </w:rPr>
        <w:t>A</w:t>
      </w:r>
      <w:r w:rsidRPr="00121BB8">
        <w:rPr>
          <w:rFonts w:hAnsi="Times New Roman"/>
        </w:rPr>
        <w:t>．熟透的苹果掉向地面</w:t>
      </w:r>
      <w:r w:rsidR="00B1405A" w:rsidRPr="00121BB8">
        <w:rPr>
          <w:rFonts w:hAnsi="Times New Roman" w:hint="eastAsia"/>
        </w:rPr>
        <w:tab/>
      </w:r>
      <w:r w:rsidR="00121BB8">
        <w:rPr>
          <w:rFonts w:hAnsi="Times New Roman" w:hint="eastAsia"/>
        </w:rPr>
        <w:tab/>
      </w:r>
      <w:r w:rsidR="00121BB8">
        <w:rPr>
          <w:rFonts w:hAnsi="Times New Roman" w:hint="eastAsia"/>
        </w:rPr>
        <w:tab/>
      </w:r>
      <w:r w:rsidRPr="00121BB8">
        <w:rPr>
          <w:rFonts w:hAnsi="Times New Roman"/>
        </w:rPr>
        <w:t>B</w:t>
      </w:r>
      <w:r w:rsidRPr="00121BB8">
        <w:rPr>
          <w:rFonts w:hAnsi="Times New Roman"/>
        </w:rPr>
        <w:t>．地球围绕太阳转动</w:t>
      </w:r>
    </w:p>
    <w:p w:rsidR="000A0ABF" w:rsidRPr="00121BB8" w:rsidRDefault="000A0ABF" w:rsidP="00121BB8">
      <w:pPr>
        <w:pStyle w:val="DefaultParagraph"/>
        <w:spacing w:line="400" w:lineRule="exact"/>
        <w:ind w:leftChars="200" w:left="420"/>
        <w:rPr>
          <w:rFonts w:hAnsi="Times New Roman"/>
        </w:rPr>
      </w:pPr>
      <w:r w:rsidRPr="00121BB8">
        <w:rPr>
          <w:rFonts w:hAnsi="Times New Roman"/>
        </w:rPr>
        <w:t>C</w:t>
      </w:r>
      <w:r w:rsidRPr="00121BB8">
        <w:rPr>
          <w:rFonts w:hAnsi="Times New Roman"/>
        </w:rPr>
        <w:t>．公交车到站后减速</w:t>
      </w:r>
      <w:r w:rsidR="00B1405A" w:rsidRPr="00121BB8">
        <w:rPr>
          <w:rFonts w:hAnsi="Times New Roman" w:hint="eastAsia"/>
        </w:rPr>
        <w:tab/>
      </w:r>
      <w:r w:rsidR="00B1405A" w:rsidRPr="00121BB8">
        <w:rPr>
          <w:rFonts w:hAnsi="Times New Roman" w:hint="eastAsia"/>
        </w:rPr>
        <w:tab/>
      </w:r>
      <w:r w:rsidR="00121BB8">
        <w:rPr>
          <w:rFonts w:hAnsi="Times New Roman" w:hint="eastAsia"/>
        </w:rPr>
        <w:tab/>
      </w:r>
      <w:r w:rsidR="00121BB8">
        <w:rPr>
          <w:rFonts w:hAnsi="Times New Roman" w:hint="eastAsia"/>
        </w:rPr>
        <w:tab/>
      </w:r>
      <w:r w:rsidRPr="00121BB8">
        <w:rPr>
          <w:rFonts w:hAnsi="Times New Roman"/>
        </w:rPr>
        <w:t>D</w:t>
      </w:r>
      <w:r w:rsidRPr="00121BB8">
        <w:rPr>
          <w:rFonts w:hAnsi="Times New Roman"/>
        </w:rPr>
        <w:t>．人乘热气球匀速上升</w:t>
      </w:r>
    </w:p>
    <w:p w:rsidR="000A0ABF" w:rsidRPr="00A147D4" w:rsidRDefault="000A0ABF" w:rsidP="000A0ABF">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0A0ABF" w:rsidRPr="00A147D4" w:rsidRDefault="000A0ABF" w:rsidP="000A0ABF">
      <w:pPr>
        <w:spacing w:line="400" w:lineRule="exact"/>
        <w:rPr>
          <w:rFonts w:ascii="Times New Roman" w:hAnsi="Times New Roman"/>
          <w:color w:val="FF0000"/>
          <w:szCs w:val="21"/>
        </w:rPr>
      </w:pPr>
      <w:r w:rsidRPr="00A147D4">
        <w:rPr>
          <w:rFonts w:ascii="Times New Roman" w:hAnsi="Times New Roman"/>
          <w:color w:val="FF0000"/>
          <w:szCs w:val="21"/>
        </w:rPr>
        <w:t>【答案】</w:t>
      </w:r>
      <w:r w:rsidRPr="00A147D4">
        <w:rPr>
          <w:rFonts w:ascii="Times New Roman" w:hAnsi="Times New Roman" w:hint="eastAsia"/>
          <w:color w:val="FF0000"/>
          <w:szCs w:val="21"/>
        </w:rPr>
        <w:t>C</w:t>
      </w:r>
    </w:p>
    <w:p w:rsidR="000A0ABF" w:rsidRDefault="000A0ABF" w:rsidP="000A0ABF"/>
    <w:p w:rsidR="000A0ABF" w:rsidRPr="00121BB8" w:rsidRDefault="00121BB8" w:rsidP="00121BB8">
      <w:pPr>
        <w:pStyle w:val="DefaultParagraph"/>
        <w:spacing w:line="400" w:lineRule="exact"/>
        <w:rPr>
          <w:rFonts w:hAnsi="Times New Roman"/>
        </w:rPr>
      </w:pPr>
      <w:r>
        <w:rPr>
          <w:rFonts w:hAnsi="Times New Roman"/>
          <w:noProof/>
        </w:rPr>
        <w:drawing>
          <wp:anchor distT="0" distB="0" distL="114300" distR="114300" simplePos="0" relativeHeight="251941888" behindDoc="0" locked="0" layoutInCell="1" allowOverlap="1" wp14:anchorId="72F8AA75" wp14:editId="48B04982">
            <wp:simplePos x="0" y="0"/>
            <wp:positionH relativeFrom="column">
              <wp:posOffset>433070</wp:posOffset>
            </wp:positionH>
            <wp:positionV relativeFrom="paragraph">
              <wp:posOffset>353695</wp:posOffset>
            </wp:positionV>
            <wp:extent cx="2914650" cy="140970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1465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0ABF">
        <w:rPr>
          <w:rFonts w:hAnsi="Times New Roman" w:hint="eastAsia"/>
        </w:rPr>
        <w:t>21</w:t>
      </w:r>
      <w:r w:rsidR="000A0ABF">
        <w:rPr>
          <w:rFonts w:hAnsi="Times New Roman" w:hint="eastAsia"/>
        </w:rPr>
        <w:t>、</w:t>
      </w:r>
      <w:r w:rsidR="000A0ABF" w:rsidRPr="00121BB8">
        <w:rPr>
          <w:rFonts w:hAnsi="Times New Roman"/>
        </w:rPr>
        <w:t>下列两个实验中体现出的共同的物理思想方法是</w:t>
      </w:r>
      <w:r w:rsidR="000A0ABF" w:rsidRPr="00121BB8">
        <w:rPr>
          <w:rFonts w:hAnsi="Times New Roman"/>
        </w:rPr>
        <w:tab/>
      </w:r>
      <w:r w:rsidR="000A0ABF" w:rsidRPr="00121BB8">
        <w:rPr>
          <w:rFonts w:hAnsi="Times New Roman"/>
        </w:rPr>
        <w:t>（</w:t>
      </w:r>
      <w:r w:rsidR="000A0ABF" w:rsidRPr="00121BB8">
        <w:rPr>
          <w:rFonts w:hAnsi="Times New Roman"/>
        </w:rPr>
        <w:tab/>
      </w:r>
      <w:r w:rsidR="000A0ABF" w:rsidRPr="00121BB8">
        <w:rPr>
          <w:rFonts w:hAnsi="Times New Roman"/>
        </w:rPr>
        <w:tab/>
      </w:r>
      <w:r w:rsidR="000A0ABF" w:rsidRPr="00121BB8">
        <w:rPr>
          <w:rFonts w:hAnsi="Times New Roman"/>
        </w:rPr>
        <w:t>）</w:t>
      </w:r>
    </w:p>
    <w:p w:rsidR="000A0ABF" w:rsidRPr="00121BB8" w:rsidRDefault="000A0ABF" w:rsidP="000A0ABF">
      <w:pPr>
        <w:pStyle w:val="DefaultParagraph"/>
        <w:spacing w:line="400" w:lineRule="exact"/>
        <w:rPr>
          <w:rFonts w:hAnsi="Times New Roman"/>
        </w:rPr>
      </w:pPr>
    </w:p>
    <w:p w:rsidR="000A0ABF" w:rsidRPr="00121BB8" w:rsidRDefault="000A0ABF" w:rsidP="000A0ABF">
      <w:pPr>
        <w:pStyle w:val="DefaultParagraph"/>
        <w:spacing w:line="400" w:lineRule="exact"/>
        <w:rPr>
          <w:rFonts w:hAnsi="Times New Roman"/>
        </w:rPr>
      </w:pPr>
    </w:p>
    <w:p w:rsidR="000A0ABF" w:rsidRPr="00121BB8" w:rsidRDefault="000A0ABF" w:rsidP="000A0ABF">
      <w:pPr>
        <w:pStyle w:val="DefaultParagraph"/>
        <w:spacing w:line="400" w:lineRule="exact"/>
        <w:rPr>
          <w:rFonts w:hAnsi="Times New Roman"/>
        </w:rPr>
      </w:pPr>
    </w:p>
    <w:p w:rsidR="000A0ABF" w:rsidRPr="00121BB8" w:rsidRDefault="000A0ABF" w:rsidP="000A0ABF">
      <w:pPr>
        <w:pStyle w:val="DefaultParagraph"/>
        <w:spacing w:line="400" w:lineRule="exact"/>
        <w:rPr>
          <w:rFonts w:hAnsi="Times New Roman"/>
        </w:rPr>
      </w:pPr>
    </w:p>
    <w:p w:rsidR="000A0ABF" w:rsidRPr="00121BB8" w:rsidRDefault="000A0ABF" w:rsidP="000A0ABF">
      <w:pPr>
        <w:pStyle w:val="DefaultParagraph"/>
        <w:spacing w:line="400" w:lineRule="exact"/>
        <w:rPr>
          <w:rFonts w:hAnsi="Times New Roman"/>
        </w:rPr>
      </w:pPr>
    </w:p>
    <w:p w:rsidR="000A0ABF" w:rsidRPr="00121BB8" w:rsidRDefault="000A0ABF" w:rsidP="000A0ABF">
      <w:pPr>
        <w:pStyle w:val="DefaultParagraph"/>
        <w:spacing w:line="400" w:lineRule="exact"/>
        <w:rPr>
          <w:rFonts w:hAnsi="Times New Roman"/>
        </w:rPr>
      </w:pPr>
    </w:p>
    <w:p w:rsidR="000A0ABF" w:rsidRPr="00121BB8" w:rsidRDefault="000A0ABF" w:rsidP="00121BB8">
      <w:pPr>
        <w:pStyle w:val="DefaultParagraph"/>
        <w:spacing w:line="400" w:lineRule="exact"/>
        <w:ind w:firstLine="420"/>
        <w:rPr>
          <w:rFonts w:hAnsi="Times New Roman"/>
        </w:rPr>
      </w:pPr>
      <w:r w:rsidRPr="00121BB8">
        <w:rPr>
          <w:rFonts w:hAnsi="Times New Roman"/>
        </w:rPr>
        <w:t>A</w:t>
      </w:r>
      <w:r w:rsidRPr="00121BB8">
        <w:rPr>
          <w:rFonts w:hAnsi="Times New Roman"/>
        </w:rPr>
        <w:t>．极限法</w:t>
      </w:r>
      <w:r w:rsidRPr="00121BB8">
        <w:rPr>
          <w:rFonts w:hAnsi="Times New Roman" w:hint="eastAsia"/>
        </w:rPr>
        <w:tab/>
      </w:r>
      <w:r w:rsidRPr="00121BB8">
        <w:rPr>
          <w:rFonts w:hAnsi="Times New Roman" w:hint="eastAsia"/>
        </w:rPr>
        <w:tab/>
      </w:r>
      <w:r w:rsidRPr="00121BB8">
        <w:rPr>
          <w:rFonts w:hAnsi="Times New Roman"/>
        </w:rPr>
        <w:t>B</w:t>
      </w:r>
      <w:r w:rsidRPr="00121BB8">
        <w:rPr>
          <w:rFonts w:hAnsi="Times New Roman"/>
        </w:rPr>
        <w:t>．放大法</w:t>
      </w:r>
      <w:r w:rsidRPr="00121BB8">
        <w:rPr>
          <w:rFonts w:hAnsi="Times New Roman" w:hint="eastAsia"/>
        </w:rPr>
        <w:tab/>
      </w:r>
      <w:r w:rsidRPr="00121BB8">
        <w:rPr>
          <w:rFonts w:hAnsi="Times New Roman" w:hint="eastAsia"/>
        </w:rPr>
        <w:tab/>
      </w:r>
      <w:r w:rsidRPr="00121BB8">
        <w:rPr>
          <w:rFonts w:hAnsi="Times New Roman"/>
        </w:rPr>
        <w:t>C</w:t>
      </w:r>
      <w:r w:rsidRPr="00121BB8">
        <w:rPr>
          <w:rFonts w:hAnsi="Times New Roman"/>
        </w:rPr>
        <w:t>．控制变量法</w:t>
      </w:r>
      <w:r w:rsidRPr="00121BB8">
        <w:rPr>
          <w:rFonts w:hAnsi="Times New Roman" w:hint="eastAsia"/>
        </w:rPr>
        <w:tab/>
      </w:r>
      <w:r w:rsidRPr="00121BB8">
        <w:rPr>
          <w:rFonts w:hAnsi="Times New Roman" w:hint="eastAsia"/>
        </w:rPr>
        <w:tab/>
      </w:r>
      <w:r w:rsidRPr="00121BB8">
        <w:rPr>
          <w:rFonts w:hAnsi="Times New Roman"/>
        </w:rPr>
        <w:t>D</w:t>
      </w:r>
      <w:r w:rsidRPr="00121BB8">
        <w:rPr>
          <w:rFonts w:hAnsi="Times New Roman"/>
        </w:rPr>
        <w:t>．等效替代法</w:t>
      </w:r>
    </w:p>
    <w:p w:rsidR="000A0ABF" w:rsidRPr="00A147D4" w:rsidRDefault="000A0ABF" w:rsidP="000A0ABF">
      <w:pPr>
        <w:pStyle w:val="DefaultParagraph"/>
        <w:spacing w:line="400" w:lineRule="exact"/>
        <w:rPr>
          <w:rFonts w:hAnsi="Times New Roman"/>
          <w:color w:val="FF0000"/>
          <w:szCs w:val="21"/>
        </w:rPr>
      </w:pPr>
      <w:r w:rsidRPr="00A147D4">
        <w:rPr>
          <w:rFonts w:hAnsi="Times New Roman"/>
          <w:color w:val="FF0000"/>
          <w:szCs w:val="24"/>
        </w:rPr>
        <w:t>【难度】</w:t>
      </w:r>
      <w:r w:rsidRPr="00A147D4">
        <w:rPr>
          <w:rFonts w:ascii="宋体" w:hAnsi="宋体" w:cs="宋体" w:hint="eastAsia"/>
          <w:color w:val="FF0000"/>
          <w:szCs w:val="24"/>
        </w:rPr>
        <w:t>★★</w:t>
      </w:r>
    </w:p>
    <w:p w:rsidR="00DF4CFD" w:rsidRPr="00B611AF" w:rsidRDefault="000A0ABF" w:rsidP="00487E6E">
      <w:pPr>
        <w:spacing w:line="400" w:lineRule="exact"/>
        <w:rPr>
          <w:rFonts w:ascii="Times New Roman" w:hAnsi="Times New Roman"/>
          <w:color w:val="FF0000"/>
          <w:szCs w:val="21"/>
        </w:rPr>
      </w:pPr>
      <w:r w:rsidRPr="00A147D4">
        <w:rPr>
          <w:rFonts w:ascii="Times New Roman" w:hAnsi="Times New Roman"/>
          <w:color w:val="FF0000"/>
          <w:szCs w:val="21"/>
        </w:rPr>
        <w:t>【答案】</w:t>
      </w:r>
      <w:r w:rsidRPr="00A147D4">
        <w:rPr>
          <w:rFonts w:ascii="Times New Roman" w:hAnsi="Times New Roman" w:hint="eastAsia"/>
          <w:color w:val="FF0000"/>
          <w:spacing w:val="20"/>
        </w:rPr>
        <w:t>B</w:t>
      </w:r>
    </w:p>
    <w:sectPr w:rsidR="00DF4CFD" w:rsidRPr="00B611AF" w:rsidSect="008B2811">
      <w:headerReference w:type="default" r:id="rId66"/>
      <w:footerReference w:type="default" r:id="rId67"/>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121" w:rsidRDefault="00F64121" w:rsidP="00AA5D1F">
      <w:r>
        <w:separator/>
      </w:r>
    </w:p>
  </w:endnote>
  <w:endnote w:type="continuationSeparator" w:id="0">
    <w:p w:rsidR="00F64121" w:rsidRDefault="00F64121"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decorative"/>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charset w:val="00"/>
    <w:family w:val="decorative"/>
    <w:pitch w:val="default"/>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altName w:val="微软雅黑"/>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121BB8" w:rsidRDefault="00F64121">
            <w:pPr>
              <w:pStyle w:val="a5"/>
              <w:jc w:val="righ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w:txbxContent>
                      <w:p w:rsidR="00121BB8" w:rsidRPr="009673E9" w:rsidRDefault="00121BB8" w:rsidP="00481651">
                        <w:pPr>
                          <w:rPr>
                            <w:rFonts w:ascii="黑体" w:eastAsia="黑体" w:hAnsi="黑体"/>
                          </w:rPr>
                        </w:pPr>
                        <w:r>
                          <w:rPr>
                            <w:rFonts w:ascii="黑体" w:eastAsia="黑体" w:hAnsi="黑体" w:hint="eastAsia"/>
                          </w:rPr>
                          <w:t>初二物理秋季</w:t>
                        </w:r>
                        <w:r w:rsidRPr="009673E9">
                          <w:rPr>
                            <w:rFonts w:ascii="黑体" w:eastAsia="黑体" w:hAnsi="黑体" w:hint="eastAsia"/>
                          </w:rPr>
                          <w:t>课程</w:t>
                        </w:r>
                      </w:p>
                    </w:txbxContent>
                  </v:textbox>
                </v:shape>
              </w:pict>
            </w:r>
            <w:r>
              <w:rPr>
                <w:noProof/>
              </w:rP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visibility:visible;mso-position-horizontal-relative:text;mso-position-vertical-relative:text;mso-width-relative:margin;mso-height-relative:margin" filled="f" fillcolor="#cce8cf" stroked="f" strokeweight=".5pt">
                  <v:textbox>
                    <w:txbxContent>
                      <w:p w:rsidR="00121BB8" w:rsidRPr="009673E9" w:rsidRDefault="00121BB8" w:rsidP="00481651">
                        <w:pPr>
                          <w:rPr>
                            <w:rFonts w:ascii="黑体" w:eastAsia="黑体" w:hAnsi="黑体"/>
                          </w:rPr>
                        </w:pPr>
                        <w:r>
                          <w:rPr>
                            <w:rFonts w:ascii="黑体" w:eastAsia="黑体" w:hAnsi="黑体" w:hint="eastAsia"/>
                          </w:rPr>
                          <w:t>力</w:t>
                        </w:r>
                      </w:p>
                    </w:txbxContent>
                  </v:textbox>
                </v:shape>
              </w:pict>
            </w:r>
            <w:r w:rsidR="00121BB8">
              <w:rPr>
                <w:b/>
                <w:bCs/>
                <w:sz w:val="24"/>
                <w:szCs w:val="24"/>
              </w:rPr>
              <w:fldChar w:fldCharType="begin"/>
            </w:r>
            <w:r w:rsidR="00121BB8">
              <w:rPr>
                <w:b/>
                <w:bCs/>
              </w:rPr>
              <w:instrText>PAGE</w:instrText>
            </w:r>
            <w:r w:rsidR="00121BB8">
              <w:rPr>
                <w:b/>
                <w:bCs/>
                <w:sz w:val="24"/>
                <w:szCs w:val="24"/>
              </w:rPr>
              <w:fldChar w:fldCharType="separate"/>
            </w:r>
            <w:r w:rsidR="004D5F22">
              <w:rPr>
                <w:b/>
                <w:bCs/>
                <w:noProof/>
              </w:rPr>
              <w:t>12</w:t>
            </w:r>
            <w:r w:rsidR="00121BB8">
              <w:rPr>
                <w:b/>
                <w:bCs/>
                <w:sz w:val="24"/>
                <w:szCs w:val="24"/>
              </w:rPr>
              <w:fldChar w:fldCharType="end"/>
            </w:r>
            <w:r w:rsidR="00121BB8">
              <w:rPr>
                <w:lang w:val="zh-CN"/>
              </w:rPr>
              <w:t>/</w:t>
            </w:r>
            <w:r w:rsidR="00121BB8">
              <w:rPr>
                <w:b/>
                <w:bCs/>
                <w:sz w:val="24"/>
                <w:szCs w:val="24"/>
              </w:rPr>
              <w:fldChar w:fldCharType="begin"/>
            </w:r>
            <w:r w:rsidR="00121BB8">
              <w:rPr>
                <w:b/>
                <w:bCs/>
              </w:rPr>
              <w:instrText>NUMPAGES</w:instrText>
            </w:r>
            <w:r w:rsidR="00121BB8">
              <w:rPr>
                <w:b/>
                <w:bCs/>
                <w:sz w:val="24"/>
                <w:szCs w:val="24"/>
              </w:rPr>
              <w:fldChar w:fldCharType="separate"/>
            </w:r>
            <w:r w:rsidR="004D5F22">
              <w:rPr>
                <w:b/>
                <w:bCs/>
                <w:noProof/>
              </w:rPr>
              <w:t>21</w:t>
            </w:r>
            <w:r w:rsidR="00121BB8">
              <w:rPr>
                <w:b/>
                <w:bCs/>
                <w:sz w:val="24"/>
                <w:szCs w:val="24"/>
              </w:rPr>
              <w:fldChar w:fldCharType="end"/>
            </w:r>
          </w:p>
        </w:sdtContent>
      </w:sdt>
    </w:sdtContent>
  </w:sdt>
  <w:p w:rsidR="00121BB8" w:rsidRPr="00906B73" w:rsidRDefault="00121BB8"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121" w:rsidRDefault="00F64121" w:rsidP="00AA5D1F">
      <w:r>
        <w:separator/>
      </w:r>
    </w:p>
  </w:footnote>
  <w:footnote w:type="continuationSeparator" w:id="0">
    <w:p w:rsidR="00F64121" w:rsidRDefault="00F64121"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BB8" w:rsidRPr="00691353" w:rsidRDefault="00121BB8"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F64121">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filled="f" fillcolor="#cce8cf" stroked="f" strokeweight=".5pt">
          <v:textbox style="mso-next-textbox:#文本框 4">
            <w:txbxContent>
              <w:p w:rsidR="00121BB8" w:rsidRPr="009673E9" w:rsidRDefault="00121BB8" w:rsidP="00691353">
                <w:pPr>
                  <w:rPr>
                    <w:rFonts w:ascii="黑体" w:eastAsia="黑体" w:hAnsi="黑体"/>
                  </w:rPr>
                </w:pPr>
                <w:r w:rsidRPr="009673E9">
                  <w:rPr>
                    <w:rFonts w:ascii="黑体" w:eastAsia="黑体" w:hAnsi="黑体" w:hint="eastAsia"/>
                  </w:rPr>
                  <w:t>专业引领共成长</w:t>
                </w:r>
              </w:p>
            </w:txbxContent>
          </v:textbox>
        </v:shape>
      </w:pict>
    </w:r>
    <w:r w:rsidR="00F64121">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440831B"/>
    <w:multiLevelType w:val="singleLevel"/>
    <w:tmpl w:val="5440831B"/>
    <w:lvl w:ilvl="0">
      <w:start w:val="1"/>
      <w:numFmt w:val="decimal"/>
      <w:suff w:val="nothing"/>
      <w:lvlText w:val="%1、"/>
      <w:lvlJc w:val="left"/>
    </w:lvl>
  </w:abstractNum>
  <w:abstractNum w:abstractNumId="7">
    <w:nsid w:val="5440859C"/>
    <w:multiLevelType w:val="singleLevel"/>
    <w:tmpl w:val="5440859C"/>
    <w:lvl w:ilvl="0">
      <w:start w:val="1"/>
      <w:numFmt w:val="decimal"/>
      <w:suff w:val="nothing"/>
      <w:lvlText w:val="%1、"/>
      <w:lvlJc w:val="left"/>
    </w:lvl>
  </w:abstractNum>
  <w:abstractNum w:abstractNumId="8">
    <w:nsid w:val="544088A0"/>
    <w:multiLevelType w:val="singleLevel"/>
    <w:tmpl w:val="544088A0"/>
    <w:lvl w:ilvl="0">
      <w:start w:val="1"/>
      <w:numFmt w:val="upperLetter"/>
      <w:suff w:val="nothing"/>
      <w:lvlText w:val="%1、"/>
      <w:lvlJc w:val="left"/>
    </w:lvl>
  </w:abstractNum>
  <w:abstractNum w:abstractNumId="9">
    <w:nsid w:val="54408FDF"/>
    <w:multiLevelType w:val="singleLevel"/>
    <w:tmpl w:val="54408FDF"/>
    <w:lvl w:ilvl="0">
      <w:start w:val="1"/>
      <w:numFmt w:val="upperLetter"/>
      <w:suff w:val="nothing"/>
      <w:lvlText w:val="%1、"/>
      <w:lvlJc w:val="left"/>
    </w:lvl>
  </w:abstractNum>
  <w:abstractNum w:abstractNumId="10">
    <w:nsid w:val="54505A06"/>
    <w:multiLevelType w:val="singleLevel"/>
    <w:tmpl w:val="54505A06"/>
    <w:lvl w:ilvl="0">
      <w:start w:val="8"/>
      <w:numFmt w:val="decimal"/>
      <w:suff w:val="nothing"/>
      <w:lvlText w:val="%1."/>
      <w:lvlJc w:val="left"/>
    </w:lvl>
  </w:abstractNum>
  <w:abstractNum w:abstractNumId="11">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3">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4"/>
  </w:num>
  <w:num w:numId="6">
    <w:abstractNumId w:val="4"/>
  </w:num>
  <w:num w:numId="7">
    <w:abstractNumId w:val="0"/>
  </w:num>
  <w:num w:numId="8">
    <w:abstractNumId w:val="3"/>
  </w:num>
  <w:num w:numId="9">
    <w:abstractNumId w:val="1"/>
  </w:num>
  <w:num w:numId="10">
    <w:abstractNumId w:val="2"/>
  </w:num>
  <w:num w:numId="11">
    <w:abstractNumId w:val="10"/>
  </w:num>
  <w:num w:numId="12">
    <w:abstractNumId w:val="8"/>
  </w:num>
  <w:num w:numId="13">
    <w:abstractNumId w:val="9"/>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4525"/>
    <w:rsid w:val="000158EA"/>
    <w:rsid w:val="00022379"/>
    <w:rsid w:val="000238AF"/>
    <w:rsid w:val="00042BAA"/>
    <w:rsid w:val="000610B3"/>
    <w:rsid w:val="0006221A"/>
    <w:rsid w:val="00082344"/>
    <w:rsid w:val="00082E92"/>
    <w:rsid w:val="00083A87"/>
    <w:rsid w:val="00084EFD"/>
    <w:rsid w:val="000928E1"/>
    <w:rsid w:val="00093C94"/>
    <w:rsid w:val="000944FB"/>
    <w:rsid w:val="000A0ABF"/>
    <w:rsid w:val="000A7AE1"/>
    <w:rsid w:val="000B1ABE"/>
    <w:rsid w:val="000B5DFC"/>
    <w:rsid w:val="000C01D5"/>
    <w:rsid w:val="000C2424"/>
    <w:rsid w:val="000C2DE6"/>
    <w:rsid w:val="000D3194"/>
    <w:rsid w:val="000E144F"/>
    <w:rsid w:val="000E4924"/>
    <w:rsid w:val="00102F72"/>
    <w:rsid w:val="00106170"/>
    <w:rsid w:val="00106A11"/>
    <w:rsid w:val="00114632"/>
    <w:rsid w:val="0011541A"/>
    <w:rsid w:val="00121BB8"/>
    <w:rsid w:val="001236E4"/>
    <w:rsid w:val="00137676"/>
    <w:rsid w:val="00141265"/>
    <w:rsid w:val="0014298B"/>
    <w:rsid w:val="00145B60"/>
    <w:rsid w:val="00147C6D"/>
    <w:rsid w:val="00176BEF"/>
    <w:rsid w:val="001842DD"/>
    <w:rsid w:val="00184942"/>
    <w:rsid w:val="001904FB"/>
    <w:rsid w:val="001924B0"/>
    <w:rsid w:val="001A5D21"/>
    <w:rsid w:val="001B3F76"/>
    <w:rsid w:val="001B4823"/>
    <w:rsid w:val="001B6F5F"/>
    <w:rsid w:val="001C373A"/>
    <w:rsid w:val="001C4425"/>
    <w:rsid w:val="001C519E"/>
    <w:rsid w:val="001D289A"/>
    <w:rsid w:val="001D2F71"/>
    <w:rsid w:val="001F2BCF"/>
    <w:rsid w:val="00201132"/>
    <w:rsid w:val="00225569"/>
    <w:rsid w:val="00242BD8"/>
    <w:rsid w:val="00245468"/>
    <w:rsid w:val="002464BF"/>
    <w:rsid w:val="00272D80"/>
    <w:rsid w:val="0027548D"/>
    <w:rsid w:val="002759BE"/>
    <w:rsid w:val="00277996"/>
    <w:rsid w:val="00283A5C"/>
    <w:rsid w:val="00285104"/>
    <w:rsid w:val="002A191A"/>
    <w:rsid w:val="002B68EC"/>
    <w:rsid w:val="002E2623"/>
    <w:rsid w:val="002F46A6"/>
    <w:rsid w:val="003262D7"/>
    <w:rsid w:val="003662ED"/>
    <w:rsid w:val="003758AC"/>
    <w:rsid w:val="00375BD0"/>
    <w:rsid w:val="00375E79"/>
    <w:rsid w:val="003776A6"/>
    <w:rsid w:val="00385F9A"/>
    <w:rsid w:val="00386C71"/>
    <w:rsid w:val="00396D25"/>
    <w:rsid w:val="003A7761"/>
    <w:rsid w:val="003B03AD"/>
    <w:rsid w:val="003C107A"/>
    <w:rsid w:val="003C279E"/>
    <w:rsid w:val="0041054E"/>
    <w:rsid w:val="004109FD"/>
    <w:rsid w:val="00414ECB"/>
    <w:rsid w:val="00415CC7"/>
    <w:rsid w:val="00427659"/>
    <w:rsid w:val="00432CF3"/>
    <w:rsid w:val="004365BC"/>
    <w:rsid w:val="00450630"/>
    <w:rsid w:val="00452D8A"/>
    <w:rsid w:val="004548EB"/>
    <w:rsid w:val="00455A1E"/>
    <w:rsid w:val="00457AF6"/>
    <w:rsid w:val="0046091D"/>
    <w:rsid w:val="00481651"/>
    <w:rsid w:val="00487E6E"/>
    <w:rsid w:val="00491E94"/>
    <w:rsid w:val="00493461"/>
    <w:rsid w:val="004A1568"/>
    <w:rsid w:val="004B6023"/>
    <w:rsid w:val="004C0207"/>
    <w:rsid w:val="004D1287"/>
    <w:rsid w:val="004D5F22"/>
    <w:rsid w:val="004D7C0A"/>
    <w:rsid w:val="004E62E4"/>
    <w:rsid w:val="004F2496"/>
    <w:rsid w:val="00502999"/>
    <w:rsid w:val="00506FD4"/>
    <w:rsid w:val="005072E2"/>
    <w:rsid w:val="00552524"/>
    <w:rsid w:val="00556310"/>
    <w:rsid w:val="00573101"/>
    <w:rsid w:val="00576312"/>
    <w:rsid w:val="005835DE"/>
    <w:rsid w:val="005A6F35"/>
    <w:rsid w:val="005E036E"/>
    <w:rsid w:val="006112A9"/>
    <w:rsid w:val="006113DC"/>
    <w:rsid w:val="006171B8"/>
    <w:rsid w:val="0062203A"/>
    <w:rsid w:val="00633AF2"/>
    <w:rsid w:val="00651401"/>
    <w:rsid w:val="00655A18"/>
    <w:rsid w:val="00657F82"/>
    <w:rsid w:val="0068213F"/>
    <w:rsid w:val="00687BED"/>
    <w:rsid w:val="00691353"/>
    <w:rsid w:val="006A1AD9"/>
    <w:rsid w:val="006A46C3"/>
    <w:rsid w:val="006A634F"/>
    <w:rsid w:val="006B1B4A"/>
    <w:rsid w:val="006D758A"/>
    <w:rsid w:val="006E1FD1"/>
    <w:rsid w:val="006E7BF2"/>
    <w:rsid w:val="00700894"/>
    <w:rsid w:val="00704311"/>
    <w:rsid w:val="00712C71"/>
    <w:rsid w:val="00720D19"/>
    <w:rsid w:val="007245B0"/>
    <w:rsid w:val="0072512A"/>
    <w:rsid w:val="00732945"/>
    <w:rsid w:val="007633E0"/>
    <w:rsid w:val="0077402A"/>
    <w:rsid w:val="00786F2E"/>
    <w:rsid w:val="007A107E"/>
    <w:rsid w:val="007A6921"/>
    <w:rsid w:val="007B0633"/>
    <w:rsid w:val="007C5238"/>
    <w:rsid w:val="007E57DD"/>
    <w:rsid w:val="007E653C"/>
    <w:rsid w:val="007E6906"/>
    <w:rsid w:val="00803BF7"/>
    <w:rsid w:val="008166B7"/>
    <w:rsid w:val="00825D47"/>
    <w:rsid w:val="00832EEB"/>
    <w:rsid w:val="008401BD"/>
    <w:rsid w:val="00866B70"/>
    <w:rsid w:val="00874EF1"/>
    <w:rsid w:val="00880AE5"/>
    <w:rsid w:val="00881C8B"/>
    <w:rsid w:val="008918C1"/>
    <w:rsid w:val="008A2011"/>
    <w:rsid w:val="008B2811"/>
    <w:rsid w:val="008B2AD2"/>
    <w:rsid w:val="008D1C91"/>
    <w:rsid w:val="008D2AE9"/>
    <w:rsid w:val="008D5728"/>
    <w:rsid w:val="008E1FDF"/>
    <w:rsid w:val="008F5516"/>
    <w:rsid w:val="00906B73"/>
    <w:rsid w:val="00923133"/>
    <w:rsid w:val="009329A7"/>
    <w:rsid w:val="00934AF7"/>
    <w:rsid w:val="0094201F"/>
    <w:rsid w:val="009565C8"/>
    <w:rsid w:val="009673E9"/>
    <w:rsid w:val="009821D1"/>
    <w:rsid w:val="00991327"/>
    <w:rsid w:val="00995E79"/>
    <w:rsid w:val="009A23CD"/>
    <w:rsid w:val="009B11A1"/>
    <w:rsid w:val="009B26DF"/>
    <w:rsid w:val="009C0F57"/>
    <w:rsid w:val="009C5AD2"/>
    <w:rsid w:val="009C615B"/>
    <w:rsid w:val="009C77BE"/>
    <w:rsid w:val="009D53D6"/>
    <w:rsid w:val="009E6202"/>
    <w:rsid w:val="009F1985"/>
    <w:rsid w:val="00A054C6"/>
    <w:rsid w:val="00A147D4"/>
    <w:rsid w:val="00A16A16"/>
    <w:rsid w:val="00A363C3"/>
    <w:rsid w:val="00A546C4"/>
    <w:rsid w:val="00A667A9"/>
    <w:rsid w:val="00A71B03"/>
    <w:rsid w:val="00A75C39"/>
    <w:rsid w:val="00A86E7C"/>
    <w:rsid w:val="00A92829"/>
    <w:rsid w:val="00AA5D1F"/>
    <w:rsid w:val="00AB1CBD"/>
    <w:rsid w:val="00AB6D78"/>
    <w:rsid w:val="00AE5C28"/>
    <w:rsid w:val="00AE77BF"/>
    <w:rsid w:val="00AF3A9C"/>
    <w:rsid w:val="00AF5713"/>
    <w:rsid w:val="00B014B7"/>
    <w:rsid w:val="00B1405A"/>
    <w:rsid w:val="00B178A0"/>
    <w:rsid w:val="00B21C0D"/>
    <w:rsid w:val="00B33BAC"/>
    <w:rsid w:val="00B34216"/>
    <w:rsid w:val="00B42F34"/>
    <w:rsid w:val="00B54C67"/>
    <w:rsid w:val="00B60881"/>
    <w:rsid w:val="00B611AF"/>
    <w:rsid w:val="00B82975"/>
    <w:rsid w:val="00B868B3"/>
    <w:rsid w:val="00B87DBA"/>
    <w:rsid w:val="00BB0255"/>
    <w:rsid w:val="00BB0C11"/>
    <w:rsid w:val="00BB1304"/>
    <w:rsid w:val="00BB4031"/>
    <w:rsid w:val="00BB6903"/>
    <w:rsid w:val="00BE7081"/>
    <w:rsid w:val="00C002C3"/>
    <w:rsid w:val="00C029E6"/>
    <w:rsid w:val="00C07216"/>
    <w:rsid w:val="00C10D6A"/>
    <w:rsid w:val="00C24187"/>
    <w:rsid w:val="00C272AA"/>
    <w:rsid w:val="00C37808"/>
    <w:rsid w:val="00C62FE5"/>
    <w:rsid w:val="00C77CB0"/>
    <w:rsid w:val="00C85739"/>
    <w:rsid w:val="00C925A8"/>
    <w:rsid w:val="00CC0131"/>
    <w:rsid w:val="00CD1D29"/>
    <w:rsid w:val="00CE3599"/>
    <w:rsid w:val="00D33CC9"/>
    <w:rsid w:val="00D4203D"/>
    <w:rsid w:val="00D43935"/>
    <w:rsid w:val="00D448B3"/>
    <w:rsid w:val="00D5067A"/>
    <w:rsid w:val="00D514B7"/>
    <w:rsid w:val="00D54348"/>
    <w:rsid w:val="00D64B67"/>
    <w:rsid w:val="00D64ED9"/>
    <w:rsid w:val="00D85D15"/>
    <w:rsid w:val="00D87659"/>
    <w:rsid w:val="00D955CB"/>
    <w:rsid w:val="00D95EC4"/>
    <w:rsid w:val="00DB181D"/>
    <w:rsid w:val="00DC2EB2"/>
    <w:rsid w:val="00DC63A5"/>
    <w:rsid w:val="00DD32BC"/>
    <w:rsid w:val="00DD4C40"/>
    <w:rsid w:val="00DF0D93"/>
    <w:rsid w:val="00DF43A3"/>
    <w:rsid w:val="00DF4CFD"/>
    <w:rsid w:val="00DF570A"/>
    <w:rsid w:val="00E067AB"/>
    <w:rsid w:val="00E22BE8"/>
    <w:rsid w:val="00E32824"/>
    <w:rsid w:val="00E34E6E"/>
    <w:rsid w:val="00E421FD"/>
    <w:rsid w:val="00E447C2"/>
    <w:rsid w:val="00E4737F"/>
    <w:rsid w:val="00E51E39"/>
    <w:rsid w:val="00E67A9C"/>
    <w:rsid w:val="00E67FF6"/>
    <w:rsid w:val="00E83E84"/>
    <w:rsid w:val="00EA50BF"/>
    <w:rsid w:val="00EB16CE"/>
    <w:rsid w:val="00EB3EE4"/>
    <w:rsid w:val="00EB6210"/>
    <w:rsid w:val="00EB6E44"/>
    <w:rsid w:val="00EB749F"/>
    <w:rsid w:val="00EC153E"/>
    <w:rsid w:val="00EE4D78"/>
    <w:rsid w:val="00EE6861"/>
    <w:rsid w:val="00EF2A73"/>
    <w:rsid w:val="00EF6A44"/>
    <w:rsid w:val="00F012B9"/>
    <w:rsid w:val="00F05F30"/>
    <w:rsid w:val="00F238D4"/>
    <w:rsid w:val="00F30354"/>
    <w:rsid w:val="00F40BF4"/>
    <w:rsid w:val="00F45D18"/>
    <w:rsid w:val="00F64121"/>
    <w:rsid w:val="00F64A83"/>
    <w:rsid w:val="00F70A3D"/>
    <w:rsid w:val="00F76CA3"/>
    <w:rsid w:val="00F821E3"/>
    <w:rsid w:val="00F83997"/>
    <w:rsid w:val="00F8415F"/>
    <w:rsid w:val="00F84274"/>
    <w:rsid w:val="00F93288"/>
    <w:rsid w:val="00FC2734"/>
    <w:rsid w:val="00FC4698"/>
    <w:rsid w:val="00FC6B36"/>
    <w:rsid w:val="00FD30E0"/>
    <w:rsid w:val="00FD38DB"/>
    <w:rsid w:val="00FD4E9F"/>
    <w:rsid w:val="00FE0FD2"/>
    <w:rsid w:val="00FF0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2C3"/>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10">
    <w:name w:val="样式1"/>
    <w:basedOn w:val="a"/>
    <w:link w:val="1Char0"/>
    <w:qFormat/>
    <w:rsid w:val="006B1B4A"/>
    <w:pPr>
      <w:shd w:val="clear" w:color="auto" w:fill="FFFFFF"/>
    </w:pPr>
    <w:rPr>
      <w:rFonts w:ascii="Times New Roman" w:eastAsia="宋体" w:hAnsi="宋体" w:cs="Times New Roman"/>
      <w:color w:val="000000"/>
      <w:szCs w:val="21"/>
    </w:rPr>
  </w:style>
  <w:style w:type="character" w:customStyle="1" w:styleId="1Char0">
    <w:name w:val="样式1 Char"/>
    <w:link w:val="10"/>
    <w:rsid w:val="006B1B4A"/>
    <w:rPr>
      <w:rFonts w:ascii="Times New Roman" w:eastAsia="宋体" w:hAnsi="宋体" w:cs="Times New Roman"/>
      <w:color w:val="000000"/>
      <w:szCs w:val="21"/>
      <w:shd w:val="clear" w:color="auto" w:fill="FFFFFF"/>
    </w:rPr>
  </w:style>
  <w:style w:type="paragraph" w:customStyle="1" w:styleId="DefaultParagraph">
    <w:name w:val="DefaultParagraph"/>
    <w:rsid w:val="00C07216"/>
    <w:rPr>
      <w:rFonts w:ascii="Times New Roman" w:eastAsia="宋体" w:hAnsi="Calibri" w:cs="Times New Roman"/>
    </w:rPr>
  </w:style>
  <w:style w:type="paragraph" w:customStyle="1" w:styleId="Char30">
    <w:name w:val="Char3"/>
    <w:basedOn w:val="a"/>
    <w:rsid w:val="000C2424"/>
    <w:pPr>
      <w:widowControl/>
      <w:spacing w:line="300" w:lineRule="auto"/>
      <w:ind w:firstLineChars="200" w:firstLine="200"/>
    </w:pPr>
    <w:rPr>
      <w:rFonts w:ascii="Times New Roman" w:eastAsia="宋体" w:hAnsi="Times New Roman" w:cs="Times New Roman"/>
      <w:szCs w:val="24"/>
    </w:rPr>
  </w:style>
  <w:style w:type="paragraph" w:customStyle="1" w:styleId="NewNewNewNewNewNewNewNewNewNewNewNewNewNewNewNewNewNewNewNewNewNewNewNew">
    <w:name w:val="正文 New New New New New New New New New New New New New New New New New New New New New New New New"/>
    <w:rsid w:val="00414ECB"/>
    <w:pPr>
      <w:widowControl w:val="0"/>
      <w:jc w:val="both"/>
    </w:pPr>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microsoft.com/office/2007/relationships/hdphoto" Target="media/hdphoto2.wdp"/><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hdphoto" Target="media/hdphoto1.wdp"/><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s>
</file>

<file path=word/_rels/header1.xml.rels><?xml version="1.0" encoding="UTF-8" standalone="yes"?>
<Relationships xmlns="http://schemas.openxmlformats.org/package/2006/relationships"><Relationship Id="rId1" Type="http://schemas.openxmlformats.org/officeDocument/2006/relationships/image" Target="media/image56.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C33BB-23E3-4054-91E1-E40195FA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21</Pages>
  <Words>1532</Words>
  <Characters>8738</Characters>
  <Application>Microsoft Office Word</Application>
  <DocSecurity>0</DocSecurity>
  <Lines>72</Lines>
  <Paragraphs>20</Paragraphs>
  <ScaleCrop>false</ScaleCrop>
  <Company>Sky123.Org</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mihoo1</dc:creator>
  <cp:lastModifiedBy>admin</cp:lastModifiedBy>
  <cp:revision>49</cp:revision>
  <cp:lastPrinted>2015-03-06T07:35:00Z</cp:lastPrinted>
  <dcterms:created xsi:type="dcterms:W3CDTF">2016-06-25T03:00:00Z</dcterms:created>
  <dcterms:modified xsi:type="dcterms:W3CDTF">2016-11-07T02:04:00Z</dcterms:modified>
</cp:coreProperties>
</file>