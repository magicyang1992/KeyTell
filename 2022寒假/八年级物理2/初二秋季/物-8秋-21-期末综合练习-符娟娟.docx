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1820AA" w:rsidRDefault="001F2BCF" w:rsidP="00991327">
      <w:pPr>
        <w:jc w:val="center"/>
        <w:rPr>
          <w:rFonts w:ascii="黑体" w:eastAsia="黑体" w:hAnsi="黑体"/>
          <w:sz w:val="36"/>
          <w:szCs w:val="36"/>
        </w:rPr>
      </w:pPr>
      <w:r w:rsidRPr="001820AA">
        <w:rPr>
          <w:rFonts w:ascii="黑体" w:eastAsia="黑体" w:hAnsi="黑体" w:hint="eastAsia"/>
          <w:sz w:val="36"/>
          <w:szCs w:val="36"/>
        </w:rPr>
        <w:t>初</w:t>
      </w:r>
      <w:r w:rsidR="00DC2EB2" w:rsidRPr="001820AA">
        <w:rPr>
          <w:rFonts w:ascii="黑体" w:eastAsia="黑体" w:hAnsi="黑体" w:hint="eastAsia"/>
          <w:sz w:val="36"/>
          <w:szCs w:val="36"/>
        </w:rPr>
        <w:t>二</w:t>
      </w:r>
      <w:r w:rsidR="00F30354" w:rsidRPr="001820AA">
        <w:rPr>
          <w:rFonts w:ascii="黑体" w:eastAsia="黑体" w:hAnsi="黑体" w:hint="eastAsia"/>
          <w:sz w:val="36"/>
          <w:szCs w:val="36"/>
        </w:rPr>
        <w:t>物理</w:t>
      </w:r>
      <w:r w:rsidR="00DC2EB2" w:rsidRPr="001820AA">
        <w:rPr>
          <w:rFonts w:ascii="黑体" w:eastAsia="黑体" w:hAnsi="黑体" w:hint="eastAsia"/>
          <w:sz w:val="36"/>
          <w:szCs w:val="36"/>
        </w:rPr>
        <w:t>秋季</w:t>
      </w:r>
      <w:r w:rsidR="00991327" w:rsidRPr="001820AA">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1820AA" w:rsidTr="002B4B8F">
        <w:trPr>
          <w:trHeight w:val="454"/>
        </w:trPr>
        <w:tc>
          <w:tcPr>
            <w:tcW w:w="1695" w:type="dxa"/>
            <w:gridSpan w:val="2"/>
            <w:vAlign w:val="center"/>
          </w:tcPr>
          <w:p w:rsidR="001F2BCF" w:rsidRPr="001820AA" w:rsidRDefault="001F2BCF" w:rsidP="00991327">
            <w:pPr>
              <w:tabs>
                <w:tab w:val="left" w:pos="6360"/>
              </w:tabs>
              <w:jc w:val="center"/>
              <w:rPr>
                <w:rFonts w:eastAsia="黑体"/>
                <w:color w:val="000000"/>
                <w:sz w:val="24"/>
              </w:rPr>
            </w:pPr>
            <w:r w:rsidRPr="001820AA">
              <w:rPr>
                <w:rFonts w:eastAsia="黑体" w:hint="eastAsia"/>
                <w:sz w:val="24"/>
              </w:rPr>
              <w:t>教师</w:t>
            </w:r>
          </w:p>
        </w:tc>
        <w:tc>
          <w:tcPr>
            <w:tcW w:w="2664" w:type="dxa"/>
            <w:vAlign w:val="center"/>
          </w:tcPr>
          <w:p w:rsidR="001F2BCF" w:rsidRPr="001820AA" w:rsidRDefault="001F2BCF" w:rsidP="00991327">
            <w:pPr>
              <w:tabs>
                <w:tab w:val="left" w:pos="6360"/>
              </w:tabs>
              <w:jc w:val="center"/>
              <w:rPr>
                <w:rFonts w:asciiTheme="minorEastAsia" w:hAnsiTheme="minorEastAsia"/>
                <w:color w:val="000000"/>
                <w:sz w:val="24"/>
              </w:rPr>
            </w:pPr>
          </w:p>
        </w:tc>
        <w:tc>
          <w:tcPr>
            <w:tcW w:w="1465" w:type="dxa"/>
            <w:vAlign w:val="center"/>
          </w:tcPr>
          <w:p w:rsidR="001F2BCF" w:rsidRPr="001820AA" w:rsidRDefault="001F2BCF" w:rsidP="00991327">
            <w:pPr>
              <w:tabs>
                <w:tab w:val="left" w:pos="6360"/>
              </w:tabs>
              <w:jc w:val="center"/>
              <w:rPr>
                <w:rFonts w:eastAsia="黑体"/>
                <w:color w:val="000000"/>
                <w:sz w:val="24"/>
              </w:rPr>
            </w:pPr>
            <w:r w:rsidRPr="001820AA">
              <w:rPr>
                <w:rFonts w:eastAsia="黑体" w:hint="eastAsia"/>
                <w:color w:val="000000"/>
                <w:sz w:val="24"/>
              </w:rPr>
              <w:t>日期</w:t>
            </w:r>
          </w:p>
        </w:tc>
        <w:tc>
          <w:tcPr>
            <w:tcW w:w="3462" w:type="dxa"/>
            <w:gridSpan w:val="2"/>
            <w:vAlign w:val="center"/>
          </w:tcPr>
          <w:p w:rsidR="001F2BCF" w:rsidRPr="001820AA" w:rsidRDefault="001F2BCF" w:rsidP="00991327">
            <w:pPr>
              <w:tabs>
                <w:tab w:val="left" w:pos="6360"/>
              </w:tabs>
              <w:jc w:val="center"/>
              <w:rPr>
                <w:rFonts w:asciiTheme="minorEastAsia" w:hAnsiTheme="minorEastAsia"/>
                <w:color w:val="000000"/>
                <w:sz w:val="24"/>
              </w:rPr>
            </w:pPr>
          </w:p>
        </w:tc>
      </w:tr>
      <w:tr w:rsidR="001F2BCF" w:rsidRPr="001820AA" w:rsidTr="002B4B8F">
        <w:trPr>
          <w:trHeight w:val="454"/>
        </w:trPr>
        <w:tc>
          <w:tcPr>
            <w:tcW w:w="1695" w:type="dxa"/>
            <w:gridSpan w:val="2"/>
            <w:vAlign w:val="center"/>
          </w:tcPr>
          <w:p w:rsidR="001F2BCF" w:rsidRPr="001820AA" w:rsidRDefault="001F2BCF" w:rsidP="00991327">
            <w:pPr>
              <w:tabs>
                <w:tab w:val="left" w:pos="6360"/>
              </w:tabs>
              <w:jc w:val="center"/>
              <w:rPr>
                <w:rFonts w:eastAsia="黑体"/>
                <w:color w:val="000000"/>
                <w:sz w:val="24"/>
              </w:rPr>
            </w:pPr>
            <w:r w:rsidRPr="001820AA">
              <w:rPr>
                <w:rFonts w:eastAsia="黑体" w:hint="eastAsia"/>
                <w:color w:val="000000"/>
                <w:sz w:val="24"/>
              </w:rPr>
              <w:t>学生</w:t>
            </w:r>
          </w:p>
        </w:tc>
        <w:tc>
          <w:tcPr>
            <w:tcW w:w="7591" w:type="dxa"/>
            <w:gridSpan w:val="4"/>
            <w:vAlign w:val="center"/>
          </w:tcPr>
          <w:p w:rsidR="001F2BCF" w:rsidRPr="001820AA" w:rsidRDefault="001F2BCF" w:rsidP="00991327">
            <w:pPr>
              <w:tabs>
                <w:tab w:val="left" w:pos="6360"/>
              </w:tabs>
              <w:jc w:val="center"/>
              <w:rPr>
                <w:rFonts w:asciiTheme="minorEastAsia" w:hAnsiTheme="minorEastAsia"/>
                <w:color w:val="000000"/>
                <w:sz w:val="24"/>
              </w:rPr>
            </w:pPr>
          </w:p>
        </w:tc>
      </w:tr>
      <w:tr w:rsidR="001F2BCF" w:rsidRPr="001820AA" w:rsidTr="002B4B8F">
        <w:trPr>
          <w:trHeight w:val="454"/>
        </w:trPr>
        <w:tc>
          <w:tcPr>
            <w:tcW w:w="1695" w:type="dxa"/>
            <w:gridSpan w:val="2"/>
            <w:vAlign w:val="center"/>
          </w:tcPr>
          <w:p w:rsidR="001F2BCF" w:rsidRPr="001820AA" w:rsidRDefault="001F2BCF" w:rsidP="00991327">
            <w:pPr>
              <w:tabs>
                <w:tab w:val="left" w:pos="6360"/>
              </w:tabs>
              <w:jc w:val="center"/>
              <w:rPr>
                <w:rFonts w:eastAsia="黑体"/>
                <w:color w:val="000000"/>
                <w:sz w:val="24"/>
              </w:rPr>
            </w:pPr>
            <w:r w:rsidRPr="001820AA">
              <w:rPr>
                <w:rFonts w:eastAsia="黑体"/>
                <w:color w:val="000000"/>
                <w:sz w:val="24"/>
              </w:rPr>
              <w:t>课</w:t>
            </w:r>
            <w:r w:rsidRPr="001820AA">
              <w:rPr>
                <w:rFonts w:eastAsia="黑体" w:hint="eastAsia"/>
                <w:color w:val="000000"/>
                <w:sz w:val="24"/>
              </w:rPr>
              <w:t>程编号</w:t>
            </w:r>
          </w:p>
        </w:tc>
        <w:tc>
          <w:tcPr>
            <w:tcW w:w="2664" w:type="dxa"/>
            <w:vAlign w:val="center"/>
          </w:tcPr>
          <w:p w:rsidR="001F2BCF" w:rsidRPr="001820AA" w:rsidRDefault="001F2BCF" w:rsidP="00991327">
            <w:pPr>
              <w:tabs>
                <w:tab w:val="left" w:pos="6360"/>
              </w:tabs>
              <w:jc w:val="center"/>
              <w:rPr>
                <w:rFonts w:asciiTheme="minorEastAsia" w:hAnsiTheme="minorEastAsia"/>
                <w:color w:val="000000"/>
                <w:sz w:val="24"/>
              </w:rPr>
            </w:pPr>
          </w:p>
        </w:tc>
        <w:tc>
          <w:tcPr>
            <w:tcW w:w="1465" w:type="dxa"/>
            <w:vAlign w:val="center"/>
          </w:tcPr>
          <w:p w:rsidR="001F2BCF" w:rsidRPr="001820AA" w:rsidRDefault="001F2BCF" w:rsidP="00991327">
            <w:pPr>
              <w:tabs>
                <w:tab w:val="left" w:pos="6360"/>
              </w:tabs>
              <w:jc w:val="center"/>
              <w:rPr>
                <w:rFonts w:eastAsia="黑体"/>
                <w:color w:val="000000"/>
                <w:sz w:val="24"/>
              </w:rPr>
            </w:pPr>
            <w:r w:rsidRPr="001820AA">
              <w:rPr>
                <w:rFonts w:eastAsia="黑体" w:hint="eastAsia"/>
                <w:color w:val="000000"/>
                <w:sz w:val="24"/>
              </w:rPr>
              <w:t>课型</w:t>
            </w:r>
          </w:p>
        </w:tc>
        <w:tc>
          <w:tcPr>
            <w:tcW w:w="3462" w:type="dxa"/>
            <w:gridSpan w:val="2"/>
            <w:vAlign w:val="center"/>
          </w:tcPr>
          <w:p w:rsidR="001F2BCF" w:rsidRPr="001820AA" w:rsidRDefault="00DC2EB2" w:rsidP="00991327">
            <w:pPr>
              <w:tabs>
                <w:tab w:val="left" w:pos="6360"/>
              </w:tabs>
              <w:jc w:val="center"/>
              <w:rPr>
                <w:rFonts w:asciiTheme="minorEastAsia" w:hAnsiTheme="minorEastAsia"/>
                <w:color w:val="000000"/>
                <w:sz w:val="24"/>
                <w:szCs w:val="24"/>
              </w:rPr>
            </w:pPr>
            <w:r w:rsidRPr="001820AA">
              <w:rPr>
                <w:rFonts w:asciiTheme="minorEastAsia" w:hAnsiTheme="minorEastAsia" w:hint="eastAsia"/>
                <w:color w:val="000000"/>
                <w:sz w:val="24"/>
                <w:szCs w:val="24"/>
              </w:rPr>
              <w:t>同步</w:t>
            </w:r>
          </w:p>
        </w:tc>
      </w:tr>
      <w:tr w:rsidR="001F2BCF" w:rsidRPr="001820AA" w:rsidTr="002B4B8F">
        <w:trPr>
          <w:trHeight w:val="1011"/>
        </w:trPr>
        <w:tc>
          <w:tcPr>
            <w:tcW w:w="1695" w:type="dxa"/>
            <w:gridSpan w:val="2"/>
            <w:vAlign w:val="center"/>
          </w:tcPr>
          <w:p w:rsidR="001F2BCF" w:rsidRPr="001820AA" w:rsidRDefault="001F2BCF" w:rsidP="00991327">
            <w:pPr>
              <w:tabs>
                <w:tab w:val="left" w:pos="6360"/>
              </w:tabs>
              <w:jc w:val="center"/>
              <w:rPr>
                <w:rFonts w:eastAsia="黑体"/>
                <w:b/>
                <w:color w:val="000000"/>
                <w:sz w:val="24"/>
              </w:rPr>
            </w:pPr>
            <w:r w:rsidRPr="001820AA">
              <w:rPr>
                <w:rFonts w:eastAsia="黑体" w:hint="eastAsia"/>
                <w:b/>
                <w:color w:val="000000"/>
                <w:sz w:val="24"/>
              </w:rPr>
              <w:t>课题</w:t>
            </w:r>
          </w:p>
        </w:tc>
        <w:tc>
          <w:tcPr>
            <w:tcW w:w="7591" w:type="dxa"/>
            <w:gridSpan w:val="4"/>
            <w:vAlign w:val="center"/>
          </w:tcPr>
          <w:p w:rsidR="001F2BCF" w:rsidRPr="001820AA" w:rsidRDefault="00EB64A4" w:rsidP="00E67A9C">
            <w:pPr>
              <w:tabs>
                <w:tab w:val="left" w:pos="6360"/>
              </w:tabs>
              <w:rPr>
                <w:rFonts w:ascii="黑体" w:eastAsia="黑体" w:hAnsi="黑体"/>
                <w:color w:val="000000"/>
                <w:sz w:val="36"/>
                <w:szCs w:val="36"/>
              </w:rPr>
            </w:pPr>
            <w:r w:rsidRPr="001820AA">
              <w:rPr>
                <w:rFonts w:ascii="黑体" w:eastAsia="黑体" w:hAnsi="黑体" w:cs="Times New Roman" w:hint="eastAsia"/>
                <w:sz w:val="36"/>
                <w:szCs w:val="36"/>
              </w:rPr>
              <w:t>期末综合练习</w:t>
            </w:r>
          </w:p>
        </w:tc>
      </w:tr>
      <w:tr w:rsidR="001F2BCF" w:rsidRPr="001820AA" w:rsidTr="002B4B8F">
        <w:trPr>
          <w:trHeight w:val="454"/>
        </w:trPr>
        <w:tc>
          <w:tcPr>
            <w:tcW w:w="9286" w:type="dxa"/>
            <w:gridSpan w:val="6"/>
            <w:vAlign w:val="center"/>
          </w:tcPr>
          <w:p w:rsidR="001F2BCF" w:rsidRPr="001820AA" w:rsidRDefault="001F2BCF" w:rsidP="00991327">
            <w:pPr>
              <w:tabs>
                <w:tab w:val="left" w:pos="6360"/>
              </w:tabs>
              <w:jc w:val="center"/>
              <w:rPr>
                <w:rFonts w:eastAsia="黑体"/>
                <w:color w:val="000000"/>
                <w:sz w:val="24"/>
              </w:rPr>
            </w:pPr>
            <w:bookmarkStart w:id="0" w:name="OLE_LINK5"/>
            <w:r w:rsidRPr="001820AA">
              <w:rPr>
                <w:rFonts w:eastAsia="黑体" w:hint="eastAsia"/>
                <w:color w:val="000000"/>
                <w:sz w:val="24"/>
              </w:rPr>
              <w:t>教学</w:t>
            </w:r>
            <w:r w:rsidRPr="001820AA">
              <w:rPr>
                <w:rFonts w:eastAsia="黑体"/>
                <w:color w:val="000000"/>
                <w:sz w:val="24"/>
              </w:rPr>
              <w:t>目标</w:t>
            </w:r>
          </w:p>
        </w:tc>
      </w:tr>
      <w:bookmarkEnd w:id="0"/>
      <w:tr w:rsidR="001F2BCF" w:rsidRPr="001820AA" w:rsidTr="002B4B8F">
        <w:trPr>
          <w:trHeight w:val="454"/>
        </w:trPr>
        <w:tc>
          <w:tcPr>
            <w:tcW w:w="9286" w:type="dxa"/>
            <w:gridSpan w:val="6"/>
            <w:vAlign w:val="center"/>
          </w:tcPr>
          <w:p w:rsidR="001F2BCF" w:rsidRPr="001820AA" w:rsidRDefault="001F2BCF" w:rsidP="00991327">
            <w:pPr>
              <w:adjustRightInd w:val="0"/>
              <w:snapToGrid w:val="0"/>
              <w:spacing w:line="360" w:lineRule="auto"/>
              <w:ind w:rightChars="50" w:right="105"/>
              <w:jc w:val="left"/>
              <w:rPr>
                <w:rFonts w:ascii="黑体" w:eastAsia="黑体" w:hAnsi="黑体"/>
                <w:szCs w:val="21"/>
              </w:rPr>
            </w:pPr>
          </w:p>
          <w:p w:rsidR="00493461" w:rsidRPr="001820AA" w:rsidRDefault="00F30354" w:rsidP="00493461">
            <w:pPr>
              <w:rPr>
                <w:rFonts w:ascii="黑体" w:eastAsia="黑体" w:hAnsi="黑体" w:cs="Times New Roman"/>
                <w:szCs w:val="21"/>
              </w:rPr>
            </w:pPr>
            <w:r w:rsidRPr="001820AA">
              <w:rPr>
                <w:rFonts w:ascii="黑体" w:eastAsia="黑体" w:hAnsi="黑体" w:cs="Times New Roman"/>
              </w:rPr>
              <w:t>1</w:t>
            </w:r>
            <w:r w:rsidRPr="001820AA">
              <w:rPr>
                <w:rFonts w:ascii="黑体" w:eastAsia="黑体" w:hAnsi="黑体" w:cs="Times New Roman" w:hint="eastAsia"/>
              </w:rPr>
              <w:t>．</w:t>
            </w:r>
            <w:r w:rsidR="000759FE" w:rsidRPr="001820AA">
              <w:rPr>
                <w:rFonts w:ascii="黑体" w:eastAsia="黑体" w:hAnsi="黑体" w:cs="Times New Roman" w:hint="eastAsia"/>
              </w:rPr>
              <w:t>复习测量、声、光、运动</w:t>
            </w:r>
            <w:r w:rsidR="001E1844" w:rsidRPr="001820AA">
              <w:rPr>
                <w:rFonts w:ascii="黑体" w:eastAsia="黑体" w:hAnsi="黑体" w:cs="Times New Roman" w:hint="eastAsia"/>
              </w:rPr>
              <w:t>和力</w:t>
            </w:r>
            <w:r w:rsidR="000759FE" w:rsidRPr="001820AA">
              <w:rPr>
                <w:rFonts w:ascii="黑体" w:eastAsia="黑体" w:hAnsi="黑体" w:cs="Times New Roman" w:hint="eastAsia"/>
              </w:rPr>
              <w:t>的基本概念</w:t>
            </w:r>
          </w:p>
          <w:p w:rsidR="00493461" w:rsidRPr="001820AA" w:rsidRDefault="00493461" w:rsidP="00493461">
            <w:pPr>
              <w:rPr>
                <w:rFonts w:ascii="黑体" w:eastAsia="黑体" w:hAnsi="黑体" w:cs="Times New Roman"/>
                <w:szCs w:val="21"/>
              </w:rPr>
            </w:pPr>
            <w:r w:rsidRPr="001820AA">
              <w:rPr>
                <w:rFonts w:ascii="黑体" w:eastAsia="黑体" w:hAnsi="黑体" w:cs="Times New Roman" w:hint="eastAsia"/>
                <w:szCs w:val="21"/>
              </w:rPr>
              <w:t>2</w:t>
            </w:r>
            <w:r w:rsidRPr="001820AA">
              <w:rPr>
                <w:rFonts w:ascii="黑体" w:eastAsia="黑体" w:hAnsi="黑体" w:cs="Times New Roman" w:hint="eastAsia"/>
              </w:rPr>
              <w:t>．</w:t>
            </w:r>
            <w:r w:rsidR="000759FE" w:rsidRPr="001820AA">
              <w:rPr>
                <w:rFonts w:ascii="黑体" w:eastAsia="黑体" w:hAnsi="黑体" w:cs="Times New Roman" w:hint="eastAsia"/>
              </w:rPr>
              <w:t>复习天平使用、平面镜成像、二力平衡等实验</w:t>
            </w:r>
          </w:p>
          <w:p w:rsidR="00493461" w:rsidRPr="001820AA" w:rsidRDefault="00493461" w:rsidP="00493461">
            <w:pPr>
              <w:rPr>
                <w:rFonts w:ascii="黑体" w:eastAsia="黑体" w:hAnsi="黑体" w:cs="Times New Roman"/>
                <w:szCs w:val="21"/>
              </w:rPr>
            </w:pPr>
            <w:r w:rsidRPr="001820AA">
              <w:rPr>
                <w:rFonts w:ascii="黑体" w:eastAsia="黑体" w:hAnsi="黑体" w:cs="Times New Roman" w:hint="eastAsia"/>
                <w:szCs w:val="21"/>
              </w:rPr>
              <w:t>3</w:t>
            </w:r>
            <w:r w:rsidRPr="001820AA">
              <w:rPr>
                <w:rFonts w:ascii="黑体" w:eastAsia="黑体" w:hAnsi="黑体" w:cs="Times New Roman" w:hint="eastAsia"/>
              </w:rPr>
              <w:t>．</w:t>
            </w:r>
            <w:r w:rsidR="000759FE" w:rsidRPr="001820AA">
              <w:rPr>
                <w:rFonts w:ascii="黑体" w:eastAsia="黑体" w:hAnsi="黑体" w:cs="Times New Roman" w:hint="eastAsia"/>
              </w:rPr>
              <w:t>理解透镜成像规律及其应用</w:t>
            </w:r>
          </w:p>
          <w:p w:rsidR="001F2BCF" w:rsidRPr="001820AA" w:rsidRDefault="001F2BCF" w:rsidP="00991327">
            <w:pPr>
              <w:adjustRightInd w:val="0"/>
              <w:snapToGrid w:val="0"/>
              <w:spacing w:line="360" w:lineRule="auto"/>
              <w:ind w:rightChars="50" w:right="105"/>
              <w:jc w:val="left"/>
              <w:rPr>
                <w:rFonts w:asciiTheme="minorEastAsia" w:hAnsiTheme="minorEastAsia"/>
                <w:sz w:val="24"/>
                <w:szCs w:val="24"/>
              </w:rPr>
            </w:pPr>
          </w:p>
        </w:tc>
      </w:tr>
      <w:tr w:rsidR="001F2BCF" w:rsidRPr="001820AA" w:rsidTr="002B4B8F">
        <w:trPr>
          <w:trHeight w:val="454"/>
        </w:trPr>
        <w:tc>
          <w:tcPr>
            <w:tcW w:w="9286" w:type="dxa"/>
            <w:gridSpan w:val="6"/>
            <w:vAlign w:val="center"/>
          </w:tcPr>
          <w:p w:rsidR="001F2BCF" w:rsidRPr="001820AA" w:rsidRDefault="001F2BCF" w:rsidP="00991327">
            <w:pPr>
              <w:tabs>
                <w:tab w:val="left" w:pos="6360"/>
              </w:tabs>
              <w:jc w:val="center"/>
              <w:rPr>
                <w:rFonts w:eastAsia="黑体"/>
                <w:color w:val="000000"/>
                <w:sz w:val="24"/>
              </w:rPr>
            </w:pPr>
            <w:r w:rsidRPr="001820AA">
              <w:rPr>
                <w:rFonts w:eastAsia="黑体" w:hint="eastAsia"/>
                <w:color w:val="000000"/>
                <w:sz w:val="24"/>
              </w:rPr>
              <w:t>教学重</w:t>
            </w:r>
            <w:r w:rsidR="00EB3EE4" w:rsidRPr="001820AA">
              <w:rPr>
                <w:rFonts w:eastAsia="黑体" w:hint="eastAsia"/>
                <w:color w:val="000000"/>
                <w:sz w:val="24"/>
              </w:rPr>
              <w:t>难</w:t>
            </w:r>
            <w:r w:rsidRPr="001820AA">
              <w:rPr>
                <w:rFonts w:eastAsia="黑体" w:hint="eastAsia"/>
                <w:color w:val="000000"/>
                <w:sz w:val="24"/>
              </w:rPr>
              <w:t>点</w:t>
            </w:r>
          </w:p>
        </w:tc>
      </w:tr>
      <w:tr w:rsidR="001F2BCF" w:rsidRPr="001820AA" w:rsidTr="002B4B8F">
        <w:trPr>
          <w:trHeight w:val="454"/>
        </w:trPr>
        <w:tc>
          <w:tcPr>
            <w:tcW w:w="9286" w:type="dxa"/>
            <w:gridSpan w:val="6"/>
            <w:vAlign w:val="center"/>
          </w:tcPr>
          <w:p w:rsidR="001F2BCF" w:rsidRPr="001820AA" w:rsidRDefault="001F2BCF" w:rsidP="00991327">
            <w:pPr>
              <w:adjustRightInd w:val="0"/>
              <w:snapToGrid w:val="0"/>
              <w:spacing w:line="360" w:lineRule="auto"/>
              <w:ind w:rightChars="50" w:right="105"/>
              <w:jc w:val="left"/>
              <w:rPr>
                <w:rFonts w:ascii="黑体" w:eastAsia="黑体" w:hAnsi="黑体"/>
                <w:color w:val="000000"/>
                <w:szCs w:val="21"/>
              </w:rPr>
            </w:pPr>
          </w:p>
          <w:p w:rsidR="002E2623" w:rsidRPr="001820AA" w:rsidRDefault="002E2623" w:rsidP="00991327">
            <w:pPr>
              <w:rPr>
                <w:rFonts w:ascii="黑体" w:eastAsia="黑体" w:hAnsi="黑体" w:cs="Times New Roman"/>
              </w:rPr>
            </w:pPr>
            <w:r w:rsidRPr="001820AA">
              <w:rPr>
                <w:rFonts w:ascii="黑体" w:eastAsia="黑体" w:hAnsi="黑体" w:cs="Times New Roman" w:hint="eastAsia"/>
                <w:szCs w:val="21"/>
              </w:rPr>
              <w:t>1</w:t>
            </w:r>
            <w:r w:rsidRPr="001820AA">
              <w:rPr>
                <w:rFonts w:ascii="黑体" w:eastAsia="黑体" w:hAnsi="黑体" w:cs="Times New Roman" w:hint="eastAsia"/>
              </w:rPr>
              <w:t>．</w:t>
            </w:r>
            <w:r w:rsidR="00D51CAF" w:rsidRPr="001820AA">
              <w:rPr>
                <w:rFonts w:ascii="黑体" w:eastAsia="黑体" w:hAnsi="黑体" w:cs="Times New Roman" w:hint="eastAsia"/>
              </w:rPr>
              <w:t>重</w:t>
            </w:r>
            <w:r w:rsidR="000759FE" w:rsidRPr="001820AA">
              <w:rPr>
                <w:rFonts w:ascii="黑体" w:eastAsia="黑体" w:hAnsi="黑体" w:cs="Times New Roman" w:hint="eastAsia"/>
              </w:rPr>
              <w:t>力</w:t>
            </w:r>
            <w:r w:rsidR="00D51CAF" w:rsidRPr="001820AA">
              <w:rPr>
                <w:rFonts w:ascii="黑体" w:eastAsia="黑体" w:hAnsi="黑体" w:cs="Times New Roman" w:hint="eastAsia"/>
              </w:rPr>
              <w:t>、摩擦力、二力平衡</w:t>
            </w:r>
            <w:r w:rsidR="000759FE" w:rsidRPr="001820AA">
              <w:rPr>
                <w:rFonts w:ascii="黑体" w:eastAsia="黑体" w:hAnsi="黑体" w:cs="Times New Roman" w:hint="eastAsia"/>
              </w:rPr>
              <w:t>的综合题</w:t>
            </w:r>
            <w:r w:rsidRPr="001820AA">
              <w:rPr>
                <w:rFonts w:ascii="黑体" w:eastAsia="黑体" w:hAnsi="黑体" w:cs="Times New Roman"/>
                <w:szCs w:val="21"/>
              </w:rPr>
              <w:t>（考试要求</w:t>
            </w:r>
            <w:r w:rsidR="000759FE" w:rsidRPr="001820AA">
              <w:rPr>
                <w:rFonts w:ascii="黑体" w:eastAsia="黑体" w:hAnsi="黑体" w:cs="Times New Roman" w:hint="eastAsia"/>
                <w:szCs w:val="21"/>
              </w:rPr>
              <w:t>C</w:t>
            </w:r>
            <w:r w:rsidRPr="001820AA">
              <w:rPr>
                <w:rFonts w:ascii="黑体" w:eastAsia="黑体" w:hAnsi="黑体" w:cs="Times New Roman"/>
                <w:szCs w:val="21"/>
              </w:rPr>
              <w:t>；出题频率高）</w:t>
            </w:r>
          </w:p>
          <w:p w:rsidR="002E2623" w:rsidRPr="001820AA" w:rsidRDefault="002E2623" w:rsidP="00991327">
            <w:pPr>
              <w:rPr>
                <w:rFonts w:ascii="黑体" w:eastAsia="黑体" w:hAnsi="黑体" w:cs="Times New Roman"/>
              </w:rPr>
            </w:pPr>
            <w:r w:rsidRPr="001820AA">
              <w:rPr>
                <w:rFonts w:ascii="黑体" w:eastAsia="黑体" w:hAnsi="黑体" w:cs="Times New Roman" w:hint="eastAsia"/>
              </w:rPr>
              <w:t>2．</w:t>
            </w:r>
            <w:r w:rsidR="000759FE" w:rsidRPr="001820AA">
              <w:rPr>
                <w:rFonts w:ascii="黑体" w:eastAsia="黑体" w:hAnsi="黑体" w:cs="Times New Roman" w:hint="eastAsia"/>
              </w:rPr>
              <w:t>凸透镜成像规律应用</w:t>
            </w:r>
            <w:r w:rsidRPr="001820AA">
              <w:rPr>
                <w:rFonts w:ascii="黑体" w:eastAsia="黑体" w:hAnsi="黑体" w:cs="Times New Roman"/>
                <w:szCs w:val="21"/>
              </w:rPr>
              <w:t>（考试要求</w:t>
            </w:r>
            <w:r w:rsidR="000759FE" w:rsidRPr="001820AA">
              <w:rPr>
                <w:rFonts w:ascii="黑体" w:eastAsia="黑体" w:hAnsi="黑体" w:cs="Times New Roman" w:hint="eastAsia"/>
                <w:szCs w:val="21"/>
              </w:rPr>
              <w:t>C</w:t>
            </w:r>
            <w:r w:rsidRPr="001820AA">
              <w:rPr>
                <w:rFonts w:ascii="黑体" w:eastAsia="黑体" w:hAnsi="黑体" w:cs="Times New Roman"/>
                <w:szCs w:val="21"/>
              </w:rPr>
              <w:t>；出题频率高）</w:t>
            </w:r>
          </w:p>
          <w:p w:rsidR="00F30354" w:rsidRPr="001820AA" w:rsidRDefault="002E2623" w:rsidP="00991327">
            <w:pPr>
              <w:rPr>
                <w:rFonts w:ascii="黑体" w:eastAsia="黑体" w:hAnsi="黑体" w:cs="Times New Roman"/>
                <w:szCs w:val="21"/>
              </w:rPr>
            </w:pPr>
            <w:r w:rsidRPr="001820AA">
              <w:rPr>
                <w:rFonts w:ascii="黑体" w:eastAsia="黑体" w:hAnsi="黑体" w:cs="Times New Roman" w:hint="eastAsia"/>
              </w:rPr>
              <w:t>3．</w:t>
            </w:r>
            <w:r w:rsidR="00D51CAF" w:rsidRPr="001820AA">
              <w:rPr>
                <w:rFonts w:ascii="黑体" w:eastAsia="黑体" w:hAnsi="黑体" w:cs="Times New Roman" w:hint="eastAsia"/>
              </w:rPr>
              <w:t>平面镜成像实验</w:t>
            </w:r>
            <w:r w:rsidR="00F30354" w:rsidRPr="001820AA">
              <w:rPr>
                <w:rFonts w:ascii="黑体" w:eastAsia="黑体" w:hAnsi="黑体" w:cs="Times New Roman"/>
                <w:szCs w:val="21"/>
              </w:rPr>
              <w:t>（考试要求</w:t>
            </w:r>
            <w:r w:rsidR="00D51CAF" w:rsidRPr="001820AA">
              <w:rPr>
                <w:rFonts w:ascii="黑体" w:eastAsia="黑体" w:hAnsi="黑体" w:cs="Times New Roman" w:hint="eastAsia"/>
                <w:szCs w:val="21"/>
              </w:rPr>
              <w:t>C</w:t>
            </w:r>
            <w:r w:rsidR="003262D7" w:rsidRPr="001820AA">
              <w:rPr>
                <w:rFonts w:ascii="黑体" w:eastAsia="黑体" w:hAnsi="黑体" w:cs="Times New Roman"/>
                <w:szCs w:val="21"/>
              </w:rPr>
              <w:t>；出题频率</w:t>
            </w:r>
            <w:r w:rsidR="003262D7" w:rsidRPr="001820AA">
              <w:rPr>
                <w:rFonts w:ascii="黑体" w:eastAsia="黑体" w:hAnsi="黑体" w:cs="Times New Roman" w:hint="eastAsia"/>
                <w:szCs w:val="21"/>
              </w:rPr>
              <w:t>低</w:t>
            </w:r>
            <w:r w:rsidR="00F30354" w:rsidRPr="001820AA">
              <w:rPr>
                <w:rFonts w:ascii="黑体" w:eastAsia="黑体" w:hAnsi="黑体" w:cs="Times New Roman"/>
                <w:szCs w:val="21"/>
              </w:rPr>
              <w:t>）</w:t>
            </w:r>
          </w:p>
          <w:p w:rsidR="001F2BCF" w:rsidRPr="001820AA" w:rsidRDefault="001F2BCF" w:rsidP="00991327">
            <w:pPr>
              <w:adjustRightInd w:val="0"/>
              <w:snapToGrid w:val="0"/>
              <w:spacing w:line="360" w:lineRule="auto"/>
              <w:ind w:rightChars="50" w:right="105"/>
              <w:jc w:val="left"/>
              <w:rPr>
                <w:rFonts w:ascii="黑体" w:eastAsia="黑体" w:hAnsi="黑体"/>
                <w:color w:val="000000"/>
                <w:szCs w:val="21"/>
              </w:rPr>
            </w:pPr>
          </w:p>
        </w:tc>
      </w:tr>
      <w:tr w:rsidR="001F2BCF" w:rsidRPr="001820AA" w:rsidTr="002B4B8F">
        <w:trPr>
          <w:trHeight w:val="454"/>
        </w:trPr>
        <w:tc>
          <w:tcPr>
            <w:tcW w:w="9286" w:type="dxa"/>
            <w:gridSpan w:val="6"/>
            <w:vAlign w:val="center"/>
          </w:tcPr>
          <w:p w:rsidR="001F2BCF" w:rsidRPr="001820AA" w:rsidRDefault="001F2BCF" w:rsidP="00991327">
            <w:pPr>
              <w:tabs>
                <w:tab w:val="left" w:pos="6360"/>
              </w:tabs>
              <w:jc w:val="center"/>
              <w:rPr>
                <w:bCs/>
                <w:color w:val="000000"/>
                <w:kern w:val="0"/>
                <w:sz w:val="24"/>
              </w:rPr>
            </w:pPr>
            <w:r w:rsidRPr="001820AA">
              <w:rPr>
                <w:rFonts w:eastAsia="黑体" w:hint="eastAsia"/>
                <w:color w:val="000000"/>
                <w:sz w:val="24"/>
              </w:rPr>
              <w:t>教学</w:t>
            </w:r>
            <w:r w:rsidRPr="001820AA">
              <w:rPr>
                <w:rFonts w:eastAsia="黑体"/>
                <w:color w:val="000000"/>
                <w:sz w:val="24"/>
              </w:rPr>
              <w:t>安排</w:t>
            </w:r>
          </w:p>
        </w:tc>
      </w:tr>
      <w:tr w:rsidR="001F2BCF" w:rsidRPr="001820AA" w:rsidTr="002B4B8F">
        <w:trPr>
          <w:trHeight w:val="454"/>
        </w:trPr>
        <w:tc>
          <w:tcPr>
            <w:tcW w:w="696" w:type="dxa"/>
            <w:shd w:val="clear" w:color="auto" w:fill="auto"/>
            <w:vAlign w:val="center"/>
          </w:tcPr>
          <w:p w:rsidR="001F2BCF" w:rsidRPr="001820AA" w:rsidRDefault="001F2BCF" w:rsidP="00991327">
            <w:pPr>
              <w:tabs>
                <w:tab w:val="left" w:pos="6360"/>
              </w:tabs>
              <w:jc w:val="center"/>
              <w:rPr>
                <w:rFonts w:eastAsia="黑体"/>
                <w:color w:val="000000"/>
                <w:sz w:val="24"/>
              </w:rPr>
            </w:pPr>
          </w:p>
        </w:tc>
        <w:tc>
          <w:tcPr>
            <w:tcW w:w="5628" w:type="dxa"/>
            <w:gridSpan w:val="4"/>
            <w:shd w:val="clear" w:color="auto" w:fill="auto"/>
            <w:vAlign w:val="center"/>
          </w:tcPr>
          <w:p w:rsidR="001F2BCF" w:rsidRPr="001820AA" w:rsidRDefault="001F2BCF" w:rsidP="00991327">
            <w:pPr>
              <w:tabs>
                <w:tab w:val="left" w:pos="6360"/>
              </w:tabs>
              <w:jc w:val="center"/>
              <w:rPr>
                <w:rFonts w:eastAsia="黑体"/>
                <w:color w:val="000000"/>
                <w:sz w:val="24"/>
              </w:rPr>
            </w:pPr>
            <w:proofErr w:type="gramStart"/>
            <w:r w:rsidRPr="001820AA">
              <w:rPr>
                <w:rFonts w:eastAsia="黑体" w:hint="eastAsia"/>
                <w:color w:val="000000"/>
                <w:sz w:val="24"/>
              </w:rPr>
              <w:t>版块</w:t>
            </w:r>
            <w:proofErr w:type="gramEnd"/>
          </w:p>
        </w:tc>
        <w:tc>
          <w:tcPr>
            <w:tcW w:w="2962" w:type="dxa"/>
            <w:vAlign w:val="center"/>
          </w:tcPr>
          <w:p w:rsidR="001F2BCF" w:rsidRPr="001820AA" w:rsidRDefault="001F2BCF" w:rsidP="00991327">
            <w:pPr>
              <w:tabs>
                <w:tab w:val="left" w:pos="6360"/>
              </w:tabs>
              <w:jc w:val="center"/>
              <w:rPr>
                <w:rFonts w:eastAsia="黑体"/>
                <w:color w:val="000000"/>
                <w:sz w:val="24"/>
              </w:rPr>
            </w:pPr>
            <w:r w:rsidRPr="001820AA">
              <w:rPr>
                <w:rFonts w:eastAsia="黑体" w:hint="eastAsia"/>
                <w:color w:val="000000"/>
                <w:sz w:val="24"/>
              </w:rPr>
              <w:t>时长</w:t>
            </w:r>
          </w:p>
        </w:tc>
      </w:tr>
      <w:tr w:rsidR="001F2BCF" w:rsidRPr="001820AA" w:rsidTr="002B4B8F">
        <w:trPr>
          <w:trHeight w:val="454"/>
        </w:trPr>
        <w:tc>
          <w:tcPr>
            <w:tcW w:w="696" w:type="dxa"/>
            <w:shd w:val="clear" w:color="auto" w:fill="auto"/>
            <w:vAlign w:val="center"/>
          </w:tcPr>
          <w:p w:rsidR="001F2BCF" w:rsidRPr="001820AA" w:rsidRDefault="001F2BCF" w:rsidP="00991327">
            <w:pPr>
              <w:tabs>
                <w:tab w:val="left" w:pos="6360"/>
              </w:tabs>
              <w:jc w:val="center"/>
              <w:rPr>
                <w:rFonts w:eastAsia="黑体"/>
                <w:color w:val="000000"/>
                <w:sz w:val="24"/>
              </w:rPr>
            </w:pPr>
            <w:r w:rsidRPr="001820AA">
              <w:rPr>
                <w:rFonts w:eastAsia="黑体"/>
                <w:color w:val="000000"/>
                <w:sz w:val="24"/>
              </w:rPr>
              <w:t>1</w:t>
            </w:r>
          </w:p>
        </w:tc>
        <w:tc>
          <w:tcPr>
            <w:tcW w:w="5628" w:type="dxa"/>
            <w:gridSpan w:val="4"/>
            <w:shd w:val="clear" w:color="auto" w:fill="auto"/>
            <w:vAlign w:val="center"/>
          </w:tcPr>
          <w:p w:rsidR="001F2BCF" w:rsidRPr="001820AA" w:rsidRDefault="00E3767A" w:rsidP="00991327">
            <w:pPr>
              <w:tabs>
                <w:tab w:val="left" w:pos="6360"/>
              </w:tabs>
              <w:rPr>
                <w:rFonts w:asciiTheme="minorEastAsia" w:hAnsiTheme="minorEastAsia"/>
                <w:color w:val="000000"/>
                <w:sz w:val="22"/>
              </w:rPr>
            </w:pPr>
            <w:r w:rsidRPr="001820AA">
              <w:rPr>
                <w:rFonts w:asciiTheme="minorEastAsia" w:hAnsiTheme="minorEastAsia" w:hint="eastAsia"/>
                <w:color w:val="000000"/>
                <w:sz w:val="22"/>
              </w:rPr>
              <w:t>综合练习</w:t>
            </w:r>
          </w:p>
        </w:tc>
        <w:tc>
          <w:tcPr>
            <w:tcW w:w="2962" w:type="dxa"/>
            <w:vAlign w:val="center"/>
          </w:tcPr>
          <w:p w:rsidR="001F2BCF" w:rsidRPr="001820AA" w:rsidRDefault="00E3767A" w:rsidP="00991327">
            <w:pPr>
              <w:tabs>
                <w:tab w:val="left" w:pos="6360"/>
              </w:tabs>
              <w:jc w:val="center"/>
              <w:rPr>
                <w:rFonts w:ascii="Times New Roman" w:hAnsi="Times New Roman" w:cs="Times New Roman"/>
                <w:color w:val="000000"/>
                <w:sz w:val="22"/>
              </w:rPr>
            </w:pPr>
            <w:r w:rsidRPr="001820AA">
              <w:rPr>
                <w:rFonts w:ascii="Times New Roman" w:hAnsi="Times New Roman" w:cs="Times New Roman" w:hint="eastAsia"/>
                <w:color w:val="000000"/>
                <w:sz w:val="22"/>
              </w:rPr>
              <w:t>6</w:t>
            </w:r>
            <w:r w:rsidR="00D51CAF" w:rsidRPr="001820AA">
              <w:rPr>
                <w:rFonts w:ascii="Times New Roman" w:hAnsi="Times New Roman" w:cs="Times New Roman"/>
                <w:color w:val="000000"/>
                <w:sz w:val="22"/>
              </w:rPr>
              <w:t>0</w:t>
            </w:r>
            <w:r w:rsidR="00D51CAF" w:rsidRPr="001820AA">
              <w:rPr>
                <w:rFonts w:ascii="Times New Roman" w:hAnsi="Times New Roman" w:cs="Times New Roman"/>
                <w:color w:val="000000"/>
                <w:sz w:val="22"/>
              </w:rPr>
              <w:t>分钟</w:t>
            </w:r>
          </w:p>
        </w:tc>
      </w:tr>
      <w:tr w:rsidR="001F2BCF" w:rsidRPr="001820AA" w:rsidTr="002B4B8F">
        <w:trPr>
          <w:trHeight w:val="454"/>
        </w:trPr>
        <w:tc>
          <w:tcPr>
            <w:tcW w:w="696" w:type="dxa"/>
            <w:shd w:val="clear" w:color="auto" w:fill="auto"/>
            <w:vAlign w:val="center"/>
          </w:tcPr>
          <w:p w:rsidR="001F2BCF" w:rsidRPr="001820AA" w:rsidRDefault="002B4B8F" w:rsidP="00991327">
            <w:pPr>
              <w:tabs>
                <w:tab w:val="left" w:pos="6360"/>
              </w:tabs>
              <w:jc w:val="center"/>
              <w:rPr>
                <w:rFonts w:eastAsia="黑体"/>
                <w:color w:val="000000"/>
                <w:sz w:val="24"/>
              </w:rPr>
            </w:pPr>
            <w:r w:rsidRPr="001820AA">
              <w:rPr>
                <w:rFonts w:eastAsia="黑体" w:hint="eastAsia"/>
                <w:color w:val="000000"/>
                <w:sz w:val="24"/>
              </w:rPr>
              <w:t>2</w:t>
            </w:r>
          </w:p>
        </w:tc>
        <w:tc>
          <w:tcPr>
            <w:tcW w:w="5628" w:type="dxa"/>
            <w:gridSpan w:val="4"/>
            <w:shd w:val="clear" w:color="auto" w:fill="auto"/>
            <w:vAlign w:val="center"/>
          </w:tcPr>
          <w:p w:rsidR="001F2BCF" w:rsidRPr="001820AA" w:rsidRDefault="002B4B8F" w:rsidP="00991327">
            <w:pPr>
              <w:tabs>
                <w:tab w:val="left" w:pos="6360"/>
              </w:tabs>
              <w:rPr>
                <w:rFonts w:asciiTheme="minorEastAsia" w:hAnsiTheme="minorEastAsia"/>
                <w:color w:val="000000"/>
                <w:sz w:val="22"/>
              </w:rPr>
            </w:pPr>
            <w:r w:rsidRPr="001820AA">
              <w:rPr>
                <w:rFonts w:asciiTheme="minorEastAsia" w:hAnsiTheme="minorEastAsia" w:hint="eastAsia"/>
                <w:color w:val="000000"/>
                <w:sz w:val="22"/>
              </w:rPr>
              <w:t>课堂总结</w:t>
            </w:r>
          </w:p>
        </w:tc>
        <w:tc>
          <w:tcPr>
            <w:tcW w:w="2962" w:type="dxa"/>
            <w:vAlign w:val="center"/>
          </w:tcPr>
          <w:p w:rsidR="001F2BCF" w:rsidRPr="001820AA" w:rsidRDefault="002B4B8F" w:rsidP="00991327">
            <w:pPr>
              <w:tabs>
                <w:tab w:val="left" w:pos="6360"/>
              </w:tabs>
              <w:jc w:val="center"/>
              <w:rPr>
                <w:rFonts w:ascii="Times New Roman" w:hAnsi="Times New Roman" w:cs="Times New Roman"/>
                <w:color w:val="000000"/>
                <w:sz w:val="22"/>
              </w:rPr>
            </w:pPr>
            <w:r w:rsidRPr="001820AA">
              <w:rPr>
                <w:rFonts w:ascii="Times New Roman" w:hAnsi="Times New Roman" w:cs="Times New Roman" w:hint="eastAsia"/>
                <w:color w:val="000000"/>
                <w:sz w:val="22"/>
              </w:rPr>
              <w:t>10</w:t>
            </w:r>
            <w:r w:rsidRPr="001820AA">
              <w:rPr>
                <w:rFonts w:ascii="Times New Roman" w:hAnsi="Times New Roman" w:cs="Times New Roman" w:hint="eastAsia"/>
                <w:color w:val="000000"/>
                <w:sz w:val="22"/>
              </w:rPr>
              <w:t>分钟</w:t>
            </w:r>
          </w:p>
        </w:tc>
      </w:tr>
      <w:tr w:rsidR="002B4B8F" w:rsidRPr="001820AA" w:rsidTr="002B4B8F">
        <w:trPr>
          <w:trHeight w:val="454"/>
        </w:trPr>
        <w:tc>
          <w:tcPr>
            <w:tcW w:w="696" w:type="dxa"/>
            <w:shd w:val="clear" w:color="auto" w:fill="auto"/>
            <w:vAlign w:val="center"/>
          </w:tcPr>
          <w:p w:rsidR="002B4B8F" w:rsidRPr="001820AA" w:rsidRDefault="002B4B8F" w:rsidP="002B4B8F">
            <w:pPr>
              <w:tabs>
                <w:tab w:val="left" w:pos="6360"/>
              </w:tabs>
              <w:jc w:val="center"/>
              <w:rPr>
                <w:rFonts w:eastAsia="黑体"/>
                <w:color w:val="000000"/>
                <w:sz w:val="24"/>
              </w:rPr>
            </w:pPr>
            <w:r w:rsidRPr="001820AA">
              <w:rPr>
                <w:rFonts w:eastAsia="黑体" w:hint="eastAsia"/>
                <w:color w:val="000000"/>
                <w:sz w:val="24"/>
              </w:rPr>
              <w:t>3</w:t>
            </w:r>
          </w:p>
        </w:tc>
        <w:tc>
          <w:tcPr>
            <w:tcW w:w="5628" w:type="dxa"/>
            <w:gridSpan w:val="4"/>
            <w:shd w:val="clear" w:color="auto" w:fill="auto"/>
            <w:vAlign w:val="center"/>
          </w:tcPr>
          <w:p w:rsidR="002B4B8F" w:rsidRPr="001820AA" w:rsidRDefault="002B4B8F" w:rsidP="002B4B8F">
            <w:pPr>
              <w:tabs>
                <w:tab w:val="left" w:pos="6360"/>
              </w:tabs>
              <w:rPr>
                <w:rFonts w:asciiTheme="minorEastAsia" w:hAnsiTheme="minorEastAsia"/>
                <w:color w:val="000000"/>
                <w:sz w:val="22"/>
              </w:rPr>
            </w:pPr>
            <w:r w:rsidRPr="001820AA">
              <w:rPr>
                <w:rFonts w:asciiTheme="minorEastAsia" w:hAnsiTheme="minorEastAsia" w:hint="eastAsia"/>
                <w:color w:val="000000"/>
                <w:sz w:val="22"/>
              </w:rPr>
              <w:t>期末模拟</w:t>
            </w:r>
          </w:p>
        </w:tc>
        <w:tc>
          <w:tcPr>
            <w:tcW w:w="2962" w:type="dxa"/>
            <w:vAlign w:val="center"/>
          </w:tcPr>
          <w:p w:rsidR="002B4B8F" w:rsidRPr="001820AA" w:rsidRDefault="002B4B8F" w:rsidP="002B4B8F">
            <w:pPr>
              <w:tabs>
                <w:tab w:val="left" w:pos="6360"/>
              </w:tabs>
              <w:jc w:val="center"/>
              <w:rPr>
                <w:rFonts w:ascii="Times New Roman" w:hAnsi="Times New Roman" w:cs="Times New Roman"/>
                <w:color w:val="000000"/>
                <w:sz w:val="22"/>
              </w:rPr>
            </w:pPr>
            <w:r w:rsidRPr="001820AA">
              <w:rPr>
                <w:rFonts w:ascii="Times New Roman" w:hAnsi="Times New Roman" w:cs="Times New Roman" w:hint="eastAsia"/>
                <w:color w:val="000000"/>
                <w:sz w:val="22"/>
              </w:rPr>
              <w:t>6</w:t>
            </w:r>
            <w:r w:rsidRPr="001820AA">
              <w:rPr>
                <w:rFonts w:ascii="Times New Roman" w:hAnsi="Times New Roman" w:cs="Times New Roman"/>
                <w:color w:val="000000"/>
                <w:sz w:val="22"/>
              </w:rPr>
              <w:t>0</w:t>
            </w:r>
            <w:r w:rsidRPr="001820AA">
              <w:rPr>
                <w:rFonts w:ascii="Times New Roman" w:hAnsi="Times New Roman" w:cs="Times New Roman"/>
                <w:color w:val="000000"/>
                <w:sz w:val="22"/>
              </w:rPr>
              <w:t>分钟</w:t>
            </w:r>
          </w:p>
        </w:tc>
      </w:tr>
      <w:tr w:rsidR="001F2BCF" w:rsidRPr="001820AA" w:rsidTr="002B4B8F">
        <w:trPr>
          <w:trHeight w:val="454"/>
        </w:trPr>
        <w:tc>
          <w:tcPr>
            <w:tcW w:w="696" w:type="dxa"/>
            <w:shd w:val="clear" w:color="auto" w:fill="auto"/>
            <w:vAlign w:val="center"/>
          </w:tcPr>
          <w:p w:rsidR="001F2BCF" w:rsidRPr="001820AA" w:rsidRDefault="001F2BCF" w:rsidP="00991327">
            <w:pPr>
              <w:tabs>
                <w:tab w:val="left" w:pos="6360"/>
              </w:tabs>
              <w:jc w:val="center"/>
              <w:rPr>
                <w:rFonts w:eastAsia="黑体"/>
                <w:color w:val="000000"/>
                <w:sz w:val="24"/>
              </w:rPr>
            </w:pPr>
          </w:p>
        </w:tc>
        <w:tc>
          <w:tcPr>
            <w:tcW w:w="5628" w:type="dxa"/>
            <w:gridSpan w:val="4"/>
            <w:shd w:val="clear" w:color="auto" w:fill="auto"/>
            <w:vAlign w:val="center"/>
          </w:tcPr>
          <w:p w:rsidR="001F2BCF" w:rsidRPr="001820AA" w:rsidRDefault="001F2BCF" w:rsidP="00991327">
            <w:pPr>
              <w:tabs>
                <w:tab w:val="left" w:pos="6360"/>
              </w:tabs>
              <w:rPr>
                <w:rFonts w:asciiTheme="minorEastAsia" w:hAnsiTheme="minorEastAsia"/>
                <w:color w:val="000000"/>
                <w:sz w:val="22"/>
              </w:rPr>
            </w:pPr>
          </w:p>
        </w:tc>
        <w:tc>
          <w:tcPr>
            <w:tcW w:w="2962" w:type="dxa"/>
            <w:vAlign w:val="center"/>
          </w:tcPr>
          <w:p w:rsidR="001F2BCF" w:rsidRPr="001820AA" w:rsidRDefault="001F2BCF" w:rsidP="00991327">
            <w:pPr>
              <w:tabs>
                <w:tab w:val="left" w:pos="6360"/>
              </w:tabs>
              <w:jc w:val="center"/>
              <w:rPr>
                <w:rFonts w:ascii="Times New Roman" w:hAnsi="Times New Roman" w:cs="Times New Roman"/>
                <w:color w:val="000000"/>
                <w:sz w:val="22"/>
              </w:rPr>
            </w:pPr>
          </w:p>
        </w:tc>
      </w:tr>
      <w:tr w:rsidR="00E22BE8" w:rsidRPr="001820AA" w:rsidTr="002B4B8F">
        <w:trPr>
          <w:trHeight w:val="454"/>
        </w:trPr>
        <w:tc>
          <w:tcPr>
            <w:tcW w:w="696" w:type="dxa"/>
            <w:shd w:val="clear" w:color="auto" w:fill="auto"/>
            <w:vAlign w:val="center"/>
          </w:tcPr>
          <w:p w:rsidR="00E22BE8" w:rsidRPr="001820AA" w:rsidRDefault="00E22BE8" w:rsidP="00991327">
            <w:pPr>
              <w:tabs>
                <w:tab w:val="left" w:pos="6360"/>
              </w:tabs>
              <w:jc w:val="center"/>
              <w:rPr>
                <w:rFonts w:eastAsia="黑体"/>
                <w:color w:val="000000"/>
                <w:sz w:val="24"/>
              </w:rPr>
            </w:pPr>
          </w:p>
        </w:tc>
        <w:tc>
          <w:tcPr>
            <w:tcW w:w="5628" w:type="dxa"/>
            <w:gridSpan w:val="4"/>
            <w:shd w:val="clear" w:color="auto" w:fill="auto"/>
            <w:vAlign w:val="center"/>
          </w:tcPr>
          <w:p w:rsidR="00E22BE8" w:rsidRPr="001820AA" w:rsidRDefault="00E22BE8" w:rsidP="00991327">
            <w:pPr>
              <w:tabs>
                <w:tab w:val="left" w:pos="6360"/>
              </w:tabs>
              <w:rPr>
                <w:rFonts w:asciiTheme="minorEastAsia" w:hAnsiTheme="minorEastAsia"/>
                <w:color w:val="000000"/>
                <w:sz w:val="22"/>
              </w:rPr>
            </w:pPr>
          </w:p>
        </w:tc>
        <w:tc>
          <w:tcPr>
            <w:tcW w:w="2962" w:type="dxa"/>
            <w:vAlign w:val="center"/>
          </w:tcPr>
          <w:p w:rsidR="00E22BE8" w:rsidRPr="001820AA" w:rsidRDefault="00E22BE8" w:rsidP="00991327">
            <w:pPr>
              <w:tabs>
                <w:tab w:val="left" w:pos="6360"/>
              </w:tabs>
              <w:jc w:val="center"/>
              <w:rPr>
                <w:rFonts w:ascii="Times New Roman" w:hAnsi="Times New Roman" w:cs="Times New Roman"/>
                <w:color w:val="000000"/>
                <w:sz w:val="22"/>
              </w:rPr>
            </w:pPr>
          </w:p>
        </w:tc>
      </w:tr>
      <w:tr w:rsidR="001F2BCF" w:rsidRPr="001820AA" w:rsidTr="002B4B8F">
        <w:trPr>
          <w:trHeight w:val="454"/>
        </w:trPr>
        <w:tc>
          <w:tcPr>
            <w:tcW w:w="696" w:type="dxa"/>
            <w:shd w:val="clear" w:color="auto" w:fill="auto"/>
            <w:vAlign w:val="center"/>
          </w:tcPr>
          <w:p w:rsidR="001F2BCF" w:rsidRPr="001820AA" w:rsidRDefault="001F2BCF" w:rsidP="00991327">
            <w:pPr>
              <w:tabs>
                <w:tab w:val="left" w:pos="6360"/>
              </w:tabs>
              <w:jc w:val="center"/>
              <w:rPr>
                <w:rFonts w:eastAsia="黑体"/>
                <w:color w:val="000000"/>
                <w:sz w:val="24"/>
              </w:rPr>
            </w:pPr>
            <w:r w:rsidRPr="001820AA">
              <w:rPr>
                <w:rFonts w:eastAsia="黑体" w:hint="eastAsia"/>
                <w:color w:val="000000"/>
                <w:sz w:val="24"/>
              </w:rPr>
              <w:t>……</w:t>
            </w:r>
          </w:p>
        </w:tc>
        <w:tc>
          <w:tcPr>
            <w:tcW w:w="5628" w:type="dxa"/>
            <w:gridSpan w:val="4"/>
            <w:shd w:val="clear" w:color="auto" w:fill="auto"/>
            <w:vAlign w:val="center"/>
          </w:tcPr>
          <w:p w:rsidR="001F2BCF" w:rsidRPr="001820AA" w:rsidRDefault="001F2BCF" w:rsidP="00991327">
            <w:pPr>
              <w:tabs>
                <w:tab w:val="left" w:pos="6360"/>
              </w:tabs>
              <w:rPr>
                <w:rFonts w:asciiTheme="minorEastAsia" w:hAnsiTheme="minorEastAsia"/>
                <w:color w:val="000000"/>
                <w:sz w:val="22"/>
              </w:rPr>
            </w:pPr>
          </w:p>
        </w:tc>
        <w:tc>
          <w:tcPr>
            <w:tcW w:w="2962" w:type="dxa"/>
            <w:vAlign w:val="center"/>
          </w:tcPr>
          <w:p w:rsidR="001F2BCF" w:rsidRPr="001820AA" w:rsidRDefault="001F2BCF" w:rsidP="00991327">
            <w:pPr>
              <w:tabs>
                <w:tab w:val="left" w:pos="6360"/>
              </w:tabs>
              <w:jc w:val="center"/>
              <w:rPr>
                <w:rFonts w:asciiTheme="minorEastAsia" w:hAnsiTheme="minorEastAsia"/>
                <w:color w:val="000000"/>
                <w:sz w:val="22"/>
              </w:rPr>
            </w:pPr>
          </w:p>
        </w:tc>
      </w:tr>
    </w:tbl>
    <w:p w:rsidR="001F2BCF" w:rsidRPr="001820AA" w:rsidRDefault="001F2BCF" w:rsidP="00991327">
      <w:pPr>
        <w:pStyle w:val="a7"/>
        <w:jc w:val="left"/>
      </w:pPr>
    </w:p>
    <w:p w:rsidR="001F2BCF" w:rsidRPr="001820AA" w:rsidRDefault="001F2BCF" w:rsidP="00991327"/>
    <w:p w:rsidR="00E22BE8" w:rsidRPr="001820AA" w:rsidRDefault="00E22BE8" w:rsidP="00991327">
      <w:pPr>
        <w:pStyle w:val="a7"/>
        <w:jc w:val="left"/>
      </w:pPr>
    </w:p>
    <w:p w:rsidR="00145B60" w:rsidRPr="001820AA" w:rsidRDefault="00384474" w:rsidP="00285104">
      <w:pPr>
        <w:pStyle w:val="a7"/>
        <w:spacing w:line="400" w:lineRule="exact"/>
        <w:jc w:val="left"/>
      </w:pPr>
      <w:r>
        <w:rPr>
          <w:noProof/>
        </w:rPr>
        <w:lastRenderedPageBreak/>
        <w:pict>
          <v:group id="_x0000_s1048" style="position:absolute;margin-left:147.35pt;margin-top:5.7pt;width:204pt;height:47.25pt;z-index:251706368" coordorigin="4365,1815" coordsize="4080,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36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5790;top:2023;width:2655;height:737;visibility:visible" filled="f" fillcolor="yellow" stroked="f" strokeweight=".5pt">
              <v:textbox>
                <w:txbxContent>
                  <w:p w:rsidR="00093C93" w:rsidRPr="0077402A" w:rsidRDefault="00093C93" w:rsidP="00493461">
                    <w:pPr>
                      <w:rPr>
                        <w:rFonts w:ascii="黑体" w:eastAsia="黑体" w:hAnsi="黑体"/>
                        <w:sz w:val="36"/>
                        <w:szCs w:val="36"/>
                      </w:rPr>
                    </w:pPr>
                    <w:r>
                      <w:rPr>
                        <w:rFonts w:ascii="黑体" w:eastAsia="黑体" w:hAnsi="黑体" w:hint="eastAsia"/>
                        <w:sz w:val="36"/>
                        <w:szCs w:val="36"/>
                      </w:rPr>
                      <w:t>期末综合练习</w:t>
                    </w:r>
                  </w:p>
                </w:txbxContent>
              </v:textbox>
            </v:shape>
          </v:group>
        </w:pict>
      </w:r>
    </w:p>
    <w:p w:rsidR="0077402A" w:rsidRDefault="0077402A" w:rsidP="00285104">
      <w:pPr>
        <w:spacing w:line="400" w:lineRule="exact"/>
      </w:pPr>
    </w:p>
    <w:p w:rsidR="004F499C" w:rsidRPr="001820AA" w:rsidRDefault="004F499C" w:rsidP="00285104">
      <w:pPr>
        <w:spacing w:line="400" w:lineRule="exact"/>
      </w:pPr>
    </w:p>
    <w:p w:rsidR="00502999" w:rsidRPr="001820AA" w:rsidRDefault="00384474" w:rsidP="00285104">
      <w:pPr>
        <w:spacing w:line="400" w:lineRule="exact"/>
        <w:rPr>
          <w:rFonts w:ascii="Times New Roman" w:hAnsi="Times New Roman" w:cs="Times New Roman"/>
        </w:rPr>
      </w:pPr>
      <w:r>
        <w:rPr>
          <w:rFonts w:ascii="Times New Roman" w:hAnsi="Times New Roman" w:cs="Times New Roman"/>
          <w:noProof/>
        </w:rPr>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0"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093C93" w:rsidRPr="0014298B" w:rsidRDefault="00093C93">
                    <w:pPr>
                      <w:rPr>
                        <w:rFonts w:ascii="幼圆" w:eastAsia="幼圆"/>
                        <w:b/>
                        <w:sz w:val="24"/>
                        <w:szCs w:val="24"/>
                      </w:rPr>
                    </w:pPr>
                    <w:r>
                      <w:rPr>
                        <w:rFonts w:ascii="幼圆" w:eastAsia="幼圆" w:hint="eastAsia"/>
                        <w:b/>
                        <w:sz w:val="24"/>
                        <w:szCs w:val="24"/>
                      </w:rPr>
                      <w:t>综合练习</w:t>
                    </w:r>
                  </w:p>
                </w:txbxContent>
              </v:textbox>
            </v:shape>
          </v:group>
        </w:pict>
      </w:r>
    </w:p>
    <w:p w:rsidR="0014298B" w:rsidRPr="001820AA" w:rsidRDefault="0014298B" w:rsidP="00285104">
      <w:pPr>
        <w:spacing w:line="400" w:lineRule="exact"/>
        <w:rPr>
          <w:rFonts w:ascii="Times New Roman" w:hAnsi="Times New Roman" w:cs="Times New Roman"/>
        </w:rPr>
      </w:pPr>
    </w:p>
    <w:p w:rsidR="0014298B" w:rsidRPr="001820AA" w:rsidRDefault="0014298B" w:rsidP="00285104">
      <w:pPr>
        <w:spacing w:line="400" w:lineRule="exact"/>
        <w:rPr>
          <w:rFonts w:ascii="Times New Roman" w:hAnsi="Times New Roman" w:cs="Times New Roman"/>
        </w:rPr>
      </w:pPr>
    </w:p>
    <w:p w:rsidR="002A48D7" w:rsidRPr="001820AA" w:rsidRDefault="002A48D7" w:rsidP="00BC337B">
      <w:pPr>
        <w:spacing w:line="400" w:lineRule="exact"/>
        <w:rPr>
          <w:rFonts w:ascii="Times New Roman" w:hAnsi="Times New Roman" w:cs="Times New Roman"/>
          <w:b/>
        </w:rPr>
      </w:pPr>
      <w:r w:rsidRPr="001820AA">
        <w:rPr>
          <w:rFonts w:ascii="Times New Roman" w:hAnsi="Times New Roman" w:cs="Times New Roman" w:hint="eastAsia"/>
          <w:b/>
        </w:rPr>
        <w:t>一、选择题</w:t>
      </w:r>
    </w:p>
    <w:p w:rsidR="00BC337B" w:rsidRPr="001820AA" w:rsidRDefault="007B0633" w:rsidP="00BC337B">
      <w:pPr>
        <w:spacing w:line="400" w:lineRule="exact"/>
        <w:rPr>
          <w:rFonts w:ascii="Times New Roman" w:hAnsi="Times New Roman" w:cs="Times New Roman"/>
        </w:rPr>
      </w:pPr>
      <w:r w:rsidRPr="001820AA">
        <w:rPr>
          <w:rFonts w:ascii="Times New Roman" w:hAnsi="Times New Roman" w:cs="Times New Roman"/>
        </w:rPr>
        <w:t>1</w:t>
      </w:r>
      <w:r w:rsidRPr="001820AA">
        <w:rPr>
          <w:rFonts w:ascii="Times New Roman" w:hAnsi="Times New Roman" w:cs="Times New Roman"/>
        </w:rPr>
        <w:t>、</w:t>
      </w:r>
      <w:r w:rsidR="00BC337B" w:rsidRPr="001820AA">
        <w:rPr>
          <w:rFonts w:ascii="Times New Roman" w:hAnsi="Times New Roman" w:cs="Times New Roman"/>
        </w:rPr>
        <w:t>下列数据中最接近生活实际的是</w:t>
      </w:r>
      <w:r w:rsidR="004F499C">
        <w:rPr>
          <w:rFonts w:ascii="Times New Roman" w:hAnsi="Times New Roman" w:cs="Times New Roman" w:hint="eastAsia"/>
        </w:rPr>
        <w:tab/>
      </w:r>
      <w:r w:rsidR="00790969">
        <w:rPr>
          <w:rFonts w:ascii="Times New Roman" w:hAnsi="Times New Roman" w:cs="Times New Roman"/>
        </w:rPr>
        <w:t>（</w:t>
      </w:r>
      <w:r w:rsidR="004F499C">
        <w:rPr>
          <w:rFonts w:ascii="Times New Roman" w:hAnsi="Times New Roman" w:cs="Times New Roman" w:hint="eastAsia"/>
        </w:rPr>
        <w:tab/>
      </w:r>
      <w:r w:rsidR="004F499C">
        <w:rPr>
          <w:rFonts w:ascii="Times New Roman" w:hAnsi="Times New Roman" w:cs="Times New Roman" w:hint="eastAsia"/>
        </w:rPr>
        <w:tab/>
      </w:r>
      <w:r w:rsidR="00790969">
        <w:rPr>
          <w:rFonts w:ascii="Times New Roman" w:hAnsi="Times New Roman" w:cs="Times New Roman"/>
        </w:rPr>
        <w:t>）</w:t>
      </w:r>
    </w:p>
    <w:p w:rsidR="00BC337B" w:rsidRPr="001820AA" w:rsidRDefault="00BC337B" w:rsidP="00790969">
      <w:pPr>
        <w:spacing w:line="400" w:lineRule="exact"/>
        <w:ind w:leftChars="200" w:left="420"/>
        <w:rPr>
          <w:rFonts w:ascii="Times New Roman" w:hAnsi="Times New Roman" w:cs="Times New Roman"/>
        </w:rPr>
      </w:pPr>
      <w:r w:rsidRPr="001820AA">
        <w:rPr>
          <w:rFonts w:ascii="Times New Roman" w:hAnsi="Times New Roman" w:cs="Times New Roman"/>
        </w:rPr>
        <w:t>A</w:t>
      </w:r>
      <w:r w:rsidR="001626A8" w:rsidRPr="001820AA">
        <w:rPr>
          <w:rFonts w:ascii="Times New Roman" w:hAnsi="Times New Roman" w:cs="Times New Roman" w:hint="eastAsia"/>
        </w:rPr>
        <w:t>．</w:t>
      </w:r>
      <w:r w:rsidRPr="001820AA">
        <w:rPr>
          <w:rFonts w:ascii="Times New Roman" w:hAnsi="Times New Roman" w:cs="Times New Roman"/>
        </w:rPr>
        <w:t>你物理课本的宽度约为</w:t>
      </w:r>
      <w:r w:rsidRPr="001820AA">
        <w:rPr>
          <w:rFonts w:ascii="Times New Roman" w:hAnsi="Times New Roman" w:cs="Times New Roman"/>
        </w:rPr>
        <w:t>18cm</w:t>
      </w:r>
      <w:r w:rsidR="00790969">
        <w:rPr>
          <w:rFonts w:ascii="Times New Roman" w:hAnsi="Times New Roman" w:cs="Times New Roman" w:hint="eastAsia"/>
        </w:rPr>
        <w:tab/>
      </w:r>
      <w:r w:rsidR="00790969">
        <w:rPr>
          <w:rFonts w:ascii="Times New Roman" w:hAnsi="Times New Roman" w:cs="Times New Roman" w:hint="eastAsia"/>
        </w:rPr>
        <w:tab/>
      </w:r>
      <w:r w:rsidRPr="001820AA">
        <w:rPr>
          <w:rFonts w:ascii="Times New Roman" w:hAnsi="Times New Roman" w:cs="Times New Roman"/>
        </w:rPr>
        <w:t>B</w:t>
      </w:r>
      <w:r w:rsidR="001626A8" w:rsidRPr="001820AA">
        <w:rPr>
          <w:rFonts w:ascii="Times New Roman" w:hAnsi="Times New Roman" w:cs="Times New Roman" w:hint="eastAsia"/>
        </w:rPr>
        <w:t>．</w:t>
      </w:r>
      <w:r w:rsidRPr="001820AA">
        <w:rPr>
          <w:rFonts w:ascii="Times New Roman" w:hAnsi="Times New Roman" w:cs="Times New Roman"/>
        </w:rPr>
        <w:t>你的指甲宽度约为</w:t>
      </w:r>
      <w:r w:rsidRPr="001820AA">
        <w:rPr>
          <w:rFonts w:ascii="Times New Roman" w:hAnsi="Times New Roman" w:cs="Times New Roman"/>
        </w:rPr>
        <w:t>1dm</w:t>
      </w:r>
    </w:p>
    <w:p w:rsidR="00BC337B" w:rsidRPr="001820AA" w:rsidRDefault="00BC337B" w:rsidP="00790969">
      <w:pPr>
        <w:spacing w:line="400" w:lineRule="exact"/>
        <w:ind w:leftChars="200" w:left="420"/>
        <w:rPr>
          <w:rFonts w:ascii="Times New Roman" w:hAnsi="Times New Roman" w:cs="Times New Roman"/>
        </w:rPr>
      </w:pPr>
      <w:r w:rsidRPr="001820AA">
        <w:rPr>
          <w:rFonts w:ascii="Times New Roman" w:hAnsi="Times New Roman" w:cs="Times New Roman"/>
        </w:rPr>
        <w:t>C</w:t>
      </w:r>
      <w:r w:rsidR="001626A8" w:rsidRPr="001820AA">
        <w:rPr>
          <w:rFonts w:ascii="Times New Roman" w:hAnsi="Times New Roman" w:cs="Times New Roman" w:hint="eastAsia"/>
        </w:rPr>
        <w:t>．</w:t>
      </w:r>
      <w:r w:rsidRPr="001820AA">
        <w:rPr>
          <w:rFonts w:ascii="Times New Roman" w:hAnsi="Times New Roman" w:cs="Times New Roman"/>
        </w:rPr>
        <w:t>人正常步行的速度约为</w:t>
      </w:r>
      <w:r w:rsidRPr="001820AA">
        <w:rPr>
          <w:rFonts w:ascii="Times New Roman" w:hAnsi="Times New Roman" w:cs="Times New Roman"/>
        </w:rPr>
        <w:t>10m/s</w:t>
      </w:r>
      <w:r w:rsidR="00790969">
        <w:rPr>
          <w:rFonts w:ascii="Times New Roman" w:hAnsi="Times New Roman" w:cs="Times New Roman" w:hint="eastAsia"/>
        </w:rPr>
        <w:tab/>
      </w:r>
      <w:r w:rsidR="00790969">
        <w:rPr>
          <w:rFonts w:ascii="Times New Roman" w:hAnsi="Times New Roman" w:cs="Times New Roman" w:hint="eastAsia"/>
        </w:rPr>
        <w:tab/>
      </w:r>
      <w:r w:rsidRPr="001820AA">
        <w:rPr>
          <w:rFonts w:ascii="Times New Roman" w:hAnsi="Times New Roman" w:cs="Times New Roman"/>
        </w:rPr>
        <w:t>D</w:t>
      </w:r>
      <w:r w:rsidR="001626A8" w:rsidRPr="001820AA">
        <w:rPr>
          <w:rFonts w:ascii="Times New Roman" w:hAnsi="Times New Roman" w:cs="Times New Roman" w:hint="eastAsia"/>
        </w:rPr>
        <w:t>．</w:t>
      </w:r>
      <w:r w:rsidRPr="001820AA">
        <w:rPr>
          <w:rFonts w:ascii="Times New Roman" w:hAnsi="Times New Roman" w:cs="Times New Roman"/>
        </w:rPr>
        <w:t>人正常</w:t>
      </w:r>
      <w:proofErr w:type="gramStart"/>
      <w:r w:rsidRPr="001820AA">
        <w:rPr>
          <w:rFonts w:ascii="Times New Roman" w:hAnsi="Times New Roman" w:cs="Times New Roman"/>
        </w:rPr>
        <w:t>眨</w:t>
      </w:r>
      <w:proofErr w:type="gramEnd"/>
      <w:r w:rsidRPr="001820AA">
        <w:rPr>
          <w:rFonts w:ascii="Times New Roman" w:hAnsi="Times New Roman" w:cs="Times New Roman"/>
        </w:rPr>
        <w:t>一次眼的时间约为</w:t>
      </w:r>
      <w:r w:rsidRPr="001820AA">
        <w:rPr>
          <w:rFonts w:ascii="Times New Roman" w:hAnsi="Times New Roman" w:cs="Times New Roman"/>
        </w:rPr>
        <w:t>10s</w:t>
      </w:r>
    </w:p>
    <w:p w:rsidR="00BC337B" w:rsidRPr="001820AA" w:rsidRDefault="00BC337B" w:rsidP="00BC337B">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BC337B" w:rsidRPr="001820AA" w:rsidRDefault="00BC337B" w:rsidP="00BC337B">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955035" w:rsidRPr="001820AA">
        <w:rPr>
          <w:rFonts w:ascii="Times New Roman" w:hAnsi="Times New Roman" w:cs="Times New Roman" w:hint="eastAsia"/>
          <w:color w:val="FF0000"/>
          <w:szCs w:val="21"/>
        </w:rPr>
        <w:t>A</w:t>
      </w:r>
    </w:p>
    <w:p w:rsidR="00BC337B" w:rsidRPr="001820AA" w:rsidRDefault="00BC337B" w:rsidP="00F86856">
      <w:pPr>
        <w:spacing w:line="400" w:lineRule="exact"/>
        <w:rPr>
          <w:rFonts w:ascii="Times New Roman" w:hAnsi="Times New Roman" w:cs="Times New Roman"/>
        </w:rPr>
      </w:pPr>
    </w:p>
    <w:p w:rsidR="00F86856" w:rsidRPr="001820AA" w:rsidRDefault="00BC337B" w:rsidP="00F86856">
      <w:pPr>
        <w:spacing w:line="400" w:lineRule="exact"/>
        <w:rPr>
          <w:rFonts w:ascii="Times New Roman" w:hAnsi="Times New Roman" w:cs="Times New Roman"/>
        </w:rPr>
      </w:pPr>
      <w:r w:rsidRPr="001820AA">
        <w:rPr>
          <w:rFonts w:ascii="Times New Roman" w:hAnsi="Times New Roman" w:cs="Times New Roman"/>
        </w:rPr>
        <w:t>2</w:t>
      </w:r>
      <w:r w:rsidRPr="001820AA">
        <w:rPr>
          <w:rFonts w:ascii="Times New Roman" w:hAnsi="Times New Roman" w:cs="Times New Roman"/>
        </w:rPr>
        <w:t>、</w:t>
      </w:r>
      <w:r w:rsidR="00F86856" w:rsidRPr="001820AA">
        <w:rPr>
          <w:rFonts w:ascii="Times New Roman" w:hAnsi="Times New Roman" w:cs="Times New Roman"/>
        </w:rPr>
        <w:t>下列关于运动和力的说法中，正确的是</w:t>
      </w:r>
      <w:r w:rsidR="004F499C">
        <w:rPr>
          <w:rFonts w:ascii="Times New Roman" w:hAnsi="Times New Roman" w:cs="Times New Roman"/>
        </w:rPr>
        <w:tab/>
      </w:r>
      <w:r w:rsidR="004F499C">
        <w:rPr>
          <w:rFonts w:ascii="Times New Roman" w:hAnsi="Times New Roman" w:cs="Times New Roman"/>
        </w:rPr>
        <w:t>（</w:t>
      </w:r>
      <w:r w:rsidR="004F499C">
        <w:rPr>
          <w:rFonts w:ascii="Times New Roman" w:hAnsi="Times New Roman" w:cs="Times New Roman"/>
        </w:rPr>
        <w:tab/>
      </w:r>
      <w:r w:rsidR="004F499C">
        <w:rPr>
          <w:rFonts w:ascii="Times New Roman" w:hAnsi="Times New Roman" w:cs="Times New Roman"/>
        </w:rPr>
        <w:tab/>
      </w:r>
      <w:r w:rsidR="004F499C">
        <w:rPr>
          <w:rFonts w:ascii="Times New Roman" w:hAnsi="Times New Roman" w:cs="Times New Roman"/>
        </w:rPr>
        <w:t>）</w:t>
      </w:r>
    </w:p>
    <w:p w:rsidR="00F86856"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rPr>
        <w:t>A</w:t>
      </w:r>
      <w:r w:rsidRPr="001820AA">
        <w:rPr>
          <w:rFonts w:ascii="Times New Roman" w:hAnsi="Times New Roman" w:cs="Times New Roman"/>
        </w:rPr>
        <w:t>．扣排球时使球的运动方向发生改变，表明力可以改变物体的运动状态</w:t>
      </w:r>
    </w:p>
    <w:p w:rsidR="00F86856"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rPr>
        <w:t>B</w:t>
      </w:r>
      <w:r w:rsidRPr="001820AA">
        <w:rPr>
          <w:rFonts w:ascii="Times New Roman" w:hAnsi="Times New Roman" w:cs="Times New Roman"/>
        </w:rPr>
        <w:t>．骑自行车上坡时用力蹬几下，是为了增大惯性</w:t>
      </w:r>
    </w:p>
    <w:p w:rsidR="00F86856"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rPr>
        <w:t>C</w:t>
      </w:r>
      <w:r w:rsidRPr="001820AA">
        <w:rPr>
          <w:rFonts w:ascii="Times New Roman" w:hAnsi="Times New Roman" w:cs="Times New Roman"/>
        </w:rPr>
        <w:t>．静止在桌面上的茶杯，受到的重力与桌面对茶杯的支持力是一对相互作用力</w:t>
      </w:r>
    </w:p>
    <w:p w:rsidR="007B0633"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rPr>
        <w:t>D</w:t>
      </w:r>
      <w:r w:rsidRPr="001820AA">
        <w:rPr>
          <w:rFonts w:ascii="Times New Roman" w:hAnsi="Times New Roman" w:cs="Times New Roman"/>
        </w:rPr>
        <w:t>．在月球上不能用弹簧测力计测力的大小</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F86856" w:rsidRPr="001820AA">
        <w:rPr>
          <w:rFonts w:ascii="Times New Roman" w:hAnsi="Times New Roman" w:cs="Times New Roman" w:hint="eastAsia"/>
          <w:color w:val="FF0000"/>
          <w:szCs w:val="21"/>
        </w:rPr>
        <w:t>A</w:t>
      </w:r>
    </w:p>
    <w:p w:rsidR="007B0633" w:rsidRPr="001820AA" w:rsidRDefault="007B0633" w:rsidP="00285104">
      <w:pPr>
        <w:spacing w:line="400" w:lineRule="exact"/>
        <w:rPr>
          <w:rFonts w:ascii="Times New Roman" w:hAnsi="Times New Roman" w:cs="Times New Roman"/>
          <w:color w:val="FF0000"/>
          <w:szCs w:val="21"/>
        </w:rPr>
      </w:pPr>
    </w:p>
    <w:p w:rsidR="0092463C" w:rsidRPr="001820AA" w:rsidRDefault="007B0633" w:rsidP="0092463C">
      <w:pPr>
        <w:spacing w:line="400" w:lineRule="exact"/>
        <w:rPr>
          <w:rFonts w:ascii="Times New Roman" w:hAnsi="Times New Roman" w:cs="Times New Roman"/>
        </w:rPr>
      </w:pPr>
      <w:r w:rsidRPr="001820AA">
        <w:rPr>
          <w:rFonts w:ascii="Times New Roman" w:hAnsi="Times New Roman" w:cs="Times New Roman"/>
        </w:rPr>
        <w:t>3</w:t>
      </w:r>
      <w:r w:rsidRPr="001820AA">
        <w:rPr>
          <w:rFonts w:ascii="Times New Roman" w:hAnsi="Times New Roman" w:cs="Times New Roman"/>
        </w:rPr>
        <w:t>、</w:t>
      </w:r>
      <w:r w:rsidR="0092463C" w:rsidRPr="001820AA">
        <w:rPr>
          <w:rFonts w:ascii="Times New Roman" w:hAnsi="Times New Roman" w:cs="Times New Roman"/>
        </w:rPr>
        <w:t>航天员在不受重力的太空轨道舱中进行体能锻炼，下述活动中可采用的是</w:t>
      </w:r>
      <w:r w:rsidR="004F499C">
        <w:rPr>
          <w:rFonts w:ascii="Times New Roman" w:hAnsi="Times New Roman" w:cs="Times New Roman"/>
        </w:rPr>
        <w:tab/>
      </w:r>
      <w:r w:rsidR="004F499C">
        <w:rPr>
          <w:rFonts w:ascii="Times New Roman" w:hAnsi="Times New Roman" w:cs="Times New Roman"/>
        </w:rPr>
        <w:t>（</w:t>
      </w:r>
      <w:r w:rsidR="004F499C">
        <w:rPr>
          <w:rFonts w:ascii="Times New Roman" w:hAnsi="Times New Roman" w:cs="Times New Roman"/>
        </w:rPr>
        <w:tab/>
      </w:r>
      <w:r w:rsidR="004F499C">
        <w:rPr>
          <w:rFonts w:ascii="Times New Roman" w:hAnsi="Times New Roman" w:cs="Times New Roman"/>
        </w:rPr>
        <w:tab/>
      </w:r>
      <w:r w:rsidR="004F499C">
        <w:rPr>
          <w:rFonts w:ascii="Times New Roman" w:hAnsi="Times New Roman" w:cs="Times New Roman"/>
        </w:rPr>
        <w:t>）</w:t>
      </w:r>
    </w:p>
    <w:p w:rsidR="0092463C" w:rsidRPr="001820AA" w:rsidRDefault="0092463C" w:rsidP="008D0579">
      <w:pPr>
        <w:spacing w:line="400" w:lineRule="exact"/>
        <w:ind w:leftChars="200" w:left="420"/>
        <w:rPr>
          <w:rFonts w:ascii="Times New Roman" w:hAnsi="Times New Roman" w:cs="Times New Roman"/>
        </w:rPr>
      </w:pPr>
      <w:r w:rsidRPr="001820AA">
        <w:rPr>
          <w:rFonts w:ascii="Times New Roman" w:hAnsi="Times New Roman" w:cs="Times New Roman"/>
        </w:rPr>
        <w:t>A</w:t>
      </w:r>
      <w:r w:rsidRPr="001820AA">
        <w:rPr>
          <w:rFonts w:ascii="Times New Roman" w:hAnsi="Times New Roman" w:cs="Times New Roman" w:hint="eastAsia"/>
        </w:rPr>
        <w:t>．</w:t>
      </w:r>
      <w:r w:rsidRPr="001820AA">
        <w:rPr>
          <w:rFonts w:ascii="Times New Roman" w:hAnsi="Times New Roman" w:cs="Times New Roman"/>
        </w:rPr>
        <w:t>举哑铃</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B</w:t>
      </w:r>
      <w:r w:rsidRPr="001820AA">
        <w:rPr>
          <w:rFonts w:ascii="Times New Roman" w:hAnsi="Times New Roman" w:cs="Times New Roman" w:hint="eastAsia"/>
        </w:rPr>
        <w:t>．</w:t>
      </w:r>
      <w:r w:rsidRPr="001820AA">
        <w:rPr>
          <w:rFonts w:ascii="Times New Roman" w:hAnsi="Times New Roman" w:cs="Times New Roman"/>
        </w:rPr>
        <w:t>在跑步机上跑步</w:t>
      </w:r>
    </w:p>
    <w:p w:rsidR="00457AF6" w:rsidRPr="001820AA" w:rsidRDefault="0092463C" w:rsidP="008D0579">
      <w:pPr>
        <w:spacing w:line="400" w:lineRule="exact"/>
        <w:ind w:leftChars="200" w:left="420"/>
        <w:rPr>
          <w:rFonts w:ascii="Times New Roman" w:hAnsi="Times New Roman" w:cs="Times New Roman"/>
        </w:rPr>
      </w:pPr>
      <w:r w:rsidRPr="001820AA">
        <w:rPr>
          <w:rFonts w:ascii="Times New Roman" w:hAnsi="Times New Roman" w:cs="Times New Roman"/>
        </w:rPr>
        <w:t>C</w:t>
      </w:r>
      <w:r w:rsidRPr="001820AA">
        <w:rPr>
          <w:rFonts w:ascii="Times New Roman" w:hAnsi="Times New Roman" w:cs="Times New Roman" w:hint="eastAsia"/>
        </w:rPr>
        <w:t>．</w:t>
      </w:r>
      <w:r w:rsidRPr="001820AA">
        <w:rPr>
          <w:rFonts w:ascii="Times New Roman" w:hAnsi="Times New Roman" w:cs="Times New Roman"/>
        </w:rPr>
        <w:t>用弹簧拉力器健身</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D</w:t>
      </w:r>
      <w:r w:rsidRPr="001820AA">
        <w:rPr>
          <w:rFonts w:ascii="Times New Roman" w:hAnsi="Times New Roman" w:cs="Times New Roman" w:hint="eastAsia"/>
        </w:rPr>
        <w:t>．</w:t>
      </w:r>
      <w:r w:rsidRPr="001820AA">
        <w:rPr>
          <w:rFonts w:ascii="Times New Roman" w:hAnsi="Times New Roman" w:cs="Times New Roman"/>
        </w:rPr>
        <w:t>引体向上</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005E036E"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92463C" w:rsidRPr="001820AA">
        <w:rPr>
          <w:rFonts w:ascii="Times New Roman" w:hAnsi="Times New Roman" w:cs="Times New Roman" w:hint="eastAsia"/>
          <w:color w:val="FF0000"/>
          <w:szCs w:val="21"/>
        </w:rPr>
        <w:t>C</w:t>
      </w:r>
    </w:p>
    <w:p w:rsidR="007B0633" w:rsidRPr="001820AA" w:rsidRDefault="007B0633" w:rsidP="00285104">
      <w:pPr>
        <w:spacing w:line="400" w:lineRule="exact"/>
        <w:rPr>
          <w:rFonts w:ascii="Times New Roman" w:hAnsi="Times New Roman" w:cs="Times New Roman"/>
        </w:rPr>
      </w:pPr>
    </w:p>
    <w:p w:rsidR="0092463C" w:rsidRPr="001820AA" w:rsidRDefault="007B0633" w:rsidP="0092463C">
      <w:pPr>
        <w:spacing w:line="400" w:lineRule="exact"/>
        <w:rPr>
          <w:rFonts w:ascii="Times New Roman" w:hAnsi="Times New Roman" w:cs="Times New Roman"/>
        </w:rPr>
      </w:pPr>
      <w:r w:rsidRPr="001820AA">
        <w:rPr>
          <w:rFonts w:ascii="Times New Roman" w:hAnsi="Times New Roman" w:cs="Times New Roman"/>
        </w:rPr>
        <w:t>4</w:t>
      </w:r>
      <w:r w:rsidRPr="001820AA">
        <w:rPr>
          <w:rFonts w:ascii="Times New Roman" w:hAnsi="Times New Roman" w:cs="Times New Roman"/>
        </w:rPr>
        <w:t>、</w:t>
      </w:r>
      <w:r w:rsidR="0092463C" w:rsidRPr="001820AA">
        <w:rPr>
          <w:rFonts w:ascii="Times New Roman" w:hAnsi="Times New Roman" w:cs="Times New Roman"/>
        </w:rPr>
        <w:t>一个普通中学生双脚站立在水平地面上，他受到的重力接近于</w:t>
      </w:r>
      <w:r w:rsidR="004F499C">
        <w:rPr>
          <w:rFonts w:ascii="Times New Roman" w:hAnsi="Times New Roman" w:cs="Times New Roman"/>
        </w:rPr>
        <w:tab/>
      </w:r>
      <w:r w:rsidR="004F499C">
        <w:rPr>
          <w:rFonts w:ascii="Times New Roman" w:hAnsi="Times New Roman" w:cs="Times New Roman"/>
        </w:rPr>
        <w:t>（</w:t>
      </w:r>
      <w:r w:rsidR="004F499C">
        <w:rPr>
          <w:rFonts w:ascii="Times New Roman" w:hAnsi="Times New Roman" w:cs="Times New Roman"/>
        </w:rPr>
        <w:tab/>
      </w:r>
      <w:r w:rsidR="004F499C">
        <w:rPr>
          <w:rFonts w:ascii="Times New Roman" w:hAnsi="Times New Roman" w:cs="Times New Roman"/>
        </w:rPr>
        <w:tab/>
      </w:r>
      <w:r w:rsidR="004F499C">
        <w:rPr>
          <w:rFonts w:ascii="Times New Roman" w:hAnsi="Times New Roman" w:cs="Times New Roman"/>
        </w:rPr>
        <w:t>）</w:t>
      </w:r>
    </w:p>
    <w:p w:rsidR="007B0633" w:rsidRPr="001820AA" w:rsidRDefault="0092463C" w:rsidP="008D0579">
      <w:pPr>
        <w:spacing w:line="400" w:lineRule="exact"/>
        <w:ind w:firstLine="420"/>
        <w:rPr>
          <w:rFonts w:ascii="Times New Roman" w:hAnsi="Times New Roman" w:cs="Times New Roman"/>
        </w:rPr>
      </w:pPr>
      <w:r w:rsidRPr="001820AA">
        <w:rPr>
          <w:rFonts w:ascii="Times New Roman" w:hAnsi="Times New Roman" w:cs="Times New Roman"/>
        </w:rPr>
        <w:t>A</w:t>
      </w:r>
      <w:r w:rsidRPr="001820AA">
        <w:rPr>
          <w:rFonts w:ascii="Times New Roman" w:hAnsi="Times New Roman" w:cs="Times New Roman" w:hint="eastAsia"/>
        </w:rPr>
        <w:t>．</w:t>
      </w:r>
      <w:r w:rsidRPr="001820AA">
        <w:rPr>
          <w:rFonts w:ascii="Times New Roman" w:hAnsi="Times New Roman" w:cs="Times New Roman"/>
        </w:rPr>
        <w:t>5N</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B</w:t>
      </w:r>
      <w:r w:rsidRPr="001820AA">
        <w:rPr>
          <w:rFonts w:ascii="Times New Roman" w:hAnsi="Times New Roman" w:cs="Times New Roman" w:hint="eastAsia"/>
        </w:rPr>
        <w:t>．</w:t>
      </w:r>
      <w:r w:rsidRPr="001820AA">
        <w:rPr>
          <w:rFonts w:ascii="Times New Roman" w:hAnsi="Times New Roman" w:cs="Times New Roman"/>
        </w:rPr>
        <w:t>50N</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C</w:t>
      </w:r>
      <w:r w:rsidRPr="001820AA">
        <w:rPr>
          <w:rFonts w:ascii="Times New Roman" w:hAnsi="Times New Roman" w:cs="Times New Roman" w:hint="eastAsia"/>
        </w:rPr>
        <w:t>．</w:t>
      </w:r>
      <w:r w:rsidRPr="001820AA">
        <w:rPr>
          <w:rFonts w:ascii="Times New Roman" w:hAnsi="Times New Roman" w:cs="Times New Roman"/>
        </w:rPr>
        <w:t>500N</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D</w:t>
      </w:r>
      <w:r w:rsidRPr="001820AA">
        <w:rPr>
          <w:rFonts w:ascii="Times New Roman" w:hAnsi="Times New Roman" w:cs="Times New Roman" w:hint="eastAsia"/>
        </w:rPr>
        <w:t>．</w:t>
      </w:r>
      <w:r w:rsidRPr="001820AA">
        <w:rPr>
          <w:rFonts w:ascii="Times New Roman" w:hAnsi="Times New Roman" w:cs="Times New Roman"/>
        </w:rPr>
        <w:t>5000N</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005E036E"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92463C" w:rsidRPr="001820AA">
        <w:rPr>
          <w:rFonts w:ascii="Times New Roman" w:hAnsi="Times New Roman" w:cs="Times New Roman" w:hint="eastAsia"/>
          <w:color w:val="FF0000"/>
          <w:szCs w:val="21"/>
        </w:rPr>
        <w:t>C</w:t>
      </w:r>
    </w:p>
    <w:p w:rsidR="00E22BE8" w:rsidRDefault="00E22BE8" w:rsidP="00285104">
      <w:pPr>
        <w:spacing w:line="400" w:lineRule="exact"/>
        <w:rPr>
          <w:rFonts w:ascii="Times New Roman" w:hAnsi="Times New Roman" w:cs="Times New Roman"/>
        </w:rPr>
      </w:pPr>
    </w:p>
    <w:p w:rsidR="004F499C" w:rsidRPr="001820AA" w:rsidRDefault="004F499C" w:rsidP="00285104">
      <w:pPr>
        <w:spacing w:line="400" w:lineRule="exact"/>
        <w:rPr>
          <w:rFonts w:ascii="Times New Roman" w:hAnsi="Times New Roman" w:cs="Times New Roman"/>
        </w:rPr>
      </w:pPr>
    </w:p>
    <w:p w:rsidR="00F86856" w:rsidRPr="001820AA" w:rsidRDefault="007B0633" w:rsidP="00F86856">
      <w:pPr>
        <w:spacing w:line="400" w:lineRule="exact"/>
        <w:rPr>
          <w:rFonts w:ascii="Times New Roman" w:hAnsi="Times New Roman" w:cs="Times New Roman"/>
        </w:rPr>
      </w:pPr>
      <w:r w:rsidRPr="001820AA">
        <w:rPr>
          <w:rFonts w:ascii="Times New Roman" w:hAnsi="Times New Roman" w:cs="Times New Roman"/>
        </w:rPr>
        <w:lastRenderedPageBreak/>
        <w:t>5</w:t>
      </w:r>
      <w:r w:rsidRPr="001820AA">
        <w:rPr>
          <w:rFonts w:ascii="Times New Roman" w:hAnsi="Times New Roman" w:cs="Times New Roman"/>
        </w:rPr>
        <w:t>、</w:t>
      </w:r>
      <w:r w:rsidR="00F86856" w:rsidRPr="001820AA">
        <w:rPr>
          <w:rFonts w:ascii="Times New Roman" w:hAnsi="Times New Roman" w:cs="Times New Roman" w:hint="eastAsia"/>
        </w:rPr>
        <w:t>（多选）</w:t>
      </w:r>
      <w:r w:rsidR="00F86856" w:rsidRPr="001820AA">
        <w:rPr>
          <w:rFonts w:ascii="Times New Roman" w:hAnsi="Times New Roman" w:cs="Times New Roman"/>
        </w:rPr>
        <w:t>如图所示，在测量摩擦力的实验中，用弹簧测力计拉</w:t>
      </w:r>
      <w:proofErr w:type="gramStart"/>
      <w:r w:rsidR="00F86856" w:rsidRPr="001820AA">
        <w:rPr>
          <w:rFonts w:ascii="Times New Roman" w:hAnsi="Times New Roman" w:cs="Times New Roman"/>
        </w:rPr>
        <w:t>一</w:t>
      </w:r>
      <w:proofErr w:type="gramEnd"/>
      <w:r w:rsidR="00F86856" w:rsidRPr="001820AA">
        <w:rPr>
          <w:rFonts w:ascii="Times New Roman" w:hAnsi="Times New Roman" w:cs="Times New Roman"/>
        </w:rPr>
        <w:t>木块沿水平方向做匀速直线运动，下列选项中属于平衡力的是</w:t>
      </w:r>
      <w:r w:rsidR="004F499C">
        <w:rPr>
          <w:rFonts w:ascii="Times New Roman" w:hAnsi="Times New Roman" w:cs="Times New Roman"/>
        </w:rPr>
        <w:tab/>
      </w:r>
      <w:r w:rsidR="004F499C">
        <w:rPr>
          <w:rFonts w:ascii="Times New Roman" w:hAnsi="Times New Roman" w:cs="Times New Roman"/>
        </w:rPr>
        <w:t>（</w:t>
      </w:r>
      <w:r w:rsidR="004F499C">
        <w:rPr>
          <w:rFonts w:ascii="Times New Roman" w:hAnsi="Times New Roman" w:cs="Times New Roman"/>
        </w:rPr>
        <w:tab/>
      </w:r>
      <w:r w:rsidR="004F499C">
        <w:rPr>
          <w:rFonts w:ascii="Times New Roman" w:hAnsi="Times New Roman" w:cs="Times New Roman"/>
        </w:rPr>
        <w:tab/>
      </w:r>
      <w:r w:rsidR="004F499C">
        <w:rPr>
          <w:rFonts w:ascii="Times New Roman" w:hAnsi="Times New Roman" w:cs="Times New Roman"/>
        </w:rPr>
        <w:t>）</w:t>
      </w:r>
    </w:p>
    <w:p w:rsidR="00F86856"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noProof/>
        </w:rPr>
        <w:drawing>
          <wp:anchor distT="0" distB="0" distL="114300" distR="114300" simplePos="0" relativeHeight="251707392" behindDoc="0" locked="0" layoutInCell="1" allowOverlap="1" wp14:anchorId="1DDCA28A" wp14:editId="34544C65">
            <wp:simplePos x="0" y="0"/>
            <wp:positionH relativeFrom="column">
              <wp:posOffset>3738245</wp:posOffset>
            </wp:positionH>
            <wp:positionV relativeFrom="paragraph">
              <wp:posOffset>183515</wp:posOffset>
            </wp:positionV>
            <wp:extent cx="1314450" cy="390525"/>
            <wp:effectExtent l="0" t="0" r="0" b="0"/>
            <wp:wrapSquare wrapText="bothSides"/>
            <wp:docPr id="3" name="图片 3" descr="http://czwl.cooco.net.cn/files/down/test/2016/07/03/05/2016070305131346262748.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http://czwl.cooco.net.cn/files/down/test/2016/07/03/05/2016070305131346262748.files/image008.jp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b="31667"/>
                    <a:stretch/>
                  </pic:blipFill>
                  <pic:spPr bwMode="auto">
                    <a:xfrm>
                      <a:off x="0" y="0"/>
                      <a:ext cx="1314450" cy="390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0AA">
        <w:rPr>
          <w:rFonts w:ascii="Times New Roman" w:hAnsi="Times New Roman" w:cs="Times New Roman"/>
        </w:rPr>
        <w:t>A</w:t>
      </w:r>
      <w:r w:rsidRPr="001820AA">
        <w:rPr>
          <w:rFonts w:ascii="Times New Roman" w:hAnsi="Times New Roman" w:cs="Times New Roman" w:hint="eastAsia"/>
        </w:rPr>
        <w:t>．</w:t>
      </w:r>
      <w:r w:rsidRPr="001820AA">
        <w:rPr>
          <w:rFonts w:ascii="Times New Roman" w:hAnsi="Times New Roman" w:cs="Times New Roman"/>
        </w:rPr>
        <w:t>木块受到的重力与木块受的支持力</w:t>
      </w:r>
    </w:p>
    <w:p w:rsidR="00F86856"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rPr>
        <w:t>B</w:t>
      </w:r>
      <w:r w:rsidRPr="001820AA">
        <w:rPr>
          <w:rFonts w:ascii="Times New Roman" w:hAnsi="Times New Roman" w:cs="Times New Roman" w:hint="eastAsia"/>
        </w:rPr>
        <w:t>．</w:t>
      </w:r>
      <w:r w:rsidRPr="001820AA">
        <w:rPr>
          <w:rFonts w:ascii="Times New Roman" w:hAnsi="Times New Roman" w:cs="Times New Roman"/>
        </w:rPr>
        <w:t>地面受的摩擦力与木块受的摩擦力</w:t>
      </w:r>
    </w:p>
    <w:p w:rsidR="00F86856"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rPr>
        <w:t>C</w:t>
      </w:r>
      <w:r w:rsidRPr="001820AA">
        <w:rPr>
          <w:rFonts w:ascii="Times New Roman" w:hAnsi="Times New Roman" w:cs="Times New Roman" w:hint="eastAsia"/>
        </w:rPr>
        <w:t>．</w:t>
      </w:r>
      <w:r w:rsidRPr="001820AA">
        <w:rPr>
          <w:rFonts w:ascii="Times New Roman" w:hAnsi="Times New Roman" w:cs="Times New Roman"/>
        </w:rPr>
        <w:t>木块受的拉力与木块受的摩擦力</w:t>
      </w:r>
    </w:p>
    <w:p w:rsidR="007B0633" w:rsidRPr="001820AA" w:rsidRDefault="00F86856" w:rsidP="00F86856">
      <w:pPr>
        <w:spacing w:line="400" w:lineRule="exact"/>
        <w:ind w:leftChars="200" w:left="420"/>
        <w:rPr>
          <w:rFonts w:ascii="Times New Roman" w:hAnsi="Times New Roman" w:cs="Times New Roman"/>
        </w:rPr>
      </w:pPr>
      <w:r w:rsidRPr="001820AA">
        <w:rPr>
          <w:rFonts w:ascii="Times New Roman" w:hAnsi="Times New Roman" w:cs="Times New Roman"/>
        </w:rPr>
        <w:t>D</w:t>
      </w:r>
      <w:r w:rsidRPr="001820AA">
        <w:rPr>
          <w:rFonts w:ascii="Times New Roman" w:hAnsi="Times New Roman" w:cs="Times New Roman" w:hint="eastAsia"/>
        </w:rPr>
        <w:t>．</w:t>
      </w:r>
      <w:r w:rsidRPr="001820AA">
        <w:rPr>
          <w:rFonts w:ascii="Times New Roman" w:hAnsi="Times New Roman" w:cs="Times New Roman"/>
        </w:rPr>
        <w:t>木块受的重力与木块对地面的压力</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F86856" w:rsidRPr="001820AA">
        <w:rPr>
          <w:rFonts w:ascii="Times New Roman" w:hAnsi="Times New Roman" w:cs="Times New Roman" w:hint="eastAsia"/>
          <w:color w:val="FF0000"/>
          <w:szCs w:val="21"/>
        </w:rPr>
        <w:t>AC</w:t>
      </w:r>
    </w:p>
    <w:p w:rsidR="007B0633" w:rsidRPr="001820AA" w:rsidRDefault="007B0633" w:rsidP="00285104">
      <w:pPr>
        <w:spacing w:line="400" w:lineRule="exact"/>
        <w:rPr>
          <w:rFonts w:ascii="Times New Roman" w:hAnsi="Times New Roman" w:cs="Times New Roman"/>
        </w:rPr>
      </w:pPr>
    </w:p>
    <w:p w:rsidR="00BC337B" w:rsidRPr="001820AA" w:rsidRDefault="007B0633" w:rsidP="00BC337B">
      <w:pPr>
        <w:spacing w:line="400" w:lineRule="exact"/>
        <w:rPr>
          <w:rFonts w:ascii="Times New Roman" w:hAnsi="Times New Roman" w:cs="Times New Roman"/>
        </w:rPr>
      </w:pPr>
      <w:r w:rsidRPr="001820AA">
        <w:rPr>
          <w:rFonts w:ascii="Times New Roman" w:hAnsi="Times New Roman" w:cs="Times New Roman"/>
        </w:rPr>
        <w:t>6</w:t>
      </w:r>
      <w:r w:rsidRPr="001820AA">
        <w:rPr>
          <w:rFonts w:ascii="Times New Roman" w:hAnsi="Times New Roman" w:cs="Times New Roman"/>
        </w:rPr>
        <w:t>、</w:t>
      </w:r>
      <w:r w:rsidR="00BC337B" w:rsidRPr="001820AA">
        <w:rPr>
          <w:rFonts w:ascii="Times New Roman" w:hAnsi="Times New Roman" w:cs="Times New Roman"/>
        </w:rPr>
        <w:t>将重为</w:t>
      </w:r>
      <w:r w:rsidR="00BC337B" w:rsidRPr="001820AA">
        <w:rPr>
          <w:rFonts w:ascii="Times New Roman" w:hAnsi="Times New Roman" w:cs="Times New Roman"/>
        </w:rPr>
        <w:t>G</w:t>
      </w:r>
      <w:r w:rsidR="00BC337B" w:rsidRPr="001820AA">
        <w:rPr>
          <w:rFonts w:ascii="Times New Roman" w:hAnsi="Times New Roman" w:cs="Times New Roman"/>
        </w:rPr>
        <w:t>的物体挂于测力计下，使它们以大小为</w:t>
      </w:r>
      <w:r w:rsidR="00BC337B" w:rsidRPr="001820AA">
        <w:rPr>
          <w:rFonts w:ascii="Times New Roman" w:hAnsi="Times New Roman" w:cs="Times New Roman"/>
        </w:rPr>
        <w:t>v</w:t>
      </w:r>
      <w:r w:rsidR="00BC337B" w:rsidRPr="001820AA">
        <w:rPr>
          <w:rFonts w:ascii="Times New Roman" w:hAnsi="Times New Roman" w:cs="Times New Roman"/>
          <w:vertAlign w:val="subscript"/>
        </w:rPr>
        <w:t>1</w:t>
      </w:r>
      <w:r w:rsidR="00BC337B" w:rsidRPr="001820AA">
        <w:rPr>
          <w:rFonts w:ascii="Times New Roman" w:hAnsi="Times New Roman" w:cs="Times New Roman"/>
        </w:rPr>
        <w:t>的速度向上做匀速直线运动，后以大小为</w:t>
      </w:r>
      <w:r w:rsidR="00BC337B" w:rsidRPr="001820AA">
        <w:rPr>
          <w:rFonts w:ascii="Times New Roman" w:hAnsi="Times New Roman" w:cs="Times New Roman"/>
        </w:rPr>
        <w:t>v</w:t>
      </w:r>
      <w:r w:rsidR="00BC337B" w:rsidRPr="001820AA">
        <w:rPr>
          <w:rFonts w:ascii="Times New Roman" w:hAnsi="Times New Roman" w:cs="Times New Roman"/>
          <w:vertAlign w:val="subscript"/>
        </w:rPr>
        <w:t>2</w:t>
      </w:r>
      <w:r w:rsidR="00BC337B" w:rsidRPr="001820AA">
        <w:rPr>
          <w:rFonts w:ascii="Times New Roman" w:hAnsi="Times New Roman" w:cs="Times New Roman"/>
        </w:rPr>
        <w:t>的速度向下做匀速直线运动，且</w:t>
      </w:r>
      <w:r w:rsidR="00BC337B" w:rsidRPr="001820AA">
        <w:rPr>
          <w:rFonts w:ascii="Times New Roman" w:hAnsi="Times New Roman" w:cs="Times New Roman"/>
        </w:rPr>
        <w:t>v</w:t>
      </w:r>
      <w:r w:rsidR="00BC337B" w:rsidRPr="001820AA">
        <w:rPr>
          <w:rFonts w:ascii="Times New Roman" w:hAnsi="Times New Roman" w:cs="Times New Roman"/>
          <w:vertAlign w:val="subscript"/>
        </w:rPr>
        <w:t>1</w:t>
      </w:r>
      <w:r w:rsidR="00BC337B" w:rsidRPr="001820AA">
        <w:rPr>
          <w:rFonts w:ascii="Times New Roman" w:hAnsi="Times New Roman" w:cs="Times New Roman"/>
        </w:rPr>
        <w:t>&gt;v</w:t>
      </w:r>
      <w:r w:rsidR="00BC337B" w:rsidRPr="001820AA">
        <w:rPr>
          <w:rFonts w:ascii="Times New Roman" w:hAnsi="Times New Roman" w:cs="Times New Roman"/>
          <w:vertAlign w:val="subscript"/>
        </w:rPr>
        <w:t>2</w:t>
      </w:r>
      <w:r w:rsidR="00BC337B" w:rsidRPr="001820AA">
        <w:rPr>
          <w:rFonts w:ascii="Times New Roman" w:hAnsi="Times New Roman" w:cs="Times New Roman"/>
        </w:rPr>
        <w:t>。已知前后两次测力计的示数分别为</w:t>
      </w:r>
      <w:r w:rsidR="00BC337B" w:rsidRPr="001820AA">
        <w:rPr>
          <w:rFonts w:ascii="Times New Roman" w:hAnsi="Times New Roman" w:cs="Times New Roman"/>
        </w:rPr>
        <w:t>F</w:t>
      </w:r>
      <w:r w:rsidR="00BC337B" w:rsidRPr="001820AA">
        <w:rPr>
          <w:rFonts w:ascii="Times New Roman" w:hAnsi="Times New Roman" w:cs="Times New Roman"/>
          <w:vertAlign w:val="subscript"/>
        </w:rPr>
        <w:t>1</w:t>
      </w:r>
      <w:r w:rsidR="00BC337B" w:rsidRPr="001820AA">
        <w:rPr>
          <w:rFonts w:ascii="Times New Roman" w:hAnsi="Times New Roman" w:cs="Times New Roman"/>
        </w:rPr>
        <w:t>、</w:t>
      </w:r>
      <w:r w:rsidR="00BC337B" w:rsidRPr="001820AA">
        <w:rPr>
          <w:rFonts w:ascii="Times New Roman" w:hAnsi="Times New Roman" w:cs="Times New Roman"/>
        </w:rPr>
        <w:t>F</w:t>
      </w:r>
      <w:r w:rsidR="00BC337B" w:rsidRPr="001820AA">
        <w:rPr>
          <w:rFonts w:ascii="Times New Roman" w:hAnsi="Times New Roman" w:cs="Times New Roman"/>
          <w:vertAlign w:val="subscript"/>
        </w:rPr>
        <w:t>2</w:t>
      </w:r>
      <w:r w:rsidR="00BC337B" w:rsidRPr="001820AA">
        <w:rPr>
          <w:rFonts w:ascii="Times New Roman" w:hAnsi="Times New Roman" w:cs="Times New Roman"/>
        </w:rPr>
        <w:t>，若不计空气阻力，则</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BC337B" w:rsidRPr="001820AA" w:rsidRDefault="00BC337B" w:rsidP="008D0579">
      <w:pPr>
        <w:spacing w:line="400" w:lineRule="exact"/>
        <w:ind w:leftChars="200" w:left="420"/>
        <w:rPr>
          <w:rFonts w:ascii="Times New Roman" w:hAnsi="Times New Roman" w:cs="Times New Roman"/>
        </w:rPr>
      </w:pPr>
      <w:r w:rsidRPr="001820AA">
        <w:rPr>
          <w:rFonts w:ascii="Times New Roman" w:hAnsi="Times New Roman" w:cs="Times New Roman"/>
        </w:rPr>
        <w:t>A</w:t>
      </w:r>
      <w:r w:rsidRPr="001820AA">
        <w:rPr>
          <w:rFonts w:ascii="Times New Roman" w:hAnsi="Times New Roman" w:cs="Times New Roman" w:hint="eastAsia"/>
        </w:rPr>
        <w:t>．</w:t>
      </w:r>
      <w:r w:rsidRPr="001820AA">
        <w:rPr>
          <w:rFonts w:ascii="Times New Roman" w:hAnsi="Times New Roman" w:cs="Times New Roman"/>
        </w:rPr>
        <w:t>F</w:t>
      </w:r>
      <w:r w:rsidRPr="001820AA">
        <w:rPr>
          <w:rFonts w:ascii="Times New Roman" w:hAnsi="Times New Roman" w:cs="Times New Roman"/>
          <w:vertAlign w:val="subscript"/>
        </w:rPr>
        <w:t>1</w:t>
      </w:r>
      <w:r w:rsidRPr="001820AA">
        <w:rPr>
          <w:rFonts w:ascii="Times New Roman" w:hAnsi="Times New Roman" w:cs="Times New Roman"/>
        </w:rPr>
        <w:t>可能大于</w:t>
      </w:r>
      <w:r w:rsidRPr="001820AA">
        <w:rPr>
          <w:rFonts w:ascii="Times New Roman" w:hAnsi="Times New Roman" w:cs="Times New Roman"/>
        </w:rPr>
        <w:t>G</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B</w:t>
      </w:r>
      <w:r w:rsidRPr="001820AA">
        <w:rPr>
          <w:rFonts w:ascii="Times New Roman" w:hAnsi="Times New Roman" w:cs="Times New Roman" w:hint="eastAsia"/>
        </w:rPr>
        <w:t>．</w:t>
      </w:r>
      <w:r w:rsidRPr="001820AA">
        <w:rPr>
          <w:rFonts w:ascii="Times New Roman" w:hAnsi="Times New Roman" w:cs="Times New Roman"/>
        </w:rPr>
        <w:t>F</w:t>
      </w:r>
      <w:r w:rsidRPr="001820AA">
        <w:rPr>
          <w:rFonts w:ascii="Times New Roman" w:hAnsi="Times New Roman" w:cs="Times New Roman"/>
          <w:vertAlign w:val="subscript"/>
        </w:rPr>
        <w:t>2</w:t>
      </w:r>
      <w:r w:rsidRPr="001820AA">
        <w:rPr>
          <w:rFonts w:ascii="Times New Roman" w:hAnsi="Times New Roman" w:cs="Times New Roman"/>
        </w:rPr>
        <w:t>可能小于</w:t>
      </w:r>
      <w:r w:rsidRPr="001820AA">
        <w:rPr>
          <w:rFonts w:ascii="Times New Roman" w:hAnsi="Times New Roman" w:cs="Times New Roman"/>
        </w:rPr>
        <w:t>G</w:t>
      </w:r>
    </w:p>
    <w:p w:rsidR="007B0633" w:rsidRPr="001820AA" w:rsidRDefault="00BC337B" w:rsidP="008D0579">
      <w:pPr>
        <w:spacing w:line="400" w:lineRule="exact"/>
        <w:ind w:leftChars="200" w:left="420"/>
        <w:rPr>
          <w:rFonts w:ascii="Times New Roman" w:hAnsi="Times New Roman" w:cs="Times New Roman"/>
        </w:rPr>
      </w:pPr>
      <w:r w:rsidRPr="001820AA">
        <w:rPr>
          <w:rFonts w:ascii="Times New Roman" w:hAnsi="Times New Roman" w:cs="Times New Roman"/>
        </w:rPr>
        <w:t>C</w:t>
      </w:r>
      <w:r w:rsidRPr="001820AA">
        <w:rPr>
          <w:rFonts w:ascii="Times New Roman" w:hAnsi="Times New Roman" w:cs="Times New Roman" w:hint="eastAsia"/>
        </w:rPr>
        <w:t>．</w:t>
      </w:r>
      <w:r w:rsidRPr="001820AA">
        <w:rPr>
          <w:rFonts w:ascii="Times New Roman" w:hAnsi="Times New Roman" w:cs="Times New Roman"/>
        </w:rPr>
        <w:t>F</w:t>
      </w:r>
      <w:r w:rsidRPr="001820AA">
        <w:rPr>
          <w:rFonts w:ascii="Times New Roman" w:hAnsi="Times New Roman" w:cs="Times New Roman"/>
          <w:vertAlign w:val="subscript"/>
        </w:rPr>
        <w:t>1</w:t>
      </w:r>
      <w:r w:rsidRPr="001820AA">
        <w:rPr>
          <w:rFonts w:ascii="Times New Roman" w:hAnsi="Times New Roman" w:cs="Times New Roman"/>
        </w:rPr>
        <w:t>一定大于</w:t>
      </w:r>
      <w:r w:rsidRPr="001820AA">
        <w:rPr>
          <w:rFonts w:ascii="Times New Roman" w:hAnsi="Times New Roman" w:cs="Times New Roman"/>
        </w:rPr>
        <w:t>F</w:t>
      </w:r>
      <w:r w:rsidRPr="001820AA">
        <w:rPr>
          <w:rFonts w:ascii="Times New Roman" w:hAnsi="Times New Roman" w:cs="Times New Roman"/>
          <w:vertAlign w:val="subscript"/>
        </w:rPr>
        <w:t>2</w:t>
      </w:r>
      <w:r w:rsidRPr="001820AA">
        <w:rPr>
          <w:rFonts w:ascii="Times New Roman" w:hAnsi="Times New Roman" w:cs="Times New Roman" w:hint="eastAsia"/>
        </w:rPr>
        <w:tab/>
      </w:r>
      <w:r w:rsidRPr="001820AA">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ab/>
      </w:r>
      <w:r w:rsidRPr="001820AA">
        <w:rPr>
          <w:rFonts w:ascii="Times New Roman" w:hAnsi="Times New Roman" w:cs="Times New Roman" w:hint="eastAsia"/>
        </w:rPr>
        <w:tab/>
      </w:r>
      <w:r w:rsidRPr="001820AA">
        <w:rPr>
          <w:rFonts w:ascii="Times New Roman" w:hAnsi="Times New Roman" w:cs="Times New Roman"/>
        </w:rPr>
        <w:t>D</w:t>
      </w:r>
      <w:r w:rsidRPr="001820AA">
        <w:rPr>
          <w:rFonts w:ascii="Times New Roman" w:hAnsi="Times New Roman" w:cs="Times New Roman" w:hint="eastAsia"/>
        </w:rPr>
        <w:t>．</w:t>
      </w:r>
      <w:r w:rsidRPr="001820AA">
        <w:rPr>
          <w:rFonts w:ascii="Times New Roman" w:hAnsi="Times New Roman" w:cs="Times New Roman"/>
        </w:rPr>
        <w:t>F</w:t>
      </w:r>
      <w:r w:rsidRPr="001820AA">
        <w:rPr>
          <w:rFonts w:ascii="Times New Roman" w:hAnsi="Times New Roman" w:cs="Times New Roman"/>
          <w:vertAlign w:val="subscript"/>
        </w:rPr>
        <w:t>1</w:t>
      </w:r>
      <w:r w:rsidRPr="001820AA">
        <w:rPr>
          <w:rFonts w:ascii="Times New Roman" w:hAnsi="Times New Roman" w:cs="Times New Roman"/>
        </w:rPr>
        <w:t>一定等于</w:t>
      </w:r>
      <w:r w:rsidRPr="001820AA">
        <w:rPr>
          <w:rFonts w:ascii="Times New Roman" w:hAnsi="Times New Roman" w:cs="Times New Roman"/>
        </w:rPr>
        <w:t>F</w:t>
      </w:r>
      <w:r w:rsidRPr="001820AA">
        <w:rPr>
          <w:rFonts w:ascii="Times New Roman" w:hAnsi="Times New Roman" w:cs="Times New Roman"/>
          <w:vertAlign w:val="subscript"/>
        </w:rPr>
        <w:t>2</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005E036E" w:rsidRPr="001820AA">
        <w:rPr>
          <w:rFonts w:ascii="Times New Roman" w:hAnsiTheme="minorEastAsia" w:cs="Times New Roman"/>
          <w:color w:val="FF0000"/>
          <w:szCs w:val="24"/>
        </w:rPr>
        <w:t>★</w:t>
      </w:r>
      <w:r w:rsidR="006A3C7C"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BC337B" w:rsidRPr="001820AA">
        <w:rPr>
          <w:rFonts w:ascii="Times New Roman" w:hAnsi="Times New Roman" w:cs="Times New Roman" w:hint="eastAsia"/>
          <w:color w:val="FF0000"/>
          <w:szCs w:val="21"/>
        </w:rPr>
        <w:t>D</w:t>
      </w:r>
    </w:p>
    <w:p w:rsidR="00D4203D" w:rsidRPr="001820AA" w:rsidRDefault="00D4203D" w:rsidP="00285104">
      <w:pPr>
        <w:spacing w:line="400" w:lineRule="exact"/>
        <w:rPr>
          <w:rFonts w:ascii="Times New Roman" w:hAnsi="Times New Roman" w:cs="Times New Roman"/>
        </w:rPr>
      </w:pPr>
    </w:p>
    <w:p w:rsidR="0092463C" w:rsidRPr="001820AA" w:rsidRDefault="007B0633" w:rsidP="0092463C">
      <w:pPr>
        <w:spacing w:line="400" w:lineRule="exact"/>
        <w:rPr>
          <w:rFonts w:ascii="Times New Roman" w:hAnsi="Times New Roman" w:cs="Times New Roman"/>
        </w:rPr>
      </w:pPr>
      <w:r w:rsidRPr="001820AA">
        <w:rPr>
          <w:rFonts w:ascii="Times New Roman" w:hAnsi="Times New Roman" w:cs="Times New Roman"/>
        </w:rPr>
        <w:t>7</w:t>
      </w:r>
      <w:r w:rsidRPr="001820AA">
        <w:rPr>
          <w:rFonts w:ascii="Times New Roman" w:hAnsi="Times New Roman" w:cs="Times New Roman"/>
        </w:rPr>
        <w:t>、</w:t>
      </w:r>
      <w:r w:rsidR="0092463C" w:rsidRPr="001820AA">
        <w:rPr>
          <w:rFonts w:ascii="Times New Roman" w:hAnsi="Times New Roman" w:cs="Times New Roman"/>
        </w:rPr>
        <w:t>下列关于</w:t>
      </w:r>
      <w:proofErr w:type="gramStart"/>
      <w:r w:rsidR="0092463C" w:rsidRPr="001820AA">
        <w:rPr>
          <w:rFonts w:ascii="Times New Roman" w:hAnsi="Times New Roman" w:cs="Times New Roman"/>
        </w:rPr>
        <w:t>声现象</w:t>
      </w:r>
      <w:proofErr w:type="gramEnd"/>
      <w:r w:rsidR="0092463C" w:rsidRPr="001820AA">
        <w:rPr>
          <w:rFonts w:ascii="Times New Roman" w:hAnsi="Times New Roman" w:cs="Times New Roman"/>
        </w:rPr>
        <w:t>的说法，正确的是</w:t>
      </w:r>
      <w:r w:rsidR="004F499C">
        <w:rPr>
          <w:rFonts w:ascii="Times New Roman" w:hAnsi="Times New Roman" w:cs="Times New Roman"/>
        </w:rPr>
        <w:tab/>
      </w:r>
      <w:r w:rsidR="004F499C">
        <w:rPr>
          <w:rFonts w:ascii="Times New Roman" w:hAnsi="Times New Roman" w:cs="Times New Roman"/>
        </w:rPr>
        <w:t>（</w:t>
      </w:r>
      <w:r w:rsidR="004F499C">
        <w:rPr>
          <w:rFonts w:ascii="Times New Roman" w:hAnsi="Times New Roman" w:cs="Times New Roman"/>
        </w:rPr>
        <w:tab/>
      </w:r>
      <w:r w:rsidR="004F499C">
        <w:rPr>
          <w:rFonts w:ascii="Times New Roman" w:hAnsi="Times New Roman" w:cs="Times New Roman"/>
        </w:rPr>
        <w:tab/>
      </w:r>
      <w:r w:rsidR="004F499C">
        <w:rPr>
          <w:rFonts w:ascii="Times New Roman" w:hAnsi="Times New Roman" w:cs="Times New Roman"/>
        </w:rPr>
        <w:t>）</w:t>
      </w:r>
    </w:p>
    <w:p w:rsidR="0092463C" w:rsidRPr="001820AA" w:rsidRDefault="0092463C" w:rsidP="0092463C">
      <w:pPr>
        <w:spacing w:line="400" w:lineRule="exact"/>
        <w:ind w:leftChars="200" w:left="420"/>
        <w:rPr>
          <w:rFonts w:ascii="Times New Roman" w:hAnsi="Times New Roman" w:cs="Times New Roman"/>
        </w:rPr>
      </w:pPr>
      <w:r w:rsidRPr="001820AA">
        <w:rPr>
          <w:rFonts w:ascii="Times New Roman" w:hAnsi="Times New Roman" w:cs="Times New Roman"/>
        </w:rPr>
        <w:t>A</w:t>
      </w:r>
      <w:r w:rsidRPr="001820AA">
        <w:rPr>
          <w:rFonts w:ascii="Times New Roman" w:hAnsi="Times New Roman" w:cs="Times New Roman"/>
        </w:rPr>
        <w:t>．用大小不同的</w:t>
      </w:r>
      <w:proofErr w:type="gramStart"/>
      <w:r w:rsidRPr="001820AA">
        <w:rPr>
          <w:rFonts w:ascii="Times New Roman" w:hAnsi="Times New Roman" w:cs="Times New Roman"/>
        </w:rPr>
        <w:t>力先后</w:t>
      </w:r>
      <w:proofErr w:type="gramEnd"/>
      <w:r w:rsidRPr="001820AA">
        <w:rPr>
          <w:rFonts w:ascii="Times New Roman" w:hAnsi="Times New Roman" w:cs="Times New Roman"/>
        </w:rPr>
        <w:t>敲击同一音叉，音叉发声的音色会不同</w:t>
      </w:r>
    </w:p>
    <w:p w:rsidR="0092463C" w:rsidRPr="001820AA" w:rsidRDefault="0092463C" w:rsidP="0092463C">
      <w:pPr>
        <w:spacing w:line="400" w:lineRule="exact"/>
        <w:ind w:leftChars="200" w:left="420"/>
        <w:rPr>
          <w:rFonts w:ascii="Times New Roman" w:hAnsi="Times New Roman" w:cs="Times New Roman"/>
        </w:rPr>
      </w:pPr>
      <w:r w:rsidRPr="001820AA">
        <w:rPr>
          <w:rFonts w:ascii="Times New Roman" w:hAnsi="Times New Roman" w:cs="Times New Roman"/>
        </w:rPr>
        <w:t>B</w:t>
      </w:r>
      <w:r w:rsidRPr="001820AA">
        <w:rPr>
          <w:rFonts w:ascii="Times New Roman" w:hAnsi="Times New Roman" w:cs="Times New Roman"/>
        </w:rPr>
        <w:t>．</w:t>
      </w:r>
      <w:r w:rsidRPr="00093C93">
        <w:rPr>
          <w:rFonts w:asciiTheme="minorEastAsia" w:hAnsiTheme="minorEastAsia" w:cs="Times New Roman"/>
        </w:rPr>
        <w:t>“闻其声辩其人”是</w:t>
      </w:r>
      <w:r w:rsidRPr="001820AA">
        <w:rPr>
          <w:rFonts w:ascii="Times New Roman" w:hAnsi="Times New Roman" w:cs="Times New Roman"/>
        </w:rPr>
        <w:t>根据声音的音调来判断的</w:t>
      </w:r>
    </w:p>
    <w:p w:rsidR="0092463C" w:rsidRPr="001820AA" w:rsidRDefault="0092463C" w:rsidP="0092463C">
      <w:pPr>
        <w:spacing w:line="400" w:lineRule="exact"/>
        <w:ind w:leftChars="200" w:left="420"/>
        <w:rPr>
          <w:rFonts w:ascii="Times New Roman" w:hAnsi="Times New Roman" w:cs="Times New Roman"/>
        </w:rPr>
      </w:pPr>
      <w:r w:rsidRPr="001820AA">
        <w:rPr>
          <w:rFonts w:ascii="Times New Roman" w:hAnsi="Times New Roman" w:cs="Times New Roman"/>
        </w:rPr>
        <w:t>C</w:t>
      </w:r>
      <w:r w:rsidRPr="001820AA">
        <w:rPr>
          <w:rFonts w:ascii="Times New Roman" w:hAnsi="Times New Roman" w:cs="Times New Roman"/>
        </w:rPr>
        <w:t>．市区内某些路</w:t>
      </w:r>
      <w:r w:rsidRPr="00093C93">
        <w:rPr>
          <w:rFonts w:asciiTheme="minorEastAsia" w:hAnsiTheme="minorEastAsia" w:cs="Times New Roman"/>
        </w:rPr>
        <w:t>段“禁鸣喇叭”，</w:t>
      </w:r>
      <w:r w:rsidRPr="001820AA">
        <w:rPr>
          <w:rFonts w:ascii="Times New Roman" w:hAnsi="Times New Roman" w:cs="Times New Roman"/>
        </w:rPr>
        <w:t>这是在声源</w:t>
      </w:r>
      <w:proofErr w:type="gramStart"/>
      <w:r w:rsidRPr="001820AA">
        <w:rPr>
          <w:rFonts w:ascii="Times New Roman" w:hAnsi="Times New Roman" w:cs="Times New Roman"/>
        </w:rPr>
        <w:t>处防止</w:t>
      </w:r>
      <w:proofErr w:type="gramEnd"/>
      <w:r w:rsidRPr="001820AA">
        <w:rPr>
          <w:rFonts w:ascii="Times New Roman" w:hAnsi="Times New Roman" w:cs="Times New Roman"/>
        </w:rPr>
        <w:t>噪声</w:t>
      </w:r>
    </w:p>
    <w:p w:rsidR="007B0633" w:rsidRPr="001820AA" w:rsidRDefault="0092463C" w:rsidP="0092463C">
      <w:pPr>
        <w:spacing w:line="400" w:lineRule="exact"/>
        <w:ind w:leftChars="200" w:left="420"/>
        <w:rPr>
          <w:rFonts w:ascii="Times New Roman" w:hAnsi="Times New Roman" w:cs="Times New Roman"/>
        </w:rPr>
      </w:pPr>
      <w:r w:rsidRPr="001820AA">
        <w:rPr>
          <w:rFonts w:ascii="Times New Roman" w:hAnsi="Times New Roman" w:cs="Times New Roman"/>
        </w:rPr>
        <w:t>D</w:t>
      </w:r>
      <w:r w:rsidRPr="001820AA">
        <w:rPr>
          <w:rFonts w:ascii="Times New Roman" w:hAnsi="Times New Roman" w:cs="Times New Roman"/>
        </w:rPr>
        <w:t>．演奏二胡用不同手指按弦是为了改变响度</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005E036E"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92463C" w:rsidRPr="001820AA">
        <w:rPr>
          <w:rFonts w:ascii="Times New Roman" w:hAnsi="Times New Roman" w:cs="Times New Roman" w:hint="eastAsia"/>
          <w:color w:val="FF0000"/>
          <w:szCs w:val="21"/>
        </w:rPr>
        <w:t>C</w:t>
      </w:r>
    </w:p>
    <w:p w:rsidR="007B0633" w:rsidRPr="001820AA" w:rsidRDefault="007B0633" w:rsidP="00285104">
      <w:pPr>
        <w:spacing w:line="400" w:lineRule="exact"/>
        <w:rPr>
          <w:rFonts w:ascii="Times New Roman" w:hAnsi="Times New Roman" w:cs="Times New Roman"/>
        </w:rPr>
      </w:pPr>
    </w:p>
    <w:p w:rsidR="001A7E91" w:rsidRPr="001820AA" w:rsidRDefault="007B0633" w:rsidP="001A7E91">
      <w:pPr>
        <w:spacing w:line="400" w:lineRule="exact"/>
        <w:rPr>
          <w:rFonts w:ascii="Times New Roman" w:hAnsi="Times New Roman" w:cs="Times New Roman"/>
        </w:rPr>
      </w:pPr>
      <w:r w:rsidRPr="001820AA">
        <w:rPr>
          <w:rFonts w:ascii="Times New Roman" w:hAnsi="Times New Roman" w:cs="Times New Roman"/>
        </w:rPr>
        <w:t>8</w:t>
      </w:r>
      <w:r w:rsidRPr="001820AA">
        <w:rPr>
          <w:rFonts w:ascii="Times New Roman" w:hAnsi="Times New Roman" w:cs="Times New Roman"/>
        </w:rPr>
        <w:t>、</w:t>
      </w:r>
      <w:proofErr w:type="gramStart"/>
      <w:r w:rsidR="001A7E91" w:rsidRPr="001820AA">
        <w:rPr>
          <w:rFonts w:ascii="Times New Roman" w:hAnsi="Times New Roman" w:cs="Times New Roman"/>
        </w:rPr>
        <w:t>一</w:t>
      </w:r>
      <w:proofErr w:type="gramEnd"/>
      <w:r w:rsidR="001A7E91" w:rsidRPr="001820AA">
        <w:rPr>
          <w:rFonts w:ascii="Times New Roman" w:hAnsi="Times New Roman" w:cs="Times New Roman"/>
        </w:rPr>
        <w:t>铁块的质量会发生变化的情况是</w:t>
      </w:r>
      <w:r w:rsidR="004F499C">
        <w:rPr>
          <w:rFonts w:ascii="Times New Roman" w:hAnsi="Times New Roman" w:cs="Times New Roman"/>
        </w:rPr>
        <w:tab/>
      </w:r>
      <w:r w:rsidR="004F499C">
        <w:rPr>
          <w:rFonts w:ascii="Times New Roman" w:hAnsi="Times New Roman" w:cs="Times New Roman"/>
        </w:rPr>
        <w:t>（</w:t>
      </w:r>
      <w:r w:rsidR="004F499C">
        <w:rPr>
          <w:rFonts w:ascii="Times New Roman" w:hAnsi="Times New Roman" w:cs="Times New Roman"/>
        </w:rPr>
        <w:tab/>
      </w:r>
      <w:r w:rsidR="004F499C">
        <w:rPr>
          <w:rFonts w:ascii="Times New Roman" w:hAnsi="Times New Roman" w:cs="Times New Roman"/>
        </w:rPr>
        <w:tab/>
      </w:r>
      <w:r w:rsidR="004F499C">
        <w:rPr>
          <w:rFonts w:ascii="Times New Roman" w:hAnsi="Times New Roman" w:cs="Times New Roman"/>
        </w:rPr>
        <w:t>）</w:t>
      </w:r>
    </w:p>
    <w:p w:rsidR="001A7E91" w:rsidRPr="001820AA" w:rsidRDefault="001A7E91" w:rsidP="001A7E91">
      <w:pPr>
        <w:spacing w:line="400" w:lineRule="exact"/>
        <w:ind w:leftChars="300" w:left="630"/>
        <w:rPr>
          <w:rFonts w:ascii="Times New Roman" w:hAnsi="Times New Roman" w:cs="Times New Roman"/>
        </w:rPr>
      </w:pPr>
      <w:r w:rsidRPr="001820AA">
        <w:rPr>
          <w:rFonts w:ascii="Times New Roman" w:hAnsi="Times New Roman" w:cs="Times New Roman"/>
        </w:rPr>
        <w:t>A</w:t>
      </w:r>
      <w:r w:rsidRPr="001820AA">
        <w:rPr>
          <w:rFonts w:ascii="Times New Roman" w:hAnsi="Times New Roman" w:cs="Times New Roman"/>
        </w:rPr>
        <w:t>．将它熔化成铁水</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B</w:t>
      </w:r>
      <w:r w:rsidRPr="001820AA">
        <w:rPr>
          <w:rFonts w:ascii="Times New Roman" w:hAnsi="Times New Roman" w:cs="Times New Roman"/>
        </w:rPr>
        <w:t>．将它轧成薄铁片</w:t>
      </w:r>
    </w:p>
    <w:p w:rsidR="00457AF6" w:rsidRPr="001820AA" w:rsidRDefault="001A7E91" w:rsidP="001A7E91">
      <w:pPr>
        <w:spacing w:line="400" w:lineRule="exact"/>
        <w:ind w:leftChars="300" w:left="630"/>
        <w:rPr>
          <w:rFonts w:ascii="Times New Roman" w:hAnsi="Times New Roman" w:cs="Times New Roman"/>
        </w:rPr>
      </w:pPr>
      <w:r w:rsidRPr="001820AA">
        <w:rPr>
          <w:rFonts w:ascii="Times New Roman" w:hAnsi="Times New Roman" w:cs="Times New Roman"/>
        </w:rPr>
        <w:t>C</w:t>
      </w:r>
      <w:r w:rsidRPr="001820AA">
        <w:rPr>
          <w:rFonts w:ascii="Times New Roman" w:hAnsi="Times New Roman" w:cs="Times New Roman"/>
        </w:rPr>
        <w:t>．将它切掉一个角</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rPr>
        <w:t>D</w:t>
      </w:r>
      <w:r w:rsidRPr="001820AA">
        <w:rPr>
          <w:rFonts w:ascii="Times New Roman" w:hAnsi="Times New Roman" w:cs="Times New Roman"/>
        </w:rPr>
        <w:t>．将它从地球运到月球</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005E036E"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1A7E91" w:rsidRPr="001820AA">
        <w:rPr>
          <w:rFonts w:ascii="Times New Roman" w:hAnsi="Times New Roman" w:cs="Times New Roman" w:hint="eastAsia"/>
          <w:color w:val="FF0000"/>
          <w:szCs w:val="21"/>
        </w:rPr>
        <w:t>C</w:t>
      </w:r>
    </w:p>
    <w:p w:rsidR="007B0633" w:rsidRDefault="007B0633" w:rsidP="00285104">
      <w:pPr>
        <w:spacing w:line="400" w:lineRule="exact"/>
        <w:rPr>
          <w:rFonts w:ascii="Times New Roman" w:hAnsi="Times New Roman" w:cs="Times New Roman"/>
        </w:rPr>
      </w:pPr>
    </w:p>
    <w:p w:rsidR="004F499C" w:rsidRDefault="004F499C" w:rsidP="00285104">
      <w:pPr>
        <w:spacing w:line="400" w:lineRule="exact"/>
        <w:rPr>
          <w:rFonts w:ascii="Times New Roman" w:hAnsi="Times New Roman" w:cs="Times New Roman"/>
        </w:rPr>
      </w:pPr>
    </w:p>
    <w:p w:rsidR="004F499C" w:rsidRPr="001820AA" w:rsidRDefault="004F499C" w:rsidP="00285104">
      <w:pPr>
        <w:spacing w:line="400" w:lineRule="exact"/>
        <w:rPr>
          <w:rFonts w:ascii="Times New Roman" w:hAnsi="Times New Roman" w:cs="Times New Roman"/>
        </w:rPr>
      </w:pPr>
    </w:p>
    <w:p w:rsidR="002A48D7" w:rsidRPr="001820AA" w:rsidRDefault="002A48D7" w:rsidP="002A48D7">
      <w:pPr>
        <w:spacing w:line="400" w:lineRule="exact"/>
        <w:rPr>
          <w:rFonts w:ascii="Times New Roman" w:hAnsi="Times New Roman" w:cs="Times New Roman"/>
        </w:rPr>
      </w:pPr>
      <w:r w:rsidRPr="001820AA">
        <w:rPr>
          <w:rFonts w:ascii="Times New Roman" w:hAnsi="Times New Roman" w:cs="Times New Roman"/>
          <w:noProof/>
        </w:rPr>
        <w:lastRenderedPageBreak/>
        <w:drawing>
          <wp:anchor distT="0" distB="0" distL="114300" distR="114300" simplePos="0" relativeHeight="251709440" behindDoc="0" locked="0" layoutInCell="1" allowOverlap="1" wp14:anchorId="2C13E20D" wp14:editId="11D3C512">
            <wp:simplePos x="0" y="0"/>
            <wp:positionH relativeFrom="column">
              <wp:posOffset>3900170</wp:posOffset>
            </wp:positionH>
            <wp:positionV relativeFrom="paragraph">
              <wp:posOffset>-13335</wp:posOffset>
            </wp:positionV>
            <wp:extent cx="1685925" cy="1000125"/>
            <wp:effectExtent l="0" t="0" r="0" b="0"/>
            <wp:wrapSquare wrapText="bothSides"/>
            <wp:docPr id="7" name="图片 7" descr="http://czwl.cooco.net.cn/files/down/test/2016/03/10/20/201603102024353495618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zwl.cooco.net.cn/files/down/test/2016/03/10/20/2016031020243534956181.files/image00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325"/>
                    <a:stretch/>
                  </pic:blipFill>
                  <pic:spPr bwMode="auto">
                    <a:xfrm>
                      <a:off x="0" y="0"/>
                      <a:ext cx="1685925"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0AA">
        <w:rPr>
          <w:rFonts w:ascii="Times New Roman" w:hAnsi="Times New Roman" w:cs="Times New Roman" w:hint="eastAsia"/>
        </w:rPr>
        <w:t>9</w:t>
      </w:r>
      <w:r w:rsidRPr="001820AA">
        <w:rPr>
          <w:rFonts w:ascii="Times New Roman" w:hAnsi="Times New Roman" w:cs="Times New Roman" w:hint="eastAsia"/>
        </w:rPr>
        <w:t>、</w:t>
      </w:r>
      <w:r w:rsidRPr="001820AA">
        <w:rPr>
          <w:rFonts w:ascii="Times New Roman" w:hAnsi="Times New Roman" w:cs="Times New Roman"/>
        </w:rPr>
        <w:t>下列操作正确的是</w:t>
      </w:r>
      <w:r w:rsidR="004F499C">
        <w:rPr>
          <w:rFonts w:ascii="Times New Roman" w:hAnsi="Times New Roman" w:cs="Times New Roman"/>
        </w:rPr>
        <w:tab/>
      </w:r>
      <w:r w:rsidR="004F499C">
        <w:rPr>
          <w:rFonts w:ascii="Times New Roman" w:hAnsi="Times New Roman" w:cs="Times New Roman"/>
        </w:rPr>
        <w:t>（</w:t>
      </w:r>
      <w:r w:rsidR="004F499C">
        <w:rPr>
          <w:rFonts w:ascii="Times New Roman" w:hAnsi="Times New Roman" w:cs="Times New Roman"/>
        </w:rPr>
        <w:tab/>
      </w:r>
      <w:r w:rsidR="004F499C">
        <w:rPr>
          <w:rFonts w:ascii="Times New Roman" w:hAnsi="Times New Roman" w:cs="Times New Roman"/>
        </w:rPr>
        <w:tab/>
      </w:r>
      <w:r w:rsidR="004F499C">
        <w:rPr>
          <w:rFonts w:ascii="Times New Roman" w:hAnsi="Times New Roman" w:cs="Times New Roman"/>
        </w:rPr>
        <w:t>）</w:t>
      </w:r>
    </w:p>
    <w:p w:rsidR="002A48D7" w:rsidRPr="001820AA" w:rsidRDefault="002A48D7" w:rsidP="002A48D7">
      <w:pPr>
        <w:spacing w:line="400" w:lineRule="exact"/>
        <w:ind w:leftChars="200" w:left="420"/>
        <w:rPr>
          <w:rFonts w:ascii="Times New Roman" w:hAnsi="Times New Roman" w:cs="Times New Roman"/>
        </w:rPr>
      </w:pPr>
      <w:r w:rsidRPr="001820AA">
        <w:rPr>
          <w:rFonts w:ascii="Times New Roman" w:hAnsi="Times New Roman" w:cs="Times New Roman"/>
        </w:rPr>
        <w:t>A</w:t>
      </w:r>
      <w:r w:rsidRPr="001820AA">
        <w:rPr>
          <w:rFonts w:ascii="Times New Roman" w:hAnsi="Times New Roman" w:cs="Times New Roman" w:hint="eastAsia"/>
        </w:rPr>
        <w:t>．</w:t>
      </w:r>
      <w:r w:rsidRPr="001820AA">
        <w:rPr>
          <w:rFonts w:ascii="Times New Roman" w:hAnsi="Times New Roman" w:cs="Times New Roman"/>
        </w:rPr>
        <w:t>实验时，用手直接拿取砝码</w:t>
      </w:r>
    </w:p>
    <w:p w:rsidR="002A48D7" w:rsidRPr="001820AA" w:rsidRDefault="002A48D7" w:rsidP="002A48D7">
      <w:pPr>
        <w:spacing w:line="400" w:lineRule="exact"/>
        <w:ind w:leftChars="200" w:left="420"/>
        <w:rPr>
          <w:rFonts w:ascii="Times New Roman" w:hAnsi="Times New Roman" w:cs="Times New Roman"/>
        </w:rPr>
      </w:pPr>
      <w:r w:rsidRPr="001820AA">
        <w:rPr>
          <w:rFonts w:ascii="Times New Roman" w:hAnsi="Times New Roman" w:cs="Times New Roman"/>
        </w:rPr>
        <w:t>B</w:t>
      </w:r>
      <w:r w:rsidRPr="001820AA">
        <w:rPr>
          <w:rFonts w:ascii="Times New Roman" w:hAnsi="Times New Roman" w:cs="Times New Roman" w:hint="eastAsia"/>
        </w:rPr>
        <w:t>．</w:t>
      </w:r>
      <w:r w:rsidRPr="001820AA">
        <w:rPr>
          <w:rFonts w:ascii="Times New Roman" w:hAnsi="Times New Roman" w:cs="Times New Roman"/>
        </w:rPr>
        <w:t>测量液体温度时，将温度计从液体中取出后读数</w:t>
      </w:r>
    </w:p>
    <w:p w:rsidR="002A48D7" w:rsidRPr="001820AA" w:rsidRDefault="002A48D7" w:rsidP="002A48D7">
      <w:pPr>
        <w:spacing w:line="400" w:lineRule="exact"/>
        <w:ind w:leftChars="200" w:left="420"/>
        <w:rPr>
          <w:rFonts w:ascii="Times New Roman" w:hAnsi="Times New Roman" w:cs="Times New Roman"/>
        </w:rPr>
      </w:pPr>
      <w:r w:rsidRPr="001820AA">
        <w:rPr>
          <w:rFonts w:ascii="Times New Roman" w:hAnsi="Times New Roman" w:cs="Times New Roman"/>
        </w:rPr>
        <w:t>C</w:t>
      </w:r>
      <w:r w:rsidRPr="001820AA">
        <w:rPr>
          <w:rFonts w:ascii="Times New Roman" w:hAnsi="Times New Roman" w:cs="Times New Roman" w:hint="eastAsia"/>
        </w:rPr>
        <w:t>．</w:t>
      </w:r>
      <w:r w:rsidRPr="001820AA">
        <w:rPr>
          <w:rFonts w:ascii="Times New Roman" w:hAnsi="Times New Roman" w:cs="Times New Roman"/>
        </w:rPr>
        <w:t>用量筒</w:t>
      </w:r>
      <w:proofErr w:type="gramStart"/>
      <w:r w:rsidRPr="001820AA">
        <w:rPr>
          <w:rFonts w:ascii="Times New Roman" w:hAnsi="Times New Roman" w:cs="Times New Roman"/>
        </w:rPr>
        <w:t>测量水</w:t>
      </w:r>
      <w:proofErr w:type="gramEnd"/>
      <w:r w:rsidRPr="001820AA">
        <w:rPr>
          <w:rFonts w:ascii="Times New Roman" w:hAnsi="Times New Roman" w:cs="Times New Roman"/>
        </w:rPr>
        <w:t>的体积，读数时视线与水的凹面底部相平</w:t>
      </w:r>
    </w:p>
    <w:p w:rsidR="002A48D7" w:rsidRPr="001820AA" w:rsidRDefault="002A48D7" w:rsidP="002A48D7">
      <w:pPr>
        <w:spacing w:line="400" w:lineRule="exact"/>
        <w:ind w:leftChars="200" w:left="420"/>
        <w:rPr>
          <w:rFonts w:ascii="Times New Roman" w:hAnsi="Times New Roman" w:cs="Times New Roman"/>
        </w:rPr>
      </w:pPr>
      <w:r w:rsidRPr="001820AA">
        <w:rPr>
          <w:rFonts w:ascii="Times New Roman" w:hAnsi="Times New Roman" w:cs="Times New Roman"/>
        </w:rPr>
        <w:t>D</w:t>
      </w:r>
      <w:r w:rsidRPr="001820AA">
        <w:rPr>
          <w:rFonts w:ascii="Times New Roman" w:hAnsi="Times New Roman" w:cs="Times New Roman" w:hint="eastAsia"/>
        </w:rPr>
        <w:t>．</w:t>
      </w:r>
      <w:r w:rsidRPr="001820AA">
        <w:rPr>
          <w:rFonts w:ascii="Times New Roman" w:hAnsi="Times New Roman" w:cs="Times New Roman"/>
        </w:rPr>
        <w:t>使用弹簧测力计测力前，没有观察指针是否指在零刻度线</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Pr="001820AA">
        <w:rPr>
          <w:rFonts w:ascii="Times New Roman" w:hAnsi="Times New Roman" w:cs="Times New Roman" w:hint="eastAsia"/>
          <w:color w:val="FF0000"/>
          <w:szCs w:val="21"/>
        </w:rPr>
        <w:t>C</w:t>
      </w:r>
    </w:p>
    <w:p w:rsidR="002A48D7" w:rsidRPr="001820AA" w:rsidRDefault="002A48D7" w:rsidP="00285104">
      <w:pPr>
        <w:spacing w:line="400" w:lineRule="exact"/>
        <w:rPr>
          <w:rFonts w:ascii="Times New Roman" w:hAnsi="Times New Roman" w:cs="Times New Roman"/>
        </w:rPr>
      </w:pPr>
    </w:p>
    <w:p w:rsidR="001626A8" w:rsidRPr="001820AA" w:rsidRDefault="002A48D7" w:rsidP="001626A8">
      <w:pPr>
        <w:pStyle w:val="ae"/>
        <w:spacing w:line="400" w:lineRule="exact"/>
        <w:rPr>
          <w:rFonts w:ascii="Times New Roman" w:eastAsiaTheme="minorEastAsia" w:hAnsi="Times New Roman"/>
        </w:rPr>
      </w:pPr>
      <w:r w:rsidRPr="001820AA">
        <w:rPr>
          <w:rFonts w:ascii="Times New Roman" w:eastAsiaTheme="minorEastAsia" w:hAnsi="Times New Roman" w:hint="eastAsia"/>
        </w:rPr>
        <w:t>10</w:t>
      </w:r>
      <w:r w:rsidRPr="001820AA">
        <w:rPr>
          <w:rFonts w:ascii="Times New Roman" w:eastAsiaTheme="minorEastAsia" w:hAnsi="Times New Roman" w:hint="eastAsia"/>
        </w:rPr>
        <w:t>、</w:t>
      </w:r>
      <w:r w:rsidR="001626A8" w:rsidRPr="001820AA">
        <w:rPr>
          <w:rFonts w:ascii="Times New Roman" w:eastAsiaTheme="minorEastAsia" w:hAnsi="Times New Roman"/>
        </w:rPr>
        <w:t>利用天平测物体的质量时，发现有一砝码已经粘上一些泥，这样测出的质量将比物体的实际质量</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2A48D7" w:rsidRPr="001820AA" w:rsidRDefault="001626A8" w:rsidP="00093C93">
      <w:pPr>
        <w:pStyle w:val="ae"/>
        <w:spacing w:line="400" w:lineRule="exact"/>
        <w:ind w:firstLine="420"/>
        <w:rPr>
          <w:rFonts w:ascii="Times New Roman" w:hAnsi="Times New Roman"/>
        </w:rPr>
      </w:pPr>
      <w:r w:rsidRPr="001820AA">
        <w:rPr>
          <w:rFonts w:ascii="Times New Roman" w:hAnsi="Times New Roman"/>
        </w:rPr>
        <w:t>A</w:t>
      </w:r>
      <w:r w:rsidRPr="001820AA">
        <w:rPr>
          <w:rFonts w:ascii="Times New Roman" w:hAnsi="Times New Roman"/>
        </w:rPr>
        <w:t>．偏大</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B</w:t>
      </w:r>
      <w:r w:rsidRPr="001820AA">
        <w:rPr>
          <w:rFonts w:ascii="Times New Roman" w:hAnsi="Times New Roman"/>
        </w:rPr>
        <w:t>．偏小</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C</w:t>
      </w:r>
      <w:r w:rsidRPr="001820AA">
        <w:rPr>
          <w:rFonts w:ascii="Times New Roman" w:hAnsi="Times New Roman"/>
        </w:rPr>
        <w:t>．不变</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D</w:t>
      </w:r>
      <w:r w:rsidRPr="001820AA">
        <w:rPr>
          <w:rFonts w:ascii="Times New Roman" w:hAnsi="Times New Roman"/>
        </w:rPr>
        <w:t>．无法确定</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r w:rsidR="006A3C7C" w:rsidRPr="001820AA">
        <w:rPr>
          <w:rFonts w:ascii="Times New Roman" w:hAnsiTheme="minorEastAsia" w:cs="Times New Roman"/>
          <w:color w:val="FF0000"/>
          <w:szCs w:val="24"/>
        </w:rPr>
        <w:t>★</w:t>
      </w:r>
    </w:p>
    <w:p w:rsidR="002A48D7" w:rsidRPr="001820AA" w:rsidRDefault="002A48D7" w:rsidP="002A48D7">
      <w:pPr>
        <w:pStyle w:val="ae"/>
        <w:spacing w:line="400" w:lineRule="exact"/>
        <w:rPr>
          <w:rFonts w:ascii="Times New Roman" w:eastAsiaTheme="minorEastAsia" w:hAnsi="Times New Roman"/>
        </w:rPr>
      </w:pPr>
      <w:r w:rsidRPr="001820AA">
        <w:rPr>
          <w:rFonts w:ascii="Times New Roman" w:hAnsi="Times New Roman"/>
          <w:color w:val="FF0000"/>
        </w:rPr>
        <w:t>【答案】</w:t>
      </w:r>
      <w:r w:rsidR="001626A8" w:rsidRPr="001820AA">
        <w:rPr>
          <w:rFonts w:ascii="Times New Roman" w:hAnsi="Times New Roman" w:hint="eastAsia"/>
          <w:color w:val="FF0000"/>
        </w:rPr>
        <w:t>B</w:t>
      </w:r>
    </w:p>
    <w:p w:rsidR="002A48D7" w:rsidRPr="001820AA" w:rsidRDefault="002A48D7" w:rsidP="00285104">
      <w:pPr>
        <w:pStyle w:val="ae"/>
        <w:spacing w:line="400" w:lineRule="exact"/>
        <w:rPr>
          <w:rFonts w:ascii="Times New Roman" w:eastAsiaTheme="minorEastAsia" w:hAnsi="Times New Roman"/>
        </w:rPr>
      </w:pPr>
    </w:p>
    <w:p w:rsidR="008D0579" w:rsidRPr="001820AA" w:rsidRDefault="002A48D7" w:rsidP="008D0579">
      <w:pPr>
        <w:pStyle w:val="ae"/>
        <w:spacing w:line="400" w:lineRule="exact"/>
        <w:rPr>
          <w:rFonts w:ascii="Times New Roman" w:eastAsiaTheme="minorEastAsia" w:hAnsi="Times New Roman"/>
        </w:rPr>
      </w:pPr>
      <w:r w:rsidRPr="001820AA">
        <w:rPr>
          <w:rFonts w:ascii="Times New Roman" w:eastAsiaTheme="minorEastAsia" w:hAnsi="Times New Roman" w:hint="eastAsia"/>
        </w:rPr>
        <w:t>11</w:t>
      </w:r>
      <w:r w:rsidRPr="001820AA">
        <w:rPr>
          <w:rFonts w:ascii="Times New Roman" w:eastAsiaTheme="minorEastAsia" w:hAnsi="Times New Roman" w:hint="eastAsia"/>
        </w:rPr>
        <w:t>、</w:t>
      </w:r>
      <w:r w:rsidR="008D0579" w:rsidRPr="001820AA">
        <w:rPr>
          <w:rFonts w:ascii="Times New Roman" w:eastAsiaTheme="minorEastAsia" w:hAnsi="Times New Roman"/>
        </w:rPr>
        <w:t>下列实验利用光的反射的是</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093C93" w:rsidRDefault="008D0579" w:rsidP="00093C93">
      <w:pPr>
        <w:pStyle w:val="ae"/>
        <w:spacing w:line="400" w:lineRule="exact"/>
        <w:ind w:leftChars="200" w:left="420"/>
        <w:rPr>
          <w:rFonts w:ascii="Times New Roman" w:hAnsi="Times New Roman"/>
        </w:rPr>
      </w:pPr>
      <w:r w:rsidRPr="001820AA">
        <w:rPr>
          <w:rFonts w:ascii="Times New Roman" w:hAnsi="Times New Roman"/>
        </w:rPr>
        <w:t>A</w:t>
      </w:r>
      <w:r w:rsidRPr="001820AA">
        <w:rPr>
          <w:rFonts w:ascii="Times New Roman" w:hAnsi="Times New Roman"/>
        </w:rPr>
        <w:t>．用凸透镜取火</w:t>
      </w:r>
    </w:p>
    <w:p w:rsidR="008D0579" w:rsidRPr="001820AA" w:rsidRDefault="008D0579" w:rsidP="00093C93">
      <w:pPr>
        <w:pStyle w:val="ae"/>
        <w:spacing w:line="400" w:lineRule="exact"/>
        <w:ind w:leftChars="200" w:left="420"/>
        <w:rPr>
          <w:rFonts w:ascii="Times New Roman" w:hAnsi="Times New Roman"/>
        </w:rPr>
      </w:pPr>
      <w:r w:rsidRPr="001820AA">
        <w:rPr>
          <w:rFonts w:ascii="Times New Roman" w:hAnsi="Times New Roman"/>
        </w:rPr>
        <w:t>B</w:t>
      </w:r>
      <w:r w:rsidRPr="001820AA">
        <w:rPr>
          <w:rFonts w:ascii="Times New Roman" w:hAnsi="Times New Roman"/>
        </w:rPr>
        <w:t>．用三棱镜分解太阳光</w:t>
      </w:r>
    </w:p>
    <w:p w:rsidR="00093C93" w:rsidRDefault="008D0579" w:rsidP="00093C93">
      <w:pPr>
        <w:pStyle w:val="ae"/>
        <w:spacing w:line="400" w:lineRule="exact"/>
        <w:ind w:leftChars="200" w:left="420"/>
        <w:rPr>
          <w:rFonts w:ascii="Times New Roman" w:hAnsi="Times New Roman"/>
        </w:rPr>
      </w:pPr>
      <w:r w:rsidRPr="001820AA">
        <w:rPr>
          <w:rFonts w:ascii="Times New Roman" w:hAnsi="Times New Roman"/>
        </w:rPr>
        <w:t>C</w:t>
      </w:r>
      <w:r w:rsidRPr="001820AA">
        <w:rPr>
          <w:rFonts w:ascii="Times New Roman" w:hAnsi="Times New Roman"/>
        </w:rPr>
        <w:t>．司机通过后视镜了解车后的交通状况</w:t>
      </w:r>
    </w:p>
    <w:p w:rsidR="002A48D7" w:rsidRPr="001820AA" w:rsidRDefault="008D0579" w:rsidP="00093C93">
      <w:pPr>
        <w:pStyle w:val="ae"/>
        <w:spacing w:line="400" w:lineRule="exact"/>
        <w:ind w:leftChars="200" w:left="420"/>
        <w:rPr>
          <w:rFonts w:ascii="Times New Roman" w:hAnsi="Times New Roman"/>
        </w:rPr>
      </w:pPr>
      <w:r w:rsidRPr="001820AA">
        <w:rPr>
          <w:rFonts w:ascii="Times New Roman" w:hAnsi="Times New Roman"/>
        </w:rPr>
        <w:t>D</w:t>
      </w:r>
      <w:r w:rsidRPr="001820AA">
        <w:rPr>
          <w:rFonts w:ascii="Times New Roman" w:hAnsi="Times New Roman"/>
        </w:rPr>
        <w:t>．开凿隧道时，工人们用激光束引导掘进机</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A48D7" w:rsidRPr="001820AA" w:rsidRDefault="002A48D7" w:rsidP="002A48D7">
      <w:pPr>
        <w:pStyle w:val="ae"/>
        <w:spacing w:line="400" w:lineRule="exact"/>
        <w:rPr>
          <w:rFonts w:ascii="Times New Roman" w:eastAsiaTheme="minorEastAsia" w:hAnsi="Times New Roman"/>
        </w:rPr>
      </w:pPr>
      <w:r w:rsidRPr="001820AA">
        <w:rPr>
          <w:rFonts w:ascii="Times New Roman" w:hAnsi="Times New Roman"/>
          <w:color w:val="FF0000"/>
        </w:rPr>
        <w:t>【答案】</w:t>
      </w:r>
      <w:r w:rsidR="008D0579" w:rsidRPr="001820AA">
        <w:rPr>
          <w:rFonts w:ascii="Times New Roman" w:hAnsi="Times New Roman" w:hint="eastAsia"/>
          <w:color w:val="FF0000"/>
        </w:rPr>
        <w:t>C</w:t>
      </w:r>
    </w:p>
    <w:p w:rsidR="002A48D7" w:rsidRPr="001820AA" w:rsidRDefault="002A48D7" w:rsidP="00285104">
      <w:pPr>
        <w:pStyle w:val="ae"/>
        <w:spacing w:line="400" w:lineRule="exact"/>
        <w:rPr>
          <w:rFonts w:ascii="Times New Roman" w:eastAsiaTheme="minorEastAsia" w:hAnsi="Times New Roman"/>
        </w:rPr>
      </w:pPr>
    </w:p>
    <w:p w:rsidR="008D0579" w:rsidRPr="001820AA" w:rsidRDefault="002A48D7" w:rsidP="008D0579">
      <w:pPr>
        <w:pStyle w:val="ae"/>
        <w:spacing w:line="400" w:lineRule="exact"/>
        <w:rPr>
          <w:rFonts w:ascii="Times New Roman" w:eastAsiaTheme="minorEastAsia" w:hAnsi="Times New Roman"/>
        </w:rPr>
      </w:pPr>
      <w:r w:rsidRPr="001820AA">
        <w:rPr>
          <w:rFonts w:ascii="Times New Roman" w:eastAsiaTheme="minorEastAsia" w:hAnsi="Times New Roman" w:hint="eastAsia"/>
        </w:rPr>
        <w:t>12</w:t>
      </w:r>
      <w:r w:rsidRPr="001820AA">
        <w:rPr>
          <w:rFonts w:ascii="Times New Roman" w:eastAsiaTheme="minorEastAsia" w:hAnsi="Times New Roman" w:hint="eastAsia"/>
        </w:rPr>
        <w:t>、</w:t>
      </w:r>
      <w:r w:rsidR="008D0579" w:rsidRPr="001820AA">
        <w:rPr>
          <w:rFonts w:ascii="Times New Roman" w:eastAsiaTheme="minorEastAsia" w:hAnsi="Times New Roman"/>
        </w:rPr>
        <w:t>下列现象中由于光的反射形成的是</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2A48D7" w:rsidRPr="001820AA" w:rsidRDefault="008D0579" w:rsidP="008D0579">
      <w:pPr>
        <w:pStyle w:val="ae"/>
        <w:spacing w:line="400" w:lineRule="exact"/>
        <w:ind w:firstLine="420"/>
        <w:rPr>
          <w:rFonts w:ascii="Times New Roman" w:hAnsi="Times New Roman"/>
        </w:rPr>
      </w:pPr>
      <w:r w:rsidRPr="001820AA">
        <w:rPr>
          <w:rFonts w:ascii="Times New Roman" w:hAnsi="Times New Roman"/>
        </w:rPr>
        <w:t>A</w:t>
      </w:r>
      <w:r w:rsidRPr="001820AA">
        <w:rPr>
          <w:rFonts w:ascii="Times New Roman" w:hAnsi="Times New Roman"/>
        </w:rPr>
        <w:t>．海市蜃楼</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B</w:t>
      </w:r>
      <w:r w:rsidRPr="001820AA">
        <w:rPr>
          <w:rFonts w:ascii="Times New Roman" w:hAnsi="Times New Roman"/>
        </w:rPr>
        <w:t>．水中倒影</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C</w:t>
      </w:r>
      <w:r w:rsidRPr="001820AA">
        <w:rPr>
          <w:rFonts w:ascii="Times New Roman" w:hAnsi="Times New Roman"/>
        </w:rPr>
        <w:t>．小孔成像</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D</w:t>
      </w:r>
      <w:r w:rsidRPr="001820AA">
        <w:rPr>
          <w:rFonts w:ascii="Times New Roman" w:hAnsi="Times New Roman"/>
        </w:rPr>
        <w:t>．雨后彩虹</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A48D7" w:rsidRPr="001820AA" w:rsidRDefault="002A48D7" w:rsidP="002A48D7">
      <w:pPr>
        <w:pStyle w:val="ae"/>
        <w:spacing w:line="400" w:lineRule="exact"/>
        <w:rPr>
          <w:rFonts w:ascii="Times New Roman" w:eastAsiaTheme="minorEastAsia" w:hAnsi="Times New Roman"/>
        </w:rPr>
      </w:pPr>
      <w:r w:rsidRPr="001820AA">
        <w:rPr>
          <w:rFonts w:ascii="Times New Roman" w:hAnsi="Times New Roman"/>
          <w:color w:val="FF0000"/>
        </w:rPr>
        <w:t>【答案】</w:t>
      </w:r>
      <w:r w:rsidR="008D0579" w:rsidRPr="001820AA">
        <w:rPr>
          <w:rFonts w:ascii="Times New Roman" w:hAnsi="Times New Roman" w:hint="eastAsia"/>
          <w:color w:val="FF0000"/>
        </w:rPr>
        <w:t>B</w:t>
      </w:r>
    </w:p>
    <w:p w:rsidR="002A48D7" w:rsidRPr="001820AA" w:rsidRDefault="002A48D7" w:rsidP="00285104">
      <w:pPr>
        <w:pStyle w:val="ae"/>
        <w:spacing w:line="400" w:lineRule="exact"/>
        <w:rPr>
          <w:rFonts w:ascii="Times New Roman" w:eastAsiaTheme="minorEastAsia" w:hAnsi="Times New Roman"/>
        </w:rPr>
      </w:pPr>
    </w:p>
    <w:p w:rsidR="002272CB" w:rsidRPr="001820AA" w:rsidRDefault="002A48D7" w:rsidP="002272CB">
      <w:pPr>
        <w:pStyle w:val="ae"/>
        <w:spacing w:line="400" w:lineRule="exact"/>
        <w:rPr>
          <w:rFonts w:ascii="Times New Roman" w:eastAsiaTheme="minorEastAsia" w:hAnsi="Times New Roman"/>
        </w:rPr>
      </w:pPr>
      <w:r w:rsidRPr="001820AA">
        <w:rPr>
          <w:rFonts w:ascii="Times New Roman" w:eastAsiaTheme="minorEastAsia" w:hAnsi="Times New Roman" w:hint="eastAsia"/>
        </w:rPr>
        <w:t>13</w:t>
      </w:r>
      <w:r w:rsidRPr="001820AA">
        <w:rPr>
          <w:rFonts w:ascii="Times New Roman" w:eastAsiaTheme="minorEastAsia" w:hAnsi="Times New Roman" w:hint="eastAsia"/>
        </w:rPr>
        <w:t>、</w:t>
      </w:r>
      <w:r w:rsidR="002272CB" w:rsidRPr="001820AA">
        <w:rPr>
          <w:rFonts w:ascii="Times New Roman" w:eastAsiaTheme="minorEastAsia" w:hAnsi="Times New Roman"/>
        </w:rPr>
        <w:t>一根旗杆在阳光照射下，在地面上投下一个旗杆的影子</w:t>
      </w:r>
      <w:r w:rsidR="004F499C">
        <w:rPr>
          <w:rFonts w:ascii="Times New Roman" w:eastAsiaTheme="minorEastAsia" w:hAnsi="Times New Roman" w:hint="eastAsia"/>
        </w:rPr>
        <w:t>。</w:t>
      </w:r>
      <w:r w:rsidR="002272CB" w:rsidRPr="001820AA">
        <w:rPr>
          <w:rFonts w:ascii="Times New Roman" w:eastAsiaTheme="minorEastAsia" w:hAnsi="Times New Roman"/>
        </w:rPr>
        <w:t>自早晨到黄昏这段时间内，旗杆影子长度变化是</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2A48D7" w:rsidRPr="001820AA" w:rsidRDefault="002272CB" w:rsidP="002272CB">
      <w:pPr>
        <w:pStyle w:val="ae"/>
        <w:spacing w:line="400" w:lineRule="exact"/>
        <w:ind w:firstLine="420"/>
        <w:rPr>
          <w:rFonts w:ascii="Times New Roman" w:hAnsi="Times New Roman"/>
        </w:rPr>
      </w:pPr>
      <w:r w:rsidRPr="001820AA">
        <w:rPr>
          <w:rFonts w:ascii="Times New Roman" w:hAnsi="Times New Roman"/>
        </w:rPr>
        <w:t>A</w:t>
      </w:r>
      <w:r w:rsidRPr="001820AA">
        <w:rPr>
          <w:rFonts w:ascii="Times New Roman" w:hAnsi="Times New Roman"/>
        </w:rPr>
        <w:t>．逐渐变短</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B</w:t>
      </w:r>
      <w:r w:rsidRPr="001820AA">
        <w:rPr>
          <w:rFonts w:ascii="Times New Roman" w:hAnsi="Times New Roman"/>
        </w:rPr>
        <w:t>．逐渐变长</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C</w:t>
      </w:r>
      <w:r w:rsidRPr="001820AA">
        <w:rPr>
          <w:rFonts w:ascii="Times New Roman" w:hAnsi="Times New Roman"/>
        </w:rPr>
        <w:t>．先变长后变短</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D</w:t>
      </w:r>
      <w:r w:rsidRPr="001820AA">
        <w:rPr>
          <w:rFonts w:ascii="Times New Roman" w:hAnsi="Times New Roman"/>
        </w:rPr>
        <w:t>．先变短后变长</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r w:rsidR="006A3C7C" w:rsidRPr="001820AA">
        <w:rPr>
          <w:rFonts w:ascii="Times New Roman" w:hAnsiTheme="minorEastAsia" w:cs="Times New Roman"/>
          <w:color w:val="FF0000"/>
          <w:szCs w:val="24"/>
        </w:rPr>
        <w:t>★</w:t>
      </w:r>
    </w:p>
    <w:p w:rsidR="002A48D7" w:rsidRPr="001820AA" w:rsidRDefault="002A48D7" w:rsidP="002A48D7">
      <w:pPr>
        <w:pStyle w:val="ae"/>
        <w:spacing w:line="400" w:lineRule="exact"/>
        <w:rPr>
          <w:rFonts w:ascii="Times New Roman" w:eastAsiaTheme="minorEastAsia" w:hAnsi="Times New Roman"/>
        </w:rPr>
      </w:pPr>
      <w:r w:rsidRPr="001820AA">
        <w:rPr>
          <w:rFonts w:ascii="Times New Roman" w:hAnsi="Times New Roman"/>
          <w:color w:val="FF0000"/>
        </w:rPr>
        <w:t>【答案】</w:t>
      </w:r>
      <w:r w:rsidR="002272CB" w:rsidRPr="001820AA">
        <w:rPr>
          <w:rFonts w:ascii="Times New Roman" w:hAnsi="Times New Roman" w:hint="eastAsia"/>
          <w:color w:val="FF0000"/>
        </w:rPr>
        <w:t>D</w:t>
      </w:r>
    </w:p>
    <w:p w:rsidR="002A48D7" w:rsidRPr="001820AA" w:rsidRDefault="002A48D7" w:rsidP="00285104">
      <w:pPr>
        <w:pStyle w:val="ae"/>
        <w:spacing w:line="400" w:lineRule="exact"/>
        <w:rPr>
          <w:rFonts w:ascii="Times New Roman" w:eastAsiaTheme="minorEastAsia" w:hAnsi="Times New Roman"/>
        </w:rPr>
      </w:pPr>
    </w:p>
    <w:p w:rsidR="002272CB" w:rsidRPr="001820AA" w:rsidRDefault="002272CB" w:rsidP="002272CB">
      <w:pPr>
        <w:pStyle w:val="ae"/>
        <w:spacing w:line="400" w:lineRule="exact"/>
        <w:rPr>
          <w:rFonts w:ascii="Times New Roman" w:eastAsiaTheme="minorEastAsia" w:hAnsi="Times New Roman"/>
        </w:rPr>
      </w:pPr>
      <w:r w:rsidRPr="001820AA">
        <w:rPr>
          <w:rFonts w:ascii="Times New Roman" w:eastAsiaTheme="minorEastAsia" w:hAnsi="Times New Roman" w:hint="eastAsia"/>
        </w:rPr>
        <w:lastRenderedPageBreak/>
        <w:t>14</w:t>
      </w:r>
      <w:r w:rsidRPr="001820AA">
        <w:rPr>
          <w:rFonts w:ascii="Times New Roman" w:eastAsiaTheme="minorEastAsia" w:hAnsi="Times New Roman" w:hint="eastAsia"/>
        </w:rPr>
        <w:t>、</w:t>
      </w:r>
      <w:r w:rsidRPr="001820AA">
        <w:rPr>
          <w:rFonts w:ascii="Times New Roman" w:eastAsiaTheme="minorEastAsia" w:hAnsi="Times New Roman"/>
        </w:rPr>
        <w:t>下列现象中不属于光的直线传播形成的是</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2272CB" w:rsidRPr="001820AA" w:rsidRDefault="002272CB" w:rsidP="00093C93">
      <w:pPr>
        <w:pStyle w:val="ae"/>
        <w:spacing w:line="400" w:lineRule="exact"/>
        <w:ind w:leftChars="200" w:left="420"/>
        <w:rPr>
          <w:rFonts w:ascii="Times New Roman" w:hAnsi="Times New Roman"/>
        </w:rPr>
      </w:pPr>
      <w:r w:rsidRPr="001820AA">
        <w:rPr>
          <w:rFonts w:ascii="Times New Roman" w:hAnsi="Times New Roman"/>
        </w:rPr>
        <w:t>A</w:t>
      </w:r>
      <w:r w:rsidRPr="001820AA">
        <w:rPr>
          <w:rFonts w:ascii="Times New Roman" w:hAnsi="Times New Roman"/>
        </w:rPr>
        <w:t>．影子的形成</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B</w:t>
      </w:r>
      <w:r w:rsidRPr="001820AA">
        <w:rPr>
          <w:rFonts w:ascii="Times New Roman" w:hAnsi="Times New Roman"/>
        </w:rPr>
        <w:t>．小孔成像</w:t>
      </w:r>
    </w:p>
    <w:p w:rsidR="002272CB" w:rsidRPr="001820AA" w:rsidRDefault="002272CB" w:rsidP="00093C93">
      <w:pPr>
        <w:pStyle w:val="ae"/>
        <w:spacing w:line="400" w:lineRule="exact"/>
        <w:ind w:leftChars="200" w:left="420"/>
        <w:rPr>
          <w:rFonts w:ascii="Times New Roman" w:hAnsi="Times New Roman"/>
        </w:rPr>
      </w:pPr>
      <w:r w:rsidRPr="001820AA">
        <w:rPr>
          <w:rFonts w:ascii="Times New Roman" w:hAnsi="Times New Roman"/>
        </w:rPr>
        <w:t>C</w:t>
      </w:r>
      <w:r w:rsidRPr="001820AA">
        <w:rPr>
          <w:rFonts w:ascii="Times New Roman" w:hAnsi="Times New Roman"/>
        </w:rPr>
        <w:t>．桥在水中的倒影</w:t>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00093C93">
        <w:rPr>
          <w:rFonts w:ascii="Times New Roman" w:hAnsi="Times New Roman" w:hint="eastAsia"/>
        </w:rPr>
        <w:tab/>
      </w:r>
      <w:r w:rsidRPr="001820AA">
        <w:rPr>
          <w:rFonts w:ascii="Times New Roman" w:hAnsi="Times New Roman"/>
        </w:rPr>
        <w:t>D</w:t>
      </w:r>
      <w:r w:rsidRPr="001820AA">
        <w:rPr>
          <w:rFonts w:ascii="Times New Roman" w:hAnsi="Times New Roman"/>
        </w:rPr>
        <w:t>．日食</w:t>
      </w:r>
    </w:p>
    <w:p w:rsidR="002272CB" w:rsidRPr="001820AA" w:rsidRDefault="002272CB" w:rsidP="002272CB">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A48D7" w:rsidRPr="001820AA" w:rsidRDefault="002272CB" w:rsidP="002272CB">
      <w:pPr>
        <w:pStyle w:val="ae"/>
        <w:spacing w:line="400" w:lineRule="exact"/>
        <w:rPr>
          <w:rFonts w:ascii="Times New Roman" w:eastAsiaTheme="minorEastAsia" w:hAnsi="Times New Roman"/>
        </w:rPr>
      </w:pPr>
      <w:r w:rsidRPr="001820AA">
        <w:rPr>
          <w:rFonts w:ascii="Times New Roman" w:hAnsi="Times New Roman"/>
          <w:color w:val="FF0000"/>
        </w:rPr>
        <w:t>【答案】</w:t>
      </w:r>
      <w:r w:rsidRPr="001820AA">
        <w:rPr>
          <w:rFonts w:ascii="Times New Roman" w:hAnsi="Times New Roman" w:hint="eastAsia"/>
          <w:color w:val="FF0000"/>
        </w:rPr>
        <w:t>C</w:t>
      </w:r>
    </w:p>
    <w:p w:rsidR="002272CB" w:rsidRPr="001820AA" w:rsidRDefault="002272CB" w:rsidP="00285104">
      <w:pPr>
        <w:pStyle w:val="ae"/>
        <w:spacing w:line="400" w:lineRule="exact"/>
        <w:rPr>
          <w:rFonts w:ascii="Times New Roman" w:eastAsiaTheme="minorEastAsia" w:hAnsi="Times New Roman"/>
        </w:rPr>
      </w:pPr>
    </w:p>
    <w:p w:rsidR="00411749" w:rsidRPr="001820AA" w:rsidRDefault="002272CB" w:rsidP="00411749">
      <w:pPr>
        <w:pStyle w:val="ae"/>
        <w:spacing w:line="400" w:lineRule="exact"/>
        <w:rPr>
          <w:rFonts w:ascii="Times New Roman" w:eastAsiaTheme="minorEastAsia" w:hAnsi="Times New Roman"/>
        </w:rPr>
      </w:pPr>
      <w:r w:rsidRPr="001820AA">
        <w:rPr>
          <w:rFonts w:ascii="Times New Roman" w:eastAsiaTheme="minorEastAsia" w:hAnsi="Times New Roman" w:hint="eastAsia"/>
        </w:rPr>
        <w:t>15</w:t>
      </w:r>
      <w:r w:rsidRPr="001820AA">
        <w:rPr>
          <w:rFonts w:ascii="Times New Roman" w:eastAsiaTheme="minorEastAsia" w:hAnsi="Times New Roman" w:hint="eastAsia"/>
        </w:rPr>
        <w:t>、</w:t>
      </w:r>
      <w:r w:rsidR="00411749" w:rsidRPr="001820AA">
        <w:rPr>
          <w:rFonts w:ascii="Times New Roman" w:eastAsiaTheme="minorEastAsia" w:hAnsi="Times New Roman"/>
        </w:rPr>
        <w:t>如图所示，木块竖立在小车上，随小车一起以相同的速度向</w:t>
      </w:r>
      <w:r w:rsidR="00411749" w:rsidRPr="001820AA">
        <w:rPr>
          <w:rFonts w:ascii="Times New Roman" w:hAnsi="Times New Roman"/>
        </w:rPr>
        <w:t>右作匀速直线运动，不考虑空气阻力，下列分析正确的是</w:t>
      </w:r>
      <w:r w:rsidR="004F499C">
        <w:rPr>
          <w:rFonts w:ascii="Times New Roman" w:hAnsi="Times New Roman" w:hint="eastAsia"/>
        </w:rPr>
        <w:tab/>
      </w:r>
      <w:r w:rsidR="004F499C">
        <w:rPr>
          <w:rFonts w:ascii="Times New Roman" w:hAnsi="Times New Roman" w:hint="eastAsia"/>
        </w:rPr>
        <w:t>（</w:t>
      </w:r>
      <w:r w:rsidR="004F499C">
        <w:rPr>
          <w:rFonts w:ascii="Times New Roman" w:hAnsi="Times New Roman" w:hint="eastAsia"/>
        </w:rPr>
        <w:tab/>
      </w:r>
      <w:r w:rsidR="004F499C">
        <w:rPr>
          <w:rFonts w:ascii="Times New Roman" w:hAnsi="Times New Roman" w:hint="eastAsia"/>
        </w:rPr>
        <w:tab/>
      </w:r>
      <w:r w:rsidR="004F499C">
        <w:rPr>
          <w:rFonts w:ascii="Times New Roman" w:hAnsi="Times New Roman" w:hint="eastAsia"/>
        </w:rPr>
        <w:t>）</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noProof/>
        </w:rPr>
        <w:drawing>
          <wp:anchor distT="0" distB="0" distL="114300" distR="114300" simplePos="0" relativeHeight="251734016" behindDoc="0" locked="0" layoutInCell="1" allowOverlap="1" wp14:anchorId="70BC6CB3" wp14:editId="07A2FFCC">
            <wp:simplePos x="0" y="0"/>
            <wp:positionH relativeFrom="column">
              <wp:posOffset>4319270</wp:posOffset>
            </wp:positionH>
            <wp:positionV relativeFrom="paragraph">
              <wp:posOffset>69215</wp:posOffset>
            </wp:positionV>
            <wp:extent cx="1116000" cy="690072"/>
            <wp:effectExtent l="0" t="0" r="0" b="0"/>
            <wp:wrapSquare wrapText="bothSides"/>
            <wp:docPr id="25" name="图片 25" descr="http://czwl.cooco.net.cn/files/down/test/2016/07/01/05/201607010530005803459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zwl.cooco.net.cn/files/down/test/2016/07/01/05/2016070105300058034591.files/image002.gif"/>
                    <pic:cNvPicPr>
                      <a:picLocks noChangeAspect="1" noChangeArrowheads="1"/>
                    </pic:cNvPicPr>
                  </pic:nvPicPr>
                  <pic:blipFill rotWithShape="1">
                    <a:blip r:embed="rId14">
                      <a:extLst>
                        <a:ext uri="{28A0092B-C50C-407E-A947-70E740481C1C}">
                          <a14:useLocalDpi xmlns:a14="http://schemas.microsoft.com/office/drawing/2010/main" val="0"/>
                        </a:ext>
                      </a:extLst>
                    </a:blip>
                    <a:srcRect b="14423"/>
                    <a:stretch/>
                  </pic:blipFill>
                  <pic:spPr bwMode="auto">
                    <a:xfrm>
                      <a:off x="0" y="0"/>
                      <a:ext cx="1116000" cy="690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0AA">
        <w:rPr>
          <w:rFonts w:ascii="Times New Roman" w:hAnsi="Times New Roman"/>
        </w:rPr>
        <w:t>A</w:t>
      </w:r>
      <w:r w:rsidRPr="001820AA">
        <w:rPr>
          <w:rFonts w:ascii="Times New Roman" w:hAnsi="Times New Roman" w:hint="eastAsia"/>
        </w:rPr>
        <w:t>．</w:t>
      </w:r>
      <w:r w:rsidRPr="001820AA">
        <w:rPr>
          <w:rFonts w:ascii="Times New Roman" w:hAnsi="Times New Roman"/>
        </w:rPr>
        <w:t>小车的运动速度增大，则它的惯性和动能也随之增大</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B</w:t>
      </w:r>
      <w:r w:rsidRPr="001820AA">
        <w:rPr>
          <w:rFonts w:ascii="Times New Roman" w:hAnsi="Times New Roman" w:hint="eastAsia"/>
        </w:rPr>
        <w:t>．</w:t>
      </w:r>
      <w:r w:rsidRPr="001820AA">
        <w:rPr>
          <w:rFonts w:ascii="Times New Roman" w:hAnsi="Times New Roman"/>
        </w:rPr>
        <w:t>小车受到阻力突然停止运动时，那么木块将向左倾倒</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C</w:t>
      </w:r>
      <w:r w:rsidRPr="001820AA">
        <w:rPr>
          <w:rFonts w:ascii="Times New Roman" w:hAnsi="Times New Roman" w:hint="eastAsia"/>
        </w:rPr>
        <w:t>．</w:t>
      </w:r>
      <w:r w:rsidRPr="001820AA">
        <w:rPr>
          <w:rFonts w:ascii="Times New Roman" w:hAnsi="Times New Roman"/>
        </w:rPr>
        <w:t>小车对木块的支持力与木块受到的重力是一对平衡力</w:t>
      </w:r>
    </w:p>
    <w:p w:rsidR="002272CB"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D</w:t>
      </w:r>
      <w:r w:rsidRPr="001820AA">
        <w:rPr>
          <w:rFonts w:ascii="Times New Roman" w:hAnsi="Times New Roman" w:hint="eastAsia"/>
        </w:rPr>
        <w:t>．</w:t>
      </w:r>
      <w:r w:rsidRPr="001820AA">
        <w:rPr>
          <w:rFonts w:ascii="Times New Roman" w:hAnsi="Times New Roman"/>
        </w:rPr>
        <w:t>木块对小车的压力与小车对木块的支持力是一对平衡力</w:t>
      </w:r>
    </w:p>
    <w:p w:rsidR="002272CB" w:rsidRPr="001820AA" w:rsidRDefault="002272CB" w:rsidP="002272CB">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r w:rsidR="00411749" w:rsidRPr="001820AA">
        <w:rPr>
          <w:rFonts w:ascii="Times New Roman" w:hAnsiTheme="minorEastAsia" w:cs="Times New Roman"/>
          <w:color w:val="FF0000"/>
          <w:szCs w:val="24"/>
        </w:rPr>
        <w:t>★</w:t>
      </w:r>
    </w:p>
    <w:p w:rsidR="002272CB" w:rsidRPr="001820AA" w:rsidRDefault="002272CB" w:rsidP="002272CB">
      <w:pPr>
        <w:pStyle w:val="ae"/>
        <w:spacing w:line="400" w:lineRule="exact"/>
        <w:rPr>
          <w:rFonts w:ascii="Times New Roman" w:eastAsiaTheme="minorEastAsia" w:hAnsi="Times New Roman"/>
        </w:rPr>
      </w:pPr>
      <w:r w:rsidRPr="001820AA">
        <w:rPr>
          <w:rFonts w:ascii="Times New Roman" w:hAnsi="Times New Roman"/>
          <w:color w:val="FF0000"/>
        </w:rPr>
        <w:t>【答案】</w:t>
      </w:r>
      <w:r w:rsidR="00411749" w:rsidRPr="001820AA">
        <w:rPr>
          <w:rFonts w:ascii="Times New Roman" w:hAnsi="Times New Roman" w:hint="eastAsia"/>
          <w:color w:val="FF0000"/>
        </w:rPr>
        <w:t>C</w:t>
      </w:r>
    </w:p>
    <w:p w:rsidR="002272CB" w:rsidRPr="001820AA" w:rsidRDefault="002272CB" w:rsidP="00285104">
      <w:pPr>
        <w:pStyle w:val="ae"/>
        <w:spacing w:line="400" w:lineRule="exact"/>
        <w:rPr>
          <w:rFonts w:ascii="Times New Roman" w:eastAsiaTheme="minorEastAsia" w:hAnsi="Times New Roman"/>
        </w:rPr>
      </w:pPr>
    </w:p>
    <w:p w:rsidR="00411749" w:rsidRPr="001820AA" w:rsidRDefault="002272CB" w:rsidP="00411749">
      <w:pPr>
        <w:pStyle w:val="ae"/>
        <w:spacing w:line="400" w:lineRule="exact"/>
        <w:rPr>
          <w:rFonts w:ascii="Times New Roman" w:eastAsiaTheme="minorEastAsia" w:hAnsi="Times New Roman"/>
        </w:rPr>
      </w:pPr>
      <w:r w:rsidRPr="001820AA">
        <w:rPr>
          <w:rFonts w:ascii="Times New Roman" w:eastAsiaTheme="minorEastAsia" w:hAnsi="Times New Roman" w:hint="eastAsia"/>
        </w:rPr>
        <w:t>16</w:t>
      </w:r>
      <w:r w:rsidRPr="001820AA">
        <w:rPr>
          <w:rFonts w:ascii="Times New Roman" w:eastAsiaTheme="minorEastAsia" w:hAnsi="Times New Roman" w:hint="eastAsia"/>
        </w:rPr>
        <w:t>、</w:t>
      </w:r>
      <w:r w:rsidR="00411749" w:rsidRPr="001820AA">
        <w:rPr>
          <w:rFonts w:ascii="Times New Roman" w:eastAsiaTheme="minorEastAsia" w:hAnsi="Times New Roman"/>
        </w:rPr>
        <w:t>如图，在</w:t>
      </w:r>
      <w:bookmarkStart w:id="1" w:name="OLE_LINK6"/>
      <w:r w:rsidR="00411749" w:rsidRPr="001820AA">
        <w:rPr>
          <w:rFonts w:ascii="Times New Roman" w:eastAsiaTheme="minorEastAsia" w:hAnsi="Times New Roman"/>
        </w:rPr>
        <w:t>光滑的水平面</w:t>
      </w:r>
      <w:bookmarkEnd w:id="1"/>
      <w:r w:rsidR="00411749" w:rsidRPr="001820AA">
        <w:rPr>
          <w:rFonts w:ascii="Times New Roman" w:eastAsiaTheme="minorEastAsia" w:hAnsi="Times New Roman"/>
        </w:rPr>
        <w:t>上叠放着甲、乙两个木块，甲木块用</w:t>
      </w:r>
      <w:proofErr w:type="gramStart"/>
      <w:r w:rsidR="00411749" w:rsidRPr="001820AA">
        <w:rPr>
          <w:rFonts w:ascii="Times New Roman" w:eastAsiaTheme="minorEastAsia" w:hAnsi="Times New Roman"/>
        </w:rPr>
        <w:t>一</w:t>
      </w:r>
      <w:proofErr w:type="gramEnd"/>
      <w:r w:rsidR="00411749" w:rsidRPr="001820AA">
        <w:rPr>
          <w:rFonts w:ascii="Times New Roman" w:eastAsiaTheme="minorEastAsia" w:hAnsi="Times New Roman"/>
        </w:rPr>
        <w:t>细绳栓在左边固定的竖直板上，现用</w:t>
      </w:r>
      <w:r w:rsidR="00411749" w:rsidRPr="001820AA">
        <w:rPr>
          <w:rFonts w:ascii="Times New Roman" w:eastAsiaTheme="minorEastAsia" w:hAnsi="Times New Roman"/>
        </w:rPr>
        <w:t>F=15N</w:t>
      </w:r>
      <w:r w:rsidR="00411749" w:rsidRPr="001820AA">
        <w:rPr>
          <w:rFonts w:ascii="Times New Roman" w:eastAsiaTheme="minorEastAsia" w:hAnsi="Times New Roman"/>
        </w:rPr>
        <w:t>的力把木块乙从右端匀速地抽出，则关于甲、乙两木块所受摩擦力描述正确的是</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A</w:t>
      </w:r>
      <w:r w:rsidRPr="001820AA">
        <w:rPr>
          <w:rFonts w:ascii="Times New Roman" w:hAnsi="Times New Roman" w:hint="eastAsia"/>
        </w:rPr>
        <w:t>．</w:t>
      </w:r>
      <w:r w:rsidRPr="001820AA">
        <w:rPr>
          <w:rFonts w:ascii="Times New Roman" w:hAnsi="Times New Roman"/>
        </w:rPr>
        <w:t>甲为零，乙受向右的</w:t>
      </w:r>
      <w:r w:rsidRPr="001820AA">
        <w:rPr>
          <w:rFonts w:ascii="Times New Roman" w:hAnsi="Times New Roman"/>
        </w:rPr>
        <w:t>15N</w:t>
      </w:r>
      <w:r w:rsidRPr="001820AA">
        <w:rPr>
          <w:rFonts w:ascii="Times New Roman" w:hAnsi="Times New Roman"/>
        </w:rPr>
        <w:t>的力</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noProof/>
        </w:rPr>
        <w:drawing>
          <wp:anchor distT="0" distB="0" distL="114300" distR="114300" simplePos="0" relativeHeight="251735040" behindDoc="0" locked="0" layoutInCell="1" allowOverlap="1" wp14:anchorId="5BBE8785" wp14:editId="3761D7F4">
            <wp:simplePos x="0" y="0"/>
            <wp:positionH relativeFrom="column">
              <wp:posOffset>3795395</wp:posOffset>
            </wp:positionH>
            <wp:positionV relativeFrom="paragraph">
              <wp:posOffset>2540</wp:posOffset>
            </wp:positionV>
            <wp:extent cx="1790700" cy="838200"/>
            <wp:effectExtent l="0" t="0" r="0" b="0"/>
            <wp:wrapSquare wrapText="bothSides"/>
            <wp:docPr id="27" name="图片 27" descr="http://czwl.cooco.net.cn/files/down/test/2016/06/18/06/201606180622006704730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http://czwl.cooco.net.cn/files/down/test/2016/06/18/06/2016061806220067047307.files/image0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0AA">
        <w:rPr>
          <w:rFonts w:ascii="Times New Roman" w:hAnsi="Times New Roman"/>
        </w:rPr>
        <w:t>B</w:t>
      </w:r>
      <w:r w:rsidRPr="001820AA">
        <w:rPr>
          <w:rFonts w:ascii="Times New Roman" w:hAnsi="Times New Roman" w:hint="eastAsia"/>
        </w:rPr>
        <w:t>．</w:t>
      </w:r>
      <w:r w:rsidRPr="001820AA">
        <w:rPr>
          <w:rFonts w:ascii="Times New Roman" w:hAnsi="Times New Roman"/>
        </w:rPr>
        <w:t>甲和乙都受向右</w:t>
      </w:r>
      <w:r w:rsidRPr="001820AA">
        <w:rPr>
          <w:rFonts w:ascii="Times New Roman" w:hAnsi="Times New Roman"/>
        </w:rPr>
        <w:t>15N</w:t>
      </w:r>
      <w:r w:rsidRPr="001820AA">
        <w:rPr>
          <w:rFonts w:ascii="Times New Roman" w:hAnsi="Times New Roman"/>
        </w:rPr>
        <w:t>的力</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C</w:t>
      </w:r>
      <w:r w:rsidRPr="001820AA">
        <w:rPr>
          <w:rFonts w:ascii="Times New Roman" w:hAnsi="Times New Roman" w:hint="eastAsia"/>
        </w:rPr>
        <w:t>．</w:t>
      </w:r>
      <w:r w:rsidRPr="001820AA">
        <w:rPr>
          <w:rFonts w:ascii="Times New Roman" w:hAnsi="Times New Roman"/>
        </w:rPr>
        <w:t>甲和乙都受向左</w:t>
      </w:r>
      <w:r w:rsidRPr="001820AA">
        <w:rPr>
          <w:rFonts w:ascii="Times New Roman" w:hAnsi="Times New Roman"/>
        </w:rPr>
        <w:t>15N</w:t>
      </w:r>
      <w:r w:rsidRPr="001820AA">
        <w:rPr>
          <w:rFonts w:ascii="Times New Roman" w:hAnsi="Times New Roman"/>
        </w:rPr>
        <w:t>的力</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D</w:t>
      </w:r>
      <w:r w:rsidRPr="001820AA">
        <w:rPr>
          <w:rFonts w:ascii="Times New Roman" w:hAnsi="Times New Roman" w:hint="eastAsia"/>
        </w:rPr>
        <w:t>．</w:t>
      </w:r>
      <w:r w:rsidRPr="001820AA">
        <w:rPr>
          <w:rFonts w:ascii="Times New Roman" w:hAnsi="Times New Roman"/>
        </w:rPr>
        <w:t>甲</w:t>
      </w:r>
      <w:proofErr w:type="gramStart"/>
      <w:r w:rsidRPr="001820AA">
        <w:rPr>
          <w:rFonts w:ascii="Times New Roman" w:hAnsi="Times New Roman"/>
        </w:rPr>
        <w:t>和乙均受力</w:t>
      </w:r>
      <w:proofErr w:type="gramEnd"/>
      <w:r w:rsidRPr="001820AA">
        <w:rPr>
          <w:rFonts w:ascii="Times New Roman" w:hAnsi="Times New Roman"/>
        </w:rPr>
        <w:t>15N</w:t>
      </w:r>
      <w:r w:rsidRPr="001820AA">
        <w:rPr>
          <w:rFonts w:ascii="Times New Roman" w:hAnsi="Times New Roman"/>
        </w:rPr>
        <w:t>，甲受向右的力，乙受向左的力</w:t>
      </w:r>
    </w:p>
    <w:p w:rsidR="002272CB" w:rsidRPr="001820AA" w:rsidRDefault="002272CB" w:rsidP="002272CB">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r w:rsidR="00411749" w:rsidRPr="001820AA">
        <w:rPr>
          <w:rFonts w:ascii="Times New Roman" w:hAnsiTheme="minorEastAsia" w:cs="Times New Roman"/>
          <w:color w:val="FF0000"/>
          <w:szCs w:val="24"/>
        </w:rPr>
        <w:t>★</w:t>
      </w:r>
    </w:p>
    <w:p w:rsidR="002272CB" w:rsidRPr="001820AA" w:rsidRDefault="002272CB" w:rsidP="002272CB">
      <w:pPr>
        <w:pStyle w:val="ae"/>
        <w:spacing w:line="400" w:lineRule="exact"/>
        <w:rPr>
          <w:rFonts w:ascii="Times New Roman" w:eastAsiaTheme="minorEastAsia" w:hAnsi="Times New Roman"/>
        </w:rPr>
      </w:pPr>
      <w:r w:rsidRPr="001820AA">
        <w:rPr>
          <w:rFonts w:ascii="Times New Roman" w:hAnsi="Times New Roman"/>
          <w:color w:val="FF0000"/>
        </w:rPr>
        <w:t>【答案】</w:t>
      </w:r>
      <w:r w:rsidR="00411749" w:rsidRPr="001820AA">
        <w:rPr>
          <w:rFonts w:ascii="Times New Roman" w:hAnsi="Times New Roman" w:hint="eastAsia"/>
          <w:color w:val="FF0000"/>
        </w:rPr>
        <w:t>D</w:t>
      </w:r>
    </w:p>
    <w:p w:rsidR="002272CB" w:rsidRPr="001820AA" w:rsidRDefault="002272CB" w:rsidP="00285104">
      <w:pPr>
        <w:pStyle w:val="ae"/>
        <w:spacing w:line="400" w:lineRule="exact"/>
        <w:rPr>
          <w:rFonts w:ascii="Times New Roman" w:eastAsiaTheme="minorEastAsia" w:hAnsi="Times New Roman"/>
        </w:rPr>
      </w:pPr>
    </w:p>
    <w:p w:rsidR="00411749" w:rsidRPr="001820AA" w:rsidRDefault="002272CB" w:rsidP="00411749">
      <w:pPr>
        <w:pStyle w:val="ae"/>
        <w:spacing w:line="400" w:lineRule="exact"/>
        <w:rPr>
          <w:rFonts w:ascii="Times New Roman" w:eastAsiaTheme="minorEastAsia" w:hAnsi="Times New Roman"/>
        </w:rPr>
      </w:pPr>
      <w:r w:rsidRPr="001820AA">
        <w:rPr>
          <w:rFonts w:ascii="Times New Roman" w:eastAsiaTheme="minorEastAsia" w:hAnsi="Times New Roman" w:hint="eastAsia"/>
        </w:rPr>
        <w:t>17</w:t>
      </w:r>
      <w:r w:rsidRPr="001820AA">
        <w:rPr>
          <w:rFonts w:ascii="Times New Roman" w:eastAsiaTheme="minorEastAsia" w:hAnsi="Times New Roman" w:hint="eastAsia"/>
        </w:rPr>
        <w:t>、</w:t>
      </w:r>
      <w:r w:rsidR="00411749" w:rsidRPr="001820AA">
        <w:rPr>
          <w:rFonts w:ascii="Times New Roman" w:eastAsiaTheme="minorEastAsia" w:hAnsi="Times New Roman"/>
        </w:rPr>
        <w:t>如图是小明在玩过山车时的情景。下列对此过程中小明的状况叙述正确的是</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A</w:t>
      </w:r>
      <w:r w:rsidRPr="001820AA">
        <w:rPr>
          <w:rFonts w:ascii="Times New Roman" w:hAnsi="Times New Roman" w:hint="eastAsia"/>
        </w:rPr>
        <w:t>．</w:t>
      </w:r>
      <w:r w:rsidRPr="001820AA">
        <w:rPr>
          <w:rFonts w:ascii="Times New Roman" w:hAnsi="Times New Roman"/>
        </w:rPr>
        <w:t>质量不断改变</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noProof/>
        </w:rPr>
        <w:drawing>
          <wp:anchor distT="0" distB="0" distL="114300" distR="114300" simplePos="0" relativeHeight="251736064" behindDoc="0" locked="0" layoutInCell="1" allowOverlap="1" wp14:anchorId="33C81EA3" wp14:editId="1F4C2470">
            <wp:simplePos x="0" y="0"/>
            <wp:positionH relativeFrom="column">
              <wp:posOffset>3862070</wp:posOffset>
            </wp:positionH>
            <wp:positionV relativeFrom="paragraph">
              <wp:posOffset>40640</wp:posOffset>
            </wp:positionV>
            <wp:extent cx="1208405" cy="803275"/>
            <wp:effectExtent l="0" t="0" r="0" b="0"/>
            <wp:wrapSquare wrapText="bothSides"/>
            <wp:docPr id="29" name="图片 29" descr="http://czwl.cooco.net.cn/files/down/test/2016/06/18/06/2016061806220067047307.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http://czwl.cooco.net.cn/files/down/test/2016/06/18/06/2016061806220067047307.files/image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8405" cy="80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0AA">
        <w:rPr>
          <w:rFonts w:ascii="Times New Roman" w:hAnsi="Times New Roman"/>
        </w:rPr>
        <w:t>B</w:t>
      </w:r>
      <w:r w:rsidRPr="001820AA">
        <w:rPr>
          <w:rFonts w:ascii="Times New Roman" w:hAnsi="Times New Roman" w:hint="eastAsia"/>
        </w:rPr>
        <w:t>．</w:t>
      </w:r>
      <w:r w:rsidRPr="001820AA">
        <w:rPr>
          <w:rFonts w:ascii="Times New Roman" w:hAnsi="Times New Roman"/>
        </w:rPr>
        <w:t>运动方向不变</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C</w:t>
      </w:r>
      <w:r w:rsidRPr="001820AA">
        <w:rPr>
          <w:rFonts w:ascii="Times New Roman" w:hAnsi="Times New Roman" w:hint="eastAsia"/>
        </w:rPr>
        <w:t>．</w:t>
      </w:r>
      <w:r w:rsidRPr="001820AA">
        <w:rPr>
          <w:rFonts w:ascii="Times New Roman" w:hAnsi="Times New Roman"/>
        </w:rPr>
        <w:t>所受重力的方向始终竖直向下</w:t>
      </w:r>
    </w:p>
    <w:p w:rsidR="002272CB"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D</w:t>
      </w:r>
      <w:r w:rsidRPr="001820AA">
        <w:rPr>
          <w:rFonts w:ascii="Times New Roman" w:hAnsi="Times New Roman" w:hint="eastAsia"/>
        </w:rPr>
        <w:t>．</w:t>
      </w:r>
      <w:r w:rsidRPr="001820AA">
        <w:rPr>
          <w:rFonts w:ascii="Times New Roman" w:hAnsi="Times New Roman"/>
        </w:rPr>
        <w:t>在运动中始终处于二力平衡状态</w:t>
      </w:r>
    </w:p>
    <w:p w:rsidR="002272CB" w:rsidRPr="001820AA" w:rsidRDefault="002272CB" w:rsidP="002272CB">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272CB" w:rsidRPr="001820AA" w:rsidRDefault="002272CB" w:rsidP="002272CB">
      <w:pPr>
        <w:pStyle w:val="ae"/>
        <w:spacing w:line="400" w:lineRule="exact"/>
        <w:rPr>
          <w:rFonts w:ascii="Times New Roman" w:eastAsiaTheme="minorEastAsia" w:hAnsi="Times New Roman"/>
        </w:rPr>
      </w:pPr>
      <w:r w:rsidRPr="001820AA">
        <w:rPr>
          <w:rFonts w:ascii="Times New Roman" w:hAnsi="Times New Roman"/>
          <w:color w:val="FF0000"/>
        </w:rPr>
        <w:t>【答案】</w:t>
      </w:r>
      <w:r w:rsidR="00411749" w:rsidRPr="001820AA">
        <w:rPr>
          <w:rFonts w:ascii="Times New Roman" w:hAnsi="Times New Roman" w:hint="eastAsia"/>
          <w:color w:val="FF0000"/>
        </w:rPr>
        <w:t>C</w:t>
      </w:r>
    </w:p>
    <w:p w:rsidR="002272CB" w:rsidRPr="001820AA" w:rsidRDefault="002272CB" w:rsidP="00285104">
      <w:pPr>
        <w:pStyle w:val="ae"/>
        <w:spacing w:line="400" w:lineRule="exact"/>
        <w:rPr>
          <w:rFonts w:ascii="Times New Roman" w:eastAsiaTheme="minorEastAsia" w:hAnsi="Times New Roman"/>
        </w:rPr>
      </w:pPr>
    </w:p>
    <w:p w:rsidR="00411749" w:rsidRPr="001820AA" w:rsidRDefault="002272CB" w:rsidP="00411749">
      <w:pPr>
        <w:pStyle w:val="ae"/>
        <w:spacing w:line="400" w:lineRule="exact"/>
        <w:rPr>
          <w:rFonts w:ascii="Times New Roman" w:eastAsiaTheme="minorEastAsia" w:hAnsi="Times New Roman"/>
        </w:rPr>
      </w:pPr>
      <w:r w:rsidRPr="001820AA">
        <w:rPr>
          <w:rFonts w:ascii="Times New Roman" w:eastAsiaTheme="minorEastAsia" w:hAnsi="Times New Roman" w:hint="eastAsia"/>
        </w:rPr>
        <w:lastRenderedPageBreak/>
        <w:t>18</w:t>
      </w:r>
      <w:r w:rsidRPr="001820AA">
        <w:rPr>
          <w:rFonts w:ascii="Times New Roman" w:eastAsiaTheme="minorEastAsia" w:hAnsi="Times New Roman" w:hint="eastAsia"/>
        </w:rPr>
        <w:t>、</w:t>
      </w:r>
      <w:r w:rsidR="00411749" w:rsidRPr="001820AA">
        <w:rPr>
          <w:rFonts w:ascii="Times New Roman" w:eastAsiaTheme="minorEastAsia" w:hAnsi="Times New Roman"/>
        </w:rPr>
        <w:t>透镜在我们的生活、学习中应用广泛．下列说法正确的是</w:t>
      </w:r>
      <w:r w:rsidR="004F499C">
        <w:rPr>
          <w:rFonts w:ascii="Times New Roman" w:eastAsiaTheme="minorEastAsia" w:hAnsi="Times New Roman"/>
        </w:rPr>
        <w:tab/>
      </w:r>
      <w:r w:rsidR="004F499C">
        <w:rPr>
          <w:rFonts w:ascii="Times New Roman" w:eastAsiaTheme="minorEastAsia" w:hAnsi="Times New Roman"/>
        </w:rPr>
        <w:t>（</w:t>
      </w:r>
      <w:r w:rsidR="004F499C">
        <w:rPr>
          <w:rFonts w:ascii="Times New Roman" w:eastAsiaTheme="minorEastAsia" w:hAnsi="Times New Roman"/>
        </w:rPr>
        <w:tab/>
      </w:r>
      <w:r w:rsidR="004F499C">
        <w:rPr>
          <w:rFonts w:ascii="Times New Roman" w:eastAsiaTheme="minorEastAsia" w:hAnsi="Times New Roman"/>
        </w:rPr>
        <w:tab/>
      </w:r>
      <w:r w:rsidR="004F499C">
        <w:rPr>
          <w:rFonts w:ascii="Times New Roman" w:eastAsiaTheme="minorEastAsia" w:hAnsi="Times New Roman"/>
        </w:rPr>
        <w:t>）</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A</w:t>
      </w:r>
      <w:r w:rsidRPr="001820AA">
        <w:rPr>
          <w:rFonts w:ascii="Times New Roman" w:hAnsi="Times New Roman"/>
        </w:rPr>
        <w:t>．阳光通过凸透镜可以点燃纸屑，这利用了凸透镜对光的会聚作用</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B</w:t>
      </w:r>
      <w:r w:rsidRPr="001820AA">
        <w:rPr>
          <w:rFonts w:ascii="Times New Roman" w:hAnsi="Times New Roman"/>
        </w:rPr>
        <w:t>．近视眼镜可利用凸透镜矫正</w:t>
      </w:r>
    </w:p>
    <w:p w:rsidR="00411749"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C</w:t>
      </w:r>
      <w:r w:rsidRPr="001820AA">
        <w:rPr>
          <w:rFonts w:ascii="Times New Roman" w:hAnsi="Times New Roman"/>
        </w:rPr>
        <w:t>．照相时，被照者应站在镜头两倍焦距以内</w:t>
      </w:r>
    </w:p>
    <w:p w:rsidR="002272CB" w:rsidRPr="001820AA" w:rsidRDefault="00411749" w:rsidP="00411749">
      <w:pPr>
        <w:pStyle w:val="ae"/>
        <w:spacing w:line="400" w:lineRule="exact"/>
        <w:ind w:leftChars="200" w:left="420"/>
        <w:rPr>
          <w:rFonts w:ascii="Times New Roman" w:hAnsi="Times New Roman"/>
        </w:rPr>
      </w:pPr>
      <w:r w:rsidRPr="001820AA">
        <w:rPr>
          <w:rFonts w:ascii="Times New Roman" w:hAnsi="Times New Roman"/>
        </w:rPr>
        <w:t>D</w:t>
      </w:r>
      <w:r w:rsidRPr="001820AA">
        <w:rPr>
          <w:rFonts w:ascii="Times New Roman" w:hAnsi="Times New Roman"/>
        </w:rPr>
        <w:t>．投影仪能使物体在屏幕上成正立、缩小的虚像</w:t>
      </w:r>
    </w:p>
    <w:p w:rsidR="002272CB" w:rsidRPr="001820AA" w:rsidRDefault="002272CB" w:rsidP="002272CB">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272CB" w:rsidRPr="001820AA" w:rsidRDefault="002272CB" w:rsidP="002272CB">
      <w:pPr>
        <w:pStyle w:val="ae"/>
        <w:spacing w:line="400" w:lineRule="exact"/>
        <w:rPr>
          <w:rFonts w:ascii="Times New Roman" w:eastAsiaTheme="minorEastAsia" w:hAnsi="Times New Roman"/>
        </w:rPr>
      </w:pPr>
      <w:r w:rsidRPr="001820AA">
        <w:rPr>
          <w:rFonts w:ascii="Times New Roman" w:hAnsi="Times New Roman"/>
          <w:color w:val="FF0000"/>
        </w:rPr>
        <w:t>【答案】</w:t>
      </w:r>
      <w:r w:rsidR="00411749" w:rsidRPr="001820AA">
        <w:rPr>
          <w:rFonts w:ascii="Times New Roman" w:hAnsi="Times New Roman" w:hint="eastAsia"/>
          <w:color w:val="FF0000"/>
        </w:rPr>
        <w:t>A</w:t>
      </w:r>
    </w:p>
    <w:p w:rsidR="002272CB" w:rsidRPr="001820AA" w:rsidRDefault="002272CB" w:rsidP="002272CB">
      <w:pPr>
        <w:pStyle w:val="ae"/>
        <w:spacing w:line="400" w:lineRule="exact"/>
        <w:rPr>
          <w:rFonts w:ascii="Times New Roman" w:eastAsiaTheme="minorEastAsia" w:hAnsi="Times New Roman"/>
        </w:rPr>
      </w:pPr>
    </w:p>
    <w:p w:rsidR="002A48D7" w:rsidRPr="001820AA" w:rsidRDefault="002A48D7" w:rsidP="00285104">
      <w:pPr>
        <w:pStyle w:val="ae"/>
        <w:spacing w:line="400" w:lineRule="exact"/>
        <w:rPr>
          <w:rFonts w:ascii="Times New Roman" w:eastAsiaTheme="minorEastAsia" w:hAnsi="Times New Roman"/>
          <w:b/>
        </w:rPr>
      </w:pPr>
      <w:r w:rsidRPr="001820AA">
        <w:rPr>
          <w:rFonts w:ascii="Times New Roman" w:eastAsiaTheme="minorEastAsia" w:hAnsi="Times New Roman" w:hint="eastAsia"/>
          <w:b/>
        </w:rPr>
        <w:t>二、填空题</w:t>
      </w:r>
    </w:p>
    <w:p w:rsidR="007B0633" w:rsidRPr="001820AA" w:rsidRDefault="002A48D7" w:rsidP="00285104">
      <w:pPr>
        <w:pStyle w:val="ae"/>
        <w:spacing w:line="400" w:lineRule="exact"/>
        <w:rPr>
          <w:rFonts w:ascii="Times New Roman" w:hAnsi="Times New Roman"/>
        </w:rPr>
      </w:pPr>
      <w:r w:rsidRPr="001820AA">
        <w:rPr>
          <w:rFonts w:ascii="Times New Roman" w:eastAsiaTheme="minorEastAsia" w:hAnsi="Times New Roman" w:hint="eastAsia"/>
        </w:rPr>
        <w:t>1</w:t>
      </w:r>
      <w:r w:rsidR="007B0633" w:rsidRPr="001820AA">
        <w:rPr>
          <w:rFonts w:ascii="Times New Roman" w:eastAsiaTheme="minorEastAsia" w:hAnsi="Times New Roman"/>
        </w:rPr>
        <w:t>、</w:t>
      </w:r>
      <w:r w:rsidR="00F86856" w:rsidRPr="001820AA">
        <w:rPr>
          <w:rFonts w:ascii="Times New Roman" w:eastAsiaTheme="minorEastAsia" w:hAnsi="Times New Roman"/>
        </w:rPr>
        <w:t>小明站在电梯里，电梯以</w:t>
      </w:r>
      <w:r w:rsidR="00F86856" w:rsidRPr="001820AA">
        <w:rPr>
          <w:rFonts w:ascii="Times New Roman" w:eastAsiaTheme="minorEastAsia" w:hAnsi="Times New Roman"/>
        </w:rPr>
        <w:t>1m/s</w:t>
      </w:r>
      <w:r w:rsidR="00F86856" w:rsidRPr="001820AA">
        <w:rPr>
          <w:rFonts w:ascii="Times New Roman" w:eastAsiaTheme="minorEastAsia" w:hAnsi="Times New Roman"/>
        </w:rPr>
        <w:t>速度匀速向上运行，通过</w:t>
      </w:r>
      <w:r w:rsidR="00F86856" w:rsidRPr="001820AA">
        <w:rPr>
          <w:rFonts w:ascii="Times New Roman" w:eastAsiaTheme="minorEastAsia" w:hAnsi="Times New Roman"/>
        </w:rPr>
        <w:t>6m</w:t>
      </w:r>
      <w:r w:rsidR="00F86856" w:rsidRPr="001820AA">
        <w:rPr>
          <w:rFonts w:ascii="Times New Roman" w:eastAsiaTheme="minorEastAsia" w:hAnsi="Times New Roman"/>
        </w:rPr>
        <w:t>的路程需</w:t>
      </w:r>
      <w:r w:rsidR="00F86856" w:rsidRPr="001820AA">
        <w:rPr>
          <w:rFonts w:ascii="Times New Roman" w:eastAsiaTheme="minorEastAsia" w:hAnsi="Times New Roman" w:hint="eastAsia"/>
        </w:rPr>
        <w:t>__________</w:t>
      </w:r>
      <w:r w:rsidR="00F86856" w:rsidRPr="001820AA">
        <w:rPr>
          <w:rFonts w:ascii="Times New Roman" w:eastAsiaTheme="minorEastAsia" w:hAnsi="Times New Roman"/>
        </w:rPr>
        <w:t>s</w:t>
      </w:r>
      <w:r w:rsidR="00F86856" w:rsidRPr="001820AA">
        <w:rPr>
          <w:rFonts w:ascii="Times New Roman" w:eastAsiaTheme="minorEastAsia" w:hAnsi="Times New Roman"/>
        </w:rPr>
        <w:t>，他相对于电梯是</w:t>
      </w:r>
      <w:r w:rsidR="00F86856" w:rsidRPr="001820AA">
        <w:rPr>
          <w:rFonts w:ascii="Times New Roman" w:eastAsiaTheme="minorEastAsia" w:hAnsi="Times New Roman" w:hint="eastAsia"/>
        </w:rPr>
        <w:t>___________</w:t>
      </w:r>
      <w:r w:rsidR="00F86856" w:rsidRPr="001820AA">
        <w:rPr>
          <w:rFonts w:ascii="Times New Roman" w:eastAsiaTheme="minorEastAsia" w:hAnsi="Times New Roman"/>
        </w:rPr>
        <w:t>（选填</w:t>
      </w:r>
      <w:r w:rsidR="00F86856" w:rsidRPr="001820AA">
        <w:rPr>
          <w:rFonts w:asciiTheme="minorEastAsia" w:eastAsiaTheme="minorEastAsia" w:hAnsiTheme="minorEastAsia"/>
        </w:rPr>
        <w:t>“运动”或“静止”</w:t>
      </w:r>
      <w:r w:rsidR="00F86856" w:rsidRPr="001820AA">
        <w:rPr>
          <w:rFonts w:ascii="Times New Roman" w:eastAsiaTheme="minorEastAsia" w:hAnsi="Times New Roman"/>
        </w:rPr>
        <w:t>）的</w:t>
      </w:r>
      <w:r w:rsidR="00F86856" w:rsidRPr="001820AA">
        <w:rPr>
          <w:rFonts w:ascii="Times New Roman" w:eastAsiaTheme="minorEastAsia" w:hAnsi="Times New Roman" w:hint="eastAsia"/>
        </w:rPr>
        <w:t>。</w:t>
      </w:r>
    </w:p>
    <w:p w:rsidR="00D4203D" w:rsidRPr="001820AA" w:rsidRDefault="00D4203D" w:rsidP="00285104">
      <w:pPr>
        <w:pStyle w:val="ae"/>
        <w:spacing w:line="400" w:lineRule="exact"/>
        <w:rPr>
          <w:rFonts w:ascii="Times New Roman" w:eastAsiaTheme="minorEastAsia" w:hAnsi="Times New Roman"/>
          <w:color w:val="FF0000"/>
        </w:rPr>
      </w:pPr>
      <w:r w:rsidRPr="001820AA">
        <w:rPr>
          <w:rFonts w:ascii="Times New Roman" w:hAnsi="Times New Roman"/>
          <w:color w:val="FF0000"/>
          <w:szCs w:val="24"/>
        </w:rPr>
        <w:t>【难度】</w:t>
      </w:r>
      <w:r w:rsidR="005E036E" w:rsidRPr="001820AA">
        <w:rPr>
          <w:rFonts w:ascii="Times New Roman" w:hAnsiTheme="minorEastAsia"/>
          <w:color w:val="FF0000"/>
          <w:szCs w:val="24"/>
        </w:rPr>
        <w:t>★</w:t>
      </w:r>
    </w:p>
    <w:p w:rsidR="007B0633" w:rsidRPr="001820AA" w:rsidRDefault="007B0633" w:rsidP="00285104">
      <w:pPr>
        <w:pStyle w:val="ae"/>
        <w:spacing w:line="400" w:lineRule="exact"/>
        <w:rPr>
          <w:rFonts w:ascii="Times New Roman" w:eastAsiaTheme="minorEastAsia" w:hAnsi="Times New Roman"/>
          <w:color w:val="FF0000"/>
        </w:rPr>
      </w:pPr>
      <w:r w:rsidRPr="001820AA">
        <w:rPr>
          <w:rFonts w:ascii="Times New Roman" w:eastAsiaTheme="minorEastAsia" w:hAnsi="Times New Roman"/>
          <w:color w:val="FF0000"/>
        </w:rPr>
        <w:t>【答案】</w:t>
      </w:r>
      <w:r w:rsidR="00F86856" w:rsidRPr="001820AA">
        <w:rPr>
          <w:rFonts w:ascii="Times New Roman" w:eastAsiaTheme="minorEastAsia" w:hAnsi="Times New Roman" w:hint="eastAsia"/>
          <w:color w:val="FF0000"/>
        </w:rPr>
        <w:t>6</w:t>
      </w:r>
      <w:r w:rsidR="00F86856" w:rsidRPr="001820AA">
        <w:rPr>
          <w:rFonts w:ascii="Times New Roman" w:eastAsiaTheme="minorEastAsia" w:hAnsi="Times New Roman" w:hint="eastAsia"/>
          <w:color w:val="FF0000"/>
        </w:rPr>
        <w:t>；静止</w:t>
      </w:r>
    </w:p>
    <w:p w:rsidR="007B0633" w:rsidRPr="001820AA" w:rsidRDefault="001A7E91" w:rsidP="00285104">
      <w:pPr>
        <w:pStyle w:val="ae"/>
        <w:spacing w:line="400" w:lineRule="exact"/>
        <w:rPr>
          <w:rFonts w:ascii="Times New Roman" w:eastAsiaTheme="minorEastAsia" w:hAnsi="Times New Roman"/>
        </w:rPr>
      </w:pPr>
      <w:r w:rsidRPr="001820AA">
        <w:rPr>
          <w:rFonts w:ascii="Times New Roman" w:hAnsi="Times New Roman"/>
          <w:noProof/>
        </w:rPr>
        <w:drawing>
          <wp:anchor distT="0" distB="0" distL="114300" distR="114300" simplePos="0" relativeHeight="251708416" behindDoc="0" locked="0" layoutInCell="1" allowOverlap="1" wp14:anchorId="5E9EE4AF" wp14:editId="10B7E7A4">
            <wp:simplePos x="0" y="0"/>
            <wp:positionH relativeFrom="column">
              <wp:posOffset>3890645</wp:posOffset>
            </wp:positionH>
            <wp:positionV relativeFrom="paragraph">
              <wp:posOffset>177165</wp:posOffset>
            </wp:positionV>
            <wp:extent cx="1885950" cy="809625"/>
            <wp:effectExtent l="0" t="0" r="0" b="0"/>
            <wp:wrapSquare wrapText="bothSides"/>
            <wp:docPr id="5" name="图片 5" descr="http://czwl.cooco.net.cn/files/down/test/2015/01/18/01/201501180101598721371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zwl.cooco.net.cn/files/down/test/2015/01/18/01/2015011801015987213711.files/image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E91" w:rsidRPr="001820AA" w:rsidRDefault="002A48D7" w:rsidP="001A7E91">
      <w:pPr>
        <w:pStyle w:val="ae"/>
        <w:spacing w:line="400" w:lineRule="exact"/>
        <w:rPr>
          <w:rFonts w:ascii="Times New Roman" w:eastAsiaTheme="minorEastAsia" w:hAnsi="Times New Roman"/>
        </w:rPr>
      </w:pPr>
      <w:r w:rsidRPr="001820AA">
        <w:rPr>
          <w:rFonts w:ascii="Times New Roman" w:eastAsiaTheme="minorEastAsia" w:hAnsi="Times New Roman" w:hint="eastAsia"/>
        </w:rPr>
        <w:t>2</w:t>
      </w:r>
      <w:r w:rsidR="00457AF6" w:rsidRPr="001820AA">
        <w:rPr>
          <w:rFonts w:ascii="Times New Roman" w:eastAsiaTheme="minorEastAsia" w:hAnsi="Times New Roman"/>
        </w:rPr>
        <w:t>、</w:t>
      </w:r>
      <w:r w:rsidR="001A7E91" w:rsidRPr="001820AA">
        <w:rPr>
          <w:rFonts w:ascii="Times New Roman" w:eastAsiaTheme="minorEastAsia" w:hAnsi="Times New Roman"/>
        </w:rPr>
        <w:t>如图，刻度尺的最小刻度是</w:t>
      </w:r>
      <w:r w:rsidR="001820AA">
        <w:rPr>
          <w:rFonts w:ascii="Times New Roman" w:eastAsiaTheme="minorEastAsia" w:hAnsi="Times New Roman" w:hint="eastAsia"/>
        </w:rPr>
        <w:t>_________</w:t>
      </w:r>
      <w:r w:rsidR="001A7E91" w:rsidRPr="001820AA">
        <w:rPr>
          <w:rFonts w:ascii="Times New Roman" w:eastAsiaTheme="minorEastAsia" w:hAnsi="Times New Roman"/>
        </w:rPr>
        <w:t>，圆筒的直径</w:t>
      </w:r>
      <w:r w:rsidR="001A7E91" w:rsidRPr="001820AA">
        <w:rPr>
          <w:rFonts w:ascii="Times New Roman" w:eastAsiaTheme="minorEastAsia" w:hAnsi="Times New Roman"/>
        </w:rPr>
        <w:t>d</w:t>
      </w:r>
      <w:r w:rsidR="001A7E91" w:rsidRPr="001820AA">
        <w:rPr>
          <w:rFonts w:ascii="Times New Roman" w:eastAsiaTheme="minorEastAsia" w:hAnsi="Times New Roman"/>
        </w:rPr>
        <w:t>是</w:t>
      </w:r>
      <w:r w:rsidR="001820AA">
        <w:rPr>
          <w:rFonts w:ascii="Times New Roman" w:eastAsiaTheme="minorEastAsia" w:hAnsi="Times New Roman" w:hint="eastAsia"/>
        </w:rPr>
        <w:t>_________</w:t>
      </w:r>
      <w:r w:rsidR="001A7E91" w:rsidRPr="001820AA">
        <w:rPr>
          <w:rFonts w:ascii="Times New Roman" w:eastAsiaTheme="minorEastAsia" w:hAnsi="Times New Roman"/>
        </w:rPr>
        <w:t>cm</w:t>
      </w:r>
      <w:r w:rsidR="001A7E91" w:rsidRPr="001820AA">
        <w:rPr>
          <w:rFonts w:ascii="Times New Roman" w:eastAsiaTheme="minorEastAsia" w:hAnsi="Times New Roman"/>
        </w:rPr>
        <w:t>。</w:t>
      </w:r>
    </w:p>
    <w:p w:rsidR="00D4203D" w:rsidRPr="001820AA" w:rsidRDefault="00D4203D" w:rsidP="00285104">
      <w:pPr>
        <w:pStyle w:val="ae"/>
        <w:spacing w:line="400" w:lineRule="exact"/>
        <w:rPr>
          <w:rFonts w:ascii="Times New Roman" w:eastAsiaTheme="minorEastAsia" w:hAnsi="Times New Roman"/>
          <w:color w:val="FF0000"/>
        </w:rPr>
      </w:pPr>
      <w:r w:rsidRPr="001820AA">
        <w:rPr>
          <w:rFonts w:ascii="Times New Roman" w:eastAsiaTheme="minorEastAsia" w:hAnsi="Times New Roman"/>
          <w:color w:val="FF0000"/>
        </w:rPr>
        <w:t>【难度】</w:t>
      </w:r>
      <w:r w:rsidR="005E036E" w:rsidRPr="001820AA">
        <w:rPr>
          <w:rFonts w:ascii="Times New Roman" w:eastAsiaTheme="minorEastAsia" w:hAnsi="Times New Roman"/>
          <w:color w:val="FF0000"/>
        </w:rPr>
        <w:t>★</w:t>
      </w:r>
    </w:p>
    <w:p w:rsidR="007B0633" w:rsidRPr="001820AA" w:rsidRDefault="007B0633" w:rsidP="00285104">
      <w:pPr>
        <w:pStyle w:val="ae"/>
        <w:spacing w:line="400" w:lineRule="exact"/>
        <w:rPr>
          <w:rFonts w:ascii="Times New Roman" w:eastAsiaTheme="minorEastAsia" w:hAnsi="Times New Roman"/>
          <w:color w:val="FF0000"/>
        </w:rPr>
      </w:pPr>
      <w:r w:rsidRPr="001820AA">
        <w:rPr>
          <w:rFonts w:ascii="Times New Roman" w:eastAsiaTheme="minorEastAsia" w:hAnsi="Times New Roman"/>
          <w:color w:val="FF0000"/>
        </w:rPr>
        <w:t>【答案】</w:t>
      </w:r>
      <w:r w:rsidR="001A7E91" w:rsidRPr="001820AA">
        <w:rPr>
          <w:rFonts w:ascii="Times New Roman" w:eastAsiaTheme="minorEastAsia" w:hAnsi="Times New Roman"/>
          <w:color w:val="FF0000"/>
        </w:rPr>
        <w:t>1</w:t>
      </w:r>
      <w:r w:rsidR="00955396">
        <w:rPr>
          <w:rFonts w:ascii="Times New Roman" w:eastAsiaTheme="minorEastAsia" w:hAnsi="Times New Roman" w:hint="eastAsia"/>
          <w:color w:val="FF0000"/>
        </w:rPr>
        <w:t>mm</w:t>
      </w:r>
      <w:r w:rsidR="001A7E91" w:rsidRPr="001820AA">
        <w:rPr>
          <w:rFonts w:ascii="Times New Roman" w:eastAsiaTheme="minorEastAsia" w:hAnsi="Times New Roman" w:hint="eastAsia"/>
          <w:color w:val="FF0000"/>
        </w:rPr>
        <w:t>；</w:t>
      </w:r>
      <w:r w:rsidR="001A7E91" w:rsidRPr="001820AA">
        <w:rPr>
          <w:rFonts w:ascii="Times New Roman" w:eastAsiaTheme="minorEastAsia" w:hAnsi="Times New Roman"/>
          <w:color w:val="FF0000"/>
        </w:rPr>
        <w:t>1.2</w:t>
      </w:r>
    </w:p>
    <w:p w:rsidR="007B0633" w:rsidRPr="001820AA" w:rsidRDefault="007B0633" w:rsidP="00285104">
      <w:pPr>
        <w:spacing w:line="400" w:lineRule="exact"/>
        <w:rPr>
          <w:rFonts w:ascii="Times New Roman" w:hAnsi="Times New Roman" w:cs="Times New Roman"/>
          <w:szCs w:val="21"/>
        </w:rPr>
      </w:pPr>
    </w:p>
    <w:p w:rsidR="007B0633" w:rsidRPr="001820AA" w:rsidRDefault="002A48D7" w:rsidP="00285104">
      <w:pPr>
        <w:spacing w:line="400" w:lineRule="exact"/>
        <w:rPr>
          <w:rFonts w:ascii="Times New Roman" w:hAnsi="Times New Roman" w:cs="Times New Roman"/>
          <w:szCs w:val="21"/>
        </w:rPr>
      </w:pPr>
      <w:r w:rsidRPr="001820AA">
        <w:rPr>
          <w:rFonts w:ascii="Times New Roman" w:hAnsi="Times New Roman" w:cs="Times New Roman" w:hint="eastAsia"/>
        </w:rPr>
        <w:t>3</w:t>
      </w:r>
      <w:r w:rsidR="007B0633" w:rsidRPr="001820AA">
        <w:rPr>
          <w:rFonts w:ascii="Times New Roman" w:hAnsi="Times New Roman" w:cs="Times New Roman"/>
        </w:rPr>
        <w:t>、</w:t>
      </w:r>
      <w:r w:rsidR="002272CB" w:rsidRPr="001820AA">
        <w:rPr>
          <w:rFonts w:ascii="Times New Roman" w:hAnsi="Times New Roman" w:cs="Times New Roman"/>
        </w:rPr>
        <w:t>一只小鸟在平静的湖面上飞过，当小鸟距水面</w:t>
      </w:r>
      <w:r w:rsidR="002272CB" w:rsidRPr="001820AA">
        <w:rPr>
          <w:rFonts w:ascii="Times New Roman" w:hAnsi="Times New Roman" w:cs="Times New Roman"/>
        </w:rPr>
        <w:t>4m</w:t>
      </w:r>
      <w:r w:rsidR="002272CB" w:rsidRPr="001820AA">
        <w:rPr>
          <w:rFonts w:ascii="Times New Roman" w:hAnsi="Times New Roman" w:cs="Times New Roman"/>
        </w:rPr>
        <w:t>时，该</w:t>
      </w:r>
      <w:r w:rsidR="002272CB" w:rsidRPr="00093C93">
        <w:rPr>
          <w:rFonts w:asciiTheme="minorEastAsia" w:hAnsiTheme="minorEastAsia" w:cs="Times New Roman"/>
        </w:rPr>
        <w:t>“倒影”</w:t>
      </w:r>
      <w:r w:rsidR="002272CB" w:rsidRPr="001820AA">
        <w:rPr>
          <w:rFonts w:ascii="Times New Roman" w:hAnsi="Times New Roman" w:cs="Times New Roman"/>
        </w:rPr>
        <w:t>距小鸟</w:t>
      </w:r>
      <w:r w:rsidR="001820AA">
        <w:rPr>
          <w:rFonts w:ascii="Times New Roman" w:hAnsi="Times New Roman" w:hint="eastAsia"/>
        </w:rPr>
        <w:t>_________</w:t>
      </w:r>
      <w:r w:rsidR="002272CB" w:rsidRPr="001820AA">
        <w:rPr>
          <w:rFonts w:ascii="Times New Roman" w:hAnsi="Times New Roman" w:cs="Times New Roman"/>
        </w:rPr>
        <w:t>m</w:t>
      </w:r>
      <w:r w:rsidR="002272CB" w:rsidRPr="001820AA">
        <w:rPr>
          <w:rFonts w:ascii="Times New Roman" w:hAnsi="Times New Roman" w:cs="Times New Roman"/>
        </w:rPr>
        <w:t>，小鸟在湖面</w:t>
      </w:r>
      <w:r w:rsidR="002272CB" w:rsidRPr="00093C93">
        <w:rPr>
          <w:rFonts w:asciiTheme="minorEastAsia" w:hAnsiTheme="minorEastAsia" w:cs="Times New Roman"/>
        </w:rPr>
        <w:t>的“倒影”是</w:t>
      </w:r>
      <w:r w:rsidR="001820AA">
        <w:rPr>
          <w:rFonts w:ascii="Times New Roman" w:hAnsi="Times New Roman" w:hint="eastAsia"/>
        </w:rPr>
        <w:t>_________</w:t>
      </w:r>
      <w:r w:rsidR="002272CB" w:rsidRPr="001820AA">
        <w:rPr>
          <w:rFonts w:ascii="Times New Roman" w:hAnsi="Times New Roman" w:cs="Times New Roman"/>
        </w:rPr>
        <w:t>（</w:t>
      </w:r>
      <w:r w:rsidR="002272CB" w:rsidRPr="00093C93">
        <w:rPr>
          <w:rFonts w:asciiTheme="minorEastAsia" w:hAnsiTheme="minorEastAsia" w:cs="Times New Roman"/>
        </w:rPr>
        <w:t>填“实”或“虚”</w:t>
      </w:r>
      <w:r w:rsidR="002272CB" w:rsidRPr="001820AA">
        <w:rPr>
          <w:rFonts w:ascii="Times New Roman" w:hAnsi="Times New Roman" w:cs="Times New Roman"/>
        </w:rPr>
        <w:t>）像，它是由于光的</w:t>
      </w:r>
      <w:r w:rsidR="001820AA">
        <w:rPr>
          <w:rFonts w:ascii="Times New Roman" w:hAnsi="Times New Roman" w:hint="eastAsia"/>
        </w:rPr>
        <w:t>_________</w:t>
      </w:r>
      <w:r w:rsidR="002272CB" w:rsidRPr="001820AA">
        <w:rPr>
          <w:rFonts w:ascii="Times New Roman" w:hAnsi="Times New Roman" w:cs="Times New Roman"/>
        </w:rPr>
        <w:t>形成的。</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005E036E" w:rsidRPr="001820AA">
        <w:rPr>
          <w:rFonts w:ascii="Times New Roman" w:hAnsiTheme="minorEastAsia" w:cs="Times New Roman"/>
          <w:color w:val="FF0000"/>
          <w:szCs w:val="24"/>
        </w:rPr>
        <w:t>★</w:t>
      </w:r>
    </w:p>
    <w:p w:rsidR="007B0633" w:rsidRPr="001820AA" w:rsidRDefault="007B0633"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2272CB" w:rsidRPr="001820AA">
        <w:rPr>
          <w:rFonts w:ascii="Times New Roman" w:hAnsi="Times New Roman" w:cs="Times New Roman"/>
          <w:color w:val="FF0000"/>
          <w:szCs w:val="21"/>
        </w:rPr>
        <w:t>8</w:t>
      </w:r>
      <w:r w:rsidR="002272CB" w:rsidRPr="001820AA">
        <w:rPr>
          <w:rFonts w:ascii="Times New Roman" w:hAnsi="Times New Roman" w:cs="Times New Roman" w:hint="eastAsia"/>
          <w:color w:val="FF0000"/>
          <w:szCs w:val="21"/>
        </w:rPr>
        <w:t>；</w:t>
      </w:r>
      <w:r w:rsidR="002272CB" w:rsidRPr="001820AA">
        <w:rPr>
          <w:rFonts w:ascii="Times New Roman" w:hAnsi="Times New Roman" w:cs="Times New Roman"/>
          <w:color w:val="FF0000"/>
          <w:szCs w:val="21"/>
        </w:rPr>
        <w:t>虚</w:t>
      </w:r>
      <w:r w:rsidR="002272CB" w:rsidRPr="001820AA">
        <w:rPr>
          <w:rFonts w:ascii="Times New Roman" w:hAnsi="Times New Roman" w:cs="Times New Roman" w:hint="eastAsia"/>
          <w:color w:val="FF0000"/>
          <w:szCs w:val="21"/>
        </w:rPr>
        <w:t>；</w:t>
      </w:r>
      <w:r w:rsidR="002272CB" w:rsidRPr="001820AA">
        <w:rPr>
          <w:rFonts w:ascii="Times New Roman" w:hAnsi="Times New Roman" w:cs="Times New Roman"/>
          <w:color w:val="FF0000"/>
          <w:szCs w:val="21"/>
        </w:rPr>
        <w:t>反射</w:t>
      </w:r>
    </w:p>
    <w:p w:rsidR="007B0633" w:rsidRPr="001820AA" w:rsidRDefault="007B0633" w:rsidP="00285104">
      <w:pPr>
        <w:spacing w:line="400" w:lineRule="exact"/>
        <w:rPr>
          <w:rFonts w:ascii="Times New Roman" w:hAnsi="Times New Roman" w:cs="Times New Roman"/>
          <w:szCs w:val="21"/>
        </w:rPr>
      </w:pPr>
    </w:p>
    <w:p w:rsidR="00457AF6" w:rsidRPr="001820AA" w:rsidRDefault="002A48D7" w:rsidP="00285104">
      <w:pPr>
        <w:spacing w:line="400" w:lineRule="exact"/>
        <w:rPr>
          <w:rFonts w:ascii="Times New Roman" w:hAnsi="Times New Roman" w:cs="Times New Roman"/>
          <w:szCs w:val="21"/>
        </w:rPr>
      </w:pPr>
      <w:r w:rsidRPr="001820AA">
        <w:rPr>
          <w:rFonts w:ascii="Times New Roman" w:hAnsi="Times New Roman" w:cs="Times New Roman" w:hint="eastAsia"/>
          <w:szCs w:val="21"/>
        </w:rPr>
        <w:t>4</w:t>
      </w:r>
      <w:r w:rsidR="007B0633" w:rsidRPr="001820AA">
        <w:rPr>
          <w:rFonts w:ascii="Times New Roman" w:hAnsi="Times New Roman" w:cs="Times New Roman"/>
          <w:szCs w:val="21"/>
        </w:rPr>
        <w:t>、</w:t>
      </w:r>
      <w:r w:rsidR="00D80689" w:rsidRPr="001820AA">
        <w:rPr>
          <w:rFonts w:ascii="Times New Roman" w:hAnsi="Times New Roman" w:cs="Times New Roman"/>
          <w:szCs w:val="21"/>
        </w:rPr>
        <w:t>早晨，太阳还在地平线以下时，人们就可以看到它，这是光的</w:t>
      </w:r>
      <w:r w:rsidR="00D80689" w:rsidRPr="001820AA">
        <w:rPr>
          <w:rFonts w:ascii="Times New Roman" w:hAnsi="Times New Roman" w:cs="Times New Roman" w:hint="eastAsia"/>
          <w:szCs w:val="21"/>
        </w:rPr>
        <w:t>___________</w:t>
      </w:r>
      <w:r w:rsidR="00D80689" w:rsidRPr="001820AA">
        <w:rPr>
          <w:rFonts w:ascii="Times New Roman" w:hAnsi="Times New Roman" w:cs="Times New Roman"/>
          <w:szCs w:val="21"/>
        </w:rPr>
        <w:t>现象；午后，在平静的湖面可以看到蓝天白云，这是光的</w:t>
      </w:r>
      <w:r w:rsidR="00D80689" w:rsidRPr="001820AA">
        <w:rPr>
          <w:rFonts w:ascii="Times New Roman" w:hAnsi="Times New Roman" w:cs="Times New Roman" w:hint="eastAsia"/>
          <w:szCs w:val="21"/>
        </w:rPr>
        <w:t>__________</w:t>
      </w:r>
      <w:r w:rsidR="00D80689" w:rsidRPr="001820AA">
        <w:rPr>
          <w:rFonts w:ascii="Times New Roman" w:hAnsi="Times New Roman" w:cs="Times New Roman"/>
          <w:szCs w:val="21"/>
        </w:rPr>
        <w:t>现象；太阳光经过三棱镜后可以产生彩色光带，这是光的</w:t>
      </w:r>
      <w:r w:rsidR="00D80689" w:rsidRPr="001820AA">
        <w:rPr>
          <w:rFonts w:ascii="Times New Roman" w:hAnsi="Times New Roman" w:cs="Times New Roman" w:hint="eastAsia"/>
          <w:szCs w:val="21"/>
        </w:rPr>
        <w:t>__________</w:t>
      </w:r>
      <w:r w:rsidR="00D80689" w:rsidRPr="001820AA">
        <w:rPr>
          <w:rFonts w:ascii="Times New Roman" w:hAnsi="Times New Roman" w:cs="Times New Roman"/>
          <w:szCs w:val="21"/>
        </w:rPr>
        <w:t>现象</w:t>
      </w:r>
      <w:r w:rsidR="00D80689" w:rsidRPr="001820AA">
        <w:rPr>
          <w:rFonts w:ascii="Times New Roman" w:hAnsi="Times New Roman" w:cs="Times New Roman" w:hint="eastAsia"/>
          <w:szCs w:val="21"/>
        </w:rPr>
        <w:t>。</w:t>
      </w:r>
    </w:p>
    <w:p w:rsidR="00D4203D" w:rsidRPr="001820AA" w:rsidRDefault="00D4203D"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00457AF6" w:rsidRPr="001820AA">
        <w:rPr>
          <w:rFonts w:ascii="Times New Roman" w:hAnsiTheme="minorEastAsia" w:cs="Times New Roman"/>
          <w:color w:val="FF0000"/>
          <w:szCs w:val="24"/>
        </w:rPr>
        <w:t>★★</w:t>
      </w:r>
    </w:p>
    <w:p w:rsidR="00C029E6" w:rsidRPr="001820AA" w:rsidRDefault="007B0633" w:rsidP="00285104">
      <w:pPr>
        <w:spacing w:line="400" w:lineRule="exact"/>
        <w:rPr>
          <w:rFonts w:ascii="Times New Roman" w:hAnsi="Times New Roman" w:cs="Times New Roman"/>
          <w:szCs w:val="21"/>
        </w:rPr>
      </w:pPr>
      <w:r w:rsidRPr="001820AA">
        <w:rPr>
          <w:rFonts w:ascii="Times New Roman" w:hAnsi="Times New Roman" w:cs="Times New Roman"/>
          <w:color w:val="FF0000"/>
          <w:szCs w:val="21"/>
        </w:rPr>
        <w:t>【答案】</w:t>
      </w:r>
      <w:r w:rsidR="00D80689" w:rsidRPr="001820AA">
        <w:rPr>
          <w:rFonts w:ascii="Times New Roman" w:hAnsi="Times New Roman" w:cs="Times New Roman"/>
          <w:color w:val="FF0000"/>
          <w:szCs w:val="21"/>
        </w:rPr>
        <w:t>折射；反射；色散</w:t>
      </w:r>
    </w:p>
    <w:p w:rsidR="00285104" w:rsidRPr="001820AA" w:rsidRDefault="00285104" w:rsidP="00285104">
      <w:pPr>
        <w:spacing w:line="400" w:lineRule="exact"/>
        <w:rPr>
          <w:rFonts w:ascii="Times New Roman" w:hAnsi="Times New Roman" w:cs="Times New Roman"/>
        </w:rPr>
      </w:pPr>
    </w:p>
    <w:p w:rsidR="00411749" w:rsidRPr="001820AA" w:rsidRDefault="002A48D7" w:rsidP="00411749">
      <w:pPr>
        <w:pStyle w:val="ae"/>
        <w:spacing w:line="400" w:lineRule="exact"/>
        <w:rPr>
          <w:rFonts w:ascii="Times New Roman" w:eastAsiaTheme="minorEastAsia" w:hAnsi="Times New Roman"/>
        </w:rPr>
      </w:pPr>
      <w:r w:rsidRPr="001820AA">
        <w:rPr>
          <w:rFonts w:ascii="Times New Roman" w:eastAsiaTheme="minorEastAsia" w:hAnsi="Times New Roman" w:hint="eastAsia"/>
        </w:rPr>
        <w:t>5</w:t>
      </w:r>
      <w:r w:rsidR="00285104" w:rsidRPr="001820AA">
        <w:rPr>
          <w:rFonts w:ascii="Times New Roman" w:eastAsiaTheme="minorEastAsia" w:hAnsi="Times New Roman"/>
        </w:rPr>
        <w:t>、</w:t>
      </w:r>
      <w:r w:rsidR="00411749" w:rsidRPr="001820AA">
        <w:rPr>
          <w:rFonts w:ascii="Times New Roman" w:eastAsiaTheme="minorEastAsia" w:hAnsi="Times New Roman"/>
        </w:rPr>
        <w:t>完成下列单位换算</w:t>
      </w:r>
    </w:p>
    <w:p w:rsidR="00411749" w:rsidRPr="001820AA" w:rsidRDefault="00411749" w:rsidP="00411749">
      <w:pPr>
        <w:pStyle w:val="ae"/>
        <w:spacing w:line="400" w:lineRule="exact"/>
        <w:rPr>
          <w:rFonts w:ascii="Times New Roman" w:hAnsi="Times New Roman"/>
        </w:rPr>
      </w:pPr>
      <w:r w:rsidRPr="001820AA">
        <w:rPr>
          <w:rFonts w:ascii="Times New Roman" w:hAnsi="Times New Roman"/>
        </w:rPr>
        <w:t>（</w:t>
      </w:r>
      <w:r w:rsidRPr="001820AA">
        <w:rPr>
          <w:rFonts w:ascii="Times New Roman" w:hAnsi="Times New Roman"/>
        </w:rPr>
        <w:t>1</w:t>
      </w:r>
      <w:r w:rsidRPr="001820AA">
        <w:rPr>
          <w:rFonts w:ascii="Times New Roman" w:hAnsi="Times New Roman"/>
        </w:rPr>
        <w:t>）</w:t>
      </w:r>
      <w:r w:rsidRPr="001820AA">
        <w:rPr>
          <w:rFonts w:ascii="Times New Roman" w:hAnsi="Times New Roman"/>
        </w:rPr>
        <w:t>4</w:t>
      </w:r>
      <w:r w:rsidR="004F499C">
        <w:rPr>
          <w:rFonts w:ascii="Times New Roman" w:hAnsi="Times New Roman" w:hint="eastAsia"/>
        </w:rPr>
        <w:t>.</w:t>
      </w:r>
      <w:r w:rsidRPr="001820AA">
        <w:rPr>
          <w:rFonts w:ascii="Times New Roman" w:hAnsi="Times New Roman"/>
        </w:rPr>
        <w:t>5m=</w:t>
      </w:r>
      <w:r w:rsidR="001820AA">
        <w:rPr>
          <w:rFonts w:ascii="Times New Roman" w:eastAsiaTheme="minorEastAsia" w:hAnsi="Times New Roman" w:hint="eastAsia"/>
        </w:rPr>
        <w:t>_________</w:t>
      </w:r>
      <w:proofErr w:type="spellStart"/>
      <w:r w:rsidRPr="001820AA">
        <w:rPr>
          <w:rFonts w:ascii="Times New Roman" w:hAnsi="Times New Roman"/>
        </w:rPr>
        <w:t>μm</w:t>
      </w:r>
      <w:proofErr w:type="spellEnd"/>
      <w:r w:rsidRPr="001820AA">
        <w:rPr>
          <w:rFonts w:ascii="Times New Roman" w:hAnsi="Times New Roman"/>
        </w:rPr>
        <w:t>=</w:t>
      </w:r>
      <w:r w:rsidRPr="001820AA">
        <w:rPr>
          <w:rFonts w:ascii="Times New Roman" w:hAnsi="Times New Roman"/>
          <w:noProof/>
        </w:rPr>
        <w:drawing>
          <wp:inline distT="0" distB="0" distL="0" distR="0" wp14:anchorId="7A3E3ECA" wp14:editId="40FBBEC6">
            <wp:extent cx="19050" cy="19050"/>
            <wp:effectExtent l="0" t="0" r="0" b="0"/>
            <wp:docPr id="31" name="图片 31" descr="http://czwl.cooco.net.cn/files/down/test/2015/11/27/06/201511270610259628419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czwl.cooco.net.cn/files/down/test/2015/11/27/06/2015112706102596284193.files/image00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1820AA">
        <w:rPr>
          <w:rFonts w:ascii="Times New Roman" w:eastAsiaTheme="minorEastAsia" w:hAnsi="Times New Roman" w:hint="eastAsia"/>
        </w:rPr>
        <w:t>_________</w:t>
      </w:r>
      <w:r w:rsidR="004F499C">
        <w:rPr>
          <w:rFonts w:ascii="Times New Roman" w:hAnsi="Times New Roman"/>
        </w:rPr>
        <w:t>nm</w:t>
      </w:r>
      <w:r w:rsidR="004F499C">
        <w:rPr>
          <w:rFonts w:ascii="Times New Roman" w:hAnsi="Times New Roman" w:hint="eastAsia"/>
        </w:rPr>
        <w:tab/>
      </w:r>
      <w:r w:rsidR="004F499C">
        <w:rPr>
          <w:rFonts w:ascii="Times New Roman" w:hAnsi="Times New Roman" w:hint="eastAsia"/>
        </w:rPr>
        <w:tab/>
      </w:r>
      <w:r w:rsidR="004F499C">
        <w:rPr>
          <w:rFonts w:ascii="Times New Roman" w:hAnsi="Times New Roman" w:hint="eastAsia"/>
        </w:rPr>
        <w:tab/>
      </w:r>
      <w:r w:rsidR="004F499C">
        <w:rPr>
          <w:rFonts w:ascii="Times New Roman" w:hAnsi="Times New Roman" w:hint="eastAsia"/>
        </w:rPr>
        <w:tab/>
      </w:r>
      <w:r w:rsidRPr="001820AA">
        <w:rPr>
          <w:rFonts w:ascii="Times New Roman" w:hAnsi="Times New Roman"/>
        </w:rPr>
        <w:t>（</w:t>
      </w:r>
      <w:r w:rsidRPr="001820AA">
        <w:rPr>
          <w:rFonts w:ascii="Times New Roman" w:hAnsi="Times New Roman"/>
        </w:rPr>
        <w:t>2</w:t>
      </w:r>
      <w:r w:rsidRPr="001820AA">
        <w:rPr>
          <w:rFonts w:ascii="Times New Roman" w:hAnsi="Times New Roman"/>
        </w:rPr>
        <w:t>）</w:t>
      </w:r>
      <w:r w:rsidRPr="001820AA">
        <w:rPr>
          <w:rFonts w:ascii="Times New Roman" w:hAnsi="Times New Roman"/>
        </w:rPr>
        <w:t>3h=</w:t>
      </w:r>
      <w:r w:rsidR="001820AA">
        <w:rPr>
          <w:rFonts w:ascii="Times New Roman" w:eastAsiaTheme="minorEastAsia" w:hAnsi="Times New Roman" w:hint="eastAsia"/>
        </w:rPr>
        <w:t>_________</w:t>
      </w:r>
      <w:r w:rsidRPr="001820AA">
        <w:rPr>
          <w:rFonts w:ascii="Times New Roman" w:hAnsi="Times New Roman"/>
        </w:rPr>
        <w:t>min=</w:t>
      </w:r>
      <w:r w:rsidR="001820AA">
        <w:rPr>
          <w:rFonts w:ascii="Times New Roman" w:eastAsiaTheme="minorEastAsia" w:hAnsi="Times New Roman" w:hint="eastAsia"/>
        </w:rPr>
        <w:t>_________</w:t>
      </w:r>
      <w:r w:rsidRPr="001820AA">
        <w:rPr>
          <w:rFonts w:ascii="Times New Roman" w:hAnsi="Times New Roman"/>
        </w:rPr>
        <w:t>s</w:t>
      </w:r>
    </w:p>
    <w:p w:rsidR="00285104" w:rsidRPr="001820AA" w:rsidRDefault="00411749" w:rsidP="00285104">
      <w:pPr>
        <w:pStyle w:val="ae"/>
        <w:spacing w:line="400" w:lineRule="exact"/>
        <w:rPr>
          <w:rFonts w:ascii="Times New Roman" w:hAnsi="Times New Roman"/>
        </w:rPr>
      </w:pPr>
      <w:r w:rsidRPr="001820AA">
        <w:rPr>
          <w:rFonts w:ascii="Times New Roman" w:hAnsi="Times New Roman"/>
        </w:rPr>
        <w:t>（</w:t>
      </w:r>
      <w:r w:rsidRPr="001820AA">
        <w:rPr>
          <w:rFonts w:ascii="Times New Roman" w:hAnsi="Times New Roman"/>
        </w:rPr>
        <w:t>3</w:t>
      </w:r>
      <w:r w:rsidRPr="001820AA">
        <w:rPr>
          <w:rFonts w:ascii="Times New Roman" w:hAnsi="Times New Roman"/>
        </w:rPr>
        <w:t>）</w:t>
      </w:r>
      <w:r w:rsidRPr="001820AA">
        <w:rPr>
          <w:rFonts w:ascii="Times New Roman" w:hAnsi="Times New Roman"/>
        </w:rPr>
        <w:t>20m/s=</w:t>
      </w:r>
      <w:r w:rsidR="001820AA">
        <w:rPr>
          <w:rFonts w:ascii="Times New Roman" w:eastAsiaTheme="minorEastAsia" w:hAnsi="Times New Roman" w:hint="eastAsia"/>
        </w:rPr>
        <w:t>_________</w:t>
      </w:r>
      <w:r w:rsidRPr="001820AA">
        <w:rPr>
          <w:rFonts w:ascii="Times New Roman" w:hAnsi="Times New Roman"/>
        </w:rPr>
        <w:t>km/h</w:t>
      </w:r>
    </w:p>
    <w:p w:rsidR="00285104" w:rsidRPr="001820AA" w:rsidRDefault="00285104" w:rsidP="00285104">
      <w:pPr>
        <w:pStyle w:val="ae"/>
        <w:spacing w:line="400" w:lineRule="exact"/>
        <w:rPr>
          <w:rFonts w:ascii="Times New Roman" w:eastAsiaTheme="minorEastAsia" w:hAnsi="Times New Roman"/>
          <w:color w:val="FF0000"/>
        </w:rPr>
      </w:pPr>
      <w:r w:rsidRPr="001820AA">
        <w:rPr>
          <w:rFonts w:ascii="Times New Roman" w:eastAsiaTheme="minorEastAsia" w:hAnsi="Times New Roman"/>
          <w:color w:val="FF0000"/>
        </w:rPr>
        <w:lastRenderedPageBreak/>
        <w:t>【难度】</w:t>
      </w:r>
      <w:r w:rsidRPr="001820AA">
        <w:rPr>
          <w:rFonts w:ascii="Times New Roman" w:eastAsiaTheme="minorEastAsia" w:hAnsi="Times New Roman"/>
          <w:color w:val="FF0000"/>
        </w:rPr>
        <w:t>★</w:t>
      </w:r>
    </w:p>
    <w:p w:rsidR="00285104" w:rsidRPr="001820AA" w:rsidRDefault="00285104" w:rsidP="00285104">
      <w:pPr>
        <w:pStyle w:val="ae"/>
        <w:spacing w:line="400" w:lineRule="exact"/>
        <w:rPr>
          <w:rFonts w:ascii="Times New Roman" w:eastAsiaTheme="minorEastAsia" w:hAnsi="Times New Roman"/>
          <w:color w:val="FF0000"/>
        </w:rPr>
      </w:pPr>
      <w:r w:rsidRPr="001820AA">
        <w:rPr>
          <w:rFonts w:ascii="Times New Roman" w:eastAsiaTheme="minorEastAsia" w:hAnsi="Times New Roman"/>
          <w:color w:val="FF0000"/>
        </w:rPr>
        <w:t>【答案】</w:t>
      </w:r>
      <w:r w:rsidR="00790969">
        <w:rPr>
          <w:rFonts w:ascii="Times New Roman" w:eastAsiaTheme="minorEastAsia" w:hAnsi="Times New Roman"/>
          <w:color w:val="FF0000"/>
        </w:rPr>
        <w:t>（</w:t>
      </w:r>
      <w:r w:rsidR="00411749" w:rsidRPr="001820AA">
        <w:rPr>
          <w:rFonts w:ascii="Times New Roman" w:eastAsiaTheme="minorEastAsia" w:hAnsi="Times New Roman"/>
          <w:color w:val="FF0000"/>
        </w:rPr>
        <w:t>1</w:t>
      </w:r>
      <w:r w:rsidR="00790969">
        <w:rPr>
          <w:rFonts w:ascii="Times New Roman" w:eastAsiaTheme="minorEastAsia" w:hAnsi="Times New Roman"/>
          <w:color w:val="FF0000"/>
        </w:rPr>
        <w:t>）</w:t>
      </w:r>
      <w:r w:rsidR="00411749" w:rsidRPr="001820AA">
        <w:rPr>
          <w:rFonts w:ascii="Times New Roman" w:eastAsiaTheme="minorEastAsia" w:hAnsi="Times New Roman"/>
          <w:color w:val="FF0000"/>
        </w:rPr>
        <w:t>4.5×10</w:t>
      </w:r>
      <w:r w:rsidR="00411749" w:rsidRPr="001820AA">
        <w:rPr>
          <w:rFonts w:ascii="Times New Roman" w:eastAsiaTheme="minorEastAsia" w:hAnsi="Times New Roman"/>
          <w:color w:val="FF0000"/>
          <w:vertAlign w:val="superscript"/>
        </w:rPr>
        <w:t>－</w:t>
      </w:r>
      <w:r w:rsidR="00411749" w:rsidRPr="001820AA">
        <w:rPr>
          <w:rFonts w:ascii="Times New Roman" w:eastAsiaTheme="minorEastAsia" w:hAnsi="Times New Roman"/>
          <w:color w:val="FF0000"/>
          <w:vertAlign w:val="superscript"/>
        </w:rPr>
        <w:t>6</w:t>
      </w:r>
      <w:r w:rsidR="00411749" w:rsidRPr="001820AA">
        <w:rPr>
          <w:rFonts w:ascii="Times New Roman" w:eastAsiaTheme="minorEastAsia" w:hAnsi="Times New Roman" w:hint="eastAsia"/>
          <w:color w:val="FF0000"/>
        </w:rPr>
        <w:t>；</w:t>
      </w:r>
      <w:r w:rsidR="00411749" w:rsidRPr="001820AA">
        <w:rPr>
          <w:rFonts w:ascii="Times New Roman" w:eastAsiaTheme="minorEastAsia" w:hAnsi="Times New Roman"/>
          <w:color w:val="FF0000"/>
        </w:rPr>
        <w:t>4.5×10</w:t>
      </w:r>
      <w:r w:rsidR="00411749" w:rsidRPr="001820AA">
        <w:rPr>
          <w:rFonts w:ascii="Times New Roman" w:eastAsiaTheme="minorEastAsia" w:hAnsi="Times New Roman"/>
          <w:color w:val="FF0000"/>
          <w:vertAlign w:val="superscript"/>
        </w:rPr>
        <w:t>－</w:t>
      </w:r>
      <w:r w:rsidR="00411749" w:rsidRPr="001820AA">
        <w:rPr>
          <w:rFonts w:ascii="Times New Roman" w:eastAsiaTheme="minorEastAsia" w:hAnsi="Times New Roman"/>
          <w:color w:val="FF0000"/>
          <w:vertAlign w:val="superscript"/>
        </w:rPr>
        <w:t>9</w:t>
      </w:r>
      <w:r w:rsidR="00790969">
        <w:rPr>
          <w:rFonts w:ascii="Times New Roman" w:eastAsiaTheme="minorEastAsia" w:hAnsi="Times New Roman"/>
          <w:color w:val="FF0000"/>
        </w:rPr>
        <w:t>（</w:t>
      </w:r>
      <w:r w:rsidR="00411749" w:rsidRPr="001820AA">
        <w:rPr>
          <w:rFonts w:ascii="Times New Roman" w:eastAsiaTheme="minorEastAsia" w:hAnsi="Times New Roman"/>
          <w:color w:val="FF0000"/>
        </w:rPr>
        <w:t>2</w:t>
      </w:r>
      <w:r w:rsidR="00790969">
        <w:rPr>
          <w:rFonts w:ascii="Times New Roman" w:eastAsiaTheme="minorEastAsia" w:hAnsi="Times New Roman"/>
          <w:color w:val="FF0000"/>
        </w:rPr>
        <w:t>）</w:t>
      </w:r>
      <w:r w:rsidR="00411749" w:rsidRPr="001820AA">
        <w:rPr>
          <w:rFonts w:ascii="Times New Roman" w:eastAsiaTheme="minorEastAsia" w:hAnsi="Times New Roman"/>
          <w:color w:val="FF0000"/>
        </w:rPr>
        <w:t>180</w:t>
      </w:r>
      <w:r w:rsidR="00411749" w:rsidRPr="001820AA">
        <w:rPr>
          <w:rFonts w:ascii="Times New Roman" w:eastAsiaTheme="minorEastAsia" w:hAnsi="Times New Roman" w:hint="eastAsia"/>
          <w:color w:val="FF0000"/>
        </w:rPr>
        <w:t>；</w:t>
      </w:r>
      <w:r w:rsidR="00411749" w:rsidRPr="001820AA">
        <w:rPr>
          <w:rFonts w:ascii="Times New Roman" w:eastAsiaTheme="minorEastAsia" w:hAnsi="Times New Roman"/>
          <w:color w:val="FF0000"/>
        </w:rPr>
        <w:t>10800</w:t>
      </w:r>
      <w:r w:rsidR="00790969">
        <w:rPr>
          <w:rFonts w:ascii="Times New Roman" w:eastAsiaTheme="minorEastAsia" w:hAnsi="Times New Roman"/>
          <w:color w:val="FF0000"/>
        </w:rPr>
        <w:t>（</w:t>
      </w:r>
      <w:r w:rsidR="00411749" w:rsidRPr="001820AA">
        <w:rPr>
          <w:rFonts w:ascii="Times New Roman" w:eastAsiaTheme="minorEastAsia" w:hAnsi="Times New Roman"/>
          <w:color w:val="FF0000"/>
        </w:rPr>
        <w:t>3</w:t>
      </w:r>
      <w:r w:rsidR="00790969">
        <w:rPr>
          <w:rFonts w:ascii="Times New Roman" w:eastAsiaTheme="minorEastAsia" w:hAnsi="Times New Roman"/>
          <w:color w:val="FF0000"/>
        </w:rPr>
        <w:t>）</w:t>
      </w:r>
      <w:r w:rsidR="00411749" w:rsidRPr="001820AA">
        <w:rPr>
          <w:rFonts w:ascii="Times New Roman" w:eastAsiaTheme="minorEastAsia" w:hAnsi="Times New Roman"/>
          <w:color w:val="FF0000"/>
        </w:rPr>
        <w:t>72</w:t>
      </w:r>
    </w:p>
    <w:p w:rsidR="00285104" w:rsidRPr="001820AA" w:rsidRDefault="00285104" w:rsidP="00285104">
      <w:pPr>
        <w:spacing w:line="400" w:lineRule="exact"/>
        <w:rPr>
          <w:rFonts w:ascii="Times New Roman" w:hAnsi="Times New Roman" w:cs="Times New Roman"/>
          <w:szCs w:val="21"/>
        </w:rPr>
      </w:pPr>
    </w:p>
    <w:p w:rsidR="005B4A76" w:rsidRPr="001820AA" w:rsidRDefault="002A48D7" w:rsidP="005B4A76">
      <w:pPr>
        <w:spacing w:line="400" w:lineRule="exact"/>
        <w:rPr>
          <w:rFonts w:ascii="Times New Roman" w:hAnsi="Times New Roman" w:cs="Times New Roman"/>
        </w:rPr>
      </w:pPr>
      <w:r w:rsidRPr="001820AA">
        <w:rPr>
          <w:rFonts w:ascii="Times New Roman" w:hAnsi="Times New Roman" w:cs="Times New Roman" w:hint="eastAsia"/>
        </w:rPr>
        <w:t>6</w:t>
      </w:r>
      <w:r w:rsidR="00285104" w:rsidRPr="001820AA">
        <w:rPr>
          <w:rFonts w:ascii="Times New Roman" w:hAnsi="Times New Roman" w:cs="Times New Roman"/>
        </w:rPr>
        <w:t>、</w:t>
      </w:r>
      <w:r w:rsidR="005B4A76" w:rsidRPr="001820AA">
        <w:rPr>
          <w:rFonts w:ascii="Times New Roman" w:hAnsi="Times New Roman" w:cs="Times New Roman"/>
        </w:rPr>
        <w:t>如图，甲为商店里使用的台秤，其工作原理与天平相同</w:t>
      </w:r>
      <w:r w:rsidR="00713A62">
        <w:rPr>
          <w:rFonts w:ascii="Times New Roman" w:hAnsi="Times New Roman" w:cs="Times New Roman" w:hint="eastAsia"/>
        </w:rPr>
        <w:t>。</w:t>
      </w:r>
      <w:r w:rsidR="005B4A76" w:rsidRPr="001820AA">
        <w:rPr>
          <w:rFonts w:ascii="Times New Roman" w:hAnsi="Times New Roman" w:cs="Times New Roman"/>
        </w:rPr>
        <w:t>使用时，先将游码移至左端</w:t>
      </w:r>
      <w:r w:rsidR="005B4A76" w:rsidRPr="001820AA">
        <w:rPr>
          <w:rFonts w:ascii="Times New Roman" w:hAnsi="Times New Roman" w:cs="Times New Roman"/>
        </w:rPr>
        <w:t>0</w:t>
      </w:r>
      <w:r w:rsidR="005B4A76" w:rsidRPr="001820AA">
        <w:rPr>
          <w:rFonts w:ascii="Times New Roman" w:hAnsi="Times New Roman" w:cs="Times New Roman"/>
        </w:rPr>
        <w:t>刻度处，若发现秤杆右端上翘，则调零螺丝应向</w:t>
      </w:r>
      <w:r w:rsidR="005B4A76" w:rsidRPr="001820AA">
        <w:rPr>
          <w:rFonts w:ascii="Times New Roman" w:hAnsi="Times New Roman" w:cs="Times New Roman"/>
        </w:rPr>
        <w:t>__________</w:t>
      </w:r>
      <w:r w:rsidR="005B4A76" w:rsidRPr="001820AA">
        <w:rPr>
          <w:rFonts w:ascii="Times New Roman" w:hAnsi="Times New Roman" w:cs="Times New Roman"/>
        </w:rPr>
        <w:t>（</w:t>
      </w:r>
      <w:r w:rsidR="005B4A76" w:rsidRPr="001820AA">
        <w:rPr>
          <w:rFonts w:asciiTheme="minorEastAsia" w:hAnsiTheme="minorEastAsia" w:cs="Times New Roman"/>
        </w:rPr>
        <w:t>填“左”或“右”</w:t>
      </w:r>
      <w:r w:rsidR="005B4A76" w:rsidRPr="001820AA">
        <w:rPr>
          <w:rFonts w:ascii="Times New Roman" w:hAnsi="Times New Roman" w:cs="Times New Roman"/>
        </w:rPr>
        <w:t>）旋动才能使秤杆平衡，现用该台秤称某物体质量，通过在砝码盘中添加槽码，移动游码使秤杆平衡，所加</w:t>
      </w:r>
      <w:proofErr w:type="gramStart"/>
      <w:r w:rsidR="005B4A76" w:rsidRPr="001820AA">
        <w:rPr>
          <w:rFonts w:ascii="Times New Roman" w:hAnsi="Times New Roman" w:cs="Times New Roman"/>
        </w:rPr>
        <w:t>的槽码和</w:t>
      </w:r>
      <w:proofErr w:type="gramEnd"/>
      <w:r w:rsidR="005B4A76" w:rsidRPr="001820AA">
        <w:rPr>
          <w:rFonts w:ascii="Times New Roman" w:hAnsi="Times New Roman" w:cs="Times New Roman"/>
        </w:rPr>
        <w:t>游码的位置如图乙，该物体的质量为</w:t>
      </w:r>
      <w:r w:rsidR="005B4A76" w:rsidRPr="001820AA">
        <w:rPr>
          <w:rFonts w:ascii="Times New Roman" w:hAnsi="Times New Roman" w:cs="Times New Roman"/>
        </w:rPr>
        <w:t>__________kg</w:t>
      </w:r>
      <w:r w:rsidR="005B4A76" w:rsidRPr="001820AA">
        <w:rPr>
          <w:rFonts w:ascii="Times New Roman" w:hAnsi="Times New Roman" w:cs="Times New Roman"/>
        </w:rPr>
        <w:t>，若把该物体带到太空，它的质量将</w:t>
      </w:r>
      <w:r w:rsidR="005B4A76" w:rsidRPr="001820AA">
        <w:rPr>
          <w:rFonts w:ascii="Times New Roman" w:hAnsi="Times New Roman" w:cs="Times New Roman"/>
        </w:rPr>
        <w:t>__________</w:t>
      </w:r>
      <w:r w:rsidR="005B4A76" w:rsidRPr="001820AA">
        <w:rPr>
          <w:rFonts w:ascii="Times New Roman" w:hAnsi="Times New Roman" w:cs="Times New Roman"/>
        </w:rPr>
        <w:t>（填</w:t>
      </w:r>
      <w:r w:rsidR="005B4A76" w:rsidRPr="001820AA">
        <w:rPr>
          <w:rFonts w:asciiTheme="minorEastAsia" w:hAnsiTheme="minorEastAsia" w:cs="Times New Roman"/>
        </w:rPr>
        <w:t>“变大”、“变小”或“不变”）</w:t>
      </w:r>
      <w:r w:rsidR="005B4A76" w:rsidRPr="001820AA">
        <w:rPr>
          <w:rFonts w:ascii="Times New Roman" w:hAnsi="Times New Roman" w:cs="Times New Roman"/>
        </w:rPr>
        <w:t>，丙图中物体</w:t>
      </w:r>
      <w:r w:rsidR="005B4A76" w:rsidRPr="001820AA">
        <w:rPr>
          <w:rFonts w:ascii="Times New Roman" w:hAnsi="Times New Roman" w:cs="Times New Roman"/>
        </w:rPr>
        <w:t>A</w:t>
      </w:r>
      <w:r w:rsidR="005B4A76" w:rsidRPr="001820AA">
        <w:rPr>
          <w:rFonts w:ascii="Times New Roman" w:hAnsi="Times New Roman" w:cs="Times New Roman"/>
        </w:rPr>
        <w:t>的长度为</w:t>
      </w:r>
      <w:r w:rsidR="005B4A76" w:rsidRPr="001820AA">
        <w:rPr>
          <w:rFonts w:ascii="Times New Roman" w:hAnsi="Times New Roman" w:cs="Times New Roman"/>
        </w:rPr>
        <w:t>__________cm</w:t>
      </w:r>
      <w:r w:rsidR="004F499C">
        <w:rPr>
          <w:rFonts w:ascii="Times New Roman" w:hAnsi="Times New Roman" w:cs="Times New Roman" w:hint="eastAsia"/>
        </w:rPr>
        <w:t>。</w:t>
      </w:r>
    </w:p>
    <w:p w:rsidR="005B4A76" w:rsidRPr="001820AA" w:rsidRDefault="005B4A76" w:rsidP="005B4A76">
      <w:pPr>
        <w:spacing w:line="400" w:lineRule="exact"/>
        <w:rPr>
          <w:rFonts w:ascii="Times New Roman" w:hAnsi="Times New Roman" w:cs="Times New Roman"/>
        </w:rPr>
      </w:pPr>
      <w:r w:rsidRPr="001820AA">
        <w:rPr>
          <w:rFonts w:ascii="Times New Roman" w:hAnsi="Times New Roman" w:cs="Times New Roman"/>
          <w:noProof/>
        </w:rPr>
        <w:drawing>
          <wp:anchor distT="0" distB="0" distL="114300" distR="114300" simplePos="0" relativeHeight="251710464" behindDoc="0" locked="0" layoutInCell="1" allowOverlap="1" wp14:anchorId="14D28148" wp14:editId="6AB66857">
            <wp:simplePos x="0" y="0"/>
            <wp:positionH relativeFrom="column">
              <wp:posOffset>823595</wp:posOffset>
            </wp:positionH>
            <wp:positionV relativeFrom="paragraph">
              <wp:posOffset>40640</wp:posOffset>
            </wp:positionV>
            <wp:extent cx="4429125" cy="1238250"/>
            <wp:effectExtent l="0" t="0" r="0" b="0"/>
            <wp:wrapSquare wrapText="bothSides"/>
            <wp:docPr id="9" name="图片 9" descr="http://czwl.cooco.net.cn/files/down/test/2015/11/20/19/2015112019285631035038.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zwl.cooco.net.cn/files/down/test/2015/11/20/19/2015112019285631035038.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A76" w:rsidRPr="001820AA" w:rsidRDefault="005B4A76" w:rsidP="005B4A76">
      <w:pPr>
        <w:spacing w:line="400" w:lineRule="exact"/>
        <w:rPr>
          <w:rFonts w:ascii="Times New Roman" w:hAnsi="Times New Roman" w:cs="Times New Roman"/>
        </w:rPr>
      </w:pPr>
    </w:p>
    <w:p w:rsidR="005B4A76" w:rsidRPr="001820AA" w:rsidRDefault="005B4A76" w:rsidP="005B4A76">
      <w:pPr>
        <w:spacing w:line="400" w:lineRule="exact"/>
        <w:rPr>
          <w:rFonts w:ascii="Times New Roman" w:hAnsi="Times New Roman" w:cs="Times New Roman"/>
        </w:rPr>
      </w:pPr>
    </w:p>
    <w:p w:rsidR="005B4A76" w:rsidRPr="001820AA" w:rsidRDefault="005B4A76" w:rsidP="005B4A76">
      <w:pPr>
        <w:spacing w:line="400" w:lineRule="exact"/>
        <w:rPr>
          <w:rFonts w:ascii="Times New Roman" w:hAnsi="Times New Roman" w:cs="Times New Roman"/>
        </w:rPr>
      </w:pPr>
    </w:p>
    <w:p w:rsidR="005B4A76" w:rsidRPr="001820AA" w:rsidRDefault="005B4A76" w:rsidP="005B4A76">
      <w:pPr>
        <w:spacing w:line="400" w:lineRule="exact"/>
        <w:rPr>
          <w:rFonts w:ascii="Times New Roman" w:hAnsi="Times New Roman" w:cs="Times New Roman"/>
        </w:rPr>
      </w:pPr>
    </w:p>
    <w:p w:rsidR="00285104" w:rsidRPr="001820AA" w:rsidRDefault="00285104"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85104" w:rsidRPr="001820AA" w:rsidRDefault="00285104"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5B4A76" w:rsidRPr="001820AA">
        <w:rPr>
          <w:rFonts w:ascii="Times New Roman" w:hAnsi="Times New Roman" w:cs="Times New Roman"/>
          <w:color w:val="FF0000"/>
          <w:szCs w:val="21"/>
        </w:rPr>
        <w:t>右；</w:t>
      </w:r>
      <w:r w:rsidR="005B4A76" w:rsidRPr="001820AA">
        <w:rPr>
          <w:rFonts w:ascii="Times New Roman" w:hAnsi="Times New Roman" w:cs="Times New Roman"/>
          <w:color w:val="FF0000"/>
          <w:szCs w:val="21"/>
        </w:rPr>
        <w:t>3.2</w:t>
      </w:r>
      <w:r w:rsidR="005B4A76" w:rsidRPr="001820AA">
        <w:rPr>
          <w:rFonts w:ascii="Times New Roman" w:hAnsi="Times New Roman" w:cs="Times New Roman"/>
          <w:color w:val="FF0000"/>
          <w:szCs w:val="21"/>
        </w:rPr>
        <w:t>；不变；</w:t>
      </w:r>
      <w:r w:rsidR="005B4A76" w:rsidRPr="001820AA">
        <w:rPr>
          <w:rFonts w:ascii="Times New Roman" w:hAnsi="Times New Roman" w:cs="Times New Roman"/>
          <w:color w:val="FF0000"/>
          <w:szCs w:val="21"/>
        </w:rPr>
        <w:t>1.30</w:t>
      </w:r>
    </w:p>
    <w:p w:rsidR="00285104" w:rsidRPr="001820AA" w:rsidRDefault="00285104" w:rsidP="00285104">
      <w:pPr>
        <w:spacing w:line="400" w:lineRule="exact"/>
        <w:rPr>
          <w:rFonts w:ascii="Times New Roman" w:hAnsi="Times New Roman" w:cs="Times New Roman"/>
          <w:szCs w:val="21"/>
        </w:rPr>
      </w:pPr>
    </w:p>
    <w:p w:rsidR="00582937" w:rsidRPr="001820AA" w:rsidRDefault="002A48D7" w:rsidP="00582937">
      <w:pPr>
        <w:spacing w:line="400" w:lineRule="exact"/>
        <w:rPr>
          <w:rFonts w:ascii="Times New Roman" w:hAnsi="Times New Roman" w:cs="Times New Roman"/>
          <w:szCs w:val="21"/>
        </w:rPr>
      </w:pPr>
      <w:r w:rsidRPr="001820AA">
        <w:rPr>
          <w:rFonts w:ascii="Times New Roman" w:hAnsi="Times New Roman" w:cs="Times New Roman" w:hint="eastAsia"/>
          <w:szCs w:val="21"/>
        </w:rPr>
        <w:t>7</w:t>
      </w:r>
      <w:r w:rsidR="00285104" w:rsidRPr="001820AA">
        <w:rPr>
          <w:rFonts w:ascii="Times New Roman" w:hAnsi="Times New Roman" w:cs="Times New Roman"/>
          <w:szCs w:val="21"/>
        </w:rPr>
        <w:t>、</w:t>
      </w:r>
      <w:r w:rsidR="00582937" w:rsidRPr="001820AA">
        <w:rPr>
          <w:rFonts w:ascii="Times New Roman" w:hAnsi="Times New Roman" w:cs="Times New Roman"/>
          <w:szCs w:val="21"/>
        </w:rPr>
        <w:t>小华进</w:t>
      </w:r>
      <w:r w:rsidR="00582937" w:rsidRPr="00093C93">
        <w:rPr>
          <w:rFonts w:asciiTheme="minorEastAsia" w:hAnsiTheme="minorEastAsia" w:cs="Times New Roman"/>
          <w:szCs w:val="21"/>
        </w:rPr>
        <w:t>行“探究凸透镜成像规律”的</w:t>
      </w:r>
      <w:r w:rsidR="00582937" w:rsidRPr="001820AA">
        <w:rPr>
          <w:rFonts w:ascii="Times New Roman" w:hAnsi="Times New Roman" w:cs="Times New Roman"/>
          <w:szCs w:val="21"/>
        </w:rPr>
        <w:t>实验</w:t>
      </w:r>
      <w:r w:rsidR="00093C93">
        <w:rPr>
          <w:rFonts w:ascii="Times New Roman" w:hAnsi="Times New Roman" w:cs="Times New Roman" w:hint="eastAsia"/>
          <w:szCs w:val="21"/>
        </w:rPr>
        <w:t>。</w:t>
      </w:r>
      <w:r w:rsidR="00582937" w:rsidRPr="001820AA">
        <w:rPr>
          <w:rFonts w:ascii="Times New Roman" w:hAnsi="Times New Roman" w:cs="Times New Roman"/>
          <w:szCs w:val="21"/>
        </w:rPr>
        <w:t>如图所示，实验桌上</w:t>
      </w:r>
      <w:proofErr w:type="gramStart"/>
      <w:r w:rsidR="00582937" w:rsidRPr="001820AA">
        <w:rPr>
          <w:rFonts w:ascii="Times New Roman" w:hAnsi="Times New Roman" w:cs="Times New Roman"/>
          <w:szCs w:val="21"/>
        </w:rPr>
        <w:t>备有带</w:t>
      </w:r>
      <w:proofErr w:type="gramEnd"/>
      <w:r w:rsidR="00582937" w:rsidRPr="001820AA">
        <w:rPr>
          <w:rFonts w:ascii="Times New Roman" w:hAnsi="Times New Roman" w:cs="Times New Roman"/>
          <w:szCs w:val="21"/>
        </w:rPr>
        <w:t>支架的蜡烛、光屏、两个焦距不同的凸透镜</w:t>
      </w:r>
      <w:r w:rsidR="00582937" w:rsidRPr="001820AA">
        <w:rPr>
          <w:rFonts w:ascii="Times New Roman" w:hAnsi="Times New Roman" w:cs="Times New Roman"/>
          <w:szCs w:val="21"/>
        </w:rPr>
        <w:t>A</w:t>
      </w:r>
      <w:r w:rsidR="00582937" w:rsidRPr="001820AA">
        <w:rPr>
          <w:rFonts w:ascii="Times New Roman" w:hAnsi="Times New Roman" w:cs="Times New Roman"/>
          <w:szCs w:val="21"/>
        </w:rPr>
        <w:t>和凸透镜</w:t>
      </w:r>
      <w:r w:rsidR="00582937" w:rsidRPr="001820AA">
        <w:rPr>
          <w:rFonts w:ascii="Times New Roman" w:hAnsi="Times New Roman" w:cs="Times New Roman"/>
          <w:szCs w:val="21"/>
        </w:rPr>
        <w:t>B</w:t>
      </w:r>
      <w:r w:rsidR="00582937" w:rsidRPr="001820AA">
        <w:rPr>
          <w:rFonts w:ascii="Times New Roman" w:hAnsi="Times New Roman" w:cs="Times New Roman"/>
          <w:szCs w:val="21"/>
        </w:rPr>
        <w:t>、平行光光源（接通电源后可发出平行光）、光具座等器材</w:t>
      </w:r>
      <w:r w:rsidR="00582937" w:rsidRPr="001820AA">
        <w:rPr>
          <w:rFonts w:ascii="Times New Roman" w:hAnsi="Times New Roman" w:cs="Times New Roman" w:hint="eastAsia"/>
          <w:szCs w:val="21"/>
        </w:rPr>
        <w:t>。</w:t>
      </w:r>
    </w:p>
    <w:p w:rsidR="00582937" w:rsidRPr="001820AA" w:rsidRDefault="00093C93" w:rsidP="00582937">
      <w:pPr>
        <w:spacing w:line="400" w:lineRule="exact"/>
        <w:rPr>
          <w:rFonts w:ascii="Times New Roman" w:hAnsi="Times New Roman" w:cs="Times New Roman"/>
          <w:szCs w:val="21"/>
        </w:rPr>
      </w:pPr>
      <w:r w:rsidRPr="001820AA">
        <w:rPr>
          <w:rFonts w:ascii="Times New Roman" w:hAnsi="Times New Roman" w:cs="Times New Roman"/>
          <w:noProof/>
          <w:szCs w:val="21"/>
        </w:rPr>
        <w:drawing>
          <wp:anchor distT="0" distB="0" distL="114300" distR="114300" simplePos="0" relativeHeight="251713536" behindDoc="0" locked="0" layoutInCell="1" allowOverlap="1" wp14:anchorId="72CDD2DB" wp14:editId="5D1F020F">
            <wp:simplePos x="0" y="0"/>
            <wp:positionH relativeFrom="column">
              <wp:posOffset>185420</wp:posOffset>
            </wp:positionH>
            <wp:positionV relativeFrom="paragraph">
              <wp:posOffset>126365</wp:posOffset>
            </wp:positionV>
            <wp:extent cx="5114925" cy="1228725"/>
            <wp:effectExtent l="0" t="0" r="0" b="0"/>
            <wp:wrapSquare wrapText="bothSides"/>
            <wp:docPr id="14" name="图片 14" descr="http://czwl.cooco.net.cn/files/down/test/2016/05/31/01/2016053101194538596315.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http://czwl.cooco.net.cn/files/down/test/2016/05/31/01/2016053101194538596315.files/image0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937" w:rsidRPr="001820AA" w:rsidRDefault="00582937" w:rsidP="00582937">
      <w:pPr>
        <w:spacing w:line="400" w:lineRule="exact"/>
        <w:rPr>
          <w:rFonts w:ascii="Times New Roman" w:hAnsi="Times New Roman" w:cs="Times New Roman"/>
          <w:szCs w:val="21"/>
        </w:rPr>
      </w:pPr>
    </w:p>
    <w:p w:rsidR="00582937" w:rsidRPr="001820AA" w:rsidRDefault="00582937" w:rsidP="00582937">
      <w:pPr>
        <w:spacing w:line="400" w:lineRule="exact"/>
        <w:rPr>
          <w:rFonts w:ascii="Times New Roman" w:hAnsi="Times New Roman" w:cs="Times New Roman"/>
          <w:szCs w:val="21"/>
        </w:rPr>
      </w:pPr>
    </w:p>
    <w:p w:rsidR="00582937" w:rsidRPr="001820AA" w:rsidRDefault="00582937" w:rsidP="00582937">
      <w:pPr>
        <w:spacing w:line="400" w:lineRule="exact"/>
        <w:rPr>
          <w:rFonts w:ascii="Times New Roman" w:hAnsi="Times New Roman" w:cs="Times New Roman"/>
          <w:szCs w:val="21"/>
        </w:rPr>
      </w:pPr>
    </w:p>
    <w:p w:rsidR="00582937" w:rsidRPr="001820AA" w:rsidRDefault="00582937" w:rsidP="00582937">
      <w:pPr>
        <w:spacing w:line="400" w:lineRule="exact"/>
        <w:rPr>
          <w:rFonts w:ascii="Times New Roman" w:hAnsi="Times New Roman" w:cs="Times New Roman"/>
          <w:szCs w:val="21"/>
        </w:rPr>
      </w:pPr>
    </w:p>
    <w:p w:rsidR="00582937" w:rsidRPr="001820AA" w:rsidRDefault="00582937" w:rsidP="00582937">
      <w:pPr>
        <w:spacing w:line="400" w:lineRule="exact"/>
        <w:rPr>
          <w:rFonts w:ascii="Times New Roman" w:hAnsi="Times New Roman" w:cs="Times New Roman"/>
          <w:szCs w:val="21"/>
        </w:rPr>
      </w:pPr>
    </w:p>
    <w:p w:rsidR="00582937" w:rsidRPr="001820AA" w:rsidRDefault="00582937" w:rsidP="00582937">
      <w:pPr>
        <w:spacing w:line="400" w:lineRule="exact"/>
        <w:rPr>
          <w:rFonts w:ascii="Times New Roman" w:hAnsi="Times New Roman" w:cs="Times New Roman"/>
          <w:szCs w:val="21"/>
        </w:rPr>
      </w:pPr>
      <w:r w:rsidRPr="001820AA">
        <w:rPr>
          <w:rFonts w:ascii="Times New Roman" w:hAnsi="Times New Roman" w:cs="Times New Roman"/>
          <w:szCs w:val="21"/>
        </w:rPr>
        <w:t>（</w:t>
      </w:r>
      <w:r w:rsidRPr="001820AA">
        <w:rPr>
          <w:rFonts w:ascii="Times New Roman" w:hAnsi="Times New Roman" w:cs="Times New Roman"/>
          <w:szCs w:val="21"/>
        </w:rPr>
        <w:t>1</w:t>
      </w:r>
      <w:r w:rsidRPr="001820AA">
        <w:rPr>
          <w:rFonts w:ascii="Times New Roman" w:hAnsi="Times New Roman" w:cs="Times New Roman"/>
          <w:szCs w:val="21"/>
        </w:rPr>
        <w:t>）小华首先测量凸透镜</w:t>
      </w:r>
      <w:r w:rsidRPr="001820AA">
        <w:rPr>
          <w:rFonts w:ascii="Times New Roman" w:hAnsi="Times New Roman" w:cs="Times New Roman"/>
          <w:szCs w:val="21"/>
        </w:rPr>
        <w:t>A</w:t>
      </w:r>
      <w:r w:rsidRPr="001820AA">
        <w:rPr>
          <w:rFonts w:ascii="Times New Roman" w:hAnsi="Times New Roman" w:cs="Times New Roman"/>
          <w:szCs w:val="21"/>
        </w:rPr>
        <w:t>的焦距：将凸透镜</w:t>
      </w:r>
      <w:r w:rsidRPr="001820AA">
        <w:rPr>
          <w:rFonts w:ascii="Times New Roman" w:hAnsi="Times New Roman" w:cs="Times New Roman"/>
          <w:szCs w:val="21"/>
        </w:rPr>
        <w:t>A</w:t>
      </w:r>
      <w:r w:rsidRPr="001820AA">
        <w:rPr>
          <w:rFonts w:ascii="Times New Roman" w:hAnsi="Times New Roman" w:cs="Times New Roman"/>
          <w:szCs w:val="21"/>
        </w:rPr>
        <w:t>固定在光具座上</w:t>
      </w:r>
      <w:r w:rsidRPr="001820AA">
        <w:rPr>
          <w:rFonts w:ascii="Times New Roman" w:hAnsi="Times New Roman" w:cs="Times New Roman"/>
          <w:szCs w:val="21"/>
        </w:rPr>
        <w:t>50cm</w:t>
      </w:r>
      <w:r w:rsidRPr="001820AA">
        <w:rPr>
          <w:rFonts w:ascii="Times New Roman" w:hAnsi="Times New Roman" w:cs="Times New Roman"/>
          <w:szCs w:val="21"/>
        </w:rPr>
        <w:t>刻线处，平行光光源发出平行于透镜主光轴的平行光照射到凸透镜</w:t>
      </w:r>
      <w:r w:rsidRPr="001820AA">
        <w:rPr>
          <w:rFonts w:ascii="Times New Roman" w:hAnsi="Times New Roman" w:cs="Times New Roman"/>
          <w:szCs w:val="21"/>
        </w:rPr>
        <w:t>A</w:t>
      </w:r>
      <w:r w:rsidRPr="001820AA">
        <w:rPr>
          <w:rFonts w:ascii="Times New Roman" w:hAnsi="Times New Roman" w:cs="Times New Roman"/>
          <w:szCs w:val="21"/>
        </w:rPr>
        <w:t>上，在透镜另一侧移动光屏直到光屏上的光斑最小，如图甲所示，凸透镜</w:t>
      </w:r>
      <w:r w:rsidRPr="001820AA">
        <w:rPr>
          <w:rFonts w:ascii="Times New Roman" w:hAnsi="Times New Roman" w:cs="Times New Roman"/>
          <w:szCs w:val="21"/>
        </w:rPr>
        <w:t>A</w:t>
      </w:r>
      <w:r w:rsidRPr="001820AA">
        <w:rPr>
          <w:rFonts w:ascii="Times New Roman" w:hAnsi="Times New Roman" w:cs="Times New Roman"/>
          <w:szCs w:val="21"/>
        </w:rPr>
        <w:t>的焦距</w:t>
      </w:r>
      <w:r w:rsidRPr="001820AA">
        <w:rPr>
          <w:rFonts w:ascii="Times New Roman" w:hAnsi="Times New Roman" w:cs="Times New Roman"/>
          <w:szCs w:val="21"/>
        </w:rPr>
        <w:t>f</w:t>
      </w:r>
      <w:r w:rsidRPr="001820AA">
        <w:rPr>
          <w:rFonts w:ascii="Times New Roman" w:hAnsi="Times New Roman" w:cs="Times New Roman"/>
          <w:szCs w:val="21"/>
          <w:vertAlign w:val="subscript"/>
        </w:rPr>
        <w:t>1</w:t>
      </w:r>
      <w:r w:rsidRPr="001820AA">
        <w:rPr>
          <w:rFonts w:ascii="Times New Roman" w:hAnsi="Times New Roman" w:cs="Times New Roman"/>
          <w:szCs w:val="21"/>
        </w:rPr>
        <w:t>=</w:t>
      </w:r>
      <w:r w:rsidRPr="001820AA">
        <w:rPr>
          <w:rFonts w:ascii="Times New Roman" w:hAnsi="Times New Roman" w:cs="Times New Roman" w:hint="eastAsia"/>
          <w:szCs w:val="21"/>
        </w:rPr>
        <w:t>________</w:t>
      </w:r>
      <w:r w:rsidRPr="001820AA">
        <w:rPr>
          <w:rFonts w:ascii="Times New Roman" w:hAnsi="Times New Roman" w:cs="Times New Roman"/>
          <w:szCs w:val="21"/>
        </w:rPr>
        <w:t>cm</w:t>
      </w:r>
      <w:r w:rsidRPr="001820AA">
        <w:rPr>
          <w:rFonts w:ascii="Times New Roman" w:hAnsi="Times New Roman" w:cs="Times New Roman"/>
          <w:szCs w:val="21"/>
        </w:rPr>
        <w:t>；</w:t>
      </w:r>
    </w:p>
    <w:p w:rsidR="00582937" w:rsidRPr="001820AA" w:rsidRDefault="00582937" w:rsidP="00582937">
      <w:pPr>
        <w:spacing w:line="400" w:lineRule="exact"/>
        <w:rPr>
          <w:rFonts w:ascii="Times New Roman" w:hAnsi="Times New Roman" w:cs="Times New Roman"/>
          <w:szCs w:val="21"/>
        </w:rPr>
      </w:pPr>
      <w:r w:rsidRPr="001820AA">
        <w:rPr>
          <w:rFonts w:ascii="Times New Roman" w:hAnsi="Times New Roman" w:cs="Times New Roman"/>
          <w:szCs w:val="21"/>
        </w:rPr>
        <w:t>（</w:t>
      </w:r>
      <w:r w:rsidRPr="001820AA">
        <w:rPr>
          <w:rFonts w:ascii="Times New Roman" w:hAnsi="Times New Roman" w:cs="Times New Roman"/>
          <w:szCs w:val="21"/>
        </w:rPr>
        <w:t>2</w:t>
      </w:r>
      <w:r w:rsidRPr="001820AA">
        <w:rPr>
          <w:rFonts w:ascii="Times New Roman" w:hAnsi="Times New Roman" w:cs="Times New Roman"/>
          <w:szCs w:val="21"/>
        </w:rPr>
        <w:t>）如图乙所示，保持凸透镜</w:t>
      </w:r>
      <w:r w:rsidRPr="001820AA">
        <w:rPr>
          <w:rFonts w:ascii="Times New Roman" w:hAnsi="Times New Roman" w:cs="Times New Roman"/>
          <w:szCs w:val="21"/>
        </w:rPr>
        <w:t>A</w:t>
      </w:r>
      <w:r w:rsidRPr="001820AA">
        <w:rPr>
          <w:rFonts w:ascii="Times New Roman" w:hAnsi="Times New Roman" w:cs="Times New Roman"/>
          <w:szCs w:val="21"/>
        </w:rPr>
        <w:t>位置不变，将点燃的蜡烛放在光具座上</w:t>
      </w:r>
      <w:r w:rsidRPr="001820AA">
        <w:rPr>
          <w:rFonts w:ascii="Times New Roman" w:hAnsi="Times New Roman" w:cs="Times New Roman"/>
          <w:szCs w:val="21"/>
        </w:rPr>
        <w:t>35cm</w:t>
      </w:r>
      <w:r w:rsidRPr="001820AA">
        <w:rPr>
          <w:rFonts w:ascii="Times New Roman" w:hAnsi="Times New Roman" w:cs="Times New Roman"/>
          <w:szCs w:val="21"/>
        </w:rPr>
        <w:t>刻线处时，移动光屏，在光屏上可以得到烛焰倒立、放大的</w:t>
      </w:r>
      <w:r w:rsidRPr="001820AA">
        <w:rPr>
          <w:rFonts w:ascii="Times New Roman" w:hAnsi="Times New Roman" w:cs="Times New Roman" w:hint="eastAsia"/>
          <w:szCs w:val="21"/>
        </w:rPr>
        <w:t>_______</w:t>
      </w:r>
      <w:r w:rsidRPr="001820AA">
        <w:rPr>
          <w:rFonts w:ascii="Times New Roman" w:hAnsi="Times New Roman" w:cs="Times New Roman"/>
          <w:szCs w:val="21"/>
        </w:rPr>
        <w:t>像（</w:t>
      </w:r>
      <w:r w:rsidRPr="00093C93">
        <w:rPr>
          <w:rFonts w:asciiTheme="minorEastAsia" w:hAnsiTheme="minorEastAsia" w:cs="Times New Roman"/>
          <w:szCs w:val="21"/>
        </w:rPr>
        <w:t>选填“虚”、“实”</w:t>
      </w:r>
      <w:r w:rsidRPr="001820AA">
        <w:rPr>
          <w:rFonts w:ascii="Times New Roman" w:hAnsi="Times New Roman" w:cs="Times New Roman"/>
          <w:szCs w:val="21"/>
        </w:rPr>
        <w:t>）；此成像特点常应用在</w:t>
      </w:r>
      <w:r w:rsidRPr="001820AA">
        <w:rPr>
          <w:rFonts w:ascii="Times New Roman" w:hAnsi="Times New Roman" w:cs="Times New Roman" w:hint="eastAsia"/>
          <w:szCs w:val="21"/>
        </w:rPr>
        <w:t>_______</w:t>
      </w:r>
      <w:r w:rsidRPr="001820AA">
        <w:rPr>
          <w:rFonts w:ascii="Times New Roman" w:hAnsi="Times New Roman" w:cs="Times New Roman"/>
          <w:szCs w:val="21"/>
        </w:rPr>
        <w:t>（选填</w:t>
      </w:r>
      <w:r w:rsidRPr="00093C93">
        <w:rPr>
          <w:rFonts w:asciiTheme="minorEastAsia" w:hAnsiTheme="minorEastAsia" w:cs="Times New Roman"/>
          <w:szCs w:val="21"/>
        </w:rPr>
        <w:t>“放大镜”、“照相机”或“幻灯机”</w:t>
      </w:r>
      <w:r w:rsidRPr="001820AA">
        <w:rPr>
          <w:rFonts w:ascii="Times New Roman" w:hAnsi="Times New Roman" w:cs="Times New Roman"/>
          <w:szCs w:val="21"/>
        </w:rPr>
        <w:t>）上；</w:t>
      </w:r>
    </w:p>
    <w:p w:rsidR="00285104" w:rsidRPr="001820AA" w:rsidRDefault="00582937" w:rsidP="00285104">
      <w:pPr>
        <w:spacing w:line="400" w:lineRule="exact"/>
        <w:rPr>
          <w:rFonts w:ascii="Times New Roman" w:hAnsi="Times New Roman" w:cs="Times New Roman"/>
          <w:szCs w:val="21"/>
        </w:rPr>
      </w:pPr>
      <w:r w:rsidRPr="001820AA">
        <w:rPr>
          <w:rFonts w:ascii="Times New Roman" w:hAnsi="Times New Roman" w:cs="Times New Roman"/>
          <w:szCs w:val="21"/>
        </w:rPr>
        <w:t>（</w:t>
      </w:r>
      <w:r w:rsidRPr="001820AA">
        <w:rPr>
          <w:rFonts w:ascii="Times New Roman" w:hAnsi="Times New Roman" w:cs="Times New Roman"/>
          <w:szCs w:val="21"/>
        </w:rPr>
        <w:t>3</w:t>
      </w:r>
      <w:r w:rsidRPr="001820AA">
        <w:rPr>
          <w:rFonts w:ascii="Times New Roman" w:hAnsi="Times New Roman" w:cs="Times New Roman"/>
          <w:szCs w:val="21"/>
        </w:rPr>
        <w:t>）保持蜡烛位置不变，小华用焦距为</w:t>
      </w:r>
      <w:r w:rsidRPr="001820AA">
        <w:rPr>
          <w:rFonts w:ascii="Times New Roman" w:hAnsi="Times New Roman" w:cs="Times New Roman"/>
          <w:szCs w:val="21"/>
        </w:rPr>
        <w:t>f</w:t>
      </w:r>
      <w:r w:rsidRPr="001820AA">
        <w:rPr>
          <w:rFonts w:ascii="Times New Roman" w:hAnsi="Times New Roman" w:cs="Times New Roman"/>
          <w:szCs w:val="21"/>
          <w:vertAlign w:val="subscript"/>
        </w:rPr>
        <w:t>2</w:t>
      </w:r>
      <w:r w:rsidRPr="001820AA">
        <w:rPr>
          <w:rFonts w:ascii="Times New Roman" w:hAnsi="Times New Roman" w:cs="Times New Roman"/>
          <w:szCs w:val="21"/>
        </w:rPr>
        <w:t>的凸透镜</w:t>
      </w:r>
      <w:r w:rsidRPr="001820AA">
        <w:rPr>
          <w:rFonts w:ascii="Times New Roman" w:hAnsi="Times New Roman" w:cs="Times New Roman"/>
          <w:szCs w:val="21"/>
        </w:rPr>
        <w:t>B</w:t>
      </w:r>
      <w:r w:rsidRPr="001820AA">
        <w:rPr>
          <w:rFonts w:ascii="Times New Roman" w:hAnsi="Times New Roman" w:cs="Times New Roman"/>
          <w:szCs w:val="21"/>
        </w:rPr>
        <w:t>替换凸透镜</w:t>
      </w:r>
      <w:r w:rsidRPr="001820AA">
        <w:rPr>
          <w:rFonts w:ascii="Times New Roman" w:hAnsi="Times New Roman" w:cs="Times New Roman"/>
          <w:szCs w:val="21"/>
        </w:rPr>
        <w:t>A</w:t>
      </w:r>
      <w:r w:rsidRPr="001820AA">
        <w:rPr>
          <w:rFonts w:ascii="Times New Roman" w:hAnsi="Times New Roman" w:cs="Times New Roman"/>
          <w:szCs w:val="21"/>
        </w:rPr>
        <w:t>，将凸透镜</w:t>
      </w:r>
      <w:r w:rsidRPr="001820AA">
        <w:rPr>
          <w:rFonts w:ascii="Times New Roman" w:hAnsi="Times New Roman" w:cs="Times New Roman"/>
          <w:szCs w:val="21"/>
        </w:rPr>
        <w:t>B</w:t>
      </w:r>
      <w:r w:rsidRPr="001820AA">
        <w:rPr>
          <w:rFonts w:ascii="Times New Roman" w:hAnsi="Times New Roman" w:cs="Times New Roman"/>
          <w:szCs w:val="21"/>
        </w:rPr>
        <w:t>固定在光具座上</w:t>
      </w:r>
      <w:r w:rsidRPr="001820AA">
        <w:rPr>
          <w:rFonts w:ascii="Times New Roman" w:hAnsi="Times New Roman" w:cs="Times New Roman"/>
          <w:szCs w:val="21"/>
        </w:rPr>
        <w:t>50cm</w:t>
      </w:r>
      <w:r w:rsidRPr="001820AA">
        <w:rPr>
          <w:rFonts w:ascii="Times New Roman" w:hAnsi="Times New Roman" w:cs="Times New Roman"/>
          <w:szCs w:val="21"/>
        </w:rPr>
        <w:t>刻线处</w:t>
      </w:r>
      <w:r w:rsidR="00093C93">
        <w:rPr>
          <w:rFonts w:ascii="Times New Roman" w:hAnsi="Times New Roman" w:cs="Times New Roman" w:hint="eastAsia"/>
          <w:szCs w:val="21"/>
        </w:rPr>
        <w:t>。</w:t>
      </w:r>
      <w:r w:rsidRPr="001820AA">
        <w:rPr>
          <w:rFonts w:ascii="Times New Roman" w:hAnsi="Times New Roman" w:cs="Times New Roman"/>
          <w:szCs w:val="21"/>
        </w:rPr>
        <w:t>通过移动光屏，在光屏上得到烛焰倒立、缩小的像</w:t>
      </w:r>
      <w:r w:rsidRPr="001820AA">
        <w:rPr>
          <w:rFonts w:ascii="Times New Roman" w:hAnsi="Times New Roman" w:cs="Times New Roman" w:hint="eastAsia"/>
          <w:szCs w:val="21"/>
        </w:rPr>
        <w:t>。</w:t>
      </w:r>
      <w:r w:rsidRPr="001820AA">
        <w:rPr>
          <w:rFonts w:ascii="Times New Roman" w:hAnsi="Times New Roman" w:cs="Times New Roman"/>
          <w:szCs w:val="21"/>
        </w:rPr>
        <w:t>由此现象可以判断：凸透镜</w:t>
      </w:r>
      <w:r w:rsidRPr="001820AA">
        <w:rPr>
          <w:rFonts w:ascii="Times New Roman" w:hAnsi="Times New Roman" w:cs="Times New Roman"/>
          <w:szCs w:val="21"/>
        </w:rPr>
        <w:t>A</w:t>
      </w:r>
      <w:r w:rsidRPr="001820AA">
        <w:rPr>
          <w:rFonts w:ascii="Times New Roman" w:hAnsi="Times New Roman" w:cs="Times New Roman"/>
          <w:szCs w:val="21"/>
        </w:rPr>
        <w:t>和凸透镜</w:t>
      </w:r>
      <w:r w:rsidRPr="001820AA">
        <w:rPr>
          <w:rFonts w:ascii="Times New Roman" w:hAnsi="Times New Roman" w:cs="Times New Roman"/>
          <w:szCs w:val="21"/>
        </w:rPr>
        <w:t>B</w:t>
      </w:r>
      <w:r w:rsidRPr="001820AA">
        <w:rPr>
          <w:rFonts w:ascii="Times New Roman" w:hAnsi="Times New Roman" w:cs="Times New Roman"/>
          <w:szCs w:val="21"/>
        </w:rPr>
        <w:t>的焦距大小关系为</w:t>
      </w:r>
      <w:r w:rsidRPr="001820AA">
        <w:rPr>
          <w:rFonts w:ascii="Times New Roman" w:hAnsi="Times New Roman" w:cs="Times New Roman"/>
          <w:szCs w:val="21"/>
        </w:rPr>
        <w:t>f</w:t>
      </w:r>
      <w:r w:rsidRPr="001820AA">
        <w:rPr>
          <w:rFonts w:ascii="Times New Roman" w:hAnsi="Times New Roman" w:cs="Times New Roman"/>
          <w:szCs w:val="21"/>
          <w:vertAlign w:val="subscript"/>
        </w:rPr>
        <w:t>1</w:t>
      </w:r>
      <w:r w:rsidRPr="001820AA">
        <w:rPr>
          <w:rFonts w:ascii="Times New Roman" w:hAnsi="Times New Roman" w:cs="Times New Roman" w:hint="eastAsia"/>
          <w:szCs w:val="21"/>
        </w:rPr>
        <w:t>_______</w:t>
      </w:r>
      <w:r w:rsidRPr="001820AA">
        <w:rPr>
          <w:rFonts w:ascii="Times New Roman" w:hAnsi="Times New Roman" w:cs="Times New Roman"/>
          <w:szCs w:val="21"/>
        </w:rPr>
        <w:t>f</w:t>
      </w:r>
      <w:r w:rsidRPr="001820AA">
        <w:rPr>
          <w:rFonts w:ascii="Times New Roman" w:hAnsi="Times New Roman" w:cs="Times New Roman"/>
          <w:szCs w:val="21"/>
          <w:vertAlign w:val="subscript"/>
        </w:rPr>
        <w:t>2</w:t>
      </w:r>
      <w:r w:rsidRPr="001820AA">
        <w:rPr>
          <w:rFonts w:ascii="Times New Roman" w:hAnsi="Times New Roman" w:cs="Times New Roman"/>
          <w:szCs w:val="21"/>
        </w:rPr>
        <w:t>（选</w:t>
      </w:r>
      <w:r w:rsidRPr="00093C93">
        <w:rPr>
          <w:rFonts w:asciiTheme="minorEastAsia" w:hAnsiTheme="minorEastAsia" w:cs="Times New Roman"/>
          <w:szCs w:val="21"/>
        </w:rPr>
        <w:t>填“小于”或“大于”</w:t>
      </w:r>
      <w:r w:rsidRPr="001820AA">
        <w:rPr>
          <w:rFonts w:ascii="Times New Roman" w:hAnsi="Times New Roman" w:cs="Times New Roman"/>
          <w:szCs w:val="21"/>
        </w:rPr>
        <w:t>）</w:t>
      </w:r>
      <w:r w:rsidRPr="001820AA">
        <w:rPr>
          <w:rFonts w:ascii="Times New Roman" w:hAnsi="Times New Roman" w:cs="Times New Roman" w:hint="eastAsia"/>
          <w:szCs w:val="21"/>
        </w:rPr>
        <w:t>。</w:t>
      </w:r>
    </w:p>
    <w:p w:rsidR="00285104" w:rsidRPr="001820AA" w:rsidRDefault="00285104"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lastRenderedPageBreak/>
        <w:t>【难度】</w:t>
      </w:r>
      <w:r w:rsidRPr="001820AA">
        <w:rPr>
          <w:rFonts w:ascii="Times New Roman" w:hAnsiTheme="minorEastAsia" w:cs="Times New Roman"/>
          <w:color w:val="FF0000"/>
          <w:szCs w:val="24"/>
        </w:rPr>
        <w:t>★★</w:t>
      </w:r>
    </w:p>
    <w:p w:rsidR="00285104" w:rsidRPr="001820AA" w:rsidRDefault="00285104" w:rsidP="00285104">
      <w:pPr>
        <w:spacing w:line="400" w:lineRule="exact"/>
        <w:rPr>
          <w:rFonts w:ascii="Times New Roman" w:hAnsi="Times New Roman" w:cs="Times New Roman"/>
          <w:szCs w:val="21"/>
        </w:rPr>
      </w:pPr>
      <w:r w:rsidRPr="001820AA">
        <w:rPr>
          <w:rFonts w:ascii="Times New Roman" w:hAnsi="Times New Roman" w:cs="Times New Roman"/>
          <w:color w:val="FF0000"/>
          <w:szCs w:val="21"/>
        </w:rPr>
        <w:t>【答案】</w:t>
      </w:r>
      <w:r w:rsidR="00582937" w:rsidRPr="001820AA">
        <w:rPr>
          <w:rFonts w:ascii="Times New Roman" w:hAnsi="Times New Roman" w:cs="Times New Roman"/>
          <w:color w:val="FF0000"/>
          <w:szCs w:val="21"/>
        </w:rPr>
        <w:t>（</w:t>
      </w:r>
      <w:r w:rsidR="00582937" w:rsidRPr="001820AA">
        <w:rPr>
          <w:rFonts w:ascii="Times New Roman" w:hAnsi="Times New Roman" w:cs="Times New Roman"/>
          <w:color w:val="FF0000"/>
          <w:szCs w:val="21"/>
        </w:rPr>
        <w:t>1</w:t>
      </w:r>
      <w:r w:rsidR="00582937" w:rsidRPr="001820AA">
        <w:rPr>
          <w:rFonts w:ascii="Times New Roman" w:hAnsi="Times New Roman" w:cs="Times New Roman"/>
          <w:color w:val="FF0000"/>
          <w:szCs w:val="21"/>
        </w:rPr>
        <w:t>）</w:t>
      </w:r>
      <w:r w:rsidR="00582937" w:rsidRPr="001820AA">
        <w:rPr>
          <w:rFonts w:ascii="Times New Roman" w:hAnsi="Times New Roman" w:cs="Times New Roman"/>
          <w:color w:val="FF0000"/>
          <w:szCs w:val="21"/>
        </w:rPr>
        <w:t>10</w:t>
      </w:r>
      <w:r w:rsidR="00582937" w:rsidRPr="001820AA">
        <w:rPr>
          <w:rFonts w:ascii="Times New Roman" w:hAnsi="Times New Roman" w:cs="Times New Roman"/>
          <w:color w:val="FF0000"/>
          <w:szCs w:val="21"/>
        </w:rPr>
        <w:t>（</w:t>
      </w:r>
      <w:r w:rsidR="00582937" w:rsidRPr="001820AA">
        <w:rPr>
          <w:rFonts w:ascii="Times New Roman" w:hAnsi="Times New Roman" w:cs="Times New Roman"/>
          <w:color w:val="FF0000"/>
          <w:szCs w:val="21"/>
        </w:rPr>
        <w:t>2</w:t>
      </w:r>
      <w:r w:rsidR="00582937" w:rsidRPr="001820AA">
        <w:rPr>
          <w:rFonts w:ascii="Times New Roman" w:hAnsi="Times New Roman" w:cs="Times New Roman"/>
          <w:color w:val="FF0000"/>
          <w:szCs w:val="21"/>
        </w:rPr>
        <w:t>）实；幻灯机（</w:t>
      </w:r>
      <w:r w:rsidR="00582937" w:rsidRPr="001820AA">
        <w:rPr>
          <w:rFonts w:ascii="Times New Roman" w:hAnsi="Times New Roman" w:cs="Times New Roman"/>
          <w:color w:val="FF0000"/>
          <w:szCs w:val="21"/>
        </w:rPr>
        <w:t>3</w:t>
      </w:r>
      <w:r w:rsidR="00582937" w:rsidRPr="001820AA">
        <w:rPr>
          <w:rFonts w:ascii="Times New Roman" w:hAnsi="Times New Roman" w:cs="Times New Roman"/>
          <w:color w:val="FF0000"/>
          <w:szCs w:val="21"/>
        </w:rPr>
        <w:t>）大于</w:t>
      </w:r>
    </w:p>
    <w:p w:rsidR="005B4A76" w:rsidRPr="001820AA" w:rsidRDefault="005B4A76" w:rsidP="00285104">
      <w:pPr>
        <w:spacing w:line="400" w:lineRule="exact"/>
        <w:rPr>
          <w:rFonts w:ascii="Times New Roman" w:hAnsi="Times New Roman" w:cs="Times New Roman"/>
        </w:rPr>
      </w:pPr>
    </w:p>
    <w:p w:rsidR="00285104" w:rsidRPr="001820AA" w:rsidRDefault="002A48D7" w:rsidP="00285104">
      <w:pPr>
        <w:pStyle w:val="ae"/>
        <w:spacing w:line="400" w:lineRule="exact"/>
        <w:rPr>
          <w:rFonts w:ascii="Times New Roman" w:eastAsiaTheme="minorEastAsia" w:hAnsi="Times New Roman"/>
        </w:rPr>
      </w:pPr>
      <w:r w:rsidRPr="001820AA">
        <w:rPr>
          <w:rFonts w:ascii="Times New Roman" w:eastAsiaTheme="minorEastAsia" w:hAnsi="Times New Roman" w:hint="eastAsia"/>
        </w:rPr>
        <w:t>8</w:t>
      </w:r>
      <w:r w:rsidR="00285104" w:rsidRPr="001820AA">
        <w:rPr>
          <w:rFonts w:ascii="Times New Roman" w:eastAsiaTheme="minorEastAsia" w:hAnsi="Times New Roman"/>
        </w:rPr>
        <w:t>、</w:t>
      </w:r>
      <w:r w:rsidR="00162FEF" w:rsidRPr="001820AA">
        <w:rPr>
          <w:rFonts w:ascii="Times New Roman" w:eastAsiaTheme="minorEastAsia" w:hAnsi="Times New Roman"/>
        </w:rPr>
        <w:t>元旦期间，小红和爸爸一起登泰山，根据自己学习的声学知识，小红想测量自己距离泰山还有多远，就在离泰山不远的地方下大喊一声，约</w:t>
      </w:r>
      <w:r w:rsidR="00162FEF" w:rsidRPr="001820AA">
        <w:rPr>
          <w:rFonts w:ascii="Times New Roman" w:eastAsiaTheme="minorEastAsia" w:hAnsi="Times New Roman"/>
        </w:rPr>
        <w:t>3</w:t>
      </w:r>
      <w:r w:rsidR="00162FEF" w:rsidRPr="001820AA">
        <w:rPr>
          <w:rFonts w:ascii="Times New Roman" w:eastAsiaTheme="minorEastAsia" w:hAnsi="Times New Roman"/>
        </w:rPr>
        <w:t>秒听到回声，请你帮小</w:t>
      </w:r>
      <w:proofErr w:type="gramStart"/>
      <w:r w:rsidR="00162FEF" w:rsidRPr="001820AA">
        <w:rPr>
          <w:rFonts w:ascii="Times New Roman" w:eastAsiaTheme="minorEastAsia" w:hAnsi="Times New Roman"/>
        </w:rPr>
        <w:t>红计算</w:t>
      </w:r>
      <w:proofErr w:type="gramEnd"/>
      <w:r w:rsidR="00162FEF" w:rsidRPr="001820AA">
        <w:rPr>
          <w:rFonts w:ascii="Times New Roman" w:eastAsiaTheme="minorEastAsia" w:hAnsi="Times New Roman"/>
        </w:rPr>
        <w:t>他距离泰山还有多远？（声音在空气中速度</w:t>
      </w:r>
      <w:r w:rsidR="00162FEF" w:rsidRPr="001820AA">
        <w:rPr>
          <w:rFonts w:ascii="Times New Roman" w:eastAsiaTheme="minorEastAsia" w:hAnsi="Times New Roman"/>
        </w:rPr>
        <w:t>v=340</w:t>
      </w:r>
      <w:r w:rsidR="00162FEF" w:rsidRPr="001820AA">
        <w:rPr>
          <w:rFonts w:ascii="Times New Roman" w:eastAsiaTheme="minorEastAsia" w:hAnsi="Times New Roman"/>
        </w:rPr>
        <w:t>米</w:t>
      </w:r>
      <w:r w:rsidR="00162FEF" w:rsidRPr="001820AA">
        <w:rPr>
          <w:rFonts w:ascii="Times New Roman" w:eastAsiaTheme="minorEastAsia" w:hAnsi="Times New Roman"/>
        </w:rPr>
        <w:t>/</w:t>
      </w:r>
      <w:r w:rsidR="00162FEF" w:rsidRPr="001820AA">
        <w:rPr>
          <w:rFonts w:ascii="Times New Roman" w:eastAsiaTheme="minorEastAsia" w:hAnsi="Times New Roman"/>
        </w:rPr>
        <w:t>秒）</w:t>
      </w:r>
    </w:p>
    <w:p w:rsidR="00285104" w:rsidRPr="001820AA" w:rsidRDefault="00285104" w:rsidP="00285104">
      <w:pPr>
        <w:pStyle w:val="ae"/>
        <w:spacing w:line="400" w:lineRule="exact"/>
        <w:rPr>
          <w:rFonts w:ascii="Times New Roman" w:eastAsiaTheme="minorEastAsia" w:hAnsi="Times New Roman"/>
          <w:color w:val="FF0000"/>
        </w:rPr>
      </w:pPr>
      <w:r w:rsidRPr="001820AA">
        <w:rPr>
          <w:rFonts w:ascii="Times New Roman" w:eastAsiaTheme="minorEastAsia" w:hAnsi="Times New Roman"/>
          <w:color w:val="FF0000"/>
        </w:rPr>
        <w:t>【难度】</w:t>
      </w:r>
      <w:r w:rsidRPr="001820AA">
        <w:rPr>
          <w:rFonts w:ascii="Times New Roman" w:eastAsiaTheme="minorEastAsia" w:hAnsi="Times New Roman"/>
          <w:color w:val="FF0000"/>
        </w:rPr>
        <w:t>★</w:t>
      </w:r>
      <w:r w:rsidR="006A3C7C" w:rsidRPr="001820AA">
        <w:rPr>
          <w:rFonts w:ascii="Times New Roman" w:hAnsiTheme="minorEastAsia"/>
          <w:color w:val="FF0000"/>
          <w:szCs w:val="24"/>
        </w:rPr>
        <w:t>★</w:t>
      </w:r>
    </w:p>
    <w:p w:rsidR="00285104" w:rsidRPr="001820AA" w:rsidRDefault="00285104" w:rsidP="00285104">
      <w:pPr>
        <w:pStyle w:val="ae"/>
        <w:spacing w:line="400" w:lineRule="exact"/>
        <w:rPr>
          <w:rFonts w:ascii="Times New Roman" w:eastAsiaTheme="minorEastAsia" w:hAnsi="Times New Roman"/>
          <w:color w:val="FF0000"/>
        </w:rPr>
      </w:pPr>
      <w:r w:rsidRPr="001820AA">
        <w:rPr>
          <w:rFonts w:ascii="Times New Roman" w:eastAsiaTheme="minorEastAsia" w:hAnsi="Times New Roman"/>
          <w:color w:val="FF0000"/>
        </w:rPr>
        <w:t>【答案】</w:t>
      </w:r>
      <w:r w:rsidR="00162FEF" w:rsidRPr="001820AA">
        <w:rPr>
          <w:rFonts w:ascii="Times New Roman" w:eastAsiaTheme="minorEastAsia" w:hAnsi="Times New Roman"/>
          <w:color w:val="FF0000"/>
        </w:rPr>
        <w:t>510m</w:t>
      </w:r>
    </w:p>
    <w:p w:rsidR="00285104" w:rsidRPr="001820AA" w:rsidRDefault="00285104" w:rsidP="00285104">
      <w:pPr>
        <w:spacing w:line="400" w:lineRule="exact"/>
        <w:rPr>
          <w:rFonts w:ascii="Times New Roman" w:hAnsi="Times New Roman" w:cs="Times New Roman"/>
          <w:szCs w:val="21"/>
        </w:rPr>
      </w:pPr>
    </w:p>
    <w:p w:rsidR="00285104" w:rsidRPr="001820AA" w:rsidRDefault="002A48D7" w:rsidP="00285104">
      <w:pPr>
        <w:spacing w:line="400" w:lineRule="exact"/>
        <w:rPr>
          <w:rFonts w:ascii="Times New Roman" w:hAnsi="Times New Roman" w:cs="Times New Roman"/>
          <w:szCs w:val="21"/>
        </w:rPr>
      </w:pPr>
      <w:r w:rsidRPr="001820AA">
        <w:rPr>
          <w:rFonts w:ascii="Times New Roman" w:hAnsi="Times New Roman" w:cs="Times New Roman" w:hint="eastAsia"/>
        </w:rPr>
        <w:t>9</w:t>
      </w:r>
      <w:r w:rsidR="00285104" w:rsidRPr="001820AA">
        <w:rPr>
          <w:rFonts w:ascii="Times New Roman" w:hAnsi="Times New Roman" w:cs="Times New Roman"/>
        </w:rPr>
        <w:t>、</w:t>
      </w:r>
      <w:r w:rsidR="00411749" w:rsidRPr="001820AA">
        <w:rPr>
          <w:rFonts w:ascii="Times New Roman" w:hAnsi="Times New Roman" w:cs="Times New Roman"/>
        </w:rPr>
        <w:t>雨滴在空中下落时受到重力</w:t>
      </w:r>
      <w:r w:rsidR="00411749" w:rsidRPr="001820AA">
        <w:rPr>
          <w:rFonts w:ascii="Times New Roman" w:hAnsi="Times New Roman" w:cs="Times New Roman"/>
        </w:rPr>
        <w:t>G</w:t>
      </w:r>
      <w:r w:rsidR="00411749" w:rsidRPr="001820AA">
        <w:rPr>
          <w:rFonts w:ascii="Times New Roman" w:hAnsi="Times New Roman" w:cs="Times New Roman"/>
        </w:rPr>
        <w:t>和阻力</w:t>
      </w:r>
      <w:r w:rsidR="00411749" w:rsidRPr="001820AA">
        <w:rPr>
          <w:rFonts w:ascii="Times New Roman" w:hAnsi="Times New Roman" w:cs="Times New Roman"/>
        </w:rPr>
        <w:t>f</w:t>
      </w:r>
      <w:r w:rsidR="00411749" w:rsidRPr="001820AA">
        <w:rPr>
          <w:rFonts w:ascii="Times New Roman" w:hAnsi="Times New Roman" w:cs="Times New Roman"/>
        </w:rPr>
        <w:t>的作用，则雨滴下落过程中所受合力</w:t>
      </w:r>
      <w:r w:rsidR="00411749" w:rsidRPr="001820AA">
        <w:rPr>
          <w:rFonts w:ascii="Times New Roman" w:hAnsi="Times New Roman" w:cs="Times New Roman"/>
        </w:rPr>
        <w:t>F</w:t>
      </w:r>
      <w:r w:rsidR="00411749" w:rsidRPr="001820AA">
        <w:rPr>
          <w:rFonts w:ascii="Times New Roman" w:hAnsi="Times New Roman" w:cs="Times New Roman"/>
          <w:vertAlign w:val="subscript"/>
        </w:rPr>
        <w:t>合</w:t>
      </w:r>
      <w:r w:rsidR="00411749" w:rsidRPr="001820AA">
        <w:rPr>
          <w:rFonts w:ascii="Times New Roman" w:hAnsi="Times New Roman" w:cs="Times New Roman"/>
        </w:rPr>
        <w:t>=</w:t>
      </w:r>
      <w:r w:rsidR="001820AA">
        <w:rPr>
          <w:rFonts w:ascii="Times New Roman" w:hAnsi="Times New Roman" w:hint="eastAsia"/>
        </w:rPr>
        <w:t>_________</w:t>
      </w:r>
      <w:r w:rsidR="00411749" w:rsidRPr="001820AA">
        <w:rPr>
          <w:rFonts w:ascii="Times New Roman" w:hAnsi="Times New Roman" w:cs="Times New Roman"/>
        </w:rPr>
        <w:t>（用上述字母表示</w:t>
      </w:r>
      <w:r w:rsidR="00790969">
        <w:rPr>
          <w:rFonts w:ascii="Times New Roman" w:hAnsi="Times New Roman" w:cs="Times New Roman"/>
        </w:rPr>
        <w:t>）</w:t>
      </w:r>
      <w:r w:rsidR="00411749" w:rsidRPr="001820AA">
        <w:rPr>
          <w:rFonts w:ascii="Times New Roman" w:hAnsi="Times New Roman" w:cs="Times New Roman"/>
        </w:rPr>
        <w:t>。若阻力</w:t>
      </w:r>
      <w:r w:rsidR="00411749" w:rsidRPr="001820AA">
        <w:rPr>
          <w:rFonts w:ascii="Times New Roman" w:hAnsi="Times New Roman" w:cs="Times New Roman"/>
        </w:rPr>
        <w:t>f</w:t>
      </w:r>
      <w:r w:rsidR="00411749" w:rsidRPr="001820AA">
        <w:rPr>
          <w:rFonts w:ascii="Times New Roman" w:hAnsi="Times New Roman" w:cs="Times New Roman"/>
        </w:rPr>
        <w:t>随雨滴下落速度的增大而增大，则在雨滴下落越来越快的过程中，</w:t>
      </w:r>
      <w:proofErr w:type="spellStart"/>
      <w:r w:rsidR="00411749" w:rsidRPr="001820AA">
        <w:rPr>
          <w:rFonts w:ascii="Times New Roman" w:hAnsi="Times New Roman" w:cs="Times New Roman"/>
        </w:rPr>
        <w:t>G_____f</w:t>
      </w:r>
      <w:proofErr w:type="spellEnd"/>
      <w:r w:rsidR="00790969">
        <w:rPr>
          <w:rFonts w:ascii="Times New Roman" w:hAnsi="Times New Roman" w:cs="Times New Roman"/>
        </w:rPr>
        <w:t>（</w:t>
      </w:r>
      <w:r w:rsidR="00411749" w:rsidRPr="001820AA">
        <w:rPr>
          <w:rFonts w:ascii="Times New Roman" w:hAnsi="Times New Roman" w:cs="Times New Roman"/>
        </w:rPr>
        <w:t>填</w:t>
      </w:r>
      <w:r w:rsidR="00411749" w:rsidRPr="00093C93">
        <w:rPr>
          <w:rFonts w:asciiTheme="minorEastAsia" w:hAnsiTheme="minorEastAsia" w:cs="Times New Roman"/>
        </w:rPr>
        <w:t>“</w:t>
      </w:r>
      <w:r w:rsidR="00411749" w:rsidRPr="001820AA">
        <w:rPr>
          <w:rFonts w:ascii="Times New Roman" w:hAnsi="Times New Roman" w:cs="Times New Roman"/>
        </w:rPr>
        <w:t>&lt;</w:t>
      </w:r>
      <w:r w:rsidR="00411749" w:rsidRPr="00093C93">
        <w:rPr>
          <w:rFonts w:asciiTheme="minorEastAsia" w:hAnsiTheme="minorEastAsia" w:cs="Times New Roman"/>
        </w:rPr>
        <w:t>”、“</w:t>
      </w:r>
      <w:r w:rsidR="00411749" w:rsidRPr="001820AA">
        <w:rPr>
          <w:rFonts w:ascii="Times New Roman" w:hAnsi="Times New Roman" w:cs="Times New Roman"/>
        </w:rPr>
        <w:t>=</w:t>
      </w:r>
      <w:r w:rsidR="00411749" w:rsidRPr="00093C93">
        <w:rPr>
          <w:rFonts w:asciiTheme="minorEastAsia" w:hAnsiTheme="minorEastAsia" w:cs="Times New Roman"/>
        </w:rPr>
        <w:t>”或“</w:t>
      </w:r>
      <w:r w:rsidR="00411749" w:rsidRPr="001820AA">
        <w:rPr>
          <w:rFonts w:ascii="Times New Roman" w:hAnsi="Times New Roman" w:cs="Times New Roman"/>
        </w:rPr>
        <w:t>&gt;</w:t>
      </w:r>
      <w:r w:rsidR="00411749" w:rsidRPr="00093C93">
        <w:rPr>
          <w:rFonts w:asciiTheme="minorEastAsia" w:hAnsiTheme="minorEastAsia" w:cs="Times New Roman"/>
        </w:rPr>
        <w:t>”</w:t>
      </w:r>
      <w:r w:rsidR="00790969">
        <w:rPr>
          <w:rFonts w:ascii="Times New Roman" w:hAnsi="Times New Roman" w:cs="Times New Roman"/>
        </w:rPr>
        <w:t>）</w:t>
      </w:r>
      <w:r w:rsidR="00411749" w:rsidRPr="001820AA">
        <w:rPr>
          <w:rFonts w:ascii="Times New Roman" w:hAnsi="Times New Roman" w:cs="Times New Roman"/>
        </w:rPr>
        <w:t>；当速度逐渐增大至</w:t>
      </w:r>
      <w:r w:rsidR="00411749" w:rsidRPr="001820AA">
        <w:rPr>
          <w:rFonts w:ascii="Times New Roman" w:hAnsi="Times New Roman" w:cs="Times New Roman"/>
        </w:rPr>
        <w:t>f=G</w:t>
      </w:r>
      <w:r w:rsidR="00411749" w:rsidRPr="001820AA">
        <w:rPr>
          <w:rFonts w:ascii="Times New Roman" w:hAnsi="Times New Roman" w:cs="Times New Roman"/>
        </w:rPr>
        <w:t>，此后雨滴的运动状态是</w:t>
      </w:r>
      <w:r w:rsidR="001820AA">
        <w:rPr>
          <w:rFonts w:ascii="Times New Roman" w:hAnsi="Times New Roman" w:hint="eastAsia"/>
        </w:rPr>
        <w:t>_________</w:t>
      </w:r>
      <w:r w:rsidR="00411749" w:rsidRPr="001820AA">
        <w:rPr>
          <w:rFonts w:ascii="Times New Roman" w:hAnsi="Times New Roman" w:cs="Times New Roman"/>
        </w:rPr>
        <w:t>。</w:t>
      </w:r>
    </w:p>
    <w:p w:rsidR="00285104" w:rsidRPr="001820AA" w:rsidRDefault="00285104"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r w:rsidR="006A3C7C" w:rsidRPr="001820AA">
        <w:rPr>
          <w:rFonts w:ascii="Times New Roman" w:hAnsiTheme="minorEastAsia" w:cs="Times New Roman"/>
          <w:color w:val="FF0000"/>
          <w:szCs w:val="24"/>
        </w:rPr>
        <w:t>★</w:t>
      </w:r>
    </w:p>
    <w:p w:rsidR="00285104" w:rsidRPr="001820AA" w:rsidRDefault="00285104"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1"/>
        </w:rPr>
        <w:t>【答案】</w:t>
      </w:r>
      <w:r w:rsidR="00411749" w:rsidRPr="001820AA">
        <w:rPr>
          <w:rFonts w:ascii="Times New Roman" w:hAnsi="Times New Roman" w:cs="Times New Roman"/>
          <w:color w:val="FF0000"/>
          <w:szCs w:val="21"/>
        </w:rPr>
        <w:t>G</w:t>
      </w:r>
      <w:r w:rsidR="00411749" w:rsidRPr="001820AA">
        <w:rPr>
          <w:rFonts w:ascii="Times New Roman" w:hAnsi="Times New Roman" w:cs="Times New Roman"/>
          <w:color w:val="FF0000"/>
          <w:szCs w:val="21"/>
        </w:rPr>
        <w:t>－</w:t>
      </w:r>
      <w:r w:rsidR="00411749" w:rsidRPr="001820AA">
        <w:rPr>
          <w:rFonts w:ascii="Times New Roman" w:hAnsi="Times New Roman" w:cs="Times New Roman"/>
          <w:color w:val="FF0000"/>
          <w:szCs w:val="21"/>
        </w:rPr>
        <w:t>f</w:t>
      </w:r>
      <w:r w:rsidR="00411749" w:rsidRPr="001820AA">
        <w:rPr>
          <w:rFonts w:ascii="Times New Roman" w:hAnsi="Times New Roman" w:cs="Times New Roman" w:hint="eastAsia"/>
          <w:color w:val="FF0000"/>
          <w:szCs w:val="21"/>
        </w:rPr>
        <w:t>；</w:t>
      </w:r>
      <w:r w:rsidR="00411749" w:rsidRPr="001820AA">
        <w:rPr>
          <w:rFonts w:ascii="Times New Roman" w:hAnsi="Times New Roman" w:cs="Times New Roman"/>
          <w:color w:val="FF0000"/>
          <w:szCs w:val="21"/>
        </w:rPr>
        <w:t>&gt;</w:t>
      </w:r>
      <w:r w:rsidR="00411749" w:rsidRPr="001820AA">
        <w:rPr>
          <w:rFonts w:ascii="Times New Roman" w:hAnsi="Times New Roman" w:cs="Times New Roman" w:hint="eastAsia"/>
          <w:color w:val="FF0000"/>
          <w:szCs w:val="21"/>
        </w:rPr>
        <w:t>；</w:t>
      </w:r>
      <w:r w:rsidR="00411749" w:rsidRPr="001820AA">
        <w:rPr>
          <w:rFonts w:ascii="Times New Roman" w:hAnsi="Times New Roman" w:cs="Times New Roman"/>
          <w:color w:val="FF0000"/>
          <w:szCs w:val="21"/>
        </w:rPr>
        <w:t>匀速直线运动</w:t>
      </w:r>
    </w:p>
    <w:p w:rsidR="00285104" w:rsidRPr="001820AA" w:rsidRDefault="00285104" w:rsidP="00285104">
      <w:pPr>
        <w:spacing w:line="400" w:lineRule="exact"/>
        <w:rPr>
          <w:rFonts w:ascii="Times New Roman" w:hAnsi="Times New Roman" w:cs="Times New Roman"/>
          <w:szCs w:val="21"/>
        </w:rPr>
      </w:pPr>
    </w:p>
    <w:p w:rsidR="00285104" w:rsidRPr="001820AA" w:rsidRDefault="00285104" w:rsidP="00285104">
      <w:pPr>
        <w:spacing w:line="400" w:lineRule="exact"/>
        <w:rPr>
          <w:rFonts w:ascii="Times New Roman" w:hAnsi="Times New Roman" w:cs="Times New Roman"/>
          <w:szCs w:val="21"/>
        </w:rPr>
      </w:pPr>
      <w:r w:rsidRPr="001820AA">
        <w:rPr>
          <w:rFonts w:ascii="Times New Roman" w:hAnsi="Times New Roman" w:cs="Times New Roman"/>
          <w:szCs w:val="21"/>
        </w:rPr>
        <w:t>1</w:t>
      </w:r>
      <w:r w:rsidR="002A48D7" w:rsidRPr="001820AA">
        <w:rPr>
          <w:rFonts w:ascii="Times New Roman" w:hAnsi="Times New Roman" w:cs="Times New Roman" w:hint="eastAsia"/>
          <w:szCs w:val="21"/>
        </w:rPr>
        <w:t>0</w:t>
      </w:r>
      <w:r w:rsidRPr="001820AA">
        <w:rPr>
          <w:rFonts w:ascii="Times New Roman" w:hAnsi="Times New Roman" w:cs="Times New Roman"/>
          <w:szCs w:val="21"/>
        </w:rPr>
        <w:t>、</w:t>
      </w:r>
      <w:r w:rsidR="00411749" w:rsidRPr="001820AA">
        <w:rPr>
          <w:rFonts w:ascii="Times New Roman" w:hAnsi="Times New Roman" w:cs="Times New Roman"/>
          <w:szCs w:val="21"/>
        </w:rPr>
        <w:t>一个质量是</w:t>
      </w:r>
      <w:r w:rsidR="00411749" w:rsidRPr="001820AA">
        <w:rPr>
          <w:rFonts w:ascii="Times New Roman" w:hAnsi="Times New Roman" w:cs="Times New Roman"/>
          <w:szCs w:val="21"/>
        </w:rPr>
        <w:t>10kg</w:t>
      </w:r>
      <w:r w:rsidR="00411749" w:rsidRPr="001820AA">
        <w:rPr>
          <w:rFonts w:ascii="Times New Roman" w:hAnsi="Times New Roman" w:cs="Times New Roman"/>
          <w:szCs w:val="21"/>
        </w:rPr>
        <w:t>的物体，沿水平面做匀速直线运动，已知物体受到的摩擦力是</w:t>
      </w:r>
      <w:r w:rsidR="00411749" w:rsidRPr="001820AA">
        <w:rPr>
          <w:rFonts w:ascii="Times New Roman" w:hAnsi="Times New Roman" w:cs="Times New Roman"/>
          <w:szCs w:val="21"/>
        </w:rPr>
        <w:t>20N</w:t>
      </w:r>
      <w:r w:rsidR="00411749" w:rsidRPr="001820AA">
        <w:rPr>
          <w:rFonts w:ascii="Times New Roman" w:hAnsi="Times New Roman" w:cs="Times New Roman"/>
          <w:szCs w:val="21"/>
        </w:rPr>
        <w:t>，则物体受到的拉力是</w:t>
      </w:r>
      <w:r w:rsidR="00411749" w:rsidRPr="001820AA">
        <w:rPr>
          <w:rFonts w:ascii="Times New Roman" w:hAnsi="Times New Roman" w:cs="Times New Roman"/>
          <w:szCs w:val="21"/>
        </w:rPr>
        <w:t>__________N</w:t>
      </w:r>
      <w:r w:rsidR="00411749" w:rsidRPr="001820AA">
        <w:rPr>
          <w:rFonts w:ascii="Times New Roman" w:hAnsi="Times New Roman" w:cs="Times New Roman"/>
          <w:szCs w:val="21"/>
        </w:rPr>
        <w:t>；如果将该物体用绳悬挂起来，绳对物体的拉力是</w:t>
      </w:r>
      <w:r w:rsidR="00411749" w:rsidRPr="001820AA">
        <w:rPr>
          <w:rFonts w:ascii="Times New Roman" w:hAnsi="Times New Roman" w:cs="Times New Roman"/>
          <w:szCs w:val="21"/>
        </w:rPr>
        <w:t>__________N</w:t>
      </w:r>
      <w:r w:rsidR="00411749" w:rsidRPr="001820AA">
        <w:rPr>
          <w:rFonts w:ascii="Times New Roman" w:hAnsi="Times New Roman" w:cs="Times New Roman"/>
          <w:szCs w:val="21"/>
        </w:rPr>
        <w:t>，若拉住绳子使物体匀速上升，则绳子对物体施加的拉力是</w:t>
      </w:r>
      <w:r w:rsidR="00411749" w:rsidRPr="001820AA">
        <w:rPr>
          <w:rFonts w:ascii="Times New Roman" w:hAnsi="Times New Roman" w:cs="Times New Roman"/>
          <w:szCs w:val="21"/>
        </w:rPr>
        <w:t>__________N</w:t>
      </w:r>
      <w:r w:rsidR="00713A62">
        <w:rPr>
          <w:rFonts w:ascii="Times New Roman" w:hAnsi="Times New Roman" w:cs="Times New Roman" w:hint="eastAsia"/>
          <w:szCs w:val="21"/>
        </w:rPr>
        <w:t>。</w:t>
      </w:r>
    </w:p>
    <w:p w:rsidR="00285104" w:rsidRPr="001820AA" w:rsidRDefault="00285104" w:rsidP="00285104">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85104" w:rsidRPr="001820AA" w:rsidRDefault="00285104" w:rsidP="00285104">
      <w:pPr>
        <w:spacing w:line="400" w:lineRule="exact"/>
        <w:rPr>
          <w:rFonts w:ascii="Times New Roman" w:hAnsi="Times New Roman" w:cs="Times New Roman"/>
          <w:szCs w:val="21"/>
        </w:rPr>
      </w:pPr>
      <w:r w:rsidRPr="001820AA">
        <w:rPr>
          <w:rFonts w:ascii="Times New Roman" w:hAnsi="Times New Roman" w:cs="Times New Roman"/>
          <w:color w:val="FF0000"/>
          <w:szCs w:val="21"/>
        </w:rPr>
        <w:t>【答案】</w:t>
      </w:r>
      <w:r w:rsidR="00411749" w:rsidRPr="001820AA">
        <w:rPr>
          <w:rFonts w:ascii="Times New Roman" w:hAnsi="Times New Roman" w:cs="Times New Roman"/>
          <w:color w:val="FF0000"/>
          <w:szCs w:val="21"/>
        </w:rPr>
        <w:t>20</w:t>
      </w:r>
      <w:r w:rsidR="00411749" w:rsidRPr="001820AA">
        <w:rPr>
          <w:rFonts w:ascii="Times New Roman" w:hAnsi="Times New Roman" w:cs="Times New Roman"/>
          <w:color w:val="FF0000"/>
          <w:szCs w:val="21"/>
        </w:rPr>
        <w:t>；</w:t>
      </w:r>
      <w:r w:rsidR="00411749" w:rsidRPr="001820AA">
        <w:rPr>
          <w:rFonts w:ascii="Times New Roman" w:hAnsi="Times New Roman" w:cs="Times New Roman"/>
          <w:color w:val="FF0000"/>
          <w:szCs w:val="21"/>
        </w:rPr>
        <w:t>98</w:t>
      </w:r>
      <w:r w:rsidR="00411749" w:rsidRPr="001820AA">
        <w:rPr>
          <w:rFonts w:ascii="Times New Roman" w:hAnsi="Times New Roman" w:cs="Times New Roman"/>
          <w:color w:val="FF0000"/>
          <w:szCs w:val="21"/>
        </w:rPr>
        <w:t>；</w:t>
      </w:r>
      <w:r w:rsidR="00411749" w:rsidRPr="001820AA">
        <w:rPr>
          <w:rFonts w:ascii="Times New Roman" w:hAnsi="Times New Roman" w:cs="Times New Roman"/>
          <w:color w:val="FF0000"/>
          <w:szCs w:val="21"/>
        </w:rPr>
        <w:t>98</w:t>
      </w:r>
    </w:p>
    <w:p w:rsidR="002A48D7" w:rsidRPr="001820AA" w:rsidRDefault="002A48D7" w:rsidP="002A48D7">
      <w:pPr>
        <w:pStyle w:val="ae"/>
        <w:spacing w:line="400" w:lineRule="exact"/>
        <w:rPr>
          <w:rFonts w:ascii="Times New Roman" w:eastAsiaTheme="minorEastAsia" w:hAnsi="Times New Roman"/>
        </w:rPr>
      </w:pPr>
    </w:p>
    <w:p w:rsidR="002A48D7" w:rsidRPr="001820AA" w:rsidRDefault="002A48D7" w:rsidP="002A48D7">
      <w:pPr>
        <w:pStyle w:val="ae"/>
        <w:spacing w:line="400" w:lineRule="exact"/>
        <w:rPr>
          <w:rFonts w:asciiTheme="minorEastAsia" w:eastAsiaTheme="minorEastAsia" w:hAnsiTheme="minorEastAsia"/>
        </w:rPr>
      </w:pPr>
      <w:r w:rsidRPr="001820AA">
        <w:rPr>
          <w:rFonts w:ascii="Times New Roman" w:eastAsiaTheme="minorEastAsia" w:hAnsi="Times New Roman" w:hint="eastAsia"/>
        </w:rPr>
        <w:t>11</w:t>
      </w:r>
      <w:r w:rsidRPr="001820AA">
        <w:rPr>
          <w:rFonts w:ascii="Times New Roman" w:eastAsiaTheme="minorEastAsia" w:hAnsi="Times New Roman" w:hint="eastAsia"/>
        </w:rPr>
        <w:t>、</w:t>
      </w:r>
      <w:r w:rsidR="001820AA" w:rsidRPr="001820AA">
        <w:rPr>
          <w:rFonts w:ascii="Times New Roman" w:eastAsiaTheme="minorEastAsia" w:hAnsi="Times New Roman"/>
        </w:rPr>
        <w:t>为了监控取款机前的实时情况，银行</w:t>
      </w:r>
      <w:r w:rsidR="001820AA" w:rsidRPr="001820AA">
        <w:rPr>
          <w:rFonts w:ascii="Times New Roman" w:eastAsiaTheme="minorEastAsia" w:hAnsi="Times New Roman"/>
        </w:rPr>
        <w:t>ATM</w:t>
      </w:r>
      <w:r w:rsidR="001820AA" w:rsidRPr="001820AA">
        <w:rPr>
          <w:rFonts w:ascii="Times New Roman" w:eastAsiaTheme="minorEastAsia" w:hAnsi="Times New Roman"/>
        </w:rPr>
        <w:t>自动取款机上方安装有一摄像头</w:t>
      </w:r>
      <w:r w:rsidR="001820AA" w:rsidRPr="001820AA">
        <w:rPr>
          <w:rFonts w:ascii="Times New Roman" w:eastAsiaTheme="minorEastAsia" w:hAnsi="Times New Roman" w:hint="eastAsia"/>
        </w:rPr>
        <w:t>。</w:t>
      </w:r>
      <w:r w:rsidR="001820AA" w:rsidRPr="001820AA">
        <w:rPr>
          <w:rFonts w:ascii="Times New Roman" w:eastAsiaTheme="minorEastAsia" w:hAnsi="Times New Roman"/>
        </w:rPr>
        <w:t>摄像头的工作原理相当于</w:t>
      </w:r>
      <w:r w:rsidR="001820AA" w:rsidRPr="001820AA">
        <w:rPr>
          <w:rFonts w:ascii="Times New Roman" w:eastAsiaTheme="minorEastAsia" w:hAnsi="Times New Roman" w:hint="eastAsia"/>
        </w:rPr>
        <w:t>_______</w:t>
      </w:r>
      <w:r w:rsidR="001820AA" w:rsidRPr="001820AA">
        <w:rPr>
          <w:rFonts w:ascii="Times New Roman" w:eastAsiaTheme="minorEastAsia" w:hAnsi="Times New Roman"/>
        </w:rPr>
        <w:t>透镜成倒立、</w:t>
      </w:r>
      <w:r w:rsidR="001820AA" w:rsidRPr="001820AA">
        <w:rPr>
          <w:rFonts w:ascii="Times New Roman" w:eastAsiaTheme="minorEastAsia" w:hAnsi="Times New Roman" w:hint="eastAsia"/>
        </w:rPr>
        <w:t>______</w:t>
      </w:r>
      <w:r w:rsidR="001820AA" w:rsidRPr="001820AA">
        <w:rPr>
          <w:rFonts w:ascii="Times New Roman" w:eastAsiaTheme="minorEastAsia" w:hAnsi="Times New Roman"/>
        </w:rPr>
        <w:t>的实像；当取款人逐渐靠近取款机时，他所成的像会逐渐</w:t>
      </w:r>
      <w:r w:rsidR="001820AA" w:rsidRPr="001820AA">
        <w:rPr>
          <w:rFonts w:ascii="Times New Roman" w:eastAsiaTheme="minorEastAsia" w:hAnsi="Times New Roman" w:hint="eastAsia"/>
        </w:rPr>
        <w:t>______</w:t>
      </w:r>
      <w:r w:rsidR="001820AA" w:rsidRPr="001820AA">
        <w:rPr>
          <w:rFonts w:ascii="Times New Roman" w:eastAsiaTheme="minorEastAsia" w:hAnsi="Times New Roman"/>
        </w:rPr>
        <w:t>（</w:t>
      </w:r>
      <w:r w:rsidR="001820AA" w:rsidRPr="001820AA">
        <w:rPr>
          <w:rFonts w:asciiTheme="minorEastAsia" w:eastAsiaTheme="minorEastAsia" w:hAnsiTheme="minorEastAsia"/>
        </w:rPr>
        <w:t>选填“变大”、“变小”或“不变”）</w:t>
      </w:r>
      <w:r w:rsidR="001820AA" w:rsidRPr="001820AA">
        <w:rPr>
          <w:rFonts w:asciiTheme="minorEastAsia" w:eastAsiaTheme="minorEastAsia" w:hAnsiTheme="minorEastAsia" w:hint="eastAsia"/>
        </w:rPr>
        <w:t>。</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A48D7" w:rsidRPr="001820AA" w:rsidRDefault="002A48D7" w:rsidP="002A48D7">
      <w:pPr>
        <w:pStyle w:val="ae"/>
        <w:spacing w:line="400" w:lineRule="exact"/>
        <w:rPr>
          <w:rFonts w:ascii="Times New Roman" w:eastAsiaTheme="minorEastAsia" w:hAnsi="Times New Roman"/>
        </w:rPr>
      </w:pPr>
      <w:r w:rsidRPr="001820AA">
        <w:rPr>
          <w:rFonts w:ascii="Times New Roman" w:hAnsi="Times New Roman"/>
          <w:color w:val="FF0000"/>
        </w:rPr>
        <w:t>【答案】</w:t>
      </w:r>
      <w:proofErr w:type="gramStart"/>
      <w:r w:rsidR="001820AA" w:rsidRPr="001820AA">
        <w:rPr>
          <w:rFonts w:ascii="Times New Roman" w:hAnsi="Times New Roman"/>
          <w:color w:val="FF0000"/>
        </w:rPr>
        <w:t>凸</w:t>
      </w:r>
      <w:proofErr w:type="gramEnd"/>
      <w:r w:rsidR="001820AA" w:rsidRPr="001820AA">
        <w:rPr>
          <w:rFonts w:ascii="Times New Roman" w:hAnsi="Times New Roman" w:hint="eastAsia"/>
          <w:color w:val="FF0000"/>
        </w:rPr>
        <w:t>；</w:t>
      </w:r>
      <w:r w:rsidR="001820AA" w:rsidRPr="001820AA">
        <w:rPr>
          <w:rFonts w:ascii="Times New Roman" w:hAnsi="Times New Roman"/>
          <w:color w:val="FF0000"/>
        </w:rPr>
        <w:t>缩小</w:t>
      </w:r>
      <w:r w:rsidR="001820AA" w:rsidRPr="001820AA">
        <w:rPr>
          <w:rFonts w:ascii="Times New Roman" w:hAnsi="Times New Roman" w:hint="eastAsia"/>
          <w:color w:val="FF0000"/>
        </w:rPr>
        <w:t>；</w:t>
      </w:r>
      <w:r w:rsidR="001820AA" w:rsidRPr="001820AA">
        <w:rPr>
          <w:rFonts w:ascii="Times New Roman" w:hAnsi="Times New Roman"/>
          <w:color w:val="FF0000"/>
        </w:rPr>
        <w:t>变大</w:t>
      </w:r>
    </w:p>
    <w:p w:rsidR="002A48D7" w:rsidRPr="001820AA" w:rsidRDefault="002A48D7" w:rsidP="002A48D7">
      <w:pPr>
        <w:pStyle w:val="ae"/>
        <w:spacing w:line="400" w:lineRule="exact"/>
        <w:rPr>
          <w:rFonts w:ascii="Times New Roman" w:eastAsiaTheme="minorEastAsia" w:hAnsi="Times New Roman"/>
        </w:rPr>
      </w:pPr>
    </w:p>
    <w:p w:rsidR="002A48D7" w:rsidRPr="001820AA" w:rsidRDefault="002A48D7" w:rsidP="002A48D7">
      <w:pPr>
        <w:pStyle w:val="ae"/>
        <w:spacing w:line="400" w:lineRule="exact"/>
        <w:rPr>
          <w:rFonts w:ascii="Times New Roman" w:eastAsiaTheme="minorEastAsia" w:hAnsi="Times New Roman"/>
        </w:rPr>
      </w:pPr>
      <w:r w:rsidRPr="001820AA">
        <w:rPr>
          <w:rFonts w:ascii="Times New Roman" w:eastAsiaTheme="minorEastAsia" w:hAnsi="Times New Roman" w:hint="eastAsia"/>
        </w:rPr>
        <w:t>12</w:t>
      </w:r>
      <w:r w:rsidRPr="001820AA">
        <w:rPr>
          <w:rFonts w:ascii="Times New Roman" w:eastAsiaTheme="minorEastAsia" w:hAnsi="Times New Roman" w:hint="eastAsia"/>
        </w:rPr>
        <w:t>、</w:t>
      </w:r>
      <w:r w:rsidR="001820AA" w:rsidRPr="001820AA">
        <w:rPr>
          <w:rFonts w:ascii="Times New Roman" w:eastAsiaTheme="minorEastAsia" w:hAnsi="Times New Roman"/>
        </w:rPr>
        <w:t>人生活在光的世界里，伴</w:t>
      </w:r>
      <w:r w:rsidR="001820AA" w:rsidRPr="00093C93">
        <w:rPr>
          <w:rFonts w:asciiTheme="minorEastAsia" w:eastAsiaTheme="minorEastAsia" w:hAnsiTheme="minorEastAsia"/>
        </w:rPr>
        <w:t>随着“影”的</w:t>
      </w:r>
      <w:r w:rsidR="001820AA" w:rsidRPr="001820AA">
        <w:rPr>
          <w:rFonts w:ascii="Times New Roman" w:eastAsiaTheme="minorEastAsia" w:hAnsi="Times New Roman"/>
        </w:rPr>
        <w:t>存在</w:t>
      </w:r>
      <w:r w:rsidR="001820AA" w:rsidRPr="001820AA">
        <w:rPr>
          <w:rFonts w:ascii="Times New Roman" w:eastAsiaTheme="minorEastAsia" w:hAnsi="Times New Roman" w:hint="eastAsia"/>
        </w:rPr>
        <w:t>。</w:t>
      </w:r>
      <w:r w:rsidR="001820AA" w:rsidRPr="00093C93">
        <w:rPr>
          <w:rFonts w:asciiTheme="minorEastAsia" w:eastAsiaTheme="minorEastAsia" w:hAnsiTheme="minorEastAsia"/>
        </w:rPr>
        <w:t>“形影不离”的“影”</w:t>
      </w:r>
      <w:r w:rsidR="001820AA" w:rsidRPr="001820AA">
        <w:rPr>
          <w:rFonts w:ascii="Times New Roman" w:eastAsiaTheme="minorEastAsia" w:hAnsi="Times New Roman"/>
        </w:rPr>
        <w:t>是光在空气中</w:t>
      </w:r>
      <w:r w:rsidR="001820AA" w:rsidRPr="001820AA">
        <w:rPr>
          <w:rFonts w:ascii="Times New Roman" w:eastAsiaTheme="minorEastAsia" w:hAnsi="Times New Roman" w:hint="eastAsia"/>
        </w:rPr>
        <w:t>______</w:t>
      </w:r>
      <w:r w:rsidR="001820AA" w:rsidRPr="001820AA">
        <w:rPr>
          <w:rFonts w:ascii="Times New Roman" w:eastAsiaTheme="minorEastAsia" w:hAnsi="Times New Roman"/>
        </w:rPr>
        <w:t>形成的；人在水中</w:t>
      </w:r>
      <w:r w:rsidR="001820AA" w:rsidRPr="00093C93">
        <w:rPr>
          <w:rFonts w:asciiTheme="minorEastAsia" w:eastAsiaTheme="minorEastAsia" w:hAnsiTheme="minorEastAsia"/>
        </w:rPr>
        <w:t>的“倒影”是由于光</w:t>
      </w:r>
      <w:r w:rsidR="001820AA" w:rsidRPr="001820AA">
        <w:rPr>
          <w:rFonts w:ascii="Times New Roman" w:eastAsiaTheme="minorEastAsia" w:hAnsi="Times New Roman"/>
        </w:rPr>
        <w:t>在水面上发生</w:t>
      </w:r>
      <w:r w:rsidR="001820AA" w:rsidRPr="001820AA">
        <w:rPr>
          <w:rFonts w:ascii="Times New Roman" w:eastAsiaTheme="minorEastAsia" w:hAnsi="Times New Roman" w:hint="eastAsia"/>
        </w:rPr>
        <w:t>______</w:t>
      </w:r>
      <w:r w:rsidR="001820AA" w:rsidRPr="001820AA">
        <w:rPr>
          <w:rFonts w:ascii="Times New Roman" w:eastAsiaTheme="minorEastAsia" w:hAnsi="Times New Roman"/>
        </w:rPr>
        <w:t>形成的</w:t>
      </w:r>
      <w:r w:rsidR="001820AA" w:rsidRPr="001820AA">
        <w:rPr>
          <w:rFonts w:ascii="Times New Roman" w:eastAsiaTheme="minorEastAsia" w:hAnsi="Times New Roman" w:hint="eastAsia"/>
        </w:rPr>
        <w:t>______</w:t>
      </w:r>
      <w:r w:rsidR="001820AA" w:rsidRPr="001820AA">
        <w:rPr>
          <w:rFonts w:ascii="Times New Roman" w:eastAsiaTheme="minorEastAsia" w:hAnsi="Times New Roman"/>
        </w:rPr>
        <w:t>（实像</w:t>
      </w:r>
      <w:r w:rsidR="001820AA" w:rsidRPr="001820AA">
        <w:rPr>
          <w:rFonts w:ascii="Times New Roman" w:eastAsiaTheme="minorEastAsia" w:hAnsi="Times New Roman"/>
        </w:rPr>
        <w:t>/</w:t>
      </w:r>
      <w:r w:rsidR="001820AA" w:rsidRPr="001820AA">
        <w:rPr>
          <w:rFonts w:ascii="Times New Roman" w:eastAsiaTheme="minorEastAsia" w:hAnsi="Times New Roman"/>
        </w:rPr>
        <w:t>虚像）；</w:t>
      </w:r>
      <w:r w:rsidR="001820AA" w:rsidRPr="00093C93">
        <w:rPr>
          <w:rFonts w:asciiTheme="minorEastAsia" w:eastAsiaTheme="minorEastAsia" w:hAnsiTheme="minorEastAsia"/>
        </w:rPr>
        <w:t>看“电影”中的“影”</w:t>
      </w:r>
      <w:r w:rsidR="001820AA" w:rsidRPr="001820AA">
        <w:rPr>
          <w:rFonts w:ascii="Times New Roman" w:eastAsiaTheme="minorEastAsia" w:hAnsi="Times New Roman"/>
        </w:rPr>
        <w:t>是光通过放映机发生</w:t>
      </w:r>
      <w:r w:rsidR="001820AA" w:rsidRPr="001820AA">
        <w:rPr>
          <w:rFonts w:ascii="Times New Roman" w:eastAsiaTheme="minorEastAsia" w:hAnsi="Times New Roman" w:hint="eastAsia"/>
        </w:rPr>
        <w:t>______</w:t>
      </w:r>
      <w:r w:rsidR="001820AA" w:rsidRPr="001820AA">
        <w:rPr>
          <w:rFonts w:ascii="Times New Roman" w:eastAsiaTheme="minorEastAsia" w:hAnsi="Times New Roman"/>
        </w:rPr>
        <w:t>形成的</w:t>
      </w:r>
      <w:r w:rsidR="001820AA" w:rsidRPr="001820AA">
        <w:rPr>
          <w:rFonts w:ascii="Times New Roman" w:eastAsiaTheme="minorEastAsia" w:hAnsi="Times New Roman" w:hint="eastAsia"/>
        </w:rPr>
        <w:t>______</w:t>
      </w:r>
      <w:r w:rsidR="001820AA" w:rsidRPr="001820AA">
        <w:rPr>
          <w:rFonts w:ascii="Times New Roman" w:eastAsiaTheme="minorEastAsia" w:hAnsi="Times New Roman"/>
        </w:rPr>
        <w:t>（实像</w:t>
      </w:r>
      <w:r w:rsidR="001820AA" w:rsidRPr="001820AA">
        <w:rPr>
          <w:rFonts w:ascii="Times New Roman" w:eastAsiaTheme="minorEastAsia" w:hAnsi="Times New Roman"/>
        </w:rPr>
        <w:t>/</w:t>
      </w:r>
      <w:r w:rsidR="001820AA" w:rsidRPr="001820AA">
        <w:rPr>
          <w:rFonts w:ascii="Times New Roman" w:eastAsiaTheme="minorEastAsia" w:hAnsi="Times New Roman"/>
        </w:rPr>
        <w:t>虚像）</w:t>
      </w:r>
      <w:r w:rsidR="001820AA" w:rsidRPr="001820AA">
        <w:rPr>
          <w:rFonts w:ascii="Times New Roman" w:eastAsiaTheme="minorEastAsia" w:hAnsi="Times New Roman" w:hint="eastAsia"/>
        </w:rPr>
        <w:t>。</w:t>
      </w:r>
    </w:p>
    <w:p w:rsidR="002A48D7" w:rsidRPr="001820AA" w:rsidRDefault="002A48D7" w:rsidP="002A48D7">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2A48D7" w:rsidRPr="001820AA" w:rsidRDefault="002A48D7" w:rsidP="002A48D7">
      <w:pPr>
        <w:pStyle w:val="ae"/>
        <w:spacing w:line="400" w:lineRule="exact"/>
        <w:rPr>
          <w:rFonts w:ascii="Times New Roman" w:eastAsiaTheme="minorEastAsia" w:hAnsi="Times New Roman"/>
        </w:rPr>
      </w:pPr>
      <w:r w:rsidRPr="001820AA">
        <w:rPr>
          <w:rFonts w:ascii="Times New Roman" w:hAnsi="Times New Roman"/>
          <w:color w:val="FF0000"/>
        </w:rPr>
        <w:t>【答案】</w:t>
      </w:r>
      <w:r w:rsidR="001820AA" w:rsidRPr="001820AA">
        <w:rPr>
          <w:rFonts w:ascii="Times New Roman" w:hAnsi="Times New Roman"/>
          <w:color w:val="FF0000"/>
        </w:rPr>
        <w:t>沿直线传播</w:t>
      </w:r>
      <w:r w:rsidR="001820AA" w:rsidRPr="001820AA">
        <w:rPr>
          <w:rFonts w:ascii="Times New Roman" w:hAnsi="Times New Roman" w:hint="eastAsia"/>
          <w:color w:val="FF0000"/>
        </w:rPr>
        <w:t>；</w:t>
      </w:r>
      <w:r w:rsidR="001820AA" w:rsidRPr="001820AA">
        <w:rPr>
          <w:rFonts w:ascii="Times New Roman" w:hAnsi="Times New Roman"/>
          <w:color w:val="FF0000"/>
        </w:rPr>
        <w:t>反射</w:t>
      </w:r>
      <w:r w:rsidR="001820AA" w:rsidRPr="001820AA">
        <w:rPr>
          <w:rFonts w:ascii="Times New Roman" w:hAnsi="Times New Roman" w:hint="eastAsia"/>
          <w:color w:val="FF0000"/>
        </w:rPr>
        <w:t>；</w:t>
      </w:r>
      <w:r w:rsidR="001820AA" w:rsidRPr="001820AA">
        <w:rPr>
          <w:rFonts w:ascii="Times New Roman" w:hAnsi="Times New Roman"/>
          <w:color w:val="FF0000"/>
        </w:rPr>
        <w:t>虚像</w:t>
      </w:r>
      <w:r w:rsidR="001820AA" w:rsidRPr="001820AA">
        <w:rPr>
          <w:rFonts w:ascii="Times New Roman" w:hAnsi="Times New Roman" w:hint="eastAsia"/>
          <w:color w:val="FF0000"/>
        </w:rPr>
        <w:t>；</w:t>
      </w:r>
      <w:r w:rsidR="001820AA" w:rsidRPr="001820AA">
        <w:rPr>
          <w:rFonts w:ascii="Times New Roman" w:hAnsi="Times New Roman"/>
          <w:color w:val="FF0000"/>
        </w:rPr>
        <w:t>折射</w:t>
      </w:r>
      <w:r w:rsidR="001820AA" w:rsidRPr="001820AA">
        <w:rPr>
          <w:rFonts w:ascii="Times New Roman" w:hAnsi="Times New Roman" w:hint="eastAsia"/>
          <w:color w:val="FF0000"/>
        </w:rPr>
        <w:t>；</w:t>
      </w:r>
      <w:r w:rsidR="001820AA" w:rsidRPr="001820AA">
        <w:rPr>
          <w:rFonts w:ascii="Times New Roman" w:hAnsi="Times New Roman"/>
          <w:color w:val="FF0000"/>
        </w:rPr>
        <w:t>实像</w:t>
      </w:r>
    </w:p>
    <w:p w:rsidR="00285104" w:rsidRPr="001820AA" w:rsidRDefault="00285104" w:rsidP="00285104">
      <w:pPr>
        <w:spacing w:line="400" w:lineRule="exact"/>
        <w:rPr>
          <w:rFonts w:ascii="Times New Roman" w:hAnsi="Times New Roman" w:cs="Times New Roman"/>
        </w:rPr>
      </w:pPr>
    </w:p>
    <w:p w:rsidR="00285104" w:rsidRPr="001820AA" w:rsidRDefault="00011569" w:rsidP="00285104">
      <w:pPr>
        <w:spacing w:line="400" w:lineRule="exact"/>
        <w:rPr>
          <w:rFonts w:ascii="Times New Roman" w:hAnsi="Times New Roman" w:cs="Times New Roman"/>
        </w:rPr>
      </w:pPr>
      <w:r w:rsidRPr="001820AA">
        <w:rPr>
          <w:rFonts w:ascii="Times New Roman" w:hAnsi="Times New Roman" w:cs="Times New Roman" w:hint="eastAsia"/>
          <w:b/>
        </w:rPr>
        <w:lastRenderedPageBreak/>
        <w:t>三、作图</w:t>
      </w:r>
    </w:p>
    <w:p w:rsidR="00011569" w:rsidRPr="001820AA" w:rsidRDefault="00011569" w:rsidP="00011569">
      <w:pPr>
        <w:spacing w:line="400" w:lineRule="exact"/>
        <w:rPr>
          <w:rFonts w:ascii="Times New Roman" w:hAnsi="Times New Roman" w:cs="Times New Roman"/>
        </w:rPr>
      </w:pPr>
      <w:r w:rsidRPr="001820AA">
        <w:rPr>
          <w:rFonts w:ascii="Times New Roman" w:hAnsi="Times New Roman" w:cs="Times New Roman" w:hint="eastAsia"/>
        </w:rPr>
        <w:t>1</w:t>
      </w:r>
      <w:r w:rsidRPr="001820AA">
        <w:rPr>
          <w:rFonts w:ascii="Times New Roman" w:hAnsi="Times New Roman" w:cs="Times New Roman" w:hint="eastAsia"/>
        </w:rPr>
        <w:t>、</w:t>
      </w:r>
      <w:r w:rsidRPr="001820AA">
        <w:rPr>
          <w:rFonts w:ascii="Times New Roman" w:hAnsi="Times New Roman" w:cs="Times New Roman"/>
        </w:rPr>
        <w:t>如图所示，一束光从空气射向水面，请画出反射光线和折射光线</w:t>
      </w:r>
      <w:r w:rsidRPr="001820AA">
        <w:rPr>
          <w:rFonts w:ascii="Times New Roman" w:hAnsi="Times New Roman" w:cs="Times New Roman" w:hint="eastAsia"/>
        </w:rPr>
        <w:t>。</w:t>
      </w:r>
    </w:p>
    <w:p w:rsidR="00394803" w:rsidRPr="001820AA" w:rsidRDefault="00394803" w:rsidP="00011569">
      <w:pPr>
        <w:spacing w:line="400" w:lineRule="exact"/>
        <w:rPr>
          <w:rFonts w:ascii="Times New Roman" w:hAnsi="Times New Roman" w:cs="Times New Roman"/>
        </w:rPr>
      </w:pPr>
      <w:r w:rsidRPr="001820AA">
        <w:rPr>
          <w:rFonts w:ascii="Times New Roman" w:hAnsi="Times New Roman" w:cs="Times New Roman"/>
          <w:noProof/>
        </w:rPr>
        <w:drawing>
          <wp:anchor distT="0" distB="0" distL="114300" distR="114300" simplePos="0" relativeHeight="251711488" behindDoc="0" locked="0" layoutInCell="1" allowOverlap="1" wp14:anchorId="099EE5E0" wp14:editId="2FE56F7C">
            <wp:simplePos x="0" y="0"/>
            <wp:positionH relativeFrom="column">
              <wp:posOffset>1576070</wp:posOffset>
            </wp:positionH>
            <wp:positionV relativeFrom="paragraph">
              <wp:posOffset>170815</wp:posOffset>
            </wp:positionV>
            <wp:extent cx="1485900" cy="447675"/>
            <wp:effectExtent l="0" t="0" r="0" b="0"/>
            <wp:wrapSquare wrapText="bothSides"/>
            <wp:docPr id="11" name="图片 11" descr="http://czwl.cooco.net.cn/files/down/test/2016/08/21/16/2016082116113212763322.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zwl.cooco.net.cn/files/down/test/2016/08/21/16/2016082116113212763322.files/image02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569" w:rsidRDefault="00011569" w:rsidP="00011569">
      <w:pPr>
        <w:spacing w:line="400" w:lineRule="exact"/>
        <w:rPr>
          <w:rFonts w:ascii="Times New Roman" w:hAnsi="Times New Roman" w:cs="Times New Roman"/>
        </w:rPr>
      </w:pPr>
    </w:p>
    <w:p w:rsidR="004F499C" w:rsidRPr="001820AA" w:rsidRDefault="004F499C" w:rsidP="00011569">
      <w:pPr>
        <w:spacing w:line="400" w:lineRule="exact"/>
        <w:rPr>
          <w:rFonts w:ascii="Times New Roman" w:hAnsi="Times New Roman" w:cs="Times New Roman"/>
        </w:rPr>
      </w:pPr>
    </w:p>
    <w:p w:rsidR="00011569" w:rsidRPr="001820AA" w:rsidRDefault="004F499C" w:rsidP="00011569">
      <w:pPr>
        <w:spacing w:line="400" w:lineRule="exact"/>
        <w:rPr>
          <w:rFonts w:ascii="Times New Roman" w:hAnsi="Times New Roman" w:cs="Times New Roman"/>
          <w:color w:val="FF0000"/>
          <w:szCs w:val="21"/>
        </w:rPr>
      </w:pPr>
      <w:r w:rsidRPr="001820AA">
        <w:rPr>
          <w:noProof/>
        </w:rPr>
        <w:drawing>
          <wp:anchor distT="0" distB="0" distL="114300" distR="114300" simplePos="0" relativeHeight="251712512" behindDoc="0" locked="0" layoutInCell="1" allowOverlap="1" wp14:anchorId="2C6F4198" wp14:editId="43342C3A">
            <wp:simplePos x="0" y="0"/>
            <wp:positionH relativeFrom="column">
              <wp:posOffset>909320</wp:posOffset>
            </wp:positionH>
            <wp:positionV relativeFrom="paragraph">
              <wp:posOffset>243840</wp:posOffset>
            </wp:positionV>
            <wp:extent cx="1485900" cy="1047750"/>
            <wp:effectExtent l="0" t="0" r="0" b="0"/>
            <wp:wrapSquare wrapText="bothSides"/>
            <wp:docPr id="12" name="图片 12" descr="http://czwl.cooco.net.cn/files/down/test/2016/08/21/16/2016082116113212763322.files/image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zwl.cooco.net.cn/files/down/test/2016/08/21/16/2016082116113212763322.files/image10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569" w:rsidRPr="001820AA">
        <w:rPr>
          <w:rFonts w:ascii="Times New Roman" w:hAnsi="Times New Roman" w:cs="Times New Roman"/>
          <w:color w:val="FF0000"/>
          <w:szCs w:val="24"/>
        </w:rPr>
        <w:t>【难度】</w:t>
      </w:r>
      <w:r w:rsidR="00011569" w:rsidRPr="001820AA">
        <w:rPr>
          <w:rFonts w:ascii="Times New Roman" w:hAnsiTheme="minorEastAsia" w:cs="Times New Roman"/>
          <w:color w:val="FF0000"/>
          <w:szCs w:val="24"/>
        </w:rPr>
        <w:t>★</w:t>
      </w:r>
    </w:p>
    <w:p w:rsidR="00011569" w:rsidRPr="001820AA" w:rsidRDefault="00011569" w:rsidP="00011569">
      <w:pPr>
        <w:pStyle w:val="ae"/>
        <w:spacing w:line="400" w:lineRule="exact"/>
      </w:pPr>
      <w:r w:rsidRPr="001820AA">
        <w:rPr>
          <w:rFonts w:ascii="Times New Roman" w:hAnsi="Times New Roman"/>
          <w:color w:val="FF0000"/>
        </w:rPr>
        <w:t>【答案】</w:t>
      </w:r>
    </w:p>
    <w:p w:rsidR="00011569" w:rsidRPr="001820AA" w:rsidRDefault="00011569" w:rsidP="00011569">
      <w:pPr>
        <w:pStyle w:val="ae"/>
        <w:spacing w:line="400" w:lineRule="exact"/>
        <w:rPr>
          <w:rFonts w:ascii="Times New Roman" w:eastAsiaTheme="minorEastAsia" w:hAnsi="Times New Roman"/>
        </w:rPr>
      </w:pPr>
    </w:p>
    <w:p w:rsidR="00285104" w:rsidRPr="001820AA" w:rsidRDefault="00285104" w:rsidP="00285104">
      <w:pPr>
        <w:spacing w:line="400" w:lineRule="exact"/>
        <w:rPr>
          <w:rFonts w:ascii="Times New Roman" w:hAnsi="Times New Roman" w:cs="Times New Roman"/>
        </w:rPr>
      </w:pPr>
    </w:p>
    <w:p w:rsidR="00011569" w:rsidRPr="001820AA" w:rsidRDefault="00011569" w:rsidP="00285104">
      <w:pPr>
        <w:spacing w:line="400" w:lineRule="exact"/>
        <w:rPr>
          <w:rFonts w:ascii="Times New Roman" w:hAnsi="Times New Roman" w:cs="Times New Roman"/>
        </w:rPr>
      </w:pPr>
    </w:p>
    <w:p w:rsidR="00011569" w:rsidRPr="001820AA" w:rsidRDefault="00011569" w:rsidP="00285104">
      <w:pPr>
        <w:spacing w:line="400" w:lineRule="exact"/>
        <w:rPr>
          <w:rFonts w:ascii="Times New Roman" w:hAnsi="Times New Roman" w:cs="Times New Roman"/>
        </w:rPr>
      </w:pPr>
    </w:p>
    <w:p w:rsidR="00394803" w:rsidRPr="001820AA" w:rsidRDefault="00011569" w:rsidP="00394803">
      <w:pPr>
        <w:spacing w:line="400" w:lineRule="exact"/>
        <w:rPr>
          <w:rFonts w:ascii="Times New Roman" w:hAnsi="Times New Roman" w:cs="Times New Roman"/>
        </w:rPr>
      </w:pPr>
      <w:r w:rsidRPr="001820AA">
        <w:rPr>
          <w:rFonts w:ascii="Times New Roman" w:hAnsi="Times New Roman" w:cs="Times New Roman" w:hint="eastAsia"/>
        </w:rPr>
        <w:t>2</w:t>
      </w:r>
      <w:r w:rsidRPr="001820AA">
        <w:rPr>
          <w:rFonts w:ascii="Times New Roman" w:hAnsi="Times New Roman" w:cs="Times New Roman" w:hint="eastAsia"/>
        </w:rPr>
        <w:t>、</w:t>
      </w:r>
      <w:r w:rsidR="00394803" w:rsidRPr="001820AA">
        <w:rPr>
          <w:rFonts w:ascii="Times New Roman" w:hAnsi="Times New Roman" w:cs="Times New Roman"/>
        </w:rPr>
        <w:t>如图所示，根据平面镜成像特点，</w:t>
      </w:r>
      <w:proofErr w:type="gramStart"/>
      <w:r w:rsidR="00394803" w:rsidRPr="001820AA">
        <w:rPr>
          <w:rFonts w:ascii="Times New Roman" w:hAnsi="Times New Roman" w:cs="Times New Roman"/>
        </w:rPr>
        <w:t>作出</w:t>
      </w:r>
      <w:proofErr w:type="gramEnd"/>
      <w:r w:rsidR="00394803" w:rsidRPr="001820AA">
        <w:rPr>
          <w:rFonts w:ascii="Times New Roman" w:hAnsi="Times New Roman" w:cs="Times New Roman"/>
        </w:rPr>
        <w:t>物体</w:t>
      </w:r>
      <w:r w:rsidR="00394803" w:rsidRPr="001820AA">
        <w:rPr>
          <w:rFonts w:ascii="Times New Roman" w:hAnsi="Times New Roman" w:cs="Times New Roman"/>
        </w:rPr>
        <w:t>AB</w:t>
      </w:r>
      <w:r w:rsidR="00394803" w:rsidRPr="001820AA">
        <w:rPr>
          <w:rFonts w:ascii="Times New Roman" w:hAnsi="Times New Roman" w:cs="Times New Roman"/>
        </w:rPr>
        <w:t>在平面镜</w:t>
      </w:r>
      <w:r w:rsidR="00394803" w:rsidRPr="001820AA">
        <w:rPr>
          <w:rFonts w:ascii="Times New Roman" w:hAnsi="Times New Roman" w:cs="Times New Roman"/>
        </w:rPr>
        <w:t>MN</w:t>
      </w:r>
      <w:r w:rsidR="00394803" w:rsidRPr="001820AA">
        <w:rPr>
          <w:rFonts w:ascii="Times New Roman" w:hAnsi="Times New Roman" w:cs="Times New Roman"/>
        </w:rPr>
        <w:t>中的像</w:t>
      </w:r>
      <w:r w:rsidR="00394803" w:rsidRPr="001820AA">
        <w:rPr>
          <w:rFonts w:ascii="Times New Roman" w:hAnsi="Times New Roman" w:cs="Times New Roman" w:hint="eastAsia"/>
        </w:rPr>
        <w:t>。</w:t>
      </w:r>
    </w:p>
    <w:p w:rsidR="00394803" w:rsidRPr="001820AA" w:rsidRDefault="00394803" w:rsidP="00394803">
      <w:pPr>
        <w:spacing w:line="400" w:lineRule="exact"/>
        <w:rPr>
          <w:rFonts w:ascii="Times New Roman" w:hAnsi="Times New Roman" w:cs="Times New Roman"/>
        </w:rPr>
      </w:pPr>
      <w:r w:rsidRPr="001820AA">
        <w:rPr>
          <w:rFonts w:ascii="Times New Roman" w:hAnsi="Times New Roman" w:cs="Times New Roman"/>
          <w:noProof/>
        </w:rPr>
        <w:drawing>
          <wp:anchor distT="0" distB="0" distL="114300" distR="114300" simplePos="0" relativeHeight="251725824" behindDoc="0" locked="0" layoutInCell="1" allowOverlap="1" wp14:anchorId="4C12379F" wp14:editId="71ECB962">
            <wp:simplePos x="0" y="0"/>
            <wp:positionH relativeFrom="column">
              <wp:posOffset>1785620</wp:posOffset>
            </wp:positionH>
            <wp:positionV relativeFrom="paragraph">
              <wp:posOffset>94615</wp:posOffset>
            </wp:positionV>
            <wp:extent cx="733425" cy="1019175"/>
            <wp:effectExtent l="0" t="0" r="0" b="0"/>
            <wp:wrapSquare wrapText="bothSides"/>
            <wp:docPr id="15" name="图片 15" descr="http://czwl.cooco.net.cn/files/down/test/2016/03/25/04/2016032504375839863481.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a0d969cb-39a8-443b-84cb-5878948f3554_i1040" descr="http://czwl.cooco.net.cn/files/down/test/2016/03/25/04/2016032504375839863481.files/image03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34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4803" w:rsidRPr="001820AA" w:rsidRDefault="00394803" w:rsidP="00394803">
      <w:pPr>
        <w:spacing w:line="400" w:lineRule="exact"/>
        <w:rPr>
          <w:rFonts w:ascii="Times New Roman" w:hAnsi="Times New Roman" w:cs="Times New Roman"/>
        </w:rPr>
      </w:pPr>
    </w:p>
    <w:p w:rsidR="00394803" w:rsidRPr="001820AA" w:rsidRDefault="00394803" w:rsidP="00394803">
      <w:pPr>
        <w:spacing w:line="400" w:lineRule="exact"/>
        <w:rPr>
          <w:rFonts w:ascii="Times New Roman" w:hAnsi="Times New Roman" w:cs="Times New Roman"/>
        </w:rPr>
      </w:pPr>
    </w:p>
    <w:p w:rsidR="00011569" w:rsidRPr="001820AA" w:rsidRDefault="00011569" w:rsidP="00285104">
      <w:pPr>
        <w:spacing w:line="400" w:lineRule="exact"/>
        <w:rPr>
          <w:rFonts w:ascii="Times New Roman" w:hAnsi="Times New Roman" w:cs="Times New Roman"/>
        </w:rPr>
      </w:pPr>
    </w:p>
    <w:p w:rsidR="00011569" w:rsidRPr="001820AA" w:rsidRDefault="00011569" w:rsidP="00011569">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011569" w:rsidRPr="001820AA" w:rsidRDefault="00394803" w:rsidP="00011569">
      <w:pPr>
        <w:pStyle w:val="ae"/>
        <w:spacing w:line="400" w:lineRule="exact"/>
        <w:rPr>
          <w:rFonts w:ascii="Times New Roman" w:eastAsiaTheme="minorEastAsia" w:hAnsi="Times New Roman"/>
        </w:rPr>
      </w:pPr>
      <w:r w:rsidRPr="001820AA">
        <w:rPr>
          <w:noProof/>
        </w:rPr>
        <w:drawing>
          <wp:anchor distT="0" distB="0" distL="114300" distR="114300" simplePos="0" relativeHeight="251726848" behindDoc="0" locked="0" layoutInCell="1" allowOverlap="1" wp14:anchorId="2190D0A6" wp14:editId="4BA1474C">
            <wp:simplePos x="0" y="0"/>
            <wp:positionH relativeFrom="column">
              <wp:posOffset>814070</wp:posOffset>
            </wp:positionH>
            <wp:positionV relativeFrom="paragraph">
              <wp:posOffset>94615</wp:posOffset>
            </wp:positionV>
            <wp:extent cx="1752600" cy="1171575"/>
            <wp:effectExtent l="0" t="0" r="0" b="0"/>
            <wp:wrapSquare wrapText="bothSides"/>
            <wp:docPr id="16" name="图片 16" descr="http://czwl.cooco.net.cn/files/down/test/2016/03/25/04/2016032504375839863481.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a0d969cb-39a8-443b-84cb-5878948f3554_i1041" descr="http://czwl.cooco.net.cn/files/down/test/2016/03/25/04/2016032504375839863481.files/image048.gif"/>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526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1569" w:rsidRPr="001820AA">
        <w:rPr>
          <w:rFonts w:ascii="Times New Roman" w:hAnsi="Times New Roman"/>
          <w:color w:val="FF0000"/>
        </w:rPr>
        <w:t>【答案】</w:t>
      </w:r>
    </w:p>
    <w:p w:rsidR="00011569" w:rsidRPr="001820AA" w:rsidRDefault="00011569" w:rsidP="00285104">
      <w:pPr>
        <w:spacing w:line="400" w:lineRule="exact"/>
        <w:rPr>
          <w:rFonts w:ascii="Times New Roman" w:hAnsi="Times New Roman" w:cs="Times New Roman"/>
        </w:rPr>
      </w:pPr>
    </w:p>
    <w:p w:rsidR="00394803" w:rsidRPr="001820AA" w:rsidRDefault="00394803" w:rsidP="00285104">
      <w:pPr>
        <w:spacing w:line="400" w:lineRule="exact"/>
        <w:rPr>
          <w:rFonts w:ascii="Times New Roman" w:hAnsi="Times New Roman" w:cs="Times New Roman"/>
        </w:rPr>
      </w:pPr>
    </w:p>
    <w:p w:rsidR="00394803" w:rsidRPr="001820AA" w:rsidRDefault="00394803" w:rsidP="00285104">
      <w:pPr>
        <w:spacing w:line="400" w:lineRule="exact"/>
        <w:rPr>
          <w:rFonts w:ascii="Times New Roman" w:hAnsi="Times New Roman" w:cs="Times New Roman"/>
        </w:rPr>
      </w:pPr>
    </w:p>
    <w:p w:rsidR="00394803" w:rsidRDefault="00394803" w:rsidP="00285104">
      <w:pPr>
        <w:spacing w:line="400" w:lineRule="exact"/>
        <w:rPr>
          <w:rFonts w:ascii="Times New Roman" w:hAnsi="Times New Roman" w:cs="Times New Roman"/>
        </w:rPr>
      </w:pPr>
    </w:p>
    <w:p w:rsidR="00093C93" w:rsidRPr="001820AA" w:rsidRDefault="00093C93" w:rsidP="00285104">
      <w:pPr>
        <w:spacing w:line="400" w:lineRule="exact"/>
        <w:rPr>
          <w:rFonts w:ascii="Times New Roman" w:hAnsi="Times New Roman" w:cs="Times New Roman"/>
        </w:rPr>
      </w:pPr>
    </w:p>
    <w:p w:rsidR="00394803" w:rsidRPr="001820AA" w:rsidRDefault="004F499C" w:rsidP="00394803">
      <w:pPr>
        <w:spacing w:line="400" w:lineRule="exact"/>
        <w:rPr>
          <w:rFonts w:ascii="Times New Roman" w:hAnsi="Times New Roman" w:cs="Times New Roman"/>
        </w:rPr>
      </w:pPr>
      <w:r w:rsidRPr="001820AA">
        <w:rPr>
          <w:rFonts w:ascii="Times New Roman" w:hAnsi="Times New Roman" w:cs="Times New Roman"/>
          <w:noProof/>
        </w:rPr>
        <w:drawing>
          <wp:anchor distT="0" distB="0" distL="114300" distR="114300" simplePos="0" relativeHeight="251727872" behindDoc="0" locked="0" layoutInCell="1" allowOverlap="1" wp14:anchorId="408BA10E" wp14:editId="47AE5AF2">
            <wp:simplePos x="0" y="0"/>
            <wp:positionH relativeFrom="column">
              <wp:posOffset>1833245</wp:posOffset>
            </wp:positionH>
            <wp:positionV relativeFrom="paragraph">
              <wp:posOffset>434340</wp:posOffset>
            </wp:positionV>
            <wp:extent cx="1471295" cy="874395"/>
            <wp:effectExtent l="0" t="0" r="0" b="0"/>
            <wp:wrapSquare wrapText="bothSides"/>
            <wp:docPr id="18" name="图片 18" descr="http://czwl.cooco.net.cn/files/down/test/2016/08/16/16/2016081616030267468572.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zwl.cooco.net.cn/files/down/test/2016/08/16/16/2016081616030267468572.files/image04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12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03" w:rsidRPr="001820AA">
        <w:rPr>
          <w:rFonts w:ascii="Times New Roman" w:hAnsi="Times New Roman" w:cs="Times New Roman" w:hint="eastAsia"/>
        </w:rPr>
        <w:t>3</w:t>
      </w:r>
      <w:r w:rsidR="00394803" w:rsidRPr="001820AA">
        <w:rPr>
          <w:rFonts w:ascii="Times New Roman" w:hAnsi="Times New Roman" w:cs="Times New Roman" w:hint="eastAsia"/>
        </w:rPr>
        <w:t>、</w:t>
      </w:r>
      <w:r w:rsidR="00394803" w:rsidRPr="001820AA">
        <w:rPr>
          <w:rFonts w:ascii="Times New Roman" w:hAnsi="Times New Roman" w:cs="Times New Roman"/>
        </w:rPr>
        <w:t>如图所示，在凸透镜的右焦点处有一平面镜垂直于主光轴放置</w:t>
      </w:r>
      <w:r>
        <w:rPr>
          <w:rFonts w:ascii="Times New Roman" w:hAnsi="Times New Roman" w:cs="Times New Roman" w:hint="eastAsia"/>
        </w:rPr>
        <w:t>。</w:t>
      </w:r>
      <w:r w:rsidR="00394803" w:rsidRPr="001820AA">
        <w:rPr>
          <w:rFonts w:ascii="Times New Roman" w:hAnsi="Times New Roman" w:cs="Times New Roman"/>
        </w:rPr>
        <w:t>一束光</w:t>
      </w:r>
      <w:r w:rsidR="00394803" w:rsidRPr="001820AA">
        <w:rPr>
          <w:rFonts w:ascii="Times New Roman" w:hAnsi="Times New Roman" w:cs="Times New Roman"/>
        </w:rPr>
        <w:t>AB</w:t>
      </w:r>
      <w:r w:rsidR="00394803" w:rsidRPr="001820AA">
        <w:rPr>
          <w:rFonts w:ascii="Times New Roman" w:hAnsi="Times New Roman" w:cs="Times New Roman"/>
        </w:rPr>
        <w:t>经凸透镜和平面镜怎样传播？画出光路图来</w:t>
      </w:r>
      <w:r w:rsidR="00394803" w:rsidRPr="001820AA">
        <w:rPr>
          <w:rFonts w:ascii="Times New Roman" w:hAnsi="Times New Roman" w:cs="Times New Roman" w:hint="eastAsia"/>
        </w:rPr>
        <w:t>。</w:t>
      </w:r>
    </w:p>
    <w:p w:rsidR="00394803" w:rsidRPr="001820AA" w:rsidRDefault="00394803" w:rsidP="00394803">
      <w:pPr>
        <w:spacing w:line="400" w:lineRule="exact"/>
        <w:rPr>
          <w:rFonts w:ascii="Times New Roman" w:hAnsi="Times New Roman" w:cs="Times New Roman"/>
        </w:rPr>
      </w:pPr>
    </w:p>
    <w:p w:rsidR="00011569" w:rsidRPr="001820AA" w:rsidRDefault="00011569" w:rsidP="00285104">
      <w:pPr>
        <w:spacing w:line="400" w:lineRule="exact"/>
        <w:rPr>
          <w:rFonts w:ascii="Times New Roman" w:hAnsi="Times New Roman" w:cs="Times New Roman"/>
        </w:rPr>
      </w:pPr>
    </w:p>
    <w:p w:rsidR="00394803" w:rsidRPr="001820AA" w:rsidRDefault="00394803" w:rsidP="00285104">
      <w:pPr>
        <w:spacing w:line="400" w:lineRule="exact"/>
        <w:rPr>
          <w:rFonts w:ascii="Times New Roman" w:hAnsi="Times New Roman" w:cs="Times New Roman"/>
        </w:rPr>
      </w:pPr>
    </w:p>
    <w:p w:rsidR="00394803" w:rsidRPr="001820AA" w:rsidRDefault="00394803" w:rsidP="00394803">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011569" w:rsidRPr="001820AA" w:rsidRDefault="00394803" w:rsidP="00394803">
      <w:pPr>
        <w:spacing w:line="400" w:lineRule="exact"/>
        <w:rPr>
          <w:rFonts w:ascii="Times New Roman" w:hAnsi="Times New Roman"/>
          <w:color w:val="FF0000"/>
        </w:rPr>
      </w:pPr>
      <w:r w:rsidRPr="001820AA">
        <w:rPr>
          <w:rFonts w:ascii="Times New Roman" w:hAnsi="Times New Roman"/>
          <w:noProof/>
          <w:color w:val="FF0000"/>
        </w:rPr>
        <w:drawing>
          <wp:anchor distT="0" distB="0" distL="114300" distR="114300" simplePos="0" relativeHeight="251728896" behindDoc="0" locked="0" layoutInCell="1" allowOverlap="1" wp14:anchorId="2D6BAE9E" wp14:editId="1716C1E3">
            <wp:simplePos x="0" y="0"/>
            <wp:positionH relativeFrom="column">
              <wp:posOffset>909320</wp:posOffset>
            </wp:positionH>
            <wp:positionV relativeFrom="paragraph">
              <wp:posOffset>46990</wp:posOffset>
            </wp:positionV>
            <wp:extent cx="1447800" cy="857250"/>
            <wp:effectExtent l="0" t="0" r="0" b="0"/>
            <wp:wrapSquare wrapText="bothSides"/>
            <wp:docPr id="19" name="图片 19" descr="http://czwl.cooco.net.cn/files/down/test/2016/08/16/16/2016081616030267468572.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zwl.cooco.net.cn/files/down/test/2016/08/16/16/2016081616030267468572.files/image073.jpg"/>
                    <pic:cNvPicPr>
                      <a:picLocks noChangeAspect="1" noChangeArrowheads="1"/>
                    </pic:cNvPicPr>
                  </pic:nvPicPr>
                  <pic:blipFill>
                    <a:blip r:embed="rId27">
                      <a:extLst>
                        <a:ext uri="{BEBA8EAE-BF5A-486C-A8C5-ECC9F3942E4B}">
                          <a14:imgProps xmlns:a14="http://schemas.microsoft.com/office/drawing/2010/main">
                            <a14:imgLayer r:embed="rId2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478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0AA">
        <w:rPr>
          <w:rFonts w:ascii="Times New Roman" w:hAnsi="Times New Roman"/>
          <w:color w:val="FF0000"/>
        </w:rPr>
        <w:t>【答案】</w:t>
      </w:r>
    </w:p>
    <w:p w:rsidR="00394803" w:rsidRPr="001820AA" w:rsidRDefault="00394803" w:rsidP="00394803">
      <w:pPr>
        <w:spacing w:line="400" w:lineRule="exact"/>
        <w:rPr>
          <w:rFonts w:ascii="Times New Roman" w:hAnsi="Times New Roman"/>
          <w:color w:val="FF0000"/>
        </w:rPr>
      </w:pPr>
    </w:p>
    <w:p w:rsidR="00394803" w:rsidRPr="001820AA" w:rsidRDefault="00394803" w:rsidP="00394803">
      <w:pPr>
        <w:spacing w:line="400" w:lineRule="exact"/>
        <w:rPr>
          <w:rFonts w:ascii="Times New Roman" w:hAnsi="Times New Roman"/>
          <w:color w:val="FF0000"/>
        </w:rPr>
      </w:pPr>
    </w:p>
    <w:p w:rsidR="00394803" w:rsidRPr="001820AA" w:rsidRDefault="00394803" w:rsidP="00394803">
      <w:pPr>
        <w:spacing w:line="400" w:lineRule="exact"/>
        <w:rPr>
          <w:rFonts w:ascii="Times New Roman" w:hAnsi="Times New Roman"/>
          <w:color w:val="FF0000"/>
        </w:rPr>
      </w:pPr>
    </w:p>
    <w:p w:rsidR="00394803" w:rsidRPr="001820AA" w:rsidRDefault="00394803" w:rsidP="00394803">
      <w:pPr>
        <w:spacing w:line="400" w:lineRule="exact"/>
        <w:rPr>
          <w:rFonts w:ascii="Times New Roman" w:hAnsi="Times New Roman"/>
        </w:rPr>
      </w:pPr>
      <w:r w:rsidRPr="001820AA">
        <w:rPr>
          <w:rFonts w:ascii="Times New Roman" w:hAnsi="Times New Roman" w:hint="eastAsia"/>
        </w:rPr>
        <w:lastRenderedPageBreak/>
        <w:t>4</w:t>
      </w:r>
      <w:r w:rsidRPr="001820AA">
        <w:rPr>
          <w:rFonts w:ascii="Times New Roman" w:hAnsi="Times New Roman" w:hint="eastAsia"/>
        </w:rPr>
        <w:t>、</w:t>
      </w:r>
      <w:r w:rsidRPr="001820AA">
        <w:rPr>
          <w:rFonts w:ascii="Times New Roman" w:hAnsi="Times New Roman"/>
        </w:rPr>
        <w:t>如图是射向凹透镜的两条光线，请画出这两条光线通过凹透镜后的折射光线。</w:t>
      </w:r>
    </w:p>
    <w:p w:rsidR="00394803" w:rsidRPr="001820AA" w:rsidRDefault="00394803" w:rsidP="00394803">
      <w:pPr>
        <w:spacing w:line="400" w:lineRule="exact"/>
        <w:rPr>
          <w:rFonts w:ascii="Times New Roman" w:hAnsi="Times New Roman"/>
        </w:rPr>
      </w:pPr>
      <w:r w:rsidRPr="001820AA">
        <w:rPr>
          <w:rFonts w:ascii="Times New Roman" w:hAnsi="Times New Roman"/>
          <w:noProof/>
        </w:rPr>
        <w:drawing>
          <wp:anchor distT="0" distB="0" distL="114300" distR="114300" simplePos="0" relativeHeight="251729920" behindDoc="0" locked="0" layoutInCell="1" allowOverlap="1" wp14:anchorId="5F18D6D0" wp14:editId="56F5CFFD">
            <wp:simplePos x="0" y="0"/>
            <wp:positionH relativeFrom="column">
              <wp:posOffset>1176020</wp:posOffset>
            </wp:positionH>
            <wp:positionV relativeFrom="paragraph">
              <wp:posOffset>62865</wp:posOffset>
            </wp:positionV>
            <wp:extent cx="1781175" cy="923925"/>
            <wp:effectExtent l="0" t="0" r="0" b="0"/>
            <wp:wrapSquare wrapText="bothSides"/>
            <wp:docPr id="20" name="图片 20" descr="http://czwl.cooco.net.cn/files/down/test/2016/08/15/15/2016081515160667171207.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zwl.cooco.net.cn/files/down/test/2016/08/15/15/2016081515160667171207.files/image006.jpg"/>
                    <pic:cNvPicPr>
                      <a:picLocks noChangeAspect="1" noChangeArrowheads="1"/>
                    </pic:cNvPicPr>
                  </pic:nvPicPr>
                  <pic:blipFill>
                    <a:blip r:embed="rId29">
                      <a:extLst>
                        <a:ext uri="{BEBA8EAE-BF5A-486C-A8C5-ECC9F3942E4B}">
                          <a14:imgProps xmlns:a14="http://schemas.microsoft.com/office/drawing/2010/main">
                            <a14:imgLayer r:embed="rId3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8117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4803" w:rsidRPr="001820AA" w:rsidRDefault="00394803"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394803" w:rsidRPr="001820AA" w:rsidRDefault="00394803" w:rsidP="00394803">
      <w:pPr>
        <w:spacing w:line="400" w:lineRule="exact"/>
        <w:rPr>
          <w:rFonts w:ascii="Times New Roman" w:hAnsi="Times New Roman"/>
        </w:rPr>
      </w:pPr>
      <w:r w:rsidRPr="001820AA">
        <w:rPr>
          <w:noProof/>
        </w:rPr>
        <w:drawing>
          <wp:anchor distT="0" distB="0" distL="114300" distR="114300" simplePos="0" relativeHeight="251730944" behindDoc="0" locked="0" layoutInCell="1" allowOverlap="1" wp14:anchorId="2F39025D" wp14:editId="391C8161">
            <wp:simplePos x="0" y="0"/>
            <wp:positionH relativeFrom="column">
              <wp:posOffset>966470</wp:posOffset>
            </wp:positionH>
            <wp:positionV relativeFrom="paragraph">
              <wp:posOffset>31115</wp:posOffset>
            </wp:positionV>
            <wp:extent cx="1187450" cy="808990"/>
            <wp:effectExtent l="0" t="0" r="0" b="0"/>
            <wp:wrapSquare wrapText="bothSides"/>
            <wp:docPr id="21" name="图片 21" descr="http://czwl.cooco.net.cn/files/down/test/2016/08/15/15/2016081515160667171207.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czwl.cooco.net.cn/files/down/test/2016/08/15/15/2016081515160667171207.files/image017.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14830" t="8824" r="8052"/>
                    <a:stretch/>
                  </pic:blipFill>
                  <pic:spPr bwMode="auto">
                    <a:xfrm>
                      <a:off x="0" y="0"/>
                      <a:ext cx="1187450" cy="808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0AA">
        <w:rPr>
          <w:rFonts w:ascii="Times New Roman" w:hAnsi="Times New Roman"/>
          <w:color w:val="FF0000"/>
        </w:rPr>
        <w:t>【答案】</w:t>
      </w:r>
    </w:p>
    <w:p w:rsidR="00394803" w:rsidRPr="001820AA" w:rsidRDefault="00394803"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rPr>
      </w:pPr>
    </w:p>
    <w:p w:rsidR="00411749" w:rsidRPr="001820AA" w:rsidRDefault="00411749" w:rsidP="00411749">
      <w:pPr>
        <w:spacing w:line="400" w:lineRule="exact"/>
        <w:rPr>
          <w:rFonts w:ascii="Times New Roman" w:hAnsi="Times New Roman"/>
        </w:rPr>
      </w:pPr>
      <w:r w:rsidRPr="001820AA">
        <w:rPr>
          <w:rFonts w:ascii="Times New Roman" w:hAnsi="Times New Roman"/>
          <w:noProof/>
        </w:rPr>
        <w:drawing>
          <wp:anchor distT="0" distB="0" distL="114300" distR="114300" simplePos="0" relativeHeight="251731968" behindDoc="0" locked="0" layoutInCell="1" allowOverlap="1" wp14:anchorId="159C26AE" wp14:editId="22849CC8">
            <wp:simplePos x="0" y="0"/>
            <wp:positionH relativeFrom="column">
              <wp:posOffset>2328545</wp:posOffset>
            </wp:positionH>
            <wp:positionV relativeFrom="paragraph">
              <wp:posOffset>443865</wp:posOffset>
            </wp:positionV>
            <wp:extent cx="514350" cy="923925"/>
            <wp:effectExtent l="0" t="0" r="0" b="0"/>
            <wp:wrapSquare wrapText="bothSides"/>
            <wp:docPr id="22" name="图片 22" descr="http://czwl.cooco.net.cn/files/down/test/2015/12/19/00/2015121900094522253174.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czwl.cooco.net.cn/files/down/test/2015/12/19/00/2015121900094522253174.files/image0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03" w:rsidRPr="001820AA">
        <w:rPr>
          <w:rFonts w:ascii="Times New Roman" w:hAnsi="Times New Roman" w:hint="eastAsia"/>
        </w:rPr>
        <w:t>5</w:t>
      </w:r>
      <w:r w:rsidR="00394803" w:rsidRPr="001820AA">
        <w:rPr>
          <w:rFonts w:ascii="Times New Roman" w:hAnsi="Times New Roman" w:hint="eastAsia"/>
        </w:rPr>
        <w:t>、</w:t>
      </w:r>
      <w:r w:rsidRPr="001820AA">
        <w:rPr>
          <w:rFonts w:ascii="Times New Roman" w:hAnsi="Times New Roman"/>
        </w:rPr>
        <w:t>一块重为</w:t>
      </w:r>
      <w:r w:rsidRPr="001820AA">
        <w:rPr>
          <w:rFonts w:ascii="Times New Roman" w:hAnsi="Times New Roman"/>
        </w:rPr>
        <w:t>10N</w:t>
      </w:r>
      <w:r w:rsidRPr="001820AA">
        <w:rPr>
          <w:rFonts w:ascii="Times New Roman" w:hAnsi="Times New Roman"/>
        </w:rPr>
        <w:t>的砖被</w:t>
      </w:r>
      <w:r w:rsidRPr="001820AA">
        <w:rPr>
          <w:rFonts w:ascii="Times New Roman" w:hAnsi="Times New Roman"/>
          <w:i/>
          <w:iCs/>
        </w:rPr>
        <w:t>F</w:t>
      </w:r>
      <w:r w:rsidRPr="001820AA">
        <w:rPr>
          <w:rFonts w:ascii="Times New Roman" w:hAnsi="Times New Roman"/>
        </w:rPr>
        <w:t>=50N</w:t>
      </w:r>
      <w:r w:rsidRPr="001820AA">
        <w:rPr>
          <w:rFonts w:ascii="Times New Roman" w:hAnsi="Times New Roman"/>
        </w:rPr>
        <w:t>的压力压在竖直的墙壁上处于静止，如图所示，请你画出</w:t>
      </w:r>
      <w:proofErr w:type="gramStart"/>
      <w:r w:rsidRPr="001820AA">
        <w:rPr>
          <w:rFonts w:ascii="Times New Roman" w:hAnsi="Times New Roman"/>
        </w:rPr>
        <w:t>这块</w:t>
      </w:r>
      <w:r w:rsidR="006823FA">
        <w:rPr>
          <w:rFonts w:ascii="Times New Roman" w:hAnsi="Times New Roman" w:hint="eastAsia"/>
        </w:rPr>
        <w:t>砖</w:t>
      </w:r>
      <w:r w:rsidRPr="001820AA">
        <w:rPr>
          <w:rFonts w:ascii="Times New Roman" w:hAnsi="Times New Roman"/>
        </w:rPr>
        <w:t>所受到</w:t>
      </w:r>
      <w:proofErr w:type="gramEnd"/>
      <w:r w:rsidRPr="001820AA">
        <w:rPr>
          <w:rFonts w:ascii="Times New Roman" w:hAnsi="Times New Roman"/>
        </w:rPr>
        <w:t>的力的示意图（压力</w:t>
      </w:r>
      <w:r w:rsidRPr="001820AA">
        <w:rPr>
          <w:rFonts w:ascii="Times New Roman" w:hAnsi="Times New Roman"/>
          <w:i/>
          <w:iCs/>
        </w:rPr>
        <w:t>F</w:t>
      </w:r>
      <w:r w:rsidRPr="001820AA">
        <w:rPr>
          <w:rFonts w:ascii="Times New Roman" w:hAnsi="Times New Roman"/>
        </w:rPr>
        <w:t>除外）。</w:t>
      </w:r>
    </w:p>
    <w:p w:rsidR="00411749" w:rsidRPr="001820AA" w:rsidRDefault="00411749" w:rsidP="00411749">
      <w:pPr>
        <w:spacing w:line="400" w:lineRule="exact"/>
        <w:rPr>
          <w:rFonts w:ascii="Times New Roman" w:hAnsi="Times New Roman"/>
        </w:rPr>
      </w:pPr>
    </w:p>
    <w:p w:rsidR="00394803" w:rsidRPr="001820AA" w:rsidRDefault="00394803" w:rsidP="00394803">
      <w:pPr>
        <w:spacing w:line="400" w:lineRule="exact"/>
        <w:rPr>
          <w:rFonts w:ascii="Times New Roman" w:hAnsi="Times New Roman"/>
        </w:rPr>
      </w:pPr>
    </w:p>
    <w:p w:rsidR="00411749" w:rsidRPr="001820AA" w:rsidRDefault="00411749"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cs="Times New Roman"/>
          <w:color w:val="FF0000"/>
          <w:szCs w:val="21"/>
        </w:rPr>
      </w:pPr>
      <w:r w:rsidRPr="001820AA">
        <w:rPr>
          <w:rFonts w:ascii="Times New Roman" w:hAnsi="Times New Roman" w:cs="Times New Roman"/>
          <w:color w:val="FF0000"/>
          <w:szCs w:val="24"/>
        </w:rPr>
        <w:t>【难度】</w:t>
      </w:r>
      <w:r w:rsidRPr="001820AA">
        <w:rPr>
          <w:rFonts w:ascii="Times New Roman" w:hAnsiTheme="minorEastAsia" w:cs="Times New Roman"/>
          <w:color w:val="FF0000"/>
          <w:szCs w:val="24"/>
        </w:rPr>
        <w:t>★</w:t>
      </w:r>
    </w:p>
    <w:p w:rsidR="00394803" w:rsidRPr="001820AA" w:rsidRDefault="00411749" w:rsidP="00394803">
      <w:pPr>
        <w:spacing w:line="400" w:lineRule="exact"/>
        <w:rPr>
          <w:rFonts w:ascii="Times New Roman" w:hAnsi="Times New Roman"/>
        </w:rPr>
      </w:pPr>
      <w:r w:rsidRPr="001820AA">
        <w:rPr>
          <w:rFonts w:ascii="Times New Roman" w:hAnsi="Times New Roman"/>
          <w:noProof/>
          <w:color w:val="FF0000"/>
        </w:rPr>
        <w:drawing>
          <wp:anchor distT="0" distB="0" distL="114300" distR="114300" simplePos="0" relativeHeight="251732992" behindDoc="0" locked="0" layoutInCell="1" allowOverlap="1" wp14:anchorId="547F67A4" wp14:editId="36B7E741">
            <wp:simplePos x="0" y="0"/>
            <wp:positionH relativeFrom="column">
              <wp:posOffset>842645</wp:posOffset>
            </wp:positionH>
            <wp:positionV relativeFrom="paragraph">
              <wp:posOffset>75565</wp:posOffset>
            </wp:positionV>
            <wp:extent cx="771525" cy="895350"/>
            <wp:effectExtent l="0" t="0" r="0" b="0"/>
            <wp:wrapSquare wrapText="bothSides"/>
            <wp:docPr id="23" name="图片 23" descr="http://czwl.cooco.net.cn/files/down/test/2015/12/19/00/201512190009452225317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czwl.cooco.net.cn/files/down/test/2015/12/19/00/2015121900094522253174.files/image01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03" w:rsidRPr="001820AA">
        <w:rPr>
          <w:rFonts w:ascii="Times New Roman" w:hAnsi="Times New Roman"/>
          <w:color w:val="FF0000"/>
        </w:rPr>
        <w:t>【答案】</w:t>
      </w:r>
    </w:p>
    <w:p w:rsidR="00394803" w:rsidRPr="001820AA" w:rsidRDefault="00394803"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rPr>
      </w:pPr>
    </w:p>
    <w:p w:rsidR="00394803" w:rsidRPr="001820AA" w:rsidRDefault="00394803" w:rsidP="00394803">
      <w:pPr>
        <w:spacing w:line="400" w:lineRule="exact"/>
        <w:rPr>
          <w:rFonts w:ascii="Times New Roman" w:hAnsi="Times New Roman" w:cs="Times New Roman"/>
        </w:rPr>
      </w:pPr>
    </w:p>
    <w:p w:rsidR="00285104" w:rsidRPr="001820AA" w:rsidRDefault="00285104" w:rsidP="00285104">
      <w:pPr>
        <w:spacing w:line="400" w:lineRule="exact"/>
        <w:rPr>
          <w:rFonts w:ascii="Times New Roman" w:hAnsi="Times New Roman" w:cs="Times New Roman"/>
        </w:rPr>
      </w:pPr>
    </w:p>
    <w:p w:rsidR="00C029E6" w:rsidRPr="001820AA" w:rsidRDefault="00C029E6" w:rsidP="00285104">
      <w:pPr>
        <w:spacing w:line="400" w:lineRule="exact"/>
        <w:rPr>
          <w:rFonts w:ascii="Times New Roman" w:hAnsi="Times New Roman" w:cs="Times New Roman"/>
        </w:rPr>
      </w:pPr>
    </w:p>
    <w:p w:rsidR="007B0633" w:rsidRPr="001820AA" w:rsidRDefault="00384474" w:rsidP="00285104">
      <w:pPr>
        <w:spacing w:line="400" w:lineRule="exact"/>
        <w:rPr>
          <w:rFonts w:ascii="Times New Roman" w:hAnsi="Times New Roman" w:cs="Times New Roman"/>
        </w:rPr>
      </w:pPr>
      <w:r>
        <w:rPr>
          <w:rFonts w:ascii="Times New Roman" w:hAnsi="Times New Roman" w:cs="Times New Roman"/>
          <w:noProof/>
        </w:rPr>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4"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093C93" w:rsidRPr="004D1287" w:rsidRDefault="00093C93">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1820AA" w:rsidRDefault="007B0633" w:rsidP="00285104">
      <w:pPr>
        <w:spacing w:line="400" w:lineRule="exact"/>
        <w:rPr>
          <w:rFonts w:ascii="Times New Roman" w:hAnsi="Times New Roman" w:cs="Times New Roman"/>
        </w:rPr>
      </w:pPr>
    </w:p>
    <w:p w:rsidR="007B0633" w:rsidRPr="001820AA" w:rsidRDefault="007B0633" w:rsidP="00285104">
      <w:pPr>
        <w:spacing w:line="400" w:lineRule="exact"/>
        <w:rPr>
          <w:rFonts w:ascii="Times New Roman" w:hAnsi="Times New Roman" w:cs="Times New Roman"/>
        </w:rPr>
      </w:pPr>
    </w:p>
    <w:p w:rsidR="007B0633" w:rsidRDefault="00FC62D6" w:rsidP="00285104">
      <w:pPr>
        <w:spacing w:line="400" w:lineRule="exac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、总结光学和力与运动的知识框架。</w:t>
      </w:r>
    </w:p>
    <w:p w:rsidR="00F2708C" w:rsidRDefault="00F2708C" w:rsidP="00285104">
      <w:pPr>
        <w:spacing w:line="400" w:lineRule="exact"/>
        <w:rPr>
          <w:rFonts w:ascii="Times New Roman" w:hAnsi="Times New Roman" w:cs="Times New Roman"/>
        </w:rPr>
      </w:pPr>
    </w:p>
    <w:p w:rsidR="00FC62D6" w:rsidRDefault="00FC62D6" w:rsidP="00285104">
      <w:pPr>
        <w:spacing w:line="400" w:lineRule="exact"/>
        <w:rPr>
          <w:rFonts w:ascii="Times New Roman" w:hAnsi="Times New Roman" w:cs="Times New Roman" w:hint="eastAsia"/>
        </w:rPr>
      </w:pPr>
    </w:p>
    <w:p w:rsidR="00F2708C" w:rsidRDefault="00FC62D6" w:rsidP="00285104">
      <w:pPr>
        <w:spacing w:line="400" w:lineRule="exac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、默写凸透镜成像规律。</w:t>
      </w:r>
      <w:bookmarkStart w:id="2" w:name="_GoBack"/>
      <w:bookmarkEnd w:id="2"/>
    </w:p>
    <w:p w:rsidR="00F2708C" w:rsidRPr="001820AA" w:rsidRDefault="00F2708C" w:rsidP="00285104">
      <w:pPr>
        <w:spacing w:line="400" w:lineRule="exact"/>
        <w:rPr>
          <w:rFonts w:ascii="Times New Roman" w:hAnsi="Times New Roman" w:cs="Times New Roman"/>
        </w:rPr>
      </w:pPr>
    </w:p>
    <w:p w:rsidR="007B0633" w:rsidRDefault="007B0633" w:rsidP="00285104">
      <w:pPr>
        <w:spacing w:line="400" w:lineRule="exact"/>
        <w:rPr>
          <w:rFonts w:ascii="Times New Roman" w:hAnsi="Times New Roman" w:cs="Times New Roman"/>
        </w:rPr>
      </w:pPr>
    </w:p>
    <w:p w:rsidR="004F499C" w:rsidRDefault="004F499C" w:rsidP="00285104">
      <w:pPr>
        <w:spacing w:line="400" w:lineRule="exact"/>
        <w:rPr>
          <w:rFonts w:ascii="Times New Roman" w:hAnsi="Times New Roman" w:cs="Times New Roman"/>
        </w:rPr>
      </w:pPr>
    </w:p>
    <w:p w:rsidR="004F499C" w:rsidRPr="001820AA" w:rsidRDefault="004F499C" w:rsidP="00285104">
      <w:pPr>
        <w:spacing w:line="400" w:lineRule="exact"/>
        <w:rPr>
          <w:rFonts w:ascii="Times New Roman" w:hAnsi="Times New Roman" w:cs="Times New Roman"/>
        </w:rPr>
      </w:pPr>
    </w:p>
    <w:p w:rsidR="007B0633" w:rsidRPr="001820AA" w:rsidRDefault="00384474" w:rsidP="00285104">
      <w:pPr>
        <w:spacing w:line="400" w:lineRule="exact"/>
        <w:rPr>
          <w:rFonts w:ascii="Times New Roman" w:hAnsi="Times New Roman" w:cs="Times New Roman"/>
        </w:rPr>
      </w:pPr>
      <w:r>
        <w:rPr>
          <w:rFonts w:ascii="Times New Roman" w:hAnsi="Times New Roman" w:cs="Times New Roman"/>
          <w:noProof/>
        </w:rPr>
        <w:lastRenderedPageBreak/>
        <w:pict>
          <v:group id="组合 126979" o:spid="_x0000_s1041" style="position:absolute;left:0;text-align:left;margin-left:-.4pt;margin-top:4.1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5"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093C93" w:rsidRPr="004D1287" w:rsidRDefault="00093C93">
                    <w:pPr>
                      <w:rPr>
                        <w:rFonts w:ascii="幼圆" w:eastAsia="幼圆"/>
                        <w:b/>
                        <w:sz w:val="24"/>
                        <w:szCs w:val="24"/>
                      </w:rPr>
                    </w:pPr>
                    <w:r>
                      <w:rPr>
                        <w:rFonts w:ascii="幼圆" w:eastAsia="幼圆" w:hint="eastAsia"/>
                        <w:b/>
                        <w:sz w:val="24"/>
                        <w:szCs w:val="24"/>
                      </w:rPr>
                      <w:t>期末模拟</w:t>
                    </w:r>
                  </w:p>
                </w:txbxContent>
              </v:textbox>
            </v:shape>
          </v:group>
        </w:pict>
      </w:r>
    </w:p>
    <w:p w:rsidR="007B0633" w:rsidRPr="001820AA" w:rsidRDefault="007B0633" w:rsidP="00285104">
      <w:pPr>
        <w:spacing w:line="400" w:lineRule="exact"/>
        <w:rPr>
          <w:rFonts w:ascii="Times New Roman" w:hAnsi="Times New Roman" w:cs="Times New Roman"/>
        </w:rPr>
      </w:pPr>
    </w:p>
    <w:p w:rsidR="00EB16CE" w:rsidRPr="001820AA" w:rsidRDefault="00EB16CE" w:rsidP="00285104">
      <w:pPr>
        <w:spacing w:line="400" w:lineRule="exact"/>
        <w:rPr>
          <w:rFonts w:ascii="Times New Roman" w:hAnsi="Times New Roman" w:cs="Times New Roman"/>
        </w:rPr>
      </w:pPr>
    </w:p>
    <w:p w:rsidR="005F4D57" w:rsidRPr="001820AA" w:rsidRDefault="005F4D57" w:rsidP="005F4D57">
      <w:pPr>
        <w:spacing w:line="400" w:lineRule="exact"/>
        <w:jc w:val="center"/>
        <w:rPr>
          <w:rFonts w:ascii="Times New Roman" w:hAnsi="Times New Roman" w:cs="Times New Roman"/>
          <w:b/>
          <w:sz w:val="28"/>
          <w:szCs w:val="28"/>
        </w:rPr>
      </w:pPr>
      <w:r w:rsidRPr="001820AA">
        <w:rPr>
          <w:rFonts w:ascii="Times New Roman" w:hAnsi="Times New Roman" w:cs="Times New Roman" w:hint="eastAsia"/>
          <w:b/>
          <w:sz w:val="28"/>
          <w:szCs w:val="28"/>
        </w:rPr>
        <w:t>初二第一学期模拟卷</w:t>
      </w:r>
    </w:p>
    <w:p w:rsidR="005F4D57" w:rsidRPr="001820AA" w:rsidRDefault="005F4D57" w:rsidP="005F4D57">
      <w:pPr>
        <w:spacing w:line="400" w:lineRule="exact"/>
        <w:jc w:val="center"/>
        <w:rPr>
          <w:rFonts w:ascii="Times New Roman" w:hAnsi="Times New Roman" w:cs="Times New Roman"/>
          <w:b/>
        </w:rPr>
      </w:pPr>
      <w:r w:rsidRPr="001820AA">
        <w:rPr>
          <w:rFonts w:ascii="Times New Roman" w:hAnsi="Times New Roman" w:cs="Times New Roman" w:hint="eastAsia"/>
          <w:b/>
        </w:rPr>
        <w:t>物理</w:t>
      </w:r>
    </w:p>
    <w:p w:rsidR="005F4D57" w:rsidRPr="001820AA" w:rsidRDefault="005F4D57" w:rsidP="005F4D57">
      <w:pPr>
        <w:spacing w:line="400" w:lineRule="exact"/>
        <w:jc w:val="center"/>
        <w:rPr>
          <w:rFonts w:ascii="Times New Roman" w:hAnsi="Times New Roman" w:cs="Times New Roman"/>
        </w:rPr>
      </w:pPr>
      <w:r w:rsidRPr="001820AA">
        <w:rPr>
          <w:rFonts w:ascii="Times New Roman" w:hAnsi="Times New Roman" w:cs="Times New Roman" w:hint="eastAsia"/>
        </w:rPr>
        <w:t>考试时间：</w:t>
      </w:r>
      <w:r w:rsidRPr="001820AA">
        <w:rPr>
          <w:rFonts w:ascii="Times New Roman" w:hAnsi="Times New Roman" w:cs="Times New Roman" w:hint="eastAsia"/>
        </w:rPr>
        <w:t>60</w:t>
      </w:r>
      <w:r w:rsidRPr="001820AA">
        <w:rPr>
          <w:rFonts w:ascii="Times New Roman" w:hAnsi="Times New Roman" w:cs="Times New Roman" w:hint="eastAsia"/>
        </w:rPr>
        <w:t>分钟满分：</w:t>
      </w:r>
      <w:r w:rsidRPr="001820AA">
        <w:rPr>
          <w:rFonts w:ascii="Times New Roman" w:hAnsi="Times New Roman" w:cs="Times New Roman" w:hint="eastAsia"/>
        </w:rPr>
        <w:t>100</w:t>
      </w:r>
      <w:r w:rsidRPr="001820AA">
        <w:rPr>
          <w:rFonts w:ascii="Times New Roman" w:hAnsi="Times New Roman" w:cs="Times New Roman" w:hint="eastAsia"/>
        </w:rPr>
        <w:t>分</w:t>
      </w:r>
    </w:p>
    <w:p w:rsidR="005F4D57" w:rsidRPr="001820AA" w:rsidRDefault="005F4D57" w:rsidP="005F4D57">
      <w:pPr>
        <w:spacing w:line="400" w:lineRule="exact"/>
        <w:rPr>
          <w:rFonts w:ascii="Times New Roman" w:hAnsi="Times New Roman" w:cs="Times New Roman"/>
          <w:b/>
          <w:bCs/>
        </w:rPr>
      </w:pPr>
      <w:r w:rsidRPr="001820AA">
        <w:rPr>
          <w:rFonts w:ascii="Times New Roman" w:hAnsi="Times New Roman" w:cs="Times New Roman" w:hint="eastAsia"/>
          <w:b/>
          <w:bCs/>
        </w:rPr>
        <w:t>一、选择题（每题</w:t>
      </w:r>
      <w:r w:rsidRPr="001820AA">
        <w:rPr>
          <w:rFonts w:ascii="Times New Roman" w:hAnsi="Times New Roman" w:cs="Times New Roman" w:hint="eastAsia"/>
          <w:b/>
          <w:bCs/>
        </w:rPr>
        <w:t>2</w:t>
      </w:r>
      <w:r w:rsidRPr="001820AA">
        <w:rPr>
          <w:rFonts w:ascii="Times New Roman" w:hAnsi="Times New Roman" w:cs="Times New Roman" w:hint="eastAsia"/>
          <w:b/>
          <w:bCs/>
        </w:rPr>
        <w:t>分，共</w:t>
      </w:r>
      <w:r w:rsidRPr="001820AA">
        <w:rPr>
          <w:rFonts w:ascii="Times New Roman" w:hAnsi="Times New Roman" w:cs="Times New Roman" w:hint="eastAsia"/>
          <w:b/>
          <w:bCs/>
        </w:rPr>
        <w:t>20</w:t>
      </w:r>
      <w:r w:rsidRPr="001820AA">
        <w:rPr>
          <w:rFonts w:ascii="Times New Roman" w:hAnsi="Times New Roman" w:cs="Times New Roman" w:hint="eastAsia"/>
          <w:b/>
          <w:bCs/>
        </w:rPr>
        <w:t>分）</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w:t>
      </w:r>
      <w:r w:rsidR="00093C93">
        <w:rPr>
          <w:rFonts w:ascii="Times New Roman" w:hAnsi="Times New Roman" w:cs="Times New Roman" w:hint="eastAsia"/>
        </w:rPr>
        <w:t>、</w:t>
      </w:r>
      <w:r w:rsidRPr="001820AA">
        <w:rPr>
          <w:rFonts w:ascii="Times New Roman" w:hAnsi="Times New Roman" w:cs="Times New Roman" w:hint="eastAsia"/>
        </w:rPr>
        <w:t>使用已经调节好的托盘天平，按照规范的操作来测量物体的质量，添加了一些砝码后，指针右偏，则下一步应该</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Pr="001820AA">
        <w:rPr>
          <w:rFonts w:ascii="Times New Roman" w:hAnsi="Times New Roman" w:cs="Times New Roman" w:hint="eastAsia"/>
        </w:rPr>
        <w:t>．往右盘中加砝码</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B</w:t>
      </w:r>
      <w:r w:rsidRPr="001820AA">
        <w:rPr>
          <w:rFonts w:ascii="Times New Roman" w:hAnsi="Times New Roman" w:cs="Times New Roman" w:hint="eastAsia"/>
        </w:rPr>
        <w:t>．向右移动游码</w:t>
      </w:r>
    </w:p>
    <w:p w:rsidR="005F4D57"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Pr="001820AA">
        <w:rPr>
          <w:rFonts w:ascii="Times New Roman" w:hAnsi="Times New Roman" w:cs="Times New Roman" w:hint="eastAsia"/>
        </w:rPr>
        <w:t>．从右盘中减砝码</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D</w:t>
      </w:r>
      <w:r w:rsidRPr="001820AA">
        <w:rPr>
          <w:rFonts w:ascii="Times New Roman" w:hAnsi="Times New Roman" w:cs="Times New Roman" w:hint="eastAsia"/>
        </w:rPr>
        <w:t>．向左调节平衡螺母</w:t>
      </w:r>
    </w:p>
    <w:p w:rsidR="00463259" w:rsidRPr="001820AA" w:rsidRDefault="00463259" w:rsidP="00093C93">
      <w:pPr>
        <w:spacing w:line="400" w:lineRule="exact"/>
        <w:ind w:leftChars="200" w:left="420"/>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w:t>
      </w:r>
      <w:r w:rsidR="00093C93">
        <w:rPr>
          <w:rFonts w:ascii="Times New Roman" w:hAnsi="Times New Roman" w:cs="Times New Roman" w:hint="eastAsia"/>
        </w:rPr>
        <w:t>、</w:t>
      </w:r>
      <w:r w:rsidRPr="001820AA">
        <w:rPr>
          <w:rFonts w:ascii="Times New Roman" w:hAnsi="Times New Roman" w:cs="Times New Roman" w:hint="eastAsia"/>
        </w:rPr>
        <w:t>在物理学中对声音的特征的描述有“响度、音调、音色”这些词，下列判断中错误的是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00093C93">
        <w:rPr>
          <w:rFonts w:ascii="Times New Roman" w:hAnsi="Times New Roman" w:cs="Times New Roman" w:hint="eastAsia"/>
        </w:rPr>
        <w:t>．</w:t>
      </w:r>
      <w:r w:rsidRPr="001820AA">
        <w:rPr>
          <w:rFonts w:ascii="Times New Roman" w:hAnsi="Times New Roman" w:cs="Times New Roman" w:hint="eastAsia"/>
        </w:rPr>
        <w:t>“我这破锣似的喉咙，怕唱不好”，形容发出的声音音色太差</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B</w:t>
      </w:r>
      <w:r w:rsidR="00093C93">
        <w:rPr>
          <w:rFonts w:ascii="Times New Roman" w:hAnsi="Times New Roman" w:cs="Times New Roman" w:hint="eastAsia"/>
        </w:rPr>
        <w:t>．</w:t>
      </w:r>
      <w:r w:rsidRPr="001820AA">
        <w:rPr>
          <w:rFonts w:ascii="Times New Roman" w:hAnsi="Times New Roman" w:cs="Times New Roman" w:hint="eastAsia"/>
        </w:rPr>
        <w:t>“这个蚊子飞来飞去，吵死了”，形容发出的声音响度大</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00093C93">
        <w:rPr>
          <w:rFonts w:ascii="Times New Roman" w:hAnsi="Times New Roman" w:cs="Times New Roman" w:hint="eastAsia"/>
        </w:rPr>
        <w:t>．</w:t>
      </w:r>
      <w:r w:rsidRPr="001820AA">
        <w:rPr>
          <w:rFonts w:ascii="Times New Roman" w:hAnsi="Times New Roman" w:cs="Times New Roman" w:hint="eastAsia"/>
        </w:rPr>
        <w:t>“他音起得太高，我唱不上去”，这里的“音”是</w:t>
      </w:r>
      <w:proofErr w:type="gramStart"/>
      <w:r w:rsidRPr="001820AA">
        <w:rPr>
          <w:rFonts w:ascii="Times New Roman" w:hAnsi="Times New Roman" w:cs="Times New Roman" w:hint="eastAsia"/>
        </w:rPr>
        <w:t>指声音</w:t>
      </w:r>
      <w:proofErr w:type="gramEnd"/>
      <w:r w:rsidRPr="001820AA">
        <w:rPr>
          <w:rFonts w:ascii="Times New Roman" w:hAnsi="Times New Roman" w:cs="Times New Roman" w:hint="eastAsia"/>
        </w:rPr>
        <w:t>的音调太高</w:t>
      </w:r>
    </w:p>
    <w:p w:rsidR="005F4D57"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D</w:t>
      </w:r>
      <w:r w:rsidR="00093C93">
        <w:rPr>
          <w:rFonts w:ascii="Times New Roman" w:hAnsi="Times New Roman" w:cs="Times New Roman" w:hint="eastAsia"/>
        </w:rPr>
        <w:t>．</w:t>
      </w:r>
      <w:r w:rsidRPr="001820AA">
        <w:rPr>
          <w:rFonts w:ascii="Times New Roman" w:hAnsi="Times New Roman" w:cs="Times New Roman" w:hint="eastAsia"/>
        </w:rPr>
        <w:t>“震耳欲聋”指的是声音响度大</w:t>
      </w:r>
    </w:p>
    <w:p w:rsidR="00463259" w:rsidRPr="001820AA" w:rsidRDefault="00463259" w:rsidP="00093C93">
      <w:pPr>
        <w:spacing w:line="400" w:lineRule="exact"/>
        <w:ind w:leftChars="200" w:left="420"/>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3</w:t>
      </w:r>
      <w:r w:rsidR="00093C93">
        <w:rPr>
          <w:rFonts w:ascii="Times New Roman" w:hAnsi="Times New Roman" w:cs="Times New Roman" w:hint="eastAsia"/>
        </w:rPr>
        <w:t>、</w:t>
      </w:r>
      <w:r w:rsidRPr="001820AA">
        <w:rPr>
          <w:rFonts w:ascii="Times New Roman" w:hAnsi="Times New Roman" w:cs="Times New Roman" w:hint="eastAsia"/>
        </w:rPr>
        <w:t>下列关于声音的说法错误的是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00093C93">
        <w:rPr>
          <w:rFonts w:ascii="Times New Roman" w:hAnsi="Times New Roman" w:cs="Times New Roman" w:hint="eastAsia"/>
        </w:rPr>
        <w:t>．</w:t>
      </w:r>
      <w:r w:rsidRPr="001820AA">
        <w:rPr>
          <w:rFonts w:ascii="Times New Roman" w:hAnsi="Times New Roman" w:cs="Times New Roman" w:hint="eastAsia"/>
        </w:rPr>
        <w:t>在游泳池中潜泳的人能听到岸上的人说话，说明液体能传声</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B</w:t>
      </w:r>
      <w:r w:rsidR="00093C93">
        <w:rPr>
          <w:rFonts w:ascii="Times New Roman" w:hAnsi="Times New Roman" w:cs="Times New Roman" w:hint="eastAsia"/>
        </w:rPr>
        <w:t>．</w:t>
      </w:r>
      <w:r w:rsidRPr="001820AA">
        <w:rPr>
          <w:rFonts w:ascii="Times New Roman" w:hAnsi="Times New Roman" w:cs="Times New Roman" w:hint="eastAsia"/>
        </w:rPr>
        <w:t>登上月球的宇航员需要用对讲机才能听到对方说的话，说明真空不能传声</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00093C93">
        <w:rPr>
          <w:rFonts w:ascii="Times New Roman" w:hAnsi="Times New Roman" w:cs="Times New Roman" w:hint="eastAsia"/>
        </w:rPr>
        <w:t>．</w:t>
      </w:r>
      <w:r w:rsidRPr="001820AA">
        <w:rPr>
          <w:rFonts w:ascii="Times New Roman" w:hAnsi="Times New Roman" w:cs="Times New Roman" w:hint="eastAsia"/>
        </w:rPr>
        <w:t>我们用关闭门窗的方法减弱噪声的干扰，这是控制噪声的传播途径</w:t>
      </w:r>
    </w:p>
    <w:p w:rsidR="005F4D57"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D</w:t>
      </w:r>
      <w:r w:rsidR="00093C93">
        <w:rPr>
          <w:rFonts w:ascii="Times New Roman" w:hAnsi="Times New Roman" w:cs="Times New Roman" w:hint="eastAsia"/>
        </w:rPr>
        <w:t>．</w:t>
      </w:r>
      <w:r w:rsidRPr="001820AA">
        <w:rPr>
          <w:rFonts w:ascii="Times New Roman" w:hAnsi="Times New Roman" w:cs="Times New Roman" w:hint="eastAsia"/>
        </w:rPr>
        <w:t>我们能听到同学说话的声音，说明固体能传声</w:t>
      </w:r>
    </w:p>
    <w:p w:rsidR="00463259" w:rsidRPr="001820AA" w:rsidRDefault="00463259" w:rsidP="00093C93">
      <w:pPr>
        <w:spacing w:line="400" w:lineRule="exact"/>
        <w:ind w:leftChars="200" w:left="420"/>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4</w:t>
      </w:r>
      <w:r w:rsidR="00093C93">
        <w:rPr>
          <w:rFonts w:ascii="Times New Roman" w:hAnsi="Times New Roman" w:cs="Times New Roman" w:hint="eastAsia"/>
        </w:rPr>
        <w:t>、</w:t>
      </w:r>
      <w:r w:rsidRPr="001820AA">
        <w:rPr>
          <w:rFonts w:ascii="Times New Roman" w:hAnsi="Times New Roman" w:cs="Times New Roman" w:hint="eastAsia"/>
        </w:rPr>
        <w:t>小林同学站在平面镜前照镜子，当他向平面镜走近的过程中，下述正确的是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Pr="001820AA">
        <w:rPr>
          <w:rFonts w:ascii="Times New Roman" w:hAnsi="Times New Roman" w:cs="Times New Roman" w:hint="eastAsia"/>
        </w:rPr>
        <w:t>．像不变，像到平面镜的距离不变</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B</w:t>
      </w:r>
      <w:r w:rsidRPr="001820AA">
        <w:rPr>
          <w:rFonts w:ascii="Times New Roman" w:hAnsi="Times New Roman" w:cs="Times New Roman" w:hint="eastAsia"/>
        </w:rPr>
        <w:t>．像不变，像到平面镜的距离减小</w:t>
      </w:r>
    </w:p>
    <w:p w:rsidR="005F4D57"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Pr="001820AA">
        <w:rPr>
          <w:rFonts w:ascii="Times New Roman" w:hAnsi="Times New Roman" w:cs="Times New Roman" w:hint="eastAsia"/>
        </w:rPr>
        <w:t>．像变大，像到平面镜的距离不变</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D</w:t>
      </w:r>
      <w:r w:rsidRPr="001820AA">
        <w:rPr>
          <w:rFonts w:ascii="Times New Roman" w:hAnsi="Times New Roman" w:cs="Times New Roman" w:hint="eastAsia"/>
        </w:rPr>
        <w:t>．像变大，像到平面镜的距离减少</w:t>
      </w:r>
    </w:p>
    <w:p w:rsidR="00463259" w:rsidRPr="001820AA" w:rsidRDefault="00463259" w:rsidP="00093C93">
      <w:pPr>
        <w:spacing w:line="400" w:lineRule="exact"/>
        <w:ind w:leftChars="200" w:left="420"/>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5</w:t>
      </w:r>
      <w:r w:rsidR="00093C93">
        <w:rPr>
          <w:rFonts w:ascii="Times New Roman" w:hAnsi="Times New Roman" w:cs="Times New Roman" w:hint="eastAsia"/>
        </w:rPr>
        <w:t>、</w:t>
      </w:r>
      <w:r w:rsidRPr="001820AA">
        <w:rPr>
          <w:rFonts w:ascii="Times New Roman" w:hAnsi="Times New Roman" w:cs="Times New Roman" w:hint="eastAsia"/>
        </w:rPr>
        <w:t>蜡烛放在离凸透镜</w:t>
      </w:r>
      <w:r w:rsidRPr="001820AA">
        <w:rPr>
          <w:rFonts w:ascii="Times New Roman" w:hAnsi="Times New Roman" w:cs="Times New Roman" w:hint="eastAsia"/>
        </w:rPr>
        <w:t>20</w:t>
      </w:r>
      <w:r w:rsidRPr="001820AA">
        <w:rPr>
          <w:rFonts w:ascii="Times New Roman" w:hAnsi="Times New Roman" w:cs="Times New Roman" w:hint="eastAsia"/>
        </w:rPr>
        <w:t>厘米的主光轴上，在凸透镜另一侧光屏上得到等大的像，若将物体前后移动</w:t>
      </w:r>
      <w:r w:rsidRPr="001820AA">
        <w:rPr>
          <w:rFonts w:ascii="Times New Roman" w:hAnsi="Times New Roman" w:cs="Times New Roman" w:hint="eastAsia"/>
        </w:rPr>
        <w:t>5</w:t>
      </w:r>
      <w:r w:rsidRPr="001820AA">
        <w:rPr>
          <w:rFonts w:ascii="Times New Roman" w:hAnsi="Times New Roman" w:cs="Times New Roman" w:hint="eastAsia"/>
        </w:rPr>
        <w:t>厘米，则物体通过凸透镜成的像一定是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Pr="001820AA">
        <w:rPr>
          <w:rFonts w:ascii="Times New Roman" w:hAnsi="Times New Roman" w:cs="Times New Roman" w:hint="eastAsia"/>
        </w:rPr>
        <w:t>．倒立缩小的实像</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B</w:t>
      </w:r>
      <w:r w:rsidRPr="001820AA">
        <w:rPr>
          <w:rFonts w:ascii="Times New Roman" w:hAnsi="Times New Roman" w:cs="Times New Roman" w:hint="eastAsia"/>
        </w:rPr>
        <w:t>．正立放大的虚像</w:t>
      </w:r>
    </w:p>
    <w:p w:rsidR="00093C93"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Pr="001820AA">
        <w:rPr>
          <w:rFonts w:ascii="Times New Roman" w:hAnsi="Times New Roman" w:cs="Times New Roman" w:hint="eastAsia"/>
        </w:rPr>
        <w:t>．倒立放大的实像</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D</w:t>
      </w:r>
      <w:r w:rsidRPr="001820AA">
        <w:rPr>
          <w:rFonts w:ascii="Times New Roman" w:hAnsi="Times New Roman" w:cs="Times New Roman" w:hint="eastAsia"/>
        </w:rPr>
        <w:t>．实像</w:t>
      </w:r>
    </w:p>
    <w:p w:rsidR="005F4D57" w:rsidRPr="001820AA" w:rsidRDefault="00093C93" w:rsidP="00093C93">
      <w:pPr>
        <w:spacing w:line="400" w:lineRule="exact"/>
        <w:rPr>
          <w:rFonts w:ascii="Times New Roman" w:hAnsi="Times New Roman" w:cs="Times New Roman"/>
        </w:rPr>
      </w:pPr>
      <w:r>
        <w:rPr>
          <w:rFonts w:ascii="Times New Roman" w:hAnsi="Times New Roman" w:cs="Times New Roman" w:hint="eastAsia"/>
        </w:rPr>
        <w:lastRenderedPageBreak/>
        <w:t>6</w:t>
      </w:r>
      <w:r>
        <w:rPr>
          <w:rFonts w:ascii="Times New Roman" w:hAnsi="Times New Roman" w:cs="Times New Roman" w:hint="eastAsia"/>
        </w:rPr>
        <w:t>、</w:t>
      </w:r>
      <w:r w:rsidR="005F4D57" w:rsidRPr="001820AA">
        <w:rPr>
          <w:rFonts w:ascii="Times New Roman" w:hAnsi="Times New Roman" w:cs="Times New Roman" w:hint="eastAsia"/>
        </w:rPr>
        <w:t>下列说法正确的是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093C93"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00093C93">
        <w:rPr>
          <w:rFonts w:ascii="Times New Roman" w:hAnsi="Times New Roman" w:cs="Times New Roman" w:hint="eastAsia"/>
        </w:rPr>
        <w:t>．</w:t>
      </w:r>
      <w:r w:rsidRPr="001820AA">
        <w:rPr>
          <w:rFonts w:ascii="Times New Roman" w:hAnsi="Times New Roman" w:cs="Times New Roman" w:hint="eastAsia"/>
        </w:rPr>
        <w:t>彩色电视机的各种色彩是由红、绿、蓝三种色光合成的</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B</w:t>
      </w:r>
      <w:r w:rsidR="00093C93">
        <w:rPr>
          <w:rFonts w:ascii="Times New Roman" w:hAnsi="Times New Roman" w:cs="Times New Roman" w:hint="eastAsia"/>
        </w:rPr>
        <w:t>．</w:t>
      </w:r>
      <w:r w:rsidRPr="001820AA">
        <w:rPr>
          <w:rFonts w:ascii="Times New Roman" w:hAnsi="Times New Roman" w:cs="Times New Roman" w:hint="eastAsia"/>
        </w:rPr>
        <w:t>蓝光不能透过蓝色的玻璃</w:t>
      </w:r>
    </w:p>
    <w:p w:rsidR="00093C93"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00093C93">
        <w:rPr>
          <w:rFonts w:ascii="Times New Roman" w:hAnsi="Times New Roman" w:cs="Times New Roman" w:hint="eastAsia"/>
        </w:rPr>
        <w:t>．</w:t>
      </w:r>
      <w:r w:rsidRPr="001820AA">
        <w:rPr>
          <w:rFonts w:ascii="Times New Roman" w:hAnsi="Times New Roman" w:cs="Times New Roman" w:hint="eastAsia"/>
        </w:rPr>
        <w:t>我们可以用眼睛看到紫外线</w:t>
      </w:r>
    </w:p>
    <w:p w:rsidR="005F4D57"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D</w:t>
      </w:r>
      <w:r w:rsidR="00093C93">
        <w:rPr>
          <w:rFonts w:ascii="Times New Roman" w:hAnsi="Times New Roman" w:cs="Times New Roman" w:hint="eastAsia"/>
        </w:rPr>
        <w:t>．</w:t>
      </w:r>
      <w:r w:rsidRPr="001820AA">
        <w:rPr>
          <w:rFonts w:ascii="Times New Roman" w:hAnsi="Times New Roman" w:cs="Times New Roman" w:hint="eastAsia"/>
        </w:rPr>
        <w:t>红外线可以使荧光物质发光</w:t>
      </w:r>
    </w:p>
    <w:p w:rsidR="00463259" w:rsidRPr="001820AA" w:rsidRDefault="00463259" w:rsidP="00093C93">
      <w:pPr>
        <w:spacing w:line="400" w:lineRule="exact"/>
        <w:ind w:leftChars="200" w:left="420"/>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7</w:t>
      </w:r>
      <w:r w:rsidR="00093C93">
        <w:rPr>
          <w:rFonts w:ascii="Times New Roman" w:hAnsi="Times New Roman" w:cs="Times New Roman" w:hint="eastAsia"/>
        </w:rPr>
        <w:t>、</w:t>
      </w:r>
      <w:r w:rsidRPr="001820AA">
        <w:rPr>
          <w:rFonts w:ascii="Times New Roman" w:hAnsi="Times New Roman" w:cs="Times New Roman" w:hint="eastAsia"/>
        </w:rPr>
        <w:t>放在水平桌面上的书，所受力中属于一对平衡的力是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00093C93">
        <w:rPr>
          <w:rFonts w:ascii="Times New Roman" w:hAnsi="Times New Roman" w:cs="Times New Roman" w:hint="eastAsia"/>
        </w:rPr>
        <w:t>．</w:t>
      </w:r>
      <w:r w:rsidRPr="001820AA">
        <w:rPr>
          <w:rFonts w:ascii="Times New Roman" w:hAnsi="Times New Roman" w:cs="Times New Roman" w:hint="eastAsia"/>
        </w:rPr>
        <w:t>书对桌面的压力与书所受的重力</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B</w:t>
      </w:r>
      <w:r w:rsidR="00093C93">
        <w:rPr>
          <w:rFonts w:ascii="Times New Roman" w:hAnsi="Times New Roman" w:cs="Times New Roman" w:hint="eastAsia"/>
        </w:rPr>
        <w:t>．</w:t>
      </w:r>
      <w:r w:rsidRPr="001820AA">
        <w:rPr>
          <w:rFonts w:ascii="Times New Roman" w:hAnsi="Times New Roman" w:cs="Times New Roman" w:hint="eastAsia"/>
        </w:rPr>
        <w:t>书对桌面的压力与桌面对书的支持力</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00093C93">
        <w:rPr>
          <w:rFonts w:ascii="Times New Roman" w:hAnsi="Times New Roman" w:cs="Times New Roman" w:hint="eastAsia"/>
        </w:rPr>
        <w:t>．</w:t>
      </w:r>
      <w:r w:rsidRPr="001820AA">
        <w:rPr>
          <w:rFonts w:ascii="Times New Roman" w:hAnsi="Times New Roman" w:cs="Times New Roman" w:hint="eastAsia"/>
        </w:rPr>
        <w:t>书所受的重力与桌面对书的支持力</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D</w:t>
      </w:r>
      <w:r w:rsidR="00093C93">
        <w:rPr>
          <w:rFonts w:ascii="Times New Roman" w:hAnsi="Times New Roman" w:cs="Times New Roman" w:hint="eastAsia"/>
        </w:rPr>
        <w:t>．</w:t>
      </w:r>
      <w:r w:rsidRPr="001820AA">
        <w:rPr>
          <w:rFonts w:ascii="Times New Roman" w:hAnsi="Times New Roman" w:cs="Times New Roman" w:hint="eastAsia"/>
        </w:rPr>
        <w:t>书对桌面的压力与桌子所受的重力</w:t>
      </w: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8</w:t>
      </w:r>
      <w:r w:rsidR="00093C93">
        <w:rPr>
          <w:rFonts w:ascii="Times New Roman" w:hAnsi="Times New Roman" w:cs="Times New Roman" w:hint="eastAsia"/>
        </w:rPr>
        <w:t>、</w:t>
      </w:r>
      <w:r w:rsidRPr="001820AA">
        <w:rPr>
          <w:rFonts w:ascii="Times New Roman" w:hAnsi="Times New Roman" w:cs="Times New Roman" w:hint="eastAsia"/>
        </w:rPr>
        <w:t>在下列几种情况中，不需要对物体施加力的是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Pr="001820AA">
        <w:rPr>
          <w:rFonts w:ascii="Times New Roman" w:hAnsi="Times New Roman" w:cs="Times New Roman" w:hint="eastAsia"/>
        </w:rPr>
        <w:t>．物体由静止开始运动</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B</w:t>
      </w:r>
      <w:r w:rsidRPr="001820AA">
        <w:rPr>
          <w:rFonts w:ascii="Times New Roman" w:hAnsi="Times New Roman" w:cs="Times New Roman" w:hint="eastAsia"/>
        </w:rPr>
        <w:t>．物体由运动变为静止</w:t>
      </w:r>
    </w:p>
    <w:p w:rsidR="005F4D57"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Pr="001820AA">
        <w:rPr>
          <w:rFonts w:ascii="Times New Roman" w:hAnsi="Times New Roman" w:cs="Times New Roman" w:hint="eastAsia"/>
        </w:rPr>
        <w:t>．物体在光滑水平面上做匀速直线运动</w:t>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00093C93">
        <w:rPr>
          <w:rFonts w:ascii="Times New Roman" w:hAnsi="Times New Roman" w:cs="Times New Roman" w:hint="eastAsia"/>
        </w:rPr>
        <w:tab/>
      </w:r>
      <w:r w:rsidRPr="001820AA">
        <w:rPr>
          <w:rFonts w:ascii="Times New Roman" w:hAnsi="Times New Roman" w:cs="Times New Roman" w:hint="eastAsia"/>
        </w:rPr>
        <w:t>D</w:t>
      </w:r>
      <w:r w:rsidRPr="001820AA">
        <w:rPr>
          <w:rFonts w:ascii="Times New Roman" w:hAnsi="Times New Roman" w:cs="Times New Roman" w:hint="eastAsia"/>
        </w:rPr>
        <w:t>．物体在绕着圆圈做运动</w:t>
      </w:r>
    </w:p>
    <w:p w:rsidR="00463259" w:rsidRPr="001820AA" w:rsidRDefault="00463259" w:rsidP="00093C93">
      <w:pPr>
        <w:spacing w:line="400" w:lineRule="exact"/>
        <w:ind w:leftChars="200" w:left="420"/>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9</w:t>
      </w:r>
      <w:r w:rsidR="00093C93">
        <w:rPr>
          <w:rFonts w:ascii="Times New Roman" w:hAnsi="Times New Roman" w:cs="Times New Roman" w:hint="eastAsia"/>
        </w:rPr>
        <w:t>、</w:t>
      </w:r>
      <w:r w:rsidRPr="001820AA">
        <w:rPr>
          <w:rFonts w:ascii="Times New Roman" w:hAnsi="Times New Roman" w:cs="Times New Roman" w:hint="eastAsia"/>
        </w:rPr>
        <w:t>香港摩托车飞车演员柯受良骑摩托车成功地跳越了长城，下列说法中正确的是</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A</w:t>
      </w:r>
      <w:r w:rsidR="00093C93">
        <w:rPr>
          <w:rFonts w:ascii="Times New Roman" w:hAnsi="Times New Roman" w:cs="Times New Roman" w:hint="eastAsia"/>
        </w:rPr>
        <w:t>．</w:t>
      </w:r>
      <w:r w:rsidRPr="001820AA">
        <w:rPr>
          <w:rFonts w:ascii="Times New Roman" w:hAnsi="Times New Roman" w:cs="Times New Roman" w:hint="eastAsia"/>
        </w:rPr>
        <w:t>摩托车飞越长城是靠惯性</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B</w:t>
      </w:r>
      <w:r w:rsidR="00093C93">
        <w:rPr>
          <w:rFonts w:ascii="Times New Roman" w:hAnsi="Times New Roman" w:cs="Times New Roman" w:hint="eastAsia"/>
        </w:rPr>
        <w:t>．</w:t>
      </w:r>
      <w:r w:rsidRPr="001820AA">
        <w:rPr>
          <w:rFonts w:ascii="Times New Roman" w:hAnsi="Times New Roman" w:cs="Times New Roman" w:hint="eastAsia"/>
        </w:rPr>
        <w:t>摩托车飞越前必须助跑，提高速度，目的是为了增大惯性</w:t>
      </w:r>
    </w:p>
    <w:p w:rsidR="005F4D57" w:rsidRPr="001820AA"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00093C93">
        <w:rPr>
          <w:rFonts w:ascii="Times New Roman" w:hAnsi="Times New Roman" w:cs="Times New Roman" w:hint="eastAsia"/>
        </w:rPr>
        <w:t>．</w:t>
      </w:r>
      <w:r w:rsidRPr="001820AA">
        <w:rPr>
          <w:rFonts w:ascii="Times New Roman" w:hAnsi="Times New Roman" w:cs="Times New Roman" w:hint="eastAsia"/>
        </w:rPr>
        <w:t>摩托车腾空时，仍受到向前的冲力</w:t>
      </w:r>
    </w:p>
    <w:p w:rsidR="00093C93"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D</w:t>
      </w:r>
      <w:r w:rsidR="00093C93">
        <w:rPr>
          <w:rFonts w:ascii="Times New Roman" w:hAnsi="Times New Roman" w:cs="Times New Roman" w:hint="eastAsia"/>
        </w:rPr>
        <w:t>．</w:t>
      </w:r>
      <w:r w:rsidRPr="001820AA">
        <w:rPr>
          <w:rFonts w:ascii="Times New Roman" w:hAnsi="Times New Roman" w:cs="Times New Roman" w:hint="eastAsia"/>
        </w:rPr>
        <w:t>飞越成功后，当摩托车静止不动时，没有惯性</w:t>
      </w:r>
    </w:p>
    <w:p w:rsidR="00463259" w:rsidRDefault="00463259" w:rsidP="00093C93">
      <w:pPr>
        <w:spacing w:line="400" w:lineRule="exact"/>
        <w:ind w:leftChars="200" w:left="420"/>
        <w:rPr>
          <w:rFonts w:ascii="Times New Roman" w:hAnsi="Times New Roman" w:cs="Times New Roman"/>
        </w:rPr>
      </w:pPr>
    </w:p>
    <w:p w:rsidR="005F4D57" w:rsidRPr="001820AA" w:rsidRDefault="00093C93" w:rsidP="00093C93">
      <w:pPr>
        <w:spacing w:line="400" w:lineRule="exact"/>
        <w:rPr>
          <w:rFonts w:ascii="Times New Roman" w:hAnsi="Times New Roman" w:cs="Times New Roman"/>
        </w:rPr>
      </w:pPr>
      <w:r w:rsidRPr="00093C93">
        <w:rPr>
          <w:rFonts w:ascii="Times New Roman" w:hAnsi="Times New Roman" w:cs="Times New Roman" w:hint="eastAsia"/>
          <w:iCs/>
        </w:rPr>
        <w:t>10</w:t>
      </w:r>
      <w:r w:rsidRPr="00093C93">
        <w:rPr>
          <w:rFonts w:ascii="Times New Roman" w:hAnsi="Times New Roman" w:cs="Times New Roman" w:hint="eastAsia"/>
          <w:iCs/>
        </w:rPr>
        <w:t>、</w:t>
      </w:r>
      <w:r w:rsidR="005F4D57" w:rsidRPr="001820AA">
        <w:rPr>
          <w:rFonts w:ascii="Times New Roman" w:hAnsi="Times New Roman" w:cs="Times New Roman" w:hint="eastAsia"/>
          <w:i/>
          <w:iCs/>
        </w:rPr>
        <w:t>P</w:t>
      </w:r>
      <w:r w:rsidR="005F4D57" w:rsidRPr="001820AA">
        <w:rPr>
          <w:rFonts w:ascii="Times New Roman" w:hAnsi="Times New Roman" w:cs="Times New Roman" w:hint="eastAsia"/>
        </w:rPr>
        <w:t>、</w:t>
      </w:r>
      <w:r w:rsidR="005F4D57" w:rsidRPr="001820AA">
        <w:rPr>
          <w:rFonts w:ascii="Times New Roman" w:hAnsi="Times New Roman" w:cs="Times New Roman" w:hint="eastAsia"/>
          <w:i/>
          <w:iCs/>
        </w:rPr>
        <w:t>Q</w:t>
      </w:r>
      <w:r w:rsidR="005F4D57" w:rsidRPr="001820AA">
        <w:rPr>
          <w:rFonts w:ascii="Times New Roman" w:hAnsi="Times New Roman" w:cs="Times New Roman" w:hint="eastAsia"/>
        </w:rPr>
        <w:t>是同一直线上相距</w:t>
      </w:r>
      <w:r w:rsidR="005F4D57" w:rsidRPr="001820AA">
        <w:rPr>
          <w:rFonts w:ascii="Times New Roman" w:hAnsi="Times New Roman" w:cs="Times New Roman" w:hint="eastAsia"/>
        </w:rPr>
        <w:t>6</w:t>
      </w:r>
      <w:r w:rsidR="005F4D57" w:rsidRPr="001820AA">
        <w:rPr>
          <w:rFonts w:ascii="Times New Roman" w:hAnsi="Times New Roman" w:cs="Times New Roman" w:hint="eastAsia"/>
        </w:rPr>
        <w:t>米的两点，甲、乙两辆电动小车分别从</w:t>
      </w:r>
      <w:r w:rsidR="005F4D57" w:rsidRPr="001820AA">
        <w:rPr>
          <w:rFonts w:ascii="Times New Roman" w:hAnsi="Times New Roman" w:cs="Times New Roman" w:hint="eastAsia"/>
          <w:i/>
          <w:iCs/>
        </w:rPr>
        <w:t>P</w:t>
      </w:r>
      <w:r w:rsidR="005F4D57" w:rsidRPr="001820AA">
        <w:rPr>
          <w:rFonts w:ascii="Times New Roman" w:hAnsi="Times New Roman" w:cs="Times New Roman" w:hint="eastAsia"/>
        </w:rPr>
        <w:t>、</w:t>
      </w:r>
      <w:r w:rsidR="005F4D57" w:rsidRPr="001820AA">
        <w:rPr>
          <w:rFonts w:ascii="Times New Roman" w:hAnsi="Times New Roman" w:cs="Times New Roman" w:hint="eastAsia"/>
          <w:i/>
          <w:iCs/>
        </w:rPr>
        <w:t>Q</w:t>
      </w:r>
      <w:r w:rsidR="005F4D57" w:rsidRPr="001820AA">
        <w:rPr>
          <w:rFonts w:ascii="Times New Roman" w:hAnsi="Times New Roman" w:cs="Times New Roman" w:hint="eastAsia"/>
        </w:rPr>
        <w:t>同时出发沿直线运动，如图（</w:t>
      </w:r>
      <w:r w:rsidR="005F4D57" w:rsidRPr="001820AA">
        <w:rPr>
          <w:rFonts w:ascii="Times New Roman" w:hAnsi="Times New Roman" w:cs="Times New Roman" w:hint="eastAsia"/>
          <w:i/>
          <w:iCs/>
        </w:rPr>
        <w:t>a</w:t>
      </w:r>
      <w:r w:rsidR="005F4D57" w:rsidRPr="001820AA">
        <w:rPr>
          <w:rFonts w:ascii="Times New Roman" w:hAnsi="Times New Roman" w:cs="Times New Roman" w:hint="eastAsia"/>
        </w:rPr>
        <w:t>）、（</w:t>
      </w:r>
      <w:r w:rsidR="005F4D57" w:rsidRPr="001820AA">
        <w:rPr>
          <w:rFonts w:ascii="Times New Roman" w:hAnsi="Times New Roman" w:cs="Times New Roman" w:hint="eastAsia"/>
          <w:i/>
          <w:iCs/>
        </w:rPr>
        <w:t>b</w:t>
      </w:r>
      <w:r w:rsidR="005F4D57" w:rsidRPr="001820AA">
        <w:rPr>
          <w:rFonts w:ascii="Times New Roman" w:hAnsi="Times New Roman" w:cs="Times New Roman" w:hint="eastAsia"/>
        </w:rPr>
        <w:t>）所示分别是甲、乙两辆电动小车的路程</w:t>
      </w:r>
      <w:r w:rsidR="005F4D57" w:rsidRPr="001820AA">
        <w:rPr>
          <w:rFonts w:ascii="Times New Roman" w:hAnsi="Times New Roman" w:cs="Times New Roman" w:hint="eastAsia"/>
        </w:rPr>
        <w:t>-</w:t>
      </w:r>
      <w:r w:rsidR="005F4D57" w:rsidRPr="001820AA">
        <w:rPr>
          <w:rFonts w:ascii="Times New Roman" w:hAnsi="Times New Roman" w:cs="Times New Roman" w:hint="eastAsia"/>
        </w:rPr>
        <w:t>时间图像，结合图像可知</w:t>
      </w:r>
      <w:r w:rsidR="004F499C">
        <w:rPr>
          <w:rFonts w:ascii="Times New Roman" w:hAnsi="Times New Roman" w:cs="Times New Roman" w:hint="eastAsia"/>
        </w:rPr>
        <w:tab/>
      </w:r>
      <w:r w:rsidR="004F499C">
        <w:rPr>
          <w:rFonts w:ascii="Times New Roman" w:hAnsi="Times New Roman" w:cs="Times New Roman" w:hint="eastAsia"/>
        </w:rPr>
        <w:t>（</w:t>
      </w:r>
      <w:r w:rsidR="004F499C">
        <w:rPr>
          <w:rFonts w:ascii="Times New Roman" w:hAnsi="Times New Roman" w:cs="Times New Roman" w:hint="eastAsia"/>
        </w:rPr>
        <w:tab/>
      </w:r>
      <w:r w:rsidR="004F499C">
        <w:rPr>
          <w:rFonts w:ascii="Times New Roman" w:hAnsi="Times New Roman" w:cs="Times New Roman" w:hint="eastAsia"/>
        </w:rPr>
        <w:tab/>
      </w:r>
      <w:r w:rsidR="004F499C">
        <w:rPr>
          <w:rFonts w:ascii="Times New Roman" w:hAnsi="Times New Roman" w:cs="Times New Roman" w:hint="eastAsia"/>
        </w:rPr>
        <w:t>）</w:t>
      </w:r>
    </w:p>
    <w:p w:rsidR="005F4D57" w:rsidRPr="001820AA" w:rsidRDefault="00384474" w:rsidP="00093C93">
      <w:pPr>
        <w:spacing w:line="400" w:lineRule="exact"/>
        <w:ind w:leftChars="200" w:left="420"/>
        <w:rPr>
          <w:rFonts w:ascii="Times New Roman" w:hAnsi="Times New Roman" w:cs="Times New Roman"/>
        </w:rPr>
      </w:pPr>
      <w:r>
        <w:rPr>
          <w:rFonts w:ascii="Times New Roman" w:hAnsi="Times New Roman" w:cs="Times New Roman"/>
        </w:rPr>
        <w:pict>
          <v:shape id="Text Box 389" o:spid="_x0000_s1343" type="#_x0000_t202" style="position:absolute;left:0;text-align:left;margin-left:45.3pt;margin-top:3.85pt;width:333.75pt;height:129.85pt;z-index:251715584;mso-wrap-style:square" stroked="f">
            <v:textbox inset="0,0,0,0">
              <w:txbxContent>
                <w:p w:rsidR="00093C93" w:rsidRDefault="00093C93" w:rsidP="00093C93">
                  <w:pPr>
                    <w:ind w:left="178" w:hangingChars="85" w:hanging="178"/>
                  </w:pPr>
                  <w:r>
                    <w:object w:dxaOrig="6484" w:dyaOrig="1768">
                      <v:shape id="Picture 4" o:spid="_x0000_i1025" type="#_x0000_t75" style="width:324pt;height:88.5pt;mso-wrap-style:square;mso-position-horizontal-relative:page;mso-position-vertical-relative:page" o:ole="">
                        <v:imagedata r:id="rId36" o:title=""/>
                      </v:shape>
                      <o:OLEObject Type="Embed" ProgID="Flash.Movie" ShapeID="Picture 4" DrawAspect="Content" ObjectID="_1540198957" r:id="rId37"/>
                    </w:object>
                  </w:r>
                </w:p>
                <w:p w:rsidR="00093C93" w:rsidRPr="00093C93" w:rsidRDefault="00093C93" w:rsidP="00093C93">
                  <w:pPr>
                    <w:ind w:left="598" w:firstLine="242"/>
                  </w:pPr>
                  <w:r>
                    <w:rPr>
                      <w:rFonts w:hint="eastAsia"/>
                    </w:rPr>
                    <w:t>（</w:t>
                  </w:r>
                  <w:r>
                    <w:rPr>
                      <w:rFonts w:hint="eastAsia"/>
                      <w:i/>
                      <w:iCs/>
                    </w:rPr>
                    <w:t>a</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i/>
                      <w:iCs/>
                    </w:rPr>
                    <w:t>b</w:t>
                  </w:r>
                  <w:r>
                    <w:rPr>
                      <w:rFonts w:hint="eastAsia"/>
                    </w:rPr>
                    <w:t>）</w:t>
                  </w:r>
                </w:p>
              </w:txbxContent>
            </v:textbox>
            <w10:wrap type="topAndBottom"/>
          </v:shape>
        </w:pict>
      </w:r>
      <w:r w:rsidR="005F4D57" w:rsidRPr="001820AA">
        <w:rPr>
          <w:rFonts w:ascii="Times New Roman" w:hAnsi="Times New Roman" w:cs="Times New Roman" w:hint="eastAsia"/>
        </w:rPr>
        <w:t>A</w:t>
      </w:r>
      <w:r w:rsidR="005F4D57" w:rsidRPr="001820AA">
        <w:rPr>
          <w:rFonts w:ascii="Times New Roman" w:hAnsi="Times New Roman" w:cs="Times New Roman" w:hint="eastAsia"/>
        </w:rPr>
        <w:t>．甲车的速度大于乙车的速度</w:t>
      </w:r>
      <w:r w:rsidR="005F4D57" w:rsidRPr="001820AA">
        <w:rPr>
          <w:rFonts w:ascii="Times New Roman" w:hAnsi="Times New Roman" w:cs="Times New Roman" w:hint="eastAsia"/>
        </w:rPr>
        <w:tab/>
      </w:r>
      <w:r w:rsidR="005F4D57" w:rsidRPr="001820AA">
        <w:rPr>
          <w:rFonts w:ascii="Times New Roman" w:hAnsi="Times New Roman" w:cs="Times New Roman" w:hint="eastAsia"/>
        </w:rPr>
        <w:tab/>
      </w:r>
      <w:r w:rsidR="005F4D57" w:rsidRPr="001820AA">
        <w:rPr>
          <w:rFonts w:ascii="Times New Roman" w:hAnsi="Times New Roman" w:cs="Times New Roman" w:hint="eastAsia"/>
        </w:rPr>
        <w:tab/>
      </w:r>
      <w:r w:rsidR="005F4D57" w:rsidRPr="001820AA">
        <w:rPr>
          <w:rFonts w:ascii="Times New Roman" w:hAnsi="Times New Roman" w:cs="Times New Roman" w:hint="eastAsia"/>
        </w:rPr>
        <w:tab/>
        <w:t>B</w:t>
      </w:r>
      <w:r w:rsidR="005F4D57" w:rsidRPr="001820AA">
        <w:rPr>
          <w:rFonts w:ascii="Times New Roman" w:hAnsi="Times New Roman" w:cs="Times New Roman" w:hint="eastAsia"/>
        </w:rPr>
        <w:t>．经过</w:t>
      </w:r>
      <w:r w:rsidR="005F4D57" w:rsidRPr="001820AA">
        <w:rPr>
          <w:rFonts w:ascii="Times New Roman" w:hAnsi="Times New Roman" w:cs="Times New Roman" w:hint="eastAsia"/>
        </w:rPr>
        <w:t>5</w:t>
      </w:r>
      <w:r w:rsidR="005F4D57" w:rsidRPr="001820AA">
        <w:rPr>
          <w:rFonts w:ascii="Times New Roman" w:hAnsi="Times New Roman" w:cs="Times New Roman" w:hint="eastAsia"/>
        </w:rPr>
        <w:t>秒，两车一定相距</w:t>
      </w:r>
      <w:r w:rsidR="005F4D57" w:rsidRPr="001820AA">
        <w:rPr>
          <w:rFonts w:ascii="Times New Roman" w:hAnsi="Times New Roman" w:cs="Times New Roman" w:hint="eastAsia"/>
        </w:rPr>
        <w:t>4.5</w:t>
      </w:r>
      <w:r w:rsidR="005F4D57" w:rsidRPr="001820AA">
        <w:rPr>
          <w:rFonts w:ascii="Times New Roman" w:hAnsi="Times New Roman" w:cs="Times New Roman" w:hint="eastAsia"/>
        </w:rPr>
        <w:t>米</w:t>
      </w:r>
    </w:p>
    <w:p w:rsidR="005F4D57" w:rsidRDefault="005F4D57" w:rsidP="00093C93">
      <w:pPr>
        <w:spacing w:line="400" w:lineRule="exact"/>
        <w:ind w:leftChars="200" w:left="420"/>
        <w:rPr>
          <w:rFonts w:ascii="Times New Roman" w:hAnsi="Times New Roman" w:cs="Times New Roman"/>
        </w:rPr>
      </w:pPr>
      <w:r w:rsidRPr="001820AA">
        <w:rPr>
          <w:rFonts w:ascii="Times New Roman" w:hAnsi="Times New Roman" w:cs="Times New Roman" w:hint="eastAsia"/>
        </w:rPr>
        <w:t>C</w:t>
      </w:r>
      <w:r w:rsidRPr="001820AA">
        <w:rPr>
          <w:rFonts w:ascii="Times New Roman" w:hAnsi="Times New Roman" w:cs="Times New Roman" w:hint="eastAsia"/>
        </w:rPr>
        <w:t>．经过</w:t>
      </w:r>
      <w:r w:rsidRPr="001820AA">
        <w:rPr>
          <w:rFonts w:ascii="Times New Roman" w:hAnsi="Times New Roman" w:cs="Times New Roman" w:hint="eastAsia"/>
        </w:rPr>
        <w:t>10</w:t>
      </w:r>
      <w:r w:rsidRPr="001820AA">
        <w:rPr>
          <w:rFonts w:ascii="Times New Roman" w:hAnsi="Times New Roman" w:cs="Times New Roman" w:hint="eastAsia"/>
        </w:rPr>
        <w:t>秒，两车可能相距</w:t>
      </w:r>
      <w:r w:rsidRPr="001820AA">
        <w:rPr>
          <w:rFonts w:ascii="Times New Roman" w:hAnsi="Times New Roman" w:cs="Times New Roman" w:hint="eastAsia"/>
        </w:rPr>
        <w:t>7</w:t>
      </w:r>
      <w:r w:rsidRPr="001820AA">
        <w:rPr>
          <w:rFonts w:ascii="Times New Roman" w:hAnsi="Times New Roman" w:cs="Times New Roman" w:hint="eastAsia"/>
        </w:rPr>
        <w:t>米</w:t>
      </w:r>
      <w:r w:rsidRPr="001820AA">
        <w:rPr>
          <w:rFonts w:ascii="Times New Roman" w:hAnsi="Times New Roman" w:cs="Times New Roman" w:hint="eastAsia"/>
        </w:rPr>
        <w:tab/>
      </w:r>
      <w:r w:rsidRPr="001820AA">
        <w:rPr>
          <w:rFonts w:ascii="Times New Roman" w:hAnsi="Times New Roman" w:cs="Times New Roman" w:hint="eastAsia"/>
        </w:rPr>
        <w:tab/>
      </w:r>
      <w:r w:rsidRPr="001820AA">
        <w:rPr>
          <w:rFonts w:ascii="Times New Roman" w:hAnsi="Times New Roman" w:cs="Times New Roman" w:hint="eastAsia"/>
        </w:rPr>
        <w:tab/>
        <w:t>D</w:t>
      </w:r>
      <w:r w:rsidRPr="001820AA">
        <w:rPr>
          <w:rFonts w:ascii="Times New Roman" w:hAnsi="Times New Roman" w:cs="Times New Roman" w:hint="eastAsia"/>
        </w:rPr>
        <w:t>．经过</w:t>
      </w:r>
      <w:r w:rsidRPr="001820AA">
        <w:rPr>
          <w:rFonts w:ascii="Times New Roman" w:hAnsi="Times New Roman" w:cs="Times New Roman" w:hint="eastAsia"/>
        </w:rPr>
        <w:t>20</w:t>
      </w:r>
      <w:r w:rsidRPr="001820AA">
        <w:rPr>
          <w:rFonts w:ascii="Times New Roman" w:hAnsi="Times New Roman" w:cs="Times New Roman" w:hint="eastAsia"/>
        </w:rPr>
        <w:t>秒，两车可能相距</w:t>
      </w:r>
      <w:r w:rsidRPr="001820AA">
        <w:rPr>
          <w:rFonts w:ascii="Times New Roman" w:hAnsi="Times New Roman" w:cs="Times New Roman" w:hint="eastAsia"/>
        </w:rPr>
        <w:t>10</w:t>
      </w:r>
      <w:r w:rsidRPr="001820AA">
        <w:rPr>
          <w:rFonts w:ascii="Times New Roman" w:hAnsi="Times New Roman" w:cs="Times New Roman" w:hint="eastAsia"/>
        </w:rPr>
        <w:t>米</w:t>
      </w:r>
    </w:p>
    <w:p w:rsidR="00463259" w:rsidRDefault="00463259" w:rsidP="00093C93">
      <w:pPr>
        <w:spacing w:line="400" w:lineRule="exact"/>
        <w:ind w:leftChars="200" w:left="420"/>
        <w:rPr>
          <w:rFonts w:ascii="Times New Roman" w:hAnsi="Times New Roman" w:cs="Times New Roman"/>
        </w:rPr>
      </w:pPr>
    </w:p>
    <w:p w:rsidR="00463259" w:rsidRPr="001820AA" w:rsidRDefault="00463259" w:rsidP="00093C93">
      <w:pPr>
        <w:spacing w:line="400" w:lineRule="exact"/>
        <w:ind w:leftChars="200" w:left="420"/>
        <w:rPr>
          <w:rFonts w:ascii="Times New Roman" w:hAnsi="Times New Roman" w:cs="Times New Roman"/>
        </w:rPr>
      </w:pPr>
    </w:p>
    <w:p w:rsidR="005F4D57" w:rsidRPr="001820AA" w:rsidRDefault="005F4D57" w:rsidP="005F4D57">
      <w:pPr>
        <w:spacing w:line="400" w:lineRule="exact"/>
        <w:rPr>
          <w:rFonts w:ascii="Times New Roman" w:hAnsi="Times New Roman" w:cs="Times New Roman"/>
          <w:b/>
          <w:bCs/>
        </w:rPr>
      </w:pPr>
      <w:r w:rsidRPr="001820AA">
        <w:rPr>
          <w:rFonts w:ascii="Times New Roman" w:hAnsi="Times New Roman" w:cs="Times New Roman" w:hint="eastAsia"/>
          <w:b/>
          <w:bCs/>
        </w:rPr>
        <w:lastRenderedPageBreak/>
        <w:t>二、填空题（第</w:t>
      </w:r>
      <w:r w:rsidRPr="001820AA">
        <w:rPr>
          <w:rFonts w:ascii="Times New Roman" w:hAnsi="Times New Roman" w:cs="Times New Roman" w:hint="eastAsia"/>
          <w:b/>
          <w:bCs/>
        </w:rPr>
        <w:t>20</w:t>
      </w:r>
      <w:r w:rsidRPr="001820AA">
        <w:rPr>
          <w:rFonts w:ascii="Times New Roman" w:hAnsi="Times New Roman" w:cs="Times New Roman" w:hint="eastAsia"/>
          <w:b/>
          <w:bCs/>
        </w:rPr>
        <w:t>题每空</w:t>
      </w:r>
      <w:r w:rsidRPr="001820AA">
        <w:rPr>
          <w:rFonts w:ascii="Times New Roman" w:hAnsi="Times New Roman" w:cs="Times New Roman" w:hint="eastAsia"/>
          <w:b/>
          <w:bCs/>
        </w:rPr>
        <w:t>2</w:t>
      </w:r>
      <w:r w:rsidRPr="001820AA">
        <w:rPr>
          <w:rFonts w:ascii="Times New Roman" w:hAnsi="Times New Roman" w:cs="Times New Roman" w:hint="eastAsia"/>
          <w:b/>
          <w:bCs/>
        </w:rPr>
        <w:t>分，其余每空</w:t>
      </w:r>
      <w:r w:rsidRPr="001820AA">
        <w:rPr>
          <w:rFonts w:ascii="Times New Roman" w:hAnsi="Times New Roman" w:cs="Times New Roman" w:hint="eastAsia"/>
          <w:b/>
          <w:bCs/>
        </w:rPr>
        <w:t>1</w:t>
      </w:r>
      <w:r w:rsidRPr="001820AA">
        <w:rPr>
          <w:rFonts w:ascii="Times New Roman" w:hAnsi="Times New Roman" w:cs="Times New Roman" w:hint="eastAsia"/>
          <w:b/>
          <w:bCs/>
        </w:rPr>
        <w:t>分，共</w:t>
      </w:r>
      <w:r w:rsidRPr="001820AA">
        <w:rPr>
          <w:rFonts w:ascii="Times New Roman" w:hAnsi="Times New Roman" w:cs="Times New Roman" w:hint="eastAsia"/>
          <w:b/>
          <w:bCs/>
        </w:rPr>
        <w:t>29</w:t>
      </w:r>
      <w:r w:rsidRPr="001820AA">
        <w:rPr>
          <w:rFonts w:ascii="Times New Roman" w:hAnsi="Times New Roman" w:cs="Times New Roman" w:hint="eastAsia"/>
          <w:b/>
          <w:bCs/>
        </w:rPr>
        <w:t>分）</w:t>
      </w:r>
    </w:p>
    <w:p w:rsidR="005F4D57" w:rsidRPr="001820AA" w:rsidRDefault="00384474" w:rsidP="005F4D57">
      <w:pPr>
        <w:spacing w:line="400" w:lineRule="exact"/>
        <w:rPr>
          <w:rFonts w:ascii="Times New Roman" w:hAnsi="Times New Roman" w:cs="Times New Roman"/>
        </w:rPr>
      </w:pPr>
      <w:r>
        <w:rPr>
          <w:rFonts w:ascii="Times New Roman" w:hAnsi="Times New Roman" w:cs="Times New Roman"/>
        </w:rPr>
        <w:pict>
          <v:group id="组合 170" o:spid="_x0000_s1426" alt="" style="position:absolute;left:0;text-align:left;margin-left:400pt;margin-top:8.1pt;width:47pt;height:173.7pt;z-index:251717632" coordsize="940,3474">
            <v:shape id="文本框 162" o:spid="_x0000_s1427" type="#_x0000_t202" style="position:absolute;left:251;top:3054;width:660;height:420;mso-wrap-style:square" stroked="f">
              <v:textbox inset="2.53997mm,,2.53997mm">
                <w:txbxContent>
                  <w:p w:rsidR="00093C93" w:rsidRDefault="00093C93" w:rsidP="005F4D57">
                    <w:pPr>
                      <w:rPr>
                        <w:rFonts w:eastAsia="宋体"/>
                      </w:rPr>
                    </w:pPr>
                    <w:r>
                      <w:rPr>
                        <w:rFonts w:hint="eastAsia"/>
                      </w:rPr>
                      <w:t>图</w:t>
                    </w:r>
                    <w:r>
                      <w:rPr>
                        <w:rFonts w:hint="eastAsia"/>
                      </w:rPr>
                      <w:t>3</w:t>
                    </w:r>
                  </w:p>
                </w:txbxContent>
              </v:textbox>
            </v:shape>
            <v:shape id="图片 168" o:spid="_x0000_s1428" type="#_x0000_t75" style="position:absolute;width:940;height:3078;mso-wrap-style:square">
              <v:imagedata r:id="rId38" o:title=""/>
            </v:shape>
          </v:group>
        </w:pict>
      </w:r>
      <w:r w:rsidR="005F4D57" w:rsidRPr="001820AA">
        <w:rPr>
          <w:rFonts w:ascii="Times New Roman" w:hAnsi="Times New Roman" w:cs="Times New Roman" w:hint="eastAsia"/>
        </w:rPr>
        <w:t>11</w:t>
      </w:r>
      <w:r w:rsidR="002F6C4D">
        <w:rPr>
          <w:rFonts w:ascii="Times New Roman" w:hAnsi="Times New Roman" w:cs="Times New Roman" w:hint="eastAsia"/>
        </w:rPr>
        <w:t>、</w:t>
      </w:r>
      <w:r w:rsidR="005F4D57" w:rsidRPr="001820AA">
        <w:rPr>
          <w:rFonts w:ascii="Times New Roman" w:hAnsi="Times New Roman" w:cs="Times New Roman" w:hint="eastAsia"/>
        </w:rPr>
        <w:t>是测量长度的基本工具，</w:t>
      </w:r>
      <w:r w:rsidR="00093C93">
        <w:rPr>
          <w:rFonts w:ascii="Times New Roman" w:hAnsi="Times New Roman" w:cs="Times New Roman" w:hint="eastAsia"/>
        </w:rPr>
        <w:t>如</w:t>
      </w:r>
      <w:r w:rsidR="005F4D57" w:rsidRPr="001820AA">
        <w:rPr>
          <w:rFonts w:ascii="Times New Roman" w:hAnsi="Times New Roman" w:cs="Times New Roman" w:hint="eastAsia"/>
        </w:rPr>
        <w:t>图</w:t>
      </w:r>
      <w:r w:rsidR="00463259">
        <w:rPr>
          <w:rFonts w:ascii="Times New Roman" w:hAnsi="Times New Roman" w:cs="Times New Roman" w:hint="eastAsia"/>
        </w:rPr>
        <w:t>2</w:t>
      </w:r>
      <w:r w:rsidR="005F4D57" w:rsidRPr="001820AA">
        <w:rPr>
          <w:rFonts w:ascii="Times New Roman" w:hAnsi="Times New Roman" w:cs="Times New Roman" w:hint="eastAsia"/>
        </w:rPr>
        <w:t>所示的测量中，木块长度是</w:t>
      </w:r>
      <w:r w:rsidR="005F4D57" w:rsidRPr="001820AA">
        <w:rPr>
          <w:rFonts w:ascii="Times New Roman" w:hAnsi="Times New Roman" w:cs="Times New Roman"/>
        </w:rPr>
        <w:t>____________</w:t>
      </w:r>
      <w:r w:rsidR="005F4D57" w:rsidRPr="001820AA">
        <w:rPr>
          <w:rFonts w:ascii="Times New Roman" w:hAnsi="Times New Roman" w:cs="Times New Roman" w:hint="eastAsia"/>
        </w:rPr>
        <w:t>厘米。</w:t>
      </w:r>
    </w:p>
    <w:p w:rsidR="005F4D57" w:rsidRPr="001820AA" w:rsidRDefault="005F4D57" w:rsidP="005F4D57">
      <w:pPr>
        <w:spacing w:line="400" w:lineRule="exact"/>
        <w:rPr>
          <w:rFonts w:ascii="Times New Roman" w:hAnsi="Times New Roman" w:cs="Times New Roman"/>
        </w:rPr>
      </w:pPr>
    </w:p>
    <w:p w:rsidR="005F4D57" w:rsidRPr="001820AA" w:rsidRDefault="00384474" w:rsidP="005F4D57">
      <w:pPr>
        <w:spacing w:line="400" w:lineRule="exact"/>
        <w:rPr>
          <w:rFonts w:ascii="Times New Roman" w:hAnsi="Times New Roman" w:cs="Times New Roman"/>
        </w:rPr>
      </w:pPr>
      <w:r>
        <w:rPr>
          <w:rFonts w:ascii="Times New Roman" w:hAnsi="Times New Roman" w:cs="Times New Roman"/>
        </w:rPr>
        <w:pict>
          <v:group id="组合 98" o:spid="_x0000_s1344" alt="" style="position:absolute;left:0;text-align:left;margin-left:47.85pt;margin-top:12.65pt;width:231.3pt;height:76.5pt;z-index:251716608" coordsize="4626,1530">
            <v:shape id="Text Box 4" o:spid="_x0000_s1345" type="#_x0000_t202" style="position:absolute;top:713;width:4626;height:417;mso-wrap-style:square" strokecolor="white">
              <v:textbox>
                <w:txbxContent>
                  <w:p w:rsidR="00093C93" w:rsidRDefault="00093C93" w:rsidP="00463259">
                    <w:pPr>
                      <w:ind w:firstLineChars="50" w:firstLine="90"/>
                    </w:pPr>
                    <w:r>
                      <w:rPr>
                        <w:rFonts w:hint="eastAsia"/>
                        <w:sz w:val="18"/>
                      </w:rPr>
                      <w:t>2</w:t>
                    </w:r>
                    <w:r w:rsidR="00463259">
                      <w:rPr>
                        <w:rFonts w:hint="eastAsia"/>
                        <w:sz w:val="18"/>
                      </w:rPr>
                      <w:tab/>
                      <w:t xml:space="preserve">   </w:t>
                    </w:r>
                    <w:r>
                      <w:rPr>
                        <w:rFonts w:hint="eastAsia"/>
                        <w:sz w:val="18"/>
                      </w:rPr>
                      <w:t>3</w:t>
                    </w:r>
                    <w:r w:rsidR="00463259">
                      <w:rPr>
                        <w:rFonts w:hint="eastAsia"/>
                        <w:sz w:val="18"/>
                      </w:rPr>
                      <w:tab/>
                      <w:t xml:space="preserve">    </w:t>
                    </w:r>
                    <w:r>
                      <w:rPr>
                        <w:rFonts w:hint="eastAsia"/>
                        <w:sz w:val="18"/>
                      </w:rPr>
                      <w:t>4</w:t>
                    </w:r>
                    <w:r w:rsidR="00463259">
                      <w:rPr>
                        <w:rFonts w:hint="eastAsia"/>
                        <w:sz w:val="18"/>
                      </w:rPr>
                      <w:tab/>
                      <w:t xml:space="preserve"> </w:t>
                    </w:r>
                    <w:r>
                      <w:rPr>
                        <w:rFonts w:hint="eastAsia"/>
                        <w:sz w:val="18"/>
                      </w:rPr>
                      <w:t>5</w:t>
                    </w:r>
                    <w:r w:rsidR="00463259">
                      <w:rPr>
                        <w:rFonts w:hint="eastAsia"/>
                        <w:sz w:val="18"/>
                      </w:rPr>
                      <w:tab/>
                      <w:t xml:space="preserve">   </w:t>
                    </w:r>
                    <w:r>
                      <w:rPr>
                        <w:rFonts w:hint="eastAsia"/>
                        <w:sz w:val="18"/>
                      </w:rPr>
                      <w:t>6</w:t>
                    </w:r>
                    <w:r w:rsidR="00463259">
                      <w:rPr>
                        <w:rFonts w:hint="eastAsia"/>
                        <w:sz w:val="18"/>
                      </w:rPr>
                      <w:tab/>
                      <w:t xml:space="preserve">     </w:t>
                    </w:r>
                    <w:r>
                      <w:rPr>
                        <w:rFonts w:hint="eastAsia"/>
                        <w:sz w:val="18"/>
                      </w:rPr>
                      <w:t>7</w:t>
                    </w:r>
                    <w:r w:rsidR="00463259">
                      <w:rPr>
                        <w:rFonts w:hint="eastAsia"/>
                        <w:sz w:val="18"/>
                      </w:rPr>
                      <w:tab/>
                      <w:t xml:space="preserve">  </w:t>
                    </w:r>
                    <w:r>
                      <w:rPr>
                        <w:rFonts w:hint="eastAsia"/>
                        <w:sz w:val="18"/>
                      </w:rPr>
                      <w:t>8</w:t>
                    </w:r>
                    <w:r w:rsidR="00463259">
                      <w:rPr>
                        <w:rFonts w:hint="eastAsia"/>
                        <w:sz w:val="18"/>
                      </w:rPr>
                      <w:t xml:space="preserve">    </w:t>
                    </w:r>
                    <w:r>
                      <w:rPr>
                        <w:rFonts w:hint="eastAsia"/>
                      </w:rPr>
                      <w:t>cm</w:t>
                    </w:r>
                  </w:p>
                </w:txbxContent>
              </v:textbox>
            </v:shape>
            <v:group id="组合 97" o:spid="_x0000_s1346" alt="" style="position:absolute;left:163;width:3840;height:1531" coordsize="3840,1531">
              <v:group id="组合 96" o:spid="_x0000_s1347" alt="" style="position:absolute;width:3840;height:767" coordsize="3840,767">
                <v:rect id="Rectangle 6" o:spid="_x0000_s1348" style="position:absolute;left:708;width:1306;height:555;mso-wrap-style:square" fillcolor="#963">
                  <v:fill r:id="rId39" o:title="" type="tile"/>
                </v:rect>
                <v:group id="Group 7" o:spid="_x0000_s1349" alt="" style="position:absolute;top:565;width:3840;height:203" coordsize="3885,227">
                  <v:group id="Group 8" o:spid="_x0000_s1350" alt="" style="position:absolute;left:117;width:300;height:227" coordsize="300,227">
                    <v:line id="Line 9" o:spid="_x0000_s1351" style="position:absolute;mso-wrap-style:square" from="0,0" to="0,227"/>
                    <v:line id="Line 10" o:spid="_x0000_s1352" style="position:absolute;mso-wrap-style:square" from="60,0" to="60,85"/>
                    <v:line id="Line 11" o:spid="_x0000_s1353" style="position:absolute;mso-wrap-style:square" from="120,0" to="120,85"/>
                    <v:line id="Line 12" o:spid="_x0000_s1354" style="position:absolute;mso-wrap-style:square" from="180,0" to="180,85"/>
                    <v:line id="Line 13" o:spid="_x0000_s1355" style="position:absolute;mso-wrap-style:square" from="240,0" to="240,85"/>
                    <v:line id="Line 14" o:spid="_x0000_s1356" style="position:absolute;mso-wrap-style:square" from="300,0" to="300,170"/>
                  </v:group>
                  <v:group id="Group 15" o:spid="_x0000_s1357" alt="" style="position:absolute;width:3885;height:227" coordsize="3885,227">
                    <v:group id="Group 16" o:spid="_x0000_s1358" alt="" style="position:absolute;width:3885;height:227" coordsize="3885,227">
                      <v:line id="Line 17" o:spid="_x0000_s1359" style="position:absolute;mso-wrap-style:square" from="0,0" to="3885,0"/>
                      <v:line id="Line 18" o:spid="_x0000_s1360" style="position:absolute;mso-wrap-style:square" from="465,0" to="465,85"/>
                      <v:line id="Line 19" o:spid="_x0000_s1361" style="position:absolute;mso-wrap-style:square" from="525,0" to="525,85"/>
                      <v:line id="Line 20" o:spid="_x0000_s1362" style="position:absolute;mso-wrap-style:square" from="585,0" to="585,85"/>
                      <v:line id="Line 21" o:spid="_x0000_s1363" style="position:absolute;mso-wrap-style:square" from="645,0" to="645,85"/>
                      <v:line id="Line 22" o:spid="_x0000_s1364" style="position:absolute;mso-wrap-style:square" from="705,0" to="705,227"/>
                    </v:group>
                    <v:group id="Group 23" o:spid="_x0000_s1365" alt="" style="position:absolute;left:765;width:240;height:170" coordsize="240,170">
                      <v:line id="Line 24" o:spid="_x0000_s1366" style="position:absolute;mso-wrap-style:square" from="0,0" to="0,85"/>
                      <v:line id="Line 25" o:spid="_x0000_s1367" style="position:absolute;mso-wrap-style:square" from="60,0" to="60,85"/>
                      <v:line id="Line 26" o:spid="_x0000_s1368" style="position:absolute;mso-wrap-style:square" from="120,0" to="120,85"/>
                      <v:line id="Line 27" o:spid="_x0000_s1369" style="position:absolute;mso-wrap-style:square" from="180,0" to="180,85"/>
                      <v:line id="Line 28" o:spid="_x0000_s1370" style="position:absolute;mso-wrap-style:square" from="240,0" to="240,170"/>
                    </v:group>
                  </v:group>
                  <v:group id="Group 29" o:spid="_x0000_s1371" alt="" style="position:absolute;left:1005;width:240;height:227" coordsize="240,227">
                    <v:line id="Line 30" o:spid="_x0000_s1372" style="position:absolute;mso-wrap-style:square" from="0,0" to="0,85"/>
                    <v:line id="Line 31" o:spid="_x0000_s1373" style="position:absolute;mso-wrap-style:square" from="60,0" to="60,85"/>
                    <v:line id="Line 32" o:spid="_x0000_s1374" style="position:absolute;mso-wrap-style:square" from="120,0" to="120,85"/>
                    <v:line id="Line 33" o:spid="_x0000_s1375" style="position:absolute;mso-wrap-style:square" from="180,0" to="180,85"/>
                    <v:line id="Line 34" o:spid="_x0000_s1376" style="position:absolute;mso-wrap-style:square" from="240,0" to="240,227"/>
                  </v:group>
                  <v:group id="Group 35" o:spid="_x0000_s1377" alt="" style="position:absolute;left:1305;width:240;height:170" coordsize="240,170">
                    <v:line id="Line 36" o:spid="_x0000_s1378" style="position:absolute;mso-wrap-style:square" from="0,0" to="0,85"/>
                    <v:line id="Line 37" o:spid="_x0000_s1379" style="position:absolute;mso-wrap-style:square" from="60,0" to="60,85"/>
                    <v:line id="Line 38" o:spid="_x0000_s1380" style="position:absolute;mso-wrap-style:square" from="120,0" to="120,85"/>
                    <v:line id="Line 39" o:spid="_x0000_s1381" style="position:absolute;mso-wrap-style:square" from="180,0" to="180,85"/>
                    <v:line id="Line 40" o:spid="_x0000_s1382" style="position:absolute;mso-wrap-style:square" from="240,0" to="240,170"/>
                  </v:group>
                  <v:group id="Group 41" o:spid="_x0000_s1383" alt="" style="position:absolute;left:1605;width:240;height:227" coordsize="240,227">
                    <v:line id="Line 42" o:spid="_x0000_s1384" style="position:absolute;mso-wrap-style:square" from="0,0" to="0,85"/>
                    <v:line id="Line 43" o:spid="_x0000_s1385" style="position:absolute;mso-wrap-style:square" from="60,0" to="60,85"/>
                    <v:line id="Line 44" o:spid="_x0000_s1386" style="position:absolute;mso-wrap-style:square" from="120,0" to="120,85"/>
                    <v:line id="Line 45" o:spid="_x0000_s1387" style="position:absolute;mso-wrap-style:square" from="180,0" to="180,85"/>
                    <v:line id="Line 46" o:spid="_x0000_s1388" style="position:absolute;mso-wrap-style:square" from="240,0" to="240,227"/>
                  </v:group>
                  <v:group id="Group 47" o:spid="_x0000_s1389" alt="" style="position:absolute;left:1905;width:240;height:170" coordsize="240,170">
                    <v:line id="Line 48" o:spid="_x0000_s1390" style="position:absolute;mso-wrap-style:square" from="0,0" to="0,85"/>
                    <v:line id="Line 49" o:spid="_x0000_s1391" style="position:absolute;mso-wrap-style:square" from="60,0" to="60,85"/>
                    <v:line id="Line 50" o:spid="_x0000_s1392" style="position:absolute;mso-wrap-style:square" from="120,0" to="120,85"/>
                    <v:line id="Line 51" o:spid="_x0000_s1393" style="position:absolute;mso-wrap-style:square" from="180,0" to="180,85"/>
                    <v:line id="Line 52" o:spid="_x0000_s1394" style="position:absolute;mso-wrap-style:square" from="240,0" to="240,170"/>
                  </v:group>
                  <v:group id="Group 53" o:spid="_x0000_s1395" alt="" style="position:absolute;left:2205;width:237;height:227" coordsize="237,227">
                    <v:line id="Line 54" o:spid="_x0000_s1396" style="position:absolute;mso-wrap-style:square" from="0,0" to="0,85"/>
                    <v:line id="Line 55" o:spid="_x0000_s1397" style="position:absolute;mso-wrap-style:square" from="60,0" to="60,85"/>
                    <v:line id="Line 56" o:spid="_x0000_s1398" style="position:absolute;mso-wrap-style:square" from="120,0" to="120,85"/>
                    <v:line id="Line 57" o:spid="_x0000_s1399" style="position:absolute;mso-wrap-style:square" from="180,0" to="180,85"/>
                    <v:line id="Line 58" o:spid="_x0000_s1400" style="position:absolute;mso-wrap-style:square" from="237,0" to="237,227"/>
                  </v:group>
                  <v:group id="Group 59" o:spid="_x0000_s1401" alt="" style="position:absolute;left:2505;width:240;height:170" coordsize="240,170">
                    <v:line id="Line 60" o:spid="_x0000_s1402" style="position:absolute;mso-wrap-style:square" from="0,0" to="0,85"/>
                    <v:line id="Line 61" o:spid="_x0000_s1403" style="position:absolute;mso-wrap-style:square" from="60,0" to="60,85"/>
                    <v:line id="Line 62" o:spid="_x0000_s1404" style="position:absolute;mso-wrap-style:square" from="120,0" to="120,85"/>
                    <v:line id="Line 63" o:spid="_x0000_s1405" style="position:absolute;mso-wrap-style:square" from="180,0" to="180,85"/>
                    <v:line id="Line 64" o:spid="_x0000_s1406" style="position:absolute;mso-wrap-style:square" from="240,0" to="240,170"/>
                  </v:group>
                  <v:group id="Group 65" o:spid="_x0000_s1407" alt="" style="position:absolute;left:2805;width:240;height:227" coordsize="240,227">
                    <v:line id="Line 66" o:spid="_x0000_s1408" style="position:absolute;mso-wrap-style:square" from="0,0" to="0,85"/>
                    <v:line id="Line 67" o:spid="_x0000_s1409" style="position:absolute;mso-wrap-style:square" from="60,0" to="60,85"/>
                    <v:line id="Line 68" o:spid="_x0000_s1410" style="position:absolute;mso-wrap-style:square" from="120,0" to="120,85"/>
                    <v:line id="Line 69" o:spid="_x0000_s1411" style="position:absolute;mso-wrap-style:square" from="180,0" to="180,85"/>
                    <v:line id="Line 70" o:spid="_x0000_s1412" style="position:absolute;mso-wrap-style:square" from="240,0" to="240,227"/>
                  </v:group>
                  <v:group id="Group 71" o:spid="_x0000_s1413" alt="" style="position:absolute;left:3105;width:240;height:170" coordsize="240,170">
                    <v:line id="Line 72" o:spid="_x0000_s1414" style="position:absolute;mso-wrap-style:square" from="0,0" to="0,85"/>
                    <v:line id="Line 73" o:spid="_x0000_s1415" style="position:absolute;mso-wrap-style:square" from="60,0" to="60,85"/>
                    <v:line id="Line 74" o:spid="_x0000_s1416" style="position:absolute;mso-wrap-style:square" from="120,0" to="120,85"/>
                    <v:line id="Line 75" o:spid="_x0000_s1417" style="position:absolute;mso-wrap-style:square" from="180,0" to="180,85"/>
                    <v:line id="Line 76" o:spid="_x0000_s1418" style="position:absolute;mso-wrap-style:square" from="240,0" to="240,170"/>
                  </v:group>
                  <v:group id="Group 77" o:spid="_x0000_s1419" alt="" style="position:absolute;left:3405;width:237;height:227" coordsize="237,227">
                    <v:line id="Line 78" o:spid="_x0000_s1420" style="position:absolute;mso-wrap-style:square" from="0,0" to="0,85"/>
                    <v:line id="Line 79" o:spid="_x0000_s1421" style="position:absolute;mso-wrap-style:square" from="60,0" to="60,85"/>
                    <v:line id="Line 80" o:spid="_x0000_s1422" style="position:absolute;mso-wrap-style:square" from="120,0" to="120,85"/>
                    <v:line id="Line 81" o:spid="_x0000_s1423" style="position:absolute;mso-wrap-style:square" from="180,0" to="180,85"/>
                    <v:line id="Line 82" o:spid="_x0000_s1424" style="position:absolute;mso-wrap-style:square" from="237,0" to="237,227"/>
                  </v:group>
                </v:group>
              </v:group>
              <v:shape id="文本框 162" o:spid="_x0000_s1425" type="#_x0000_t202" style="position:absolute;left:1513;top:1111;width:990;height:420;mso-wrap-style:square" stroked="f">
                <v:textbox inset="2.53997mm,,2.53997mm">
                  <w:txbxContent>
                    <w:p w:rsidR="00093C93" w:rsidRDefault="00093C93" w:rsidP="005F4D57">
                      <w:pPr>
                        <w:rPr>
                          <w:rFonts w:eastAsia="宋体"/>
                        </w:rPr>
                      </w:pPr>
                      <w:r>
                        <w:rPr>
                          <w:rFonts w:hint="eastAsia"/>
                        </w:rPr>
                        <w:t>图</w:t>
                      </w:r>
                      <w:r>
                        <w:rPr>
                          <w:rFonts w:hint="eastAsia"/>
                        </w:rPr>
                        <w:t>2</w:t>
                      </w:r>
                    </w:p>
                  </w:txbxContent>
                </v:textbox>
              </v:shape>
            </v:group>
          </v:group>
        </w:pict>
      </w: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463259"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463259" w:rsidRPr="001820AA" w:rsidRDefault="00463259" w:rsidP="005F4D57">
      <w:pPr>
        <w:spacing w:line="400" w:lineRule="exact"/>
        <w:rPr>
          <w:rFonts w:ascii="Times New Roman" w:hAnsi="Times New Roman" w:cs="Times New Roman"/>
        </w:rPr>
      </w:pPr>
    </w:p>
    <w:p w:rsidR="005F4D57"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12</w:t>
      </w:r>
      <w:r w:rsidR="002F6C4D">
        <w:rPr>
          <w:rFonts w:ascii="Times New Roman" w:hAnsi="Times New Roman" w:cs="Times New Roman" w:hint="eastAsia"/>
        </w:rPr>
        <w:t>、</w:t>
      </w:r>
      <w:r w:rsidRPr="001820AA">
        <w:rPr>
          <w:rFonts w:ascii="Times New Roman" w:hAnsi="Times New Roman" w:cs="Times New Roman" w:hint="eastAsia"/>
        </w:rPr>
        <w:t>如图</w:t>
      </w:r>
      <w:r w:rsidRPr="001820AA">
        <w:rPr>
          <w:rFonts w:ascii="Times New Roman" w:hAnsi="Times New Roman" w:cs="Times New Roman" w:hint="eastAsia"/>
        </w:rPr>
        <w:t>3</w:t>
      </w:r>
      <w:r w:rsidRPr="001820AA">
        <w:rPr>
          <w:rFonts w:ascii="Times New Roman" w:hAnsi="Times New Roman" w:cs="Times New Roman" w:hint="eastAsia"/>
        </w:rPr>
        <w:t>所示弹簧测力计的量程是</w:t>
      </w:r>
      <w:r w:rsidR="001820AA">
        <w:rPr>
          <w:rFonts w:ascii="Times New Roman" w:hAnsi="Times New Roman" w:hint="eastAsia"/>
        </w:rPr>
        <w:t>_________</w:t>
      </w:r>
      <w:r w:rsidRPr="001820AA">
        <w:rPr>
          <w:rFonts w:ascii="Times New Roman" w:hAnsi="Times New Roman" w:cs="Times New Roman" w:hint="eastAsia"/>
        </w:rPr>
        <w:t>N</w:t>
      </w:r>
      <w:r w:rsidRPr="001820AA">
        <w:rPr>
          <w:rFonts w:ascii="Times New Roman" w:hAnsi="Times New Roman" w:cs="Times New Roman" w:hint="eastAsia"/>
        </w:rPr>
        <w:t>，物体的重力是</w:t>
      </w:r>
      <w:r w:rsidR="001820AA">
        <w:rPr>
          <w:rFonts w:ascii="Times New Roman" w:hAnsi="Times New Roman" w:hint="eastAsia"/>
        </w:rPr>
        <w:t>_________</w:t>
      </w:r>
      <w:r w:rsidRPr="001820AA">
        <w:rPr>
          <w:rFonts w:ascii="Times New Roman" w:hAnsi="Times New Roman" w:cs="Times New Roman" w:hint="eastAsia"/>
        </w:rPr>
        <w:t>N</w:t>
      </w:r>
      <w:r w:rsidRPr="001820AA">
        <w:rPr>
          <w:rFonts w:ascii="Times New Roman" w:hAnsi="Times New Roman" w:cs="Times New Roman" w:hint="eastAsia"/>
        </w:rPr>
        <w:t>。</w:t>
      </w:r>
    </w:p>
    <w:p w:rsidR="00463259" w:rsidRPr="001820AA" w:rsidRDefault="00463259" w:rsidP="005F4D57">
      <w:pPr>
        <w:spacing w:line="400" w:lineRule="exact"/>
        <w:rPr>
          <w:rFonts w:ascii="Times New Roman" w:hAnsi="Times New Roman" w:cs="Times New Roman"/>
        </w:rPr>
      </w:pPr>
    </w:p>
    <w:p w:rsidR="005F4D57"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13</w:t>
      </w:r>
      <w:r w:rsidR="002F6C4D">
        <w:rPr>
          <w:rFonts w:ascii="Times New Roman" w:hAnsi="Times New Roman" w:cs="Times New Roman" w:hint="eastAsia"/>
        </w:rPr>
        <w:t>、</w:t>
      </w:r>
      <w:r w:rsidRPr="001820AA">
        <w:rPr>
          <w:rFonts w:ascii="Times New Roman" w:hAnsi="Times New Roman" w:cs="Times New Roman" w:hint="eastAsia"/>
        </w:rPr>
        <w:t>国庆长假期间，</w:t>
      </w:r>
      <w:proofErr w:type="gramStart"/>
      <w:r w:rsidRPr="001820AA">
        <w:rPr>
          <w:rFonts w:ascii="Times New Roman" w:hAnsi="Times New Roman" w:cs="Times New Roman" w:hint="eastAsia"/>
        </w:rPr>
        <w:t>小丽随父母</w:t>
      </w:r>
      <w:proofErr w:type="gramEnd"/>
      <w:r w:rsidRPr="001820AA">
        <w:rPr>
          <w:rFonts w:ascii="Times New Roman" w:hAnsi="Times New Roman" w:cs="Times New Roman" w:hint="eastAsia"/>
        </w:rPr>
        <w:t>一起乘坐“浦江号”观光船游览时，浦江两岸的景物接踵而至。若以大地为参照物，两岸的景物是</w:t>
      </w:r>
      <w:r w:rsidR="001820AA">
        <w:rPr>
          <w:rFonts w:ascii="Times New Roman" w:hAnsi="Times New Roman" w:hint="eastAsia"/>
        </w:rPr>
        <w:t>_________</w:t>
      </w:r>
      <w:r w:rsidRPr="001820AA">
        <w:rPr>
          <w:rFonts w:ascii="Times New Roman" w:hAnsi="Times New Roman" w:cs="Times New Roman" w:hint="eastAsia"/>
        </w:rPr>
        <w:t>的；若以观光船为参照物，两岸的景物是</w:t>
      </w:r>
      <w:r w:rsidR="001820AA">
        <w:rPr>
          <w:rFonts w:ascii="Times New Roman" w:hAnsi="Times New Roman" w:hint="eastAsia"/>
        </w:rPr>
        <w:t>_________</w:t>
      </w:r>
      <w:r w:rsidRPr="001820AA">
        <w:rPr>
          <w:rFonts w:ascii="Times New Roman" w:hAnsi="Times New Roman" w:cs="Times New Roman" w:hint="eastAsia"/>
        </w:rPr>
        <w:t>的（以上均选填“运动”或“静止”），以上结论初步表明：物体的运动和静止都是</w:t>
      </w:r>
      <w:r w:rsidR="001820AA">
        <w:rPr>
          <w:rFonts w:ascii="Times New Roman" w:hAnsi="Times New Roman" w:hint="eastAsia"/>
        </w:rPr>
        <w:t>_________</w:t>
      </w:r>
      <w:r w:rsidRPr="001820AA">
        <w:rPr>
          <w:rFonts w:ascii="Times New Roman" w:hAnsi="Times New Roman" w:cs="Times New Roman" w:hint="eastAsia"/>
        </w:rPr>
        <w:t>的。</w:t>
      </w:r>
    </w:p>
    <w:p w:rsidR="00463259" w:rsidRPr="001820AA" w:rsidRDefault="00463259" w:rsidP="005F4D57">
      <w:pPr>
        <w:spacing w:line="400" w:lineRule="exact"/>
        <w:rPr>
          <w:rFonts w:ascii="Times New Roman" w:hAnsi="Times New Roman" w:cs="Times New Roman"/>
        </w:rPr>
      </w:pPr>
    </w:p>
    <w:p w:rsidR="005F4D57"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14</w:t>
      </w:r>
      <w:r w:rsidR="002F6C4D">
        <w:rPr>
          <w:rFonts w:ascii="Times New Roman" w:hAnsi="Times New Roman" w:cs="Times New Roman" w:hint="eastAsia"/>
        </w:rPr>
        <w:t>、</w:t>
      </w:r>
      <w:r w:rsidRPr="001820AA">
        <w:rPr>
          <w:rFonts w:ascii="Times New Roman" w:hAnsi="Times New Roman" w:cs="Times New Roman" w:hint="eastAsia"/>
        </w:rPr>
        <w:t>在音乐的特征中，与发声物振动幅度有关的是</w:t>
      </w:r>
      <w:r w:rsidR="001820AA">
        <w:rPr>
          <w:rFonts w:ascii="Times New Roman" w:hAnsi="Times New Roman" w:hint="eastAsia"/>
        </w:rPr>
        <w:t>_________</w:t>
      </w:r>
      <w:r w:rsidRPr="001820AA">
        <w:rPr>
          <w:rFonts w:ascii="Times New Roman" w:hAnsi="Times New Roman" w:cs="Times New Roman" w:hint="eastAsia"/>
        </w:rPr>
        <w:t>；与发声体振动频率有关的是</w:t>
      </w:r>
      <w:r w:rsidR="001820AA">
        <w:rPr>
          <w:rFonts w:ascii="Times New Roman" w:hAnsi="Times New Roman" w:hint="eastAsia"/>
        </w:rPr>
        <w:t>_________</w:t>
      </w:r>
      <w:r w:rsidRPr="001820AA">
        <w:rPr>
          <w:rFonts w:ascii="Times New Roman" w:hAnsi="Times New Roman" w:cs="Times New Roman" w:hint="eastAsia"/>
        </w:rPr>
        <w:t>；“闻其声而知其人”主要是依据声音的</w:t>
      </w:r>
      <w:r w:rsidR="001820AA">
        <w:rPr>
          <w:rFonts w:ascii="Times New Roman" w:hAnsi="Times New Roman" w:hint="eastAsia"/>
        </w:rPr>
        <w:t>_________</w:t>
      </w:r>
      <w:r w:rsidRPr="001820AA">
        <w:rPr>
          <w:rFonts w:ascii="Times New Roman" w:hAnsi="Times New Roman" w:cs="Times New Roman" w:hint="eastAsia"/>
        </w:rPr>
        <w:t>特征。</w:t>
      </w:r>
    </w:p>
    <w:p w:rsidR="00463259" w:rsidRPr="001820AA" w:rsidRDefault="00463259" w:rsidP="005F4D57">
      <w:pPr>
        <w:spacing w:line="400" w:lineRule="exact"/>
        <w:rPr>
          <w:rFonts w:ascii="Times New Roman" w:hAnsi="Times New Roman" w:cs="Times New Roman"/>
        </w:rPr>
      </w:pPr>
    </w:p>
    <w:p w:rsidR="005F4D57"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15</w:t>
      </w:r>
      <w:r w:rsidR="002F6C4D">
        <w:rPr>
          <w:rFonts w:ascii="Times New Roman" w:hAnsi="Times New Roman" w:cs="Times New Roman" w:hint="eastAsia"/>
        </w:rPr>
        <w:t>、</w:t>
      </w:r>
      <w:r w:rsidRPr="001820AA">
        <w:rPr>
          <w:rFonts w:ascii="Times New Roman" w:hAnsi="Times New Roman" w:cs="Times New Roman" w:hint="eastAsia"/>
        </w:rPr>
        <w:t>商场里花布的图案是由无数种颜色拼排而成，各种颜色均是由三种原颜料调和而成，这三种原颜料的颜色是</w:t>
      </w:r>
      <w:r w:rsidR="001820AA">
        <w:rPr>
          <w:rFonts w:ascii="Times New Roman" w:hAnsi="Times New Roman" w:hint="eastAsia"/>
        </w:rPr>
        <w:t>_________</w:t>
      </w:r>
      <w:r w:rsidRPr="001820AA">
        <w:rPr>
          <w:rFonts w:ascii="Times New Roman" w:hAnsi="Times New Roman" w:cs="Times New Roman" w:hint="eastAsia"/>
        </w:rPr>
        <w:t>、</w:t>
      </w:r>
      <w:r w:rsidR="001820AA">
        <w:rPr>
          <w:rFonts w:ascii="Times New Roman" w:hAnsi="Times New Roman" w:hint="eastAsia"/>
        </w:rPr>
        <w:t>_________</w:t>
      </w:r>
      <w:r w:rsidRPr="001820AA">
        <w:rPr>
          <w:rFonts w:ascii="Times New Roman" w:hAnsi="Times New Roman" w:cs="Times New Roman" w:hint="eastAsia"/>
        </w:rPr>
        <w:t>、</w:t>
      </w:r>
      <w:r w:rsidR="001820AA">
        <w:rPr>
          <w:rFonts w:ascii="Times New Roman" w:hAnsi="Times New Roman" w:hint="eastAsia"/>
        </w:rPr>
        <w:t>_________</w:t>
      </w:r>
      <w:r w:rsidRPr="001820AA">
        <w:rPr>
          <w:rFonts w:ascii="Times New Roman" w:hAnsi="Times New Roman" w:cs="Times New Roman" w:hint="eastAsia"/>
        </w:rPr>
        <w:t>。</w:t>
      </w:r>
    </w:p>
    <w:p w:rsidR="00463259" w:rsidRPr="001820AA" w:rsidRDefault="00463259" w:rsidP="005F4D57">
      <w:pPr>
        <w:spacing w:line="400" w:lineRule="exact"/>
        <w:rPr>
          <w:rFonts w:ascii="Times New Roman" w:hAnsi="Times New Roman" w:cs="Times New Roman"/>
        </w:rPr>
      </w:pPr>
    </w:p>
    <w:p w:rsidR="005F4D57"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16</w:t>
      </w:r>
      <w:r w:rsidR="002F6C4D">
        <w:rPr>
          <w:rFonts w:ascii="Times New Roman" w:hAnsi="Times New Roman" w:cs="Times New Roman" w:hint="eastAsia"/>
        </w:rPr>
        <w:t>、</w:t>
      </w:r>
      <w:r w:rsidRPr="001820AA">
        <w:rPr>
          <w:rFonts w:ascii="Times New Roman" w:hAnsi="Times New Roman" w:cs="Times New Roman" w:hint="eastAsia"/>
        </w:rPr>
        <w:t>作用在物体上的两力分别为</w:t>
      </w:r>
      <w:r w:rsidR="00463259">
        <w:rPr>
          <w:rFonts w:ascii="Times New Roman" w:hAnsi="Times New Roman" w:cs="Times New Roman" w:hint="eastAsia"/>
        </w:rPr>
        <w:t>F</w:t>
      </w:r>
      <w:r w:rsidR="00463259" w:rsidRPr="00463259">
        <w:rPr>
          <w:rFonts w:ascii="Times New Roman" w:hAnsi="Times New Roman" w:cs="Times New Roman" w:hint="eastAsia"/>
          <w:vertAlign w:val="subscript"/>
        </w:rPr>
        <w:t>1</w:t>
      </w:r>
      <w:r w:rsidR="00463259">
        <w:rPr>
          <w:rFonts w:ascii="Times New Roman" w:hAnsi="Times New Roman" w:cs="Times New Roman" w:hint="eastAsia"/>
        </w:rPr>
        <w:t>=5N</w:t>
      </w:r>
      <w:r w:rsidRPr="001820AA">
        <w:rPr>
          <w:rFonts w:ascii="Times New Roman" w:hAnsi="Times New Roman" w:cs="Times New Roman" w:hint="eastAsia"/>
        </w:rPr>
        <w:t>和</w:t>
      </w:r>
      <w:r w:rsidR="00463259">
        <w:rPr>
          <w:rFonts w:ascii="Times New Roman" w:hAnsi="Times New Roman" w:cs="Times New Roman" w:hint="eastAsia"/>
        </w:rPr>
        <w:t>F</w:t>
      </w:r>
      <w:r w:rsidR="00463259">
        <w:rPr>
          <w:rFonts w:ascii="Times New Roman" w:hAnsi="Times New Roman" w:cs="Times New Roman" w:hint="eastAsia"/>
          <w:vertAlign w:val="subscript"/>
        </w:rPr>
        <w:t>2</w:t>
      </w:r>
      <w:r w:rsidR="00463259">
        <w:rPr>
          <w:rFonts w:ascii="Times New Roman" w:hAnsi="Times New Roman" w:cs="Times New Roman" w:hint="eastAsia"/>
        </w:rPr>
        <w:t>=8N</w:t>
      </w:r>
      <w:r w:rsidRPr="001820AA">
        <w:rPr>
          <w:rFonts w:ascii="Times New Roman" w:hAnsi="Times New Roman" w:cs="Times New Roman" w:hint="eastAsia"/>
        </w:rPr>
        <w:t>，并且两力在同一水平直线上，则</w:t>
      </w:r>
      <w:r w:rsidR="00463259">
        <w:rPr>
          <w:rFonts w:ascii="Times New Roman" w:hAnsi="Times New Roman" w:cs="Times New Roman" w:hint="eastAsia"/>
        </w:rPr>
        <w:t>F</w:t>
      </w:r>
      <w:r w:rsidR="00463259" w:rsidRPr="00463259">
        <w:rPr>
          <w:rFonts w:ascii="Times New Roman" w:hAnsi="Times New Roman" w:cs="Times New Roman" w:hint="eastAsia"/>
          <w:vertAlign w:val="subscript"/>
        </w:rPr>
        <w:t>1</w:t>
      </w:r>
      <w:r w:rsidRPr="001820AA">
        <w:rPr>
          <w:rFonts w:ascii="Times New Roman" w:hAnsi="Times New Roman" w:cs="Times New Roman" w:hint="eastAsia"/>
        </w:rPr>
        <w:t>和</w:t>
      </w:r>
      <w:r w:rsidR="00463259">
        <w:rPr>
          <w:rFonts w:ascii="Times New Roman" w:hAnsi="Times New Roman" w:cs="Times New Roman" w:hint="eastAsia"/>
        </w:rPr>
        <w:t>F</w:t>
      </w:r>
      <w:r w:rsidR="00463259">
        <w:rPr>
          <w:rFonts w:ascii="Times New Roman" w:hAnsi="Times New Roman" w:cs="Times New Roman" w:hint="eastAsia"/>
          <w:vertAlign w:val="subscript"/>
        </w:rPr>
        <w:t>2</w:t>
      </w:r>
      <w:r w:rsidRPr="001820AA">
        <w:rPr>
          <w:rFonts w:ascii="Times New Roman" w:hAnsi="Times New Roman" w:cs="Times New Roman" w:hint="eastAsia"/>
        </w:rPr>
        <w:t>的合力最大值和最小值分别为</w:t>
      </w:r>
      <w:r w:rsidR="001820AA">
        <w:rPr>
          <w:rFonts w:ascii="Times New Roman" w:hAnsi="Times New Roman" w:hint="eastAsia"/>
        </w:rPr>
        <w:t>_________</w:t>
      </w:r>
      <w:r w:rsidRPr="001820AA">
        <w:rPr>
          <w:rFonts w:ascii="Times New Roman" w:hAnsi="Times New Roman" w:cs="Times New Roman" w:hint="eastAsia"/>
        </w:rPr>
        <w:t>N</w:t>
      </w:r>
      <w:r w:rsidRPr="001820AA">
        <w:rPr>
          <w:rFonts w:ascii="Times New Roman" w:hAnsi="Times New Roman" w:cs="Times New Roman" w:hint="eastAsia"/>
        </w:rPr>
        <w:t>、</w:t>
      </w:r>
      <w:r w:rsidR="001820AA">
        <w:rPr>
          <w:rFonts w:ascii="Times New Roman" w:hAnsi="Times New Roman" w:hint="eastAsia"/>
        </w:rPr>
        <w:t>_________</w:t>
      </w:r>
      <w:r w:rsidRPr="001820AA">
        <w:rPr>
          <w:rFonts w:ascii="Times New Roman" w:hAnsi="Times New Roman" w:cs="Times New Roman" w:hint="eastAsia"/>
        </w:rPr>
        <w:t>N</w:t>
      </w:r>
      <w:r w:rsidRPr="001820AA">
        <w:rPr>
          <w:rFonts w:ascii="Times New Roman" w:hAnsi="Times New Roman" w:cs="Times New Roman" w:hint="eastAsia"/>
        </w:rPr>
        <w:t>。</w:t>
      </w:r>
    </w:p>
    <w:p w:rsidR="00463259" w:rsidRPr="001820AA" w:rsidRDefault="00463259" w:rsidP="005F4D57">
      <w:pPr>
        <w:spacing w:line="400" w:lineRule="exact"/>
        <w:rPr>
          <w:rFonts w:ascii="Times New Roman" w:hAnsi="Times New Roman" w:cs="Times New Roman"/>
        </w:rPr>
      </w:pPr>
    </w:p>
    <w:p w:rsidR="005F4D57"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17</w:t>
      </w:r>
      <w:r w:rsidR="002F6C4D">
        <w:rPr>
          <w:rFonts w:ascii="Times New Roman" w:hAnsi="Times New Roman" w:cs="Times New Roman" w:hint="eastAsia"/>
        </w:rPr>
        <w:t>、</w:t>
      </w:r>
      <w:r w:rsidRPr="001820AA">
        <w:rPr>
          <w:rFonts w:ascii="Times New Roman" w:hAnsi="Times New Roman" w:cs="Times New Roman" w:hint="eastAsia"/>
        </w:rPr>
        <w:t>一只小鸟从平静的湖面上飞过，当小鸟距离湖面</w:t>
      </w:r>
      <w:r w:rsidRPr="001820AA">
        <w:rPr>
          <w:rFonts w:ascii="Times New Roman" w:hAnsi="Times New Roman" w:cs="Times New Roman" w:hint="eastAsia"/>
        </w:rPr>
        <w:t>10</w:t>
      </w:r>
      <w:r w:rsidRPr="001820AA">
        <w:rPr>
          <w:rFonts w:ascii="Times New Roman" w:hAnsi="Times New Roman" w:cs="Times New Roman" w:hint="eastAsia"/>
        </w:rPr>
        <w:t>米时，小鸟在湖面的倒影是</w:t>
      </w:r>
      <w:r w:rsidR="001820AA">
        <w:rPr>
          <w:rFonts w:ascii="Times New Roman" w:hAnsi="Times New Roman" w:hint="eastAsia"/>
        </w:rPr>
        <w:t>_________</w:t>
      </w:r>
      <w:r w:rsidRPr="001820AA">
        <w:rPr>
          <w:rFonts w:ascii="Times New Roman" w:hAnsi="Times New Roman" w:cs="Times New Roman" w:hint="eastAsia"/>
        </w:rPr>
        <w:t>（填“实像”或“虚像”），该“倒影”距小鸟</w:t>
      </w:r>
      <w:r w:rsidR="001820AA">
        <w:rPr>
          <w:rFonts w:ascii="Times New Roman" w:hAnsi="Times New Roman" w:hint="eastAsia"/>
        </w:rPr>
        <w:t>_________</w:t>
      </w:r>
      <w:r w:rsidRPr="001820AA">
        <w:rPr>
          <w:rFonts w:ascii="Times New Roman" w:hAnsi="Times New Roman" w:cs="Times New Roman" w:hint="eastAsia"/>
        </w:rPr>
        <w:t>米。在小鸟向下俯冲的过程中，它在湖水中的像将</w:t>
      </w:r>
      <w:r w:rsidR="001820AA">
        <w:rPr>
          <w:rFonts w:ascii="Times New Roman" w:hAnsi="Times New Roman" w:hint="eastAsia"/>
        </w:rPr>
        <w:t>_________</w:t>
      </w:r>
      <w:r w:rsidRPr="001820AA">
        <w:rPr>
          <w:rFonts w:ascii="Times New Roman" w:hAnsi="Times New Roman" w:cs="Times New Roman" w:hint="eastAsia"/>
        </w:rPr>
        <w:t>，像与小鸟之间的距离将</w:t>
      </w:r>
      <w:r w:rsidR="001820AA">
        <w:rPr>
          <w:rFonts w:ascii="Times New Roman" w:hAnsi="Times New Roman" w:hint="eastAsia"/>
        </w:rPr>
        <w:t>_________</w:t>
      </w:r>
      <w:r w:rsidRPr="001820AA">
        <w:rPr>
          <w:rFonts w:ascii="Times New Roman" w:hAnsi="Times New Roman" w:cs="Times New Roman" w:hint="eastAsia"/>
        </w:rPr>
        <w:t>。（后面两空均选填“变大”、“不变”或“变小”）</w:t>
      </w:r>
    </w:p>
    <w:p w:rsidR="00463259" w:rsidRPr="001820AA" w:rsidRDefault="00463259"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18</w:t>
      </w:r>
      <w:r w:rsidR="002F6C4D">
        <w:rPr>
          <w:rFonts w:ascii="Times New Roman" w:hAnsi="Times New Roman" w:cs="Times New Roman" w:hint="eastAsia"/>
        </w:rPr>
        <w:t>、</w:t>
      </w:r>
      <w:r w:rsidRPr="001820AA">
        <w:rPr>
          <w:rFonts w:ascii="Times New Roman" w:hAnsi="Times New Roman" w:cs="Times New Roman" w:hint="eastAsia"/>
        </w:rPr>
        <w:t>将一重为</w:t>
      </w:r>
      <w:r w:rsidRPr="001820AA">
        <w:rPr>
          <w:rFonts w:ascii="Times New Roman" w:hAnsi="Times New Roman" w:cs="Times New Roman" w:hint="eastAsia"/>
        </w:rPr>
        <w:t>5000N</w:t>
      </w:r>
      <w:r w:rsidRPr="001820AA">
        <w:rPr>
          <w:rFonts w:ascii="Times New Roman" w:hAnsi="Times New Roman" w:cs="Times New Roman" w:hint="eastAsia"/>
        </w:rPr>
        <w:t>的物体用起重机吊起，当物体以</w:t>
      </w:r>
      <w:r w:rsidRPr="001820AA">
        <w:rPr>
          <w:rFonts w:ascii="Times New Roman" w:hAnsi="Times New Roman" w:cs="Times New Roman" w:hint="eastAsia"/>
        </w:rPr>
        <w:t>0.22</w:t>
      </w:r>
      <w:r w:rsidRPr="001820AA">
        <w:rPr>
          <w:rFonts w:ascii="Times New Roman" w:hAnsi="Times New Roman" w:cs="Times New Roman" w:hint="eastAsia"/>
        </w:rPr>
        <w:t>米</w:t>
      </w:r>
      <w:r w:rsidRPr="001820AA">
        <w:rPr>
          <w:rFonts w:ascii="Times New Roman" w:hAnsi="Times New Roman" w:cs="Times New Roman" w:hint="eastAsia"/>
        </w:rPr>
        <w:t>/</w:t>
      </w:r>
      <w:r w:rsidRPr="001820AA">
        <w:rPr>
          <w:rFonts w:ascii="Times New Roman" w:hAnsi="Times New Roman" w:cs="Times New Roman" w:hint="eastAsia"/>
        </w:rPr>
        <w:t>秒的速度匀速上升时，吊钩对物体的拉力为</w:t>
      </w:r>
      <w:r w:rsidRPr="001820AA">
        <w:rPr>
          <w:rFonts w:ascii="Times New Roman" w:hAnsi="Times New Roman" w:cs="Times New Roman" w:hint="eastAsia"/>
        </w:rPr>
        <w:t>F</w:t>
      </w:r>
      <w:r w:rsidRPr="001820AA">
        <w:rPr>
          <w:rFonts w:ascii="Times New Roman" w:hAnsi="Times New Roman" w:cs="Times New Roman" w:hint="eastAsia"/>
          <w:vertAlign w:val="subscript"/>
        </w:rPr>
        <w:t>1</w:t>
      </w:r>
      <w:r w:rsidRPr="001820AA">
        <w:rPr>
          <w:rFonts w:ascii="Times New Roman" w:hAnsi="Times New Roman" w:cs="Times New Roman" w:hint="eastAsia"/>
        </w:rPr>
        <w:t>，当物体以</w:t>
      </w:r>
      <w:r w:rsidRPr="001820AA">
        <w:rPr>
          <w:rFonts w:ascii="Times New Roman" w:hAnsi="Times New Roman" w:cs="Times New Roman" w:hint="eastAsia"/>
        </w:rPr>
        <w:t>3</w:t>
      </w:r>
      <w:r w:rsidRPr="001820AA">
        <w:rPr>
          <w:rFonts w:ascii="Times New Roman" w:hAnsi="Times New Roman" w:cs="Times New Roman" w:hint="eastAsia"/>
        </w:rPr>
        <w:t>米</w:t>
      </w:r>
      <w:r w:rsidRPr="001820AA">
        <w:rPr>
          <w:rFonts w:ascii="Times New Roman" w:hAnsi="Times New Roman" w:cs="Times New Roman" w:hint="eastAsia"/>
        </w:rPr>
        <w:t>/</w:t>
      </w:r>
      <w:r w:rsidRPr="001820AA">
        <w:rPr>
          <w:rFonts w:ascii="Times New Roman" w:hAnsi="Times New Roman" w:cs="Times New Roman" w:hint="eastAsia"/>
        </w:rPr>
        <w:t>秒的速度匀速下降时，吊钩对物体的拉力为</w:t>
      </w:r>
      <w:r w:rsidRPr="001820AA">
        <w:rPr>
          <w:rFonts w:ascii="Times New Roman" w:hAnsi="Times New Roman" w:cs="Times New Roman" w:hint="eastAsia"/>
        </w:rPr>
        <w:t>F</w:t>
      </w:r>
      <w:r w:rsidRPr="001820AA">
        <w:rPr>
          <w:rFonts w:ascii="Times New Roman" w:hAnsi="Times New Roman" w:cs="Times New Roman" w:hint="eastAsia"/>
          <w:vertAlign w:val="subscript"/>
        </w:rPr>
        <w:t>2</w:t>
      </w:r>
      <w:r w:rsidRPr="001820AA">
        <w:rPr>
          <w:rFonts w:ascii="Times New Roman" w:hAnsi="Times New Roman" w:cs="Times New Roman" w:hint="eastAsia"/>
        </w:rPr>
        <w:t>，当物体静止时，吊钩对物体的拉力为</w:t>
      </w:r>
      <w:r w:rsidRPr="001820AA">
        <w:rPr>
          <w:rFonts w:ascii="Times New Roman" w:hAnsi="Times New Roman" w:cs="Times New Roman" w:hint="eastAsia"/>
        </w:rPr>
        <w:t>F</w:t>
      </w:r>
      <w:r w:rsidRPr="001820AA">
        <w:rPr>
          <w:rFonts w:ascii="Times New Roman" w:hAnsi="Times New Roman" w:cs="Times New Roman" w:hint="eastAsia"/>
          <w:vertAlign w:val="subscript"/>
        </w:rPr>
        <w:t>3</w:t>
      </w:r>
      <w:r w:rsidRPr="001820AA">
        <w:rPr>
          <w:rFonts w:ascii="Times New Roman" w:hAnsi="Times New Roman" w:cs="Times New Roman" w:hint="eastAsia"/>
        </w:rPr>
        <w:t>，则：</w:t>
      </w:r>
      <w:r w:rsidRPr="001820AA">
        <w:rPr>
          <w:rFonts w:ascii="Times New Roman" w:hAnsi="Times New Roman" w:cs="Times New Roman" w:hint="eastAsia"/>
        </w:rPr>
        <w:t>F</w:t>
      </w:r>
      <w:r w:rsidRPr="001820AA">
        <w:rPr>
          <w:rFonts w:ascii="Times New Roman" w:hAnsi="Times New Roman" w:cs="Times New Roman" w:hint="eastAsia"/>
          <w:vertAlign w:val="subscript"/>
        </w:rPr>
        <w:t>1</w:t>
      </w:r>
      <w:r w:rsidR="001820AA">
        <w:rPr>
          <w:rFonts w:ascii="Times New Roman" w:hAnsi="Times New Roman" w:hint="eastAsia"/>
        </w:rPr>
        <w:t>_________</w:t>
      </w:r>
      <w:r w:rsidRPr="001820AA">
        <w:rPr>
          <w:rFonts w:ascii="Times New Roman" w:hAnsi="Times New Roman" w:cs="Times New Roman" w:hint="eastAsia"/>
        </w:rPr>
        <w:t>5000</w:t>
      </w:r>
      <w:r w:rsidRPr="001820AA">
        <w:rPr>
          <w:rFonts w:ascii="Times New Roman" w:hAnsi="Times New Roman" w:cs="Times New Roman" w:hint="eastAsia"/>
        </w:rPr>
        <w:t>牛，</w:t>
      </w:r>
      <w:r w:rsidRPr="001820AA">
        <w:rPr>
          <w:rFonts w:ascii="Times New Roman" w:hAnsi="Times New Roman" w:cs="Times New Roman" w:hint="eastAsia"/>
        </w:rPr>
        <w:t>F</w:t>
      </w:r>
      <w:r w:rsidRPr="001820AA">
        <w:rPr>
          <w:rFonts w:ascii="Times New Roman" w:hAnsi="Times New Roman" w:cs="Times New Roman" w:hint="eastAsia"/>
          <w:vertAlign w:val="subscript"/>
        </w:rPr>
        <w:t>2</w:t>
      </w:r>
      <w:r w:rsidR="001820AA">
        <w:rPr>
          <w:rFonts w:ascii="Times New Roman" w:hAnsi="Times New Roman" w:hint="eastAsia"/>
        </w:rPr>
        <w:t>_________</w:t>
      </w:r>
      <w:r w:rsidRPr="001820AA">
        <w:rPr>
          <w:rFonts w:ascii="Times New Roman" w:hAnsi="Times New Roman" w:cs="Times New Roman" w:hint="eastAsia"/>
        </w:rPr>
        <w:t>5000</w:t>
      </w:r>
      <w:r w:rsidRPr="001820AA">
        <w:rPr>
          <w:rFonts w:ascii="Times New Roman" w:hAnsi="Times New Roman" w:cs="Times New Roman" w:hint="eastAsia"/>
        </w:rPr>
        <w:t>牛，</w:t>
      </w:r>
      <w:r w:rsidRPr="001820AA">
        <w:rPr>
          <w:rFonts w:ascii="Times New Roman" w:hAnsi="Times New Roman" w:cs="Times New Roman" w:hint="eastAsia"/>
        </w:rPr>
        <w:t>F</w:t>
      </w:r>
      <w:r w:rsidRPr="001820AA">
        <w:rPr>
          <w:rFonts w:ascii="Times New Roman" w:hAnsi="Times New Roman" w:cs="Times New Roman" w:hint="eastAsia"/>
          <w:vertAlign w:val="subscript"/>
        </w:rPr>
        <w:t>3</w:t>
      </w:r>
      <w:r w:rsidR="001820AA">
        <w:rPr>
          <w:rFonts w:ascii="Times New Roman" w:hAnsi="Times New Roman" w:hint="eastAsia"/>
        </w:rPr>
        <w:t>_________</w:t>
      </w:r>
      <w:r w:rsidRPr="001820AA">
        <w:rPr>
          <w:rFonts w:ascii="Times New Roman" w:hAnsi="Times New Roman" w:cs="Times New Roman" w:hint="eastAsia"/>
        </w:rPr>
        <w:t>5000</w:t>
      </w:r>
      <w:r w:rsidRPr="001820AA">
        <w:rPr>
          <w:rFonts w:ascii="Times New Roman" w:hAnsi="Times New Roman" w:cs="Times New Roman" w:hint="eastAsia"/>
        </w:rPr>
        <w:t>牛。（均选填“大于”“等于”或“小于”）</w:t>
      </w:r>
    </w:p>
    <w:p w:rsidR="005F4D57" w:rsidRDefault="005F4D57" w:rsidP="005F4D57">
      <w:pPr>
        <w:spacing w:line="400" w:lineRule="exact"/>
        <w:rPr>
          <w:rFonts w:ascii="Times New Roman" w:hAnsi="Times New Roman" w:cs="Times New Roman"/>
        </w:rPr>
      </w:pPr>
      <w:r w:rsidRPr="001820AA">
        <w:rPr>
          <w:rFonts w:ascii="Times New Roman" w:hAnsi="Times New Roman" w:cs="Times New Roman" w:hint="eastAsia"/>
        </w:rPr>
        <w:lastRenderedPageBreak/>
        <w:t>19</w:t>
      </w:r>
      <w:r w:rsidR="002F6C4D">
        <w:rPr>
          <w:rFonts w:ascii="Times New Roman" w:hAnsi="Times New Roman" w:cs="Times New Roman" w:hint="eastAsia"/>
        </w:rPr>
        <w:t>、</w:t>
      </w:r>
      <w:r w:rsidRPr="001820AA">
        <w:rPr>
          <w:rFonts w:ascii="Times New Roman" w:hAnsi="Times New Roman" w:cs="Times New Roman" w:hint="eastAsia"/>
        </w:rPr>
        <w:t>速度是物体在</w:t>
      </w:r>
      <w:r w:rsidR="001820AA">
        <w:rPr>
          <w:rFonts w:ascii="Times New Roman" w:hAnsi="Times New Roman" w:hint="eastAsia"/>
        </w:rPr>
        <w:t>_________</w:t>
      </w:r>
      <w:r w:rsidRPr="001820AA">
        <w:rPr>
          <w:rFonts w:ascii="Times New Roman" w:hAnsi="Times New Roman" w:cs="Times New Roman" w:hint="eastAsia"/>
        </w:rPr>
        <w:t>时间内通过的路程，它是描述物体</w:t>
      </w:r>
      <w:r w:rsidR="001820AA">
        <w:rPr>
          <w:rFonts w:ascii="Times New Roman" w:hAnsi="Times New Roman" w:hint="eastAsia"/>
        </w:rPr>
        <w:t>_______________</w:t>
      </w:r>
      <w:r w:rsidRPr="001820AA">
        <w:rPr>
          <w:rFonts w:ascii="Times New Roman" w:hAnsi="Times New Roman" w:cs="Times New Roman" w:hint="eastAsia"/>
        </w:rPr>
        <w:t>的物理量。某汽车做匀速直线运动的速度为</w:t>
      </w:r>
      <w:r w:rsidRPr="001820AA">
        <w:rPr>
          <w:rFonts w:ascii="Times New Roman" w:hAnsi="Times New Roman" w:cs="Times New Roman" w:hint="eastAsia"/>
        </w:rPr>
        <w:t>18</w:t>
      </w:r>
      <w:r w:rsidRPr="001820AA">
        <w:rPr>
          <w:rFonts w:ascii="Times New Roman" w:hAnsi="Times New Roman" w:cs="Times New Roman" w:hint="eastAsia"/>
        </w:rPr>
        <w:t>米</w:t>
      </w:r>
      <w:r w:rsidRPr="001820AA">
        <w:rPr>
          <w:rFonts w:ascii="Times New Roman" w:hAnsi="Times New Roman" w:cs="Times New Roman" w:hint="eastAsia"/>
        </w:rPr>
        <w:t>/</w:t>
      </w:r>
      <w:r w:rsidRPr="001820AA">
        <w:rPr>
          <w:rFonts w:ascii="Times New Roman" w:hAnsi="Times New Roman" w:cs="Times New Roman" w:hint="eastAsia"/>
        </w:rPr>
        <w:t>秒，它表示的物理意义是</w:t>
      </w:r>
      <w:r w:rsidR="001820AA">
        <w:rPr>
          <w:rFonts w:ascii="Times New Roman" w:hAnsi="Times New Roman" w:hint="eastAsia"/>
        </w:rPr>
        <w:t>____________________________________</w:t>
      </w:r>
      <w:r w:rsidRPr="001820AA">
        <w:rPr>
          <w:rFonts w:ascii="Times New Roman" w:hAnsi="Times New Roman" w:cs="Times New Roman" w:hint="eastAsia"/>
        </w:rPr>
        <w:t>。</w:t>
      </w:r>
    </w:p>
    <w:p w:rsidR="00EE143B" w:rsidRPr="001820AA" w:rsidRDefault="00EE143B"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20</w:t>
      </w:r>
      <w:r w:rsidR="002F6C4D">
        <w:rPr>
          <w:rFonts w:ascii="Times New Roman" w:hAnsi="Times New Roman" w:cs="Times New Roman" w:hint="eastAsia"/>
        </w:rPr>
        <w:t>、</w:t>
      </w:r>
      <w:r w:rsidRPr="001820AA">
        <w:rPr>
          <w:rFonts w:ascii="Times New Roman" w:hAnsi="Times New Roman" w:cs="Times New Roman" w:hint="eastAsia"/>
        </w:rPr>
        <w:t>为了探究影响滑动摩擦力大小的因素，</w:t>
      </w:r>
      <w:proofErr w:type="gramStart"/>
      <w:r w:rsidRPr="001820AA">
        <w:rPr>
          <w:rFonts w:ascii="Times New Roman" w:hAnsi="Times New Roman" w:cs="Times New Roman" w:hint="eastAsia"/>
        </w:rPr>
        <w:t>某小组</w:t>
      </w:r>
      <w:proofErr w:type="gramEnd"/>
      <w:r w:rsidRPr="001820AA">
        <w:rPr>
          <w:rFonts w:ascii="Times New Roman" w:hAnsi="Times New Roman" w:cs="Times New Roman" w:hint="eastAsia"/>
        </w:rPr>
        <w:t>同学利用物体甲、重物乙、弹簧测力计、水平放置的木板和玻璃板等进行实验。实验中，他们通过在物体甲的上方放置重物乙来改变甲对水平面的压力，并始终用同一弹簧测力计拉动物体甲做匀速直线运动，研究过程如图</w:t>
      </w:r>
      <w:r w:rsidRPr="001820AA">
        <w:rPr>
          <w:rFonts w:ascii="Times New Roman" w:hAnsi="Times New Roman" w:cs="Times New Roman" w:hint="eastAsia"/>
        </w:rPr>
        <w:t>5a</w:t>
      </w:r>
      <w:r w:rsidRPr="001820AA">
        <w:rPr>
          <w:rFonts w:ascii="Times New Roman" w:hAnsi="Times New Roman" w:cs="Times New Roman" w:hint="eastAsia"/>
        </w:rPr>
        <w:t>、</w:t>
      </w:r>
      <w:r w:rsidRPr="001820AA">
        <w:rPr>
          <w:rFonts w:ascii="Times New Roman" w:hAnsi="Times New Roman" w:cs="Times New Roman" w:hint="eastAsia"/>
        </w:rPr>
        <w:t>b</w:t>
      </w:r>
      <w:r w:rsidRPr="001820AA">
        <w:rPr>
          <w:rFonts w:ascii="Times New Roman" w:hAnsi="Times New Roman" w:cs="Times New Roman" w:hint="eastAsia"/>
        </w:rPr>
        <w:t>、</w:t>
      </w:r>
      <w:r w:rsidRPr="001820AA">
        <w:rPr>
          <w:rFonts w:ascii="Times New Roman" w:hAnsi="Times New Roman" w:cs="Times New Roman" w:hint="eastAsia"/>
        </w:rPr>
        <w:t>c</w:t>
      </w:r>
      <w:r w:rsidRPr="001820AA">
        <w:rPr>
          <w:rFonts w:ascii="Times New Roman" w:hAnsi="Times New Roman" w:cs="Times New Roman" w:hint="eastAsia"/>
        </w:rPr>
        <w:t>和</w:t>
      </w:r>
      <w:r w:rsidRPr="001820AA">
        <w:rPr>
          <w:rFonts w:ascii="Times New Roman" w:hAnsi="Times New Roman" w:cs="Times New Roman" w:hint="eastAsia"/>
        </w:rPr>
        <w:t>d</w:t>
      </w:r>
      <w:r w:rsidRPr="001820AA">
        <w:rPr>
          <w:rFonts w:ascii="Times New Roman" w:hAnsi="Times New Roman" w:cs="Times New Roman" w:hint="eastAsia"/>
        </w:rPr>
        <w:t>所示。请仔细观察图中物体甲、重物乙和测力计示数的情况，归纳得出初步结论：</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）分析比较图</w:t>
      </w:r>
      <w:r w:rsidRPr="001820AA">
        <w:rPr>
          <w:rFonts w:ascii="Times New Roman" w:hAnsi="Times New Roman" w:cs="Times New Roman" w:hint="eastAsia"/>
        </w:rPr>
        <w:t>5a</w:t>
      </w:r>
      <w:r w:rsidRPr="001820AA">
        <w:rPr>
          <w:rFonts w:ascii="Times New Roman" w:hAnsi="Times New Roman" w:cs="Times New Roman" w:hint="eastAsia"/>
        </w:rPr>
        <w:t>与</w:t>
      </w:r>
      <w:r w:rsidRPr="001820AA">
        <w:rPr>
          <w:rFonts w:ascii="Times New Roman" w:hAnsi="Times New Roman" w:cs="Times New Roman" w:hint="eastAsia"/>
        </w:rPr>
        <w:t>b</w:t>
      </w:r>
      <w:r w:rsidRPr="001820AA">
        <w:rPr>
          <w:rFonts w:ascii="Times New Roman" w:hAnsi="Times New Roman" w:cs="Times New Roman" w:hint="eastAsia"/>
        </w:rPr>
        <w:t>或</w:t>
      </w:r>
      <w:r w:rsidRPr="001820AA">
        <w:rPr>
          <w:rFonts w:ascii="Times New Roman" w:hAnsi="Times New Roman" w:cs="Times New Roman" w:hint="eastAsia"/>
        </w:rPr>
        <w:t>c</w:t>
      </w:r>
      <w:r w:rsidRPr="001820AA">
        <w:rPr>
          <w:rFonts w:ascii="Times New Roman" w:hAnsi="Times New Roman" w:cs="Times New Roman" w:hint="eastAsia"/>
        </w:rPr>
        <w:t>与</w:t>
      </w:r>
      <w:r w:rsidRPr="001820AA">
        <w:rPr>
          <w:rFonts w:ascii="Times New Roman" w:hAnsi="Times New Roman" w:cs="Times New Roman" w:hint="eastAsia"/>
        </w:rPr>
        <w:t>d</w:t>
      </w:r>
      <w:r w:rsidRPr="001820AA">
        <w:rPr>
          <w:rFonts w:ascii="Times New Roman" w:hAnsi="Times New Roman" w:cs="Times New Roman" w:hint="eastAsia"/>
        </w:rPr>
        <w:t>中测力计的示数及相关条件，归纳得出的初步结论是：</w:t>
      </w:r>
      <w:r w:rsidRPr="001820AA">
        <w:rPr>
          <w:rFonts w:ascii="Times New Roman" w:hAnsi="Times New Roman" w:cs="Times New Roman" w:hint="eastAsia"/>
        </w:rPr>
        <w:t>___________________________________________________________________</w:t>
      </w:r>
      <w:r w:rsidRPr="001820AA">
        <w:rPr>
          <w:rFonts w:ascii="Times New Roman" w:hAnsi="Times New Roman" w:cs="Times New Roman" w:hint="eastAsia"/>
        </w:rPr>
        <w:t>。</w:t>
      </w:r>
    </w:p>
    <w:p w:rsidR="005F4D57" w:rsidRPr="001820AA" w:rsidRDefault="00384474" w:rsidP="005F4D57">
      <w:pPr>
        <w:spacing w:line="400" w:lineRule="exact"/>
        <w:rPr>
          <w:rFonts w:ascii="Times New Roman" w:hAnsi="Times New Roman" w:cs="Times New Roman"/>
        </w:rPr>
      </w:pPr>
      <w:r>
        <w:rPr>
          <w:rFonts w:ascii="Times New Roman" w:hAnsi="Times New Roman" w:cs="Times New Roman"/>
        </w:rPr>
        <w:pict>
          <v:group id="Group 233" o:spid="_x0000_s1429" alt="" style="position:absolute;left:0;text-align:left;margin-left:10pt;margin-top:41.2pt;width:436.05pt;height:69.65pt;z-index:251718656" coordsize="9360,1393">
            <v:group id="Group 234" o:spid="_x0000_s1430" alt="" style="position:absolute;width:9360;height:1393" coordsize="9360,1393">
              <v:group id="Group 235" o:spid="_x0000_s1431" alt="" style="position:absolute;top:313;width:9360;height:1080" coordsize="9360,1080">
                <v:shape id="Text Box 236" o:spid="_x0000_s1432" type="#_x0000_t202" style="position:absolute;left:540;top:624;width:7740;height:300;mso-wrap-style:square" filled="f" stroked="f">
                  <v:textbox inset="0,0,0,0">
                    <w:txbxContent>
                      <w:p w:rsidR="00093C93" w:rsidRDefault="00EE143B" w:rsidP="004F499C">
                        <w:pPr>
                          <w:ind w:firstLineChars="100" w:firstLine="210"/>
                        </w:pPr>
                        <w:proofErr w:type="gramStart"/>
                        <w:r>
                          <w:rPr>
                            <w:rFonts w:hint="eastAsia"/>
                          </w:rPr>
                          <w:t>a</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sidR="00093C93">
                          <w:rPr>
                            <w:rFonts w:hint="eastAsia"/>
                          </w:rPr>
                          <w:t>b</w:t>
                        </w:r>
                        <w:r>
                          <w:rPr>
                            <w:rFonts w:hint="eastAsia"/>
                          </w:rPr>
                          <w:tab/>
                        </w:r>
                        <w:r>
                          <w:rPr>
                            <w:rFonts w:hint="eastAsia"/>
                          </w:rPr>
                          <w:tab/>
                        </w:r>
                        <w:r>
                          <w:rPr>
                            <w:rFonts w:hint="eastAsia"/>
                          </w:rPr>
                          <w:tab/>
                        </w:r>
                        <w:r>
                          <w:rPr>
                            <w:rFonts w:hint="eastAsia"/>
                          </w:rPr>
                          <w:tab/>
                        </w:r>
                        <w:r>
                          <w:rPr>
                            <w:rFonts w:hint="eastAsia"/>
                          </w:rPr>
                          <w:tab/>
                        </w:r>
                        <w:r w:rsidR="00093C93">
                          <w:rPr>
                            <w:rFonts w:hint="eastAsia"/>
                          </w:rPr>
                          <w:t>c</w:t>
                        </w:r>
                        <w:r>
                          <w:rPr>
                            <w:rFonts w:hint="eastAsia"/>
                          </w:rPr>
                          <w:tab/>
                        </w:r>
                        <w:r>
                          <w:rPr>
                            <w:rFonts w:hint="eastAsia"/>
                          </w:rPr>
                          <w:tab/>
                        </w:r>
                        <w:r>
                          <w:rPr>
                            <w:rFonts w:hint="eastAsia"/>
                          </w:rPr>
                          <w:tab/>
                        </w:r>
                        <w:r>
                          <w:rPr>
                            <w:rFonts w:hint="eastAsia"/>
                          </w:rPr>
                          <w:tab/>
                        </w:r>
                        <w:r>
                          <w:rPr>
                            <w:rFonts w:hint="eastAsia"/>
                          </w:rPr>
                          <w:tab/>
                        </w:r>
                        <w:r w:rsidR="00093C93">
                          <w:rPr>
                            <w:rFonts w:hint="eastAsia"/>
                          </w:rPr>
                          <w:t>d</w:t>
                        </w:r>
                      </w:p>
                    </w:txbxContent>
                  </v:textbox>
                </v:shape>
                <v:shape id="Text Box 237" o:spid="_x0000_s1433" type="#_x0000_t202" style="position:absolute;left:4140;top:780;width:540;height:300;mso-wrap-style:square" filled="f" stroked="f">
                  <v:textbox inset="0,0,0,0">
                    <w:txbxContent>
                      <w:p w:rsidR="00093C93" w:rsidRDefault="00093C93" w:rsidP="005F4D57">
                        <w:pPr>
                          <w:rPr>
                            <w:sz w:val="18"/>
                            <w:szCs w:val="18"/>
                          </w:rPr>
                        </w:pPr>
                        <w:r>
                          <w:rPr>
                            <w:rFonts w:hint="eastAsia"/>
                            <w:sz w:val="18"/>
                            <w:szCs w:val="18"/>
                          </w:rPr>
                          <w:t>图</w:t>
                        </w:r>
                        <w:r>
                          <w:rPr>
                            <w:rFonts w:hint="eastAsia"/>
                            <w:sz w:val="18"/>
                            <w:szCs w:val="18"/>
                          </w:rPr>
                          <w:t>5</w:t>
                        </w:r>
                      </w:p>
                    </w:txbxContent>
                  </v:textbox>
                </v:shape>
                <v:group id="Group 238" o:spid="_x0000_s1434" alt="" style="position:absolute;width:9360;height:642" coordsize="9360,642">
                  <v:group id="Group 239" o:spid="_x0000_s1435" alt="" style="position:absolute;width:2340;height:642" coordsize="2340,642">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40" o:spid="_x0000_s1436" type="#_x0000_t7" style="position:absolute;top:96;width:2340;height:468;mso-wrap-style:square" fillcolor="silver">
                      <v:fill opacity="41287f"/>
                    </v:shape>
                    <v:group id="Group 241" o:spid="_x0000_s1437" alt="" style="position:absolute;left:255;width:1466;height:468" coordsize="1466,468">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42" o:spid="_x0000_s1438" type="#_x0000_t16" style="position:absolute;width:540;height:468;mso-wrap-style:square">
                        <v:textbox>
                          <w:txbxContent>
                            <w:p w:rsidR="00093C93" w:rsidRDefault="00093C93" w:rsidP="005F4D57">
                              <w:pPr>
                                <w:rPr>
                                  <w:sz w:val="18"/>
                                  <w:szCs w:val="18"/>
                                </w:rPr>
                              </w:pPr>
                              <w:r>
                                <w:rPr>
                                  <w:rFonts w:hint="eastAsia"/>
                                  <w:sz w:val="18"/>
                                  <w:szCs w:val="18"/>
                                </w:rPr>
                                <w:t>甲</w:t>
                              </w:r>
                            </w:p>
                          </w:txbxContent>
                        </v:textbox>
                      </v:shape>
                      <v:line id="Line 243" o:spid="_x0000_s1439" style="position:absolute;mso-wrap-style:square" from="462,231" to="587,231" strokeweight="1.75pt"/>
                      <v:group id="Group 244" o:spid="_x0000_s1440" alt="" style="position:absolute;left:930;top:-198;width:176;height:896;rotation:90" coordsize="266,1354">
                        <o:lock v:ext="edit" aspectratio="t"/>
                        <v:group id="Group 245" o:spid="_x0000_s1441" alt="" style="position:absolute;left:60;top:1134;width:142;height:220" coordsize="212,328">
                          <o:lock v:ext="edit" aspectratio="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Arc 246" o:spid="_x0000_s1442" type="#_x0000_t19" style="position:absolute;top:200;width:212;height:128;mso-wrap-style:square" coordsize="43200,43200" adj=",-11575856,21600" path="wr,,43200,43200,21600,,37,20332nfewr,,43200,43200,21600,,37,20332l21600,21600nsxe" strokeweight="1.5pt">
                            <v:path o:connectlocs="21600,0;37,20332;21600,21600"/>
                            <o:lock v:ext="edit" aspectratio="t"/>
                          </v:shape>
                          <v:line id="Line 247" o:spid="_x0000_s1443" style="position:absolute;mso-wrap-style:square" from="125,0" to="126,193" strokeweight="2.25pt">
                            <o:lock v:ext="edit" aspectratio="t"/>
                          </v:line>
                        </v:group>
                        <v:group id="Group 248" o:spid="_x0000_s1444" alt="" style="position:absolute;top:154;width:266;height:980" coordsize="196,1992">
                          <o:lock v:ext="edit" aspectratio="t"/>
                          <v:shape id="Arc 249" o:spid="_x0000_s1445" type="#_x0000_t19" style="position:absolute;left:49;top:1846;width:102;height:190;rotation:270;flip:y;mso-wrap-style:square" coordsize="22050,43200" adj=",5976456,450" path="wr-21150,,22050,43200,450,,,43195nfewr-21150,,22050,43200,450,,,43195l450,21600nsxe" strokeweight="1pt">
                            <v:path o:connectlocs="450,0;0,43195;450,21600"/>
                            <o:lock v:ext="edit" aspectratio="t"/>
                          </v:shape>
                          <v:group id="Group 250" o:spid="_x0000_s1446" alt="" style="position:absolute;width:196;height:1919" coordsize="196,1919">
                            <o:lock v:ext="edit" aspectratio="t"/>
                            <v:group id="Group 251" o:spid="_x0000_s1447" alt="" style="position:absolute;top:97;width:190;height:1822" coordsize="210,2040">
                              <o:lock v:ext="edit" aspectratio="t"/>
                              <v:line id="Line 252" o:spid="_x0000_s1448" style="position:absolute;mso-wrap-style:square" from="0,0" to="0,2040" strokeweight="1pt">
                                <o:lock v:ext="edit" aspectratio="t"/>
                              </v:line>
                              <v:line id="Line 253" o:spid="_x0000_s1449" style="position:absolute;mso-wrap-style:square" from="210,0" to="210,2040" strokeweight="1pt">
                                <o:lock v:ext="edit" aspectratio="t"/>
                              </v:line>
                            </v:group>
                            <v:shape id="Arc 254" o:spid="_x0000_s1450" type="#_x0000_t19" style="position:absolute;left:50;top:-44;width:102;height:190;rotation:270;mso-wrap-style:square" coordsize="22050,43200" adj=",5976456,450" path="wr-21150,,22050,43200,450,,,43195nfewr-21150,,22050,43200,450,,,43195l450,21600nsxe" strokeweight="1pt">
                              <v:path o:connectlocs="450,0;0,43195;450,21600"/>
                              <o:lock v:ext="edit" aspectratio="t"/>
                            </v:shape>
                          </v:group>
                        </v:group>
                        <v:oval id="Oval 255" o:spid="_x0000_s1451" style="position:absolute;left:61;width:142;height:85;mso-wrap-style:square" strokeweight="3pt">
                          <v:stroke linestyle="thinThin"/>
                          <o:lock v:ext="edit" aspectratio="t"/>
                        </v:oval>
                        <v:line id="Line 256" o:spid="_x0000_s1452" style="position:absolute;mso-wrap-style:square" from="138,99" to="139,155" strokeweight="1.5pt">
                          <o:lock v:ext="edit" aspectratio="t"/>
                        </v:line>
                        <v:group id="Group 257" o:spid="_x0000_s1453" alt="" style="position:absolute;left:47;top:216;width:176;height:868" coordsize="362,1764">
                          <o:lock v:ext="edit" aspectratio="t"/>
                          <v:rect id="Rectangle 258" o:spid="_x0000_s1454" style="position:absolute;left:123;width:91;height:1764;mso-wrap-style:square">
                            <o:lock v:ext="edit" aspectratio="t"/>
                          </v:rect>
                          <v:group id="Group 259" o:spid="_x0000_s1455" alt="" style="position:absolute;left:-575;top:798;width:1731;height:142;rotation:90" coordsize="1600,240">
                            <o:lock v:ext="edit" aspectratio="t"/>
                            <v:line id="Line 260" o:spid="_x0000_s1456" style="position:absolute;mso-wrap-style:square" from="0,0" to="0,240" strokeweight="1.5pt">
                              <o:lock v:ext="edit" aspectratio="t"/>
                            </v:line>
                            <v:line id="Line 261" o:spid="_x0000_s1457" style="position:absolute;mso-wrap-style:square" from="160,120" to="160,240">
                              <o:lock v:ext="edit" aspectratio="t"/>
                            </v:line>
                            <v:line id="Line 262" o:spid="_x0000_s1458" style="position:absolute;mso-wrap-style:square" from="320,120" to="320,240">
                              <o:lock v:ext="edit" aspectratio="t"/>
                            </v:line>
                            <v:line id="Line 263" o:spid="_x0000_s1459" style="position:absolute;mso-wrap-style:square" from="480,120" to="480,240">
                              <o:lock v:ext="edit" aspectratio="t"/>
                            </v:line>
                            <v:line id="Line 264" o:spid="_x0000_s1460" style="position:absolute;mso-wrap-style:square" from="640,120" to="640,240">
                              <o:lock v:ext="edit" aspectratio="t"/>
                            </v:line>
                            <v:line id="Line 265" o:spid="_x0000_s1461" style="position:absolute;mso-wrap-style:square" from="800,60" to="800,240" strokeweight="1.5pt">
                              <o:lock v:ext="edit" aspectratio="t"/>
                            </v:line>
                            <v:line id="Line 266" o:spid="_x0000_s1462" style="position:absolute;mso-wrap-style:square" from="960,120" to="960,240">
                              <o:lock v:ext="edit" aspectratio="t"/>
                            </v:line>
                            <v:line id="Line 267" o:spid="_x0000_s1463" style="position:absolute;mso-wrap-style:square" from="1120,120" to="1120,240">
                              <o:lock v:ext="edit" aspectratio="t"/>
                            </v:line>
                            <v:line id="Line 268" o:spid="_x0000_s1464" style="position:absolute;mso-wrap-style:square" from="1280,120" to="1280,240">
                              <o:lock v:ext="edit" aspectratio="t"/>
                            </v:line>
                            <v:line id="Line 269" o:spid="_x0000_s1465" style="position:absolute;mso-wrap-style:square" from="1440,120" to="1440,240">
                              <o:lock v:ext="edit" aspectratio="t"/>
                            </v:line>
                            <v:line id="Line 270" o:spid="_x0000_s1466" style="position:absolute;mso-wrap-style:square" from="1600,0" to="1600,240" strokeweight="1.5pt">
                              <o:lock v:ext="edit" aspectratio="t"/>
                            </v:line>
                          </v:group>
                          <v:group id="Group 271" o:spid="_x0000_s1467" alt="" style="position:absolute;left:-795;top:798;width:1731;height:142;rotation:90;flip:x" coordsize="1600,240">
                            <o:lock v:ext="edit" aspectratio="t"/>
                            <v:line id="Line 272" o:spid="_x0000_s1468" style="position:absolute;mso-wrap-style:square" from="0,0" to="0,240" strokeweight="1.5pt">
                              <o:lock v:ext="edit" aspectratio="t"/>
                            </v:line>
                            <v:line id="Line 273" o:spid="_x0000_s1469" style="position:absolute;mso-wrap-style:square" from="160,120" to="160,240">
                              <o:lock v:ext="edit" aspectratio="t"/>
                            </v:line>
                            <v:line id="Line 274" o:spid="_x0000_s1470" style="position:absolute;mso-wrap-style:square" from="320,120" to="320,240">
                              <o:lock v:ext="edit" aspectratio="t"/>
                            </v:line>
                            <v:line id="Line 275" o:spid="_x0000_s1471" style="position:absolute;mso-wrap-style:square" from="480,120" to="480,240">
                              <o:lock v:ext="edit" aspectratio="t"/>
                            </v:line>
                            <v:line id="Line 276" o:spid="_x0000_s1472" style="position:absolute;mso-wrap-style:square" from="640,120" to="640,240">
                              <o:lock v:ext="edit" aspectratio="t"/>
                            </v:line>
                            <v:line id="Line 277" o:spid="_x0000_s1473" style="position:absolute;mso-wrap-style:square" from="800,60" to="800,240" strokeweight="1.5pt">
                              <o:lock v:ext="edit" aspectratio="t"/>
                            </v:line>
                            <v:line id="Line 278" o:spid="_x0000_s1474" style="position:absolute;mso-wrap-style:square" from="960,120" to="960,240">
                              <o:lock v:ext="edit" aspectratio="t"/>
                            </v:line>
                            <v:line id="Line 279" o:spid="_x0000_s1475" style="position:absolute;mso-wrap-style:square" from="1120,120" to="1120,240">
                              <o:lock v:ext="edit" aspectratio="t"/>
                            </v:line>
                            <v:line id="Line 280" o:spid="_x0000_s1476" style="position:absolute;mso-wrap-style:square" from="1280,120" to="1280,240">
                              <o:lock v:ext="edit" aspectratio="t"/>
                            </v:line>
                            <v:line id="Line 281" o:spid="_x0000_s1477" style="position:absolute;mso-wrap-style:square" from="1440,120" to="1440,240">
                              <o:lock v:ext="edit" aspectratio="t"/>
                            </v:line>
                            <v:line id="Line 282" o:spid="_x0000_s1478" style="position:absolute;mso-wrap-style:square" from="1600,0" to="1600,240" strokeweight="1.5pt">
                              <o:lock v:ext="edit" aspectratio="t"/>
                            </v:line>
                          </v:group>
                        </v:group>
                      </v:group>
                    </v:group>
                    <v:shape id="Text Box 283" o:spid="_x0000_s1479" type="#_x0000_t202" style="position:absolute;left:1380;top:333;width:540;height:309;mso-wrap-style:square" filled="f" stroked="f">
                      <v:textbox inset="0,0,0,0">
                        <w:txbxContent>
                          <w:p w:rsidR="00093C93" w:rsidRDefault="00093C93" w:rsidP="005F4D57">
                            <w:pPr>
                              <w:rPr>
                                <w:sz w:val="18"/>
                                <w:szCs w:val="18"/>
                              </w:rPr>
                            </w:pPr>
                            <w:r>
                              <w:rPr>
                                <w:rFonts w:hint="eastAsia"/>
                                <w:sz w:val="18"/>
                                <w:szCs w:val="18"/>
                              </w:rPr>
                              <w:t>木板</w:t>
                            </w:r>
                          </w:p>
                        </w:txbxContent>
                      </v:textbox>
                    </v:shape>
                  </v:group>
                  <v:group id="Group 284" o:spid="_x0000_s1480" alt="" style="position:absolute;left:2340;width:2340;height:642" coordsize="2340,642">
                    <v:shape id="AutoShape 285" o:spid="_x0000_s1481" type="#_x0000_t7" style="position:absolute;top:96;width:2340;height:468;mso-wrap-style:square" fillcolor="silver">
                      <v:fill opacity="41287f"/>
                    </v:shape>
                    <v:group id="Group 286" o:spid="_x0000_s1482" alt="" style="position:absolute;left:255;width:1466;height:468" coordsize="1466,468">
                      <v:shape id="AutoShape 287" o:spid="_x0000_s1483" type="#_x0000_t16" style="position:absolute;width:540;height:468;mso-wrap-style:square">
                        <v:textbox>
                          <w:txbxContent>
                            <w:p w:rsidR="00093C93" w:rsidRDefault="00093C93" w:rsidP="005F4D57">
                              <w:pPr>
                                <w:rPr>
                                  <w:sz w:val="18"/>
                                  <w:szCs w:val="18"/>
                                </w:rPr>
                              </w:pPr>
                              <w:r>
                                <w:rPr>
                                  <w:rFonts w:hint="eastAsia"/>
                                  <w:sz w:val="18"/>
                                  <w:szCs w:val="18"/>
                                </w:rPr>
                                <w:t>甲</w:t>
                              </w:r>
                            </w:p>
                          </w:txbxContent>
                        </v:textbox>
                      </v:shape>
                      <v:line id="Line 288" o:spid="_x0000_s1484" style="position:absolute;mso-wrap-style:square" from="462,231" to="587,231" strokeweight="1.75pt"/>
                      <v:group id="Group 289" o:spid="_x0000_s1485" alt="" style="position:absolute;left:930;top:-198;width:176;height:896;rotation:90" coordsize="266,1354">
                        <o:lock v:ext="edit" aspectratio="t"/>
                        <v:group id="Group 290" o:spid="_x0000_s1486" alt="" style="position:absolute;left:60;top:1134;width:142;height:220" coordsize="212,328">
                          <o:lock v:ext="edit" aspectratio="t"/>
                          <v:shape id="Arc 291" o:spid="_x0000_s1487" type="#_x0000_t19" style="position:absolute;top:200;width:212;height:128;mso-wrap-style:square" coordsize="43200,43200" adj=",-11575856,21600" path="wr,,43200,43200,21600,,37,20332nfewr,,43200,43200,21600,,37,20332l21600,21600nsxe" strokeweight="1.5pt">
                            <v:path o:connectlocs="21600,0;37,20332;21600,21600"/>
                            <o:lock v:ext="edit" aspectratio="t"/>
                          </v:shape>
                          <v:line id="Line 292" o:spid="_x0000_s1488" style="position:absolute;mso-wrap-style:square" from="125,0" to="126,193" strokeweight="2.25pt">
                            <o:lock v:ext="edit" aspectratio="t"/>
                          </v:line>
                        </v:group>
                        <v:group id="Group 293" o:spid="_x0000_s1489" alt="" style="position:absolute;top:154;width:266;height:980" coordsize="196,1992">
                          <o:lock v:ext="edit" aspectratio="t"/>
                          <v:shape id="Arc 294" o:spid="_x0000_s1490" type="#_x0000_t19" style="position:absolute;left:49;top:1846;width:102;height:190;rotation:270;flip:y;mso-wrap-style:square" coordsize="22050,43200" adj=",5976456,450" path="wr-21150,,22050,43200,450,,,43195nfewr-21150,,22050,43200,450,,,43195l450,21600nsxe" strokeweight="1pt">
                            <v:path o:connectlocs="450,0;0,43195;450,21600"/>
                            <o:lock v:ext="edit" aspectratio="t"/>
                          </v:shape>
                          <v:group id="Group 295" o:spid="_x0000_s1491" alt="" style="position:absolute;width:196;height:1919" coordsize="196,1919">
                            <o:lock v:ext="edit" aspectratio="t"/>
                            <v:group id="Group 296" o:spid="_x0000_s1492" alt="" style="position:absolute;top:97;width:190;height:1822" coordsize="210,2040">
                              <o:lock v:ext="edit" aspectratio="t"/>
                              <v:line id="Line 297" o:spid="_x0000_s1493" style="position:absolute;mso-wrap-style:square" from="0,0" to="0,2040" strokeweight="1pt">
                                <o:lock v:ext="edit" aspectratio="t"/>
                              </v:line>
                              <v:line id="Line 298" o:spid="_x0000_s1494" style="position:absolute;mso-wrap-style:square" from="210,0" to="210,2040" strokeweight="1pt">
                                <o:lock v:ext="edit" aspectratio="t"/>
                              </v:line>
                            </v:group>
                            <v:shape id="Arc 299" o:spid="_x0000_s1495" type="#_x0000_t19" style="position:absolute;left:50;top:-44;width:102;height:190;rotation:270;mso-wrap-style:square" coordsize="22050,43200" adj=",5976456,450" path="wr-21150,,22050,43200,450,,,43195nfewr-21150,,22050,43200,450,,,43195l450,21600nsxe" strokeweight="1pt">
                              <v:path o:connectlocs="450,0;0,43195;450,21600"/>
                              <o:lock v:ext="edit" aspectratio="t"/>
                            </v:shape>
                          </v:group>
                        </v:group>
                        <v:oval id="Oval 300" o:spid="_x0000_s1496" style="position:absolute;left:61;width:142;height:85;mso-wrap-style:square" strokeweight="3pt">
                          <v:stroke linestyle="thinThin"/>
                          <o:lock v:ext="edit" aspectratio="t"/>
                        </v:oval>
                        <v:line id="Line 301" o:spid="_x0000_s1497" style="position:absolute;mso-wrap-style:square" from="138,99" to="139,155" strokeweight="1.5pt">
                          <o:lock v:ext="edit" aspectratio="t"/>
                        </v:line>
                        <v:group id="Group 302" o:spid="_x0000_s1498" alt="" style="position:absolute;left:47;top:216;width:176;height:868" coordsize="362,1764">
                          <o:lock v:ext="edit" aspectratio="t"/>
                          <v:rect id="Rectangle 303" o:spid="_x0000_s1499" style="position:absolute;left:123;width:91;height:1764;mso-wrap-style:square">
                            <o:lock v:ext="edit" aspectratio="t"/>
                          </v:rect>
                          <v:group id="Group 304" o:spid="_x0000_s1500" alt="" style="position:absolute;left:-575;top:798;width:1731;height:142;rotation:90" coordsize="1600,240">
                            <o:lock v:ext="edit" aspectratio="t"/>
                            <v:line id="Line 305" o:spid="_x0000_s1501" style="position:absolute;mso-wrap-style:square" from="0,0" to="0,240" strokeweight="1.5pt">
                              <o:lock v:ext="edit" aspectratio="t"/>
                            </v:line>
                            <v:line id="Line 306" o:spid="_x0000_s1502" style="position:absolute;mso-wrap-style:square" from="160,120" to="160,240">
                              <o:lock v:ext="edit" aspectratio="t"/>
                            </v:line>
                            <v:line id="Line 307" o:spid="_x0000_s1503" style="position:absolute;mso-wrap-style:square" from="320,120" to="320,240">
                              <o:lock v:ext="edit" aspectratio="t"/>
                            </v:line>
                            <v:line id="Line 308" o:spid="_x0000_s1504" style="position:absolute;mso-wrap-style:square" from="480,120" to="480,240">
                              <o:lock v:ext="edit" aspectratio="t"/>
                            </v:line>
                            <v:line id="Line 309" o:spid="_x0000_s1505" style="position:absolute;mso-wrap-style:square" from="640,120" to="640,240">
                              <o:lock v:ext="edit" aspectratio="t"/>
                            </v:line>
                            <v:line id="Line 310" o:spid="_x0000_s1506" style="position:absolute;mso-wrap-style:square" from="800,60" to="800,240" strokeweight="1.5pt">
                              <o:lock v:ext="edit" aspectratio="t"/>
                            </v:line>
                            <v:line id="Line 311" o:spid="_x0000_s1507" style="position:absolute;mso-wrap-style:square" from="960,120" to="960,240">
                              <o:lock v:ext="edit" aspectratio="t"/>
                            </v:line>
                            <v:line id="Line 312" o:spid="_x0000_s1508" style="position:absolute;mso-wrap-style:square" from="1120,120" to="1120,240">
                              <o:lock v:ext="edit" aspectratio="t"/>
                            </v:line>
                            <v:line id="Line 313" o:spid="_x0000_s1509" style="position:absolute;mso-wrap-style:square" from="1280,120" to="1280,240">
                              <o:lock v:ext="edit" aspectratio="t"/>
                            </v:line>
                            <v:line id="Line 314" o:spid="_x0000_s1510" style="position:absolute;mso-wrap-style:square" from="1440,120" to="1440,240">
                              <o:lock v:ext="edit" aspectratio="t"/>
                            </v:line>
                            <v:line id="Line 315" o:spid="_x0000_s1511" style="position:absolute;mso-wrap-style:square" from="1600,0" to="1600,240" strokeweight="1.5pt">
                              <o:lock v:ext="edit" aspectratio="t"/>
                            </v:line>
                          </v:group>
                          <v:group id="Group 316" o:spid="_x0000_s1512" alt="" style="position:absolute;left:-795;top:798;width:1731;height:142;rotation:90;flip:x" coordsize="1600,240">
                            <o:lock v:ext="edit" aspectratio="t"/>
                            <v:line id="Line 317" o:spid="_x0000_s1513" style="position:absolute;mso-wrap-style:square" from="0,0" to="0,240" strokeweight="1.5pt">
                              <o:lock v:ext="edit" aspectratio="t"/>
                            </v:line>
                            <v:line id="Line 318" o:spid="_x0000_s1514" style="position:absolute;mso-wrap-style:square" from="160,120" to="160,240">
                              <o:lock v:ext="edit" aspectratio="t"/>
                            </v:line>
                            <v:line id="Line 319" o:spid="_x0000_s1515" style="position:absolute;mso-wrap-style:square" from="320,120" to="320,240">
                              <o:lock v:ext="edit" aspectratio="t"/>
                            </v:line>
                            <v:line id="Line 320" o:spid="_x0000_s1516" style="position:absolute;mso-wrap-style:square" from="480,120" to="480,240">
                              <o:lock v:ext="edit" aspectratio="t"/>
                            </v:line>
                            <v:line id="Line 321" o:spid="_x0000_s1517" style="position:absolute;mso-wrap-style:square" from="640,120" to="640,240">
                              <o:lock v:ext="edit" aspectratio="t"/>
                            </v:line>
                            <v:line id="Line 322" o:spid="_x0000_s1518" style="position:absolute;mso-wrap-style:square" from="800,60" to="800,240" strokeweight="1.5pt">
                              <o:lock v:ext="edit" aspectratio="t"/>
                            </v:line>
                            <v:line id="Line 323" o:spid="_x0000_s1519" style="position:absolute;mso-wrap-style:square" from="960,120" to="960,240">
                              <o:lock v:ext="edit" aspectratio="t"/>
                            </v:line>
                            <v:line id="Line 324" o:spid="_x0000_s1520" style="position:absolute;mso-wrap-style:square" from="1120,120" to="1120,240">
                              <o:lock v:ext="edit" aspectratio="t"/>
                            </v:line>
                            <v:line id="Line 325" o:spid="_x0000_s1521" style="position:absolute;mso-wrap-style:square" from="1280,120" to="1280,240">
                              <o:lock v:ext="edit" aspectratio="t"/>
                            </v:line>
                            <v:line id="Line 326" o:spid="_x0000_s1522" style="position:absolute;mso-wrap-style:square" from="1440,120" to="1440,240">
                              <o:lock v:ext="edit" aspectratio="t"/>
                            </v:line>
                            <v:line id="Line 327" o:spid="_x0000_s1523" style="position:absolute;mso-wrap-style:square" from="1600,0" to="1600,240" strokeweight="1.5pt">
                              <o:lock v:ext="edit" aspectratio="t"/>
                            </v:line>
                          </v:group>
                        </v:group>
                      </v:group>
                    </v:group>
                    <v:shape id="Text Box 328" o:spid="_x0000_s1524" type="#_x0000_t202" style="position:absolute;left:1380;top:333;width:540;height:309;mso-wrap-style:square" filled="f" stroked="f">
                      <v:textbox inset="0,0,0,0">
                        <w:txbxContent>
                          <w:p w:rsidR="00093C93" w:rsidRDefault="00093C93" w:rsidP="005F4D57">
                            <w:pPr>
                              <w:rPr>
                                <w:sz w:val="18"/>
                                <w:szCs w:val="18"/>
                              </w:rPr>
                            </w:pPr>
                            <w:r>
                              <w:rPr>
                                <w:rFonts w:hint="eastAsia"/>
                                <w:sz w:val="18"/>
                                <w:szCs w:val="18"/>
                              </w:rPr>
                              <w:t>木板</w:t>
                            </w:r>
                          </w:p>
                        </w:txbxContent>
                      </v:textbox>
                    </v:shape>
                  </v:group>
                  <v:group id="Group 329" o:spid="_x0000_s1525" alt="" style="position:absolute;left:4680;width:2340;height:642" coordsize="2340,642">
                    <v:shape id="AutoShape 330" o:spid="_x0000_s1526" type="#_x0000_t7" style="position:absolute;top:96;width:2340;height:468;mso-wrap-style:square" fillcolor="silver">
                      <v:fill opacity="41287f"/>
                    </v:shape>
                    <v:group id="Group 331" o:spid="_x0000_s1527" alt="" style="position:absolute;left:255;width:1466;height:468" coordsize="1466,468">
                      <v:shape id="AutoShape 332" o:spid="_x0000_s1528" type="#_x0000_t16" style="position:absolute;width:540;height:468;mso-wrap-style:square">
                        <v:textbox>
                          <w:txbxContent>
                            <w:p w:rsidR="00093C93" w:rsidRDefault="00093C93" w:rsidP="005F4D57">
                              <w:pPr>
                                <w:rPr>
                                  <w:sz w:val="18"/>
                                  <w:szCs w:val="18"/>
                                </w:rPr>
                              </w:pPr>
                              <w:r>
                                <w:rPr>
                                  <w:rFonts w:hint="eastAsia"/>
                                  <w:sz w:val="18"/>
                                  <w:szCs w:val="18"/>
                                </w:rPr>
                                <w:t>甲</w:t>
                              </w:r>
                            </w:p>
                          </w:txbxContent>
                        </v:textbox>
                      </v:shape>
                      <v:line id="Line 333" o:spid="_x0000_s1529" style="position:absolute;mso-wrap-style:square" from="462,231" to="587,231" strokeweight="1.75pt"/>
                      <v:group id="Group 334" o:spid="_x0000_s1530" alt="" style="position:absolute;left:930;top:-198;width:176;height:896;rotation:90" coordsize="266,1354">
                        <o:lock v:ext="edit" aspectratio="t"/>
                        <v:group id="Group 335" o:spid="_x0000_s1531" alt="" style="position:absolute;left:60;top:1134;width:142;height:220" coordsize="212,328">
                          <o:lock v:ext="edit" aspectratio="t"/>
                          <v:shape id="Arc 336" o:spid="_x0000_s1532" type="#_x0000_t19" style="position:absolute;top:200;width:212;height:128;mso-wrap-style:square" coordsize="43200,43200" adj=",-11575856,21600" path="wr,,43200,43200,21600,,37,20332nfewr,,43200,43200,21600,,37,20332l21600,21600nsxe" strokeweight="1.5pt">
                            <v:path o:connectlocs="21600,0;37,20332;21600,21600"/>
                            <o:lock v:ext="edit" aspectratio="t"/>
                          </v:shape>
                          <v:line id="Line 337" o:spid="_x0000_s1533" style="position:absolute;mso-wrap-style:square" from="125,0" to="126,193" strokeweight="2.25pt">
                            <o:lock v:ext="edit" aspectratio="t"/>
                          </v:line>
                        </v:group>
                        <v:group id="Group 338" o:spid="_x0000_s1534" alt="" style="position:absolute;top:154;width:266;height:980" coordsize="196,1992">
                          <o:lock v:ext="edit" aspectratio="t"/>
                          <v:shape id="Arc 339" o:spid="_x0000_s1535" type="#_x0000_t19" style="position:absolute;left:49;top:1846;width:102;height:190;rotation:270;flip:y;mso-wrap-style:square" coordsize="22050,43200" adj=",5976456,450" path="wr-21150,,22050,43200,450,,,43195nfewr-21150,,22050,43200,450,,,43195l450,21600nsxe" strokeweight="1pt">
                            <v:path o:connectlocs="450,0;0,43195;450,21600"/>
                            <o:lock v:ext="edit" aspectratio="t"/>
                          </v:shape>
                          <v:group id="Group 340" o:spid="_x0000_s1536" alt="" style="position:absolute;width:196;height:1919" coordsize="196,1919">
                            <o:lock v:ext="edit" aspectratio="t"/>
                            <v:group id="Group 341" o:spid="_x0000_s1537" alt="" style="position:absolute;top:97;width:190;height:1822" coordsize="210,2040">
                              <o:lock v:ext="edit" aspectratio="t"/>
                              <v:line id="Line 342" o:spid="_x0000_s1538" style="position:absolute;mso-wrap-style:square" from="0,0" to="0,2040" strokeweight="1pt">
                                <o:lock v:ext="edit" aspectratio="t"/>
                              </v:line>
                              <v:line id="Line 343" o:spid="_x0000_s1539" style="position:absolute;mso-wrap-style:square" from="210,0" to="210,2040" strokeweight="1pt">
                                <o:lock v:ext="edit" aspectratio="t"/>
                              </v:line>
                            </v:group>
                            <v:shape id="Arc 344" o:spid="_x0000_s1540" type="#_x0000_t19" style="position:absolute;left:50;top:-44;width:102;height:190;rotation:270;mso-wrap-style:square" coordsize="22050,43200" adj=",5976456,450" path="wr-21150,,22050,43200,450,,,43195nfewr-21150,,22050,43200,450,,,43195l450,21600nsxe" strokeweight="1pt">
                              <v:path o:connectlocs="450,0;0,43195;450,21600"/>
                              <o:lock v:ext="edit" aspectratio="t"/>
                            </v:shape>
                          </v:group>
                        </v:group>
                        <v:oval id="Oval 345" o:spid="_x0000_s1541" style="position:absolute;left:61;width:142;height:85;mso-wrap-style:square" strokeweight="3pt">
                          <v:stroke linestyle="thinThin"/>
                          <o:lock v:ext="edit" aspectratio="t"/>
                        </v:oval>
                        <v:line id="Line 346" o:spid="_x0000_s1542" style="position:absolute;mso-wrap-style:square" from="138,99" to="139,155" strokeweight="1.5pt">
                          <o:lock v:ext="edit" aspectratio="t"/>
                        </v:line>
                        <v:group id="Group 347" o:spid="_x0000_s1543" alt="" style="position:absolute;left:47;top:216;width:176;height:868" coordsize="362,1764">
                          <o:lock v:ext="edit" aspectratio="t"/>
                          <v:rect id="Rectangle 348" o:spid="_x0000_s1544" style="position:absolute;left:123;width:91;height:1764;mso-wrap-style:square">
                            <o:lock v:ext="edit" aspectratio="t"/>
                          </v:rect>
                          <v:group id="Group 349" o:spid="_x0000_s1545" alt="" style="position:absolute;left:-575;top:798;width:1731;height:142;rotation:90" coordsize="1600,240">
                            <o:lock v:ext="edit" aspectratio="t"/>
                            <v:line id="Line 350" o:spid="_x0000_s1546" style="position:absolute;mso-wrap-style:square" from="0,0" to="0,240" strokeweight="1.5pt">
                              <o:lock v:ext="edit" aspectratio="t"/>
                            </v:line>
                            <v:line id="Line 351" o:spid="_x0000_s1547" style="position:absolute;mso-wrap-style:square" from="160,120" to="160,240">
                              <o:lock v:ext="edit" aspectratio="t"/>
                            </v:line>
                            <v:line id="Line 352" o:spid="_x0000_s1548" style="position:absolute;mso-wrap-style:square" from="320,120" to="320,240">
                              <o:lock v:ext="edit" aspectratio="t"/>
                            </v:line>
                            <v:line id="Line 353" o:spid="_x0000_s1549" style="position:absolute;mso-wrap-style:square" from="480,120" to="480,240">
                              <o:lock v:ext="edit" aspectratio="t"/>
                            </v:line>
                            <v:line id="Line 354" o:spid="_x0000_s1550" style="position:absolute;mso-wrap-style:square" from="640,120" to="640,240">
                              <o:lock v:ext="edit" aspectratio="t"/>
                            </v:line>
                            <v:line id="Line 355" o:spid="_x0000_s1551" style="position:absolute;mso-wrap-style:square" from="800,60" to="800,240" strokeweight="1.5pt">
                              <o:lock v:ext="edit" aspectratio="t"/>
                            </v:line>
                            <v:line id="Line 356" o:spid="_x0000_s1552" style="position:absolute;mso-wrap-style:square" from="960,120" to="960,240">
                              <o:lock v:ext="edit" aspectratio="t"/>
                            </v:line>
                            <v:line id="Line 357" o:spid="_x0000_s1553" style="position:absolute;mso-wrap-style:square" from="1120,120" to="1120,240">
                              <o:lock v:ext="edit" aspectratio="t"/>
                            </v:line>
                            <v:line id="Line 358" o:spid="_x0000_s1554" style="position:absolute;mso-wrap-style:square" from="1280,120" to="1280,240">
                              <o:lock v:ext="edit" aspectratio="t"/>
                            </v:line>
                            <v:line id="Line 359" o:spid="_x0000_s1555" style="position:absolute;mso-wrap-style:square" from="1440,120" to="1440,240">
                              <o:lock v:ext="edit" aspectratio="t"/>
                            </v:line>
                            <v:line id="Line 360" o:spid="_x0000_s1556" style="position:absolute;mso-wrap-style:square" from="1600,0" to="1600,240" strokeweight="1.5pt">
                              <o:lock v:ext="edit" aspectratio="t"/>
                            </v:line>
                          </v:group>
                          <v:group id="Group 361" o:spid="_x0000_s1557" alt="" style="position:absolute;left:-795;top:798;width:1731;height:142;rotation:90;flip:x" coordsize="1600,240">
                            <o:lock v:ext="edit" aspectratio="t"/>
                            <v:line id="Line 362" o:spid="_x0000_s1558" style="position:absolute;mso-wrap-style:square" from="0,0" to="0,240" strokeweight="1.5pt">
                              <o:lock v:ext="edit" aspectratio="t"/>
                            </v:line>
                            <v:line id="Line 363" o:spid="_x0000_s1559" style="position:absolute;mso-wrap-style:square" from="160,120" to="160,240">
                              <o:lock v:ext="edit" aspectratio="t"/>
                            </v:line>
                            <v:line id="Line 364" o:spid="_x0000_s1560" style="position:absolute;mso-wrap-style:square" from="320,120" to="320,240">
                              <o:lock v:ext="edit" aspectratio="t"/>
                            </v:line>
                            <v:line id="Line 365" o:spid="_x0000_s1561" style="position:absolute;mso-wrap-style:square" from="480,120" to="480,240">
                              <o:lock v:ext="edit" aspectratio="t"/>
                            </v:line>
                            <v:line id="Line 366" o:spid="_x0000_s1562" style="position:absolute;mso-wrap-style:square" from="640,120" to="640,240">
                              <o:lock v:ext="edit" aspectratio="t"/>
                            </v:line>
                            <v:line id="Line 367" o:spid="_x0000_s1563" style="position:absolute;mso-wrap-style:square" from="800,60" to="800,240" strokeweight="1.5pt">
                              <o:lock v:ext="edit" aspectratio="t"/>
                            </v:line>
                            <v:line id="Line 368" o:spid="_x0000_s1564" style="position:absolute;mso-wrap-style:square" from="960,120" to="960,240">
                              <o:lock v:ext="edit" aspectratio="t"/>
                            </v:line>
                            <v:line id="Line 369" o:spid="_x0000_s1565" style="position:absolute;mso-wrap-style:square" from="1120,120" to="1120,240">
                              <o:lock v:ext="edit" aspectratio="t"/>
                            </v:line>
                            <v:line id="Line 370" o:spid="_x0000_s1566" style="position:absolute;mso-wrap-style:square" from="1280,120" to="1280,240">
                              <o:lock v:ext="edit" aspectratio="t"/>
                            </v:line>
                            <v:line id="Line 371" o:spid="_x0000_s1567" style="position:absolute;mso-wrap-style:square" from="1440,120" to="1440,240">
                              <o:lock v:ext="edit" aspectratio="t"/>
                            </v:line>
                            <v:line id="Line 372" o:spid="_x0000_s1568" style="position:absolute;mso-wrap-style:square" from="1600,0" to="1600,240" strokeweight="1.5pt">
                              <o:lock v:ext="edit" aspectratio="t"/>
                            </v:line>
                          </v:group>
                        </v:group>
                      </v:group>
                    </v:group>
                    <v:shape id="Text Box 373" o:spid="_x0000_s1569" type="#_x0000_t202" style="position:absolute;left:1380;top:333;width:540;height:309;mso-wrap-style:square" filled="f" stroked="f">
                      <v:textbox inset="0,0,0,0">
                        <w:txbxContent>
                          <w:p w:rsidR="00093C93" w:rsidRDefault="00093C93" w:rsidP="005F4D57">
                            <w:pPr>
                              <w:rPr>
                                <w:sz w:val="18"/>
                                <w:szCs w:val="18"/>
                              </w:rPr>
                            </w:pPr>
                            <w:r>
                              <w:rPr>
                                <w:rFonts w:hint="eastAsia"/>
                                <w:sz w:val="18"/>
                                <w:szCs w:val="18"/>
                              </w:rPr>
                              <w:t>玻璃</w:t>
                            </w:r>
                          </w:p>
                        </w:txbxContent>
                      </v:textbox>
                    </v:shape>
                  </v:group>
                  <v:group id="Group 374" o:spid="_x0000_s1570" alt="" style="position:absolute;left:7020;width:2340;height:642" coordsize="2340,642">
                    <v:shape id="AutoShape 375" o:spid="_x0000_s1571" type="#_x0000_t7" style="position:absolute;top:96;width:2340;height:468;mso-wrap-style:square" fillcolor="silver">
                      <v:fill opacity="41287f"/>
                    </v:shape>
                    <v:group id="Group 376" o:spid="_x0000_s1572" alt="" style="position:absolute;left:255;width:1466;height:468" coordsize="1466,468">
                      <v:shape id="AutoShape 377" o:spid="_x0000_s1573" type="#_x0000_t16" style="position:absolute;width:540;height:468;mso-wrap-style:square">
                        <v:textbox>
                          <w:txbxContent>
                            <w:p w:rsidR="00093C93" w:rsidRDefault="00093C93" w:rsidP="005F4D57">
                              <w:pPr>
                                <w:rPr>
                                  <w:sz w:val="18"/>
                                  <w:szCs w:val="18"/>
                                </w:rPr>
                              </w:pPr>
                              <w:r>
                                <w:rPr>
                                  <w:rFonts w:hint="eastAsia"/>
                                  <w:sz w:val="18"/>
                                  <w:szCs w:val="18"/>
                                </w:rPr>
                                <w:t>甲</w:t>
                              </w:r>
                            </w:p>
                          </w:txbxContent>
                        </v:textbox>
                      </v:shape>
                      <v:line id="Line 378" o:spid="_x0000_s1574" style="position:absolute;mso-wrap-style:square" from="462,231" to="587,231" strokeweight="1.75pt"/>
                      <v:group id="Group 379" o:spid="_x0000_s1575" alt="" style="position:absolute;left:930;top:-198;width:176;height:896;rotation:90" coordsize="266,1354">
                        <o:lock v:ext="edit" aspectratio="t"/>
                        <v:group id="Group 380" o:spid="_x0000_s1576" alt="" style="position:absolute;left:60;top:1134;width:142;height:220" coordsize="212,328">
                          <o:lock v:ext="edit" aspectratio="t"/>
                          <v:shape id="Arc 381" o:spid="_x0000_s1577" type="#_x0000_t19" style="position:absolute;top:200;width:212;height:128;mso-wrap-style:square" coordsize="43200,43200" adj=",-11575856,21600" path="wr,,43200,43200,21600,,37,20332nfewr,,43200,43200,21600,,37,20332l21600,21600nsxe" strokeweight="1.5pt">
                            <v:path o:connectlocs="21600,0;37,20332;21600,21600"/>
                            <o:lock v:ext="edit" aspectratio="t"/>
                          </v:shape>
                          <v:line id="Line 382" o:spid="_x0000_s1578" style="position:absolute;mso-wrap-style:square" from="125,0" to="126,193" strokeweight="2.25pt">
                            <o:lock v:ext="edit" aspectratio="t"/>
                          </v:line>
                        </v:group>
                        <v:group id="Group 383" o:spid="_x0000_s1579" alt="" style="position:absolute;top:154;width:266;height:980" coordsize="196,1992">
                          <o:lock v:ext="edit" aspectratio="t"/>
                          <v:shape id="Arc 384" o:spid="_x0000_s1580" type="#_x0000_t19" style="position:absolute;left:49;top:1846;width:102;height:190;rotation:270;flip:y;mso-wrap-style:square" coordsize="22050,43200" adj=",5976456,450" path="wr-21150,,22050,43200,450,,,43195nfewr-21150,,22050,43200,450,,,43195l450,21600nsxe" strokeweight="1pt">
                            <v:path o:connectlocs="450,0;0,43195;450,21600"/>
                            <o:lock v:ext="edit" aspectratio="t"/>
                          </v:shape>
                          <v:group id="Group 385" o:spid="_x0000_s1581" alt="" style="position:absolute;width:196;height:1919" coordsize="196,1919">
                            <o:lock v:ext="edit" aspectratio="t"/>
                            <v:group id="Group 386" o:spid="_x0000_s1582" alt="" style="position:absolute;top:97;width:190;height:1822" coordsize="210,2040">
                              <o:lock v:ext="edit" aspectratio="t"/>
                              <v:line id="Line 387" o:spid="_x0000_s1583" style="position:absolute;mso-wrap-style:square" from="0,0" to="0,2040" strokeweight="1pt">
                                <o:lock v:ext="edit" aspectratio="t"/>
                              </v:line>
                              <v:line id="Line 388" o:spid="_x0000_s1584" style="position:absolute;mso-wrap-style:square" from="210,0" to="210,2040" strokeweight="1pt">
                                <o:lock v:ext="edit" aspectratio="t"/>
                              </v:line>
                            </v:group>
                            <v:shape id="Arc 389" o:spid="_x0000_s1585" type="#_x0000_t19" style="position:absolute;left:50;top:-44;width:102;height:190;rotation:270;mso-wrap-style:square" coordsize="22050,43200" adj=",5976456,450" path="wr-21150,,22050,43200,450,,,43195nfewr-21150,,22050,43200,450,,,43195l450,21600nsxe" strokeweight="1pt">
                              <v:path o:connectlocs="450,0;0,43195;450,21600"/>
                              <o:lock v:ext="edit" aspectratio="t"/>
                            </v:shape>
                          </v:group>
                        </v:group>
                        <v:oval id="Oval 390" o:spid="_x0000_s1586" style="position:absolute;left:61;width:142;height:85;mso-wrap-style:square" strokeweight="3pt">
                          <v:stroke linestyle="thinThin"/>
                          <o:lock v:ext="edit" aspectratio="t"/>
                        </v:oval>
                        <v:line id="Line 391" o:spid="_x0000_s1587" style="position:absolute;mso-wrap-style:square" from="138,99" to="139,155" strokeweight="1.5pt">
                          <o:lock v:ext="edit" aspectratio="t"/>
                        </v:line>
                        <v:group id="Group 392" o:spid="_x0000_s1588" alt="" style="position:absolute;left:47;top:216;width:176;height:868" coordsize="362,1764">
                          <o:lock v:ext="edit" aspectratio="t"/>
                          <v:rect id="Rectangle 393" o:spid="_x0000_s1589" style="position:absolute;left:123;width:91;height:1764;mso-wrap-style:square">
                            <o:lock v:ext="edit" aspectratio="t"/>
                          </v:rect>
                          <v:group id="Group 394" o:spid="_x0000_s1590" alt="" style="position:absolute;left:-575;top:798;width:1731;height:142;rotation:90" coordsize="1600,240">
                            <o:lock v:ext="edit" aspectratio="t"/>
                            <v:line id="Line 395" o:spid="_x0000_s1591" style="position:absolute;mso-wrap-style:square" from="0,0" to="0,240" strokeweight="1.5pt">
                              <o:lock v:ext="edit" aspectratio="t"/>
                            </v:line>
                            <v:line id="Line 396" o:spid="_x0000_s1592" style="position:absolute;mso-wrap-style:square" from="160,120" to="160,240">
                              <o:lock v:ext="edit" aspectratio="t"/>
                            </v:line>
                            <v:line id="Line 397" o:spid="_x0000_s1593" style="position:absolute;mso-wrap-style:square" from="320,120" to="320,240">
                              <o:lock v:ext="edit" aspectratio="t"/>
                            </v:line>
                            <v:line id="Line 398" o:spid="_x0000_s1594" style="position:absolute;mso-wrap-style:square" from="480,120" to="480,240">
                              <o:lock v:ext="edit" aspectratio="t"/>
                            </v:line>
                            <v:line id="Line 399" o:spid="_x0000_s1595" style="position:absolute;mso-wrap-style:square" from="640,120" to="640,240">
                              <o:lock v:ext="edit" aspectratio="t"/>
                            </v:line>
                            <v:line id="Line 400" o:spid="_x0000_s1596" style="position:absolute;mso-wrap-style:square" from="800,60" to="800,240" strokeweight="1.5pt">
                              <o:lock v:ext="edit" aspectratio="t"/>
                            </v:line>
                            <v:line id="Line 401" o:spid="_x0000_s1597" style="position:absolute;mso-wrap-style:square" from="960,120" to="960,240">
                              <o:lock v:ext="edit" aspectratio="t"/>
                            </v:line>
                            <v:line id="Line 402" o:spid="_x0000_s1598" style="position:absolute;mso-wrap-style:square" from="1120,120" to="1120,240">
                              <o:lock v:ext="edit" aspectratio="t"/>
                            </v:line>
                            <v:line id="Line 403" o:spid="_x0000_s1599" style="position:absolute;mso-wrap-style:square" from="1280,120" to="1280,240">
                              <o:lock v:ext="edit" aspectratio="t"/>
                            </v:line>
                            <v:line id="Line 404" o:spid="_x0000_s1600" style="position:absolute;mso-wrap-style:square" from="1440,120" to="1440,240">
                              <o:lock v:ext="edit" aspectratio="t"/>
                            </v:line>
                            <v:line id="Line 405" o:spid="_x0000_s1601" style="position:absolute;mso-wrap-style:square" from="1600,0" to="1600,240" strokeweight="1.5pt">
                              <o:lock v:ext="edit" aspectratio="t"/>
                            </v:line>
                          </v:group>
                          <v:group id="Group 406" o:spid="_x0000_s1602" alt="" style="position:absolute;left:-795;top:798;width:1731;height:142;rotation:90;flip:x" coordsize="1600,240">
                            <o:lock v:ext="edit" aspectratio="t"/>
                            <v:line id="Line 407" o:spid="_x0000_s1603" style="position:absolute;mso-wrap-style:square" from="0,0" to="0,240" strokeweight="1.5pt">
                              <o:lock v:ext="edit" aspectratio="t"/>
                            </v:line>
                            <v:line id="Line 408" o:spid="_x0000_s1604" style="position:absolute;mso-wrap-style:square" from="160,120" to="160,240">
                              <o:lock v:ext="edit" aspectratio="t"/>
                            </v:line>
                            <v:line id="Line 409" o:spid="_x0000_s1605" style="position:absolute;mso-wrap-style:square" from="320,120" to="320,240">
                              <o:lock v:ext="edit" aspectratio="t"/>
                            </v:line>
                            <v:line id="Line 410" o:spid="_x0000_s1606" style="position:absolute;mso-wrap-style:square" from="480,120" to="480,240">
                              <o:lock v:ext="edit" aspectratio="t"/>
                            </v:line>
                            <v:line id="Line 411" o:spid="_x0000_s1607" style="position:absolute;mso-wrap-style:square" from="640,120" to="640,240">
                              <o:lock v:ext="edit" aspectratio="t"/>
                            </v:line>
                            <v:line id="Line 412" o:spid="_x0000_s1608" style="position:absolute;mso-wrap-style:square" from="800,60" to="800,240" strokeweight="1.5pt">
                              <o:lock v:ext="edit" aspectratio="t"/>
                            </v:line>
                            <v:line id="Line 413" o:spid="_x0000_s1609" style="position:absolute;mso-wrap-style:square" from="960,120" to="960,240">
                              <o:lock v:ext="edit" aspectratio="t"/>
                            </v:line>
                            <v:line id="Line 414" o:spid="_x0000_s1610" style="position:absolute;mso-wrap-style:square" from="1120,120" to="1120,240">
                              <o:lock v:ext="edit" aspectratio="t"/>
                            </v:line>
                            <v:line id="Line 415" o:spid="_x0000_s1611" style="position:absolute;mso-wrap-style:square" from="1280,120" to="1280,240">
                              <o:lock v:ext="edit" aspectratio="t"/>
                            </v:line>
                            <v:line id="Line 416" o:spid="_x0000_s1612" style="position:absolute;mso-wrap-style:square" from="1440,120" to="1440,240">
                              <o:lock v:ext="edit" aspectratio="t"/>
                            </v:line>
                            <v:line id="Line 417" o:spid="_x0000_s1613" style="position:absolute;mso-wrap-style:square" from="1600,0" to="1600,240" strokeweight="1.5pt">
                              <o:lock v:ext="edit" aspectratio="t"/>
                            </v:line>
                          </v:group>
                        </v:group>
                      </v:group>
                    </v:group>
                    <v:shape id="Text Box 418" o:spid="_x0000_s1614" type="#_x0000_t202" style="position:absolute;left:1380;top:333;width:540;height:309;mso-wrap-style:square" filled="f" stroked="f">
                      <v:textbox inset="0,0,0,0">
                        <w:txbxContent>
                          <w:p w:rsidR="00093C93" w:rsidRDefault="00093C93" w:rsidP="005F4D57">
                            <w:pPr>
                              <w:rPr>
                                <w:sz w:val="18"/>
                                <w:szCs w:val="18"/>
                              </w:rPr>
                            </w:pPr>
                            <w:r>
                              <w:rPr>
                                <w:rFonts w:hint="eastAsia"/>
                                <w:sz w:val="18"/>
                                <w:szCs w:val="18"/>
                              </w:rPr>
                              <w:t>玻璃</w:t>
                            </w:r>
                          </w:p>
                        </w:txbxContent>
                      </v:textbox>
                    </v:shape>
                  </v:group>
                </v:group>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19" o:spid="_x0000_s1615" type="#_x0000_t22" style="position:absolute;left:2730;width:300;height:393;mso-wrap-style:square" adj="5386" strokeweight=".5pt">
                <v:textbox inset="0,0,0,0">
                  <w:txbxContent>
                    <w:p w:rsidR="00093C93" w:rsidRDefault="00093C93" w:rsidP="005F4D57">
                      <w:pPr>
                        <w:rPr>
                          <w:sz w:val="18"/>
                          <w:szCs w:val="18"/>
                        </w:rPr>
                      </w:pPr>
                      <w:r>
                        <w:rPr>
                          <w:rFonts w:hint="eastAsia"/>
                          <w:sz w:val="18"/>
                          <w:szCs w:val="18"/>
                        </w:rPr>
                        <w:t>乙</w:t>
                      </w:r>
                    </w:p>
                  </w:txbxContent>
                </v:textbox>
              </v:shape>
              <v:shape id="AutoShape 420" o:spid="_x0000_s1616" type="#_x0000_t22" style="position:absolute;left:7410;width:300;height:393;mso-wrap-style:square" adj="5386" strokeweight=".5pt">
                <v:textbox inset="0,0,0,0">
                  <w:txbxContent>
                    <w:p w:rsidR="00093C93" w:rsidRDefault="00093C93" w:rsidP="005F4D57">
                      <w:pPr>
                        <w:rPr>
                          <w:sz w:val="18"/>
                          <w:szCs w:val="18"/>
                        </w:rPr>
                      </w:pPr>
                      <w:r>
                        <w:rPr>
                          <w:rFonts w:hint="eastAsia"/>
                          <w:sz w:val="18"/>
                          <w:szCs w:val="18"/>
                        </w:rPr>
                        <w:t>乙</w:t>
                      </w:r>
                    </w:p>
                  </w:txbxContent>
                </v:textbox>
              </v:shape>
            </v:group>
            <v:line id="Line 421" o:spid="_x0000_s1617" style="position:absolute;mso-wrap-style:square" from="1230,483" to="1230,639" strokeweight="1.25pt"/>
            <v:line id="Line 422" o:spid="_x0000_s1618" style="position:absolute;mso-wrap-style:square" from="3420,483" to="3420,639" strokeweight="1.25pt"/>
            <v:line id="Line 423" o:spid="_x0000_s1619" style="position:absolute;mso-wrap-style:square" from="6045,483" to="6045,639" strokeweight="1.25pt"/>
            <v:line id="Line 424" o:spid="_x0000_s1620" style="position:absolute;mso-wrap-style:square" from="8280,483" to="8280,639" strokeweight="1.25pt"/>
            <w10:wrap type="square"/>
          </v:group>
        </w:pict>
      </w:r>
      <w:r w:rsidR="005F4D57" w:rsidRPr="001820AA">
        <w:rPr>
          <w:rFonts w:ascii="Times New Roman" w:hAnsi="Times New Roman" w:cs="Times New Roman" w:hint="eastAsia"/>
        </w:rPr>
        <w:t>（</w:t>
      </w:r>
      <w:r w:rsidR="005F4D57" w:rsidRPr="001820AA">
        <w:rPr>
          <w:rFonts w:ascii="Times New Roman" w:hAnsi="Times New Roman" w:cs="Times New Roman" w:hint="eastAsia"/>
        </w:rPr>
        <w:t>2</w:t>
      </w:r>
      <w:r w:rsidR="005F4D57" w:rsidRPr="001820AA">
        <w:rPr>
          <w:rFonts w:ascii="Times New Roman" w:hAnsi="Times New Roman" w:cs="Times New Roman" w:hint="eastAsia"/>
        </w:rPr>
        <w:t>）分析比较图</w:t>
      </w:r>
      <w:r w:rsidR="005F4D57" w:rsidRPr="001820AA">
        <w:rPr>
          <w:rFonts w:ascii="Times New Roman" w:hAnsi="Times New Roman" w:cs="Times New Roman" w:hint="eastAsia"/>
        </w:rPr>
        <w:t>5a</w:t>
      </w:r>
      <w:r w:rsidR="005F4D57" w:rsidRPr="001820AA">
        <w:rPr>
          <w:rFonts w:ascii="Times New Roman" w:hAnsi="Times New Roman" w:cs="Times New Roman" w:hint="eastAsia"/>
        </w:rPr>
        <w:t>与</w:t>
      </w:r>
      <w:r w:rsidR="005F4D57" w:rsidRPr="001820AA">
        <w:rPr>
          <w:rFonts w:ascii="Times New Roman" w:hAnsi="Times New Roman" w:cs="Times New Roman" w:hint="eastAsia"/>
        </w:rPr>
        <w:t>c</w:t>
      </w:r>
      <w:r w:rsidR="005F4D57" w:rsidRPr="001820AA">
        <w:rPr>
          <w:rFonts w:ascii="Times New Roman" w:hAnsi="Times New Roman" w:cs="Times New Roman" w:hint="eastAsia"/>
        </w:rPr>
        <w:t>或</w:t>
      </w:r>
      <w:r w:rsidR="005F4D57" w:rsidRPr="001820AA">
        <w:rPr>
          <w:rFonts w:ascii="Times New Roman" w:hAnsi="Times New Roman" w:cs="Times New Roman" w:hint="eastAsia"/>
        </w:rPr>
        <w:t>b</w:t>
      </w:r>
      <w:r w:rsidR="005F4D57" w:rsidRPr="001820AA">
        <w:rPr>
          <w:rFonts w:ascii="Times New Roman" w:hAnsi="Times New Roman" w:cs="Times New Roman" w:hint="eastAsia"/>
        </w:rPr>
        <w:t>与</w:t>
      </w:r>
      <w:r w:rsidR="005F4D57" w:rsidRPr="001820AA">
        <w:rPr>
          <w:rFonts w:ascii="Times New Roman" w:hAnsi="Times New Roman" w:cs="Times New Roman" w:hint="eastAsia"/>
        </w:rPr>
        <w:t>d</w:t>
      </w:r>
      <w:r w:rsidR="005F4D57" w:rsidRPr="001820AA">
        <w:rPr>
          <w:rFonts w:ascii="Times New Roman" w:hAnsi="Times New Roman" w:cs="Times New Roman" w:hint="eastAsia"/>
        </w:rPr>
        <w:t>中测力计的示数及相关条件，归纳得出的初步结论是：</w:t>
      </w:r>
      <w:r w:rsidR="005F4D57" w:rsidRPr="001820AA">
        <w:rPr>
          <w:rFonts w:ascii="Times New Roman" w:hAnsi="Times New Roman" w:cs="Times New Roman" w:hint="eastAsia"/>
        </w:rPr>
        <w:t>_____________________________________________________________________</w:t>
      </w:r>
      <w:r w:rsidR="005F4D57" w:rsidRPr="001820AA">
        <w:rPr>
          <w:rFonts w:ascii="Times New Roman" w:hAnsi="Times New Roman" w:cs="Times New Roman" w:hint="eastAsia"/>
        </w:rPr>
        <w:t>。</w:t>
      </w: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b/>
          <w:bCs/>
        </w:rPr>
      </w:pPr>
      <w:r w:rsidRPr="001820AA">
        <w:rPr>
          <w:rFonts w:ascii="Times New Roman" w:hAnsi="Times New Roman" w:cs="Times New Roman" w:hint="eastAsia"/>
          <w:b/>
          <w:bCs/>
        </w:rPr>
        <w:t>三、作图题</w:t>
      </w:r>
      <w:r w:rsidR="00790969">
        <w:rPr>
          <w:rFonts w:ascii="Times New Roman" w:hAnsi="Times New Roman" w:cs="Times New Roman" w:hint="eastAsia"/>
          <w:b/>
          <w:bCs/>
        </w:rPr>
        <w:t>（</w:t>
      </w:r>
      <w:r w:rsidRPr="001820AA">
        <w:rPr>
          <w:rFonts w:ascii="Times New Roman" w:hAnsi="Times New Roman" w:cs="Times New Roman" w:hint="eastAsia"/>
          <w:b/>
          <w:bCs/>
        </w:rPr>
        <w:t>每题</w:t>
      </w:r>
      <w:r w:rsidRPr="001820AA">
        <w:rPr>
          <w:rFonts w:ascii="Times New Roman" w:hAnsi="Times New Roman" w:cs="Times New Roman" w:hint="eastAsia"/>
          <w:b/>
          <w:bCs/>
        </w:rPr>
        <w:t>3</w:t>
      </w:r>
      <w:r w:rsidRPr="001820AA">
        <w:rPr>
          <w:rFonts w:ascii="Times New Roman" w:hAnsi="Times New Roman" w:cs="Times New Roman" w:hint="eastAsia"/>
          <w:b/>
          <w:bCs/>
        </w:rPr>
        <w:t>分，共</w:t>
      </w:r>
      <w:r w:rsidRPr="001820AA">
        <w:rPr>
          <w:rFonts w:ascii="Times New Roman" w:hAnsi="Times New Roman" w:cs="Times New Roman" w:hint="eastAsia"/>
          <w:b/>
          <w:bCs/>
        </w:rPr>
        <w:t>9</w:t>
      </w:r>
      <w:r w:rsidRPr="001820AA">
        <w:rPr>
          <w:rFonts w:ascii="Times New Roman" w:hAnsi="Times New Roman" w:cs="Times New Roman" w:hint="eastAsia"/>
          <w:b/>
          <w:bCs/>
        </w:rPr>
        <w:t>分</w:t>
      </w:r>
      <w:r w:rsidR="00790969">
        <w:rPr>
          <w:rFonts w:ascii="Times New Roman" w:hAnsi="Times New Roman" w:cs="Times New Roman" w:hint="eastAsia"/>
          <w:b/>
          <w:bCs/>
        </w:rPr>
        <w:t>）</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21</w:t>
      </w:r>
      <w:r w:rsidR="002F6C4D">
        <w:rPr>
          <w:rFonts w:ascii="Times New Roman" w:hAnsi="Times New Roman" w:cs="Times New Roman" w:hint="eastAsia"/>
        </w:rPr>
        <w:t>、</w:t>
      </w:r>
      <w:r w:rsidRPr="001820AA">
        <w:rPr>
          <w:rFonts w:ascii="Times New Roman" w:hAnsi="Times New Roman" w:cs="Times New Roman" w:hint="eastAsia"/>
        </w:rPr>
        <w:t>如图</w:t>
      </w:r>
      <w:r w:rsidRPr="001820AA">
        <w:rPr>
          <w:rFonts w:ascii="Times New Roman" w:hAnsi="Times New Roman" w:cs="Times New Roman" w:hint="eastAsia"/>
        </w:rPr>
        <w:t>6</w:t>
      </w:r>
      <w:r w:rsidRPr="001820AA">
        <w:rPr>
          <w:rFonts w:ascii="Times New Roman" w:hAnsi="Times New Roman" w:cs="Times New Roman" w:hint="eastAsia"/>
        </w:rPr>
        <w:t>，一辆重</w:t>
      </w:r>
      <w:r w:rsidRPr="001820AA">
        <w:rPr>
          <w:rFonts w:ascii="Times New Roman" w:hAnsi="Times New Roman" w:cs="Times New Roman" w:hint="eastAsia"/>
        </w:rPr>
        <w:t>120N</w:t>
      </w:r>
      <w:r w:rsidRPr="001820AA">
        <w:rPr>
          <w:rFonts w:ascii="Times New Roman" w:hAnsi="Times New Roman" w:cs="Times New Roman" w:hint="eastAsia"/>
        </w:rPr>
        <w:t>的小车，受到与水平方向成</w:t>
      </w:r>
      <w:r w:rsidRPr="001820AA">
        <w:rPr>
          <w:rFonts w:ascii="Times New Roman" w:hAnsi="Times New Roman" w:cs="Times New Roman" w:hint="eastAsia"/>
        </w:rPr>
        <w:t>30</w:t>
      </w:r>
      <w:r w:rsidRPr="001820AA">
        <w:rPr>
          <w:rFonts w:ascii="Times New Roman" w:hAnsi="Times New Roman" w:cs="Times New Roman" w:hint="eastAsia"/>
        </w:rPr>
        <w:t>度角斜向右上方的大小为</w:t>
      </w:r>
      <w:r w:rsidRPr="001820AA">
        <w:rPr>
          <w:rFonts w:ascii="Times New Roman" w:hAnsi="Times New Roman" w:cs="Times New Roman" w:hint="eastAsia"/>
        </w:rPr>
        <w:t>60N</w:t>
      </w:r>
      <w:r w:rsidRPr="001820AA">
        <w:rPr>
          <w:rFonts w:ascii="Times New Roman" w:hAnsi="Times New Roman" w:cs="Times New Roman" w:hint="eastAsia"/>
        </w:rPr>
        <w:t>的拉力作用。请用力的图示画出小车受到的重力和拉力。</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22</w:t>
      </w:r>
      <w:r w:rsidR="002F6C4D">
        <w:rPr>
          <w:rFonts w:ascii="Times New Roman" w:hAnsi="Times New Roman" w:cs="Times New Roman" w:hint="eastAsia"/>
        </w:rPr>
        <w:t>、</w:t>
      </w:r>
      <w:r w:rsidRPr="001820AA">
        <w:rPr>
          <w:rFonts w:ascii="Times New Roman" w:hAnsi="Times New Roman" w:cs="Times New Roman" w:hint="eastAsia"/>
        </w:rPr>
        <w:t>如图</w:t>
      </w:r>
      <w:r w:rsidRPr="001820AA">
        <w:rPr>
          <w:rFonts w:ascii="Times New Roman" w:hAnsi="Times New Roman" w:cs="Times New Roman" w:hint="eastAsia"/>
        </w:rPr>
        <w:t>7</w:t>
      </w:r>
      <w:r w:rsidRPr="001820AA">
        <w:rPr>
          <w:rFonts w:ascii="Times New Roman" w:hAnsi="Times New Roman" w:cs="Times New Roman" w:hint="eastAsia"/>
        </w:rPr>
        <w:t>，根据给出的反射光线</w:t>
      </w:r>
      <w:r w:rsidRPr="001820AA">
        <w:rPr>
          <w:rFonts w:ascii="Times New Roman" w:hAnsi="Times New Roman" w:cs="Times New Roman" w:hint="eastAsia"/>
        </w:rPr>
        <w:t>OB</w:t>
      </w:r>
      <w:r w:rsidRPr="001820AA">
        <w:rPr>
          <w:rFonts w:ascii="Times New Roman" w:hAnsi="Times New Roman" w:cs="Times New Roman" w:hint="eastAsia"/>
        </w:rPr>
        <w:t>画出入射光线</w:t>
      </w:r>
      <w:r w:rsidRPr="001820AA">
        <w:rPr>
          <w:rFonts w:ascii="Times New Roman" w:hAnsi="Times New Roman" w:cs="Times New Roman" w:hint="eastAsia"/>
        </w:rPr>
        <w:t>AO</w:t>
      </w:r>
      <w:r w:rsidRPr="001820AA">
        <w:rPr>
          <w:rFonts w:ascii="Times New Roman" w:hAnsi="Times New Roman" w:cs="Times New Roman" w:hint="eastAsia"/>
        </w:rPr>
        <w:t>，并标出入射角及其度数。</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23</w:t>
      </w:r>
      <w:r w:rsidR="002F6C4D">
        <w:rPr>
          <w:rFonts w:ascii="Times New Roman" w:hAnsi="Times New Roman" w:cs="Times New Roman" w:hint="eastAsia"/>
        </w:rPr>
        <w:t>、</w:t>
      </w:r>
      <w:r w:rsidRPr="001820AA">
        <w:rPr>
          <w:rFonts w:ascii="Times New Roman" w:hAnsi="Times New Roman" w:cs="Times New Roman" w:hint="eastAsia"/>
        </w:rPr>
        <w:t>如图</w:t>
      </w:r>
      <w:r w:rsidRPr="001820AA">
        <w:rPr>
          <w:rFonts w:ascii="Times New Roman" w:hAnsi="Times New Roman" w:cs="Times New Roman" w:hint="eastAsia"/>
        </w:rPr>
        <w:t>8</w:t>
      </w:r>
      <w:r w:rsidRPr="001820AA">
        <w:rPr>
          <w:rFonts w:ascii="Times New Roman" w:hAnsi="Times New Roman" w:cs="Times New Roman" w:hint="eastAsia"/>
        </w:rPr>
        <w:t>，请在图中画出经凸透镜折射后的三条光线。</w:t>
      </w:r>
    </w:p>
    <w:p w:rsidR="005F4D57" w:rsidRPr="001820AA" w:rsidRDefault="00384474" w:rsidP="005F4D57">
      <w:pPr>
        <w:spacing w:line="400" w:lineRule="exact"/>
        <w:rPr>
          <w:rFonts w:ascii="Times New Roman" w:hAnsi="Times New Roman" w:cs="Times New Roman"/>
        </w:rPr>
      </w:pPr>
      <w:r>
        <w:rPr>
          <w:rFonts w:ascii="Times New Roman" w:hAnsi="Times New Roman" w:cs="Times New Roman"/>
        </w:rPr>
        <w:pict>
          <v:group id="组合 505" o:spid="_x0000_s1621" alt="" style="position:absolute;left:0;text-align:left;margin-left:10pt;margin-top:7.45pt;width:465pt;height:110.7pt;z-index:251719680" coordsize="9300,2214">
            <v:group id="组合 504" o:spid="_x0000_s1622" alt="" style="position:absolute;left:5970;top:306;width:3330;height:1864" coordsize="3330,1864">
              <v:shape id="文本框 488" o:spid="_x0000_s1623" type="#_x0000_t202" style="position:absolute;left:1336;top:1340;width:660;height:525;mso-wrap-style:square" stroked="f">
                <v:textbox inset="2.53997mm,,2.53997mm">
                  <w:txbxContent>
                    <w:p w:rsidR="00093C93" w:rsidRDefault="00093C93" w:rsidP="005F4D57">
                      <w:pPr>
                        <w:rPr>
                          <w:rFonts w:eastAsia="宋体"/>
                        </w:rPr>
                      </w:pPr>
                      <w:r>
                        <w:rPr>
                          <w:rFonts w:hint="eastAsia"/>
                        </w:rPr>
                        <w:t>图</w:t>
                      </w:r>
                      <w:r>
                        <w:rPr>
                          <w:rFonts w:hint="eastAsia"/>
                        </w:rPr>
                        <w:t>8</w:t>
                      </w:r>
                    </w:p>
                  </w:txbxContent>
                </v:textbox>
              </v:shape>
              <v:shape id="图片 482" o:spid="_x0000_s1624" type="#_x0000_t75" style="position:absolute;width:3330;height:1275;mso-wrap-style:square">
                <v:imagedata r:id="rId40" o:title=""/>
              </v:shape>
            </v:group>
            <v:group id="组合 502" o:spid="_x0000_s1625" alt="" style="position:absolute;top:390;width:1830;height:1809" coordsize="1830,1809">
              <v:shape id="图片 478" o:spid="_x0000_s1626" type="#_x0000_t75" style="position:absolute;width:1830;height:1185;mso-wrap-style:square">
                <v:imagedata r:id="rId41" o:title=""/>
              </v:shape>
              <v:shape id="文本框 488" o:spid="_x0000_s1627" type="#_x0000_t202" style="position:absolute;left:646;top:1285;width:1005;height:525;mso-wrap-style:square" stroked="f">
                <v:textbox inset="2.53997mm,,2.53997mm">
                  <w:txbxContent>
                    <w:p w:rsidR="00093C93" w:rsidRDefault="00093C93" w:rsidP="005F4D57">
                      <w:pPr>
                        <w:rPr>
                          <w:rFonts w:eastAsia="宋体"/>
                        </w:rPr>
                      </w:pPr>
                      <w:r>
                        <w:rPr>
                          <w:rFonts w:hint="eastAsia"/>
                        </w:rPr>
                        <w:t>图</w:t>
                      </w:r>
                      <w:r>
                        <w:rPr>
                          <w:rFonts w:hint="eastAsia"/>
                        </w:rPr>
                        <w:t>6</w:t>
                      </w:r>
                    </w:p>
                  </w:txbxContent>
                </v:textbox>
              </v:shape>
            </v:group>
            <v:group id="组合 503" o:spid="_x0000_s1628" alt="" style="position:absolute;left:2790;width:2160;height:2215" coordsize="2160,2215">
              <v:shape id="文本框 488" o:spid="_x0000_s1629" type="#_x0000_t202" style="position:absolute;left:827;top:1691;width:675;height:525;mso-wrap-style:square" stroked="f">
                <v:textbox inset="2.53997mm,,2.53997mm">
                  <w:txbxContent>
                    <w:p w:rsidR="00093C93" w:rsidRDefault="00093C93" w:rsidP="005F4D57">
                      <w:pPr>
                        <w:rPr>
                          <w:rFonts w:eastAsia="宋体"/>
                        </w:rPr>
                      </w:pPr>
                      <w:r>
                        <w:rPr>
                          <w:rFonts w:hint="eastAsia"/>
                        </w:rPr>
                        <w:t>图</w:t>
                      </w:r>
                      <w:r>
                        <w:rPr>
                          <w:rFonts w:hint="eastAsia"/>
                        </w:rPr>
                        <w:t>7</w:t>
                      </w:r>
                    </w:p>
                  </w:txbxContent>
                </v:textbox>
              </v:shape>
              <v:shape id="图片 500" o:spid="_x0000_s1630" type="#_x0000_t75" style="position:absolute;width:2160;height:1725;mso-wrap-style:square">
                <v:imagedata r:id="rId42" o:title=""/>
              </v:shape>
            </v:group>
          </v:group>
        </w:pict>
      </w:r>
    </w:p>
    <w:p w:rsidR="005F4D57" w:rsidRDefault="005F4D57" w:rsidP="005F4D57">
      <w:pPr>
        <w:spacing w:line="400" w:lineRule="exact"/>
        <w:rPr>
          <w:rFonts w:ascii="Times New Roman" w:hAnsi="Times New Roman" w:cs="Times New Roman"/>
        </w:rPr>
      </w:pPr>
    </w:p>
    <w:p w:rsidR="00EE143B" w:rsidRDefault="00EE143B" w:rsidP="005F4D57">
      <w:pPr>
        <w:spacing w:line="400" w:lineRule="exact"/>
        <w:rPr>
          <w:rFonts w:ascii="Times New Roman" w:hAnsi="Times New Roman" w:cs="Times New Roman"/>
        </w:rPr>
      </w:pPr>
    </w:p>
    <w:p w:rsidR="00EE143B" w:rsidRDefault="00EE143B" w:rsidP="005F4D57">
      <w:pPr>
        <w:spacing w:line="400" w:lineRule="exact"/>
        <w:rPr>
          <w:rFonts w:ascii="Times New Roman" w:hAnsi="Times New Roman" w:cs="Times New Roman"/>
        </w:rPr>
      </w:pPr>
    </w:p>
    <w:p w:rsidR="00EE143B" w:rsidRDefault="00EE143B" w:rsidP="005F4D57">
      <w:pPr>
        <w:spacing w:line="400" w:lineRule="exact"/>
        <w:rPr>
          <w:rFonts w:ascii="Times New Roman" w:hAnsi="Times New Roman" w:cs="Times New Roman"/>
        </w:rPr>
      </w:pPr>
    </w:p>
    <w:p w:rsidR="00EE143B" w:rsidRPr="001820AA" w:rsidRDefault="00EE143B"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b/>
          <w:bCs/>
        </w:rPr>
      </w:pPr>
      <w:r w:rsidRPr="001820AA">
        <w:rPr>
          <w:rFonts w:ascii="Times New Roman" w:hAnsi="Times New Roman" w:cs="Times New Roman" w:hint="eastAsia"/>
          <w:b/>
          <w:bCs/>
        </w:rPr>
        <w:t>四、计算题（共</w:t>
      </w:r>
      <w:r w:rsidRPr="001820AA">
        <w:rPr>
          <w:rFonts w:ascii="Times New Roman" w:hAnsi="Times New Roman" w:cs="Times New Roman" w:hint="eastAsia"/>
          <w:b/>
          <w:bCs/>
        </w:rPr>
        <w:t>21</w:t>
      </w:r>
      <w:r w:rsidRPr="001820AA">
        <w:rPr>
          <w:rFonts w:ascii="Times New Roman" w:hAnsi="Times New Roman" w:cs="Times New Roman" w:hint="eastAsia"/>
          <w:b/>
          <w:bCs/>
        </w:rPr>
        <w:t>分）</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24</w:t>
      </w:r>
      <w:r w:rsidR="002F6C4D">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6</w:t>
      </w:r>
      <w:r w:rsidRPr="001820AA">
        <w:rPr>
          <w:rFonts w:ascii="Times New Roman" w:hAnsi="Times New Roman" w:cs="Times New Roman" w:hint="eastAsia"/>
        </w:rPr>
        <w:t>分）</w:t>
      </w:r>
      <w:proofErr w:type="gramStart"/>
      <w:r w:rsidRPr="001820AA">
        <w:rPr>
          <w:rFonts w:ascii="Times New Roman" w:hAnsi="Times New Roman" w:cs="Times New Roman" w:hint="eastAsia"/>
        </w:rPr>
        <w:t>一</w:t>
      </w:r>
      <w:proofErr w:type="gramEnd"/>
      <w:r w:rsidRPr="001820AA">
        <w:rPr>
          <w:rFonts w:ascii="Times New Roman" w:hAnsi="Times New Roman" w:cs="Times New Roman" w:hint="eastAsia"/>
        </w:rPr>
        <w:t>跳伞运动员自身和装备的总质量是</w:t>
      </w:r>
      <w:r w:rsidRPr="001820AA">
        <w:rPr>
          <w:rFonts w:ascii="Times New Roman" w:hAnsi="Times New Roman" w:cs="Times New Roman" w:hint="eastAsia"/>
        </w:rPr>
        <w:t>100</w:t>
      </w:r>
      <w:r w:rsidRPr="001820AA">
        <w:rPr>
          <w:rFonts w:ascii="Times New Roman" w:hAnsi="Times New Roman" w:cs="Times New Roman" w:hint="eastAsia"/>
        </w:rPr>
        <w:t>千克，他在空中张开伞后以</w:t>
      </w:r>
      <w:r w:rsidRPr="001820AA">
        <w:rPr>
          <w:rFonts w:ascii="Times New Roman" w:hAnsi="Times New Roman" w:cs="Times New Roman" w:hint="eastAsia"/>
        </w:rPr>
        <w:t>6</w:t>
      </w:r>
      <w:r w:rsidRPr="001820AA">
        <w:rPr>
          <w:rFonts w:ascii="Times New Roman" w:hAnsi="Times New Roman" w:cs="Times New Roman" w:hint="eastAsia"/>
        </w:rPr>
        <w:t>米</w:t>
      </w:r>
      <w:r w:rsidRPr="001820AA">
        <w:rPr>
          <w:rFonts w:ascii="Times New Roman" w:hAnsi="Times New Roman" w:cs="Times New Roman" w:hint="eastAsia"/>
        </w:rPr>
        <w:t>/</w:t>
      </w:r>
      <w:r w:rsidRPr="001820AA">
        <w:rPr>
          <w:rFonts w:ascii="Times New Roman" w:hAnsi="Times New Roman" w:cs="Times New Roman" w:hint="eastAsia"/>
        </w:rPr>
        <w:t>秒的速度匀速直线下降。求：</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）运动员和装备的总重力；</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2</w:t>
      </w:r>
      <w:r w:rsidRPr="001820AA">
        <w:rPr>
          <w:rFonts w:ascii="Times New Roman" w:hAnsi="Times New Roman" w:cs="Times New Roman" w:hint="eastAsia"/>
        </w:rPr>
        <w:t>）张开伞后他在空中下降</w:t>
      </w:r>
      <w:r w:rsidRPr="001820AA">
        <w:rPr>
          <w:rFonts w:ascii="Times New Roman" w:hAnsi="Times New Roman" w:cs="Times New Roman" w:hint="eastAsia"/>
        </w:rPr>
        <w:t>240</w:t>
      </w:r>
      <w:r w:rsidRPr="001820AA">
        <w:rPr>
          <w:rFonts w:ascii="Times New Roman" w:hAnsi="Times New Roman" w:cs="Times New Roman" w:hint="eastAsia"/>
        </w:rPr>
        <w:t>米所需的时间。</w:t>
      </w: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lastRenderedPageBreak/>
        <w:t>25</w:t>
      </w:r>
      <w:r w:rsidR="002F6C4D">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6</w:t>
      </w:r>
      <w:r w:rsidRPr="001820AA">
        <w:rPr>
          <w:rFonts w:ascii="Times New Roman" w:hAnsi="Times New Roman" w:cs="Times New Roman" w:hint="eastAsia"/>
        </w:rPr>
        <w:t>分）</w:t>
      </w:r>
      <w:r w:rsidRPr="001820AA">
        <w:rPr>
          <w:rFonts w:ascii="Times New Roman" w:hAnsi="Times New Roman" w:cs="Times New Roman"/>
        </w:rPr>
        <w:t>某货运车自重为</w:t>
      </w:r>
      <w:r w:rsidRPr="001820AA">
        <w:rPr>
          <w:rFonts w:ascii="Times New Roman" w:hAnsi="Times New Roman" w:cs="Times New Roman"/>
        </w:rPr>
        <w:t>9.8×10</w:t>
      </w:r>
      <w:r w:rsidRPr="001820AA">
        <w:rPr>
          <w:rFonts w:ascii="Times New Roman" w:hAnsi="Times New Roman" w:cs="Times New Roman"/>
          <w:vertAlign w:val="superscript"/>
        </w:rPr>
        <w:t>3</w:t>
      </w:r>
      <w:r w:rsidRPr="001820AA">
        <w:rPr>
          <w:rFonts w:ascii="Times New Roman" w:hAnsi="Times New Roman" w:cs="Times New Roman"/>
        </w:rPr>
        <w:t>牛，在运货途中要经过一座小桥，该桥的桥面所限制总质量为</w:t>
      </w:r>
      <w:r w:rsidRPr="001820AA">
        <w:rPr>
          <w:rFonts w:ascii="Times New Roman" w:hAnsi="Times New Roman" w:cs="Times New Roman"/>
        </w:rPr>
        <w:t>5000</w:t>
      </w:r>
      <w:r w:rsidRPr="001820AA">
        <w:rPr>
          <w:rFonts w:ascii="Times New Roman" w:hAnsi="Times New Roman" w:cs="Times New Roman"/>
        </w:rPr>
        <w:t>千克。求：</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w:t>
      </w:r>
      <w:r w:rsidRPr="001820AA">
        <w:rPr>
          <w:rFonts w:ascii="Times New Roman" w:hAnsi="Times New Roman" w:cs="Times New Roman"/>
        </w:rPr>
        <w:t>货运车空载时，水平地面对它的支持力</w:t>
      </w:r>
      <w:r w:rsidRPr="001820AA">
        <w:rPr>
          <w:rFonts w:ascii="Times New Roman" w:hAnsi="Times New Roman" w:cs="Times New Roman" w:hint="eastAsia"/>
          <w:i/>
        </w:rPr>
        <w:t>F</w:t>
      </w:r>
      <w:r w:rsidRPr="001820AA">
        <w:rPr>
          <w:rFonts w:ascii="Times New Roman" w:hAnsi="Times New Roman" w:cs="Times New Roman"/>
        </w:rPr>
        <w:t>。</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2</w:t>
      </w:r>
      <w:r w:rsidRPr="001820AA">
        <w:rPr>
          <w:rFonts w:ascii="Times New Roman" w:hAnsi="Times New Roman" w:cs="Times New Roman" w:hint="eastAsia"/>
        </w:rPr>
        <w:t>）</w:t>
      </w:r>
      <w:r w:rsidRPr="001820AA">
        <w:rPr>
          <w:rFonts w:ascii="Times New Roman" w:hAnsi="Times New Roman" w:cs="Times New Roman"/>
        </w:rPr>
        <w:t>货运车的自身质量</w:t>
      </w:r>
      <w:r w:rsidRPr="001820AA">
        <w:rPr>
          <w:rFonts w:ascii="Times New Roman" w:hAnsi="Times New Roman" w:cs="Times New Roman" w:hint="eastAsia"/>
          <w:i/>
        </w:rPr>
        <w:t>m</w:t>
      </w:r>
      <w:r w:rsidRPr="001820AA">
        <w:rPr>
          <w:rFonts w:ascii="Times New Roman" w:hAnsi="Times New Roman" w:cs="Times New Roman"/>
        </w:rPr>
        <w:t>。</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3</w:t>
      </w:r>
      <w:r w:rsidRPr="001820AA">
        <w:rPr>
          <w:rFonts w:ascii="Times New Roman" w:hAnsi="Times New Roman" w:cs="Times New Roman" w:hint="eastAsia"/>
        </w:rPr>
        <w:t>）</w:t>
      </w:r>
      <w:r w:rsidRPr="001820AA">
        <w:rPr>
          <w:rFonts w:ascii="Times New Roman" w:hAnsi="Times New Roman" w:cs="Times New Roman"/>
        </w:rPr>
        <w:t>该车安全通过小桥所装载货物的最大质量</w:t>
      </w:r>
      <w:r w:rsidRPr="001820AA">
        <w:rPr>
          <w:rFonts w:ascii="Times New Roman" w:hAnsi="Times New Roman" w:cs="Times New Roman" w:hint="eastAsia"/>
          <w:i/>
        </w:rPr>
        <w:t>m</w:t>
      </w:r>
      <w:r w:rsidRPr="001820AA">
        <w:rPr>
          <w:rFonts w:ascii="Times New Roman" w:hAnsi="Times New Roman" w:cs="Times New Roman" w:hint="eastAsia"/>
        </w:rPr>
        <w:t>′</w:t>
      </w:r>
      <w:r w:rsidRPr="001820AA">
        <w:rPr>
          <w:rFonts w:ascii="Times New Roman" w:hAnsi="Times New Roman" w:cs="Times New Roman"/>
        </w:rPr>
        <w:t>。</w:t>
      </w: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26</w:t>
      </w:r>
      <w:r w:rsidR="002F6C4D">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9</w:t>
      </w:r>
      <w:r w:rsidRPr="001820AA">
        <w:rPr>
          <w:rFonts w:ascii="Times New Roman" w:hAnsi="Times New Roman" w:cs="Times New Roman" w:hint="eastAsia"/>
        </w:rPr>
        <w:t>分）小智将质量是</w:t>
      </w:r>
      <w:r w:rsidRPr="001820AA">
        <w:rPr>
          <w:rFonts w:ascii="Times New Roman" w:hAnsi="Times New Roman" w:cs="Times New Roman" w:hint="eastAsia"/>
        </w:rPr>
        <w:t>0.3</w:t>
      </w:r>
      <w:r w:rsidRPr="001820AA">
        <w:rPr>
          <w:rFonts w:ascii="Times New Roman" w:hAnsi="Times New Roman" w:cs="Times New Roman" w:hint="eastAsia"/>
        </w:rPr>
        <w:t>千克的橙子，竖直向上抛出，在上升和下降过程中所受的空气阻力均为</w:t>
      </w:r>
      <w:r w:rsidRPr="001820AA">
        <w:rPr>
          <w:rFonts w:ascii="Times New Roman" w:hAnsi="Times New Roman" w:cs="Times New Roman" w:hint="eastAsia"/>
        </w:rPr>
        <w:t>0.5</w:t>
      </w:r>
      <w:r w:rsidRPr="001820AA">
        <w:rPr>
          <w:rFonts w:ascii="Times New Roman" w:hAnsi="Times New Roman" w:cs="Times New Roman" w:hint="eastAsia"/>
        </w:rPr>
        <w:t>牛，求：橙子在上升和下降过程中所受的合力大小与方向。</w:t>
      </w: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p>
    <w:p w:rsidR="005F4D57" w:rsidRPr="001820AA" w:rsidRDefault="005F4D57" w:rsidP="005F4D57">
      <w:pPr>
        <w:numPr>
          <w:ilvl w:val="0"/>
          <w:numId w:val="18"/>
        </w:numPr>
        <w:spacing w:line="400" w:lineRule="exact"/>
        <w:rPr>
          <w:rFonts w:ascii="Times New Roman" w:hAnsi="Times New Roman" w:cs="Times New Roman"/>
          <w:b/>
          <w:bCs/>
        </w:rPr>
      </w:pPr>
      <w:r w:rsidRPr="001820AA">
        <w:rPr>
          <w:rFonts w:ascii="Times New Roman" w:hAnsi="Times New Roman" w:cs="Times New Roman" w:hint="eastAsia"/>
          <w:b/>
          <w:bCs/>
        </w:rPr>
        <w:t>实验题（共</w:t>
      </w:r>
      <w:r w:rsidRPr="001820AA">
        <w:rPr>
          <w:rFonts w:ascii="Times New Roman" w:hAnsi="Times New Roman" w:cs="Times New Roman" w:hint="eastAsia"/>
          <w:b/>
          <w:bCs/>
        </w:rPr>
        <w:t>21</w:t>
      </w:r>
      <w:r w:rsidRPr="001820AA">
        <w:rPr>
          <w:rFonts w:ascii="Times New Roman" w:hAnsi="Times New Roman" w:cs="Times New Roman" w:hint="eastAsia"/>
          <w:b/>
          <w:bCs/>
        </w:rPr>
        <w:t>分）</w:t>
      </w:r>
    </w:p>
    <w:p w:rsidR="005F4D57" w:rsidRPr="001820AA" w:rsidRDefault="00384474" w:rsidP="005F4D57">
      <w:pPr>
        <w:spacing w:line="400" w:lineRule="exact"/>
        <w:rPr>
          <w:rFonts w:ascii="Times New Roman" w:hAnsi="Times New Roman" w:cs="Times New Roman"/>
        </w:rPr>
      </w:pPr>
      <w:r>
        <w:rPr>
          <w:rFonts w:ascii="Times New Roman" w:hAnsi="Times New Roman" w:cs="Times New Roman"/>
        </w:rPr>
        <w:pict>
          <v:group id="Group 2496" o:spid="_x0000_s1631" alt="" style="position:absolute;left:0;text-align:left;margin-left:317.25pt;margin-top:7.55pt;width:133.5pt;height:77.95pt;z-index:251720704" coordsize="2670,1559">
            <v:shape id="Text Box 2497" o:spid="_x0000_s1632" type="#_x0000_t202" style="position:absolute;left:810;top:1310;width:540;height:249;mso-wrap-style:square" filled="f" stroked="f">
              <v:textbox inset="0,0,0,0">
                <w:txbxContent>
                  <w:p w:rsidR="00093C93" w:rsidRDefault="00093C93" w:rsidP="005F4D57">
                    <w:pPr>
                      <w:rPr>
                        <w:szCs w:val="21"/>
                      </w:rPr>
                    </w:pPr>
                    <w:r>
                      <w:rPr>
                        <w:rFonts w:hint="eastAsia"/>
                        <w:szCs w:val="21"/>
                      </w:rPr>
                      <w:t>图</w:t>
                    </w:r>
                    <w:r>
                      <w:rPr>
                        <w:rFonts w:hint="eastAsia"/>
                        <w:szCs w:val="21"/>
                      </w:rPr>
                      <w:t>9</w:t>
                    </w:r>
                  </w:p>
                </w:txbxContent>
              </v:textbox>
            </v:shape>
            <v:shape id="Picture 2498" o:spid="_x0000_s1633" type="#_x0000_t75" style="position:absolute;width:2670;height:1125;mso-wrap-style:square">
              <v:imagedata r:id="rId43" o:title="" gain="93623f" blacklevel="11796f"/>
            </v:shape>
            <w10:wrap type="square"/>
          </v:group>
        </w:pict>
      </w:r>
      <w:r w:rsidR="005F4D57" w:rsidRPr="001820AA">
        <w:rPr>
          <w:rFonts w:ascii="Times New Roman" w:hAnsi="Times New Roman" w:cs="Times New Roman" w:hint="eastAsia"/>
        </w:rPr>
        <w:t>27</w:t>
      </w:r>
      <w:r w:rsidR="002F6C4D">
        <w:rPr>
          <w:rFonts w:ascii="Times New Roman" w:hAnsi="Times New Roman" w:cs="Times New Roman" w:hint="eastAsia"/>
        </w:rPr>
        <w:t>、</w:t>
      </w:r>
      <w:r w:rsidR="005F4D57" w:rsidRPr="001820AA">
        <w:rPr>
          <w:rFonts w:ascii="Times New Roman" w:hAnsi="Times New Roman" w:cs="Times New Roman" w:hint="eastAsia"/>
        </w:rPr>
        <w:t>（</w:t>
      </w:r>
      <w:r w:rsidR="005F4D57" w:rsidRPr="001820AA">
        <w:rPr>
          <w:rFonts w:ascii="Times New Roman" w:hAnsi="Times New Roman" w:cs="Times New Roman" w:hint="eastAsia"/>
        </w:rPr>
        <w:t>4</w:t>
      </w:r>
      <w:r w:rsidR="005F4D57" w:rsidRPr="001820AA">
        <w:rPr>
          <w:rFonts w:ascii="Times New Roman" w:hAnsi="Times New Roman" w:cs="Times New Roman" w:hint="eastAsia"/>
        </w:rPr>
        <w:t>分）在“用天平测铁块的质量”的实验中，称量前应调节</w:t>
      </w:r>
      <w:r w:rsidR="001820AA">
        <w:rPr>
          <w:rFonts w:ascii="Times New Roman" w:hAnsi="Times New Roman" w:hint="eastAsia"/>
        </w:rPr>
        <w:t>_________</w:t>
      </w:r>
      <w:r w:rsidR="005F4D57" w:rsidRPr="001820AA">
        <w:rPr>
          <w:rFonts w:ascii="Times New Roman" w:hAnsi="Times New Roman" w:cs="Times New Roman" w:hint="eastAsia"/>
        </w:rPr>
        <w:t>，判断天平水平平衡的依据是</w:t>
      </w:r>
      <w:r w:rsidR="001820AA">
        <w:rPr>
          <w:rFonts w:ascii="Times New Roman" w:hAnsi="Times New Roman" w:hint="eastAsia"/>
        </w:rPr>
        <w:t>__________________</w:t>
      </w:r>
      <w:r w:rsidR="005F4D57" w:rsidRPr="001820AA">
        <w:rPr>
          <w:rFonts w:ascii="Times New Roman" w:hAnsi="Times New Roman" w:cs="Times New Roman" w:hint="eastAsia"/>
        </w:rPr>
        <w:t>，称量时砝码应该放置在天平的</w:t>
      </w:r>
      <w:r w:rsidR="001820AA">
        <w:rPr>
          <w:rFonts w:ascii="Times New Roman" w:hAnsi="Times New Roman" w:hint="eastAsia"/>
        </w:rPr>
        <w:t>_________</w:t>
      </w:r>
      <w:r w:rsidR="005F4D57" w:rsidRPr="001820AA">
        <w:rPr>
          <w:rFonts w:ascii="Times New Roman" w:hAnsi="Times New Roman" w:cs="Times New Roman" w:hint="eastAsia"/>
        </w:rPr>
        <w:t>盘。根据图</w:t>
      </w:r>
      <w:r w:rsidR="005F4D57" w:rsidRPr="001820AA">
        <w:rPr>
          <w:rFonts w:ascii="Times New Roman" w:hAnsi="Times New Roman" w:cs="Times New Roman" w:hint="eastAsia"/>
        </w:rPr>
        <w:t>9</w:t>
      </w:r>
      <w:r w:rsidR="005F4D57" w:rsidRPr="001820AA">
        <w:rPr>
          <w:rFonts w:ascii="Times New Roman" w:hAnsi="Times New Roman" w:cs="Times New Roman" w:hint="eastAsia"/>
        </w:rPr>
        <w:t>中天平平衡时砝码和游码的示数，可知被测物体的质量为</w:t>
      </w:r>
      <w:r w:rsidR="001820AA">
        <w:rPr>
          <w:rFonts w:ascii="Times New Roman" w:hAnsi="Times New Roman" w:hint="eastAsia"/>
        </w:rPr>
        <w:t>_________</w:t>
      </w:r>
      <w:r w:rsidR="005F4D57" w:rsidRPr="001820AA">
        <w:rPr>
          <w:rFonts w:ascii="Times New Roman" w:hAnsi="Times New Roman" w:cs="Times New Roman" w:hint="eastAsia"/>
        </w:rPr>
        <w:t>克。</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28</w:t>
      </w:r>
      <w:r w:rsidR="002F6C4D">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7</w:t>
      </w:r>
      <w:r w:rsidRPr="001820AA">
        <w:rPr>
          <w:rFonts w:ascii="Times New Roman" w:hAnsi="Times New Roman" w:cs="Times New Roman" w:hint="eastAsia"/>
        </w:rPr>
        <w:t>分）在“探究凸透镜成像规律”的实验中：</w:t>
      </w:r>
    </w:p>
    <w:p w:rsidR="005F4D57" w:rsidRPr="001820AA" w:rsidRDefault="00790969" w:rsidP="005F4D57">
      <w:pPr>
        <w:spacing w:line="400" w:lineRule="exact"/>
        <w:rPr>
          <w:rFonts w:ascii="Times New Roman" w:hAnsi="Times New Roman" w:cs="Times New Roman"/>
        </w:rPr>
      </w:pPr>
      <w:r>
        <w:rPr>
          <w:rFonts w:ascii="Times New Roman" w:hAnsi="Times New Roman" w:cs="Times New Roman" w:hint="eastAsia"/>
        </w:rPr>
        <w:t>（</w:t>
      </w:r>
      <w:r w:rsidR="005F4D57" w:rsidRPr="001820AA">
        <w:rPr>
          <w:rFonts w:ascii="Times New Roman" w:hAnsi="Times New Roman" w:cs="Times New Roman" w:hint="eastAsia"/>
        </w:rPr>
        <w:t>1</w:t>
      </w:r>
      <w:r>
        <w:rPr>
          <w:rFonts w:ascii="Times New Roman" w:hAnsi="Times New Roman" w:cs="Times New Roman" w:hint="eastAsia"/>
        </w:rPr>
        <w:t>）</w:t>
      </w:r>
      <w:r w:rsidR="005F4D57" w:rsidRPr="001820AA">
        <w:rPr>
          <w:rFonts w:ascii="Times New Roman" w:hAnsi="Times New Roman" w:cs="Times New Roman" w:hint="eastAsia"/>
        </w:rPr>
        <w:t>实验前应先观察并记下凸透镜的</w:t>
      </w:r>
      <w:r w:rsidR="001820AA">
        <w:rPr>
          <w:rFonts w:ascii="Times New Roman" w:hAnsi="Times New Roman" w:hint="eastAsia"/>
        </w:rPr>
        <w:t>__________________</w:t>
      </w:r>
      <w:r w:rsidR="005F4D57" w:rsidRPr="001820AA">
        <w:rPr>
          <w:rFonts w:ascii="Times New Roman" w:hAnsi="Times New Roman" w:cs="Times New Roman" w:hint="eastAsia"/>
        </w:rPr>
        <w:t>；</w:t>
      </w:r>
    </w:p>
    <w:p w:rsidR="005F4D57" w:rsidRPr="001820AA" w:rsidRDefault="00790969" w:rsidP="005F4D57">
      <w:pPr>
        <w:spacing w:line="400" w:lineRule="exact"/>
        <w:rPr>
          <w:rFonts w:ascii="Times New Roman" w:hAnsi="Times New Roman" w:cs="Times New Roman"/>
        </w:rPr>
      </w:pPr>
      <w:r>
        <w:rPr>
          <w:rFonts w:ascii="Times New Roman" w:hAnsi="Times New Roman" w:cs="Times New Roman" w:hint="eastAsia"/>
        </w:rPr>
        <w:t>（</w:t>
      </w:r>
      <w:r w:rsidR="005F4D57" w:rsidRPr="001820AA">
        <w:rPr>
          <w:rFonts w:ascii="Times New Roman" w:hAnsi="Times New Roman" w:cs="Times New Roman" w:hint="eastAsia"/>
        </w:rPr>
        <w:t>2</w:t>
      </w:r>
      <w:r>
        <w:rPr>
          <w:rFonts w:ascii="Times New Roman" w:hAnsi="Times New Roman" w:cs="Times New Roman" w:hint="eastAsia"/>
        </w:rPr>
        <w:t>）</w:t>
      </w:r>
      <w:r w:rsidR="005F4D57" w:rsidRPr="001820AA">
        <w:rPr>
          <w:rFonts w:ascii="Times New Roman" w:hAnsi="Times New Roman" w:cs="Times New Roman" w:hint="eastAsia"/>
        </w:rPr>
        <w:t>在光具座上依次放置蜡烛、</w:t>
      </w:r>
      <w:r w:rsidR="001820AA">
        <w:rPr>
          <w:rFonts w:ascii="Times New Roman" w:hAnsi="Times New Roman" w:hint="eastAsia"/>
        </w:rPr>
        <w:t>_________</w:t>
      </w:r>
      <w:r w:rsidR="005F4D57" w:rsidRPr="001820AA">
        <w:rPr>
          <w:rFonts w:ascii="Times New Roman" w:hAnsi="Times New Roman" w:cs="Times New Roman" w:hint="eastAsia"/>
        </w:rPr>
        <w:t>和</w:t>
      </w:r>
      <w:r w:rsidR="001820AA">
        <w:rPr>
          <w:rFonts w:ascii="Times New Roman" w:hAnsi="Times New Roman" w:hint="eastAsia"/>
        </w:rPr>
        <w:t>_________</w:t>
      </w:r>
      <w:r w:rsidR="005F4D57" w:rsidRPr="001820AA">
        <w:rPr>
          <w:rFonts w:ascii="Times New Roman" w:hAnsi="Times New Roman" w:cs="Times New Roman" w:hint="eastAsia"/>
        </w:rPr>
        <w:t>；</w:t>
      </w:r>
    </w:p>
    <w:p w:rsidR="005F4D57" w:rsidRPr="001820AA" w:rsidRDefault="00790969" w:rsidP="005F4D57">
      <w:pPr>
        <w:spacing w:line="400" w:lineRule="exact"/>
        <w:rPr>
          <w:rFonts w:ascii="Times New Roman" w:hAnsi="Times New Roman" w:cs="Times New Roman"/>
        </w:rPr>
      </w:pPr>
      <w:r>
        <w:rPr>
          <w:rFonts w:ascii="Times New Roman" w:hAnsi="Times New Roman" w:cs="Times New Roman" w:hint="eastAsia"/>
        </w:rPr>
        <w:t>（</w:t>
      </w:r>
      <w:r w:rsidR="005F4D57" w:rsidRPr="001820AA">
        <w:rPr>
          <w:rFonts w:ascii="Times New Roman" w:hAnsi="Times New Roman" w:cs="Times New Roman" w:hint="eastAsia"/>
        </w:rPr>
        <w:t>3</w:t>
      </w:r>
      <w:r>
        <w:rPr>
          <w:rFonts w:ascii="Times New Roman" w:hAnsi="Times New Roman" w:cs="Times New Roman" w:hint="eastAsia"/>
        </w:rPr>
        <w:t>）</w:t>
      </w:r>
      <w:proofErr w:type="gramStart"/>
      <w:r w:rsidR="005F4D57" w:rsidRPr="001820AA">
        <w:rPr>
          <w:rFonts w:ascii="Times New Roman" w:hAnsi="Times New Roman" w:cs="Times New Roman" w:hint="eastAsia"/>
        </w:rPr>
        <w:t>然后应</w:t>
      </w:r>
      <w:proofErr w:type="gramEnd"/>
      <w:r w:rsidR="005F4D57" w:rsidRPr="001820AA">
        <w:rPr>
          <w:rFonts w:ascii="Times New Roman" w:hAnsi="Times New Roman" w:cs="Times New Roman" w:hint="eastAsia"/>
        </w:rPr>
        <w:t>调节它们的高度，使它们的</w:t>
      </w:r>
      <w:proofErr w:type="gramStart"/>
      <w:r w:rsidR="005F4D57" w:rsidRPr="001820AA">
        <w:rPr>
          <w:rFonts w:ascii="Times New Roman" w:hAnsi="Times New Roman" w:cs="Times New Roman" w:hint="eastAsia"/>
        </w:rPr>
        <w:t>中心中心</w:t>
      </w:r>
      <w:proofErr w:type="gramEnd"/>
      <w:r w:rsidR="005F4D57" w:rsidRPr="001820AA">
        <w:rPr>
          <w:rFonts w:ascii="Times New Roman" w:hAnsi="Times New Roman" w:cs="Times New Roman" w:hint="eastAsia"/>
        </w:rPr>
        <w:t>大致在</w:t>
      </w:r>
      <w:r w:rsidR="001820AA">
        <w:rPr>
          <w:rFonts w:ascii="Times New Roman" w:hAnsi="Times New Roman" w:hint="eastAsia"/>
        </w:rPr>
        <w:t>___________________________</w:t>
      </w:r>
      <w:r w:rsidR="005F4D57" w:rsidRPr="001820AA">
        <w:rPr>
          <w:rFonts w:ascii="Times New Roman" w:hAnsi="Times New Roman" w:cs="Times New Roman" w:hint="eastAsia"/>
        </w:rPr>
        <w:t>上，其目的是</w:t>
      </w:r>
      <w:r w:rsidR="001820AA">
        <w:rPr>
          <w:rFonts w:ascii="Times New Roman" w:hAnsi="Times New Roman" w:hint="eastAsia"/>
        </w:rPr>
        <w:t>_____________________________________________</w:t>
      </w:r>
      <w:r w:rsidR="005F4D57" w:rsidRPr="001820AA">
        <w:rPr>
          <w:rFonts w:ascii="Times New Roman" w:hAnsi="Times New Roman" w:cs="Times New Roman" w:hint="eastAsia"/>
        </w:rPr>
        <w:t>；</w:t>
      </w:r>
    </w:p>
    <w:p w:rsidR="005F4D57" w:rsidRPr="001820AA" w:rsidRDefault="00790969" w:rsidP="005F4D57">
      <w:pPr>
        <w:spacing w:line="400" w:lineRule="exact"/>
        <w:rPr>
          <w:rFonts w:ascii="Times New Roman" w:hAnsi="Times New Roman" w:cs="Times New Roman"/>
        </w:rPr>
      </w:pPr>
      <w:r>
        <w:rPr>
          <w:rFonts w:ascii="Times New Roman" w:hAnsi="Times New Roman" w:cs="Times New Roman" w:hint="eastAsia"/>
        </w:rPr>
        <w:t>（</w:t>
      </w:r>
      <w:r w:rsidR="005F4D57" w:rsidRPr="001820AA">
        <w:rPr>
          <w:rFonts w:ascii="Times New Roman" w:hAnsi="Times New Roman" w:cs="Times New Roman" w:hint="eastAsia"/>
        </w:rPr>
        <w:t>4</w:t>
      </w:r>
      <w:r>
        <w:rPr>
          <w:rFonts w:ascii="Times New Roman" w:hAnsi="Times New Roman" w:cs="Times New Roman" w:hint="eastAsia"/>
        </w:rPr>
        <w:t>）</w:t>
      </w:r>
      <w:r w:rsidR="005F4D57" w:rsidRPr="001820AA">
        <w:rPr>
          <w:rFonts w:ascii="Times New Roman" w:hAnsi="Times New Roman" w:cs="Times New Roman" w:hint="eastAsia"/>
        </w:rPr>
        <w:t>将蜡烛放在凸透镜的焦点处，在移动光屏的过程中，</w:t>
      </w:r>
      <w:r w:rsidR="001B2701">
        <w:rPr>
          <w:rFonts w:ascii="Times New Roman" w:hAnsi="Times New Roman" w:hint="eastAsia"/>
        </w:rPr>
        <w:t>_________</w:t>
      </w:r>
      <w:r w:rsidR="005F4D57" w:rsidRPr="001820AA">
        <w:rPr>
          <w:rFonts w:ascii="Times New Roman" w:hAnsi="Times New Roman" w:cs="Times New Roman" w:hint="eastAsia"/>
        </w:rPr>
        <w:t>（选填“能”或“不能”）在光屏上找到像；</w:t>
      </w:r>
    </w:p>
    <w:p w:rsidR="005F4D57" w:rsidRPr="001820AA" w:rsidRDefault="00790969" w:rsidP="005F4D57">
      <w:pPr>
        <w:spacing w:line="400" w:lineRule="exact"/>
        <w:rPr>
          <w:rFonts w:ascii="Times New Roman" w:hAnsi="Times New Roman" w:cs="Times New Roman"/>
        </w:rPr>
      </w:pPr>
      <w:r>
        <w:rPr>
          <w:rFonts w:ascii="Times New Roman" w:hAnsi="Times New Roman" w:cs="Times New Roman" w:hint="eastAsia"/>
        </w:rPr>
        <w:t>（</w:t>
      </w:r>
      <w:r w:rsidR="005F4D57" w:rsidRPr="001820AA">
        <w:rPr>
          <w:rFonts w:ascii="Times New Roman" w:hAnsi="Times New Roman" w:cs="Times New Roman" w:hint="eastAsia"/>
        </w:rPr>
        <w:t>5</w:t>
      </w:r>
      <w:r>
        <w:rPr>
          <w:rFonts w:ascii="Times New Roman" w:hAnsi="Times New Roman" w:cs="Times New Roman" w:hint="eastAsia"/>
        </w:rPr>
        <w:t>）</w:t>
      </w:r>
      <w:r w:rsidR="005F4D57" w:rsidRPr="001820AA">
        <w:rPr>
          <w:rFonts w:ascii="Times New Roman" w:hAnsi="Times New Roman" w:cs="Times New Roman" w:hint="eastAsia"/>
        </w:rPr>
        <w:t>当蜡烛在凸透镜的焦点以内时，应从</w:t>
      </w:r>
      <w:r w:rsidR="001B2701">
        <w:rPr>
          <w:rFonts w:ascii="Times New Roman" w:hAnsi="Times New Roman" w:hint="eastAsia"/>
        </w:rPr>
        <w:t>_________</w:t>
      </w:r>
      <w:r w:rsidR="001B2701" w:rsidRPr="001820AA">
        <w:rPr>
          <w:rFonts w:ascii="Times New Roman" w:hAnsi="Times New Roman" w:cs="Times New Roman" w:hint="eastAsia"/>
        </w:rPr>
        <w:t xml:space="preserve"> </w:t>
      </w:r>
      <w:r>
        <w:rPr>
          <w:rFonts w:ascii="Times New Roman" w:hAnsi="Times New Roman" w:cs="Times New Roman" w:hint="eastAsia"/>
        </w:rPr>
        <w:t>（</w:t>
      </w:r>
      <w:r w:rsidR="005F4D57" w:rsidRPr="001820AA">
        <w:rPr>
          <w:rFonts w:ascii="Times New Roman" w:hAnsi="Times New Roman" w:cs="Times New Roman" w:hint="eastAsia"/>
        </w:rPr>
        <w:t>选填“光屏”或“烛焰”</w:t>
      </w:r>
      <w:r>
        <w:rPr>
          <w:rFonts w:ascii="Times New Roman" w:hAnsi="Times New Roman" w:cs="Times New Roman" w:hint="eastAsia"/>
        </w:rPr>
        <w:t>）</w:t>
      </w:r>
      <w:r w:rsidR="005F4D57" w:rsidRPr="001820AA">
        <w:rPr>
          <w:rFonts w:ascii="Times New Roman" w:hAnsi="Times New Roman" w:cs="Times New Roman" w:hint="eastAsia"/>
        </w:rPr>
        <w:t>一侧透过凸透镜观察像。</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lastRenderedPageBreak/>
        <w:t>29</w:t>
      </w:r>
      <w:r w:rsidR="002F6C4D">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4</w:t>
      </w:r>
      <w:r w:rsidRPr="001820AA">
        <w:rPr>
          <w:rFonts w:ascii="Times New Roman" w:hAnsi="Times New Roman" w:cs="Times New Roman" w:hint="eastAsia"/>
        </w:rPr>
        <w:t>分）研究光的反射规律：</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）在研究光的反射规律时，要注意观察入射光线和反射光线的位置，并记下</w:t>
      </w:r>
      <w:r w:rsidR="001B2701">
        <w:rPr>
          <w:rFonts w:ascii="Times New Roman" w:hAnsi="Times New Roman" w:hint="eastAsia"/>
        </w:rPr>
        <w:t>__________________</w:t>
      </w:r>
      <w:r w:rsidRPr="001820AA">
        <w:rPr>
          <w:rFonts w:ascii="Times New Roman" w:hAnsi="Times New Roman" w:cs="Times New Roman" w:hint="eastAsia"/>
        </w:rPr>
        <w:t>的值。</w:t>
      </w:r>
    </w:p>
    <w:p w:rsidR="005F4D57" w:rsidRPr="001820AA" w:rsidRDefault="00EE143B" w:rsidP="005F4D57">
      <w:pPr>
        <w:spacing w:line="400" w:lineRule="exact"/>
        <w:rPr>
          <w:rFonts w:ascii="Times New Roman" w:hAnsi="Times New Roman" w:cs="Times New Roman"/>
        </w:rPr>
      </w:pPr>
      <w:r w:rsidRPr="001820AA">
        <w:rPr>
          <w:rFonts w:ascii="Times New Roman" w:hAnsi="Times New Roman" w:cs="Times New Roman" w:hint="eastAsia"/>
          <w:noProof/>
        </w:rPr>
        <w:drawing>
          <wp:anchor distT="0" distB="0" distL="114300" distR="114300" simplePos="0" relativeHeight="251737088" behindDoc="0" locked="0" layoutInCell="1" allowOverlap="1" wp14:anchorId="54605708" wp14:editId="0EF7C0C6">
            <wp:simplePos x="0" y="0"/>
            <wp:positionH relativeFrom="column">
              <wp:posOffset>3795395</wp:posOffset>
            </wp:positionH>
            <wp:positionV relativeFrom="paragraph">
              <wp:posOffset>47625</wp:posOffset>
            </wp:positionV>
            <wp:extent cx="1933575" cy="1057275"/>
            <wp:effectExtent l="0" t="0" r="0" b="0"/>
            <wp:wrapSquare wrapText="bothSides"/>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335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4D57" w:rsidRPr="001820AA">
        <w:rPr>
          <w:rFonts w:ascii="Times New Roman" w:hAnsi="Times New Roman" w:cs="Times New Roman" w:hint="eastAsia"/>
        </w:rPr>
        <w:t>（</w:t>
      </w:r>
      <w:r w:rsidR="005F4D57" w:rsidRPr="001820AA">
        <w:rPr>
          <w:rFonts w:ascii="Times New Roman" w:hAnsi="Times New Roman" w:cs="Times New Roman" w:hint="eastAsia"/>
        </w:rPr>
        <w:t>2</w:t>
      </w:r>
      <w:r w:rsidR="005F4D57" w:rsidRPr="001820AA">
        <w:rPr>
          <w:rFonts w:ascii="Times New Roman" w:hAnsi="Times New Roman" w:cs="Times New Roman" w:hint="eastAsia"/>
        </w:rPr>
        <w:t>）如图是研究光的反射规律的实验装置，其中</w:t>
      </w:r>
      <w:r w:rsidR="005F4D57" w:rsidRPr="001820AA">
        <w:rPr>
          <w:rFonts w:ascii="Times New Roman" w:hAnsi="Times New Roman" w:cs="Times New Roman" w:hint="eastAsia"/>
        </w:rPr>
        <w:t>ON</w:t>
      </w:r>
      <w:r w:rsidR="005F4D57" w:rsidRPr="001820AA">
        <w:rPr>
          <w:rFonts w:ascii="Times New Roman" w:hAnsi="Times New Roman" w:cs="Times New Roman" w:hint="eastAsia"/>
        </w:rPr>
        <w:t>是法线．实验时，当入射光线为</w:t>
      </w:r>
      <w:r w:rsidR="005F4D57" w:rsidRPr="001820AA">
        <w:rPr>
          <w:rFonts w:ascii="Times New Roman" w:hAnsi="Times New Roman" w:cs="Times New Roman" w:hint="eastAsia"/>
        </w:rPr>
        <w:t>AO</w:t>
      </w:r>
      <w:r w:rsidR="005F4D57" w:rsidRPr="001820AA">
        <w:rPr>
          <w:rFonts w:ascii="Times New Roman" w:hAnsi="Times New Roman" w:cs="Times New Roman" w:hint="eastAsia"/>
        </w:rPr>
        <w:t>时，反射光线为</w:t>
      </w:r>
      <w:r w:rsidR="005F4D57" w:rsidRPr="001820AA">
        <w:rPr>
          <w:rFonts w:ascii="Times New Roman" w:hAnsi="Times New Roman" w:cs="Times New Roman" w:hint="eastAsia"/>
        </w:rPr>
        <w:t>OB</w:t>
      </w:r>
      <w:r w:rsidR="005F4D57" w:rsidRPr="001820AA">
        <w:rPr>
          <w:rFonts w:ascii="Times New Roman" w:hAnsi="Times New Roman" w:cs="Times New Roman" w:hint="eastAsia"/>
        </w:rPr>
        <w:t>；当入射光线为</w:t>
      </w:r>
      <w:r w:rsidR="005F4D57" w:rsidRPr="001820AA">
        <w:rPr>
          <w:rFonts w:ascii="Times New Roman" w:hAnsi="Times New Roman" w:cs="Times New Roman" w:hint="eastAsia"/>
        </w:rPr>
        <w:t>CO</w:t>
      </w:r>
      <w:r w:rsidR="005F4D57" w:rsidRPr="001820AA">
        <w:rPr>
          <w:rFonts w:ascii="Times New Roman" w:hAnsi="Times New Roman" w:cs="Times New Roman" w:hint="eastAsia"/>
        </w:rPr>
        <w:t>时，反射光线为</w:t>
      </w:r>
      <w:r w:rsidR="005F4D57" w:rsidRPr="001820AA">
        <w:rPr>
          <w:rFonts w:ascii="Times New Roman" w:hAnsi="Times New Roman" w:cs="Times New Roman" w:hint="eastAsia"/>
        </w:rPr>
        <w:t>OD</w:t>
      </w:r>
      <w:r w:rsidR="005F4D57" w:rsidRPr="001820AA">
        <w:rPr>
          <w:rFonts w:ascii="Times New Roman" w:hAnsi="Times New Roman" w:cs="Times New Roman" w:hint="eastAsia"/>
        </w:rPr>
        <w:t>；当入射光线为</w:t>
      </w:r>
      <w:r w:rsidR="005F4D57" w:rsidRPr="001820AA">
        <w:rPr>
          <w:rFonts w:ascii="Times New Roman" w:hAnsi="Times New Roman" w:cs="Times New Roman" w:hint="eastAsia"/>
        </w:rPr>
        <w:t>EO</w:t>
      </w:r>
      <w:r w:rsidR="005F4D57" w:rsidRPr="001820AA">
        <w:rPr>
          <w:rFonts w:ascii="Times New Roman" w:hAnsi="Times New Roman" w:cs="Times New Roman" w:hint="eastAsia"/>
        </w:rPr>
        <w:t>时反射光线为</w:t>
      </w:r>
      <w:r w:rsidR="005F4D57" w:rsidRPr="001820AA">
        <w:rPr>
          <w:rFonts w:ascii="Times New Roman" w:hAnsi="Times New Roman" w:cs="Times New Roman" w:hint="eastAsia"/>
        </w:rPr>
        <w:t>OF</w:t>
      </w:r>
      <w:r w:rsidR="005F4D57" w:rsidRPr="001820AA">
        <w:rPr>
          <w:rFonts w:ascii="Times New Roman" w:hAnsi="Times New Roman" w:cs="Times New Roman" w:hint="eastAsia"/>
        </w:rPr>
        <w:t>，从这一现象可以初步表明反射光线、入射光线分居在</w:t>
      </w:r>
      <w:r>
        <w:rPr>
          <w:rFonts w:ascii="Times New Roman" w:hAnsi="Times New Roman" w:hint="eastAsia"/>
        </w:rPr>
        <w:t>______________</w:t>
      </w:r>
      <w:r w:rsidR="005F4D57" w:rsidRPr="001820AA">
        <w:rPr>
          <w:rFonts w:ascii="Times New Roman" w:hAnsi="Times New Roman" w:cs="Times New Roman" w:hint="eastAsia"/>
        </w:rPr>
        <w:t>。</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3</w:t>
      </w:r>
      <w:r w:rsidRPr="001820AA">
        <w:rPr>
          <w:rFonts w:ascii="Times New Roman" w:hAnsi="Times New Roman" w:cs="Times New Roman" w:hint="eastAsia"/>
        </w:rPr>
        <w:t>）记录先关实验数据。</w:t>
      </w:r>
    </w:p>
    <w:tbl>
      <w:tblPr>
        <w:tblpPr w:leftFromText="180" w:rightFromText="180" w:vertAnchor="text" w:horzAnchor="page" w:tblpX="1522" w:tblpY="56"/>
        <w:tblOverlap w:val="never"/>
        <w:tblW w:w="0" w:type="auto"/>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000" w:firstRow="0" w:lastRow="0" w:firstColumn="0" w:lastColumn="0" w:noHBand="0" w:noVBand="0"/>
      </w:tblPr>
      <w:tblGrid>
        <w:gridCol w:w="1710"/>
        <w:gridCol w:w="1710"/>
        <w:gridCol w:w="1710"/>
        <w:gridCol w:w="1710"/>
        <w:gridCol w:w="1710"/>
      </w:tblGrid>
      <w:tr w:rsidR="005F4D57" w:rsidRPr="001820AA" w:rsidTr="00604701">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实验序号</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入射光线</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入射角（度）</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反射光线</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反射角（度）</w:t>
            </w:r>
          </w:p>
        </w:tc>
      </w:tr>
      <w:tr w:rsidR="005F4D57" w:rsidRPr="001820AA" w:rsidTr="00604701">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1</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AO</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50</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OB</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50</w:t>
            </w:r>
          </w:p>
        </w:tc>
      </w:tr>
      <w:tr w:rsidR="005F4D57" w:rsidRPr="001820AA" w:rsidTr="00604701">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CO</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40</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OD</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40</w:t>
            </w:r>
          </w:p>
        </w:tc>
      </w:tr>
      <w:tr w:rsidR="005F4D57" w:rsidRPr="001820AA" w:rsidTr="00604701">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3</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EO</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20</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OF</w:t>
            </w:r>
          </w:p>
        </w:tc>
        <w:tc>
          <w:tcPr>
            <w:tcW w:w="1710" w:type="dxa"/>
          </w:tcPr>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20</w:t>
            </w:r>
          </w:p>
        </w:tc>
      </w:tr>
    </w:tbl>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4</w:t>
      </w:r>
      <w:r w:rsidRPr="001820AA">
        <w:rPr>
          <w:rFonts w:ascii="Times New Roman" w:hAnsi="Times New Roman" w:cs="Times New Roman" w:hint="eastAsia"/>
        </w:rPr>
        <w:t>）并分析表格中反射角与入射角的大小关系，可以初步得出的结论是</w:t>
      </w:r>
      <w:r w:rsidR="001B2701">
        <w:rPr>
          <w:rFonts w:ascii="Times New Roman" w:hAnsi="Times New Roman" w:hint="eastAsia"/>
        </w:rPr>
        <w:t>_________________________</w:t>
      </w:r>
      <w:r w:rsidR="001B2701">
        <w:rPr>
          <w:rFonts w:ascii="Times New Roman" w:hAnsi="Times New Roman" w:cs="Times New Roman" w:hint="eastAsia"/>
        </w:rPr>
        <w:t>。</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5</w:t>
      </w:r>
      <w:r w:rsidRPr="001820AA">
        <w:rPr>
          <w:rFonts w:ascii="Times New Roman" w:hAnsi="Times New Roman" w:cs="Times New Roman" w:hint="eastAsia"/>
        </w:rPr>
        <w:t>）若把此装置中的小门向后转动一个角度，则在小门上不能看到反射光线，这一现象表明反射光线、入射光线与法线在</w:t>
      </w:r>
      <w:r w:rsidR="001B2701">
        <w:rPr>
          <w:rFonts w:ascii="Times New Roman" w:hAnsi="Times New Roman" w:hint="eastAsia"/>
        </w:rPr>
        <w:t>__________________</w:t>
      </w:r>
      <w:r w:rsidR="00EE143B">
        <w:rPr>
          <w:rFonts w:ascii="Times New Roman" w:hAnsi="Times New Roman" w:cs="Times New Roman" w:hint="eastAsia"/>
        </w:rPr>
        <w:t>。</w:t>
      </w:r>
    </w:p>
    <w:p w:rsidR="005F4D57" w:rsidRPr="00EE143B" w:rsidRDefault="005F4D57" w:rsidP="005F4D57">
      <w:pPr>
        <w:spacing w:line="400" w:lineRule="exact"/>
        <w:rPr>
          <w:rFonts w:ascii="Times New Roman" w:hAnsi="Times New Roman" w:cs="Times New Roman"/>
        </w:rPr>
      </w:pP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30</w:t>
      </w:r>
      <w:r w:rsidR="002F6C4D">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6</w:t>
      </w:r>
      <w:r w:rsidRPr="001820AA">
        <w:rPr>
          <w:rFonts w:ascii="Times New Roman" w:hAnsi="Times New Roman" w:cs="Times New Roman" w:hint="eastAsia"/>
        </w:rPr>
        <w:t>分）</w:t>
      </w:r>
      <w:proofErr w:type="gramStart"/>
      <w:r w:rsidRPr="001820AA">
        <w:rPr>
          <w:rFonts w:ascii="Times New Roman" w:hAnsi="Times New Roman" w:cs="Times New Roman" w:hint="eastAsia"/>
        </w:rPr>
        <w:t>一</w:t>
      </w:r>
      <w:proofErr w:type="gramEnd"/>
      <w:r w:rsidRPr="001820AA">
        <w:rPr>
          <w:rFonts w:ascii="Times New Roman" w:hAnsi="Times New Roman" w:cs="Times New Roman" w:hint="eastAsia"/>
        </w:rPr>
        <w:t>宇航员用托盘天平和弹簧测力计研究物体在地球上和月球上受到的重力和物体质量的关系，他得到如表</w:t>
      </w:r>
      <w:proofErr w:type="gramStart"/>
      <w:r w:rsidRPr="001820AA">
        <w:rPr>
          <w:rFonts w:ascii="Times New Roman" w:hAnsi="Times New Roman" w:cs="Times New Roman" w:hint="eastAsia"/>
        </w:rPr>
        <w:t>一</w:t>
      </w:r>
      <w:proofErr w:type="gramEnd"/>
      <w:r w:rsidRPr="001820AA">
        <w:rPr>
          <w:rFonts w:ascii="Times New Roman" w:hAnsi="Times New Roman" w:cs="Times New Roman" w:hint="eastAsia"/>
        </w:rPr>
        <w:t>和表二所示的数据：</w:t>
      </w:r>
    </w:p>
    <w:p w:rsidR="00CF671B" w:rsidRPr="001820AA" w:rsidRDefault="005F4D57" w:rsidP="00CF671B">
      <w:pPr>
        <w:spacing w:line="400" w:lineRule="exact"/>
        <w:ind w:left="1260" w:firstLine="420"/>
        <w:rPr>
          <w:rFonts w:ascii="Times New Roman" w:hAnsi="Times New Roman" w:cs="Times New Roman"/>
        </w:rPr>
      </w:pPr>
      <w:r w:rsidRPr="001820AA">
        <w:rPr>
          <w:rFonts w:ascii="Times New Roman" w:hAnsi="Times New Roman" w:cs="Times New Roman" w:hint="eastAsia"/>
        </w:rPr>
        <w:t>表</w:t>
      </w:r>
      <w:proofErr w:type="gramStart"/>
      <w:r w:rsidRPr="001820AA">
        <w:rPr>
          <w:rFonts w:ascii="Times New Roman" w:hAnsi="Times New Roman" w:cs="Times New Roman" w:hint="eastAsia"/>
        </w:rPr>
        <w:t>一</w:t>
      </w:r>
      <w:proofErr w:type="gramEnd"/>
      <w:r w:rsidRPr="001820AA">
        <w:rPr>
          <w:rFonts w:ascii="Times New Roman" w:hAnsi="Times New Roman" w:cs="Times New Roman" w:hint="eastAsia"/>
        </w:rPr>
        <w:t>：在地球上</w:t>
      </w:r>
      <w:r w:rsidR="001B2701">
        <w:rPr>
          <w:rFonts w:ascii="Times New Roman" w:hAnsi="Times New Roman" w:cs="Times New Roman" w:hint="eastAsia"/>
        </w:rPr>
        <w:tab/>
      </w:r>
      <w:r w:rsidR="001B2701">
        <w:rPr>
          <w:rFonts w:ascii="Times New Roman" w:hAnsi="Times New Roman" w:cs="Times New Roman" w:hint="eastAsia"/>
        </w:rPr>
        <w:tab/>
      </w:r>
      <w:r w:rsidR="001B2701">
        <w:rPr>
          <w:rFonts w:ascii="Times New Roman" w:hAnsi="Times New Roman" w:cs="Times New Roman" w:hint="eastAsia"/>
        </w:rPr>
        <w:tab/>
      </w:r>
      <w:r w:rsidR="001B2701">
        <w:rPr>
          <w:rFonts w:ascii="Times New Roman" w:hAnsi="Times New Roman" w:cs="Times New Roman" w:hint="eastAsia"/>
        </w:rPr>
        <w:tab/>
      </w:r>
      <w:r w:rsidR="001B2701">
        <w:rPr>
          <w:rFonts w:ascii="Times New Roman" w:hAnsi="Times New Roman" w:cs="Times New Roman" w:hint="eastAsia"/>
        </w:rPr>
        <w:tab/>
      </w:r>
      <w:r w:rsidR="001B2701">
        <w:rPr>
          <w:rFonts w:ascii="Times New Roman" w:hAnsi="Times New Roman" w:cs="Times New Roman" w:hint="eastAsia"/>
        </w:rPr>
        <w:tab/>
      </w:r>
      <w:r w:rsidR="001B2701">
        <w:rPr>
          <w:rFonts w:ascii="Times New Roman" w:hAnsi="Times New Roman" w:cs="Times New Roman" w:hint="eastAsia"/>
        </w:rPr>
        <w:tab/>
      </w:r>
      <w:r w:rsidR="001B2701">
        <w:rPr>
          <w:rFonts w:ascii="Times New Roman" w:hAnsi="Times New Roman" w:cs="Times New Roman" w:hint="eastAsia"/>
        </w:rPr>
        <w:tab/>
      </w:r>
      <w:r w:rsidR="001B2701">
        <w:rPr>
          <w:rFonts w:ascii="Times New Roman" w:hAnsi="Times New Roman" w:cs="Times New Roman" w:hint="eastAsia"/>
        </w:rPr>
        <w:tab/>
      </w:r>
      <w:r w:rsidRPr="001820AA">
        <w:rPr>
          <w:rFonts w:ascii="Times New Roman" w:hAnsi="Times New Roman" w:cs="Times New Roman" w:hint="eastAsia"/>
        </w:rPr>
        <w:t>表二：在月球上</w:t>
      </w:r>
    </w:p>
    <w:tbl>
      <w:tblPr>
        <w:tblStyle w:val="af3"/>
        <w:tblW w:w="0" w:type="auto"/>
        <w:tblInd w:w="312" w:type="dxa"/>
        <w:tblLook w:val="04A0" w:firstRow="1" w:lastRow="0" w:firstColumn="1" w:lastColumn="0" w:noHBand="0" w:noVBand="1"/>
      </w:tblPr>
      <w:tblGrid>
        <w:gridCol w:w="616"/>
        <w:gridCol w:w="1016"/>
        <w:gridCol w:w="1216"/>
        <w:gridCol w:w="1272"/>
        <w:gridCol w:w="222"/>
        <w:gridCol w:w="616"/>
        <w:gridCol w:w="1016"/>
        <w:gridCol w:w="1216"/>
        <w:gridCol w:w="1272"/>
      </w:tblGrid>
      <w:tr w:rsidR="00CF671B" w:rsidTr="00CF671B">
        <w:tc>
          <w:tcPr>
            <w:tcW w:w="0" w:type="auto"/>
            <w:vAlign w:val="center"/>
          </w:tcPr>
          <w:p w:rsidR="00CF671B" w:rsidRDefault="00CF671B" w:rsidP="00CF671B">
            <w:pPr>
              <w:spacing w:line="400" w:lineRule="exact"/>
              <w:jc w:val="center"/>
            </w:pPr>
            <w:r>
              <w:rPr>
                <w:rFonts w:hint="eastAsia"/>
              </w:rPr>
              <w:t>实验</w:t>
            </w:r>
          </w:p>
          <w:p w:rsidR="00CF671B" w:rsidRDefault="00CF671B" w:rsidP="00CF671B">
            <w:pPr>
              <w:spacing w:line="400" w:lineRule="exact"/>
              <w:jc w:val="center"/>
            </w:pPr>
            <w:r>
              <w:rPr>
                <w:rFonts w:hint="eastAsia"/>
              </w:rPr>
              <w:t>序号</w:t>
            </w:r>
          </w:p>
        </w:tc>
        <w:tc>
          <w:tcPr>
            <w:tcW w:w="0" w:type="auto"/>
            <w:vAlign w:val="center"/>
          </w:tcPr>
          <w:p w:rsidR="00CF671B" w:rsidRDefault="00CF671B" w:rsidP="00CF671B">
            <w:pPr>
              <w:spacing w:line="400" w:lineRule="exact"/>
              <w:jc w:val="center"/>
            </w:pPr>
            <w:r>
              <w:rPr>
                <w:rFonts w:hint="eastAsia"/>
              </w:rPr>
              <w:t>质量</w:t>
            </w:r>
          </w:p>
          <w:p w:rsidR="00CF671B" w:rsidRDefault="00CF671B" w:rsidP="00CF671B">
            <w:pPr>
              <w:spacing w:line="400" w:lineRule="exact"/>
              <w:jc w:val="center"/>
            </w:pPr>
            <w:r>
              <w:rPr>
                <w:rFonts w:hint="eastAsia"/>
              </w:rPr>
              <w:t>（千克）</w:t>
            </w:r>
          </w:p>
        </w:tc>
        <w:tc>
          <w:tcPr>
            <w:tcW w:w="0" w:type="auto"/>
            <w:vAlign w:val="center"/>
          </w:tcPr>
          <w:p w:rsidR="00CF671B" w:rsidRDefault="00CF671B" w:rsidP="00CF671B">
            <w:pPr>
              <w:spacing w:line="400" w:lineRule="exact"/>
              <w:jc w:val="center"/>
            </w:pPr>
            <w:r>
              <w:rPr>
                <w:rFonts w:hint="eastAsia"/>
              </w:rPr>
              <w:t>重力（牛）</w:t>
            </w:r>
          </w:p>
        </w:tc>
        <w:tc>
          <w:tcPr>
            <w:tcW w:w="0" w:type="auto"/>
            <w:vAlign w:val="center"/>
          </w:tcPr>
          <w:p w:rsidR="00CF671B" w:rsidRDefault="00CF671B" w:rsidP="00CF671B">
            <w:pPr>
              <w:spacing w:line="400" w:lineRule="exact"/>
              <w:jc w:val="center"/>
            </w:pPr>
            <w:r>
              <w:rPr>
                <w:rFonts w:hint="eastAsia"/>
              </w:rPr>
              <w:t>重力</w:t>
            </w:r>
            <w:r>
              <w:rPr>
                <w:rFonts w:hint="eastAsia"/>
              </w:rPr>
              <w:t>/</w:t>
            </w:r>
            <w:r>
              <w:rPr>
                <w:rFonts w:hint="eastAsia"/>
              </w:rPr>
              <w:t>质量</w:t>
            </w:r>
          </w:p>
          <w:p w:rsidR="00CF671B" w:rsidRDefault="00CF671B" w:rsidP="00CF671B">
            <w:pPr>
              <w:spacing w:line="400" w:lineRule="exact"/>
              <w:jc w:val="center"/>
            </w:pPr>
            <w:r>
              <w:rPr>
                <w:rFonts w:hint="eastAsia"/>
              </w:rPr>
              <w:t>（牛</w:t>
            </w:r>
            <w:r>
              <w:rPr>
                <w:rFonts w:hint="eastAsia"/>
              </w:rPr>
              <w:t>/</w:t>
            </w:r>
            <w:r>
              <w:rPr>
                <w:rFonts w:hint="eastAsia"/>
              </w:rPr>
              <w:t>千克）</w:t>
            </w:r>
          </w:p>
        </w:tc>
        <w:tc>
          <w:tcPr>
            <w:tcW w:w="0" w:type="auto"/>
            <w:vMerge w:val="restart"/>
            <w:vAlign w:val="center"/>
          </w:tcPr>
          <w:p w:rsidR="00CF671B" w:rsidRDefault="00CF671B" w:rsidP="00CF671B">
            <w:pPr>
              <w:spacing w:line="400" w:lineRule="exact"/>
              <w:jc w:val="center"/>
            </w:pPr>
          </w:p>
        </w:tc>
        <w:tc>
          <w:tcPr>
            <w:tcW w:w="0" w:type="auto"/>
            <w:vAlign w:val="center"/>
          </w:tcPr>
          <w:p w:rsidR="00CF671B" w:rsidRDefault="00CF671B" w:rsidP="00CF671B">
            <w:pPr>
              <w:spacing w:line="400" w:lineRule="exact"/>
              <w:jc w:val="center"/>
            </w:pPr>
            <w:r>
              <w:rPr>
                <w:rFonts w:hint="eastAsia"/>
              </w:rPr>
              <w:t>实验</w:t>
            </w:r>
          </w:p>
          <w:p w:rsidR="00CF671B" w:rsidRDefault="00CF671B" w:rsidP="00CF671B">
            <w:pPr>
              <w:spacing w:line="400" w:lineRule="exact"/>
              <w:jc w:val="center"/>
            </w:pPr>
            <w:r>
              <w:rPr>
                <w:rFonts w:hint="eastAsia"/>
              </w:rPr>
              <w:t>序号</w:t>
            </w:r>
          </w:p>
        </w:tc>
        <w:tc>
          <w:tcPr>
            <w:tcW w:w="0" w:type="auto"/>
            <w:vAlign w:val="center"/>
          </w:tcPr>
          <w:p w:rsidR="00CF671B" w:rsidRDefault="00CF671B" w:rsidP="00CF671B">
            <w:pPr>
              <w:spacing w:line="400" w:lineRule="exact"/>
              <w:jc w:val="center"/>
            </w:pPr>
            <w:r>
              <w:rPr>
                <w:rFonts w:hint="eastAsia"/>
              </w:rPr>
              <w:t>质量</w:t>
            </w:r>
          </w:p>
          <w:p w:rsidR="00CF671B" w:rsidRDefault="00CF671B" w:rsidP="00CF671B">
            <w:pPr>
              <w:spacing w:line="400" w:lineRule="exact"/>
              <w:jc w:val="center"/>
            </w:pPr>
            <w:r>
              <w:rPr>
                <w:rFonts w:hint="eastAsia"/>
              </w:rPr>
              <w:t>（千克）</w:t>
            </w:r>
          </w:p>
        </w:tc>
        <w:tc>
          <w:tcPr>
            <w:tcW w:w="0" w:type="auto"/>
            <w:vAlign w:val="center"/>
          </w:tcPr>
          <w:p w:rsidR="00CF671B" w:rsidRDefault="00CF671B" w:rsidP="00CF671B">
            <w:pPr>
              <w:spacing w:line="400" w:lineRule="exact"/>
              <w:jc w:val="center"/>
            </w:pPr>
            <w:r>
              <w:rPr>
                <w:rFonts w:hint="eastAsia"/>
              </w:rPr>
              <w:t>重力（牛）</w:t>
            </w:r>
          </w:p>
        </w:tc>
        <w:tc>
          <w:tcPr>
            <w:tcW w:w="0" w:type="auto"/>
            <w:vAlign w:val="center"/>
          </w:tcPr>
          <w:p w:rsidR="00CF671B" w:rsidRDefault="00CF671B" w:rsidP="00CF671B">
            <w:pPr>
              <w:spacing w:line="400" w:lineRule="exact"/>
              <w:jc w:val="center"/>
            </w:pPr>
            <w:r>
              <w:rPr>
                <w:rFonts w:hint="eastAsia"/>
              </w:rPr>
              <w:t>重力</w:t>
            </w:r>
            <w:r>
              <w:rPr>
                <w:rFonts w:hint="eastAsia"/>
              </w:rPr>
              <w:t>/</w:t>
            </w:r>
            <w:r>
              <w:rPr>
                <w:rFonts w:hint="eastAsia"/>
              </w:rPr>
              <w:t>质量</w:t>
            </w:r>
          </w:p>
          <w:p w:rsidR="00CF671B" w:rsidRDefault="00CF671B" w:rsidP="00CF671B">
            <w:pPr>
              <w:spacing w:line="400" w:lineRule="exact"/>
              <w:jc w:val="center"/>
            </w:pPr>
            <w:r>
              <w:rPr>
                <w:rFonts w:hint="eastAsia"/>
              </w:rPr>
              <w:t>（牛</w:t>
            </w:r>
            <w:r>
              <w:rPr>
                <w:rFonts w:hint="eastAsia"/>
              </w:rPr>
              <w:t>/</w:t>
            </w:r>
            <w:r>
              <w:rPr>
                <w:rFonts w:hint="eastAsia"/>
              </w:rPr>
              <w:t>千克）</w:t>
            </w:r>
          </w:p>
        </w:tc>
      </w:tr>
      <w:tr w:rsidR="00CF671B" w:rsidTr="00CF671B">
        <w:tc>
          <w:tcPr>
            <w:tcW w:w="0" w:type="auto"/>
            <w:vAlign w:val="center"/>
          </w:tcPr>
          <w:p w:rsidR="00CF671B" w:rsidRDefault="00CF671B" w:rsidP="00CF671B">
            <w:pPr>
              <w:spacing w:line="400" w:lineRule="exact"/>
              <w:jc w:val="center"/>
            </w:pPr>
            <w:r>
              <w:rPr>
                <w:rFonts w:hint="eastAsia"/>
              </w:rPr>
              <w:t>1</w:t>
            </w:r>
          </w:p>
        </w:tc>
        <w:tc>
          <w:tcPr>
            <w:tcW w:w="0" w:type="auto"/>
            <w:vAlign w:val="center"/>
          </w:tcPr>
          <w:p w:rsidR="00CF671B" w:rsidRDefault="00CF671B" w:rsidP="00CF671B">
            <w:pPr>
              <w:spacing w:line="400" w:lineRule="exact"/>
              <w:jc w:val="center"/>
            </w:pPr>
            <w:r>
              <w:rPr>
                <w:rFonts w:hint="eastAsia"/>
              </w:rPr>
              <w:t>0.2</w:t>
            </w:r>
          </w:p>
        </w:tc>
        <w:tc>
          <w:tcPr>
            <w:tcW w:w="0" w:type="auto"/>
            <w:vAlign w:val="center"/>
          </w:tcPr>
          <w:p w:rsidR="00CF671B" w:rsidRDefault="00CF671B" w:rsidP="00CF671B">
            <w:pPr>
              <w:spacing w:line="400" w:lineRule="exact"/>
              <w:jc w:val="center"/>
            </w:pPr>
            <w:r>
              <w:rPr>
                <w:rFonts w:hint="eastAsia"/>
              </w:rPr>
              <w:t>1.96</w:t>
            </w:r>
          </w:p>
        </w:tc>
        <w:tc>
          <w:tcPr>
            <w:tcW w:w="0" w:type="auto"/>
            <w:vAlign w:val="center"/>
          </w:tcPr>
          <w:p w:rsidR="00CF671B" w:rsidRDefault="00CF671B" w:rsidP="00CF671B">
            <w:pPr>
              <w:spacing w:line="400" w:lineRule="exact"/>
              <w:jc w:val="center"/>
            </w:pPr>
            <w:r>
              <w:rPr>
                <w:rFonts w:hint="eastAsia"/>
              </w:rPr>
              <w:t>9.8</w:t>
            </w:r>
          </w:p>
        </w:tc>
        <w:tc>
          <w:tcPr>
            <w:tcW w:w="0" w:type="auto"/>
            <w:vMerge/>
            <w:vAlign w:val="center"/>
          </w:tcPr>
          <w:p w:rsidR="00CF671B" w:rsidRDefault="00CF671B" w:rsidP="00CF671B">
            <w:pPr>
              <w:spacing w:line="400" w:lineRule="exact"/>
              <w:jc w:val="center"/>
            </w:pPr>
          </w:p>
        </w:tc>
        <w:tc>
          <w:tcPr>
            <w:tcW w:w="0" w:type="auto"/>
            <w:vAlign w:val="center"/>
          </w:tcPr>
          <w:p w:rsidR="00CF671B" w:rsidRDefault="00CF671B" w:rsidP="00CF671B">
            <w:pPr>
              <w:spacing w:line="400" w:lineRule="exact"/>
              <w:jc w:val="center"/>
            </w:pPr>
            <w:r>
              <w:rPr>
                <w:rFonts w:hint="eastAsia"/>
              </w:rPr>
              <w:t>1</w:t>
            </w:r>
          </w:p>
        </w:tc>
        <w:tc>
          <w:tcPr>
            <w:tcW w:w="0" w:type="auto"/>
            <w:vAlign w:val="center"/>
          </w:tcPr>
          <w:p w:rsidR="00CF671B" w:rsidRDefault="00CF671B" w:rsidP="00CF671B">
            <w:pPr>
              <w:spacing w:line="400" w:lineRule="exact"/>
              <w:jc w:val="center"/>
            </w:pPr>
            <w:r>
              <w:rPr>
                <w:rFonts w:hint="eastAsia"/>
              </w:rPr>
              <w:t>0.2</w:t>
            </w:r>
          </w:p>
        </w:tc>
        <w:tc>
          <w:tcPr>
            <w:tcW w:w="0" w:type="auto"/>
            <w:vAlign w:val="center"/>
          </w:tcPr>
          <w:p w:rsidR="00CF671B" w:rsidRDefault="00CF671B" w:rsidP="00CF671B">
            <w:pPr>
              <w:spacing w:line="400" w:lineRule="exact"/>
              <w:jc w:val="center"/>
            </w:pPr>
            <w:r>
              <w:rPr>
                <w:rFonts w:hint="eastAsia"/>
              </w:rPr>
              <w:t>0.32</w:t>
            </w:r>
          </w:p>
        </w:tc>
        <w:tc>
          <w:tcPr>
            <w:tcW w:w="0" w:type="auto"/>
            <w:vAlign w:val="center"/>
          </w:tcPr>
          <w:p w:rsidR="00CF671B" w:rsidRDefault="00CF671B" w:rsidP="00CF671B">
            <w:pPr>
              <w:spacing w:line="400" w:lineRule="exact"/>
              <w:jc w:val="center"/>
            </w:pPr>
            <w:r>
              <w:rPr>
                <w:rFonts w:hint="eastAsia"/>
              </w:rPr>
              <w:t>1.6</w:t>
            </w:r>
          </w:p>
        </w:tc>
      </w:tr>
      <w:tr w:rsidR="00CF671B" w:rsidTr="00CF671B">
        <w:tc>
          <w:tcPr>
            <w:tcW w:w="0" w:type="auto"/>
            <w:vAlign w:val="center"/>
          </w:tcPr>
          <w:p w:rsidR="00CF671B" w:rsidRDefault="00CF671B" w:rsidP="00CF671B">
            <w:pPr>
              <w:spacing w:line="400" w:lineRule="exact"/>
              <w:jc w:val="center"/>
            </w:pPr>
            <w:r>
              <w:rPr>
                <w:rFonts w:hint="eastAsia"/>
              </w:rPr>
              <w:t>2</w:t>
            </w:r>
          </w:p>
        </w:tc>
        <w:tc>
          <w:tcPr>
            <w:tcW w:w="0" w:type="auto"/>
            <w:vAlign w:val="center"/>
          </w:tcPr>
          <w:p w:rsidR="00CF671B" w:rsidRDefault="00CF671B" w:rsidP="00CF671B">
            <w:pPr>
              <w:spacing w:line="400" w:lineRule="exact"/>
              <w:jc w:val="center"/>
            </w:pPr>
            <w:r>
              <w:rPr>
                <w:rFonts w:hint="eastAsia"/>
              </w:rPr>
              <w:t>0.3</w:t>
            </w:r>
          </w:p>
        </w:tc>
        <w:tc>
          <w:tcPr>
            <w:tcW w:w="0" w:type="auto"/>
            <w:vAlign w:val="center"/>
          </w:tcPr>
          <w:p w:rsidR="00CF671B" w:rsidRDefault="00CF671B" w:rsidP="00CF671B">
            <w:pPr>
              <w:spacing w:line="400" w:lineRule="exact"/>
              <w:jc w:val="center"/>
            </w:pPr>
            <w:r>
              <w:rPr>
                <w:rFonts w:hint="eastAsia"/>
              </w:rPr>
              <w:t>2.94</w:t>
            </w:r>
          </w:p>
        </w:tc>
        <w:tc>
          <w:tcPr>
            <w:tcW w:w="0" w:type="auto"/>
            <w:vAlign w:val="center"/>
          </w:tcPr>
          <w:p w:rsidR="00CF671B" w:rsidRDefault="00CF671B" w:rsidP="00CF671B">
            <w:pPr>
              <w:spacing w:line="400" w:lineRule="exact"/>
              <w:jc w:val="center"/>
            </w:pPr>
            <w:r>
              <w:rPr>
                <w:rFonts w:hint="eastAsia"/>
              </w:rPr>
              <w:t>9.8</w:t>
            </w:r>
          </w:p>
        </w:tc>
        <w:tc>
          <w:tcPr>
            <w:tcW w:w="0" w:type="auto"/>
            <w:vMerge/>
            <w:vAlign w:val="center"/>
          </w:tcPr>
          <w:p w:rsidR="00CF671B" w:rsidRDefault="00CF671B" w:rsidP="00CF671B">
            <w:pPr>
              <w:spacing w:line="400" w:lineRule="exact"/>
              <w:jc w:val="center"/>
            </w:pPr>
          </w:p>
        </w:tc>
        <w:tc>
          <w:tcPr>
            <w:tcW w:w="0" w:type="auto"/>
            <w:vAlign w:val="center"/>
          </w:tcPr>
          <w:p w:rsidR="00CF671B" w:rsidRDefault="00CF671B" w:rsidP="00CF671B">
            <w:pPr>
              <w:spacing w:line="400" w:lineRule="exact"/>
              <w:jc w:val="center"/>
            </w:pPr>
            <w:r>
              <w:rPr>
                <w:rFonts w:hint="eastAsia"/>
              </w:rPr>
              <w:t>2</w:t>
            </w:r>
          </w:p>
        </w:tc>
        <w:tc>
          <w:tcPr>
            <w:tcW w:w="0" w:type="auto"/>
            <w:vAlign w:val="center"/>
          </w:tcPr>
          <w:p w:rsidR="00CF671B" w:rsidRDefault="00CF671B" w:rsidP="00CF671B">
            <w:pPr>
              <w:spacing w:line="400" w:lineRule="exact"/>
              <w:jc w:val="center"/>
            </w:pPr>
            <w:r>
              <w:rPr>
                <w:rFonts w:hint="eastAsia"/>
              </w:rPr>
              <w:t>0.3</w:t>
            </w:r>
          </w:p>
        </w:tc>
        <w:tc>
          <w:tcPr>
            <w:tcW w:w="0" w:type="auto"/>
            <w:vAlign w:val="center"/>
          </w:tcPr>
          <w:p w:rsidR="00CF671B" w:rsidRDefault="00CF671B" w:rsidP="00CF671B">
            <w:pPr>
              <w:spacing w:line="400" w:lineRule="exact"/>
              <w:jc w:val="center"/>
            </w:pPr>
            <w:r>
              <w:rPr>
                <w:rFonts w:hint="eastAsia"/>
              </w:rPr>
              <w:t>0.48</w:t>
            </w:r>
          </w:p>
        </w:tc>
        <w:tc>
          <w:tcPr>
            <w:tcW w:w="0" w:type="auto"/>
            <w:vAlign w:val="center"/>
          </w:tcPr>
          <w:p w:rsidR="00CF671B" w:rsidRDefault="00CF671B" w:rsidP="00CF671B">
            <w:pPr>
              <w:spacing w:line="400" w:lineRule="exact"/>
              <w:jc w:val="center"/>
            </w:pPr>
            <w:r>
              <w:rPr>
                <w:rFonts w:hint="eastAsia"/>
              </w:rPr>
              <w:t>1.6</w:t>
            </w:r>
          </w:p>
        </w:tc>
      </w:tr>
      <w:tr w:rsidR="00CF671B" w:rsidTr="00CF671B">
        <w:tc>
          <w:tcPr>
            <w:tcW w:w="0" w:type="auto"/>
            <w:vAlign w:val="center"/>
          </w:tcPr>
          <w:p w:rsidR="00CF671B" w:rsidRDefault="00CF671B" w:rsidP="00CF671B">
            <w:pPr>
              <w:spacing w:line="400" w:lineRule="exact"/>
              <w:jc w:val="center"/>
            </w:pPr>
            <w:r>
              <w:rPr>
                <w:rFonts w:hint="eastAsia"/>
              </w:rPr>
              <w:t>3</w:t>
            </w:r>
          </w:p>
        </w:tc>
        <w:tc>
          <w:tcPr>
            <w:tcW w:w="0" w:type="auto"/>
            <w:vAlign w:val="center"/>
          </w:tcPr>
          <w:p w:rsidR="00CF671B" w:rsidRDefault="00CF671B" w:rsidP="00CF671B">
            <w:pPr>
              <w:spacing w:line="400" w:lineRule="exact"/>
              <w:jc w:val="center"/>
            </w:pPr>
            <w:r>
              <w:rPr>
                <w:rFonts w:hint="eastAsia"/>
              </w:rPr>
              <w:t>0.4</w:t>
            </w:r>
          </w:p>
        </w:tc>
        <w:tc>
          <w:tcPr>
            <w:tcW w:w="0" w:type="auto"/>
            <w:vAlign w:val="center"/>
          </w:tcPr>
          <w:p w:rsidR="00CF671B" w:rsidRDefault="00CF671B" w:rsidP="00CF671B">
            <w:pPr>
              <w:spacing w:line="400" w:lineRule="exact"/>
              <w:jc w:val="center"/>
            </w:pPr>
            <w:r>
              <w:rPr>
                <w:rFonts w:hint="eastAsia"/>
              </w:rPr>
              <w:t>3.92</w:t>
            </w:r>
          </w:p>
        </w:tc>
        <w:tc>
          <w:tcPr>
            <w:tcW w:w="0" w:type="auto"/>
            <w:vAlign w:val="center"/>
          </w:tcPr>
          <w:p w:rsidR="00CF671B" w:rsidRDefault="00CF671B" w:rsidP="00CF671B">
            <w:pPr>
              <w:spacing w:line="400" w:lineRule="exact"/>
              <w:jc w:val="center"/>
            </w:pPr>
            <w:r>
              <w:rPr>
                <w:rFonts w:hint="eastAsia"/>
              </w:rPr>
              <w:t>9.8</w:t>
            </w:r>
          </w:p>
        </w:tc>
        <w:tc>
          <w:tcPr>
            <w:tcW w:w="0" w:type="auto"/>
            <w:vMerge/>
            <w:vAlign w:val="center"/>
          </w:tcPr>
          <w:p w:rsidR="00CF671B" w:rsidRDefault="00CF671B" w:rsidP="00CF671B">
            <w:pPr>
              <w:spacing w:line="400" w:lineRule="exact"/>
              <w:jc w:val="center"/>
            </w:pPr>
          </w:p>
        </w:tc>
        <w:tc>
          <w:tcPr>
            <w:tcW w:w="0" w:type="auto"/>
            <w:vAlign w:val="center"/>
          </w:tcPr>
          <w:p w:rsidR="00CF671B" w:rsidRDefault="00CF671B" w:rsidP="00CF671B">
            <w:pPr>
              <w:spacing w:line="400" w:lineRule="exact"/>
              <w:jc w:val="center"/>
            </w:pPr>
            <w:r>
              <w:rPr>
                <w:rFonts w:hint="eastAsia"/>
              </w:rPr>
              <w:t>3</w:t>
            </w:r>
          </w:p>
        </w:tc>
        <w:tc>
          <w:tcPr>
            <w:tcW w:w="0" w:type="auto"/>
            <w:vAlign w:val="center"/>
          </w:tcPr>
          <w:p w:rsidR="00CF671B" w:rsidRDefault="00CF671B" w:rsidP="00CF671B">
            <w:pPr>
              <w:spacing w:line="400" w:lineRule="exact"/>
              <w:jc w:val="center"/>
            </w:pPr>
            <w:r>
              <w:rPr>
                <w:rFonts w:hint="eastAsia"/>
              </w:rPr>
              <w:t>0.4</w:t>
            </w:r>
          </w:p>
        </w:tc>
        <w:tc>
          <w:tcPr>
            <w:tcW w:w="0" w:type="auto"/>
            <w:vAlign w:val="center"/>
          </w:tcPr>
          <w:p w:rsidR="00CF671B" w:rsidRDefault="00CF671B" w:rsidP="00CF671B">
            <w:pPr>
              <w:spacing w:line="400" w:lineRule="exact"/>
              <w:jc w:val="center"/>
            </w:pPr>
            <w:r>
              <w:rPr>
                <w:rFonts w:hint="eastAsia"/>
              </w:rPr>
              <w:t>0.64</w:t>
            </w:r>
          </w:p>
        </w:tc>
        <w:tc>
          <w:tcPr>
            <w:tcW w:w="0" w:type="auto"/>
            <w:vAlign w:val="center"/>
          </w:tcPr>
          <w:p w:rsidR="00CF671B" w:rsidRDefault="00CF671B" w:rsidP="00CF671B">
            <w:pPr>
              <w:spacing w:line="400" w:lineRule="exact"/>
              <w:jc w:val="center"/>
            </w:pPr>
            <w:r>
              <w:rPr>
                <w:rFonts w:hint="eastAsia"/>
              </w:rPr>
              <w:t>1.6</w:t>
            </w:r>
          </w:p>
        </w:tc>
      </w:tr>
    </w:tbl>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）分析比较试验序号</w:t>
      </w:r>
      <w:r w:rsidRPr="001820AA">
        <w:rPr>
          <w:rFonts w:ascii="Times New Roman" w:hAnsi="Times New Roman" w:cs="Times New Roman" w:hint="eastAsia"/>
        </w:rPr>
        <w:t>1</w:t>
      </w:r>
      <w:r w:rsidRPr="001820AA">
        <w:rPr>
          <w:rFonts w:ascii="Times New Roman" w:hAnsi="Times New Roman" w:cs="Times New Roman" w:hint="eastAsia"/>
        </w:rPr>
        <w:t>、</w:t>
      </w:r>
      <w:r w:rsidRPr="001820AA">
        <w:rPr>
          <w:rFonts w:ascii="Times New Roman" w:hAnsi="Times New Roman" w:cs="Times New Roman" w:hint="eastAsia"/>
        </w:rPr>
        <w:t>2</w:t>
      </w:r>
      <w:r w:rsidRPr="001820AA">
        <w:rPr>
          <w:rFonts w:ascii="Times New Roman" w:hAnsi="Times New Roman" w:cs="Times New Roman" w:hint="eastAsia"/>
        </w:rPr>
        <w:t>、</w:t>
      </w:r>
      <w:r w:rsidRPr="001820AA">
        <w:rPr>
          <w:rFonts w:ascii="Times New Roman" w:hAnsi="Times New Roman" w:cs="Times New Roman" w:hint="eastAsia"/>
        </w:rPr>
        <w:t>3</w:t>
      </w:r>
      <w:r w:rsidRPr="001820AA">
        <w:rPr>
          <w:rFonts w:ascii="Times New Roman" w:hAnsi="Times New Roman" w:cs="Times New Roman" w:hint="eastAsia"/>
        </w:rPr>
        <w:t>（或</w:t>
      </w:r>
      <w:r w:rsidRPr="001820AA">
        <w:rPr>
          <w:rFonts w:ascii="Times New Roman" w:hAnsi="Times New Roman" w:cs="Times New Roman" w:hint="eastAsia"/>
        </w:rPr>
        <w:t>4</w:t>
      </w:r>
      <w:r w:rsidRPr="001820AA">
        <w:rPr>
          <w:rFonts w:ascii="Times New Roman" w:hAnsi="Times New Roman" w:cs="Times New Roman" w:hint="eastAsia"/>
        </w:rPr>
        <w:t>、</w:t>
      </w:r>
      <w:r w:rsidRPr="001820AA">
        <w:rPr>
          <w:rFonts w:ascii="Times New Roman" w:hAnsi="Times New Roman" w:cs="Times New Roman" w:hint="eastAsia"/>
        </w:rPr>
        <w:t>5</w:t>
      </w:r>
      <w:r w:rsidRPr="001820AA">
        <w:rPr>
          <w:rFonts w:ascii="Times New Roman" w:hAnsi="Times New Roman" w:cs="Times New Roman" w:hint="eastAsia"/>
        </w:rPr>
        <w:t>、</w:t>
      </w:r>
      <w:r w:rsidRPr="001820AA">
        <w:rPr>
          <w:rFonts w:ascii="Times New Roman" w:hAnsi="Times New Roman" w:cs="Times New Roman" w:hint="eastAsia"/>
        </w:rPr>
        <w:t>6</w:t>
      </w:r>
      <w:r w:rsidRPr="001820AA">
        <w:rPr>
          <w:rFonts w:ascii="Times New Roman" w:hAnsi="Times New Roman" w:cs="Times New Roman" w:hint="eastAsia"/>
        </w:rPr>
        <w:t>）中重力与质量的倍数关系，可以归纳出的初步结论是：</w:t>
      </w:r>
      <w:r w:rsidR="001B2701">
        <w:rPr>
          <w:rFonts w:ascii="Times New Roman" w:hAnsi="Times New Roman" w:hint="eastAsia"/>
        </w:rPr>
        <w:t>_______________________________________________________________</w:t>
      </w:r>
      <w:r w:rsidRPr="001820AA">
        <w:rPr>
          <w:rFonts w:ascii="Times New Roman" w:hAnsi="Times New Roman" w:cs="Times New Roman" w:hint="eastAsia"/>
        </w:rPr>
        <w:t>。</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2</w:t>
      </w:r>
      <w:r w:rsidRPr="001820AA">
        <w:rPr>
          <w:rFonts w:ascii="Times New Roman" w:hAnsi="Times New Roman" w:cs="Times New Roman" w:hint="eastAsia"/>
        </w:rPr>
        <w:t>）分析比较</w:t>
      </w:r>
      <w:r w:rsidR="001B2701">
        <w:rPr>
          <w:rFonts w:ascii="Times New Roman" w:hAnsi="Times New Roman" w:hint="eastAsia"/>
        </w:rPr>
        <w:t>_________________________________</w:t>
      </w:r>
      <w:r w:rsidRPr="001820AA">
        <w:rPr>
          <w:rFonts w:ascii="Times New Roman" w:hAnsi="Times New Roman" w:cs="Times New Roman" w:hint="eastAsia"/>
        </w:rPr>
        <w:t>的数据后，可以归纳出的初步结论是：质量相同的物体在地球上受到的重力比在月球上受到的重力大。</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3</w:t>
      </w:r>
      <w:r w:rsidRPr="001820AA">
        <w:rPr>
          <w:rFonts w:ascii="Times New Roman" w:hAnsi="Times New Roman" w:cs="Times New Roman" w:hint="eastAsia"/>
        </w:rPr>
        <w:t>）进一步综合分析比较表一、表</w:t>
      </w:r>
      <w:proofErr w:type="gramStart"/>
      <w:r w:rsidRPr="001820AA">
        <w:rPr>
          <w:rFonts w:ascii="Times New Roman" w:hAnsi="Times New Roman" w:cs="Times New Roman" w:hint="eastAsia"/>
        </w:rPr>
        <w:t>二最后</w:t>
      </w:r>
      <w:proofErr w:type="gramEnd"/>
      <w:r w:rsidRPr="001820AA">
        <w:rPr>
          <w:rFonts w:ascii="Times New Roman" w:hAnsi="Times New Roman" w:cs="Times New Roman" w:hint="eastAsia"/>
        </w:rPr>
        <w:t>一列重力与质量的比值关系：</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①比较表</w:t>
      </w:r>
      <w:proofErr w:type="gramStart"/>
      <w:r w:rsidRPr="001820AA">
        <w:rPr>
          <w:rFonts w:ascii="Times New Roman" w:hAnsi="Times New Roman" w:cs="Times New Roman" w:hint="eastAsia"/>
        </w:rPr>
        <w:t>一</w:t>
      </w:r>
      <w:proofErr w:type="gramEnd"/>
      <w:r w:rsidRPr="001820AA">
        <w:rPr>
          <w:rFonts w:ascii="Times New Roman" w:hAnsi="Times New Roman" w:cs="Times New Roman" w:hint="eastAsia"/>
        </w:rPr>
        <w:t>或表二可得出的结论是：</w:t>
      </w:r>
      <w:r w:rsidR="001B2701">
        <w:rPr>
          <w:rFonts w:ascii="Times New Roman" w:hAnsi="Times New Roman" w:hint="eastAsia"/>
        </w:rPr>
        <w:t>_____________________________________________________</w:t>
      </w:r>
      <w:r w:rsidRPr="001820AA">
        <w:rPr>
          <w:rFonts w:ascii="Times New Roman" w:hAnsi="Times New Roman" w:cs="Times New Roman" w:hint="eastAsia"/>
        </w:rPr>
        <w:t>；</w:t>
      </w:r>
    </w:p>
    <w:p w:rsidR="005F4D57" w:rsidRPr="001820AA" w:rsidRDefault="005F4D57" w:rsidP="005F4D57">
      <w:pPr>
        <w:spacing w:line="400" w:lineRule="exact"/>
        <w:rPr>
          <w:rFonts w:ascii="Times New Roman" w:hAnsi="Times New Roman" w:cs="Times New Roman"/>
        </w:rPr>
      </w:pPr>
      <w:r w:rsidRPr="001820AA">
        <w:rPr>
          <w:rFonts w:ascii="Times New Roman" w:hAnsi="Times New Roman" w:cs="Times New Roman" w:hint="eastAsia"/>
        </w:rPr>
        <w:t>②比较表</w:t>
      </w:r>
      <w:proofErr w:type="gramStart"/>
      <w:r w:rsidRPr="001820AA">
        <w:rPr>
          <w:rFonts w:ascii="Times New Roman" w:hAnsi="Times New Roman" w:cs="Times New Roman" w:hint="eastAsia"/>
        </w:rPr>
        <w:t>一</w:t>
      </w:r>
      <w:proofErr w:type="gramEnd"/>
      <w:r w:rsidRPr="001820AA">
        <w:rPr>
          <w:rFonts w:ascii="Times New Roman" w:hAnsi="Times New Roman" w:cs="Times New Roman" w:hint="eastAsia"/>
        </w:rPr>
        <w:t>和表二可得出的结论是：</w:t>
      </w:r>
      <w:r w:rsidR="001B2701">
        <w:rPr>
          <w:rFonts w:ascii="Times New Roman" w:hAnsi="Times New Roman" w:hint="eastAsia"/>
        </w:rPr>
        <w:t>______________________________________________________</w:t>
      </w:r>
      <w:r w:rsidRPr="001820AA">
        <w:rPr>
          <w:rFonts w:ascii="Times New Roman" w:hAnsi="Times New Roman" w:cs="Times New Roman" w:hint="eastAsia"/>
        </w:rPr>
        <w:t>。</w:t>
      </w:r>
    </w:p>
    <w:p w:rsidR="005F4D57" w:rsidRDefault="005F4D57" w:rsidP="005F4D57">
      <w:pPr>
        <w:spacing w:line="400" w:lineRule="exact"/>
        <w:rPr>
          <w:rFonts w:ascii="Times New Roman" w:hAnsi="Times New Roman" w:cs="Times New Roman"/>
        </w:rPr>
      </w:pPr>
    </w:p>
    <w:p w:rsidR="00CF671B" w:rsidRPr="001820AA" w:rsidRDefault="00CF671B" w:rsidP="005F4D57">
      <w:pPr>
        <w:spacing w:line="400" w:lineRule="exact"/>
        <w:rPr>
          <w:rFonts w:ascii="Times New Roman" w:hAnsi="Times New Roman" w:cs="Times New Roman"/>
        </w:rPr>
      </w:pPr>
    </w:p>
    <w:p w:rsidR="00604701" w:rsidRPr="0011617E" w:rsidRDefault="0011617E" w:rsidP="0011617E">
      <w:pPr>
        <w:spacing w:line="400" w:lineRule="exact"/>
        <w:jc w:val="center"/>
        <w:rPr>
          <w:rFonts w:ascii="Times New Roman" w:hAnsi="Times New Roman" w:cs="Times New Roman"/>
          <w:b/>
          <w:sz w:val="28"/>
          <w:szCs w:val="28"/>
        </w:rPr>
      </w:pPr>
      <w:r w:rsidRPr="0011617E">
        <w:rPr>
          <w:rFonts w:ascii="Times New Roman" w:hAnsi="Times New Roman" w:cs="Times New Roman" w:hint="eastAsia"/>
          <w:b/>
          <w:sz w:val="28"/>
          <w:szCs w:val="28"/>
        </w:rPr>
        <w:lastRenderedPageBreak/>
        <w:t>初二第一学期模拟卷</w:t>
      </w:r>
      <w:r w:rsidRPr="0011617E">
        <w:rPr>
          <w:rFonts w:ascii="Times New Roman" w:hAnsi="Times New Roman" w:cs="Times New Roman" w:hint="eastAsia"/>
          <w:b/>
          <w:sz w:val="28"/>
          <w:szCs w:val="28"/>
        </w:rPr>
        <w:tab/>
      </w:r>
      <w:r w:rsidRPr="0011617E">
        <w:rPr>
          <w:rFonts w:ascii="Times New Roman" w:hAnsi="Times New Roman" w:cs="Times New Roman" w:hint="eastAsia"/>
          <w:b/>
          <w:sz w:val="28"/>
          <w:szCs w:val="28"/>
        </w:rPr>
        <w:tab/>
      </w:r>
      <w:r w:rsidR="00604701" w:rsidRPr="0011617E">
        <w:rPr>
          <w:rFonts w:ascii="Times New Roman" w:hAnsi="Times New Roman" w:cs="Times New Roman" w:hint="eastAsia"/>
          <w:b/>
          <w:sz w:val="28"/>
          <w:szCs w:val="28"/>
        </w:rPr>
        <w:t>参考答案</w:t>
      </w:r>
    </w:p>
    <w:p w:rsidR="0011617E" w:rsidRDefault="0011617E" w:rsidP="00604701">
      <w:pPr>
        <w:spacing w:line="400" w:lineRule="exact"/>
        <w:rPr>
          <w:rFonts w:ascii="Times New Roman" w:hAnsi="Times New Roman" w:cs="Times New Roman"/>
          <w:b/>
          <w:bCs/>
        </w:rPr>
      </w:pPr>
    </w:p>
    <w:p w:rsidR="00604701" w:rsidRPr="001820AA" w:rsidRDefault="00604701" w:rsidP="00604701">
      <w:pPr>
        <w:spacing w:line="400" w:lineRule="exact"/>
        <w:rPr>
          <w:rFonts w:ascii="Times New Roman" w:hAnsi="Times New Roman" w:cs="Times New Roman"/>
          <w:b/>
          <w:bCs/>
        </w:rPr>
      </w:pPr>
      <w:r w:rsidRPr="001820AA">
        <w:rPr>
          <w:rFonts w:ascii="Times New Roman" w:hAnsi="Times New Roman" w:cs="Times New Roman" w:hint="eastAsia"/>
          <w:b/>
          <w:bCs/>
        </w:rPr>
        <w:t>一、选择题（每小题</w:t>
      </w:r>
      <w:r w:rsidRPr="001820AA">
        <w:rPr>
          <w:rFonts w:ascii="Times New Roman" w:hAnsi="Times New Roman" w:cs="Times New Roman" w:hint="eastAsia"/>
          <w:b/>
          <w:bCs/>
        </w:rPr>
        <w:t>2</w:t>
      </w:r>
      <w:r w:rsidRPr="001820AA">
        <w:rPr>
          <w:rFonts w:ascii="Times New Roman" w:hAnsi="Times New Roman" w:cs="Times New Roman" w:hint="eastAsia"/>
          <w:b/>
          <w:bCs/>
        </w:rPr>
        <w:t>分，共</w:t>
      </w:r>
      <w:r w:rsidRPr="001820AA">
        <w:rPr>
          <w:rFonts w:ascii="Times New Roman" w:hAnsi="Times New Roman" w:cs="Times New Roman" w:hint="eastAsia"/>
          <w:b/>
          <w:bCs/>
        </w:rPr>
        <w:t>20</w:t>
      </w:r>
      <w:r w:rsidRPr="001820AA">
        <w:rPr>
          <w:rFonts w:ascii="Times New Roman" w:hAnsi="Times New Roman" w:cs="Times New Roman" w:hint="eastAsia"/>
          <w:b/>
          <w:bCs/>
        </w:rPr>
        <w:t>分）</w:t>
      </w:r>
    </w:p>
    <w:tbl>
      <w:tblPr>
        <w:tblStyle w:val="af3"/>
        <w:tblpPr w:leftFromText="180" w:rightFromText="180" w:vertAnchor="text" w:horzAnchor="page" w:tblpX="2175" w:tblpY="234"/>
        <w:tblOverlap w:val="never"/>
        <w:tblW w:w="0" w:type="auto"/>
        <w:tblLayout w:type="fixed"/>
        <w:tblLook w:val="0000" w:firstRow="0" w:lastRow="0" w:firstColumn="0" w:lastColumn="0" w:noHBand="0" w:noVBand="0"/>
      </w:tblPr>
      <w:tblGrid>
        <w:gridCol w:w="815"/>
        <w:gridCol w:w="815"/>
        <w:gridCol w:w="815"/>
        <w:gridCol w:w="815"/>
        <w:gridCol w:w="815"/>
        <w:gridCol w:w="815"/>
        <w:gridCol w:w="815"/>
        <w:gridCol w:w="815"/>
        <w:gridCol w:w="816"/>
        <w:gridCol w:w="804"/>
      </w:tblGrid>
      <w:tr w:rsidR="00604701" w:rsidRPr="001820AA" w:rsidTr="00604701">
        <w:tc>
          <w:tcPr>
            <w:tcW w:w="815" w:type="dxa"/>
            <w:vAlign w:val="center"/>
          </w:tcPr>
          <w:p w:rsidR="00604701" w:rsidRPr="001820AA" w:rsidRDefault="00604701" w:rsidP="00604701">
            <w:pPr>
              <w:spacing w:line="400" w:lineRule="exact"/>
            </w:pPr>
            <w:r w:rsidRPr="001820AA">
              <w:rPr>
                <w:rFonts w:hint="eastAsia"/>
              </w:rPr>
              <w:t>1</w:t>
            </w:r>
          </w:p>
        </w:tc>
        <w:tc>
          <w:tcPr>
            <w:tcW w:w="815" w:type="dxa"/>
            <w:vAlign w:val="center"/>
          </w:tcPr>
          <w:p w:rsidR="00604701" w:rsidRPr="001820AA" w:rsidRDefault="00604701" w:rsidP="00604701">
            <w:pPr>
              <w:spacing w:line="400" w:lineRule="exact"/>
            </w:pPr>
            <w:r w:rsidRPr="001820AA">
              <w:rPr>
                <w:rFonts w:hint="eastAsia"/>
              </w:rPr>
              <w:t>2</w:t>
            </w:r>
          </w:p>
        </w:tc>
        <w:tc>
          <w:tcPr>
            <w:tcW w:w="815" w:type="dxa"/>
            <w:vAlign w:val="center"/>
          </w:tcPr>
          <w:p w:rsidR="00604701" w:rsidRPr="001820AA" w:rsidRDefault="00604701" w:rsidP="00604701">
            <w:pPr>
              <w:spacing w:line="400" w:lineRule="exact"/>
            </w:pPr>
            <w:r w:rsidRPr="001820AA">
              <w:rPr>
                <w:rFonts w:hint="eastAsia"/>
              </w:rPr>
              <w:t>3</w:t>
            </w:r>
          </w:p>
        </w:tc>
        <w:tc>
          <w:tcPr>
            <w:tcW w:w="815" w:type="dxa"/>
            <w:vAlign w:val="center"/>
          </w:tcPr>
          <w:p w:rsidR="00604701" w:rsidRPr="001820AA" w:rsidRDefault="00604701" w:rsidP="00604701">
            <w:pPr>
              <w:spacing w:line="400" w:lineRule="exact"/>
            </w:pPr>
            <w:r w:rsidRPr="001820AA">
              <w:rPr>
                <w:rFonts w:hint="eastAsia"/>
              </w:rPr>
              <w:t>4</w:t>
            </w:r>
          </w:p>
        </w:tc>
        <w:tc>
          <w:tcPr>
            <w:tcW w:w="815" w:type="dxa"/>
            <w:vAlign w:val="center"/>
          </w:tcPr>
          <w:p w:rsidR="00604701" w:rsidRPr="001820AA" w:rsidRDefault="00604701" w:rsidP="00604701">
            <w:pPr>
              <w:spacing w:line="400" w:lineRule="exact"/>
            </w:pPr>
            <w:r w:rsidRPr="001820AA">
              <w:rPr>
                <w:rFonts w:hint="eastAsia"/>
              </w:rPr>
              <w:t>5</w:t>
            </w:r>
          </w:p>
        </w:tc>
        <w:tc>
          <w:tcPr>
            <w:tcW w:w="815" w:type="dxa"/>
            <w:vAlign w:val="center"/>
          </w:tcPr>
          <w:p w:rsidR="00604701" w:rsidRPr="001820AA" w:rsidRDefault="00604701" w:rsidP="00604701">
            <w:pPr>
              <w:spacing w:line="400" w:lineRule="exact"/>
            </w:pPr>
            <w:r w:rsidRPr="001820AA">
              <w:rPr>
                <w:rFonts w:hint="eastAsia"/>
              </w:rPr>
              <w:t>6</w:t>
            </w:r>
          </w:p>
        </w:tc>
        <w:tc>
          <w:tcPr>
            <w:tcW w:w="815" w:type="dxa"/>
            <w:vAlign w:val="center"/>
          </w:tcPr>
          <w:p w:rsidR="00604701" w:rsidRPr="001820AA" w:rsidRDefault="00604701" w:rsidP="00604701">
            <w:pPr>
              <w:spacing w:line="400" w:lineRule="exact"/>
            </w:pPr>
            <w:r w:rsidRPr="001820AA">
              <w:rPr>
                <w:rFonts w:hint="eastAsia"/>
              </w:rPr>
              <w:t>7</w:t>
            </w:r>
          </w:p>
        </w:tc>
        <w:tc>
          <w:tcPr>
            <w:tcW w:w="815" w:type="dxa"/>
            <w:vAlign w:val="center"/>
          </w:tcPr>
          <w:p w:rsidR="00604701" w:rsidRPr="001820AA" w:rsidRDefault="00604701" w:rsidP="00604701">
            <w:pPr>
              <w:spacing w:line="400" w:lineRule="exact"/>
            </w:pPr>
            <w:r w:rsidRPr="001820AA">
              <w:rPr>
                <w:rFonts w:hint="eastAsia"/>
              </w:rPr>
              <w:t>8</w:t>
            </w:r>
          </w:p>
        </w:tc>
        <w:tc>
          <w:tcPr>
            <w:tcW w:w="816" w:type="dxa"/>
            <w:vAlign w:val="center"/>
          </w:tcPr>
          <w:p w:rsidR="00604701" w:rsidRPr="001820AA" w:rsidRDefault="00604701" w:rsidP="00604701">
            <w:pPr>
              <w:spacing w:line="400" w:lineRule="exact"/>
            </w:pPr>
            <w:r w:rsidRPr="001820AA">
              <w:rPr>
                <w:rFonts w:hint="eastAsia"/>
              </w:rPr>
              <w:t>9</w:t>
            </w:r>
          </w:p>
        </w:tc>
        <w:tc>
          <w:tcPr>
            <w:tcW w:w="804" w:type="dxa"/>
            <w:vAlign w:val="center"/>
          </w:tcPr>
          <w:p w:rsidR="00604701" w:rsidRPr="001820AA" w:rsidRDefault="00604701" w:rsidP="00604701">
            <w:pPr>
              <w:spacing w:line="400" w:lineRule="exact"/>
            </w:pPr>
            <w:r w:rsidRPr="001820AA">
              <w:rPr>
                <w:rFonts w:hint="eastAsia"/>
              </w:rPr>
              <w:t>10</w:t>
            </w:r>
          </w:p>
        </w:tc>
      </w:tr>
      <w:tr w:rsidR="00604701" w:rsidRPr="001820AA" w:rsidTr="00604701">
        <w:tc>
          <w:tcPr>
            <w:tcW w:w="815" w:type="dxa"/>
            <w:vAlign w:val="center"/>
          </w:tcPr>
          <w:p w:rsidR="00604701" w:rsidRPr="001820AA" w:rsidRDefault="00604701" w:rsidP="00604701">
            <w:pPr>
              <w:spacing w:line="400" w:lineRule="exact"/>
            </w:pPr>
            <w:r w:rsidRPr="001820AA">
              <w:rPr>
                <w:rFonts w:hint="eastAsia"/>
              </w:rPr>
              <w:t>C</w:t>
            </w:r>
          </w:p>
        </w:tc>
        <w:tc>
          <w:tcPr>
            <w:tcW w:w="815" w:type="dxa"/>
            <w:vAlign w:val="center"/>
          </w:tcPr>
          <w:p w:rsidR="00604701" w:rsidRPr="001820AA" w:rsidRDefault="00604701" w:rsidP="00604701">
            <w:pPr>
              <w:spacing w:line="400" w:lineRule="exact"/>
            </w:pPr>
            <w:r w:rsidRPr="001820AA">
              <w:rPr>
                <w:rFonts w:hint="eastAsia"/>
              </w:rPr>
              <w:t>B</w:t>
            </w:r>
          </w:p>
        </w:tc>
        <w:tc>
          <w:tcPr>
            <w:tcW w:w="815" w:type="dxa"/>
            <w:vAlign w:val="center"/>
          </w:tcPr>
          <w:p w:rsidR="00604701" w:rsidRPr="001820AA" w:rsidRDefault="00604701" w:rsidP="00604701">
            <w:pPr>
              <w:spacing w:line="400" w:lineRule="exact"/>
            </w:pPr>
            <w:r w:rsidRPr="001820AA">
              <w:rPr>
                <w:rFonts w:hint="eastAsia"/>
              </w:rPr>
              <w:t>D</w:t>
            </w:r>
          </w:p>
        </w:tc>
        <w:tc>
          <w:tcPr>
            <w:tcW w:w="815" w:type="dxa"/>
            <w:vAlign w:val="center"/>
          </w:tcPr>
          <w:p w:rsidR="00604701" w:rsidRPr="001820AA" w:rsidRDefault="00604701" w:rsidP="00604701">
            <w:pPr>
              <w:spacing w:line="400" w:lineRule="exact"/>
            </w:pPr>
            <w:r w:rsidRPr="001820AA">
              <w:rPr>
                <w:rFonts w:hint="eastAsia"/>
              </w:rPr>
              <w:t>B</w:t>
            </w:r>
          </w:p>
        </w:tc>
        <w:tc>
          <w:tcPr>
            <w:tcW w:w="815" w:type="dxa"/>
            <w:vAlign w:val="center"/>
          </w:tcPr>
          <w:p w:rsidR="00604701" w:rsidRPr="001820AA" w:rsidRDefault="00604701" w:rsidP="00604701">
            <w:pPr>
              <w:spacing w:line="400" w:lineRule="exact"/>
            </w:pPr>
            <w:r w:rsidRPr="001820AA">
              <w:rPr>
                <w:rFonts w:hint="eastAsia"/>
              </w:rPr>
              <w:t>D</w:t>
            </w:r>
          </w:p>
        </w:tc>
        <w:tc>
          <w:tcPr>
            <w:tcW w:w="815" w:type="dxa"/>
            <w:vAlign w:val="center"/>
          </w:tcPr>
          <w:p w:rsidR="00604701" w:rsidRPr="001820AA" w:rsidRDefault="00604701" w:rsidP="00604701">
            <w:pPr>
              <w:spacing w:line="400" w:lineRule="exact"/>
            </w:pPr>
            <w:r w:rsidRPr="001820AA">
              <w:rPr>
                <w:rFonts w:hint="eastAsia"/>
              </w:rPr>
              <w:t>A</w:t>
            </w:r>
          </w:p>
        </w:tc>
        <w:tc>
          <w:tcPr>
            <w:tcW w:w="815" w:type="dxa"/>
            <w:vAlign w:val="center"/>
          </w:tcPr>
          <w:p w:rsidR="00604701" w:rsidRPr="001820AA" w:rsidRDefault="00604701" w:rsidP="00604701">
            <w:pPr>
              <w:spacing w:line="400" w:lineRule="exact"/>
            </w:pPr>
            <w:r w:rsidRPr="001820AA">
              <w:rPr>
                <w:rFonts w:hint="eastAsia"/>
              </w:rPr>
              <w:t>C</w:t>
            </w:r>
          </w:p>
        </w:tc>
        <w:tc>
          <w:tcPr>
            <w:tcW w:w="815" w:type="dxa"/>
            <w:vAlign w:val="center"/>
          </w:tcPr>
          <w:p w:rsidR="00604701" w:rsidRPr="001820AA" w:rsidRDefault="00604701" w:rsidP="00604701">
            <w:pPr>
              <w:spacing w:line="400" w:lineRule="exact"/>
            </w:pPr>
            <w:r w:rsidRPr="001820AA">
              <w:rPr>
                <w:rFonts w:hint="eastAsia"/>
              </w:rPr>
              <w:t>C</w:t>
            </w:r>
          </w:p>
        </w:tc>
        <w:tc>
          <w:tcPr>
            <w:tcW w:w="816" w:type="dxa"/>
            <w:vAlign w:val="center"/>
          </w:tcPr>
          <w:p w:rsidR="00604701" w:rsidRPr="001820AA" w:rsidRDefault="00604701" w:rsidP="00604701">
            <w:pPr>
              <w:spacing w:line="400" w:lineRule="exact"/>
            </w:pPr>
            <w:r w:rsidRPr="001820AA">
              <w:rPr>
                <w:rFonts w:hint="eastAsia"/>
              </w:rPr>
              <w:t>A</w:t>
            </w:r>
          </w:p>
        </w:tc>
        <w:tc>
          <w:tcPr>
            <w:tcW w:w="804" w:type="dxa"/>
            <w:vAlign w:val="center"/>
          </w:tcPr>
          <w:p w:rsidR="00604701" w:rsidRPr="001820AA" w:rsidRDefault="00604701" w:rsidP="00604701">
            <w:pPr>
              <w:spacing w:line="400" w:lineRule="exact"/>
            </w:pPr>
            <w:r w:rsidRPr="001820AA">
              <w:rPr>
                <w:rFonts w:hint="eastAsia"/>
              </w:rPr>
              <w:t>C</w:t>
            </w:r>
          </w:p>
        </w:tc>
      </w:tr>
    </w:tbl>
    <w:p w:rsidR="0011617E" w:rsidRDefault="0011617E" w:rsidP="00604701">
      <w:pPr>
        <w:spacing w:line="400" w:lineRule="exact"/>
        <w:rPr>
          <w:rFonts w:ascii="Times New Roman" w:hAnsi="Times New Roman" w:cs="Times New Roman"/>
          <w:b/>
          <w:bCs/>
        </w:rPr>
      </w:pPr>
    </w:p>
    <w:p w:rsidR="0011617E" w:rsidRDefault="0011617E" w:rsidP="00604701">
      <w:pPr>
        <w:spacing w:line="400" w:lineRule="exact"/>
        <w:rPr>
          <w:rFonts w:ascii="Times New Roman" w:hAnsi="Times New Roman" w:cs="Times New Roman"/>
          <w:b/>
          <w:bCs/>
        </w:rPr>
      </w:pPr>
    </w:p>
    <w:p w:rsidR="0011617E" w:rsidRDefault="0011617E" w:rsidP="00604701">
      <w:pPr>
        <w:spacing w:line="400" w:lineRule="exact"/>
        <w:rPr>
          <w:rFonts w:ascii="Times New Roman" w:hAnsi="Times New Roman" w:cs="Times New Roman"/>
          <w:b/>
          <w:bCs/>
        </w:rPr>
      </w:pPr>
    </w:p>
    <w:p w:rsidR="00604701" w:rsidRPr="001820AA" w:rsidRDefault="00604701" w:rsidP="00604701">
      <w:pPr>
        <w:spacing w:line="400" w:lineRule="exact"/>
        <w:rPr>
          <w:rFonts w:ascii="Times New Roman" w:hAnsi="Times New Roman" w:cs="Times New Roman"/>
          <w:b/>
          <w:bCs/>
        </w:rPr>
      </w:pPr>
      <w:r w:rsidRPr="001820AA">
        <w:rPr>
          <w:rFonts w:ascii="Times New Roman" w:hAnsi="Times New Roman" w:cs="Times New Roman" w:hint="eastAsia"/>
          <w:b/>
          <w:bCs/>
        </w:rPr>
        <w:t>二、填空题（第</w:t>
      </w:r>
      <w:r w:rsidRPr="001820AA">
        <w:rPr>
          <w:rFonts w:ascii="Times New Roman" w:hAnsi="Times New Roman" w:cs="Times New Roman" w:hint="eastAsia"/>
          <w:b/>
          <w:bCs/>
        </w:rPr>
        <w:t>20</w:t>
      </w:r>
      <w:r w:rsidRPr="001820AA">
        <w:rPr>
          <w:rFonts w:ascii="Times New Roman" w:hAnsi="Times New Roman" w:cs="Times New Roman" w:hint="eastAsia"/>
          <w:b/>
          <w:bCs/>
        </w:rPr>
        <w:t>题每空</w:t>
      </w:r>
      <w:r w:rsidRPr="001820AA">
        <w:rPr>
          <w:rFonts w:ascii="Times New Roman" w:hAnsi="Times New Roman" w:cs="Times New Roman" w:hint="eastAsia"/>
          <w:b/>
          <w:bCs/>
        </w:rPr>
        <w:t>2</w:t>
      </w:r>
      <w:r w:rsidRPr="001820AA">
        <w:rPr>
          <w:rFonts w:ascii="Times New Roman" w:hAnsi="Times New Roman" w:cs="Times New Roman" w:hint="eastAsia"/>
          <w:b/>
          <w:bCs/>
        </w:rPr>
        <w:t>分，其余每空</w:t>
      </w:r>
      <w:r w:rsidRPr="001820AA">
        <w:rPr>
          <w:rFonts w:ascii="Times New Roman" w:hAnsi="Times New Roman" w:cs="Times New Roman" w:hint="eastAsia"/>
          <w:b/>
          <w:bCs/>
        </w:rPr>
        <w:t>1</w:t>
      </w:r>
      <w:r w:rsidRPr="001820AA">
        <w:rPr>
          <w:rFonts w:ascii="Times New Roman" w:hAnsi="Times New Roman" w:cs="Times New Roman" w:hint="eastAsia"/>
          <w:b/>
          <w:bCs/>
        </w:rPr>
        <w:t>分，共</w:t>
      </w:r>
      <w:r w:rsidRPr="001820AA">
        <w:rPr>
          <w:rFonts w:ascii="Times New Roman" w:hAnsi="Times New Roman" w:cs="Times New Roman" w:hint="eastAsia"/>
          <w:b/>
          <w:bCs/>
        </w:rPr>
        <w:t>29</w:t>
      </w:r>
      <w:r w:rsidRPr="001820AA">
        <w:rPr>
          <w:rFonts w:ascii="Times New Roman" w:hAnsi="Times New Roman" w:cs="Times New Roman" w:hint="eastAsia"/>
          <w:b/>
          <w:bCs/>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11</w:t>
      </w:r>
      <w:r w:rsidR="0011617E">
        <w:rPr>
          <w:rFonts w:ascii="Times New Roman" w:hAnsi="Times New Roman" w:cs="Times New Roman" w:hint="eastAsia"/>
        </w:rPr>
        <w:t>、</w:t>
      </w:r>
      <w:r w:rsidRPr="001820AA">
        <w:rPr>
          <w:rFonts w:ascii="Times New Roman" w:hAnsi="Times New Roman" w:cs="Times New Roman" w:hint="eastAsia"/>
        </w:rPr>
        <w:t>刻度尺</w:t>
      </w:r>
      <w:r w:rsidR="0011617E">
        <w:rPr>
          <w:rFonts w:ascii="Times New Roman" w:hAnsi="Times New Roman" w:cs="Times New Roman" w:hint="eastAsia"/>
        </w:rPr>
        <w:t>；</w:t>
      </w:r>
      <w:r w:rsidRPr="001820AA">
        <w:rPr>
          <w:rFonts w:ascii="Times New Roman" w:hAnsi="Times New Roman" w:cs="Times New Roman" w:hint="eastAsia"/>
        </w:rPr>
        <w:t>5.3</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12</w:t>
      </w:r>
      <w:r w:rsidR="0011617E">
        <w:rPr>
          <w:rFonts w:ascii="Times New Roman" w:hAnsi="Times New Roman" w:cs="Times New Roman" w:hint="eastAsia"/>
        </w:rPr>
        <w:t>、</w:t>
      </w:r>
      <w:r w:rsidRPr="001820AA">
        <w:rPr>
          <w:rFonts w:ascii="Times New Roman" w:hAnsi="Times New Roman" w:cs="Times New Roman" w:hint="eastAsia"/>
        </w:rPr>
        <w:t>0~5N</w:t>
      </w:r>
      <w:r w:rsidR="0011617E">
        <w:rPr>
          <w:rFonts w:ascii="Times New Roman" w:hAnsi="Times New Roman" w:cs="Times New Roman" w:hint="eastAsia"/>
        </w:rPr>
        <w:t>；</w:t>
      </w:r>
      <w:r w:rsidRPr="001820AA">
        <w:rPr>
          <w:rFonts w:ascii="Times New Roman" w:hAnsi="Times New Roman" w:cs="Times New Roman" w:hint="eastAsia"/>
        </w:rPr>
        <w:t>2.6</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13</w:t>
      </w:r>
      <w:r w:rsidR="0011617E">
        <w:rPr>
          <w:rFonts w:ascii="Times New Roman" w:hAnsi="Times New Roman" w:cs="Times New Roman" w:hint="eastAsia"/>
        </w:rPr>
        <w:t>、</w:t>
      </w:r>
      <w:r w:rsidRPr="001820AA">
        <w:rPr>
          <w:rFonts w:ascii="Times New Roman" w:hAnsi="Times New Roman" w:cs="Times New Roman" w:hint="eastAsia"/>
        </w:rPr>
        <w:t>静止</w:t>
      </w:r>
      <w:r w:rsidR="0011617E">
        <w:rPr>
          <w:rFonts w:ascii="Times New Roman" w:hAnsi="Times New Roman" w:cs="Times New Roman" w:hint="eastAsia"/>
        </w:rPr>
        <w:t>；</w:t>
      </w:r>
      <w:r w:rsidRPr="001820AA">
        <w:rPr>
          <w:rFonts w:ascii="Times New Roman" w:hAnsi="Times New Roman" w:cs="Times New Roman" w:hint="eastAsia"/>
        </w:rPr>
        <w:t>运动</w:t>
      </w:r>
      <w:r w:rsidR="0011617E">
        <w:rPr>
          <w:rFonts w:ascii="Times New Roman" w:hAnsi="Times New Roman" w:cs="Times New Roman" w:hint="eastAsia"/>
        </w:rPr>
        <w:t>；</w:t>
      </w:r>
      <w:r w:rsidRPr="001820AA">
        <w:rPr>
          <w:rFonts w:ascii="Times New Roman" w:hAnsi="Times New Roman" w:cs="Times New Roman" w:hint="eastAsia"/>
        </w:rPr>
        <w:t>相对</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14</w:t>
      </w:r>
      <w:r w:rsidR="0011617E">
        <w:rPr>
          <w:rFonts w:ascii="Times New Roman" w:hAnsi="Times New Roman" w:cs="Times New Roman" w:hint="eastAsia"/>
        </w:rPr>
        <w:t>、</w:t>
      </w:r>
      <w:r w:rsidRPr="001820AA">
        <w:rPr>
          <w:rFonts w:ascii="Times New Roman" w:hAnsi="Times New Roman" w:cs="Times New Roman" w:hint="eastAsia"/>
        </w:rPr>
        <w:t>响度</w:t>
      </w:r>
      <w:r w:rsidR="0011617E">
        <w:rPr>
          <w:rFonts w:ascii="Times New Roman" w:hAnsi="Times New Roman" w:cs="Times New Roman" w:hint="eastAsia"/>
        </w:rPr>
        <w:t>；</w:t>
      </w:r>
      <w:r w:rsidRPr="001820AA">
        <w:rPr>
          <w:rFonts w:ascii="Times New Roman" w:hAnsi="Times New Roman" w:cs="Times New Roman" w:hint="eastAsia"/>
        </w:rPr>
        <w:t>音调</w:t>
      </w:r>
      <w:r w:rsidR="0011617E">
        <w:rPr>
          <w:rFonts w:ascii="Times New Roman" w:hAnsi="Times New Roman" w:cs="Times New Roman" w:hint="eastAsia"/>
        </w:rPr>
        <w:t>；</w:t>
      </w:r>
      <w:r w:rsidRPr="001820AA">
        <w:rPr>
          <w:rFonts w:ascii="Times New Roman" w:hAnsi="Times New Roman" w:cs="Times New Roman" w:hint="eastAsia"/>
        </w:rPr>
        <w:t>音色</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15</w:t>
      </w:r>
      <w:r w:rsidR="0011617E">
        <w:rPr>
          <w:rFonts w:ascii="Times New Roman" w:hAnsi="Times New Roman" w:cs="Times New Roman" w:hint="eastAsia"/>
        </w:rPr>
        <w:t>、</w:t>
      </w:r>
      <w:r w:rsidRPr="001820AA">
        <w:rPr>
          <w:rFonts w:ascii="Times New Roman" w:hAnsi="Times New Roman" w:cs="Times New Roman" w:hint="eastAsia"/>
        </w:rPr>
        <w:t>红</w:t>
      </w:r>
      <w:r w:rsidR="0011617E">
        <w:rPr>
          <w:rFonts w:ascii="Times New Roman" w:hAnsi="Times New Roman" w:cs="Times New Roman" w:hint="eastAsia"/>
        </w:rPr>
        <w:t>；</w:t>
      </w:r>
      <w:r w:rsidRPr="001820AA">
        <w:rPr>
          <w:rFonts w:ascii="Times New Roman" w:hAnsi="Times New Roman" w:cs="Times New Roman" w:hint="eastAsia"/>
        </w:rPr>
        <w:t>黄</w:t>
      </w:r>
      <w:r w:rsidR="0011617E">
        <w:rPr>
          <w:rFonts w:ascii="Times New Roman" w:hAnsi="Times New Roman" w:cs="Times New Roman" w:hint="eastAsia"/>
        </w:rPr>
        <w:t>；</w:t>
      </w:r>
      <w:r w:rsidRPr="001820AA">
        <w:rPr>
          <w:rFonts w:ascii="Times New Roman" w:hAnsi="Times New Roman" w:cs="Times New Roman" w:hint="eastAsia"/>
        </w:rPr>
        <w:t>蓝</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16</w:t>
      </w:r>
      <w:r w:rsidR="0011617E">
        <w:rPr>
          <w:rFonts w:ascii="Times New Roman" w:hAnsi="Times New Roman" w:cs="Times New Roman" w:hint="eastAsia"/>
        </w:rPr>
        <w:t>、</w:t>
      </w:r>
      <w:r w:rsidRPr="001820AA">
        <w:rPr>
          <w:rFonts w:ascii="Times New Roman" w:hAnsi="Times New Roman" w:cs="Times New Roman" w:hint="eastAsia"/>
        </w:rPr>
        <w:t>13</w:t>
      </w:r>
      <w:r w:rsidR="0011617E">
        <w:rPr>
          <w:rFonts w:ascii="Times New Roman" w:hAnsi="Times New Roman" w:cs="Times New Roman" w:hint="eastAsia"/>
        </w:rPr>
        <w:t>；</w:t>
      </w:r>
      <w:r w:rsidRPr="001820AA">
        <w:rPr>
          <w:rFonts w:ascii="Times New Roman" w:hAnsi="Times New Roman" w:cs="Times New Roman" w:hint="eastAsia"/>
        </w:rPr>
        <w:t>3</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17</w:t>
      </w:r>
      <w:r w:rsidR="0011617E">
        <w:rPr>
          <w:rFonts w:ascii="Times New Roman" w:hAnsi="Times New Roman" w:cs="Times New Roman" w:hint="eastAsia"/>
        </w:rPr>
        <w:t>、</w:t>
      </w:r>
      <w:r w:rsidRPr="001820AA">
        <w:rPr>
          <w:rFonts w:ascii="Times New Roman" w:hAnsi="Times New Roman" w:cs="Times New Roman" w:hint="eastAsia"/>
        </w:rPr>
        <w:t>虚像</w:t>
      </w:r>
      <w:r w:rsidR="0011617E">
        <w:rPr>
          <w:rFonts w:ascii="Times New Roman" w:hAnsi="Times New Roman" w:cs="Times New Roman" w:hint="eastAsia"/>
        </w:rPr>
        <w:t>；</w:t>
      </w:r>
      <w:r w:rsidRPr="001820AA">
        <w:rPr>
          <w:rFonts w:ascii="Times New Roman" w:hAnsi="Times New Roman" w:cs="Times New Roman" w:hint="eastAsia"/>
        </w:rPr>
        <w:t>20</w:t>
      </w:r>
      <w:r w:rsidR="0011617E">
        <w:rPr>
          <w:rFonts w:ascii="Times New Roman" w:hAnsi="Times New Roman" w:cs="Times New Roman" w:hint="eastAsia"/>
        </w:rPr>
        <w:t>；</w:t>
      </w:r>
      <w:r w:rsidRPr="001820AA">
        <w:rPr>
          <w:rFonts w:ascii="Times New Roman" w:hAnsi="Times New Roman" w:cs="Times New Roman" w:hint="eastAsia"/>
        </w:rPr>
        <w:t>不变</w:t>
      </w:r>
      <w:r w:rsidR="0011617E">
        <w:rPr>
          <w:rFonts w:ascii="Times New Roman" w:hAnsi="Times New Roman" w:cs="Times New Roman" w:hint="eastAsia"/>
        </w:rPr>
        <w:t>；</w:t>
      </w:r>
      <w:r w:rsidRPr="001820AA">
        <w:rPr>
          <w:rFonts w:ascii="Times New Roman" w:hAnsi="Times New Roman" w:cs="Times New Roman" w:hint="eastAsia"/>
        </w:rPr>
        <w:t>变小</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18</w:t>
      </w:r>
      <w:r w:rsidR="0011617E">
        <w:rPr>
          <w:rFonts w:ascii="Times New Roman" w:hAnsi="Times New Roman" w:cs="Times New Roman" w:hint="eastAsia"/>
        </w:rPr>
        <w:t>、</w:t>
      </w:r>
      <w:r w:rsidRPr="001820AA">
        <w:rPr>
          <w:rFonts w:ascii="Times New Roman" w:hAnsi="Times New Roman" w:cs="Times New Roman" w:hint="eastAsia"/>
        </w:rPr>
        <w:t>等于</w:t>
      </w:r>
      <w:r w:rsidR="0011617E">
        <w:rPr>
          <w:rFonts w:ascii="Times New Roman" w:hAnsi="Times New Roman" w:cs="Times New Roman" w:hint="eastAsia"/>
        </w:rPr>
        <w:t>；</w:t>
      </w:r>
      <w:r w:rsidRPr="001820AA">
        <w:rPr>
          <w:rFonts w:ascii="Times New Roman" w:hAnsi="Times New Roman" w:cs="Times New Roman" w:hint="eastAsia"/>
        </w:rPr>
        <w:t>等于</w:t>
      </w:r>
      <w:r w:rsidR="0011617E">
        <w:rPr>
          <w:rFonts w:ascii="Times New Roman" w:hAnsi="Times New Roman" w:cs="Times New Roman" w:hint="eastAsia"/>
        </w:rPr>
        <w:t>；</w:t>
      </w:r>
      <w:r w:rsidRPr="001820AA">
        <w:rPr>
          <w:rFonts w:ascii="Times New Roman" w:hAnsi="Times New Roman" w:cs="Times New Roman" w:hint="eastAsia"/>
        </w:rPr>
        <w:t>等于</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19</w:t>
      </w:r>
      <w:r w:rsidR="0011617E">
        <w:rPr>
          <w:rFonts w:ascii="Times New Roman" w:hAnsi="Times New Roman" w:cs="Times New Roman" w:hint="eastAsia"/>
        </w:rPr>
        <w:t>、</w:t>
      </w:r>
      <w:r w:rsidRPr="001820AA">
        <w:rPr>
          <w:rFonts w:ascii="Times New Roman" w:hAnsi="Times New Roman" w:cs="Times New Roman" w:hint="eastAsia"/>
        </w:rPr>
        <w:t>单位时间</w:t>
      </w:r>
      <w:r w:rsidR="0011617E">
        <w:rPr>
          <w:rFonts w:ascii="Times New Roman" w:hAnsi="Times New Roman" w:cs="Times New Roman" w:hint="eastAsia"/>
        </w:rPr>
        <w:t>；</w:t>
      </w:r>
      <w:r w:rsidRPr="001820AA">
        <w:rPr>
          <w:rFonts w:ascii="Times New Roman" w:hAnsi="Times New Roman" w:cs="Times New Roman" w:hint="eastAsia"/>
        </w:rPr>
        <w:t>运动快慢</w:t>
      </w:r>
      <w:r w:rsidR="0011617E">
        <w:rPr>
          <w:rFonts w:ascii="Times New Roman" w:hAnsi="Times New Roman" w:cs="Times New Roman" w:hint="eastAsia"/>
        </w:rPr>
        <w:t>；</w:t>
      </w:r>
      <w:r w:rsidRPr="001820AA">
        <w:rPr>
          <w:rFonts w:ascii="Times New Roman" w:hAnsi="Times New Roman" w:cs="Times New Roman" w:hint="eastAsia"/>
        </w:rPr>
        <w:t>每</w:t>
      </w:r>
      <w:proofErr w:type="gramStart"/>
      <w:r w:rsidRPr="001820AA">
        <w:rPr>
          <w:rFonts w:ascii="Times New Roman" w:hAnsi="Times New Roman" w:cs="Times New Roman" w:hint="eastAsia"/>
        </w:rPr>
        <w:t>秒钟汽车</w:t>
      </w:r>
      <w:proofErr w:type="gramEnd"/>
      <w:r w:rsidRPr="001820AA">
        <w:rPr>
          <w:rFonts w:ascii="Times New Roman" w:hAnsi="Times New Roman" w:cs="Times New Roman" w:hint="eastAsia"/>
        </w:rPr>
        <w:t>通过的路程为</w:t>
      </w:r>
      <w:r w:rsidRPr="001820AA">
        <w:rPr>
          <w:rFonts w:ascii="Times New Roman" w:hAnsi="Times New Roman" w:cs="Times New Roman" w:hint="eastAsia"/>
        </w:rPr>
        <w:t>18</w:t>
      </w:r>
      <w:r w:rsidRPr="001820AA">
        <w:rPr>
          <w:rFonts w:ascii="Times New Roman" w:hAnsi="Times New Roman" w:cs="Times New Roman" w:hint="eastAsia"/>
        </w:rPr>
        <w:t>米</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20</w:t>
      </w:r>
      <w:r w:rsidR="0011617E">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）当接触面相同时，物体对接触面的压力越大，滑动摩擦力越大；</w:t>
      </w:r>
    </w:p>
    <w:p w:rsidR="0011617E" w:rsidRPr="0011617E"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2</w:t>
      </w:r>
      <w:r w:rsidRPr="001820AA">
        <w:rPr>
          <w:rFonts w:ascii="Times New Roman" w:hAnsi="Times New Roman" w:cs="Times New Roman" w:hint="eastAsia"/>
        </w:rPr>
        <w:t>）当压力相同时，接触面越光滑，滑动摩擦力越小。</w:t>
      </w:r>
    </w:p>
    <w:p w:rsidR="00604701" w:rsidRPr="001820AA" w:rsidRDefault="00604701" w:rsidP="00604701">
      <w:pPr>
        <w:numPr>
          <w:ilvl w:val="0"/>
          <w:numId w:val="19"/>
        </w:numPr>
        <w:spacing w:line="400" w:lineRule="exact"/>
        <w:rPr>
          <w:rFonts w:ascii="Times New Roman" w:hAnsi="Times New Roman" w:cs="Times New Roman"/>
          <w:b/>
          <w:bCs/>
        </w:rPr>
      </w:pPr>
      <w:r w:rsidRPr="001820AA">
        <w:rPr>
          <w:rFonts w:ascii="Times New Roman" w:hAnsi="Times New Roman" w:cs="Times New Roman" w:hint="eastAsia"/>
          <w:b/>
          <w:bCs/>
        </w:rPr>
        <w:t>作图题（每小题</w:t>
      </w:r>
      <w:r w:rsidRPr="001820AA">
        <w:rPr>
          <w:rFonts w:ascii="Times New Roman" w:hAnsi="Times New Roman" w:cs="Times New Roman" w:hint="eastAsia"/>
          <w:b/>
          <w:bCs/>
        </w:rPr>
        <w:t>3</w:t>
      </w:r>
      <w:r w:rsidRPr="001820AA">
        <w:rPr>
          <w:rFonts w:ascii="Times New Roman" w:hAnsi="Times New Roman" w:cs="Times New Roman" w:hint="eastAsia"/>
          <w:b/>
          <w:bCs/>
        </w:rPr>
        <w:t>分，共</w:t>
      </w:r>
      <w:r w:rsidRPr="001820AA">
        <w:rPr>
          <w:rFonts w:ascii="Times New Roman" w:hAnsi="Times New Roman" w:cs="Times New Roman" w:hint="eastAsia"/>
          <w:b/>
          <w:bCs/>
        </w:rPr>
        <w:t>9</w:t>
      </w:r>
      <w:r w:rsidRPr="001820AA">
        <w:rPr>
          <w:rFonts w:ascii="Times New Roman" w:hAnsi="Times New Roman" w:cs="Times New Roman" w:hint="eastAsia"/>
          <w:b/>
          <w:bCs/>
        </w:rPr>
        <w:t>分）</w:t>
      </w:r>
    </w:p>
    <w:p w:rsidR="00604701" w:rsidRPr="001820AA" w:rsidRDefault="00384474" w:rsidP="00604701">
      <w:pPr>
        <w:spacing w:line="400" w:lineRule="exact"/>
        <w:rPr>
          <w:rFonts w:ascii="Times New Roman" w:hAnsi="Times New Roman" w:cs="Times New Roman"/>
        </w:rPr>
      </w:pPr>
      <w:r>
        <w:rPr>
          <w:rFonts w:ascii="Times New Roman" w:hAnsi="Times New Roman" w:cs="Times New Roman"/>
        </w:rPr>
        <w:pict>
          <v:group id="组合 39" o:spid="_x0000_s1646" alt="" style="position:absolute;left:0;text-align:left;margin-left:3pt;margin-top:15.3pt;width:458.2pt;height:113.1pt;z-index:251724800" coordsize="9164,2262">
            <v:group id="组合 36" o:spid="_x0000_s1647" alt="" style="position:absolute;top:12;width:3014;height:2251" coordsize="3014,2251">
              <v:shape id="图片 22" o:spid="_x0000_s1648" type="#_x0000_t75" style="position:absolute;width:3015;height:1755;mso-wrap-style:square">
                <v:imagedata r:id="rId45" o:title=""/>
              </v:shape>
              <v:shape id="文本框 30" o:spid="_x0000_s1649" type="#_x0000_t202" style="position:absolute;left:996;top:1787;width:1020;height:464;mso-wrap-style:square" stroked="f">
                <v:textbox inset="2.53997mm,,2.53997mm">
                  <w:txbxContent>
                    <w:p w:rsidR="00093C93" w:rsidRDefault="00093C93" w:rsidP="00604701">
                      <w:pPr>
                        <w:rPr>
                          <w:rFonts w:eastAsia="宋体"/>
                        </w:rPr>
                      </w:pPr>
                      <w:r>
                        <w:rPr>
                          <w:rFonts w:hint="eastAsia"/>
                        </w:rPr>
                        <w:t>第</w:t>
                      </w:r>
                      <w:r>
                        <w:rPr>
                          <w:rFonts w:hint="eastAsia"/>
                        </w:rPr>
                        <w:t>21</w:t>
                      </w:r>
                      <w:r>
                        <w:rPr>
                          <w:rFonts w:hint="eastAsia"/>
                        </w:rPr>
                        <w:t>题</w:t>
                      </w:r>
                    </w:p>
                  </w:txbxContent>
                </v:textbox>
              </v:shape>
            </v:group>
            <v:group id="组合 38" o:spid="_x0000_s1650" alt="" style="position:absolute;left:5910;top:230;width:3254;height:2003" coordsize="3254,2003">
              <v:shape id="图片 28" o:spid="_x0000_s1651" type="#_x0000_t75" style="position:absolute;width:3255;height:1440;mso-wrap-style:square">
                <v:imagedata r:id="rId46" o:title=""/>
              </v:shape>
              <v:shape id="文本框 30" o:spid="_x0000_s1652" type="#_x0000_t202" style="position:absolute;left:1041;top:1539;width:1020;height:464;mso-wrap-style:square" stroked="f">
                <v:textbox inset="2.53997mm,,2.53997mm">
                  <w:txbxContent>
                    <w:p w:rsidR="00093C93" w:rsidRDefault="00093C93" w:rsidP="00604701">
                      <w:pPr>
                        <w:rPr>
                          <w:rFonts w:eastAsia="宋体"/>
                        </w:rPr>
                      </w:pPr>
                      <w:r>
                        <w:rPr>
                          <w:rFonts w:hint="eastAsia"/>
                        </w:rPr>
                        <w:t>第</w:t>
                      </w:r>
                      <w:r>
                        <w:rPr>
                          <w:rFonts w:hint="eastAsia"/>
                        </w:rPr>
                        <w:t>23</w:t>
                      </w:r>
                      <w:r>
                        <w:rPr>
                          <w:rFonts w:hint="eastAsia"/>
                        </w:rPr>
                        <w:t>题</w:t>
                      </w:r>
                    </w:p>
                  </w:txbxContent>
                </v:textbox>
              </v:shape>
            </v:group>
            <v:group id="组合 37" o:spid="_x0000_s1653" alt="" style="position:absolute;left:3285;width:2204;height:2263" coordsize="2204,2263">
              <v:shape id="图片 24" o:spid="_x0000_s1654" type="#_x0000_t75" style="position:absolute;width:2205;height:1755;mso-wrap-style:square">
                <v:imagedata r:id="rId47" o:title=""/>
              </v:shape>
              <v:shape id="文本框 30" o:spid="_x0000_s1655" type="#_x0000_t202" style="position:absolute;left:591;top:1799;width:1020;height:464;mso-wrap-style:square" stroked="f">
                <v:textbox inset="2.53997mm,,2.53997mm">
                  <w:txbxContent>
                    <w:p w:rsidR="00093C93" w:rsidRDefault="00093C93" w:rsidP="00604701">
                      <w:pPr>
                        <w:rPr>
                          <w:rFonts w:eastAsia="宋体"/>
                        </w:rPr>
                      </w:pPr>
                      <w:r>
                        <w:rPr>
                          <w:rFonts w:hint="eastAsia"/>
                        </w:rPr>
                        <w:t>第</w:t>
                      </w:r>
                      <w:r>
                        <w:rPr>
                          <w:rFonts w:hint="eastAsia"/>
                        </w:rPr>
                        <w:t>22</w:t>
                      </w:r>
                      <w:r>
                        <w:rPr>
                          <w:rFonts w:hint="eastAsia"/>
                        </w:rPr>
                        <w:t>题</w:t>
                      </w:r>
                    </w:p>
                  </w:txbxContent>
                </v:textbox>
              </v:shape>
            </v:group>
          </v:group>
        </w:pict>
      </w:r>
    </w:p>
    <w:p w:rsidR="00604701" w:rsidRPr="001820AA" w:rsidRDefault="00604701" w:rsidP="00604701">
      <w:pPr>
        <w:spacing w:line="400" w:lineRule="exact"/>
        <w:rPr>
          <w:rFonts w:ascii="Times New Roman" w:hAnsi="Times New Roman" w:cs="Times New Roman"/>
        </w:rPr>
      </w:pPr>
    </w:p>
    <w:p w:rsidR="00604701" w:rsidRPr="001820AA" w:rsidRDefault="00604701" w:rsidP="00604701">
      <w:pPr>
        <w:spacing w:line="400" w:lineRule="exact"/>
        <w:rPr>
          <w:rFonts w:ascii="Times New Roman" w:hAnsi="Times New Roman" w:cs="Times New Roman"/>
        </w:rPr>
      </w:pPr>
    </w:p>
    <w:p w:rsidR="00604701" w:rsidRPr="001820AA" w:rsidRDefault="00604701" w:rsidP="00604701">
      <w:pPr>
        <w:spacing w:line="400" w:lineRule="exact"/>
        <w:rPr>
          <w:rFonts w:ascii="Times New Roman" w:hAnsi="Times New Roman" w:cs="Times New Roman"/>
        </w:rPr>
      </w:pPr>
    </w:p>
    <w:p w:rsidR="00604701" w:rsidRDefault="00604701" w:rsidP="00604701">
      <w:pPr>
        <w:spacing w:line="400" w:lineRule="exact"/>
        <w:rPr>
          <w:rFonts w:ascii="Times New Roman" w:hAnsi="Times New Roman" w:cs="Times New Roman"/>
        </w:rPr>
      </w:pPr>
    </w:p>
    <w:p w:rsidR="0011617E" w:rsidRDefault="0011617E" w:rsidP="00604701">
      <w:pPr>
        <w:spacing w:line="400" w:lineRule="exact"/>
        <w:rPr>
          <w:rFonts w:ascii="Times New Roman" w:hAnsi="Times New Roman" w:cs="Times New Roman"/>
        </w:rPr>
      </w:pPr>
    </w:p>
    <w:p w:rsidR="0011617E" w:rsidRPr="001820AA" w:rsidRDefault="0011617E" w:rsidP="00604701">
      <w:pPr>
        <w:spacing w:line="400" w:lineRule="exact"/>
        <w:rPr>
          <w:rFonts w:ascii="Times New Roman" w:hAnsi="Times New Roman" w:cs="Times New Roman"/>
        </w:rPr>
      </w:pPr>
    </w:p>
    <w:p w:rsidR="00604701" w:rsidRPr="001820AA" w:rsidRDefault="00604701" w:rsidP="00604701">
      <w:pPr>
        <w:numPr>
          <w:ilvl w:val="0"/>
          <w:numId w:val="19"/>
        </w:numPr>
        <w:spacing w:line="400" w:lineRule="exact"/>
        <w:rPr>
          <w:rFonts w:ascii="Times New Roman" w:hAnsi="Times New Roman" w:cs="Times New Roman"/>
          <w:b/>
          <w:bCs/>
        </w:rPr>
      </w:pPr>
      <w:r w:rsidRPr="001820AA">
        <w:rPr>
          <w:rFonts w:ascii="Times New Roman" w:hAnsi="Times New Roman" w:cs="Times New Roman" w:hint="eastAsia"/>
          <w:b/>
          <w:bCs/>
        </w:rPr>
        <w:t>计算题（共</w:t>
      </w:r>
      <w:r w:rsidRPr="001820AA">
        <w:rPr>
          <w:rFonts w:ascii="Times New Roman" w:hAnsi="Times New Roman" w:cs="Times New Roman" w:hint="eastAsia"/>
          <w:b/>
          <w:bCs/>
        </w:rPr>
        <w:t>21</w:t>
      </w:r>
      <w:r w:rsidRPr="001820AA">
        <w:rPr>
          <w:rFonts w:ascii="Times New Roman" w:hAnsi="Times New Roman" w:cs="Times New Roman" w:hint="eastAsia"/>
          <w:b/>
          <w:bCs/>
        </w:rPr>
        <w:t>分）</w:t>
      </w:r>
    </w:p>
    <w:p w:rsidR="00604701" w:rsidRPr="001820AA" w:rsidRDefault="00604701" w:rsidP="00604701">
      <w:pPr>
        <w:spacing w:line="400" w:lineRule="exact"/>
        <w:rPr>
          <w:rFonts w:ascii="Times New Roman" w:hAnsi="Times New Roman" w:cs="Times New Roman"/>
          <w:i/>
        </w:rPr>
      </w:pPr>
      <w:r w:rsidRPr="001820AA">
        <w:rPr>
          <w:rFonts w:ascii="Times New Roman" w:hAnsi="Times New Roman" w:cs="Times New Roman" w:hint="eastAsia"/>
        </w:rPr>
        <w:t>24</w:t>
      </w:r>
      <w:r w:rsidR="0011617E">
        <w:rPr>
          <w:rFonts w:ascii="Times New Roman" w:hAnsi="Times New Roman" w:cs="Times New Roman" w:hint="eastAsia"/>
        </w:rPr>
        <w:t>、</w:t>
      </w:r>
      <w:r w:rsidRPr="001820AA">
        <w:rPr>
          <w:rFonts w:ascii="Times New Roman" w:hAnsi="Times New Roman" w:cs="Times New Roman" w:hint="eastAsia"/>
        </w:rPr>
        <w:t>解：（</w:t>
      </w:r>
      <w:r w:rsidRPr="001820AA">
        <w:rPr>
          <w:rFonts w:ascii="Times New Roman" w:hAnsi="Times New Roman" w:cs="Times New Roman"/>
        </w:rPr>
        <w:t>1</w:t>
      </w:r>
      <w:r w:rsidRPr="001820AA">
        <w:rPr>
          <w:rFonts w:ascii="Times New Roman" w:hAnsi="Times New Roman" w:cs="Times New Roman" w:hint="eastAsia"/>
        </w:rPr>
        <w:t>）</w:t>
      </w:r>
      <w:r w:rsidRPr="001820AA">
        <w:rPr>
          <w:rFonts w:ascii="Times New Roman" w:hAnsi="Times New Roman" w:cs="Times New Roman"/>
          <w:i/>
        </w:rPr>
        <w:t>G</w:t>
      </w:r>
      <w:r w:rsidRPr="001820AA">
        <w:rPr>
          <w:rFonts w:ascii="Times New Roman" w:hAnsi="Times New Roman" w:cs="Times New Roman"/>
        </w:rPr>
        <w:t>=</w:t>
      </w:r>
      <w:r w:rsidRPr="001820AA">
        <w:rPr>
          <w:rFonts w:ascii="Times New Roman" w:hAnsi="Times New Roman" w:cs="Times New Roman"/>
          <w:i/>
        </w:rPr>
        <w:t>mg</w:t>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rPr>
        <w:t>=100</w:t>
      </w:r>
      <w:r w:rsidRPr="001820AA">
        <w:rPr>
          <w:rFonts w:ascii="Times New Roman" w:hAnsi="Times New Roman" w:cs="Times New Roman" w:hint="eastAsia"/>
        </w:rPr>
        <w:t>千克×</w:t>
      </w:r>
      <w:r w:rsidRPr="001820AA">
        <w:rPr>
          <w:rFonts w:ascii="Times New Roman" w:hAnsi="Times New Roman" w:cs="Times New Roman"/>
        </w:rPr>
        <w:t>9.8</w:t>
      </w:r>
      <w:r w:rsidRPr="001820AA">
        <w:rPr>
          <w:rFonts w:ascii="Times New Roman" w:hAnsi="Times New Roman" w:cs="Times New Roman" w:hint="eastAsia"/>
        </w:rPr>
        <w:t>牛</w:t>
      </w:r>
      <w:r w:rsidRPr="001820AA">
        <w:rPr>
          <w:rFonts w:ascii="Times New Roman" w:hAnsi="Times New Roman" w:cs="Times New Roman"/>
        </w:rPr>
        <w:t>/</w:t>
      </w:r>
      <w:r w:rsidRPr="001820AA">
        <w:rPr>
          <w:rFonts w:ascii="Times New Roman" w:hAnsi="Times New Roman" w:cs="Times New Roman" w:hint="eastAsia"/>
        </w:rPr>
        <w:t>千克</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i/>
        </w:rPr>
      </w:pPr>
      <w:r w:rsidRPr="001820AA">
        <w:rPr>
          <w:rFonts w:ascii="Times New Roman" w:hAnsi="Times New Roman" w:cs="Times New Roman" w:hint="eastAsia"/>
        </w:rPr>
        <w:t>＝</w:t>
      </w:r>
      <w:r w:rsidRPr="001820AA">
        <w:rPr>
          <w:rFonts w:ascii="Times New Roman" w:hAnsi="Times New Roman" w:cs="Times New Roman"/>
        </w:rPr>
        <w:t>980</w:t>
      </w:r>
      <w:r w:rsidRPr="001820AA">
        <w:rPr>
          <w:rFonts w:ascii="Times New Roman" w:hAnsi="Times New Roman" w:cs="Times New Roman" w:hint="eastAsia"/>
        </w:rPr>
        <w:t>牛</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rPr>
        <w:t>2</w:t>
      </w:r>
      <w:r w:rsidRPr="001820AA">
        <w:rPr>
          <w:rFonts w:ascii="Times New Roman" w:hAnsi="Times New Roman" w:cs="Times New Roman" w:hint="eastAsia"/>
        </w:rPr>
        <w:t>）</w:t>
      </w:r>
      <w:r w:rsidRPr="001820AA">
        <w:rPr>
          <w:rFonts w:ascii="Times New Roman" w:hAnsi="Times New Roman" w:cs="Times New Roman"/>
          <w:i/>
        </w:rPr>
        <w:t>t</w:t>
      </w:r>
      <w:r w:rsidRPr="001820AA">
        <w:rPr>
          <w:rFonts w:ascii="Times New Roman" w:hAnsi="Times New Roman" w:cs="Times New Roman"/>
        </w:rPr>
        <w:t>=</w:t>
      </w:r>
      <w:r w:rsidRPr="001820AA">
        <w:rPr>
          <w:rFonts w:ascii="Times New Roman" w:hAnsi="Times New Roman" w:cs="Times New Roman"/>
          <w:i/>
        </w:rPr>
        <w:t>s/v</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rPr>
        <w:t>240</w:t>
      </w:r>
      <w:r w:rsidRPr="001820AA">
        <w:rPr>
          <w:rFonts w:ascii="Times New Roman" w:hAnsi="Times New Roman" w:cs="Times New Roman" w:hint="eastAsia"/>
        </w:rPr>
        <w:t>米÷</w:t>
      </w:r>
      <w:r w:rsidRPr="001820AA">
        <w:rPr>
          <w:rFonts w:ascii="Times New Roman" w:hAnsi="Times New Roman" w:cs="Times New Roman"/>
        </w:rPr>
        <w:t>6</w:t>
      </w:r>
      <w:r w:rsidRPr="001820AA">
        <w:rPr>
          <w:rFonts w:ascii="Times New Roman" w:hAnsi="Times New Roman" w:cs="Times New Roman" w:hint="eastAsia"/>
        </w:rPr>
        <w:t>米</w:t>
      </w:r>
      <w:r w:rsidRPr="001820AA">
        <w:rPr>
          <w:rFonts w:ascii="Times New Roman" w:hAnsi="Times New Roman" w:cs="Times New Roman"/>
        </w:rPr>
        <w:t>/</w:t>
      </w:r>
      <w:r w:rsidRPr="001820AA">
        <w:rPr>
          <w:rFonts w:ascii="Times New Roman" w:hAnsi="Times New Roman" w:cs="Times New Roman" w:hint="eastAsia"/>
        </w:rPr>
        <w:t>秒</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rPr>
        <w:t>40</w:t>
      </w:r>
      <w:r w:rsidRPr="001820AA">
        <w:rPr>
          <w:rFonts w:ascii="Times New Roman" w:hAnsi="Times New Roman" w:cs="Times New Roman" w:hint="eastAsia"/>
        </w:rPr>
        <w:t>秒</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hint="eastAsia"/>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iCs/>
        </w:rPr>
      </w:pPr>
      <w:r w:rsidRPr="001820AA">
        <w:rPr>
          <w:rFonts w:ascii="Times New Roman" w:hAnsi="Times New Roman" w:cs="Times New Roman" w:hint="eastAsia"/>
        </w:rPr>
        <w:lastRenderedPageBreak/>
        <w:t>25</w:t>
      </w:r>
      <w:r w:rsidR="0011617E">
        <w:rPr>
          <w:rFonts w:ascii="Times New Roman" w:hAnsi="Times New Roman" w:cs="Times New Roman" w:hint="eastAsia"/>
        </w:rPr>
        <w:t>、</w:t>
      </w:r>
      <w:r w:rsidRPr="001820AA">
        <w:rPr>
          <w:rFonts w:ascii="Times New Roman" w:hAnsi="Times New Roman" w:cs="Times New Roman" w:hint="eastAsia"/>
          <w:iCs/>
        </w:rPr>
        <w:t>（</w:t>
      </w:r>
      <w:r w:rsidRPr="001820AA">
        <w:rPr>
          <w:rFonts w:ascii="Times New Roman" w:hAnsi="Times New Roman" w:cs="Times New Roman" w:hint="eastAsia"/>
          <w:iCs/>
        </w:rPr>
        <w:t>1</w:t>
      </w:r>
      <w:r w:rsidRPr="001820AA">
        <w:rPr>
          <w:rFonts w:ascii="Times New Roman" w:hAnsi="Times New Roman" w:cs="Times New Roman" w:hint="eastAsia"/>
          <w:iCs/>
        </w:rPr>
        <w:t>）</w:t>
      </w:r>
      <w:r w:rsidRPr="001820AA">
        <w:rPr>
          <w:rFonts w:ascii="Times New Roman" w:hAnsi="Times New Roman" w:cs="Times New Roman" w:hint="eastAsia"/>
          <w:i/>
          <w:iCs/>
        </w:rPr>
        <w:t>F=G</w:t>
      </w:r>
      <w:r w:rsidR="0011617E">
        <w:rPr>
          <w:rFonts w:ascii="Times New Roman" w:hAnsi="Times New Roman" w:cs="Times New Roman" w:hint="eastAsia"/>
          <w:i/>
          <w:iCs/>
        </w:rPr>
        <w:tab/>
      </w:r>
      <w:r w:rsidR="0011617E">
        <w:rPr>
          <w:rFonts w:ascii="Times New Roman" w:hAnsi="Times New Roman" w:cs="Times New Roman" w:hint="eastAsia"/>
          <w:i/>
          <w:iCs/>
        </w:rPr>
        <w:tab/>
      </w:r>
      <w:r w:rsidR="0011617E">
        <w:rPr>
          <w:rFonts w:ascii="Times New Roman" w:hAnsi="Times New Roman" w:cs="Times New Roman" w:hint="eastAsia"/>
          <w:i/>
          <w:iCs/>
        </w:rPr>
        <w:tab/>
      </w:r>
      <w:r w:rsidR="0011617E">
        <w:rPr>
          <w:rFonts w:ascii="Times New Roman" w:hAnsi="Times New Roman" w:cs="Times New Roman" w:hint="eastAsia"/>
          <w:i/>
          <w:iCs/>
        </w:rPr>
        <w:tab/>
      </w:r>
      <w:r w:rsidRPr="001820AA">
        <w:rPr>
          <w:rFonts w:ascii="Times New Roman" w:hAnsi="Times New Roman" w:cs="Times New Roman" w:hint="eastAsia"/>
          <w:iCs/>
        </w:rPr>
        <w:t>1</w:t>
      </w:r>
      <w:r w:rsidRPr="001820AA">
        <w:rPr>
          <w:rFonts w:ascii="Times New Roman" w:hAnsi="Times New Roman" w:cs="Times New Roman" w:hint="eastAsia"/>
          <w:iCs/>
        </w:rPr>
        <w:t>分</w:t>
      </w:r>
    </w:p>
    <w:p w:rsidR="00604701" w:rsidRPr="001820AA" w:rsidRDefault="00604701" w:rsidP="00604701">
      <w:pPr>
        <w:spacing w:line="400" w:lineRule="exact"/>
        <w:rPr>
          <w:rFonts w:ascii="Times New Roman" w:hAnsi="Times New Roman" w:cs="Times New Roman"/>
          <w:iCs/>
        </w:rPr>
      </w:pPr>
      <w:r w:rsidRPr="001820AA">
        <w:rPr>
          <w:rFonts w:ascii="Times New Roman" w:hAnsi="Times New Roman" w:cs="Times New Roman" w:hint="eastAsia"/>
          <w:i/>
          <w:iCs/>
        </w:rPr>
        <w:t>=</w:t>
      </w:r>
      <w:r w:rsidRPr="001820AA">
        <w:rPr>
          <w:rFonts w:ascii="Times New Roman" w:hAnsi="Times New Roman" w:cs="Times New Roman" w:hint="eastAsia"/>
          <w:iCs/>
        </w:rPr>
        <w:t>9.8</w:t>
      </w:r>
      <w:r w:rsidRPr="001820AA">
        <w:rPr>
          <w:rFonts w:ascii="Times New Roman" w:hAnsi="Times New Roman" w:cs="Times New Roman" w:hint="eastAsia"/>
        </w:rPr>
        <w:t>×</w:t>
      </w:r>
      <w:r w:rsidRPr="001820AA">
        <w:rPr>
          <w:rFonts w:ascii="Times New Roman" w:hAnsi="Times New Roman" w:cs="Times New Roman" w:hint="eastAsia"/>
        </w:rPr>
        <w:t>10</w:t>
      </w:r>
      <w:r w:rsidRPr="001820AA">
        <w:rPr>
          <w:rFonts w:ascii="Times New Roman" w:hAnsi="Times New Roman" w:cs="Times New Roman" w:hint="eastAsia"/>
          <w:vertAlign w:val="superscript"/>
        </w:rPr>
        <w:t>3</w:t>
      </w:r>
      <w:r w:rsidRPr="001820AA">
        <w:rPr>
          <w:rFonts w:ascii="Times New Roman" w:hAnsi="Times New Roman" w:cs="Times New Roman" w:hint="eastAsia"/>
        </w:rPr>
        <w:t>N</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hint="eastAsia"/>
          <w:iCs/>
        </w:rPr>
        <w:t>1</w:t>
      </w:r>
      <w:r w:rsidRPr="001820AA">
        <w:rPr>
          <w:rFonts w:ascii="Times New Roman" w:hAnsi="Times New Roman" w:cs="Times New Roman" w:hint="eastAsia"/>
          <w:iCs/>
        </w:rPr>
        <w:t>分</w:t>
      </w:r>
    </w:p>
    <w:p w:rsidR="00604701" w:rsidRPr="001820AA" w:rsidRDefault="00604701" w:rsidP="00604701">
      <w:pPr>
        <w:spacing w:line="400" w:lineRule="exact"/>
        <w:rPr>
          <w:rFonts w:ascii="Times New Roman" w:hAnsi="Times New Roman" w:cs="Times New Roman"/>
          <w:iCs/>
        </w:rPr>
      </w:pPr>
      <w:r w:rsidRPr="001820AA">
        <w:rPr>
          <w:rFonts w:ascii="Times New Roman" w:hAnsi="Times New Roman" w:cs="Times New Roman" w:hint="eastAsia"/>
          <w:iCs/>
        </w:rPr>
        <w:t>（</w:t>
      </w:r>
      <w:r w:rsidRPr="001820AA">
        <w:rPr>
          <w:rFonts w:ascii="Times New Roman" w:hAnsi="Times New Roman" w:cs="Times New Roman" w:hint="eastAsia"/>
          <w:iCs/>
        </w:rPr>
        <w:t>2</w:t>
      </w:r>
      <w:r w:rsidRPr="001820AA">
        <w:rPr>
          <w:rFonts w:ascii="Times New Roman" w:hAnsi="Times New Roman" w:cs="Times New Roman" w:hint="eastAsia"/>
          <w:iCs/>
        </w:rPr>
        <w:t>）</w:t>
      </w:r>
      <w:r w:rsidRPr="001820AA">
        <w:rPr>
          <w:rFonts w:ascii="Times New Roman" w:hAnsi="Times New Roman" w:cs="Times New Roman"/>
          <w:iCs/>
        </w:rPr>
        <w:t>m</w:t>
      </w:r>
      <w:r w:rsidRPr="001820AA">
        <w:rPr>
          <w:rFonts w:ascii="Times New Roman" w:hAnsi="Times New Roman" w:cs="Times New Roman" w:hint="eastAsia"/>
          <w:iCs/>
        </w:rPr>
        <w:t>=G/g</w:t>
      </w:r>
      <w:r w:rsidR="0011617E">
        <w:rPr>
          <w:rFonts w:ascii="Times New Roman" w:hAnsi="Times New Roman" w:cs="Times New Roman" w:hint="eastAsia"/>
          <w:iCs/>
        </w:rPr>
        <w:tab/>
      </w:r>
      <w:r w:rsidR="0011617E">
        <w:rPr>
          <w:rFonts w:ascii="Times New Roman" w:hAnsi="Times New Roman" w:cs="Times New Roman" w:hint="eastAsia"/>
          <w:iCs/>
        </w:rPr>
        <w:tab/>
      </w:r>
      <w:r w:rsidR="0011617E">
        <w:rPr>
          <w:rFonts w:ascii="Times New Roman" w:hAnsi="Times New Roman" w:cs="Times New Roman" w:hint="eastAsia"/>
          <w:iCs/>
        </w:rPr>
        <w:tab/>
      </w:r>
      <w:r w:rsidR="0011617E">
        <w:rPr>
          <w:rFonts w:ascii="Times New Roman" w:hAnsi="Times New Roman" w:cs="Times New Roman" w:hint="eastAsia"/>
          <w:iCs/>
        </w:rPr>
        <w:tab/>
      </w:r>
      <w:r w:rsidR="0011617E">
        <w:rPr>
          <w:rFonts w:ascii="Times New Roman" w:hAnsi="Times New Roman" w:cs="Times New Roman" w:hint="eastAsia"/>
          <w:iCs/>
        </w:rPr>
        <w:tab/>
      </w:r>
      <w:r w:rsidRPr="001820AA">
        <w:rPr>
          <w:rFonts w:ascii="Times New Roman" w:hAnsi="Times New Roman" w:cs="Times New Roman" w:hint="eastAsia"/>
          <w:iCs/>
        </w:rPr>
        <w:t>1</w:t>
      </w:r>
      <w:r w:rsidRPr="001820AA">
        <w:rPr>
          <w:rFonts w:ascii="Times New Roman" w:hAnsi="Times New Roman" w:cs="Times New Roman" w:hint="eastAsia"/>
          <w:iCs/>
        </w:rPr>
        <w:t>分</w:t>
      </w:r>
    </w:p>
    <w:p w:rsidR="00604701" w:rsidRPr="001820AA" w:rsidRDefault="00604701" w:rsidP="00604701">
      <w:pPr>
        <w:spacing w:line="400" w:lineRule="exact"/>
        <w:rPr>
          <w:rFonts w:ascii="Times New Roman" w:hAnsi="Times New Roman" w:cs="Times New Roman"/>
          <w:iCs/>
        </w:rPr>
      </w:pPr>
      <w:r w:rsidRPr="001820AA">
        <w:rPr>
          <w:rFonts w:ascii="Times New Roman" w:hAnsi="Times New Roman" w:cs="Times New Roman" w:hint="eastAsia"/>
          <w:iCs/>
        </w:rPr>
        <w:t>=9.8</w:t>
      </w:r>
      <w:r w:rsidRPr="001820AA">
        <w:rPr>
          <w:rFonts w:ascii="Times New Roman" w:hAnsi="Times New Roman" w:cs="Times New Roman" w:hint="eastAsia"/>
          <w:iCs/>
        </w:rPr>
        <w:t>×</w:t>
      </w:r>
      <w:r w:rsidRPr="001820AA">
        <w:rPr>
          <w:rFonts w:ascii="Times New Roman" w:hAnsi="Times New Roman" w:cs="Times New Roman" w:hint="eastAsia"/>
        </w:rPr>
        <w:t>10</w:t>
      </w:r>
      <w:r w:rsidRPr="001820AA">
        <w:rPr>
          <w:rFonts w:ascii="Times New Roman" w:hAnsi="Times New Roman" w:cs="Times New Roman" w:hint="eastAsia"/>
          <w:vertAlign w:val="superscript"/>
        </w:rPr>
        <w:t>3</w:t>
      </w:r>
      <w:r w:rsidRPr="001820AA">
        <w:rPr>
          <w:rFonts w:ascii="Times New Roman" w:hAnsi="Times New Roman" w:cs="Times New Roman" w:hint="eastAsia"/>
        </w:rPr>
        <w:t>N/9.8N/</w:t>
      </w:r>
      <w:r w:rsidR="0011617E">
        <w:rPr>
          <w:rFonts w:ascii="Times New Roman" w:hAnsi="Times New Roman" w:cs="Times New Roman" w:hint="eastAsia"/>
        </w:rPr>
        <w:t>k</w:t>
      </w:r>
      <w:r w:rsidRPr="001820AA">
        <w:rPr>
          <w:rFonts w:ascii="Times New Roman" w:hAnsi="Times New Roman" w:cs="Times New Roman" w:hint="eastAsia"/>
        </w:rPr>
        <w:t>g</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hint="eastAsia"/>
        </w:rPr>
        <w:t>1</w:t>
      </w:r>
      <w:r w:rsidRPr="001820AA">
        <w:rPr>
          <w:rFonts w:ascii="Times New Roman" w:hAnsi="Times New Roman" w:cs="Times New Roman" w:hint="eastAsia"/>
        </w:rPr>
        <w:t>分</w:t>
      </w:r>
    </w:p>
    <w:p w:rsidR="00604701" w:rsidRPr="001820AA" w:rsidRDefault="0011617E" w:rsidP="00604701">
      <w:pPr>
        <w:spacing w:line="400" w:lineRule="exact"/>
        <w:rPr>
          <w:rFonts w:ascii="Times New Roman" w:hAnsi="Times New Roman" w:cs="Times New Roman"/>
          <w:iCs/>
        </w:rPr>
      </w:pPr>
      <w:r>
        <w:rPr>
          <w:rFonts w:ascii="Times New Roman" w:hAnsi="Times New Roman" w:cs="Times New Roman" w:hint="eastAsia"/>
          <w:iCs/>
        </w:rPr>
        <w:t>=1000k</w:t>
      </w:r>
      <w:r w:rsidR="00604701" w:rsidRPr="001820AA">
        <w:rPr>
          <w:rFonts w:ascii="Times New Roman" w:hAnsi="Times New Roman" w:cs="Times New Roman" w:hint="eastAsia"/>
          <w:iCs/>
        </w:rPr>
        <w:t>g</w:t>
      </w:r>
      <w:r>
        <w:rPr>
          <w:rFonts w:ascii="Times New Roman" w:hAnsi="Times New Roman" w:cs="Times New Roman" w:hint="eastAsia"/>
          <w:iCs/>
        </w:rPr>
        <w:tab/>
      </w:r>
      <w:r>
        <w:rPr>
          <w:rFonts w:ascii="Times New Roman" w:hAnsi="Times New Roman" w:cs="Times New Roman" w:hint="eastAsia"/>
          <w:iCs/>
        </w:rPr>
        <w:tab/>
      </w:r>
      <w:r>
        <w:rPr>
          <w:rFonts w:ascii="Times New Roman" w:hAnsi="Times New Roman" w:cs="Times New Roman" w:hint="eastAsia"/>
          <w:iCs/>
        </w:rPr>
        <w:tab/>
      </w:r>
      <w:r>
        <w:rPr>
          <w:rFonts w:ascii="Times New Roman" w:hAnsi="Times New Roman" w:cs="Times New Roman" w:hint="eastAsia"/>
          <w:iCs/>
        </w:rPr>
        <w:tab/>
      </w:r>
      <w:r>
        <w:rPr>
          <w:rFonts w:ascii="Times New Roman" w:hAnsi="Times New Roman" w:cs="Times New Roman" w:hint="eastAsia"/>
          <w:iCs/>
        </w:rPr>
        <w:tab/>
      </w:r>
      <w:r>
        <w:rPr>
          <w:rFonts w:ascii="Times New Roman" w:hAnsi="Times New Roman" w:cs="Times New Roman" w:hint="eastAsia"/>
          <w:iCs/>
        </w:rPr>
        <w:tab/>
      </w:r>
      <w:r w:rsidR="00604701" w:rsidRPr="001820AA">
        <w:rPr>
          <w:rFonts w:ascii="Times New Roman" w:hAnsi="Times New Roman" w:cs="Times New Roman" w:hint="eastAsia"/>
          <w:iCs/>
        </w:rPr>
        <w:t>1</w:t>
      </w:r>
      <w:r w:rsidR="00604701" w:rsidRPr="001820AA">
        <w:rPr>
          <w:rFonts w:ascii="Times New Roman" w:hAnsi="Times New Roman" w:cs="Times New Roman" w:hint="eastAsia"/>
          <w:iCs/>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3</w:t>
      </w:r>
      <w:r w:rsidRPr="001820AA">
        <w:rPr>
          <w:rFonts w:ascii="Times New Roman" w:hAnsi="Times New Roman" w:cs="Times New Roman" w:hint="eastAsia"/>
        </w:rPr>
        <w:t>）</w:t>
      </w:r>
      <w:r w:rsidRPr="001820AA">
        <w:rPr>
          <w:rFonts w:ascii="Times New Roman" w:hAnsi="Times New Roman" w:cs="Times New Roman" w:hint="eastAsia"/>
        </w:rPr>
        <w:t>m</w:t>
      </w:r>
      <w:proofErr w:type="gramStart"/>
      <w:r w:rsidRPr="001820AA">
        <w:rPr>
          <w:rFonts w:ascii="Times New Roman" w:hAnsi="Times New Roman" w:cs="Times New Roman"/>
          <w:vertAlign w:val="superscript"/>
        </w:rPr>
        <w:t>’</w:t>
      </w:r>
      <w:proofErr w:type="gramEnd"/>
      <w:r w:rsidRPr="001820AA">
        <w:rPr>
          <w:rFonts w:ascii="Times New Roman" w:hAnsi="Times New Roman" w:cs="Times New Roman" w:hint="eastAsia"/>
        </w:rPr>
        <w:t>=m</w:t>
      </w:r>
      <w:r w:rsidRPr="001820AA">
        <w:rPr>
          <w:rFonts w:ascii="Times New Roman" w:hAnsi="Times New Roman" w:cs="Times New Roman" w:hint="eastAsia"/>
          <w:vertAlign w:val="subscript"/>
        </w:rPr>
        <w:t>总</w:t>
      </w:r>
      <w:r w:rsidRPr="001820AA">
        <w:rPr>
          <w:rFonts w:ascii="Times New Roman" w:hAnsi="Times New Roman" w:cs="Times New Roman" w:hint="eastAsia"/>
        </w:rPr>
        <w:t>-m=5000Kg-1000Kg=4000</w:t>
      </w:r>
      <w:r w:rsidR="0011617E">
        <w:rPr>
          <w:rFonts w:ascii="Times New Roman" w:hAnsi="Times New Roman" w:cs="Times New Roman" w:hint="eastAsia"/>
        </w:rPr>
        <w:t>k</w:t>
      </w:r>
      <w:r w:rsidRPr="001820AA">
        <w:rPr>
          <w:rFonts w:ascii="Times New Roman" w:hAnsi="Times New Roman" w:cs="Times New Roman" w:hint="eastAsia"/>
        </w:rPr>
        <w:t>g</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hint="eastAsia"/>
          <w:iCs/>
        </w:rPr>
        <w:t>1</w:t>
      </w:r>
      <w:r w:rsidRPr="001820AA">
        <w:rPr>
          <w:rFonts w:ascii="Times New Roman" w:hAnsi="Times New Roman" w:cs="Times New Roman" w:hint="eastAsia"/>
          <w:iCs/>
        </w:rPr>
        <w:t>分</w:t>
      </w:r>
    </w:p>
    <w:p w:rsidR="00604701" w:rsidRPr="001820AA" w:rsidRDefault="00604701" w:rsidP="00604701">
      <w:pPr>
        <w:spacing w:line="400" w:lineRule="exact"/>
        <w:rPr>
          <w:rFonts w:ascii="Times New Roman" w:hAnsi="Times New Roman" w:cs="Times New Roman"/>
        </w:rPr>
      </w:pPr>
    </w:p>
    <w:p w:rsidR="00604701" w:rsidRPr="001820AA" w:rsidRDefault="00604701" w:rsidP="00604701">
      <w:pPr>
        <w:spacing w:line="400" w:lineRule="exact"/>
        <w:rPr>
          <w:rFonts w:ascii="Times New Roman" w:hAnsi="Times New Roman" w:cs="Times New Roman"/>
          <w:i/>
        </w:rPr>
      </w:pPr>
      <w:r w:rsidRPr="001820AA">
        <w:rPr>
          <w:rFonts w:ascii="Times New Roman" w:hAnsi="Times New Roman" w:cs="Times New Roman" w:hint="eastAsia"/>
        </w:rPr>
        <w:t>26</w:t>
      </w:r>
      <w:r w:rsidR="0011617E">
        <w:rPr>
          <w:rFonts w:ascii="Times New Roman" w:hAnsi="Times New Roman" w:cs="Times New Roman" w:hint="eastAsia"/>
        </w:rPr>
        <w:t>、</w:t>
      </w:r>
      <w:r w:rsidRPr="001820AA">
        <w:rPr>
          <w:rFonts w:ascii="Times New Roman" w:hAnsi="Times New Roman" w:cs="Times New Roman" w:hint="eastAsia"/>
        </w:rPr>
        <w:t>解：</w:t>
      </w:r>
      <w:r w:rsidRPr="001820AA">
        <w:rPr>
          <w:rFonts w:ascii="Times New Roman" w:hAnsi="Times New Roman" w:cs="Times New Roman"/>
          <w:i/>
        </w:rPr>
        <w:t>G</w:t>
      </w:r>
      <w:r w:rsidRPr="001820AA">
        <w:rPr>
          <w:rFonts w:ascii="Times New Roman" w:hAnsi="Times New Roman" w:cs="Times New Roman"/>
        </w:rPr>
        <w:t>=</w:t>
      </w:r>
      <w:r w:rsidRPr="001820AA">
        <w:rPr>
          <w:rFonts w:ascii="Times New Roman" w:hAnsi="Times New Roman" w:cs="Times New Roman"/>
          <w:i/>
        </w:rPr>
        <w:t>mg</w:t>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rPr>
        <w:t>=0.</w:t>
      </w:r>
      <w:r w:rsidRPr="001820AA">
        <w:rPr>
          <w:rFonts w:ascii="Times New Roman" w:hAnsi="Times New Roman" w:cs="Times New Roman" w:hint="eastAsia"/>
        </w:rPr>
        <w:t>3</w:t>
      </w:r>
      <w:r w:rsidRPr="001820AA">
        <w:rPr>
          <w:rFonts w:ascii="Times New Roman" w:hAnsi="Times New Roman" w:cs="Times New Roman" w:hint="eastAsia"/>
        </w:rPr>
        <w:t>千克×</w:t>
      </w:r>
      <w:r w:rsidRPr="001820AA">
        <w:rPr>
          <w:rFonts w:ascii="Times New Roman" w:hAnsi="Times New Roman" w:cs="Times New Roman"/>
        </w:rPr>
        <w:t>9.8</w:t>
      </w:r>
      <w:r w:rsidRPr="001820AA">
        <w:rPr>
          <w:rFonts w:ascii="Times New Roman" w:hAnsi="Times New Roman" w:cs="Times New Roman" w:hint="eastAsia"/>
        </w:rPr>
        <w:t>牛</w:t>
      </w:r>
      <w:r w:rsidRPr="001820AA">
        <w:rPr>
          <w:rFonts w:ascii="Times New Roman" w:hAnsi="Times New Roman" w:cs="Times New Roman"/>
        </w:rPr>
        <w:t>/</w:t>
      </w:r>
      <w:r w:rsidRPr="001820AA">
        <w:rPr>
          <w:rFonts w:ascii="Times New Roman" w:hAnsi="Times New Roman" w:cs="Times New Roman" w:hint="eastAsia"/>
        </w:rPr>
        <w:t>千克</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=2.94</w:t>
      </w:r>
      <w:r w:rsidRPr="001820AA">
        <w:rPr>
          <w:rFonts w:ascii="Times New Roman" w:hAnsi="Times New Roman" w:cs="Times New Roman" w:hint="eastAsia"/>
        </w:rPr>
        <w:t>牛</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i/>
        </w:rPr>
      </w:pPr>
      <w:r w:rsidRPr="001820AA">
        <w:rPr>
          <w:rFonts w:ascii="Times New Roman" w:hAnsi="Times New Roman" w:cs="Times New Roman"/>
          <w:i/>
        </w:rPr>
        <w:t>F</w:t>
      </w:r>
      <w:r w:rsidRPr="001820AA">
        <w:rPr>
          <w:rFonts w:ascii="Times New Roman" w:hAnsi="Times New Roman" w:cs="Times New Roman" w:hint="eastAsia"/>
          <w:vertAlign w:val="subscript"/>
        </w:rPr>
        <w:t>上</w:t>
      </w:r>
      <w:r w:rsidRPr="001820AA">
        <w:rPr>
          <w:rFonts w:ascii="Times New Roman" w:hAnsi="Times New Roman" w:cs="Times New Roman"/>
        </w:rPr>
        <w:t>=</w:t>
      </w:r>
      <w:r w:rsidRPr="001820AA">
        <w:rPr>
          <w:rFonts w:ascii="Times New Roman" w:hAnsi="Times New Roman" w:cs="Times New Roman"/>
          <w:i/>
        </w:rPr>
        <w:t>G</w:t>
      </w:r>
      <w:r w:rsidRPr="001820AA">
        <w:rPr>
          <w:rFonts w:ascii="Times New Roman" w:hAnsi="Times New Roman" w:cs="Times New Roman" w:hint="eastAsia"/>
        </w:rPr>
        <w:t>＋</w:t>
      </w:r>
      <w:r w:rsidRPr="001820AA">
        <w:rPr>
          <w:rFonts w:ascii="Times New Roman" w:hAnsi="Times New Roman" w:cs="Times New Roman"/>
          <w:i/>
        </w:rPr>
        <w:t>f</w:t>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rPr>
        <w:t>=</w:t>
      </w:r>
      <w:r w:rsidRPr="001820AA">
        <w:rPr>
          <w:rFonts w:ascii="Times New Roman" w:hAnsi="Times New Roman" w:cs="Times New Roman" w:hint="eastAsia"/>
        </w:rPr>
        <w:t>2.94</w:t>
      </w:r>
      <w:r w:rsidRPr="001820AA">
        <w:rPr>
          <w:rFonts w:ascii="Times New Roman" w:hAnsi="Times New Roman" w:cs="Times New Roman" w:hint="eastAsia"/>
        </w:rPr>
        <w:t>牛＋</w:t>
      </w:r>
      <w:r w:rsidRPr="001820AA">
        <w:rPr>
          <w:rFonts w:ascii="Times New Roman" w:hAnsi="Times New Roman" w:cs="Times New Roman" w:hint="eastAsia"/>
        </w:rPr>
        <w:t>0.5</w:t>
      </w:r>
      <w:r w:rsidRPr="001820AA">
        <w:rPr>
          <w:rFonts w:ascii="Times New Roman" w:hAnsi="Times New Roman" w:cs="Times New Roman" w:hint="eastAsia"/>
        </w:rPr>
        <w:t>牛</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=3.44</w:t>
      </w:r>
      <w:r w:rsidRPr="001820AA">
        <w:rPr>
          <w:rFonts w:ascii="Times New Roman" w:hAnsi="Times New Roman" w:cs="Times New Roman" w:hint="eastAsia"/>
        </w:rPr>
        <w:t>牛</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方向竖直向下</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i/>
        </w:rPr>
      </w:pPr>
      <w:r w:rsidRPr="001820AA">
        <w:rPr>
          <w:rFonts w:ascii="Times New Roman" w:hAnsi="Times New Roman" w:cs="Times New Roman"/>
          <w:i/>
        </w:rPr>
        <w:t>F</w:t>
      </w:r>
      <w:r w:rsidRPr="001820AA">
        <w:rPr>
          <w:rFonts w:ascii="Times New Roman" w:hAnsi="Times New Roman" w:cs="Times New Roman" w:hint="eastAsia"/>
          <w:vertAlign w:val="subscript"/>
        </w:rPr>
        <w:t>下</w:t>
      </w:r>
      <w:r w:rsidRPr="001820AA">
        <w:rPr>
          <w:rFonts w:ascii="Times New Roman" w:hAnsi="Times New Roman" w:cs="Times New Roman"/>
        </w:rPr>
        <w:t>=</w:t>
      </w:r>
      <w:r w:rsidRPr="001820AA">
        <w:rPr>
          <w:rFonts w:ascii="Times New Roman" w:hAnsi="Times New Roman" w:cs="Times New Roman"/>
          <w:i/>
        </w:rPr>
        <w:t>G</w:t>
      </w:r>
      <w:r w:rsidRPr="001820AA">
        <w:rPr>
          <w:rFonts w:ascii="Times New Roman" w:hAnsi="Times New Roman" w:cs="Times New Roman" w:hint="eastAsia"/>
        </w:rPr>
        <w:t>－</w:t>
      </w:r>
      <w:r w:rsidRPr="001820AA">
        <w:rPr>
          <w:rFonts w:ascii="Times New Roman" w:hAnsi="Times New Roman" w:cs="Times New Roman"/>
          <w:i/>
        </w:rPr>
        <w:t>f</w:t>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0011617E">
        <w:rPr>
          <w:rFonts w:ascii="Times New Roman" w:hAnsi="Times New Roman" w:cs="Times New Roman" w:hint="eastAsia"/>
          <w:i/>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rPr>
        <w:t>=</w:t>
      </w:r>
      <w:r w:rsidRPr="001820AA">
        <w:rPr>
          <w:rFonts w:ascii="Times New Roman" w:hAnsi="Times New Roman" w:cs="Times New Roman" w:hint="eastAsia"/>
          <w:iCs/>
        </w:rPr>
        <w:t>2.94</w:t>
      </w:r>
      <w:r w:rsidRPr="001820AA">
        <w:rPr>
          <w:rFonts w:ascii="Times New Roman" w:hAnsi="Times New Roman" w:cs="Times New Roman" w:hint="eastAsia"/>
        </w:rPr>
        <w:t>牛－</w:t>
      </w:r>
      <w:r w:rsidRPr="001820AA">
        <w:rPr>
          <w:rFonts w:ascii="Times New Roman" w:hAnsi="Times New Roman" w:cs="Times New Roman" w:hint="eastAsia"/>
        </w:rPr>
        <w:t>0.5</w:t>
      </w:r>
      <w:r w:rsidRPr="001820AA">
        <w:rPr>
          <w:rFonts w:ascii="Times New Roman" w:hAnsi="Times New Roman" w:cs="Times New Roman" w:hint="eastAsia"/>
        </w:rPr>
        <w:t>牛</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=2.44</w:t>
      </w:r>
      <w:r w:rsidRPr="001820AA">
        <w:rPr>
          <w:rFonts w:ascii="Times New Roman" w:hAnsi="Times New Roman" w:cs="Times New Roman" w:hint="eastAsia"/>
        </w:rPr>
        <w:t>牛</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方向竖直向下</w:t>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0011617E">
        <w:rPr>
          <w:rFonts w:ascii="Times New Roman" w:hAnsi="Times New Roman" w:cs="Times New Roman" w:hint="eastAsia"/>
        </w:rPr>
        <w:tab/>
      </w:r>
      <w:r w:rsidRPr="001820AA">
        <w:rPr>
          <w:rFonts w:ascii="Times New Roman" w:hAnsi="Times New Roman" w:cs="Times New Roman"/>
        </w:rPr>
        <w:t>1</w:t>
      </w:r>
      <w:r w:rsidRPr="001820AA">
        <w:rPr>
          <w:rFonts w:ascii="Times New Roman" w:hAnsi="Times New Roman" w:cs="Times New Roman" w:hint="eastAsia"/>
        </w:rPr>
        <w:t>分</w:t>
      </w:r>
    </w:p>
    <w:p w:rsidR="00604701" w:rsidRPr="001820AA" w:rsidRDefault="00604701" w:rsidP="00604701">
      <w:pPr>
        <w:numPr>
          <w:ilvl w:val="0"/>
          <w:numId w:val="19"/>
        </w:numPr>
        <w:spacing w:line="400" w:lineRule="exact"/>
        <w:rPr>
          <w:rFonts w:ascii="Times New Roman" w:hAnsi="Times New Roman" w:cs="Times New Roman"/>
          <w:b/>
          <w:bCs/>
        </w:rPr>
      </w:pPr>
      <w:r w:rsidRPr="001820AA">
        <w:rPr>
          <w:rFonts w:ascii="Times New Roman" w:hAnsi="Times New Roman" w:cs="Times New Roman" w:hint="eastAsia"/>
          <w:b/>
          <w:bCs/>
        </w:rPr>
        <w:t>实验题（</w:t>
      </w:r>
      <w:r w:rsidRPr="001820AA">
        <w:rPr>
          <w:rFonts w:ascii="Times New Roman" w:hAnsi="Times New Roman" w:cs="Times New Roman" w:hint="eastAsia"/>
          <w:b/>
          <w:bCs/>
        </w:rPr>
        <w:t>21</w:t>
      </w:r>
      <w:r w:rsidRPr="001820AA">
        <w:rPr>
          <w:rFonts w:ascii="Times New Roman" w:hAnsi="Times New Roman" w:cs="Times New Roman" w:hint="eastAsia"/>
          <w:b/>
          <w:bCs/>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27</w:t>
      </w:r>
      <w:r w:rsidR="0011617E">
        <w:rPr>
          <w:rFonts w:ascii="Times New Roman" w:hAnsi="Times New Roman" w:cs="Times New Roman" w:hint="eastAsia"/>
        </w:rPr>
        <w:t>、</w:t>
      </w:r>
      <w:r w:rsidRPr="001820AA">
        <w:rPr>
          <w:rFonts w:ascii="Times New Roman" w:hAnsi="Times New Roman" w:cs="Times New Roman" w:hint="eastAsia"/>
        </w:rPr>
        <w:t>平衡螺母</w:t>
      </w:r>
      <w:r w:rsidR="0011617E">
        <w:rPr>
          <w:rFonts w:ascii="Times New Roman" w:hAnsi="Times New Roman" w:cs="Times New Roman" w:hint="eastAsia"/>
        </w:rPr>
        <w:t>；</w:t>
      </w:r>
      <w:r w:rsidRPr="001820AA">
        <w:rPr>
          <w:rFonts w:ascii="Times New Roman" w:hAnsi="Times New Roman" w:cs="Times New Roman" w:hint="eastAsia"/>
        </w:rPr>
        <w:t>指针指在分度盘中央右</w:t>
      </w:r>
      <w:r w:rsidR="0011617E">
        <w:rPr>
          <w:rFonts w:ascii="Times New Roman" w:hAnsi="Times New Roman" w:cs="Times New Roman" w:hint="eastAsia"/>
        </w:rPr>
        <w:t>；</w:t>
      </w:r>
      <w:r w:rsidRPr="001820AA">
        <w:rPr>
          <w:rFonts w:ascii="Times New Roman" w:hAnsi="Times New Roman" w:cs="Times New Roman" w:hint="eastAsia"/>
        </w:rPr>
        <w:t>54</w:t>
      </w:r>
      <w:r w:rsidRPr="001820AA">
        <w:rPr>
          <w:rFonts w:ascii="Times New Roman" w:hAnsi="Times New Roman" w:cs="Times New Roman" w:hint="eastAsia"/>
        </w:rPr>
        <w:t>（每空</w:t>
      </w:r>
      <w:r w:rsidRPr="001820AA">
        <w:rPr>
          <w:rFonts w:ascii="Times New Roman" w:hAnsi="Times New Roman" w:cs="Times New Roman" w:hint="eastAsia"/>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28</w:t>
      </w:r>
      <w:r w:rsidR="0011617E">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）焦距（</w:t>
      </w:r>
      <w:r w:rsidRPr="001820AA">
        <w:rPr>
          <w:rFonts w:ascii="Times New Roman" w:hAnsi="Times New Roman" w:cs="Times New Roman" w:hint="eastAsia"/>
        </w:rPr>
        <w:t>2</w:t>
      </w:r>
      <w:r w:rsidRPr="001820AA">
        <w:rPr>
          <w:rFonts w:ascii="Times New Roman" w:hAnsi="Times New Roman" w:cs="Times New Roman" w:hint="eastAsia"/>
        </w:rPr>
        <w:t>）凸透镜光屏（</w:t>
      </w:r>
      <w:r w:rsidRPr="001820AA">
        <w:rPr>
          <w:rFonts w:ascii="Times New Roman" w:hAnsi="Times New Roman" w:cs="Times New Roman" w:hint="eastAsia"/>
        </w:rPr>
        <w:t>3</w:t>
      </w:r>
      <w:r w:rsidRPr="001820AA">
        <w:rPr>
          <w:rFonts w:ascii="Times New Roman" w:hAnsi="Times New Roman" w:cs="Times New Roman" w:hint="eastAsia"/>
        </w:rPr>
        <w:t>）同一高度使像成在光屏中央</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4</w:t>
      </w:r>
      <w:r w:rsidRPr="001820AA">
        <w:rPr>
          <w:rFonts w:ascii="Times New Roman" w:hAnsi="Times New Roman" w:cs="Times New Roman" w:hint="eastAsia"/>
        </w:rPr>
        <w:t>）不能（</w:t>
      </w:r>
      <w:r w:rsidRPr="001820AA">
        <w:rPr>
          <w:rFonts w:ascii="Times New Roman" w:hAnsi="Times New Roman" w:cs="Times New Roman" w:hint="eastAsia"/>
        </w:rPr>
        <w:t>5</w:t>
      </w:r>
      <w:r w:rsidRPr="001820AA">
        <w:rPr>
          <w:rFonts w:ascii="Times New Roman" w:hAnsi="Times New Roman" w:cs="Times New Roman" w:hint="eastAsia"/>
        </w:rPr>
        <w:t>）光屏（每空</w:t>
      </w:r>
      <w:r w:rsidRPr="001820AA">
        <w:rPr>
          <w:rFonts w:ascii="Times New Roman" w:hAnsi="Times New Roman" w:cs="Times New Roman" w:hint="eastAsia"/>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29</w:t>
      </w:r>
      <w:r w:rsidR="0011617E">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）入射角和反射角（</w:t>
      </w:r>
      <w:r w:rsidRPr="001820AA">
        <w:rPr>
          <w:rFonts w:ascii="Times New Roman" w:hAnsi="Times New Roman" w:cs="Times New Roman" w:hint="eastAsia"/>
        </w:rPr>
        <w:t>2</w:t>
      </w:r>
      <w:r w:rsidRPr="001820AA">
        <w:rPr>
          <w:rFonts w:ascii="Times New Roman" w:hAnsi="Times New Roman" w:cs="Times New Roman" w:hint="eastAsia"/>
        </w:rPr>
        <w:t>）法线两侧</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4</w:t>
      </w:r>
      <w:r w:rsidRPr="001820AA">
        <w:rPr>
          <w:rFonts w:ascii="Times New Roman" w:hAnsi="Times New Roman" w:cs="Times New Roman" w:hint="eastAsia"/>
        </w:rPr>
        <w:t>）反射角等于入射角（</w:t>
      </w:r>
      <w:r w:rsidRPr="001820AA">
        <w:rPr>
          <w:rFonts w:ascii="Times New Roman" w:hAnsi="Times New Roman" w:cs="Times New Roman" w:hint="eastAsia"/>
        </w:rPr>
        <w:t>5</w:t>
      </w:r>
      <w:r w:rsidRPr="001820AA">
        <w:rPr>
          <w:rFonts w:ascii="Times New Roman" w:hAnsi="Times New Roman" w:cs="Times New Roman" w:hint="eastAsia"/>
        </w:rPr>
        <w:t>）同一平面内（每空</w:t>
      </w:r>
      <w:r w:rsidRPr="001820AA">
        <w:rPr>
          <w:rFonts w:ascii="Times New Roman" w:hAnsi="Times New Roman" w:cs="Times New Roman" w:hint="eastAsia"/>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30</w:t>
      </w:r>
      <w:r w:rsidR="0011617E">
        <w:rPr>
          <w:rFonts w:ascii="Times New Roman" w:hAnsi="Times New Roman" w:cs="Times New Roman" w:hint="eastAsia"/>
        </w:rPr>
        <w:t>、</w:t>
      </w:r>
      <w:r w:rsidRPr="001820AA">
        <w:rPr>
          <w:rFonts w:ascii="Times New Roman" w:hAnsi="Times New Roman" w:cs="Times New Roman" w:hint="eastAsia"/>
        </w:rPr>
        <w:t>（</w:t>
      </w:r>
      <w:r w:rsidRPr="001820AA">
        <w:rPr>
          <w:rFonts w:ascii="Times New Roman" w:hAnsi="Times New Roman" w:cs="Times New Roman" w:hint="eastAsia"/>
        </w:rPr>
        <w:t>1</w:t>
      </w:r>
      <w:r w:rsidRPr="001820AA">
        <w:rPr>
          <w:rFonts w:ascii="Times New Roman" w:hAnsi="Times New Roman" w:cs="Times New Roman" w:hint="eastAsia"/>
        </w:rPr>
        <w:t>）物体在同一星球上受到的重力大小与它的质量成正比；（</w:t>
      </w:r>
      <w:r w:rsidRPr="001820AA">
        <w:rPr>
          <w:rFonts w:ascii="Times New Roman" w:hAnsi="Times New Roman" w:cs="Times New Roman" w:hint="eastAsia"/>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2</w:t>
      </w:r>
      <w:r w:rsidRPr="001820AA">
        <w:rPr>
          <w:rFonts w:ascii="Times New Roman" w:hAnsi="Times New Roman" w:cs="Times New Roman" w:hint="eastAsia"/>
        </w:rPr>
        <w:t>）表</w:t>
      </w:r>
      <w:proofErr w:type="gramStart"/>
      <w:r w:rsidRPr="001820AA">
        <w:rPr>
          <w:rFonts w:ascii="Times New Roman" w:hAnsi="Times New Roman" w:cs="Times New Roman" w:hint="eastAsia"/>
        </w:rPr>
        <w:t>一</w:t>
      </w:r>
      <w:proofErr w:type="gramEnd"/>
      <w:r w:rsidRPr="001820AA">
        <w:rPr>
          <w:rFonts w:ascii="Times New Roman" w:hAnsi="Times New Roman" w:cs="Times New Roman" w:hint="eastAsia"/>
        </w:rPr>
        <w:t>和表二（</w:t>
      </w:r>
      <w:r w:rsidRPr="001820AA">
        <w:rPr>
          <w:rFonts w:ascii="Times New Roman" w:hAnsi="Times New Roman" w:cs="Times New Roman" w:hint="eastAsia"/>
        </w:rPr>
        <w:t>1</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3</w:t>
      </w:r>
      <w:r w:rsidRPr="001820AA">
        <w:rPr>
          <w:rFonts w:ascii="Times New Roman" w:hAnsi="Times New Roman" w:cs="Times New Roman" w:hint="eastAsia"/>
        </w:rPr>
        <w:t>）在同一星球上，重力与质量的比值是一个定值；（</w:t>
      </w:r>
      <w:r w:rsidRPr="001820AA">
        <w:rPr>
          <w:rFonts w:ascii="Times New Roman" w:hAnsi="Times New Roman" w:cs="Times New Roman" w:hint="eastAsia"/>
        </w:rPr>
        <w:t>2</w:t>
      </w:r>
      <w:r w:rsidRPr="001820AA">
        <w:rPr>
          <w:rFonts w:ascii="Times New Roman" w:hAnsi="Times New Roman" w:cs="Times New Roman" w:hint="eastAsia"/>
        </w:rPr>
        <w:t>分）</w:t>
      </w:r>
    </w:p>
    <w:p w:rsidR="00604701" w:rsidRPr="001820AA" w:rsidRDefault="00604701" w:rsidP="00604701">
      <w:pPr>
        <w:spacing w:line="400" w:lineRule="exact"/>
        <w:rPr>
          <w:rFonts w:ascii="Times New Roman" w:hAnsi="Times New Roman" w:cs="Times New Roman"/>
        </w:rPr>
      </w:pPr>
      <w:r w:rsidRPr="001820AA">
        <w:rPr>
          <w:rFonts w:ascii="Times New Roman" w:hAnsi="Times New Roman" w:cs="Times New Roman" w:hint="eastAsia"/>
        </w:rPr>
        <w:t>（</w:t>
      </w:r>
      <w:r w:rsidRPr="001820AA">
        <w:rPr>
          <w:rFonts w:ascii="Times New Roman" w:hAnsi="Times New Roman" w:cs="Times New Roman" w:hint="eastAsia"/>
        </w:rPr>
        <w:t>4</w:t>
      </w:r>
      <w:r w:rsidRPr="001820AA">
        <w:rPr>
          <w:rFonts w:ascii="Times New Roman" w:hAnsi="Times New Roman" w:cs="Times New Roman" w:hint="eastAsia"/>
        </w:rPr>
        <w:t>）在不同星球上，重力与质量的比值不同。（</w:t>
      </w:r>
      <w:r w:rsidRPr="001820AA">
        <w:rPr>
          <w:rFonts w:ascii="Times New Roman" w:hAnsi="Times New Roman" w:cs="Times New Roman" w:hint="eastAsia"/>
        </w:rPr>
        <w:t>2</w:t>
      </w:r>
      <w:r w:rsidRPr="001820AA">
        <w:rPr>
          <w:rFonts w:ascii="Times New Roman" w:hAnsi="Times New Roman" w:cs="Times New Roman" w:hint="eastAsia"/>
        </w:rPr>
        <w:t>分）</w:t>
      </w:r>
    </w:p>
    <w:p w:rsidR="007B0633" w:rsidRPr="001820AA" w:rsidRDefault="007B0633" w:rsidP="00285104">
      <w:pPr>
        <w:spacing w:line="400" w:lineRule="exact"/>
        <w:rPr>
          <w:rFonts w:ascii="Times New Roman" w:hAnsi="Times New Roman" w:cs="Times New Roman"/>
        </w:rPr>
      </w:pPr>
    </w:p>
    <w:p w:rsidR="00FF09C4" w:rsidRPr="001820AA" w:rsidRDefault="00FF09C4" w:rsidP="00991327"/>
    <w:sectPr w:rsidR="00FF09C4" w:rsidRPr="001820AA" w:rsidSect="008B2811">
      <w:headerReference w:type="default" r:id="rId48"/>
      <w:footerReference w:type="default" r:id="rId49"/>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474" w:rsidRDefault="00384474" w:rsidP="00AA5D1F">
      <w:r>
        <w:separator/>
      </w:r>
    </w:p>
  </w:endnote>
  <w:endnote w:type="continuationSeparator" w:id="0">
    <w:p w:rsidR="00384474" w:rsidRDefault="00384474"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charset w:val="00"/>
    <w:family w:val="swiss"/>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093C93" w:rsidRDefault="00384474">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093C93" w:rsidRPr="009673E9" w:rsidRDefault="00093C93"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w:txbxContent>
                      <w:p w:rsidR="00093C93" w:rsidRPr="009673E9" w:rsidRDefault="00093C93" w:rsidP="00481651">
                        <w:pPr>
                          <w:rPr>
                            <w:rFonts w:ascii="黑体" w:eastAsia="黑体" w:hAnsi="黑体"/>
                          </w:rPr>
                        </w:pPr>
                        <w:r>
                          <w:rPr>
                            <w:rFonts w:ascii="黑体" w:eastAsia="黑体" w:hAnsi="黑体" w:hint="eastAsia"/>
                          </w:rPr>
                          <w:t>期末综合练习</w:t>
                        </w:r>
                      </w:p>
                    </w:txbxContent>
                  </v:textbox>
                </v:shape>
              </w:pict>
            </w:r>
            <w:r w:rsidR="00093C93">
              <w:rPr>
                <w:b/>
                <w:bCs/>
                <w:sz w:val="24"/>
                <w:szCs w:val="24"/>
              </w:rPr>
              <w:fldChar w:fldCharType="begin"/>
            </w:r>
            <w:r w:rsidR="00093C93">
              <w:rPr>
                <w:b/>
                <w:bCs/>
              </w:rPr>
              <w:instrText>PAGE</w:instrText>
            </w:r>
            <w:r w:rsidR="00093C93">
              <w:rPr>
                <w:b/>
                <w:bCs/>
                <w:sz w:val="24"/>
                <w:szCs w:val="24"/>
              </w:rPr>
              <w:fldChar w:fldCharType="separate"/>
            </w:r>
            <w:r w:rsidR="00FC62D6">
              <w:rPr>
                <w:b/>
                <w:bCs/>
                <w:noProof/>
              </w:rPr>
              <w:t>10</w:t>
            </w:r>
            <w:r w:rsidR="00093C93">
              <w:rPr>
                <w:b/>
                <w:bCs/>
                <w:sz w:val="24"/>
                <w:szCs w:val="24"/>
              </w:rPr>
              <w:fldChar w:fldCharType="end"/>
            </w:r>
            <w:r w:rsidR="00093C93">
              <w:rPr>
                <w:lang w:val="zh-CN"/>
              </w:rPr>
              <w:t>/</w:t>
            </w:r>
            <w:r w:rsidR="00093C93">
              <w:rPr>
                <w:b/>
                <w:bCs/>
                <w:sz w:val="24"/>
                <w:szCs w:val="24"/>
              </w:rPr>
              <w:fldChar w:fldCharType="begin"/>
            </w:r>
            <w:r w:rsidR="00093C93">
              <w:rPr>
                <w:b/>
                <w:bCs/>
              </w:rPr>
              <w:instrText>NUMPAGES</w:instrText>
            </w:r>
            <w:r w:rsidR="00093C93">
              <w:rPr>
                <w:b/>
                <w:bCs/>
                <w:sz w:val="24"/>
                <w:szCs w:val="24"/>
              </w:rPr>
              <w:fldChar w:fldCharType="separate"/>
            </w:r>
            <w:r w:rsidR="00FC62D6">
              <w:rPr>
                <w:b/>
                <w:bCs/>
                <w:noProof/>
              </w:rPr>
              <w:t>18</w:t>
            </w:r>
            <w:r w:rsidR="00093C93">
              <w:rPr>
                <w:b/>
                <w:bCs/>
                <w:sz w:val="24"/>
                <w:szCs w:val="24"/>
              </w:rPr>
              <w:fldChar w:fldCharType="end"/>
            </w:r>
          </w:p>
        </w:sdtContent>
      </w:sdt>
    </w:sdtContent>
  </w:sdt>
  <w:p w:rsidR="00093C93" w:rsidRPr="00906B73" w:rsidRDefault="00093C93"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474" w:rsidRDefault="00384474" w:rsidP="00AA5D1F">
      <w:r>
        <w:separator/>
      </w:r>
    </w:p>
  </w:footnote>
  <w:footnote w:type="continuationSeparator" w:id="0">
    <w:p w:rsidR="00384474" w:rsidRDefault="00384474"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C93" w:rsidRPr="00691353" w:rsidRDefault="00093C93"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14:anchorId="2F5B063B" wp14:editId="520AE32B">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384474">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093C93" w:rsidRPr="009673E9" w:rsidRDefault="00093C93" w:rsidP="00691353">
                <w:pPr>
                  <w:rPr>
                    <w:rFonts w:ascii="黑体" w:eastAsia="黑体" w:hAnsi="黑体"/>
                  </w:rPr>
                </w:pPr>
                <w:r w:rsidRPr="009673E9">
                  <w:rPr>
                    <w:rFonts w:ascii="黑体" w:eastAsia="黑体" w:hAnsi="黑体" w:hint="eastAsia"/>
                  </w:rPr>
                  <w:t>专业引领共成长</w:t>
                </w:r>
              </w:p>
            </w:txbxContent>
          </v:textbox>
        </v:shape>
      </w:pict>
    </w:r>
    <w:r w:rsidR="00384474">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440831B"/>
    <w:multiLevelType w:val="singleLevel"/>
    <w:tmpl w:val="5440831B"/>
    <w:lvl w:ilvl="0">
      <w:start w:val="1"/>
      <w:numFmt w:val="decimal"/>
      <w:suff w:val="nothing"/>
      <w:lvlText w:val="%1、"/>
      <w:lvlJc w:val="left"/>
    </w:lvl>
  </w:abstractNum>
  <w:abstractNum w:abstractNumId="7">
    <w:nsid w:val="5440859C"/>
    <w:multiLevelType w:val="singleLevel"/>
    <w:tmpl w:val="5440859C"/>
    <w:lvl w:ilvl="0">
      <w:start w:val="1"/>
      <w:numFmt w:val="decimal"/>
      <w:suff w:val="nothing"/>
      <w:lvlText w:val="%1、"/>
      <w:lvlJc w:val="left"/>
    </w:lvl>
  </w:abstractNum>
  <w:abstractNum w:abstractNumId="8">
    <w:nsid w:val="544088A0"/>
    <w:multiLevelType w:val="singleLevel"/>
    <w:tmpl w:val="544088A0"/>
    <w:lvl w:ilvl="0">
      <w:start w:val="1"/>
      <w:numFmt w:val="upperLetter"/>
      <w:suff w:val="nothing"/>
      <w:lvlText w:val="%1、"/>
      <w:lvlJc w:val="left"/>
    </w:lvl>
  </w:abstractNum>
  <w:abstractNum w:abstractNumId="9">
    <w:nsid w:val="54408FDF"/>
    <w:multiLevelType w:val="singleLevel"/>
    <w:tmpl w:val="54408FDF"/>
    <w:lvl w:ilvl="0">
      <w:start w:val="1"/>
      <w:numFmt w:val="upperLetter"/>
      <w:suff w:val="nothing"/>
      <w:lvlText w:val="%1、"/>
      <w:lvlJc w:val="left"/>
    </w:lvl>
  </w:abstractNum>
  <w:abstractNum w:abstractNumId="10">
    <w:nsid w:val="54505A06"/>
    <w:multiLevelType w:val="singleLevel"/>
    <w:tmpl w:val="54505A06"/>
    <w:lvl w:ilvl="0">
      <w:start w:val="8"/>
      <w:numFmt w:val="decimal"/>
      <w:suff w:val="nothing"/>
      <w:lvlText w:val="%1."/>
      <w:lvlJc w:val="left"/>
    </w:lvl>
  </w:abstractNum>
  <w:abstractNum w:abstractNumId="11">
    <w:nsid w:val="5461CBFE"/>
    <w:multiLevelType w:val="singleLevel"/>
    <w:tmpl w:val="5461CBFE"/>
    <w:lvl w:ilvl="0">
      <w:start w:val="6"/>
      <w:numFmt w:val="decimal"/>
      <w:suff w:val="nothing"/>
      <w:lvlText w:val="%1."/>
      <w:lvlJc w:val="left"/>
    </w:lvl>
  </w:abstractNum>
  <w:abstractNum w:abstractNumId="12">
    <w:nsid w:val="5461DDAB"/>
    <w:multiLevelType w:val="singleLevel"/>
    <w:tmpl w:val="5461DDAB"/>
    <w:lvl w:ilvl="0">
      <w:start w:val="10"/>
      <w:numFmt w:val="decimal"/>
      <w:suff w:val="space"/>
      <w:lvlText w:val="%1."/>
      <w:lvlJc w:val="left"/>
    </w:lvl>
  </w:abstractNum>
  <w:abstractNum w:abstractNumId="13">
    <w:nsid w:val="547D7E50"/>
    <w:multiLevelType w:val="singleLevel"/>
    <w:tmpl w:val="547D7E50"/>
    <w:lvl w:ilvl="0">
      <w:start w:val="5"/>
      <w:numFmt w:val="chineseCounting"/>
      <w:suff w:val="nothing"/>
      <w:lvlText w:val="%1、"/>
      <w:lvlJc w:val="left"/>
    </w:lvl>
  </w:abstractNum>
  <w:abstractNum w:abstractNumId="14">
    <w:nsid w:val="548D3BA9"/>
    <w:multiLevelType w:val="singleLevel"/>
    <w:tmpl w:val="548D3BA9"/>
    <w:lvl w:ilvl="0">
      <w:start w:val="3"/>
      <w:numFmt w:val="chineseCounting"/>
      <w:suff w:val="nothing"/>
      <w:lvlText w:val="%1、"/>
      <w:lvlJc w:val="left"/>
    </w:lvl>
  </w:abstractNum>
  <w:abstractNum w:abstractNumId="1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8"/>
  </w:num>
  <w:num w:numId="6">
    <w:abstractNumId w:val="4"/>
  </w:num>
  <w:num w:numId="7">
    <w:abstractNumId w:val="0"/>
  </w:num>
  <w:num w:numId="8">
    <w:abstractNumId w:val="3"/>
  </w:num>
  <w:num w:numId="9">
    <w:abstractNumId w:val="1"/>
  </w:num>
  <w:num w:numId="10">
    <w:abstractNumId w:val="2"/>
  </w:num>
  <w:num w:numId="11">
    <w:abstractNumId w:val="10"/>
  </w:num>
  <w:num w:numId="12">
    <w:abstractNumId w:val="8"/>
  </w:num>
  <w:num w:numId="13">
    <w:abstractNumId w:val="9"/>
  </w:num>
  <w:num w:numId="14">
    <w:abstractNumId w:val="6"/>
  </w:num>
  <w:num w:numId="15">
    <w:abstractNumId w:val="7"/>
  </w:num>
  <w:num w:numId="16">
    <w:abstractNumId w:val="11"/>
  </w:num>
  <w:num w:numId="17">
    <w:abstractNumId w:val="1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1569"/>
    <w:rsid w:val="00014525"/>
    <w:rsid w:val="000158EA"/>
    <w:rsid w:val="000238AF"/>
    <w:rsid w:val="00025B0F"/>
    <w:rsid w:val="00042BAA"/>
    <w:rsid w:val="0006221A"/>
    <w:rsid w:val="000759FE"/>
    <w:rsid w:val="00082E92"/>
    <w:rsid w:val="00084EFD"/>
    <w:rsid w:val="000928E1"/>
    <w:rsid w:val="00093C93"/>
    <w:rsid w:val="00093C94"/>
    <w:rsid w:val="00097E5F"/>
    <w:rsid w:val="000A7AE1"/>
    <w:rsid w:val="000B5DFC"/>
    <w:rsid w:val="000C01D5"/>
    <w:rsid w:val="000C2DE6"/>
    <w:rsid w:val="000D3194"/>
    <w:rsid w:val="000D6B5B"/>
    <w:rsid w:val="0011617E"/>
    <w:rsid w:val="001236E4"/>
    <w:rsid w:val="0014298B"/>
    <w:rsid w:val="00145B60"/>
    <w:rsid w:val="00147C6D"/>
    <w:rsid w:val="001626A8"/>
    <w:rsid w:val="00162FEF"/>
    <w:rsid w:val="001820AA"/>
    <w:rsid w:val="001842DD"/>
    <w:rsid w:val="001904FB"/>
    <w:rsid w:val="001924B0"/>
    <w:rsid w:val="001A7E91"/>
    <w:rsid w:val="001B2701"/>
    <w:rsid w:val="001B4823"/>
    <w:rsid w:val="001E1844"/>
    <w:rsid w:val="001F2BCF"/>
    <w:rsid w:val="00225569"/>
    <w:rsid w:val="002272CB"/>
    <w:rsid w:val="0027548D"/>
    <w:rsid w:val="002759BE"/>
    <w:rsid w:val="00285104"/>
    <w:rsid w:val="002A48D7"/>
    <w:rsid w:val="002B4B8F"/>
    <w:rsid w:val="002E2623"/>
    <w:rsid w:val="002F46A6"/>
    <w:rsid w:val="002F6C4D"/>
    <w:rsid w:val="003262D7"/>
    <w:rsid w:val="00335C79"/>
    <w:rsid w:val="003758AC"/>
    <w:rsid w:val="00375E79"/>
    <w:rsid w:val="003776A6"/>
    <w:rsid w:val="00384474"/>
    <w:rsid w:val="00385F9A"/>
    <w:rsid w:val="00394803"/>
    <w:rsid w:val="00396D25"/>
    <w:rsid w:val="003C279E"/>
    <w:rsid w:val="004109FD"/>
    <w:rsid w:val="00411749"/>
    <w:rsid w:val="00414637"/>
    <w:rsid w:val="00432CF3"/>
    <w:rsid w:val="004365BC"/>
    <w:rsid w:val="004548EB"/>
    <w:rsid w:val="00457AF6"/>
    <w:rsid w:val="00463259"/>
    <w:rsid w:val="00464499"/>
    <w:rsid w:val="00481651"/>
    <w:rsid w:val="00491E94"/>
    <w:rsid w:val="00493461"/>
    <w:rsid w:val="004A1568"/>
    <w:rsid w:val="004C0207"/>
    <w:rsid w:val="004D1287"/>
    <w:rsid w:val="004F499C"/>
    <w:rsid w:val="00502999"/>
    <w:rsid w:val="00504DE2"/>
    <w:rsid w:val="00510B91"/>
    <w:rsid w:val="00556310"/>
    <w:rsid w:val="00573101"/>
    <w:rsid w:val="00576312"/>
    <w:rsid w:val="00582937"/>
    <w:rsid w:val="005835DE"/>
    <w:rsid w:val="005B4A76"/>
    <w:rsid w:val="005E036E"/>
    <w:rsid w:val="005F4D57"/>
    <w:rsid w:val="00604701"/>
    <w:rsid w:val="006113DC"/>
    <w:rsid w:val="0062203A"/>
    <w:rsid w:val="00633AF2"/>
    <w:rsid w:val="00651401"/>
    <w:rsid w:val="00655A18"/>
    <w:rsid w:val="0068213F"/>
    <w:rsid w:val="006823FA"/>
    <w:rsid w:val="00687BED"/>
    <w:rsid w:val="00691353"/>
    <w:rsid w:val="006A3C7C"/>
    <w:rsid w:val="006A46C3"/>
    <w:rsid w:val="006A756B"/>
    <w:rsid w:val="006B14EC"/>
    <w:rsid w:val="006E1FD1"/>
    <w:rsid w:val="006F4810"/>
    <w:rsid w:val="00700894"/>
    <w:rsid w:val="00713A62"/>
    <w:rsid w:val="0072512A"/>
    <w:rsid w:val="00732945"/>
    <w:rsid w:val="0077402A"/>
    <w:rsid w:val="00782BFD"/>
    <w:rsid w:val="0078639A"/>
    <w:rsid w:val="00786F2E"/>
    <w:rsid w:val="00790969"/>
    <w:rsid w:val="007A107E"/>
    <w:rsid w:val="007A6921"/>
    <w:rsid w:val="007B0633"/>
    <w:rsid w:val="007C5238"/>
    <w:rsid w:val="007E57DD"/>
    <w:rsid w:val="007E653C"/>
    <w:rsid w:val="00803BF7"/>
    <w:rsid w:val="00810A61"/>
    <w:rsid w:val="00825D47"/>
    <w:rsid w:val="00832EEB"/>
    <w:rsid w:val="008401BD"/>
    <w:rsid w:val="00845983"/>
    <w:rsid w:val="008652BC"/>
    <w:rsid w:val="00866B70"/>
    <w:rsid w:val="00890571"/>
    <w:rsid w:val="008B2811"/>
    <w:rsid w:val="008D0579"/>
    <w:rsid w:val="008D1C91"/>
    <w:rsid w:val="008D2AE9"/>
    <w:rsid w:val="008D5728"/>
    <w:rsid w:val="00906B73"/>
    <w:rsid w:val="00923133"/>
    <w:rsid w:val="0092463C"/>
    <w:rsid w:val="0094201F"/>
    <w:rsid w:val="00955035"/>
    <w:rsid w:val="00955396"/>
    <w:rsid w:val="009565C8"/>
    <w:rsid w:val="009673E9"/>
    <w:rsid w:val="009821D1"/>
    <w:rsid w:val="00991327"/>
    <w:rsid w:val="009A23CD"/>
    <w:rsid w:val="009E6202"/>
    <w:rsid w:val="00A1054C"/>
    <w:rsid w:val="00A16A16"/>
    <w:rsid w:val="00A546C4"/>
    <w:rsid w:val="00A667A9"/>
    <w:rsid w:val="00A75C39"/>
    <w:rsid w:val="00A86E7C"/>
    <w:rsid w:val="00AA5D1F"/>
    <w:rsid w:val="00AB1CBD"/>
    <w:rsid w:val="00AB6D78"/>
    <w:rsid w:val="00AE5C28"/>
    <w:rsid w:val="00AE77BF"/>
    <w:rsid w:val="00B178A0"/>
    <w:rsid w:val="00B34216"/>
    <w:rsid w:val="00B54C67"/>
    <w:rsid w:val="00B60881"/>
    <w:rsid w:val="00B6444C"/>
    <w:rsid w:val="00B87DBA"/>
    <w:rsid w:val="00BB0255"/>
    <w:rsid w:val="00BB0C11"/>
    <w:rsid w:val="00BB6903"/>
    <w:rsid w:val="00BC337B"/>
    <w:rsid w:val="00BE6EA9"/>
    <w:rsid w:val="00C002C3"/>
    <w:rsid w:val="00C029E6"/>
    <w:rsid w:val="00C10D6A"/>
    <w:rsid w:val="00C13EBA"/>
    <w:rsid w:val="00C24187"/>
    <w:rsid w:val="00C42B37"/>
    <w:rsid w:val="00C77CB0"/>
    <w:rsid w:val="00C85739"/>
    <w:rsid w:val="00C925A8"/>
    <w:rsid w:val="00CC0131"/>
    <w:rsid w:val="00CD1D29"/>
    <w:rsid w:val="00CF671B"/>
    <w:rsid w:val="00D4203D"/>
    <w:rsid w:val="00D43935"/>
    <w:rsid w:val="00D448B3"/>
    <w:rsid w:val="00D5067A"/>
    <w:rsid w:val="00D51CAF"/>
    <w:rsid w:val="00D54348"/>
    <w:rsid w:val="00D64ED9"/>
    <w:rsid w:val="00D80689"/>
    <w:rsid w:val="00D87659"/>
    <w:rsid w:val="00DB6295"/>
    <w:rsid w:val="00DC2EB2"/>
    <w:rsid w:val="00DD4C40"/>
    <w:rsid w:val="00DF0D93"/>
    <w:rsid w:val="00E067AB"/>
    <w:rsid w:val="00E22BE8"/>
    <w:rsid w:val="00E32824"/>
    <w:rsid w:val="00E3767A"/>
    <w:rsid w:val="00E421FD"/>
    <w:rsid w:val="00E43703"/>
    <w:rsid w:val="00E4737F"/>
    <w:rsid w:val="00E67A9C"/>
    <w:rsid w:val="00E67FF6"/>
    <w:rsid w:val="00E83E84"/>
    <w:rsid w:val="00EA50BF"/>
    <w:rsid w:val="00EB16CE"/>
    <w:rsid w:val="00EB3EE4"/>
    <w:rsid w:val="00EB64A4"/>
    <w:rsid w:val="00EB749F"/>
    <w:rsid w:val="00EC153E"/>
    <w:rsid w:val="00ED4CEE"/>
    <w:rsid w:val="00EE143B"/>
    <w:rsid w:val="00EE4D78"/>
    <w:rsid w:val="00EE6861"/>
    <w:rsid w:val="00F05F30"/>
    <w:rsid w:val="00F238D4"/>
    <w:rsid w:val="00F2708C"/>
    <w:rsid w:val="00F30354"/>
    <w:rsid w:val="00F45D18"/>
    <w:rsid w:val="00F63DEF"/>
    <w:rsid w:val="00F70A3D"/>
    <w:rsid w:val="00F8366D"/>
    <w:rsid w:val="00F83997"/>
    <w:rsid w:val="00F86856"/>
    <w:rsid w:val="00F93288"/>
    <w:rsid w:val="00FC4698"/>
    <w:rsid w:val="00FC62D6"/>
    <w:rsid w:val="00FD38DB"/>
    <w:rsid w:val="00FD4E9F"/>
    <w:rsid w:val="00FF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arc" idref="#Arc 246"/>
        <o:r id="V:Rule2" type="arc" idref="#Arc 249"/>
        <o:r id="V:Rule3" type="arc" idref="#Arc 254"/>
        <o:r id="V:Rule4" type="arc" idref="#Arc 291"/>
        <o:r id="V:Rule5" type="arc" idref="#Arc 294"/>
        <o:r id="V:Rule6" type="arc" idref="#Arc 299"/>
        <o:r id="V:Rule7" type="arc" idref="#Arc 336"/>
        <o:r id="V:Rule8" type="arc" idref="#Arc 339"/>
        <o:r id="V:Rule9" type="arc" idref="#Arc 344"/>
        <o:r id="V:Rule10" type="arc" idref="#Arc 381"/>
        <o:r id="V:Rule11" type="arc" idref="#Arc 384"/>
        <o:r id="V:Rule12" type="arc" idref="#Arc 38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10">
    <w:name w:val="样式1"/>
    <w:basedOn w:val="a"/>
    <w:link w:val="1Char0"/>
    <w:qFormat/>
    <w:rsid w:val="006F4810"/>
    <w:pPr>
      <w:shd w:val="clear" w:color="auto" w:fill="FFFFFF"/>
    </w:pPr>
    <w:rPr>
      <w:rFonts w:ascii="Times New Roman" w:eastAsia="宋体" w:hAnsi="宋体" w:cs="Times New Roman"/>
      <w:color w:val="000000"/>
      <w:szCs w:val="21"/>
    </w:rPr>
  </w:style>
  <w:style w:type="character" w:customStyle="1" w:styleId="1Char0">
    <w:name w:val="样式1 Char"/>
    <w:link w:val="10"/>
    <w:rsid w:val="006F4810"/>
    <w:rPr>
      <w:rFonts w:ascii="Times New Roman" w:eastAsia="宋体" w:hAnsi="宋体" w:cs="Times New Roman"/>
      <w:color w:val="000000"/>
      <w:szCs w:val="21"/>
      <w:shd w:val="clear" w:color="auto" w:fill="FFFFFF"/>
    </w:rPr>
  </w:style>
  <w:style w:type="table" w:styleId="af3">
    <w:name w:val="Table Grid"/>
    <w:basedOn w:val="a1"/>
    <w:uiPriority w:val="99"/>
    <w:unhideWhenUsed/>
    <w:rsid w:val="0060470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16783060">
      <w:bodyDiv w:val="1"/>
      <w:marLeft w:val="0"/>
      <w:marRight w:val="0"/>
      <w:marTop w:val="0"/>
      <w:marBottom w:val="0"/>
      <w:divBdr>
        <w:top w:val="none" w:sz="0" w:space="0" w:color="auto"/>
        <w:left w:val="none" w:sz="0" w:space="0" w:color="auto"/>
        <w:bottom w:val="none" w:sz="0" w:space="0" w:color="auto"/>
        <w:right w:val="none" w:sz="0" w:space="0" w:color="auto"/>
      </w:divBdr>
    </w:div>
    <w:div w:id="124393442">
      <w:bodyDiv w:val="1"/>
      <w:marLeft w:val="0"/>
      <w:marRight w:val="0"/>
      <w:marTop w:val="0"/>
      <w:marBottom w:val="0"/>
      <w:divBdr>
        <w:top w:val="none" w:sz="0" w:space="0" w:color="auto"/>
        <w:left w:val="none" w:sz="0" w:space="0" w:color="auto"/>
        <w:bottom w:val="none" w:sz="0" w:space="0" w:color="auto"/>
        <w:right w:val="none" w:sz="0" w:space="0" w:color="auto"/>
      </w:divBdr>
    </w:div>
    <w:div w:id="137188764">
      <w:bodyDiv w:val="1"/>
      <w:marLeft w:val="0"/>
      <w:marRight w:val="0"/>
      <w:marTop w:val="0"/>
      <w:marBottom w:val="0"/>
      <w:divBdr>
        <w:top w:val="none" w:sz="0" w:space="0" w:color="auto"/>
        <w:left w:val="none" w:sz="0" w:space="0" w:color="auto"/>
        <w:bottom w:val="none" w:sz="0" w:space="0" w:color="auto"/>
        <w:right w:val="none" w:sz="0" w:space="0" w:color="auto"/>
      </w:divBdr>
    </w:div>
    <w:div w:id="138084509">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207112219">
      <w:bodyDiv w:val="1"/>
      <w:marLeft w:val="0"/>
      <w:marRight w:val="0"/>
      <w:marTop w:val="0"/>
      <w:marBottom w:val="0"/>
      <w:divBdr>
        <w:top w:val="none" w:sz="0" w:space="0" w:color="auto"/>
        <w:left w:val="none" w:sz="0" w:space="0" w:color="auto"/>
        <w:bottom w:val="none" w:sz="0" w:space="0" w:color="auto"/>
        <w:right w:val="none" w:sz="0" w:space="0" w:color="auto"/>
      </w:divBdr>
    </w:div>
    <w:div w:id="253710332">
      <w:bodyDiv w:val="1"/>
      <w:marLeft w:val="0"/>
      <w:marRight w:val="0"/>
      <w:marTop w:val="0"/>
      <w:marBottom w:val="0"/>
      <w:divBdr>
        <w:top w:val="none" w:sz="0" w:space="0" w:color="auto"/>
        <w:left w:val="none" w:sz="0" w:space="0" w:color="auto"/>
        <w:bottom w:val="none" w:sz="0" w:space="0" w:color="auto"/>
        <w:right w:val="none" w:sz="0" w:space="0" w:color="auto"/>
      </w:divBdr>
    </w:div>
    <w:div w:id="275871806">
      <w:bodyDiv w:val="1"/>
      <w:marLeft w:val="0"/>
      <w:marRight w:val="0"/>
      <w:marTop w:val="0"/>
      <w:marBottom w:val="0"/>
      <w:divBdr>
        <w:top w:val="none" w:sz="0" w:space="0" w:color="auto"/>
        <w:left w:val="none" w:sz="0" w:space="0" w:color="auto"/>
        <w:bottom w:val="none" w:sz="0" w:space="0" w:color="auto"/>
        <w:right w:val="none" w:sz="0" w:space="0" w:color="auto"/>
      </w:divBdr>
    </w:div>
    <w:div w:id="322589196">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342754494">
      <w:bodyDiv w:val="1"/>
      <w:marLeft w:val="0"/>
      <w:marRight w:val="0"/>
      <w:marTop w:val="0"/>
      <w:marBottom w:val="0"/>
      <w:divBdr>
        <w:top w:val="none" w:sz="0" w:space="0" w:color="auto"/>
        <w:left w:val="none" w:sz="0" w:space="0" w:color="auto"/>
        <w:bottom w:val="none" w:sz="0" w:space="0" w:color="auto"/>
        <w:right w:val="none" w:sz="0" w:space="0" w:color="auto"/>
      </w:divBdr>
    </w:div>
    <w:div w:id="352154689">
      <w:bodyDiv w:val="1"/>
      <w:marLeft w:val="0"/>
      <w:marRight w:val="0"/>
      <w:marTop w:val="0"/>
      <w:marBottom w:val="0"/>
      <w:divBdr>
        <w:top w:val="none" w:sz="0" w:space="0" w:color="auto"/>
        <w:left w:val="none" w:sz="0" w:space="0" w:color="auto"/>
        <w:bottom w:val="none" w:sz="0" w:space="0" w:color="auto"/>
        <w:right w:val="none" w:sz="0" w:space="0" w:color="auto"/>
      </w:divBdr>
    </w:div>
    <w:div w:id="371543366">
      <w:bodyDiv w:val="1"/>
      <w:marLeft w:val="0"/>
      <w:marRight w:val="0"/>
      <w:marTop w:val="0"/>
      <w:marBottom w:val="0"/>
      <w:divBdr>
        <w:top w:val="none" w:sz="0" w:space="0" w:color="auto"/>
        <w:left w:val="none" w:sz="0" w:space="0" w:color="auto"/>
        <w:bottom w:val="none" w:sz="0" w:space="0" w:color="auto"/>
        <w:right w:val="none" w:sz="0" w:space="0" w:color="auto"/>
      </w:divBdr>
    </w:div>
    <w:div w:id="442848997">
      <w:bodyDiv w:val="1"/>
      <w:marLeft w:val="0"/>
      <w:marRight w:val="0"/>
      <w:marTop w:val="0"/>
      <w:marBottom w:val="0"/>
      <w:divBdr>
        <w:top w:val="none" w:sz="0" w:space="0" w:color="auto"/>
        <w:left w:val="none" w:sz="0" w:space="0" w:color="auto"/>
        <w:bottom w:val="none" w:sz="0" w:space="0" w:color="auto"/>
        <w:right w:val="none" w:sz="0" w:space="0" w:color="auto"/>
      </w:divBdr>
    </w:div>
    <w:div w:id="494148803">
      <w:bodyDiv w:val="1"/>
      <w:marLeft w:val="0"/>
      <w:marRight w:val="0"/>
      <w:marTop w:val="0"/>
      <w:marBottom w:val="0"/>
      <w:divBdr>
        <w:top w:val="none" w:sz="0" w:space="0" w:color="auto"/>
        <w:left w:val="none" w:sz="0" w:space="0" w:color="auto"/>
        <w:bottom w:val="none" w:sz="0" w:space="0" w:color="auto"/>
        <w:right w:val="none" w:sz="0" w:space="0" w:color="auto"/>
      </w:divBdr>
    </w:div>
    <w:div w:id="495727425">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879191">
      <w:bodyDiv w:val="1"/>
      <w:marLeft w:val="0"/>
      <w:marRight w:val="0"/>
      <w:marTop w:val="0"/>
      <w:marBottom w:val="0"/>
      <w:divBdr>
        <w:top w:val="none" w:sz="0" w:space="0" w:color="auto"/>
        <w:left w:val="none" w:sz="0" w:space="0" w:color="auto"/>
        <w:bottom w:val="none" w:sz="0" w:space="0" w:color="auto"/>
        <w:right w:val="none" w:sz="0" w:space="0" w:color="auto"/>
      </w:divBdr>
    </w:div>
    <w:div w:id="663775424">
      <w:bodyDiv w:val="1"/>
      <w:marLeft w:val="0"/>
      <w:marRight w:val="0"/>
      <w:marTop w:val="0"/>
      <w:marBottom w:val="0"/>
      <w:divBdr>
        <w:top w:val="none" w:sz="0" w:space="0" w:color="auto"/>
        <w:left w:val="none" w:sz="0" w:space="0" w:color="auto"/>
        <w:bottom w:val="none" w:sz="0" w:space="0" w:color="auto"/>
        <w:right w:val="none" w:sz="0" w:space="0" w:color="auto"/>
      </w:divBdr>
    </w:div>
    <w:div w:id="664093952">
      <w:bodyDiv w:val="1"/>
      <w:marLeft w:val="0"/>
      <w:marRight w:val="0"/>
      <w:marTop w:val="0"/>
      <w:marBottom w:val="0"/>
      <w:divBdr>
        <w:top w:val="none" w:sz="0" w:space="0" w:color="auto"/>
        <w:left w:val="none" w:sz="0" w:space="0" w:color="auto"/>
        <w:bottom w:val="none" w:sz="0" w:space="0" w:color="auto"/>
        <w:right w:val="none" w:sz="0" w:space="0" w:color="auto"/>
      </w:divBdr>
    </w:div>
    <w:div w:id="675233421">
      <w:bodyDiv w:val="1"/>
      <w:marLeft w:val="0"/>
      <w:marRight w:val="0"/>
      <w:marTop w:val="0"/>
      <w:marBottom w:val="0"/>
      <w:divBdr>
        <w:top w:val="none" w:sz="0" w:space="0" w:color="auto"/>
        <w:left w:val="none" w:sz="0" w:space="0" w:color="auto"/>
        <w:bottom w:val="none" w:sz="0" w:space="0" w:color="auto"/>
        <w:right w:val="none" w:sz="0" w:space="0" w:color="auto"/>
      </w:divBdr>
    </w:div>
    <w:div w:id="707527440">
      <w:bodyDiv w:val="1"/>
      <w:marLeft w:val="0"/>
      <w:marRight w:val="0"/>
      <w:marTop w:val="0"/>
      <w:marBottom w:val="0"/>
      <w:divBdr>
        <w:top w:val="none" w:sz="0" w:space="0" w:color="auto"/>
        <w:left w:val="none" w:sz="0" w:space="0" w:color="auto"/>
        <w:bottom w:val="none" w:sz="0" w:space="0" w:color="auto"/>
        <w:right w:val="none" w:sz="0" w:space="0" w:color="auto"/>
      </w:divBdr>
    </w:div>
    <w:div w:id="709575835">
      <w:bodyDiv w:val="1"/>
      <w:marLeft w:val="0"/>
      <w:marRight w:val="0"/>
      <w:marTop w:val="0"/>
      <w:marBottom w:val="0"/>
      <w:divBdr>
        <w:top w:val="none" w:sz="0" w:space="0" w:color="auto"/>
        <w:left w:val="none" w:sz="0" w:space="0" w:color="auto"/>
        <w:bottom w:val="none" w:sz="0" w:space="0" w:color="auto"/>
        <w:right w:val="none" w:sz="0" w:space="0" w:color="auto"/>
      </w:divBdr>
    </w:div>
    <w:div w:id="728457136">
      <w:bodyDiv w:val="1"/>
      <w:marLeft w:val="0"/>
      <w:marRight w:val="0"/>
      <w:marTop w:val="0"/>
      <w:marBottom w:val="0"/>
      <w:divBdr>
        <w:top w:val="none" w:sz="0" w:space="0" w:color="auto"/>
        <w:left w:val="none" w:sz="0" w:space="0" w:color="auto"/>
        <w:bottom w:val="none" w:sz="0" w:space="0" w:color="auto"/>
        <w:right w:val="none" w:sz="0" w:space="0" w:color="auto"/>
      </w:divBdr>
    </w:div>
    <w:div w:id="729232427">
      <w:bodyDiv w:val="1"/>
      <w:marLeft w:val="0"/>
      <w:marRight w:val="0"/>
      <w:marTop w:val="0"/>
      <w:marBottom w:val="0"/>
      <w:divBdr>
        <w:top w:val="none" w:sz="0" w:space="0" w:color="auto"/>
        <w:left w:val="none" w:sz="0" w:space="0" w:color="auto"/>
        <w:bottom w:val="none" w:sz="0" w:space="0" w:color="auto"/>
        <w:right w:val="none" w:sz="0" w:space="0" w:color="auto"/>
      </w:divBdr>
    </w:div>
    <w:div w:id="798838847">
      <w:bodyDiv w:val="1"/>
      <w:marLeft w:val="0"/>
      <w:marRight w:val="0"/>
      <w:marTop w:val="0"/>
      <w:marBottom w:val="0"/>
      <w:divBdr>
        <w:top w:val="none" w:sz="0" w:space="0" w:color="auto"/>
        <w:left w:val="none" w:sz="0" w:space="0" w:color="auto"/>
        <w:bottom w:val="none" w:sz="0" w:space="0" w:color="auto"/>
        <w:right w:val="none" w:sz="0" w:space="0" w:color="auto"/>
      </w:divBdr>
    </w:div>
    <w:div w:id="817263022">
      <w:bodyDiv w:val="1"/>
      <w:marLeft w:val="0"/>
      <w:marRight w:val="0"/>
      <w:marTop w:val="0"/>
      <w:marBottom w:val="0"/>
      <w:divBdr>
        <w:top w:val="none" w:sz="0" w:space="0" w:color="auto"/>
        <w:left w:val="none" w:sz="0" w:space="0" w:color="auto"/>
        <w:bottom w:val="none" w:sz="0" w:space="0" w:color="auto"/>
        <w:right w:val="none" w:sz="0" w:space="0" w:color="auto"/>
      </w:divBdr>
    </w:div>
    <w:div w:id="848716206">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882988059">
      <w:bodyDiv w:val="1"/>
      <w:marLeft w:val="0"/>
      <w:marRight w:val="0"/>
      <w:marTop w:val="0"/>
      <w:marBottom w:val="0"/>
      <w:divBdr>
        <w:top w:val="none" w:sz="0" w:space="0" w:color="auto"/>
        <w:left w:val="none" w:sz="0" w:space="0" w:color="auto"/>
        <w:bottom w:val="none" w:sz="0" w:space="0" w:color="auto"/>
        <w:right w:val="none" w:sz="0" w:space="0" w:color="auto"/>
      </w:divBdr>
    </w:div>
    <w:div w:id="990330531">
      <w:bodyDiv w:val="1"/>
      <w:marLeft w:val="0"/>
      <w:marRight w:val="0"/>
      <w:marTop w:val="0"/>
      <w:marBottom w:val="0"/>
      <w:divBdr>
        <w:top w:val="none" w:sz="0" w:space="0" w:color="auto"/>
        <w:left w:val="none" w:sz="0" w:space="0" w:color="auto"/>
        <w:bottom w:val="none" w:sz="0" w:space="0" w:color="auto"/>
        <w:right w:val="none" w:sz="0" w:space="0" w:color="auto"/>
      </w:divBdr>
    </w:div>
    <w:div w:id="1001155175">
      <w:bodyDiv w:val="1"/>
      <w:marLeft w:val="0"/>
      <w:marRight w:val="0"/>
      <w:marTop w:val="0"/>
      <w:marBottom w:val="0"/>
      <w:divBdr>
        <w:top w:val="none" w:sz="0" w:space="0" w:color="auto"/>
        <w:left w:val="none" w:sz="0" w:space="0" w:color="auto"/>
        <w:bottom w:val="none" w:sz="0" w:space="0" w:color="auto"/>
        <w:right w:val="none" w:sz="0" w:space="0" w:color="auto"/>
      </w:divBdr>
    </w:div>
    <w:div w:id="1031615941">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73749">
      <w:bodyDiv w:val="1"/>
      <w:marLeft w:val="0"/>
      <w:marRight w:val="0"/>
      <w:marTop w:val="0"/>
      <w:marBottom w:val="0"/>
      <w:divBdr>
        <w:top w:val="none" w:sz="0" w:space="0" w:color="auto"/>
        <w:left w:val="none" w:sz="0" w:space="0" w:color="auto"/>
        <w:bottom w:val="none" w:sz="0" w:space="0" w:color="auto"/>
        <w:right w:val="none" w:sz="0" w:space="0" w:color="auto"/>
      </w:divBdr>
    </w:div>
    <w:div w:id="1134523859">
      <w:bodyDiv w:val="1"/>
      <w:marLeft w:val="0"/>
      <w:marRight w:val="0"/>
      <w:marTop w:val="0"/>
      <w:marBottom w:val="0"/>
      <w:divBdr>
        <w:top w:val="none" w:sz="0" w:space="0" w:color="auto"/>
        <w:left w:val="none" w:sz="0" w:space="0" w:color="auto"/>
        <w:bottom w:val="none" w:sz="0" w:space="0" w:color="auto"/>
        <w:right w:val="none" w:sz="0" w:space="0" w:color="auto"/>
      </w:divBdr>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240945340">
      <w:bodyDiv w:val="1"/>
      <w:marLeft w:val="0"/>
      <w:marRight w:val="0"/>
      <w:marTop w:val="0"/>
      <w:marBottom w:val="0"/>
      <w:divBdr>
        <w:top w:val="none" w:sz="0" w:space="0" w:color="auto"/>
        <w:left w:val="none" w:sz="0" w:space="0" w:color="auto"/>
        <w:bottom w:val="none" w:sz="0" w:space="0" w:color="auto"/>
        <w:right w:val="none" w:sz="0" w:space="0" w:color="auto"/>
      </w:divBdr>
    </w:div>
    <w:div w:id="1252592694">
      <w:bodyDiv w:val="1"/>
      <w:marLeft w:val="0"/>
      <w:marRight w:val="0"/>
      <w:marTop w:val="0"/>
      <w:marBottom w:val="0"/>
      <w:divBdr>
        <w:top w:val="none" w:sz="0" w:space="0" w:color="auto"/>
        <w:left w:val="none" w:sz="0" w:space="0" w:color="auto"/>
        <w:bottom w:val="none" w:sz="0" w:space="0" w:color="auto"/>
        <w:right w:val="none" w:sz="0" w:space="0" w:color="auto"/>
      </w:divBdr>
    </w:div>
    <w:div w:id="1293753006">
      <w:bodyDiv w:val="1"/>
      <w:marLeft w:val="0"/>
      <w:marRight w:val="0"/>
      <w:marTop w:val="0"/>
      <w:marBottom w:val="0"/>
      <w:divBdr>
        <w:top w:val="none" w:sz="0" w:space="0" w:color="auto"/>
        <w:left w:val="none" w:sz="0" w:space="0" w:color="auto"/>
        <w:bottom w:val="none" w:sz="0" w:space="0" w:color="auto"/>
        <w:right w:val="none" w:sz="0" w:space="0" w:color="auto"/>
      </w:divBdr>
    </w:div>
    <w:div w:id="1309751483">
      <w:bodyDiv w:val="1"/>
      <w:marLeft w:val="0"/>
      <w:marRight w:val="0"/>
      <w:marTop w:val="0"/>
      <w:marBottom w:val="0"/>
      <w:divBdr>
        <w:top w:val="none" w:sz="0" w:space="0" w:color="auto"/>
        <w:left w:val="none" w:sz="0" w:space="0" w:color="auto"/>
        <w:bottom w:val="none" w:sz="0" w:space="0" w:color="auto"/>
        <w:right w:val="none" w:sz="0" w:space="0" w:color="auto"/>
      </w:divBdr>
    </w:div>
    <w:div w:id="1357345121">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430389832">
      <w:bodyDiv w:val="1"/>
      <w:marLeft w:val="0"/>
      <w:marRight w:val="0"/>
      <w:marTop w:val="0"/>
      <w:marBottom w:val="0"/>
      <w:divBdr>
        <w:top w:val="none" w:sz="0" w:space="0" w:color="auto"/>
        <w:left w:val="none" w:sz="0" w:space="0" w:color="auto"/>
        <w:bottom w:val="none" w:sz="0" w:space="0" w:color="auto"/>
        <w:right w:val="none" w:sz="0" w:space="0" w:color="auto"/>
      </w:divBdr>
    </w:div>
    <w:div w:id="1499732376">
      <w:bodyDiv w:val="1"/>
      <w:marLeft w:val="0"/>
      <w:marRight w:val="0"/>
      <w:marTop w:val="0"/>
      <w:marBottom w:val="0"/>
      <w:divBdr>
        <w:top w:val="none" w:sz="0" w:space="0" w:color="auto"/>
        <w:left w:val="none" w:sz="0" w:space="0" w:color="auto"/>
        <w:bottom w:val="none" w:sz="0" w:space="0" w:color="auto"/>
        <w:right w:val="none" w:sz="0" w:space="0" w:color="auto"/>
      </w:divBdr>
    </w:div>
    <w:div w:id="1553537764">
      <w:bodyDiv w:val="1"/>
      <w:marLeft w:val="0"/>
      <w:marRight w:val="0"/>
      <w:marTop w:val="0"/>
      <w:marBottom w:val="0"/>
      <w:divBdr>
        <w:top w:val="none" w:sz="0" w:space="0" w:color="auto"/>
        <w:left w:val="none" w:sz="0" w:space="0" w:color="auto"/>
        <w:bottom w:val="none" w:sz="0" w:space="0" w:color="auto"/>
        <w:right w:val="none" w:sz="0" w:space="0" w:color="auto"/>
      </w:divBdr>
    </w:div>
    <w:div w:id="1561751971">
      <w:bodyDiv w:val="1"/>
      <w:marLeft w:val="0"/>
      <w:marRight w:val="0"/>
      <w:marTop w:val="0"/>
      <w:marBottom w:val="0"/>
      <w:divBdr>
        <w:top w:val="none" w:sz="0" w:space="0" w:color="auto"/>
        <w:left w:val="none" w:sz="0" w:space="0" w:color="auto"/>
        <w:bottom w:val="none" w:sz="0" w:space="0" w:color="auto"/>
        <w:right w:val="none" w:sz="0" w:space="0" w:color="auto"/>
      </w:divBdr>
    </w:div>
    <w:div w:id="1662079200">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648754">
      <w:bodyDiv w:val="1"/>
      <w:marLeft w:val="0"/>
      <w:marRight w:val="0"/>
      <w:marTop w:val="0"/>
      <w:marBottom w:val="0"/>
      <w:divBdr>
        <w:top w:val="none" w:sz="0" w:space="0" w:color="auto"/>
        <w:left w:val="none" w:sz="0" w:space="0" w:color="auto"/>
        <w:bottom w:val="none" w:sz="0" w:space="0" w:color="auto"/>
        <w:right w:val="none" w:sz="0" w:space="0" w:color="auto"/>
      </w:divBdr>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 w:id="1810392907">
      <w:bodyDiv w:val="1"/>
      <w:marLeft w:val="0"/>
      <w:marRight w:val="0"/>
      <w:marTop w:val="0"/>
      <w:marBottom w:val="0"/>
      <w:divBdr>
        <w:top w:val="none" w:sz="0" w:space="0" w:color="auto"/>
        <w:left w:val="none" w:sz="0" w:space="0" w:color="auto"/>
        <w:bottom w:val="none" w:sz="0" w:space="0" w:color="auto"/>
        <w:right w:val="none" w:sz="0" w:space="0" w:color="auto"/>
      </w:divBdr>
    </w:div>
    <w:div w:id="1810898728">
      <w:bodyDiv w:val="1"/>
      <w:marLeft w:val="0"/>
      <w:marRight w:val="0"/>
      <w:marTop w:val="0"/>
      <w:marBottom w:val="0"/>
      <w:divBdr>
        <w:top w:val="none" w:sz="0" w:space="0" w:color="auto"/>
        <w:left w:val="none" w:sz="0" w:space="0" w:color="auto"/>
        <w:bottom w:val="none" w:sz="0" w:space="0" w:color="auto"/>
        <w:right w:val="none" w:sz="0" w:space="0" w:color="auto"/>
      </w:divBdr>
    </w:div>
    <w:div w:id="1914508847">
      <w:bodyDiv w:val="1"/>
      <w:marLeft w:val="0"/>
      <w:marRight w:val="0"/>
      <w:marTop w:val="0"/>
      <w:marBottom w:val="0"/>
      <w:divBdr>
        <w:top w:val="none" w:sz="0" w:space="0" w:color="auto"/>
        <w:left w:val="none" w:sz="0" w:space="0" w:color="auto"/>
        <w:bottom w:val="none" w:sz="0" w:space="0" w:color="auto"/>
        <w:right w:val="none" w:sz="0" w:space="0" w:color="auto"/>
      </w:divBdr>
    </w:div>
    <w:div w:id="1949314387">
      <w:bodyDiv w:val="1"/>
      <w:marLeft w:val="0"/>
      <w:marRight w:val="0"/>
      <w:marTop w:val="0"/>
      <w:marBottom w:val="0"/>
      <w:divBdr>
        <w:top w:val="none" w:sz="0" w:space="0" w:color="auto"/>
        <w:left w:val="none" w:sz="0" w:space="0" w:color="auto"/>
        <w:bottom w:val="none" w:sz="0" w:space="0" w:color="auto"/>
        <w:right w:val="none" w:sz="0" w:space="0" w:color="auto"/>
      </w:divBdr>
    </w:div>
    <w:div w:id="1986549932">
      <w:bodyDiv w:val="1"/>
      <w:marLeft w:val="0"/>
      <w:marRight w:val="0"/>
      <w:marTop w:val="0"/>
      <w:marBottom w:val="0"/>
      <w:divBdr>
        <w:top w:val="none" w:sz="0" w:space="0" w:color="auto"/>
        <w:left w:val="none" w:sz="0" w:space="0" w:color="auto"/>
        <w:bottom w:val="none" w:sz="0" w:space="0" w:color="auto"/>
        <w:right w:val="none" w:sz="0" w:space="0" w:color="auto"/>
      </w:divBdr>
    </w:div>
    <w:div w:id="2023386523">
      <w:bodyDiv w:val="1"/>
      <w:marLeft w:val="0"/>
      <w:marRight w:val="0"/>
      <w:marTop w:val="0"/>
      <w:marBottom w:val="0"/>
      <w:divBdr>
        <w:top w:val="none" w:sz="0" w:space="0" w:color="auto"/>
        <w:left w:val="none" w:sz="0" w:space="0" w:color="auto"/>
        <w:bottom w:val="none" w:sz="0" w:space="0" w:color="auto"/>
        <w:right w:val="none" w:sz="0" w:space="0" w:color="auto"/>
      </w:divBdr>
    </w:div>
    <w:div w:id="2024816691">
      <w:bodyDiv w:val="1"/>
      <w:marLeft w:val="0"/>
      <w:marRight w:val="0"/>
      <w:marTop w:val="0"/>
      <w:marBottom w:val="0"/>
      <w:divBdr>
        <w:top w:val="none" w:sz="0" w:space="0" w:color="auto"/>
        <w:left w:val="none" w:sz="0" w:space="0" w:color="auto"/>
        <w:bottom w:val="none" w:sz="0" w:space="0" w:color="auto"/>
        <w:right w:val="none" w:sz="0" w:space="0" w:color="auto"/>
      </w:divBdr>
    </w:div>
    <w:div w:id="2054111951">
      <w:bodyDiv w:val="1"/>
      <w:marLeft w:val="0"/>
      <w:marRight w:val="0"/>
      <w:marTop w:val="0"/>
      <w:marBottom w:val="0"/>
      <w:divBdr>
        <w:top w:val="none" w:sz="0" w:space="0" w:color="auto"/>
        <w:left w:val="none" w:sz="0" w:space="0" w:color="auto"/>
        <w:bottom w:val="none" w:sz="0" w:space="0" w:color="auto"/>
        <w:right w:val="none" w:sz="0" w:space="0" w:color="auto"/>
      </w:divBdr>
    </w:div>
    <w:div w:id="2106340407">
      <w:bodyDiv w:val="1"/>
      <w:marLeft w:val="0"/>
      <w:marRight w:val="0"/>
      <w:marTop w:val="0"/>
      <w:marBottom w:val="0"/>
      <w:divBdr>
        <w:top w:val="none" w:sz="0" w:space="0" w:color="auto"/>
        <w:left w:val="none" w:sz="0" w:space="0" w:color="auto"/>
        <w:bottom w:val="none" w:sz="0" w:space="0" w:color="auto"/>
        <w:right w:val="none" w:sz="0" w:space="0" w:color="auto"/>
      </w:divBdr>
    </w:div>
    <w:div w:id="2114740230">
      <w:bodyDiv w:val="1"/>
      <w:marLeft w:val="0"/>
      <w:marRight w:val="0"/>
      <w:marTop w:val="0"/>
      <w:marBottom w:val="0"/>
      <w:divBdr>
        <w:top w:val="none" w:sz="0" w:space="0" w:color="auto"/>
        <w:left w:val="none" w:sz="0" w:space="0" w:color="auto"/>
        <w:bottom w:val="none" w:sz="0" w:space="0" w:color="auto"/>
        <w:right w:val="none" w:sz="0" w:space="0" w:color="auto"/>
      </w:divBdr>
    </w:div>
    <w:div w:id="212726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gif"/><Relationship Id="rId26" Type="http://schemas.openxmlformats.org/officeDocument/2006/relationships/image" Target="media/image16.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gif"/><Relationship Id="rId25" Type="http://schemas.microsoft.com/office/2007/relationships/hdphoto" Target="media/hdphoto2.wdp"/><Relationship Id="rId33" Type="http://schemas.openxmlformats.org/officeDocument/2006/relationships/image" Target="media/image21.gif"/><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gif"/><Relationship Id="rId37" Type="http://schemas.openxmlformats.org/officeDocument/2006/relationships/oleObject" Target="embeddings/oleObject1.bin"/><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gif"/><Relationship Id="rId28" Type="http://schemas.microsoft.com/office/2007/relationships/hdphoto" Target="media/hdphoto3.wdp"/><Relationship Id="rId36" Type="http://schemas.openxmlformats.org/officeDocument/2006/relationships/image" Target="media/image24.wmf"/><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gif"/><Relationship Id="rId31" Type="http://schemas.openxmlformats.org/officeDocument/2006/relationships/image" Target="media/image19.pn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jpeg"/><Relationship Id="rId27" Type="http://schemas.openxmlformats.org/officeDocument/2006/relationships/image" Target="media/image17.jpeg"/><Relationship Id="rId30" Type="http://schemas.microsoft.com/office/2007/relationships/hdphoto" Target="media/hdphoto4.wdp"/><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68DA1-BEAE-468D-AD1E-AC7EA6D8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18</Pages>
  <Words>1554</Words>
  <Characters>8864</Characters>
  <Application>Microsoft Office Word</Application>
  <DocSecurity>0</DocSecurity>
  <Lines>73</Lines>
  <Paragraphs>20</Paragraphs>
  <ScaleCrop>false</ScaleCrop>
  <Company>Sky123.Org</Company>
  <LinksUpToDate>false</LinksUpToDate>
  <CharactersWithSpaces>10398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103</cp:revision>
  <cp:lastPrinted>2015-03-06T07:35:00Z</cp:lastPrinted>
  <dcterms:created xsi:type="dcterms:W3CDTF">2015-10-26T09:13:00Z</dcterms:created>
  <dcterms:modified xsi:type="dcterms:W3CDTF">2016-11-09T04:16:00Z</dcterms:modified>
</cp:coreProperties>
</file>