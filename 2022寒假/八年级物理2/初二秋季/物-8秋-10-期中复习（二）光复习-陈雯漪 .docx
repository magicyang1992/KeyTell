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CF" w:rsidRPr="00B868B3" w:rsidRDefault="001F2BCF" w:rsidP="00991327">
      <w:pPr>
        <w:jc w:val="center"/>
        <w:rPr>
          <w:rFonts w:ascii="Times New Roman" w:eastAsia="黑体" w:hAnsi="Times New Roman"/>
          <w:sz w:val="36"/>
          <w:szCs w:val="36"/>
        </w:rPr>
      </w:pPr>
      <w:r w:rsidRPr="00B868B3">
        <w:rPr>
          <w:rFonts w:ascii="Times New Roman" w:eastAsia="黑体" w:hAnsi="黑体" w:hint="eastAsia"/>
          <w:sz w:val="36"/>
          <w:szCs w:val="36"/>
        </w:rPr>
        <w:t>初</w:t>
      </w:r>
      <w:r w:rsidR="00DC2EB2" w:rsidRPr="00B868B3">
        <w:rPr>
          <w:rFonts w:ascii="Times New Roman" w:eastAsia="黑体" w:hAnsi="黑体" w:hint="eastAsia"/>
          <w:sz w:val="36"/>
          <w:szCs w:val="36"/>
        </w:rPr>
        <w:t>二</w:t>
      </w:r>
      <w:r w:rsidR="00F30354" w:rsidRPr="00B868B3">
        <w:rPr>
          <w:rFonts w:ascii="Times New Roman" w:eastAsia="黑体" w:hAnsi="黑体" w:hint="eastAsia"/>
          <w:sz w:val="36"/>
          <w:szCs w:val="36"/>
        </w:rPr>
        <w:t>物理</w:t>
      </w:r>
      <w:r w:rsidR="00DC2EB2" w:rsidRPr="00B868B3">
        <w:rPr>
          <w:rFonts w:ascii="Times New Roman" w:eastAsia="黑体" w:hAnsi="黑体" w:hint="eastAsia"/>
          <w:sz w:val="36"/>
          <w:szCs w:val="36"/>
        </w:rPr>
        <w:t>秋季</w:t>
      </w:r>
      <w:r w:rsidR="00991327" w:rsidRPr="00B868B3">
        <w:rPr>
          <w:rFonts w:ascii="Times New Roman" w:eastAsia="黑体" w:hAnsi="黑体" w:hint="eastAsia"/>
          <w:sz w:val="36"/>
          <w:szCs w:val="36"/>
        </w:rPr>
        <w:t>班</w:t>
      </w:r>
    </w:p>
    <w:tbl>
      <w:tblPr>
        <w:tblpPr w:leftFromText="180" w:rightFromText="180" w:horzAnchor="margin" w:tblpY="6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999"/>
        <w:gridCol w:w="2664"/>
        <w:gridCol w:w="1465"/>
        <w:gridCol w:w="500"/>
        <w:gridCol w:w="2962"/>
      </w:tblGrid>
      <w:tr w:rsidR="001F2BCF" w:rsidRPr="00B868B3" w:rsidTr="00F30354">
        <w:trPr>
          <w:trHeight w:val="454"/>
        </w:trPr>
        <w:tc>
          <w:tcPr>
            <w:tcW w:w="1742" w:type="dxa"/>
            <w:gridSpan w:val="2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  <w:r w:rsidRPr="00B868B3">
              <w:rPr>
                <w:rFonts w:ascii="Times New Roman" w:eastAsia="黑体" w:hint="eastAsia"/>
                <w:sz w:val="24"/>
              </w:rPr>
              <w:t>教师</w:t>
            </w:r>
          </w:p>
        </w:tc>
        <w:tc>
          <w:tcPr>
            <w:tcW w:w="2778" w:type="dxa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  <w:r w:rsidRPr="00B868B3">
              <w:rPr>
                <w:rFonts w:ascii="Times New Roman" w:eastAsia="黑体" w:hint="eastAsia"/>
                <w:color w:val="000000"/>
                <w:sz w:val="24"/>
              </w:rPr>
              <w:t>日期</w:t>
            </w:r>
          </w:p>
        </w:tc>
        <w:tc>
          <w:tcPr>
            <w:tcW w:w="3602" w:type="dxa"/>
            <w:gridSpan w:val="2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1F2BCF" w:rsidRPr="00B868B3" w:rsidTr="00F30354">
        <w:trPr>
          <w:trHeight w:val="454"/>
        </w:trPr>
        <w:tc>
          <w:tcPr>
            <w:tcW w:w="1742" w:type="dxa"/>
            <w:gridSpan w:val="2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  <w:r w:rsidRPr="00B868B3">
              <w:rPr>
                <w:rFonts w:ascii="Times New Roman" w:eastAsia="黑体" w:hint="eastAsia"/>
                <w:color w:val="000000"/>
                <w:sz w:val="24"/>
              </w:rPr>
              <w:t>学生</w:t>
            </w:r>
          </w:p>
        </w:tc>
        <w:tc>
          <w:tcPr>
            <w:tcW w:w="7892" w:type="dxa"/>
            <w:gridSpan w:val="4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1F2BCF" w:rsidRPr="00B868B3" w:rsidTr="00F30354">
        <w:trPr>
          <w:trHeight w:val="454"/>
        </w:trPr>
        <w:tc>
          <w:tcPr>
            <w:tcW w:w="1742" w:type="dxa"/>
            <w:gridSpan w:val="2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  <w:r w:rsidRPr="00B868B3">
              <w:rPr>
                <w:rFonts w:ascii="Times New Roman" w:eastAsia="黑体"/>
                <w:color w:val="000000"/>
                <w:sz w:val="24"/>
              </w:rPr>
              <w:t>课</w:t>
            </w:r>
            <w:r w:rsidRPr="00B868B3">
              <w:rPr>
                <w:rFonts w:ascii="Times New Roman" w:eastAsia="黑体" w:hint="eastAsia"/>
                <w:color w:val="000000"/>
                <w:sz w:val="24"/>
              </w:rPr>
              <w:t>程编号</w:t>
            </w:r>
          </w:p>
        </w:tc>
        <w:tc>
          <w:tcPr>
            <w:tcW w:w="2778" w:type="dxa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  <w:r w:rsidRPr="00B868B3">
              <w:rPr>
                <w:rFonts w:ascii="Times New Roman" w:eastAsia="黑体" w:hint="eastAsia"/>
                <w:color w:val="000000"/>
                <w:sz w:val="24"/>
              </w:rPr>
              <w:t>课型</w:t>
            </w:r>
          </w:p>
        </w:tc>
        <w:tc>
          <w:tcPr>
            <w:tcW w:w="3602" w:type="dxa"/>
            <w:gridSpan w:val="2"/>
            <w:vAlign w:val="center"/>
          </w:tcPr>
          <w:p w:rsidR="001F2BCF" w:rsidRPr="00B868B3" w:rsidRDefault="00DC2EB2" w:rsidP="00991327">
            <w:pPr>
              <w:tabs>
                <w:tab w:val="left" w:pos="6360"/>
              </w:tabs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68B3">
              <w:rPr>
                <w:rFonts w:ascii="Times New Roman" w:hAnsiTheme="minorEastAsia" w:hint="eastAsia"/>
                <w:color w:val="000000"/>
                <w:sz w:val="24"/>
                <w:szCs w:val="24"/>
              </w:rPr>
              <w:t>同步</w:t>
            </w:r>
          </w:p>
        </w:tc>
      </w:tr>
      <w:tr w:rsidR="001F2BCF" w:rsidRPr="00B868B3" w:rsidTr="00F30354">
        <w:trPr>
          <w:trHeight w:val="1011"/>
        </w:trPr>
        <w:tc>
          <w:tcPr>
            <w:tcW w:w="1742" w:type="dxa"/>
            <w:gridSpan w:val="2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b/>
                <w:color w:val="000000"/>
                <w:sz w:val="24"/>
              </w:rPr>
            </w:pPr>
            <w:r w:rsidRPr="00B868B3">
              <w:rPr>
                <w:rFonts w:ascii="Times New Roman" w:eastAsia="黑体" w:hint="eastAsia"/>
                <w:b/>
                <w:color w:val="000000"/>
                <w:sz w:val="24"/>
              </w:rPr>
              <w:t>课题</w:t>
            </w:r>
          </w:p>
        </w:tc>
        <w:tc>
          <w:tcPr>
            <w:tcW w:w="7892" w:type="dxa"/>
            <w:gridSpan w:val="4"/>
            <w:vAlign w:val="center"/>
          </w:tcPr>
          <w:p w:rsidR="001F2BCF" w:rsidRPr="00B868B3" w:rsidRDefault="0080456F" w:rsidP="00E67A9C">
            <w:pPr>
              <w:tabs>
                <w:tab w:val="left" w:pos="6360"/>
              </w:tabs>
              <w:rPr>
                <w:rFonts w:ascii="Times New Roman" w:eastAsia="黑体" w:hAnsi="Times New Roman"/>
                <w:color w:val="000000"/>
                <w:sz w:val="36"/>
                <w:szCs w:val="36"/>
              </w:rPr>
            </w:pPr>
            <w:r>
              <w:rPr>
                <w:rFonts w:ascii="Times New Roman" w:eastAsia="黑体" w:hAnsi="黑体" w:cs="Times New Roman" w:hint="eastAsia"/>
                <w:sz w:val="36"/>
                <w:szCs w:val="36"/>
              </w:rPr>
              <w:t>光</w:t>
            </w:r>
            <w:r w:rsidR="00506FD4" w:rsidRPr="00B868B3">
              <w:rPr>
                <w:rFonts w:ascii="Times New Roman" w:eastAsia="黑体" w:hAnsi="黑体" w:cs="Times New Roman" w:hint="eastAsia"/>
                <w:sz w:val="36"/>
                <w:szCs w:val="36"/>
              </w:rPr>
              <w:t>复习</w:t>
            </w:r>
          </w:p>
        </w:tc>
      </w:tr>
      <w:tr w:rsidR="001F2BCF" w:rsidRPr="00B868B3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  <w:bookmarkStart w:id="0" w:name="OLE_LINK5"/>
            <w:r w:rsidRPr="00B868B3">
              <w:rPr>
                <w:rFonts w:ascii="Times New Roman" w:eastAsia="黑体" w:hint="eastAsia"/>
                <w:color w:val="000000"/>
                <w:sz w:val="24"/>
              </w:rPr>
              <w:t>教学</w:t>
            </w:r>
            <w:r w:rsidRPr="00B868B3">
              <w:rPr>
                <w:rFonts w:ascii="Times New Roman" w:eastAsia="黑体"/>
                <w:color w:val="000000"/>
                <w:sz w:val="24"/>
              </w:rPr>
              <w:t>目标</w:t>
            </w:r>
          </w:p>
        </w:tc>
      </w:tr>
      <w:bookmarkEnd w:id="0"/>
      <w:tr w:rsidR="001F2BCF" w:rsidRPr="00B868B3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B868B3" w:rsidRDefault="001F2BCF" w:rsidP="00991327">
            <w:pPr>
              <w:adjustRightInd w:val="0"/>
              <w:snapToGrid w:val="0"/>
              <w:spacing w:line="360" w:lineRule="auto"/>
              <w:ind w:rightChars="50" w:right="105"/>
              <w:jc w:val="left"/>
              <w:rPr>
                <w:rFonts w:ascii="Times New Roman" w:eastAsia="黑体" w:hAnsi="Times New Roman"/>
                <w:szCs w:val="21"/>
              </w:rPr>
            </w:pPr>
          </w:p>
          <w:p w:rsidR="00493461" w:rsidRPr="00B868B3" w:rsidRDefault="00F30354" w:rsidP="00493461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868B3">
              <w:rPr>
                <w:rFonts w:ascii="Times New Roman" w:eastAsia="黑体" w:hAnsi="Times New Roman" w:cs="Times New Roman"/>
              </w:rPr>
              <w:t>1</w:t>
            </w:r>
            <w:r w:rsidRPr="00B868B3">
              <w:rPr>
                <w:rFonts w:ascii="Times New Roman" w:eastAsia="黑体" w:hAnsi="黑体" w:cs="Times New Roman" w:hint="eastAsia"/>
              </w:rPr>
              <w:t>．</w:t>
            </w:r>
            <w:r w:rsidR="00506FD4" w:rsidRPr="00B868B3">
              <w:rPr>
                <w:rFonts w:ascii="Times New Roman" w:eastAsia="黑体" w:hAnsi="黑体" w:cs="Times New Roman" w:hint="eastAsia"/>
                <w:szCs w:val="21"/>
              </w:rPr>
              <w:t>知道常见的光现象</w:t>
            </w:r>
          </w:p>
          <w:p w:rsidR="00493461" w:rsidRPr="00B868B3" w:rsidRDefault="00493461" w:rsidP="00493461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868B3">
              <w:rPr>
                <w:rFonts w:ascii="Times New Roman" w:eastAsia="黑体" w:hAnsi="Times New Roman" w:cs="Times New Roman" w:hint="eastAsia"/>
                <w:szCs w:val="21"/>
              </w:rPr>
              <w:t>2</w:t>
            </w:r>
            <w:r w:rsidRPr="00B868B3">
              <w:rPr>
                <w:rFonts w:ascii="Times New Roman" w:eastAsia="黑体" w:hAnsi="黑体" w:cs="Times New Roman" w:hint="eastAsia"/>
              </w:rPr>
              <w:t>．</w:t>
            </w:r>
            <w:r w:rsidR="00506FD4" w:rsidRPr="00B868B3">
              <w:rPr>
                <w:rFonts w:ascii="Times New Roman" w:eastAsia="黑体" w:hAnsi="黑体" w:cs="Times New Roman" w:hint="eastAsia"/>
                <w:szCs w:val="21"/>
              </w:rPr>
              <w:t>理解光的反射定律、折射定律</w:t>
            </w:r>
          </w:p>
          <w:p w:rsidR="00493461" w:rsidRPr="00B868B3" w:rsidRDefault="00493461" w:rsidP="00493461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868B3">
              <w:rPr>
                <w:rFonts w:ascii="Times New Roman" w:eastAsia="黑体" w:hAnsi="Times New Roman" w:cs="Times New Roman" w:hint="eastAsia"/>
                <w:szCs w:val="21"/>
              </w:rPr>
              <w:t>3</w:t>
            </w:r>
            <w:r w:rsidRPr="00B868B3">
              <w:rPr>
                <w:rFonts w:ascii="Times New Roman" w:eastAsia="黑体" w:hAnsi="黑体" w:cs="Times New Roman" w:hint="eastAsia"/>
              </w:rPr>
              <w:t>．</w:t>
            </w:r>
            <w:r w:rsidR="00506FD4" w:rsidRPr="00B868B3">
              <w:rPr>
                <w:rFonts w:ascii="Times New Roman" w:eastAsia="黑体" w:hAnsi="黑体" w:cs="Times New Roman" w:hint="eastAsia"/>
                <w:szCs w:val="21"/>
              </w:rPr>
              <w:t>掌握凸透镜成像规律</w:t>
            </w:r>
          </w:p>
          <w:p w:rsidR="001F2BCF" w:rsidRPr="00B868B3" w:rsidRDefault="001F2BCF" w:rsidP="00991327">
            <w:pPr>
              <w:adjustRightInd w:val="0"/>
              <w:snapToGrid w:val="0"/>
              <w:spacing w:line="360" w:lineRule="auto"/>
              <w:ind w:rightChars="50" w:right="105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2BCF" w:rsidRPr="00B868B3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  <w:r w:rsidRPr="00B868B3">
              <w:rPr>
                <w:rFonts w:ascii="Times New Roman" w:eastAsia="黑体" w:hint="eastAsia"/>
                <w:color w:val="000000"/>
                <w:sz w:val="24"/>
              </w:rPr>
              <w:t>教学重</w:t>
            </w:r>
            <w:r w:rsidR="00EB3EE4" w:rsidRPr="00B868B3">
              <w:rPr>
                <w:rFonts w:ascii="Times New Roman" w:eastAsia="黑体" w:hint="eastAsia"/>
                <w:color w:val="000000"/>
                <w:sz w:val="24"/>
              </w:rPr>
              <w:t>难</w:t>
            </w:r>
            <w:r w:rsidRPr="00B868B3">
              <w:rPr>
                <w:rFonts w:ascii="Times New Roman" w:eastAsia="黑体" w:hint="eastAsia"/>
                <w:color w:val="000000"/>
                <w:sz w:val="24"/>
              </w:rPr>
              <w:t>点</w:t>
            </w:r>
          </w:p>
        </w:tc>
      </w:tr>
      <w:tr w:rsidR="001F2BCF" w:rsidRPr="00B868B3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B868B3" w:rsidRDefault="001F2BCF" w:rsidP="00991327">
            <w:pPr>
              <w:adjustRightInd w:val="0"/>
              <w:snapToGrid w:val="0"/>
              <w:spacing w:line="360" w:lineRule="auto"/>
              <w:ind w:rightChars="50" w:right="105"/>
              <w:jc w:val="left"/>
              <w:rPr>
                <w:rFonts w:ascii="Times New Roman" w:eastAsia="黑体" w:hAnsi="Times New Roman"/>
                <w:color w:val="000000"/>
                <w:szCs w:val="21"/>
              </w:rPr>
            </w:pPr>
          </w:p>
          <w:p w:rsidR="002E2623" w:rsidRPr="00B868B3" w:rsidRDefault="002E2623" w:rsidP="00991327">
            <w:pPr>
              <w:rPr>
                <w:rFonts w:ascii="Times New Roman" w:eastAsia="黑体" w:hAnsi="Times New Roman" w:cs="Times New Roman"/>
              </w:rPr>
            </w:pPr>
            <w:r w:rsidRPr="00B868B3">
              <w:rPr>
                <w:rFonts w:ascii="Times New Roman" w:eastAsia="黑体" w:hAnsi="Times New Roman" w:cs="Times New Roman" w:hint="eastAsia"/>
                <w:szCs w:val="21"/>
              </w:rPr>
              <w:t>1</w:t>
            </w:r>
            <w:r w:rsidRPr="00B868B3">
              <w:rPr>
                <w:rFonts w:ascii="Times New Roman" w:eastAsia="黑体" w:hAnsi="黑体" w:cs="Times New Roman" w:hint="eastAsia"/>
              </w:rPr>
              <w:t>．</w:t>
            </w:r>
            <w:r w:rsidR="00506FD4" w:rsidRPr="00B868B3">
              <w:rPr>
                <w:rFonts w:ascii="Times New Roman" w:eastAsia="黑体" w:hAnsi="黑体" w:cs="Times New Roman" w:hint="eastAsia"/>
              </w:rPr>
              <w:t>颜色的形成</w:t>
            </w:r>
            <w:r w:rsidRPr="00B868B3">
              <w:rPr>
                <w:rFonts w:ascii="Times New Roman" w:eastAsia="黑体" w:hAnsi="黑体" w:cs="Times New Roman"/>
                <w:szCs w:val="21"/>
              </w:rPr>
              <w:t>（考试要求</w:t>
            </w:r>
            <w:r w:rsidR="00427659">
              <w:rPr>
                <w:rFonts w:ascii="Times New Roman" w:eastAsia="黑体" w:hAnsi="Times New Roman" w:cs="Times New Roman" w:hint="eastAsia"/>
                <w:szCs w:val="21"/>
              </w:rPr>
              <w:t>B</w:t>
            </w:r>
            <w:r w:rsidR="00506FD4" w:rsidRPr="00B868B3">
              <w:rPr>
                <w:rFonts w:ascii="Times New Roman" w:eastAsia="黑体" w:hAnsi="黑体" w:cs="Times New Roman"/>
                <w:szCs w:val="21"/>
              </w:rPr>
              <w:t>；出题频率</w:t>
            </w:r>
            <w:r w:rsidR="00506FD4" w:rsidRPr="00B868B3">
              <w:rPr>
                <w:rFonts w:ascii="Times New Roman" w:eastAsia="黑体" w:hAnsi="黑体" w:cs="Times New Roman" w:hint="eastAsia"/>
                <w:szCs w:val="21"/>
              </w:rPr>
              <w:t>低</w:t>
            </w:r>
            <w:r w:rsidRPr="00B868B3">
              <w:rPr>
                <w:rFonts w:ascii="Times New Roman" w:eastAsia="黑体" w:hAnsi="黑体" w:cs="Times New Roman"/>
                <w:szCs w:val="21"/>
              </w:rPr>
              <w:t>）</w:t>
            </w:r>
          </w:p>
          <w:p w:rsidR="002E2623" w:rsidRPr="00B868B3" w:rsidRDefault="002E2623" w:rsidP="00991327">
            <w:pPr>
              <w:rPr>
                <w:rFonts w:ascii="Times New Roman" w:eastAsia="黑体" w:hAnsi="Times New Roman" w:cs="Times New Roman"/>
              </w:rPr>
            </w:pPr>
            <w:r w:rsidRPr="00B868B3">
              <w:rPr>
                <w:rFonts w:ascii="Times New Roman" w:eastAsia="黑体" w:hAnsi="Times New Roman" w:cs="Times New Roman" w:hint="eastAsia"/>
              </w:rPr>
              <w:t>2</w:t>
            </w:r>
            <w:r w:rsidRPr="00B868B3">
              <w:rPr>
                <w:rFonts w:ascii="Times New Roman" w:eastAsia="黑体" w:hAnsi="黑体" w:cs="Times New Roman" w:hint="eastAsia"/>
              </w:rPr>
              <w:t>．</w:t>
            </w:r>
            <w:r w:rsidR="00506FD4" w:rsidRPr="00B868B3">
              <w:rPr>
                <w:rFonts w:ascii="Times New Roman" w:eastAsia="黑体" w:hAnsi="黑体" w:cs="Times New Roman" w:hint="eastAsia"/>
                <w:szCs w:val="21"/>
              </w:rPr>
              <w:t>光的反射定律、折射定律的综合考察</w:t>
            </w:r>
            <w:r w:rsidRPr="00B868B3">
              <w:rPr>
                <w:rFonts w:ascii="Times New Roman" w:eastAsia="黑体" w:hAnsi="黑体" w:cs="Times New Roman"/>
                <w:szCs w:val="21"/>
              </w:rPr>
              <w:t>（考试要求</w:t>
            </w:r>
            <w:r w:rsidRPr="00B868B3">
              <w:rPr>
                <w:rFonts w:ascii="Times New Roman" w:eastAsia="黑体" w:hAnsi="Times New Roman" w:cs="Times New Roman" w:hint="eastAsia"/>
                <w:szCs w:val="21"/>
              </w:rPr>
              <w:t>A</w:t>
            </w:r>
            <w:r w:rsidRPr="00B868B3">
              <w:rPr>
                <w:rFonts w:ascii="Times New Roman" w:eastAsia="黑体" w:hAnsi="黑体" w:cs="Times New Roman"/>
                <w:szCs w:val="21"/>
              </w:rPr>
              <w:t>；出题频率高）</w:t>
            </w:r>
          </w:p>
          <w:p w:rsidR="00F30354" w:rsidRPr="00B868B3" w:rsidRDefault="002E2623" w:rsidP="00991327">
            <w:pPr>
              <w:rPr>
                <w:rFonts w:ascii="Times New Roman" w:eastAsia="黑体" w:hAnsi="Times New Roman" w:cs="Times New Roman"/>
                <w:szCs w:val="21"/>
              </w:rPr>
            </w:pPr>
            <w:r w:rsidRPr="00B868B3">
              <w:rPr>
                <w:rFonts w:ascii="Times New Roman" w:eastAsia="黑体" w:hAnsi="Times New Roman" w:cs="Times New Roman" w:hint="eastAsia"/>
              </w:rPr>
              <w:t>3</w:t>
            </w:r>
            <w:r w:rsidRPr="00B868B3">
              <w:rPr>
                <w:rFonts w:ascii="Times New Roman" w:eastAsia="黑体" w:hAnsi="黑体" w:cs="Times New Roman" w:hint="eastAsia"/>
              </w:rPr>
              <w:t>．</w:t>
            </w:r>
            <w:r w:rsidR="00506FD4" w:rsidRPr="00B868B3">
              <w:rPr>
                <w:rFonts w:ascii="Times New Roman" w:eastAsia="黑体" w:hAnsi="黑体" w:cs="Times New Roman" w:hint="eastAsia"/>
                <w:szCs w:val="21"/>
              </w:rPr>
              <w:t>凸透镜成像规律的记忆</w:t>
            </w:r>
            <w:r w:rsidR="00F30354" w:rsidRPr="00B868B3">
              <w:rPr>
                <w:rFonts w:ascii="Times New Roman" w:eastAsia="黑体" w:hAnsi="黑体" w:cs="Times New Roman"/>
                <w:szCs w:val="21"/>
              </w:rPr>
              <w:t>（考试要求</w:t>
            </w:r>
            <w:r w:rsidR="00493461" w:rsidRPr="00B868B3">
              <w:rPr>
                <w:rFonts w:ascii="Times New Roman" w:eastAsia="黑体" w:hAnsi="Times New Roman" w:cs="Times New Roman" w:hint="eastAsia"/>
                <w:szCs w:val="21"/>
              </w:rPr>
              <w:t>A</w:t>
            </w:r>
            <w:r w:rsidR="003262D7" w:rsidRPr="00B868B3">
              <w:rPr>
                <w:rFonts w:ascii="Times New Roman" w:eastAsia="黑体" w:hAnsi="黑体" w:cs="Times New Roman"/>
                <w:szCs w:val="21"/>
              </w:rPr>
              <w:t>；出题频率</w:t>
            </w:r>
            <w:r w:rsidR="00506FD4" w:rsidRPr="00B868B3">
              <w:rPr>
                <w:rFonts w:ascii="Times New Roman" w:eastAsia="黑体" w:hAnsi="黑体" w:cs="Times New Roman" w:hint="eastAsia"/>
                <w:szCs w:val="21"/>
              </w:rPr>
              <w:t>高</w:t>
            </w:r>
            <w:r w:rsidR="00F30354" w:rsidRPr="00B868B3">
              <w:rPr>
                <w:rFonts w:ascii="Times New Roman" w:eastAsia="黑体" w:hAnsi="黑体" w:cs="Times New Roman"/>
                <w:szCs w:val="21"/>
              </w:rPr>
              <w:t>）</w:t>
            </w:r>
          </w:p>
          <w:p w:rsidR="001F2BCF" w:rsidRPr="00B868B3" w:rsidRDefault="001F2BCF" w:rsidP="00991327">
            <w:pPr>
              <w:adjustRightInd w:val="0"/>
              <w:snapToGrid w:val="0"/>
              <w:spacing w:line="360" w:lineRule="auto"/>
              <w:ind w:rightChars="50" w:right="105"/>
              <w:jc w:val="left"/>
              <w:rPr>
                <w:rFonts w:ascii="Times New Roman" w:eastAsia="黑体" w:hAnsi="Times New Roman"/>
                <w:color w:val="000000"/>
                <w:szCs w:val="21"/>
              </w:rPr>
            </w:pPr>
          </w:p>
        </w:tc>
      </w:tr>
      <w:tr w:rsidR="001F2BCF" w:rsidRPr="00B868B3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</w:rPr>
            </w:pPr>
            <w:r w:rsidRPr="00B868B3">
              <w:rPr>
                <w:rFonts w:ascii="Times New Roman" w:eastAsia="黑体" w:hint="eastAsia"/>
                <w:color w:val="000000"/>
                <w:sz w:val="24"/>
              </w:rPr>
              <w:t>教学</w:t>
            </w:r>
            <w:r w:rsidRPr="00B868B3">
              <w:rPr>
                <w:rFonts w:ascii="Times New Roman" w:eastAsia="黑体"/>
                <w:color w:val="000000"/>
                <w:sz w:val="24"/>
              </w:rPr>
              <w:t>安排</w:t>
            </w:r>
          </w:p>
        </w:tc>
      </w:tr>
      <w:tr w:rsidR="001F2BCF" w:rsidRPr="00B868B3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  <w:proofErr w:type="gramStart"/>
            <w:r w:rsidRPr="00B868B3">
              <w:rPr>
                <w:rFonts w:ascii="Times New Roman" w:eastAsia="黑体" w:hint="eastAsia"/>
                <w:color w:val="000000"/>
                <w:sz w:val="24"/>
              </w:rPr>
              <w:t>版块</w:t>
            </w:r>
            <w:proofErr w:type="gramEnd"/>
          </w:p>
        </w:tc>
        <w:tc>
          <w:tcPr>
            <w:tcW w:w="3079" w:type="dxa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  <w:r w:rsidRPr="00B868B3">
              <w:rPr>
                <w:rFonts w:ascii="Times New Roman" w:eastAsia="黑体" w:hint="eastAsia"/>
                <w:color w:val="000000"/>
                <w:sz w:val="24"/>
              </w:rPr>
              <w:t>时长</w:t>
            </w:r>
          </w:p>
        </w:tc>
      </w:tr>
      <w:tr w:rsidR="001F2BCF" w:rsidRPr="00B868B3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  <w:r w:rsidRPr="00B868B3">
              <w:rPr>
                <w:rFonts w:ascii="Times New Roman" w:eastAsia="黑体" w:hAnsi="Times New Roman"/>
                <w:color w:val="000000"/>
                <w:sz w:val="24"/>
              </w:rPr>
              <w:t>1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B868B3" w:rsidRDefault="00C925A8" w:rsidP="00991327">
            <w:pPr>
              <w:tabs>
                <w:tab w:val="left" w:pos="6360"/>
              </w:tabs>
              <w:rPr>
                <w:rFonts w:ascii="Times New Roman" w:hAnsi="Times New Roman"/>
                <w:color w:val="000000"/>
                <w:sz w:val="22"/>
              </w:rPr>
            </w:pPr>
            <w:r w:rsidRPr="00B868B3">
              <w:rPr>
                <w:rFonts w:ascii="Times New Roman" w:hAnsiTheme="minorEastAsia" w:hint="eastAsia"/>
                <w:color w:val="000000"/>
                <w:sz w:val="22"/>
              </w:rPr>
              <w:t>知识</w:t>
            </w:r>
            <w:r w:rsidR="00AE77BF" w:rsidRPr="00B868B3">
              <w:rPr>
                <w:rFonts w:ascii="Times New Roman" w:hAnsiTheme="minorEastAsia" w:hint="eastAsia"/>
                <w:color w:val="000000"/>
                <w:sz w:val="22"/>
              </w:rPr>
              <w:t>梳理</w:t>
            </w:r>
          </w:p>
        </w:tc>
        <w:tc>
          <w:tcPr>
            <w:tcW w:w="3079" w:type="dxa"/>
            <w:vAlign w:val="center"/>
          </w:tcPr>
          <w:p w:rsidR="001F2BCF" w:rsidRPr="00B868B3" w:rsidRDefault="00450630" w:rsidP="00991327">
            <w:pPr>
              <w:tabs>
                <w:tab w:val="left" w:pos="6360"/>
              </w:tabs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6820AC">
              <w:rPr>
                <w:rFonts w:ascii="Times New Roman" w:eastAsia="宋体" w:hAnsi="Times New Roman" w:cs="Times New Roman"/>
                <w:color w:val="000000"/>
                <w:sz w:val="22"/>
              </w:rPr>
              <w:t>30</w:t>
            </w:r>
            <w:r w:rsidRPr="006820AC">
              <w:rPr>
                <w:rFonts w:ascii="Times New Roman" w:eastAsia="宋体" w:hAnsi="Times New Roman" w:cs="Times New Roman"/>
                <w:color w:val="000000"/>
                <w:sz w:val="22"/>
              </w:rPr>
              <w:t>分钟</w:t>
            </w:r>
          </w:p>
        </w:tc>
      </w:tr>
      <w:tr w:rsidR="001F2BCF" w:rsidRPr="00B868B3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  <w:r w:rsidRPr="00B868B3">
              <w:rPr>
                <w:rFonts w:ascii="Times New Roman" w:eastAsia="黑体" w:hAnsi="Times New Roman"/>
                <w:color w:val="000000"/>
                <w:sz w:val="24"/>
              </w:rPr>
              <w:t>2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B868B3" w:rsidRDefault="00C925A8" w:rsidP="00991327">
            <w:pPr>
              <w:tabs>
                <w:tab w:val="left" w:pos="6360"/>
              </w:tabs>
              <w:rPr>
                <w:rFonts w:ascii="Times New Roman" w:hAnsi="Times New Roman"/>
                <w:color w:val="000000"/>
                <w:sz w:val="22"/>
              </w:rPr>
            </w:pPr>
            <w:r w:rsidRPr="00B868B3">
              <w:rPr>
                <w:rFonts w:ascii="Times New Roman" w:hAnsiTheme="minorEastAsia" w:hint="eastAsia"/>
                <w:color w:val="000000"/>
                <w:sz w:val="22"/>
              </w:rPr>
              <w:t>例题解析</w:t>
            </w:r>
          </w:p>
        </w:tc>
        <w:tc>
          <w:tcPr>
            <w:tcW w:w="3079" w:type="dxa"/>
            <w:vAlign w:val="center"/>
          </w:tcPr>
          <w:p w:rsidR="001F2BCF" w:rsidRPr="00B868B3" w:rsidRDefault="00450630" w:rsidP="00991327">
            <w:pPr>
              <w:tabs>
                <w:tab w:val="left" w:pos="6360"/>
              </w:tabs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2</w:t>
            </w:r>
            <w:r w:rsidRPr="006820AC">
              <w:rPr>
                <w:rFonts w:ascii="Times New Roman" w:eastAsia="宋体" w:hAnsi="Times New Roman" w:cs="Times New Roman"/>
                <w:color w:val="000000"/>
                <w:sz w:val="22"/>
              </w:rPr>
              <w:t>0</w:t>
            </w:r>
            <w:r w:rsidRPr="006820AC">
              <w:rPr>
                <w:rFonts w:ascii="Times New Roman" w:eastAsia="宋体" w:hAnsi="Times New Roman" w:cs="Times New Roman"/>
                <w:color w:val="000000"/>
                <w:sz w:val="22"/>
              </w:rPr>
              <w:t>分钟</w:t>
            </w:r>
          </w:p>
        </w:tc>
      </w:tr>
      <w:tr w:rsidR="001F2BCF" w:rsidRPr="00B868B3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  <w:r w:rsidRPr="00B868B3">
              <w:rPr>
                <w:rFonts w:ascii="Times New Roman" w:eastAsia="黑体" w:hAnsi="Times New Roman"/>
                <w:color w:val="000000"/>
                <w:sz w:val="24"/>
              </w:rPr>
              <w:t>3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B868B3" w:rsidRDefault="00AE77BF" w:rsidP="00991327">
            <w:pPr>
              <w:tabs>
                <w:tab w:val="left" w:pos="6360"/>
              </w:tabs>
              <w:rPr>
                <w:rFonts w:ascii="Times New Roman" w:hAnsi="Times New Roman"/>
                <w:color w:val="000000"/>
                <w:sz w:val="22"/>
              </w:rPr>
            </w:pPr>
            <w:r w:rsidRPr="00B868B3">
              <w:rPr>
                <w:rFonts w:ascii="Times New Roman" w:hAnsiTheme="minorEastAsia" w:hint="eastAsia"/>
                <w:color w:val="000000"/>
                <w:sz w:val="22"/>
              </w:rPr>
              <w:t>随堂检测</w:t>
            </w:r>
          </w:p>
        </w:tc>
        <w:tc>
          <w:tcPr>
            <w:tcW w:w="3079" w:type="dxa"/>
            <w:vAlign w:val="center"/>
          </w:tcPr>
          <w:p w:rsidR="001F2BCF" w:rsidRPr="00B868B3" w:rsidRDefault="00450630" w:rsidP="00991327">
            <w:pPr>
              <w:tabs>
                <w:tab w:val="left" w:pos="6360"/>
              </w:tabs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6820AC">
              <w:rPr>
                <w:rFonts w:ascii="Times New Roman" w:eastAsia="宋体" w:hAnsi="Times New Roman" w:cs="Times New Roman"/>
                <w:color w:val="000000"/>
                <w:sz w:val="22"/>
              </w:rPr>
              <w:t>30</w:t>
            </w:r>
            <w:r w:rsidRPr="006820AC">
              <w:rPr>
                <w:rFonts w:ascii="Times New Roman" w:eastAsia="宋体" w:hAnsi="Times New Roman" w:cs="Times New Roman"/>
                <w:color w:val="000000"/>
                <w:sz w:val="22"/>
              </w:rPr>
              <w:t>分钟</w:t>
            </w:r>
          </w:p>
        </w:tc>
      </w:tr>
      <w:tr w:rsidR="001F2BCF" w:rsidRPr="00B868B3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  <w:r w:rsidRPr="00B868B3">
              <w:rPr>
                <w:rFonts w:ascii="Times New Roman" w:eastAsia="黑体" w:hAnsi="Times New Roman" w:hint="eastAsia"/>
                <w:color w:val="000000"/>
                <w:sz w:val="24"/>
              </w:rPr>
              <w:t>4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B868B3" w:rsidRDefault="00C85739" w:rsidP="00991327">
            <w:pPr>
              <w:tabs>
                <w:tab w:val="left" w:pos="6360"/>
              </w:tabs>
              <w:rPr>
                <w:rFonts w:ascii="Times New Roman" w:hAnsi="Times New Roman"/>
                <w:color w:val="000000"/>
                <w:sz w:val="22"/>
              </w:rPr>
            </w:pPr>
            <w:r w:rsidRPr="00B868B3">
              <w:rPr>
                <w:rFonts w:ascii="Times New Roman" w:hAnsiTheme="minorEastAsia" w:hint="eastAsia"/>
                <w:color w:val="000000"/>
                <w:sz w:val="22"/>
              </w:rPr>
              <w:t>课堂总结</w:t>
            </w:r>
          </w:p>
        </w:tc>
        <w:tc>
          <w:tcPr>
            <w:tcW w:w="3079" w:type="dxa"/>
            <w:vAlign w:val="center"/>
          </w:tcPr>
          <w:p w:rsidR="001F2BCF" w:rsidRPr="00B868B3" w:rsidRDefault="00450630" w:rsidP="00991327">
            <w:pPr>
              <w:tabs>
                <w:tab w:val="left" w:pos="6360"/>
              </w:tabs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2"/>
              </w:rPr>
              <w:t>1</w:t>
            </w:r>
            <w:r w:rsidRPr="006820AC">
              <w:rPr>
                <w:rFonts w:ascii="Times New Roman" w:eastAsia="宋体" w:hAnsi="Times New Roman" w:cs="Times New Roman"/>
                <w:color w:val="000000"/>
                <w:sz w:val="22"/>
              </w:rPr>
              <w:t>0</w:t>
            </w:r>
            <w:r w:rsidRPr="006820AC">
              <w:rPr>
                <w:rFonts w:ascii="Times New Roman" w:eastAsia="宋体" w:hAnsi="Times New Roman" w:cs="Times New Roman"/>
                <w:color w:val="000000"/>
                <w:sz w:val="22"/>
              </w:rPr>
              <w:t>分钟</w:t>
            </w:r>
          </w:p>
        </w:tc>
      </w:tr>
      <w:tr w:rsidR="00E22BE8" w:rsidRPr="00B868B3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E22BE8" w:rsidRPr="00B868B3" w:rsidRDefault="00E22BE8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  <w:r w:rsidRPr="00B868B3">
              <w:rPr>
                <w:rFonts w:ascii="Times New Roman" w:eastAsia="黑体" w:hAnsi="Times New Roman" w:hint="eastAsia"/>
                <w:color w:val="000000"/>
                <w:sz w:val="24"/>
              </w:rPr>
              <w:t>5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E22BE8" w:rsidRPr="00B868B3" w:rsidRDefault="00E22BE8" w:rsidP="00991327">
            <w:pPr>
              <w:tabs>
                <w:tab w:val="left" w:pos="6360"/>
              </w:tabs>
              <w:rPr>
                <w:rFonts w:ascii="Times New Roman" w:hAnsi="Times New Roman"/>
                <w:color w:val="000000"/>
                <w:sz w:val="22"/>
              </w:rPr>
            </w:pPr>
            <w:r w:rsidRPr="00B868B3">
              <w:rPr>
                <w:rFonts w:ascii="Times New Roman" w:hAnsiTheme="minorEastAsia" w:hint="eastAsia"/>
                <w:color w:val="000000"/>
                <w:sz w:val="22"/>
              </w:rPr>
              <w:t>课后作业</w:t>
            </w:r>
          </w:p>
        </w:tc>
        <w:tc>
          <w:tcPr>
            <w:tcW w:w="3079" w:type="dxa"/>
            <w:vAlign w:val="center"/>
          </w:tcPr>
          <w:p w:rsidR="00E22BE8" w:rsidRPr="00B868B3" w:rsidRDefault="00450630" w:rsidP="00991327">
            <w:pPr>
              <w:tabs>
                <w:tab w:val="left" w:pos="6360"/>
              </w:tabs>
              <w:jc w:val="center"/>
              <w:rPr>
                <w:rFonts w:ascii="Times New Roman" w:hAnsi="Times New Roman"/>
                <w:color w:val="000000"/>
                <w:sz w:val="22"/>
              </w:rPr>
            </w:pPr>
            <w:r w:rsidRPr="006820AC">
              <w:rPr>
                <w:rFonts w:ascii="Times New Roman" w:eastAsia="宋体" w:hAnsi="Times New Roman" w:cs="Times New Roman"/>
                <w:color w:val="000000"/>
                <w:sz w:val="22"/>
              </w:rPr>
              <w:t>30</w:t>
            </w:r>
            <w:r w:rsidRPr="006820AC">
              <w:rPr>
                <w:rFonts w:ascii="Times New Roman" w:eastAsia="宋体" w:hAnsi="Times New Roman" w:cs="Times New Roman"/>
                <w:color w:val="000000"/>
                <w:sz w:val="22"/>
              </w:rPr>
              <w:t>分钟</w:t>
            </w:r>
          </w:p>
        </w:tc>
      </w:tr>
      <w:tr w:rsidR="001F2BCF" w:rsidRPr="00B868B3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eastAsia="黑体" w:hAnsi="Times New Roman"/>
                <w:color w:val="000000"/>
                <w:sz w:val="24"/>
              </w:rPr>
            </w:pPr>
            <w:r w:rsidRPr="00B868B3">
              <w:rPr>
                <w:rFonts w:ascii="Times New Roman" w:eastAsia="黑体" w:hAnsi="Times New Roman" w:hint="eastAsia"/>
                <w:color w:val="000000"/>
                <w:sz w:val="24"/>
              </w:rPr>
              <w:t>……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3079" w:type="dxa"/>
            <w:vAlign w:val="center"/>
          </w:tcPr>
          <w:p w:rsidR="001F2BCF" w:rsidRPr="00B868B3" w:rsidRDefault="001F2BCF" w:rsidP="00991327">
            <w:pPr>
              <w:tabs>
                <w:tab w:val="left" w:pos="6360"/>
              </w:tabs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</w:tr>
    </w:tbl>
    <w:p w:rsidR="001F2BCF" w:rsidRPr="00B868B3" w:rsidRDefault="001F2BCF" w:rsidP="00991327">
      <w:pPr>
        <w:pStyle w:val="a7"/>
        <w:jc w:val="left"/>
        <w:rPr>
          <w:rFonts w:ascii="Times New Roman" w:hAnsi="Times New Roman"/>
        </w:rPr>
      </w:pPr>
    </w:p>
    <w:p w:rsidR="001F2BCF" w:rsidRPr="00B868B3" w:rsidRDefault="001F2BCF" w:rsidP="00991327">
      <w:pPr>
        <w:rPr>
          <w:rFonts w:ascii="Times New Roman" w:hAnsi="Times New Roman"/>
        </w:rPr>
      </w:pPr>
    </w:p>
    <w:p w:rsidR="00E22BE8" w:rsidRPr="00B868B3" w:rsidRDefault="00E22BE8" w:rsidP="00991327">
      <w:pPr>
        <w:pStyle w:val="a7"/>
        <w:jc w:val="left"/>
        <w:rPr>
          <w:rFonts w:ascii="Times New Roman" w:hAnsi="Times New Roman"/>
        </w:rPr>
      </w:pPr>
    </w:p>
    <w:p w:rsidR="00145B60" w:rsidRPr="00B868B3" w:rsidRDefault="005F32DC" w:rsidP="00285104">
      <w:pPr>
        <w:pStyle w:val="a7"/>
        <w:spacing w:line="400" w:lineRule="exact"/>
        <w:jc w:val="lef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pict>
          <v:group id="_x0000_s1045" style="position:absolute;margin-left:147.35pt;margin-top:5.7pt;width:212.55pt;height:47.25pt;z-index:251703296" coordorigin="3405,1815" coordsize="3375,9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7" o:spid="_x0000_s1027" type="#_x0000_t75" style="position:absolute;left:3405;top:1815;width:2835;height:9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imagedata r:id="rId9" o:title="" grayscale="t" bilevel="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left:4830;top:2023;width:1950;height:737;visibility:visible" filled="f" fillcolor="yellow" stroked="f" strokeweight=".5pt">
              <v:textbox style="mso-next-textbox:#文本框 8">
                <w:txbxContent>
                  <w:p w:rsidR="005F32DC" w:rsidRPr="0077402A" w:rsidRDefault="005F32DC" w:rsidP="00493461">
                    <w:pPr>
                      <w:rPr>
                        <w:rFonts w:ascii="黑体" w:eastAsia="黑体" w:hAnsi="黑体"/>
                        <w:sz w:val="36"/>
                        <w:szCs w:val="36"/>
                      </w:rPr>
                    </w:pPr>
                    <w:r>
                      <w:rPr>
                        <w:rFonts w:ascii="黑体" w:eastAsia="黑体" w:hAnsi="黑体" w:hint="eastAsia"/>
                        <w:sz w:val="36"/>
                        <w:szCs w:val="36"/>
                      </w:rPr>
                      <w:t>光复习</w:t>
                    </w:r>
                  </w:p>
                </w:txbxContent>
              </v:textbox>
            </v:shape>
          </v:group>
        </w:pict>
      </w:r>
    </w:p>
    <w:p w:rsidR="0077402A" w:rsidRPr="00B868B3" w:rsidRDefault="0077402A" w:rsidP="00285104">
      <w:pPr>
        <w:spacing w:line="400" w:lineRule="exact"/>
        <w:rPr>
          <w:rFonts w:ascii="Times New Roman" w:hAnsi="Times New Roman"/>
        </w:rPr>
      </w:pPr>
    </w:p>
    <w:p w:rsidR="00502999" w:rsidRPr="00B868B3" w:rsidRDefault="00502999" w:rsidP="00285104">
      <w:pPr>
        <w:spacing w:line="400" w:lineRule="exact"/>
        <w:rPr>
          <w:rFonts w:ascii="Times New Roman" w:hAnsi="Times New Roman"/>
        </w:rPr>
      </w:pPr>
    </w:p>
    <w:p w:rsidR="00502999" w:rsidRPr="00B868B3" w:rsidRDefault="005F32DC" w:rsidP="00285104">
      <w:pPr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group id="组合 56" o:spid="_x0000_s1029" style="position:absolute;left:0;text-align:left;margin-left:.25pt;margin-top:3.9pt;width:119.7pt;height:51.05pt;z-index:251696128;mso-width-relative:margin" coordsize="15203,6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">
            <v:shape id="图片 54" o:spid="_x0000_s1030" type="#_x0000_t75" style="position:absolute;width:13609;height:64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imagedata r:id="rId10" o:title=""/>
              <v:path arrowok="t"/>
            </v:shape>
            <v:shape id="文本框 55" o:spid="_x0000_s1031" type="#_x0000_t202" style="position:absolute;left:5741;top:2445;width:9462;height:30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#cce8cf" stroked="f" strokeweight=".5pt">
              <v:textbox style="mso-next-textbox:#文本框 55">
                <w:txbxContent>
                  <w:p w:rsidR="005F32DC" w:rsidRPr="0014298B" w:rsidRDefault="005F32DC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知识梳理</w:t>
                    </w:r>
                  </w:p>
                </w:txbxContent>
              </v:textbox>
            </v:shape>
          </v:group>
        </w:pict>
      </w:r>
    </w:p>
    <w:p w:rsidR="0014298B" w:rsidRPr="00B868B3" w:rsidRDefault="0014298B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:rsidR="0014298B" w:rsidRPr="00B868B3" w:rsidRDefault="0014298B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:rsidR="000D3194" w:rsidRPr="00B868B3" w:rsidRDefault="00A16A16" w:rsidP="00B868B3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B868B3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="00493461" w:rsidRPr="00B868B3">
        <w:rPr>
          <w:rFonts w:ascii="Times New Roman" w:eastAsia="黑体" w:hAnsi="Times New Roman" w:cs="Times New Roman"/>
          <w:sz w:val="24"/>
          <w:szCs w:val="24"/>
        </w:rPr>
        <w:t>、</w:t>
      </w:r>
      <w:r w:rsidR="007E6906" w:rsidRPr="00B868B3">
        <w:rPr>
          <w:rFonts w:ascii="Times New Roman" w:eastAsia="黑体" w:hAnsi="Times New Roman" w:cs="Times New Roman" w:hint="eastAsia"/>
          <w:sz w:val="24"/>
          <w:szCs w:val="24"/>
        </w:rPr>
        <w:t>光的反射</w:t>
      </w:r>
    </w:p>
    <w:p w:rsidR="00832EEB" w:rsidRPr="0080456F" w:rsidRDefault="000D3194" w:rsidP="00B868B3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80456F">
        <w:rPr>
          <w:rFonts w:ascii="Times New Roman" w:hAnsi="Times New Roman" w:cs="Times New Roman"/>
          <w:szCs w:val="21"/>
        </w:rPr>
        <w:t>1</w:t>
      </w:r>
      <w:r w:rsidR="00A16A16" w:rsidRPr="0080456F">
        <w:rPr>
          <w:rFonts w:ascii="Times New Roman" w:hAnsi="Times New Roman" w:cs="Times New Roman" w:hint="eastAsia"/>
          <w:szCs w:val="21"/>
        </w:rPr>
        <w:t>、</w:t>
      </w:r>
      <w:r w:rsidR="001A5D21" w:rsidRPr="0080456F">
        <w:rPr>
          <w:rFonts w:ascii="Times New Roman" w:hAnsi="Times New Roman"/>
        </w:rPr>
        <w:t>__________________</w:t>
      </w:r>
      <w:r w:rsidR="001A5D21" w:rsidRPr="0080456F">
        <w:rPr>
          <w:rFonts w:ascii="Times New Roman" w:hAnsi="Times New Roman" w:hint="eastAsia"/>
        </w:rPr>
        <w:t>____</w:t>
      </w:r>
      <w:r w:rsidR="001A5D21" w:rsidRPr="0080456F">
        <w:rPr>
          <w:rFonts w:ascii="Times New Roman" w:hAnsi="Times New Roman"/>
        </w:rPr>
        <w:t>___</w:t>
      </w:r>
      <w:r w:rsidR="007E6906" w:rsidRPr="0080456F">
        <w:rPr>
          <w:rFonts w:ascii="Times New Roman" w:hAnsi="Times New Roman"/>
        </w:rPr>
        <w:t>叫光源</w:t>
      </w:r>
      <w:r w:rsidR="00082344" w:rsidRPr="0080456F">
        <w:rPr>
          <w:rFonts w:ascii="Times New Roman" w:hAnsi="Times New Roman" w:hint="eastAsia"/>
        </w:rPr>
        <w:t>；</w:t>
      </w:r>
    </w:p>
    <w:p w:rsidR="00832EEB" w:rsidRPr="0080456F" w:rsidRDefault="00832EEB" w:rsidP="00B868B3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80456F">
        <w:rPr>
          <w:rFonts w:ascii="Times New Roman" w:hAnsi="Times New Roman" w:cs="Times New Roman"/>
          <w:szCs w:val="21"/>
        </w:rPr>
        <w:t>2</w:t>
      </w:r>
      <w:r w:rsidR="00A16A16" w:rsidRPr="0080456F">
        <w:rPr>
          <w:rFonts w:ascii="Times New Roman" w:hAnsi="Times New Roman" w:cs="Times New Roman" w:hint="eastAsia"/>
          <w:szCs w:val="21"/>
        </w:rPr>
        <w:t>、</w:t>
      </w:r>
      <w:r w:rsidR="007E6906" w:rsidRPr="0080456F">
        <w:rPr>
          <w:rFonts w:ascii="Times New Roman" w:hAnsi="Times New Roman"/>
        </w:rPr>
        <w:t>光的传播规律：光在</w:t>
      </w:r>
      <w:r w:rsidR="001A5D21" w:rsidRPr="0080456F">
        <w:rPr>
          <w:rFonts w:ascii="Times New Roman" w:hAnsi="Times New Roman"/>
        </w:rPr>
        <w:t>__________________</w:t>
      </w:r>
      <w:r w:rsidR="007E6906" w:rsidRPr="0080456F">
        <w:rPr>
          <w:rFonts w:ascii="Times New Roman" w:hAnsi="Times New Roman"/>
        </w:rPr>
        <w:t>沿直线传播</w:t>
      </w:r>
      <w:r w:rsidR="00082344" w:rsidRPr="0080456F">
        <w:rPr>
          <w:rFonts w:ascii="Times New Roman" w:hAnsi="Times New Roman" w:hint="eastAsia"/>
        </w:rPr>
        <w:t>；</w:t>
      </w:r>
    </w:p>
    <w:p w:rsidR="000D3194" w:rsidRPr="0080456F" w:rsidRDefault="007E6906" w:rsidP="00B868B3">
      <w:pPr>
        <w:spacing w:line="400" w:lineRule="exact"/>
        <w:ind w:leftChars="200" w:left="420" w:firstLineChars="137" w:firstLine="288"/>
        <w:rPr>
          <w:rFonts w:ascii="Times New Roman" w:hAnsi="Times New Roman" w:cs="Times New Roman"/>
          <w:szCs w:val="21"/>
        </w:rPr>
      </w:pPr>
      <w:r w:rsidRPr="0080456F">
        <w:rPr>
          <w:rFonts w:ascii="Times New Roman" w:hAnsi="Times New Roman" w:cs="Times New Roman" w:hint="eastAsia"/>
          <w:szCs w:val="21"/>
        </w:rPr>
        <w:t>小孔成像：成</w:t>
      </w:r>
      <w:r w:rsidR="00283A5C" w:rsidRPr="0080456F">
        <w:rPr>
          <w:rFonts w:ascii="Times New Roman" w:hAnsi="Times New Roman" w:cs="Times New Roman" w:hint="eastAsia"/>
          <w:szCs w:val="21"/>
        </w:rPr>
        <w:t>__</w:t>
      </w:r>
      <w:r w:rsidR="001A5D21" w:rsidRPr="0080456F">
        <w:rPr>
          <w:rFonts w:ascii="Times New Roman" w:hAnsi="Times New Roman" w:cs="Times New Roman" w:hint="eastAsia"/>
          <w:szCs w:val="21"/>
        </w:rPr>
        <w:t>___</w:t>
      </w:r>
      <w:r w:rsidRPr="0080456F">
        <w:rPr>
          <w:rFonts w:ascii="Times New Roman" w:hAnsi="Times New Roman" w:cs="Times New Roman" w:hint="eastAsia"/>
          <w:szCs w:val="21"/>
        </w:rPr>
        <w:t>像（选填</w:t>
      </w:r>
      <w:r w:rsidR="00B868B3" w:rsidRPr="0080456F">
        <w:rPr>
          <w:rFonts w:ascii="Times New Roman" w:hAnsi="Times New Roman" w:cs="Times New Roman" w:hint="eastAsia"/>
          <w:szCs w:val="21"/>
        </w:rPr>
        <w:t>“</w:t>
      </w:r>
      <w:r w:rsidRPr="0080456F">
        <w:rPr>
          <w:rFonts w:ascii="Times New Roman" w:hAnsi="Times New Roman" w:cs="Times New Roman" w:hint="eastAsia"/>
          <w:szCs w:val="21"/>
        </w:rPr>
        <w:t>实”或</w:t>
      </w:r>
      <w:r w:rsidR="00B868B3" w:rsidRPr="0080456F">
        <w:rPr>
          <w:rFonts w:ascii="Times New Roman" w:hAnsi="Times New Roman" w:cs="Times New Roman" w:hint="eastAsia"/>
          <w:szCs w:val="21"/>
        </w:rPr>
        <w:t>“</w:t>
      </w:r>
      <w:r w:rsidRPr="0080456F">
        <w:rPr>
          <w:rFonts w:ascii="Times New Roman" w:hAnsi="Times New Roman" w:cs="Times New Roman" w:hint="eastAsia"/>
          <w:szCs w:val="21"/>
        </w:rPr>
        <w:t>虚”），其像的形状与孔的形状</w:t>
      </w:r>
      <w:r w:rsidR="001A5D21" w:rsidRPr="0080456F">
        <w:rPr>
          <w:rFonts w:ascii="Times New Roman" w:hAnsi="Times New Roman" w:cs="Times New Roman" w:hint="eastAsia"/>
          <w:szCs w:val="21"/>
        </w:rPr>
        <w:t>____</w:t>
      </w:r>
      <w:r w:rsidRPr="0080456F">
        <w:rPr>
          <w:rFonts w:ascii="Times New Roman" w:hAnsi="Times New Roman" w:cs="Times New Roman" w:hint="eastAsia"/>
          <w:szCs w:val="21"/>
        </w:rPr>
        <w:t>关</w:t>
      </w:r>
      <w:r w:rsidR="00082344" w:rsidRPr="0080456F">
        <w:rPr>
          <w:rFonts w:ascii="Times New Roman" w:hAnsi="Times New Roman" w:cs="Times New Roman" w:hint="eastAsia"/>
          <w:szCs w:val="21"/>
        </w:rPr>
        <w:t>；</w:t>
      </w:r>
    </w:p>
    <w:p w:rsidR="006B1B4A" w:rsidRPr="0080456F" w:rsidRDefault="006B1B4A" w:rsidP="00B868B3">
      <w:pPr>
        <w:spacing w:line="400" w:lineRule="exact"/>
        <w:ind w:leftChars="200" w:left="420"/>
        <w:rPr>
          <w:rStyle w:val="1Char0"/>
          <w:rFonts w:hAnsi="Times New Roman"/>
          <w:shd w:val="clear" w:color="auto" w:fill="auto"/>
        </w:rPr>
      </w:pPr>
      <w:r w:rsidRPr="0080456F">
        <w:rPr>
          <w:rFonts w:ascii="Times New Roman" w:hAnsi="Times New Roman" w:cs="Times New Roman" w:hint="eastAsia"/>
          <w:szCs w:val="21"/>
        </w:rPr>
        <w:t>3</w:t>
      </w:r>
      <w:r w:rsidRPr="0080456F">
        <w:rPr>
          <w:rFonts w:ascii="Times New Roman" w:hAnsi="Times New Roman" w:cs="Times New Roman" w:hint="eastAsia"/>
          <w:szCs w:val="21"/>
        </w:rPr>
        <w:t>、</w:t>
      </w:r>
      <w:r w:rsidRPr="0080456F">
        <w:rPr>
          <w:rFonts w:ascii="Times New Roman" w:hAnsi="Times New Roman"/>
        </w:rPr>
        <w:t>光速：光在真空中速度</w:t>
      </w:r>
      <w:r w:rsidRPr="0080456F">
        <w:rPr>
          <w:rFonts w:ascii="Times New Roman" w:hAnsi="Times New Roman" w:hint="eastAsia"/>
        </w:rPr>
        <w:t>为</w:t>
      </w:r>
      <w:r w:rsidR="001A5D21" w:rsidRPr="0080456F">
        <w:rPr>
          <w:rFonts w:ascii="Times New Roman" w:hAnsi="Times New Roman"/>
        </w:rPr>
        <w:t>_______</w:t>
      </w:r>
      <w:r w:rsidRPr="0080456F">
        <w:rPr>
          <w:rStyle w:val="1Char0"/>
          <w:rFonts w:hAnsi="Times New Roman"/>
          <w:shd w:val="clear" w:color="auto" w:fill="auto"/>
        </w:rPr>
        <w:t>m/s</w:t>
      </w:r>
      <w:r w:rsidR="00082344" w:rsidRPr="0080456F">
        <w:rPr>
          <w:rStyle w:val="1Char0"/>
          <w:rFonts w:hAnsi="Times New Roman" w:hint="eastAsia"/>
          <w:shd w:val="clear" w:color="auto" w:fill="auto"/>
        </w:rPr>
        <w:t>；</w:t>
      </w:r>
    </w:p>
    <w:p w:rsidR="006B1B4A" w:rsidRPr="0080456F" w:rsidRDefault="006B1B4A" w:rsidP="00B868B3">
      <w:pPr>
        <w:spacing w:line="400" w:lineRule="exact"/>
        <w:ind w:leftChars="200" w:left="420"/>
        <w:rPr>
          <w:rStyle w:val="1Char0"/>
          <w:rFonts w:hAnsi="Times New Roman"/>
          <w:shd w:val="clear" w:color="auto" w:fill="auto"/>
        </w:rPr>
      </w:pPr>
      <w:r w:rsidRPr="0080456F">
        <w:rPr>
          <w:rStyle w:val="1Char0"/>
          <w:rFonts w:hAnsi="Times New Roman" w:hint="eastAsia"/>
          <w:shd w:val="clear" w:color="auto" w:fill="auto"/>
        </w:rPr>
        <w:t>4</w:t>
      </w:r>
      <w:r w:rsidRPr="0080456F">
        <w:rPr>
          <w:rStyle w:val="1Char0"/>
          <w:rFonts w:hAnsi="Times New Roman" w:hint="eastAsia"/>
          <w:shd w:val="clear" w:color="auto" w:fill="auto"/>
        </w:rPr>
        <w:t>、光的反射</w:t>
      </w:r>
    </w:p>
    <w:p w:rsidR="006B1B4A" w:rsidRPr="0080456F" w:rsidRDefault="006B1B4A" w:rsidP="00B868B3">
      <w:pPr>
        <w:spacing w:line="400" w:lineRule="exact"/>
        <w:ind w:leftChars="200" w:left="420"/>
        <w:rPr>
          <w:rFonts w:ascii="Times New Roman" w:hAnsi="Times New Roman"/>
        </w:rPr>
      </w:pPr>
      <w:r w:rsidRPr="0080456F">
        <w:rPr>
          <w:rStyle w:val="1Char0"/>
          <w:rFonts w:hAnsi="Times New Roman" w:hint="eastAsia"/>
          <w:shd w:val="clear" w:color="auto" w:fill="auto"/>
        </w:rPr>
        <w:t>（</w:t>
      </w:r>
      <w:r w:rsidRPr="0080456F">
        <w:rPr>
          <w:rStyle w:val="1Char0"/>
          <w:rFonts w:hAnsi="Times New Roman" w:hint="eastAsia"/>
          <w:shd w:val="clear" w:color="auto" w:fill="auto"/>
        </w:rPr>
        <w:t>1</w:t>
      </w:r>
      <w:r w:rsidRPr="0080456F">
        <w:rPr>
          <w:rStyle w:val="1Char0"/>
          <w:rFonts w:hAnsi="Times New Roman" w:hint="eastAsia"/>
          <w:shd w:val="clear" w:color="auto" w:fill="auto"/>
        </w:rPr>
        <w:t>）</w:t>
      </w:r>
      <w:r w:rsidR="001C373A" w:rsidRPr="0080456F">
        <w:rPr>
          <w:rFonts w:ascii="Times New Roman" w:hAnsi="Times New Roman"/>
        </w:rPr>
        <w:t>定义：</w:t>
      </w:r>
      <w:r w:rsidR="001A5D21" w:rsidRPr="0080456F">
        <w:rPr>
          <w:rFonts w:ascii="Times New Roman" w:hAnsi="Times New Roman"/>
        </w:rPr>
        <w:t>___________</w:t>
      </w:r>
      <w:r w:rsidR="001A5D21" w:rsidRPr="0080456F">
        <w:rPr>
          <w:rFonts w:ascii="Times New Roman" w:hAnsi="Times New Roman" w:hint="eastAsia"/>
        </w:rPr>
        <w:t>__________________________</w:t>
      </w:r>
      <w:r w:rsidR="001A5D21" w:rsidRPr="0080456F">
        <w:rPr>
          <w:rFonts w:ascii="Times New Roman" w:hAnsi="Times New Roman"/>
        </w:rPr>
        <w:t>_________</w:t>
      </w:r>
      <w:r w:rsidRPr="0080456F">
        <w:rPr>
          <w:rFonts w:ascii="Times New Roman" w:hAnsi="Times New Roman"/>
        </w:rPr>
        <w:t>叫光的反射</w:t>
      </w:r>
      <w:r w:rsidR="00082344" w:rsidRPr="0080456F">
        <w:rPr>
          <w:rFonts w:ascii="Times New Roman" w:hAnsi="Times New Roman" w:hint="eastAsia"/>
        </w:rPr>
        <w:t>；</w:t>
      </w:r>
    </w:p>
    <w:p w:rsidR="001C373A" w:rsidRPr="0080456F" w:rsidRDefault="001C373A" w:rsidP="00B868B3">
      <w:pPr>
        <w:spacing w:line="400" w:lineRule="exact"/>
        <w:ind w:leftChars="200" w:left="420"/>
        <w:rPr>
          <w:rFonts w:ascii="Times New Roman" w:hAnsi="Times New Roman"/>
        </w:rPr>
      </w:pPr>
      <w:r w:rsidRPr="0080456F">
        <w:rPr>
          <w:rFonts w:ascii="Times New Roman" w:hAnsi="Times New Roman" w:hint="eastAsia"/>
        </w:rPr>
        <w:t>（</w:t>
      </w:r>
      <w:r w:rsidRPr="0080456F">
        <w:rPr>
          <w:rFonts w:ascii="Times New Roman" w:hAnsi="Times New Roman" w:hint="eastAsia"/>
        </w:rPr>
        <w:t>2</w:t>
      </w:r>
      <w:r w:rsidRPr="0080456F">
        <w:rPr>
          <w:rFonts w:ascii="Times New Roman" w:hAnsi="Times New Roman" w:hint="eastAsia"/>
        </w:rPr>
        <w:t>）光的反射定律：</w:t>
      </w:r>
      <w:r w:rsidR="001A5D21" w:rsidRPr="0080456F">
        <w:rPr>
          <w:rFonts w:ascii="Times New Roman" w:hAnsi="Times New Roman" w:hint="eastAsia"/>
        </w:rPr>
        <w:t>___________________________________________________________</w:t>
      </w:r>
      <w:r w:rsidR="00082344" w:rsidRPr="0080456F">
        <w:rPr>
          <w:rFonts w:ascii="Times New Roman" w:hAnsi="Times New Roman" w:hint="eastAsia"/>
        </w:rPr>
        <w:t>；</w:t>
      </w:r>
    </w:p>
    <w:p w:rsidR="001C373A" w:rsidRPr="0080456F" w:rsidRDefault="001C373A" w:rsidP="00B868B3">
      <w:pPr>
        <w:spacing w:line="400" w:lineRule="exact"/>
        <w:ind w:leftChars="200" w:left="420"/>
        <w:rPr>
          <w:rFonts w:ascii="Times New Roman" w:hAnsi="Times New Roman"/>
        </w:rPr>
      </w:pPr>
      <w:r w:rsidRPr="0080456F">
        <w:rPr>
          <w:rFonts w:ascii="Times New Roman" w:hAnsi="Times New Roman" w:hint="eastAsia"/>
        </w:rPr>
        <w:t>光的反射过程中光路是</w:t>
      </w:r>
      <w:r w:rsidR="001A5D21" w:rsidRPr="0080456F">
        <w:rPr>
          <w:rFonts w:ascii="Times New Roman" w:hAnsi="Times New Roman" w:hint="eastAsia"/>
        </w:rPr>
        <w:t>_________</w:t>
      </w:r>
      <w:r w:rsidRPr="0080456F">
        <w:rPr>
          <w:rFonts w:ascii="Times New Roman" w:hAnsi="Times New Roman" w:hint="eastAsia"/>
        </w:rPr>
        <w:t>的</w:t>
      </w:r>
      <w:r w:rsidR="00082344" w:rsidRPr="0080456F">
        <w:rPr>
          <w:rFonts w:ascii="Times New Roman" w:hAnsi="Times New Roman" w:hint="eastAsia"/>
        </w:rPr>
        <w:t>；</w:t>
      </w:r>
    </w:p>
    <w:p w:rsidR="001C373A" w:rsidRPr="0080456F" w:rsidRDefault="001C373A" w:rsidP="00B868B3">
      <w:pPr>
        <w:spacing w:line="400" w:lineRule="exact"/>
        <w:ind w:leftChars="200" w:left="420"/>
        <w:rPr>
          <w:rStyle w:val="1Char0"/>
          <w:rFonts w:hAnsi="Times New Roman"/>
          <w:shd w:val="clear" w:color="auto" w:fill="auto"/>
        </w:rPr>
      </w:pPr>
      <w:r w:rsidRPr="0080456F">
        <w:rPr>
          <w:rFonts w:ascii="Times New Roman" w:hAnsi="Times New Roman" w:hint="eastAsia"/>
        </w:rPr>
        <w:t>（</w:t>
      </w:r>
      <w:r w:rsidRPr="0080456F">
        <w:rPr>
          <w:rFonts w:ascii="Times New Roman" w:hAnsi="Times New Roman" w:hint="eastAsia"/>
        </w:rPr>
        <w:t>3</w:t>
      </w:r>
      <w:r w:rsidRPr="0080456F">
        <w:rPr>
          <w:rFonts w:ascii="Times New Roman" w:hAnsi="Times New Roman" w:hint="eastAsia"/>
        </w:rPr>
        <w:t>）</w:t>
      </w:r>
      <w:r w:rsidRPr="0080456F">
        <w:rPr>
          <w:rFonts w:ascii="Times New Roman" w:hAnsi="Times New Roman"/>
        </w:rPr>
        <w:t>分类：光的反射分为</w:t>
      </w:r>
      <w:r w:rsidR="001A5D21" w:rsidRPr="0080456F">
        <w:rPr>
          <w:rFonts w:ascii="Times New Roman" w:hAnsi="Times New Roman"/>
        </w:rPr>
        <w:t>__________</w:t>
      </w:r>
      <w:r w:rsidRPr="0080456F">
        <w:rPr>
          <w:rStyle w:val="1Char0"/>
          <w:rFonts w:hAnsi="Times New Roman"/>
          <w:shd w:val="clear" w:color="auto" w:fill="auto"/>
        </w:rPr>
        <w:t>和</w:t>
      </w:r>
      <w:r w:rsidR="001A5D21" w:rsidRPr="0080456F">
        <w:rPr>
          <w:rFonts w:ascii="Times New Roman" w:hAnsi="Times New Roman"/>
        </w:rPr>
        <w:t>___</w:t>
      </w:r>
      <w:r w:rsidR="001A5D21" w:rsidRPr="0080456F">
        <w:rPr>
          <w:rFonts w:ascii="Times New Roman" w:hAnsi="Times New Roman" w:hint="eastAsia"/>
        </w:rPr>
        <w:t>_</w:t>
      </w:r>
      <w:r w:rsidR="001A5D21" w:rsidRPr="0080456F">
        <w:rPr>
          <w:rFonts w:ascii="Times New Roman" w:hAnsi="Times New Roman"/>
        </w:rPr>
        <w:t>____</w:t>
      </w:r>
      <w:r w:rsidR="00082344" w:rsidRPr="0080456F">
        <w:rPr>
          <w:rStyle w:val="1Char0"/>
          <w:rFonts w:hAnsi="Times New Roman" w:hint="eastAsia"/>
          <w:shd w:val="clear" w:color="auto" w:fill="auto"/>
        </w:rPr>
        <w:t>；</w:t>
      </w:r>
    </w:p>
    <w:p w:rsidR="003B03AD" w:rsidRPr="00B868B3" w:rsidRDefault="004E62E4" w:rsidP="00B868B3">
      <w:pPr>
        <w:spacing w:line="400" w:lineRule="exact"/>
        <w:ind w:leftChars="200" w:left="420"/>
        <w:rPr>
          <w:rStyle w:val="1Char0"/>
          <w:rFonts w:hAnsi="Times New Roman"/>
        </w:rPr>
      </w:pPr>
      <w:r w:rsidRPr="00B868B3">
        <w:rPr>
          <w:rFonts w:ascii="Times New Roman" w:eastAsia="宋体" w:hAnsi="Times New Roman" w:cs="Times New Roman" w:hint="eastAsia"/>
          <w:noProof/>
          <w:color w:val="000000"/>
          <w:szCs w:val="21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4071620</wp:posOffset>
            </wp:positionH>
            <wp:positionV relativeFrom="paragraph">
              <wp:posOffset>113665</wp:posOffset>
            </wp:positionV>
            <wp:extent cx="1652270" cy="1082040"/>
            <wp:effectExtent l="19050" t="0" r="5080" b="0"/>
            <wp:wrapSquare wrapText="bothSides"/>
            <wp:docPr id="38" name="Picture 2" descr="http://vipftp.eku.cc/vrw/sc/sctx/7305961119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vipftp.eku.cc/vrw/sc/sctx/73059611194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12000"/>
                      <a:grayscl/>
                    </a:blip>
                    <a:srcRect l="9190" t="7408" r="8134" b="16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ascii="Times New Roman" w:eastAsia="宋体" w:hAnsi="Times New Roman" w:cs="Times New Roman" w:hint="eastAsia"/>
          <w:noProof/>
          <w:color w:val="000000"/>
          <w:szCs w:val="21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2265680</wp:posOffset>
            </wp:positionH>
            <wp:positionV relativeFrom="paragraph">
              <wp:posOffset>243205</wp:posOffset>
            </wp:positionV>
            <wp:extent cx="1489710" cy="861060"/>
            <wp:effectExtent l="19050" t="0" r="0" b="0"/>
            <wp:wrapSquare wrapText="bothSides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03AD" w:rsidRPr="00B868B3">
        <w:rPr>
          <w:rFonts w:ascii="Times New Roman" w:eastAsia="宋体" w:hAnsi="Times New Roman" w:cs="Times New Roman" w:hint="eastAsia"/>
          <w:noProof/>
          <w:color w:val="000000"/>
          <w:szCs w:val="21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593090</wp:posOffset>
            </wp:positionH>
            <wp:positionV relativeFrom="paragraph">
              <wp:posOffset>151765</wp:posOffset>
            </wp:positionV>
            <wp:extent cx="1451610" cy="960120"/>
            <wp:effectExtent l="1905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03AD" w:rsidRPr="00B868B3" w:rsidRDefault="003B03AD" w:rsidP="00B868B3">
      <w:pPr>
        <w:spacing w:line="400" w:lineRule="exact"/>
        <w:ind w:leftChars="200" w:left="420"/>
        <w:rPr>
          <w:rStyle w:val="1Char0"/>
          <w:rFonts w:hAnsi="Times New Roman"/>
        </w:rPr>
      </w:pPr>
    </w:p>
    <w:p w:rsidR="003B03AD" w:rsidRPr="00B868B3" w:rsidRDefault="003B03AD" w:rsidP="00B868B3">
      <w:pPr>
        <w:spacing w:line="400" w:lineRule="exact"/>
        <w:ind w:leftChars="200" w:left="420"/>
        <w:rPr>
          <w:rStyle w:val="1Char0"/>
          <w:rFonts w:hAnsi="Times New Roman"/>
        </w:rPr>
      </w:pPr>
    </w:p>
    <w:p w:rsidR="003B03AD" w:rsidRPr="00B868B3" w:rsidRDefault="003B03AD" w:rsidP="00B868B3">
      <w:pPr>
        <w:spacing w:line="400" w:lineRule="exact"/>
        <w:ind w:leftChars="200" w:left="420"/>
        <w:rPr>
          <w:rStyle w:val="1Char0"/>
          <w:rFonts w:hAnsi="Times New Roman"/>
        </w:rPr>
      </w:pPr>
    </w:p>
    <w:p w:rsidR="003B03AD" w:rsidRPr="00B868B3" w:rsidRDefault="003B03AD" w:rsidP="00B868B3">
      <w:pPr>
        <w:spacing w:line="400" w:lineRule="exact"/>
        <w:ind w:leftChars="200" w:left="420"/>
        <w:rPr>
          <w:rStyle w:val="1Char0"/>
          <w:rFonts w:hAnsi="Times New Roman"/>
        </w:rPr>
      </w:pPr>
    </w:p>
    <w:p w:rsidR="001C373A" w:rsidRPr="0080456F" w:rsidRDefault="00082344" w:rsidP="00B868B3">
      <w:pPr>
        <w:spacing w:line="400" w:lineRule="exact"/>
        <w:ind w:leftChars="200" w:left="420"/>
        <w:rPr>
          <w:rStyle w:val="1Char0"/>
          <w:rFonts w:hAnsi="Times New Roman"/>
          <w:shd w:val="clear" w:color="auto" w:fill="auto"/>
        </w:rPr>
      </w:pPr>
      <w:r w:rsidRPr="0080456F">
        <w:rPr>
          <w:rStyle w:val="1Char0"/>
          <w:rFonts w:hAnsi="Times New Roman" w:hint="eastAsia"/>
          <w:shd w:val="clear" w:color="auto" w:fill="auto"/>
        </w:rPr>
        <w:t>5</w:t>
      </w:r>
      <w:r w:rsidR="001C373A" w:rsidRPr="0080456F">
        <w:rPr>
          <w:rStyle w:val="1Char0"/>
          <w:rFonts w:hAnsi="Times New Roman" w:hint="eastAsia"/>
          <w:shd w:val="clear" w:color="auto" w:fill="auto"/>
        </w:rPr>
        <w:t>、</w:t>
      </w:r>
      <w:r w:rsidR="001C373A" w:rsidRPr="0080456F">
        <w:rPr>
          <w:rFonts w:ascii="Times New Roman" w:hAnsi="Times New Roman"/>
          <w:bCs/>
          <w:color w:val="000000"/>
        </w:rPr>
        <w:t>平面镜成像</w:t>
      </w:r>
    </w:p>
    <w:p w:rsidR="001C373A" w:rsidRPr="00B868B3" w:rsidRDefault="001C373A" w:rsidP="0080456F">
      <w:pPr>
        <w:spacing w:line="400" w:lineRule="exact"/>
        <w:ind w:leftChars="200" w:left="420"/>
        <w:rPr>
          <w:rFonts w:ascii="Times New Roman" w:hAnsi="Times New Roman"/>
        </w:rPr>
      </w:pPr>
      <w:r w:rsidRPr="0080456F">
        <w:rPr>
          <w:rStyle w:val="1Char0"/>
          <w:rFonts w:hAnsi="Times New Roman" w:hint="eastAsia"/>
          <w:shd w:val="clear" w:color="auto" w:fill="auto"/>
        </w:rPr>
        <w:t>（</w:t>
      </w:r>
      <w:r w:rsidRPr="0080456F">
        <w:rPr>
          <w:rStyle w:val="1Char0"/>
          <w:rFonts w:hAnsi="Times New Roman" w:hint="eastAsia"/>
          <w:shd w:val="clear" w:color="auto" w:fill="auto"/>
        </w:rPr>
        <w:t>1</w:t>
      </w:r>
      <w:r w:rsidRPr="0080456F">
        <w:rPr>
          <w:rStyle w:val="1Char0"/>
          <w:rFonts w:hAnsi="Times New Roman" w:hint="eastAsia"/>
          <w:shd w:val="clear" w:color="auto" w:fill="auto"/>
        </w:rPr>
        <w:t>）</w:t>
      </w:r>
      <w:r w:rsidRPr="0080456F">
        <w:rPr>
          <w:rFonts w:ascii="Times New Roman" w:hAnsi="Times New Roman" w:hint="eastAsia"/>
        </w:rPr>
        <w:t>平面镜</w:t>
      </w:r>
      <w:r w:rsidRPr="00B868B3">
        <w:rPr>
          <w:rFonts w:ascii="Times New Roman" w:hAnsi="Times New Roman" w:hint="eastAsia"/>
        </w:rPr>
        <w:t>成像的原理</w:t>
      </w:r>
      <w:r w:rsidR="0080456F">
        <w:rPr>
          <w:rFonts w:ascii="Times New Roman" w:hAnsi="Times New Roman" w:hint="eastAsia"/>
        </w:rPr>
        <w:t>：</w:t>
      </w:r>
      <w:r w:rsidRPr="00B868B3">
        <w:rPr>
          <w:rFonts w:ascii="Times New Roman" w:hAnsi="Times New Roman" w:hint="eastAsia"/>
        </w:rPr>
        <w:t>根据光的</w:t>
      </w:r>
      <w:r w:rsidR="001A5D21" w:rsidRPr="00B868B3">
        <w:rPr>
          <w:rFonts w:ascii="Times New Roman" w:hAnsi="Times New Roman" w:hint="eastAsia"/>
        </w:rPr>
        <w:t>________</w:t>
      </w:r>
      <w:r w:rsidRPr="00B868B3">
        <w:rPr>
          <w:rFonts w:ascii="Times New Roman" w:hAnsi="Times New Roman" w:hint="eastAsia"/>
        </w:rPr>
        <w:t>定律，当从物体上发出的光经过平面镜</w:t>
      </w:r>
      <w:r w:rsidR="001A5D21" w:rsidRPr="00B868B3">
        <w:rPr>
          <w:rFonts w:ascii="Times New Roman" w:hAnsi="Times New Roman" w:hint="eastAsia"/>
        </w:rPr>
        <w:t>______</w:t>
      </w:r>
      <w:r w:rsidRPr="00B868B3">
        <w:rPr>
          <w:rFonts w:ascii="Times New Roman" w:hAnsi="Times New Roman" w:hint="eastAsia"/>
        </w:rPr>
        <w:t>后，反射光线的反向延长线交于一点，这个点就是该物体的</w:t>
      </w:r>
      <w:r w:rsidR="001A5D21" w:rsidRPr="00B868B3">
        <w:rPr>
          <w:rFonts w:ascii="Times New Roman" w:hAnsi="Times New Roman" w:hint="eastAsia"/>
        </w:rPr>
        <w:t>____</w:t>
      </w:r>
      <w:r w:rsidR="00082344" w:rsidRPr="00B868B3">
        <w:rPr>
          <w:rFonts w:ascii="Times New Roman" w:hAnsi="Times New Roman" w:hint="eastAsia"/>
        </w:rPr>
        <w:t>；</w:t>
      </w:r>
    </w:p>
    <w:p w:rsidR="00082344" w:rsidRPr="00B868B3" w:rsidRDefault="001C373A" w:rsidP="0080456F">
      <w:pPr>
        <w:spacing w:line="400" w:lineRule="exact"/>
        <w:ind w:leftChars="200" w:left="420"/>
        <w:rPr>
          <w:rFonts w:ascii="Times New Roman" w:hAnsi="Times New Roman"/>
        </w:rPr>
      </w:pPr>
      <w:r w:rsidRPr="00B868B3">
        <w:rPr>
          <w:rFonts w:ascii="Times New Roman" w:hAnsi="Times New Roman" w:hint="eastAsia"/>
        </w:rPr>
        <w:t>（</w:t>
      </w:r>
      <w:r w:rsidRPr="00B868B3">
        <w:rPr>
          <w:rFonts w:ascii="Times New Roman" w:hAnsi="Times New Roman" w:hint="eastAsia"/>
        </w:rPr>
        <w:t>2</w:t>
      </w:r>
      <w:r w:rsidRPr="00B868B3">
        <w:rPr>
          <w:rFonts w:ascii="Times New Roman" w:hAnsi="Times New Roman" w:hint="eastAsia"/>
        </w:rPr>
        <w:t>）平面镜成像特点</w:t>
      </w:r>
      <w:r w:rsidR="0080456F">
        <w:rPr>
          <w:rFonts w:ascii="Times New Roman" w:hAnsi="Times New Roman" w:hint="eastAsia"/>
        </w:rPr>
        <w:t>：</w:t>
      </w:r>
      <w:r w:rsidRPr="00B868B3">
        <w:rPr>
          <w:rFonts w:ascii="Times New Roman" w:hAnsi="Times New Roman" w:hint="eastAsia"/>
        </w:rPr>
        <w:t>平面镜所成的像是</w:t>
      </w:r>
      <w:r w:rsidR="001A5D21" w:rsidRPr="00B868B3">
        <w:rPr>
          <w:rFonts w:ascii="Times New Roman" w:hAnsi="Times New Roman" w:hint="eastAsia"/>
        </w:rPr>
        <w:t>________</w:t>
      </w:r>
      <w:r w:rsidRPr="00B868B3">
        <w:rPr>
          <w:rFonts w:ascii="Times New Roman" w:hAnsi="Times New Roman" w:hint="eastAsia"/>
        </w:rPr>
        <w:t>；像与物</w:t>
      </w:r>
      <w:r w:rsidR="001A5D21" w:rsidRPr="00B868B3">
        <w:rPr>
          <w:rFonts w:ascii="Times New Roman" w:hAnsi="Times New Roman" w:hint="eastAsia"/>
        </w:rPr>
        <w:t>___________</w:t>
      </w:r>
      <w:r w:rsidRPr="00B868B3">
        <w:rPr>
          <w:rFonts w:ascii="Times New Roman" w:hAnsi="Times New Roman" w:hint="eastAsia"/>
        </w:rPr>
        <w:t>；像与物到镜面的距离</w:t>
      </w:r>
      <w:r w:rsidR="001A5D21" w:rsidRPr="00B868B3">
        <w:rPr>
          <w:rFonts w:ascii="Times New Roman" w:hAnsi="Times New Roman" w:hint="eastAsia"/>
        </w:rPr>
        <w:t>________</w:t>
      </w:r>
      <w:r w:rsidRPr="00B868B3">
        <w:rPr>
          <w:rFonts w:ascii="Times New Roman" w:hAnsi="Times New Roman" w:hint="eastAsia"/>
        </w:rPr>
        <w:t>；像与物的连线</w:t>
      </w:r>
      <w:r w:rsidR="001A5D21" w:rsidRPr="00B868B3">
        <w:rPr>
          <w:rFonts w:ascii="Times New Roman" w:hAnsi="Times New Roman" w:hint="eastAsia"/>
        </w:rPr>
        <w:t>______________</w:t>
      </w:r>
      <w:r w:rsidRPr="00B868B3">
        <w:rPr>
          <w:rFonts w:ascii="Times New Roman" w:hAnsi="Times New Roman" w:hint="eastAsia"/>
        </w:rPr>
        <w:t>。简单说就是</w:t>
      </w:r>
      <w:r w:rsidR="001A5D21" w:rsidRPr="00B868B3">
        <w:rPr>
          <w:rFonts w:ascii="Times New Roman" w:hAnsi="Times New Roman" w:hint="eastAsia"/>
        </w:rPr>
        <w:t>________________________</w:t>
      </w:r>
      <w:r w:rsidRPr="00B868B3">
        <w:rPr>
          <w:rFonts w:ascii="Times New Roman" w:hAnsi="Times New Roman" w:hint="eastAsia"/>
        </w:rPr>
        <w:t>。</w:t>
      </w:r>
    </w:p>
    <w:p w:rsidR="004E62E4" w:rsidRPr="00B868B3" w:rsidRDefault="005F32DC" w:rsidP="00B868B3">
      <w:pPr>
        <w:spacing w:line="400" w:lineRule="exact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group id="_x0000_s1063" style="position:absolute;left:0;text-align:left;margin-left:311.6pt;margin-top:7.9pt;width:126pt;height:124.8pt;z-index:251714560" coordsize="2520,2496">
            <v:group id="_x0000_s1064" style="position:absolute;width:2381;height:2269" coordsize="2381,2269">
              <v:group id="_x0000_s1065" style="position:absolute;width:2381;height:2269" coordsize="2381,2269">
                <v:shape id="Picture 6" o:spid="_x0000_s1066" type="#_x0000_t75" alt="http://www.zqjyzx.jinedu.cn/wuli/article/UploadPic/2008-11/200811121658339839.jpg" style="position:absolute;width:2381;height:1700">
                  <v:imagedata r:id="rId14" o:title="200811121658339839" grayscale="t"/>
                </v:shape>
                <v:shape id="_x0000_s1067" type="#_x0000_t75" style="position:absolute;left:484;top:1928;width:454;height:341;rotation:14274662fd">
                  <v:imagedata r:id="rId15" o:title="2008101220071213" cropbottom="53626f" cropleft="43592f" cropright="13659f" grayscale="t"/>
                </v:shape>
                <v:shape id="_x0000_s1068" type="#_x0000_t202" style="position:absolute;left:540;top:936;width:540;height:546" filled="f" stroked="f">
                  <v:textbox style="mso-next-textbox:#_x0000_s1068">
                    <w:txbxContent>
                      <w:p w:rsidR="005F32DC" w:rsidRDefault="005F32DC" w:rsidP="004E62E4">
                        <w:r>
                          <w:rPr>
                            <w:rFonts w:hint="eastAsia"/>
                          </w:rPr>
                          <w:t>甲</w:t>
                        </w:r>
                      </w:p>
                    </w:txbxContent>
                  </v:textbox>
                </v:shape>
                <v:shape id="_x0000_s1069" type="#_x0000_t202" style="position:absolute;left:1420;top:68;width:540;height:546" filled="f" stroked="f">
                  <v:textbox style="mso-next-textbox:#_x0000_s1069">
                    <w:txbxContent>
                      <w:p w:rsidR="005F32DC" w:rsidRDefault="005F32DC" w:rsidP="004E62E4">
                        <w:r>
                          <w:rPr>
                            <w:rFonts w:hint="eastAsia"/>
                          </w:rPr>
                          <w:t>乙</w:t>
                        </w:r>
                      </w:p>
                    </w:txbxContent>
                  </v:textbox>
                </v:shape>
              </v:group>
              <v:line id="_x0000_s1070" style="position:absolute;flip:y" from="900,1404" to="1620,2028">
                <v:stroke dashstyle="dash"/>
              </v:line>
              <v:line id="_x0000_s1071" style="position:absolute;flip:x y" from="540,1248" to="900,2028">
                <v:stroke dashstyle="dash"/>
              </v:line>
            </v:group>
            <v:shape id="_x0000_s1072" type="#_x0000_t202" style="position:absolute;left:1080;top:2028;width:1440;height:468" filled="f" stroked="f">
              <v:textbox style="mso-next-textbox:#_x0000_s1072">
                <w:txbxContent>
                  <w:p w:rsidR="005F32DC" w:rsidRDefault="005F32DC" w:rsidP="004E62E4">
                    <w:r>
                      <w:rPr>
                        <w:rFonts w:hint="eastAsia"/>
                      </w:rPr>
                      <w:t>观察位置</w:t>
                    </w:r>
                  </w:p>
                </w:txbxContent>
              </v:textbox>
            </v:shape>
            <w10:wrap type="square"/>
          </v:group>
        </w:pict>
      </w:r>
      <w:r w:rsidR="004E62E4" w:rsidRPr="00B868B3">
        <w:rPr>
          <w:rFonts w:ascii="Times New Roman" w:hAnsi="Times New Roman" w:hint="eastAsia"/>
        </w:rPr>
        <w:t>（</w:t>
      </w:r>
      <w:r w:rsidR="004E62E4" w:rsidRPr="00B868B3">
        <w:rPr>
          <w:rFonts w:ascii="Times New Roman" w:hAnsi="Times New Roman" w:hint="eastAsia"/>
        </w:rPr>
        <w:t>3</w:t>
      </w:r>
      <w:r w:rsidR="004E62E4" w:rsidRPr="00B868B3">
        <w:rPr>
          <w:rFonts w:ascii="Times New Roman" w:hAnsi="Times New Roman" w:hint="eastAsia"/>
        </w:rPr>
        <w:t>）平面镜成像实验</w:t>
      </w:r>
    </w:p>
    <w:p w:rsidR="004E62E4" w:rsidRPr="00B868B3" w:rsidRDefault="004E62E4" w:rsidP="00B868B3">
      <w:pPr>
        <w:spacing w:line="400" w:lineRule="exact"/>
        <w:ind w:leftChars="200" w:left="420"/>
        <w:rPr>
          <w:rFonts w:ascii="Times New Roman" w:hAnsi="Times New Roman"/>
        </w:rPr>
      </w:pPr>
      <w:r w:rsidRPr="00B868B3">
        <w:rPr>
          <w:rFonts w:ascii="Times New Roman" w:hAnsi="Times New Roman" w:hint="eastAsia"/>
        </w:rPr>
        <w:t>实验目的、实验器材、实验步骤回顾</w:t>
      </w:r>
    </w:p>
    <w:p w:rsidR="00EB749F" w:rsidRPr="00B868B3" w:rsidRDefault="000D3194" w:rsidP="00B868B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832EEB" w:rsidRPr="00B868B3">
        <w:rPr>
          <w:rFonts w:ascii="Times New Roman" w:hAnsi="Times New Roman" w:cs="Times New Roman"/>
          <w:color w:val="FF0000"/>
          <w:szCs w:val="21"/>
        </w:rPr>
        <w:t>1</w:t>
      </w:r>
      <w:r w:rsidR="00A16A16" w:rsidRPr="00B868B3">
        <w:rPr>
          <w:rFonts w:ascii="Times New Roman" w:hAnsi="Times New Roman" w:cs="Times New Roman" w:hint="eastAsia"/>
          <w:color w:val="FF0000"/>
          <w:szCs w:val="21"/>
        </w:rPr>
        <w:t>、</w:t>
      </w:r>
      <w:r w:rsidR="005F32DC">
        <w:rPr>
          <w:rFonts w:ascii="Times New Roman" w:hAnsi="Times New Roman" w:cs="Times New Roman" w:hint="eastAsia"/>
          <w:color w:val="FF0000"/>
          <w:szCs w:val="21"/>
        </w:rPr>
        <w:t>自身</w:t>
      </w:r>
      <w:r w:rsidR="007E6906" w:rsidRPr="00B868B3">
        <w:rPr>
          <w:rFonts w:ascii="Times New Roman" w:hAnsi="Times New Roman"/>
          <w:color w:val="FF0000"/>
        </w:rPr>
        <w:t>能够发光的物体</w:t>
      </w:r>
    </w:p>
    <w:p w:rsidR="00832EEB" w:rsidRPr="00B868B3" w:rsidRDefault="00832EEB" w:rsidP="00B868B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2</w:t>
      </w:r>
      <w:r w:rsidR="00A16A16" w:rsidRPr="00B868B3">
        <w:rPr>
          <w:rFonts w:ascii="Times New Roman" w:hAnsi="Times New Roman" w:cs="Times New Roman" w:hint="eastAsia"/>
          <w:color w:val="FF0000"/>
          <w:szCs w:val="21"/>
        </w:rPr>
        <w:t>、</w:t>
      </w:r>
      <w:r w:rsidR="007E6906" w:rsidRPr="00B868B3">
        <w:rPr>
          <w:rFonts w:ascii="Times New Roman" w:hAnsi="Times New Roman"/>
          <w:color w:val="FF0000"/>
        </w:rPr>
        <w:t>同种均匀介质中</w:t>
      </w:r>
      <w:r w:rsidR="006B1B4A" w:rsidRPr="00B868B3">
        <w:rPr>
          <w:rFonts w:ascii="Times New Roman" w:hAnsi="Times New Roman" w:hint="eastAsia"/>
          <w:color w:val="FF0000"/>
        </w:rPr>
        <w:t>；</w:t>
      </w:r>
      <w:r w:rsidR="006B1B4A" w:rsidRPr="00B868B3">
        <w:rPr>
          <w:rFonts w:ascii="Times New Roman" w:hAnsi="Times New Roman"/>
          <w:color w:val="FF0000"/>
        </w:rPr>
        <w:t>实</w:t>
      </w:r>
      <w:r w:rsidR="006B1B4A" w:rsidRPr="00B868B3">
        <w:rPr>
          <w:rFonts w:ascii="Times New Roman" w:hAnsi="Times New Roman" w:hint="eastAsia"/>
          <w:color w:val="FF0000"/>
        </w:rPr>
        <w:t>；</w:t>
      </w:r>
      <w:r w:rsidR="006B1B4A" w:rsidRPr="00B868B3">
        <w:rPr>
          <w:rFonts w:ascii="Times New Roman" w:hAnsi="Times New Roman"/>
          <w:color w:val="FF0000"/>
        </w:rPr>
        <w:t>无</w:t>
      </w:r>
    </w:p>
    <w:p w:rsidR="000D3194" w:rsidRPr="00B868B3" w:rsidRDefault="00832EEB" w:rsidP="00B868B3">
      <w:pPr>
        <w:spacing w:line="400" w:lineRule="exact"/>
        <w:ind w:leftChars="200" w:left="420"/>
        <w:rPr>
          <w:rFonts w:ascii="Times New Roman" w:hAnsi="Times New Roman"/>
          <w:color w:val="FF0000"/>
        </w:rPr>
      </w:pPr>
      <w:r w:rsidRPr="00B868B3">
        <w:rPr>
          <w:rFonts w:ascii="Times New Roman" w:hAnsi="Times New Roman" w:cs="Times New Roman"/>
          <w:color w:val="FF0000"/>
          <w:szCs w:val="21"/>
        </w:rPr>
        <w:t>3</w:t>
      </w:r>
      <w:r w:rsidR="00A16A16" w:rsidRPr="00B868B3">
        <w:rPr>
          <w:rFonts w:ascii="Times New Roman" w:hAnsi="Times New Roman" w:cs="Times New Roman" w:hint="eastAsia"/>
          <w:color w:val="FF0000"/>
          <w:szCs w:val="21"/>
        </w:rPr>
        <w:t>、</w:t>
      </w:r>
      <w:r w:rsidR="006B1B4A" w:rsidRPr="00B868B3">
        <w:rPr>
          <w:rFonts w:ascii="Times New Roman" w:hAnsi="Times New Roman"/>
          <w:color w:val="FF0000"/>
        </w:rPr>
        <w:t>3×10</w:t>
      </w:r>
      <w:r w:rsidR="006B1B4A" w:rsidRPr="00B868B3">
        <w:rPr>
          <w:rFonts w:ascii="Times New Roman" w:hAnsi="Times New Roman"/>
          <w:color w:val="FF0000"/>
          <w:vertAlign w:val="superscript"/>
        </w:rPr>
        <w:t>8</w:t>
      </w:r>
    </w:p>
    <w:p w:rsidR="006B1B4A" w:rsidRPr="00B868B3" w:rsidRDefault="006B1B4A" w:rsidP="00B868B3">
      <w:pPr>
        <w:spacing w:line="400" w:lineRule="exact"/>
        <w:ind w:leftChars="200" w:left="420"/>
        <w:rPr>
          <w:rFonts w:ascii="Times New Roman" w:hAnsi="Times New Roman"/>
          <w:color w:val="FF0000"/>
        </w:rPr>
      </w:pPr>
      <w:r w:rsidRPr="00B868B3">
        <w:rPr>
          <w:rFonts w:ascii="Times New Roman" w:hAnsi="Times New Roman" w:hint="eastAsia"/>
          <w:color w:val="FF0000"/>
        </w:rPr>
        <w:t>4</w:t>
      </w:r>
      <w:r w:rsidRPr="00B868B3">
        <w:rPr>
          <w:rFonts w:ascii="Times New Roman" w:hAnsi="Times New Roman" w:hint="eastAsia"/>
          <w:color w:val="FF0000"/>
        </w:rPr>
        <w:t>、（</w:t>
      </w:r>
      <w:r w:rsidRPr="00B868B3">
        <w:rPr>
          <w:rFonts w:ascii="Times New Roman" w:hAnsi="Times New Roman" w:hint="eastAsia"/>
          <w:color w:val="FF0000"/>
        </w:rPr>
        <w:t>1</w:t>
      </w:r>
      <w:r w:rsidRPr="00B868B3">
        <w:rPr>
          <w:rFonts w:ascii="Times New Roman" w:hAnsi="Times New Roman" w:hint="eastAsia"/>
          <w:color w:val="FF0000"/>
        </w:rPr>
        <w:t>）</w:t>
      </w:r>
      <w:r w:rsidR="001C373A" w:rsidRPr="00B868B3">
        <w:rPr>
          <w:rFonts w:ascii="Times New Roman" w:hAnsi="Times New Roman" w:hint="eastAsia"/>
          <w:color w:val="FF0000"/>
        </w:rPr>
        <w:t>光</w:t>
      </w:r>
      <w:r w:rsidRPr="00B868B3">
        <w:rPr>
          <w:rFonts w:ascii="Times New Roman" w:hAnsi="Times New Roman"/>
          <w:bCs/>
          <w:color w:val="FF0000"/>
        </w:rPr>
        <w:t>射到两种介质界面上</w:t>
      </w:r>
      <w:r w:rsidR="001C373A" w:rsidRPr="00B868B3">
        <w:rPr>
          <w:rFonts w:ascii="Times New Roman" w:hAnsi="Times New Roman"/>
          <w:color w:val="FF0000"/>
        </w:rPr>
        <w:t>时，一部分光被反射回原来介质的现象</w:t>
      </w:r>
      <w:r w:rsidR="001C373A" w:rsidRPr="00B868B3">
        <w:rPr>
          <w:rFonts w:ascii="Times New Roman" w:hAnsi="Times New Roman" w:hint="eastAsia"/>
          <w:bCs/>
          <w:color w:val="FF0000"/>
        </w:rPr>
        <w:t>（</w:t>
      </w:r>
      <w:r w:rsidR="001C373A" w:rsidRPr="00B868B3">
        <w:rPr>
          <w:rFonts w:ascii="Times New Roman" w:hAnsi="Times New Roman" w:hint="eastAsia"/>
          <w:bCs/>
          <w:color w:val="FF0000"/>
        </w:rPr>
        <w:t>2</w:t>
      </w:r>
      <w:r w:rsidR="001C373A" w:rsidRPr="00B868B3">
        <w:rPr>
          <w:rFonts w:ascii="Times New Roman" w:hAnsi="Times New Roman" w:hint="eastAsia"/>
          <w:bCs/>
          <w:color w:val="FF0000"/>
        </w:rPr>
        <w:t>）</w:t>
      </w:r>
      <w:r w:rsidR="001C373A" w:rsidRPr="00B868B3">
        <w:rPr>
          <w:rFonts w:ascii="Times New Roman" w:hAnsi="Times New Roman"/>
          <w:bCs/>
          <w:color w:val="FF0000"/>
        </w:rPr>
        <w:t>反射光线与入射光线、法线在同一平面上；反</w:t>
      </w:r>
      <w:r w:rsidR="001C373A" w:rsidRPr="00B868B3">
        <w:rPr>
          <w:rFonts w:ascii="Times New Roman" w:hAnsi="Times New Roman"/>
          <w:bCs/>
          <w:color w:val="FF0000"/>
        </w:rPr>
        <w:lastRenderedPageBreak/>
        <w:t>射光线和入射光线分居在法线的两侧；反射角等于入射角</w:t>
      </w:r>
      <w:r w:rsidR="001C373A" w:rsidRPr="00B868B3">
        <w:rPr>
          <w:rFonts w:ascii="Times New Roman" w:hAnsi="Times New Roman" w:hint="eastAsia"/>
          <w:bCs/>
          <w:color w:val="FF0000"/>
        </w:rPr>
        <w:t>；</w:t>
      </w:r>
      <w:r w:rsidR="001C373A" w:rsidRPr="00B868B3">
        <w:rPr>
          <w:rFonts w:ascii="Times New Roman" w:hAnsi="Times New Roman"/>
          <w:bCs/>
          <w:color w:val="FF0000"/>
        </w:rPr>
        <w:t>可逆的</w:t>
      </w:r>
      <w:r w:rsidR="001C373A" w:rsidRPr="00B868B3">
        <w:rPr>
          <w:rFonts w:ascii="Times New Roman" w:hAnsi="Times New Roman" w:hint="eastAsia"/>
          <w:bCs/>
          <w:color w:val="FF0000"/>
        </w:rPr>
        <w:t>（</w:t>
      </w:r>
      <w:r w:rsidR="001C373A" w:rsidRPr="00B868B3">
        <w:rPr>
          <w:rFonts w:ascii="Times New Roman" w:hAnsi="Times New Roman" w:hint="eastAsia"/>
          <w:bCs/>
          <w:color w:val="FF0000"/>
        </w:rPr>
        <w:t>3</w:t>
      </w:r>
      <w:r w:rsidR="001C373A" w:rsidRPr="00B868B3">
        <w:rPr>
          <w:rFonts w:ascii="Times New Roman" w:hAnsi="Times New Roman" w:hint="eastAsia"/>
          <w:bCs/>
          <w:color w:val="FF0000"/>
        </w:rPr>
        <w:t>）</w:t>
      </w:r>
      <w:r w:rsidR="001C373A" w:rsidRPr="00B868B3">
        <w:rPr>
          <w:rFonts w:ascii="Times New Roman" w:hAnsi="Times New Roman"/>
          <w:bCs/>
          <w:color w:val="FF0000"/>
        </w:rPr>
        <w:t>镜面反射</w:t>
      </w:r>
      <w:r w:rsidR="001C373A" w:rsidRPr="00B868B3">
        <w:rPr>
          <w:rFonts w:ascii="Times New Roman" w:hAnsi="Times New Roman" w:hint="eastAsia"/>
          <w:bCs/>
          <w:color w:val="FF0000"/>
        </w:rPr>
        <w:t>；</w:t>
      </w:r>
      <w:r w:rsidR="001C373A" w:rsidRPr="00B868B3">
        <w:rPr>
          <w:rFonts w:ascii="Times New Roman" w:hAnsi="Times New Roman"/>
          <w:bCs/>
          <w:color w:val="FF0000"/>
        </w:rPr>
        <w:t>漫反射</w:t>
      </w:r>
    </w:p>
    <w:p w:rsidR="006B1B4A" w:rsidRPr="00B868B3" w:rsidRDefault="006B1B4A" w:rsidP="00B868B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hint="eastAsia"/>
          <w:color w:val="FF0000"/>
        </w:rPr>
        <w:t>5</w:t>
      </w:r>
      <w:r w:rsidRPr="00B868B3">
        <w:rPr>
          <w:rFonts w:ascii="Times New Roman" w:hAnsi="Times New Roman" w:hint="eastAsia"/>
          <w:color w:val="FF0000"/>
        </w:rPr>
        <w:t>、</w:t>
      </w:r>
      <w:r w:rsidR="001C373A" w:rsidRPr="00B868B3">
        <w:rPr>
          <w:rFonts w:ascii="Times New Roman" w:hAnsi="Times New Roman" w:hint="eastAsia"/>
          <w:color w:val="FF0000"/>
        </w:rPr>
        <w:t>（</w:t>
      </w:r>
      <w:r w:rsidR="001C373A" w:rsidRPr="00B868B3">
        <w:rPr>
          <w:rFonts w:ascii="Times New Roman" w:hAnsi="Times New Roman" w:hint="eastAsia"/>
          <w:color w:val="FF0000"/>
        </w:rPr>
        <w:t>1</w:t>
      </w:r>
      <w:r w:rsidR="001C373A" w:rsidRPr="00B868B3">
        <w:rPr>
          <w:rFonts w:ascii="Times New Roman" w:hAnsi="Times New Roman" w:hint="eastAsia"/>
          <w:color w:val="FF0000"/>
        </w:rPr>
        <w:t>）反射；反射；像（</w:t>
      </w:r>
      <w:r w:rsidR="001C373A" w:rsidRPr="00B868B3">
        <w:rPr>
          <w:rFonts w:ascii="Times New Roman" w:hAnsi="Times New Roman" w:hint="eastAsia"/>
          <w:color w:val="FF0000"/>
        </w:rPr>
        <w:t>2</w:t>
      </w:r>
      <w:r w:rsidR="001C373A" w:rsidRPr="00B868B3">
        <w:rPr>
          <w:rFonts w:ascii="Times New Roman" w:hAnsi="Times New Roman" w:hint="eastAsia"/>
          <w:color w:val="FF0000"/>
        </w:rPr>
        <w:t>）</w:t>
      </w:r>
      <w:r w:rsidR="001C373A" w:rsidRPr="00B868B3">
        <w:rPr>
          <w:rFonts w:ascii="Times New Roman" w:hAnsi="Times New Roman"/>
          <w:color w:val="FF0000"/>
        </w:rPr>
        <w:t>虚像</w:t>
      </w:r>
      <w:r w:rsidR="001C373A" w:rsidRPr="00B868B3">
        <w:rPr>
          <w:rFonts w:ascii="Times New Roman" w:hAnsi="Times New Roman" w:hint="eastAsia"/>
          <w:color w:val="FF0000"/>
        </w:rPr>
        <w:t>；</w:t>
      </w:r>
      <w:r w:rsidR="001C373A" w:rsidRPr="00B868B3">
        <w:rPr>
          <w:rFonts w:ascii="Times New Roman" w:hAnsi="Times New Roman"/>
          <w:color w:val="FF0000"/>
        </w:rPr>
        <w:t>等大且正立</w:t>
      </w:r>
      <w:r w:rsidR="001C373A" w:rsidRPr="00B868B3">
        <w:rPr>
          <w:rFonts w:ascii="Times New Roman" w:hAnsi="Times New Roman" w:hint="eastAsia"/>
          <w:color w:val="FF0000"/>
        </w:rPr>
        <w:t>；</w:t>
      </w:r>
      <w:r w:rsidR="001C373A" w:rsidRPr="00B868B3">
        <w:rPr>
          <w:rFonts w:ascii="Times New Roman" w:hAnsi="Times New Roman"/>
          <w:color w:val="FF0000"/>
        </w:rPr>
        <w:t>相等</w:t>
      </w:r>
      <w:r w:rsidR="001C373A" w:rsidRPr="00B868B3">
        <w:rPr>
          <w:rFonts w:ascii="Times New Roman" w:hAnsi="Times New Roman" w:hint="eastAsia"/>
          <w:color w:val="FF0000"/>
        </w:rPr>
        <w:t>；</w:t>
      </w:r>
      <w:r w:rsidR="001C373A" w:rsidRPr="00B868B3">
        <w:rPr>
          <w:rFonts w:ascii="Times New Roman" w:hAnsi="Times New Roman"/>
          <w:color w:val="FF0000"/>
        </w:rPr>
        <w:t>与镜面垂直</w:t>
      </w:r>
      <w:r w:rsidR="001C373A" w:rsidRPr="00B868B3">
        <w:rPr>
          <w:rFonts w:ascii="Times New Roman" w:hAnsi="Times New Roman" w:hint="eastAsia"/>
          <w:color w:val="FF0000"/>
        </w:rPr>
        <w:t>；</w:t>
      </w:r>
      <w:r w:rsidR="001C373A" w:rsidRPr="00B868B3">
        <w:rPr>
          <w:rFonts w:ascii="Times New Roman" w:hAnsi="Times New Roman"/>
          <w:color w:val="FF0000"/>
        </w:rPr>
        <w:t>像和物体关于平面镜对称</w:t>
      </w:r>
    </w:p>
    <w:p w:rsidR="000D3194" w:rsidRPr="00B868B3" w:rsidRDefault="000D3194" w:rsidP="00B868B3">
      <w:pPr>
        <w:spacing w:line="400" w:lineRule="exact"/>
        <w:rPr>
          <w:rFonts w:ascii="Times New Roman" w:hAnsi="Times New Roman" w:cs="Times New Roman"/>
          <w:szCs w:val="21"/>
        </w:rPr>
      </w:pPr>
    </w:p>
    <w:p w:rsidR="000D3194" w:rsidRPr="00B868B3" w:rsidRDefault="00A16A16" w:rsidP="00B868B3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B868B3">
        <w:rPr>
          <w:rFonts w:ascii="Times New Roman" w:eastAsia="黑体" w:hAnsi="Times New Roman" w:cs="Times New Roman" w:hint="eastAsia"/>
          <w:sz w:val="24"/>
          <w:szCs w:val="24"/>
        </w:rPr>
        <w:t>二</w:t>
      </w:r>
      <w:r w:rsidR="00493461" w:rsidRPr="00B868B3">
        <w:rPr>
          <w:rFonts w:ascii="Times New Roman" w:eastAsia="黑体" w:hAnsi="Times New Roman" w:cs="Times New Roman"/>
          <w:sz w:val="24"/>
          <w:szCs w:val="24"/>
        </w:rPr>
        <w:t>、</w:t>
      </w:r>
      <w:r w:rsidR="007E6906" w:rsidRPr="00B868B3">
        <w:rPr>
          <w:rFonts w:ascii="Times New Roman" w:eastAsia="黑体" w:hAnsi="Times New Roman" w:cs="Times New Roman" w:hint="eastAsia"/>
          <w:sz w:val="24"/>
          <w:szCs w:val="24"/>
        </w:rPr>
        <w:t>光的折射</w:t>
      </w:r>
    </w:p>
    <w:p w:rsidR="009821D1" w:rsidRPr="00B868B3" w:rsidRDefault="009821D1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B868B3">
        <w:rPr>
          <w:rFonts w:ascii="Times New Roman" w:eastAsia="宋体" w:hAnsi="Times New Roman" w:cs="Times New Roman"/>
          <w:szCs w:val="21"/>
        </w:rPr>
        <w:t>1</w:t>
      </w:r>
      <w:r w:rsidR="00A16A16" w:rsidRPr="00B868B3">
        <w:rPr>
          <w:rFonts w:ascii="Times New Roman" w:eastAsia="宋体" w:hAnsi="Times New Roman" w:cs="Times New Roman" w:hint="eastAsia"/>
          <w:szCs w:val="21"/>
        </w:rPr>
        <w:t>、</w:t>
      </w:r>
      <w:r w:rsidR="007E6906" w:rsidRPr="00B868B3">
        <w:rPr>
          <w:rFonts w:ascii="Times New Roman" w:eastAsia="宋体" w:hAnsi="Times New Roman" w:cs="Times New Roman" w:hint="eastAsia"/>
          <w:szCs w:val="21"/>
        </w:rPr>
        <w:t>定义：</w:t>
      </w:r>
      <w:r w:rsidR="007E6906" w:rsidRPr="00B868B3">
        <w:rPr>
          <w:rFonts w:ascii="Times New Roman" w:hAnsi="Times New Roman"/>
        </w:rPr>
        <w:t>光从一种介质</w:t>
      </w:r>
      <w:r w:rsidR="001A5D21" w:rsidRPr="00B868B3">
        <w:rPr>
          <w:rFonts w:ascii="Times New Roman" w:hAnsi="Times New Roman"/>
        </w:rPr>
        <w:t>______</w:t>
      </w:r>
      <w:r w:rsidR="007E6906" w:rsidRPr="00B868B3">
        <w:rPr>
          <w:rFonts w:ascii="Times New Roman" w:hAnsi="Times New Roman"/>
        </w:rPr>
        <w:t>入另一种介质时，传播方向发生</w:t>
      </w:r>
      <w:r w:rsidR="001A5D21" w:rsidRPr="00B868B3">
        <w:rPr>
          <w:rFonts w:ascii="Times New Roman" w:hAnsi="Times New Roman"/>
        </w:rPr>
        <w:t>_______</w:t>
      </w:r>
      <w:r w:rsidR="007E6906" w:rsidRPr="00B868B3">
        <w:rPr>
          <w:rFonts w:ascii="Times New Roman" w:hAnsi="Times New Roman"/>
        </w:rPr>
        <w:t>的现象叫做光的折射</w:t>
      </w:r>
      <w:r w:rsidR="00082344" w:rsidRPr="00B868B3">
        <w:rPr>
          <w:rFonts w:ascii="Times New Roman" w:hAnsi="Times New Roman" w:hint="eastAsia"/>
        </w:rPr>
        <w:t>；</w:t>
      </w:r>
    </w:p>
    <w:p w:rsidR="003262D7" w:rsidRPr="00B868B3" w:rsidRDefault="005F32DC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noProof/>
          <w:szCs w:val="21"/>
        </w:rPr>
        <w:pict>
          <v:group id="_x0000_s1049" style="position:absolute;left:0;text-align:left;margin-left:336.5pt;margin-top:8.05pt;width:120pt;height:117pt;z-index:251710464" coordsize="2400,2340">
            <v:line id="_x0000_s1050" style="position:absolute" from="0,1206" to="2160,1206"/>
            <v:line id="_x0000_s1051" style="position:absolute" from="1140,0" to="1140,2340">
              <v:stroke dashstyle="dash"/>
            </v:line>
            <v:group id="_x0000_s1052" style="position:absolute;left:240;top:292;width:900;height:900" coordsize="1620,1620">
              <v:line id="_x0000_s1053" style="position:absolute" from="840,836" to="897,893">
                <v:stroke endarrow="block"/>
                <o:lock v:ext="edit" aspectratio="t"/>
              </v:line>
              <v:line id="_x0000_s1054" style="position:absolute" from="0,0" to="1620,1620" strokeweight="1pt"/>
            </v:group>
            <v:group id="_x0000_s1055" style="position:absolute;left:956;top:1320;width:821;height:821;rotation:1429638fd" coordsize="1620,1620">
              <v:line id="_x0000_s1056" style="position:absolute" from="840,836" to="897,893">
                <v:stroke endarrow="block"/>
                <o:lock v:ext="edit" aspectratio="t"/>
              </v:line>
              <v:line id="_x0000_s1057" style="position:absolute" from="0,0" to="1620,1620" strokeweight="1pt"/>
            </v:group>
            <v:shape id="_x0000_s1058" type="#_x0000_t202" style="position:absolute;left:1320;top:348;width:900;height:546" filled="f" stroked="f">
              <v:textbox style="mso-next-textbox:#_x0000_s1058">
                <w:txbxContent>
                  <w:p w:rsidR="005F32DC" w:rsidRDefault="005F32DC" w:rsidP="003B03AD">
                    <w:r>
                      <w:rPr>
                        <w:rFonts w:hint="eastAsia"/>
                      </w:rPr>
                      <w:t>空气</w:t>
                    </w:r>
                  </w:p>
                </w:txbxContent>
              </v:textbox>
            </v:shape>
            <v:shape id="_x0000_s1059" type="#_x0000_t202" style="position:absolute;left:1500;top:1440;width:900;height:546" filled="f" stroked="f">
              <v:textbox style="mso-next-textbox:#_x0000_s1059">
                <w:txbxContent>
                  <w:p w:rsidR="005F32DC" w:rsidRDefault="005F32DC" w:rsidP="003B03AD">
                    <w:r>
                      <w:rPr>
                        <w:rFonts w:hint="eastAsia"/>
                      </w:rPr>
                      <w:t>水</w:t>
                    </w:r>
                  </w:p>
                </w:txbxContent>
              </v:textbox>
            </v:shape>
            <w10:wrap type="square"/>
          </v:group>
        </w:pict>
      </w:r>
      <w:r w:rsidR="009821D1" w:rsidRPr="00B868B3">
        <w:rPr>
          <w:rFonts w:ascii="Times New Roman" w:eastAsia="宋体" w:hAnsi="Times New Roman" w:cs="Times New Roman"/>
          <w:szCs w:val="21"/>
        </w:rPr>
        <w:t>2</w:t>
      </w:r>
      <w:r w:rsidR="00A16A16" w:rsidRPr="00B868B3">
        <w:rPr>
          <w:rFonts w:ascii="Times New Roman" w:eastAsia="宋体" w:hAnsi="Times New Roman" w:cs="Times New Roman" w:hint="eastAsia"/>
          <w:szCs w:val="21"/>
        </w:rPr>
        <w:t>、</w:t>
      </w:r>
      <w:r w:rsidR="007E6906" w:rsidRPr="00B868B3">
        <w:rPr>
          <w:rFonts w:ascii="Times New Roman" w:eastAsia="宋体" w:hAnsi="Times New Roman" w:cs="Times New Roman" w:hint="eastAsia"/>
          <w:szCs w:val="21"/>
        </w:rPr>
        <w:t>光的折射定律：</w:t>
      </w:r>
      <w:r w:rsidR="001A5D21" w:rsidRPr="00B868B3">
        <w:rPr>
          <w:rFonts w:ascii="Times New Roman" w:eastAsia="宋体" w:hAnsi="Times New Roman" w:cs="Times New Roman" w:hint="eastAsia"/>
          <w:szCs w:val="21"/>
        </w:rPr>
        <w:t>______</w:t>
      </w:r>
      <w:r w:rsidR="007E6906" w:rsidRPr="00B868B3">
        <w:rPr>
          <w:rFonts w:ascii="Times New Roman" w:eastAsia="宋体" w:hAnsi="Times New Roman" w:cs="Times New Roman" w:hint="eastAsia"/>
          <w:szCs w:val="21"/>
        </w:rPr>
        <w:t>光线</w:t>
      </w:r>
      <w:r w:rsidR="00082344" w:rsidRPr="00B868B3">
        <w:rPr>
          <w:rFonts w:ascii="Times New Roman" w:eastAsia="宋体" w:hAnsi="Times New Roman" w:cs="Times New Roman" w:hint="eastAsia"/>
          <w:szCs w:val="21"/>
        </w:rPr>
        <w:t>、</w:t>
      </w:r>
      <w:r w:rsidR="001A5D21" w:rsidRPr="00B868B3">
        <w:rPr>
          <w:rFonts w:ascii="Times New Roman" w:eastAsia="宋体" w:hAnsi="Times New Roman" w:cs="Times New Roman" w:hint="eastAsia"/>
          <w:szCs w:val="21"/>
        </w:rPr>
        <w:t>______</w:t>
      </w:r>
      <w:r w:rsidR="007E6906" w:rsidRPr="00B868B3">
        <w:rPr>
          <w:rFonts w:ascii="Times New Roman" w:eastAsia="宋体" w:hAnsi="Times New Roman" w:cs="Times New Roman" w:hint="eastAsia"/>
          <w:szCs w:val="21"/>
        </w:rPr>
        <w:t>光线和</w:t>
      </w:r>
      <w:r w:rsidR="001A5D21" w:rsidRPr="00B868B3">
        <w:rPr>
          <w:rFonts w:ascii="Times New Roman" w:eastAsia="宋体" w:hAnsi="Times New Roman" w:cs="Times New Roman" w:hint="eastAsia"/>
          <w:szCs w:val="21"/>
        </w:rPr>
        <w:t>______</w:t>
      </w:r>
      <w:r w:rsidR="007E6906" w:rsidRPr="00B868B3">
        <w:rPr>
          <w:rFonts w:ascii="Times New Roman" w:eastAsia="宋体" w:hAnsi="Times New Roman" w:cs="Times New Roman" w:hint="eastAsia"/>
          <w:szCs w:val="21"/>
        </w:rPr>
        <w:t>在同一平面内；</w:t>
      </w:r>
      <w:r w:rsidR="001A5D21" w:rsidRPr="00B868B3">
        <w:rPr>
          <w:rFonts w:ascii="Times New Roman" w:eastAsia="宋体" w:hAnsi="Times New Roman" w:cs="Times New Roman" w:hint="eastAsia"/>
          <w:szCs w:val="21"/>
        </w:rPr>
        <w:t>______</w:t>
      </w:r>
      <w:r w:rsidR="007E6906" w:rsidRPr="00B868B3">
        <w:rPr>
          <w:rFonts w:ascii="Times New Roman" w:eastAsia="宋体" w:hAnsi="Times New Roman" w:cs="Times New Roman" w:hint="eastAsia"/>
          <w:szCs w:val="21"/>
        </w:rPr>
        <w:t>光线和</w:t>
      </w:r>
      <w:r w:rsidR="001A5D21" w:rsidRPr="00B868B3">
        <w:rPr>
          <w:rFonts w:ascii="Times New Roman" w:eastAsia="宋体" w:hAnsi="Times New Roman" w:cs="Times New Roman" w:hint="eastAsia"/>
          <w:szCs w:val="21"/>
        </w:rPr>
        <w:t>______</w:t>
      </w:r>
      <w:r w:rsidR="007E6906" w:rsidRPr="00B868B3">
        <w:rPr>
          <w:rFonts w:ascii="Times New Roman" w:eastAsia="宋体" w:hAnsi="Times New Roman" w:cs="Times New Roman" w:hint="eastAsia"/>
          <w:szCs w:val="21"/>
        </w:rPr>
        <w:t>光线分居于</w:t>
      </w:r>
      <w:r w:rsidR="001A5D21" w:rsidRPr="00B868B3">
        <w:rPr>
          <w:rFonts w:ascii="Times New Roman" w:eastAsia="宋体" w:hAnsi="Times New Roman" w:cs="Times New Roman" w:hint="eastAsia"/>
          <w:szCs w:val="21"/>
        </w:rPr>
        <w:t>______</w:t>
      </w:r>
      <w:r w:rsidR="007E6906" w:rsidRPr="00B868B3">
        <w:rPr>
          <w:rFonts w:ascii="Times New Roman" w:eastAsia="宋体" w:hAnsi="Times New Roman" w:cs="Times New Roman" w:hint="eastAsia"/>
          <w:szCs w:val="21"/>
        </w:rPr>
        <w:t>两侧；折射角和入射角的关系：光从空气斜射入水或其他介质中时，折射角</w:t>
      </w:r>
      <w:r w:rsidR="001A5D21" w:rsidRPr="00B868B3">
        <w:rPr>
          <w:rFonts w:ascii="Times New Roman" w:eastAsia="宋体" w:hAnsi="Times New Roman" w:cs="Times New Roman" w:hint="eastAsia"/>
          <w:szCs w:val="21"/>
        </w:rPr>
        <w:t>____</w:t>
      </w:r>
      <w:r w:rsidR="007E6906" w:rsidRPr="00B868B3">
        <w:rPr>
          <w:rFonts w:ascii="Times New Roman" w:eastAsia="宋体" w:hAnsi="Times New Roman" w:cs="Times New Roman" w:hint="eastAsia"/>
          <w:szCs w:val="21"/>
        </w:rPr>
        <w:t>入射角，光从水中或其他介质斜射入空气中时，折射角</w:t>
      </w:r>
      <w:r w:rsidR="001A5D21" w:rsidRPr="00B868B3">
        <w:rPr>
          <w:rFonts w:ascii="Times New Roman" w:eastAsia="宋体" w:hAnsi="Times New Roman" w:cs="Times New Roman" w:hint="eastAsia"/>
          <w:szCs w:val="21"/>
        </w:rPr>
        <w:t>____</w:t>
      </w:r>
      <w:r w:rsidR="007E6906" w:rsidRPr="00B868B3">
        <w:rPr>
          <w:rFonts w:ascii="Times New Roman" w:eastAsia="宋体" w:hAnsi="Times New Roman" w:cs="Times New Roman" w:hint="eastAsia"/>
          <w:szCs w:val="21"/>
        </w:rPr>
        <w:t>入射角，光从空气垂直射入（或其他介质射出），折射角</w:t>
      </w:r>
      <w:r w:rsidR="007E6906" w:rsidRPr="00B868B3">
        <w:rPr>
          <w:rFonts w:ascii="Times New Roman" w:eastAsia="宋体" w:hAnsi="Times New Roman" w:cs="Times New Roman" w:hint="eastAsia"/>
          <w:szCs w:val="21"/>
        </w:rPr>
        <w:t>=</w:t>
      </w:r>
      <w:r w:rsidR="007E6906" w:rsidRPr="00B868B3">
        <w:rPr>
          <w:rFonts w:ascii="Times New Roman" w:eastAsia="宋体" w:hAnsi="Times New Roman" w:cs="Times New Roman" w:hint="eastAsia"/>
          <w:szCs w:val="21"/>
        </w:rPr>
        <w:t>入射角</w:t>
      </w:r>
      <w:r w:rsidR="007E6906" w:rsidRPr="00B868B3">
        <w:rPr>
          <w:rFonts w:ascii="Times New Roman" w:eastAsia="宋体" w:hAnsi="Times New Roman" w:cs="Times New Roman" w:hint="eastAsia"/>
          <w:szCs w:val="21"/>
        </w:rPr>
        <w:t>=</w:t>
      </w:r>
      <w:r w:rsidR="001A5D21" w:rsidRPr="00B868B3">
        <w:rPr>
          <w:rFonts w:ascii="Times New Roman" w:eastAsia="宋体" w:hAnsi="Times New Roman" w:cs="Times New Roman" w:hint="eastAsia"/>
          <w:szCs w:val="21"/>
        </w:rPr>
        <w:t>_____</w:t>
      </w:r>
      <w:r w:rsidR="007E6906" w:rsidRPr="00B868B3">
        <w:rPr>
          <w:rFonts w:ascii="Times New Roman" w:eastAsia="宋体" w:hAnsi="Times New Roman" w:cs="Times New Roman" w:hint="eastAsia"/>
          <w:szCs w:val="21"/>
        </w:rPr>
        <w:t>度；在折射时光路是</w:t>
      </w:r>
      <w:r w:rsidR="001A5D21" w:rsidRPr="00B868B3">
        <w:rPr>
          <w:rFonts w:ascii="Times New Roman" w:eastAsia="宋体" w:hAnsi="Times New Roman" w:cs="Times New Roman" w:hint="eastAsia"/>
          <w:szCs w:val="21"/>
        </w:rPr>
        <w:t>__________</w:t>
      </w:r>
      <w:r w:rsidR="007E6906" w:rsidRPr="00B868B3">
        <w:rPr>
          <w:rFonts w:ascii="Times New Roman" w:eastAsia="宋体" w:hAnsi="Times New Roman" w:cs="Times New Roman" w:hint="eastAsia"/>
          <w:szCs w:val="21"/>
        </w:rPr>
        <w:t>的</w:t>
      </w:r>
      <w:r w:rsidR="00283A5C">
        <w:rPr>
          <w:rFonts w:ascii="Times New Roman" w:eastAsia="宋体" w:hAnsi="Times New Roman" w:cs="Times New Roman" w:hint="eastAsia"/>
          <w:szCs w:val="21"/>
        </w:rPr>
        <w:t>；</w:t>
      </w:r>
    </w:p>
    <w:p w:rsidR="003B03AD" w:rsidRPr="00B868B3" w:rsidRDefault="003B03AD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B868B3">
        <w:rPr>
          <w:rFonts w:ascii="Times New Roman" w:eastAsia="宋体" w:hAnsi="Times New Roman" w:cs="Times New Roman" w:hint="eastAsia"/>
          <w:szCs w:val="21"/>
        </w:rPr>
        <w:t>3</w:t>
      </w:r>
      <w:r w:rsidRPr="00B868B3">
        <w:rPr>
          <w:rFonts w:ascii="Times New Roman" w:eastAsia="宋体" w:hAnsi="Times New Roman" w:cs="Times New Roman" w:hint="eastAsia"/>
          <w:szCs w:val="21"/>
        </w:rPr>
        <w:t>、</w:t>
      </w:r>
      <w:r w:rsidRPr="00B868B3">
        <w:rPr>
          <w:rFonts w:ascii="Times New Roman" w:hint="eastAsia"/>
        </w:rPr>
        <w:t>从岸上看水中的物体或从水中看岸上的物体时，看到的是由于光的折射而形成的</w:t>
      </w:r>
      <w:r w:rsidR="002464BF" w:rsidRPr="00B868B3">
        <w:rPr>
          <w:rFonts w:ascii="Times New Roman" w:eastAsia="宋体" w:hAnsi="Times New Roman" w:cs="Times New Roman" w:hint="eastAsia"/>
          <w:szCs w:val="21"/>
        </w:rPr>
        <w:t>_______</w:t>
      </w:r>
      <w:r w:rsidRPr="00B868B3">
        <w:rPr>
          <w:rFonts w:ascii="Times New Roman" w:hint="eastAsia"/>
        </w:rPr>
        <w:t>，虚像的位置在物体的</w:t>
      </w:r>
      <w:r w:rsidR="002464BF" w:rsidRPr="00B868B3">
        <w:rPr>
          <w:rFonts w:ascii="Times New Roman" w:eastAsia="宋体" w:hAnsi="Times New Roman" w:cs="Times New Roman" w:hint="eastAsia"/>
          <w:szCs w:val="21"/>
        </w:rPr>
        <w:t>_____</w:t>
      </w:r>
      <w:r w:rsidR="002464BF">
        <w:rPr>
          <w:rFonts w:ascii="Times New Roman" w:eastAsia="宋体" w:hAnsi="Times New Roman" w:cs="Times New Roman" w:hint="eastAsia"/>
          <w:szCs w:val="21"/>
        </w:rPr>
        <w:t>____</w:t>
      </w:r>
      <w:r w:rsidR="002464BF" w:rsidRPr="00B868B3">
        <w:rPr>
          <w:rFonts w:ascii="Times New Roman" w:eastAsia="宋体" w:hAnsi="Times New Roman" w:cs="Times New Roman" w:hint="eastAsia"/>
          <w:szCs w:val="21"/>
        </w:rPr>
        <w:t>__</w:t>
      </w:r>
      <w:r w:rsidRPr="00B868B3">
        <w:rPr>
          <w:rFonts w:ascii="Times New Roman" w:hint="eastAsia"/>
        </w:rPr>
        <w:t>。</w:t>
      </w:r>
    </w:p>
    <w:p w:rsidR="003B03AD" w:rsidRPr="00B868B3" w:rsidRDefault="004E62E4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B868B3">
        <w:rPr>
          <w:rFonts w:ascii="Times New Roman" w:eastAsia="宋体" w:hAnsi="Times New Roman" w:cs="Times New Roman" w:hint="eastAsia"/>
          <w:noProof/>
          <w:szCs w:val="21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2684780</wp:posOffset>
            </wp:positionH>
            <wp:positionV relativeFrom="paragraph">
              <wp:posOffset>14605</wp:posOffset>
            </wp:positionV>
            <wp:extent cx="1169670" cy="899160"/>
            <wp:effectExtent l="0" t="0" r="0" b="0"/>
            <wp:wrapSquare wrapText="bothSides"/>
            <wp:docPr id="37" name="Picture 2" descr="http://cooco.net.cn/jasl/2/12/bsd-kebiao/1/jasl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oco.net.cn/jasl/2/12/bsd-kebiao/1/jasl/image00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57449" b="59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ascii="Times New Roman" w:eastAsia="宋体" w:hAnsi="Times New Roman" w:cs="Times New Roman" w:hint="eastAsia"/>
          <w:noProof/>
          <w:szCs w:val="21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764540</wp:posOffset>
            </wp:positionH>
            <wp:positionV relativeFrom="paragraph">
              <wp:posOffset>22225</wp:posOffset>
            </wp:positionV>
            <wp:extent cx="1413510" cy="899160"/>
            <wp:effectExtent l="0" t="0" r="0" b="0"/>
            <wp:wrapSquare wrapText="bothSides"/>
            <wp:docPr id="36" name="Picture 2" descr="http://cooco.net.cn/jasl/2/12/bsd-kebiao/1/jasl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oco.net.cn/jasl/2/12/bsd-kebiao/1/jasl/image00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12000"/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0157" t="60390" r="29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03AD" w:rsidRPr="00B868B3" w:rsidRDefault="003B03AD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3B03AD" w:rsidRPr="00B868B3" w:rsidRDefault="003B03AD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3B03AD" w:rsidRPr="00B868B3" w:rsidRDefault="003B03AD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9821D1" w:rsidRPr="00B868B3" w:rsidRDefault="000D3194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9821D1" w:rsidRPr="00B868B3">
        <w:rPr>
          <w:rFonts w:ascii="Times New Roman" w:hAnsi="Times New Roman" w:cs="Times New Roman"/>
          <w:color w:val="FF0000"/>
          <w:szCs w:val="21"/>
        </w:rPr>
        <w:t>1</w:t>
      </w:r>
      <w:r w:rsidR="00A16A16" w:rsidRPr="00B868B3">
        <w:rPr>
          <w:rFonts w:ascii="Times New Roman" w:hAnsi="Times New Roman" w:cs="Times New Roman" w:hint="eastAsia"/>
          <w:color w:val="FF0000"/>
          <w:szCs w:val="21"/>
        </w:rPr>
        <w:t>、</w:t>
      </w:r>
      <w:r w:rsidR="007E6906" w:rsidRPr="00B868B3">
        <w:rPr>
          <w:rFonts w:ascii="Times New Roman" w:hAnsi="Times New Roman" w:hint="eastAsia"/>
          <w:color w:val="FF0000"/>
        </w:rPr>
        <w:t>斜射；偏折</w:t>
      </w:r>
    </w:p>
    <w:p w:rsidR="009821D1" w:rsidRPr="00B868B3" w:rsidRDefault="009821D1" w:rsidP="00B868B3">
      <w:pPr>
        <w:spacing w:line="400" w:lineRule="exact"/>
        <w:ind w:leftChars="200" w:left="420"/>
        <w:rPr>
          <w:rFonts w:ascii="Times New Roman" w:hAnsi="Times New Roman"/>
          <w:bCs/>
          <w:color w:val="FF0000"/>
        </w:rPr>
      </w:pPr>
      <w:r w:rsidRPr="00B868B3">
        <w:rPr>
          <w:rFonts w:ascii="Times New Roman" w:eastAsia="宋体" w:hAnsi="Times New Roman" w:cs="Times New Roman"/>
          <w:color w:val="FF0000"/>
          <w:szCs w:val="21"/>
        </w:rPr>
        <w:t>2</w:t>
      </w:r>
      <w:r w:rsidR="00A16A16" w:rsidRPr="00B868B3">
        <w:rPr>
          <w:rFonts w:ascii="Times New Roman" w:eastAsia="宋体" w:hAnsi="Times New Roman" w:cs="Times New Roman" w:hint="eastAsia"/>
          <w:color w:val="FF0000"/>
          <w:szCs w:val="21"/>
        </w:rPr>
        <w:t>、</w:t>
      </w:r>
      <w:r w:rsidR="001C373A" w:rsidRPr="00B868B3">
        <w:rPr>
          <w:rFonts w:ascii="Times New Roman" w:hAnsi="Times New Roman"/>
          <w:bCs/>
          <w:color w:val="FF0000"/>
        </w:rPr>
        <w:t>折射；入射；法线</w:t>
      </w:r>
      <w:r w:rsidR="001C373A" w:rsidRPr="00B868B3">
        <w:rPr>
          <w:rFonts w:ascii="Times New Roman" w:hAnsi="Times New Roman" w:hint="eastAsia"/>
          <w:bCs/>
          <w:color w:val="FF0000"/>
        </w:rPr>
        <w:t>；</w:t>
      </w:r>
      <w:r w:rsidR="001C373A" w:rsidRPr="00B868B3">
        <w:rPr>
          <w:rFonts w:ascii="Times New Roman" w:hAnsi="Times New Roman"/>
          <w:bCs/>
          <w:color w:val="FF0000"/>
        </w:rPr>
        <w:t>折射；入射；法线</w:t>
      </w:r>
      <w:r w:rsidR="001C373A" w:rsidRPr="00B868B3">
        <w:rPr>
          <w:rFonts w:ascii="Times New Roman" w:hAnsi="Times New Roman" w:hint="eastAsia"/>
          <w:bCs/>
          <w:color w:val="FF0000"/>
        </w:rPr>
        <w:t>；</w:t>
      </w:r>
      <w:r w:rsidR="001C373A" w:rsidRPr="00B868B3">
        <w:rPr>
          <w:rFonts w:ascii="Times New Roman" w:hAnsi="Times New Roman"/>
          <w:bCs/>
          <w:color w:val="FF0000"/>
        </w:rPr>
        <w:t>小于；大于；</w:t>
      </w:r>
      <w:r w:rsidR="001C373A" w:rsidRPr="00B868B3">
        <w:rPr>
          <w:rFonts w:ascii="Times New Roman" w:hAnsi="Times New Roman"/>
          <w:bCs/>
          <w:color w:val="FF0000"/>
        </w:rPr>
        <w:t>0</w:t>
      </w:r>
      <w:r w:rsidR="001C373A" w:rsidRPr="00B868B3">
        <w:rPr>
          <w:rFonts w:ascii="Times New Roman" w:hAnsi="Times New Roman" w:hint="eastAsia"/>
          <w:bCs/>
          <w:color w:val="FF0000"/>
        </w:rPr>
        <w:t>；</w:t>
      </w:r>
      <w:r w:rsidR="001C373A" w:rsidRPr="00B868B3">
        <w:rPr>
          <w:rFonts w:ascii="Times New Roman" w:hAnsi="Times New Roman"/>
          <w:bCs/>
          <w:color w:val="FF0000"/>
        </w:rPr>
        <w:t>可逆</w:t>
      </w:r>
    </w:p>
    <w:p w:rsidR="003B03AD" w:rsidRDefault="002464BF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 w:hint="eastAsia"/>
          <w:color w:val="FF0000"/>
          <w:szCs w:val="21"/>
        </w:rPr>
        <w:t>3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、虚像；正上方</w:t>
      </w:r>
    </w:p>
    <w:p w:rsidR="00106A11" w:rsidRPr="00B868B3" w:rsidRDefault="00106A11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color w:val="FF0000"/>
          <w:szCs w:val="21"/>
        </w:rPr>
      </w:pPr>
    </w:p>
    <w:p w:rsidR="000D3194" w:rsidRPr="00B868B3" w:rsidRDefault="00A16A16" w:rsidP="00B868B3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B868B3">
        <w:rPr>
          <w:rFonts w:ascii="Times New Roman" w:eastAsia="黑体" w:hAnsi="Times New Roman" w:cs="Times New Roman" w:hint="eastAsia"/>
          <w:sz w:val="24"/>
          <w:szCs w:val="24"/>
        </w:rPr>
        <w:t>三</w:t>
      </w:r>
      <w:r w:rsidR="000D3194" w:rsidRPr="00B868B3">
        <w:rPr>
          <w:rFonts w:ascii="Times New Roman" w:eastAsia="黑体" w:hAnsi="Times New Roman" w:cs="Times New Roman"/>
          <w:sz w:val="24"/>
          <w:szCs w:val="24"/>
        </w:rPr>
        <w:t>、</w:t>
      </w:r>
      <w:r w:rsidR="007E6906" w:rsidRPr="00B868B3">
        <w:rPr>
          <w:rFonts w:ascii="Times New Roman" w:eastAsia="黑体" w:hAnsi="Times New Roman" w:cs="Times New Roman" w:hint="eastAsia"/>
          <w:sz w:val="24"/>
          <w:szCs w:val="24"/>
        </w:rPr>
        <w:t>凸透镜成像</w:t>
      </w:r>
    </w:p>
    <w:p w:rsidR="001C373A" w:rsidRPr="00B868B3" w:rsidRDefault="001C373A" w:rsidP="00B868B3">
      <w:pPr>
        <w:spacing w:line="400" w:lineRule="exact"/>
        <w:ind w:firstLineChars="202" w:firstLine="424"/>
        <w:rPr>
          <w:rFonts w:ascii="Times New Roman" w:hAnsi="Times New Roman"/>
          <w:bCs/>
          <w:color w:val="000000"/>
        </w:rPr>
      </w:pPr>
      <w:r w:rsidRPr="00B868B3">
        <w:rPr>
          <w:rFonts w:ascii="Times New Roman" w:hAnsi="Times New Roman"/>
          <w:bCs/>
          <w:color w:val="000000"/>
        </w:rPr>
        <w:t>1</w:t>
      </w:r>
      <w:r w:rsidRPr="00B868B3">
        <w:rPr>
          <w:rFonts w:ascii="Times New Roman" w:hAnsi="Times New Roman"/>
          <w:bCs/>
          <w:color w:val="000000"/>
        </w:rPr>
        <w:t>、透镜及分类</w:t>
      </w:r>
    </w:p>
    <w:p w:rsidR="001C373A" w:rsidRPr="0080456F" w:rsidRDefault="001C373A" w:rsidP="0080456F">
      <w:pPr>
        <w:spacing w:line="400" w:lineRule="exact"/>
        <w:ind w:left="420"/>
        <w:rPr>
          <w:bCs/>
        </w:rPr>
      </w:pPr>
      <w:r w:rsidRPr="0080456F">
        <w:rPr>
          <w:rFonts w:ascii="Times New Roman" w:hAnsi="Times New Roman"/>
          <w:bCs/>
          <w:color w:val="000000"/>
        </w:rPr>
        <w:t>透镜：透明物质制成（一般是玻璃），至少有一个表面是</w:t>
      </w:r>
      <w:r w:rsidR="001A5D21" w:rsidRPr="0080456F">
        <w:rPr>
          <w:rFonts w:ascii="Times New Roman" w:hAnsi="Times New Roman" w:hint="eastAsia"/>
          <w:bCs/>
          <w:color w:val="000000"/>
        </w:rPr>
        <w:t>____</w:t>
      </w:r>
      <w:r w:rsidRPr="0080456F">
        <w:rPr>
          <w:rFonts w:ascii="Times New Roman" w:hAnsi="Times New Roman"/>
          <w:bCs/>
          <w:color w:val="000000"/>
        </w:rPr>
        <w:t>面的一部分，且透镜厚度远比其球面半径小的多</w:t>
      </w:r>
      <w:r w:rsidR="003B03AD" w:rsidRPr="0080456F">
        <w:rPr>
          <w:rFonts w:ascii="Times New Roman" w:hAnsi="Times New Roman" w:hint="eastAsia"/>
          <w:bCs/>
          <w:color w:val="000000"/>
        </w:rPr>
        <w:t>；</w:t>
      </w:r>
      <w:r w:rsidRPr="0080456F">
        <w:rPr>
          <w:rFonts w:ascii="Times New Roman" w:hAnsi="Times New Roman"/>
          <w:bCs/>
          <w:color w:val="000000"/>
        </w:rPr>
        <w:t>分类：凸透镜：边缘</w:t>
      </w:r>
      <w:r w:rsidR="001A5D21" w:rsidRPr="0080456F">
        <w:rPr>
          <w:rFonts w:ascii="Times New Roman" w:hAnsi="Times New Roman" w:hint="eastAsia"/>
          <w:bCs/>
          <w:color w:val="000000"/>
        </w:rPr>
        <w:t>____</w:t>
      </w:r>
      <w:r w:rsidRPr="0080456F">
        <w:rPr>
          <w:rFonts w:ascii="Times New Roman" w:hAnsi="Times New Roman"/>
          <w:bCs/>
          <w:color w:val="000000"/>
        </w:rPr>
        <w:t>，中央</w:t>
      </w:r>
      <w:r w:rsidR="001A5D21" w:rsidRPr="0080456F">
        <w:rPr>
          <w:rFonts w:ascii="Times New Roman" w:hAnsi="Times New Roman" w:hint="eastAsia"/>
          <w:bCs/>
          <w:color w:val="000000"/>
        </w:rPr>
        <w:t>____</w:t>
      </w:r>
      <w:r w:rsidR="003B03AD" w:rsidRPr="0080456F">
        <w:rPr>
          <w:rFonts w:ascii="Times New Roman" w:hAnsi="Times New Roman" w:hint="eastAsia"/>
          <w:bCs/>
          <w:color w:val="000000"/>
        </w:rPr>
        <w:t>；</w:t>
      </w:r>
      <w:r w:rsidRPr="0080456F">
        <w:rPr>
          <w:rFonts w:ascii="Times New Roman" w:hAnsi="Times New Roman"/>
          <w:bCs/>
          <w:color w:val="000000"/>
        </w:rPr>
        <w:t>凹透镜：边缘</w:t>
      </w:r>
      <w:r w:rsidR="001A5D21" w:rsidRPr="0080456F">
        <w:rPr>
          <w:rFonts w:ascii="Times New Roman" w:hAnsi="Times New Roman" w:hint="eastAsia"/>
          <w:bCs/>
          <w:color w:val="000000"/>
        </w:rPr>
        <w:t>____</w:t>
      </w:r>
      <w:r w:rsidRPr="0080456F">
        <w:rPr>
          <w:bCs/>
        </w:rPr>
        <w:t>，中央</w:t>
      </w:r>
      <w:r w:rsidR="001A5D21" w:rsidRPr="0080456F">
        <w:rPr>
          <w:rFonts w:ascii="Times New Roman" w:hAnsi="Times New Roman" w:hint="eastAsia"/>
          <w:bCs/>
          <w:color w:val="000000"/>
        </w:rPr>
        <w:t>____</w:t>
      </w:r>
      <w:r w:rsidR="003B03AD" w:rsidRPr="0080456F">
        <w:rPr>
          <w:rFonts w:ascii="Times New Roman" w:hAnsi="Times New Roman" w:hint="eastAsia"/>
          <w:bCs/>
          <w:color w:val="000000"/>
        </w:rPr>
        <w:t>；</w:t>
      </w:r>
    </w:p>
    <w:p w:rsidR="001C373A" w:rsidRPr="0080456F" w:rsidRDefault="001C373A" w:rsidP="00B868B3">
      <w:pPr>
        <w:spacing w:line="400" w:lineRule="exact"/>
        <w:ind w:firstLineChars="202" w:firstLine="424"/>
        <w:rPr>
          <w:rFonts w:ascii="Times New Roman" w:hAnsi="Times New Roman"/>
          <w:bCs/>
          <w:color w:val="000000"/>
        </w:rPr>
      </w:pPr>
      <w:r w:rsidRPr="0080456F">
        <w:rPr>
          <w:rFonts w:ascii="Times New Roman" w:hAnsi="Times New Roman" w:hint="eastAsia"/>
          <w:bCs/>
          <w:color w:val="000000"/>
        </w:rPr>
        <w:t>2</w:t>
      </w:r>
      <w:r w:rsidRPr="0080456F">
        <w:rPr>
          <w:rFonts w:ascii="Times New Roman" w:hAnsi="Times New Roman"/>
          <w:bCs/>
          <w:color w:val="000000"/>
        </w:rPr>
        <w:t>、主光轴：通过两个</w:t>
      </w:r>
      <w:r w:rsidR="001A5D21" w:rsidRPr="0080456F">
        <w:rPr>
          <w:rFonts w:ascii="Times New Roman" w:hAnsi="Times New Roman" w:hint="eastAsia"/>
          <w:bCs/>
          <w:color w:val="000000"/>
        </w:rPr>
        <w:t>________</w:t>
      </w:r>
      <w:r w:rsidRPr="0080456F">
        <w:rPr>
          <w:rFonts w:ascii="Times New Roman" w:hAnsi="Times New Roman"/>
          <w:bCs/>
          <w:color w:val="000000"/>
        </w:rPr>
        <w:t>的直线</w:t>
      </w:r>
      <w:r w:rsidR="003B03AD" w:rsidRPr="0080456F">
        <w:rPr>
          <w:rFonts w:ascii="Times New Roman" w:hAnsi="Times New Roman" w:hint="eastAsia"/>
          <w:bCs/>
          <w:color w:val="000000"/>
        </w:rPr>
        <w:t>；</w:t>
      </w:r>
    </w:p>
    <w:p w:rsidR="001C373A" w:rsidRPr="0080456F" w:rsidRDefault="001C373A" w:rsidP="0080456F">
      <w:pPr>
        <w:spacing w:line="400" w:lineRule="exact"/>
        <w:ind w:firstLineChars="202" w:firstLine="424"/>
        <w:rPr>
          <w:rFonts w:ascii="Times New Roman" w:hAnsi="Times New Roman"/>
          <w:bCs/>
          <w:color w:val="000000"/>
        </w:rPr>
      </w:pPr>
      <w:r w:rsidRPr="0080456F">
        <w:rPr>
          <w:rFonts w:ascii="Times New Roman" w:hAnsi="Times New Roman" w:hint="eastAsia"/>
          <w:bCs/>
          <w:color w:val="000000"/>
        </w:rPr>
        <w:t>3</w:t>
      </w:r>
      <w:r w:rsidR="004E62E4" w:rsidRPr="0080456F">
        <w:rPr>
          <w:rFonts w:ascii="Times New Roman" w:hAnsi="Times New Roman" w:hint="eastAsia"/>
          <w:bCs/>
          <w:color w:val="000000"/>
        </w:rPr>
        <w:t>、</w:t>
      </w:r>
      <w:r w:rsidRPr="0080456F">
        <w:rPr>
          <w:rFonts w:ascii="Times New Roman" w:hAnsi="Times New Roman"/>
          <w:bCs/>
          <w:color w:val="000000"/>
        </w:rPr>
        <w:t>光心：主光轴上有个特殊的点，通过它的光线传播方向</w:t>
      </w:r>
      <w:r w:rsidR="001A5D21" w:rsidRPr="0080456F">
        <w:rPr>
          <w:rFonts w:ascii="Times New Roman" w:hAnsi="Times New Roman" w:hint="eastAsia"/>
          <w:bCs/>
          <w:color w:val="000000"/>
        </w:rPr>
        <w:t>______</w:t>
      </w:r>
      <w:r w:rsidR="003B03AD" w:rsidRPr="0080456F">
        <w:rPr>
          <w:rFonts w:ascii="Times New Roman" w:hAnsi="Times New Roman" w:hint="eastAsia"/>
          <w:bCs/>
          <w:color w:val="000000"/>
        </w:rPr>
        <w:t>，</w:t>
      </w:r>
      <w:r w:rsidRPr="0080456F">
        <w:rPr>
          <w:rFonts w:ascii="Times New Roman" w:hAnsi="Times New Roman" w:hint="eastAsia"/>
          <w:bCs/>
          <w:color w:val="000000"/>
        </w:rPr>
        <w:t>即</w:t>
      </w:r>
      <w:r w:rsidRPr="0080456F">
        <w:rPr>
          <w:rFonts w:ascii="Times New Roman" w:hAnsi="Times New Roman"/>
          <w:bCs/>
          <w:color w:val="000000"/>
        </w:rPr>
        <w:t>透镜</w:t>
      </w:r>
      <w:r w:rsidRPr="0080456F">
        <w:rPr>
          <w:rFonts w:ascii="Times New Roman" w:hAnsi="Times New Roman" w:hint="eastAsia"/>
          <w:bCs/>
          <w:color w:val="000000"/>
        </w:rPr>
        <w:t>的</w:t>
      </w:r>
      <w:r w:rsidR="001A5D21" w:rsidRPr="0080456F">
        <w:rPr>
          <w:rFonts w:ascii="Times New Roman" w:hAnsi="Times New Roman" w:hint="eastAsia"/>
          <w:bCs/>
          <w:color w:val="000000"/>
        </w:rPr>
        <w:t>__________</w:t>
      </w:r>
      <w:r w:rsidR="003B03AD" w:rsidRPr="0080456F">
        <w:rPr>
          <w:rFonts w:ascii="Times New Roman" w:hAnsi="Times New Roman" w:hint="eastAsia"/>
          <w:bCs/>
          <w:color w:val="000000"/>
        </w:rPr>
        <w:t>；</w:t>
      </w:r>
    </w:p>
    <w:p w:rsidR="001C373A" w:rsidRPr="0080456F" w:rsidRDefault="001C373A" w:rsidP="0080456F">
      <w:pPr>
        <w:spacing w:line="400" w:lineRule="exact"/>
        <w:ind w:left="420"/>
        <w:rPr>
          <w:rFonts w:ascii="Times New Roman" w:hAnsi="Times New Roman"/>
          <w:bCs/>
          <w:color w:val="000000"/>
        </w:rPr>
      </w:pPr>
      <w:r w:rsidRPr="0080456F">
        <w:rPr>
          <w:rFonts w:ascii="Times New Roman" w:hAnsi="Times New Roman" w:hint="eastAsia"/>
          <w:bCs/>
          <w:color w:val="000000"/>
        </w:rPr>
        <w:t>4</w:t>
      </w:r>
      <w:r w:rsidRPr="0080456F">
        <w:rPr>
          <w:rFonts w:ascii="Times New Roman" w:hAnsi="Times New Roman" w:hint="eastAsia"/>
          <w:bCs/>
          <w:color w:val="000000"/>
        </w:rPr>
        <w:t>、</w:t>
      </w:r>
      <w:r w:rsidRPr="0080456F">
        <w:rPr>
          <w:rFonts w:ascii="Times New Roman" w:hAnsi="Times New Roman"/>
          <w:bCs/>
          <w:color w:val="000000"/>
        </w:rPr>
        <w:t>焦点：凸透镜能使跟主轴平行的光线</w:t>
      </w:r>
      <w:r w:rsidR="001A5D21" w:rsidRPr="0080456F">
        <w:rPr>
          <w:rFonts w:ascii="Times New Roman" w:hAnsi="Times New Roman" w:hint="eastAsia"/>
          <w:bCs/>
          <w:color w:val="000000"/>
        </w:rPr>
        <w:t>________</w:t>
      </w:r>
      <w:r w:rsidRPr="0080456F">
        <w:rPr>
          <w:rFonts w:ascii="Times New Roman" w:hAnsi="Times New Roman"/>
          <w:bCs/>
          <w:color w:val="000000"/>
        </w:rPr>
        <w:t>在主光轴上的一点，这点叫透镜的焦点，用</w:t>
      </w:r>
      <w:r w:rsidR="00B868B3" w:rsidRPr="0080456F">
        <w:rPr>
          <w:rFonts w:ascii="Times New Roman" w:hAnsi="Times New Roman" w:hint="eastAsia"/>
          <w:bCs/>
          <w:color w:val="000000"/>
        </w:rPr>
        <w:t>“</w:t>
      </w:r>
      <w:r w:rsidR="003B03AD" w:rsidRPr="0080456F">
        <w:rPr>
          <w:rFonts w:ascii="Times New Roman" w:hAnsi="Times New Roman"/>
          <w:bCs/>
          <w:color w:val="000000"/>
        </w:rPr>
        <w:t>F</w:t>
      </w:r>
      <w:r w:rsidR="003B03AD" w:rsidRPr="0080456F">
        <w:rPr>
          <w:rFonts w:ascii="Times New Roman" w:hAnsi="Times New Roman" w:hint="eastAsia"/>
          <w:bCs/>
          <w:color w:val="000000"/>
        </w:rPr>
        <w:t>”</w:t>
      </w:r>
      <w:r w:rsidRPr="0080456F">
        <w:rPr>
          <w:rFonts w:ascii="Times New Roman" w:hAnsi="Times New Roman"/>
          <w:bCs/>
          <w:color w:val="000000"/>
        </w:rPr>
        <w:t>表示</w:t>
      </w:r>
      <w:r w:rsidR="003B03AD" w:rsidRPr="0080456F">
        <w:rPr>
          <w:rFonts w:ascii="Times New Roman" w:hAnsi="Times New Roman" w:hint="eastAsia"/>
          <w:bCs/>
          <w:color w:val="000000"/>
        </w:rPr>
        <w:t>；</w:t>
      </w:r>
      <w:r w:rsidRPr="0080456F">
        <w:rPr>
          <w:rFonts w:ascii="Times New Roman" w:hAnsi="Times New Roman"/>
          <w:bCs/>
          <w:color w:val="000000"/>
        </w:rPr>
        <w:t>虚焦点：跟主光轴平行的光线经凹透镜后变得</w:t>
      </w:r>
      <w:r w:rsidR="001A5D21" w:rsidRPr="0080456F">
        <w:rPr>
          <w:rFonts w:ascii="Times New Roman" w:hAnsi="Times New Roman" w:hint="eastAsia"/>
          <w:bCs/>
          <w:color w:val="000000"/>
        </w:rPr>
        <w:t>________</w:t>
      </w:r>
      <w:r w:rsidRPr="0080456F">
        <w:rPr>
          <w:rFonts w:ascii="Times New Roman" w:hAnsi="Times New Roman"/>
          <w:bCs/>
          <w:color w:val="000000"/>
        </w:rPr>
        <w:t>，发散光线的反向延长</w:t>
      </w:r>
      <w:r w:rsidR="003B03AD" w:rsidRPr="0080456F">
        <w:rPr>
          <w:rFonts w:ascii="Times New Roman" w:hAnsi="Times New Roman"/>
          <w:bCs/>
          <w:color w:val="000000"/>
        </w:rPr>
        <w:t>线相交在主光轴上一点，这一点不是实际光线的会聚点，</w:t>
      </w:r>
      <w:proofErr w:type="gramStart"/>
      <w:r w:rsidR="003B03AD" w:rsidRPr="0080456F">
        <w:rPr>
          <w:rFonts w:ascii="Times New Roman" w:hAnsi="Times New Roman"/>
          <w:bCs/>
          <w:color w:val="000000"/>
        </w:rPr>
        <w:t>所以叫虚焦点</w:t>
      </w:r>
      <w:proofErr w:type="gramEnd"/>
      <w:r w:rsidR="003B03AD" w:rsidRPr="0080456F">
        <w:rPr>
          <w:rFonts w:ascii="Times New Roman" w:hAnsi="Times New Roman" w:hint="eastAsia"/>
          <w:bCs/>
          <w:color w:val="000000"/>
        </w:rPr>
        <w:t>；</w:t>
      </w:r>
    </w:p>
    <w:p w:rsidR="001C373A" w:rsidRDefault="001C373A" w:rsidP="0080456F">
      <w:pPr>
        <w:spacing w:line="400" w:lineRule="exact"/>
        <w:ind w:firstLineChars="202" w:firstLine="424"/>
        <w:rPr>
          <w:bCs/>
        </w:rPr>
      </w:pPr>
      <w:r w:rsidRPr="0080456F">
        <w:rPr>
          <w:rFonts w:ascii="Times New Roman" w:hAnsi="Times New Roman" w:hint="eastAsia"/>
          <w:bCs/>
          <w:color w:val="000000"/>
        </w:rPr>
        <w:t>5</w:t>
      </w:r>
      <w:r w:rsidRPr="0080456F">
        <w:rPr>
          <w:rFonts w:ascii="Times New Roman" w:hAnsi="Times New Roman" w:hint="eastAsia"/>
          <w:bCs/>
          <w:color w:val="000000"/>
        </w:rPr>
        <w:t>、</w:t>
      </w:r>
      <w:r w:rsidRPr="0080456F">
        <w:rPr>
          <w:rFonts w:ascii="Times New Roman" w:hAnsi="Times New Roman"/>
          <w:bCs/>
          <w:color w:val="000000"/>
        </w:rPr>
        <w:t>焦距：</w:t>
      </w:r>
      <w:r w:rsidRPr="0080456F">
        <w:rPr>
          <w:rFonts w:ascii="Times New Roman" w:hAnsi="Times New Roman" w:hint="eastAsia"/>
          <w:bCs/>
          <w:color w:val="000000"/>
        </w:rPr>
        <w:t>从</w:t>
      </w:r>
      <w:r w:rsidR="001A5D21" w:rsidRPr="0080456F">
        <w:rPr>
          <w:rFonts w:ascii="Times New Roman" w:hAnsi="Times New Roman" w:hint="eastAsia"/>
          <w:bCs/>
          <w:color w:val="000000"/>
        </w:rPr>
        <w:t>________</w:t>
      </w:r>
      <w:r w:rsidRPr="0080456F">
        <w:rPr>
          <w:bCs/>
        </w:rPr>
        <w:t>到</w:t>
      </w:r>
      <w:r w:rsidR="001A5D21" w:rsidRPr="0080456F">
        <w:rPr>
          <w:rFonts w:ascii="Times New Roman" w:hAnsi="Times New Roman" w:hint="eastAsia"/>
          <w:bCs/>
          <w:color w:val="000000"/>
        </w:rPr>
        <w:t>________</w:t>
      </w:r>
      <w:r w:rsidRPr="0080456F">
        <w:rPr>
          <w:bCs/>
        </w:rPr>
        <w:t>的距离，用</w:t>
      </w:r>
      <w:r w:rsidR="00B868B3" w:rsidRPr="0080456F">
        <w:rPr>
          <w:rFonts w:hint="eastAsia"/>
          <w:bCs/>
        </w:rPr>
        <w:t>“</w:t>
      </w:r>
      <w:r w:rsidRPr="0080456F">
        <w:rPr>
          <w:bCs/>
        </w:rPr>
        <w:t>f</w:t>
      </w:r>
      <w:r w:rsidRPr="0080456F">
        <w:rPr>
          <w:rFonts w:hint="eastAsia"/>
          <w:bCs/>
        </w:rPr>
        <w:t>”</w:t>
      </w:r>
      <w:r w:rsidR="003B03AD" w:rsidRPr="0080456F">
        <w:rPr>
          <w:bCs/>
        </w:rPr>
        <w:t>表示</w:t>
      </w:r>
      <w:r w:rsidR="003B03AD" w:rsidRPr="0080456F">
        <w:rPr>
          <w:rFonts w:hint="eastAsia"/>
          <w:bCs/>
        </w:rPr>
        <w:t>；</w:t>
      </w:r>
    </w:p>
    <w:p w:rsidR="0080456F" w:rsidRPr="0080456F" w:rsidRDefault="0080456F" w:rsidP="0080456F">
      <w:pPr>
        <w:spacing w:line="400" w:lineRule="exact"/>
        <w:ind w:firstLineChars="202" w:firstLine="424"/>
        <w:rPr>
          <w:bCs/>
        </w:rPr>
      </w:pPr>
    </w:p>
    <w:p w:rsidR="001C373A" w:rsidRPr="00B868B3" w:rsidRDefault="001C373A" w:rsidP="00B868B3">
      <w:pPr>
        <w:spacing w:line="400" w:lineRule="exact"/>
        <w:ind w:firstLineChars="202" w:firstLine="424"/>
        <w:rPr>
          <w:rFonts w:ascii="Times New Roman" w:hAnsi="Times New Roman"/>
          <w:bCs/>
          <w:color w:val="000000"/>
        </w:rPr>
      </w:pPr>
      <w:r w:rsidRPr="00B868B3">
        <w:rPr>
          <w:rFonts w:ascii="Times New Roman" w:hAnsi="Times New Roman"/>
          <w:bCs/>
          <w:color w:val="000000"/>
        </w:rPr>
        <w:lastRenderedPageBreak/>
        <w:t>6</w:t>
      </w:r>
      <w:r w:rsidRPr="00B868B3">
        <w:rPr>
          <w:rFonts w:ascii="Times New Roman" w:hAnsi="Times New Roman"/>
          <w:bCs/>
          <w:color w:val="000000"/>
        </w:rPr>
        <w:t>、透镜对光的作用</w:t>
      </w:r>
    </w:p>
    <w:p w:rsidR="001C373A" w:rsidRPr="00B868B3" w:rsidRDefault="001C373A" w:rsidP="00B868B3">
      <w:pPr>
        <w:spacing w:line="400" w:lineRule="exact"/>
        <w:ind w:firstLineChars="202" w:firstLine="424"/>
        <w:rPr>
          <w:rFonts w:ascii="Times New Roman" w:hAnsi="Times New Roman"/>
          <w:bCs/>
          <w:color w:val="000000"/>
        </w:rPr>
      </w:pPr>
      <w:r w:rsidRPr="00B868B3">
        <w:rPr>
          <w:rFonts w:ascii="Times New Roman" w:hAnsi="Times New Roman"/>
          <w:bCs/>
          <w:color w:val="000000"/>
        </w:rPr>
        <w:t>凸透镜：对光起</w:t>
      </w:r>
      <w:r w:rsidR="001A5D21" w:rsidRPr="00B868B3">
        <w:rPr>
          <w:rFonts w:ascii="Times New Roman" w:hAnsi="Times New Roman" w:hint="eastAsia"/>
          <w:bCs/>
          <w:color w:val="000000"/>
        </w:rPr>
        <w:t>________</w:t>
      </w:r>
      <w:r w:rsidRPr="00B868B3">
        <w:rPr>
          <w:rFonts w:ascii="Times New Roman" w:hAnsi="Times New Roman"/>
          <w:bCs/>
          <w:color w:val="000000"/>
        </w:rPr>
        <w:t>作用</w:t>
      </w:r>
      <w:r w:rsidR="004E62E4" w:rsidRPr="00B868B3">
        <w:rPr>
          <w:rFonts w:ascii="Times New Roman" w:hAnsi="Times New Roman" w:hint="eastAsia"/>
          <w:bCs/>
          <w:color w:val="000000"/>
        </w:rPr>
        <w:t>；</w:t>
      </w:r>
    </w:p>
    <w:p w:rsidR="001C373A" w:rsidRPr="00B868B3" w:rsidRDefault="001C373A" w:rsidP="00B868B3">
      <w:pPr>
        <w:spacing w:line="400" w:lineRule="exact"/>
        <w:ind w:firstLineChars="202" w:firstLine="424"/>
        <w:rPr>
          <w:rFonts w:ascii="Times New Roman" w:hAnsi="Times New Roman"/>
          <w:bCs/>
          <w:color w:val="000000"/>
        </w:rPr>
      </w:pPr>
      <w:r w:rsidRPr="00B868B3">
        <w:rPr>
          <w:rFonts w:ascii="Times New Roman" w:hAnsi="Times New Roman"/>
          <w:bCs/>
          <w:color w:val="000000"/>
        </w:rPr>
        <w:t>凹透镜：对光起</w:t>
      </w:r>
      <w:r w:rsidR="001A5D21" w:rsidRPr="00B868B3">
        <w:rPr>
          <w:rFonts w:ascii="Times New Roman" w:hAnsi="Times New Roman" w:hint="eastAsia"/>
          <w:bCs/>
          <w:color w:val="000000"/>
        </w:rPr>
        <w:t>________</w:t>
      </w:r>
      <w:r w:rsidRPr="00B868B3">
        <w:rPr>
          <w:rFonts w:ascii="Times New Roman" w:hAnsi="Times New Roman"/>
          <w:bCs/>
          <w:color w:val="000000"/>
        </w:rPr>
        <w:t>作用</w:t>
      </w:r>
      <w:r w:rsidR="004E62E4" w:rsidRPr="00B868B3">
        <w:rPr>
          <w:rFonts w:ascii="Times New Roman" w:hAnsi="Times New Roman" w:hint="eastAsia"/>
          <w:bCs/>
          <w:color w:val="000000"/>
        </w:rPr>
        <w:t>；</w:t>
      </w:r>
    </w:p>
    <w:p w:rsidR="00803BF7" w:rsidRPr="00B868B3" w:rsidRDefault="003B03AD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B868B3">
        <w:rPr>
          <w:rFonts w:ascii="Times New Roman" w:eastAsia="宋体" w:hAnsi="Times New Roman" w:cs="Times New Roman" w:hint="eastAsia"/>
          <w:szCs w:val="21"/>
        </w:rPr>
        <w:t>7</w:t>
      </w:r>
      <w:r w:rsidRPr="00B868B3">
        <w:rPr>
          <w:rFonts w:ascii="Times New Roman" w:eastAsia="宋体" w:hAnsi="Times New Roman" w:cs="Times New Roman" w:hint="eastAsia"/>
          <w:szCs w:val="21"/>
        </w:rPr>
        <w:t>、特殊光线作图</w:t>
      </w:r>
    </w:p>
    <w:p w:rsidR="003B03AD" w:rsidRPr="00B868B3" w:rsidRDefault="003B03AD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B868B3">
        <w:rPr>
          <w:rFonts w:ascii="Times New Roman" w:eastAsia="宋体" w:hAnsi="Times New Roman" w:cs="Times New Roman" w:hint="eastAsia"/>
          <w:noProof/>
          <w:szCs w:val="21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3126740</wp:posOffset>
            </wp:positionH>
            <wp:positionV relativeFrom="paragraph">
              <wp:posOffset>45085</wp:posOffset>
            </wp:positionV>
            <wp:extent cx="2160270" cy="1074420"/>
            <wp:effectExtent l="19050" t="0" r="0" b="0"/>
            <wp:wrapSquare wrapText="bothSides"/>
            <wp:docPr id="24" name="Picture 3" descr="http://k12.sherc.net/derup/page/download.php/K12SYS100000002-0000000000173376/VIEW-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12.sherc.net/derup/page/download.php/K12SYS100000002-0000000000173376/VIEW-jpg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grayscl/>
                    </a:blip>
                    <a:srcRect l="8263" r="8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ascii="Times New Roman" w:eastAsia="宋体" w:hAnsi="Times New Roman" w:cs="Times New Roman" w:hint="eastAsia"/>
          <w:noProof/>
          <w:szCs w:val="21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205105</wp:posOffset>
            </wp:positionV>
            <wp:extent cx="2160270" cy="746760"/>
            <wp:effectExtent l="19050" t="0" r="0" b="0"/>
            <wp:wrapSquare wrapText="bothSides"/>
            <wp:docPr id="23" name="Picture 2" descr="http://k12.sherc.net/derup/page/download.php/K12SYS100000002-0000000000173388/VIEW-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12.sherc.net/derup/page/download.php/K12SYS100000002-0000000000173388/VIEW-jp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03AD" w:rsidRPr="00B868B3" w:rsidRDefault="003B03AD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3B03AD" w:rsidRPr="00B868B3" w:rsidRDefault="003B03AD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3B03AD" w:rsidRPr="00B868B3" w:rsidRDefault="003B03AD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</w:p>
    <w:p w:rsidR="004E62E4" w:rsidRPr="00B868B3" w:rsidRDefault="003B03AD" w:rsidP="00B868B3">
      <w:pPr>
        <w:spacing w:line="400" w:lineRule="exact"/>
        <w:ind w:leftChars="200" w:left="420"/>
        <w:rPr>
          <w:rFonts w:ascii="Times New Roman" w:eastAsia="宋体" w:hAnsi="Times New Roman" w:cs="Times New Roman"/>
          <w:szCs w:val="21"/>
        </w:rPr>
      </w:pPr>
      <w:r w:rsidRPr="00B868B3">
        <w:rPr>
          <w:rFonts w:ascii="Times New Roman" w:eastAsia="宋体" w:hAnsi="Times New Roman" w:cs="Times New Roman" w:hint="eastAsia"/>
          <w:szCs w:val="21"/>
        </w:rPr>
        <w:t>8</w:t>
      </w:r>
      <w:r w:rsidRPr="00B868B3">
        <w:rPr>
          <w:rFonts w:ascii="Times New Roman" w:eastAsia="宋体" w:hAnsi="Times New Roman" w:cs="Times New Roman" w:hint="eastAsia"/>
          <w:szCs w:val="21"/>
        </w:rPr>
        <w:t>、凸透镜成像规律</w:t>
      </w:r>
    </w:p>
    <w:tbl>
      <w:tblPr>
        <w:tblW w:w="0" w:type="auto"/>
        <w:tblInd w:w="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3"/>
        <w:gridCol w:w="1265"/>
        <w:gridCol w:w="1309"/>
        <w:gridCol w:w="1311"/>
        <w:gridCol w:w="1309"/>
        <w:gridCol w:w="1311"/>
      </w:tblGrid>
      <w:tr w:rsidR="004E62E4" w:rsidRPr="00B868B3" w:rsidTr="00C07216">
        <w:trPr>
          <w:cantSplit/>
          <w:trHeight w:val="262"/>
        </w:trPr>
        <w:tc>
          <w:tcPr>
            <w:tcW w:w="1303" w:type="dxa"/>
            <w:vMerge w:val="restart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物距</w:t>
            </w:r>
          </w:p>
        </w:tc>
        <w:tc>
          <w:tcPr>
            <w:tcW w:w="3885" w:type="dxa"/>
            <w:gridSpan w:val="3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像的性质</w:t>
            </w:r>
          </w:p>
        </w:tc>
        <w:tc>
          <w:tcPr>
            <w:tcW w:w="1309" w:type="dxa"/>
            <w:vMerge w:val="restart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像距</w:t>
            </w:r>
          </w:p>
        </w:tc>
        <w:tc>
          <w:tcPr>
            <w:tcW w:w="1311" w:type="dxa"/>
            <w:vMerge w:val="restart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应用</w:t>
            </w:r>
          </w:p>
        </w:tc>
      </w:tr>
      <w:tr w:rsidR="004E62E4" w:rsidRPr="00B868B3" w:rsidTr="00C07216">
        <w:trPr>
          <w:cantSplit/>
          <w:trHeight w:val="126"/>
        </w:trPr>
        <w:tc>
          <w:tcPr>
            <w:tcW w:w="1303" w:type="dxa"/>
            <w:vMerge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265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倒、正</w:t>
            </w:r>
          </w:p>
        </w:tc>
        <w:tc>
          <w:tcPr>
            <w:tcW w:w="1309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放、缩</w:t>
            </w:r>
          </w:p>
        </w:tc>
        <w:tc>
          <w:tcPr>
            <w:tcW w:w="1311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虚、实</w:t>
            </w:r>
          </w:p>
        </w:tc>
        <w:tc>
          <w:tcPr>
            <w:tcW w:w="1309" w:type="dxa"/>
            <w:vMerge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11" w:type="dxa"/>
            <w:vMerge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E62E4" w:rsidRPr="00B868B3" w:rsidTr="00C07216">
        <w:trPr>
          <w:trHeight w:val="262"/>
        </w:trPr>
        <w:tc>
          <w:tcPr>
            <w:tcW w:w="1303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u&gt;2f</w:t>
            </w:r>
          </w:p>
        </w:tc>
        <w:tc>
          <w:tcPr>
            <w:tcW w:w="1265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倒立</w:t>
            </w:r>
          </w:p>
        </w:tc>
        <w:tc>
          <w:tcPr>
            <w:tcW w:w="1309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缩小</w:t>
            </w:r>
          </w:p>
        </w:tc>
        <w:tc>
          <w:tcPr>
            <w:tcW w:w="1311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实像</w:t>
            </w:r>
          </w:p>
        </w:tc>
        <w:tc>
          <w:tcPr>
            <w:tcW w:w="1309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f&lt;v&lt;2f</w:t>
            </w:r>
          </w:p>
        </w:tc>
        <w:tc>
          <w:tcPr>
            <w:tcW w:w="1311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照相机</w:t>
            </w:r>
          </w:p>
        </w:tc>
      </w:tr>
      <w:tr w:rsidR="004E62E4" w:rsidRPr="00B868B3" w:rsidTr="00C07216">
        <w:trPr>
          <w:trHeight w:val="262"/>
        </w:trPr>
        <w:tc>
          <w:tcPr>
            <w:tcW w:w="1303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hAnsi="Times New Roman" w:cs="Times New Roman" w:hint="eastAsia"/>
                <w:szCs w:val="21"/>
              </w:rPr>
              <w:t>u</w:t>
            </w:r>
            <w:r w:rsidRPr="00B868B3">
              <w:rPr>
                <w:rFonts w:ascii="Times New Roman" w:eastAsia="宋体" w:hAnsi="Times New Roman" w:cs="Times New Roman"/>
                <w:szCs w:val="21"/>
              </w:rPr>
              <w:t>=2f</w:t>
            </w:r>
          </w:p>
        </w:tc>
        <w:tc>
          <w:tcPr>
            <w:tcW w:w="1265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倒立</w:t>
            </w:r>
          </w:p>
        </w:tc>
        <w:tc>
          <w:tcPr>
            <w:tcW w:w="1309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等大</w:t>
            </w:r>
          </w:p>
        </w:tc>
        <w:tc>
          <w:tcPr>
            <w:tcW w:w="1311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实像</w:t>
            </w:r>
          </w:p>
        </w:tc>
        <w:tc>
          <w:tcPr>
            <w:tcW w:w="1309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hAnsi="Times New Roman" w:cs="Times New Roman" w:hint="eastAsia"/>
                <w:szCs w:val="21"/>
              </w:rPr>
              <w:t>v</w:t>
            </w:r>
            <w:r w:rsidRPr="00B868B3">
              <w:rPr>
                <w:rFonts w:ascii="Times New Roman" w:eastAsia="宋体" w:hAnsi="Times New Roman" w:cs="Times New Roman"/>
                <w:szCs w:val="21"/>
              </w:rPr>
              <w:t>=2f</w:t>
            </w:r>
          </w:p>
        </w:tc>
        <w:tc>
          <w:tcPr>
            <w:tcW w:w="1311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E62E4" w:rsidRPr="00B868B3" w:rsidTr="00C07216">
        <w:trPr>
          <w:trHeight w:val="275"/>
        </w:trPr>
        <w:tc>
          <w:tcPr>
            <w:tcW w:w="1303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f&lt;u&lt;2f</w:t>
            </w:r>
          </w:p>
        </w:tc>
        <w:tc>
          <w:tcPr>
            <w:tcW w:w="1265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倒立</w:t>
            </w:r>
          </w:p>
        </w:tc>
        <w:tc>
          <w:tcPr>
            <w:tcW w:w="1309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放大</w:t>
            </w:r>
          </w:p>
        </w:tc>
        <w:tc>
          <w:tcPr>
            <w:tcW w:w="1311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实像</w:t>
            </w:r>
          </w:p>
        </w:tc>
        <w:tc>
          <w:tcPr>
            <w:tcW w:w="1309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v&gt;2f</w:t>
            </w:r>
          </w:p>
        </w:tc>
        <w:tc>
          <w:tcPr>
            <w:tcW w:w="1311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幻灯机</w:t>
            </w:r>
          </w:p>
        </w:tc>
      </w:tr>
      <w:tr w:rsidR="004E62E4" w:rsidRPr="00B868B3" w:rsidTr="00C07216">
        <w:trPr>
          <w:trHeight w:val="275"/>
        </w:trPr>
        <w:tc>
          <w:tcPr>
            <w:tcW w:w="1303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hAnsi="Times New Roman" w:cs="Times New Roman" w:hint="eastAsia"/>
                <w:szCs w:val="21"/>
              </w:rPr>
              <w:t>u</w:t>
            </w:r>
            <w:r w:rsidRPr="00B868B3">
              <w:rPr>
                <w:rFonts w:ascii="Times New Roman" w:eastAsia="宋体" w:hAnsi="Times New Roman" w:cs="Times New Roman"/>
                <w:szCs w:val="21"/>
              </w:rPr>
              <w:t>=f</w:t>
            </w:r>
          </w:p>
        </w:tc>
        <w:tc>
          <w:tcPr>
            <w:tcW w:w="6505" w:type="dxa"/>
            <w:gridSpan w:val="5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不能成像</w:t>
            </w:r>
          </w:p>
        </w:tc>
      </w:tr>
      <w:tr w:rsidR="004E62E4" w:rsidRPr="00B868B3" w:rsidTr="00C07216">
        <w:trPr>
          <w:trHeight w:val="275"/>
        </w:trPr>
        <w:tc>
          <w:tcPr>
            <w:tcW w:w="1303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u&lt;f</w:t>
            </w:r>
          </w:p>
        </w:tc>
        <w:tc>
          <w:tcPr>
            <w:tcW w:w="1265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正立</w:t>
            </w:r>
          </w:p>
        </w:tc>
        <w:tc>
          <w:tcPr>
            <w:tcW w:w="1309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放大</w:t>
            </w:r>
          </w:p>
        </w:tc>
        <w:tc>
          <w:tcPr>
            <w:tcW w:w="1311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B868B3">
              <w:rPr>
                <w:rFonts w:ascii="Times New Roman" w:eastAsia="宋体" w:hAnsi="Times New Roman" w:cs="Times New Roman"/>
                <w:szCs w:val="21"/>
              </w:rPr>
              <w:t>虚象</w:t>
            </w:r>
            <w:proofErr w:type="gramEnd"/>
          </w:p>
        </w:tc>
        <w:tc>
          <w:tcPr>
            <w:tcW w:w="1309" w:type="dxa"/>
            <w:tcBorders>
              <w:tl2br w:val="single" w:sz="4" w:space="0" w:color="auto"/>
            </w:tcBorders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11" w:type="dxa"/>
            <w:vAlign w:val="center"/>
          </w:tcPr>
          <w:p w:rsidR="004E62E4" w:rsidRPr="00B868B3" w:rsidRDefault="004E62E4" w:rsidP="00B868B3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8B3">
              <w:rPr>
                <w:rFonts w:ascii="Times New Roman" w:eastAsia="宋体" w:hAnsi="Times New Roman" w:cs="Times New Roman"/>
                <w:szCs w:val="21"/>
              </w:rPr>
              <w:t>放大镜</w:t>
            </w:r>
          </w:p>
        </w:tc>
      </w:tr>
    </w:tbl>
    <w:p w:rsidR="00375BD0" w:rsidRPr="00B868B3" w:rsidRDefault="000D3194" w:rsidP="00B868B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375BD0" w:rsidRPr="00B868B3">
        <w:rPr>
          <w:rFonts w:ascii="Times New Roman" w:hAnsi="Times New Roman" w:cs="Times New Roman" w:hint="eastAsia"/>
          <w:color w:val="FF0000"/>
          <w:szCs w:val="21"/>
        </w:rPr>
        <w:t>1</w:t>
      </w:r>
      <w:r w:rsidR="00375BD0" w:rsidRPr="00B868B3">
        <w:rPr>
          <w:rFonts w:ascii="Times New Roman" w:hAnsi="Times New Roman" w:cs="Times New Roman" w:hint="eastAsia"/>
          <w:color w:val="FF0000"/>
          <w:szCs w:val="21"/>
        </w:rPr>
        <w:t>、球；薄；厚；厚；薄</w:t>
      </w:r>
    </w:p>
    <w:p w:rsidR="00375BD0" w:rsidRPr="00B868B3" w:rsidRDefault="00375BD0" w:rsidP="00B868B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 w:hint="eastAsia"/>
          <w:color w:val="FF0000"/>
          <w:szCs w:val="21"/>
        </w:rPr>
        <w:t>2</w:t>
      </w:r>
      <w:r w:rsidRPr="00B868B3">
        <w:rPr>
          <w:rFonts w:ascii="Times New Roman" w:hAnsi="Times New Roman" w:cs="Times New Roman" w:hint="eastAsia"/>
          <w:color w:val="FF0000"/>
          <w:szCs w:val="21"/>
        </w:rPr>
        <w:t>、球心</w:t>
      </w:r>
    </w:p>
    <w:p w:rsidR="00375BD0" w:rsidRPr="00B868B3" w:rsidRDefault="00375BD0" w:rsidP="00B868B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 w:hint="eastAsia"/>
          <w:color w:val="FF0000"/>
          <w:szCs w:val="21"/>
        </w:rPr>
        <w:t>3</w:t>
      </w:r>
      <w:r w:rsidRPr="00B868B3">
        <w:rPr>
          <w:rFonts w:ascii="Times New Roman" w:hAnsi="Times New Roman" w:cs="Times New Roman" w:hint="eastAsia"/>
          <w:color w:val="FF0000"/>
          <w:szCs w:val="21"/>
        </w:rPr>
        <w:t>、不改变；中心</w:t>
      </w:r>
    </w:p>
    <w:p w:rsidR="00375BD0" w:rsidRPr="00B868B3" w:rsidRDefault="00375BD0" w:rsidP="00B868B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 w:hint="eastAsia"/>
          <w:color w:val="FF0000"/>
          <w:szCs w:val="21"/>
        </w:rPr>
        <w:t>4</w:t>
      </w:r>
      <w:r w:rsidRPr="00B868B3">
        <w:rPr>
          <w:rFonts w:ascii="Times New Roman" w:hAnsi="Times New Roman" w:cs="Times New Roman" w:hint="eastAsia"/>
          <w:color w:val="FF0000"/>
          <w:szCs w:val="21"/>
        </w:rPr>
        <w:t>、会聚；发散</w:t>
      </w:r>
    </w:p>
    <w:p w:rsidR="00375BD0" w:rsidRPr="00B868B3" w:rsidRDefault="00375BD0" w:rsidP="00B868B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 w:hint="eastAsia"/>
          <w:color w:val="FF0000"/>
          <w:szCs w:val="21"/>
        </w:rPr>
        <w:t>5</w:t>
      </w:r>
      <w:r w:rsidRPr="00B868B3">
        <w:rPr>
          <w:rFonts w:ascii="Times New Roman" w:hAnsi="Times New Roman" w:cs="Times New Roman" w:hint="eastAsia"/>
          <w:color w:val="FF0000"/>
          <w:szCs w:val="21"/>
        </w:rPr>
        <w:t>、光心；焦点</w:t>
      </w:r>
    </w:p>
    <w:p w:rsidR="00EB749F" w:rsidRPr="00B868B3" w:rsidRDefault="00375BD0" w:rsidP="00B868B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 w:hint="eastAsia"/>
          <w:color w:val="FF0000"/>
          <w:szCs w:val="21"/>
        </w:rPr>
        <w:t>6</w:t>
      </w:r>
      <w:r w:rsidRPr="00B868B3">
        <w:rPr>
          <w:rFonts w:ascii="Times New Roman" w:hAnsi="Times New Roman" w:cs="Times New Roman" w:hint="eastAsia"/>
          <w:color w:val="FF0000"/>
          <w:szCs w:val="21"/>
        </w:rPr>
        <w:t>、会聚；发散</w:t>
      </w:r>
    </w:p>
    <w:p w:rsidR="00732945" w:rsidRPr="00B868B3" w:rsidRDefault="00732945" w:rsidP="00B868B3">
      <w:pPr>
        <w:spacing w:line="400" w:lineRule="exact"/>
        <w:rPr>
          <w:rFonts w:ascii="Times New Roman" w:hAnsi="Times New Roman" w:cs="Times New Roman"/>
        </w:rPr>
      </w:pPr>
    </w:p>
    <w:p w:rsidR="007E6906" w:rsidRPr="00B868B3" w:rsidRDefault="007E6906" w:rsidP="00B868B3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B868B3">
        <w:rPr>
          <w:rFonts w:ascii="Times New Roman" w:eastAsia="黑体" w:hAnsi="Times New Roman" w:cs="Times New Roman" w:hint="eastAsia"/>
          <w:sz w:val="24"/>
          <w:szCs w:val="24"/>
        </w:rPr>
        <w:t>四</w:t>
      </w:r>
      <w:r w:rsidRPr="00B868B3">
        <w:rPr>
          <w:rFonts w:ascii="Times New Roman" w:eastAsia="黑体" w:hAnsi="Times New Roman" w:cs="Times New Roman"/>
          <w:sz w:val="24"/>
          <w:szCs w:val="24"/>
        </w:rPr>
        <w:t>、</w:t>
      </w:r>
      <w:r w:rsidRPr="00B868B3">
        <w:rPr>
          <w:rFonts w:ascii="Times New Roman" w:eastAsia="黑体" w:hAnsi="Times New Roman" w:cs="Times New Roman" w:hint="eastAsia"/>
          <w:sz w:val="24"/>
          <w:szCs w:val="24"/>
        </w:rPr>
        <w:t>光的色散</w:t>
      </w:r>
    </w:p>
    <w:p w:rsidR="00375BD0" w:rsidRPr="0080456F" w:rsidRDefault="00375BD0" w:rsidP="0080456F">
      <w:pPr>
        <w:spacing w:line="400" w:lineRule="exact"/>
        <w:ind w:firstLineChars="202" w:firstLine="424"/>
        <w:rPr>
          <w:rFonts w:ascii="Times New Roman" w:hAnsi="Times New Roman"/>
          <w:bCs/>
          <w:color w:val="000000"/>
        </w:rPr>
      </w:pPr>
      <w:r w:rsidRPr="0080456F">
        <w:rPr>
          <w:rFonts w:ascii="Times New Roman" w:hAnsi="Times New Roman"/>
          <w:bCs/>
          <w:color w:val="000000"/>
        </w:rPr>
        <w:t>1</w:t>
      </w:r>
      <w:r w:rsidRPr="0080456F">
        <w:rPr>
          <w:rFonts w:ascii="Times New Roman" w:hAnsi="Times New Roman"/>
          <w:bCs/>
          <w:color w:val="000000"/>
        </w:rPr>
        <w:t>、色散：一束太阳光经过</w:t>
      </w:r>
      <w:r w:rsidR="001A5D21" w:rsidRPr="0080456F">
        <w:rPr>
          <w:rFonts w:ascii="Times New Roman" w:hAnsi="Times New Roman"/>
          <w:bCs/>
          <w:color w:val="000000"/>
        </w:rPr>
        <w:t>___________</w:t>
      </w:r>
      <w:r w:rsidRPr="0080456F">
        <w:rPr>
          <w:rFonts w:ascii="Times New Roman" w:hAnsi="Times New Roman"/>
          <w:bCs/>
          <w:color w:val="000000"/>
        </w:rPr>
        <w:t>后，被分解成</w:t>
      </w:r>
      <w:r w:rsidR="001A5D21" w:rsidRPr="0080456F">
        <w:rPr>
          <w:rFonts w:ascii="Times New Roman" w:hAnsi="Times New Roman"/>
          <w:bCs/>
          <w:color w:val="000000"/>
        </w:rPr>
        <w:t>____________</w:t>
      </w:r>
      <w:r w:rsidR="004E62E4" w:rsidRPr="0080456F">
        <w:rPr>
          <w:rFonts w:ascii="Times New Roman" w:hAnsi="Times New Roman"/>
          <w:bCs/>
          <w:color w:val="000000"/>
        </w:rPr>
        <w:t>的现象</w:t>
      </w:r>
      <w:r w:rsidR="004E62E4" w:rsidRPr="0080456F">
        <w:rPr>
          <w:rFonts w:ascii="Times New Roman" w:hAnsi="Times New Roman" w:hint="eastAsia"/>
          <w:bCs/>
          <w:color w:val="000000"/>
        </w:rPr>
        <w:t>；</w:t>
      </w:r>
    </w:p>
    <w:p w:rsidR="00375BD0" w:rsidRPr="0080456F" w:rsidRDefault="00375BD0" w:rsidP="0080456F">
      <w:pPr>
        <w:spacing w:line="400" w:lineRule="exact"/>
        <w:ind w:firstLineChars="202" w:firstLine="424"/>
        <w:rPr>
          <w:bCs/>
        </w:rPr>
      </w:pPr>
      <w:r w:rsidRPr="0080456F">
        <w:rPr>
          <w:rFonts w:ascii="Times New Roman" w:hAnsi="Times New Roman"/>
          <w:bCs/>
          <w:color w:val="000000"/>
        </w:rPr>
        <w:t>2</w:t>
      </w:r>
      <w:r w:rsidRPr="0080456F">
        <w:rPr>
          <w:rFonts w:ascii="Times New Roman" w:hAnsi="Times New Roman"/>
          <w:bCs/>
          <w:color w:val="000000"/>
        </w:rPr>
        <w:t>、色光的三原色：</w:t>
      </w:r>
      <w:r w:rsidR="001A5D21" w:rsidRPr="0080456F">
        <w:rPr>
          <w:rFonts w:ascii="Times New Roman" w:hAnsi="Times New Roman"/>
          <w:bCs/>
          <w:color w:val="000000"/>
        </w:rPr>
        <w:t>______</w:t>
      </w:r>
      <w:r w:rsidRPr="0080456F">
        <w:rPr>
          <w:bCs/>
        </w:rPr>
        <w:t>、</w:t>
      </w:r>
      <w:r w:rsidR="001A5D21" w:rsidRPr="0080456F">
        <w:rPr>
          <w:rFonts w:ascii="Times New Roman" w:hAnsi="Times New Roman"/>
          <w:bCs/>
          <w:color w:val="000000"/>
        </w:rPr>
        <w:t>______</w:t>
      </w:r>
      <w:r w:rsidRPr="0080456F">
        <w:rPr>
          <w:bCs/>
        </w:rPr>
        <w:t>、</w:t>
      </w:r>
      <w:r w:rsidR="001A5D21" w:rsidRPr="0080456F">
        <w:rPr>
          <w:rFonts w:ascii="Times New Roman" w:hAnsi="Times New Roman"/>
          <w:bCs/>
          <w:color w:val="000000"/>
        </w:rPr>
        <w:t>______</w:t>
      </w:r>
      <w:r w:rsidRPr="0080456F">
        <w:rPr>
          <w:bCs/>
        </w:rPr>
        <w:t>。利用这三种色光可以混合出不同的色彩来</w:t>
      </w:r>
      <w:r w:rsidR="004E62E4" w:rsidRPr="0080456F">
        <w:rPr>
          <w:rFonts w:hint="eastAsia"/>
          <w:bCs/>
        </w:rPr>
        <w:t>；</w:t>
      </w:r>
    </w:p>
    <w:p w:rsidR="00375BD0" w:rsidRPr="0080456F" w:rsidRDefault="00375BD0" w:rsidP="0080456F">
      <w:pPr>
        <w:spacing w:line="400" w:lineRule="exact"/>
        <w:ind w:left="420"/>
      </w:pPr>
      <w:r w:rsidRPr="00B868B3">
        <w:rPr>
          <w:rFonts w:ascii="Times New Roman" w:hAnsi="Times New Roman" w:hint="eastAsia"/>
          <w:bCs/>
          <w:color w:val="000000"/>
        </w:rPr>
        <w:t>3</w:t>
      </w:r>
      <w:r w:rsidRPr="00B868B3">
        <w:rPr>
          <w:rFonts w:ascii="Times New Roman" w:hAnsi="Times New Roman"/>
          <w:bCs/>
          <w:color w:val="000000"/>
        </w:rPr>
        <w:t>、物体的颜色</w:t>
      </w:r>
      <w:r w:rsidRPr="00B868B3">
        <w:rPr>
          <w:rFonts w:ascii="Times New Roman" w:hAnsi="Times New Roman" w:hint="eastAsia"/>
          <w:bCs/>
          <w:color w:val="000000"/>
        </w:rPr>
        <w:t>：</w:t>
      </w:r>
      <w:r w:rsidRPr="00B868B3">
        <w:rPr>
          <w:rFonts w:ascii="Times New Roman" w:hAnsi="Times New Roman"/>
          <w:bCs/>
          <w:color w:val="000000"/>
        </w:rPr>
        <w:t>透光物体的颜色由</w:t>
      </w:r>
      <w:r w:rsidR="001A5D21" w:rsidRPr="00B868B3">
        <w:rPr>
          <w:rFonts w:ascii="Times New Roman" w:hAnsi="Times New Roman"/>
          <w:bCs/>
          <w:color w:val="000000"/>
        </w:rPr>
        <w:t>______________________</w:t>
      </w:r>
      <w:r w:rsidR="001A5D21" w:rsidRPr="00B868B3">
        <w:rPr>
          <w:rFonts w:ascii="Times New Roman" w:hAnsi="Times New Roman" w:hint="eastAsia"/>
          <w:bCs/>
          <w:color w:val="000000"/>
        </w:rPr>
        <w:t>_</w:t>
      </w:r>
      <w:r w:rsidR="001A5D21" w:rsidRPr="00B868B3">
        <w:rPr>
          <w:rFonts w:ascii="Times New Roman" w:hAnsi="Times New Roman"/>
          <w:bCs/>
          <w:color w:val="000000"/>
        </w:rPr>
        <w:t>__</w:t>
      </w:r>
      <w:r w:rsidRPr="00B868B3">
        <w:rPr>
          <w:rFonts w:ascii="Times New Roman" w:hAnsi="Times New Roman"/>
          <w:bCs/>
          <w:color w:val="000000"/>
        </w:rPr>
        <w:t>所决定的；</w:t>
      </w:r>
      <w:r w:rsidRPr="0080456F">
        <w:rPr>
          <w:rFonts w:ascii="Times New Roman" w:hAnsi="Times New Roman"/>
          <w:bCs/>
          <w:color w:val="000000"/>
        </w:rPr>
        <w:t>不透光物体的颜色是由它</w:t>
      </w:r>
      <w:r w:rsidR="001A5D21" w:rsidRPr="0080456F">
        <w:rPr>
          <w:rFonts w:ascii="Times New Roman" w:hAnsi="Times New Roman"/>
          <w:bCs/>
          <w:color w:val="000000"/>
        </w:rPr>
        <w:t>_______________________</w:t>
      </w:r>
      <w:r w:rsidRPr="0080456F">
        <w:rPr>
          <w:bCs/>
        </w:rPr>
        <w:t>所决定的。</w:t>
      </w:r>
    </w:p>
    <w:p w:rsidR="001A5D21" w:rsidRPr="00B868B3" w:rsidRDefault="007E6906" w:rsidP="00B868B3">
      <w:pPr>
        <w:spacing w:line="400" w:lineRule="exact"/>
        <w:ind w:firstLineChars="202" w:firstLine="424"/>
        <w:rPr>
          <w:rFonts w:ascii="Times New Roman" w:hAnsi="Times New Roman"/>
          <w:bCs/>
          <w:color w:val="FF0000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1A5D21" w:rsidRPr="00B868B3">
        <w:rPr>
          <w:rFonts w:ascii="Times New Roman" w:hAnsi="Times New Roman" w:hint="eastAsia"/>
          <w:bCs/>
          <w:color w:val="FF0000"/>
        </w:rPr>
        <w:t>1</w:t>
      </w:r>
      <w:r w:rsidR="001A5D21" w:rsidRPr="00B868B3">
        <w:rPr>
          <w:rFonts w:ascii="Times New Roman" w:hAnsi="Times New Roman" w:hint="eastAsia"/>
          <w:bCs/>
          <w:color w:val="FF0000"/>
        </w:rPr>
        <w:t>、</w:t>
      </w:r>
      <w:r w:rsidR="001A5D21" w:rsidRPr="00B868B3">
        <w:rPr>
          <w:rFonts w:ascii="Times New Roman" w:hAnsi="Times New Roman"/>
          <w:bCs/>
          <w:color w:val="FF0000"/>
        </w:rPr>
        <w:t>三棱镜；七种颜色的光</w:t>
      </w:r>
    </w:p>
    <w:p w:rsidR="001A5D21" w:rsidRPr="00B868B3" w:rsidRDefault="001A5D21" w:rsidP="00B868B3">
      <w:pPr>
        <w:spacing w:line="400" w:lineRule="exact"/>
        <w:ind w:firstLineChars="202" w:firstLine="424"/>
        <w:rPr>
          <w:rFonts w:ascii="Times New Roman" w:hAnsi="Times New Roman"/>
          <w:bCs/>
          <w:color w:val="FF0000"/>
        </w:rPr>
      </w:pPr>
      <w:r w:rsidRPr="00B868B3">
        <w:rPr>
          <w:rFonts w:ascii="Times New Roman" w:hAnsi="Times New Roman"/>
          <w:bCs/>
          <w:color w:val="FF0000"/>
        </w:rPr>
        <w:t>2</w:t>
      </w:r>
      <w:r w:rsidRPr="00B868B3">
        <w:rPr>
          <w:rFonts w:ascii="Times New Roman" w:hAnsi="Times New Roman"/>
          <w:bCs/>
          <w:color w:val="FF0000"/>
        </w:rPr>
        <w:t>、红；绿；蓝</w:t>
      </w:r>
    </w:p>
    <w:p w:rsidR="001A5D21" w:rsidRDefault="001A5D21" w:rsidP="00B868B3">
      <w:pPr>
        <w:spacing w:line="400" w:lineRule="exact"/>
        <w:ind w:firstLineChars="202" w:firstLine="424"/>
        <w:rPr>
          <w:rFonts w:ascii="Times New Roman" w:hAnsi="Times New Roman"/>
          <w:bCs/>
          <w:color w:val="FF0000"/>
        </w:rPr>
      </w:pPr>
      <w:r w:rsidRPr="00B868B3">
        <w:rPr>
          <w:rFonts w:ascii="Times New Roman" w:hAnsi="Times New Roman" w:hint="eastAsia"/>
          <w:bCs/>
          <w:color w:val="FF0000"/>
        </w:rPr>
        <w:t>3</w:t>
      </w:r>
      <w:r w:rsidRPr="00B868B3">
        <w:rPr>
          <w:rFonts w:ascii="Times New Roman" w:hAnsi="Times New Roman"/>
          <w:bCs/>
          <w:color w:val="FF0000"/>
        </w:rPr>
        <w:t>、能透过它色光的颜色；能反射色光的颜色</w:t>
      </w:r>
    </w:p>
    <w:p w:rsidR="0080456F" w:rsidRDefault="0080456F" w:rsidP="00B868B3">
      <w:pPr>
        <w:spacing w:line="400" w:lineRule="exact"/>
        <w:ind w:firstLineChars="202" w:firstLine="424"/>
        <w:rPr>
          <w:rFonts w:ascii="Times New Roman" w:hAnsi="Times New Roman"/>
          <w:bCs/>
          <w:color w:val="FF0000"/>
        </w:rPr>
      </w:pPr>
    </w:p>
    <w:p w:rsidR="0080456F" w:rsidRPr="00B868B3" w:rsidRDefault="0080456F" w:rsidP="00B868B3">
      <w:pPr>
        <w:spacing w:line="400" w:lineRule="exact"/>
        <w:ind w:firstLineChars="202" w:firstLine="424"/>
        <w:rPr>
          <w:rFonts w:ascii="Times New Roman" w:hAnsi="Times New Roman"/>
          <w:bCs/>
          <w:color w:val="FF0000"/>
        </w:rPr>
      </w:pPr>
    </w:p>
    <w:p w:rsidR="00502999" w:rsidRPr="00B868B3" w:rsidRDefault="005F32DC" w:rsidP="00B868B3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group id="组合 59" o:spid="_x0000_s1032" style="position:absolute;left:0;text-align:left;margin-left:-4.9pt;margin-top:8.7pt;width:110.25pt;height:48.75pt;z-index:251697152" coordsize="14001,6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">
            <v:shape id="图片 57" o:spid="_x0000_s1033" type="#_x0000_t75" style="position:absolute;width:14001;height:61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imagedata r:id="rId22" o:title=""/>
              <v:path arrowok="t"/>
            </v:shape>
            <v:shape id="文本框 58" o:spid="_x0000_s1034" type="#_x0000_t202" style="position:absolute;left:5238;top:2571;width:8160;height:27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<v:textbox style="mso-next-textbox:#文本框 58">
                <w:txbxContent>
                  <w:p w:rsidR="005F32DC" w:rsidRPr="0014298B" w:rsidRDefault="005F32DC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例题解析</w:t>
                    </w:r>
                  </w:p>
                </w:txbxContent>
              </v:textbox>
            </v:shape>
          </v:group>
        </w:pict>
      </w:r>
    </w:p>
    <w:p w:rsidR="0080456F" w:rsidRDefault="0080456F" w:rsidP="00B868B3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:rsidR="0080456F" w:rsidRDefault="0080456F" w:rsidP="00B868B3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:rsidR="0080456F" w:rsidRDefault="007E6906" w:rsidP="0080456F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B868B3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Pr="00B868B3">
        <w:rPr>
          <w:rFonts w:ascii="Times New Roman" w:eastAsia="黑体" w:hAnsi="Times New Roman" w:cs="Times New Roman"/>
          <w:sz w:val="24"/>
          <w:szCs w:val="24"/>
        </w:rPr>
        <w:t>、</w:t>
      </w:r>
      <w:r w:rsidRPr="00B868B3">
        <w:rPr>
          <w:rFonts w:ascii="Times New Roman" w:eastAsia="黑体" w:hAnsi="Times New Roman" w:cs="Times New Roman" w:hint="eastAsia"/>
          <w:sz w:val="24"/>
          <w:szCs w:val="24"/>
        </w:rPr>
        <w:t>光的反射</w:t>
      </w:r>
    </w:p>
    <w:p w:rsidR="000D3194" w:rsidRPr="00B868B3" w:rsidRDefault="000D3194" w:rsidP="0080456F">
      <w:pPr>
        <w:spacing w:line="400" w:lineRule="exact"/>
        <w:ind w:firstLine="420"/>
        <w:jc w:val="left"/>
        <w:rPr>
          <w:rFonts w:ascii="Times New Roman" w:hAnsi="Times New Roman" w:cs="Times New Roman"/>
          <w:b/>
          <w:szCs w:val="21"/>
        </w:rPr>
      </w:pPr>
      <w:r w:rsidRPr="00B868B3">
        <w:rPr>
          <w:rFonts w:ascii="Times New Roman" w:hAnsi="Times New Roman" w:cs="Times New Roman"/>
          <w:b/>
          <w:szCs w:val="24"/>
        </w:rPr>
        <w:t>知识点</w:t>
      </w:r>
      <w:proofErr w:type="gramStart"/>
      <w:r w:rsidRPr="00B868B3">
        <w:rPr>
          <w:rFonts w:ascii="Times New Roman" w:hAnsi="Times New Roman" w:cs="Times New Roman"/>
          <w:b/>
          <w:szCs w:val="24"/>
        </w:rPr>
        <w:t>一</w:t>
      </w:r>
      <w:proofErr w:type="gramEnd"/>
      <w:r w:rsidRPr="00B868B3">
        <w:rPr>
          <w:rFonts w:ascii="Times New Roman" w:hAnsi="Times New Roman" w:cs="Times New Roman"/>
          <w:b/>
          <w:szCs w:val="24"/>
        </w:rPr>
        <w:t>：</w:t>
      </w:r>
      <w:r w:rsidR="009B11A1" w:rsidRPr="00B868B3">
        <w:rPr>
          <w:rFonts w:ascii="Times New Roman" w:hAnsi="Times New Roman" w:cs="Times New Roman" w:hint="eastAsia"/>
          <w:b/>
          <w:szCs w:val="24"/>
        </w:rPr>
        <w:t>光源、光的直线传播</w:t>
      </w:r>
    </w:p>
    <w:p w:rsidR="003262D7" w:rsidRPr="00B868B3" w:rsidRDefault="0006221A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 w:hint="eastAsia"/>
          <w:szCs w:val="24"/>
        </w:rPr>
        <w:t>【例</w:t>
      </w:r>
      <w:r w:rsidRPr="00B868B3">
        <w:rPr>
          <w:rFonts w:ascii="Times New Roman" w:hAnsi="Times New Roman" w:cs="Times New Roman" w:hint="eastAsia"/>
          <w:szCs w:val="24"/>
        </w:rPr>
        <w:t>1</w:t>
      </w:r>
      <w:r w:rsidRPr="00B868B3">
        <w:rPr>
          <w:rFonts w:ascii="Times New Roman" w:hAnsi="Times New Roman" w:cs="Times New Roman" w:hint="eastAsia"/>
          <w:szCs w:val="24"/>
        </w:rPr>
        <w:t>】</w:t>
      </w:r>
      <w:r w:rsidR="00C07216" w:rsidRPr="00B868B3">
        <w:rPr>
          <w:rFonts w:ascii="Times New Roman" w:hAnsi="Times New Roman" w:hint="eastAsia"/>
        </w:rPr>
        <w:t>______________</w:t>
      </w:r>
      <w:r w:rsidR="00C07216" w:rsidRPr="00B868B3">
        <w:rPr>
          <w:rFonts w:ascii="Times New Roman" w:hAnsi="Times New Roman"/>
        </w:rPr>
        <w:t>的物体称为光源，太阳、月亮、发光的电灯，其中</w:t>
      </w:r>
      <w:r w:rsidR="00C07216" w:rsidRPr="00B868B3">
        <w:rPr>
          <w:rFonts w:ascii="Times New Roman" w:hAnsi="Times New Roman" w:hint="eastAsia"/>
        </w:rPr>
        <w:t>_____</w:t>
      </w:r>
      <w:r w:rsidR="00C07216" w:rsidRPr="00B868B3">
        <w:rPr>
          <w:rFonts w:ascii="Times New Roman" w:hAnsi="Times New Roman"/>
        </w:rPr>
        <w:t>不是光源</w:t>
      </w:r>
      <w:r w:rsidR="00C07216" w:rsidRPr="00B868B3">
        <w:rPr>
          <w:rFonts w:ascii="Times New Roman" w:hAnsi="Times New Roman" w:hint="eastAsia"/>
        </w:rPr>
        <w:t>。</w:t>
      </w:r>
    </w:p>
    <w:p w:rsidR="00732945" w:rsidRPr="00B868B3" w:rsidRDefault="00732945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0D3194" w:rsidRPr="00B868B3" w:rsidRDefault="00732945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5F32DC">
        <w:rPr>
          <w:rFonts w:ascii="Times New Roman" w:hAnsi="Times New Roman" w:cs="Times New Roman" w:hint="eastAsia"/>
          <w:color w:val="FF0000"/>
          <w:szCs w:val="24"/>
        </w:rPr>
        <w:t>自身</w:t>
      </w:r>
      <w:r w:rsidR="00C07216" w:rsidRPr="00B868B3">
        <w:rPr>
          <w:rFonts w:ascii="Times New Roman" w:hAnsi="Times New Roman"/>
          <w:color w:val="FF0000"/>
        </w:rPr>
        <w:t>能够发光</w:t>
      </w:r>
      <w:r w:rsidR="00C07216" w:rsidRPr="00B868B3">
        <w:rPr>
          <w:rFonts w:ascii="Times New Roman" w:hAnsi="Times New Roman" w:hint="eastAsia"/>
          <w:color w:val="FF0000"/>
        </w:rPr>
        <w:t>；</w:t>
      </w:r>
      <w:r w:rsidR="00C07216" w:rsidRPr="00B868B3">
        <w:rPr>
          <w:rFonts w:ascii="Times New Roman" w:hAnsi="Times New Roman"/>
          <w:color w:val="FF0000"/>
        </w:rPr>
        <w:t>月亮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</w:rPr>
      </w:pPr>
    </w:p>
    <w:p w:rsidR="00C07216" w:rsidRPr="00B868B3" w:rsidRDefault="00285104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 w:hint="eastAsia"/>
          <w:szCs w:val="24"/>
        </w:rPr>
        <w:t>2</w:t>
      </w:r>
      <w:r w:rsidRPr="00B868B3">
        <w:rPr>
          <w:rFonts w:hAnsi="Times New Roman"/>
          <w:szCs w:val="24"/>
        </w:rPr>
        <w:t>】</w:t>
      </w:r>
      <w:r w:rsidR="00C07216" w:rsidRPr="00B868B3">
        <w:rPr>
          <w:rFonts w:hAnsi="Times New Roman"/>
        </w:rPr>
        <w:t>如图所示的</w:t>
      </w:r>
      <w:proofErr w:type="gramStart"/>
      <w:r w:rsidR="00C07216" w:rsidRPr="00B868B3">
        <w:rPr>
          <w:rFonts w:hAnsi="Times New Roman"/>
        </w:rPr>
        <w:t>几种光</w:t>
      </w:r>
      <w:proofErr w:type="gramEnd"/>
      <w:r w:rsidR="00C07216" w:rsidRPr="00B868B3">
        <w:rPr>
          <w:rFonts w:hAnsi="Times New Roman"/>
        </w:rPr>
        <w:t>现象，</w:t>
      </w:r>
      <w:proofErr w:type="gramStart"/>
      <w:r w:rsidR="00C07216" w:rsidRPr="00B868B3">
        <w:rPr>
          <w:rFonts w:hAnsi="Times New Roman"/>
        </w:rPr>
        <w:t>由于光沿直线传播</w:t>
      </w:r>
      <w:proofErr w:type="gramEnd"/>
      <w:r w:rsidR="00C07216" w:rsidRPr="00B868B3">
        <w:rPr>
          <w:rFonts w:hAnsi="Times New Roman"/>
        </w:rPr>
        <w:t>形成的是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C07216" w:rsidRPr="00B868B3" w:rsidRDefault="00C07216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 w:hint="eastAsia"/>
          <w:noProof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column">
              <wp:posOffset>4658360</wp:posOffset>
            </wp:positionH>
            <wp:positionV relativeFrom="paragraph">
              <wp:posOffset>174625</wp:posOffset>
            </wp:positionV>
            <wp:extent cx="1055370" cy="754380"/>
            <wp:effectExtent l="19050" t="0" r="0" b="0"/>
            <wp:wrapSquare wrapText="bothSides"/>
            <wp:docPr id="53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 w:hint="eastAsia"/>
          <w:noProof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column">
              <wp:posOffset>741680</wp:posOffset>
            </wp:positionH>
            <wp:positionV relativeFrom="paragraph">
              <wp:posOffset>174625</wp:posOffset>
            </wp:positionV>
            <wp:extent cx="1032510" cy="762000"/>
            <wp:effectExtent l="19050" t="0" r="0" b="0"/>
            <wp:wrapSquare wrapText="bothSides"/>
            <wp:docPr id="50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1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 w:hint="eastAsia"/>
          <w:noProof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column">
              <wp:posOffset>2273300</wp:posOffset>
            </wp:positionH>
            <wp:positionV relativeFrom="paragraph">
              <wp:posOffset>106045</wp:posOffset>
            </wp:positionV>
            <wp:extent cx="624840" cy="830580"/>
            <wp:effectExtent l="19050" t="0" r="3810" b="0"/>
            <wp:wrapSquare wrapText="bothSides"/>
            <wp:docPr id="5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 w:hint="eastAsia"/>
          <w:noProof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column">
              <wp:posOffset>3271520</wp:posOffset>
            </wp:positionH>
            <wp:positionV relativeFrom="paragraph">
              <wp:posOffset>174625</wp:posOffset>
            </wp:positionV>
            <wp:extent cx="1108710" cy="762000"/>
            <wp:effectExtent l="19050" t="0" r="0" b="0"/>
            <wp:wrapSquare wrapText="bothSides"/>
            <wp:docPr id="52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7216" w:rsidRPr="00B868B3" w:rsidRDefault="00C07216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</w:p>
    <w:p w:rsidR="00C07216" w:rsidRPr="00B868B3" w:rsidRDefault="00C07216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</w:p>
    <w:p w:rsidR="00C07216" w:rsidRPr="00B868B3" w:rsidRDefault="00C07216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</w:p>
    <w:p w:rsidR="00C07216" w:rsidRPr="00B868B3" w:rsidRDefault="00C07216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</w:t>
      </w:r>
      <w:proofErr w:type="gramStart"/>
      <w:r w:rsidRPr="00B868B3">
        <w:rPr>
          <w:rFonts w:hAnsi="Times New Roman"/>
        </w:rPr>
        <w:t>树荫</w:t>
      </w:r>
      <w:proofErr w:type="gramEnd"/>
      <w:r w:rsidRPr="00B868B3">
        <w:rPr>
          <w:rFonts w:hAnsi="Times New Roman"/>
        </w:rPr>
        <w:t>下的</w:t>
      </w:r>
      <w:proofErr w:type="gramStart"/>
      <w:r w:rsidRPr="00B868B3">
        <w:rPr>
          <w:rFonts w:hAnsi="Times New Roman"/>
        </w:rPr>
        <w:t>圆形光班</w:t>
      </w:r>
      <w:proofErr w:type="gramEnd"/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．水中</w:t>
      </w:r>
      <w:r w:rsidR="00B868B3" w:rsidRPr="00B868B3">
        <w:rPr>
          <w:rFonts w:hAnsi="Times New Roman" w:hint="eastAsia"/>
        </w:rPr>
        <w:t>“</w:t>
      </w:r>
      <w:r w:rsidRPr="00B868B3">
        <w:rPr>
          <w:rFonts w:hAnsi="Times New Roman"/>
        </w:rPr>
        <w:t>折笔</w:t>
      </w:r>
      <w:r w:rsidRPr="00B868B3">
        <w:rPr>
          <w:rFonts w:hAnsi="Times New Roman" w:hint="eastAsia"/>
        </w:rPr>
        <w:t>”</w:t>
      </w:r>
      <w:r w:rsidRPr="00B868B3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．水中倒影</w:t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ab/>
        <w:t>D</w:t>
      </w:r>
      <w:r w:rsidRPr="00B868B3">
        <w:rPr>
          <w:rFonts w:hAnsi="Times New Roman"/>
        </w:rPr>
        <w:t>．雨后彩虹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E83E8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C07216" w:rsidRPr="00B868B3">
        <w:rPr>
          <w:rFonts w:ascii="Times New Roman" w:hAnsi="Times New Roman" w:cs="Times New Roman" w:hint="eastAsia"/>
          <w:color w:val="FF0000"/>
          <w:szCs w:val="24"/>
        </w:rPr>
        <w:t>A</w:t>
      </w:r>
    </w:p>
    <w:p w:rsidR="003262D7" w:rsidRPr="00B868B3" w:rsidRDefault="003262D7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C07216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szCs w:val="24"/>
        </w:rPr>
        <w:t>【例</w:t>
      </w:r>
      <w:r w:rsidRPr="00B868B3">
        <w:rPr>
          <w:rFonts w:ascii="Times New Roman" w:hAnsi="Times New Roman" w:cs="Times New Roman" w:hint="eastAsia"/>
          <w:szCs w:val="24"/>
        </w:rPr>
        <w:t>3</w:t>
      </w:r>
      <w:r w:rsidRPr="00B868B3">
        <w:rPr>
          <w:rFonts w:ascii="Times New Roman" w:hAnsi="Times New Roman" w:cs="Times New Roman"/>
          <w:szCs w:val="24"/>
        </w:rPr>
        <w:t>】</w:t>
      </w:r>
      <w:r w:rsidR="00C07216" w:rsidRPr="00B868B3">
        <w:rPr>
          <w:rFonts w:ascii="Times New Roman" w:hAnsi="Times New Roman" w:cs="Times New Roman" w:hint="eastAsia"/>
          <w:szCs w:val="24"/>
        </w:rPr>
        <w:t>太阳光垂直照射到</w:t>
      </w:r>
      <w:proofErr w:type="gramStart"/>
      <w:r w:rsidR="00C07216" w:rsidRPr="00B868B3">
        <w:rPr>
          <w:rFonts w:ascii="Times New Roman" w:hAnsi="Times New Roman" w:cs="Times New Roman" w:hint="eastAsia"/>
          <w:szCs w:val="24"/>
        </w:rPr>
        <w:t>一</w:t>
      </w:r>
      <w:proofErr w:type="gramEnd"/>
      <w:r w:rsidR="00C07216" w:rsidRPr="00B868B3">
        <w:rPr>
          <w:rFonts w:ascii="Times New Roman" w:hAnsi="Times New Roman" w:cs="Times New Roman" w:hint="eastAsia"/>
          <w:szCs w:val="24"/>
        </w:rPr>
        <w:t>很小的正方形小孔上，则在地面上产生光点的形状是</w:t>
      </w:r>
      <w:r w:rsidR="00B868B3">
        <w:rPr>
          <w:rFonts w:ascii="Times New Roman" w:hAnsi="Times New Roman" w:cs="Times New Roman" w:hint="eastAsia"/>
          <w:szCs w:val="24"/>
        </w:rPr>
        <w:tab/>
      </w:r>
      <w:r w:rsidR="00B868B3">
        <w:rPr>
          <w:rFonts w:ascii="Times New Roman" w:hAnsi="Times New Roman" w:cs="Times New Roman" w:hint="eastAsia"/>
          <w:szCs w:val="24"/>
        </w:rPr>
        <w:t>（</w:t>
      </w:r>
      <w:r w:rsidR="00B868B3">
        <w:rPr>
          <w:rFonts w:ascii="Times New Roman" w:hAnsi="Times New Roman" w:cs="Times New Roman" w:hint="eastAsia"/>
          <w:szCs w:val="24"/>
        </w:rPr>
        <w:tab/>
      </w:r>
      <w:r w:rsidR="00B868B3">
        <w:rPr>
          <w:rFonts w:ascii="Times New Roman" w:hAnsi="Times New Roman" w:cs="Times New Roman" w:hint="eastAsia"/>
          <w:szCs w:val="24"/>
        </w:rPr>
        <w:tab/>
      </w:r>
      <w:r w:rsidR="00B868B3">
        <w:rPr>
          <w:rFonts w:ascii="Times New Roman" w:hAnsi="Times New Roman" w:cs="Times New Roman" w:hint="eastAsia"/>
          <w:szCs w:val="24"/>
        </w:rPr>
        <w:t>）</w:t>
      </w:r>
    </w:p>
    <w:p w:rsidR="00285104" w:rsidRPr="00B868B3" w:rsidRDefault="00C07216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 w:hint="eastAsia"/>
          <w:szCs w:val="24"/>
        </w:rPr>
        <w:tab/>
        <w:t>A</w:t>
      </w:r>
      <w:r w:rsidRPr="00B868B3">
        <w:rPr>
          <w:rFonts w:ascii="Times New Roman" w:hAnsi="Times New Roman" w:cs="Times New Roman" w:hint="eastAsia"/>
          <w:szCs w:val="24"/>
        </w:rPr>
        <w:t>．圆形的</w:t>
      </w:r>
      <w:r w:rsidRPr="00B868B3">
        <w:rPr>
          <w:rFonts w:ascii="Times New Roman" w:hAnsi="Times New Roman" w:cs="Times New Roman" w:hint="eastAsia"/>
          <w:szCs w:val="24"/>
        </w:rPr>
        <w:tab/>
      </w:r>
      <w:r w:rsidRPr="00B868B3">
        <w:rPr>
          <w:rFonts w:ascii="Times New Roman" w:hAnsi="Times New Roman" w:cs="Times New Roman" w:hint="eastAsia"/>
          <w:szCs w:val="24"/>
        </w:rPr>
        <w:tab/>
        <w:t>B</w:t>
      </w:r>
      <w:r w:rsidRPr="00B868B3">
        <w:rPr>
          <w:rFonts w:ascii="Times New Roman" w:hAnsi="Times New Roman" w:cs="Times New Roman" w:hint="eastAsia"/>
          <w:szCs w:val="24"/>
        </w:rPr>
        <w:t>．正方形的</w:t>
      </w:r>
      <w:r w:rsidRPr="00B868B3">
        <w:rPr>
          <w:rFonts w:ascii="Times New Roman" w:hAnsi="Times New Roman" w:cs="Times New Roman" w:hint="eastAsia"/>
          <w:szCs w:val="24"/>
        </w:rPr>
        <w:tab/>
      </w:r>
      <w:r w:rsidRPr="00B868B3">
        <w:rPr>
          <w:rFonts w:ascii="Times New Roman" w:hAnsi="Times New Roman" w:cs="Times New Roman" w:hint="eastAsia"/>
          <w:szCs w:val="24"/>
        </w:rPr>
        <w:tab/>
        <w:t>C</w:t>
      </w:r>
      <w:r w:rsidRPr="00B868B3">
        <w:rPr>
          <w:rFonts w:ascii="Times New Roman" w:hAnsi="Times New Roman" w:cs="Times New Roman" w:hint="eastAsia"/>
          <w:szCs w:val="24"/>
        </w:rPr>
        <w:t>．不规则的</w:t>
      </w:r>
      <w:r w:rsidRPr="00B868B3">
        <w:rPr>
          <w:rFonts w:ascii="Times New Roman" w:hAnsi="Times New Roman" w:cs="Times New Roman" w:hint="eastAsia"/>
          <w:szCs w:val="24"/>
        </w:rPr>
        <w:tab/>
      </w:r>
      <w:r w:rsidRPr="00B868B3">
        <w:rPr>
          <w:rFonts w:ascii="Times New Roman" w:hAnsi="Times New Roman" w:cs="Times New Roman" w:hint="eastAsia"/>
          <w:szCs w:val="24"/>
        </w:rPr>
        <w:tab/>
        <w:t>D</w:t>
      </w:r>
      <w:r w:rsidRPr="00B868B3">
        <w:rPr>
          <w:rFonts w:ascii="Times New Roman" w:hAnsi="Times New Roman" w:cs="Times New Roman" w:hint="eastAsia"/>
          <w:szCs w:val="24"/>
        </w:rPr>
        <w:t>．成条形的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C07216" w:rsidRPr="00B868B3">
        <w:rPr>
          <w:rFonts w:ascii="Times New Roman" w:hAnsi="Times New Roman" w:cs="Times New Roman" w:hint="eastAsia"/>
          <w:color w:val="FF0000"/>
          <w:szCs w:val="24"/>
        </w:rPr>
        <w:t>A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szCs w:val="24"/>
        </w:rPr>
        <w:t>【例</w:t>
      </w:r>
      <w:r w:rsidRPr="00B868B3">
        <w:rPr>
          <w:rFonts w:ascii="Times New Roman" w:hAnsi="Times New Roman" w:cs="Times New Roman" w:hint="eastAsia"/>
          <w:szCs w:val="24"/>
        </w:rPr>
        <w:t>4</w:t>
      </w:r>
      <w:r w:rsidRPr="00B868B3">
        <w:rPr>
          <w:rFonts w:ascii="Times New Roman" w:hAnsi="Times New Roman" w:cs="Times New Roman"/>
          <w:szCs w:val="24"/>
        </w:rPr>
        <w:t>】</w:t>
      </w:r>
      <w:r w:rsidR="00C07216" w:rsidRPr="00B868B3">
        <w:rPr>
          <w:rFonts w:ascii="Times New Roman" w:hAnsi="Times New Roman" w:cs="Times New Roman" w:hint="eastAsia"/>
          <w:szCs w:val="24"/>
        </w:rPr>
        <w:t>请按下列要求作图：</w:t>
      </w:r>
      <w:r w:rsidR="00B868B3" w:rsidRPr="00B868B3">
        <w:rPr>
          <w:rFonts w:ascii="Times New Roman" w:hAnsi="Times New Roman" w:cs="Times New Roman" w:hint="eastAsia"/>
          <w:szCs w:val="24"/>
        </w:rPr>
        <w:t>“</w:t>
      </w:r>
      <w:r w:rsidR="00C07216" w:rsidRPr="00B868B3">
        <w:rPr>
          <w:rFonts w:ascii="Times New Roman" w:hAnsi="Times New Roman" w:cs="Times New Roman" w:hint="eastAsia"/>
          <w:szCs w:val="24"/>
        </w:rPr>
        <w:t>坐井观天，所见甚小”。设点</w:t>
      </w:r>
      <w:r w:rsidR="00C07216" w:rsidRPr="00B868B3">
        <w:rPr>
          <w:rFonts w:ascii="Times New Roman" w:hAnsi="Times New Roman" w:cs="Times New Roman" w:hint="eastAsia"/>
          <w:szCs w:val="24"/>
        </w:rPr>
        <w:t>E</w:t>
      </w:r>
      <w:r w:rsidR="00C07216" w:rsidRPr="00B868B3">
        <w:rPr>
          <w:rFonts w:ascii="Times New Roman" w:hAnsi="Times New Roman" w:cs="Times New Roman" w:hint="eastAsia"/>
          <w:szCs w:val="24"/>
        </w:rPr>
        <w:t>为青蛙的眼睛，请在图中</w:t>
      </w:r>
      <w:proofErr w:type="gramStart"/>
      <w:r w:rsidR="00C07216" w:rsidRPr="00B868B3">
        <w:rPr>
          <w:rFonts w:ascii="Times New Roman" w:hAnsi="Times New Roman" w:cs="Times New Roman" w:hint="eastAsia"/>
          <w:szCs w:val="24"/>
        </w:rPr>
        <w:t>用光路图作出</w:t>
      </w:r>
      <w:proofErr w:type="gramEnd"/>
      <w:r w:rsidR="00C07216" w:rsidRPr="00B868B3">
        <w:rPr>
          <w:rFonts w:ascii="Times New Roman" w:hAnsi="Times New Roman" w:cs="Times New Roman" w:hint="eastAsia"/>
          <w:szCs w:val="24"/>
        </w:rPr>
        <w:t>井底之蛙</w:t>
      </w:r>
      <w:r w:rsidR="00B868B3" w:rsidRPr="00B868B3">
        <w:rPr>
          <w:rFonts w:ascii="Times New Roman" w:hAnsi="Times New Roman" w:cs="Times New Roman" w:hint="eastAsia"/>
          <w:szCs w:val="24"/>
        </w:rPr>
        <w:t>“</w:t>
      </w:r>
      <w:r w:rsidR="00C07216" w:rsidRPr="00B868B3">
        <w:rPr>
          <w:rFonts w:ascii="Times New Roman" w:hAnsi="Times New Roman" w:cs="Times New Roman" w:hint="eastAsia"/>
          <w:szCs w:val="24"/>
        </w:rPr>
        <w:t>观天”的最大范围。</w:t>
      </w:r>
    </w:p>
    <w:p w:rsidR="00283A5C" w:rsidRDefault="00283A5C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 w:hint="eastAsia"/>
          <w:noProof/>
          <w:color w:val="FF0000"/>
          <w:szCs w:val="24"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column">
              <wp:posOffset>2176145</wp:posOffset>
            </wp:positionH>
            <wp:positionV relativeFrom="paragraph">
              <wp:posOffset>92710</wp:posOffset>
            </wp:positionV>
            <wp:extent cx="1405890" cy="716280"/>
            <wp:effectExtent l="0" t="0" r="0" b="0"/>
            <wp:wrapSquare wrapText="bothSides"/>
            <wp:docPr id="54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3A5C" w:rsidRDefault="00283A5C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283A5C" w:rsidRDefault="00283A5C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C07216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B868B3" w:rsidRDefault="0080456F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0" distR="0" simplePos="0" relativeHeight="251721728" behindDoc="0" locked="0" layoutInCell="1" allowOverlap="1" wp14:anchorId="6B6AFD8D" wp14:editId="028DF5E6">
            <wp:simplePos x="0" y="0"/>
            <wp:positionH relativeFrom="column">
              <wp:posOffset>848360</wp:posOffset>
            </wp:positionH>
            <wp:positionV relativeFrom="paragraph">
              <wp:posOffset>43815</wp:posOffset>
            </wp:positionV>
            <wp:extent cx="1474470" cy="1150620"/>
            <wp:effectExtent l="0" t="0" r="0" b="0"/>
            <wp:wrapSquare wrapText="bothSides"/>
            <wp:docPr id="55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B868B3">
        <w:rPr>
          <w:rFonts w:ascii="Times New Roman" w:hAnsi="Times New Roman" w:cs="Times New Roman"/>
          <w:color w:val="FF0000"/>
          <w:szCs w:val="24"/>
        </w:rPr>
        <w:t>【答案】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C07216" w:rsidRPr="00B868B3" w:rsidRDefault="00C07216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C07216" w:rsidRPr="00B868B3" w:rsidRDefault="00C07216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3262D7" w:rsidRPr="00B868B3" w:rsidRDefault="003262D7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b/>
          <w:szCs w:val="24"/>
        </w:rPr>
        <w:lastRenderedPageBreak/>
        <w:t>知识点二：</w:t>
      </w:r>
      <w:r w:rsidR="00C07216" w:rsidRPr="00B868B3">
        <w:rPr>
          <w:rFonts w:ascii="Times New Roman" w:hAnsi="Times New Roman" w:cs="Times New Roman" w:hint="eastAsia"/>
          <w:b/>
          <w:szCs w:val="24"/>
        </w:rPr>
        <w:t>光的反射规</w:t>
      </w:r>
      <w:r w:rsidR="009B11A1" w:rsidRPr="00B868B3">
        <w:rPr>
          <w:rFonts w:ascii="Times New Roman" w:hAnsi="Times New Roman" w:cs="Times New Roman" w:hint="eastAsia"/>
          <w:b/>
          <w:szCs w:val="24"/>
        </w:rPr>
        <w:t>律</w:t>
      </w:r>
    </w:p>
    <w:p w:rsidR="00C07216" w:rsidRPr="00B868B3" w:rsidRDefault="003262D7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="00285104" w:rsidRPr="00B868B3">
        <w:rPr>
          <w:rFonts w:hAnsi="Times New Roman" w:hint="eastAsia"/>
          <w:szCs w:val="24"/>
        </w:rPr>
        <w:t>1</w:t>
      </w:r>
      <w:r w:rsidRPr="00B868B3">
        <w:rPr>
          <w:rFonts w:hAnsi="Times New Roman"/>
          <w:szCs w:val="24"/>
        </w:rPr>
        <w:t>】</w:t>
      </w:r>
      <w:r w:rsidR="00C07216" w:rsidRPr="00B868B3">
        <w:rPr>
          <w:rFonts w:hAnsi="Times New Roman" w:hint="eastAsia"/>
        </w:rPr>
        <w:t>下</w:t>
      </w:r>
      <w:r w:rsidR="00C07216" w:rsidRPr="00B868B3">
        <w:rPr>
          <w:rFonts w:hAnsi="Times New Roman"/>
        </w:rPr>
        <w:t>图的四种现象中，属于光的反射现象的是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C07216" w:rsidRPr="00B868B3" w:rsidRDefault="00C07216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24800" behindDoc="0" locked="0" layoutInCell="1" allowOverlap="1">
            <wp:simplePos x="0" y="0"/>
            <wp:positionH relativeFrom="column">
              <wp:posOffset>2905760</wp:posOffset>
            </wp:positionH>
            <wp:positionV relativeFrom="paragraph">
              <wp:posOffset>19685</wp:posOffset>
            </wp:positionV>
            <wp:extent cx="1184910" cy="937260"/>
            <wp:effectExtent l="19050" t="0" r="0" b="0"/>
            <wp:wrapSquare wrapText="bothSides"/>
            <wp:docPr id="57" name="Picture24" descr="菁优网：http://www.jyeoo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  <w:noProof/>
        </w:rPr>
        <w:drawing>
          <wp:anchor distT="0" distB="0" distL="0" distR="0" simplePos="0" relativeHeight="251723776" behindDoc="0" locked="0" layoutInCell="1" allowOverlap="1">
            <wp:simplePos x="0" y="0"/>
            <wp:positionH relativeFrom="column">
              <wp:posOffset>527050</wp:posOffset>
            </wp:positionH>
            <wp:positionV relativeFrom="paragraph">
              <wp:posOffset>17145</wp:posOffset>
            </wp:positionV>
            <wp:extent cx="1188085" cy="935990"/>
            <wp:effectExtent l="19050" t="0" r="0" b="0"/>
            <wp:wrapSquare wrapText="bothSides"/>
            <wp:docPr id="56" name="Picture24" descr="菁优网：http://www.jyeoo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7216" w:rsidRPr="00B868B3" w:rsidRDefault="00C07216" w:rsidP="00B868B3">
      <w:pPr>
        <w:pStyle w:val="DefaultParagraph"/>
        <w:spacing w:line="400" w:lineRule="exact"/>
        <w:rPr>
          <w:rFonts w:hAnsi="Times New Roman"/>
        </w:rPr>
      </w:pPr>
    </w:p>
    <w:p w:rsidR="00C07216" w:rsidRPr="00B868B3" w:rsidRDefault="00C07216" w:rsidP="00B868B3">
      <w:pPr>
        <w:pStyle w:val="DefaultParagraph"/>
        <w:spacing w:line="400" w:lineRule="exact"/>
        <w:rPr>
          <w:rFonts w:hAnsi="Times New Roman"/>
        </w:rPr>
      </w:pPr>
    </w:p>
    <w:p w:rsidR="00C07216" w:rsidRPr="00B868B3" w:rsidRDefault="00C07216" w:rsidP="00B868B3">
      <w:pPr>
        <w:pStyle w:val="DefaultParagraph"/>
        <w:spacing w:line="400" w:lineRule="exact"/>
        <w:rPr>
          <w:rFonts w:hAnsi="Times New Roman"/>
        </w:rPr>
      </w:pPr>
    </w:p>
    <w:p w:rsidR="00C07216" w:rsidRPr="00B868B3" w:rsidRDefault="00C07216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A</w:t>
      </w:r>
      <w:r w:rsidRPr="00B868B3">
        <w:rPr>
          <w:rFonts w:hAnsi="Times New Roman" w:hint="eastAsia"/>
        </w:rPr>
        <w:t>．</w:t>
      </w:r>
      <w:r w:rsidRPr="00B868B3">
        <w:rPr>
          <w:rFonts w:hAnsi="Times New Roman"/>
        </w:rPr>
        <w:t>白光通过三棱镜形成彩色光带</w:t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．人在墙上形成的影子</w:t>
      </w:r>
    </w:p>
    <w:p w:rsidR="00C07216" w:rsidRPr="00B868B3" w:rsidRDefault="00C07216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26848" behindDoc="0" locked="0" layoutInCell="1" allowOverlap="1">
            <wp:simplePos x="0" y="0"/>
            <wp:positionH relativeFrom="column">
              <wp:posOffset>2913380</wp:posOffset>
            </wp:positionH>
            <wp:positionV relativeFrom="paragraph">
              <wp:posOffset>45085</wp:posOffset>
            </wp:positionV>
            <wp:extent cx="1184910" cy="937260"/>
            <wp:effectExtent l="19050" t="0" r="0" b="0"/>
            <wp:wrapSquare wrapText="bothSides"/>
            <wp:docPr id="59" name="Picture24" descr="菁优网：http://www.jyeoo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  <w:noProof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column">
              <wp:posOffset>527050</wp:posOffset>
            </wp:positionH>
            <wp:positionV relativeFrom="paragraph">
              <wp:posOffset>38100</wp:posOffset>
            </wp:positionV>
            <wp:extent cx="1188085" cy="935990"/>
            <wp:effectExtent l="19050" t="0" r="0" b="0"/>
            <wp:wrapSquare wrapText="bothSides"/>
            <wp:docPr id="58" name="Picture24" descr="菁优网：http://www.jyeoo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7216" w:rsidRPr="00B868B3" w:rsidRDefault="00C07216" w:rsidP="00B868B3">
      <w:pPr>
        <w:pStyle w:val="DefaultParagraph"/>
        <w:spacing w:line="400" w:lineRule="exact"/>
        <w:rPr>
          <w:rFonts w:hAnsi="Times New Roman"/>
        </w:rPr>
      </w:pPr>
    </w:p>
    <w:p w:rsidR="00C07216" w:rsidRPr="00B868B3" w:rsidRDefault="00C07216" w:rsidP="00B868B3">
      <w:pPr>
        <w:pStyle w:val="DefaultParagraph"/>
        <w:spacing w:line="400" w:lineRule="exact"/>
        <w:rPr>
          <w:rFonts w:hAnsi="Times New Roman"/>
        </w:rPr>
      </w:pPr>
    </w:p>
    <w:p w:rsidR="00C07216" w:rsidRPr="00B868B3" w:rsidRDefault="00C07216" w:rsidP="00B868B3">
      <w:pPr>
        <w:pStyle w:val="DefaultParagraph"/>
        <w:spacing w:line="400" w:lineRule="exact"/>
        <w:rPr>
          <w:rFonts w:hAnsi="Times New Roman"/>
        </w:rPr>
      </w:pPr>
    </w:p>
    <w:p w:rsidR="00C07216" w:rsidRPr="00B868B3" w:rsidRDefault="00C07216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．铅笔好像在水面处折断了</w:t>
      </w:r>
      <w:r w:rsidRPr="00B868B3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．观众看到银幕上的</w:t>
      </w:r>
      <w:proofErr w:type="gramStart"/>
      <w:r w:rsidRPr="00B868B3">
        <w:rPr>
          <w:rFonts w:hAnsi="Times New Roman"/>
        </w:rPr>
        <w:t>图象</w:t>
      </w:r>
      <w:proofErr w:type="gramEnd"/>
    </w:p>
    <w:p w:rsidR="003262D7" w:rsidRPr="00B868B3" w:rsidRDefault="003262D7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3262D7" w:rsidRPr="00B868B3" w:rsidRDefault="003262D7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C07216" w:rsidRPr="00B868B3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3262D7" w:rsidRPr="00B868B3" w:rsidRDefault="003262D7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C07216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szCs w:val="24"/>
        </w:rPr>
        <w:t>【例</w:t>
      </w:r>
      <w:r w:rsidRPr="00B868B3">
        <w:rPr>
          <w:rFonts w:ascii="Times New Roman" w:hAnsi="Times New Roman" w:cs="Times New Roman" w:hint="eastAsia"/>
          <w:szCs w:val="24"/>
        </w:rPr>
        <w:t>2</w:t>
      </w:r>
      <w:r w:rsidRPr="00B868B3">
        <w:rPr>
          <w:rFonts w:ascii="Times New Roman" w:hAnsi="Times New Roman" w:cs="Times New Roman"/>
          <w:szCs w:val="24"/>
        </w:rPr>
        <w:t>】</w:t>
      </w:r>
      <w:r w:rsidR="00C07216" w:rsidRPr="00B868B3">
        <w:rPr>
          <w:rFonts w:ascii="Times New Roman" w:hAnsi="Times New Roman" w:cs="Times New Roman" w:hint="eastAsia"/>
          <w:szCs w:val="24"/>
        </w:rPr>
        <w:t>教室内用来放映投影片的银幕，表面是白色且粗糙的，其目的是</w:t>
      </w:r>
      <w:r w:rsidR="00B868B3">
        <w:rPr>
          <w:rFonts w:ascii="Times New Roman" w:hAnsi="Times New Roman" w:cs="Times New Roman" w:hint="eastAsia"/>
          <w:szCs w:val="24"/>
        </w:rPr>
        <w:tab/>
      </w:r>
      <w:r w:rsidR="00B868B3">
        <w:rPr>
          <w:rFonts w:ascii="Times New Roman" w:hAnsi="Times New Roman" w:cs="Times New Roman" w:hint="eastAsia"/>
          <w:szCs w:val="24"/>
        </w:rPr>
        <w:t>（</w:t>
      </w:r>
      <w:r w:rsidR="00B868B3">
        <w:rPr>
          <w:rFonts w:ascii="Times New Roman" w:hAnsi="Times New Roman" w:cs="Times New Roman" w:hint="eastAsia"/>
          <w:szCs w:val="24"/>
        </w:rPr>
        <w:tab/>
      </w:r>
      <w:r w:rsidR="00B868B3">
        <w:rPr>
          <w:rFonts w:ascii="Times New Roman" w:hAnsi="Times New Roman" w:cs="Times New Roman" w:hint="eastAsia"/>
          <w:szCs w:val="24"/>
        </w:rPr>
        <w:tab/>
      </w:r>
      <w:r w:rsidR="00B868B3">
        <w:rPr>
          <w:rFonts w:ascii="Times New Roman" w:hAnsi="Times New Roman" w:cs="Times New Roman" w:hint="eastAsia"/>
          <w:szCs w:val="24"/>
        </w:rPr>
        <w:t>）</w:t>
      </w:r>
    </w:p>
    <w:p w:rsidR="00285104" w:rsidRPr="00B868B3" w:rsidRDefault="00C07216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 w:hint="eastAsia"/>
          <w:szCs w:val="24"/>
        </w:rPr>
        <w:tab/>
        <w:t>A</w:t>
      </w:r>
      <w:r w:rsidRPr="00B868B3">
        <w:rPr>
          <w:rFonts w:ascii="Times New Roman" w:hAnsi="Times New Roman" w:cs="Times New Roman" w:hint="eastAsia"/>
          <w:szCs w:val="24"/>
        </w:rPr>
        <w:t>．</w:t>
      </w:r>
      <w:proofErr w:type="gramStart"/>
      <w:r w:rsidRPr="00B868B3">
        <w:rPr>
          <w:rFonts w:ascii="Times New Roman" w:hAnsi="Times New Roman" w:cs="Times New Roman" w:hint="eastAsia"/>
          <w:szCs w:val="24"/>
        </w:rPr>
        <w:t>不</w:t>
      </w:r>
      <w:proofErr w:type="gramEnd"/>
      <w:r w:rsidRPr="00B868B3">
        <w:rPr>
          <w:rFonts w:ascii="Times New Roman" w:hAnsi="Times New Roman" w:cs="Times New Roman" w:hint="eastAsia"/>
          <w:szCs w:val="24"/>
        </w:rPr>
        <w:t>反射光</w:t>
      </w:r>
      <w:r w:rsidR="0080456F">
        <w:rPr>
          <w:rFonts w:ascii="Times New Roman" w:hAnsi="Times New Roman" w:cs="Times New Roman" w:hint="eastAsia"/>
          <w:szCs w:val="24"/>
        </w:rPr>
        <w:tab/>
      </w:r>
      <w:r w:rsidRPr="00B868B3">
        <w:rPr>
          <w:rFonts w:ascii="Times New Roman" w:hAnsi="Times New Roman" w:cs="Times New Roman" w:hint="eastAsia"/>
          <w:szCs w:val="24"/>
        </w:rPr>
        <w:tab/>
      </w:r>
      <w:r w:rsidRPr="00B868B3">
        <w:rPr>
          <w:rFonts w:ascii="Times New Roman" w:hAnsi="Times New Roman" w:cs="Times New Roman" w:hint="eastAsia"/>
          <w:szCs w:val="24"/>
        </w:rPr>
        <w:tab/>
        <w:t>B</w:t>
      </w:r>
      <w:r w:rsidRPr="00B868B3">
        <w:rPr>
          <w:rFonts w:ascii="Times New Roman" w:hAnsi="Times New Roman" w:cs="Times New Roman" w:hint="eastAsia"/>
          <w:szCs w:val="24"/>
        </w:rPr>
        <w:t>．能折射光</w:t>
      </w:r>
      <w:r w:rsidRPr="00B868B3">
        <w:rPr>
          <w:rFonts w:ascii="Times New Roman" w:hAnsi="Times New Roman" w:cs="Times New Roman" w:hint="eastAsia"/>
          <w:szCs w:val="24"/>
        </w:rPr>
        <w:tab/>
      </w:r>
      <w:r w:rsidRPr="00B868B3">
        <w:rPr>
          <w:rFonts w:ascii="Times New Roman" w:hAnsi="Times New Roman" w:cs="Times New Roman" w:hint="eastAsia"/>
          <w:szCs w:val="24"/>
        </w:rPr>
        <w:tab/>
      </w:r>
      <w:r w:rsidR="0080456F">
        <w:rPr>
          <w:rFonts w:ascii="Times New Roman" w:hAnsi="Times New Roman" w:cs="Times New Roman" w:hint="eastAsia"/>
          <w:szCs w:val="24"/>
        </w:rPr>
        <w:tab/>
      </w:r>
      <w:r w:rsidRPr="00B868B3">
        <w:rPr>
          <w:rFonts w:ascii="Times New Roman" w:hAnsi="Times New Roman" w:cs="Times New Roman" w:hint="eastAsia"/>
          <w:szCs w:val="24"/>
        </w:rPr>
        <w:t>C</w:t>
      </w:r>
      <w:r w:rsidRPr="00B868B3">
        <w:rPr>
          <w:rFonts w:ascii="Times New Roman" w:hAnsi="Times New Roman" w:cs="Times New Roman" w:hint="eastAsia"/>
          <w:szCs w:val="24"/>
        </w:rPr>
        <w:t>．发生镜面反射</w:t>
      </w:r>
      <w:r w:rsidRPr="00B868B3">
        <w:rPr>
          <w:rFonts w:ascii="Times New Roman" w:hAnsi="Times New Roman" w:cs="Times New Roman" w:hint="eastAsia"/>
          <w:szCs w:val="24"/>
        </w:rPr>
        <w:tab/>
      </w:r>
      <w:r w:rsidRPr="00B868B3">
        <w:rPr>
          <w:rFonts w:ascii="Times New Roman" w:hAnsi="Times New Roman" w:cs="Times New Roman" w:hint="eastAsia"/>
          <w:szCs w:val="24"/>
        </w:rPr>
        <w:tab/>
      </w:r>
      <w:r w:rsidR="0080456F">
        <w:rPr>
          <w:rFonts w:ascii="Times New Roman" w:hAnsi="Times New Roman" w:cs="Times New Roman" w:hint="eastAsia"/>
          <w:szCs w:val="24"/>
        </w:rPr>
        <w:tab/>
      </w:r>
      <w:r w:rsidRPr="00B868B3">
        <w:rPr>
          <w:rFonts w:ascii="Times New Roman" w:hAnsi="Times New Roman" w:cs="Times New Roman" w:hint="eastAsia"/>
          <w:szCs w:val="24"/>
        </w:rPr>
        <w:t>D</w:t>
      </w:r>
      <w:r w:rsidRPr="00B868B3">
        <w:rPr>
          <w:rFonts w:ascii="Times New Roman" w:hAnsi="Times New Roman" w:cs="Times New Roman" w:hint="eastAsia"/>
          <w:szCs w:val="24"/>
        </w:rPr>
        <w:t>．发生漫反射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C07216" w:rsidRPr="00B868B3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B868B3" w:rsidRDefault="00285104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 w:hint="eastAsia"/>
          <w:szCs w:val="24"/>
        </w:rPr>
        <w:t>3</w:t>
      </w:r>
      <w:r w:rsidRPr="00B868B3">
        <w:rPr>
          <w:rFonts w:hAnsi="Times New Roman"/>
          <w:szCs w:val="24"/>
        </w:rPr>
        <w:t>】</w:t>
      </w:r>
      <w:r w:rsidR="00C07216" w:rsidRPr="00B868B3">
        <w:rPr>
          <w:rFonts w:hAnsi="Times New Roman"/>
        </w:rPr>
        <w:t>光斜射到镜面上时，入射光线与镜面的夹角为</w:t>
      </w:r>
      <w:r w:rsidR="00C07216" w:rsidRPr="00B868B3">
        <w:rPr>
          <w:rFonts w:hAnsi="Times New Roman"/>
        </w:rPr>
        <w:t>40°</w:t>
      </w:r>
      <w:r w:rsidR="00C07216" w:rsidRPr="00B868B3">
        <w:rPr>
          <w:rFonts w:hAnsi="Times New Roman"/>
        </w:rPr>
        <w:t>，则反射光线与法线的夹角为</w:t>
      </w:r>
    </w:p>
    <w:p w:rsidR="00C07216" w:rsidRPr="00B868B3" w:rsidRDefault="00B868B3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>
        <w:rPr>
          <w:rFonts w:hAnsi="Times New Roman" w:hint="eastAsia"/>
        </w:rPr>
        <w:tab/>
      </w:r>
      <w:r>
        <w:rPr>
          <w:rFonts w:hAnsi="Times New Roman"/>
        </w:rPr>
        <w:t>（</w:t>
      </w:r>
      <w:r>
        <w:rPr>
          <w:rFonts w:hAnsi="Times New Roman"/>
        </w:rPr>
        <w:tab/>
      </w:r>
      <w:r>
        <w:rPr>
          <w:rFonts w:hAnsi="Times New Roman" w:hint="eastAsia"/>
        </w:rPr>
        <w:tab/>
      </w:r>
      <w:r>
        <w:rPr>
          <w:rFonts w:hAnsi="Times New Roman"/>
        </w:rPr>
        <w:t>）</w:t>
      </w:r>
    </w:p>
    <w:p w:rsidR="00C07216" w:rsidRPr="00B868B3" w:rsidRDefault="00C07216" w:rsidP="00B868B3">
      <w:pPr>
        <w:pStyle w:val="DefaultParagraph"/>
        <w:spacing w:line="400" w:lineRule="exact"/>
        <w:ind w:firstLineChars="405" w:firstLine="850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0°</w:t>
      </w:r>
      <w:r w:rsidRPr="00B868B3">
        <w:rPr>
          <w:rFonts w:hAnsi="Times New Roman"/>
        </w:rPr>
        <w:tab/>
      </w:r>
      <w:r w:rsidR="00283A5C">
        <w:rPr>
          <w:rFonts w:hAnsi="Times New Roman" w:hint="eastAsia"/>
        </w:rPr>
        <w:tab/>
      </w:r>
      <w:r w:rsidR="0080456F">
        <w:rPr>
          <w:rFonts w:hAnsi="Times New Roman" w:hint="eastAsia"/>
        </w:rPr>
        <w:tab/>
      </w:r>
      <w:r w:rsidR="0080456F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40°</w:t>
      </w:r>
      <w:r w:rsidRPr="00B868B3">
        <w:rPr>
          <w:rFonts w:hAnsi="Times New Roman"/>
        </w:rPr>
        <w:tab/>
      </w:r>
      <w:r w:rsidR="0080456F">
        <w:rPr>
          <w:rFonts w:hAnsi="Times New Roman" w:hint="eastAsia"/>
        </w:rPr>
        <w:tab/>
      </w:r>
      <w:r w:rsidR="0080456F">
        <w:rPr>
          <w:rFonts w:hAnsi="Times New Roman" w:hint="eastAsia"/>
        </w:rPr>
        <w:tab/>
      </w:r>
      <w:r w:rsidR="00283A5C">
        <w:rPr>
          <w:rFonts w:hAnsi="Times New Roman" w:hint="eastAsia"/>
        </w:rPr>
        <w:tab/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50°</w:t>
      </w:r>
      <w:r w:rsidRPr="00B868B3">
        <w:rPr>
          <w:rFonts w:hAnsi="Times New Roman"/>
        </w:rPr>
        <w:tab/>
      </w:r>
      <w:r w:rsidR="0080456F">
        <w:rPr>
          <w:rFonts w:hAnsi="Times New Roman" w:hint="eastAsia"/>
        </w:rPr>
        <w:tab/>
      </w:r>
      <w:r w:rsidR="0080456F">
        <w:rPr>
          <w:rFonts w:hAnsi="Times New Roman" w:hint="eastAsia"/>
        </w:rPr>
        <w:tab/>
      </w:r>
      <w:r w:rsidR="00283A5C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100°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C07216" w:rsidRPr="00B868B3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C07216" w:rsidRPr="00B868B3" w:rsidRDefault="00285104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 w:hint="eastAsia"/>
          <w:szCs w:val="24"/>
        </w:rPr>
        <w:t>4</w:t>
      </w:r>
      <w:r w:rsidRPr="00B868B3">
        <w:rPr>
          <w:rFonts w:hAnsi="Times New Roman"/>
          <w:szCs w:val="24"/>
        </w:rPr>
        <w:t>】</w:t>
      </w:r>
      <w:r w:rsidR="00C07216" w:rsidRPr="00B868B3">
        <w:rPr>
          <w:rFonts w:hAnsi="Times New Roman"/>
        </w:rPr>
        <w:t>如图是</w:t>
      </w:r>
      <w:r w:rsidR="00B868B3" w:rsidRPr="00B868B3">
        <w:rPr>
          <w:rFonts w:hAnsi="Times New Roman" w:hint="eastAsia"/>
        </w:rPr>
        <w:t>“</w:t>
      </w:r>
      <w:r w:rsidR="00C07216" w:rsidRPr="00B868B3">
        <w:rPr>
          <w:rFonts w:hAnsi="Times New Roman"/>
        </w:rPr>
        <w:t>探究光的反射规律</w:t>
      </w:r>
      <w:r w:rsidR="00C07216" w:rsidRPr="00B868B3">
        <w:rPr>
          <w:rFonts w:hAnsi="Times New Roman" w:hint="eastAsia"/>
        </w:rPr>
        <w:t>”</w:t>
      </w:r>
      <w:r w:rsidR="00C07216" w:rsidRPr="00B868B3">
        <w:rPr>
          <w:rFonts w:hAnsi="Times New Roman"/>
        </w:rPr>
        <w:t>的实验装置，</w:t>
      </w:r>
      <w:proofErr w:type="gramStart"/>
      <w:r w:rsidR="00C07216" w:rsidRPr="00B868B3">
        <w:rPr>
          <w:rFonts w:hAnsi="Times New Roman"/>
        </w:rPr>
        <w:t>一</w:t>
      </w:r>
      <w:proofErr w:type="gramEnd"/>
      <w:r w:rsidR="00C07216" w:rsidRPr="00B868B3">
        <w:rPr>
          <w:rFonts w:hAnsi="Times New Roman"/>
        </w:rPr>
        <w:t>可沿</w:t>
      </w:r>
      <w:r w:rsidR="00C07216" w:rsidRPr="00B868B3">
        <w:rPr>
          <w:rFonts w:hAnsi="Times New Roman"/>
        </w:rPr>
        <w:t>ON</w:t>
      </w:r>
      <w:r w:rsidR="00C07216" w:rsidRPr="00B868B3">
        <w:rPr>
          <w:rFonts w:hAnsi="Times New Roman"/>
        </w:rPr>
        <w:t>折叠的白色硬纸板垂直放置在平面镜上，使光线</w:t>
      </w:r>
      <w:r w:rsidR="00C07216" w:rsidRPr="00B868B3">
        <w:rPr>
          <w:rFonts w:hAnsi="Times New Roman"/>
        </w:rPr>
        <w:t>AO</w:t>
      </w:r>
      <w:r w:rsidR="00C07216" w:rsidRPr="00B868B3">
        <w:rPr>
          <w:rFonts w:hAnsi="Times New Roman"/>
        </w:rPr>
        <w:t>紧贴硬纸板射向镜面</w:t>
      </w:r>
      <w:r w:rsidR="005F32DC">
        <w:rPr>
          <w:rFonts w:hAnsi="Times New Roman" w:hint="eastAsia"/>
        </w:rPr>
        <w:t>O</w:t>
      </w:r>
      <w:r w:rsidR="00C07216" w:rsidRPr="00B868B3">
        <w:rPr>
          <w:rFonts w:hAnsi="Times New Roman"/>
        </w:rPr>
        <w:t>点，为了研究反射角与入射角之间的关系，实验时应进行的操作是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80456F" w:rsidRDefault="0080456F" w:rsidP="00F84274">
      <w:pPr>
        <w:pStyle w:val="DefaultParagraph"/>
        <w:spacing w:line="400" w:lineRule="exact"/>
        <w:ind w:firstLineChars="405" w:firstLine="850"/>
        <w:rPr>
          <w:rFonts w:hAnsi="Times New Roman"/>
        </w:rPr>
      </w:pPr>
      <w:r w:rsidRPr="00B868B3">
        <w:rPr>
          <w:rFonts w:hAnsi="Times New Roman"/>
          <w:noProof/>
          <w:szCs w:val="24"/>
        </w:rPr>
        <w:drawing>
          <wp:anchor distT="0" distB="0" distL="0" distR="0" simplePos="0" relativeHeight="251728896" behindDoc="0" locked="0" layoutInCell="1" allowOverlap="1" wp14:anchorId="24B87639" wp14:editId="539C33A2">
            <wp:simplePos x="0" y="0"/>
            <wp:positionH relativeFrom="column">
              <wp:posOffset>3681095</wp:posOffset>
            </wp:positionH>
            <wp:positionV relativeFrom="paragraph">
              <wp:posOffset>86360</wp:posOffset>
            </wp:positionV>
            <wp:extent cx="1352550" cy="906780"/>
            <wp:effectExtent l="0" t="0" r="0" b="0"/>
            <wp:wrapSquare wrapText="bothSides"/>
            <wp:docPr id="60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216" w:rsidRPr="00B868B3">
        <w:rPr>
          <w:rFonts w:hAnsi="Times New Roman"/>
        </w:rPr>
        <w:t>A</w:t>
      </w:r>
      <w:r w:rsidR="00C07216" w:rsidRPr="00B868B3">
        <w:rPr>
          <w:rFonts w:hAnsi="Times New Roman"/>
        </w:rPr>
        <w:t>．绕</w:t>
      </w:r>
      <w:r w:rsidR="00C07216" w:rsidRPr="00B868B3">
        <w:rPr>
          <w:rFonts w:hAnsi="Times New Roman"/>
        </w:rPr>
        <w:t>ON</w:t>
      </w:r>
      <w:r w:rsidR="00C07216" w:rsidRPr="00B868B3">
        <w:rPr>
          <w:rFonts w:hAnsi="Times New Roman"/>
        </w:rPr>
        <w:t>前后转动板</w:t>
      </w:r>
      <w:r w:rsidR="00C07216" w:rsidRPr="00B868B3">
        <w:rPr>
          <w:rFonts w:hAnsi="Times New Roman"/>
        </w:rPr>
        <w:t>E</w:t>
      </w:r>
    </w:p>
    <w:p w:rsidR="00C07216" w:rsidRPr="00B868B3" w:rsidRDefault="00C07216" w:rsidP="00F84274">
      <w:pPr>
        <w:pStyle w:val="DefaultParagraph"/>
        <w:spacing w:line="400" w:lineRule="exact"/>
        <w:ind w:firstLineChars="405" w:firstLine="850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．改变光线</w:t>
      </w:r>
      <w:r w:rsidRPr="00B868B3">
        <w:rPr>
          <w:rFonts w:hAnsi="Times New Roman"/>
        </w:rPr>
        <w:t>AO</w:t>
      </w:r>
      <w:r w:rsidRPr="00B868B3">
        <w:rPr>
          <w:rFonts w:hAnsi="Times New Roman"/>
        </w:rPr>
        <w:t>与</w:t>
      </w:r>
      <w:r w:rsidRPr="00B868B3">
        <w:rPr>
          <w:rFonts w:hAnsi="Times New Roman"/>
        </w:rPr>
        <w:t>ON</w:t>
      </w:r>
      <w:r w:rsidRPr="00B868B3">
        <w:rPr>
          <w:rFonts w:hAnsi="Times New Roman"/>
        </w:rPr>
        <w:t>之间的夹角</w:t>
      </w:r>
    </w:p>
    <w:p w:rsidR="0080456F" w:rsidRDefault="00C07216" w:rsidP="00F84274">
      <w:pPr>
        <w:pStyle w:val="DefaultParagraph"/>
        <w:spacing w:line="400" w:lineRule="exact"/>
        <w:ind w:firstLineChars="405" w:firstLine="850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．绕</w:t>
      </w:r>
      <w:r w:rsidRPr="00B868B3">
        <w:rPr>
          <w:rFonts w:hAnsi="Times New Roman"/>
        </w:rPr>
        <w:t>ON</w:t>
      </w:r>
      <w:r w:rsidRPr="00B868B3">
        <w:rPr>
          <w:rFonts w:hAnsi="Times New Roman"/>
        </w:rPr>
        <w:t>前后转动板</w:t>
      </w:r>
      <w:r w:rsidRPr="00B868B3">
        <w:rPr>
          <w:rFonts w:hAnsi="Times New Roman"/>
        </w:rPr>
        <w:t>F</w:t>
      </w:r>
    </w:p>
    <w:p w:rsidR="00C07216" w:rsidRPr="00B868B3" w:rsidRDefault="00C07216" w:rsidP="00F84274">
      <w:pPr>
        <w:pStyle w:val="DefaultParagraph"/>
        <w:spacing w:line="400" w:lineRule="exact"/>
        <w:ind w:firstLineChars="405" w:firstLine="850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．改变光线</w:t>
      </w:r>
      <w:r w:rsidRPr="00B868B3">
        <w:rPr>
          <w:rFonts w:hAnsi="Times New Roman"/>
        </w:rPr>
        <w:t>OB</w:t>
      </w:r>
      <w:r w:rsidRPr="00B868B3">
        <w:rPr>
          <w:rFonts w:hAnsi="Times New Roman"/>
        </w:rPr>
        <w:t>与</w:t>
      </w:r>
      <w:r w:rsidRPr="00B868B3">
        <w:rPr>
          <w:rFonts w:hAnsi="Times New Roman"/>
        </w:rPr>
        <w:t>ON</w:t>
      </w:r>
      <w:r w:rsidRPr="00B868B3">
        <w:rPr>
          <w:rFonts w:hAnsi="Times New Roman"/>
        </w:rPr>
        <w:t>之间的夹角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lastRenderedPageBreak/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C07216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C07216" w:rsidRPr="00B868B3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80456F" w:rsidRPr="00B868B3" w:rsidRDefault="0080456F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C07216" w:rsidRPr="00B868B3" w:rsidRDefault="00285104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 w:hint="eastAsia"/>
          <w:szCs w:val="24"/>
        </w:rPr>
        <w:t>5</w:t>
      </w:r>
      <w:r w:rsidRPr="00B868B3">
        <w:rPr>
          <w:rFonts w:hAnsi="Times New Roman"/>
          <w:szCs w:val="24"/>
        </w:rPr>
        <w:t>】</w:t>
      </w:r>
      <w:r w:rsidR="00C07216" w:rsidRPr="00B868B3">
        <w:rPr>
          <w:rFonts w:hAnsi="Times New Roman"/>
        </w:rPr>
        <w:t>如图所示，水平桌面上斜放着一个平面镜，桌面上有一个小球向镜面滚去</w:t>
      </w:r>
      <w:r w:rsidR="00C07216" w:rsidRPr="00B868B3">
        <w:rPr>
          <w:rFonts w:hAnsi="Times New Roman" w:hint="eastAsia"/>
        </w:rPr>
        <w:t>。</w:t>
      </w:r>
      <w:r w:rsidR="00C07216" w:rsidRPr="00B868B3">
        <w:rPr>
          <w:rFonts w:hAnsi="Times New Roman"/>
        </w:rPr>
        <w:t>要使平面镜中小球的像沿竖直方向下落，则镜面与桌面间的夹角</w:t>
      </w:r>
      <w:r w:rsidR="00C07216" w:rsidRPr="00B868B3">
        <w:rPr>
          <w:rFonts w:hAnsi="Times New Roman"/>
        </w:rPr>
        <w:t>α</w:t>
      </w:r>
      <w:r w:rsidR="00C07216" w:rsidRPr="00B868B3">
        <w:rPr>
          <w:rFonts w:hAnsi="Times New Roman"/>
        </w:rPr>
        <w:t>为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C07216" w:rsidRPr="00B868B3" w:rsidRDefault="006112A9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  <w:r>
        <w:rPr>
          <w:rFonts w:hAnsi="Times New Roman" w:hint="eastAsia"/>
          <w:noProof/>
        </w:rPr>
        <w:drawing>
          <wp:anchor distT="0" distB="0" distL="0" distR="0" simplePos="0" relativeHeight="251730944" behindDoc="0" locked="0" layoutInCell="1" allowOverlap="1">
            <wp:simplePos x="0" y="0"/>
            <wp:positionH relativeFrom="column">
              <wp:posOffset>4231640</wp:posOffset>
            </wp:positionH>
            <wp:positionV relativeFrom="paragraph">
              <wp:posOffset>40640</wp:posOffset>
            </wp:positionV>
            <wp:extent cx="1386840" cy="777240"/>
            <wp:effectExtent l="0" t="0" r="0" b="0"/>
            <wp:wrapSquare wrapText="bothSides"/>
            <wp:docPr id="6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216" w:rsidRPr="00B868B3">
        <w:rPr>
          <w:rFonts w:hAnsi="Times New Roman" w:hint="eastAsia"/>
        </w:rPr>
        <w:tab/>
      </w:r>
      <w:r w:rsidR="00C07216" w:rsidRPr="00B868B3">
        <w:rPr>
          <w:rFonts w:hAnsi="Times New Roman"/>
        </w:rPr>
        <w:t>A</w:t>
      </w:r>
      <w:r w:rsidR="00C07216" w:rsidRPr="00B868B3">
        <w:rPr>
          <w:rFonts w:hAnsi="Times New Roman"/>
        </w:rPr>
        <w:t>．</w:t>
      </w:r>
      <w:r w:rsidR="00C07216" w:rsidRPr="00B868B3">
        <w:rPr>
          <w:rFonts w:hAnsi="Times New Roman"/>
        </w:rPr>
        <w:t>30°</w:t>
      </w:r>
      <w:r w:rsidR="00C07216" w:rsidRPr="00B868B3">
        <w:rPr>
          <w:rFonts w:hAnsi="Times New Roman"/>
        </w:rPr>
        <w:tab/>
      </w:r>
      <w:r w:rsidR="00C07216" w:rsidRPr="00B868B3">
        <w:rPr>
          <w:rFonts w:hAnsi="Times New Roman" w:hint="eastAsia"/>
        </w:rPr>
        <w:tab/>
      </w:r>
      <w:r w:rsidR="00C07216" w:rsidRPr="00B868B3">
        <w:rPr>
          <w:rFonts w:hAnsi="Times New Roman"/>
        </w:rPr>
        <w:t>B</w:t>
      </w:r>
      <w:r w:rsidR="00C07216" w:rsidRPr="00B868B3">
        <w:rPr>
          <w:rFonts w:hAnsi="Times New Roman"/>
        </w:rPr>
        <w:t>．</w:t>
      </w:r>
      <w:r w:rsidR="00C07216" w:rsidRPr="00B868B3">
        <w:rPr>
          <w:rFonts w:hAnsi="Times New Roman"/>
        </w:rPr>
        <w:t>45°</w:t>
      </w:r>
      <w:r w:rsidR="00C07216" w:rsidRPr="00B868B3">
        <w:rPr>
          <w:rFonts w:hAnsi="Times New Roman"/>
        </w:rPr>
        <w:tab/>
      </w:r>
      <w:r w:rsidR="00C07216" w:rsidRPr="00B868B3">
        <w:rPr>
          <w:rFonts w:hAnsi="Times New Roman" w:hint="eastAsia"/>
        </w:rPr>
        <w:tab/>
      </w:r>
      <w:r w:rsidR="00C07216" w:rsidRPr="00B868B3">
        <w:rPr>
          <w:rFonts w:hAnsi="Times New Roman"/>
        </w:rPr>
        <w:t>C</w:t>
      </w:r>
      <w:r w:rsidR="00C07216" w:rsidRPr="00B868B3">
        <w:rPr>
          <w:rFonts w:hAnsi="Times New Roman"/>
        </w:rPr>
        <w:t>．</w:t>
      </w:r>
      <w:r w:rsidR="00C07216" w:rsidRPr="00B868B3">
        <w:rPr>
          <w:rFonts w:hAnsi="Times New Roman"/>
        </w:rPr>
        <w:t>60°</w:t>
      </w:r>
      <w:r w:rsidR="00C07216" w:rsidRPr="00B868B3">
        <w:rPr>
          <w:rFonts w:hAnsi="Times New Roman"/>
        </w:rPr>
        <w:tab/>
      </w:r>
      <w:r w:rsidR="00C07216" w:rsidRPr="00B868B3">
        <w:rPr>
          <w:rFonts w:hAnsi="Times New Roman" w:hint="eastAsia"/>
        </w:rPr>
        <w:tab/>
      </w:r>
      <w:r w:rsidR="00C07216" w:rsidRPr="00B868B3">
        <w:rPr>
          <w:rFonts w:hAnsi="Times New Roman"/>
        </w:rPr>
        <w:t>D</w:t>
      </w:r>
      <w:r w:rsidR="00C07216" w:rsidRPr="00B868B3">
        <w:rPr>
          <w:rFonts w:hAnsi="Times New Roman"/>
        </w:rPr>
        <w:t>．</w:t>
      </w:r>
      <w:r w:rsidR="00C07216" w:rsidRPr="00B868B3">
        <w:rPr>
          <w:rFonts w:hAnsi="Times New Roman"/>
        </w:rPr>
        <w:t>90°</w:t>
      </w:r>
    </w:p>
    <w:p w:rsidR="00285104" w:rsidRPr="00B868B3" w:rsidRDefault="00285104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C07216"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80456F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B868B3" w:rsidRDefault="00285104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C07216" w:rsidRPr="00B868B3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285104" w:rsidRPr="00B868B3" w:rsidRDefault="00285104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</w:p>
    <w:p w:rsidR="009B11A1" w:rsidRPr="00B868B3" w:rsidRDefault="00AF3A9C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b/>
          <w:szCs w:val="24"/>
        </w:rPr>
        <w:t>知识点</w:t>
      </w:r>
      <w:r w:rsidRPr="00B868B3">
        <w:rPr>
          <w:rFonts w:ascii="Times New Roman" w:hAnsi="Times New Roman" w:cs="Times New Roman" w:hint="eastAsia"/>
          <w:b/>
          <w:szCs w:val="24"/>
        </w:rPr>
        <w:t>三</w:t>
      </w:r>
      <w:r w:rsidR="009B11A1" w:rsidRPr="00B868B3">
        <w:rPr>
          <w:rFonts w:ascii="Times New Roman" w:hAnsi="Times New Roman" w:cs="Times New Roman"/>
          <w:b/>
          <w:szCs w:val="24"/>
        </w:rPr>
        <w:t>：</w:t>
      </w:r>
      <w:r w:rsidR="009B11A1" w:rsidRPr="00B868B3">
        <w:rPr>
          <w:rFonts w:ascii="Times New Roman" w:hAnsi="Times New Roman" w:cs="Times New Roman" w:hint="eastAsia"/>
          <w:b/>
          <w:szCs w:val="24"/>
        </w:rPr>
        <w:t>平面镜成像</w:t>
      </w:r>
    </w:p>
    <w:p w:rsidR="00C07216" w:rsidRPr="00B868B3" w:rsidRDefault="009B11A1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 w:hint="eastAsia"/>
          <w:szCs w:val="24"/>
        </w:rPr>
        <w:t>1</w:t>
      </w:r>
      <w:r w:rsidRPr="00B868B3">
        <w:rPr>
          <w:rFonts w:hAnsi="Times New Roman"/>
          <w:szCs w:val="24"/>
        </w:rPr>
        <w:t>】</w:t>
      </w:r>
      <w:r w:rsidR="00C07216" w:rsidRPr="00B868B3">
        <w:rPr>
          <w:rFonts w:hAnsi="Times New Roman"/>
        </w:rPr>
        <w:t>《荷塘月色》是朱自清先生名作，荷塘中月球的像到水面的距离与月球到水面距离相比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C07216" w:rsidRPr="00B868B3" w:rsidRDefault="00102F72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  <w:r w:rsidRPr="00B868B3">
        <w:rPr>
          <w:rFonts w:hAnsi="Times New Roman" w:hint="eastAsia"/>
        </w:rPr>
        <w:tab/>
      </w:r>
      <w:r w:rsidR="00C07216" w:rsidRPr="00B868B3">
        <w:rPr>
          <w:rFonts w:hAnsi="Times New Roman"/>
        </w:rPr>
        <w:t>A</w:t>
      </w:r>
      <w:r w:rsidR="00C07216" w:rsidRPr="00B868B3">
        <w:rPr>
          <w:rFonts w:hAnsi="Times New Roman"/>
        </w:rPr>
        <w:t>．相等</w:t>
      </w:r>
      <w:r w:rsidR="00C07216"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="00C07216" w:rsidRPr="00B868B3">
        <w:rPr>
          <w:rFonts w:hAnsi="Times New Roman"/>
        </w:rPr>
        <w:t>B</w:t>
      </w:r>
      <w:r w:rsidR="00C07216" w:rsidRPr="00B868B3">
        <w:rPr>
          <w:rFonts w:hAnsi="Times New Roman"/>
        </w:rPr>
        <w:t>．较小</w:t>
      </w:r>
      <w:r w:rsidR="00C07216"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="00C07216" w:rsidRPr="00B868B3">
        <w:rPr>
          <w:rFonts w:hAnsi="Times New Roman"/>
        </w:rPr>
        <w:t>C</w:t>
      </w:r>
      <w:r w:rsidR="00C07216" w:rsidRPr="00B868B3">
        <w:rPr>
          <w:rFonts w:hAnsi="Times New Roman"/>
        </w:rPr>
        <w:t>．较大</w:t>
      </w:r>
      <w:r w:rsidR="00C07216"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="00C07216" w:rsidRPr="00B868B3">
        <w:rPr>
          <w:rFonts w:hAnsi="Times New Roman"/>
        </w:rPr>
        <w:t>D</w:t>
      </w:r>
      <w:r w:rsidR="00C07216" w:rsidRPr="00B868B3">
        <w:rPr>
          <w:rFonts w:hAnsi="Times New Roman"/>
        </w:rPr>
        <w:t>．无法比较</w:t>
      </w:r>
    </w:p>
    <w:p w:rsidR="009B11A1" w:rsidRPr="00B868B3" w:rsidRDefault="009B11A1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9B11A1" w:rsidRPr="00B868B3" w:rsidRDefault="009B11A1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C07216" w:rsidRPr="00B868B3">
        <w:rPr>
          <w:rFonts w:ascii="Times New Roman" w:hAnsi="Times New Roman" w:cs="Times New Roman" w:hint="eastAsia"/>
          <w:color w:val="FF0000"/>
          <w:szCs w:val="24"/>
        </w:rPr>
        <w:t>A</w:t>
      </w:r>
    </w:p>
    <w:p w:rsidR="009B11A1" w:rsidRPr="00B868B3" w:rsidRDefault="009B11A1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</w:p>
    <w:p w:rsidR="00C07216" w:rsidRPr="00B868B3" w:rsidRDefault="0080456F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32992" behindDoc="0" locked="0" layoutInCell="1" allowOverlap="1" wp14:anchorId="673CF714" wp14:editId="28DFA45E">
            <wp:simplePos x="0" y="0"/>
            <wp:positionH relativeFrom="column">
              <wp:posOffset>4328160</wp:posOffset>
            </wp:positionH>
            <wp:positionV relativeFrom="paragraph">
              <wp:posOffset>81915</wp:posOffset>
            </wp:positionV>
            <wp:extent cx="1295400" cy="1203960"/>
            <wp:effectExtent l="0" t="0" r="0" b="0"/>
            <wp:wrapSquare wrapText="bothSides"/>
            <wp:docPr id="62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11A1" w:rsidRPr="00B868B3">
        <w:rPr>
          <w:rFonts w:hAnsi="Times New Roman"/>
          <w:szCs w:val="24"/>
        </w:rPr>
        <w:t>【例</w:t>
      </w:r>
      <w:r w:rsidR="009B11A1" w:rsidRPr="00B868B3">
        <w:rPr>
          <w:rFonts w:hAnsi="Times New Roman" w:hint="eastAsia"/>
          <w:szCs w:val="24"/>
        </w:rPr>
        <w:t>2</w:t>
      </w:r>
      <w:r w:rsidR="009B11A1" w:rsidRPr="00B868B3">
        <w:rPr>
          <w:rFonts w:hAnsi="Times New Roman"/>
          <w:szCs w:val="24"/>
        </w:rPr>
        <w:t>】</w:t>
      </w:r>
      <w:r w:rsidR="00C07216" w:rsidRPr="00B868B3">
        <w:rPr>
          <w:rFonts w:hAnsi="Times New Roman"/>
        </w:rPr>
        <w:t>如图所示，物体</w:t>
      </w:r>
      <w:r w:rsidR="00C07216" w:rsidRPr="00B868B3">
        <w:rPr>
          <w:rFonts w:hAnsi="Times New Roman"/>
        </w:rPr>
        <w:t>S</w:t>
      </w:r>
      <w:r w:rsidR="00C07216" w:rsidRPr="00B868B3">
        <w:rPr>
          <w:rFonts w:hAnsi="Times New Roman"/>
        </w:rPr>
        <w:t>在平面镜前，所成的像为</w:t>
      </w:r>
      <w:r w:rsidR="00283A5C">
        <w:rPr>
          <w:rFonts w:hAnsi="Times New Roman"/>
        </w:rPr>
        <w:t>S</w:t>
      </w:r>
      <w:proofErr w:type="gramStart"/>
      <w:r w:rsidR="00283A5C">
        <w:rPr>
          <w:rFonts w:hAnsi="Times New Roman" w:hint="eastAsia"/>
        </w:rPr>
        <w:t>’</w:t>
      </w:r>
      <w:proofErr w:type="gramEnd"/>
      <w:r w:rsidR="00102F72" w:rsidRPr="00B868B3">
        <w:rPr>
          <w:rFonts w:hAnsi="Times New Roman" w:hint="eastAsia"/>
        </w:rPr>
        <w:t>。</w:t>
      </w:r>
      <w:r w:rsidR="00C07216" w:rsidRPr="00B868B3">
        <w:rPr>
          <w:rFonts w:hAnsi="Times New Roman"/>
        </w:rPr>
        <w:t>若在镜后</w:t>
      </w:r>
      <w:r w:rsidR="00C07216" w:rsidRPr="00B868B3">
        <w:rPr>
          <w:rFonts w:hAnsi="Times New Roman"/>
        </w:rPr>
        <w:t>AB</w:t>
      </w:r>
      <w:r w:rsidR="00C07216" w:rsidRPr="00B868B3">
        <w:rPr>
          <w:rFonts w:hAnsi="Times New Roman"/>
        </w:rPr>
        <w:t>处放一块不透明的塑料，则像</w:t>
      </w:r>
      <w:r w:rsidR="00283A5C">
        <w:rPr>
          <w:rFonts w:hAnsi="Times New Roman"/>
        </w:rPr>
        <w:t>S</w:t>
      </w:r>
      <w:proofErr w:type="gramStart"/>
      <w:r w:rsidR="00283A5C">
        <w:rPr>
          <w:rFonts w:hAnsi="Times New Roman" w:hint="eastAsia"/>
        </w:rPr>
        <w:t>’</w:t>
      </w:r>
      <w:proofErr w:type="gramEnd"/>
      <w:r w:rsidR="00C07216" w:rsidRPr="00B868B3">
        <w:rPr>
          <w:rFonts w:hAnsi="Times New Roman"/>
        </w:rPr>
        <w:t>将会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C07216" w:rsidRPr="00B868B3" w:rsidRDefault="00C07216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．不变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="00102F72" w:rsidRPr="00B868B3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．变暗</w:t>
      </w:r>
    </w:p>
    <w:p w:rsidR="00C07216" w:rsidRPr="00B868B3" w:rsidRDefault="00C07216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．只剩一半</w:t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ab/>
      </w:r>
      <w:r w:rsidR="00102F72" w:rsidRPr="00B868B3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．消失</w:t>
      </w:r>
    </w:p>
    <w:p w:rsidR="009B11A1" w:rsidRPr="00B868B3" w:rsidRDefault="009B11A1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C07216" w:rsidRPr="00B868B3">
        <w:rPr>
          <w:rFonts w:ascii="Times New Roman" w:hAnsiTheme="minorEastAsia" w:cs="Times New Roman"/>
          <w:color w:val="FF0000"/>
          <w:szCs w:val="24"/>
        </w:rPr>
        <w:t>★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9B11A1" w:rsidRPr="00B868B3" w:rsidRDefault="009B11A1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C07216" w:rsidRPr="00B868B3">
        <w:rPr>
          <w:rFonts w:ascii="Times New Roman" w:hAnsi="Times New Roman" w:cs="Times New Roman" w:hint="eastAsia"/>
          <w:color w:val="FF0000"/>
          <w:szCs w:val="24"/>
        </w:rPr>
        <w:t>A</w:t>
      </w:r>
    </w:p>
    <w:p w:rsidR="009B11A1" w:rsidRPr="00B868B3" w:rsidRDefault="009B11A1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</w:p>
    <w:p w:rsidR="00C07216" w:rsidRPr="00B868B3" w:rsidRDefault="009B11A1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 w:hint="eastAsia"/>
          <w:szCs w:val="24"/>
        </w:rPr>
        <w:t>3</w:t>
      </w:r>
      <w:r w:rsidRPr="00B868B3">
        <w:rPr>
          <w:rFonts w:hAnsi="Times New Roman"/>
          <w:szCs w:val="24"/>
        </w:rPr>
        <w:t>】</w:t>
      </w:r>
      <w:r w:rsidR="00C07216" w:rsidRPr="00B868B3">
        <w:rPr>
          <w:rFonts w:hAnsi="Times New Roman"/>
        </w:rPr>
        <w:t>如图中能正确表示小丑在平面镜中成像的是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C07216" w:rsidRPr="00B868B3" w:rsidRDefault="0080456F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35040" behindDoc="0" locked="0" layoutInCell="1" allowOverlap="1" wp14:anchorId="7DEFE2A3" wp14:editId="76D680D2">
            <wp:simplePos x="0" y="0"/>
            <wp:positionH relativeFrom="column">
              <wp:posOffset>337820</wp:posOffset>
            </wp:positionH>
            <wp:positionV relativeFrom="paragraph">
              <wp:posOffset>205740</wp:posOffset>
            </wp:positionV>
            <wp:extent cx="1295400" cy="1028700"/>
            <wp:effectExtent l="0" t="0" r="0" b="0"/>
            <wp:wrapSquare wrapText="bothSides"/>
            <wp:docPr id="63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/>
                    <a:srcRect b="12647"/>
                    <a:stretch/>
                  </pic:blipFill>
                  <pic:spPr bwMode="auto">
                    <a:xfrm>
                      <a:off x="0" y="0"/>
                      <a:ext cx="129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Ansi="Times New Roman"/>
          <w:noProof/>
        </w:rPr>
        <w:drawing>
          <wp:anchor distT="0" distB="0" distL="0" distR="0" simplePos="0" relativeHeight="251738112" behindDoc="0" locked="0" layoutInCell="1" allowOverlap="1" wp14:anchorId="77ECECED" wp14:editId="574A3A9B">
            <wp:simplePos x="0" y="0"/>
            <wp:positionH relativeFrom="column">
              <wp:posOffset>4408805</wp:posOffset>
            </wp:positionH>
            <wp:positionV relativeFrom="paragraph">
              <wp:posOffset>53340</wp:posOffset>
            </wp:positionV>
            <wp:extent cx="1215390" cy="1181100"/>
            <wp:effectExtent l="0" t="0" r="0" b="0"/>
            <wp:wrapSquare wrapText="bothSides"/>
            <wp:docPr id="66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  <w:noProof/>
        </w:rPr>
        <w:drawing>
          <wp:anchor distT="0" distB="0" distL="0" distR="0" simplePos="0" relativeHeight="251736064" behindDoc="0" locked="0" layoutInCell="1" allowOverlap="1" wp14:anchorId="55B7258C" wp14:editId="6E285282">
            <wp:simplePos x="0" y="0"/>
            <wp:positionH relativeFrom="column">
              <wp:posOffset>1709420</wp:posOffset>
            </wp:positionH>
            <wp:positionV relativeFrom="paragraph">
              <wp:posOffset>205740</wp:posOffset>
            </wp:positionV>
            <wp:extent cx="1295400" cy="1028700"/>
            <wp:effectExtent l="0" t="0" r="0" b="0"/>
            <wp:wrapSquare wrapText="bothSides"/>
            <wp:docPr id="64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38" cstate="print"/>
                    <a:srcRect b="12647"/>
                    <a:stretch/>
                  </pic:blipFill>
                  <pic:spPr bwMode="auto">
                    <a:xfrm>
                      <a:off x="0" y="0"/>
                      <a:ext cx="1295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Ansi="Times New Roman"/>
          <w:noProof/>
        </w:rPr>
        <w:drawing>
          <wp:anchor distT="0" distB="0" distL="0" distR="0" simplePos="0" relativeHeight="251737088" behindDoc="0" locked="0" layoutInCell="1" allowOverlap="1" wp14:anchorId="1BF23F96" wp14:editId="377E28CC">
            <wp:simplePos x="0" y="0"/>
            <wp:positionH relativeFrom="column">
              <wp:posOffset>3004820</wp:posOffset>
            </wp:positionH>
            <wp:positionV relativeFrom="paragraph">
              <wp:posOffset>72390</wp:posOffset>
            </wp:positionV>
            <wp:extent cx="1360170" cy="1165860"/>
            <wp:effectExtent l="0" t="0" r="0" b="0"/>
            <wp:wrapSquare wrapText="bothSides"/>
            <wp:docPr id="65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7216" w:rsidRPr="00B868B3" w:rsidRDefault="00C07216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</w:p>
    <w:p w:rsidR="00C07216" w:rsidRPr="00B868B3" w:rsidRDefault="00C07216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</w:p>
    <w:p w:rsidR="00C07216" w:rsidRPr="00B868B3" w:rsidRDefault="00C07216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</w:p>
    <w:p w:rsidR="0046340E" w:rsidRDefault="005F32DC" w:rsidP="00B868B3">
      <w:pPr>
        <w:pStyle w:val="DefaultParagraph"/>
        <w:tabs>
          <w:tab w:val="left" w:pos="426"/>
        </w:tabs>
        <w:spacing w:line="400" w:lineRule="exact"/>
        <w:ind w:leftChars="136" w:left="425" w:hangingChars="66" w:hanging="139"/>
        <w:rPr>
          <w:rFonts w:hAnsi="Times New Roman"/>
        </w:rPr>
      </w:pPr>
      <w:r>
        <w:rPr>
          <w:rFonts w:hAnsi="Times New Roman"/>
          <w:noProof/>
        </w:rPr>
        <w:pict>
          <v:shape id="_x0000_s1074" type="#_x0000_t202" style="position:absolute;left:0;text-align:left;margin-left:13.85pt;margin-top:15.7pt;width:414pt;height:20.25pt;z-index:251826176" filled="f" stroked="f">
            <v:textbox>
              <w:txbxContent>
                <w:p w:rsidR="005F32DC" w:rsidRPr="0046340E" w:rsidRDefault="005F32DC" w:rsidP="0046340E">
                  <w:pPr>
                    <w:ind w:left="420" w:firstLine="420"/>
                    <w:rPr>
                      <w:rFonts w:ascii="Times New Roman" w:hAnsi="Times New Roman" w:cs="Times New Roman"/>
                    </w:rPr>
                  </w:pPr>
                  <w:r w:rsidRPr="0046340E">
                    <w:rPr>
                      <w:rFonts w:ascii="Times New Roman" w:hAnsi="Times New Roman" w:cs="Times New Roman"/>
                    </w:rPr>
                    <w:t>A</w:t>
                  </w:r>
                  <w:r w:rsidRPr="0046340E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46340E">
                    <w:rPr>
                      <w:rFonts w:ascii="Times New Roman" w:hAnsi="Times New Roman" w:cs="Times New Roman"/>
                    </w:rPr>
                    <w:t>B</w:t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46340E">
                    <w:rPr>
                      <w:rFonts w:ascii="Times New Roman" w:hAnsi="Times New Roman" w:cs="Times New Roman"/>
                    </w:rPr>
                    <w:t>C</w:t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46340E">
                    <w:rPr>
                      <w:rFonts w:ascii="Times New Roman" w:hAnsi="Times New Roman" w:cs="Times New Roman"/>
                    </w:rPr>
                    <w:tab/>
                    <w:t>D</w:t>
                  </w:r>
                </w:p>
              </w:txbxContent>
            </v:textbox>
          </v:shape>
        </w:pict>
      </w:r>
    </w:p>
    <w:p w:rsidR="0046340E" w:rsidRDefault="0046340E" w:rsidP="00B868B3">
      <w:pPr>
        <w:pStyle w:val="DefaultParagraph"/>
        <w:tabs>
          <w:tab w:val="left" w:pos="426"/>
        </w:tabs>
        <w:spacing w:line="400" w:lineRule="exact"/>
        <w:ind w:leftChars="136" w:left="425" w:hangingChars="66" w:hanging="139"/>
        <w:rPr>
          <w:rFonts w:hAnsi="Times New Roman"/>
        </w:rPr>
      </w:pPr>
    </w:p>
    <w:p w:rsidR="009B11A1" w:rsidRPr="00B868B3" w:rsidRDefault="009B11A1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9B11A1" w:rsidRPr="00B868B3" w:rsidRDefault="009B11A1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C07216" w:rsidRPr="00B868B3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9B11A1" w:rsidRPr="00B868B3" w:rsidRDefault="009B11A1" w:rsidP="00B868B3">
      <w:pPr>
        <w:spacing w:line="400" w:lineRule="exact"/>
        <w:ind w:leftChars="200" w:left="424" w:hangingChars="2" w:hanging="4"/>
        <w:jc w:val="left"/>
        <w:rPr>
          <w:rFonts w:ascii="Times New Roman" w:hAnsi="Times New Roman" w:cs="Times New Roman"/>
          <w:szCs w:val="24"/>
        </w:rPr>
      </w:pPr>
    </w:p>
    <w:p w:rsidR="00102F72" w:rsidRPr="00B868B3" w:rsidRDefault="009B11A1" w:rsidP="00B868B3">
      <w:pPr>
        <w:pStyle w:val="DefaultParagraph"/>
        <w:spacing w:line="400" w:lineRule="exact"/>
        <w:ind w:leftChars="200" w:left="424" w:hangingChars="2" w:hanging="4"/>
        <w:rPr>
          <w:rFonts w:hAnsi="Times New Roman"/>
        </w:rPr>
      </w:pPr>
      <w:r w:rsidRPr="00B868B3">
        <w:rPr>
          <w:rFonts w:hAnsi="Times New Roman"/>
          <w:szCs w:val="24"/>
        </w:rPr>
        <w:lastRenderedPageBreak/>
        <w:t>【例</w:t>
      </w:r>
      <w:r w:rsidRPr="00B868B3">
        <w:rPr>
          <w:rFonts w:hAnsi="Times New Roman" w:hint="eastAsia"/>
          <w:szCs w:val="24"/>
        </w:rPr>
        <w:t>4</w:t>
      </w:r>
      <w:r w:rsidRPr="00B868B3">
        <w:rPr>
          <w:rFonts w:hAnsi="Times New Roman"/>
          <w:szCs w:val="24"/>
        </w:rPr>
        <w:t>】</w:t>
      </w:r>
      <w:r w:rsidR="00102F72" w:rsidRPr="00B868B3">
        <w:rPr>
          <w:rFonts w:hAnsi="Times New Roman"/>
        </w:rPr>
        <w:t>视力检测时要求被测的人与视力表的距离为</w:t>
      </w:r>
      <w:r w:rsidR="00102F72" w:rsidRPr="00B868B3">
        <w:rPr>
          <w:rFonts w:hAnsi="Times New Roman"/>
        </w:rPr>
        <w:t>5m</w:t>
      </w:r>
      <w:r w:rsidR="00F64A83" w:rsidRPr="00B868B3">
        <w:rPr>
          <w:rFonts w:hAnsi="Times New Roman" w:hint="eastAsia"/>
        </w:rPr>
        <w:t>。</w:t>
      </w:r>
      <w:r w:rsidR="00102F72" w:rsidRPr="00B868B3">
        <w:rPr>
          <w:rFonts w:hAnsi="Times New Roman"/>
        </w:rPr>
        <w:t>如图所示，视力表与平面镜的距离是</w:t>
      </w:r>
      <w:r w:rsidR="00102F72" w:rsidRPr="00B868B3">
        <w:rPr>
          <w:rFonts w:hAnsi="Times New Roman"/>
        </w:rPr>
        <w:t>3m</w:t>
      </w:r>
      <w:r w:rsidR="00F64A83" w:rsidRPr="00B868B3">
        <w:rPr>
          <w:rFonts w:hAnsi="Times New Roman" w:hint="eastAsia"/>
        </w:rPr>
        <w:t>。</w:t>
      </w:r>
      <w:r w:rsidR="00102F72" w:rsidRPr="00B868B3">
        <w:rPr>
          <w:rFonts w:hAnsi="Times New Roman"/>
        </w:rPr>
        <w:t>为满足测量要求，人与平面镜的距离应为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102F72" w:rsidRPr="00B868B3" w:rsidRDefault="0046340E" w:rsidP="00B868B3">
      <w:pPr>
        <w:pStyle w:val="DefaultParagraph"/>
        <w:spacing w:line="400" w:lineRule="exact"/>
        <w:ind w:leftChars="200" w:left="424" w:hangingChars="2" w:hanging="4"/>
        <w:rPr>
          <w:rFonts w:hAnsi="Times New Roman"/>
        </w:rPr>
      </w:pPr>
      <w:r w:rsidRPr="00B868B3">
        <w:rPr>
          <w:rFonts w:hAnsi="Times New Roman"/>
          <w:noProof/>
          <w:szCs w:val="24"/>
        </w:rPr>
        <w:drawing>
          <wp:anchor distT="0" distB="0" distL="0" distR="0" simplePos="0" relativeHeight="251740160" behindDoc="0" locked="0" layoutInCell="1" allowOverlap="1" wp14:anchorId="458633B3" wp14:editId="487A35D0">
            <wp:simplePos x="0" y="0"/>
            <wp:positionH relativeFrom="column">
              <wp:posOffset>2806700</wp:posOffset>
            </wp:positionH>
            <wp:positionV relativeFrom="paragraph">
              <wp:posOffset>156845</wp:posOffset>
            </wp:positionV>
            <wp:extent cx="1482090" cy="1165860"/>
            <wp:effectExtent l="0" t="0" r="0" b="0"/>
            <wp:wrapSquare wrapText="bothSides"/>
            <wp:docPr id="67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64A83" w:rsidRPr="00B868B3">
        <w:rPr>
          <w:rFonts w:hAnsi="Times New Roman" w:hint="eastAsia"/>
        </w:rPr>
        <w:tab/>
      </w:r>
      <w:r w:rsidR="00F64A83" w:rsidRPr="00B868B3">
        <w:rPr>
          <w:rFonts w:hAnsi="Times New Roman" w:hint="eastAsia"/>
        </w:rPr>
        <w:tab/>
      </w:r>
      <w:r w:rsidR="00102F72" w:rsidRPr="00B868B3">
        <w:rPr>
          <w:rFonts w:hAnsi="Times New Roman"/>
        </w:rPr>
        <w:t>A</w:t>
      </w:r>
      <w:r w:rsidR="00102F72" w:rsidRPr="00B868B3">
        <w:rPr>
          <w:rFonts w:hAnsi="Times New Roman"/>
        </w:rPr>
        <w:t>．</w:t>
      </w:r>
      <w:r w:rsidR="00102F72" w:rsidRPr="00B868B3">
        <w:rPr>
          <w:rFonts w:hAnsi="Times New Roman"/>
        </w:rPr>
        <w:t>1m</w:t>
      </w:r>
      <w:r w:rsidR="00102F72" w:rsidRPr="00B868B3">
        <w:rPr>
          <w:rFonts w:hAnsi="Times New Roman"/>
        </w:rPr>
        <w:tab/>
      </w:r>
    </w:p>
    <w:p w:rsidR="00102F72" w:rsidRPr="00B868B3" w:rsidRDefault="00102F72" w:rsidP="00B868B3">
      <w:pPr>
        <w:pStyle w:val="DefaultParagraph"/>
        <w:spacing w:line="400" w:lineRule="exact"/>
        <w:ind w:leftChars="201" w:left="422" w:firstLineChars="203" w:firstLine="426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1.5m</w:t>
      </w:r>
      <w:r w:rsidRPr="00B868B3">
        <w:rPr>
          <w:rFonts w:hAnsi="Times New Roman"/>
        </w:rPr>
        <w:tab/>
      </w:r>
    </w:p>
    <w:p w:rsidR="00102F72" w:rsidRPr="00B868B3" w:rsidRDefault="00102F72" w:rsidP="00B868B3">
      <w:pPr>
        <w:pStyle w:val="DefaultParagraph"/>
        <w:spacing w:line="400" w:lineRule="exact"/>
        <w:ind w:leftChars="201" w:left="422" w:firstLineChars="203" w:firstLine="426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2m</w:t>
      </w:r>
      <w:r w:rsidRPr="00B868B3">
        <w:rPr>
          <w:rFonts w:hAnsi="Times New Roman"/>
        </w:rPr>
        <w:tab/>
      </w:r>
    </w:p>
    <w:p w:rsidR="00102F72" w:rsidRPr="00B868B3" w:rsidRDefault="00102F72" w:rsidP="00B868B3">
      <w:pPr>
        <w:pStyle w:val="DefaultParagraph"/>
        <w:spacing w:line="400" w:lineRule="exact"/>
        <w:ind w:leftChars="201" w:left="422" w:firstLineChars="203" w:firstLine="426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2.5m</w:t>
      </w:r>
    </w:p>
    <w:p w:rsidR="009B11A1" w:rsidRPr="00B868B3" w:rsidRDefault="009B11A1" w:rsidP="00B868B3">
      <w:pPr>
        <w:spacing w:line="400" w:lineRule="exact"/>
        <w:ind w:leftChars="200" w:left="424" w:hangingChars="2" w:hanging="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9B11A1" w:rsidRPr="00B868B3" w:rsidRDefault="009B11A1" w:rsidP="00B868B3">
      <w:pPr>
        <w:spacing w:line="400" w:lineRule="exact"/>
        <w:ind w:leftChars="200" w:left="424" w:hangingChars="2" w:hanging="4"/>
        <w:jc w:val="lef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102F72" w:rsidRPr="00B868B3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F64A83" w:rsidRPr="00B868B3" w:rsidRDefault="00F64A83" w:rsidP="00B868B3">
      <w:pPr>
        <w:spacing w:line="400" w:lineRule="exact"/>
        <w:ind w:leftChars="200" w:left="424" w:hangingChars="2" w:hanging="4"/>
        <w:jc w:val="left"/>
        <w:rPr>
          <w:rFonts w:ascii="Times New Roman" w:hAnsi="Times New Roman" w:cs="Times New Roman"/>
          <w:szCs w:val="24"/>
        </w:rPr>
      </w:pPr>
    </w:p>
    <w:p w:rsidR="00102F72" w:rsidRPr="00B868B3" w:rsidRDefault="00102F72" w:rsidP="00B868B3">
      <w:pPr>
        <w:pStyle w:val="DefaultParagraph"/>
        <w:spacing w:line="400" w:lineRule="exact"/>
        <w:ind w:leftChars="200" w:left="424" w:hangingChars="2" w:hanging="4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 w:hint="eastAsia"/>
          <w:szCs w:val="24"/>
        </w:rPr>
        <w:t>5</w:t>
      </w:r>
      <w:r w:rsidRPr="00B868B3">
        <w:rPr>
          <w:rFonts w:hAnsi="Times New Roman"/>
          <w:szCs w:val="24"/>
        </w:rPr>
        <w:t>】</w:t>
      </w:r>
      <w:r w:rsidRPr="00B868B3">
        <w:rPr>
          <w:rFonts w:hAnsi="Times New Roman"/>
        </w:rPr>
        <w:t>如图所示，在</w:t>
      </w:r>
      <w:r w:rsidR="00E34E6E">
        <w:rPr>
          <w:rFonts w:hAnsi="Times New Roman" w:hint="eastAsia"/>
        </w:rPr>
        <w:t>“</w:t>
      </w:r>
      <w:r w:rsidRPr="00B868B3">
        <w:rPr>
          <w:rFonts w:hAnsi="Times New Roman"/>
        </w:rPr>
        <w:t>探究平面镜成像特点</w:t>
      </w:r>
      <w:r w:rsidR="00E34E6E">
        <w:rPr>
          <w:rFonts w:hAnsi="Times New Roman" w:hint="eastAsia"/>
        </w:rPr>
        <w:t>”</w:t>
      </w:r>
      <w:r w:rsidRPr="00B868B3">
        <w:rPr>
          <w:rFonts w:hAnsi="Times New Roman"/>
        </w:rPr>
        <w:t>的实验中，下列说法正确的是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102F72" w:rsidRPr="00B868B3" w:rsidRDefault="00102F72" w:rsidP="00B868B3">
      <w:pPr>
        <w:pStyle w:val="DefaultParagraph"/>
        <w:spacing w:line="400" w:lineRule="exact"/>
        <w:ind w:leftChars="201" w:left="422" w:firstLineChars="203" w:firstLine="426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．为了便于观察找到像的位置，该实验最好选平面镜进行实验</w:t>
      </w:r>
    </w:p>
    <w:p w:rsidR="00102F72" w:rsidRPr="00B868B3" w:rsidRDefault="0046340E" w:rsidP="00B868B3">
      <w:pPr>
        <w:pStyle w:val="DefaultParagraph"/>
        <w:spacing w:line="400" w:lineRule="exact"/>
        <w:ind w:leftChars="201" w:left="422" w:firstLineChars="203" w:firstLine="426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42208" behindDoc="0" locked="0" layoutInCell="1" allowOverlap="1" wp14:anchorId="5AC33927" wp14:editId="0E746463">
            <wp:simplePos x="0" y="0"/>
            <wp:positionH relativeFrom="column">
              <wp:posOffset>4136390</wp:posOffset>
            </wp:positionH>
            <wp:positionV relativeFrom="paragraph">
              <wp:posOffset>120650</wp:posOffset>
            </wp:positionV>
            <wp:extent cx="1451610" cy="1234440"/>
            <wp:effectExtent l="0" t="0" r="0" b="0"/>
            <wp:wrapSquare wrapText="bothSides"/>
            <wp:docPr id="68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2F72" w:rsidRPr="00B868B3">
        <w:rPr>
          <w:rFonts w:hAnsi="Times New Roman"/>
        </w:rPr>
        <w:t>B</w:t>
      </w:r>
      <w:r w:rsidR="00102F72" w:rsidRPr="00B868B3">
        <w:rPr>
          <w:rFonts w:hAnsi="Times New Roman"/>
        </w:rPr>
        <w:t>．如果将蜡烛</w:t>
      </w:r>
      <w:r w:rsidR="00102F72" w:rsidRPr="00B868B3">
        <w:rPr>
          <w:rFonts w:hAnsi="Times New Roman"/>
        </w:rPr>
        <w:t>A</w:t>
      </w:r>
      <w:r w:rsidR="00102F72" w:rsidRPr="00B868B3">
        <w:rPr>
          <w:rFonts w:hAnsi="Times New Roman"/>
        </w:rPr>
        <w:t>向玻璃板靠近，像会变大</w:t>
      </w:r>
    </w:p>
    <w:p w:rsidR="00102F72" w:rsidRPr="00B868B3" w:rsidRDefault="00102F72" w:rsidP="0046340E">
      <w:pPr>
        <w:pStyle w:val="DefaultParagraph"/>
        <w:spacing w:line="400" w:lineRule="exact"/>
        <w:ind w:leftChars="405" w:left="850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．移去后面的蜡烛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，并在该处上放一光屏，发现光屏上能成正立的像</w:t>
      </w:r>
    </w:p>
    <w:p w:rsidR="00102F72" w:rsidRPr="00B868B3" w:rsidRDefault="00102F72" w:rsidP="0046340E">
      <w:pPr>
        <w:pStyle w:val="DefaultParagraph"/>
        <w:spacing w:line="400" w:lineRule="exact"/>
        <w:ind w:leftChars="405" w:left="850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．保持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、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两支蜡烛的位置不变，改变玻璃板的位置，发现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不能与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的像重合</w:t>
      </w:r>
    </w:p>
    <w:p w:rsidR="00102F72" w:rsidRPr="00B868B3" w:rsidRDefault="00102F72" w:rsidP="00B868B3">
      <w:pPr>
        <w:spacing w:line="400" w:lineRule="exact"/>
        <w:ind w:leftChars="200" w:left="424" w:hangingChars="2" w:hanging="4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9329A7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102F72" w:rsidRPr="00B868B3" w:rsidRDefault="00102F72" w:rsidP="00B868B3">
      <w:pPr>
        <w:spacing w:line="400" w:lineRule="exact"/>
        <w:ind w:leftChars="200" w:left="424" w:hangingChars="2" w:hanging="4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Pr="00B868B3">
        <w:rPr>
          <w:rFonts w:ascii="Times New Roman" w:hAnsi="Times New Roman" w:cs="Times New Roman"/>
          <w:color w:val="FF0000"/>
          <w:szCs w:val="24"/>
        </w:rPr>
        <w:t>D</w:t>
      </w:r>
    </w:p>
    <w:p w:rsidR="00285104" w:rsidRPr="00B868B3" w:rsidRDefault="00285104" w:rsidP="00B868B3">
      <w:pPr>
        <w:spacing w:line="400" w:lineRule="exact"/>
        <w:ind w:leftChars="200" w:left="424" w:hangingChars="2" w:hanging="4"/>
        <w:jc w:val="left"/>
        <w:rPr>
          <w:rFonts w:ascii="Times New Roman" w:hAnsi="Times New Roman" w:cs="Times New Roman"/>
          <w:szCs w:val="24"/>
        </w:rPr>
      </w:pPr>
    </w:p>
    <w:p w:rsidR="007E6906" w:rsidRPr="00B868B3" w:rsidRDefault="007E6906" w:rsidP="00B868B3">
      <w:pPr>
        <w:spacing w:line="400" w:lineRule="exact"/>
        <w:ind w:leftChars="200" w:left="425" w:hangingChars="2" w:hanging="5"/>
        <w:rPr>
          <w:rFonts w:ascii="Times New Roman" w:eastAsia="黑体" w:hAnsi="Times New Roman" w:cs="Times New Roman"/>
          <w:sz w:val="24"/>
          <w:szCs w:val="24"/>
        </w:rPr>
      </w:pPr>
      <w:r w:rsidRPr="00B868B3">
        <w:rPr>
          <w:rFonts w:ascii="Times New Roman" w:eastAsia="黑体" w:hAnsi="Times New Roman" w:cs="Times New Roman" w:hint="eastAsia"/>
          <w:sz w:val="24"/>
          <w:szCs w:val="24"/>
        </w:rPr>
        <w:t>二</w:t>
      </w:r>
      <w:r w:rsidRPr="00B868B3">
        <w:rPr>
          <w:rFonts w:ascii="Times New Roman" w:eastAsia="黑体" w:hAnsi="Times New Roman" w:cs="Times New Roman"/>
          <w:sz w:val="24"/>
          <w:szCs w:val="24"/>
        </w:rPr>
        <w:t>、</w:t>
      </w:r>
      <w:r w:rsidRPr="00B868B3">
        <w:rPr>
          <w:rFonts w:ascii="Times New Roman" w:eastAsia="黑体" w:hAnsi="Times New Roman" w:cs="Times New Roman" w:hint="eastAsia"/>
          <w:sz w:val="24"/>
          <w:szCs w:val="24"/>
        </w:rPr>
        <w:t>光的折射</w:t>
      </w:r>
    </w:p>
    <w:p w:rsidR="000D3194" w:rsidRPr="00B868B3" w:rsidRDefault="00493461" w:rsidP="00B868B3">
      <w:pPr>
        <w:spacing w:line="400" w:lineRule="exact"/>
        <w:ind w:leftChars="200" w:left="424" w:hangingChars="2" w:hanging="4"/>
        <w:rPr>
          <w:rFonts w:ascii="Times New Roman" w:hAnsi="Times New Roman" w:cs="Times New Roman"/>
          <w:b/>
          <w:spacing w:val="-6"/>
          <w:szCs w:val="21"/>
        </w:rPr>
      </w:pPr>
      <w:r w:rsidRPr="00B868B3">
        <w:rPr>
          <w:rFonts w:ascii="Times New Roman" w:hAnsi="Times New Roman" w:cs="Times New Roman"/>
          <w:b/>
          <w:spacing w:val="-6"/>
          <w:szCs w:val="21"/>
        </w:rPr>
        <w:t>知识点</w:t>
      </w:r>
      <w:proofErr w:type="gramStart"/>
      <w:r w:rsidRPr="00B868B3">
        <w:rPr>
          <w:rFonts w:ascii="Times New Roman" w:hAnsi="Times New Roman" w:cs="Times New Roman"/>
          <w:b/>
          <w:spacing w:val="-6"/>
          <w:szCs w:val="21"/>
        </w:rPr>
        <w:t>一</w:t>
      </w:r>
      <w:proofErr w:type="gramEnd"/>
      <w:r w:rsidRPr="00B868B3">
        <w:rPr>
          <w:rFonts w:ascii="Times New Roman" w:hAnsi="Times New Roman" w:cs="Times New Roman"/>
          <w:b/>
          <w:spacing w:val="-6"/>
          <w:szCs w:val="21"/>
        </w:rPr>
        <w:t>：</w:t>
      </w:r>
      <w:r w:rsidR="00C07216" w:rsidRPr="00B868B3">
        <w:rPr>
          <w:rFonts w:ascii="Times New Roman" w:hAnsi="Times New Roman" w:cs="Times New Roman" w:hint="eastAsia"/>
          <w:b/>
          <w:spacing w:val="-6"/>
          <w:szCs w:val="21"/>
        </w:rPr>
        <w:t>光的折射规</w:t>
      </w:r>
      <w:r w:rsidR="009B11A1" w:rsidRPr="00B868B3">
        <w:rPr>
          <w:rFonts w:ascii="Times New Roman" w:hAnsi="Times New Roman" w:cs="Times New Roman" w:hint="eastAsia"/>
          <w:b/>
          <w:spacing w:val="-6"/>
          <w:szCs w:val="21"/>
        </w:rPr>
        <w:t>律</w:t>
      </w:r>
    </w:p>
    <w:p w:rsidR="001C4425" w:rsidRPr="00B868B3" w:rsidRDefault="001C4425" w:rsidP="00B868B3">
      <w:pPr>
        <w:pStyle w:val="DefaultParagraph"/>
        <w:spacing w:line="400" w:lineRule="exact"/>
        <w:ind w:leftChars="200" w:left="422" w:hangingChars="1" w:hanging="2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 w:hint="eastAsia"/>
          <w:szCs w:val="24"/>
        </w:rPr>
        <w:t>1</w:t>
      </w:r>
      <w:r w:rsidRPr="00B868B3">
        <w:rPr>
          <w:rFonts w:hAnsi="Times New Roman"/>
          <w:szCs w:val="24"/>
        </w:rPr>
        <w:t>】</w:t>
      </w:r>
      <w:r w:rsidRPr="00B868B3">
        <w:rPr>
          <w:rFonts w:hAnsi="Times New Roman"/>
        </w:rPr>
        <w:t>如图所示的四种现象或应用中，能用光的折射知识进行解释的是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1C4425" w:rsidRPr="00B868B3" w:rsidRDefault="001C4425" w:rsidP="00B868B3">
      <w:pPr>
        <w:pStyle w:val="DefaultParagraph"/>
        <w:spacing w:line="400" w:lineRule="exact"/>
        <w:ind w:leftChars="200" w:left="422" w:hangingChars="1" w:hanging="2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44256" behindDoc="0" locked="0" layoutInCell="1" allowOverlap="1">
            <wp:simplePos x="0" y="0"/>
            <wp:positionH relativeFrom="column">
              <wp:posOffset>673100</wp:posOffset>
            </wp:positionH>
            <wp:positionV relativeFrom="paragraph">
              <wp:posOffset>98425</wp:posOffset>
            </wp:positionV>
            <wp:extent cx="842010" cy="822960"/>
            <wp:effectExtent l="19050" t="0" r="0" b="0"/>
            <wp:wrapSquare wrapText="bothSides"/>
            <wp:docPr id="4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01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  <w:noProof/>
        </w:rPr>
        <w:drawing>
          <wp:anchor distT="0" distB="0" distL="0" distR="0" simplePos="0" relativeHeight="251746304" behindDoc="0" locked="0" layoutInCell="1" allowOverlap="1">
            <wp:simplePos x="0" y="0"/>
            <wp:positionH relativeFrom="column">
              <wp:posOffset>1861820</wp:posOffset>
            </wp:positionH>
            <wp:positionV relativeFrom="paragraph">
              <wp:posOffset>128905</wp:posOffset>
            </wp:positionV>
            <wp:extent cx="461010" cy="807720"/>
            <wp:effectExtent l="19050" t="0" r="0" b="0"/>
            <wp:wrapSquare wrapText="bothSides"/>
            <wp:docPr id="6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  <w:noProof/>
        </w:rPr>
        <w:drawing>
          <wp:anchor distT="0" distB="0" distL="0" distR="0" simplePos="0" relativeHeight="251745280" behindDoc="0" locked="0" layoutInCell="1" allowOverlap="1">
            <wp:simplePos x="0" y="0"/>
            <wp:positionH relativeFrom="column">
              <wp:posOffset>2623820</wp:posOffset>
            </wp:positionH>
            <wp:positionV relativeFrom="paragraph">
              <wp:posOffset>159385</wp:posOffset>
            </wp:positionV>
            <wp:extent cx="1120140" cy="670560"/>
            <wp:effectExtent l="19050" t="0" r="3810" b="0"/>
            <wp:wrapSquare wrapText="bothSides"/>
            <wp:docPr id="5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  <w:noProof/>
        </w:rPr>
        <w:drawing>
          <wp:anchor distT="0" distB="0" distL="0" distR="0" simplePos="0" relativeHeight="251747328" behindDoc="0" locked="0" layoutInCell="1" allowOverlap="1">
            <wp:simplePos x="0" y="0"/>
            <wp:positionH relativeFrom="column">
              <wp:posOffset>3850640</wp:posOffset>
            </wp:positionH>
            <wp:positionV relativeFrom="paragraph">
              <wp:posOffset>113665</wp:posOffset>
            </wp:positionV>
            <wp:extent cx="1184910" cy="822960"/>
            <wp:effectExtent l="19050" t="0" r="0" b="0"/>
            <wp:wrapSquare wrapText="bothSides"/>
            <wp:docPr id="7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4425" w:rsidRPr="00B868B3" w:rsidRDefault="001C4425" w:rsidP="00B868B3">
      <w:pPr>
        <w:pStyle w:val="DefaultParagraph"/>
        <w:spacing w:line="400" w:lineRule="exact"/>
        <w:ind w:leftChars="200" w:left="422" w:hangingChars="1" w:hanging="2"/>
        <w:rPr>
          <w:rFonts w:hAnsi="Times New Roman"/>
        </w:rPr>
      </w:pPr>
    </w:p>
    <w:p w:rsidR="001C4425" w:rsidRPr="00B868B3" w:rsidRDefault="001C4425" w:rsidP="00B868B3">
      <w:pPr>
        <w:pStyle w:val="DefaultParagraph"/>
        <w:spacing w:line="400" w:lineRule="exact"/>
        <w:ind w:leftChars="200" w:left="422" w:hangingChars="1" w:hanging="2"/>
        <w:rPr>
          <w:rFonts w:hAnsi="Times New Roman"/>
        </w:rPr>
      </w:pPr>
    </w:p>
    <w:p w:rsidR="001C4425" w:rsidRPr="00B868B3" w:rsidRDefault="005F32DC" w:rsidP="00B868B3">
      <w:pPr>
        <w:pStyle w:val="DefaultParagraph"/>
        <w:spacing w:line="400" w:lineRule="exact"/>
        <w:ind w:leftChars="200" w:left="422" w:hangingChars="1" w:hanging="2"/>
        <w:rPr>
          <w:rFonts w:hAnsi="Times New Roman"/>
        </w:rPr>
      </w:pPr>
      <w:r>
        <w:rPr>
          <w:rFonts w:hAnsi="Times New Roman"/>
          <w:noProof/>
        </w:rPr>
        <w:pict>
          <v:shape id="_x0000_s1075" type="#_x0000_t202" style="position:absolute;left:0;text-align:left;margin-left:25.85pt;margin-top:15.7pt;width:362.25pt;height:20.25pt;z-index:251827200" filled="f" stroked="f">
            <v:textbox>
              <w:txbxContent>
                <w:p w:rsidR="005F32DC" w:rsidRPr="0046340E" w:rsidRDefault="005F32DC" w:rsidP="0046340E">
                  <w:pPr>
                    <w:ind w:left="420" w:firstLine="420"/>
                    <w:rPr>
                      <w:rFonts w:ascii="Times New Roman" w:hAnsi="Times New Roman" w:cs="Times New Roman"/>
                    </w:rPr>
                  </w:pPr>
                  <w:r w:rsidRPr="0046340E">
                    <w:rPr>
                      <w:rFonts w:ascii="Times New Roman" w:hAnsi="Times New Roman" w:cs="Times New Roman"/>
                    </w:rPr>
                    <w:t>A</w:t>
                  </w:r>
                  <w:r w:rsidRPr="0046340E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46340E">
                    <w:rPr>
                      <w:rFonts w:ascii="Times New Roman" w:hAnsi="Times New Roman" w:cs="Times New Roman"/>
                    </w:rPr>
                    <w:t>B</w:t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46340E">
                    <w:rPr>
                      <w:rFonts w:ascii="Times New Roman" w:hAnsi="Times New Roman" w:cs="Times New Roman"/>
                    </w:rPr>
                    <w:t>C</w:t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46340E">
                    <w:rPr>
                      <w:rFonts w:ascii="Times New Roman" w:hAnsi="Times New Roman" w:cs="Times New Roman"/>
                    </w:rPr>
                    <w:tab/>
                    <w:t>D</w:t>
                  </w:r>
                </w:p>
              </w:txbxContent>
            </v:textbox>
          </v:shape>
        </w:pict>
      </w:r>
    </w:p>
    <w:p w:rsidR="001C4425" w:rsidRPr="00B868B3" w:rsidRDefault="001C4425" w:rsidP="00B868B3">
      <w:pPr>
        <w:pStyle w:val="DefaultParagraph"/>
        <w:spacing w:line="400" w:lineRule="exact"/>
        <w:ind w:leftChars="200" w:left="422" w:hangingChars="1" w:hanging="2"/>
        <w:rPr>
          <w:rFonts w:hAnsi="Times New Roman"/>
        </w:rPr>
      </w:pPr>
      <w:r w:rsidRPr="00B868B3">
        <w:rPr>
          <w:rFonts w:hAnsi="Times New Roman" w:hint="eastAsia"/>
        </w:rPr>
        <w:tab/>
      </w:r>
    </w:p>
    <w:p w:rsidR="001C4425" w:rsidRPr="00B868B3" w:rsidRDefault="001C4425" w:rsidP="00B868B3">
      <w:pPr>
        <w:spacing w:line="400" w:lineRule="exact"/>
        <w:ind w:leftChars="200" w:left="422" w:hangingChars="1" w:hanging="2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1C4425" w:rsidRPr="00B868B3" w:rsidRDefault="001C4425" w:rsidP="00B868B3">
      <w:pPr>
        <w:spacing w:line="400" w:lineRule="exact"/>
        <w:ind w:leftChars="200" w:left="422" w:hangingChars="1" w:hanging="2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Pr="00B868B3">
        <w:rPr>
          <w:rFonts w:ascii="Times New Roman" w:hAnsi="Times New Roman" w:cs="Times New Roman" w:hint="eastAsia"/>
          <w:color w:val="FF0000"/>
          <w:szCs w:val="24"/>
        </w:rPr>
        <w:t>A</w:t>
      </w:r>
    </w:p>
    <w:p w:rsidR="001C4425" w:rsidRPr="00B868B3" w:rsidRDefault="001C4425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102F72" w:rsidRPr="00B868B3" w:rsidRDefault="000D3194" w:rsidP="00B868B3">
      <w:pPr>
        <w:pStyle w:val="DefaultParagraph"/>
        <w:spacing w:line="400" w:lineRule="exact"/>
        <w:ind w:leftChars="200" w:left="424" w:hangingChars="2" w:hanging="4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="001C4425" w:rsidRPr="00B868B3">
        <w:rPr>
          <w:rFonts w:hAnsi="Times New Roman" w:hint="eastAsia"/>
          <w:szCs w:val="24"/>
        </w:rPr>
        <w:t>2</w:t>
      </w:r>
      <w:r w:rsidRPr="00B868B3">
        <w:rPr>
          <w:rFonts w:hAnsi="Times New Roman"/>
          <w:szCs w:val="24"/>
        </w:rPr>
        <w:t>】</w:t>
      </w:r>
      <w:r w:rsidR="00102F72" w:rsidRPr="00B868B3">
        <w:rPr>
          <w:rFonts w:hAnsi="Times New Roman"/>
        </w:rPr>
        <w:t>下列现象由光的折射形成的是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102F72" w:rsidRPr="00B868B3" w:rsidRDefault="00102F72" w:rsidP="0046340E">
      <w:pPr>
        <w:pStyle w:val="DefaultParagraph"/>
        <w:spacing w:line="400" w:lineRule="exact"/>
        <w:ind w:leftChars="200" w:left="420" w:firstLineChars="203" w:firstLine="426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．桥在水中形</w:t>
      </w:r>
      <w:r w:rsidRPr="0046340E">
        <w:rPr>
          <w:rFonts w:asciiTheme="minorEastAsia" w:eastAsiaTheme="minorEastAsia" w:hAnsiTheme="minorEastAsia"/>
        </w:rPr>
        <w:t>成</w:t>
      </w:r>
      <w:r w:rsidR="00B868B3" w:rsidRPr="0046340E">
        <w:rPr>
          <w:rFonts w:asciiTheme="minorEastAsia" w:eastAsiaTheme="minorEastAsia" w:hAnsiTheme="minorEastAsia"/>
        </w:rPr>
        <w:t>“</w:t>
      </w:r>
      <w:r w:rsidRPr="0046340E">
        <w:rPr>
          <w:rFonts w:asciiTheme="minorEastAsia" w:eastAsiaTheme="minorEastAsia" w:hAnsiTheme="minorEastAsia"/>
        </w:rPr>
        <w:t>倒影”</w:t>
      </w:r>
      <w:r w:rsidRPr="00B868B3">
        <w:rPr>
          <w:rFonts w:hAnsi="Times New Roman"/>
        </w:rPr>
        <w:tab/>
      </w:r>
      <w:r w:rsidR="00F64A83" w:rsidRPr="00B868B3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．手在灯光下形成影子</w:t>
      </w:r>
    </w:p>
    <w:p w:rsidR="00102F72" w:rsidRPr="00B868B3" w:rsidRDefault="00102F72" w:rsidP="0046340E">
      <w:pPr>
        <w:pStyle w:val="DefaultParagraph"/>
        <w:spacing w:line="400" w:lineRule="exact"/>
        <w:ind w:leftChars="200" w:left="420" w:firstLineChars="203" w:firstLine="426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．汽车后视镜可扩大视野</w:t>
      </w:r>
      <w:r w:rsidRPr="00B868B3">
        <w:rPr>
          <w:rFonts w:hAnsi="Times New Roman"/>
        </w:rPr>
        <w:tab/>
      </w:r>
      <w:r w:rsidR="00F64A83" w:rsidRPr="00B868B3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．池水看起来比实际浅</w:t>
      </w:r>
    </w:p>
    <w:p w:rsidR="001B4823" w:rsidRPr="00B868B3" w:rsidRDefault="001B4823" w:rsidP="00B868B3">
      <w:pPr>
        <w:spacing w:line="400" w:lineRule="exact"/>
        <w:ind w:leftChars="200" w:left="424" w:hangingChars="2" w:hanging="4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lastRenderedPageBreak/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0D3194" w:rsidRPr="00B868B3" w:rsidRDefault="001B4823" w:rsidP="00B868B3">
      <w:pPr>
        <w:spacing w:line="400" w:lineRule="exact"/>
        <w:ind w:leftChars="200" w:left="424" w:hangingChars="2" w:hanging="4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4365BC" w:rsidRPr="00B868B3">
        <w:rPr>
          <w:rFonts w:ascii="Times New Roman" w:hAnsi="Times New Roman" w:cs="Times New Roman"/>
          <w:color w:val="FF0000"/>
          <w:szCs w:val="24"/>
        </w:rPr>
        <w:t>D</w:t>
      </w:r>
    </w:p>
    <w:p w:rsidR="001C4425" w:rsidRPr="00B868B3" w:rsidRDefault="001C4425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1C4425" w:rsidRPr="00B868B3" w:rsidRDefault="00D514B7" w:rsidP="00B868B3">
      <w:pPr>
        <w:pStyle w:val="DefaultParagraph"/>
        <w:spacing w:line="400" w:lineRule="exact"/>
        <w:ind w:leftChars="200" w:left="420"/>
        <w:rPr>
          <w:rFonts w:hAnsi="Times New Roman"/>
        </w:rPr>
      </w:pPr>
      <w:r>
        <w:rPr>
          <w:rFonts w:hAnsi="Times New Roman"/>
          <w:noProof/>
          <w:szCs w:val="24"/>
        </w:rPr>
        <w:drawing>
          <wp:anchor distT="0" distB="0" distL="0" distR="0" simplePos="0" relativeHeight="251749376" behindDoc="0" locked="0" layoutInCell="1" allowOverlap="1">
            <wp:simplePos x="0" y="0"/>
            <wp:positionH relativeFrom="column">
              <wp:posOffset>3641090</wp:posOffset>
            </wp:positionH>
            <wp:positionV relativeFrom="paragraph">
              <wp:posOffset>354965</wp:posOffset>
            </wp:positionV>
            <wp:extent cx="1539240" cy="937260"/>
            <wp:effectExtent l="0" t="0" r="0" b="0"/>
            <wp:wrapSquare wrapText="bothSides"/>
            <wp:docPr id="74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4425" w:rsidRPr="00B868B3">
        <w:rPr>
          <w:rFonts w:hAnsi="Times New Roman"/>
          <w:szCs w:val="24"/>
        </w:rPr>
        <w:t>【例</w:t>
      </w:r>
      <w:r w:rsidR="009329A7" w:rsidRPr="00B868B3">
        <w:rPr>
          <w:rFonts w:hAnsi="Times New Roman" w:hint="eastAsia"/>
          <w:szCs w:val="24"/>
        </w:rPr>
        <w:t>3</w:t>
      </w:r>
      <w:r w:rsidR="001C4425" w:rsidRPr="00B868B3">
        <w:rPr>
          <w:rFonts w:hAnsi="Times New Roman"/>
          <w:szCs w:val="24"/>
        </w:rPr>
        <w:t>】</w:t>
      </w:r>
      <w:r w:rsidR="001C4425" w:rsidRPr="00B868B3">
        <w:rPr>
          <w:rFonts w:hAnsi="Times New Roman"/>
        </w:rPr>
        <w:t>如图所示，一束光线射向</w:t>
      </w:r>
      <w:r w:rsidR="001C4425" w:rsidRPr="00B868B3">
        <w:rPr>
          <w:rFonts w:hAnsi="Times New Roman"/>
        </w:rPr>
        <w:t>O</w:t>
      </w:r>
      <w:r w:rsidR="001C4425" w:rsidRPr="00B868B3">
        <w:rPr>
          <w:rFonts w:hAnsi="Times New Roman"/>
        </w:rPr>
        <w:t>处的光学元件后会聚于主光轴上的</w:t>
      </w:r>
      <w:r w:rsidR="001C4425" w:rsidRPr="00B868B3">
        <w:rPr>
          <w:rFonts w:hAnsi="Times New Roman"/>
        </w:rPr>
        <w:t>S</w:t>
      </w:r>
      <w:r w:rsidR="001C4425" w:rsidRPr="00B868B3">
        <w:rPr>
          <w:rFonts w:hAnsi="Times New Roman"/>
        </w:rPr>
        <w:t>点，去掉光学元件后，光线会聚于</w:t>
      </w:r>
      <w:r w:rsidR="001C4425" w:rsidRPr="00B868B3">
        <w:rPr>
          <w:rFonts w:hAnsi="Times New Roman"/>
        </w:rPr>
        <w:t>S</w:t>
      </w:r>
      <w:r w:rsidR="001C4425" w:rsidRPr="00B868B3">
        <w:rPr>
          <w:rFonts w:hAnsi="Times New Roman"/>
          <w:sz w:val="24"/>
          <w:szCs w:val="24"/>
          <w:vertAlign w:val="subscript"/>
        </w:rPr>
        <w:t>1</w:t>
      </w:r>
      <w:r w:rsidR="001C4425" w:rsidRPr="00B868B3">
        <w:rPr>
          <w:rFonts w:hAnsi="Times New Roman"/>
        </w:rPr>
        <w:t>点，则该元件一定是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1C4425" w:rsidRPr="00B868B3" w:rsidRDefault="001C4425" w:rsidP="00B868B3">
      <w:pPr>
        <w:pStyle w:val="DefaultParagraph"/>
        <w:spacing w:line="400" w:lineRule="exact"/>
        <w:ind w:leftChars="200" w:left="420" w:firstLineChars="205" w:firstLine="430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．平面镜</w:t>
      </w:r>
      <w:r w:rsidRPr="00B868B3">
        <w:rPr>
          <w:rFonts w:hAnsi="Times New Roman"/>
        </w:rPr>
        <w:tab/>
      </w:r>
      <w:r w:rsidR="00E34E6E">
        <w:rPr>
          <w:rFonts w:hAnsi="Times New Roman" w:hint="eastAsia"/>
        </w:rPr>
        <w:tab/>
      </w:r>
      <w:r w:rsidR="00FA5134">
        <w:rPr>
          <w:rFonts w:hAnsi="Times New Roman" w:hint="eastAsia"/>
        </w:rPr>
        <w:tab/>
      </w:r>
      <w:r w:rsidR="00FA5134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．凹面镜</w:t>
      </w:r>
    </w:p>
    <w:p w:rsidR="001C4425" w:rsidRPr="00B868B3" w:rsidRDefault="001C4425" w:rsidP="00B868B3">
      <w:pPr>
        <w:pStyle w:val="DefaultParagraph"/>
        <w:spacing w:line="400" w:lineRule="exact"/>
        <w:ind w:leftChars="200" w:left="420" w:firstLineChars="205" w:firstLine="430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．凸透镜</w:t>
      </w:r>
      <w:r w:rsidRPr="00B868B3">
        <w:rPr>
          <w:rFonts w:hAnsi="Times New Roman"/>
        </w:rPr>
        <w:tab/>
      </w:r>
      <w:r w:rsidR="00E34E6E">
        <w:rPr>
          <w:rFonts w:hAnsi="Times New Roman" w:hint="eastAsia"/>
        </w:rPr>
        <w:tab/>
      </w:r>
      <w:r w:rsidR="00FA5134">
        <w:rPr>
          <w:rFonts w:hAnsi="Times New Roman" w:hint="eastAsia"/>
        </w:rPr>
        <w:tab/>
      </w:r>
      <w:r w:rsidR="00FA5134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．凹透镜</w:t>
      </w:r>
    </w:p>
    <w:p w:rsidR="001C4425" w:rsidRPr="00B868B3" w:rsidRDefault="001C4425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1C4425" w:rsidRPr="00B868B3" w:rsidRDefault="001C4425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Pr="00B868B3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3262D7" w:rsidRPr="00B868B3" w:rsidRDefault="003262D7" w:rsidP="00B868B3">
      <w:pPr>
        <w:spacing w:line="400" w:lineRule="exact"/>
        <w:ind w:leftChars="200" w:left="424" w:hangingChars="2" w:hanging="4"/>
        <w:rPr>
          <w:rFonts w:ascii="Times New Roman" w:hAnsi="Times New Roman" w:cs="Times New Roman"/>
          <w:spacing w:val="-6"/>
          <w:szCs w:val="21"/>
        </w:rPr>
      </w:pPr>
    </w:p>
    <w:p w:rsidR="001C4425" w:rsidRPr="00B868B3" w:rsidRDefault="001C4425" w:rsidP="00B868B3">
      <w:pPr>
        <w:pStyle w:val="DefaultParagraph"/>
        <w:spacing w:line="400" w:lineRule="exact"/>
        <w:ind w:leftChars="200" w:left="420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 w:hint="eastAsia"/>
          <w:szCs w:val="24"/>
        </w:rPr>
        <w:t>4</w:t>
      </w:r>
      <w:r w:rsidRPr="00B868B3">
        <w:rPr>
          <w:rFonts w:hAnsi="Times New Roman"/>
          <w:szCs w:val="24"/>
        </w:rPr>
        <w:t>】</w:t>
      </w:r>
      <w:r w:rsidRPr="00B868B3">
        <w:rPr>
          <w:rFonts w:hAnsi="Times New Roman"/>
        </w:rPr>
        <w:t>站在河岸上的人看见水中的鱼，其实看到的是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1C4425" w:rsidRPr="00B868B3" w:rsidRDefault="001C4425" w:rsidP="0046340E">
      <w:pPr>
        <w:pStyle w:val="DefaultParagraph"/>
        <w:spacing w:line="400" w:lineRule="exact"/>
        <w:ind w:leftChars="200" w:left="420" w:firstLineChars="205" w:firstLine="430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．鱼的虚像，</w:t>
      </w:r>
      <w:proofErr w:type="gramStart"/>
      <w:r w:rsidRPr="00B868B3">
        <w:rPr>
          <w:rFonts w:hAnsi="Times New Roman"/>
        </w:rPr>
        <w:t>较鱼的</w:t>
      </w:r>
      <w:proofErr w:type="gramEnd"/>
      <w:r w:rsidRPr="00B868B3">
        <w:rPr>
          <w:rFonts w:hAnsi="Times New Roman"/>
        </w:rPr>
        <w:t>实际位置深</w:t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．鱼的虚像，</w:t>
      </w:r>
      <w:proofErr w:type="gramStart"/>
      <w:r w:rsidRPr="00B868B3">
        <w:rPr>
          <w:rFonts w:hAnsi="Times New Roman"/>
        </w:rPr>
        <w:t>较鱼的</w:t>
      </w:r>
      <w:proofErr w:type="gramEnd"/>
      <w:r w:rsidRPr="00B868B3">
        <w:rPr>
          <w:rFonts w:hAnsi="Times New Roman"/>
        </w:rPr>
        <w:t>实际位置浅</w:t>
      </w:r>
    </w:p>
    <w:p w:rsidR="001C4425" w:rsidRPr="00B868B3" w:rsidRDefault="001C4425" w:rsidP="0046340E">
      <w:pPr>
        <w:pStyle w:val="DefaultParagraph"/>
        <w:spacing w:line="400" w:lineRule="exact"/>
        <w:ind w:leftChars="200" w:left="420" w:firstLineChars="205" w:firstLine="430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．鱼的实像，</w:t>
      </w:r>
      <w:proofErr w:type="gramStart"/>
      <w:r w:rsidRPr="00B868B3">
        <w:rPr>
          <w:rFonts w:hAnsi="Times New Roman"/>
        </w:rPr>
        <w:t>较鱼的</w:t>
      </w:r>
      <w:proofErr w:type="gramEnd"/>
      <w:r w:rsidRPr="00B868B3">
        <w:rPr>
          <w:rFonts w:hAnsi="Times New Roman"/>
        </w:rPr>
        <w:t>实际位置浅</w:t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．鱼的实像，</w:t>
      </w:r>
      <w:proofErr w:type="gramStart"/>
      <w:r w:rsidRPr="00B868B3">
        <w:rPr>
          <w:rFonts w:hAnsi="Times New Roman"/>
        </w:rPr>
        <w:t>较鱼的</w:t>
      </w:r>
      <w:proofErr w:type="gramEnd"/>
      <w:r w:rsidRPr="00B868B3">
        <w:rPr>
          <w:rFonts w:hAnsi="Times New Roman"/>
        </w:rPr>
        <w:t>实际位置深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B868B3" w:rsidRDefault="0046340E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noProof/>
          <w:szCs w:val="24"/>
        </w:rPr>
        <w:drawing>
          <wp:anchor distT="0" distB="0" distL="0" distR="0" simplePos="0" relativeHeight="251755520" behindDoc="0" locked="0" layoutInCell="1" allowOverlap="1" wp14:anchorId="0044BBAA" wp14:editId="67E00621">
            <wp:simplePos x="0" y="0"/>
            <wp:positionH relativeFrom="column">
              <wp:posOffset>4324985</wp:posOffset>
            </wp:positionH>
            <wp:positionV relativeFrom="paragraph">
              <wp:posOffset>208915</wp:posOffset>
            </wp:positionV>
            <wp:extent cx="1329690" cy="1234440"/>
            <wp:effectExtent l="0" t="0" r="0" b="0"/>
            <wp:wrapSquare wrapText="bothSides"/>
            <wp:docPr id="79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1C4425" w:rsidRPr="00B868B3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1C4425" w:rsidRPr="006112A9" w:rsidRDefault="001C4425" w:rsidP="00B868B3">
      <w:pPr>
        <w:spacing w:line="400" w:lineRule="exact"/>
        <w:ind w:leftChars="200" w:left="420"/>
        <w:jc w:val="left"/>
        <w:rPr>
          <w:rFonts w:ascii="Times New Roman" w:hAnsi="Times New Roman"/>
        </w:rPr>
      </w:pPr>
      <w:r w:rsidRPr="00B868B3">
        <w:rPr>
          <w:rFonts w:ascii="Times New Roman" w:hAnsi="Times New Roman" w:cs="Times New Roman"/>
          <w:szCs w:val="24"/>
        </w:rPr>
        <w:t>【例</w:t>
      </w:r>
      <w:r w:rsidRPr="00B868B3">
        <w:rPr>
          <w:rFonts w:ascii="Times New Roman" w:hAnsi="Times New Roman" w:cs="Times New Roman" w:hint="eastAsia"/>
          <w:szCs w:val="24"/>
        </w:rPr>
        <w:t>5</w:t>
      </w:r>
      <w:r w:rsidRPr="00B868B3">
        <w:rPr>
          <w:rFonts w:ascii="Times New Roman" w:hAnsi="Times New Roman" w:cs="Times New Roman"/>
          <w:szCs w:val="24"/>
        </w:rPr>
        <w:t>】</w:t>
      </w:r>
      <w:r w:rsidRPr="00B868B3">
        <w:rPr>
          <w:rFonts w:ascii="Times New Roman"/>
        </w:rPr>
        <w:t>如图，有一</w:t>
      </w:r>
      <w:r w:rsidRPr="006112A9">
        <w:rPr>
          <w:rFonts w:ascii="Times New Roman"/>
        </w:rPr>
        <w:t>束光线从空气射入某种透明介质，在分界处发生反射和折射，则</w:t>
      </w:r>
      <w:r w:rsidRPr="006112A9">
        <w:rPr>
          <w:rFonts w:ascii="Times New Roman" w:hAnsi="Times New Roman" w:hint="eastAsia"/>
        </w:rPr>
        <w:t>_________</w:t>
      </w:r>
      <w:r w:rsidRPr="006112A9">
        <w:rPr>
          <w:rFonts w:ascii="Times New Roman"/>
        </w:rPr>
        <w:t>是反射光线，折射角是</w:t>
      </w:r>
      <w:r w:rsidRPr="006112A9">
        <w:rPr>
          <w:rFonts w:ascii="Times New Roman" w:hAnsi="Times New Roman" w:hint="eastAsia"/>
        </w:rPr>
        <w:t>_________</w:t>
      </w:r>
      <w:r w:rsidR="006112A9">
        <w:rPr>
          <w:rFonts w:ascii="Times New Roman" w:hAnsi="Times New Roman" w:hint="eastAsia"/>
        </w:rPr>
        <w:t>。</w:t>
      </w:r>
    </w:p>
    <w:p w:rsidR="001C4425" w:rsidRPr="006112A9" w:rsidRDefault="001C4425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6112A9">
        <w:rPr>
          <w:rFonts w:ascii="Times New Roman" w:hAnsi="Times New Roman" w:cs="Times New Roman"/>
          <w:color w:val="FF0000"/>
          <w:szCs w:val="24"/>
        </w:rPr>
        <w:t>【难度】</w:t>
      </w:r>
      <w:r w:rsidRPr="006112A9">
        <w:rPr>
          <w:rFonts w:ascii="Times New Roman" w:hAnsiTheme="minorEastAsia" w:cs="Times New Roman"/>
          <w:color w:val="FF0000"/>
          <w:szCs w:val="24"/>
        </w:rPr>
        <w:t>★</w:t>
      </w:r>
      <w:r w:rsidR="009329A7" w:rsidRPr="006112A9">
        <w:rPr>
          <w:rFonts w:ascii="Times New Roman" w:hAnsiTheme="minorEastAsia" w:cs="Times New Roman"/>
          <w:color w:val="FF0000"/>
          <w:szCs w:val="24"/>
        </w:rPr>
        <w:t>★</w:t>
      </w:r>
    </w:p>
    <w:p w:rsidR="001C4425" w:rsidRPr="00B868B3" w:rsidRDefault="001C4425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Pr="00B868B3">
        <w:rPr>
          <w:rFonts w:ascii="Times New Roman" w:hAnsi="Times New Roman" w:cs="Times New Roman" w:hint="eastAsia"/>
          <w:color w:val="FF0000"/>
          <w:szCs w:val="24"/>
        </w:rPr>
        <w:t>HD</w:t>
      </w:r>
      <w:r w:rsidRPr="00B868B3">
        <w:rPr>
          <w:rFonts w:ascii="Times New Roman" w:hAnsi="Times New Roman" w:cs="Times New Roman" w:hint="eastAsia"/>
          <w:color w:val="FF0000"/>
          <w:szCs w:val="24"/>
        </w:rPr>
        <w:t>；</w:t>
      </w:r>
      <w:r w:rsidRPr="00B868B3">
        <w:rPr>
          <w:color w:val="FF0000"/>
        </w:rPr>
        <w:t>∠</w:t>
      </w:r>
      <w:r w:rsidRPr="00B868B3">
        <w:rPr>
          <w:rFonts w:ascii="Times New Roman" w:hAnsi="Times New Roman"/>
          <w:color w:val="FF0000"/>
        </w:rPr>
        <w:t>1</w:t>
      </w:r>
    </w:p>
    <w:p w:rsidR="001C4425" w:rsidRPr="00B868B3" w:rsidRDefault="001C4425" w:rsidP="00B868B3">
      <w:pPr>
        <w:spacing w:line="400" w:lineRule="exact"/>
        <w:ind w:leftChars="200" w:left="420"/>
        <w:jc w:val="left"/>
        <w:rPr>
          <w:rFonts w:ascii="Times New Roman" w:hAnsi="Times New Roman"/>
          <w:u w:val="single"/>
        </w:rPr>
      </w:pPr>
    </w:p>
    <w:p w:rsidR="001C4425" w:rsidRPr="00B868B3" w:rsidRDefault="00285104" w:rsidP="00B868B3">
      <w:pPr>
        <w:pStyle w:val="DefaultParagraph"/>
        <w:spacing w:line="400" w:lineRule="exact"/>
        <w:ind w:leftChars="200" w:left="420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="001C4425" w:rsidRPr="00B868B3">
        <w:rPr>
          <w:rFonts w:hAnsi="Times New Roman" w:hint="eastAsia"/>
          <w:szCs w:val="24"/>
        </w:rPr>
        <w:t>6</w:t>
      </w:r>
      <w:r w:rsidRPr="00B868B3">
        <w:rPr>
          <w:rFonts w:hAnsi="Times New Roman"/>
          <w:szCs w:val="24"/>
        </w:rPr>
        <w:t>】</w:t>
      </w:r>
      <w:r w:rsidR="001C4425" w:rsidRPr="00B868B3">
        <w:rPr>
          <w:rFonts w:hAnsi="Times New Roman"/>
        </w:rPr>
        <w:t>小红在家做了这样一个实验：把一枚硬币放在一个没有盛水的碗底，把碗放在桌子上并慢慢向远处推移，直到眼睛刚好看不到为止</w:t>
      </w:r>
      <w:r w:rsidR="001C4425" w:rsidRPr="00B868B3">
        <w:rPr>
          <w:rFonts w:hAnsi="Times New Roman" w:hint="eastAsia"/>
        </w:rPr>
        <w:t>。</w:t>
      </w:r>
      <w:r w:rsidR="001C4425" w:rsidRPr="00B868B3">
        <w:rPr>
          <w:rFonts w:hAnsi="Times New Roman"/>
        </w:rPr>
        <w:t>保持头部不动，缓缓地向碗中倒水，倒着、倒着，怪事出现了，小红又重新看到碗底的硬币</w:t>
      </w:r>
      <w:r w:rsidR="00552524" w:rsidRPr="00B868B3">
        <w:rPr>
          <w:rFonts w:hAnsi="Times New Roman" w:hint="eastAsia"/>
        </w:rPr>
        <w:t>。</w:t>
      </w:r>
      <w:r w:rsidR="001C4425" w:rsidRPr="00B868B3">
        <w:rPr>
          <w:rFonts w:hAnsi="Times New Roman"/>
        </w:rPr>
        <w:t>小红想用作图的方法来解释这个现象，四幅光路图中，能对上述现象做出正确解释的是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1C4425" w:rsidRPr="00B868B3" w:rsidRDefault="0046340E" w:rsidP="00B868B3">
      <w:pPr>
        <w:pStyle w:val="DefaultParagraph"/>
        <w:spacing w:line="400" w:lineRule="exact"/>
        <w:rPr>
          <w:rFonts w:hAnsi="Times New Roman"/>
        </w:rPr>
      </w:pPr>
      <w:r>
        <w:rPr>
          <w:rFonts w:hAnsi="Times New Roman"/>
          <w:noProof/>
        </w:rPr>
        <w:drawing>
          <wp:anchor distT="0" distB="0" distL="0" distR="0" simplePos="0" relativeHeight="251754496" behindDoc="0" locked="0" layoutInCell="1" allowOverlap="1" wp14:anchorId="06D85F15" wp14:editId="35C460FA">
            <wp:simplePos x="0" y="0"/>
            <wp:positionH relativeFrom="column">
              <wp:posOffset>4376420</wp:posOffset>
            </wp:positionH>
            <wp:positionV relativeFrom="paragraph">
              <wp:posOffset>5080</wp:posOffset>
            </wp:positionV>
            <wp:extent cx="1400175" cy="1019175"/>
            <wp:effectExtent l="0" t="0" r="0" b="0"/>
            <wp:wrapSquare wrapText="bothSides"/>
            <wp:docPr id="78" name="Picture24" descr="菁优网：http://www.jyeoo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Ansi="Times New Roman"/>
          <w:noProof/>
        </w:rPr>
        <w:drawing>
          <wp:anchor distT="0" distB="0" distL="0" distR="0" simplePos="0" relativeHeight="251753472" behindDoc="0" locked="0" layoutInCell="1" allowOverlap="1" wp14:anchorId="49C92113" wp14:editId="4406AFF7">
            <wp:simplePos x="0" y="0"/>
            <wp:positionH relativeFrom="column">
              <wp:posOffset>3004820</wp:posOffset>
            </wp:positionH>
            <wp:positionV relativeFrom="paragraph">
              <wp:posOffset>15240</wp:posOffset>
            </wp:positionV>
            <wp:extent cx="1323975" cy="1019175"/>
            <wp:effectExtent l="0" t="0" r="0" b="0"/>
            <wp:wrapSquare wrapText="bothSides"/>
            <wp:docPr id="77" name="Picture24" descr="菁优网：http://www.jyeoo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8B3">
        <w:rPr>
          <w:rFonts w:hAnsi="Times New Roman"/>
          <w:noProof/>
        </w:rPr>
        <w:drawing>
          <wp:anchor distT="0" distB="0" distL="0" distR="0" simplePos="0" relativeHeight="251752448" behindDoc="0" locked="0" layoutInCell="1" allowOverlap="1" wp14:anchorId="4F997D4F" wp14:editId="4E690CBA">
            <wp:simplePos x="0" y="0"/>
            <wp:positionH relativeFrom="column">
              <wp:posOffset>261620</wp:posOffset>
            </wp:positionH>
            <wp:positionV relativeFrom="paragraph">
              <wp:posOffset>15240</wp:posOffset>
            </wp:positionV>
            <wp:extent cx="1295400" cy="1019175"/>
            <wp:effectExtent l="0" t="0" r="0" b="0"/>
            <wp:wrapSquare wrapText="bothSides"/>
            <wp:docPr id="76" name="Picture24" descr="菁优网：http://www.jyeoo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8B3">
        <w:rPr>
          <w:rFonts w:hAnsi="Times New Roman"/>
          <w:noProof/>
        </w:rPr>
        <w:drawing>
          <wp:anchor distT="0" distB="0" distL="0" distR="0" simplePos="0" relativeHeight="251751424" behindDoc="0" locked="0" layoutInCell="1" allowOverlap="1" wp14:anchorId="2F1A0AEC" wp14:editId="1521C0ED">
            <wp:simplePos x="0" y="0"/>
            <wp:positionH relativeFrom="column">
              <wp:posOffset>1680845</wp:posOffset>
            </wp:positionH>
            <wp:positionV relativeFrom="paragraph">
              <wp:posOffset>15240</wp:posOffset>
            </wp:positionV>
            <wp:extent cx="1266825" cy="1019175"/>
            <wp:effectExtent l="0" t="0" r="0" b="0"/>
            <wp:wrapSquare wrapText="bothSides"/>
            <wp:docPr id="75" name="Picture24" descr="菁优网：http://www.jyeoo.c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425" w:rsidRPr="00B868B3" w:rsidRDefault="001C4425" w:rsidP="00B868B3">
      <w:pPr>
        <w:pStyle w:val="DefaultParagraph"/>
        <w:spacing w:line="400" w:lineRule="exact"/>
        <w:rPr>
          <w:rFonts w:hAnsi="Times New Roman"/>
        </w:rPr>
      </w:pPr>
    </w:p>
    <w:p w:rsidR="001C4425" w:rsidRPr="00B868B3" w:rsidRDefault="001C4425" w:rsidP="00B868B3">
      <w:pPr>
        <w:pStyle w:val="DefaultParagraph"/>
        <w:spacing w:line="400" w:lineRule="exact"/>
        <w:rPr>
          <w:rFonts w:hAnsi="Times New Roman"/>
        </w:rPr>
      </w:pPr>
    </w:p>
    <w:p w:rsidR="001C4425" w:rsidRPr="00B868B3" w:rsidRDefault="001C4425" w:rsidP="00B868B3">
      <w:pPr>
        <w:pStyle w:val="DefaultParagraph"/>
        <w:spacing w:line="400" w:lineRule="exact"/>
        <w:rPr>
          <w:rFonts w:hAnsi="Times New Roman"/>
        </w:rPr>
      </w:pPr>
    </w:p>
    <w:p w:rsidR="001C4425" w:rsidRPr="00B868B3" w:rsidRDefault="005F32DC" w:rsidP="00B868B3">
      <w:pPr>
        <w:pStyle w:val="DefaultParagraph"/>
        <w:spacing w:line="400" w:lineRule="exact"/>
        <w:rPr>
          <w:rFonts w:hAnsi="Times New Roman"/>
        </w:rPr>
      </w:pPr>
      <w:r>
        <w:rPr>
          <w:rFonts w:hAnsi="Times New Roman"/>
          <w:noProof/>
        </w:rPr>
        <w:pict>
          <v:shape id="_x0000_s1076" type="#_x0000_t202" style="position:absolute;margin-left:8.6pt;margin-top:3.7pt;width:443.25pt;height:20.25pt;z-index:251828224" filled="f" stroked="f">
            <v:textbox>
              <w:txbxContent>
                <w:p w:rsidR="005F32DC" w:rsidRPr="0046340E" w:rsidRDefault="005F32DC" w:rsidP="0046340E">
                  <w:pPr>
                    <w:ind w:left="420" w:firstLine="420"/>
                    <w:rPr>
                      <w:rFonts w:ascii="Times New Roman" w:hAnsi="Times New Roman" w:cs="Times New Roman"/>
                    </w:rPr>
                  </w:pPr>
                  <w:r w:rsidRPr="0046340E">
                    <w:rPr>
                      <w:rFonts w:ascii="Times New Roman" w:hAnsi="Times New Roman" w:cs="Times New Roman"/>
                    </w:rPr>
                    <w:t>A</w:t>
                  </w:r>
                  <w:r w:rsidRPr="0046340E"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46340E">
                    <w:rPr>
                      <w:rFonts w:ascii="Times New Roman" w:hAnsi="Times New Roman" w:cs="Times New Roman"/>
                    </w:rPr>
                    <w:t>B</w:t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46340E">
                    <w:rPr>
                      <w:rFonts w:ascii="Times New Roman" w:hAnsi="Times New Roman" w:cs="Times New Roman"/>
                    </w:rPr>
                    <w:t>C</w:t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>
                    <w:rPr>
                      <w:rFonts w:ascii="Times New Roman" w:hAnsi="Times New Roman" w:cs="Times New Roman" w:hint="eastAsia"/>
                    </w:rPr>
                    <w:tab/>
                  </w:r>
                  <w:r w:rsidRPr="0046340E">
                    <w:rPr>
                      <w:rFonts w:ascii="Times New Roman" w:hAnsi="Times New Roman" w:cs="Times New Roman"/>
                    </w:rPr>
                    <w:tab/>
                    <w:t>D</w:t>
                  </w:r>
                </w:p>
              </w:txbxContent>
            </v:textbox>
          </v:shape>
        </w:pic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9329A7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1C4425" w:rsidRPr="00B868B3">
        <w:rPr>
          <w:rFonts w:ascii="Times New Roman" w:hAnsi="Times New Roman" w:cs="Times New Roman" w:hint="eastAsia"/>
          <w:color w:val="FF0000"/>
          <w:szCs w:val="24"/>
        </w:rPr>
        <w:t>A</w:t>
      </w:r>
    </w:p>
    <w:p w:rsidR="00285104" w:rsidRPr="00B868B3" w:rsidRDefault="00285104" w:rsidP="00B868B3">
      <w:pPr>
        <w:spacing w:line="400" w:lineRule="exact"/>
        <w:ind w:leftChars="200" w:left="420"/>
        <w:rPr>
          <w:rFonts w:ascii="Times New Roman" w:hAnsi="Times New Roman" w:cs="Times New Roman"/>
          <w:spacing w:val="-6"/>
          <w:szCs w:val="21"/>
        </w:rPr>
      </w:pPr>
    </w:p>
    <w:p w:rsidR="007E6906" w:rsidRPr="00B868B3" w:rsidRDefault="007E6906" w:rsidP="00B868B3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B868B3">
        <w:rPr>
          <w:rFonts w:ascii="Times New Roman" w:eastAsia="黑体" w:hAnsi="Times New Roman" w:cs="Times New Roman" w:hint="eastAsia"/>
          <w:sz w:val="24"/>
          <w:szCs w:val="24"/>
        </w:rPr>
        <w:lastRenderedPageBreak/>
        <w:t>三</w:t>
      </w:r>
      <w:r w:rsidRPr="00B868B3">
        <w:rPr>
          <w:rFonts w:ascii="Times New Roman" w:eastAsia="黑体" w:hAnsi="Times New Roman" w:cs="Times New Roman"/>
          <w:sz w:val="24"/>
          <w:szCs w:val="24"/>
        </w:rPr>
        <w:t>、</w:t>
      </w:r>
      <w:r w:rsidRPr="00B868B3">
        <w:rPr>
          <w:rFonts w:ascii="Times New Roman" w:eastAsia="黑体" w:hAnsi="Times New Roman" w:cs="Times New Roman" w:hint="eastAsia"/>
          <w:sz w:val="24"/>
          <w:szCs w:val="24"/>
        </w:rPr>
        <w:t>凸透镜成像</w:t>
      </w:r>
    </w:p>
    <w:p w:rsidR="000D3194" w:rsidRPr="00B868B3" w:rsidRDefault="000D3194" w:rsidP="00B868B3">
      <w:pPr>
        <w:spacing w:line="400" w:lineRule="exact"/>
        <w:ind w:leftChars="200" w:left="420"/>
        <w:rPr>
          <w:rFonts w:ascii="Times New Roman" w:hAnsi="Times New Roman" w:cs="Times New Roman"/>
          <w:b/>
          <w:szCs w:val="24"/>
        </w:rPr>
      </w:pPr>
      <w:r w:rsidRPr="00B868B3">
        <w:rPr>
          <w:rFonts w:ascii="Times New Roman" w:hAnsi="Times New Roman" w:cs="Times New Roman"/>
          <w:b/>
          <w:szCs w:val="24"/>
        </w:rPr>
        <w:t>知识点</w:t>
      </w:r>
      <w:proofErr w:type="gramStart"/>
      <w:r w:rsidRPr="00B868B3">
        <w:rPr>
          <w:rFonts w:ascii="Times New Roman" w:hAnsi="Times New Roman" w:cs="Times New Roman"/>
          <w:b/>
          <w:szCs w:val="24"/>
        </w:rPr>
        <w:t>一</w:t>
      </w:r>
      <w:proofErr w:type="gramEnd"/>
      <w:r w:rsidRPr="00B868B3">
        <w:rPr>
          <w:rFonts w:ascii="Times New Roman" w:hAnsi="Times New Roman" w:cs="Times New Roman"/>
          <w:b/>
          <w:szCs w:val="24"/>
        </w:rPr>
        <w:t>：</w:t>
      </w:r>
      <w:r w:rsidR="00AF3A9C" w:rsidRPr="00B868B3">
        <w:rPr>
          <w:rFonts w:ascii="Times New Roman" w:hAnsi="Times New Roman" w:cs="Times New Roman" w:hint="eastAsia"/>
          <w:b/>
          <w:szCs w:val="24"/>
        </w:rPr>
        <w:t>凸透镜成像规律</w:t>
      </w:r>
    </w:p>
    <w:p w:rsidR="009329A7" w:rsidRPr="00B868B3" w:rsidRDefault="000D3194" w:rsidP="00B868B3">
      <w:pPr>
        <w:pStyle w:val="DefaultParagraph"/>
        <w:spacing w:line="400" w:lineRule="exact"/>
        <w:ind w:leftChars="201" w:left="422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/>
          <w:szCs w:val="24"/>
        </w:rPr>
        <w:t>1</w:t>
      </w:r>
      <w:r w:rsidRPr="00B868B3">
        <w:rPr>
          <w:rFonts w:hAnsi="Times New Roman"/>
          <w:szCs w:val="24"/>
        </w:rPr>
        <w:t>】</w:t>
      </w:r>
      <w:r w:rsidR="009329A7" w:rsidRPr="00B868B3">
        <w:rPr>
          <w:rFonts w:hAnsi="Times New Roman"/>
        </w:rPr>
        <w:t>将一玩具鹦鹉（如图甲）紧靠凸透镜，然后逐渐远离的过程中，通过凸透镜观察到三个不同的像（如图乙），则三个像出现的先后顺序是：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9329A7" w:rsidRPr="00B868B3" w:rsidRDefault="009329A7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57568" behindDoc="0" locked="0" layoutInCell="1" allowOverlap="1">
            <wp:simplePos x="0" y="0"/>
            <wp:positionH relativeFrom="column">
              <wp:posOffset>726440</wp:posOffset>
            </wp:positionH>
            <wp:positionV relativeFrom="paragraph">
              <wp:posOffset>95885</wp:posOffset>
            </wp:positionV>
            <wp:extent cx="4095750" cy="1172845"/>
            <wp:effectExtent l="19050" t="0" r="0" b="0"/>
            <wp:wrapSquare wrapText="bothSides"/>
            <wp:docPr id="80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29A7" w:rsidRPr="00B868B3" w:rsidRDefault="009329A7" w:rsidP="00B868B3">
      <w:pPr>
        <w:pStyle w:val="DefaultParagraph"/>
        <w:spacing w:line="400" w:lineRule="exact"/>
        <w:rPr>
          <w:rFonts w:hAnsi="Times New Roman"/>
        </w:rPr>
      </w:pPr>
    </w:p>
    <w:p w:rsidR="009329A7" w:rsidRPr="00B868B3" w:rsidRDefault="009329A7" w:rsidP="00B868B3">
      <w:pPr>
        <w:pStyle w:val="DefaultParagraph"/>
        <w:spacing w:line="400" w:lineRule="exact"/>
        <w:rPr>
          <w:rFonts w:hAnsi="Times New Roman"/>
        </w:rPr>
      </w:pPr>
    </w:p>
    <w:p w:rsidR="009329A7" w:rsidRPr="00B868B3" w:rsidRDefault="009329A7" w:rsidP="00B868B3">
      <w:pPr>
        <w:pStyle w:val="DefaultParagraph"/>
        <w:spacing w:line="400" w:lineRule="exact"/>
        <w:rPr>
          <w:rFonts w:hAnsi="Times New Roman"/>
        </w:rPr>
      </w:pPr>
    </w:p>
    <w:p w:rsidR="009329A7" w:rsidRPr="00B868B3" w:rsidRDefault="009329A7" w:rsidP="00B868B3">
      <w:pPr>
        <w:pStyle w:val="DefaultParagraph"/>
        <w:spacing w:line="400" w:lineRule="exact"/>
        <w:rPr>
          <w:rFonts w:hAnsi="Times New Roman"/>
        </w:rPr>
      </w:pPr>
    </w:p>
    <w:p w:rsidR="009329A7" w:rsidRPr="00B868B3" w:rsidRDefault="009329A7" w:rsidP="00B868B3">
      <w:pPr>
        <w:pStyle w:val="DefaultParagraph"/>
        <w:spacing w:line="400" w:lineRule="exact"/>
        <w:ind w:firstLineChars="405" w:firstLine="850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</w:t>
      </w:r>
      <w:r w:rsidRPr="00B868B3">
        <w:t>③②①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</w:t>
      </w:r>
      <w:r w:rsidRPr="00B868B3">
        <w:t>③①②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</w:t>
      </w:r>
      <w:r w:rsidRPr="00B868B3">
        <w:t>②③①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</w:t>
      </w:r>
      <w:r w:rsidRPr="00B868B3">
        <w:t>②①③</w:t>
      </w:r>
    </w:p>
    <w:p w:rsidR="00556310" w:rsidRPr="00B868B3" w:rsidRDefault="00556310" w:rsidP="00B868B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4109FD"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9329A7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0D3194" w:rsidRPr="00B868B3" w:rsidRDefault="000D3194" w:rsidP="00B868B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9329A7" w:rsidRPr="00B868B3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9329A7" w:rsidRPr="00B868B3" w:rsidRDefault="009329A7" w:rsidP="0046340E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9329A7" w:rsidRPr="00B868B3" w:rsidRDefault="00285104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 w:hint="eastAsia"/>
          <w:szCs w:val="24"/>
        </w:rPr>
        <w:t>2</w:t>
      </w:r>
      <w:r w:rsidRPr="00B868B3">
        <w:rPr>
          <w:rFonts w:hAnsi="Times New Roman"/>
          <w:szCs w:val="24"/>
        </w:rPr>
        <w:t>】</w:t>
      </w:r>
      <w:r w:rsidR="009329A7" w:rsidRPr="00B868B3">
        <w:rPr>
          <w:rFonts w:hAnsi="Times New Roman"/>
        </w:rPr>
        <w:t>小明在用可变焦的光学照相机（一种镜头焦距大小可根据需要发生改变的光学照相机）给小兰拍了一张半身照之后，保持相机和小兰的位置不变，又给小兰拍了一张全身照</w:t>
      </w:r>
      <w:r w:rsidR="009329A7" w:rsidRPr="00B868B3">
        <w:rPr>
          <w:rFonts w:hAnsi="Times New Roman" w:hint="eastAsia"/>
        </w:rPr>
        <w:t>。</w:t>
      </w:r>
      <w:r w:rsidR="009329A7" w:rsidRPr="00B868B3">
        <w:rPr>
          <w:rFonts w:hAnsi="Times New Roman"/>
        </w:rPr>
        <w:t>关于这个过程对相机的调节，下列说法中正确的是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 w:hint="eastAsia"/>
        </w:rPr>
        <w:t>．</w:t>
      </w:r>
      <w:r w:rsidRPr="00B868B3">
        <w:rPr>
          <w:rFonts w:hAnsi="Times New Roman"/>
        </w:rPr>
        <w:t>焦距变大，像距也变大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="009C615B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．焦距变小，像距也变小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．焦距变大，像距变小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="009C615B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．焦距变小，像距变大</w:t>
      </w:r>
    </w:p>
    <w:p w:rsidR="00285104" w:rsidRPr="00B868B3" w:rsidRDefault="00285104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B868B3" w:rsidRDefault="00285104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9329A7" w:rsidRPr="00B868B3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285104" w:rsidRPr="00B868B3" w:rsidRDefault="0046340E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58592" behindDoc="0" locked="0" layoutInCell="1" allowOverlap="1" wp14:anchorId="7D5CBAD9" wp14:editId="6979238C">
            <wp:simplePos x="0" y="0"/>
            <wp:positionH relativeFrom="column">
              <wp:posOffset>4191635</wp:posOffset>
            </wp:positionH>
            <wp:positionV relativeFrom="paragraph">
              <wp:posOffset>165100</wp:posOffset>
            </wp:positionV>
            <wp:extent cx="1657350" cy="1249680"/>
            <wp:effectExtent l="0" t="0" r="0" b="0"/>
            <wp:wrapSquare wrapText="bothSides"/>
            <wp:docPr id="8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29A7" w:rsidRPr="00B868B3" w:rsidRDefault="00285104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 w:hint="eastAsia"/>
          <w:szCs w:val="24"/>
        </w:rPr>
        <w:t>3</w:t>
      </w:r>
      <w:r w:rsidRPr="00B868B3">
        <w:rPr>
          <w:rFonts w:hAnsi="Times New Roman"/>
          <w:szCs w:val="24"/>
        </w:rPr>
        <w:t>】</w:t>
      </w:r>
      <w:r w:rsidR="009329A7" w:rsidRPr="00B868B3">
        <w:rPr>
          <w:rFonts w:hAnsi="Times New Roman"/>
        </w:rPr>
        <w:t>如图所示的凸透镜，若把它用在书写投影仪上，则物体应放的位置为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9329A7" w:rsidRPr="00B868B3" w:rsidRDefault="009329A7" w:rsidP="0046340E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点</w:t>
      </w:r>
      <w:r w:rsidR="0046340E">
        <w:rPr>
          <w:rFonts w:hAnsi="Times New Roman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点</w:t>
      </w:r>
      <w:r w:rsidR="0046340E">
        <w:rPr>
          <w:rFonts w:hAnsi="Times New Roman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点</w:t>
      </w:r>
      <w:r w:rsidR="0046340E">
        <w:rPr>
          <w:rFonts w:hAnsi="Times New Roman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E</w:t>
      </w:r>
      <w:r w:rsidRPr="00B868B3">
        <w:rPr>
          <w:rFonts w:hAnsi="Times New Roman"/>
        </w:rPr>
        <w:t>点</w:t>
      </w:r>
    </w:p>
    <w:p w:rsidR="00285104" w:rsidRPr="00B868B3" w:rsidRDefault="00285104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9329A7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B868B3" w:rsidRDefault="00285104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9329A7" w:rsidRPr="00B868B3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285104" w:rsidRPr="00B868B3" w:rsidRDefault="00285104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</w:p>
    <w:p w:rsidR="009329A7" w:rsidRPr="00B868B3" w:rsidRDefault="009329A7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  <w:r w:rsidRPr="00B868B3">
        <w:rPr>
          <w:rFonts w:hAnsi="Times New Roman"/>
          <w:noProof/>
          <w:szCs w:val="24"/>
        </w:rPr>
        <w:drawing>
          <wp:anchor distT="0" distB="0" distL="0" distR="0" simplePos="0" relativeHeight="251760640" behindDoc="0" locked="0" layoutInCell="1" allowOverlap="1">
            <wp:simplePos x="0" y="0"/>
            <wp:positionH relativeFrom="column">
              <wp:posOffset>3843020</wp:posOffset>
            </wp:positionH>
            <wp:positionV relativeFrom="paragraph">
              <wp:posOffset>464185</wp:posOffset>
            </wp:positionV>
            <wp:extent cx="1843405" cy="739140"/>
            <wp:effectExtent l="19050" t="0" r="4445" b="0"/>
            <wp:wrapSquare wrapText="bothSides"/>
            <wp:docPr id="82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B868B3">
        <w:rPr>
          <w:rFonts w:hAnsi="Times New Roman"/>
          <w:szCs w:val="24"/>
        </w:rPr>
        <w:t>【例</w:t>
      </w:r>
      <w:r w:rsidR="00285104" w:rsidRPr="00B868B3">
        <w:rPr>
          <w:rFonts w:hAnsi="Times New Roman" w:hint="eastAsia"/>
          <w:szCs w:val="24"/>
        </w:rPr>
        <w:t>4</w:t>
      </w:r>
      <w:r w:rsidR="00285104" w:rsidRPr="00B868B3">
        <w:rPr>
          <w:rFonts w:hAnsi="Times New Roman"/>
          <w:szCs w:val="24"/>
        </w:rPr>
        <w:t>】</w:t>
      </w:r>
      <w:r w:rsidRPr="00B868B3">
        <w:rPr>
          <w:rFonts w:hAnsi="Times New Roman"/>
        </w:rPr>
        <w:t>在</w:t>
      </w:r>
      <w:r w:rsidR="00B868B3" w:rsidRPr="00B868B3">
        <w:rPr>
          <w:rFonts w:hAnsi="Times New Roman" w:hint="eastAsia"/>
        </w:rPr>
        <w:t>“</w:t>
      </w:r>
      <w:r w:rsidRPr="00B868B3">
        <w:rPr>
          <w:rFonts w:hAnsi="Times New Roman"/>
        </w:rPr>
        <w:t>探究凸透镜成像规律</w:t>
      </w:r>
      <w:r w:rsidRPr="00B868B3">
        <w:rPr>
          <w:rFonts w:hAnsi="Times New Roman" w:hint="eastAsia"/>
        </w:rPr>
        <w:t>”</w:t>
      </w:r>
      <w:r w:rsidRPr="00B868B3">
        <w:rPr>
          <w:rFonts w:hAnsi="Times New Roman"/>
        </w:rPr>
        <w:t>的实验中，当凸透镜、光屏和蜡烛的位置如图所示时，光屏上能成清晰的像，那么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．把蜡烛和光屏的位置互换，光屏上不会成清晰的像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．利用成像特点可制成照相机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．把蜡烛向左移动，调整光屏的位置，得到的像变大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．所成的像是倒立、放大的实像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lastRenderedPageBreak/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9C615B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B868B3" w:rsidRDefault="00285104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9329A7" w:rsidRPr="00B868B3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285104" w:rsidRPr="00B868B3" w:rsidRDefault="00285104" w:rsidP="00B868B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9329A7" w:rsidRPr="00B868B3" w:rsidRDefault="009329A7" w:rsidP="00B868B3">
      <w:pPr>
        <w:pStyle w:val="DefaultParagraph"/>
        <w:spacing w:line="400" w:lineRule="exact"/>
        <w:ind w:leftChars="202" w:left="424" w:firstLine="2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 w:hint="eastAsia"/>
          <w:szCs w:val="24"/>
        </w:rPr>
        <w:t>5</w:t>
      </w:r>
      <w:r w:rsidRPr="00B868B3">
        <w:rPr>
          <w:rFonts w:hAnsi="Times New Roman"/>
          <w:szCs w:val="24"/>
        </w:rPr>
        <w:t>】</w:t>
      </w:r>
      <w:r w:rsidRPr="00B868B3">
        <w:rPr>
          <w:rFonts w:hAnsi="Times New Roman"/>
        </w:rPr>
        <w:t>小</w:t>
      </w:r>
      <w:proofErr w:type="gramStart"/>
      <w:r w:rsidRPr="00B868B3">
        <w:rPr>
          <w:rFonts w:hAnsi="Times New Roman"/>
        </w:rPr>
        <w:t>明同学</w:t>
      </w:r>
      <w:proofErr w:type="gramEnd"/>
      <w:r w:rsidRPr="00B868B3">
        <w:rPr>
          <w:rFonts w:hAnsi="Times New Roman"/>
        </w:rPr>
        <w:t>在光具座上做</w:t>
      </w:r>
      <w:r w:rsidR="00B868B3" w:rsidRPr="00B868B3">
        <w:rPr>
          <w:rFonts w:hAnsi="Times New Roman"/>
        </w:rPr>
        <w:t>“</w:t>
      </w:r>
      <w:r w:rsidRPr="00B868B3">
        <w:rPr>
          <w:rFonts w:hAnsi="Times New Roman"/>
        </w:rPr>
        <w:t>研究凸透镜成像</w:t>
      </w:r>
      <w:r w:rsidRPr="00B868B3">
        <w:rPr>
          <w:rFonts w:hAnsi="Times New Roman"/>
        </w:rPr>
        <w:t>”</w:t>
      </w:r>
      <w:r w:rsidRPr="00B868B3">
        <w:rPr>
          <w:rFonts w:hAnsi="Times New Roman"/>
        </w:rPr>
        <w:t>的实验中，当光屏、透镜及烛焰的相对位置如图所示时，恰能在光屏上得到一个清晰的像，由此判断，他所用凸透镜的焦距</w:t>
      </w:r>
      <w:r w:rsidRPr="00B868B3">
        <w:rPr>
          <w:rFonts w:hAnsi="Times New Roman"/>
        </w:rPr>
        <w:t>f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2" w:firstLine="424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62688" behindDoc="0" locked="0" layoutInCell="1" allowOverlap="1">
            <wp:simplePos x="0" y="0"/>
            <wp:positionH relativeFrom="column">
              <wp:posOffset>3370580</wp:posOffset>
            </wp:positionH>
            <wp:positionV relativeFrom="paragraph">
              <wp:posOffset>108585</wp:posOffset>
            </wp:positionV>
            <wp:extent cx="2404110" cy="533400"/>
            <wp:effectExtent l="19050" t="0" r="0" b="0"/>
            <wp:wrapSquare wrapText="bothSides"/>
            <wp:docPr id="83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8cm</w:t>
      </w:r>
      <w:r w:rsidRPr="00B868B3">
        <w:rPr>
          <w:rFonts w:hAnsi="Times New Roman"/>
        </w:rPr>
        <w:t>＜</w:t>
      </w:r>
      <w:r w:rsidRPr="00B868B3">
        <w:rPr>
          <w:rFonts w:hAnsi="Times New Roman"/>
        </w:rPr>
        <w:t>f</w:t>
      </w:r>
      <w:r w:rsidRPr="00B868B3">
        <w:rPr>
          <w:rFonts w:hAnsi="Times New Roman"/>
        </w:rPr>
        <w:t>＜</w:t>
      </w:r>
      <w:r w:rsidRPr="00B868B3">
        <w:rPr>
          <w:rFonts w:hAnsi="Times New Roman"/>
        </w:rPr>
        <w:t>10cm</w:t>
      </w:r>
      <w:r w:rsidRPr="00B868B3">
        <w:rPr>
          <w:rFonts w:hAnsi="Times New Roman"/>
        </w:rPr>
        <w:tab/>
        <w:t>B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10cm</w:t>
      </w:r>
      <w:r w:rsidRPr="00B868B3">
        <w:rPr>
          <w:rFonts w:hAnsi="Times New Roman"/>
        </w:rPr>
        <w:t>＜</w:t>
      </w:r>
      <w:r w:rsidRPr="00B868B3">
        <w:rPr>
          <w:rFonts w:hAnsi="Times New Roman"/>
        </w:rPr>
        <w:t>f</w:t>
      </w:r>
      <w:r w:rsidRPr="00B868B3">
        <w:rPr>
          <w:rFonts w:hAnsi="Times New Roman"/>
        </w:rPr>
        <w:t>＜</w:t>
      </w:r>
      <w:r w:rsidR="00FA5134">
        <w:rPr>
          <w:rFonts w:hAnsi="Times New Roman"/>
        </w:rPr>
        <w:t>16cm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f</w:t>
      </w:r>
      <w:r w:rsidRPr="00B868B3">
        <w:rPr>
          <w:rFonts w:hAnsi="Times New Roman"/>
        </w:rPr>
        <w:t>＜</w:t>
      </w:r>
      <w:r w:rsidRPr="00B868B3">
        <w:rPr>
          <w:rFonts w:hAnsi="Times New Roman"/>
        </w:rPr>
        <w:t>8cm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f</w:t>
      </w:r>
      <w:r w:rsidRPr="00B868B3">
        <w:rPr>
          <w:rFonts w:hAnsi="Times New Roman"/>
        </w:rPr>
        <w:t>＞</w:t>
      </w:r>
      <w:r w:rsidRPr="00B868B3">
        <w:rPr>
          <w:rFonts w:hAnsi="Times New Roman"/>
        </w:rPr>
        <w:t>20cm</w:t>
      </w:r>
    </w:p>
    <w:p w:rsidR="009329A7" w:rsidRPr="00B868B3" w:rsidRDefault="009329A7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★★</w:t>
      </w:r>
    </w:p>
    <w:p w:rsidR="009329A7" w:rsidRPr="00B868B3" w:rsidRDefault="009329A7" w:rsidP="00B868B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Pr="00B868B3">
        <w:rPr>
          <w:rFonts w:ascii="Times New Roman" w:hAnsi="Times New Roman" w:cs="Times New Roman" w:hint="eastAsia"/>
          <w:color w:val="FF0000"/>
          <w:szCs w:val="24"/>
        </w:rPr>
        <w:t>A</w:t>
      </w:r>
    </w:p>
    <w:p w:rsidR="009329A7" w:rsidRPr="00B868B3" w:rsidRDefault="009329A7" w:rsidP="0046340E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7E6906" w:rsidRPr="00B868B3" w:rsidRDefault="007E6906" w:rsidP="00B868B3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B868B3">
        <w:rPr>
          <w:rFonts w:ascii="Times New Roman" w:eastAsia="黑体" w:hAnsi="Times New Roman" w:cs="Times New Roman" w:hint="eastAsia"/>
          <w:sz w:val="24"/>
          <w:szCs w:val="24"/>
        </w:rPr>
        <w:t>四</w:t>
      </w:r>
      <w:r w:rsidRPr="00B868B3">
        <w:rPr>
          <w:rFonts w:ascii="Times New Roman" w:eastAsia="黑体" w:hAnsi="Times New Roman" w:cs="Times New Roman"/>
          <w:sz w:val="24"/>
          <w:szCs w:val="24"/>
        </w:rPr>
        <w:t>、</w:t>
      </w:r>
      <w:r w:rsidRPr="00B868B3">
        <w:rPr>
          <w:rFonts w:ascii="Times New Roman" w:eastAsia="黑体" w:hAnsi="Times New Roman" w:cs="Times New Roman" w:hint="eastAsia"/>
          <w:sz w:val="24"/>
          <w:szCs w:val="24"/>
        </w:rPr>
        <w:t>光的色散</w:t>
      </w:r>
    </w:p>
    <w:p w:rsidR="007E6906" w:rsidRPr="00B868B3" w:rsidRDefault="00AF3A9C" w:rsidP="00B868B3">
      <w:pPr>
        <w:spacing w:line="400" w:lineRule="exact"/>
        <w:ind w:leftChars="200" w:left="420"/>
        <w:rPr>
          <w:rFonts w:ascii="Times New Roman" w:hAnsi="Times New Roman" w:cs="Times New Roman"/>
          <w:b/>
          <w:szCs w:val="24"/>
        </w:rPr>
      </w:pPr>
      <w:r w:rsidRPr="00B868B3">
        <w:rPr>
          <w:rFonts w:ascii="Times New Roman" w:hAnsi="Times New Roman" w:cs="Times New Roman"/>
          <w:b/>
          <w:szCs w:val="24"/>
        </w:rPr>
        <w:t>知识点</w:t>
      </w:r>
      <w:proofErr w:type="gramStart"/>
      <w:r w:rsidRPr="00B868B3">
        <w:rPr>
          <w:rFonts w:ascii="Times New Roman" w:hAnsi="Times New Roman" w:cs="Times New Roman"/>
          <w:b/>
          <w:szCs w:val="24"/>
        </w:rPr>
        <w:t>一</w:t>
      </w:r>
      <w:proofErr w:type="gramEnd"/>
      <w:r w:rsidRPr="00B868B3">
        <w:rPr>
          <w:rFonts w:ascii="Times New Roman" w:hAnsi="Times New Roman" w:cs="Times New Roman"/>
          <w:b/>
          <w:szCs w:val="24"/>
        </w:rPr>
        <w:t>：</w:t>
      </w:r>
      <w:r w:rsidRPr="00B868B3">
        <w:rPr>
          <w:rFonts w:ascii="Times New Roman" w:hAnsi="Times New Roman" w:cs="Times New Roman" w:hint="eastAsia"/>
          <w:b/>
          <w:szCs w:val="24"/>
        </w:rPr>
        <w:t>颜色的形成</w:t>
      </w:r>
    </w:p>
    <w:p w:rsidR="009329A7" w:rsidRPr="00B868B3" w:rsidRDefault="007E6906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/>
          <w:szCs w:val="24"/>
        </w:rPr>
        <w:t>1</w:t>
      </w:r>
      <w:r w:rsidRPr="00B868B3">
        <w:rPr>
          <w:rFonts w:hAnsi="Times New Roman"/>
          <w:szCs w:val="24"/>
        </w:rPr>
        <w:t>】</w:t>
      </w:r>
      <w:r w:rsidR="009329A7" w:rsidRPr="00B868B3">
        <w:rPr>
          <w:rFonts w:hAnsi="Times New Roman"/>
        </w:rPr>
        <w:t>以下各种单色光中，属于三原色</w:t>
      </w:r>
      <w:proofErr w:type="gramStart"/>
      <w:r w:rsidR="009329A7" w:rsidRPr="00B868B3">
        <w:rPr>
          <w:rFonts w:hAnsi="Times New Roman"/>
        </w:rPr>
        <w:t>光之一</w:t>
      </w:r>
      <w:proofErr w:type="gramEnd"/>
      <w:r w:rsidR="009329A7" w:rsidRPr="00B868B3">
        <w:rPr>
          <w:rFonts w:hAnsi="Times New Roman"/>
        </w:rPr>
        <w:t>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．红光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．橙光</w:t>
      </w:r>
      <w:r w:rsidRPr="00B868B3">
        <w:rPr>
          <w:rFonts w:hAnsi="Times New Roman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．黄光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．紫光</w:t>
      </w:r>
    </w:p>
    <w:p w:rsidR="007E6906" w:rsidRPr="00B868B3" w:rsidRDefault="007E6906" w:rsidP="00B868B3">
      <w:pPr>
        <w:spacing w:line="400" w:lineRule="exact"/>
        <w:ind w:leftChars="202" w:left="424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E6906" w:rsidRPr="00B868B3" w:rsidRDefault="007E6906" w:rsidP="00B868B3">
      <w:pPr>
        <w:spacing w:line="400" w:lineRule="exact"/>
        <w:ind w:leftChars="202" w:left="424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Pr="00B868B3">
        <w:rPr>
          <w:rFonts w:ascii="Times New Roman" w:hAnsi="Times New Roman" w:cs="Times New Roman"/>
          <w:color w:val="FF0000"/>
          <w:szCs w:val="24"/>
        </w:rPr>
        <w:t>A</w:t>
      </w:r>
    </w:p>
    <w:p w:rsidR="007E6906" w:rsidRPr="00B868B3" w:rsidRDefault="007E6906" w:rsidP="00B868B3">
      <w:pPr>
        <w:spacing w:line="400" w:lineRule="exact"/>
        <w:ind w:leftChars="202" w:left="424"/>
        <w:rPr>
          <w:rFonts w:ascii="Times New Roman" w:hAnsi="Times New Roman" w:cs="Times New Roman"/>
          <w:color w:val="FF0000"/>
          <w:szCs w:val="24"/>
        </w:rPr>
      </w:pPr>
    </w:p>
    <w:p w:rsidR="009329A7" w:rsidRPr="00B868B3" w:rsidRDefault="007E6906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 w:hint="eastAsia"/>
          <w:szCs w:val="24"/>
        </w:rPr>
        <w:t>2</w:t>
      </w:r>
      <w:r w:rsidRPr="00B868B3">
        <w:rPr>
          <w:rFonts w:hAnsi="Times New Roman"/>
          <w:szCs w:val="24"/>
        </w:rPr>
        <w:t>】</w:t>
      </w:r>
      <w:r w:rsidR="009329A7" w:rsidRPr="00B868B3">
        <w:rPr>
          <w:rFonts w:hAnsi="Times New Roman"/>
        </w:rPr>
        <w:t>下列有关光现象的说法中，正确的是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．光在水中的传播速度是</w:t>
      </w:r>
      <w:r w:rsidRPr="00B868B3">
        <w:rPr>
          <w:rFonts w:hAnsi="Times New Roman"/>
        </w:rPr>
        <w:t>3×10</w:t>
      </w:r>
      <w:r w:rsidRPr="00B868B3">
        <w:rPr>
          <w:rFonts w:hAnsi="Times New Roman"/>
          <w:sz w:val="24"/>
          <w:szCs w:val="24"/>
          <w:vertAlign w:val="superscript"/>
        </w:rPr>
        <w:t>8</w:t>
      </w:r>
      <w:r w:rsidRPr="00B868B3">
        <w:rPr>
          <w:rFonts w:hAnsi="Times New Roman"/>
        </w:rPr>
        <w:t>m/s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．彩色电视的画面上的色彩是由红、绿、蓝三种色光混合而成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．正在放映的投影屏幕是光源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．透过有色玻璃看白色的墙壁呈红色，是因为玻璃吸收了红光</w:t>
      </w:r>
    </w:p>
    <w:p w:rsidR="007E6906" w:rsidRPr="00B868B3" w:rsidRDefault="007E6906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E6906" w:rsidRPr="00B868B3" w:rsidRDefault="007E6906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9329A7" w:rsidRPr="00B868B3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7E6906" w:rsidRPr="00B868B3" w:rsidRDefault="007E6906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</w:p>
    <w:p w:rsidR="009329A7" w:rsidRPr="00B868B3" w:rsidRDefault="007E6906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  <w:r w:rsidRPr="00B868B3">
        <w:rPr>
          <w:rFonts w:hAnsi="Times New Roman"/>
          <w:szCs w:val="24"/>
        </w:rPr>
        <w:t>【例</w:t>
      </w:r>
      <w:r w:rsidRPr="00B868B3">
        <w:rPr>
          <w:rFonts w:hAnsi="Times New Roman" w:hint="eastAsia"/>
          <w:szCs w:val="24"/>
        </w:rPr>
        <w:t>3</w:t>
      </w:r>
      <w:r w:rsidRPr="00B868B3">
        <w:rPr>
          <w:rFonts w:hAnsi="Times New Roman"/>
          <w:szCs w:val="24"/>
        </w:rPr>
        <w:t>】</w:t>
      </w:r>
      <w:r w:rsidR="009329A7" w:rsidRPr="00B868B3">
        <w:rPr>
          <w:rFonts w:hAnsi="Times New Roman"/>
        </w:rPr>
        <w:t>在没有任何其他光照的情况下，舞台追光灯发出的绿色光照在穿白上衣、红裙子的演员身上，观众看到她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．全身呈绿色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．上衣呈绿色，裙子不变色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．上衣呈绿色，裙子呈紫色</w:t>
      </w:r>
      <w:r w:rsidRPr="00B868B3">
        <w:rPr>
          <w:rFonts w:hAnsi="Times New Roman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．上衣呈绿色，裙子呈黑色</w:t>
      </w:r>
    </w:p>
    <w:p w:rsidR="007E6906" w:rsidRPr="00B868B3" w:rsidRDefault="007E6906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9C615B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E6906" w:rsidRPr="00B868B3" w:rsidRDefault="007E6906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9329A7" w:rsidRPr="00B868B3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7E6906" w:rsidRPr="00B868B3" w:rsidRDefault="007E6906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</w:p>
    <w:p w:rsidR="009329A7" w:rsidRPr="00B868B3" w:rsidRDefault="007E6906" w:rsidP="00B868B3">
      <w:pPr>
        <w:pStyle w:val="DefaultParagraph"/>
        <w:spacing w:line="400" w:lineRule="exact"/>
        <w:ind w:leftChars="202" w:left="424"/>
        <w:rPr>
          <w:rFonts w:hAnsi="Times New Roman"/>
        </w:rPr>
      </w:pPr>
      <w:r w:rsidRPr="00B868B3">
        <w:rPr>
          <w:rFonts w:hAnsi="Times New Roman"/>
          <w:szCs w:val="24"/>
        </w:rPr>
        <w:lastRenderedPageBreak/>
        <w:t>【例</w:t>
      </w:r>
      <w:r w:rsidRPr="00B868B3">
        <w:rPr>
          <w:rFonts w:hAnsi="Times New Roman" w:hint="eastAsia"/>
          <w:szCs w:val="24"/>
        </w:rPr>
        <w:t>4</w:t>
      </w:r>
      <w:r w:rsidRPr="00B868B3">
        <w:rPr>
          <w:rFonts w:hAnsi="Times New Roman"/>
          <w:szCs w:val="24"/>
        </w:rPr>
        <w:t>】</w:t>
      </w:r>
      <w:r w:rsidR="009329A7" w:rsidRPr="00B868B3">
        <w:rPr>
          <w:rFonts w:hAnsi="Times New Roman"/>
        </w:rPr>
        <w:t>阳春</w:t>
      </w:r>
      <w:r w:rsidR="009329A7" w:rsidRPr="00B868B3">
        <w:rPr>
          <w:rFonts w:hAnsi="Times New Roman"/>
        </w:rPr>
        <w:t>4</w:t>
      </w:r>
      <w:r w:rsidR="009329A7" w:rsidRPr="00B868B3">
        <w:rPr>
          <w:rFonts w:hAnsi="Times New Roman"/>
        </w:rPr>
        <w:t>月，荷兰花海的各种郁金香竞相开放，争妍斗艳，喜迎各地的游客</w:t>
      </w:r>
      <w:r w:rsidR="009329A7" w:rsidRPr="00B868B3">
        <w:rPr>
          <w:rFonts w:hAnsi="Times New Roman" w:hint="eastAsia"/>
        </w:rPr>
        <w:t>。</w:t>
      </w:r>
      <w:r w:rsidR="009329A7" w:rsidRPr="00B868B3">
        <w:rPr>
          <w:rFonts w:hAnsi="Times New Roman"/>
        </w:rPr>
        <w:t>在太阳光的照耀下，游客看到的鲜艳的红郁金香是因为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．红郁金香能发出红色的光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．红郁金香能反射太阳光中的红色光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．红郁金香能发出白色的光</w:t>
      </w:r>
    </w:p>
    <w:p w:rsidR="009329A7" w:rsidRPr="00B868B3" w:rsidRDefault="009329A7" w:rsidP="00B868B3">
      <w:pPr>
        <w:pStyle w:val="DefaultParagraph"/>
        <w:spacing w:line="400" w:lineRule="exact"/>
        <w:ind w:leftChars="202" w:left="424" w:firstLineChars="203" w:firstLine="426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．红郁金香能吸收太阳光中的红</w:t>
      </w:r>
    </w:p>
    <w:p w:rsidR="007E6906" w:rsidRPr="00B868B3" w:rsidRDefault="007E6906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9C615B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E6906" w:rsidRPr="00B868B3" w:rsidRDefault="007E6906" w:rsidP="00B868B3">
      <w:pPr>
        <w:spacing w:line="400" w:lineRule="exact"/>
        <w:ind w:leftChars="202" w:left="424"/>
        <w:jc w:val="left"/>
        <w:rPr>
          <w:rFonts w:ascii="Times New Roman" w:hAnsi="Times New Roman" w:cs="Times New Roman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9329A7" w:rsidRPr="00B868B3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285104" w:rsidRPr="00B868B3" w:rsidRDefault="00285104" w:rsidP="00B868B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</w:p>
    <w:p w:rsidR="009329A7" w:rsidRDefault="009329A7" w:rsidP="00B868B3">
      <w:pPr>
        <w:spacing w:line="400" w:lineRule="exact"/>
        <w:rPr>
          <w:rFonts w:ascii="Times New Roman" w:hAnsi="Times New Roman" w:cs="Times New Roman"/>
        </w:rPr>
      </w:pPr>
    </w:p>
    <w:p w:rsidR="0046340E" w:rsidRPr="00B868B3" w:rsidRDefault="0046340E" w:rsidP="00B868B3">
      <w:pPr>
        <w:spacing w:line="400" w:lineRule="exact"/>
        <w:rPr>
          <w:rFonts w:ascii="Times New Roman" w:hAnsi="Times New Roman" w:cs="Times New Roman"/>
        </w:rPr>
      </w:pPr>
    </w:p>
    <w:p w:rsidR="009329A7" w:rsidRPr="00B868B3" w:rsidRDefault="009329A7" w:rsidP="00B868B3">
      <w:pPr>
        <w:spacing w:line="400" w:lineRule="exact"/>
        <w:rPr>
          <w:rFonts w:ascii="Times New Roman" w:hAnsi="Times New Roman" w:cs="Times New Roman"/>
        </w:rPr>
      </w:pPr>
    </w:p>
    <w:p w:rsidR="00502999" w:rsidRPr="00B868B3" w:rsidRDefault="005F32DC" w:rsidP="00285104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5" o:spid="_x0000_s1035" style="position:absolute;left:0;text-align:left;margin-left:-.4pt;margin-top:10.2pt;width:110.25pt;height:49.5pt;z-index:251698176" coordsize="14001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">
            <v:shape id="图片 60" o:spid="_x0000_s1036" type="#_x0000_t75" style="position:absolute;width:14001;height:6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imagedata r:id="rId56" o:title=""/>
              <v:path arrowok="t"/>
            </v:shape>
            <v:shape id="文本框 61" o:spid="_x0000_s1037" type="#_x0000_t202" style="position:absolute;left:5334;top:2000;width:8667;height:3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#cce8cf" stroked="f" strokeweight=".5pt">
              <v:textbox style="mso-next-textbox:#文本框 61">
                <w:txbxContent>
                  <w:p w:rsidR="005F32DC" w:rsidRPr="0014298B" w:rsidRDefault="005F32DC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随堂检测</w:t>
                    </w:r>
                  </w:p>
                </w:txbxContent>
              </v:textbox>
            </v:shape>
          </v:group>
        </w:pict>
      </w:r>
    </w:p>
    <w:p w:rsidR="0014298B" w:rsidRPr="00B868B3" w:rsidRDefault="0014298B" w:rsidP="00285104">
      <w:pPr>
        <w:spacing w:line="400" w:lineRule="exact"/>
        <w:rPr>
          <w:rFonts w:ascii="Times New Roman" w:hAnsi="Times New Roman" w:cs="Times New Roman"/>
        </w:rPr>
      </w:pPr>
    </w:p>
    <w:p w:rsidR="0014298B" w:rsidRPr="00B868B3" w:rsidRDefault="0014298B" w:rsidP="00285104">
      <w:pPr>
        <w:spacing w:line="400" w:lineRule="exact"/>
        <w:rPr>
          <w:rFonts w:ascii="Times New Roman" w:hAnsi="Times New Roman" w:cs="Times New Roman"/>
        </w:rPr>
      </w:pPr>
    </w:p>
    <w:p w:rsidR="009C5AD2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1</w:t>
      </w:r>
      <w:r w:rsidRPr="00B868B3">
        <w:rPr>
          <w:rFonts w:hAnsi="Times New Roman"/>
        </w:rPr>
        <w:t>、</w:t>
      </w:r>
      <w:r w:rsidR="009C5AD2" w:rsidRPr="00B868B3">
        <w:rPr>
          <w:rFonts w:hAnsi="Times New Roman"/>
        </w:rPr>
        <w:t>如图，我看不见</w:t>
      </w:r>
      <w:r w:rsidR="009C615B">
        <w:rPr>
          <w:rFonts w:hAnsi="Times New Roman" w:hint="eastAsia"/>
        </w:rPr>
        <w:t>“</w:t>
      </w:r>
      <w:r w:rsidR="009C5AD2" w:rsidRPr="00B868B3">
        <w:rPr>
          <w:rFonts w:hAnsi="Times New Roman"/>
        </w:rPr>
        <w:t>美景</w:t>
      </w:r>
      <w:r w:rsidR="009C615B">
        <w:rPr>
          <w:rFonts w:hAnsi="Times New Roman" w:hint="eastAsia"/>
        </w:rPr>
        <w:t>”</w:t>
      </w:r>
      <w:r w:rsidR="009C5AD2" w:rsidRPr="00B868B3">
        <w:rPr>
          <w:rFonts w:hAnsi="Times New Roman"/>
        </w:rPr>
        <w:t>的原因是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9C5AD2" w:rsidRPr="00B868B3" w:rsidRDefault="0046340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>
        <w:rPr>
          <w:rFonts w:hAnsi="Times New Roman"/>
          <w:noProof/>
        </w:rPr>
        <w:drawing>
          <wp:anchor distT="0" distB="0" distL="0" distR="0" simplePos="0" relativeHeight="251764736" behindDoc="0" locked="0" layoutInCell="1" allowOverlap="1" wp14:anchorId="6C07BEB4" wp14:editId="002BF63B">
            <wp:simplePos x="0" y="0"/>
            <wp:positionH relativeFrom="column">
              <wp:posOffset>2953385</wp:posOffset>
            </wp:positionH>
            <wp:positionV relativeFrom="paragraph">
              <wp:posOffset>62230</wp:posOffset>
            </wp:positionV>
            <wp:extent cx="2183130" cy="1257300"/>
            <wp:effectExtent l="0" t="0" r="0" b="0"/>
            <wp:wrapSquare wrapText="bothSides"/>
            <wp:docPr id="84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C5AD2" w:rsidRPr="00B868B3">
        <w:rPr>
          <w:rFonts w:hAnsi="Times New Roman"/>
        </w:rPr>
        <w:t>A</w:t>
      </w:r>
      <w:r w:rsidR="009C615B">
        <w:rPr>
          <w:rFonts w:hAnsi="Times New Roman"/>
        </w:rPr>
        <w:t>．光的直线</w:t>
      </w:r>
      <w:r w:rsidR="009C615B">
        <w:rPr>
          <w:rFonts w:hAnsi="Times New Roman" w:hint="eastAsia"/>
        </w:rPr>
        <w:t>传播</w:t>
      </w:r>
      <w:r w:rsidR="009C5AD2" w:rsidRPr="00B868B3">
        <w:rPr>
          <w:rFonts w:hAnsi="Times New Roman"/>
        </w:rPr>
        <w:tab/>
      </w:r>
    </w:p>
    <w:p w:rsidR="009C5AD2" w:rsidRPr="00B868B3" w:rsidRDefault="009C5AD2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．光的反射</w:t>
      </w:r>
      <w:r w:rsidRPr="00B868B3">
        <w:rPr>
          <w:rFonts w:hAnsi="Times New Roman"/>
        </w:rPr>
        <w:tab/>
      </w:r>
    </w:p>
    <w:p w:rsidR="009C5AD2" w:rsidRPr="00B868B3" w:rsidRDefault="009C5AD2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．光的折射</w:t>
      </w:r>
      <w:r w:rsidRPr="00B868B3">
        <w:rPr>
          <w:rFonts w:hAnsi="Times New Roman"/>
        </w:rPr>
        <w:tab/>
      </w:r>
    </w:p>
    <w:p w:rsidR="007B0633" w:rsidRPr="00B868B3" w:rsidRDefault="009C5AD2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．光的色散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9C5AD2" w:rsidRPr="00B868B3">
        <w:rPr>
          <w:rFonts w:ascii="Times New Roman" w:hAnsi="Times New Roman" w:cs="Times New Roman" w:hint="eastAsia"/>
          <w:color w:val="FF0000"/>
          <w:szCs w:val="21"/>
        </w:rPr>
        <w:t>A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934AF7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2</w:t>
      </w:r>
      <w:r w:rsidRPr="00B868B3">
        <w:rPr>
          <w:rFonts w:hAnsi="Times New Roman"/>
        </w:rPr>
        <w:t>、</w:t>
      </w:r>
      <w:r w:rsidR="00934AF7" w:rsidRPr="00B868B3">
        <w:rPr>
          <w:rFonts w:hAnsi="Times New Roman"/>
        </w:rPr>
        <w:t>下列光现象，可用光的直线传播知识解释的是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934AF7" w:rsidRPr="00B868B3" w:rsidRDefault="00D514B7" w:rsidP="00B868B3">
      <w:pPr>
        <w:pStyle w:val="DefaultParagraph"/>
        <w:spacing w:line="400" w:lineRule="exact"/>
        <w:rPr>
          <w:rFonts w:hAnsi="Times New Roman"/>
        </w:rPr>
      </w:pPr>
      <w:r>
        <w:rPr>
          <w:rFonts w:hAnsi="Times New Roman" w:hint="eastAsia"/>
          <w:noProof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2494280</wp:posOffset>
            </wp:positionH>
            <wp:positionV relativeFrom="paragraph">
              <wp:posOffset>161925</wp:posOffset>
            </wp:positionV>
            <wp:extent cx="1223010" cy="944880"/>
            <wp:effectExtent l="19050" t="0" r="0" b="0"/>
            <wp:wrapSquare wrapText="bothSides"/>
            <wp:docPr id="87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Times New Roman" w:hint="eastAsia"/>
          <w:noProof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383540</wp:posOffset>
            </wp:positionH>
            <wp:positionV relativeFrom="paragraph">
              <wp:posOffset>100965</wp:posOffset>
            </wp:positionV>
            <wp:extent cx="742950" cy="998220"/>
            <wp:effectExtent l="19050" t="0" r="0" b="0"/>
            <wp:wrapSquare wrapText="bothSides"/>
            <wp:docPr id="85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Ansi="Times New Roman" w:hint="eastAsia"/>
          <w:noProof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1214120</wp:posOffset>
            </wp:positionH>
            <wp:positionV relativeFrom="paragraph">
              <wp:posOffset>161925</wp:posOffset>
            </wp:positionV>
            <wp:extent cx="1162050" cy="937260"/>
            <wp:effectExtent l="19050" t="0" r="0" b="0"/>
            <wp:wrapSquare wrapText="bothSides"/>
            <wp:docPr id="86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4AF7" w:rsidRPr="00B868B3">
        <w:rPr>
          <w:rFonts w:hAnsi="Times New Roman" w:hint="eastAsia"/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3850640</wp:posOffset>
            </wp:positionH>
            <wp:positionV relativeFrom="paragraph">
              <wp:posOffset>40005</wp:posOffset>
            </wp:positionV>
            <wp:extent cx="781050" cy="1059180"/>
            <wp:effectExtent l="19050" t="0" r="0" b="0"/>
            <wp:wrapSquare wrapText="bothSides"/>
            <wp:docPr id="88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4AF7" w:rsidRPr="00B868B3" w:rsidRDefault="00934AF7" w:rsidP="00B868B3">
      <w:pPr>
        <w:pStyle w:val="DefaultParagraph"/>
        <w:spacing w:line="400" w:lineRule="exact"/>
        <w:rPr>
          <w:rFonts w:hAnsi="Times New Roman"/>
        </w:rPr>
      </w:pPr>
    </w:p>
    <w:p w:rsidR="00934AF7" w:rsidRPr="00B868B3" w:rsidRDefault="00934AF7" w:rsidP="00B868B3">
      <w:pPr>
        <w:pStyle w:val="DefaultParagraph"/>
        <w:spacing w:line="400" w:lineRule="exact"/>
        <w:rPr>
          <w:rFonts w:hAnsi="Times New Roman"/>
        </w:rPr>
      </w:pPr>
    </w:p>
    <w:p w:rsidR="00934AF7" w:rsidRDefault="00934AF7" w:rsidP="00B868B3">
      <w:pPr>
        <w:pStyle w:val="DefaultParagraph"/>
        <w:spacing w:line="400" w:lineRule="exact"/>
        <w:rPr>
          <w:rFonts w:hAnsi="Times New Roman"/>
        </w:rPr>
      </w:pPr>
    </w:p>
    <w:p w:rsidR="0046340E" w:rsidRPr="00B868B3" w:rsidRDefault="0046340E" w:rsidP="00B868B3">
      <w:pPr>
        <w:pStyle w:val="DefaultParagraph"/>
        <w:spacing w:line="400" w:lineRule="exact"/>
        <w:rPr>
          <w:rFonts w:hAnsi="Times New Roman"/>
        </w:rPr>
      </w:pPr>
    </w:p>
    <w:p w:rsidR="00934AF7" w:rsidRPr="00B868B3" w:rsidRDefault="00934AF7" w:rsidP="00D514B7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．错位的铅笔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．镜中的像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．雨后的彩虹</w:t>
      </w:r>
      <w:r w:rsidRPr="00B868B3">
        <w:rPr>
          <w:rFonts w:hAnsi="Times New Roman"/>
        </w:rPr>
        <w:tab/>
        <w:t>D</w:t>
      </w:r>
      <w:r w:rsidRPr="00B868B3">
        <w:rPr>
          <w:rFonts w:hAnsi="Times New Roman"/>
        </w:rPr>
        <w:t>．手影游戏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C5238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934AF7" w:rsidRPr="00B868B3">
        <w:rPr>
          <w:rFonts w:ascii="Times New Roman" w:hAnsi="Times New Roman" w:cs="Times New Roman" w:hint="eastAsia"/>
          <w:color w:val="FF0000"/>
          <w:szCs w:val="21"/>
        </w:rPr>
        <w:t>D</w:t>
      </w:r>
    </w:p>
    <w:p w:rsidR="00934AF7" w:rsidRPr="00B868B3" w:rsidRDefault="00934AF7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41054E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lastRenderedPageBreak/>
        <w:t>3</w:t>
      </w:r>
      <w:r w:rsidRPr="00B868B3">
        <w:rPr>
          <w:rFonts w:hAnsi="Times New Roman"/>
        </w:rPr>
        <w:t>、</w:t>
      </w:r>
      <w:r w:rsidR="0041054E" w:rsidRPr="00B868B3">
        <w:rPr>
          <w:rFonts w:hAnsi="Times New Roman"/>
        </w:rPr>
        <w:t>某同学站在平面镜前，在他远离平面镜的过程中，下列说法中正确的是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41054E" w:rsidRPr="00B868B3" w:rsidRDefault="0041054E" w:rsidP="0046340E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．镜中的</w:t>
      </w:r>
      <w:proofErr w:type="gramStart"/>
      <w:r w:rsidRPr="00B868B3">
        <w:rPr>
          <w:rFonts w:hAnsi="Times New Roman"/>
        </w:rPr>
        <w:t>像逐渐</w:t>
      </w:r>
      <w:proofErr w:type="gramEnd"/>
      <w:r w:rsidRPr="00B868B3">
        <w:rPr>
          <w:rFonts w:hAnsi="Times New Roman"/>
        </w:rPr>
        <w:t>变小</w:t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．镜中的像与平面镜的距离逐渐变小</w:t>
      </w:r>
    </w:p>
    <w:p w:rsidR="0041054E" w:rsidRPr="00B868B3" w:rsidRDefault="0041054E" w:rsidP="0046340E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．镜中的</w:t>
      </w:r>
      <w:proofErr w:type="gramStart"/>
      <w:r w:rsidRPr="00B868B3">
        <w:rPr>
          <w:rFonts w:hAnsi="Times New Roman"/>
        </w:rPr>
        <w:t>像逐渐</w:t>
      </w:r>
      <w:proofErr w:type="gramEnd"/>
      <w:r w:rsidRPr="00B868B3">
        <w:rPr>
          <w:rFonts w:hAnsi="Times New Roman"/>
        </w:rPr>
        <w:t>变大</w:t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．镜中的像与平面镜的距离逐渐变大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41054E" w:rsidRPr="00B868B3">
        <w:rPr>
          <w:rFonts w:ascii="Times New Roman" w:hAnsi="Times New Roman" w:cs="Times New Roman" w:hint="eastAsia"/>
          <w:color w:val="FF0000"/>
          <w:szCs w:val="21"/>
        </w:rPr>
        <w:t>D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41054E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4</w:t>
      </w:r>
      <w:r w:rsidRPr="00B868B3">
        <w:rPr>
          <w:rFonts w:hAnsi="Times New Roman"/>
        </w:rPr>
        <w:t>、</w:t>
      </w:r>
      <w:r w:rsidR="0041054E" w:rsidRPr="00B868B3">
        <w:rPr>
          <w:rFonts w:hAnsi="Times New Roman"/>
        </w:rPr>
        <w:t>在研究凸透镜成像的实验中，点燃蜡烛后，无论怎样移动光屏，在光屏上都不能形成蜡烛的像，其原因是蜡烛放在了凸透镜的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7B0633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．二倍焦距以外</w:t>
      </w:r>
      <w:r w:rsidRPr="00B868B3">
        <w:rPr>
          <w:rFonts w:hAnsi="Times New Roman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．二倍焦距处</w:t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ab/>
        <w:t>C</w:t>
      </w:r>
      <w:r w:rsidRPr="00B868B3">
        <w:rPr>
          <w:rFonts w:hAnsi="Times New Roman"/>
        </w:rPr>
        <w:t>．焦点以外</w:t>
      </w:r>
      <w:r w:rsidRPr="00B868B3">
        <w:rPr>
          <w:rFonts w:hAnsi="Times New Roman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．焦点以内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41054E" w:rsidRPr="00B868B3">
        <w:rPr>
          <w:rFonts w:ascii="Times New Roman" w:hAnsi="Times New Roman" w:cs="Times New Roman" w:hint="eastAsia"/>
          <w:color w:val="FF0000"/>
          <w:szCs w:val="21"/>
        </w:rPr>
        <w:t>D</w:t>
      </w:r>
    </w:p>
    <w:p w:rsidR="00E22BE8" w:rsidRPr="00B868B3" w:rsidRDefault="00E22BE8" w:rsidP="00B868B3">
      <w:pPr>
        <w:spacing w:line="400" w:lineRule="exact"/>
        <w:rPr>
          <w:rFonts w:ascii="Times New Roman" w:hAnsi="Times New Roman" w:cs="Times New Roman"/>
        </w:rPr>
      </w:pPr>
    </w:p>
    <w:p w:rsidR="0041054E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5</w:t>
      </w:r>
      <w:r w:rsidRPr="00B868B3">
        <w:rPr>
          <w:rFonts w:hAnsi="Times New Roman"/>
        </w:rPr>
        <w:t>、</w:t>
      </w:r>
      <w:r w:rsidR="0041054E" w:rsidRPr="00B868B3">
        <w:rPr>
          <w:rFonts w:hAnsi="Times New Roman"/>
        </w:rPr>
        <w:t>下列关于光学现象的描述中不正确的是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41054E" w:rsidRPr="00B868B3" w:rsidRDefault="0041054E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 w:hint="eastAsia"/>
          <w:noProof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76200</wp:posOffset>
            </wp:positionV>
            <wp:extent cx="1151890" cy="861060"/>
            <wp:effectExtent l="19050" t="0" r="0" b="0"/>
            <wp:wrapSquare wrapText="bothSides"/>
            <wp:docPr id="94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 w:hint="eastAsia"/>
          <w:noProof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76200</wp:posOffset>
            </wp:positionV>
            <wp:extent cx="1151890" cy="861060"/>
            <wp:effectExtent l="19050" t="0" r="0" b="0"/>
            <wp:wrapSquare wrapText="bothSides"/>
            <wp:docPr id="93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054E" w:rsidRPr="00B868B3" w:rsidRDefault="0041054E" w:rsidP="00B868B3">
      <w:pPr>
        <w:pStyle w:val="DefaultParagraph"/>
        <w:spacing w:line="400" w:lineRule="exact"/>
        <w:rPr>
          <w:rFonts w:hAnsi="Times New Roman"/>
        </w:rPr>
      </w:pPr>
    </w:p>
    <w:p w:rsidR="0041054E" w:rsidRPr="00B868B3" w:rsidRDefault="0041054E" w:rsidP="00B868B3">
      <w:pPr>
        <w:pStyle w:val="DefaultParagraph"/>
        <w:spacing w:line="400" w:lineRule="exact"/>
        <w:rPr>
          <w:rFonts w:hAnsi="Times New Roman"/>
        </w:rPr>
      </w:pPr>
    </w:p>
    <w:p w:rsidR="0041054E" w:rsidRPr="00B868B3" w:rsidRDefault="0041054E" w:rsidP="00B868B3">
      <w:pPr>
        <w:pStyle w:val="DefaultParagraph"/>
        <w:spacing w:line="400" w:lineRule="exact"/>
        <w:rPr>
          <w:rFonts w:hAnsi="Times New Roman"/>
        </w:rPr>
      </w:pPr>
    </w:p>
    <w:p w:rsidR="0041054E" w:rsidRPr="00B868B3" w:rsidRDefault="0041054E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</w:t>
      </w:r>
      <w:proofErr w:type="gramStart"/>
      <w:r w:rsidRPr="00B868B3">
        <w:rPr>
          <w:rFonts w:hAnsi="Times New Roman"/>
        </w:rPr>
        <w:t>树荫</w:t>
      </w:r>
      <w:proofErr w:type="gramEnd"/>
      <w:r w:rsidRPr="00B868B3">
        <w:rPr>
          <w:rFonts w:hAnsi="Times New Roman"/>
        </w:rPr>
        <w:t>下的阴影是小孔成的像</w:t>
      </w:r>
      <w:r w:rsidRPr="00B868B3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．放大镜利用了光的折射</w:t>
      </w:r>
    </w:p>
    <w:p w:rsidR="0041054E" w:rsidRPr="00B868B3" w:rsidRDefault="0041054E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 w:hint="eastAsia"/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68580</wp:posOffset>
            </wp:positionV>
            <wp:extent cx="1151890" cy="861060"/>
            <wp:effectExtent l="19050" t="0" r="0" b="0"/>
            <wp:wrapSquare wrapText="bothSides"/>
            <wp:docPr id="95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 w:hint="eastAsia"/>
          <w:noProof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2800350</wp:posOffset>
            </wp:positionH>
            <wp:positionV relativeFrom="paragraph">
              <wp:posOffset>53340</wp:posOffset>
            </wp:positionV>
            <wp:extent cx="1151890" cy="861060"/>
            <wp:effectExtent l="19050" t="0" r="0" b="0"/>
            <wp:wrapSquare wrapText="bothSides"/>
            <wp:docPr id="96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054E" w:rsidRPr="00B868B3" w:rsidRDefault="0041054E" w:rsidP="00B868B3">
      <w:pPr>
        <w:pStyle w:val="DefaultParagraph"/>
        <w:spacing w:line="400" w:lineRule="exact"/>
        <w:rPr>
          <w:rFonts w:hAnsi="Times New Roman"/>
        </w:rPr>
      </w:pPr>
    </w:p>
    <w:p w:rsidR="0041054E" w:rsidRPr="00B868B3" w:rsidRDefault="0041054E" w:rsidP="00B868B3">
      <w:pPr>
        <w:pStyle w:val="DefaultParagraph"/>
        <w:spacing w:line="400" w:lineRule="exact"/>
        <w:rPr>
          <w:rFonts w:hAnsi="Times New Roman"/>
        </w:rPr>
      </w:pPr>
    </w:p>
    <w:p w:rsidR="0041054E" w:rsidRPr="00B868B3" w:rsidRDefault="0041054E" w:rsidP="00B868B3">
      <w:pPr>
        <w:pStyle w:val="DefaultParagraph"/>
        <w:spacing w:line="400" w:lineRule="exact"/>
        <w:rPr>
          <w:rFonts w:hAnsi="Times New Roman"/>
        </w:rPr>
      </w:pPr>
    </w:p>
    <w:p w:rsidR="0041054E" w:rsidRPr="00B868B3" w:rsidRDefault="0041054E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．桥在水中的倒影是光的反射现象</w:t>
      </w:r>
      <w:r w:rsidRPr="00B868B3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．三棱镜分解太阳光利用了光的折射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41054E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41054E" w:rsidRPr="00B868B3">
        <w:rPr>
          <w:rFonts w:ascii="Times New Roman" w:hAnsi="Times New Roman" w:cs="Times New Roman" w:hint="eastAsia"/>
          <w:color w:val="FF0000"/>
          <w:szCs w:val="21"/>
        </w:rPr>
        <w:t>A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41054E" w:rsidRPr="00B868B3" w:rsidRDefault="0046340E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77024" behindDoc="0" locked="0" layoutInCell="1" allowOverlap="1" wp14:anchorId="7A86DFA4" wp14:editId="233E803B">
            <wp:simplePos x="0" y="0"/>
            <wp:positionH relativeFrom="column">
              <wp:posOffset>4261485</wp:posOffset>
            </wp:positionH>
            <wp:positionV relativeFrom="paragraph">
              <wp:posOffset>148590</wp:posOffset>
            </wp:positionV>
            <wp:extent cx="1409700" cy="822960"/>
            <wp:effectExtent l="0" t="0" r="0" b="0"/>
            <wp:wrapSquare wrapText="bothSides"/>
            <wp:docPr id="97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0633" w:rsidRPr="00B868B3">
        <w:rPr>
          <w:rFonts w:hAnsi="Times New Roman"/>
        </w:rPr>
        <w:t>6</w:t>
      </w:r>
      <w:r w:rsidR="007B0633" w:rsidRPr="00B868B3">
        <w:rPr>
          <w:rFonts w:hAnsi="Times New Roman"/>
        </w:rPr>
        <w:t>、</w:t>
      </w:r>
      <w:r w:rsidR="0041054E" w:rsidRPr="00B868B3">
        <w:rPr>
          <w:rFonts w:hAnsi="Times New Roman"/>
        </w:rPr>
        <w:t>如图所示为</w:t>
      </w:r>
      <w:r w:rsidR="00B868B3" w:rsidRPr="00B868B3">
        <w:rPr>
          <w:rFonts w:hAnsi="Times New Roman" w:hint="eastAsia"/>
        </w:rPr>
        <w:t>“</w:t>
      </w:r>
      <w:r w:rsidR="0041054E" w:rsidRPr="00B868B3">
        <w:rPr>
          <w:rFonts w:hAnsi="Times New Roman"/>
        </w:rPr>
        <w:t>探究平面镜成像特点</w:t>
      </w:r>
      <w:r w:rsidR="0041054E" w:rsidRPr="00B868B3">
        <w:rPr>
          <w:rFonts w:hAnsi="Times New Roman" w:hint="eastAsia"/>
        </w:rPr>
        <w:t>”</w:t>
      </w:r>
      <w:r w:rsidR="0041054E" w:rsidRPr="00B868B3">
        <w:rPr>
          <w:rFonts w:hAnsi="Times New Roman"/>
        </w:rPr>
        <w:t>的实验装置图</w:t>
      </w:r>
      <w:r w:rsidR="0041054E" w:rsidRPr="00B868B3">
        <w:rPr>
          <w:rFonts w:hAnsi="Times New Roman" w:hint="eastAsia"/>
        </w:rPr>
        <w:t>。</w:t>
      </w:r>
      <w:r w:rsidR="0041054E" w:rsidRPr="00B868B3">
        <w:rPr>
          <w:rFonts w:hAnsi="Times New Roman"/>
        </w:rPr>
        <w:t>下列有关该实验的说法，正确的是</w:t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．选择大小相等的蜡烛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、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是为了比较像距与物距的关系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．为了便于观察，该实验最好在较暗的环境中进行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．把光屏放在玻璃板后像所在位置，像会成在光屏上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．将蜡烛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远离玻璃板，像会变小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41054E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lastRenderedPageBreak/>
        <w:t>【答案】</w:t>
      </w:r>
      <w:r w:rsidR="0041054E" w:rsidRPr="00B868B3">
        <w:rPr>
          <w:rFonts w:ascii="Times New Roman" w:hAnsi="Times New Roman" w:cs="Times New Roman" w:hint="eastAsia"/>
          <w:color w:val="FF0000"/>
          <w:szCs w:val="21"/>
        </w:rPr>
        <w:t>B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</w:rPr>
      </w:pPr>
    </w:p>
    <w:p w:rsidR="0041054E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7</w:t>
      </w:r>
      <w:r w:rsidRPr="00B868B3">
        <w:rPr>
          <w:rFonts w:hAnsi="Times New Roman"/>
        </w:rPr>
        <w:t>、</w:t>
      </w:r>
      <w:r w:rsidR="0041054E" w:rsidRPr="00B868B3">
        <w:rPr>
          <w:rFonts w:hAnsi="Times New Roman"/>
        </w:rPr>
        <w:t>如图所示，小</w:t>
      </w:r>
      <w:proofErr w:type="gramStart"/>
      <w:r w:rsidR="0041054E" w:rsidRPr="00B868B3">
        <w:rPr>
          <w:rFonts w:hAnsi="Times New Roman"/>
        </w:rPr>
        <w:t>明同学</w:t>
      </w:r>
      <w:proofErr w:type="gramEnd"/>
      <w:r w:rsidR="0041054E" w:rsidRPr="00B868B3">
        <w:rPr>
          <w:rFonts w:hAnsi="Times New Roman"/>
        </w:rPr>
        <w:t>在</w:t>
      </w:r>
      <w:r w:rsidR="00B868B3" w:rsidRPr="00B868B3">
        <w:rPr>
          <w:rFonts w:hAnsi="Times New Roman" w:hint="eastAsia"/>
        </w:rPr>
        <w:t>“</w:t>
      </w:r>
      <w:r w:rsidR="0041054E" w:rsidRPr="00B868B3">
        <w:rPr>
          <w:rFonts w:hAnsi="Times New Roman"/>
        </w:rPr>
        <w:t>探究凸透镜成像规律</w:t>
      </w:r>
      <w:r w:rsidR="0041054E" w:rsidRPr="00B868B3">
        <w:rPr>
          <w:rFonts w:hAnsi="Times New Roman" w:hint="eastAsia"/>
        </w:rPr>
        <w:t>”</w:t>
      </w:r>
      <w:r w:rsidR="0041054E" w:rsidRPr="00B868B3">
        <w:rPr>
          <w:rFonts w:hAnsi="Times New Roman"/>
        </w:rPr>
        <w:t>实验时，烛焰在光屏上成了一个清晰的像，下列说法正确的是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79072" behindDoc="0" locked="0" layoutInCell="1" allowOverlap="1">
            <wp:simplePos x="0" y="0"/>
            <wp:positionH relativeFrom="column">
              <wp:posOffset>3953510</wp:posOffset>
            </wp:positionH>
            <wp:positionV relativeFrom="paragraph">
              <wp:posOffset>202565</wp:posOffset>
            </wp:positionV>
            <wp:extent cx="1748790" cy="647700"/>
            <wp:effectExtent l="19050" t="0" r="3810" b="0"/>
            <wp:wrapSquare wrapText="bothSides"/>
            <wp:docPr id="98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．投影仪就是利用这一成像原理制成的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．为了从不同方向观察光屏上的像，光屏应选用光滑的玻璃板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．实验中蜡烛越烧越短，光屏上蜡烛的像向上移动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．要使光屏上烛焰的像变小，只需将蜡烛靠近凸透镜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41054E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41054E" w:rsidRPr="00B868B3"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46340E" w:rsidRPr="00B868B3" w:rsidRDefault="0046340E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41054E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8</w:t>
      </w:r>
      <w:r w:rsidRPr="00B868B3">
        <w:rPr>
          <w:rFonts w:hAnsi="Times New Roman"/>
        </w:rPr>
        <w:t>、</w:t>
      </w:r>
      <w:r w:rsidR="0041054E" w:rsidRPr="00B868B3">
        <w:rPr>
          <w:rFonts w:hAnsi="Times New Roman"/>
        </w:rPr>
        <w:t>图中画的是王小刚同学的眼镜，从眼镜判断，他的眼睛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81120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168910</wp:posOffset>
            </wp:positionV>
            <wp:extent cx="800100" cy="731520"/>
            <wp:effectExtent l="19050" t="0" r="0" b="0"/>
            <wp:wrapSquare wrapText="bothSides"/>
            <wp:docPr id="99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．是远视眼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．是近视眼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．视力正常，眼镜是太阳镜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．一只眼视力基本正常，另一只是近视眼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41054E" w:rsidRPr="00B868B3">
        <w:rPr>
          <w:rFonts w:ascii="Times New Roman" w:hAnsi="Times New Roman" w:cs="Times New Roman" w:hint="eastAsia"/>
          <w:color w:val="FF0000"/>
          <w:szCs w:val="21"/>
        </w:rPr>
        <w:t>A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41054E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eastAsiaTheme="minorEastAsia" w:hAnsi="Times New Roman"/>
        </w:rPr>
        <w:t>9</w:t>
      </w:r>
      <w:r w:rsidRPr="00B868B3">
        <w:rPr>
          <w:rFonts w:eastAsiaTheme="minorEastAsia" w:hAnsi="Times New Roman"/>
        </w:rPr>
        <w:t>、</w:t>
      </w:r>
      <w:r w:rsidR="0041054E" w:rsidRPr="00B868B3">
        <w:rPr>
          <w:rFonts w:hAnsi="Times New Roman"/>
        </w:rPr>
        <w:t>把蜡烛放在距离凸透镜</w:t>
      </w:r>
      <w:r w:rsidR="0041054E" w:rsidRPr="00B868B3">
        <w:rPr>
          <w:rFonts w:hAnsi="Times New Roman"/>
        </w:rPr>
        <w:t>50cm</w:t>
      </w:r>
      <w:r w:rsidR="0041054E" w:rsidRPr="00B868B3">
        <w:rPr>
          <w:rFonts w:hAnsi="Times New Roman"/>
        </w:rPr>
        <w:t>处，在透镜另一侧的光屏上观察到倒立、缩小的清晰像．那么凸透镜的焦距不可能是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5cm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10cm</w:t>
      </w:r>
      <w:r w:rsidRPr="00B868B3">
        <w:rPr>
          <w:rFonts w:hAnsi="Times New Roman"/>
        </w:rPr>
        <w:tab/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20cm</w:t>
      </w:r>
      <w:r w:rsidR="0046340E">
        <w:rPr>
          <w:rFonts w:hAnsi="Times New Roman" w:hint="eastAsia"/>
        </w:rPr>
        <w:tab/>
      </w:r>
      <w:r w:rsidR="0046340E">
        <w:rPr>
          <w:rFonts w:hAnsi="Times New Roman" w:hint="eastAsia"/>
        </w:rPr>
        <w:tab/>
      </w:r>
      <w:r w:rsidRPr="00B868B3">
        <w:rPr>
          <w:rFonts w:hAnsi="Times New Roman"/>
        </w:rPr>
        <w:tab/>
        <w:t>D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30cm</w:t>
      </w:r>
    </w:p>
    <w:p w:rsidR="00D4203D" w:rsidRPr="00B868B3" w:rsidRDefault="00D4203D" w:rsidP="00B868B3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68B3">
        <w:rPr>
          <w:rFonts w:ascii="Times New Roman" w:hAnsi="Times New Roman"/>
          <w:color w:val="FF0000"/>
          <w:szCs w:val="24"/>
        </w:rPr>
        <w:t>【难度】</w:t>
      </w:r>
      <w:r w:rsidR="005E036E" w:rsidRPr="00B868B3">
        <w:rPr>
          <w:rFonts w:ascii="Times New Roman" w:hAnsiTheme="minorEastAsia"/>
          <w:color w:val="FF0000"/>
          <w:szCs w:val="24"/>
        </w:rPr>
        <w:t>★</w:t>
      </w:r>
      <w:r w:rsidR="00F8415F" w:rsidRPr="00B868B3">
        <w:rPr>
          <w:rFonts w:ascii="Times New Roman" w:hAnsiTheme="minorEastAsia"/>
          <w:color w:val="FF0000"/>
          <w:szCs w:val="24"/>
        </w:rPr>
        <w:t>★</w:t>
      </w:r>
    </w:p>
    <w:p w:rsidR="007B0633" w:rsidRPr="00B868B3" w:rsidRDefault="007B0633" w:rsidP="00B868B3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68B3">
        <w:rPr>
          <w:rFonts w:ascii="Times New Roman" w:eastAsiaTheme="minorEastAsia" w:hAnsi="Times New Roman"/>
          <w:color w:val="FF0000"/>
        </w:rPr>
        <w:t>【答案】</w:t>
      </w:r>
      <w:r w:rsidR="0041054E" w:rsidRPr="00B868B3">
        <w:rPr>
          <w:rFonts w:ascii="Times New Roman" w:eastAsiaTheme="minorEastAsia" w:hAnsi="Times New Roman" w:hint="eastAsia"/>
          <w:color w:val="FF0000"/>
        </w:rPr>
        <w:t>D</w:t>
      </w:r>
    </w:p>
    <w:p w:rsidR="007B0633" w:rsidRPr="00B868B3" w:rsidRDefault="007B0633" w:rsidP="00B868B3">
      <w:pPr>
        <w:pStyle w:val="ae"/>
        <w:spacing w:line="400" w:lineRule="exact"/>
        <w:rPr>
          <w:rFonts w:ascii="Times New Roman" w:eastAsiaTheme="minorEastAsia" w:hAnsi="Times New Roman"/>
        </w:rPr>
      </w:pPr>
    </w:p>
    <w:p w:rsidR="0041054E" w:rsidRPr="00B868B3" w:rsidRDefault="00457AF6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eastAsiaTheme="minorEastAsia" w:hAnsi="Times New Roman"/>
        </w:rPr>
        <w:t>10</w:t>
      </w:r>
      <w:r w:rsidRPr="00B868B3">
        <w:rPr>
          <w:rFonts w:eastAsiaTheme="minorEastAsia" w:hAnsi="Times New Roman"/>
        </w:rPr>
        <w:t>、</w:t>
      </w:r>
      <w:r w:rsidR="0041054E" w:rsidRPr="00B868B3">
        <w:rPr>
          <w:rFonts w:hAnsi="Times New Roman"/>
        </w:rPr>
        <w:t>如图所示，若入射光线与平面镜成</w:t>
      </w:r>
      <w:r w:rsidR="0041054E" w:rsidRPr="00B868B3">
        <w:rPr>
          <w:rFonts w:hAnsi="Times New Roman"/>
        </w:rPr>
        <w:t>30°</w:t>
      </w:r>
      <w:r w:rsidR="0041054E" w:rsidRPr="00B868B3">
        <w:rPr>
          <w:rFonts w:hAnsi="Times New Roman"/>
        </w:rPr>
        <w:t>夹角，则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．入射角是</w:t>
      </w:r>
      <w:r w:rsidRPr="00B868B3">
        <w:rPr>
          <w:rFonts w:hAnsi="Times New Roman"/>
        </w:rPr>
        <w:t>30°</w:t>
      </w:r>
    </w:p>
    <w:p w:rsidR="0041054E" w:rsidRPr="00B868B3" w:rsidRDefault="0046340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83168" behindDoc="0" locked="0" layoutInCell="1" allowOverlap="1" wp14:anchorId="6A51E1F3" wp14:editId="62561A71">
            <wp:simplePos x="0" y="0"/>
            <wp:positionH relativeFrom="column">
              <wp:posOffset>3126105</wp:posOffset>
            </wp:positionH>
            <wp:positionV relativeFrom="paragraph">
              <wp:posOffset>173990</wp:posOffset>
            </wp:positionV>
            <wp:extent cx="1264920" cy="525780"/>
            <wp:effectExtent l="0" t="0" r="0" b="0"/>
            <wp:wrapSquare wrapText="bothSides"/>
            <wp:docPr id="100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054E" w:rsidRPr="00B868B3">
        <w:rPr>
          <w:rFonts w:hAnsi="Times New Roman"/>
        </w:rPr>
        <w:t>B</w:t>
      </w:r>
      <w:r w:rsidR="0041054E" w:rsidRPr="00B868B3">
        <w:rPr>
          <w:rFonts w:hAnsi="Times New Roman"/>
        </w:rPr>
        <w:t>．反射光线与镜面的夹角是</w:t>
      </w:r>
      <w:r w:rsidR="0041054E" w:rsidRPr="00B868B3">
        <w:rPr>
          <w:rFonts w:hAnsi="Times New Roman"/>
        </w:rPr>
        <w:t>60°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．入射角增大</w:t>
      </w:r>
      <w:r w:rsidRPr="00B868B3">
        <w:rPr>
          <w:rFonts w:hAnsi="Times New Roman"/>
        </w:rPr>
        <w:t>5°</w:t>
      </w:r>
      <w:r w:rsidRPr="00B868B3">
        <w:rPr>
          <w:rFonts w:hAnsi="Times New Roman"/>
        </w:rPr>
        <w:t>，反射角增大</w:t>
      </w:r>
      <w:r w:rsidRPr="00B868B3">
        <w:rPr>
          <w:rFonts w:hAnsi="Times New Roman"/>
        </w:rPr>
        <w:t>10°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．反射角是</w:t>
      </w:r>
      <w:r w:rsidRPr="00B868B3">
        <w:rPr>
          <w:rFonts w:hAnsi="Times New Roman"/>
        </w:rPr>
        <w:t>60°</w:t>
      </w:r>
    </w:p>
    <w:p w:rsidR="00D4203D" w:rsidRPr="00B868B3" w:rsidRDefault="00D4203D" w:rsidP="00B868B3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68B3">
        <w:rPr>
          <w:rFonts w:ascii="Times New Roman" w:eastAsiaTheme="minorEastAsia" w:hAnsi="Times New Roman"/>
          <w:color w:val="FF0000"/>
        </w:rPr>
        <w:t>【难度】</w:t>
      </w:r>
      <w:r w:rsidR="005E036E" w:rsidRPr="00B868B3">
        <w:rPr>
          <w:rFonts w:ascii="Times New Roman" w:eastAsiaTheme="minorEastAsia" w:hAnsi="Times New Roman"/>
          <w:color w:val="FF0000"/>
        </w:rPr>
        <w:t>★</w:t>
      </w:r>
    </w:p>
    <w:p w:rsidR="007B0633" w:rsidRPr="00B868B3" w:rsidRDefault="007B0633" w:rsidP="00B868B3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68B3">
        <w:rPr>
          <w:rFonts w:ascii="Times New Roman" w:eastAsiaTheme="minorEastAsia" w:hAnsi="Times New Roman"/>
          <w:color w:val="FF0000"/>
        </w:rPr>
        <w:t>【答案】</w:t>
      </w:r>
      <w:r w:rsidR="0041054E" w:rsidRPr="00B868B3">
        <w:rPr>
          <w:rFonts w:ascii="Times New Roman" w:eastAsiaTheme="minorEastAsia" w:hAnsi="Times New Roman" w:hint="eastAsia"/>
          <w:color w:val="FF0000"/>
        </w:rPr>
        <w:t>D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szCs w:val="21"/>
        </w:rPr>
      </w:pPr>
    </w:p>
    <w:p w:rsidR="0041054E" w:rsidRPr="00B868B3" w:rsidRDefault="00874EF1" w:rsidP="00B868B3">
      <w:pPr>
        <w:pStyle w:val="DefaultParagraph"/>
        <w:spacing w:line="400" w:lineRule="exact"/>
        <w:rPr>
          <w:rFonts w:hAnsi="Times New Roman"/>
        </w:rPr>
      </w:pPr>
      <w:r>
        <w:rPr>
          <w:rFonts w:hAnsi="Times New Roman"/>
          <w:noProof/>
        </w:rPr>
        <w:lastRenderedPageBreak/>
        <w:drawing>
          <wp:anchor distT="0" distB="0" distL="0" distR="0" simplePos="0" relativeHeight="251785216" behindDoc="0" locked="0" layoutInCell="1" allowOverlap="1" wp14:anchorId="473F9254" wp14:editId="6CDD85F7">
            <wp:simplePos x="0" y="0"/>
            <wp:positionH relativeFrom="column">
              <wp:posOffset>3458210</wp:posOffset>
            </wp:positionH>
            <wp:positionV relativeFrom="paragraph">
              <wp:posOffset>426085</wp:posOffset>
            </wp:positionV>
            <wp:extent cx="1870710" cy="502920"/>
            <wp:effectExtent l="19050" t="0" r="0" b="0"/>
            <wp:wrapSquare wrapText="bothSides"/>
            <wp:docPr id="10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0633" w:rsidRPr="00B868B3">
        <w:rPr>
          <w:rFonts w:hAnsi="Times New Roman"/>
        </w:rPr>
        <w:t>11</w:t>
      </w:r>
      <w:r w:rsidR="007B0633" w:rsidRPr="00B868B3">
        <w:rPr>
          <w:rFonts w:hAnsi="Times New Roman"/>
        </w:rPr>
        <w:t>、</w:t>
      </w:r>
      <w:r w:rsidR="0041054E" w:rsidRPr="00B868B3">
        <w:rPr>
          <w:rFonts w:hAnsi="Times New Roman"/>
        </w:rPr>
        <w:t>在凸透镜的主光轴上放一根木棒，</w:t>
      </w:r>
      <w:r w:rsidR="0041054E" w:rsidRPr="00B868B3">
        <w:rPr>
          <w:rFonts w:hAnsi="Times New Roman"/>
        </w:rPr>
        <w:t>a</w:t>
      </w:r>
      <w:r w:rsidR="0041054E" w:rsidRPr="00B868B3">
        <w:rPr>
          <w:rFonts w:hAnsi="Times New Roman"/>
        </w:rPr>
        <w:t>端在</w:t>
      </w:r>
      <w:r w:rsidR="0041054E" w:rsidRPr="00B868B3">
        <w:rPr>
          <w:rFonts w:hAnsi="Times New Roman"/>
        </w:rPr>
        <w:t>1</w:t>
      </w:r>
      <w:r w:rsidR="0041054E" w:rsidRPr="00B868B3">
        <w:rPr>
          <w:rFonts w:hAnsi="Times New Roman"/>
        </w:rPr>
        <w:t>倍焦距与</w:t>
      </w:r>
      <w:r w:rsidR="0041054E" w:rsidRPr="00B868B3">
        <w:rPr>
          <w:rFonts w:hAnsi="Times New Roman"/>
        </w:rPr>
        <w:t>2</w:t>
      </w:r>
      <w:r w:rsidR="0041054E" w:rsidRPr="00B868B3">
        <w:rPr>
          <w:rFonts w:hAnsi="Times New Roman"/>
        </w:rPr>
        <w:t>倍焦距之间，而</w:t>
      </w:r>
      <w:r w:rsidR="0041054E" w:rsidRPr="00B868B3">
        <w:rPr>
          <w:rFonts w:hAnsi="Times New Roman"/>
        </w:rPr>
        <w:t>b</w:t>
      </w:r>
      <w:r w:rsidR="0041054E" w:rsidRPr="00B868B3">
        <w:rPr>
          <w:rFonts w:hAnsi="Times New Roman"/>
        </w:rPr>
        <w:t>端在</w:t>
      </w:r>
      <w:r w:rsidR="0041054E" w:rsidRPr="00B868B3">
        <w:rPr>
          <w:rFonts w:hAnsi="Times New Roman"/>
        </w:rPr>
        <w:t>2</w:t>
      </w:r>
      <w:r w:rsidR="0041054E" w:rsidRPr="00B868B3">
        <w:rPr>
          <w:rFonts w:hAnsi="Times New Roman"/>
        </w:rPr>
        <w:t>倍焦距之外，如图所示，那么透过透镜观察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、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端都变粗</w:t>
      </w:r>
      <w:r w:rsidRPr="00B868B3">
        <w:rPr>
          <w:rFonts w:hAnsi="Times New Roman"/>
        </w:rPr>
        <w:tab/>
      </w:r>
      <w:r w:rsidR="00F8415F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端变细，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端变粗</w:t>
      </w:r>
    </w:p>
    <w:p w:rsidR="0041054E" w:rsidRPr="00B868B3" w:rsidRDefault="0041054E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、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端都变细</w:t>
      </w:r>
      <w:r w:rsidRPr="00B868B3">
        <w:rPr>
          <w:rFonts w:hAnsi="Times New Roman"/>
        </w:rPr>
        <w:tab/>
      </w:r>
      <w:r w:rsidR="00F8415F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端变粗、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端变细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41054E" w:rsidRPr="00B868B3">
        <w:rPr>
          <w:rFonts w:ascii="Times New Roman" w:hAnsiTheme="minorEastAsia" w:cs="Times New Roman"/>
          <w:color w:val="FF0000"/>
          <w:szCs w:val="24"/>
        </w:rPr>
        <w:t>★★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457AF6" w:rsidRPr="00B868B3">
        <w:rPr>
          <w:rFonts w:ascii="Times New Roman" w:hAnsi="Times New Roman" w:cs="Times New Roman"/>
          <w:color w:val="FF0000"/>
        </w:rPr>
        <w:t>D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szCs w:val="21"/>
        </w:rPr>
      </w:pPr>
    </w:p>
    <w:p w:rsidR="0041054E" w:rsidRPr="0046340E" w:rsidRDefault="007B0633" w:rsidP="00B868B3">
      <w:pPr>
        <w:pStyle w:val="DefaultParagraph"/>
        <w:spacing w:line="400" w:lineRule="exact"/>
        <w:rPr>
          <w:rFonts w:hAnsi="Times New Roman"/>
          <w:szCs w:val="21"/>
        </w:rPr>
      </w:pPr>
      <w:r w:rsidRPr="00B868B3">
        <w:rPr>
          <w:rFonts w:hAnsi="Times New Roman"/>
          <w:szCs w:val="21"/>
        </w:rPr>
        <w:t>12</w:t>
      </w:r>
      <w:r w:rsidRPr="00B868B3">
        <w:rPr>
          <w:rFonts w:hAnsi="Times New Roman"/>
          <w:szCs w:val="21"/>
        </w:rPr>
        <w:t>、</w:t>
      </w:r>
      <w:r w:rsidR="0041054E" w:rsidRPr="0046340E">
        <w:rPr>
          <w:rFonts w:hAnsi="Times New Roman"/>
          <w:szCs w:val="21"/>
        </w:rPr>
        <w:t>小明到湖边游玩，他站在岸上看到了：</w:t>
      </w:r>
      <w:r w:rsidR="0041054E" w:rsidRPr="0046340E">
        <w:rPr>
          <w:rFonts w:ascii="宋体" w:hAnsi="宋体" w:cs="宋体" w:hint="eastAsia"/>
          <w:szCs w:val="21"/>
        </w:rPr>
        <w:t>①</w:t>
      </w:r>
      <w:r w:rsidR="0041054E" w:rsidRPr="0046340E">
        <w:rPr>
          <w:rFonts w:hAnsi="Times New Roman"/>
          <w:szCs w:val="21"/>
        </w:rPr>
        <w:t>岸上的树，</w:t>
      </w:r>
      <w:r w:rsidR="0041054E" w:rsidRPr="0046340E">
        <w:rPr>
          <w:rFonts w:ascii="宋体" w:hAnsi="宋体" w:cs="宋体" w:hint="eastAsia"/>
          <w:szCs w:val="21"/>
        </w:rPr>
        <w:t>②</w:t>
      </w:r>
      <w:r w:rsidR="0041054E" w:rsidRPr="0046340E">
        <w:rPr>
          <w:rFonts w:hAnsi="Times New Roman"/>
          <w:szCs w:val="21"/>
        </w:rPr>
        <w:t>水中的鱼，</w:t>
      </w:r>
      <w:r w:rsidR="0041054E" w:rsidRPr="0046340E">
        <w:rPr>
          <w:rFonts w:ascii="宋体" w:hAnsi="宋体" w:cs="宋体" w:hint="eastAsia"/>
          <w:szCs w:val="21"/>
        </w:rPr>
        <w:t>③</w:t>
      </w:r>
      <w:r w:rsidR="0041054E" w:rsidRPr="0046340E">
        <w:rPr>
          <w:rFonts w:hAnsi="Times New Roman"/>
          <w:szCs w:val="21"/>
        </w:rPr>
        <w:t>空中的小鸟，</w:t>
      </w:r>
      <w:r w:rsidR="0041054E" w:rsidRPr="0046340E">
        <w:rPr>
          <w:rFonts w:ascii="宋体" w:hAnsi="宋体" w:cs="宋体" w:hint="eastAsia"/>
          <w:szCs w:val="21"/>
        </w:rPr>
        <w:t>④</w:t>
      </w:r>
      <w:r w:rsidR="0041054E" w:rsidRPr="0046340E">
        <w:rPr>
          <w:rFonts w:hAnsi="Times New Roman"/>
          <w:szCs w:val="21"/>
        </w:rPr>
        <w:t>自己在水中的倒影。则在小</w:t>
      </w:r>
      <w:proofErr w:type="gramStart"/>
      <w:r w:rsidR="0041054E" w:rsidRPr="0046340E">
        <w:rPr>
          <w:rFonts w:hAnsi="Times New Roman"/>
          <w:szCs w:val="21"/>
        </w:rPr>
        <w:t>明看到</w:t>
      </w:r>
      <w:proofErr w:type="gramEnd"/>
      <w:r w:rsidR="0041054E" w:rsidRPr="0046340E">
        <w:rPr>
          <w:rFonts w:hAnsi="Times New Roman"/>
          <w:szCs w:val="21"/>
        </w:rPr>
        <w:t>的景物中，属于光的反射形成的是</w:t>
      </w:r>
      <w:r w:rsidR="0041054E" w:rsidRPr="0046340E">
        <w:rPr>
          <w:rFonts w:hAnsi="Times New Roman"/>
          <w:szCs w:val="21"/>
        </w:rPr>
        <w:t>________</w:t>
      </w:r>
      <w:r w:rsidR="0041054E" w:rsidRPr="0046340E">
        <w:rPr>
          <w:rFonts w:hAnsi="Times New Roman"/>
          <w:szCs w:val="21"/>
        </w:rPr>
        <w:t>，属于光的折射形成的是</w:t>
      </w:r>
      <w:r w:rsidR="0041054E" w:rsidRPr="0046340E">
        <w:rPr>
          <w:rFonts w:hAnsi="Times New Roman"/>
          <w:szCs w:val="21"/>
        </w:rPr>
        <w:t>_______</w:t>
      </w:r>
      <w:r w:rsidR="0041054E" w:rsidRPr="0046340E">
        <w:rPr>
          <w:rFonts w:hAnsi="Times New Roman"/>
          <w:szCs w:val="21"/>
        </w:rPr>
        <w:t>（填序号）</w:t>
      </w:r>
      <w:r w:rsidR="0046340E">
        <w:rPr>
          <w:rFonts w:hAnsi="Times New Roman" w:hint="eastAsia"/>
          <w:szCs w:val="21"/>
        </w:rPr>
        <w:t>。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457AF6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41054E" w:rsidRPr="0046340E">
        <w:rPr>
          <w:rFonts w:ascii="宋体" w:eastAsia="宋体" w:hAnsi="宋体" w:cs="宋体" w:hint="eastAsia"/>
          <w:color w:val="FF0000"/>
        </w:rPr>
        <w:t>①③④</w:t>
      </w:r>
      <w:r w:rsidR="0041054E" w:rsidRPr="0046340E">
        <w:rPr>
          <w:rFonts w:ascii="Times New Roman" w:hAnsi="Times New Roman" w:cs="Times New Roman"/>
          <w:color w:val="FF0000"/>
        </w:rPr>
        <w:t>；</w:t>
      </w:r>
      <w:r w:rsidR="0041054E" w:rsidRPr="0046340E">
        <w:rPr>
          <w:rFonts w:ascii="宋体" w:eastAsia="宋体" w:hAnsi="宋体" w:cs="宋体" w:hint="eastAsia"/>
          <w:color w:val="FF0000"/>
        </w:rPr>
        <w:t>②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</w:rPr>
      </w:pPr>
    </w:p>
    <w:p w:rsidR="0041054E" w:rsidRPr="00B868B3" w:rsidRDefault="00285104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eastAsiaTheme="minorEastAsia" w:hAnsi="Times New Roman"/>
        </w:rPr>
        <w:t>1</w:t>
      </w:r>
      <w:r w:rsidRPr="00B868B3">
        <w:rPr>
          <w:rFonts w:eastAsiaTheme="minorEastAsia" w:hAnsi="Times New Roman" w:hint="eastAsia"/>
        </w:rPr>
        <w:t>3</w:t>
      </w:r>
      <w:r w:rsidRPr="00B868B3">
        <w:rPr>
          <w:rFonts w:eastAsiaTheme="minorEastAsia" w:hAnsi="Times New Roman"/>
        </w:rPr>
        <w:t>、</w:t>
      </w:r>
      <w:r w:rsidR="0041054E" w:rsidRPr="00B868B3">
        <w:rPr>
          <w:rFonts w:hAnsi="Times New Roman"/>
        </w:rPr>
        <w:t>如图所示</w:t>
      </w:r>
      <w:r w:rsidR="00874EF1">
        <w:rPr>
          <w:rFonts w:hAnsi="Times New Roman" w:hint="eastAsia"/>
        </w:rPr>
        <w:t>，</w:t>
      </w:r>
      <w:r w:rsidR="0041054E" w:rsidRPr="00B868B3">
        <w:rPr>
          <w:rFonts w:hAnsi="Times New Roman"/>
        </w:rPr>
        <w:t>小</w:t>
      </w:r>
      <w:proofErr w:type="gramStart"/>
      <w:r w:rsidR="0041054E" w:rsidRPr="00B868B3">
        <w:rPr>
          <w:rFonts w:hAnsi="Times New Roman"/>
        </w:rPr>
        <w:t>海同学</w:t>
      </w:r>
      <w:proofErr w:type="gramEnd"/>
      <w:r w:rsidR="0041054E" w:rsidRPr="00B868B3">
        <w:rPr>
          <w:rFonts w:hAnsi="Times New Roman"/>
        </w:rPr>
        <w:t>想进行</w:t>
      </w:r>
      <w:r w:rsidR="00F8415F">
        <w:rPr>
          <w:rFonts w:hAnsi="Times New Roman" w:hint="eastAsia"/>
        </w:rPr>
        <w:t>“</w:t>
      </w:r>
      <w:r w:rsidR="0041054E" w:rsidRPr="00B868B3">
        <w:rPr>
          <w:rFonts w:hAnsi="Times New Roman"/>
        </w:rPr>
        <w:t>探究平面镜成像特点</w:t>
      </w:r>
      <w:r w:rsidR="00F8415F">
        <w:rPr>
          <w:rFonts w:hAnsi="Times New Roman" w:hint="eastAsia"/>
        </w:rPr>
        <w:t>”</w:t>
      </w:r>
      <w:r w:rsidR="0041054E" w:rsidRPr="00B868B3">
        <w:rPr>
          <w:rFonts w:hAnsi="Times New Roman"/>
        </w:rPr>
        <w:t>实验：</w:t>
      </w:r>
    </w:p>
    <w:p w:rsidR="0041054E" w:rsidRPr="00B868B3" w:rsidRDefault="0041054E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87264" behindDoc="0" locked="0" layoutInCell="1" allowOverlap="1" wp14:anchorId="096952B0" wp14:editId="2895EA74">
            <wp:simplePos x="0" y="0"/>
            <wp:positionH relativeFrom="column">
              <wp:posOffset>4768850</wp:posOffset>
            </wp:positionH>
            <wp:positionV relativeFrom="paragraph">
              <wp:posOffset>116205</wp:posOffset>
            </wp:positionV>
            <wp:extent cx="1101090" cy="769620"/>
            <wp:effectExtent l="19050" t="0" r="3810" b="0"/>
            <wp:wrapSquare wrapText="bothSides"/>
            <wp:docPr id="102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</w:rPr>
        <w:t>（</w:t>
      </w:r>
      <w:r w:rsidRPr="00B868B3">
        <w:rPr>
          <w:rFonts w:hAnsi="Times New Roman"/>
        </w:rPr>
        <w:t>1</w:t>
      </w:r>
      <w:r w:rsidRPr="00B868B3">
        <w:rPr>
          <w:rFonts w:hAnsi="Times New Roman"/>
        </w:rPr>
        <w:t>）实验室现</w:t>
      </w:r>
      <w:r w:rsidRPr="0046340E">
        <w:rPr>
          <w:rFonts w:hAnsi="Times New Roman"/>
        </w:rPr>
        <w:t>有</w:t>
      </w:r>
      <w:r w:rsidRPr="0046340E">
        <w:rPr>
          <w:rFonts w:ascii="宋体" w:hAnsi="宋体" w:cs="宋体" w:hint="eastAsia"/>
        </w:rPr>
        <w:t>①</w:t>
      </w:r>
      <w:r w:rsidRPr="0046340E">
        <w:rPr>
          <w:rFonts w:hAnsi="Times New Roman"/>
        </w:rPr>
        <w:t>厚为</w:t>
      </w:r>
      <w:r w:rsidRPr="0046340E">
        <w:rPr>
          <w:rFonts w:hAnsi="Times New Roman"/>
        </w:rPr>
        <w:t>5mm</w:t>
      </w:r>
      <w:r w:rsidRPr="0046340E">
        <w:rPr>
          <w:rFonts w:hAnsi="Times New Roman"/>
        </w:rPr>
        <w:t>的镜子</w:t>
      </w:r>
      <w:r w:rsidRPr="0046340E">
        <w:rPr>
          <w:rFonts w:ascii="宋体" w:hAnsi="宋体" w:cs="宋体" w:hint="eastAsia"/>
        </w:rPr>
        <w:t>②</w:t>
      </w:r>
      <w:r w:rsidRPr="0046340E">
        <w:rPr>
          <w:rFonts w:hAnsi="Times New Roman"/>
        </w:rPr>
        <w:t>厚为</w:t>
      </w:r>
      <w:r w:rsidRPr="0046340E">
        <w:rPr>
          <w:rFonts w:hAnsi="Times New Roman"/>
        </w:rPr>
        <w:t>2mm</w:t>
      </w:r>
      <w:r w:rsidRPr="0046340E">
        <w:rPr>
          <w:rFonts w:hAnsi="Times New Roman"/>
        </w:rPr>
        <w:t>的镜子</w:t>
      </w:r>
      <w:r w:rsidRPr="0046340E">
        <w:rPr>
          <w:rFonts w:ascii="宋体" w:hAnsi="宋体" w:cs="宋体" w:hint="eastAsia"/>
        </w:rPr>
        <w:t>③</w:t>
      </w:r>
      <w:r w:rsidRPr="0046340E">
        <w:rPr>
          <w:rFonts w:hAnsi="Times New Roman"/>
        </w:rPr>
        <w:t>厚为</w:t>
      </w:r>
      <w:r w:rsidRPr="0046340E">
        <w:rPr>
          <w:rFonts w:hAnsi="Times New Roman"/>
        </w:rPr>
        <w:t>5mm</w:t>
      </w:r>
      <w:r w:rsidRPr="0046340E">
        <w:rPr>
          <w:rFonts w:hAnsi="Times New Roman"/>
        </w:rPr>
        <w:t>的玻璃扳</w:t>
      </w:r>
      <w:r w:rsidRPr="0046340E">
        <w:rPr>
          <w:rFonts w:ascii="宋体" w:hAnsi="宋体" w:cs="宋体" w:hint="eastAsia"/>
        </w:rPr>
        <w:t>④</w:t>
      </w:r>
      <w:r w:rsidRPr="0046340E">
        <w:rPr>
          <w:rFonts w:hAnsi="Times New Roman"/>
        </w:rPr>
        <w:t>厚为</w:t>
      </w:r>
      <w:r w:rsidRPr="0046340E">
        <w:rPr>
          <w:rFonts w:hAnsi="Times New Roman"/>
        </w:rPr>
        <w:t>2mm</w:t>
      </w:r>
      <w:r w:rsidRPr="0046340E">
        <w:rPr>
          <w:rFonts w:hAnsi="Times New Roman"/>
        </w:rPr>
        <w:t>的玻璃板，在这四</w:t>
      </w:r>
      <w:r w:rsidRPr="00B868B3">
        <w:rPr>
          <w:rFonts w:hAnsi="Times New Roman"/>
        </w:rPr>
        <w:t>种器材中最优的选择是</w:t>
      </w:r>
      <w:r w:rsidR="004B6023" w:rsidRPr="00B868B3">
        <w:rPr>
          <w:rFonts w:hAnsi="Times New Roman" w:hint="eastAsia"/>
        </w:rPr>
        <w:t>_____</w:t>
      </w:r>
      <w:r w:rsidRPr="00B868B3">
        <w:rPr>
          <w:rFonts w:hAnsi="Times New Roman"/>
        </w:rPr>
        <w:t>（填序号），将所选器材竖直放在水平桌面上</w:t>
      </w:r>
      <w:r w:rsidR="004B6023" w:rsidRPr="00B868B3">
        <w:rPr>
          <w:rFonts w:hAnsi="Times New Roman" w:hint="eastAsia"/>
        </w:rPr>
        <w:t>。</w:t>
      </w:r>
      <w:r w:rsidRPr="00B868B3">
        <w:rPr>
          <w:rFonts w:hAnsi="Times New Roman"/>
        </w:rPr>
        <w:t>再取两段相同的蜡烛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和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竖直地放于它的前后，点燃前方蜡烛</w:t>
      </w:r>
      <w:r w:rsidRPr="00B868B3">
        <w:rPr>
          <w:rFonts w:hAnsi="Times New Roman"/>
        </w:rPr>
        <w:t>A</w:t>
      </w:r>
      <w:r w:rsidR="004B6023" w:rsidRPr="00B868B3">
        <w:rPr>
          <w:rFonts w:hAnsi="Times New Roman" w:hint="eastAsia"/>
        </w:rPr>
        <w:t>。</w:t>
      </w:r>
      <w:r w:rsidRPr="00B868B3">
        <w:rPr>
          <w:rFonts w:hAnsi="Times New Roman"/>
        </w:rPr>
        <w:t>移动蜡烛</w:t>
      </w:r>
      <w:r w:rsidRPr="00B868B3">
        <w:rPr>
          <w:rFonts w:hAnsi="Times New Roman"/>
        </w:rPr>
        <w:t>B</w:t>
      </w:r>
      <w:r w:rsidR="004B6023" w:rsidRPr="00B868B3">
        <w:rPr>
          <w:rFonts w:hAnsi="Times New Roman" w:hint="eastAsia"/>
        </w:rPr>
        <w:t>，</w:t>
      </w:r>
      <w:r w:rsidRPr="00B868B3">
        <w:rPr>
          <w:rFonts w:hAnsi="Times New Roman"/>
        </w:rPr>
        <w:t>直到看上去蜡烛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与蜡烛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的像完全重合</w:t>
      </w:r>
      <w:r w:rsidR="004B6023" w:rsidRPr="00B868B3">
        <w:rPr>
          <w:rFonts w:hAnsi="Times New Roman" w:hint="eastAsia"/>
        </w:rPr>
        <w:t>。</w:t>
      </w:r>
      <w:r w:rsidRPr="00B868B3">
        <w:rPr>
          <w:rFonts w:hAnsi="Times New Roman"/>
        </w:rPr>
        <w:t>用两段相同的蜡烛是为了比较像与物</w:t>
      </w:r>
      <w:r w:rsidR="004B6023" w:rsidRPr="00B868B3">
        <w:rPr>
          <w:rFonts w:hAnsi="Times New Roman" w:hint="eastAsia"/>
        </w:rPr>
        <w:t>________</w:t>
      </w:r>
      <w:r w:rsidRPr="00B868B3">
        <w:rPr>
          <w:rFonts w:hAnsi="Times New Roman"/>
        </w:rPr>
        <w:t>的关系</w:t>
      </w:r>
      <w:r w:rsidR="004B6023" w:rsidRPr="00B868B3">
        <w:rPr>
          <w:rFonts w:hAnsi="Times New Roman" w:hint="eastAsia"/>
        </w:rPr>
        <w:t>；</w:t>
      </w:r>
    </w:p>
    <w:p w:rsidR="0041054E" w:rsidRPr="00B868B3" w:rsidRDefault="0041054E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（</w:t>
      </w:r>
      <w:r w:rsidRPr="00B868B3">
        <w:rPr>
          <w:rFonts w:hAnsi="Times New Roman"/>
        </w:rPr>
        <w:t>2</w:t>
      </w:r>
      <w:r w:rsidRPr="00B868B3">
        <w:rPr>
          <w:rFonts w:hAnsi="Times New Roman"/>
        </w:rPr>
        <w:t>）小海将光屏放在蜡烛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的位罝上，发现光屏上</w:t>
      </w:r>
      <w:r w:rsidR="004B6023" w:rsidRPr="00B868B3">
        <w:rPr>
          <w:rFonts w:hAnsi="Times New Roman" w:hint="eastAsia"/>
        </w:rPr>
        <w:t>________</w:t>
      </w:r>
      <w:r w:rsidRPr="00B868B3">
        <w:rPr>
          <w:rFonts w:hAnsi="Times New Roman"/>
        </w:rPr>
        <w:t>（选填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能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或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不能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）承接到蜡烛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的像</w:t>
      </w:r>
      <w:r w:rsidR="004B6023" w:rsidRPr="00B868B3">
        <w:rPr>
          <w:rFonts w:hAnsi="Times New Roman" w:hint="eastAsia"/>
        </w:rPr>
        <w:t>，</w:t>
      </w:r>
      <w:r w:rsidRPr="00B868B3">
        <w:rPr>
          <w:rFonts w:hAnsi="Times New Roman"/>
        </w:rPr>
        <w:t>这是因为</w:t>
      </w:r>
      <w:r w:rsidR="004B6023" w:rsidRPr="00B868B3">
        <w:rPr>
          <w:rFonts w:hAnsi="Times New Roman" w:hint="eastAsia"/>
        </w:rPr>
        <w:t>___________________</w:t>
      </w:r>
      <w:r w:rsidR="004B6023" w:rsidRPr="00B868B3">
        <w:rPr>
          <w:rFonts w:hAnsi="Times New Roman" w:hint="eastAsia"/>
        </w:rPr>
        <w:t>；</w:t>
      </w:r>
    </w:p>
    <w:p w:rsidR="0041054E" w:rsidRPr="00B868B3" w:rsidRDefault="0041054E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（</w:t>
      </w:r>
      <w:r w:rsidRPr="00B868B3">
        <w:rPr>
          <w:rFonts w:hAnsi="Times New Roman"/>
        </w:rPr>
        <w:t>3</w:t>
      </w:r>
      <w:r w:rsidRPr="00B868B3">
        <w:rPr>
          <w:rFonts w:hAnsi="Times New Roman"/>
        </w:rPr>
        <w:t>）当蜡烛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远离镜面，所成像会</w:t>
      </w:r>
      <w:r w:rsidR="004B6023" w:rsidRPr="00B868B3">
        <w:rPr>
          <w:rFonts w:hAnsi="Times New Roman" w:hint="eastAsia"/>
        </w:rPr>
        <w:t>_______</w:t>
      </w:r>
      <w:r w:rsidRPr="00B868B3">
        <w:rPr>
          <w:rFonts w:hAnsi="Times New Roman"/>
        </w:rPr>
        <w:t>镜面（选填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远离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或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靠近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），像的大小</w:t>
      </w:r>
      <w:r w:rsidR="004B6023" w:rsidRPr="00B868B3">
        <w:rPr>
          <w:rFonts w:hAnsi="Times New Roman" w:hint="eastAsia"/>
        </w:rPr>
        <w:t>________</w:t>
      </w:r>
      <w:r w:rsidRPr="00B868B3">
        <w:rPr>
          <w:rFonts w:hAnsi="Times New Roman"/>
        </w:rPr>
        <w:t>（选填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变大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、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变小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或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不变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）</w:t>
      </w:r>
      <w:r w:rsidR="004B6023" w:rsidRPr="00B868B3">
        <w:rPr>
          <w:rFonts w:hAnsi="Times New Roman" w:hint="eastAsia"/>
        </w:rPr>
        <w:t>。</w:t>
      </w:r>
    </w:p>
    <w:p w:rsidR="00285104" w:rsidRPr="00B868B3" w:rsidRDefault="00285104" w:rsidP="00B868B3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68B3">
        <w:rPr>
          <w:rFonts w:ascii="Times New Roman" w:eastAsiaTheme="minorEastAsia" w:hAnsi="Times New Roman"/>
          <w:color w:val="FF0000"/>
        </w:rPr>
        <w:t>【难度】</w:t>
      </w:r>
      <w:r w:rsidRPr="00B868B3">
        <w:rPr>
          <w:rFonts w:ascii="Times New Roman" w:eastAsiaTheme="minorEastAsia" w:hAnsi="Times New Roman"/>
          <w:color w:val="FF0000"/>
        </w:rPr>
        <w:t>★</w:t>
      </w:r>
      <w:r w:rsidR="004B6023" w:rsidRPr="00B868B3">
        <w:rPr>
          <w:rFonts w:ascii="Times New Roman" w:eastAsiaTheme="minorEastAsia" w:hAnsi="Times New Roman"/>
          <w:color w:val="FF0000"/>
        </w:rPr>
        <w:t>★</w:t>
      </w:r>
    </w:p>
    <w:p w:rsidR="00285104" w:rsidRPr="00B868B3" w:rsidRDefault="00285104" w:rsidP="00B868B3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68B3">
        <w:rPr>
          <w:rFonts w:ascii="Times New Roman" w:eastAsiaTheme="minorEastAsia" w:hAnsi="Times New Roman"/>
          <w:color w:val="FF0000"/>
        </w:rPr>
        <w:t>【答案】</w:t>
      </w:r>
      <w:r w:rsidR="0046340E" w:rsidRPr="0046340E">
        <w:rPr>
          <w:rFonts w:hAnsi="宋体" w:cs="宋体" w:hint="eastAsia"/>
          <w:color w:val="FF0000"/>
        </w:rPr>
        <w:t>④</w:t>
      </w:r>
      <w:r w:rsidR="004B6023" w:rsidRPr="0046340E">
        <w:rPr>
          <w:rFonts w:ascii="Times New Roman" w:hAnsi="Times New Roman"/>
          <w:color w:val="FF0000"/>
        </w:rPr>
        <w:t>；</w:t>
      </w:r>
      <w:r w:rsidR="004B6023" w:rsidRPr="00B868B3">
        <w:rPr>
          <w:rFonts w:ascii="Times New Roman" w:hAnsi="Times New Roman" w:hint="eastAsia"/>
          <w:color w:val="FF0000"/>
        </w:rPr>
        <w:t>大小；</w:t>
      </w:r>
      <w:r w:rsidR="004B6023" w:rsidRPr="00B868B3">
        <w:rPr>
          <w:rFonts w:ascii="Times New Roman" w:hAnsi="Times New Roman"/>
          <w:color w:val="FF0000"/>
        </w:rPr>
        <w:t>不能</w:t>
      </w:r>
      <w:r w:rsidR="004B6023" w:rsidRPr="00B868B3">
        <w:rPr>
          <w:rFonts w:ascii="Times New Roman" w:hAnsi="Times New Roman" w:hint="eastAsia"/>
          <w:color w:val="FF0000"/>
        </w:rPr>
        <w:t>；</w:t>
      </w:r>
      <w:r w:rsidR="004B6023" w:rsidRPr="00B868B3">
        <w:rPr>
          <w:rFonts w:ascii="Times New Roman" w:hAnsi="Times New Roman"/>
          <w:color w:val="FF0000"/>
        </w:rPr>
        <w:t>平面镜所成的像为虚像</w:t>
      </w:r>
      <w:r w:rsidR="004B6023" w:rsidRPr="00B868B3">
        <w:rPr>
          <w:rFonts w:ascii="Times New Roman" w:hAnsi="Times New Roman" w:hint="eastAsia"/>
          <w:color w:val="FF0000"/>
        </w:rPr>
        <w:t>；</w:t>
      </w:r>
      <w:r w:rsidR="004B6023" w:rsidRPr="00B868B3">
        <w:rPr>
          <w:rFonts w:ascii="Times New Roman" w:hAnsi="Times New Roman"/>
          <w:color w:val="FF0000"/>
        </w:rPr>
        <w:t>远离</w:t>
      </w:r>
      <w:r w:rsidR="004B6023" w:rsidRPr="00B868B3">
        <w:rPr>
          <w:rFonts w:ascii="Times New Roman" w:hAnsi="Times New Roman" w:hint="eastAsia"/>
          <w:color w:val="FF0000"/>
        </w:rPr>
        <w:t>；</w:t>
      </w:r>
      <w:r w:rsidR="004B6023" w:rsidRPr="00B868B3">
        <w:rPr>
          <w:rFonts w:ascii="Times New Roman" w:hAnsi="Times New Roman"/>
          <w:color w:val="FF0000"/>
        </w:rPr>
        <w:t>不变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FC6B36" w:rsidRPr="00B868B3" w:rsidRDefault="00285104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1</w:t>
      </w:r>
      <w:r w:rsidRPr="00B868B3">
        <w:rPr>
          <w:rFonts w:hAnsi="Times New Roman" w:hint="eastAsia"/>
        </w:rPr>
        <w:t>4</w:t>
      </w:r>
      <w:r w:rsidRPr="00B868B3">
        <w:rPr>
          <w:rFonts w:hAnsi="Times New Roman"/>
        </w:rPr>
        <w:t>、</w:t>
      </w:r>
      <w:r w:rsidR="00FC6B36" w:rsidRPr="00B868B3">
        <w:rPr>
          <w:rFonts w:hAnsi="Times New Roman"/>
        </w:rPr>
        <w:t>小红同学在</w:t>
      </w:r>
      <w:r w:rsidR="00FC6B36" w:rsidRPr="00B052E4">
        <w:rPr>
          <w:rFonts w:asciiTheme="minorEastAsia" w:eastAsiaTheme="minorEastAsia" w:hAnsiTheme="minorEastAsia"/>
        </w:rPr>
        <w:t>做</w:t>
      </w:r>
      <w:r w:rsidR="00B868B3" w:rsidRPr="00B052E4">
        <w:rPr>
          <w:rFonts w:asciiTheme="minorEastAsia" w:eastAsiaTheme="minorEastAsia" w:hAnsiTheme="minorEastAsia"/>
        </w:rPr>
        <w:t>“</w:t>
      </w:r>
      <w:r w:rsidR="00FC6B36" w:rsidRPr="00B052E4">
        <w:rPr>
          <w:rFonts w:asciiTheme="minorEastAsia" w:eastAsiaTheme="minorEastAsia" w:hAnsiTheme="minorEastAsia"/>
        </w:rPr>
        <w:t>研究凸透镜成像规律”的实验</w:t>
      </w:r>
      <w:r w:rsidR="00FC6B36" w:rsidRPr="00B868B3">
        <w:rPr>
          <w:rFonts w:hAnsi="Times New Roman"/>
        </w:rPr>
        <w:t>时，将点燃的蜡烛、凸透镜、光屏调节到如图所示的位置，光屏中心正好出现清晰的像（未画出）</w:t>
      </w:r>
      <w:r w:rsidR="00FC6B36" w:rsidRPr="00B868B3">
        <w:rPr>
          <w:rFonts w:hAnsi="Times New Roman" w:hint="eastAsia"/>
        </w:rPr>
        <w:t>。</w:t>
      </w:r>
      <w:r w:rsidR="00FC6B36" w:rsidRPr="00B868B3">
        <w:rPr>
          <w:rFonts w:hAnsi="Times New Roman"/>
        </w:rPr>
        <w:t>下列说法中不正确的是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FC6B36" w:rsidRPr="00B868B3" w:rsidRDefault="00FC6B36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 w:hint="eastAsia"/>
          <w:noProof/>
        </w:rPr>
        <w:drawing>
          <wp:anchor distT="0" distB="0" distL="114300" distR="114300" simplePos="0" relativeHeight="251789312" behindDoc="0" locked="0" layoutInCell="1" allowOverlap="1">
            <wp:simplePos x="0" y="0"/>
            <wp:positionH relativeFrom="column">
              <wp:posOffset>2869565</wp:posOffset>
            </wp:positionH>
            <wp:positionV relativeFrom="paragraph">
              <wp:posOffset>131445</wp:posOffset>
            </wp:positionV>
            <wp:extent cx="2807970" cy="975360"/>
            <wp:effectExtent l="0" t="0" r="0" b="0"/>
            <wp:wrapSquare wrapText="bothSides"/>
            <wp:docPr id="103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7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．凸透镜的焦距为</w:t>
      </w:r>
      <w:r w:rsidRPr="00B868B3">
        <w:rPr>
          <w:rFonts w:hAnsi="Times New Roman"/>
        </w:rPr>
        <w:t>25cm</w:t>
      </w:r>
    </w:p>
    <w:p w:rsidR="00FC6B36" w:rsidRPr="00B868B3" w:rsidRDefault="00FC6B36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．屏上的像是倒立的实像</w:t>
      </w:r>
    </w:p>
    <w:p w:rsidR="00FC6B36" w:rsidRPr="00B868B3" w:rsidRDefault="00FC6B36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．蜡烛燃烧变短，屏上像的位置会上升</w:t>
      </w:r>
    </w:p>
    <w:p w:rsidR="00285104" w:rsidRPr="00B868B3" w:rsidRDefault="00FC6B36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</w:t>
      </w:r>
      <w:proofErr w:type="gramStart"/>
      <w:r w:rsidRPr="00B868B3">
        <w:rPr>
          <w:rFonts w:hAnsi="Times New Roman"/>
        </w:rPr>
        <w:t>取走光</w:t>
      </w:r>
      <w:proofErr w:type="gramEnd"/>
      <w:r w:rsidRPr="00B868B3">
        <w:rPr>
          <w:rFonts w:hAnsi="Times New Roman"/>
        </w:rPr>
        <w:t>屏，则凸透镜不能成像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F8415F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lastRenderedPageBreak/>
        <w:t>【答案】</w:t>
      </w:r>
      <w:r w:rsidRPr="00B868B3">
        <w:rPr>
          <w:rFonts w:ascii="Times New Roman" w:hAnsi="Times New Roman" w:cs="Times New Roman"/>
          <w:color w:val="FF0000"/>
        </w:rPr>
        <w:t>D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szCs w:val="21"/>
        </w:rPr>
      </w:pPr>
    </w:p>
    <w:p w:rsidR="00FC6B36" w:rsidRPr="00B868B3" w:rsidRDefault="00285104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  <w:szCs w:val="21"/>
        </w:rPr>
        <w:t>1</w:t>
      </w:r>
      <w:r w:rsidRPr="00B868B3">
        <w:rPr>
          <w:rFonts w:hAnsi="Times New Roman" w:hint="eastAsia"/>
          <w:szCs w:val="21"/>
        </w:rPr>
        <w:t>5</w:t>
      </w:r>
      <w:r w:rsidRPr="00B868B3">
        <w:rPr>
          <w:rFonts w:hAnsi="Times New Roman"/>
          <w:szCs w:val="21"/>
        </w:rPr>
        <w:t>、</w:t>
      </w:r>
      <w:r w:rsidR="00FC6B36" w:rsidRPr="00B868B3">
        <w:rPr>
          <w:rFonts w:hAnsi="Times New Roman"/>
        </w:rPr>
        <w:t>在光具座上固定一个凸透镜，使烛焰中心在凸透镜主轴</w:t>
      </w:r>
      <w:r w:rsidR="00FC6B36" w:rsidRPr="00B868B3">
        <w:rPr>
          <w:rFonts w:hAnsi="Times New Roman"/>
        </w:rPr>
        <w:t>MN</w:t>
      </w:r>
      <w:r w:rsidR="00FC6B36" w:rsidRPr="00B868B3">
        <w:rPr>
          <w:rFonts w:hAnsi="Times New Roman"/>
        </w:rPr>
        <w:t>上，如图所示，当烛焰在</w:t>
      </w:r>
      <w:r w:rsidR="00FC6B36" w:rsidRPr="00B868B3">
        <w:rPr>
          <w:rFonts w:hAnsi="Times New Roman"/>
        </w:rPr>
        <w:t>A</w:t>
      </w:r>
      <w:r w:rsidR="00FC6B36" w:rsidRPr="00B868B3">
        <w:rPr>
          <w:rFonts w:hAnsi="Times New Roman"/>
        </w:rPr>
        <w:t>点时，成像在</w:t>
      </w:r>
      <w:r w:rsidR="00FC6B36" w:rsidRPr="00B868B3">
        <w:rPr>
          <w:rFonts w:hAnsi="Times New Roman"/>
        </w:rPr>
        <w:t>B</w:t>
      </w:r>
      <w:r w:rsidR="00FC6B36" w:rsidRPr="00B868B3">
        <w:rPr>
          <w:rFonts w:hAnsi="Times New Roman"/>
        </w:rPr>
        <w:t>点；当烛焰在</w:t>
      </w:r>
      <w:r w:rsidR="00FC6B36" w:rsidRPr="00B868B3">
        <w:rPr>
          <w:rFonts w:hAnsi="Times New Roman"/>
        </w:rPr>
        <w:t>B</w:t>
      </w:r>
      <w:r w:rsidR="00FC6B36" w:rsidRPr="00B868B3">
        <w:rPr>
          <w:rFonts w:hAnsi="Times New Roman"/>
        </w:rPr>
        <w:t>点时，成像在</w:t>
      </w:r>
      <w:r w:rsidR="00FC6B36" w:rsidRPr="00B868B3">
        <w:rPr>
          <w:rFonts w:hAnsi="Times New Roman"/>
        </w:rPr>
        <w:t>C</w:t>
      </w:r>
      <w:r w:rsidR="00FC6B36" w:rsidRPr="00B868B3">
        <w:rPr>
          <w:rFonts w:hAnsi="Times New Roman"/>
        </w:rPr>
        <w:t>点，则凸透镜位于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B052E4" w:rsidRDefault="005F32DC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>
        <w:rPr>
          <w:rFonts w:hAnsi="Times New Roman"/>
          <w:noProof/>
        </w:rPr>
        <w:pict>
          <v:shape id="_x0000_s1077" type="#_x0000_t202" style="position:absolute;left:0;text-align:left;margin-left:241.1pt;margin-top:11.2pt;width:202.5pt;height:19.5pt;z-index:251829248" filled="f" stroked="f">
            <v:textbox>
              <w:txbxContent>
                <w:p w:rsidR="005F32DC" w:rsidRPr="00B052E4" w:rsidRDefault="005F32D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B052E4">
                    <w:rPr>
                      <w:rFonts w:ascii="Times New Roman" w:hAnsi="Times New Roman" w:cs="Times New Roman"/>
                      <w:b/>
                    </w:rPr>
                    <w:t>M</w:t>
                  </w:r>
                  <w:r w:rsidRPr="00B052E4"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B052E4">
                    <w:rPr>
                      <w:rFonts w:ascii="Times New Roman" w:hAnsi="Times New Roman" w:cs="Times New Roman"/>
                      <w:b/>
                    </w:rPr>
                    <w:tab/>
                    <w:t>A</w:t>
                  </w:r>
                  <w:r w:rsidRPr="00B052E4"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B052E4">
                    <w:rPr>
                      <w:rFonts w:ascii="Times New Roman" w:hAnsi="Times New Roman" w:cs="Times New Roman"/>
                      <w:b/>
                    </w:rPr>
                    <w:tab/>
                    <w:t>B</w:t>
                  </w:r>
                  <w:r w:rsidRPr="00B052E4"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B052E4"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B052E4">
                    <w:rPr>
                      <w:rFonts w:ascii="Times New Roman" w:hAnsi="Times New Roman" w:cs="Times New Roman"/>
                      <w:b/>
                    </w:rPr>
                    <w:tab/>
                    <w:t>C</w:t>
                  </w:r>
                  <w:r w:rsidRPr="00B052E4">
                    <w:rPr>
                      <w:rFonts w:ascii="Times New Roman" w:hAnsi="Times New Roman" w:cs="Times New Roman"/>
                      <w:b/>
                    </w:rPr>
                    <w:tab/>
                    <w:t>N</w:t>
                  </w:r>
                </w:p>
              </w:txbxContent>
            </v:textbox>
          </v:shape>
        </w:pict>
      </w:r>
      <w:r w:rsidR="00B052E4" w:rsidRPr="00B868B3">
        <w:rPr>
          <w:rFonts w:hAnsi="Times New Roman"/>
          <w:noProof/>
        </w:rPr>
        <w:drawing>
          <wp:anchor distT="0" distB="0" distL="0" distR="0" simplePos="0" relativeHeight="251793408" behindDoc="0" locked="0" layoutInCell="1" allowOverlap="1" wp14:anchorId="450F9747" wp14:editId="022B4D3F">
            <wp:simplePos x="0" y="0"/>
            <wp:positionH relativeFrom="column">
              <wp:posOffset>3148330</wp:posOffset>
            </wp:positionH>
            <wp:positionV relativeFrom="paragraph">
              <wp:posOffset>75565</wp:posOffset>
            </wp:positionV>
            <wp:extent cx="2332990" cy="104775"/>
            <wp:effectExtent l="0" t="0" r="0" b="0"/>
            <wp:wrapSquare wrapText="bothSides"/>
            <wp:docPr id="105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3" cstate="print"/>
                    <a:srcRect b="59259"/>
                    <a:stretch/>
                  </pic:blipFill>
                  <pic:spPr bwMode="auto">
                    <a:xfrm>
                      <a:off x="0" y="0"/>
                      <a:ext cx="233299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B36" w:rsidRPr="00B868B3">
        <w:rPr>
          <w:rFonts w:hAnsi="Times New Roman"/>
        </w:rPr>
        <w:t>A</w:t>
      </w:r>
      <w:r w:rsidR="00FC6B36" w:rsidRPr="00B868B3">
        <w:rPr>
          <w:rFonts w:hAnsi="Times New Roman"/>
        </w:rPr>
        <w:t>．</w:t>
      </w:r>
      <w:r w:rsidR="00FC6B36" w:rsidRPr="00B868B3">
        <w:rPr>
          <w:rFonts w:hAnsi="Times New Roman"/>
        </w:rPr>
        <w:t>A</w:t>
      </w:r>
      <w:r w:rsidR="00FC6B36" w:rsidRPr="00B868B3">
        <w:rPr>
          <w:rFonts w:hAnsi="Times New Roman"/>
        </w:rPr>
        <w:t>点的左侧</w:t>
      </w:r>
      <w:r w:rsidR="00FC6B36" w:rsidRPr="00B868B3">
        <w:rPr>
          <w:rFonts w:hAnsi="Times New Roman"/>
        </w:rPr>
        <w:tab/>
      </w:r>
      <w:r w:rsidR="00874EF1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FC6B36" w:rsidRPr="00B868B3">
        <w:rPr>
          <w:rFonts w:hAnsi="Times New Roman"/>
        </w:rPr>
        <w:t>B</w:t>
      </w:r>
      <w:r w:rsidR="00FC6B36" w:rsidRPr="00B868B3">
        <w:rPr>
          <w:rFonts w:hAnsi="Times New Roman"/>
        </w:rPr>
        <w:t>．</w:t>
      </w:r>
      <w:r w:rsidR="00FC6B36" w:rsidRPr="00B868B3">
        <w:rPr>
          <w:rFonts w:hAnsi="Times New Roman"/>
        </w:rPr>
        <w:t>AB</w:t>
      </w:r>
      <w:r w:rsidR="00FC6B36" w:rsidRPr="00B868B3">
        <w:rPr>
          <w:rFonts w:hAnsi="Times New Roman"/>
        </w:rPr>
        <w:t>之间</w:t>
      </w:r>
    </w:p>
    <w:p w:rsidR="00FC6B36" w:rsidRPr="00B868B3" w:rsidRDefault="00FC6B36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BC</w:t>
      </w:r>
      <w:r w:rsidRPr="00B868B3">
        <w:rPr>
          <w:rFonts w:hAnsi="Times New Roman"/>
        </w:rPr>
        <w:t>之间</w:t>
      </w:r>
      <w:r w:rsidRPr="00B868B3">
        <w:rPr>
          <w:rFonts w:hAnsi="Times New Roman"/>
        </w:rPr>
        <w:tab/>
      </w:r>
      <w:r w:rsidR="00874EF1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点的右侧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FC6B36" w:rsidRPr="00B868B3">
        <w:rPr>
          <w:rFonts w:ascii="Times New Roman" w:hAnsiTheme="minorEastAsia" w:cs="Times New Roman"/>
          <w:color w:val="FF0000"/>
          <w:szCs w:val="24"/>
        </w:rPr>
        <w:t>★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FC6B36" w:rsidRPr="00B868B3">
        <w:rPr>
          <w:rFonts w:ascii="Times New Roman" w:hAnsi="Times New Roman" w:cs="Times New Roman" w:hint="eastAsia"/>
          <w:color w:val="FF0000"/>
          <w:szCs w:val="21"/>
        </w:rPr>
        <w:t>A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</w:rPr>
      </w:pPr>
    </w:p>
    <w:p w:rsidR="00FC6B36" w:rsidRPr="00B868B3" w:rsidRDefault="00B052E4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91360" behindDoc="0" locked="0" layoutInCell="1" allowOverlap="1" wp14:anchorId="37F96A3B" wp14:editId="766D354B">
            <wp:simplePos x="0" y="0"/>
            <wp:positionH relativeFrom="column">
              <wp:posOffset>4630420</wp:posOffset>
            </wp:positionH>
            <wp:positionV relativeFrom="paragraph">
              <wp:posOffset>882015</wp:posOffset>
            </wp:positionV>
            <wp:extent cx="853440" cy="1089660"/>
            <wp:effectExtent l="0" t="0" r="0" b="0"/>
            <wp:wrapSquare wrapText="bothSides"/>
            <wp:docPr id="104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B868B3">
        <w:rPr>
          <w:rFonts w:eastAsiaTheme="minorEastAsia" w:hAnsi="Times New Roman"/>
        </w:rPr>
        <w:t>1</w:t>
      </w:r>
      <w:r w:rsidR="00285104" w:rsidRPr="00B868B3">
        <w:rPr>
          <w:rFonts w:eastAsiaTheme="minorEastAsia" w:hAnsi="Times New Roman" w:hint="eastAsia"/>
        </w:rPr>
        <w:t>6</w:t>
      </w:r>
      <w:r w:rsidR="00285104" w:rsidRPr="00B868B3">
        <w:rPr>
          <w:rFonts w:eastAsiaTheme="minorEastAsia" w:hAnsi="Times New Roman"/>
        </w:rPr>
        <w:t>、</w:t>
      </w:r>
      <w:r w:rsidR="00FC6B36" w:rsidRPr="00B868B3">
        <w:rPr>
          <w:rFonts w:hAnsi="Times New Roman"/>
        </w:rPr>
        <w:t>昆虫观察盒的盒盖是一个凸透镜（如图所示），盒盖到盒底的距离为</w:t>
      </w:r>
      <w:r w:rsidR="00FC6B36" w:rsidRPr="00B868B3">
        <w:rPr>
          <w:rFonts w:hAnsi="Times New Roman"/>
        </w:rPr>
        <w:t>10cm</w:t>
      </w:r>
      <w:r w:rsidR="00FC6B36" w:rsidRPr="00B868B3">
        <w:rPr>
          <w:rFonts w:hAnsi="Times New Roman"/>
        </w:rPr>
        <w:t>，利用凸透镜能成正立、放大像的原理可以方便地观察小昆虫</w:t>
      </w:r>
      <w:r w:rsidR="00F8415F">
        <w:rPr>
          <w:rFonts w:hAnsi="Times New Roman" w:hint="eastAsia"/>
        </w:rPr>
        <w:t>。</w:t>
      </w:r>
      <w:r w:rsidR="00FC6B36" w:rsidRPr="00B868B3">
        <w:rPr>
          <w:rFonts w:hAnsi="Times New Roman"/>
        </w:rPr>
        <w:t>在一次实验中，小明不小心把盒盖上的凸透镜打碎了</w:t>
      </w:r>
      <w:r>
        <w:rPr>
          <w:rFonts w:hAnsi="Times New Roman" w:hint="eastAsia"/>
        </w:rPr>
        <w:t>，</w:t>
      </w:r>
      <w:r w:rsidR="00FC6B36" w:rsidRPr="00B868B3">
        <w:rPr>
          <w:rFonts w:hAnsi="Times New Roman"/>
        </w:rPr>
        <w:t>为了修好观察盒，老师分别给他提供了焦距为</w:t>
      </w:r>
      <w:r w:rsidR="00FC6B36" w:rsidRPr="00B868B3">
        <w:rPr>
          <w:rFonts w:hAnsi="Times New Roman"/>
        </w:rPr>
        <w:t>4cm</w:t>
      </w:r>
      <w:r w:rsidR="00FC6B36" w:rsidRPr="00B868B3">
        <w:rPr>
          <w:rFonts w:hAnsi="Times New Roman"/>
        </w:rPr>
        <w:t>、</w:t>
      </w:r>
      <w:r w:rsidR="00FC6B36" w:rsidRPr="00B868B3">
        <w:rPr>
          <w:rFonts w:hAnsi="Times New Roman"/>
        </w:rPr>
        <w:t>8cm</w:t>
      </w:r>
      <w:r w:rsidR="00FC6B36" w:rsidRPr="00B868B3">
        <w:rPr>
          <w:rFonts w:hAnsi="Times New Roman"/>
        </w:rPr>
        <w:t>、</w:t>
      </w:r>
      <w:r w:rsidR="00FC6B36" w:rsidRPr="00B868B3">
        <w:rPr>
          <w:rFonts w:hAnsi="Times New Roman"/>
        </w:rPr>
        <w:t>10cm</w:t>
      </w:r>
      <w:r w:rsidR="00FC6B36" w:rsidRPr="00B868B3">
        <w:rPr>
          <w:rFonts w:hAnsi="Times New Roman"/>
        </w:rPr>
        <w:t>和</w:t>
      </w:r>
      <w:r w:rsidR="00FC6B36" w:rsidRPr="00B868B3">
        <w:rPr>
          <w:rFonts w:hAnsi="Times New Roman"/>
        </w:rPr>
        <w:t>12cm</w:t>
      </w:r>
      <w:r w:rsidR="00FC6B36" w:rsidRPr="00B868B3">
        <w:rPr>
          <w:rFonts w:hAnsi="Times New Roman"/>
        </w:rPr>
        <w:t>的凸透镜各一个，他应该选择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FC6B36" w:rsidRPr="00B868B3" w:rsidRDefault="00FC6B36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．焦距为</w:t>
      </w:r>
      <w:r w:rsidRPr="00B868B3">
        <w:rPr>
          <w:rFonts w:hAnsi="Times New Roman"/>
        </w:rPr>
        <w:t>4cm</w:t>
      </w:r>
      <w:r w:rsidRPr="00B868B3">
        <w:rPr>
          <w:rFonts w:hAnsi="Times New Roman"/>
        </w:rPr>
        <w:t>的凸透镜</w:t>
      </w:r>
      <w:r w:rsidR="00B052E4">
        <w:rPr>
          <w:rFonts w:hAnsi="Times New Roman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．焦距为</w:t>
      </w:r>
      <w:r w:rsidRPr="00B868B3">
        <w:rPr>
          <w:rFonts w:hAnsi="Times New Roman"/>
        </w:rPr>
        <w:t>12cm</w:t>
      </w:r>
      <w:r w:rsidRPr="00B868B3">
        <w:rPr>
          <w:rFonts w:hAnsi="Times New Roman"/>
        </w:rPr>
        <w:t>的凸透镜</w:t>
      </w:r>
    </w:p>
    <w:p w:rsidR="00285104" w:rsidRPr="00B868B3" w:rsidRDefault="00FC6B36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．焦距为</w:t>
      </w:r>
      <w:r w:rsidRPr="00B868B3">
        <w:rPr>
          <w:rFonts w:hAnsi="Times New Roman"/>
        </w:rPr>
        <w:t>10cm</w:t>
      </w:r>
      <w:r w:rsidRPr="00B868B3">
        <w:rPr>
          <w:rFonts w:hAnsi="Times New Roman"/>
        </w:rPr>
        <w:t>的凸透镜</w:t>
      </w:r>
      <w:r w:rsidR="00B052E4">
        <w:rPr>
          <w:rFonts w:hAnsi="Times New Roman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．焦距为</w:t>
      </w:r>
      <w:r w:rsidRPr="00B868B3">
        <w:rPr>
          <w:rFonts w:hAnsi="Times New Roman"/>
        </w:rPr>
        <w:t>8cm</w:t>
      </w:r>
      <w:r w:rsidRPr="00B868B3">
        <w:rPr>
          <w:rFonts w:hAnsi="Times New Roman"/>
        </w:rPr>
        <w:t>的凸透镜</w:t>
      </w:r>
    </w:p>
    <w:p w:rsidR="00285104" w:rsidRPr="00B868B3" w:rsidRDefault="00285104" w:rsidP="00B868B3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68B3">
        <w:rPr>
          <w:rFonts w:ascii="Times New Roman" w:eastAsiaTheme="minorEastAsia" w:hAnsi="Times New Roman"/>
          <w:color w:val="FF0000"/>
        </w:rPr>
        <w:t>【难度】</w:t>
      </w:r>
      <w:r w:rsidR="00FC6B36" w:rsidRPr="00B868B3">
        <w:rPr>
          <w:rFonts w:ascii="Times New Roman" w:eastAsiaTheme="minorEastAsia" w:hAnsi="Times New Roman"/>
          <w:color w:val="FF0000"/>
        </w:rPr>
        <w:t>★</w:t>
      </w:r>
      <w:r w:rsidRPr="00B868B3">
        <w:rPr>
          <w:rFonts w:ascii="Times New Roman" w:eastAsiaTheme="minorEastAsia" w:hAnsi="Times New Roman"/>
          <w:color w:val="FF0000"/>
        </w:rPr>
        <w:t>★</w:t>
      </w:r>
    </w:p>
    <w:p w:rsidR="00285104" w:rsidRPr="00B868B3" w:rsidRDefault="00285104" w:rsidP="00B868B3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68B3">
        <w:rPr>
          <w:rFonts w:ascii="Times New Roman" w:eastAsiaTheme="minorEastAsia" w:hAnsi="Times New Roman"/>
          <w:color w:val="FF0000"/>
        </w:rPr>
        <w:t>【答案】</w:t>
      </w:r>
      <w:r w:rsidR="00FC6B36" w:rsidRPr="00B868B3">
        <w:rPr>
          <w:rFonts w:ascii="Times New Roman" w:eastAsiaTheme="minorEastAsia" w:hAnsi="Times New Roman" w:hint="eastAsia"/>
          <w:color w:val="FF0000"/>
        </w:rPr>
        <w:t>B</w:t>
      </w:r>
    </w:p>
    <w:p w:rsidR="00FC6B36" w:rsidRPr="00B868B3" w:rsidRDefault="00FC6B36" w:rsidP="00B868B3">
      <w:pPr>
        <w:pStyle w:val="ae"/>
        <w:spacing w:line="400" w:lineRule="exact"/>
        <w:rPr>
          <w:rFonts w:ascii="Times New Roman" w:hAnsi="Times New Roman"/>
        </w:rPr>
      </w:pPr>
    </w:p>
    <w:p w:rsidR="00106170" w:rsidRPr="00B868B3" w:rsidRDefault="00106170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795456" behindDoc="0" locked="0" layoutInCell="1" allowOverlap="1">
            <wp:simplePos x="0" y="0"/>
            <wp:positionH relativeFrom="column">
              <wp:posOffset>3782060</wp:posOffset>
            </wp:positionH>
            <wp:positionV relativeFrom="paragraph">
              <wp:posOffset>393065</wp:posOffset>
            </wp:positionV>
            <wp:extent cx="1985010" cy="822960"/>
            <wp:effectExtent l="19050" t="0" r="0" b="0"/>
            <wp:wrapSquare wrapText="bothSides"/>
            <wp:docPr id="106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B868B3">
        <w:rPr>
          <w:rFonts w:hAnsi="Times New Roman"/>
        </w:rPr>
        <w:t>1</w:t>
      </w:r>
      <w:r w:rsidR="00285104" w:rsidRPr="00B868B3">
        <w:rPr>
          <w:rFonts w:hAnsi="Times New Roman" w:hint="eastAsia"/>
        </w:rPr>
        <w:t>7</w:t>
      </w:r>
      <w:r w:rsidR="00285104" w:rsidRPr="00B868B3">
        <w:rPr>
          <w:rFonts w:hAnsi="Times New Roman"/>
        </w:rPr>
        <w:t>、</w:t>
      </w:r>
      <w:r w:rsidRPr="00B868B3">
        <w:rPr>
          <w:rFonts w:hAnsi="Times New Roman"/>
        </w:rPr>
        <w:t>如图所示，平面镜竖直放置在水平面上，一支直立的铅笔从平面镜前</w:t>
      </w:r>
      <w:r w:rsidRPr="00B868B3">
        <w:rPr>
          <w:rFonts w:hAnsi="Times New Roman"/>
        </w:rPr>
        <w:t>40cm</w:t>
      </w:r>
      <w:r w:rsidRPr="00B868B3">
        <w:rPr>
          <w:rFonts w:hAnsi="Times New Roman"/>
        </w:rPr>
        <w:t>处，以</w:t>
      </w:r>
      <w:r w:rsidRPr="00B868B3">
        <w:rPr>
          <w:rFonts w:hAnsi="Times New Roman"/>
        </w:rPr>
        <w:t>5cm/s</w:t>
      </w:r>
      <w:r w:rsidRPr="00B868B3">
        <w:rPr>
          <w:rFonts w:hAnsi="Times New Roman"/>
        </w:rPr>
        <w:t>的水平速度垂直向平面镜匀速靠近，下列说法正确的是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106170" w:rsidRPr="00B868B3" w:rsidRDefault="00106170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．铅笔在平面镜中所成的</w:t>
      </w:r>
      <w:proofErr w:type="gramStart"/>
      <w:r w:rsidRPr="00B868B3">
        <w:rPr>
          <w:rFonts w:hAnsi="Times New Roman"/>
        </w:rPr>
        <w:t>像逐渐</w:t>
      </w:r>
      <w:proofErr w:type="gramEnd"/>
      <w:r w:rsidRPr="00B868B3">
        <w:rPr>
          <w:rFonts w:hAnsi="Times New Roman"/>
        </w:rPr>
        <w:t>变大</w:t>
      </w:r>
    </w:p>
    <w:p w:rsidR="00106170" w:rsidRPr="00B868B3" w:rsidRDefault="00106170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．经过</w:t>
      </w:r>
      <w:r w:rsidRPr="00B868B3">
        <w:rPr>
          <w:rFonts w:hAnsi="Times New Roman"/>
        </w:rPr>
        <w:t>2s</w:t>
      </w:r>
      <w:r w:rsidRPr="00B868B3">
        <w:rPr>
          <w:rFonts w:hAnsi="Times New Roman"/>
        </w:rPr>
        <w:t>，铅笔与它的像之间的距离变为</w:t>
      </w:r>
      <w:r w:rsidRPr="00B868B3">
        <w:rPr>
          <w:rFonts w:hAnsi="Times New Roman"/>
        </w:rPr>
        <w:t>20cm</w:t>
      </w:r>
    </w:p>
    <w:p w:rsidR="00106170" w:rsidRPr="00B868B3" w:rsidRDefault="00106170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．铅笔的像相对于平面镜的速度为</w:t>
      </w:r>
      <w:r w:rsidRPr="00B868B3">
        <w:rPr>
          <w:rFonts w:hAnsi="Times New Roman"/>
        </w:rPr>
        <w:t>10cm/s</w:t>
      </w:r>
    </w:p>
    <w:p w:rsidR="00106170" w:rsidRPr="00B868B3" w:rsidRDefault="00106170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．若平面镜顺时针转至图中虚线位置，铅笔的像将与铅笔垂直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106170" w:rsidRPr="00B868B3">
        <w:rPr>
          <w:rFonts w:ascii="Times New Roman" w:hAnsiTheme="minorEastAsia" w:cs="Times New Roman"/>
          <w:color w:val="FF0000"/>
          <w:szCs w:val="24"/>
        </w:rPr>
        <w:t>★★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Pr="00B868B3">
        <w:rPr>
          <w:rFonts w:ascii="Times New Roman" w:hAnsi="Times New Roman" w:cs="Times New Roman"/>
          <w:color w:val="FF0000"/>
        </w:rPr>
        <w:t>D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szCs w:val="21"/>
        </w:rPr>
      </w:pPr>
    </w:p>
    <w:p w:rsidR="000B1ABE" w:rsidRPr="00B868B3" w:rsidRDefault="000B1ABE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  <w:noProof/>
          <w:szCs w:val="21"/>
        </w:rPr>
        <w:drawing>
          <wp:anchor distT="0" distB="0" distL="0" distR="0" simplePos="0" relativeHeight="251797504" behindDoc="0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356870</wp:posOffset>
            </wp:positionV>
            <wp:extent cx="1124585" cy="1143000"/>
            <wp:effectExtent l="0" t="0" r="0" b="0"/>
            <wp:wrapSquare wrapText="bothSides"/>
            <wp:docPr id="107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B868B3">
        <w:rPr>
          <w:rFonts w:hAnsi="Times New Roman"/>
          <w:szCs w:val="21"/>
        </w:rPr>
        <w:t>1</w:t>
      </w:r>
      <w:r w:rsidR="00285104" w:rsidRPr="00B868B3">
        <w:rPr>
          <w:rFonts w:hAnsi="Times New Roman" w:hint="eastAsia"/>
          <w:szCs w:val="21"/>
        </w:rPr>
        <w:t>8</w:t>
      </w:r>
      <w:r w:rsidR="00285104" w:rsidRPr="00B868B3">
        <w:rPr>
          <w:rFonts w:hAnsi="Times New Roman"/>
          <w:szCs w:val="21"/>
        </w:rPr>
        <w:t>、</w:t>
      </w:r>
      <w:r w:rsidRPr="00B868B3">
        <w:rPr>
          <w:rFonts w:hAnsi="Times New Roman"/>
        </w:rPr>
        <w:t>小</w:t>
      </w:r>
      <w:proofErr w:type="gramStart"/>
      <w:r w:rsidRPr="00B868B3">
        <w:rPr>
          <w:rFonts w:hAnsi="Times New Roman"/>
        </w:rPr>
        <w:t>明同学</w:t>
      </w:r>
      <w:proofErr w:type="gramEnd"/>
      <w:r w:rsidRPr="00B868B3">
        <w:rPr>
          <w:rFonts w:hAnsi="Times New Roman"/>
        </w:rPr>
        <w:t>在家中用两个平面镜和纸筒制作了一个简易潜望镜，如图所示，他把该潜望镜放到窗户下观察窗外的物体，则观察到的物体的像是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0B1ABE" w:rsidRPr="00B868B3" w:rsidRDefault="000B1ABE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．正立的虚像</w:t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．倒立的虚像</w:t>
      </w:r>
    </w:p>
    <w:p w:rsidR="000B1ABE" w:rsidRPr="00B868B3" w:rsidRDefault="000B1ABE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．正立的实像</w:t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．倒立的实像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★★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0B1ABE" w:rsidRPr="00B868B3">
        <w:rPr>
          <w:rFonts w:ascii="Times New Roman" w:hAnsi="Times New Roman" w:cs="Times New Roman" w:hint="eastAsia"/>
          <w:color w:val="FF0000"/>
          <w:szCs w:val="21"/>
        </w:rPr>
        <w:t>A</w:t>
      </w:r>
    </w:p>
    <w:p w:rsidR="003662ED" w:rsidRPr="002B68EC" w:rsidRDefault="003662ED" w:rsidP="002B68EC">
      <w:pPr>
        <w:pStyle w:val="DefaultParagraph"/>
        <w:spacing w:line="400" w:lineRule="exact"/>
        <w:rPr>
          <w:rFonts w:hAnsi="Times New Roman"/>
        </w:rPr>
      </w:pPr>
      <w:r w:rsidRPr="002B68EC">
        <w:rPr>
          <w:rFonts w:hAnsi="Times New Roman" w:hint="eastAsia"/>
        </w:rPr>
        <w:lastRenderedPageBreak/>
        <w:t>19</w:t>
      </w:r>
      <w:r w:rsidRPr="002B68EC">
        <w:rPr>
          <w:rFonts w:hAnsi="Times New Roman" w:hint="eastAsia"/>
        </w:rPr>
        <w:t>、</w:t>
      </w:r>
      <w:r w:rsidRPr="002B68EC">
        <w:rPr>
          <w:rFonts w:hAnsi="Times New Roman"/>
        </w:rPr>
        <w:t>小明坐在前排听讲座时，用照相机把由投影仪投影在银幕上的彩色</w:t>
      </w:r>
      <w:proofErr w:type="gramStart"/>
      <w:r w:rsidRPr="002B68EC">
        <w:rPr>
          <w:rFonts w:hAnsi="Times New Roman"/>
        </w:rPr>
        <w:t>图象</w:t>
      </w:r>
      <w:proofErr w:type="gramEnd"/>
      <w:r w:rsidRPr="002B68EC">
        <w:rPr>
          <w:rFonts w:hAnsi="Times New Roman"/>
        </w:rPr>
        <w:t>拍摄下来</w:t>
      </w:r>
      <w:r w:rsidRPr="002B68EC">
        <w:rPr>
          <w:rFonts w:hAnsi="Times New Roman" w:hint="eastAsia"/>
        </w:rPr>
        <w:t>。</w:t>
      </w:r>
      <w:r w:rsidRPr="002B68EC">
        <w:rPr>
          <w:rFonts w:hAnsi="Times New Roman"/>
        </w:rPr>
        <w:t>由于会场比较暗，他使用了闪光灯</w:t>
      </w:r>
      <w:r w:rsidRPr="002B68EC">
        <w:rPr>
          <w:rFonts w:hAnsi="Times New Roman" w:hint="eastAsia"/>
        </w:rPr>
        <w:t>。</w:t>
      </w:r>
      <w:r w:rsidRPr="002B68EC">
        <w:rPr>
          <w:rFonts w:hAnsi="Times New Roman"/>
        </w:rPr>
        <w:t>这样拍出来的照片</w:t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>（</w:t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>）</w:t>
      </w:r>
    </w:p>
    <w:p w:rsidR="003662ED" w:rsidRPr="002B68EC" w:rsidRDefault="003662ED" w:rsidP="002B68EC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2B68EC">
        <w:rPr>
          <w:rFonts w:hAnsi="Times New Roman"/>
        </w:rPr>
        <w:t>A</w:t>
      </w:r>
      <w:r w:rsidRPr="002B68EC">
        <w:rPr>
          <w:rFonts w:hAnsi="Times New Roman"/>
        </w:rPr>
        <w:t>．比不用闪光灯清楚多了</w:t>
      </w:r>
      <w:r w:rsidR="002B68EC">
        <w:rPr>
          <w:rFonts w:hAnsi="Times New Roman" w:hint="eastAsia"/>
        </w:rPr>
        <w:tab/>
      </w:r>
      <w:r w:rsidR="002B68EC">
        <w:rPr>
          <w:rFonts w:hAnsi="Times New Roman" w:hint="eastAsia"/>
        </w:rPr>
        <w:tab/>
      </w:r>
      <w:r w:rsidR="002B68EC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Pr="002B68EC">
        <w:rPr>
          <w:rFonts w:hAnsi="Times New Roman"/>
        </w:rPr>
        <w:t>B</w:t>
      </w:r>
      <w:r w:rsidRPr="002B68EC">
        <w:rPr>
          <w:rFonts w:hAnsi="Times New Roman"/>
        </w:rPr>
        <w:t>．与不用闪光灯的效果一样</w:t>
      </w:r>
    </w:p>
    <w:p w:rsidR="003662ED" w:rsidRPr="002B68EC" w:rsidRDefault="003662ED" w:rsidP="002B68EC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2B68EC">
        <w:rPr>
          <w:rFonts w:hAnsi="Times New Roman"/>
        </w:rPr>
        <w:t>C</w:t>
      </w:r>
      <w:r w:rsidRPr="002B68EC">
        <w:rPr>
          <w:rFonts w:hAnsi="Times New Roman"/>
        </w:rPr>
        <w:t>．看不清投影到屏幕上的</w:t>
      </w:r>
      <w:proofErr w:type="gramStart"/>
      <w:r w:rsidRPr="002B68EC">
        <w:rPr>
          <w:rFonts w:hAnsi="Times New Roman"/>
        </w:rPr>
        <w:t>图象</w:t>
      </w:r>
      <w:proofErr w:type="gramEnd"/>
      <w:r w:rsidR="002B68EC">
        <w:rPr>
          <w:rFonts w:hAnsi="Times New Roman" w:hint="eastAsia"/>
        </w:rPr>
        <w:tab/>
      </w:r>
      <w:r w:rsidR="002B68EC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Pr="002B68EC">
        <w:rPr>
          <w:rFonts w:hAnsi="Times New Roman"/>
        </w:rPr>
        <w:t>D</w:t>
      </w:r>
      <w:r w:rsidRPr="002B68EC">
        <w:rPr>
          <w:rFonts w:hAnsi="Times New Roman"/>
        </w:rPr>
        <w:t>．色彩被</w:t>
      </w:r>
      <w:r w:rsidRPr="002B68EC">
        <w:rPr>
          <w:rFonts w:hAnsi="Times New Roman" w:hint="eastAsia"/>
        </w:rPr>
        <w:t>“</w:t>
      </w:r>
      <w:r w:rsidRPr="002B68EC">
        <w:rPr>
          <w:rFonts w:hAnsi="Times New Roman"/>
        </w:rPr>
        <w:t>闪</w:t>
      </w:r>
      <w:r w:rsidRPr="002B68EC">
        <w:rPr>
          <w:rFonts w:hAnsi="Times New Roman" w:hint="eastAsia"/>
        </w:rPr>
        <w:t>”</w:t>
      </w:r>
      <w:r w:rsidRPr="002B68EC">
        <w:rPr>
          <w:rFonts w:hAnsi="Times New Roman"/>
        </w:rPr>
        <w:t>掉了，拍到的仅有黑色的字和线条</w:t>
      </w:r>
    </w:p>
    <w:p w:rsidR="003662ED" w:rsidRPr="002B68EC" w:rsidRDefault="003662ED" w:rsidP="002B68EC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2B68EC">
        <w:rPr>
          <w:rFonts w:ascii="Times New Roman" w:hAnsi="Times New Roman" w:cs="Times New Roman"/>
          <w:color w:val="FF0000"/>
          <w:szCs w:val="24"/>
        </w:rPr>
        <w:t>【难度】</w:t>
      </w:r>
      <w:r w:rsidRPr="002B68EC">
        <w:rPr>
          <w:rFonts w:ascii="Times New Roman" w:hAnsiTheme="minorEastAsia" w:cs="Times New Roman"/>
          <w:color w:val="FF0000"/>
          <w:szCs w:val="24"/>
        </w:rPr>
        <w:t>★★★</w:t>
      </w:r>
    </w:p>
    <w:p w:rsidR="003662ED" w:rsidRPr="002B68EC" w:rsidRDefault="003662ED" w:rsidP="002B68EC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2B68EC">
        <w:rPr>
          <w:rFonts w:ascii="Times New Roman" w:hAnsi="Times New Roman" w:cs="Times New Roman"/>
          <w:color w:val="FF0000"/>
          <w:szCs w:val="21"/>
        </w:rPr>
        <w:t>【答案】</w:t>
      </w:r>
      <w:r w:rsidRPr="002B68EC">
        <w:rPr>
          <w:rFonts w:ascii="Times New Roman" w:hAnsi="Times New Roman" w:cs="Times New Roman" w:hint="eastAsia"/>
          <w:color w:val="FF0000"/>
        </w:rPr>
        <w:t>C</w:t>
      </w:r>
    </w:p>
    <w:p w:rsidR="003662ED" w:rsidRPr="002B68EC" w:rsidRDefault="003662ED" w:rsidP="002B68EC">
      <w:pPr>
        <w:pStyle w:val="DefaultParagraph"/>
        <w:spacing w:line="400" w:lineRule="exact"/>
        <w:rPr>
          <w:rFonts w:hAnsi="Times New Roman"/>
        </w:rPr>
      </w:pPr>
    </w:p>
    <w:p w:rsidR="003662ED" w:rsidRPr="002B68EC" w:rsidRDefault="003662ED" w:rsidP="002B68EC">
      <w:pPr>
        <w:pStyle w:val="DefaultParagraph"/>
        <w:spacing w:line="400" w:lineRule="exact"/>
        <w:rPr>
          <w:rFonts w:hAnsi="Times New Roman"/>
        </w:rPr>
      </w:pPr>
      <w:r w:rsidRPr="002B68EC">
        <w:rPr>
          <w:rFonts w:hAnsi="Times New Roman"/>
        </w:rPr>
        <w:t>2</w:t>
      </w:r>
      <w:r w:rsidRPr="002B68EC">
        <w:rPr>
          <w:rFonts w:hAnsi="Times New Roman" w:hint="eastAsia"/>
        </w:rPr>
        <w:t>0</w:t>
      </w:r>
      <w:r w:rsidRPr="002B68EC">
        <w:rPr>
          <w:rFonts w:hAnsi="Times New Roman" w:hint="eastAsia"/>
        </w:rPr>
        <w:t>、</w:t>
      </w:r>
      <w:r w:rsidRPr="002B68EC">
        <w:rPr>
          <w:rFonts w:hAnsi="Times New Roman"/>
        </w:rPr>
        <w:t>人们在观看</w:t>
      </w:r>
      <w:r w:rsidRPr="002B68EC">
        <w:rPr>
          <w:rFonts w:hAnsi="Times New Roman" w:hint="eastAsia"/>
        </w:rPr>
        <w:t>“</w:t>
      </w:r>
      <w:r w:rsidRPr="002B68EC">
        <w:rPr>
          <w:rFonts w:hAnsi="Times New Roman"/>
        </w:rPr>
        <w:t>日出</w:t>
      </w:r>
      <w:r w:rsidRPr="002B68EC">
        <w:rPr>
          <w:rFonts w:hAnsi="Times New Roman" w:hint="eastAsia"/>
        </w:rPr>
        <w:t>”</w:t>
      </w:r>
      <w:r w:rsidRPr="002B68EC">
        <w:rPr>
          <w:rFonts w:hAnsi="Times New Roman"/>
        </w:rPr>
        <w:t>或</w:t>
      </w:r>
      <w:r w:rsidRPr="002B68EC">
        <w:rPr>
          <w:rFonts w:hAnsi="Times New Roman" w:hint="eastAsia"/>
        </w:rPr>
        <w:t>“</w:t>
      </w:r>
      <w:r w:rsidRPr="002B68EC">
        <w:rPr>
          <w:rFonts w:hAnsi="Times New Roman"/>
        </w:rPr>
        <w:t>日落</w:t>
      </w:r>
      <w:r w:rsidRPr="002B68EC">
        <w:rPr>
          <w:rFonts w:hAnsi="Times New Roman" w:hint="eastAsia"/>
        </w:rPr>
        <w:t>”</w:t>
      </w:r>
      <w:r w:rsidRPr="002B68EC">
        <w:rPr>
          <w:rFonts w:hAnsi="Times New Roman"/>
        </w:rPr>
        <w:t>现象时，考虑到大气对传播的影响，太阳的真实位置</w:t>
      </w:r>
      <w:r w:rsidRPr="002B68EC">
        <w:rPr>
          <w:rFonts w:hAnsi="Times New Roman"/>
        </w:rPr>
        <w:t>S</w:t>
      </w:r>
      <w:r w:rsidRPr="002B68EC">
        <w:rPr>
          <w:rFonts w:hAnsi="Times New Roman"/>
        </w:rPr>
        <w:t>与人们看到的太阳的位置</w:t>
      </w:r>
      <w:r w:rsidRPr="002B68EC">
        <w:rPr>
          <w:rFonts w:hAnsi="Times New Roman"/>
        </w:rPr>
        <w:t>Q</w:t>
      </w:r>
      <w:r w:rsidRPr="002B68EC">
        <w:rPr>
          <w:rFonts w:hAnsi="Times New Roman"/>
        </w:rPr>
        <w:t>相比</w:t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>（</w:t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>）</w:t>
      </w:r>
    </w:p>
    <w:p w:rsidR="003662ED" w:rsidRPr="002B68EC" w:rsidRDefault="003662ED" w:rsidP="002B68EC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2B68EC">
        <w:rPr>
          <w:rFonts w:hAnsi="Times New Roman"/>
        </w:rPr>
        <w:t>A</w:t>
      </w:r>
      <w:r w:rsidRPr="002B68EC">
        <w:rPr>
          <w:rFonts w:hAnsi="Times New Roman"/>
        </w:rPr>
        <w:t>．</w:t>
      </w:r>
      <w:r w:rsidRPr="002B68EC">
        <w:rPr>
          <w:rFonts w:hAnsi="Times New Roman" w:hint="eastAsia"/>
        </w:rPr>
        <w:t>“</w:t>
      </w:r>
      <w:r w:rsidRPr="002B68EC">
        <w:rPr>
          <w:rFonts w:hAnsi="Times New Roman"/>
        </w:rPr>
        <w:t>日出</w:t>
      </w:r>
      <w:r w:rsidRPr="002B68EC">
        <w:rPr>
          <w:rFonts w:hAnsi="Times New Roman" w:hint="eastAsia"/>
        </w:rPr>
        <w:t>”</w:t>
      </w:r>
      <w:r w:rsidRPr="002B68EC">
        <w:rPr>
          <w:rFonts w:hAnsi="Times New Roman"/>
        </w:rPr>
        <w:t>时</w:t>
      </w:r>
      <w:r w:rsidRPr="002B68EC">
        <w:rPr>
          <w:rFonts w:hAnsi="Times New Roman"/>
        </w:rPr>
        <w:t>S</w:t>
      </w:r>
      <w:r w:rsidRPr="002B68EC">
        <w:rPr>
          <w:rFonts w:hAnsi="Times New Roman"/>
        </w:rPr>
        <w:t>在</w:t>
      </w:r>
      <w:r w:rsidRPr="002B68EC">
        <w:rPr>
          <w:rFonts w:hAnsi="Times New Roman"/>
        </w:rPr>
        <w:t>Q</w:t>
      </w:r>
      <w:r w:rsidRPr="002B68EC">
        <w:rPr>
          <w:rFonts w:hAnsi="Times New Roman"/>
        </w:rPr>
        <w:t>的下方，</w:t>
      </w:r>
      <w:r w:rsidRPr="002B68EC">
        <w:rPr>
          <w:rFonts w:hAnsi="Times New Roman" w:hint="eastAsia"/>
        </w:rPr>
        <w:t>“</w:t>
      </w:r>
      <w:r w:rsidRPr="002B68EC">
        <w:rPr>
          <w:rFonts w:hAnsi="Times New Roman"/>
        </w:rPr>
        <w:t>日落</w:t>
      </w:r>
      <w:r w:rsidRPr="002B68EC">
        <w:rPr>
          <w:rFonts w:hAnsi="Times New Roman" w:hint="eastAsia"/>
        </w:rPr>
        <w:t>”</w:t>
      </w:r>
      <w:r w:rsidRPr="002B68EC">
        <w:rPr>
          <w:rFonts w:hAnsi="Times New Roman"/>
        </w:rPr>
        <w:t>时</w:t>
      </w:r>
      <w:r w:rsidRPr="002B68EC">
        <w:rPr>
          <w:rFonts w:hAnsi="Times New Roman"/>
        </w:rPr>
        <w:t>S</w:t>
      </w:r>
      <w:r w:rsidRPr="002B68EC">
        <w:rPr>
          <w:rFonts w:hAnsi="Times New Roman"/>
        </w:rPr>
        <w:t>在</w:t>
      </w:r>
      <w:r w:rsidRPr="002B68EC">
        <w:rPr>
          <w:rFonts w:hAnsi="Times New Roman"/>
        </w:rPr>
        <w:t>Q</w:t>
      </w:r>
      <w:r w:rsidRPr="002B68EC">
        <w:rPr>
          <w:rFonts w:hAnsi="Times New Roman"/>
        </w:rPr>
        <w:t>的上方</w:t>
      </w:r>
    </w:p>
    <w:p w:rsidR="003662ED" w:rsidRPr="002B68EC" w:rsidRDefault="003662ED" w:rsidP="002B68EC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2B68EC">
        <w:rPr>
          <w:rFonts w:hAnsi="Times New Roman"/>
        </w:rPr>
        <w:t>B</w:t>
      </w:r>
      <w:r w:rsidRPr="002B68EC">
        <w:rPr>
          <w:rFonts w:hAnsi="Times New Roman"/>
        </w:rPr>
        <w:t>．</w:t>
      </w:r>
      <w:r w:rsidRPr="002B68EC">
        <w:rPr>
          <w:rFonts w:hAnsi="Times New Roman" w:hint="eastAsia"/>
        </w:rPr>
        <w:t>“</w:t>
      </w:r>
      <w:r w:rsidRPr="002B68EC">
        <w:rPr>
          <w:rFonts w:hAnsi="Times New Roman"/>
        </w:rPr>
        <w:t>日出</w:t>
      </w:r>
      <w:r w:rsidRPr="002B68EC">
        <w:rPr>
          <w:rFonts w:hAnsi="Times New Roman" w:hint="eastAsia"/>
        </w:rPr>
        <w:t>”</w:t>
      </w:r>
      <w:r w:rsidRPr="002B68EC">
        <w:rPr>
          <w:rFonts w:hAnsi="Times New Roman"/>
        </w:rPr>
        <w:t>时</w:t>
      </w:r>
      <w:r w:rsidRPr="002B68EC">
        <w:rPr>
          <w:rFonts w:hAnsi="Times New Roman"/>
        </w:rPr>
        <w:t>S</w:t>
      </w:r>
      <w:r w:rsidRPr="002B68EC">
        <w:rPr>
          <w:rFonts w:hAnsi="Times New Roman"/>
        </w:rPr>
        <w:t>在</w:t>
      </w:r>
      <w:r w:rsidRPr="002B68EC">
        <w:rPr>
          <w:rFonts w:hAnsi="Times New Roman"/>
        </w:rPr>
        <w:t>Q</w:t>
      </w:r>
      <w:r w:rsidRPr="002B68EC">
        <w:rPr>
          <w:rFonts w:hAnsi="Times New Roman"/>
        </w:rPr>
        <w:t>的上方，</w:t>
      </w:r>
      <w:r w:rsidRPr="002B68EC">
        <w:rPr>
          <w:rFonts w:hAnsi="Times New Roman" w:hint="eastAsia"/>
        </w:rPr>
        <w:t>“</w:t>
      </w:r>
      <w:r w:rsidRPr="002B68EC">
        <w:rPr>
          <w:rFonts w:hAnsi="Times New Roman"/>
        </w:rPr>
        <w:t>日落</w:t>
      </w:r>
      <w:r w:rsidRPr="002B68EC">
        <w:rPr>
          <w:rFonts w:hAnsi="Times New Roman" w:hint="eastAsia"/>
        </w:rPr>
        <w:t>”</w:t>
      </w:r>
      <w:r w:rsidRPr="002B68EC">
        <w:rPr>
          <w:rFonts w:hAnsi="Times New Roman"/>
        </w:rPr>
        <w:t>时</w:t>
      </w:r>
      <w:r w:rsidRPr="002B68EC">
        <w:rPr>
          <w:rFonts w:hAnsi="Times New Roman"/>
        </w:rPr>
        <w:t>S</w:t>
      </w:r>
      <w:r w:rsidRPr="002B68EC">
        <w:rPr>
          <w:rFonts w:hAnsi="Times New Roman"/>
        </w:rPr>
        <w:t>在</w:t>
      </w:r>
      <w:r w:rsidRPr="002B68EC">
        <w:rPr>
          <w:rFonts w:hAnsi="Times New Roman"/>
        </w:rPr>
        <w:t>Q</w:t>
      </w:r>
      <w:r w:rsidRPr="002B68EC">
        <w:rPr>
          <w:rFonts w:hAnsi="Times New Roman"/>
        </w:rPr>
        <w:t>的下方</w:t>
      </w:r>
    </w:p>
    <w:p w:rsidR="003662ED" w:rsidRPr="002B68EC" w:rsidRDefault="003662ED" w:rsidP="002B68EC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2B68EC">
        <w:rPr>
          <w:rFonts w:hAnsi="Times New Roman"/>
        </w:rPr>
        <w:t>C</w:t>
      </w:r>
      <w:r w:rsidRPr="002B68EC">
        <w:rPr>
          <w:rFonts w:hAnsi="Times New Roman"/>
        </w:rPr>
        <w:t>．</w:t>
      </w:r>
      <w:r w:rsidRPr="002B68EC">
        <w:rPr>
          <w:rFonts w:hAnsi="Times New Roman" w:hint="eastAsia"/>
        </w:rPr>
        <w:t>“</w:t>
      </w:r>
      <w:r w:rsidRPr="002B68EC">
        <w:rPr>
          <w:rFonts w:hAnsi="Times New Roman"/>
        </w:rPr>
        <w:t>日出</w:t>
      </w:r>
      <w:r w:rsidRPr="002B68EC">
        <w:rPr>
          <w:rFonts w:hAnsi="Times New Roman" w:hint="eastAsia"/>
        </w:rPr>
        <w:t>”</w:t>
      </w:r>
      <w:r w:rsidRPr="002B68EC">
        <w:rPr>
          <w:rFonts w:hAnsi="Times New Roman"/>
        </w:rPr>
        <w:t>或</w:t>
      </w:r>
      <w:r w:rsidRPr="002B68EC">
        <w:rPr>
          <w:rFonts w:hAnsi="Times New Roman" w:hint="eastAsia"/>
        </w:rPr>
        <w:t>“</w:t>
      </w:r>
      <w:r w:rsidRPr="002B68EC">
        <w:rPr>
          <w:rFonts w:hAnsi="Times New Roman"/>
        </w:rPr>
        <w:t>日落</w:t>
      </w:r>
      <w:r w:rsidRPr="002B68EC">
        <w:rPr>
          <w:rFonts w:hAnsi="Times New Roman" w:hint="eastAsia"/>
        </w:rPr>
        <w:t>”</w:t>
      </w:r>
      <w:r w:rsidRPr="002B68EC">
        <w:rPr>
          <w:rFonts w:hAnsi="Times New Roman"/>
        </w:rPr>
        <w:t>时</w:t>
      </w:r>
      <w:r w:rsidRPr="002B68EC">
        <w:rPr>
          <w:rFonts w:hAnsi="Times New Roman"/>
        </w:rPr>
        <w:t>S</w:t>
      </w:r>
      <w:r w:rsidRPr="002B68EC">
        <w:rPr>
          <w:rFonts w:hAnsi="Times New Roman"/>
        </w:rPr>
        <w:t>均在</w:t>
      </w:r>
      <w:r w:rsidRPr="002B68EC">
        <w:rPr>
          <w:rFonts w:hAnsi="Times New Roman"/>
        </w:rPr>
        <w:t>Q</w:t>
      </w:r>
      <w:r w:rsidRPr="002B68EC">
        <w:rPr>
          <w:rFonts w:hAnsi="Times New Roman"/>
        </w:rPr>
        <w:t>的上方</w:t>
      </w:r>
    </w:p>
    <w:p w:rsidR="003662ED" w:rsidRPr="002B68EC" w:rsidRDefault="003662ED" w:rsidP="002B68EC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2B68EC">
        <w:rPr>
          <w:rFonts w:hAnsi="Times New Roman"/>
        </w:rPr>
        <w:t>D</w:t>
      </w:r>
      <w:r w:rsidRPr="002B68EC">
        <w:rPr>
          <w:rFonts w:hAnsi="Times New Roman"/>
        </w:rPr>
        <w:t>．</w:t>
      </w:r>
      <w:r w:rsidRPr="002B68EC">
        <w:rPr>
          <w:rFonts w:hAnsi="Times New Roman" w:hint="eastAsia"/>
        </w:rPr>
        <w:t>“</w:t>
      </w:r>
      <w:r w:rsidRPr="002B68EC">
        <w:rPr>
          <w:rFonts w:hAnsi="Times New Roman"/>
        </w:rPr>
        <w:t>日出</w:t>
      </w:r>
      <w:r w:rsidRPr="002B68EC">
        <w:rPr>
          <w:rFonts w:hAnsi="Times New Roman" w:hint="eastAsia"/>
        </w:rPr>
        <w:t>”</w:t>
      </w:r>
      <w:r w:rsidRPr="002B68EC">
        <w:rPr>
          <w:rFonts w:hAnsi="Times New Roman"/>
        </w:rPr>
        <w:t>或</w:t>
      </w:r>
      <w:r w:rsidRPr="002B68EC">
        <w:rPr>
          <w:rFonts w:hAnsi="Times New Roman" w:hint="eastAsia"/>
        </w:rPr>
        <w:t>“</w:t>
      </w:r>
      <w:r w:rsidRPr="002B68EC">
        <w:rPr>
          <w:rFonts w:hAnsi="Times New Roman"/>
        </w:rPr>
        <w:t>日落</w:t>
      </w:r>
      <w:r w:rsidRPr="002B68EC">
        <w:rPr>
          <w:rFonts w:hAnsi="Times New Roman" w:hint="eastAsia"/>
        </w:rPr>
        <w:t>”</w:t>
      </w:r>
      <w:r w:rsidRPr="002B68EC">
        <w:rPr>
          <w:rFonts w:hAnsi="Times New Roman"/>
        </w:rPr>
        <w:t>时</w:t>
      </w:r>
      <w:r w:rsidRPr="002B68EC">
        <w:rPr>
          <w:rFonts w:hAnsi="Times New Roman"/>
        </w:rPr>
        <w:t>S</w:t>
      </w:r>
      <w:r w:rsidRPr="002B68EC">
        <w:rPr>
          <w:rFonts w:hAnsi="Times New Roman"/>
        </w:rPr>
        <w:t>均在</w:t>
      </w:r>
      <w:r w:rsidRPr="002B68EC">
        <w:rPr>
          <w:rFonts w:hAnsi="Times New Roman"/>
        </w:rPr>
        <w:t>Q</w:t>
      </w:r>
      <w:r w:rsidRPr="002B68EC">
        <w:rPr>
          <w:rFonts w:hAnsi="Times New Roman"/>
        </w:rPr>
        <w:t>的下方</w:t>
      </w:r>
    </w:p>
    <w:p w:rsidR="003662ED" w:rsidRPr="002B68EC" w:rsidRDefault="003662ED" w:rsidP="002B68EC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2B68EC">
        <w:rPr>
          <w:rFonts w:ascii="Times New Roman" w:hAnsi="Times New Roman" w:cs="Times New Roman"/>
          <w:color w:val="FF0000"/>
          <w:szCs w:val="24"/>
        </w:rPr>
        <w:t>【难度】</w:t>
      </w:r>
      <w:r w:rsidRPr="002B68EC">
        <w:rPr>
          <w:rFonts w:ascii="Times New Roman" w:hAnsiTheme="minorEastAsia" w:cs="Times New Roman"/>
          <w:color w:val="FF0000"/>
          <w:szCs w:val="24"/>
        </w:rPr>
        <w:t>★★★</w:t>
      </w:r>
    </w:p>
    <w:p w:rsidR="003662ED" w:rsidRPr="002B68EC" w:rsidRDefault="003662ED" w:rsidP="002B68EC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2B68EC">
        <w:rPr>
          <w:rFonts w:ascii="Times New Roman" w:hAnsi="Times New Roman" w:cs="Times New Roman"/>
          <w:color w:val="FF0000"/>
          <w:szCs w:val="21"/>
        </w:rPr>
        <w:t>【答案】</w:t>
      </w:r>
      <w:r w:rsidRPr="002B68EC">
        <w:rPr>
          <w:rFonts w:ascii="Times New Roman" w:hAnsi="Times New Roman" w:cs="Times New Roman"/>
          <w:color w:val="FF0000"/>
        </w:rPr>
        <w:t>D</w:t>
      </w:r>
    </w:p>
    <w:p w:rsidR="003662ED" w:rsidRPr="002B68EC" w:rsidRDefault="003662ED" w:rsidP="002B68EC">
      <w:pPr>
        <w:pStyle w:val="DefaultParagraph"/>
        <w:spacing w:line="400" w:lineRule="exact"/>
        <w:rPr>
          <w:rFonts w:hAnsi="Times New Roman"/>
        </w:rPr>
      </w:pPr>
    </w:p>
    <w:p w:rsidR="00B052E4" w:rsidRDefault="003662ED" w:rsidP="002B68EC">
      <w:pPr>
        <w:pStyle w:val="DefaultParagraph"/>
        <w:spacing w:line="400" w:lineRule="exact"/>
        <w:rPr>
          <w:rFonts w:hAnsi="Times New Roman"/>
        </w:rPr>
      </w:pPr>
      <w:r w:rsidRPr="002B68EC">
        <w:rPr>
          <w:rFonts w:hAnsi="Times New Roman" w:hint="eastAsia"/>
        </w:rPr>
        <w:t>2</w:t>
      </w:r>
      <w:r w:rsidR="00B052E4">
        <w:rPr>
          <w:rFonts w:hAnsi="Times New Roman" w:hint="eastAsia"/>
        </w:rPr>
        <w:t>1</w:t>
      </w:r>
      <w:r w:rsidRPr="002B68EC">
        <w:rPr>
          <w:rFonts w:hAnsi="Times New Roman" w:hint="eastAsia"/>
        </w:rPr>
        <w:t>、</w:t>
      </w:r>
      <w:r w:rsidRPr="002B68EC">
        <w:rPr>
          <w:rFonts w:hAnsi="Times New Roman"/>
        </w:rPr>
        <w:t>如图所示，</w:t>
      </w:r>
      <w:proofErr w:type="gramStart"/>
      <w:r w:rsidRPr="002B68EC">
        <w:rPr>
          <w:rFonts w:hAnsi="Times New Roman"/>
        </w:rPr>
        <w:t>一</w:t>
      </w:r>
      <w:proofErr w:type="gramEnd"/>
      <w:r w:rsidRPr="002B68EC">
        <w:rPr>
          <w:rFonts w:hAnsi="Times New Roman"/>
        </w:rPr>
        <w:t>点光源位于金属圆筒内部轴线上</w:t>
      </w:r>
      <w:r w:rsidRPr="002B68EC">
        <w:rPr>
          <w:rFonts w:hAnsi="Times New Roman"/>
        </w:rPr>
        <w:t>A</w:t>
      </w:r>
      <w:r w:rsidRPr="002B68EC">
        <w:rPr>
          <w:rFonts w:hAnsi="Times New Roman"/>
        </w:rPr>
        <w:t>点圆筒轴线与凸透镜主光轴重合，光屏与圆筒轴线垂直且距离透镜足够远</w:t>
      </w:r>
      <w:r w:rsidR="00DC63A5" w:rsidRPr="002B68EC">
        <w:rPr>
          <w:rFonts w:hAnsi="Times New Roman" w:hint="eastAsia"/>
        </w:rPr>
        <w:t>。</w:t>
      </w:r>
      <w:r w:rsidRPr="002B68EC">
        <w:rPr>
          <w:rFonts w:hAnsi="Times New Roman"/>
        </w:rPr>
        <w:t>此时，点光源正好在光屏上形成一个清晰的像，测出此时凸透镜与圆筒右端面的距离为</w:t>
      </w:r>
      <w:r w:rsidRPr="002B68EC">
        <w:rPr>
          <w:rFonts w:hAnsi="Times New Roman"/>
        </w:rPr>
        <w:t>L</w:t>
      </w:r>
      <w:r w:rsidRPr="002B68EC">
        <w:rPr>
          <w:rFonts w:hAnsi="Times New Roman"/>
        </w:rPr>
        <w:t>；向右移动凸透镜到适当位置，光屏上再次出现了清晰的像</w:t>
      </w:r>
      <w:r w:rsidR="00DC63A5" w:rsidRPr="002B68EC">
        <w:rPr>
          <w:rFonts w:hAnsi="Times New Roman" w:hint="eastAsia"/>
        </w:rPr>
        <w:t>。</w:t>
      </w:r>
    </w:p>
    <w:p w:rsidR="00B052E4" w:rsidRDefault="00B052E4" w:rsidP="002B68EC">
      <w:pPr>
        <w:pStyle w:val="DefaultParagraph"/>
        <w:spacing w:line="400" w:lineRule="exact"/>
        <w:rPr>
          <w:rFonts w:hAnsi="Times New Roman"/>
        </w:rPr>
      </w:pPr>
      <w:r>
        <w:rPr>
          <w:rFonts w:hAnsi="Times New Roman" w:hint="eastAsia"/>
          <w:noProof/>
        </w:rPr>
        <w:drawing>
          <wp:anchor distT="0" distB="0" distL="114300" distR="114300" simplePos="0" relativeHeight="251825152" behindDoc="0" locked="0" layoutInCell="1" allowOverlap="1" wp14:anchorId="6DEAE3BA" wp14:editId="672F41CA">
            <wp:simplePos x="0" y="0"/>
            <wp:positionH relativeFrom="column">
              <wp:posOffset>1118235</wp:posOffset>
            </wp:positionH>
            <wp:positionV relativeFrom="paragraph">
              <wp:posOffset>85090</wp:posOffset>
            </wp:positionV>
            <wp:extent cx="2440940" cy="1360170"/>
            <wp:effectExtent l="0" t="0" r="0" b="0"/>
            <wp:wrapSquare wrapText="bothSides"/>
            <wp:docPr id="14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52E4" w:rsidRDefault="00B052E4" w:rsidP="002B68EC">
      <w:pPr>
        <w:pStyle w:val="DefaultParagraph"/>
        <w:spacing w:line="400" w:lineRule="exact"/>
        <w:rPr>
          <w:rFonts w:hAnsi="Times New Roman"/>
        </w:rPr>
      </w:pPr>
    </w:p>
    <w:p w:rsidR="00B052E4" w:rsidRDefault="00B052E4" w:rsidP="002B68EC">
      <w:pPr>
        <w:pStyle w:val="DefaultParagraph"/>
        <w:spacing w:line="400" w:lineRule="exact"/>
        <w:rPr>
          <w:rFonts w:hAnsi="Times New Roman"/>
        </w:rPr>
      </w:pPr>
    </w:p>
    <w:p w:rsidR="00B052E4" w:rsidRDefault="00B052E4" w:rsidP="002B68EC">
      <w:pPr>
        <w:pStyle w:val="DefaultParagraph"/>
        <w:spacing w:line="400" w:lineRule="exact"/>
        <w:rPr>
          <w:rFonts w:hAnsi="Times New Roman"/>
        </w:rPr>
      </w:pPr>
    </w:p>
    <w:p w:rsidR="00B052E4" w:rsidRDefault="00B052E4" w:rsidP="002B68EC">
      <w:pPr>
        <w:pStyle w:val="DefaultParagraph"/>
        <w:spacing w:line="400" w:lineRule="exact"/>
        <w:rPr>
          <w:rFonts w:hAnsi="Times New Roman"/>
        </w:rPr>
      </w:pPr>
    </w:p>
    <w:p w:rsidR="00B052E4" w:rsidRDefault="00B052E4" w:rsidP="002B68EC">
      <w:pPr>
        <w:pStyle w:val="DefaultParagraph"/>
        <w:spacing w:line="400" w:lineRule="exact"/>
        <w:rPr>
          <w:rFonts w:hAnsi="Times New Roman"/>
        </w:rPr>
      </w:pPr>
    </w:p>
    <w:p w:rsidR="003662ED" w:rsidRPr="002B68EC" w:rsidRDefault="003662ED" w:rsidP="002B68EC">
      <w:pPr>
        <w:pStyle w:val="DefaultParagraph"/>
        <w:spacing w:line="400" w:lineRule="exact"/>
        <w:rPr>
          <w:rFonts w:hAnsi="Times New Roman"/>
        </w:rPr>
      </w:pPr>
      <w:r w:rsidRPr="002B68EC">
        <w:rPr>
          <w:rFonts w:hAnsi="Times New Roman"/>
        </w:rPr>
        <w:t>由于光源位于圆筒的内部，无法直接测量出</w:t>
      </w:r>
      <w:r w:rsidRPr="002B68EC">
        <w:rPr>
          <w:rFonts w:hAnsi="Times New Roman"/>
        </w:rPr>
        <w:t>A</w:t>
      </w:r>
      <w:proofErr w:type="gramStart"/>
      <w:r w:rsidRPr="002B68EC">
        <w:rPr>
          <w:rFonts w:hAnsi="Times New Roman"/>
        </w:rPr>
        <w:t>与筒右端面</w:t>
      </w:r>
      <w:proofErr w:type="gramEnd"/>
      <w:r w:rsidRPr="002B68EC">
        <w:rPr>
          <w:rFonts w:hAnsi="Times New Roman"/>
        </w:rPr>
        <w:t>的距离</w:t>
      </w:r>
      <w:r w:rsidRPr="002B68EC">
        <w:rPr>
          <w:rFonts w:hAnsi="Times New Roman"/>
        </w:rPr>
        <w:t>d</w:t>
      </w:r>
      <w:r w:rsidRPr="002B68EC">
        <w:rPr>
          <w:rFonts w:hAnsi="Times New Roman"/>
        </w:rPr>
        <w:t>，为了求出</w:t>
      </w:r>
      <w:r w:rsidRPr="002B68EC">
        <w:rPr>
          <w:rFonts w:hAnsi="Times New Roman"/>
        </w:rPr>
        <w:t>d</w:t>
      </w:r>
      <w:r w:rsidRPr="002B68EC">
        <w:rPr>
          <w:rFonts w:hAnsi="Times New Roman"/>
        </w:rPr>
        <w:t>的大小，在上述过程中还需要测量出的一个物理是</w:t>
      </w:r>
      <w:r w:rsidR="00DC63A5" w:rsidRPr="002B68EC">
        <w:rPr>
          <w:rFonts w:hAnsi="Times New Roman" w:hint="eastAsia"/>
        </w:rPr>
        <w:t>_____________________________________</w:t>
      </w:r>
      <w:r w:rsidRPr="002B68EC">
        <w:rPr>
          <w:rFonts w:hAnsi="Times New Roman"/>
        </w:rPr>
        <w:t>；如果用</w:t>
      </w:r>
      <w:r w:rsidRPr="002B68EC">
        <w:rPr>
          <w:rFonts w:hAnsi="Times New Roman"/>
        </w:rPr>
        <w:t>N</w:t>
      </w:r>
      <w:r w:rsidRPr="002B68EC">
        <w:rPr>
          <w:rFonts w:hAnsi="Times New Roman"/>
        </w:rPr>
        <w:t>来表示该物理量的大小，则可以得出</w:t>
      </w:r>
      <w:r w:rsidRPr="002B68EC">
        <w:rPr>
          <w:rFonts w:hAnsi="Times New Roman"/>
        </w:rPr>
        <w:t>d</w:t>
      </w:r>
      <w:r w:rsidRPr="002B68EC">
        <w:rPr>
          <w:rFonts w:hAnsi="Times New Roman"/>
        </w:rPr>
        <w:t>为</w:t>
      </w:r>
      <w:r w:rsidR="00DC63A5" w:rsidRPr="002B68EC">
        <w:rPr>
          <w:rFonts w:hAnsi="Times New Roman" w:hint="eastAsia"/>
        </w:rPr>
        <w:t>____________</w:t>
      </w:r>
      <w:r w:rsidR="00DC63A5" w:rsidRPr="002B68EC">
        <w:rPr>
          <w:rFonts w:hAnsi="Times New Roman" w:hint="eastAsia"/>
        </w:rPr>
        <w:t>。</w:t>
      </w:r>
    </w:p>
    <w:p w:rsidR="003662ED" w:rsidRPr="002B68EC" w:rsidRDefault="003662ED" w:rsidP="002B68EC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2B68EC">
        <w:rPr>
          <w:rFonts w:ascii="Times New Roman" w:hAnsi="Times New Roman" w:cs="Times New Roman"/>
          <w:color w:val="FF0000"/>
          <w:szCs w:val="24"/>
        </w:rPr>
        <w:t>【难度】</w:t>
      </w:r>
      <w:r w:rsidRPr="002B68EC">
        <w:rPr>
          <w:rFonts w:ascii="Times New Roman" w:hAnsiTheme="minorEastAsia" w:cs="Times New Roman"/>
          <w:color w:val="FF0000"/>
          <w:szCs w:val="24"/>
        </w:rPr>
        <w:t>★★★</w:t>
      </w:r>
    </w:p>
    <w:p w:rsidR="003662ED" w:rsidRDefault="003662ED" w:rsidP="002B68EC">
      <w:pPr>
        <w:spacing w:line="400" w:lineRule="exact"/>
        <w:rPr>
          <w:rFonts w:ascii="Times New Roman" w:hAnsi="Times New Roman"/>
          <w:color w:val="FF0000"/>
        </w:rPr>
      </w:pPr>
      <w:r w:rsidRPr="002B68EC">
        <w:rPr>
          <w:rFonts w:ascii="Times New Roman" w:hAnsi="Times New Roman" w:cs="Times New Roman"/>
          <w:color w:val="FF0000"/>
          <w:szCs w:val="21"/>
        </w:rPr>
        <w:t>【答案】</w:t>
      </w:r>
      <w:r w:rsidRPr="002B68EC">
        <w:rPr>
          <w:rFonts w:ascii="Times New Roman"/>
          <w:color w:val="FF0000"/>
        </w:rPr>
        <w:t>第二次成像时透镜与光屏的距离；</w:t>
      </w:r>
      <w:r w:rsidRPr="002B68EC">
        <w:rPr>
          <w:rFonts w:ascii="Times New Roman" w:hAnsi="Times New Roman"/>
          <w:color w:val="FF0000"/>
        </w:rPr>
        <w:t>N</w:t>
      </w:r>
      <w:r w:rsidRPr="002B68EC">
        <w:rPr>
          <w:rFonts w:ascii="Times New Roman"/>
          <w:color w:val="FF0000"/>
        </w:rPr>
        <w:t>﹣</w:t>
      </w:r>
      <w:r w:rsidRPr="002B68EC">
        <w:rPr>
          <w:rFonts w:ascii="Times New Roman" w:hAnsi="Times New Roman"/>
          <w:color w:val="FF0000"/>
        </w:rPr>
        <w:t>L</w:t>
      </w:r>
    </w:p>
    <w:p w:rsidR="00B052E4" w:rsidRDefault="00B052E4" w:rsidP="002B68EC">
      <w:pPr>
        <w:spacing w:line="400" w:lineRule="exact"/>
        <w:rPr>
          <w:rFonts w:ascii="Times New Roman" w:hAnsi="Times New Roman"/>
          <w:color w:val="FF0000"/>
        </w:rPr>
      </w:pPr>
    </w:p>
    <w:p w:rsidR="00B052E4" w:rsidRDefault="00B052E4" w:rsidP="002B68EC">
      <w:pPr>
        <w:spacing w:line="400" w:lineRule="exact"/>
        <w:rPr>
          <w:rFonts w:ascii="Times New Roman" w:hAnsi="Times New Roman"/>
          <w:color w:val="FF0000"/>
        </w:rPr>
      </w:pPr>
    </w:p>
    <w:p w:rsidR="00B052E4" w:rsidRDefault="00B052E4" w:rsidP="002B68EC">
      <w:pPr>
        <w:spacing w:line="400" w:lineRule="exact"/>
        <w:rPr>
          <w:rFonts w:ascii="Times New Roman" w:hAnsi="Times New Roman"/>
          <w:color w:val="FF0000"/>
        </w:rPr>
      </w:pPr>
    </w:p>
    <w:p w:rsidR="00B052E4" w:rsidRPr="002B68EC" w:rsidRDefault="00B052E4" w:rsidP="00B052E4">
      <w:pPr>
        <w:pStyle w:val="DefaultParagraph"/>
        <w:spacing w:line="400" w:lineRule="exact"/>
        <w:rPr>
          <w:rFonts w:hAnsi="Times New Roman"/>
        </w:rPr>
      </w:pPr>
      <w:r w:rsidRPr="002B68EC">
        <w:rPr>
          <w:rFonts w:hAnsi="Times New Roman" w:hint="eastAsia"/>
        </w:rPr>
        <w:lastRenderedPageBreak/>
        <w:t>21</w:t>
      </w:r>
      <w:r w:rsidRPr="002B68EC">
        <w:rPr>
          <w:rFonts w:hAnsi="Times New Roman" w:hint="eastAsia"/>
        </w:rPr>
        <w:t>、</w:t>
      </w:r>
      <w:r w:rsidRPr="002B68EC">
        <w:rPr>
          <w:rFonts w:hAnsi="Times New Roman"/>
        </w:rPr>
        <w:t>如图所示，两个并排且深度相同的水池，一个未装水，另一个装水，在两池的中央各竖立</w:t>
      </w:r>
      <w:proofErr w:type="gramStart"/>
      <w:r w:rsidRPr="002B68EC">
        <w:rPr>
          <w:rFonts w:hAnsi="Times New Roman"/>
        </w:rPr>
        <w:t>一</w:t>
      </w:r>
      <w:proofErr w:type="gramEnd"/>
      <w:r w:rsidRPr="002B68EC">
        <w:rPr>
          <w:rFonts w:hAnsi="Times New Roman"/>
        </w:rPr>
        <w:t>长度相同且比池深略长的标杆，此时，阳光斜射到水池</w:t>
      </w:r>
      <w:r w:rsidRPr="002B68EC">
        <w:rPr>
          <w:rFonts w:hAnsi="Times New Roman" w:hint="eastAsia"/>
        </w:rPr>
        <w:t>。</w:t>
      </w:r>
      <w:r w:rsidRPr="002B68EC">
        <w:rPr>
          <w:rFonts w:hAnsi="Times New Roman"/>
        </w:rPr>
        <w:t>下列关于两水池中标杆的影子的说法中，正确的是</w:t>
      </w:r>
      <w:r>
        <w:rPr>
          <w:rFonts w:hAnsi="Times New Roman"/>
        </w:rPr>
        <w:tab/>
      </w:r>
      <w:r>
        <w:rPr>
          <w:rFonts w:hAnsi="Times New Roman"/>
        </w:rPr>
        <w:t>（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）</w:t>
      </w:r>
    </w:p>
    <w:p w:rsidR="00B052E4" w:rsidRDefault="00B052E4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>
        <w:rPr>
          <w:rFonts w:hAnsi="Times New Roman"/>
          <w:noProof/>
        </w:rPr>
        <w:drawing>
          <wp:anchor distT="0" distB="0" distL="114300" distR="114300" simplePos="0" relativeHeight="251831296" behindDoc="0" locked="0" layoutInCell="1" allowOverlap="1" wp14:anchorId="6B54FBBD" wp14:editId="364A65C4">
            <wp:simplePos x="0" y="0"/>
            <wp:positionH relativeFrom="column">
              <wp:posOffset>3308350</wp:posOffset>
            </wp:positionH>
            <wp:positionV relativeFrom="paragraph">
              <wp:posOffset>103505</wp:posOffset>
            </wp:positionV>
            <wp:extent cx="2005330" cy="902970"/>
            <wp:effectExtent l="0" t="0" r="0" b="0"/>
            <wp:wrapSquare wrapText="bothSides"/>
            <wp:docPr id="13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68EC">
        <w:rPr>
          <w:rFonts w:hAnsi="Times New Roman"/>
        </w:rPr>
        <w:t>A</w:t>
      </w:r>
      <w:r w:rsidRPr="002B68EC">
        <w:rPr>
          <w:rFonts w:hAnsi="Times New Roman"/>
        </w:rPr>
        <w:t>．两池中标杆影子长度相同</w:t>
      </w:r>
    </w:p>
    <w:p w:rsidR="00B052E4" w:rsidRPr="002B68EC" w:rsidRDefault="00B052E4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2B68EC">
        <w:rPr>
          <w:rFonts w:hAnsi="Times New Roman"/>
        </w:rPr>
        <w:t>B</w:t>
      </w:r>
      <w:r w:rsidRPr="002B68EC">
        <w:rPr>
          <w:rFonts w:hAnsi="Times New Roman"/>
        </w:rPr>
        <w:t>．装水的池中标杆影子较长</w:t>
      </w:r>
    </w:p>
    <w:p w:rsidR="00B052E4" w:rsidRDefault="00B052E4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2B68EC">
        <w:rPr>
          <w:rFonts w:hAnsi="Times New Roman"/>
        </w:rPr>
        <w:t>C</w:t>
      </w:r>
      <w:r w:rsidRPr="002B68EC">
        <w:rPr>
          <w:rFonts w:hAnsi="Times New Roman"/>
        </w:rPr>
        <w:t>．未装水的池中标杆影子较长</w:t>
      </w:r>
    </w:p>
    <w:p w:rsidR="00B052E4" w:rsidRPr="002B68EC" w:rsidRDefault="00B052E4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2B68EC">
        <w:rPr>
          <w:rFonts w:hAnsi="Times New Roman"/>
        </w:rPr>
        <w:t>D</w:t>
      </w:r>
      <w:r w:rsidRPr="002B68EC">
        <w:rPr>
          <w:rFonts w:hAnsi="Times New Roman"/>
        </w:rPr>
        <w:t>．装水的池中标杆没有影子</w:t>
      </w:r>
    </w:p>
    <w:p w:rsidR="00B052E4" w:rsidRPr="002B68EC" w:rsidRDefault="00B052E4" w:rsidP="00B052E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2B68EC">
        <w:rPr>
          <w:rFonts w:ascii="Times New Roman" w:hAnsi="Times New Roman" w:cs="Times New Roman"/>
          <w:color w:val="FF0000"/>
          <w:szCs w:val="24"/>
        </w:rPr>
        <w:t>【难度】</w:t>
      </w:r>
      <w:r w:rsidRPr="002B68EC">
        <w:rPr>
          <w:rFonts w:ascii="Times New Roman" w:hAnsiTheme="minorEastAsia" w:cs="Times New Roman"/>
          <w:color w:val="FF0000"/>
          <w:szCs w:val="24"/>
        </w:rPr>
        <w:t>★★★</w:t>
      </w:r>
    </w:p>
    <w:p w:rsidR="00B052E4" w:rsidRPr="002B68EC" w:rsidRDefault="00B052E4" w:rsidP="00B052E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2B68EC">
        <w:rPr>
          <w:rFonts w:ascii="Times New Roman" w:hAnsi="Times New Roman" w:cs="Times New Roman"/>
          <w:color w:val="FF0000"/>
          <w:szCs w:val="21"/>
        </w:rPr>
        <w:t>【答案】</w:t>
      </w:r>
      <w:r w:rsidRPr="002B68EC">
        <w:rPr>
          <w:rFonts w:ascii="Times New Roman" w:hAnsi="Times New Roman" w:cs="Times New Roman" w:hint="eastAsia"/>
          <w:color w:val="FF0000"/>
        </w:rPr>
        <w:t>C</w:t>
      </w:r>
    </w:p>
    <w:p w:rsidR="00B052E4" w:rsidRDefault="00B052E4" w:rsidP="002B68EC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B052E4" w:rsidRDefault="00B052E4" w:rsidP="002B68EC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B052E4" w:rsidRPr="00B052E4" w:rsidRDefault="00B052E4" w:rsidP="002B68EC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7B0633" w:rsidRPr="002B68EC" w:rsidRDefault="005F32DC" w:rsidP="002B68EC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126976" o:spid="_x0000_s1038" style="position:absolute;left:0;text-align:left;margin-left:-1.15pt;margin-top:4.55pt;width:117pt;height:52.5pt;z-index:251699200" coordsize="14859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">
            <v:shape id="图片 62" o:spid="_x0000_s1039" type="#_x0000_t75" style="position:absolute;width:14859;height:66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imagedata r:id="rId79" o:title=""/>
              <v:path arrowok="t"/>
            </v:shape>
            <v:shape id="文本框 63" o:spid="_x0000_s1040" type="#_x0000_t202" style="position:absolute;left:6000;top:2476;width:866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#cce8cf" stroked="f" strokeweight=".5pt">
              <v:textbox style="mso-next-textbox:#文本框 63">
                <w:txbxContent>
                  <w:p w:rsidR="005F32DC" w:rsidRPr="004D1287" w:rsidRDefault="005F32DC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</w:t>
                    </w:r>
                    <w:r w:rsidRPr="004D1287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总结</w:t>
                    </w:r>
                  </w:p>
                </w:txbxContent>
              </v:textbox>
            </v:shape>
          </v:group>
        </w:pict>
      </w:r>
    </w:p>
    <w:p w:rsidR="007B0633" w:rsidRPr="002B68EC" w:rsidRDefault="007B0633" w:rsidP="002B68EC">
      <w:pPr>
        <w:spacing w:line="400" w:lineRule="exact"/>
        <w:rPr>
          <w:rFonts w:ascii="Times New Roman" w:hAnsi="Times New Roman" w:cs="Times New Roman"/>
        </w:rPr>
      </w:pPr>
    </w:p>
    <w:p w:rsidR="007B0633" w:rsidRPr="002B68EC" w:rsidRDefault="007B0633" w:rsidP="002B68EC">
      <w:pPr>
        <w:spacing w:line="400" w:lineRule="exact"/>
        <w:rPr>
          <w:rFonts w:ascii="Times New Roman" w:hAnsi="Times New Roman" w:cs="Times New Roman"/>
        </w:rPr>
      </w:pPr>
    </w:p>
    <w:p w:rsidR="007B0633" w:rsidRPr="00B868B3" w:rsidRDefault="00285104" w:rsidP="00B868B3">
      <w:pPr>
        <w:spacing w:line="400" w:lineRule="exact"/>
        <w:rPr>
          <w:rFonts w:ascii="Times New Roman" w:hAnsi="Times New Roman" w:cs="Times New Roman"/>
        </w:rPr>
      </w:pPr>
      <w:r w:rsidRPr="00B868B3">
        <w:rPr>
          <w:rFonts w:ascii="Times New Roman" w:hAnsi="Times New Roman" w:cs="Times New Roman" w:hint="eastAsia"/>
        </w:rPr>
        <w:t>1</w:t>
      </w:r>
      <w:r w:rsidRPr="00B868B3">
        <w:rPr>
          <w:rFonts w:ascii="Times New Roman" w:hAnsi="Times New Roman" w:cs="Times New Roman" w:hint="eastAsia"/>
        </w:rPr>
        <w:t>、</w:t>
      </w:r>
      <w:r w:rsidR="000B1ABE" w:rsidRPr="00B868B3">
        <w:rPr>
          <w:rFonts w:ascii="Times New Roman" w:hAnsi="Times New Roman" w:cs="Times New Roman" w:hint="eastAsia"/>
        </w:rPr>
        <w:t>人能够看到物体是因为有光线进入眼睛。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</w:rPr>
      </w:pPr>
    </w:p>
    <w:p w:rsidR="007B0633" w:rsidRPr="00B868B3" w:rsidRDefault="00285104" w:rsidP="00B868B3">
      <w:pPr>
        <w:spacing w:line="400" w:lineRule="exact"/>
        <w:rPr>
          <w:rFonts w:ascii="Times New Roman" w:hAnsi="Times New Roman" w:cs="Times New Roman"/>
        </w:rPr>
      </w:pPr>
      <w:r w:rsidRPr="00B868B3">
        <w:rPr>
          <w:rFonts w:ascii="Times New Roman" w:hAnsi="Times New Roman" w:cs="Times New Roman" w:hint="eastAsia"/>
        </w:rPr>
        <w:t>2</w:t>
      </w:r>
      <w:r w:rsidRPr="00B868B3">
        <w:rPr>
          <w:rFonts w:ascii="Times New Roman" w:hAnsi="Times New Roman" w:cs="Times New Roman" w:hint="eastAsia"/>
        </w:rPr>
        <w:t>、</w:t>
      </w:r>
      <w:r w:rsidR="000B1ABE" w:rsidRPr="00B868B3">
        <w:rPr>
          <w:rFonts w:ascii="Times New Roman" w:hAnsi="Times New Roman" w:cs="Times New Roman" w:hint="eastAsia"/>
        </w:rPr>
        <w:t>分清生活中常见的光现象。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7B0633" w:rsidRPr="00B868B3" w:rsidRDefault="00285104" w:rsidP="00B868B3">
      <w:pPr>
        <w:spacing w:line="400" w:lineRule="exact"/>
        <w:rPr>
          <w:rFonts w:ascii="Times New Roman" w:hAnsi="Times New Roman" w:cs="Times New Roman"/>
        </w:rPr>
      </w:pPr>
      <w:r w:rsidRPr="00B868B3">
        <w:rPr>
          <w:rFonts w:ascii="Times New Roman" w:hAnsi="Times New Roman" w:cs="Times New Roman" w:hint="eastAsia"/>
        </w:rPr>
        <w:t>3</w:t>
      </w:r>
      <w:r w:rsidRPr="00B868B3">
        <w:rPr>
          <w:rFonts w:ascii="Times New Roman" w:hAnsi="Times New Roman" w:cs="Times New Roman" w:hint="eastAsia"/>
        </w:rPr>
        <w:t>、</w:t>
      </w:r>
      <w:r w:rsidR="000B1ABE" w:rsidRPr="00B868B3">
        <w:rPr>
          <w:rFonts w:ascii="Times New Roman" w:hAnsi="Times New Roman" w:cs="Times New Roman" w:hint="eastAsia"/>
        </w:rPr>
        <w:t>结合光路图对凸透镜成像规律进行灵活记忆。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7B0633" w:rsidRPr="00B868B3" w:rsidRDefault="005F32DC" w:rsidP="00B868B3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126979" o:spid="_x0000_s1041" style="position:absolute;left:0;text-align:left;margin-left:-.4pt;margin-top:12.35pt;width:117pt;height:49.5pt;z-index:251700224" coordsize="14859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">
            <v:shape id="图片 126977" o:spid="_x0000_s1042" type="#_x0000_t75" style="position:absolute;width:14859;height:6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imagedata r:id="rId80" o:title=""/>
              <v:path arrowok="t"/>
            </v:shape>
            <v:shape id="文本框 126978" o:spid="_x0000_s1043" type="#_x0000_t202" style="position:absolute;left:6000;top:2476;width:8382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 filled="f" stroked="f" strokeweight=".5pt">
              <v:textbox style="mso-next-textbox:#文本框 126978">
                <w:txbxContent>
                  <w:p w:rsidR="005F32DC" w:rsidRPr="004D1287" w:rsidRDefault="005F32DC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4D1287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课后作业</w:t>
                    </w:r>
                  </w:p>
                </w:txbxContent>
              </v:textbox>
            </v:shape>
          </v:group>
        </w:pic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EB16CE" w:rsidRPr="00B868B3" w:rsidRDefault="00EB16CE" w:rsidP="00B868B3">
      <w:pPr>
        <w:spacing w:line="400" w:lineRule="exact"/>
        <w:rPr>
          <w:rFonts w:ascii="Times New Roman" w:hAnsi="Times New Roman" w:cs="Times New Roman"/>
        </w:rPr>
      </w:pPr>
    </w:p>
    <w:p w:rsidR="00B21C0D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1</w:t>
      </w:r>
      <w:r w:rsidRPr="00B868B3">
        <w:rPr>
          <w:rFonts w:hAnsi="Times New Roman"/>
        </w:rPr>
        <w:t>、</w:t>
      </w:r>
      <w:r w:rsidR="00B21C0D" w:rsidRPr="00B868B3">
        <w:rPr>
          <w:rFonts w:hAnsi="Times New Roman"/>
        </w:rPr>
        <w:t>小明在平静的湖边看到</w:t>
      </w:r>
      <w:r w:rsidR="00B868B3" w:rsidRPr="00B868B3">
        <w:rPr>
          <w:rFonts w:hAnsi="Times New Roman" w:hint="eastAsia"/>
        </w:rPr>
        <w:t>“</w:t>
      </w:r>
      <w:r w:rsidR="00B21C0D" w:rsidRPr="00B868B3">
        <w:rPr>
          <w:rFonts w:hAnsi="Times New Roman"/>
        </w:rPr>
        <w:t>云在水中飘，鱼在云上游</w:t>
      </w:r>
      <w:r w:rsidR="00B21C0D" w:rsidRPr="00B868B3">
        <w:rPr>
          <w:rFonts w:hAnsi="Times New Roman" w:hint="eastAsia"/>
        </w:rPr>
        <w:t>”。</w:t>
      </w:r>
      <w:r w:rsidR="00B21C0D" w:rsidRPr="00B868B3">
        <w:rPr>
          <w:rFonts w:hAnsi="Times New Roman"/>
        </w:rPr>
        <w:t>对于这一有趣现象的形成，下列说法正确的是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B21C0D" w:rsidRPr="00B868B3" w:rsidRDefault="00B21C0D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．云和鱼都是实像</w:t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．云和鱼都是虚像</w:t>
      </w:r>
    </w:p>
    <w:p w:rsidR="00B21C0D" w:rsidRPr="00B868B3" w:rsidRDefault="00B21C0D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．云和鱼都是由光的反射形成的</w:t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．云和鱼都是由光的折射形成的</w:t>
      </w:r>
    </w:p>
    <w:p w:rsidR="008D2AE9" w:rsidRPr="00B868B3" w:rsidRDefault="008D2AE9" w:rsidP="00B868B3">
      <w:pPr>
        <w:spacing w:line="400" w:lineRule="exact"/>
        <w:rPr>
          <w:rFonts w:ascii="Times New Roman" w:hAnsi="Times New Roman" w:cs="Times New Roman"/>
          <w:color w:val="FF0000"/>
        </w:rPr>
      </w:pPr>
      <w:r w:rsidRPr="00B868B3">
        <w:rPr>
          <w:rFonts w:ascii="Times New Roman" w:hAnsi="Times New Roman" w:cs="Times New Roman"/>
          <w:color w:val="FF0000"/>
        </w:rPr>
        <w:t>【难度】</w:t>
      </w:r>
      <w:r w:rsidRPr="00B868B3">
        <w:rPr>
          <w:rFonts w:ascii="Times New Roman" w:hAnsi="Times New Roman" w:cs="Times New Roman"/>
          <w:color w:val="FF0000"/>
        </w:rPr>
        <w:t>★</w:t>
      </w:r>
    </w:p>
    <w:p w:rsidR="007B0633" w:rsidRPr="00B052E4" w:rsidRDefault="008D2AE9" w:rsidP="00B868B3">
      <w:pPr>
        <w:spacing w:line="400" w:lineRule="exact"/>
        <w:rPr>
          <w:rFonts w:ascii="Times New Roman" w:hAnsi="Times New Roman" w:cs="Times New Roman"/>
          <w:color w:val="FF0000"/>
        </w:rPr>
      </w:pPr>
      <w:r w:rsidRPr="00B868B3">
        <w:rPr>
          <w:rFonts w:ascii="Times New Roman" w:hAnsi="Times New Roman" w:cs="Times New Roman"/>
          <w:color w:val="FF0000"/>
        </w:rPr>
        <w:t>【答案】</w:t>
      </w:r>
      <w:r w:rsidR="00B21C0D" w:rsidRPr="00B868B3">
        <w:rPr>
          <w:rFonts w:ascii="Times New Roman" w:hAnsi="Times New Roman" w:cs="Times New Roman" w:hint="eastAsia"/>
          <w:color w:val="FF0000"/>
        </w:rPr>
        <w:t>B</w:t>
      </w:r>
    </w:p>
    <w:p w:rsidR="00184942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lastRenderedPageBreak/>
        <w:t>2</w:t>
      </w:r>
      <w:r w:rsidRPr="00B868B3">
        <w:rPr>
          <w:rFonts w:hAnsi="Times New Roman"/>
        </w:rPr>
        <w:t>、</w:t>
      </w:r>
      <w:r w:rsidR="00184942" w:rsidRPr="00B868B3">
        <w:rPr>
          <w:rFonts w:hAnsi="Times New Roman"/>
        </w:rPr>
        <w:t>下列现象或实例遵循光的反射规律的是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184942" w:rsidRPr="00B868B3" w:rsidRDefault="00184942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．水中叉鱼</w:t>
      </w:r>
      <w:r w:rsidRPr="00B868B3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ab/>
      </w:r>
      <w:r w:rsidR="00D955CB" w:rsidRPr="00B868B3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D955CB" w:rsidRPr="00B868B3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．池底变浅</w:t>
      </w:r>
    </w:p>
    <w:p w:rsidR="00184942" w:rsidRPr="00B868B3" w:rsidRDefault="00184942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．用潜望镜看水上的情况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．透过放大镜看书上的字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184942" w:rsidRPr="00B868B3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D955CB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3</w:t>
      </w:r>
      <w:r w:rsidRPr="00B868B3">
        <w:rPr>
          <w:rFonts w:hAnsi="Times New Roman"/>
        </w:rPr>
        <w:t>、</w:t>
      </w:r>
      <w:r w:rsidR="00D955CB" w:rsidRPr="00B868B3">
        <w:rPr>
          <w:rFonts w:hAnsi="Times New Roman"/>
        </w:rPr>
        <w:t>当物体放在凸透镜前，距焦点</w:t>
      </w:r>
      <w:r w:rsidR="00D955CB" w:rsidRPr="00B868B3">
        <w:rPr>
          <w:rFonts w:hAnsi="Times New Roman"/>
        </w:rPr>
        <w:t>20</w:t>
      </w:r>
      <w:r w:rsidR="00D955CB" w:rsidRPr="00B868B3">
        <w:rPr>
          <w:rFonts w:hAnsi="Times New Roman"/>
        </w:rPr>
        <w:t>厘米处，在透镜的另一侧离透镜</w:t>
      </w:r>
      <w:r w:rsidR="00D955CB" w:rsidRPr="00B868B3">
        <w:rPr>
          <w:rFonts w:hAnsi="Times New Roman"/>
        </w:rPr>
        <w:t>15</w:t>
      </w:r>
      <w:r w:rsidR="00D955CB" w:rsidRPr="00B868B3">
        <w:rPr>
          <w:rFonts w:hAnsi="Times New Roman"/>
        </w:rPr>
        <w:t>厘米的光屏上成像</w:t>
      </w:r>
      <w:r w:rsidR="00F8415F">
        <w:rPr>
          <w:rFonts w:hAnsi="Times New Roman" w:hint="eastAsia"/>
        </w:rPr>
        <w:t>。</w:t>
      </w:r>
      <w:r w:rsidR="00D955CB" w:rsidRPr="00B868B3">
        <w:rPr>
          <w:rFonts w:hAnsi="Times New Roman"/>
        </w:rPr>
        <w:t>该凸透镜的焦距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．大于</w:t>
      </w:r>
      <w:r w:rsidRPr="00B868B3">
        <w:rPr>
          <w:rFonts w:hAnsi="Times New Roman"/>
        </w:rPr>
        <w:t>20</w:t>
      </w:r>
      <w:r w:rsidRPr="00B868B3">
        <w:rPr>
          <w:rFonts w:hAnsi="Times New Roman"/>
        </w:rPr>
        <w:t>厘米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．等于</w:t>
      </w:r>
      <w:r w:rsidRPr="00B868B3">
        <w:rPr>
          <w:rFonts w:hAnsi="Times New Roman"/>
        </w:rPr>
        <w:t>20</w:t>
      </w:r>
      <w:r w:rsidRPr="00B868B3">
        <w:rPr>
          <w:rFonts w:hAnsi="Times New Roman"/>
        </w:rPr>
        <w:t>厘米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．小于</w:t>
      </w:r>
      <w:r w:rsidRPr="00B868B3">
        <w:rPr>
          <w:rFonts w:hAnsi="Times New Roman"/>
        </w:rPr>
        <w:t>15</w:t>
      </w:r>
      <w:r w:rsidRPr="00B868B3">
        <w:rPr>
          <w:rFonts w:hAnsi="Times New Roman"/>
        </w:rPr>
        <w:t>厘米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．等于</w:t>
      </w:r>
      <w:r w:rsidRPr="00B868B3">
        <w:rPr>
          <w:rFonts w:hAnsi="Times New Roman"/>
        </w:rPr>
        <w:t>15</w:t>
      </w:r>
      <w:r w:rsidRPr="00B868B3">
        <w:rPr>
          <w:rFonts w:hAnsi="Times New Roman"/>
        </w:rPr>
        <w:t>厘米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8D2AE9"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D955CB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D955CB" w:rsidRPr="00B868B3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EE4D78" w:rsidRPr="00B868B3" w:rsidRDefault="00EE4D78" w:rsidP="00B868B3"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:rsidR="00D955CB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4</w:t>
      </w:r>
      <w:r w:rsidRPr="00B868B3">
        <w:rPr>
          <w:rFonts w:hAnsi="Times New Roman"/>
        </w:rPr>
        <w:t>、</w:t>
      </w:r>
      <w:r w:rsidR="00D955CB" w:rsidRPr="00B868B3">
        <w:rPr>
          <w:rFonts w:hAnsi="Times New Roman"/>
        </w:rPr>
        <w:t>在探究凸透镜成像规律的实验中，当烛焰、凸透镜、光</w:t>
      </w:r>
      <w:proofErr w:type="gramStart"/>
      <w:r w:rsidR="00D955CB" w:rsidRPr="00B868B3">
        <w:rPr>
          <w:rFonts w:hAnsi="Times New Roman"/>
        </w:rPr>
        <w:t>屏处于</w:t>
      </w:r>
      <w:proofErr w:type="gramEnd"/>
      <w:r w:rsidR="00D955CB" w:rsidRPr="00B868B3">
        <w:rPr>
          <w:rFonts w:hAnsi="Times New Roman"/>
        </w:rPr>
        <w:t>如图所示的位置时，恰能在光屏上得到一个清晰的像</w:t>
      </w:r>
      <w:r w:rsidR="00D955CB" w:rsidRPr="00B868B3">
        <w:rPr>
          <w:rFonts w:hAnsi="Times New Roman" w:hint="eastAsia"/>
        </w:rPr>
        <w:t>。</w:t>
      </w:r>
      <w:r w:rsidR="00D955CB" w:rsidRPr="00B868B3">
        <w:rPr>
          <w:rFonts w:hAnsi="Times New Roman"/>
        </w:rPr>
        <w:t>利用这一成像原理可以制成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D955CB" w:rsidRPr="00B868B3" w:rsidRDefault="00B052E4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114300" distR="114300" simplePos="0" relativeHeight="251799552" behindDoc="0" locked="0" layoutInCell="1" allowOverlap="1" wp14:anchorId="5951E644" wp14:editId="35FBA4FB">
            <wp:simplePos x="0" y="0"/>
            <wp:positionH relativeFrom="column">
              <wp:posOffset>2800985</wp:posOffset>
            </wp:positionH>
            <wp:positionV relativeFrom="paragraph">
              <wp:posOffset>120650</wp:posOffset>
            </wp:positionV>
            <wp:extent cx="1908810" cy="1036320"/>
            <wp:effectExtent l="0" t="0" r="0" b="0"/>
            <wp:wrapSquare wrapText="bothSides"/>
            <wp:docPr id="108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55CB" w:rsidRPr="00B868B3">
        <w:rPr>
          <w:rFonts w:hAnsi="Times New Roman"/>
        </w:rPr>
        <w:t>A</w:t>
      </w:r>
      <w:r w:rsidR="00D955CB" w:rsidRPr="00B868B3">
        <w:rPr>
          <w:rFonts w:hAnsi="Times New Roman"/>
        </w:rPr>
        <w:t>．放大镜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．照相机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．幻灯机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．潜望镜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8D2AE9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D955CB" w:rsidRPr="00B868B3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D955CB" w:rsidRPr="00B868B3" w:rsidRDefault="008D2AE9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5</w:t>
      </w:r>
      <w:r w:rsidRPr="00B868B3">
        <w:rPr>
          <w:rFonts w:hAnsi="Times New Roman"/>
        </w:rPr>
        <w:t>、</w:t>
      </w:r>
      <w:r w:rsidR="00D955CB" w:rsidRPr="00B868B3">
        <w:rPr>
          <w:rFonts w:hAnsi="Times New Roman"/>
        </w:rPr>
        <w:t>若反射光线与入射光线的夹角为</w:t>
      </w:r>
      <w:r w:rsidR="00D955CB" w:rsidRPr="00B868B3">
        <w:rPr>
          <w:rFonts w:hAnsi="Times New Roman"/>
        </w:rPr>
        <w:t>80°</w:t>
      </w:r>
      <w:r w:rsidR="00D955CB" w:rsidRPr="00B868B3">
        <w:rPr>
          <w:rFonts w:hAnsi="Times New Roman"/>
        </w:rPr>
        <w:t>，则入射光线与镜面的夹角是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396D25" w:rsidRPr="00B868B3" w:rsidRDefault="00D955CB" w:rsidP="00B868B3">
      <w:pPr>
        <w:spacing w:line="400" w:lineRule="exact"/>
        <w:ind w:firstLineChars="202" w:firstLine="424"/>
        <w:rPr>
          <w:rFonts w:ascii="Times New Roman" w:hAnsi="Times New Roman"/>
        </w:rPr>
      </w:pPr>
      <w:r w:rsidRPr="00B868B3">
        <w:rPr>
          <w:rFonts w:ascii="Times New Roman" w:hAnsi="Times New Roman"/>
        </w:rPr>
        <w:t>A</w:t>
      </w:r>
      <w:r w:rsidRPr="00B868B3">
        <w:rPr>
          <w:rFonts w:ascii="Times New Roman"/>
        </w:rPr>
        <w:t>．</w:t>
      </w:r>
      <w:r w:rsidRPr="00B868B3">
        <w:rPr>
          <w:rFonts w:ascii="Times New Roman" w:hAnsi="Times New Roman"/>
        </w:rPr>
        <w:t>40°</w:t>
      </w:r>
      <w:r w:rsidRPr="00B868B3">
        <w:rPr>
          <w:rFonts w:ascii="Times New Roman" w:hAnsi="Times New Roman"/>
        </w:rPr>
        <w:tab/>
      </w:r>
      <w:r w:rsidRPr="00B868B3">
        <w:rPr>
          <w:rFonts w:ascii="Times New Roman" w:hAnsi="Times New Roman" w:hint="eastAsia"/>
        </w:rPr>
        <w:tab/>
      </w:r>
      <w:r w:rsidR="00B052E4">
        <w:rPr>
          <w:rFonts w:ascii="Times New Roman" w:hAnsi="Times New Roman" w:hint="eastAsia"/>
        </w:rPr>
        <w:tab/>
      </w:r>
      <w:r w:rsidRPr="00B868B3">
        <w:rPr>
          <w:rFonts w:ascii="Times New Roman" w:hAnsi="Times New Roman"/>
        </w:rPr>
        <w:t>B</w:t>
      </w:r>
      <w:r w:rsidRPr="00B868B3">
        <w:rPr>
          <w:rFonts w:ascii="Times New Roman"/>
        </w:rPr>
        <w:t>．</w:t>
      </w:r>
      <w:r w:rsidRPr="00B868B3">
        <w:rPr>
          <w:rFonts w:ascii="Times New Roman" w:hAnsi="Times New Roman"/>
        </w:rPr>
        <w:t>50°</w:t>
      </w:r>
      <w:r w:rsidRPr="00B868B3">
        <w:rPr>
          <w:rFonts w:ascii="Times New Roman" w:hAnsi="Times New Roman"/>
        </w:rPr>
        <w:tab/>
      </w:r>
      <w:r w:rsidRPr="00B868B3">
        <w:rPr>
          <w:rFonts w:ascii="Times New Roman" w:hAnsi="Times New Roman" w:hint="eastAsia"/>
        </w:rPr>
        <w:tab/>
      </w:r>
      <w:r w:rsidR="00B052E4">
        <w:rPr>
          <w:rFonts w:ascii="Times New Roman" w:hAnsi="Times New Roman" w:hint="eastAsia"/>
        </w:rPr>
        <w:tab/>
      </w:r>
      <w:r w:rsidRPr="00B868B3">
        <w:rPr>
          <w:rFonts w:ascii="Times New Roman" w:hAnsi="Times New Roman"/>
        </w:rPr>
        <w:t>C</w:t>
      </w:r>
      <w:r w:rsidRPr="00B868B3">
        <w:rPr>
          <w:rFonts w:ascii="Times New Roman"/>
        </w:rPr>
        <w:t>．</w:t>
      </w:r>
      <w:r w:rsidRPr="00B868B3">
        <w:rPr>
          <w:rFonts w:ascii="Times New Roman" w:hAnsi="Times New Roman"/>
        </w:rPr>
        <w:t>80°</w:t>
      </w:r>
      <w:r w:rsidRPr="00B868B3">
        <w:rPr>
          <w:rFonts w:ascii="Times New Roman" w:hAnsi="Times New Roman"/>
        </w:rPr>
        <w:tab/>
      </w:r>
      <w:r w:rsidR="00B052E4">
        <w:rPr>
          <w:rFonts w:ascii="Times New Roman" w:hAnsi="Times New Roman" w:hint="eastAsia"/>
        </w:rPr>
        <w:tab/>
      </w:r>
      <w:r w:rsidRPr="00B868B3">
        <w:rPr>
          <w:rFonts w:ascii="Times New Roman" w:hAnsi="Times New Roman" w:hint="eastAsia"/>
        </w:rPr>
        <w:tab/>
      </w:r>
      <w:r w:rsidRPr="00B868B3">
        <w:rPr>
          <w:rFonts w:ascii="Times New Roman" w:hAnsi="Times New Roman"/>
        </w:rPr>
        <w:t>D</w:t>
      </w:r>
      <w:r w:rsidRPr="00B868B3">
        <w:rPr>
          <w:rFonts w:ascii="Times New Roman"/>
        </w:rPr>
        <w:t>．</w:t>
      </w:r>
      <w:r w:rsidRPr="00B868B3">
        <w:rPr>
          <w:rFonts w:ascii="Times New Roman" w:hAnsi="Times New Roman"/>
        </w:rPr>
        <w:t>100°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D955CB" w:rsidRPr="00B868B3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7A6921" w:rsidRPr="00B868B3" w:rsidRDefault="007A6921" w:rsidP="00B868B3"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:rsidR="00D955CB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6</w:t>
      </w:r>
      <w:r w:rsidRPr="00B868B3">
        <w:rPr>
          <w:rFonts w:hAnsi="Times New Roman"/>
        </w:rPr>
        <w:t>、</w:t>
      </w:r>
      <w:r w:rsidR="00D955CB" w:rsidRPr="00B868B3">
        <w:rPr>
          <w:rFonts w:hAnsi="Times New Roman"/>
        </w:rPr>
        <w:t>凸透镜成像中，放大实像与缩小实像的转换点在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．焦点处</w:t>
      </w:r>
      <w:r w:rsidRPr="00B868B3">
        <w:rPr>
          <w:rFonts w:hAnsi="Times New Roman"/>
        </w:rPr>
        <w:tab/>
      </w:r>
      <w:r w:rsidR="00B052E4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．一半焦距处</w:t>
      </w:r>
      <w:r w:rsidR="00B052E4">
        <w:rPr>
          <w:rFonts w:hAnsi="Times New Roman" w:hint="eastAsia"/>
        </w:rPr>
        <w:tab/>
      </w:r>
      <w:r w:rsidRPr="00B868B3">
        <w:rPr>
          <w:rFonts w:hAnsi="Times New Roman"/>
        </w:rPr>
        <w:tab/>
        <w:t>C</w:t>
      </w:r>
      <w:r w:rsidRPr="00B868B3">
        <w:rPr>
          <w:rFonts w:hAnsi="Times New Roman"/>
        </w:rPr>
        <w:t>．二倍焦距处</w:t>
      </w:r>
      <w:r w:rsidR="00B052E4">
        <w:rPr>
          <w:rFonts w:hAnsi="Times New Roman" w:hint="eastAsia"/>
        </w:rPr>
        <w:tab/>
      </w:r>
      <w:r w:rsidRPr="00B868B3">
        <w:rPr>
          <w:rFonts w:hAnsi="Times New Roman"/>
        </w:rPr>
        <w:tab/>
        <w:t>D</w:t>
      </w:r>
      <w:r w:rsidRPr="00B868B3">
        <w:rPr>
          <w:rFonts w:hAnsi="Times New Roman"/>
        </w:rPr>
        <w:t>．三倍焦距处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D955CB" w:rsidRPr="00B868B3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E32824" w:rsidRDefault="00E32824" w:rsidP="00B868B3">
      <w:pPr>
        <w:spacing w:line="400" w:lineRule="exact"/>
        <w:rPr>
          <w:rFonts w:ascii="Times New Roman" w:hAnsi="Times New Roman" w:cs="Times New Roman"/>
        </w:rPr>
      </w:pPr>
    </w:p>
    <w:p w:rsidR="00B052E4" w:rsidRDefault="00B052E4" w:rsidP="00B868B3">
      <w:pPr>
        <w:spacing w:line="400" w:lineRule="exact"/>
        <w:rPr>
          <w:rFonts w:ascii="Times New Roman" w:hAnsi="Times New Roman" w:cs="Times New Roman"/>
        </w:rPr>
      </w:pPr>
    </w:p>
    <w:p w:rsidR="00B052E4" w:rsidRPr="00B868B3" w:rsidRDefault="00B052E4" w:rsidP="00B868B3">
      <w:pPr>
        <w:spacing w:line="400" w:lineRule="exact"/>
        <w:rPr>
          <w:rFonts w:ascii="Times New Roman" w:hAnsi="Times New Roman" w:cs="Times New Roman"/>
        </w:rPr>
      </w:pPr>
    </w:p>
    <w:p w:rsidR="00D955CB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lastRenderedPageBreak/>
        <w:t>7</w:t>
      </w:r>
      <w:r w:rsidRPr="00B868B3">
        <w:rPr>
          <w:rFonts w:hAnsi="Times New Roman"/>
        </w:rPr>
        <w:t>、</w:t>
      </w:r>
      <w:r w:rsidR="00D955CB" w:rsidRPr="00B868B3">
        <w:rPr>
          <w:rFonts w:hAnsi="Times New Roman"/>
        </w:rPr>
        <w:t>人站在竖直放置的穿衣镜前</w:t>
      </w:r>
      <w:r w:rsidR="00D955CB" w:rsidRPr="00B868B3">
        <w:rPr>
          <w:rFonts w:hAnsi="Times New Roman"/>
        </w:rPr>
        <w:t>4m</w:t>
      </w:r>
      <w:r w:rsidR="00D955CB" w:rsidRPr="00B868B3">
        <w:rPr>
          <w:rFonts w:hAnsi="Times New Roman"/>
        </w:rPr>
        <w:t>处，</w:t>
      </w:r>
      <w:proofErr w:type="gramStart"/>
      <w:r w:rsidR="00D955CB" w:rsidRPr="00B868B3">
        <w:rPr>
          <w:rFonts w:hAnsi="Times New Roman"/>
        </w:rPr>
        <w:t>若人</w:t>
      </w:r>
      <w:proofErr w:type="gramEnd"/>
      <w:r w:rsidR="00D955CB" w:rsidRPr="00B868B3">
        <w:rPr>
          <w:rFonts w:hAnsi="Times New Roman"/>
        </w:rPr>
        <w:t>向镜移动</w:t>
      </w:r>
      <w:r w:rsidR="00D955CB" w:rsidRPr="00B868B3">
        <w:rPr>
          <w:rFonts w:hAnsi="Times New Roman"/>
        </w:rPr>
        <w:t>1m</w:t>
      </w:r>
      <w:r w:rsidR="00D955CB" w:rsidRPr="00B868B3">
        <w:rPr>
          <w:rFonts w:hAnsi="Times New Roman"/>
        </w:rPr>
        <w:t>，则此过程中像的大小变化及移动</w:t>
      </w:r>
      <w:proofErr w:type="gramStart"/>
      <w:r w:rsidR="00D955CB" w:rsidRPr="00B868B3">
        <w:rPr>
          <w:rFonts w:hAnsi="Times New Roman"/>
        </w:rPr>
        <w:t>后人离像的</w:t>
      </w:r>
      <w:proofErr w:type="gramEnd"/>
      <w:r w:rsidR="00D955CB" w:rsidRPr="00B868B3">
        <w:rPr>
          <w:rFonts w:hAnsi="Times New Roman"/>
        </w:rPr>
        <w:t>距离为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7B0633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．变大</w:t>
      </w:r>
      <w:r w:rsidR="00B052E4">
        <w:rPr>
          <w:rFonts w:hAnsi="Times New Roman" w:hint="eastAsia"/>
        </w:rPr>
        <w:t>，</w:t>
      </w:r>
      <w:r w:rsidRPr="00B868B3">
        <w:rPr>
          <w:rFonts w:hAnsi="Times New Roman"/>
        </w:rPr>
        <w:t>6m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．变大</w:t>
      </w:r>
      <w:r w:rsidR="00B052E4">
        <w:rPr>
          <w:rFonts w:hAnsi="Times New Roman" w:hint="eastAsia"/>
        </w:rPr>
        <w:t>，</w:t>
      </w:r>
      <w:r w:rsidRPr="00B868B3">
        <w:rPr>
          <w:rFonts w:hAnsi="Times New Roman"/>
        </w:rPr>
        <w:t>5m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．不变</w:t>
      </w:r>
      <w:r w:rsidR="00B052E4">
        <w:rPr>
          <w:rFonts w:hAnsi="Times New Roman" w:hint="eastAsia"/>
        </w:rPr>
        <w:t>，</w:t>
      </w:r>
      <w:r w:rsidRPr="00B868B3">
        <w:rPr>
          <w:rFonts w:hAnsi="Times New Roman"/>
        </w:rPr>
        <w:t>6m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．不变</w:t>
      </w:r>
      <w:r w:rsidR="00B052E4">
        <w:rPr>
          <w:rFonts w:hAnsi="Times New Roman" w:hint="eastAsia"/>
        </w:rPr>
        <w:t>，</w:t>
      </w:r>
      <w:r w:rsidRPr="00B868B3">
        <w:rPr>
          <w:rFonts w:hAnsi="Times New Roman"/>
        </w:rPr>
        <w:t>8m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D955CB" w:rsidRPr="00B868B3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D955CB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8</w:t>
      </w:r>
      <w:r w:rsidRPr="00B868B3">
        <w:rPr>
          <w:rFonts w:hAnsi="Times New Roman"/>
        </w:rPr>
        <w:t>、</w:t>
      </w:r>
      <w:r w:rsidR="00D955CB" w:rsidRPr="00B868B3">
        <w:rPr>
          <w:rFonts w:hAnsi="Times New Roman"/>
        </w:rPr>
        <w:t>有一物体，放在离凸透镜</w:t>
      </w:r>
      <w:r w:rsidR="00D955CB" w:rsidRPr="00B868B3">
        <w:rPr>
          <w:rFonts w:hAnsi="Times New Roman"/>
        </w:rPr>
        <w:t>20cm</w:t>
      </w:r>
      <w:r w:rsidR="00D955CB" w:rsidRPr="00B868B3">
        <w:rPr>
          <w:rFonts w:hAnsi="Times New Roman"/>
        </w:rPr>
        <w:t>的地方，在另一侧的光屏上呈现了一个倒立、放大的实像</w:t>
      </w:r>
      <w:r w:rsidR="00D955CB" w:rsidRPr="00B868B3">
        <w:rPr>
          <w:rFonts w:hAnsi="Times New Roman" w:hint="eastAsia"/>
        </w:rPr>
        <w:t>。</w:t>
      </w:r>
      <w:r w:rsidR="00D955CB" w:rsidRPr="00B868B3">
        <w:rPr>
          <w:rFonts w:hAnsi="Times New Roman"/>
        </w:rPr>
        <w:t>现将物体移到离透镜</w:t>
      </w:r>
      <w:r w:rsidR="00D955CB" w:rsidRPr="00B868B3">
        <w:rPr>
          <w:rFonts w:hAnsi="Times New Roman"/>
        </w:rPr>
        <w:t>10cm</w:t>
      </w:r>
      <w:r w:rsidR="00D955CB" w:rsidRPr="00B868B3">
        <w:rPr>
          <w:rFonts w:hAnsi="Times New Roman"/>
        </w:rPr>
        <w:t>的地方，移动另一侧光屏，在光屏上能呈现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．倒立、放大的实像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．倒立、缩小的实像</w:t>
      </w:r>
    </w:p>
    <w:p w:rsidR="007B0633" w:rsidRPr="00B868B3" w:rsidRDefault="00D955CB" w:rsidP="00B868B3">
      <w:pPr>
        <w:spacing w:line="400" w:lineRule="exact"/>
        <w:ind w:firstLineChars="202" w:firstLine="424"/>
        <w:rPr>
          <w:rFonts w:ascii="Times New Roman" w:hAnsi="Times New Roman"/>
        </w:rPr>
      </w:pPr>
      <w:r w:rsidRPr="00B868B3">
        <w:rPr>
          <w:rFonts w:ascii="Times New Roman" w:hAnsi="Times New Roman"/>
        </w:rPr>
        <w:t>C</w:t>
      </w:r>
      <w:r w:rsidRPr="00B868B3">
        <w:rPr>
          <w:rFonts w:ascii="Times New Roman"/>
        </w:rPr>
        <w:t>．倒立、等大的实像</w:t>
      </w:r>
      <w:r w:rsidRPr="00B868B3">
        <w:rPr>
          <w:rFonts w:ascii="Times New Roman" w:hAnsi="Times New Roman"/>
        </w:rPr>
        <w:tab/>
      </w:r>
      <w:r w:rsidRPr="00B868B3">
        <w:rPr>
          <w:rFonts w:ascii="Times New Roman" w:hAnsi="Times New Roman" w:hint="eastAsia"/>
        </w:rPr>
        <w:tab/>
      </w:r>
      <w:r w:rsidR="00B052E4">
        <w:rPr>
          <w:rFonts w:ascii="Times New Roman" w:hAnsi="Times New Roman" w:hint="eastAsia"/>
        </w:rPr>
        <w:tab/>
      </w:r>
      <w:r w:rsidR="00B052E4">
        <w:rPr>
          <w:rFonts w:ascii="Times New Roman" w:hAnsi="Times New Roman" w:hint="eastAsia"/>
        </w:rPr>
        <w:tab/>
      </w:r>
      <w:r w:rsidR="00B052E4">
        <w:rPr>
          <w:rFonts w:ascii="Times New Roman" w:hAnsi="Times New Roman" w:hint="eastAsia"/>
        </w:rPr>
        <w:tab/>
      </w:r>
      <w:r w:rsidRPr="00B868B3">
        <w:rPr>
          <w:rFonts w:ascii="Times New Roman" w:hAnsi="Times New Roman"/>
        </w:rPr>
        <w:t>D</w:t>
      </w:r>
      <w:r w:rsidRPr="00B868B3">
        <w:rPr>
          <w:rFonts w:ascii="Times New Roman"/>
        </w:rPr>
        <w:t>．</w:t>
      </w:r>
      <w:proofErr w:type="gramStart"/>
      <w:r w:rsidRPr="00B868B3">
        <w:rPr>
          <w:rFonts w:ascii="Times New Roman"/>
        </w:rPr>
        <w:t>不</w:t>
      </w:r>
      <w:proofErr w:type="gramEnd"/>
      <w:r w:rsidRPr="00B868B3">
        <w:rPr>
          <w:rFonts w:ascii="Times New Roman"/>
        </w:rPr>
        <w:t>成像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D955CB" w:rsidRPr="00B868B3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EE4D78" w:rsidRPr="00B868B3" w:rsidRDefault="00EE4D78" w:rsidP="00B868B3">
      <w:pPr>
        <w:spacing w:line="400" w:lineRule="exact"/>
        <w:rPr>
          <w:rFonts w:ascii="Times New Roman" w:hAnsi="Times New Roman" w:cs="Times New Roman"/>
        </w:rPr>
      </w:pPr>
    </w:p>
    <w:p w:rsidR="00D955CB" w:rsidRPr="00B868B3" w:rsidRDefault="00D955CB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801600" behindDoc="0" locked="0" layoutInCell="1" allowOverlap="1">
            <wp:simplePos x="0" y="0"/>
            <wp:positionH relativeFrom="column">
              <wp:posOffset>4410710</wp:posOffset>
            </wp:positionH>
            <wp:positionV relativeFrom="paragraph">
              <wp:posOffset>431165</wp:posOffset>
            </wp:positionV>
            <wp:extent cx="1375410" cy="1112520"/>
            <wp:effectExtent l="19050" t="0" r="0" b="0"/>
            <wp:wrapSquare wrapText="bothSides"/>
            <wp:docPr id="109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0633" w:rsidRPr="00B868B3">
        <w:rPr>
          <w:rFonts w:hAnsi="Times New Roman"/>
        </w:rPr>
        <w:t>9</w:t>
      </w:r>
      <w:r w:rsidR="007B0633" w:rsidRPr="00B868B3">
        <w:rPr>
          <w:rFonts w:hAnsi="Times New Roman"/>
        </w:rPr>
        <w:t>、</w:t>
      </w:r>
      <w:r w:rsidRPr="00B868B3">
        <w:rPr>
          <w:rFonts w:hAnsi="Times New Roman"/>
        </w:rPr>
        <w:t>某班同学在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探究凸透镜成像规律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的实验中，记录并绘制了像到凸透镜的距离</w:t>
      </w:r>
      <w:r w:rsidRPr="00B868B3">
        <w:rPr>
          <w:rFonts w:hAnsi="Times New Roman"/>
        </w:rPr>
        <w:t>v</w:t>
      </w:r>
      <w:r w:rsidRPr="00B868B3">
        <w:rPr>
          <w:rFonts w:hAnsi="Times New Roman"/>
        </w:rPr>
        <w:t>跟物体到凸透镜的距离</w:t>
      </w:r>
      <w:r w:rsidRPr="00B868B3">
        <w:rPr>
          <w:rFonts w:hAnsi="Times New Roman"/>
        </w:rPr>
        <w:t>u</w:t>
      </w:r>
      <w:r w:rsidRPr="00B868B3">
        <w:rPr>
          <w:rFonts w:hAnsi="Times New Roman"/>
        </w:rPr>
        <w:t>之间关系的</w:t>
      </w:r>
      <w:proofErr w:type="gramStart"/>
      <w:r w:rsidRPr="00B868B3">
        <w:rPr>
          <w:rFonts w:hAnsi="Times New Roman"/>
        </w:rPr>
        <w:t>图象</w:t>
      </w:r>
      <w:proofErr w:type="gramEnd"/>
      <w:r w:rsidRPr="00B868B3">
        <w:rPr>
          <w:rFonts w:hAnsi="Times New Roman"/>
        </w:rPr>
        <w:t>，如图所示，下列判断正确的是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．该凸透镜的焦距是</w:t>
      </w:r>
      <w:r w:rsidRPr="00B868B3">
        <w:rPr>
          <w:rFonts w:hAnsi="Times New Roman"/>
        </w:rPr>
        <w:t>16cm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．当</w:t>
      </w:r>
      <w:r w:rsidRPr="00B868B3">
        <w:rPr>
          <w:rFonts w:hAnsi="Times New Roman"/>
        </w:rPr>
        <w:t>u=12cm</w:t>
      </w:r>
      <w:r w:rsidRPr="00B868B3">
        <w:rPr>
          <w:rFonts w:hAnsi="Times New Roman"/>
        </w:rPr>
        <w:t>时，在光屏上能得到一个缩小的像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．当</w:t>
      </w:r>
      <w:r w:rsidRPr="00B868B3">
        <w:rPr>
          <w:rFonts w:hAnsi="Times New Roman"/>
        </w:rPr>
        <w:t>u=20cm</w:t>
      </w:r>
      <w:r w:rsidRPr="00B868B3">
        <w:rPr>
          <w:rFonts w:hAnsi="Times New Roman"/>
        </w:rPr>
        <w:t>时成放大的像</w:t>
      </w:r>
      <w:r w:rsidR="005F32DC">
        <w:rPr>
          <w:rFonts w:hAnsi="Times New Roman" w:hint="eastAsia"/>
        </w:rPr>
        <w:t>，</w:t>
      </w:r>
      <w:r w:rsidRPr="00B868B3">
        <w:rPr>
          <w:rFonts w:hAnsi="Times New Roman"/>
        </w:rPr>
        <w:t>投影仪就是根据这一原理制成的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．把物体从距凸透镜</w:t>
      </w:r>
      <w:r w:rsidRPr="00B868B3">
        <w:rPr>
          <w:rFonts w:hAnsi="Times New Roman"/>
        </w:rPr>
        <w:t>12cm</w:t>
      </w:r>
      <w:r w:rsidRPr="00B868B3">
        <w:rPr>
          <w:rFonts w:hAnsi="Times New Roman"/>
        </w:rPr>
        <w:t>处移动到</w:t>
      </w:r>
      <w:r w:rsidRPr="00B868B3">
        <w:rPr>
          <w:rFonts w:hAnsi="Times New Roman"/>
        </w:rPr>
        <w:t>24cm</w:t>
      </w:r>
      <w:r w:rsidRPr="00B868B3">
        <w:rPr>
          <w:rFonts w:hAnsi="Times New Roman"/>
        </w:rPr>
        <w:t>处的过程中，</w:t>
      </w:r>
      <w:proofErr w:type="gramStart"/>
      <w:r w:rsidRPr="00B868B3">
        <w:rPr>
          <w:rFonts w:hAnsi="Times New Roman"/>
        </w:rPr>
        <w:t>像逐渐</w:t>
      </w:r>
      <w:proofErr w:type="gramEnd"/>
      <w:r w:rsidRPr="00B868B3">
        <w:rPr>
          <w:rFonts w:hAnsi="Times New Roman"/>
        </w:rPr>
        <w:t>变小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D955CB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Pr="00B868B3">
        <w:rPr>
          <w:rFonts w:ascii="Times New Roman" w:hAnsi="Times New Roman" w:cs="Times New Roman"/>
          <w:color w:val="FF0000"/>
          <w:szCs w:val="24"/>
        </w:rPr>
        <w:t>D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D955CB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10</w:t>
      </w:r>
      <w:r w:rsidRPr="00B868B3">
        <w:rPr>
          <w:rFonts w:hAnsi="Times New Roman"/>
        </w:rPr>
        <w:t>、</w:t>
      </w:r>
      <w:r w:rsidR="00D955CB" w:rsidRPr="00B868B3">
        <w:rPr>
          <w:rFonts w:hAnsi="Times New Roman" w:hint="eastAsia"/>
        </w:rPr>
        <w:t>（多选）</w:t>
      </w:r>
      <w:r w:rsidR="00D955CB" w:rsidRPr="00B868B3">
        <w:rPr>
          <w:rFonts w:hAnsi="Times New Roman"/>
        </w:rPr>
        <w:t>探究凸透镜成像的规律时，将焦距为</w:t>
      </w:r>
      <w:r w:rsidR="00D955CB" w:rsidRPr="00B868B3">
        <w:rPr>
          <w:rFonts w:hAnsi="Times New Roman"/>
        </w:rPr>
        <w:t>10cm</w:t>
      </w:r>
      <w:r w:rsidR="00D955CB" w:rsidRPr="00B868B3">
        <w:rPr>
          <w:rFonts w:hAnsi="Times New Roman"/>
        </w:rPr>
        <w:t>的凸透镜放置在光具座上</w:t>
      </w:r>
      <w:r w:rsidR="00D955CB" w:rsidRPr="00B868B3">
        <w:rPr>
          <w:rFonts w:hAnsi="Times New Roman"/>
        </w:rPr>
        <w:t>50cm</w:t>
      </w:r>
      <w:r w:rsidR="00D955CB" w:rsidRPr="00B868B3">
        <w:rPr>
          <w:rFonts w:hAnsi="Times New Roman"/>
        </w:rPr>
        <w:t>处，如图，在蜡烛从</w:t>
      </w:r>
      <w:r w:rsidR="00D955CB" w:rsidRPr="00B868B3">
        <w:rPr>
          <w:rFonts w:hAnsi="Times New Roman"/>
        </w:rPr>
        <w:t>10cm</w:t>
      </w:r>
      <w:r w:rsidR="00D955CB" w:rsidRPr="00B868B3">
        <w:rPr>
          <w:rFonts w:hAnsi="Times New Roman"/>
        </w:rPr>
        <w:t>处逐渐移至</w:t>
      </w:r>
      <w:r w:rsidR="00D955CB" w:rsidRPr="00B868B3">
        <w:rPr>
          <w:rFonts w:hAnsi="Times New Roman"/>
        </w:rPr>
        <w:t>45cm</w:t>
      </w:r>
      <w:r w:rsidR="00D955CB" w:rsidRPr="00B868B3">
        <w:rPr>
          <w:rFonts w:hAnsi="Times New Roman"/>
        </w:rPr>
        <w:t>处的过程中，烛焰成像的变化情况是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803648" behindDoc="0" locked="0" layoutInCell="1" allowOverlap="1">
            <wp:simplePos x="0" y="0"/>
            <wp:positionH relativeFrom="column">
              <wp:posOffset>2738120</wp:posOffset>
            </wp:positionH>
            <wp:positionV relativeFrom="paragraph">
              <wp:posOffset>113665</wp:posOffset>
            </wp:positionV>
            <wp:extent cx="2857500" cy="1036320"/>
            <wp:effectExtent l="19050" t="0" r="0" b="0"/>
            <wp:wrapSquare wrapText="bothSides"/>
            <wp:docPr id="110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．先变大后变小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．先变小后变大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．先成实像后成虚像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．先成虚像后成实像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D955CB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E32824" w:rsidRPr="00B868B3">
        <w:rPr>
          <w:rFonts w:ascii="Times New Roman" w:hAnsi="Times New Roman" w:cs="Times New Roman"/>
          <w:color w:val="FF0000"/>
          <w:szCs w:val="24"/>
        </w:rPr>
        <w:t>A</w:t>
      </w:r>
      <w:r w:rsidR="00D955CB" w:rsidRPr="00B868B3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9565C8" w:rsidRDefault="009565C8" w:rsidP="00B868B3">
      <w:pPr>
        <w:spacing w:line="400" w:lineRule="exact"/>
        <w:rPr>
          <w:rFonts w:ascii="Times New Roman" w:hAnsi="Times New Roman" w:cs="Times New Roman"/>
        </w:rPr>
      </w:pPr>
    </w:p>
    <w:p w:rsidR="00B052E4" w:rsidRDefault="00B052E4" w:rsidP="00B868B3">
      <w:pPr>
        <w:spacing w:line="400" w:lineRule="exact"/>
        <w:rPr>
          <w:rFonts w:ascii="Times New Roman" w:hAnsi="Times New Roman" w:cs="Times New Roman"/>
        </w:rPr>
      </w:pPr>
    </w:p>
    <w:p w:rsidR="00B052E4" w:rsidRPr="00B868B3" w:rsidRDefault="00B052E4" w:rsidP="00B868B3">
      <w:pPr>
        <w:spacing w:line="400" w:lineRule="exact"/>
        <w:rPr>
          <w:rFonts w:ascii="Times New Roman" w:hAnsi="Times New Roman" w:cs="Times New Roman"/>
        </w:rPr>
      </w:pPr>
    </w:p>
    <w:p w:rsidR="00D85D15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lastRenderedPageBreak/>
        <w:t>11</w:t>
      </w:r>
      <w:r w:rsidRPr="00B868B3">
        <w:rPr>
          <w:rFonts w:hAnsi="Times New Roman"/>
        </w:rPr>
        <w:t>、</w:t>
      </w:r>
      <w:r w:rsidR="00D955CB" w:rsidRPr="00B868B3">
        <w:rPr>
          <w:rFonts w:hAnsi="Times New Roman"/>
        </w:rPr>
        <w:t>物体离凸透镜</w:t>
      </w:r>
      <w:r w:rsidR="00D955CB" w:rsidRPr="00B868B3">
        <w:rPr>
          <w:rFonts w:hAnsi="Times New Roman"/>
        </w:rPr>
        <w:t>20cm</w:t>
      </w:r>
      <w:r w:rsidR="00D955CB" w:rsidRPr="00B868B3">
        <w:rPr>
          <w:rFonts w:hAnsi="Times New Roman"/>
        </w:rPr>
        <w:t>处，在凸透镜另一侧</w:t>
      </w:r>
      <w:r w:rsidR="00D955CB" w:rsidRPr="00B868B3">
        <w:rPr>
          <w:rFonts w:hAnsi="Times New Roman"/>
        </w:rPr>
        <w:t>12cm</w:t>
      </w:r>
      <w:r w:rsidR="00D955CB" w:rsidRPr="00B868B3">
        <w:rPr>
          <w:rFonts w:hAnsi="Times New Roman"/>
        </w:rPr>
        <w:t>处成一个缩小的实像，该凸透镜的焦距是</w:t>
      </w:r>
    </w:p>
    <w:p w:rsidR="00D955CB" w:rsidRPr="00B868B3" w:rsidRDefault="00B868B3" w:rsidP="00B868B3">
      <w:pPr>
        <w:pStyle w:val="DefaultParagraph"/>
        <w:spacing w:line="400" w:lineRule="exact"/>
        <w:rPr>
          <w:rFonts w:hAnsi="Times New Roman"/>
        </w:rPr>
      </w:pPr>
      <w:r>
        <w:rPr>
          <w:rFonts w:hAnsi="Times New Roman"/>
        </w:rPr>
        <w:tab/>
      </w:r>
      <w:r>
        <w:rPr>
          <w:rFonts w:hAnsi="Times New Roman"/>
        </w:rPr>
        <w:t>（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）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10cm</w:t>
      </w:r>
      <w:r w:rsidRPr="00B868B3">
        <w:rPr>
          <w:rFonts w:hAnsi="Times New Roman"/>
        </w:rPr>
        <w:t>＞</w:t>
      </w:r>
      <w:r w:rsidRPr="00B868B3">
        <w:rPr>
          <w:rFonts w:hAnsi="Times New Roman"/>
        </w:rPr>
        <w:t>f</w:t>
      </w:r>
      <w:r w:rsidRPr="00B868B3">
        <w:rPr>
          <w:rFonts w:hAnsi="Times New Roman"/>
        </w:rPr>
        <w:t>＞</w:t>
      </w:r>
      <w:r w:rsidRPr="00B868B3">
        <w:rPr>
          <w:rFonts w:hAnsi="Times New Roman"/>
        </w:rPr>
        <w:t>6cm</w:t>
      </w:r>
      <w:r w:rsidRPr="00B868B3">
        <w:rPr>
          <w:rFonts w:hAnsi="Times New Roman"/>
        </w:rPr>
        <w:tab/>
        <w:t>B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12cm</w:t>
      </w:r>
      <w:r w:rsidRPr="00B868B3">
        <w:rPr>
          <w:rFonts w:hAnsi="Times New Roman"/>
        </w:rPr>
        <w:t>＞</w:t>
      </w:r>
      <w:r w:rsidRPr="00B868B3">
        <w:rPr>
          <w:rFonts w:hAnsi="Times New Roman"/>
        </w:rPr>
        <w:t>f</w:t>
      </w:r>
      <w:r w:rsidRPr="00B868B3">
        <w:rPr>
          <w:rFonts w:hAnsi="Times New Roman"/>
        </w:rPr>
        <w:t>＞</w:t>
      </w:r>
      <w:r w:rsidRPr="00B868B3">
        <w:rPr>
          <w:rFonts w:hAnsi="Times New Roman"/>
        </w:rPr>
        <w:t>10cm</w:t>
      </w:r>
      <w:r w:rsidRPr="00B868B3">
        <w:rPr>
          <w:rFonts w:hAnsi="Times New Roman"/>
        </w:rPr>
        <w:tab/>
        <w:t>C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20cm</w:t>
      </w:r>
      <w:r w:rsidRPr="00B868B3">
        <w:rPr>
          <w:rFonts w:hAnsi="Times New Roman"/>
        </w:rPr>
        <w:t>＞</w:t>
      </w:r>
      <w:r w:rsidRPr="00B868B3">
        <w:rPr>
          <w:rFonts w:hAnsi="Times New Roman"/>
        </w:rPr>
        <w:t>f</w:t>
      </w:r>
      <w:r w:rsidRPr="00B868B3">
        <w:rPr>
          <w:rFonts w:hAnsi="Times New Roman"/>
        </w:rPr>
        <w:t>＞</w:t>
      </w:r>
      <w:r w:rsidRPr="00B868B3">
        <w:rPr>
          <w:rFonts w:hAnsi="Times New Roman"/>
        </w:rPr>
        <w:t>12cm</w:t>
      </w:r>
      <w:r w:rsidRPr="00B868B3">
        <w:rPr>
          <w:rFonts w:hAnsi="Times New Roman"/>
        </w:rPr>
        <w:tab/>
        <w:t>D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26cm</w:t>
      </w:r>
      <w:r w:rsidRPr="00B868B3">
        <w:rPr>
          <w:rFonts w:hAnsi="Times New Roman"/>
        </w:rPr>
        <w:t>＞</w:t>
      </w:r>
      <w:r w:rsidRPr="00B868B3">
        <w:rPr>
          <w:rFonts w:hAnsi="Times New Roman"/>
        </w:rPr>
        <w:t>f</w:t>
      </w:r>
      <w:r w:rsidRPr="00B868B3">
        <w:rPr>
          <w:rFonts w:hAnsi="Times New Roman"/>
        </w:rPr>
        <w:t>＞</w:t>
      </w:r>
      <w:r w:rsidRPr="00B868B3">
        <w:rPr>
          <w:rFonts w:hAnsi="Times New Roman"/>
        </w:rPr>
        <w:t>20cm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B868B3">
        <w:rPr>
          <w:rFonts w:ascii="Times New Roman" w:hAnsiTheme="minorEastAsia" w:cs="Times New Roman"/>
          <w:color w:val="FF0000"/>
          <w:szCs w:val="24"/>
        </w:rPr>
        <w:t>★★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D955CB" w:rsidRPr="00B868B3">
        <w:rPr>
          <w:rFonts w:ascii="Times New Roman" w:hAnsi="Times New Roman" w:cs="Times New Roman" w:hint="eastAsia"/>
          <w:color w:val="FF0000"/>
          <w:szCs w:val="24"/>
        </w:rPr>
        <w:t>A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D955CB" w:rsidRPr="00B868B3" w:rsidRDefault="007B0633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12</w:t>
      </w:r>
      <w:r w:rsidRPr="00B868B3">
        <w:rPr>
          <w:rFonts w:hAnsi="Times New Roman"/>
        </w:rPr>
        <w:t>、</w:t>
      </w:r>
      <w:r w:rsidR="00D955CB" w:rsidRPr="00B868B3">
        <w:rPr>
          <w:rFonts w:hAnsi="Times New Roman"/>
        </w:rPr>
        <w:t>下列</w:t>
      </w:r>
      <w:proofErr w:type="gramStart"/>
      <w:r w:rsidR="00D955CB" w:rsidRPr="00B868B3">
        <w:rPr>
          <w:rFonts w:hAnsi="Times New Roman"/>
        </w:rPr>
        <w:t>图象</w:t>
      </w:r>
      <w:proofErr w:type="gramEnd"/>
      <w:r w:rsidR="00D955CB" w:rsidRPr="00B868B3">
        <w:rPr>
          <w:rFonts w:hAnsi="Times New Roman"/>
        </w:rPr>
        <w:t>，错误的是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D955CB" w:rsidRPr="00B868B3" w:rsidRDefault="00D955CB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808768" behindDoc="0" locked="0" layoutInCell="1" allowOverlap="1">
            <wp:simplePos x="0" y="0"/>
            <wp:positionH relativeFrom="column">
              <wp:posOffset>3721100</wp:posOffset>
            </wp:positionH>
            <wp:positionV relativeFrom="paragraph">
              <wp:posOffset>172085</wp:posOffset>
            </wp:positionV>
            <wp:extent cx="994410" cy="541020"/>
            <wp:effectExtent l="19050" t="0" r="0" b="0"/>
            <wp:wrapSquare wrapText="bothSides"/>
            <wp:docPr id="114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  <w:noProof/>
        </w:rPr>
        <w:drawing>
          <wp:anchor distT="0" distB="0" distL="0" distR="0" simplePos="0" relativeHeight="251807744" behindDoc="0" locked="0" layoutInCell="1" allowOverlap="1">
            <wp:simplePos x="0" y="0"/>
            <wp:positionH relativeFrom="column">
              <wp:posOffset>2623820</wp:posOffset>
            </wp:positionH>
            <wp:positionV relativeFrom="paragraph">
              <wp:posOffset>141605</wp:posOffset>
            </wp:positionV>
            <wp:extent cx="853440" cy="579120"/>
            <wp:effectExtent l="19050" t="0" r="3810" b="0"/>
            <wp:wrapSquare wrapText="bothSides"/>
            <wp:docPr id="113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  <w:noProof/>
        </w:rPr>
        <w:drawing>
          <wp:anchor distT="0" distB="0" distL="0" distR="0" simplePos="0" relativeHeight="251806720" behindDoc="0" locked="0" layoutInCell="1" allowOverlap="1">
            <wp:simplePos x="0" y="0"/>
            <wp:positionH relativeFrom="column">
              <wp:posOffset>1366520</wp:posOffset>
            </wp:positionH>
            <wp:positionV relativeFrom="paragraph">
              <wp:posOffset>133985</wp:posOffset>
            </wp:positionV>
            <wp:extent cx="941070" cy="579120"/>
            <wp:effectExtent l="19050" t="0" r="0" b="0"/>
            <wp:wrapSquare wrapText="bothSides"/>
            <wp:docPr id="112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  <w:noProof/>
        </w:rPr>
        <w:drawing>
          <wp:anchor distT="0" distB="0" distL="0" distR="0" simplePos="0" relativeHeight="251805696" behindDoc="0" locked="0" layoutInCell="1" allowOverlap="1">
            <wp:simplePos x="0" y="0"/>
            <wp:positionH relativeFrom="column">
              <wp:posOffset>360680</wp:posOffset>
            </wp:positionH>
            <wp:positionV relativeFrom="paragraph">
              <wp:posOffset>118745</wp:posOffset>
            </wp:positionV>
            <wp:extent cx="735330" cy="624840"/>
            <wp:effectExtent l="19050" t="0" r="7620" b="0"/>
            <wp:wrapSquare wrapText="bothSides"/>
            <wp:docPr id="11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62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55CB" w:rsidRPr="00B868B3" w:rsidRDefault="00D955CB" w:rsidP="00B868B3">
      <w:pPr>
        <w:pStyle w:val="DefaultParagraph"/>
        <w:spacing w:line="400" w:lineRule="exact"/>
        <w:rPr>
          <w:rFonts w:hAnsi="Times New Roman"/>
        </w:rPr>
      </w:pPr>
    </w:p>
    <w:p w:rsidR="00D955CB" w:rsidRPr="00B868B3" w:rsidRDefault="00D955CB" w:rsidP="00B868B3">
      <w:pPr>
        <w:pStyle w:val="DefaultParagraph"/>
        <w:spacing w:line="400" w:lineRule="exact"/>
        <w:rPr>
          <w:rFonts w:hAnsi="Times New Roman"/>
        </w:rPr>
      </w:pP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．小孔成像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．光的反射</w:t>
      </w:r>
      <w:r w:rsidRPr="00B868B3">
        <w:rPr>
          <w:rFonts w:hAnsi="Times New Roman" w:hint="eastAsia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．玻璃三棱镜折光</w:t>
      </w:r>
      <w:r w:rsidRPr="00B868B3">
        <w:rPr>
          <w:rFonts w:hAnsi="Times New Roman"/>
        </w:rPr>
        <w:tab/>
        <w:t>D</w:t>
      </w:r>
      <w:r w:rsidRPr="00B868B3">
        <w:rPr>
          <w:rFonts w:hAnsi="Times New Roman"/>
        </w:rPr>
        <w:t>．远视眼矫正</w:t>
      </w:r>
    </w:p>
    <w:p w:rsidR="00D4203D" w:rsidRPr="00B868B3" w:rsidRDefault="00D4203D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F8415F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Default="007B0633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【答案】</w:t>
      </w:r>
      <w:r w:rsidR="00D955CB" w:rsidRPr="00B868B3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B052E4" w:rsidRPr="00B868B3" w:rsidRDefault="00B052E4" w:rsidP="00B868B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D955CB" w:rsidRPr="00B868B3" w:rsidRDefault="00285104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eastAsiaTheme="minorEastAsia" w:hAnsi="Times New Roman"/>
        </w:rPr>
        <w:t>1</w:t>
      </w:r>
      <w:r w:rsidRPr="00B868B3">
        <w:rPr>
          <w:rFonts w:eastAsiaTheme="minorEastAsia" w:hAnsi="Times New Roman" w:hint="eastAsia"/>
        </w:rPr>
        <w:t>3</w:t>
      </w:r>
      <w:r w:rsidRPr="00B868B3">
        <w:rPr>
          <w:rFonts w:eastAsiaTheme="minorEastAsia" w:hAnsi="Times New Roman"/>
        </w:rPr>
        <w:t>、</w:t>
      </w:r>
      <w:r w:rsidR="00D955CB" w:rsidRPr="00B868B3">
        <w:rPr>
          <w:rFonts w:hAnsi="Times New Roman"/>
        </w:rPr>
        <w:t>如图所示，一束方向不变的光线从左方射向水面，这时的反射角是</w:t>
      </w:r>
      <w:r w:rsidR="00D955CB" w:rsidRPr="00B868B3">
        <w:rPr>
          <w:rFonts w:hAnsi="Times New Roman"/>
        </w:rPr>
        <w:t>β</w:t>
      </w:r>
      <w:r w:rsidR="00D955CB" w:rsidRPr="00B868B3">
        <w:rPr>
          <w:rFonts w:hAnsi="Times New Roman"/>
        </w:rPr>
        <w:t>，折射角是</w:t>
      </w:r>
      <w:r w:rsidR="00D955CB" w:rsidRPr="00B868B3">
        <w:rPr>
          <w:rFonts w:hAnsi="Times New Roman"/>
        </w:rPr>
        <w:t>γ</w:t>
      </w:r>
      <w:r w:rsidR="00D955CB" w:rsidRPr="00B868B3">
        <w:rPr>
          <w:rFonts w:hAnsi="Times New Roman"/>
        </w:rPr>
        <w:t>；若把水槽的左端稍垫高一些，待水面恢复平静时，反射角是</w:t>
      </w:r>
      <w:r w:rsidR="00D955CB" w:rsidRPr="00B868B3">
        <w:rPr>
          <w:rFonts w:hAnsi="Times New Roman"/>
        </w:rPr>
        <w:t>β</w:t>
      </w:r>
      <w:r w:rsidR="00D955CB" w:rsidRPr="00B868B3">
        <w:rPr>
          <w:rFonts w:hAnsi="Times New Roman"/>
          <w:sz w:val="24"/>
          <w:szCs w:val="24"/>
          <w:vertAlign w:val="subscript"/>
        </w:rPr>
        <w:t>1</w:t>
      </w:r>
      <w:r w:rsidR="00D955CB" w:rsidRPr="00B868B3">
        <w:rPr>
          <w:rFonts w:hAnsi="Times New Roman"/>
        </w:rPr>
        <w:t>，折射角是</w:t>
      </w:r>
      <w:r w:rsidR="00D955CB" w:rsidRPr="00B868B3">
        <w:rPr>
          <w:rFonts w:hAnsi="Times New Roman"/>
        </w:rPr>
        <w:t>γ</w:t>
      </w:r>
      <w:r w:rsidR="00D955CB" w:rsidRPr="00B868B3">
        <w:rPr>
          <w:rFonts w:hAnsi="Times New Roman"/>
          <w:sz w:val="24"/>
          <w:szCs w:val="24"/>
          <w:vertAlign w:val="subscript"/>
        </w:rPr>
        <w:t>1</w:t>
      </w:r>
      <w:r w:rsidR="00D955CB" w:rsidRPr="00B868B3">
        <w:rPr>
          <w:rFonts w:hAnsi="Times New Roman"/>
        </w:rPr>
        <w:t>，则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D955CB" w:rsidRPr="00B868B3" w:rsidRDefault="00D85D15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>
        <w:rPr>
          <w:rFonts w:hAnsi="Times New Roman"/>
          <w:noProof/>
        </w:rPr>
        <w:drawing>
          <wp:anchor distT="0" distB="0" distL="0" distR="0" simplePos="0" relativeHeight="251810816" behindDoc="0" locked="0" layoutInCell="1" allowOverlap="1" wp14:anchorId="6B30F90B" wp14:editId="50CF191A">
            <wp:simplePos x="0" y="0"/>
            <wp:positionH relativeFrom="column">
              <wp:posOffset>4138295</wp:posOffset>
            </wp:positionH>
            <wp:positionV relativeFrom="paragraph">
              <wp:posOffset>59690</wp:posOffset>
            </wp:positionV>
            <wp:extent cx="994410" cy="975360"/>
            <wp:effectExtent l="0" t="0" r="0" b="0"/>
            <wp:wrapSquare wrapText="bothSides"/>
            <wp:docPr id="116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55CB" w:rsidRPr="00B868B3">
        <w:rPr>
          <w:rFonts w:hAnsi="Times New Roman"/>
        </w:rPr>
        <w:t>A</w:t>
      </w:r>
      <w:r w:rsidR="00D955CB" w:rsidRPr="00B868B3">
        <w:rPr>
          <w:rFonts w:hAnsi="Times New Roman"/>
        </w:rPr>
        <w:t>．</w:t>
      </w:r>
      <w:r w:rsidR="00D955CB" w:rsidRPr="00B868B3">
        <w:rPr>
          <w:rFonts w:hAnsi="Times New Roman"/>
        </w:rPr>
        <w:t>β1=β</w:t>
      </w:r>
      <w:r w:rsidR="00B052E4">
        <w:rPr>
          <w:rFonts w:hAnsi="Times New Roman" w:hint="eastAsia"/>
        </w:rPr>
        <w:t>，</w:t>
      </w:r>
      <w:r w:rsidR="00D955CB" w:rsidRPr="00B868B3">
        <w:rPr>
          <w:rFonts w:hAnsi="Times New Roman"/>
        </w:rPr>
        <w:t>γ</w:t>
      </w:r>
      <w:r w:rsidR="00D955CB" w:rsidRPr="00B868B3">
        <w:rPr>
          <w:rFonts w:hAnsi="Times New Roman"/>
          <w:sz w:val="24"/>
          <w:szCs w:val="24"/>
          <w:vertAlign w:val="subscript"/>
        </w:rPr>
        <w:t>1</w:t>
      </w:r>
      <w:r w:rsidR="00B052E4">
        <w:rPr>
          <w:rFonts w:hAnsi="Times New Roman"/>
        </w:rPr>
        <w:t>=γ</w:t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D955CB" w:rsidRPr="00B868B3">
        <w:rPr>
          <w:rFonts w:hAnsi="Times New Roman"/>
        </w:rPr>
        <w:t>B</w:t>
      </w:r>
      <w:r w:rsidR="00D955CB" w:rsidRPr="00B868B3">
        <w:rPr>
          <w:rFonts w:hAnsi="Times New Roman"/>
        </w:rPr>
        <w:t>．</w:t>
      </w:r>
      <w:r w:rsidR="00D955CB" w:rsidRPr="00B868B3">
        <w:rPr>
          <w:rFonts w:hAnsi="Times New Roman"/>
        </w:rPr>
        <w:t>β</w:t>
      </w:r>
      <w:r w:rsidR="00D955CB" w:rsidRPr="00B868B3">
        <w:rPr>
          <w:rFonts w:hAnsi="Times New Roman"/>
          <w:sz w:val="24"/>
          <w:szCs w:val="24"/>
          <w:vertAlign w:val="subscript"/>
        </w:rPr>
        <w:t>1</w:t>
      </w:r>
      <w:r w:rsidR="00D955CB" w:rsidRPr="00B868B3">
        <w:rPr>
          <w:rFonts w:hAnsi="Times New Roman"/>
        </w:rPr>
        <w:t>＜</w:t>
      </w:r>
      <w:r w:rsidR="00D955CB" w:rsidRPr="00B868B3">
        <w:rPr>
          <w:rFonts w:hAnsi="Times New Roman"/>
        </w:rPr>
        <w:t>β</w:t>
      </w:r>
      <w:r w:rsidR="00B052E4">
        <w:rPr>
          <w:rFonts w:hAnsi="Times New Roman" w:hint="eastAsia"/>
        </w:rPr>
        <w:t>，</w:t>
      </w:r>
      <w:r w:rsidR="00D955CB" w:rsidRPr="00B868B3">
        <w:rPr>
          <w:rFonts w:hAnsi="Times New Roman"/>
        </w:rPr>
        <w:t>γ</w:t>
      </w:r>
      <w:r w:rsidR="00D955CB" w:rsidRPr="00B868B3">
        <w:rPr>
          <w:rFonts w:hAnsi="Times New Roman"/>
          <w:sz w:val="24"/>
          <w:szCs w:val="24"/>
          <w:vertAlign w:val="subscript"/>
        </w:rPr>
        <w:t>1</w:t>
      </w:r>
      <w:r w:rsidR="00D955CB" w:rsidRPr="00B868B3">
        <w:rPr>
          <w:rFonts w:hAnsi="Times New Roman"/>
        </w:rPr>
        <w:t>＜</w:t>
      </w:r>
      <w:r w:rsidR="00D955CB" w:rsidRPr="00B868B3">
        <w:rPr>
          <w:rFonts w:hAnsi="Times New Roman"/>
        </w:rPr>
        <w:t>γ</w:t>
      </w:r>
    </w:p>
    <w:p w:rsidR="00D955CB" w:rsidRPr="00B868B3" w:rsidRDefault="00D955CB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β</w:t>
      </w:r>
      <w:r w:rsidRPr="00B868B3">
        <w:rPr>
          <w:rFonts w:hAnsi="Times New Roman"/>
          <w:sz w:val="24"/>
          <w:szCs w:val="24"/>
          <w:vertAlign w:val="subscript"/>
        </w:rPr>
        <w:t>1</w:t>
      </w:r>
      <w:r w:rsidRPr="00B868B3">
        <w:rPr>
          <w:rFonts w:hAnsi="Times New Roman"/>
        </w:rPr>
        <w:t>＜</w:t>
      </w:r>
      <w:r w:rsidRPr="00B868B3">
        <w:rPr>
          <w:rFonts w:hAnsi="Times New Roman"/>
        </w:rPr>
        <w:t>β</w:t>
      </w:r>
      <w:r w:rsidR="00B052E4">
        <w:rPr>
          <w:rFonts w:hAnsi="Times New Roman" w:hint="eastAsia"/>
        </w:rPr>
        <w:t>，</w:t>
      </w:r>
      <w:r w:rsidRPr="00B868B3">
        <w:rPr>
          <w:rFonts w:hAnsi="Times New Roman"/>
        </w:rPr>
        <w:t>γ</w:t>
      </w:r>
      <w:r w:rsidRPr="00B868B3">
        <w:rPr>
          <w:rFonts w:hAnsi="Times New Roman"/>
          <w:sz w:val="24"/>
          <w:szCs w:val="24"/>
          <w:vertAlign w:val="subscript"/>
        </w:rPr>
        <w:t>1</w:t>
      </w:r>
      <w:r w:rsidRPr="00B868B3">
        <w:rPr>
          <w:rFonts w:hAnsi="Times New Roman"/>
        </w:rPr>
        <w:t>＞</w:t>
      </w:r>
      <w:r w:rsidR="00B052E4">
        <w:rPr>
          <w:rFonts w:hAnsi="Times New Roman"/>
        </w:rPr>
        <w:t>γ</w:t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="00B052E4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</w:t>
      </w:r>
      <w:r w:rsidRPr="00B868B3">
        <w:rPr>
          <w:rFonts w:hAnsi="Times New Roman"/>
        </w:rPr>
        <w:t>β</w:t>
      </w:r>
      <w:r w:rsidRPr="00B868B3">
        <w:rPr>
          <w:rFonts w:hAnsi="Times New Roman"/>
          <w:sz w:val="24"/>
          <w:szCs w:val="24"/>
          <w:vertAlign w:val="subscript"/>
        </w:rPr>
        <w:t>1</w:t>
      </w:r>
      <w:r w:rsidRPr="00B868B3">
        <w:rPr>
          <w:rFonts w:hAnsi="Times New Roman"/>
        </w:rPr>
        <w:t>＞</w:t>
      </w:r>
      <w:r w:rsidRPr="00B868B3">
        <w:rPr>
          <w:rFonts w:hAnsi="Times New Roman"/>
        </w:rPr>
        <w:t>β</w:t>
      </w:r>
      <w:r w:rsidR="00B052E4">
        <w:rPr>
          <w:rFonts w:hAnsi="Times New Roman" w:hint="eastAsia"/>
        </w:rPr>
        <w:t>，</w:t>
      </w:r>
      <w:r w:rsidRPr="00B868B3">
        <w:rPr>
          <w:rFonts w:hAnsi="Times New Roman"/>
        </w:rPr>
        <w:t>γ</w:t>
      </w:r>
      <w:r w:rsidRPr="00B868B3">
        <w:rPr>
          <w:rFonts w:hAnsi="Times New Roman"/>
          <w:sz w:val="24"/>
          <w:szCs w:val="24"/>
          <w:vertAlign w:val="subscript"/>
        </w:rPr>
        <w:t>1</w:t>
      </w:r>
      <w:r w:rsidRPr="00B868B3">
        <w:rPr>
          <w:rFonts w:hAnsi="Times New Roman"/>
        </w:rPr>
        <w:t>＞</w:t>
      </w:r>
      <w:r w:rsidRPr="00B868B3">
        <w:rPr>
          <w:rFonts w:hAnsi="Times New Roman"/>
        </w:rPr>
        <w:t>γ</w:t>
      </w:r>
    </w:p>
    <w:p w:rsidR="00285104" w:rsidRPr="00B868B3" w:rsidRDefault="00285104" w:rsidP="00B868B3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68B3">
        <w:rPr>
          <w:rFonts w:ascii="Times New Roman" w:eastAsiaTheme="minorEastAsia" w:hAnsi="Times New Roman"/>
          <w:color w:val="FF0000"/>
        </w:rPr>
        <w:t>【难度】</w:t>
      </w:r>
      <w:r w:rsidRPr="00B868B3">
        <w:rPr>
          <w:rFonts w:ascii="Times New Roman" w:eastAsiaTheme="minorEastAsia" w:hAnsi="Times New Roman"/>
          <w:color w:val="FF0000"/>
        </w:rPr>
        <w:t>★</w:t>
      </w:r>
      <w:r w:rsidR="00D955CB" w:rsidRPr="00B868B3">
        <w:rPr>
          <w:rFonts w:ascii="Times New Roman" w:eastAsiaTheme="minorEastAsia" w:hAnsi="Times New Roman"/>
          <w:color w:val="FF0000"/>
        </w:rPr>
        <w:t>★</w:t>
      </w:r>
    </w:p>
    <w:p w:rsidR="00285104" w:rsidRPr="00B868B3" w:rsidRDefault="00285104" w:rsidP="00B868B3">
      <w:pPr>
        <w:pStyle w:val="ae"/>
        <w:spacing w:line="400" w:lineRule="exact"/>
        <w:rPr>
          <w:rFonts w:ascii="Times New Roman" w:eastAsiaTheme="minorEastAsia" w:hAnsi="Times New Roman"/>
        </w:rPr>
      </w:pPr>
      <w:r w:rsidRPr="00B868B3">
        <w:rPr>
          <w:rFonts w:ascii="Times New Roman" w:eastAsiaTheme="minorEastAsia" w:hAnsi="Times New Roman"/>
          <w:color w:val="FF0000"/>
        </w:rPr>
        <w:t>【答案】</w:t>
      </w:r>
      <w:r w:rsidR="00D955CB" w:rsidRPr="00B868B3">
        <w:rPr>
          <w:rFonts w:ascii="Times New Roman" w:eastAsiaTheme="minorEastAsia" w:hAnsi="Times New Roman" w:hint="eastAsia"/>
          <w:color w:val="FF0000"/>
        </w:rPr>
        <w:t>A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szCs w:val="21"/>
        </w:rPr>
      </w:pPr>
    </w:p>
    <w:p w:rsidR="00D955CB" w:rsidRPr="00B868B3" w:rsidRDefault="00285104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1</w:t>
      </w:r>
      <w:r w:rsidRPr="00B868B3">
        <w:rPr>
          <w:rFonts w:hAnsi="Times New Roman" w:hint="eastAsia"/>
        </w:rPr>
        <w:t>4</w:t>
      </w:r>
      <w:r w:rsidRPr="00B868B3">
        <w:rPr>
          <w:rFonts w:hAnsi="Times New Roman"/>
        </w:rPr>
        <w:t>、</w:t>
      </w:r>
      <w:r w:rsidR="00D955CB" w:rsidRPr="00B868B3">
        <w:rPr>
          <w:rFonts w:hAnsi="Times New Roman"/>
        </w:rPr>
        <w:t>下列各种成像中，成的是实像的一组是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D955CB" w:rsidRPr="00B868B3" w:rsidRDefault="00D955CB" w:rsidP="00B868B3">
      <w:pPr>
        <w:pStyle w:val="DefaultParagraph"/>
        <w:spacing w:line="400" w:lineRule="exact"/>
        <w:rPr>
          <w:rFonts w:hAnsi="Times New Roman"/>
        </w:rPr>
      </w:pPr>
      <w:r w:rsidRPr="00B868B3">
        <w:t>①</w:t>
      </w:r>
      <w:r w:rsidRPr="00B868B3">
        <w:rPr>
          <w:rFonts w:hAnsi="Times New Roman"/>
        </w:rPr>
        <w:t>小孔成像</w:t>
      </w:r>
      <w:r w:rsidRPr="00B868B3">
        <w:rPr>
          <w:rFonts w:hAnsi="Times New Roman" w:hint="eastAsia"/>
        </w:rPr>
        <w:tab/>
      </w:r>
      <w:r w:rsidRPr="00B868B3">
        <w:t>②</w:t>
      </w:r>
      <w:r w:rsidRPr="00B868B3">
        <w:rPr>
          <w:rFonts w:hAnsi="Times New Roman"/>
        </w:rPr>
        <w:t>平面镜成像</w:t>
      </w:r>
      <w:r w:rsidRPr="00B868B3">
        <w:rPr>
          <w:rFonts w:hAnsi="Times New Roman" w:hint="eastAsia"/>
        </w:rPr>
        <w:tab/>
      </w:r>
      <w:r w:rsidRPr="00B868B3">
        <w:t>③</w:t>
      </w:r>
      <w:r w:rsidRPr="00B868B3">
        <w:rPr>
          <w:rFonts w:hAnsi="Times New Roman"/>
        </w:rPr>
        <w:t>放大镜成像</w:t>
      </w:r>
      <w:r w:rsidRPr="00B868B3">
        <w:rPr>
          <w:rFonts w:hAnsi="Times New Roman" w:hint="eastAsia"/>
        </w:rPr>
        <w:tab/>
      </w:r>
      <w:r w:rsidRPr="00B868B3">
        <w:t>④</w:t>
      </w:r>
      <w:r w:rsidRPr="00B868B3">
        <w:rPr>
          <w:rFonts w:hAnsi="Times New Roman"/>
        </w:rPr>
        <w:t>照相机成像</w:t>
      </w:r>
      <w:r w:rsidRPr="00B868B3">
        <w:rPr>
          <w:rFonts w:hAnsi="Times New Roman" w:hint="eastAsia"/>
        </w:rPr>
        <w:tab/>
      </w:r>
      <w:r w:rsidRPr="00B868B3">
        <w:t>⑤</w:t>
      </w:r>
      <w:r w:rsidRPr="00B868B3">
        <w:rPr>
          <w:rFonts w:hAnsi="Times New Roman"/>
        </w:rPr>
        <w:t>幻灯机成像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</w:t>
      </w:r>
      <w:r w:rsidRPr="00B868B3">
        <w:t>①④⑤</w:t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ab/>
        <w:t>B</w:t>
      </w:r>
      <w:r w:rsidRPr="00B868B3">
        <w:rPr>
          <w:rFonts w:hAnsi="Times New Roman"/>
        </w:rPr>
        <w:t>．</w:t>
      </w:r>
      <w:r w:rsidRPr="00B868B3">
        <w:t>②③④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</w:t>
      </w:r>
      <w:r w:rsidRPr="00B868B3">
        <w:t>①③④</w:t>
      </w:r>
      <w:r w:rsidRPr="00B868B3">
        <w:rPr>
          <w:rFonts w:hAnsi="Times New Roman"/>
        </w:rPr>
        <w:tab/>
      </w:r>
      <w:r w:rsidRPr="00B868B3">
        <w:rPr>
          <w:rFonts w:hAnsi="Times New Roman" w:hint="eastAsia"/>
        </w:rPr>
        <w:tab/>
      </w: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</w:t>
      </w:r>
      <w:r w:rsidRPr="00B868B3">
        <w:t>②③⑤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D955CB" w:rsidRPr="00B868B3">
        <w:rPr>
          <w:rFonts w:ascii="Times New Roman" w:hAnsi="Times New Roman" w:cs="Times New Roman" w:hint="eastAsia"/>
          <w:color w:val="FF0000"/>
        </w:rPr>
        <w:t>A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szCs w:val="21"/>
        </w:rPr>
      </w:pPr>
    </w:p>
    <w:p w:rsidR="00D955CB" w:rsidRPr="00B868B3" w:rsidRDefault="00285104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  <w:szCs w:val="21"/>
        </w:rPr>
        <w:t>1</w:t>
      </w:r>
      <w:r w:rsidRPr="00B868B3">
        <w:rPr>
          <w:rFonts w:hAnsi="Times New Roman" w:hint="eastAsia"/>
          <w:szCs w:val="21"/>
        </w:rPr>
        <w:t>5</w:t>
      </w:r>
      <w:r w:rsidRPr="00B868B3">
        <w:rPr>
          <w:rFonts w:hAnsi="Times New Roman"/>
          <w:szCs w:val="21"/>
        </w:rPr>
        <w:t>、</w:t>
      </w:r>
      <w:r w:rsidR="00D955CB" w:rsidRPr="00B868B3">
        <w:rPr>
          <w:rFonts w:hAnsi="Times New Roman" w:hint="eastAsia"/>
        </w:rPr>
        <w:t>（多选）</w:t>
      </w:r>
      <w:r w:rsidR="00D955CB" w:rsidRPr="00B868B3">
        <w:rPr>
          <w:rFonts w:hAnsi="Times New Roman"/>
        </w:rPr>
        <w:t>下列说法正确的是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（</w:t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ab/>
      </w:r>
      <w:r w:rsidR="00B868B3">
        <w:rPr>
          <w:rFonts w:hAnsi="Times New Roman"/>
        </w:rPr>
        <w:t>）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．凸透镜是很厚的透镜，而凹透镜是很薄的透镜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．王伯伯戴的老花镜对光有会聚作用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．汽车的观后镜是用凸面镜做成的</w:t>
      </w:r>
    </w:p>
    <w:p w:rsidR="00D955CB" w:rsidRPr="00B868B3" w:rsidRDefault="00D955CB" w:rsidP="00B868B3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．人在照镜时，人</w:t>
      </w:r>
      <w:proofErr w:type="gramStart"/>
      <w:r w:rsidRPr="00B868B3">
        <w:rPr>
          <w:rFonts w:hAnsi="Times New Roman"/>
        </w:rPr>
        <w:t>离镜近时</w:t>
      </w:r>
      <w:proofErr w:type="gramEnd"/>
      <w:r w:rsidRPr="00B868B3">
        <w:rPr>
          <w:rFonts w:hAnsi="Times New Roman"/>
        </w:rPr>
        <w:t>所成的像特别大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★★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lastRenderedPageBreak/>
        <w:t>【答案】</w:t>
      </w:r>
      <w:r w:rsidR="00D955CB" w:rsidRPr="00B868B3">
        <w:rPr>
          <w:rFonts w:ascii="Times New Roman" w:hAnsi="Times New Roman" w:cs="Times New Roman" w:hint="eastAsia"/>
          <w:color w:val="FF0000"/>
          <w:szCs w:val="21"/>
        </w:rPr>
        <w:t>B</w:t>
      </w:r>
      <w:r w:rsidRPr="00B868B3">
        <w:rPr>
          <w:rFonts w:ascii="Times New Roman" w:hAnsi="Times New Roman" w:cs="Times New Roman"/>
          <w:color w:val="FF0000"/>
          <w:szCs w:val="21"/>
        </w:rPr>
        <w:t>C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szCs w:val="21"/>
        </w:rPr>
      </w:pPr>
    </w:p>
    <w:p w:rsidR="00D955CB" w:rsidRPr="00B868B3" w:rsidRDefault="00285104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1</w:t>
      </w:r>
      <w:r w:rsidR="00B052E4">
        <w:rPr>
          <w:rFonts w:hAnsi="Times New Roman" w:hint="eastAsia"/>
        </w:rPr>
        <w:t>6</w:t>
      </w:r>
      <w:r w:rsidRPr="00B868B3">
        <w:rPr>
          <w:rFonts w:hAnsi="Times New Roman"/>
        </w:rPr>
        <w:t>、</w:t>
      </w:r>
      <w:r w:rsidR="00D955CB" w:rsidRPr="00B868B3">
        <w:rPr>
          <w:rFonts w:hAnsi="Times New Roman"/>
          <w:noProof/>
        </w:rPr>
        <w:drawing>
          <wp:anchor distT="0" distB="0" distL="0" distR="0" simplePos="0" relativeHeight="251814912" behindDoc="0" locked="0" layoutInCell="1" allowOverlap="1" wp14:anchorId="4704DFD8" wp14:editId="210C3E9B">
            <wp:simplePos x="0" y="0"/>
            <wp:positionH relativeFrom="column">
              <wp:posOffset>2506980</wp:posOffset>
            </wp:positionH>
            <wp:positionV relativeFrom="paragraph">
              <wp:posOffset>295910</wp:posOffset>
            </wp:positionV>
            <wp:extent cx="1485900" cy="1074420"/>
            <wp:effectExtent l="19050" t="0" r="0" b="0"/>
            <wp:wrapSquare wrapText="bothSides"/>
            <wp:docPr id="118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55CB" w:rsidRPr="00B868B3">
        <w:rPr>
          <w:rFonts w:hAnsi="Times New Roman"/>
        </w:rPr>
        <w:t>在</w:t>
      </w:r>
      <w:r w:rsidR="00F8415F">
        <w:rPr>
          <w:rFonts w:hAnsi="Times New Roman" w:hint="eastAsia"/>
        </w:rPr>
        <w:t>“</w:t>
      </w:r>
      <w:r w:rsidR="00D955CB" w:rsidRPr="00B868B3">
        <w:rPr>
          <w:rFonts w:hAnsi="Times New Roman"/>
        </w:rPr>
        <w:t>探究光的反射规律</w:t>
      </w:r>
      <w:r w:rsidR="00F8415F">
        <w:rPr>
          <w:rFonts w:hAnsi="Times New Roman" w:hint="eastAsia"/>
        </w:rPr>
        <w:t>”</w:t>
      </w:r>
      <w:r w:rsidR="00D955CB" w:rsidRPr="00B868B3">
        <w:rPr>
          <w:rFonts w:hAnsi="Times New Roman"/>
        </w:rPr>
        <w:t>的实验中，某同学进行了如图所示的实验</w:t>
      </w:r>
      <w:r w:rsidR="00D955CB" w:rsidRPr="00B868B3">
        <w:rPr>
          <w:rFonts w:hAnsi="Times New Roman" w:hint="eastAsia"/>
        </w:rPr>
        <w:t>。</w:t>
      </w:r>
      <w:r w:rsidR="00D955CB" w:rsidRPr="00B868B3">
        <w:rPr>
          <w:rFonts w:hAnsi="Times New Roman"/>
        </w:rPr>
        <w:t>实验步骤如下：</w:t>
      </w:r>
    </w:p>
    <w:tbl>
      <w:tblPr>
        <w:tblW w:w="3433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1030"/>
        <w:gridCol w:w="1030"/>
      </w:tblGrid>
      <w:tr w:rsidR="00D955CB" w:rsidRPr="00B868B3" w:rsidTr="00B052E4">
        <w:trPr>
          <w:trHeight w:val="561"/>
        </w:trPr>
        <w:tc>
          <w:tcPr>
            <w:tcW w:w="0" w:type="auto"/>
            <w:vAlign w:val="center"/>
          </w:tcPr>
          <w:p w:rsidR="00D955CB" w:rsidRPr="00B868B3" w:rsidRDefault="00D955CB" w:rsidP="00B052E4">
            <w:pPr>
              <w:pStyle w:val="DefaultParagraph"/>
              <w:spacing w:line="400" w:lineRule="exact"/>
              <w:jc w:val="center"/>
              <w:rPr>
                <w:rFonts w:hAnsi="Times New Roman"/>
              </w:rPr>
            </w:pPr>
            <w:r w:rsidRPr="00B868B3">
              <w:rPr>
                <w:rFonts w:hAnsi="Times New Roman"/>
              </w:rPr>
              <w:t>实验次数</w:t>
            </w:r>
          </w:p>
        </w:tc>
        <w:tc>
          <w:tcPr>
            <w:tcW w:w="0" w:type="auto"/>
            <w:vAlign w:val="center"/>
          </w:tcPr>
          <w:p w:rsidR="00D955CB" w:rsidRPr="00B868B3" w:rsidRDefault="00D955CB" w:rsidP="00B052E4">
            <w:pPr>
              <w:pStyle w:val="DefaultParagraph"/>
              <w:spacing w:line="400" w:lineRule="exact"/>
              <w:jc w:val="center"/>
              <w:rPr>
                <w:rFonts w:hAnsi="Times New Roman"/>
              </w:rPr>
            </w:pPr>
            <w:r w:rsidRPr="00B868B3">
              <w:rPr>
                <w:rFonts w:hAnsi="Times New Roman"/>
              </w:rPr>
              <w:t>入射角</w:t>
            </w:r>
          </w:p>
        </w:tc>
        <w:tc>
          <w:tcPr>
            <w:tcW w:w="0" w:type="auto"/>
            <w:vAlign w:val="center"/>
          </w:tcPr>
          <w:p w:rsidR="00D955CB" w:rsidRPr="00B868B3" w:rsidRDefault="00D955CB" w:rsidP="00B052E4">
            <w:pPr>
              <w:pStyle w:val="DefaultParagraph"/>
              <w:spacing w:line="400" w:lineRule="exact"/>
              <w:jc w:val="center"/>
              <w:rPr>
                <w:rFonts w:hAnsi="Times New Roman"/>
              </w:rPr>
            </w:pPr>
            <w:r w:rsidRPr="00B868B3">
              <w:rPr>
                <w:rFonts w:hAnsi="Times New Roman"/>
              </w:rPr>
              <w:t>反射角</w:t>
            </w:r>
          </w:p>
        </w:tc>
      </w:tr>
      <w:tr w:rsidR="00D955CB" w:rsidRPr="00B868B3" w:rsidTr="00B052E4">
        <w:trPr>
          <w:trHeight w:val="411"/>
        </w:trPr>
        <w:tc>
          <w:tcPr>
            <w:tcW w:w="0" w:type="auto"/>
            <w:vAlign w:val="center"/>
          </w:tcPr>
          <w:p w:rsidR="00D955CB" w:rsidRPr="00B868B3" w:rsidRDefault="00D955CB" w:rsidP="00B052E4">
            <w:pPr>
              <w:pStyle w:val="DefaultParagraph"/>
              <w:spacing w:line="400" w:lineRule="exact"/>
              <w:jc w:val="center"/>
              <w:rPr>
                <w:rFonts w:hAnsi="Times New Roman"/>
              </w:rPr>
            </w:pPr>
            <w:r w:rsidRPr="00B868B3">
              <w:rPr>
                <w:rFonts w:hAnsi="Times New Roman"/>
              </w:rPr>
              <w:t>1</w:t>
            </w:r>
          </w:p>
        </w:tc>
        <w:tc>
          <w:tcPr>
            <w:tcW w:w="0" w:type="auto"/>
            <w:vAlign w:val="center"/>
          </w:tcPr>
          <w:p w:rsidR="00D955CB" w:rsidRPr="00B868B3" w:rsidRDefault="00D955CB" w:rsidP="00B052E4">
            <w:pPr>
              <w:pStyle w:val="DefaultParagraph"/>
              <w:spacing w:line="400" w:lineRule="exact"/>
              <w:jc w:val="center"/>
              <w:rPr>
                <w:rFonts w:hAnsi="Times New Roman"/>
              </w:rPr>
            </w:pPr>
            <w:r w:rsidRPr="00B868B3">
              <w:rPr>
                <w:rFonts w:hAnsi="Times New Roman"/>
              </w:rPr>
              <w:t>30°</w:t>
            </w:r>
          </w:p>
        </w:tc>
        <w:tc>
          <w:tcPr>
            <w:tcW w:w="0" w:type="auto"/>
            <w:vAlign w:val="center"/>
          </w:tcPr>
          <w:p w:rsidR="00D955CB" w:rsidRPr="00B868B3" w:rsidRDefault="00D955CB" w:rsidP="00B052E4">
            <w:pPr>
              <w:pStyle w:val="DefaultParagraph"/>
              <w:spacing w:line="400" w:lineRule="exact"/>
              <w:jc w:val="center"/>
              <w:rPr>
                <w:rFonts w:hAnsi="Times New Roman"/>
              </w:rPr>
            </w:pPr>
            <w:r w:rsidRPr="00B868B3">
              <w:rPr>
                <w:rFonts w:hAnsi="Times New Roman"/>
              </w:rPr>
              <w:t>30°</w:t>
            </w:r>
          </w:p>
        </w:tc>
      </w:tr>
      <w:tr w:rsidR="00D955CB" w:rsidRPr="00B868B3" w:rsidTr="00B052E4">
        <w:trPr>
          <w:trHeight w:val="411"/>
        </w:trPr>
        <w:tc>
          <w:tcPr>
            <w:tcW w:w="0" w:type="auto"/>
            <w:vAlign w:val="center"/>
          </w:tcPr>
          <w:p w:rsidR="00D955CB" w:rsidRPr="00B868B3" w:rsidRDefault="00D955CB" w:rsidP="00B052E4">
            <w:pPr>
              <w:pStyle w:val="DefaultParagraph"/>
              <w:spacing w:line="400" w:lineRule="exact"/>
              <w:jc w:val="center"/>
              <w:rPr>
                <w:rFonts w:hAnsi="Times New Roman"/>
              </w:rPr>
            </w:pPr>
            <w:r w:rsidRPr="00B868B3">
              <w:rPr>
                <w:rFonts w:hAnsi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D955CB" w:rsidRPr="00B868B3" w:rsidRDefault="00D955CB" w:rsidP="00B052E4">
            <w:pPr>
              <w:pStyle w:val="DefaultParagraph"/>
              <w:spacing w:line="400" w:lineRule="exact"/>
              <w:jc w:val="center"/>
              <w:rPr>
                <w:rFonts w:hAnsi="Times New Roman"/>
              </w:rPr>
            </w:pPr>
            <w:r w:rsidRPr="00B868B3">
              <w:rPr>
                <w:rFonts w:hAnsi="Times New Roman"/>
              </w:rPr>
              <w:t>40°</w:t>
            </w:r>
          </w:p>
        </w:tc>
        <w:tc>
          <w:tcPr>
            <w:tcW w:w="0" w:type="auto"/>
            <w:vAlign w:val="center"/>
          </w:tcPr>
          <w:p w:rsidR="00D955CB" w:rsidRPr="00B868B3" w:rsidRDefault="00D955CB" w:rsidP="00B052E4">
            <w:pPr>
              <w:pStyle w:val="DefaultParagraph"/>
              <w:spacing w:line="400" w:lineRule="exact"/>
              <w:jc w:val="center"/>
              <w:rPr>
                <w:rFonts w:hAnsi="Times New Roman"/>
              </w:rPr>
            </w:pPr>
            <w:r w:rsidRPr="00B868B3">
              <w:rPr>
                <w:rFonts w:hAnsi="Times New Roman"/>
              </w:rPr>
              <w:t>40°</w:t>
            </w:r>
          </w:p>
        </w:tc>
      </w:tr>
      <w:tr w:rsidR="00D955CB" w:rsidRPr="00B868B3" w:rsidTr="00B052E4">
        <w:trPr>
          <w:trHeight w:val="411"/>
        </w:trPr>
        <w:tc>
          <w:tcPr>
            <w:tcW w:w="0" w:type="auto"/>
            <w:vAlign w:val="center"/>
          </w:tcPr>
          <w:p w:rsidR="00D955CB" w:rsidRPr="00B868B3" w:rsidRDefault="00D955CB" w:rsidP="00B052E4">
            <w:pPr>
              <w:pStyle w:val="DefaultParagraph"/>
              <w:spacing w:line="400" w:lineRule="exact"/>
              <w:jc w:val="center"/>
              <w:rPr>
                <w:rFonts w:hAnsi="Times New Roman"/>
              </w:rPr>
            </w:pPr>
            <w:r w:rsidRPr="00B868B3">
              <w:rPr>
                <w:rFonts w:hAnsi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D955CB" w:rsidRPr="00B868B3" w:rsidRDefault="00D955CB" w:rsidP="00B052E4">
            <w:pPr>
              <w:pStyle w:val="DefaultParagraph"/>
              <w:spacing w:line="400" w:lineRule="exact"/>
              <w:jc w:val="center"/>
              <w:rPr>
                <w:rFonts w:hAnsi="Times New Roman"/>
              </w:rPr>
            </w:pPr>
            <w:r w:rsidRPr="00B868B3">
              <w:rPr>
                <w:rFonts w:hAnsi="Times New Roman"/>
              </w:rPr>
              <w:t>60°</w:t>
            </w:r>
          </w:p>
        </w:tc>
        <w:tc>
          <w:tcPr>
            <w:tcW w:w="0" w:type="auto"/>
            <w:vAlign w:val="center"/>
          </w:tcPr>
          <w:p w:rsidR="00D955CB" w:rsidRPr="00B868B3" w:rsidRDefault="00D955CB" w:rsidP="00B052E4">
            <w:pPr>
              <w:pStyle w:val="DefaultParagraph"/>
              <w:spacing w:line="400" w:lineRule="exact"/>
              <w:jc w:val="center"/>
              <w:rPr>
                <w:rFonts w:hAnsi="Times New Roman"/>
              </w:rPr>
            </w:pPr>
            <w:r w:rsidRPr="00B868B3">
              <w:rPr>
                <w:rFonts w:hAnsi="Times New Roman"/>
              </w:rPr>
              <w:t>60°</w:t>
            </w:r>
          </w:p>
        </w:tc>
      </w:tr>
    </w:tbl>
    <w:p w:rsidR="00D955CB" w:rsidRPr="00B868B3" w:rsidRDefault="00D955CB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（</w:t>
      </w:r>
      <w:r w:rsidRPr="00B868B3">
        <w:rPr>
          <w:rFonts w:hAnsi="Times New Roman"/>
        </w:rPr>
        <w:t>1</w:t>
      </w:r>
      <w:r w:rsidRPr="00B868B3">
        <w:rPr>
          <w:rFonts w:hAnsi="Times New Roman"/>
        </w:rPr>
        <w:t>）将平面镜</w:t>
      </w:r>
      <w:r w:rsidRPr="00B868B3">
        <w:rPr>
          <w:rFonts w:hAnsi="Times New Roman"/>
        </w:rPr>
        <w:t>M</w:t>
      </w:r>
      <w:r w:rsidRPr="00B868B3">
        <w:rPr>
          <w:rFonts w:hAnsi="Times New Roman"/>
        </w:rPr>
        <w:t>水平放置，在一块标有刻度的白色硬纸板竖直放在平面镜上，硬纸板由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、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两部分组成，且可沿接缝</w:t>
      </w:r>
      <w:r w:rsidRPr="00B868B3">
        <w:rPr>
          <w:rFonts w:hAnsi="Times New Roman"/>
        </w:rPr>
        <w:t>ON</w:t>
      </w:r>
      <w:r w:rsidRPr="00B868B3">
        <w:rPr>
          <w:rFonts w:hAnsi="Times New Roman"/>
        </w:rPr>
        <w:t>折叠，使一束光紧贴硬纸板射向镜面上的</w:t>
      </w:r>
      <w:r w:rsidRPr="00B868B3">
        <w:rPr>
          <w:rFonts w:hAnsi="Times New Roman"/>
        </w:rPr>
        <w:t>O</w:t>
      </w:r>
      <w:r w:rsidRPr="00B868B3">
        <w:rPr>
          <w:rFonts w:hAnsi="Times New Roman"/>
        </w:rPr>
        <w:t>点，从硬纸板上读出入射角和反射角的大小</w:t>
      </w:r>
      <w:r w:rsidRPr="00B868B3">
        <w:rPr>
          <w:rFonts w:hAnsi="Times New Roman" w:hint="eastAsia"/>
        </w:rPr>
        <w:t>；</w:t>
      </w:r>
    </w:p>
    <w:p w:rsidR="00D955CB" w:rsidRPr="00B868B3" w:rsidRDefault="00D955CB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（</w:t>
      </w:r>
      <w:r w:rsidRPr="00B868B3">
        <w:rPr>
          <w:rFonts w:hAnsi="Times New Roman"/>
        </w:rPr>
        <w:t>2</w:t>
      </w:r>
      <w:r w:rsidRPr="00B868B3">
        <w:rPr>
          <w:rFonts w:hAnsi="Times New Roman"/>
        </w:rPr>
        <w:t>）再逐次</w:t>
      </w:r>
      <w:r w:rsidRPr="00B868B3">
        <w:rPr>
          <w:rFonts w:hAnsi="Times New Roman" w:hint="eastAsia"/>
        </w:rPr>
        <w:t>___________________</w:t>
      </w:r>
      <w:r w:rsidRPr="00B868B3">
        <w:rPr>
          <w:rFonts w:hAnsi="Times New Roman"/>
        </w:rPr>
        <w:t>，并将有关数据填入表格中（写出实验步骤）</w:t>
      </w:r>
      <w:r w:rsidRPr="00B868B3">
        <w:rPr>
          <w:rFonts w:hAnsi="Times New Roman" w:hint="eastAsia"/>
        </w:rPr>
        <w:t>；</w:t>
      </w:r>
    </w:p>
    <w:p w:rsidR="00D955CB" w:rsidRPr="00B868B3" w:rsidRDefault="00D955CB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（</w:t>
      </w:r>
      <w:r w:rsidRPr="00B868B3">
        <w:rPr>
          <w:rFonts w:hAnsi="Times New Roman"/>
        </w:rPr>
        <w:t>3</w:t>
      </w:r>
      <w:r w:rsidRPr="00B868B3">
        <w:rPr>
          <w:rFonts w:hAnsi="Times New Roman"/>
        </w:rPr>
        <w:t>）根据表中数据得到的实验结论是：</w:t>
      </w:r>
      <w:r w:rsidRPr="00B868B3">
        <w:rPr>
          <w:rFonts w:hAnsi="Times New Roman" w:hint="eastAsia"/>
        </w:rPr>
        <w:t>___________________________________</w:t>
      </w:r>
      <w:r w:rsidRPr="00B868B3">
        <w:rPr>
          <w:rFonts w:hAnsi="Times New Roman" w:hint="eastAsia"/>
        </w:rPr>
        <w:t>；</w:t>
      </w:r>
    </w:p>
    <w:p w:rsidR="00D955CB" w:rsidRPr="00B868B3" w:rsidRDefault="00D955CB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（</w:t>
      </w:r>
      <w:r w:rsidRPr="00B868B3">
        <w:rPr>
          <w:rFonts w:hAnsi="Times New Roman"/>
        </w:rPr>
        <w:t>4</w:t>
      </w:r>
      <w:r w:rsidRPr="00B868B3">
        <w:rPr>
          <w:rFonts w:hAnsi="Times New Roman"/>
        </w:rPr>
        <w:t>）以法线</w:t>
      </w:r>
      <w:r w:rsidRPr="00B868B3">
        <w:rPr>
          <w:rFonts w:hAnsi="Times New Roman"/>
        </w:rPr>
        <w:t>ON</w:t>
      </w:r>
      <w:r w:rsidRPr="00B868B3">
        <w:rPr>
          <w:rFonts w:hAnsi="Times New Roman"/>
        </w:rPr>
        <w:t>为轴，将纸板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向后旋转，这时在纸板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面上</w:t>
      </w:r>
      <w:r w:rsidRPr="00B868B3">
        <w:rPr>
          <w:rFonts w:hAnsi="Times New Roman" w:hint="eastAsia"/>
        </w:rPr>
        <w:t>_______</w:t>
      </w:r>
      <w:r w:rsidRPr="00B868B3">
        <w:rPr>
          <w:rFonts w:hAnsi="Times New Roman"/>
        </w:rPr>
        <w:t>（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能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或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不能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）看到反射光线，由此说明</w:t>
      </w:r>
      <w:r w:rsidRPr="00B868B3">
        <w:rPr>
          <w:rFonts w:hAnsi="Times New Roman" w:hint="eastAsia"/>
        </w:rPr>
        <w:t>_____________________________</w:t>
      </w:r>
      <w:r w:rsidRPr="00B868B3">
        <w:rPr>
          <w:rFonts w:hAnsi="Times New Roman" w:hint="eastAsia"/>
        </w:rPr>
        <w:t>。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4"/>
        </w:rPr>
        <w:t>【难度】</w:t>
      </w:r>
      <w:r w:rsidRPr="00B868B3">
        <w:rPr>
          <w:rFonts w:ascii="Times New Roman" w:hAnsiTheme="minorEastAsia" w:cs="Times New Roman"/>
          <w:color w:val="FF0000"/>
          <w:szCs w:val="24"/>
        </w:rPr>
        <w:t>★</w:t>
      </w:r>
      <w:r w:rsidR="00D955CB" w:rsidRPr="00B868B3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D955CB" w:rsidRPr="00B868B3">
        <w:rPr>
          <w:rFonts w:ascii="Times New Roman"/>
          <w:color w:val="FF0000"/>
        </w:rPr>
        <w:t>改变入射角的度数</w:t>
      </w:r>
      <w:r w:rsidR="00D955CB" w:rsidRPr="00B868B3">
        <w:rPr>
          <w:rFonts w:ascii="Times New Roman" w:hint="eastAsia"/>
          <w:color w:val="FF0000"/>
        </w:rPr>
        <w:t>；</w:t>
      </w:r>
      <w:r w:rsidR="00D955CB" w:rsidRPr="00B868B3">
        <w:rPr>
          <w:rFonts w:ascii="Times New Roman"/>
          <w:color w:val="FF0000"/>
        </w:rPr>
        <w:t>在反射光路中，反射角等于入射角</w:t>
      </w:r>
      <w:r w:rsidR="00D955CB" w:rsidRPr="00B868B3">
        <w:rPr>
          <w:rFonts w:ascii="Times New Roman" w:hint="eastAsia"/>
          <w:color w:val="FF0000"/>
        </w:rPr>
        <w:t>；</w:t>
      </w:r>
      <w:r w:rsidR="00D955CB" w:rsidRPr="00B868B3">
        <w:rPr>
          <w:rFonts w:ascii="Times New Roman"/>
          <w:color w:val="FF0000"/>
        </w:rPr>
        <w:t>不能</w:t>
      </w:r>
      <w:r w:rsidR="00D955CB" w:rsidRPr="00B868B3">
        <w:rPr>
          <w:rFonts w:ascii="Times New Roman" w:hint="eastAsia"/>
          <w:color w:val="FF0000"/>
        </w:rPr>
        <w:t>；</w:t>
      </w:r>
      <w:r w:rsidR="00D955CB" w:rsidRPr="00B868B3">
        <w:rPr>
          <w:rFonts w:ascii="Times New Roman"/>
          <w:color w:val="FF0000"/>
        </w:rPr>
        <w:t>反射光线、入射光线和法线在同一平面上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szCs w:val="21"/>
        </w:rPr>
      </w:pPr>
    </w:p>
    <w:p w:rsidR="00D955CB" w:rsidRPr="00B868B3" w:rsidRDefault="00D955CB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  <w:noProof/>
          <w:szCs w:val="21"/>
        </w:rPr>
        <w:drawing>
          <wp:anchor distT="0" distB="0" distL="0" distR="0" simplePos="0" relativeHeight="251816960" behindDoc="0" locked="0" layoutInCell="1" allowOverlap="1">
            <wp:simplePos x="0" y="0"/>
            <wp:positionH relativeFrom="column">
              <wp:posOffset>4681220</wp:posOffset>
            </wp:positionH>
            <wp:positionV relativeFrom="paragraph">
              <wp:posOffset>379095</wp:posOffset>
            </wp:positionV>
            <wp:extent cx="1070610" cy="1287780"/>
            <wp:effectExtent l="19050" t="0" r="0" b="0"/>
            <wp:wrapSquare wrapText="bothSides"/>
            <wp:docPr id="119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5104" w:rsidRPr="00B868B3">
        <w:rPr>
          <w:rFonts w:hAnsi="Times New Roman"/>
          <w:szCs w:val="21"/>
        </w:rPr>
        <w:t>1</w:t>
      </w:r>
      <w:r w:rsidR="00B052E4">
        <w:rPr>
          <w:rFonts w:hAnsi="Times New Roman" w:hint="eastAsia"/>
          <w:szCs w:val="21"/>
        </w:rPr>
        <w:t>7</w:t>
      </w:r>
      <w:r w:rsidR="00285104" w:rsidRPr="00B868B3">
        <w:rPr>
          <w:rFonts w:hAnsi="Times New Roman"/>
          <w:szCs w:val="21"/>
        </w:rPr>
        <w:t>、</w:t>
      </w:r>
      <w:r w:rsidRPr="00B868B3">
        <w:rPr>
          <w:rFonts w:hAnsi="Times New Roman"/>
        </w:rPr>
        <w:t>在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探究平面镜成像特点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的实验中，小</w:t>
      </w:r>
      <w:proofErr w:type="gramStart"/>
      <w:r w:rsidRPr="00B868B3">
        <w:rPr>
          <w:rFonts w:hAnsi="Times New Roman"/>
        </w:rPr>
        <w:t>丽同学</w:t>
      </w:r>
      <w:proofErr w:type="gramEnd"/>
      <w:r w:rsidRPr="00B868B3">
        <w:rPr>
          <w:rFonts w:hAnsi="Times New Roman"/>
        </w:rPr>
        <w:t>选取薄玻璃板、完全相同的跳棋子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和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、刻度尺、白纸等器材进行实验</w:t>
      </w:r>
      <w:r w:rsidRPr="00B868B3">
        <w:rPr>
          <w:rFonts w:hAnsi="Times New Roman" w:hint="eastAsia"/>
        </w:rPr>
        <w:t>。</w:t>
      </w:r>
    </w:p>
    <w:p w:rsidR="00D955CB" w:rsidRPr="00B868B3" w:rsidRDefault="00D955CB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（</w:t>
      </w:r>
      <w:r w:rsidRPr="00B868B3">
        <w:rPr>
          <w:rFonts w:hAnsi="Times New Roman"/>
        </w:rPr>
        <w:t>1</w:t>
      </w:r>
      <w:r w:rsidRPr="00B868B3">
        <w:rPr>
          <w:rFonts w:hAnsi="Times New Roman"/>
        </w:rPr>
        <w:t>）小丽将棋子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放在水平桌面的白纸上，如图所示</w:t>
      </w:r>
      <w:r w:rsidRPr="00B868B3">
        <w:rPr>
          <w:rFonts w:hAnsi="Times New Roman" w:hint="eastAsia"/>
        </w:rPr>
        <w:t>。</w:t>
      </w:r>
      <w:r w:rsidRPr="00B868B3">
        <w:rPr>
          <w:rFonts w:hAnsi="Times New Roman"/>
        </w:rPr>
        <w:t>她观察发现：薄玻璃板中棋子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的像偏高，且无论在白纸上如何移动玻璃板另一侧的棋子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，都无法使棋子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与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的像完全重合</w:t>
      </w:r>
      <w:r w:rsidRPr="00B868B3">
        <w:rPr>
          <w:rFonts w:hAnsi="Times New Roman" w:hint="eastAsia"/>
        </w:rPr>
        <w:t>。</w:t>
      </w:r>
      <w:r w:rsidRPr="00B868B3">
        <w:rPr>
          <w:rFonts w:hAnsi="Times New Roman"/>
        </w:rPr>
        <w:t>产生以上实验现象的原因是</w:t>
      </w:r>
      <w:r w:rsidRPr="00B868B3">
        <w:rPr>
          <w:rFonts w:hAnsi="Times New Roman" w:hint="eastAsia"/>
        </w:rPr>
        <w:t>_______</w:t>
      </w:r>
      <w:r w:rsidR="00C37808" w:rsidRPr="00B868B3">
        <w:rPr>
          <w:rFonts w:hAnsi="Times New Roman" w:hint="eastAsia"/>
        </w:rPr>
        <w:t>_____________</w:t>
      </w:r>
      <w:r w:rsidRPr="00B868B3">
        <w:rPr>
          <w:rFonts w:hAnsi="Times New Roman" w:hint="eastAsia"/>
        </w:rPr>
        <w:t>；</w:t>
      </w:r>
    </w:p>
    <w:p w:rsidR="00D955CB" w:rsidRPr="00B868B3" w:rsidRDefault="00D955CB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（</w:t>
      </w:r>
      <w:r w:rsidRPr="00B868B3">
        <w:rPr>
          <w:rFonts w:hAnsi="Times New Roman"/>
        </w:rPr>
        <w:t>2</w:t>
      </w:r>
      <w:r w:rsidRPr="00B868B3">
        <w:rPr>
          <w:rFonts w:hAnsi="Times New Roman"/>
        </w:rPr>
        <w:t>）小丽将上述问题解决后，在玻璃板后面的白纸上移动棋子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，直至与棋子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的像完全重合</w:t>
      </w:r>
      <w:r w:rsidRPr="00B868B3">
        <w:rPr>
          <w:rFonts w:hAnsi="Times New Roman" w:hint="eastAsia"/>
        </w:rPr>
        <w:t>。</w:t>
      </w:r>
      <w:r w:rsidRPr="00B868B3">
        <w:rPr>
          <w:rFonts w:hAnsi="Times New Roman"/>
        </w:rPr>
        <w:t>移去棋子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，在此位置上放置一光屏，光屏上</w:t>
      </w:r>
      <w:r w:rsidR="00C37808" w:rsidRPr="00B868B3">
        <w:rPr>
          <w:rFonts w:hAnsi="Times New Roman" w:hint="eastAsia"/>
        </w:rPr>
        <w:t>____</w:t>
      </w:r>
      <w:r w:rsidRPr="00B868B3">
        <w:rPr>
          <w:rFonts w:hAnsi="Times New Roman"/>
        </w:rPr>
        <w:t>（选填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能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或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不能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）呈现棋子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的像</w:t>
      </w:r>
      <w:r w:rsidRPr="00B868B3">
        <w:rPr>
          <w:rFonts w:hAnsi="Times New Roman" w:hint="eastAsia"/>
        </w:rPr>
        <w:t>；</w:t>
      </w:r>
    </w:p>
    <w:p w:rsidR="00D955CB" w:rsidRPr="00B868B3" w:rsidRDefault="00D955CB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（</w:t>
      </w:r>
      <w:r w:rsidRPr="00B868B3">
        <w:rPr>
          <w:rFonts w:hAnsi="Times New Roman"/>
        </w:rPr>
        <w:t>3</w:t>
      </w:r>
      <w:r w:rsidRPr="00B868B3">
        <w:rPr>
          <w:rFonts w:hAnsi="Times New Roman"/>
        </w:rPr>
        <w:t>）将棋子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靠近玻璃板，再用棋子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在玻璃板后的白纸上移动，直至它与棋子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的像完全重合，发现棋子</w:t>
      </w:r>
      <w:r w:rsidRPr="00B868B3">
        <w:rPr>
          <w:rFonts w:hAnsi="Times New Roman"/>
        </w:rPr>
        <w:t>B</w:t>
      </w:r>
      <w:r w:rsidR="00C37808" w:rsidRPr="00B868B3">
        <w:rPr>
          <w:rFonts w:hAnsi="Times New Roman" w:hint="eastAsia"/>
        </w:rPr>
        <w:t>_______</w:t>
      </w:r>
      <w:r w:rsidRPr="00B868B3">
        <w:rPr>
          <w:rFonts w:hAnsi="Times New Roman"/>
        </w:rPr>
        <w:t>（选填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靠近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或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远离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）玻璃板</w:t>
      </w:r>
      <w:r w:rsidRPr="00B868B3">
        <w:rPr>
          <w:rFonts w:hAnsi="Times New Roman" w:hint="eastAsia"/>
        </w:rPr>
        <w:t>。</w:t>
      </w:r>
    </w:p>
    <w:p w:rsidR="00285104" w:rsidRPr="00B868B3" w:rsidRDefault="00285104" w:rsidP="00B868B3">
      <w:pPr>
        <w:pStyle w:val="DefaultParagraph"/>
        <w:spacing w:line="400" w:lineRule="exact"/>
        <w:rPr>
          <w:rFonts w:hAnsi="Times New Roman"/>
          <w:color w:val="FF0000"/>
          <w:szCs w:val="21"/>
        </w:rPr>
      </w:pPr>
      <w:r w:rsidRPr="00B868B3">
        <w:rPr>
          <w:rFonts w:hAnsi="Times New Roman"/>
          <w:color w:val="FF0000"/>
          <w:szCs w:val="24"/>
        </w:rPr>
        <w:t>【难度】</w:t>
      </w:r>
      <w:r w:rsidRPr="00B868B3">
        <w:rPr>
          <w:rFonts w:hAnsiTheme="minorEastAsia"/>
          <w:color w:val="FF0000"/>
          <w:szCs w:val="24"/>
        </w:rPr>
        <w:t>★</w:t>
      </w:r>
      <w:r w:rsidR="00C37808" w:rsidRPr="00B868B3">
        <w:rPr>
          <w:rFonts w:hAnsiTheme="minorEastAsia"/>
          <w:color w:val="FF0000"/>
          <w:szCs w:val="24"/>
        </w:rPr>
        <w:t>★</w:t>
      </w:r>
    </w:p>
    <w:p w:rsidR="00285104" w:rsidRPr="00B868B3" w:rsidRDefault="00285104" w:rsidP="00B868B3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B868B3">
        <w:rPr>
          <w:rFonts w:ascii="Times New Roman" w:hAnsi="Times New Roman" w:cs="Times New Roman"/>
          <w:color w:val="FF0000"/>
          <w:szCs w:val="21"/>
        </w:rPr>
        <w:t>【答案】</w:t>
      </w:r>
      <w:r w:rsidR="00D955CB" w:rsidRPr="00B868B3">
        <w:rPr>
          <w:rFonts w:ascii="Times New Roman"/>
          <w:color w:val="FF0000"/>
        </w:rPr>
        <w:t>玻璃板没有和水平桌面垂直</w:t>
      </w:r>
      <w:r w:rsidR="00D955CB" w:rsidRPr="00B868B3">
        <w:rPr>
          <w:rFonts w:ascii="Times New Roman" w:hint="eastAsia"/>
          <w:color w:val="FF0000"/>
        </w:rPr>
        <w:t>；</w:t>
      </w:r>
      <w:r w:rsidR="00D955CB" w:rsidRPr="00B868B3">
        <w:rPr>
          <w:rFonts w:ascii="Times New Roman"/>
          <w:color w:val="FF0000"/>
        </w:rPr>
        <w:t>不能</w:t>
      </w:r>
      <w:r w:rsidR="00D955CB" w:rsidRPr="00B868B3">
        <w:rPr>
          <w:rFonts w:ascii="Times New Roman" w:hint="eastAsia"/>
          <w:color w:val="FF0000"/>
        </w:rPr>
        <w:t>；</w:t>
      </w:r>
      <w:r w:rsidR="00D955CB" w:rsidRPr="00B868B3">
        <w:rPr>
          <w:rFonts w:ascii="Times New Roman"/>
          <w:color w:val="FF0000"/>
        </w:rPr>
        <w:t>靠近</w:t>
      </w: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7B0633" w:rsidRPr="00B868B3" w:rsidRDefault="007B0633" w:rsidP="00B868B3">
      <w:pPr>
        <w:spacing w:line="400" w:lineRule="exact"/>
        <w:rPr>
          <w:rFonts w:ascii="Times New Roman" w:hAnsi="Times New Roman" w:cs="Times New Roman"/>
        </w:rPr>
      </w:pPr>
    </w:p>
    <w:p w:rsidR="00C37808" w:rsidRPr="00B868B3" w:rsidRDefault="00C37808" w:rsidP="00B868B3">
      <w:pPr>
        <w:spacing w:line="400" w:lineRule="exact"/>
        <w:rPr>
          <w:rFonts w:ascii="Times New Roman" w:hAnsi="Times New Roman" w:cs="Times New Roman"/>
        </w:rPr>
      </w:pPr>
    </w:p>
    <w:p w:rsidR="00B052E4" w:rsidRPr="00B868B3" w:rsidRDefault="00B052E4" w:rsidP="00B052E4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eastAsiaTheme="minorEastAsia" w:hAnsi="Times New Roman"/>
        </w:rPr>
        <w:lastRenderedPageBreak/>
        <w:t>1</w:t>
      </w:r>
      <w:r>
        <w:rPr>
          <w:rFonts w:eastAsiaTheme="minorEastAsia" w:hAnsi="Times New Roman" w:hint="eastAsia"/>
        </w:rPr>
        <w:t>8</w:t>
      </w:r>
      <w:r w:rsidRPr="00B868B3">
        <w:rPr>
          <w:rFonts w:eastAsiaTheme="minorEastAsia" w:hAnsi="Times New Roman"/>
        </w:rPr>
        <w:t>、</w:t>
      </w:r>
      <w:r w:rsidRPr="00B868B3">
        <w:rPr>
          <w:rFonts w:hAnsi="Times New Roman"/>
        </w:rPr>
        <w:t>如果不慎在照相机的镜头上粘上一个灰尘颗粒（如图），那么拍摄的相片</w:t>
      </w:r>
      <w:r>
        <w:rPr>
          <w:rFonts w:hAnsi="Times New Roman"/>
        </w:rPr>
        <w:tab/>
      </w:r>
      <w:r>
        <w:rPr>
          <w:rFonts w:hAnsi="Times New Roman"/>
        </w:rPr>
        <w:t>（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>）</w:t>
      </w:r>
    </w:p>
    <w:p w:rsidR="00B052E4" w:rsidRPr="00B868B3" w:rsidRDefault="00B052E4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  <w:noProof/>
        </w:rPr>
        <w:drawing>
          <wp:anchor distT="0" distB="0" distL="0" distR="0" simplePos="0" relativeHeight="251833344" behindDoc="0" locked="0" layoutInCell="1" allowOverlap="1" wp14:anchorId="0E4D32F3" wp14:editId="42A847AE">
            <wp:simplePos x="0" y="0"/>
            <wp:positionH relativeFrom="column">
              <wp:posOffset>3649980</wp:posOffset>
            </wp:positionH>
            <wp:positionV relativeFrom="paragraph">
              <wp:posOffset>53975</wp:posOffset>
            </wp:positionV>
            <wp:extent cx="1089660" cy="1089660"/>
            <wp:effectExtent l="19050" t="0" r="0" b="0"/>
            <wp:wrapSquare wrapText="bothSides"/>
            <wp:docPr id="117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．其上部将出现一个黑点</w:t>
      </w:r>
    </w:p>
    <w:p w:rsidR="00B052E4" w:rsidRPr="00B868B3" w:rsidRDefault="00B052E4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．其下部将出现一个黑点</w:t>
      </w:r>
    </w:p>
    <w:p w:rsidR="00B052E4" w:rsidRPr="00B868B3" w:rsidRDefault="00B052E4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．其上部和下部皆无黑点</w:t>
      </w:r>
    </w:p>
    <w:p w:rsidR="00B052E4" w:rsidRPr="00B868B3" w:rsidRDefault="00B052E4" w:rsidP="00B052E4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B868B3">
        <w:rPr>
          <w:rFonts w:hAnsi="Times New Roman"/>
        </w:rPr>
        <w:t>D</w:t>
      </w:r>
      <w:r w:rsidRPr="00B868B3">
        <w:rPr>
          <w:rFonts w:hAnsi="Times New Roman"/>
        </w:rPr>
        <w:t>．其上部和下部各出现一个黑点</w:t>
      </w:r>
    </w:p>
    <w:p w:rsidR="00B052E4" w:rsidRPr="00B868B3" w:rsidRDefault="00B052E4" w:rsidP="00B052E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68B3">
        <w:rPr>
          <w:rFonts w:ascii="Times New Roman" w:eastAsiaTheme="minorEastAsia" w:hAnsi="Times New Roman"/>
          <w:color w:val="FF0000"/>
        </w:rPr>
        <w:t>【难度】</w:t>
      </w:r>
      <w:r w:rsidRPr="00B868B3">
        <w:rPr>
          <w:rFonts w:ascii="Times New Roman" w:eastAsiaTheme="minorEastAsia" w:hAnsi="Times New Roman"/>
          <w:color w:val="FF0000"/>
        </w:rPr>
        <w:t>★</w:t>
      </w:r>
      <w:r w:rsidRPr="00B868B3">
        <w:rPr>
          <w:rFonts w:ascii="Times New Roman" w:hAnsiTheme="minorEastAsia"/>
          <w:color w:val="FF0000"/>
          <w:szCs w:val="24"/>
        </w:rPr>
        <w:t>★</w:t>
      </w:r>
    </w:p>
    <w:p w:rsidR="00B052E4" w:rsidRPr="00B868B3" w:rsidRDefault="00B052E4" w:rsidP="00B052E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B868B3">
        <w:rPr>
          <w:rFonts w:ascii="Times New Roman" w:eastAsiaTheme="minorEastAsia" w:hAnsi="Times New Roman"/>
          <w:color w:val="FF0000"/>
        </w:rPr>
        <w:t>【答案】</w:t>
      </w:r>
      <w:r w:rsidRPr="00B868B3">
        <w:rPr>
          <w:rFonts w:ascii="Times New Roman" w:eastAsiaTheme="minorEastAsia" w:hAnsi="Times New Roman"/>
          <w:color w:val="FF0000"/>
        </w:rPr>
        <w:t>C</w:t>
      </w:r>
    </w:p>
    <w:p w:rsidR="00C37808" w:rsidRPr="00B052E4" w:rsidRDefault="00C37808" w:rsidP="00B868B3">
      <w:pPr>
        <w:spacing w:line="400" w:lineRule="exact"/>
        <w:rPr>
          <w:rFonts w:ascii="Times New Roman" w:hAnsi="Times New Roman" w:cs="Times New Roman"/>
        </w:rPr>
      </w:pPr>
    </w:p>
    <w:p w:rsidR="00C37808" w:rsidRPr="00B868B3" w:rsidRDefault="00C37808" w:rsidP="00B868B3">
      <w:pPr>
        <w:spacing w:line="400" w:lineRule="exact"/>
        <w:rPr>
          <w:rFonts w:ascii="Times New Roman" w:hAnsi="Times New Roman" w:cs="Times New Roman"/>
        </w:rPr>
      </w:pPr>
      <w:r w:rsidRPr="00B868B3">
        <w:rPr>
          <w:rFonts w:ascii="Times New Roman" w:hAnsi="Times New Roman" w:cs="Times New Roman" w:hint="eastAsia"/>
        </w:rPr>
        <w:t>19</w:t>
      </w:r>
      <w:r w:rsidRPr="00B868B3">
        <w:rPr>
          <w:rFonts w:ascii="Times New Roman" w:hAnsi="Times New Roman" w:cs="Times New Roman" w:hint="eastAsia"/>
        </w:rPr>
        <w:t>、</w:t>
      </w:r>
      <w:r w:rsidRPr="00B868B3">
        <w:rPr>
          <w:rFonts w:ascii="Times New Roman"/>
        </w:rPr>
        <w:t>如图所示，甲、乙分别是</w:t>
      </w:r>
      <w:r w:rsidR="00F8415F">
        <w:rPr>
          <w:rFonts w:ascii="Times New Roman" w:hAnsi="Times New Roman" w:hint="eastAsia"/>
        </w:rPr>
        <w:t>“</w:t>
      </w:r>
      <w:r w:rsidRPr="00B868B3">
        <w:rPr>
          <w:rFonts w:ascii="Times New Roman"/>
        </w:rPr>
        <w:t>探究平面镜成像特点</w:t>
      </w:r>
      <w:r w:rsidR="00F8415F">
        <w:rPr>
          <w:rFonts w:ascii="Times New Roman" w:hAnsi="Times New Roman" w:hint="eastAsia"/>
        </w:rPr>
        <w:t>”</w:t>
      </w:r>
      <w:r w:rsidRPr="00B868B3">
        <w:rPr>
          <w:rFonts w:ascii="Times New Roman"/>
        </w:rPr>
        <w:t>和</w:t>
      </w:r>
      <w:r w:rsidR="00F8415F">
        <w:rPr>
          <w:rFonts w:ascii="Times New Roman" w:hAnsi="Times New Roman" w:hint="eastAsia"/>
        </w:rPr>
        <w:t>“</w:t>
      </w:r>
      <w:r w:rsidRPr="00B868B3">
        <w:rPr>
          <w:rFonts w:ascii="Times New Roman"/>
        </w:rPr>
        <w:t>探究凸透镜成像规律</w:t>
      </w:r>
      <w:r w:rsidR="00F8415F">
        <w:rPr>
          <w:rFonts w:ascii="Times New Roman" w:hAnsi="Times New Roman" w:hint="eastAsia"/>
        </w:rPr>
        <w:t>”</w:t>
      </w:r>
      <w:r w:rsidRPr="00B868B3">
        <w:rPr>
          <w:rFonts w:ascii="Times New Roman"/>
        </w:rPr>
        <w:t>的实验装置</w:t>
      </w:r>
      <w:r w:rsidRPr="00B868B3">
        <w:rPr>
          <w:rFonts w:ascii="Times New Roman" w:hint="eastAsia"/>
        </w:rPr>
        <w:t>。</w:t>
      </w:r>
    </w:p>
    <w:p w:rsidR="00C37808" w:rsidRPr="00B868B3" w:rsidRDefault="00C37808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 w:hint="eastAsia"/>
          <w:noProof/>
        </w:rPr>
        <w:drawing>
          <wp:anchor distT="0" distB="0" distL="0" distR="0" simplePos="0" relativeHeight="251817984" behindDoc="0" locked="0" layoutInCell="1" allowOverlap="1">
            <wp:simplePos x="0" y="0"/>
            <wp:positionH relativeFrom="column">
              <wp:posOffset>309245</wp:posOffset>
            </wp:positionH>
            <wp:positionV relativeFrom="paragraph">
              <wp:posOffset>210820</wp:posOffset>
            </wp:positionV>
            <wp:extent cx="4347210" cy="1143000"/>
            <wp:effectExtent l="0" t="0" r="0" b="0"/>
            <wp:wrapSquare wrapText="bothSides"/>
            <wp:docPr id="120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7808" w:rsidRPr="00B868B3" w:rsidRDefault="00C37808" w:rsidP="00B868B3">
      <w:pPr>
        <w:pStyle w:val="DefaultParagraph"/>
        <w:spacing w:line="400" w:lineRule="exact"/>
        <w:rPr>
          <w:rFonts w:hAnsi="Times New Roman"/>
        </w:rPr>
      </w:pPr>
    </w:p>
    <w:p w:rsidR="00C37808" w:rsidRPr="00B868B3" w:rsidRDefault="00C37808" w:rsidP="00B868B3">
      <w:pPr>
        <w:pStyle w:val="DefaultParagraph"/>
        <w:spacing w:line="400" w:lineRule="exact"/>
        <w:rPr>
          <w:rFonts w:hAnsi="Times New Roman"/>
        </w:rPr>
      </w:pPr>
    </w:p>
    <w:p w:rsidR="00C37808" w:rsidRPr="00B868B3" w:rsidRDefault="00C37808" w:rsidP="00B868B3">
      <w:pPr>
        <w:pStyle w:val="DefaultParagraph"/>
        <w:spacing w:line="400" w:lineRule="exact"/>
        <w:rPr>
          <w:rFonts w:hAnsi="Times New Roman"/>
        </w:rPr>
      </w:pPr>
    </w:p>
    <w:p w:rsidR="00C37808" w:rsidRDefault="00C37808" w:rsidP="00B868B3">
      <w:pPr>
        <w:pStyle w:val="DefaultParagraph"/>
        <w:spacing w:line="400" w:lineRule="exact"/>
        <w:rPr>
          <w:rFonts w:hAnsi="Times New Roman"/>
        </w:rPr>
      </w:pPr>
    </w:p>
    <w:p w:rsidR="00B052E4" w:rsidRPr="00B868B3" w:rsidRDefault="00B052E4" w:rsidP="00B868B3">
      <w:pPr>
        <w:pStyle w:val="DefaultParagraph"/>
        <w:spacing w:line="400" w:lineRule="exact"/>
        <w:rPr>
          <w:rFonts w:hAnsi="Times New Roman"/>
        </w:rPr>
      </w:pPr>
    </w:p>
    <w:p w:rsidR="00C37808" w:rsidRPr="00B868B3" w:rsidRDefault="00C37808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（</w:t>
      </w:r>
      <w:r w:rsidRPr="00B868B3">
        <w:rPr>
          <w:rFonts w:hAnsi="Times New Roman"/>
        </w:rPr>
        <w:t>1</w:t>
      </w:r>
      <w:r w:rsidRPr="00B868B3">
        <w:rPr>
          <w:rFonts w:hAnsi="Times New Roman"/>
        </w:rPr>
        <w:t>）在利用甲图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探究平面镜成像特点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的实验中，用玻璃板代替平面镜进行实验，是为了</w:t>
      </w:r>
      <w:r w:rsidRPr="00B868B3">
        <w:rPr>
          <w:rFonts w:hAnsi="Times New Roman" w:hint="eastAsia"/>
        </w:rPr>
        <w:t>__________________</w:t>
      </w:r>
      <w:r w:rsidRPr="00B868B3">
        <w:rPr>
          <w:rFonts w:hAnsi="Times New Roman"/>
        </w:rPr>
        <w:t>；手指放在蜡烛</w:t>
      </w:r>
      <w:r w:rsidRPr="00B868B3">
        <w:rPr>
          <w:rFonts w:hAnsi="Times New Roman" w:hint="eastAsia"/>
        </w:rPr>
        <w:t>______</w:t>
      </w:r>
      <w:r w:rsidRPr="00B868B3">
        <w:rPr>
          <w:rFonts w:hAnsi="Times New Roman"/>
        </w:rPr>
        <w:t>的烛芯顶部不会被烧痛（选填</w:t>
      </w:r>
      <w:r w:rsidR="00F8415F">
        <w:rPr>
          <w:rFonts w:hAnsi="Times New Roman" w:hint="eastAsia"/>
        </w:rPr>
        <w:t>“</w:t>
      </w:r>
      <w:r w:rsidR="00F8415F">
        <w:rPr>
          <w:rFonts w:hAnsi="Times New Roman"/>
        </w:rPr>
        <w:t>A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或</w:t>
      </w:r>
      <w:r w:rsidR="00F8415F">
        <w:rPr>
          <w:rFonts w:hAnsi="Times New Roman" w:hint="eastAsia"/>
        </w:rPr>
        <w:t>“</w:t>
      </w:r>
      <w:r w:rsidR="00F8415F">
        <w:rPr>
          <w:rFonts w:hAnsi="Times New Roman"/>
        </w:rPr>
        <w:t>B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）</w:t>
      </w:r>
      <w:r w:rsidRPr="00B868B3">
        <w:rPr>
          <w:rFonts w:hAnsi="Times New Roman" w:hint="eastAsia"/>
        </w:rPr>
        <w:t>；</w:t>
      </w:r>
    </w:p>
    <w:p w:rsidR="00C37808" w:rsidRPr="00B868B3" w:rsidRDefault="00C37808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（</w:t>
      </w:r>
      <w:r w:rsidRPr="00B868B3">
        <w:rPr>
          <w:rFonts w:hAnsi="Times New Roman"/>
        </w:rPr>
        <w:t>2</w:t>
      </w:r>
      <w:r w:rsidRPr="00B868B3">
        <w:rPr>
          <w:rFonts w:hAnsi="Times New Roman"/>
        </w:rPr>
        <w:t>）实验中，在确定蜡烛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和蜡烛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的</w:t>
      </w:r>
      <w:proofErr w:type="gramStart"/>
      <w:r w:rsidRPr="00B868B3">
        <w:rPr>
          <w:rFonts w:hAnsi="Times New Roman"/>
        </w:rPr>
        <w:t>像是否</w:t>
      </w:r>
      <w:proofErr w:type="gramEnd"/>
      <w:r w:rsidRPr="00B868B3">
        <w:rPr>
          <w:rFonts w:hAnsi="Times New Roman"/>
        </w:rPr>
        <w:t>完全重合时，人眼的观察位置应该是</w:t>
      </w:r>
      <w:r w:rsidRPr="00B868B3">
        <w:rPr>
          <w:rFonts w:hAnsi="Times New Roman" w:hint="eastAsia"/>
        </w:rPr>
        <w:t>_____</w:t>
      </w:r>
      <w:r w:rsidRPr="00B868B3">
        <w:rPr>
          <w:rFonts w:hAnsi="Times New Roman"/>
        </w:rPr>
        <w:t>（选填：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．直接观察玻璃板后蜡烛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；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．在玻璃板前蜡烛</w:t>
      </w:r>
      <w:r w:rsidRPr="00B868B3">
        <w:rPr>
          <w:rFonts w:hAnsi="Times New Roman"/>
        </w:rPr>
        <w:t>A</w:t>
      </w:r>
      <w:r w:rsidRPr="00B868B3">
        <w:rPr>
          <w:rFonts w:hAnsi="Times New Roman"/>
        </w:rPr>
        <w:t>这一侧不同的位置；</w:t>
      </w:r>
      <w:r w:rsidRPr="00B868B3">
        <w:rPr>
          <w:rFonts w:hAnsi="Times New Roman"/>
        </w:rPr>
        <w:t>c</w:t>
      </w:r>
      <w:r w:rsidRPr="00B868B3">
        <w:rPr>
          <w:rFonts w:hAnsi="Times New Roman"/>
        </w:rPr>
        <w:t>．直接观察光屏，下同）；在判断平面镜中成的是实像还是虚像时，移走蜡烛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，在其像所在位置放一光屏后，人眼的观察位置应该是</w:t>
      </w:r>
      <w:r w:rsidRPr="00B868B3">
        <w:rPr>
          <w:rFonts w:hAnsi="Times New Roman" w:hint="eastAsia"/>
        </w:rPr>
        <w:t>_____</w:t>
      </w:r>
      <w:r w:rsidRPr="00B868B3">
        <w:rPr>
          <w:rFonts w:hAnsi="Times New Roman" w:hint="eastAsia"/>
        </w:rPr>
        <w:t>；</w:t>
      </w:r>
    </w:p>
    <w:p w:rsidR="001A215A" w:rsidRDefault="00C37808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/>
        </w:rPr>
        <w:t>（</w:t>
      </w:r>
      <w:r w:rsidRPr="00B868B3">
        <w:rPr>
          <w:rFonts w:hAnsi="Times New Roman"/>
        </w:rPr>
        <w:t>3</w:t>
      </w:r>
      <w:r w:rsidRPr="00B868B3">
        <w:rPr>
          <w:rFonts w:hAnsi="Times New Roman"/>
        </w:rPr>
        <w:t>）在利用乙图装置做</w:t>
      </w:r>
      <w:r w:rsidR="00F8415F">
        <w:rPr>
          <w:rFonts w:hAnsi="Times New Roman" w:hint="eastAsia"/>
        </w:rPr>
        <w:t>“</w:t>
      </w:r>
      <w:r w:rsidRPr="00B868B3">
        <w:rPr>
          <w:rFonts w:hAnsi="Times New Roman"/>
        </w:rPr>
        <w:t>验证凸透镜成实像规律</w:t>
      </w:r>
      <w:r w:rsidR="00F8415F">
        <w:rPr>
          <w:rFonts w:hAnsi="Times New Roman" w:hint="eastAsia"/>
        </w:rPr>
        <w:t>”</w:t>
      </w:r>
      <w:r w:rsidRPr="00B868B3">
        <w:rPr>
          <w:rFonts w:hAnsi="Times New Roman"/>
        </w:rPr>
        <w:t>的实验时，陈刚把蜡烛离凸透镜</w:t>
      </w:r>
      <w:r w:rsidRPr="00B868B3">
        <w:rPr>
          <w:rFonts w:hAnsi="Times New Roman"/>
        </w:rPr>
        <w:t>90cm</w:t>
      </w:r>
      <w:r w:rsidRPr="00B868B3">
        <w:rPr>
          <w:rFonts w:hAnsi="Times New Roman"/>
        </w:rPr>
        <w:t>移动到</w:t>
      </w:r>
      <w:r w:rsidRPr="00B868B3">
        <w:rPr>
          <w:rFonts w:hAnsi="Times New Roman"/>
        </w:rPr>
        <w:t>120cm</w:t>
      </w:r>
      <w:r w:rsidRPr="00B868B3">
        <w:rPr>
          <w:rFonts w:hAnsi="Times New Roman"/>
        </w:rPr>
        <w:t>时，发</w:t>
      </w:r>
      <w:proofErr w:type="gramStart"/>
      <w:r w:rsidRPr="00B868B3">
        <w:rPr>
          <w:rFonts w:hAnsi="Times New Roman"/>
        </w:rPr>
        <w:t>现像</w:t>
      </w:r>
      <w:proofErr w:type="gramEnd"/>
      <w:r w:rsidRPr="00B868B3">
        <w:rPr>
          <w:rFonts w:hAnsi="Times New Roman"/>
        </w:rPr>
        <w:t>几乎在离凸透镜</w:t>
      </w:r>
      <w:r w:rsidRPr="00B868B3">
        <w:rPr>
          <w:rFonts w:hAnsi="Times New Roman"/>
        </w:rPr>
        <w:t>5cm</w:t>
      </w:r>
      <w:r w:rsidRPr="00B868B3">
        <w:rPr>
          <w:rFonts w:hAnsi="Times New Roman"/>
        </w:rPr>
        <w:t>的地方，他判断凸透镜的焦距是</w:t>
      </w:r>
      <w:r w:rsidRPr="00B868B3">
        <w:rPr>
          <w:rFonts w:hAnsi="Times New Roman" w:hint="eastAsia"/>
        </w:rPr>
        <w:t>_____</w:t>
      </w:r>
      <w:r w:rsidRPr="00B868B3">
        <w:rPr>
          <w:rFonts w:hAnsi="Times New Roman"/>
        </w:rPr>
        <w:t>cm</w:t>
      </w:r>
      <w:r w:rsidRPr="00B868B3">
        <w:rPr>
          <w:rFonts w:hAnsi="Times New Roman"/>
        </w:rPr>
        <w:t>，理由是：</w:t>
      </w:r>
      <w:r w:rsidRPr="00B868B3">
        <w:rPr>
          <w:rFonts w:hAnsi="Times New Roman" w:hint="eastAsia"/>
        </w:rPr>
        <w:t>___________</w:t>
      </w:r>
    </w:p>
    <w:p w:rsidR="00C37808" w:rsidRPr="00B868B3" w:rsidRDefault="00C37808" w:rsidP="00B868B3">
      <w:pPr>
        <w:pStyle w:val="DefaultParagraph"/>
        <w:spacing w:line="400" w:lineRule="exact"/>
        <w:rPr>
          <w:rFonts w:hAnsi="Times New Roman"/>
        </w:rPr>
      </w:pPr>
      <w:r w:rsidRPr="00B868B3">
        <w:rPr>
          <w:rFonts w:hAnsi="Times New Roman" w:hint="eastAsia"/>
        </w:rPr>
        <w:t>________________</w:t>
      </w:r>
      <w:r w:rsidRPr="00B868B3">
        <w:rPr>
          <w:rFonts w:hAnsi="Times New Roman"/>
        </w:rPr>
        <w:t>；当蜡烛移动到如图示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点时，无论怎样移动光屏都不能在光屏上得到烛焰的像，这时，通过透镜向烛焰同侧观察，能看到烛焰放大的虚像，若蜡烛放到</w:t>
      </w:r>
      <w:r w:rsidRPr="00B868B3">
        <w:rPr>
          <w:rFonts w:hAnsi="Times New Roman"/>
        </w:rPr>
        <w:t>B</w:t>
      </w:r>
      <w:r w:rsidRPr="00B868B3">
        <w:rPr>
          <w:rFonts w:hAnsi="Times New Roman"/>
        </w:rPr>
        <w:t>点</w:t>
      </w:r>
      <w:r w:rsidRPr="00B868B3">
        <w:rPr>
          <w:rFonts w:hAnsi="Times New Roman" w:hint="eastAsia"/>
        </w:rPr>
        <w:t>_____</w:t>
      </w:r>
      <w:r w:rsidRPr="00B868B3">
        <w:rPr>
          <w:rFonts w:hAnsi="Times New Roman"/>
        </w:rPr>
        <w:t>（左</w:t>
      </w:r>
      <w:r w:rsidRPr="00B868B3">
        <w:rPr>
          <w:rFonts w:hAnsi="Times New Roman"/>
        </w:rPr>
        <w:t>/</w:t>
      </w:r>
      <w:r w:rsidRPr="00B868B3">
        <w:rPr>
          <w:rFonts w:hAnsi="Times New Roman"/>
        </w:rPr>
        <w:t>右）侧，可以使虚像更大</w:t>
      </w:r>
      <w:r w:rsidRPr="00B868B3">
        <w:rPr>
          <w:rFonts w:hAnsi="Times New Roman" w:hint="eastAsia"/>
        </w:rPr>
        <w:t>。</w:t>
      </w:r>
    </w:p>
    <w:p w:rsidR="00C37808" w:rsidRPr="00B868B3" w:rsidRDefault="00C37808" w:rsidP="00B868B3">
      <w:pPr>
        <w:pStyle w:val="DefaultParagraph"/>
        <w:spacing w:line="400" w:lineRule="exact"/>
        <w:rPr>
          <w:rFonts w:hAnsi="Times New Roman"/>
          <w:color w:val="FF0000"/>
          <w:szCs w:val="21"/>
        </w:rPr>
      </w:pPr>
      <w:r w:rsidRPr="00B868B3">
        <w:rPr>
          <w:rFonts w:hAnsi="Times New Roman"/>
          <w:color w:val="FF0000"/>
          <w:szCs w:val="24"/>
        </w:rPr>
        <w:t>【难度】</w:t>
      </w:r>
      <w:r w:rsidRPr="00B868B3">
        <w:rPr>
          <w:rFonts w:hAnsiTheme="minorEastAsia"/>
          <w:color w:val="FF0000"/>
          <w:szCs w:val="24"/>
        </w:rPr>
        <w:t>★★</w:t>
      </w:r>
    </w:p>
    <w:p w:rsidR="001A215A" w:rsidRDefault="00C37808" w:rsidP="00B868B3">
      <w:pPr>
        <w:pStyle w:val="DefaultParagraph"/>
        <w:spacing w:line="400" w:lineRule="exact"/>
        <w:rPr>
          <w:rFonts w:hAnsi="Times New Roman"/>
          <w:color w:val="FF0000"/>
        </w:rPr>
      </w:pPr>
      <w:r w:rsidRPr="00B868B3">
        <w:rPr>
          <w:rFonts w:hAnsi="Times New Roman"/>
          <w:color w:val="FF0000"/>
          <w:szCs w:val="21"/>
        </w:rPr>
        <w:t>【答案】</w:t>
      </w:r>
      <w:r w:rsidR="00B052E4">
        <w:rPr>
          <w:rFonts w:hAnsi="Times New Roman" w:hint="eastAsia"/>
          <w:color w:val="FF0000"/>
          <w:szCs w:val="21"/>
        </w:rPr>
        <w:t>（</w:t>
      </w:r>
      <w:r w:rsidR="00B052E4">
        <w:rPr>
          <w:rFonts w:hAnsi="Times New Roman" w:hint="eastAsia"/>
          <w:color w:val="FF0000"/>
          <w:szCs w:val="21"/>
        </w:rPr>
        <w:t>1</w:t>
      </w:r>
      <w:r w:rsidR="00B052E4">
        <w:rPr>
          <w:rFonts w:hAnsi="Times New Roman" w:hint="eastAsia"/>
          <w:color w:val="FF0000"/>
          <w:szCs w:val="21"/>
        </w:rPr>
        <w:t>）</w:t>
      </w:r>
      <w:r w:rsidRPr="00B868B3">
        <w:rPr>
          <w:rFonts w:hAnsi="Times New Roman"/>
          <w:color w:val="FF0000"/>
        </w:rPr>
        <w:t>便于确定像的位置</w:t>
      </w:r>
      <w:r w:rsidRPr="00B868B3">
        <w:rPr>
          <w:rFonts w:hAnsi="Times New Roman" w:hint="eastAsia"/>
          <w:color w:val="FF0000"/>
        </w:rPr>
        <w:t>；</w:t>
      </w:r>
      <w:r w:rsidRPr="00B868B3">
        <w:rPr>
          <w:rFonts w:hAnsi="Times New Roman"/>
          <w:color w:val="FF0000"/>
        </w:rPr>
        <w:t>B</w:t>
      </w:r>
    </w:p>
    <w:p w:rsidR="001A215A" w:rsidRDefault="001A215A" w:rsidP="00B868B3">
      <w:pPr>
        <w:pStyle w:val="DefaultParagraph"/>
        <w:spacing w:line="400" w:lineRule="exact"/>
        <w:rPr>
          <w:rFonts w:hAnsi="Times New Roman"/>
          <w:color w:val="FF0000"/>
        </w:rPr>
      </w:pPr>
      <w:r>
        <w:rPr>
          <w:rFonts w:hAnsi="Times New Roman" w:hint="eastAsia"/>
          <w:color w:val="FF0000"/>
        </w:rPr>
        <w:t>（</w:t>
      </w:r>
      <w:r>
        <w:rPr>
          <w:rFonts w:hAnsi="Times New Roman" w:hint="eastAsia"/>
          <w:color w:val="FF0000"/>
        </w:rPr>
        <w:t>2</w:t>
      </w:r>
      <w:r>
        <w:rPr>
          <w:rFonts w:hAnsi="Times New Roman" w:hint="eastAsia"/>
          <w:color w:val="FF0000"/>
        </w:rPr>
        <w:t>）</w:t>
      </w:r>
      <w:r w:rsidR="00C37808" w:rsidRPr="00B868B3">
        <w:rPr>
          <w:rFonts w:hAnsi="Times New Roman"/>
          <w:color w:val="FF0000"/>
        </w:rPr>
        <w:t>b</w:t>
      </w:r>
      <w:r w:rsidR="00C37808" w:rsidRPr="00B868B3">
        <w:rPr>
          <w:rFonts w:hAnsi="Times New Roman" w:hint="eastAsia"/>
          <w:color w:val="FF0000"/>
        </w:rPr>
        <w:t>；</w:t>
      </w:r>
      <w:proofErr w:type="gramStart"/>
      <w:r w:rsidR="00C37808" w:rsidRPr="00B868B3">
        <w:rPr>
          <w:rFonts w:hAnsi="Times New Roman"/>
          <w:color w:val="FF0000"/>
        </w:rPr>
        <w:t>c</w:t>
      </w:r>
      <w:proofErr w:type="gramEnd"/>
    </w:p>
    <w:p w:rsidR="00C37808" w:rsidRPr="00B868B3" w:rsidRDefault="001A215A" w:rsidP="00B868B3">
      <w:pPr>
        <w:pStyle w:val="DefaultParagraph"/>
        <w:spacing w:line="400" w:lineRule="exact"/>
        <w:rPr>
          <w:rFonts w:hAnsi="Times New Roman"/>
          <w:color w:val="FF0000"/>
        </w:rPr>
      </w:pPr>
      <w:r>
        <w:rPr>
          <w:rFonts w:hAnsi="Times New Roman" w:hint="eastAsia"/>
          <w:color w:val="FF0000"/>
        </w:rPr>
        <w:t>（</w:t>
      </w:r>
      <w:r>
        <w:rPr>
          <w:rFonts w:hAnsi="Times New Roman" w:hint="eastAsia"/>
          <w:color w:val="FF0000"/>
        </w:rPr>
        <w:t>3</w:t>
      </w:r>
      <w:r>
        <w:rPr>
          <w:rFonts w:hAnsi="Times New Roman" w:hint="eastAsia"/>
          <w:color w:val="FF0000"/>
        </w:rPr>
        <w:t>）</w:t>
      </w:r>
      <w:r w:rsidR="00C37808" w:rsidRPr="00B868B3">
        <w:rPr>
          <w:rFonts w:hAnsi="Times New Roman"/>
          <w:color w:val="FF0000"/>
        </w:rPr>
        <w:t>5</w:t>
      </w:r>
      <w:r w:rsidR="00C37808" w:rsidRPr="00B868B3">
        <w:rPr>
          <w:rFonts w:hAnsi="Times New Roman" w:hint="eastAsia"/>
          <w:color w:val="FF0000"/>
        </w:rPr>
        <w:t>；</w:t>
      </w:r>
      <w:r w:rsidR="00C37808" w:rsidRPr="00B868B3">
        <w:rPr>
          <w:rFonts w:hAnsi="Times New Roman"/>
          <w:color w:val="FF0000"/>
        </w:rPr>
        <w:t>当物距很大时，像距非常靠近焦点</w:t>
      </w:r>
      <w:r w:rsidR="00C37808" w:rsidRPr="00B868B3">
        <w:rPr>
          <w:rFonts w:hAnsi="Times New Roman" w:hint="eastAsia"/>
          <w:color w:val="FF0000"/>
        </w:rPr>
        <w:t>；</w:t>
      </w:r>
      <w:r w:rsidR="00C37808" w:rsidRPr="00B868B3">
        <w:rPr>
          <w:rFonts w:hAnsi="Times New Roman"/>
          <w:color w:val="FF0000"/>
        </w:rPr>
        <w:t>左</w:t>
      </w:r>
    </w:p>
    <w:p w:rsidR="00B868B3" w:rsidRDefault="00B868B3" w:rsidP="00B868B3">
      <w:pPr>
        <w:pStyle w:val="DefaultParagraph"/>
        <w:spacing w:line="400" w:lineRule="exact"/>
        <w:rPr>
          <w:rFonts w:hAnsi="Times New Roman"/>
          <w:color w:val="FF0000"/>
        </w:rPr>
      </w:pPr>
    </w:p>
    <w:p w:rsidR="00B052E4" w:rsidRDefault="00B052E4" w:rsidP="00B868B3">
      <w:pPr>
        <w:pStyle w:val="DefaultParagraph"/>
        <w:spacing w:line="400" w:lineRule="exact"/>
        <w:rPr>
          <w:rFonts w:hAnsi="Times New Roman"/>
          <w:color w:val="FF0000"/>
        </w:rPr>
      </w:pPr>
    </w:p>
    <w:p w:rsidR="00B052E4" w:rsidRDefault="00B052E4" w:rsidP="00B868B3">
      <w:pPr>
        <w:pStyle w:val="DefaultParagraph"/>
        <w:spacing w:line="400" w:lineRule="exact"/>
        <w:rPr>
          <w:rFonts w:hAnsi="Times New Roman"/>
          <w:color w:val="FF0000"/>
        </w:rPr>
      </w:pPr>
    </w:p>
    <w:p w:rsidR="004F2496" w:rsidRPr="004F2496" w:rsidRDefault="004F2496" w:rsidP="004F2496">
      <w:pPr>
        <w:pStyle w:val="DefaultParagraph"/>
        <w:spacing w:line="400" w:lineRule="exact"/>
        <w:rPr>
          <w:rFonts w:hAnsi="Times New Roman"/>
        </w:rPr>
      </w:pPr>
      <w:r>
        <w:rPr>
          <w:rFonts w:eastAsiaTheme="minorEastAsia" w:hAnsi="Times New Roman" w:hint="eastAsia"/>
          <w:noProof/>
        </w:rPr>
        <w:lastRenderedPageBreak/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4814570</wp:posOffset>
            </wp:positionH>
            <wp:positionV relativeFrom="paragraph">
              <wp:posOffset>377190</wp:posOffset>
            </wp:positionV>
            <wp:extent cx="876300" cy="960120"/>
            <wp:effectExtent l="0" t="0" r="0" b="0"/>
            <wp:wrapSquare wrapText="bothSides"/>
            <wp:docPr id="8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0E0" w:rsidRPr="004F2496">
        <w:rPr>
          <w:rFonts w:eastAsiaTheme="minorEastAsia" w:hAnsi="Times New Roman" w:hint="eastAsia"/>
        </w:rPr>
        <w:t>20</w:t>
      </w:r>
      <w:r w:rsidR="00FD30E0" w:rsidRPr="004F2496">
        <w:rPr>
          <w:rFonts w:eastAsiaTheme="minorEastAsia" w:hAnsi="Times New Roman"/>
        </w:rPr>
        <w:t>、</w:t>
      </w:r>
      <w:bookmarkStart w:id="1" w:name="_GoBack"/>
      <w:r w:rsidRPr="004F2496">
        <w:rPr>
          <w:rFonts w:hAnsi="Times New Roman"/>
        </w:rPr>
        <w:t>物体</w:t>
      </w:r>
      <w:r w:rsidRPr="004F2496">
        <w:rPr>
          <w:rFonts w:hAnsi="Times New Roman"/>
        </w:rPr>
        <w:t>MN</w:t>
      </w:r>
      <w:r w:rsidRPr="004F2496">
        <w:rPr>
          <w:rFonts w:hAnsi="Times New Roman"/>
        </w:rPr>
        <w:t>放在平面镜前，把一块有大孔不透光的屏</w:t>
      </w:r>
      <w:r w:rsidRPr="004F2496">
        <w:rPr>
          <w:rFonts w:hAnsi="Times New Roman"/>
        </w:rPr>
        <w:t>D</w:t>
      </w:r>
      <w:r w:rsidRPr="004F2496">
        <w:rPr>
          <w:rFonts w:hAnsi="Times New Roman"/>
        </w:rPr>
        <w:t>放在平面镜和物体之间（孔的长度是物体</w:t>
      </w:r>
      <w:r w:rsidRPr="004F2496">
        <w:rPr>
          <w:rFonts w:hAnsi="Times New Roman"/>
        </w:rPr>
        <w:t>MN</w:t>
      </w:r>
      <w:r w:rsidRPr="004F2496">
        <w:rPr>
          <w:rFonts w:hAnsi="Times New Roman"/>
        </w:rPr>
        <w:t>的一半），如图所示，下述结论中正确的是</w:t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>（</w:t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>）</w:t>
      </w:r>
    </w:p>
    <w:p w:rsidR="004F2496" w:rsidRPr="004F2496" w:rsidRDefault="004F2496" w:rsidP="004F2496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4F2496">
        <w:rPr>
          <w:rFonts w:hAnsi="Times New Roman"/>
        </w:rPr>
        <w:t>A</w:t>
      </w:r>
      <w:r w:rsidRPr="004F2496">
        <w:rPr>
          <w:rFonts w:hAnsi="Times New Roman"/>
        </w:rPr>
        <w:t>．平面镜里不存在物体</w:t>
      </w:r>
      <w:r w:rsidRPr="004F2496">
        <w:rPr>
          <w:rFonts w:hAnsi="Times New Roman"/>
        </w:rPr>
        <w:t>MN</w:t>
      </w:r>
      <w:r w:rsidRPr="004F2496">
        <w:rPr>
          <w:rFonts w:hAnsi="Times New Roman"/>
        </w:rPr>
        <w:t>的像</w:t>
      </w:r>
    </w:p>
    <w:p w:rsidR="004F2496" w:rsidRPr="004F2496" w:rsidRDefault="004F2496" w:rsidP="004F2496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4F2496">
        <w:rPr>
          <w:rFonts w:hAnsi="Times New Roman"/>
        </w:rPr>
        <w:t>B</w:t>
      </w:r>
      <w:r w:rsidRPr="004F2496">
        <w:rPr>
          <w:rFonts w:hAnsi="Times New Roman"/>
        </w:rPr>
        <w:t>．平面镜里只有物体</w:t>
      </w:r>
      <w:r w:rsidRPr="004F2496">
        <w:rPr>
          <w:rFonts w:hAnsi="Times New Roman"/>
        </w:rPr>
        <w:t>MN</w:t>
      </w:r>
      <w:r w:rsidRPr="004F2496">
        <w:rPr>
          <w:rFonts w:hAnsi="Times New Roman"/>
        </w:rPr>
        <w:t>的一半的像</w:t>
      </w:r>
    </w:p>
    <w:p w:rsidR="004F2496" w:rsidRPr="004F2496" w:rsidRDefault="004F2496" w:rsidP="004F2496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4F2496">
        <w:rPr>
          <w:rFonts w:hAnsi="Times New Roman"/>
        </w:rPr>
        <w:t>C</w:t>
      </w:r>
      <w:r w:rsidRPr="004F2496">
        <w:rPr>
          <w:rFonts w:hAnsi="Times New Roman"/>
        </w:rPr>
        <w:t>．平面镜里仍能形成物体</w:t>
      </w:r>
      <w:r w:rsidRPr="004F2496">
        <w:rPr>
          <w:rFonts w:hAnsi="Times New Roman"/>
        </w:rPr>
        <w:t>MN</w:t>
      </w:r>
      <w:r w:rsidRPr="004F2496">
        <w:rPr>
          <w:rFonts w:hAnsi="Times New Roman"/>
        </w:rPr>
        <w:t>完整的像，</w:t>
      </w:r>
      <w:proofErr w:type="gramStart"/>
      <w:r w:rsidRPr="004F2496">
        <w:rPr>
          <w:rFonts w:hAnsi="Times New Roman"/>
        </w:rPr>
        <w:t>在屏口的</w:t>
      </w:r>
      <w:proofErr w:type="gramEnd"/>
      <w:r w:rsidRPr="004F2496">
        <w:rPr>
          <w:rFonts w:hAnsi="Times New Roman"/>
        </w:rPr>
        <w:t>右边能看到完整的</w:t>
      </w:r>
      <w:proofErr w:type="gramStart"/>
      <w:r w:rsidRPr="004F2496">
        <w:rPr>
          <w:rFonts w:hAnsi="Times New Roman"/>
        </w:rPr>
        <w:t>象</w:t>
      </w:r>
      <w:proofErr w:type="gramEnd"/>
    </w:p>
    <w:p w:rsidR="004F2496" w:rsidRPr="004F2496" w:rsidRDefault="004F2496" w:rsidP="004F2496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4F2496">
        <w:rPr>
          <w:rFonts w:hAnsi="Times New Roman"/>
        </w:rPr>
        <w:t>D</w:t>
      </w:r>
      <w:r w:rsidRPr="004F2496">
        <w:rPr>
          <w:rFonts w:hAnsi="Times New Roman"/>
        </w:rPr>
        <w:t>．平面镜里仍能形成物体</w:t>
      </w:r>
      <w:r w:rsidRPr="004F2496">
        <w:rPr>
          <w:rFonts w:hAnsi="Times New Roman"/>
        </w:rPr>
        <w:t>MN</w:t>
      </w:r>
      <w:r w:rsidRPr="004F2496">
        <w:rPr>
          <w:rFonts w:hAnsi="Times New Roman"/>
        </w:rPr>
        <w:t>完整的像，</w:t>
      </w:r>
      <w:proofErr w:type="gramStart"/>
      <w:r w:rsidRPr="004F2496">
        <w:rPr>
          <w:rFonts w:hAnsi="Times New Roman"/>
        </w:rPr>
        <w:t>在屏口的</w:t>
      </w:r>
      <w:proofErr w:type="gramEnd"/>
      <w:r w:rsidRPr="004F2496">
        <w:rPr>
          <w:rFonts w:hAnsi="Times New Roman"/>
        </w:rPr>
        <w:t>右边无法看到完整的</w:t>
      </w:r>
      <w:proofErr w:type="gramStart"/>
      <w:r w:rsidRPr="004F2496">
        <w:rPr>
          <w:rFonts w:hAnsi="Times New Roman"/>
        </w:rPr>
        <w:t>象</w:t>
      </w:r>
      <w:proofErr w:type="gramEnd"/>
    </w:p>
    <w:bookmarkEnd w:id="1"/>
    <w:p w:rsidR="00FD30E0" w:rsidRPr="004F2496" w:rsidRDefault="00FD30E0" w:rsidP="004F2496">
      <w:pPr>
        <w:pStyle w:val="DefaultParagraph"/>
        <w:spacing w:line="400" w:lineRule="exact"/>
        <w:rPr>
          <w:rFonts w:eastAsiaTheme="minorEastAsia" w:hAnsi="Times New Roman"/>
          <w:color w:val="FF0000"/>
        </w:rPr>
      </w:pPr>
      <w:r w:rsidRPr="004F2496">
        <w:rPr>
          <w:rFonts w:eastAsiaTheme="minorEastAsia" w:hAnsi="Times New Roman"/>
          <w:color w:val="FF0000"/>
        </w:rPr>
        <w:t>【难度】</w:t>
      </w:r>
      <w:r w:rsidRPr="004F2496">
        <w:rPr>
          <w:rFonts w:hAnsi="宋体" w:cs="宋体" w:hint="eastAsia"/>
          <w:color w:val="FF0000"/>
        </w:rPr>
        <w:t>★</w:t>
      </w:r>
      <w:r w:rsidRPr="004F2496">
        <w:rPr>
          <w:rFonts w:hAnsiTheme="minorEastAsia"/>
          <w:color w:val="FF0000"/>
          <w:szCs w:val="24"/>
        </w:rPr>
        <w:t>★</w:t>
      </w:r>
      <w:r w:rsidR="004F2496" w:rsidRPr="004F2496">
        <w:rPr>
          <w:rFonts w:hAnsiTheme="minorEastAsia"/>
          <w:color w:val="FF0000"/>
          <w:szCs w:val="24"/>
        </w:rPr>
        <w:t>★</w:t>
      </w:r>
    </w:p>
    <w:p w:rsidR="00FD30E0" w:rsidRPr="004F2496" w:rsidRDefault="00FD30E0" w:rsidP="004F2496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4F2496">
        <w:rPr>
          <w:rFonts w:ascii="Times New Roman" w:eastAsiaTheme="minorEastAsia" w:hAnsi="Times New Roman"/>
          <w:color w:val="FF0000"/>
        </w:rPr>
        <w:t>【答案】</w:t>
      </w:r>
      <w:r w:rsidR="004F2496" w:rsidRPr="004F2496">
        <w:rPr>
          <w:rFonts w:ascii="Times New Roman" w:eastAsiaTheme="minorEastAsia" w:hAnsi="Times New Roman" w:hint="eastAsia"/>
          <w:color w:val="FF0000"/>
        </w:rPr>
        <w:t>D</w:t>
      </w:r>
    </w:p>
    <w:p w:rsidR="00FD30E0" w:rsidRDefault="00FD30E0" w:rsidP="004F2496">
      <w:pPr>
        <w:spacing w:line="400" w:lineRule="exact"/>
        <w:rPr>
          <w:rFonts w:ascii="Times New Roman" w:hAnsi="Times New Roman" w:cs="Times New Roman"/>
          <w:szCs w:val="21"/>
        </w:rPr>
      </w:pPr>
    </w:p>
    <w:p w:rsidR="004F2496" w:rsidRPr="004F2496" w:rsidRDefault="004F2496" w:rsidP="004F2496">
      <w:pPr>
        <w:pStyle w:val="DefaultParagraph"/>
        <w:spacing w:line="400" w:lineRule="exact"/>
        <w:rPr>
          <w:rFonts w:hAnsi="Times New Roman"/>
        </w:rPr>
      </w:pPr>
      <w:r w:rsidRPr="004F2496">
        <w:rPr>
          <w:rFonts w:hAnsi="Times New Roman" w:hint="eastAsia"/>
          <w:szCs w:val="21"/>
        </w:rPr>
        <w:t>21</w:t>
      </w:r>
      <w:r w:rsidRPr="004F2496">
        <w:rPr>
          <w:rFonts w:hAnsi="Times New Roman" w:hint="eastAsia"/>
          <w:szCs w:val="21"/>
        </w:rPr>
        <w:t>、</w:t>
      </w:r>
      <w:r w:rsidR="001A215A">
        <w:rPr>
          <w:rFonts w:hAnsi="Times New Roman"/>
        </w:rPr>
        <w:t>如图</w:t>
      </w:r>
      <w:r w:rsidRPr="004F2496">
        <w:rPr>
          <w:rFonts w:hAnsi="Times New Roman"/>
        </w:rPr>
        <w:t>，把由同种玻璃制成的正方体玻璃砖</w:t>
      </w:r>
      <w:r w:rsidRPr="004F2496">
        <w:rPr>
          <w:rFonts w:hAnsi="Times New Roman"/>
        </w:rPr>
        <w:t>A</w:t>
      </w:r>
      <w:r w:rsidRPr="004F2496">
        <w:rPr>
          <w:rFonts w:hAnsi="Times New Roman"/>
        </w:rPr>
        <w:t>和半球形玻璃砖</w:t>
      </w:r>
      <w:r w:rsidRPr="004F2496">
        <w:rPr>
          <w:rFonts w:hAnsi="Times New Roman"/>
        </w:rPr>
        <w:t>B</w:t>
      </w:r>
      <w:r w:rsidRPr="004F2496">
        <w:rPr>
          <w:rFonts w:hAnsi="Times New Roman"/>
        </w:rPr>
        <w:t>放在报纸上，若正方体的边长和半球的半径相同，则从正上方沿图中虚线（中心线）方向往下看中心线对准的文字</w:t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>（</w:t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>）</w:t>
      </w:r>
    </w:p>
    <w:p w:rsidR="004F2496" w:rsidRPr="004F2496" w:rsidRDefault="004F2496" w:rsidP="004F2496">
      <w:pPr>
        <w:pStyle w:val="DefaultParagraph"/>
        <w:spacing w:line="400" w:lineRule="exact"/>
        <w:ind w:firstLineChars="202" w:firstLine="424"/>
        <w:rPr>
          <w:rFonts w:hAnsi="Times New Roman"/>
        </w:rPr>
      </w:pPr>
      <w:r>
        <w:rPr>
          <w:rFonts w:hAnsi="Times New Roman"/>
          <w:noProof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4185920</wp:posOffset>
            </wp:positionH>
            <wp:positionV relativeFrom="paragraph">
              <wp:posOffset>179705</wp:posOffset>
            </wp:positionV>
            <wp:extent cx="1501140" cy="685800"/>
            <wp:effectExtent l="19050" t="0" r="3810" b="0"/>
            <wp:wrapSquare wrapText="bothSides"/>
            <wp:docPr id="9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2496">
        <w:rPr>
          <w:rFonts w:hAnsi="Times New Roman"/>
        </w:rPr>
        <w:t>A</w:t>
      </w:r>
      <w:r w:rsidRPr="004F2496">
        <w:rPr>
          <w:rFonts w:hAnsi="Times New Roman"/>
        </w:rPr>
        <w:t>．</w:t>
      </w:r>
      <w:r w:rsidRPr="004F2496">
        <w:rPr>
          <w:rFonts w:hAnsi="Times New Roman"/>
        </w:rPr>
        <w:t>A</w:t>
      </w:r>
      <w:r w:rsidRPr="004F2496">
        <w:rPr>
          <w:rFonts w:hAnsi="Times New Roman"/>
        </w:rPr>
        <w:t>和</w:t>
      </w:r>
      <w:r w:rsidRPr="004F2496">
        <w:rPr>
          <w:rFonts w:hAnsi="Times New Roman"/>
        </w:rPr>
        <w:t>B</w:t>
      </w:r>
      <w:r w:rsidRPr="004F2496">
        <w:rPr>
          <w:rFonts w:hAnsi="Times New Roman"/>
        </w:rPr>
        <w:t>中看到的都比实际的高</w:t>
      </w:r>
    </w:p>
    <w:p w:rsidR="004F2496" w:rsidRPr="004F2496" w:rsidRDefault="004F2496" w:rsidP="004F2496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4F2496">
        <w:rPr>
          <w:rFonts w:hAnsi="Times New Roman"/>
        </w:rPr>
        <w:t>B</w:t>
      </w:r>
      <w:r w:rsidRPr="004F2496">
        <w:rPr>
          <w:rFonts w:hAnsi="Times New Roman"/>
        </w:rPr>
        <w:t>．</w:t>
      </w:r>
      <w:r w:rsidRPr="004F2496">
        <w:rPr>
          <w:rFonts w:hAnsi="Times New Roman"/>
        </w:rPr>
        <w:t>A</w:t>
      </w:r>
      <w:r w:rsidRPr="004F2496">
        <w:rPr>
          <w:rFonts w:hAnsi="Times New Roman"/>
        </w:rPr>
        <w:t>中看到的比实际的高．</w:t>
      </w:r>
      <w:r w:rsidRPr="004F2496">
        <w:rPr>
          <w:rFonts w:hAnsi="Times New Roman"/>
        </w:rPr>
        <w:t>B</w:t>
      </w:r>
      <w:r w:rsidRPr="004F2496">
        <w:rPr>
          <w:rFonts w:hAnsi="Times New Roman"/>
        </w:rPr>
        <w:t>中看到的比实际的低</w:t>
      </w:r>
    </w:p>
    <w:p w:rsidR="004F2496" w:rsidRPr="004F2496" w:rsidRDefault="004F2496" w:rsidP="004F2496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4F2496">
        <w:rPr>
          <w:rFonts w:hAnsi="Times New Roman"/>
        </w:rPr>
        <w:t>C</w:t>
      </w:r>
      <w:r w:rsidRPr="004F2496">
        <w:rPr>
          <w:rFonts w:hAnsi="Times New Roman"/>
        </w:rPr>
        <w:t>．</w:t>
      </w:r>
      <w:r w:rsidRPr="004F2496">
        <w:rPr>
          <w:rFonts w:hAnsi="Times New Roman"/>
        </w:rPr>
        <w:t>A</w:t>
      </w:r>
      <w:r w:rsidRPr="004F2496">
        <w:rPr>
          <w:rFonts w:hAnsi="Times New Roman"/>
        </w:rPr>
        <w:t>中看到的比实际的高，</w:t>
      </w:r>
      <w:r w:rsidRPr="004F2496">
        <w:rPr>
          <w:rFonts w:hAnsi="Times New Roman"/>
        </w:rPr>
        <w:t>B</w:t>
      </w:r>
      <w:r w:rsidRPr="004F2496">
        <w:rPr>
          <w:rFonts w:hAnsi="Times New Roman"/>
        </w:rPr>
        <w:t>中看到的与实际的一样高</w:t>
      </w:r>
    </w:p>
    <w:p w:rsidR="004F2496" w:rsidRPr="004F2496" w:rsidRDefault="004F2496" w:rsidP="004F2496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4F2496">
        <w:rPr>
          <w:rFonts w:hAnsi="Times New Roman"/>
        </w:rPr>
        <w:t>D</w:t>
      </w:r>
      <w:r w:rsidRPr="004F2496">
        <w:rPr>
          <w:rFonts w:hAnsi="Times New Roman"/>
        </w:rPr>
        <w:t>．</w:t>
      </w:r>
      <w:r w:rsidRPr="004F2496">
        <w:rPr>
          <w:rFonts w:hAnsi="Times New Roman"/>
        </w:rPr>
        <w:t>A</w:t>
      </w:r>
      <w:r w:rsidRPr="004F2496">
        <w:rPr>
          <w:rFonts w:hAnsi="Times New Roman"/>
        </w:rPr>
        <w:t>和</w:t>
      </w:r>
      <w:r w:rsidRPr="004F2496">
        <w:rPr>
          <w:rFonts w:hAnsi="Times New Roman"/>
        </w:rPr>
        <w:t>B</w:t>
      </w:r>
      <w:r w:rsidRPr="004F2496">
        <w:rPr>
          <w:rFonts w:hAnsi="Times New Roman"/>
        </w:rPr>
        <w:t>中看到的都与实际一样高</w:t>
      </w:r>
    </w:p>
    <w:p w:rsidR="004F2496" w:rsidRPr="004F2496" w:rsidRDefault="004F2496" w:rsidP="004F2496">
      <w:pPr>
        <w:pStyle w:val="DefaultParagraph"/>
        <w:spacing w:line="400" w:lineRule="exact"/>
        <w:rPr>
          <w:rFonts w:eastAsiaTheme="minorEastAsia" w:hAnsi="Times New Roman"/>
          <w:color w:val="FF0000"/>
        </w:rPr>
      </w:pPr>
      <w:r w:rsidRPr="004F2496">
        <w:rPr>
          <w:rFonts w:eastAsiaTheme="minorEastAsia" w:hAnsi="Times New Roman"/>
          <w:color w:val="FF0000"/>
        </w:rPr>
        <w:t>【难度】</w:t>
      </w:r>
      <w:r w:rsidRPr="004F2496">
        <w:rPr>
          <w:rFonts w:hAnsi="宋体" w:cs="宋体" w:hint="eastAsia"/>
          <w:color w:val="FF0000"/>
        </w:rPr>
        <w:t>★</w:t>
      </w:r>
      <w:r w:rsidRPr="004F2496">
        <w:rPr>
          <w:rFonts w:hAnsiTheme="minorEastAsia"/>
          <w:color w:val="FF0000"/>
          <w:szCs w:val="24"/>
        </w:rPr>
        <w:t>★★</w:t>
      </w:r>
    </w:p>
    <w:p w:rsidR="004F2496" w:rsidRPr="004F2496" w:rsidRDefault="004F2496" w:rsidP="004F2496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4F2496">
        <w:rPr>
          <w:rFonts w:ascii="Times New Roman" w:eastAsiaTheme="minorEastAsia" w:hAnsi="Times New Roman"/>
          <w:color w:val="FF0000"/>
        </w:rPr>
        <w:t>【答案】</w:t>
      </w:r>
      <w:r w:rsidRPr="004F2496">
        <w:rPr>
          <w:rFonts w:ascii="Times New Roman" w:eastAsiaTheme="minorEastAsia" w:hAnsi="Times New Roman" w:hint="eastAsia"/>
          <w:color w:val="FF0000"/>
        </w:rPr>
        <w:t>C</w:t>
      </w:r>
    </w:p>
    <w:p w:rsidR="004F2496" w:rsidRPr="004F2496" w:rsidRDefault="004F2496" w:rsidP="004F2496">
      <w:pPr>
        <w:spacing w:line="400" w:lineRule="exact"/>
        <w:rPr>
          <w:rFonts w:ascii="Times New Roman" w:hAnsi="Times New Roman" w:cs="Times New Roman"/>
          <w:szCs w:val="21"/>
        </w:rPr>
      </w:pPr>
    </w:p>
    <w:p w:rsidR="004F2496" w:rsidRPr="004F2496" w:rsidRDefault="001A215A" w:rsidP="004F2496">
      <w:pPr>
        <w:pStyle w:val="DefaultParagraph"/>
        <w:spacing w:line="400" w:lineRule="exact"/>
        <w:rPr>
          <w:rFonts w:hAnsi="Times New Roman"/>
        </w:rPr>
      </w:pPr>
      <w:r w:rsidRPr="004F2496">
        <w:rPr>
          <w:rFonts w:hAnsi="Times New Roman"/>
          <w:noProof/>
        </w:rPr>
        <w:drawing>
          <wp:anchor distT="0" distB="0" distL="114300" distR="114300" simplePos="0" relativeHeight="251821056" behindDoc="0" locked="0" layoutInCell="1" allowOverlap="1" wp14:anchorId="2DC3E776" wp14:editId="4F935822">
            <wp:simplePos x="0" y="0"/>
            <wp:positionH relativeFrom="column">
              <wp:posOffset>3976370</wp:posOffset>
            </wp:positionH>
            <wp:positionV relativeFrom="paragraph">
              <wp:posOffset>145415</wp:posOffset>
            </wp:positionV>
            <wp:extent cx="1615440" cy="1112520"/>
            <wp:effectExtent l="0" t="0" r="0" b="0"/>
            <wp:wrapSquare wrapText="bothSides"/>
            <wp:docPr id="10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F2496" w:rsidRPr="004F2496">
        <w:rPr>
          <w:rFonts w:hAnsi="Times New Roman" w:hint="eastAsia"/>
          <w:szCs w:val="21"/>
        </w:rPr>
        <w:t>22</w:t>
      </w:r>
      <w:r w:rsidR="004F2496" w:rsidRPr="004F2496">
        <w:rPr>
          <w:rFonts w:hAnsi="Times New Roman" w:hint="eastAsia"/>
          <w:szCs w:val="21"/>
        </w:rPr>
        <w:t>、</w:t>
      </w:r>
      <w:r w:rsidR="004F2496" w:rsidRPr="004F2496">
        <w:rPr>
          <w:rFonts w:hAnsi="Times New Roman"/>
        </w:rPr>
        <w:t>在儿童乐园，摄影师给卡通人照相，在对焦时，发现毛玻璃上卡通人像的位置如图甲所示</w:t>
      </w:r>
      <w:r w:rsidR="004F2496">
        <w:rPr>
          <w:rFonts w:hAnsi="Times New Roman" w:hint="eastAsia"/>
        </w:rPr>
        <w:t>。</w:t>
      </w:r>
      <w:r w:rsidR="004F2496" w:rsidRPr="004F2496">
        <w:rPr>
          <w:rFonts w:hAnsi="Times New Roman"/>
        </w:rPr>
        <w:t>为了使毛玻璃上卡通人像的位置如图乙所示，摄影师应当将镜头适当地</w:t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>（</w:t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>）</w:t>
      </w:r>
    </w:p>
    <w:p w:rsidR="004F2496" w:rsidRPr="004F2496" w:rsidRDefault="004F2496" w:rsidP="004F2496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4F2496">
        <w:rPr>
          <w:rFonts w:hAnsi="Times New Roman"/>
        </w:rPr>
        <w:t>A</w:t>
      </w:r>
      <w:r w:rsidRPr="004F2496">
        <w:rPr>
          <w:rFonts w:hAnsi="Times New Roman"/>
        </w:rPr>
        <w:t>．向下并且向左移</w:t>
      </w:r>
      <w:r w:rsidR="001A215A">
        <w:rPr>
          <w:rFonts w:hAnsi="Times New Roman" w:hint="eastAsia"/>
        </w:rPr>
        <w:tab/>
      </w:r>
      <w:r w:rsidR="001A215A">
        <w:rPr>
          <w:rFonts w:hAnsi="Times New Roman" w:hint="eastAsia"/>
        </w:rPr>
        <w:tab/>
      </w:r>
      <w:r w:rsidRPr="004F2496">
        <w:rPr>
          <w:rFonts w:hAnsi="Times New Roman"/>
        </w:rPr>
        <w:tab/>
        <w:t>B</w:t>
      </w:r>
      <w:r w:rsidRPr="004F2496">
        <w:rPr>
          <w:rFonts w:hAnsi="Times New Roman"/>
        </w:rPr>
        <w:t>．向下并且向右移</w:t>
      </w:r>
    </w:p>
    <w:p w:rsidR="004F2496" w:rsidRPr="004F2496" w:rsidRDefault="004F2496" w:rsidP="004F2496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4F2496">
        <w:rPr>
          <w:rFonts w:hAnsi="Times New Roman"/>
        </w:rPr>
        <w:t>C</w:t>
      </w:r>
      <w:r w:rsidRPr="004F2496">
        <w:rPr>
          <w:rFonts w:hAnsi="Times New Roman"/>
        </w:rPr>
        <w:t>．向上并且向左移</w:t>
      </w:r>
      <w:r w:rsidRPr="004F2496">
        <w:rPr>
          <w:rFonts w:hAnsi="Times New Roman"/>
        </w:rPr>
        <w:tab/>
      </w:r>
      <w:r w:rsidR="001A215A">
        <w:rPr>
          <w:rFonts w:hAnsi="Times New Roman" w:hint="eastAsia"/>
        </w:rPr>
        <w:tab/>
      </w:r>
      <w:r w:rsidR="001A215A">
        <w:rPr>
          <w:rFonts w:hAnsi="Times New Roman" w:hint="eastAsia"/>
        </w:rPr>
        <w:tab/>
      </w:r>
      <w:r w:rsidRPr="004F2496">
        <w:rPr>
          <w:rFonts w:hAnsi="Times New Roman"/>
        </w:rPr>
        <w:t>D</w:t>
      </w:r>
      <w:r w:rsidRPr="004F2496">
        <w:rPr>
          <w:rFonts w:hAnsi="Times New Roman"/>
        </w:rPr>
        <w:t>．向上并且向右移</w:t>
      </w:r>
    </w:p>
    <w:p w:rsidR="004F2496" w:rsidRPr="004F2496" w:rsidRDefault="004F2496" w:rsidP="004F2496">
      <w:pPr>
        <w:pStyle w:val="DefaultParagraph"/>
        <w:spacing w:line="400" w:lineRule="exact"/>
        <w:rPr>
          <w:rFonts w:eastAsiaTheme="minorEastAsia" w:hAnsi="Times New Roman"/>
          <w:color w:val="FF0000"/>
        </w:rPr>
      </w:pPr>
      <w:r w:rsidRPr="004F2496">
        <w:rPr>
          <w:rFonts w:eastAsiaTheme="minorEastAsia" w:hAnsi="Times New Roman"/>
          <w:color w:val="FF0000"/>
        </w:rPr>
        <w:t>【难度】</w:t>
      </w:r>
      <w:r w:rsidRPr="004F2496">
        <w:rPr>
          <w:rFonts w:hAnsi="宋体" w:cs="宋体" w:hint="eastAsia"/>
          <w:color w:val="FF0000"/>
        </w:rPr>
        <w:t>★</w:t>
      </w:r>
      <w:r w:rsidRPr="004F2496">
        <w:rPr>
          <w:rFonts w:hAnsiTheme="minorEastAsia"/>
          <w:color w:val="FF0000"/>
          <w:szCs w:val="24"/>
        </w:rPr>
        <w:t>★★</w:t>
      </w:r>
    </w:p>
    <w:p w:rsidR="004F2496" w:rsidRPr="004F2496" w:rsidRDefault="004F2496" w:rsidP="004F2496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4F2496">
        <w:rPr>
          <w:rFonts w:ascii="Times New Roman" w:eastAsiaTheme="minorEastAsia" w:hAnsi="Times New Roman"/>
          <w:color w:val="FF0000"/>
        </w:rPr>
        <w:t>【答案】</w:t>
      </w:r>
      <w:r w:rsidRPr="004F2496">
        <w:rPr>
          <w:rFonts w:ascii="Times New Roman" w:eastAsiaTheme="minorEastAsia" w:hAnsi="Times New Roman" w:hint="eastAsia"/>
          <w:color w:val="FF0000"/>
        </w:rPr>
        <w:t>B</w:t>
      </w:r>
    </w:p>
    <w:p w:rsidR="004F2496" w:rsidRPr="004F2496" w:rsidRDefault="004F2496" w:rsidP="004F2496">
      <w:pPr>
        <w:spacing w:line="400" w:lineRule="exact"/>
        <w:rPr>
          <w:rFonts w:ascii="Times New Roman" w:hAnsi="Times New Roman" w:cs="Times New Roman"/>
          <w:szCs w:val="21"/>
        </w:rPr>
      </w:pPr>
    </w:p>
    <w:p w:rsidR="004F2496" w:rsidRPr="004F2496" w:rsidRDefault="004F2496" w:rsidP="004F2496">
      <w:pPr>
        <w:pStyle w:val="DefaultParagraph"/>
        <w:spacing w:line="400" w:lineRule="exact"/>
        <w:rPr>
          <w:rFonts w:hAnsi="Times New Roman"/>
        </w:rPr>
      </w:pPr>
      <w:r w:rsidRPr="004F2496">
        <w:rPr>
          <w:rFonts w:hAnsi="Times New Roman" w:hint="eastAsia"/>
        </w:rPr>
        <w:t>23</w:t>
      </w:r>
      <w:r w:rsidRPr="004F2496">
        <w:rPr>
          <w:rFonts w:hAnsi="Times New Roman" w:hint="eastAsia"/>
          <w:szCs w:val="21"/>
        </w:rPr>
        <w:t>、</w:t>
      </w:r>
      <w:r w:rsidRPr="004F2496">
        <w:rPr>
          <w:rFonts w:hAnsi="Times New Roman"/>
        </w:rPr>
        <w:t>我们看到大海平静时，海水呈蓝色，其主要原因是</w:t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>（</w:t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ab/>
      </w:r>
      <w:r w:rsidR="002B68EC">
        <w:rPr>
          <w:rFonts w:hAnsi="Times New Roman"/>
        </w:rPr>
        <w:t>）</w:t>
      </w:r>
    </w:p>
    <w:p w:rsidR="004F2496" w:rsidRPr="004F2496" w:rsidRDefault="004F2496" w:rsidP="004F2496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4F2496">
        <w:rPr>
          <w:rFonts w:hAnsi="Times New Roman"/>
        </w:rPr>
        <w:t>A</w:t>
      </w:r>
      <w:r w:rsidRPr="004F2496">
        <w:rPr>
          <w:rFonts w:hAnsi="Times New Roman"/>
        </w:rPr>
        <w:t>．海水里有盐分</w:t>
      </w:r>
    </w:p>
    <w:p w:rsidR="004F2496" w:rsidRPr="004F2496" w:rsidRDefault="004F2496" w:rsidP="004F2496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4F2496">
        <w:rPr>
          <w:rFonts w:hAnsi="Times New Roman"/>
        </w:rPr>
        <w:t>B</w:t>
      </w:r>
      <w:r w:rsidRPr="004F2496">
        <w:rPr>
          <w:rFonts w:hAnsi="Times New Roman"/>
        </w:rPr>
        <w:t>．蔚蓝色天空映照的结果</w:t>
      </w:r>
    </w:p>
    <w:p w:rsidR="004F2496" w:rsidRPr="004F2496" w:rsidRDefault="004F2496" w:rsidP="004F2496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4F2496">
        <w:rPr>
          <w:rFonts w:hAnsi="Times New Roman"/>
        </w:rPr>
        <w:t>C</w:t>
      </w:r>
      <w:r w:rsidRPr="004F2496">
        <w:rPr>
          <w:rFonts w:hAnsi="Times New Roman"/>
        </w:rPr>
        <w:t>．太阳经漫反射产生的结果</w:t>
      </w:r>
    </w:p>
    <w:p w:rsidR="004F2496" w:rsidRPr="004F2496" w:rsidRDefault="004F2496" w:rsidP="004F2496">
      <w:pPr>
        <w:pStyle w:val="DefaultParagraph"/>
        <w:spacing w:line="400" w:lineRule="exact"/>
        <w:ind w:firstLineChars="202" w:firstLine="424"/>
        <w:rPr>
          <w:rFonts w:hAnsi="Times New Roman"/>
        </w:rPr>
      </w:pPr>
      <w:r w:rsidRPr="004F2496">
        <w:rPr>
          <w:rFonts w:hAnsi="Times New Roman"/>
        </w:rPr>
        <w:t>D</w:t>
      </w:r>
      <w:r w:rsidRPr="004F2496">
        <w:rPr>
          <w:rFonts w:hAnsi="Times New Roman"/>
        </w:rPr>
        <w:t>．其它色光多被海水吸收，主要反射蓝光</w:t>
      </w:r>
    </w:p>
    <w:p w:rsidR="004F2496" w:rsidRPr="004F2496" w:rsidRDefault="004F2496" w:rsidP="004F2496">
      <w:pPr>
        <w:pStyle w:val="DefaultParagraph"/>
        <w:spacing w:line="400" w:lineRule="exact"/>
        <w:rPr>
          <w:rFonts w:eastAsiaTheme="minorEastAsia" w:hAnsi="Times New Roman"/>
          <w:color w:val="FF0000"/>
        </w:rPr>
      </w:pPr>
      <w:r w:rsidRPr="004F2496">
        <w:rPr>
          <w:rFonts w:eastAsiaTheme="minorEastAsia" w:hAnsi="Times New Roman"/>
          <w:color w:val="FF0000"/>
        </w:rPr>
        <w:t>【难度】</w:t>
      </w:r>
      <w:r w:rsidRPr="004F2496">
        <w:rPr>
          <w:rFonts w:hAnsi="宋体" w:cs="宋体" w:hint="eastAsia"/>
          <w:color w:val="FF0000"/>
        </w:rPr>
        <w:t>★</w:t>
      </w:r>
      <w:r w:rsidRPr="004F2496">
        <w:rPr>
          <w:rFonts w:hAnsiTheme="minorEastAsia"/>
          <w:color w:val="FF0000"/>
          <w:szCs w:val="24"/>
        </w:rPr>
        <w:t>★★</w:t>
      </w:r>
    </w:p>
    <w:p w:rsidR="004F2496" w:rsidRPr="001A215A" w:rsidRDefault="004F2496" w:rsidP="001A215A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4F2496">
        <w:rPr>
          <w:rFonts w:ascii="Times New Roman" w:eastAsiaTheme="minorEastAsia" w:hAnsi="Times New Roman"/>
          <w:color w:val="FF0000"/>
        </w:rPr>
        <w:t>【答案】</w:t>
      </w:r>
      <w:r w:rsidRPr="004F2496">
        <w:rPr>
          <w:rFonts w:ascii="Times New Roman" w:eastAsiaTheme="minorEastAsia" w:hAnsi="Times New Roman" w:hint="eastAsia"/>
          <w:color w:val="FF0000"/>
        </w:rPr>
        <w:t>D</w:t>
      </w:r>
    </w:p>
    <w:p w:rsidR="004F2496" w:rsidRPr="004F2496" w:rsidRDefault="004F2496" w:rsidP="004F2496">
      <w:pPr>
        <w:pStyle w:val="DefaultParagraph"/>
        <w:spacing w:line="400" w:lineRule="exact"/>
        <w:rPr>
          <w:rFonts w:hAnsi="Times New Roman"/>
        </w:rPr>
      </w:pPr>
      <w:r>
        <w:rPr>
          <w:rFonts w:hAnsi="Times New Roman" w:hint="eastAsia"/>
          <w:noProof/>
        </w:rPr>
        <w:lastRenderedPageBreak/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4104005</wp:posOffset>
            </wp:positionH>
            <wp:positionV relativeFrom="paragraph">
              <wp:posOffset>153035</wp:posOffset>
            </wp:positionV>
            <wp:extent cx="1678940" cy="1273175"/>
            <wp:effectExtent l="19050" t="0" r="0" b="0"/>
            <wp:wrapSquare wrapText="bothSides"/>
            <wp:docPr id="11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F2496">
        <w:rPr>
          <w:rFonts w:hAnsi="Times New Roman" w:hint="eastAsia"/>
        </w:rPr>
        <w:t>24</w:t>
      </w:r>
      <w:r w:rsidRPr="004F2496">
        <w:rPr>
          <w:rFonts w:hAnsi="Times New Roman" w:hint="eastAsia"/>
          <w:szCs w:val="21"/>
        </w:rPr>
        <w:t>、</w:t>
      </w:r>
      <w:r w:rsidRPr="004F2496">
        <w:rPr>
          <w:rFonts w:hAnsi="Times New Roman"/>
        </w:rPr>
        <w:t>为了连续改变反射光的方向，并多次重复这个过程，方法之一是旋转由许多反射镜面组成的多面体棱镜（简称镜鼓），如图所示</w:t>
      </w:r>
      <w:r>
        <w:rPr>
          <w:rFonts w:hAnsi="Times New Roman" w:hint="eastAsia"/>
        </w:rPr>
        <w:t>。</w:t>
      </w:r>
      <w:r w:rsidRPr="004F2496">
        <w:rPr>
          <w:rFonts w:hAnsi="Times New Roman"/>
        </w:rPr>
        <w:t>当激光束以固定方向入射</w:t>
      </w:r>
      <w:proofErr w:type="gramStart"/>
      <w:r w:rsidRPr="004F2496">
        <w:rPr>
          <w:rFonts w:hAnsi="Times New Roman"/>
        </w:rPr>
        <w:t>到镜鼓的</w:t>
      </w:r>
      <w:proofErr w:type="gramEnd"/>
      <w:r w:rsidRPr="004F2496">
        <w:rPr>
          <w:rFonts w:hAnsi="Times New Roman"/>
        </w:rPr>
        <w:t>一个反射面上时，由于反射镜绕竖直轴旋转，反射光就可在屏幕上扫出一条水平线</w:t>
      </w:r>
      <w:r>
        <w:rPr>
          <w:rFonts w:hAnsi="Times New Roman" w:hint="eastAsia"/>
        </w:rPr>
        <w:t>。</w:t>
      </w:r>
      <w:r w:rsidRPr="004F2496">
        <w:rPr>
          <w:rFonts w:hAnsi="Times New Roman"/>
        </w:rPr>
        <w:t>依次，每块反射镜都将轮流扫描一次</w:t>
      </w:r>
      <w:r>
        <w:rPr>
          <w:rFonts w:hAnsi="Times New Roman" w:hint="eastAsia"/>
        </w:rPr>
        <w:t>。</w:t>
      </w:r>
      <w:r w:rsidRPr="004F2496">
        <w:rPr>
          <w:rFonts w:hAnsi="Times New Roman"/>
        </w:rPr>
        <w:t>如果要求扫描的范围</w:t>
      </w:r>
      <w:r w:rsidRPr="004F2496">
        <w:rPr>
          <w:rFonts w:hAnsi="Times New Roman"/>
        </w:rPr>
        <w:t>θ=45°</w:t>
      </w:r>
      <w:r w:rsidRPr="004F2496">
        <w:rPr>
          <w:rFonts w:hAnsi="Times New Roman"/>
        </w:rPr>
        <w:t>且每秒钟扫描</w:t>
      </w:r>
      <w:r w:rsidRPr="004F2496">
        <w:rPr>
          <w:rFonts w:hAnsi="Times New Roman"/>
        </w:rPr>
        <w:t>48</w:t>
      </w:r>
      <w:r w:rsidRPr="004F2496">
        <w:rPr>
          <w:rFonts w:hAnsi="Times New Roman"/>
        </w:rPr>
        <w:t>次，</w:t>
      </w:r>
      <w:proofErr w:type="gramStart"/>
      <w:r w:rsidRPr="004F2496">
        <w:rPr>
          <w:rFonts w:hAnsi="Times New Roman"/>
        </w:rPr>
        <w:t>那么镜鼓的</w:t>
      </w:r>
      <w:proofErr w:type="gramEnd"/>
      <w:r w:rsidRPr="004F2496">
        <w:rPr>
          <w:rFonts w:hAnsi="Times New Roman"/>
        </w:rPr>
        <w:t>反射镜面数目是</w:t>
      </w:r>
      <w:r w:rsidRPr="004F2496">
        <w:rPr>
          <w:rFonts w:hAnsi="Times New Roman" w:hint="eastAsia"/>
        </w:rPr>
        <w:t>_________</w:t>
      </w:r>
      <w:proofErr w:type="gramStart"/>
      <w:r w:rsidRPr="004F2496">
        <w:rPr>
          <w:rFonts w:hAnsi="Times New Roman"/>
        </w:rPr>
        <w:t>个</w:t>
      </w:r>
      <w:proofErr w:type="gramEnd"/>
      <w:r w:rsidRPr="004F2496">
        <w:rPr>
          <w:rFonts w:hAnsi="Times New Roman"/>
        </w:rPr>
        <w:t>，</w:t>
      </w:r>
      <w:proofErr w:type="gramStart"/>
      <w:r w:rsidRPr="004F2496">
        <w:rPr>
          <w:rFonts w:hAnsi="Times New Roman"/>
        </w:rPr>
        <w:t>镜鼓旋转的</w:t>
      </w:r>
      <w:proofErr w:type="gramEnd"/>
      <w:r w:rsidRPr="004F2496">
        <w:rPr>
          <w:rFonts w:hAnsi="Times New Roman"/>
        </w:rPr>
        <w:t>转速是</w:t>
      </w:r>
      <w:r w:rsidRPr="004F2496">
        <w:rPr>
          <w:rFonts w:hAnsi="Times New Roman" w:hint="eastAsia"/>
        </w:rPr>
        <w:t>_________</w:t>
      </w:r>
      <w:r w:rsidRPr="004F2496">
        <w:rPr>
          <w:rFonts w:hAnsi="Times New Roman"/>
        </w:rPr>
        <w:t>转</w:t>
      </w:r>
      <w:r w:rsidRPr="004F2496">
        <w:rPr>
          <w:rFonts w:hAnsi="Times New Roman"/>
        </w:rPr>
        <w:t>/min</w:t>
      </w:r>
      <w:r>
        <w:rPr>
          <w:rFonts w:hAnsi="Times New Roman" w:hint="eastAsia"/>
        </w:rPr>
        <w:t>。</w:t>
      </w:r>
    </w:p>
    <w:p w:rsidR="004F2496" w:rsidRPr="004F2496" w:rsidRDefault="004F2496" w:rsidP="004F2496">
      <w:pPr>
        <w:pStyle w:val="DefaultParagraph"/>
        <w:spacing w:line="400" w:lineRule="exact"/>
        <w:rPr>
          <w:rFonts w:eastAsiaTheme="minorEastAsia" w:hAnsi="Times New Roman"/>
          <w:color w:val="FF0000"/>
        </w:rPr>
      </w:pPr>
      <w:r w:rsidRPr="004F2496">
        <w:rPr>
          <w:rFonts w:eastAsiaTheme="minorEastAsia" w:hAnsi="Times New Roman"/>
          <w:color w:val="FF0000"/>
        </w:rPr>
        <w:t>【难度】</w:t>
      </w:r>
      <w:r w:rsidRPr="004F2496">
        <w:rPr>
          <w:rFonts w:hAnsi="宋体" w:cs="宋体" w:hint="eastAsia"/>
          <w:color w:val="FF0000"/>
        </w:rPr>
        <w:t>★</w:t>
      </w:r>
      <w:r w:rsidRPr="004F2496">
        <w:rPr>
          <w:rFonts w:hAnsiTheme="minorEastAsia"/>
          <w:color w:val="FF0000"/>
          <w:szCs w:val="24"/>
        </w:rPr>
        <w:t>★★</w:t>
      </w:r>
    </w:p>
    <w:p w:rsidR="004F2496" w:rsidRPr="004F2496" w:rsidRDefault="004F2496" w:rsidP="004F2496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4F2496">
        <w:rPr>
          <w:rFonts w:ascii="Times New Roman" w:eastAsiaTheme="minorEastAsia" w:hAnsi="Times New Roman"/>
          <w:color w:val="FF0000"/>
        </w:rPr>
        <w:t>【答案】</w:t>
      </w:r>
      <w:r w:rsidRPr="004F2496">
        <w:rPr>
          <w:rFonts w:ascii="Times New Roman" w:hAnsi="Times New Roman"/>
          <w:color w:val="FF0000"/>
        </w:rPr>
        <w:t>16</w:t>
      </w:r>
      <w:r w:rsidRPr="004F2496">
        <w:rPr>
          <w:rFonts w:ascii="Times New Roman" w:hAnsi="Times New Roman"/>
          <w:color w:val="FF0000"/>
        </w:rPr>
        <w:t>；</w:t>
      </w:r>
      <w:r w:rsidRPr="004F2496">
        <w:rPr>
          <w:rFonts w:ascii="Times New Roman" w:hAnsi="Times New Roman"/>
          <w:color w:val="FF0000"/>
        </w:rPr>
        <w:t>180</w:t>
      </w:r>
    </w:p>
    <w:p w:rsidR="00FF09C4" w:rsidRPr="004F2496" w:rsidRDefault="00FF09C4" w:rsidP="004F2496">
      <w:pPr>
        <w:spacing w:line="400" w:lineRule="exact"/>
        <w:rPr>
          <w:rFonts w:ascii="Times New Roman" w:hAnsi="Times New Roman"/>
          <w:b/>
          <w:color w:val="FF0000"/>
        </w:rPr>
      </w:pPr>
    </w:p>
    <w:p w:rsidR="004F2496" w:rsidRPr="004F2496" w:rsidRDefault="004F2496" w:rsidP="004F2496">
      <w:pPr>
        <w:pStyle w:val="DefaultParagraph"/>
        <w:spacing w:line="400" w:lineRule="exact"/>
        <w:rPr>
          <w:rFonts w:hAnsi="Times New Roman"/>
        </w:rPr>
      </w:pPr>
      <w:r w:rsidRPr="004F2496">
        <w:rPr>
          <w:rFonts w:hAnsi="Times New Roman" w:hint="eastAsia"/>
        </w:rPr>
        <w:t>25</w:t>
      </w:r>
      <w:r w:rsidRPr="004F2496">
        <w:rPr>
          <w:rFonts w:hAnsi="Times New Roman" w:hint="eastAsia"/>
          <w:szCs w:val="21"/>
        </w:rPr>
        <w:t>、</w:t>
      </w:r>
      <w:r w:rsidRPr="004F2496">
        <w:rPr>
          <w:rFonts w:hAnsi="Times New Roman"/>
        </w:rPr>
        <w:t>假期到了，公园里游人如织，其中三位游客在同一地点，分别用不同型号的</w:t>
      </w:r>
      <w:r w:rsidRPr="004F2496">
        <w:rPr>
          <w:rFonts w:hAnsi="Times New Roman"/>
        </w:rPr>
        <w:t>A</w:t>
      </w:r>
      <w:r w:rsidRPr="004F2496">
        <w:rPr>
          <w:rFonts w:hAnsi="Times New Roman"/>
        </w:rPr>
        <w:t>、</w:t>
      </w:r>
      <w:r w:rsidRPr="004F2496">
        <w:rPr>
          <w:rFonts w:hAnsi="Times New Roman"/>
        </w:rPr>
        <w:t>B</w:t>
      </w:r>
      <w:r w:rsidRPr="004F2496">
        <w:rPr>
          <w:rFonts w:hAnsi="Times New Roman"/>
        </w:rPr>
        <w:t>、</w:t>
      </w:r>
      <w:r w:rsidRPr="004F2496">
        <w:rPr>
          <w:rFonts w:hAnsi="Times New Roman"/>
        </w:rPr>
        <w:t>C</w:t>
      </w:r>
      <w:r w:rsidRPr="004F2496">
        <w:rPr>
          <w:rFonts w:hAnsi="Times New Roman"/>
        </w:rPr>
        <w:t>相机，对着同一个</w:t>
      </w:r>
      <w:proofErr w:type="gramStart"/>
      <w:r w:rsidRPr="004F2496">
        <w:rPr>
          <w:rFonts w:hAnsi="Times New Roman"/>
        </w:rPr>
        <w:t>亭子各拍的</w:t>
      </w:r>
      <w:proofErr w:type="gramEnd"/>
      <w:r w:rsidRPr="004F2496">
        <w:rPr>
          <w:rFonts w:hAnsi="Times New Roman"/>
        </w:rPr>
        <w:t>照片如图甲、乙、丙所示</w:t>
      </w:r>
      <w:r>
        <w:rPr>
          <w:rFonts w:hAnsi="Times New Roman" w:hint="eastAsia"/>
        </w:rPr>
        <w:t>。</w:t>
      </w:r>
      <w:r w:rsidRPr="004F2496">
        <w:rPr>
          <w:rFonts w:hAnsi="Times New Roman"/>
        </w:rPr>
        <w:t>拍照时景物到照相机的距离</w:t>
      </w:r>
      <w:r w:rsidRPr="004F2496">
        <w:rPr>
          <w:rFonts w:hAnsi="Times New Roman" w:hint="eastAsia"/>
        </w:rPr>
        <w:t>_________</w:t>
      </w:r>
      <w:r w:rsidRPr="004F2496">
        <w:rPr>
          <w:rFonts w:hAnsi="Times New Roman"/>
        </w:rPr>
        <w:t>（填</w:t>
      </w:r>
      <w:r w:rsidRPr="001A215A">
        <w:rPr>
          <w:rFonts w:asciiTheme="minorEastAsia" w:eastAsiaTheme="minorEastAsia" w:hAnsiTheme="minorEastAsia"/>
        </w:rPr>
        <w:t>：“大于”、“小于”或“等于”）</w:t>
      </w:r>
      <w:r w:rsidRPr="004F2496">
        <w:rPr>
          <w:rFonts w:hAnsi="Times New Roman"/>
        </w:rPr>
        <w:t>照相机二倍焦距；图中照相机的暗箱长度相当于</w:t>
      </w:r>
      <w:r w:rsidRPr="004F2496">
        <w:rPr>
          <w:rFonts w:hAnsi="Times New Roman" w:hint="eastAsia"/>
        </w:rPr>
        <w:t>_________</w:t>
      </w:r>
      <w:r w:rsidRPr="004F2496">
        <w:rPr>
          <w:rFonts w:hAnsi="Times New Roman"/>
        </w:rPr>
        <w:t>（填</w:t>
      </w:r>
      <w:r w:rsidRPr="001A215A">
        <w:rPr>
          <w:rFonts w:asciiTheme="minorEastAsia" w:eastAsiaTheme="minorEastAsia" w:hAnsiTheme="minorEastAsia"/>
        </w:rPr>
        <w:t>：“焦距”、“像距”或“物距”）</w:t>
      </w:r>
      <w:r w:rsidRPr="004F2496">
        <w:rPr>
          <w:rFonts w:hAnsi="Times New Roman"/>
        </w:rPr>
        <w:t>；照片</w:t>
      </w:r>
      <w:r w:rsidRPr="004F2496">
        <w:rPr>
          <w:rFonts w:hAnsi="Times New Roman" w:hint="eastAsia"/>
        </w:rPr>
        <w:t>_________</w:t>
      </w:r>
      <w:r w:rsidRPr="004F2496">
        <w:rPr>
          <w:rFonts w:hAnsi="Times New Roman"/>
        </w:rPr>
        <w:t>是用</w:t>
      </w:r>
      <w:r w:rsidRPr="004F2496">
        <w:rPr>
          <w:rFonts w:hAnsi="Times New Roman"/>
        </w:rPr>
        <w:t>A</w:t>
      </w:r>
      <w:r w:rsidRPr="004F2496">
        <w:rPr>
          <w:rFonts w:hAnsi="Times New Roman"/>
        </w:rPr>
        <w:t>拍摄的</w:t>
      </w:r>
      <w:r>
        <w:rPr>
          <w:rFonts w:hAnsi="Times New Roman" w:hint="eastAsia"/>
        </w:rPr>
        <w:t>。</w:t>
      </w:r>
    </w:p>
    <w:p w:rsidR="004F2496" w:rsidRDefault="004F2496" w:rsidP="004F2496">
      <w:pPr>
        <w:pStyle w:val="DefaultParagraph"/>
        <w:spacing w:line="400" w:lineRule="exact"/>
        <w:rPr>
          <w:rFonts w:hAnsi="Times New Roman"/>
        </w:rPr>
      </w:pPr>
      <w:r>
        <w:rPr>
          <w:rFonts w:hAnsi="Times New Roman" w:hint="eastAsia"/>
          <w:noProof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227330</wp:posOffset>
            </wp:positionH>
            <wp:positionV relativeFrom="paragraph">
              <wp:posOffset>50165</wp:posOffset>
            </wp:positionV>
            <wp:extent cx="4842510" cy="1036320"/>
            <wp:effectExtent l="19050" t="0" r="0" b="0"/>
            <wp:wrapSquare wrapText="bothSides"/>
            <wp:docPr id="12" name="Picture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2496" w:rsidRDefault="004F2496" w:rsidP="004F2496">
      <w:pPr>
        <w:pStyle w:val="DefaultParagraph"/>
        <w:spacing w:line="400" w:lineRule="exact"/>
        <w:rPr>
          <w:rFonts w:hAnsi="Times New Roman"/>
        </w:rPr>
      </w:pPr>
    </w:p>
    <w:p w:rsidR="004F2496" w:rsidRDefault="004F2496" w:rsidP="004F2496">
      <w:pPr>
        <w:pStyle w:val="DefaultParagraph"/>
        <w:spacing w:line="400" w:lineRule="exact"/>
        <w:rPr>
          <w:rFonts w:hAnsi="Times New Roman"/>
        </w:rPr>
      </w:pPr>
    </w:p>
    <w:p w:rsidR="004F2496" w:rsidRDefault="004F2496" w:rsidP="004F2496">
      <w:pPr>
        <w:pStyle w:val="DefaultParagraph"/>
        <w:spacing w:line="400" w:lineRule="exact"/>
        <w:rPr>
          <w:rFonts w:hAnsi="Times New Roman"/>
        </w:rPr>
      </w:pPr>
    </w:p>
    <w:p w:rsidR="004F2496" w:rsidRPr="004F2496" w:rsidRDefault="004F2496" w:rsidP="004F2496">
      <w:pPr>
        <w:pStyle w:val="DefaultParagraph"/>
        <w:spacing w:line="400" w:lineRule="exact"/>
        <w:rPr>
          <w:rFonts w:hAnsi="Times New Roman"/>
        </w:rPr>
      </w:pPr>
    </w:p>
    <w:p w:rsidR="004F2496" w:rsidRPr="004F2496" w:rsidRDefault="004F2496" w:rsidP="004F2496">
      <w:pPr>
        <w:pStyle w:val="DefaultParagraph"/>
        <w:spacing w:line="400" w:lineRule="exact"/>
        <w:rPr>
          <w:rFonts w:eastAsiaTheme="minorEastAsia" w:hAnsi="Times New Roman"/>
          <w:color w:val="FF0000"/>
        </w:rPr>
      </w:pPr>
      <w:r w:rsidRPr="004F2496">
        <w:rPr>
          <w:rFonts w:eastAsiaTheme="minorEastAsia" w:hAnsi="Times New Roman"/>
          <w:color w:val="FF0000"/>
        </w:rPr>
        <w:t>【难度】</w:t>
      </w:r>
      <w:r w:rsidRPr="004F2496">
        <w:rPr>
          <w:rFonts w:hAnsi="宋体" w:cs="宋体" w:hint="eastAsia"/>
          <w:color w:val="FF0000"/>
        </w:rPr>
        <w:t>★</w:t>
      </w:r>
      <w:r w:rsidRPr="004F2496">
        <w:rPr>
          <w:rFonts w:hAnsiTheme="minorEastAsia"/>
          <w:color w:val="FF0000"/>
          <w:szCs w:val="24"/>
        </w:rPr>
        <w:t>★★</w:t>
      </w:r>
    </w:p>
    <w:p w:rsidR="004F2496" w:rsidRPr="004F2496" w:rsidRDefault="004F2496" w:rsidP="004F2496">
      <w:pPr>
        <w:spacing w:line="400" w:lineRule="exact"/>
        <w:rPr>
          <w:rFonts w:ascii="Times New Roman" w:hAnsi="Times New Roman"/>
          <w:color w:val="FF0000"/>
        </w:rPr>
      </w:pPr>
      <w:r w:rsidRPr="004F2496">
        <w:rPr>
          <w:rFonts w:ascii="Times New Roman" w:hAnsi="Times New Roman"/>
          <w:color w:val="FF0000"/>
        </w:rPr>
        <w:t>【答案】</w:t>
      </w:r>
      <w:r w:rsidRPr="004F2496">
        <w:rPr>
          <w:rFonts w:ascii="Times New Roman"/>
          <w:color w:val="FF0000"/>
        </w:rPr>
        <w:t>大于；像距；甲</w:t>
      </w:r>
    </w:p>
    <w:sectPr w:rsidR="004F2496" w:rsidRPr="004F2496" w:rsidSect="008B2811">
      <w:headerReference w:type="default" r:id="rId98"/>
      <w:footerReference w:type="default" r:id="rId99"/>
      <w:pgSz w:w="11906" w:h="16838"/>
      <w:pgMar w:top="1701" w:right="1418" w:bottom="1701" w:left="1418" w:header="794" w:footer="87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5BB" w:rsidRDefault="008A65BB" w:rsidP="00AA5D1F">
      <w:r>
        <w:separator/>
      </w:r>
    </w:p>
  </w:endnote>
  <w:endnote w:type="continuationSeparator" w:id="0">
    <w:p w:rsidR="008A65BB" w:rsidRDefault="008A65BB" w:rsidP="00AA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PS">
    <w:charset w:val="00"/>
    <w:family w:val="modern"/>
    <w:pitch w:val="fixed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95329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5F32DC" w:rsidRDefault="005F32DC">
            <w:pPr>
              <w:pStyle w:val="a5"/>
              <w:jc w:val="right"/>
            </w:pPr>
            <w:r>
              <w:rPr>
                <w:noProof/>
              </w:rP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文本框 3" o:spid="_x0000_s2050" type="#_x0000_t15" style="position:absolute;left:0;text-align:left;margin-left:10.1pt;margin-top:-4.05pt;width:117pt;height:21.3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SG/g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" adj="19634" fillcolor="#80c687" stroked="f" strokeweight=".5pt">
                  <v:textbox>
                    <w:txbxContent>
                      <w:p w:rsidR="005F32DC" w:rsidRPr="009673E9" w:rsidRDefault="005F32DC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初二物理秋季</w:t>
                        </w:r>
                        <w:r w:rsidRPr="009673E9">
                          <w:rPr>
                            <w:rFonts w:ascii="黑体" w:eastAsia="黑体" w:hAnsi="黑体" w:hint="eastAsia"/>
                          </w:rPr>
                          <w:t>课程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2049" type="#_x0000_t202" style="position:absolute;left:0;text-align:left;margin-left:205.1pt;margin-top:-2.5pt;width:109.4pt;height:21.3pt;z-index:251667456;visibility:visible;mso-position-horizontal-relative:text;mso-position-vertical-relative:text;mso-width-relative:margin;mso-height-relative:margin" filled="f" fillcolor="#cce8cf" stroked="f" strokeweight=".5pt">
                  <v:textbox>
                    <w:txbxContent>
                      <w:p w:rsidR="005F32DC" w:rsidRPr="009673E9" w:rsidRDefault="005F32DC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光复习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47B4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47B4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32DC" w:rsidRPr="00906B73" w:rsidRDefault="005F32DC" w:rsidP="0027548D">
    <w:pPr>
      <w:pStyle w:val="a5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5BB" w:rsidRDefault="008A65BB" w:rsidP="00AA5D1F">
      <w:r>
        <w:separator/>
      </w:r>
    </w:p>
  </w:footnote>
  <w:footnote w:type="continuationSeparator" w:id="0">
    <w:p w:rsidR="008A65BB" w:rsidRDefault="008A65BB" w:rsidP="00AA5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2DC" w:rsidRPr="00691353" w:rsidRDefault="005F32DC" w:rsidP="00691353">
    <w:pPr>
      <w:spacing w:line="200" w:lineRule="exact"/>
      <w:jc w:val="right"/>
      <w:rPr>
        <w:rFonts w:ascii="微软雅黑" w:eastAsia="微软雅黑" w:hAnsi="微软雅黑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-711</wp:posOffset>
          </wp:positionH>
          <wp:positionV relativeFrom="paragraph">
            <wp:posOffset>59763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办公文件源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2" type="#_x0000_t202" style="position:absolute;left:0;text-align:left;margin-left:346.5pt;margin-top:5.75pt;width:1in;height:21.3pt;z-index:251663360;visibility:visible;mso-wrap-style:none;mso-position-horizontal-relative:text;mso-position-vertical-relative:text;mso-height-relative:margin" filled="f" fillcolor="#cce8cf" stroked="f" strokeweight=".5pt">
          <v:textbox style="mso-next-textbox:#文本框 4">
            <w:txbxContent>
              <w:p w:rsidR="005F32DC" w:rsidRPr="009673E9" w:rsidRDefault="005F32DC" w:rsidP="00691353">
                <w:pPr>
                  <w:rPr>
                    <w:rFonts w:ascii="黑体" w:eastAsia="黑体" w:hAnsi="黑体"/>
                  </w:rPr>
                </w:pPr>
                <w:r w:rsidRPr="009673E9">
                  <w:rPr>
                    <w:rFonts w:ascii="黑体" w:eastAsia="黑体" w:hAnsi="黑体" w:hint="eastAsia"/>
                  </w:rPr>
                  <w:t>专业引领共成长</w:t>
                </w:r>
              </w:p>
            </w:txbxContent>
          </v:textbox>
        </v:shape>
      </w:pict>
    </w:r>
    <w:r>
      <w:rPr>
        <w:noProof/>
        <w:color w:val="595959"/>
      </w:rPr>
      <w:pict>
        <v:line id="直接连接符 1" o:spid="_x0000_s2051" style="position:absolute;left:0;text-align:left;z-index:251661312;visibility:visible;mso-position-horizontal-relative:text;mso-position-vertical-relative:text;mso-width-relative:margin" from="0,31.75pt" to="454.1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 strokecolor="#595959" strokeweight="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3"/>
      <w:numFmt w:val="decimal"/>
      <w:suff w:val="nothing"/>
      <w:lvlText w:val="（%1）"/>
      <w:lvlJc w:val="left"/>
    </w:lvl>
  </w:abstractNum>
  <w:abstractNum w:abstractNumId="1">
    <w:nsid w:val="00000008"/>
    <w:multiLevelType w:val="singleLevel"/>
    <w:tmpl w:val="00000008"/>
    <w:lvl w:ilvl="0">
      <w:start w:val="5"/>
      <w:numFmt w:val="decimal"/>
      <w:suff w:val="space"/>
      <w:lvlText w:val="%1、"/>
      <w:lvlJc w:val="left"/>
    </w:lvl>
  </w:abstractNum>
  <w:abstractNum w:abstractNumId="2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3">
    <w:nsid w:val="00000012"/>
    <w:multiLevelType w:val="singleLevel"/>
    <w:tmpl w:val="00000012"/>
    <w:lvl w:ilvl="0">
      <w:start w:val="10"/>
      <w:numFmt w:val="decimal"/>
      <w:suff w:val="nothing"/>
      <w:lvlText w:val="%1、"/>
      <w:lvlJc w:val="left"/>
    </w:lvl>
  </w:abstractNum>
  <w:abstractNum w:abstractNumId="4">
    <w:nsid w:val="0DCC02FC"/>
    <w:multiLevelType w:val="multilevel"/>
    <w:tmpl w:val="0DCC02FC"/>
    <w:lvl w:ilvl="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508075B"/>
    <w:multiLevelType w:val="hybridMultilevel"/>
    <w:tmpl w:val="FF96A8D4"/>
    <w:lvl w:ilvl="0" w:tplc="B816B1AE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440831B"/>
    <w:multiLevelType w:val="singleLevel"/>
    <w:tmpl w:val="5440831B"/>
    <w:lvl w:ilvl="0">
      <w:start w:val="1"/>
      <w:numFmt w:val="decimal"/>
      <w:suff w:val="nothing"/>
      <w:lvlText w:val="%1、"/>
      <w:lvlJc w:val="left"/>
    </w:lvl>
  </w:abstractNum>
  <w:abstractNum w:abstractNumId="7">
    <w:nsid w:val="5440859C"/>
    <w:multiLevelType w:val="singleLevel"/>
    <w:tmpl w:val="5440859C"/>
    <w:lvl w:ilvl="0">
      <w:start w:val="1"/>
      <w:numFmt w:val="decimal"/>
      <w:suff w:val="nothing"/>
      <w:lvlText w:val="%1、"/>
      <w:lvlJc w:val="left"/>
    </w:lvl>
  </w:abstractNum>
  <w:abstractNum w:abstractNumId="8">
    <w:nsid w:val="544088A0"/>
    <w:multiLevelType w:val="singleLevel"/>
    <w:tmpl w:val="544088A0"/>
    <w:lvl w:ilvl="0">
      <w:start w:val="1"/>
      <w:numFmt w:val="upperLetter"/>
      <w:suff w:val="nothing"/>
      <w:lvlText w:val="%1、"/>
      <w:lvlJc w:val="left"/>
    </w:lvl>
  </w:abstractNum>
  <w:abstractNum w:abstractNumId="9">
    <w:nsid w:val="54408FDF"/>
    <w:multiLevelType w:val="singleLevel"/>
    <w:tmpl w:val="54408FDF"/>
    <w:lvl w:ilvl="0">
      <w:start w:val="1"/>
      <w:numFmt w:val="upperLetter"/>
      <w:suff w:val="nothing"/>
      <w:lvlText w:val="%1、"/>
      <w:lvlJc w:val="left"/>
    </w:lvl>
  </w:abstractNum>
  <w:abstractNum w:abstractNumId="10">
    <w:nsid w:val="54505A06"/>
    <w:multiLevelType w:val="singleLevel"/>
    <w:tmpl w:val="54505A06"/>
    <w:lvl w:ilvl="0">
      <w:start w:val="8"/>
      <w:numFmt w:val="decimal"/>
      <w:suff w:val="nothing"/>
      <w:lvlText w:val="%1."/>
      <w:lvlJc w:val="left"/>
    </w:lvl>
  </w:abstractNum>
  <w:abstractNum w:abstractNumId="11">
    <w:nsid w:val="6EF15C86"/>
    <w:multiLevelType w:val="multilevel"/>
    <w:tmpl w:val="6EF15C8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7AC81610"/>
    <w:multiLevelType w:val="multilevel"/>
    <w:tmpl w:val="53C075DA"/>
    <w:lvl w:ilvl="0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ascii="Times New Roman" w:hAnsi="Times New Roman" w:cs="Times New Roman" w:hint="default"/>
      </w:rPr>
    </w:lvl>
  </w:abstractNum>
  <w:abstractNum w:abstractNumId="13">
    <w:nsid w:val="7D4B03C4"/>
    <w:multiLevelType w:val="multilevel"/>
    <w:tmpl w:val="513249A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4">
    <w:nsid w:val="7ECB78D1"/>
    <w:multiLevelType w:val="hybridMultilevel"/>
    <w:tmpl w:val="CD1C20DC"/>
    <w:lvl w:ilvl="0" w:tplc="EA7076C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4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  <w:num w:numId="11">
    <w:abstractNumId w:val="10"/>
  </w:num>
  <w:num w:numId="12">
    <w:abstractNumId w:val="8"/>
  </w:num>
  <w:num w:numId="13">
    <w:abstractNumId w:val="9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14525"/>
    <w:rsid w:val="000158EA"/>
    <w:rsid w:val="00022379"/>
    <w:rsid w:val="000238AF"/>
    <w:rsid w:val="00042BAA"/>
    <w:rsid w:val="0006221A"/>
    <w:rsid w:val="00082344"/>
    <w:rsid w:val="00082E92"/>
    <w:rsid w:val="00084EFD"/>
    <w:rsid w:val="000928E1"/>
    <w:rsid w:val="00093C94"/>
    <w:rsid w:val="000A7AE1"/>
    <w:rsid w:val="000B1ABE"/>
    <w:rsid w:val="000B5DFC"/>
    <w:rsid w:val="000C01D5"/>
    <w:rsid w:val="000C2DE6"/>
    <w:rsid w:val="000D3194"/>
    <w:rsid w:val="000E144F"/>
    <w:rsid w:val="000E4924"/>
    <w:rsid w:val="00102F72"/>
    <w:rsid w:val="00106170"/>
    <w:rsid w:val="00106A11"/>
    <w:rsid w:val="0011541A"/>
    <w:rsid w:val="001236E4"/>
    <w:rsid w:val="00137676"/>
    <w:rsid w:val="0014298B"/>
    <w:rsid w:val="00145B60"/>
    <w:rsid w:val="00147C6D"/>
    <w:rsid w:val="001842DD"/>
    <w:rsid w:val="00184942"/>
    <w:rsid w:val="001904FB"/>
    <w:rsid w:val="001924B0"/>
    <w:rsid w:val="001A215A"/>
    <w:rsid w:val="001A5D21"/>
    <w:rsid w:val="001B4823"/>
    <w:rsid w:val="001C373A"/>
    <w:rsid w:val="001C4425"/>
    <w:rsid w:val="001E3EE1"/>
    <w:rsid w:val="001F2BCF"/>
    <w:rsid w:val="00225569"/>
    <w:rsid w:val="00242BD8"/>
    <w:rsid w:val="00245468"/>
    <w:rsid w:val="002464BF"/>
    <w:rsid w:val="00272D80"/>
    <w:rsid w:val="0027548D"/>
    <w:rsid w:val="002759BE"/>
    <w:rsid w:val="00283A5C"/>
    <w:rsid w:val="00285104"/>
    <w:rsid w:val="002B68EC"/>
    <w:rsid w:val="002E2623"/>
    <w:rsid w:val="002F46A6"/>
    <w:rsid w:val="003262D7"/>
    <w:rsid w:val="003662ED"/>
    <w:rsid w:val="003758AC"/>
    <w:rsid w:val="00375BD0"/>
    <w:rsid w:val="00375E79"/>
    <w:rsid w:val="003776A6"/>
    <w:rsid w:val="00385F9A"/>
    <w:rsid w:val="00396D25"/>
    <w:rsid w:val="003B03AD"/>
    <w:rsid w:val="003C107A"/>
    <w:rsid w:val="003C279E"/>
    <w:rsid w:val="0041054E"/>
    <w:rsid w:val="004109FD"/>
    <w:rsid w:val="00427659"/>
    <w:rsid w:val="00432CF3"/>
    <w:rsid w:val="004365BC"/>
    <w:rsid w:val="00450630"/>
    <w:rsid w:val="004548EB"/>
    <w:rsid w:val="00455A1E"/>
    <w:rsid w:val="00457AF6"/>
    <w:rsid w:val="0046340E"/>
    <w:rsid w:val="00481651"/>
    <w:rsid w:val="00491E94"/>
    <w:rsid w:val="00493461"/>
    <w:rsid w:val="004A1568"/>
    <w:rsid w:val="004B6023"/>
    <w:rsid w:val="004C0207"/>
    <w:rsid w:val="004D1287"/>
    <w:rsid w:val="004E62E4"/>
    <w:rsid w:val="004F2496"/>
    <w:rsid w:val="00502999"/>
    <w:rsid w:val="00506FD4"/>
    <w:rsid w:val="005133CF"/>
    <w:rsid w:val="00552524"/>
    <w:rsid w:val="00556310"/>
    <w:rsid w:val="00573101"/>
    <w:rsid w:val="00576312"/>
    <w:rsid w:val="005835DE"/>
    <w:rsid w:val="005E036E"/>
    <w:rsid w:val="005F32DC"/>
    <w:rsid w:val="006112A9"/>
    <w:rsid w:val="006113DC"/>
    <w:rsid w:val="0062203A"/>
    <w:rsid w:val="00633AF2"/>
    <w:rsid w:val="00651401"/>
    <w:rsid w:val="00655A18"/>
    <w:rsid w:val="0068213F"/>
    <w:rsid w:val="00687BED"/>
    <w:rsid w:val="00691353"/>
    <w:rsid w:val="006A46C3"/>
    <w:rsid w:val="006B1B4A"/>
    <w:rsid w:val="006E1FD1"/>
    <w:rsid w:val="00700894"/>
    <w:rsid w:val="00712C71"/>
    <w:rsid w:val="0072512A"/>
    <w:rsid w:val="00732945"/>
    <w:rsid w:val="0077402A"/>
    <w:rsid w:val="00786F2E"/>
    <w:rsid w:val="007A107E"/>
    <w:rsid w:val="007A6921"/>
    <w:rsid w:val="007B0633"/>
    <w:rsid w:val="007C5238"/>
    <w:rsid w:val="007E57DD"/>
    <w:rsid w:val="007E653C"/>
    <w:rsid w:val="007E6906"/>
    <w:rsid w:val="00803BF7"/>
    <w:rsid w:val="0080456F"/>
    <w:rsid w:val="00825D47"/>
    <w:rsid w:val="00832EEB"/>
    <w:rsid w:val="008401BD"/>
    <w:rsid w:val="00866B70"/>
    <w:rsid w:val="00874EF1"/>
    <w:rsid w:val="008A65BB"/>
    <w:rsid w:val="008B2811"/>
    <w:rsid w:val="008B2AD2"/>
    <w:rsid w:val="008D1C91"/>
    <w:rsid w:val="008D2AE9"/>
    <w:rsid w:val="008D5728"/>
    <w:rsid w:val="008E1FDF"/>
    <w:rsid w:val="00906B73"/>
    <w:rsid w:val="00923133"/>
    <w:rsid w:val="009329A7"/>
    <w:rsid w:val="00934AF7"/>
    <w:rsid w:val="0094201F"/>
    <w:rsid w:val="009565C8"/>
    <w:rsid w:val="009673E9"/>
    <w:rsid w:val="009821D1"/>
    <w:rsid w:val="00991327"/>
    <w:rsid w:val="009A23CD"/>
    <w:rsid w:val="009B11A1"/>
    <w:rsid w:val="009C5AD2"/>
    <w:rsid w:val="009C615B"/>
    <w:rsid w:val="009E6202"/>
    <w:rsid w:val="00A16A16"/>
    <w:rsid w:val="00A546C4"/>
    <w:rsid w:val="00A667A9"/>
    <w:rsid w:val="00A75C39"/>
    <w:rsid w:val="00A86E7C"/>
    <w:rsid w:val="00A92829"/>
    <w:rsid w:val="00AA5D1F"/>
    <w:rsid w:val="00AB1CBD"/>
    <w:rsid w:val="00AB6D78"/>
    <w:rsid w:val="00AE5C28"/>
    <w:rsid w:val="00AE77BF"/>
    <w:rsid w:val="00AF3A9C"/>
    <w:rsid w:val="00B052E4"/>
    <w:rsid w:val="00B178A0"/>
    <w:rsid w:val="00B21C0D"/>
    <w:rsid w:val="00B34216"/>
    <w:rsid w:val="00B54C67"/>
    <w:rsid w:val="00B60881"/>
    <w:rsid w:val="00B868B3"/>
    <w:rsid w:val="00B87DBA"/>
    <w:rsid w:val="00BB0255"/>
    <w:rsid w:val="00BB0C11"/>
    <w:rsid w:val="00BB6903"/>
    <w:rsid w:val="00C002C3"/>
    <w:rsid w:val="00C029E6"/>
    <w:rsid w:val="00C07216"/>
    <w:rsid w:val="00C10D6A"/>
    <w:rsid w:val="00C24187"/>
    <w:rsid w:val="00C37808"/>
    <w:rsid w:val="00C77CB0"/>
    <w:rsid w:val="00C85739"/>
    <w:rsid w:val="00C925A8"/>
    <w:rsid w:val="00CC0131"/>
    <w:rsid w:val="00CD1D29"/>
    <w:rsid w:val="00D047B4"/>
    <w:rsid w:val="00D4203D"/>
    <w:rsid w:val="00D43935"/>
    <w:rsid w:val="00D448B3"/>
    <w:rsid w:val="00D5067A"/>
    <w:rsid w:val="00D514B7"/>
    <w:rsid w:val="00D54348"/>
    <w:rsid w:val="00D64ED9"/>
    <w:rsid w:val="00D85D15"/>
    <w:rsid w:val="00D87659"/>
    <w:rsid w:val="00D955CB"/>
    <w:rsid w:val="00DB181D"/>
    <w:rsid w:val="00DC2EB2"/>
    <w:rsid w:val="00DC63A5"/>
    <w:rsid w:val="00DD4C40"/>
    <w:rsid w:val="00DF0D93"/>
    <w:rsid w:val="00DF43A3"/>
    <w:rsid w:val="00E067AB"/>
    <w:rsid w:val="00E22BE8"/>
    <w:rsid w:val="00E32824"/>
    <w:rsid w:val="00E34E6E"/>
    <w:rsid w:val="00E421FD"/>
    <w:rsid w:val="00E4737F"/>
    <w:rsid w:val="00E67A9C"/>
    <w:rsid w:val="00E67FF6"/>
    <w:rsid w:val="00E83E84"/>
    <w:rsid w:val="00EA50BF"/>
    <w:rsid w:val="00EB16CE"/>
    <w:rsid w:val="00EB3EE4"/>
    <w:rsid w:val="00EB749F"/>
    <w:rsid w:val="00EC153E"/>
    <w:rsid w:val="00EE4D78"/>
    <w:rsid w:val="00EE6861"/>
    <w:rsid w:val="00F05F30"/>
    <w:rsid w:val="00F238D4"/>
    <w:rsid w:val="00F30354"/>
    <w:rsid w:val="00F45D18"/>
    <w:rsid w:val="00F64A83"/>
    <w:rsid w:val="00F70A3D"/>
    <w:rsid w:val="00F83997"/>
    <w:rsid w:val="00F8415F"/>
    <w:rsid w:val="00F84274"/>
    <w:rsid w:val="00F93288"/>
    <w:rsid w:val="00FA5134"/>
    <w:rsid w:val="00FC4698"/>
    <w:rsid w:val="00FC6B36"/>
    <w:rsid w:val="00FD30E0"/>
    <w:rsid w:val="00FD38DB"/>
    <w:rsid w:val="00FD4E9F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2C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67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64ED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nhideWhenUsed/>
    <w:rsid w:val="00DF0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A5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5D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5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5D1F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AA5D1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AA5D1F"/>
    <w:rPr>
      <w:sz w:val="18"/>
      <w:szCs w:val="18"/>
    </w:rPr>
  </w:style>
  <w:style w:type="character" w:customStyle="1" w:styleId="1Char">
    <w:name w:val="标题 1 Char"/>
    <w:basedOn w:val="a0"/>
    <w:link w:val="1"/>
    <w:rsid w:val="00E67FF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3"/>
    <w:uiPriority w:val="10"/>
    <w:qFormat/>
    <w:rsid w:val="00A75C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75C39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uiPriority w:val="99"/>
    <w:rsid w:val="0094201F"/>
    <w:rPr>
      <w:sz w:val="21"/>
      <w:szCs w:val="21"/>
    </w:rPr>
  </w:style>
  <w:style w:type="paragraph" w:styleId="a9">
    <w:name w:val="annotation text"/>
    <w:basedOn w:val="a"/>
    <w:link w:val="Char4"/>
    <w:uiPriority w:val="99"/>
    <w:rsid w:val="0094201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0"/>
    <w:link w:val="a9"/>
    <w:uiPriority w:val="99"/>
    <w:rsid w:val="0094201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D64ED9"/>
    <w:rPr>
      <w:rFonts w:ascii="Arial" w:eastAsia="黑体" w:hAnsi="Arial" w:cs="Times New Roman"/>
      <w:b/>
      <w:bCs/>
      <w:sz w:val="32"/>
      <w:szCs w:val="32"/>
    </w:rPr>
  </w:style>
  <w:style w:type="character" w:styleId="aa">
    <w:name w:val="Strong"/>
    <w:qFormat/>
    <w:rsid w:val="00D64ED9"/>
    <w:rPr>
      <w:b/>
      <w:bCs/>
    </w:rPr>
  </w:style>
  <w:style w:type="character" w:styleId="ab">
    <w:name w:val="Hyperlink"/>
    <w:rsid w:val="00D64ED9"/>
    <w:rPr>
      <w:color w:val="3366CC"/>
      <w:u w:val="single"/>
    </w:rPr>
  </w:style>
  <w:style w:type="character" w:styleId="ac">
    <w:name w:val="page number"/>
    <w:basedOn w:val="a0"/>
    <w:rsid w:val="00D64ED9"/>
  </w:style>
  <w:style w:type="character" w:customStyle="1" w:styleId="headline-content2">
    <w:name w:val="headline-content2"/>
    <w:rsid w:val="00D64ED9"/>
  </w:style>
  <w:style w:type="character" w:customStyle="1" w:styleId="HTMLChar">
    <w:name w:val="HTML 预设格式 Char"/>
    <w:link w:val="HTML"/>
    <w:rsid w:val="00D64ED9"/>
    <w:rPr>
      <w:rFonts w:ascii="Arial" w:eastAsia="宋体" w:hAnsi="Arial"/>
    </w:rPr>
  </w:style>
  <w:style w:type="character" w:customStyle="1" w:styleId="px141">
    <w:name w:val="px141"/>
    <w:basedOn w:val="a0"/>
    <w:rsid w:val="00D64ED9"/>
  </w:style>
  <w:style w:type="character" w:customStyle="1" w:styleId="p4">
    <w:name w:val="p4"/>
    <w:basedOn w:val="a0"/>
    <w:rsid w:val="00D64ED9"/>
  </w:style>
  <w:style w:type="character" w:customStyle="1" w:styleId="CharChar5">
    <w:name w:val="Char Char5"/>
    <w:rsid w:val="00D64ED9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D64ED9"/>
  </w:style>
  <w:style w:type="character" w:customStyle="1" w:styleId="Char">
    <w:name w:val="普通(网站) Char"/>
    <w:link w:val="a3"/>
    <w:rsid w:val="00D64ED9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rsid w:val="00D64ED9"/>
    <w:rPr>
      <w:spacing w:val="-60"/>
    </w:rPr>
  </w:style>
  <w:style w:type="paragraph" w:styleId="ad">
    <w:name w:val="Body Text Indent"/>
    <w:basedOn w:val="a"/>
    <w:link w:val="Char5"/>
    <w:rsid w:val="00D64ED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正文文本缩进 Char"/>
    <w:basedOn w:val="a0"/>
    <w:link w:val="ad"/>
    <w:rsid w:val="00D64ED9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rsid w:val="00D64ED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D64ED9"/>
    <w:rPr>
      <w:rFonts w:ascii="Times New Roman" w:eastAsia="宋体" w:hAnsi="Times New Roman" w:cs="Times New Roman"/>
      <w:szCs w:val="20"/>
    </w:rPr>
  </w:style>
  <w:style w:type="paragraph" w:styleId="3">
    <w:name w:val="Body Text Indent 3"/>
    <w:basedOn w:val="a"/>
    <w:link w:val="3Char"/>
    <w:rsid w:val="00D64ED9"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character" w:customStyle="1" w:styleId="3Char">
    <w:name w:val="正文文本缩进 3 Char"/>
    <w:basedOn w:val="a0"/>
    <w:link w:val="3"/>
    <w:rsid w:val="00D64ED9"/>
    <w:rPr>
      <w:rFonts w:ascii="Times New Roman" w:eastAsia="仿宋_GB2312" w:hAnsi="Times New Roman" w:cs="Times New Roman"/>
      <w:szCs w:val="24"/>
    </w:rPr>
  </w:style>
  <w:style w:type="paragraph" w:styleId="ae">
    <w:name w:val="Plain Text"/>
    <w:aliases w:val="纯文本 Char Char"/>
    <w:basedOn w:val="a"/>
    <w:link w:val="Char6"/>
    <w:rsid w:val="00D64ED9"/>
    <w:rPr>
      <w:rFonts w:ascii="宋体" w:eastAsia="宋体" w:hAnsi="Courier New" w:cs="Times New Roman"/>
      <w:szCs w:val="21"/>
    </w:rPr>
  </w:style>
  <w:style w:type="character" w:customStyle="1" w:styleId="Char6">
    <w:name w:val="纯文本 Char"/>
    <w:aliases w:val="纯文本 Char Char Char"/>
    <w:basedOn w:val="a0"/>
    <w:link w:val="ae"/>
    <w:rsid w:val="00D64ED9"/>
    <w:rPr>
      <w:rFonts w:ascii="宋体" w:eastAsia="宋体" w:hAnsi="Courier New" w:cs="Times New Roman"/>
      <w:szCs w:val="21"/>
    </w:rPr>
  </w:style>
  <w:style w:type="paragraph" w:styleId="HTML">
    <w:name w:val="HTML Preformatted"/>
    <w:basedOn w:val="a"/>
    <w:link w:val="HTMLChar"/>
    <w:rsid w:val="00D6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character" w:customStyle="1" w:styleId="HTMLChar1">
    <w:name w:val="HTML 预设格式 Char1"/>
    <w:basedOn w:val="a0"/>
    <w:uiPriority w:val="99"/>
    <w:semiHidden/>
    <w:rsid w:val="00D64ED9"/>
    <w:rPr>
      <w:rFonts w:ascii="CourierPS" w:hAnsi="CourierPS"/>
      <w:sz w:val="20"/>
      <w:szCs w:val="20"/>
    </w:rPr>
  </w:style>
  <w:style w:type="paragraph" w:customStyle="1" w:styleId="para">
    <w:name w:val="para"/>
    <w:basedOn w:val="a"/>
    <w:rsid w:val="00D64ED9"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rsid w:val="00D64ED9"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rsid w:val="00D64ED9"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7">
    <w:name w:val="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f">
    <w:name w:val="Placeholder Text"/>
    <w:uiPriority w:val="99"/>
    <w:semiHidden/>
    <w:rsid w:val="00D64ED9"/>
    <w:rPr>
      <w:color w:val="808080"/>
    </w:rPr>
  </w:style>
  <w:style w:type="paragraph" w:styleId="af0">
    <w:name w:val="List Paragraph"/>
    <w:basedOn w:val="a"/>
    <w:uiPriority w:val="34"/>
    <w:qFormat/>
    <w:rsid w:val="00D64ED9"/>
    <w:pPr>
      <w:ind w:firstLineChars="200" w:firstLine="420"/>
    </w:pPr>
    <w:rPr>
      <w:rFonts w:ascii="Calibri" w:eastAsia="宋体" w:hAnsi="Calibri" w:cs="Times New Roman"/>
    </w:rPr>
  </w:style>
  <w:style w:type="paragraph" w:styleId="af1">
    <w:name w:val="List"/>
    <w:basedOn w:val="a"/>
    <w:rsid w:val="00D64ED9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9"/>
    <w:next w:val="a9"/>
    <w:link w:val="Char8"/>
    <w:uiPriority w:val="99"/>
    <w:semiHidden/>
    <w:unhideWhenUsed/>
    <w:rsid w:val="00D64ED9"/>
    <w:rPr>
      <w:b/>
      <w:bCs/>
      <w:szCs w:val="20"/>
    </w:rPr>
  </w:style>
  <w:style w:type="character" w:customStyle="1" w:styleId="Char8">
    <w:name w:val="批注主题 Char"/>
    <w:basedOn w:val="Char4"/>
    <w:link w:val="af2"/>
    <w:uiPriority w:val="99"/>
    <w:semiHidden/>
    <w:rsid w:val="00D64ED9"/>
    <w:rPr>
      <w:rFonts w:ascii="Times New Roman" w:eastAsia="宋体" w:hAnsi="Times New Roman" w:cs="Times New Roman"/>
      <w:b/>
      <w:bCs/>
      <w:szCs w:val="20"/>
    </w:rPr>
  </w:style>
  <w:style w:type="paragraph" w:customStyle="1" w:styleId="10">
    <w:name w:val="样式1"/>
    <w:basedOn w:val="a"/>
    <w:link w:val="1Char0"/>
    <w:qFormat/>
    <w:rsid w:val="006B1B4A"/>
    <w:pPr>
      <w:shd w:val="clear" w:color="auto" w:fill="FFFFFF"/>
    </w:pPr>
    <w:rPr>
      <w:rFonts w:ascii="Times New Roman" w:eastAsia="宋体" w:hAnsi="宋体" w:cs="Times New Roman"/>
      <w:color w:val="000000"/>
      <w:szCs w:val="21"/>
    </w:rPr>
  </w:style>
  <w:style w:type="character" w:customStyle="1" w:styleId="1Char0">
    <w:name w:val="样式1 Char"/>
    <w:link w:val="10"/>
    <w:rsid w:val="006B1B4A"/>
    <w:rPr>
      <w:rFonts w:ascii="Times New Roman" w:eastAsia="宋体" w:hAnsi="宋体" w:cs="Times New Roman"/>
      <w:color w:val="000000"/>
      <w:szCs w:val="21"/>
      <w:shd w:val="clear" w:color="auto" w:fill="FFFFFF"/>
    </w:rPr>
  </w:style>
  <w:style w:type="paragraph" w:customStyle="1" w:styleId="DefaultParagraph">
    <w:name w:val="DefaultParagraph"/>
    <w:rsid w:val="00C07216"/>
    <w:rPr>
      <w:rFonts w:ascii="Times New Roman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67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64ED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nhideWhenUsed/>
    <w:rsid w:val="00DF0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A5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5D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5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5D1F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AA5D1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AA5D1F"/>
    <w:rPr>
      <w:sz w:val="18"/>
      <w:szCs w:val="18"/>
    </w:rPr>
  </w:style>
  <w:style w:type="character" w:customStyle="1" w:styleId="1Char">
    <w:name w:val="标题 1 Char"/>
    <w:basedOn w:val="a0"/>
    <w:link w:val="1"/>
    <w:rsid w:val="00E67FF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3"/>
    <w:uiPriority w:val="10"/>
    <w:qFormat/>
    <w:rsid w:val="00A75C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75C39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uiPriority w:val="99"/>
    <w:rsid w:val="0094201F"/>
    <w:rPr>
      <w:sz w:val="21"/>
      <w:szCs w:val="21"/>
    </w:rPr>
  </w:style>
  <w:style w:type="paragraph" w:styleId="a9">
    <w:name w:val="annotation text"/>
    <w:basedOn w:val="a"/>
    <w:link w:val="Char4"/>
    <w:uiPriority w:val="99"/>
    <w:rsid w:val="0094201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0"/>
    <w:link w:val="a9"/>
    <w:uiPriority w:val="99"/>
    <w:rsid w:val="0094201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D64ED9"/>
    <w:rPr>
      <w:rFonts w:ascii="Arial" w:eastAsia="黑体" w:hAnsi="Arial" w:cs="Times New Roman"/>
      <w:b/>
      <w:bCs/>
      <w:sz w:val="32"/>
      <w:szCs w:val="32"/>
    </w:rPr>
  </w:style>
  <w:style w:type="character" w:styleId="aa">
    <w:name w:val="Strong"/>
    <w:qFormat/>
    <w:rsid w:val="00D64ED9"/>
    <w:rPr>
      <w:b/>
      <w:bCs/>
    </w:rPr>
  </w:style>
  <w:style w:type="character" w:styleId="ab">
    <w:name w:val="Hyperlink"/>
    <w:rsid w:val="00D64ED9"/>
    <w:rPr>
      <w:color w:val="3366CC"/>
      <w:u w:val="single"/>
    </w:rPr>
  </w:style>
  <w:style w:type="character" w:styleId="ac">
    <w:name w:val="page number"/>
    <w:basedOn w:val="a0"/>
    <w:rsid w:val="00D64ED9"/>
  </w:style>
  <w:style w:type="character" w:customStyle="1" w:styleId="headline-content2">
    <w:name w:val="headline-content2"/>
    <w:rsid w:val="00D64ED9"/>
  </w:style>
  <w:style w:type="character" w:customStyle="1" w:styleId="HTMLChar">
    <w:name w:val="HTML 预设格式 Char"/>
    <w:link w:val="HTML"/>
    <w:rsid w:val="00D64ED9"/>
    <w:rPr>
      <w:rFonts w:ascii="Arial" w:eastAsia="宋体" w:hAnsi="Arial"/>
    </w:rPr>
  </w:style>
  <w:style w:type="character" w:customStyle="1" w:styleId="px141">
    <w:name w:val="px141"/>
    <w:basedOn w:val="a0"/>
    <w:rsid w:val="00D64ED9"/>
  </w:style>
  <w:style w:type="character" w:customStyle="1" w:styleId="p4">
    <w:name w:val="p4"/>
    <w:basedOn w:val="a0"/>
    <w:rsid w:val="00D64ED9"/>
  </w:style>
  <w:style w:type="character" w:customStyle="1" w:styleId="CharChar5">
    <w:name w:val="Char Char5"/>
    <w:rsid w:val="00D64ED9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D64ED9"/>
  </w:style>
  <w:style w:type="character" w:customStyle="1" w:styleId="Char">
    <w:name w:val="普通(网站) Char"/>
    <w:link w:val="a3"/>
    <w:rsid w:val="00D64ED9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rsid w:val="00D64ED9"/>
    <w:rPr>
      <w:spacing w:val="-60"/>
    </w:rPr>
  </w:style>
  <w:style w:type="paragraph" w:styleId="ad">
    <w:name w:val="Body Text Indent"/>
    <w:basedOn w:val="a"/>
    <w:link w:val="Char5"/>
    <w:rsid w:val="00D64ED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正文文本缩进 Char"/>
    <w:basedOn w:val="a0"/>
    <w:link w:val="ad"/>
    <w:rsid w:val="00D64ED9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rsid w:val="00D64ED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D64ED9"/>
    <w:rPr>
      <w:rFonts w:ascii="Times New Roman" w:eastAsia="宋体" w:hAnsi="Times New Roman" w:cs="Times New Roman"/>
      <w:szCs w:val="20"/>
    </w:rPr>
  </w:style>
  <w:style w:type="paragraph" w:styleId="3">
    <w:name w:val="Body Text Indent 3"/>
    <w:basedOn w:val="a"/>
    <w:link w:val="3Char"/>
    <w:rsid w:val="00D64ED9"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character" w:customStyle="1" w:styleId="3Char">
    <w:name w:val="正文文本缩进 3 Char"/>
    <w:basedOn w:val="a0"/>
    <w:link w:val="3"/>
    <w:rsid w:val="00D64ED9"/>
    <w:rPr>
      <w:rFonts w:ascii="Times New Roman" w:eastAsia="仿宋_GB2312" w:hAnsi="Times New Roman" w:cs="Times New Roman"/>
      <w:szCs w:val="24"/>
    </w:rPr>
  </w:style>
  <w:style w:type="paragraph" w:styleId="ae">
    <w:name w:val="Plain Text"/>
    <w:aliases w:val="纯文本 Char Char"/>
    <w:basedOn w:val="a"/>
    <w:link w:val="Char6"/>
    <w:rsid w:val="00D64ED9"/>
    <w:rPr>
      <w:rFonts w:ascii="宋体" w:eastAsia="宋体" w:hAnsi="Courier New" w:cs="Times New Roman"/>
      <w:szCs w:val="21"/>
    </w:rPr>
  </w:style>
  <w:style w:type="character" w:customStyle="1" w:styleId="Char6">
    <w:name w:val="纯文本 Char"/>
    <w:aliases w:val="纯文本 Char Char Char"/>
    <w:basedOn w:val="a0"/>
    <w:link w:val="ae"/>
    <w:rsid w:val="00D64ED9"/>
    <w:rPr>
      <w:rFonts w:ascii="宋体" w:eastAsia="宋体" w:hAnsi="Courier New" w:cs="Times New Roman"/>
      <w:szCs w:val="21"/>
    </w:rPr>
  </w:style>
  <w:style w:type="paragraph" w:styleId="HTML">
    <w:name w:val="HTML Preformatted"/>
    <w:basedOn w:val="a"/>
    <w:link w:val="HTMLChar"/>
    <w:rsid w:val="00D6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character" w:customStyle="1" w:styleId="HTMLChar1">
    <w:name w:val="HTML 预设格式 Char1"/>
    <w:basedOn w:val="a0"/>
    <w:uiPriority w:val="99"/>
    <w:semiHidden/>
    <w:rsid w:val="00D64ED9"/>
    <w:rPr>
      <w:rFonts w:ascii="CourierPS" w:hAnsi="CourierPS"/>
      <w:sz w:val="20"/>
      <w:szCs w:val="20"/>
    </w:rPr>
  </w:style>
  <w:style w:type="paragraph" w:customStyle="1" w:styleId="para">
    <w:name w:val="para"/>
    <w:basedOn w:val="a"/>
    <w:rsid w:val="00D64ED9"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rsid w:val="00D64ED9"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rsid w:val="00D64ED9"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7">
    <w:name w:val="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f">
    <w:name w:val="Placeholder Text"/>
    <w:uiPriority w:val="99"/>
    <w:semiHidden/>
    <w:rsid w:val="00D64ED9"/>
    <w:rPr>
      <w:color w:val="808080"/>
    </w:rPr>
  </w:style>
  <w:style w:type="paragraph" w:styleId="af0">
    <w:name w:val="List Paragraph"/>
    <w:basedOn w:val="a"/>
    <w:uiPriority w:val="34"/>
    <w:qFormat/>
    <w:rsid w:val="00D64ED9"/>
    <w:pPr>
      <w:ind w:firstLineChars="200" w:firstLine="420"/>
    </w:pPr>
    <w:rPr>
      <w:rFonts w:ascii="Calibri" w:eastAsia="宋体" w:hAnsi="Calibri" w:cs="Times New Roman"/>
    </w:rPr>
  </w:style>
  <w:style w:type="paragraph" w:styleId="af1">
    <w:name w:val="List"/>
    <w:basedOn w:val="a"/>
    <w:rsid w:val="00D64ED9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9"/>
    <w:next w:val="a9"/>
    <w:link w:val="Char8"/>
    <w:uiPriority w:val="99"/>
    <w:semiHidden/>
    <w:unhideWhenUsed/>
    <w:rsid w:val="00D64ED9"/>
    <w:rPr>
      <w:b/>
      <w:bCs/>
      <w:szCs w:val="20"/>
    </w:rPr>
  </w:style>
  <w:style w:type="character" w:customStyle="1" w:styleId="Char8">
    <w:name w:val="批注主题 Char"/>
    <w:basedOn w:val="Char4"/>
    <w:link w:val="af2"/>
    <w:uiPriority w:val="99"/>
    <w:semiHidden/>
    <w:rsid w:val="00D64ED9"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87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8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3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3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3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9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13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65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3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9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218">
                  <w:marLeft w:val="0"/>
                  <w:marRight w:val="0"/>
                  <w:marTop w:val="300"/>
                  <w:marBottom w:val="0"/>
                  <w:divBdr>
                    <w:top w:val="single" w:sz="6" w:space="0" w:color="D0D0D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8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1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2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65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http://k12.sherc.net/derup/page/download.php/K12SYS100000002-0000000000173388/VIEW-jpg" TargetMode="External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76" Type="http://schemas.openxmlformats.org/officeDocument/2006/relationships/image" Target="media/image65.png"/><Relationship Id="rId84" Type="http://schemas.openxmlformats.org/officeDocument/2006/relationships/image" Target="media/image73.png"/><Relationship Id="rId89" Type="http://schemas.openxmlformats.org/officeDocument/2006/relationships/image" Target="media/image78.png"/><Relationship Id="rId97" Type="http://schemas.openxmlformats.org/officeDocument/2006/relationships/image" Target="media/image86.png"/><Relationship Id="rId7" Type="http://schemas.openxmlformats.org/officeDocument/2006/relationships/footnotes" Target="footnotes.xml"/><Relationship Id="rId71" Type="http://schemas.openxmlformats.org/officeDocument/2006/relationships/image" Target="media/image60.png"/><Relationship Id="rId92" Type="http://schemas.openxmlformats.org/officeDocument/2006/relationships/image" Target="media/image81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9" Type="http://schemas.openxmlformats.org/officeDocument/2006/relationships/image" Target="media/image18.png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74" Type="http://schemas.openxmlformats.org/officeDocument/2006/relationships/image" Target="media/image63.png"/><Relationship Id="rId79" Type="http://schemas.openxmlformats.org/officeDocument/2006/relationships/image" Target="media/image68.png"/><Relationship Id="rId87" Type="http://schemas.openxmlformats.org/officeDocument/2006/relationships/image" Target="media/image76.png"/><Relationship Id="rId5" Type="http://schemas.openxmlformats.org/officeDocument/2006/relationships/settings" Target="settings.xml"/><Relationship Id="rId61" Type="http://schemas.openxmlformats.org/officeDocument/2006/relationships/image" Target="media/image50.png"/><Relationship Id="rId82" Type="http://schemas.openxmlformats.org/officeDocument/2006/relationships/image" Target="media/image71.png"/><Relationship Id="rId90" Type="http://schemas.openxmlformats.org/officeDocument/2006/relationships/image" Target="media/image79.png"/><Relationship Id="rId95" Type="http://schemas.openxmlformats.org/officeDocument/2006/relationships/image" Target="media/image84.png"/><Relationship Id="rId19" Type="http://schemas.openxmlformats.org/officeDocument/2006/relationships/image" Target="http://k12.sherc.net/derup/page/download.php/K12SYS100000002-0000000000173376/VIEW-jpg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image" Target="media/image66.png"/><Relationship Id="rId100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0.png"/><Relationship Id="rId72" Type="http://schemas.openxmlformats.org/officeDocument/2006/relationships/image" Target="media/image61.png"/><Relationship Id="rId80" Type="http://schemas.openxmlformats.org/officeDocument/2006/relationships/image" Target="media/image69.png"/><Relationship Id="rId85" Type="http://schemas.openxmlformats.org/officeDocument/2006/relationships/image" Target="media/image74.png"/><Relationship Id="rId93" Type="http://schemas.openxmlformats.org/officeDocument/2006/relationships/image" Target="media/image82.png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microsoft.com/office/2007/relationships/hdphoto" Target="media/hdphoto1.wdp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10.jpe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83" Type="http://schemas.openxmlformats.org/officeDocument/2006/relationships/image" Target="media/image72.png"/><Relationship Id="rId88" Type="http://schemas.openxmlformats.org/officeDocument/2006/relationships/image" Target="media/image77.png"/><Relationship Id="rId91" Type="http://schemas.openxmlformats.org/officeDocument/2006/relationships/image" Target="media/image80.png"/><Relationship Id="rId96" Type="http://schemas.openxmlformats.org/officeDocument/2006/relationships/image" Target="media/image8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openxmlformats.org/officeDocument/2006/relationships/image" Target="media/image2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78" Type="http://schemas.openxmlformats.org/officeDocument/2006/relationships/image" Target="media/image67.png"/><Relationship Id="rId81" Type="http://schemas.openxmlformats.org/officeDocument/2006/relationships/image" Target="media/image70.png"/><Relationship Id="rId86" Type="http://schemas.openxmlformats.org/officeDocument/2006/relationships/image" Target="media/image75.png"/><Relationship Id="rId94" Type="http://schemas.openxmlformats.org/officeDocument/2006/relationships/image" Target="media/image83.png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9" Type="http://schemas.openxmlformats.org/officeDocument/2006/relationships/image" Target="media/image2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2C7E1-AB10-4C14-BA59-D4658E948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25</Pages>
  <Words>1975</Words>
  <Characters>11260</Characters>
  <Application>Microsoft Office Word</Application>
  <DocSecurity>0</DocSecurity>
  <Lines>93</Lines>
  <Paragraphs>26</Paragraphs>
  <ScaleCrop>false</ScaleCrop>
  <Company>Sky123.Org</Company>
  <LinksUpToDate>false</LinksUpToDate>
  <CharactersWithSpaces>13209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mihoo1</dc:creator>
  <cp:lastModifiedBy>admin</cp:lastModifiedBy>
  <cp:revision>5</cp:revision>
  <cp:lastPrinted>2015-03-06T07:35:00Z</cp:lastPrinted>
  <dcterms:created xsi:type="dcterms:W3CDTF">2016-06-06T13:27:00Z</dcterms:created>
  <dcterms:modified xsi:type="dcterms:W3CDTF">2016-09-29T08:33:00Z</dcterms:modified>
</cp:coreProperties>
</file>