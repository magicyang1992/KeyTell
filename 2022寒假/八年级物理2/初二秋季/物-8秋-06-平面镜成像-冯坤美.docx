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B60" w:rsidRPr="009A631C" w:rsidRDefault="00942237" w:rsidP="00285104">
      <w:pPr>
        <w:pStyle w:val="a7"/>
        <w:spacing w:line="400" w:lineRule="exact"/>
        <w:jc w:val="left"/>
      </w:pPr>
      <w:r w:rsidRPr="009A631C">
        <w:rPr>
          <w:noProof/>
        </w:rPr>
        <w:pict>
          <v:group id="_x0000_s1045" style="position:absolute;margin-left:147.35pt;margin-top:5.7pt;width:190.5pt;height:47.25pt;z-index:251703296" coordorigin="3405,1815" coordsize="3375,9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7" o:spid="_x0000_s1027" type="#_x0000_t75" style="position:absolute;left:3405;top:1815;width:2835;height:94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tBTvEAAAA2gAAAA8AAABkcnMvZG93bnJldi54bWxEj09rwkAUxO+C32F5ghfRTS1oiK7inxba&#10;Y6Pi9ZF9JiHZt2l21dRP3y0IPQ4z8xtmue5MLW7UutKygpdJBII4s7rkXMHx8D6OQTiPrLG2TAp+&#10;yMF61e8tMdH2zl90S30uAoRdggoK75tESpcVZNBNbEMcvIttDfog21zqFu8Bbmo5jaKZNFhyWCiw&#10;oV1BWZVejYJ0ax/1+fF9qkb7yzm2r9Xu8y1SajjoNgsQnjr/H362P7SCOfxdCTd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tBTvEAAAA2gAAAA8AAAAAAAAAAAAAAAAA&#10;nwIAAGRycy9kb3ducmV2LnhtbFBLBQYAAAAABAAEAPcAAACQAwAAAAA=&#10;">
              <v:imagedata r:id="rId9" o:title="" grayscale="t" bilevel="t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8" type="#_x0000_t202" style="position:absolute;left:4830;top:2023;width:1950;height:737;visibility:visible" filled="f" fillcolor="yellow" stroked="f" strokeweight=".5pt">
              <v:textbox style="mso-next-textbox:#文本框 8">
                <w:txbxContent>
                  <w:p w:rsidR="00094099" w:rsidRPr="0077402A" w:rsidRDefault="00094099" w:rsidP="00493461">
                    <w:pPr>
                      <w:rPr>
                        <w:rFonts w:ascii="黑体" w:eastAsia="黑体" w:hAnsi="黑体"/>
                        <w:sz w:val="36"/>
                        <w:szCs w:val="36"/>
                      </w:rPr>
                    </w:pPr>
                    <w:r>
                      <w:rPr>
                        <w:rFonts w:ascii="黑体" w:eastAsia="黑体" w:hAnsi="黑体" w:hint="eastAsia"/>
                        <w:sz w:val="36"/>
                        <w:szCs w:val="36"/>
                      </w:rPr>
                      <w:t>平面镜成像</w:t>
                    </w:r>
                  </w:p>
                </w:txbxContent>
              </v:textbox>
            </v:shape>
          </v:group>
        </w:pict>
      </w:r>
    </w:p>
    <w:p w:rsidR="0077402A" w:rsidRPr="009A631C" w:rsidRDefault="0077402A" w:rsidP="00285104">
      <w:pPr>
        <w:spacing w:line="400" w:lineRule="exact"/>
      </w:pPr>
    </w:p>
    <w:p w:rsidR="00502999" w:rsidRPr="009A631C" w:rsidRDefault="00502999" w:rsidP="00285104">
      <w:pPr>
        <w:spacing w:line="400" w:lineRule="exact"/>
      </w:pPr>
    </w:p>
    <w:p w:rsidR="00502999" w:rsidRPr="009A631C" w:rsidRDefault="00942237" w:rsidP="00285104">
      <w:pPr>
        <w:spacing w:line="400" w:lineRule="exact"/>
      </w:pPr>
      <w:r w:rsidRPr="009A631C">
        <w:rPr>
          <w:noProof/>
        </w:rPr>
        <w:pict>
          <v:group id="组合 56" o:spid="_x0000_s1029" style="position:absolute;left:0;text-align:left;margin-left:.25pt;margin-top:3.9pt;width:119.7pt;height:51.05pt;z-index:251696128;mso-width-relative:margin" coordsize="15203,6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">
            <v:shape id="图片 54" o:spid="_x0000_s1030" type="#_x0000_t75" style="position:absolute;width:13609;height:64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Z5kjEAAAA2wAAAA8AAABkcnMvZG93bnJldi54bWxEj0FrwkAUhO8F/8PyhF6KblLSItE1VEsh&#10;0FOtIN4e2WeymH0bstsk/nu3UOhxmJlvmE0x2VYM1HvjWEG6TEAQV04brhUcvz8WKxA+IGtsHZOC&#10;G3kotrOHDebajfxFwyHUIkLY56igCaHLpfRVQxb90nXE0bu43mKIsq+l7nGMcNvK5yR5lRYNx4UG&#10;O9o3VF0PP1aBGbJzeTynyftufLJ7o3n3ySelHufT2xpEoCn8h//apVbwksHvl/gD5P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Z5kjEAAAA2wAAAA8AAAAAAAAAAAAAAAAA&#10;nwIAAGRycy9kb3ducmV2LnhtbFBLBQYAAAAABAAEAPcAAACQAwAAAAA=&#10;">
              <v:imagedata r:id="rId10" o:title=""/>
              <v:path arrowok="t"/>
            </v:shape>
            <v:shape id="文本框 55" o:spid="_x0000_s1031" type="#_x0000_t202" style="position:absolute;left:5741;top:2445;width:9462;height:30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#cce8cf" stroked="f" strokeweight=".5pt">
              <v:textbox style="mso-next-textbox:#文本框 55">
                <w:txbxContent>
                  <w:p w:rsidR="00094099" w:rsidRPr="0014298B" w:rsidRDefault="00094099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14298B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知识梳理</w:t>
                    </w:r>
                  </w:p>
                </w:txbxContent>
              </v:textbox>
            </v:shape>
          </v:group>
        </w:pict>
      </w:r>
    </w:p>
    <w:p w:rsidR="0014298B" w:rsidRPr="009A631C" w:rsidRDefault="0014298B" w:rsidP="00285104">
      <w:pPr>
        <w:spacing w:line="400" w:lineRule="exact"/>
        <w:rPr>
          <w:rFonts w:ascii="黑体" w:eastAsia="黑体" w:hAnsi="黑体" w:cs="Times New Roman"/>
          <w:sz w:val="24"/>
          <w:szCs w:val="24"/>
        </w:rPr>
      </w:pPr>
    </w:p>
    <w:p w:rsidR="0014298B" w:rsidRPr="009A631C" w:rsidRDefault="0014298B" w:rsidP="00285104">
      <w:pPr>
        <w:spacing w:line="400" w:lineRule="exact"/>
        <w:rPr>
          <w:rFonts w:ascii="黑体" w:eastAsia="黑体" w:hAnsi="黑体" w:cs="Times New Roman"/>
          <w:sz w:val="24"/>
          <w:szCs w:val="24"/>
        </w:rPr>
      </w:pPr>
    </w:p>
    <w:p w:rsidR="000D3194" w:rsidRPr="009A631C" w:rsidRDefault="00A16A16" w:rsidP="002851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9A631C">
        <w:rPr>
          <w:rFonts w:ascii="Times New Roman" w:eastAsia="黑体" w:hAnsi="Times New Roman" w:cs="Times New Roman" w:hint="eastAsia"/>
          <w:sz w:val="24"/>
          <w:szCs w:val="24"/>
        </w:rPr>
        <w:t>一</w:t>
      </w:r>
      <w:r w:rsidR="00493461" w:rsidRPr="009A631C">
        <w:rPr>
          <w:rFonts w:ascii="Times New Roman" w:eastAsia="黑体" w:hAnsi="黑体" w:cs="Times New Roman"/>
          <w:sz w:val="24"/>
          <w:szCs w:val="24"/>
        </w:rPr>
        <w:t>、</w:t>
      </w:r>
      <w:r w:rsidR="008625AC" w:rsidRPr="009A631C">
        <w:rPr>
          <w:rFonts w:ascii="Times New Roman" w:eastAsia="黑体" w:hAnsi="黑体" w:cs="Times New Roman" w:hint="eastAsia"/>
          <w:sz w:val="24"/>
          <w:szCs w:val="24"/>
        </w:rPr>
        <w:t>平面镜成像</w:t>
      </w:r>
      <w:bookmarkStart w:id="0" w:name="_GoBack"/>
      <w:bookmarkEnd w:id="0"/>
    </w:p>
    <w:p w:rsidR="00832EEB" w:rsidRPr="009A631C" w:rsidRDefault="000D3194" w:rsidP="00285104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9A631C">
        <w:rPr>
          <w:rFonts w:ascii="Times New Roman" w:hAnsi="Times New Roman" w:cs="Times New Roman"/>
          <w:szCs w:val="21"/>
        </w:rPr>
        <w:t>1</w:t>
      </w:r>
      <w:r w:rsidR="00A16A16" w:rsidRPr="009A631C">
        <w:rPr>
          <w:rFonts w:ascii="Times New Roman" w:hAnsiTheme="minorEastAsia" w:cs="Times New Roman" w:hint="eastAsia"/>
          <w:szCs w:val="21"/>
        </w:rPr>
        <w:t>、</w:t>
      </w:r>
      <w:r w:rsidR="008625AC" w:rsidRPr="009A631C">
        <w:rPr>
          <w:rFonts w:ascii="Times New Roman" w:hAnsiTheme="minorEastAsia" w:cs="Times New Roman" w:hint="eastAsia"/>
          <w:szCs w:val="21"/>
        </w:rPr>
        <w:t>平面镜成的是</w:t>
      </w:r>
      <w:r w:rsidR="008625AC" w:rsidRPr="009A631C">
        <w:rPr>
          <w:rFonts w:ascii="Times New Roman" w:hAnsiTheme="minorEastAsia" w:cs="Times New Roman" w:hint="eastAsia"/>
          <w:szCs w:val="21"/>
        </w:rPr>
        <w:t>________</w:t>
      </w:r>
      <w:r w:rsidR="008625AC" w:rsidRPr="009A631C">
        <w:rPr>
          <w:rFonts w:ascii="Times New Roman" w:hAnsiTheme="minorEastAsia" w:cs="Times New Roman" w:hint="eastAsia"/>
          <w:szCs w:val="21"/>
        </w:rPr>
        <w:t>像，像是</w:t>
      </w:r>
      <w:r w:rsidR="008625AC" w:rsidRPr="009A631C">
        <w:rPr>
          <w:rFonts w:ascii="Times New Roman" w:hAnsiTheme="minorEastAsia" w:cs="Times New Roman" w:hint="eastAsia"/>
          <w:szCs w:val="21"/>
        </w:rPr>
        <w:t>________</w:t>
      </w:r>
      <w:r w:rsidR="008625AC" w:rsidRPr="009A631C">
        <w:rPr>
          <w:rFonts w:ascii="Times New Roman" w:hAnsiTheme="minorEastAsia" w:cs="Times New Roman" w:hint="eastAsia"/>
          <w:szCs w:val="21"/>
        </w:rPr>
        <w:t>立的，像和物体的大小</w:t>
      </w:r>
      <w:r w:rsidR="008625AC" w:rsidRPr="009A631C">
        <w:rPr>
          <w:rFonts w:ascii="Times New Roman" w:hAnsiTheme="minorEastAsia" w:cs="Times New Roman" w:hint="eastAsia"/>
          <w:szCs w:val="21"/>
        </w:rPr>
        <w:t>________</w:t>
      </w:r>
      <w:r w:rsidR="008625AC" w:rsidRPr="009A631C">
        <w:rPr>
          <w:rFonts w:ascii="Times New Roman" w:hAnsiTheme="minorEastAsia" w:cs="Times New Roman" w:hint="eastAsia"/>
          <w:szCs w:val="21"/>
        </w:rPr>
        <w:t>，像和物体的连线与镜面</w:t>
      </w:r>
      <w:r w:rsidR="008625AC" w:rsidRPr="009A631C">
        <w:rPr>
          <w:rFonts w:ascii="Times New Roman" w:hAnsiTheme="minorEastAsia" w:cs="Times New Roman" w:hint="eastAsia"/>
          <w:szCs w:val="21"/>
        </w:rPr>
        <w:t>________</w:t>
      </w:r>
      <w:r w:rsidR="008625AC" w:rsidRPr="009A631C">
        <w:rPr>
          <w:rFonts w:ascii="Times New Roman" w:hAnsiTheme="minorEastAsia" w:cs="Times New Roman" w:hint="eastAsia"/>
          <w:szCs w:val="21"/>
        </w:rPr>
        <w:t>，像到镜面的距离与物体到镜面的距离</w:t>
      </w:r>
      <w:r w:rsidR="008625AC" w:rsidRPr="009A631C">
        <w:rPr>
          <w:rFonts w:ascii="Times New Roman" w:hAnsiTheme="minorEastAsia" w:cs="Times New Roman" w:hint="eastAsia"/>
          <w:szCs w:val="21"/>
        </w:rPr>
        <w:t>________</w:t>
      </w:r>
      <w:r w:rsidR="008625AC" w:rsidRPr="009A631C">
        <w:rPr>
          <w:rFonts w:ascii="Times New Roman" w:hAnsiTheme="minorEastAsia" w:cs="Times New Roman" w:hint="eastAsia"/>
          <w:szCs w:val="21"/>
        </w:rPr>
        <w:t>，像与物体相对于平面镜对称。</w:t>
      </w:r>
    </w:p>
    <w:p w:rsidR="00680AED" w:rsidRPr="009A631C" w:rsidRDefault="00680AED" w:rsidP="00285104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9A631C">
        <w:rPr>
          <w:rFonts w:ascii="Times New Roman" w:hAnsi="Times New Roman" w:cs="Times New Roman" w:hint="eastAsia"/>
          <w:noProof/>
          <w:szCs w:val="21"/>
        </w:rPr>
        <w:drawing>
          <wp:anchor distT="0" distB="0" distL="114300" distR="114300" simplePos="0" relativeHeight="251747328" behindDoc="0" locked="0" layoutInCell="1" allowOverlap="1" wp14:anchorId="6C79BC23" wp14:editId="15337797">
            <wp:simplePos x="0" y="0"/>
            <wp:positionH relativeFrom="column">
              <wp:posOffset>1128395</wp:posOffset>
            </wp:positionH>
            <wp:positionV relativeFrom="paragraph">
              <wp:posOffset>53340</wp:posOffset>
            </wp:positionV>
            <wp:extent cx="3333750" cy="1095375"/>
            <wp:effectExtent l="19050" t="0" r="0" b="0"/>
            <wp:wrapSquare wrapText="bothSides"/>
            <wp:docPr id="422" name="图片 422" descr="http://www.nani.com.tw/nani/jlearn/natu/ability/a1/images/J1IA1-22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http://www.nani.com.tw/nani/jlearn/natu/ability/a1/images/J1IA1-221-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0AED" w:rsidRPr="009A631C" w:rsidRDefault="00680AED" w:rsidP="00285104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</w:p>
    <w:p w:rsidR="00680AED" w:rsidRPr="009A631C" w:rsidRDefault="00680AED" w:rsidP="00285104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</w:p>
    <w:p w:rsidR="00680AED" w:rsidRPr="009A631C" w:rsidRDefault="00680AED" w:rsidP="00285104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</w:p>
    <w:p w:rsidR="00680AED" w:rsidRPr="009A631C" w:rsidRDefault="00680AED" w:rsidP="00285104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</w:p>
    <w:p w:rsidR="00680AED" w:rsidRPr="009A631C" w:rsidRDefault="00832EEB" w:rsidP="00285104">
      <w:pPr>
        <w:spacing w:line="400" w:lineRule="exact"/>
        <w:ind w:leftChars="200" w:left="420"/>
        <w:rPr>
          <w:rFonts w:ascii="Times New Roman" w:hAnsiTheme="minorEastAsia" w:cs="Times New Roman"/>
          <w:szCs w:val="21"/>
        </w:rPr>
      </w:pPr>
      <w:r w:rsidRPr="009A631C">
        <w:rPr>
          <w:rFonts w:ascii="Times New Roman" w:hAnsi="Times New Roman" w:cs="Times New Roman"/>
          <w:szCs w:val="21"/>
        </w:rPr>
        <w:t>2</w:t>
      </w:r>
      <w:r w:rsidR="00A16A16" w:rsidRPr="009A631C">
        <w:rPr>
          <w:rFonts w:ascii="Times New Roman" w:hAnsiTheme="minorEastAsia" w:cs="Times New Roman" w:hint="eastAsia"/>
          <w:szCs w:val="21"/>
        </w:rPr>
        <w:t>、</w:t>
      </w:r>
      <w:r w:rsidR="008625AC" w:rsidRPr="009A631C">
        <w:rPr>
          <w:rFonts w:ascii="Times New Roman" w:hAnsiTheme="minorEastAsia" w:cs="Times New Roman" w:hint="eastAsia"/>
          <w:szCs w:val="21"/>
        </w:rPr>
        <w:t>物理学中把能呈现在光屏上的像称为</w:t>
      </w:r>
      <w:r w:rsidR="008625AC" w:rsidRPr="009A631C">
        <w:rPr>
          <w:rFonts w:ascii="Times New Roman" w:hAnsiTheme="minorEastAsia" w:cs="Times New Roman" w:hint="eastAsia"/>
          <w:szCs w:val="21"/>
        </w:rPr>
        <w:t>________</w:t>
      </w:r>
      <w:r w:rsidR="008625AC" w:rsidRPr="009A631C">
        <w:rPr>
          <w:rFonts w:ascii="Times New Roman" w:hAnsiTheme="minorEastAsia" w:cs="Times New Roman" w:hint="eastAsia"/>
          <w:szCs w:val="21"/>
        </w:rPr>
        <w:t>；不能在光屏上呈现，只能用眼睛直接看到的像称为</w:t>
      </w:r>
      <w:r w:rsidR="008625AC" w:rsidRPr="009A631C">
        <w:rPr>
          <w:rFonts w:ascii="Times New Roman" w:hAnsiTheme="minorEastAsia" w:cs="Times New Roman" w:hint="eastAsia"/>
          <w:szCs w:val="21"/>
        </w:rPr>
        <w:t>________</w:t>
      </w:r>
      <w:r w:rsidR="008625AC" w:rsidRPr="009A631C">
        <w:rPr>
          <w:rFonts w:ascii="Times New Roman" w:hAnsiTheme="minorEastAsia" w:cs="Times New Roman" w:hint="eastAsia"/>
          <w:szCs w:val="21"/>
        </w:rPr>
        <w:t>。</w:t>
      </w:r>
    </w:p>
    <w:p w:rsidR="000D3194" w:rsidRPr="009A631C" w:rsidRDefault="00832EEB" w:rsidP="00285104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9A631C">
        <w:rPr>
          <w:rFonts w:ascii="Times New Roman" w:hAnsi="Times New Roman" w:cs="Times New Roman"/>
          <w:szCs w:val="21"/>
        </w:rPr>
        <w:t>3</w:t>
      </w:r>
      <w:r w:rsidR="00A16A16" w:rsidRPr="009A631C">
        <w:rPr>
          <w:rFonts w:ascii="Times New Roman" w:hAnsiTheme="minorEastAsia" w:cs="Times New Roman" w:hint="eastAsia"/>
          <w:szCs w:val="21"/>
        </w:rPr>
        <w:t>、</w:t>
      </w:r>
      <w:r w:rsidR="008625AC" w:rsidRPr="009A631C">
        <w:rPr>
          <w:rFonts w:ascii="Times New Roman" w:hAnsiTheme="minorEastAsia" w:cs="Times New Roman" w:hint="eastAsia"/>
          <w:szCs w:val="21"/>
        </w:rPr>
        <w:t>在探究平面镜成像特点的实验中，当物体移动时，像的移动情况是：物体远离平面镜，像</w:t>
      </w:r>
      <w:r w:rsidR="008625AC" w:rsidRPr="009A631C">
        <w:rPr>
          <w:rFonts w:ascii="Times New Roman" w:hAnsiTheme="minorEastAsia" w:cs="Times New Roman" w:hint="eastAsia"/>
          <w:szCs w:val="21"/>
        </w:rPr>
        <w:t>________</w:t>
      </w:r>
      <w:r w:rsidR="008625AC" w:rsidRPr="009A631C">
        <w:rPr>
          <w:rFonts w:ascii="Times New Roman" w:hAnsiTheme="minorEastAsia" w:cs="Times New Roman" w:hint="eastAsia"/>
          <w:szCs w:val="21"/>
        </w:rPr>
        <w:t>；像的大小形状的变化情况是</w:t>
      </w:r>
      <w:r w:rsidR="008625AC" w:rsidRPr="009A631C">
        <w:rPr>
          <w:rFonts w:ascii="Times New Roman" w:hAnsiTheme="minorEastAsia" w:cs="Times New Roman" w:hint="eastAsia"/>
          <w:szCs w:val="21"/>
        </w:rPr>
        <w:t>________</w:t>
      </w:r>
      <w:r w:rsidR="008625AC" w:rsidRPr="009A631C">
        <w:rPr>
          <w:rFonts w:ascii="Times New Roman" w:hAnsiTheme="minorEastAsia" w:cs="Times New Roman" w:hint="eastAsia"/>
          <w:szCs w:val="21"/>
        </w:rPr>
        <w:t>。若将一光屏放在像的位置，在光屏上</w:t>
      </w:r>
      <w:r w:rsidR="008625AC" w:rsidRPr="009A631C">
        <w:rPr>
          <w:rFonts w:ascii="Times New Roman" w:hAnsiTheme="minorEastAsia" w:cs="Times New Roman" w:hint="eastAsia"/>
          <w:szCs w:val="21"/>
        </w:rPr>
        <w:t>________</w:t>
      </w:r>
      <w:r w:rsidR="008625AC" w:rsidRPr="009A631C">
        <w:rPr>
          <w:rFonts w:ascii="Times New Roman" w:hAnsiTheme="minorEastAsia" w:cs="Times New Roman" w:hint="eastAsia"/>
          <w:szCs w:val="21"/>
        </w:rPr>
        <w:t>看到物体的像，说明</w:t>
      </w:r>
      <w:r w:rsidR="008625AC" w:rsidRPr="009A631C">
        <w:rPr>
          <w:rFonts w:ascii="Times New Roman" w:hAnsiTheme="minorEastAsia" w:cs="Times New Roman" w:hint="eastAsia"/>
          <w:szCs w:val="21"/>
        </w:rPr>
        <w:t>________________________</w:t>
      </w:r>
      <w:r w:rsidR="008625AC" w:rsidRPr="009A631C">
        <w:rPr>
          <w:rFonts w:ascii="Times New Roman" w:hAnsiTheme="minorEastAsia" w:cs="Times New Roman" w:hint="eastAsia"/>
          <w:szCs w:val="21"/>
        </w:rPr>
        <w:t>。</w:t>
      </w:r>
    </w:p>
    <w:p w:rsidR="000D3194" w:rsidRPr="009A631C" w:rsidRDefault="000D3194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0D3194" w:rsidRPr="009A631C" w:rsidRDefault="00A16A16" w:rsidP="002851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9A631C">
        <w:rPr>
          <w:rFonts w:ascii="Times New Roman" w:eastAsia="黑体" w:hAnsi="Times New Roman" w:cs="Times New Roman" w:hint="eastAsia"/>
          <w:sz w:val="24"/>
          <w:szCs w:val="24"/>
        </w:rPr>
        <w:t>二</w:t>
      </w:r>
      <w:r w:rsidR="00493461" w:rsidRPr="009A631C">
        <w:rPr>
          <w:rFonts w:ascii="Times New Roman" w:eastAsia="黑体" w:hAnsi="黑体" w:cs="Times New Roman"/>
          <w:sz w:val="24"/>
          <w:szCs w:val="24"/>
        </w:rPr>
        <w:t>、</w:t>
      </w:r>
      <w:r w:rsidR="008625AC" w:rsidRPr="009A631C">
        <w:rPr>
          <w:rFonts w:ascii="Times New Roman" w:eastAsia="黑体" w:hAnsi="黑体" w:cs="Times New Roman" w:hint="eastAsia"/>
          <w:sz w:val="24"/>
          <w:szCs w:val="24"/>
        </w:rPr>
        <w:t>平面镜成像的应用</w:t>
      </w:r>
    </w:p>
    <w:p w:rsidR="009821D1" w:rsidRPr="009A631C" w:rsidRDefault="002360F8" w:rsidP="00285104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9A631C">
        <w:rPr>
          <w:rFonts w:ascii="Times New Roman" w:eastAsia="宋体" w:hAnsi="Times New Roman" w:cs="Times New Roman" w:hint="eastAsia"/>
          <w:noProof/>
          <w:szCs w:val="21"/>
        </w:rPr>
        <w:drawing>
          <wp:anchor distT="0" distB="0" distL="114300" distR="114300" simplePos="0" relativeHeight="251746304" behindDoc="0" locked="0" layoutInCell="1" allowOverlap="1" wp14:anchorId="727F8C7B" wp14:editId="223D4678">
            <wp:simplePos x="0" y="0"/>
            <wp:positionH relativeFrom="column">
              <wp:posOffset>4605020</wp:posOffset>
            </wp:positionH>
            <wp:positionV relativeFrom="paragraph">
              <wp:posOffset>123190</wp:posOffset>
            </wp:positionV>
            <wp:extent cx="1158240" cy="981075"/>
            <wp:effectExtent l="19050" t="0" r="3810" b="0"/>
            <wp:wrapSquare wrapText="bothSides"/>
            <wp:docPr id="32" name="图片 32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0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6430" r="8902" b="26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1FDD" w:rsidRPr="009A631C">
        <w:rPr>
          <w:rFonts w:ascii="Times New Roman" w:eastAsia="宋体" w:hAnsi="Times New Roman" w:cs="Times New Roman" w:hint="eastAsia"/>
          <w:szCs w:val="21"/>
        </w:rPr>
        <w:t>1</w:t>
      </w:r>
      <w:r w:rsidR="00A16A16" w:rsidRPr="009A631C">
        <w:rPr>
          <w:rFonts w:ascii="Times New Roman" w:eastAsia="宋体" w:hAnsi="宋体" w:cs="Times New Roman" w:hint="eastAsia"/>
          <w:szCs w:val="21"/>
        </w:rPr>
        <w:t>、</w:t>
      </w:r>
      <w:r w:rsidR="00BD1FDD" w:rsidRPr="009A631C">
        <w:rPr>
          <w:rFonts w:ascii="Times New Roman" w:eastAsia="宋体" w:hAnsi="宋体" w:cs="Times New Roman" w:hint="eastAsia"/>
          <w:szCs w:val="21"/>
        </w:rPr>
        <w:t>平面镜成像的原理是光的</w:t>
      </w:r>
      <w:r w:rsidR="00BD1FDD" w:rsidRPr="009A631C">
        <w:rPr>
          <w:rFonts w:ascii="Times New Roman" w:eastAsia="宋体" w:hAnsi="宋体" w:cs="Times New Roman" w:hint="eastAsia"/>
          <w:szCs w:val="21"/>
        </w:rPr>
        <w:t>________</w:t>
      </w:r>
      <w:r w:rsidR="00BD1FDD" w:rsidRPr="009A631C">
        <w:rPr>
          <w:rFonts w:ascii="Times New Roman" w:eastAsia="宋体" w:hAnsi="宋体" w:cs="Times New Roman" w:hint="eastAsia"/>
          <w:szCs w:val="21"/>
        </w:rPr>
        <w:t>现象，平面镜的像实际上是来自物体的光经平面镜发射后，</w:t>
      </w:r>
      <w:r w:rsidR="00BD1FDD" w:rsidRPr="009A631C">
        <w:rPr>
          <w:rFonts w:ascii="Times New Roman" w:eastAsia="宋体" w:hAnsi="宋体" w:cs="Times New Roman" w:hint="eastAsia"/>
          <w:szCs w:val="21"/>
        </w:rPr>
        <w:t>________________________</w:t>
      </w:r>
      <w:r w:rsidR="00BD1FDD" w:rsidRPr="009A631C">
        <w:rPr>
          <w:rFonts w:ascii="Times New Roman" w:eastAsia="宋体" w:hAnsi="宋体" w:cs="Times New Roman" w:hint="eastAsia"/>
          <w:szCs w:val="21"/>
        </w:rPr>
        <w:t>的交点，即反射光线的反向延长线过像点。</w:t>
      </w:r>
    </w:p>
    <w:p w:rsidR="003262D7" w:rsidRPr="009A631C" w:rsidRDefault="00C73410" w:rsidP="00285104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9A631C">
        <w:rPr>
          <w:rFonts w:ascii="Times New Roman" w:eastAsia="宋体" w:hAnsi="Times New Roman" w:cs="Times New Roman" w:hint="eastAsia"/>
          <w:szCs w:val="21"/>
        </w:rPr>
        <w:t>2</w:t>
      </w:r>
      <w:r w:rsidR="00BD1FDD" w:rsidRPr="009A631C">
        <w:rPr>
          <w:rFonts w:ascii="Times New Roman" w:eastAsia="宋体" w:hAnsi="宋体" w:cs="Times New Roman" w:hint="eastAsia"/>
          <w:szCs w:val="21"/>
        </w:rPr>
        <w:t>、平面镜可以改变光的传播方向，利用这一原理制作的</w:t>
      </w:r>
      <w:r w:rsidR="00BD1FDD" w:rsidRPr="009A631C">
        <w:rPr>
          <w:rFonts w:ascii="Times New Roman" w:eastAsia="宋体" w:hAnsi="宋体" w:cs="Times New Roman" w:hint="eastAsia"/>
          <w:szCs w:val="21"/>
        </w:rPr>
        <w:t>________</w:t>
      </w:r>
      <w:r w:rsidR="00BD1FDD" w:rsidRPr="009A631C">
        <w:rPr>
          <w:rFonts w:ascii="Times New Roman" w:eastAsia="宋体" w:hAnsi="宋体" w:cs="Times New Roman" w:hint="eastAsia"/>
          <w:szCs w:val="21"/>
        </w:rPr>
        <w:t>被广泛应用在科学研究和国防中。</w:t>
      </w:r>
    </w:p>
    <w:p w:rsidR="000D3194" w:rsidRPr="009A631C" w:rsidRDefault="000D3194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CC06AC" w:rsidRPr="009A631C" w:rsidRDefault="00CC06AC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CC06AC" w:rsidRPr="009A631C" w:rsidRDefault="00CC06AC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CC06AC" w:rsidRPr="009A631C" w:rsidRDefault="00CC06AC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CC06AC" w:rsidRPr="009A631C" w:rsidRDefault="00CC06AC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C73410" w:rsidRPr="009A631C" w:rsidRDefault="00C73410" w:rsidP="00285104">
      <w:pPr>
        <w:spacing w:line="400" w:lineRule="exact"/>
        <w:rPr>
          <w:rFonts w:ascii="Times New Roman" w:hAnsi="Times New Roman" w:cs="Times New Roman"/>
        </w:rPr>
      </w:pPr>
    </w:p>
    <w:p w:rsidR="00502999" w:rsidRPr="009A631C" w:rsidRDefault="00942237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  <w:noProof/>
        </w:rPr>
        <w:lastRenderedPageBreak/>
        <w:pict>
          <v:group id="组合 59" o:spid="_x0000_s1032" style="position:absolute;left:0;text-align:left;margin-left:-.4pt;margin-top:9.45pt;width:110.25pt;height:48.75pt;z-index:251697152" coordsize="14001,6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">
            <v:shape id="图片 57" o:spid="_x0000_s1033" type="#_x0000_t75" style="position:absolute;width:14001;height:61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GK3vGAAAA2wAAAA8AAABkcnMvZG93bnJldi54bWxEj0FrwkAUhO8F/8PyCr3VTYrVNrqRailI&#10;DxG10Osj+0xSs29jdtXor3cLgsdhZr5hJtPO1OJIrassK4j7EQji3OqKCwU/m6/nNxDOI2usLZOC&#10;MzmYpr2HCSbannhFx7UvRICwS1BB6X2TSOnykgy6vm2Ig7e1rUEfZFtI3eIpwE0tX6JoKA1WHBZK&#10;bGheUr5bH4yCQzz45dWf/Dx/Z3r5fsmz/WaWKfX02H2MQXjq/D18ay+0gtcR/H8JP0C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YYre8YAAADbAAAADwAAAAAAAAAAAAAA&#10;AACfAgAAZHJzL2Rvd25yZXYueG1sUEsFBgAAAAAEAAQA9wAAAJIDAAAAAA==&#10;">
              <v:imagedata r:id="rId13" o:title=""/>
              <v:path arrowok="t"/>
            </v:shape>
            <v:shape id="文本框 58" o:spid="_x0000_s1034" type="#_x0000_t202" style="position:absolute;left:5238;top:2571;width:8160;height:27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<v:textbox style="mso-next-textbox:#文本框 58">
                <w:txbxContent>
                  <w:p w:rsidR="00094099" w:rsidRPr="0014298B" w:rsidRDefault="00094099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14298B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例题解析</w:t>
                    </w:r>
                  </w:p>
                </w:txbxContent>
              </v:textbox>
            </v:shape>
          </v:group>
        </w:pict>
      </w:r>
    </w:p>
    <w:p w:rsidR="0014298B" w:rsidRPr="009A631C" w:rsidRDefault="0014298B" w:rsidP="002851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:rsidR="0014298B" w:rsidRPr="009A631C" w:rsidRDefault="0014298B" w:rsidP="002851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:rsidR="000D3194" w:rsidRPr="009A631C" w:rsidRDefault="00A16A16" w:rsidP="002851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9A631C">
        <w:rPr>
          <w:rFonts w:ascii="Times New Roman" w:eastAsia="黑体" w:hAnsi="Times New Roman" w:cs="Times New Roman" w:hint="eastAsia"/>
          <w:sz w:val="24"/>
          <w:szCs w:val="24"/>
        </w:rPr>
        <w:t>一</w:t>
      </w:r>
      <w:r w:rsidR="003262D7" w:rsidRPr="009A631C">
        <w:rPr>
          <w:rFonts w:ascii="Times New Roman" w:eastAsia="黑体" w:hAnsi="黑体" w:cs="Times New Roman"/>
          <w:sz w:val="24"/>
          <w:szCs w:val="24"/>
        </w:rPr>
        <w:t>、</w:t>
      </w:r>
      <w:r w:rsidR="008625AC" w:rsidRPr="009A631C">
        <w:rPr>
          <w:rFonts w:ascii="Times New Roman" w:eastAsia="黑体" w:hAnsi="黑体" w:cs="Times New Roman" w:hint="eastAsia"/>
          <w:sz w:val="24"/>
          <w:szCs w:val="24"/>
        </w:rPr>
        <w:t>平面镜成像</w:t>
      </w:r>
    </w:p>
    <w:p w:rsidR="000D3194" w:rsidRPr="009A631C" w:rsidRDefault="000D319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b/>
          <w:szCs w:val="21"/>
        </w:rPr>
      </w:pPr>
      <w:r w:rsidRPr="009A631C">
        <w:rPr>
          <w:rFonts w:ascii="Times New Roman" w:hAnsi="Times New Roman" w:cs="Times New Roman"/>
          <w:b/>
          <w:szCs w:val="24"/>
        </w:rPr>
        <w:t>知识点一：</w:t>
      </w:r>
      <w:r w:rsidR="008625AC" w:rsidRPr="009A631C">
        <w:rPr>
          <w:rFonts w:ascii="Times New Roman" w:hAnsi="Times New Roman" w:cs="Times New Roman" w:hint="eastAsia"/>
          <w:b/>
          <w:szCs w:val="24"/>
        </w:rPr>
        <w:t>平面镜成像的特点</w:t>
      </w:r>
    </w:p>
    <w:p w:rsidR="003262D7" w:rsidRPr="009A631C" w:rsidRDefault="0006221A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szCs w:val="24"/>
        </w:rPr>
        <w:t>【例</w:t>
      </w:r>
      <w:r w:rsidRPr="009A631C">
        <w:rPr>
          <w:rFonts w:ascii="Times New Roman" w:hAnsi="Times New Roman" w:cs="Times New Roman" w:hint="eastAsia"/>
          <w:szCs w:val="24"/>
        </w:rPr>
        <w:t>1</w:t>
      </w:r>
      <w:r w:rsidRPr="009A631C">
        <w:rPr>
          <w:rFonts w:ascii="Times New Roman" w:hAnsi="Times New Roman" w:cs="Times New Roman" w:hint="eastAsia"/>
          <w:szCs w:val="24"/>
        </w:rPr>
        <w:t>】</w:t>
      </w:r>
      <w:r w:rsidR="00EF49A1" w:rsidRPr="009A631C">
        <w:rPr>
          <w:rFonts w:ascii="Times New Roman" w:hAnsi="Times New Roman" w:cs="Times New Roman"/>
          <w:szCs w:val="24"/>
        </w:rPr>
        <w:t>如图所示，</w:t>
      </w:r>
      <w:r w:rsidR="00EF49A1" w:rsidRPr="009A631C">
        <w:rPr>
          <w:rFonts w:ascii="Times New Roman" w:hAnsi="Times New Roman" w:cs="Times New Roman" w:hint="eastAsia"/>
          <w:szCs w:val="24"/>
        </w:rPr>
        <w:t>小明</w:t>
      </w:r>
      <w:r w:rsidR="00EF49A1" w:rsidRPr="009A631C">
        <w:rPr>
          <w:rFonts w:ascii="Times New Roman" w:hAnsi="Times New Roman" w:cs="Times New Roman"/>
          <w:szCs w:val="24"/>
        </w:rPr>
        <w:t>家的小猫在平面镜前欣赏自己的全身像，此时它所看到的全身像应是图中的</w:t>
      </w:r>
      <w:r w:rsidR="004E625E" w:rsidRPr="009A631C">
        <w:rPr>
          <w:rFonts w:ascii="Times New Roman" w:hAnsi="Times New Roman" w:cs="Times New Roman" w:hint="eastAsia"/>
          <w:szCs w:val="24"/>
        </w:rPr>
        <w:tab/>
      </w:r>
      <w:r w:rsidR="004E625E" w:rsidRPr="009A631C">
        <w:rPr>
          <w:rFonts w:ascii="Times New Roman" w:hAnsi="Times New Roman" w:cs="Times New Roman" w:hint="eastAsia"/>
          <w:szCs w:val="24"/>
        </w:rPr>
        <w:t>（</w:t>
      </w:r>
      <w:r w:rsidR="004E625E" w:rsidRPr="009A631C">
        <w:rPr>
          <w:rFonts w:ascii="Times New Roman" w:hAnsi="Times New Roman" w:cs="Times New Roman" w:hint="eastAsia"/>
          <w:szCs w:val="24"/>
        </w:rPr>
        <w:tab/>
      </w:r>
      <w:r w:rsidR="004E625E" w:rsidRPr="009A631C">
        <w:rPr>
          <w:rFonts w:ascii="Times New Roman" w:hAnsi="Times New Roman" w:cs="Times New Roman" w:hint="eastAsia"/>
          <w:szCs w:val="24"/>
        </w:rPr>
        <w:tab/>
      </w:r>
      <w:r w:rsidR="004E625E" w:rsidRPr="009A631C">
        <w:rPr>
          <w:rFonts w:ascii="Times New Roman" w:hAnsi="Times New Roman" w:cs="Times New Roman" w:hint="eastAsia"/>
          <w:szCs w:val="24"/>
        </w:rPr>
        <w:t>）</w:t>
      </w:r>
    </w:p>
    <w:p w:rsidR="00EF49A1" w:rsidRPr="009A631C" w:rsidRDefault="00EF49A1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05344" behindDoc="1" locked="0" layoutInCell="1" allowOverlap="1" wp14:anchorId="23C51FC5" wp14:editId="5C60888E">
            <wp:simplePos x="0" y="0"/>
            <wp:positionH relativeFrom="column">
              <wp:posOffset>985520</wp:posOffset>
            </wp:positionH>
            <wp:positionV relativeFrom="paragraph">
              <wp:posOffset>88265</wp:posOffset>
            </wp:positionV>
            <wp:extent cx="4000500" cy="904875"/>
            <wp:effectExtent l="0" t="0" r="0" b="0"/>
            <wp:wrapNone/>
            <wp:docPr id="1" name="图片 32" descr="D:\网校资料\初三\wuli 2\５月２１日\104054a4_phtml.files\image00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网校资料\初三\wuli 2\５月２１日\104054a4_phtml.files\image002.jpg"/>
                    <pic:cNvPicPr preferRelativeResize="0">
                      <a:picLocks noChangeArrowheads="1"/>
                    </pic:cNvPicPr>
                  </pic:nvPicPr>
                  <pic:blipFill>
                    <a:blip r:embed="rId14" r:link="rId15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</a:blip>
                    <a:srcRect b="14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5104" w:rsidRPr="009A631C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EF49A1" w:rsidRPr="009A631C" w:rsidRDefault="00EF49A1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EF49A1" w:rsidRPr="009A631C" w:rsidRDefault="00EF49A1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4E625E" w:rsidRPr="009A631C" w:rsidRDefault="004E625E" w:rsidP="004E625E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4E625E" w:rsidRPr="009A631C" w:rsidRDefault="004E625E" w:rsidP="004E625E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szCs w:val="24"/>
        </w:rPr>
        <w:t>【例</w:t>
      </w:r>
      <w:r w:rsidRPr="009A631C">
        <w:rPr>
          <w:rFonts w:ascii="Times New Roman" w:hAnsi="Times New Roman" w:cs="Times New Roman" w:hint="eastAsia"/>
          <w:szCs w:val="24"/>
        </w:rPr>
        <w:t>2</w:t>
      </w:r>
      <w:r w:rsidRPr="009A631C">
        <w:rPr>
          <w:rFonts w:ascii="Times New Roman" w:hAnsi="Times New Roman" w:cs="Times New Roman"/>
          <w:szCs w:val="24"/>
        </w:rPr>
        <w:t>】</w:t>
      </w:r>
      <w:r w:rsidR="00F56E6E" w:rsidRPr="009A631C">
        <w:rPr>
          <w:rFonts w:ascii="Times New Roman" w:hAnsi="Times New Roman" w:cs="Times New Roman" w:hint="eastAsia"/>
          <w:szCs w:val="24"/>
        </w:rPr>
        <w:t>“</w:t>
      </w:r>
      <w:r w:rsidR="00F56E6E" w:rsidRPr="009A631C">
        <w:rPr>
          <w:rFonts w:ascii="Times New Roman" w:hAnsi="Times New Roman" w:cs="Times New Roman"/>
          <w:szCs w:val="24"/>
        </w:rPr>
        <w:t>小荷才露尖尖角，早有蜻蜓立上头</w:t>
      </w:r>
      <w:r w:rsidR="00F56E6E" w:rsidRPr="009A631C">
        <w:rPr>
          <w:rFonts w:ascii="Times New Roman" w:hAnsi="Times New Roman" w:cs="Times New Roman" w:hint="eastAsia"/>
          <w:szCs w:val="24"/>
        </w:rPr>
        <w:t>”</w:t>
      </w:r>
      <w:r w:rsidR="00F56E6E" w:rsidRPr="009A631C">
        <w:rPr>
          <w:rFonts w:ascii="Times New Roman" w:hAnsi="Times New Roman" w:cs="Times New Roman"/>
          <w:szCs w:val="24"/>
        </w:rPr>
        <w:t>现有一蜻蜓立于距水面</w:t>
      </w:r>
      <w:r w:rsidR="00F56E6E" w:rsidRPr="009A631C">
        <w:rPr>
          <w:rFonts w:ascii="Times New Roman" w:hAnsi="Times New Roman" w:cs="Times New Roman"/>
          <w:szCs w:val="24"/>
        </w:rPr>
        <w:t>0.6m</w:t>
      </w:r>
      <w:r w:rsidR="00F56E6E" w:rsidRPr="009A631C">
        <w:rPr>
          <w:rFonts w:ascii="Times New Roman" w:hAnsi="Times New Roman" w:cs="Times New Roman"/>
          <w:szCs w:val="24"/>
        </w:rPr>
        <w:t>处的荷尖上</w:t>
      </w:r>
      <w:r w:rsidR="00F56E6E" w:rsidRPr="009A631C">
        <w:rPr>
          <w:rFonts w:ascii="Times New Roman" w:hAnsi="Times New Roman" w:cs="Times New Roman" w:hint="eastAsia"/>
          <w:szCs w:val="24"/>
        </w:rPr>
        <w:t>，</w:t>
      </w:r>
      <w:r w:rsidR="00F56E6E" w:rsidRPr="009A631C">
        <w:rPr>
          <w:rFonts w:ascii="Times New Roman" w:hAnsi="Times New Roman" w:cs="Times New Roman"/>
          <w:szCs w:val="24"/>
        </w:rPr>
        <w:t>池中水深</w:t>
      </w:r>
      <w:r w:rsidR="00F56E6E" w:rsidRPr="009A631C">
        <w:rPr>
          <w:rFonts w:ascii="Times New Roman" w:hAnsi="Times New Roman" w:cs="Times New Roman"/>
          <w:szCs w:val="24"/>
        </w:rPr>
        <w:t>2m</w:t>
      </w:r>
      <w:r w:rsidR="00F56E6E" w:rsidRPr="009A631C">
        <w:rPr>
          <w:rFonts w:ascii="Times New Roman" w:hAnsi="Times New Roman" w:cs="Times New Roman"/>
          <w:szCs w:val="24"/>
        </w:rPr>
        <w:t>，则蜻蜓在水中的像距水面</w:t>
      </w:r>
      <w:r w:rsidR="00F56E6E" w:rsidRPr="009A631C">
        <w:rPr>
          <w:rFonts w:ascii="Times New Roman" w:hAnsi="Times New Roman" w:cs="Times New Roman" w:hint="eastAsia"/>
          <w:szCs w:val="24"/>
        </w:rPr>
        <w:tab/>
      </w:r>
      <w:r w:rsidR="00F56E6E" w:rsidRPr="009A631C">
        <w:rPr>
          <w:rFonts w:ascii="Times New Roman" w:hAnsi="Times New Roman" w:cs="Times New Roman"/>
          <w:szCs w:val="24"/>
        </w:rPr>
        <w:t>（</w:t>
      </w:r>
      <w:r w:rsidR="00F56E6E" w:rsidRPr="009A631C">
        <w:rPr>
          <w:rFonts w:ascii="Times New Roman" w:hAnsi="Times New Roman" w:cs="Times New Roman" w:hint="eastAsia"/>
          <w:szCs w:val="24"/>
        </w:rPr>
        <w:tab/>
      </w:r>
      <w:r w:rsidR="00F56E6E" w:rsidRPr="009A631C">
        <w:rPr>
          <w:rFonts w:ascii="Times New Roman" w:hAnsi="Times New Roman" w:cs="Times New Roman" w:hint="eastAsia"/>
          <w:szCs w:val="24"/>
        </w:rPr>
        <w:tab/>
      </w:r>
      <w:r w:rsidR="00F56E6E" w:rsidRPr="009A631C">
        <w:rPr>
          <w:rFonts w:ascii="Times New Roman" w:hAnsi="Times New Roman" w:cs="Times New Roman"/>
          <w:szCs w:val="24"/>
        </w:rPr>
        <w:t>）</w:t>
      </w:r>
    </w:p>
    <w:p w:rsidR="00F56E6E" w:rsidRPr="009A631C" w:rsidRDefault="00F56E6E" w:rsidP="004E625E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A</w:t>
      </w:r>
      <w:r w:rsidRPr="009A631C">
        <w:rPr>
          <w:rFonts w:ascii="Times New Roman" w:hAnsi="Times New Roman" w:cs="Times New Roman"/>
          <w:szCs w:val="24"/>
        </w:rPr>
        <w:t>．</w:t>
      </w:r>
      <w:r w:rsidRPr="009A631C">
        <w:rPr>
          <w:rFonts w:ascii="Times New Roman" w:hAnsi="Times New Roman" w:cs="Times New Roman"/>
          <w:szCs w:val="24"/>
        </w:rPr>
        <w:t>2m</w:t>
      </w:r>
      <w:r w:rsidRPr="009A631C">
        <w:rPr>
          <w:rFonts w:ascii="Times New Roman" w:hAnsi="Times New Roman" w:cs="Times New Roman"/>
          <w:szCs w:val="24"/>
        </w:rPr>
        <w:tab/>
      </w: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B</w:t>
      </w:r>
      <w:r w:rsidRPr="009A631C">
        <w:rPr>
          <w:rFonts w:ascii="Times New Roman" w:hAnsi="Times New Roman" w:cs="Times New Roman"/>
          <w:szCs w:val="24"/>
        </w:rPr>
        <w:t>．</w:t>
      </w:r>
      <w:r w:rsidRPr="009A631C">
        <w:rPr>
          <w:rFonts w:ascii="Times New Roman" w:hAnsi="Times New Roman" w:cs="Times New Roman"/>
          <w:szCs w:val="24"/>
        </w:rPr>
        <w:t>1.4m</w:t>
      </w:r>
      <w:r w:rsidRPr="009A631C">
        <w:rPr>
          <w:rFonts w:ascii="Times New Roman" w:hAnsi="Times New Roman" w:cs="Times New Roman"/>
          <w:szCs w:val="24"/>
        </w:rPr>
        <w:tab/>
      </w: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C</w:t>
      </w:r>
      <w:r w:rsidRPr="009A631C">
        <w:rPr>
          <w:rFonts w:ascii="Times New Roman" w:hAnsi="Times New Roman" w:cs="Times New Roman"/>
          <w:szCs w:val="24"/>
        </w:rPr>
        <w:t>．</w:t>
      </w:r>
      <w:r w:rsidRPr="009A631C">
        <w:rPr>
          <w:rFonts w:ascii="Times New Roman" w:hAnsi="Times New Roman" w:cs="Times New Roman"/>
          <w:szCs w:val="24"/>
        </w:rPr>
        <w:t>0.6m</w:t>
      </w:r>
      <w:r w:rsidRPr="009A631C">
        <w:rPr>
          <w:rFonts w:ascii="Times New Roman" w:hAnsi="Times New Roman" w:cs="Times New Roman"/>
          <w:szCs w:val="24"/>
        </w:rPr>
        <w:tab/>
      </w: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D</w:t>
      </w:r>
      <w:r w:rsidRPr="009A631C">
        <w:rPr>
          <w:rFonts w:ascii="Times New Roman" w:hAnsi="Times New Roman" w:cs="Times New Roman"/>
          <w:szCs w:val="24"/>
        </w:rPr>
        <w:t>．</w:t>
      </w:r>
      <w:r w:rsidRPr="009A631C">
        <w:rPr>
          <w:rFonts w:ascii="Times New Roman" w:hAnsi="Times New Roman" w:cs="Times New Roman"/>
          <w:szCs w:val="24"/>
        </w:rPr>
        <w:t>2.6m</w:t>
      </w:r>
    </w:p>
    <w:p w:rsidR="003262D7" w:rsidRPr="009A631C" w:rsidRDefault="00CC06AC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noProof/>
          <w:szCs w:val="24"/>
        </w:rPr>
        <w:drawing>
          <wp:anchor distT="0" distB="0" distL="114300" distR="114300" simplePos="0" relativeHeight="251706368" behindDoc="0" locked="0" layoutInCell="1" allowOverlap="1" wp14:anchorId="7E638E11" wp14:editId="4C4E2440">
            <wp:simplePos x="0" y="0"/>
            <wp:positionH relativeFrom="column">
              <wp:posOffset>4709795</wp:posOffset>
            </wp:positionH>
            <wp:positionV relativeFrom="paragraph">
              <wp:posOffset>231140</wp:posOffset>
            </wp:positionV>
            <wp:extent cx="697230" cy="781050"/>
            <wp:effectExtent l="0" t="0" r="0" b="0"/>
            <wp:wrapSquare wrapText="bothSides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23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5104" w:rsidRPr="009A631C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szCs w:val="24"/>
        </w:rPr>
        <w:t>【例</w:t>
      </w:r>
      <w:r w:rsidRPr="009A631C">
        <w:rPr>
          <w:rFonts w:ascii="Times New Roman" w:hAnsi="Times New Roman" w:cs="Times New Roman" w:hint="eastAsia"/>
          <w:szCs w:val="24"/>
        </w:rPr>
        <w:t>3</w:t>
      </w:r>
      <w:r w:rsidRPr="009A631C">
        <w:rPr>
          <w:rFonts w:ascii="Times New Roman" w:hAnsi="Times New Roman" w:cs="Times New Roman"/>
          <w:szCs w:val="24"/>
        </w:rPr>
        <w:t>】</w:t>
      </w:r>
      <w:r w:rsidR="00F56E6E" w:rsidRPr="009A631C">
        <w:rPr>
          <w:rFonts w:ascii="Times New Roman" w:hAnsi="Times New Roman" w:cs="Times New Roman"/>
          <w:szCs w:val="24"/>
        </w:rPr>
        <w:t>人从平面镜内看到台钟钟面上的指针位置如图所示，则实际时间是</w:t>
      </w:r>
      <w:r w:rsidR="00F56E6E" w:rsidRPr="009A631C">
        <w:rPr>
          <w:rFonts w:ascii="Times New Roman" w:hAnsi="Times New Roman" w:cs="Times New Roman" w:hint="eastAsia"/>
          <w:szCs w:val="24"/>
        </w:rPr>
        <w:tab/>
      </w:r>
      <w:r w:rsidR="00F56E6E" w:rsidRPr="009A631C">
        <w:rPr>
          <w:rFonts w:ascii="Times New Roman" w:hAnsi="Times New Roman" w:cs="Times New Roman"/>
          <w:szCs w:val="24"/>
        </w:rPr>
        <w:t>（</w:t>
      </w:r>
      <w:r w:rsidR="00F56E6E" w:rsidRPr="009A631C">
        <w:rPr>
          <w:rFonts w:ascii="Times New Roman" w:hAnsi="Times New Roman" w:cs="Times New Roman" w:hint="eastAsia"/>
          <w:szCs w:val="24"/>
        </w:rPr>
        <w:tab/>
      </w:r>
      <w:r w:rsidR="00F56E6E" w:rsidRPr="009A631C">
        <w:rPr>
          <w:rFonts w:ascii="Times New Roman" w:hAnsi="Times New Roman" w:cs="Times New Roman" w:hint="eastAsia"/>
          <w:szCs w:val="24"/>
        </w:rPr>
        <w:tab/>
      </w:r>
      <w:r w:rsidR="00F56E6E" w:rsidRPr="009A631C">
        <w:rPr>
          <w:rFonts w:ascii="Times New Roman" w:hAnsi="Times New Roman" w:cs="Times New Roman"/>
          <w:szCs w:val="24"/>
        </w:rPr>
        <w:t>）</w:t>
      </w:r>
    </w:p>
    <w:p w:rsidR="00F56E6E" w:rsidRPr="009A631C" w:rsidRDefault="00F56E6E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A</w:t>
      </w:r>
      <w:r w:rsidRPr="009A631C">
        <w:rPr>
          <w:rFonts w:ascii="Times New Roman" w:hAnsi="Times New Roman" w:cs="Times New Roman"/>
          <w:szCs w:val="24"/>
        </w:rPr>
        <w:t>．</w:t>
      </w:r>
      <w:r w:rsidRPr="009A631C">
        <w:rPr>
          <w:rFonts w:ascii="Times New Roman" w:hAnsi="Times New Roman" w:cs="Times New Roman"/>
          <w:szCs w:val="24"/>
        </w:rPr>
        <w:t>6</w:t>
      </w:r>
      <w:r w:rsidRPr="009A631C">
        <w:rPr>
          <w:rFonts w:ascii="Times New Roman" w:hAnsi="Times New Roman" w:cs="Times New Roman"/>
          <w:szCs w:val="24"/>
        </w:rPr>
        <w:t>：</w:t>
      </w:r>
      <w:r w:rsidRPr="009A631C">
        <w:rPr>
          <w:rFonts w:ascii="Times New Roman" w:hAnsi="Times New Roman" w:cs="Times New Roman"/>
          <w:szCs w:val="24"/>
        </w:rPr>
        <w:t>00</w:t>
      </w:r>
      <w:r w:rsidRPr="009A631C">
        <w:rPr>
          <w:rFonts w:ascii="Times New Roman" w:hAnsi="Times New Roman" w:cs="Times New Roman"/>
          <w:szCs w:val="24"/>
        </w:rPr>
        <w:tab/>
      </w: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B</w:t>
      </w:r>
      <w:r w:rsidRPr="009A631C">
        <w:rPr>
          <w:rFonts w:ascii="Times New Roman" w:hAnsi="Times New Roman" w:cs="Times New Roman"/>
          <w:szCs w:val="24"/>
        </w:rPr>
        <w:t>．</w:t>
      </w:r>
      <w:r w:rsidRPr="009A631C">
        <w:rPr>
          <w:rFonts w:ascii="Times New Roman" w:hAnsi="Times New Roman" w:cs="Times New Roman"/>
          <w:szCs w:val="24"/>
        </w:rPr>
        <w:t>5</w:t>
      </w:r>
      <w:r w:rsidRPr="009A631C">
        <w:rPr>
          <w:rFonts w:ascii="Times New Roman" w:hAnsi="Times New Roman" w:cs="Times New Roman"/>
          <w:szCs w:val="24"/>
        </w:rPr>
        <w:t>：</w:t>
      </w:r>
      <w:r w:rsidRPr="009A631C">
        <w:rPr>
          <w:rFonts w:ascii="Times New Roman" w:hAnsi="Times New Roman" w:cs="Times New Roman"/>
          <w:szCs w:val="24"/>
        </w:rPr>
        <w:t>45</w:t>
      </w: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ab/>
        <w:t>C</w:t>
      </w:r>
      <w:r w:rsidRPr="009A631C">
        <w:rPr>
          <w:rFonts w:ascii="Times New Roman" w:hAnsi="Times New Roman" w:cs="Times New Roman"/>
          <w:szCs w:val="24"/>
        </w:rPr>
        <w:t>．</w:t>
      </w:r>
      <w:r w:rsidRPr="009A631C">
        <w:rPr>
          <w:rFonts w:ascii="Times New Roman" w:hAnsi="Times New Roman" w:cs="Times New Roman"/>
          <w:szCs w:val="24"/>
        </w:rPr>
        <w:t>6</w:t>
      </w:r>
      <w:r w:rsidRPr="009A631C">
        <w:rPr>
          <w:rFonts w:ascii="Times New Roman" w:hAnsi="Times New Roman" w:cs="Times New Roman"/>
          <w:szCs w:val="24"/>
        </w:rPr>
        <w:t>：</w:t>
      </w:r>
      <w:r w:rsidRPr="009A631C">
        <w:rPr>
          <w:rFonts w:ascii="Times New Roman" w:hAnsi="Times New Roman" w:cs="Times New Roman"/>
          <w:szCs w:val="24"/>
        </w:rPr>
        <w:t>15</w:t>
      </w: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ab/>
        <w:t>D</w:t>
      </w:r>
      <w:r w:rsidRPr="009A631C">
        <w:rPr>
          <w:rFonts w:ascii="Times New Roman" w:hAnsi="Times New Roman" w:cs="Times New Roman"/>
          <w:szCs w:val="24"/>
        </w:rPr>
        <w:t>．</w:t>
      </w:r>
      <w:r w:rsidRPr="009A631C">
        <w:rPr>
          <w:rFonts w:ascii="Times New Roman" w:hAnsi="Times New Roman" w:cs="Times New Roman"/>
          <w:szCs w:val="24"/>
        </w:rPr>
        <w:t>6</w:t>
      </w:r>
      <w:r w:rsidRPr="009A631C">
        <w:rPr>
          <w:rFonts w:ascii="Times New Roman" w:hAnsi="Times New Roman" w:cs="Times New Roman"/>
          <w:szCs w:val="24"/>
        </w:rPr>
        <w:t>：</w:t>
      </w:r>
      <w:r w:rsidRPr="009A631C">
        <w:rPr>
          <w:rFonts w:ascii="Times New Roman" w:hAnsi="Times New Roman" w:cs="Times New Roman"/>
          <w:szCs w:val="24"/>
        </w:rPr>
        <w:t>30</w:t>
      </w:r>
    </w:p>
    <w:p w:rsidR="00285104" w:rsidRPr="009A631C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9A631C" w:rsidRDefault="001571E9" w:rsidP="001571E9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08416" behindDoc="1" locked="0" layoutInCell="1" allowOverlap="1" wp14:anchorId="6CD191AD" wp14:editId="3ECE7F4D">
            <wp:simplePos x="0" y="0"/>
            <wp:positionH relativeFrom="column">
              <wp:posOffset>4332605</wp:posOffset>
            </wp:positionH>
            <wp:positionV relativeFrom="paragraph">
              <wp:posOffset>304165</wp:posOffset>
            </wp:positionV>
            <wp:extent cx="1483995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350" y="21185"/>
                <wp:lineTo x="21350" y="0"/>
                <wp:lineTo x="0" y="0"/>
              </wp:wrapPolygon>
            </wp:wrapThrough>
            <wp:docPr id="4" name="图片 53" descr="看像、电能表、熔化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看像、电能表、熔化图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  <a:biLevel thresh="50000"/>
                    </a:blip>
                    <a:srcRect l="6216" t="15155" r="70180" b="53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9A631C">
        <w:rPr>
          <w:rFonts w:ascii="Times New Roman" w:hAnsi="Times New Roman" w:cs="Times New Roman"/>
          <w:szCs w:val="24"/>
        </w:rPr>
        <w:t>【例</w:t>
      </w:r>
      <w:r w:rsidR="00285104" w:rsidRPr="009A631C">
        <w:rPr>
          <w:rFonts w:ascii="Times New Roman" w:hAnsi="Times New Roman" w:cs="Times New Roman" w:hint="eastAsia"/>
          <w:szCs w:val="24"/>
        </w:rPr>
        <w:t>4</w:t>
      </w:r>
      <w:r w:rsidR="00285104" w:rsidRPr="009A631C">
        <w:rPr>
          <w:rFonts w:ascii="Times New Roman" w:hAnsi="Times New Roman" w:cs="Times New Roman"/>
          <w:szCs w:val="24"/>
        </w:rPr>
        <w:t>】</w:t>
      </w:r>
      <w:r w:rsidRPr="009A631C">
        <w:rPr>
          <w:rFonts w:ascii="Times New Roman" w:hAnsi="Times New Roman" w:cs="Times New Roman" w:hint="eastAsia"/>
          <w:szCs w:val="24"/>
        </w:rPr>
        <w:t>丹丹同学身高</w:t>
      </w:r>
      <w:r w:rsidRPr="009A631C">
        <w:rPr>
          <w:rFonts w:ascii="Times New Roman" w:hAnsi="Times New Roman" w:cs="Times New Roman" w:hint="eastAsia"/>
          <w:szCs w:val="24"/>
        </w:rPr>
        <w:t>1.5m</w:t>
      </w:r>
      <w:r w:rsidRPr="009A631C">
        <w:rPr>
          <w:rFonts w:ascii="Times New Roman" w:hAnsi="Times New Roman" w:cs="Times New Roman" w:hint="eastAsia"/>
          <w:szCs w:val="24"/>
        </w:rPr>
        <w:t>，站在平面镜前</w:t>
      </w:r>
      <w:r w:rsidRPr="009A631C">
        <w:rPr>
          <w:rFonts w:ascii="Times New Roman" w:hAnsi="Times New Roman" w:cs="Times New Roman" w:hint="eastAsia"/>
          <w:szCs w:val="24"/>
        </w:rPr>
        <w:t>3m</w:t>
      </w:r>
      <w:r w:rsidRPr="009A631C">
        <w:rPr>
          <w:rFonts w:ascii="Times New Roman" w:hAnsi="Times New Roman" w:cs="Times New Roman" w:hint="eastAsia"/>
          <w:szCs w:val="24"/>
        </w:rPr>
        <w:t>处，她的像到镜面的距离为</w:t>
      </w:r>
      <w:r w:rsidRPr="009A631C">
        <w:rPr>
          <w:rFonts w:ascii="Times New Roman" w:eastAsia="宋体" w:hAnsi="宋体" w:cs="Times New Roman" w:hint="eastAsia"/>
          <w:szCs w:val="21"/>
        </w:rPr>
        <w:t>________</w:t>
      </w:r>
      <w:r w:rsidRPr="009A631C">
        <w:rPr>
          <w:rFonts w:ascii="Times New Roman" w:hAnsi="Times New Roman" w:cs="Times New Roman" w:hint="eastAsia"/>
          <w:szCs w:val="24"/>
        </w:rPr>
        <w:t>m</w:t>
      </w:r>
      <w:r w:rsidRPr="009A631C">
        <w:rPr>
          <w:rFonts w:ascii="Times New Roman" w:hAnsi="Times New Roman" w:cs="Times New Roman" w:hint="eastAsia"/>
          <w:szCs w:val="24"/>
        </w:rPr>
        <w:t>，像高是</w:t>
      </w:r>
      <w:r w:rsidRPr="009A631C">
        <w:rPr>
          <w:rFonts w:ascii="Times New Roman" w:eastAsia="宋体" w:hAnsi="宋体" w:cs="Times New Roman" w:hint="eastAsia"/>
          <w:szCs w:val="21"/>
        </w:rPr>
        <w:t>________</w:t>
      </w:r>
      <w:r w:rsidRPr="009A631C">
        <w:rPr>
          <w:rFonts w:ascii="Times New Roman" w:hAnsi="Times New Roman" w:cs="Times New Roman" w:hint="eastAsia"/>
          <w:szCs w:val="24"/>
        </w:rPr>
        <w:t>m</w:t>
      </w:r>
      <w:r w:rsidRPr="009A631C">
        <w:rPr>
          <w:rFonts w:ascii="Times New Roman" w:hAnsi="Times New Roman" w:cs="Times New Roman" w:hint="eastAsia"/>
          <w:szCs w:val="24"/>
        </w:rPr>
        <w:t>；若将一块和平面镜一般大的木板放在镜子后</w:t>
      </w:r>
      <w:r w:rsidRPr="009A631C">
        <w:rPr>
          <w:rFonts w:ascii="Times New Roman" w:hAnsi="Times New Roman" w:cs="Times New Roman" w:hint="eastAsia"/>
          <w:szCs w:val="24"/>
        </w:rPr>
        <w:t>1m</w:t>
      </w:r>
      <w:r w:rsidRPr="009A631C">
        <w:rPr>
          <w:rFonts w:ascii="Times New Roman" w:hAnsi="Times New Roman" w:cs="Times New Roman" w:hint="eastAsia"/>
          <w:szCs w:val="24"/>
        </w:rPr>
        <w:t>处如图所示，这时她</w:t>
      </w:r>
      <w:r w:rsidRPr="009A631C">
        <w:rPr>
          <w:rFonts w:ascii="Times New Roman" w:eastAsia="宋体" w:hAnsi="宋体" w:cs="Times New Roman" w:hint="eastAsia"/>
          <w:szCs w:val="21"/>
        </w:rPr>
        <w:t>________</w:t>
      </w:r>
      <w:r w:rsidRPr="009A631C">
        <w:rPr>
          <w:rFonts w:ascii="Times New Roman" w:hAnsi="Times New Roman" w:cs="Times New Roman" w:hint="eastAsia"/>
          <w:szCs w:val="24"/>
        </w:rPr>
        <w:t>（填“能”或“不能”）在镜中看到自己的像。若她以</w:t>
      </w:r>
      <w:r w:rsidRPr="009A631C">
        <w:rPr>
          <w:rFonts w:ascii="Times New Roman" w:hAnsi="Times New Roman" w:cs="Times New Roman" w:hint="eastAsia"/>
          <w:szCs w:val="24"/>
        </w:rPr>
        <w:t>0.5m/s</w:t>
      </w:r>
      <w:r w:rsidRPr="009A631C">
        <w:rPr>
          <w:rFonts w:ascii="Times New Roman" w:hAnsi="Times New Roman" w:cs="Times New Roman" w:hint="eastAsia"/>
          <w:szCs w:val="24"/>
        </w:rPr>
        <w:t>的速度向平面镜靠近，则像相对于人的速度为</w:t>
      </w:r>
      <w:r w:rsidRPr="009A631C">
        <w:rPr>
          <w:rFonts w:ascii="Times New Roman" w:eastAsia="宋体" w:hAnsi="宋体" w:cs="Times New Roman" w:hint="eastAsia"/>
          <w:szCs w:val="21"/>
        </w:rPr>
        <w:t>________</w:t>
      </w:r>
      <w:r w:rsidRPr="009A631C">
        <w:rPr>
          <w:rFonts w:ascii="Times New Roman" w:hAnsi="Times New Roman" w:cs="Times New Roman" w:hint="eastAsia"/>
          <w:szCs w:val="24"/>
        </w:rPr>
        <w:t>m/s</w:t>
      </w:r>
      <w:r w:rsidRPr="009A631C">
        <w:rPr>
          <w:rFonts w:ascii="Times New Roman" w:hAnsi="Times New Roman" w:cs="Times New Roman" w:hint="eastAsia"/>
          <w:szCs w:val="24"/>
        </w:rPr>
        <w:t>，像的大小</w:t>
      </w:r>
      <w:r w:rsidRPr="009A631C">
        <w:rPr>
          <w:rFonts w:ascii="Times New Roman" w:eastAsia="宋体" w:hAnsi="宋体" w:cs="Times New Roman" w:hint="eastAsia"/>
          <w:szCs w:val="21"/>
        </w:rPr>
        <w:t>________</w:t>
      </w:r>
      <w:r w:rsidRPr="009A631C">
        <w:rPr>
          <w:rFonts w:ascii="Times New Roman" w:hAnsi="Times New Roman" w:cs="Times New Roman" w:hint="eastAsia"/>
          <w:szCs w:val="24"/>
        </w:rPr>
        <w:t>（填变大、变小或不变）。</w:t>
      </w:r>
    </w:p>
    <w:p w:rsidR="00285104" w:rsidRPr="009A631C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9A631C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szCs w:val="24"/>
        </w:rPr>
        <w:t>【例</w:t>
      </w:r>
      <w:r w:rsidRPr="009A631C">
        <w:rPr>
          <w:rFonts w:ascii="Times New Roman" w:hAnsi="Times New Roman" w:cs="Times New Roman" w:hint="eastAsia"/>
          <w:szCs w:val="24"/>
        </w:rPr>
        <w:t>5</w:t>
      </w:r>
      <w:r w:rsidRPr="009A631C">
        <w:rPr>
          <w:rFonts w:ascii="Times New Roman" w:hAnsi="Times New Roman" w:cs="Times New Roman"/>
          <w:szCs w:val="24"/>
        </w:rPr>
        <w:t>】</w:t>
      </w:r>
      <w:r w:rsidR="001571E9" w:rsidRPr="009A631C">
        <w:rPr>
          <w:rFonts w:ascii="Times New Roman" w:hAnsi="Times New Roman" w:cs="Times New Roman"/>
          <w:szCs w:val="24"/>
        </w:rPr>
        <w:t>如图所示，将平面镜和铅笔竖直放置在水平桌面上，下列说法正确的是</w:t>
      </w:r>
      <w:r w:rsidR="001571E9" w:rsidRPr="009A631C">
        <w:rPr>
          <w:rFonts w:ascii="Times New Roman" w:hAnsi="Times New Roman" w:cs="Times New Roman" w:hint="eastAsia"/>
          <w:szCs w:val="24"/>
        </w:rPr>
        <w:tab/>
      </w:r>
      <w:r w:rsidR="001571E9" w:rsidRPr="009A631C">
        <w:rPr>
          <w:rFonts w:ascii="Times New Roman" w:hAnsi="Times New Roman" w:cs="Times New Roman"/>
          <w:szCs w:val="24"/>
        </w:rPr>
        <w:t>（</w:t>
      </w:r>
      <w:r w:rsidR="001571E9" w:rsidRPr="009A631C">
        <w:rPr>
          <w:rFonts w:ascii="Times New Roman" w:hAnsi="Times New Roman" w:cs="Times New Roman" w:hint="eastAsia"/>
          <w:szCs w:val="24"/>
        </w:rPr>
        <w:tab/>
      </w:r>
      <w:r w:rsidR="001571E9" w:rsidRPr="009A631C">
        <w:rPr>
          <w:rFonts w:ascii="Times New Roman" w:hAnsi="Times New Roman" w:cs="Times New Roman" w:hint="eastAsia"/>
          <w:szCs w:val="24"/>
        </w:rPr>
        <w:tab/>
      </w:r>
      <w:r w:rsidR="001571E9" w:rsidRPr="009A631C">
        <w:rPr>
          <w:rFonts w:ascii="Times New Roman" w:hAnsi="Times New Roman" w:cs="Times New Roman"/>
          <w:szCs w:val="24"/>
        </w:rPr>
        <w:t>）</w:t>
      </w:r>
    </w:p>
    <w:p w:rsidR="001571E9" w:rsidRPr="009A631C" w:rsidRDefault="001571E9" w:rsidP="001571E9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noProof/>
          <w:szCs w:val="24"/>
        </w:rPr>
        <w:drawing>
          <wp:anchor distT="0" distB="0" distL="114300" distR="114300" simplePos="0" relativeHeight="251709440" behindDoc="0" locked="0" layoutInCell="1" allowOverlap="1" wp14:anchorId="12F68491" wp14:editId="16486F1E">
            <wp:simplePos x="0" y="0"/>
            <wp:positionH relativeFrom="column">
              <wp:posOffset>4233545</wp:posOffset>
            </wp:positionH>
            <wp:positionV relativeFrom="paragraph">
              <wp:posOffset>126365</wp:posOffset>
            </wp:positionV>
            <wp:extent cx="1581150" cy="826770"/>
            <wp:effectExtent l="19050" t="0" r="0" b="0"/>
            <wp:wrapSquare wrapText="bothSides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A</w:t>
      </w:r>
      <w:r w:rsidRPr="009A631C">
        <w:rPr>
          <w:rFonts w:ascii="Times New Roman" w:hAnsi="Times New Roman" w:cs="Times New Roman"/>
          <w:szCs w:val="24"/>
        </w:rPr>
        <w:t>．铅笔水平向右移动时，它的像将变小</w:t>
      </w:r>
    </w:p>
    <w:p w:rsidR="001571E9" w:rsidRPr="009A631C" w:rsidRDefault="001571E9" w:rsidP="001571E9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B</w:t>
      </w:r>
      <w:r w:rsidRPr="009A631C">
        <w:rPr>
          <w:rFonts w:ascii="Times New Roman" w:hAnsi="Times New Roman" w:cs="Times New Roman"/>
          <w:szCs w:val="24"/>
        </w:rPr>
        <w:t>．平面镜竖直向上移动时，铅笔的像也将向上移动</w:t>
      </w:r>
    </w:p>
    <w:p w:rsidR="001571E9" w:rsidRPr="009A631C" w:rsidRDefault="001571E9" w:rsidP="001571E9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C</w:t>
      </w:r>
      <w:r w:rsidRPr="009A631C">
        <w:rPr>
          <w:rFonts w:ascii="Times New Roman" w:hAnsi="Times New Roman" w:cs="Times New Roman"/>
          <w:szCs w:val="24"/>
        </w:rPr>
        <w:t>．若改用一块较小的平面镜，铅笔的像将变小</w:t>
      </w:r>
    </w:p>
    <w:p w:rsidR="001571E9" w:rsidRPr="009A631C" w:rsidRDefault="001571E9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D</w:t>
      </w:r>
      <w:r w:rsidRPr="009A631C">
        <w:rPr>
          <w:rFonts w:ascii="Times New Roman" w:hAnsi="Times New Roman" w:cs="Times New Roman"/>
          <w:szCs w:val="24"/>
        </w:rPr>
        <w:t>．若铅笔按图示箭头方向转过</w:t>
      </w:r>
      <w:r w:rsidRPr="009A631C">
        <w:rPr>
          <w:rFonts w:ascii="Times New Roman" w:hAnsi="Times New Roman" w:cs="Times New Roman"/>
          <w:szCs w:val="24"/>
        </w:rPr>
        <w:t>45°</w:t>
      </w:r>
      <w:r w:rsidRPr="009A631C">
        <w:rPr>
          <w:rFonts w:ascii="Times New Roman" w:hAnsi="Times New Roman" w:cs="Times New Roman"/>
          <w:szCs w:val="24"/>
        </w:rPr>
        <w:t>，铅笔将与它的像垂直</w:t>
      </w:r>
    </w:p>
    <w:p w:rsidR="00285104" w:rsidRPr="009A631C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CC06AC" w:rsidRPr="009A631C" w:rsidRDefault="00CC06AC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9A631C" w:rsidRDefault="001571E9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710464" behindDoc="0" locked="0" layoutInCell="1" allowOverlap="1" wp14:anchorId="73DB8D77" wp14:editId="48CEF794">
            <wp:simplePos x="0" y="0"/>
            <wp:positionH relativeFrom="column">
              <wp:posOffset>4147820</wp:posOffset>
            </wp:positionH>
            <wp:positionV relativeFrom="paragraph">
              <wp:posOffset>120015</wp:posOffset>
            </wp:positionV>
            <wp:extent cx="1504950" cy="1762125"/>
            <wp:effectExtent l="19050" t="0" r="0" b="0"/>
            <wp:wrapSquare wrapText="bothSides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9A631C">
        <w:rPr>
          <w:rFonts w:ascii="Times New Roman" w:hAnsi="Times New Roman" w:cs="Times New Roman"/>
          <w:szCs w:val="24"/>
        </w:rPr>
        <w:t>【例</w:t>
      </w:r>
      <w:r w:rsidR="00285104" w:rsidRPr="009A631C">
        <w:rPr>
          <w:rFonts w:ascii="Times New Roman" w:hAnsi="Times New Roman" w:cs="Times New Roman" w:hint="eastAsia"/>
          <w:szCs w:val="24"/>
        </w:rPr>
        <w:t>6</w:t>
      </w:r>
      <w:r w:rsidR="00285104" w:rsidRPr="009A631C">
        <w:rPr>
          <w:rFonts w:ascii="Times New Roman" w:hAnsi="Times New Roman" w:cs="Times New Roman"/>
          <w:szCs w:val="24"/>
        </w:rPr>
        <w:t>】</w:t>
      </w:r>
      <w:r w:rsidRPr="009A631C">
        <w:rPr>
          <w:rFonts w:ascii="Times New Roman" w:hAnsi="Times New Roman" w:cs="Times New Roman"/>
          <w:szCs w:val="24"/>
        </w:rPr>
        <w:t>如图甲所示，蜡烛</w:t>
      </w:r>
      <w:r w:rsidRPr="009A631C">
        <w:rPr>
          <w:rFonts w:ascii="Times New Roman" w:hAnsi="Times New Roman" w:cs="Times New Roman"/>
          <w:szCs w:val="24"/>
        </w:rPr>
        <w:t>a</w:t>
      </w:r>
      <w:r w:rsidRPr="009A631C">
        <w:rPr>
          <w:rFonts w:ascii="Times New Roman" w:hAnsi="Times New Roman" w:cs="Times New Roman"/>
          <w:szCs w:val="24"/>
        </w:rPr>
        <w:t>在竖直放置的平面镜</w:t>
      </w:r>
      <w:r w:rsidRPr="009A631C">
        <w:rPr>
          <w:rFonts w:ascii="Times New Roman" w:hAnsi="Times New Roman" w:cs="Times New Roman"/>
          <w:szCs w:val="24"/>
        </w:rPr>
        <w:t>MN</w:t>
      </w:r>
      <w:r w:rsidRPr="009A631C">
        <w:rPr>
          <w:rFonts w:ascii="Times New Roman" w:hAnsi="Times New Roman" w:cs="Times New Roman"/>
          <w:szCs w:val="24"/>
        </w:rPr>
        <w:t>中所成像为</w:t>
      </w:r>
      <w:r w:rsidRPr="009A631C">
        <w:rPr>
          <w:rFonts w:ascii="Times New Roman" w:hAnsi="Times New Roman" w:cs="Times New Roman"/>
          <w:szCs w:val="24"/>
        </w:rPr>
        <w:t>a</w:t>
      </w:r>
      <w:r w:rsidRPr="009A631C">
        <w:rPr>
          <w:rFonts w:ascii="Times New Roman" w:hAnsi="Times New Roman" w:cs="Times New Roman" w:hint="eastAsia"/>
          <w:szCs w:val="24"/>
        </w:rPr>
        <w:t>'</w:t>
      </w:r>
      <w:r w:rsidRPr="009A631C">
        <w:rPr>
          <w:rFonts w:ascii="Times New Roman" w:hAnsi="Times New Roman" w:cs="Times New Roman"/>
          <w:szCs w:val="24"/>
        </w:rPr>
        <w:t>，现将该平面镜竖直向下移动一段距离至图乙所示位置，则蜡烛</w:t>
      </w:r>
      <w:r w:rsidRPr="009A631C">
        <w:rPr>
          <w:rFonts w:ascii="Times New Roman" w:hAnsi="Times New Roman" w:cs="Times New Roman"/>
          <w:szCs w:val="24"/>
        </w:rPr>
        <w:t>a</w:t>
      </w:r>
      <w:r w:rsidRPr="009A631C">
        <w:rPr>
          <w:rFonts w:ascii="Times New Roman" w:hAnsi="Times New Roman" w:cs="Times New Roman"/>
          <w:szCs w:val="24"/>
        </w:rPr>
        <w:t>在平面镜中</w:t>
      </w: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（</w:t>
      </w: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）</w:t>
      </w:r>
    </w:p>
    <w:p w:rsidR="001571E9" w:rsidRPr="009A631C" w:rsidRDefault="001571E9" w:rsidP="001571E9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A</w:t>
      </w:r>
      <w:r w:rsidRPr="009A631C">
        <w:rPr>
          <w:rFonts w:ascii="Times New Roman" w:hAnsi="Times New Roman" w:cs="Times New Roman"/>
          <w:szCs w:val="24"/>
        </w:rPr>
        <w:t>．不成像</w:t>
      </w:r>
    </w:p>
    <w:p w:rsidR="001571E9" w:rsidRPr="009A631C" w:rsidRDefault="001571E9" w:rsidP="001571E9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B</w:t>
      </w:r>
      <w:r w:rsidRPr="009A631C">
        <w:rPr>
          <w:rFonts w:ascii="Times New Roman" w:hAnsi="Times New Roman" w:cs="Times New Roman"/>
          <w:szCs w:val="24"/>
        </w:rPr>
        <w:t>．仍成像，但像下移距离与平面镜下移距离相同</w:t>
      </w:r>
    </w:p>
    <w:p w:rsidR="001571E9" w:rsidRPr="009A631C" w:rsidRDefault="001571E9" w:rsidP="001571E9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C</w:t>
      </w:r>
      <w:r w:rsidRPr="009A631C">
        <w:rPr>
          <w:rFonts w:ascii="Times New Roman" w:hAnsi="Times New Roman" w:cs="Times New Roman"/>
          <w:szCs w:val="24"/>
        </w:rPr>
        <w:t>．仍成像，但像下移距离是平面镜下移距离的两倍</w:t>
      </w:r>
    </w:p>
    <w:p w:rsidR="001571E9" w:rsidRPr="009A631C" w:rsidRDefault="001571E9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D</w:t>
      </w:r>
      <w:r w:rsidRPr="009A631C">
        <w:rPr>
          <w:rFonts w:ascii="Times New Roman" w:hAnsi="Times New Roman" w:cs="Times New Roman"/>
          <w:szCs w:val="24"/>
        </w:rPr>
        <w:t>．仍成像，且像还在原来位置</w:t>
      </w:r>
    </w:p>
    <w:p w:rsidR="00285104" w:rsidRPr="009A631C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EF0D28" w:rsidRPr="009A631C" w:rsidRDefault="00285104" w:rsidP="00EF0D28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szCs w:val="24"/>
        </w:rPr>
        <w:t>【例</w:t>
      </w:r>
      <w:r w:rsidRPr="009A631C">
        <w:rPr>
          <w:rFonts w:ascii="Times New Roman" w:hAnsi="Times New Roman" w:cs="Times New Roman" w:hint="eastAsia"/>
          <w:szCs w:val="24"/>
        </w:rPr>
        <w:t>7</w:t>
      </w:r>
      <w:r w:rsidRPr="009A631C">
        <w:rPr>
          <w:rFonts w:ascii="Times New Roman" w:hAnsi="Times New Roman" w:cs="Times New Roman"/>
          <w:szCs w:val="24"/>
        </w:rPr>
        <w:t>】</w:t>
      </w:r>
      <w:r w:rsidR="00EF0D28" w:rsidRPr="009A631C">
        <w:rPr>
          <w:rFonts w:ascii="Times New Roman" w:hAnsi="Times New Roman" w:cs="Times New Roman" w:hint="eastAsia"/>
          <w:szCs w:val="24"/>
        </w:rPr>
        <w:t>如图所示，小明在探究平面镜成像特点时：</w:t>
      </w:r>
    </w:p>
    <w:p w:rsidR="00EF0D28" w:rsidRPr="009A631C" w:rsidRDefault="00D17706" w:rsidP="00EF0D28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noProof/>
          <w:szCs w:val="24"/>
        </w:rPr>
        <w:drawing>
          <wp:anchor distT="0" distB="0" distL="114300" distR="114300" simplePos="0" relativeHeight="251712512" behindDoc="0" locked="0" layoutInCell="1" allowOverlap="1" wp14:anchorId="46FCD171" wp14:editId="6BFBAC5F">
            <wp:simplePos x="0" y="0"/>
            <wp:positionH relativeFrom="column">
              <wp:posOffset>4671695</wp:posOffset>
            </wp:positionH>
            <wp:positionV relativeFrom="paragraph">
              <wp:posOffset>278765</wp:posOffset>
            </wp:positionV>
            <wp:extent cx="1057275" cy="942975"/>
            <wp:effectExtent l="19050" t="0" r="9525" b="0"/>
            <wp:wrapSquare wrapText="bothSides"/>
            <wp:docPr id="59" name="图片 59" descr="2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2_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0D28" w:rsidRPr="009A631C">
        <w:rPr>
          <w:rFonts w:ascii="Times New Roman" w:hAnsi="Times New Roman" w:cs="Times New Roman" w:hint="eastAsia"/>
          <w:szCs w:val="24"/>
        </w:rPr>
        <w:t>（</w:t>
      </w:r>
      <w:r w:rsidR="00EF0D28" w:rsidRPr="009A631C">
        <w:rPr>
          <w:rFonts w:ascii="Times New Roman" w:hAnsi="Times New Roman" w:cs="Times New Roman" w:hint="eastAsia"/>
          <w:szCs w:val="24"/>
        </w:rPr>
        <w:t>1</w:t>
      </w:r>
      <w:r w:rsidR="00EF0D28" w:rsidRPr="009A631C">
        <w:rPr>
          <w:rFonts w:ascii="Times New Roman" w:hAnsi="Times New Roman" w:cs="Times New Roman" w:hint="eastAsia"/>
          <w:szCs w:val="24"/>
        </w:rPr>
        <w:t>）用平板玻璃、直尺、蜡烛、白纸进行实验。其中选用两根相同蜡烛的目的是：便于确定</w:t>
      </w:r>
      <w:r w:rsidR="00EF0D28" w:rsidRPr="009A631C">
        <w:rPr>
          <w:rFonts w:ascii="Times New Roman" w:hAnsi="Times New Roman" w:cs="Times New Roman" w:hint="eastAsia"/>
          <w:szCs w:val="24"/>
        </w:rPr>
        <w:t>_______</w:t>
      </w:r>
      <w:r w:rsidR="00EF0D28" w:rsidRPr="009A631C">
        <w:rPr>
          <w:rFonts w:ascii="Times New Roman" w:eastAsia="宋体" w:hAnsi="宋体" w:cs="Times New Roman" w:hint="eastAsia"/>
          <w:szCs w:val="21"/>
        </w:rPr>
        <w:t>________</w:t>
      </w:r>
      <w:r w:rsidR="00EF0D28" w:rsidRPr="009A631C">
        <w:rPr>
          <w:rFonts w:ascii="Times New Roman" w:hAnsi="Times New Roman" w:cs="Times New Roman" w:hint="eastAsia"/>
          <w:szCs w:val="24"/>
        </w:rPr>
        <w:t>____</w:t>
      </w:r>
      <w:r w:rsidR="00EF0D28" w:rsidRPr="009A631C">
        <w:rPr>
          <w:rFonts w:ascii="Times New Roman" w:hAnsi="Times New Roman" w:cs="Times New Roman" w:hint="eastAsia"/>
          <w:szCs w:val="24"/>
        </w:rPr>
        <w:t>和比较</w:t>
      </w:r>
      <w:r w:rsidR="00EF0D28" w:rsidRPr="009A631C">
        <w:rPr>
          <w:rFonts w:ascii="Times New Roman" w:hAnsi="Times New Roman" w:cs="Times New Roman" w:hint="eastAsia"/>
          <w:szCs w:val="24"/>
        </w:rPr>
        <w:t>____</w:t>
      </w:r>
      <w:r w:rsidR="00EF0D28" w:rsidRPr="009A631C">
        <w:rPr>
          <w:rFonts w:ascii="Times New Roman" w:eastAsia="宋体" w:hAnsi="宋体" w:cs="Times New Roman" w:hint="eastAsia"/>
          <w:szCs w:val="21"/>
        </w:rPr>
        <w:t>________</w:t>
      </w:r>
      <w:r w:rsidR="00EF0D28" w:rsidRPr="009A631C">
        <w:rPr>
          <w:rFonts w:ascii="Times New Roman" w:hAnsi="Times New Roman" w:cs="Times New Roman" w:hint="eastAsia"/>
          <w:szCs w:val="24"/>
        </w:rPr>
        <w:t>_____________</w:t>
      </w:r>
      <w:r w:rsidR="00EF0D28" w:rsidRPr="009A631C">
        <w:rPr>
          <w:rFonts w:ascii="Times New Roman" w:hAnsi="Times New Roman" w:cs="Times New Roman" w:hint="eastAsia"/>
          <w:szCs w:val="24"/>
        </w:rPr>
        <w:t>。</w:t>
      </w:r>
    </w:p>
    <w:p w:rsidR="00EF0D28" w:rsidRPr="009A631C" w:rsidRDefault="00EF0D28" w:rsidP="00EF0D28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szCs w:val="24"/>
        </w:rPr>
        <w:t>（</w:t>
      </w:r>
      <w:r w:rsidRPr="009A631C">
        <w:rPr>
          <w:rFonts w:ascii="Times New Roman" w:hAnsi="Times New Roman" w:cs="Times New Roman" w:hint="eastAsia"/>
          <w:szCs w:val="24"/>
        </w:rPr>
        <w:t>2</w:t>
      </w:r>
      <w:r w:rsidRPr="009A631C">
        <w:rPr>
          <w:rFonts w:ascii="Times New Roman" w:hAnsi="Times New Roman" w:cs="Times New Roman" w:hint="eastAsia"/>
          <w:szCs w:val="24"/>
        </w:rPr>
        <w:t>）小明在水平桌面上将一支点燃的蜡烛放在薄玻璃板前，然后把另一支同样大小未点燃的蜡烛放在点燃的蜡烛附近并移动，使它跟点燃的蜡烛在玻璃板中成的像重合。但操作中小明在桌面上无论怎样移动手中的蜡烛，都不能与像重合，其原因可能是</w:t>
      </w:r>
      <w:r w:rsidRPr="009A631C">
        <w:rPr>
          <w:rFonts w:ascii="Times New Roman" w:eastAsia="宋体" w:hAnsi="宋体" w:cs="Times New Roman" w:hint="eastAsia"/>
          <w:szCs w:val="21"/>
        </w:rPr>
        <w:t>________</w:t>
      </w:r>
      <w:r w:rsidR="00D17706" w:rsidRPr="009A631C">
        <w:rPr>
          <w:rFonts w:ascii="Times New Roman" w:eastAsia="宋体" w:hAnsi="宋体" w:cs="Times New Roman" w:hint="eastAsia"/>
          <w:szCs w:val="21"/>
        </w:rPr>
        <w:t>__</w:t>
      </w:r>
      <w:r w:rsidR="00D17706" w:rsidRPr="009A631C">
        <w:rPr>
          <w:rFonts w:ascii="Times New Roman" w:hAnsi="Times New Roman" w:cs="Times New Roman" w:hint="eastAsia"/>
          <w:szCs w:val="24"/>
        </w:rPr>
        <w:t>______</w:t>
      </w:r>
      <w:r w:rsidRPr="009A631C">
        <w:rPr>
          <w:rFonts w:ascii="Times New Roman" w:eastAsia="宋体" w:hAnsi="宋体" w:cs="Times New Roman" w:hint="eastAsia"/>
          <w:szCs w:val="21"/>
        </w:rPr>
        <w:t>____________________</w:t>
      </w:r>
      <w:r w:rsidRPr="009A631C">
        <w:rPr>
          <w:rFonts w:ascii="Times New Roman" w:hAnsi="Times New Roman" w:cs="Times New Roman" w:hint="eastAsia"/>
          <w:szCs w:val="24"/>
        </w:rPr>
        <w:t>。</w:t>
      </w:r>
    </w:p>
    <w:p w:rsidR="00285104" w:rsidRPr="009A631C" w:rsidRDefault="00EF0D28" w:rsidP="00CC06AC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szCs w:val="24"/>
        </w:rPr>
        <w:t>（</w:t>
      </w:r>
      <w:r w:rsidRPr="009A631C">
        <w:rPr>
          <w:rFonts w:ascii="Times New Roman" w:hAnsi="Times New Roman" w:cs="Times New Roman" w:hint="eastAsia"/>
          <w:szCs w:val="24"/>
        </w:rPr>
        <w:t>3</w:t>
      </w:r>
      <w:r w:rsidRPr="009A631C">
        <w:rPr>
          <w:rFonts w:ascii="Times New Roman" w:hAnsi="Times New Roman" w:cs="Times New Roman" w:hint="eastAsia"/>
          <w:szCs w:val="24"/>
        </w:rPr>
        <w:t>）他经过思考调整后，找到了像的位置，发现像到镜面的距离和点燃的蜡烛到玻璃板的距离</w:t>
      </w:r>
      <w:r w:rsidRPr="009A631C">
        <w:rPr>
          <w:rFonts w:ascii="Times New Roman" w:eastAsia="宋体" w:hAnsi="宋体" w:cs="Times New Roman" w:hint="eastAsia"/>
          <w:szCs w:val="21"/>
        </w:rPr>
        <w:t>________</w:t>
      </w:r>
      <w:r w:rsidRPr="009A631C">
        <w:rPr>
          <w:rFonts w:ascii="Times New Roman" w:hAnsi="Times New Roman" w:cs="Times New Roman" w:hint="eastAsia"/>
          <w:szCs w:val="24"/>
        </w:rPr>
        <w:t>，用白纸放在像位置时，在白纸上没有蜡烛的像，说明平面镜成的像是</w:t>
      </w:r>
      <w:r w:rsidRPr="009A631C">
        <w:rPr>
          <w:rFonts w:ascii="Times New Roman" w:eastAsia="宋体" w:hAnsi="宋体" w:cs="Times New Roman" w:hint="eastAsia"/>
          <w:szCs w:val="21"/>
        </w:rPr>
        <w:t>________</w:t>
      </w:r>
      <w:r w:rsidRPr="009A631C">
        <w:rPr>
          <w:rFonts w:ascii="Times New Roman" w:hAnsi="Times New Roman" w:cs="Times New Roman" w:hint="eastAsia"/>
          <w:szCs w:val="24"/>
        </w:rPr>
        <w:t>像。</w:t>
      </w:r>
    </w:p>
    <w:p w:rsidR="00680AED" w:rsidRPr="009A631C" w:rsidRDefault="00680AED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9A631C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szCs w:val="24"/>
        </w:rPr>
        <w:t>【例</w:t>
      </w:r>
      <w:r w:rsidRPr="009A631C">
        <w:rPr>
          <w:rFonts w:ascii="Times New Roman" w:hAnsi="Times New Roman" w:cs="Times New Roman" w:hint="eastAsia"/>
          <w:szCs w:val="24"/>
        </w:rPr>
        <w:t>8</w:t>
      </w:r>
      <w:r w:rsidRPr="009A631C">
        <w:rPr>
          <w:rFonts w:ascii="Times New Roman" w:hAnsi="Times New Roman" w:cs="Times New Roman"/>
          <w:szCs w:val="24"/>
        </w:rPr>
        <w:t>】</w:t>
      </w:r>
      <w:r w:rsidR="00612344" w:rsidRPr="009A631C">
        <w:rPr>
          <w:rFonts w:ascii="Times New Roman" w:hAnsi="Times New Roman" w:cs="Times New Roman"/>
          <w:szCs w:val="24"/>
        </w:rPr>
        <w:t>在九年级总复习时，同学们再次做</w:t>
      </w:r>
      <w:r w:rsidR="00612344" w:rsidRPr="009A631C">
        <w:rPr>
          <w:rFonts w:ascii="Times New Roman" w:hAnsi="Times New Roman" w:cs="Times New Roman" w:hint="eastAsia"/>
          <w:szCs w:val="24"/>
        </w:rPr>
        <w:t>“</w:t>
      </w:r>
      <w:r w:rsidR="00612344" w:rsidRPr="009A631C">
        <w:rPr>
          <w:rFonts w:ascii="Times New Roman" w:hAnsi="Times New Roman" w:cs="Times New Roman"/>
          <w:szCs w:val="24"/>
        </w:rPr>
        <w:t>探究平面镜成像特点</w:t>
      </w:r>
      <w:r w:rsidR="00612344" w:rsidRPr="009A631C">
        <w:rPr>
          <w:rFonts w:ascii="Times New Roman" w:hAnsi="Times New Roman" w:cs="Times New Roman" w:hint="eastAsia"/>
          <w:szCs w:val="24"/>
        </w:rPr>
        <w:t>”</w:t>
      </w:r>
      <w:r w:rsidR="00612344" w:rsidRPr="009A631C">
        <w:rPr>
          <w:rFonts w:ascii="Times New Roman" w:hAnsi="Times New Roman" w:cs="Times New Roman"/>
          <w:szCs w:val="24"/>
        </w:rPr>
        <w:t>的实验，小明和小红在分析数据时发现，三组数据的像距都比物距大一些</w:t>
      </w:r>
      <w:r w:rsidR="00612344" w:rsidRPr="009A631C">
        <w:rPr>
          <w:rFonts w:ascii="Times New Roman" w:hAnsi="Times New Roman" w:cs="Times New Roman" w:hint="eastAsia"/>
          <w:szCs w:val="24"/>
        </w:rPr>
        <w:t>。</w:t>
      </w:r>
      <w:r w:rsidR="00612344" w:rsidRPr="009A631C">
        <w:rPr>
          <w:rFonts w:ascii="Times New Roman" w:hAnsi="Times New Roman" w:cs="Times New Roman"/>
          <w:szCs w:val="24"/>
        </w:rPr>
        <w:t>小明认为这是由于测量粗心引起的，小红认为像距总是比物距大可能与玻璃板的厚度有关</w:t>
      </w:r>
      <w:r w:rsidR="00612344" w:rsidRPr="009A631C">
        <w:rPr>
          <w:rFonts w:ascii="Times New Roman" w:hAnsi="Times New Roman" w:cs="Times New Roman" w:hint="eastAsia"/>
          <w:szCs w:val="24"/>
        </w:rPr>
        <w:t>。</w:t>
      </w:r>
      <w:r w:rsidR="00612344" w:rsidRPr="009A631C">
        <w:rPr>
          <w:rFonts w:ascii="Times New Roman" w:hAnsi="Times New Roman" w:cs="Times New Roman"/>
          <w:szCs w:val="24"/>
        </w:rPr>
        <w:t>他们对此问题进行了进一步的探究，数据如下表</w:t>
      </w:r>
      <w:r w:rsidR="00612344" w:rsidRPr="009A631C">
        <w:rPr>
          <w:rFonts w:ascii="Times New Roman" w:hAnsi="Times New Roman" w:cs="Times New Roman" w:hint="eastAsia"/>
          <w:szCs w:val="24"/>
        </w:rPr>
        <w:t>。</w:t>
      </w:r>
    </w:p>
    <w:tbl>
      <w:tblPr>
        <w:tblW w:w="0" w:type="auto"/>
        <w:tblInd w:w="815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2211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612344" w:rsidRPr="009A631C" w:rsidTr="00204E6B"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玻璃板厚度</w:t>
            </w:r>
            <w:r w:rsidRPr="009A631C">
              <w:t>/mm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5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5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5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10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10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10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15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15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15</w:t>
            </w:r>
          </w:p>
        </w:tc>
      </w:tr>
      <w:tr w:rsidR="00612344" w:rsidRPr="009A631C" w:rsidTr="00204E6B"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像距</w:t>
            </w:r>
            <w:r w:rsidRPr="009A631C">
              <w:t>/cm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3.00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5.80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8.70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3.95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6.50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9.35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3.18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5.40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7.85</w:t>
            </w:r>
          </w:p>
        </w:tc>
      </w:tr>
      <w:tr w:rsidR="00612344" w:rsidRPr="009A631C" w:rsidTr="00204E6B"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物距</w:t>
            </w:r>
            <w:r w:rsidRPr="009A631C">
              <w:t>/cm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2.65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5.50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8.35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3.30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5.95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8.72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2.05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4.30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6.90</w:t>
            </w:r>
          </w:p>
        </w:tc>
      </w:tr>
      <w:tr w:rsidR="00612344" w:rsidRPr="009A631C" w:rsidTr="00204E6B"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像距与物距的差值</w:t>
            </w:r>
            <w:r w:rsidRPr="009A631C">
              <w:t>/cm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0.35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0.30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0.35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0.65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0.55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0.63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1.13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1.10</w:t>
            </w:r>
          </w:p>
        </w:tc>
        <w:tc>
          <w:tcPr>
            <w:tcW w:w="0" w:type="auto"/>
            <w:vAlign w:val="center"/>
          </w:tcPr>
          <w:p w:rsidR="00612344" w:rsidRPr="009A631C" w:rsidRDefault="00612344" w:rsidP="004B5C3C">
            <w:pPr>
              <w:pStyle w:val="DefaultParagraph"/>
            </w:pPr>
            <w:r w:rsidRPr="009A631C">
              <w:t>0.95</w:t>
            </w:r>
          </w:p>
        </w:tc>
      </w:tr>
    </w:tbl>
    <w:p w:rsidR="00612344" w:rsidRPr="009A631C" w:rsidRDefault="00612344" w:rsidP="0061234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szCs w:val="24"/>
        </w:rPr>
        <w:t>请你结合表中数据，回答以下问题：</w:t>
      </w:r>
    </w:p>
    <w:p w:rsidR="00612344" w:rsidRPr="009A631C" w:rsidRDefault="00612344" w:rsidP="0061234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szCs w:val="24"/>
        </w:rPr>
        <w:t>（</w:t>
      </w:r>
      <w:r w:rsidRPr="009A631C">
        <w:rPr>
          <w:rFonts w:ascii="Times New Roman" w:hAnsi="Times New Roman" w:cs="Times New Roman"/>
          <w:szCs w:val="24"/>
        </w:rPr>
        <w:t>1</w:t>
      </w:r>
      <w:r w:rsidRPr="009A631C">
        <w:rPr>
          <w:rFonts w:ascii="Times New Roman" w:hAnsi="Times New Roman" w:cs="Times New Roman"/>
          <w:szCs w:val="24"/>
        </w:rPr>
        <w:t>）小明的看法不正确的理由是</w:t>
      </w:r>
      <w:r w:rsidRPr="009A631C">
        <w:rPr>
          <w:rFonts w:ascii="Times New Roman" w:eastAsia="宋体" w:hAnsi="宋体" w:cs="Times New Roman" w:hint="eastAsia"/>
          <w:szCs w:val="21"/>
        </w:rPr>
        <w:t>__________</w:t>
      </w:r>
      <w:r w:rsidRPr="009A631C">
        <w:rPr>
          <w:rFonts w:ascii="Times New Roman" w:hAnsi="Times New Roman" w:cs="Times New Roman" w:hint="eastAsia"/>
          <w:szCs w:val="24"/>
        </w:rPr>
        <w:t>______</w:t>
      </w:r>
      <w:r w:rsidRPr="009A631C">
        <w:rPr>
          <w:rFonts w:ascii="Times New Roman" w:eastAsia="宋体" w:hAnsi="宋体" w:cs="Times New Roman" w:hint="eastAsia"/>
          <w:szCs w:val="21"/>
        </w:rPr>
        <w:t>__</w:t>
      </w:r>
      <w:r w:rsidRPr="009A631C">
        <w:rPr>
          <w:rFonts w:ascii="Times New Roman" w:hAnsi="Times New Roman" w:cs="Times New Roman" w:hint="eastAsia"/>
          <w:szCs w:val="24"/>
        </w:rPr>
        <w:t>。</w:t>
      </w:r>
    </w:p>
    <w:p w:rsidR="00612344" w:rsidRPr="009A631C" w:rsidRDefault="00612344" w:rsidP="0061234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szCs w:val="24"/>
        </w:rPr>
        <w:t>（</w:t>
      </w:r>
      <w:r w:rsidRPr="009A631C">
        <w:rPr>
          <w:rFonts w:ascii="Times New Roman" w:hAnsi="Times New Roman" w:cs="Times New Roman"/>
          <w:szCs w:val="24"/>
        </w:rPr>
        <w:t>2</w:t>
      </w:r>
      <w:r w:rsidRPr="009A631C">
        <w:rPr>
          <w:rFonts w:ascii="Times New Roman" w:hAnsi="Times New Roman" w:cs="Times New Roman"/>
          <w:szCs w:val="24"/>
        </w:rPr>
        <w:t>）玻璃板的厚度对像距与物距差值的影响，可表述为</w:t>
      </w:r>
      <w:r w:rsidRPr="009A631C">
        <w:rPr>
          <w:rFonts w:ascii="Times New Roman" w:eastAsia="宋体" w:hAnsi="宋体" w:cs="Times New Roman" w:hint="eastAsia"/>
          <w:szCs w:val="21"/>
        </w:rPr>
        <w:t>__________</w:t>
      </w:r>
      <w:r w:rsidRPr="009A631C">
        <w:rPr>
          <w:rFonts w:ascii="Times New Roman" w:hAnsi="Times New Roman" w:cs="Times New Roman" w:hint="eastAsia"/>
          <w:szCs w:val="24"/>
        </w:rPr>
        <w:t>______</w:t>
      </w:r>
      <w:r w:rsidRPr="009A631C">
        <w:rPr>
          <w:rFonts w:ascii="Times New Roman" w:eastAsia="宋体" w:hAnsi="宋体" w:cs="Times New Roman" w:hint="eastAsia"/>
          <w:szCs w:val="21"/>
        </w:rPr>
        <w:t>__</w:t>
      </w:r>
      <w:r w:rsidRPr="009A631C">
        <w:rPr>
          <w:rFonts w:ascii="Times New Roman" w:hAnsi="Times New Roman" w:cs="Times New Roman" w:hint="eastAsia"/>
          <w:szCs w:val="24"/>
        </w:rPr>
        <w:t>。</w:t>
      </w:r>
    </w:p>
    <w:p w:rsidR="00612344" w:rsidRPr="009A631C" w:rsidRDefault="00680AED" w:rsidP="0061234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13536" behindDoc="0" locked="0" layoutInCell="1" allowOverlap="1" wp14:anchorId="3110ADED" wp14:editId="67ED28D9">
            <wp:simplePos x="0" y="0"/>
            <wp:positionH relativeFrom="column">
              <wp:posOffset>4528820</wp:posOffset>
            </wp:positionH>
            <wp:positionV relativeFrom="paragraph">
              <wp:posOffset>124460</wp:posOffset>
            </wp:positionV>
            <wp:extent cx="1200150" cy="1114425"/>
            <wp:effectExtent l="19050" t="0" r="0" b="0"/>
            <wp:wrapSquare wrapText="bothSides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2344" w:rsidRPr="009A631C">
        <w:rPr>
          <w:rFonts w:ascii="Times New Roman" w:hAnsi="Times New Roman" w:cs="Times New Roman"/>
          <w:szCs w:val="24"/>
        </w:rPr>
        <w:t>（</w:t>
      </w:r>
      <w:r w:rsidR="00612344" w:rsidRPr="009A631C">
        <w:rPr>
          <w:rFonts w:ascii="Times New Roman" w:hAnsi="Times New Roman" w:cs="Times New Roman"/>
          <w:szCs w:val="24"/>
        </w:rPr>
        <w:t>3</w:t>
      </w:r>
      <w:r w:rsidR="00612344" w:rsidRPr="009A631C">
        <w:rPr>
          <w:rFonts w:ascii="Times New Roman" w:hAnsi="Times New Roman" w:cs="Times New Roman"/>
          <w:szCs w:val="24"/>
        </w:rPr>
        <w:t>）</w:t>
      </w:r>
      <w:r w:rsidR="00612344" w:rsidRPr="009A631C">
        <w:rPr>
          <w:rFonts w:asciiTheme="minorEastAsia" w:hAnsiTheme="minorEastAsia" w:cs="Times New Roman"/>
          <w:szCs w:val="24"/>
        </w:rPr>
        <w:t>在“探究平面镜成像特点”的实验</w:t>
      </w:r>
      <w:r w:rsidR="00612344" w:rsidRPr="009A631C">
        <w:rPr>
          <w:rFonts w:ascii="Times New Roman" w:hAnsi="Times New Roman" w:cs="Times New Roman"/>
          <w:szCs w:val="24"/>
        </w:rPr>
        <w:t>中，你认为应该选择较</w:t>
      </w:r>
      <w:r w:rsidR="004C1F62" w:rsidRPr="009A631C">
        <w:rPr>
          <w:rFonts w:ascii="Times New Roman" w:eastAsia="宋体" w:hAnsi="宋体" w:cs="Times New Roman" w:hint="eastAsia"/>
          <w:szCs w:val="21"/>
        </w:rPr>
        <w:t>_______</w:t>
      </w:r>
      <w:r w:rsidR="00612344" w:rsidRPr="009A631C">
        <w:rPr>
          <w:rFonts w:ascii="Times New Roman" w:eastAsia="宋体" w:hAnsi="宋体" w:cs="Times New Roman" w:hint="eastAsia"/>
          <w:szCs w:val="21"/>
        </w:rPr>
        <w:t>_</w:t>
      </w:r>
      <w:r w:rsidR="00612344" w:rsidRPr="009A631C">
        <w:rPr>
          <w:rFonts w:ascii="Times New Roman" w:hAnsi="Times New Roman" w:cs="Times New Roman"/>
          <w:szCs w:val="24"/>
        </w:rPr>
        <w:t>（选填</w:t>
      </w:r>
      <w:r w:rsidR="00612344" w:rsidRPr="009A631C">
        <w:rPr>
          <w:rFonts w:ascii="Times New Roman" w:hAnsi="Times New Roman" w:cs="Times New Roman" w:hint="eastAsia"/>
          <w:szCs w:val="24"/>
        </w:rPr>
        <w:t>“</w:t>
      </w:r>
      <w:r w:rsidR="00612344" w:rsidRPr="009A631C">
        <w:rPr>
          <w:rFonts w:ascii="Times New Roman" w:hAnsi="Times New Roman" w:cs="Times New Roman"/>
          <w:szCs w:val="24"/>
        </w:rPr>
        <w:t>薄</w:t>
      </w:r>
      <w:r w:rsidR="00612344" w:rsidRPr="009A631C">
        <w:rPr>
          <w:rFonts w:ascii="Times New Roman" w:hAnsi="Times New Roman" w:cs="Times New Roman" w:hint="eastAsia"/>
          <w:szCs w:val="24"/>
        </w:rPr>
        <w:t>”</w:t>
      </w:r>
      <w:r w:rsidR="00612344" w:rsidRPr="009A631C">
        <w:rPr>
          <w:rFonts w:ascii="Times New Roman" w:hAnsi="Times New Roman" w:cs="Times New Roman"/>
          <w:szCs w:val="24"/>
        </w:rPr>
        <w:t>或</w:t>
      </w:r>
      <w:r w:rsidR="00612344" w:rsidRPr="009A631C">
        <w:rPr>
          <w:rFonts w:ascii="Times New Roman" w:hAnsi="Times New Roman" w:cs="Times New Roman" w:hint="eastAsia"/>
          <w:szCs w:val="24"/>
        </w:rPr>
        <w:t>“</w:t>
      </w:r>
      <w:r w:rsidR="00612344" w:rsidRPr="009A631C">
        <w:rPr>
          <w:rFonts w:ascii="Times New Roman" w:hAnsi="Times New Roman" w:cs="Times New Roman"/>
          <w:szCs w:val="24"/>
        </w:rPr>
        <w:t>厚</w:t>
      </w:r>
      <w:r w:rsidR="00612344" w:rsidRPr="009A631C">
        <w:rPr>
          <w:rFonts w:ascii="Times New Roman" w:hAnsi="Times New Roman" w:cs="Times New Roman" w:hint="eastAsia"/>
          <w:szCs w:val="24"/>
        </w:rPr>
        <w:t>”</w:t>
      </w:r>
      <w:r w:rsidR="00612344" w:rsidRPr="009A631C">
        <w:rPr>
          <w:rFonts w:ascii="Times New Roman" w:hAnsi="Times New Roman" w:cs="Times New Roman"/>
          <w:szCs w:val="24"/>
        </w:rPr>
        <w:t>）的玻璃板</w:t>
      </w:r>
      <w:r w:rsidR="00612344" w:rsidRPr="009A631C">
        <w:rPr>
          <w:rFonts w:ascii="Times New Roman" w:hAnsi="Times New Roman" w:cs="Times New Roman" w:hint="eastAsia"/>
          <w:szCs w:val="24"/>
        </w:rPr>
        <w:t>。</w:t>
      </w:r>
    </w:p>
    <w:p w:rsidR="00285104" w:rsidRPr="009A631C" w:rsidRDefault="00612344" w:rsidP="00CC06AC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szCs w:val="24"/>
        </w:rPr>
        <w:t>（</w:t>
      </w:r>
      <w:r w:rsidRPr="009A631C">
        <w:rPr>
          <w:rFonts w:ascii="Times New Roman" w:hAnsi="Times New Roman" w:cs="Times New Roman"/>
          <w:szCs w:val="24"/>
        </w:rPr>
        <w:t>4</w:t>
      </w:r>
      <w:r w:rsidRPr="009A631C">
        <w:rPr>
          <w:rFonts w:ascii="Times New Roman" w:hAnsi="Times New Roman" w:cs="Times New Roman"/>
          <w:szCs w:val="24"/>
        </w:rPr>
        <w:t>）在整个实验过程中，平面镜所成的像都是</w:t>
      </w:r>
      <w:r w:rsidRPr="009A631C">
        <w:rPr>
          <w:rFonts w:ascii="Times New Roman" w:eastAsia="宋体" w:hAnsi="宋体" w:cs="Times New Roman" w:hint="eastAsia"/>
          <w:szCs w:val="21"/>
        </w:rPr>
        <w:t>__________</w:t>
      </w:r>
      <w:r w:rsidRPr="009A631C">
        <w:rPr>
          <w:rFonts w:ascii="Times New Roman" w:hAnsi="Times New Roman" w:cs="Times New Roman"/>
          <w:szCs w:val="24"/>
        </w:rPr>
        <w:t>（选填</w:t>
      </w:r>
      <w:r w:rsidRPr="009A631C">
        <w:rPr>
          <w:rFonts w:ascii="Times New Roman" w:hAnsi="Times New Roman" w:cs="Times New Roman" w:hint="eastAsia"/>
          <w:szCs w:val="24"/>
        </w:rPr>
        <w:t>“</w:t>
      </w:r>
      <w:r w:rsidRPr="009A631C">
        <w:rPr>
          <w:rFonts w:ascii="Times New Roman" w:hAnsi="Times New Roman" w:cs="Times New Roman"/>
          <w:szCs w:val="24"/>
        </w:rPr>
        <w:t>实像</w:t>
      </w:r>
      <w:r w:rsidRPr="009A631C">
        <w:rPr>
          <w:rFonts w:ascii="Times New Roman" w:hAnsi="Times New Roman" w:cs="Times New Roman" w:hint="eastAsia"/>
          <w:szCs w:val="24"/>
        </w:rPr>
        <w:t>”</w:t>
      </w:r>
      <w:r w:rsidRPr="009A631C">
        <w:rPr>
          <w:rFonts w:ascii="Times New Roman" w:hAnsi="Times New Roman" w:cs="Times New Roman"/>
          <w:szCs w:val="24"/>
        </w:rPr>
        <w:t>或</w:t>
      </w:r>
      <w:r w:rsidRPr="009A631C">
        <w:rPr>
          <w:rFonts w:ascii="Times New Roman" w:hAnsi="Times New Roman" w:cs="Times New Roman" w:hint="eastAsia"/>
          <w:szCs w:val="24"/>
        </w:rPr>
        <w:t>“</w:t>
      </w:r>
      <w:r w:rsidRPr="009A631C">
        <w:rPr>
          <w:rFonts w:ascii="Times New Roman" w:hAnsi="Times New Roman" w:cs="Times New Roman"/>
          <w:szCs w:val="24"/>
        </w:rPr>
        <w:t>虚像</w:t>
      </w:r>
      <w:r w:rsidRPr="009A631C">
        <w:rPr>
          <w:rFonts w:ascii="Times New Roman" w:hAnsi="Times New Roman" w:cs="Times New Roman" w:hint="eastAsia"/>
          <w:szCs w:val="24"/>
        </w:rPr>
        <w:t>”</w:t>
      </w:r>
      <w:r w:rsidRPr="009A631C">
        <w:rPr>
          <w:rFonts w:ascii="Times New Roman" w:hAnsi="Times New Roman" w:cs="Times New Roman"/>
          <w:szCs w:val="24"/>
        </w:rPr>
        <w:t>），从测量数据可以看出，他们测量像距和物距时所用刻度尺的分度值为</w:t>
      </w:r>
      <w:r w:rsidRPr="009A631C">
        <w:rPr>
          <w:rFonts w:ascii="Times New Roman" w:eastAsia="宋体" w:hAnsi="宋体" w:cs="Times New Roman" w:hint="eastAsia"/>
          <w:szCs w:val="21"/>
        </w:rPr>
        <w:t>___________</w:t>
      </w:r>
      <w:r w:rsidRPr="009A631C">
        <w:rPr>
          <w:rFonts w:ascii="Times New Roman" w:hAnsi="Times New Roman" w:cs="Times New Roman"/>
          <w:szCs w:val="24"/>
        </w:rPr>
        <w:t>（选</w:t>
      </w:r>
      <w:r w:rsidRPr="009A631C">
        <w:rPr>
          <w:rFonts w:asciiTheme="minorEastAsia" w:hAnsiTheme="minorEastAsia" w:cs="Times New Roman"/>
          <w:szCs w:val="24"/>
        </w:rPr>
        <w:t>填“</w:t>
      </w:r>
      <w:r w:rsidR="004C1F62" w:rsidRPr="009A631C">
        <w:rPr>
          <w:rFonts w:ascii="Times New Roman" w:hAnsi="Times New Roman" w:cs="Times New Roman" w:hint="eastAsia"/>
          <w:szCs w:val="24"/>
        </w:rPr>
        <w:t>1</w:t>
      </w:r>
      <w:r w:rsidRPr="009A631C">
        <w:rPr>
          <w:rFonts w:ascii="Times New Roman" w:hAnsi="Times New Roman" w:cs="Times New Roman"/>
          <w:szCs w:val="24"/>
        </w:rPr>
        <w:t>mm</w:t>
      </w:r>
      <w:r w:rsidRPr="009A631C">
        <w:rPr>
          <w:rFonts w:asciiTheme="minorEastAsia" w:hAnsiTheme="minorEastAsia" w:cs="Times New Roman"/>
          <w:szCs w:val="24"/>
        </w:rPr>
        <w:t>”或“</w:t>
      </w:r>
      <w:r w:rsidR="004C1F62" w:rsidRPr="009A631C">
        <w:rPr>
          <w:rFonts w:ascii="Times New Roman" w:hAnsi="Times New Roman" w:cs="Times New Roman" w:hint="eastAsia"/>
          <w:szCs w:val="24"/>
        </w:rPr>
        <w:t>1</w:t>
      </w:r>
      <w:r w:rsidRPr="009A631C">
        <w:rPr>
          <w:rFonts w:ascii="Times New Roman" w:hAnsi="Times New Roman" w:cs="Times New Roman"/>
          <w:szCs w:val="24"/>
        </w:rPr>
        <w:t>cm</w:t>
      </w:r>
      <w:r w:rsidRPr="009A631C">
        <w:rPr>
          <w:rFonts w:asciiTheme="minorEastAsia" w:hAnsiTheme="minorEastAsia" w:cs="Times New Roman"/>
          <w:szCs w:val="24"/>
        </w:rPr>
        <w:t>”</w:t>
      </w:r>
      <w:r w:rsidRPr="009A631C">
        <w:rPr>
          <w:rFonts w:ascii="Times New Roman" w:hAnsi="Times New Roman" w:cs="Times New Roman"/>
          <w:szCs w:val="24"/>
        </w:rPr>
        <w:t>）</w:t>
      </w:r>
      <w:r w:rsidRPr="009A631C">
        <w:rPr>
          <w:rFonts w:ascii="Times New Roman" w:hAnsi="Times New Roman" w:cs="Times New Roman" w:hint="eastAsia"/>
          <w:szCs w:val="24"/>
        </w:rPr>
        <w:t>。</w:t>
      </w:r>
    </w:p>
    <w:p w:rsidR="00ED3F3B" w:rsidRPr="009A631C" w:rsidRDefault="00ED3F3B" w:rsidP="00ED3F3B">
      <w:pPr>
        <w:spacing w:line="400" w:lineRule="exact"/>
        <w:rPr>
          <w:rFonts w:ascii="Times New Roman" w:eastAsia="黑体" w:hAnsi="Times New Roman" w:cs="Times New Roman"/>
          <w:spacing w:val="-6"/>
          <w:sz w:val="24"/>
          <w:szCs w:val="24"/>
        </w:rPr>
      </w:pPr>
      <w:r w:rsidRPr="009A631C">
        <w:rPr>
          <w:rFonts w:ascii="Times New Roman" w:eastAsia="黑体" w:hAnsi="Times New Roman" w:cs="Times New Roman" w:hint="eastAsia"/>
          <w:spacing w:val="-6"/>
          <w:sz w:val="24"/>
          <w:szCs w:val="24"/>
        </w:rPr>
        <w:lastRenderedPageBreak/>
        <w:t>二</w:t>
      </w:r>
      <w:r w:rsidRPr="009A631C">
        <w:rPr>
          <w:rFonts w:ascii="Times New Roman" w:eastAsia="黑体" w:hAnsi="黑体" w:cs="Times New Roman"/>
          <w:spacing w:val="-6"/>
          <w:sz w:val="24"/>
          <w:szCs w:val="24"/>
        </w:rPr>
        <w:t>、</w:t>
      </w:r>
      <w:r w:rsidRPr="009A631C">
        <w:rPr>
          <w:rFonts w:ascii="Times New Roman" w:eastAsia="黑体" w:hAnsi="黑体" w:cs="Times New Roman" w:hint="eastAsia"/>
          <w:spacing w:val="-6"/>
          <w:sz w:val="24"/>
          <w:szCs w:val="24"/>
        </w:rPr>
        <w:t>平面镜成像的应用</w:t>
      </w:r>
    </w:p>
    <w:p w:rsidR="003262D7" w:rsidRPr="009A631C" w:rsidRDefault="003262D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b/>
          <w:szCs w:val="24"/>
        </w:rPr>
        <w:t>知识点</w:t>
      </w:r>
      <w:r w:rsidR="00ED3F3B" w:rsidRPr="009A631C">
        <w:rPr>
          <w:rFonts w:ascii="Times New Roman" w:hAnsi="Times New Roman" w:cs="Times New Roman" w:hint="eastAsia"/>
          <w:b/>
          <w:szCs w:val="24"/>
        </w:rPr>
        <w:t>一</w:t>
      </w:r>
      <w:r w:rsidRPr="009A631C">
        <w:rPr>
          <w:rFonts w:ascii="Times New Roman" w:hAnsi="Times New Roman" w:cs="Times New Roman"/>
          <w:b/>
          <w:szCs w:val="24"/>
        </w:rPr>
        <w:t>：</w:t>
      </w:r>
      <w:r w:rsidR="00ED3F3B" w:rsidRPr="009A631C">
        <w:rPr>
          <w:rFonts w:ascii="Times New Roman" w:hAnsi="Times New Roman" w:cs="Times New Roman" w:hint="eastAsia"/>
          <w:b/>
          <w:szCs w:val="24"/>
        </w:rPr>
        <w:t>平面镜成像原理</w:t>
      </w:r>
      <w:r w:rsidR="00DF6E2F" w:rsidRPr="009A631C">
        <w:rPr>
          <w:rFonts w:ascii="Times New Roman" w:hAnsi="Times New Roman" w:cs="Times New Roman" w:hint="eastAsia"/>
          <w:b/>
          <w:szCs w:val="24"/>
        </w:rPr>
        <w:t>与应用</w:t>
      </w:r>
    </w:p>
    <w:p w:rsidR="003262D7" w:rsidRPr="009A631C" w:rsidRDefault="003262D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szCs w:val="24"/>
        </w:rPr>
        <w:t>【例</w:t>
      </w:r>
      <w:r w:rsidR="00285104" w:rsidRPr="009A631C">
        <w:rPr>
          <w:rFonts w:ascii="Times New Roman" w:hAnsi="Times New Roman" w:cs="Times New Roman" w:hint="eastAsia"/>
          <w:szCs w:val="24"/>
        </w:rPr>
        <w:t>1</w:t>
      </w:r>
      <w:r w:rsidRPr="009A631C">
        <w:rPr>
          <w:rFonts w:ascii="Times New Roman" w:hAnsi="Times New Roman" w:cs="Times New Roman"/>
          <w:szCs w:val="24"/>
        </w:rPr>
        <w:t>】</w:t>
      </w:r>
      <w:r w:rsidR="004B5C3C" w:rsidRPr="009A631C">
        <w:rPr>
          <w:rFonts w:ascii="Times New Roman" w:hAnsi="Times New Roman" w:cs="Times New Roman" w:hint="eastAsia"/>
          <w:szCs w:val="24"/>
        </w:rPr>
        <w:t>“双江塔影”是著名的“芜湖十景”之一。从中山桥上向北望去，中江塔耸立于青弋江与长江交汇处的江堤上，掩映在霞光水色之中，“塔影”实际上是由光的</w:t>
      </w:r>
      <w:r w:rsidR="004B5C3C" w:rsidRPr="009A631C">
        <w:rPr>
          <w:rFonts w:ascii="Times New Roman" w:eastAsia="宋体" w:hAnsi="宋体" w:cs="Times New Roman" w:hint="eastAsia"/>
          <w:szCs w:val="21"/>
        </w:rPr>
        <w:t>________</w:t>
      </w:r>
      <w:r w:rsidR="00D9361B" w:rsidRPr="009A631C">
        <w:rPr>
          <w:rFonts w:ascii="Times New Roman" w:hAnsi="Times New Roman" w:cs="Times New Roman" w:hint="eastAsia"/>
          <w:szCs w:val="24"/>
        </w:rPr>
        <w:t>所形成的</w:t>
      </w:r>
      <w:r w:rsidR="00D9361B" w:rsidRPr="009A631C">
        <w:rPr>
          <w:rFonts w:ascii="Times New Roman" w:eastAsia="宋体" w:hAnsi="宋体" w:cs="Times New Roman" w:hint="eastAsia"/>
          <w:szCs w:val="21"/>
        </w:rPr>
        <w:t>________</w:t>
      </w:r>
      <w:r w:rsidR="00D9361B" w:rsidRPr="009A631C">
        <w:rPr>
          <w:rFonts w:ascii="Times New Roman" w:hAnsi="Times New Roman" w:cs="Times New Roman" w:hint="eastAsia"/>
          <w:szCs w:val="24"/>
        </w:rPr>
        <w:t>（填“实像”和“虚像”）。</w:t>
      </w:r>
    </w:p>
    <w:p w:rsidR="004E625E" w:rsidRPr="009A631C" w:rsidRDefault="004E625E" w:rsidP="004E625E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</w:rPr>
      </w:pPr>
    </w:p>
    <w:p w:rsidR="004E625E" w:rsidRPr="009A631C" w:rsidRDefault="004E625E" w:rsidP="004E625E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szCs w:val="24"/>
        </w:rPr>
        <w:t>【例</w:t>
      </w:r>
      <w:r w:rsidRPr="009A631C">
        <w:rPr>
          <w:rFonts w:ascii="Times New Roman" w:hAnsi="Times New Roman" w:cs="Times New Roman" w:hint="eastAsia"/>
          <w:szCs w:val="24"/>
        </w:rPr>
        <w:t>2</w:t>
      </w:r>
      <w:r w:rsidRPr="009A631C">
        <w:rPr>
          <w:rFonts w:ascii="Times New Roman" w:hAnsi="Times New Roman" w:cs="Times New Roman"/>
          <w:szCs w:val="24"/>
        </w:rPr>
        <w:t>】</w:t>
      </w:r>
      <w:r w:rsidRPr="009A631C">
        <w:rPr>
          <w:rFonts w:ascii="Times New Roman" w:hAnsi="Times New Roman" w:cs="Times New Roman" w:hint="eastAsia"/>
          <w:szCs w:val="24"/>
        </w:rPr>
        <w:t>下列有关光的现象中，正确的说法是</w:t>
      </w: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 w:hint="eastAsia"/>
          <w:szCs w:val="24"/>
        </w:rPr>
        <w:t>（</w:t>
      </w: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 w:hint="eastAsia"/>
          <w:szCs w:val="24"/>
        </w:rPr>
        <w:t>）</w:t>
      </w:r>
    </w:p>
    <w:p w:rsidR="004E625E" w:rsidRPr="009A631C" w:rsidRDefault="004E625E" w:rsidP="004E625E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szCs w:val="24"/>
        </w:rPr>
        <w:tab/>
        <w:t>A</w:t>
      </w:r>
      <w:r w:rsidRPr="009A631C">
        <w:rPr>
          <w:rFonts w:ascii="Times New Roman" w:hAnsi="Times New Roman" w:cs="Times New Roman" w:hint="eastAsia"/>
          <w:szCs w:val="24"/>
        </w:rPr>
        <w:t>．阳光下，微风吹拂的河面，波光粼粼，这里蕴含着光的反射现象</w:t>
      </w:r>
    </w:p>
    <w:p w:rsidR="004E625E" w:rsidRPr="009A631C" w:rsidRDefault="004E625E" w:rsidP="004E625E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szCs w:val="24"/>
        </w:rPr>
        <w:tab/>
        <w:t>B</w:t>
      </w:r>
      <w:r w:rsidRPr="009A631C">
        <w:rPr>
          <w:rFonts w:ascii="Times New Roman" w:hAnsi="Times New Roman" w:cs="Times New Roman" w:hint="eastAsia"/>
          <w:szCs w:val="24"/>
        </w:rPr>
        <w:t>．汽车在夜间行驶时，应打开驾驶室里的电灯</w:t>
      </w:r>
    </w:p>
    <w:p w:rsidR="004E625E" w:rsidRPr="009A631C" w:rsidRDefault="004E625E" w:rsidP="004E625E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szCs w:val="24"/>
        </w:rPr>
        <w:tab/>
        <w:t>C</w:t>
      </w:r>
      <w:r w:rsidRPr="009A631C">
        <w:rPr>
          <w:rFonts w:ascii="Times New Roman" w:hAnsi="Times New Roman" w:cs="Times New Roman" w:hint="eastAsia"/>
          <w:szCs w:val="24"/>
        </w:rPr>
        <w:t>．人在照镜子时，总是靠近镜子去看，其原因是靠近时，平面镜所成的像会变大</w:t>
      </w:r>
    </w:p>
    <w:p w:rsidR="004E625E" w:rsidRPr="009A631C" w:rsidRDefault="004E625E" w:rsidP="004E625E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szCs w:val="24"/>
        </w:rPr>
        <w:tab/>
        <w:t>D</w:t>
      </w:r>
      <w:r w:rsidRPr="009A631C">
        <w:rPr>
          <w:rFonts w:ascii="Times New Roman" w:hAnsi="Times New Roman" w:cs="Times New Roman" w:hint="eastAsia"/>
          <w:szCs w:val="24"/>
        </w:rPr>
        <w:t>．在暗室里，为了能从镜子中看清自己的脸部，应把手电筒正对镜子照射</w:t>
      </w:r>
    </w:p>
    <w:p w:rsidR="003262D7" w:rsidRPr="009A631C" w:rsidRDefault="003262D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3241DC" w:rsidRPr="009A631C" w:rsidRDefault="004C1F62" w:rsidP="004C1F62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noProof/>
        </w:rPr>
        <w:drawing>
          <wp:anchor distT="0" distB="0" distL="114300" distR="114300" simplePos="0" relativeHeight="251748352" behindDoc="0" locked="0" layoutInCell="1" allowOverlap="1" wp14:anchorId="1044FF2D" wp14:editId="41FE1BDE">
            <wp:simplePos x="0" y="0"/>
            <wp:positionH relativeFrom="column">
              <wp:posOffset>4147820</wp:posOffset>
            </wp:positionH>
            <wp:positionV relativeFrom="paragraph">
              <wp:posOffset>81915</wp:posOffset>
            </wp:positionV>
            <wp:extent cx="1524000" cy="914400"/>
            <wp:effectExtent l="0" t="0" r="0" b="0"/>
            <wp:wrapSquare wrapText="bothSides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104" w:rsidRPr="009A631C">
        <w:rPr>
          <w:rFonts w:ascii="Times New Roman" w:hAnsi="Times New Roman" w:cs="Times New Roman"/>
          <w:szCs w:val="24"/>
        </w:rPr>
        <w:t>【例</w:t>
      </w:r>
      <w:r w:rsidR="00285104" w:rsidRPr="009A631C">
        <w:rPr>
          <w:rFonts w:ascii="Times New Roman" w:hAnsi="Times New Roman" w:cs="Times New Roman" w:hint="eastAsia"/>
          <w:szCs w:val="24"/>
        </w:rPr>
        <w:t>3</w:t>
      </w:r>
      <w:r w:rsidR="00285104" w:rsidRPr="009A631C">
        <w:rPr>
          <w:rFonts w:ascii="Times New Roman" w:hAnsi="Times New Roman" w:cs="Times New Roman"/>
          <w:szCs w:val="24"/>
        </w:rPr>
        <w:t>】</w:t>
      </w:r>
      <w:r w:rsidR="003241DC" w:rsidRPr="009A631C">
        <w:rPr>
          <w:rFonts w:ascii="Times New Roman" w:hAnsi="Times New Roman" w:cs="Times New Roman"/>
          <w:szCs w:val="24"/>
        </w:rPr>
        <w:t>检查视力的时候，视力表放在被测者头部的后上方，被测者识别对面墙上的镜子里的像，如图所示，视力表在镜中的像与被测者相距</w:t>
      </w:r>
      <w:r w:rsidR="003241DC" w:rsidRPr="009A631C">
        <w:rPr>
          <w:rFonts w:ascii="Times New Roman" w:eastAsia="宋体" w:hAnsi="宋体" w:cs="Times New Roman" w:hint="eastAsia"/>
          <w:szCs w:val="21"/>
        </w:rPr>
        <w:t>________</w:t>
      </w:r>
      <w:r w:rsidR="003241DC" w:rsidRPr="009A631C">
        <w:rPr>
          <w:rFonts w:ascii="Times New Roman" w:hAnsi="Times New Roman" w:cs="Times New Roman"/>
          <w:szCs w:val="24"/>
        </w:rPr>
        <w:t>m</w:t>
      </w:r>
      <w:r w:rsidR="003241DC" w:rsidRPr="009A631C">
        <w:rPr>
          <w:rFonts w:ascii="Times New Roman" w:hAnsi="Times New Roman" w:cs="Times New Roman"/>
          <w:szCs w:val="24"/>
        </w:rPr>
        <w:t>，若视力表全长为</w:t>
      </w:r>
      <w:r w:rsidR="003241DC" w:rsidRPr="009A631C">
        <w:rPr>
          <w:rFonts w:ascii="Times New Roman" w:hAnsi="Times New Roman" w:cs="Times New Roman"/>
          <w:szCs w:val="24"/>
        </w:rPr>
        <w:t>0.8m</w:t>
      </w:r>
      <w:r w:rsidR="003241DC" w:rsidRPr="009A631C">
        <w:rPr>
          <w:rFonts w:ascii="Times New Roman" w:hAnsi="Times New Roman" w:cs="Times New Roman"/>
          <w:szCs w:val="24"/>
        </w:rPr>
        <w:t>，则视力表在镜中的像的长度为</w:t>
      </w:r>
      <w:r w:rsidR="003241DC" w:rsidRPr="009A631C">
        <w:rPr>
          <w:rFonts w:ascii="Times New Roman" w:eastAsia="宋体" w:hAnsi="宋体" w:cs="Times New Roman" w:hint="eastAsia"/>
          <w:szCs w:val="21"/>
        </w:rPr>
        <w:t>________</w:t>
      </w:r>
      <w:r w:rsidR="003241DC" w:rsidRPr="009A631C">
        <w:rPr>
          <w:rFonts w:ascii="Times New Roman" w:hAnsi="Times New Roman" w:cs="Times New Roman"/>
          <w:szCs w:val="24"/>
        </w:rPr>
        <w:t>m</w:t>
      </w:r>
      <w:r w:rsidR="000E72AB" w:rsidRPr="009A631C">
        <w:rPr>
          <w:rFonts w:ascii="Times New Roman" w:hAnsi="Times New Roman" w:cs="Times New Roman" w:hint="eastAsia"/>
          <w:szCs w:val="24"/>
        </w:rPr>
        <w:t>。</w:t>
      </w:r>
    </w:p>
    <w:p w:rsidR="00285104" w:rsidRPr="009A631C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9A631C" w:rsidRDefault="00CC06AC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noProof/>
          <w:szCs w:val="24"/>
        </w:rPr>
        <w:drawing>
          <wp:anchor distT="0" distB="0" distL="114300" distR="114300" simplePos="0" relativeHeight="251714560" behindDoc="0" locked="0" layoutInCell="1" allowOverlap="1" wp14:anchorId="4C7FE82B" wp14:editId="61FA8F43">
            <wp:simplePos x="0" y="0"/>
            <wp:positionH relativeFrom="column">
              <wp:posOffset>4949190</wp:posOffset>
            </wp:positionH>
            <wp:positionV relativeFrom="paragraph">
              <wp:posOffset>339090</wp:posOffset>
            </wp:positionV>
            <wp:extent cx="719455" cy="606425"/>
            <wp:effectExtent l="0" t="0" r="0" b="0"/>
            <wp:wrapSquare wrapText="bothSides"/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60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104" w:rsidRPr="009A631C">
        <w:rPr>
          <w:rFonts w:ascii="Times New Roman" w:hAnsi="Times New Roman" w:cs="Times New Roman"/>
          <w:szCs w:val="24"/>
        </w:rPr>
        <w:t>【例</w:t>
      </w:r>
      <w:r w:rsidR="00285104" w:rsidRPr="009A631C">
        <w:rPr>
          <w:rFonts w:ascii="Times New Roman" w:hAnsi="Times New Roman" w:cs="Times New Roman" w:hint="eastAsia"/>
          <w:szCs w:val="24"/>
        </w:rPr>
        <w:t>4</w:t>
      </w:r>
      <w:r w:rsidR="00285104" w:rsidRPr="009A631C">
        <w:rPr>
          <w:rFonts w:ascii="Times New Roman" w:hAnsi="Times New Roman" w:cs="Times New Roman"/>
          <w:szCs w:val="24"/>
        </w:rPr>
        <w:t>】</w:t>
      </w:r>
      <w:r w:rsidR="000E72AB" w:rsidRPr="009A631C">
        <w:rPr>
          <w:rFonts w:ascii="Times New Roman" w:hAnsi="Times New Roman" w:cs="Times New Roman"/>
          <w:szCs w:val="24"/>
        </w:rPr>
        <w:t>小明同学在家中用两个平面镜和纸筒</w:t>
      </w:r>
      <w:r w:rsidR="000E72AB" w:rsidRPr="009A631C">
        <w:rPr>
          <w:rFonts w:ascii="Times New Roman" w:hAnsi="Times New Roman" w:cs="Times New Roman" w:hint="eastAsia"/>
          <w:szCs w:val="24"/>
        </w:rPr>
        <w:t>制作</w:t>
      </w:r>
      <w:r w:rsidR="000E72AB" w:rsidRPr="009A631C">
        <w:rPr>
          <w:rFonts w:ascii="Times New Roman" w:hAnsi="Times New Roman" w:cs="Times New Roman"/>
          <w:szCs w:val="24"/>
        </w:rPr>
        <w:t>了一个简易潜望镜</w:t>
      </w:r>
      <w:r w:rsidR="000E72AB" w:rsidRPr="009A631C">
        <w:rPr>
          <w:rFonts w:ascii="Times New Roman" w:hAnsi="Times New Roman" w:cs="Times New Roman" w:hint="eastAsia"/>
          <w:szCs w:val="24"/>
        </w:rPr>
        <w:t>。</w:t>
      </w:r>
      <w:r w:rsidR="000E72AB" w:rsidRPr="009A631C">
        <w:rPr>
          <w:rFonts w:ascii="Times New Roman" w:hAnsi="Times New Roman" w:cs="Times New Roman"/>
          <w:szCs w:val="24"/>
        </w:rPr>
        <w:t>如图所示，他把该潜望镜放到窗户下观察窗外的物体，则观察到的物体的像是</w:t>
      </w:r>
      <w:r w:rsidR="000E72AB" w:rsidRPr="009A631C">
        <w:rPr>
          <w:rFonts w:ascii="Times New Roman" w:hAnsi="Times New Roman" w:cs="Times New Roman" w:hint="eastAsia"/>
          <w:szCs w:val="24"/>
        </w:rPr>
        <w:tab/>
      </w:r>
      <w:r w:rsidR="000E72AB" w:rsidRPr="009A631C">
        <w:rPr>
          <w:rFonts w:ascii="Times New Roman" w:hAnsi="Times New Roman" w:cs="Times New Roman"/>
          <w:szCs w:val="24"/>
        </w:rPr>
        <w:t>（</w:t>
      </w:r>
      <w:r w:rsidR="000E72AB" w:rsidRPr="009A631C">
        <w:rPr>
          <w:rFonts w:ascii="Times New Roman" w:hAnsi="Times New Roman" w:cs="Times New Roman" w:hint="eastAsia"/>
          <w:szCs w:val="24"/>
        </w:rPr>
        <w:tab/>
      </w:r>
      <w:r w:rsidR="000E72AB" w:rsidRPr="009A631C">
        <w:rPr>
          <w:rFonts w:ascii="Times New Roman" w:hAnsi="Times New Roman" w:cs="Times New Roman" w:hint="eastAsia"/>
          <w:szCs w:val="24"/>
        </w:rPr>
        <w:tab/>
      </w:r>
      <w:r w:rsidR="000E72AB" w:rsidRPr="009A631C">
        <w:rPr>
          <w:rFonts w:ascii="Times New Roman" w:hAnsi="Times New Roman" w:cs="Times New Roman"/>
          <w:szCs w:val="24"/>
        </w:rPr>
        <w:t>）</w:t>
      </w:r>
    </w:p>
    <w:p w:rsidR="000E72AB" w:rsidRPr="009A631C" w:rsidRDefault="000E72AB" w:rsidP="00CC06AC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A</w:t>
      </w:r>
      <w:r w:rsidRPr="009A631C">
        <w:rPr>
          <w:rFonts w:ascii="Times New Roman" w:hAnsi="Times New Roman" w:cs="Times New Roman"/>
          <w:szCs w:val="24"/>
        </w:rPr>
        <w:t>．与物体等大的、正立的虚像</w:t>
      </w:r>
      <w:r w:rsidR="00CC06AC" w:rsidRPr="009A631C">
        <w:rPr>
          <w:rFonts w:ascii="Times New Roman" w:hAnsi="Times New Roman" w:cs="Times New Roman" w:hint="eastAsia"/>
          <w:szCs w:val="24"/>
        </w:rPr>
        <w:tab/>
      </w:r>
      <w:r w:rsidR="00CC06AC" w:rsidRPr="009A631C">
        <w:rPr>
          <w:rFonts w:ascii="Times New Roman" w:hAnsi="Times New Roman" w:cs="Times New Roman" w:hint="eastAsia"/>
          <w:szCs w:val="24"/>
        </w:rPr>
        <w:tab/>
      </w:r>
      <w:r w:rsidR="00CC06AC"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B</w:t>
      </w:r>
      <w:r w:rsidRPr="009A631C">
        <w:rPr>
          <w:rFonts w:ascii="Times New Roman" w:hAnsi="Times New Roman" w:cs="Times New Roman"/>
          <w:szCs w:val="24"/>
        </w:rPr>
        <w:t>．与物体等大的、倒立的虚像</w:t>
      </w:r>
    </w:p>
    <w:p w:rsidR="000E72AB" w:rsidRPr="009A631C" w:rsidRDefault="000E72AB" w:rsidP="00CC06AC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C</w:t>
      </w:r>
      <w:r w:rsidRPr="009A631C">
        <w:rPr>
          <w:rFonts w:ascii="Times New Roman" w:hAnsi="Times New Roman" w:cs="Times New Roman"/>
          <w:szCs w:val="24"/>
        </w:rPr>
        <w:t>．比物体还小的、正立的实像</w:t>
      </w:r>
      <w:r w:rsidR="00CC06AC" w:rsidRPr="009A631C">
        <w:rPr>
          <w:rFonts w:ascii="Times New Roman" w:hAnsi="Times New Roman" w:cs="Times New Roman" w:hint="eastAsia"/>
          <w:szCs w:val="24"/>
        </w:rPr>
        <w:tab/>
      </w:r>
      <w:r w:rsidR="00CC06AC" w:rsidRPr="009A631C">
        <w:rPr>
          <w:rFonts w:ascii="Times New Roman" w:hAnsi="Times New Roman" w:cs="Times New Roman" w:hint="eastAsia"/>
          <w:szCs w:val="24"/>
        </w:rPr>
        <w:tab/>
      </w:r>
      <w:r w:rsidR="00CC06AC"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D</w:t>
      </w:r>
      <w:r w:rsidRPr="009A631C">
        <w:rPr>
          <w:rFonts w:ascii="Times New Roman" w:hAnsi="Times New Roman" w:cs="Times New Roman"/>
          <w:szCs w:val="24"/>
        </w:rPr>
        <w:t>．比物体还小的、倒立的实像</w:t>
      </w:r>
    </w:p>
    <w:p w:rsidR="00285104" w:rsidRPr="009A631C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9A631C" w:rsidRDefault="00CC06AC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15584" behindDoc="0" locked="0" layoutInCell="1" allowOverlap="1" wp14:anchorId="6456EEC8" wp14:editId="761348A4">
            <wp:simplePos x="0" y="0"/>
            <wp:positionH relativeFrom="column">
              <wp:posOffset>4547870</wp:posOffset>
            </wp:positionH>
            <wp:positionV relativeFrom="paragraph">
              <wp:posOffset>-3810</wp:posOffset>
            </wp:positionV>
            <wp:extent cx="1043940" cy="641350"/>
            <wp:effectExtent l="0" t="0" r="0" b="0"/>
            <wp:wrapSquare wrapText="bothSides"/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104" w:rsidRPr="009A631C">
        <w:rPr>
          <w:rFonts w:ascii="Times New Roman" w:hAnsi="Times New Roman" w:cs="Times New Roman"/>
          <w:szCs w:val="24"/>
        </w:rPr>
        <w:t>【例</w:t>
      </w:r>
      <w:r w:rsidR="00285104" w:rsidRPr="009A631C">
        <w:rPr>
          <w:rFonts w:ascii="Times New Roman" w:hAnsi="Times New Roman" w:cs="Times New Roman" w:hint="eastAsia"/>
          <w:szCs w:val="24"/>
        </w:rPr>
        <w:t>5</w:t>
      </w:r>
      <w:r w:rsidR="00285104" w:rsidRPr="009A631C">
        <w:rPr>
          <w:rFonts w:ascii="Times New Roman" w:hAnsi="Times New Roman" w:cs="Times New Roman"/>
          <w:szCs w:val="24"/>
        </w:rPr>
        <w:t>】</w:t>
      </w:r>
      <w:r w:rsidR="00865629" w:rsidRPr="009A631C">
        <w:rPr>
          <w:rFonts w:ascii="Times New Roman" w:hAnsi="Times New Roman" w:cs="Times New Roman"/>
          <w:szCs w:val="24"/>
        </w:rPr>
        <w:t>如图所示，水平桌面上斜放着一个平面镜，桌面上有一个小球向镜面滚去</w:t>
      </w:r>
      <w:r w:rsidR="00865629" w:rsidRPr="009A631C">
        <w:rPr>
          <w:rFonts w:ascii="Times New Roman" w:hAnsi="Times New Roman" w:cs="Times New Roman" w:hint="eastAsia"/>
          <w:szCs w:val="24"/>
        </w:rPr>
        <w:t>。</w:t>
      </w:r>
      <w:r w:rsidR="00865629" w:rsidRPr="009A631C">
        <w:rPr>
          <w:rFonts w:ascii="Times New Roman" w:hAnsi="Times New Roman" w:cs="Times New Roman"/>
          <w:szCs w:val="24"/>
        </w:rPr>
        <w:t>要使平面镜中小球的像沿竖直方向下落，则镜面与桌面间的夹角</w:t>
      </w:r>
      <w:r w:rsidR="00865629" w:rsidRPr="009A631C">
        <w:rPr>
          <w:rFonts w:ascii="Times New Roman" w:hAnsi="Times New Roman" w:cs="Times New Roman"/>
          <w:szCs w:val="24"/>
        </w:rPr>
        <w:t>α</w:t>
      </w:r>
      <w:r w:rsidR="00865629" w:rsidRPr="009A631C">
        <w:rPr>
          <w:rFonts w:ascii="Times New Roman" w:hAnsi="Times New Roman" w:cs="Times New Roman"/>
          <w:szCs w:val="24"/>
        </w:rPr>
        <w:t>为</w:t>
      </w:r>
      <w:r w:rsidR="00865629" w:rsidRPr="009A631C">
        <w:rPr>
          <w:rFonts w:ascii="Times New Roman" w:hAnsi="Times New Roman" w:cs="Times New Roman" w:hint="eastAsia"/>
          <w:szCs w:val="24"/>
        </w:rPr>
        <w:tab/>
      </w:r>
      <w:r w:rsidR="00865629" w:rsidRPr="009A631C">
        <w:rPr>
          <w:rFonts w:ascii="Times New Roman" w:hAnsi="Times New Roman" w:cs="Times New Roman"/>
          <w:szCs w:val="24"/>
        </w:rPr>
        <w:t>（</w:t>
      </w:r>
      <w:r w:rsidR="00865629" w:rsidRPr="009A631C">
        <w:rPr>
          <w:rFonts w:ascii="Times New Roman" w:hAnsi="Times New Roman" w:cs="Times New Roman" w:hint="eastAsia"/>
          <w:szCs w:val="24"/>
        </w:rPr>
        <w:tab/>
      </w:r>
      <w:r w:rsidR="00865629" w:rsidRPr="009A631C">
        <w:rPr>
          <w:rFonts w:ascii="Times New Roman" w:hAnsi="Times New Roman" w:cs="Times New Roman" w:hint="eastAsia"/>
          <w:szCs w:val="24"/>
        </w:rPr>
        <w:tab/>
      </w:r>
      <w:r w:rsidR="00865629" w:rsidRPr="009A631C">
        <w:rPr>
          <w:rFonts w:ascii="Times New Roman" w:hAnsi="Times New Roman" w:cs="Times New Roman"/>
          <w:szCs w:val="24"/>
        </w:rPr>
        <w:t>）</w:t>
      </w:r>
    </w:p>
    <w:p w:rsidR="00865629" w:rsidRPr="009A631C" w:rsidRDefault="00865629" w:rsidP="00CC06AC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A</w:t>
      </w:r>
      <w:r w:rsidRPr="009A631C">
        <w:rPr>
          <w:rFonts w:ascii="Times New Roman" w:hAnsi="Times New Roman" w:cs="Times New Roman"/>
          <w:szCs w:val="24"/>
        </w:rPr>
        <w:t>．</w:t>
      </w:r>
      <w:r w:rsidRPr="009A631C">
        <w:rPr>
          <w:rFonts w:ascii="Times New Roman" w:hAnsi="Times New Roman" w:cs="Times New Roman"/>
          <w:szCs w:val="24"/>
        </w:rPr>
        <w:t>30°</w:t>
      </w:r>
      <w:r w:rsidR="00CC06AC" w:rsidRPr="009A631C">
        <w:rPr>
          <w:rFonts w:ascii="Times New Roman" w:hAnsi="Times New Roman" w:cs="Times New Roman" w:hint="eastAsia"/>
          <w:szCs w:val="24"/>
        </w:rPr>
        <w:tab/>
      </w:r>
      <w:r w:rsidR="00CC06AC" w:rsidRPr="009A631C">
        <w:rPr>
          <w:rFonts w:ascii="Times New Roman" w:hAnsi="Times New Roman" w:cs="Times New Roman" w:hint="eastAsia"/>
          <w:szCs w:val="24"/>
        </w:rPr>
        <w:tab/>
      </w:r>
      <w:r w:rsidR="00CC06AC"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B</w:t>
      </w:r>
      <w:r w:rsidRPr="009A631C">
        <w:rPr>
          <w:rFonts w:ascii="Times New Roman" w:hAnsi="Times New Roman" w:cs="Times New Roman"/>
          <w:szCs w:val="24"/>
        </w:rPr>
        <w:t>．</w:t>
      </w:r>
      <w:r w:rsidRPr="009A631C">
        <w:rPr>
          <w:rFonts w:ascii="Times New Roman" w:hAnsi="Times New Roman" w:cs="Times New Roman"/>
          <w:szCs w:val="24"/>
        </w:rPr>
        <w:t>45°</w:t>
      </w:r>
      <w:r w:rsidR="00CC06AC" w:rsidRPr="009A631C">
        <w:rPr>
          <w:rFonts w:ascii="Times New Roman" w:hAnsi="Times New Roman" w:cs="Times New Roman" w:hint="eastAsia"/>
          <w:szCs w:val="24"/>
        </w:rPr>
        <w:tab/>
      </w:r>
      <w:r w:rsidR="00CC06AC" w:rsidRPr="009A631C">
        <w:rPr>
          <w:rFonts w:ascii="Times New Roman" w:hAnsi="Times New Roman" w:cs="Times New Roman" w:hint="eastAsia"/>
          <w:szCs w:val="24"/>
        </w:rPr>
        <w:tab/>
      </w:r>
      <w:r w:rsidR="00CC06AC"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C</w:t>
      </w:r>
      <w:r w:rsidRPr="009A631C">
        <w:rPr>
          <w:rFonts w:ascii="Times New Roman" w:hAnsi="Times New Roman" w:cs="Times New Roman"/>
          <w:szCs w:val="24"/>
        </w:rPr>
        <w:t>．</w:t>
      </w:r>
      <w:r w:rsidRPr="009A631C">
        <w:rPr>
          <w:rFonts w:ascii="Times New Roman" w:hAnsi="Times New Roman" w:cs="Times New Roman"/>
          <w:szCs w:val="24"/>
        </w:rPr>
        <w:t>60°</w:t>
      </w:r>
      <w:r w:rsidR="00CC06AC" w:rsidRPr="009A631C">
        <w:rPr>
          <w:rFonts w:ascii="Times New Roman" w:hAnsi="Times New Roman" w:cs="Times New Roman" w:hint="eastAsia"/>
          <w:szCs w:val="24"/>
        </w:rPr>
        <w:tab/>
      </w:r>
      <w:r w:rsidR="00CC06AC" w:rsidRPr="009A631C">
        <w:rPr>
          <w:rFonts w:ascii="Times New Roman" w:hAnsi="Times New Roman" w:cs="Times New Roman" w:hint="eastAsia"/>
          <w:szCs w:val="24"/>
        </w:rPr>
        <w:tab/>
      </w:r>
      <w:r w:rsidR="00CC06AC"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D</w:t>
      </w:r>
      <w:r w:rsidRPr="009A631C">
        <w:rPr>
          <w:rFonts w:ascii="Times New Roman" w:hAnsi="Times New Roman" w:cs="Times New Roman"/>
          <w:szCs w:val="24"/>
        </w:rPr>
        <w:t>．</w:t>
      </w:r>
      <w:r w:rsidRPr="009A631C">
        <w:rPr>
          <w:rFonts w:ascii="Times New Roman" w:hAnsi="Times New Roman" w:cs="Times New Roman"/>
          <w:szCs w:val="24"/>
        </w:rPr>
        <w:t>90°</w:t>
      </w:r>
    </w:p>
    <w:p w:rsidR="00285104" w:rsidRPr="009A631C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AD57CB" w:rsidRPr="009A631C" w:rsidRDefault="00AD57CB" w:rsidP="00AD57CB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szCs w:val="24"/>
        </w:rPr>
        <w:t>【例</w:t>
      </w:r>
      <w:r w:rsidRPr="009A631C">
        <w:rPr>
          <w:rFonts w:ascii="Times New Roman" w:hAnsi="Times New Roman" w:cs="Times New Roman" w:hint="eastAsia"/>
          <w:szCs w:val="24"/>
        </w:rPr>
        <w:t>6</w:t>
      </w:r>
      <w:r w:rsidRPr="009A631C">
        <w:rPr>
          <w:rFonts w:ascii="Times New Roman" w:hAnsi="Times New Roman" w:cs="Times New Roman"/>
          <w:szCs w:val="24"/>
        </w:rPr>
        <w:t>】如图所示的</w:t>
      </w:r>
      <w:r w:rsidRPr="009A631C">
        <w:rPr>
          <w:rFonts w:ascii="Times New Roman" w:hAnsi="Times New Roman" w:cs="Times New Roman"/>
          <w:szCs w:val="24"/>
        </w:rPr>
        <w:t>AB</w:t>
      </w:r>
      <w:r w:rsidRPr="009A631C">
        <w:rPr>
          <w:rFonts w:ascii="Times New Roman" w:hAnsi="Times New Roman" w:cs="Times New Roman"/>
          <w:szCs w:val="24"/>
        </w:rPr>
        <w:t>是放在平面镜前的物体</w:t>
      </w:r>
      <w:r w:rsidRPr="009A631C">
        <w:rPr>
          <w:rFonts w:ascii="Times New Roman" w:hAnsi="Times New Roman" w:cs="Times New Roman" w:hint="eastAsia"/>
          <w:szCs w:val="24"/>
        </w:rPr>
        <w:t>。</w:t>
      </w:r>
      <w:r w:rsidRPr="009A631C">
        <w:rPr>
          <w:rFonts w:ascii="Times New Roman" w:hAnsi="Times New Roman" w:cs="Times New Roman"/>
          <w:szCs w:val="24"/>
        </w:rPr>
        <w:t>四幅图中的</w:t>
      </w:r>
      <w:r w:rsidRPr="009A631C">
        <w:rPr>
          <w:rFonts w:ascii="Times New Roman" w:hAnsi="Times New Roman" w:cs="Times New Roman"/>
          <w:szCs w:val="24"/>
        </w:rPr>
        <w:t>A′B′</w:t>
      </w:r>
      <w:r w:rsidRPr="009A631C">
        <w:rPr>
          <w:rFonts w:ascii="Times New Roman" w:hAnsi="Times New Roman" w:cs="Times New Roman"/>
          <w:szCs w:val="24"/>
        </w:rPr>
        <w:t>分别是四位同学画出的</w:t>
      </w:r>
      <w:r w:rsidRPr="009A631C">
        <w:rPr>
          <w:rFonts w:ascii="Times New Roman" w:hAnsi="Times New Roman" w:cs="Times New Roman"/>
          <w:szCs w:val="24"/>
        </w:rPr>
        <w:t>AB</w:t>
      </w:r>
      <w:r w:rsidRPr="009A631C">
        <w:rPr>
          <w:rFonts w:ascii="Times New Roman" w:hAnsi="Times New Roman" w:cs="Times New Roman"/>
          <w:szCs w:val="24"/>
        </w:rPr>
        <w:t>在镜中的像，其中正确的是</w:t>
      </w: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（</w:t>
      </w: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 w:hint="eastAsia"/>
          <w:szCs w:val="24"/>
        </w:rPr>
        <w:tab/>
      </w:r>
      <w:r w:rsidRPr="009A631C">
        <w:rPr>
          <w:rFonts w:ascii="Times New Roman" w:hAnsi="Times New Roman" w:cs="Times New Roman"/>
          <w:szCs w:val="24"/>
        </w:rPr>
        <w:t>）</w:t>
      </w:r>
    </w:p>
    <w:p w:rsidR="00AD57CB" w:rsidRPr="009A631C" w:rsidRDefault="00AD57CB" w:rsidP="00AD57CB">
      <w:pPr>
        <w:pStyle w:val="DefaultParagraph"/>
        <w:ind w:leftChars="202" w:left="424"/>
      </w:pPr>
      <w:r w:rsidRPr="009A631C">
        <w:rPr>
          <w:rFonts w:hint="eastAsia"/>
        </w:rPr>
        <w:tab/>
      </w:r>
      <w:r w:rsidRPr="009A631C">
        <w:t>A</w:t>
      </w:r>
      <w:r w:rsidRPr="009A631C">
        <w:t>．</w:t>
      </w:r>
      <w:r w:rsidRPr="009A631C">
        <w:rPr>
          <w:noProof/>
        </w:rPr>
        <w:drawing>
          <wp:inline distT="0" distB="0" distL="0" distR="0" wp14:anchorId="5CD6C18C" wp14:editId="35CC0F5F">
            <wp:extent cx="800100" cy="571500"/>
            <wp:effectExtent l="19050" t="0" r="0" b="0"/>
            <wp:docPr id="20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631C">
        <w:tab/>
      </w:r>
      <w:r w:rsidRPr="009A631C">
        <w:rPr>
          <w:rFonts w:hint="eastAsia"/>
        </w:rPr>
        <w:tab/>
      </w:r>
      <w:r w:rsidRPr="009A631C">
        <w:t>B</w:t>
      </w:r>
      <w:r w:rsidRPr="009A631C">
        <w:t>．</w:t>
      </w:r>
      <w:r w:rsidRPr="009A631C">
        <w:rPr>
          <w:noProof/>
        </w:rPr>
        <w:drawing>
          <wp:inline distT="0" distB="0" distL="0" distR="0" wp14:anchorId="70767E7C" wp14:editId="0CDF461F">
            <wp:extent cx="800100" cy="581025"/>
            <wp:effectExtent l="19050" t="0" r="0" b="0"/>
            <wp:docPr id="20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631C">
        <w:rPr>
          <w:rFonts w:hint="eastAsia"/>
        </w:rPr>
        <w:tab/>
      </w:r>
      <w:r w:rsidRPr="009A631C">
        <w:tab/>
        <w:t>C</w:t>
      </w:r>
      <w:r w:rsidRPr="009A631C">
        <w:t>．</w:t>
      </w:r>
      <w:r w:rsidRPr="009A631C">
        <w:rPr>
          <w:noProof/>
        </w:rPr>
        <w:drawing>
          <wp:inline distT="0" distB="0" distL="0" distR="0" wp14:anchorId="6C91DC77" wp14:editId="32C3ACD4">
            <wp:extent cx="790575" cy="552450"/>
            <wp:effectExtent l="19050" t="0" r="9525" b="0"/>
            <wp:docPr id="20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631C">
        <w:tab/>
      </w:r>
      <w:r w:rsidRPr="009A631C">
        <w:rPr>
          <w:rFonts w:hint="eastAsia"/>
        </w:rPr>
        <w:tab/>
      </w:r>
      <w:r w:rsidRPr="009A631C">
        <w:t>D</w:t>
      </w:r>
      <w:r w:rsidRPr="009A631C">
        <w:t>．</w:t>
      </w:r>
      <w:r w:rsidRPr="009A631C">
        <w:rPr>
          <w:noProof/>
        </w:rPr>
        <w:drawing>
          <wp:inline distT="0" distB="0" distL="0" distR="0" wp14:anchorId="17CA1490" wp14:editId="3E83A018">
            <wp:extent cx="800100" cy="561975"/>
            <wp:effectExtent l="19050" t="0" r="0" b="0"/>
            <wp:docPr id="20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104" w:rsidRPr="009A631C" w:rsidRDefault="00285104" w:rsidP="004C1F62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0D3194" w:rsidRPr="009A631C" w:rsidRDefault="00493461" w:rsidP="00285104">
      <w:pPr>
        <w:spacing w:line="400" w:lineRule="exact"/>
        <w:ind w:leftChars="200" w:left="420"/>
        <w:rPr>
          <w:rFonts w:ascii="Times New Roman" w:hAnsi="Times New Roman" w:cs="Times New Roman"/>
          <w:b/>
          <w:spacing w:val="-6"/>
          <w:szCs w:val="21"/>
        </w:rPr>
      </w:pPr>
      <w:r w:rsidRPr="009A631C">
        <w:rPr>
          <w:rFonts w:ascii="Times New Roman" w:hAnsi="Times New Roman" w:cs="Times New Roman"/>
          <w:b/>
          <w:spacing w:val="-6"/>
          <w:szCs w:val="21"/>
        </w:rPr>
        <w:lastRenderedPageBreak/>
        <w:t>知识点</w:t>
      </w:r>
      <w:r w:rsidR="00DF6E2F" w:rsidRPr="009A631C">
        <w:rPr>
          <w:rFonts w:ascii="Times New Roman" w:hAnsi="Times New Roman" w:cs="Times New Roman" w:hint="eastAsia"/>
          <w:b/>
          <w:spacing w:val="-6"/>
          <w:szCs w:val="21"/>
        </w:rPr>
        <w:t>二</w:t>
      </w:r>
      <w:r w:rsidRPr="009A631C">
        <w:rPr>
          <w:rFonts w:ascii="Times New Roman" w:hAnsi="Times New Roman" w:cs="Times New Roman"/>
          <w:b/>
          <w:spacing w:val="-6"/>
          <w:szCs w:val="21"/>
        </w:rPr>
        <w:t>：</w:t>
      </w:r>
      <w:r w:rsidR="00DF6E2F" w:rsidRPr="009A631C">
        <w:rPr>
          <w:rFonts w:ascii="Times New Roman" w:hAnsi="Times New Roman" w:cs="Times New Roman" w:hint="eastAsia"/>
          <w:b/>
          <w:spacing w:val="-6"/>
          <w:szCs w:val="21"/>
        </w:rPr>
        <w:t>利用平面镜成像特点作图</w:t>
      </w:r>
    </w:p>
    <w:p w:rsidR="003262D7" w:rsidRPr="009A631C" w:rsidRDefault="000D319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szCs w:val="24"/>
        </w:rPr>
        <w:t>【例</w:t>
      </w:r>
      <w:r w:rsidRPr="009A631C">
        <w:rPr>
          <w:rFonts w:ascii="Times New Roman" w:hAnsi="Times New Roman" w:cs="Times New Roman"/>
          <w:szCs w:val="24"/>
        </w:rPr>
        <w:t>1</w:t>
      </w:r>
      <w:r w:rsidRPr="009A631C">
        <w:rPr>
          <w:rFonts w:ascii="Times New Roman" w:hAnsi="Times New Roman" w:cs="Times New Roman"/>
          <w:szCs w:val="24"/>
        </w:rPr>
        <w:t>】</w:t>
      </w:r>
      <w:r w:rsidR="00B23767" w:rsidRPr="009A631C">
        <w:rPr>
          <w:rFonts w:ascii="Times New Roman" w:hAnsi="Times New Roman" w:cs="Times New Roman"/>
          <w:szCs w:val="24"/>
        </w:rPr>
        <w:t>在图中作出</w:t>
      </w:r>
      <w:r w:rsidR="00B23767" w:rsidRPr="009A631C">
        <w:rPr>
          <w:rFonts w:ascii="Times New Roman" w:hAnsi="Times New Roman" w:cs="Times New Roman"/>
          <w:szCs w:val="24"/>
        </w:rPr>
        <w:t>AB</w:t>
      </w:r>
      <w:r w:rsidR="00B23767" w:rsidRPr="009A631C">
        <w:rPr>
          <w:rFonts w:ascii="Times New Roman" w:hAnsi="Times New Roman" w:cs="Times New Roman"/>
          <w:szCs w:val="24"/>
        </w:rPr>
        <w:t>在镜面中的像</w:t>
      </w:r>
      <w:r w:rsidR="005A2303" w:rsidRPr="009A631C">
        <w:rPr>
          <w:rFonts w:ascii="Times New Roman" w:hAnsi="Times New Roman" w:cs="Times New Roman" w:hint="eastAsia"/>
          <w:szCs w:val="24"/>
        </w:rPr>
        <w:t>。</w:t>
      </w:r>
    </w:p>
    <w:p w:rsidR="001B4823" w:rsidRPr="009A631C" w:rsidRDefault="00B23767" w:rsidP="00285104">
      <w:pPr>
        <w:spacing w:line="400" w:lineRule="exact"/>
        <w:ind w:leftChars="200" w:left="420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noProof/>
          <w:szCs w:val="24"/>
        </w:rPr>
        <w:drawing>
          <wp:anchor distT="0" distB="0" distL="114300" distR="114300" simplePos="0" relativeHeight="251718656" behindDoc="0" locked="0" layoutInCell="1" allowOverlap="1" wp14:anchorId="5AA19302" wp14:editId="039188D9">
            <wp:simplePos x="0" y="0"/>
            <wp:positionH relativeFrom="column">
              <wp:posOffset>1852295</wp:posOffset>
            </wp:positionH>
            <wp:positionV relativeFrom="paragraph">
              <wp:posOffset>12065</wp:posOffset>
            </wp:positionV>
            <wp:extent cx="1466850" cy="1019175"/>
            <wp:effectExtent l="19050" t="0" r="0" b="0"/>
            <wp:wrapSquare wrapText="bothSides"/>
            <wp:docPr id="3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3767" w:rsidRPr="009A631C" w:rsidRDefault="00B23767" w:rsidP="00285104">
      <w:pPr>
        <w:spacing w:line="400" w:lineRule="exact"/>
        <w:ind w:leftChars="200" w:left="420"/>
        <w:rPr>
          <w:rFonts w:ascii="Times New Roman" w:hAnsi="Times New Roman" w:cs="Times New Roman"/>
          <w:szCs w:val="24"/>
        </w:rPr>
      </w:pPr>
    </w:p>
    <w:p w:rsidR="00B23767" w:rsidRPr="009A631C" w:rsidRDefault="00B23767" w:rsidP="00285104">
      <w:pPr>
        <w:spacing w:line="400" w:lineRule="exact"/>
        <w:ind w:leftChars="200" w:left="420"/>
        <w:rPr>
          <w:rFonts w:ascii="Times New Roman" w:hAnsi="Times New Roman" w:cs="Times New Roman"/>
          <w:szCs w:val="24"/>
        </w:rPr>
      </w:pPr>
    </w:p>
    <w:p w:rsidR="00B23767" w:rsidRPr="009A631C" w:rsidRDefault="00B23767" w:rsidP="00285104">
      <w:pPr>
        <w:spacing w:line="400" w:lineRule="exact"/>
        <w:ind w:leftChars="200" w:left="420"/>
        <w:rPr>
          <w:rFonts w:ascii="Times New Roman" w:hAnsi="Times New Roman" w:cs="Times New Roman"/>
          <w:szCs w:val="24"/>
        </w:rPr>
      </w:pPr>
    </w:p>
    <w:p w:rsidR="007F17B4" w:rsidRPr="009A631C" w:rsidRDefault="007F17B4" w:rsidP="00285104">
      <w:pPr>
        <w:spacing w:line="400" w:lineRule="exact"/>
        <w:ind w:leftChars="200" w:left="420"/>
        <w:rPr>
          <w:rFonts w:ascii="Times New Roman" w:hAnsi="Times New Roman" w:cs="Times New Roman"/>
          <w:szCs w:val="24"/>
        </w:rPr>
      </w:pPr>
    </w:p>
    <w:p w:rsidR="00285104" w:rsidRPr="009A631C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szCs w:val="24"/>
        </w:rPr>
        <w:t>【例</w:t>
      </w:r>
      <w:r w:rsidRPr="009A631C">
        <w:rPr>
          <w:rFonts w:ascii="Times New Roman" w:hAnsi="Times New Roman" w:cs="Times New Roman" w:hint="eastAsia"/>
          <w:szCs w:val="24"/>
        </w:rPr>
        <w:t>2</w:t>
      </w:r>
      <w:r w:rsidRPr="009A631C">
        <w:rPr>
          <w:rFonts w:ascii="Times New Roman" w:hAnsi="Times New Roman" w:cs="Times New Roman"/>
          <w:szCs w:val="24"/>
        </w:rPr>
        <w:t>】</w:t>
      </w:r>
      <w:r w:rsidR="005A2303" w:rsidRPr="009A631C">
        <w:rPr>
          <w:rFonts w:ascii="Times New Roman" w:hAnsi="Times New Roman" w:cs="Times New Roman"/>
          <w:szCs w:val="24"/>
        </w:rPr>
        <w:t>如图，有一三角形物体</w:t>
      </w:r>
      <w:r w:rsidR="005A2303" w:rsidRPr="009A631C">
        <w:rPr>
          <w:rFonts w:ascii="Times New Roman" w:hAnsi="Times New Roman" w:cs="Times New Roman"/>
          <w:szCs w:val="24"/>
        </w:rPr>
        <w:t>ABC</w:t>
      </w:r>
      <w:r w:rsidR="005A2303" w:rsidRPr="009A631C">
        <w:rPr>
          <w:rFonts w:ascii="Times New Roman" w:hAnsi="Times New Roman" w:cs="Times New Roman"/>
          <w:szCs w:val="24"/>
        </w:rPr>
        <w:t>，请作出其在平面镜中的像</w:t>
      </w:r>
      <w:r w:rsidR="005A2303" w:rsidRPr="009A631C">
        <w:rPr>
          <w:rFonts w:ascii="Times New Roman" w:hAnsi="Times New Roman" w:cs="Times New Roman" w:hint="eastAsia"/>
          <w:szCs w:val="24"/>
        </w:rPr>
        <w:t>。</w:t>
      </w:r>
    </w:p>
    <w:p w:rsidR="005A2303" w:rsidRPr="009A631C" w:rsidRDefault="005A2303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noProof/>
          <w:szCs w:val="24"/>
        </w:rPr>
        <w:drawing>
          <wp:anchor distT="0" distB="0" distL="114300" distR="114300" simplePos="0" relativeHeight="251720704" behindDoc="0" locked="0" layoutInCell="1" allowOverlap="1" wp14:anchorId="013BAD80" wp14:editId="697BB19C">
            <wp:simplePos x="0" y="0"/>
            <wp:positionH relativeFrom="column">
              <wp:posOffset>2157095</wp:posOffset>
            </wp:positionH>
            <wp:positionV relativeFrom="paragraph">
              <wp:posOffset>15240</wp:posOffset>
            </wp:positionV>
            <wp:extent cx="819150" cy="1181100"/>
            <wp:effectExtent l="19050" t="0" r="0" b="0"/>
            <wp:wrapSquare wrapText="bothSides"/>
            <wp:docPr id="4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2303" w:rsidRPr="009A631C" w:rsidRDefault="005A2303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5A2303" w:rsidRPr="009A631C" w:rsidRDefault="005A2303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5A2303" w:rsidRPr="009A631C" w:rsidRDefault="005A2303" w:rsidP="00CC06AC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5A2303" w:rsidRPr="009A631C" w:rsidRDefault="005A2303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5A2303" w:rsidRPr="009A631C" w:rsidRDefault="005A2303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9A631C" w:rsidRDefault="00CD201E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22752" behindDoc="0" locked="0" layoutInCell="1" allowOverlap="1" wp14:anchorId="49598AA9" wp14:editId="0B29444C">
            <wp:simplePos x="0" y="0"/>
            <wp:positionH relativeFrom="column">
              <wp:posOffset>2204720</wp:posOffset>
            </wp:positionH>
            <wp:positionV relativeFrom="paragraph">
              <wp:posOffset>326390</wp:posOffset>
            </wp:positionV>
            <wp:extent cx="895350" cy="981075"/>
            <wp:effectExtent l="19050" t="0" r="0" b="0"/>
            <wp:wrapSquare wrapText="bothSides"/>
            <wp:docPr id="5" name="图片 1" descr="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9A631C">
        <w:rPr>
          <w:rFonts w:ascii="Times New Roman" w:hAnsi="Times New Roman" w:cs="Times New Roman"/>
          <w:szCs w:val="24"/>
        </w:rPr>
        <w:t>【例</w:t>
      </w:r>
      <w:r w:rsidR="00285104" w:rsidRPr="009A631C">
        <w:rPr>
          <w:rFonts w:ascii="Times New Roman" w:hAnsi="Times New Roman" w:cs="Times New Roman" w:hint="eastAsia"/>
          <w:szCs w:val="24"/>
        </w:rPr>
        <w:t>3</w:t>
      </w:r>
      <w:r w:rsidR="00285104" w:rsidRPr="009A631C">
        <w:rPr>
          <w:rFonts w:ascii="Times New Roman" w:hAnsi="Times New Roman" w:cs="Times New Roman"/>
          <w:szCs w:val="24"/>
        </w:rPr>
        <w:t>】</w:t>
      </w:r>
      <w:r w:rsidRPr="009A631C">
        <w:rPr>
          <w:rFonts w:ascii="Times New Roman" w:hAnsi="Times New Roman" w:cs="Times New Roman" w:hint="eastAsia"/>
          <w:szCs w:val="24"/>
        </w:rPr>
        <w:t>有一光源</w:t>
      </w:r>
      <w:r w:rsidRPr="009A631C">
        <w:rPr>
          <w:rFonts w:ascii="Times New Roman" w:hAnsi="Times New Roman" w:cs="Times New Roman" w:hint="eastAsia"/>
          <w:szCs w:val="24"/>
        </w:rPr>
        <w:t>S</w:t>
      </w:r>
      <w:r w:rsidRPr="009A631C">
        <w:rPr>
          <w:rFonts w:ascii="Times New Roman" w:hAnsi="Times New Roman" w:cs="Times New Roman" w:hint="eastAsia"/>
          <w:szCs w:val="24"/>
        </w:rPr>
        <w:t>在平面镜前，经平面镜的两束反射光如图所示，请你用两种方法确定光源位置，并完成光路图。</w:t>
      </w:r>
    </w:p>
    <w:p w:rsidR="00CD201E" w:rsidRPr="009A631C" w:rsidRDefault="00CD201E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CD201E" w:rsidRPr="009A631C" w:rsidRDefault="00CD201E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740DCC" w:rsidRPr="009A631C" w:rsidRDefault="00740DCC" w:rsidP="00740DCC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285104" w:rsidRPr="009A631C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9A631C" w:rsidRDefault="00CD201E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23776" behindDoc="0" locked="0" layoutInCell="1" allowOverlap="1" wp14:anchorId="492DD55A" wp14:editId="7E5EAAF1">
            <wp:simplePos x="0" y="0"/>
            <wp:positionH relativeFrom="column">
              <wp:posOffset>2071370</wp:posOffset>
            </wp:positionH>
            <wp:positionV relativeFrom="paragraph">
              <wp:posOffset>320040</wp:posOffset>
            </wp:positionV>
            <wp:extent cx="1143000" cy="1104900"/>
            <wp:effectExtent l="19050" t="0" r="0" b="0"/>
            <wp:wrapSquare wrapText="bothSides"/>
            <wp:docPr id="4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9A631C">
        <w:rPr>
          <w:rFonts w:ascii="Times New Roman" w:hAnsi="Times New Roman" w:cs="Times New Roman"/>
          <w:szCs w:val="24"/>
        </w:rPr>
        <w:t>【例</w:t>
      </w:r>
      <w:r w:rsidR="00285104" w:rsidRPr="009A631C">
        <w:rPr>
          <w:rFonts w:ascii="Times New Roman" w:hAnsi="Times New Roman" w:cs="Times New Roman" w:hint="eastAsia"/>
          <w:szCs w:val="24"/>
        </w:rPr>
        <w:t>4</w:t>
      </w:r>
      <w:r w:rsidR="00285104" w:rsidRPr="009A631C">
        <w:rPr>
          <w:rFonts w:ascii="Times New Roman" w:hAnsi="Times New Roman" w:cs="Times New Roman"/>
          <w:szCs w:val="24"/>
        </w:rPr>
        <w:t>】</w:t>
      </w:r>
      <w:r w:rsidRPr="009A631C">
        <w:rPr>
          <w:rFonts w:ascii="Times New Roman" w:hAnsi="Times New Roman" w:cs="Times New Roman"/>
          <w:szCs w:val="24"/>
        </w:rPr>
        <w:t>如图所示，</w:t>
      </w:r>
      <w:r w:rsidRPr="009A631C">
        <w:rPr>
          <w:rFonts w:ascii="Times New Roman" w:hAnsi="Times New Roman" w:cs="Times New Roman"/>
          <w:szCs w:val="24"/>
        </w:rPr>
        <w:t>A′B′</w:t>
      </w:r>
      <w:r w:rsidRPr="009A631C">
        <w:rPr>
          <w:rFonts w:ascii="Times New Roman" w:hAnsi="Times New Roman" w:cs="Times New Roman"/>
          <w:szCs w:val="24"/>
        </w:rPr>
        <w:t>是物体</w:t>
      </w:r>
      <w:r w:rsidRPr="009A631C">
        <w:rPr>
          <w:rFonts w:ascii="Times New Roman" w:hAnsi="Times New Roman" w:cs="Times New Roman"/>
          <w:szCs w:val="24"/>
        </w:rPr>
        <w:t>AB</w:t>
      </w:r>
      <w:r w:rsidRPr="009A631C">
        <w:rPr>
          <w:rFonts w:ascii="Times New Roman" w:hAnsi="Times New Roman" w:cs="Times New Roman"/>
          <w:szCs w:val="24"/>
        </w:rPr>
        <w:t>在平面镜中所成的像，根据平面镜成像的特点在图中画出平面镜（保留作图痕迹）</w:t>
      </w:r>
      <w:r w:rsidR="00966427" w:rsidRPr="009A631C">
        <w:rPr>
          <w:rFonts w:ascii="Times New Roman" w:hAnsi="Times New Roman" w:cs="Times New Roman" w:hint="eastAsia"/>
          <w:szCs w:val="24"/>
        </w:rPr>
        <w:t>。</w:t>
      </w:r>
    </w:p>
    <w:p w:rsidR="00CD201E" w:rsidRPr="009A631C" w:rsidRDefault="00CD201E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CD201E" w:rsidRPr="009A631C" w:rsidRDefault="00CD201E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CD201E" w:rsidRPr="009A631C" w:rsidRDefault="00CD201E" w:rsidP="004C1F62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CD201E" w:rsidRPr="009A631C" w:rsidRDefault="00CD201E" w:rsidP="00CC06AC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680AED" w:rsidRPr="009A631C" w:rsidRDefault="00680AED" w:rsidP="004C1F62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285104" w:rsidRPr="009A631C" w:rsidRDefault="00CD201E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25824" behindDoc="0" locked="0" layoutInCell="1" allowOverlap="1" wp14:anchorId="10D0EA2C" wp14:editId="39B44ECF">
            <wp:simplePos x="0" y="0"/>
            <wp:positionH relativeFrom="column">
              <wp:posOffset>1757680</wp:posOffset>
            </wp:positionH>
            <wp:positionV relativeFrom="paragraph">
              <wp:posOffset>672465</wp:posOffset>
            </wp:positionV>
            <wp:extent cx="1514475" cy="781050"/>
            <wp:effectExtent l="0" t="0" r="0" b="0"/>
            <wp:wrapSquare wrapText="bothSides"/>
            <wp:docPr id="5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9A631C">
        <w:rPr>
          <w:rFonts w:ascii="Times New Roman" w:hAnsi="Times New Roman" w:cs="Times New Roman"/>
          <w:szCs w:val="24"/>
        </w:rPr>
        <w:t>【例</w:t>
      </w:r>
      <w:r w:rsidR="00285104" w:rsidRPr="009A631C">
        <w:rPr>
          <w:rFonts w:ascii="Times New Roman" w:hAnsi="Times New Roman" w:cs="Times New Roman" w:hint="eastAsia"/>
          <w:szCs w:val="24"/>
        </w:rPr>
        <w:t>5</w:t>
      </w:r>
      <w:r w:rsidR="00285104" w:rsidRPr="009A631C">
        <w:rPr>
          <w:rFonts w:ascii="Times New Roman" w:hAnsi="Times New Roman" w:cs="Times New Roman"/>
          <w:szCs w:val="24"/>
        </w:rPr>
        <w:t>】</w:t>
      </w:r>
      <w:r w:rsidRPr="009A631C">
        <w:rPr>
          <w:rFonts w:ascii="Times New Roman" w:hAnsi="Times New Roman" w:cs="Times New Roman"/>
          <w:szCs w:val="24"/>
        </w:rPr>
        <w:t>如图所示，</w:t>
      </w:r>
      <w:r w:rsidRPr="009A631C">
        <w:rPr>
          <w:rFonts w:ascii="Times New Roman" w:hAnsi="Times New Roman" w:cs="Times New Roman"/>
          <w:szCs w:val="24"/>
        </w:rPr>
        <w:t>S′</w:t>
      </w:r>
      <w:r w:rsidRPr="009A631C">
        <w:rPr>
          <w:rFonts w:ascii="Times New Roman" w:hAnsi="Times New Roman" w:cs="Times New Roman"/>
          <w:szCs w:val="24"/>
        </w:rPr>
        <w:t>为发光点</w:t>
      </w:r>
      <w:r w:rsidRPr="009A631C">
        <w:rPr>
          <w:rFonts w:ascii="Times New Roman" w:hAnsi="Times New Roman" w:cs="Times New Roman"/>
          <w:szCs w:val="24"/>
        </w:rPr>
        <w:t>S</w:t>
      </w:r>
      <w:r w:rsidRPr="009A631C">
        <w:rPr>
          <w:rFonts w:ascii="Times New Roman" w:hAnsi="Times New Roman" w:cs="Times New Roman"/>
          <w:szCs w:val="24"/>
        </w:rPr>
        <w:t>在平面镜</w:t>
      </w:r>
      <w:r w:rsidRPr="009A631C">
        <w:rPr>
          <w:rFonts w:ascii="Times New Roman" w:hAnsi="Times New Roman" w:cs="Times New Roman"/>
          <w:szCs w:val="24"/>
        </w:rPr>
        <w:t>MN</w:t>
      </w:r>
      <w:r w:rsidRPr="009A631C">
        <w:rPr>
          <w:rFonts w:ascii="Times New Roman" w:hAnsi="Times New Roman" w:cs="Times New Roman"/>
          <w:szCs w:val="24"/>
        </w:rPr>
        <w:t>中所成的像，</w:t>
      </w:r>
      <w:r w:rsidRPr="009A631C">
        <w:rPr>
          <w:rFonts w:ascii="Times New Roman" w:hAnsi="Times New Roman" w:cs="Times New Roman"/>
          <w:szCs w:val="24"/>
        </w:rPr>
        <w:t>S</w:t>
      </w:r>
      <w:r w:rsidRPr="009A631C">
        <w:rPr>
          <w:rFonts w:ascii="Times New Roman" w:hAnsi="Times New Roman" w:cs="Times New Roman"/>
          <w:szCs w:val="24"/>
        </w:rPr>
        <w:t>发出的一条光线经平面镜反射后经过</w:t>
      </w:r>
      <w:r w:rsidRPr="009A631C">
        <w:rPr>
          <w:rFonts w:ascii="Times New Roman" w:hAnsi="Times New Roman" w:cs="Times New Roman"/>
          <w:szCs w:val="24"/>
        </w:rPr>
        <w:t>P</w:t>
      </w:r>
      <w:r w:rsidRPr="009A631C">
        <w:rPr>
          <w:rFonts w:ascii="Times New Roman" w:hAnsi="Times New Roman" w:cs="Times New Roman"/>
          <w:szCs w:val="24"/>
        </w:rPr>
        <w:t>点，请在图中作出发光点</w:t>
      </w:r>
      <w:r w:rsidRPr="009A631C">
        <w:rPr>
          <w:rFonts w:ascii="Times New Roman" w:hAnsi="Times New Roman" w:cs="Times New Roman"/>
          <w:szCs w:val="24"/>
        </w:rPr>
        <w:t>S</w:t>
      </w:r>
      <w:r w:rsidRPr="009A631C">
        <w:rPr>
          <w:rFonts w:ascii="Times New Roman" w:hAnsi="Times New Roman" w:cs="Times New Roman"/>
          <w:szCs w:val="24"/>
        </w:rPr>
        <w:t>的位置，并作出经过</w:t>
      </w:r>
      <w:r w:rsidRPr="009A631C">
        <w:rPr>
          <w:rFonts w:ascii="Times New Roman" w:hAnsi="Times New Roman" w:cs="Times New Roman"/>
          <w:szCs w:val="24"/>
        </w:rPr>
        <w:t>P</w:t>
      </w:r>
      <w:r w:rsidRPr="009A631C">
        <w:rPr>
          <w:rFonts w:ascii="Times New Roman" w:hAnsi="Times New Roman" w:cs="Times New Roman"/>
          <w:szCs w:val="24"/>
        </w:rPr>
        <w:t>点的反射光线及相应的入射光线（保留作图痕迹）</w:t>
      </w:r>
      <w:r w:rsidR="00966427" w:rsidRPr="009A631C">
        <w:rPr>
          <w:rFonts w:ascii="Times New Roman" w:hAnsi="Times New Roman" w:cs="Times New Roman" w:hint="eastAsia"/>
          <w:szCs w:val="24"/>
        </w:rPr>
        <w:t>。</w:t>
      </w:r>
    </w:p>
    <w:p w:rsidR="00CD201E" w:rsidRPr="009A631C" w:rsidRDefault="00CD201E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740DCC" w:rsidRPr="009A631C" w:rsidRDefault="00740DCC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680AED" w:rsidRPr="009A631C" w:rsidRDefault="00680AED" w:rsidP="004C1F62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285104" w:rsidRPr="009A631C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szCs w:val="24"/>
        </w:rPr>
        <w:lastRenderedPageBreak/>
        <w:t>【例</w:t>
      </w:r>
      <w:r w:rsidRPr="009A631C">
        <w:rPr>
          <w:rFonts w:ascii="Times New Roman" w:hAnsi="Times New Roman" w:cs="Times New Roman" w:hint="eastAsia"/>
          <w:szCs w:val="24"/>
        </w:rPr>
        <w:t>6</w:t>
      </w:r>
      <w:r w:rsidRPr="009A631C">
        <w:rPr>
          <w:rFonts w:ascii="Times New Roman" w:hAnsi="Times New Roman" w:cs="Times New Roman"/>
          <w:szCs w:val="24"/>
        </w:rPr>
        <w:t>】</w:t>
      </w:r>
      <w:r w:rsidR="00966427" w:rsidRPr="009A631C">
        <w:rPr>
          <w:rFonts w:ascii="Times New Roman" w:hAnsi="Times New Roman" w:cs="Times New Roman"/>
          <w:szCs w:val="24"/>
        </w:rPr>
        <w:t>如图所示，平面镜上方有一竖直挡板</w:t>
      </w:r>
      <w:r w:rsidR="00966427" w:rsidRPr="009A631C">
        <w:rPr>
          <w:rFonts w:ascii="Times New Roman" w:hAnsi="Times New Roman" w:cs="Times New Roman"/>
          <w:szCs w:val="24"/>
        </w:rPr>
        <w:t>P</w:t>
      </w:r>
      <w:r w:rsidR="00966427" w:rsidRPr="009A631C">
        <w:rPr>
          <w:rFonts w:ascii="Times New Roman" w:hAnsi="Times New Roman" w:cs="Times New Roman"/>
          <w:szCs w:val="24"/>
        </w:rPr>
        <w:t>，</w:t>
      </w:r>
      <w:r w:rsidR="00966427" w:rsidRPr="009A631C">
        <w:rPr>
          <w:rFonts w:ascii="Times New Roman" w:hAnsi="Times New Roman" w:cs="Times New Roman"/>
          <w:szCs w:val="24"/>
        </w:rPr>
        <w:t>AB</w:t>
      </w:r>
      <w:r w:rsidR="00966427" w:rsidRPr="009A631C">
        <w:rPr>
          <w:rFonts w:ascii="Times New Roman" w:hAnsi="Times New Roman" w:cs="Times New Roman"/>
          <w:szCs w:val="24"/>
        </w:rPr>
        <w:t>和</w:t>
      </w:r>
      <w:r w:rsidR="00966427" w:rsidRPr="009A631C">
        <w:rPr>
          <w:rFonts w:ascii="Times New Roman" w:hAnsi="Times New Roman" w:cs="Times New Roman"/>
          <w:szCs w:val="24"/>
        </w:rPr>
        <w:t>CD</w:t>
      </w:r>
      <w:r w:rsidR="00966427" w:rsidRPr="009A631C">
        <w:rPr>
          <w:rFonts w:ascii="Times New Roman" w:hAnsi="Times New Roman" w:cs="Times New Roman"/>
          <w:szCs w:val="24"/>
        </w:rPr>
        <w:t>是挡板左侧的发光点</w:t>
      </w:r>
      <w:r w:rsidR="00966427" w:rsidRPr="009A631C">
        <w:rPr>
          <w:rFonts w:ascii="Times New Roman" w:hAnsi="Times New Roman" w:cs="Times New Roman"/>
          <w:szCs w:val="24"/>
        </w:rPr>
        <w:t>S</w:t>
      </w:r>
      <w:r w:rsidR="00966427" w:rsidRPr="009A631C">
        <w:rPr>
          <w:rFonts w:ascii="Times New Roman" w:hAnsi="Times New Roman" w:cs="Times New Roman"/>
          <w:szCs w:val="24"/>
        </w:rPr>
        <w:t>经过平面镜反射后的两条反射光线，请在图上作出发光点</w:t>
      </w:r>
      <w:r w:rsidR="00966427" w:rsidRPr="009A631C">
        <w:rPr>
          <w:rFonts w:ascii="Times New Roman" w:hAnsi="Times New Roman" w:cs="Times New Roman"/>
          <w:szCs w:val="24"/>
        </w:rPr>
        <w:t>S</w:t>
      </w:r>
      <w:r w:rsidR="00966427" w:rsidRPr="009A631C">
        <w:rPr>
          <w:rFonts w:ascii="Times New Roman" w:hAnsi="Times New Roman" w:cs="Times New Roman" w:hint="eastAsia"/>
          <w:szCs w:val="24"/>
        </w:rPr>
        <w:t>。</w:t>
      </w:r>
      <w:r w:rsidR="00966427" w:rsidRPr="009A631C">
        <w:rPr>
          <w:rFonts w:ascii="Times New Roman" w:hAnsi="Times New Roman" w:cs="Times New Roman"/>
          <w:szCs w:val="24"/>
        </w:rPr>
        <w:t>（要求留下作图痕迹）</w:t>
      </w:r>
    </w:p>
    <w:p w:rsidR="00966427" w:rsidRPr="009A631C" w:rsidRDefault="0096642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noProof/>
          <w:szCs w:val="24"/>
        </w:rPr>
        <w:drawing>
          <wp:anchor distT="0" distB="0" distL="114300" distR="114300" simplePos="0" relativeHeight="251727872" behindDoc="0" locked="0" layoutInCell="1" allowOverlap="1" wp14:anchorId="55403736" wp14:editId="1B92EE8F">
            <wp:simplePos x="0" y="0"/>
            <wp:positionH relativeFrom="column">
              <wp:posOffset>1804670</wp:posOffset>
            </wp:positionH>
            <wp:positionV relativeFrom="paragraph">
              <wp:posOffset>46990</wp:posOffset>
            </wp:positionV>
            <wp:extent cx="2057400" cy="1248410"/>
            <wp:effectExtent l="19050" t="0" r="0" b="0"/>
            <wp:wrapSquare wrapText="bothSides"/>
            <wp:docPr id="6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6427" w:rsidRPr="009A631C" w:rsidRDefault="0096642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966427" w:rsidRPr="009A631C" w:rsidRDefault="0096642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966427" w:rsidRPr="009A631C" w:rsidRDefault="0096642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966427" w:rsidRPr="009A631C" w:rsidRDefault="0096642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AD57CB" w:rsidRPr="009A631C" w:rsidRDefault="00AD57CB" w:rsidP="00CC06AC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AD57CB" w:rsidRPr="009A631C" w:rsidRDefault="00AD57CB" w:rsidP="00AD57CB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szCs w:val="24"/>
        </w:rPr>
        <w:t>【例</w:t>
      </w:r>
      <w:r w:rsidRPr="009A631C">
        <w:rPr>
          <w:rFonts w:ascii="Times New Roman" w:hAnsi="Times New Roman" w:cs="Times New Roman" w:hint="eastAsia"/>
          <w:szCs w:val="24"/>
        </w:rPr>
        <w:t>7</w:t>
      </w:r>
      <w:r w:rsidRPr="009A631C">
        <w:rPr>
          <w:rFonts w:ascii="Times New Roman" w:hAnsi="Times New Roman" w:cs="Times New Roman"/>
          <w:szCs w:val="24"/>
        </w:rPr>
        <w:t>】美术课上，小琼面前立着一幅</w:t>
      </w:r>
      <w:r w:rsidRPr="009A631C">
        <w:rPr>
          <w:rFonts w:ascii="Times New Roman" w:hAnsi="Times New Roman" w:cs="Times New Roman" w:hint="eastAsia"/>
          <w:szCs w:val="24"/>
        </w:rPr>
        <w:t>“</w:t>
      </w:r>
      <w:r w:rsidRPr="009A631C">
        <w:rPr>
          <w:rFonts w:ascii="Times New Roman" w:hAnsi="Times New Roman" w:cs="Times New Roman"/>
          <w:szCs w:val="24"/>
        </w:rPr>
        <w:t>米老鼠</w:t>
      </w:r>
      <w:r w:rsidRPr="009A631C">
        <w:rPr>
          <w:rFonts w:ascii="Times New Roman" w:hAnsi="Times New Roman" w:cs="Times New Roman" w:hint="eastAsia"/>
          <w:szCs w:val="24"/>
        </w:rPr>
        <w:t>”</w:t>
      </w:r>
      <w:r w:rsidRPr="009A631C">
        <w:rPr>
          <w:rFonts w:ascii="Times New Roman" w:hAnsi="Times New Roman" w:cs="Times New Roman"/>
          <w:szCs w:val="24"/>
        </w:rPr>
        <w:t>的简笔画（如图甲所示）</w:t>
      </w:r>
      <w:r w:rsidRPr="009A631C">
        <w:rPr>
          <w:rFonts w:ascii="Times New Roman" w:hAnsi="Times New Roman" w:cs="Times New Roman" w:hint="eastAsia"/>
          <w:szCs w:val="24"/>
        </w:rPr>
        <w:t>。</w:t>
      </w:r>
      <w:r w:rsidRPr="009A631C">
        <w:rPr>
          <w:rFonts w:ascii="Times New Roman" w:hAnsi="Times New Roman" w:cs="Times New Roman"/>
          <w:szCs w:val="24"/>
        </w:rPr>
        <w:t>她从没学过绘画，竟然清晰、准确的描出了画中的</w:t>
      </w:r>
      <w:r w:rsidRPr="009A631C">
        <w:rPr>
          <w:rFonts w:ascii="Times New Roman" w:hAnsi="Times New Roman" w:cs="Times New Roman" w:hint="eastAsia"/>
          <w:szCs w:val="24"/>
        </w:rPr>
        <w:t>“</w:t>
      </w:r>
      <w:r w:rsidRPr="009A631C">
        <w:rPr>
          <w:rFonts w:ascii="Times New Roman" w:hAnsi="Times New Roman" w:cs="Times New Roman"/>
          <w:szCs w:val="24"/>
        </w:rPr>
        <w:t>米老鼠</w:t>
      </w:r>
      <w:r w:rsidRPr="009A631C">
        <w:rPr>
          <w:rFonts w:ascii="Times New Roman" w:hAnsi="Times New Roman" w:cs="Times New Roman" w:hint="eastAsia"/>
          <w:szCs w:val="24"/>
        </w:rPr>
        <w:t>”。</w:t>
      </w:r>
      <w:r w:rsidRPr="009A631C">
        <w:rPr>
          <w:rFonts w:ascii="Times New Roman" w:hAnsi="Times New Roman" w:cs="Times New Roman"/>
          <w:szCs w:val="24"/>
        </w:rPr>
        <w:t>请说明其中的奥妙，并作图示意（作图时，以图乙中</w:t>
      </w:r>
      <w:r w:rsidRPr="009A631C">
        <w:rPr>
          <w:rFonts w:ascii="Times New Roman" w:hAnsi="Times New Roman" w:cs="Times New Roman"/>
          <w:szCs w:val="24"/>
        </w:rPr>
        <w:t>A</w:t>
      </w:r>
      <w:r w:rsidRPr="009A631C">
        <w:rPr>
          <w:rFonts w:ascii="Times New Roman" w:hAnsi="Times New Roman" w:cs="Times New Roman"/>
          <w:szCs w:val="24"/>
        </w:rPr>
        <w:t>点代表简笔画中的</w:t>
      </w:r>
      <w:r w:rsidRPr="009A631C">
        <w:rPr>
          <w:rFonts w:ascii="Times New Roman" w:hAnsi="Times New Roman" w:cs="Times New Roman" w:hint="eastAsia"/>
          <w:szCs w:val="24"/>
        </w:rPr>
        <w:t>“</w:t>
      </w:r>
      <w:r w:rsidRPr="009A631C">
        <w:rPr>
          <w:rFonts w:ascii="Times New Roman" w:hAnsi="Times New Roman" w:cs="Times New Roman"/>
          <w:szCs w:val="24"/>
        </w:rPr>
        <w:t>米老鼠</w:t>
      </w:r>
      <w:r w:rsidRPr="009A631C">
        <w:rPr>
          <w:rFonts w:ascii="Times New Roman" w:hAnsi="Times New Roman" w:cs="Times New Roman" w:hint="eastAsia"/>
          <w:szCs w:val="24"/>
        </w:rPr>
        <w:t>”</w:t>
      </w:r>
      <w:r w:rsidRPr="009A631C">
        <w:rPr>
          <w:rFonts w:ascii="Times New Roman" w:hAnsi="Times New Roman" w:cs="Times New Roman"/>
          <w:szCs w:val="24"/>
        </w:rPr>
        <w:t>）</w:t>
      </w:r>
      <w:r w:rsidRPr="009A631C">
        <w:rPr>
          <w:rFonts w:ascii="Times New Roman" w:hAnsi="Times New Roman" w:cs="Times New Roman" w:hint="eastAsia"/>
          <w:szCs w:val="24"/>
        </w:rPr>
        <w:t>。</w:t>
      </w:r>
    </w:p>
    <w:p w:rsidR="00AD57CB" w:rsidRPr="009A631C" w:rsidRDefault="00AD57CB" w:rsidP="00AD57CB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 w:hint="eastAsia"/>
          <w:noProof/>
          <w:szCs w:val="24"/>
        </w:rPr>
        <w:drawing>
          <wp:anchor distT="0" distB="0" distL="114300" distR="114300" simplePos="0" relativeHeight="251730944" behindDoc="0" locked="0" layoutInCell="1" allowOverlap="1" wp14:anchorId="6ED6928D" wp14:editId="38C12AAD">
            <wp:simplePos x="0" y="0"/>
            <wp:positionH relativeFrom="column">
              <wp:posOffset>1376045</wp:posOffset>
            </wp:positionH>
            <wp:positionV relativeFrom="paragraph">
              <wp:posOffset>12065</wp:posOffset>
            </wp:positionV>
            <wp:extent cx="3248025" cy="1564005"/>
            <wp:effectExtent l="19050" t="0" r="9525" b="0"/>
            <wp:wrapSquare wrapText="bothSides"/>
            <wp:docPr id="6" name="图片 31" descr="http://www.leleketang.com/res/question/pic/13314/qcn00021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leleketang.com/res/question/pic/13314/qcn00021827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6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57CB" w:rsidRPr="009A631C" w:rsidRDefault="00AD57CB" w:rsidP="00AD57CB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AD57CB" w:rsidRPr="009A631C" w:rsidRDefault="00AD57CB" w:rsidP="00AD57CB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AD57CB" w:rsidRPr="009A631C" w:rsidRDefault="00AD57CB" w:rsidP="00AD57CB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AD57CB" w:rsidRPr="009A631C" w:rsidRDefault="00AD57CB" w:rsidP="00AD57CB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966427" w:rsidRPr="009A631C" w:rsidRDefault="00966427" w:rsidP="00CC06AC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680AED" w:rsidRPr="009A631C" w:rsidRDefault="00680AED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9A631C" w:rsidRDefault="00CB2356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9A631C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32992" behindDoc="0" locked="0" layoutInCell="1" allowOverlap="1" wp14:anchorId="658F07A3" wp14:editId="3B24DB6C">
            <wp:simplePos x="0" y="0"/>
            <wp:positionH relativeFrom="column">
              <wp:posOffset>2118995</wp:posOffset>
            </wp:positionH>
            <wp:positionV relativeFrom="paragraph">
              <wp:posOffset>326390</wp:posOffset>
            </wp:positionV>
            <wp:extent cx="1447800" cy="695325"/>
            <wp:effectExtent l="19050" t="0" r="0" b="0"/>
            <wp:wrapSquare wrapText="bothSides"/>
            <wp:docPr id="24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9A631C">
        <w:rPr>
          <w:rFonts w:ascii="Times New Roman" w:hAnsi="Times New Roman" w:cs="Times New Roman"/>
          <w:szCs w:val="24"/>
        </w:rPr>
        <w:t>【例</w:t>
      </w:r>
      <w:r w:rsidR="00285104" w:rsidRPr="009A631C">
        <w:rPr>
          <w:rFonts w:ascii="Times New Roman" w:hAnsi="Times New Roman" w:cs="Times New Roman" w:hint="eastAsia"/>
          <w:szCs w:val="24"/>
        </w:rPr>
        <w:t>8</w:t>
      </w:r>
      <w:r w:rsidR="00285104" w:rsidRPr="009A631C">
        <w:rPr>
          <w:rFonts w:ascii="Times New Roman" w:hAnsi="Times New Roman" w:cs="Times New Roman"/>
          <w:szCs w:val="24"/>
        </w:rPr>
        <w:t>】</w:t>
      </w:r>
      <w:r w:rsidRPr="009A631C">
        <w:rPr>
          <w:rFonts w:ascii="Times New Roman" w:hAnsi="Times New Roman" w:cs="Times New Roman"/>
          <w:szCs w:val="24"/>
        </w:rPr>
        <w:t>根据平面镜成像规律在图</w:t>
      </w:r>
      <w:r w:rsidRPr="009A631C">
        <w:rPr>
          <w:rFonts w:ascii="Times New Roman" w:hAnsi="Times New Roman" w:cs="Times New Roman"/>
          <w:szCs w:val="24"/>
        </w:rPr>
        <w:t>A</w:t>
      </w:r>
      <w:r w:rsidRPr="009A631C">
        <w:rPr>
          <w:rFonts w:ascii="Times New Roman" w:hAnsi="Times New Roman" w:cs="Times New Roman"/>
          <w:szCs w:val="24"/>
        </w:rPr>
        <w:t>中作一条入射光线，使其通过点</w:t>
      </w:r>
      <w:r w:rsidRPr="009A631C">
        <w:rPr>
          <w:rFonts w:ascii="Times New Roman" w:hAnsi="Times New Roman" w:cs="Times New Roman"/>
          <w:szCs w:val="24"/>
        </w:rPr>
        <w:t>A</w:t>
      </w:r>
      <w:r w:rsidRPr="009A631C">
        <w:rPr>
          <w:rFonts w:ascii="Times New Roman" w:hAnsi="Times New Roman" w:cs="Times New Roman"/>
          <w:szCs w:val="24"/>
        </w:rPr>
        <w:t>，并使其反射光线通过</w:t>
      </w:r>
      <w:r w:rsidRPr="009A631C">
        <w:rPr>
          <w:rFonts w:ascii="Times New Roman" w:hAnsi="Times New Roman" w:cs="Times New Roman"/>
          <w:szCs w:val="24"/>
        </w:rPr>
        <w:t>B</w:t>
      </w:r>
      <w:r w:rsidRPr="009A631C">
        <w:rPr>
          <w:rFonts w:ascii="Times New Roman" w:hAnsi="Times New Roman" w:cs="Times New Roman"/>
          <w:szCs w:val="24"/>
        </w:rPr>
        <w:t>点</w:t>
      </w:r>
      <w:r w:rsidRPr="009A631C">
        <w:rPr>
          <w:rFonts w:ascii="Times New Roman" w:hAnsi="Times New Roman" w:cs="Times New Roman" w:hint="eastAsia"/>
          <w:szCs w:val="24"/>
        </w:rPr>
        <w:t>。</w:t>
      </w:r>
    </w:p>
    <w:p w:rsidR="00CB2356" w:rsidRPr="009A631C" w:rsidRDefault="00CB2356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CB2356" w:rsidRPr="009A631C" w:rsidRDefault="00CB2356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4C1F62" w:rsidRPr="009A631C" w:rsidRDefault="004C1F62" w:rsidP="00285104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</w:p>
    <w:p w:rsidR="00502999" w:rsidRPr="009A631C" w:rsidRDefault="00942237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  <w:noProof/>
        </w:rPr>
        <w:pict>
          <v:group id="组合 5" o:spid="_x0000_s1035" style="position:absolute;left:0;text-align:left;margin-left:-.4pt;margin-top:10.2pt;width:110.25pt;height:49.5pt;z-index:251698176" coordsize="14001,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">
            <v:shape id="图片 60" o:spid="_x0000_s1036" type="#_x0000_t75" style="position:absolute;width:14001;height:6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imagedata r:id="rId37" o:title=""/>
              <v:path arrowok="t"/>
            </v:shape>
            <v:shape id="文本框 61" o:spid="_x0000_s1037" type="#_x0000_t202" style="position:absolute;left:5334;top:2000;width:8667;height:33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#cce8cf" stroked="f" strokeweight=".5pt">
              <v:textbox style="mso-next-textbox:#文本框 61">
                <w:txbxContent>
                  <w:p w:rsidR="00094099" w:rsidRPr="0014298B" w:rsidRDefault="00094099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14298B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随堂检测</w:t>
                    </w:r>
                  </w:p>
                </w:txbxContent>
              </v:textbox>
            </v:shape>
          </v:group>
        </w:pict>
      </w:r>
    </w:p>
    <w:p w:rsidR="0014298B" w:rsidRPr="009A631C" w:rsidRDefault="0014298B" w:rsidP="00285104">
      <w:pPr>
        <w:spacing w:line="400" w:lineRule="exact"/>
        <w:rPr>
          <w:rFonts w:ascii="Times New Roman" w:hAnsi="Times New Roman" w:cs="Times New Roman"/>
        </w:rPr>
      </w:pPr>
    </w:p>
    <w:p w:rsidR="0014298B" w:rsidRPr="009A631C" w:rsidRDefault="004C1F62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noProof/>
        </w:rPr>
        <w:drawing>
          <wp:anchor distT="0" distB="0" distL="114300" distR="114300" simplePos="0" relativeHeight="251749376" behindDoc="0" locked="0" layoutInCell="1" allowOverlap="1" wp14:anchorId="10028498" wp14:editId="4BA58433">
            <wp:simplePos x="0" y="0"/>
            <wp:positionH relativeFrom="column">
              <wp:posOffset>3738245</wp:posOffset>
            </wp:positionH>
            <wp:positionV relativeFrom="paragraph">
              <wp:posOffset>221615</wp:posOffset>
            </wp:positionV>
            <wp:extent cx="1981200" cy="1409700"/>
            <wp:effectExtent l="0" t="0" r="0" b="0"/>
            <wp:wrapSquare wrapText="bothSides"/>
            <wp:docPr id="25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53F" w:rsidRPr="009A631C" w:rsidRDefault="007B0633" w:rsidP="004C1F62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</w:rPr>
        <w:t>1</w:t>
      </w:r>
      <w:r w:rsidRPr="009A631C">
        <w:rPr>
          <w:rFonts w:ascii="Times New Roman" w:hAnsi="Times New Roman" w:cs="Times New Roman"/>
        </w:rPr>
        <w:t>、</w:t>
      </w:r>
      <w:r w:rsidR="007C053F" w:rsidRPr="009A631C">
        <w:rPr>
          <w:rFonts w:ascii="Times New Roman" w:hAnsi="Times New Roman" w:cs="Times New Roman"/>
        </w:rPr>
        <w:t>好莱坞大片《盗梦空间》里面有一幕被观众们专门称为</w:t>
      </w:r>
      <w:r w:rsidR="007C053F" w:rsidRPr="009A631C">
        <w:rPr>
          <w:rFonts w:ascii="Times New Roman" w:hAnsi="Times New Roman" w:cs="Times New Roman" w:hint="eastAsia"/>
        </w:rPr>
        <w:t>“</w:t>
      </w:r>
      <w:r w:rsidR="007C053F" w:rsidRPr="009A631C">
        <w:rPr>
          <w:rFonts w:ascii="Times New Roman" w:hAnsi="Times New Roman" w:cs="Times New Roman"/>
        </w:rPr>
        <w:t>镜子时刻</w:t>
      </w:r>
      <w:r w:rsidR="007C053F" w:rsidRPr="009A631C">
        <w:rPr>
          <w:rFonts w:ascii="Times New Roman" w:hAnsi="Times New Roman" w:cs="Times New Roman" w:hint="eastAsia"/>
        </w:rPr>
        <w:t>”</w:t>
      </w:r>
      <w:r w:rsidR="007C053F" w:rsidRPr="009A631C">
        <w:rPr>
          <w:rFonts w:ascii="Times New Roman" w:hAnsi="Times New Roman" w:cs="Times New Roman"/>
        </w:rPr>
        <w:t>的场景，呈现出了一个无尽头似的长廊，如图所示，这不是电脑特技，而是片方精心设计的大手笔，呈现的却是真实的场景</w:t>
      </w:r>
      <w:r w:rsidR="007C053F" w:rsidRPr="009A631C">
        <w:rPr>
          <w:rFonts w:ascii="Times New Roman" w:hAnsi="Times New Roman" w:cs="Times New Roman" w:hint="eastAsia"/>
        </w:rPr>
        <w:t>。</w:t>
      </w:r>
      <w:r w:rsidR="007C053F" w:rsidRPr="009A631C">
        <w:rPr>
          <w:rFonts w:ascii="Times New Roman" w:hAnsi="Times New Roman" w:cs="Times New Roman"/>
        </w:rPr>
        <w:t>人位于两面镀膜的玻璃之间</w:t>
      </w:r>
      <w:r w:rsidR="007C053F" w:rsidRPr="009A631C">
        <w:rPr>
          <w:rFonts w:ascii="Times New Roman" w:hAnsi="Times New Roman" w:cs="Times New Roman" w:hint="eastAsia"/>
        </w:rPr>
        <w:t>，</w:t>
      </w:r>
      <w:r w:rsidR="007C053F" w:rsidRPr="009A631C">
        <w:rPr>
          <w:rFonts w:ascii="Times New Roman" w:hAnsi="Times New Roman" w:cs="Times New Roman"/>
        </w:rPr>
        <w:t>则此场景可以用</w:t>
      </w:r>
      <w:r w:rsidR="007C053F" w:rsidRPr="009A631C">
        <w:rPr>
          <w:rFonts w:ascii="Times New Roman" w:eastAsia="宋体" w:hAnsi="宋体" w:cs="Times New Roman" w:hint="eastAsia"/>
          <w:szCs w:val="21"/>
        </w:rPr>
        <w:t>________________</w:t>
      </w:r>
      <w:r w:rsidR="007C053F" w:rsidRPr="009A631C">
        <w:rPr>
          <w:rFonts w:ascii="Times New Roman" w:hAnsi="Times New Roman" w:cs="Times New Roman"/>
        </w:rPr>
        <w:t>原理来解释</w:t>
      </w:r>
      <w:r w:rsidR="007C053F" w:rsidRPr="009A631C">
        <w:rPr>
          <w:rFonts w:ascii="Times New Roman" w:hAnsi="Times New Roman" w:cs="Times New Roman" w:hint="eastAsia"/>
        </w:rPr>
        <w:t>。</w:t>
      </w:r>
    </w:p>
    <w:p w:rsidR="007B0633" w:rsidRPr="009A631C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CC06AC" w:rsidRPr="009A631C" w:rsidRDefault="00CC06AC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7C5238" w:rsidRPr="009A631C" w:rsidRDefault="007B0633" w:rsidP="00CC06AC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</w:rPr>
        <w:lastRenderedPageBreak/>
        <w:t>2</w:t>
      </w:r>
      <w:r w:rsidRPr="009A631C">
        <w:rPr>
          <w:rFonts w:ascii="Times New Roman" w:hAnsi="Times New Roman" w:cs="Times New Roman"/>
        </w:rPr>
        <w:t>、</w:t>
      </w:r>
      <w:r w:rsidR="007C053F" w:rsidRPr="009A631C">
        <w:rPr>
          <w:rFonts w:ascii="Times New Roman" w:hAnsi="Times New Roman" w:cs="Times New Roman"/>
        </w:rPr>
        <w:t>一只小鸟在平静的湖面上方飞过，湖水深</w:t>
      </w:r>
      <w:r w:rsidR="007C053F" w:rsidRPr="009A631C">
        <w:rPr>
          <w:rFonts w:ascii="Times New Roman" w:hAnsi="Times New Roman" w:cs="Times New Roman"/>
        </w:rPr>
        <w:t>100</w:t>
      </w:r>
      <w:r w:rsidR="007C053F" w:rsidRPr="009A631C">
        <w:rPr>
          <w:rFonts w:ascii="Times New Roman" w:hAnsi="Times New Roman" w:cs="Times New Roman"/>
        </w:rPr>
        <w:t>米，当小鸟距水面</w:t>
      </w:r>
      <w:r w:rsidR="007C053F" w:rsidRPr="009A631C">
        <w:rPr>
          <w:rFonts w:ascii="Times New Roman" w:hAnsi="Times New Roman" w:cs="Times New Roman"/>
        </w:rPr>
        <w:t>3m</w:t>
      </w:r>
      <w:r w:rsidR="007C053F" w:rsidRPr="009A631C">
        <w:rPr>
          <w:rFonts w:ascii="Times New Roman" w:hAnsi="Times New Roman" w:cs="Times New Roman"/>
        </w:rPr>
        <w:t>时，小鸟在湖面的</w:t>
      </w:r>
      <w:r w:rsidR="007C053F" w:rsidRPr="009A631C">
        <w:rPr>
          <w:rFonts w:ascii="Times New Roman" w:hAnsi="Times New Roman" w:cs="Times New Roman" w:hint="eastAsia"/>
        </w:rPr>
        <w:t>“</w:t>
      </w:r>
      <w:r w:rsidR="007C053F" w:rsidRPr="009A631C">
        <w:rPr>
          <w:rFonts w:ascii="Times New Roman" w:hAnsi="Times New Roman" w:cs="Times New Roman"/>
        </w:rPr>
        <w:t>倒影</w:t>
      </w:r>
      <w:r w:rsidR="007C053F" w:rsidRPr="009A631C">
        <w:rPr>
          <w:rFonts w:ascii="Times New Roman" w:hAnsi="Times New Roman" w:cs="Times New Roman" w:hint="eastAsia"/>
        </w:rPr>
        <w:t>”</w:t>
      </w:r>
      <w:r w:rsidR="007C053F" w:rsidRPr="009A631C">
        <w:rPr>
          <w:rFonts w:ascii="Times New Roman" w:hAnsi="Times New Roman" w:cs="Times New Roman"/>
        </w:rPr>
        <w:t>是</w:t>
      </w:r>
      <w:r w:rsidR="007C053F" w:rsidRPr="009A631C">
        <w:rPr>
          <w:rFonts w:ascii="Times New Roman" w:eastAsia="宋体" w:hAnsi="宋体" w:cs="Times New Roman" w:hint="eastAsia"/>
          <w:szCs w:val="21"/>
        </w:rPr>
        <w:t>_________</w:t>
      </w:r>
      <w:r w:rsidR="007C053F" w:rsidRPr="009A631C">
        <w:rPr>
          <w:rFonts w:ascii="Times New Roman" w:hAnsi="Times New Roman" w:cs="Times New Roman"/>
        </w:rPr>
        <w:t>（选填</w:t>
      </w:r>
      <w:r w:rsidR="007C053F" w:rsidRPr="009A631C">
        <w:rPr>
          <w:rFonts w:ascii="Times New Roman" w:hAnsi="Times New Roman" w:cs="Times New Roman" w:hint="eastAsia"/>
        </w:rPr>
        <w:t>“</w:t>
      </w:r>
      <w:r w:rsidR="007C053F" w:rsidRPr="009A631C">
        <w:rPr>
          <w:rFonts w:ascii="Times New Roman" w:hAnsi="Times New Roman" w:cs="Times New Roman"/>
        </w:rPr>
        <w:t>实</w:t>
      </w:r>
      <w:r w:rsidR="007C053F" w:rsidRPr="009A631C">
        <w:rPr>
          <w:rFonts w:ascii="Times New Roman" w:hAnsi="Times New Roman" w:cs="Times New Roman" w:hint="eastAsia"/>
        </w:rPr>
        <w:t>”</w:t>
      </w:r>
      <w:r w:rsidR="007C053F" w:rsidRPr="009A631C">
        <w:rPr>
          <w:rFonts w:ascii="Times New Roman" w:hAnsi="Times New Roman" w:cs="Times New Roman"/>
        </w:rPr>
        <w:t>或</w:t>
      </w:r>
      <w:r w:rsidR="007C053F" w:rsidRPr="009A631C">
        <w:rPr>
          <w:rFonts w:ascii="Times New Roman" w:hAnsi="Times New Roman" w:cs="Times New Roman" w:hint="eastAsia"/>
        </w:rPr>
        <w:t>“</w:t>
      </w:r>
      <w:r w:rsidR="007C053F" w:rsidRPr="009A631C">
        <w:rPr>
          <w:rFonts w:ascii="Times New Roman" w:hAnsi="Times New Roman" w:cs="Times New Roman"/>
        </w:rPr>
        <w:t>虚</w:t>
      </w:r>
      <w:r w:rsidR="007C053F" w:rsidRPr="009A631C">
        <w:rPr>
          <w:rFonts w:ascii="Times New Roman" w:hAnsi="Times New Roman" w:cs="Times New Roman" w:hint="eastAsia"/>
        </w:rPr>
        <w:t>”</w:t>
      </w:r>
      <w:r w:rsidR="007C053F" w:rsidRPr="009A631C">
        <w:rPr>
          <w:rFonts w:ascii="Times New Roman" w:hAnsi="Times New Roman" w:cs="Times New Roman"/>
        </w:rPr>
        <w:t>）像，是由于光的</w:t>
      </w:r>
      <w:r w:rsidR="007C053F" w:rsidRPr="009A631C">
        <w:rPr>
          <w:rFonts w:ascii="Times New Roman" w:eastAsia="宋体" w:hAnsi="宋体" w:cs="Times New Roman" w:hint="eastAsia"/>
          <w:szCs w:val="21"/>
        </w:rPr>
        <w:t>_________</w:t>
      </w:r>
      <w:r w:rsidR="007C053F" w:rsidRPr="009A631C">
        <w:rPr>
          <w:rFonts w:ascii="Times New Roman" w:hAnsi="Times New Roman" w:cs="Times New Roman"/>
        </w:rPr>
        <w:t>形成的，该</w:t>
      </w:r>
      <w:r w:rsidR="00B50C1A" w:rsidRPr="009A631C">
        <w:rPr>
          <w:rFonts w:ascii="Times New Roman" w:hAnsi="Times New Roman" w:cs="Times New Roman" w:hint="eastAsia"/>
        </w:rPr>
        <w:t>“</w:t>
      </w:r>
      <w:r w:rsidR="007C053F" w:rsidRPr="009A631C">
        <w:rPr>
          <w:rFonts w:ascii="Times New Roman" w:hAnsi="Times New Roman" w:cs="Times New Roman"/>
        </w:rPr>
        <w:t>倒影</w:t>
      </w:r>
      <w:r w:rsidR="00B50C1A" w:rsidRPr="009A631C">
        <w:rPr>
          <w:rFonts w:ascii="Times New Roman" w:hAnsi="Times New Roman" w:cs="Times New Roman" w:hint="eastAsia"/>
        </w:rPr>
        <w:t>”</w:t>
      </w:r>
      <w:r w:rsidR="007C053F" w:rsidRPr="009A631C">
        <w:rPr>
          <w:rFonts w:ascii="Times New Roman" w:hAnsi="Times New Roman" w:cs="Times New Roman"/>
        </w:rPr>
        <w:t>距小鸟</w:t>
      </w:r>
      <w:r w:rsidR="007C053F" w:rsidRPr="009A631C">
        <w:rPr>
          <w:rFonts w:ascii="Times New Roman" w:eastAsia="宋体" w:hAnsi="宋体" w:cs="Times New Roman" w:hint="eastAsia"/>
          <w:szCs w:val="21"/>
        </w:rPr>
        <w:t>_________</w:t>
      </w:r>
      <w:r w:rsidR="007C053F" w:rsidRPr="009A631C">
        <w:rPr>
          <w:rFonts w:ascii="Times New Roman" w:hAnsi="Times New Roman" w:cs="Times New Roman"/>
        </w:rPr>
        <w:t>m</w:t>
      </w:r>
      <w:r w:rsidR="007C053F" w:rsidRPr="009A631C">
        <w:rPr>
          <w:rFonts w:ascii="Times New Roman" w:hAnsi="Times New Roman" w:cs="Times New Roman" w:hint="eastAsia"/>
        </w:rPr>
        <w:t>。</w:t>
      </w:r>
    </w:p>
    <w:p w:rsidR="00EC3E76" w:rsidRPr="009A631C" w:rsidRDefault="004C1F62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5040" behindDoc="0" locked="0" layoutInCell="1" allowOverlap="1" wp14:anchorId="27CD6F39" wp14:editId="0F309741">
            <wp:simplePos x="0" y="0"/>
            <wp:positionH relativeFrom="column">
              <wp:posOffset>4900295</wp:posOffset>
            </wp:positionH>
            <wp:positionV relativeFrom="paragraph">
              <wp:posOffset>72390</wp:posOffset>
            </wp:positionV>
            <wp:extent cx="857250" cy="1009650"/>
            <wp:effectExtent l="0" t="0" r="0" b="0"/>
            <wp:wrapSquare wrapText="bothSides"/>
            <wp:docPr id="25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7AF6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</w:rPr>
        <w:t>3</w:t>
      </w:r>
      <w:r w:rsidRPr="009A631C">
        <w:rPr>
          <w:rFonts w:ascii="Times New Roman" w:hAnsi="Times New Roman" w:cs="Times New Roman"/>
        </w:rPr>
        <w:t>、</w:t>
      </w:r>
      <w:r w:rsidR="00EC3E76" w:rsidRPr="009A631C">
        <w:rPr>
          <w:rFonts w:ascii="Times New Roman" w:hAnsi="Times New Roman" w:cs="Times New Roman"/>
        </w:rPr>
        <w:t>如图所示，眼睛看到平面镜所成的像不是实际光</w:t>
      </w:r>
      <w:r w:rsidR="00EC3E76" w:rsidRPr="009A631C">
        <w:rPr>
          <w:rFonts w:ascii="Times New Roman" w:eastAsia="宋体" w:hAnsi="宋体" w:cs="Times New Roman" w:hint="eastAsia"/>
          <w:szCs w:val="21"/>
        </w:rPr>
        <w:t>_________</w:t>
      </w:r>
      <w:r w:rsidR="00EC3E76" w:rsidRPr="009A631C">
        <w:rPr>
          <w:rFonts w:ascii="Times New Roman" w:hAnsi="Times New Roman" w:cs="Times New Roman"/>
        </w:rPr>
        <w:t>而得到的像，而是由反射光线的反向延长线</w:t>
      </w:r>
      <w:r w:rsidR="00EC3E76" w:rsidRPr="009A631C">
        <w:rPr>
          <w:rFonts w:ascii="Times New Roman" w:eastAsia="宋体" w:hAnsi="宋体" w:cs="Times New Roman" w:hint="eastAsia"/>
          <w:szCs w:val="21"/>
        </w:rPr>
        <w:t>_________</w:t>
      </w:r>
      <w:r w:rsidR="00EC3E76" w:rsidRPr="009A631C">
        <w:rPr>
          <w:rFonts w:ascii="Times New Roman" w:hAnsi="Times New Roman" w:cs="Times New Roman"/>
        </w:rPr>
        <w:t>而得到的</w:t>
      </w:r>
      <w:r w:rsidR="00EC3E76" w:rsidRPr="009A631C">
        <w:rPr>
          <w:rFonts w:ascii="Times New Roman" w:hAnsi="Times New Roman" w:cs="Times New Roman" w:hint="eastAsia"/>
        </w:rPr>
        <w:t>，</w:t>
      </w:r>
      <w:r w:rsidR="00EC3E76" w:rsidRPr="009A631C">
        <w:rPr>
          <w:rFonts w:ascii="Times New Roman" w:hAnsi="Times New Roman" w:cs="Times New Roman"/>
        </w:rPr>
        <w:t>所以平面镜所成的像是虚像</w:t>
      </w:r>
      <w:r w:rsidR="00EC3E76" w:rsidRPr="009A631C">
        <w:rPr>
          <w:rFonts w:ascii="Times New Roman" w:hAnsi="Times New Roman" w:cs="Times New Roman" w:hint="eastAsia"/>
        </w:rPr>
        <w:t>。</w:t>
      </w:r>
    </w:p>
    <w:p w:rsidR="007B0633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CC06AC" w:rsidRPr="009A631C" w:rsidRDefault="00CC06AC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6064" behindDoc="0" locked="0" layoutInCell="1" allowOverlap="1" wp14:anchorId="56275F45" wp14:editId="3F7EBEEC">
            <wp:simplePos x="0" y="0"/>
            <wp:positionH relativeFrom="column">
              <wp:posOffset>5351780</wp:posOffset>
            </wp:positionH>
            <wp:positionV relativeFrom="paragraph">
              <wp:posOffset>109855</wp:posOffset>
            </wp:positionV>
            <wp:extent cx="407035" cy="899795"/>
            <wp:effectExtent l="0" t="0" r="0" b="0"/>
            <wp:wrapSquare wrapText="bothSides"/>
            <wp:docPr id="25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6C3B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</w:rPr>
        <w:t>4</w:t>
      </w:r>
      <w:r w:rsidRPr="009A631C">
        <w:rPr>
          <w:rFonts w:ascii="Times New Roman" w:hAnsi="Times New Roman" w:cs="Times New Roman"/>
        </w:rPr>
        <w:t>、</w:t>
      </w:r>
      <w:r w:rsidR="00906C3B" w:rsidRPr="009A631C">
        <w:rPr>
          <w:rFonts w:ascii="Times New Roman" w:hAnsi="Times New Roman" w:cs="Times New Roman"/>
        </w:rPr>
        <w:t>如图，请作出物体</w:t>
      </w:r>
      <w:r w:rsidR="00906C3B" w:rsidRPr="009A631C">
        <w:rPr>
          <w:rFonts w:ascii="Times New Roman" w:hAnsi="Times New Roman" w:cs="Times New Roman"/>
        </w:rPr>
        <w:t>ABC</w:t>
      </w:r>
      <w:r w:rsidR="00906C3B" w:rsidRPr="009A631C">
        <w:rPr>
          <w:rFonts w:ascii="Times New Roman" w:hAnsi="Times New Roman" w:cs="Times New Roman"/>
        </w:rPr>
        <w:t>在平面镜中的像，观察图形可知，像与物体是</w:t>
      </w:r>
      <w:r w:rsidR="00906C3B" w:rsidRPr="009A631C">
        <w:rPr>
          <w:rFonts w:ascii="Times New Roman" w:eastAsia="宋体" w:hAnsi="宋体" w:cs="Times New Roman" w:hint="eastAsia"/>
          <w:szCs w:val="21"/>
        </w:rPr>
        <w:t>_________</w:t>
      </w:r>
      <w:r w:rsidR="00906C3B" w:rsidRPr="009A631C">
        <w:rPr>
          <w:rFonts w:ascii="Times New Roman" w:hAnsi="Times New Roman" w:cs="Times New Roman"/>
        </w:rPr>
        <w:t>相反的，雕刻工艺常用的镜像技术就是利用平面镜成像的这一特点来实现的</w:t>
      </w:r>
      <w:r w:rsidR="00906C3B" w:rsidRPr="009A631C">
        <w:rPr>
          <w:rFonts w:ascii="Times New Roman" w:hAnsi="Times New Roman" w:cs="Times New Roman" w:hint="eastAsia"/>
        </w:rPr>
        <w:t>。</w:t>
      </w:r>
    </w:p>
    <w:p w:rsidR="004C1F62" w:rsidRPr="009A631C" w:rsidRDefault="004C1F62" w:rsidP="00285104">
      <w:pPr>
        <w:spacing w:line="400" w:lineRule="exact"/>
        <w:rPr>
          <w:rFonts w:ascii="Times New Roman" w:hAnsi="Times New Roman" w:cs="Times New Roman"/>
        </w:rPr>
      </w:pPr>
    </w:p>
    <w:p w:rsidR="004C1F62" w:rsidRPr="009A631C" w:rsidRDefault="004C1F62" w:rsidP="004C1F62">
      <w:pPr>
        <w:spacing w:line="400" w:lineRule="exact"/>
        <w:rPr>
          <w:rFonts w:ascii="Times New Roman" w:hAnsi="Times New Roman" w:cs="Times New Roman"/>
        </w:rPr>
      </w:pPr>
      <w:r w:rsidRPr="009A631C">
        <w:rPr>
          <w:noProof/>
        </w:rPr>
        <w:drawing>
          <wp:anchor distT="0" distB="0" distL="114300" distR="114300" simplePos="0" relativeHeight="251751424" behindDoc="0" locked="0" layoutInCell="1" allowOverlap="1" wp14:anchorId="7C6F29F0" wp14:editId="4FA8E3F5">
            <wp:simplePos x="0" y="0"/>
            <wp:positionH relativeFrom="column">
              <wp:posOffset>4328795</wp:posOffset>
            </wp:positionH>
            <wp:positionV relativeFrom="paragraph">
              <wp:posOffset>62865</wp:posOffset>
            </wp:positionV>
            <wp:extent cx="1428750" cy="1209675"/>
            <wp:effectExtent l="0" t="0" r="0" b="0"/>
            <wp:wrapSquare wrapText="bothSides"/>
            <wp:docPr id="27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631C">
        <w:rPr>
          <w:rFonts w:ascii="Times New Roman" w:hAnsi="Times New Roman" w:cs="Times New Roman" w:hint="eastAsia"/>
        </w:rPr>
        <w:t>5</w:t>
      </w:r>
      <w:r w:rsidRPr="009A631C">
        <w:rPr>
          <w:rFonts w:ascii="Times New Roman" w:hAnsi="Times New Roman" w:cs="Times New Roman"/>
        </w:rPr>
        <w:t>、</w:t>
      </w:r>
      <w:r w:rsidRPr="009A631C">
        <w:rPr>
          <w:rFonts w:ascii="Times New Roman" w:hAnsi="Times New Roman" w:cs="Times New Roman" w:hint="eastAsia"/>
        </w:rPr>
        <w:t>如图所示是放大桌面微小形变的装置，</w:t>
      </w:r>
      <w:r w:rsidRPr="009A631C">
        <w:rPr>
          <w:rFonts w:ascii="Times New Roman" w:hAnsi="Times New Roman" w:cs="Times New Roman" w:hint="eastAsia"/>
        </w:rPr>
        <w:t>M</w:t>
      </w:r>
      <w:r w:rsidRPr="009A631C">
        <w:rPr>
          <w:rFonts w:ascii="Times New Roman" w:hAnsi="Times New Roman" w:cs="Times New Roman" w:hint="eastAsia"/>
        </w:rPr>
        <w:t>和</w:t>
      </w:r>
      <w:r w:rsidRPr="009A631C">
        <w:rPr>
          <w:rFonts w:ascii="Times New Roman" w:hAnsi="Times New Roman" w:cs="Times New Roman" w:hint="eastAsia"/>
        </w:rPr>
        <w:t>N</w:t>
      </w:r>
      <w:r w:rsidRPr="009A631C">
        <w:rPr>
          <w:rFonts w:ascii="Times New Roman" w:hAnsi="Times New Roman" w:cs="Times New Roman" w:hint="eastAsia"/>
        </w:rPr>
        <w:t>是平稳面，当用力</w:t>
      </w:r>
      <w:r w:rsidRPr="009A631C">
        <w:rPr>
          <w:rFonts w:ascii="Times New Roman" w:hAnsi="Times New Roman" w:cs="Times New Roman" w:hint="eastAsia"/>
        </w:rPr>
        <w:t>F</w:t>
      </w:r>
      <w:r w:rsidRPr="009A631C">
        <w:rPr>
          <w:rFonts w:ascii="Times New Roman" w:hAnsi="Times New Roman" w:cs="Times New Roman" w:hint="eastAsia"/>
        </w:rPr>
        <w:t>压桌面时，此时平面镜</w:t>
      </w:r>
      <w:r w:rsidRPr="009A631C">
        <w:rPr>
          <w:rFonts w:ascii="Times New Roman" w:hAnsi="Times New Roman" w:cs="Times New Roman" w:hint="eastAsia"/>
        </w:rPr>
        <w:t>M</w:t>
      </w:r>
      <w:r w:rsidRPr="009A631C">
        <w:rPr>
          <w:rFonts w:ascii="Times New Roman" w:hAnsi="Times New Roman" w:cs="Times New Roman" w:hint="eastAsia"/>
        </w:rPr>
        <w:t>上的入射角将</w:t>
      </w:r>
      <w:r w:rsidRPr="009A631C">
        <w:rPr>
          <w:rFonts w:ascii="Times New Roman" w:eastAsia="宋体" w:hAnsi="宋体" w:cs="Times New Roman" w:hint="eastAsia"/>
          <w:szCs w:val="21"/>
        </w:rPr>
        <w:t>_________</w:t>
      </w:r>
      <w:r w:rsidRPr="009A631C">
        <w:rPr>
          <w:rFonts w:ascii="Times New Roman" w:hAnsi="Times New Roman" w:cs="Times New Roman" w:hint="eastAsia"/>
        </w:rPr>
        <w:t>（选填“变大”、“不变”或“变小”），墙面上的光斑将向</w:t>
      </w:r>
      <w:r w:rsidRPr="009A631C">
        <w:rPr>
          <w:rFonts w:ascii="Times New Roman" w:eastAsia="宋体" w:hAnsi="宋体" w:cs="Times New Roman" w:hint="eastAsia"/>
          <w:szCs w:val="21"/>
        </w:rPr>
        <w:t>_________</w:t>
      </w:r>
      <w:r w:rsidRPr="009A631C">
        <w:rPr>
          <w:rFonts w:ascii="Times New Roman" w:hAnsi="Times New Roman" w:cs="Times New Roman" w:hint="eastAsia"/>
        </w:rPr>
        <w:t>移动（选填“上”或“下”）。</w:t>
      </w:r>
    </w:p>
    <w:p w:rsidR="004C1F62" w:rsidRPr="009A631C" w:rsidRDefault="004C1F62" w:rsidP="004C1F62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CC06AC" w:rsidRPr="009A631C" w:rsidRDefault="00CC06AC" w:rsidP="004C1F62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CC06AC" w:rsidRPr="009A631C" w:rsidRDefault="00CC06AC" w:rsidP="004C1F62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7B0633" w:rsidRPr="009A631C" w:rsidRDefault="004C1F62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</w:rPr>
        <w:t>6</w:t>
      </w:r>
      <w:r w:rsidR="007B0633" w:rsidRPr="009A631C">
        <w:rPr>
          <w:rFonts w:ascii="Times New Roman" w:hAnsi="Times New Roman" w:cs="Times New Roman"/>
        </w:rPr>
        <w:t>、</w:t>
      </w:r>
      <w:r w:rsidR="00CC1843" w:rsidRPr="009A631C">
        <w:rPr>
          <w:rFonts w:ascii="Times New Roman" w:hAnsi="Times New Roman" w:cs="Times New Roman"/>
        </w:rPr>
        <w:t>小红距离平面镜</w:t>
      </w:r>
      <w:r w:rsidR="00CC1843" w:rsidRPr="009A631C">
        <w:rPr>
          <w:rFonts w:ascii="Times New Roman" w:hAnsi="Times New Roman" w:cs="Times New Roman"/>
        </w:rPr>
        <w:t>1m</w:t>
      </w:r>
      <w:r w:rsidR="00CC1843" w:rsidRPr="009A631C">
        <w:rPr>
          <w:rFonts w:ascii="Times New Roman" w:hAnsi="Times New Roman" w:cs="Times New Roman"/>
        </w:rPr>
        <w:t>，她沿着垂直于镜面的方向以</w:t>
      </w:r>
      <w:r w:rsidR="00CC1843" w:rsidRPr="009A631C">
        <w:rPr>
          <w:rFonts w:ascii="Times New Roman" w:hAnsi="Times New Roman" w:cs="Times New Roman"/>
        </w:rPr>
        <w:t>0.5m/s</w:t>
      </w:r>
      <w:r w:rsidR="00CC1843" w:rsidRPr="009A631C">
        <w:rPr>
          <w:rFonts w:ascii="Times New Roman" w:hAnsi="Times New Roman" w:cs="Times New Roman"/>
        </w:rPr>
        <w:t>的速度远离平面镜，经过</w:t>
      </w:r>
      <w:r w:rsidR="00CC1843" w:rsidRPr="009A631C">
        <w:rPr>
          <w:rFonts w:ascii="Times New Roman" w:hAnsi="Times New Roman" w:cs="Times New Roman"/>
        </w:rPr>
        <w:t>2s</w:t>
      </w:r>
      <w:r w:rsidR="00CC1843" w:rsidRPr="009A631C">
        <w:rPr>
          <w:rFonts w:ascii="Times New Roman" w:hAnsi="Times New Roman" w:cs="Times New Roman"/>
        </w:rPr>
        <w:t>，她与镜中的像相距</w:t>
      </w:r>
      <w:r w:rsidR="00CC1843" w:rsidRPr="009A631C">
        <w:rPr>
          <w:rFonts w:ascii="Times New Roman" w:eastAsia="宋体" w:hAnsi="宋体" w:cs="Times New Roman" w:hint="eastAsia"/>
          <w:szCs w:val="21"/>
        </w:rPr>
        <w:t>_________</w:t>
      </w:r>
      <w:r w:rsidR="00CC1843" w:rsidRPr="009A631C">
        <w:rPr>
          <w:rFonts w:ascii="Times New Roman" w:hAnsi="Times New Roman" w:cs="Times New Roman"/>
        </w:rPr>
        <w:t>m</w:t>
      </w:r>
      <w:r w:rsidR="00CC1843" w:rsidRPr="009A631C">
        <w:rPr>
          <w:rFonts w:ascii="Times New Roman" w:hAnsi="Times New Roman" w:cs="Times New Roman"/>
        </w:rPr>
        <w:t>，镜中像的大小</w:t>
      </w:r>
      <w:r w:rsidR="00CC1843" w:rsidRPr="009A631C">
        <w:rPr>
          <w:rFonts w:ascii="Times New Roman" w:eastAsia="宋体" w:hAnsi="宋体" w:cs="Times New Roman" w:hint="eastAsia"/>
          <w:szCs w:val="21"/>
        </w:rPr>
        <w:t>_________</w:t>
      </w:r>
      <w:r w:rsidR="00CC1843" w:rsidRPr="009A631C">
        <w:rPr>
          <w:rFonts w:ascii="Times New Roman" w:hAnsi="Times New Roman" w:cs="Times New Roman"/>
        </w:rPr>
        <w:t>（选填</w:t>
      </w:r>
      <w:r w:rsidR="00CC1843" w:rsidRPr="009A631C">
        <w:rPr>
          <w:rFonts w:ascii="Times New Roman" w:hAnsi="Times New Roman" w:cs="Times New Roman" w:hint="eastAsia"/>
        </w:rPr>
        <w:t>“</w:t>
      </w:r>
      <w:r w:rsidR="00CC1843" w:rsidRPr="009A631C">
        <w:rPr>
          <w:rFonts w:ascii="Times New Roman" w:hAnsi="Times New Roman" w:cs="Times New Roman"/>
        </w:rPr>
        <w:t>变大</w:t>
      </w:r>
      <w:r w:rsidR="00CC1843" w:rsidRPr="009A631C">
        <w:rPr>
          <w:rFonts w:ascii="Times New Roman" w:hAnsi="Times New Roman" w:cs="Times New Roman" w:hint="eastAsia"/>
        </w:rPr>
        <w:t>”</w:t>
      </w:r>
      <w:r w:rsidR="00CC1843" w:rsidRPr="009A631C">
        <w:rPr>
          <w:rFonts w:ascii="Times New Roman" w:hAnsi="Times New Roman" w:cs="Times New Roman"/>
        </w:rPr>
        <w:t>、</w:t>
      </w:r>
      <w:r w:rsidR="00CC1843" w:rsidRPr="009A631C">
        <w:rPr>
          <w:rFonts w:ascii="Times New Roman" w:hAnsi="Times New Roman" w:cs="Times New Roman" w:hint="eastAsia"/>
        </w:rPr>
        <w:t>“</w:t>
      </w:r>
      <w:r w:rsidR="00CC1843" w:rsidRPr="009A631C">
        <w:rPr>
          <w:rFonts w:ascii="Times New Roman" w:hAnsi="Times New Roman" w:cs="Times New Roman"/>
        </w:rPr>
        <w:t>变小</w:t>
      </w:r>
      <w:r w:rsidR="00CC1843" w:rsidRPr="009A631C">
        <w:rPr>
          <w:rFonts w:ascii="Times New Roman" w:hAnsi="Times New Roman" w:cs="Times New Roman" w:hint="eastAsia"/>
        </w:rPr>
        <w:t>”</w:t>
      </w:r>
      <w:r w:rsidR="00CC1843" w:rsidRPr="009A631C">
        <w:rPr>
          <w:rFonts w:ascii="Times New Roman" w:hAnsi="Times New Roman" w:cs="Times New Roman"/>
        </w:rPr>
        <w:t>或</w:t>
      </w:r>
      <w:r w:rsidR="00CC1843" w:rsidRPr="009A631C">
        <w:rPr>
          <w:rFonts w:ascii="Times New Roman" w:hAnsi="Times New Roman" w:cs="Times New Roman" w:hint="eastAsia"/>
        </w:rPr>
        <w:t>“</w:t>
      </w:r>
      <w:r w:rsidR="00CC1843" w:rsidRPr="009A631C">
        <w:rPr>
          <w:rFonts w:ascii="Times New Roman" w:hAnsi="Times New Roman" w:cs="Times New Roman"/>
        </w:rPr>
        <w:t>不变</w:t>
      </w:r>
      <w:r w:rsidR="00CC1843" w:rsidRPr="009A631C">
        <w:rPr>
          <w:rFonts w:ascii="Times New Roman" w:hAnsi="Times New Roman" w:cs="Times New Roman" w:hint="eastAsia"/>
        </w:rPr>
        <w:t>”</w:t>
      </w:r>
      <w:r w:rsidR="00CC1843" w:rsidRPr="009A631C">
        <w:rPr>
          <w:rFonts w:ascii="Times New Roman" w:hAnsi="Times New Roman" w:cs="Times New Roman"/>
        </w:rPr>
        <w:t>）</w:t>
      </w:r>
      <w:r w:rsidR="00CC1843" w:rsidRPr="009A631C">
        <w:rPr>
          <w:rFonts w:ascii="Times New Roman" w:hAnsi="Times New Roman" w:cs="Times New Roman" w:hint="eastAsia"/>
        </w:rPr>
        <w:t>。</w:t>
      </w:r>
    </w:p>
    <w:p w:rsidR="007B0633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4C1F62" w:rsidRPr="009A631C" w:rsidRDefault="004C1F62" w:rsidP="004C1F62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</w:rPr>
        <w:t>7</w:t>
      </w:r>
      <w:r w:rsidRPr="009A631C">
        <w:rPr>
          <w:rFonts w:ascii="Times New Roman" w:hAnsi="Times New Roman" w:cs="Times New Roman"/>
        </w:rPr>
        <w:t>、</w:t>
      </w:r>
      <w:r w:rsidRPr="009A631C">
        <w:rPr>
          <w:rFonts w:ascii="Times New Roman" w:hAnsi="Times New Roman" w:cs="Times New Roman" w:hint="eastAsia"/>
        </w:rPr>
        <w:t>在资治通鉴中记载“人以铜为镜，可以正衣冠；以古为镜，可以见兴替”，表明我们的祖先就会用磨光的铜面做镜面，观察自己的像。人在铜镜中所成的像是</w:t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 w:hint="eastAsia"/>
        </w:rPr>
        <w:t>（</w:t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 w:hint="eastAsia"/>
        </w:rPr>
        <w:t>）</w:t>
      </w:r>
    </w:p>
    <w:p w:rsidR="004C1F62" w:rsidRPr="009A631C" w:rsidRDefault="004C1F62" w:rsidP="004C1F62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>A</w:t>
      </w:r>
      <w:r w:rsidRPr="009A631C">
        <w:rPr>
          <w:rFonts w:ascii="Times New Roman" w:hAnsi="Times New Roman" w:cs="Times New Roman"/>
        </w:rPr>
        <w:t>．缩小的实像</w:t>
      </w:r>
      <w:r w:rsidRPr="009A631C">
        <w:rPr>
          <w:rFonts w:ascii="Times New Roman" w:hAnsi="Times New Roman" w:cs="Times New Roman"/>
        </w:rPr>
        <w:tab/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>B</w:t>
      </w:r>
      <w:r w:rsidRPr="009A631C">
        <w:rPr>
          <w:rFonts w:ascii="Times New Roman" w:hAnsi="Times New Roman" w:cs="Times New Roman"/>
        </w:rPr>
        <w:t>．等大的实像</w:t>
      </w:r>
      <w:r w:rsidRPr="009A631C">
        <w:rPr>
          <w:rFonts w:ascii="Times New Roman" w:hAnsi="Times New Roman" w:cs="Times New Roman"/>
        </w:rPr>
        <w:tab/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>C</w:t>
      </w:r>
      <w:r w:rsidRPr="009A631C">
        <w:rPr>
          <w:rFonts w:ascii="Times New Roman" w:hAnsi="Times New Roman" w:cs="Times New Roman"/>
        </w:rPr>
        <w:t>．放大的虚像</w:t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ab/>
        <w:t>D</w:t>
      </w:r>
      <w:r w:rsidRPr="009A631C">
        <w:rPr>
          <w:rFonts w:ascii="Times New Roman" w:hAnsi="Times New Roman" w:cs="Times New Roman"/>
        </w:rPr>
        <w:t>．等大的虚像</w:t>
      </w:r>
    </w:p>
    <w:p w:rsidR="00CC06AC" w:rsidRPr="009A631C" w:rsidRDefault="00CC06AC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457AF6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</w:rPr>
        <w:t>8</w:t>
      </w:r>
      <w:r w:rsidRPr="009A631C">
        <w:rPr>
          <w:rFonts w:ascii="Times New Roman" w:hAnsi="Times New Roman" w:cs="Times New Roman"/>
        </w:rPr>
        <w:t>、</w:t>
      </w:r>
      <w:r w:rsidR="0090269C" w:rsidRPr="009A631C">
        <w:rPr>
          <w:rFonts w:ascii="Times New Roman" w:hAnsi="Times New Roman" w:cs="Times New Roman" w:hint="eastAsia"/>
        </w:rPr>
        <w:t>在“探究平面镜成像特点”的实验中，下列说法正确的是</w:t>
      </w:r>
      <w:r w:rsidR="0090269C" w:rsidRPr="009A631C">
        <w:rPr>
          <w:rFonts w:ascii="Times New Roman" w:hAnsi="Times New Roman" w:cs="Times New Roman" w:hint="eastAsia"/>
        </w:rPr>
        <w:tab/>
      </w:r>
      <w:r w:rsidR="0090269C" w:rsidRPr="009A631C">
        <w:rPr>
          <w:rFonts w:ascii="Times New Roman" w:hAnsi="Times New Roman" w:cs="Times New Roman" w:hint="eastAsia"/>
        </w:rPr>
        <w:t>（</w:t>
      </w:r>
      <w:r w:rsidR="0090269C" w:rsidRPr="009A631C">
        <w:rPr>
          <w:rFonts w:ascii="Times New Roman" w:hAnsi="Times New Roman" w:cs="Times New Roman" w:hint="eastAsia"/>
        </w:rPr>
        <w:tab/>
      </w:r>
      <w:r w:rsidR="0090269C" w:rsidRPr="009A631C">
        <w:rPr>
          <w:rFonts w:ascii="Times New Roman" w:hAnsi="Times New Roman" w:cs="Times New Roman" w:hint="eastAsia"/>
        </w:rPr>
        <w:tab/>
      </w:r>
      <w:r w:rsidR="0090269C" w:rsidRPr="009A631C">
        <w:rPr>
          <w:rFonts w:ascii="Times New Roman" w:hAnsi="Times New Roman" w:cs="Times New Roman" w:hint="eastAsia"/>
        </w:rPr>
        <w:t>）</w:t>
      </w:r>
    </w:p>
    <w:p w:rsidR="0090269C" w:rsidRPr="009A631C" w:rsidRDefault="0090269C" w:rsidP="0090269C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>A</w:t>
      </w:r>
      <w:r w:rsidRPr="009A631C">
        <w:rPr>
          <w:rFonts w:ascii="Times New Roman" w:hAnsi="Times New Roman" w:cs="Times New Roman"/>
        </w:rPr>
        <w:t>．实验最好在较暗的环境中进行</w:t>
      </w:r>
      <w:r w:rsidR="00CC06AC" w:rsidRPr="009A631C">
        <w:rPr>
          <w:rFonts w:ascii="Times New Roman" w:hAnsi="Times New Roman" w:cs="Times New Roman" w:hint="eastAsia"/>
        </w:rPr>
        <w:tab/>
      </w:r>
      <w:r w:rsidR="00CC06AC"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>B</w:t>
      </w:r>
      <w:r w:rsidRPr="009A631C">
        <w:rPr>
          <w:rFonts w:ascii="Times New Roman" w:hAnsi="Times New Roman" w:cs="Times New Roman"/>
        </w:rPr>
        <w:t>．把光屏放在玻璃板后面像的位置，光屏上有像出现</w:t>
      </w:r>
    </w:p>
    <w:p w:rsidR="0090269C" w:rsidRPr="009A631C" w:rsidRDefault="0090269C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>C</w:t>
      </w:r>
      <w:r w:rsidRPr="009A631C">
        <w:rPr>
          <w:rFonts w:ascii="Times New Roman" w:hAnsi="Times New Roman" w:cs="Times New Roman"/>
        </w:rPr>
        <w:t>．将蜡烛向玻璃板靠近时像会变大</w:t>
      </w:r>
      <w:r w:rsidR="00CC06AC" w:rsidRPr="009A631C">
        <w:rPr>
          <w:rFonts w:ascii="Times New Roman" w:hAnsi="Times New Roman" w:cs="Times New Roman" w:hint="eastAsia"/>
        </w:rPr>
        <w:tab/>
      </w:r>
      <w:r w:rsidR="00CC06AC"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>D</w:t>
      </w:r>
      <w:r w:rsidRPr="009A631C">
        <w:rPr>
          <w:rFonts w:ascii="Times New Roman" w:hAnsi="Times New Roman" w:cs="Times New Roman"/>
        </w:rPr>
        <w:t>．物体靠近玻璃板时，所成的像将远离玻璃板</w:t>
      </w:r>
    </w:p>
    <w:p w:rsidR="00CC06AC" w:rsidRPr="009A631C" w:rsidRDefault="00CC06AC" w:rsidP="00285104">
      <w:pPr>
        <w:spacing w:line="400" w:lineRule="exact"/>
        <w:rPr>
          <w:rFonts w:ascii="Times New Roman" w:hAnsi="Times New Roman" w:cs="Times New Roman"/>
        </w:rPr>
      </w:pPr>
    </w:p>
    <w:p w:rsidR="0062203A" w:rsidRPr="009A631C" w:rsidRDefault="004C1F62" w:rsidP="00285104">
      <w:pPr>
        <w:pStyle w:val="ae"/>
        <w:spacing w:line="400" w:lineRule="exact"/>
        <w:rPr>
          <w:rFonts w:ascii="Times New Roman" w:hAnsi="Times New Roman"/>
        </w:rPr>
      </w:pPr>
      <w:r w:rsidRPr="009A631C">
        <w:rPr>
          <w:rFonts w:ascii="Times New Roman" w:hAnsi="Times New Roman" w:hint="eastAsia"/>
          <w:noProof/>
        </w:rPr>
        <w:drawing>
          <wp:anchor distT="0" distB="0" distL="114300" distR="114300" simplePos="0" relativeHeight="251737088" behindDoc="0" locked="0" layoutInCell="1" allowOverlap="1" wp14:anchorId="1D3E0CF1" wp14:editId="70833258">
            <wp:simplePos x="0" y="0"/>
            <wp:positionH relativeFrom="column">
              <wp:posOffset>4128770</wp:posOffset>
            </wp:positionH>
            <wp:positionV relativeFrom="paragraph">
              <wp:posOffset>510540</wp:posOffset>
            </wp:positionV>
            <wp:extent cx="1314450" cy="981075"/>
            <wp:effectExtent l="0" t="0" r="0" b="0"/>
            <wp:wrapSquare wrapText="bothSides"/>
            <wp:docPr id="27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0633" w:rsidRPr="009A631C">
        <w:rPr>
          <w:rFonts w:ascii="Times New Roman" w:eastAsiaTheme="minorEastAsia" w:hAnsi="Times New Roman"/>
        </w:rPr>
        <w:t>9</w:t>
      </w:r>
      <w:r w:rsidR="007B0633" w:rsidRPr="009A631C">
        <w:rPr>
          <w:rFonts w:ascii="Times New Roman" w:eastAsiaTheme="minorEastAsia" w:hAnsi="Times New Roman"/>
        </w:rPr>
        <w:t>、</w:t>
      </w:r>
      <w:r w:rsidR="0090269C" w:rsidRPr="009A631C">
        <w:rPr>
          <w:rFonts w:ascii="Times New Roman" w:eastAsiaTheme="minorEastAsia" w:hAnsi="Times New Roman"/>
        </w:rPr>
        <w:t>若图中猫的头部位置保持不变，把镜子沿</w:t>
      </w:r>
      <w:r w:rsidR="0090269C" w:rsidRPr="009A631C">
        <w:rPr>
          <w:rFonts w:ascii="Times New Roman" w:eastAsiaTheme="minorEastAsia" w:hAnsi="Times New Roman"/>
        </w:rPr>
        <w:t>MN</w:t>
      </w:r>
      <w:r w:rsidR="0090269C" w:rsidRPr="009A631C">
        <w:rPr>
          <w:rFonts w:ascii="Times New Roman" w:eastAsiaTheme="minorEastAsia" w:hAnsi="Times New Roman"/>
        </w:rPr>
        <w:t>截成两半，并分别向两侧平移一段距离，则猫的头部通过左、右两半面镜子</w:t>
      </w:r>
      <w:r w:rsidR="0090269C" w:rsidRPr="009A631C">
        <w:rPr>
          <w:rFonts w:ascii="Times New Roman" w:eastAsiaTheme="minorEastAsia" w:hAnsi="Times New Roman" w:hint="eastAsia"/>
        </w:rPr>
        <w:tab/>
      </w:r>
      <w:r w:rsidR="0090269C" w:rsidRPr="009A631C">
        <w:rPr>
          <w:rFonts w:ascii="Times New Roman" w:eastAsiaTheme="minorEastAsia" w:hAnsi="Times New Roman"/>
        </w:rPr>
        <w:t>（</w:t>
      </w:r>
      <w:r w:rsidR="0090269C" w:rsidRPr="009A631C">
        <w:rPr>
          <w:rFonts w:ascii="Times New Roman" w:eastAsiaTheme="minorEastAsia" w:hAnsi="Times New Roman" w:hint="eastAsia"/>
        </w:rPr>
        <w:tab/>
      </w:r>
      <w:r w:rsidR="0090269C" w:rsidRPr="009A631C">
        <w:rPr>
          <w:rFonts w:ascii="Times New Roman" w:eastAsiaTheme="minorEastAsia" w:hAnsi="Times New Roman" w:hint="eastAsia"/>
        </w:rPr>
        <w:tab/>
      </w:r>
      <w:r w:rsidR="0090269C" w:rsidRPr="009A631C">
        <w:rPr>
          <w:rFonts w:ascii="Times New Roman" w:eastAsiaTheme="minorEastAsia" w:hAnsi="Times New Roman"/>
        </w:rPr>
        <w:t>）</w:t>
      </w:r>
    </w:p>
    <w:p w:rsidR="0090269C" w:rsidRPr="009A631C" w:rsidRDefault="0090269C" w:rsidP="0090269C">
      <w:pPr>
        <w:pStyle w:val="ae"/>
        <w:spacing w:line="400" w:lineRule="exact"/>
        <w:rPr>
          <w:rFonts w:ascii="Times New Roman" w:hAnsi="Times New Roman"/>
        </w:rPr>
      </w:pPr>
      <w:r w:rsidRPr="009A631C">
        <w:rPr>
          <w:rFonts w:ascii="Times New Roman" w:hAnsi="Times New Roman" w:hint="eastAsia"/>
        </w:rPr>
        <w:tab/>
      </w:r>
      <w:r w:rsidRPr="009A631C">
        <w:rPr>
          <w:rFonts w:ascii="Times New Roman" w:hAnsi="Times New Roman"/>
        </w:rPr>
        <w:t>A</w:t>
      </w:r>
      <w:r w:rsidRPr="009A631C">
        <w:rPr>
          <w:rFonts w:ascii="Times New Roman" w:hAnsi="Times New Roman"/>
        </w:rPr>
        <w:t>．都不能成像</w:t>
      </w:r>
    </w:p>
    <w:p w:rsidR="0090269C" w:rsidRPr="009A631C" w:rsidRDefault="0090269C" w:rsidP="0090269C">
      <w:pPr>
        <w:pStyle w:val="ae"/>
        <w:spacing w:line="400" w:lineRule="exact"/>
        <w:rPr>
          <w:rFonts w:ascii="Times New Roman" w:hAnsi="Times New Roman"/>
        </w:rPr>
      </w:pPr>
      <w:r w:rsidRPr="009A631C">
        <w:rPr>
          <w:rFonts w:ascii="Times New Roman" w:hAnsi="Times New Roman" w:hint="eastAsia"/>
        </w:rPr>
        <w:tab/>
      </w:r>
      <w:r w:rsidRPr="009A631C">
        <w:rPr>
          <w:rFonts w:ascii="Times New Roman" w:hAnsi="Times New Roman"/>
        </w:rPr>
        <w:t>B</w:t>
      </w:r>
      <w:r w:rsidRPr="009A631C">
        <w:rPr>
          <w:rFonts w:ascii="Times New Roman" w:hAnsi="Times New Roman"/>
        </w:rPr>
        <w:t>．各成半个像，合起来成一个完整的像</w:t>
      </w:r>
    </w:p>
    <w:p w:rsidR="0090269C" w:rsidRPr="009A631C" w:rsidRDefault="0090269C" w:rsidP="0090269C">
      <w:pPr>
        <w:pStyle w:val="ae"/>
        <w:spacing w:line="400" w:lineRule="exact"/>
        <w:rPr>
          <w:rFonts w:ascii="Times New Roman" w:hAnsi="Times New Roman"/>
        </w:rPr>
      </w:pPr>
      <w:r w:rsidRPr="009A631C">
        <w:rPr>
          <w:rFonts w:ascii="Times New Roman" w:hAnsi="Times New Roman" w:hint="eastAsia"/>
        </w:rPr>
        <w:tab/>
      </w:r>
      <w:r w:rsidRPr="009A631C">
        <w:rPr>
          <w:rFonts w:ascii="Times New Roman" w:hAnsi="Times New Roman"/>
        </w:rPr>
        <w:t>C</w:t>
      </w:r>
      <w:r w:rsidRPr="009A631C">
        <w:rPr>
          <w:rFonts w:ascii="Times New Roman" w:hAnsi="Times New Roman"/>
        </w:rPr>
        <w:t>．都成完整的像，且两个像在不同位置</w:t>
      </w:r>
    </w:p>
    <w:p w:rsidR="007B0633" w:rsidRPr="009A631C" w:rsidRDefault="0090269C" w:rsidP="00285104">
      <w:pPr>
        <w:pStyle w:val="ae"/>
        <w:spacing w:line="400" w:lineRule="exact"/>
        <w:rPr>
          <w:rFonts w:ascii="Times New Roman" w:hAnsi="Times New Roman"/>
        </w:rPr>
      </w:pPr>
      <w:r w:rsidRPr="009A631C">
        <w:rPr>
          <w:rFonts w:ascii="Times New Roman" w:hAnsi="Times New Roman" w:hint="eastAsia"/>
        </w:rPr>
        <w:tab/>
      </w:r>
      <w:r w:rsidRPr="009A631C">
        <w:rPr>
          <w:rFonts w:ascii="Times New Roman" w:hAnsi="Times New Roman"/>
        </w:rPr>
        <w:t>D</w:t>
      </w:r>
      <w:r w:rsidRPr="009A631C">
        <w:rPr>
          <w:rFonts w:ascii="Times New Roman" w:hAnsi="Times New Roman"/>
        </w:rPr>
        <w:t>．都成完整的像，且两个像在同一位置</w:t>
      </w:r>
    </w:p>
    <w:p w:rsidR="00457AF6" w:rsidRPr="009A631C" w:rsidRDefault="00457AF6" w:rsidP="00285104">
      <w:pPr>
        <w:pStyle w:val="ae"/>
        <w:spacing w:line="400" w:lineRule="exact"/>
        <w:rPr>
          <w:rFonts w:ascii="Times New Roman" w:eastAsiaTheme="minorEastAsia" w:hAnsi="Times New Roman"/>
        </w:rPr>
      </w:pPr>
      <w:r w:rsidRPr="009A631C">
        <w:rPr>
          <w:rFonts w:ascii="Times New Roman" w:eastAsiaTheme="minorEastAsia" w:hAnsi="Times New Roman"/>
        </w:rPr>
        <w:lastRenderedPageBreak/>
        <w:t>10</w:t>
      </w:r>
      <w:r w:rsidRPr="009A631C">
        <w:rPr>
          <w:rFonts w:ascii="Times New Roman" w:eastAsiaTheme="minorEastAsia" w:hAnsi="Times New Roman"/>
        </w:rPr>
        <w:t>、</w:t>
      </w:r>
      <w:r w:rsidR="0090269C" w:rsidRPr="009A631C">
        <w:rPr>
          <w:rFonts w:ascii="Times New Roman" w:eastAsiaTheme="minorEastAsia" w:hAnsi="Times New Roman"/>
        </w:rPr>
        <w:t>汽车夜间行驶时，一般车内不开灯，这是因为</w:t>
      </w:r>
      <w:r w:rsidR="0090269C" w:rsidRPr="009A631C">
        <w:rPr>
          <w:rFonts w:ascii="Times New Roman" w:eastAsiaTheme="minorEastAsia" w:hAnsi="Times New Roman" w:hint="eastAsia"/>
        </w:rPr>
        <w:tab/>
      </w:r>
      <w:r w:rsidR="0090269C" w:rsidRPr="009A631C">
        <w:rPr>
          <w:rFonts w:ascii="Times New Roman" w:eastAsiaTheme="minorEastAsia" w:hAnsi="Times New Roman"/>
        </w:rPr>
        <w:t>（</w:t>
      </w:r>
      <w:r w:rsidR="0090269C" w:rsidRPr="009A631C">
        <w:rPr>
          <w:rFonts w:ascii="Times New Roman" w:eastAsiaTheme="minorEastAsia" w:hAnsi="Times New Roman" w:hint="eastAsia"/>
        </w:rPr>
        <w:tab/>
      </w:r>
      <w:r w:rsidR="0090269C" w:rsidRPr="009A631C">
        <w:rPr>
          <w:rFonts w:ascii="Times New Roman" w:eastAsiaTheme="minorEastAsia" w:hAnsi="Times New Roman" w:hint="eastAsia"/>
        </w:rPr>
        <w:tab/>
      </w:r>
      <w:r w:rsidR="0090269C" w:rsidRPr="009A631C">
        <w:rPr>
          <w:rFonts w:ascii="Times New Roman" w:eastAsiaTheme="minorEastAsia" w:hAnsi="Times New Roman"/>
        </w:rPr>
        <w:t>）</w:t>
      </w:r>
    </w:p>
    <w:p w:rsidR="0090269C" w:rsidRPr="009A631C" w:rsidRDefault="0090269C" w:rsidP="0090269C">
      <w:pPr>
        <w:pStyle w:val="ae"/>
        <w:spacing w:line="400" w:lineRule="exact"/>
        <w:rPr>
          <w:rFonts w:ascii="Times New Roman" w:hAnsi="Times New Roman"/>
        </w:rPr>
      </w:pPr>
      <w:r w:rsidRPr="009A631C">
        <w:rPr>
          <w:rFonts w:ascii="Times New Roman" w:hAnsi="Times New Roman" w:hint="eastAsia"/>
        </w:rPr>
        <w:tab/>
      </w:r>
      <w:r w:rsidRPr="009A631C">
        <w:rPr>
          <w:rFonts w:ascii="Times New Roman" w:hAnsi="Times New Roman"/>
        </w:rPr>
        <w:t>A</w:t>
      </w:r>
      <w:r w:rsidRPr="009A631C">
        <w:rPr>
          <w:rFonts w:ascii="Times New Roman" w:hAnsi="Times New Roman"/>
        </w:rPr>
        <w:t>．要节约用电</w:t>
      </w:r>
    </w:p>
    <w:p w:rsidR="0090269C" w:rsidRPr="009A631C" w:rsidRDefault="0090269C" w:rsidP="0090269C">
      <w:pPr>
        <w:pStyle w:val="ae"/>
        <w:spacing w:line="400" w:lineRule="exact"/>
        <w:rPr>
          <w:rFonts w:ascii="Times New Roman" w:hAnsi="Times New Roman"/>
        </w:rPr>
      </w:pPr>
      <w:r w:rsidRPr="009A631C">
        <w:rPr>
          <w:rFonts w:ascii="Times New Roman" w:hAnsi="Times New Roman" w:hint="eastAsia"/>
        </w:rPr>
        <w:tab/>
      </w:r>
      <w:r w:rsidRPr="009A631C">
        <w:rPr>
          <w:rFonts w:ascii="Times New Roman" w:hAnsi="Times New Roman"/>
        </w:rPr>
        <w:t>B</w:t>
      </w:r>
      <w:r w:rsidRPr="009A631C">
        <w:rPr>
          <w:rFonts w:ascii="Times New Roman" w:hAnsi="Times New Roman"/>
        </w:rPr>
        <w:t>．车内开灯形成漫反射，光线刺眼，影响司机开车</w:t>
      </w:r>
    </w:p>
    <w:p w:rsidR="0090269C" w:rsidRPr="009A631C" w:rsidRDefault="0090269C" w:rsidP="0090269C">
      <w:pPr>
        <w:pStyle w:val="ae"/>
        <w:spacing w:line="400" w:lineRule="exact"/>
        <w:rPr>
          <w:rFonts w:ascii="Times New Roman" w:hAnsi="Times New Roman"/>
        </w:rPr>
      </w:pPr>
      <w:r w:rsidRPr="009A631C">
        <w:rPr>
          <w:rFonts w:ascii="Times New Roman" w:hAnsi="Times New Roman" w:hint="eastAsia"/>
        </w:rPr>
        <w:tab/>
      </w:r>
      <w:r w:rsidRPr="009A631C">
        <w:rPr>
          <w:rFonts w:ascii="Times New Roman" w:hAnsi="Times New Roman"/>
        </w:rPr>
        <w:t>C</w:t>
      </w:r>
      <w:r w:rsidRPr="009A631C">
        <w:rPr>
          <w:rFonts w:ascii="Times New Roman" w:hAnsi="Times New Roman"/>
        </w:rPr>
        <w:t>．车内开灯，司机前面的玻璃会反射车内物体的像，妨碍司机开车</w:t>
      </w:r>
    </w:p>
    <w:p w:rsidR="0090269C" w:rsidRPr="009A631C" w:rsidRDefault="0090269C" w:rsidP="00285104">
      <w:pPr>
        <w:pStyle w:val="ae"/>
        <w:spacing w:line="400" w:lineRule="exact"/>
        <w:rPr>
          <w:rFonts w:ascii="Times New Roman" w:hAnsi="Times New Roman"/>
        </w:rPr>
      </w:pPr>
      <w:r w:rsidRPr="009A631C">
        <w:rPr>
          <w:rFonts w:ascii="Times New Roman" w:hAnsi="Times New Roman" w:hint="eastAsia"/>
        </w:rPr>
        <w:tab/>
      </w:r>
      <w:r w:rsidRPr="009A631C">
        <w:rPr>
          <w:rFonts w:ascii="Times New Roman" w:hAnsi="Times New Roman"/>
        </w:rPr>
        <w:t>D</w:t>
      </w:r>
      <w:r w:rsidRPr="009A631C">
        <w:rPr>
          <w:rFonts w:ascii="Times New Roman" w:hAnsi="Times New Roman"/>
        </w:rPr>
        <w:t>．车内开灯，光射到车外后视镜上，反射到司机眼中，妨碍司机开车</w:t>
      </w:r>
    </w:p>
    <w:p w:rsidR="007B0633" w:rsidRPr="009A631C" w:rsidRDefault="007B0633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7B0633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</w:rPr>
        <w:t>11</w:t>
      </w:r>
      <w:r w:rsidRPr="009A631C">
        <w:rPr>
          <w:rFonts w:ascii="Times New Roman" w:hAnsi="Times New Roman" w:cs="Times New Roman"/>
        </w:rPr>
        <w:t>、</w:t>
      </w:r>
      <w:r w:rsidR="0098250F" w:rsidRPr="009A631C">
        <w:rPr>
          <w:rFonts w:ascii="Times New Roman" w:hAnsi="Times New Roman" w:cs="Times New Roman" w:hint="eastAsia"/>
        </w:rPr>
        <w:t>如图中能正确表示小鸭和它在水中的“倒影”的是</w:t>
      </w:r>
      <w:r w:rsidR="001A5CCF" w:rsidRPr="009A631C">
        <w:rPr>
          <w:rFonts w:ascii="Times New Roman" w:hAnsi="Times New Roman" w:cs="Times New Roman" w:hint="eastAsia"/>
        </w:rPr>
        <w:tab/>
      </w:r>
      <w:r w:rsidR="0098250F" w:rsidRPr="009A631C">
        <w:rPr>
          <w:rFonts w:ascii="Times New Roman" w:hAnsi="Times New Roman" w:cs="Times New Roman" w:hint="eastAsia"/>
        </w:rPr>
        <w:t>（</w:t>
      </w:r>
      <w:r w:rsidR="001A5CCF" w:rsidRPr="009A631C">
        <w:rPr>
          <w:rFonts w:ascii="Times New Roman" w:hAnsi="Times New Roman" w:cs="Times New Roman" w:hint="eastAsia"/>
        </w:rPr>
        <w:tab/>
      </w:r>
      <w:r w:rsidR="001A5CCF" w:rsidRPr="009A631C">
        <w:rPr>
          <w:rFonts w:ascii="Times New Roman" w:hAnsi="Times New Roman" w:cs="Times New Roman" w:hint="eastAsia"/>
        </w:rPr>
        <w:tab/>
      </w:r>
      <w:r w:rsidR="0098250F" w:rsidRPr="009A631C">
        <w:rPr>
          <w:rFonts w:ascii="Times New Roman" w:hAnsi="Times New Roman" w:cs="Times New Roman" w:hint="eastAsia"/>
        </w:rPr>
        <w:t>）</w:t>
      </w:r>
    </w:p>
    <w:p w:rsidR="0098250F" w:rsidRPr="009A631C" w:rsidRDefault="0098250F" w:rsidP="0019646C">
      <w:pPr>
        <w:pStyle w:val="DefaultParagraph"/>
      </w:pPr>
      <w:r w:rsidRPr="009A631C">
        <w:rPr>
          <w:rFonts w:hint="eastAsia"/>
        </w:rPr>
        <w:tab/>
      </w:r>
      <w:r w:rsidRPr="009A631C">
        <w:t>A</w:t>
      </w:r>
      <w:r w:rsidRPr="009A631C">
        <w:t>．</w:t>
      </w:r>
      <w:r w:rsidRPr="009A631C">
        <w:rPr>
          <w:noProof/>
        </w:rPr>
        <w:drawing>
          <wp:inline distT="0" distB="0" distL="0" distR="0" wp14:anchorId="742F4E08" wp14:editId="55D170AE">
            <wp:extent cx="1076325" cy="523875"/>
            <wp:effectExtent l="19050" t="0" r="9525" b="0"/>
            <wp:docPr id="34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631C">
        <w:t>B</w:t>
      </w:r>
      <w:r w:rsidRPr="009A631C">
        <w:t>．</w:t>
      </w:r>
      <w:r w:rsidRPr="009A631C">
        <w:rPr>
          <w:noProof/>
        </w:rPr>
        <w:drawing>
          <wp:inline distT="0" distB="0" distL="0" distR="0" wp14:anchorId="5EDCB314" wp14:editId="53CEE75F">
            <wp:extent cx="1076325" cy="533400"/>
            <wp:effectExtent l="19050" t="0" r="9525" b="0"/>
            <wp:docPr id="34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631C">
        <w:tab/>
        <w:t>C</w:t>
      </w:r>
      <w:r w:rsidRPr="009A631C">
        <w:t>．</w:t>
      </w:r>
      <w:r w:rsidRPr="009A631C">
        <w:rPr>
          <w:noProof/>
        </w:rPr>
        <w:drawing>
          <wp:inline distT="0" distB="0" distL="0" distR="0" wp14:anchorId="438F10F0" wp14:editId="62899077">
            <wp:extent cx="1038225" cy="523875"/>
            <wp:effectExtent l="19050" t="0" r="9525" b="0"/>
            <wp:docPr id="35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631C">
        <w:tab/>
        <w:t>D</w:t>
      </w:r>
      <w:r w:rsidRPr="009A631C">
        <w:t>．</w:t>
      </w:r>
      <w:r w:rsidRPr="009A631C">
        <w:rPr>
          <w:noProof/>
        </w:rPr>
        <w:drawing>
          <wp:inline distT="0" distB="0" distL="0" distR="0" wp14:anchorId="527817CC" wp14:editId="6435BC88">
            <wp:extent cx="1047750" cy="523875"/>
            <wp:effectExtent l="19050" t="0" r="0" b="0"/>
            <wp:docPr id="35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633" w:rsidRPr="009A631C" w:rsidRDefault="007B0633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457AF6" w:rsidRPr="009A631C" w:rsidRDefault="007B0633" w:rsidP="00285104">
      <w:pPr>
        <w:spacing w:line="400" w:lineRule="exact"/>
        <w:rPr>
          <w:rFonts w:ascii="Times New Roman" w:hAnsi="Times New Roman" w:cs="Times New Roman"/>
          <w:szCs w:val="21"/>
        </w:rPr>
      </w:pPr>
      <w:r w:rsidRPr="009A631C">
        <w:rPr>
          <w:rFonts w:ascii="Times New Roman" w:hAnsi="Times New Roman" w:cs="Times New Roman"/>
          <w:szCs w:val="21"/>
        </w:rPr>
        <w:t>12</w:t>
      </w:r>
      <w:r w:rsidRPr="009A631C">
        <w:rPr>
          <w:rFonts w:ascii="Times New Roman" w:hAnsi="Times New Roman" w:cs="Times New Roman"/>
          <w:szCs w:val="21"/>
        </w:rPr>
        <w:t>、</w:t>
      </w:r>
      <w:r w:rsidR="001A5CCF" w:rsidRPr="009A631C">
        <w:rPr>
          <w:rFonts w:ascii="Times New Roman" w:hAnsi="Times New Roman" w:cs="Times New Roman" w:hint="eastAsia"/>
          <w:szCs w:val="21"/>
        </w:rPr>
        <w:t>灯光下，小明为了能从镜子里看清楚自己的脸面，则</w:t>
      </w:r>
      <w:r w:rsidR="001A5CCF" w:rsidRPr="009A631C">
        <w:rPr>
          <w:rFonts w:ascii="Times New Roman" w:hAnsi="Times New Roman" w:cs="Times New Roman" w:hint="eastAsia"/>
          <w:szCs w:val="21"/>
        </w:rPr>
        <w:tab/>
      </w:r>
      <w:r w:rsidR="001A5CCF" w:rsidRPr="009A631C">
        <w:rPr>
          <w:rFonts w:ascii="Times New Roman" w:hAnsi="Times New Roman" w:cs="Times New Roman" w:hint="eastAsia"/>
          <w:szCs w:val="21"/>
        </w:rPr>
        <w:t>（</w:t>
      </w:r>
      <w:r w:rsidR="001A5CCF" w:rsidRPr="009A631C">
        <w:rPr>
          <w:rFonts w:ascii="Times New Roman" w:hAnsi="Times New Roman" w:cs="Times New Roman" w:hint="eastAsia"/>
          <w:szCs w:val="21"/>
        </w:rPr>
        <w:tab/>
      </w:r>
      <w:r w:rsidR="001A5CCF" w:rsidRPr="009A631C">
        <w:rPr>
          <w:rFonts w:ascii="Times New Roman" w:hAnsi="Times New Roman" w:cs="Times New Roman" w:hint="eastAsia"/>
          <w:szCs w:val="21"/>
        </w:rPr>
        <w:tab/>
      </w:r>
      <w:r w:rsidR="001A5CCF" w:rsidRPr="009A631C">
        <w:rPr>
          <w:rFonts w:ascii="Times New Roman" w:hAnsi="Times New Roman" w:cs="Times New Roman" w:hint="eastAsia"/>
          <w:szCs w:val="21"/>
        </w:rPr>
        <w:t>）</w:t>
      </w:r>
    </w:p>
    <w:p w:rsidR="001A5CCF" w:rsidRPr="009A631C" w:rsidRDefault="001A5CCF" w:rsidP="001A5CCF">
      <w:pPr>
        <w:spacing w:line="400" w:lineRule="exact"/>
        <w:rPr>
          <w:rFonts w:ascii="Times New Roman" w:hAnsi="Times New Roman" w:cs="Times New Roman"/>
          <w:szCs w:val="21"/>
        </w:rPr>
      </w:pPr>
      <w:r w:rsidRPr="009A631C">
        <w:rPr>
          <w:rFonts w:ascii="Times New Roman" w:hAnsi="Times New Roman" w:cs="Times New Roman" w:hint="eastAsia"/>
          <w:szCs w:val="21"/>
        </w:rPr>
        <w:tab/>
      </w:r>
      <w:r w:rsidRPr="009A631C">
        <w:rPr>
          <w:rFonts w:ascii="Times New Roman" w:hAnsi="Times New Roman" w:cs="Times New Roman"/>
          <w:szCs w:val="21"/>
        </w:rPr>
        <w:t>A</w:t>
      </w:r>
      <w:r w:rsidRPr="009A631C">
        <w:rPr>
          <w:rFonts w:ascii="Times New Roman" w:hAnsi="Times New Roman" w:cs="Times New Roman"/>
          <w:szCs w:val="21"/>
        </w:rPr>
        <w:t>．脸朝灯，镜面背着灯</w:t>
      </w:r>
      <w:r w:rsidRPr="009A631C">
        <w:rPr>
          <w:rFonts w:ascii="Times New Roman" w:hAnsi="Times New Roman" w:cs="Times New Roman"/>
          <w:szCs w:val="21"/>
        </w:rPr>
        <w:tab/>
      </w:r>
      <w:r w:rsidR="003E6083" w:rsidRPr="009A631C">
        <w:rPr>
          <w:rFonts w:ascii="Times New Roman" w:hAnsi="Times New Roman" w:cs="Times New Roman" w:hint="eastAsia"/>
          <w:szCs w:val="21"/>
        </w:rPr>
        <w:tab/>
      </w:r>
      <w:r w:rsidR="003E6083" w:rsidRPr="009A631C">
        <w:rPr>
          <w:rFonts w:ascii="Times New Roman" w:hAnsi="Times New Roman" w:cs="Times New Roman" w:hint="eastAsia"/>
          <w:szCs w:val="21"/>
        </w:rPr>
        <w:tab/>
      </w:r>
      <w:r w:rsidRPr="009A631C">
        <w:rPr>
          <w:rFonts w:ascii="Times New Roman" w:hAnsi="Times New Roman" w:cs="Times New Roman"/>
          <w:szCs w:val="21"/>
        </w:rPr>
        <w:t>B</w:t>
      </w:r>
      <w:r w:rsidRPr="009A631C">
        <w:rPr>
          <w:rFonts w:ascii="Times New Roman" w:hAnsi="Times New Roman" w:cs="Times New Roman"/>
          <w:szCs w:val="21"/>
        </w:rPr>
        <w:t>．脸朝灯，镜面也朝灯</w:t>
      </w:r>
    </w:p>
    <w:p w:rsidR="001A5CCF" w:rsidRPr="009A631C" w:rsidRDefault="003E6083" w:rsidP="00285104">
      <w:pPr>
        <w:spacing w:line="400" w:lineRule="exact"/>
        <w:rPr>
          <w:rFonts w:ascii="Times New Roman" w:hAnsi="Times New Roman" w:cs="Times New Roman"/>
          <w:szCs w:val="21"/>
        </w:rPr>
      </w:pPr>
      <w:r w:rsidRPr="009A631C">
        <w:rPr>
          <w:rFonts w:ascii="Times New Roman" w:hAnsi="Times New Roman" w:cs="Times New Roman" w:hint="eastAsia"/>
          <w:szCs w:val="21"/>
        </w:rPr>
        <w:tab/>
      </w:r>
      <w:r w:rsidRPr="009A631C">
        <w:rPr>
          <w:rFonts w:ascii="Times New Roman" w:hAnsi="Times New Roman" w:cs="Times New Roman"/>
          <w:szCs w:val="21"/>
        </w:rPr>
        <w:t>C</w:t>
      </w:r>
      <w:r w:rsidRPr="009A631C">
        <w:rPr>
          <w:rFonts w:ascii="Times New Roman" w:hAnsi="Times New Roman" w:cs="Times New Roman"/>
          <w:szCs w:val="21"/>
        </w:rPr>
        <w:t>．脸背着灯，镜面也背着灯</w:t>
      </w:r>
      <w:r w:rsidRPr="009A631C">
        <w:rPr>
          <w:rFonts w:ascii="Times New Roman" w:hAnsi="Times New Roman" w:cs="Times New Roman"/>
          <w:szCs w:val="21"/>
        </w:rPr>
        <w:tab/>
      </w:r>
      <w:r w:rsidRPr="009A631C">
        <w:rPr>
          <w:rFonts w:ascii="Times New Roman" w:hAnsi="Times New Roman" w:cs="Times New Roman" w:hint="eastAsia"/>
          <w:szCs w:val="21"/>
        </w:rPr>
        <w:tab/>
      </w:r>
      <w:r w:rsidRPr="009A631C">
        <w:rPr>
          <w:rFonts w:ascii="Times New Roman" w:hAnsi="Times New Roman" w:cs="Times New Roman"/>
          <w:szCs w:val="21"/>
        </w:rPr>
        <w:t>D</w:t>
      </w:r>
      <w:r w:rsidRPr="009A631C">
        <w:rPr>
          <w:rFonts w:ascii="Times New Roman" w:hAnsi="Times New Roman" w:cs="Times New Roman"/>
          <w:szCs w:val="21"/>
        </w:rPr>
        <w:t>．镜面朝灯，脸背着灯</w:t>
      </w:r>
    </w:p>
    <w:p w:rsidR="002A57D8" w:rsidRPr="009A631C" w:rsidRDefault="002A57D8" w:rsidP="00285104">
      <w:pPr>
        <w:spacing w:line="400" w:lineRule="exact"/>
        <w:rPr>
          <w:rFonts w:ascii="Times New Roman" w:hAnsi="Times New Roman" w:cs="Times New Roman"/>
        </w:rPr>
      </w:pPr>
    </w:p>
    <w:p w:rsidR="00285104" w:rsidRPr="009A631C" w:rsidRDefault="00285104" w:rsidP="00285104">
      <w:pPr>
        <w:pStyle w:val="ae"/>
        <w:spacing w:line="400" w:lineRule="exact"/>
        <w:rPr>
          <w:rFonts w:ascii="Times New Roman" w:eastAsiaTheme="minorEastAsia" w:hAnsi="Times New Roman"/>
        </w:rPr>
      </w:pPr>
      <w:r w:rsidRPr="009A631C">
        <w:rPr>
          <w:rFonts w:ascii="Times New Roman" w:eastAsiaTheme="minorEastAsia" w:hAnsi="Times New Roman"/>
        </w:rPr>
        <w:t>1</w:t>
      </w:r>
      <w:r w:rsidRPr="009A631C">
        <w:rPr>
          <w:rFonts w:ascii="Times New Roman" w:eastAsiaTheme="minorEastAsia" w:hAnsi="Times New Roman" w:hint="eastAsia"/>
        </w:rPr>
        <w:t>3</w:t>
      </w:r>
      <w:r w:rsidRPr="009A631C">
        <w:rPr>
          <w:rFonts w:ascii="Times New Roman" w:eastAsiaTheme="minorEastAsia" w:hAnsi="Times New Roman"/>
        </w:rPr>
        <w:t>、</w:t>
      </w:r>
      <w:r w:rsidR="001709E5" w:rsidRPr="009A631C">
        <w:rPr>
          <w:rFonts w:ascii="Times New Roman" w:eastAsiaTheme="minorEastAsia" w:hAnsi="Times New Roman" w:hint="eastAsia"/>
        </w:rPr>
        <w:t>根据“平面镜成像特点”，分别画出图中的像点和光源，并完成光路图。</w:t>
      </w:r>
    </w:p>
    <w:p w:rsidR="001709E5" w:rsidRPr="009A631C" w:rsidRDefault="001709E5" w:rsidP="001709E5">
      <w:pPr>
        <w:pStyle w:val="DefaultParagraph"/>
        <w:jc w:val="center"/>
      </w:pPr>
      <w:r w:rsidRPr="009A631C">
        <w:rPr>
          <w:noProof/>
        </w:rPr>
        <w:drawing>
          <wp:inline distT="0" distB="0" distL="0" distR="0" wp14:anchorId="7C8E9BEC" wp14:editId="0600A9DE">
            <wp:extent cx="1504950" cy="933450"/>
            <wp:effectExtent l="19050" t="0" r="0" b="0"/>
            <wp:docPr id="4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E66" w:rsidRPr="009A631C" w:rsidRDefault="00A64E66" w:rsidP="00A64E66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2208" behindDoc="0" locked="0" layoutInCell="1" allowOverlap="1" wp14:anchorId="62816A29" wp14:editId="19D28FCC">
            <wp:simplePos x="0" y="0"/>
            <wp:positionH relativeFrom="column">
              <wp:posOffset>4519295</wp:posOffset>
            </wp:positionH>
            <wp:positionV relativeFrom="paragraph">
              <wp:posOffset>332740</wp:posOffset>
            </wp:positionV>
            <wp:extent cx="810895" cy="800100"/>
            <wp:effectExtent l="0" t="0" r="0" b="0"/>
            <wp:wrapSquare wrapText="bothSides"/>
            <wp:docPr id="27" name="图片 2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9A631C">
        <w:rPr>
          <w:rFonts w:ascii="Times New Roman" w:hAnsi="Times New Roman" w:cs="Times New Roman"/>
        </w:rPr>
        <w:t>1</w:t>
      </w:r>
      <w:r w:rsidR="00285104" w:rsidRPr="009A631C">
        <w:rPr>
          <w:rFonts w:ascii="Times New Roman" w:hAnsi="Times New Roman" w:cs="Times New Roman" w:hint="eastAsia"/>
        </w:rPr>
        <w:t>4</w:t>
      </w:r>
      <w:r w:rsidR="00285104" w:rsidRPr="009A631C">
        <w:rPr>
          <w:rFonts w:ascii="Times New Roman" w:hAnsi="Times New Roman" w:cs="Times New Roman"/>
        </w:rPr>
        <w:t>、</w:t>
      </w:r>
      <w:r w:rsidRPr="009A631C">
        <w:rPr>
          <w:rFonts w:ascii="Times New Roman" w:hAnsi="Times New Roman" w:cs="Times New Roman" w:hint="eastAsia"/>
        </w:rPr>
        <w:t>如图所示，公路边设有一个大平面镜，当从镜中看到一辆汽车向东行驶到十字路口右转弯，这辆车实际上是</w:t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 w:hint="eastAsia"/>
        </w:rPr>
        <w:t>（</w:t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 w:hint="eastAsia"/>
        </w:rPr>
        <w:t>）</w:t>
      </w:r>
    </w:p>
    <w:p w:rsidR="00A64E66" w:rsidRPr="009A631C" w:rsidRDefault="007A2031" w:rsidP="00A64E66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</w:rPr>
        <w:tab/>
      </w:r>
      <w:r w:rsidR="00A64E66" w:rsidRPr="009A631C">
        <w:rPr>
          <w:rFonts w:ascii="Times New Roman" w:hAnsi="Times New Roman" w:cs="Times New Roman" w:hint="eastAsia"/>
        </w:rPr>
        <w:t>A</w:t>
      </w:r>
      <w:r w:rsidR="00A64E66" w:rsidRPr="009A631C">
        <w:rPr>
          <w:rFonts w:ascii="Times New Roman" w:hAnsi="Times New Roman" w:cs="Times New Roman" w:hint="eastAsia"/>
        </w:rPr>
        <w:t>．向南行驶左转弯</w:t>
      </w:r>
      <w:r w:rsidR="00A64E66" w:rsidRPr="009A631C">
        <w:rPr>
          <w:rFonts w:ascii="Times New Roman" w:hAnsi="Times New Roman" w:cs="Times New Roman" w:hint="eastAsia"/>
        </w:rPr>
        <w:tab/>
      </w:r>
      <w:r w:rsidR="00A64E66" w:rsidRPr="009A631C">
        <w:rPr>
          <w:rFonts w:ascii="Times New Roman" w:hAnsi="Times New Roman" w:cs="Times New Roman" w:hint="eastAsia"/>
        </w:rPr>
        <w:tab/>
      </w:r>
      <w:r w:rsidR="004C1F62" w:rsidRPr="009A631C">
        <w:rPr>
          <w:rFonts w:ascii="Times New Roman" w:hAnsi="Times New Roman" w:cs="Times New Roman" w:hint="eastAsia"/>
        </w:rPr>
        <w:tab/>
      </w:r>
      <w:r w:rsidR="004C1F62" w:rsidRPr="009A631C">
        <w:rPr>
          <w:rFonts w:ascii="Times New Roman" w:hAnsi="Times New Roman" w:cs="Times New Roman" w:hint="eastAsia"/>
        </w:rPr>
        <w:tab/>
      </w:r>
      <w:r w:rsidR="00A64E66" w:rsidRPr="009A631C">
        <w:rPr>
          <w:rFonts w:ascii="Times New Roman" w:hAnsi="Times New Roman" w:cs="Times New Roman" w:hint="eastAsia"/>
        </w:rPr>
        <w:t>B</w:t>
      </w:r>
      <w:r w:rsidR="00A64E66" w:rsidRPr="009A631C">
        <w:rPr>
          <w:rFonts w:ascii="Times New Roman" w:hAnsi="Times New Roman" w:cs="Times New Roman" w:hint="eastAsia"/>
        </w:rPr>
        <w:t>．向南行驶右转弯</w:t>
      </w:r>
    </w:p>
    <w:p w:rsidR="00285104" w:rsidRPr="009A631C" w:rsidRDefault="007A2031" w:rsidP="00A64E66">
      <w:pPr>
        <w:spacing w:line="400" w:lineRule="exact"/>
        <w:rPr>
          <w:rFonts w:ascii="Times New Roman" w:hAnsi="Times New Roman" w:cs="Times New Roman"/>
          <w:szCs w:val="21"/>
        </w:rPr>
      </w:pPr>
      <w:r w:rsidRPr="009A631C">
        <w:rPr>
          <w:rFonts w:ascii="Times New Roman" w:hAnsi="Times New Roman" w:cs="Times New Roman" w:hint="eastAsia"/>
        </w:rPr>
        <w:tab/>
      </w:r>
      <w:r w:rsidR="00A64E66" w:rsidRPr="009A631C">
        <w:rPr>
          <w:rFonts w:ascii="Times New Roman" w:hAnsi="Times New Roman" w:cs="Times New Roman" w:hint="eastAsia"/>
        </w:rPr>
        <w:t>C</w:t>
      </w:r>
      <w:r w:rsidR="00A64E66" w:rsidRPr="009A631C">
        <w:rPr>
          <w:rFonts w:ascii="Times New Roman" w:hAnsi="Times New Roman" w:cs="Times New Roman" w:hint="eastAsia"/>
        </w:rPr>
        <w:t>．向西行驶左转弯</w:t>
      </w:r>
      <w:r w:rsidR="00A64E66" w:rsidRPr="009A631C">
        <w:rPr>
          <w:rFonts w:ascii="Times New Roman" w:hAnsi="Times New Roman" w:cs="Times New Roman" w:hint="eastAsia"/>
        </w:rPr>
        <w:tab/>
      </w:r>
      <w:r w:rsidR="00A64E66" w:rsidRPr="009A631C">
        <w:rPr>
          <w:rFonts w:ascii="Times New Roman" w:hAnsi="Times New Roman" w:cs="Times New Roman" w:hint="eastAsia"/>
        </w:rPr>
        <w:tab/>
      </w:r>
      <w:r w:rsidR="004C1F62" w:rsidRPr="009A631C">
        <w:rPr>
          <w:rFonts w:ascii="Times New Roman" w:hAnsi="Times New Roman" w:cs="Times New Roman" w:hint="eastAsia"/>
        </w:rPr>
        <w:tab/>
      </w:r>
      <w:r w:rsidR="004C1F62" w:rsidRPr="009A631C">
        <w:rPr>
          <w:rFonts w:ascii="Times New Roman" w:hAnsi="Times New Roman" w:cs="Times New Roman" w:hint="eastAsia"/>
        </w:rPr>
        <w:tab/>
      </w:r>
      <w:r w:rsidR="00A64E66" w:rsidRPr="009A631C">
        <w:rPr>
          <w:rFonts w:ascii="Times New Roman" w:hAnsi="Times New Roman" w:cs="Times New Roman" w:hint="eastAsia"/>
        </w:rPr>
        <w:t>D</w:t>
      </w:r>
      <w:r w:rsidR="00A64E66" w:rsidRPr="009A631C">
        <w:rPr>
          <w:rFonts w:ascii="Times New Roman" w:hAnsi="Times New Roman" w:cs="Times New Roman" w:hint="eastAsia"/>
        </w:rPr>
        <w:t>．向北行驶左转弯</w:t>
      </w:r>
    </w:p>
    <w:p w:rsidR="009620B6" w:rsidRPr="009A631C" w:rsidRDefault="009620B6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C15F93" w:rsidRPr="009A631C" w:rsidRDefault="004C1F62" w:rsidP="00C15F93">
      <w:pPr>
        <w:spacing w:line="400" w:lineRule="exact"/>
        <w:rPr>
          <w:rFonts w:ascii="Times New Roman" w:hAnsi="Times New Roman" w:cs="Times New Roman"/>
          <w:szCs w:val="21"/>
        </w:rPr>
      </w:pPr>
      <w:r w:rsidRPr="009A631C">
        <w:rPr>
          <w:noProof/>
        </w:rPr>
        <w:drawing>
          <wp:anchor distT="0" distB="0" distL="114300" distR="114300" simplePos="0" relativeHeight="251752448" behindDoc="0" locked="0" layoutInCell="1" allowOverlap="1" wp14:anchorId="3DE343FA" wp14:editId="52B39081">
            <wp:simplePos x="0" y="0"/>
            <wp:positionH relativeFrom="column">
              <wp:posOffset>4376420</wp:posOffset>
            </wp:positionH>
            <wp:positionV relativeFrom="paragraph">
              <wp:posOffset>158115</wp:posOffset>
            </wp:positionV>
            <wp:extent cx="1219200" cy="828675"/>
            <wp:effectExtent l="0" t="0" r="0" b="0"/>
            <wp:wrapSquare wrapText="bothSides"/>
            <wp:docPr id="28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104" w:rsidRPr="009A631C">
        <w:rPr>
          <w:rFonts w:ascii="Times New Roman" w:hAnsi="Times New Roman" w:cs="Times New Roman"/>
          <w:szCs w:val="21"/>
        </w:rPr>
        <w:t>1</w:t>
      </w:r>
      <w:r w:rsidR="00285104" w:rsidRPr="009A631C">
        <w:rPr>
          <w:rFonts w:ascii="Times New Roman" w:hAnsi="Times New Roman" w:cs="Times New Roman" w:hint="eastAsia"/>
          <w:szCs w:val="21"/>
        </w:rPr>
        <w:t>5</w:t>
      </w:r>
      <w:r w:rsidR="00285104" w:rsidRPr="009A631C">
        <w:rPr>
          <w:rFonts w:ascii="Times New Roman" w:hAnsi="Times New Roman" w:cs="Times New Roman"/>
          <w:szCs w:val="21"/>
        </w:rPr>
        <w:t>、</w:t>
      </w:r>
      <w:r w:rsidR="00C15F93" w:rsidRPr="009A631C">
        <w:rPr>
          <w:rFonts w:ascii="Times New Roman" w:hAnsi="Times New Roman" w:cs="Times New Roman"/>
          <w:szCs w:val="21"/>
        </w:rPr>
        <w:t>利用如图装置探究平面镜的成像特点</w:t>
      </w:r>
      <w:r w:rsidR="00C15F93" w:rsidRPr="009A631C">
        <w:rPr>
          <w:rFonts w:ascii="Times New Roman" w:hAnsi="Times New Roman" w:cs="Times New Roman" w:hint="eastAsia"/>
          <w:szCs w:val="21"/>
        </w:rPr>
        <w:t>。</w:t>
      </w:r>
    </w:p>
    <w:p w:rsidR="00C15F93" w:rsidRPr="009A631C" w:rsidRDefault="00C15F93" w:rsidP="00C15F93">
      <w:pPr>
        <w:spacing w:line="400" w:lineRule="exact"/>
        <w:rPr>
          <w:rFonts w:ascii="Times New Roman" w:hAnsi="Times New Roman" w:cs="Times New Roman"/>
          <w:szCs w:val="21"/>
        </w:rPr>
      </w:pPr>
      <w:r w:rsidRPr="009A631C">
        <w:rPr>
          <w:rFonts w:ascii="Times New Roman" w:hAnsi="Times New Roman" w:cs="Times New Roman"/>
          <w:szCs w:val="21"/>
        </w:rPr>
        <w:t>（</w:t>
      </w:r>
      <w:r w:rsidRPr="009A631C">
        <w:rPr>
          <w:rFonts w:ascii="Times New Roman" w:hAnsi="Times New Roman" w:cs="Times New Roman"/>
          <w:szCs w:val="21"/>
        </w:rPr>
        <w:t>1</w:t>
      </w:r>
      <w:r w:rsidRPr="009A631C">
        <w:rPr>
          <w:rFonts w:ascii="Times New Roman" w:hAnsi="Times New Roman" w:cs="Times New Roman"/>
          <w:szCs w:val="21"/>
        </w:rPr>
        <w:t>）实验时应选</w:t>
      </w:r>
      <w:r w:rsidR="004535BD" w:rsidRPr="009A631C">
        <w:rPr>
          <w:rFonts w:ascii="Times New Roman" w:eastAsia="宋体" w:hAnsi="宋体" w:cs="Times New Roman" w:hint="eastAsia"/>
          <w:szCs w:val="21"/>
        </w:rPr>
        <w:t>_________</w:t>
      </w:r>
      <w:r w:rsidRPr="009A631C">
        <w:rPr>
          <w:rFonts w:ascii="Times New Roman" w:hAnsi="Times New Roman" w:cs="Times New Roman"/>
          <w:szCs w:val="21"/>
        </w:rPr>
        <w:t>（选填</w:t>
      </w:r>
      <w:r w:rsidR="004535BD" w:rsidRPr="009A631C">
        <w:rPr>
          <w:rFonts w:ascii="Times New Roman" w:hAnsi="Times New Roman" w:cs="Times New Roman" w:hint="eastAsia"/>
          <w:szCs w:val="21"/>
        </w:rPr>
        <w:t>“</w:t>
      </w:r>
      <w:r w:rsidRPr="009A631C">
        <w:rPr>
          <w:rFonts w:ascii="Times New Roman" w:hAnsi="Times New Roman" w:cs="Times New Roman"/>
          <w:szCs w:val="21"/>
        </w:rPr>
        <w:t>较厚</w:t>
      </w:r>
      <w:r w:rsidR="004535BD" w:rsidRPr="009A631C">
        <w:rPr>
          <w:rFonts w:ascii="Times New Roman" w:hAnsi="Times New Roman" w:cs="Times New Roman" w:hint="eastAsia"/>
          <w:szCs w:val="21"/>
        </w:rPr>
        <w:t>”</w:t>
      </w:r>
      <w:r w:rsidRPr="009A631C">
        <w:rPr>
          <w:rFonts w:ascii="Times New Roman" w:hAnsi="Times New Roman" w:cs="Times New Roman"/>
          <w:szCs w:val="21"/>
        </w:rPr>
        <w:t>或</w:t>
      </w:r>
      <w:r w:rsidR="004535BD" w:rsidRPr="009A631C">
        <w:rPr>
          <w:rFonts w:ascii="Times New Roman" w:hAnsi="Times New Roman" w:cs="Times New Roman" w:hint="eastAsia"/>
          <w:szCs w:val="21"/>
        </w:rPr>
        <w:t>“</w:t>
      </w:r>
      <w:r w:rsidRPr="009A631C">
        <w:rPr>
          <w:rFonts w:ascii="Times New Roman" w:hAnsi="Times New Roman" w:cs="Times New Roman"/>
          <w:szCs w:val="21"/>
        </w:rPr>
        <w:t>较薄</w:t>
      </w:r>
      <w:r w:rsidR="004535BD" w:rsidRPr="009A631C">
        <w:rPr>
          <w:rFonts w:ascii="Times New Roman" w:hAnsi="Times New Roman" w:cs="Times New Roman" w:hint="eastAsia"/>
          <w:szCs w:val="21"/>
        </w:rPr>
        <w:t>”</w:t>
      </w:r>
      <w:r w:rsidRPr="009A631C">
        <w:rPr>
          <w:rFonts w:ascii="Times New Roman" w:hAnsi="Times New Roman" w:cs="Times New Roman"/>
          <w:szCs w:val="21"/>
        </w:rPr>
        <w:t>）的玻璃板代替平面镜竖立在水平桌面上</w:t>
      </w:r>
      <w:r w:rsidRPr="009A631C">
        <w:rPr>
          <w:rFonts w:ascii="Times New Roman" w:hAnsi="Times New Roman" w:cs="Times New Roman" w:hint="eastAsia"/>
          <w:szCs w:val="21"/>
        </w:rPr>
        <w:t>。</w:t>
      </w:r>
    </w:p>
    <w:p w:rsidR="00C15F93" w:rsidRPr="009A631C" w:rsidRDefault="00C15F93" w:rsidP="00C15F93">
      <w:pPr>
        <w:spacing w:line="400" w:lineRule="exact"/>
        <w:rPr>
          <w:rFonts w:ascii="Times New Roman" w:hAnsi="Times New Roman" w:cs="Times New Roman"/>
          <w:szCs w:val="21"/>
        </w:rPr>
      </w:pPr>
      <w:r w:rsidRPr="009A631C">
        <w:rPr>
          <w:rFonts w:ascii="Times New Roman" w:hAnsi="Times New Roman" w:cs="Times New Roman"/>
          <w:szCs w:val="21"/>
        </w:rPr>
        <w:t>（</w:t>
      </w:r>
      <w:r w:rsidRPr="009A631C">
        <w:rPr>
          <w:rFonts w:ascii="Times New Roman" w:hAnsi="Times New Roman" w:cs="Times New Roman"/>
          <w:szCs w:val="21"/>
        </w:rPr>
        <w:t>2</w:t>
      </w:r>
      <w:r w:rsidRPr="009A631C">
        <w:rPr>
          <w:rFonts w:ascii="Times New Roman" w:hAnsi="Times New Roman" w:cs="Times New Roman"/>
          <w:szCs w:val="21"/>
        </w:rPr>
        <w:t>）在玻璃板前放置棋子</w:t>
      </w:r>
      <w:r w:rsidRPr="009A631C">
        <w:rPr>
          <w:rFonts w:ascii="Times New Roman" w:hAnsi="Times New Roman" w:cs="Times New Roman"/>
          <w:szCs w:val="21"/>
        </w:rPr>
        <w:t>A</w:t>
      </w:r>
      <w:r w:rsidRPr="009A631C">
        <w:rPr>
          <w:rFonts w:ascii="Times New Roman" w:hAnsi="Times New Roman" w:cs="Times New Roman"/>
          <w:szCs w:val="21"/>
        </w:rPr>
        <w:t>，将完全相同的棋子</w:t>
      </w:r>
      <w:r w:rsidRPr="009A631C">
        <w:rPr>
          <w:rFonts w:ascii="Times New Roman" w:hAnsi="Times New Roman" w:cs="Times New Roman"/>
          <w:szCs w:val="21"/>
        </w:rPr>
        <w:t>B</w:t>
      </w:r>
      <w:r w:rsidRPr="009A631C">
        <w:rPr>
          <w:rFonts w:ascii="Times New Roman" w:hAnsi="Times New Roman" w:cs="Times New Roman"/>
          <w:szCs w:val="21"/>
        </w:rPr>
        <w:t>放在玻璃板后并移动，人眼一直在玻璃板的前侧观察，直至</w:t>
      </w:r>
      <w:r w:rsidRPr="009A631C">
        <w:rPr>
          <w:rFonts w:ascii="Times New Roman" w:hAnsi="Times New Roman" w:cs="Times New Roman"/>
          <w:szCs w:val="21"/>
        </w:rPr>
        <w:t>B</w:t>
      </w:r>
      <w:r w:rsidRPr="009A631C">
        <w:rPr>
          <w:rFonts w:ascii="Times New Roman" w:hAnsi="Times New Roman" w:cs="Times New Roman"/>
          <w:szCs w:val="21"/>
        </w:rPr>
        <w:t>与</w:t>
      </w:r>
      <w:r w:rsidRPr="009A631C">
        <w:rPr>
          <w:rFonts w:ascii="Times New Roman" w:hAnsi="Times New Roman" w:cs="Times New Roman"/>
          <w:szCs w:val="21"/>
        </w:rPr>
        <w:t>A</w:t>
      </w:r>
      <w:r w:rsidRPr="009A631C">
        <w:rPr>
          <w:rFonts w:ascii="Times New Roman" w:hAnsi="Times New Roman" w:cs="Times New Roman"/>
          <w:szCs w:val="21"/>
        </w:rPr>
        <w:t>的像完全重合，由此可得结论：</w:t>
      </w:r>
      <w:r w:rsidR="004C1F62" w:rsidRPr="009A631C">
        <w:rPr>
          <w:rFonts w:ascii="Times New Roman" w:eastAsia="宋体" w:hAnsi="宋体" w:cs="Times New Roman" w:hint="eastAsia"/>
          <w:szCs w:val="21"/>
        </w:rPr>
        <w:t>_____________________</w:t>
      </w:r>
      <w:r w:rsidR="004535BD" w:rsidRPr="009A631C">
        <w:rPr>
          <w:rFonts w:ascii="Times New Roman" w:eastAsia="宋体" w:hAnsi="宋体" w:cs="Times New Roman" w:hint="eastAsia"/>
          <w:szCs w:val="21"/>
        </w:rPr>
        <w:t>_</w:t>
      </w:r>
      <w:r w:rsidRPr="009A631C">
        <w:rPr>
          <w:rFonts w:ascii="Times New Roman" w:hAnsi="Times New Roman" w:cs="Times New Roman" w:hint="eastAsia"/>
          <w:szCs w:val="21"/>
        </w:rPr>
        <w:t>。</w:t>
      </w:r>
    </w:p>
    <w:p w:rsidR="00C15F93" w:rsidRPr="009A631C" w:rsidRDefault="00C15F93" w:rsidP="00C15F93">
      <w:pPr>
        <w:spacing w:line="400" w:lineRule="exact"/>
        <w:rPr>
          <w:rFonts w:ascii="Times New Roman" w:hAnsi="Times New Roman" w:cs="Times New Roman"/>
          <w:szCs w:val="21"/>
        </w:rPr>
      </w:pPr>
      <w:r w:rsidRPr="009A631C">
        <w:rPr>
          <w:rFonts w:ascii="Times New Roman" w:hAnsi="Times New Roman" w:cs="Times New Roman"/>
          <w:szCs w:val="21"/>
        </w:rPr>
        <w:t>（</w:t>
      </w:r>
      <w:r w:rsidRPr="009A631C">
        <w:rPr>
          <w:rFonts w:ascii="Times New Roman" w:hAnsi="Times New Roman" w:cs="Times New Roman"/>
          <w:szCs w:val="21"/>
        </w:rPr>
        <w:t>3</w:t>
      </w:r>
      <w:r w:rsidRPr="009A631C">
        <w:rPr>
          <w:rFonts w:ascii="Times New Roman" w:hAnsi="Times New Roman" w:cs="Times New Roman"/>
          <w:szCs w:val="21"/>
        </w:rPr>
        <w:t>）为了探究平面镜成像的虚实情况，将一张白卡片竖直放在</w:t>
      </w:r>
      <w:r w:rsidRPr="009A631C">
        <w:rPr>
          <w:rFonts w:ascii="Times New Roman" w:hAnsi="Times New Roman" w:cs="Times New Roman"/>
          <w:szCs w:val="21"/>
        </w:rPr>
        <w:t>B</w:t>
      </w:r>
      <w:r w:rsidRPr="009A631C">
        <w:rPr>
          <w:rFonts w:ascii="Times New Roman" w:hAnsi="Times New Roman" w:cs="Times New Roman"/>
          <w:szCs w:val="21"/>
        </w:rPr>
        <w:t>所在的位置，应在玻璃板</w:t>
      </w:r>
      <w:r w:rsidR="004535BD" w:rsidRPr="009A631C">
        <w:rPr>
          <w:rFonts w:ascii="Times New Roman" w:eastAsia="宋体" w:hAnsi="宋体" w:cs="Times New Roman" w:hint="eastAsia"/>
          <w:szCs w:val="21"/>
        </w:rPr>
        <w:t>_________</w:t>
      </w:r>
      <w:r w:rsidRPr="009A631C">
        <w:rPr>
          <w:rFonts w:ascii="Times New Roman" w:hAnsi="Times New Roman" w:cs="Times New Roman"/>
          <w:szCs w:val="21"/>
        </w:rPr>
        <w:t>（选填</w:t>
      </w:r>
      <w:r w:rsidR="004535BD" w:rsidRPr="009A631C">
        <w:rPr>
          <w:rFonts w:ascii="Times New Roman" w:hAnsi="Times New Roman" w:cs="Times New Roman" w:hint="eastAsia"/>
          <w:szCs w:val="21"/>
        </w:rPr>
        <w:t>“</w:t>
      </w:r>
      <w:r w:rsidRPr="009A631C">
        <w:rPr>
          <w:rFonts w:ascii="Times New Roman" w:hAnsi="Times New Roman" w:cs="Times New Roman"/>
          <w:szCs w:val="21"/>
        </w:rPr>
        <w:t>前</w:t>
      </w:r>
      <w:r w:rsidR="004535BD" w:rsidRPr="009A631C">
        <w:rPr>
          <w:rFonts w:ascii="Times New Roman" w:hAnsi="Times New Roman" w:cs="Times New Roman" w:hint="eastAsia"/>
          <w:szCs w:val="21"/>
        </w:rPr>
        <w:t>”</w:t>
      </w:r>
      <w:r w:rsidRPr="009A631C">
        <w:rPr>
          <w:rFonts w:ascii="Times New Roman" w:hAnsi="Times New Roman" w:cs="Times New Roman"/>
          <w:szCs w:val="21"/>
        </w:rPr>
        <w:t>或</w:t>
      </w:r>
      <w:r w:rsidR="004535BD" w:rsidRPr="009A631C">
        <w:rPr>
          <w:rFonts w:ascii="Times New Roman" w:hAnsi="Times New Roman" w:cs="Times New Roman" w:hint="eastAsia"/>
          <w:szCs w:val="21"/>
        </w:rPr>
        <w:t>“</w:t>
      </w:r>
      <w:r w:rsidRPr="009A631C">
        <w:rPr>
          <w:rFonts w:ascii="Times New Roman" w:hAnsi="Times New Roman" w:cs="Times New Roman"/>
          <w:szCs w:val="21"/>
        </w:rPr>
        <w:t>后</w:t>
      </w:r>
      <w:r w:rsidR="004535BD" w:rsidRPr="009A631C">
        <w:rPr>
          <w:rFonts w:ascii="Times New Roman" w:hAnsi="Times New Roman" w:cs="Times New Roman" w:hint="eastAsia"/>
          <w:szCs w:val="21"/>
        </w:rPr>
        <w:t>”</w:t>
      </w:r>
      <w:r w:rsidRPr="009A631C">
        <w:rPr>
          <w:rFonts w:ascii="Times New Roman" w:hAnsi="Times New Roman" w:cs="Times New Roman"/>
          <w:szCs w:val="21"/>
        </w:rPr>
        <w:t>）侧观察白卡片上是否有</w:t>
      </w:r>
      <w:r w:rsidRPr="009A631C">
        <w:rPr>
          <w:rFonts w:ascii="Times New Roman" w:hAnsi="Times New Roman" w:cs="Times New Roman"/>
          <w:szCs w:val="21"/>
        </w:rPr>
        <w:t>A</w:t>
      </w:r>
      <w:r w:rsidRPr="009A631C">
        <w:rPr>
          <w:rFonts w:ascii="Times New Roman" w:hAnsi="Times New Roman" w:cs="Times New Roman"/>
          <w:szCs w:val="21"/>
        </w:rPr>
        <w:t>的像</w:t>
      </w:r>
      <w:r w:rsidRPr="009A631C">
        <w:rPr>
          <w:rFonts w:ascii="Times New Roman" w:hAnsi="Times New Roman" w:cs="Times New Roman" w:hint="eastAsia"/>
          <w:szCs w:val="21"/>
        </w:rPr>
        <w:t>。</w:t>
      </w:r>
    </w:p>
    <w:p w:rsidR="00CC06AC" w:rsidRPr="009A631C" w:rsidRDefault="00CC06AC" w:rsidP="00C15F93">
      <w:pPr>
        <w:spacing w:line="400" w:lineRule="exact"/>
        <w:rPr>
          <w:rFonts w:ascii="Times New Roman" w:hAnsi="Times New Roman" w:cs="Times New Roman"/>
          <w:szCs w:val="21"/>
        </w:rPr>
      </w:pPr>
    </w:p>
    <w:p w:rsidR="00CC06AC" w:rsidRPr="009A631C" w:rsidRDefault="00CC06AC" w:rsidP="00C15F93">
      <w:pPr>
        <w:spacing w:line="400" w:lineRule="exact"/>
        <w:rPr>
          <w:rFonts w:ascii="Times New Roman" w:hAnsi="Times New Roman" w:cs="Times New Roman"/>
          <w:szCs w:val="21"/>
        </w:rPr>
      </w:pPr>
    </w:p>
    <w:p w:rsidR="00285104" w:rsidRPr="009A631C" w:rsidRDefault="00C15F93" w:rsidP="00C15F93">
      <w:pPr>
        <w:spacing w:line="400" w:lineRule="exact"/>
        <w:rPr>
          <w:rFonts w:ascii="Times New Roman" w:hAnsi="Times New Roman" w:cs="Times New Roman"/>
          <w:szCs w:val="21"/>
        </w:rPr>
      </w:pPr>
      <w:r w:rsidRPr="009A631C">
        <w:rPr>
          <w:rFonts w:ascii="Times New Roman" w:hAnsi="Times New Roman" w:cs="Times New Roman"/>
          <w:szCs w:val="21"/>
        </w:rPr>
        <w:lastRenderedPageBreak/>
        <w:t>（</w:t>
      </w:r>
      <w:r w:rsidRPr="009A631C">
        <w:rPr>
          <w:rFonts w:ascii="Times New Roman" w:hAnsi="Times New Roman" w:cs="Times New Roman"/>
          <w:szCs w:val="21"/>
        </w:rPr>
        <w:t>4</w:t>
      </w:r>
      <w:r w:rsidRPr="009A631C">
        <w:rPr>
          <w:rFonts w:ascii="Times New Roman" w:hAnsi="Times New Roman" w:cs="Times New Roman"/>
          <w:szCs w:val="21"/>
        </w:rPr>
        <w:t>）改变</w:t>
      </w:r>
      <w:r w:rsidRPr="009A631C">
        <w:rPr>
          <w:rFonts w:ascii="Times New Roman" w:hAnsi="Times New Roman" w:cs="Times New Roman"/>
          <w:szCs w:val="21"/>
        </w:rPr>
        <w:t>A</w:t>
      </w:r>
      <w:r w:rsidRPr="009A631C">
        <w:rPr>
          <w:rFonts w:ascii="Times New Roman" w:hAnsi="Times New Roman" w:cs="Times New Roman"/>
          <w:szCs w:val="21"/>
        </w:rPr>
        <w:t>的位置，重复（</w:t>
      </w:r>
      <w:r w:rsidRPr="009A631C">
        <w:rPr>
          <w:rFonts w:ascii="Times New Roman" w:hAnsi="Times New Roman" w:cs="Times New Roman"/>
          <w:szCs w:val="21"/>
        </w:rPr>
        <w:t>2</w:t>
      </w:r>
      <w:r w:rsidRPr="009A631C">
        <w:rPr>
          <w:rFonts w:ascii="Times New Roman" w:hAnsi="Times New Roman" w:cs="Times New Roman"/>
          <w:szCs w:val="21"/>
        </w:rPr>
        <w:t>）中步骤并分别测出</w:t>
      </w:r>
      <w:r w:rsidRPr="009A631C">
        <w:rPr>
          <w:rFonts w:ascii="Times New Roman" w:hAnsi="Times New Roman" w:cs="Times New Roman"/>
          <w:szCs w:val="21"/>
        </w:rPr>
        <w:t>A</w:t>
      </w:r>
      <w:r w:rsidRPr="009A631C">
        <w:rPr>
          <w:rFonts w:ascii="Times New Roman" w:hAnsi="Times New Roman" w:cs="Times New Roman"/>
          <w:szCs w:val="21"/>
        </w:rPr>
        <w:t>和</w:t>
      </w:r>
      <w:r w:rsidRPr="009A631C">
        <w:rPr>
          <w:rFonts w:ascii="Times New Roman" w:hAnsi="Times New Roman" w:cs="Times New Roman"/>
          <w:szCs w:val="21"/>
        </w:rPr>
        <w:t>B</w:t>
      </w:r>
      <w:r w:rsidRPr="009A631C">
        <w:rPr>
          <w:rFonts w:ascii="Times New Roman" w:hAnsi="Times New Roman" w:cs="Times New Roman"/>
          <w:szCs w:val="21"/>
        </w:rPr>
        <w:t>到玻璃板的距离，记录在表中</w:t>
      </w:r>
      <w:r w:rsidRPr="009A631C">
        <w:rPr>
          <w:rFonts w:ascii="Times New Roman" w:hAnsi="Times New Roman" w:cs="Times New Roman" w:hint="eastAsia"/>
          <w:szCs w:val="21"/>
        </w:rPr>
        <w:t>。</w:t>
      </w:r>
    </w:p>
    <w:tbl>
      <w:tblPr>
        <w:tblW w:w="0" w:type="auto"/>
        <w:tblInd w:w="1490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2280"/>
        <w:gridCol w:w="1275"/>
        <w:gridCol w:w="1275"/>
        <w:gridCol w:w="1275"/>
      </w:tblGrid>
      <w:tr w:rsidR="004535BD" w:rsidRPr="009A631C" w:rsidTr="004535BD">
        <w:tc>
          <w:tcPr>
            <w:tcW w:w="2280" w:type="dxa"/>
            <w:vAlign w:val="center"/>
          </w:tcPr>
          <w:p w:rsidR="004535BD" w:rsidRPr="009A631C" w:rsidRDefault="004535BD" w:rsidP="001A5CCF">
            <w:pPr>
              <w:pStyle w:val="DefaultParagraph"/>
            </w:pPr>
            <w:r w:rsidRPr="009A631C">
              <w:t>序号</w:t>
            </w:r>
          </w:p>
        </w:tc>
        <w:tc>
          <w:tcPr>
            <w:tcW w:w="1275" w:type="dxa"/>
            <w:vAlign w:val="center"/>
          </w:tcPr>
          <w:p w:rsidR="004535BD" w:rsidRPr="009A631C" w:rsidRDefault="004535BD" w:rsidP="001A5CCF">
            <w:pPr>
              <w:pStyle w:val="DefaultParagraph"/>
            </w:pPr>
            <w:r w:rsidRPr="009A631C">
              <w:t>1</w:t>
            </w:r>
          </w:p>
        </w:tc>
        <w:tc>
          <w:tcPr>
            <w:tcW w:w="1275" w:type="dxa"/>
            <w:vAlign w:val="center"/>
          </w:tcPr>
          <w:p w:rsidR="004535BD" w:rsidRPr="009A631C" w:rsidRDefault="004535BD" w:rsidP="001A5CCF">
            <w:pPr>
              <w:pStyle w:val="DefaultParagraph"/>
            </w:pPr>
            <w:r w:rsidRPr="009A631C">
              <w:t>2</w:t>
            </w:r>
          </w:p>
        </w:tc>
        <w:tc>
          <w:tcPr>
            <w:tcW w:w="1275" w:type="dxa"/>
            <w:vAlign w:val="center"/>
          </w:tcPr>
          <w:p w:rsidR="004535BD" w:rsidRPr="009A631C" w:rsidRDefault="004535BD" w:rsidP="001A5CCF">
            <w:pPr>
              <w:pStyle w:val="DefaultParagraph"/>
            </w:pPr>
            <w:r w:rsidRPr="009A631C">
              <w:t>3</w:t>
            </w:r>
          </w:p>
        </w:tc>
      </w:tr>
      <w:tr w:rsidR="004535BD" w:rsidRPr="009A631C" w:rsidTr="004535BD">
        <w:tc>
          <w:tcPr>
            <w:tcW w:w="0" w:type="auto"/>
            <w:vAlign w:val="center"/>
          </w:tcPr>
          <w:p w:rsidR="004535BD" w:rsidRPr="009A631C" w:rsidRDefault="004535BD" w:rsidP="001A5CCF">
            <w:pPr>
              <w:pStyle w:val="DefaultParagraph"/>
            </w:pPr>
            <w:r w:rsidRPr="009A631C">
              <w:t>A</w:t>
            </w:r>
            <w:r w:rsidRPr="009A631C">
              <w:t>到玻璃板的距离</w:t>
            </w:r>
            <w:r w:rsidRPr="009A631C">
              <w:t>/cm</w:t>
            </w:r>
          </w:p>
        </w:tc>
        <w:tc>
          <w:tcPr>
            <w:tcW w:w="0" w:type="auto"/>
            <w:vAlign w:val="center"/>
          </w:tcPr>
          <w:p w:rsidR="004535BD" w:rsidRPr="009A631C" w:rsidRDefault="004535BD" w:rsidP="001A5CCF">
            <w:pPr>
              <w:pStyle w:val="DefaultParagraph"/>
            </w:pPr>
            <w:r w:rsidRPr="009A631C">
              <w:t>3.00</w:t>
            </w:r>
          </w:p>
        </w:tc>
        <w:tc>
          <w:tcPr>
            <w:tcW w:w="0" w:type="auto"/>
            <w:vAlign w:val="center"/>
          </w:tcPr>
          <w:p w:rsidR="004535BD" w:rsidRPr="009A631C" w:rsidRDefault="004535BD" w:rsidP="001A5CCF">
            <w:pPr>
              <w:pStyle w:val="DefaultParagraph"/>
            </w:pPr>
            <w:r w:rsidRPr="009A631C">
              <w:t>5.00</w:t>
            </w:r>
          </w:p>
        </w:tc>
        <w:tc>
          <w:tcPr>
            <w:tcW w:w="0" w:type="auto"/>
            <w:vAlign w:val="center"/>
          </w:tcPr>
          <w:p w:rsidR="004535BD" w:rsidRPr="009A631C" w:rsidRDefault="004535BD" w:rsidP="001A5CCF">
            <w:pPr>
              <w:pStyle w:val="DefaultParagraph"/>
            </w:pPr>
            <w:r w:rsidRPr="009A631C">
              <w:t>8.00</w:t>
            </w:r>
          </w:p>
        </w:tc>
      </w:tr>
      <w:tr w:rsidR="004535BD" w:rsidRPr="009A631C" w:rsidTr="004535BD">
        <w:tc>
          <w:tcPr>
            <w:tcW w:w="0" w:type="auto"/>
            <w:vAlign w:val="center"/>
          </w:tcPr>
          <w:p w:rsidR="004535BD" w:rsidRPr="009A631C" w:rsidRDefault="004535BD" w:rsidP="001A5CCF">
            <w:pPr>
              <w:pStyle w:val="DefaultParagraph"/>
            </w:pPr>
            <w:r w:rsidRPr="009A631C">
              <w:t>B</w:t>
            </w:r>
            <w:r w:rsidRPr="009A631C">
              <w:t>到玻璃板的距离</w:t>
            </w:r>
            <w:r w:rsidRPr="009A631C">
              <w:t>/cm</w:t>
            </w:r>
          </w:p>
        </w:tc>
        <w:tc>
          <w:tcPr>
            <w:tcW w:w="0" w:type="auto"/>
            <w:vAlign w:val="center"/>
          </w:tcPr>
          <w:p w:rsidR="004535BD" w:rsidRPr="009A631C" w:rsidRDefault="004535BD" w:rsidP="001A5CCF">
            <w:pPr>
              <w:pStyle w:val="DefaultParagraph"/>
            </w:pPr>
            <w:r w:rsidRPr="009A631C">
              <w:t>3.00</w:t>
            </w:r>
          </w:p>
        </w:tc>
        <w:tc>
          <w:tcPr>
            <w:tcW w:w="0" w:type="auto"/>
            <w:vAlign w:val="center"/>
          </w:tcPr>
          <w:p w:rsidR="004535BD" w:rsidRPr="009A631C" w:rsidRDefault="004535BD" w:rsidP="001A5CCF">
            <w:pPr>
              <w:pStyle w:val="DefaultParagraph"/>
            </w:pPr>
            <w:r w:rsidRPr="009A631C">
              <w:t>5.00</w:t>
            </w:r>
          </w:p>
        </w:tc>
        <w:tc>
          <w:tcPr>
            <w:tcW w:w="0" w:type="auto"/>
            <w:vAlign w:val="center"/>
          </w:tcPr>
          <w:p w:rsidR="004535BD" w:rsidRPr="009A631C" w:rsidRDefault="004535BD" w:rsidP="001A5CCF">
            <w:pPr>
              <w:pStyle w:val="DefaultParagraph"/>
            </w:pPr>
            <w:r w:rsidRPr="009A631C">
              <w:t>8.00</w:t>
            </w:r>
          </w:p>
        </w:tc>
      </w:tr>
    </w:tbl>
    <w:p w:rsidR="004535BD" w:rsidRPr="009A631C" w:rsidRDefault="004535BD" w:rsidP="004C1F62">
      <w:pPr>
        <w:spacing w:line="400" w:lineRule="exact"/>
        <w:rPr>
          <w:rFonts w:ascii="Times New Roman" w:hAnsi="Times New Roman" w:cs="Times New Roman"/>
          <w:szCs w:val="21"/>
        </w:rPr>
      </w:pPr>
      <w:r w:rsidRPr="009A631C">
        <w:rPr>
          <w:rFonts w:ascii="Times New Roman" w:hAnsi="Times New Roman" w:cs="Times New Roman"/>
          <w:szCs w:val="21"/>
        </w:rPr>
        <w:t>分析表中数据，可以得到结论：</w:t>
      </w:r>
      <w:r w:rsidRPr="009A631C">
        <w:rPr>
          <w:rFonts w:ascii="Times New Roman" w:hAnsi="Times New Roman" w:cs="Times New Roman" w:hint="eastAsia"/>
          <w:szCs w:val="21"/>
        </w:rPr>
        <w:t>___________________________</w:t>
      </w:r>
      <w:r w:rsidRPr="009A631C">
        <w:rPr>
          <w:rFonts w:ascii="Times New Roman" w:hAnsi="Times New Roman" w:cs="Times New Roman"/>
          <w:szCs w:val="21"/>
        </w:rPr>
        <w:t>_________</w:t>
      </w:r>
      <w:r w:rsidRPr="009A631C">
        <w:rPr>
          <w:rFonts w:ascii="Times New Roman" w:hAnsi="Times New Roman" w:cs="Times New Roman" w:hint="eastAsia"/>
          <w:szCs w:val="21"/>
        </w:rPr>
        <w:t>。</w:t>
      </w:r>
    </w:p>
    <w:p w:rsidR="00285104" w:rsidRPr="009A631C" w:rsidRDefault="00285104" w:rsidP="00285104">
      <w:pPr>
        <w:spacing w:line="400" w:lineRule="exact"/>
        <w:rPr>
          <w:rFonts w:ascii="Times New Roman" w:hAnsi="Times New Roman" w:cs="Times New Roman"/>
        </w:rPr>
      </w:pPr>
    </w:p>
    <w:p w:rsidR="00285104" w:rsidRPr="009A631C" w:rsidRDefault="00285104" w:rsidP="00285104">
      <w:pPr>
        <w:pStyle w:val="ae"/>
        <w:spacing w:line="400" w:lineRule="exact"/>
        <w:rPr>
          <w:rFonts w:ascii="Times New Roman" w:eastAsiaTheme="minorEastAsia" w:hAnsi="Times New Roman"/>
        </w:rPr>
      </w:pPr>
      <w:r w:rsidRPr="009A631C">
        <w:rPr>
          <w:rFonts w:ascii="Times New Roman" w:eastAsiaTheme="minorEastAsia" w:hAnsi="Times New Roman"/>
        </w:rPr>
        <w:t>1</w:t>
      </w:r>
      <w:r w:rsidRPr="009A631C">
        <w:rPr>
          <w:rFonts w:ascii="Times New Roman" w:eastAsiaTheme="minorEastAsia" w:hAnsi="Times New Roman" w:hint="eastAsia"/>
        </w:rPr>
        <w:t>6</w:t>
      </w:r>
      <w:r w:rsidRPr="009A631C">
        <w:rPr>
          <w:rFonts w:ascii="Times New Roman" w:eastAsiaTheme="minorEastAsia" w:hAnsi="Times New Roman"/>
        </w:rPr>
        <w:t>、</w:t>
      </w:r>
      <w:r w:rsidR="00FD6737" w:rsidRPr="009A631C">
        <w:rPr>
          <w:rFonts w:ascii="Times New Roman" w:eastAsiaTheme="minorEastAsia" w:hAnsi="Times New Roman"/>
        </w:rPr>
        <w:t>平面镜是人们常用的工具，下面是某物理兴趣小组对平面镜的探究：</w:t>
      </w:r>
    </w:p>
    <w:p w:rsidR="00FD6737" w:rsidRPr="009A631C" w:rsidRDefault="00FD6737" w:rsidP="00FD6737">
      <w:pPr>
        <w:pStyle w:val="DefaultParagraph"/>
        <w:jc w:val="center"/>
      </w:pPr>
      <w:r w:rsidRPr="009A631C">
        <w:rPr>
          <w:noProof/>
        </w:rPr>
        <w:drawing>
          <wp:inline distT="0" distB="0" distL="0" distR="0" wp14:anchorId="4DBB9807" wp14:editId="30C4255A">
            <wp:extent cx="4848225" cy="1133475"/>
            <wp:effectExtent l="19050" t="0" r="9525" b="0"/>
            <wp:docPr id="29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737" w:rsidRPr="009A631C" w:rsidRDefault="00FD6737" w:rsidP="00FD6737">
      <w:pPr>
        <w:pStyle w:val="ae"/>
        <w:spacing w:line="400" w:lineRule="exact"/>
        <w:rPr>
          <w:rFonts w:ascii="Times New Roman" w:eastAsiaTheme="minorEastAsia" w:hAnsi="Times New Roman"/>
        </w:rPr>
      </w:pPr>
      <w:r w:rsidRPr="009A631C">
        <w:rPr>
          <w:rFonts w:ascii="Times New Roman" w:eastAsiaTheme="minorEastAsia" w:hAnsi="Times New Roman" w:hint="eastAsia"/>
        </w:rPr>
        <w:t>（</w:t>
      </w:r>
      <w:r w:rsidRPr="009A631C">
        <w:rPr>
          <w:rFonts w:ascii="Times New Roman" w:eastAsiaTheme="minorEastAsia" w:hAnsi="Times New Roman" w:hint="eastAsia"/>
        </w:rPr>
        <w:t>1</w:t>
      </w:r>
      <w:r w:rsidRPr="009A631C">
        <w:rPr>
          <w:rFonts w:ascii="Times New Roman" w:eastAsiaTheme="minorEastAsia" w:hAnsi="Times New Roman" w:hint="eastAsia"/>
        </w:rPr>
        <w:t>）如图</w:t>
      </w:r>
      <w:r w:rsidRPr="009A631C">
        <w:rPr>
          <w:rFonts w:ascii="Times New Roman" w:eastAsiaTheme="minorEastAsia" w:hAnsi="Times New Roman" w:hint="eastAsia"/>
        </w:rPr>
        <w:t>1</w:t>
      </w:r>
      <w:r w:rsidRPr="009A631C">
        <w:rPr>
          <w:rFonts w:ascii="Times New Roman" w:eastAsiaTheme="minorEastAsia" w:hAnsi="Times New Roman" w:hint="eastAsia"/>
        </w:rPr>
        <w:t>所示，亮亮同学在观察平面镜成像的实验中，得出以下四个结论，你认为其中不正确的是</w:t>
      </w:r>
      <w:r w:rsidRPr="009A631C">
        <w:rPr>
          <w:rFonts w:ascii="Times New Roman" w:hAnsi="宋体" w:hint="eastAsia"/>
        </w:rPr>
        <w:t>_________</w:t>
      </w:r>
      <w:r w:rsidRPr="009A631C">
        <w:rPr>
          <w:rFonts w:ascii="Times New Roman" w:hAnsi="宋体" w:hint="eastAsia"/>
        </w:rPr>
        <w:t>。</w:t>
      </w:r>
    </w:p>
    <w:p w:rsidR="00FD6737" w:rsidRPr="009A631C" w:rsidRDefault="00FD6737" w:rsidP="00FD6737">
      <w:pPr>
        <w:pStyle w:val="ae"/>
        <w:spacing w:line="400" w:lineRule="exact"/>
        <w:rPr>
          <w:rFonts w:ascii="Times New Roman" w:eastAsiaTheme="minorEastAsia" w:hAnsi="Times New Roman"/>
        </w:rPr>
      </w:pPr>
      <w:r w:rsidRPr="009A631C">
        <w:rPr>
          <w:rFonts w:ascii="Times New Roman" w:eastAsiaTheme="minorEastAsia" w:hAnsi="Times New Roman" w:hint="eastAsia"/>
        </w:rPr>
        <w:t>A</w:t>
      </w:r>
      <w:r w:rsidRPr="009A631C">
        <w:rPr>
          <w:rFonts w:ascii="Times New Roman" w:eastAsiaTheme="minorEastAsia" w:hAnsi="Times New Roman" w:hint="eastAsia"/>
        </w:rPr>
        <w:t>．烛焰在平面镜中成的像是虚像</w:t>
      </w:r>
    </w:p>
    <w:p w:rsidR="00FD6737" w:rsidRPr="009A631C" w:rsidRDefault="00FD6737" w:rsidP="00FD6737">
      <w:pPr>
        <w:pStyle w:val="ae"/>
        <w:spacing w:line="400" w:lineRule="exact"/>
        <w:rPr>
          <w:rFonts w:ascii="Times New Roman" w:eastAsiaTheme="minorEastAsia" w:hAnsi="Times New Roman"/>
        </w:rPr>
      </w:pPr>
      <w:r w:rsidRPr="009A631C">
        <w:rPr>
          <w:rFonts w:ascii="Times New Roman" w:eastAsiaTheme="minorEastAsia" w:hAnsi="Times New Roman" w:hint="eastAsia"/>
        </w:rPr>
        <w:t>B</w:t>
      </w:r>
      <w:r w:rsidRPr="009A631C">
        <w:rPr>
          <w:rFonts w:ascii="Times New Roman" w:eastAsiaTheme="minorEastAsia" w:hAnsi="Times New Roman" w:hint="eastAsia"/>
        </w:rPr>
        <w:t>．若把点燃的蜡烛靠近玻璃板，它的像变大</w:t>
      </w:r>
    </w:p>
    <w:p w:rsidR="00FD6737" w:rsidRPr="009A631C" w:rsidRDefault="00FD6737" w:rsidP="00FD6737">
      <w:pPr>
        <w:pStyle w:val="ae"/>
        <w:spacing w:line="400" w:lineRule="exact"/>
        <w:rPr>
          <w:rFonts w:ascii="Times New Roman" w:eastAsiaTheme="minorEastAsia" w:hAnsi="Times New Roman"/>
        </w:rPr>
      </w:pPr>
      <w:r w:rsidRPr="009A631C">
        <w:rPr>
          <w:rFonts w:ascii="Times New Roman" w:eastAsiaTheme="minorEastAsia" w:hAnsi="Times New Roman" w:hint="eastAsia"/>
        </w:rPr>
        <w:t>C</w:t>
      </w:r>
      <w:r w:rsidRPr="009A631C">
        <w:rPr>
          <w:rFonts w:ascii="Times New Roman" w:eastAsiaTheme="minorEastAsia" w:hAnsi="Times New Roman" w:hint="eastAsia"/>
        </w:rPr>
        <w:t>．若把蜡烛的位置和它的像的位置用直线连起来，则连线与镜面垂直</w:t>
      </w:r>
    </w:p>
    <w:p w:rsidR="00FD6737" w:rsidRPr="009A631C" w:rsidRDefault="00FD6737" w:rsidP="00FD6737">
      <w:pPr>
        <w:pStyle w:val="ae"/>
        <w:spacing w:line="400" w:lineRule="exact"/>
        <w:rPr>
          <w:rFonts w:ascii="Times New Roman" w:eastAsiaTheme="minorEastAsia" w:hAnsi="Times New Roman"/>
        </w:rPr>
      </w:pPr>
      <w:r w:rsidRPr="009A631C">
        <w:rPr>
          <w:rFonts w:ascii="Times New Roman" w:eastAsiaTheme="minorEastAsia" w:hAnsi="Times New Roman" w:hint="eastAsia"/>
        </w:rPr>
        <w:t>D</w:t>
      </w:r>
      <w:r w:rsidRPr="009A631C">
        <w:rPr>
          <w:rFonts w:ascii="Times New Roman" w:eastAsiaTheme="minorEastAsia" w:hAnsi="Times New Roman" w:hint="eastAsia"/>
        </w:rPr>
        <w:t>．当点燃的蜡烛远离玻璃板时，它的像也远离玻璃板</w:t>
      </w:r>
    </w:p>
    <w:p w:rsidR="00FD6737" w:rsidRPr="009A631C" w:rsidRDefault="00FD6737" w:rsidP="00FD6737">
      <w:pPr>
        <w:pStyle w:val="ae"/>
        <w:spacing w:line="400" w:lineRule="exact"/>
        <w:rPr>
          <w:rFonts w:ascii="Times New Roman" w:eastAsiaTheme="minorEastAsia" w:hAnsi="Times New Roman"/>
        </w:rPr>
      </w:pPr>
      <w:r w:rsidRPr="009A631C">
        <w:rPr>
          <w:rFonts w:ascii="Times New Roman" w:eastAsiaTheme="minorEastAsia" w:hAnsi="Times New Roman" w:hint="eastAsia"/>
        </w:rPr>
        <w:t>（</w:t>
      </w:r>
      <w:r w:rsidRPr="009A631C">
        <w:rPr>
          <w:rFonts w:ascii="Times New Roman" w:eastAsiaTheme="minorEastAsia" w:hAnsi="Times New Roman" w:hint="eastAsia"/>
        </w:rPr>
        <w:t>2</w:t>
      </w:r>
      <w:r w:rsidRPr="009A631C">
        <w:rPr>
          <w:rFonts w:ascii="Times New Roman" w:eastAsiaTheme="minorEastAsia" w:hAnsi="Times New Roman" w:hint="eastAsia"/>
        </w:rPr>
        <w:t>）检查视力时，眼睛距视力表应为</w:t>
      </w:r>
      <w:r w:rsidRPr="009A631C">
        <w:rPr>
          <w:rFonts w:ascii="Times New Roman" w:eastAsiaTheme="minorEastAsia" w:hAnsi="Times New Roman" w:hint="eastAsia"/>
        </w:rPr>
        <w:t>5m</w:t>
      </w:r>
      <w:r w:rsidRPr="009A631C">
        <w:rPr>
          <w:rFonts w:ascii="Times New Roman" w:eastAsiaTheme="minorEastAsia" w:hAnsi="Times New Roman" w:hint="eastAsia"/>
        </w:rPr>
        <w:t>，由于室内两墙间距离只有</w:t>
      </w:r>
      <w:r w:rsidRPr="009A631C">
        <w:rPr>
          <w:rFonts w:ascii="Times New Roman" w:eastAsiaTheme="minorEastAsia" w:hAnsi="Times New Roman" w:hint="eastAsia"/>
        </w:rPr>
        <w:t>3m</w:t>
      </w:r>
      <w:r w:rsidRPr="009A631C">
        <w:rPr>
          <w:rFonts w:ascii="Times New Roman" w:eastAsiaTheme="minorEastAsia" w:hAnsi="Times New Roman" w:hint="eastAsia"/>
        </w:rPr>
        <w:t>，小田找来一块平面镜解决了这个问题，如图</w:t>
      </w:r>
      <w:r w:rsidRPr="009A631C">
        <w:rPr>
          <w:rFonts w:ascii="Times New Roman" w:eastAsiaTheme="minorEastAsia" w:hAnsi="Times New Roman" w:hint="eastAsia"/>
        </w:rPr>
        <w:t>3</w:t>
      </w:r>
      <w:r w:rsidRPr="009A631C">
        <w:rPr>
          <w:rFonts w:ascii="Times New Roman" w:eastAsiaTheme="minorEastAsia" w:hAnsi="Times New Roman" w:hint="eastAsia"/>
        </w:rPr>
        <w:t>所示，这时小田距平面镜的距离应多远？</w:t>
      </w:r>
    </w:p>
    <w:p w:rsidR="00FD6737" w:rsidRPr="009A631C" w:rsidRDefault="00FD6737" w:rsidP="00FD6737">
      <w:pPr>
        <w:pStyle w:val="ae"/>
        <w:spacing w:line="400" w:lineRule="exact"/>
        <w:rPr>
          <w:rFonts w:ascii="Times New Roman" w:eastAsiaTheme="minorEastAsia" w:hAnsi="Times New Roman"/>
        </w:rPr>
      </w:pPr>
      <w:r w:rsidRPr="009A631C">
        <w:rPr>
          <w:rFonts w:ascii="Times New Roman" w:eastAsiaTheme="minorEastAsia" w:hAnsi="Times New Roman" w:hint="eastAsia"/>
        </w:rPr>
        <w:t>（</w:t>
      </w:r>
      <w:r w:rsidRPr="009A631C">
        <w:rPr>
          <w:rFonts w:ascii="Times New Roman" w:eastAsiaTheme="minorEastAsia" w:hAnsi="Times New Roman" w:hint="eastAsia"/>
        </w:rPr>
        <w:t>3</w:t>
      </w:r>
      <w:r w:rsidRPr="009A631C">
        <w:rPr>
          <w:rFonts w:ascii="Times New Roman" w:eastAsiaTheme="minorEastAsia" w:hAnsi="Times New Roman" w:hint="eastAsia"/>
        </w:rPr>
        <w:t>）现在城市的高楼楼身外表多镶嵌着大幅平板玻璃，小东一次经过十字路口，如图</w:t>
      </w:r>
      <w:r w:rsidRPr="009A631C">
        <w:rPr>
          <w:rFonts w:ascii="Times New Roman" w:eastAsiaTheme="minorEastAsia" w:hAnsi="Times New Roman" w:hint="eastAsia"/>
        </w:rPr>
        <w:t>2</w:t>
      </w:r>
      <w:r w:rsidRPr="009A631C">
        <w:rPr>
          <w:rFonts w:ascii="Times New Roman" w:eastAsiaTheme="minorEastAsia" w:hAnsi="Times New Roman" w:hint="eastAsia"/>
        </w:rPr>
        <w:t>所示，路口右侧楼房上嵌有面对正西南的大平板玻璃，他发现玻璃中一辆汽车向南行驶到十字路口向左转弯，则这辆汽车的实际行驶方向是怎样的？</w:t>
      </w:r>
    </w:p>
    <w:p w:rsidR="00FD6737" w:rsidRPr="009A631C" w:rsidRDefault="00FD6737" w:rsidP="00FD6737">
      <w:pPr>
        <w:pStyle w:val="ae"/>
        <w:spacing w:line="400" w:lineRule="exact"/>
        <w:rPr>
          <w:rFonts w:ascii="Times New Roman" w:eastAsiaTheme="minorEastAsia" w:hAnsi="Times New Roman"/>
        </w:rPr>
      </w:pPr>
      <w:r w:rsidRPr="009A631C">
        <w:rPr>
          <w:rFonts w:ascii="Times New Roman" w:eastAsiaTheme="minorEastAsia" w:hAnsi="Times New Roman" w:hint="eastAsia"/>
        </w:rPr>
        <w:t>（</w:t>
      </w:r>
      <w:r w:rsidRPr="009A631C">
        <w:rPr>
          <w:rFonts w:ascii="Times New Roman" w:eastAsiaTheme="minorEastAsia" w:hAnsi="Times New Roman" w:hint="eastAsia"/>
        </w:rPr>
        <w:t>4</w:t>
      </w:r>
      <w:r w:rsidRPr="009A631C">
        <w:rPr>
          <w:rFonts w:ascii="Times New Roman" w:eastAsiaTheme="minorEastAsia" w:hAnsi="Times New Roman" w:hint="eastAsia"/>
        </w:rPr>
        <w:t>）玲玲家里有一盆鲜花，她想准确地把鲜花描画在纸上，可她画画的水平太差，学了平面镜成像原理后，她灵机一动，找来一块玻璃板如图</w:t>
      </w:r>
      <w:r w:rsidRPr="009A631C">
        <w:rPr>
          <w:rFonts w:ascii="Times New Roman" w:eastAsiaTheme="minorEastAsia" w:hAnsi="Times New Roman" w:hint="eastAsia"/>
        </w:rPr>
        <w:t>5</w:t>
      </w:r>
      <w:r w:rsidRPr="009A631C">
        <w:rPr>
          <w:rFonts w:ascii="Times New Roman" w:eastAsiaTheme="minorEastAsia" w:hAnsi="Times New Roman" w:hint="eastAsia"/>
        </w:rPr>
        <w:t>所示准确地描画出了鲜花的图样，请你说出她画花利用了平面镜成像的什么特点</w:t>
      </w:r>
      <w:r w:rsidR="00E5554C" w:rsidRPr="009A631C">
        <w:rPr>
          <w:rFonts w:ascii="Times New Roman" w:eastAsiaTheme="minorEastAsia" w:hAnsi="Times New Roman" w:hint="eastAsia"/>
        </w:rPr>
        <w:t>。</w:t>
      </w:r>
    </w:p>
    <w:p w:rsidR="00FD6737" w:rsidRPr="009A631C" w:rsidRDefault="00FD6737" w:rsidP="00FD6737">
      <w:pPr>
        <w:pStyle w:val="ae"/>
        <w:spacing w:line="400" w:lineRule="exact"/>
        <w:rPr>
          <w:rFonts w:ascii="Times New Roman" w:eastAsiaTheme="minorEastAsia" w:hAnsi="Times New Roman"/>
        </w:rPr>
      </w:pPr>
      <w:r w:rsidRPr="009A631C">
        <w:rPr>
          <w:rFonts w:ascii="Times New Roman" w:eastAsiaTheme="minorEastAsia" w:hAnsi="Times New Roman" w:hint="eastAsia"/>
        </w:rPr>
        <w:t>（</w:t>
      </w:r>
      <w:r w:rsidRPr="009A631C">
        <w:rPr>
          <w:rFonts w:ascii="Times New Roman" w:eastAsiaTheme="minorEastAsia" w:hAnsi="Times New Roman" w:hint="eastAsia"/>
        </w:rPr>
        <w:t>5</w:t>
      </w:r>
      <w:r w:rsidRPr="009A631C">
        <w:rPr>
          <w:rFonts w:ascii="Times New Roman" w:eastAsiaTheme="minorEastAsia" w:hAnsi="Times New Roman" w:hint="eastAsia"/>
        </w:rPr>
        <w:t>）叮当发现靠在墙角的梳妆台上安有互相垂直的两块平面镜（如图</w:t>
      </w:r>
      <w:r w:rsidRPr="009A631C">
        <w:rPr>
          <w:rFonts w:ascii="Times New Roman" w:eastAsiaTheme="minorEastAsia" w:hAnsi="Times New Roman" w:hint="eastAsia"/>
        </w:rPr>
        <w:t>4</w:t>
      </w:r>
      <w:r w:rsidRPr="009A631C">
        <w:rPr>
          <w:rFonts w:ascii="Times New Roman" w:eastAsiaTheme="minorEastAsia" w:hAnsi="Times New Roman" w:hint="eastAsia"/>
        </w:rPr>
        <w:t>），镜前的化妆品在镜中成了很多像，如果在镜前只放一瓶香水，那么他将看到几瓶香水？</w:t>
      </w:r>
    </w:p>
    <w:p w:rsidR="00680AED" w:rsidRPr="009A631C" w:rsidRDefault="00680AED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7A2031" w:rsidRPr="009A631C" w:rsidRDefault="007A2031" w:rsidP="007A2031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3232" behindDoc="0" locked="0" layoutInCell="1" allowOverlap="1" wp14:anchorId="6FD9BB3E" wp14:editId="0EF139A7">
            <wp:simplePos x="0" y="0"/>
            <wp:positionH relativeFrom="column">
              <wp:posOffset>4900295</wp:posOffset>
            </wp:positionH>
            <wp:positionV relativeFrom="paragraph">
              <wp:posOffset>339090</wp:posOffset>
            </wp:positionV>
            <wp:extent cx="720090" cy="828675"/>
            <wp:effectExtent l="19050" t="0" r="3810" b="0"/>
            <wp:wrapSquare wrapText="bothSides"/>
            <wp:docPr id="29" name="图片 29" descr="HWOCRTEMP_RO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WOCRTEMP_ROC7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lum contrast="72000"/>
                    </a:blip>
                    <a:srcRect l="14836" t="23544" r="28107" b="12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9A631C">
        <w:rPr>
          <w:rFonts w:ascii="Times New Roman" w:hAnsi="Times New Roman" w:cs="Times New Roman"/>
        </w:rPr>
        <w:t>1</w:t>
      </w:r>
      <w:r w:rsidR="00285104" w:rsidRPr="009A631C">
        <w:rPr>
          <w:rFonts w:ascii="Times New Roman" w:hAnsi="Times New Roman" w:cs="Times New Roman" w:hint="eastAsia"/>
        </w:rPr>
        <w:t>7</w:t>
      </w:r>
      <w:r w:rsidR="00285104" w:rsidRPr="009A631C">
        <w:rPr>
          <w:rFonts w:ascii="Times New Roman" w:hAnsi="Times New Roman" w:cs="Times New Roman"/>
        </w:rPr>
        <w:t>、</w:t>
      </w:r>
      <w:r w:rsidRPr="009A631C">
        <w:rPr>
          <w:rFonts w:ascii="Times New Roman" w:hAnsi="Times New Roman" w:cs="Times New Roman" w:hint="eastAsia"/>
        </w:rPr>
        <w:t>如图所示，物体</w:t>
      </w:r>
      <w:r w:rsidRPr="009A631C">
        <w:rPr>
          <w:rFonts w:ascii="Times New Roman" w:hAnsi="Times New Roman" w:cs="Times New Roman" w:hint="eastAsia"/>
        </w:rPr>
        <w:t>AB</w:t>
      </w:r>
      <w:r w:rsidRPr="009A631C">
        <w:rPr>
          <w:rFonts w:ascii="Times New Roman" w:hAnsi="Times New Roman" w:cs="Times New Roman" w:hint="eastAsia"/>
        </w:rPr>
        <w:t>直立在竖直放置的平面镜前，现在物体与镜面之间靠近平面镜插入一块不透明的平板</w:t>
      </w:r>
      <w:r w:rsidRPr="009A631C">
        <w:rPr>
          <w:rFonts w:ascii="Times New Roman" w:hAnsi="Times New Roman" w:cs="Times New Roman" w:hint="eastAsia"/>
        </w:rPr>
        <w:t>CD</w:t>
      </w:r>
      <w:r w:rsidRPr="009A631C">
        <w:rPr>
          <w:rFonts w:ascii="Times New Roman" w:hAnsi="Times New Roman" w:cs="Times New Roman" w:hint="eastAsia"/>
        </w:rPr>
        <w:t>，</w:t>
      </w:r>
      <w:r w:rsidRPr="009A631C">
        <w:rPr>
          <w:rFonts w:ascii="Times New Roman" w:hAnsi="Times New Roman" w:cs="Times New Roman" w:hint="eastAsia"/>
        </w:rPr>
        <w:t>CD</w:t>
      </w:r>
      <w:r w:rsidRPr="009A631C">
        <w:rPr>
          <w:rFonts w:ascii="Times New Roman" w:hAnsi="Times New Roman" w:cs="Times New Roman" w:hint="eastAsia"/>
        </w:rPr>
        <w:t>下端</w:t>
      </w:r>
      <w:r w:rsidRPr="009A631C">
        <w:rPr>
          <w:rFonts w:ascii="Times New Roman" w:hAnsi="Times New Roman" w:cs="Times New Roman" w:hint="eastAsia"/>
        </w:rPr>
        <w:t>D</w:t>
      </w:r>
      <w:r w:rsidRPr="009A631C">
        <w:rPr>
          <w:rFonts w:ascii="Times New Roman" w:hAnsi="Times New Roman" w:cs="Times New Roman" w:hint="eastAsia"/>
        </w:rPr>
        <w:t>与物体</w:t>
      </w:r>
      <w:r w:rsidRPr="009A631C">
        <w:rPr>
          <w:rFonts w:ascii="Times New Roman" w:hAnsi="Times New Roman" w:cs="Times New Roman" w:hint="eastAsia"/>
        </w:rPr>
        <w:t>AB</w:t>
      </w:r>
      <w:r w:rsidRPr="009A631C">
        <w:rPr>
          <w:rFonts w:ascii="Times New Roman" w:hAnsi="Times New Roman" w:cs="Times New Roman" w:hint="eastAsia"/>
        </w:rPr>
        <w:t>中点等高，则在平面镜内</w:t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 w:hint="eastAsia"/>
        </w:rPr>
        <w:t>（</w:t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 w:hint="eastAsia"/>
        </w:rPr>
        <w:t>）</w:t>
      </w:r>
    </w:p>
    <w:p w:rsidR="007A2031" w:rsidRPr="009A631C" w:rsidRDefault="007A2031" w:rsidP="007A2031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</w:rPr>
        <w:tab/>
        <w:t>A</w:t>
      </w:r>
      <w:r w:rsidRPr="009A631C">
        <w:rPr>
          <w:rFonts w:ascii="Times New Roman" w:hAnsi="Times New Roman" w:cs="Times New Roman" w:hint="eastAsia"/>
        </w:rPr>
        <w:t>．只有</w:t>
      </w:r>
      <w:r w:rsidRPr="009A631C">
        <w:rPr>
          <w:rFonts w:ascii="Times New Roman" w:hAnsi="Times New Roman" w:cs="Times New Roman" w:hint="eastAsia"/>
        </w:rPr>
        <w:t>AB</w:t>
      </w:r>
      <w:r w:rsidRPr="009A631C">
        <w:rPr>
          <w:rFonts w:ascii="Times New Roman" w:hAnsi="Times New Roman" w:cs="Times New Roman" w:hint="eastAsia"/>
        </w:rPr>
        <w:t>上半部的虚像</w:t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 w:hint="eastAsia"/>
        </w:rPr>
        <w:tab/>
        <w:t>B</w:t>
      </w:r>
      <w:r w:rsidRPr="009A631C">
        <w:rPr>
          <w:rFonts w:ascii="Times New Roman" w:hAnsi="Times New Roman" w:cs="Times New Roman" w:hint="eastAsia"/>
        </w:rPr>
        <w:t>．只有</w:t>
      </w:r>
      <w:r w:rsidRPr="009A631C">
        <w:rPr>
          <w:rFonts w:ascii="Times New Roman" w:hAnsi="Times New Roman" w:cs="Times New Roman" w:hint="eastAsia"/>
        </w:rPr>
        <w:t>AB</w:t>
      </w:r>
      <w:r w:rsidRPr="009A631C">
        <w:rPr>
          <w:rFonts w:ascii="Times New Roman" w:hAnsi="Times New Roman" w:cs="Times New Roman" w:hint="eastAsia"/>
        </w:rPr>
        <w:t>下半部的虚像</w:t>
      </w:r>
    </w:p>
    <w:p w:rsidR="00285104" w:rsidRPr="009A631C" w:rsidRDefault="007A2031" w:rsidP="007A2031">
      <w:pPr>
        <w:spacing w:line="400" w:lineRule="exact"/>
        <w:rPr>
          <w:rFonts w:ascii="Times New Roman" w:hAnsi="Times New Roman" w:cs="Times New Roman"/>
          <w:szCs w:val="21"/>
        </w:rPr>
      </w:pPr>
      <w:r w:rsidRPr="009A631C">
        <w:rPr>
          <w:rFonts w:ascii="Times New Roman" w:hAnsi="Times New Roman" w:cs="Times New Roman" w:hint="eastAsia"/>
        </w:rPr>
        <w:tab/>
        <w:t>C</w:t>
      </w:r>
      <w:r w:rsidRPr="009A631C">
        <w:rPr>
          <w:rFonts w:ascii="Times New Roman" w:hAnsi="Times New Roman" w:cs="Times New Roman" w:hint="eastAsia"/>
        </w:rPr>
        <w:t>．不出现</w:t>
      </w:r>
      <w:r w:rsidRPr="009A631C">
        <w:rPr>
          <w:rFonts w:ascii="Times New Roman" w:hAnsi="Times New Roman" w:cs="Times New Roman" w:hint="eastAsia"/>
        </w:rPr>
        <w:t>AB</w:t>
      </w:r>
      <w:r w:rsidRPr="009A631C">
        <w:rPr>
          <w:rFonts w:ascii="Times New Roman" w:hAnsi="Times New Roman" w:cs="Times New Roman" w:hint="eastAsia"/>
        </w:rPr>
        <w:t>的虚像</w:t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 w:hint="eastAsia"/>
        </w:rPr>
        <w:tab/>
        <w:t>D</w:t>
      </w:r>
      <w:r w:rsidRPr="009A631C">
        <w:rPr>
          <w:rFonts w:ascii="Times New Roman" w:hAnsi="Times New Roman" w:cs="Times New Roman" w:hint="eastAsia"/>
        </w:rPr>
        <w:t>．仍有</w:t>
      </w:r>
      <w:r w:rsidRPr="009A631C">
        <w:rPr>
          <w:rFonts w:ascii="Times New Roman" w:hAnsi="Times New Roman" w:cs="Times New Roman" w:hint="eastAsia"/>
        </w:rPr>
        <w:t>AB</w:t>
      </w:r>
      <w:r w:rsidRPr="009A631C">
        <w:rPr>
          <w:rFonts w:ascii="Times New Roman" w:hAnsi="Times New Roman" w:cs="Times New Roman" w:hint="eastAsia"/>
        </w:rPr>
        <w:t>完整的虚像</w:t>
      </w:r>
    </w:p>
    <w:p w:rsidR="00285104" w:rsidRPr="009A631C" w:rsidRDefault="00285104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7A2031" w:rsidRPr="009A631C" w:rsidRDefault="00285104" w:rsidP="007A2031">
      <w:pPr>
        <w:spacing w:line="400" w:lineRule="exact"/>
        <w:rPr>
          <w:rFonts w:ascii="Times New Roman" w:hAnsi="Times New Roman" w:cs="Times New Roman"/>
          <w:szCs w:val="21"/>
        </w:rPr>
      </w:pPr>
      <w:r w:rsidRPr="009A631C">
        <w:rPr>
          <w:rFonts w:ascii="Times New Roman" w:hAnsi="Times New Roman" w:cs="Times New Roman"/>
          <w:szCs w:val="21"/>
        </w:rPr>
        <w:lastRenderedPageBreak/>
        <w:t>1</w:t>
      </w:r>
      <w:r w:rsidRPr="009A631C">
        <w:rPr>
          <w:rFonts w:ascii="Times New Roman" w:hAnsi="Times New Roman" w:cs="Times New Roman" w:hint="eastAsia"/>
          <w:szCs w:val="21"/>
        </w:rPr>
        <w:t>8</w:t>
      </w:r>
      <w:r w:rsidRPr="009A631C">
        <w:rPr>
          <w:rFonts w:ascii="Times New Roman" w:hAnsi="Times New Roman" w:cs="Times New Roman"/>
          <w:szCs w:val="21"/>
        </w:rPr>
        <w:t>、</w:t>
      </w:r>
      <w:r w:rsidR="007A2031" w:rsidRPr="009A631C">
        <w:rPr>
          <w:rFonts w:ascii="Times New Roman" w:hAnsi="Times New Roman" w:cs="Times New Roman" w:hint="eastAsia"/>
          <w:szCs w:val="21"/>
        </w:rPr>
        <w:t>以平面镜</w:t>
      </w:r>
      <w:r w:rsidR="007A2031" w:rsidRPr="009A631C">
        <w:rPr>
          <w:rFonts w:ascii="Times New Roman" w:hAnsi="Times New Roman" w:cs="Times New Roman" w:hint="eastAsia"/>
          <w:szCs w:val="21"/>
        </w:rPr>
        <w:t>MO</w:t>
      </w:r>
      <w:r w:rsidR="007A2031" w:rsidRPr="009A631C">
        <w:rPr>
          <w:rFonts w:ascii="Times New Roman" w:hAnsi="Times New Roman" w:cs="Times New Roman" w:hint="eastAsia"/>
          <w:szCs w:val="21"/>
        </w:rPr>
        <w:t>和</w:t>
      </w:r>
      <w:r w:rsidR="007A2031" w:rsidRPr="009A631C">
        <w:rPr>
          <w:rFonts w:ascii="Times New Roman" w:hAnsi="Times New Roman" w:cs="Times New Roman" w:hint="eastAsia"/>
          <w:szCs w:val="21"/>
        </w:rPr>
        <w:t>NO</w:t>
      </w:r>
      <w:r w:rsidR="007A2031" w:rsidRPr="009A631C">
        <w:rPr>
          <w:rFonts w:ascii="Times New Roman" w:hAnsi="Times New Roman" w:cs="Times New Roman" w:hint="eastAsia"/>
          <w:szCs w:val="21"/>
        </w:rPr>
        <w:t>为两个侧面的一个黑盒子里有一个点光源</w:t>
      </w:r>
      <w:r w:rsidR="007A2031" w:rsidRPr="009A631C">
        <w:rPr>
          <w:rFonts w:ascii="Times New Roman" w:hAnsi="Times New Roman" w:cs="Times New Roman" w:hint="eastAsia"/>
          <w:szCs w:val="21"/>
        </w:rPr>
        <w:t>S</w:t>
      </w:r>
      <w:r w:rsidR="007A2031" w:rsidRPr="009A631C">
        <w:rPr>
          <w:rFonts w:ascii="Times New Roman" w:hAnsi="Times New Roman" w:cs="Times New Roman" w:hint="eastAsia"/>
          <w:szCs w:val="21"/>
        </w:rPr>
        <w:t>，黑盒子的另一侧面</w:t>
      </w:r>
      <w:r w:rsidR="007A2031" w:rsidRPr="009A631C">
        <w:rPr>
          <w:rFonts w:ascii="Times New Roman" w:hAnsi="Times New Roman" w:cs="Times New Roman" w:hint="eastAsia"/>
          <w:szCs w:val="21"/>
        </w:rPr>
        <w:t>EN</w:t>
      </w:r>
      <w:r w:rsidR="007A2031" w:rsidRPr="009A631C">
        <w:rPr>
          <w:rFonts w:ascii="Times New Roman" w:hAnsi="Times New Roman" w:cs="Times New Roman" w:hint="eastAsia"/>
          <w:szCs w:val="21"/>
        </w:rPr>
        <w:t>上开有一个小孔</w:t>
      </w:r>
      <w:r w:rsidR="007A2031" w:rsidRPr="009A631C">
        <w:rPr>
          <w:rFonts w:ascii="Times New Roman" w:hAnsi="Times New Roman" w:cs="Times New Roman" w:hint="eastAsia"/>
          <w:szCs w:val="21"/>
        </w:rPr>
        <w:t>P</w:t>
      </w:r>
      <w:r w:rsidR="007A2031" w:rsidRPr="009A631C">
        <w:rPr>
          <w:rFonts w:ascii="Times New Roman" w:hAnsi="Times New Roman" w:cs="Times New Roman" w:hint="eastAsia"/>
          <w:szCs w:val="21"/>
        </w:rPr>
        <w:t>，如图所示</w:t>
      </w:r>
      <w:r w:rsidR="00A36794" w:rsidRPr="009A631C">
        <w:rPr>
          <w:rFonts w:ascii="Times New Roman" w:hAnsi="Times New Roman" w:cs="Times New Roman" w:hint="eastAsia"/>
          <w:szCs w:val="21"/>
        </w:rPr>
        <w:t>。</w:t>
      </w:r>
      <w:r w:rsidR="007A2031" w:rsidRPr="009A631C">
        <w:rPr>
          <w:rFonts w:ascii="Times New Roman" w:hAnsi="Times New Roman" w:cs="Times New Roman" w:hint="eastAsia"/>
          <w:szCs w:val="21"/>
        </w:rPr>
        <w:t>一位观察者通过</w:t>
      </w:r>
      <w:r w:rsidR="007A2031" w:rsidRPr="009A631C">
        <w:rPr>
          <w:rFonts w:ascii="Times New Roman" w:hAnsi="Times New Roman" w:cs="Times New Roman" w:hint="eastAsia"/>
          <w:szCs w:val="21"/>
        </w:rPr>
        <w:t>P</w:t>
      </w:r>
      <w:r w:rsidR="007A2031" w:rsidRPr="009A631C">
        <w:rPr>
          <w:rFonts w:ascii="Times New Roman" w:hAnsi="Times New Roman" w:cs="Times New Roman" w:hint="eastAsia"/>
          <w:szCs w:val="21"/>
        </w:rPr>
        <w:t>孔能几次看到</w:t>
      </w:r>
      <w:r w:rsidR="007A2031" w:rsidRPr="009A631C">
        <w:rPr>
          <w:rFonts w:ascii="Times New Roman" w:hAnsi="Times New Roman" w:cs="Times New Roman" w:hint="eastAsia"/>
          <w:szCs w:val="21"/>
        </w:rPr>
        <w:t>S</w:t>
      </w:r>
      <w:r w:rsidR="007A2031" w:rsidRPr="009A631C">
        <w:rPr>
          <w:rFonts w:ascii="Times New Roman" w:hAnsi="Times New Roman" w:cs="Times New Roman" w:hint="eastAsia"/>
          <w:szCs w:val="21"/>
        </w:rPr>
        <w:t>所发出的光</w:t>
      </w:r>
      <w:r w:rsidR="007A2031" w:rsidRPr="009A631C">
        <w:rPr>
          <w:rFonts w:ascii="Times New Roman" w:hAnsi="Times New Roman" w:cs="Times New Roman" w:hint="eastAsia"/>
          <w:szCs w:val="21"/>
        </w:rPr>
        <w:tab/>
      </w:r>
      <w:r w:rsidR="007A2031" w:rsidRPr="009A631C">
        <w:rPr>
          <w:rFonts w:ascii="Times New Roman" w:hAnsi="Times New Roman" w:cs="Times New Roman" w:hint="eastAsia"/>
          <w:szCs w:val="21"/>
        </w:rPr>
        <w:tab/>
      </w:r>
      <w:r w:rsidR="007A2031" w:rsidRPr="009A631C">
        <w:rPr>
          <w:rFonts w:ascii="Times New Roman" w:hAnsi="Times New Roman" w:cs="Times New Roman" w:hint="eastAsia"/>
          <w:szCs w:val="21"/>
        </w:rPr>
        <w:t>（</w:t>
      </w:r>
      <w:r w:rsidR="007A2031" w:rsidRPr="009A631C">
        <w:rPr>
          <w:rFonts w:ascii="Times New Roman" w:hAnsi="Times New Roman" w:cs="Times New Roman" w:hint="eastAsia"/>
          <w:szCs w:val="21"/>
        </w:rPr>
        <w:tab/>
      </w:r>
      <w:r w:rsidR="007A2031" w:rsidRPr="009A631C">
        <w:rPr>
          <w:rFonts w:ascii="Times New Roman" w:hAnsi="Times New Roman" w:cs="Times New Roman" w:hint="eastAsia"/>
          <w:szCs w:val="21"/>
        </w:rPr>
        <w:tab/>
      </w:r>
      <w:r w:rsidR="007A2031" w:rsidRPr="009A631C">
        <w:rPr>
          <w:rFonts w:ascii="Times New Roman" w:hAnsi="Times New Roman" w:cs="Times New Roman" w:hint="eastAsia"/>
          <w:szCs w:val="21"/>
        </w:rPr>
        <w:t>）</w:t>
      </w:r>
    </w:p>
    <w:p w:rsidR="007A2031" w:rsidRPr="009A631C" w:rsidRDefault="007A2031" w:rsidP="007A2031">
      <w:pPr>
        <w:spacing w:line="400" w:lineRule="exact"/>
        <w:rPr>
          <w:rFonts w:ascii="Times New Roman" w:hAnsi="Times New Roman" w:cs="Times New Roman"/>
          <w:szCs w:val="21"/>
        </w:rPr>
      </w:pPr>
      <w:r w:rsidRPr="009A631C">
        <w:rPr>
          <w:rFonts w:ascii="Times New Roman" w:hAnsi="Times New Roman" w:cs="Times New Roman" w:hint="eastAsia"/>
          <w:noProof/>
          <w:szCs w:val="21"/>
        </w:rPr>
        <w:drawing>
          <wp:anchor distT="0" distB="0" distL="114300" distR="114300" simplePos="0" relativeHeight="251744256" behindDoc="0" locked="0" layoutInCell="1" allowOverlap="1" wp14:anchorId="573D865F" wp14:editId="6E58C805">
            <wp:simplePos x="0" y="0"/>
            <wp:positionH relativeFrom="column">
              <wp:posOffset>4109720</wp:posOffset>
            </wp:positionH>
            <wp:positionV relativeFrom="paragraph">
              <wp:posOffset>53340</wp:posOffset>
            </wp:positionV>
            <wp:extent cx="1195705" cy="685800"/>
            <wp:effectExtent l="19050" t="0" r="4445" b="0"/>
            <wp:wrapSquare wrapText="bothSides"/>
            <wp:docPr id="1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A631C">
        <w:rPr>
          <w:rFonts w:ascii="Times New Roman" w:hAnsi="Times New Roman" w:cs="Times New Roman" w:hint="eastAsia"/>
          <w:szCs w:val="21"/>
        </w:rPr>
        <w:tab/>
        <w:t>A</w:t>
      </w:r>
      <w:r w:rsidRPr="009A631C">
        <w:rPr>
          <w:rFonts w:ascii="Times New Roman" w:hAnsi="Times New Roman" w:cs="Times New Roman" w:hint="eastAsia"/>
          <w:szCs w:val="21"/>
        </w:rPr>
        <w:t>．一次</w:t>
      </w:r>
      <w:r w:rsidRPr="009A631C">
        <w:rPr>
          <w:rFonts w:ascii="Times New Roman" w:hAnsi="Times New Roman" w:cs="Times New Roman" w:hint="eastAsia"/>
          <w:szCs w:val="21"/>
        </w:rPr>
        <w:tab/>
      </w:r>
      <w:r w:rsidRPr="009A631C">
        <w:rPr>
          <w:rFonts w:ascii="Times New Roman" w:hAnsi="Times New Roman" w:cs="Times New Roman" w:hint="eastAsia"/>
          <w:szCs w:val="21"/>
        </w:rPr>
        <w:tab/>
      </w:r>
      <w:r w:rsidRPr="009A631C">
        <w:rPr>
          <w:rFonts w:ascii="Times New Roman" w:hAnsi="Times New Roman" w:cs="Times New Roman" w:hint="eastAsia"/>
          <w:szCs w:val="21"/>
        </w:rPr>
        <w:tab/>
      </w:r>
      <w:r w:rsidRPr="009A631C">
        <w:rPr>
          <w:rFonts w:ascii="Times New Roman" w:hAnsi="Times New Roman" w:cs="Times New Roman" w:hint="eastAsia"/>
          <w:szCs w:val="21"/>
        </w:rPr>
        <w:tab/>
        <w:t>B</w:t>
      </w:r>
      <w:r w:rsidRPr="009A631C">
        <w:rPr>
          <w:rFonts w:ascii="Times New Roman" w:hAnsi="Times New Roman" w:cs="Times New Roman" w:hint="eastAsia"/>
          <w:szCs w:val="21"/>
        </w:rPr>
        <w:t>．二次</w:t>
      </w:r>
    </w:p>
    <w:p w:rsidR="00285104" w:rsidRPr="009A631C" w:rsidRDefault="007A2031" w:rsidP="007A2031">
      <w:pPr>
        <w:spacing w:line="400" w:lineRule="exact"/>
        <w:rPr>
          <w:rFonts w:ascii="Times New Roman" w:hAnsi="Times New Roman" w:cs="Times New Roman"/>
          <w:szCs w:val="21"/>
        </w:rPr>
      </w:pPr>
      <w:r w:rsidRPr="009A631C">
        <w:rPr>
          <w:rFonts w:ascii="Times New Roman" w:hAnsi="Times New Roman" w:cs="Times New Roman" w:hint="eastAsia"/>
          <w:szCs w:val="21"/>
        </w:rPr>
        <w:tab/>
        <w:t>C</w:t>
      </w:r>
      <w:r w:rsidRPr="009A631C">
        <w:rPr>
          <w:rFonts w:ascii="Times New Roman" w:hAnsi="Times New Roman" w:cs="Times New Roman" w:hint="eastAsia"/>
          <w:szCs w:val="21"/>
        </w:rPr>
        <w:t>．三次</w:t>
      </w:r>
      <w:r w:rsidRPr="009A631C">
        <w:rPr>
          <w:rFonts w:ascii="Times New Roman" w:hAnsi="Times New Roman" w:cs="Times New Roman" w:hint="eastAsia"/>
          <w:szCs w:val="21"/>
        </w:rPr>
        <w:tab/>
      </w:r>
      <w:r w:rsidRPr="009A631C">
        <w:rPr>
          <w:rFonts w:ascii="Times New Roman" w:hAnsi="Times New Roman" w:cs="Times New Roman" w:hint="eastAsia"/>
          <w:szCs w:val="21"/>
        </w:rPr>
        <w:tab/>
      </w:r>
      <w:r w:rsidRPr="009A631C">
        <w:rPr>
          <w:rFonts w:ascii="Times New Roman" w:hAnsi="Times New Roman" w:cs="Times New Roman" w:hint="eastAsia"/>
          <w:szCs w:val="21"/>
        </w:rPr>
        <w:tab/>
      </w:r>
      <w:r w:rsidRPr="009A631C">
        <w:rPr>
          <w:rFonts w:ascii="Times New Roman" w:hAnsi="Times New Roman" w:cs="Times New Roman" w:hint="eastAsia"/>
          <w:szCs w:val="21"/>
        </w:rPr>
        <w:tab/>
        <w:t>D</w:t>
      </w:r>
      <w:r w:rsidRPr="009A631C">
        <w:rPr>
          <w:rFonts w:ascii="Times New Roman" w:hAnsi="Times New Roman" w:cs="Times New Roman" w:hint="eastAsia"/>
          <w:szCs w:val="21"/>
        </w:rPr>
        <w:t>．四次</w:t>
      </w:r>
    </w:p>
    <w:p w:rsidR="00A36794" w:rsidRPr="009A631C" w:rsidRDefault="00A36794" w:rsidP="00285104">
      <w:pPr>
        <w:spacing w:line="400" w:lineRule="exact"/>
        <w:rPr>
          <w:rFonts w:ascii="Times New Roman" w:hAnsi="Times New Roman" w:cs="Times New Roman"/>
        </w:rPr>
      </w:pPr>
    </w:p>
    <w:p w:rsidR="00A36794" w:rsidRPr="009A631C" w:rsidRDefault="00A36794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9A631C" w:rsidRDefault="00942237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  <w:noProof/>
        </w:rPr>
        <w:pict>
          <v:group id="组合 126976" o:spid="_x0000_s1038" style="position:absolute;left:0;text-align:left;margin-left:-1.15pt;margin-top:4.55pt;width:117pt;height:52.5pt;z-index:251699200" coordsize="14859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">
            <v:shape id="图片 62" o:spid="_x0000_s1039" type="#_x0000_t75" style="position:absolute;width:14859;height:666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u3g7BAAAA2wAAAA8AAABkcnMvZG93bnJldi54bWxEj09rAjEUxO9Cv0N4hd400YPI1ihtqdBT&#10;qX/w/Eiem6XJy5JE3X77RhA8DjPzG2a5HoIXF0q5i6xhOlEgiE20HbcaDvvNeAEiF2SLPjJp+KMM&#10;69XTaImNjVfe0mVXWlEhnBvU4ErpGymzcRQwT2JPXL1TTAFLlamVNuG1woOXM6XmMmDHdcFhTx+O&#10;zO/uHDSEqfmMxp/eVTqo89F9b7z68Vq/PA9vryAKDeURvre/rIb5DG5f6g+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u3g7BAAAA2wAAAA8AAAAAAAAAAAAAAAAAnwIA&#10;AGRycy9kb3ducmV2LnhtbFBLBQYAAAAABAAEAPcAAACNAwAAAAA=&#10;">
              <v:imagedata r:id="rId53" o:title=""/>
              <v:path arrowok="t"/>
            </v:shape>
            <v:shape id="文本框 63" o:spid="_x0000_s1040" type="#_x0000_t202" style="position:absolute;left:6000;top:2476;width:8668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#cce8cf" stroked="f" strokeweight=".5pt">
              <v:textbox style="mso-next-textbox:#文本框 63">
                <w:txbxContent>
                  <w:p w:rsidR="00094099" w:rsidRPr="004D1287" w:rsidRDefault="00094099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</w:t>
                    </w:r>
                    <w:r w:rsidRPr="004D1287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总结</w:t>
                    </w:r>
                  </w:p>
                </w:txbxContent>
              </v:textbox>
            </v:shape>
          </v:group>
        </w:pict>
      </w:r>
    </w:p>
    <w:p w:rsidR="007B0633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9A631C" w:rsidRDefault="00285104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</w:rPr>
        <w:t>1</w:t>
      </w:r>
      <w:r w:rsidRPr="009A631C">
        <w:rPr>
          <w:rFonts w:ascii="Times New Roman" w:hAnsi="Times New Roman" w:cs="Times New Roman" w:hint="eastAsia"/>
        </w:rPr>
        <w:t>、</w:t>
      </w:r>
      <w:r w:rsidR="00C73410" w:rsidRPr="009A631C">
        <w:rPr>
          <w:rFonts w:ascii="Times New Roman" w:hAnsi="Times New Roman" w:cs="Times New Roman" w:hint="eastAsia"/>
        </w:rPr>
        <w:t>总结实像和虚像的区别？</w:t>
      </w:r>
    </w:p>
    <w:p w:rsidR="00285104" w:rsidRPr="009A631C" w:rsidRDefault="00285104" w:rsidP="00285104">
      <w:pPr>
        <w:spacing w:line="400" w:lineRule="exact"/>
        <w:rPr>
          <w:rFonts w:ascii="Times New Roman" w:hAnsi="Times New Roman" w:cs="Times New Roman"/>
        </w:rPr>
      </w:pPr>
    </w:p>
    <w:p w:rsidR="00A36794" w:rsidRPr="009A631C" w:rsidRDefault="00A36794" w:rsidP="00285104">
      <w:pPr>
        <w:spacing w:line="400" w:lineRule="exact"/>
        <w:rPr>
          <w:rFonts w:ascii="Times New Roman" w:hAnsi="Times New Roman" w:cs="Times New Roman"/>
        </w:rPr>
      </w:pPr>
    </w:p>
    <w:p w:rsidR="00C73410" w:rsidRPr="009A631C" w:rsidRDefault="00285104" w:rsidP="00C73410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</w:rPr>
        <w:t>2</w:t>
      </w:r>
      <w:r w:rsidRPr="009A631C">
        <w:rPr>
          <w:rFonts w:ascii="Times New Roman" w:hAnsi="Times New Roman" w:cs="Times New Roman" w:hint="eastAsia"/>
        </w:rPr>
        <w:t>、</w:t>
      </w:r>
      <w:r w:rsidR="00C73410" w:rsidRPr="009A631C">
        <w:rPr>
          <w:rFonts w:ascii="Times New Roman" w:hAnsi="Times New Roman" w:cs="Times New Roman" w:hint="eastAsia"/>
        </w:rPr>
        <w:t>平面镜成像的实质是什么？</w:t>
      </w:r>
    </w:p>
    <w:p w:rsidR="007B0633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4C1F62" w:rsidRPr="009A631C" w:rsidRDefault="004C1F62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9A631C" w:rsidRDefault="00285104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</w:rPr>
        <w:t>3</w:t>
      </w:r>
      <w:r w:rsidRPr="009A631C">
        <w:rPr>
          <w:rFonts w:ascii="Times New Roman" w:hAnsi="Times New Roman" w:cs="Times New Roman" w:hint="eastAsia"/>
        </w:rPr>
        <w:t>、</w:t>
      </w:r>
      <w:r w:rsidR="00C73410" w:rsidRPr="009A631C">
        <w:rPr>
          <w:rFonts w:ascii="Times New Roman" w:hAnsi="Times New Roman" w:cs="Times New Roman" w:hint="eastAsia"/>
        </w:rPr>
        <w:t>学了平面镜的成像特点，我们可以利用平面镜成像的原理做什么？</w:t>
      </w:r>
    </w:p>
    <w:p w:rsidR="007B0633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680AED" w:rsidRPr="009A631C" w:rsidRDefault="00680AED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9A631C" w:rsidRDefault="00942237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  <w:noProof/>
        </w:rPr>
        <w:pict>
          <v:group id="组合 126979" o:spid="_x0000_s1041" style="position:absolute;left:0;text-align:left;margin-left:-.4pt;margin-top:5.6pt;width:117pt;height:49.5pt;z-index:251700224" coordsize="14859,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">
            <v:shape id="图片 126977" o:spid="_x0000_s1042" type="#_x0000_t75" style="position:absolute;width:14859;height:6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PYnzEAAAA3wAAAA8AAABkcnMvZG93bnJldi54bWxET91qwjAUvh/4DuEIu5upRa12Rtmcg+EQ&#10;8ecBDs1ZU2xOahO1e/tlMNjlx/c/X3a2FjdqfeVYwXCQgCAunK64VHA6vj9NQfiArLF2TAq+ycNy&#10;0XuYY67dnfd0O4RSxBD2OSowITS5lL4wZNEPXEMcuS/XWgwRtqXULd5juK1lmiQTabHi2GCwoZWh&#10;4ny4WgWj11GWbtHsNm+zz3WK47EpLo1Sj/3u5RlEoC78i//cHzrOTyezLIPfPxG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PYnzEAAAA3wAAAA8AAAAAAAAAAAAAAAAA&#10;nwIAAGRycy9kb3ducmV2LnhtbFBLBQYAAAAABAAEAPcAAACQAwAAAAA=&#10;">
              <v:imagedata r:id="rId54" o:title=""/>
              <v:path arrowok="t"/>
            </v:shape>
            <v:shape id="文本框 126978" o:spid="_x0000_s1043" type="#_x0000_t202" style="position:absolute;left:6000;top:2476;width:8382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1gI8YA&#10;AADfAAAADwAAAGRycy9kb3ducmV2LnhtbERPS2vCQBC+F/oflil4q5sGajW6igSkIu3Bx8XbmB2T&#10;YHY2za6a9td3DoUeP773bNG7Rt2oC7VnAy/DBBRx4W3NpYHDfvU8BhUissXGMxn4pgCL+ePDDDPr&#10;77yl2y6WSkI4ZGigirHNtA5FRQ7D0LfEwp195zAK7EptO7xLuGt0miQj7bBmaaiwpbyi4rK7OgOb&#10;fPWJ21Pqxj9N/v5xXrZfh+OrMYOnfjkFFamP/+I/99rK/HQ0eZPB8kcA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1gI8YAAADfAAAADwAAAAAAAAAAAAAAAACYAgAAZHJz&#10;L2Rvd25yZXYueG1sUEsFBgAAAAAEAAQA9QAAAIsDAAAAAA==&#10;" filled="f" stroked="f" strokeweight=".5pt">
              <v:textbox style="mso-next-textbox:#文本框 126978">
                <w:txbxContent>
                  <w:p w:rsidR="00094099" w:rsidRPr="004D1287" w:rsidRDefault="00094099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4D1287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课后作业</w:t>
                    </w:r>
                  </w:p>
                </w:txbxContent>
              </v:textbox>
            </v:shape>
          </v:group>
        </w:pict>
      </w:r>
    </w:p>
    <w:p w:rsidR="007B0633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EB16CE" w:rsidRPr="009A631C" w:rsidRDefault="00EB16CE" w:rsidP="00285104">
      <w:pPr>
        <w:spacing w:line="400" w:lineRule="exact"/>
        <w:rPr>
          <w:rFonts w:ascii="Times New Roman" w:hAnsi="Times New Roman" w:cs="Times New Roman"/>
        </w:rPr>
      </w:pPr>
    </w:p>
    <w:p w:rsidR="0062203A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</w:rPr>
        <w:t>1</w:t>
      </w:r>
      <w:r w:rsidRPr="009A631C">
        <w:rPr>
          <w:rFonts w:ascii="Times New Roman" w:hAnsi="Times New Roman" w:cs="Times New Roman"/>
        </w:rPr>
        <w:t>、</w:t>
      </w:r>
      <w:r w:rsidR="00E05C01" w:rsidRPr="009A631C">
        <w:rPr>
          <w:rFonts w:ascii="Times New Roman" w:hAnsi="Times New Roman" w:cs="Times New Roman"/>
        </w:rPr>
        <w:t>小丽站在穿衣镜前</w:t>
      </w:r>
      <w:r w:rsidR="00E05C01" w:rsidRPr="009A631C">
        <w:rPr>
          <w:rFonts w:ascii="Times New Roman" w:hAnsi="Times New Roman" w:cs="Times New Roman"/>
        </w:rPr>
        <w:t>0.5m</w:t>
      </w:r>
      <w:r w:rsidR="00E05C01" w:rsidRPr="009A631C">
        <w:rPr>
          <w:rFonts w:ascii="Times New Roman" w:hAnsi="Times New Roman" w:cs="Times New Roman"/>
        </w:rPr>
        <w:t>的地方照镜子，若小丽以</w:t>
      </w:r>
      <w:r w:rsidR="00E05C01" w:rsidRPr="009A631C">
        <w:rPr>
          <w:rFonts w:ascii="Times New Roman" w:hAnsi="Times New Roman" w:cs="Times New Roman"/>
        </w:rPr>
        <w:t>1m/s</w:t>
      </w:r>
      <w:r w:rsidR="00E05C01" w:rsidRPr="009A631C">
        <w:rPr>
          <w:rFonts w:ascii="Times New Roman" w:hAnsi="Times New Roman" w:cs="Times New Roman"/>
        </w:rPr>
        <w:t>的速度远离平面镜，镜中的像将</w:t>
      </w:r>
      <w:r w:rsidR="00E05C01" w:rsidRPr="009A631C">
        <w:rPr>
          <w:rFonts w:ascii="Times New Roman" w:eastAsia="宋体" w:hAnsi="宋体" w:cs="Times New Roman" w:hint="eastAsia"/>
          <w:szCs w:val="21"/>
        </w:rPr>
        <w:t>_________</w:t>
      </w:r>
      <w:r w:rsidR="00E05C01" w:rsidRPr="009A631C">
        <w:rPr>
          <w:rFonts w:ascii="Times New Roman" w:hAnsi="Times New Roman" w:cs="Times New Roman"/>
        </w:rPr>
        <w:t>（选填</w:t>
      </w:r>
      <w:r w:rsidR="00E05C01" w:rsidRPr="009A631C">
        <w:rPr>
          <w:rFonts w:ascii="Times New Roman" w:hAnsi="Times New Roman" w:cs="Times New Roman" w:hint="eastAsia"/>
        </w:rPr>
        <w:t>“</w:t>
      </w:r>
      <w:r w:rsidR="00E05C01" w:rsidRPr="009A631C">
        <w:rPr>
          <w:rFonts w:ascii="Times New Roman" w:hAnsi="Times New Roman" w:cs="Times New Roman"/>
        </w:rPr>
        <w:t>靠近</w:t>
      </w:r>
      <w:r w:rsidR="00E05C01" w:rsidRPr="009A631C">
        <w:rPr>
          <w:rFonts w:ascii="Times New Roman" w:hAnsi="Times New Roman" w:cs="Times New Roman" w:hint="eastAsia"/>
        </w:rPr>
        <w:t>”</w:t>
      </w:r>
      <w:r w:rsidR="00E05C01" w:rsidRPr="009A631C">
        <w:rPr>
          <w:rFonts w:ascii="Times New Roman" w:hAnsi="Times New Roman" w:cs="Times New Roman"/>
        </w:rPr>
        <w:t>或</w:t>
      </w:r>
      <w:r w:rsidR="00E05C01" w:rsidRPr="009A631C">
        <w:rPr>
          <w:rFonts w:ascii="Times New Roman" w:hAnsi="Times New Roman" w:cs="Times New Roman" w:hint="eastAsia"/>
        </w:rPr>
        <w:t>“</w:t>
      </w:r>
      <w:r w:rsidR="00E05C01" w:rsidRPr="009A631C">
        <w:rPr>
          <w:rFonts w:ascii="Times New Roman" w:hAnsi="Times New Roman" w:cs="Times New Roman"/>
        </w:rPr>
        <w:t>远离</w:t>
      </w:r>
      <w:r w:rsidR="00E05C01" w:rsidRPr="009A631C">
        <w:rPr>
          <w:rFonts w:ascii="Times New Roman" w:hAnsi="Times New Roman" w:cs="Times New Roman" w:hint="eastAsia"/>
        </w:rPr>
        <w:t>”</w:t>
      </w:r>
      <w:r w:rsidR="00E05C01" w:rsidRPr="009A631C">
        <w:rPr>
          <w:rFonts w:ascii="Times New Roman" w:hAnsi="Times New Roman" w:cs="Times New Roman"/>
        </w:rPr>
        <w:t>）平面镜，像相对于小丽的运动速度是</w:t>
      </w:r>
      <w:r w:rsidR="00E05C01" w:rsidRPr="009A631C">
        <w:rPr>
          <w:rFonts w:ascii="Times New Roman" w:eastAsia="宋体" w:hAnsi="宋体" w:cs="Times New Roman" w:hint="eastAsia"/>
          <w:szCs w:val="21"/>
        </w:rPr>
        <w:t>_________</w:t>
      </w:r>
      <w:r w:rsidR="00E05C01" w:rsidRPr="009A631C">
        <w:rPr>
          <w:rFonts w:ascii="Times New Roman" w:hAnsi="Times New Roman" w:cs="Times New Roman"/>
        </w:rPr>
        <w:t>m/s</w:t>
      </w:r>
      <w:r w:rsidR="00E05C01" w:rsidRPr="009A631C">
        <w:rPr>
          <w:rFonts w:ascii="Times New Roman" w:hAnsi="Times New Roman" w:cs="Times New Roman"/>
        </w:rPr>
        <w:t>；小丽后退时，她在镜中像的大小将</w:t>
      </w:r>
      <w:r w:rsidR="00E05C01" w:rsidRPr="009A631C">
        <w:rPr>
          <w:rFonts w:ascii="Times New Roman" w:eastAsia="宋体" w:hAnsi="宋体" w:cs="Times New Roman" w:hint="eastAsia"/>
          <w:szCs w:val="21"/>
        </w:rPr>
        <w:t>_________</w:t>
      </w:r>
      <w:r w:rsidR="00E05C01" w:rsidRPr="009A631C">
        <w:rPr>
          <w:rFonts w:ascii="Times New Roman" w:hAnsi="Times New Roman" w:cs="Times New Roman" w:hint="eastAsia"/>
        </w:rPr>
        <w:t>。</w:t>
      </w:r>
      <w:r w:rsidR="00E05C01" w:rsidRPr="009A631C">
        <w:rPr>
          <w:rFonts w:ascii="Times New Roman" w:hAnsi="Times New Roman" w:cs="Times New Roman"/>
        </w:rPr>
        <w:t>（选填</w:t>
      </w:r>
      <w:r w:rsidR="00E05C01" w:rsidRPr="009A631C">
        <w:rPr>
          <w:rFonts w:ascii="Times New Roman" w:hAnsi="Times New Roman" w:cs="Times New Roman" w:hint="eastAsia"/>
        </w:rPr>
        <w:t>“</w:t>
      </w:r>
      <w:r w:rsidR="00E05C01" w:rsidRPr="009A631C">
        <w:rPr>
          <w:rFonts w:ascii="Times New Roman" w:hAnsi="Times New Roman" w:cs="Times New Roman"/>
        </w:rPr>
        <w:t>变大</w:t>
      </w:r>
      <w:r w:rsidR="00E05C01" w:rsidRPr="009A631C">
        <w:rPr>
          <w:rFonts w:ascii="Times New Roman" w:hAnsi="Times New Roman" w:cs="Times New Roman" w:hint="eastAsia"/>
        </w:rPr>
        <w:t>”</w:t>
      </w:r>
      <w:r w:rsidR="00E05C01" w:rsidRPr="009A631C">
        <w:rPr>
          <w:rFonts w:ascii="Times New Roman" w:hAnsi="Times New Roman" w:cs="Times New Roman"/>
        </w:rPr>
        <w:t>、</w:t>
      </w:r>
      <w:r w:rsidR="00E05C01" w:rsidRPr="009A631C">
        <w:rPr>
          <w:rFonts w:ascii="Times New Roman" w:hAnsi="Times New Roman" w:cs="Times New Roman" w:hint="eastAsia"/>
        </w:rPr>
        <w:t>“</w:t>
      </w:r>
      <w:r w:rsidR="00E05C01" w:rsidRPr="009A631C">
        <w:rPr>
          <w:rFonts w:ascii="Times New Roman" w:hAnsi="Times New Roman" w:cs="Times New Roman"/>
        </w:rPr>
        <w:t>变小</w:t>
      </w:r>
      <w:r w:rsidR="00E05C01" w:rsidRPr="009A631C">
        <w:rPr>
          <w:rFonts w:ascii="Times New Roman" w:hAnsi="Times New Roman" w:cs="Times New Roman" w:hint="eastAsia"/>
        </w:rPr>
        <w:t>”</w:t>
      </w:r>
      <w:r w:rsidR="00E05C01" w:rsidRPr="009A631C">
        <w:rPr>
          <w:rFonts w:ascii="Times New Roman" w:hAnsi="Times New Roman" w:cs="Times New Roman"/>
        </w:rPr>
        <w:t>或</w:t>
      </w:r>
      <w:r w:rsidR="00E05C01" w:rsidRPr="009A631C">
        <w:rPr>
          <w:rFonts w:ascii="Times New Roman" w:hAnsi="Times New Roman" w:cs="Times New Roman" w:hint="eastAsia"/>
        </w:rPr>
        <w:t>“</w:t>
      </w:r>
      <w:r w:rsidR="00E05C01" w:rsidRPr="009A631C">
        <w:rPr>
          <w:rFonts w:ascii="Times New Roman" w:hAnsi="Times New Roman" w:cs="Times New Roman"/>
        </w:rPr>
        <w:t>不变</w:t>
      </w:r>
      <w:r w:rsidR="00E05C01" w:rsidRPr="009A631C">
        <w:rPr>
          <w:rFonts w:ascii="Times New Roman" w:hAnsi="Times New Roman" w:cs="Times New Roman" w:hint="eastAsia"/>
        </w:rPr>
        <w:t>”</w:t>
      </w:r>
      <w:r w:rsidR="00E05C01" w:rsidRPr="009A631C">
        <w:rPr>
          <w:rFonts w:ascii="Times New Roman" w:hAnsi="Times New Roman" w:cs="Times New Roman"/>
        </w:rPr>
        <w:t>）</w:t>
      </w:r>
    </w:p>
    <w:p w:rsidR="007B0633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0C7AE0" w:rsidRPr="009A631C" w:rsidRDefault="004C1F62" w:rsidP="004C1F62">
      <w:pPr>
        <w:spacing w:line="400" w:lineRule="exact"/>
        <w:rPr>
          <w:rFonts w:ascii="Times New Roman" w:hAnsi="Times New Roman" w:cs="Times New Roman"/>
        </w:rPr>
      </w:pPr>
      <w:r w:rsidRPr="009A631C">
        <w:rPr>
          <w:noProof/>
        </w:rPr>
        <w:drawing>
          <wp:anchor distT="0" distB="0" distL="114300" distR="114300" simplePos="0" relativeHeight="251753472" behindDoc="0" locked="0" layoutInCell="1" allowOverlap="1" wp14:anchorId="5EFE5C07" wp14:editId="5F1D6E41">
            <wp:simplePos x="0" y="0"/>
            <wp:positionH relativeFrom="column">
              <wp:posOffset>4414520</wp:posOffset>
            </wp:positionH>
            <wp:positionV relativeFrom="paragraph">
              <wp:posOffset>113665</wp:posOffset>
            </wp:positionV>
            <wp:extent cx="1209675" cy="762000"/>
            <wp:effectExtent l="0" t="0" r="0" b="0"/>
            <wp:wrapSquare wrapText="bothSides"/>
            <wp:docPr id="26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633" w:rsidRPr="009A631C">
        <w:rPr>
          <w:rFonts w:ascii="Times New Roman" w:hAnsi="Times New Roman" w:cs="Times New Roman"/>
        </w:rPr>
        <w:t>2</w:t>
      </w:r>
      <w:r w:rsidR="007B0633" w:rsidRPr="009A631C">
        <w:rPr>
          <w:rFonts w:ascii="Times New Roman" w:hAnsi="Times New Roman" w:cs="Times New Roman"/>
        </w:rPr>
        <w:t>、</w:t>
      </w:r>
      <w:r w:rsidR="000C7AE0" w:rsidRPr="009A631C">
        <w:rPr>
          <w:rFonts w:ascii="Times New Roman" w:hAnsi="Times New Roman" w:cs="Times New Roman"/>
        </w:rPr>
        <w:t>如图所示，冬冬同学站在平面镜前</w:t>
      </w:r>
      <w:r w:rsidR="000C7AE0" w:rsidRPr="009A631C">
        <w:rPr>
          <w:rFonts w:ascii="Times New Roman" w:hAnsi="Times New Roman" w:cs="Times New Roman"/>
        </w:rPr>
        <w:t>3m</w:t>
      </w:r>
      <w:r w:rsidR="000C7AE0" w:rsidRPr="009A631C">
        <w:rPr>
          <w:rFonts w:ascii="Times New Roman" w:hAnsi="Times New Roman" w:cs="Times New Roman"/>
        </w:rPr>
        <w:t>处，她看到镜中自己的像是由于光的</w:t>
      </w:r>
      <w:r w:rsidR="000C7AE0" w:rsidRPr="009A631C">
        <w:rPr>
          <w:rFonts w:ascii="Times New Roman" w:eastAsia="宋体" w:hAnsi="宋体" w:cs="Times New Roman" w:hint="eastAsia"/>
          <w:szCs w:val="21"/>
        </w:rPr>
        <w:t>_________</w:t>
      </w:r>
      <w:r w:rsidR="000C7AE0" w:rsidRPr="009A631C">
        <w:rPr>
          <w:rFonts w:ascii="Times New Roman" w:hAnsi="Times New Roman" w:cs="Times New Roman"/>
        </w:rPr>
        <w:t>现象形成的</w:t>
      </w:r>
      <w:r w:rsidR="000C7AE0" w:rsidRPr="009A631C">
        <w:rPr>
          <w:rFonts w:ascii="Times New Roman" w:eastAsia="宋体" w:hAnsi="宋体" w:cs="Times New Roman" w:hint="eastAsia"/>
          <w:szCs w:val="21"/>
        </w:rPr>
        <w:t>_________</w:t>
      </w:r>
      <w:r w:rsidR="000C7AE0" w:rsidRPr="009A631C">
        <w:rPr>
          <w:rFonts w:ascii="Times New Roman" w:hAnsi="Times New Roman" w:cs="Times New Roman"/>
        </w:rPr>
        <w:t>像，她的像到镜面的距离为</w:t>
      </w:r>
      <w:r w:rsidR="000C7AE0" w:rsidRPr="009A631C">
        <w:rPr>
          <w:rFonts w:ascii="Times New Roman" w:eastAsia="宋体" w:hAnsi="宋体" w:cs="Times New Roman" w:hint="eastAsia"/>
          <w:szCs w:val="21"/>
        </w:rPr>
        <w:t>_________</w:t>
      </w:r>
      <w:r w:rsidR="000C7AE0" w:rsidRPr="009A631C">
        <w:rPr>
          <w:rFonts w:ascii="Times New Roman" w:hAnsi="Times New Roman" w:cs="Times New Roman"/>
        </w:rPr>
        <w:t>m</w:t>
      </w:r>
      <w:r w:rsidR="000C7AE0" w:rsidRPr="009A631C">
        <w:rPr>
          <w:rFonts w:ascii="Times New Roman" w:hAnsi="Times New Roman" w:cs="Times New Roman"/>
        </w:rPr>
        <w:t>；现将一块和镜面一般大的木板放在镜子后面</w:t>
      </w:r>
      <w:r w:rsidR="000C7AE0" w:rsidRPr="009A631C">
        <w:rPr>
          <w:rFonts w:ascii="Times New Roman" w:hAnsi="Times New Roman" w:cs="Times New Roman"/>
        </w:rPr>
        <w:t>1m</w:t>
      </w:r>
      <w:r w:rsidR="000C7AE0" w:rsidRPr="009A631C">
        <w:rPr>
          <w:rFonts w:ascii="Times New Roman" w:hAnsi="Times New Roman" w:cs="Times New Roman"/>
        </w:rPr>
        <w:t>处，这时她</w:t>
      </w:r>
      <w:r w:rsidR="000C7AE0" w:rsidRPr="009A631C">
        <w:rPr>
          <w:rFonts w:ascii="Times New Roman" w:eastAsia="宋体" w:hAnsi="宋体" w:cs="Times New Roman" w:hint="eastAsia"/>
          <w:szCs w:val="21"/>
        </w:rPr>
        <w:t>_________</w:t>
      </w:r>
      <w:r w:rsidR="000C7AE0" w:rsidRPr="009A631C">
        <w:rPr>
          <w:rFonts w:ascii="Times New Roman" w:hAnsi="Times New Roman" w:cs="Times New Roman"/>
        </w:rPr>
        <w:t>（填</w:t>
      </w:r>
      <w:r w:rsidR="000C7AE0" w:rsidRPr="009A631C">
        <w:rPr>
          <w:rFonts w:ascii="Times New Roman" w:hAnsi="Times New Roman" w:cs="Times New Roman" w:hint="eastAsia"/>
        </w:rPr>
        <w:t>“</w:t>
      </w:r>
      <w:r w:rsidR="000C7AE0" w:rsidRPr="009A631C">
        <w:rPr>
          <w:rFonts w:ascii="Times New Roman" w:hAnsi="Times New Roman" w:cs="Times New Roman"/>
        </w:rPr>
        <w:t>仍能</w:t>
      </w:r>
      <w:r w:rsidR="000C7AE0" w:rsidRPr="009A631C">
        <w:rPr>
          <w:rFonts w:ascii="Times New Roman" w:hAnsi="Times New Roman" w:cs="Times New Roman" w:hint="eastAsia"/>
        </w:rPr>
        <w:t>”</w:t>
      </w:r>
      <w:r w:rsidR="000C7AE0" w:rsidRPr="009A631C">
        <w:rPr>
          <w:rFonts w:ascii="Times New Roman" w:hAnsi="Times New Roman" w:cs="Times New Roman"/>
        </w:rPr>
        <w:t>或</w:t>
      </w:r>
      <w:r w:rsidR="000C7AE0" w:rsidRPr="009A631C">
        <w:rPr>
          <w:rFonts w:ascii="Times New Roman" w:hAnsi="Times New Roman" w:cs="Times New Roman" w:hint="eastAsia"/>
        </w:rPr>
        <w:t>“</w:t>
      </w:r>
      <w:r w:rsidR="000C7AE0" w:rsidRPr="009A631C">
        <w:rPr>
          <w:rFonts w:ascii="Times New Roman" w:hAnsi="Times New Roman" w:cs="Times New Roman"/>
        </w:rPr>
        <w:t>不能</w:t>
      </w:r>
      <w:r w:rsidR="000C7AE0" w:rsidRPr="009A631C">
        <w:rPr>
          <w:rFonts w:ascii="Times New Roman" w:hAnsi="Times New Roman" w:cs="Times New Roman" w:hint="eastAsia"/>
        </w:rPr>
        <w:t>”</w:t>
      </w:r>
      <w:r w:rsidR="000C7AE0" w:rsidRPr="009A631C">
        <w:rPr>
          <w:rFonts w:ascii="Times New Roman" w:hAnsi="Times New Roman" w:cs="Times New Roman"/>
        </w:rPr>
        <w:t>）在镜中看到自己的像</w:t>
      </w:r>
      <w:r w:rsidR="000C7AE0" w:rsidRPr="009A631C">
        <w:rPr>
          <w:rFonts w:ascii="Times New Roman" w:hAnsi="Times New Roman" w:cs="Times New Roman" w:hint="eastAsia"/>
        </w:rPr>
        <w:t>。</w:t>
      </w:r>
    </w:p>
    <w:p w:rsidR="007B0633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</w:rPr>
        <w:t>3</w:t>
      </w:r>
      <w:r w:rsidRPr="009A631C">
        <w:rPr>
          <w:rFonts w:ascii="Times New Roman" w:hAnsi="Times New Roman" w:cs="Times New Roman"/>
        </w:rPr>
        <w:t>、</w:t>
      </w:r>
      <w:r w:rsidR="00056AFC" w:rsidRPr="009A631C">
        <w:rPr>
          <w:rFonts w:ascii="Times New Roman" w:hAnsi="Times New Roman" w:cs="Times New Roman" w:hint="eastAsia"/>
        </w:rPr>
        <w:t>教学楼的走廊里挂着一块平面镜，当同学们走进镜子时，他们在镜中像的大小将</w:t>
      </w:r>
      <w:r w:rsidR="00056AFC" w:rsidRPr="009A631C">
        <w:rPr>
          <w:rFonts w:ascii="Times New Roman" w:eastAsia="宋体" w:hAnsi="宋体" w:cs="Times New Roman" w:hint="eastAsia"/>
          <w:szCs w:val="21"/>
        </w:rPr>
        <w:t>_________</w:t>
      </w:r>
      <w:r w:rsidR="00056AFC" w:rsidRPr="009A631C">
        <w:rPr>
          <w:rFonts w:ascii="Times New Roman" w:hAnsi="Times New Roman" w:cs="Times New Roman" w:hint="eastAsia"/>
        </w:rPr>
        <w:t>（选填“变大”、“变小”或“不变”）；有时阳光射进来，有的同学看到镜子很“刺眼”，这是因为太阳光照射到镜面发生了</w:t>
      </w:r>
      <w:r w:rsidR="00056AFC" w:rsidRPr="009A631C">
        <w:rPr>
          <w:rFonts w:ascii="Times New Roman" w:eastAsia="宋体" w:hAnsi="宋体" w:cs="Times New Roman" w:hint="eastAsia"/>
          <w:szCs w:val="21"/>
        </w:rPr>
        <w:t>_________</w:t>
      </w:r>
      <w:r w:rsidR="00056AFC" w:rsidRPr="009A631C">
        <w:rPr>
          <w:rFonts w:ascii="Times New Roman" w:eastAsia="宋体" w:hAnsi="宋体" w:cs="Times New Roman" w:hint="eastAsia"/>
          <w:szCs w:val="21"/>
        </w:rPr>
        <w:t>。</w:t>
      </w:r>
    </w:p>
    <w:p w:rsidR="00056AFC" w:rsidRPr="009A631C" w:rsidRDefault="004C1F62" w:rsidP="004C1F62">
      <w:pPr>
        <w:spacing w:line="400" w:lineRule="exact"/>
        <w:rPr>
          <w:rFonts w:ascii="Times New Roman" w:hAnsi="Times New Roman" w:cs="Times New Roman"/>
        </w:rPr>
      </w:pPr>
      <w:r w:rsidRPr="009A631C">
        <w:rPr>
          <w:noProof/>
        </w:rPr>
        <w:lastRenderedPageBreak/>
        <w:drawing>
          <wp:anchor distT="0" distB="0" distL="114300" distR="114300" simplePos="0" relativeHeight="251754496" behindDoc="0" locked="0" layoutInCell="1" allowOverlap="1" wp14:anchorId="071B9B2B" wp14:editId="491C7525">
            <wp:simplePos x="0" y="0"/>
            <wp:positionH relativeFrom="column">
              <wp:posOffset>3519170</wp:posOffset>
            </wp:positionH>
            <wp:positionV relativeFrom="paragraph">
              <wp:posOffset>59690</wp:posOffset>
            </wp:positionV>
            <wp:extent cx="2114550" cy="1247775"/>
            <wp:effectExtent l="0" t="0" r="0" b="0"/>
            <wp:wrapSquare wrapText="bothSides"/>
            <wp:docPr id="27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633" w:rsidRPr="009A631C">
        <w:rPr>
          <w:rFonts w:ascii="Times New Roman" w:hAnsi="Times New Roman" w:cs="Times New Roman"/>
        </w:rPr>
        <w:t>4</w:t>
      </w:r>
      <w:r w:rsidR="007B0633" w:rsidRPr="009A631C">
        <w:rPr>
          <w:rFonts w:ascii="Times New Roman" w:hAnsi="Times New Roman" w:cs="Times New Roman"/>
        </w:rPr>
        <w:t>、</w:t>
      </w:r>
      <w:r w:rsidR="00056AFC" w:rsidRPr="009A631C">
        <w:rPr>
          <w:rFonts w:ascii="Times New Roman" w:hAnsi="Times New Roman" w:cs="Times New Roman" w:hint="eastAsia"/>
        </w:rPr>
        <w:t>车内有一块竖直放置的玻璃板，如图所示，车内一乘客通过玻璃板能看到左侧车窗外路旁树的像</w:t>
      </w:r>
      <w:r w:rsidR="00A36794" w:rsidRPr="009A631C">
        <w:rPr>
          <w:rFonts w:ascii="Times New Roman" w:hAnsi="Times New Roman" w:cs="Times New Roman" w:hint="eastAsia"/>
        </w:rPr>
        <w:t>。</w:t>
      </w:r>
      <w:r w:rsidR="00056AFC" w:rsidRPr="009A631C">
        <w:rPr>
          <w:rFonts w:ascii="Times New Roman" w:hAnsi="Times New Roman" w:cs="Times New Roman" w:hint="eastAsia"/>
        </w:rPr>
        <w:t>车前进过程，树在玻璃板中像的大小</w:t>
      </w:r>
      <w:r w:rsidR="00056AFC" w:rsidRPr="009A631C">
        <w:rPr>
          <w:rFonts w:ascii="Times New Roman" w:eastAsia="宋体" w:hAnsi="宋体" w:cs="Times New Roman" w:hint="eastAsia"/>
          <w:szCs w:val="21"/>
        </w:rPr>
        <w:t>_________</w:t>
      </w:r>
      <w:r w:rsidR="00056AFC" w:rsidRPr="009A631C">
        <w:rPr>
          <w:rFonts w:ascii="Times New Roman" w:hAnsi="Times New Roman" w:cs="Times New Roman" w:hint="eastAsia"/>
        </w:rPr>
        <w:t>（选择“变大”、“不变”、“变小”），与乘客的距离</w:t>
      </w:r>
      <w:r w:rsidR="00056AFC" w:rsidRPr="009A631C">
        <w:rPr>
          <w:rFonts w:ascii="Times New Roman" w:eastAsia="宋体" w:hAnsi="宋体" w:cs="Times New Roman" w:hint="eastAsia"/>
          <w:szCs w:val="21"/>
        </w:rPr>
        <w:t>_________</w:t>
      </w:r>
      <w:r w:rsidR="00056AFC" w:rsidRPr="009A631C">
        <w:rPr>
          <w:rFonts w:ascii="Times New Roman" w:hAnsi="Times New Roman" w:cs="Times New Roman" w:hint="eastAsia"/>
        </w:rPr>
        <w:t>（选择“变大”、“不变”、“变小”）；该乘客以玻璃板内树的像为参照物，觉得车</w:t>
      </w:r>
      <w:r w:rsidRPr="009A631C">
        <w:rPr>
          <w:rFonts w:ascii="Times New Roman" w:eastAsia="宋体" w:hAnsi="宋体" w:cs="Times New Roman" w:hint="eastAsia"/>
          <w:szCs w:val="21"/>
        </w:rPr>
        <w:t>_________</w:t>
      </w:r>
      <w:r w:rsidR="00056AFC" w:rsidRPr="009A631C">
        <w:rPr>
          <w:rFonts w:ascii="Times New Roman" w:eastAsia="宋体" w:hAnsi="宋体" w:cs="Times New Roman" w:hint="eastAsia"/>
          <w:szCs w:val="21"/>
        </w:rPr>
        <w:t>__</w:t>
      </w:r>
      <w:r w:rsidR="00056AFC" w:rsidRPr="009A631C">
        <w:rPr>
          <w:rFonts w:ascii="Times New Roman" w:hAnsi="Times New Roman" w:cs="Times New Roman" w:hint="eastAsia"/>
        </w:rPr>
        <w:t>（选择“向前运动”、“向后运动”、“静止”）。</w:t>
      </w:r>
    </w:p>
    <w:p w:rsidR="00A36794" w:rsidRPr="009A631C" w:rsidRDefault="00A36794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396D25" w:rsidRPr="009A631C" w:rsidRDefault="008D2AE9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</w:rPr>
        <w:t>5</w:t>
      </w:r>
      <w:r w:rsidRPr="009A631C">
        <w:rPr>
          <w:rFonts w:ascii="Times New Roman" w:hAnsi="Times New Roman" w:cs="Times New Roman"/>
        </w:rPr>
        <w:t>、</w:t>
      </w:r>
      <w:r w:rsidR="001763D7" w:rsidRPr="009A631C">
        <w:rPr>
          <w:rFonts w:ascii="Times New Roman" w:hAnsi="Times New Roman" w:cs="Times New Roman"/>
        </w:rPr>
        <w:t>物理小组的同学模仿《北京市初中开放性科学实践活动项目手册》中</w:t>
      </w:r>
      <w:r w:rsidR="001763D7" w:rsidRPr="009A631C">
        <w:rPr>
          <w:rFonts w:asciiTheme="minorEastAsia" w:hAnsiTheme="minorEastAsia" w:cs="Times New Roman"/>
        </w:rPr>
        <w:t>的“无尽头灯廊”</w:t>
      </w:r>
      <w:r w:rsidR="001763D7" w:rsidRPr="009A631C">
        <w:rPr>
          <w:rFonts w:ascii="Times New Roman" w:hAnsi="Times New Roman" w:cs="Times New Roman"/>
        </w:rPr>
        <w:t>，利用两个平面镜甲和乙做了如图所示的实验，将两个平面镜的镜面平行相对而立，平面镜甲的中央挖有小孔，在两平面镜中央放一个物体</w:t>
      </w:r>
      <w:r w:rsidR="001763D7" w:rsidRPr="009A631C">
        <w:rPr>
          <w:rFonts w:ascii="Times New Roman" w:hAnsi="Times New Roman" w:cs="Times New Roman"/>
        </w:rPr>
        <w:t>S</w:t>
      </w:r>
      <w:r w:rsidR="001763D7" w:rsidRPr="009A631C">
        <w:rPr>
          <w:rFonts w:ascii="Times New Roman" w:hAnsi="Times New Roman" w:cs="Times New Roman"/>
        </w:rPr>
        <w:t>，透过小孔向镜内看去，不仅看到物体</w:t>
      </w:r>
      <w:r w:rsidR="001763D7" w:rsidRPr="009A631C">
        <w:rPr>
          <w:rFonts w:ascii="Times New Roman" w:hAnsi="Times New Roman" w:cs="Times New Roman"/>
        </w:rPr>
        <w:t>S</w:t>
      </w:r>
      <w:r w:rsidR="001763D7" w:rsidRPr="009A631C">
        <w:rPr>
          <w:rFonts w:ascii="Times New Roman" w:hAnsi="Times New Roman" w:cs="Times New Roman"/>
        </w:rPr>
        <w:t>，还可以在平面镜乙中看到物体的一串像</w:t>
      </w:r>
      <w:r w:rsidR="001763D7" w:rsidRPr="009A631C">
        <w:rPr>
          <w:rFonts w:ascii="Times New Roman" w:hAnsi="Times New Roman" w:cs="Times New Roman"/>
        </w:rPr>
        <w:t>S</w:t>
      </w:r>
      <w:r w:rsidR="001763D7" w:rsidRPr="009A631C">
        <w:rPr>
          <w:rFonts w:ascii="Times New Roman" w:hAnsi="Times New Roman" w:cs="Times New Roman"/>
          <w:vertAlign w:val="subscript"/>
        </w:rPr>
        <w:t>1</w:t>
      </w:r>
      <w:r w:rsidR="001763D7" w:rsidRPr="009A631C">
        <w:rPr>
          <w:rFonts w:ascii="Times New Roman" w:hAnsi="Times New Roman" w:cs="Times New Roman"/>
        </w:rPr>
        <w:t>、</w:t>
      </w:r>
      <w:r w:rsidR="001763D7" w:rsidRPr="009A631C">
        <w:rPr>
          <w:rFonts w:ascii="Times New Roman" w:hAnsi="Times New Roman" w:cs="Times New Roman"/>
        </w:rPr>
        <w:t>S</w:t>
      </w:r>
      <w:r w:rsidR="001763D7" w:rsidRPr="009A631C">
        <w:rPr>
          <w:rFonts w:ascii="Times New Roman" w:hAnsi="Times New Roman" w:cs="Times New Roman"/>
          <w:vertAlign w:val="subscript"/>
        </w:rPr>
        <w:t>2</w:t>
      </w:r>
      <w:r w:rsidR="001763D7" w:rsidRPr="009A631C">
        <w:rPr>
          <w:rFonts w:ascii="Times New Roman" w:hAnsi="Times New Roman" w:cs="Times New Roman"/>
        </w:rPr>
        <w:t>…</w:t>
      </w:r>
      <w:r w:rsidR="001763D7" w:rsidRPr="009A631C">
        <w:rPr>
          <w:rFonts w:ascii="Times New Roman" w:hAnsi="Times New Roman" w:cs="Times New Roman"/>
        </w:rPr>
        <w:t>图中只标出了像</w:t>
      </w:r>
      <w:r w:rsidR="001763D7" w:rsidRPr="009A631C">
        <w:rPr>
          <w:rFonts w:ascii="Times New Roman" w:hAnsi="Times New Roman" w:cs="Times New Roman"/>
        </w:rPr>
        <w:t>S</w:t>
      </w:r>
      <w:r w:rsidR="001763D7" w:rsidRPr="009A631C">
        <w:rPr>
          <w:rFonts w:ascii="Times New Roman" w:hAnsi="Times New Roman" w:cs="Times New Roman"/>
          <w:vertAlign w:val="subscript"/>
        </w:rPr>
        <w:t>1</w:t>
      </w:r>
      <w:r w:rsidR="00A36794" w:rsidRPr="009A631C">
        <w:rPr>
          <w:rFonts w:ascii="Times New Roman" w:hAnsi="Times New Roman" w:cs="Times New Roman" w:hint="eastAsia"/>
        </w:rPr>
        <w:t>。</w:t>
      </w:r>
      <w:r w:rsidR="001763D7" w:rsidRPr="009A631C">
        <w:rPr>
          <w:rFonts w:ascii="Times New Roman" w:hAnsi="Times New Roman" w:cs="Times New Roman"/>
        </w:rPr>
        <w:t>这一串像是由平面镜</w:t>
      </w:r>
      <w:r w:rsidR="001763D7" w:rsidRPr="009A631C">
        <w:rPr>
          <w:rFonts w:ascii="Times New Roman" w:eastAsia="宋体" w:hAnsi="宋体" w:cs="Times New Roman" w:hint="eastAsia"/>
          <w:szCs w:val="21"/>
        </w:rPr>
        <w:t>__________________</w:t>
      </w:r>
      <w:r w:rsidR="001763D7" w:rsidRPr="009A631C">
        <w:rPr>
          <w:rFonts w:ascii="Times New Roman" w:hAnsi="Times New Roman" w:cs="Times New Roman"/>
        </w:rPr>
        <w:t>（选填</w:t>
      </w:r>
      <w:r w:rsidR="001763D7" w:rsidRPr="009A631C">
        <w:rPr>
          <w:rFonts w:ascii="Times New Roman" w:hAnsi="Times New Roman" w:cs="Times New Roman" w:hint="eastAsia"/>
        </w:rPr>
        <w:t>“甲”、“乙”或“甲乙共同”</w:t>
      </w:r>
      <w:r w:rsidR="001763D7" w:rsidRPr="009A631C">
        <w:rPr>
          <w:rFonts w:ascii="Times New Roman" w:hAnsi="Times New Roman" w:cs="Times New Roman"/>
        </w:rPr>
        <w:t>）对光的</w:t>
      </w:r>
      <w:r w:rsidR="001763D7" w:rsidRPr="009A631C">
        <w:rPr>
          <w:rFonts w:ascii="Times New Roman" w:eastAsia="宋体" w:hAnsi="宋体" w:cs="Times New Roman" w:hint="eastAsia"/>
          <w:szCs w:val="21"/>
        </w:rPr>
        <w:t>_________</w:t>
      </w:r>
      <w:r w:rsidR="001763D7" w:rsidRPr="009A631C">
        <w:rPr>
          <w:rFonts w:ascii="Times New Roman" w:hAnsi="Times New Roman" w:cs="Times New Roman"/>
        </w:rPr>
        <w:t>（选填</w:t>
      </w:r>
      <w:r w:rsidR="001763D7" w:rsidRPr="009A631C">
        <w:rPr>
          <w:rFonts w:ascii="Times New Roman" w:hAnsi="Times New Roman" w:cs="Times New Roman" w:hint="eastAsia"/>
        </w:rPr>
        <w:t>“反射”或“折射”</w:t>
      </w:r>
      <w:r w:rsidR="001763D7" w:rsidRPr="009A631C">
        <w:rPr>
          <w:rFonts w:ascii="Times New Roman" w:hAnsi="Times New Roman" w:cs="Times New Roman"/>
        </w:rPr>
        <w:t>）作用形成的，请在图中恰当位置标出所看到的与</w:t>
      </w:r>
      <w:r w:rsidR="001763D7" w:rsidRPr="009A631C">
        <w:rPr>
          <w:rFonts w:ascii="Times New Roman" w:hAnsi="Times New Roman" w:cs="Times New Roman"/>
        </w:rPr>
        <w:t>S</w:t>
      </w:r>
      <w:r w:rsidR="001763D7" w:rsidRPr="009A631C">
        <w:rPr>
          <w:rFonts w:ascii="Times New Roman" w:hAnsi="Times New Roman" w:cs="Times New Roman"/>
          <w:vertAlign w:val="subscript"/>
        </w:rPr>
        <w:t>1</w:t>
      </w:r>
      <w:r w:rsidR="001763D7" w:rsidRPr="009A631C">
        <w:rPr>
          <w:rFonts w:ascii="Times New Roman" w:hAnsi="Times New Roman" w:cs="Times New Roman"/>
        </w:rPr>
        <w:t>相邻的第二个像</w:t>
      </w:r>
      <w:r w:rsidR="001763D7" w:rsidRPr="009A631C">
        <w:rPr>
          <w:rFonts w:ascii="Times New Roman" w:hAnsi="Times New Roman" w:cs="Times New Roman"/>
        </w:rPr>
        <w:t>S</w:t>
      </w:r>
      <w:r w:rsidR="001763D7" w:rsidRPr="009A631C">
        <w:rPr>
          <w:rFonts w:ascii="Times New Roman" w:hAnsi="Times New Roman" w:cs="Times New Roman"/>
          <w:vertAlign w:val="subscript"/>
        </w:rPr>
        <w:t>2</w:t>
      </w:r>
      <w:r w:rsidR="00A36794" w:rsidRPr="009A631C">
        <w:rPr>
          <w:rFonts w:ascii="Times New Roman" w:hAnsi="Times New Roman" w:cs="Times New Roman" w:hint="eastAsia"/>
        </w:rPr>
        <w:t>。</w:t>
      </w:r>
    </w:p>
    <w:p w:rsidR="001763D7" w:rsidRPr="009A631C" w:rsidRDefault="001763D7" w:rsidP="001763D7">
      <w:pPr>
        <w:pStyle w:val="DefaultParagraph"/>
        <w:jc w:val="center"/>
      </w:pPr>
      <w:r w:rsidRPr="009A631C">
        <w:rPr>
          <w:noProof/>
        </w:rPr>
        <w:drawing>
          <wp:inline distT="0" distB="0" distL="0" distR="0" wp14:anchorId="63C6F2F1" wp14:editId="6262F3F8">
            <wp:extent cx="2543175" cy="1017270"/>
            <wp:effectExtent l="19050" t="0" r="9525" b="0"/>
            <wp:docPr id="28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083" w:rsidRPr="009A631C" w:rsidRDefault="003E6083" w:rsidP="00285104"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 w:rsidR="00984DC1" w:rsidRPr="009A631C" w:rsidRDefault="004C1F62" w:rsidP="004C1F62">
      <w:pPr>
        <w:spacing w:line="400" w:lineRule="exact"/>
        <w:rPr>
          <w:rFonts w:ascii="Times New Roman" w:hAnsi="Times New Roman" w:cs="Times New Roman"/>
        </w:rPr>
      </w:pPr>
      <w:r w:rsidRPr="009A631C">
        <w:rPr>
          <w:noProof/>
        </w:rPr>
        <w:drawing>
          <wp:anchor distT="0" distB="0" distL="114300" distR="114300" simplePos="0" relativeHeight="251755520" behindDoc="0" locked="0" layoutInCell="1" allowOverlap="1" wp14:anchorId="09366AEE" wp14:editId="07B0ED47">
            <wp:simplePos x="0" y="0"/>
            <wp:positionH relativeFrom="column">
              <wp:posOffset>3623945</wp:posOffset>
            </wp:positionH>
            <wp:positionV relativeFrom="paragraph">
              <wp:posOffset>537845</wp:posOffset>
            </wp:positionV>
            <wp:extent cx="2124075" cy="1114425"/>
            <wp:effectExtent l="0" t="0" r="0" b="0"/>
            <wp:wrapSquare wrapText="bothSides"/>
            <wp:docPr id="29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633" w:rsidRPr="009A631C">
        <w:rPr>
          <w:rFonts w:ascii="Times New Roman" w:hAnsi="Times New Roman" w:cs="Times New Roman"/>
        </w:rPr>
        <w:t>6</w:t>
      </w:r>
      <w:r w:rsidR="007B0633" w:rsidRPr="009A631C">
        <w:rPr>
          <w:rFonts w:ascii="Times New Roman" w:hAnsi="Times New Roman" w:cs="Times New Roman"/>
        </w:rPr>
        <w:t>、</w:t>
      </w:r>
      <w:r w:rsidR="00984DC1" w:rsidRPr="009A631C">
        <w:rPr>
          <w:rFonts w:ascii="Times New Roman" w:hAnsi="Times New Roman" w:cs="Times New Roman" w:hint="eastAsia"/>
        </w:rPr>
        <w:t>如图所示是潜望镜的结构示意图，其中两块平面镜均相对水平面倾斜</w:t>
      </w:r>
      <w:r w:rsidR="00984DC1" w:rsidRPr="009A631C">
        <w:rPr>
          <w:rFonts w:ascii="Times New Roman" w:hAnsi="Times New Roman" w:cs="Times New Roman" w:hint="eastAsia"/>
        </w:rPr>
        <w:t>45</w:t>
      </w:r>
      <w:r w:rsidR="00984DC1" w:rsidRPr="009A631C">
        <w:rPr>
          <w:rFonts w:ascii="Times New Roman" w:hAnsi="Times New Roman" w:cs="Times New Roman" w:hint="eastAsia"/>
        </w:rPr>
        <w:t>°角</w:t>
      </w:r>
      <w:r w:rsidRPr="009A631C">
        <w:rPr>
          <w:rFonts w:ascii="Times New Roman" w:hAnsi="Times New Roman" w:cs="Times New Roman" w:hint="eastAsia"/>
        </w:rPr>
        <w:t>。</w:t>
      </w:r>
      <w:r w:rsidR="00984DC1" w:rsidRPr="009A631C">
        <w:rPr>
          <w:rFonts w:ascii="Times New Roman" w:hAnsi="Times New Roman" w:cs="Times New Roman" w:hint="eastAsia"/>
        </w:rPr>
        <w:t>潜望镜是利用了光的</w:t>
      </w:r>
      <w:r w:rsidR="00984DC1" w:rsidRPr="009A631C">
        <w:rPr>
          <w:rFonts w:ascii="Times New Roman" w:eastAsia="宋体" w:hAnsi="宋体" w:cs="Times New Roman" w:hint="eastAsia"/>
          <w:szCs w:val="21"/>
        </w:rPr>
        <w:t>__________________</w:t>
      </w:r>
      <w:r w:rsidR="00984DC1" w:rsidRPr="009A631C">
        <w:rPr>
          <w:rFonts w:ascii="Times New Roman" w:hAnsi="Times New Roman" w:cs="Times New Roman" w:hint="eastAsia"/>
        </w:rPr>
        <w:t>原理。现有一艘军舰位于与平面镜</w:t>
      </w:r>
      <w:r w:rsidR="00984DC1" w:rsidRPr="009A631C">
        <w:rPr>
          <w:rFonts w:ascii="Times New Roman" w:hAnsi="Times New Roman" w:cs="Times New Roman" w:hint="eastAsia"/>
        </w:rPr>
        <w:t>1</w:t>
      </w:r>
      <w:r w:rsidR="00984DC1" w:rsidRPr="009A631C">
        <w:rPr>
          <w:rFonts w:ascii="Times New Roman" w:hAnsi="Times New Roman" w:cs="Times New Roman" w:hint="eastAsia"/>
        </w:rPr>
        <w:t>等高的正前方，则人眼看到军舰所成的虚像位于</w:t>
      </w:r>
      <w:r w:rsidR="00984DC1" w:rsidRPr="009A631C">
        <w:rPr>
          <w:rFonts w:ascii="Times New Roman" w:eastAsia="宋体" w:hAnsi="宋体" w:cs="Times New Roman" w:hint="eastAsia"/>
          <w:szCs w:val="21"/>
        </w:rPr>
        <w:t>____________________________</w:t>
      </w:r>
      <w:r w:rsidR="00984DC1" w:rsidRPr="009A631C">
        <w:rPr>
          <w:rFonts w:ascii="Times New Roman" w:hAnsi="Times New Roman" w:cs="Times New Roman" w:hint="eastAsia"/>
        </w:rPr>
        <w:t>（选填：“与平面镜</w:t>
      </w:r>
      <w:r w:rsidR="00984DC1" w:rsidRPr="009A631C">
        <w:rPr>
          <w:rFonts w:ascii="Times New Roman" w:hAnsi="Times New Roman" w:cs="Times New Roman" w:hint="eastAsia"/>
        </w:rPr>
        <w:t>1</w:t>
      </w:r>
      <w:r w:rsidR="00984DC1" w:rsidRPr="009A631C">
        <w:rPr>
          <w:rFonts w:ascii="Times New Roman" w:hAnsi="Times New Roman" w:cs="Times New Roman" w:hint="eastAsia"/>
        </w:rPr>
        <w:t>等高的正前方”、“平面镜</w:t>
      </w:r>
      <w:r w:rsidR="00984DC1" w:rsidRPr="009A631C">
        <w:rPr>
          <w:rFonts w:ascii="Times New Roman" w:hAnsi="Times New Roman" w:cs="Times New Roman" w:hint="eastAsia"/>
        </w:rPr>
        <w:t>1</w:t>
      </w:r>
      <w:r w:rsidR="00984DC1" w:rsidRPr="009A631C">
        <w:rPr>
          <w:rFonts w:ascii="Times New Roman" w:hAnsi="Times New Roman" w:cs="Times New Roman" w:hint="eastAsia"/>
        </w:rPr>
        <w:t>的正上方”、“与平面镜</w:t>
      </w:r>
      <w:r w:rsidR="00984DC1" w:rsidRPr="009A631C">
        <w:rPr>
          <w:rFonts w:ascii="Times New Roman" w:hAnsi="Times New Roman" w:cs="Times New Roman" w:hint="eastAsia"/>
        </w:rPr>
        <w:t>2</w:t>
      </w:r>
      <w:r w:rsidR="00984DC1" w:rsidRPr="009A631C">
        <w:rPr>
          <w:rFonts w:ascii="Times New Roman" w:hAnsi="Times New Roman" w:cs="Times New Roman" w:hint="eastAsia"/>
        </w:rPr>
        <w:t>等高的正前方“或“平面镜</w:t>
      </w:r>
      <w:r w:rsidR="00984DC1" w:rsidRPr="009A631C">
        <w:rPr>
          <w:rFonts w:ascii="Times New Roman" w:hAnsi="Times New Roman" w:cs="Times New Roman" w:hint="eastAsia"/>
        </w:rPr>
        <w:t>2</w:t>
      </w:r>
      <w:r w:rsidR="00984DC1" w:rsidRPr="009A631C">
        <w:rPr>
          <w:rFonts w:ascii="Times New Roman" w:hAnsi="Times New Roman" w:cs="Times New Roman" w:hint="eastAsia"/>
        </w:rPr>
        <w:t>的正下方”）。</w:t>
      </w:r>
    </w:p>
    <w:p w:rsidR="00CC06AC" w:rsidRPr="009A631C" w:rsidRDefault="00CC06AC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7B0633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</w:rPr>
        <w:t>7</w:t>
      </w:r>
      <w:r w:rsidRPr="009A631C">
        <w:rPr>
          <w:rFonts w:ascii="Times New Roman" w:hAnsi="Times New Roman" w:cs="Times New Roman"/>
        </w:rPr>
        <w:t>、</w:t>
      </w:r>
      <w:r w:rsidR="00C07B95" w:rsidRPr="009A631C">
        <w:rPr>
          <w:rFonts w:ascii="Times New Roman" w:hAnsi="Times New Roman" w:cs="Times New Roman"/>
        </w:rPr>
        <w:t>关于平面镜成像，下列说法错误的是</w:t>
      </w:r>
      <w:r w:rsidR="00C07B95" w:rsidRPr="009A631C">
        <w:rPr>
          <w:rFonts w:ascii="Times New Roman" w:hAnsi="Times New Roman" w:cs="Times New Roman" w:hint="eastAsia"/>
        </w:rPr>
        <w:tab/>
      </w:r>
      <w:r w:rsidR="00C07B95" w:rsidRPr="009A631C">
        <w:rPr>
          <w:rFonts w:ascii="Times New Roman" w:hAnsi="Times New Roman" w:cs="Times New Roman"/>
        </w:rPr>
        <w:t>（</w:t>
      </w:r>
      <w:r w:rsidR="00C07B95" w:rsidRPr="009A631C">
        <w:rPr>
          <w:rFonts w:ascii="Times New Roman" w:hAnsi="Times New Roman" w:cs="Times New Roman" w:hint="eastAsia"/>
        </w:rPr>
        <w:tab/>
      </w:r>
      <w:r w:rsidR="00C07B95" w:rsidRPr="009A631C">
        <w:rPr>
          <w:rFonts w:ascii="Times New Roman" w:hAnsi="Times New Roman" w:cs="Times New Roman" w:hint="eastAsia"/>
        </w:rPr>
        <w:tab/>
      </w:r>
      <w:r w:rsidR="00C07B95" w:rsidRPr="009A631C">
        <w:rPr>
          <w:rFonts w:ascii="Times New Roman" w:hAnsi="Times New Roman" w:cs="Times New Roman"/>
        </w:rPr>
        <w:t>）</w:t>
      </w:r>
    </w:p>
    <w:p w:rsidR="00C07B95" w:rsidRPr="009A631C" w:rsidRDefault="00C07B95" w:rsidP="00C07B95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>A</w:t>
      </w:r>
      <w:r w:rsidRPr="009A631C">
        <w:rPr>
          <w:rFonts w:ascii="Times New Roman" w:hAnsi="Times New Roman" w:cs="Times New Roman"/>
        </w:rPr>
        <w:t>．平面镜成的像是虚像</w:t>
      </w:r>
      <w:r w:rsidRPr="009A631C">
        <w:rPr>
          <w:rFonts w:ascii="Times New Roman" w:hAnsi="Times New Roman" w:cs="Times New Roman"/>
        </w:rPr>
        <w:tab/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 w:hint="eastAsia"/>
        </w:rPr>
        <w:tab/>
      </w:r>
      <w:r w:rsidR="004C1F62" w:rsidRPr="009A631C">
        <w:rPr>
          <w:rFonts w:ascii="Times New Roman" w:hAnsi="Times New Roman" w:cs="Times New Roman" w:hint="eastAsia"/>
        </w:rPr>
        <w:tab/>
      </w:r>
      <w:r w:rsidR="004C1F62" w:rsidRPr="009A631C">
        <w:rPr>
          <w:rFonts w:ascii="Times New Roman" w:hAnsi="Times New Roman" w:cs="Times New Roman" w:hint="eastAsia"/>
        </w:rPr>
        <w:tab/>
      </w:r>
      <w:r w:rsidR="004C1F62"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>B</w:t>
      </w:r>
      <w:r w:rsidRPr="009A631C">
        <w:rPr>
          <w:rFonts w:ascii="Times New Roman" w:hAnsi="Times New Roman" w:cs="Times New Roman"/>
        </w:rPr>
        <w:t>．平面镜成像原理是光的反射</w:t>
      </w:r>
    </w:p>
    <w:p w:rsidR="00C07B95" w:rsidRPr="009A631C" w:rsidRDefault="00C07B95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>C</w:t>
      </w:r>
      <w:r w:rsidRPr="009A631C">
        <w:rPr>
          <w:rFonts w:ascii="Times New Roman" w:hAnsi="Times New Roman" w:cs="Times New Roman"/>
        </w:rPr>
        <w:t>．物体越靠近平面镜，像越大</w:t>
      </w:r>
      <w:r w:rsidRPr="009A631C">
        <w:rPr>
          <w:rFonts w:ascii="Times New Roman" w:hAnsi="Times New Roman" w:cs="Times New Roman"/>
        </w:rPr>
        <w:tab/>
      </w:r>
      <w:r w:rsidRPr="009A631C">
        <w:rPr>
          <w:rFonts w:ascii="Times New Roman" w:hAnsi="Times New Roman" w:cs="Times New Roman" w:hint="eastAsia"/>
        </w:rPr>
        <w:tab/>
      </w:r>
      <w:r w:rsidR="004C1F62" w:rsidRPr="009A631C">
        <w:rPr>
          <w:rFonts w:ascii="Times New Roman" w:hAnsi="Times New Roman" w:cs="Times New Roman" w:hint="eastAsia"/>
        </w:rPr>
        <w:tab/>
      </w:r>
      <w:r w:rsidR="004C1F62" w:rsidRPr="009A631C">
        <w:rPr>
          <w:rFonts w:ascii="Times New Roman" w:hAnsi="Times New Roman" w:cs="Times New Roman" w:hint="eastAsia"/>
        </w:rPr>
        <w:tab/>
      </w:r>
      <w:r w:rsidR="004C1F62"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>D</w:t>
      </w:r>
      <w:r w:rsidRPr="009A631C">
        <w:rPr>
          <w:rFonts w:ascii="Times New Roman" w:hAnsi="Times New Roman" w:cs="Times New Roman"/>
        </w:rPr>
        <w:t>．像与物体关于平面镜对称</w:t>
      </w:r>
    </w:p>
    <w:p w:rsidR="007B0633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62203A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</w:rPr>
        <w:t>8</w:t>
      </w:r>
      <w:r w:rsidRPr="009A631C">
        <w:rPr>
          <w:rFonts w:ascii="Times New Roman" w:hAnsi="Times New Roman" w:cs="Times New Roman"/>
        </w:rPr>
        <w:t>、</w:t>
      </w:r>
      <w:r w:rsidR="00C07B95" w:rsidRPr="009A631C">
        <w:rPr>
          <w:rFonts w:ascii="Times New Roman" w:hAnsi="Times New Roman" w:cs="Times New Roman"/>
        </w:rPr>
        <w:t>你在竖直的平面镜前，向平面镜走去时</w:t>
      </w:r>
      <w:r w:rsidR="00C07B95" w:rsidRPr="009A631C">
        <w:rPr>
          <w:rFonts w:ascii="Times New Roman" w:hAnsi="Times New Roman" w:cs="Times New Roman" w:hint="eastAsia"/>
        </w:rPr>
        <w:tab/>
      </w:r>
      <w:r w:rsidR="00C07B95" w:rsidRPr="009A631C">
        <w:rPr>
          <w:rFonts w:ascii="Times New Roman" w:hAnsi="Times New Roman" w:cs="Times New Roman"/>
        </w:rPr>
        <w:t>（</w:t>
      </w:r>
      <w:r w:rsidR="00C07B95" w:rsidRPr="009A631C">
        <w:rPr>
          <w:rFonts w:ascii="Times New Roman" w:hAnsi="Times New Roman" w:cs="Times New Roman" w:hint="eastAsia"/>
        </w:rPr>
        <w:tab/>
      </w:r>
      <w:r w:rsidR="00C07B95" w:rsidRPr="009A631C">
        <w:rPr>
          <w:rFonts w:ascii="Times New Roman" w:hAnsi="Times New Roman" w:cs="Times New Roman" w:hint="eastAsia"/>
        </w:rPr>
        <w:tab/>
      </w:r>
      <w:r w:rsidR="00C07B95" w:rsidRPr="009A631C">
        <w:rPr>
          <w:rFonts w:ascii="Times New Roman" w:hAnsi="Times New Roman" w:cs="Times New Roman"/>
        </w:rPr>
        <w:t>）</w:t>
      </w:r>
    </w:p>
    <w:p w:rsidR="00C07B95" w:rsidRPr="009A631C" w:rsidRDefault="00C07B95" w:rsidP="00C07B95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>A</w:t>
      </w:r>
      <w:r w:rsidRPr="009A631C">
        <w:rPr>
          <w:rFonts w:ascii="Times New Roman" w:hAnsi="Times New Roman" w:cs="Times New Roman"/>
        </w:rPr>
        <w:t>．镜中像的位置是不变的</w:t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>B</w:t>
      </w:r>
      <w:r w:rsidRPr="009A631C">
        <w:rPr>
          <w:rFonts w:ascii="Times New Roman" w:hAnsi="Times New Roman" w:cs="Times New Roman"/>
        </w:rPr>
        <w:t>．镜中像是越来越大的</w:t>
      </w:r>
    </w:p>
    <w:p w:rsidR="007B0633" w:rsidRPr="009A631C" w:rsidRDefault="00C07B95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>C</w:t>
      </w:r>
      <w:r w:rsidRPr="009A631C">
        <w:rPr>
          <w:rFonts w:ascii="Times New Roman" w:hAnsi="Times New Roman" w:cs="Times New Roman"/>
        </w:rPr>
        <w:t>．镜中像是大小不变的虚像</w:t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>D</w:t>
      </w:r>
      <w:r w:rsidRPr="009A631C">
        <w:rPr>
          <w:rFonts w:ascii="Times New Roman" w:hAnsi="Times New Roman" w:cs="Times New Roman"/>
        </w:rPr>
        <w:t>．镜中像与人是等大正立的实像</w:t>
      </w:r>
    </w:p>
    <w:p w:rsidR="00CC06AC" w:rsidRPr="009A631C" w:rsidRDefault="00CC06AC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7B0633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</w:rPr>
        <w:lastRenderedPageBreak/>
        <w:t>9</w:t>
      </w:r>
      <w:r w:rsidRPr="009A631C">
        <w:rPr>
          <w:rFonts w:ascii="Times New Roman" w:hAnsi="Times New Roman" w:cs="Times New Roman"/>
        </w:rPr>
        <w:t>、</w:t>
      </w:r>
      <w:r w:rsidR="00C17353" w:rsidRPr="009A631C">
        <w:rPr>
          <w:rFonts w:ascii="Times New Roman" w:hAnsi="Times New Roman" w:cs="Times New Roman"/>
        </w:rPr>
        <w:t>判断下图，平面镜成像正确的图是</w:t>
      </w:r>
      <w:r w:rsidR="00C17353" w:rsidRPr="009A631C">
        <w:rPr>
          <w:rFonts w:ascii="Times New Roman" w:hAnsi="Times New Roman" w:cs="Times New Roman" w:hint="eastAsia"/>
        </w:rPr>
        <w:tab/>
      </w:r>
      <w:r w:rsidR="00C17353" w:rsidRPr="009A631C">
        <w:rPr>
          <w:rFonts w:ascii="Times New Roman" w:hAnsi="Times New Roman" w:cs="Times New Roman"/>
        </w:rPr>
        <w:t>（</w:t>
      </w:r>
      <w:r w:rsidR="00C17353" w:rsidRPr="009A631C">
        <w:rPr>
          <w:rFonts w:ascii="Times New Roman" w:hAnsi="Times New Roman" w:cs="Times New Roman" w:hint="eastAsia"/>
        </w:rPr>
        <w:tab/>
      </w:r>
      <w:r w:rsidR="00C17353" w:rsidRPr="009A631C">
        <w:rPr>
          <w:rFonts w:ascii="Times New Roman" w:hAnsi="Times New Roman" w:cs="Times New Roman" w:hint="eastAsia"/>
        </w:rPr>
        <w:tab/>
      </w:r>
      <w:r w:rsidR="00C17353" w:rsidRPr="009A631C">
        <w:rPr>
          <w:rFonts w:ascii="Times New Roman" w:hAnsi="Times New Roman" w:cs="Times New Roman"/>
        </w:rPr>
        <w:t>）</w:t>
      </w:r>
    </w:p>
    <w:p w:rsidR="00C17353" w:rsidRPr="009A631C" w:rsidRDefault="00C17353" w:rsidP="00C17353">
      <w:pPr>
        <w:pStyle w:val="DefaultParagraph"/>
      </w:pPr>
      <w:r w:rsidRPr="009A631C">
        <w:rPr>
          <w:rFonts w:hint="eastAsia"/>
        </w:rPr>
        <w:tab/>
      </w:r>
      <w:r w:rsidRPr="009A631C">
        <w:t>A</w:t>
      </w:r>
      <w:r w:rsidRPr="009A631C">
        <w:t>．</w:t>
      </w:r>
      <w:r w:rsidRPr="009A631C">
        <w:rPr>
          <w:noProof/>
        </w:rPr>
        <w:drawing>
          <wp:inline distT="0" distB="0" distL="0" distR="0" wp14:anchorId="298B74D7" wp14:editId="660E30D9">
            <wp:extent cx="809625" cy="628650"/>
            <wp:effectExtent l="19050" t="0" r="9525" b="0"/>
            <wp:docPr id="30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631C">
        <w:rPr>
          <w:rFonts w:hint="eastAsia"/>
        </w:rPr>
        <w:tab/>
      </w:r>
      <w:r w:rsidRPr="009A631C">
        <w:t>B</w:t>
      </w:r>
      <w:r w:rsidRPr="009A631C">
        <w:t>．</w:t>
      </w:r>
      <w:r w:rsidRPr="009A631C">
        <w:rPr>
          <w:noProof/>
        </w:rPr>
        <w:drawing>
          <wp:inline distT="0" distB="0" distL="0" distR="0" wp14:anchorId="4974DF61" wp14:editId="23AA7152">
            <wp:extent cx="771525" cy="628650"/>
            <wp:effectExtent l="19050" t="0" r="9525" b="0"/>
            <wp:docPr id="30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631C">
        <w:tab/>
      </w:r>
      <w:r w:rsidRPr="009A631C">
        <w:rPr>
          <w:rFonts w:hint="eastAsia"/>
        </w:rPr>
        <w:tab/>
      </w:r>
      <w:r w:rsidRPr="009A631C">
        <w:t>C</w:t>
      </w:r>
      <w:r w:rsidRPr="009A631C">
        <w:t>．</w:t>
      </w:r>
      <w:r w:rsidRPr="009A631C">
        <w:rPr>
          <w:noProof/>
        </w:rPr>
        <w:drawing>
          <wp:inline distT="0" distB="0" distL="0" distR="0" wp14:anchorId="5CCA0B8A" wp14:editId="4E29822D">
            <wp:extent cx="600075" cy="628650"/>
            <wp:effectExtent l="19050" t="0" r="9525" b="0"/>
            <wp:docPr id="30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631C">
        <w:rPr>
          <w:rFonts w:hint="eastAsia"/>
        </w:rPr>
        <w:tab/>
      </w:r>
      <w:r w:rsidRPr="009A631C">
        <w:t>D</w:t>
      </w:r>
      <w:r w:rsidRPr="009A631C">
        <w:t>．</w:t>
      </w:r>
      <w:r w:rsidRPr="009A631C">
        <w:rPr>
          <w:noProof/>
        </w:rPr>
        <w:drawing>
          <wp:inline distT="0" distB="0" distL="0" distR="0" wp14:anchorId="2973D868" wp14:editId="5C41E260">
            <wp:extent cx="685800" cy="619125"/>
            <wp:effectExtent l="19050" t="0" r="0" b="0"/>
            <wp:docPr id="30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633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62203A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</w:rPr>
        <w:t>10</w:t>
      </w:r>
      <w:r w:rsidRPr="009A631C">
        <w:rPr>
          <w:rFonts w:ascii="Times New Roman" w:hAnsi="Times New Roman" w:cs="Times New Roman"/>
        </w:rPr>
        <w:t>、</w:t>
      </w:r>
      <w:r w:rsidR="00521AC2" w:rsidRPr="009A631C">
        <w:rPr>
          <w:rFonts w:ascii="Times New Roman" w:hAnsi="Times New Roman" w:cs="Times New Roman"/>
        </w:rPr>
        <w:t>有一个点光源</w:t>
      </w:r>
      <w:r w:rsidR="00521AC2" w:rsidRPr="009A631C">
        <w:rPr>
          <w:rFonts w:ascii="Times New Roman" w:hAnsi="Times New Roman" w:cs="Times New Roman"/>
        </w:rPr>
        <w:t>S</w:t>
      </w:r>
      <w:r w:rsidR="00521AC2" w:rsidRPr="009A631C">
        <w:rPr>
          <w:rFonts w:ascii="Times New Roman" w:hAnsi="Times New Roman" w:cs="Times New Roman"/>
        </w:rPr>
        <w:t>，放在平面镜</w:t>
      </w:r>
      <w:r w:rsidR="00521AC2" w:rsidRPr="009A631C">
        <w:rPr>
          <w:rFonts w:ascii="Times New Roman" w:hAnsi="Times New Roman" w:cs="Times New Roman"/>
        </w:rPr>
        <w:t>MN</w:t>
      </w:r>
      <w:r w:rsidR="00521AC2" w:rsidRPr="009A631C">
        <w:rPr>
          <w:rFonts w:ascii="Times New Roman" w:hAnsi="Times New Roman" w:cs="Times New Roman"/>
        </w:rPr>
        <w:t>前，若镜</w:t>
      </w:r>
      <w:r w:rsidR="00521AC2" w:rsidRPr="009A631C">
        <w:rPr>
          <w:rFonts w:ascii="Times New Roman" w:hAnsi="Times New Roman" w:cs="Times New Roman"/>
        </w:rPr>
        <w:t>MN</w:t>
      </w:r>
      <w:r w:rsidR="00521AC2" w:rsidRPr="009A631C">
        <w:rPr>
          <w:rFonts w:ascii="Times New Roman" w:hAnsi="Times New Roman" w:cs="Times New Roman"/>
        </w:rPr>
        <w:t>不动，光源</w:t>
      </w:r>
      <w:r w:rsidR="00521AC2" w:rsidRPr="009A631C">
        <w:rPr>
          <w:rFonts w:ascii="Times New Roman" w:hAnsi="Times New Roman" w:cs="Times New Roman"/>
        </w:rPr>
        <w:t>S</w:t>
      </w:r>
      <w:r w:rsidR="00521AC2" w:rsidRPr="009A631C">
        <w:rPr>
          <w:rFonts w:ascii="Times New Roman" w:hAnsi="Times New Roman" w:cs="Times New Roman"/>
        </w:rPr>
        <w:t>以速度</w:t>
      </w:r>
      <w:r w:rsidR="00521AC2" w:rsidRPr="009A631C">
        <w:rPr>
          <w:rFonts w:ascii="Times New Roman" w:hAnsi="Times New Roman" w:cs="Times New Roman"/>
        </w:rPr>
        <w:t>2m/s</w:t>
      </w:r>
      <w:r w:rsidR="00521AC2" w:rsidRPr="009A631C">
        <w:rPr>
          <w:rFonts w:ascii="Times New Roman" w:hAnsi="Times New Roman" w:cs="Times New Roman"/>
        </w:rPr>
        <w:t>沿与镜面成</w:t>
      </w:r>
      <w:r w:rsidR="00521AC2" w:rsidRPr="009A631C">
        <w:rPr>
          <w:rFonts w:ascii="Times New Roman" w:hAnsi="Times New Roman" w:cs="Times New Roman"/>
        </w:rPr>
        <w:t>45°</w:t>
      </w:r>
      <w:r w:rsidR="00521AC2" w:rsidRPr="009A631C">
        <w:rPr>
          <w:rFonts w:ascii="Times New Roman" w:hAnsi="Times New Roman" w:cs="Times New Roman"/>
        </w:rPr>
        <w:t>角的方向向右匀速直线运动，如图所示，则光源</w:t>
      </w:r>
      <w:r w:rsidR="00521AC2" w:rsidRPr="009A631C">
        <w:rPr>
          <w:rFonts w:ascii="Times New Roman" w:hAnsi="Times New Roman" w:cs="Times New Roman"/>
        </w:rPr>
        <w:t>S</w:t>
      </w:r>
      <w:r w:rsidR="00521AC2" w:rsidRPr="009A631C">
        <w:rPr>
          <w:rFonts w:ascii="Times New Roman" w:hAnsi="Times New Roman" w:cs="Times New Roman"/>
        </w:rPr>
        <w:t>在镜中的像</w:t>
      </w:r>
      <w:r w:rsidR="00521AC2" w:rsidRPr="009A631C">
        <w:rPr>
          <w:rFonts w:ascii="Times New Roman" w:hAnsi="Times New Roman" w:cs="Times New Roman"/>
        </w:rPr>
        <w:t>S′</w:t>
      </w:r>
      <w:r w:rsidR="00521AC2" w:rsidRPr="009A631C">
        <w:rPr>
          <w:rFonts w:ascii="Times New Roman" w:hAnsi="Times New Roman" w:cs="Times New Roman"/>
        </w:rPr>
        <w:t>，将</w:t>
      </w:r>
      <w:r w:rsidR="00521AC2" w:rsidRPr="009A631C">
        <w:rPr>
          <w:rFonts w:ascii="Times New Roman" w:hAnsi="Times New Roman" w:cs="Times New Roman" w:hint="eastAsia"/>
        </w:rPr>
        <w:tab/>
      </w:r>
      <w:r w:rsidR="00521AC2" w:rsidRPr="009A631C">
        <w:rPr>
          <w:rFonts w:ascii="Times New Roman" w:hAnsi="Times New Roman" w:cs="Times New Roman"/>
        </w:rPr>
        <w:t>（</w:t>
      </w:r>
      <w:r w:rsidR="00521AC2" w:rsidRPr="009A631C">
        <w:rPr>
          <w:rFonts w:ascii="Times New Roman" w:hAnsi="Times New Roman" w:cs="Times New Roman" w:hint="eastAsia"/>
        </w:rPr>
        <w:tab/>
      </w:r>
      <w:r w:rsidR="00521AC2" w:rsidRPr="009A631C">
        <w:rPr>
          <w:rFonts w:ascii="Times New Roman" w:hAnsi="Times New Roman" w:cs="Times New Roman" w:hint="eastAsia"/>
        </w:rPr>
        <w:tab/>
      </w:r>
      <w:r w:rsidR="00521AC2" w:rsidRPr="009A631C">
        <w:rPr>
          <w:rFonts w:ascii="Times New Roman" w:hAnsi="Times New Roman" w:cs="Times New Roman"/>
        </w:rPr>
        <w:t>）</w:t>
      </w:r>
    </w:p>
    <w:p w:rsidR="00521AC2" w:rsidRPr="009A631C" w:rsidRDefault="00521AC2" w:rsidP="00521AC2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41184" behindDoc="0" locked="0" layoutInCell="1" allowOverlap="1" wp14:anchorId="6696597C" wp14:editId="30F3D75E">
            <wp:simplePos x="0" y="0"/>
            <wp:positionH relativeFrom="column">
              <wp:posOffset>3939540</wp:posOffset>
            </wp:positionH>
            <wp:positionV relativeFrom="paragraph">
              <wp:posOffset>89535</wp:posOffset>
            </wp:positionV>
            <wp:extent cx="1000125" cy="897255"/>
            <wp:effectExtent l="0" t="0" r="0" b="0"/>
            <wp:wrapSquare wrapText="bothSides"/>
            <wp:docPr id="34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>A</w:t>
      </w:r>
      <w:r w:rsidRPr="009A631C">
        <w:rPr>
          <w:rFonts w:ascii="Times New Roman" w:hAnsi="Times New Roman" w:cs="Times New Roman"/>
        </w:rPr>
        <w:t>．以速度</w:t>
      </w:r>
      <w:r w:rsidRPr="009A631C">
        <w:rPr>
          <w:rFonts w:ascii="Times New Roman" w:hAnsi="Times New Roman" w:cs="Times New Roman"/>
        </w:rPr>
        <w:t>2m/s</w:t>
      </w:r>
      <w:r w:rsidRPr="009A631C">
        <w:rPr>
          <w:rFonts w:ascii="Times New Roman" w:hAnsi="Times New Roman" w:cs="Times New Roman"/>
        </w:rPr>
        <w:t>沿</w:t>
      </w:r>
      <w:r w:rsidRPr="009A631C">
        <w:rPr>
          <w:rFonts w:ascii="Times New Roman" w:hAnsi="Times New Roman" w:cs="Times New Roman"/>
        </w:rPr>
        <w:t>SO</w:t>
      </w:r>
      <w:r w:rsidRPr="009A631C">
        <w:rPr>
          <w:rFonts w:ascii="Times New Roman" w:hAnsi="Times New Roman" w:cs="Times New Roman"/>
        </w:rPr>
        <w:t>直线方向向右平移</w:t>
      </w:r>
    </w:p>
    <w:p w:rsidR="00521AC2" w:rsidRPr="009A631C" w:rsidRDefault="00521AC2" w:rsidP="00521AC2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>B</w:t>
      </w:r>
      <w:r w:rsidRPr="009A631C">
        <w:rPr>
          <w:rFonts w:ascii="Times New Roman" w:hAnsi="Times New Roman" w:cs="Times New Roman"/>
        </w:rPr>
        <w:t>．以速度</w:t>
      </w:r>
      <w:r w:rsidRPr="009A631C">
        <w:rPr>
          <w:rFonts w:ascii="Times New Roman" w:hAnsi="Times New Roman" w:cs="Times New Roman"/>
        </w:rPr>
        <w:t>2m/s</w:t>
      </w:r>
      <w:r w:rsidRPr="009A631C">
        <w:rPr>
          <w:rFonts w:ascii="Times New Roman" w:hAnsi="Times New Roman" w:cs="Times New Roman"/>
        </w:rPr>
        <w:t>沿垂直于</w:t>
      </w:r>
      <w:r w:rsidRPr="009A631C">
        <w:rPr>
          <w:rFonts w:ascii="Times New Roman" w:hAnsi="Times New Roman" w:cs="Times New Roman"/>
        </w:rPr>
        <w:t>SO</w:t>
      </w:r>
      <w:r w:rsidRPr="009A631C">
        <w:rPr>
          <w:rFonts w:ascii="Times New Roman" w:hAnsi="Times New Roman" w:cs="Times New Roman"/>
        </w:rPr>
        <w:t>方向向上平移</w:t>
      </w:r>
    </w:p>
    <w:p w:rsidR="00521AC2" w:rsidRPr="009A631C" w:rsidRDefault="00521AC2" w:rsidP="00521AC2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>C</w:t>
      </w:r>
      <w:r w:rsidRPr="009A631C">
        <w:rPr>
          <w:rFonts w:ascii="Times New Roman" w:hAnsi="Times New Roman" w:cs="Times New Roman"/>
        </w:rPr>
        <w:t>．以速度</w:t>
      </w:r>
      <w:r w:rsidRPr="009A631C">
        <w:rPr>
          <w:rFonts w:ascii="Times New Roman" w:hAnsi="Times New Roman" w:cs="Times New Roman"/>
        </w:rPr>
        <w:t>2m/s</w:t>
      </w:r>
      <w:r w:rsidRPr="009A631C">
        <w:rPr>
          <w:rFonts w:ascii="Times New Roman" w:hAnsi="Times New Roman" w:cs="Times New Roman"/>
        </w:rPr>
        <w:t>沿垂直于</w:t>
      </w:r>
      <w:r w:rsidRPr="009A631C">
        <w:rPr>
          <w:rFonts w:ascii="Times New Roman" w:hAnsi="Times New Roman" w:cs="Times New Roman"/>
        </w:rPr>
        <w:t>SO</w:t>
      </w:r>
      <w:r w:rsidRPr="009A631C">
        <w:rPr>
          <w:rFonts w:ascii="Times New Roman" w:hAnsi="Times New Roman" w:cs="Times New Roman"/>
        </w:rPr>
        <w:t>方向向下平移</w:t>
      </w:r>
    </w:p>
    <w:p w:rsidR="008D2AE9" w:rsidRPr="009A631C" w:rsidRDefault="00521AC2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>D</w:t>
      </w:r>
      <w:r w:rsidRPr="009A631C">
        <w:rPr>
          <w:rFonts w:ascii="Times New Roman" w:hAnsi="Times New Roman" w:cs="Times New Roman"/>
        </w:rPr>
        <w:t>．以速度</w:t>
      </w:r>
      <w:r w:rsidRPr="009A631C">
        <w:rPr>
          <w:rFonts w:ascii="Times New Roman" w:hAnsi="Times New Roman" w:cs="Times New Roman"/>
        </w:rPr>
        <w:t>2m/s</w:t>
      </w:r>
      <w:r w:rsidRPr="009A631C">
        <w:rPr>
          <w:rFonts w:ascii="Times New Roman" w:hAnsi="Times New Roman" w:cs="Times New Roman"/>
        </w:rPr>
        <w:t>沿</w:t>
      </w:r>
      <w:r w:rsidRPr="009A631C">
        <w:rPr>
          <w:rFonts w:ascii="Times New Roman" w:hAnsi="Times New Roman" w:cs="Times New Roman"/>
        </w:rPr>
        <w:t>OS</w:t>
      </w:r>
      <w:r w:rsidRPr="009A631C">
        <w:rPr>
          <w:rFonts w:ascii="Times New Roman" w:hAnsi="Times New Roman" w:cs="Times New Roman"/>
        </w:rPr>
        <w:t>直线方向向左平移</w:t>
      </w:r>
    </w:p>
    <w:p w:rsidR="009565C8" w:rsidRPr="009A631C" w:rsidRDefault="009565C8" w:rsidP="00285104">
      <w:pPr>
        <w:spacing w:line="400" w:lineRule="exact"/>
        <w:rPr>
          <w:rFonts w:ascii="Times New Roman" w:hAnsi="Times New Roman" w:cs="Times New Roman"/>
        </w:rPr>
      </w:pPr>
    </w:p>
    <w:p w:rsidR="0062203A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</w:rPr>
        <w:t>11</w:t>
      </w:r>
      <w:r w:rsidRPr="009A631C">
        <w:rPr>
          <w:rFonts w:ascii="Times New Roman" w:hAnsi="Times New Roman" w:cs="Times New Roman"/>
        </w:rPr>
        <w:t>、</w:t>
      </w:r>
      <w:r w:rsidR="003E6083" w:rsidRPr="009A631C">
        <w:rPr>
          <w:rFonts w:ascii="Times New Roman" w:hAnsi="Times New Roman" w:cs="Times New Roman"/>
        </w:rPr>
        <w:t>如图是小华同学探究</w:t>
      </w:r>
      <w:r w:rsidR="003E6083" w:rsidRPr="009A631C">
        <w:rPr>
          <w:rFonts w:ascii="Times New Roman" w:hAnsi="Times New Roman" w:cs="Times New Roman" w:hint="eastAsia"/>
        </w:rPr>
        <w:t>“平面镜成像特点”</w:t>
      </w:r>
      <w:r w:rsidR="003E6083" w:rsidRPr="009A631C">
        <w:rPr>
          <w:rFonts w:ascii="Times New Roman" w:hAnsi="Times New Roman" w:cs="Times New Roman"/>
        </w:rPr>
        <w:t>的几种情境，下列说法正确的是</w:t>
      </w:r>
      <w:r w:rsidR="003E6083" w:rsidRPr="009A631C">
        <w:rPr>
          <w:rFonts w:ascii="Times New Roman" w:hAnsi="Times New Roman" w:cs="Times New Roman" w:hint="eastAsia"/>
        </w:rPr>
        <w:tab/>
      </w:r>
      <w:r w:rsidR="003E6083" w:rsidRPr="009A631C">
        <w:rPr>
          <w:rFonts w:ascii="Times New Roman" w:hAnsi="Times New Roman" w:cs="Times New Roman"/>
        </w:rPr>
        <w:t>（</w:t>
      </w:r>
      <w:r w:rsidR="003E6083" w:rsidRPr="009A631C">
        <w:rPr>
          <w:rFonts w:ascii="Times New Roman" w:hAnsi="Times New Roman" w:cs="Times New Roman" w:hint="eastAsia"/>
        </w:rPr>
        <w:tab/>
      </w:r>
      <w:r w:rsidR="003E6083" w:rsidRPr="009A631C">
        <w:rPr>
          <w:rFonts w:ascii="Times New Roman" w:hAnsi="Times New Roman" w:cs="Times New Roman" w:hint="eastAsia"/>
        </w:rPr>
        <w:tab/>
      </w:r>
      <w:r w:rsidR="003E6083" w:rsidRPr="009A631C">
        <w:rPr>
          <w:rFonts w:ascii="Times New Roman" w:hAnsi="Times New Roman" w:cs="Times New Roman"/>
        </w:rPr>
        <w:t>）</w:t>
      </w:r>
    </w:p>
    <w:p w:rsidR="003E6083" w:rsidRPr="009A631C" w:rsidRDefault="003E6083" w:rsidP="003E6083">
      <w:pPr>
        <w:pStyle w:val="DefaultParagraph"/>
        <w:jc w:val="center"/>
      </w:pPr>
      <w:r w:rsidRPr="009A631C">
        <w:rPr>
          <w:noProof/>
        </w:rPr>
        <w:drawing>
          <wp:inline distT="0" distB="0" distL="0" distR="0" wp14:anchorId="159A0B84" wp14:editId="51B87CAD">
            <wp:extent cx="4505325" cy="952707"/>
            <wp:effectExtent l="19050" t="0" r="9525" b="0"/>
            <wp:docPr id="39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5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083" w:rsidRPr="009A631C" w:rsidRDefault="003E6083" w:rsidP="003E6083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>A</w:t>
      </w:r>
      <w:r w:rsidRPr="009A631C">
        <w:rPr>
          <w:rFonts w:ascii="Times New Roman" w:hAnsi="Times New Roman" w:cs="Times New Roman"/>
        </w:rPr>
        <w:t>．若蜡烛</w:t>
      </w:r>
      <w:r w:rsidRPr="009A631C">
        <w:rPr>
          <w:rFonts w:ascii="Times New Roman" w:hAnsi="Times New Roman" w:cs="Times New Roman"/>
        </w:rPr>
        <w:t>A</w:t>
      </w:r>
      <w:r w:rsidRPr="009A631C">
        <w:rPr>
          <w:rFonts w:ascii="Times New Roman" w:hAnsi="Times New Roman" w:cs="Times New Roman"/>
        </w:rPr>
        <w:t>距玻璃板</w:t>
      </w:r>
      <w:r w:rsidRPr="009A631C">
        <w:rPr>
          <w:rFonts w:ascii="Times New Roman" w:hAnsi="Times New Roman" w:cs="Times New Roman"/>
        </w:rPr>
        <w:t>5cm</w:t>
      </w:r>
      <w:r w:rsidRPr="009A631C">
        <w:rPr>
          <w:rFonts w:ascii="Times New Roman" w:hAnsi="Times New Roman" w:cs="Times New Roman"/>
        </w:rPr>
        <w:t>，则蜡烛</w:t>
      </w:r>
      <w:r w:rsidRPr="009A631C">
        <w:rPr>
          <w:rFonts w:ascii="Times New Roman" w:hAnsi="Times New Roman" w:cs="Times New Roman"/>
        </w:rPr>
        <w:t>B</w:t>
      </w:r>
      <w:r w:rsidRPr="009A631C">
        <w:rPr>
          <w:rFonts w:ascii="Times New Roman" w:hAnsi="Times New Roman" w:cs="Times New Roman"/>
        </w:rPr>
        <w:t>距蜡烛</w:t>
      </w:r>
      <w:r w:rsidRPr="009A631C">
        <w:rPr>
          <w:rFonts w:ascii="Times New Roman" w:hAnsi="Times New Roman" w:cs="Times New Roman"/>
        </w:rPr>
        <w:t>A</w:t>
      </w:r>
      <w:r w:rsidRPr="009A631C">
        <w:rPr>
          <w:rFonts w:ascii="Times New Roman" w:hAnsi="Times New Roman" w:cs="Times New Roman"/>
        </w:rPr>
        <w:t>也是</w:t>
      </w:r>
      <w:r w:rsidRPr="009A631C">
        <w:rPr>
          <w:rFonts w:ascii="Times New Roman" w:hAnsi="Times New Roman" w:cs="Times New Roman"/>
        </w:rPr>
        <w:t>5cm</w:t>
      </w:r>
      <w:r w:rsidRPr="009A631C">
        <w:rPr>
          <w:rFonts w:ascii="Times New Roman" w:hAnsi="Times New Roman" w:cs="Times New Roman"/>
        </w:rPr>
        <w:t>才能与蜡烛</w:t>
      </w:r>
      <w:r w:rsidRPr="009A631C">
        <w:rPr>
          <w:rFonts w:ascii="Times New Roman" w:hAnsi="Times New Roman" w:cs="Times New Roman"/>
        </w:rPr>
        <w:t>A</w:t>
      </w:r>
      <w:r w:rsidRPr="009A631C">
        <w:rPr>
          <w:rFonts w:ascii="Times New Roman" w:hAnsi="Times New Roman" w:cs="Times New Roman"/>
        </w:rPr>
        <w:t>的像完全重合</w:t>
      </w:r>
    </w:p>
    <w:p w:rsidR="003E6083" w:rsidRPr="009A631C" w:rsidRDefault="003E6083" w:rsidP="003E6083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>B</w:t>
      </w:r>
      <w:r w:rsidRPr="009A631C">
        <w:rPr>
          <w:rFonts w:ascii="Times New Roman" w:hAnsi="Times New Roman" w:cs="Times New Roman"/>
        </w:rPr>
        <w:t>．若蜡烛</w:t>
      </w:r>
      <w:r w:rsidRPr="009A631C">
        <w:rPr>
          <w:rFonts w:ascii="Times New Roman" w:hAnsi="Times New Roman" w:cs="Times New Roman"/>
        </w:rPr>
        <w:t>A</w:t>
      </w:r>
      <w:r w:rsidRPr="009A631C">
        <w:rPr>
          <w:rFonts w:ascii="Times New Roman" w:hAnsi="Times New Roman" w:cs="Times New Roman"/>
        </w:rPr>
        <w:t>在玻璃板中的像偏低且倾斜，在甲、乙、丙三图中，则乙图是产生该现象的原因</w:t>
      </w:r>
    </w:p>
    <w:p w:rsidR="003E6083" w:rsidRPr="009A631C" w:rsidRDefault="003E6083" w:rsidP="003E6083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>C</w:t>
      </w:r>
      <w:r w:rsidRPr="009A631C">
        <w:rPr>
          <w:rFonts w:ascii="Times New Roman" w:hAnsi="Times New Roman" w:cs="Times New Roman"/>
        </w:rPr>
        <w:t>．若在玻璃板与</w:t>
      </w:r>
      <w:r w:rsidRPr="009A631C">
        <w:rPr>
          <w:rFonts w:ascii="Times New Roman" w:hAnsi="Times New Roman" w:cs="Times New Roman"/>
        </w:rPr>
        <w:t>B</w:t>
      </w:r>
      <w:r w:rsidRPr="009A631C">
        <w:rPr>
          <w:rFonts w:ascii="Times New Roman" w:hAnsi="Times New Roman" w:cs="Times New Roman"/>
        </w:rPr>
        <w:t>蜡烛之间放一块挡光板，则仍能透过玻璃板看到</w:t>
      </w:r>
      <w:r w:rsidRPr="009A631C">
        <w:rPr>
          <w:rFonts w:ascii="Times New Roman" w:hAnsi="Times New Roman" w:cs="Times New Roman"/>
        </w:rPr>
        <w:t>A</w:t>
      </w:r>
      <w:r w:rsidRPr="009A631C">
        <w:rPr>
          <w:rFonts w:ascii="Times New Roman" w:hAnsi="Times New Roman" w:cs="Times New Roman"/>
        </w:rPr>
        <w:t>的像</w:t>
      </w:r>
    </w:p>
    <w:p w:rsidR="007B0633" w:rsidRPr="009A631C" w:rsidRDefault="003E6083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/>
        </w:rPr>
        <w:t>D</w:t>
      </w:r>
      <w:r w:rsidRPr="009A631C">
        <w:rPr>
          <w:rFonts w:ascii="Times New Roman" w:hAnsi="Times New Roman" w:cs="Times New Roman"/>
        </w:rPr>
        <w:t>．若蜡烛</w:t>
      </w:r>
      <w:r w:rsidRPr="009A631C">
        <w:rPr>
          <w:rFonts w:ascii="Times New Roman" w:hAnsi="Times New Roman" w:cs="Times New Roman"/>
        </w:rPr>
        <w:t>A</w:t>
      </w:r>
      <w:r w:rsidRPr="009A631C">
        <w:rPr>
          <w:rFonts w:ascii="Times New Roman" w:hAnsi="Times New Roman" w:cs="Times New Roman"/>
        </w:rPr>
        <w:t>远离玻璃板，则蜡烛</w:t>
      </w:r>
      <w:r w:rsidRPr="009A631C">
        <w:rPr>
          <w:rFonts w:ascii="Times New Roman" w:hAnsi="Times New Roman" w:cs="Times New Roman"/>
        </w:rPr>
        <w:t>A</w:t>
      </w:r>
      <w:r w:rsidRPr="009A631C">
        <w:rPr>
          <w:rFonts w:ascii="Times New Roman" w:hAnsi="Times New Roman" w:cs="Times New Roman"/>
        </w:rPr>
        <w:t>的像将变小</w:t>
      </w:r>
    </w:p>
    <w:p w:rsidR="007B0633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62203A" w:rsidRPr="009A631C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</w:rPr>
        <w:t>12</w:t>
      </w:r>
      <w:r w:rsidRPr="009A631C">
        <w:rPr>
          <w:rFonts w:ascii="Times New Roman" w:hAnsi="Times New Roman" w:cs="Times New Roman"/>
        </w:rPr>
        <w:t>、</w:t>
      </w:r>
      <w:r w:rsidR="001709E5" w:rsidRPr="009A631C">
        <w:rPr>
          <w:rFonts w:ascii="Times New Roman" w:hAnsi="Times New Roman" w:cs="Times New Roman"/>
        </w:rPr>
        <w:t>根据平面镜成像特点，画出图中物体</w:t>
      </w:r>
      <w:r w:rsidR="001709E5" w:rsidRPr="009A631C">
        <w:rPr>
          <w:rFonts w:ascii="Times New Roman" w:hAnsi="Times New Roman" w:cs="Times New Roman"/>
        </w:rPr>
        <w:t>AB</w:t>
      </w:r>
      <w:r w:rsidR="001709E5" w:rsidRPr="009A631C">
        <w:rPr>
          <w:rFonts w:ascii="Times New Roman" w:hAnsi="Times New Roman" w:cs="Times New Roman"/>
        </w:rPr>
        <w:t>在平面镜中所成的像</w:t>
      </w:r>
      <w:r w:rsidR="001709E5" w:rsidRPr="009A631C">
        <w:rPr>
          <w:rFonts w:ascii="Times New Roman" w:hAnsi="Times New Roman" w:cs="Times New Roman" w:hint="eastAsia"/>
        </w:rPr>
        <w:t>。</w:t>
      </w:r>
      <w:r w:rsidR="001709E5" w:rsidRPr="009A631C">
        <w:rPr>
          <w:rFonts w:ascii="Times New Roman" w:hAnsi="Times New Roman" w:cs="Times New Roman"/>
        </w:rPr>
        <w:t>（保留作图辅助线）</w:t>
      </w:r>
    </w:p>
    <w:p w:rsidR="007B0633" w:rsidRPr="009A631C" w:rsidRDefault="001709E5" w:rsidP="001709E5">
      <w:pPr>
        <w:pStyle w:val="DefaultParagraph"/>
        <w:jc w:val="center"/>
      </w:pPr>
      <w:r w:rsidRPr="009A631C">
        <w:rPr>
          <w:noProof/>
        </w:rPr>
        <w:drawing>
          <wp:inline distT="0" distB="0" distL="0" distR="0" wp14:anchorId="2D93DBC1" wp14:editId="1C624BF7">
            <wp:extent cx="638175" cy="1055443"/>
            <wp:effectExtent l="19050" t="0" r="9525" b="0"/>
            <wp:docPr id="4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055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C6E" w:rsidRPr="009A631C" w:rsidRDefault="00060EB4" w:rsidP="00323C6E">
      <w:pPr>
        <w:pStyle w:val="ae"/>
        <w:spacing w:line="400" w:lineRule="exact"/>
        <w:rPr>
          <w:rFonts w:ascii="Times New Roman" w:eastAsiaTheme="minorEastAsia" w:hAnsi="Times New Roman"/>
        </w:rPr>
      </w:pPr>
      <w:r w:rsidRPr="009A631C">
        <w:rPr>
          <w:rFonts w:ascii="Times New Roman" w:hAnsi="Times New Roman"/>
          <w:noProof/>
        </w:rPr>
        <w:drawing>
          <wp:anchor distT="0" distB="0" distL="114300" distR="114300" simplePos="0" relativeHeight="251760640" behindDoc="0" locked="0" layoutInCell="1" allowOverlap="1" wp14:anchorId="0208F5D6" wp14:editId="2CCBC193">
            <wp:simplePos x="0" y="0"/>
            <wp:positionH relativeFrom="column">
              <wp:posOffset>3681095</wp:posOffset>
            </wp:positionH>
            <wp:positionV relativeFrom="paragraph">
              <wp:posOffset>374015</wp:posOffset>
            </wp:positionV>
            <wp:extent cx="1390650" cy="952500"/>
            <wp:effectExtent l="0" t="0" r="0" b="0"/>
            <wp:wrapSquare wrapText="bothSides"/>
            <wp:docPr id="404" name="图片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2" t="7272" r="8163" b="6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104" w:rsidRPr="009A631C">
        <w:rPr>
          <w:rFonts w:ascii="Times New Roman" w:eastAsiaTheme="minorEastAsia" w:hAnsi="Times New Roman"/>
        </w:rPr>
        <w:t>1</w:t>
      </w:r>
      <w:r w:rsidR="00285104" w:rsidRPr="009A631C">
        <w:rPr>
          <w:rFonts w:ascii="Times New Roman" w:eastAsiaTheme="minorEastAsia" w:hAnsi="Times New Roman" w:hint="eastAsia"/>
        </w:rPr>
        <w:t>3</w:t>
      </w:r>
      <w:r w:rsidR="00285104" w:rsidRPr="009A631C">
        <w:rPr>
          <w:rFonts w:ascii="Times New Roman" w:eastAsiaTheme="minorEastAsia" w:hAnsi="Times New Roman"/>
        </w:rPr>
        <w:t>、</w:t>
      </w:r>
      <w:r w:rsidR="00323C6E" w:rsidRPr="009A631C">
        <w:rPr>
          <w:rFonts w:ascii="Times New Roman" w:eastAsiaTheme="minorEastAsia" w:hAnsi="Times New Roman" w:hint="eastAsia"/>
        </w:rPr>
        <w:t>如图所示，</w:t>
      </w:r>
      <w:r w:rsidR="00323C6E" w:rsidRPr="009A631C">
        <w:rPr>
          <w:rFonts w:ascii="Times New Roman" w:eastAsiaTheme="minorEastAsia" w:hAnsi="Times New Roman" w:hint="eastAsia"/>
        </w:rPr>
        <w:t>AB</w:t>
      </w:r>
      <w:r w:rsidR="00323C6E" w:rsidRPr="009A631C">
        <w:rPr>
          <w:rFonts w:ascii="Times New Roman" w:eastAsiaTheme="minorEastAsia" w:hAnsi="Times New Roman" w:hint="eastAsia"/>
        </w:rPr>
        <w:t>和</w:t>
      </w:r>
      <w:r w:rsidR="00323C6E" w:rsidRPr="009A631C">
        <w:rPr>
          <w:rFonts w:ascii="Times New Roman" w:eastAsiaTheme="minorEastAsia" w:hAnsi="Times New Roman" w:hint="eastAsia"/>
        </w:rPr>
        <w:t>BC</w:t>
      </w:r>
      <w:r w:rsidR="00323C6E" w:rsidRPr="009A631C">
        <w:rPr>
          <w:rFonts w:ascii="Times New Roman" w:eastAsiaTheme="minorEastAsia" w:hAnsi="Times New Roman" w:hint="eastAsia"/>
        </w:rPr>
        <w:t>是两块相互垂直的平面镜，</w:t>
      </w:r>
      <w:r w:rsidR="00323C6E" w:rsidRPr="009A631C">
        <w:rPr>
          <w:rFonts w:ascii="Times New Roman" w:eastAsiaTheme="minorEastAsia" w:hAnsi="Times New Roman" w:hint="eastAsia"/>
        </w:rPr>
        <w:t>P</w:t>
      </w:r>
      <w:r w:rsidR="00323C6E" w:rsidRPr="009A631C">
        <w:rPr>
          <w:rFonts w:ascii="Times New Roman" w:eastAsiaTheme="minorEastAsia" w:hAnsi="Times New Roman" w:hint="eastAsia"/>
        </w:rPr>
        <w:t>为点光源。由</w:t>
      </w:r>
      <w:r w:rsidR="00323C6E" w:rsidRPr="009A631C">
        <w:rPr>
          <w:rFonts w:ascii="Times New Roman" w:eastAsiaTheme="minorEastAsia" w:hAnsi="Times New Roman" w:hint="eastAsia"/>
        </w:rPr>
        <w:t>P</w:t>
      </w:r>
      <w:r w:rsidR="00323C6E" w:rsidRPr="009A631C">
        <w:rPr>
          <w:rFonts w:ascii="Times New Roman" w:eastAsiaTheme="minorEastAsia" w:hAnsi="Times New Roman" w:hint="eastAsia"/>
        </w:rPr>
        <w:t>射出的一细束光线先后经两平面镜反射后恰好通过</w:t>
      </w:r>
      <w:r w:rsidR="00323C6E" w:rsidRPr="009A631C">
        <w:rPr>
          <w:rFonts w:ascii="Times New Roman" w:eastAsiaTheme="minorEastAsia" w:hAnsi="Times New Roman" w:hint="eastAsia"/>
        </w:rPr>
        <w:t>Q</w:t>
      </w:r>
      <w:r w:rsidR="00323C6E" w:rsidRPr="009A631C">
        <w:rPr>
          <w:rFonts w:ascii="Times New Roman" w:eastAsiaTheme="minorEastAsia" w:hAnsi="Times New Roman" w:hint="eastAsia"/>
        </w:rPr>
        <w:t>点。</w:t>
      </w:r>
    </w:p>
    <w:p w:rsidR="00323C6E" w:rsidRPr="009A631C" w:rsidRDefault="00323C6E" w:rsidP="00323C6E">
      <w:pPr>
        <w:pStyle w:val="ae"/>
        <w:spacing w:line="400" w:lineRule="exact"/>
        <w:rPr>
          <w:rFonts w:ascii="Times New Roman" w:eastAsiaTheme="minorEastAsia" w:hAnsi="Times New Roman"/>
        </w:rPr>
      </w:pPr>
      <w:r w:rsidRPr="009A631C">
        <w:rPr>
          <w:rFonts w:ascii="Times New Roman" w:eastAsiaTheme="minorEastAsia" w:hAnsi="Times New Roman" w:hint="eastAsia"/>
        </w:rPr>
        <w:t>（</w:t>
      </w:r>
      <w:r w:rsidRPr="009A631C">
        <w:rPr>
          <w:rFonts w:ascii="Times New Roman" w:eastAsiaTheme="minorEastAsia" w:hAnsi="Times New Roman" w:hint="eastAsia"/>
        </w:rPr>
        <w:t>1</w:t>
      </w:r>
      <w:r w:rsidRPr="009A631C">
        <w:rPr>
          <w:rFonts w:ascii="Times New Roman" w:eastAsiaTheme="minorEastAsia" w:hAnsi="Times New Roman" w:hint="eastAsia"/>
        </w:rPr>
        <w:t>）作出光路图；</w:t>
      </w:r>
    </w:p>
    <w:p w:rsidR="00285104" w:rsidRPr="009A631C" w:rsidRDefault="00323C6E" w:rsidP="00323C6E">
      <w:pPr>
        <w:pStyle w:val="ae"/>
        <w:spacing w:line="400" w:lineRule="exact"/>
        <w:rPr>
          <w:rFonts w:ascii="Times New Roman" w:eastAsiaTheme="minorEastAsia" w:hAnsi="Times New Roman"/>
        </w:rPr>
      </w:pPr>
      <w:r w:rsidRPr="009A631C">
        <w:rPr>
          <w:rFonts w:ascii="Times New Roman" w:eastAsiaTheme="minorEastAsia" w:hAnsi="Times New Roman" w:hint="eastAsia"/>
        </w:rPr>
        <w:t>（</w:t>
      </w:r>
      <w:r w:rsidRPr="009A631C">
        <w:rPr>
          <w:rFonts w:ascii="Times New Roman" w:eastAsiaTheme="minorEastAsia" w:hAnsi="Times New Roman" w:hint="eastAsia"/>
        </w:rPr>
        <w:t>2</w:t>
      </w:r>
      <w:r w:rsidRPr="009A631C">
        <w:rPr>
          <w:rFonts w:ascii="Times New Roman" w:eastAsiaTheme="minorEastAsia" w:hAnsi="Times New Roman" w:hint="eastAsia"/>
        </w:rPr>
        <w:t>）在图中标出光线第一次射到平面镜上的位置</w:t>
      </w:r>
      <w:r w:rsidRPr="009A631C">
        <w:rPr>
          <w:rFonts w:ascii="Times New Roman" w:eastAsiaTheme="minorEastAsia" w:hAnsi="Times New Roman" w:hint="eastAsia"/>
        </w:rPr>
        <w:t>K</w:t>
      </w:r>
      <w:r w:rsidRPr="009A631C">
        <w:rPr>
          <w:rFonts w:ascii="Times New Roman" w:eastAsiaTheme="minorEastAsia" w:hAnsi="Times New Roman" w:hint="eastAsia"/>
        </w:rPr>
        <w:t>。</w:t>
      </w:r>
    </w:p>
    <w:p w:rsidR="00323C6E" w:rsidRPr="009A631C" w:rsidRDefault="00323C6E" w:rsidP="00060EB4">
      <w:pPr>
        <w:snapToGrid w:val="0"/>
        <w:rPr>
          <w:rFonts w:ascii="Times New Roman" w:hAnsi="Times New Roman"/>
        </w:rPr>
      </w:pPr>
    </w:p>
    <w:p w:rsidR="004C1F62" w:rsidRPr="009A631C" w:rsidRDefault="004C1F62" w:rsidP="004C1F62">
      <w:pPr>
        <w:snapToGrid w:val="0"/>
        <w:rPr>
          <w:rFonts w:ascii="Times New Roman" w:hAnsi="Times New Roman"/>
          <w:noProof/>
        </w:rPr>
      </w:pPr>
    </w:p>
    <w:p w:rsidR="004C1F62" w:rsidRPr="009A631C" w:rsidRDefault="004C1F62" w:rsidP="004C1F62">
      <w:pPr>
        <w:snapToGrid w:val="0"/>
        <w:rPr>
          <w:rFonts w:ascii="Times New Roman" w:hAnsi="Times New Roman"/>
          <w:noProof/>
        </w:rPr>
      </w:pPr>
    </w:p>
    <w:p w:rsidR="00E114CF" w:rsidRPr="009A631C" w:rsidRDefault="00CC06AC" w:rsidP="00E114CF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5280" behindDoc="0" locked="0" layoutInCell="1" allowOverlap="1" wp14:anchorId="1FCDEC0A" wp14:editId="39E4F8A0">
            <wp:simplePos x="0" y="0"/>
            <wp:positionH relativeFrom="column">
              <wp:posOffset>4462145</wp:posOffset>
            </wp:positionH>
            <wp:positionV relativeFrom="paragraph">
              <wp:posOffset>286385</wp:posOffset>
            </wp:positionV>
            <wp:extent cx="1152525" cy="962025"/>
            <wp:effectExtent l="0" t="0" r="0" b="0"/>
            <wp:wrapSquare wrapText="bothSides"/>
            <wp:docPr id="395" name="图片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t="11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9A631C">
        <w:rPr>
          <w:rFonts w:ascii="Times New Roman" w:hAnsi="Times New Roman" w:cs="Times New Roman"/>
        </w:rPr>
        <w:t>1</w:t>
      </w:r>
      <w:r w:rsidR="00285104" w:rsidRPr="009A631C">
        <w:rPr>
          <w:rFonts w:ascii="Times New Roman" w:hAnsi="Times New Roman" w:cs="Times New Roman" w:hint="eastAsia"/>
        </w:rPr>
        <w:t>4</w:t>
      </w:r>
      <w:r w:rsidR="00285104" w:rsidRPr="009A631C">
        <w:rPr>
          <w:rFonts w:ascii="Times New Roman" w:hAnsi="Times New Roman" w:cs="Times New Roman"/>
        </w:rPr>
        <w:t>、</w:t>
      </w:r>
      <w:r w:rsidR="00E114CF" w:rsidRPr="009A631C">
        <w:rPr>
          <w:rFonts w:ascii="Times New Roman" w:hAnsi="Times New Roman" w:cs="Times New Roman" w:hint="eastAsia"/>
        </w:rPr>
        <w:t>用如图所示的潜望镜观看物体</w:t>
      </w:r>
      <w:r w:rsidR="00E114CF" w:rsidRPr="009A631C">
        <w:rPr>
          <w:rFonts w:ascii="Times New Roman" w:hAnsi="Times New Roman" w:cs="Times New Roman" w:hint="eastAsia"/>
        </w:rPr>
        <w:t>AB</w:t>
      </w:r>
      <w:r w:rsidR="00E114CF" w:rsidRPr="009A631C">
        <w:rPr>
          <w:rFonts w:ascii="Times New Roman" w:hAnsi="Times New Roman" w:cs="Times New Roman" w:hint="eastAsia"/>
        </w:rPr>
        <w:t>时，看到</w:t>
      </w:r>
      <w:r w:rsidR="00E114CF" w:rsidRPr="009A631C">
        <w:rPr>
          <w:rFonts w:ascii="Times New Roman" w:hAnsi="Times New Roman" w:cs="Times New Roman" w:hint="eastAsia"/>
        </w:rPr>
        <w:t>AB</w:t>
      </w:r>
      <w:r w:rsidR="00E114CF" w:rsidRPr="009A631C">
        <w:rPr>
          <w:rFonts w:ascii="Times New Roman" w:hAnsi="Times New Roman" w:cs="Times New Roman" w:hint="eastAsia"/>
        </w:rPr>
        <w:t>的像，和原物体</w:t>
      </w:r>
      <w:r w:rsidR="00E114CF" w:rsidRPr="009A631C">
        <w:rPr>
          <w:rFonts w:ascii="Times New Roman" w:hAnsi="Times New Roman" w:cs="Times New Roman" w:hint="eastAsia"/>
        </w:rPr>
        <w:t>AB</w:t>
      </w:r>
      <w:r w:rsidR="00E114CF" w:rsidRPr="009A631C">
        <w:rPr>
          <w:rFonts w:ascii="Times New Roman" w:hAnsi="Times New Roman" w:cs="Times New Roman" w:hint="eastAsia"/>
        </w:rPr>
        <w:t>相比，水平方向的视距及像的性质是</w:t>
      </w:r>
      <w:r w:rsidR="00E114CF" w:rsidRPr="009A631C">
        <w:rPr>
          <w:rFonts w:ascii="Times New Roman" w:hAnsi="Times New Roman" w:cs="Times New Roman" w:hint="eastAsia"/>
        </w:rPr>
        <w:tab/>
      </w:r>
      <w:r w:rsidR="00E114CF" w:rsidRPr="009A631C">
        <w:rPr>
          <w:rFonts w:ascii="Times New Roman" w:hAnsi="Times New Roman" w:cs="Times New Roman" w:hint="eastAsia"/>
        </w:rPr>
        <w:t>（</w:t>
      </w:r>
      <w:r w:rsidR="00E114CF" w:rsidRPr="009A631C">
        <w:rPr>
          <w:rFonts w:ascii="Times New Roman" w:hAnsi="Times New Roman" w:cs="Times New Roman" w:hint="eastAsia"/>
        </w:rPr>
        <w:tab/>
      </w:r>
      <w:r w:rsidR="00E114CF" w:rsidRPr="009A631C">
        <w:rPr>
          <w:rFonts w:ascii="Times New Roman" w:hAnsi="Times New Roman" w:cs="Times New Roman" w:hint="eastAsia"/>
        </w:rPr>
        <w:tab/>
      </w:r>
      <w:r w:rsidR="00E114CF" w:rsidRPr="009A631C">
        <w:rPr>
          <w:rFonts w:ascii="Times New Roman" w:hAnsi="Times New Roman" w:cs="Times New Roman" w:hint="eastAsia"/>
        </w:rPr>
        <w:t>）</w:t>
      </w:r>
    </w:p>
    <w:p w:rsidR="00E114CF" w:rsidRPr="009A631C" w:rsidRDefault="00E114CF" w:rsidP="00CC06AC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</w:rPr>
        <w:t>A</w:t>
      </w:r>
      <w:r w:rsidRPr="009A631C">
        <w:rPr>
          <w:rFonts w:ascii="Times New Roman" w:hAnsi="Times New Roman" w:cs="Times New Roman" w:hint="eastAsia"/>
        </w:rPr>
        <w:t>．距离变大，倒立的像</w:t>
      </w:r>
      <w:r w:rsidR="00CC06AC" w:rsidRPr="009A631C">
        <w:rPr>
          <w:rFonts w:ascii="Times New Roman" w:hAnsi="Times New Roman" w:cs="Times New Roman" w:hint="eastAsia"/>
        </w:rPr>
        <w:tab/>
      </w:r>
      <w:r w:rsidR="00CC06AC" w:rsidRPr="009A631C">
        <w:rPr>
          <w:rFonts w:ascii="Times New Roman" w:hAnsi="Times New Roman" w:cs="Times New Roman" w:hint="eastAsia"/>
        </w:rPr>
        <w:tab/>
      </w:r>
      <w:r w:rsidR="00CC06AC"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 w:hint="eastAsia"/>
        </w:rPr>
        <w:t>B</w:t>
      </w:r>
      <w:r w:rsidRPr="009A631C">
        <w:rPr>
          <w:rFonts w:ascii="Times New Roman" w:hAnsi="Times New Roman" w:cs="Times New Roman" w:hint="eastAsia"/>
        </w:rPr>
        <w:t>．距离变小，倒立的像</w:t>
      </w:r>
    </w:p>
    <w:p w:rsidR="00285104" w:rsidRPr="009A631C" w:rsidRDefault="00E114CF" w:rsidP="00CC06AC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 w:hint="eastAsia"/>
        </w:rPr>
        <w:t>C</w:t>
      </w:r>
      <w:r w:rsidRPr="009A631C">
        <w:rPr>
          <w:rFonts w:ascii="Times New Roman" w:hAnsi="Times New Roman" w:cs="Times New Roman" w:hint="eastAsia"/>
        </w:rPr>
        <w:t>．距离相等，正立的像</w:t>
      </w:r>
      <w:r w:rsidR="00CC06AC" w:rsidRPr="009A631C">
        <w:rPr>
          <w:rFonts w:ascii="Times New Roman" w:hAnsi="Times New Roman" w:cs="Times New Roman" w:hint="eastAsia"/>
        </w:rPr>
        <w:tab/>
      </w:r>
      <w:r w:rsidR="00CC06AC" w:rsidRPr="009A631C">
        <w:rPr>
          <w:rFonts w:ascii="Times New Roman" w:hAnsi="Times New Roman" w:cs="Times New Roman" w:hint="eastAsia"/>
        </w:rPr>
        <w:tab/>
      </w:r>
      <w:r w:rsidR="00CC06AC" w:rsidRPr="009A631C">
        <w:rPr>
          <w:rFonts w:ascii="Times New Roman" w:hAnsi="Times New Roman" w:cs="Times New Roman" w:hint="eastAsia"/>
        </w:rPr>
        <w:tab/>
      </w:r>
      <w:r w:rsidRPr="009A631C">
        <w:rPr>
          <w:rFonts w:ascii="Times New Roman" w:hAnsi="Times New Roman" w:cs="Times New Roman" w:hint="eastAsia"/>
        </w:rPr>
        <w:t>D</w:t>
      </w:r>
      <w:r w:rsidRPr="009A631C">
        <w:rPr>
          <w:rFonts w:ascii="Times New Roman" w:hAnsi="Times New Roman" w:cs="Times New Roman" w:hint="eastAsia"/>
        </w:rPr>
        <w:t>．距离变大，正立的像</w:t>
      </w:r>
    </w:p>
    <w:p w:rsidR="00285104" w:rsidRPr="009A631C" w:rsidRDefault="00285104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585FDF" w:rsidRPr="009A631C" w:rsidRDefault="00591650" w:rsidP="00585FDF">
      <w:pPr>
        <w:spacing w:line="400" w:lineRule="exact"/>
        <w:rPr>
          <w:rFonts w:ascii="Times New Roman" w:hAnsi="Times New Roman" w:cs="Times New Roman"/>
          <w:szCs w:val="21"/>
        </w:rPr>
      </w:pPr>
      <w:r w:rsidRPr="009A631C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739136" behindDoc="0" locked="0" layoutInCell="1" allowOverlap="1" wp14:anchorId="2022E66C" wp14:editId="75EE7DF8">
            <wp:simplePos x="0" y="0"/>
            <wp:positionH relativeFrom="column">
              <wp:posOffset>4366895</wp:posOffset>
            </wp:positionH>
            <wp:positionV relativeFrom="paragraph">
              <wp:posOffset>592455</wp:posOffset>
            </wp:positionV>
            <wp:extent cx="1295400" cy="742950"/>
            <wp:effectExtent l="0" t="0" r="0" b="0"/>
            <wp:wrapSquare wrapText="bothSides"/>
            <wp:docPr id="28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9A631C">
        <w:rPr>
          <w:rFonts w:ascii="Times New Roman" w:hAnsi="Times New Roman" w:cs="Times New Roman"/>
          <w:szCs w:val="21"/>
        </w:rPr>
        <w:t>1</w:t>
      </w:r>
      <w:r w:rsidR="00285104" w:rsidRPr="009A631C">
        <w:rPr>
          <w:rFonts w:ascii="Times New Roman" w:hAnsi="Times New Roman" w:cs="Times New Roman" w:hint="eastAsia"/>
          <w:szCs w:val="21"/>
        </w:rPr>
        <w:t>5</w:t>
      </w:r>
      <w:r w:rsidR="00285104" w:rsidRPr="009A631C">
        <w:rPr>
          <w:rFonts w:ascii="Times New Roman" w:hAnsi="Times New Roman" w:cs="Times New Roman"/>
          <w:szCs w:val="21"/>
        </w:rPr>
        <w:t>、</w:t>
      </w:r>
      <w:r w:rsidR="00585FDF" w:rsidRPr="009A631C">
        <w:rPr>
          <w:rFonts w:ascii="Times New Roman" w:hAnsi="Times New Roman" w:cs="Times New Roman"/>
          <w:szCs w:val="21"/>
        </w:rPr>
        <w:t>小亮给小明提出一个思考题：桌面有一个密闭的长方体木箱，其中一个侧面</w:t>
      </w:r>
      <w:r w:rsidR="00585FDF" w:rsidRPr="009A631C">
        <w:rPr>
          <w:rFonts w:ascii="Times New Roman" w:hAnsi="Times New Roman" w:cs="Times New Roman"/>
          <w:szCs w:val="21"/>
        </w:rPr>
        <w:t>MN</w:t>
      </w:r>
      <w:r w:rsidR="00585FDF" w:rsidRPr="009A631C">
        <w:rPr>
          <w:rFonts w:ascii="Times New Roman" w:hAnsi="Times New Roman" w:cs="Times New Roman"/>
          <w:szCs w:val="21"/>
        </w:rPr>
        <w:t>是透明玻璃，箱内有一只蜡烛</w:t>
      </w:r>
      <w:r w:rsidR="00585FDF" w:rsidRPr="009A631C">
        <w:rPr>
          <w:rFonts w:ascii="Times New Roman" w:hAnsi="Times New Roman" w:cs="Times New Roman"/>
          <w:szCs w:val="21"/>
        </w:rPr>
        <w:t>A</w:t>
      </w:r>
      <w:r w:rsidR="00585FDF" w:rsidRPr="009A631C">
        <w:rPr>
          <w:rFonts w:ascii="Times New Roman" w:hAnsi="Times New Roman" w:cs="Times New Roman"/>
          <w:szCs w:val="21"/>
        </w:rPr>
        <w:t>（如图所示）</w:t>
      </w:r>
      <w:r w:rsidR="001A51B5" w:rsidRPr="009A631C">
        <w:rPr>
          <w:rFonts w:ascii="Times New Roman" w:hAnsi="Times New Roman" w:cs="Times New Roman" w:hint="eastAsia"/>
          <w:szCs w:val="21"/>
        </w:rPr>
        <w:t>。</w:t>
      </w:r>
      <w:r w:rsidR="00585FDF" w:rsidRPr="009A631C">
        <w:rPr>
          <w:rFonts w:ascii="Times New Roman" w:hAnsi="Times New Roman" w:cs="Times New Roman"/>
          <w:szCs w:val="21"/>
        </w:rPr>
        <w:t>如何在不打开箱子的情况下，测出箱内蜡烛</w:t>
      </w:r>
      <w:r w:rsidR="00585FDF" w:rsidRPr="009A631C">
        <w:rPr>
          <w:rFonts w:ascii="Times New Roman" w:hAnsi="Times New Roman" w:cs="Times New Roman"/>
          <w:szCs w:val="21"/>
        </w:rPr>
        <w:t>A</w:t>
      </w:r>
      <w:r w:rsidR="00585FDF" w:rsidRPr="009A631C">
        <w:rPr>
          <w:rFonts w:ascii="Times New Roman" w:hAnsi="Times New Roman" w:cs="Times New Roman"/>
          <w:szCs w:val="21"/>
        </w:rPr>
        <w:t>到侧面</w:t>
      </w:r>
      <w:r w:rsidR="00585FDF" w:rsidRPr="009A631C">
        <w:rPr>
          <w:rFonts w:ascii="Times New Roman" w:hAnsi="Times New Roman" w:cs="Times New Roman"/>
          <w:szCs w:val="21"/>
        </w:rPr>
        <w:t>MN</w:t>
      </w:r>
      <w:r w:rsidR="00585FDF" w:rsidRPr="009A631C">
        <w:rPr>
          <w:rFonts w:ascii="Times New Roman" w:hAnsi="Times New Roman" w:cs="Times New Roman"/>
          <w:szCs w:val="21"/>
        </w:rPr>
        <w:t>的距离？小明思考后利用﹣支</w:t>
      </w:r>
      <w:r w:rsidR="00585FDF" w:rsidRPr="009A631C">
        <w:rPr>
          <w:rFonts w:ascii="Times New Roman" w:hAnsi="Times New Roman" w:cs="Times New Roman" w:hint="eastAsia"/>
          <w:szCs w:val="21"/>
        </w:rPr>
        <w:t>完全</w:t>
      </w:r>
      <w:r w:rsidR="00585FDF" w:rsidRPr="009A631C">
        <w:rPr>
          <w:rFonts w:ascii="Times New Roman" w:hAnsi="Times New Roman" w:cs="Times New Roman"/>
          <w:szCs w:val="21"/>
        </w:rPr>
        <w:t>相同的蜡烛</w:t>
      </w:r>
      <w:r w:rsidR="00585FDF" w:rsidRPr="009A631C">
        <w:rPr>
          <w:rFonts w:ascii="Times New Roman" w:hAnsi="Times New Roman" w:cs="Times New Roman"/>
          <w:szCs w:val="21"/>
        </w:rPr>
        <w:t>B</w:t>
      </w:r>
      <w:r w:rsidR="00585FDF" w:rsidRPr="009A631C">
        <w:rPr>
          <w:rFonts w:ascii="Times New Roman" w:hAnsi="Times New Roman" w:cs="Times New Roman"/>
          <w:szCs w:val="21"/>
        </w:rPr>
        <w:t>、刻度尺、火柴测出了箱内蜡烛</w:t>
      </w:r>
      <w:r w:rsidR="00585FDF" w:rsidRPr="009A631C">
        <w:rPr>
          <w:rFonts w:ascii="Times New Roman" w:hAnsi="Times New Roman" w:cs="Times New Roman"/>
          <w:szCs w:val="21"/>
        </w:rPr>
        <w:t>A</w:t>
      </w:r>
      <w:r w:rsidR="00585FDF" w:rsidRPr="009A631C">
        <w:rPr>
          <w:rFonts w:ascii="Times New Roman" w:hAnsi="Times New Roman" w:cs="Times New Roman"/>
          <w:szCs w:val="21"/>
        </w:rPr>
        <w:t>到侧面</w:t>
      </w:r>
      <w:r w:rsidR="00585FDF" w:rsidRPr="009A631C">
        <w:rPr>
          <w:rFonts w:ascii="Times New Roman" w:hAnsi="Times New Roman" w:cs="Times New Roman"/>
          <w:szCs w:val="21"/>
        </w:rPr>
        <w:t>MN</w:t>
      </w:r>
      <w:r w:rsidR="00585FDF" w:rsidRPr="009A631C">
        <w:rPr>
          <w:rFonts w:ascii="Times New Roman" w:hAnsi="Times New Roman" w:cs="Times New Roman"/>
          <w:szCs w:val="21"/>
        </w:rPr>
        <w:t>的距离，方法如下：</w:t>
      </w:r>
    </w:p>
    <w:p w:rsidR="00585FDF" w:rsidRPr="009A631C" w:rsidRDefault="00585FDF" w:rsidP="00585FDF">
      <w:pPr>
        <w:spacing w:line="400" w:lineRule="exact"/>
        <w:rPr>
          <w:rFonts w:ascii="Times New Roman" w:hAnsi="Times New Roman" w:cs="Times New Roman"/>
          <w:szCs w:val="21"/>
        </w:rPr>
      </w:pPr>
      <w:r w:rsidRPr="009A631C">
        <w:rPr>
          <w:rFonts w:ascii="Times New Roman" w:hAnsi="Times New Roman" w:cs="Times New Roman"/>
          <w:szCs w:val="21"/>
        </w:rPr>
        <w:t>（</w:t>
      </w:r>
      <w:r w:rsidRPr="009A631C">
        <w:rPr>
          <w:rFonts w:ascii="Times New Roman" w:hAnsi="Times New Roman" w:cs="Times New Roman"/>
          <w:szCs w:val="21"/>
        </w:rPr>
        <w:t>1</w:t>
      </w:r>
      <w:r w:rsidRPr="009A631C">
        <w:rPr>
          <w:rFonts w:ascii="Times New Roman" w:hAnsi="Times New Roman" w:cs="Times New Roman"/>
          <w:szCs w:val="21"/>
        </w:rPr>
        <w:t>）把蜡烛</w:t>
      </w:r>
      <w:r w:rsidRPr="009A631C">
        <w:rPr>
          <w:rFonts w:ascii="Times New Roman" w:hAnsi="Times New Roman" w:cs="Times New Roman"/>
          <w:szCs w:val="21"/>
        </w:rPr>
        <w:t>B</w:t>
      </w:r>
      <w:r w:rsidRPr="009A631C">
        <w:rPr>
          <w:rFonts w:ascii="Times New Roman" w:hAnsi="Times New Roman" w:cs="Times New Roman"/>
          <w:szCs w:val="21"/>
        </w:rPr>
        <w:t>放到箱子侧面</w:t>
      </w:r>
      <w:r w:rsidRPr="009A631C">
        <w:rPr>
          <w:rFonts w:ascii="Times New Roman" w:hAnsi="Times New Roman" w:cs="Times New Roman"/>
          <w:szCs w:val="21"/>
        </w:rPr>
        <w:t>MN</w:t>
      </w:r>
      <w:r w:rsidRPr="009A631C">
        <w:rPr>
          <w:rFonts w:ascii="Times New Roman" w:hAnsi="Times New Roman" w:cs="Times New Roman"/>
          <w:szCs w:val="21"/>
        </w:rPr>
        <w:t>的右侧桌面上并点燃；</w:t>
      </w:r>
    </w:p>
    <w:p w:rsidR="00585FDF" w:rsidRPr="009A631C" w:rsidRDefault="00585FDF" w:rsidP="00585FDF">
      <w:pPr>
        <w:spacing w:line="400" w:lineRule="exact"/>
        <w:rPr>
          <w:rFonts w:ascii="Times New Roman" w:hAnsi="Times New Roman" w:cs="Times New Roman"/>
          <w:szCs w:val="21"/>
        </w:rPr>
      </w:pPr>
      <w:r w:rsidRPr="009A631C">
        <w:rPr>
          <w:rFonts w:ascii="Times New Roman" w:hAnsi="Times New Roman" w:cs="Times New Roman"/>
          <w:szCs w:val="21"/>
        </w:rPr>
        <w:t>（</w:t>
      </w:r>
      <w:r w:rsidRPr="009A631C">
        <w:rPr>
          <w:rFonts w:ascii="Times New Roman" w:hAnsi="Times New Roman" w:cs="Times New Roman"/>
          <w:szCs w:val="21"/>
        </w:rPr>
        <w:t>2</w:t>
      </w:r>
      <w:r w:rsidRPr="009A631C">
        <w:rPr>
          <w:rFonts w:ascii="Times New Roman" w:hAnsi="Times New Roman" w:cs="Times New Roman"/>
          <w:szCs w:val="21"/>
        </w:rPr>
        <w:t>）移动蜡烛</w:t>
      </w:r>
      <w:r w:rsidRPr="009A631C">
        <w:rPr>
          <w:rFonts w:ascii="Times New Roman" w:hAnsi="Times New Roman" w:cs="Times New Roman"/>
          <w:szCs w:val="21"/>
        </w:rPr>
        <w:t>B</w:t>
      </w:r>
      <w:r w:rsidRPr="009A631C">
        <w:rPr>
          <w:rFonts w:ascii="Times New Roman" w:hAnsi="Times New Roman" w:cs="Times New Roman"/>
          <w:szCs w:val="21"/>
        </w:rPr>
        <w:t>，直到</w:t>
      </w:r>
      <w:r w:rsidRPr="009A631C">
        <w:rPr>
          <w:rFonts w:ascii="Times New Roman" w:eastAsia="宋体" w:hAnsi="宋体" w:cs="Times New Roman" w:hint="eastAsia"/>
          <w:szCs w:val="21"/>
        </w:rPr>
        <w:t>_____________________________________________</w:t>
      </w:r>
      <w:r w:rsidRPr="009A631C">
        <w:rPr>
          <w:rFonts w:ascii="Times New Roman" w:hAnsi="Times New Roman" w:cs="Times New Roman"/>
          <w:szCs w:val="21"/>
        </w:rPr>
        <w:t>；</w:t>
      </w:r>
    </w:p>
    <w:p w:rsidR="00285104" w:rsidRPr="009A631C" w:rsidRDefault="00585FDF" w:rsidP="00591650">
      <w:pPr>
        <w:spacing w:line="400" w:lineRule="exact"/>
        <w:rPr>
          <w:rFonts w:ascii="Times New Roman" w:hAnsi="Times New Roman" w:cs="Times New Roman"/>
          <w:szCs w:val="21"/>
        </w:rPr>
      </w:pPr>
      <w:r w:rsidRPr="009A631C">
        <w:rPr>
          <w:rFonts w:ascii="Times New Roman" w:hAnsi="Times New Roman" w:cs="Times New Roman"/>
          <w:szCs w:val="21"/>
        </w:rPr>
        <w:t>（</w:t>
      </w:r>
      <w:r w:rsidRPr="009A631C">
        <w:rPr>
          <w:rFonts w:ascii="Times New Roman" w:hAnsi="Times New Roman" w:cs="Times New Roman"/>
          <w:szCs w:val="21"/>
        </w:rPr>
        <w:t>3</w:t>
      </w:r>
      <w:r w:rsidRPr="009A631C">
        <w:rPr>
          <w:rFonts w:ascii="Times New Roman" w:hAnsi="Times New Roman" w:cs="Times New Roman"/>
          <w:szCs w:val="21"/>
        </w:rPr>
        <w:t>）用刻度尺测出</w:t>
      </w:r>
      <w:r w:rsidRPr="009A631C">
        <w:rPr>
          <w:rFonts w:ascii="Times New Roman" w:eastAsia="宋体" w:hAnsi="宋体" w:cs="Times New Roman" w:hint="eastAsia"/>
          <w:szCs w:val="21"/>
        </w:rPr>
        <w:t>__________________</w:t>
      </w:r>
      <w:r w:rsidRPr="009A631C">
        <w:rPr>
          <w:rFonts w:ascii="Times New Roman" w:hAnsi="Times New Roman" w:cs="Times New Roman"/>
          <w:szCs w:val="21"/>
        </w:rPr>
        <w:t>的距离，就等于</w:t>
      </w:r>
      <w:r w:rsidRPr="009A631C">
        <w:rPr>
          <w:rFonts w:ascii="Times New Roman" w:hAnsi="Times New Roman" w:cs="Times New Roman"/>
          <w:szCs w:val="21"/>
        </w:rPr>
        <w:t>A</w:t>
      </w:r>
      <w:r w:rsidRPr="009A631C">
        <w:rPr>
          <w:rFonts w:ascii="Times New Roman" w:hAnsi="Times New Roman" w:cs="Times New Roman"/>
          <w:szCs w:val="21"/>
        </w:rPr>
        <w:t>到</w:t>
      </w:r>
      <w:r w:rsidRPr="009A631C">
        <w:rPr>
          <w:rFonts w:ascii="Times New Roman" w:hAnsi="Times New Roman" w:cs="Times New Roman"/>
          <w:szCs w:val="21"/>
        </w:rPr>
        <w:t>MN</w:t>
      </w:r>
      <w:r w:rsidRPr="009A631C">
        <w:rPr>
          <w:rFonts w:ascii="Times New Roman" w:hAnsi="Times New Roman" w:cs="Times New Roman"/>
          <w:szCs w:val="21"/>
        </w:rPr>
        <w:t>的距离</w:t>
      </w:r>
      <w:r w:rsidR="001A51B5" w:rsidRPr="009A631C">
        <w:rPr>
          <w:rFonts w:ascii="Times New Roman" w:hAnsi="Times New Roman" w:cs="Times New Roman" w:hint="eastAsia"/>
          <w:szCs w:val="21"/>
        </w:rPr>
        <w:t>。</w:t>
      </w:r>
      <w:r w:rsidRPr="009A631C">
        <w:rPr>
          <w:rFonts w:ascii="Times New Roman" w:hAnsi="Times New Roman" w:cs="Times New Roman"/>
          <w:szCs w:val="21"/>
        </w:rPr>
        <w:t>在实验过程中点燃蜡烛</w:t>
      </w:r>
      <w:r w:rsidRPr="009A631C">
        <w:rPr>
          <w:rFonts w:ascii="Times New Roman" w:hAnsi="Times New Roman" w:cs="Times New Roman"/>
          <w:szCs w:val="21"/>
        </w:rPr>
        <w:t>B</w:t>
      </w:r>
      <w:r w:rsidRPr="009A631C">
        <w:rPr>
          <w:rFonts w:ascii="Times New Roman" w:hAnsi="Times New Roman" w:cs="Times New Roman"/>
          <w:szCs w:val="21"/>
        </w:rPr>
        <w:t>是为了</w:t>
      </w:r>
      <w:r w:rsidRPr="009A631C">
        <w:rPr>
          <w:rFonts w:ascii="Times New Roman" w:eastAsia="宋体" w:hAnsi="宋体" w:cs="Times New Roman" w:hint="eastAsia"/>
          <w:szCs w:val="21"/>
        </w:rPr>
        <w:t>_____________________________________________</w:t>
      </w:r>
      <w:r w:rsidRPr="009A631C">
        <w:rPr>
          <w:rFonts w:ascii="Times New Roman" w:hAnsi="Times New Roman" w:cs="Times New Roman" w:hint="eastAsia"/>
          <w:szCs w:val="21"/>
        </w:rPr>
        <w:t>。</w:t>
      </w:r>
    </w:p>
    <w:p w:rsidR="00285104" w:rsidRPr="009A631C" w:rsidRDefault="00285104" w:rsidP="00285104">
      <w:pPr>
        <w:spacing w:line="400" w:lineRule="exact"/>
        <w:rPr>
          <w:rFonts w:ascii="Times New Roman" w:hAnsi="Times New Roman" w:cs="Times New Roman"/>
        </w:rPr>
      </w:pPr>
    </w:p>
    <w:p w:rsidR="00591650" w:rsidRPr="009A631C" w:rsidRDefault="00591650" w:rsidP="00591650">
      <w:pPr>
        <w:pStyle w:val="ae"/>
        <w:spacing w:line="400" w:lineRule="exact"/>
        <w:rPr>
          <w:rFonts w:ascii="Times New Roman" w:hAnsi="Times New Roman"/>
        </w:rPr>
      </w:pPr>
      <w:r w:rsidRPr="009A631C">
        <w:rPr>
          <w:rFonts w:ascii="Times New Roman" w:eastAsiaTheme="minorEastAsia" w:hAnsi="Times New Roman"/>
          <w:noProof/>
        </w:rPr>
        <w:drawing>
          <wp:anchor distT="0" distB="0" distL="114300" distR="114300" simplePos="0" relativeHeight="251738112" behindDoc="0" locked="0" layoutInCell="1" allowOverlap="1" wp14:anchorId="596390E6" wp14:editId="5BBAA07E">
            <wp:simplePos x="0" y="0"/>
            <wp:positionH relativeFrom="column">
              <wp:posOffset>4752340</wp:posOffset>
            </wp:positionH>
            <wp:positionV relativeFrom="paragraph">
              <wp:posOffset>276860</wp:posOffset>
            </wp:positionV>
            <wp:extent cx="909955" cy="638175"/>
            <wp:effectExtent l="0" t="0" r="0" b="0"/>
            <wp:wrapSquare wrapText="bothSides"/>
            <wp:docPr id="28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995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9A631C">
        <w:rPr>
          <w:rFonts w:ascii="Times New Roman" w:eastAsiaTheme="minorEastAsia" w:hAnsi="Times New Roman"/>
        </w:rPr>
        <w:t>1</w:t>
      </w:r>
      <w:r w:rsidR="00285104" w:rsidRPr="009A631C">
        <w:rPr>
          <w:rFonts w:ascii="Times New Roman" w:eastAsiaTheme="minorEastAsia" w:hAnsi="Times New Roman" w:hint="eastAsia"/>
        </w:rPr>
        <w:t>6</w:t>
      </w:r>
      <w:r w:rsidR="00285104" w:rsidRPr="009A631C">
        <w:rPr>
          <w:rFonts w:ascii="Times New Roman" w:eastAsiaTheme="minorEastAsia" w:hAnsi="Times New Roman"/>
        </w:rPr>
        <w:t>、</w:t>
      </w:r>
      <w:r w:rsidRPr="009A631C">
        <w:rPr>
          <w:rFonts w:ascii="Times New Roman" w:hAnsi="Times New Roman"/>
        </w:rPr>
        <w:t>某同学在做</w:t>
      </w:r>
      <w:r w:rsidRPr="009A631C">
        <w:rPr>
          <w:rFonts w:ascii="Times New Roman" w:hAnsi="Times New Roman" w:hint="eastAsia"/>
        </w:rPr>
        <w:t>“</w:t>
      </w:r>
      <w:r w:rsidRPr="009A631C">
        <w:rPr>
          <w:rFonts w:ascii="Times New Roman" w:hAnsi="Times New Roman"/>
        </w:rPr>
        <w:t>探究平面镜成像</w:t>
      </w:r>
      <w:r w:rsidRPr="009A631C">
        <w:rPr>
          <w:rFonts w:ascii="Times New Roman" w:hAnsi="Times New Roman" w:hint="eastAsia"/>
        </w:rPr>
        <w:t>”</w:t>
      </w:r>
      <w:r w:rsidRPr="009A631C">
        <w:rPr>
          <w:rFonts w:ascii="Times New Roman" w:hAnsi="Times New Roman"/>
        </w:rPr>
        <w:t>的实验时，将一块玻璃竖直放在水平台上，再取两段完全相同的蜡烛</w:t>
      </w:r>
      <w:r w:rsidRPr="009A631C">
        <w:rPr>
          <w:rFonts w:ascii="Times New Roman" w:hAnsi="Times New Roman"/>
        </w:rPr>
        <w:t>A</w:t>
      </w:r>
      <w:r w:rsidRPr="009A631C">
        <w:rPr>
          <w:rFonts w:ascii="Times New Roman" w:hAnsi="Times New Roman"/>
        </w:rPr>
        <w:t>和</w:t>
      </w:r>
      <w:r w:rsidRPr="009A631C">
        <w:rPr>
          <w:rFonts w:ascii="Times New Roman" w:hAnsi="Times New Roman"/>
        </w:rPr>
        <w:t>B</w:t>
      </w:r>
      <w:r w:rsidRPr="009A631C">
        <w:rPr>
          <w:rFonts w:ascii="Times New Roman" w:hAnsi="Times New Roman"/>
        </w:rPr>
        <w:t>，点燃玻璃板前有蜡烛</w:t>
      </w:r>
      <w:r w:rsidRPr="009A631C">
        <w:rPr>
          <w:rFonts w:ascii="Times New Roman" w:hAnsi="Times New Roman"/>
        </w:rPr>
        <w:t>A</w:t>
      </w:r>
      <w:r w:rsidRPr="009A631C">
        <w:rPr>
          <w:rFonts w:ascii="Times New Roman" w:hAnsi="Times New Roman"/>
        </w:rPr>
        <w:t>进行观察，如图所示</w:t>
      </w:r>
      <w:r w:rsidR="001A51B5" w:rsidRPr="009A631C">
        <w:rPr>
          <w:rFonts w:ascii="Times New Roman" w:hAnsi="Times New Roman" w:hint="eastAsia"/>
        </w:rPr>
        <w:t>。</w:t>
      </w:r>
      <w:r w:rsidRPr="009A631C">
        <w:rPr>
          <w:rFonts w:ascii="Times New Roman" w:hAnsi="Times New Roman"/>
        </w:rPr>
        <w:t>在此实验中：</w:t>
      </w:r>
    </w:p>
    <w:p w:rsidR="00591650" w:rsidRPr="009A631C" w:rsidRDefault="00591650" w:rsidP="00591650">
      <w:pPr>
        <w:pStyle w:val="ae"/>
        <w:spacing w:line="400" w:lineRule="exact"/>
        <w:rPr>
          <w:rFonts w:ascii="Times New Roman" w:hAnsi="Times New Roman"/>
        </w:rPr>
      </w:pPr>
      <w:r w:rsidRPr="009A631C">
        <w:rPr>
          <w:rFonts w:ascii="Times New Roman" w:hAnsi="Times New Roman"/>
        </w:rPr>
        <w:t>（</w:t>
      </w:r>
      <w:r w:rsidRPr="009A631C">
        <w:rPr>
          <w:rFonts w:ascii="Times New Roman" w:hAnsi="Times New Roman"/>
        </w:rPr>
        <w:t>1</w:t>
      </w:r>
      <w:r w:rsidRPr="009A631C">
        <w:rPr>
          <w:rFonts w:ascii="Times New Roman" w:hAnsi="Times New Roman"/>
        </w:rPr>
        <w:t>）选择玻璃板代替平面镜进行实验，目的是便于确定像的</w:t>
      </w:r>
      <w:r w:rsidRPr="009A631C">
        <w:rPr>
          <w:rFonts w:ascii="Times New Roman" w:hAnsi="宋体" w:hint="eastAsia"/>
        </w:rPr>
        <w:t>_________</w:t>
      </w:r>
      <w:r w:rsidRPr="009A631C">
        <w:rPr>
          <w:rFonts w:ascii="Times New Roman" w:hAnsi="Times New Roman" w:hint="eastAsia"/>
        </w:rPr>
        <w:t>，</w:t>
      </w:r>
      <w:r w:rsidRPr="009A631C">
        <w:rPr>
          <w:rFonts w:ascii="Times New Roman" w:hAnsi="Times New Roman"/>
        </w:rPr>
        <w:t>选取两段完全相同的蜡烛是为了比较像与物的</w:t>
      </w:r>
      <w:r w:rsidRPr="009A631C">
        <w:rPr>
          <w:rFonts w:ascii="Times New Roman" w:hAnsi="宋体" w:hint="eastAsia"/>
        </w:rPr>
        <w:t>_________</w:t>
      </w:r>
      <w:r w:rsidRPr="009A631C">
        <w:rPr>
          <w:rFonts w:ascii="Times New Roman" w:hAnsi="Times New Roman"/>
        </w:rPr>
        <w:t>关系</w:t>
      </w:r>
      <w:r w:rsidRPr="009A631C">
        <w:rPr>
          <w:rFonts w:ascii="Times New Roman" w:hAnsi="Times New Roman" w:hint="eastAsia"/>
        </w:rPr>
        <w:t>。</w:t>
      </w:r>
    </w:p>
    <w:p w:rsidR="00591650" w:rsidRPr="009A631C" w:rsidRDefault="00591650" w:rsidP="00591650">
      <w:pPr>
        <w:pStyle w:val="ae"/>
        <w:spacing w:line="400" w:lineRule="exact"/>
        <w:rPr>
          <w:rFonts w:ascii="Times New Roman" w:hAnsi="Times New Roman"/>
        </w:rPr>
      </w:pPr>
      <w:r w:rsidRPr="009A631C">
        <w:rPr>
          <w:rFonts w:ascii="Times New Roman" w:hAnsi="Times New Roman"/>
        </w:rPr>
        <w:t>（</w:t>
      </w:r>
      <w:r w:rsidRPr="009A631C">
        <w:rPr>
          <w:rFonts w:ascii="Times New Roman" w:hAnsi="Times New Roman"/>
        </w:rPr>
        <w:t>2</w:t>
      </w:r>
      <w:r w:rsidRPr="009A631C">
        <w:rPr>
          <w:rFonts w:ascii="Times New Roman" w:hAnsi="Times New Roman"/>
        </w:rPr>
        <w:t>）实验中刻度尺的作用是便于比较像与物到镜面的</w:t>
      </w:r>
      <w:r w:rsidRPr="009A631C">
        <w:rPr>
          <w:rFonts w:ascii="Times New Roman" w:hAnsi="宋体" w:hint="eastAsia"/>
        </w:rPr>
        <w:t>_________</w:t>
      </w:r>
      <w:r w:rsidRPr="009A631C">
        <w:rPr>
          <w:rFonts w:ascii="Times New Roman" w:hAnsi="Times New Roman"/>
        </w:rPr>
        <w:t>是否相等</w:t>
      </w:r>
      <w:r w:rsidRPr="009A631C">
        <w:rPr>
          <w:rFonts w:ascii="Times New Roman" w:hAnsi="Times New Roman" w:hint="eastAsia"/>
        </w:rPr>
        <w:t>。</w:t>
      </w:r>
    </w:p>
    <w:p w:rsidR="00285104" w:rsidRPr="009A631C" w:rsidRDefault="00591650" w:rsidP="00285104">
      <w:pPr>
        <w:pStyle w:val="ae"/>
        <w:spacing w:line="400" w:lineRule="exact"/>
        <w:rPr>
          <w:rFonts w:ascii="Times New Roman" w:hAnsi="Times New Roman"/>
        </w:rPr>
      </w:pPr>
      <w:r w:rsidRPr="009A631C">
        <w:rPr>
          <w:rFonts w:ascii="Times New Roman" w:hAnsi="Times New Roman"/>
        </w:rPr>
        <w:t>（</w:t>
      </w:r>
      <w:r w:rsidRPr="009A631C">
        <w:rPr>
          <w:rFonts w:ascii="Times New Roman" w:hAnsi="Times New Roman"/>
        </w:rPr>
        <w:t>3</w:t>
      </w:r>
      <w:r w:rsidRPr="009A631C">
        <w:rPr>
          <w:rFonts w:ascii="Times New Roman" w:hAnsi="Times New Roman"/>
        </w:rPr>
        <w:t>）在寻找蜡烛</w:t>
      </w:r>
      <w:r w:rsidRPr="009A631C">
        <w:rPr>
          <w:rFonts w:ascii="Times New Roman" w:hAnsi="Times New Roman"/>
        </w:rPr>
        <w:t>A</w:t>
      </w:r>
      <w:r w:rsidRPr="009A631C">
        <w:rPr>
          <w:rFonts w:ascii="Times New Roman" w:hAnsi="Times New Roman"/>
        </w:rPr>
        <w:t>的像时，若用光屏代替蜡烛</w:t>
      </w:r>
      <w:r w:rsidRPr="009A631C">
        <w:rPr>
          <w:rFonts w:ascii="Times New Roman" w:hAnsi="Times New Roman"/>
        </w:rPr>
        <w:t>B</w:t>
      </w:r>
      <w:r w:rsidRPr="009A631C">
        <w:rPr>
          <w:rFonts w:ascii="Times New Roman" w:hAnsi="Times New Roman"/>
        </w:rPr>
        <w:t>，在玻璃板后面观察光屏，将</w:t>
      </w:r>
      <w:r w:rsidRPr="009A631C">
        <w:rPr>
          <w:rFonts w:ascii="Times New Roman" w:hAnsi="宋体" w:hint="eastAsia"/>
        </w:rPr>
        <w:t>_________</w:t>
      </w:r>
      <w:r w:rsidRPr="009A631C">
        <w:rPr>
          <w:rFonts w:ascii="Times New Roman" w:hAnsi="Times New Roman"/>
        </w:rPr>
        <w:t>（选填</w:t>
      </w:r>
      <w:r w:rsidRPr="009A631C">
        <w:rPr>
          <w:rFonts w:ascii="Times New Roman" w:hAnsi="Times New Roman" w:hint="eastAsia"/>
        </w:rPr>
        <w:t>“能”或者“不能”</w:t>
      </w:r>
      <w:r w:rsidRPr="009A631C">
        <w:rPr>
          <w:rFonts w:ascii="Times New Roman" w:hAnsi="Times New Roman"/>
        </w:rPr>
        <w:t>）观察到蜡烛</w:t>
      </w:r>
      <w:r w:rsidRPr="009A631C">
        <w:rPr>
          <w:rFonts w:ascii="Times New Roman" w:hAnsi="Times New Roman"/>
        </w:rPr>
        <w:t>A</w:t>
      </w:r>
      <w:r w:rsidRPr="009A631C">
        <w:rPr>
          <w:rFonts w:ascii="Times New Roman" w:hAnsi="Times New Roman"/>
        </w:rPr>
        <w:t>的像，这说明平面镜成的是</w:t>
      </w:r>
      <w:r w:rsidRPr="009A631C">
        <w:rPr>
          <w:rFonts w:ascii="Times New Roman" w:hAnsi="宋体" w:hint="eastAsia"/>
        </w:rPr>
        <w:t>_________</w:t>
      </w:r>
      <w:r w:rsidRPr="009A631C">
        <w:rPr>
          <w:rFonts w:ascii="Times New Roman" w:hAnsi="Times New Roman"/>
        </w:rPr>
        <w:t>像</w:t>
      </w:r>
      <w:r w:rsidRPr="009A631C">
        <w:rPr>
          <w:rFonts w:ascii="Times New Roman" w:hAnsi="Times New Roman" w:hint="eastAsia"/>
        </w:rPr>
        <w:t>。</w:t>
      </w:r>
      <w:r w:rsidRPr="009A631C">
        <w:rPr>
          <w:rFonts w:ascii="Times New Roman" w:hAnsi="Times New Roman"/>
        </w:rPr>
        <w:t>（选填</w:t>
      </w:r>
      <w:r w:rsidRPr="009A631C">
        <w:rPr>
          <w:rFonts w:ascii="Times New Roman" w:hAnsi="Times New Roman" w:hint="eastAsia"/>
        </w:rPr>
        <w:t>“实验”或“虚”</w:t>
      </w:r>
      <w:r w:rsidRPr="009A631C">
        <w:rPr>
          <w:rFonts w:ascii="Times New Roman" w:hAnsi="Times New Roman"/>
        </w:rPr>
        <w:t>）</w:t>
      </w:r>
    </w:p>
    <w:p w:rsidR="00285104" w:rsidRPr="009A631C" w:rsidRDefault="00285104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285104" w:rsidRPr="009A631C" w:rsidRDefault="00285104" w:rsidP="00285104">
      <w:pPr>
        <w:spacing w:line="400" w:lineRule="exact"/>
        <w:rPr>
          <w:rFonts w:ascii="Times New Roman" w:hAnsi="Times New Roman" w:cs="Times New Roman"/>
        </w:rPr>
      </w:pPr>
      <w:r w:rsidRPr="009A631C">
        <w:rPr>
          <w:rFonts w:ascii="Times New Roman" w:hAnsi="Times New Roman" w:cs="Times New Roman"/>
        </w:rPr>
        <w:t>1</w:t>
      </w:r>
      <w:r w:rsidRPr="009A631C">
        <w:rPr>
          <w:rFonts w:ascii="Times New Roman" w:hAnsi="Times New Roman" w:cs="Times New Roman" w:hint="eastAsia"/>
        </w:rPr>
        <w:t>7</w:t>
      </w:r>
      <w:r w:rsidRPr="009A631C">
        <w:rPr>
          <w:rFonts w:ascii="Times New Roman" w:hAnsi="Times New Roman" w:cs="Times New Roman"/>
        </w:rPr>
        <w:t>、</w:t>
      </w:r>
      <w:r w:rsidR="00521AC2" w:rsidRPr="009A631C">
        <w:rPr>
          <w:rFonts w:ascii="Times New Roman" w:hAnsi="Times New Roman" w:cs="Times New Roman"/>
        </w:rPr>
        <w:t>高度为</w:t>
      </w:r>
      <w:r w:rsidR="00521AC2" w:rsidRPr="009A631C">
        <w:rPr>
          <w:rFonts w:ascii="Times New Roman" w:hAnsi="Times New Roman" w:cs="Times New Roman"/>
        </w:rPr>
        <w:t>160</w:t>
      </w:r>
      <w:r w:rsidR="00521AC2" w:rsidRPr="009A631C">
        <w:rPr>
          <w:rFonts w:ascii="Times New Roman" w:hAnsi="Times New Roman" w:cs="Times New Roman"/>
        </w:rPr>
        <w:t>厘米的人站在离平面镜</w:t>
      </w:r>
      <w:r w:rsidR="00521AC2" w:rsidRPr="009A631C">
        <w:rPr>
          <w:rFonts w:ascii="Times New Roman" w:hAnsi="Times New Roman" w:cs="Times New Roman"/>
        </w:rPr>
        <w:t>150</w:t>
      </w:r>
      <w:r w:rsidR="00521AC2" w:rsidRPr="009A631C">
        <w:rPr>
          <w:rFonts w:ascii="Times New Roman" w:hAnsi="Times New Roman" w:cs="Times New Roman"/>
        </w:rPr>
        <w:t>厘米处，他要在竖直墙上的平面镜中看到自己站立时的全身像，平面镜的长度至少应该是</w:t>
      </w:r>
      <w:r w:rsidR="00521AC2" w:rsidRPr="009A631C">
        <w:rPr>
          <w:rFonts w:ascii="Times New Roman" w:hAnsi="Times New Roman" w:cs="Times New Roman" w:hint="eastAsia"/>
        </w:rPr>
        <w:tab/>
      </w:r>
      <w:r w:rsidR="00521AC2" w:rsidRPr="009A631C">
        <w:rPr>
          <w:rFonts w:ascii="Times New Roman" w:hAnsi="Times New Roman" w:cs="Times New Roman"/>
        </w:rPr>
        <w:t>（</w:t>
      </w:r>
      <w:r w:rsidR="00521AC2" w:rsidRPr="009A631C">
        <w:rPr>
          <w:rFonts w:ascii="Times New Roman" w:hAnsi="Times New Roman" w:cs="Times New Roman" w:hint="eastAsia"/>
        </w:rPr>
        <w:tab/>
      </w:r>
      <w:r w:rsidR="00521AC2" w:rsidRPr="009A631C">
        <w:rPr>
          <w:rFonts w:ascii="Times New Roman" w:hAnsi="Times New Roman" w:cs="Times New Roman" w:hint="eastAsia"/>
        </w:rPr>
        <w:tab/>
      </w:r>
      <w:r w:rsidR="00521AC2" w:rsidRPr="009A631C">
        <w:rPr>
          <w:rFonts w:ascii="Times New Roman" w:hAnsi="Times New Roman" w:cs="Times New Roman"/>
        </w:rPr>
        <w:t>）</w:t>
      </w:r>
    </w:p>
    <w:p w:rsidR="00521AC2" w:rsidRPr="009A631C" w:rsidRDefault="00521AC2" w:rsidP="00285104">
      <w:pPr>
        <w:spacing w:line="400" w:lineRule="exact"/>
        <w:rPr>
          <w:rFonts w:ascii="Times New Roman" w:hAnsi="Times New Roman" w:cs="Times New Roman"/>
          <w:szCs w:val="21"/>
        </w:rPr>
      </w:pPr>
      <w:r w:rsidRPr="009A631C">
        <w:rPr>
          <w:rFonts w:ascii="Times New Roman" w:hAnsi="Times New Roman" w:cs="Times New Roman" w:hint="eastAsia"/>
          <w:szCs w:val="21"/>
        </w:rPr>
        <w:tab/>
      </w:r>
      <w:r w:rsidRPr="009A631C">
        <w:rPr>
          <w:rFonts w:ascii="Times New Roman" w:hAnsi="Times New Roman" w:cs="Times New Roman"/>
          <w:szCs w:val="21"/>
        </w:rPr>
        <w:t>A</w:t>
      </w:r>
      <w:r w:rsidRPr="009A631C">
        <w:rPr>
          <w:rFonts w:ascii="Times New Roman" w:hAnsi="Times New Roman" w:cs="Times New Roman"/>
          <w:szCs w:val="21"/>
        </w:rPr>
        <w:t>．</w:t>
      </w:r>
      <w:r w:rsidRPr="009A631C">
        <w:rPr>
          <w:rFonts w:ascii="Times New Roman" w:hAnsi="Times New Roman" w:cs="Times New Roman"/>
          <w:szCs w:val="21"/>
        </w:rPr>
        <w:t>160</w:t>
      </w:r>
      <w:r w:rsidRPr="009A631C">
        <w:rPr>
          <w:rFonts w:ascii="Times New Roman" w:hAnsi="Times New Roman" w:cs="Times New Roman"/>
          <w:szCs w:val="21"/>
        </w:rPr>
        <w:t>厘米</w:t>
      </w:r>
      <w:r w:rsidRPr="009A631C">
        <w:rPr>
          <w:rFonts w:ascii="Times New Roman" w:hAnsi="Times New Roman" w:cs="Times New Roman"/>
          <w:szCs w:val="21"/>
        </w:rPr>
        <w:tab/>
      </w:r>
      <w:r w:rsidR="001A51B5" w:rsidRPr="009A631C">
        <w:rPr>
          <w:rFonts w:ascii="Times New Roman" w:hAnsi="Times New Roman" w:cs="Times New Roman" w:hint="eastAsia"/>
          <w:szCs w:val="21"/>
        </w:rPr>
        <w:tab/>
      </w:r>
      <w:r w:rsidRPr="009A631C">
        <w:rPr>
          <w:rFonts w:ascii="Times New Roman" w:hAnsi="Times New Roman" w:cs="Times New Roman" w:hint="eastAsia"/>
          <w:szCs w:val="21"/>
        </w:rPr>
        <w:tab/>
      </w:r>
      <w:r w:rsidRPr="009A631C">
        <w:rPr>
          <w:rFonts w:ascii="Times New Roman" w:hAnsi="Times New Roman" w:cs="Times New Roman"/>
          <w:szCs w:val="21"/>
        </w:rPr>
        <w:t>B</w:t>
      </w:r>
      <w:r w:rsidRPr="009A631C">
        <w:rPr>
          <w:rFonts w:ascii="Times New Roman" w:hAnsi="Times New Roman" w:cs="Times New Roman"/>
          <w:szCs w:val="21"/>
        </w:rPr>
        <w:t>．</w:t>
      </w:r>
      <w:r w:rsidRPr="009A631C">
        <w:rPr>
          <w:rFonts w:ascii="Times New Roman" w:hAnsi="Times New Roman" w:cs="Times New Roman"/>
          <w:szCs w:val="21"/>
        </w:rPr>
        <w:t>150</w:t>
      </w:r>
      <w:r w:rsidRPr="009A631C">
        <w:rPr>
          <w:rFonts w:ascii="Times New Roman" w:hAnsi="Times New Roman" w:cs="Times New Roman"/>
          <w:szCs w:val="21"/>
        </w:rPr>
        <w:t>厘米</w:t>
      </w:r>
      <w:r w:rsidRPr="009A631C">
        <w:rPr>
          <w:rFonts w:ascii="Times New Roman" w:hAnsi="Times New Roman" w:cs="Times New Roman"/>
          <w:szCs w:val="21"/>
        </w:rPr>
        <w:tab/>
      </w:r>
      <w:r w:rsidR="001A51B5" w:rsidRPr="009A631C">
        <w:rPr>
          <w:rFonts w:ascii="Times New Roman" w:hAnsi="Times New Roman" w:cs="Times New Roman" w:hint="eastAsia"/>
          <w:szCs w:val="21"/>
        </w:rPr>
        <w:tab/>
      </w:r>
      <w:r w:rsidRPr="009A631C">
        <w:rPr>
          <w:rFonts w:ascii="Times New Roman" w:hAnsi="Times New Roman" w:cs="Times New Roman" w:hint="eastAsia"/>
          <w:szCs w:val="21"/>
        </w:rPr>
        <w:tab/>
      </w:r>
      <w:r w:rsidRPr="009A631C">
        <w:rPr>
          <w:rFonts w:ascii="Times New Roman" w:hAnsi="Times New Roman" w:cs="Times New Roman"/>
          <w:szCs w:val="21"/>
        </w:rPr>
        <w:t>C</w:t>
      </w:r>
      <w:r w:rsidRPr="009A631C">
        <w:rPr>
          <w:rFonts w:ascii="Times New Roman" w:hAnsi="Times New Roman" w:cs="Times New Roman"/>
          <w:szCs w:val="21"/>
        </w:rPr>
        <w:t>．</w:t>
      </w:r>
      <w:r w:rsidRPr="009A631C">
        <w:rPr>
          <w:rFonts w:ascii="Times New Roman" w:hAnsi="Times New Roman" w:cs="Times New Roman"/>
          <w:szCs w:val="21"/>
        </w:rPr>
        <w:t>80</w:t>
      </w:r>
      <w:r w:rsidRPr="009A631C">
        <w:rPr>
          <w:rFonts w:ascii="Times New Roman" w:hAnsi="Times New Roman" w:cs="Times New Roman"/>
          <w:szCs w:val="21"/>
        </w:rPr>
        <w:t>厘米</w:t>
      </w:r>
      <w:r w:rsidRPr="009A631C">
        <w:rPr>
          <w:rFonts w:ascii="Times New Roman" w:hAnsi="Times New Roman" w:cs="Times New Roman"/>
          <w:szCs w:val="21"/>
        </w:rPr>
        <w:tab/>
      </w:r>
      <w:r w:rsidR="001A51B5" w:rsidRPr="009A631C">
        <w:rPr>
          <w:rFonts w:ascii="Times New Roman" w:hAnsi="Times New Roman" w:cs="Times New Roman" w:hint="eastAsia"/>
          <w:szCs w:val="21"/>
        </w:rPr>
        <w:tab/>
      </w:r>
      <w:r w:rsidRPr="009A631C">
        <w:rPr>
          <w:rFonts w:ascii="Times New Roman" w:hAnsi="Times New Roman" w:cs="Times New Roman" w:hint="eastAsia"/>
          <w:szCs w:val="21"/>
        </w:rPr>
        <w:tab/>
      </w:r>
      <w:r w:rsidRPr="009A631C">
        <w:rPr>
          <w:rFonts w:ascii="Times New Roman" w:hAnsi="Times New Roman" w:cs="Times New Roman"/>
          <w:szCs w:val="21"/>
        </w:rPr>
        <w:t>D</w:t>
      </w:r>
      <w:r w:rsidRPr="009A631C">
        <w:rPr>
          <w:rFonts w:ascii="Times New Roman" w:hAnsi="Times New Roman" w:cs="Times New Roman"/>
          <w:szCs w:val="21"/>
        </w:rPr>
        <w:t>．任意长度</w:t>
      </w:r>
    </w:p>
    <w:p w:rsidR="00285104" w:rsidRPr="009A631C" w:rsidRDefault="00285104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285104" w:rsidRPr="009A631C" w:rsidRDefault="00285104" w:rsidP="00285104">
      <w:pPr>
        <w:spacing w:line="400" w:lineRule="exact"/>
        <w:rPr>
          <w:rFonts w:ascii="Times New Roman" w:hAnsi="Times New Roman" w:cs="Times New Roman"/>
          <w:szCs w:val="21"/>
        </w:rPr>
      </w:pPr>
      <w:r w:rsidRPr="009A631C">
        <w:rPr>
          <w:rFonts w:ascii="Times New Roman" w:hAnsi="Times New Roman" w:cs="Times New Roman"/>
          <w:szCs w:val="21"/>
        </w:rPr>
        <w:t>1</w:t>
      </w:r>
      <w:r w:rsidRPr="009A631C">
        <w:rPr>
          <w:rFonts w:ascii="Times New Roman" w:hAnsi="Times New Roman" w:cs="Times New Roman" w:hint="eastAsia"/>
          <w:szCs w:val="21"/>
        </w:rPr>
        <w:t>8</w:t>
      </w:r>
      <w:r w:rsidRPr="009A631C">
        <w:rPr>
          <w:rFonts w:ascii="Times New Roman" w:hAnsi="Times New Roman" w:cs="Times New Roman"/>
          <w:szCs w:val="21"/>
        </w:rPr>
        <w:t>、</w:t>
      </w:r>
      <w:r w:rsidR="00E114CF" w:rsidRPr="009A631C">
        <w:rPr>
          <w:rFonts w:ascii="Times New Roman" w:hAnsi="Times New Roman" w:cs="Times New Roman"/>
          <w:szCs w:val="21"/>
        </w:rPr>
        <w:t>图中有一人站在房中间，想在墙</w:t>
      </w:r>
      <w:r w:rsidR="00E114CF" w:rsidRPr="009A631C">
        <w:rPr>
          <w:rFonts w:ascii="Times New Roman" w:hAnsi="Times New Roman" w:cs="Times New Roman"/>
          <w:i/>
          <w:szCs w:val="21"/>
        </w:rPr>
        <w:t>AB</w:t>
      </w:r>
      <w:r w:rsidR="00E114CF" w:rsidRPr="009A631C">
        <w:rPr>
          <w:rFonts w:ascii="Times New Roman" w:hAnsi="Times New Roman" w:cs="Times New Roman"/>
          <w:szCs w:val="21"/>
        </w:rPr>
        <w:t>上挂一平面镜，通过平面镜可以观测到天花板上吊灯</w:t>
      </w:r>
      <w:r w:rsidR="00E114CF" w:rsidRPr="009A631C">
        <w:rPr>
          <w:rFonts w:ascii="Times New Roman" w:hAnsi="Times New Roman" w:cs="Times New Roman"/>
          <w:i/>
          <w:szCs w:val="21"/>
        </w:rPr>
        <w:t>MN</w:t>
      </w:r>
      <w:r w:rsidR="00E114CF" w:rsidRPr="009A631C">
        <w:rPr>
          <w:rFonts w:ascii="Times New Roman" w:hAnsi="Times New Roman" w:cs="Times New Roman"/>
          <w:szCs w:val="21"/>
        </w:rPr>
        <w:t>的全貌，试用作图法确定平面镜的高度及位置</w:t>
      </w:r>
      <w:r w:rsidR="00E114CF" w:rsidRPr="009A631C">
        <w:rPr>
          <w:rFonts w:ascii="Times New Roman" w:hAnsi="Times New Roman" w:cs="Times New Roman" w:hint="eastAsia"/>
          <w:szCs w:val="21"/>
        </w:rPr>
        <w:t>。</w:t>
      </w:r>
    </w:p>
    <w:p w:rsidR="00E114CF" w:rsidRPr="009A631C" w:rsidRDefault="007363CE" w:rsidP="007363CE">
      <w:pPr>
        <w:snapToGrid w:val="0"/>
        <w:rPr>
          <w:rFonts w:ascii="Times New Roman" w:hAnsi="Times New Roman"/>
        </w:rPr>
      </w:pPr>
      <w:r w:rsidRPr="009A631C">
        <w:rPr>
          <w:rFonts w:ascii="Times New Roman" w:hAnsi="Times New Roman"/>
          <w:noProof/>
        </w:rPr>
        <w:drawing>
          <wp:anchor distT="0" distB="0" distL="114300" distR="114300" simplePos="0" relativeHeight="251758592" behindDoc="0" locked="0" layoutInCell="1" allowOverlap="1" wp14:anchorId="21ABF2EB" wp14:editId="5C92DF7C">
            <wp:simplePos x="0" y="0"/>
            <wp:positionH relativeFrom="column">
              <wp:posOffset>2328545</wp:posOffset>
            </wp:positionH>
            <wp:positionV relativeFrom="paragraph">
              <wp:posOffset>43815</wp:posOffset>
            </wp:positionV>
            <wp:extent cx="843280" cy="952500"/>
            <wp:effectExtent l="0" t="0" r="0" b="0"/>
            <wp:wrapSquare wrapText="bothSides"/>
            <wp:docPr id="398" name="图片 398" descr="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53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5" r="63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3CE" w:rsidRPr="009A631C" w:rsidRDefault="007363CE" w:rsidP="007363CE">
      <w:pPr>
        <w:snapToGrid w:val="0"/>
        <w:rPr>
          <w:rFonts w:ascii="Times New Roman" w:hAnsi="Times New Roman"/>
        </w:rPr>
      </w:pPr>
    </w:p>
    <w:p w:rsidR="007363CE" w:rsidRPr="009A631C" w:rsidRDefault="007363CE" w:rsidP="007363CE">
      <w:pPr>
        <w:snapToGrid w:val="0"/>
        <w:rPr>
          <w:rFonts w:ascii="Times New Roman" w:hAnsi="Times New Roman"/>
        </w:rPr>
      </w:pPr>
    </w:p>
    <w:p w:rsidR="007363CE" w:rsidRPr="009A631C" w:rsidRDefault="007363CE" w:rsidP="007363CE">
      <w:pPr>
        <w:snapToGrid w:val="0"/>
        <w:rPr>
          <w:rFonts w:ascii="Times New Roman" w:hAnsi="Times New Roman"/>
        </w:rPr>
      </w:pPr>
    </w:p>
    <w:p w:rsidR="007363CE" w:rsidRPr="009A631C" w:rsidRDefault="007363CE" w:rsidP="007363CE">
      <w:pPr>
        <w:snapToGrid w:val="0"/>
        <w:rPr>
          <w:rFonts w:ascii="Times New Roman" w:hAnsi="Times New Roman"/>
        </w:rPr>
      </w:pPr>
    </w:p>
    <w:p w:rsidR="00FF09C4" w:rsidRPr="009A631C" w:rsidRDefault="00FF09C4" w:rsidP="002A57D8">
      <w:pPr>
        <w:snapToGrid w:val="0"/>
        <w:jc w:val="center"/>
        <w:rPr>
          <w:rFonts w:ascii="Times New Roman" w:hAnsi="Times New Roman"/>
          <w:noProof/>
        </w:rPr>
      </w:pPr>
    </w:p>
    <w:sectPr w:rsidR="00FF09C4" w:rsidRPr="009A631C" w:rsidSect="008B2811">
      <w:headerReference w:type="default" r:id="rId71"/>
      <w:footerReference w:type="default" r:id="rId72"/>
      <w:pgSz w:w="11906" w:h="16838"/>
      <w:pgMar w:top="1701" w:right="1418" w:bottom="1701" w:left="1418" w:header="794" w:footer="87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237" w:rsidRDefault="00942237" w:rsidP="00AA5D1F">
      <w:r>
        <w:separator/>
      </w:r>
    </w:p>
  </w:endnote>
  <w:endnote w:type="continuationSeparator" w:id="0">
    <w:p w:rsidR="00942237" w:rsidRDefault="00942237" w:rsidP="00AA5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PS">
    <w:altName w:val="Segoe Print"/>
    <w:charset w:val="00"/>
    <w:family w:val="swiss"/>
    <w:pitch w:val="default"/>
    <w:sig w:usb0="00000000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59532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94099" w:rsidRDefault="00942237">
            <w:pPr>
              <w:pStyle w:val="a5"/>
              <w:jc w:val="right"/>
            </w:pPr>
            <w:r>
              <w:rPr>
                <w:noProof/>
              </w:rPr>
              <w:pi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文本框 3" o:spid="_x0000_s2050" type="#_x0000_t15" style="position:absolute;left:0;text-align:left;margin-left:10.1pt;margin-top:-4.05pt;width:117pt;height:21.3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" adj="19634" fillcolor="#80c687" stroked="f" strokeweight=".5pt">
                  <v:textbox style="mso-next-textbox:#文本框 3">
                    <w:txbxContent>
                      <w:p w:rsidR="00094099" w:rsidRPr="009673E9" w:rsidRDefault="00094099" w:rsidP="00481651">
                        <w:pPr>
                          <w:rPr>
                            <w:rFonts w:ascii="黑体" w:eastAsia="黑体" w:hAnsi="黑体"/>
                          </w:rPr>
                        </w:pPr>
                        <w:r>
                          <w:rPr>
                            <w:rFonts w:ascii="黑体" w:eastAsia="黑体" w:hAnsi="黑体" w:hint="eastAsia"/>
                          </w:rPr>
                          <w:t>初二物理秋季</w:t>
                        </w:r>
                        <w:r w:rsidRPr="009673E9">
                          <w:rPr>
                            <w:rFonts w:ascii="黑体" w:eastAsia="黑体" w:hAnsi="黑体" w:hint="eastAsia"/>
                          </w:rPr>
                          <w:t>课程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2049" type="#_x0000_t202" style="position:absolute;left:0;text-align:left;margin-left:205.1pt;margin-top:-2.5pt;width:109.4pt;height:21.3pt;z-index:251667456;visibility:visible;mso-position-horizontal-relative:text;mso-position-vertical-relative:text;mso-width-relative:margin;mso-height-relative:margin" filled="f" fillcolor="#cce8cf" stroked="f" strokeweight=".5pt">
                  <v:textbox style="mso-next-textbox:#文本框 6">
                    <w:txbxContent>
                      <w:p w:rsidR="00094099" w:rsidRPr="009673E9" w:rsidRDefault="00094099" w:rsidP="00481651">
                        <w:pPr>
                          <w:rPr>
                            <w:rFonts w:ascii="黑体" w:eastAsia="黑体" w:hAnsi="黑体"/>
                          </w:rPr>
                        </w:pPr>
                        <w:r>
                          <w:rPr>
                            <w:rFonts w:ascii="黑体" w:eastAsia="黑体" w:hAnsi="黑体" w:hint="eastAsia"/>
                          </w:rPr>
                          <w:t>平面镜成像</w:t>
                        </w:r>
                      </w:p>
                    </w:txbxContent>
                  </v:textbox>
                </v:shape>
              </w:pict>
            </w:r>
            <w:r w:rsidR="00094099">
              <w:rPr>
                <w:b/>
                <w:bCs/>
                <w:sz w:val="24"/>
                <w:szCs w:val="24"/>
              </w:rPr>
              <w:fldChar w:fldCharType="begin"/>
            </w:r>
            <w:r w:rsidR="00094099">
              <w:rPr>
                <w:b/>
                <w:bCs/>
              </w:rPr>
              <w:instrText>PAGE</w:instrText>
            </w:r>
            <w:r w:rsidR="00094099">
              <w:rPr>
                <w:b/>
                <w:bCs/>
                <w:sz w:val="24"/>
                <w:szCs w:val="24"/>
              </w:rPr>
              <w:fldChar w:fldCharType="separate"/>
            </w:r>
            <w:r w:rsidR="009A631C">
              <w:rPr>
                <w:b/>
                <w:bCs/>
                <w:noProof/>
              </w:rPr>
              <w:t>1</w:t>
            </w:r>
            <w:r w:rsidR="00094099">
              <w:rPr>
                <w:b/>
                <w:bCs/>
                <w:sz w:val="24"/>
                <w:szCs w:val="24"/>
              </w:rPr>
              <w:fldChar w:fldCharType="end"/>
            </w:r>
            <w:r w:rsidR="00094099">
              <w:rPr>
                <w:lang w:val="zh-CN"/>
              </w:rPr>
              <w:t xml:space="preserve"> / </w:t>
            </w:r>
            <w:r w:rsidR="00094099">
              <w:rPr>
                <w:b/>
                <w:bCs/>
                <w:sz w:val="24"/>
                <w:szCs w:val="24"/>
              </w:rPr>
              <w:fldChar w:fldCharType="begin"/>
            </w:r>
            <w:r w:rsidR="00094099">
              <w:rPr>
                <w:b/>
                <w:bCs/>
              </w:rPr>
              <w:instrText>NUMPAGES</w:instrText>
            </w:r>
            <w:r w:rsidR="00094099">
              <w:rPr>
                <w:b/>
                <w:bCs/>
                <w:sz w:val="24"/>
                <w:szCs w:val="24"/>
              </w:rPr>
              <w:fldChar w:fldCharType="separate"/>
            </w:r>
            <w:r w:rsidR="009A631C">
              <w:rPr>
                <w:b/>
                <w:bCs/>
                <w:noProof/>
              </w:rPr>
              <w:t>13</w:t>
            </w:r>
            <w:r w:rsidR="0009409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94099" w:rsidRPr="00906B73" w:rsidRDefault="00094099" w:rsidP="0027548D">
    <w:pPr>
      <w:pStyle w:val="a5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237" w:rsidRDefault="00942237" w:rsidP="00AA5D1F">
      <w:r>
        <w:separator/>
      </w:r>
    </w:p>
  </w:footnote>
  <w:footnote w:type="continuationSeparator" w:id="0">
    <w:p w:rsidR="00942237" w:rsidRDefault="00942237" w:rsidP="00AA5D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099" w:rsidRPr="00691353" w:rsidRDefault="00094099" w:rsidP="00691353">
    <w:pPr>
      <w:spacing w:line="200" w:lineRule="exact"/>
      <w:jc w:val="right"/>
      <w:rPr>
        <w:rFonts w:ascii="微软雅黑" w:eastAsia="微软雅黑" w:hAnsi="微软雅黑"/>
        <w:color w:val="595959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-711</wp:posOffset>
          </wp:positionH>
          <wp:positionV relativeFrom="paragraph">
            <wp:posOffset>59763</wp:posOffset>
          </wp:positionV>
          <wp:extent cx="994410" cy="283845"/>
          <wp:effectExtent l="0" t="0" r="0" b="190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办公文件源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410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4223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2" type="#_x0000_t202" style="position:absolute;left:0;text-align:left;margin-left:346.5pt;margin-top:5.75pt;width:1in;height:21.3pt;z-index:251663360;visibility:visible;mso-wrap-style:none;mso-position-horizontal-relative:text;mso-position-vertical-relative:text;mso-height-relative:margin" filled="f" fillcolor="#cce8cf" stroked="f" strokeweight=".5pt">
          <v:textbox style="mso-next-textbox:#文本框 4">
            <w:txbxContent>
              <w:p w:rsidR="00094099" w:rsidRPr="009673E9" w:rsidRDefault="00094099" w:rsidP="00691353">
                <w:pPr>
                  <w:rPr>
                    <w:rFonts w:ascii="黑体" w:eastAsia="黑体" w:hAnsi="黑体"/>
                  </w:rPr>
                </w:pPr>
                <w:r w:rsidRPr="009673E9">
                  <w:rPr>
                    <w:rFonts w:ascii="黑体" w:eastAsia="黑体" w:hAnsi="黑体" w:hint="eastAsia"/>
                  </w:rPr>
                  <w:t xml:space="preserve">专业 引领 共成长    </w:t>
                </w:r>
              </w:p>
            </w:txbxContent>
          </v:textbox>
        </v:shape>
      </w:pict>
    </w:r>
    <w:r w:rsidR="00942237">
      <w:rPr>
        <w:noProof/>
        <w:color w:val="595959"/>
      </w:rPr>
      <w:pict>
        <v:line id="直接连接符 1" o:spid="_x0000_s2051" style="position:absolute;left:0;text-align:left;z-index:251661312;visibility:visible;mso-position-horizontal-relative:text;mso-position-vertical-relative:text;mso-width-relative:margin" from="0,31.75pt" to="454.1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" strokecolor="#595959" strokeweight=".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start w:val="3"/>
      <w:numFmt w:val="decimal"/>
      <w:suff w:val="nothing"/>
      <w:lvlText w:val="（%1）"/>
      <w:lvlJc w:val="left"/>
    </w:lvl>
  </w:abstractNum>
  <w:abstractNum w:abstractNumId="1">
    <w:nsid w:val="00000008"/>
    <w:multiLevelType w:val="singleLevel"/>
    <w:tmpl w:val="00000008"/>
    <w:lvl w:ilvl="0">
      <w:start w:val="5"/>
      <w:numFmt w:val="decimal"/>
      <w:suff w:val="space"/>
      <w:lvlText w:val="%1、"/>
      <w:lvlJc w:val="left"/>
    </w:lvl>
  </w:abstractNum>
  <w:abstractNum w:abstractNumId="2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3">
    <w:nsid w:val="00000012"/>
    <w:multiLevelType w:val="singleLevel"/>
    <w:tmpl w:val="00000012"/>
    <w:lvl w:ilvl="0">
      <w:start w:val="10"/>
      <w:numFmt w:val="decimal"/>
      <w:suff w:val="nothing"/>
      <w:lvlText w:val="%1、"/>
      <w:lvlJc w:val="left"/>
    </w:lvl>
  </w:abstractNum>
  <w:abstractNum w:abstractNumId="4">
    <w:nsid w:val="0DCC02FC"/>
    <w:multiLevelType w:val="multilevel"/>
    <w:tmpl w:val="0DCC02FC"/>
    <w:lvl w:ilvl="0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508075B"/>
    <w:multiLevelType w:val="hybridMultilevel"/>
    <w:tmpl w:val="FF96A8D4"/>
    <w:lvl w:ilvl="0" w:tplc="B816B1AE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440831B"/>
    <w:multiLevelType w:val="singleLevel"/>
    <w:tmpl w:val="5440831B"/>
    <w:lvl w:ilvl="0">
      <w:start w:val="1"/>
      <w:numFmt w:val="decimal"/>
      <w:suff w:val="nothing"/>
      <w:lvlText w:val="%1、"/>
      <w:lvlJc w:val="left"/>
    </w:lvl>
  </w:abstractNum>
  <w:abstractNum w:abstractNumId="7">
    <w:nsid w:val="5440859C"/>
    <w:multiLevelType w:val="singleLevel"/>
    <w:tmpl w:val="5440859C"/>
    <w:lvl w:ilvl="0">
      <w:start w:val="1"/>
      <w:numFmt w:val="decimal"/>
      <w:suff w:val="nothing"/>
      <w:lvlText w:val="%1、"/>
      <w:lvlJc w:val="left"/>
    </w:lvl>
  </w:abstractNum>
  <w:abstractNum w:abstractNumId="8">
    <w:nsid w:val="544088A0"/>
    <w:multiLevelType w:val="singleLevel"/>
    <w:tmpl w:val="544088A0"/>
    <w:lvl w:ilvl="0">
      <w:start w:val="1"/>
      <w:numFmt w:val="upperLetter"/>
      <w:suff w:val="nothing"/>
      <w:lvlText w:val="%1、"/>
      <w:lvlJc w:val="left"/>
    </w:lvl>
  </w:abstractNum>
  <w:abstractNum w:abstractNumId="9">
    <w:nsid w:val="54408FDF"/>
    <w:multiLevelType w:val="singleLevel"/>
    <w:tmpl w:val="54408FDF"/>
    <w:lvl w:ilvl="0">
      <w:start w:val="1"/>
      <w:numFmt w:val="upperLetter"/>
      <w:suff w:val="nothing"/>
      <w:lvlText w:val="%1、"/>
      <w:lvlJc w:val="left"/>
    </w:lvl>
  </w:abstractNum>
  <w:abstractNum w:abstractNumId="10">
    <w:nsid w:val="54505A06"/>
    <w:multiLevelType w:val="singleLevel"/>
    <w:tmpl w:val="54505A06"/>
    <w:lvl w:ilvl="0">
      <w:start w:val="8"/>
      <w:numFmt w:val="decimal"/>
      <w:suff w:val="nothing"/>
      <w:lvlText w:val="%1."/>
      <w:lvlJc w:val="left"/>
    </w:lvl>
  </w:abstractNum>
  <w:abstractNum w:abstractNumId="11">
    <w:nsid w:val="6EF15C86"/>
    <w:multiLevelType w:val="multilevel"/>
    <w:tmpl w:val="6EF15C8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AC81610"/>
    <w:multiLevelType w:val="multilevel"/>
    <w:tmpl w:val="53C075DA"/>
    <w:lvl w:ilvl="0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  <w:rPr>
        <w:rFonts w:ascii="Times New Roman" w:hAnsi="Times New Roman" w:cs="Times New Roman" w:hint="default"/>
      </w:rPr>
    </w:lvl>
  </w:abstractNum>
  <w:abstractNum w:abstractNumId="13">
    <w:nsid w:val="7D4B03C4"/>
    <w:multiLevelType w:val="multilevel"/>
    <w:tmpl w:val="513249A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4">
    <w:nsid w:val="7ECB78D1"/>
    <w:multiLevelType w:val="hybridMultilevel"/>
    <w:tmpl w:val="CD1C20DC"/>
    <w:lvl w:ilvl="0" w:tplc="EA7076C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4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10"/>
  </w:num>
  <w:num w:numId="12">
    <w:abstractNumId w:val="8"/>
  </w:num>
  <w:num w:numId="13">
    <w:abstractNumId w:val="9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14525"/>
    <w:rsid w:val="000158EA"/>
    <w:rsid w:val="000238AF"/>
    <w:rsid w:val="00042BAA"/>
    <w:rsid w:val="00056AFC"/>
    <w:rsid w:val="00060EB4"/>
    <w:rsid w:val="0006221A"/>
    <w:rsid w:val="00082E92"/>
    <w:rsid w:val="00084EFD"/>
    <w:rsid w:val="000928E1"/>
    <w:rsid w:val="00093C94"/>
    <w:rsid w:val="00094099"/>
    <w:rsid w:val="000A7AE1"/>
    <w:rsid w:val="000B5DFC"/>
    <w:rsid w:val="000C01D5"/>
    <w:rsid w:val="000C2DE6"/>
    <w:rsid w:val="000C7AE0"/>
    <w:rsid w:val="000D3194"/>
    <w:rsid w:val="000E1940"/>
    <w:rsid w:val="000E72AB"/>
    <w:rsid w:val="00116709"/>
    <w:rsid w:val="001236E4"/>
    <w:rsid w:val="0014298B"/>
    <w:rsid w:val="00145B60"/>
    <w:rsid w:val="00147C6D"/>
    <w:rsid w:val="001571E9"/>
    <w:rsid w:val="001709E5"/>
    <w:rsid w:val="00173B80"/>
    <w:rsid w:val="001757B3"/>
    <w:rsid w:val="001763D7"/>
    <w:rsid w:val="001842DD"/>
    <w:rsid w:val="001904FB"/>
    <w:rsid w:val="001924B0"/>
    <w:rsid w:val="0019646C"/>
    <w:rsid w:val="001A51B5"/>
    <w:rsid w:val="001A5CCF"/>
    <w:rsid w:val="001B4823"/>
    <w:rsid w:val="001E6D74"/>
    <w:rsid w:val="001F2BCF"/>
    <w:rsid w:val="00204E6B"/>
    <w:rsid w:val="00222DA7"/>
    <w:rsid w:val="00225569"/>
    <w:rsid w:val="002360F8"/>
    <w:rsid w:val="00271568"/>
    <w:rsid w:val="0027548D"/>
    <w:rsid w:val="002759BE"/>
    <w:rsid w:val="00285104"/>
    <w:rsid w:val="00294158"/>
    <w:rsid w:val="002A57D8"/>
    <w:rsid w:val="002E2623"/>
    <w:rsid w:val="002F46A6"/>
    <w:rsid w:val="00323C6E"/>
    <w:rsid w:val="003241DC"/>
    <w:rsid w:val="003262D7"/>
    <w:rsid w:val="0034152C"/>
    <w:rsid w:val="003758AC"/>
    <w:rsid w:val="00375E79"/>
    <w:rsid w:val="003776A6"/>
    <w:rsid w:val="00385F9A"/>
    <w:rsid w:val="00396D25"/>
    <w:rsid w:val="00397DDE"/>
    <w:rsid w:val="003A7058"/>
    <w:rsid w:val="003C279E"/>
    <w:rsid w:val="003E6083"/>
    <w:rsid w:val="004109FD"/>
    <w:rsid w:val="00432CF3"/>
    <w:rsid w:val="004365BC"/>
    <w:rsid w:val="004535BD"/>
    <w:rsid w:val="004548EB"/>
    <w:rsid w:val="00457AF6"/>
    <w:rsid w:val="00481651"/>
    <w:rsid w:val="00491E94"/>
    <w:rsid w:val="00493461"/>
    <w:rsid w:val="004A1568"/>
    <w:rsid w:val="004B5C3C"/>
    <w:rsid w:val="004C0207"/>
    <w:rsid w:val="004C1F62"/>
    <w:rsid w:val="004D1287"/>
    <w:rsid w:val="004D7D82"/>
    <w:rsid w:val="004E625E"/>
    <w:rsid w:val="00502999"/>
    <w:rsid w:val="00521AC2"/>
    <w:rsid w:val="00556310"/>
    <w:rsid w:val="00573101"/>
    <w:rsid w:val="00576312"/>
    <w:rsid w:val="005835DE"/>
    <w:rsid w:val="00585FDF"/>
    <w:rsid w:val="00591650"/>
    <w:rsid w:val="005A2303"/>
    <w:rsid w:val="005A7C49"/>
    <w:rsid w:val="005E036E"/>
    <w:rsid w:val="006113DC"/>
    <w:rsid w:val="00612344"/>
    <w:rsid w:val="0062203A"/>
    <w:rsid w:val="0062380B"/>
    <w:rsid w:val="00633AF2"/>
    <w:rsid w:val="00651401"/>
    <w:rsid w:val="00655A18"/>
    <w:rsid w:val="00680AED"/>
    <w:rsid w:val="0068213F"/>
    <w:rsid w:val="00687BED"/>
    <w:rsid w:val="00691353"/>
    <w:rsid w:val="006A46C3"/>
    <w:rsid w:val="006E1FD1"/>
    <w:rsid w:val="00700894"/>
    <w:rsid w:val="0072512A"/>
    <w:rsid w:val="007306BE"/>
    <w:rsid w:val="00732945"/>
    <w:rsid w:val="00735FFA"/>
    <w:rsid w:val="007363CE"/>
    <w:rsid w:val="00740DCC"/>
    <w:rsid w:val="0074351F"/>
    <w:rsid w:val="0077402A"/>
    <w:rsid w:val="0078639A"/>
    <w:rsid w:val="00786F2E"/>
    <w:rsid w:val="00787E85"/>
    <w:rsid w:val="007A107E"/>
    <w:rsid w:val="007A2031"/>
    <w:rsid w:val="007A6921"/>
    <w:rsid w:val="007B0633"/>
    <w:rsid w:val="007C053F"/>
    <w:rsid w:val="007C5238"/>
    <w:rsid w:val="007E57DD"/>
    <w:rsid w:val="007E653C"/>
    <w:rsid w:val="007F17B4"/>
    <w:rsid w:val="00803BF7"/>
    <w:rsid w:val="00825D47"/>
    <w:rsid w:val="00832EEB"/>
    <w:rsid w:val="008401BD"/>
    <w:rsid w:val="008625AC"/>
    <w:rsid w:val="00865629"/>
    <w:rsid w:val="00866B70"/>
    <w:rsid w:val="008B2811"/>
    <w:rsid w:val="008D1B27"/>
    <w:rsid w:val="008D1C91"/>
    <w:rsid w:val="008D2AE9"/>
    <w:rsid w:val="008D5728"/>
    <w:rsid w:val="0090269C"/>
    <w:rsid w:val="00906B73"/>
    <w:rsid w:val="00906C3B"/>
    <w:rsid w:val="00923133"/>
    <w:rsid w:val="0094201F"/>
    <w:rsid w:val="00942237"/>
    <w:rsid w:val="009565C8"/>
    <w:rsid w:val="009620B6"/>
    <w:rsid w:val="00966427"/>
    <w:rsid w:val="009673E9"/>
    <w:rsid w:val="009821D1"/>
    <w:rsid w:val="0098250F"/>
    <w:rsid w:val="00984DC1"/>
    <w:rsid w:val="00991327"/>
    <w:rsid w:val="009A23CD"/>
    <w:rsid w:val="009A631C"/>
    <w:rsid w:val="009E6202"/>
    <w:rsid w:val="00A16A16"/>
    <w:rsid w:val="00A36794"/>
    <w:rsid w:val="00A546C4"/>
    <w:rsid w:val="00A64E66"/>
    <w:rsid w:val="00A667A9"/>
    <w:rsid w:val="00A75C39"/>
    <w:rsid w:val="00A86E7C"/>
    <w:rsid w:val="00AA5D1F"/>
    <w:rsid w:val="00AB1CBD"/>
    <w:rsid w:val="00AB6D78"/>
    <w:rsid w:val="00AD57CB"/>
    <w:rsid w:val="00AE5C28"/>
    <w:rsid w:val="00AE77BF"/>
    <w:rsid w:val="00B178A0"/>
    <w:rsid w:val="00B2332D"/>
    <w:rsid w:val="00B23767"/>
    <w:rsid w:val="00B34216"/>
    <w:rsid w:val="00B50C1A"/>
    <w:rsid w:val="00B54C67"/>
    <w:rsid w:val="00B60881"/>
    <w:rsid w:val="00B87DBA"/>
    <w:rsid w:val="00BB0255"/>
    <w:rsid w:val="00BB0C11"/>
    <w:rsid w:val="00BB6903"/>
    <w:rsid w:val="00BD1EA1"/>
    <w:rsid w:val="00BD1FDD"/>
    <w:rsid w:val="00C002C3"/>
    <w:rsid w:val="00C029E6"/>
    <w:rsid w:val="00C07B95"/>
    <w:rsid w:val="00C10D6A"/>
    <w:rsid w:val="00C15F93"/>
    <w:rsid w:val="00C17353"/>
    <w:rsid w:val="00C24187"/>
    <w:rsid w:val="00C5680B"/>
    <w:rsid w:val="00C73410"/>
    <w:rsid w:val="00C77CB0"/>
    <w:rsid w:val="00C85739"/>
    <w:rsid w:val="00C925A8"/>
    <w:rsid w:val="00CB2356"/>
    <w:rsid w:val="00CC0131"/>
    <w:rsid w:val="00CC06AC"/>
    <w:rsid w:val="00CC1843"/>
    <w:rsid w:val="00CD1D29"/>
    <w:rsid w:val="00CD201E"/>
    <w:rsid w:val="00CF2DC1"/>
    <w:rsid w:val="00D17706"/>
    <w:rsid w:val="00D23E27"/>
    <w:rsid w:val="00D4203D"/>
    <w:rsid w:val="00D43935"/>
    <w:rsid w:val="00D448B3"/>
    <w:rsid w:val="00D5067A"/>
    <w:rsid w:val="00D54348"/>
    <w:rsid w:val="00D64ED9"/>
    <w:rsid w:val="00D661CA"/>
    <w:rsid w:val="00D87659"/>
    <w:rsid w:val="00D9361B"/>
    <w:rsid w:val="00DC2EB2"/>
    <w:rsid w:val="00DD4C40"/>
    <w:rsid w:val="00DF0D93"/>
    <w:rsid w:val="00DF4479"/>
    <w:rsid w:val="00DF6E2F"/>
    <w:rsid w:val="00E05C01"/>
    <w:rsid w:val="00E067AB"/>
    <w:rsid w:val="00E114CF"/>
    <w:rsid w:val="00E22BE8"/>
    <w:rsid w:val="00E32824"/>
    <w:rsid w:val="00E421FD"/>
    <w:rsid w:val="00E44EA2"/>
    <w:rsid w:val="00E4737F"/>
    <w:rsid w:val="00E5554C"/>
    <w:rsid w:val="00E67A9C"/>
    <w:rsid w:val="00E67FF6"/>
    <w:rsid w:val="00E801B9"/>
    <w:rsid w:val="00E83E84"/>
    <w:rsid w:val="00EA50BF"/>
    <w:rsid w:val="00EA6BE9"/>
    <w:rsid w:val="00EB16CE"/>
    <w:rsid w:val="00EB3EE4"/>
    <w:rsid w:val="00EB749F"/>
    <w:rsid w:val="00EC153E"/>
    <w:rsid w:val="00EC3E76"/>
    <w:rsid w:val="00ED3F3B"/>
    <w:rsid w:val="00EE0E13"/>
    <w:rsid w:val="00EE4D78"/>
    <w:rsid w:val="00EE6861"/>
    <w:rsid w:val="00EF0D28"/>
    <w:rsid w:val="00EF49A1"/>
    <w:rsid w:val="00F05F30"/>
    <w:rsid w:val="00F238D4"/>
    <w:rsid w:val="00F30354"/>
    <w:rsid w:val="00F45D18"/>
    <w:rsid w:val="00F56E6E"/>
    <w:rsid w:val="00F70A3D"/>
    <w:rsid w:val="00F8366D"/>
    <w:rsid w:val="00F83997"/>
    <w:rsid w:val="00F93288"/>
    <w:rsid w:val="00FC4698"/>
    <w:rsid w:val="00FD38DB"/>
    <w:rsid w:val="00FD4E9F"/>
    <w:rsid w:val="00FD6737"/>
    <w:rsid w:val="00FF09C4"/>
    <w:rsid w:val="00FF3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2C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67F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64ED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nhideWhenUsed/>
    <w:rsid w:val="00DF0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A5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5D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5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5D1F"/>
    <w:rPr>
      <w:sz w:val="18"/>
      <w:szCs w:val="18"/>
    </w:rPr>
  </w:style>
  <w:style w:type="paragraph" w:styleId="a6">
    <w:name w:val="Balloon Text"/>
    <w:basedOn w:val="a"/>
    <w:link w:val="Char2"/>
    <w:uiPriority w:val="99"/>
    <w:unhideWhenUsed/>
    <w:rsid w:val="00AA5D1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rsid w:val="00AA5D1F"/>
    <w:rPr>
      <w:sz w:val="18"/>
      <w:szCs w:val="18"/>
    </w:rPr>
  </w:style>
  <w:style w:type="character" w:customStyle="1" w:styleId="1Char">
    <w:name w:val="标题 1 Char"/>
    <w:basedOn w:val="a0"/>
    <w:link w:val="1"/>
    <w:rsid w:val="00E67FF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3"/>
    <w:uiPriority w:val="10"/>
    <w:qFormat/>
    <w:rsid w:val="00A75C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A75C39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annotation reference"/>
    <w:uiPriority w:val="99"/>
    <w:rsid w:val="0094201F"/>
    <w:rPr>
      <w:sz w:val="21"/>
      <w:szCs w:val="21"/>
    </w:rPr>
  </w:style>
  <w:style w:type="paragraph" w:styleId="a9">
    <w:name w:val="annotation text"/>
    <w:basedOn w:val="a"/>
    <w:link w:val="Char4"/>
    <w:uiPriority w:val="99"/>
    <w:rsid w:val="0094201F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批注文字 Char"/>
    <w:basedOn w:val="a0"/>
    <w:link w:val="a9"/>
    <w:uiPriority w:val="99"/>
    <w:rsid w:val="0094201F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rsid w:val="00D64ED9"/>
    <w:rPr>
      <w:rFonts w:ascii="Arial" w:eastAsia="黑体" w:hAnsi="Arial" w:cs="Times New Roman"/>
      <w:b/>
      <w:bCs/>
      <w:sz w:val="32"/>
      <w:szCs w:val="32"/>
    </w:rPr>
  </w:style>
  <w:style w:type="character" w:styleId="aa">
    <w:name w:val="Strong"/>
    <w:qFormat/>
    <w:rsid w:val="00D64ED9"/>
    <w:rPr>
      <w:b/>
      <w:bCs/>
    </w:rPr>
  </w:style>
  <w:style w:type="character" w:styleId="ab">
    <w:name w:val="Hyperlink"/>
    <w:rsid w:val="00D64ED9"/>
    <w:rPr>
      <w:color w:val="3366CC"/>
      <w:u w:val="single"/>
    </w:rPr>
  </w:style>
  <w:style w:type="character" w:styleId="ac">
    <w:name w:val="page number"/>
    <w:basedOn w:val="a0"/>
    <w:rsid w:val="00D64ED9"/>
  </w:style>
  <w:style w:type="character" w:customStyle="1" w:styleId="headline-content2">
    <w:name w:val="headline-content2"/>
    <w:rsid w:val="00D64ED9"/>
  </w:style>
  <w:style w:type="character" w:customStyle="1" w:styleId="HTMLChar">
    <w:name w:val="HTML 预设格式 Char"/>
    <w:link w:val="HTML"/>
    <w:rsid w:val="00D64ED9"/>
    <w:rPr>
      <w:rFonts w:ascii="Arial" w:eastAsia="宋体" w:hAnsi="Arial"/>
    </w:rPr>
  </w:style>
  <w:style w:type="character" w:customStyle="1" w:styleId="px141">
    <w:name w:val="px141"/>
    <w:basedOn w:val="a0"/>
    <w:rsid w:val="00D64ED9"/>
  </w:style>
  <w:style w:type="character" w:customStyle="1" w:styleId="p4">
    <w:name w:val="p4"/>
    <w:basedOn w:val="a0"/>
    <w:rsid w:val="00D64ED9"/>
  </w:style>
  <w:style w:type="character" w:customStyle="1" w:styleId="CharChar5">
    <w:name w:val="Char Char5"/>
    <w:rsid w:val="00D64ED9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D64ED9"/>
  </w:style>
  <w:style w:type="character" w:customStyle="1" w:styleId="Char">
    <w:name w:val="普通(网站) Char"/>
    <w:link w:val="a3"/>
    <w:rsid w:val="00D64ED9"/>
    <w:rPr>
      <w:rFonts w:ascii="宋体" w:eastAsia="宋体" w:hAnsi="宋体" w:cs="宋体"/>
      <w:kern w:val="0"/>
      <w:sz w:val="24"/>
      <w:szCs w:val="24"/>
    </w:rPr>
  </w:style>
  <w:style w:type="character" w:customStyle="1" w:styleId="tiankong1">
    <w:name w:val="tiankong1"/>
    <w:rsid w:val="00D64ED9"/>
    <w:rPr>
      <w:spacing w:val="-60"/>
    </w:rPr>
  </w:style>
  <w:style w:type="paragraph" w:styleId="ad">
    <w:name w:val="Body Text Indent"/>
    <w:basedOn w:val="a"/>
    <w:link w:val="Char5"/>
    <w:rsid w:val="00D64ED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正文文本缩进 Char"/>
    <w:basedOn w:val="a0"/>
    <w:link w:val="ad"/>
    <w:rsid w:val="00D64ED9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"/>
    <w:link w:val="2Char0"/>
    <w:rsid w:val="00D64ED9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rsid w:val="00D64ED9"/>
    <w:rPr>
      <w:rFonts w:ascii="Times New Roman" w:eastAsia="宋体" w:hAnsi="Times New Roman" w:cs="Times New Roman"/>
      <w:szCs w:val="20"/>
    </w:rPr>
  </w:style>
  <w:style w:type="paragraph" w:styleId="3">
    <w:name w:val="Body Text Indent 3"/>
    <w:basedOn w:val="a"/>
    <w:link w:val="3Char"/>
    <w:rsid w:val="00D64ED9"/>
    <w:pPr>
      <w:ind w:firstLineChars="171" w:firstLine="359"/>
    </w:pPr>
    <w:rPr>
      <w:rFonts w:ascii="Times New Roman" w:eastAsia="仿宋_GB2312" w:hAnsi="Times New Roman" w:cs="Times New Roman"/>
      <w:szCs w:val="24"/>
    </w:rPr>
  </w:style>
  <w:style w:type="character" w:customStyle="1" w:styleId="3Char">
    <w:name w:val="正文文本缩进 3 Char"/>
    <w:basedOn w:val="a0"/>
    <w:link w:val="3"/>
    <w:rsid w:val="00D64ED9"/>
    <w:rPr>
      <w:rFonts w:ascii="Times New Roman" w:eastAsia="仿宋_GB2312" w:hAnsi="Times New Roman" w:cs="Times New Roman"/>
      <w:szCs w:val="24"/>
    </w:rPr>
  </w:style>
  <w:style w:type="paragraph" w:styleId="ae">
    <w:name w:val="Plain Text"/>
    <w:aliases w:val="纯文本 Char Char"/>
    <w:basedOn w:val="a"/>
    <w:link w:val="Char6"/>
    <w:rsid w:val="00D64ED9"/>
    <w:rPr>
      <w:rFonts w:ascii="宋体" w:eastAsia="宋体" w:hAnsi="Courier New" w:cs="Times New Roman"/>
      <w:szCs w:val="21"/>
    </w:rPr>
  </w:style>
  <w:style w:type="character" w:customStyle="1" w:styleId="Char6">
    <w:name w:val="纯文本 Char"/>
    <w:aliases w:val="纯文本 Char Char Char"/>
    <w:basedOn w:val="a0"/>
    <w:link w:val="ae"/>
    <w:rsid w:val="00D64ED9"/>
    <w:rPr>
      <w:rFonts w:ascii="宋体" w:eastAsia="宋体" w:hAnsi="Courier New" w:cs="Times New Roman"/>
      <w:szCs w:val="21"/>
    </w:rPr>
  </w:style>
  <w:style w:type="paragraph" w:styleId="HTML">
    <w:name w:val="HTML Preformatted"/>
    <w:basedOn w:val="a"/>
    <w:link w:val="HTMLChar"/>
    <w:rsid w:val="00D64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/>
    </w:rPr>
  </w:style>
  <w:style w:type="character" w:customStyle="1" w:styleId="HTMLChar1">
    <w:name w:val="HTML 预设格式 Char1"/>
    <w:basedOn w:val="a0"/>
    <w:uiPriority w:val="99"/>
    <w:semiHidden/>
    <w:rsid w:val="00D64ED9"/>
    <w:rPr>
      <w:rFonts w:ascii="CourierPS" w:hAnsi="CourierPS"/>
      <w:sz w:val="20"/>
      <w:szCs w:val="20"/>
    </w:rPr>
  </w:style>
  <w:style w:type="paragraph" w:customStyle="1" w:styleId="para">
    <w:name w:val="para"/>
    <w:basedOn w:val="a"/>
    <w:rsid w:val="00D64ED9"/>
    <w:pPr>
      <w:widowControl/>
      <w:spacing w:after="45" w:line="280" w:lineRule="atLeast"/>
      <w:ind w:firstLine="460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CharChar1CharCharCharChar">
    <w:name w:val="Char Char Char1 Char Char Char Char"/>
    <w:basedOn w:val="a"/>
    <w:rsid w:val="00D64ED9"/>
    <w:pPr>
      <w:widowControl/>
      <w:spacing w:line="300" w:lineRule="auto"/>
      <w:jc w:val="center"/>
    </w:pPr>
    <w:rPr>
      <w:rFonts w:ascii="Verdana" w:eastAsia="宋体" w:hAnsi="Verdana" w:cs="Times New Roman"/>
      <w:b/>
      <w:kern w:val="0"/>
      <w:sz w:val="24"/>
      <w:szCs w:val="24"/>
      <w:lang w:eastAsia="en-US"/>
    </w:rPr>
  </w:style>
  <w:style w:type="paragraph" w:customStyle="1" w:styleId="CharCharCharCharCharCharCharCharChar">
    <w:name w:val="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line">
    <w:name w:val="line"/>
    <w:basedOn w:val="a"/>
    <w:rsid w:val="00D64ED9"/>
    <w:pPr>
      <w:widowControl/>
      <w:spacing w:after="45" w:line="280" w:lineRule="atLeast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3CharCharCharCharCharChar">
    <w:name w:val="Char3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Char7">
    <w:name w:val="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customStyle="1" w:styleId="CharChar6">
    <w:name w:val="Char Char6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styleId="af">
    <w:name w:val="Placeholder Text"/>
    <w:uiPriority w:val="99"/>
    <w:semiHidden/>
    <w:rsid w:val="00D64ED9"/>
    <w:rPr>
      <w:color w:val="808080"/>
    </w:rPr>
  </w:style>
  <w:style w:type="paragraph" w:styleId="af0">
    <w:name w:val="List Paragraph"/>
    <w:basedOn w:val="a"/>
    <w:uiPriority w:val="34"/>
    <w:qFormat/>
    <w:rsid w:val="00D64ED9"/>
    <w:pPr>
      <w:ind w:firstLineChars="200" w:firstLine="420"/>
    </w:pPr>
    <w:rPr>
      <w:rFonts w:ascii="Calibri" w:eastAsia="宋体" w:hAnsi="Calibri" w:cs="Times New Roman"/>
    </w:rPr>
  </w:style>
  <w:style w:type="paragraph" w:styleId="af1">
    <w:name w:val="List"/>
    <w:basedOn w:val="a"/>
    <w:rsid w:val="00D64ED9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af2">
    <w:name w:val="annotation subject"/>
    <w:basedOn w:val="a9"/>
    <w:next w:val="a9"/>
    <w:link w:val="Char8"/>
    <w:uiPriority w:val="99"/>
    <w:semiHidden/>
    <w:unhideWhenUsed/>
    <w:rsid w:val="00D64ED9"/>
    <w:rPr>
      <w:b/>
      <w:bCs/>
      <w:szCs w:val="20"/>
    </w:rPr>
  </w:style>
  <w:style w:type="character" w:customStyle="1" w:styleId="Char8">
    <w:name w:val="批注主题 Char"/>
    <w:basedOn w:val="Char4"/>
    <w:link w:val="af2"/>
    <w:uiPriority w:val="99"/>
    <w:semiHidden/>
    <w:rsid w:val="00D64ED9"/>
    <w:rPr>
      <w:rFonts w:ascii="Times New Roman" w:eastAsia="宋体" w:hAnsi="Times New Roman" w:cs="Times New Roman"/>
      <w:b/>
      <w:bCs/>
      <w:szCs w:val="20"/>
    </w:rPr>
  </w:style>
  <w:style w:type="paragraph" w:customStyle="1" w:styleId="DefaultParagraph">
    <w:name w:val="DefaultParagraph"/>
    <w:rsid w:val="00612344"/>
    <w:rPr>
      <w:rFonts w:ascii="Times New Roman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67F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64ED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nhideWhenUsed/>
    <w:rsid w:val="00DF0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A5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5D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5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5D1F"/>
    <w:rPr>
      <w:sz w:val="18"/>
      <w:szCs w:val="18"/>
    </w:rPr>
  </w:style>
  <w:style w:type="paragraph" w:styleId="a6">
    <w:name w:val="Balloon Text"/>
    <w:basedOn w:val="a"/>
    <w:link w:val="Char2"/>
    <w:uiPriority w:val="99"/>
    <w:unhideWhenUsed/>
    <w:rsid w:val="00AA5D1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rsid w:val="00AA5D1F"/>
    <w:rPr>
      <w:sz w:val="18"/>
      <w:szCs w:val="18"/>
    </w:rPr>
  </w:style>
  <w:style w:type="character" w:customStyle="1" w:styleId="1Char">
    <w:name w:val="标题 1 Char"/>
    <w:basedOn w:val="a0"/>
    <w:link w:val="1"/>
    <w:rsid w:val="00E67FF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3"/>
    <w:uiPriority w:val="10"/>
    <w:qFormat/>
    <w:rsid w:val="00A75C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A75C39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annotation reference"/>
    <w:uiPriority w:val="99"/>
    <w:rsid w:val="0094201F"/>
    <w:rPr>
      <w:sz w:val="21"/>
      <w:szCs w:val="21"/>
    </w:rPr>
  </w:style>
  <w:style w:type="paragraph" w:styleId="a9">
    <w:name w:val="annotation text"/>
    <w:basedOn w:val="a"/>
    <w:link w:val="Char4"/>
    <w:uiPriority w:val="99"/>
    <w:rsid w:val="0094201F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批注文字 Char"/>
    <w:basedOn w:val="a0"/>
    <w:link w:val="a9"/>
    <w:uiPriority w:val="99"/>
    <w:rsid w:val="0094201F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rsid w:val="00D64ED9"/>
    <w:rPr>
      <w:rFonts w:ascii="Arial" w:eastAsia="黑体" w:hAnsi="Arial" w:cs="Times New Roman"/>
      <w:b/>
      <w:bCs/>
      <w:sz w:val="32"/>
      <w:szCs w:val="32"/>
    </w:rPr>
  </w:style>
  <w:style w:type="character" w:styleId="aa">
    <w:name w:val="Strong"/>
    <w:qFormat/>
    <w:rsid w:val="00D64ED9"/>
    <w:rPr>
      <w:b/>
      <w:bCs/>
    </w:rPr>
  </w:style>
  <w:style w:type="character" w:styleId="ab">
    <w:name w:val="Hyperlink"/>
    <w:rsid w:val="00D64ED9"/>
    <w:rPr>
      <w:color w:val="3366CC"/>
      <w:u w:val="single"/>
    </w:rPr>
  </w:style>
  <w:style w:type="character" w:styleId="ac">
    <w:name w:val="page number"/>
    <w:basedOn w:val="a0"/>
    <w:rsid w:val="00D64ED9"/>
  </w:style>
  <w:style w:type="character" w:customStyle="1" w:styleId="headline-content2">
    <w:name w:val="headline-content2"/>
    <w:rsid w:val="00D64ED9"/>
  </w:style>
  <w:style w:type="character" w:customStyle="1" w:styleId="HTMLChar">
    <w:name w:val="HTML 预设格式 Char"/>
    <w:link w:val="HTML"/>
    <w:rsid w:val="00D64ED9"/>
    <w:rPr>
      <w:rFonts w:ascii="Arial" w:eastAsia="宋体" w:hAnsi="Arial"/>
    </w:rPr>
  </w:style>
  <w:style w:type="character" w:customStyle="1" w:styleId="px141">
    <w:name w:val="px141"/>
    <w:basedOn w:val="a0"/>
    <w:rsid w:val="00D64ED9"/>
  </w:style>
  <w:style w:type="character" w:customStyle="1" w:styleId="p4">
    <w:name w:val="p4"/>
    <w:basedOn w:val="a0"/>
    <w:rsid w:val="00D64ED9"/>
  </w:style>
  <w:style w:type="character" w:customStyle="1" w:styleId="CharChar5">
    <w:name w:val="Char Char5"/>
    <w:rsid w:val="00D64ED9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D64ED9"/>
  </w:style>
  <w:style w:type="character" w:customStyle="1" w:styleId="Char">
    <w:name w:val="普通(网站) Char"/>
    <w:link w:val="a3"/>
    <w:rsid w:val="00D64ED9"/>
    <w:rPr>
      <w:rFonts w:ascii="宋体" w:eastAsia="宋体" w:hAnsi="宋体" w:cs="宋体"/>
      <w:kern w:val="0"/>
      <w:sz w:val="24"/>
      <w:szCs w:val="24"/>
    </w:rPr>
  </w:style>
  <w:style w:type="character" w:customStyle="1" w:styleId="tiankong1">
    <w:name w:val="tiankong1"/>
    <w:rsid w:val="00D64ED9"/>
    <w:rPr>
      <w:spacing w:val="-60"/>
    </w:rPr>
  </w:style>
  <w:style w:type="paragraph" w:styleId="ad">
    <w:name w:val="Body Text Indent"/>
    <w:basedOn w:val="a"/>
    <w:link w:val="Char5"/>
    <w:rsid w:val="00D64ED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正文文本缩进 Char"/>
    <w:basedOn w:val="a0"/>
    <w:link w:val="ad"/>
    <w:rsid w:val="00D64ED9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"/>
    <w:link w:val="2Char0"/>
    <w:rsid w:val="00D64ED9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rsid w:val="00D64ED9"/>
    <w:rPr>
      <w:rFonts w:ascii="Times New Roman" w:eastAsia="宋体" w:hAnsi="Times New Roman" w:cs="Times New Roman"/>
      <w:szCs w:val="20"/>
    </w:rPr>
  </w:style>
  <w:style w:type="paragraph" w:styleId="3">
    <w:name w:val="Body Text Indent 3"/>
    <w:basedOn w:val="a"/>
    <w:link w:val="3Char"/>
    <w:rsid w:val="00D64ED9"/>
    <w:pPr>
      <w:ind w:firstLineChars="171" w:firstLine="359"/>
    </w:pPr>
    <w:rPr>
      <w:rFonts w:ascii="Times New Roman" w:eastAsia="仿宋_GB2312" w:hAnsi="Times New Roman" w:cs="Times New Roman"/>
      <w:szCs w:val="24"/>
    </w:rPr>
  </w:style>
  <w:style w:type="character" w:customStyle="1" w:styleId="3Char">
    <w:name w:val="正文文本缩进 3 Char"/>
    <w:basedOn w:val="a0"/>
    <w:link w:val="3"/>
    <w:rsid w:val="00D64ED9"/>
    <w:rPr>
      <w:rFonts w:ascii="Times New Roman" w:eastAsia="仿宋_GB2312" w:hAnsi="Times New Roman" w:cs="Times New Roman"/>
      <w:szCs w:val="24"/>
    </w:rPr>
  </w:style>
  <w:style w:type="paragraph" w:styleId="ae">
    <w:name w:val="Plain Text"/>
    <w:aliases w:val="纯文本 Char Char"/>
    <w:basedOn w:val="a"/>
    <w:link w:val="Char6"/>
    <w:rsid w:val="00D64ED9"/>
    <w:rPr>
      <w:rFonts w:ascii="宋体" w:eastAsia="宋体" w:hAnsi="Courier New" w:cs="Times New Roman"/>
      <w:szCs w:val="21"/>
    </w:rPr>
  </w:style>
  <w:style w:type="character" w:customStyle="1" w:styleId="Char6">
    <w:name w:val="纯文本 Char"/>
    <w:aliases w:val="纯文本 Char Char Char"/>
    <w:basedOn w:val="a0"/>
    <w:link w:val="ae"/>
    <w:rsid w:val="00D64ED9"/>
    <w:rPr>
      <w:rFonts w:ascii="宋体" w:eastAsia="宋体" w:hAnsi="Courier New" w:cs="Times New Roman"/>
      <w:szCs w:val="21"/>
    </w:rPr>
  </w:style>
  <w:style w:type="paragraph" w:styleId="HTML">
    <w:name w:val="HTML Preformatted"/>
    <w:basedOn w:val="a"/>
    <w:link w:val="HTMLChar"/>
    <w:rsid w:val="00D64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/>
    </w:rPr>
  </w:style>
  <w:style w:type="character" w:customStyle="1" w:styleId="HTMLChar1">
    <w:name w:val="HTML 预设格式 Char1"/>
    <w:basedOn w:val="a0"/>
    <w:uiPriority w:val="99"/>
    <w:semiHidden/>
    <w:rsid w:val="00D64ED9"/>
    <w:rPr>
      <w:rFonts w:ascii="CourierPS" w:hAnsi="CourierPS"/>
      <w:sz w:val="20"/>
      <w:szCs w:val="20"/>
    </w:rPr>
  </w:style>
  <w:style w:type="paragraph" w:customStyle="1" w:styleId="para">
    <w:name w:val="para"/>
    <w:basedOn w:val="a"/>
    <w:rsid w:val="00D64ED9"/>
    <w:pPr>
      <w:widowControl/>
      <w:spacing w:after="45" w:line="280" w:lineRule="atLeast"/>
      <w:ind w:firstLine="460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CharChar1CharCharCharChar">
    <w:name w:val="Char Char Char1 Char Char Char Char"/>
    <w:basedOn w:val="a"/>
    <w:rsid w:val="00D64ED9"/>
    <w:pPr>
      <w:widowControl/>
      <w:spacing w:line="300" w:lineRule="auto"/>
      <w:jc w:val="center"/>
    </w:pPr>
    <w:rPr>
      <w:rFonts w:ascii="Verdana" w:eastAsia="宋体" w:hAnsi="Verdana" w:cs="Times New Roman"/>
      <w:b/>
      <w:kern w:val="0"/>
      <w:sz w:val="24"/>
      <w:szCs w:val="24"/>
      <w:lang w:eastAsia="en-US"/>
    </w:rPr>
  </w:style>
  <w:style w:type="paragraph" w:customStyle="1" w:styleId="CharCharCharCharCharCharCharCharChar">
    <w:name w:val="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line">
    <w:name w:val="line"/>
    <w:basedOn w:val="a"/>
    <w:rsid w:val="00D64ED9"/>
    <w:pPr>
      <w:widowControl/>
      <w:spacing w:after="45" w:line="280" w:lineRule="atLeast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3CharCharCharCharCharChar">
    <w:name w:val="Char3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Char7">
    <w:name w:val="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customStyle="1" w:styleId="CharChar6">
    <w:name w:val="Char Char6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styleId="af">
    <w:name w:val="Placeholder Text"/>
    <w:uiPriority w:val="99"/>
    <w:semiHidden/>
    <w:rsid w:val="00D64ED9"/>
    <w:rPr>
      <w:color w:val="808080"/>
    </w:rPr>
  </w:style>
  <w:style w:type="paragraph" w:styleId="af0">
    <w:name w:val="List Paragraph"/>
    <w:basedOn w:val="a"/>
    <w:uiPriority w:val="34"/>
    <w:qFormat/>
    <w:rsid w:val="00D64ED9"/>
    <w:pPr>
      <w:ind w:firstLineChars="200" w:firstLine="420"/>
    </w:pPr>
    <w:rPr>
      <w:rFonts w:ascii="Calibri" w:eastAsia="宋体" w:hAnsi="Calibri" w:cs="Times New Roman"/>
    </w:rPr>
  </w:style>
  <w:style w:type="paragraph" w:styleId="af1">
    <w:name w:val="List"/>
    <w:basedOn w:val="a"/>
    <w:rsid w:val="00D64ED9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af2">
    <w:name w:val="annotation subject"/>
    <w:basedOn w:val="a9"/>
    <w:next w:val="a9"/>
    <w:link w:val="Char8"/>
    <w:uiPriority w:val="99"/>
    <w:semiHidden/>
    <w:unhideWhenUsed/>
    <w:rsid w:val="00D64ED9"/>
    <w:rPr>
      <w:b/>
      <w:bCs/>
      <w:szCs w:val="20"/>
    </w:rPr>
  </w:style>
  <w:style w:type="character" w:customStyle="1" w:styleId="Char8">
    <w:name w:val="批注主题 Char"/>
    <w:basedOn w:val="Char4"/>
    <w:link w:val="af2"/>
    <w:uiPriority w:val="99"/>
    <w:semiHidden/>
    <w:rsid w:val="00D64ED9"/>
    <w:rPr>
      <w:rFonts w:ascii="Times New Roman" w:eastAsia="宋体" w:hAnsi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087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8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93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53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0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3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9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9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33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80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8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4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0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13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9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65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0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4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8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3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1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9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218">
                  <w:marLeft w:val="0"/>
                  <w:marRight w:val="0"/>
                  <w:marTop w:val="300"/>
                  <w:marBottom w:val="0"/>
                  <w:divBdr>
                    <w:top w:val="single" w:sz="6" w:space="0" w:color="D0D0D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5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21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84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12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6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26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15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65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66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6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" Type="http://schemas.openxmlformats.org/officeDocument/2006/relationships/footnotes" Target="footnotes.xml"/><Relationship Id="rId71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emf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file:///D:\&#32593;&#26657;&#36164;&#26009;\&#21021;&#19977;\wuli%202\&#65301;&#26376;&#65298;&#65297;&#26085;\104054a4_phtml.files\image002.jpg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" Type="http://schemas.openxmlformats.org/officeDocument/2006/relationships/endnotes" Target="endnotes.xml"/><Relationship Id="rId51" Type="http://schemas.openxmlformats.org/officeDocument/2006/relationships/image" Target="media/image42.jpeg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6CAEB-4E2E-4013-80C5-6258BFA83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13</Pages>
  <Words>1297</Words>
  <Characters>7396</Characters>
  <Application>Microsoft Office Word</Application>
  <DocSecurity>0</DocSecurity>
  <Lines>61</Lines>
  <Paragraphs>17</Paragraphs>
  <ScaleCrop>false</ScaleCrop>
  <Company>Sky123.Org</Company>
  <LinksUpToDate>false</LinksUpToDate>
  <CharactersWithSpaces>8676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mihoo1</dc:creator>
  <cp:lastModifiedBy>admin</cp:lastModifiedBy>
  <cp:revision>137</cp:revision>
  <cp:lastPrinted>2016-09-05T02:33:00Z</cp:lastPrinted>
  <dcterms:created xsi:type="dcterms:W3CDTF">2015-10-26T09:13:00Z</dcterms:created>
  <dcterms:modified xsi:type="dcterms:W3CDTF">2016-09-05T02:34:00Z</dcterms:modified>
</cp:coreProperties>
</file>