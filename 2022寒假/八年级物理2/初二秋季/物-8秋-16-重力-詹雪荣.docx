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BCF" w:rsidRPr="00611D74" w:rsidRDefault="001F2BCF" w:rsidP="00991327">
      <w:pPr>
        <w:jc w:val="center"/>
        <w:rPr>
          <w:rFonts w:ascii="黑体" w:eastAsia="黑体" w:hAnsi="黑体"/>
          <w:sz w:val="36"/>
          <w:szCs w:val="36"/>
        </w:rPr>
      </w:pPr>
      <w:r w:rsidRPr="00611D74">
        <w:rPr>
          <w:rFonts w:ascii="黑体" w:eastAsia="黑体" w:hAnsi="黑体" w:hint="eastAsia"/>
          <w:sz w:val="36"/>
          <w:szCs w:val="36"/>
        </w:rPr>
        <w:t>初</w:t>
      </w:r>
      <w:r w:rsidR="00DC2EB2" w:rsidRPr="00611D74">
        <w:rPr>
          <w:rFonts w:ascii="黑体" w:eastAsia="黑体" w:hAnsi="黑体" w:hint="eastAsia"/>
          <w:sz w:val="36"/>
          <w:szCs w:val="36"/>
        </w:rPr>
        <w:t>二</w:t>
      </w:r>
      <w:r w:rsidR="00F30354" w:rsidRPr="00611D74">
        <w:rPr>
          <w:rFonts w:ascii="黑体" w:eastAsia="黑体" w:hAnsi="黑体" w:hint="eastAsia"/>
          <w:sz w:val="36"/>
          <w:szCs w:val="36"/>
        </w:rPr>
        <w:t>物理</w:t>
      </w:r>
      <w:r w:rsidR="00DC2EB2" w:rsidRPr="00611D74">
        <w:rPr>
          <w:rFonts w:ascii="黑体" w:eastAsia="黑体" w:hAnsi="黑体" w:hint="eastAsia"/>
          <w:sz w:val="36"/>
          <w:szCs w:val="36"/>
        </w:rPr>
        <w:t>秋季</w:t>
      </w:r>
      <w:r w:rsidR="00991327" w:rsidRPr="00611D74">
        <w:rPr>
          <w:rFonts w:ascii="黑体" w:eastAsia="黑体" w:hAnsi="黑体" w:hint="eastAsia"/>
          <w:sz w:val="36"/>
          <w:szCs w:val="36"/>
        </w:rPr>
        <w:t>班</w:t>
      </w:r>
    </w:p>
    <w:tbl>
      <w:tblPr>
        <w:tblpPr w:leftFromText="180" w:rightFromText="180" w:horzAnchor="margin" w:tblpY="6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6"/>
        <w:gridCol w:w="999"/>
        <w:gridCol w:w="2664"/>
        <w:gridCol w:w="1465"/>
        <w:gridCol w:w="500"/>
        <w:gridCol w:w="2962"/>
      </w:tblGrid>
      <w:tr w:rsidR="001F2BCF" w:rsidRPr="00611D74" w:rsidTr="00F30354">
        <w:trPr>
          <w:trHeight w:val="454"/>
        </w:trPr>
        <w:tc>
          <w:tcPr>
            <w:tcW w:w="1742" w:type="dxa"/>
            <w:gridSpan w:val="2"/>
            <w:vAlign w:val="center"/>
          </w:tcPr>
          <w:p w:rsidR="001F2BCF" w:rsidRPr="00611D74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611D74">
              <w:rPr>
                <w:rFonts w:eastAsia="黑体" w:hint="eastAsia"/>
                <w:sz w:val="24"/>
              </w:rPr>
              <w:t>教师</w:t>
            </w:r>
          </w:p>
        </w:tc>
        <w:tc>
          <w:tcPr>
            <w:tcW w:w="2778" w:type="dxa"/>
            <w:vAlign w:val="center"/>
          </w:tcPr>
          <w:p w:rsidR="001F2BCF" w:rsidRPr="00611D74" w:rsidRDefault="001F2BCF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4"/>
              </w:rPr>
            </w:pPr>
          </w:p>
        </w:tc>
        <w:tc>
          <w:tcPr>
            <w:tcW w:w="1512" w:type="dxa"/>
            <w:vAlign w:val="center"/>
          </w:tcPr>
          <w:p w:rsidR="001F2BCF" w:rsidRPr="00611D74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611D74">
              <w:rPr>
                <w:rFonts w:eastAsia="黑体" w:hint="eastAsia"/>
                <w:color w:val="000000"/>
                <w:sz w:val="24"/>
              </w:rPr>
              <w:t>日期</w:t>
            </w:r>
          </w:p>
        </w:tc>
        <w:tc>
          <w:tcPr>
            <w:tcW w:w="3602" w:type="dxa"/>
            <w:gridSpan w:val="2"/>
            <w:vAlign w:val="center"/>
          </w:tcPr>
          <w:p w:rsidR="001F2BCF" w:rsidRPr="00611D74" w:rsidRDefault="001F2BCF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4"/>
              </w:rPr>
            </w:pPr>
          </w:p>
        </w:tc>
      </w:tr>
      <w:tr w:rsidR="001F2BCF" w:rsidRPr="00611D74" w:rsidTr="00F30354">
        <w:trPr>
          <w:trHeight w:val="454"/>
        </w:trPr>
        <w:tc>
          <w:tcPr>
            <w:tcW w:w="1742" w:type="dxa"/>
            <w:gridSpan w:val="2"/>
            <w:vAlign w:val="center"/>
          </w:tcPr>
          <w:p w:rsidR="001F2BCF" w:rsidRPr="00611D74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611D74">
              <w:rPr>
                <w:rFonts w:eastAsia="黑体" w:hint="eastAsia"/>
                <w:color w:val="000000"/>
                <w:sz w:val="24"/>
              </w:rPr>
              <w:t>学生</w:t>
            </w:r>
          </w:p>
        </w:tc>
        <w:tc>
          <w:tcPr>
            <w:tcW w:w="7892" w:type="dxa"/>
            <w:gridSpan w:val="4"/>
            <w:vAlign w:val="center"/>
          </w:tcPr>
          <w:p w:rsidR="001F2BCF" w:rsidRPr="00611D74" w:rsidRDefault="001F2BCF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4"/>
              </w:rPr>
            </w:pPr>
          </w:p>
        </w:tc>
      </w:tr>
      <w:tr w:rsidR="001F2BCF" w:rsidRPr="00611D74" w:rsidTr="00F30354">
        <w:trPr>
          <w:trHeight w:val="454"/>
        </w:trPr>
        <w:tc>
          <w:tcPr>
            <w:tcW w:w="1742" w:type="dxa"/>
            <w:gridSpan w:val="2"/>
            <w:vAlign w:val="center"/>
          </w:tcPr>
          <w:p w:rsidR="001F2BCF" w:rsidRPr="00611D74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611D74">
              <w:rPr>
                <w:rFonts w:eastAsia="黑体"/>
                <w:color w:val="000000"/>
                <w:sz w:val="24"/>
              </w:rPr>
              <w:t>课</w:t>
            </w:r>
            <w:r w:rsidRPr="00611D74">
              <w:rPr>
                <w:rFonts w:eastAsia="黑体" w:hint="eastAsia"/>
                <w:color w:val="000000"/>
                <w:sz w:val="24"/>
              </w:rPr>
              <w:t>程编号</w:t>
            </w:r>
          </w:p>
        </w:tc>
        <w:tc>
          <w:tcPr>
            <w:tcW w:w="2778" w:type="dxa"/>
            <w:vAlign w:val="center"/>
          </w:tcPr>
          <w:p w:rsidR="001F2BCF" w:rsidRPr="00611D74" w:rsidRDefault="001F2BCF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4"/>
              </w:rPr>
            </w:pPr>
          </w:p>
        </w:tc>
        <w:tc>
          <w:tcPr>
            <w:tcW w:w="1512" w:type="dxa"/>
            <w:vAlign w:val="center"/>
          </w:tcPr>
          <w:p w:rsidR="001F2BCF" w:rsidRPr="00611D74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611D74">
              <w:rPr>
                <w:rFonts w:eastAsia="黑体" w:hint="eastAsia"/>
                <w:color w:val="000000"/>
                <w:sz w:val="24"/>
              </w:rPr>
              <w:t>课型</w:t>
            </w:r>
          </w:p>
        </w:tc>
        <w:tc>
          <w:tcPr>
            <w:tcW w:w="3602" w:type="dxa"/>
            <w:gridSpan w:val="2"/>
            <w:vAlign w:val="center"/>
          </w:tcPr>
          <w:p w:rsidR="001F2BCF" w:rsidRPr="00611D74" w:rsidRDefault="00DC2EB2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11D74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同步</w:t>
            </w:r>
          </w:p>
        </w:tc>
      </w:tr>
      <w:tr w:rsidR="001F2BCF" w:rsidRPr="00611D74" w:rsidTr="00F30354">
        <w:trPr>
          <w:trHeight w:val="1011"/>
        </w:trPr>
        <w:tc>
          <w:tcPr>
            <w:tcW w:w="1742" w:type="dxa"/>
            <w:gridSpan w:val="2"/>
            <w:vAlign w:val="center"/>
          </w:tcPr>
          <w:p w:rsidR="001F2BCF" w:rsidRPr="00611D74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b/>
                <w:color w:val="000000"/>
                <w:sz w:val="24"/>
              </w:rPr>
            </w:pPr>
            <w:r w:rsidRPr="00611D74">
              <w:rPr>
                <w:rFonts w:eastAsia="黑体" w:hint="eastAsia"/>
                <w:b/>
                <w:color w:val="000000"/>
                <w:sz w:val="24"/>
              </w:rPr>
              <w:t>课题</w:t>
            </w:r>
          </w:p>
        </w:tc>
        <w:tc>
          <w:tcPr>
            <w:tcW w:w="7892" w:type="dxa"/>
            <w:gridSpan w:val="4"/>
            <w:vAlign w:val="center"/>
          </w:tcPr>
          <w:p w:rsidR="001F2BCF" w:rsidRPr="00611D74" w:rsidRDefault="009C6F10" w:rsidP="00AA1AFE">
            <w:pPr>
              <w:tabs>
                <w:tab w:val="left" w:pos="6360"/>
              </w:tabs>
              <w:rPr>
                <w:rFonts w:ascii="黑体" w:eastAsia="黑体" w:hAnsi="黑体"/>
                <w:color w:val="000000"/>
                <w:sz w:val="36"/>
                <w:szCs w:val="36"/>
              </w:rPr>
            </w:pPr>
            <w:r w:rsidRPr="00611D74">
              <w:rPr>
                <w:rFonts w:ascii="黑体" w:eastAsia="黑体" w:hAnsi="黑体" w:cs="Times New Roman" w:hint="eastAsia"/>
                <w:sz w:val="36"/>
                <w:szCs w:val="36"/>
              </w:rPr>
              <w:t>重力</w:t>
            </w:r>
          </w:p>
        </w:tc>
      </w:tr>
      <w:tr w:rsidR="001F2BCF" w:rsidRPr="00611D74" w:rsidTr="00F30354">
        <w:trPr>
          <w:trHeight w:val="454"/>
        </w:trPr>
        <w:tc>
          <w:tcPr>
            <w:tcW w:w="9634" w:type="dxa"/>
            <w:gridSpan w:val="6"/>
            <w:vAlign w:val="center"/>
          </w:tcPr>
          <w:p w:rsidR="001F2BCF" w:rsidRPr="00611D74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bookmarkStart w:id="0" w:name="OLE_LINK5"/>
            <w:r w:rsidRPr="00611D74">
              <w:rPr>
                <w:rFonts w:eastAsia="黑体" w:hint="eastAsia"/>
                <w:color w:val="000000"/>
                <w:sz w:val="24"/>
              </w:rPr>
              <w:t>教学</w:t>
            </w:r>
            <w:r w:rsidRPr="00611D74">
              <w:rPr>
                <w:rFonts w:eastAsia="黑体"/>
                <w:color w:val="000000"/>
                <w:sz w:val="24"/>
              </w:rPr>
              <w:t>目标</w:t>
            </w:r>
          </w:p>
        </w:tc>
      </w:tr>
      <w:bookmarkEnd w:id="0"/>
      <w:tr w:rsidR="001F2BCF" w:rsidRPr="00611D74" w:rsidTr="008A411E">
        <w:trPr>
          <w:trHeight w:val="1226"/>
        </w:trPr>
        <w:tc>
          <w:tcPr>
            <w:tcW w:w="9634" w:type="dxa"/>
            <w:gridSpan w:val="6"/>
            <w:vAlign w:val="center"/>
          </w:tcPr>
          <w:p w:rsidR="00981BFF" w:rsidRPr="00611D74" w:rsidRDefault="00981BFF" w:rsidP="002A0E1B">
            <w:pPr>
              <w:rPr>
                <w:rFonts w:ascii="黑体" w:eastAsia="黑体" w:hAnsi="黑体" w:cs="Times New Roman"/>
              </w:rPr>
            </w:pPr>
          </w:p>
          <w:p w:rsidR="002A0E1B" w:rsidRPr="00611D74" w:rsidRDefault="007573F7" w:rsidP="002A0E1B">
            <w:pPr>
              <w:rPr>
                <w:rFonts w:ascii="黑体" w:eastAsia="黑体" w:hAnsi="黑体" w:cs="Times New Roman"/>
                <w:szCs w:val="21"/>
              </w:rPr>
            </w:pPr>
            <w:r w:rsidRPr="00611D74">
              <w:rPr>
                <w:rFonts w:ascii="黑体" w:eastAsia="黑体" w:hAnsi="黑体" w:cs="Times New Roman"/>
              </w:rPr>
              <w:t>1</w:t>
            </w:r>
            <w:r w:rsidR="00CA2DD4" w:rsidRPr="00611D74">
              <w:rPr>
                <w:rFonts w:ascii="黑体" w:eastAsia="黑体" w:hAnsi="黑体" w:cs="Times New Roman" w:hint="eastAsia"/>
              </w:rPr>
              <w:t>．理解</w:t>
            </w:r>
            <w:r w:rsidR="002A0E1B" w:rsidRPr="00611D74">
              <w:rPr>
                <w:rFonts w:ascii="黑体" w:eastAsia="黑体" w:hAnsi="黑体" w:cs="Times New Roman" w:hint="eastAsia"/>
                <w:szCs w:val="21"/>
              </w:rPr>
              <w:t>重力的概念</w:t>
            </w:r>
          </w:p>
          <w:p w:rsidR="00CA2DD4" w:rsidRPr="00611D74" w:rsidRDefault="00CA2DD4" w:rsidP="002A0E1B">
            <w:pPr>
              <w:rPr>
                <w:rFonts w:ascii="黑体" w:eastAsia="黑体" w:hAnsi="黑体" w:cs="Times New Roman"/>
                <w:szCs w:val="21"/>
              </w:rPr>
            </w:pPr>
            <w:r w:rsidRPr="00611D74">
              <w:rPr>
                <w:rFonts w:ascii="黑体" w:eastAsia="黑体" w:hAnsi="黑体" w:cs="Times New Roman" w:hint="eastAsia"/>
                <w:szCs w:val="21"/>
              </w:rPr>
              <w:t>2．掌握重力的计算</w:t>
            </w:r>
          </w:p>
          <w:p w:rsidR="00CA2DD4" w:rsidRPr="00611D74" w:rsidRDefault="00CA2DD4" w:rsidP="00CA2DD4">
            <w:pPr>
              <w:rPr>
                <w:rFonts w:ascii="黑体" w:eastAsia="黑体" w:hAnsi="黑体" w:cs="Times New Roman"/>
                <w:szCs w:val="21"/>
              </w:rPr>
            </w:pPr>
            <w:r w:rsidRPr="00611D74">
              <w:rPr>
                <w:rFonts w:ascii="黑体" w:eastAsia="黑体" w:hAnsi="黑体" w:cs="Times New Roman" w:hint="eastAsia"/>
                <w:szCs w:val="21"/>
              </w:rPr>
              <w:t>3．理解</w:t>
            </w:r>
            <w:r w:rsidR="002A0E1B" w:rsidRPr="00611D74">
              <w:rPr>
                <w:rFonts w:ascii="黑体" w:eastAsia="黑体" w:hAnsi="黑体" w:cs="Times New Roman" w:hint="eastAsia"/>
                <w:szCs w:val="21"/>
              </w:rPr>
              <w:t>力的合</w:t>
            </w:r>
            <w:r w:rsidRPr="00611D74">
              <w:rPr>
                <w:rFonts w:ascii="黑体" w:eastAsia="黑体" w:hAnsi="黑体" w:cs="Times New Roman" w:hint="eastAsia"/>
                <w:szCs w:val="21"/>
              </w:rPr>
              <w:t>成</w:t>
            </w:r>
          </w:p>
          <w:p w:rsidR="00981BFF" w:rsidRPr="00611D74" w:rsidRDefault="00981BFF" w:rsidP="00CA2DD4">
            <w:pPr>
              <w:rPr>
                <w:rFonts w:ascii="黑体" w:eastAsia="黑体" w:hAnsi="黑体" w:cs="Times New Roman"/>
                <w:szCs w:val="21"/>
              </w:rPr>
            </w:pPr>
          </w:p>
        </w:tc>
      </w:tr>
      <w:tr w:rsidR="001F2BCF" w:rsidRPr="00611D74" w:rsidTr="00F30354">
        <w:trPr>
          <w:trHeight w:val="454"/>
        </w:trPr>
        <w:tc>
          <w:tcPr>
            <w:tcW w:w="9634" w:type="dxa"/>
            <w:gridSpan w:val="6"/>
            <w:vAlign w:val="center"/>
          </w:tcPr>
          <w:p w:rsidR="001F2BCF" w:rsidRPr="00611D74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611D74">
              <w:rPr>
                <w:rFonts w:eastAsia="黑体" w:hint="eastAsia"/>
                <w:color w:val="000000"/>
                <w:sz w:val="24"/>
              </w:rPr>
              <w:t>教学重</w:t>
            </w:r>
            <w:r w:rsidR="00EB3EE4" w:rsidRPr="00611D74">
              <w:rPr>
                <w:rFonts w:eastAsia="黑体" w:hint="eastAsia"/>
                <w:color w:val="000000"/>
                <w:sz w:val="24"/>
              </w:rPr>
              <w:t>难</w:t>
            </w:r>
            <w:r w:rsidRPr="00611D74">
              <w:rPr>
                <w:rFonts w:eastAsia="黑体" w:hint="eastAsia"/>
                <w:color w:val="000000"/>
                <w:sz w:val="24"/>
              </w:rPr>
              <w:t>点</w:t>
            </w:r>
          </w:p>
        </w:tc>
      </w:tr>
      <w:tr w:rsidR="001F2BCF" w:rsidRPr="00611D74" w:rsidTr="008A411E">
        <w:trPr>
          <w:trHeight w:val="937"/>
        </w:trPr>
        <w:tc>
          <w:tcPr>
            <w:tcW w:w="9634" w:type="dxa"/>
            <w:gridSpan w:val="6"/>
            <w:vAlign w:val="center"/>
          </w:tcPr>
          <w:p w:rsidR="00981BFF" w:rsidRPr="00611D74" w:rsidRDefault="00981BFF" w:rsidP="007573F7">
            <w:pPr>
              <w:rPr>
                <w:rFonts w:ascii="黑体" w:eastAsia="黑体" w:hAnsi="黑体" w:cs="Times New Roman"/>
                <w:szCs w:val="21"/>
              </w:rPr>
            </w:pPr>
          </w:p>
          <w:p w:rsidR="007573F7" w:rsidRPr="00611D74" w:rsidRDefault="007573F7" w:rsidP="007573F7">
            <w:pPr>
              <w:rPr>
                <w:rFonts w:ascii="黑体" w:eastAsia="黑体" w:hAnsi="黑体" w:cs="Times New Roman"/>
                <w:szCs w:val="21"/>
              </w:rPr>
            </w:pPr>
            <w:r w:rsidRPr="00611D74">
              <w:rPr>
                <w:rFonts w:ascii="黑体" w:eastAsia="黑体" w:hAnsi="黑体" w:cs="Times New Roman" w:hint="eastAsia"/>
                <w:szCs w:val="21"/>
              </w:rPr>
              <w:t>1</w:t>
            </w:r>
            <w:r w:rsidRPr="00611D74">
              <w:rPr>
                <w:rFonts w:ascii="黑体" w:eastAsia="黑体" w:hAnsi="黑体" w:cs="Times New Roman" w:hint="eastAsia"/>
              </w:rPr>
              <w:t>．</w:t>
            </w:r>
            <w:r w:rsidR="00AA1AFE" w:rsidRPr="00611D74">
              <w:rPr>
                <w:rFonts w:ascii="黑体" w:eastAsia="黑体" w:hAnsi="黑体" w:cs="Times New Roman" w:hint="eastAsia"/>
              </w:rPr>
              <w:t>掌握</w:t>
            </w:r>
            <w:r w:rsidR="00CB5EB5" w:rsidRPr="00611D74">
              <w:rPr>
                <w:rFonts w:ascii="黑体" w:eastAsia="黑体" w:hAnsi="黑体" w:cs="Times New Roman" w:hint="eastAsia"/>
              </w:rPr>
              <w:t>重力的概念</w:t>
            </w:r>
            <w:r w:rsidRPr="00611D74">
              <w:rPr>
                <w:rFonts w:ascii="黑体" w:eastAsia="黑体" w:hAnsi="黑体" w:cs="Times New Roman"/>
                <w:szCs w:val="21"/>
              </w:rPr>
              <w:t>（考试要求</w:t>
            </w:r>
            <w:r w:rsidR="002A2A69" w:rsidRPr="00611D74">
              <w:rPr>
                <w:rFonts w:ascii="黑体" w:eastAsia="黑体" w:hAnsi="黑体" w:cs="Times New Roman" w:hint="eastAsia"/>
                <w:szCs w:val="21"/>
              </w:rPr>
              <w:t>B</w:t>
            </w:r>
            <w:r w:rsidRPr="00611D74">
              <w:rPr>
                <w:rFonts w:ascii="黑体" w:eastAsia="黑体" w:hAnsi="黑体" w:cs="Times New Roman"/>
                <w:szCs w:val="21"/>
              </w:rPr>
              <w:t>；出题频率</w:t>
            </w:r>
            <w:r w:rsidR="002A2A69" w:rsidRPr="00611D74">
              <w:rPr>
                <w:rFonts w:ascii="黑体" w:eastAsia="黑体" w:hAnsi="黑体" w:cs="Times New Roman" w:hint="eastAsia"/>
                <w:szCs w:val="21"/>
              </w:rPr>
              <w:t>高</w:t>
            </w:r>
            <w:r w:rsidRPr="00611D74">
              <w:rPr>
                <w:rFonts w:ascii="黑体" w:eastAsia="黑体" w:hAnsi="黑体" w:cs="Times New Roman"/>
                <w:szCs w:val="21"/>
              </w:rPr>
              <w:t>）</w:t>
            </w:r>
          </w:p>
          <w:p w:rsidR="00CA2DD4" w:rsidRPr="00611D74" w:rsidRDefault="00CA2DD4" w:rsidP="007573F7">
            <w:pPr>
              <w:rPr>
                <w:rFonts w:ascii="黑体" w:eastAsia="黑体" w:hAnsi="黑体" w:cs="Times New Roman"/>
              </w:rPr>
            </w:pPr>
            <w:r w:rsidRPr="00611D74">
              <w:rPr>
                <w:rFonts w:ascii="黑体" w:eastAsia="黑体" w:hAnsi="黑体" w:cs="Times New Roman" w:hint="eastAsia"/>
                <w:szCs w:val="21"/>
              </w:rPr>
              <w:t>2</w:t>
            </w:r>
            <w:r w:rsidR="00152AC6" w:rsidRPr="00611D74">
              <w:rPr>
                <w:rFonts w:ascii="黑体" w:eastAsia="黑体" w:hAnsi="黑体" w:cs="Times New Roman" w:hint="eastAsia"/>
                <w:szCs w:val="21"/>
              </w:rPr>
              <w:t>．掌握重力的计算</w:t>
            </w:r>
            <w:r w:rsidR="00152AC6" w:rsidRPr="00611D74">
              <w:rPr>
                <w:rFonts w:ascii="黑体" w:eastAsia="黑体" w:hAnsi="黑体" w:cs="Times New Roman"/>
                <w:szCs w:val="21"/>
              </w:rPr>
              <w:t>（考试要求</w:t>
            </w:r>
            <w:r w:rsidR="00152AC6" w:rsidRPr="00611D74">
              <w:rPr>
                <w:rFonts w:ascii="黑体" w:eastAsia="黑体" w:hAnsi="黑体" w:cs="Times New Roman" w:hint="eastAsia"/>
                <w:szCs w:val="21"/>
              </w:rPr>
              <w:t>B</w:t>
            </w:r>
            <w:r w:rsidR="00152AC6" w:rsidRPr="00611D74">
              <w:rPr>
                <w:rFonts w:ascii="黑体" w:eastAsia="黑体" w:hAnsi="黑体" w:cs="Times New Roman"/>
                <w:szCs w:val="21"/>
              </w:rPr>
              <w:t>；出题频率</w:t>
            </w:r>
            <w:r w:rsidR="00152AC6" w:rsidRPr="00611D74">
              <w:rPr>
                <w:rFonts w:ascii="黑体" w:eastAsia="黑体" w:hAnsi="黑体" w:cs="Times New Roman" w:hint="eastAsia"/>
                <w:szCs w:val="21"/>
              </w:rPr>
              <w:t>高</w:t>
            </w:r>
            <w:r w:rsidR="00152AC6" w:rsidRPr="00611D74">
              <w:rPr>
                <w:rFonts w:ascii="黑体" w:eastAsia="黑体" w:hAnsi="黑体" w:cs="Times New Roman"/>
                <w:szCs w:val="21"/>
              </w:rPr>
              <w:t>）</w:t>
            </w:r>
          </w:p>
          <w:p w:rsidR="001F2BCF" w:rsidRPr="00611D74" w:rsidRDefault="00CA2DD4" w:rsidP="00CA2DD4">
            <w:pPr>
              <w:rPr>
                <w:rFonts w:ascii="黑体" w:eastAsia="黑体" w:hAnsi="黑体" w:cs="Times New Roman"/>
                <w:szCs w:val="21"/>
              </w:rPr>
            </w:pPr>
            <w:r w:rsidRPr="00611D74">
              <w:rPr>
                <w:rFonts w:ascii="黑体" w:eastAsia="黑体" w:hAnsi="黑体" w:cs="Times New Roman" w:hint="eastAsia"/>
              </w:rPr>
              <w:t>3</w:t>
            </w:r>
            <w:r w:rsidR="007573F7" w:rsidRPr="00611D74">
              <w:rPr>
                <w:rFonts w:ascii="黑体" w:eastAsia="黑体" w:hAnsi="黑体" w:cs="Times New Roman" w:hint="eastAsia"/>
              </w:rPr>
              <w:t>．</w:t>
            </w:r>
            <w:r w:rsidR="00AA1AFE" w:rsidRPr="00611D74">
              <w:rPr>
                <w:rFonts w:ascii="黑体" w:eastAsia="黑体" w:hAnsi="黑体" w:cs="Times New Roman" w:hint="eastAsia"/>
              </w:rPr>
              <w:t>掌握</w:t>
            </w:r>
            <w:r w:rsidR="00CB5EB5" w:rsidRPr="00611D74">
              <w:rPr>
                <w:rFonts w:ascii="黑体" w:eastAsia="黑体" w:hAnsi="黑体" w:cs="Times New Roman" w:hint="eastAsia"/>
              </w:rPr>
              <w:t>同一直线上力的合成</w:t>
            </w:r>
            <w:r w:rsidR="007573F7" w:rsidRPr="00611D74">
              <w:rPr>
                <w:rFonts w:ascii="黑体" w:eastAsia="黑体" w:hAnsi="黑体" w:cs="Times New Roman"/>
                <w:szCs w:val="21"/>
              </w:rPr>
              <w:t>（考试要求</w:t>
            </w:r>
            <w:r w:rsidRPr="00611D74">
              <w:rPr>
                <w:rFonts w:ascii="黑体" w:eastAsia="黑体" w:hAnsi="黑体" w:cs="Times New Roman" w:hint="eastAsia"/>
                <w:szCs w:val="21"/>
              </w:rPr>
              <w:t>B</w:t>
            </w:r>
            <w:r w:rsidR="007573F7" w:rsidRPr="00611D74">
              <w:rPr>
                <w:rFonts w:ascii="黑体" w:eastAsia="黑体" w:hAnsi="黑体" w:cs="Times New Roman"/>
                <w:szCs w:val="21"/>
              </w:rPr>
              <w:t>；出题频率</w:t>
            </w:r>
            <w:r w:rsidR="002A2A69" w:rsidRPr="00611D74">
              <w:rPr>
                <w:rFonts w:ascii="黑体" w:eastAsia="黑体" w:hAnsi="黑体" w:cs="Times New Roman" w:hint="eastAsia"/>
                <w:szCs w:val="21"/>
              </w:rPr>
              <w:t>高</w:t>
            </w:r>
            <w:r w:rsidR="007573F7" w:rsidRPr="00611D74">
              <w:rPr>
                <w:rFonts w:ascii="黑体" w:eastAsia="黑体" w:hAnsi="黑体" w:cs="Times New Roman"/>
                <w:szCs w:val="21"/>
              </w:rPr>
              <w:t>）</w:t>
            </w:r>
          </w:p>
          <w:p w:rsidR="00981BFF" w:rsidRPr="00611D74" w:rsidRDefault="00981BFF" w:rsidP="00CA2DD4">
            <w:pPr>
              <w:rPr>
                <w:rFonts w:ascii="黑体" w:eastAsia="黑体" w:hAnsi="黑体" w:cs="Times New Roman"/>
                <w:szCs w:val="21"/>
              </w:rPr>
            </w:pPr>
          </w:p>
        </w:tc>
      </w:tr>
      <w:tr w:rsidR="001F2BCF" w:rsidRPr="00611D74" w:rsidTr="00F30354">
        <w:trPr>
          <w:trHeight w:val="454"/>
        </w:trPr>
        <w:tc>
          <w:tcPr>
            <w:tcW w:w="9634" w:type="dxa"/>
            <w:gridSpan w:val="6"/>
            <w:vAlign w:val="center"/>
          </w:tcPr>
          <w:p w:rsidR="001F2BCF" w:rsidRPr="00611D74" w:rsidRDefault="001F2BCF" w:rsidP="00991327">
            <w:pPr>
              <w:tabs>
                <w:tab w:val="left" w:pos="6360"/>
              </w:tabs>
              <w:jc w:val="center"/>
              <w:rPr>
                <w:bCs/>
                <w:color w:val="000000"/>
                <w:kern w:val="0"/>
                <w:sz w:val="24"/>
              </w:rPr>
            </w:pPr>
            <w:r w:rsidRPr="00611D74">
              <w:rPr>
                <w:rFonts w:eastAsia="黑体" w:hint="eastAsia"/>
                <w:color w:val="000000"/>
                <w:sz w:val="24"/>
              </w:rPr>
              <w:t>教学</w:t>
            </w:r>
            <w:r w:rsidRPr="00611D74">
              <w:rPr>
                <w:rFonts w:eastAsia="黑体"/>
                <w:color w:val="000000"/>
                <w:sz w:val="24"/>
              </w:rPr>
              <w:t>安排</w:t>
            </w:r>
          </w:p>
        </w:tc>
      </w:tr>
      <w:tr w:rsidR="001F2BCF" w:rsidRPr="00611D74" w:rsidTr="00F30354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1F2BCF" w:rsidRPr="00611D74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 w:rsidR="001F2BCF" w:rsidRPr="00611D74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proofErr w:type="gramStart"/>
            <w:r w:rsidRPr="00611D74">
              <w:rPr>
                <w:rFonts w:eastAsia="黑体" w:hint="eastAsia"/>
                <w:color w:val="000000"/>
                <w:sz w:val="24"/>
              </w:rPr>
              <w:t>版块</w:t>
            </w:r>
            <w:proofErr w:type="gramEnd"/>
          </w:p>
        </w:tc>
        <w:tc>
          <w:tcPr>
            <w:tcW w:w="3079" w:type="dxa"/>
            <w:vAlign w:val="center"/>
          </w:tcPr>
          <w:p w:rsidR="001F2BCF" w:rsidRPr="00611D74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611D74">
              <w:rPr>
                <w:rFonts w:eastAsia="黑体" w:hint="eastAsia"/>
                <w:color w:val="000000"/>
                <w:sz w:val="24"/>
              </w:rPr>
              <w:t>时长</w:t>
            </w:r>
          </w:p>
        </w:tc>
      </w:tr>
      <w:tr w:rsidR="001F2BCF" w:rsidRPr="00611D74" w:rsidTr="00F30354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1F2BCF" w:rsidRPr="00611D74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611D74">
              <w:rPr>
                <w:rFonts w:eastAsia="黑体"/>
                <w:color w:val="000000"/>
                <w:sz w:val="24"/>
              </w:rPr>
              <w:t>1</w:t>
            </w: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 w:rsidR="001F2BCF" w:rsidRPr="00611D74" w:rsidRDefault="00C925A8" w:rsidP="00991327">
            <w:pPr>
              <w:tabs>
                <w:tab w:val="left" w:pos="6360"/>
              </w:tabs>
              <w:rPr>
                <w:rFonts w:asciiTheme="minorEastAsia" w:hAnsiTheme="minorEastAsia"/>
                <w:color w:val="000000"/>
                <w:sz w:val="22"/>
              </w:rPr>
            </w:pPr>
            <w:r w:rsidRPr="00611D74">
              <w:rPr>
                <w:rFonts w:asciiTheme="minorEastAsia" w:hAnsiTheme="minorEastAsia" w:hint="eastAsia"/>
                <w:color w:val="000000"/>
                <w:sz w:val="22"/>
              </w:rPr>
              <w:t>知识</w:t>
            </w:r>
            <w:r w:rsidR="00AE77BF" w:rsidRPr="00611D74">
              <w:rPr>
                <w:rFonts w:asciiTheme="minorEastAsia" w:hAnsiTheme="minorEastAsia" w:hint="eastAsia"/>
                <w:color w:val="000000"/>
                <w:sz w:val="22"/>
              </w:rPr>
              <w:t>梳理</w:t>
            </w:r>
          </w:p>
        </w:tc>
        <w:tc>
          <w:tcPr>
            <w:tcW w:w="3079" w:type="dxa"/>
            <w:vAlign w:val="center"/>
          </w:tcPr>
          <w:p w:rsidR="001F2BCF" w:rsidRPr="00611D74" w:rsidRDefault="007573F7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611D74">
              <w:rPr>
                <w:rFonts w:ascii="Times New Roman" w:hAnsi="Times New Roman" w:cs="Times New Roman"/>
                <w:color w:val="000000"/>
                <w:sz w:val="22"/>
              </w:rPr>
              <w:t>30</w:t>
            </w:r>
            <w:r w:rsidRPr="00611D74">
              <w:rPr>
                <w:rFonts w:asciiTheme="minorEastAsia" w:hAnsiTheme="minorEastAsia" w:hint="eastAsia"/>
                <w:color w:val="000000"/>
                <w:sz w:val="22"/>
              </w:rPr>
              <w:t>分钟</w:t>
            </w:r>
          </w:p>
        </w:tc>
      </w:tr>
      <w:tr w:rsidR="001F2BCF" w:rsidRPr="00611D74" w:rsidTr="00F30354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1F2BCF" w:rsidRPr="00611D74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611D74">
              <w:rPr>
                <w:rFonts w:eastAsia="黑体"/>
                <w:color w:val="000000"/>
                <w:sz w:val="24"/>
              </w:rPr>
              <w:t>2</w:t>
            </w: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 w:rsidR="001F2BCF" w:rsidRPr="00611D74" w:rsidRDefault="00C925A8" w:rsidP="00991327">
            <w:pPr>
              <w:tabs>
                <w:tab w:val="left" w:pos="6360"/>
              </w:tabs>
              <w:rPr>
                <w:rFonts w:asciiTheme="minorEastAsia" w:hAnsiTheme="minorEastAsia"/>
                <w:color w:val="000000"/>
                <w:sz w:val="22"/>
              </w:rPr>
            </w:pPr>
            <w:r w:rsidRPr="00611D74">
              <w:rPr>
                <w:rFonts w:asciiTheme="minorEastAsia" w:hAnsiTheme="minorEastAsia" w:hint="eastAsia"/>
                <w:color w:val="000000"/>
                <w:sz w:val="22"/>
              </w:rPr>
              <w:t>例题解析</w:t>
            </w:r>
          </w:p>
        </w:tc>
        <w:tc>
          <w:tcPr>
            <w:tcW w:w="3079" w:type="dxa"/>
            <w:vAlign w:val="center"/>
          </w:tcPr>
          <w:p w:rsidR="001F2BCF" w:rsidRPr="00611D74" w:rsidRDefault="007573F7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611D74">
              <w:rPr>
                <w:rFonts w:ascii="Times New Roman" w:hAnsi="Times New Roman" w:cs="Times New Roman" w:hint="eastAsia"/>
                <w:color w:val="000000"/>
                <w:sz w:val="22"/>
              </w:rPr>
              <w:t>25</w:t>
            </w:r>
            <w:r w:rsidRPr="00611D74">
              <w:rPr>
                <w:rFonts w:asciiTheme="minorEastAsia" w:hAnsiTheme="minorEastAsia" w:hint="eastAsia"/>
                <w:color w:val="000000"/>
                <w:sz w:val="22"/>
              </w:rPr>
              <w:t>分钟</w:t>
            </w:r>
          </w:p>
        </w:tc>
      </w:tr>
      <w:tr w:rsidR="001F2BCF" w:rsidRPr="00611D74" w:rsidTr="00F30354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1F2BCF" w:rsidRPr="00611D74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611D74">
              <w:rPr>
                <w:rFonts w:eastAsia="黑体"/>
                <w:color w:val="000000"/>
                <w:sz w:val="24"/>
              </w:rPr>
              <w:t>3</w:t>
            </w: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 w:rsidR="001F2BCF" w:rsidRPr="00611D74" w:rsidRDefault="00AE77BF" w:rsidP="00991327">
            <w:pPr>
              <w:tabs>
                <w:tab w:val="left" w:pos="6360"/>
              </w:tabs>
              <w:rPr>
                <w:rFonts w:asciiTheme="minorEastAsia" w:hAnsiTheme="minorEastAsia"/>
                <w:color w:val="000000"/>
                <w:sz w:val="22"/>
              </w:rPr>
            </w:pPr>
            <w:r w:rsidRPr="00611D74">
              <w:rPr>
                <w:rFonts w:asciiTheme="minorEastAsia" w:hAnsiTheme="minorEastAsia" w:hint="eastAsia"/>
                <w:color w:val="000000"/>
                <w:sz w:val="22"/>
              </w:rPr>
              <w:t>随堂检测</w:t>
            </w:r>
          </w:p>
        </w:tc>
        <w:tc>
          <w:tcPr>
            <w:tcW w:w="3079" w:type="dxa"/>
            <w:vAlign w:val="center"/>
          </w:tcPr>
          <w:p w:rsidR="001F2BCF" w:rsidRPr="00611D74" w:rsidRDefault="007573F7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611D74"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  <w:r w:rsidRPr="00611D74">
              <w:rPr>
                <w:rFonts w:ascii="Times New Roman" w:hAnsi="Times New Roman" w:cs="Times New Roman" w:hint="eastAsia"/>
                <w:color w:val="000000"/>
                <w:sz w:val="22"/>
              </w:rPr>
              <w:t>5</w:t>
            </w:r>
            <w:r w:rsidRPr="00611D74">
              <w:rPr>
                <w:rFonts w:asciiTheme="minorEastAsia" w:hAnsiTheme="minorEastAsia" w:hint="eastAsia"/>
                <w:color w:val="000000"/>
                <w:sz w:val="22"/>
              </w:rPr>
              <w:t>分钟</w:t>
            </w:r>
          </w:p>
        </w:tc>
      </w:tr>
      <w:tr w:rsidR="001F2BCF" w:rsidRPr="00611D74" w:rsidTr="00F30354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1F2BCF" w:rsidRPr="00611D74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611D74">
              <w:rPr>
                <w:rFonts w:eastAsia="黑体" w:hint="eastAsia"/>
                <w:color w:val="000000"/>
                <w:sz w:val="24"/>
              </w:rPr>
              <w:t>4</w:t>
            </w: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 w:rsidR="001F2BCF" w:rsidRPr="00611D74" w:rsidRDefault="00C85739" w:rsidP="00991327">
            <w:pPr>
              <w:tabs>
                <w:tab w:val="left" w:pos="6360"/>
              </w:tabs>
              <w:rPr>
                <w:rFonts w:asciiTheme="minorEastAsia" w:hAnsiTheme="minorEastAsia"/>
                <w:color w:val="000000"/>
                <w:sz w:val="22"/>
              </w:rPr>
            </w:pPr>
            <w:r w:rsidRPr="00611D74">
              <w:rPr>
                <w:rFonts w:asciiTheme="minorEastAsia" w:hAnsiTheme="minorEastAsia" w:hint="eastAsia"/>
                <w:color w:val="000000"/>
                <w:sz w:val="22"/>
              </w:rPr>
              <w:t>课堂总结</w:t>
            </w:r>
          </w:p>
        </w:tc>
        <w:tc>
          <w:tcPr>
            <w:tcW w:w="3079" w:type="dxa"/>
            <w:vAlign w:val="center"/>
          </w:tcPr>
          <w:p w:rsidR="001F2BCF" w:rsidRPr="00611D74" w:rsidRDefault="007573F7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611D74">
              <w:rPr>
                <w:rFonts w:ascii="Times New Roman" w:hAnsi="Times New Roman" w:cs="Times New Roman" w:hint="eastAsia"/>
                <w:color w:val="000000"/>
                <w:sz w:val="22"/>
              </w:rPr>
              <w:t>1</w:t>
            </w:r>
            <w:r w:rsidRPr="00611D74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  <w:r w:rsidRPr="00611D74">
              <w:rPr>
                <w:rFonts w:asciiTheme="minorEastAsia" w:hAnsiTheme="minorEastAsia" w:hint="eastAsia"/>
                <w:color w:val="000000"/>
                <w:sz w:val="22"/>
              </w:rPr>
              <w:t>分钟</w:t>
            </w:r>
          </w:p>
        </w:tc>
      </w:tr>
      <w:tr w:rsidR="00E22BE8" w:rsidRPr="00611D74" w:rsidTr="00F30354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E22BE8" w:rsidRPr="00611D74" w:rsidRDefault="00E22BE8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611D74">
              <w:rPr>
                <w:rFonts w:eastAsia="黑体" w:hint="eastAsia"/>
                <w:color w:val="000000"/>
                <w:sz w:val="24"/>
              </w:rPr>
              <w:t>5</w:t>
            </w: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 w:rsidR="00E22BE8" w:rsidRPr="00611D74" w:rsidRDefault="00E22BE8" w:rsidP="00991327">
            <w:pPr>
              <w:tabs>
                <w:tab w:val="left" w:pos="6360"/>
              </w:tabs>
              <w:rPr>
                <w:rFonts w:asciiTheme="minorEastAsia" w:hAnsiTheme="minorEastAsia"/>
                <w:color w:val="000000"/>
                <w:sz w:val="22"/>
              </w:rPr>
            </w:pPr>
            <w:r w:rsidRPr="00611D74">
              <w:rPr>
                <w:rFonts w:asciiTheme="minorEastAsia" w:hAnsiTheme="minorEastAsia" w:hint="eastAsia"/>
                <w:color w:val="000000"/>
                <w:sz w:val="22"/>
              </w:rPr>
              <w:t>课后作业</w:t>
            </w:r>
          </w:p>
        </w:tc>
        <w:tc>
          <w:tcPr>
            <w:tcW w:w="3079" w:type="dxa"/>
            <w:vAlign w:val="center"/>
          </w:tcPr>
          <w:p w:rsidR="00E22BE8" w:rsidRPr="00611D74" w:rsidRDefault="007573F7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611D74">
              <w:rPr>
                <w:rFonts w:ascii="Times New Roman" w:hAnsi="Times New Roman" w:cs="Times New Roman" w:hint="eastAsia"/>
                <w:color w:val="000000"/>
                <w:sz w:val="22"/>
              </w:rPr>
              <w:t>2</w:t>
            </w:r>
            <w:r w:rsidRPr="00611D74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  <w:r w:rsidRPr="00611D74">
              <w:rPr>
                <w:rFonts w:asciiTheme="minorEastAsia" w:hAnsiTheme="minorEastAsia" w:hint="eastAsia"/>
                <w:color w:val="000000"/>
                <w:sz w:val="22"/>
              </w:rPr>
              <w:t>分钟</w:t>
            </w:r>
          </w:p>
        </w:tc>
      </w:tr>
      <w:tr w:rsidR="001F2BCF" w:rsidRPr="00611D74" w:rsidTr="00F30354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1F2BCF" w:rsidRPr="00611D74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611D74">
              <w:rPr>
                <w:rFonts w:eastAsia="黑体" w:hint="eastAsia"/>
                <w:color w:val="000000"/>
                <w:sz w:val="24"/>
              </w:rPr>
              <w:t>……</w:t>
            </w: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 w:rsidR="001F2BCF" w:rsidRPr="00611D74" w:rsidRDefault="001F2BCF" w:rsidP="00991327">
            <w:pPr>
              <w:tabs>
                <w:tab w:val="left" w:pos="6360"/>
              </w:tabs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3079" w:type="dxa"/>
            <w:vAlign w:val="center"/>
          </w:tcPr>
          <w:p w:rsidR="001F2BCF" w:rsidRPr="00611D74" w:rsidRDefault="001F2BCF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2"/>
              </w:rPr>
            </w:pPr>
          </w:p>
        </w:tc>
      </w:tr>
    </w:tbl>
    <w:p w:rsidR="001F2BCF" w:rsidRPr="00611D74" w:rsidRDefault="001F2BCF" w:rsidP="00991327">
      <w:pPr>
        <w:pStyle w:val="a7"/>
        <w:jc w:val="left"/>
      </w:pPr>
    </w:p>
    <w:p w:rsidR="001F2BCF" w:rsidRPr="00611D74" w:rsidRDefault="001F2BCF" w:rsidP="00991327"/>
    <w:p w:rsidR="00E22BE8" w:rsidRPr="00611D74" w:rsidRDefault="00E22BE8" w:rsidP="00991327">
      <w:pPr>
        <w:pStyle w:val="a7"/>
        <w:jc w:val="left"/>
      </w:pPr>
    </w:p>
    <w:p w:rsidR="007573F7" w:rsidRPr="00611D74" w:rsidRDefault="007573F7" w:rsidP="007573F7"/>
    <w:p w:rsidR="00145B60" w:rsidRPr="00611D74" w:rsidRDefault="00B2177E" w:rsidP="00285104">
      <w:pPr>
        <w:pStyle w:val="a7"/>
        <w:spacing w:line="400" w:lineRule="exact"/>
        <w:jc w:val="left"/>
      </w:pPr>
      <w:r>
        <w:rPr>
          <w:noProof/>
        </w:rPr>
        <w:lastRenderedPageBreak/>
        <w:pict>
          <v:group id="_x0000_s1045" style="position:absolute;margin-left:108.1pt;margin-top:5.7pt;width:261.75pt;height:47.25pt;z-index:251703296" coordorigin="3405,1815" coordsize="3375,9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7" o:spid="_x0000_s1027" type="#_x0000_t75" style="position:absolute;left:3405;top:1815;width:2835;height:94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tBTvEAAAA2gAAAA8AAABkcnMvZG93bnJldi54bWxEj09rwkAUxO+C32F5ghfRTS1oiK7inxba&#10;Y6Pi9ZF9JiHZt2l21dRP3y0IPQ4z8xtmue5MLW7UutKygpdJBII4s7rkXMHx8D6OQTiPrLG2TAp+&#10;yMF61e8tMdH2zl90S30uAoRdggoK75tESpcVZNBNbEMcvIttDfog21zqFu8Bbmo5jaKZNFhyWCiw&#10;oV1BWZVejYJ0ax/1+fF9qkb7yzm2r9Xu8y1SajjoNgsQnjr/H362P7SCOfxdCTd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etBTvEAAAA2gAAAA8AAAAAAAAAAAAAAAAA&#10;nwIAAGRycy9kb3ducmV2LnhtbFBLBQYAAAAABAAEAPcAAACQAwAAAAA=&#10;">
              <v:imagedata r:id="rId9" o:title="" grayscale="t" bilevel="t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8" type="#_x0000_t202" style="position:absolute;left:4830;top:2023;width:1950;height:737;visibility:visible" filled="f" fillcolor="yellow" stroked="f" strokeweight=".5pt">
              <v:textbox>
                <w:txbxContent>
                  <w:p w:rsidR="00B2177E" w:rsidRPr="0077402A" w:rsidRDefault="00B2177E" w:rsidP="00493461">
                    <w:pPr>
                      <w:rPr>
                        <w:rFonts w:ascii="黑体" w:eastAsia="黑体" w:hAnsi="黑体"/>
                        <w:sz w:val="36"/>
                        <w:szCs w:val="36"/>
                      </w:rPr>
                    </w:pPr>
                    <w:r>
                      <w:rPr>
                        <w:rFonts w:ascii="黑体" w:eastAsia="黑体" w:hAnsi="黑体" w:hint="eastAsia"/>
                        <w:sz w:val="36"/>
                        <w:szCs w:val="36"/>
                      </w:rPr>
                      <w:t>重力</w:t>
                    </w:r>
                  </w:p>
                </w:txbxContent>
              </v:textbox>
            </v:shape>
          </v:group>
        </w:pict>
      </w:r>
    </w:p>
    <w:p w:rsidR="0077402A" w:rsidRPr="00611D74" w:rsidRDefault="0077402A" w:rsidP="00285104">
      <w:pPr>
        <w:spacing w:line="400" w:lineRule="exact"/>
      </w:pPr>
    </w:p>
    <w:p w:rsidR="00502999" w:rsidRPr="00611D74" w:rsidRDefault="00502999" w:rsidP="00285104">
      <w:pPr>
        <w:spacing w:line="400" w:lineRule="exact"/>
      </w:pPr>
    </w:p>
    <w:p w:rsidR="00502999" w:rsidRPr="00611D74" w:rsidRDefault="00B2177E" w:rsidP="00285104">
      <w:pPr>
        <w:spacing w:line="400" w:lineRule="exact"/>
      </w:pPr>
      <w:r>
        <w:rPr>
          <w:noProof/>
        </w:rPr>
        <w:pict>
          <v:group id="组合 56" o:spid="_x0000_s1029" style="position:absolute;left:0;text-align:left;margin-left:.25pt;margin-top:3.9pt;width:119.7pt;height:51.05pt;z-index:251696128;mso-width-relative:margin" coordsize="15203,6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">
            <v:shape id="图片 54" o:spid="_x0000_s1030" type="#_x0000_t75" style="position:absolute;width:13609;height:648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Z5kjEAAAA2wAAAA8AAABkcnMvZG93bnJldi54bWxEj0FrwkAUhO8F/8PyhF6KblLSItE1VEsh&#10;0FOtIN4e2WeymH0bstsk/nu3UOhxmJlvmE0x2VYM1HvjWEG6TEAQV04brhUcvz8WKxA+IGtsHZOC&#10;G3kotrOHDebajfxFwyHUIkLY56igCaHLpfRVQxb90nXE0bu43mKIsq+l7nGMcNvK5yR5lRYNx4UG&#10;O9o3VF0PP1aBGbJzeTynyftufLJ7o3n3ySelHufT2xpEoCn8h//apVbwksHvl/gD5PY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KZ5kjEAAAA2wAAAA8AAAAAAAAAAAAAAAAA&#10;nwIAAGRycy9kb3ducmV2LnhtbFBLBQYAAAAABAAEAPcAAACQAwAAAAA=&#10;">
              <v:imagedata r:id="rId10" o:title=""/>
              <v:path arrowok="t"/>
            </v:shape>
            <v:shape id="文本框 55" o:spid="_x0000_s1031" type="#_x0000_t202" style="position:absolute;left:5741;top:2445;width:9462;height:30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#cce8cf" stroked="f" strokeweight=".5pt">
              <v:textbox style="mso-next-textbox:#文本框 55">
                <w:txbxContent>
                  <w:p w:rsidR="00B2177E" w:rsidRPr="0014298B" w:rsidRDefault="00B2177E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 w:rsidRPr="0014298B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知识梳理</w:t>
                    </w:r>
                  </w:p>
                </w:txbxContent>
              </v:textbox>
            </v:shape>
          </v:group>
        </w:pict>
      </w:r>
    </w:p>
    <w:p w:rsidR="0014298B" w:rsidRPr="00611D74" w:rsidRDefault="0014298B" w:rsidP="00285104">
      <w:pPr>
        <w:spacing w:line="400" w:lineRule="exact"/>
        <w:rPr>
          <w:rFonts w:ascii="黑体" w:eastAsia="黑体" w:hAnsi="黑体" w:cs="Times New Roman"/>
          <w:sz w:val="24"/>
          <w:szCs w:val="24"/>
        </w:rPr>
      </w:pPr>
    </w:p>
    <w:p w:rsidR="0014298B" w:rsidRPr="00611D74" w:rsidRDefault="0014298B" w:rsidP="00285104">
      <w:pPr>
        <w:spacing w:line="400" w:lineRule="exact"/>
        <w:rPr>
          <w:rFonts w:ascii="黑体" w:eastAsia="黑体" w:hAnsi="黑体" w:cs="Times New Roman"/>
          <w:sz w:val="24"/>
          <w:szCs w:val="24"/>
        </w:rPr>
      </w:pPr>
    </w:p>
    <w:p w:rsidR="00BA6C4B" w:rsidRPr="00611D74" w:rsidRDefault="00BA6C4B" w:rsidP="00BA6C4B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611D74">
        <w:rPr>
          <w:rFonts w:ascii="Times New Roman" w:eastAsia="黑体" w:hAnsi="Times New Roman" w:cs="Times New Roman" w:hint="eastAsia"/>
          <w:sz w:val="24"/>
          <w:szCs w:val="24"/>
        </w:rPr>
        <w:t>一</w:t>
      </w:r>
      <w:r w:rsidRPr="00611D74">
        <w:rPr>
          <w:rFonts w:ascii="Times New Roman" w:eastAsia="黑体" w:hAnsi="黑体" w:cs="Times New Roman"/>
          <w:sz w:val="24"/>
          <w:szCs w:val="24"/>
        </w:rPr>
        <w:t>、</w:t>
      </w:r>
      <w:r w:rsidRPr="00611D74">
        <w:rPr>
          <w:rFonts w:ascii="Times New Roman" w:eastAsia="黑体" w:hAnsi="黑体" w:cs="Times New Roman" w:hint="eastAsia"/>
          <w:sz w:val="24"/>
          <w:szCs w:val="24"/>
        </w:rPr>
        <w:t>重力</w:t>
      </w:r>
    </w:p>
    <w:p w:rsidR="00BA6C4B" w:rsidRPr="00611D74" w:rsidRDefault="00BA6C4B" w:rsidP="008E65DA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611D74">
        <w:rPr>
          <w:rFonts w:ascii="Times New Roman" w:hAnsi="Times New Roman" w:cs="Times New Roman"/>
          <w:szCs w:val="21"/>
        </w:rPr>
        <w:t>1</w:t>
      </w:r>
      <w:r w:rsidRPr="00611D74">
        <w:rPr>
          <w:rFonts w:ascii="Times New Roman" w:hAnsiTheme="minorEastAsia" w:cs="Times New Roman" w:hint="eastAsia"/>
          <w:szCs w:val="21"/>
        </w:rPr>
        <w:t>、概念：</w:t>
      </w:r>
      <w:r w:rsidRPr="00611D74">
        <w:rPr>
          <w:rFonts w:ascii="Times New Roman" w:hAnsiTheme="minorEastAsia" w:cs="Times New Roman" w:hint="eastAsia"/>
          <w:szCs w:val="21"/>
        </w:rPr>
        <w:t>_______________________________</w:t>
      </w:r>
      <w:r w:rsidRPr="00611D74">
        <w:rPr>
          <w:rFonts w:ascii="Times New Roman" w:hAnsiTheme="minorEastAsia" w:cs="Times New Roman" w:hint="eastAsia"/>
          <w:szCs w:val="21"/>
        </w:rPr>
        <w:t>叫重力，用符号</w:t>
      </w:r>
      <w:r w:rsidRPr="00611D74">
        <w:rPr>
          <w:rFonts w:ascii="Times New Roman" w:hAnsiTheme="minorEastAsia" w:cs="Times New Roman" w:hint="eastAsia"/>
          <w:szCs w:val="21"/>
        </w:rPr>
        <w:t>______</w:t>
      </w:r>
      <w:r w:rsidRPr="00611D74">
        <w:rPr>
          <w:rFonts w:ascii="Times New Roman" w:hAnsiTheme="minorEastAsia" w:cs="Times New Roman" w:hint="eastAsia"/>
          <w:szCs w:val="21"/>
        </w:rPr>
        <w:t>表示，单位：</w:t>
      </w:r>
      <w:r w:rsidRPr="00611D74">
        <w:rPr>
          <w:rFonts w:ascii="Times New Roman" w:hAnsiTheme="minorEastAsia" w:cs="Times New Roman" w:hint="eastAsia"/>
          <w:szCs w:val="21"/>
        </w:rPr>
        <w:t>________</w:t>
      </w:r>
      <w:r w:rsidRPr="00611D74">
        <w:rPr>
          <w:rFonts w:ascii="Times New Roman" w:hAnsiTheme="minorEastAsia" w:cs="Times New Roman" w:hint="eastAsia"/>
          <w:szCs w:val="21"/>
        </w:rPr>
        <w:t>，重力的施力物体是</w:t>
      </w:r>
      <w:r w:rsidRPr="00611D74">
        <w:rPr>
          <w:rFonts w:ascii="Times New Roman" w:hAnsiTheme="minorEastAsia" w:cs="Times New Roman" w:hint="eastAsia"/>
          <w:szCs w:val="21"/>
        </w:rPr>
        <w:t>_________</w:t>
      </w:r>
      <w:r w:rsidRPr="00611D74">
        <w:rPr>
          <w:rFonts w:ascii="Times New Roman" w:hAnsiTheme="minorEastAsia" w:cs="Times New Roman" w:hint="eastAsia"/>
          <w:szCs w:val="21"/>
        </w:rPr>
        <w:t>。</w:t>
      </w:r>
    </w:p>
    <w:p w:rsidR="00BA6C4B" w:rsidRPr="00611D74" w:rsidRDefault="00BA6C4B" w:rsidP="008E65DA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611D74">
        <w:rPr>
          <w:rFonts w:ascii="Times New Roman" w:hAnsi="Times New Roman" w:cs="Times New Roman"/>
          <w:szCs w:val="21"/>
        </w:rPr>
        <w:t>2</w:t>
      </w:r>
      <w:r w:rsidRPr="00611D74">
        <w:rPr>
          <w:rFonts w:ascii="Times New Roman" w:hAnsiTheme="minorEastAsia" w:cs="Times New Roman" w:hint="eastAsia"/>
          <w:szCs w:val="21"/>
        </w:rPr>
        <w:t>、计算公式：</w:t>
      </w:r>
      <w:r w:rsidRPr="00611D74">
        <w:rPr>
          <w:rFonts w:ascii="Times New Roman" w:hAnsiTheme="minorEastAsia" w:cs="Times New Roman" w:hint="eastAsia"/>
          <w:szCs w:val="21"/>
        </w:rPr>
        <w:t>_________</w:t>
      </w:r>
      <w:r w:rsidRPr="00611D74">
        <w:rPr>
          <w:rFonts w:ascii="Times New Roman" w:hAnsiTheme="minorEastAsia" w:cs="Times New Roman" w:hint="eastAsia"/>
          <w:szCs w:val="21"/>
        </w:rPr>
        <w:t>，其中</w:t>
      </w:r>
      <w:r w:rsidRPr="00611D74">
        <w:rPr>
          <w:rFonts w:ascii="Times New Roman" w:hAnsiTheme="minorEastAsia" w:cs="Times New Roman" w:hint="eastAsia"/>
          <w:szCs w:val="21"/>
        </w:rPr>
        <w:t>g</w:t>
      </w:r>
      <w:r w:rsidRPr="00611D74">
        <w:rPr>
          <w:rFonts w:ascii="Times New Roman" w:hAnsiTheme="minorEastAsia" w:cs="Times New Roman" w:hint="eastAsia"/>
          <w:szCs w:val="21"/>
        </w:rPr>
        <w:t>＝</w:t>
      </w:r>
      <w:r w:rsidRPr="00611D74">
        <w:rPr>
          <w:rFonts w:ascii="Times New Roman" w:hAnsiTheme="minorEastAsia" w:cs="Times New Roman" w:hint="eastAsia"/>
          <w:szCs w:val="21"/>
        </w:rPr>
        <w:t>_________</w:t>
      </w:r>
      <w:r w:rsidRPr="00611D74">
        <w:rPr>
          <w:rFonts w:ascii="Times New Roman" w:hAnsiTheme="minorEastAsia" w:cs="Times New Roman" w:hint="eastAsia"/>
          <w:szCs w:val="21"/>
        </w:rPr>
        <w:t>，含义是</w:t>
      </w:r>
      <w:r w:rsidRPr="00611D74">
        <w:rPr>
          <w:rFonts w:ascii="Times New Roman" w:hAnsiTheme="minorEastAsia" w:cs="Times New Roman" w:hint="eastAsia"/>
          <w:szCs w:val="21"/>
        </w:rPr>
        <w:t>_____________________________________</w:t>
      </w:r>
      <w:r w:rsidRPr="00611D74">
        <w:rPr>
          <w:rFonts w:ascii="Times New Roman" w:hAnsiTheme="minorEastAsia" w:cs="Times New Roman" w:hint="eastAsia"/>
          <w:szCs w:val="21"/>
        </w:rPr>
        <w:t>。</w:t>
      </w:r>
    </w:p>
    <w:p w:rsidR="00BA6C4B" w:rsidRPr="00611D74" w:rsidRDefault="00BA6C4B" w:rsidP="008E65DA">
      <w:pPr>
        <w:spacing w:line="400" w:lineRule="exact"/>
        <w:ind w:leftChars="200" w:left="420"/>
        <w:rPr>
          <w:rFonts w:ascii="Times New Roman" w:hAnsiTheme="minorEastAsia" w:cs="Times New Roman"/>
          <w:szCs w:val="21"/>
        </w:rPr>
      </w:pPr>
      <w:r w:rsidRPr="00611D74">
        <w:rPr>
          <w:rFonts w:ascii="Times New Roman" w:hAnsi="Times New Roman" w:cs="Times New Roman"/>
          <w:szCs w:val="21"/>
        </w:rPr>
        <w:t>3</w:t>
      </w:r>
      <w:r w:rsidRPr="00611D74">
        <w:rPr>
          <w:rFonts w:ascii="Times New Roman" w:hAnsiTheme="minorEastAsia" w:cs="Times New Roman" w:hint="eastAsia"/>
          <w:szCs w:val="21"/>
        </w:rPr>
        <w:t>、重力的方向：</w:t>
      </w:r>
      <w:r w:rsidRPr="00611D74">
        <w:rPr>
          <w:rFonts w:ascii="Times New Roman" w:hAnsiTheme="minorEastAsia" w:cs="Times New Roman" w:hint="eastAsia"/>
          <w:szCs w:val="21"/>
        </w:rPr>
        <w:t>______________</w:t>
      </w:r>
      <w:r w:rsidRPr="00611D74">
        <w:rPr>
          <w:rFonts w:ascii="Times New Roman" w:hAnsiTheme="minorEastAsia" w:cs="Times New Roman" w:hint="eastAsia"/>
          <w:szCs w:val="21"/>
        </w:rPr>
        <w:t>，应用</w:t>
      </w:r>
      <w:r w:rsidRPr="00611D74">
        <w:rPr>
          <w:rFonts w:ascii="Times New Roman" w:hAnsiTheme="minorEastAsia" w:cs="Times New Roman" w:hint="eastAsia"/>
          <w:szCs w:val="21"/>
        </w:rPr>
        <w:t>_________</w:t>
      </w:r>
      <w:r w:rsidRPr="00611D74">
        <w:rPr>
          <w:rFonts w:ascii="Times New Roman" w:hAnsiTheme="minorEastAsia" w:cs="Times New Roman" w:hint="eastAsia"/>
          <w:szCs w:val="21"/>
        </w:rPr>
        <w:t>、</w:t>
      </w:r>
      <w:r w:rsidRPr="00611D74">
        <w:rPr>
          <w:rFonts w:ascii="Times New Roman" w:hAnsiTheme="minorEastAsia" w:cs="Times New Roman" w:hint="eastAsia"/>
          <w:szCs w:val="21"/>
        </w:rPr>
        <w:t>_________</w:t>
      </w:r>
      <w:r w:rsidRPr="00611D74">
        <w:rPr>
          <w:rFonts w:ascii="Times New Roman" w:hAnsiTheme="minorEastAsia" w:cs="Times New Roman" w:hint="eastAsia"/>
          <w:szCs w:val="21"/>
        </w:rPr>
        <w:t>分别检查</w:t>
      </w:r>
      <w:r w:rsidRPr="00611D74">
        <w:rPr>
          <w:rFonts w:ascii="Times New Roman" w:hAnsiTheme="minorEastAsia" w:cs="Times New Roman" w:hint="eastAsia"/>
          <w:szCs w:val="21"/>
        </w:rPr>
        <w:t>___</w:t>
      </w:r>
      <w:r w:rsidR="00514180" w:rsidRPr="00611D74">
        <w:rPr>
          <w:rFonts w:ascii="Times New Roman" w:hAnsiTheme="minorEastAsia" w:cs="Times New Roman" w:hint="eastAsia"/>
          <w:szCs w:val="21"/>
        </w:rPr>
        <w:t>___</w:t>
      </w:r>
      <w:r w:rsidRPr="00611D74">
        <w:rPr>
          <w:rFonts w:ascii="Times New Roman" w:hAnsiTheme="minorEastAsia" w:cs="Times New Roman" w:hint="eastAsia"/>
          <w:szCs w:val="21"/>
        </w:rPr>
        <w:t>______</w:t>
      </w:r>
      <w:r w:rsidR="00514180" w:rsidRPr="00611D74">
        <w:rPr>
          <w:rFonts w:ascii="Times New Roman" w:hAnsiTheme="minorEastAsia" w:cs="Times New Roman" w:hint="eastAsia"/>
          <w:szCs w:val="21"/>
        </w:rPr>
        <w:t>、</w:t>
      </w:r>
      <w:r w:rsidRPr="00611D74">
        <w:rPr>
          <w:rFonts w:ascii="Times New Roman" w:hAnsiTheme="minorEastAsia" w:cs="Times New Roman" w:hint="eastAsia"/>
          <w:szCs w:val="21"/>
        </w:rPr>
        <w:t>__</w:t>
      </w:r>
      <w:r w:rsidR="00514180" w:rsidRPr="00611D74">
        <w:rPr>
          <w:rFonts w:ascii="Times New Roman" w:hAnsiTheme="minorEastAsia" w:cs="Times New Roman" w:hint="eastAsia"/>
          <w:szCs w:val="21"/>
        </w:rPr>
        <w:t>___</w:t>
      </w:r>
      <w:r w:rsidRPr="00611D74">
        <w:rPr>
          <w:rFonts w:ascii="Times New Roman" w:hAnsiTheme="minorEastAsia" w:cs="Times New Roman" w:hint="eastAsia"/>
          <w:szCs w:val="21"/>
        </w:rPr>
        <w:t>_______</w:t>
      </w:r>
      <w:r w:rsidRPr="00611D74">
        <w:rPr>
          <w:rFonts w:ascii="Times New Roman" w:hAnsiTheme="minorEastAsia" w:cs="Times New Roman" w:hint="eastAsia"/>
          <w:szCs w:val="21"/>
        </w:rPr>
        <w:t>。重力的方向并非指向地球球心，若有需要可视情况展开。</w:t>
      </w:r>
    </w:p>
    <w:p w:rsidR="008E65DA" w:rsidRPr="00611D74" w:rsidRDefault="00BA6C4B" w:rsidP="008E65DA">
      <w:pPr>
        <w:spacing w:line="400" w:lineRule="exact"/>
        <w:ind w:leftChars="202" w:left="424"/>
        <w:rPr>
          <w:rFonts w:ascii="Times New Roman" w:hAnsiTheme="minorEastAsia" w:cs="Times New Roman"/>
          <w:szCs w:val="21"/>
        </w:rPr>
      </w:pPr>
      <w:r w:rsidRPr="00611D74">
        <w:rPr>
          <w:rFonts w:ascii="Times New Roman" w:hAnsiTheme="minorEastAsia" w:cs="Times New Roman" w:hint="eastAsia"/>
          <w:szCs w:val="21"/>
        </w:rPr>
        <w:t>4</w:t>
      </w:r>
      <w:r w:rsidRPr="00611D74">
        <w:rPr>
          <w:rFonts w:ascii="Times New Roman" w:hAnsiTheme="minorEastAsia" w:cs="Times New Roman" w:hint="eastAsia"/>
          <w:szCs w:val="21"/>
        </w:rPr>
        <w:t>、</w:t>
      </w:r>
      <w:r w:rsidR="008E65DA" w:rsidRPr="00611D74">
        <w:rPr>
          <w:rFonts w:ascii="宋体" w:hAnsi="宋体" w:hint="eastAsia"/>
          <w:szCs w:val="21"/>
        </w:rPr>
        <w:t>重力的作用点——重心：__________</w:t>
      </w:r>
      <w:r w:rsidR="00611D74">
        <w:rPr>
          <w:rFonts w:ascii="宋体" w:hAnsi="宋体" w:hint="eastAsia"/>
          <w:szCs w:val="21"/>
        </w:rPr>
        <w:t>__________</w:t>
      </w:r>
      <w:r w:rsidR="008E65DA" w:rsidRPr="00611D74">
        <w:rPr>
          <w:rFonts w:ascii="宋体" w:hAnsi="宋体" w:hint="eastAsia"/>
          <w:szCs w:val="21"/>
        </w:rPr>
        <w:t>_____叫重心。质地_____</w:t>
      </w:r>
      <w:r w:rsidR="00B2177E">
        <w:rPr>
          <w:rFonts w:ascii="宋体" w:hAnsi="宋体" w:hint="eastAsia"/>
          <w:szCs w:val="21"/>
        </w:rPr>
        <w:t>，</w:t>
      </w:r>
      <w:r w:rsidR="008E65DA" w:rsidRPr="00611D74">
        <w:rPr>
          <w:rFonts w:ascii="宋体" w:hAnsi="宋体" w:hint="eastAsia"/>
          <w:szCs w:val="21"/>
        </w:rPr>
        <w:t>外形_____物体的重心在_______。如球的重心在______。</w:t>
      </w:r>
    </w:p>
    <w:p w:rsidR="00BA6C4B" w:rsidRPr="00611D74" w:rsidRDefault="00BA6C4B" w:rsidP="00BA6C4B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1"/>
        </w:rPr>
        <w:t>【答案】</w:t>
      </w:r>
      <w:r w:rsidRPr="00611D74">
        <w:rPr>
          <w:rFonts w:ascii="Times New Roman" w:hAnsi="Times New Roman" w:cs="Times New Roman"/>
          <w:color w:val="FF0000"/>
          <w:szCs w:val="21"/>
        </w:rPr>
        <w:t>1</w:t>
      </w:r>
      <w:r w:rsidRPr="00611D74">
        <w:rPr>
          <w:rFonts w:ascii="Times New Roman" w:hAnsi="Times New Roman" w:cs="Times New Roman" w:hint="eastAsia"/>
          <w:color w:val="FF0000"/>
          <w:szCs w:val="21"/>
        </w:rPr>
        <w:t>、</w:t>
      </w:r>
      <w:r w:rsidR="00514180" w:rsidRPr="00611D74">
        <w:rPr>
          <w:rFonts w:ascii="Times New Roman" w:hAnsi="Times New Roman" w:cs="Times New Roman" w:hint="eastAsia"/>
          <w:color w:val="FF0000"/>
          <w:szCs w:val="21"/>
        </w:rPr>
        <w:t>地球表面附近</w:t>
      </w:r>
      <w:r w:rsidRPr="00611D74">
        <w:rPr>
          <w:rFonts w:ascii="Times New Roman" w:hAnsi="Times New Roman" w:cs="Times New Roman" w:hint="eastAsia"/>
          <w:color w:val="FF0000"/>
          <w:szCs w:val="21"/>
        </w:rPr>
        <w:t>，由于地球的吸引而受的力；</w:t>
      </w:r>
      <w:r w:rsidRPr="00611D74">
        <w:rPr>
          <w:rFonts w:ascii="Times New Roman" w:hAnsi="Times New Roman" w:cs="Times New Roman" w:hint="eastAsia"/>
          <w:color w:val="FF0000"/>
          <w:szCs w:val="21"/>
        </w:rPr>
        <w:t>G</w:t>
      </w:r>
      <w:r w:rsidRPr="00611D74">
        <w:rPr>
          <w:rFonts w:ascii="Times New Roman" w:hAnsi="Times New Roman" w:cs="Times New Roman" w:hint="eastAsia"/>
          <w:color w:val="FF0000"/>
          <w:szCs w:val="21"/>
        </w:rPr>
        <w:t>；</w:t>
      </w:r>
      <w:r w:rsidRPr="00611D74">
        <w:rPr>
          <w:rFonts w:ascii="Times New Roman" w:hAnsi="Times New Roman" w:cs="Times New Roman" w:hint="eastAsia"/>
          <w:color w:val="FF0000"/>
          <w:szCs w:val="21"/>
        </w:rPr>
        <w:t>N</w:t>
      </w:r>
      <w:r w:rsidRPr="00611D74">
        <w:rPr>
          <w:rFonts w:ascii="Times New Roman" w:hAnsi="Times New Roman" w:cs="Times New Roman" w:hint="eastAsia"/>
          <w:color w:val="FF0000"/>
          <w:szCs w:val="21"/>
        </w:rPr>
        <w:t>；地球</w:t>
      </w:r>
    </w:p>
    <w:p w:rsidR="00BA6C4B" w:rsidRPr="00611D74" w:rsidRDefault="00BA6C4B" w:rsidP="00BA6C4B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1"/>
        </w:rPr>
        <w:t>2</w:t>
      </w:r>
      <w:r w:rsidRPr="00611D74">
        <w:rPr>
          <w:rFonts w:ascii="Times New Roman" w:hAnsi="Times New Roman" w:cs="Times New Roman" w:hint="eastAsia"/>
          <w:color w:val="FF0000"/>
          <w:szCs w:val="21"/>
        </w:rPr>
        <w:t>、</w:t>
      </w:r>
      <w:r w:rsidRPr="00611D74">
        <w:rPr>
          <w:rFonts w:ascii="Times New Roman" w:hAnsi="Times New Roman" w:cs="Times New Roman" w:hint="eastAsia"/>
          <w:color w:val="FF0000"/>
          <w:szCs w:val="21"/>
        </w:rPr>
        <w:t>G</w:t>
      </w:r>
      <w:r w:rsidRPr="00611D74">
        <w:rPr>
          <w:rFonts w:ascii="Times New Roman" w:hAnsi="Times New Roman" w:cs="Times New Roman" w:hint="eastAsia"/>
          <w:color w:val="FF0000"/>
          <w:szCs w:val="21"/>
        </w:rPr>
        <w:t>＝</w:t>
      </w:r>
      <w:r w:rsidRPr="00611D74">
        <w:rPr>
          <w:rFonts w:ascii="Times New Roman" w:hAnsi="Times New Roman" w:cs="Times New Roman" w:hint="eastAsia"/>
          <w:color w:val="FF0000"/>
          <w:szCs w:val="21"/>
        </w:rPr>
        <w:t>mg</w:t>
      </w:r>
      <w:r w:rsidRPr="00611D74">
        <w:rPr>
          <w:rFonts w:ascii="Times New Roman" w:hAnsi="Times New Roman" w:cs="Times New Roman" w:hint="eastAsia"/>
          <w:color w:val="FF0000"/>
          <w:szCs w:val="21"/>
        </w:rPr>
        <w:t>；</w:t>
      </w:r>
      <w:r w:rsidRPr="00611D74">
        <w:rPr>
          <w:rFonts w:ascii="Times New Roman" w:hAnsi="Times New Roman" w:cs="Times New Roman" w:hint="eastAsia"/>
          <w:color w:val="FF0000"/>
          <w:szCs w:val="21"/>
        </w:rPr>
        <w:t>9.8N/kg</w:t>
      </w:r>
      <w:r w:rsidRPr="00611D74">
        <w:rPr>
          <w:rFonts w:ascii="Times New Roman" w:hAnsi="Times New Roman" w:cs="Times New Roman" w:hint="eastAsia"/>
          <w:color w:val="FF0000"/>
          <w:szCs w:val="21"/>
        </w:rPr>
        <w:t>；质量为</w:t>
      </w:r>
      <w:r w:rsidRPr="00611D74">
        <w:rPr>
          <w:rFonts w:ascii="Times New Roman" w:hAnsi="Times New Roman" w:cs="Times New Roman" w:hint="eastAsia"/>
          <w:color w:val="FF0000"/>
          <w:szCs w:val="21"/>
        </w:rPr>
        <w:t>1kg</w:t>
      </w:r>
      <w:r w:rsidRPr="00611D74">
        <w:rPr>
          <w:rFonts w:ascii="Times New Roman" w:hAnsi="Times New Roman" w:cs="Times New Roman" w:hint="eastAsia"/>
          <w:color w:val="FF0000"/>
          <w:szCs w:val="21"/>
        </w:rPr>
        <w:t>的物体受到的重力为</w:t>
      </w:r>
      <w:r w:rsidRPr="00611D74">
        <w:rPr>
          <w:rFonts w:ascii="Times New Roman" w:hAnsi="Times New Roman" w:cs="Times New Roman" w:hint="eastAsia"/>
          <w:color w:val="FF0000"/>
          <w:szCs w:val="21"/>
        </w:rPr>
        <w:t>9.8N</w:t>
      </w:r>
    </w:p>
    <w:p w:rsidR="00BA6C4B" w:rsidRPr="00611D74" w:rsidRDefault="00BA6C4B" w:rsidP="00BA6C4B">
      <w:pPr>
        <w:tabs>
          <w:tab w:val="center" w:pos="4745"/>
        </w:tabs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1"/>
        </w:rPr>
        <w:t>3</w:t>
      </w:r>
      <w:r w:rsidRPr="00611D74">
        <w:rPr>
          <w:rFonts w:ascii="Times New Roman" w:hAnsi="Times New Roman" w:cs="Times New Roman" w:hint="eastAsia"/>
          <w:color w:val="FF0000"/>
          <w:szCs w:val="21"/>
        </w:rPr>
        <w:t>、竖直向下；重垂线、水平仪；</w:t>
      </w:r>
      <w:proofErr w:type="gramStart"/>
      <w:r w:rsidRPr="00611D74">
        <w:rPr>
          <w:rFonts w:ascii="Times New Roman" w:hAnsi="Times New Roman" w:cs="Times New Roman" w:hint="eastAsia"/>
          <w:color w:val="FF0000"/>
          <w:szCs w:val="21"/>
        </w:rPr>
        <w:t>墙是否</w:t>
      </w:r>
      <w:proofErr w:type="gramEnd"/>
      <w:r w:rsidRPr="00611D74">
        <w:rPr>
          <w:rFonts w:ascii="Times New Roman" w:hAnsi="Times New Roman" w:cs="Times New Roman" w:hint="eastAsia"/>
          <w:color w:val="FF0000"/>
          <w:szCs w:val="21"/>
        </w:rPr>
        <w:t>竖直</w:t>
      </w:r>
      <w:r w:rsidR="00514180" w:rsidRPr="00611D74">
        <w:rPr>
          <w:rFonts w:ascii="Times New Roman" w:hAnsi="Times New Roman" w:cs="Times New Roman" w:hint="eastAsia"/>
          <w:color w:val="FF0000"/>
          <w:szCs w:val="21"/>
        </w:rPr>
        <w:t>；水平</w:t>
      </w:r>
      <w:r w:rsidRPr="00611D74">
        <w:rPr>
          <w:rFonts w:ascii="Times New Roman" w:hAnsi="Times New Roman" w:cs="Times New Roman" w:hint="eastAsia"/>
          <w:color w:val="FF0000"/>
          <w:szCs w:val="21"/>
        </w:rPr>
        <w:t>面是否水平</w:t>
      </w:r>
    </w:p>
    <w:p w:rsidR="00BA6C4B" w:rsidRPr="00611D74" w:rsidRDefault="00BA6C4B" w:rsidP="00BA6C4B">
      <w:pPr>
        <w:tabs>
          <w:tab w:val="center" w:pos="4745"/>
        </w:tabs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 w:hint="eastAsia"/>
          <w:color w:val="FF0000"/>
          <w:szCs w:val="21"/>
        </w:rPr>
        <w:t>4</w:t>
      </w:r>
      <w:r w:rsidRPr="00611D74">
        <w:rPr>
          <w:rFonts w:ascii="Times New Roman" w:hAnsi="Times New Roman" w:cs="Times New Roman" w:hint="eastAsia"/>
          <w:color w:val="FF0000"/>
          <w:szCs w:val="21"/>
        </w:rPr>
        <w:t>、</w:t>
      </w:r>
      <w:r w:rsidRPr="00611D74">
        <w:rPr>
          <w:rFonts w:ascii="宋体" w:hAnsi="宋体" w:hint="eastAsia"/>
          <w:color w:val="FF0000"/>
          <w:kern w:val="0"/>
          <w:szCs w:val="21"/>
        </w:rPr>
        <w:t>重力在物体上的作用点；均匀；</w:t>
      </w:r>
      <w:r w:rsidR="00611D74" w:rsidRPr="00611D74">
        <w:rPr>
          <w:rFonts w:ascii="宋体" w:hAnsi="宋体" w:hint="eastAsia"/>
          <w:color w:val="FF0000"/>
          <w:kern w:val="0"/>
          <w:szCs w:val="21"/>
        </w:rPr>
        <w:t>规则；几何中心；球心</w:t>
      </w:r>
    </w:p>
    <w:p w:rsidR="00BA6C4B" w:rsidRPr="00611D74" w:rsidRDefault="00BA6C4B" w:rsidP="00BA6C4B">
      <w:pPr>
        <w:spacing w:line="400" w:lineRule="exact"/>
        <w:rPr>
          <w:rFonts w:ascii="Times New Roman" w:hAnsi="Times New Roman" w:cs="Times New Roman"/>
          <w:szCs w:val="21"/>
        </w:rPr>
      </w:pPr>
    </w:p>
    <w:p w:rsidR="00BA6C4B" w:rsidRPr="00611D74" w:rsidRDefault="00BA6C4B" w:rsidP="00BA6C4B">
      <w:pPr>
        <w:spacing w:line="400" w:lineRule="exact"/>
        <w:rPr>
          <w:rFonts w:ascii="Times New Roman" w:eastAsia="黑体" w:hAnsi="黑体" w:cs="Times New Roman"/>
          <w:sz w:val="24"/>
          <w:szCs w:val="24"/>
        </w:rPr>
      </w:pPr>
      <w:r w:rsidRPr="00611D74">
        <w:rPr>
          <w:rFonts w:ascii="Times New Roman" w:eastAsia="黑体" w:hAnsi="Times New Roman" w:cs="Times New Roman" w:hint="eastAsia"/>
          <w:sz w:val="24"/>
          <w:szCs w:val="24"/>
        </w:rPr>
        <w:t>二</w:t>
      </w:r>
      <w:r w:rsidRPr="00611D74">
        <w:rPr>
          <w:rFonts w:ascii="Times New Roman" w:eastAsia="黑体" w:hAnsi="黑体" w:cs="Times New Roman"/>
          <w:sz w:val="24"/>
          <w:szCs w:val="24"/>
        </w:rPr>
        <w:t>、</w:t>
      </w:r>
      <w:r w:rsidRPr="00611D74">
        <w:rPr>
          <w:rFonts w:ascii="Times New Roman" w:eastAsia="黑体" w:hAnsi="黑体" w:cs="Times New Roman" w:hint="eastAsia"/>
          <w:sz w:val="24"/>
          <w:szCs w:val="24"/>
        </w:rPr>
        <w:t>合力与分力</w:t>
      </w:r>
    </w:p>
    <w:p w:rsidR="00BA6C4B" w:rsidRPr="00611D74" w:rsidRDefault="00BA6C4B" w:rsidP="00BA6C4B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  <w:r w:rsidRPr="00611D74">
        <w:rPr>
          <w:noProof/>
        </w:rPr>
        <w:drawing>
          <wp:anchor distT="0" distB="0" distL="114300" distR="114300" simplePos="0" relativeHeight="251741184" behindDoc="0" locked="0" layoutInCell="1" allowOverlap="1" wp14:anchorId="6516F89D" wp14:editId="3D4C9D4A">
            <wp:simplePos x="0" y="0"/>
            <wp:positionH relativeFrom="column">
              <wp:posOffset>3938270</wp:posOffset>
            </wp:positionH>
            <wp:positionV relativeFrom="paragraph">
              <wp:posOffset>659765</wp:posOffset>
            </wp:positionV>
            <wp:extent cx="1857375" cy="1181100"/>
            <wp:effectExtent l="0" t="0" r="0" b="0"/>
            <wp:wrapSquare wrapText="bothSides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4" r="4318" b="6944"/>
                    <a:stretch/>
                  </pic:blipFill>
                  <pic:spPr bwMode="auto">
                    <a:xfrm>
                      <a:off x="0" y="0"/>
                      <a:ext cx="18573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1D74">
        <w:rPr>
          <w:rFonts w:ascii="Times New Roman" w:eastAsia="宋体" w:hAnsi="Times New Roman" w:cs="Times New Roman"/>
          <w:szCs w:val="21"/>
        </w:rPr>
        <w:t>1</w:t>
      </w:r>
      <w:r w:rsidRPr="00611D74">
        <w:rPr>
          <w:rFonts w:ascii="Times New Roman" w:eastAsia="宋体" w:hAnsi="宋体" w:cs="Times New Roman" w:hint="eastAsia"/>
          <w:szCs w:val="21"/>
        </w:rPr>
        <w:t>、</w:t>
      </w:r>
      <w:r w:rsidRPr="00611D74">
        <w:rPr>
          <w:rFonts w:ascii="宋体" w:hAnsi="宋体" w:hint="eastAsia"/>
          <w:szCs w:val="21"/>
        </w:rPr>
        <w:t>定义：</w:t>
      </w:r>
      <w:r w:rsidRPr="00611D74">
        <w:rPr>
          <w:rFonts w:ascii="宋体" w:hAnsi="宋体" w:hint="eastAsia"/>
          <w:bCs/>
          <w:szCs w:val="21"/>
        </w:rPr>
        <w:t>如果一个力产生的作用效果与几个力共同作用产生的效果相同，这个力就叫做那几个力的</w:t>
      </w:r>
      <w:r w:rsidRPr="00611D74">
        <w:rPr>
          <w:rFonts w:ascii="宋体" w:hAnsi="宋体" w:hint="eastAsia"/>
          <w:color w:val="000000"/>
        </w:rPr>
        <w:t>_________</w:t>
      </w:r>
      <w:r w:rsidRPr="00611D74">
        <w:rPr>
          <w:rFonts w:ascii="宋体" w:hAnsi="宋体" w:hint="eastAsia"/>
          <w:bCs/>
          <w:szCs w:val="21"/>
        </w:rPr>
        <w:t>，</w:t>
      </w:r>
      <w:r w:rsidR="00514180" w:rsidRPr="00611D74">
        <w:rPr>
          <w:rFonts w:ascii="宋体" w:hAnsi="宋体" w:hint="eastAsia"/>
          <w:bCs/>
          <w:szCs w:val="21"/>
        </w:rPr>
        <w:t>其中</w:t>
      </w:r>
      <w:r w:rsidRPr="00611D74">
        <w:rPr>
          <w:rFonts w:ascii="宋体" w:hAnsi="宋体" w:hint="eastAsia"/>
          <w:bCs/>
          <w:szCs w:val="21"/>
        </w:rPr>
        <w:t>每个力叫</w:t>
      </w:r>
      <w:r w:rsidR="00514180" w:rsidRPr="00611D74">
        <w:rPr>
          <w:rFonts w:ascii="宋体" w:hAnsi="宋体" w:hint="eastAsia"/>
          <w:bCs/>
          <w:szCs w:val="21"/>
        </w:rPr>
        <w:t>做</w:t>
      </w:r>
      <w:r w:rsidRPr="00611D74">
        <w:rPr>
          <w:rFonts w:ascii="宋体" w:hAnsi="宋体" w:hint="eastAsia"/>
          <w:color w:val="000000"/>
        </w:rPr>
        <w:t>_________</w:t>
      </w:r>
      <w:r w:rsidRPr="00611D74">
        <w:rPr>
          <w:rFonts w:ascii="宋体" w:hAnsi="宋体" w:hint="eastAsia"/>
          <w:bCs/>
          <w:szCs w:val="21"/>
        </w:rPr>
        <w:t>。</w:t>
      </w:r>
      <w:r w:rsidRPr="00611D74">
        <w:rPr>
          <w:rFonts w:ascii="宋体" w:hAnsi="宋体" w:hint="eastAsia"/>
          <w:szCs w:val="21"/>
        </w:rPr>
        <w:t>合力一般用表示</w:t>
      </w:r>
      <w:r w:rsidRPr="00611D74">
        <w:rPr>
          <w:rFonts w:ascii="宋体" w:hAnsi="宋体" w:hint="eastAsia"/>
          <w:color w:val="000000"/>
        </w:rPr>
        <w:t>_________</w:t>
      </w:r>
      <w:r w:rsidRPr="00611D74">
        <w:rPr>
          <w:rFonts w:ascii="宋体" w:hAnsi="宋体" w:hint="eastAsia"/>
          <w:szCs w:val="21"/>
        </w:rPr>
        <w:t>，分力一般用</w:t>
      </w:r>
      <w:r w:rsidRPr="00611D74">
        <w:rPr>
          <w:rFonts w:ascii="宋体" w:hAnsi="宋体" w:hint="eastAsia"/>
          <w:color w:val="000000"/>
        </w:rPr>
        <w:t>____</w:t>
      </w:r>
      <w:r w:rsidR="00514180" w:rsidRPr="00611D74">
        <w:rPr>
          <w:rFonts w:ascii="宋体" w:hAnsi="宋体" w:hint="eastAsia"/>
          <w:color w:val="000000"/>
        </w:rPr>
        <w:t>、</w:t>
      </w:r>
      <w:r w:rsidRPr="00611D74">
        <w:rPr>
          <w:rFonts w:ascii="宋体" w:hAnsi="宋体" w:hint="eastAsia"/>
          <w:color w:val="000000"/>
        </w:rPr>
        <w:t>_____</w:t>
      </w:r>
      <w:r w:rsidRPr="00611D74">
        <w:rPr>
          <w:rFonts w:ascii="宋体" w:hAnsi="宋体" w:hint="eastAsia"/>
          <w:szCs w:val="21"/>
        </w:rPr>
        <w:t>等表示。</w:t>
      </w:r>
    </w:p>
    <w:p w:rsidR="00BA6C4B" w:rsidRPr="00611D74" w:rsidRDefault="00BA6C4B" w:rsidP="009D5BAA">
      <w:pPr>
        <w:spacing w:line="400" w:lineRule="exact"/>
        <w:ind w:leftChars="200" w:left="420"/>
        <w:rPr>
          <w:spacing w:val="8"/>
        </w:rPr>
      </w:pPr>
      <w:r w:rsidRPr="00611D74">
        <w:rPr>
          <w:rFonts w:ascii="Times New Roman" w:eastAsia="宋体" w:hAnsi="Times New Roman" w:cs="Times New Roman" w:hint="eastAsia"/>
          <w:szCs w:val="21"/>
        </w:rPr>
        <w:t>2</w:t>
      </w:r>
      <w:r w:rsidRPr="00611D74">
        <w:rPr>
          <w:rFonts w:ascii="Times New Roman" w:eastAsia="宋体" w:hAnsi="宋体" w:cs="Times New Roman" w:hint="eastAsia"/>
          <w:szCs w:val="21"/>
        </w:rPr>
        <w:t>、</w:t>
      </w:r>
      <w:r w:rsidRPr="00611D74">
        <w:rPr>
          <w:rFonts w:ascii="宋体" w:hAnsi="宋体" w:hint="eastAsia"/>
          <w:szCs w:val="21"/>
        </w:rPr>
        <w:t>等效替代法：</w:t>
      </w:r>
      <w:r w:rsidRPr="00611D74">
        <w:rPr>
          <w:spacing w:val="8"/>
        </w:rPr>
        <w:t>是在保证某种效果（特性和关系）相同的前提下，将实际的</w:t>
      </w:r>
      <w:r w:rsidRPr="00611D74">
        <w:rPr>
          <w:rFonts w:ascii="宋体" w:hAnsi="宋体" w:hint="eastAsia"/>
          <w:color w:val="000000"/>
        </w:rPr>
        <w:t>、</w:t>
      </w:r>
      <w:r w:rsidRPr="00611D74">
        <w:rPr>
          <w:spacing w:val="8"/>
        </w:rPr>
        <w:t>复杂的物理问题和物理过程转化为</w:t>
      </w:r>
      <w:r w:rsidR="00514180" w:rsidRPr="00611D74">
        <w:rPr>
          <w:rFonts w:ascii="宋体" w:hAnsi="宋体" w:hint="eastAsia"/>
          <w:color w:val="000000"/>
        </w:rPr>
        <w:t>_____、________</w:t>
      </w:r>
      <w:r w:rsidRPr="00611D74">
        <w:rPr>
          <w:spacing w:val="8"/>
        </w:rPr>
        <w:t>物理问题和物理过程来研究和处理的方法。</w:t>
      </w:r>
    </w:p>
    <w:p w:rsidR="00BA6C4B" w:rsidRPr="00611D74" w:rsidRDefault="00BA6C4B" w:rsidP="00BA6C4B">
      <w:pPr>
        <w:spacing w:line="400" w:lineRule="exact"/>
        <w:ind w:leftChars="200" w:left="420"/>
        <w:rPr>
          <w:rFonts w:ascii="Times New Roman" w:eastAsia="宋体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1"/>
        </w:rPr>
        <w:t>【答案】</w:t>
      </w:r>
      <w:r w:rsidRPr="00611D74">
        <w:rPr>
          <w:rFonts w:ascii="Times New Roman" w:hAnsi="Times New Roman" w:cs="Times New Roman"/>
          <w:color w:val="FF0000"/>
          <w:szCs w:val="21"/>
        </w:rPr>
        <w:t>1</w:t>
      </w:r>
      <w:r w:rsidRPr="00611D74">
        <w:rPr>
          <w:rFonts w:ascii="Times New Roman" w:hAnsi="Times New Roman" w:cs="Times New Roman"/>
          <w:color w:val="FF0000"/>
          <w:szCs w:val="21"/>
        </w:rPr>
        <w:t>、</w:t>
      </w:r>
      <w:r w:rsidRPr="00611D74">
        <w:rPr>
          <w:rFonts w:ascii="Times New Roman" w:hAnsi="Times New Roman" w:cs="Times New Roman"/>
          <w:color w:val="FF0000"/>
        </w:rPr>
        <w:t>合力；分力</w:t>
      </w:r>
      <w:r w:rsidRPr="00611D74">
        <w:rPr>
          <w:rFonts w:ascii="Times New Roman" w:eastAsia="宋体" w:hAnsi="Times New Roman" w:cs="Times New Roman" w:hint="eastAsia"/>
          <w:color w:val="FF0000"/>
          <w:szCs w:val="21"/>
        </w:rPr>
        <w:t>；</w:t>
      </w:r>
      <w:r w:rsidRPr="00611D74">
        <w:rPr>
          <w:rFonts w:ascii="Times New Roman" w:hAnsi="Times New Roman" w:cs="Times New Roman"/>
          <w:color w:val="FF0000"/>
          <w:szCs w:val="21"/>
        </w:rPr>
        <w:t>F</w:t>
      </w:r>
      <w:r w:rsidRPr="00611D74">
        <w:rPr>
          <w:rFonts w:ascii="Times New Roman" w:hAnsi="Times New Roman" w:cs="Times New Roman"/>
          <w:color w:val="FF0000"/>
          <w:szCs w:val="21"/>
          <w:vertAlign w:val="subscript"/>
        </w:rPr>
        <w:t>合</w:t>
      </w:r>
      <w:r w:rsidRPr="00611D74">
        <w:rPr>
          <w:rFonts w:ascii="Times New Roman" w:hAnsi="Times New Roman" w:cs="Times New Roman"/>
          <w:color w:val="FF0000"/>
          <w:szCs w:val="21"/>
        </w:rPr>
        <w:t>；</w:t>
      </w:r>
      <w:r w:rsidRPr="00611D74">
        <w:rPr>
          <w:rFonts w:ascii="Times New Roman" w:hAnsi="Times New Roman" w:cs="Times New Roman"/>
          <w:color w:val="FF0000"/>
          <w:szCs w:val="21"/>
        </w:rPr>
        <w:t>F</w:t>
      </w:r>
      <w:r w:rsidRPr="00611D74">
        <w:rPr>
          <w:rFonts w:ascii="Times New Roman" w:hAnsi="Times New Roman" w:cs="Times New Roman"/>
          <w:color w:val="FF0000"/>
          <w:szCs w:val="21"/>
          <w:vertAlign w:val="subscript"/>
        </w:rPr>
        <w:t>1</w:t>
      </w:r>
      <w:r w:rsidRPr="00611D74">
        <w:rPr>
          <w:rFonts w:ascii="Times New Roman" w:hAnsi="Times New Roman" w:cs="Times New Roman"/>
          <w:color w:val="FF0000"/>
          <w:szCs w:val="21"/>
        </w:rPr>
        <w:t>、</w:t>
      </w:r>
      <w:r w:rsidRPr="00611D74">
        <w:rPr>
          <w:rFonts w:ascii="Times New Roman" w:hAnsi="Times New Roman" w:cs="Times New Roman"/>
          <w:color w:val="FF0000"/>
          <w:szCs w:val="21"/>
        </w:rPr>
        <w:t>F</w:t>
      </w:r>
      <w:r w:rsidRPr="00611D74"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</w:p>
    <w:p w:rsidR="00BA6C4B" w:rsidRPr="00611D74" w:rsidRDefault="00BA6C4B" w:rsidP="00BA6C4B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pacing w:val="8"/>
        </w:rPr>
      </w:pPr>
      <w:r w:rsidRPr="00611D74">
        <w:rPr>
          <w:rFonts w:ascii="Times New Roman" w:eastAsia="宋体" w:hAnsi="Times New Roman" w:cs="Times New Roman" w:hint="eastAsia"/>
          <w:color w:val="FF0000"/>
          <w:szCs w:val="21"/>
        </w:rPr>
        <w:t>2</w:t>
      </w:r>
      <w:r w:rsidRPr="00611D74">
        <w:rPr>
          <w:rFonts w:ascii="Times New Roman" w:eastAsia="宋体" w:hAnsi="Times New Roman" w:cs="Times New Roman"/>
          <w:color w:val="FF0000"/>
          <w:szCs w:val="21"/>
        </w:rPr>
        <w:t>、</w:t>
      </w:r>
      <w:r w:rsidRPr="00611D74">
        <w:rPr>
          <w:rFonts w:ascii="Times New Roman" w:hAnsi="Times New Roman" w:cs="Times New Roman"/>
          <w:color w:val="FF0000"/>
          <w:spacing w:val="8"/>
        </w:rPr>
        <w:t>简单的</w:t>
      </w:r>
      <w:r w:rsidRPr="00611D74">
        <w:rPr>
          <w:rFonts w:ascii="Times New Roman" w:hAnsi="Times New Roman" w:cs="Times New Roman" w:hint="eastAsia"/>
          <w:color w:val="FF0000"/>
          <w:spacing w:val="8"/>
        </w:rPr>
        <w:t>；</w:t>
      </w:r>
      <w:r w:rsidRPr="00611D74">
        <w:rPr>
          <w:rFonts w:ascii="Times New Roman" w:hAnsi="Times New Roman" w:cs="Times New Roman"/>
          <w:color w:val="FF0000"/>
          <w:spacing w:val="8"/>
        </w:rPr>
        <w:t>易于研究的</w:t>
      </w:r>
    </w:p>
    <w:p w:rsidR="00514180" w:rsidRPr="00611D74" w:rsidRDefault="00514180" w:rsidP="00BA6C4B">
      <w:pPr>
        <w:spacing w:line="400" w:lineRule="exact"/>
        <w:ind w:leftChars="200" w:left="420"/>
        <w:rPr>
          <w:rFonts w:ascii="Times New Roman" w:eastAsia="宋体" w:hAnsi="Times New Roman" w:cs="Times New Roman"/>
          <w:color w:val="FF0000"/>
          <w:szCs w:val="21"/>
        </w:rPr>
      </w:pPr>
    </w:p>
    <w:p w:rsidR="00BA6C4B" w:rsidRPr="00611D74" w:rsidRDefault="00BA6C4B" w:rsidP="00BA6C4B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611D74">
        <w:rPr>
          <w:rFonts w:ascii="Times New Roman" w:eastAsia="黑体" w:hAnsi="黑体" w:cs="Times New Roman" w:hint="eastAsia"/>
          <w:sz w:val="24"/>
          <w:szCs w:val="24"/>
        </w:rPr>
        <w:t>三、同一条直线上力的合成</w:t>
      </w:r>
    </w:p>
    <w:p w:rsidR="00BA6C4B" w:rsidRPr="00611D74" w:rsidRDefault="00BA6C4B" w:rsidP="00BA6C4B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  <w:r w:rsidRPr="00611D74">
        <w:rPr>
          <w:rFonts w:ascii="Times New Roman" w:eastAsia="宋体" w:hAnsi="Times New Roman" w:cs="Times New Roman"/>
          <w:szCs w:val="21"/>
        </w:rPr>
        <w:t>1</w:t>
      </w:r>
      <w:r w:rsidRPr="00611D74">
        <w:rPr>
          <w:rFonts w:ascii="Times New Roman" w:eastAsia="宋体" w:hAnsi="宋体" w:cs="Times New Roman" w:hint="eastAsia"/>
          <w:szCs w:val="21"/>
        </w:rPr>
        <w:t>、力的合成定义：</w:t>
      </w:r>
      <w:r w:rsidRPr="00611D74">
        <w:rPr>
          <w:rFonts w:ascii="Times New Roman" w:eastAsia="宋体" w:hAnsi="宋体" w:cs="Times New Roman" w:hint="eastAsia"/>
          <w:szCs w:val="21"/>
        </w:rPr>
        <w:t>__________________</w:t>
      </w:r>
      <w:r w:rsidRPr="00611D74">
        <w:rPr>
          <w:rFonts w:ascii="Times New Roman" w:eastAsia="宋体" w:hAnsi="宋体" w:cs="Times New Roman" w:hint="eastAsia"/>
          <w:szCs w:val="21"/>
        </w:rPr>
        <w:t>叫做力的合成。</w:t>
      </w:r>
    </w:p>
    <w:p w:rsidR="00BA6C4B" w:rsidRPr="00611D74" w:rsidRDefault="00BA6C4B" w:rsidP="00BA6C4B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  <w:r w:rsidRPr="00611D74">
        <w:rPr>
          <w:rFonts w:ascii="Times New Roman" w:eastAsia="宋体" w:hAnsi="Times New Roman" w:cs="Times New Roman"/>
          <w:szCs w:val="21"/>
        </w:rPr>
        <w:t>2</w:t>
      </w:r>
      <w:r w:rsidRPr="00611D74">
        <w:rPr>
          <w:rFonts w:ascii="Times New Roman" w:eastAsia="宋体" w:hAnsi="宋体" w:cs="Times New Roman" w:hint="eastAsia"/>
          <w:szCs w:val="21"/>
        </w:rPr>
        <w:t>、</w:t>
      </w:r>
      <w:r w:rsidRPr="00611D74">
        <w:rPr>
          <w:rFonts w:ascii="Times New Roman" w:eastAsia="宋体" w:hAnsi="宋体" w:cs="Times New Roman" w:hint="eastAsia"/>
          <w:bCs/>
          <w:szCs w:val="21"/>
        </w:rPr>
        <w:t>沿同一直线作用的两个方向相同的力，其合力方向</w:t>
      </w:r>
      <w:r w:rsidRPr="00611D74">
        <w:rPr>
          <w:rFonts w:ascii="Times New Roman" w:eastAsia="宋体" w:hAnsi="宋体" w:cs="Times New Roman" w:hint="eastAsia"/>
          <w:szCs w:val="21"/>
        </w:rPr>
        <w:t>________</w:t>
      </w:r>
      <w:r w:rsidRPr="00611D74">
        <w:rPr>
          <w:rFonts w:ascii="Times New Roman" w:eastAsia="宋体" w:hAnsi="宋体" w:cs="Times New Roman" w:hint="eastAsia"/>
          <w:bCs/>
          <w:szCs w:val="21"/>
        </w:rPr>
        <w:t>，大小等于</w:t>
      </w:r>
      <w:r w:rsidRPr="00611D74">
        <w:rPr>
          <w:rFonts w:ascii="Times New Roman" w:eastAsia="宋体" w:hAnsi="宋体" w:cs="Times New Roman" w:hint="eastAsia"/>
          <w:szCs w:val="21"/>
        </w:rPr>
        <w:t>_________________</w:t>
      </w:r>
      <w:r w:rsidRPr="00611D74">
        <w:rPr>
          <w:rFonts w:ascii="Times New Roman" w:eastAsia="宋体" w:hAnsi="宋体" w:cs="Times New Roman" w:hint="eastAsia"/>
          <w:bCs/>
          <w:szCs w:val="21"/>
        </w:rPr>
        <w:t>，即：</w:t>
      </w:r>
      <w:r w:rsidRPr="00611D74">
        <w:rPr>
          <w:rFonts w:ascii="Times New Roman" w:eastAsia="宋体" w:hAnsi="宋体" w:cs="Times New Roman" w:hint="eastAsia"/>
          <w:szCs w:val="21"/>
        </w:rPr>
        <w:t>_______________</w:t>
      </w:r>
      <w:r w:rsidRPr="00611D74">
        <w:rPr>
          <w:rFonts w:ascii="Times New Roman" w:eastAsia="宋体" w:hAnsi="宋体" w:cs="Times New Roman" w:hint="eastAsia"/>
          <w:szCs w:val="21"/>
        </w:rPr>
        <w:t>。</w:t>
      </w:r>
    </w:p>
    <w:p w:rsidR="00BA6C4B" w:rsidRPr="00611D74" w:rsidRDefault="00BA6C4B" w:rsidP="00BA6C4B">
      <w:pPr>
        <w:spacing w:line="400" w:lineRule="exact"/>
        <w:ind w:leftChars="200" w:left="420"/>
        <w:rPr>
          <w:rFonts w:ascii="Times New Roman" w:eastAsia="宋体" w:hAnsi="宋体" w:cs="Times New Roman"/>
          <w:szCs w:val="21"/>
        </w:rPr>
      </w:pPr>
      <w:r w:rsidRPr="00611D74">
        <w:rPr>
          <w:rFonts w:ascii="Times New Roman" w:eastAsia="宋体" w:hAnsi="Times New Roman" w:cs="Times New Roman"/>
          <w:szCs w:val="21"/>
        </w:rPr>
        <w:lastRenderedPageBreak/>
        <w:t>3</w:t>
      </w:r>
      <w:r w:rsidRPr="00611D74">
        <w:rPr>
          <w:rFonts w:ascii="Times New Roman" w:eastAsia="宋体" w:hAnsi="宋体" w:cs="Times New Roman" w:hint="eastAsia"/>
          <w:szCs w:val="21"/>
        </w:rPr>
        <w:t>、</w:t>
      </w:r>
      <w:r w:rsidRPr="00611D74">
        <w:rPr>
          <w:rFonts w:ascii="Times New Roman" w:eastAsia="宋体" w:hAnsi="宋体" w:cs="Times New Roman" w:hint="eastAsia"/>
          <w:bCs/>
          <w:szCs w:val="21"/>
        </w:rPr>
        <w:t>沿同一直线作用的两个方向相反的力，其合力方向</w:t>
      </w:r>
      <w:r w:rsidRPr="00611D74">
        <w:rPr>
          <w:rFonts w:ascii="Times New Roman" w:eastAsia="宋体" w:hAnsi="宋体" w:cs="Times New Roman" w:hint="eastAsia"/>
          <w:szCs w:val="21"/>
        </w:rPr>
        <w:t>______________________</w:t>
      </w:r>
      <w:r w:rsidRPr="00611D74">
        <w:rPr>
          <w:rFonts w:ascii="Times New Roman" w:eastAsia="宋体" w:hAnsi="宋体" w:cs="Times New Roman" w:hint="eastAsia"/>
          <w:bCs/>
          <w:szCs w:val="21"/>
        </w:rPr>
        <w:t>，大小等于</w:t>
      </w:r>
      <w:r w:rsidRPr="00611D74">
        <w:rPr>
          <w:rFonts w:ascii="Times New Roman" w:eastAsia="宋体" w:hAnsi="宋体" w:cs="Times New Roman" w:hint="eastAsia"/>
          <w:szCs w:val="21"/>
        </w:rPr>
        <w:t>__________________</w:t>
      </w:r>
      <w:r w:rsidRPr="00611D74">
        <w:rPr>
          <w:rFonts w:ascii="Times New Roman" w:eastAsia="宋体" w:hAnsi="宋体" w:cs="Times New Roman" w:hint="eastAsia"/>
          <w:bCs/>
          <w:szCs w:val="21"/>
        </w:rPr>
        <w:t>，即：</w:t>
      </w:r>
      <w:r w:rsidRPr="00611D74">
        <w:rPr>
          <w:rFonts w:ascii="Times New Roman" w:eastAsia="宋体" w:hAnsi="宋体" w:cs="Times New Roman" w:hint="eastAsia"/>
          <w:szCs w:val="21"/>
        </w:rPr>
        <w:t>_____________</w:t>
      </w:r>
      <w:r w:rsidRPr="00611D74">
        <w:rPr>
          <w:rFonts w:ascii="Times New Roman" w:eastAsia="宋体" w:hAnsi="宋体" w:cs="Times New Roman" w:hint="eastAsia"/>
          <w:szCs w:val="21"/>
        </w:rPr>
        <w:t>。</w:t>
      </w:r>
    </w:p>
    <w:p w:rsidR="00BA6C4B" w:rsidRPr="00611D74" w:rsidRDefault="00BA6C4B" w:rsidP="00BA6C4B">
      <w:pPr>
        <w:spacing w:line="400" w:lineRule="exact"/>
        <w:ind w:leftChars="200" w:left="420"/>
        <w:rPr>
          <w:rFonts w:ascii="Times New Roman" w:eastAsia="宋体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1"/>
        </w:rPr>
        <w:t>【答案】</w:t>
      </w:r>
      <w:r w:rsidRPr="00611D74">
        <w:rPr>
          <w:rFonts w:ascii="Times New Roman" w:hAnsi="Times New Roman" w:cs="Times New Roman"/>
          <w:color w:val="FF0000"/>
          <w:szCs w:val="21"/>
        </w:rPr>
        <w:t>1</w:t>
      </w:r>
      <w:r w:rsidRPr="00611D74">
        <w:rPr>
          <w:rFonts w:ascii="Times New Roman" w:hAnsi="Times New Roman" w:cs="Times New Roman" w:hint="eastAsia"/>
          <w:color w:val="FF0000"/>
          <w:szCs w:val="21"/>
        </w:rPr>
        <w:t>、</w:t>
      </w:r>
      <w:r w:rsidRPr="00611D74">
        <w:rPr>
          <w:rFonts w:ascii="宋体" w:hAnsi="宋体" w:hint="eastAsia"/>
          <w:color w:val="FF0000"/>
          <w:szCs w:val="21"/>
        </w:rPr>
        <w:t>求两个或两个以</w:t>
      </w:r>
      <w:r w:rsidRPr="00611D74">
        <w:rPr>
          <w:rFonts w:ascii="Times New Roman" w:hAnsi="Times New Roman" w:cs="Times New Roman"/>
          <w:color w:val="FF0000"/>
          <w:szCs w:val="21"/>
        </w:rPr>
        <w:t>上力的合力的过程</w:t>
      </w:r>
    </w:p>
    <w:p w:rsidR="00BA6C4B" w:rsidRPr="00611D74" w:rsidRDefault="00BA6C4B" w:rsidP="00BA6C4B">
      <w:pPr>
        <w:spacing w:line="400" w:lineRule="exact"/>
        <w:ind w:leftChars="200" w:left="420"/>
        <w:rPr>
          <w:rFonts w:ascii="Times New Roman" w:eastAsia="宋体" w:hAnsi="Times New Roman" w:cs="Times New Roman"/>
          <w:color w:val="FF0000"/>
          <w:szCs w:val="21"/>
        </w:rPr>
      </w:pPr>
      <w:r w:rsidRPr="00611D74">
        <w:rPr>
          <w:rFonts w:ascii="Times New Roman" w:eastAsia="宋体" w:hAnsi="Times New Roman" w:cs="Times New Roman"/>
          <w:color w:val="FF0000"/>
          <w:szCs w:val="21"/>
        </w:rPr>
        <w:t>2</w:t>
      </w:r>
      <w:r w:rsidRPr="00611D74">
        <w:rPr>
          <w:rFonts w:ascii="Times New Roman" w:eastAsia="宋体" w:hAnsi="Times New Roman" w:cs="Times New Roman"/>
          <w:color w:val="FF0000"/>
          <w:szCs w:val="21"/>
        </w:rPr>
        <w:t>、</w:t>
      </w:r>
      <w:r w:rsidRPr="00611D74">
        <w:rPr>
          <w:rFonts w:ascii="Times New Roman" w:hAnsi="Times New Roman" w:cs="Times New Roman"/>
          <w:bCs/>
          <w:color w:val="FF0000"/>
          <w:szCs w:val="21"/>
        </w:rPr>
        <w:t>不变；这两个力的大小之和；</w:t>
      </w:r>
      <w:r w:rsidRPr="00611D74">
        <w:rPr>
          <w:rFonts w:ascii="Times New Roman" w:hAnsi="Times New Roman" w:cs="Times New Roman"/>
          <w:bCs/>
          <w:color w:val="FF0000"/>
          <w:szCs w:val="21"/>
        </w:rPr>
        <w:t>F</w:t>
      </w:r>
      <w:r w:rsidRPr="00611D74">
        <w:rPr>
          <w:rFonts w:ascii="Times New Roman" w:hAnsi="Times New Roman" w:cs="Times New Roman"/>
          <w:bCs/>
          <w:color w:val="FF0000"/>
          <w:szCs w:val="21"/>
        </w:rPr>
        <w:t>＝</w:t>
      </w:r>
      <w:r w:rsidRPr="00611D74">
        <w:rPr>
          <w:rFonts w:ascii="Times New Roman" w:hAnsi="Times New Roman" w:cs="Times New Roman"/>
          <w:bCs/>
          <w:color w:val="FF0000"/>
          <w:szCs w:val="21"/>
        </w:rPr>
        <w:t>F</w:t>
      </w:r>
      <w:r w:rsidRPr="00611D74">
        <w:rPr>
          <w:rFonts w:ascii="Times New Roman" w:hAnsi="Times New Roman" w:cs="Times New Roman"/>
          <w:bCs/>
          <w:color w:val="FF0000"/>
          <w:szCs w:val="21"/>
          <w:vertAlign w:val="subscript"/>
        </w:rPr>
        <w:t>1</w:t>
      </w:r>
      <w:r w:rsidRPr="00611D74">
        <w:rPr>
          <w:rFonts w:ascii="Times New Roman" w:hAnsi="Times New Roman" w:cs="Times New Roman"/>
          <w:bCs/>
          <w:color w:val="FF0000"/>
          <w:szCs w:val="21"/>
        </w:rPr>
        <w:t>＋</w:t>
      </w:r>
      <w:r w:rsidRPr="00611D74">
        <w:rPr>
          <w:rFonts w:ascii="Times New Roman" w:hAnsi="Times New Roman" w:cs="Times New Roman"/>
          <w:bCs/>
          <w:color w:val="FF0000"/>
          <w:szCs w:val="21"/>
        </w:rPr>
        <w:t>F</w:t>
      </w:r>
      <w:r w:rsidRPr="00611D74">
        <w:rPr>
          <w:rFonts w:ascii="Times New Roman" w:hAnsi="Times New Roman" w:cs="Times New Roman"/>
          <w:bCs/>
          <w:color w:val="FF0000"/>
          <w:szCs w:val="21"/>
          <w:vertAlign w:val="subscript"/>
        </w:rPr>
        <w:t>2</w:t>
      </w:r>
    </w:p>
    <w:p w:rsidR="00BA6C4B" w:rsidRPr="00611D74" w:rsidRDefault="00BA6C4B" w:rsidP="00BA6C4B">
      <w:pPr>
        <w:spacing w:line="400" w:lineRule="exact"/>
        <w:ind w:leftChars="200" w:left="420"/>
        <w:rPr>
          <w:rFonts w:ascii="Times New Roman" w:eastAsia="宋体" w:hAnsi="Times New Roman" w:cs="Times New Roman"/>
          <w:color w:val="FF0000"/>
          <w:szCs w:val="21"/>
        </w:rPr>
      </w:pPr>
      <w:r w:rsidRPr="00611D74">
        <w:rPr>
          <w:rFonts w:ascii="Times New Roman" w:eastAsia="宋体" w:hAnsi="Times New Roman" w:cs="Times New Roman"/>
          <w:color w:val="FF0000"/>
          <w:szCs w:val="21"/>
        </w:rPr>
        <w:t>3</w:t>
      </w:r>
      <w:r w:rsidRPr="00611D74">
        <w:rPr>
          <w:rFonts w:ascii="Times New Roman" w:eastAsia="宋体" w:hAnsi="Times New Roman" w:cs="Times New Roman"/>
          <w:color w:val="FF0000"/>
          <w:szCs w:val="21"/>
        </w:rPr>
        <w:t>、</w:t>
      </w:r>
      <w:r w:rsidRPr="00611D74">
        <w:rPr>
          <w:rFonts w:ascii="Times New Roman" w:hAnsi="Times New Roman" w:cs="Times New Roman"/>
          <w:bCs/>
          <w:color w:val="FF0000"/>
          <w:szCs w:val="21"/>
        </w:rPr>
        <w:t>与较大的那个力方向相同；这两个力的大小之差；</w:t>
      </w:r>
      <w:r w:rsidRPr="00611D74">
        <w:rPr>
          <w:rFonts w:ascii="Times New Roman" w:hAnsi="Times New Roman" w:cs="Times New Roman"/>
          <w:bCs/>
          <w:color w:val="FF0000"/>
          <w:szCs w:val="21"/>
        </w:rPr>
        <w:t>F</w:t>
      </w:r>
      <w:r w:rsidRPr="00611D74">
        <w:rPr>
          <w:rFonts w:ascii="Times New Roman" w:hAnsi="Times New Roman" w:cs="Times New Roman"/>
          <w:bCs/>
          <w:color w:val="FF0000"/>
          <w:szCs w:val="21"/>
        </w:rPr>
        <w:t>＝︱</w:t>
      </w:r>
      <w:r w:rsidRPr="00611D74">
        <w:rPr>
          <w:rFonts w:ascii="Times New Roman" w:hAnsi="Times New Roman" w:cs="Times New Roman"/>
          <w:bCs/>
          <w:color w:val="FF0000"/>
          <w:szCs w:val="21"/>
        </w:rPr>
        <w:t>F</w:t>
      </w:r>
      <w:r w:rsidRPr="00611D74">
        <w:rPr>
          <w:rFonts w:ascii="Times New Roman" w:hAnsi="Times New Roman" w:cs="Times New Roman"/>
          <w:bCs/>
          <w:color w:val="FF0000"/>
          <w:szCs w:val="21"/>
          <w:vertAlign w:val="subscript"/>
        </w:rPr>
        <w:t>1</w:t>
      </w:r>
      <w:r w:rsidRPr="00611D74">
        <w:rPr>
          <w:rFonts w:ascii="Times New Roman" w:hAnsi="Times New Roman" w:cs="Times New Roman"/>
          <w:bCs/>
          <w:color w:val="FF0000"/>
          <w:szCs w:val="21"/>
        </w:rPr>
        <w:t>－</w:t>
      </w:r>
      <w:r w:rsidRPr="00611D74">
        <w:rPr>
          <w:rFonts w:ascii="Times New Roman" w:hAnsi="Times New Roman" w:cs="Times New Roman"/>
          <w:bCs/>
          <w:color w:val="FF0000"/>
          <w:szCs w:val="21"/>
        </w:rPr>
        <w:t>F</w:t>
      </w:r>
      <w:r w:rsidRPr="00611D74">
        <w:rPr>
          <w:rFonts w:ascii="Times New Roman" w:hAnsi="Times New Roman" w:cs="Times New Roman"/>
          <w:bCs/>
          <w:color w:val="FF0000"/>
          <w:szCs w:val="21"/>
          <w:vertAlign w:val="subscript"/>
        </w:rPr>
        <w:t>2</w:t>
      </w:r>
      <w:r w:rsidRPr="00611D74">
        <w:rPr>
          <w:rFonts w:ascii="Times New Roman" w:hAnsi="Times New Roman" w:cs="Times New Roman"/>
          <w:bCs/>
          <w:color w:val="FF0000"/>
          <w:szCs w:val="21"/>
        </w:rPr>
        <w:t>︱</w:t>
      </w:r>
    </w:p>
    <w:p w:rsidR="00BA6C4B" w:rsidRPr="00611D74" w:rsidRDefault="00BA6C4B" w:rsidP="004E302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7573F7" w:rsidRPr="00611D74" w:rsidRDefault="00B2177E" w:rsidP="009D5BAA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组合 59" o:spid="_x0000_s1047" style="position:absolute;left:0;text-align:left;margin-left:1.1pt;margin-top:12.95pt;width:110.25pt;height:48.75pt;z-index:251705344" coordsize="14001,6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">
            <v:shape id="图片 57" o:spid="_x0000_s1048" type="#_x0000_t75" style="position:absolute;width:14001;height:619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GK3vGAAAA2wAAAA8AAABkcnMvZG93bnJldi54bWxEj0FrwkAUhO8F/8PyCr3VTYrVNrqRailI&#10;DxG10Osj+0xSs29jdtXor3cLgsdhZr5hJtPO1OJIrassK4j7EQji3OqKCwU/m6/nNxDOI2usLZOC&#10;MzmYpr2HCSbannhFx7UvRICwS1BB6X2TSOnykgy6vm2Ig7e1rUEfZFtI3eIpwE0tX6JoKA1WHBZK&#10;bGheUr5bH4yCQzz45dWf/Dx/Z3r5fsmz/WaWKfX02H2MQXjq/D18ay+0gtcR/H8JP0C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YYre8YAAADbAAAADwAAAAAAAAAAAAAA&#10;AACfAgAAZHJzL2Rvd25yZXYueG1sUEsFBgAAAAAEAAQA9wAAAJIDAAAAAA==&#10;">
              <v:imagedata r:id="rId12" o:title=""/>
              <v:path arrowok="t"/>
            </v:shape>
            <v:shape id="文本框 58" o:spid="_x0000_s1049" type="#_x0000_t202" style="position:absolute;left:5238;top:2571;width:8160;height:27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<v:textbox style="mso-next-textbox:#文本框 58">
                <w:txbxContent>
                  <w:p w:rsidR="00B2177E" w:rsidRPr="0014298B" w:rsidRDefault="00B2177E" w:rsidP="007573F7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 w:rsidRPr="0014298B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例题解析</w:t>
                    </w:r>
                  </w:p>
                </w:txbxContent>
              </v:textbox>
            </v:shape>
          </v:group>
        </w:pict>
      </w:r>
    </w:p>
    <w:p w:rsidR="007573F7" w:rsidRPr="00611D74" w:rsidRDefault="007573F7" w:rsidP="007573F7">
      <w:pPr>
        <w:spacing w:line="400" w:lineRule="exact"/>
        <w:ind w:left="850"/>
        <w:rPr>
          <w:rFonts w:ascii="Times New Roman" w:hAnsi="Times New Roman" w:cs="Times New Roman"/>
        </w:rPr>
      </w:pPr>
    </w:p>
    <w:p w:rsidR="007573F7" w:rsidRPr="00611D74" w:rsidRDefault="007573F7" w:rsidP="007573F7">
      <w:pPr>
        <w:spacing w:line="400" w:lineRule="exact"/>
        <w:ind w:left="850"/>
        <w:rPr>
          <w:rFonts w:ascii="Times New Roman" w:eastAsia="黑体" w:hAnsi="Times New Roman" w:cs="Times New Roman"/>
          <w:sz w:val="24"/>
          <w:szCs w:val="24"/>
        </w:rPr>
      </w:pPr>
    </w:p>
    <w:p w:rsidR="007573F7" w:rsidRPr="00611D74" w:rsidRDefault="007573F7" w:rsidP="007573F7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611D74">
        <w:rPr>
          <w:rFonts w:ascii="Times New Roman" w:eastAsia="黑体" w:hAnsi="Times New Roman" w:cs="Times New Roman" w:hint="eastAsia"/>
          <w:sz w:val="24"/>
          <w:szCs w:val="24"/>
        </w:rPr>
        <w:t>一</w:t>
      </w:r>
      <w:r w:rsidRPr="00611D74">
        <w:rPr>
          <w:rFonts w:ascii="Times New Roman" w:eastAsia="黑体" w:hAnsi="黑体" w:cs="Times New Roman"/>
          <w:sz w:val="24"/>
          <w:szCs w:val="24"/>
        </w:rPr>
        <w:t>、</w:t>
      </w:r>
      <w:r w:rsidR="0049123A" w:rsidRPr="00611D74">
        <w:rPr>
          <w:rFonts w:ascii="Times New Roman" w:eastAsia="黑体" w:hAnsi="黑体" w:cs="Times New Roman" w:hint="eastAsia"/>
          <w:sz w:val="24"/>
          <w:szCs w:val="24"/>
        </w:rPr>
        <w:t>重力</w:t>
      </w:r>
    </w:p>
    <w:p w:rsidR="007573F7" w:rsidRPr="00611D74" w:rsidRDefault="007573F7" w:rsidP="002B223F">
      <w:pPr>
        <w:spacing w:line="400" w:lineRule="exact"/>
        <w:ind w:leftChars="200" w:left="420"/>
        <w:jc w:val="left"/>
        <w:rPr>
          <w:rFonts w:ascii="Times New Roman" w:hAnsi="Times New Roman" w:cs="Times New Roman"/>
          <w:b/>
          <w:szCs w:val="21"/>
        </w:rPr>
      </w:pPr>
      <w:r w:rsidRPr="00611D74">
        <w:rPr>
          <w:rFonts w:ascii="Times New Roman" w:hAnsi="Times New Roman" w:cs="Times New Roman"/>
          <w:b/>
          <w:szCs w:val="24"/>
        </w:rPr>
        <w:t>知识点</w:t>
      </w:r>
      <w:proofErr w:type="gramStart"/>
      <w:r w:rsidRPr="00611D74">
        <w:rPr>
          <w:rFonts w:ascii="Times New Roman" w:hAnsi="Times New Roman" w:cs="Times New Roman"/>
          <w:b/>
          <w:szCs w:val="24"/>
        </w:rPr>
        <w:t>一</w:t>
      </w:r>
      <w:proofErr w:type="gramEnd"/>
      <w:r w:rsidRPr="00611D74">
        <w:rPr>
          <w:rFonts w:ascii="Times New Roman" w:hAnsi="Times New Roman" w:cs="Times New Roman"/>
          <w:b/>
          <w:szCs w:val="24"/>
        </w:rPr>
        <w:t>：</w:t>
      </w:r>
      <w:r w:rsidR="0049123A" w:rsidRPr="00611D74">
        <w:rPr>
          <w:rFonts w:ascii="Times New Roman" w:hAnsi="Times New Roman" w:cs="Times New Roman" w:hint="eastAsia"/>
          <w:b/>
          <w:szCs w:val="24"/>
        </w:rPr>
        <w:t>重力的</w:t>
      </w:r>
      <w:r w:rsidR="004B46AB" w:rsidRPr="00611D74">
        <w:rPr>
          <w:rFonts w:ascii="Times New Roman" w:hAnsi="Times New Roman" w:cs="Times New Roman" w:hint="eastAsia"/>
          <w:b/>
          <w:szCs w:val="24"/>
        </w:rPr>
        <w:t>定义</w:t>
      </w:r>
    </w:p>
    <w:p w:rsidR="0049123A" w:rsidRPr="00611D74" w:rsidRDefault="007573F7" w:rsidP="0049123A">
      <w:pPr>
        <w:spacing w:line="400" w:lineRule="exact"/>
        <w:ind w:leftChars="202" w:left="424"/>
        <w:rPr>
          <w:rFonts w:ascii="宋体" w:hAnsi="宋体"/>
          <w:bCs/>
          <w:szCs w:val="21"/>
        </w:rPr>
      </w:pPr>
      <w:r w:rsidRPr="00611D74">
        <w:rPr>
          <w:rFonts w:ascii="Times New Roman" w:hAnsi="Times New Roman" w:cs="Times New Roman" w:hint="eastAsia"/>
          <w:szCs w:val="24"/>
        </w:rPr>
        <w:t>【例</w:t>
      </w:r>
      <w:r w:rsidRPr="00611D74">
        <w:rPr>
          <w:rFonts w:ascii="Times New Roman" w:hAnsi="Times New Roman" w:cs="Times New Roman" w:hint="eastAsia"/>
          <w:szCs w:val="24"/>
        </w:rPr>
        <w:t>1</w:t>
      </w:r>
      <w:r w:rsidRPr="00611D74">
        <w:rPr>
          <w:rFonts w:ascii="Times New Roman" w:hAnsi="Times New Roman" w:cs="Times New Roman" w:hint="eastAsia"/>
          <w:szCs w:val="24"/>
        </w:rPr>
        <w:t>】</w:t>
      </w:r>
      <w:r w:rsidR="0049123A" w:rsidRPr="00611D74">
        <w:rPr>
          <w:rFonts w:ascii="宋体" w:hAnsi="宋体" w:hint="eastAsia"/>
          <w:bCs/>
          <w:szCs w:val="21"/>
        </w:rPr>
        <w:t>关于重力下列说法中正确的是</w:t>
      </w:r>
      <w:r w:rsidR="0049123A" w:rsidRPr="00611D74">
        <w:rPr>
          <w:rFonts w:ascii="宋体" w:hAnsi="宋体" w:hint="eastAsia"/>
          <w:bCs/>
          <w:szCs w:val="21"/>
        </w:rPr>
        <w:tab/>
        <w:t>（</w:t>
      </w:r>
      <w:r w:rsidR="0049123A" w:rsidRPr="00611D74">
        <w:rPr>
          <w:rFonts w:ascii="宋体" w:hAnsi="宋体" w:hint="eastAsia"/>
          <w:bCs/>
          <w:szCs w:val="21"/>
        </w:rPr>
        <w:tab/>
      </w:r>
      <w:r w:rsidR="0049123A" w:rsidRPr="00611D74">
        <w:rPr>
          <w:rFonts w:ascii="宋体" w:hAnsi="宋体" w:hint="eastAsia"/>
          <w:bCs/>
          <w:szCs w:val="21"/>
        </w:rPr>
        <w:tab/>
        <w:t>）</w:t>
      </w:r>
    </w:p>
    <w:p w:rsidR="0049123A" w:rsidRPr="00611D74" w:rsidRDefault="0049123A" w:rsidP="0049123A">
      <w:pPr>
        <w:spacing w:line="400" w:lineRule="exact"/>
        <w:ind w:leftChars="405" w:left="850"/>
        <w:rPr>
          <w:rFonts w:ascii="Times New Roman" w:hAnsi="Times New Roman" w:cs="Times New Roman"/>
          <w:bCs/>
          <w:szCs w:val="21"/>
        </w:rPr>
      </w:pPr>
      <w:r w:rsidRPr="00611D74">
        <w:rPr>
          <w:rFonts w:ascii="Times New Roman" w:hAnsi="Times New Roman" w:cs="Times New Roman"/>
          <w:bCs/>
          <w:szCs w:val="21"/>
        </w:rPr>
        <w:t>A</w:t>
      </w:r>
      <w:r w:rsidRPr="00611D74">
        <w:rPr>
          <w:rFonts w:ascii="Times New Roman" w:hAnsi="宋体" w:cs="Times New Roman"/>
          <w:bCs/>
          <w:szCs w:val="21"/>
        </w:rPr>
        <w:t>．重力就是地球对物体的吸引力</w:t>
      </w:r>
    </w:p>
    <w:p w:rsidR="0049123A" w:rsidRPr="00611D74" w:rsidRDefault="0049123A" w:rsidP="0049123A">
      <w:pPr>
        <w:spacing w:line="400" w:lineRule="exact"/>
        <w:ind w:leftChars="405" w:left="850"/>
        <w:rPr>
          <w:rFonts w:ascii="Times New Roman" w:hAnsi="Times New Roman" w:cs="Times New Roman"/>
          <w:bCs/>
          <w:szCs w:val="21"/>
        </w:rPr>
      </w:pPr>
      <w:r w:rsidRPr="00611D74">
        <w:rPr>
          <w:rFonts w:ascii="Times New Roman" w:hAnsi="Times New Roman" w:cs="Times New Roman"/>
          <w:bCs/>
          <w:szCs w:val="21"/>
        </w:rPr>
        <w:t>B</w:t>
      </w:r>
      <w:r w:rsidRPr="00611D74">
        <w:rPr>
          <w:rFonts w:ascii="Times New Roman" w:hAnsi="宋体" w:cs="Times New Roman"/>
          <w:bCs/>
          <w:szCs w:val="21"/>
        </w:rPr>
        <w:t>．在同一地点，物体所受重力的大小和它的质量成正比，和它的运动状态无关</w:t>
      </w:r>
    </w:p>
    <w:p w:rsidR="0049123A" w:rsidRPr="00611D74" w:rsidRDefault="0049123A" w:rsidP="0049123A">
      <w:pPr>
        <w:spacing w:line="400" w:lineRule="exact"/>
        <w:ind w:leftChars="405" w:left="850"/>
        <w:rPr>
          <w:rFonts w:ascii="Times New Roman" w:hAnsi="Times New Roman" w:cs="Times New Roman"/>
          <w:bCs/>
          <w:szCs w:val="21"/>
        </w:rPr>
      </w:pPr>
      <w:r w:rsidRPr="00611D74">
        <w:rPr>
          <w:rFonts w:ascii="Times New Roman" w:hAnsi="Times New Roman" w:cs="Times New Roman"/>
          <w:bCs/>
          <w:szCs w:val="21"/>
        </w:rPr>
        <w:t>C</w:t>
      </w:r>
      <w:r w:rsidRPr="00611D74">
        <w:rPr>
          <w:rFonts w:ascii="Times New Roman" w:hAnsi="宋体" w:cs="Times New Roman"/>
          <w:bCs/>
          <w:szCs w:val="21"/>
        </w:rPr>
        <w:t>．重力的方向总指向地心</w:t>
      </w:r>
    </w:p>
    <w:p w:rsidR="0049123A" w:rsidRPr="00611D74" w:rsidRDefault="0049123A" w:rsidP="0049123A">
      <w:pPr>
        <w:spacing w:line="400" w:lineRule="exact"/>
        <w:ind w:leftChars="405" w:left="850"/>
        <w:rPr>
          <w:rFonts w:ascii="Times New Roman" w:hAnsi="Times New Roman" w:cs="Times New Roman"/>
          <w:bCs/>
          <w:szCs w:val="21"/>
        </w:rPr>
      </w:pPr>
      <w:r w:rsidRPr="00611D74">
        <w:rPr>
          <w:rFonts w:ascii="Times New Roman" w:hAnsi="Times New Roman" w:cs="Times New Roman"/>
          <w:bCs/>
          <w:szCs w:val="21"/>
        </w:rPr>
        <w:t>D</w:t>
      </w:r>
      <w:r w:rsidRPr="00611D74">
        <w:rPr>
          <w:rFonts w:ascii="Times New Roman" w:hAnsi="宋体" w:cs="Times New Roman"/>
          <w:bCs/>
          <w:szCs w:val="21"/>
        </w:rPr>
        <w:t>．放在水平支持面上的物体对支持面的压力就是该物体所受的重力</w:t>
      </w:r>
    </w:p>
    <w:p w:rsidR="00E04983" w:rsidRPr="00611D74" w:rsidRDefault="00E04983" w:rsidP="0049123A">
      <w:pPr>
        <w:tabs>
          <w:tab w:val="left" w:pos="3420"/>
        </w:tabs>
        <w:spacing w:line="400" w:lineRule="exact"/>
        <w:ind w:leftChars="200" w:left="420" w:firstLineChars="2" w:firstLine="4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★★</w:t>
      </w:r>
    </w:p>
    <w:p w:rsidR="007573F7" w:rsidRPr="00611D74" w:rsidRDefault="007573F7" w:rsidP="007573F7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【答案】</w:t>
      </w:r>
      <w:r w:rsidR="002B223F" w:rsidRPr="00611D74">
        <w:rPr>
          <w:rFonts w:ascii="Times New Roman" w:hAnsi="Times New Roman" w:cs="Times New Roman" w:hint="eastAsia"/>
          <w:color w:val="FF0000"/>
          <w:szCs w:val="24"/>
        </w:rPr>
        <w:t>B</w:t>
      </w:r>
    </w:p>
    <w:p w:rsidR="007573F7" w:rsidRPr="00611D74" w:rsidRDefault="007573F7" w:rsidP="007573F7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</w:rPr>
      </w:pPr>
    </w:p>
    <w:p w:rsidR="00971996" w:rsidRPr="00611D74" w:rsidRDefault="007573F7" w:rsidP="00971996">
      <w:pPr>
        <w:spacing w:line="400" w:lineRule="exact"/>
        <w:ind w:leftChars="202" w:left="424"/>
        <w:rPr>
          <w:rFonts w:ascii="宋体" w:hAnsi="宋体"/>
          <w:bCs/>
          <w:szCs w:val="21"/>
        </w:rPr>
      </w:pPr>
      <w:r w:rsidRPr="00611D74">
        <w:rPr>
          <w:rFonts w:ascii="Times New Roman" w:hAnsi="Times New Roman" w:cs="Times New Roman"/>
          <w:szCs w:val="24"/>
        </w:rPr>
        <w:t>【例</w:t>
      </w:r>
      <w:r w:rsidRPr="00611D74">
        <w:rPr>
          <w:rFonts w:ascii="Times New Roman" w:hAnsi="Times New Roman" w:cs="Times New Roman" w:hint="eastAsia"/>
          <w:szCs w:val="24"/>
        </w:rPr>
        <w:t>2</w:t>
      </w:r>
      <w:r w:rsidRPr="00611D74">
        <w:rPr>
          <w:rFonts w:ascii="Times New Roman" w:hAnsi="Times New Roman" w:cs="Times New Roman"/>
          <w:szCs w:val="24"/>
        </w:rPr>
        <w:t>】</w:t>
      </w:r>
      <w:r w:rsidR="00971996" w:rsidRPr="00611D74">
        <w:rPr>
          <w:rFonts w:ascii="Times New Roman" w:hAnsi="Times New Roman" w:cs="Times New Roman" w:hint="eastAsia"/>
          <w:szCs w:val="24"/>
        </w:rPr>
        <w:t>下列关于重力的说法中正确的是</w:t>
      </w:r>
      <w:r w:rsidR="00971996" w:rsidRPr="00611D74">
        <w:rPr>
          <w:rFonts w:ascii="宋体" w:hAnsi="宋体" w:hint="eastAsia"/>
          <w:bCs/>
          <w:szCs w:val="21"/>
        </w:rPr>
        <w:tab/>
        <w:t>（</w:t>
      </w:r>
      <w:r w:rsidR="00971996" w:rsidRPr="00611D74">
        <w:rPr>
          <w:rFonts w:ascii="宋体" w:hAnsi="宋体" w:hint="eastAsia"/>
          <w:bCs/>
          <w:szCs w:val="21"/>
        </w:rPr>
        <w:tab/>
      </w:r>
      <w:r w:rsidR="00971996" w:rsidRPr="00611D74">
        <w:rPr>
          <w:rFonts w:ascii="宋体" w:hAnsi="宋体" w:hint="eastAsia"/>
          <w:bCs/>
          <w:szCs w:val="21"/>
        </w:rPr>
        <w:tab/>
        <w:t>）</w:t>
      </w:r>
    </w:p>
    <w:p w:rsidR="00971996" w:rsidRPr="00611D74" w:rsidRDefault="00971996" w:rsidP="00971996">
      <w:pPr>
        <w:spacing w:line="400" w:lineRule="exact"/>
        <w:ind w:leftChars="405" w:left="850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 w:hint="eastAsia"/>
          <w:szCs w:val="24"/>
        </w:rPr>
        <w:t>A</w:t>
      </w:r>
      <w:r w:rsidRPr="00611D74">
        <w:rPr>
          <w:rFonts w:ascii="Times New Roman" w:hAnsi="Times New Roman" w:cs="Times New Roman" w:hint="eastAsia"/>
          <w:szCs w:val="24"/>
        </w:rPr>
        <w:t>．向上抛出的篮球在上升过程中没有受到重力的作用</w:t>
      </w:r>
    </w:p>
    <w:p w:rsidR="00971996" w:rsidRPr="00611D74" w:rsidRDefault="00971996" w:rsidP="00971996">
      <w:pPr>
        <w:spacing w:line="400" w:lineRule="exact"/>
        <w:ind w:leftChars="405" w:left="850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 w:hint="eastAsia"/>
          <w:szCs w:val="24"/>
        </w:rPr>
        <w:t>B</w:t>
      </w:r>
      <w:r w:rsidRPr="00611D74">
        <w:rPr>
          <w:rFonts w:ascii="Times New Roman" w:hAnsi="Times New Roman" w:cs="Times New Roman" w:hint="eastAsia"/>
          <w:szCs w:val="24"/>
        </w:rPr>
        <w:t>．汽车在坡路上向下行驶，受到的重力是垂直于坡面的</w:t>
      </w:r>
    </w:p>
    <w:p w:rsidR="00971996" w:rsidRPr="00611D74" w:rsidRDefault="00971996" w:rsidP="00971996">
      <w:pPr>
        <w:spacing w:line="400" w:lineRule="exact"/>
        <w:ind w:leftChars="405" w:left="850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 w:hint="eastAsia"/>
          <w:szCs w:val="24"/>
        </w:rPr>
        <w:t>C</w:t>
      </w:r>
      <w:r w:rsidRPr="00611D74">
        <w:rPr>
          <w:rFonts w:ascii="Times New Roman" w:hAnsi="Times New Roman" w:cs="Times New Roman" w:hint="eastAsia"/>
          <w:szCs w:val="24"/>
        </w:rPr>
        <w:t>．物体的重心一定在物体上</w:t>
      </w:r>
    </w:p>
    <w:p w:rsidR="00971996" w:rsidRPr="00611D74" w:rsidRDefault="00971996" w:rsidP="00971996">
      <w:pPr>
        <w:spacing w:line="400" w:lineRule="exact"/>
        <w:ind w:leftChars="405" w:left="850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 w:hint="eastAsia"/>
          <w:szCs w:val="24"/>
        </w:rPr>
        <w:t>D</w:t>
      </w:r>
      <w:r w:rsidRPr="00611D74">
        <w:rPr>
          <w:rFonts w:ascii="Times New Roman" w:hAnsi="Times New Roman" w:cs="Times New Roman" w:hint="eastAsia"/>
          <w:szCs w:val="24"/>
        </w:rPr>
        <w:t>．地面附近的物体在没有支持物的时候，要向地面降落，这是由于物体受到重力作用</w:t>
      </w:r>
    </w:p>
    <w:p w:rsidR="007573F7" w:rsidRPr="00611D74" w:rsidRDefault="007573F7" w:rsidP="002B223F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</w:t>
      </w:r>
      <w:r w:rsidR="00E04983" w:rsidRPr="00611D74">
        <w:rPr>
          <w:rFonts w:ascii="Times New Roman" w:hAnsiTheme="minorEastAsia" w:cs="Times New Roman"/>
          <w:color w:val="FF0000"/>
          <w:szCs w:val="24"/>
        </w:rPr>
        <w:t>★</w:t>
      </w:r>
    </w:p>
    <w:p w:rsidR="007573F7" w:rsidRPr="00611D74" w:rsidRDefault="007573F7" w:rsidP="007573F7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【答案】</w:t>
      </w:r>
      <w:r w:rsidR="00971996" w:rsidRPr="00611D74">
        <w:rPr>
          <w:rFonts w:ascii="Times New Roman" w:hAnsi="Times New Roman" w:cs="Times New Roman" w:hint="eastAsia"/>
          <w:color w:val="FF0000"/>
          <w:szCs w:val="24"/>
        </w:rPr>
        <w:t>D</w:t>
      </w:r>
    </w:p>
    <w:p w:rsidR="00FF0573" w:rsidRPr="00611D74" w:rsidRDefault="00FF0573" w:rsidP="009D5BAA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FF0573" w:rsidRPr="00611D74" w:rsidRDefault="007573F7" w:rsidP="009D5BAA">
      <w:pPr>
        <w:spacing w:line="400" w:lineRule="exact"/>
        <w:ind w:firstLine="420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szCs w:val="24"/>
        </w:rPr>
        <w:t>【例</w:t>
      </w:r>
      <w:r w:rsidRPr="00611D74">
        <w:rPr>
          <w:rFonts w:ascii="Times New Roman" w:hAnsi="Times New Roman" w:cs="Times New Roman" w:hint="eastAsia"/>
          <w:szCs w:val="24"/>
        </w:rPr>
        <w:t>3</w:t>
      </w:r>
      <w:r w:rsidRPr="00611D74">
        <w:rPr>
          <w:rFonts w:ascii="Times New Roman" w:hAnsi="Times New Roman" w:cs="Times New Roman"/>
          <w:szCs w:val="24"/>
        </w:rPr>
        <w:t>】</w:t>
      </w:r>
      <w:r w:rsidR="00FF0573" w:rsidRPr="00611D74">
        <w:rPr>
          <w:rFonts w:ascii="Times New Roman" w:hAnsi="Times New Roman" w:cs="Times New Roman"/>
          <w:szCs w:val="24"/>
        </w:rPr>
        <w:t>关于重力，下列说法中错误的是</w:t>
      </w:r>
      <w:r w:rsidR="00FF0573" w:rsidRPr="00611D74">
        <w:rPr>
          <w:rFonts w:ascii="Times New Roman" w:hAnsi="Times New Roman" w:cs="Times New Roman" w:hint="eastAsia"/>
          <w:szCs w:val="24"/>
        </w:rPr>
        <w:tab/>
      </w:r>
      <w:r w:rsidR="00FF0573" w:rsidRPr="00611D74">
        <w:rPr>
          <w:rFonts w:ascii="Times New Roman" w:hAnsi="Times New Roman" w:cs="Times New Roman"/>
          <w:szCs w:val="24"/>
        </w:rPr>
        <w:t>（</w:t>
      </w:r>
      <w:r w:rsidR="00FF0573" w:rsidRPr="00611D74">
        <w:rPr>
          <w:rFonts w:ascii="Times New Roman" w:hAnsi="Times New Roman" w:cs="Times New Roman" w:hint="eastAsia"/>
          <w:szCs w:val="24"/>
        </w:rPr>
        <w:tab/>
      </w:r>
      <w:r w:rsidR="00FF0573" w:rsidRPr="00611D74">
        <w:rPr>
          <w:rFonts w:ascii="Times New Roman" w:hAnsi="Times New Roman" w:cs="Times New Roman" w:hint="eastAsia"/>
          <w:szCs w:val="24"/>
        </w:rPr>
        <w:tab/>
      </w:r>
      <w:r w:rsidR="00FF0573" w:rsidRPr="00611D74">
        <w:rPr>
          <w:rFonts w:ascii="Times New Roman" w:hAnsi="Times New Roman" w:cs="Times New Roman"/>
          <w:szCs w:val="24"/>
        </w:rPr>
        <w:t>）</w:t>
      </w:r>
    </w:p>
    <w:p w:rsidR="00FF0573" w:rsidRPr="00611D74" w:rsidRDefault="00FF0573" w:rsidP="009D5BAA">
      <w:pPr>
        <w:spacing w:line="400" w:lineRule="exact"/>
        <w:ind w:leftChars="405" w:left="850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szCs w:val="24"/>
        </w:rPr>
        <w:t>A</w:t>
      </w:r>
      <w:r w:rsidRPr="00611D74">
        <w:rPr>
          <w:rFonts w:ascii="Times New Roman" w:hAnsi="Times New Roman" w:cs="Times New Roman" w:hint="eastAsia"/>
          <w:szCs w:val="24"/>
        </w:rPr>
        <w:t>．</w:t>
      </w:r>
      <w:r w:rsidRPr="00611D74">
        <w:rPr>
          <w:rFonts w:ascii="Times New Roman" w:hAnsi="Times New Roman" w:cs="Times New Roman"/>
          <w:szCs w:val="24"/>
        </w:rPr>
        <w:t>重力是由于地球对物体吸引而产生的</w:t>
      </w:r>
      <w:r w:rsidR="009D5BAA" w:rsidRPr="00611D74">
        <w:rPr>
          <w:rFonts w:ascii="Times New Roman" w:hAnsi="Times New Roman" w:cs="Times New Roman" w:hint="eastAsia"/>
          <w:szCs w:val="24"/>
        </w:rPr>
        <w:tab/>
      </w:r>
      <w:r w:rsidR="009D5BAA" w:rsidRPr="00611D74">
        <w:rPr>
          <w:rFonts w:ascii="Times New Roman" w:hAnsi="Times New Roman" w:cs="Times New Roman" w:hint="eastAsia"/>
          <w:szCs w:val="24"/>
        </w:rPr>
        <w:tab/>
      </w:r>
      <w:r w:rsidR="009D5BAA" w:rsidRPr="00611D74">
        <w:rPr>
          <w:rFonts w:ascii="Times New Roman" w:hAnsi="Times New Roman" w:cs="Times New Roman" w:hint="eastAsia"/>
          <w:szCs w:val="24"/>
        </w:rPr>
        <w:tab/>
      </w:r>
      <w:r w:rsidRPr="00611D74">
        <w:rPr>
          <w:rFonts w:ascii="Times New Roman" w:hAnsi="Times New Roman" w:cs="Times New Roman"/>
          <w:szCs w:val="24"/>
        </w:rPr>
        <w:t>B</w:t>
      </w:r>
      <w:r w:rsidRPr="00611D74">
        <w:rPr>
          <w:rFonts w:ascii="Times New Roman" w:hAnsi="Times New Roman" w:cs="Times New Roman" w:hint="eastAsia"/>
          <w:szCs w:val="24"/>
        </w:rPr>
        <w:t>．</w:t>
      </w:r>
      <w:r w:rsidRPr="00611D74">
        <w:rPr>
          <w:rFonts w:ascii="Times New Roman" w:hAnsi="Times New Roman" w:cs="Times New Roman"/>
          <w:szCs w:val="24"/>
        </w:rPr>
        <w:t>重力是物体本身的固有属性</w:t>
      </w:r>
    </w:p>
    <w:p w:rsidR="00FF0573" w:rsidRPr="00611D74" w:rsidRDefault="00FF0573" w:rsidP="009D5BAA">
      <w:pPr>
        <w:spacing w:line="400" w:lineRule="exact"/>
        <w:ind w:leftChars="405" w:left="850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szCs w:val="24"/>
        </w:rPr>
        <w:t>C</w:t>
      </w:r>
      <w:r w:rsidRPr="00611D74">
        <w:rPr>
          <w:rFonts w:ascii="Times New Roman" w:hAnsi="Times New Roman" w:cs="Times New Roman" w:hint="eastAsia"/>
          <w:szCs w:val="24"/>
        </w:rPr>
        <w:t>．</w:t>
      </w:r>
      <w:r w:rsidRPr="00611D74">
        <w:rPr>
          <w:rFonts w:ascii="Times New Roman" w:hAnsi="Times New Roman" w:cs="Times New Roman"/>
          <w:szCs w:val="24"/>
        </w:rPr>
        <w:t>重力的大小跟物体的质量成正比</w:t>
      </w:r>
      <w:r w:rsidR="009D5BAA" w:rsidRPr="00611D74">
        <w:rPr>
          <w:rFonts w:ascii="Times New Roman" w:hAnsi="Times New Roman" w:cs="Times New Roman" w:hint="eastAsia"/>
          <w:szCs w:val="24"/>
        </w:rPr>
        <w:tab/>
      </w:r>
      <w:r w:rsidR="009D5BAA" w:rsidRPr="00611D74">
        <w:rPr>
          <w:rFonts w:ascii="Times New Roman" w:hAnsi="Times New Roman" w:cs="Times New Roman" w:hint="eastAsia"/>
          <w:szCs w:val="24"/>
        </w:rPr>
        <w:tab/>
      </w:r>
      <w:r w:rsidR="009D5BAA" w:rsidRPr="00611D74">
        <w:rPr>
          <w:rFonts w:ascii="Times New Roman" w:hAnsi="Times New Roman" w:cs="Times New Roman" w:hint="eastAsia"/>
          <w:szCs w:val="24"/>
        </w:rPr>
        <w:tab/>
      </w:r>
      <w:r w:rsidR="009D5BAA" w:rsidRPr="00611D74">
        <w:rPr>
          <w:rFonts w:ascii="Times New Roman" w:hAnsi="Times New Roman" w:cs="Times New Roman" w:hint="eastAsia"/>
          <w:szCs w:val="24"/>
        </w:rPr>
        <w:tab/>
      </w:r>
      <w:r w:rsidRPr="00611D74">
        <w:rPr>
          <w:rFonts w:ascii="Times New Roman" w:hAnsi="Times New Roman" w:cs="Times New Roman"/>
          <w:szCs w:val="24"/>
        </w:rPr>
        <w:t>D</w:t>
      </w:r>
      <w:r w:rsidRPr="00611D74">
        <w:rPr>
          <w:rFonts w:ascii="Times New Roman" w:hAnsi="Times New Roman" w:cs="Times New Roman" w:hint="eastAsia"/>
          <w:szCs w:val="24"/>
        </w:rPr>
        <w:t>．</w:t>
      </w:r>
      <w:r w:rsidRPr="00611D74">
        <w:rPr>
          <w:rFonts w:ascii="Times New Roman" w:hAnsi="Times New Roman" w:cs="Times New Roman"/>
          <w:szCs w:val="24"/>
        </w:rPr>
        <w:t>重力的方向总是竖直向下</w:t>
      </w:r>
    </w:p>
    <w:p w:rsidR="007573F7" w:rsidRPr="00611D74" w:rsidRDefault="007573F7" w:rsidP="00FF0573">
      <w:pPr>
        <w:autoSpaceDE w:val="0"/>
        <w:autoSpaceDN w:val="0"/>
        <w:adjustRightInd w:val="0"/>
        <w:spacing w:line="400" w:lineRule="exact"/>
        <w:ind w:leftChars="202" w:left="424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</w:t>
      </w:r>
      <w:r w:rsidR="00E04983" w:rsidRPr="00611D74">
        <w:rPr>
          <w:rFonts w:ascii="Times New Roman" w:hAnsiTheme="minorEastAsia" w:cs="Times New Roman"/>
          <w:color w:val="FF0000"/>
          <w:szCs w:val="24"/>
        </w:rPr>
        <w:t>★</w:t>
      </w:r>
    </w:p>
    <w:p w:rsidR="007573F7" w:rsidRPr="00611D74" w:rsidRDefault="007573F7" w:rsidP="009D5BAA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【答案】</w:t>
      </w:r>
      <w:r w:rsidR="00FF0573" w:rsidRPr="00611D74">
        <w:rPr>
          <w:rFonts w:ascii="Times New Roman" w:hAnsi="Times New Roman" w:cs="Times New Roman" w:hint="eastAsia"/>
          <w:color w:val="FF0000"/>
          <w:szCs w:val="24"/>
        </w:rPr>
        <w:t>B</w:t>
      </w:r>
    </w:p>
    <w:p w:rsidR="006A212D" w:rsidRPr="00611D74" w:rsidRDefault="006A212D" w:rsidP="009D5BAA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</w:p>
    <w:p w:rsidR="0051129B" w:rsidRPr="00611D74" w:rsidRDefault="007573F7" w:rsidP="0051129B">
      <w:pPr>
        <w:tabs>
          <w:tab w:val="left" w:pos="3420"/>
        </w:tabs>
        <w:spacing w:line="400" w:lineRule="exact"/>
        <w:ind w:leftChars="200" w:left="420" w:firstLineChars="2" w:firstLine="4"/>
        <w:rPr>
          <w:rFonts w:ascii="Times New Roman" w:hAnsi="Times New Roman" w:cs="Times New Roman"/>
          <w:bCs/>
          <w:szCs w:val="21"/>
        </w:rPr>
      </w:pPr>
      <w:r w:rsidRPr="00611D74">
        <w:rPr>
          <w:rFonts w:ascii="Times New Roman" w:hAnsi="Times New Roman" w:cs="Times New Roman"/>
          <w:szCs w:val="24"/>
        </w:rPr>
        <w:lastRenderedPageBreak/>
        <w:t>【例</w:t>
      </w:r>
      <w:r w:rsidRPr="00611D74">
        <w:rPr>
          <w:rFonts w:ascii="Times New Roman" w:hAnsi="Times New Roman" w:cs="Times New Roman" w:hint="eastAsia"/>
          <w:szCs w:val="24"/>
        </w:rPr>
        <w:t>4</w:t>
      </w:r>
      <w:r w:rsidRPr="00611D74">
        <w:rPr>
          <w:rFonts w:ascii="Times New Roman" w:hAnsi="Times New Roman" w:cs="Times New Roman"/>
          <w:szCs w:val="24"/>
        </w:rPr>
        <w:t>】</w:t>
      </w:r>
      <w:r w:rsidR="0051129B" w:rsidRPr="00611D74">
        <w:rPr>
          <w:rFonts w:hint="eastAsia"/>
          <w:bCs/>
          <w:szCs w:val="21"/>
        </w:rPr>
        <w:t>关于重力下列说法正确的是</w:t>
      </w:r>
      <w:r w:rsidR="0051129B" w:rsidRPr="00611D74">
        <w:rPr>
          <w:rFonts w:ascii="Times New Roman" w:hAnsi="Times New Roman" w:cs="Times New Roman"/>
          <w:szCs w:val="21"/>
        </w:rPr>
        <w:tab/>
      </w:r>
      <w:r w:rsidR="0051129B" w:rsidRPr="00611D74">
        <w:rPr>
          <w:rFonts w:ascii="Times New Roman" w:hAnsi="Times New Roman" w:cs="Times New Roman"/>
          <w:szCs w:val="21"/>
        </w:rPr>
        <w:t>（</w:t>
      </w:r>
      <w:r w:rsidR="0051129B" w:rsidRPr="00611D74">
        <w:rPr>
          <w:rFonts w:ascii="Times New Roman" w:hAnsi="Times New Roman" w:cs="Times New Roman"/>
          <w:szCs w:val="21"/>
        </w:rPr>
        <w:tab/>
      </w:r>
      <w:r w:rsidR="0051129B" w:rsidRPr="00611D74">
        <w:rPr>
          <w:rFonts w:ascii="Times New Roman" w:hAnsi="Times New Roman" w:cs="Times New Roman"/>
          <w:szCs w:val="21"/>
        </w:rPr>
        <w:tab/>
      </w:r>
      <w:r w:rsidR="0051129B" w:rsidRPr="00611D74">
        <w:rPr>
          <w:rFonts w:ascii="Times New Roman" w:hAnsi="Times New Roman" w:cs="Times New Roman"/>
          <w:szCs w:val="21"/>
        </w:rPr>
        <w:t>）</w:t>
      </w:r>
    </w:p>
    <w:p w:rsidR="0051129B" w:rsidRPr="00611D74" w:rsidRDefault="0051129B" w:rsidP="0051129B">
      <w:pPr>
        <w:tabs>
          <w:tab w:val="left" w:pos="3420"/>
        </w:tabs>
        <w:spacing w:line="400" w:lineRule="exact"/>
        <w:ind w:leftChars="405" w:left="850" w:firstLineChars="2" w:firstLine="4"/>
        <w:rPr>
          <w:rFonts w:ascii="Times New Roman" w:hAnsi="Times New Roman" w:cs="Times New Roman"/>
          <w:bCs/>
          <w:szCs w:val="21"/>
        </w:rPr>
      </w:pPr>
      <w:r w:rsidRPr="00611D74">
        <w:rPr>
          <w:rFonts w:ascii="Times New Roman" w:hAnsi="Times New Roman" w:cs="Times New Roman"/>
          <w:bCs/>
          <w:szCs w:val="21"/>
        </w:rPr>
        <w:t>A</w:t>
      </w:r>
      <w:r w:rsidRPr="00611D74">
        <w:rPr>
          <w:rFonts w:ascii="Times New Roman" w:hAnsi="Times New Roman" w:cs="Times New Roman" w:hint="eastAsia"/>
          <w:bCs/>
          <w:szCs w:val="21"/>
        </w:rPr>
        <w:t>．</w:t>
      </w:r>
      <w:r w:rsidRPr="00611D74">
        <w:rPr>
          <w:rFonts w:ascii="Times New Roman" w:cs="Times New Roman"/>
          <w:bCs/>
          <w:szCs w:val="21"/>
        </w:rPr>
        <w:t>物体受到的重力跟它所含物质的多少成正比</w:t>
      </w:r>
    </w:p>
    <w:p w:rsidR="0051129B" w:rsidRPr="00611D74" w:rsidRDefault="0051129B" w:rsidP="0051129B">
      <w:pPr>
        <w:tabs>
          <w:tab w:val="left" w:pos="3420"/>
        </w:tabs>
        <w:spacing w:line="400" w:lineRule="exact"/>
        <w:ind w:leftChars="405" w:left="850" w:firstLineChars="2" w:firstLine="4"/>
        <w:rPr>
          <w:rFonts w:ascii="Times New Roman" w:hAnsi="Times New Roman" w:cs="Times New Roman"/>
          <w:bCs/>
          <w:szCs w:val="21"/>
        </w:rPr>
      </w:pPr>
      <w:r w:rsidRPr="00611D74">
        <w:rPr>
          <w:rFonts w:ascii="Times New Roman" w:hAnsi="Times New Roman" w:cs="Times New Roman"/>
          <w:bCs/>
          <w:szCs w:val="21"/>
        </w:rPr>
        <w:t>B</w:t>
      </w:r>
      <w:r w:rsidRPr="00611D74">
        <w:rPr>
          <w:rFonts w:ascii="Times New Roman" w:hAnsi="Times New Roman" w:cs="Times New Roman" w:hint="eastAsia"/>
          <w:bCs/>
          <w:szCs w:val="21"/>
        </w:rPr>
        <w:t>．</w:t>
      </w:r>
      <w:r w:rsidRPr="00611D74">
        <w:rPr>
          <w:rFonts w:ascii="Times New Roman" w:cs="Times New Roman"/>
          <w:bCs/>
          <w:szCs w:val="21"/>
        </w:rPr>
        <w:t>物体受到的重力大小跟常数</w:t>
      </w:r>
      <w:r w:rsidRPr="00611D74">
        <w:rPr>
          <w:rFonts w:ascii="Times New Roman" w:hAnsi="Times New Roman" w:cs="Times New Roman"/>
          <w:bCs/>
          <w:szCs w:val="21"/>
        </w:rPr>
        <w:t>g</w:t>
      </w:r>
      <w:r w:rsidRPr="00611D74">
        <w:rPr>
          <w:rFonts w:ascii="Times New Roman" w:cs="Times New Roman"/>
          <w:bCs/>
          <w:szCs w:val="21"/>
        </w:rPr>
        <w:t>成正比</w:t>
      </w:r>
    </w:p>
    <w:p w:rsidR="0051129B" w:rsidRPr="00611D74" w:rsidRDefault="0051129B" w:rsidP="0051129B">
      <w:pPr>
        <w:tabs>
          <w:tab w:val="left" w:pos="3420"/>
        </w:tabs>
        <w:spacing w:line="400" w:lineRule="exact"/>
        <w:ind w:leftChars="404" w:left="848"/>
        <w:rPr>
          <w:rFonts w:ascii="Times New Roman" w:cs="Times New Roman"/>
          <w:bCs/>
          <w:szCs w:val="21"/>
        </w:rPr>
      </w:pPr>
      <w:r w:rsidRPr="00611D74">
        <w:rPr>
          <w:rFonts w:ascii="Times New Roman" w:hAnsi="Times New Roman" w:cs="Times New Roman"/>
          <w:bCs/>
          <w:szCs w:val="21"/>
        </w:rPr>
        <w:t>C</w:t>
      </w:r>
      <w:r w:rsidRPr="00611D74">
        <w:rPr>
          <w:rFonts w:ascii="Times New Roman" w:hAnsi="Times New Roman" w:cs="Times New Roman" w:hint="eastAsia"/>
          <w:bCs/>
          <w:szCs w:val="21"/>
        </w:rPr>
        <w:t>．</w:t>
      </w:r>
      <w:r w:rsidRPr="00611D74">
        <w:rPr>
          <w:rFonts w:ascii="Times New Roman" w:cs="Times New Roman"/>
          <w:bCs/>
          <w:szCs w:val="21"/>
        </w:rPr>
        <w:t>物体受到的重力和物体的质量是一回事不必加以区别</w:t>
      </w:r>
    </w:p>
    <w:p w:rsidR="0051129B" w:rsidRPr="00611D74" w:rsidRDefault="0051129B" w:rsidP="0051129B">
      <w:pPr>
        <w:tabs>
          <w:tab w:val="left" w:pos="3420"/>
        </w:tabs>
        <w:spacing w:line="400" w:lineRule="exact"/>
        <w:ind w:leftChars="405" w:left="850" w:firstLineChars="2" w:firstLine="4"/>
        <w:rPr>
          <w:rFonts w:ascii="Times New Roman" w:cs="Times New Roman"/>
          <w:bCs/>
          <w:szCs w:val="21"/>
        </w:rPr>
      </w:pPr>
      <w:r w:rsidRPr="00611D74">
        <w:rPr>
          <w:rFonts w:ascii="Times New Roman" w:cs="Times New Roman" w:hint="eastAsia"/>
          <w:bCs/>
          <w:szCs w:val="21"/>
        </w:rPr>
        <w:t>D</w:t>
      </w:r>
      <w:r w:rsidRPr="00611D74">
        <w:rPr>
          <w:rFonts w:ascii="Times New Roman" w:cs="Times New Roman" w:hint="eastAsia"/>
          <w:bCs/>
          <w:szCs w:val="21"/>
        </w:rPr>
        <w:t>．不同物体受到的重力跟它的质量的比值是不相等的</w:t>
      </w:r>
    </w:p>
    <w:p w:rsidR="007573F7" w:rsidRPr="00611D74" w:rsidRDefault="007573F7" w:rsidP="0051129B">
      <w:pPr>
        <w:tabs>
          <w:tab w:val="left" w:pos="3420"/>
        </w:tabs>
        <w:ind w:leftChars="200" w:left="420" w:firstLineChars="2" w:firstLine="4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</w:t>
      </w:r>
      <w:r w:rsidR="00E04983" w:rsidRPr="00611D74">
        <w:rPr>
          <w:rFonts w:ascii="Times New Roman" w:hAnsiTheme="minorEastAsia" w:cs="Times New Roman"/>
          <w:color w:val="FF0000"/>
          <w:szCs w:val="24"/>
        </w:rPr>
        <w:t>★</w:t>
      </w:r>
    </w:p>
    <w:p w:rsidR="007573F7" w:rsidRPr="00611D74" w:rsidRDefault="007573F7" w:rsidP="007573F7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【答案】</w:t>
      </w:r>
      <w:r w:rsidR="007613F4" w:rsidRPr="00611D74">
        <w:rPr>
          <w:rFonts w:ascii="Times New Roman" w:hAnsi="Times New Roman" w:cs="Times New Roman" w:hint="eastAsia"/>
          <w:color w:val="FF0000"/>
          <w:szCs w:val="24"/>
        </w:rPr>
        <w:t>A</w:t>
      </w:r>
    </w:p>
    <w:p w:rsidR="007613F4" w:rsidRPr="00611D74" w:rsidRDefault="007613F4" w:rsidP="007573F7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7573F7" w:rsidRPr="00611D74" w:rsidRDefault="007573F7" w:rsidP="007573F7">
      <w:pPr>
        <w:spacing w:line="400" w:lineRule="exact"/>
        <w:ind w:leftChars="200" w:left="420"/>
        <w:jc w:val="left"/>
        <w:rPr>
          <w:rFonts w:ascii="Times New Roman" w:hAnsi="Times New Roman" w:cs="Times New Roman"/>
          <w:b/>
          <w:szCs w:val="24"/>
        </w:rPr>
      </w:pPr>
      <w:r w:rsidRPr="00611D74">
        <w:rPr>
          <w:rFonts w:ascii="Times New Roman" w:hAnsi="Times New Roman" w:cs="Times New Roman"/>
          <w:b/>
          <w:szCs w:val="24"/>
        </w:rPr>
        <w:t>知识点二：</w:t>
      </w:r>
      <w:r w:rsidR="00A34FEB" w:rsidRPr="00611D74">
        <w:rPr>
          <w:rFonts w:ascii="Times New Roman" w:hAnsi="Times New Roman" w:cs="Times New Roman" w:hint="eastAsia"/>
          <w:b/>
          <w:szCs w:val="24"/>
        </w:rPr>
        <w:t>重心的概念</w:t>
      </w:r>
    </w:p>
    <w:p w:rsidR="00971996" w:rsidRPr="00611D74" w:rsidRDefault="007573F7" w:rsidP="00971996">
      <w:pPr>
        <w:ind w:leftChars="202" w:left="424"/>
        <w:rPr>
          <w:rFonts w:ascii="宋体" w:hAnsi="宋体"/>
          <w:bCs/>
          <w:szCs w:val="21"/>
        </w:rPr>
      </w:pPr>
      <w:r w:rsidRPr="00611D74">
        <w:rPr>
          <w:rFonts w:ascii="Times New Roman" w:hAnsi="Times New Roman" w:cs="Times New Roman"/>
          <w:szCs w:val="24"/>
        </w:rPr>
        <w:t>【例</w:t>
      </w:r>
      <w:r w:rsidRPr="00611D74">
        <w:rPr>
          <w:rFonts w:ascii="Times New Roman" w:hAnsi="Times New Roman" w:cs="Times New Roman" w:hint="eastAsia"/>
          <w:szCs w:val="24"/>
        </w:rPr>
        <w:t>1</w:t>
      </w:r>
      <w:r w:rsidR="00A34FEB" w:rsidRPr="00611D74">
        <w:rPr>
          <w:rFonts w:ascii="Times New Roman" w:hAnsi="Times New Roman" w:cs="Times New Roman"/>
          <w:szCs w:val="24"/>
        </w:rPr>
        <w:t>】</w:t>
      </w:r>
      <w:r w:rsidR="00971996" w:rsidRPr="00611D74">
        <w:rPr>
          <w:rFonts w:ascii="宋体" w:hAnsi="宋体" w:hint="eastAsia"/>
          <w:bCs/>
          <w:szCs w:val="21"/>
        </w:rPr>
        <w:t>关于物体的重心，下列说法中正确的是</w:t>
      </w:r>
      <w:r w:rsidR="00971996" w:rsidRPr="00611D74">
        <w:rPr>
          <w:rFonts w:ascii="宋体" w:hAnsi="宋体" w:hint="eastAsia"/>
          <w:bCs/>
          <w:szCs w:val="21"/>
        </w:rPr>
        <w:tab/>
        <w:t>（</w:t>
      </w:r>
      <w:r w:rsidR="00971996" w:rsidRPr="00611D74">
        <w:rPr>
          <w:rFonts w:ascii="宋体" w:hAnsi="宋体" w:hint="eastAsia"/>
          <w:bCs/>
          <w:szCs w:val="21"/>
        </w:rPr>
        <w:tab/>
      </w:r>
      <w:r w:rsidR="00971996" w:rsidRPr="00611D74">
        <w:rPr>
          <w:rFonts w:ascii="宋体" w:hAnsi="宋体" w:hint="eastAsia"/>
          <w:bCs/>
          <w:szCs w:val="21"/>
        </w:rPr>
        <w:tab/>
        <w:t>）</w:t>
      </w:r>
    </w:p>
    <w:p w:rsidR="00971996" w:rsidRPr="00611D74" w:rsidRDefault="00971996" w:rsidP="00971996">
      <w:pPr>
        <w:spacing w:line="400" w:lineRule="exact"/>
        <w:ind w:leftChars="405" w:left="850"/>
        <w:rPr>
          <w:rFonts w:ascii="Times New Roman" w:hAnsi="Times New Roman" w:cs="Times New Roman"/>
          <w:bCs/>
          <w:szCs w:val="21"/>
        </w:rPr>
      </w:pPr>
      <w:r w:rsidRPr="00611D74">
        <w:rPr>
          <w:rFonts w:ascii="Times New Roman" w:hAnsi="Times New Roman" w:cs="Times New Roman"/>
          <w:bCs/>
          <w:szCs w:val="21"/>
        </w:rPr>
        <w:t>A</w:t>
      </w:r>
      <w:r w:rsidRPr="00611D74">
        <w:rPr>
          <w:rFonts w:ascii="Times New Roman" w:hAnsi="宋体" w:cs="Times New Roman"/>
          <w:bCs/>
          <w:szCs w:val="21"/>
        </w:rPr>
        <w:t>．重心就是物体上最重的一点</w:t>
      </w:r>
    </w:p>
    <w:p w:rsidR="00971996" w:rsidRPr="00611D74" w:rsidRDefault="00971996" w:rsidP="00971996">
      <w:pPr>
        <w:spacing w:line="400" w:lineRule="exact"/>
        <w:ind w:leftChars="405" w:left="850"/>
        <w:rPr>
          <w:rFonts w:ascii="Times New Roman" w:hAnsi="Times New Roman" w:cs="Times New Roman"/>
          <w:bCs/>
          <w:szCs w:val="21"/>
        </w:rPr>
      </w:pPr>
      <w:r w:rsidRPr="00611D74">
        <w:rPr>
          <w:rFonts w:ascii="Times New Roman" w:hAnsi="Times New Roman" w:cs="Times New Roman"/>
          <w:bCs/>
          <w:szCs w:val="21"/>
        </w:rPr>
        <w:t>B</w:t>
      </w:r>
      <w:r w:rsidRPr="00611D74">
        <w:rPr>
          <w:rFonts w:ascii="Times New Roman" w:hAnsi="宋体" w:cs="Times New Roman"/>
          <w:bCs/>
          <w:szCs w:val="21"/>
        </w:rPr>
        <w:t>．形状规则的物体的重心，一定在它的几何中心</w:t>
      </w:r>
    </w:p>
    <w:p w:rsidR="00971996" w:rsidRPr="00611D74" w:rsidRDefault="00971996" w:rsidP="00971996">
      <w:pPr>
        <w:spacing w:line="400" w:lineRule="exact"/>
        <w:ind w:leftChars="405" w:left="850"/>
        <w:rPr>
          <w:rFonts w:ascii="Times New Roman" w:hAnsi="Times New Roman" w:cs="Times New Roman"/>
          <w:bCs/>
          <w:szCs w:val="21"/>
        </w:rPr>
      </w:pPr>
      <w:r w:rsidRPr="00611D74">
        <w:rPr>
          <w:rFonts w:ascii="Times New Roman" w:hAnsi="Times New Roman" w:cs="Times New Roman"/>
          <w:bCs/>
          <w:szCs w:val="21"/>
        </w:rPr>
        <w:t>C</w:t>
      </w:r>
      <w:r w:rsidRPr="00611D74">
        <w:rPr>
          <w:rFonts w:ascii="Times New Roman" w:hAnsi="宋体" w:cs="Times New Roman"/>
          <w:bCs/>
          <w:szCs w:val="21"/>
        </w:rPr>
        <w:t>．重</w:t>
      </w:r>
      <w:r w:rsidR="00A34FEB" w:rsidRPr="00611D74">
        <w:rPr>
          <w:rFonts w:ascii="Times New Roman" w:hAnsi="宋体" w:cs="Times New Roman" w:hint="eastAsia"/>
          <w:bCs/>
          <w:szCs w:val="21"/>
        </w:rPr>
        <w:t>心</w:t>
      </w:r>
      <w:r w:rsidRPr="00611D74">
        <w:rPr>
          <w:rFonts w:ascii="Times New Roman" w:hAnsi="宋体" w:cs="Times New Roman"/>
          <w:bCs/>
          <w:szCs w:val="21"/>
        </w:rPr>
        <w:t>是物体所受重力的作用点，所以一定在物体上</w:t>
      </w:r>
    </w:p>
    <w:p w:rsidR="00971996" w:rsidRPr="00611D74" w:rsidRDefault="00971996" w:rsidP="00971996">
      <w:pPr>
        <w:spacing w:line="400" w:lineRule="exact"/>
        <w:ind w:leftChars="405" w:left="850"/>
        <w:rPr>
          <w:rFonts w:ascii="Times New Roman" w:hAnsi="Times New Roman" w:cs="Times New Roman"/>
          <w:bCs/>
          <w:szCs w:val="21"/>
        </w:rPr>
      </w:pPr>
      <w:r w:rsidRPr="00611D74">
        <w:rPr>
          <w:rFonts w:ascii="Times New Roman" w:hAnsi="Times New Roman" w:cs="Times New Roman"/>
          <w:bCs/>
          <w:szCs w:val="21"/>
        </w:rPr>
        <w:t>D</w:t>
      </w:r>
      <w:r w:rsidRPr="00611D74">
        <w:rPr>
          <w:rFonts w:ascii="Times New Roman" w:hAnsi="宋体" w:cs="Times New Roman"/>
          <w:bCs/>
          <w:szCs w:val="21"/>
        </w:rPr>
        <w:t>．用软绳将一物体悬挂起来，物体的重心一定在悬绳的延长线上</w:t>
      </w:r>
    </w:p>
    <w:p w:rsidR="007573F7" w:rsidRPr="00611D74" w:rsidRDefault="007573F7" w:rsidP="00971996">
      <w:pPr>
        <w:spacing w:line="400" w:lineRule="exact"/>
        <w:ind w:leftChars="202" w:left="424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★★</w:t>
      </w:r>
    </w:p>
    <w:p w:rsidR="007573F7" w:rsidRPr="00611D74" w:rsidRDefault="007573F7" w:rsidP="007573F7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【答案】</w:t>
      </w:r>
      <w:r w:rsidR="00A34FEB" w:rsidRPr="00611D74">
        <w:rPr>
          <w:rFonts w:ascii="Times New Roman" w:hAnsi="Times New Roman" w:cs="Times New Roman" w:hint="eastAsia"/>
          <w:color w:val="FF0000"/>
          <w:szCs w:val="24"/>
        </w:rPr>
        <w:t>D</w:t>
      </w:r>
    </w:p>
    <w:p w:rsidR="007573F7" w:rsidRPr="00611D74" w:rsidRDefault="007573F7" w:rsidP="007573F7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A34FEB" w:rsidRPr="00611D74" w:rsidRDefault="007573F7" w:rsidP="00A34FEB">
      <w:pPr>
        <w:spacing w:line="400" w:lineRule="exact"/>
        <w:ind w:leftChars="202" w:left="424"/>
        <w:rPr>
          <w:rFonts w:ascii="Times New Roman" w:hAnsi="Times New Roman" w:cs="Times New Roman"/>
          <w:bCs/>
          <w:szCs w:val="21"/>
        </w:rPr>
      </w:pPr>
      <w:r w:rsidRPr="00611D74">
        <w:rPr>
          <w:rFonts w:ascii="Times New Roman" w:hAnsi="Times New Roman" w:cs="Times New Roman"/>
          <w:szCs w:val="24"/>
        </w:rPr>
        <w:t>【例</w:t>
      </w:r>
      <w:r w:rsidRPr="00611D74">
        <w:rPr>
          <w:rFonts w:ascii="Times New Roman" w:hAnsi="Times New Roman" w:cs="Times New Roman" w:hint="eastAsia"/>
          <w:szCs w:val="24"/>
        </w:rPr>
        <w:t>2</w:t>
      </w:r>
      <w:r w:rsidRPr="00611D74">
        <w:rPr>
          <w:rFonts w:ascii="Times New Roman" w:hAnsi="Times New Roman" w:cs="Times New Roman"/>
          <w:szCs w:val="24"/>
        </w:rPr>
        <w:t>】</w:t>
      </w:r>
      <w:r w:rsidR="00A34FEB" w:rsidRPr="00611D74">
        <w:rPr>
          <w:rFonts w:ascii="Times New Roman" w:hAnsi="Times New Roman" w:cs="Times New Roman" w:hint="eastAsia"/>
          <w:bCs/>
          <w:szCs w:val="21"/>
        </w:rPr>
        <w:t>关于重心，下列说法中正确的是</w:t>
      </w:r>
      <w:r w:rsidR="00A34FEB" w:rsidRPr="00611D74">
        <w:rPr>
          <w:rFonts w:ascii="Times New Roman" w:hAnsi="Times New Roman" w:cs="Times New Roman" w:hint="eastAsia"/>
          <w:bCs/>
          <w:szCs w:val="21"/>
        </w:rPr>
        <w:tab/>
      </w:r>
      <w:r w:rsidR="00A34FEB" w:rsidRPr="00611D74">
        <w:rPr>
          <w:rFonts w:ascii="Times New Roman" w:hAnsi="Times New Roman" w:cs="Times New Roman" w:hint="eastAsia"/>
          <w:bCs/>
          <w:szCs w:val="21"/>
        </w:rPr>
        <w:t>（</w:t>
      </w:r>
      <w:r w:rsidR="00A34FEB" w:rsidRPr="00611D74">
        <w:rPr>
          <w:rFonts w:ascii="Times New Roman" w:hAnsi="Times New Roman" w:cs="Times New Roman" w:hint="eastAsia"/>
          <w:bCs/>
          <w:szCs w:val="21"/>
        </w:rPr>
        <w:tab/>
      </w:r>
      <w:r w:rsidR="00A34FEB" w:rsidRPr="00611D74">
        <w:rPr>
          <w:rFonts w:ascii="Times New Roman" w:hAnsi="Times New Roman" w:cs="Times New Roman" w:hint="eastAsia"/>
          <w:bCs/>
          <w:szCs w:val="21"/>
        </w:rPr>
        <w:tab/>
      </w:r>
      <w:r w:rsidR="00A34FEB" w:rsidRPr="00611D74">
        <w:rPr>
          <w:rFonts w:ascii="Times New Roman" w:hAnsi="Times New Roman" w:cs="Times New Roman" w:hint="eastAsia"/>
          <w:bCs/>
          <w:szCs w:val="21"/>
        </w:rPr>
        <w:t>）</w:t>
      </w:r>
    </w:p>
    <w:p w:rsidR="00A34FEB" w:rsidRPr="00611D74" w:rsidRDefault="00A34FEB" w:rsidP="00A34FEB">
      <w:pPr>
        <w:spacing w:line="400" w:lineRule="exact"/>
        <w:ind w:leftChars="405" w:left="850"/>
        <w:rPr>
          <w:rFonts w:ascii="Times New Roman" w:hAnsi="Times New Roman" w:cs="Times New Roman"/>
          <w:bCs/>
          <w:szCs w:val="21"/>
        </w:rPr>
      </w:pPr>
      <w:r w:rsidRPr="00611D74">
        <w:rPr>
          <w:rFonts w:ascii="Times New Roman" w:hAnsi="Times New Roman" w:cs="Times New Roman" w:hint="eastAsia"/>
          <w:bCs/>
          <w:szCs w:val="21"/>
        </w:rPr>
        <w:t>A</w:t>
      </w:r>
      <w:r w:rsidRPr="00611D74">
        <w:rPr>
          <w:rFonts w:ascii="Times New Roman" w:hAnsi="Times New Roman" w:cs="Times New Roman" w:hint="eastAsia"/>
          <w:bCs/>
          <w:szCs w:val="21"/>
        </w:rPr>
        <w:t>．重心就是物体内最重的一点</w:t>
      </w:r>
    </w:p>
    <w:p w:rsidR="00A34FEB" w:rsidRPr="00611D74" w:rsidRDefault="00A34FEB" w:rsidP="00A34FEB">
      <w:pPr>
        <w:spacing w:line="400" w:lineRule="exact"/>
        <w:ind w:leftChars="405" w:left="850"/>
        <w:rPr>
          <w:rFonts w:ascii="Times New Roman" w:hAnsi="Times New Roman" w:cs="Times New Roman"/>
          <w:bCs/>
          <w:szCs w:val="21"/>
        </w:rPr>
      </w:pPr>
      <w:r w:rsidRPr="00611D74">
        <w:rPr>
          <w:rFonts w:ascii="Times New Roman" w:hAnsi="Times New Roman" w:cs="Times New Roman" w:hint="eastAsia"/>
          <w:bCs/>
          <w:szCs w:val="21"/>
        </w:rPr>
        <w:t>B</w:t>
      </w:r>
      <w:r w:rsidRPr="00611D74">
        <w:rPr>
          <w:rFonts w:ascii="Times New Roman" w:hAnsi="Times New Roman" w:cs="Times New Roman" w:hint="eastAsia"/>
          <w:bCs/>
          <w:szCs w:val="21"/>
        </w:rPr>
        <w:t>．物体发生形变时，其重心位置一定不变</w:t>
      </w:r>
    </w:p>
    <w:p w:rsidR="00A34FEB" w:rsidRPr="00611D74" w:rsidRDefault="00A34FEB" w:rsidP="00A34FEB">
      <w:pPr>
        <w:spacing w:line="400" w:lineRule="exact"/>
        <w:ind w:leftChars="405" w:left="850"/>
        <w:rPr>
          <w:rFonts w:ascii="Times New Roman" w:hAnsi="Times New Roman" w:cs="Times New Roman"/>
          <w:bCs/>
          <w:szCs w:val="21"/>
        </w:rPr>
      </w:pPr>
      <w:r w:rsidRPr="00611D74">
        <w:rPr>
          <w:rFonts w:ascii="Times New Roman" w:hAnsi="Times New Roman" w:cs="Times New Roman" w:hint="eastAsia"/>
          <w:bCs/>
          <w:szCs w:val="21"/>
        </w:rPr>
        <w:t>C</w:t>
      </w:r>
      <w:r w:rsidRPr="00611D74">
        <w:rPr>
          <w:rFonts w:ascii="Times New Roman" w:hAnsi="Times New Roman" w:cs="Times New Roman" w:hint="eastAsia"/>
          <w:bCs/>
          <w:szCs w:val="21"/>
        </w:rPr>
        <w:t>．物体升高时，其重心在空中的位置一定不变</w:t>
      </w:r>
    </w:p>
    <w:p w:rsidR="00A34FEB" w:rsidRPr="00611D74" w:rsidRDefault="00A34FEB" w:rsidP="00A34FEB">
      <w:pPr>
        <w:spacing w:line="400" w:lineRule="exact"/>
        <w:ind w:leftChars="405" w:left="850"/>
        <w:rPr>
          <w:rFonts w:ascii="Times New Roman" w:hAnsi="Times New Roman" w:cs="Times New Roman"/>
          <w:bCs/>
          <w:szCs w:val="21"/>
        </w:rPr>
      </w:pPr>
      <w:r w:rsidRPr="00611D74">
        <w:rPr>
          <w:rFonts w:ascii="Times New Roman" w:hAnsi="Times New Roman" w:cs="Times New Roman" w:hint="eastAsia"/>
          <w:bCs/>
          <w:szCs w:val="21"/>
        </w:rPr>
        <w:t>D</w:t>
      </w:r>
      <w:r w:rsidRPr="00611D74">
        <w:rPr>
          <w:rFonts w:ascii="Times New Roman" w:hAnsi="Times New Roman" w:cs="Times New Roman" w:hint="eastAsia"/>
          <w:bCs/>
          <w:szCs w:val="21"/>
        </w:rPr>
        <w:t>．</w:t>
      </w:r>
      <w:r w:rsidRPr="00611D74">
        <w:rPr>
          <w:rFonts w:ascii="Times New Roman" w:hAnsi="Times New Roman" w:cs="Times New Roman"/>
          <w:bCs/>
          <w:szCs w:val="21"/>
        </w:rPr>
        <w:t>采用背越式跳高的运动员在越过横杆时，其重心位置可能在横杆之下</w:t>
      </w:r>
    </w:p>
    <w:p w:rsidR="00E04983" w:rsidRPr="00611D74" w:rsidRDefault="00E04983" w:rsidP="00A34FEB">
      <w:pPr>
        <w:spacing w:line="400" w:lineRule="exact"/>
        <w:ind w:leftChars="202" w:left="424"/>
        <w:rPr>
          <w:rFonts w:ascii="Times New Roman" w:hAnsi="Times New Roman" w:cs="Times New Roman"/>
          <w:bCs/>
          <w:szCs w:val="21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★★</w:t>
      </w:r>
    </w:p>
    <w:p w:rsidR="00E04983" w:rsidRPr="00611D74" w:rsidRDefault="00E04983" w:rsidP="00A34FEB">
      <w:pPr>
        <w:spacing w:line="400" w:lineRule="exact"/>
        <w:ind w:leftChars="202" w:left="424"/>
        <w:jc w:val="left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【答案】</w:t>
      </w:r>
      <w:r w:rsidR="00A34FEB" w:rsidRPr="00611D74">
        <w:rPr>
          <w:rFonts w:ascii="Times New Roman" w:hAnsi="Times New Roman" w:cs="Times New Roman" w:hint="eastAsia"/>
          <w:color w:val="FF0000"/>
          <w:szCs w:val="24"/>
        </w:rPr>
        <w:t>D</w:t>
      </w:r>
    </w:p>
    <w:p w:rsidR="00A34FEB" w:rsidRPr="00611D74" w:rsidRDefault="00A34FEB" w:rsidP="00123F92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A34FEB" w:rsidRPr="00611D74" w:rsidRDefault="007573F7" w:rsidP="00A34FEB">
      <w:pPr>
        <w:spacing w:line="400" w:lineRule="exact"/>
        <w:ind w:leftChars="202" w:left="424"/>
        <w:rPr>
          <w:rFonts w:ascii="Times New Roman" w:hAnsi="Times New Roman" w:cs="Times New Roman"/>
          <w:bCs/>
          <w:szCs w:val="21"/>
        </w:rPr>
      </w:pPr>
      <w:r w:rsidRPr="00611D74">
        <w:rPr>
          <w:rFonts w:ascii="Times New Roman" w:hAnsi="Times New Roman" w:cs="Times New Roman"/>
          <w:szCs w:val="24"/>
        </w:rPr>
        <w:t>【例</w:t>
      </w:r>
      <w:r w:rsidRPr="00611D74">
        <w:rPr>
          <w:rFonts w:ascii="Times New Roman" w:hAnsi="Times New Roman" w:cs="Times New Roman" w:hint="eastAsia"/>
          <w:szCs w:val="24"/>
        </w:rPr>
        <w:t>3</w:t>
      </w:r>
      <w:r w:rsidRPr="00611D74">
        <w:rPr>
          <w:rFonts w:ascii="Times New Roman" w:hAnsi="Times New Roman" w:cs="Times New Roman"/>
          <w:szCs w:val="24"/>
        </w:rPr>
        <w:t>】</w:t>
      </w:r>
      <w:r w:rsidR="00A34FEB" w:rsidRPr="00611D74">
        <w:rPr>
          <w:rFonts w:ascii="Times New Roman" w:hAnsi="宋体" w:cs="Times New Roman"/>
          <w:bCs/>
          <w:szCs w:val="21"/>
        </w:rPr>
        <w:t>关于物体的重心，下列说法中正确的是</w:t>
      </w:r>
      <w:r w:rsidR="00A34FEB" w:rsidRPr="00611D74">
        <w:rPr>
          <w:rFonts w:ascii="Times New Roman" w:hAnsi="Times New Roman" w:cs="Times New Roman"/>
          <w:bCs/>
          <w:szCs w:val="21"/>
        </w:rPr>
        <w:tab/>
      </w:r>
      <w:r w:rsidR="00A34FEB" w:rsidRPr="00611D74">
        <w:rPr>
          <w:rFonts w:ascii="Times New Roman" w:hAnsi="宋体" w:cs="Times New Roman"/>
          <w:bCs/>
          <w:szCs w:val="21"/>
        </w:rPr>
        <w:t>（</w:t>
      </w:r>
      <w:r w:rsidR="00A34FEB" w:rsidRPr="00611D74">
        <w:rPr>
          <w:rFonts w:ascii="Times New Roman" w:hAnsi="Times New Roman" w:cs="Times New Roman"/>
          <w:bCs/>
          <w:szCs w:val="21"/>
        </w:rPr>
        <w:tab/>
      </w:r>
      <w:r w:rsidR="00A34FEB" w:rsidRPr="00611D74">
        <w:rPr>
          <w:rFonts w:ascii="Times New Roman" w:hAnsi="Times New Roman" w:cs="Times New Roman"/>
          <w:bCs/>
          <w:szCs w:val="21"/>
        </w:rPr>
        <w:tab/>
      </w:r>
      <w:r w:rsidR="00A34FEB" w:rsidRPr="00611D74">
        <w:rPr>
          <w:rFonts w:ascii="Times New Roman" w:hAnsi="宋体" w:cs="Times New Roman"/>
          <w:bCs/>
          <w:szCs w:val="21"/>
        </w:rPr>
        <w:t>）</w:t>
      </w:r>
    </w:p>
    <w:p w:rsidR="00A34FEB" w:rsidRPr="00611D74" w:rsidRDefault="00A34FEB" w:rsidP="00A34FEB">
      <w:pPr>
        <w:spacing w:line="400" w:lineRule="exact"/>
        <w:ind w:leftChars="405" w:left="850"/>
        <w:rPr>
          <w:rFonts w:ascii="Times New Roman" w:hAnsi="Times New Roman" w:cs="Times New Roman"/>
          <w:bCs/>
          <w:szCs w:val="21"/>
        </w:rPr>
      </w:pPr>
      <w:r w:rsidRPr="00611D74">
        <w:rPr>
          <w:rFonts w:ascii="Times New Roman" w:hAnsi="Times New Roman" w:cs="Times New Roman"/>
          <w:bCs/>
          <w:szCs w:val="21"/>
        </w:rPr>
        <w:t>A</w:t>
      </w:r>
      <w:r w:rsidRPr="00611D74">
        <w:rPr>
          <w:rFonts w:ascii="Times New Roman" w:hAnsi="Times New Roman" w:cs="Times New Roman"/>
          <w:bCs/>
          <w:szCs w:val="21"/>
        </w:rPr>
        <w:t>．任何有规则形状的物体，它的几何中心必然与重心重合</w:t>
      </w:r>
    </w:p>
    <w:p w:rsidR="00A34FEB" w:rsidRPr="00611D74" w:rsidRDefault="00A34FEB" w:rsidP="00A34FEB">
      <w:pPr>
        <w:spacing w:line="400" w:lineRule="exact"/>
        <w:ind w:leftChars="405" w:left="850"/>
        <w:rPr>
          <w:rFonts w:ascii="Times New Roman" w:hAnsi="Times New Roman" w:cs="Times New Roman"/>
          <w:bCs/>
          <w:szCs w:val="21"/>
        </w:rPr>
      </w:pPr>
      <w:r w:rsidRPr="00611D74">
        <w:rPr>
          <w:rFonts w:ascii="Times New Roman" w:hAnsi="Times New Roman" w:cs="Times New Roman"/>
          <w:bCs/>
          <w:szCs w:val="21"/>
        </w:rPr>
        <w:t>B</w:t>
      </w:r>
      <w:r w:rsidRPr="00611D74">
        <w:rPr>
          <w:rFonts w:ascii="Times New Roman" w:hAnsi="Times New Roman" w:cs="Times New Roman"/>
          <w:bCs/>
          <w:szCs w:val="21"/>
        </w:rPr>
        <w:t>．重心就是物体内最重的一点</w:t>
      </w:r>
    </w:p>
    <w:p w:rsidR="00A34FEB" w:rsidRPr="00611D74" w:rsidRDefault="00A34FEB" w:rsidP="00A34FEB">
      <w:pPr>
        <w:spacing w:line="400" w:lineRule="exact"/>
        <w:ind w:leftChars="405" w:left="850"/>
        <w:rPr>
          <w:rFonts w:ascii="Times New Roman" w:hAnsi="Times New Roman" w:cs="Times New Roman"/>
          <w:bCs/>
          <w:szCs w:val="21"/>
        </w:rPr>
      </w:pPr>
      <w:r w:rsidRPr="00611D74">
        <w:rPr>
          <w:rFonts w:ascii="Times New Roman" w:hAnsi="Times New Roman" w:cs="Times New Roman"/>
          <w:bCs/>
          <w:szCs w:val="21"/>
        </w:rPr>
        <w:t>C</w:t>
      </w:r>
      <w:r w:rsidRPr="00611D74">
        <w:rPr>
          <w:rFonts w:ascii="Times New Roman" w:hAnsi="Times New Roman" w:cs="Times New Roman"/>
          <w:bCs/>
          <w:szCs w:val="21"/>
        </w:rPr>
        <w:t>．重心总是在物体上，不可能在物体之外</w:t>
      </w:r>
    </w:p>
    <w:p w:rsidR="00A34FEB" w:rsidRPr="00611D74" w:rsidRDefault="00A34FEB" w:rsidP="00A34FEB">
      <w:pPr>
        <w:spacing w:line="400" w:lineRule="exact"/>
        <w:ind w:leftChars="405" w:left="850"/>
        <w:rPr>
          <w:rFonts w:ascii="Times New Roman" w:hAnsi="Times New Roman" w:cs="Times New Roman"/>
          <w:bCs/>
          <w:szCs w:val="21"/>
        </w:rPr>
      </w:pPr>
      <w:r w:rsidRPr="00611D74">
        <w:rPr>
          <w:rFonts w:ascii="Times New Roman" w:hAnsi="Times New Roman" w:cs="Times New Roman"/>
          <w:bCs/>
          <w:szCs w:val="21"/>
        </w:rPr>
        <w:t>D</w:t>
      </w:r>
      <w:r w:rsidRPr="00611D74">
        <w:rPr>
          <w:rFonts w:ascii="Times New Roman" w:hAnsi="Times New Roman" w:cs="Times New Roman"/>
          <w:bCs/>
          <w:szCs w:val="21"/>
        </w:rPr>
        <w:t>．重力在物体上的作用点，叫做物体的重心</w:t>
      </w:r>
    </w:p>
    <w:p w:rsidR="002C1531" w:rsidRPr="00611D74" w:rsidRDefault="002C1531" w:rsidP="00A34FEB">
      <w:pPr>
        <w:spacing w:line="400" w:lineRule="exact"/>
        <w:ind w:leftChars="201" w:left="422"/>
        <w:jc w:val="left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★★</w:t>
      </w:r>
    </w:p>
    <w:p w:rsidR="002C1531" w:rsidRPr="00611D74" w:rsidRDefault="002C1531" w:rsidP="00A34FEB">
      <w:pPr>
        <w:spacing w:line="400" w:lineRule="exact"/>
        <w:ind w:leftChars="202" w:left="424"/>
        <w:jc w:val="left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【答案】</w:t>
      </w:r>
      <w:r w:rsidR="00A34FEB" w:rsidRPr="00611D74">
        <w:rPr>
          <w:rFonts w:ascii="Times New Roman" w:hAnsi="Times New Roman" w:cs="Times New Roman" w:hint="eastAsia"/>
          <w:color w:val="FF0000"/>
          <w:szCs w:val="24"/>
        </w:rPr>
        <w:t>D</w:t>
      </w:r>
    </w:p>
    <w:p w:rsidR="007573F7" w:rsidRPr="00611D74" w:rsidRDefault="007573F7" w:rsidP="007573F7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</w:p>
    <w:p w:rsidR="009D5BAA" w:rsidRPr="00611D74" w:rsidRDefault="009D5BAA" w:rsidP="007573F7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</w:p>
    <w:p w:rsidR="00A34FEB" w:rsidRPr="00611D74" w:rsidRDefault="002C1531" w:rsidP="00A34FEB">
      <w:pPr>
        <w:spacing w:line="400" w:lineRule="exact"/>
        <w:ind w:leftChars="200" w:left="420"/>
        <w:jc w:val="left"/>
        <w:rPr>
          <w:rFonts w:asciiTheme="minorEastAsia" w:hAnsiTheme="minorEastAsia" w:cs="Times New Roman"/>
          <w:szCs w:val="24"/>
        </w:rPr>
      </w:pPr>
      <w:r w:rsidRPr="00611D74">
        <w:rPr>
          <w:rFonts w:ascii="Times New Roman" w:hAnsi="Times New Roman" w:cs="Times New Roman"/>
          <w:szCs w:val="24"/>
        </w:rPr>
        <w:lastRenderedPageBreak/>
        <w:t>【例</w:t>
      </w:r>
      <w:r w:rsidRPr="00611D74">
        <w:rPr>
          <w:rFonts w:ascii="Times New Roman" w:hAnsi="Times New Roman" w:cs="Times New Roman" w:hint="eastAsia"/>
          <w:szCs w:val="24"/>
        </w:rPr>
        <w:t>4</w:t>
      </w:r>
      <w:r w:rsidRPr="00611D74">
        <w:rPr>
          <w:rFonts w:ascii="Times New Roman" w:hAnsi="Times New Roman" w:cs="Times New Roman"/>
          <w:szCs w:val="24"/>
        </w:rPr>
        <w:t>】</w:t>
      </w:r>
      <w:r w:rsidR="00A34FEB" w:rsidRPr="00611D74">
        <w:rPr>
          <w:rFonts w:asciiTheme="minorEastAsia" w:hAnsiTheme="minorEastAsia" w:cs="Times New Roman" w:hint="eastAsia"/>
          <w:szCs w:val="24"/>
        </w:rPr>
        <w:t>关于物体的重心</w:t>
      </w:r>
      <w:r w:rsidR="00AC1461">
        <w:rPr>
          <w:rFonts w:asciiTheme="minorEastAsia" w:hAnsiTheme="minorEastAsia" w:cs="Times New Roman" w:hint="eastAsia"/>
          <w:szCs w:val="24"/>
        </w:rPr>
        <w:t>，</w:t>
      </w:r>
      <w:r w:rsidR="00A34FEB" w:rsidRPr="00611D74">
        <w:rPr>
          <w:rFonts w:asciiTheme="minorEastAsia" w:hAnsiTheme="minorEastAsia" w:cs="Times New Roman" w:hint="eastAsia"/>
          <w:szCs w:val="24"/>
        </w:rPr>
        <w:t>下列说法正确的是</w:t>
      </w:r>
      <w:r w:rsidR="00A34FEB" w:rsidRPr="00611D74">
        <w:rPr>
          <w:rFonts w:asciiTheme="minorEastAsia" w:hAnsiTheme="minorEastAsia" w:cs="Times New Roman" w:hint="eastAsia"/>
          <w:szCs w:val="24"/>
        </w:rPr>
        <w:tab/>
      </w:r>
      <w:r w:rsidR="009D5BAA" w:rsidRPr="00611D74">
        <w:rPr>
          <w:rFonts w:asciiTheme="minorEastAsia" w:hAnsiTheme="minorEastAsia" w:cs="Times New Roman" w:hint="eastAsia"/>
          <w:szCs w:val="24"/>
        </w:rPr>
        <w:t>（</w:t>
      </w:r>
      <w:r w:rsidR="00A34FEB" w:rsidRPr="00611D74">
        <w:rPr>
          <w:rFonts w:asciiTheme="minorEastAsia" w:hAnsiTheme="minorEastAsia" w:cs="Times New Roman" w:hint="eastAsia"/>
          <w:szCs w:val="24"/>
        </w:rPr>
        <w:tab/>
      </w:r>
      <w:r w:rsidR="00A34FEB" w:rsidRPr="00611D74">
        <w:rPr>
          <w:rFonts w:asciiTheme="minorEastAsia" w:hAnsiTheme="minorEastAsia" w:cs="Times New Roman" w:hint="eastAsia"/>
          <w:szCs w:val="24"/>
        </w:rPr>
        <w:tab/>
      </w:r>
      <w:r w:rsidR="009D5BAA" w:rsidRPr="00611D74">
        <w:rPr>
          <w:rFonts w:asciiTheme="minorEastAsia" w:hAnsiTheme="minorEastAsia" w:cs="Times New Roman" w:hint="eastAsia"/>
          <w:szCs w:val="24"/>
        </w:rPr>
        <w:t>）</w:t>
      </w:r>
    </w:p>
    <w:p w:rsidR="00A34FEB" w:rsidRPr="00611D74" w:rsidRDefault="00A34FEB" w:rsidP="00A34FEB">
      <w:pPr>
        <w:spacing w:line="400" w:lineRule="exact"/>
        <w:ind w:leftChars="405" w:left="850"/>
        <w:jc w:val="left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szCs w:val="24"/>
        </w:rPr>
        <w:t>A</w:t>
      </w:r>
      <w:r w:rsidRPr="00611D74">
        <w:rPr>
          <w:rFonts w:ascii="Times New Roman" w:hAnsi="Times New Roman" w:cs="Times New Roman" w:hint="eastAsia"/>
          <w:szCs w:val="24"/>
        </w:rPr>
        <w:t>．</w:t>
      </w:r>
      <w:r w:rsidRPr="00611D74">
        <w:rPr>
          <w:rFonts w:ascii="Times New Roman" w:hAnsiTheme="minorEastAsia" w:cs="Times New Roman"/>
          <w:szCs w:val="24"/>
        </w:rPr>
        <w:t>物体的重心一定在物体上</w:t>
      </w:r>
    </w:p>
    <w:p w:rsidR="00A34FEB" w:rsidRPr="00611D74" w:rsidRDefault="00A34FEB" w:rsidP="00A34FEB">
      <w:pPr>
        <w:spacing w:line="400" w:lineRule="exact"/>
        <w:ind w:leftChars="405" w:left="850"/>
        <w:jc w:val="left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szCs w:val="24"/>
        </w:rPr>
        <w:t>B</w:t>
      </w:r>
      <w:r w:rsidRPr="00611D74">
        <w:rPr>
          <w:rFonts w:ascii="Times New Roman" w:hAnsi="Times New Roman" w:cs="Times New Roman" w:hint="eastAsia"/>
          <w:szCs w:val="24"/>
        </w:rPr>
        <w:t>．</w:t>
      </w:r>
      <w:r w:rsidRPr="00611D74">
        <w:rPr>
          <w:rFonts w:ascii="Times New Roman" w:hAnsiTheme="minorEastAsia" w:cs="Times New Roman"/>
          <w:szCs w:val="24"/>
        </w:rPr>
        <w:t>用单线竖直悬挂的物体静止时</w:t>
      </w:r>
      <w:r w:rsidRPr="00611D74">
        <w:rPr>
          <w:rFonts w:ascii="Times New Roman" w:hAnsi="Times New Roman" w:cs="Times New Roman" w:hint="eastAsia"/>
          <w:szCs w:val="24"/>
        </w:rPr>
        <w:t>，</w:t>
      </w:r>
      <w:r w:rsidRPr="00611D74">
        <w:rPr>
          <w:rFonts w:ascii="Times New Roman" w:hAnsiTheme="minorEastAsia" w:cs="Times New Roman"/>
          <w:szCs w:val="24"/>
        </w:rPr>
        <w:t>线的方向一定通过重心</w:t>
      </w:r>
    </w:p>
    <w:p w:rsidR="00A34FEB" w:rsidRPr="00611D74" w:rsidRDefault="00A34FEB" w:rsidP="00A34FEB">
      <w:pPr>
        <w:spacing w:line="400" w:lineRule="exact"/>
        <w:ind w:leftChars="405" w:left="850"/>
        <w:jc w:val="left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szCs w:val="24"/>
        </w:rPr>
        <w:t>C</w:t>
      </w:r>
      <w:r w:rsidRPr="00611D74">
        <w:rPr>
          <w:rFonts w:ascii="Times New Roman" w:hAnsi="Times New Roman" w:cs="Times New Roman" w:hint="eastAsia"/>
          <w:szCs w:val="24"/>
        </w:rPr>
        <w:t>．</w:t>
      </w:r>
      <w:proofErr w:type="gramStart"/>
      <w:r w:rsidRPr="00611D74">
        <w:rPr>
          <w:rFonts w:ascii="Times New Roman" w:hAnsiTheme="minorEastAsia" w:cs="Times New Roman"/>
          <w:szCs w:val="24"/>
        </w:rPr>
        <w:t>一</w:t>
      </w:r>
      <w:proofErr w:type="gramEnd"/>
      <w:r w:rsidRPr="00611D74">
        <w:rPr>
          <w:rFonts w:ascii="Times New Roman" w:hAnsiTheme="minorEastAsia" w:cs="Times New Roman"/>
          <w:szCs w:val="24"/>
        </w:rPr>
        <w:t>砖块平放、侧放或立放时，其重心在砖内的位置不变</w:t>
      </w:r>
    </w:p>
    <w:p w:rsidR="00A34FEB" w:rsidRPr="00611D74" w:rsidRDefault="00A34FEB" w:rsidP="00A34FEB">
      <w:pPr>
        <w:spacing w:line="400" w:lineRule="exact"/>
        <w:ind w:leftChars="404" w:left="848"/>
        <w:jc w:val="left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szCs w:val="24"/>
        </w:rPr>
        <w:t>D</w:t>
      </w:r>
      <w:r w:rsidRPr="00611D74">
        <w:rPr>
          <w:rFonts w:ascii="Times New Roman" w:hAnsi="Times New Roman" w:cs="Times New Roman" w:hint="eastAsia"/>
          <w:szCs w:val="24"/>
        </w:rPr>
        <w:t>．</w:t>
      </w:r>
      <w:r w:rsidRPr="00611D74">
        <w:rPr>
          <w:rFonts w:ascii="Times New Roman" w:hAnsiTheme="minorEastAsia" w:cs="Times New Roman"/>
          <w:szCs w:val="24"/>
        </w:rPr>
        <w:t>舞蹈演员在做各种优美的动作时，其重心在体内位置不变</w:t>
      </w:r>
    </w:p>
    <w:p w:rsidR="00A34FEB" w:rsidRPr="00611D74" w:rsidRDefault="00A34FEB" w:rsidP="00A34FEB">
      <w:pPr>
        <w:spacing w:line="400" w:lineRule="exact"/>
        <w:ind w:leftChars="201" w:left="422"/>
        <w:jc w:val="left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★★</w:t>
      </w:r>
    </w:p>
    <w:p w:rsidR="00A34FEB" w:rsidRPr="00611D74" w:rsidRDefault="00A34FEB" w:rsidP="00A34FEB">
      <w:pPr>
        <w:spacing w:line="400" w:lineRule="exact"/>
        <w:ind w:leftChars="202" w:left="424"/>
        <w:jc w:val="left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【答案】</w:t>
      </w:r>
      <w:r w:rsidRPr="00611D74">
        <w:rPr>
          <w:rFonts w:ascii="Times New Roman" w:hAnsi="Times New Roman" w:cs="Times New Roman" w:hint="eastAsia"/>
          <w:color w:val="FF0000"/>
          <w:szCs w:val="24"/>
        </w:rPr>
        <w:t>B</w:t>
      </w:r>
    </w:p>
    <w:p w:rsidR="00A34FEB" w:rsidRPr="00611D74" w:rsidRDefault="00A34FEB" w:rsidP="00A34FEB">
      <w:pPr>
        <w:spacing w:line="400" w:lineRule="exact"/>
        <w:ind w:leftChars="200" w:left="420"/>
        <w:jc w:val="left"/>
        <w:rPr>
          <w:rFonts w:asciiTheme="minorEastAsia" w:hAnsiTheme="minorEastAsia" w:cs="Times New Roman"/>
          <w:szCs w:val="24"/>
        </w:rPr>
      </w:pPr>
    </w:p>
    <w:p w:rsidR="0036328A" w:rsidRPr="00611D74" w:rsidRDefault="0036328A" w:rsidP="00A34FEB">
      <w:pPr>
        <w:spacing w:line="400" w:lineRule="exact"/>
        <w:ind w:leftChars="200" w:left="420"/>
        <w:jc w:val="left"/>
        <w:rPr>
          <w:rFonts w:ascii="Times New Roman" w:hAnsi="Times New Roman" w:cs="Times New Roman"/>
          <w:b/>
          <w:szCs w:val="24"/>
        </w:rPr>
      </w:pPr>
      <w:r w:rsidRPr="00611D74">
        <w:rPr>
          <w:rFonts w:ascii="Times New Roman" w:hAnsi="Times New Roman" w:cs="Times New Roman" w:hint="eastAsia"/>
          <w:b/>
          <w:szCs w:val="24"/>
        </w:rPr>
        <w:t>知识点三：重力的作图</w:t>
      </w:r>
    </w:p>
    <w:p w:rsidR="00DA6E98" w:rsidRPr="00611D74" w:rsidRDefault="00DA6E98" w:rsidP="00DA6E98">
      <w:pPr>
        <w:ind w:firstLineChars="200" w:firstLine="420"/>
      </w:pPr>
      <w:r w:rsidRPr="00611D74">
        <w:rPr>
          <w:rFonts w:ascii="Times New Roman" w:hAnsi="Times New Roman" w:cs="Times New Roman"/>
          <w:szCs w:val="24"/>
        </w:rPr>
        <w:t>【例</w:t>
      </w:r>
      <w:r w:rsidRPr="00611D74">
        <w:rPr>
          <w:rFonts w:ascii="Times New Roman" w:hAnsi="Times New Roman" w:cs="Times New Roman"/>
          <w:szCs w:val="24"/>
        </w:rPr>
        <w:t>1</w:t>
      </w:r>
      <w:r w:rsidRPr="00611D74">
        <w:rPr>
          <w:rFonts w:ascii="Times New Roman" w:hAnsi="Times New Roman" w:cs="Times New Roman"/>
          <w:szCs w:val="24"/>
        </w:rPr>
        <w:t>】</w:t>
      </w:r>
      <w:r w:rsidRPr="00611D74">
        <w:rPr>
          <w:rFonts w:hint="eastAsia"/>
        </w:rPr>
        <w:t>如图所示，斜面上物体的质量是</w:t>
      </w:r>
      <w:r w:rsidRPr="00611D74">
        <w:rPr>
          <w:rFonts w:ascii="Times New Roman" w:hAnsi="Times New Roman" w:cs="Times New Roman"/>
        </w:rPr>
        <w:t>5kg</w:t>
      </w:r>
      <w:r w:rsidR="006A212D" w:rsidRPr="00611D74">
        <w:rPr>
          <w:rFonts w:hint="eastAsia"/>
        </w:rPr>
        <w:t>，用图示法画出物体受到的</w:t>
      </w:r>
      <w:r w:rsidRPr="00611D74">
        <w:rPr>
          <w:rFonts w:hint="eastAsia"/>
        </w:rPr>
        <w:t>重力。</w:t>
      </w:r>
    </w:p>
    <w:p w:rsidR="00DA6E98" w:rsidRPr="00611D74" w:rsidRDefault="00DA6E98" w:rsidP="009D5BAA">
      <w:pPr>
        <w:ind w:firstLineChars="200" w:firstLine="420"/>
        <w:jc w:val="center"/>
      </w:pPr>
      <w:r w:rsidRPr="00611D74">
        <w:object w:dxaOrig="2160" w:dyaOrig="1275">
          <v:shape id="_x0000_i1025" type="#_x0000_t75" style="width:88.5pt;height:52.5pt" o:ole="">
            <v:imagedata r:id="rId13" o:title=""/>
          </v:shape>
          <o:OLEObject Type="Embed" ProgID="MSPhotoEd.3" ShapeID="_x0000_i1025" DrawAspect="Content" ObjectID="_1540131765" r:id="rId14"/>
        </w:object>
      </w:r>
    </w:p>
    <w:p w:rsidR="00DA6E98" w:rsidRPr="00611D74" w:rsidRDefault="00DA6E98" w:rsidP="00DA6E98">
      <w:pPr>
        <w:spacing w:line="400" w:lineRule="exact"/>
        <w:ind w:leftChars="201" w:left="422"/>
        <w:jc w:val="left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</w:t>
      </w:r>
    </w:p>
    <w:p w:rsidR="00DA6E98" w:rsidRPr="00611D74" w:rsidRDefault="006A212D" w:rsidP="006A212D">
      <w:pPr>
        <w:spacing w:line="400" w:lineRule="exact"/>
        <w:ind w:leftChars="202" w:left="424"/>
        <w:jc w:val="lef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="Times New Roman" w:cs="Times New Roman"/>
          <w:noProof/>
          <w:color w:val="FF0000"/>
          <w:szCs w:val="24"/>
        </w:rPr>
        <w:drawing>
          <wp:anchor distT="0" distB="0" distL="114300" distR="114300" simplePos="0" relativeHeight="251755520" behindDoc="0" locked="0" layoutInCell="1" allowOverlap="1" wp14:anchorId="2BC22896" wp14:editId="529BE000">
            <wp:simplePos x="0" y="0"/>
            <wp:positionH relativeFrom="column">
              <wp:posOffset>1185545</wp:posOffset>
            </wp:positionH>
            <wp:positionV relativeFrom="paragraph">
              <wp:posOffset>75565</wp:posOffset>
            </wp:positionV>
            <wp:extent cx="1409700" cy="12954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E98" w:rsidRPr="00611D74">
        <w:rPr>
          <w:rFonts w:ascii="Times New Roman" w:hAnsi="Times New Roman" w:cs="Times New Roman"/>
          <w:color w:val="FF0000"/>
          <w:szCs w:val="24"/>
        </w:rPr>
        <w:t>【答案】</w:t>
      </w:r>
    </w:p>
    <w:p w:rsidR="006A212D" w:rsidRPr="00611D74" w:rsidRDefault="006A212D" w:rsidP="006A212D">
      <w:pPr>
        <w:spacing w:line="400" w:lineRule="exact"/>
        <w:ind w:leftChars="202" w:left="424"/>
        <w:jc w:val="left"/>
        <w:rPr>
          <w:rFonts w:ascii="Times New Roman" w:hAnsi="Times New Roman" w:cs="Times New Roman"/>
          <w:color w:val="FF0000"/>
          <w:szCs w:val="24"/>
        </w:rPr>
      </w:pPr>
    </w:p>
    <w:p w:rsidR="006A212D" w:rsidRPr="00611D74" w:rsidRDefault="006A212D" w:rsidP="006A212D">
      <w:pPr>
        <w:spacing w:line="400" w:lineRule="exact"/>
        <w:ind w:leftChars="202" w:left="424"/>
        <w:jc w:val="left"/>
        <w:rPr>
          <w:rFonts w:ascii="Times New Roman" w:hAnsi="Times New Roman" w:cs="Times New Roman"/>
          <w:color w:val="FF0000"/>
          <w:szCs w:val="24"/>
        </w:rPr>
      </w:pPr>
    </w:p>
    <w:p w:rsidR="006A212D" w:rsidRPr="00611D74" w:rsidRDefault="006A212D" w:rsidP="006A212D">
      <w:pPr>
        <w:spacing w:line="400" w:lineRule="exact"/>
        <w:ind w:leftChars="202" w:left="424"/>
        <w:jc w:val="left"/>
        <w:rPr>
          <w:rFonts w:ascii="Times New Roman" w:hAnsi="Times New Roman" w:cs="Times New Roman"/>
          <w:color w:val="FF0000"/>
          <w:szCs w:val="24"/>
        </w:rPr>
      </w:pPr>
    </w:p>
    <w:p w:rsidR="006A212D" w:rsidRPr="00611D74" w:rsidRDefault="006A212D" w:rsidP="006A212D">
      <w:pPr>
        <w:spacing w:line="400" w:lineRule="exact"/>
        <w:ind w:leftChars="202" w:left="424"/>
        <w:jc w:val="left"/>
        <w:rPr>
          <w:rFonts w:ascii="Times New Roman" w:hAnsi="Times New Roman" w:cs="Times New Roman"/>
          <w:color w:val="FF0000"/>
          <w:szCs w:val="24"/>
        </w:rPr>
      </w:pPr>
    </w:p>
    <w:p w:rsidR="006A212D" w:rsidRPr="00611D74" w:rsidRDefault="006A212D" w:rsidP="006A212D">
      <w:pPr>
        <w:spacing w:line="400" w:lineRule="exact"/>
        <w:ind w:leftChars="202" w:left="424"/>
        <w:jc w:val="left"/>
      </w:pPr>
    </w:p>
    <w:p w:rsidR="002075E5" w:rsidRPr="00611D74" w:rsidRDefault="002075E5" w:rsidP="006A212D">
      <w:pPr>
        <w:spacing w:line="400" w:lineRule="exact"/>
        <w:ind w:leftChars="202" w:left="424"/>
        <w:jc w:val="left"/>
      </w:pPr>
    </w:p>
    <w:p w:rsidR="00DA6E98" w:rsidRPr="00611D74" w:rsidRDefault="00DA6E98" w:rsidP="00DA6E98">
      <w:pPr>
        <w:ind w:firstLineChars="200" w:firstLine="420"/>
      </w:pPr>
      <w:r w:rsidRPr="00611D74">
        <w:rPr>
          <w:rFonts w:ascii="Times New Roman" w:hAnsi="Times New Roman" w:cs="Times New Roman"/>
          <w:szCs w:val="24"/>
        </w:rPr>
        <w:t>【例</w:t>
      </w:r>
      <w:r w:rsidRPr="00611D74">
        <w:rPr>
          <w:rFonts w:ascii="Times New Roman" w:hAnsi="Times New Roman" w:cs="Times New Roman" w:hint="eastAsia"/>
          <w:szCs w:val="24"/>
        </w:rPr>
        <w:t>2</w:t>
      </w:r>
      <w:r w:rsidRPr="00611D74">
        <w:rPr>
          <w:rFonts w:ascii="Times New Roman" w:hAnsi="Times New Roman" w:cs="Times New Roman"/>
          <w:szCs w:val="24"/>
        </w:rPr>
        <w:t>】</w:t>
      </w:r>
      <w:r w:rsidRPr="00611D74">
        <w:rPr>
          <w:rFonts w:hint="eastAsia"/>
        </w:rPr>
        <w:t>如图所示，物体的重力是</w:t>
      </w:r>
      <w:r w:rsidRPr="00611D74">
        <w:rPr>
          <w:rFonts w:ascii="Times New Roman" w:hAnsi="Times New Roman" w:cs="Times New Roman"/>
        </w:rPr>
        <w:t>20N</w:t>
      </w:r>
      <w:r w:rsidRPr="00611D74">
        <w:rPr>
          <w:rFonts w:hint="eastAsia"/>
        </w:rPr>
        <w:t>，</w:t>
      </w:r>
      <w:r w:rsidR="002075E5" w:rsidRPr="00611D74">
        <w:rPr>
          <w:rFonts w:hint="eastAsia"/>
        </w:rPr>
        <w:t>用示意图</w:t>
      </w:r>
      <w:r w:rsidRPr="00611D74">
        <w:rPr>
          <w:rFonts w:hint="eastAsia"/>
        </w:rPr>
        <w:t>试画出物体所受的力。</w:t>
      </w:r>
    </w:p>
    <w:p w:rsidR="00DA6E98" w:rsidRPr="00611D74" w:rsidRDefault="00DA6E98" w:rsidP="00DA6E98">
      <w:pPr>
        <w:ind w:firstLineChars="200" w:firstLine="420"/>
        <w:jc w:val="center"/>
      </w:pPr>
      <w:r w:rsidRPr="00611D74">
        <w:object w:dxaOrig="1020" w:dyaOrig="1485">
          <v:shape id="_x0000_i1026" type="#_x0000_t75" style="width:46.5pt;height:68.25pt" o:ole="">
            <v:imagedata r:id="rId16" o:title=""/>
          </v:shape>
          <o:OLEObject Type="Embed" ProgID="MSPhotoEd.3" ShapeID="_x0000_i1026" DrawAspect="Content" ObjectID="_1540131766" r:id="rId17"/>
        </w:object>
      </w:r>
    </w:p>
    <w:p w:rsidR="00DA6E98" w:rsidRPr="00611D74" w:rsidRDefault="00DA6E98" w:rsidP="00DA6E98">
      <w:pPr>
        <w:spacing w:line="400" w:lineRule="exact"/>
        <w:ind w:leftChars="201" w:left="422"/>
        <w:jc w:val="left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★★</w:t>
      </w:r>
    </w:p>
    <w:p w:rsidR="00DA6E98" w:rsidRPr="00611D74" w:rsidRDefault="002075E5" w:rsidP="00DA6E98">
      <w:pPr>
        <w:spacing w:line="400" w:lineRule="exact"/>
        <w:ind w:leftChars="202" w:left="424"/>
        <w:jc w:val="left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noProof/>
          <w:color w:val="FF0000"/>
          <w:szCs w:val="24"/>
        </w:rPr>
        <w:drawing>
          <wp:anchor distT="0" distB="0" distL="114300" distR="114300" simplePos="0" relativeHeight="251756544" behindDoc="0" locked="0" layoutInCell="1" allowOverlap="1" wp14:anchorId="40ED5437" wp14:editId="6BC49141">
            <wp:simplePos x="0" y="0"/>
            <wp:positionH relativeFrom="column">
              <wp:posOffset>1185545</wp:posOffset>
            </wp:positionH>
            <wp:positionV relativeFrom="paragraph">
              <wp:posOffset>121920</wp:posOffset>
            </wp:positionV>
            <wp:extent cx="866775" cy="126682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E98" w:rsidRPr="00611D74">
        <w:rPr>
          <w:rFonts w:ascii="Times New Roman" w:hAnsi="Times New Roman" w:cs="Times New Roman"/>
          <w:color w:val="FF0000"/>
          <w:szCs w:val="24"/>
        </w:rPr>
        <w:t>【答案】</w:t>
      </w:r>
    </w:p>
    <w:p w:rsidR="0036328A" w:rsidRPr="00611D74" w:rsidRDefault="0036328A" w:rsidP="00A34FEB">
      <w:pPr>
        <w:spacing w:line="400" w:lineRule="exact"/>
        <w:ind w:leftChars="200" w:left="420"/>
        <w:jc w:val="left"/>
        <w:rPr>
          <w:rFonts w:asciiTheme="minorEastAsia" w:hAnsiTheme="minorEastAsia" w:cs="Times New Roman"/>
          <w:szCs w:val="24"/>
        </w:rPr>
      </w:pPr>
    </w:p>
    <w:p w:rsidR="002075E5" w:rsidRPr="00611D74" w:rsidRDefault="002075E5" w:rsidP="00A34FEB">
      <w:pPr>
        <w:spacing w:line="400" w:lineRule="exact"/>
        <w:ind w:leftChars="200" w:left="420"/>
        <w:jc w:val="left"/>
        <w:rPr>
          <w:rFonts w:asciiTheme="minorEastAsia" w:hAnsiTheme="minorEastAsia" w:cs="Times New Roman"/>
          <w:szCs w:val="24"/>
        </w:rPr>
      </w:pPr>
    </w:p>
    <w:p w:rsidR="002075E5" w:rsidRPr="00611D74" w:rsidRDefault="002075E5" w:rsidP="00A34FEB">
      <w:pPr>
        <w:spacing w:line="400" w:lineRule="exact"/>
        <w:ind w:leftChars="200" w:left="420"/>
        <w:jc w:val="left"/>
        <w:rPr>
          <w:rFonts w:asciiTheme="minorEastAsia" w:hAnsiTheme="minorEastAsia" w:cs="Times New Roman"/>
          <w:szCs w:val="24"/>
        </w:rPr>
      </w:pPr>
    </w:p>
    <w:p w:rsidR="002075E5" w:rsidRPr="00611D74" w:rsidRDefault="002075E5" w:rsidP="00A34FEB">
      <w:pPr>
        <w:spacing w:line="400" w:lineRule="exact"/>
        <w:ind w:leftChars="200" w:left="420"/>
        <w:jc w:val="left"/>
        <w:rPr>
          <w:rFonts w:asciiTheme="minorEastAsia" w:hAnsiTheme="minorEastAsia" w:cs="Times New Roman"/>
          <w:szCs w:val="24"/>
        </w:rPr>
      </w:pPr>
    </w:p>
    <w:p w:rsidR="002075E5" w:rsidRPr="00611D74" w:rsidRDefault="002075E5" w:rsidP="00A34FEB">
      <w:pPr>
        <w:spacing w:line="400" w:lineRule="exact"/>
        <w:ind w:leftChars="200" w:left="420"/>
        <w:jc w:val="left"/>
        <w:rPr>
          <w:rFonts w:asciiTheme="minorEastAsia" w:hAnsiTheme="minorEastAsia" w:cs="Times New Roman"/>
          <w:szCs w:val="24"/>
        </w:rPr>
      </w:pPr>
    </w:p>
    <w:p w:rsidR="002075E5" w:rsidRPr="00611D74" w:rsidRDefault="002075E5" w:rsidP="00A34FEB">
      <w:pPr>
        <w:spacing w:line="400" w:lineRule="exact"/>
        <w:ind w:leftChars="200" w:left="420"/>
        <w:jc w:val="left"/>
        <w:rPr>
          <w:rFonts w:asciiTheme="minorEastAsia" w:hAnsiTheme="minorEastAsia" w:cs="Times New Roman"/>
          <w:szCs w:val="24"/>
        </w:rPr>
      </w:pPr>
    </w:p>
    <w:p w:rsidR="00DA6E98" w:rsidRPr="00611D74" w:rsidRDefault="00DA6E98" w:rsidP="00DA6E98">
      <w:pPr>
        <w:spacing w:line="360" w:lineRule="exact"/>
        <w:ind w:leftChars="200" w:left="420" w:firstLineChars="2" w:firstLine="4"/>
        <w:rPr>
          <w:rFonts w:ascii="宋体" w:hAnsi="宋体"/>
          <w:color w:val="000000"/>
          <w:szCs w:val="21"/>
        </w:rPr>
      </w:pPr>
      <w:r w:rsidRPr="00611D74">
        <w:rPr>
          <w:rFonts w:ascii="Times New Roman" w:hAnsi="Times New Roman" w:cs="Times New Roman"/>
          <w:szCs w:val="24"/>
        </w:rPr>
        <w:lastRenderedPageBreak/>
        <w:t>【例</w:t>
      </w:r>
      <w:r w:rsidRPr="00611D74">
        <w:rPr>
          <w:rFonts w:ascii="Times New Roman" w:hAnsi="Times New Roman" w:cs="Times New Roman" w:hint="eastAsia"/>
          <w:szCs w:val="24"/>
        </w:rPr>
        <w:t>3</w:t>
      </w:r>
      <w:r w:rsidRPr="00611D74">
        <w:rPr>
          <w:rFonts w:ascii="Times New Roman" w:hAnsi="Times New Roman" w:cs="Times New Roman"/>
          <w:szCs w:val="24"/>
        </w:rPr>
        <w:t>】</w:t>
      </w:r>
      <w:r w:rsidRPr="00611D74">
        <w:rPr>
          <w:rFonts w:ascii="宋体" w:hAnsi="宋体"/>
          <w:color w:val="000000"/>
          <w:szCs w:val="21"/>
        </w:rPr>
        <w:t>体育课中，被推出的铅球落地后沿水平地面向前滚动（如图），图中能正确表示铅球所受重力方向的是</w:t>
      </w:r>
      <w:r w:rsidRPr="00611D74">
        <w:rPr>
          <w:rFonts w:ascii="宋体" w:hAnsi="宋体" w:hint="eastAsia"/>
          <w:color w:val="000000"/>
          <w:szCs w:val="21"/>
        </w:rPr>
        <w:tab/>
        <w:t>（</w:t>
      </w:r>
      <w:r w:rsidRPr="00611D74">
        <w:rPr>
          <w:rFonts w:ascii="宋体" w:hAnsi="宋体" w:hint="eastAsia"/>
          <w:color w:val="000000"/>
          <w:szCs w:val="21"/>
        </w:rPr>
        <w:tab/>
      </w:r>
      <w:r w:rsidRPr="00611D74">
        <w:rPr>
          <w:rFonts w:ascii="宋体" w:hAnsi="宋体" w:hint="eastAsia"/>
          <w:color w:val="000000"/>
          <w:szCs w:val="21"/>
        </w:rPr>
        <w:tab/>
        <w:t>）</w:t>
      </w:r>
    </w:p>
    <w:p w:rsidR="00DA6E98" w:rsidRPr="00611D74" w:rsidRDefault="00B2177E" w:rsidP="00DA6E98">
      <w:pPr>
        <w:spacing w:line="360" w:lineRule="exact"/>
        <w:ind w:left="480" w:hangingChars="200" w:hanging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pict>
          <v:group id="_x0000_s1065" alt="学科网(www.zxxk.com)--教育资源门户，提供试卷、教案、课件、论文、素材及各类教学资源下载，还有大量而丰富的教学相关资讯！" style="position:absolute;margin-left:25.7pt;margin-top:1.2pt;width:385.15pt;height:63.3pt;z-index:251743232;mso-position-horizontal-relative:char;mso-position-vertical-relative:line" coordsize="7703,1266">
            <v:group id="_x0000_s1066" alt="" style="position:absolute;left:1527;top:315;width:1382;height:753" coordsize="1638,894">
              <v:group id="_x0000_s1067" alt="" style="position:absolute;top:764;width:1638;height:130" coordsize="1338,130">
                <v:line id="_x0000_s1068" style="position:absolute;flip:x" from="0,8" to="120,130"/>
                <v:line id="_x0000_s1069" style="position:absolute;flip:x" from="120,8" to="241,130"/>
                <v:line id="_x0000_s1070" style="position:absolute;flip:x" from="241,8" to="361,130"/>
                <v:line id="_x0000_s1071" style="position:absolute;flip:x" from="361,8" to="481,130"/>
                <v:line id="_x0000_s1072" style="position:absolute;flip:x" from="481,8" to="601,130"/>
                <v:line id="_x0000_s1073" style="position:absolute;flip:x" from="601,8" to="722,130"/>
                <v:line id="_x0000_s1074" style="position:absolute;flip:x" from="722,8" to="842,130"/>
                <v:line id="_x0000_s1075" style="position:absolute;flip:x" from="842,8" to="962,130"/>
                <v:line id="_x0000_s1076" style="position:absolute;flip:x" from="962,8" to="1082,130"/>
                <v:line id="_x0000_s1077" style="position:absolute;flip:x" from="1082,8" to="1203,130"/>
                <v:line id="_x0000_s1078" style="position:absolute;flip:x" from="1203,8" to="1323,130"/>
                <v:line id="_x0000_s1079" style="position:absolute" from="23,0" to="1338,0"/>
              </v:group>
              <v:oval id="_x0000_s1080" style="position:absolute;left:479;width:753;height:753">
                <v:fill color2="fill darken(117)" focusposition=".5,.5" focussize="" method="linear sigma" focus="100%" type="gradientRadial"/>
              </v:oval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81" type="#_x0000_t19" style="position:absolute;left:446;width:611;height:435;rotation:21714872fd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2" type="#_x0000_t32" style="position:absolute;left:2270;top:636;width:562;height:15" o:connectortype="straight">
              <v:stroke endarrow="block"/>
            </v:shape>
            <v:group id="_x0000_s1083" alt="" style="position:absolute;top:306;width:1382;height:753" coordsize="1638,894">
              <v:group id="_x0000_s1084" alt="" style="position:absolute;top:764;width:1638;height:130" coordsize="1338,130">
                <v:line id="_x0000_s1085" style="position:absolute;flip:x" from="0,8" to="120,130"/>
                <v:line id="_x0000_s1086" style="position:absolute;flip:x" from="120,8" to="241,130"/>
                <v:line id="_x0000_s1087" style="position:absolute;flip:x" from="241,8" to="361,130"/>
                <v:line id="_x0000_s1088" style="position:absolute;flip:x" from="361,8" to="481,130"/>
                <v:line id="_x0000_s1089" style="position:absolute;flip:x" from="481,8" to="601,130"/>
                <v:line id="_x0000_s1090" style="position:absolute;flip:x" from="601,8" to="722,130"/>
                <v:line id="_x0000_s1091" style="position:absolute;flip:x" from="722,8" to="842,130"/>
                <v:line id="_x0000_s1092" style="position:absolute;flip:x" from="842,8" to="962,130"/>
                <v:line id="_x0000_s1093" style="position:absolute;flip:x" from="962,8" to="1082,130"/>
                <v:line id="_x0000_s1094" style="position:absolute;flip:x" from="1082,8" to="1203,130"/>
                <v:line id="_x0000_s1095" style="position:absolute;flip:x" from="1203,8" to="1323,130"/>
                <v:line id="_x0000_s1096" style="position:absolute" from="23,0" to="1338,0"/>
              </v:group>
              <v:oval id="_x0000_s1097" style="position:absolute;left:479;width:753;height:753">
                <v:fill color2="fill darken(117)" focusposition=".5,.5" focussize="" method="linear sigma" focus="100%" type="gradientRadial"/>
              </v:oval>
            </v:group>
            <v:group id="_x0000_s1098" alt="" style="position:absolute;left:3133;top:306;width:1382;height:753" coordsize="1638,894">
              <v:group id="_x0000_s1099" alt="" style="position:absolute;top:764;width:1638;height:130" coordsize="1338,130">
                <v:line id="_x0000_s1100" style="position:absolute;flip:x" from="0,8" to="120,130"/>
                <v:line id="_x0000_s1101" style="position:absolute;flip:x" from="120,8" to="241,130"/>
                <v:line id="_x0000_s1102" style="position:absolute;flip:x" from="241,8" to="361,130"/>
                <v:line id="_x0000_s1103" style="position:absolute;flip:x" from="361,8" to="481,130"/>
                <v:line id="_x0000_s1104" style="position:absolute;flip:x" from="481,8" to="601,130"/>
                <v:line id="_x0000_s1105" style="position:absolute;flip:x" from="601,8" to="722,130"/>
                <v:line id="_x0000_s1106" style="position:absolute;flip:x" from="722,8" to="842,130"/>
                <v:line id="_x0000_s1107" style="position:absolute;flip:x" from="842,8" to="962,130"/>
                <v:line id="_x0000_s1108" style="position:absolute;flip:x" from="962,8" to="1082,130"/>
                <v:line id="_x0000_s1109" style="position:absolute;flip:x" from="1082,8" to="1203,130"/>
                <v:line id="_x0000_s1110" style="position:absolute;flip:x" from="1203,8" to="1323,130"/>
                <v:line id="_x0000_s1111" style="position:absolute" from="23,0" to="1338,0"/>
              </v:group>
              <v:oval id="_x0000_s1112" style="position:absolute;left:479;width:753;height:753">
                <v:fill color2="fill darken(117)" focusposition=".5,.5" focussize="" method="linear sigma" focus="100%" type="gradientRadial"/>
              </v:oval>
            </v:group>
            <v:group id="_x0000_s1113" alt="" style="position:absolute;left:4714;top:315;width:1382;height:753" coordsize="1638,894">
              <v:group id="_x0000_s1114" alt="" style="position:absolute;top:764;width:1638;height:130" coordsize="1338,130">
                <v:line id="_x0000_s1115" style="position:absolute;flip:x" from="0,8" to="120,130"/>
                <v:line id="_x0000_s1116" style="position:absolute;flip:x" from="120,8" to="241,130"/>
                <v:line id="_x0000_s1117" style="position:absolute;flip:x" from="241,8" to="361,130"/>
                <v:line id="_x0000_s1118" style="position:absolute;flip:x" from="361,8" to="481,130"/>
                <v:line id="_x0000_s1119" style="position:absolute;flip:x" from="481,8" to="601,130"/>
                <v:line id="_x0000_s1120" style="position:absolute;flip:x" from="601,8" to="722,130"/>
                <v:line id="_x0000_s1121" style="position:absolute;flip:x" from="722,8" to="842,130"/>
                <v:line id="_x0000_s1122" style="position:absolute;flip:x" from="842,8" to="962,130"/>
                <v:line id="_x0000_s1123" style="position:absolute;flip:x" from="962,8" to="1082,130"/>
                <v:line id="_x0000_s1124" style="position:absolute;flip:x" from="1082,8" to="1203,130"/>
                <v:line id="_x0000_s1125" style="position:absolute;flip:x" from="1203,8" to="1323,130"/>
                <v:line id="_x0000_s1126" style="position:absolute" from="23,0" to="1338,0"/>
              </v:group>
              <v:oval id="_x0000_s1127" style="position:absolute;left:479;width:753;height:753">
                <v:fill color2="fill darken(117)" focusposition=".5,.5" focussize="" method="linear sigma" focus="100%" type="gradientRadial"/>
              </v:oval>
            </v:group>
            <v:shape id="_x0000_s1128" type="#_x0000_t32" style="position:absolute;left:5460;top:636;width:0;height:630" o:connectortype="straight">
              <v:stroke endarrow="block"/>
            </v:shape>
            <v:group id="_x0000_s1129" alt="" style="position:absolute;left:6321;top:306;width:1382;height:753" coordsize="1638,894">
              <v:group id="_x0000_s1130" alt="" style="position:absolute;top:764;width:1638;height:130" coordsize="1338,130">
                <v:line id="_x0000_s1131" style="position:absolute;flip:x" from="0,8" to="120,130"/>
                <v:line id="_x0000_s1132" style="position:absolute;flip:x" from="120,8" to="241,130"/>
                <v:line id="_x0000_s1133" style="position:absolute;flip:x" from="241,8" to="361,130"/>
                <v:line id="_x0000_s1134" style="position:absolute;flip:x" from="361,8" to="481,130"/>
                <v:line id="_x0000_s1135" style="position:absolute;flip:x" from="481,8" to="601,130"/>
                <v:line id="_x0000_s1136" style="position:absolute;flip:x" from="601,8" to="722,130"/>
                <v:line id="_x0000_s1137" style="position:absolute;flip:x" from="722,8" to="842,130"/>
                <v:line id="_x0000_s1138" style="position:absolute;flip:x" from="842,8" to="962,130"/>
                <v:line id="_x0000_s1139" style="position:absolute;flip:x" from="962,8" to="1082,130"/>
                <v:line id="_x0000_s1140" style="position:absolute;flip:x" from="1082,8" to="1203,130"/>
                <v:line id="_x0000_s1141" style="position:absolute;flip:x" from="1203,8" to="1323,130"/>
                <v:line id="_x0000_s1142" style="position:absolute" from="23,0" to="1338,0"/>
              </v:group>
              <v:oval id="_x0000_s1143" style="position:absolute;left:479;width:753;height:753">
                <v:fill color2="fill darken(117)" focusposition=".5,.5" focussize="" method="linear sigma" focus="100%" type="gradientRadial"/>
              </v:oval>
            </v:group>
            <v:shape id="_x0000_s1144" type="#_x0000_t32" style="position:absolute;left:3292;top:651;width:562;height:0;flip:x" o:connectortype="straight">
              <v:stroke endarrow="block"/>
            </v:shape>
            <v:shape id="_x0000_s1145" type="#_x0000_t32" style="position:absolute;left:7039;top:15;width:11;height:636;flip:x y" o:connectortype="straight">
              <v:stroke endarrow="block"/>
            </v:shape>
          </v:group>
        </w:pict>
      </w:r>
    </w:p>
    <w:p w:rsidR="00DA6E98" w:rsidRPr="00611D74" w:rsidRDefault="00DA6E98" w:rsidP="00DA6E98">
      <w:pPr>
        <w:spacing w:line="360" w:lineRule="exact"/>
        <w:ind w:left="480" w:hangingChars="200" w:hanging="480"/>
        <w:rPr>
          <w:rFonts w:ascii="宋体" w:hAnsi="宋体"/>
          <w:color w:val="000000"/>
          <w:sz w:val="24"/>
        </w:rPr>
      </w:pPr>
    </w:p>
    <w:p w:rsidR="0036328A" w:rsidRPr="00611D74" w:rsidRDefault="0036328A" w:rsidP="009D5BAA">
      <w:pPr>
        <w:spacing w:line="360" w:lineRule="exact"/>
        <w:rPr>
          <w:rFonts w:ascii="宋体" w:hAnsi="宋体"/>
          <w:color w:val="000000"/>
          <w:sz w:val="24"/>
        </w:rPr>
      </w:pPr>
    </w:p>
    <w:p w:rsidR="00DA6E98" w:rsidRPr="00611D74" w:rsidRDefault="00B2177E" w:rsidP="00DA6E98">
      <w:pPr>
        <w:spacing w:line="400" w:lineRule="exact"/>
        <w:ind w:leftChars="201" w:left="422"/>
        <w:jc w:val="left"/>
        <w:rPr>
          <w:rFonts w:ascii="Times New Roman" w:hAnsi="Times New Roman" w:cs="Times New Roman"/>
          <w:szCs w:val="24"/>
        </w:rPr>
      </w:pPr>
      <w:r>
        <w:rPr>
          <w:rFonts w:ascii="宋体" w:hAnsi="宋体"/>
          <w:color w:val="000000"/>
          <w:sz w:val="24"/>
        </w:rPr>
        <w:pict>
          <v:shape id="_x0000_s1146" type="#_x0000_t202" alt="学科网(www.zxxk.com)--教育资源门户，提供试卷、教案、课件、论文、素材及各类教学资源下载，还有大量而丰富的教学相关资讯！" style="position:absolute;left:0;text-align:left;margin-left:122.65pt;margin-top:0;width:281.25pt;height:22.8pt;z-index:251744256" filled="f" stroked="f">
            <v:textbox style="mso-fit-shape-to-text:t">
              <w:txbxContent>
                <w:p w:rsidR="00B2177E" w:rsidRPr="00DA6E98" w:rsidRDefault="00B2177E" w:rsidP="00DA6E98">
                  <w:pPr>
                    <w:rPr>
                      <w:rFonts w:ascii="Times New Roman" w:hAnsi="Times New Roman" w:cs="Times New Roman"/>
                    </w:rPr>
                  </w:pPr>
                  <w:r w:rsidRPr="00DA6E98">
                    <w:rPr>
                      <w:rFonts w:ascii="Times New Roman" w:hAnsi="Times New Roman" w:cs="Times New Roman"/>
                    </w:rPr>
                    <w:t>A</w:t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 w:rsidRPr="00DA6E98">
                    <w:rPr>
                      <w:rFonts w:ascii="Times New Roman" w:hAnsi="Times New Roman" w:cs="Times New Roman"/>
                    </w:rPr>
                    <w:t>B</w:t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 w:rsidRPr="00DA6E98">
                    <w:rPr>
                      <w:rFonts w:ascii="Times New Roman" w:hAnsi="Times New Roman" w:cs="Times New Roman"/>
                    </w:rPr>
                    <w:t>C</w:t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 w:rsidRPr="00DA6E98">
                    <w:rPr>
                      <w:rFonts w:ascii="Times New Roman" w:hAnsi="Times New Roman" w:cs="Times New Roman"/>
                    </w:rPr>
                    <w:t>D</w:t>
                  </w:r>
                </w:p>
              </w:txbxContent>
            </v:textbox>
          </v:shape>
        </w:pict>
      </w:r>
      <w:r w:rsidR="00DA6E98"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="00DA6E98" w:rsidRPr="00611D74">
        <w:rPr>
          <w:rFonts w:ascii="Times New Roman" w:hAnsiTheme="minorEastAsia" w:cs="Times New Roman"/>
          <w:color w:val="FF0000"/>
          <w:szCs w:val="24"/>
        </w:rPr>
        <w:t>★★</w:t>
      </w:r>
    </w:p>
    <w:p w:rsidR="00DA6E98" w:rsidRPr="00611D74" w:rsidRDefault="00DA6E98" w:rsidP="00DA6E98">
      <w:pPr>
        <w:spacing w:line="400" w:lineRule="exact"/>
        <w:ind w:leftChars="202" w:left="424"/>
        <w:jc w:val="left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【答案】</w:t>
      </w:r>
      <w:r w:rsidRPr="00611D74">
        <w:rPr>
          <w:rFonts w:ascii="Times New Roman" w:hAnsi="Times New Roman" w:cs="Times New Roman" w:hint="eastAsia"/>
          <w:color w:val="FF0000"/>
          <w:szCs w:val="24"/>
        </w:rPr>
        <w:t>C</w:t>
      </w:r>
    </w:p>
    <w:p w:rsidR="009D5BAA" w:rsidRPr="00611D74" w:rsidRDefault="009D5BAA" w:rsidP="00A34FEB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3F67D4" w:rsidRPr="00611D74" w:rsidRDefault="00DA6E98" w:rsidP="003F67D4">
      <w:pPr>
        <w:spacing w:line="360" w:lineRule="exact"/>
        <w:ind w:leftChars="200" w:left="420" w:firstLineChars="2" w:firstLine="4"/>
        <w:rPr>
          <w:rFonts w:ascii="宋体" w:hAnsi="宋体"/>
          <w:color w:val="000000"/>
          <w:sz w:val="24"/>
        </w:rPr>
      </w:pPr>
      <w:r w:rsidRPr="00611D74">
        <w:rPr>
          <w:rFonts w:ascii="Times New Roman" w:hAnsi="Times New Roman" w:cs="Times New Roman"/>
          <w:szCs w:val="24"/>
        </w:rPr>
        <w:t>【例</w:t>
      </w:r>
      <w:r w:rsidRPr="00611D74">
        <w:rPr>
          <w:rFonts w:ascii="Times New Roman" w:hAnsi="Times New Roman" w:cs="Times New Roman" w:hint="eastAsia"/>
          <w:szCs w:val="24"/>
        </w:rPr>
        <w:t>4</w:t>
      </w:r>
      <w:r w:rsidRPr="00611D74">
        <w:rPr>
          <w:rFonts w:ascii="Times New Roman" w:hAnsi="Times New Roman" w:cs="Times New Roman"/>
          <w:szCs w:val="24"/>
        </w:rPr>
        <w:t>】</w:t>
      </w:r>
      <w:r w:rsidR="003F67D4" w:rsidRPr="00611D74">
        <w:rPr>
          <w:rFonts w:ascii="宋体" w:hAnsi="宋体"/>
          <w:color w:val="000000"/>
          <w:sz w:val="24"/>
        </w:rPr>
        <w:t>如图所示的情景中，物体所受重力的示意图正确的是</w:t>
      </w:r>
      <w:r w:rsidR="003F67D4" w:rsidRPr="00611D74">
        <w:rPr>
          <w:rFonts w:ascii="宋体" w:hAnsi="宋体" w:hint="eastAsia"/>
          <w:color w:val="000000"/>
          <w:sz w:val="24"/>
        </w:rPr>
        <w:tab/>
        <w:t>（</w:t>
      </w:r>
      <w:r w:rsidR="003F67D4" w:rsidRPr="00611D74">
        <w:rPr>
          <w:rFonts w:ascii="宋体" w:hAnsi="宋体" w:hint="eastAsia"/>
          <w:color w:val="000000"/>
          <w:sz w:val="24"/>
        </w:rPr>
        <w:tab/>
      </w:r>
      <w:r w:rsidR="003F67D4" w:rsidRPr="00611D74">
        <w:rPr>
          <w:rFonts w:ascii="宋体" w:hAnsi="宋体" w:hint="eastAsia"/>
          <w:color w:val="000000"/>
          <w:sz w:val="24"/>
        </w:rPr>
        <w:tab/>
        <w:t>）</w:t>
      </w:r>
    </w:p>
    <w:p w:rsidR="003F67D4" w:rsidRPr="00611D74" w:rsidRDefault="003F67D4" w:rsidP="003F67D4">
      <w:pPr>
        <w:spacing w:line="360" w:lineRule="exact"/>
        <w:ind w:left="480" w:hangingChars="200" w:hanging="480"/>
        <w:rPr>
          <w:rFonts w:ascii="宋体" w:hAnsi="宋体"/>
          <w:color w:val="000000"/>
          <w:sz w:val="24"/>
        </w:rPr>
      </w:pPr>
      <w:r w:rsidRPr="00611D74">
        <w:rPr>
          <w:rFonts w:ascii="宋体" w:hAnsi="宋体"/>
          <w:noProof/>
          <w:color w:val="000000"/>
          <w:sz w:val="24"/>
        </w:rPr>
        <w:drawing>
          <wp:anchor distT="0" distB="0" distL="114300" distR="114300" simplePos="0" relativeHeight="251746304" behindDoc="0" locked="0" layoutInCell="1" allowOverlap="1" wp14:anchorId="6F054B31" wp14:editId="39229C40">
            <wp:simplePos x="0" y="0"/>
            <wp:positionH relativeFrom="column">
              <wp:posOffset>333375</wp:posOffset>
            </wp:positionH>
            <wp:positionV relativeFrom="paragraph">
              <wp:posOffset>85725</wp:posOffset>
            </wp:positionV>
            <wp:extent cx="4697730" cy="737870"/>
            <wp:effectExtent l="0" t="0" r="0" b="0"/>
            <wp:wrapSquare wrapText="bothSides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730" cy="73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67D4" w:rsidRPr="00611D74" w:rsidRDefault="003F67D4" w:rsidP="003F67D4">
      <w:pPr>
        <w:spacing w:line="360" w:lineRule="exact"/>
        <w:ind w:left="480" w:hangingChars="200" w:hanging="480"/>
        <w:rPr>
          <w:rFonts w:ascii="宋体" w:hAnsi="宋体"/>
          <w:color w:val="000000"/>
          <w:sz w:val="24"/>
        </w:rPr>
      </w:pPr>
    </w:p>
    <w:p w:rsidR="003F67D4" w:rsidRPr="00611D74" w:rsidRDefault="003F67D4" w:rsidP="003F67D4">
      <w:pPr>
        <w:spacing w:line="360" w:lineRule="exact"/>
        <w:ind w:left="480" w:hangingChars="200" w:hanging="480"/>
        <w:rPr>
          <w:rFonts w:ascii="宋体" w:hAnsi="宋体"/>
          <w:color w:val="000000"/>
          <w:sz w:val="24"/>
        </w:rPr>
      </w:pPr>
    </w:p>
    <w:p w:rsidR="003F67D4" w:rsidRPr="00611D74" w:rsidRDefault="00B2177E" w:rsidP="009D5BAA">
      <w:pPr>
        <w:spacing w:line="360" w:lineRule="exact"/>
        <w:ind w:left="480" w:hangingChars="200" w:hanging="480"/>
        <w:rPr>
          <w:rFonts w:ascii="宋体" w:hAnsi="宋体"/>
          <w:color w:val="000000"/>
          <w:sz w:val="24"/>
        </w:rPr>
      </w:pPr>
      <w:r>
        <w:rPr>
          <w:rFonts w:ascii="宋体" w:hAnsi="宋体"/>
          <w:noProof/>
          <w:color w:val="000000"/>
          <w:sz w:val="24"/>
          <w:szCs w:val="24"/>
        </w:rPr>
        <w:pict>
          <v:shape id="_x0000_s1148" type="#_x0000_t202" alt="学科网(www.zxxk.com)--教育资源门户，提供试卷、教案、课件、论文、素材及各类教学资源下载，还有大量而丰富的教学相关资讯！" style="position:absolute;left:0;text-align:left;margin-left:-352.7pt;margin-top:7.45pt;width:317.6pt;height:22.8pt;z-index:251747328" filled="f" stroked="f">
            <v:textbox style="mso-next-textbox:#_x0000_s1148;mso-fit-shape-to-text:t">
              <w:txbxContent>
                <w:p w:rsidR="00B2177E" w:rsidRPr="00DA6E98" w:rsidRDefault="00B2177E" w:rsidP="003F67D4">
                  <w:pPr>
                    <w:rPr>
                      <w:rFonts w:ascii="Times New Roman" w:hAnsi="Times New Roman" w:cs="Times New Roman"/>
                    </w:rPr>
                  </w:pPr>
                  <w:r w:rsidRPr="00DA6E98">
                    <w:rPr>
                      <w:rFonts w:ascii="Times New Roman" w:hAnsi="Times New Roman" w:cs="Times New Roman"/>
                    </w:rPr>
                    <w:t>A</w:t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 w:rsidRPr="00DA6E98">
                    <w:rPr>
                      <w:rFonts w:ascii="Times New Roman" w:hAnsi="Times New Roman" w:cs="Times New Roman"/>
                    </w:rPr>
                    <w:t>B</w:t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 w:rsidRPr="00DA6E98">
                    <w:rPr>
                      <w:rFonts w:ascii="Times New Roman" w:hAnsi="Times New Roman" w:cs="Times New Roman"/>
                    </w:rPr>
                    <w:t>C</w:t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 w:rsidRPr="00DA6E98">
                    <w:rPr>
                      <w:rFonts w:ascii="Times New Roman" w:hAnsi="Times New Roman" w:cs="Times New Roman"/>
                    </w:rPr>
                    <w:t>D</w:t>
                  </w:r>
                </w:p>
              </w:txbxContent>
            </v:textbox>
          </v:shape>
        </w:pict>
      </w:r>
    </w:p>
    <w:p w:rsidR="003F67D4" w:rsidRPr="00611D74" w:rsidRDefault="003F67D4" w:rsidP="003F67D4">
      <w:pPr>
        <w:spacing w:line="400" w:lineRule="exact"/>
        <w:ind w:leftChars="201" w:left="422"/>
        <w:jc w:val="left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★★</w:t>
      </w:r>
    </w:p>
    <w:p w:rsidR="003F67D4" w:rsidRPr="00611D74" w:rsidRDefault="003F67D4" w:rsidP="003F67D4">
      <w:pPr>
        <w:spacing w:line="400" w:lineRule="exact"/>
        <w:ind w:leftChars="202" w:left="424"/>
        <w:jc w:val="left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【答案】</w:t>
      </w:r>
      <w:r w:rsidRPr="00611D74">
        <w:rPr>
          <w:rFonts w:ascii="Times New Roman" w:hAnsi="Times New Roman" w:cs="Times New Roman" w:hint="eastAsia"/>
          <w:color w:val="FF0000"/>
          <w:szCs w:val="24"/>
        </w:rPr>
        <w:t>B</w:t>
      </w:r>
    </w:p>
    <w:p w:rsidR="00DA6E98" w:rsidRPr="00611D74" w:rsidRDefault="00DA6E98" w:rsidP="003F67D4">
      <w:pPr>
        <w:spacing w:line="400" w:lineRule="exact"/>
        <w:jc w:val="left"/>
        <w:rPr>
          <w:rFonts w:asciiTheme="minorEastAsia" w:hAnsiTheme="minorEastAsia" w:cs="Times New Roman"/>
          <w:szCs w:val="24"/>
        </w:rPr>
      </w:pPr>
    </w:p>
    <w:p w:rsidR="00A34FEB" w:rsidRPr="00611D74" w:rsidRDefault="00A34FEB" w:rsidP="00094828">
      <w:pPr>
        <w:spacing w:line="400" w:lineRule="exact"/>
        <w:ind w:leftChars="200" w:left="420"/>
        <w:jc w:val="left"/>
        <w:rPr>
          <w:rFonts w:ascii="Times New Roman" w:hAnsi="Times New Roman" w:cs="Times New Roman"/>
          <w:b/>
          <w:szCs w:val="24"/>
        </w:rPr>
      </w:pPr>
      <w:r w:rsidRPr="00611D74">
        <w:rPr>
          <w:rFonts w:ascii="Times New Roman" w:hAnsi="Times New Roman" w:cs="Times New Roman"/>
          <w:b/>
          <w:szCs w:val="24"/>
        </w:rPr>
        <w:t>知识点</w:t>
      </w:r>
      <w:r w:rsidR="0036328A" w:rsidRPr="00611D74">
        <w:rPr>
          <w:rFonts w:ascii="Times New Roman" w:hAnsi="Times New Roman" w:cs="Times New Roman" w:hint="eastAsia"/>
          <w:b/>
          <w:szCs w:val="24"/>
        </w:rPr>
        <w:t>四</w:t>
      </w:r>
      <w:r w:rsidRPr="00611D74">
        <w:rPr>
          <w:rFonts w:ascii="Times New Roman" w:hAnsi="Times New Roman" w:cs="Times New Roman"/>
          <w:b/>
          <w:szCs w:val="24"/>
        </w:rPr>
        <w:t>：</w:t>
      </w:r>
      <w:r w:rsidRPr="00611D74">
        <w:rPr>
          <w:rFonts w:ascii="Times New Roman" w:hAnsi="Times New Roman" w:cs="Times New Roman" w:hint="eastAsia"/>
          <w:b/>
          <w:szCs w:val="24"/>
        </w:rPr>
        <w:t>重力的计算</w:t>
      </w:r>
    </w:p>
    <w:p w:rsidR="00AC7E71" w:rsidRPr="00611D74" w:rsidRDefault="00AC7E71" w:rsidP="00094828">
      <w:pPr>
        <w:spacing w:line="400" w:lineRule="exact"/>
        <w:ind w:leftChars="202" w:left="424"/>
        <w:rPr>
          <w:rFonts w:ascii="Times New Roman" w:hAnsi="Times New Roman" w:cs="Times New Roman"/>
          <w:bCs/>
          <w:szCs w:val="21"/>
        </w:rPr>
      </w:pPr>
      <w:r w:rsidRPr="00611D74">
        <w:rPr>
          <w:rFonts w:ascii="Times New Roman" w:hAnsi="Times New Roman" w:cs="Times New Roman"/>
          <w:szCs w:val="24"/>
        </w:rPr>
        <w:t>【例</w:t>
      </w:r>
      <w:r w:rsidRPr="00611D74">
        <w:rPr>
          <w:rFonts w:ascii="Times New Roman" w:hAnsi="Times New Roman" w:cs="Times New Roman"/>
          <w:szCs w:val="24"/>
        </w:rPr>
        <w:t>1</w:t>
      </w:r>
      <w:r w:rsidRPr="00611D74">
        <w:rPr>
          <w:rFonts w:ascii="Times New Roman" w:hAnsi="Times New Roman" w:cs="Times New Roman"/>
          <w:szCs w:val="24"/>
        </w:rPr>
        <w:t>】</w:t>
      </w:r>
      <w:r w:rsidRPr="00611D74">
        <w:rPr>
          <w:rFonts w:ascii="Times New Roman" w:hAnsi="宋体" w:cs="Times New Roman"/>
          <w:bCs/>
          <w:szCs w:val="21"/>
        </w:rPr>
        <w:t>质量为</w:t>
      </w:r>
      <w:r w:rsidRPr="00611D74">
        <w:rPr>
          <w:rFonts w:ascii="Times New Roman" w:hAnsi="Times New Roman" w:cs="Times New Roman"/>
          <w:bCs/>
          <w:szCs w:val="21"/>
        </w:rPr>
        <w:t>1.2t</w:t>
      </w:r>
      <w:r w:rsidRPr="00611D74">
        <w:rPr>
          <w:rFonts w:ascii="Times New Roman" w:hAnsi="宋体" w:cs="Times New Roman"/>
          <w:bCs/>
          <w:szCs w:val="21"/>
        </w:rPr>
        <w:t>的重物，所受重力是</w:t>
      </w:r>
      <w:r w:rsidRPr="00611D74">
        <w:rPr>
          <w:rFonts w:ascii="Times New Roman" w:hAnsi="Times New Roman" w:cs="Times New Roman"/>
          <w:bCs/>
          <w:szCs w:val="21"/>
        </w:rPr>
        <w:t>______N</w:t>
      </w:r>
      <w:r w:rsidRPr="00611D74">
        <w:rPr>
          <w:rFonts w:ascii="Times New Roman" w:hAnsi="宋体" w:cs="Times New Roman"/>
          <w:bCs/>
          <w:szCs w:val="21"/>
        </w:rPr>
        <w:t>，当其被吊车加速向上吊起时，物体重力将</w:t>
      </w:r>
      <w:r w:rsidRPr="00611D74">
        <w:rPr>
          <w:rFonts w:ascii="Times New Roman" w:hAnsi="Times New Roman" w:cs="Times New Roman"/>
          <w:bCs/>
          <w:szCs w:val="21"/>
        </w:rPr>
        <w:t>______</w:t>
      </w:r>
      <w:r w:rsidRPr="00611D74">
        <w:rPr>
          <w:rFonts w:ascii="Times New Roman" w:hAnsi="宋体" w:cs="Times New Roman"/>
          <w:bCs/>
          <w:szCs w:val="21"/>
        </w:rPr>
        <w:t>（填变大、不变、变小）。</w:t>
      </w:r>
    </w:p>
    <w:p w:rsidR="00AC7E71" w:rsidRPr="00611D74" w:rsidRDefault="00AC7E71" w:rsidP="00094828">
      <w:pPr>
        <w:spacing w:line="400" w:lineRule="exact"/>
        <w:ind w:leftChars="202" w:left="424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★★</w:t>
      </w:r>
    </w:p>
    <w:p w:rsidR="00AC7E71" w:rsidRPr="00611D74" w:rsidRDefault="00AC7E71" w:rsidP="00094828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【答案】</w:t>
      </w:r>
      <w:r w:rsidRPr="00611D74">
        <w:rPr>
          <w:rFonts w:ascii="Times New Roman" w:hAnsi="Times New Roman" w:cs="Times New Roman" w:hint="eastAsia"/>
          <w:color w:val="FF0000"/>
          <w:szCs w:val="24"/>
        </w:rPr>
        <w:t>11760</w:t>
      </w:r>
      <w:r w:rsidRPr="00611D74">
        <w:rPr>
          <w:rFonts w:ascii="Times New Roman" w:hAnsi="Times New Roman" w:cs="Times New Roman" w:hint="eastAsia"/>
          <w:color w:val="FF0000"/>
          <w:szCs w:val="24"/>
        </w:rPr>
        <w:t>；不变</w:t>
      </w:r>
    </w:p>
    <w:p w:rsidR="00A34FEB" w:rsidRPr="00611D74" w:rsidRDefault="00A34FEB" w:rsidP="00094828">
      <w:pPr>
        <w:spacing w:line="400" w:lineRule="exact"/>
        <w:ind w:leftChars="200" w:left="420"/>
        <w:jc w:val="left"/>
        <w:rPr>
          <w:rFonts w:asciiTheme="minorEastAsia" w:hAnsiTheme="minorEastAsia" w:cs="Times New Roman"/>
          <w:szCs w:val="24"/>
        </w:rPr>
      </w:pPr>
    </w:p>
    <w:p w:rsidR="00A34FEB" w:rsidRPr="00611D74" w:rsidRDefault="00AC7E71" w:rsidP="00094828">
      <w:pPr>
        <w:spacing w:line="400" w:lineRule="exact"/>
        <w:ind w:leftChars="200" w:left="420"/>
        <w:jc w:val="left"/>
        <w:rPr>
          <w:rFonts w:asciiTheme="minorEastAsia" w:hAnsiTheme="minorEastAsia" w:cs="Times New Roman"/>
          <w:szCs w:val="24"/>
        </w:rPr>
      </w:pPr>
      <w:r w:rsidRPr="00611D74">
        <w:rPr>
          <w:rFonts w:ascii="Times New Roman" w:hAnsi="Times New Roman" w:cs="Times New Roman"/>
          <w:szCs w:val="24"/>
        </w:rPr>
        <w:t>【例</w:t>
      </w:r>
      <w:r w:rsidRPr="00611D74">
        <w:rPr>
          <w:rFonts w:ascii="Times New Roman" w:hAnsi="Times New Roman" w:cs="Times New Roman" w:hint="eastAsia"/>
          <w:szCs w:val="24"/>
        </w:rPr>
        <w:t>2</w:t>
      </w:r>
      <w:r w:rsidRPr="00611D74">
        <w:rPr>
          <w:rFonts w:ascii="Times New Roman" w:hAnsi="Times New Roman" w:cs="Times New Roman"/>
          <w:szCs w:val="24"/>
        </w:rPr>
        <w:t>】</w:t>
      </w:r>
      <w:r w:rsidR="00094828" w:rsidRPr="00611D74">
        <w:rPr>
          <w:rFonts w:ascii="Times New Roman" w:hAnsi="宋体" w:cs="Times New Roman"/>
          <w:bCs/>
          <w:color w:val="000000"/>
          <w:szCs w:val="21"/>
        </w:rPr>
        <w:t>一头大象的质量是</w:t>
      </w:r>
      <w:r w:rsidR="00094828" w:rsidRPr="00611D74">
        <w:rPr>
          <w:rFonts w:ascii="Times New Roman" w:hAnsi="Times New Roman" w:cs="Times New Roman"/>
          <w:bCs/>
          <w:color w:val="000000"/>
          <w:szCs w:val="21"/>
        </w:rPr>
        <w:t>4.5</w:t>
      </w:r>
      <w:r w:rsidR="00094828" w:rsidRPr="00611D74">
        <w:rPr>
          <w:rFonts w:ascii="Times New Roman" w:hAnsi="宋体" w:cs="Times New Roman"/>
          <w:bCs/>
          <w:color w:val="000000"/>
          <w:szCs w:val="21"/>
        </w:rPr>
        <w:t>吨</w:t>
      </w:r>
      <w:r w:rsidR="00094828" w:rsidRPr="00611D74">
        <w:rPr>
          <w:rFonts w:ascii="Times New Roman" w:hAnsi="Times New Roman" w:cs="Times New Roman" w:hint="eastAsia"/>
          <w:bCs/>
          <w:color w:val="000000"/>
          <w:szCs w:val="21"/>
        </w:rPr>
        <w:t>，</w:t>
      </w:r>
      <w:r w:rsidR="00094828" w:rsidRPr="00611D74">
        <w:rPr>
          <w:rFonts w:ascii="Times New Roman" w:hAnsi="宋体" w:cs="Times New Roman"/>
          <w:bCs/>
          <w:color w:val="000000"/>
          <w:szCs w:val="21"/>
        </w:rPr>
        <w:t>它站在地面上对地面的压力是多大</w:t>
      </w:r>
      <w:r w:rsidR="00094828" w:rsidRPr="00611D74">
        <w:rPr>
          <w:rFonts w:ascii="Times New Roman" w:hAnsi="Times New Roman" w:cs="Times New Roman" w:hint="eastAsia"/>
          <w:bCs/>
          <w:color w:val="000000"/>
          <w:szCs w:val="21"/>
        </w:rPr>
        <w:t>？</w:t>
      </w:r>
      <w:r w:rsidR="009D5BAA" w:rsidRPr="00611D74">
        <w:rPr>
          <w:rFonts w:asciiTheme="minorEastAsia" w:hAnsiTheme="minorEastAsia" w:cs="Times New Roman"/>
          <w:bCs/>
          <w:color w:val="000000"/>
          <w:szCs w:val="21"/>
        </w:rPr>
        <w:t>（</w:t>
      </w:r>
      <w:r w:rsidR="00094828" w:rsidRPr="00611D74">
        <w:rPr>
          <w:rFonts w:ascii="Times New Roman" w:hAnsi="Times New Roman" w:cs="Times New Roman"/>
          <w:bCs/>
          <w:color w:val="000000"/>
          <w:szCs w:val="21"/>
        </w:rPr>
        <w:t>g</w:t>
      </w:r>
      <w:r w:rsidR="00094828" w:rsidRPr="00611D74">
        <w:rPr>
          <w:rFonts w:ascii="Times New Roman" w:hAnsi="宋体" w:cs="Times New Roman"/>
          <w:bCs/>
          <w:color w:val="000000"/>
          <w:szCs w:val="21"/>
        </w:rPr>
        <w:t>＝</w:t>
      </w:r>
      <w:r w:rsidR="00094828" w:rsidRPr="00611D74">
        <w:rPr>
          <w:rFonts w:ascii="Times New Roman" w:hAnsi="Times New Roman" w:cs="Times New Roman"/>
          <w:bCs/>
          <w:color w:val="000000"/>
          <w:szCs w:val="21"/>
        </w:rPr>
        <w:t>10N/kg</w:t>
      </w:r>
      <w:r w:rsidR="009D5BAA" w:rsidRPr="00611D74">
        <w:rPr>
          <w:rFonts w:asciiTheme="minorEastAsia" w:hAnsiTheme="minorEastAsia" w:cs="Times New Roman"/>
          <w:bCs/>
          <w:color w:val="000000"/>
          <w:szCs w:val="21"/>
        </w:rPr>
        <w:t>）</w:t>
      </w:r>
    </w:p>
    <w:p w:rsidR="00094828" w:rsidRPr="00611D74" w:rsidRDefault="00094828" w:rsidP="00094828">
      <w:pPr>
        <w:spacing w:line="400" w:lineRule="exact"/>
        <w:ind w:leftChars="202" w:left="424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="00B2177E">
        <w:rPr>
          <w:rFonts w:ascii="Times New Roman" w:hAnsiTheme="minorEastAsia" w:cs="Times New Roman"/>
          <w:color w:val="FF0000"/>
          <w:szCs w:val="24"/>
        </w:rPr>
        <w:t>★</w:t>
      </w:r>
    </w:p>
    <w:p w:rsidR="00094828" w:rsidRPr="00611D74" w:rsidRDefault="00094828" w:rsidP="00094828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【答案】</w:t>
      </w:r>
      <w:r w:rsidRPr="00611D74">
        <w:rPr>
          <w:rFonts w:ascii="Times New Roman" w:hAnsi="Times New Roman" w:cs="Times New Roman" w:hint="eastAsia"/>
          <w:color w:val="FF0000"/>
          <w:szCs w:val="24"/>
        </w:rPr>
        <w:t>45000N</w:t>
      </w:r>
    </w:p>
    <w:p w:rsidR="00094828" w:rsidRPr="00611D74" w:rsidRDefault="00094828" w:rsidP="00094828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</w:p>
    <w:p w:rsidR="00703B7C" w:rsidRPr="00611D74" w:rsidRDefault="00094828" w:rsidP="00703B7C">
      <w:pPr>
        <w:ind w:leftChars="202" w:left="424"/>
        <w:rPr>
          <w:szCs w:val="21"/>
        </w:rPr>
      </w:pPr>
      <w:r w:rsidRPr="00611D74">
        <w:rPr>
          <w:rFonts w:ascii="Times New Roman" w:hAnsi="Times New Roman" w:cs="Times New Roman"/>
          <w:szCs w:val="24"/>
        </w:rPr>
        <w:t>【例</w:t>
      </w:r>
      <w:r w:rsidR="00703B7C" w:rsidRPr="00611D74">
        <w:rPr>
          <w:rFonts w:ascii="Times New Roman" w:hAnsi="Times New Roman" w:cs="Times New Roman" w:hint="eastAsia"/>
          <w:szCs w:val="24"/>
        </w:rPr>
        <w:t>3</w:t>
      </w:r>
      <w:r w:rsidRPr="00611D74">
        <w:rPr>
          <w:rFonts w:ascii="Times New Roman" w:hAnsi="Times New Roman" w:cs="Times New Roman"/>
          <w:szCs w:val="24"/>
        </w:rPr>
        <w:t>】</w:t>
      </w:r>
      <w:r w:rsidR="00703B7C" w:rsidRPr="00611D74">
        <w:rPr>
          <w:rFonts w:hint="eastAsia"/>
          <w:szCs w:val="21"/>
        </w:rPr>
        <w:t>一辆汽车最多运</w:t>
      </w:r>
      <w:r w:rsidR="00703B7C" w:rsidRPr="00611D74">
        <w:rPr>
          <w:rFonts w:ascii="Times New Roman" w:hAnsi="Times New Roman" w:cs="Times New Roman" w:hint="eastAsia"/>
          <w:szCs w:val="21"/>
        </w:rPr>
        <w:t>2.9</w:t>
      </w:r>
      <w:r w:rsidR="00703B7C" w:rsidRPr="00611D74">
        <w:rPr>
          <w:rFonts w:ascii="Times New Roman" w:hAnsi="Times New Roman" w:cs="Times New Roman"/>
          <w:szCs w:val="21"/>
        </w:rPr>
        <w:t>×10</w:t>
      </w:r>
      <w:r w:rsidR="00703B7C" w:rsidRPr="00611D74">
        <w:rPr>
          <w:rFonts w:ascii="Times New Roman" w:hAnsi="Times New Roman" w:cs="Times New Roman"/>
          <w:szCs w:val="21"/>
          <w:vertAlign w:val="superscript"/>
        </w:rPr>
        <w:t>4</w:t>
      </w:r>
      <w:r w:rsidR="00703B7C" w:rsidRPr="00611D74">
        <w:rPr>
          <w:rFonts w:ascii="Times New Roman" w:hAnsi="Times New Roman" w:cs="Times New Roman"/>
          <w:szCs w:val="21"/>
        </w:rPr>
        <w:t>N</w:t>
      </w:r>
      <w:r w:rsidR="00703B7C" w:rsidRPr="00611D74">
        <w:rPr>
          <w:rFonts w:hint="eastAsia"/>
          <w:szCs w:val="21"/>
        </w:rPr>
        <w:t>的货物，现要将</w:t>
      </w:r>
      <w:r w:rsidR="00703B7C" w:rsidRPr="00611D74">
        <w:rPr>
          <w:rFonts w:ascii="Times New Roman" w:hAnsi="Times New Roman" w:cs="Times New Roman"/>
          <w:szCs w:val="21"/>
        </w:rPr>
        <w:t>29t</w:t>
      </w:r>
      <w:r w:rsidR="00703B7C" w:rsidRPr="00611D74">
        <w:rPr>
          <w:rFonts w:hint="eastAsia"/>
          <w:szCs w:val="21"/>
        </w:rPr>
        <w:t>的砂子运完，要运多少趟？</w:t>
      </w:r>
      <w:r w:rsidR="009D5BAA" w:rsidRPr="00611D74">
        <w:rPr>
          <w:rFonts w:asciiTheme="minorEastAsia" w:hAnsiTheme="minorEastAsia" w:cs="Times New Roman"/>
          <w:bCs/>
          <w:color w:val="000000"/>
          <w:szCs w:val="21"/>
        </w:rPr>
        <w:t>（</w:t>
      </w:r>
      <w:r w:rsidR="00703B7C" w:rsidRPr="00611D74">
        <w:rPr>
          <w:rFonts w:ascii="Times New Roman" w:hAnsi="Times New Roman" w:cs="Times New Roman"/>
          <w:bCs/>
          <w:color w:val="000000"/>
          <w:szCs w:val="21"/>
        </w:rPr>
        <w:t>g</w:t>
      </w:r>
      <w:r w:rsidR="00703B7C" w:rsidRPr="00611D74">
        <w:rPr>
          <w:rFonts w:ascii="Times New Roman" w:hAnsi="宋体" w:cs="Times New Roman"/>
          <w:bCs/>
          <w:color w:val="000000"/>
          <w:szCs w:val="21"/>
        </w:rPr>
        <w:t>＝</w:t>
      </w:r>
      <w:r w:rsidR="00703B7C" w:rsidRPr="00611D74">
        <w:rPr>
          <w:rFonts w:ascii="Times New Roman" w:hAnsi="Times New Roman" w:cs="Times New Roman"/>
          <w:bCs/>
          <w:color w:val="000000"/>
          <w:szCs w:val="21"/>
        </w:rPr>
        <w:t>10N/kg</w:t>
      </w:r>
      <w:r w:rsidR="009D5BAA" w:rsidRPr="00611D74">
        <w:rPr>
          <w:rFonts w:asciiTheme="minorEastAsia" w:hAnsiTheme="minorEastAsia" w:cs="Times New Roman"/>
          <w:bCs/>
          <w:color w:val="000000"/>
          <w:szCs w:val="21"/>
        </w:rPr>
        <w:t>）</w:t>
      </w:r>
    </w:p>
    <w:p w:rsidR="00703B7C" w:rsidRPr="00611D74" w:rsidRDefault="00703B7C" w:rsidP="00703B7C">
      <w:pPr>
        <w:spacing w:line="400" w:lineRule="exact"/>
        <w:ind w:leftChars="202" w:left="424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★★</w:t>
      </w:r>
    </w:p>
    <w:p w:rsidR="00703B7C" w:rsidRPr="00611D74" w:rsidRDefault="00703B7C" w:rsidP="00703B7C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【答案】</w:t>
      </w:r>
      <w:r w:rsidRPr="00611D74">
        <w:rPr>
          <w:rFonts w:ascii="Times New Roman" w:hAnsi="Times New Roman" w:cs="Times New Roman" w:hint="eastAsia"/>
          <w:color w:val="FF0000"/>
          <w:szCs w:val="24"/>
        </w:rPr>
        <w:t>10</w:t>
      </w:r>
    </w:p>
    <w:p w:rsidR="00094828" w:rsidRPr="00611D74" w:rsidRDefault="00094828" w:rsidP="009D5BAA">
      <w:pPr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</w:p>
    <w:p w:rsidR="00094828" w:rsidRPr="00611D74" w:rsidRDefault="00703B7C" w:rsidP="00094828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="Times New Roman" w:cs="Times New Roman"/>
          <w:szCs w:val="24"/>
        </w:rPr>
        <w:t>【例</w:t>
      </w:r>
      <w:r w:rsidRPr="00611D74">
        <w:rPr>
          <w:rFonts w:ascii="Times New Roman" w:hAnsi="Times New Roman" w:cs="Times New Roman" w:hint="eastAsia"/>
          <w:szCs w:val="24"/>
        </w:rPr>
        <w:t>4</w:t>
      </w:r>
      <w:r w:rsidRPr="00611D74">
        <w:rPr>
          <w:rFonts w:ascii="Times New Roman" w:hAnsi="Times New Roman" w:cs="Times New Roman"/>
          <w:szCs w:val="24"/>
        </w:rPr>
        <w:t>】</w:t>
      </w:r>
      <w:r w:rsidR="001C6A3F" w:rsidRPr="00611D74">
        <w:rPr>
          <w:rFonts w:hint="eastAsia"/>
          <w:szCs w:val="21"/>
        </w:rPr>
        <w:t>一座限重为</w:t>
      </w:r>
      <w:r w:rsidR="001C6A3F" w:rsidRPr="00611D74">
        <w:rPr>
          <w:rFonts w:ascii="Times New Roman" w:eastAsia="黑体" w:hAnsi="Times New Roman" w:cs="Times New Roman"/>
          <w:szCs w:val="21"/>
        </w:rPr>
        <w:t>4.9×10</w:t>
      </w:r>
      <w:r w:rsidR="001C6A3F" w:rsidRPr="00611D74">
        <w:rPr>
          <w:rFonts w:ascii="Times New Roman" w:eastAsia="黑体" w:hAnsi="Times New Roman" w:cs="Times New Roman"/>
          <w:position w:val="-4"/>
          <w:szCs w:val="21"/>
        </w:rPr>
        <w:object w:dxaOrig="160" w:dyaOrig="300">
          <v:shape id="_x0000_i1027" type="#_x0000_t75" alt="21世纪教育网 -- 中国最大型、最专业的中小学教育资源门户网站" style="width:8.25pt;height:15pt;mso-position-horizontal-relative:page;mso-position-vertical-relative:page" o:ole="">
            <v:imagedata r:id="rId20" o:title=""/>
          </v:shape>
          <o:OLEObject Type="Embed" ProgID="Equation.3" ShapeID="_x0000_i1027" DrawAspect="Content" ObjectID="_1540131767" r:id="rId21"/>
        </w:object>
      </w:r>
      <w:r w:rsidR="001C6A3F" w:rsidRPr="00611D74">
        <w:rPr>
          <w:rFonts w:ascii="Times New Roman" w:eastAsia="黑体" w:hAnsi="Times New Roman" w:cs="Times New Roman"/>
          <w:szCs w:val="21"/>
        </w:rPr>
        <w:t>N</w:t>
      </w:r>
      <w:r w:rsidR="001C6A3F" w:rsidRPr="00611D74">
        <w:rPr>
          <w:rFonts w:hint="eastAsia"/>
          <w:szCs w:val="21"/>
        </w:rPr>
        <w:t>的桥，一辆自身质量为</w:t>
      </w:r>
      <w:r w:rsidR="001C6A3F" w:rsidRPr="00611D74">
        <w:rPr>
          <w:rFonts w:ascii="Times New Roman" w:hAnsi="Times New Roman" w:cs="Times New Roman" w:hint="eastAsia"/>
          <w:szCs w:val="21"/>
        </w:rPr>
        <w:t>1.1</w:t>
      </w:r>
      <w:r w:rsidR="001C6A3F" w:rsidRPr="00611D74">
        <w:rPr>
          <w:rFonts w:ascii="Times New Roman" w:hAnsi="Times New Roman" w:cs="Times New Roman"/>
          <w:szCs w:val="21"/>
        </w:rPr>
        <w:t>t</w:t>
      </w:r>
      <w:r w:rsidR="001C6A3F" w:rsidRPr="00611D74">
        <w:rPr>
          <w:rFonts w:hint="eastAsia"/>
          <w:szCs w:val="21"/>
        </w:rPr>
        <w:t>的卡车要能安全过桥，所能装载的货物不能超过</w:t>
      </w:r>
      <w:r w:rsidR="001C6A3F" w:rsidRPr="00611D74">
        <w:rPr>
          <w:rFonts w:ascii="Times New Roman" w:hAnsi="Times New Roman" w:cs="Times New Roman"/>
          <w:szCs w:val="21"/>
        </w:rPr>
        <w:t>___________kg</w:t>
      </w:r>
      <w:r w:rsidR="001C6A3F" w:rsidRPr="00611D74">
        <w:rPr>
          <w:rFonts w:hint="eastAsia"/>
          <w:szCs w:val="21"/>
        </w:rPr>
        <w:t>。</w:t>
      </w:r>
    </w:p>
    <w:p w:rsidR="001C6A3F" w:rsidRPr="00611D74" w:rsidRDefault="001C6A3F" w:rsidP="001C6A3F">
      <w:pPr>
        <w:spacing w:line="400" w:lineRule="exact"/>
        <w:ind w:leftChars="202" w:left="424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★★</w:t>
      </w:r>
    </w:p>
    <w:p w:rsidR="00A34FEB" w:rsidRPr="00611D74" w:rsidRDefault="001C6A3F" w:rsidP="002075E5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【答案】</w:t>
      </w:r>
      <w:r w:rsidRPr="00611D74">
        <w:rPr>
          <w:rFonts w:ascii="Times New Roman" w:hAnsi="Times New Roman" w:cs="Times New Roman" w:hint="eastAsia"/>
          <w:color w:val="FF0000"/>
          <w:szCs w:val="24"/>
        </w:rPr>
        <w:t>3900</w:t>
      </w:r>
    </w:p>
    <w:p w:rsidR="007573F7" w:rsidRPr="00611D74" w:rsidRDefault="007573F7" w:rsidP="003F67D4">
      <w:pPr>
        <w:spacing w:line="400" w:lineRule="exact"/>
        <w:jc w:val="left"/>
        <w:rPr>
          <w:rFonts w:ascii="Times New Roman" w:eastAsia="黑体" w:hAnsi="Times New Roman" w:cs="Times New Roman"/>
          <w:spacing w:val="-6"/>
          <w:sz w:val="24"/>
          <w:szCs w:val="24"/>
        </w:rPr>
      </w:pPr>
      <w:r w:rsidRPr="00611D74">
        <w:rPr>
          <w:rFonts w:ascii="Times New Roman" w:eastAsia="黑体" w:hAnsi="Times New Roman" w:cs="Times New Roman" w:hint="eastAsia"/>
          <w:spacing w:val="-6"/>
          <w:sz w:val="24"/>
          <w:szCs w:val="24"/>
        </w:rPr>
        <w:lastRenderedPageBreak/>
        <w:t>二</w:t>
      </w:r>
      <w:r w:rsidRPr="00611D74">
        <w:rPr>
          <w:rFonts w:ascii="Times New Roman" w:eastAsia="黑体" w:hAnsi="黑体" w:cs="Times New Roman"/>
          <w:spacing w:val="-6"/>
          <w:sz w:val="24"/>
          <w:szCs w:val="24"/>
        </w:rPr>
        <w:t>、</w:t>
      </w:r>
      <w:r w:rsidR="001C6A3F" w:rsidRPr="00611D74">
        <w:rPr>
          <w:rFonts w:ascii="Times New Roman" w:eastAsia="黑体" w:hAnsi="黑体" w:cs="Times New Roman" w:hint="eastAsia"/>
          <w:spacing w:val="-6"/>
          <w:sz w:val="24"/>
          <w:szCs w:val="24"/>
        </w:rPr>
        <w:t>同一直线上力的合成</w:t>
      </w:r>
    </w:p>
    <w:p w:rsidR="007573F7" w:rsidRPr="00611D74" w:rsidRDefault="007573F7" w:rsidP="007573F7">
      <w:pPr>
        <w:spacing w:line="400" w:lineRule="exact"/>
        <w:ind w:leftChars="200" w:left="420"/>
        <w:rPr>
          <w:rFonts w:ascii="Times New Roman" w:hAnsi="Times New Roman" w:cs="Times New Roman"/>
          <w:b/>
          <w:spacing w:val="-6"/>
          <w:szCs w:val="21"/>
        </w:rPr>
      </w:pPr>
      <w:r w:rsidRPr="00611D74">
        <w:rPr>
          <w:rFonts w:ascii="Times New Roman" w:hAnsi="Times New Roman" w:cs="Times New Roman"/>
          <w:b/>
          <w:spacing w:val="-6"/>
          <w:szCs w:val="21"/>
        </w:rPr>
        <w:t>知识点</w:t>
      </w:r>
      <w:proofErr w:type="gramStart"/>
      <w:r w:rsidRPr="00611D74">
        <w:rPr>
          <w:rFonts w:ascii="Times New Roman" w:hAnsi="Times New Roman" w:cs="Times New Roman"/>
          <w:b/>
          <w:spacing w:val="-6"/>
          <w:szCs w:val="21"/>
        </w:rPr>
        <w:t>一</w:t>
      </w:r>
      <w:proofErr w:type="gramEnd"/>
      <w:r w:rsidRPr="00611D74">
        <w:rPr>
          <w:rFonts w:ascii="Times New Roman" w:hAnsi="Times New Roman" w:cs="Times New Roman"/>
          <w:b/>
          <w:spacing w:val="-6"/>
          <w:szCs w:val="21"/>
        </w:rPr>
        <w:t>：</w:t>
      </w:r>
      <w:r w:rsidR="001C6A3F" w:rsidRPr="00611D74">
        <w:rPr>
          <w:rFonts w:ascii="Times New Roman" w:hAnsi="Times New Roman" w:cs="Times New Roman" w:hint="eastAsia"/>
          <w:b/>
          <w:spacing w:val="-6"/>
          <w:szCs w:val="21"/>
        </w:rPr>
        <w:t>方向相同的两个力</w:t>
      </w:r>
    </w:p>
    <w:p w:rsidR="00525958" w:rsidRPr="00611D74" w:rsidRDefault="00525958" w:rsidP="00525958">
      <w:pPr>
        <w:tabs>
          <w:tab w:val="num" w:pos="426"/>
        </w:tabs>
        <w:spacing w:line="360" w:lineRule="exact"/>
        <w:ind w:leftChars="202" w:left="424"/>
        <w:rPr>
          <w:rFonts w:ascii="宋体" w:hAnsi="宋体"/>
          <w:color w:val="000000"/>
          <w:szCs w:val="21"/>
        </w:rPr>
      </w:pPr>
      <w:r w:rsidRPr="00611D74">
        <w:rPr>
          <w:rFonts w:ascii="Times New Roman" w:hAnsi="Times New Roman"/>
          <w:szCs w:val="24"/>
        </w:rPr>
        <w:t>【例</w:t>
      </w:r>
      <w:r w:rsidRPr="00611D74">
        <w:rPr>
          <w:rFonts w:ascii="Times New Roman" w:hAnsi="Times New Roman" w:hint="eastAsia"/>
          <w:szCs w:val="24"/>
        </w:rPr>
        <w:t>1</w:t>
      </w:r>
      <w:r w:rsidRPr="00611D74">
        <w:rPr>
          <w:rFonts w:ascii="Times New Roman" w:hAnsi="Times New Roman"/>
          <w:szCs w:val="24"/>
        </w:rPr>
        <w:t>】</w:t>
      </w:r>
      <w:r w:rsidRPr="00611D74">
        <w:rPr>
          <w:rFonts w:ascii="宋体" w:hAnsi="宋体" w:hint="eastAsia"/>
          <w:color w:val="000000"/>
          <w:szCs w:val="21"/>
        </w:rPr>
        <w:t>甲</w:t>
      </w:r>
      <w:r w:rsidR="00FA6494">
        <w:rPr>
          <w:rFonts w:ascii="宋体" w:hAnsi="宋体" w:hint="eastAsia"/>
          <w:color w:val="000000"/>
          <w:szCs w:val="21"/>
        </w:rPr>
        <w:t>、</w:t>
      </w:r>
      <w:r w:rsidR="00C9063C" w:rsidRPr="00611D74">
        <w:rPr>
          <w:rFonts w:ascii="宋体" w:hAnsi="宋体" w:hint="eastAsia"/>
          <w:color w:val="000000"/>
          <w:szCs w:val="21"/>
        </w:rPr>
        <w:t>乙两人沿同一水平方向</w:t>
      </w:r>
      <w:r w:rsidRPr="00611D74">
        <w:rPr>
          <w:rFonts w:ascii="宋体" w:hAnsi="宋体" w:hint="eastAsia"/>
          <w:color w:val="000000"/>
          <w:szCs w:val="21"/>
        </w:rPr>
        <w:t>各用</w:t>
      </w:r>
      <w:r w:rsidRPr="00611D74">
        <w:rPr>
          <w:rFonts w:ascii="Times New Roman" w:hAnsi="Times New Roman" w:cs="Times New Roman"/>
          <w:color w:val="000000"/>
          <w:szCs w:val="21"/>
        </w:rPr>
        <w:t>10N</w:t>
      </w:r>
      <w:r w:rsidRPr="00611D74">
        <w:rPr>
          <w:rFonts w:ascii="宋体" w:hAnsi="宋体" w:hint="eastAsia"/>
          <w:color w:val="000000"/>
          <w:szCs w:val="21"/>
        </w:rPr>
        <w:t>的力</w:t>
      </w:r>
      <w:r w:rsidR="00FA6494">
        <w:rPr>
          <w:rFonts w:ascii="宋体" w:hAnsi="宋体" w:hint="eastAsia"/>
          <w:color w:val="000000"/>
          <w:szCs w:val="21"/>
        </w:rPr>
        <w:t>，推静止在光滑水平面上的</w:t>
      </w:r>
      <w:r w:rsidR="00C9063C" w:rsidRPr="00611D74">
        <w:rPr>
          <w:rFonts w:ascii="宋体" w:hAnsi="宋体" w:hint="eastAsia"/>
          <w:color w:val="000000"/>
          <w:szCs w:val="21"/>
        </w:rPr>
        <w:t>小车，则小车所受合力为</w:t>
      </w:r>
      <w:r w:rsidRPr="00611D74">
        <w:rPr>
          <w:rFonts w:ascii="宋体" w:hAnsi="宋体" w:hint="eastAsia"/>
          <w:color w:val="000000"/>
          <w:szCs w:val="21"/>
        </w:rPr>
        <w:tab/>
        <w:t>（</w:t>
      </w:r>
      <w:r w:rsidRPr="00611D74">
        <w:rPr>
          <w:rFonts w:ascii="宋体" w:hAnsi="宋体" w:hint="eastAsia"/>
          <w:color w:val="000000"/>
          <w:szCs w:val="21"/>
        </w:rPr>
        <w:tab/>
      </w:r>
      <w:r w:rsidRPr="00611D74">
        <w:rPr>
          <w:rFonts w:ascii="宋体" w:hAnsi="宋体" w:hint="eastAsia"/>
          <w:color w:val="000000"/>
          <w:szCs w:val="21"/>
        </w:rPr>
        <w:tab/>
        <w:t>）</w:t>
      </w:r>
    </w:p>
    <w:p w:rsidR="00525958" w:rsidRPr="00611D74" w:rsidRDefault="00525958" w:rsidP="00525958">
      <w:pPr>
        <w:tabs>
          <w:tab w:val="num" w:pos="0"/>
        </w:tabs>
        <w:spacing w:line="360" w:lineRule="exact"/>
        <w:ind w:leftChars="405" w:left="850"/>
        <w:rPr>
          <w:rFonts w:ascii="Times New Roman" w:hAnsi="Times New Roman" w:cs="Times New Roman"/>
          <w:color w:val="000000"/>
          <w:szCs w:val="21"/>
        </w:rPr>
      </w:pPr>
      <w:r w:rsidRPr="00611D74">
        <w:rPr>
          <w:rFonts w:ascii="Times New Roman" w:hAnsi="Times New Roman" w:cs="Times New Roman"/>
          <w:color w:val="000000"/>
          <w:szCs w:val="21"/>
        </w:rPr>
        <w:t>A</w:t>
      </w:r>
      <w:r w:rsidRPr="00611D74">
        <w:rPr>
          <w:rFonts w:ascii="Times New Roman" w:hAnsi="Times New Roman" w:cs="Times New Roman" w:hint="eastAsia"/>
          <w:color w:val="000000"/>
          <w:szCs w:val="21"/>
        </w:rPr>
        <w:t>．</w:t>
      </w:r>
      <w:r w:rsidRPr="00611D74">
        <w:rPr>
          <w:rFonts w:ascii="Times New Roman" w:hAnsi="Times New Roman" w:cs="Times New Roman"/>
          <w:color w:val="000000"/>
          <w:szCs w:val="21"/>
        </w:rPr>
        <w:t>20N</w:t>
      </w:r>
      <w:r w:rsidRPr="00611D74">
        <w:rPr>
          <w:rFonts w:ascii="Times New Roman" w:hAnsi="Times New Roman" w:cs="Times New Roman"/>
          <w:color w:val="000000"/>
          <w:szCs w:val="21"/>
        </w:rPr>
        <w:tab/>
      </w:r>
      <w:r w:rsidR="002075E5"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Pr="00611D74">
        <w:rPr>
          <w:rFonts w:ascii="Times New Roman" w:hAnsi="Times New Roman" w:cs="Times New Roman"/>
          <w:color w:val="000000"/>
          <w:szCs w:val="21"/>
        </w:rPr>
        <w:tab/>
        <w:t>B</w:t>
      </w:r>
      <w:r w:rsidRPr="00611D74">
        <w:rPr>
          <w:rFonts w:ascii="Times New Roman" w:hAnsi="Times New Roman" w:cs="Times New Roman" w:hint="eastAsia"/>
          <w:color w:val="000000"/>
          <w:szCs w:val="21"/>
        </w:rPr>
        <w:t>．</w:t>
      </w:r>
      <w:r w:rsidRPr="00611D74">
        <w:rPr>
          <w:rFonts w:ascii="Times New Roman" w:hAnsi="Times New Roman" w:cs="Times New Roman"/>
          <w:color w:val="000000"/>
          <w:szCs w:val="21"/>
        </w:rPr>
        <w:t>10N</w:t>
      </w:r>
      <w:r w:rsidRPr="00611D74">
        <w:rPr>
          <w:rFonts w:ascii="Times New Roman" w:hAnsi="Times New Roman" w:cs="Times New Roman"/>
          <w:color w:val="000000"/>
          <w:szCs w:val="21"/>
        </w:rPr>
        <w:tab/>
      </w:r>
      <w:r w:rsidR="002075E5"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Pr="00611D74">
        <w:rPr>
          <w:rFonts w:ascii="Times New Roman" w:hAnsi="Times New Roman" w:cs="Times New Roman"/>
          <w:color w:val="000000"/>
          <w:szCs w:val="21"/>
        </w:rPr>
        <w:tab/>
        <w:t>C</w:t>
      </w:r>
      <w:r w:rsidRPr="00611D74">
        <w:rPr>
          <w:rFonts w:ascii="Times New Roman" w:hAnsi="Times New Roman" w:cs="Times New Roman" w:hint="eastAsia"/>
          <w:color w:val="000000"/>
          <w:szCs w:val="21"/>
        </w:rPr>
        <w:t>．</w:t>
      </w:r>
      <w:r w:rsidRPr="00611D74">
        <w:rPr>
          <w:rFonts w:ascii="Times New Roman" w:hAnsi="Times New Roman" w:cs="Times New Roman"/>
          <w:color w:val="000000"/>
          <w:szCs w:val="21"/>
        </w:rPr>
        <w:t>5N</w:t>
      </w:r>
      <w:r w:rsidRPr="00611D74">
        <w:rPr>
          <w:rFonts w:ascii="Times New Roman" w:hAnsi="Times New Roman" w:cs="Times New Roman"/>
          <w:color w:val="000000"/>
          <w:szCs w:val="21"/>
        </w:rPr>
        <w:tab/>
      </w:r>
      <w:r w:rsidR="002075E5"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Pr="00611D74">
        <w:rPr>
          <w:rFonts w:ascii="Times New Roman" w:hAnsi="Times New Roman" w:cs="Times New Roman"/>
          <w:color w:val="000000"/>
          <w:szCs w:val="21"/>
        </w:rPr>
        <w:tab/>
        <w:t>D</w:t>
      </w:r>
      <w:r w:rsidRPr="00611D74">
        <w:rPr>
          <w:rFonts w:ascii="Times New Roman" w:hAnsi="Times New Roman" w:cs="Times New Roman" w:hint="eastAsia"/>
          <w:color w:val="000000"/>
          <w:szCs w:val="21"/>
        </w:rPr>
        <w:t>．</w:t>
      </w:r>
      <w:r w:rsidRPr="00611D74">
        <w:rPr>
          <w:rFonts w:ascii="Times New Roman" w:hAnsi="Times New Roman" w:cs="Times New Roman"/>
          <w:color w:val="000000"/>
          <w:szCs w:val="21"/>
        </w:rPr>
        <w:t>0N</w:t>
      </w:r>
    </w:p>
    <w:p w:rsidR="00525958" w:rsidRPr="00611D74" w:rsidRDefault="00525958" w:rsidP="00525958">
      <w:pPr>
        <w:pStyle w:val="ae"/>
        <w:spacing w:line="400" w:lineRule="exact"/>
        <w:ind w:leftChars="202" w:left="424"/>
        <w:rPr>
          <w:rFonts w:ascii="Times New Roman" w:eastAsiaTheme="minorEastAsia" w:hAnsi="Times New Roman"/>
          <w:color w:val="FF0000"/>
        </w:rPr>
      </w:pPr>
      <w:r w:rsidRPr="00611D74">
        <w:rPr>
          <w:rFonts w:ascii="Times New Roman" w:eastAsiaTheme="minorEastAsia" w:hAnsi="Times New Roman"/>
          <w:color w:val="FF0000"/>
        </w:rPr>
        <w:t>【难度】</w:t>
      </w:r>
      <w:r w:rsidRPr="00611D74">
        <w:rPr>
          <w:rFonts w:hAnsi="宋体" w:cs="宋体" w:hint="eastAsia"/>
          <w:color w:val="FF0000"/>
        </w:rPr>
        <w:t>★</w:t>
      </w:r>
    </w:p>
    <w:p w:rsidR="00525958" w:rsidRPr="00611D74" w:rsidRDefault="00525958" w:rsidP="00525958">
      <w:pPr>
        <w:pStyle w:val="ae"/>
        <w:spacing w:line="400" w:lineRule="exact"/>
        <w:ind w:leftChars="201" w:left="422"/>
        <w:rPr>
          <w:rFonts w:ascii="Times New Roman" w:eastAsiaTheme="minorEastAsia" w:hAnsi="Times New Roman"/>
          <w:color w:val="FF0000"/>
        </w:rPr>
      </w:pPr>
      <w:r w:rsidRPr="00611D74">
        <w:rPr>
          <w:rFonts w:ascii="Times New Roman" w:eastAsiaTheme="minorEastAsia" w:hAnsi="Times New Roman"/>
          <w:color w:val="FF0000"/>
        </w:rPr>
        <w:t>【答案】</w:t>
      </w:r>
      <w:r w:rsidR="00C9063C" w:rsidRPr="00611D74">
        <w:rPr>
          <w:rFonts w:ascii="Times New Roman" w:eastAsiaTheme="minorEastAsia" w:hAnsi="Times New Roman" w:hint="eastAsia"/>
          <w:color w:val="FF0000"/>
        </w:rPr>
        <w:t>A</w:t>
      </w:r>
    </w:p>
    <w:p w:rsidR="00525958" w:rsidRPr="00611D74" w:rsidRDefault="00525958" w:rsidP="00525958">
      <w:pPr>
        <w:spacing w:line="400" w:lineRule="exact"/>
        <w:ind w:leftChars="202" w:left="424"/>
        <w:rPr>
          <w:rFonts w:ascii="Times New Roman" w:hAnsi="Times New Roman" w:cs="Times New Roman"/>
          <w:color w:val="FF0000"/>
          <w:szCs w:val="24"/>
        </w:rPr>
      </w:pPr>
    </w:p>
    <w:p w:rsidR="00525958" w:rsidRPr="00611D74" w:rsidRDefault="00525958" w:rsidP="00525958">
      <w:pPr>
        <w:spacing w:line="400" w:lineRule="exact"/>
        <w:ind w:leftChars="202" w:left="424"/>
        <w:rPr>
          <w:rFonts w:asciiTheme="minorEastAsia" w:hAnsiTheme="minorEastAsia"/>
          <w:szCs w:val="24"/>
        </w:rPr>
      </w:pPr>
      <w:r w:rsidRPr="00611D74">
        <w:rPr>
          <w:rFonts w:ascii="Times New Roman" w:hAnsi="Times New Roman"/>
          <w:szCs w:val="24"/>
        </w:rPr>
        <w:t>【例</w:t>
      </w:r>
      <w:r w:rsidRPr="00611D74">
        <w:rPr>
          <w:rFonts w:ascii="Times New Roman" w:hAnsi="Times New Roman" w:hint="eastAsia"/>
          <w:szCs w:val="24"/>
        </w:rPr>
        <w:t>2</w:t>
      </w:r>
      <w:r w:rsidRPr="00611D74">
        <w:rPr>
          <w:rFonts w:ascii="Times New Roman" w:hAnsi="Times New Roman"/>
          <w:szCs w:val="24"/>
        </w:rPr>
        <w:t>】</w:t>
      </w:r>
      <w:proofErr w:type="gramStart"/>
      <w:r w:rsidRPr="00611D74">
        <w:rPr>
          <w:rFonts w:ascii="Times New Roman" w:hAnsi="Times New Roman" w:hint="eastAsia"/>
          <w:szCs w:val="24"/>
        </w:rPr>
        <w:t>粉笔盒重</w:t>
      </w:r>
      <w:proofErr w:type="gramEnd"/>
      <w:r w:rsidRPr="00611D74">
        <w:rPr>
          <w:rFonts w:ascii="Times New Roman" w:hAnsi="Times New Roman" w:hint="eastAsia"/>
          <w:szCs w:val="24"/>
        </w:rPr>
        <w:t>10N</w:t>
      </w:r>
      <w:r w:rsidRPr="00611D74">
        <w:rPr>
          <w:rFonts w:ascii="Times New Roman" w:hAnsi="Times New Roman" w:hint="eastAsia"/>
          <w:szCs w:val="24"/>
        </w:rPr>
        <w:t>，黑板擦重</w:t>
      </w:r>
      <w:r w:rsidRPr="00611D74">
        <w:rPr>
          <w:rFonts w:ascii="Times New Roman" w:hAnsi="Times New Roman" w:hint="eastAsia"/>
          <w:szCs w:val="24"/>
        </w:rPr>
        <w:t>5N</w:t>
      </w:r>
      <w:r w:rsidRPr="00611D74">
        <w:rPr>
          <w:rFonts w:ascii="Times New Roman" w:hAnsi="Times New Roman" w:hint="eastAsia"/>
          <w:szCs w:val="24"/>
        </w:rPr>
        <w:t>，现将黑板擦放在粉笔盒上再一起放在讲桌上，这时桌子受到的压力大小为</w:t>
      </w:r>
      <w:r w:rsidRPr="00611D74">
        <w:rPr>
          <w:rFonts w:asciiTheme="minorEastAsia" w:hAnsiTheme="minorEastAsia" w:hint="eastAsia"/>
          <w:szCs w:val="24"/>
        </w:rPr>
        <w:tab/>
      </w:r>
      <w:r w:rsidR="009D5BAA" w:rsidRPr="00611D74">
        <w:rPr>
          <w:rFonts w:asciiTheme="minorEastAsia" w:hAnsiTheme="minorEastAsia" w:hint="eastAsia"/>
          <w:szCs w:val="24"/>
        </w:rPr>
        <w:t>（</w:t>
      </w:r>
      <w:r w:rsidRPr="00611D74">
        <w:rPr>
          <w:rFonts w:asciiTheme="minorEastAsia" w:hAnsiTheme="minorEastAsia" w:hint="eastAsia"/>
          <w:szCs w:val="24"/>
        </w:rPr>
        <w:tab/>
      </w:r>
      <w:r w:rsidRPr="00611D74">
        <w:rPr>
          <w:rFonts w:asciiTheme="minorEastAsia" w:hAnsiTheme="minorEastAsia" w:hint="eastAsia"/>
          <w:szCs w:val="24"/>
        </w:rPr>
        <w:tab/>
      </w:r>
      <w:r w:rsidR="009D5BAA" w:rsidRPr="00611D74">
        <w:rPr>
          <w:rFonts w:asciiTheme="minorEastAsia" w:hAnsiTheme="minorEastAsia" w:hint="eastAsia"/>
          <w:szCs w:val="24"/>
        </w:rPr>
        <w:t>）</w:t>
      </w:r>
    </w:p>
    <w:p w:rsidR="00525958" w:rsidRPr="00611D74" w:rsidRDefault="00525958" w:rsidP="00525958">
      <w:pPr>
        <w:spacing w:line="400" w:lineRule="exact"/>
        <w:ind w:leftChars="405" w:left="850"/>
        <w:rPr>
          <w:rFonts w:ascii="Times New Roman" w:hAnsi="Times New Roman"/>
          <w:szCs w:val="24"/>
        </w:rPr>
      </w:pPr>
      <w:r w:rsidRPr="00611D74">
        <w:rPr>
          <w:rFonts w:ascii="Times New Roman" w:hAnsi="Times New Roman" w:hint="eastAsia"/>
          <w:szCs w:val="24"/>
        </w:rPr>
        <w:t>A</w:t>
      </w:r>
      <w:r w:rsidRPr="00611D74">
        <w:rPr>
          <w:rFonts w:ascii="Times New Roman" w:hAnsi="Times New Roman" w:hint="eastAsia"/>
          <w:szCs w:val="24"/>
        </w:rPr>
        <w:t>．</w:t>
      </w:r>
      <w:r w:rsidRPr="00611D74">
        <w:rPr>
          <w:rFonts w:ascii="Times New Roman" w:hAnsi="Times New Roman" w:hint="eastAsia"/>
          <w:szCs w:val="24"/>
        </w:rPr>
        <w:t>10N</w:t>
      </w:r>
      <w:r w:rsidRPr="00611D74">
        <w:rPr>
          <w:rFonts w:ascii="Times New Roman" w:hAnsi="Times New Roman" w:hint="eastAsia"/>
          <w:szCs w:val="24"/>
        </w:rPr>
        <w:tab/>
      </w:r>
      <w:r w:rsidR="009D5BAA" w:rsidRPr="00611D74">
        <w:rPr>
          <w:rFonts w:ascii="Times New Roman" w:hAnsi="Times New Roman" w:hint="eastAsia"/>
          <w:szCs w:val="24"/>
        </w:rPr>
        <w:tab/>
      </w:r>
      <w:r w:rsidRPr="00611D74">
        <w:rPr>
          <w:rFonts w:ascii="Times New Roman" w:hAnsi="Times New Roman" w:hint="eastAsia"/>
          <w:szCs w:val="24"/>
        </w:rPr>
        <w:tab/>
      </w:r>
      <w:r w:rsidRPr="00611D74">
        <w:rPr>
          <w:rFonts w:ascii="Times New Roman" w:hAnsi="Times New Roman" w:hint="eastAsia"/>
          <w:szCs w:val="24"/>
        </w:rPr>
        <w:tab/>
        <w:t>B</w:t>
      </w:r>
      <w:r w:rsidRPr="00611D74">
        <w:rPr>
          <w:rFonts w:ascii="Times New Roman" w:hAnsi="Times New Roman" w:hint="eastAsia"/>
          <w:szCs w:val="24"/>
        </w:rPr>
        <w:t>．</w:t>
      </w:r>
      <w:r w:rsidRPr="00611D74">
        <w:rPr>
          <w:rFonts w:ascii="Times New Roman" w:hAnsi="Times New Roman" w:hint="eastAsia"/>
          <w:szCs w:val="24"/>
        </w:rPr>
        <w:t>5N</w:t>
      </w:r>
      <w:r w:rsidR="009D5BAA" w:rsidRPr="00611D74">
        <w:rPr>
          <w:rFonts w:ascii="Times New Roman" w:hAnsi="Times New Roman" w:hint="eastAsia"/>
          <w:szCs w:val="24"/>
        </w:rPr>
        <w:tab/>
      </w:r>
      <w:r w:rsidR="009D5BAA" w:rsidRPr="00611D74">
        <w:rPr>
          <w:rFonts w:ascii="Times New Roman" w:hAnsi="Times New Roman" w:hint="eastAsia"/>
          <w:szCs w:val="24"/>
        </w:rPr>
        <w:tab/>
      </w:r>
      <w:r w:rsidRPr="00611D74">
        <w:rPr>
          <w:rFonts w:ascii="Times New Roman" w:hAnsi="Times New Roman" w:hint="eastAsia"/>
          <w:szCs w:val="24"/>
        </w:rPr>
        <w:tab/>
      </w:r>
      <w:r w:rsidRPr="00611D74">
        <w:rPr>
          <w:rFonts w:ascii="Times New Roman" w:hAnsi="Times New Roman" w:hint="eastAsia"/>
          <w:szCs w:val="24"/>
        </w:rPr>
        <w:tab/>
        <w:t>C</w:t>
      </w:r>
      <w:r w:rsidRPr="00611D74">
        <w:rPr>
          <w:rFonts w:ascii="Times New Roman" w:hAnsi="Times New Roman" w:hint="eastAsia"/>
          <w:szCs w:val="24"/>
        </w:rPr>
        <w:t>．</w:t>
      </w:r>
      <w:r w:rsidRPr="00611D74">
        <w:rPr>
          <w:rFonts w:ascii="Times New Roman" w:hAnsi="Times New Roman" w:hint="eastAsia"/>
          <w:szCs w:val="24"/>
        </w:rPr>
        <w:t>15N</w:t>
      </w:r>
      <w:r w:rsidRPr="00611D74">
        <w:rPr>
          <w:rFonts w:ascii="Times New Roman" w:hAnsi="Times New Roman" w:hint="eastAsia"/>
          <w:szCs w:val="24"/>
        </w:rPr>
        <w:tab/>
      </w:r>
      <w:r w:rsidR="009D5BAA" w:rsidRPr="00611D74">
        <w:rPr>
          <w:rFonts w:ascii="Times New Roman" w:hAnsi="Times New Roman" w:hint="eastAsia"/>
          <w:szCs w:val="24"/>
        </w:rPr>
        <w:tab/>
      </w:r>
      <w:r w:rsidR="009D5BAA" w:rsidRPr="00611D74">
        <w:rPr>
          <w:rFonts w:ascii="Times New Roman" w:hAnsi="Times New Roman" w:hint="eastAsia"/>
          <w:szCs w:val="24"/>
        </w:rPr>
        <w:tab/>
      </w:r>
      <w:r w:rsidRPr="00611D74">
        <w:rPr>
          <w:rFonts w:ascii="Times New Roman" w:hAnsi="Times New Roman" w:hint="eastAsia"/>
          <w:szCs w:val="24"/>
        </w:rPr>
        <w:tab/>
        <w:t>D</w:t>
      </w:r>
      <w:r w:rsidRPr="00611D74">
        <w:rPr>
          <w:rFonts w:ascii="Times New Roman" w:hAnsi="Times New Roman" w:hint="eastAsia"/>
          <w:szCs w:val="24"/>
        </w:rPr>
        <w:t>．</w:t>
      </w:r>
      <w:r w:rsidRPr="00611D74">
        <w:rPr>
          <w:rFonts w:ascii="Times New Roman" w:hAnsi="Times New Roman" w:hint="eastAsia"/>
          <w:szCs w:val="24"/>
        </w:rPr>
        <w:t>20N</w:t>
      </w:r>
    </w:p>
    <w:p w:rsidR="00525958" w:rsidRPr="00611D74" w:rsidRDefault="00525958" w:rsidP="00525958">
      <w:pPr>
        <w:pStyle w:val="ae"/>
        <w:spacing w:line="400" w:lineRule="exact"/>
        <w:ind w:leftChars="202" w:left="424"/>
        <w:rPr>
          <w:rFonts w:ascii="Times New Roman" w:eastAsiaTheme="minorEastAsia" w:hAnsi="Times New Roman"/>
          <w:color w:val="FF0000"/>
        </w:rPr>
      </w:pPr>
      <w:r w:rsidRPr="00611D74">
        <w:rPr>
          <w:rFonts w:ascii="Times New Roman" w:eastAsiaTheme="minorEastAsia" w:hAnsi="Times New Roman"/>
          <w:color w:val="FF0000"/>
        </w:rPr>
        <w:t>【难度】</w:t>
      </w:r>
      <w:r w:rsidRPr="00611D74">
        <w:rPr>
          <w:rFonts w:hAnsi="宋体" w:cs="宋体" w:hint="eastAsia"/>
          <w:color w:val="FF0000"/>
        </w:rPr>
        <w:t>★★</w:t>
      </w:r>
    </w:p>
    <w:p w:rsidR="00525958" w:rsidRPr="00611D74" w:rsidRDefault="00525958" w:rsidP="00525958">
      <w:pPr>
        <w:pStyle w:val="ae"/>
        <w:spacing w:line="400" w:lineRule="exact"/>
        <w:ind w:leftChars="201" w:left="422"/>
        <w:rPr>
          <w:rFonts w:ascii="Times New Roman" w:eastAsiaTheme="minorEastAsia" w:hAnsi="Times New Roman"/>
          <w:color w:val="FF0000"/>
        </w:rPr>
      </w:pPr>
      <w:r w:rsidRPr="00611D74">
        <w:rPr>
          <w:rFonts w:ascii="Times New Roman" w:eastAsiaTheme="minorEastAsia" w:hAnsi="Times New Roman"/>
          <w:color w:val="FF0000"/>
        </w:rPr>
        <w:t>【答案】</w:t>
      </w:r>
      <w:r w:rsidRPr="00611D74">
        <w:rPr>
          <w:rFonts w:ascii="Times New Roman" w:eastAsiaTheme="minorEastAsia" w:hAnsi="Times New Roman" w:hint="eastAsia"/>
          <w:color w:val="FF0000"/>
        </w:rPr>
        <w:t>C</w:t>
      </w:r>
    </w:p>
    <w:p w:rsidR="00525958" w:rsidRPr="00611D74" w:rsidRDefault="00525958" w:rsidP="00525958">
      <w:pPr>
        <w:spacing w:line="400" w:lineRule="exact"/>
        <w:ind w:leftChars="202" w:left="424"/>
        <w:rPr>
          <w:rFonts w:ascii="Times New Roman" w:hAnsi="Times New Roman"/>
          <w:szCs w:val="24"/>
        </w:rPr>
      </w:pPr>
    </w:p>
    <w:p w:rsidR="00525958" w:rsidRPr="00611D74" w:rsidRDefault="00525958" w:rsidP="009D5BAA">
      <w:pPr>
        <w:spacing w:line="400" w:lineRule="exact"/>
        <w:ind w:leftChars="202" w:left="424"/>
        <w:rPr>
          <w:rFonts w:ascii="Times New Roman" w:hAnsi="Times New Roman"/>
          <w:szCs w:val="24"/>
        </w:rPr>
      </w:pPr>
      <w:r w:rsidRPr="00611D74">
        <w:rPr>
          <w:rFonts w:ascii="Times New Roman" w:hAnsi="Times New Roman"/>
          <w:szCs w:val="24"/>
        </w:rPr>
        <w:t>【例</w:t>
      </w:r>
      <w:r w:rsidRPr="00611D74">
        <w:rPr>
          <w:rFonts w:ascii="Times New Roman" w:hAnsi="Times New Roman" w:hint="eastAsia"/>
          <w:szCs w:val="24"/>
        </w:rPr>
        <w:t>3</w:t>
      </w:r>
      <w:r w:rsidRPr="00611D74">
        <w:rPr>
          <w:rFonts w:ascii="Times New Roman" w:hAnsi="Times New Roman"/>
          <w:szCs w:val="24"/>
        </w:rPr>
        <w:t>】</w:t>
      </w:r>
      <w:r w:rsidRPr="00611D74">
        <w:rPr>
          <w:rFonts w:ascii="Times New Roman" w:hAnsi="Times New Roman" w:hint="eastAsia"/>
          <w:szCs w:val="24"/>
        </w:rPr>
        <w:t>将重为</w:t>
      </w:r>
      <w:r w:rsidRPr="00611D74">
        <w:rPr>
          <w:rFonts w:ascii="Times New Roman" w:hAnsi="Times New Roman" w:hint="eastAsia"/>
          <w:szCs w:val="24"/>
        </w:rPr>
        <w:t>4N</w:t>
      </w:r>
      <w:r w:rsidRPr="00611D74">
        <w:rPr>
          <w:rFonts w:ascii="Times New Roman" w:hAnsi="Times New Roman" w:hint="eastAsia"/>
          <w:szCs w:val="24"/>
        </w:rPr>
        <w:t>的足球竖直向上踢出，足球在竖直向上运动过程中，如果受到的空气阻力大小为</w:t>
      </w:r>
      <w:r w:rsidRPr="00611D74">
        <w:rPr>
          <w:rFonts w:ascii="Times New Roman" w:hAnsi="Times New Roman" w:hint="eastAsia"/>
          <w:szCs w:val="24"/>
        </w:rPr>
        <w:t>1N</w:t>
      </w:r>
      <w:r w:rsidRPr="00611D74">
        <w:rPr>
          <w:rFonts w:ascii="Times New Roman" w:hAnsi="Times New Roman" w:hint="eastAsia"/>
          <w:szCs w:val="24"/>
        </w:rPr>
        <w:t>，则足球受到的合力大小为</w:t>
      </w:r>
      <w:r w:rsidRPr="00611D74">
        <w:rPr>
          <w:rFonts w:ascii="Times New Roman" w:hAnsi="Times New Roman" w:hint="eastAsia"/>
          <w:szCs w:val="24"/>
        </w:rPr>
        <w:tab/>
      </w:r>
      <w:r w:rsidRPr="00611D74">
        <w:rPr>
          <w:rFonts w:ascii="Times New Roman" w:hAnsi="Times New Roman" w:hint="eastAsia"/>
          <w:szCs w:val="24"/>
        </w:rPr>
        <w:t>（</w:t>
      </w:r>
      <w:r w:rsidRPr="00611D74">
        <w:rPr>
          <w:rFonts w:ascii="Times New Roman" w:hAnsi="Times New Roman" w:hint="eastAsia"/>
          <w:szCs w:val="24"/>
        </w:rPr>
        <w:tab/>
      </w:r>
      <w:r w:rsidRPr="00611D74">
        <w:rPr>
          <w:rFonts w:ascii="Times New Roman" w:hAnsi="Times New Roman" w:hint="eastAsia"/>
          <w:szCs w:val="24"/>
        </w:rPr>
        <w:tab/>
      </w:r>
      <w:r w:rsidRPr="00611D74">
        <w:rPr>
          <w:rFonts w:ascii="Times New Roman" w:hAnsi="Times New Roman" w:hint="eastAsia"/>
          <w:szCs w:val="24"/>
        </w:rPr>
        <w:t>）</w:t>
      </w:r>
    </w:p>
    <w:p w:rsidR="00525958" w:rsidRPr="00611D74" w:rsidRDefault="00525958" w:rsidP="00525958">
      <w:pPr>
        <w:spacing w:line="400" w:lineRule="exact"/>
        <w:ind w:leftChars="405" w:left="850"/>
        <w:rPr>
          <w:rFonts w:ascii="Times New Roman" w:hAnsi="Times New Roman"/>
          <w:szCs w:val="24"/>
        </w:rPr>
      </w:pPr>
      <w:r w:rsidRPr="00611D74">
        <w:rPr>
          <w:rFonts w:ascii="Times New Roman" w:hAnsi="Times New Roman" w:hint="eastAsia"/>
          <w:szCs w:val="24"/>
        </w:rPr>
        <w:t>A</w:t>
      </w:r>
      <w:r w:rsidRPr="00611D74">
        <w:rPr>
          <w:rFonts w:ascii="Times New Roman" w:hAnsi="Times New Roman" w:hint="eastAsia"/>
          <w:szCs w:val="24"/>
        </w:rPr>
        <w:t>．</w:t>
      </w:r>
      <w:r w:rsidRPr="00611D74">
        <w:rPr>
          <w:rFonts w:ascii="Times New Roman" w:hAnsi="Times New Roman" w:hint="eastAsia"/>
          <w:szCs w:val="24"/>
        </w:rPr>
        <w:t>1N</w:t>
      </w:r>
      <w:r w:rsidRPr="00611D74">
        <w:rPr>
          <w:rFonts w:ascii="Times New Roman" w:hAnsi="Times New Roman" w:hint="eastAsia"/>
          <w:szCs w:val="24"/>
        </w:rPr>
        <w:tab/>
      </w:r>
      <w:r w:rsidR="009D5BAA" w:rsidRPr="00611D74">
        <w:rPr>
          <w:rFonts w:ascii="Times New Roman" w:hAnsi="Times New Roman" w:hint="eastAsia"/>
          <w:szCs w:val="24"/>
        </w:rPr>
        <w:tab/>
      </w:r>
      <w:r w:rsidRPr="00611D74">
        <w:rPr>
          <w:rFonts w:ascii="Times New Roman" w:hAnsi="Times New Roman" w:hint="eastAsia"/>
          <w:szCs w:val="24"/>
        </w:rPr>
        <w:tab/>
      </w:r>
      <w:r w:rsidR="009D5BAA" w:rsidRPr="00611D74">
        <w:rPr>
          <w:rFonts w:ascii="Times New Roman" w:hAnsi="Times New Roman" w:hint="eastAsia"/>
          <w:szCs w:val="24"/>
        </w:rPr>
        <w:tab/>
      </w:r>
      <w:r w:rsidRPr="00611D74">
        <w:rPr>
          <w:rFonts w:ascii="Times New Roman" w:hAnsi="Times New Roman" w:hint="eastAsia"/>
          <w:szCs w:val="24"/>
        </w:rPr>
        <w:t>B</w:t>
      </w:r>
      <w:r w:rsidRPr="00611D74">
        <w:rPr>
          <w:rFonts w:ascii="Times New Roman" w:hAnsi="Times New Roman" w:hint="eastAsia"/>
          <w:szCs w:val="24"/>
        </w:rPr>
        <w:t>．</w:t>
      </w:r>
      <w:r w:rsidRPr="00611D74">
        <w:rPr>
          <w:rFonts w:ascii="Times New Roman" w:hAnsi="Times New Roman" w:hint="eastAsia"/>
          <w:szCs w:val="24"/>
        </w:rPr>
        <w:t>3N</w:t>
      </w:r>
      <w:r w:rsidRPr="00611D74">
        <w:rPr>
          <w:rFonts w:ascii="Times New Roman" w:hAnsi="Times New Roman" w:hint="eastAsia"/>
          <w:szCs w:val="24"/>
        </w:rPr>
        <w:tab/>
      </w:r>
      <w:r w:rsidR="009D5BAA" w:rsidRPr="00611D74">
        <w:rPr>
          <w:rFonts w:ascii="Times New Roman" w:hAnsi="Times New Roman" w:hint="eastAsia"/>
          <w:szCs w:val="24"/>
        </w:rPr>
        <w:tab/>
      </w:r>
      <w:r w:rsidR="009D5BAA" w:rsidRPr="00611D74">
        <w:rPr>
          <w:rFonts w:ascii="Times New Roman" w:hAnsi="Times New Roman" w:hint="eastAsia"/>
          <w:szCs w:val="24"/>
        </w:rPr>
        <w:tab/>
      </w:r>
      <w:r w:rsidRPr="00611D74">
        <w:rPr>
          <w:rFonts w:ascii="Times New Roman" w:hAnsi="Times New Roman" w:hint="eastAsia"/>
          <w:szCs w:val="24"/>
        </w:rPr>
        <w:tab/>
        <w:t>C</w:t>
      </w:r>
      <w:r w:rsidRPr="00611D74">
        <w:rPr>
          <w:rFonts w:ascii="Times New Roman" w:hAnsi="Times New Roman" w:hint="eastAsia"/>
          <w:szCs w:val="24"/>
        </w:rPr>
        <w:t>．</w:t>
      </w:r>
      <w:r w:rsidRPr="00611D74">
        <w:rPr>
          <w:rFonts w:ascii="Times New Roman" w:hAnsi="Times New Roman" w:hint="eastAsia"/>
          <w:szCs w:val="24"/>
        </w:rPr>
        <w:t>4N</w:t>
      </w:r>
      <w:r w:rsidR="009D5BAA" w:rsidRPr="00611D74">
        <w:rPr>
          <w:rFonts w:ascii="Times New Roman" w:hAnsi="Times New Roman" w:hint="eastAsia"/>
          <w:szCs w:val="24"/>
        </w:rPr>
        <w:tab/>
      </w:r>
      <w:r w:rsidR="009D5BAA" w:rsidRPr="00611D74">
        <w:rPr>
          <w:rFonts w:ascii="Times New Roman" w:hAnsi="Times New Roman" w:hint="eastAsia"/>
          <w:szCs w:val="24"/>
        </w:rPr>
        <w:tab/>
      </w:r>
      <w:r w:rsidRPr="00611D74">
        <w:rPr>
          <w:rFonts w:ascii="Times New Roman" w:hAnsi="Times New Roman" w:hint="eastAsia"/>
          <w:szCs w:val="24"/>
        </w:rPr>
        <w:tab/>
      </w:r>
      <w:r w:rsidRPr="00611D74">
        <w:rPr>
          <w:rFonts w:ascii="Times New Roman" w:hAnsi="Times New Roman" w:hint="eastAsia"/>
          <w:szCs w:val="24"/>
        </w:rPr>
        <w:tab/>
        <w:t>D</w:t>
      </w:r>
      <w:r w:rsidRPr="00611D74">
        <w:rPr>
          <w:rFonts w:ascii="Times New Roman" w:hAnsi="Times New Roman" w:hint="eastAsia"/>
          <w:szCs w:val="24"/>
        </w:rPr>
        <w:t>．</w:t>
      </w:r>
      <w:r w:rsidRPr="00611D74">
        <w:rPr>
          <w:rFonts w:ascii="Times New Roman" w:hAnsi="Times New Roman" w:hint="eastAsia"/>
          <w:szCs w:val="24"/>
        </w:rPr>
        <w:t>5N</w:t>
      </w:r>
    </w:p>
    <w:p w:rsidR="00525958" w:rsidRPr="00611D74" w:rsidRDefault="00525958" w:rsidP="00525958">
      <w:pPr>
        <w:pStyle w:val="ae"/>
        <w:spacing w:line="400" w:lineRule="exact"/>
        <w:ind w:leftChars="202" w:left="424"/>
        <w:rPr>
          <w:rFonts w:ascii="Times New Roman" w:eastAsiaTheme="minorEastAsia" w:hAnsi="Times New Roman"/>
          <w:color w:val="FF0000"/>
        </w:rPr>
      </w:pPr>
      <w:r w:rsidRPr="00611D74">
        <w:rPr>
          <w:rFonts w:ascii="Times New Roman" w:eastAsiaTheme="minorEastAsia" w:hAnsi="Times New Roman"/>
          <w:color w:val="FF0000"/>
        </w:rPr>
        <w:t>【难度】</w:t>
      </w:r>
      <w:r w:rsidRPr="00611D74">
        <w:rPr>
          <w:rFonts w:hAnsi="宋体" w:cs="宋体" w:hint="eastAsia"/>
          <w:color w:val="FF0000"/>
        </w:rPr>
        <w:t>★★</w:t>
      </w:r>
    </w:p>
    <w:p w:rsidR="00525958" w:rsidRPr="00611D74" w:rsidRDefault="00525958" w:rsidP="00525958">
      <w:pPr>
        <w:pStyle w:val="ae"/>
        <w:spacing w:line="400" w:lineRule="exact"/>
        <w:ind w:leftChars="201" w:left="422"/>
        <w:rPr>
          <w:rFonts w:ascii="Times New Roman" w:eastAsiaTheme="minorEastAsia" w:hAnsi="Times New Roman"/>
          <w:color w:val="FF0000"/>
        </w:rPr>
      </w:pPr>
      <w:r w:rsidRPr="00611D74">
        <w:rPr>
          <w:rFonts w:ascii="Times New Roman" w:eastAsiaTheme="minorEastAsia" w:hAnsi="Times New Roman"/>
          <w:color w:val="FF0000"/>
        </w:rPr>
        <w:t>【答案】</w:t>
      </w:r>
      <w:r w:rsidRPr="00611D74">
        <w:rPr>
          <w:rFonts w:ascii="Times New Roman" w:eastAsiaTheme="minorEastAsia" w:hAnsi="Times New Roman" w:hint="eastAsia"/>
          <w:color w:val="FF0000"/>
        </w:rPr>
        <w:t>D</w:t>
      </w:r>
    </w:p>
    <w:p w:rsidR="00525958" w:rsidRPr="00611D74" w:rsidRDefault="00525958" w:rsidP="00525958">
      <w:pPr>
        <w:spacing w:line="400" w:lineRule="exact"/>
        <w:ind w:leftChars="202" w:left="424"/>
        <w:rPr>
          <w:rFonts w:ascii="Times New Roman" w:hAnsi="Times New Roman"/>
          <w:szCs w:val="24"/>
        </w:rPr>
      </w:pPr>
    </w:p>
    <w:p w:rsidR="00525958" w:rsidRPr="00611D74" w:rsidRDefault="00525958" w:rsidP="00525958">
      <w:pPr>
        <w:spacing w:line="400" w:lineRule="exact"/>
        <w:ind w:leftChars="202" w:left="424"/>
        <w:rPr>
          <w:rFonts w:ascii="Times New Roman" w:hAnsi="Times New Roman"/>
          <w:szCs w:val="24"/>
        </w:rPr>
      </w:pPr>
      <w:r w:rsidRPr="00611D74">
        <w:rPr>
          <w:rFonts w:ascii="Times New Roman" w:hAnsi="Times New Roman"/>
          <w:szCs w:val="24"/>
        </w:rPr>
        <w:t>【例</w:t>
      </w:r>
      <w:r w:rsidRPr="00611D74">
        <w:rPr>
          <w:rFonts w:ascii="Times New Roman" w:hAnsi="Times New Roman" w:hint="eastAsia"/>
          <w:szCs w:val="24"/>
        </w:rPr>
        <w:t>4</w:t>
      </w:r>
      <w:r w:rsidRPr="00611D74">
        <w:rPr>
          <w:rFonts w:ascii="Times New Roman" w:hAnsi="Times New Roman"/>
          <w:szCs w:val="24"/>
        </w:rPr>
        <w:t>】</w:t>
      </w:r>
      <w:r w:rsidRPr="00611D74">
        <w:t>小明和小红用向上的力共同提起一桶水，已知桶和水共重</w:t>
      </w:r>
      <w:r w:rsidRPr="00611D74">
        <w:rPr>
          <w:rFonts w:ascii="Times New Roman" w:hAnsi="Times New Roman" w:cs="Times New Roman"/>
        </w:rPr>
        <w:t>200</w:t>
      </w:r>
      <w:r w:rsidRPr="00611D74">
        <w:t>牛，小明的拉力为</w:t>
      </w:r>
      <w:r w:rsidRPr="00611D74">
        <w:rPr>
          <w:rFonts w:ascii="Times New Roman" w:hAnsi="Times New Roman" w:cs="Times New Roman"/>
        </w:rPr>
        <w:t>120</w:t>
      </w:r>
      <w:r w:rsidRPr="00611D74">
        <w:t>牛，小红的拉力为</w:t>
      </w:r>
      <w:r w:rsidRPr="00611D74">
        <w:rPr>
          <w:rFonts w:ascii="Times New Roman" w:hAnsi="Times New Roman" w:cs="Times New Roman"/>
        </w:rPr>
        <w:t>90</w:t>
      </w:r>
      <w:r w:rsidRPr="00611D74">
        <w:t>牛，那么这桶水所受的合力大小为</w:t>
      </w:r>
      <w:r w:rsidRPr="00611D74">
        <w:rPr>
          <w:rFonts w:hint="eastAsia"/>
        </w:rPr>
        <w:t>______</w:t>
      </w:r>
      <w:r w:rsidRPr="00611D74">
        <w:t>牛，方向</w:t>
      </w:r>
      <w:r w:rsidRPr="00611D74">
        <w:rPr>
          <w:rFonts w:hint="eastAsia"/>
        </w:rPr>
        <w:t>_________</w:t>
      </w:r>
      <w:r w:rsidRPr="00611D74">
        <w:rPr>
          <w:rFonts w:hint="eastAsia"/>
        </w:rPr>
        <w:t>。</w:t>
      </w:r>
    </w:p>
    <w:p w:rsidR="00525958" w:rsidRPr="00611D74" w:rsidRDefault="00525958" w:rsidP="00525958">
      <w:pPr>
        <w:pStyle w:val="ae"/>
        <w:spacing w:line="400" w:lineRule="exact"/>
        <w:ind w:leftChars="202" w:left="424"/>
        <w:rPr>
          <w:rFonts w:ascii="Times New Roman" w:eastAsiaTheme="minorEastAsia" w:hAnsi="Times New Roman"/>
          <w:color w:val="FF0000"/>
        </w:rPr>
      </w:pPr>
      <w:r w:rsidRPr="00611D74">
        <w:rPr>
          <w:rFonts w:ascii="Times New Roman" w:eastAsiaTheme="minorEastAsia" w:hAnsi="Times New Roman"/>
          <w:color w:val="FF0000"/>
        </w:rPr>
        <w:t>【难度】</w:t>
      </w:r>
      <w:r w:rsidRPr="00611D74">
        <w:rPr>
          <w:rFonts w:hAnsi="宋体" w:cs="宋体" w:hint="eastAsia"/>
          <w:color w:val="FF0000"/>
        </w:rPr>
        <w:t>★★</w:t>
      </w:r>
    </w:p>
    <w:p w:rsidR="00525958" w:rsidRPr="00611D74" w:rsidRDefault="00525958" w:rsidP="00525958">
      <w:pPr>
        <w:pStyle w:val="ae"/>
        <w:spacing w:line="400" w:lineRule="exact"/>
        <w:ind w:leftChars="201" w:left="422"/>
        <w:rPr>
          <w:rFonts w:ascii="Times New Roman" w:eastAsiaTheme="minorEastAsia" w:hAnsi="Times New Roman"/>
          <w:color w:val="FF0000"/>
        </w:rPr>
      </w:pPr>
      <w:r w:rsidRPr="00611D74">
        <w:rPr>
          <w:rFonts w:ascii="Times New Roman" w:eastAsiaTheme="minorEastAsia" w:hAnsi="Times New Roman"/>
          <w:color w:val="FF0000"/>
        </w:rPr>
        <w:t>【答案】</w:t>
      </w:r>
      <w:r w:rsidRPr="00611D74">
        <w:rPr>
          <w:rFonts w:ascii="Times New Roman" w:eastAsiaTheme="minorEastAsia" w:hAnsi="Times New Roman" w:hint="eastAsia"/>
          <w:color w:val="FF0000"/>
        </w:rPr>
        <w:t>10</w:t>
      </w:r>
      <w:r w:rsidRPr="00611D74">
        <w:rPr>
          <w:rFonts w:ascii="Times New Roman" w:eastAsiaTheme="minorEastAsia" w:hAnsi="Times New Roman" w:hint="eastAsia"/>
          <w:color w:val="FF0000"/>
        </w:rPr>
        <w:t>；向上</w:t>
      </w:r>
    </w:p>
    <w:p w:rsidR="00525958" w:rsidRPr="00611D74" w:rsidRDefault="00525958" w:rsidP="00C9063C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285104" w:rsidRPr="00611D74" w:rsidRDefault="001C6A3F" w:rsidP="00C9063C">
      <w:pPr>
        <w:spacing w:line="400" w:lineRule="exact"/>
        <w:ind w:leftChars="202" w:left="424"/>
        <w:rPr>
          <w:rFonts w:ascii="Times New Roman" w:hAnsi="Times New Roman" w:cs="Times New Roman"/>
          <w:b/>
          <w:spacing w:val="-6"/>
          <w:szCs w:val="21"/>
        </w:rPr>
      </w:pPr>
      <w:r w:rsidRPr="00611D74">
        <w:rPr>
          <w:rFonts w:ascii="Times New Roman" w:hAnsi="Times New Roman" w:cs="Times New Roman"/>
          <w:b/>
          <w:spacing w:val="-6"/>
          <w:szCs w:val="21"/>
        </w:rPr>
        <w:t>知识点</w:t>
      </w:r>
      <w:r w:rsidRPr="00611D74">
        <w:rPr>
          <w:rFonts w:ascii="Times New Roman" w:hAnsi="Times New Roman" w:cs="Times New Roman" w:hint="eastAsia"/>
          <w:b/>
          <w:spacing w:val="-6"/>
          <w:szCs w:val="21"/>
        </w:rPr>
        <w:t>二：方向不同的两个力</w:t>
      </w:r>
    </w:p>
    <w:p w:rsidR="00275491" w:rsidRPr="00611D74" w:rsidRDefault="00525958" w:rsidP="00C9063C">
      <w:pPr>
        <w:spacing w:line="400" w:lineRule="exact"/>
        <w:ind w:leftChars="202" w:left="424"/>
      </w:pPr>
      <w:r w:rsidRPr="00611D74">
        <w:rPr>
          <w:rFonts w:ascii="Times New Roman" w:hAnsi="Times New Roman"/>
          <w:szCs w:val="24"/>
        </w:rPr>
        <w:t>【例</w:t>
      </w:r>
      <w:r w:rsidRPr="00611D74">
        <w:rPr>
          <w:rFonts w:ascii="Times New Roman" w:hAnsi="Times New Roman" w:hint="eastAsia"/>
          <w:szCs w:val="24"/>
        </w:rPr>
        <w:t>1</w:t>
      </w:r>
      <w:r w:rsidRPr="00611D74">
        <w:rPr>
          <w:rFonts w:ascii="Times New Roman" w:hAnsi="Times New Roman"/>
          <w:szCs w:val="24"/>
        </w:rPr>
        <w:t>】</w:t>
      </w:r>
      <w:r w:rsidR="00241814" w:rsidRPr="00611D74">
        <w:t>放在水平桌面上的木块受到</w:t>
      </w:r>
      <w:r w:rsidR="00241814" w:rsidRPr="00611D74">
        <w:rPr>
          <w:rFonts w:ascii="Times New Roman" w:hAnsi="Times New Roman" w:cs="Times New Roman"/>
        </w:rPr>
        <w:t>5</w:t>
      </w:r>
      <w:proofErr w:type="gramStart"/>
      <w:r w:rsidR="00241814" w:rsidRPr="00611D74">
        <w:t>牛水平</w:t>
      </w:r>
      <w:proofErr w:type="gramEnd"/>
      <w:r w:rsidR="00241814" w:rsidRPr="00611D74">
        <w:t>向左的拉力作用和</w:t>
      </w:r>
      <w:r w:rsidR="00241814" w:rsidRPr="00611D74">
        <w:rPr>
          <w:rFonts w:ascii="Times New Roman" w:hAnsi="Times New Roman" w:cs="Times New Roman"/>
        </w:rPr>
        <w:t>8</w:t>
      </w:r>
      <w:proofErr w:type="gramStart"/>
      <w:r w:rsidR="00241814" w:rsidRPr="00611D74">
        <w:t>牛水平</w:t>
      </w:r>
      <w:proofErr w:type="gramEnd"/>
      <w:r w:rsidR="00241814" w:rsidRPr="00611D74">
        <w:t>向右的拉力作用而运动，其效果可用一个大小为</w:t>
      </w:r>
      <w:r w:rsidR="00241814" w:rsidRPr="00611D74">
        <w:rPr>
          <w:rFonts w:hint="eastAsia"/>
        </w:rPr>
        <w:t>______</w:t>
      </w:r>
      <w:r w:rsidR="00241814" w:rsidRPr="00611D74">
        <w:t>牛，方向</w:t>
      </w:r>
      <w:r w:rsidR="00241814" w:rsidRPr="00611D74">
        <w:rPr>
          <w:rFonts w:hint="eastAsia"/>
        </w:rPr>
        <w:t>___</w:t>
      </w:r>
      <w:r w:rsidR="00FA6494">
        <w:rPr>
          <w:rFonts w:hint="eastAsia"/>
        </w:rPr>
        <w:t>____</w:t>
      </w:r>
      <w:r w:rsidR="00241814" w:rsidRPr="00611D74">
        <w:rPr>
          <w:rFonts w:hint="eastAsia"/>
        </w:rPr>
        <w:t>___</w:t>
      </w:r>
      <w:r w:rsidR="00241814" w:rsidRPr="00611D74">
        <w:t>的力来代替，这个力是它们的</w:t>
      </w:r>
      <w:r w:rsidR="00241814" w:rsidRPr="00611D74">
        <w:rPr>
          <w:rFonts w:hint="eastAsia"/>
        </w:rPr>
        <w:t>______</w:t>
      </w:r>
      <w:r w:rsidR="00241814" w:rsidRPr="00611D74">
        <w:rPr>
          <w:rFonts w:hint="eastAsia"/>
        </w:rPr>
        <w:t>。</w:t>
      </w:r>
    </w:p>
    <w:p w:rsidR="00241814" w:rsidRPr="00611D74" w:rsidRDefault="00241814" w:rsidP="00C9063C">
      <w:pPr>
        <w:spacing w:line="400" w:lineRule="exact"/>
        <w:ind w:leftChars="202" w:left="424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★★</w:t>
      </w:r>
    </w:p>
    <w:p w:rsidR="00275491" w:rsidRPr="00611D74" w:rsidRDefault="00241814" w:rsidP="00C9063C">
      <w:pPr>
        <w:spacing w:line="400" w:lineRule="exact"/>
        <w:ind w:leftChars="202" w:left="424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1"/>
        </w:rPr>
        <w:t>【答案】</w:t>
      </w:r>
      <w:r w:rsidRPr="00611D74">
        <w:rPr>
          <w:rFonts w:ascii="Times New Roman" w:hAnsi="Times New Roman" w:cs="Times New Roman" w:hint="eastAsia"/>
          <w:color w:val="FF0000"/>
          <w:szCs w:val="21"/>
        </w:rPr>
        <w:t>3</w:t>
      </w:r>
      <w:r w:rsidRPr="00611D74">
        <w:rPr>
          <w:rFonts w:ascii="Times New Roman" w:hAnsi="Times New Roman" w:cs="Times New Roman" w:hint="eastAsia"/>
          <w:color w:val="FF0000"/>
          <w:szCs w:val="21"/>
        </w:rPr>
        <w:t>；水平向右；</w:t>
      </w:r>
      <w:r w:rsidR="00317F97" w:rsidRPr="00611D74">
        <w:rPr>
          <w:rFonts w:ascii="Times New Roman" w:hAnsi="Times New Roman" w:cs="Times New Roman" w:hint="eastAsia"/>
          <w:color w:val="FF0000"/>
          <w:szCs w:val="21"/>
        </w:rPr>
        <w:t>合力</w:t>
      </w:r>
    </w:p>
    <w:p w:rsidR="00C9063C" w:rsidRPr="00611D74" w:rsidRDefault="00C9063C" w:rsidP="00C9063C">
      <w:pPr>
        <w:spacing w:line="400" w:lineRule="exact"/>
        <w:ind w:leftChars="202" w:left="424"/>
        <w:rPr>
          <w:rFonts w:ascii="Times New Roman" w:hAnsi="Times New Roman" w:cs="Times New Roman"/>
          <w:color w:val="FF0000"/>
          <w:szCs w:val="21"/>
        </w:rPr>
      </w:pPr>
    </w:p>
    <w:p w:rsidR="00275491" w:rsidRPr="00611D74" w:rsidRDefault="00317F97" w:rsidP="00C9063C">
      <w:pPr>
        <w:spacing w:line="400" w:lineRule="exact"/>
        <w:ind w:leftChars="202" w:left="424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/>
          <w:szCs w:val="24"/>
        </w:rPr>
        <w:t>【例</w:t>
      </w:r>
      <w:r w:rsidRPr="00611D74">
        <w:rPr>
          <w:rFonts w:ascii="Times New Roman" w:hAnsi="Times New Roman" w:hint="eastAsia"/>
          <w:szCs w:val="24"/>
        </w:rPr>
        <w:t>2</w:t>
      </w:r>
      <w:r w:rsidRPr="00611D74">
        <w:rPr>
          <w:rFonts w:ascii="Times New Roman" w:hAnsi="Times New Roman"/>
          <w:szCs w:val="24"/>
        </w:rPr>
        <w:t>】</w:t>
      </w:r>
      <w:r w:rsidRPr="00611D74">
        <w:rPr>
          <w:rFonts w:ascii="Times New Roman" w:hAnsi="Times New Roman" w:hint="eastAsia"/>
          <w:szCs w:val="24"/>
        </w:rPr>
        <w:t>跳伞运动员连同装置共重</w:t>
      </w:r>
      <w:r w:rsidRPr="00611D74">
        <w:rPr>
          <w:rFonts w:ascii="Times New Roman" w:hAnsi="Times New Roman" w:hint="eastAsia"/>
          <w:szCs w:val="24"/>
        </w:rPr>
        <w:t>700N</w:t>
      </w:r>
      <w:r w:rsidRPr="00611D74">
        <w:rPr>
          <w:rFonts w:ascii="Times New Roman" w:hAnsi="Times New Roman" w:hint="eastAsia"/>
          <w:szCs w:val="24"/>
        </w:rPr>
        <w:t>，他在飞机上跳下，</w:t>
      </w:r>
      <w:proofErr w:type="gramStart"/>
      <w:r w:rsidRPr="00611D74">
        <w:rPr>
          <w:rFonts w:ascii="Times New Roman" w:hAnsi="Times New Roman" w:hint="eastAsia"/>
          <w:szCs w:val="24"/>
        </w:rPr>
        <w:t>伞未打开</w:t>
      </w:r>
      <w:proofErr w:type="gramEnd"/>
      <w:r w:rsidRPr="00611D74">
        <w:rPr>
          <w:rFonts w:ascii="Times New Roman" w:hAnsi="Times New Roman" w:hint="eastAsia"/>
          <w:szCs w:val="24"/>
        </w:rPr>
        <w:t>前，受到空气的阻力为</w:t>
      </w:r>
      <w:r w:rsidRPr="00611D74">
        <w:rPr>
          <w:rFonts w:ascii="Times New Roman" w:hAnsi="Times New Roman" w:hint="eastAsia"/>
          <w:szCs w:val="24"/>
        </w:rPr>
        <w:t>50N</w:t>
      </w:r>
      <w:r w:rsidRPr="00611D74">
        <w:rPr>
          <w:rFonts w:ascii="Times New Roman" w:hAnsi="Times New Roman" w:hint="eastAsia"/>
          <w:szCs w:val="24"/>
        </w:rPr>
        <w:t>，则这两个力的合力的大小为</w:t>
      </w:r>
      <w:r w:rsidR="0097575D" w:rsidRPr="00611D74">
        <w:rPr>
          <w:rFonts w:ascii="Times New Roman" w:hAnsi="Times New Roman" w:cs="Times New Roman"/>
        </w:rPr>
        <w:t>______</w:t>
      </w:r>
      <w:r w:rsidRPr="00611D74">
        <w:rPr>
          <w:rFonts w:ascii="Times New Roman" w:hAnsi="Times New Roman" w:hint="eastAsia"/>
          <w:szCs w:val="24"/>
        </w:rPr>
        <w:t>，合力的方向是</w:t>
      </w:r>
      <w:r w:rsidR="0097575D" w:rsidRPr="00611D74">
        <w:rPr>
          <w:rFonts w:ascii="Times New Roman" w:hAnsi="Times New Roman" w:cs="Times New Roman"/>
        </w:rPr>
        <w:t>______</w:t>
      </w:r>
      <w:r w:rsidR="0097575D" w:rsidRPr="00611D74">
        <w:rPr>
          <w:rFonts w:ascii="Times New Roman" w:hAnsi="Times New Roman" w:cs="Times New Roman" w:hint="eastAsia"/>
        </w:rPr>
        <w:t>。</w:t>
      </w:r>
    </w:p>
    <w:p w:rsidR="0097575D" w:rsidRPr="00611D74" w:rsidRDefault="0097575D" w:rsidP="00C9063C">
      <w:pPr>
        <w:spacing w:line="400" w:lineRule="exact"/>
        <w:ind w:leftChars="202" w:left="424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4"/>
        </w:rPr>
        <w:lastRenderedPageBreak/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★★</w:t>
      </w:r>
    </w:p>
    <w:p w:rsidR="0097575D" w:rsidRPr="00611D74" w:rsidRDefault="0097575D" w:rsidP="00C9063C">
      <w:pPr>
        <w:spacing w:line="400" w:lineRule="exact"/>
        <w:ind w:leftChars="202" w:left="424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1"/>
        </w:rPr>
        <w:t>【答案】</w:t>
      </w:r>
      <w:r w:rsidRPr="00611D74">
        <w:rPr>
          <w:rFonts w:ascii="Times New Roman" w:hAnsi="Times New Roman" w:cs="Times New Roman" w:hint="eastAsia"/>
          <w:color w:val="FF0000"/>
          <w:szCs w:val="21"/>
        </w:rPr>
        <w:t>650N</w:t>
      </w:r>
      <w:r w:rsidRPr="00611D74">
        <w:rPr>
          <w:rFonts w:ascii="Times New Roman" w:hAnsi="Times New Roman" w:cs="Times New Roman" w:hint="eastAsia"/>
          <w:color w:val="FF0000"/>
          <w:szCs w:val="21"/>
        </w:rPr>
        <w:t>；</w:t>
      </w:r>
      <w:r w:rsidR="00FA6494">
        <w:rPr>
          <w:rFonts w:ascii="Times New Roman" w:hAnsi="Times New Roman" w:cs="Times New Roman" w:hint="eastAsia"/>
          <w:color w:val="FF0000"/>
          <w:szCs w:val="21"/>
        </w:rPr>
        <w:t>竖直</w:t>
      </w:r>
      <w:r w:rsidRPr="00611D74">
        <w:rPr>
          <w:rFonts w:ascii="Times New Roman" w:hAnsi="Times New Roman" w:cs="Times New Roman" w:hint="eastAsia"/>
          <w:color w:val="FF0000"/>
          <w:szCs w:val="21"/>
        </w:rPr>
        <w:t>向下</w:t>
      </w:r>
    </w:p>
    <w:p w:rsidR="00275491" w:rsidRPr="00611D74" w:rsidRDefault="00275491" w:rsidP="00C9063C">
      <w:pPr>
        <w:spacing w:line="400" w:lineRule="exact"/>
        <w:ind w:leftChars="202" w:left="424"/>
        <w:rPr>
          <w:rFonts w:ascii="Times New Roman" w:hAnsi="Times New Roman"/>
          <w:szCs w:val="24"/>
        </w:rPr>
      </w:pPr>
    </w:p>
    <w:p w:rsidR="00C9063C" w:rsidRPr="00611D74" w:rsidRDefault="0097575D" w:rsidP="00C9063C">
      <w:pPr>
        <w:spacing w:line="400" w:lineRule="exact"/>
        <w:ind w:leftChars="202" w:left="424"/>
        <w:rPr>
          <w:rFonts w:asciiTheme="minorEastAsia" w:hAnsiTheme="minorEastAsia"/>
          <w:szCs w:val="24"/>
        </w:rPr>
      </w:pPr>
      <w:r w:rsidRPr="00611D74">
        <w:rPr>
          <w:rFonts w:ascii="Times New Roman" w:hAnsi="Times New Roman"/>
          <w:szCs w:val="24"/>
        </w:rPr>
        <w:t>【例</w:t>
      </w:r>
      <w:r w:rsidRPr="00611D74">
        <w:rPr>
          <w:rFonts w:ascii="Times New Roman" w:hAnsi="Times New Roman" w:hint="eastAsia"/>
          <w:szCs w:val="24"/>
        </w:rPr>
        <w:t>3</w:t>
      </w:r>
      <w:r w:rsidRPr="00611D74">
        <w:rPr>
          <w:rFonts w:ascii="Times New Roman" w:hAnsi="Times New Roman"/>
          <w:szCs w:val="24"/>
        </w:rPr>
        <w:t>】</w:t>
      </w:r>
      <w:r w:rsidR="00C9063C" w:rsidRPr="00611D74">
        <w:rPr>
          <w:rFonts w:ascii="Times New Roman" w:hAnsi="Times New Roman" w:hint="eastAsia"/>
          <w:szCs w:val="24"/>
        </w:rPr>
        <w:t>放在水平桌面上的弹簧测力计，两个人分别沿水平方向向相反的方向拉它，弹簧测力计的示数为</w:t>
      </w:r>
      <w:r w:rsidR="00C9063C" w:rsidRPr="00611D74">
        <w:rPr>
          <w:rFonts w:ascii="Times New Roman" w:hAnsi="Times New Roman" w:hint="eastAsia"/>
          <w:szCs w:val="24"/>
        </w:rPr>
        <w:t>9N</w:t>
      </w:r>
      <w:r w:rsidR="00C9063C" w:rsidRPr="00611D74">
        <w:rPr>
          <w:rFonts w:ascii="Times New Roman" w:hAnsi="Times New Roman" w:hint="eastAsia"/>
          <w:szCs w:val="24"/>
        </w:rPr>
        <w:t>，两人用力的大小是</w:t>
      </w:r>
      <w:r w:rsidR="00C9063C" w:rsidRPr="00611D74">
        <w:rPr>
          <w:rFonts w:asciiTheme="minorEastAsia" w:hAnsiTheme="minorEastAsia" w:hint="eastAsia"/>
          <w:szCs w:val="24"/>
        </w:rPr>
        <w:tab/>
      </w:r>
      <w:r w:rsidR="009D5BAA" w:rsidRPr="00611D74">
        <w:rPr>
          <w:rFonts w:asciiTheme="minorEastAsia" w:hAnsiTheme="minorEastAsia" w:hint="eastAsia"/>
          <w:szCs w:val="24"/>
        </w:rPr>
        <w:t>（</w:t>
      </w:r>
      <w:r w:rsidR="00C9063C" w:rsidRPr="00611D74">
        <w:rPr>
          <w:rFonts w:asciiTheme="minorEastAsia" w:hAnsiTheme="minorEastAsia" w:hint="eastAsia"/>
          <w:szCs w:val="24"/>
        </w:rPr>
        <w:tab/>
      </w:r>
      <w:r w:rsidR="00C9063C" w:rsidRPr="00611D74">
        <w:rPr>
          <w:rFonts w:asciiTheme="minorEastAsia" w:hAnsiTheme="minorEastAsia" w:hint="eastAsia"/>
          <w:szCs w:val="24"/>
        </w:rPr>
        <w:tab/>
      </w:r>
      <w:r w:rsidR="009D5BAA" w:rsidRPr="00611D74">
        <w:rPr>
          <w:rFonts w:asciiTheme="minorEastAsia" w:hAnsiTheme="minorEastAsia" w:hint="eastAsia"/>
          <w:szCs w:val="24"/>
        </w:rPr>
        <w:t>）</w:t>
      </w:r>
    </w:p>
    <w:p w:rsidR="00C9063C" w:rsidRPr="00611D74" w:rsidRDefault="00C9063C" w:rsidP="009D5BAA">
      <w:pPr>
        <w:spacing w:line="400" w:lineRule="exact"/>
        <w:ind w:leftChars="405" w:left="850"/>
        <w:rPr>
          <w:rFonts w:ascii="Times New Roman" w:hAnsi="Times New Roman"/>
          <w:szCs w:val="24"/>
        </w:rPr>
      </w:pPr>
      <w:r w:rsidRPr="00611D74">
        <w:rPr>
          <w:rFonts w:ascii="Times New Roman" w:hAnsi="Times New Roman" w:hint="eastAsia"/>
          <w:szCs w:val="24"/>
        </w:rPr>
        <w:t>A</w:t>
      </w:r>
      <w:r w:rsidRPr="00611D74">
        <w:rPr>
          <w:rFonts w:ascii="Times New Roman" w:hAnsi="Times New Roman" w:hint="eastAsia"/>
          <w:szCs w:val="24"/>
        </w:rPr>
        <w:t>．每个人拉力都是</w:t>
      </w:r>
      <w:r w:rsidRPr="00611D74">
        <w:rPr>
          <w:rFonts w:ascii="Times New Roman" w:hAnsi="Times New Roman" w:hint="eastAsia"/>
          <w:szCs w:val="24"/>
        </w:rPr>
        <w:t>9N</w:t>
      </w:r>
      <w:r w:rsidR="009D5BAA" w:rsidRPr="00611D74">
        <w:rPr>
          <w:rFonts w:ascii="Times New Roman" w:hAnsi="Times New Roman" w:hint="eastAsia"/>
          <w:szCs w:val="24"/>
        </w:rPr>
        <w:tab/>
      </w:r>
      <w:r w:rsidR="009D5BAA" w:rsidRPr="00611D74">
        <w:rPr>
          <w:rFonts w:ascii="Times New Roman" w:hAnsi="Times New Roman" w:hint="eastAsia"/>
          <w:szCs w:val="24"/>
        </w:rPr>
        <w:tab/>
      </w:r>
      <w:r w:rsidR="009D5BAA" w:rsidRPr="00611D74">
        <w:rPr>
          <w:rFonts w:ascii="Times New Roman" w:hAnsi="Times New Roman" w:hint="eastAsia"/>
          <w:szCs w:val="24"/>
        </w:rPr>
        <w:tab/>
      </w:r>
      <w:r w:rsidR="009D5BAA" w:rsidRPr="00611D74">
        <w:rPr>
          <w:rFonts w:ascii="Times New Roman" w:hAnsi="Times New Roman" w:hint="eastAsia"/>
          <w:szCs w:val="24"/>
        </w:rPr>
        <w:tab/>
      </w:r>
      <w:r w:rsidR="009D5BAA" w:rsidRPr="00611D74">
        <w:rPr>
          <w:rFonts w:ascii="Times New Roman" w:hAnsi="Times New Roman" w:hint="eastAsia"/>
          <w:szCs w:val="24"/>
        </w:rPr>
        <w:tab/>
      </w:r>
      <w:r w:rsidR="009D5BAA" w:rsidRPr="00611D74">
        <w:rPr>
          <w:rFonts w:ascii="Times New Roman" w:hAnsi="Times New Roman" w:hint="eastAsia"/>
          <w:szCs w:val="24"/>
        </w:rPr>
        <w:tab/>
      </w:r>
      <w:r w:rsidRPr="00611D74">
        <w:rPr>
          <w:rFonts w:ascii="Times New Roman" w:hAnsi="Times New Roman" w:hint="eastAsia"/>
          <w:szCs w:val="24"/>
        </w:rPr>
        <w:t>B</w:t>
      </w:r>
      <w:r w:rsidRPr="00611D74">
        <w:rPr>
          <w:rFonts w:ascii="Times New Roman" w:hAnsi="Times New Roman" w:hint="eastAsia"/>
          <w:szCs w:val="24"/>
        </w:rPr>
        <w:t>．每个人的拉力是</w:t>
      </w:r>
      <w:r w:rsidRPr="00611D74">
        <w:rPr>
          <w:rFonts w:ascii="Times New Roman" w:hAnsi="Times New Roman" w:hint="eastAsia"/>
          <w:szCs w:val="24"/>
        </w:rPr>
        <w:t>4.5N</w:t>
      </w:r>
    </w:p>
    <w:p w:rsidR="0097575D" w:rsidRPr="00611D74" w:rsidRDefault="00C9063C" w:rsidP="009D5BAA">
      <w:pPr>
        <w:spacing w:line="400" w:lineRule="exact"/>
        <w:ind w:leftChars="405" w:left="850"/>
        <w:rPr>
          <w:rFonts w:ascii="Times New Roman" w:hAnsi="Times New Roman"/>
          <w:szCs w:val="24"/>
        </w:rPr>
      </w:pPr>
      <w:r w:rsidRPr="00611D74">
        <w:rPr>
          <w:rFonts w:ascii="Times New Roman" w:hAnsi="Times New Roman" w:hint="eastAsia"/>
          <w:szCs w:val="24"/>
        </w:rPr>
        <w:t>C</w:t>
      </w:r>
      <w:r w:rsidRPr="00611D74">
        <w:rPr>
          <w:rFonts w:ascii="Times New Roman" w:hAnsi="Times New Roman" w:hint="eastAsia"/>
          <w:szCs w:val="24"/>
        </w:rPr>
        <w:t>．一个人用</w:t>
      </w:r>
      <w:r w:rsidRPr="00611D74">
        <w:rPr>
          <w:rFonts w:ascii="Times New Roman" w:hAnsi="Times New Roman" w:hint="eastAsia"/>
          <w:szCs w:val="24"/>
        </w:rPr>
        <w:t>4N</w:t>
      </w:r>
      <w:r w:rsidRPr="00611D74">
        <w:rPr>
          <w:rFonts w:ascii="Times New Roman" w:hAnsi="Times New Roman" w:hint="eastAsia"/>
          <w:szCs w:val="24"/>
        </w:rPr>
        <w:t>力，另一个人用</w:t>
      </w:r>
      <w:r w:rsidRPr="00611D74">
        <w:rPr>
          <w:rFonts w:ascii="Times New Roman" w:hAnsi="Times New Roman" w:hint="eastAsia"/>
          <w:szCs w:val="24"/>
        </w:rPr>
        <w:t>5N</w:t>
      </w:r>
      <w:r w:rsidRPr="00611D74">
        <w:rPr>
          <w:rFonts w:ascii="Times New Roman" w:hAnsi="Times New Roman" w:hint="eastAsia"/>
          <w:szCs w:val="24"/>
        </w:rPr>
        <w:t>力</w:t>
      </w:r>
      <w:r w:rsidR="009D5BAA" w:rsidRPr="00611D74">
        <w:rPr>
          <w:rFonts w:ascii="Times New Roman" w:hAnsi="Times New Roman" w:hint="eastAsia"/>
          <w:szCs w:val="24"/>
        </w:rPr>
        <w:tab/>
      </w:r>
      <w:r w:rsidR="009D5BAA" w:rsidRPr="00611D74">
        <w:rPr>
          <w:rFonts w:ascii="Times New Roman" w:hAnsi="Times New Roman" w:hint="eastAsia"/>
          <w:szCs w:val="24"/>
        </w:rPr>
        <w:tab/>
      </w:r>
      <w:r w:rsidR="009D5BAA" w:rsidRPr="00611D74">
        <w:rPr>
          <w:rFonts w:ascii="Times New Roman" w:hAnsi="Times New Roman" w:hint="eastAsia"/>
          <w:szCs w:val="24"/>
        </w:rPr>
        <w:tab/>
      </w:r>
      <w:r w:rsidRPr="00611D74">
        <w:rPr>
          <w:rFonts w:ascii="Times New Roman" w:hAnsi="Times New Roman" w:hint="eastAsia"/>
          <w:szCs w:val="24"/>
        </w:rPr>
        <w:t>D</w:t>
      </w:r>
      <w:r w:rsidRPr="00611D74">
        <w:rPr>
          <w:rFonts w:ascii="Times New Roman" w:hAnsi="Times New Roman" w:hint="eastAsia"/>
          <w:szCs w:val="24"/>
        </w:rPr>
        <w:t>．一人用力</w:t>
      </w:r>
      <w:r w:rsidRPr="00611D74">
        <w:rPr>
          <w:rFonts w:ascii="Times New Roman" w:hAnsi="Times New Roman" w:hint="eastAsia"/>
          <w:szCs w:val="24"/>
        </w:rPr>
        <w:t>6N</w:t>
      </w:r>
      <w:r w:rsidRPr="00611D74">
        <w:rPr>
          <w:rFonts w:ascii="Times New Roman" w:hAnsi="Times New Roman" w:hint="eastAsia"/>
          <w:szCs w:val="24"/>
        </w:rPr>
        <w:t>，另一个用力</w:t>
      </w:r>
      <w:r w:rsidRPr="00611D74">
        <w:rPr>
          <w:rFonts w:ascii="Times New Roman" w:hAnsi="Times New Roman" w:hint="eastAsia"/>
          <w:szCs w:val="24"/>
        </w:rPr>
        <w:t>3N</w:t>
      </w:r>
    </w:p>
    <w:p w:rsidR="00C9063C" w:rsidRPr="00611D74" w:rsidRDefault="00C9063C" w:rsidP="00C9063C">
      <w:pPr>
        <w:spacing w:line="400" w:lineRule="exact"/>
        <w:ind w:leftChars="202" w:left="424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★★</w:t>
      </w:r>
    </w:p>
    <w:p w:rsidR="00C9063C" w:rsidRPr="00611D74" w:rsidRDefault="00C9063C" w:rsidP="00C9063C">
      <w:pPr>
        <w:spacing w:line="400" w:lineRule="exact"/>
        <w:ind w:leftChars="202" w:left="424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1"/>
        </w:rPr>
        <w:t>【答案】</w:t>
      </w:r>
      <w:r w:rsidRPr="00611D74">
        <w:rPr>
          <w:rFonts w:ascii="Times New Roman" w:hAnsi="Times New Roman" w:cs="Times New Roman" w:hint="eastAsia"/>
          <w:color w:val="FF0000"/>
          <w:szCs w:val="21"/>
        </w:rPr>
        <w:t>A</w:t>
      </w:r>
    </w:p>
    <w:p w:rsidR="0097575D" w:rsidRPr="00611D74" w:rsidRDefault="0097575D" w:rsidP="00275491">
      <w:pPr>
        <w:spacing w:line="400" w:lineRule="exact"/>
        <w:ind w:leftChars="202" w:left="424"/>
        <w:rPr>
          <w:rFonts w:ascii="Times New Roman" w:hAnsi="Times New Roman"/>
          <w:szCs w:val="24"/>
        </w:rPr>
      </w:pPr>
    </w:p>
    <w:p w:rsidR="005B38E9" w:rsidRPr="00611D74" w:rsidRDefault="00C9063C" w:rsidP="005B38E9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/>
          <w:szCs w:val="24"/>
        </w:rPr>
        <w:t>【例</w:t>
      </w:r>
      <w:r w:rsidRPr="00611D74">
        <w:rPr>
          <w:rFonts w:ascii="Times New Roman" w:hAnsi="Times New Roman" w:hint="eastAsia"/>
          <w:szCs w:val="24"/>
        </w:rPr>
        <w:t>4</w:t>
      </w:r>
      <w:r w:rsidRPr="00611D74">
        <w:rPr>
          <w:rFonts w:ascii="Times New Roman" w:hAnsi="Times New Roman"/>
          <w:szCs w:val="24"/>
        </w:rPr>
        <w:t>】</w:t>
      </w:r>
      <w:r w:rsidR="005B38E9" w:rsidRPr="00611D74">
        <w:rPr>
          <w:rFonts w:ascii="Times New Roman" w:hAnsi="Times New Roman" w:cs="Times New Roman" w:hint="eastAsia"/>
          <w:szCs w:val="24"/>
        </w:rPr>
        <w:t>物体受到同一条直线上两个力的作用。合力的方向向西，大小为</w:t>
      </w:r>
      <w:r w:rsidR="005B38E9" w:rsidRPr="00611D74">
        <w:rPr>
          <w:rFonts w:ascii="Times New Roman" w:hAnsi="Times New Roman" w:cs="Times New Roman" w:hint="eastAsia"/>
          <w:szCs w:val="24"/>
        </w:rPr>
        <w:t>6N</w:t>
      </w:r>
      <w:r w:rsidR="005B38E9" w:rsidRPr="00611D74">
        <w:rPr>
          <w:rFonts w:ascii="Times New Roman" w:hAnsi="Times New Roman" w:cs="Times New Roman" w:hint="eastAsia"/>
          <w:szCs w:val="24"/>
        </w:rPr>
        <w:t>。已知其中一个力的大小为</w:t>
      </w:r>
      <w:r w:rsidR="005B38E9" w:rsidRPr="00611D74">
        <w:rPr>
          <w:rFonts w:ascii="Times New Roman" w:hAnsi="Times New Roman" w:cs="Times New Roman" w:hint="eastAsia"/>
          <w:szCs w:val="24"/>
        </w:rPr>
        <w:t>10N</w:t>
      </w:r>
      <w:r w:rsidR="005B38E9" w:rsidRPr="00611D74">
        <w:rPr>
          <w:rFonts w:ascii="Times New Roman" w:hAnsi="Times New Roman" w:cs="Times New Roman" w:hint="eastAsia"/>
          <w:szCs w:val="24"/>
        </w:rPr>
        <w:t>，方向向东，另一个力的大小是</w:t>
      </w:r>
      <w:r w:rsidR="005B38E9" w:rsidRPr="00611D74">
        <w:rPr>
          <w:rFonts w:ascii="Times New Roman" w:hAnsi="Times New Roman" w:cs="Times New Roman" w:hint="eastAsia"/>
          <w:szCs w:val="24"/>
        </w:rPr>
        <w:t>_________N</w:t>
      </w:r>
      <w:r w:rsidR="005B38E9" w:rsidRPr="00611D74">
        <w:rPr>
          <w:rFonts w:ascii="Times New Roman" w:hAnsi="Times New Roman" w:cs="Times New Roman" w:hint="eastAsia"/>
          <w:szCs w:val="24"/>
        </w:rPr>
        <w:t>，方向是</w:t>
      </w:r>
      <w:r w:rsidR="005B38E9" w:rsidRPr="00611D74">
        <w:rPr>
          <w:rFonts w:ascii="Times New Roman" w:hAnsi="Times New Roman" w:cs="Times New Roman" w:hint="eastAsia"/>
          <w:szCs w:val="24"/>
        </w:rPr>
        <w:t>_________</w:t>
      </w:r>
      <w:r w:rsidR="005B38E9" w:rsidRPr="00611D74">
        <w:rPr>
          <w:rFonts w:ascii="Times New Roman" w:hAnsi="Times New Roman" w:cs="Times New Roman" w:hint="eastAsia"/>
          <w:szCs w:val="24"/>
        </w:rPr>
        <w:t>。</w:t>
      </w:r>
    </w:p>
    <w:p w:rsidR="005B38E9" w:rsidRPr="00611D74" w:rsidRDefault="005B38E9" w:rsidP="005B38E9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★★</w:t>
      </w:r>
    </w:p>
    <w:p w:rsidR="005B38E9" w:rsidRPr="00611D74" w:rsidRDefault="005B38E9" w:rsidP="005B38E9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【答案】</w:t>
      </w:r>
      <w:r w:rsidRPr="00611D74">
        <w:rPr>
          <w:rFonts w:ascii="Times New Roman" w:hAnsi="Times New Roman" w:cs="Times New Roman" w:hint="eastAsia"/>
          <w:color w:val="FF0000"/>
          <w:szCs w:val="24"/>
        </w:rPr>
        <w:t>16</w:t>
      </w:r>
      <w:r w:rsidRPr="00611D74">
        <w:rPr>
          <w:rFonts w:ascii="Times New Roman" w:hAnsi="Times New Roman" w:cs="Times New Roman" w:hint="eastAsia"/>
          <w:color w:val="FF0000"/>
          <w:szCs w:val="24"/>
        </w:rPr>
        <w:t>；向</w:t>
      </w:r>
      <w:r w:rsidR="00AC1461">
        <w:rPr>
          <w:rFonts w:ascii="Times New Roman" w:hAnsi="Times New Roman" w:cs="Times New Roman" w:hint="eastAsia"/>
          <w:color w:val="FF0000"/>
          <w:szCs w:val="24"/>
        </w:rPr>
        <w:t>西</w:t>
      </w:r>
    </w:p>
    <w:p w:rsidR="002075E5" w:rsidRPr="00611D74" w:rsidRDefault="002075E5" w:rsidP="00285104">
      <w:pPr>
        <w:spacing w:line="400" w:lineRule="exact"/>
        <w:rPr>
          <w:rFonts w:ascii="Times New Roman" w:hAnsi="Times New Roman" w:cs="Times New Roman"/>
        </w:rPr>
      </w:pPr>
    </w:p>
    <w:p w:rsidR="00502999" w:rsidRPr="00611D74" w:rsidRDefault="00B2177E" w:rsidP="00285104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组合 5" o:spid="_x0000_s1035" style="position:absolute;left:0;text-align:left;margin-left:-.4pt;margin-top:10.2pt;width:110.25pt;height:49.5pt;z-index:251698176" coordsize="14001,6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">
            <v:shape id="图片 60" o:spid="_x0000_s1036" type="#_x0000_t75" style="position:absolute;width:14001;height:62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imagedata r:id="rId22" o:title=""/>
              <v:path arrowok="t"/>
            </v:shape>
            <v:shape id="文本框 61" o:spid="_x0000_s1037" type="#_x0000_t202" style="position:absolute;left:5334;top:2000;width:8667;height:33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#cce8cf" stroked="f" strokeweight=".5pt">
              <v:textbox style="mso-next-textbox:#文本框 61">
                <w:txbxContent>
                  <w:p w:rsidR="00B2177E" w:rsidRPr="0014298B" w:rsidRDefault="00B2177E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 w:rsidRPr="0014298B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随堂检测</w:t>
                    </w:r>
                  </w:p>
                </w:txbxContent>
              </v:textbox>
            </v:shape>
          </v:group>
        </w:pict>
      </w:r>
    </w:p>
    <w:p w:rsidR="0014298B" w:rsidRPr="00611D74" w:rsidRDefault="0014298B" w:rsidP="00285104">
      <w:pPr>
        <w:spacing w:line="400" w:lineRule="exact"/>
        <w:rPr>
          <w:rFonts w:ascii="Times New Roman" w:hAnsi="Times New Roman" w:cs="Times New Roman"/>
        </w:rPr>
      </w:pPr>
    </w:p>
    <w:p w:rsidR="0014298B" w:rsidRPr="00611D74" w:rsidRDefault="0014298B" w:rsidP="00285104">
      <w:pPr>
        <w:spacing w:line="400" w:lineRule="exact"/>
        <w:rPr>
          <w:rFonts w:ascii="Times New Roman" w:hAnsi="Times New Roman" w:cs="Times New Roman"/>
        </w:rPr>
      </w:pPr>
    </w:p>
    <w:p w:rsidR="008F1A0F" w:rsidRPr="00611D74" w:rsidRDefault="007B0633" w:rsidP="00EA1671">
      <w:pPr>
        <w:spacing w:line="400" w:lineRule="exact"/>
        <w:rPr>
          <w:rFonts w:asciiTheme="minorEastAsia" w:hAnsiTheme="minorEastAsia" w:cs="Times New Roman"/>
        </w:rPr>
      </w:pPr>
      <w:r w:rsidRPr="00611D74">
        <w:rPr>
          <w:rFonts w:ascii="Times New Roman" w:hAnsi="Times New Roman" w:cs="Times New Roman"/>
        </w:rPr>
        <w:t>1</w:t>
      </w:r>
      <w:r w:rsidRPr="00611D74">
        <w:rPr>
          <w:rFonts w:ascii="Times New Roman" w:hAnsi="Times New Roman" w:cs="Times New Roman"/>
        </w:rPr>
        <w:t>、</w:t>
      </w:r>
      <w:r w:rsidR="008F1A0F" w:rsidRPr="00611D74">
        <w:rPr>
          <w:rFonts w:hint="eastAsia"/>
        </w:rPr>
        <w:t>下列说法中正确的是</w:t>
      </w:r>
      <w:r w:rsidR="008F1A0F" w:rsidRPr="00611D74">
        <w:rPr>
          <w:rFonts w:hint="eastAsia"/>
        </w:rPr>
        <w:tab/>
      </w:r>
      <w:r w:rsidR="009D5BAA" w:rsidRPr="00611D74">
        <w:rPr>
          <w:rFonts w:asciiTheme="minorEastAsia" w:hAnsiTheme="minorEastAsia" w:cs="Times New Roman"/>
        </w:rPr>
        <w:t>（</w:t>
      </w:r>
      <w:r w:rsidR="008F1A0F" w:rsidRPr="00611D74">
        <w:rPr>
          <w:rFonts w:asciiTheme="minorEastAsia" w:hAnsiTheme="minorEastAsia" w:cs="Times New Roman" w:hint="eastAsia"/>
        </w:rPr>
        <w:tab/>
      </w:r>
      <w:r w:rsidR="008F1A0F" w:rsidRPr="00611D74">
        <w:rPr>
          <w:rFonts w:asciiTheme="minorEastAsia" w:hAnsiTheme="minorEastAsia" w:cs="Times New Roman" w:hint="eastAsia"/>
        </w:rPr>
        <w:tab/>
      </w:r>
      <w:r w:rsidR="009D5BAA" w:rsidRPr="00611D74">
        <w:rPr>
          <w:rFonts w:asciiTheme="minorEastAsia" w:hAnsiTheme="minorEastAsia" w:cs="Times New Roman"/>
        </w:rPr>
        <w:t>）</w:t>
      </w:r>
    </w:p>
    <w:p w:rsidR="008F1A0F" w:rsidRPr="00611D74" w:rsidRDefault="008F1A0F" w:rsidP="00EA167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/>
        </w:rPr>
        <w:t>A</w:t>
      </w:r>
      <w:r w:rsidRPr="00611D74">
        <w:rPr>
          <w:rFonts w:ascii="Times New Roman" w:hAnsi="Times New Roman" w:cs="Times New Roman" w:hint="eastAsia"/>
        </w:rPr>
        <w:t>．</w:t>
      </w:r>
      <w:r w:rsidRPr="00611D74">
        <w:rPr>
          <w:rFonts w:ascii="Times New Roman" w:cs="Times New Roman"/>
        </w:rPr>
        <w:t>放在支持面上的物体，其所受重力的方向总是与支持面垂直</w:t>
      </w:r>
    </w:p>
    <w:p w:rsidR="008F1A0F" w:rsidRPr="00611D74" w:rsidRDefault="008F1A0F" w:rsidP="00EA167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/>
        </w:rPr>
        <w:t>B</w:t>
      </w:r>
      <w:r w:rsidRPr="00611D74">
        <w:rPr>
          <w:rFonts w:ascii="Times New Roman" w:hAnsi="Times New Roman" w:cs="Times New Roman" w:hint="eastAsia"/>
        </w:rPr>
        <w:t>．</w:t>
      </w:r>
      <w:r w:rsidRPr="00611D74">
        <w:rPr>
          <w:rFonts w:ascii="Times New Roman" w:cs="Times New Roman"/>
        </w:rPr>
        <w:t>树上的苹果在下落时受到重力，落到地面后静止时不受重力作用</w:t>
      </w:r>
    </w:p>
    <w:p w:rsidR="008F1A0F" w:rsidRPr="00611D74" w:rsidRDefault="008F1A0F" w:rsidP="00EA1671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/>
        </w:rPr>
        <w:t>C</w:t>
      </w:r>
      <w:r w:rsidRPr="00611D74">
        <w:rPr>
          <w:rFonts w:ascii="Times New Roman" w:hAnsi="Times New Roman" w:cs="Times New Roman" w:hint="eastAsia"/>
        </w:rPr>
        <w:t>．</w:t>
      </w:r>
      <w:r w:rsidRPr="00611D74">
        <w:rPr>
          <w:rFonts w:ascii="Times New Roman" w:cs="Times New Roman"/>
        </w:rPr>
        <w:t>重力产生的原因是由于地球的吸引</w:t>
      </w:r>
    </w:p>
    <w:p w:rsidR="008F1A0F" w:rsidRPr="00611D74" w:rsidRDefault="008F1A0F" w:rsidP="00EA167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/>
        </w:rPr>
        <w:t>D</w:t>
      </w:r>
      <w:r w:rsidRPr="00611D74">
        <w:rPr>
          <w:rFonts w:ascii="Times New Roman" w:hAnsi="Times New Roman" w:cs="Times New Roman" w:hint="eastAsia"/>
        </w:rPr>
        <w:t>．</w:t>
      </w:r>
      <w:r w:rsidRPr="00611D74">
        <w:rPr>
          <w:rFonts w:ascii="Times New Roman" w:cs="Times New Roman"/>
        </w:rPr>
        <w:t>地球吸引物体，物体不吸引地球</w:t>
      </w:r>
    </w:p>
    <w:p w:rsidR="00D4203D" w:rsidRPr="00611D74" w:rsidRDefault="00D4203D" w:rsidP="008F1A0F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</w:t>
      </w:r>
      <w:r w:rsidR="00EA1671" w:rsidRPr="00611D74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611D74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1"/>
        </w:rPr>
        <w:t>【答案】</w:t>
      </w:r>
      <w:r w:rsidR="00EA1671" w:rsidRPr="00611D74">
        <w:rPr>
          <w:rFonts w:ascii="Times New Roman" w:hAnsi="Times New Roman" w:cs="Times New Roman" w:hint="eastAsia"/>
          <w:color w:val="FF0000"/>
          <w:szCs w:val="21"/>
        </w:rPr>
        <w:t>C</w:t>
      </w:r>
    </w:p>
    <w:p w:rsidR="007B0633" w:rsidRPr="00611D74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EA1671" w:rsidRPr="00611D74" w:rsidRDefault="007B0633" w:rsidP="00EA1671">
      <w:pPr>
        <w:rPr>
          <w:rFonts w:asciiTheme="minorEastAsia" w:hAnsiTheme="minorEastAsia"/>
        </w:rPr>
      </w:pPr>
      <w:r w:rsidRPr="00611D74">
        <w:rPr>
          <w:rFonts w:ascii="Times New Roman" w:hAnsi="Times New Roman" w:cs="Times New Roman"/>
        </w:rPr>
        <w:t>2</w:t>
      </w:r>
      <w:r w:rsidRPr="00611D74">
        <w:rPr>
          <w:rFonts w:ascii="Times New Roman" w:hAnsi="Times New Roman" w:cs="Times New Roman"/>
        </w:rPr>
        <w:t>、</w:t>
      </w:r>
      <w:r w:rsidR="00EA1671" w:rsidRPr="00611D74">
        <w:rPr>
          <w:rFonts w:hint="eastAsia"/>
        </w:rPr>
        <w:t>从手中推出的铅球，在空中飞行时，若不计空气阻力，它受到的力是</w:t>
      </w:r>
      <w:r w:rsidR="00EA1671" w:rsidRPr="00611D74">
        <w:rPr>
          <w:rFonts w:hint="eastAsia"/>
        </w:rPr>
        <w:tab/>
      </w:r>
      <w:r w:rsidR="009D5BAA" w:rsidRPr="00611D74">
        <w:rPr>
          <w:rFonts w:asciiTheme="minorEastAsia" w:hAnsiTheme="minorEastAsia" w:hint="eastAsia"/>
        </w:rPr>
        <w:t>（</w:t>
      </w:r>
      <w:r w:rsidR="00EA1671" w:rsidRPr="00611D74">
        <w:rPr>
          <w:rFonts w:asciiTheme="minorEastAsia" w:hAnsiTheme="minorEastAsia" w:hint="eastAsia"/>
        </w:rPr>
        <w:tab/>
      </w:r>
      <w:r w:rsidR="00EA1671" w:rsidRPr="00611D74">
        <w:rPr>
          <w:rFonts w:asciiTheme="minorEastAsia" w:hAnsiTheme="minorEastAsia" w:hint="eastAsia"/>
        </w:rPr>
        <w:tab/>
      </w:r>
      <w:r w:rsidR="009D5BAA" w:rsidRPr="00611D74">
        <w:rPr>
          <w:rFonts w:asciiTheme="minorEastAsia" w:hAnsiTheme="minorEastAsia" w:hint="eastAsia"/>
        </w:rPr>
        <w:t>）</w:t>
      </w:r>
    </w:p>
    <w:p w:rsidR="00EA1671" w:rsidRPr="00611D74" w:rsidRDefault="00EA1671" w:rsidP="00EA1671">
      <w:pPr>
        <w:ind w:firstLineChars="200" w:firstLine="420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/>
        </w:rPr>
        <w:t>A</w:t>
      </w:r>
      <w:r w:rsidRPr="00611D74">
        <w:rPr>
          <w:rFonts w:ascii="Times New Roman" w:hAnsi="Times New Roman" w:cs="Times New Roman" w:hint="eastAsia"/>
        </w:rPr>
        <w:t>．</w:t>
      </w:r>
      <w:r w:rsidRPr="00611D74">
        <w:rPr>
          <w:rFonts w:ascii="Times New Roman" w:cs="Times New Roman"/>
        </w:rPr>
        <w:t>重力和推力</w:t>
      </w:r>
      <w:r w:rsidRPr="00611D74">
        <w:rPr>
          <w:rFonts w:ascii="Times New Roman" w:hAnsi="Times New Roman" w:cs="Times New Roman"/>
        </w:rPr>
        <w:tab/>
      </w:r>
      <w:r w:rsidRPr="00611D74">
        <w:rPr>
          <w:rFonts w:ascii="Times New Roman" w:hAnsi="Times New Roman" w:cs="Times New Roman"/>
        </w:rPr>
        <w:tab/>
        <w:t>B</w:t>
      </w:r>
      <w:r w:rsidRPr="00611D74">
        <w:rPr>
          <w:rFonts w:ascii="Times New Roman" w:hAnsi="Times New Roman" w:cs="Times New Roman" w:hint="eastAsia"/>
        </w:rPr>
        <w:t>．</w:t>
      </w:r>
      <w:r w:rsidRPr="00611D74">
        <w:rPr>
          <w:rFonts w:ascii="Times New Roman" w:cs="Times New Roman"/>
        </w:rPr>
        <w:t>重力</w:t>
      </w:r>
      <w:r w:rsidRPr="00611D74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/>
        </w:rPr>
        <w:t>C</w:t>
      </w:r>
      <w:r w:rsidRPr="00611D74">
        <w:rPr>
          <w:rFonts w:ascii="Times New Roman" w:hAnsi="Times New Roman" w:cs="Times New Roman" w:hint="eastAsia"/>
        </w:rPr>
        <w:t>．</w:t>
      </w:r>
      <w:r w:rsidRPr="00611D74">
        <w:rPr>
          <w:rFonts w:ascii="Times New Roman" w:cs="Times New Roman"/>
        </w:rPr>
        <w:t>冲力</w:t>
      </w:r>
      <w:r w:rsidRPr="00611D74">
        <w:rPr>
          <w:rFonts w:ascii="Times New Roman" w:hAnsi="Times New Roman" w:cs="Times New Roman"/>
        </w:rPr>
        <w:tab/>
      </w:r>
      <w:r w:rsidRPr="00611D74">
        <w:rPr>
          <w:rFonts w:ascii="Times New Roman" w:hAnsi="Times New Roman" w:cs="Times New Roman"/>
        </w:rPr>
        <w:tab/>
        <w:t>D</w:t>
      </w:r>
      <w:r w:rsidRPr="00611D74">
        <w:rPr>
          <w:rFonts w:ascii="Times New Roman" w:hAnsi="Times New Roman" w:cs="Times New Roman" w:hint="eastAsia"/>
        </w:rPr>
        <w:t>．</w:t>
      </w:r>
      <w:r w:rsidRPr="00611D74">
        <w:rPr>
          <w:rFonts w:ascii="Times New Roman" w:cs="Times New Roman"/>
        </w:rPr>
        <w:t>惯性力</w:t>
      </w:r>
    </w:p>
    <w:p w:rsidR="00D4203D" w:rsidRPr="00611D74" w:rsidRDefault="00D4203D" w:rsidP="00EA1671">
      <w:pPr>
        <w:spacing w:line="360" w:lineRule="exact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</w:t>
      </w:r>
      <w:r w:rsidR="00EA1671" w:rsidRPr="00611D74">
        <w:rPr>
          <w:rFonts w:ascii="Times New Roman" w:hAnsiTheme="minorEastAsia" w:cs="Times New Roman"/>
          <w:color w:val="FF0000"/>
          <w:szCs w:val="24"/>
        </w:rPr>
        <w:t>★</w:t>
      </w:r>
    </w:p>
    <w:p w:rsidR="007C5238" w:rsidRPr="00611D74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1"/>
        </w:rPr>
        <w:t>【答案】</w:t>
      </w:r>
      <w:r w:rsidR="00EA1671" w:rsidRPr="00611D74">
        <w:rPr>
          <w:rFonts w:ascii="Times New Roman" w:hAnsi="Times New Roman" w:cs="Times New Roman" w:hint="eastAsia"/>
          <w:color w:val="FF0000"/>
          <w:szCs w:val="21"/>
        </w:rPr>
        <w:t>B</w:t>
      </w:r>
    </w:p>
    <w:p w:rsidR="00C77610" w:rsidRPr="00611D74" w:rsidRDefault="00C77610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EA1671" w:rsidRPr="00611D74" w:rsidRDefault="007B0633" w:rsidP="00380D0B">
      <w:pPr>
        <w:spacing w:line="400" w:lineRule="exact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/>
        </w:rPr>
        <w:t>3</w:t>
      </w:r>
      <w:r w:rsidRPr="00611D74">
        <w:rPr>
          <w:rFonts w:ascii="Times New Roman" w:hAnsi="Times New Roman" w:cs="Times New Roman"/>
        </w:rPr>
        <w:t>、</w:t>
      </w:r>
      <w:r w:rsidR="00EA1671" w:rsidRPr="00611D74">
        <w:rPr>
          <w:rFonts w:hint="eastAsia"/>
        </w:rPr>
        <w:t>一个铁球沿斜面滚下，铁球所受重力的方向是</w:t>
      </w:r>
      <w:r w:rsidR="00EA1671" w:rsidRPr="00611D74">
        <w:rPr>
          <w:rFonts w:hint="eastAsia"/>
        </w:rPr>
        <w:tab/>
      </w:r>
      <w:r w:rsidR="009D5BAA" w:rsidRPr="00611D74">
        <w:rPr>
          <w:rFonts w:ascii="Times New Roman" w:hAnsi="Times New Roman" w:cs="Times New Roman"/>
        </w:rPr>
        <w:t>（</w:t>
      </w:r>
      <w:r w:rsidR="00EA1671" w:rsidRPr="00611D74">
        <w:rPr>
          <w:rFonts w:ascii="Times New Roman" w:hAnsi="Times New Roman" w:cs="Times New Roman" w:hint="eastAsia"/>
        </w:rPr>
        <w:tab/>
      </w:r>
      <w:r w:rsidR="00EA1671" w:rsidRPr="00611D74">
        <w:rPr>
          <w:rFonts w:ascii="Times New Roman" w:hAnsi="Times New Roman" w:cs="Times New Roman" w:hint="eastAsia"/>
        </w:rPr>
        <w:tab/>
      </w:r>
      <w:r w:rsidR="009D5BAA" w:rsidRPr="00611D74">
        <w:rPr>
          <w:rFonts w:ascii="Times New Roman" w:hAnsi="Times New Roman" w:cs="Times New Roman"/>
        </w:rPr>
        <w:t>）</w:t>
      </w:r>
    </w:p>
    <w:p w:rsidR="00EA1671" w:rsidRPr="00611D74" w:rsidRDefault="00EA1671" w:rsidP="00380D0B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/>
        </w:rPr>
        <w:t>A</w:t>
      </w:r>
      <w:r w:rsidRPr="00611D74">
        <w:rPr>
          <w:rFonts w:ascii="Times New Roman" w:hAnsi="Times New Roman" w:cs="Times New Roman" w:hint="eastAsia"/>
        </w:rPr>
        <w:t>．</w:t>
      </w:r>
      <w:r w:rsidRPr="00611D74">
        <w:rPr>
          <w:rFonts w:ascii="Times New Roman" w:cs="Times New Roman"/>
        </w:rPr>
        <w:t>沿斜面向下</w:t>
      </w:r>
      <w:r w:rsidRPr="00611D74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/>
        </w:rPr>
        <w:t>B</w:t>
      </w:r>
      <w:r w:rsidRPr="00611D74">
        <w:rPr>
          <w:rFonts w:ascii="Times New Roman" w:hAnsi="Times New Roman" w:cs="Times New Roman" w:hint="eastAsia"/>
        </w:rPr>
        <w:t>．</w:t>
      </w:r>
      <w:r w:rsidRPr="00611D74">
        <w:rPr>
          <w:rFonts w:ascii="Times New Roman" w:cs="Times New Roman"/>
        </w:rPr>
        <w:t>垂直于斜面向下</w:t>
      </w:r>
      <w:r w:rsidRPr="00611D74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/>
        </w:rPr>
        <w:t>C</w:t>
      </w:r>
      <w:r w:rsidRPr="00611D74">
        <w:rPr>
          <w:rFonts w:ascii="Times New Roman" w:hAnsi="Times New Roman" w:cs="Times New Roman" w:hint="eastAsia"/>
        </w:rPr>
        <w:t>．</w:t>
      </w:r>
      <w:r w:rsidRPr="00611D74">
        <w:rPr>
          <w:rFonts w:ascii="Times New Roman" w:cs="Times New Roman"/>
        </w:rPr>
        <w:t>竖直向下</w:t>
      </w:r>
      <w:r w:rsidRPr="00611D74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/>
        </w:rPr>
        <w:t>D</w:t>
      </w:r>
      <w:r w:rsidRPr="00611D74">
        <w:rPr>
          <w:rFonts w:ascii="Times New Roman" w:hAnsi="Times New Roman" w:cs="Times New Roman" w:hint="eastAsia"/>
        </w:rPr>
        <w:t>．</w:t>
      </w:r>
      <w:r w:rsidRPr="00611D74">
        <w:rPr>
          <w:rFonts w:ascii="Times New Roman" w:cs="Times New Roman"/>
        </w:rPr>
        <w:t>以上三种说法都不对</w:t>
      </w:r>
    </w:p>
    <w:p w:rsidR="00D4203D" w:rsidRPr="00611D74" w:rsidRDefault="00D4203D" w:rsidP="00EA1671">
      <w:pPr>
        <w:spacing w:line="360" w:lineRule="exact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="005E036E" w:rsidRPr="00611D74">
        <w:rPr>
          <w:rFonts w:ascii="Times New Roman" w:hAnsiTheme="minorEastAsia" w:cs="Times New Roman"/>
          <w:color w:val="FF0000"/>
          <w:szCs w:val="24"/>
        </w:rPr>
        <w:t>★</w:t>
      </w:r>
      <w:r w:rsidR="00C77610" w:rsidRPr="00611D74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611D74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1"/>
        </w:rPr>
        <w:lastRenderedPageBreak/>
        <w:t>【答案】</w:t>
      </w:r>
      <w:r w:rsidR="00BF21F5" w:rsidRPr="00611D74">
        <w:rPr>
          <w:rFonts w:ascii="Times New Roman" w:hAnsi="Times New Roman" w:cs="Times New Roman" w:hint="eastAsia"/>
          <w:color w:val="FF0000"/>
          <w:szCs w:val="21"/>
        </w:rPr>
        <w:t>C</w:t>
      </w:r>
    </w:p>
    <w:p w:rsidR="00174BF5" w:rsidRPr="00611D74" w:rsidRDefault="00174BF5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380D0B" w:rsidRPr="00611D74" w:rsidRDefault="007B0633" w:rsidP="00380D0B">
      <w:pPr>
        <w:spacing w:line="360" w:lineRule="exact"/>
        <w:rPr>
          <w:rFonts w:ascii="宋体" w:hAnsi="宋体"/>
          <w:color w:val="000000"/>
          <w:szCs w:val="21"/>
        </w:rPr>
      </w:pPr>
      <w:r w:rsidRPr="00611D74">
        <w:rPr>
          <w:rFonts w:ascii="Times New Roman" w:hAnsi="Times New Roman" w:cs="Times New Roman"/>
        </w:rPr>
        <w:t>4</w:t>
      </w:r>
      <w:r w:rsidRPr="00611D74">
        <w:rPr>
          <w:rFonts w:ascii="Times New Roman" w:hAnsi="Times New Roman" w:cs="Times New Roman"/>
        </w:rPr>
        <w:t>、</w:t>
      </w:r>
      <w:r w:rsidR="00380D0B" w:rsidRPr="00611D74">
        <w:rPr>
          <w:rFonts w:ascii="宋体" w:hAnsi="宋体" w:hint="eastAsia"/>
          <w:color w:val="000000"/>
          <w:szCs w:val="21"/>
        </w:rPr>
        <w:t>下列物体中物重接近</w:t>
      </w:r>
      <w:r w:rsidR="00380D0B" w:rsidRPr="00611D74">
        <w:rPr>
          <w:rFonts w:ascii="Times New Roman" w:hAnsi="Times New Roman" w:cs="Times New Roman"/>
          <w:color w:val="000000"/>
          <w:szCs w:val="21"/>
        </w:rPr>
        <w:t>10N</w:t>
      </w:r>
      <w:r w:rsidR="00380D0B" w:rsidRPr="00611D74">
        <w:rPr>
          <w:rFonts w:ascii="宋体" w:hAnsi="宋体" w:hint="eastAsia"/>
          <w:color w:val="000000"/>
          <w:szCs w:val="21"/>
        </w:rPr>
        <w:t>的是</w:t>
      </w:r>
      <w:r w:rsidR="00380D0B" w:rsidRPr="00611D74">
        <w:rPr>
          <w:rFonts w:ascii="宋体" w:hAnsi="宋体" w:hint="eastAsia"/>
          <w:color w:val="000000"/>
          <w:szCs w:val="21"/>
        </w:rPr>
        <w:tab/>
        <w:t>（</w:t>
      </w:r>
      <w:r w:rsidR="00380D0B" w:rsidRPr="00611D74">
        <w:rPr>
          <w:rFonts w:ascii="宋体" w:hAnsi="宋体" w:hint="eastAsia"/>
          <w:color w:val="000000"/>
          <w:szCs w:val="21"/>
        </w:rPr>
        <w:tab/>
      </w:r>
      <w:r w:rsidR="00380D0B" w:rsidRPr="00611D74">
        <w:rPr>
          <w:rFonts w:ascii="宋体" w:hAnsi="宋体" w:hint="eastAsia"/>
          <w:color w:val="000000"/>
          <w:szCs w:val="21"/>
        </w:rPr>
        <w:tab/>
        <w:t>）</w:t>
      </w:r>
    </w:p>
    <w:p w:rsidR="00380D0B" w:rsidRPr="00611D74" w:rsidRDefault="00380D0B" w:rsidP="00380D0B">
      <w:pPr>
        <w:spacing w:line="360" w:lineRule="exact"/>
        <w:ind w:leftChars="202" w:left="424"/>
        <w:rPr>
          <w:rFonts w:ascii="Times New Roman" w:hAnsi="Times New Roman" w:cs="Times New Roman"/>
          <w:color w:val="000000"/>
          <w:szCs w:val="21"/>
        </w:rPr>
      </w:pPr>
      <w:r w:rsidRPr="00611D74">
        <w:rPr>
          <w:rFonts w:ascii="Times New Roman" w:hAnsi="Times New Roman" w:cs="Times New Roman"/>
          <w:color w:val="000000"/>
          <w:szCs w:val="21"/>
        </w:rPr>
        <w:t>A</w:t>
      </w:r>
      <w:r w:rsidRPr="00611D74">
        <w:rPr>
          <w:rFonts w:ascii="Times New Roman" w:hAnsi="宋体" w:cs="Times New Roman"/>
          <w:color w:val="000000"/>
          <w:szCs w:val="21"/>
        </w:rPr>
        <w:t>．一袋方便面</w:t>
      </w:r>
      <w:r w:rsidRPr="00611D74">
        <w:rPr>
          <w:rFonts w:ascii="Times New Roman" w:hAnsi="Times New Roman" w:cs="Times New Roman"/>
          <w:color w:val="000000"/>
          <w:szCs w:val="21"/>
        </w:rPr>
        <w:tab/>
      </w:r>
      <w:r w:rsidRPr="00611D74">
        <w:rPr>
          <w:rFonts w:ascii="Times New Roman" w:hAnsi="Times New Roman" w:cs="Times New Roman"/>
          <w:color w:val="000000"/>
          <w:szCs w:val="21"/>
        </w:rPr>
        <w:tab/>
        <w:t>B</w:t>
      </w:r>
      <w:r w:rsidRPr="00611D74">
        <w:rPr>
          <w:rFonts w:ascii="Times New Roman" w:hAnsi="宋体" w:cs="Times New Roman"/>
          <w:color w:val="000000"/>
          <w:szCs w:val="21"/>
        </w:rPr>
        <w:t>．一张学生桌</w:t>
      </w:r>
      <w:r w:rsidRPr="00611D74">
        <w:rPr>
          <w:rFonts w:ascii="Times New Roman" w:hAnsi="Times New Roman" w:cs="Times New Roman"/>
          <w:color w:val="000000"/>
          <w:szCs w:val="21"/>
        </w:rPr>
        <w:tab/>
      </w:r>
      <w:r w:rsidRPr="00611D74">
        <w:rPr>
          <w:rFonts w:ascii="Times New Roman" w:hAnsi="Times New Roman" w:cs="Times New Roman"/>
          <w:color w:val="000000"/>
          <w:szCs w:val="21"/>
        </w:rPr>
        <w:tab/>
        <w:t>C</w:t>
      </w:r>
      <w:r w:rsidRPr="00611D74">
        <w:rPr>
          <w:rFonts w:ascii="Times New Roman" w:hAnsi="宋体" w:cs="Times New Roman"/>
          <w:color w:val="000000"/>
          <w:szCs w:val="21"/>
        </w:rPr>
        <w:t>．一升水</w:t>
      </w:r>
      <w:r w:rsidRPr="00611D74">
        <w:rPr>
          <w:rFonts w:ascii="Times New Roman" w:hAnsi="Times New Roman" w:cs="Times New Roman"/>
          <w:color w:val="000000"/>
          <w:szCs w:val="21"/>
        </w:rPr>
        <w:tab/>
      </w:r>
      <w:r w:rsidRPr="00611D74">
        <w:rPr>
          <w:rFonts w:ascii="Times New Roman" w:hAnsi="Times New Roman" w:cs="Times New Roman"/>
          <w:color w:val="000000"/>
          <w:szCs w:val="21"/>
        </w:rPr>
        <w:tab/>
        <w:t>D</w:t>
      </w:r>
      <w:r w:rsidRPr="00611D74">
        <w:rPr>
          <w:rFonts w:ascii="Times New Roman" w:hAnsi="宋体" w:cs="Times New Roman"/>
          <w:color w:val="000000"/>
          <w:szCs w:val="21"/>
        </w:rPr>
        <w:t>．一支铅笔</w:t>
      </w:r>
    </w:p>
    <w:p w:rsidR="00D4203D" w:rsidRPr="00611D74" w:rsidRDefault="00D4203D" w:rsidP="00380D0B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="005E036E" w:rsidRPr="00611D74">
        <w:rPr>
          <w:rFonts w:ascii="Times New Roman" w:hAnsiTheme="minorEastAsia" w:cs="Times New Roman"/>
          <w:color w:val="FF0000"/>
          <w:szCs w:val="24"/>
        </w:rPr>
        <w:t>★</w:t>
      </w:r>
      <w:r w:rsidR="00216FED" w:rsidRPr="00611D74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611D74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1"/>
        </w:rPr>
        <w:t>【答案】</w:t>
      </w:r>
      <w:r w:rsidR="00380D0B" w:rsidRPr="00611D74">
        <w:rPr>
          <w:rFonts w:ascii="Times New Roman" w:hAnsi="Times New Roman" w:cs="Times New Roman" w:hint="eastAsia"/>
          <w:color w:val="FF0000"/>
          <w:szCs w:val="21"/>
        </w:rPr>
        <w:t>C</w:t>
      </w:r>
    </w:p>
    <w:p w:rsidR="002075E5" w:rsidRPr="00611D74" w:rsidRDefault="002075E5" w:rsidP="00285104">
      <w:pPr>
        <w:spacing w:line="400" w:lineRule="exact"/>
        <w:rPr>
          <w:rFonts w:ascii="Times New Roman" w:hAnsi="Times New Roman" w:cs="Times New Roman"/>
        </w:rPr>
      </w:pPr>
    </w:p>
    <w:p w:rsidR="00380D0B" w:rsidRPr="00611D74" w:rsidRDefault="007B0633" w:rsidP="00380D0B">
      <w:pPr>
        <w:spacing w:line="360" w:lineRule="exact"/>
        <w:rPr>
          <w:rFonts w:ascii="宋体" w:hAnsi="宋体"/>
          <w:color w:val="000000"/>
          <w:szCs w:val="21"/>
        </w:rPr>
      </w:pPr>
      <w:r w:rsidRPr="00611D74">
        <w:rPr>
          <w:rFonts w:ascii="Times New Roman" w:hAnsi="Times New Roman" w:cs="Times New Roman"/>
        </w:rPr>
        <w:t>5</w:t>
      </w:r>
      <w:r w:rsidRPr="00611D74">
        <w:rPr>
          <w:rFonts w:ascii="Times New Roman" w:hAnsi="Times New Roman" w:cs="Times New Roman"/>
        </w:rPr>
        <w:t>、</w:t>
      </w:r>
      <w:r w:rsidR="00380D0B" w:rsidRPr="00611D74">
        <w:rPr>
          <w:rFonts w:ascii="宋体" w:hAnsi="宋体"/>
          <w:color w:val="000000"/>
          <w:szCs w:val="21"/>
        </w:rPr>
        <w:t>关于同一直线上二力的合力，下列说法中正确的是</w:t>
      </w:r>
      <w:r w:rsidR="00380D0B" w:rsidRPr="00611D74">
        <w:rPr>
          <w:rFonts w:ascii="宋体" w:hAnsi="宋体" w:hint="eastAsia"/>
          <w:color w:val="000000"/>
          <w:szCs w:val="21"/>
        </w:rPr>
        <w:tab/>
      </w:r>
      <w:r w:rsidR="009D5BAA" w:rsidRPr="00611D74">
        <w:rPr>
          <w:rFonts w:ascii="宋体" w:hAnsi="宋体"/>
          <w:color w:val="000000"/>
          <w:szCs w:val="21"/>
        </w:rPr>
        <w:t>（</w:t>
      </w:r>
      <w:r w:rsidR="00380D0B" w:rsidRPr="00611D74">
        <w:rPr>
          <w:rFonts w:ascii="宋体" w:hAnsi="宋体" w:hint="eastAsia"/>
          <w:color w:val="000000"/>
          <w:szCs w:val="21"/>
        </w:rPr>
        <w:tab/>
      </w:r>
      <w:r w:rsidR="00380D0B" w:rsidRPr="00611D74">
        <w:rPr>
          <w:rFonts w:ascii="宋体" w:hAnsi="宋体" w:hint="eastAsia"/>
          <w:color w:val="000000"/>
          <w:szCs w:val="21"/>
        </w:rPr>
        <w:tab/>
      </w:r>
      <w:r w:rsidR="009D5BAA" w:rsidRPr="00611D74">
        <w:rPr>
          <w:rFonts w:ascii="宋体" w:hAnsi="宋体"/>
          <w:color w:val="000000"/>
          <w:szCs w:val="21"/>
        </w:rPr>
        <w:t>）</w:t>
      </w:r>
    </w:p>
    <w:p w:rsidR="00380D0B" w:rsidRPr="00611D74" w:rsidRDefault="00380D0B" w:rsidP="009D5BAA">
      <w:pPr>
        <w:spacing w:line="360" w:lineRule="exact"/>
        <w:ind w:leftChars="202" w:left="424"/>
        <w:rPr>
          <w:rFonts w:ascii="Times New Roman" w:hAnsi="Times New Roman" w:cs="Times New Roman"/>
          <w:color w:val="000000"/>
          <w:szCs w:val="21"/>
        </w:rPr>
      </w:pPr>
      <w:r w:rsidRPr="00611D74">
        <w:rPr>
          <w:rFonts w:ascii="Times New Roman" w:hAnsi="Times New Roman" w:cs="Times New Roman"/>
          <w:color w:val="000000"/>
          <w:szCs w:val="21"/>
        </w:rPr>
        <w:t>A</w:t>
      </w:r>
      <w:r w:rsidRPr="00611D74">
        <w:rPr>
          <w:rFonts w:ascii="Times New Roman" w:hAnsi="宋体" w:cs="Times New Roman"/>
          <w:color w:val="000000"/>
          <w:szCs w:val="21"/>
        </w:rPr>
        <w:t>．这两个力越大，合力就越大</w:t>
      </w:r>
      <w:r w:rsidR="009D5BAA"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="009D5BAA"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="009D5BAA"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="009D5BAA"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="009D5BAA"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="009D5BAA"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Pr="00611D74">
        <w:rPr>
          <w:rFonts w:ascii="Times New Roman" w:hAnsi="Times New Roman" w:cs="Times New Roman"/>
          <w:color w:val="000000"/>
          <w:szCs w:val="21"/>
        </w:rPr>
        <w:t>B</w:t>
      </w:r>
      <w:r w:rsidRPr="00611D74">
        <w:rPr>
          <w:rFonts w:ascii="Times New Roman" w:hAnsi="宋体" w:cs="Times New Roman"/>
          <w:color w:val="000000"/>
          <w:szCs w:val="21"/>
        </w:rPr>
        <w:t>．这两个力越大，合力就越小</w:t>
      </w:r>
    </w:p>
    <w:p w:rsidR="00380D0B" w:rsidRPr="00611D74" w:rsidRDefault="00380D0B" w:rsidP="009D5BAA">
      <w:pPr>
        <w:spacing w:line="360" w:lineRule="exact"/>
        <w:ind w:leftChars="202" w:left="424"/>
        <w:rPr>
          <w:rFonts w:ascii="Times New Roman" w:hAnsi="Times New Roman" w:cs="Times New Roman"/>
          <w:color w:val="000000"/>
          <w:szCs w:val="21"/>
        </w:rPr>
      </w:pPr>
      <w:r w:rsidRPr="00611D74">
        <w:rPr>
          <w:rFonts w:ascii="Times New Roman" w:hAnsi="Times New Roman" w:cs="Times New Roman"/>
          <w:color w:val="000000"/>
          <w:szCs w:val="21"/>
        </w:rPr>
        <w:t>C</w:t>
      </w:r>
      <w:r w:rsidRPr="00611D74">
        <w:rPr>
          <w:rFonts w:ascii="Times New Roman" w:hAnsi="宋体" w:cs="Times New Roman"/>
          <w:color w:val="000000"/>
          <w:szCs w:val="21"/>
        </w:rPr>
        <w:t>．合力的大小与两分力的大小和方向都有关</w:t>
      </w:r>
      <w:r w:rsidR="009D5BAA"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="009D5BAA"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="009D5BAA"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Pr="00611D74">
        <w:rPr>
          <w:rFonts w:ascii="Times New Roman" w:hAnsi="Times New Roman" w:cs="Times New Roman"/>
          <w:color w:val="000000"/>
          <w:szCs w:val="21"/>
        </w:rPr>
        <w:t>D</w:t>
      </w:r>
      <w:r w:rsidRPr="00611D74">
        <w:rPr>
          <w:rFonts w:ascii="Times New Roman" w:hAnsi="宋体" w:cs="Times New Roman"/>
          <w:color w:val="000000"/>
          <w:szCs w:val="21"/>
        </w:rPr>
        <w:t>．合力一定大于其中任</w:t>
      </w:r>
      <w:proofErr w:type="gramStart"/>
      <w:r w:rsidRPr="00611D74">
        <w:rPr>
          <w:rFonts w:ascii="Times New Roman" w:hAnsi="宋体" w:cs="Times New Roman"/>
          <w:color w:val="000000"/>
          <w:szCs w:val="21"/>
        </w:rPr>
        <w:t>一</w:t>
      </w:r>
      <w:proofErr w:type="gramEnd"/>
      <w:r w:rsidRPr="00611D74">
        <w:rPr>
          <w:rFonts w:ascii="Times New Roman" w:hAnsi="宋体" w:cs="Times New Roman"/>
          <w:color w:val="000000"/>
          <w:szCs w:val="21"/>
        </w:rPr>
        <w:t>分力</w:t>
      </w:r>
    </w:p>
    <w:p w:rsidR="00D4203D" w:rsidRPr="00611D74" w:rsidRDefault="00D4203D" w:rsidP="00380D0B">
      <w:pPr>
        <w:spacing w:line="360" w:lineRule="exact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★★</w:t>
      </w:r>
    </w:p>
    <w:p w:rsidR="007B0633" w:rsidRPr="00611D74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1"/>
        </w:rPr>
        <w:t>【答案】</w:t>
      </w:r>
      <w:r w:rsidR="00380D0B" w:rsidRPr="00611D74">
        <w:rPr>
          <w:rFonts w:ascii="Times New Roman" w:hAnsi="Times New Roman" w:cs="Times New Roman" w:hint="eastAsia"/>
          <w:color w:val="FF0000"/>
          <w:szCs w:val="21"/>
        </w:rPr>
        <w:t>C</w:t>
      </w:r>
    </w:p>
    <w:p w:rsidR="00380D0B" w:rsidRPr="00611D74" w:rsidRDefault="00380D0B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F80C2F" w:rsidRPr="00611D74" w:rsidRDefault="007B0633" w:rsidP="00F80C2F">
      <w:pPr>
        <w:spacing w:line="400" w:lineRule="exact"/>
        <w:rPr>
          <w:rFonts w:ascii="Times New Roman" w:hAnsi="Times New Roman" w:cs="Times New Roman"/>
          <w:szCs w:val="21"/>
        </w:rPr>
      </w:pPr>
      <w:r w:rsidRPr="00611D74">
        <w:rPr>
          <w:rFonts w:ascii="Times New Roman" w:hAnsi="Times New Roman" w:cs="Times New Roman"/>
        </w:rPr>
        <w:t>6</w:t>
      </w:r>
      <w:r w:rsidRPr="00611D74">
        <w:rPr>
          <w:rFonts w:ascii="Times New Roman" w:hAnsi="Times New Roman" w:cs="Times New Roman"/>
        </w:rPr>
        <w:t>、</w:t>
      </w:r>
      <w:r w:rsidR="00F80C2F" w:rsidRPr="00611D74">
        <w:rPr>
          <w:rFonts w:ascii="Times New Roman" w:hAnsi="Times New Roman" w:cs="Times New Roman" w:hint="eastAsia"/>
          <w:szCs w:val="21"/>
        </w:rPr>
        <w:t>已知合力的大小为</w:t>
      </w:r>
      <w:r w:rsidR="00F80C2F" w:rsidRPr="00611D74">
        <w:rPr>
          <w:rFonts w:ascii="Times New Roman" w:hAnsi="Times New Roman" w:cs="Times New Roman" w:hint="eastAsia"/>
          <w:szCs w:val="21"/>
        </w:rPr>
        <w:t>8N</w:t>
      </w:r>
      <w:r w:rsidR="00F80C2F" w:rsidRPr="00611D74">
        <w:rPr>
          <w:rFonts w:ascii="Times New Roman" w:hAnsi="Times New Roman" w:cs="Times New Roman" w:hint="eastAsia"/>
          <w:szCs w:val="21"/>
        </w:rPr>
        <w:t>，</w:t>
      </w:r>
      <w:proofErr w:type="gramStart"/>
      <w:r w:rsidR="009D5BAA" w:rsidRPr="00611D74">
        <w:rPr>
          <w:rFonts w:ascii="Times New Roman" w:hAnsi="Times New Roman" w:cs="Times New Roman" w:hint="eastAsia"/>
          <w:szCs w:val="21"/>
        </w:rPr>
        <w:t>一</w:t>
      </w:r>
      <w:proofErr w:type="gramEnd"/>
      <w:r w:rsidR="00F80C2F" w:rsidRPr="00611D74">
        <w:rPr>
          <w:rFonts w:ascii="Times New Roman" w:hAnsi="Times New Roman" w:cs="Times New Roman" w:hint="eastAsia"/>
          <w:szCs w:val="21"/>
        </w:rPr>
        <w:t>水平向左的分力为</w:t>
      </w:r>
      <w:r w:rsidR="00F80C2F" w:rsidRPr="00611D74">
        <w:rPr>
          <w:rFonts w:ascii="Times New Roman" w:hAnsi="Times New Roman" w:cs="Times New Roman" w:hint="eastAsia"/>
          <w:szCs w:val="21"/>
        </w:rPr>
        <w:t>6N</w:t>
      </w:r>
      <w:r w:rsidR="009D5BAA" w:rsidRPr="00611D74">
        <w:rPr>
          <w:rFonts w:ascii="Times New Roman" w:hAnsi="Times New Roman" w:cs="Times New Roman" w:hint="eastAsia"/>
          <w:szCs w:val="21"/>
        </w:rPr>
        <w:t>，则在同一直线上另一个力</w:t>
      </w:r>
      <w:r w:rsidR="00F80C2F" w:rsidRPr="00611D74">
        <w:rPr>
          <w:rFonts w:ascii="Times New Roman" w:hAnsi="Times New Roman" w:cs="Times New Roman" w:hint="eastAsia"/>
          <w:szCs w:val="21"/>
        </w:rPr>
        <w:t>大小为</w:t>
      </w:r>
      <w:r w:rsidR="00F80C2F" w:rsidRPr="00611D74">
        <w:rPr>
          <w:rFonts w:ascii="Times New Roman" w:hAnsi="Times New Roman" w:cs="Times New Roman" w:hint="eastAsia"/>
          <w:szCs w:val="21"/>
        </w:rPr>
        <w:tab/>
      </w:r>
      <w:r w:rsidR="009D5BAA" w:rsidRPr="00611D74">
        <w:rPr>
          <w:rFonts w:asciiTheme="minorEastAsia" w:hAnsiTheme="minorEastAsia" w:cs="Times New Roman" w:hint="eastAsia"/>
          <w:szCs w:val="21"/>
        </w:rPr>
        <w:t>（</w:t>
      </w:r>
      <w:r w:rsidR="009D5BAA" w:rsidRPr="00611D74">
        <w:rPr>
          <w:rFonts w:asciiTheme="minorEastAsia" w:hAnsiTheme="minorEastAsia" w:cs="Times New Roman" w:hint="eastAsia"/>
          <w:szCs w:val="21"/>
        </w:rPr>
        <w:tab/>
      </w:r>
      <w:r w:rsidR="00F80C2F" w:rsidRPr="00611D74">
        <w:rPr>
          <w:rFonts w:asciiTheme="minorEastAsia" w:hAnsiTheme="minorEastAsia" w:cs="Times New Roman" w:hint="eastAsia"/>
          <w:szCs w:val="21"/>
        </w:rPr>
        <w:tab/>
      </w:r>
      <w:r w:rsidR="009D5BAA" w:rsidRPr="00611D74">
        <w:rPr>
          <w:rFonts w:asciiTheme="minorEastAsia" w:hAnsiTheme="minorEastAsia" w:cs="Times New Roman" w:hint="eastAsia"/>
          <w:szCs w:val="21"/>
        </w:rPr>
        <w:t>）</w:t>
      </w:r>
    </w:p>
    <w:p w:rsidR="00F80C2F" w:rsidRPr="00611D74" w:rsidRDefault="00F80C2F" w:rsidP="00F80C2F">
      <w:pPr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611D74">
        <w:rPr>
          <w:rFonts w:ascii="Times New Roman" w:hAnsi="Times New Roman" w:cs="Times New Roman" w:hint="eastAsia"/>
          <w:szCs w:val="21"/>
        </w:rPr>
        <w:t>A</w:t>
      </w:r>
      <w:r w:rsidRPr="00611D74">
        <w:rPr>
          <w:rFonts w:ascii="Times New Roman" w:hAnsi="Times New Roman" w:cs="Times New Roman" w:hint="eastAsia"/>
          <w:szCs w:val="21"/>
        </w:rPr>
        <w:t>．</w:t>
      </w:r>
      <w:r w:rsidRPr="00611D74">
        <w:rPr>
          <w:rFonts w:ascii="Times New Roman" w:hAnsi="Times New Roman" w:cs="Times New Roman" w:hint="eastAsia"/>
          <w:szCs w:val="21"/>
        </w:rPr>
        <w:t>2N</w:t>
      </w:r>
      <w:r w:rsidRPr="00611D74">
        <w:rPr>
          <w:rFonts w:ascii="Times New Roman" w:hAnsi="Times New Roman" w:cs="Times New Roman" w:hint="eastAsia"/>
          <w:szCs w:val="21"/>
        </w:rPr>
        <w:tab/>
      </w:r>
      <w:r w:rsidRPr="00611D74">
        <w:rPr>
          <w:rFonts w:ascii="Times New Roman" w:hAnsi="Times New Roman" w:cs="Times New Roman" w:hint="eastAsia"/>
          <w:szCs w:val="21"/>
        </w:rPr>
        <w:tab/>
      </w:r>
      <w:r w:rsidR="009D5BAA" w:rsidRPr="00611D74">
        <w:rPr>
          <w:rFonts w:ascii="Times New Roman" w:hAnsi="Times New Roman" w:cs="Times New Roman" w:hint="eastAsia"/>
          <w:szCs w:val="21"/>
        </w:rPr>
        <w:tab/>
      </w:r>
      <w:r w:rsidRPr="00611D74">
        <w:rPr>
          <w:rFonts w:ascii="Times New Roman" w:hAnsi="Times New Roman" w:cs="Times New Roman" w:hint="eastAsia"/>
          <w:szCs w:val="21"/>
        </w:rPr>
        <w:t>B</w:t>
      </w:r>
      <w:r w:rsidRPr="00611D74">
        <w:rPr>
          <w:rFonts w:ascii="Times New Roman" w:hAnsi="Times New Roman" w:cs="Times New Roman" w:hint="eastAsia"/>
          <w:szCs w:val="21"/>
        </w:rPr>
        <w:t>．</w:t>
      </w:r>
      <w:r w:rsidRPr="00611D74">
        <w:rPr>
          <w:rFonts w:ascii="Times New Roman" w:hAnsi="Times New Roman" w:cs="Times New Roman" w:hint="eastAsia"/>
          <w:szCs w:val="21"/>
        </w:rPr>
        <w:t>2N</w:t>
      </w:r>
      <w:r w:rsidRPr="00611D74">
        <w:rPr>
          <w:rFonts w:ascii="Times New Roman" w:hAnsi="Times New Roman" w:cs="Times New Roman" w:hint="eastAsia"/>
          <w:szCs w:val="21"/>
        </w:rPr>
        <w:t>或</w:t>
      </w:r>
      <w:r w:rsidRPr="00611D74">
        <w:rPr>
          <w:rFonts w:ascii="Times New Roman" w:hAnsi="Times New Roman" w:cs="Times New Roman" w:hint="eastAsia"/>
          <w:szCs w:val="21"/>
        </w:rPr>
        <w:t>14N</w:t>
      </w:r>
      <w:r w:rsidRPr="00611D74">
        <w:rPr>
          <w:rFonts w:ascii="Times New Roman" w:hAnsi="Times New Roman" w:cs="Times New Roman" w:hint="eastAsia"/>
          <w:szCs w:val="21"/>
        </w:rPr>
        <w:tab/>
      </w:r>
      <w:r w:rsidR="009D5BAA" w:rsidRPr="00611D74">
        <w:rPr>
          <w:rFonts w:ascii="Times New Roman" w:hAnsi="Times New Roman" w:cs="Times New Roman" w:hint="eastAsia"/>
          <w:szCs w:val="21"/>
        </w:rPr>
        <w:tab/>
      </w:r>
      <w:r w:rsidRPr="00611D74">
        <w:rPr>
          <w:rFonts w:ascii="Times New Roman" w:hAnsi="Times New Roman" w:cs="Times New Roman" w:hint="eastAsia"/>
          <w:szCs w:val="21"/>
        </w:rPr>
        <w:tab/>
        <w:t>C</w:t>
      </w:r>
      <w:r w:rsidRPr="00611D74">
        <w:rPr>
          <w:rFonts w:ascii="Times New Roman" w:hAnsi="Times New Roman" w:cs="Times New Roman" w:hint="eastAsia"/>
          <w:szCs w:val="21"/>
        </w:rPr>
        <w:t>．</w:t>
      </w:r>
      <w:r w:rsidRPr="00611D74">
        <w:rPr>
          <w:rFonts w:ascii="Times New Roman" w:hAnsi="Times New Roman" w:cs="Times New Roman" w:hint="eastAsia"/>
          <w:szCs w:val="21"/>
        </w:rPr>
        <w:t>2</w:t>
      </w:r>
      <w:r w:rsidR="00FA6494">
        <w:rPr>
          <w:rFonts w:ascii="Times New Roman" w:hAnsi="Times New Roman" w:cs="Times New Roman" w:hint="eastAsia"/>
          <w:szCs w:val="21"/>
        </w:rPr>
        <w:t>N</w:t>
      </w:r>
      <w:r w:rsidR="00FA6494">
        <w:rPr>
          <w:rFonts w:ascii="Times New Roman" w:hAnsi="Times New Roman" w:cs="Times New Roman" w:hint="eastAsia"/>
          <w:szCs w:val="21"/>
        </w:rPr>
        <w:t>或</w:t>
      </w:r>
      <w:r w:rsidRPr="00611D74">
        <w:rPr>
          <w:rFonts w:ascii="Times New Roman" w:hAnsi="Times New Roman" w:cs="Times New Roman" w:hint="eastAsia"/>
          <w:szCs w:val="21"/>
        </w:rPr>
        <w:t>6N</w:t>
      </w:r>
      <w:r w:rsidRPr="00611D74">
        <w:rPr>
          <w:rFonts w:ascii="Times New Roman" w:hAnsi="Times New Roman" w:cs="Times New Roman" w:hint="eastAsia"/>
          <w:szCs w:val="21"/>
        </w:rPr>
        <w:tab/>
      </w:r>
      <w:r w:rsidRPr="00611D74">
        <w:rPr>
          <w:rFonts w:ascii="Times New Roman" w:hAnsi="Times New Roman" w:cs="Times New Roman" w:hint="eastAsia"/>
          <w:szCs w:val="21"/>
        </w:rPr>
        <w:tab/>
      </w:r>
      <w:r w:rsidR="009D5BAA" w:rsidRPr="00611D74">
        <w:rPr>
          <w:rFonts w:ascii="Times New Roman" w:hAnsi="Times New Roman" w:cs="Times New Roman" w:hint="eastAsia"/>
          <w:szCs w:val="21"/>
        </w:rPr>
        <w:tab/>
      </w:r>
      <w:r w:rsidRPr="00611D74">
        <w:rPr>
          <w:rFonts w:ascii="Times New Roman" w:hAnsi="Times New Roman" w:cs="Times New Roman" w:hint="eastAsia"/>
          <w:szCs w:val="21"/>
        </w:rPr>
        <w:t>D</w:t>
      </w:r>
      <w:r w:rsidRPr="00611D74">
        <w:rPr>
          <w:rFonts w:ascii="Times New Roman" w:hAnsi="Times New Roman" w:cs="Times New Roman" w:hint="eastAsia"/>
          <w:szCs w:val="21"/>
        </w:rPr>
        <w:t>．</w:t>
      </w:r>
      <w:r w:rsidR="00FA6494">
        <w:rPr>
          <w:rFonts w:ascii="Times New Roman" w:hAnsi="Times New Roman" w:cs="Times New Roman" w:hint="eastAsia"/>
          <w:szCs w:val="21"/>
        </w:rPr>
        <w:t>6N</w:t>
      </w:r>
      <w:r w:rsidR="00FA6494">
        <w:rPr>
          <w:rFonts w:ascii="Times New Roman" w:hAnsi="Times New Roman" w:cs="Times New Roman" w:hint="eastAsia"/>
          <w:szCs w:val="21"/>
        </w:rPr>
        <w:t>或</w:t>
      </w:r>
      <w:r w:rsidRPr="00611D74">
        <w:rPr>
          <w:rFonts w:ascii="Times New Roman" w:hAnsi="Times New Roman" w:cs="Times New Roman" w:hint="eastAsia"/>
          <w:szCs w:val="21"/>
        </w:rPr>
        <w:t>14N</w:t>
      </w:r>
    </w:p>
    <w:p w:rsidR="00D4203D" w:rsidRPr="00611D74" w:rsidRDefault="00D4203D" w:rsidP="00F80C2F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="00B1676C" w:rsidRPr="00611D74">
        <w:rPr>
          <w:rFonts w:ascii="Times New Roman" w:hAnsiTheme="minorEastAsia" w:cs="Times New Roman"/>
          <w:color w:val="FF0000"/>
          <w:szCs w:val="24"/>
        </w:rPr>
        <w:t>★★</w:t>
      </w:r>
    </w:p>
    <w:p w:rsidR="007B0633" w:rsidRPr="00611D74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1"/>
        </w:rPr>
        <w:t>【答案】</w:t>
      </w:r>
      <w:r w:rsidR="00F80C2F" w:rsidRPr="00611D74">
        <w:rPr>
          <w:rFonts w:ascii="Times New Roman" w:hAnsi="Times New Roman" w:cs="Times New Roman" w:hint="eastAsia"/>
          <w:color w:val="FF0000"/>
          <w:szCs w:val="21"/>
        </w:rPr>
        <w:t>B</w:t>
      </w:r>
    </w:p>
    <w:p w:rsidR="00455BAF" w:rsidRPr="00611D74" w:rsidRDefault="00455BAF" w:rsidP="00285104">
      <w:pPr>
        <w:spacing w:line="400" w:lineRule="exact"/>
        <w:rPr>
          <w:rFonts w:ascii="Times New Roman" w:hAnsi="Times New Roman" w:cs="Times New Roman"/>
        </w:rPr>
      </w:pPr>
    </w:p>
    <w:p w:rsidR="00F80C2F" w:rsidRPr="00611D74" w:rsidRDefault="00AC1461" w:rsidP="00FA6494">
      <w:pPr>
        <w:tabs>
          <w:tab w:val="num" w:pos="0"/>
        </w:tabs>
        <w:spacing w:line="400" w:lineRule="exact"/>
        <w:rPr>
          <w:rFonts w:ascii="宋体" w:hAnsi="宋体"/>
          <w:color w:val="000000"/>
          <w:szCs w:val="21"/>
        </w:rPr>
      </w:pPr>
      <w:r>
        <w:rPr>
          <w:rFonts w:ascii="Times New Roman" w:hAnsi="宋体" w:cs="Times New Roman"/>
          <w:noProof/>
          <w:color w:val="000000"/>
          <w:szCs w:val="21"/>
        </w:rPr>
        <w:drawing>
          <wp:anchor distT="0" distB="0" distL="114300" distR="114300" simplePos="0" relativeHeight="251757568" behindDoc="0" locked="0" layoutInCell="1" allowOverlap="1" wp14:anchorId="7FD10A0E" wp14:editId="117BADE1">
            <wp:simplePos x="0" y="0"/>
            <wp:positionH relativeFrom="column">
              <wp:posOffset>4424045</wp:posOffset>
            </wp:positionH>
            <wp:positionV relativeFrom="paragraph">
              <wp:posOffset>358140</wp:posOffset>
            </wp:positionV>
            <wp:extent cx="1000125" cy="76200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633" w:rsidRPr="00611D74">
        <w:rPr>
          <w:rFonts w:ascii="Times New Roman" w:hAnsi="Times New Roman" w:cs="Times New Roman"/>
        </w:rPr>
        <w:t>7</w:t>
      </w:r>
      <w:r w:rsidR="007B0633" w:rsidRPr="00611D74">
        <w:rPr>
          <w:rFonts w:ascii="Times New Roman" w:hAnsi="Times New Roman" w:cs="Times New Roman"/>
        </w:rPr>
        <w:t>、</w:t>
      </w:r>
      <w:r w:rsidR="00F80C2F" w:rsidRPr="00611D74">
        <w:rPr>
          <w:rFonts w:ascii="宋体" w:hAnsi="宋体" w:hint="eastAsia"/>
          <w:color w:val="000000"/>
          <w:szCs w:val="21"/>
        </w:rPr>
        <w:t>用自制的水平器检查一个水泥平台是否水平</w:t>
      </w:r>
      <w:r>
        <w:rPr>
          <w:rFonts w:ascii="宋体" w:hAnsi="宋体" w:hint="eastAsia"/>
          <w:color w:val="000000"/>
          <w:szCs w:val="21"/>
        </w:rPr>
        <w:t>，</w:t>
      </w:r>
      <w:r w:rsidR="00F80C2F" w:rsidRPr="00611D74">
        <w:rPr>
          <w:rFonts w:ascii="宋体" w:hAnsi="宋体" w:hint="eastAsia"/>
          <w:color w:val="000000"/>
          <w:szCs w:val="21"/>
        </w:rPr>
        <w:t>当把它东西方向放置，人从南向北看时</w:t>
      </w:r>
      <w:r>
        <w:rPr>
          <w:rFonts w:ascii="宋体" w:hAnsi="宋体" w:hint="eastAsia"/>
          <w:color w:val="000000"/>
          <w:szCs w:val="21"/>
        </w:rPr>
        <w:t>，</w:t>
      </w:r>
      <w:r w:rsidR="00F80C2F" w:rsidRPr="00611D74">
        <w:rPr>
          <w:rFonts w:ascii="宋体" w:hAnsi="宋体" w:hint="eastAsia"/>
          <w:color w:val="000000"/>
          <w:szCs w:val="21"/>
        </w:rPr>
        <w:t>发现重锤线</w:t>
      </w:r>
      <w:proofErr w:type="gramStart"/>
      <w:r w:rsidR="00F80C2F" w:rsidRPr="00611D74">
        <w:rPr>
          <w:rFonts w:ascii="宋体" w:hAnsi="宋体" w:hint="eastAsia"/>
          <w:color w:val="000000"/>
          <w:szCs w:val="21"/>
        </w:rPr>
        <w:t>偏在锤体的</w:t>
      </w:r>
      <w:proofErr w:type="gramEnd"/>
      <w:r w:rsidR="00F80C2F" w:rsidRPr="00611D74">
        <w:rPr>
          <w:rFonts w:ascii="宋体" w:hAnsi="宋体" w:hint="eastAsia"/>
          <w:color w:val="000000"/>
          <w:szCs w:val="21"/>
        </w:rPr>
        <w:t>右侧，这说明水泥平台</w:t>
      </w:r>
      <w:r w:rsidR="00F80C2F" w:rsidRPr="00611D74">
        <w:rPr>
          <w:rFonts w:ascii="宋体" w:hAnsi="宋体" w:hint="eastAsia"/>
          <w:color w:val="000000"/>
          <w:szCs w:val="21"/>
        </w:rPr>
        <w:tab/>
        <w:t>（</w:t>
      </w:r>
      <w:r w:rsidR="00F80C2F" w:rsidRPr="00611D74">
        <w:rPr>
          <w:rFonts w:ascii="宋体" w:hAnsi="宋体" w:hint="eastAsia"/>
          <w:color w:val="000000"/>
          <w:szCs w:val="21"/>
        </w:rPr>
        <w:tab/>
      </w:r>
      <w:r w:rsidR="00F80C2F" w:rsidRPr="00611D74">
        <w:rPr>
          <w:rFonts w:ascii="宋体" w:hAnsi="宋体" w:hint="eastAsia"/>
          <w:color w:val="000000"/>
          <w:szCs w:val="21"/>
        </w:rPr>
        <w:tab/>
        <w:t>）</w:t>
      </w:r>
    </w:p>
    <w:p w:rsidR="00F80C2F" w:rsidRPr="00611D74" w:rsidRDefault="00F80C2F" w:rsidP="00027A83">
      <w:pPr>
        <w:spacing w:line="400" w:lineRule="exact"/>
        <w:ind w:leftChars="202" w:left="424"/>
        <w:rPr>
          <w:rFonts w:ascii="Times New Roman" w:hAnsi="Times New Roman" w:cs="Times New Roman"/>
          <w:color w:val="000000"/>
          <w:szCs w:val="21"/>
        </w:rPr>
      </w:pPr>
      <w:r w:rsidRPr="00611D74">
        <w:rPr>
          <w:rFonts w:ascii="Times New Roman" w:hAnsi="Times New Roman" w:cs="Times New Roman"/>
          <w:color w:val="000000"/>
          <w:szCs w:val="21"/>
        </w:rPr>
        <w:t>A</w:t>
      </w:r>
      <w:r w:rsidRPr="00611D74">
        <w:rPr>
          <w:rFonts w:ascii="Times New Roman" w:hAnsi="Times New Roman" w:cs="Times New Roman" w:hint="eastAsia"/>
          <w:color w:val="000000"/>
          <w:szCs w:val="21"/>
        </w:rPr>
        <w:t>．</w:t>
      </w:r>
      <w:r w:rsidRPr="00611D74">
        <w:rPr>
          <w:rFonts w:ascii="Times New Roman" w:hAnsi="宋体" w:cs="Times New Roman"/>
          <w:color w:val="000000"/>
          <w:szCs w:val="21"/>
        </w:rPr>
        <w:t>东高，西低</w:t>
      </w:r>
      <w:r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="00AC1461">
        <w:rPr>
          <w:rFonts w:ascii="Times New Roman" w:hAnsi="Times New Roman" w:cs="Times New Roman" w:hint="eastAsia"/>
          <w:color w:val="000000"/>
          <w:szCs w:val="21"/>
        </w:rPr>
        <w:tab/>
      </w:r>
      <w:r w:rsidR="00AC1461">
        <w:rPr>
          <w:rFonts w:ascii="Times New Roman" w:hAnsi="Times New Roman" w:cs="Times New Roman" w:hint="eastAsia"/>
          <w:color w:val="000000"/>
          <w:szCs w:val="21"/>
        </w:rPr>
        <w:tab/>
      </w:r>
      <w:r w:rsidRPr="00611D74">
        <w:rPr>
          <w:rFonts w:ascii="Times New Roman" w:hAnsi="Times New Roman" w:cs="Times New Roman"/>
          <w:color w:val="000000"/>
          <w:szCs w:val="21"/>
        </w:rPr>
        <w:t>B</w:t>
      </w:r>
      <w:r w:rsidRPr="00611D74">
        <w:rPr>
          <w:rFonts w:ascii="Times New Roman" w:hAnsi="Times New Roman" w:cs="Times New Roman" w:hint="eastAsia"/>
          <w:color w:val="000000"/>
          <w:szCs w:val="21"/>
        </w:rPr>
        <w:t>．</w:t>
      </w:r>
      <w:r w:rsidRPr="00611D74">
        <w:rPr>
          <w:rFonts w:ascii="Times New Roman" w:hAnsi="宋体" w:cs="Times New Roman"/>
          <w:color w:val="000000"/>
          <w:szCs w:val="21"/>
        </w:rPr>
        <w:t>东低，西高</w:t>
      </w:r>
    </w:p>
    <w:p w:rsidR="00F80C2F" w:rsidRPr="00AC1461" w:rsidRDefault="00F80C2F" w:rsidP="00027A83">
      <w:pPr>
        <w:spacing w:line="400" w:lineRule="exact"/>
        <w:ind w:leftChars="202" w:left="424"/>
        <w:rPr>
          <w:rFonts w:ascii="Times New Roman" w:hAnsi="Times New Roman" w:cs="Times New Roman"/>
          <w:color w:val="000000"/>
          <w:szCs w:val="21"/>
        </w:rPr>
      </w:pPr>
      <w:r w:rsidRPr="00611D74">
        <w:rPr>
          <w:rFonts w:ascii="Times New Roman" w:hAnsi="Times New Roman" w:cs="Times New Roman"/>
          <w:color w:val="000000"/>
          <w:szCs w:val="21"/>
        </w:rPr>
        <w:t>C</w:t>
      </w:r>
      <w:r w:rsidRPr="00611D74">
        <w:rPr>
          <w:rFonts w:ascii="Times New Roman" w:hAnsi="Times New Roman" w:cs="Times New Roman" w:hint="eastAsia"/>
          <w:color w:val="000000"/>
          <w:szCs w:val="21"/>
        </w:rPr>
        <w:t>．</w:t>
      </w:r>
      <w:r w:rsidRPr="00611D74">
        <w:rPr>
          <w:rFonts w:ascii="Times New Roman" w:hAnsi="宋体" w:cs="Times New Roman"/>
          <w:color w:val="000000"/>
          <w:szCs w:val="21"/>
        </w:rPr>
        <w:t>南北方向一定水平</w:t>
      </w:r>
      <w:r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="00AC1461">
        <w:rPr>
          <w:rFonts w:ascii="Times New Roman" w:hAnsi="Times New Roman" w:cs="Times New Roman" w:hint="eastAsia"/>
          <w:color w:val="000000"/>
          <w:szCs w:val="21"/>
        </w:rPr>
        <w:tab/>
      </w:r>
      <w:r w:rsidR="00AC1461">
        <w:rPr>
          <w:rFonts w:ascii="Times New Roman" w:hAnsi="Times New Roman" w:cs="Times New Roman" w:hint="eastAsia"/>
          <w:color w:val="000000"/>
          <w:szCs w:val="21"/>
        </w:rPr>
        <w:tab/>
      </w:r>
      <w:r w:rsidRPr="00611D74">
        <w:rPr>
          <w:rFonts w:ascii="Times New Roman" w:hAnsi="Times New Roman" w:cs="Times New Roman"/>
          <w:color w:val="000000"/>
          <w:szCs w:val="21"/>
        </w:rPr>
        <w:t>D</w:t>
      </w:r>
      <w:r w:rsidRPr="00611D74">
        <w:rPr>
          <w:rFonts w:ascii="Times New Roman" w:hAnsi="Times New Roman" w:cs="Times New Roman" w:hint="eastAsia"/>
          <w:color w:val="000000"/>
          <w:szCs w:val="21"/>
        </w:rPr>
        <w:t>．</w:t>
      </w:r>
      <w:r w:rsidRPr="00611D74">
        <w:rPr>
          <w:rFonts w:ascii="Times New Roman" w:hAnsi="宋体" w:cs="Times New Roman"/>
          <w:color w:val="000000"/>
          <w:szCs w:val="21"/>
        </w:rPr>
        <w:t>南北方向一定</w:t>
      </w:r>
      <w:proofErr w:type="gramStart"/>
      <w:r w:rsidRPr="00611D74">
        <w:rPr>
          <w:rFonts w:ascii="Times New Roman" w:hAnsi="宋体" w:cs="Times New Roman"/>
          <w:color w:val="000000"/>
          <w:szCs w:val="21"/>
        </w:rPr>
        <w:t>不</w:t>
      </w:r>
      <w:proofErr w:type="gramEnd"/>
      <w:r w:rsidRPr="00611D74">
        <w:rPr>
          <w:rFonts w:ascii="Times New Roman" w:hAnsi="宋体" w:cs="Times New Roman"/>
          <w:color w:val="000000"/>
          <w:szCs w:val="21"/>
        </w:rPr>
        <w:t>水平</w:t>
      </w:r>
    </w:p>
    <w:p w:rsidR="00D4203D" w:rsidRPr="00611D74" w:rsidRDefault="00D4203D" w:rsidP="00027A8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="005E036E" w:rsidRPr="00611D74">
        <w:rPr>
          <w:rFonts w:ascii="Times New Roman" w:hAnsiTheme="minorEastAsia" w:cs="Times New Roman"/>
          <w:color w:val="FF0000"/>
          <w:szCs w:val="24"/>
        </w:rPr>
        <w:t>★</w:t>
      </w:r>
      <w:r w:rsidR="00455BAF" w:rsidRPr="00611D74">
        <w:rPr>
          <w:rFonts w:ascii="Times New Roman" w:hAnsiTheme="minorEastAsia" w:cs="Times New Roman"/>
          <w:color w:val="FF0000"/>
          <w:szCs w:val="24"/>
        </w:rPr>
        <w:t>★</w:t>
      </w:r>
      <w:r w:rsidR="00027A83" w:rsidRPr="00611D74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611D74" w:rsidRDefault="007B0633" w:rsidP="00027A83">
      <w:pPr>
        <w:spacing w:line="400" w:lineRule="exact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/>
          <w:color w:val="FF0000"/>
          <w:szCs w:val="21"/>
        </w:rPr>
        <w:t>【答案】</w:t>
      </w:r>
      <w:r w:rsidR="008A3665" w:rsidRPr="00611D74">
        <w:rPr>
          <w:rFonts w:ascii="Times New Roman" w:hAnsi="Times New Roman" w:cs="Times New Roman" w:hint="eastAsia"/>
          <w:color w:val="FF0000"/>
          <w:szCs w:val="21"/>
        </w:rPr>
        <w:t>B</w:t>
      </w:r>
    </w:p>
    <w:p w:rsidR="00EB3AC1" w:rsidRPr="00611D74" w:rsidRDefault="00EB3AC1" w:rsidP="00285104">
      <w:pPr>
        <w:spacing w:line="400" w:lineRule="exact"/>
        <w:rPr>
          <w:rFonts w:ascii="Times New Roman" w:hAnsi="Times New Roman" w:cs="Times New Roman"/>
        </w:rPr>
      </w:pPr>
    </w:p>
    <w:p w:rsidR="00964309" w:rsidRPr="00611D74" w:rsidRDefault="007B0633" w:rsidP="00027A83">
      <w:pPr>
        <w:spacing w:line="400" w:lineRule="exact"/>
        <w:rPr>
          <w:rFonts w:ascii="宋体" w:hAnsi="宋体"/>
          <w:color w:val="000000"/>
          <w:szCs w:val="21"/>
        </w:rPr>
      </w:pPr>
      <w:r w:rsidRPr="00611D74">
        <w:rPr>
          <w:rFonts w:ascii="Times New Roman" w:hAnsi="Times New Roman" w:cs="Times New Roman"/>
        </w:rPr>
        <w:t>8</w:t>
      </w:r>
      <w:r w:rsidRPr="00611D74">
        <w:rPr>
          <w:rFonts w:ascii="Times New Roman" w:hAnsi="Times New Roman" w:cs="Times New Roman"/>
        </w:rPr>
        <w:t>、</w:t>
      </w:r>
      <w:r w:rsidR="00964309" w:rsidRPr="00611D74">
        <w:rPr>
          <w:rFonts w:ascii="宋体" w:hAnsi="宋体"/>
          <w:color w:val="000000"/>
          <w:szCs w:val="21"/>
        </w:rPr>
        <w:t>一个物体被竖直向上抛出去，则</w:t>
      </w:r>
      <w:r w:rsidR="00964309" w:rsidRPr="00611D74">
        <w:rPr>
          <w:rFonts w:ascii="宋体" w:hAnsi="宋体"/>
          <w:color w:val="000000"/>
          <w:szCs w:val="21"/>
        </w:rPr>
        <w:tab/>
      </w:r>
      <w:r w:rsidR="009D5BAA" w:rsidRPr="00611D74">
        <w:rPr>
          <w:rFonts w:ascii="宋体" w:hAnsi="宋体"/>
          <w:color w:val="000000"/>
          <w:szCs w:val="21"/>
        </w:rPr>
        <w:t>（</w:t>
      </w:r>
      <w:r w:rsidR="00964309" w:rsidRPr="00611D74">
        <w:rPr>
          <w:rFonts w:ascii="宋体" w:hAnsi="宋体"/>
          <w:color w:val="000000"/>
          <w:szCs w:val="21"/>
        </w:rPr>
        <w:tab/>
      </w:r>
      <w:r w:rsidR="00964309" w:rsidRPr="00611D74">
        <w:rPr>
          <w:rFonts w:ascii="宋体" w:hAnsi="宋体"/>
          <w:color w:val="000000"/>
          <w:szCs w:val="21"/>
        </w:rPr>
        <w:tab/>
      </w:r>
      <w:r w:rsidR="009D5BAA" w:rsidRPr="00611D74">
        <w:rPr>
          <w:rFonts w:ascii="宋体" w:hAnsi="宋体"/>
          <w:color w:val="000000"/>
          <w:szCs w:val="21"/>
        </w:rPr>
        <w:t>）</w:t>
      </w:r>
    </w:p>
    <w:p w:rsidR="00964309" w:rsidRPr="00611D74" w:rsidRDefault="00964309" w:rsidP="00027A83">
      <w:pPr>
        <w:spacing w:line="400" w:lineRule="exact"/>
        <w:ind w:leftChars="202" w:left="424"/>
        <w:rPr>
          <w:rFonts w:ascii="Times New Roman" w:hAnsi="Times New Roman" w:cs="Times New Roman"/>
          <w:color w:val="000000"/>
          <w:szCs w:val="21"/>
        </w:rPr>
      </w:pPr>
      <w:r w:rsidRPr="00611D74">
        <w:rPr>
          <w:rFonts w:ascii="Times New Roman" w:hAnsi="Times New Roman" w:cs="Times New Roman"/>
          <w:color w:val="000000"/>
          <w:szCs w:val="21"/>
        </w:rPr>
        <w:t>A</w:t>
      </w:r>
      <w:r w:rsidRPr="00611D74">
        <w:rPr>
          <w:rFonts w:ascii="Times New Roman" w:hAnsi="宋体" w:cs="Times New Roman"/>
          <w:color w:val="000000"/>
          <w:szCs w:val="21"/>
        </w:rPr>
        <w:t>．物体上升过程中，速度越来越小，重力也越来越小</w:t>
      </w:r>
    </w:p>
    <w:p w:rsidR="00964309" w:rsidRPr="00611D74" w:rsidRDefault="00964309" w:rsidP="00027A83">
      <w:pPr>
        <w:spacing w:line="400" w:lineRule="exact"/>
        <w:ind w:leftChars="202" w:left="424"/>
        <w:rPr>
          <w:rFonts w:ascii="Times New Roman" w:hAnsi="Times New Roman" w:cs="Times New Roman"/>
          <w:color w:val="000000"/>
          <w:szCs w:val="21"/>
        </w:rPr>
      </w:pPr>
      <w:r w:rsidRPr="00611D74">
        <w:rPr>
          <w:rFonts w:ascii="Times New Roman" w:hAnsi="Times New Roman" w:cs="Times New Roman"/>
          <w:color w:val="000000"/>
          <w:szCs w:val="21"/>
        </w:rPr>
        <w:t>B</w:t>
      </w:r>
      <w:r w:rsidRPr="00611D74">
        <w:rPr>
          <w:rFonts w:ascii="Times New Roman" w:hAnsi="宋体" w:cs="Times New Roman"/>
          <w:color w:val="000000"/>
          <w:szCs w:val="21"/>
        </w:rPr>
        <w:t>．物体下落过程中，速度越来越小，重力却越来越大</w:t>
      </w:r>
    </w:p>
    <w:p w:rsidR="00964309" w:rsidRPr="00611D74" w:rsidRDefault="00964309" w:rsidP="00027A83">
      <w:pPr>
        <w:spacing w:line="400" w:lineRule="exact"/>
        <w:ind w:leftChars="202" w:left="424"/>
        <w:rPr>
          <w:rFonts w:ascii="Times New Roman" w:hAnsi="Times New Roman" w:cs="Times New Roman"/>
          <w:color w:val="000000"/>
          <w:szCs w:val="21"/>
        </w:rPr>
      </w:pPr>
      <w:r w:rsidRPr="00611D74">
        <w:rPr>
          <w:rFonts w:ascii="Times New Roman" w:hAnsi="Times New Roman" w:cs="Times New Roman"/>
          <w:color w:val="000000"/>
          <w:szCs w:val="21"/>
        </w:rPr>
        <w:t>C</w:t>
      </w:r>
      <w:r w:rsidRPr="00611D74">
        <w:rPr>
          <w:rFonts w:ascii="Times New Roman" w:hAnsi="宋体" w:cs="Times New Roman"/>
          <w:color w:val="000000"/>
          <w:szCs w:val="21"/>
        </w:rPr>
        <w:t>．物体上升和下落过程中，重力不变</w:t>
      </w:r>
    </w:p>
    <w:p w:rsidR="00964309" w:rsidRPr="00611D74" w:rsidRDefault="00964309" w:rsidP="00027A83">
      <w:pPr>
        <w:spacing w:line="400" w:lineRule="exact"/>
        <w:ind w:leftChars="202" w:left="424"/>
        <w:rPr>
          <w:rFonts w:ascii="Times New Roman" w:hAnsi="Times New Roman" w:cs="Times New Roman"/>
          <w:color w:val="000000"/>
          <w:szCs w:val="21"/>
        </w:rPr>
      </w:pPr>
      <w:r w:rsidRPr="00611D74">
        <w:rPr>
          <w:rFonts w:ascii="Times New Roman" w:hAnsi="Times New Roman" w:cs="Times New Roman"/>
          <w:color w:val="000000"/>
          <w:szCs w:val="21"/>
        </w:rPr>
        <w:t>D</w:t>
      </w:r>
      <w:r w:rsidRPr="00611D74">
        <w:rPr>
          <w:rFonts w:ascii="Times New Roman" w:hAnsi="宋体" w:cs="Times New Roman"/>
          <w:color w:val="000000"/>
          <w:szCs w:val="21"/>
        </w:rPr>
        <w:t>．物体上升到最高点时重力为零</w:t>
      </w:r>
    </w:p>
    <w:p w:rsidR="00D4203D" w:rsidRPr="00611D74" w:rsidRDefault="00D4203D" w:rsidP="00027A83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="005E036E" w:rsidRPr="00611D74">
        <w:rPr>
          <w:rFonts w:ascii="Times New Roman" w:hAnsiTheme="minorEastAsia" w:cs="Times New Roman"/>
          <w:color w:val="FF0000"/>
          <w:szCs w:val="24"/>
        </w:rPr>
        <w:t>★</w:t>
      </w:r>
      <w:r w:rsidR="00EB3AC1" w:rsidRPr="00611D74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611D74" w:rsidRDefault="007B0633" w:rsidP="00027A8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1"/>
        </w:rPr>
        <w:t>【答案】</w:t>
      </w:r>
      <w:r w:rsidR="00027A83" w:rsidRPr="00611D74">
        <w:rPr>
          <w:rFonts w:ascii="Times New Roman" w:hAnsi="Times New Roman" w:cs="Times New Roman" w:hint="eastAsia"/>
          <w:color w:val="FF0000"/>
          <w:szCs w:val="21"/>
        </w:rPr>
        <w:t>C</w:t>
      </w:r>
    </w:p>
    <w:p w:rsidR="00F715DD" w:rsidRDefault="00F715DD" w:rsidP="00285104">
      <w:pPr>
        <w:spacing w:line="400" w:lineRule="exact"/>
        <w:rPr>
          <w:rFonts w:ascii="Times New Roman" w:hAnsi="Times New Roman" w:cs="Times New Roman" w:hint="eastAsia"/>
          <w:color w:val="FF0000"/>
          <w:szCs w:val="21"/>
        </w:rPr>
      </w:pPr>
    </w:p>
    <w:p w:rsidR="00AC1461" w:rsidRPr="00611D74" w:rsidRDefault="00AC1461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027A83" w:rsidRPr="00611D74" w:rsidRDefault="007B0633" w:rsidP="00027A83">
      <w:pPr>
        <w:pStyle w:val="ae"/>
        <w:spacing w:line="400" w:lineRule="exact"/>
        <w:rPr>
          <w:rFonts w:ascii="Times New Roman" w:eastAsiaTheme="minorEastAsia" w:hAnsi="Times New Roman"/>
        </w:rPr>
      </w:pPr>
      <w:r w:rsidRPr="00611D74">
        <w:rPr>
          <w:rFonts w:ascii="Times New Roman" w:eastAsiaTheme="minorEastAsia" w:hAnsi="Times New Roman"/>
        </w:rPr>
        <w:lastRenderedPageBreak/>
        <w:t>9</w:t>
      </w:r>
      <w:r w:rsidR="00EB3AC1" w:rsidRPr="00611D74">
        <w:rPr>
          <w:rFonts w:ascii="Times New Roman" w:eastAsiaTheme="minorEastAsia" w:hAnsi="Times New Roman" w:hint="eastAsia"/>
        </w:rPr>
        <w:t>、</w:t>
      </w:r>
      <w:r w:rsidR="00027A83" w:rsidRPr="00611D74">
        <w:rPr>
          <w:rFonts w:ascii="Times New Roman" w:eastAsiaTheme="minorEastAsia" w:hAnsi="Times New Roman" w:hint="eastAsia"/>
        </w:rPr>
        <w:t>力</w:t>
      </w:r>
      <w:r w:rsidR="00027A83" w:rsidRPr="00611D74">
        <w:rPr>
          <w:rFonts w:ascii="Times New Roman" w:eastAsiaTheme="minorEastAsia" w:hAnsi="Times New Roman" w:hint="eastAsia"/>
        </w:rPr>
        <w:t>F</w:t>
      </w:r>
      <w:r w:rsidR="00027A83" w:rsidRPr="00611D74">
        <w:rPr>
          <w:rFonts w:ascii="Times New Roman" w:eastAsiaTheme="minorEastAsia" w:hAnsi="Times New Roman" w:hint="eastAsia"/>
          <w:vertAlign w:val="subscript"/>
        </w:rPr>
        <w:t>1</w:t>
      </w:r>
      <w:r w:rsidR="00027A83" w:rsidRPr="00611D74">
        <w:rPr>
          <w:rFonts w:ascii="Times New Roman" w:eastAsiaTheme="minorEastAsia" w:hAnsi="Times New Roman" w:hint="eastAsia"/>
        </w:rPr>
        <w:t>和</w:t>
      </w:r>
      <w:r w:rsidR="00027A83" w:rsidRPr="00611D74">
        <w:rPr>
          <w:rFonts w:ascii="Times New Roman" w:eastAsiaTheme="minorEastAsia" w:hAnsi="Times New Roman" w:hint="eastAsia"/>
        </w:rPr>
        <w:t>F</w:t>
      </w:r>
      <w:r w:rsidR="00027A83" w:rsidRPr="00611D74">
        <w:rPr>
          <w:rFonts w:ascii="Times New Roman" w:eastAsiaTheme="minorEastAsia" w:hAnsi="Times New Roman" w:hint="eastAsia"/>
          <w:vertAlign w:val="subscript"/>
        </w:rPr>
        <w:t>2</w:t>
      </w:r>
      <w:r w:rsidR="00027A83" w:rsidRPr="00611D74">
        <w:rPr>
          <w:rFonts w:ascii="Times New Roman" w:eastAsiaTheme="minorEastAsia" w:hAnsi="Times New Roman" w:hint="eastAsia"/>
        </w:rPr>
        <w:t>是同一直线上的两个力，它们的合力大小为</w:t>
      </w:r>
      <w:r w:rsidR="00027A83" w:rsidRPr="00611D74">
        <w:rPr>
          <w:rFonts w:ascii="Times New Roman" w:eastAsiaTheme="minorEastAsia" w:hAnsi="Times New Roman" w:hint="eastAsia"/>
        </w:rPr>
        <w:t>20N</w:t>
      </w:r>
      <w:r w:rsidR="00027A83" w:rsidRPr="00611D74">
        <w:rPr>
          <w:rFonts w:ascii="Times New Roman" w:eastAsiaTheme="minorEastAsia" w:hAnsi="Times New Roman" w:hint="eastAsia"/>
        </w:rPr>
        <w:t>，方向向左，已知</w:t>
      </w:r>
      <w:r w:rsidR="00027A83" w:rsidRPr="00611D74">
        <w:rPr>
          <w:rFonts w:ascii="Times New Roman" w:eastAsiaTheme="minorEastAsia" w:hAnsi="Times New Roman" w:hint="eastAsia"/>
        </w:rPr>
        <w:t>F</w:t>
      </w:r>
      <w:r w:rsidR="00027A83" w:rsidRPr="00611D74">
        <w:rPr>
          <w:rFonts w:ascii="Times New Roman" w:eastAsiaTheme="minorEastAsia" w:hAnsi="Times New Roman" w:hint="eastAsia"/>
          <w:vertAlign w:val="subscript"/>
        </w:rPr>
        <w:t>1</w:t>
      </w:r>
      <w:r w:rsidR="00027A83" w:rsidRPr="00611D74">
        <w:rPr>
          <w:rFonts w:ascii="Times New Roman" w:eastAsiaTheme="minorEastAsia" w:hAnsi="Times New Roman" w:hint="eastAsia"/>
        </w:rPr>
        <w:t>的大小为</w:t>
      </w:r>
      <w:r w:rsidR="00027A83" w:rsidRPr="00611D74">
        <w:rPr>
          <w:rFonts w:ascii="Times New Roman" w:eastAsiaTheme="minorEastAsia" w:hAnsi="Times New Roman" w:hint="eastAsia"/>
        </w:rPr>
        <w:t>40N</w:t>
      </w:r>
      <w:r w:rsidR="00027A83" w:rsidRPr="00611D74">
        <w:rPr>
          <w:rFonts w:ascii="Times New Roman" w:eastAsiaTheme="minorEastAsia" w:hAnsi="Times New Roman" w:hint="eastAsia"/>
        </w:rPr>
        <w:t>，关于</w:t>
      </w:r>
      <w:r w:rsidR="00027A83" w:rsidRPr="00611D74">
        <w:rPr>
          <w:rFonts w:ascii="Times New Roman" w:eastAsiaTheme="minorEastAsia" w:hAnsi="Times New Roman" w:hint="eastAsia"/>
        </w:rPr>
        <w:t>F</w:t>
      </w:r>
      <w:r w:rsidR="00027A83" w:rsidRPr="00611D74">
        <w:rPr>
          <w:rFonts w:ascii="Times New Roman" w:eastAsiaTheme="minorEastAsia" w:hAnsi="Times New Roman" w:hint="eastAsia"/>
          <w:vertAlign w:val="subscript"/>
        </w:rPr>
        <w:t>2</w:t>
      </w:r>
      <w:r w:rsidR="00027A83" w:rsidRPr="00611D74">
        <w:rPr>
          <w:rFonts w:ascii="Times New Roman" w:eastAsiaTheme="minorEastAsia" w:hAnsi="Times New Roman" w:hint="eastAsia"/>
        </w:rPr>
        <w:t>的大小和方向，下列说法中正确是</w:t>
      </w:r>
      <w:r w:rsidR="00027A83" w:rsidRPr="00611D74">
        <w:rPr>
          <w:rFonts w:ascii="Times New Roman" w:eastAsiaTheme="minorEastAsia" w:hAnsi="Times New Roman" w:hint="eastAsia"/>
        </w:rPr>
        <w:tab/>
      </w:r>
      <w:r w:rsidR="009D5BAA" w:rsidRPr="00611D74">
        <w:rPr>
          <w:rFonts w:asciiTheme="minorEastAsia" w:eastAsiaTheme="minorEastAsia" w:hAnsiTheme="minorEastAsia" w:hint="eastAsia"/>
        </w:rPr>
        <w:t>（</w:t>
      </w:r>
      <w:r w:rsidR="00027A83" w:rsidRPr="00611D74">
        <w:rPr>
          <w:rFonts w:asciiTheme="minorEastAsia" w:eastAsiaTheme="minorEastAsia" w:hAnsiTheme="minorEastAsia" w:hint="eastAsia"/>
        </w:rPr>
        <w:tab/>
      </w:r>
      <w:r w:rsidR="00027A83" w:rsidRPr="00611D74">
        <w:rPr>
          <w:rFonts w:asciiTheme="minorEastAsia" w:eastAsiaTheme="minorEastAsia" w:hAnsiTheme="minorEastAsia" w:hint="eastAsia"/>
        </w:rPr>
        <w:tab/>
      </w:r>
      <w:r w:rsidR="009D5BAA" w:rsidRPr="00611D74">
        <w:rPr>
          <w:rFonts w:asciiTheme="minorEastAsia" w:eastAsiaTheme="minorEastAsia" w:hAnsiTheme="minorEastAsia" w:hint="eastAsia"/>
        </w:rPr>
        <w:t>）</w:t>
      </w:r>
    </w:p>
    <w:p w:rsidR="00027A83" w:rsidRPr="00611D74" w:rsidRDefault="00027A83" w:rsidP="009D5BAA">
      <w:pPr>
        <w:pStyle w:val="ae"/>
        <w:spacing w:line="400" w:lineRule="exact"/>
        <w:ind w:leftChars="202" w:left="424"/>
        <w:rPr>
          <w:rFonts w:ascii="Times New Roman" w:eastAsiaTheme="minorEastAsia" w:hAnsi="Times New Roman"/>
        </w:rPr>
      </w:pPr>
      <w:r w:rsidRPr="00611D74">
        <w:rPr>
          <w:rFonts w:ascii="Times New Roman" w:eastAsiaTheme="minorEastAsia" w:hAnsi="Times New Roman" w:hint="eastAsia"/>
        </w:rPr>
        <w:t>A</w:t>
      </w:r>
      <w:r w:rsidRPr="00611D74">
        <w:rPr>
          <w:rFonts w:ascii="Times New Roman" w:eastAsiaTheme="minorEastAsia" w:hAnsi="Times New Roman" w:hint="eastAsia"/>
        </w:rPr>
        <w:t>．</w:t>
      </w:r>
      <w:r w:rsidRPr="00611D74">
        <w:rPr>
          <w:rFonts w:ascii="Times New Roman" w:eastAsiaTheme="minorEastAsia" w:hAnsi="Times New Roman" w:hint="eastAsia"/>
        </w:rPr>
        <w:t>F</w:t>
      </w:r>
      <w:r w:rsidRPr="00611D74">
        <w:rPr>
          <w:rFonts w:ascii="Times New Roman" w:eastAsiaTheme="minorEastAsia" w:hAnsi="Times New Roman" w:hint="eastAsia"/>
          <w:vertAlign w:val="subscript"/>
        </w:rPr>
        <w:t>2</w:t>
      </w:r>
      <w:r w:rsidRPr="00611D74">
        <w:rPr>
          <w:rFonts w:ascii="Times New Roman" w:eastAsiaTheme="minorEastAsia" w:hAnsi="Times New Roman" w:hint="eastAsia"/>
        </w:rPr>
        <w:t>的大小一定是</w:t>
      </w:r>
      <w:r w:rsidRPr="00611D74">
        <w:rPr>
          <w:rFonts w:ascii="Times New Roman" w:eastAsiaTheme="minorEastAsia" w:hAnsi="Times New Roman" w:hint="eastAsia"/>
        </w:rPr>
        <w:t>60N</w:t>
      </w:r>
      <w:r w:rsidR="009D5BAA" w:rsidRPr="00611D74">
        <w:rPr>
          <w:rFonts w:ascii="Times New Roman" w:eastAsiaTheme="minorEastAsia" w:hAnsi="Times New Roman" w:hint="eastAsia"/>
        </w:rPr>
        <w:tab/>
      </w:r>
      <w:r w:rsidR="009D5BAA" w:rsidRPr="00611D74">
        <w:rPr>
          <w:rFonts w:ascii="Times New Roman" w:eastAsiaTheme="minorEastAsia" w:hAnsi="Times New Roman" w:hint="eastAsia"/>
        </w:rPr>
        <w:tab/>
      </w:r>
      <w:r w:rsidR="009D5BAA" w:rsidRPr="00611D74">
        <w:rPr>
          <w:rFonts w:ascii="Times New Roman" w:eastAsiaTheme="minorEastAsia" w:hAnsi="Times New Roman" w:hint="eastAsia"/>
        </w:rPr>
        <w:tab/>
      </w:r>
      <w:r w:rsidR="009D5BAA" w:rsidRPr="00611D74">
        <w:rPr>
          <w:rFonts w:ascii="Times New Roman" w:eastAsiaTheme="minorEastAsia" w:hAnsi="Times New Roman" w:hint="eastAsia"/>
        </w:rPr>
        <w:tab/>
      </w:r>
      <w:r w:rsidRPr="00611D74">
        <w:rPr>
          <w:rFonts w:ascii="Times New Roman" w:eastAsiaTheme="minorEastAsia" w:hAnsi="Times New Roman" w:hint="eastAsia"/>
        </w:rPr>
        <w:t>B</w:t>
      </w:r>
      <w:r w:rsidRPr="00611D74">
        <w:rPr>
          <w:rFonts w:ascii="Times New Roman" w:eastAsiaTheme="minorEastAsia" w:hAnsi="Times New Roman" w:hint="eastAsia"/>
        </w:rPr>
        <w:t>．</w:t>
      </w:r>
      <w:r w:rsidRPr="00611D74">
        <w:rPr>
          <w:rFonts w:ascii="Times New Roman" w:eastAsiaTheme="minorEastAsia" w:hAnsi="Times New Roman" w:hint="eastAsia"/>
        </w:rPr>
        <w:t>F</w:t>
      </w:r>
      <w:r w:rsidRPr="00611D74">
        <w:rPr>
          <w:rFonts w:ascii="Times New Roman" w:eastAsiaTheme="minorEastAsia" w:hAnsi="Times New Roman" w:hint="eastAsia"/>
          <w:vertAlign w:val="subscript"/>
        </w:rPr>
        <w:t>2</w:t>
      </w:r>
      <w:r w:rsidRPr="00611D74">
        <w:rPr>
          <w:rFonts w:ascii="Times New Roman" w:eastAsiaTheme="minorEastAsia" w:hAnsi="Times New Roman" w:hint="eastAsia"/>
        </w:rPr>
        <w:t>的大小一定是</w:t>
      </w:r>
      <w:r w:rsidRPr="00611D74">
        <w:rPr>
          <w:rFonts w:ascii="Times New Roman" w:eastAsiaTheme="minorEastAsia" w:hAnsi="Times New Roman" w:hint="eastAsia"/>
        </w:rPr>
        <w:t>20N</w:t>
      </w:r>
    </w:p>
    <w:p w:rsidR="00027A83" w:rsidRPr="00611D74" w:rsidRDefault="00027A83" w:rsidP="009D5BAA">
      <w:pPr>
        <w:pStyle w:val="ae"/>
        <w:spacing w:line="400" w:lineRule="exact"/>
        <w:ind w:leftChars="202" w:left="424"/>
        <w:rPr>
          <w:rFonts w:ascii="Times New Roman" w:eastAsiaTheme="minorEastAsia" w:hAnsi="Times New Roman"/>
        </w:rPr>
      </w:pPr>
      <w:r w:rsidRPr="00611D74">
        <w:rPr>
          <w:rFonts w:ascii="Times New Roman" w:eastAsiaTheme="minorEastAsia" w:hAnsi="Times New Roman" w:hint="eastAsia"/>
        </w:rPr>
        <w:t>C</w:t>
      </w:r>
      <w:r w:rsidRPr="00611D74">
        <w:rPr>
          <w:rFonts w:ascii="Times New Roman" w:eastAsiaTheme="minorEastAsia" w:hAnsi="Times New Roman" w:hint="eastAsia"/>
        </w:rPr>
        <w:t>．</w:t>
      </w:r>
      <w:r w:rsidRPr="00611D74">
        <w:rPr>
          <w:rFonts w:ascii="Times New Roman" w:eastAsiaTheme="minorEastAsia" w:hAnsi="Times New Roman" w:hint="eastAsia"/>
        </w:rPr>
        <w:t>F</w:t>
      </w:r>
      <w:r w:rsidRPr="00611D74">
        <w:rPr>
          <w:rFonts w:ascii="Times New Roman" w:eastAsiaTheme="minorEastAsia" w:hAnsi="Times New Roman" w:hint="eastAsia"/>
          <w:vertAlign w:val="subscript"/>
        </w:rPr>
        <w:t>2</w:t>
      </w:r>
      <w:r w:rsidRPr="00611D74">
        <w:rPr>
          <w:rFonts w:ascii="Times New Roman" w:eastAsiaTheme="minorEastAsia" w:hAnsi="Times New Roman" w:hint="eastAsia"/>
        </w:rPr>
        <w:t>的方向一定向右</w:t>
      </w:r>
      <w:r w:rsidR="009D5BAA" w:rsidRPr="00611D74">
        <w:rPr>
          <w:rFonts w:ascii="Times New Roman" w:eastAsiaTheme="minorEastAsia" w:hAnsi="Times New Roman" w:hint="eastAsia"/>
        </w:rPr>
        <w:tab/>
      </w:r>
      <w:r w:rsidR="009D5BAA" w:rsidRPr="00611D74">
        <w:rPr>
          <w:rFonts w:ascii="Times New Roman" w:eastAsiaTheme="minorEastAsia" w:hAnsi="Times New Roman" w:hint="eastAsia"/>
        </w:rPr>
        <w:tab/>
      </w:r>
      <w:r w:rsidR="009D5BAA" w:rsidRPr="00611D74">
        <w:rPr>
          <w:rFonts w:ascii="Times New Roman" w:eastAsiaTheme="minorEastAsia" w:hAnsi="Times New Roman" w:hint="eastAsia"/>
        </w:rPr>
        <w:tab/>
      </w:r>
      <w:r w:rsidR="009D5BAA" w:rsidRPr="00611D74">
        <w:rPr>
          <w:rFonts w:ascii="Times New Roman" w:eastAsiaTheme="minorEastAsia" w:hAnsi="Times New Roman" w:hint="eastAsia"/>
        </w:rPr>
        <w:tab/>
      </w:r>
      <w:r w:rsidR="009D5BAA" w:rsidRPr="00611D74">
        <w:rPr>
          <w:rFonts w:ascii="Times New Roman" w:eastAsiaTheme="minorEastAsia" w:hAnsi="Times New Roman" w:hint="eastAsia"/>
        </w:rPr>
        <w:tab/>
      </w:r>
      <w:r w:rsidRPr="00611D74">
        <w:rPr>
          <w:rFonts w:ascii="Times New Roman" w:eastAsiaTheme="minorEastAsia" w:hAnsi="Times New Roman" w:hint="eastAsia"/>
        </w:rPr>
        <w:t>D</w:t>
      </w:r>
      <w:r w:rsidRPr="00611D74">
        <w:rPr>
          <w:rFonts w:ascii="Times New Roman" w:eastAsiaTheme="minorEastAsia" w:hAnsi="Times New Roman" w:hint="eastAsia"/>
        </w:rPr>
        <w:t>．</w:t>
      </w:r>
      <w:r w:rsidRPr="00611D74">
        <w:rPr>
          <w:rFonts w:ascii="Times New Roman" w:eastAsiaTheme="minorEastAsia" w:hAnsi="Times New Roman" w:hint="eastAsia"/>
        </w:rPr>
        <w:t>F</w:t>
      </w:r>
      <w:r w:rsidRPr="00611D74">
        <w:rPr>
          <w:rFonts w:ascii="Times New Roman" w:eastAsiaTheme="minorEastAsia" w:hAnsi="Times New Roman" w:hint="eastAsia"/>
          <w:vertAlign w:val="subscript"/>
        </w:rPr>
        <w:t>2</w:t>
      </w:r>
      <w:r w:rsidRPr="00611D74">
        <w:rPr>
          <w:rFonts w:ascii="Times New Roman" w:eastAsiaTheme="minorEastAsia" w:hAnsi="Times New Roman" w:hint="eastAsia"/>
        </w:rPr>
        <w:t>的方向可能向左，也可能向右</w:t>
      </w:r>
    </w:p>
    <w:p w:rsidR="00D4203D" w:rsidRPr="00611D74" w:rsidRDefault="00D4203D" w:rsidP="00027A83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611D74">
        <w:rPr>
          <w:rFonts w:ascii="Times New Roman" w:hAnsi="Times New Roman"/>
          <w:color w:val="FF0000"/>
          <w:szCs w:val="24"/>
        </w:rPr>
        <w:t>【难度】</w:t>
      </w:r>
      <w:r w:rsidR="005E036E" w:rsidRPr="00611D74">
        <w:rPr>
          <w:rFonts w:ascii="Times New Roman" w:hAnsiTheme="minorEastAsia"/>
          <w:color w:val="FF0000"/>
          <w:szCs w:val="24"/>
        </w:rPr>
        <w:t>★</w:t>
      </w:r>
      <w:r w:rsidR="00290BE0" w:rsidRPr="00611D74">
        <w:rPr>
          <w:rFonts w:ascii="Times New Roman" w:hAnsiTheme="minorEastAsia"/>
          <w:color w:val="FF0000"/>
          <w:szCs w:val="24"/>
        </w:rPr>
        <w:t>★</w:t>
      </w:r>
    </w:p>
    <w:p w:rsidR="007B0633" w:rsidRPr="00611D74" w:rsidRDefault="007B0633" w:rsidP="00285104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611D74">
        <w:rPr>
          <w:rFonts w:ascii="Times New Roman" w:eastAsiaTheme="minorEastAsia" w:hAnsi="Times New Roman"/>
          <w:color w:val="FF0000"/>
        </w:rPr>
        <w:t>【答案】</w:t>
      </w:r>
      <w:r w:rsidR="00027A83" w:rsidRPr="00611D74">
        <w:rPr>
          <w:rFonts w:ascii="Times New Roman" w:eastAsiaTheme="minorEastAsia" w:hAnsi="Times New Roman" w:hint="eastAsia"/>
          <w:color w:val="FF0000"/>
        </w:rPr>
        <w:t>D</w:t>
      </w:r>
    </w:p>
    <w:p w:rsidR="007B0633" w:rsidRPr="00611D74" w:rsidRDefault="007B0633" w:rsidP="00285104">
      <w:pPr>
        <w:pStyle w:val="ae"/>
        <w:spacing w:line="400" w:lineRule="exact"/>
        <w:rPr>
          <w:rFonts w:ascii="Times New Roman" w:eastAsiaTheme="minorEastAsia" w:hAnsi="Times New Roman"/>
        </w:rPr>
      </w:pPr>
    </w:p>
    <w:p w:rsidR="00174BF5" w:rsidRPr="00611D74" w:rsidRDefault="00457AF6" w:rsidP="00174BF5">
      <w:pPr>
        <w:tabs>
          <w:tab w:val="num" w:pos="0"/>
        </w:tabs>
        <w:spacing w:line="400" w:lineRule="exact"/>
        <w:ind w:leftChars="71" w:left="149"/>
        <w:rPr>
          <w:rFonts w:ascii="宋体" w:hAnsi="宋体"/>
          <w:color w:val="000000"/>
          <w:sz w:val="24"/>
        </w:rPr>
      </w:pPr>
      <w:r w:rsidRPr="00611D74">
        <w:rPr>
          <w:rFonts w:ascii="Times New Roman" w:hAnsi="Times New Roman"/>
        </w:rPr>
        <w:t>10</w:t>
      </w:r>
      <w:r w:rsidRPr="00611D74">
        <w:rPr>
          <w:rFonts w:ascii="Times New Roman" w:hAnsi="Times New Roman"/>
        </w:rPr>
        <w:t>、</w:t>
      </w:r>
      <w:r w:rsidR="00174BF5" w:rsidRPr="00611D74">
        <w:rPr>
          <w:rFonts w:ascii="宋体" w:hAnsi="宋体" w:hint="eastAsia"/>
          <w:color w:val="000000"/>
          <w:szCs w:val="21"/>
        </w:rPr>
        <w:t>把</w:t>
      </w:r>
      <w:proofErr w:type="gramStart"/>
      <w:r w:rsidR="00174BF5" w:rsidRPr="00611D74">
        <w:rPr>
          <w:rFonts w:ascii="宋体" w:hAnsi="宋体" w:hint="eastAsia"/>
          <w:color w:val="000000"/>
          <w:szCs w:val="21"/>
        </w:rPr>
        <w:t>一个钩码拿到</w:t>
      </w:r>
      <w:proofErr w:type="gramEnd"/>
      <w:r w:rsidR="00174BF5" w:rsidRPr="00611D74">
        <w:rPr>
          <w:rFonts w:ascii="宋体" w:hAnsi="宋体" w:hint="eastAsia"/>
          <w:color w:val="000000"/>
          <w:szCs w:val="21"/>
        </w:rPr>
        <w:t>月球上分别用天平测量物体的质量和用弹簧测力计来测量</w:t>
      </w:r>
      <w:r w:rsidR="00AC1461">
        <w:rPr>
          <w:rFonts w:ascii="宋体" w:hAnsi="宋体" w:hint="eastAsia"/>
          <w:color w:val="000000"/>
          <w:szCs w:val="21"/>
        </w:rPr>
        <w:t>物体</w:t>
      </w:r>
      <w:r w:rsidR="00174BF5" w:rsidRPr="00611D74">
        <w:rPr>
          <w:rFonts w:ascii="宋体" w:hAnsi="宋体" w:hint="eastAsia"/>
          <w:color w:val="000000"/>
          <w:szCs w:val="21"/>
        </w:rPr>
        <w:t>所受月球对它的引力</w:t>
      </w:r>
      <w:r w:rsidR="00AC1461">
        <w:rPr>
          <w:rFonts w:ascii="宋体" w:hAnsi="宋体" w:hint="eastAsia"/>
          <w:color w:val="000000"/>
          <w:szCs w:val="21"/>
        </w:rPr>
        <w:t>，</w:t>
      </w:r>
      <w:r w:rsidR="00174BF5" w:rsidRPr="00611D74">
        <w:rPr>
          <w:rFonts w:ascii="宋体" w:hAnsi="宋体" w:hint="eastAsia"/>
          <w:color w:val="000000"/>
          <w:szCs w:val="21"/>
        </w:rPr>
        <w:t>其结果与在地球比较</w:t>
      </w:r>
      <w:r w:rsidR="00174BF5" w:rsidRPr="00611D74">
        <w:rPr>
          <w:rFonts w:ascii="宋体" w:hAnsi="宋体" w:hint="eastAsia"/>
          <w:color w:val="000000"/>
          <w:sz w:val="24"/>
        </w:rPr>
        <w:tab/>
        <w:t>（</w:t>
      </w:r>
      <w:r w:rsidR="00174BF5" w:rsidRPr="00611D74">
        <w:rPr>
          <w:rFonts w:ascii="宋体" w:hAnsi="宋体" w:hint="eastAsia"/>
          <w:color w:val="000000"/>
          <w:sz w:val="24"/>
        </w:rPr>
        <w:tab/>
      </w:r>
      <w:r w:rsidR="00174BF5" w:rsidRPr="00611D74">
        <w:rPr>
          <w:rFonts w:ascii="宋体" w:hAnsi="宋体" w:hint="eastAsia"/>
          <w:color w:val="000000"/>
          <w:sz w:val="24"/>
        </w:rPr>
        <w:tab/>
        <w:t>）</w:t>
      </w:r>
    </w:p>
    <w:p w:rsidR="00AC1461" w:rsidRDefault="00174BF5" w:rsidP="00AC1461">
      <w:pPr>
        <w:spacing w:line="400" w:lineRule="exact"/>
        <w:ind w:leftChars="202" w:left="424"/>
        <w:rPr>
          <w:rFonts w:ascii="Times New Roman" w:hAnsi="Times New Roman" w:cs="Times New Roman" w:hint="eastAsia"/>
          <w:color w:val="000000"/>
          <w:szCs w:val="21"/>
        </w:rPr>
      </w:pPr>
      <w:r w:rsidRPr="00611D74">
        <w:rPr>
          <w:rFonts w:ascii="Times New Roman" w:hAnsi="Times New Roman" w:cs="Times New Roman"/>
          <w:color w:val="000000"/>
          <w:szCs w:val="21"/>
        </w:rPr>
        <w:t>A</w:t>
      </w:r>
      <w:r w:rsidRPr="00611D74">
        <w:rPr>
          <w:rFonts w:ascii="Times New Roman" w:hAnsi="Times New Roman" w:cs="Times New Roman" w:hint="eastAsia"/>
          <w:color w:val="000000"/>
          <w:szCs w:val="21"/>
        </w:rPr>
        <w:t>．</w:t>
      </w:r>
      <w:r w:rsidRPr="00611D74">
        <w:rPr>
          <w:rFonts w:ascii="Times New Roman" w:hAnsi="宋体" w:cs="Times New Roman"/>
          <w:color w:val="000000"/>
          <w:szCs w:val="21"/>
        </w:rPr>
        <w:t>都一样</w:t>
      </w:r>
    </w:p>
    <w:p w:rsidR="00174BF5" w:rsidRPr="00611D74" w:rsidRDefault="00174BF5" w:rsidP="00AC1461">
      <w:pPr>
        <w:spacing w:line="400" w:lineRule="exact"/>
        <w:ind w:leftChars="202" w:left="424"/>
        <w:rPr>
          <w:rFonts w:ascii="Times New Roman" w:hAnsi="Times New Roman" w:cs="Times New Roman"/>
          <w:color w:val="000000"/>
          <w:szCs w:val="21"/>
        </w:rPr>
      </w:pPr>
      <w:r w:rsidRPr="00611D74">
        <w:rPr>
          <w:rFonts w:ascii="Times New Roman" w:hAnsi="Times New Roman" w:cs="Times New Roman"/>
          <w:color w:val="000000"/>
          <w:szCs w:val="21"/>
        </w:rPr>
        <w:t>B</w:t>
      </w:r>
      <w:r w:rsidRPr="00611D74">
        <w:rPr>
          <w:rFonts w:ascii="Times New Roman" w:hAnsi="Times New Roman" w:cs="Times New Roman" w:hint="eastAsia"/>
          <w:color w:val="000000"/>
          <w:szCs w:val="21"/>
        </w:rPr>
        <w:t>．</w:t>
      </w:r>
      <w:r w:rsidRPr="00611D74">
        <w:rPr>
          <w:rFonts w:ascii="Times New Roman" w:hAnsi="宋体" w:cs="Times New Roman"/>
          <w:color w:val="000000"/>
          <w:szCs w:val="21"/>
        </w:rPr>
        <w:t>都变小</w:t>
      </w:r>
    </w:p>
    <w:p w:rsidR="00AC1461" w:rsidRDefault="00174BF5" w:rsidP="00AC1461">
      <w:pPr>
        <w:spacing w:line="400" w:lineRule="exact"/>
        <w:ind w:leftChars="202" w:left="424"/>
        <w:rPr>
          <w:rFonts w:ascii="Times New Roman" w:hAnsi="宋体" w:cs="Times New Roman" w:hint="eastAsia"/>
          <w:color w:val="000000"/>
          <w:szCs w:val="21"/>
        </w:rPr>
      </w:pPr>
      <w:r w:rsidRPr="00611D74">
        <w:rPr>
          <w:rFonts w:ascii="Times New Roman" w:hAnsi="Times New Roman" w:cs="Times New Roman"/>
          <w:color w:val="000000"/>
          <w:szCs w:val="21"/>
        </w:rPr>
        <w:t>C</w:t>
      </w:r>
      <w:r w:rsidRPr="00611D74">
        <w:rPr>
          <w:rFonts w:ascii="Times New Roman" w:hAnsi="Times New Roman" w:cs="Times New Roman" w:hint="eastAsia"/>
          <w:color w:val="000000"/>
          <w:szCs w:val="21"/>
        </w:rPr>
        <w:t>．</w:t>
      </w:r>
      <w:r w:rsidRPr="00611D74">
        <w:rPr>
          <w:rFonts w:ascii="Times New Roman" w:hAnsi="宋体" w:cs="Times New Roman"/>
          <w:color w:val="000000"/>
          <w:szCs w:val="21"/>
        </w:rPr>
        <w:t>天平所测结果不变</w:t>
      </w:r>
      <w:r w:rsidRPr="00611D74">
        <w:rPr>
          <w:rFonts w:ascii="Times New Roman" w:hAnsi="Times New Roman" w:cs="Times New Roman" w:hint="eastAsia"/>
          <w:color w:val="000000"/>
          <w:szCs w:val="21"/>
        </w:rPr>
        <w:t>，</w:t>
      </w:r>
      <w:r w:rsidRPr="00611D74">
        <w:rPr>
          <w:rFonts w:ascii="Times New Roman" w:hAnsi="宋体" w:cs="Times New Roman"/>
          <w:color w:val="000000"/>
          <w:szCs w:val="21"/>
        </w:rPr>
        <w:t>弹簧测力计读数变小</w:t>
      </w:r>
    </w:p>
    <w:p w:rsidR="00174BF5" w:rsidRPr="00AC1461" w:rsidRDefault="00174BF5" w:rsidP="00AC1461">
      <w:pPr>
        <w:spacing w:line="400" w:lineRule="exact"/>
        <w:ind w:leftChars="202" w:left="424"/>
        <w:rPr>
          <w:rFonts w:ascii="Times New Roman" w:hAnsi="宋体" w:cs="Times New Roman"/>
          <w:color w:val="000000"/>
          <w:szCs w:val="21"/>
        </w:rPr>
      </w:pPr>
      <w:r w:rsidRPr="00611D74">
        <w:rPr>
          <w:rFonts w:ascii="Times New Roman" w:hAnsi="Times New Roman" w:cs="Times New Roman"/>
          <w:color w:val="000000"/>
          <w:szCs w:val="21"/>
        </w:rPr>
        <w:t>D</w:t>
      </w:r>
      <w:r w:rsidRPr="00611D74">
        <w:rPr>
          <w:rFonts w:ascii="Times New Roman" w:hAnsi="Times New Roman" w:cs="Times New Roman" w:hint="eastAsia"/>
          <w:color w:val="000000"/>
          <w:szCs w:val="21"/>
        </w:rPr>
        <w:t>．</w:t>
      </w:r>
      <w:r w:rsidRPr="00611D74">
        <w:rPr>
          <w:rFonts w:ascii="Times New Roman" w:hAnsi="宋体" w:cs="Times New Roman"/>
          <w:color w:val="000000"/>
          <w:szCs w:val="21"/>
        </w:rPr>
        <w:t>天平所测结果变小</w:t>
      </w:r>
      <w:r w:rsidRPr="00611D74">
        <w:rPr>
          <w:rFonts w:ascii="Times New Roman" w:hAnsi="Times New Roman" w:cs="Times New Roman" w:hint="eastAsia"/>
          <w:color w:val="000000"/>
          <w:szCs w:val="21"/>
        </w:rPr>
        <w:t>，</w:t>
      </w:r>
      <w:r w:rsidRPr="00611D74">
        <w:rPr>
          <w:rFonts w:ascii="Times New Roman" w:hAnsi="宋体" w:cs="Times New Roman"/>
          <w:color w:val="000000"/>
          <w:szCs w:val="21"/>
        </w:rPr>
        <w:t>弹簧测力计的读数不变</w:t>
      </w:r>
    </w:p>
    <w:p w:rsidR="00D4203D" w:rsidRPr="00611D74" w:rsidRDefault="00D4203D" w:rsidP="00174BF5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611D74">
        <w:rPr>
          <w:rFonts w:ascii="Times New Roman" w:eastAsiaTheme="minorEastAsia" w:hAnsi="Times New Roman"/>
          <w:color w:val="FF0000"/>
        </w:rPr>
        <w:t>【难度】</w:t>
      </w:r>
      <w:r w:rsidR="005E036E" w:rsidRPr="00611D74">
        <w:rPr>
          <w:rFonts w:hAnsi="宋体" w:cs="宋体" w:hint="eastAsia"/>
          <w:color w:val="FF0000"/>
        </w:rPr>
        <w:t>★</w:t>
      </w:r>
      <w:r w:rsidR="00934257" w:rsidRPr="00611D74">
        <w:rPr>
          <w:rFonts w:hAnsi="宋体" w:cs="宋体" w:hint="eastAsia"/>
          <w:color w:val="FF0000"/>
        </w:rPr>
        <w:t>★</w:t>
      </w:r>
    </w:p>
    <w:p w:rsidR="007B0633" w:rsidRPr="00611D74" w:rsidRDefault="007B0633" w:rsidP="009D5BAA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611D74">
        <w:rPr>
          <w:rFonts w:ascii="Times New Roman" w:eastAsiaTheme="minorEastAsia" w:hAnsi="Times New Roman"/>
          <w:color w:val="FF0000"/>
        </w:rPr>
        <w:t>【答案】</w:t>
      </w:r>
      <w:r w:rsidR="00AC1461">
        <w:rPr>
          <w:rFonts w:ascii="Times New Roman" w:eastAsiaTheme="minorEastAsia" w:hAnsi="Times New Roman" w:hint="eastAsia"/>
          <w:color w:val="FF0000"/>
        </w:rPr>
        <w:t>C</w:t>
      </w:r>
    </w:p>
    <w:p w:rsidR="002075E5" w:rsidRPr="00611D74" w:rsidRDefault="002075E5" w:rsidP="009D5BAA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</w:p>
    <w:p w:rsidR="00174BF5" w:rsidRPr="00611D74" w:rsidRDefault="007B0633" w:rsidP="00174BF5">
      <w:pPr>
        <w:spacing w:line="400" w:lineRule="exact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/>
        </w:rPr>
        <w:t>11</w:t>
      </w:r>
      <w:r w:rsidRPr="00611D74">
        <w:rPr>
          <w:rFonts w:ascii="Times New Roman" w:hAnsi="Times New Roman" w:cs="Times New Roman"/>
        </w:rPr>
        <w:t>、</w:t>
      </w:r>
      <w:proofErr w:type="gramStart"/>
      <w:r w:rsidR="00174BF5" w:rsidRPr="00611D74">
        <w:rPr>
          <w:rFonts w:ascii="Times New Roman" w:hAnsi="Times New Roman" w:cs="Times New Roman" w:hint="eastAsia"/>
        </w:rPr>
        <w:t>一</w:t>
      </w:r>
      <w:proofErr w:type="gramEnd"/>
      <w:r w:rsidR="00174BF5" w:rsidRPr="00611D74">
        <w:rPr>
          <w:rFonts w:ascii="Times New Roman" w:hAnsi="Times New Roman" w:cs="Times New Roman" w:hint="eastAsia"/>
        </w:rPr>
        <w:t>弹簧测力计上挂几个钩码，弹簧测力计的示数为</w:t>
      </w:r>
      <w:r w:rsidR="00174BF5" w:rsidRPr="00611D74">
        <w:rPr>
          <w:rFonts w:ascii="Times New Roman" w:hAnsi="Times New Roman" w:cs="Times New Roman" w:hint="eastAsia"/>
        </w:rPr>
        <w:t>G</w:t>
      </w:r>
      <w:r w:rsidR="00174BF5" w:rsidRPr="00611D74">
        <w:rPr>
          <w:rFonts w:ascii="Times New Roman" w:hAnsi="Times New Roman" w:cs="Times New Roman" w:hint="eastAsia"/>
        </w:rPr>
        <w:t>，若将弹簧测力计倒过来，</w:t>
      </w:r>
      <w:proofErr w:type="gramStart"/>
      <w:r w:rsidR="00174BF5" w:rsidRPr="00611D74">
        <w:rPr>
          <w:rFonts w:ascii="Times New Roman" w:hAnsi="Times New Roman" w:cs="Times New Roman" w:hint="eastAsia"/>
        </w:rPr>
        <w:t>将钩码挂在</w:t>
      </w:r>
      <w:proofErr w:type="gramEnd"/>
      <w:r w:rsidR="00174BF5" w:rsidRPr="00611D74">
        <w:rPr>
          <w:rFonts w:ascii="Times New Roman" w:hAnsi="Times New Roman" w:cs="Times New Roman" w:hint="eastAsia"/>
        </w:rPr>
        <w:t>吊环上，手提秤钩，则弹簧测力计的示数将</w:t>
      </w:r>
      <w:r w:rsidR="00174BF5" w:rsidRPr="00611D74">
        <w:rPr>
          <w:rFonts w:ascii="Times New Roman" w:hAnsi="Times New Roman" w:cs="Times New Roman" w:hint="eastAsia"/>
        </w:rPr>
        <w:tab/>
      </w:r>
      <w:r w:rsidR="009D5BAA" w:rsidRPr="00611D74">
        <w:rPr>
          <w:rFonts w:asciiTheme="minorEastAsia" w:hAnsiTheme="minorEastAsia" w:cs="Times New Roman" w:hint="eastAsia"/>
        </w:rPr>
        <w:t>（</w:t>
      </w:r>
      <w:r w:rsidR="00174BF5" w:rsidRPr="00611D74">
        <w:rPr>
          <w:rFonts w:asciiTheme="minorEastAsia" w:hAnsiTheme="minorEastAsia" w:cs="Times New Roman" w:hint="eastAsia"/>
        </w:rPr>
        <w:tab/>
      </w:r>
      <w:r w:rsidR="00174BF5" w:rsidRPr="00611D74">
        <w:rPr>
          <w:rFonts w:asciiTheme="minorEastAsia" w:hAnsiTheme="minorEastAsia" w:cs="Times New Roman" w:hint="eastAsia"/>
        </w:rPr>
        <w:tab/>
      </w:r>
      <w:r w:rsidR="009D5BAA" w:rsidRPr="00611D74">
        <w:rPr>
          <w:rFonts w:asciiTheme="minorEastAsia" w:hAnsiTheme="minorEastAsia" w:cs="Times New Roman" w:hint="eastAsia"/>
        </w:rPr>
        <w:t>）</w:t>
      </w:r>
    </w:p>
    <w:p w:rsidR="00174BF5" w:rsidRPr="00611D74" w:rsidRDefault="00174BF5" w:rsidP="00174BF5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 w:hint="eastAsia"/>
        </w:rPr>
        <w:t>A</w:t>
      </w:r>
      <w:r w:rsidRPr="00611D74">
        <w:rPr>
          <w:rFonts w:ascii="Times New Roman" w:hAnsi="Times New Roman" w:cs="Times New Roman" w:hint="eastAsia"/>
        </w:rPr>
        <w:t>．大于</w:t>
      </w:r>
      <w:r w:rsidRPr="00611D74">
        <w:rPr>
          <w:rFonts w:ascii="Times New Roman" w:hAnsi="Times New Roman" w:cs="Times New Roman" w:hint="eastAsia"/>
        </w:rPr>
        <w:t>G</w:t>
      </w:r>
      <w:r w:rsidRPr="00611D74">
        <w:rPr>
          <w:rFonts w:ascii="Times New Roman" w:hAnsi="Times New Roman" w:cs="Times New Roman" w:hint="eastAsia"/>
        </w:rPr>
        <w:tab/>
      </w:r>
      <w:r w:rsidR="009D5BAA" w:rsidRPr="00611D74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 w:hint="eastAsia"/>
        </w:rPr>
        <w:tab/>
        <w:t>B</w:t>
      </w:r>
      <w:r w:rsidRPr="00611D74">
        <w:rPr>
          <w:rFonts w:ascii="Times New Roman" w:hAnsi="Times New Roman" w:cs="Times New Roman" w:hint="eastAsia"/>
        </w:rPr>
        <w:t>．等于</w:t>
      </w:r>
      <w:r w:rsidRPr="00611D74">
        <w:rPr>
          <w:rFonts w:ascii="Times New Roman" w:hAnsi="Times New Roman" w:cs="Times New Roman" w:hint="eastAsia"/>
        </w:rPr>
        <w:t>G</w:t>
      </w:r>
      <w:r w:rsidRPr="00611D74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 w:hint="eastAsia"/>
        </w:rPr>
        <w:tab/>
      </w:r>
      <w:r w:rsidR="009D5BAA" w:rsidRPr="00611D74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 w:hint="eastAsia"/>
        </w:rPr>
        <w:t>C</w:t>
      </w:r>
      <w:r w:rsidRPr="00611D74">
        <w:rPr>
          <w:rFonts w:ascii="Times New Roman" w:hAnsi="Times New Roman" w:cs="Times New Roman" w:hint="eastAsia"/>
        </w:rPr>
        <w:t>．小于</w:t>
      </w:r>
      <w:r w:rsidRPr="00611D74">
        <w:rPr>
          <w:rFonts w:ascii="Times New Roman" w:hAnsi="Times New Roman" w:cs="Times New Roman" w:hint="eastAsia"/>
        </w:rPr>
        <w:t>G</w:t>
      </w:r>
      <w:r w:rsidRPr="00611D74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 w:hint="eastAsia"/>
        </w:rPr>
        <w:tab/>
      </w:r>
      <w:r w:rsidR="009D5BAA" w:rsidRPr="00611D74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 w:hint="eastAsia"/>
        </w:rPr>
        <w:t>D</w:t>
      </w:r>
      <w:r w:rsidRPr="00611D74">
        <w:rPr>
          <w:rFonts w:ascii="Times New Roman" w:hAnsi="Times New Roman" w:cs="Times New Roman" w:hint="eastAsia"/>
        </w:rPr>
        <w:t>．无法确定</w:t>
      </w:r>
    </w:p>
    <w:p w:rsidR="00D4203D" w:rsidRPr="00611D74" w:rsidRDefault="00D4203D" w:rsidP="00174BF5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1"/>
        </w:rPr>
        <w:t>【难度】</w:t>
      </w:r>
      <w:r w:rsidR="005E036E" w:rsidRPr="00611D74">
        <w:rPr>
          <w:rFonts w:ascii="宋体" w:eastAsia="宋体" w:hAnsi="宋体" w:cs="宋体" w:hint="eastAsia"/>
          <w:color w:val="FF0000"/>
          <w:szCs w:val="21"/>
        </w:rPr>
        <w:t>★</w:t>
      </w:r>
      <w:r w:rsidR="00934257" w:rsidRPr="00611D74">
        <w:rPr>
          <w:rFonts w:ascii="宋体" w:eastAsia="宋体" w:hAnsi="宋体" w:cs="宋体" w:hint="eastAsia"/>
          <w:color w:val="FF0000"/>
          <w:szCs w:val="21"/>
        </w:rPr>
        <w:t>★</w:t>
      </w:r>
    </w:p>
    <w:p w:rsidR="007B0633" w:rsidRPr="00611D74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1"/>
        </w:rPr>
        <w:t>【答案】</w:t>
      </w:r>
      <w:r w:rsidR="00D067BF" w:rsidRPr="00611D74">
        <w:rPr>
          <w:rFonts w:ascii="Times New Roman" w:hAnsi="Times New Roman" w:cs="Times New Roman" w:hint="eastAsia"/>
          <w:color w:val="FF0000"/>
          <w:szCs w:val="21"/>
        </w:rPr>
        <w:t>A</w:t>
      </w:r>
    </w:p>
    <w:p w:rsidR="006B5ACC" w:rsidRPr="00611D74" w:rsidRDefault="006B5ACC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6727E3" w:rsidRPr="00611D74" w:rsidRDefault="006B5ACC" w:rsidP="006727E3">
      <w:pPr>
        <w:spacing w:line="400" w:lineRule="exact"/>
        <w:jc w:val="left"/>
        <w:rPr>
          <w:rFonts w:asciiTheme="minorEastAsia" w:hAnsiTheme="minorEastAsia" w:cs="Times New Roman"/>
          <w:szCs w:val="21"/>
        </w:rPr>
      </w:pPr>
      <w:r w:rsidRPr="00611D74">
        <w:rPr>
          <w:rFonts w:ascii="Times New Roman" w:hAnsi="Times New Roman" w:cs="Times New Roman"/>
          <w:szCs w:val="21"/>
        </w:rPr>
        <w:t>12</w:t>
      </w:r>
      <w:r w:rsidRPr="00611D74">
        <w:rPr>
          <w:rFonts w:asciiTheme="minorEastAsia" w:hAnsiTheme="minorEastAsia" w:cs="Times New Roman" w:hint="eastAsia"/>
          <w:szCs w:val="21"/>
        </w:rPr>
        <w:t>、</w:t>
      </w:r>
      <w:r w:rsidR="006727E3" w:rsidRPr="00611D74">
        <w:rPr>
          <w:rFonts w:asciiTheme="minorEastAsia" w:hAnsiTheme="minorEastAsia" w:cs="Times New Roman" w:hint="eastAsia"/>
          <w:szCs w:val="21"/>
        </w:rPr>
        <w:t>用</w:t>
      </w:r>
      <w:r w:rsidR="006727E3" w:rsidRPr="00611D74">
        <w:rPr>
          <w:rFonts w:ascii="Times New Roman" w:hAnsi="Times New Roman" w:cs="Times New Roman"/>
          <w:szCs w:val="21"/>
        </w:rPr>
        <w:t>8</w:t>
      </w:r>
      <w:r w:rsidR="006727E3" w:rsidRPr="00611D74">
        <w:rPr>
          <w:rFonts w:ascii="Times New Roman" w:hAnsiTheme="minorEastAsia" w:cs="Times New Roman"/>
          <w:szCs w:val="21"/>
        </w:rPr>
        <w:t>牛竖直向下的力把重</w:t>
      </w:r>
      <w:r w:rsidR="006727E3" w:rsidRPr="00611D74">
        <w:rPr>
          <w:rFonts w:ascii="Times New Roman" w:hAnsi="Times New Roman" w:cs="Times New Roman"/>
          <w:szCs w:val="21"/>
        </w:rPr>
        <w:t>5</w:t>
      </w:r>
      <w:r w:rsidR="006727E3" w:rsidRPr="00611D74">
        <w:rPr>
          <w:rFonts w:ascii="Times New Roman" w:hAnsiTheme="minorEastAsia" w:cs="Times New Roman"/>
          <w:szCs w:val="21"/>
        </w:rPr>
        <w:t>牛</w:t>
      </w:r>
      <w:r w:rsidR="006727E3" w:rsidRPr="00611D74">
        <w:rPr>
          <w:rFonts w:asciiTheme="minorEastAsia" w:hAnsiTheme="minorEastAsia" w:cs="Times New Roman" w:hint="eastAsia"/>
          <w:szCs w:val="21"/>
        </w:rPr>
        <w:t>的木块紧紧压在地面上，地面受到的力是______牛；如果用同样大小的力把同样重的木块紧紧压在天花板上，天花板受到木块的力是______牛。</w:t>
      </w:r>
    </w:p>
    <w:p w:rsidR="006B5ACC" w:rsidRPr="00611D74" w:rsidRDefault="006B5ACC" w:rsidP="006727E3">
      <w:pPr>
        <w:spacing w:line="400" w:lineRule="exact"/>
        <w:jc w:val="left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1"/>
        </w:rPr>
        <w:t>【难度】</w:t>
      </w:r>
      <w:r w:rsidRPr="00611D74">
        <w:rPr>
          <w:rFonts w:ascii="宋体" w:eastAsia="宋体" w:hAnsi="宋体" w:cs="宋体" w:hint="eastAsia"/>
          <w:color w:val="FF0000"/>
          <w:szCs w:val="21"/>
        </w:rPr>
        <w:t>★★</w:t>
      </w:r>
    </w:p>
    <w:p w:rsidR="006B5ACC" w:rsidRPr="00611D74" w:rsidRDefault="006B5ACC" w:rsidP="006B5ACC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1"/>
        </w:rPr>
        <w:t>【答案】</w:t>
      </w:r>
      <w:r w:rsidR="007818E8" w:rsidRPr="00611D74">
        <w:rPr>
          <w:rFonts w:ascii="Times New Roman" w:hAnsi="Times New Roman" w:cs="Times New Roman" w:hint="eastAsia"/>
          <w:color w:val="FF0000"/>
          <w:szCs w:val="21"/>
        </w:rPr>
        <w:t>13</w:t>
      </w:r>
      <w:r w:rsidR="007818E8" w:rsidRPr="00611D74">
        <w:rPr>
          <w:rFonts w:ascii="Times New Roman" w:hAnsi="Times New Roman" w:cs="Times New Roman" w:hint="eastAsia"/>
          <w:color w:val="FF0000"/>
          <w:szCs w:val="21"/>
        </w:rPr>
        <w:t>；</w:t>
      </w:r>
      <w:r w:rsidR="007818E8" w:rsidRPr="00611D74">
        <w:rPr>
          <w:rFonts w:ascii="Times New Roman" w:hAnsi="Times New Roman" w:cs="Times New Roman" w:hint="eastAsia"/>
          <w:color w:val="FF0000"/>
          <w:szCs w:val="21"/>
        </w:rPr>
        <w:t>3</w:t>
      </w:r>
    </w:p>
    <w:p w:rsidR="006B5ACC" w:rsidRPr="00611D74" w:rsidRDefault="006B5ACC" w:rsidP="001021A0">
      <w:pPr>
        <w:spacing w:line="400" w:lineRule="exact"/>
        <w:rPr>
          <w:rFonts w:ascii="Times New Roman" w:hAnsi="Times New Roman" w:cs="Times New Roman"/>
          <w:szCs w:val="21"/>
        </w:rPr>
      </w:pPr>
    </w:p>
    <w:p w:rsidR="007818E8" w:rsidRPr="00611D74" w:rsidRDefault="006B5ACC" w:rsidP="007818E8">
      <w:pPr>
        <w:spacing w:line="400" w:lineRule="exact"/>
        <w:ind w:left="105" w:hangingChars="50" w:hanging="105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 w:hint="eastAsia"/>
          <w:szCs w:val="21"/>
        </w:rPr>
        <w:t>1</w:t>
      </w:r>
      <w:r w:rsidR="001021A0" w:rsidRPr="00611D74">
        <w:rPr>
          <w:rFonts w:ascii="Times New Roman" w:hAnsi="Times New Roman" w:cs="Times New Roman" w:hint="eastAsia"/>
          <w:szCs w:val="21"/>
        </w:rPr>
        <w:t>3</w:t>
      </w:r>
      <w:r w:rsidR="001021A0" w:rsidRPr="00611D74">
        <w:rPr>
          <w:rFonts w:ascii="Times New Roman" w:hAnsi="Times New Roman" w:cs="Times New Roman" w:hint="eastAsia"/>
          <w:szCs w:val="21"/>
        </w:rPr>
        <w:t>、</w:t>
      </w:r>
      <w:r w:rsidR="007818E8" w:rsidRPr="00611D74">
        <w:rPr>
          <w:rFonts w:hint="eastAsia"/>
        </w:rPr>
        <w:t>质量是</w:t>
      </w:r>
      <w:r w:rsidR="007818E8" w:rsidRPr="00611D74">
        <w:rPr>
          <w:rFonts w:ascii="Times New Roman" w:hAnsi="Times New Roman" w:cs="Times New Roman"/>
        </w:rPr>
        <w:t>10kg</w:t>
      </w:r>
      <w:r w:rsidR="007818E8" w:rsidRPr="00611D74">
        <w:rPr>
          <w:rFonts w:hint="eastAsia"/>
        </w:rPr>
        <w:t>的木块放在斜面上，则它受到的重力大小是</w:t>
      </w:r>
      <w:r w:rsidR="007818E8" w:rsidRPr="00611D74">
        <w:rPr>
          <w:rFonts w:ascii="Times New Roman" w:hAnsi="Times New Roman" w:cs="Times New Roman"/>
        </w:rPr>
        <w:t>____N</w:t>
      </w:r>
      <w:r w:rsidR="007818E8" w:rsidRPr="00611D74">
        <w:rPr>
          <w:rFonts w:ascii="Times New Roman" w:cs="Times New Roman"/>
        </w:rPr>
        <w:t>，方向</w:t>
      </w:r>
      <w:r w:rsidR="007818E8" w:rsidRPr="00611D74">
        <w:rPr>
          <w:rFonts w:ascii="Times New Roman" w:hAnsi="Times New Roman" w:cs="Times New Roman"/>
        </w:rPr>
        <w:t>_________</w:t>
      </w:r>
      <w:r w:rsidR="007818E8" w:rsidRPr="00611D74">
        <w:rPr>
          <w:rFonts w:ascii="Times New Roman" w:cs="Times New Roman"/>
        </w:rPr>
        <w:t>，施力物体是</w:t>
      </w:r>
      <w:r w:rsidR="007818E8" w:rsidRPr="00611D74">
        <w:rPr>
          <w:rFonts w:ascii="Times New Roman" w:hAnsi="Times New Roman" w:cs="Times New Roman"/>
        </w:rPr>
        <w:t>____</w:t>
      </w:r>
      <w:r w:rsidR="007818E8" w:rsidRPr="00611D74">
        <w:rPr>
          <w:rFonts w:ascii="Times New Roman" w:cs="Times New Roman"/>
        </w:rPr>
        <w:t>，受力物体</w:t>
      </w:r>
      <w:r w:rsidR="007818E8" w:rsidRPr="00611D74">
        <w:rPr>
          <w:rFonts w:ascii="Times New Roman" w:cs="Times New Roman" w:hint="eastAsia"/>
        </w:rPr>
        <w:t>是</w:t>
      </w:r>
      <w:r w:rsidR="007818E8" w:rsidRPr="00611D74">
        <w:rPr>
          <w:rFonts w:ascii="Times New Roman" w:hAnsi="Times New Roman" w:cs="Times New Roman"/>
        </w:rPr>
        <w:t>____</w:t>
      </w:r>
      <w:r w:rsidR="007818E8" w:rsidRPr="00611D74">
        <w:rPr>
          <w:rFonts w:ascii="Times New Roman" w:hAnsi="Times New Roman" w:cs="Times New Roman" w:hint="eastAsia"/>
        </w:rPr>
        <w:t>_____</w:t>
      </w:r>
      <w:r w:rsidR="007818E8" w:rsidRPr="00611D74">
        <w:rPr>
          <w:rFonts w:ascii="Times New Roman" w:hAnsi="Times New Roman" w:cs="Times New Roman" w:hint="eastAsia"/>
        </w:rPr>
        <w:t>。</w:t>
      </w:r>
    </w:p>
    <w:p w:rsidR="00D4203D" w:rsidRPr="00611D74" w:rsidRDefault="00D4203D" w:rsidP="007818E8">
      <w:pPr>
        <w:spacing w:line="400" w:lineRule="exact"/>
        <w:ind w:left="105" w:hangingChars="50" w:hanging="105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="00457AF6" w:rsidRPr="00611D74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611D74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1"/>
        </w:rPr>
        <w:t>【答案】</w:t>
      </w:r>
      <w:r w:rsidR="00C71E36" w:rsidRPr="00611D74">
        <w:rPr>
          <w:rFonts w:ascii="Times New Roman" w:hAnsi="Times New Roman" w:cs="Times New Roman" w:hint="eastAsia"/>
          <w:color w:val="FF0000"/>
          <w:szCs w:val="21"/>
        </w:rPr>
        <w:t>98</w:t>
      </w:r>
      <w:r w:rsidR="00C71E36" w:rsidRPr="00611D74">
        <w:rPr>
          <w:rFonts w:ascii="Times New Roman" w:hAnsi="Times New Roman" w:cs="Times New Roman" w:hint="eastAsia"/>
          <w:color w:val="FF0000"/>
          <w:szCs w:val="21"/>
        </w:rPr>
        <w:t>；竖直向下；地球；木块</w:t>
      </w:r>
    </w:p>
    <w:p w:rsidR="009D5BAA" w:rsidRDefault="009D5BAA" w:rsidP="00285104">
      <w:pPr>
        <w:spacing w:line="400" w:lineRule="exact"/>
        <w:rPr>
          <w:rFonts w:ascii="Times New Roman" w:hAnsi="Times New Roman" w:cs="Times New Roman" w:hint="eastAsia"/>
          <w:szCs w:val="21"/>
        </w:rPr>
      </w:pPr>
    </w:p>
    <w:p w:rsidR="004A796B" w:rsidRPr="00611D74" w:rsidRDefault="004A796B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9E180C" w:rsidRPr="00611D74" w:rsidRDefault="0010007B" w:rsidP="00C71E36">
      <w:pPr>
        <w:autoSpaceDE w:val="0"/>
        <w:autoSpaceDN w:val="0"/>
        <w:adjustRightInd w:val="0"/>
        <w:spacing w:line="400" w:lineRule="exact"/>
        <w:jc w:val="left"/>
        <w:rPr>
          <w:rFonts w:asciiTheme="minorEastAsia" w:hAnsiTheme="minorEastAsia"/>
        </w:rPr>
      </w:pPr>
      <w:r w:rsidRPr="00611D74">
        <w:rPr>
          <w:rFonts w:ascii="Times New Roman" w:hAnsi="Times New Roman" w:hint="eastAsia"/>
        </w:rPr>
        <w:lastRenderedPageBreak/>
        <w:t>1</w:t>
      </w:r>
      <w:r w:rsidR="00E713A1" w:rsidRPr="00611D74">
        <w:rPr>
          <w:rFonts w:ascii="Times New Roman" w:hAnsi="Times New Roman" w:hint="eastAsia"/>
        </w:rPr>
        <w:t>4</w:t>
      </w:r>
      <w:r w:rsidRPr="00611D74">
        <w:rPr>
          <w:rFonts w:ascii="Times New Roman" w:hAnsi="Times New Roman" w:hint="eastAsia"/>
        </w:rPr>
        <w:t>、</w:t>
      </w:r>
      <w:r w:rsidR="00C71E36" w:rsidRPr="00611D74">
        <w:rPr>
          <w:rFonts w:ascii="Times New Roman" w:hAnsi="Times New Roman" w:hint="eastAsia"/>
        </w:rPr>
        <w:t>竖直向上抛出一个小球，小球上升和下降都要受到阻力的作用，阻力的大小不变且小于重力，若小球上升时受到的合力为</w:t>
      </w:r>
      <w:r w:rsidR="00C71E36" w:rsidRPr="00611D74">
        <w:rPr>
          <w:rFonts w:ascii="Times New Roman" w:hAnsi="Times New Roman" w:hint="eastAsia"/>
        </w:rPr>
        <w:t>F</w:t>
      </w:r>
      <w:r w:rsidR="00C71E36" w:rsidRPr="00611D74">
        <w:rPr>
          <w:rFonts w:ascii="Times New Roman" w:hAnsi="Times New Roman" w:hint="eastAsia"/>
          <w:vertAlign w:val="subscript"/>
        </w:rPr>
        <w:t>1</w:t>
      </w:r>
      <w:r w:rsidR="00C71E36" w:rsidRPr="00611D74">
        <w:rPr>
          <w:rFonts w:ascii="Times New Roman" w:hAnsi="Times New Roman" w:hint="eastAsia"/>
        </w:rPr>
        <w:t>，下降时受到的合力为</w:t>
      </w:r>
      <w:r w:rsidR="00C71E36" w:rsidRPr="00611D74">
        <w:rPr>
          <w:rFonts w:ascii="Times New Roman" w:hAnsi="Times New Roman" w:hint="eastAsia"/>
        </w:rPr>
        <w:t>F</w:t>
      </w:r>
      <w:r w:rsidR="00C71E36" w:rsidRPr="00611D74">
        <w:rPr>
          <w:rFonts w:ascii="Times New Roman" w:hAnsi="Times New Roman" w:hint="eastAsia"/>
          <w:vertAlign w:val="subscript"/>
        </w:rPr>
        <w:t>2</w:t>
      </w:r>
      <w:r w:rsidR="00C71E36" w:rsidRPr="00611D74">
        <w:rPr>
          <w:rFonts w:ascii="Times New Roman" w:hAnsi="Times New Roman" w:hint="eastAsia"/>
        </w:rPr>
        <w:t>，则</w:t>
      </w:r>
      <w:r w:rsidR="009E180C" w:rsidRPr="00611D74">
        <w:rPr>
          <w:rFonts w:ascii="Times New Roman" w:hAnsi="Times New Roman" w:hint="eastAsia"/>
        </w:rPr>
        <w:t>F</w:t>
      </w:r>
      <w:r w:rsidR="009E180C" w:rsidRPr="00611D74">
        <w:rPr>
          <w:rFonts w:ascii="Times New Roman" w:hAnsi="Times New Roman" w:hint="eastAsia"/>
          <w:vertAlign w:val="subscript"/>
        </w:rPr>
        <w:t>1</w:t>
      </w:r>
      <w:r w:rsidR="00C71E36" w:rsidRPr="00611D74">
        <w:rPr>
          <w:rFonts w:ascii="Times New Roman" w:hAnsi="Times New Roman" w:hint="eastAsia"/>
          <w:vertAlign w:val="subscript"/>
        </w:rPr>
        <w:t>______</w:t>
      </w:r>
      <w:r w:rsidR="009E180C" w:rsidRPr="00611D74">
        <w:rPr>
          <w:rFonts w:ascii="Times New Roman" w:hAnsi="Times New Roman" w:hint="eastAsia"/>
        </w:rPr>
        <w:t>F</w:t>
      </w:r>
      <w:r w:rsidR="009E180C" w:rsidRPr="00611D74">
        <w:rPr>
          <w:rFonts w:ascii="Times New Roman" w:hAnsi="Times New Roman" w:hint="eastAsia"/>
          <w:vertAlign w:val="subscript"/>
        </w:rPr>
        <w:t>2</w:t>
      </w:r>
      <w:r w:rsidR="00C71E36" w:rsidRPr="00611D74">
        <w:rPr>
          <w:rFonts w:ascii="Times New Roman" w:hAnsi="Times New Roman" w:hint="eastAsia"/>
        </w:rPr>
        <w:t>。</w:t>
      </w:r>
      <w:r w:rsidR="009D5BAA" w:rsidRPr="00611D74">
        <w:rPr>
          <w:rFonts w:asciiTheme="minorEastAsia" w:hAnsiTheme="minorEastAsia" w:hint="eastAsia"/>
        </w:rPr>
        <w:t>（</w:t>
      </w:r>
      <w:r w:rsidR="00C71E36" w:rsidRPr="00611D74">
        <w:rPr>
          <w:rFonts w:asciiTheme="minorEastAsia" w:hAnsiTheme="minorEastAsia" w:hint="eastAsia"/>
        </w:rPr>
        <w:t>填“大于”或“小于”或“等于”</w:t>
      </w:r>
      <w:r w:rsidR="009D5BAA" w:rsidRPr="00611D74">
        <w:rPr>
          <w:rFonts w:asciiTheme="minorEastAsia" w:hAnsiTheme="minorEastAsia" w:hint="eastAsia"/>
        </w:rPr>
        <w:t>）</w:t>
      </w:r>
    </w:p>
    <w:p w:rsidR="00CE6317" w:rsidRPr="00611D74" w:rsidRDefault="00CE6317" w:rsidP="00C71E36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★★</w:t>
      </w:r>
    </w:p>
    <w:p w:rsidR="00CE6317" w:rsidRPr="00611D74" w:rsidRDefault="00CE6317" w:rsidP="00CE6317">
      <w:pPr>
        <w:spacing w:line="400" w:lineRule="exact"/>
        <w:rPr>
          <w:rFonts w:ascii="Times New Roman" w:hAnsi="Times New Roman" w:cs="Times New Roman"/>
          <w:szCs w:val="21"/>
        </w:rPr>
      </w:pPr>
      <w:r w:rsidRPr="00611D74">
        <w:rPr>
          <w:rFonts w:ascii="Times New Roman" w:hAnsi="Times New Roman" w:cs="Times New Roman"/>
          <w:color w:val="FF0000"/>
          <w:szCs w:val="21"/>
        </w:rPr>
        <w:t>【答案】</w:t>
      </w:r>
      <w:r w:rsidR="009E180C" w:rsidRPr="00611D74">
        <w:rPr>
          <w:rFonts w:asciiTheme="minorEastAsia" w:hAnsiTheme="minorEastAsia" w:hint="eastAsia"/>
          <w:color w:val="FF0000"/>
        </w:rPr>
        <w:t>大于</w:t>
      </w:r>
    </w:p>
    <w:p w:rsidR="00CE6317" w:rsidRPr="00611D74" w:rsidRDefault="00CE6317" w:rsidP="000246FD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/>
        </w:rPr>
      </w:pPr>
    </w:p>
    <w:p w:rsidR="000246FD" w:rsidRPr="00611D74" w:rsidRDefault="00CE6317" w:rsidP="00A57FD7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/>
        </w:rPr>
      </w:pPr>
      <w:r w:rsidRPr="00611D74">
        <w:rPr>
          <w:rFonts w:ascii="Times New Roman" w:hAnsi="Times New Roman" w:cs="Times New Roman"/>
          <w:szCs w:val="21"/>
        </w:rPr>
        <w:t>15</w:t>
      </w:r>
      <w:r w:rsidRPr="00611D74">
        <w:rPr>
          <w:rFonts w:ascii="Times New Roman" w:cs="Times New Roman"/>
          <w:szCs w:val="21"/>
        </w:rPr>
        <w:t>、</w:t>
      </w:r>
      <w:r w:rsidR="00A57FD7" w:rsidRPr="00611D74">
        <w:rPr>
          <w:rFonts w:ascii="Times New Roman" w:cs="Times New Roman" w:hint="eastAsia"/>
          <w:szCs w:val="21"/>
        </w:rPr>
        <w:t>若甲、乙两个同学沿着同一直线在光滑水平面上推一张桌子，其合力为</w:t>
      </w:r>
      <w:r w:rsidR="00A57FD7" w:rsidRPr="00611D74">
        <w:rPr>
          <w:rFonts w:ascii="Times New Roman" w:cs="Times New Roman" w:hint="eastAsia"/>
          <w:szCs w:val="21"/>
        </w:rPr>
        <w:t>100N</w:t>
      </w:r>
      <w:r w:rsidR="00A57FD7" w:rsidRPr="00611D74">
        <w:rPr>
          <w:rFonts w:ascii="Times New Roman" w:cs="Times New Roman" w:hint="eastAsia"/>
          <w:szCs w:val="21"/>
        </w:rPr>
        <w:t>，若甲用</w:t>
      </w:r>
      <w:r w:rsidR="00A57FD7" w:rsidRPr="00611D74">
        <w:rPr>
          <w:rFonts w:ascii="Times New Roman" w:cs="Times New Roman" w:hint="eastAsia"/>
          <w:szCs w:val="21"/>
        </w:rPr>
        <w:t>80N</w:t>
      </w:r>
      <w:r w:rsidR="00A57FD7" w:rsidRPr="00611D74">
        <w:rPr>
          <w:rFonts w:ascii="Times New Roman" w:cs="Times New Roman" w:hint="eastAsia"/>
          <w:szCs w:val="21"/>
        </w:rPr>
        <w:t>的力水平向右推，则乙用</w:t>
      </w:r>
      <w:r w:rsidR="00A57FD7" w:rsidRPr="00611D74">
        <w:rPr>
          <w:rFonts w:ascii="Times New Roman" w:cs="Times New Roman" w:hint="eastAsia"/>
          <w:szCs w:val="21"/>
        </w:rPr>
        <w:t>_______N</w:t>
      </w:r>
      <w:r w:rsidR="00A57FD7" w:rsidRPr="00611D74">
        <w:rPr>
          <w:rFonts w:ascii="Times New Roman" w:cs="Times New Roman" w:hint="eastAsia"/>
          <w:szCs w:val="21"/>
        </w:rPr>
        <w:t>的力水平向</w:t>
      </w:r>
      <w:r w:rsidR="00A57FD7" w:rsidRPr="00611D74">
        <w:rPr>
          <w:rFonts w:ascii="Times New Roman" w:cs="Times New Roman" w:hint="eastAsia"/>
          <w:szCs w:val="21"/>
        </w:rPr>
        <w:t>_____</w:t>
      </w:r>
      <w:r w:rsidR="00A57FD7" w:rsidRPr="00611D74">
        <w:rPr>
          <w:rFonts w:ascii="Times New Roman" w:cs="Times New Roman" w:hint="eastAsia"/>
          <w:szCs w:val="21"/>
        </w:rPr>
        <w:t>推。</w:t>
      </w:r>
    </w:p>
    <w:p w:rsidR="000246FD" w:rsidRPr="00611D74" w:rsidRDefault="000246FD" w:rsidP="000246FD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★★</w:t>
      </w:r>
    </w:p>
    <w:p w:rsidR="000246FD" w:rsidRPr="00611D74" w:rsidRDefault="000246FD" w:rsidP="00CD5D0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1"/>
        </w:rPr>
        <w:t>【答案】</w:t>
      </w:r>
      <w:r w:rsidR="00A57FD7" w:rsidRPr="00611D74">
        <w:rPr>
          <w:rFonts w:ascii="Times New Roman" w:cs="Times New Roman"/>
          <w:color w:val="FF0000"/>
          <w:szCs w:val="21"/>
        </w:rPr>
        <w:t>20</w:t>
      </w:r>
      <w:r w:rsidR="00A57FD7" w:rsidRPr="00611D74">
        <w:rPr>
          <w:rFonts w:ascii="Times New Roman" w:cs="Times New Roman"/>
          <w:color w:val="FF0000"/>
          <w:szCs w:val="21"/>
        </w:rPr>
        <w:t>；右</w:t>
      </w:r>
      <w:r w:rsidR="004A796B">
        <w:rPr>
          <w:rFonts w:ascii="Times New Roman" w:cs="Times New Roman" w:hint="eastAsia"/>
          <w:color w:val="FF0000"/>
          <w:szCs w:val="21"/>
        </w:rPr>
        <w:t>（</w:t>
      </w:r>
      <w:r w:rsidR="00A57FD7" w:rsidRPr="00611D74">
        <w:rPr>
          <w:rFonts w:ascii="Times New Roman" w:cs="Times New Roman"/>
          <w:color w:val="FF0000"/>
          <w:szCs w:val="21"/>
        </w:rPr>
        <w:t>或</w:t>
      </w:r>
      <w:r w:rsidR="00A57FD7" w:rsidRPr="00611D74">
        <w:rPr>
          <w:rFonts w:ascii="Times New Roman" w:cs="Times New Roman"/>
          <w:color w:val="FF0000"/>
          <w:szCs w:val="21"/>
        </w:rPr>
        <w:t>180</w:t>
      </w:r>
      <w:r w:rsidR="00A57FD7" w:rsidRPr="00611D74">
        <w:rPr>
          <w:rFonts w:ascii="Times New Roman" w:cs="Times New Roman"/>
          <w:color w:val="FF0000"/>
          <w:szCs w:val="21"/>
        </w:rPr>
        <w:t>；左</w:t>
      </w:r>
      <w:r w:rsidR="004A796B">
        <w:rPr>
          <w:rFonts w:ascii="Times New Roman" w:cs="Times New Roman" w:hint="eastAsia"/>
          <w:color w:val="FF0000"/>
          <w:szCs w:val="21"/>
        </w:rPr>
        <w:t>）</w:t>
      </w:r>
    </w:p>
    <w:p w:rsidR="00CE6317" w:rsidRPr="00611D74" w:rsidRDefault="00CE6317" w:rsidP="00CD5D03">
      <w:pPr>
        <w:spacing w:line="400" w:lineRule="exact"/>
        <w:rPr>
          <w:rFonts w:ascii="Times New Roman" w:hAnsi="Times New Roman" w:cs="Times New Roman"/>
          <w:szCs w:val="21"/>
        </w:rPr>
      </w:pPr>
    </w:p>
    <w:p w:rsidR="008D7E43" w:rsidRPr="00611D74" w:rsidRDefault="00B2177E" w:rsidP="002075E5">
      <w:pPr>
        <w:spacing w:line="360" w:lineRule="exact"/>
        <w:ind w:left="480" w:hangingChars="200" w:hanging="480"/>
        <w:rPr>
          <w:rFonts w:ascii="宋体" w:hAnsi="宋体"/>
          <w:color w:val="000000"/>
          <w:sz w:val="24"/>
        </w:rPr>
      </w:pPr>
      <w:r>
        <w:rPr>
          <w:rFonts w:ascii="宋体" w:hAnsi="宋体"/>
          <w:noProof/>
          <w:color w:val="000000"/>
          <w:sz w:val="24"/>
        </w:rPr>
        <w:pict>
          <v:group id="_x0000_s1167" alt="学科网(www.zxxk.com)--教育资源门户，提供试卷、教案、课件、论文、素材及各类教学资源下载，还有大量而丰富的教学相关资讯！" style="position:absolute;left:0;text-align:left;margin-left:127.8pt;margin-top:16.7pt;width:171pt;height:81.75pt;z-index:251753472" coordsize="3874,1792">
            <v:shape id="_x0000_s1168" type="#_x0000_t75" style="position:absolute;top:232;width:3660;height:1560">
              <v:imagedata r:id="rId24" o:title="" cropbottom="18230f"/>
            </v:shape>
            <v:shape id="_x0000_s1169" type="#_x0000_t202" style="position:absolute;left:443;top:720;width:515;height:456" filled="f" stroked="f">
              <v:textbox style="mso-next-textbox:#_x0000_s1169">
                <w:txbxContent>
                  <w:p w:rsidR="00B2177E" w:rsidRDefault="00B2177E" w:rsidP="00981BFF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oval id="_x0000_s1170" style="position:absolute;left:2014;top:390;width:156;height:156" fillcolor="black"/>
            <v:shape id="_x0000_s1171" type="#_x0000_t202" style="position:absolute;left:1782;width:515;height:456" filled="f" stroked="f">
              <v:textbox style="mso-next-textbox:#_x0000_s1171">
                <w:txbxContent>
                  <w:p w:rsidR="00B2177E" w:rsidRDefault="00B2177E" w:rsidP="00981BFF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1172" type="#_x0000_t202" style="position:absolute;left:3359;top:1050;width:515;height:456" filled="f" stroked="f">
              <v:textbox style="mso-next-textbox:#_x0000_s1172">
                <w:txbxContent>
                  <w:p w:rsidR="00B2177E" w:rsidRDefault="00B2177E" w:rsidP="00981BFF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</v:group>
        </w:pict>
      </w:r>
      <w:r w:rsidR="00CD5D03" w:rsidRPr="00611D74">
        <w:rPr>
          <w:rFonts w:ascii="Times New Roman" w:hAnsi="Times New Roman" w:hint="eastAsia"/>
        </w:rPr>
        <w:t>1</w:t>
      </w:r>
      <w:r w:rsidR="00CE6317" w:rsidRPr="00611D74">
        <w:rPr>
          <w:rFonts w:ascii="Times New Roman" w:hAnsi="Times New Roman" w:hint="eastAsia"/>
        </w:rPr>
        <w:t>6</w:t>
      </w:r>
      <w:r w:rsidR="00CD5D03" w:rsidRPr="00611D74">
        <w:rPr>
          <w:rFonts w:ascii="Times New Roman" w:hAnsi="Times New Roman" w:hint="eastAsia"/>
        </w:rPr>
        <w:t>、</w:t>
      </w:r>
      <w:r w:rsidR="008D7E43" w:rsidRPr="00611D74">
        <w:rPr>
          <w:rFonts w:ascii="Times New Roman" w:hAnsi="宋体" w:cs="Times New Roman"/>
          <w:color w:val="000000"/>
          <w:szCs w:val="21"/>
        </w:rPr>
        <w:t>如图所示，小球从</w:t>
      </w:r>
      <w:r w:rsidR="008D7E43" w:rsidRPr="00611D74">
        <w:rPr>
          <w:rFonts w:ascii="Times New Roman" w:hAnsi="Times New Roman" w:cs="Times New Roman"/>
          <w:color w:val="000000"/>
          <w:szCs w:val="21"/>
        </w:rPr>
        <w:t>A</w:t>
      </w:r>
      <w:r w:rsidR="008D7E43" w:rsidRPr="00611D74">
        <w:rPr>
          <w:rFonts w:ascii="Times New Roman" w:hAnsi="宋体" w:cs="Times New Roman"/>
          <w:color w:val="000000"/>
          <w:szCs w:val="21"/>
        </w:rPr>
        <w:t>点运动到</w:t>
      </w:r>
      <w:r w:rsidR="008D7E43" w:rsidRPr="00611D74">
        <w:rPr>
          <w:rFonts w:ascii="Times New Roman" w:hAnsi="Times New Roman" w:cs="Times New Roman"/>
          <w:color w:val="000000"/>
          <w:szCs w:val="21"/>
        </w:rPr>
        <w:t>C</w:t>
      </w:r>
      <w:r w:rsidR="008D7E43" w:rsidRPr="00611D74">
        <w:rPr>
          <w:rFonts w:ascii="Times New Roman" w:hAnsi="宋体" w:cs="Times New Roman"/>
          <w:color w:val="000000"/>
          <w:szCs w:val="21"/>
        </w:rPr>
        <w:t>点，请你分别</w:t>
      </w:r>
      <w:proofErr w:type="gramStart"/>
      <w:r w:rsidR="008D7E43" w:rsidRPr="00611D74">
        <w:rPr>
          <w:rFonts w:ascii="Times New Roman" w:hAnsi="宋体" w:cs="Times New Roman"/>
          <w:color w:val="000000"/>
          <w:szCs w:val="21"/>
        </w:rPr>
        <w:t>作出</w:t>
      </w:r>
      <w:proofErr w:type="gramEnd"/>
      <w:r w:rsidR="008D7E43" w:rsidRPr="00611D74">
        <w:rPr>
          <w:rFonts w:ascii="Times New Roman" w:hAnsi="宋体" w:cs="Times New Roman"/>
          <w:color w:val="000000"/>
          <w:szCs w:val="21"/>
        </w:rPr>
        <w:t>小球</w:t>
      </w:r>
      <w:r w:rsidR="008D7E43" w:rsidRPr="00611D74">
        <w:rPr>
          <w:rFonts w:ascii="Times New Roman" w:hAnsi="Times New Roman" w:cs="Times New Roman"/>
          <w:color w:val="000000"/>
          <w:szCs w:val="21"/>
        </w:rPr>
        <w:t>A</w:t>
      </w:r>
      <w:r w:rsidR="008D7E43" w:rsidRPr="00611D74">
        <w:rPr>
          <w:rFonts w:ascii="Times New Roman" w:hAnsi="宋体" w:cs="Times New Roman"/>
          <w:color w:val="000000"/>
          <w:szCs w:val="21"/>
        </w:rPr>
        <w:t>、</w:t>
      </w:r>
      <w:r w:rsidR="008D7E43" w:rsidRPr="00611D74">
        <w:rPr>
          <w:rFonts w:ascii="Times New Roman" w:hAnsi="Times New Roman" w:cs="Times New Roman"/>
          <w:color w:val="000000"/>
          <w:szCs w:val="21"/>
        </w:rPr>
        <w:t>B</w:t>
      </w:r>
      <w:r w:rsidR="008D7E43" w:rsidRPr="00611D74">
        <w:rPr>
          <w:rFonts w:ascii="Times New Roman" w:hAnsi="宋体" w:cs="Times New Roman"/>
          <w:color w:val="000000"/>
          <w:szCs w:val="21"/>
        </w:rPr>
        <w:t>、</w:t>
      </w:r>
      <w:r w:rsidR="008D7E43" w:rsidRPr="00611D74">
        <w:rPr>
          <w:rFonts w:ascii="Times New Roman" w:hAnsi="Times New Roman" w:cs="Times New Roman"/>
          <w:color w:val="000000"/>
          <w:szCs w:val="21"/>
        </w:rPr>
        <w:t>C</w:t>
      </w:r>
      <w:r w:rsidR="008D7E43" w:rsidRPr="00611D74">
        <w:rPr>
          <w:rFonts w:ascii="Times New Roman" w:hAnsi="宋体" w:cs="Times New Roman"/>
          <w:color w:val="000000"/>
          <w:szCs w:val="21"/>
        </w:rPr>
        <w:t>点时所受重力的示意图</w:t>
      </w:r>
      <w:r w:rsidR="008D7E43" w:rsidRPr="00611D74">
        <w:rPr>
          <w:rFonts w:ascii="Times New Roman" w:hAnsi="宋体" w:cs="Times New Roman" w:hint="eastAsia"/>
          <w:color w:val="000000"/>
          <w:szCs w:val="21"/>
        </w:rPr>
        <w:t>。</w:t>
      </w:r>
    </w:p>
    <w:p w:rsidR="008D7E43" w:rsidRPr="00611D74" w:rsidRDefault="008D7E43" w:rsidP="008D7E43">
      <w:pPr>
        <w:spacing w:line="360" w:lineRule="exact"/>
        <w:ind w:left="480" w:hangingChars="200" w:hanging="480"/>
        <w:rPr>
          <w:rFonts w:ascii="宋体" w:hAnsi="宋体"/>
          <w:color w:val="000000"/>
          <w:sz w:val="24"/>
        </w:rPr>
      </w:pPr>
    </w:p>
    <w:p w:rsidR="00981BFF" w:rsidRPr="00611D74" w:rsidRDefault="00981BFF" w:rsidP="008D7E43">
      <w:pPr>
        <w:spacing w:line="360" w:lineRule="exact"/>
        <w:ind w:left="480" w:hangingChars="200" w:hanging="480"/>
        <w:rPr>
          <w:rFonts w:ascii="宋体" w:hAnsi="宋体"/>
          <w:color w:val="000000"/>
          <w:sz w:val="24"/>
        </w:rPr>
      </w:pPr>
    </w:p>
    <w:p w:rsidR="00981BFF" w:rsidRPr="00611D74" w:rsidRDefault="00981BFF" w:rsidP="008D7E43">
      <w:pPr>
        <w:spacing w:line="360" w:lineRule="exact"/>
        <w:ind w:left="480" w:hangingChars="200" w:hanging="480"/>
        <w:rPr>
          <w:rFonts w:ascii="宋体" w:hAnsi="宋体"/>
          <w:color w:val="000000"/>
          <w:sz w:val="24"/>
        </w:rPr>
      </w:pPr>
    </w:p>
    <w:p w:rsidR="00981BFF" w:rsidRPr="00611D74" w:rsidRDefault="00981BFF" w:rsidP="00981BFF">
      <w:pPr>
        <w:spacing w:line="360" w:lineRule="exact"/>
        <w:rPr>
          <w:rFonts w:ascii="宋体" w:hAnsi="宋体"/>
          <w:color w:val="000000"/>
          <w:sz w:val="24"/>
        </w:rPr>
      </w:pPr>
    </w:p>
    <w:p w:rsidR="00285104" w:rsidRPr="00611D74" w:rsidRDefault="00B2177E" w:rsidP="008D7E43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>
        <w:rPr>
          <w:rFonts w:ascii="Times New Roman" w:eastAsiaTheme="minorEastAsia" w:hAnsi="Times New Roman"/>
          <w:noProof/>
          <w:color w:val="FF0000"/>
        </w:rPr>
        <w:pict w14:anchorId="6E81724D">
          <v:group id="_x0000_s1186" style="position:absolute;left:0;text-align:left;margin-left:74.35pt;margin-top:18.8pt;width:170.9pt;height:108.2pt;z-index:251754496" coordorigin="6116,5201" coordsize="3418,2164">
            <v:group id="_x0000_s1187" alt="学科网(www.zxxk.com)--教育资源门户，提供试卷、教案、课件、论文、素材及各类教学资源下载，还有大量而丰富的教学相关资讯！" style="position:absolute;left:6116;top:5201;width:3418;height:1636" coordsize="3874,1792">
              <v:shape id="_x0000_s1188" type="#_x0000_t75" style="position:absolute;top:232;width:3660;height:1560">
                <v:imagedata r:id="rId24" o:title="" cropbottom="18230f"/>
              </v:shape>
              <v:shape id="_x0000_s1189" type="#_x0000_t202" style="position:absolute;left:443;top:720;width:515;height:456" filled="f" stroked="f">
                <v:textbox>
                  <w:txbxContent>
                    <w:p w:rsidR="00B2177E" w:rsidRDefault="00B2177E" w:rsidP="00981BFF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  <v:oval id="_x0000_s1190" style="position:absolute;left:2014;top:390;width:156;height:156" fillcolor="black"/>
              <v:shape id="_x0000_s1191" type="#_x0000_t202" style="position:absolute;left:1782;width:515;height:456" filled="f" stroked="f">
                <v:textbox>
                  <w:txbxContent>
                    <w:p w:rsidR="00B2177E" w:rsidRDefault="00B2177E" w:rsidP="00981BFF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  <v:shape id="_x0000_s1192" type="#_x0000_t202" style="position:absolute;left:3359;top:1050;width:515;height:456" filled="f" stroked="f">
                <v:textbox>
                  <w:txbxContent>
                    <w:p w:rsidR="00B2177E" w:rsidRDefault="00B2177E" w:rsidP="00981BFF"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v:group>
            <v:shape id="_x0000_s1193" type="#_x0000_t32" style="position:absolute;left:6855;top:5858;width:1;height:810" o:connectortype="straight" strokecolor="red">
              <v:stroke endarrow="block"/>
            </v:shape>
            <v:shape id="_x0000_s1194" type="#_x0000_t32" style="position:absolute;left:7950;top:5624;width:1;height:810" o:connectortype="straight" strokecolor="red">
              <v:stroke endarrow="block"/>
            </v:shape>
            <v:shape id="_x0000_s1195" type="#_x0000_t32" style="position:absolute;left:9110;top:6494;width:1;height:810" o:connectortype="straight" strokecolor="red">
              <v:stroke endarrow="block"/>
            </v:shape>
            <v:shape id="_x0000_s1196" type="#_x0000_t202" style="position:absolute;left:8625;top:6949;width:666;height:416" filled="f" stroked="f">
              <v:textbox>
                <w:txbxContent>
                  <w:p w:rsidR="00B2177E" w:rsidRPr="00981BFF" w:rsidRDefault="00B2177E" w:rsidP="00981BFF">
                    <w:pPr>
                      <w:rPr>
                        <w:rFonts w:ascii="Times New Roman" w:hAnsi="Times New Roman" w:cs="Times New Roman"/>
                      </w:rPr>
                    </w:pPr>
                    <w:r w:rsidRPr="00981BFF">
                      <w:rPr>
                        <w:rFonts w:ascii="Times New Roman" w:hAnsi="Times New Roman" w:cs="Times New Roman"/>
                      </w:rPr>
                      <w:t>G</w:t>
                    </w:r>
                  </w:p>
                </w:txbxContent>
              </v:textbox>
            </v:shape>
            <v:shape id="_x0000_s1197" type="#_x0000_t202" style="position:absolute;left:7899;top:6177;width:666;height:416" filled="f" stroked="f">
              <v:textbox>
                <w:txbxContent>
                  <w:p w:rsidR="00B2177E" w:rsidRPr="00981BFF" w:rsidRDefault="00B2177E" w:rsidP="00981BFF">
                    <w:pPr>
                      <w:rPr>
                        <w:rFonts w:ascii="Times New Roman" w:hAnsi="Times New Roman" w:cs="Times New Roman"/>
                      </w:rPr>
                    </w:pPr>
                    <w:r w:rsidRPr="00981BFF">
                      <w:rPr>
                        <w:rFonts w:ascii="Times New Roman" w:hAnsi="Times New Roman" w:cs="Times New Roman"/>
                      </w:rPr>
                      <w:t>G</w:t>
                    </w:r>
                  </w:p>
                </w:txbxContent>
              </v:textbox>
            </v:shape>
            <v:shape id="_x0000_s1198" type="#_x0000_t202" style="position:absolute;left:6618;top:6576;width:666;height:416" filled="f" stroked="f">
              <v:textbox>
                <w:txbxContent>
                  <w:p w:rsidR="00B2177E" w:rsidRPr="00981BFF" w:rsidRDefault="00B2177E" w:rsidP="00981BFF">
                    <w:pPr>
                      <w:rPr>
                        <w:rFonts w:ascii="Times New Roman" w:hAnsi="Times New Roman" w:cs="Times New Roman"/>
                      </w:rPr>
                    </w:pPr>
                    <w:r w:rsidRPr="00981BFF">
                      <w:rPr>
                        <w:rFonts w:ascii="Times New Roman" w:hAnsi="Times New Roman" w:cs="Times New Roman"/>
                      </w:rPr>
                      <w:t>G</w:t>
                    </w:r>
                  </w:p>
                </w:txbxContent>
              </v:textbox>
            </v:shape>
          </v:group>
        </w:pict>
      </w:r>
      <w:r w:rsidR="00285104" w:rsidRPr="00611D74">
        <w:rPr>
          <w:rFonts w:ascii="Times New Roman" w:eastAsiaTheme="minorEastAsia" w:hAnsi="Times New Roman"/>
          <w:color w:val="FF0000"/>
        </w:rPr>
        <w:t>【难度】</w:t>
      </w:r>
      <w:r w:rsidR="00285104" w:rsidRPr="00611D74">
        <w:rPr>
          <w:rFonts w:hAnsi="宋体" w:cs="宋体" w:hint="eastAsia"/>
          <w:color w:val="FF0000"/>
        </w:rPr>
        <w:t>★</w:t>
      </w:r>
      <w:r w:rsidR="0010007B" w:rsidRPr="00611D74">
        <w:rPr>
          <w:rFonts w:hAnsi="宋体" w:cs="宋体" w:hint="eastAsia"/>
          <w:color w:val="FF0000"/>
        </w:rPr>
        <w:t>★</w:t>
      </w:r>
    </w:p>
    <w:p w:rsidR="00285104" w:rsidRPr="00611D74" w:rsidRDefault="00285104" w:rsidP="00285104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611D74">
        <w:rPr>
          <w:rFonts w:ascii="Times New Roman" w:eastAsiaTheme="minorEastAsia" w:hAnsi="Times New Roman"/>
          <w:color w:val="FF0000"/>
        </w:rPr>
        <w:t>【答案】</w:t>
      </w:r>
    </w:p>
    <w:p w:rsidR="00285104" w:rsidRPr="00611D74" w:rsidRDefault="00285104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8D7E43" w:rsidRPr="00611D74" w:rsidRDefault="008D7E43" w:rsidP="000246F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</w:rPr>
      </w:pPr>
    </w:p>
    <w:p w:rsidR="00981BFF" w:rsidRPr="00611D74" w:rsidRDefault="00981BFF" w:rsidP="000246F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</w:rPr>
      </w:pPr>
    </w:p>
    <w:p w:rsidR="00981BFF" w:rsidRPr="00611D74" w:rsidRDefault="00981BFF" w:rsidP="000246F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</w:rPr>
      </w:pPr>
    </w:p>
    <w:p w:rsidR="008D7E43" w:rsidRPr="00611D74" w:rsidRDefault="008D7E43" w:rsidP="000246F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</w:rPr>
      </w:pPr>
    </w:p>
    <w:p w:rsidR="00C029E6" w:rsidRPr="00611D74" w:rsidRDefault="00285104" w:rsidP="008D7E43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/>
        </w:rPr>
        <w:t>1</w:t>
      </w:r>
      <w:r w:rsidR="00CE6317" w:rsidRPr="00611D74">
        <w:rPr>
          <w:rFonts w:ascii="Times New Roman" w:hAnsi="Times New Roman" w:cs="Times New Roman" w:hint="eastAsia"/>
        </w:rPr>
        <w:t>7</w:t>
      </w:r>
      <w:r w:rsidRPr="00611D74">
        <w:rPr>
          <w:rFonts w:ascii="Times New Roman" w:hAnsi="Times New Roman" w:cs="Times New Roman"/>
        </w:rPr>
        <w:t>、</w:t>
      </w:r>
      <w:r w:rsidR="008D7E43" w:rsidRPr="00611D74">
        <w:rPr>
          <w:rFonts w:ascii="Times New Roman" w:hAnsi="Times New Roman" w:cs="Times New Roman"/>
        </w:rPr>
        <w:t>一个质量为</w:t>
      </w:r>
      <w:r w:rsidR="008D7E43" w:rsidRPr="00611D74">
        <w:rPr>
          <w:rFonts w:ascii="Times New Roman" w:hAnsi="Times New Roman" w:cs="Times New Roman"/>
        </w:rPr>
        <w:t>2.4kg</w:t>
      </w:r>
      <w:r w:rsidR="008D7E43" w:rsidRPr="00611D74">
        <w:rPr>
          <w:rFonts w:ascii="Times New Roman" w:hAnsi="Times New Roman" w:cs="Times New Roman"/>
        </w:rPr>
        <w:t>的金属小球，在地球上的重</w:t>
      </w:r>
      <w:r w:rsidR="008D7E43" w:rsidRPr="00611D74">
        <w:rPr>
          <w:rFonts w:ascii="Times New Roman" w:hAnsi="Times New Roman" w:cs="Times New Roman" w:hint="eastAsia"/>
        </w:rPr>
        <w:t>力</w:t>
      </w:r>
      <w:r w:rsidR="008D7E43" w:rsidRPr="00611D74">
        <w:rPr>
          <w:rFonts w:ascii="Times New Roman" w:hAnsi="Times New Roman" w:cs="Times New Roman"/>
        </w:rPr>
        <w:t>为多少</w:t>
      </w:r>
      <w:r w:rsidR="008D7E43" w:rsidRPr="00611D74">
        <w:rPr>
          <w:rFonts w:asciiTheme="minorEastAsia" w:hAnsiTheme="minorEastAsia" w:cs="Times New Roman" w:hint="eastAsia"/>
        </w:rPr>
        <w:t>？</w:t>
      </w:r>
      <w:r w:rsidR="008D7E43" w:rsidRPr="00611D74">
        <w:rPr>
          <w:rFonts w:ascii="Times New Roman" w:hAnsi="Times New Roman" w:cs="Times New Roman"/>
        </w:rPr>
        <w:t>如果把这个金属小球带上月球，它的重</w:t>
      </w:r>
      <w:r w:rsidR="008D7E43" w:rsidRPr="00611D74">
        <w:rPr>
          <w:rFonts w:ascii="Times New Roman" w:hAnsi="Times New Roman" w:cs="Times New Roman" w:hint="eastAsia"/>
        </w:rPr>
        <w:t>力</w:t>
      </w:r>
      <w:r w:rsidR="008D7E43" w:rsidRPr="00611D74">
        <w:rPr>
          <w:rFonts w:ascii="Times New Roman" w:hAnsi="Times New Roman" w:cs="Times New Roman"/>
        </w:rPr>
        <w:t>将变为多少</w:t>
      </w:r>
      <w:r w:rsidR="008D7E43" w:rsidRPr="00611D74">
        <w:rPr>
          <w:rFonts w:asciiTheme="minorEastAsia" w:hAnsiTheme="minorEastAsia" w:cs="Times New Roman" w:hint="eastAsia"/>
        </w:rPr>
        <w:t>？</w:t>
      </w:r>
      <w:r w:rsidR="008D7E43" w:rsidRPr="00611D74">
        <w:rPr>
          <w:rFonts w:ascii="Times New Roman" w:hAnsi="Times New Roman" w:cs="Times New Roman"/>
        </w:rPr>
        <w:t>g</w:t>
      </w:r>
      <w:r w:rsidR="008D7E43" w:rsidRPr="00611D74">
        <w:rPr>
          <w:rFonts w:ascii="Times New Roman" w:hAnsi="Times New Roman" w:cs="Times New Roman"/>
          <w:vertAlign w:val="subscript"/>
        </w:rPr>
        <w:t>月</w:t>
      </w:r>
      <w:r w:rsidR="008D7E43" w:rsidRPr="00611D74">
        <w:rPr>
          <w:rFonts w:ascii="Times New Roman" w:hAnsi="Times New Roman" w:cs="Times New Roman"/>
        </w:rPr>
        <w:t>=1/6g</w:t>
      </w:r>
      <w:r w:rsidR="008D7E43" w:rsidRPr="00611D74">
        <w:rPr>
          <w:rFonts w:ascii="Times New Roman" w:hAnsi="Times New Roman" w:cs="Times New Roman"/>
          <w:vertAlign w:val="subscript"/>
        </w:rPr>
        <w:t>地</w:t>
      </w:r>
      <w:r w:rsidR="008D7E43" w:rsidRPr="00611D74">
        <w:rPr>
          <w:rFonts w:ascii="Times New Roman" w:hAnsi="Times New Roman" w:cs="Times New Roman"/>
        </w:rPr>
        <w:t>（</w:t>
      </w:r>
      <w:r w:rsidR="008D7E43" w:rsidRPr="00611D74">
        <w:rPr>
          <w:rFonts w:ascii="Times New Roman" w:hAnsi="Times New Roman" w:cs="Times New Roman"/>
        </w:rPr>
        <w:t>g</w:t>
      </w:r>
      <w:r w:rsidR="008D7E43" w:rsidRPr="00611D74">
        <w:rPr>
          <w:rFonts w:ascii="Times New Roman" w:hAnsi="Times New Roman" w:cs="Times New Roman"/>
          <w:vertAlign w:val="subscript"/>
        </w:rPr>
        <w:t>地</w:t>
      </w:r>
      <w:r w:rsidR="008D7E43" w:rsidRPr="00611D74">
        <w:rPr>
          <w:rFonts w:ascii="Times New Roman" w:hAnsi="Times New Roman" w:cs="Times New Roman"/>
        </w:rPr>
        <w:t>=9.8N/kg</w:t>
      </w:r>
      <w:r w:rsidR="008D7E43" w:rsidRPr="00611D74">
        <w:rPr>
          <w:rFonts w:ascii="Times New Roman" w:hAnsi="Times New Roman" w:cs="Times New Roman"/>
        </w:rPr>
        <w:t>）。</w:t>
      </w:r>
    </w:p>
    <w:p w:rsidR="008D7E43" w:rsidRPr="00611D74" w:rsidRDefault="008D7E43" w:rsidP="008D7E43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611D74">
        <w:rPr>
          <w:rFonts w:ascii="Times New Roman" w:eastAsiaTheme="minorEastAsia" w:hAnsi="Times New Roman"/>
          <w:color w:val="FF0000"/>
        </w:rPr>
        <w:t>【难度】</w:t>
      </w:r>
      <w:r w:rsidRPr="00611D74">
        <w:rPr>
          <w:rFonts w:hAnsi="宋体" w:cs="宋体" w:hint="eastAsia"/>
          <w:color w:val="FF0000"/>
        </w:rPr>
        <w:t>★★</w:t>
      </w:r>
    </w:p>
    <w:p w:rsidR="008D7E43" w:rsidRPr="00611D74" w:rsidRDefault="008D7E43" w:rsidP="008D7E43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611D74">
        <w:rPr>
          <w:rFonts w:ascii="Times New Roman" w:eastAsiaTheme="minorEastAsia" w:hAnsi="Times New Roman"/>
          <w:color w:val="FF0000"/>
        </w:rPr>
        <w:t>【答案】</w:t>
      </w:r>
      <w:r w:rsidRPr="00611D74">
        <w:rPr>
          <w:rFonts w:ascii="Times New Roman" w:eastAsiaTheme="minorEastAsia" w:hAnsi="Times New Roman" w:hint="eastAsia"/>
          <w:color w:val="FF0000"/>
        </w:rPr>
        <w:t>23.52N</w:t>
      </w:r>
      <w:r w:rsidRPr="00611D74">
        <w:rPr>
          <w:rFonts w:ascii="Times New Roman" w:eastAsiaTheme="minorEastAsia" w:hAnsi="Times New Roman" w:hint="eastAsia"/>
          <w:color w:val="FF0000"/>
        </w:rPr>
        <w:t>；</w:t>
      </w:r>
      <w:r w:rsidRPr="00611D74">
        <w:rPr>
          <w:rFonts w:ascii="Times New Roman" w:eastAsiaTheme="minorEastAsia" w:hAnsi="Times New Roman" w:hint="eastAsia"/>
          <w:color w:val="FF0000"/>
        </w:rPr>
        <w:t>3.92N</w:t>
      </w:r>
    </w:p>
    <w:p w:rsidR="008D7E43" w:rsidRDefault="008D7E43" w:rsidP="008D7E43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 w:hint="eastAsia"/>
        </w:rPr>
      </w:pPr>
    </w:p>
    <w:p w:rsidR="004A796B" w:rsidRDefault="004A796B" w:rsidP="008D7E43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 w:hint="eastAsia"/>
        </w:rPr>
      </w:pPr>
    </w:p>
    <w:p w:rsidR="004A796B" w:rsidRDefault="004A796B" w:rsidP="008D7E43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 w:hint="eastAsia"/>
        </w:rPr>
      </w:pPr>
    </w:p>
    <w:p w:rsidR="004A796B" w:rsidRDefault="004A796B" w:rsidP="008D7E43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 w:hint="eastAsia"/>
        </w:rPr>
      </w:pPr>
    </w:p>
    <w:p w:rsidR="004A796B" w:rsidRDefault="004A796B" w:rsidP="008D7E43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 w:hint="eastAsia"/>
        </w:rPr>
      </w:pPr>
    </w:p>
    <w:p w:rsidR="004A796B" w:rsidRDefault="004A796B" w:rsidP="008D7E43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 w:hint="eastAsia"/>
        </w:rPr>
      </w:pPr>
    </w:p>
    <w:p w:rsidR="004A796B" w:rsidRPr="00611D74" w:rsidRDefault="004A796B" w:rsidP="008D7E43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</w:rPr>
      </w:pPr>
    </w:p>
    <w:p w:rsidR="00FB3C93" w:rsidRPr="00611D74" w:rsidRDefault="00352A30" w:rsidP="008D7E43">
      <w:pPr>
        <w:spacing w:line="400" w:lineRule="exact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 w:hint="eastAsia"/>
        </w:rPr>
        <w:lastRenderedPageBreak/>
        <w:t>1</w:t>
      </w:r>
      <w:r w:rsidR="002075E5" w:rsidRPr="00611D74">
        <w:rPr>
          <w:rFonts w:ascii="Times New Roman" w:hAnsi="Times New Roman" w:cs="Times New Roman" w:hint="eastAsia"/>
        </w:rPr>
        <w:t>8</w:t>
      </w:r>
      <w:r w:rsidRPr="00611D74">
        <w:rPr>
          <w:rFonts w:ascii="Times New Roman" w:hAnsi="Times New Roman" w:cs="Times New Roman" w:hint="eastAsia"/>
        </w:rPr>
        <w:t>、</w:t>
      </w:r>
      <w:r w:rsidRPr="00611D74">
        <w:rPr>
          <w:rFonts w:ascii="Times New Roman" w:hAnsi="Times New Roman" w:cs="Times New Roman"/>
        </w:rPr>
        <w:t>为了研究同一直线上方向相同的两个力的共同作用效果，小</w:t>
      </w:r>
      <w:proofErr w:type="gramStart"/>
      <w:r w:rsidRPr="00611D74">
        <w:rPr>
          <w:rFonts w:ascii="Times New Roman" w:hAnsi="Times New Roman" w:cs="Times New Roman"/>
        </w:rPr>
        <w:t>亮同学</w:t>
      </w:r>
      <w:proofErr w:type="gramEnd"/>
      <w:r w:rsidRPr="00611D74">
        <w:rPr>
          <w:rFonts w:ascii="Times New Roman" w:hAnsi="Times New Roman" w:cs="Times New Roman"/>
        </w:rPr>
        <w:t>将橡皮筋的左端固定于</w:t>
      </w:r>
      <w:r w:rsidRPr="00611D74">
        <w:rPr>
          <w:rFonts w:ascii="Times New Roman" w:hAnsi="Times New Roman" w:cs="Times New Roman"/>
        </w:rPr>
        <w:t>P</w:t>
      </w:r>
      <w:r w:rsidRPr="00611D74">
        <w:rPr>
          <w:rFonts w:ascii="Times New Roman" w:hAnsi="Times New Roman" w:cs="Times New Roman"/>
        </w:rPr>
        <w:t>点，用弹簧测力计通过细线将橡皮筋的右端拉至</w:t>
      </w:r>
      <w:r w:rsidRPr="00611D74">
        <w:rPr>
          <w:rFonts w:ascii="Times New Roman" w:hAnsi="Times New Roman" w:cs="Times New Roman"/>
        </w:rPr>
        <w:t>O</w:t>
      </w:r>
      <w:r w:rsidRPr="00611D74">
        <w:rPr>
          <w:rFonts w:ascii="Times New Roman" w:hAnsi="Times New Roman" w:cs="Times New Roman"/>
        </w:rPr>
        <w:t>点，如图（</w:t>
      </w:r>
      <w:r w:rsidRPr="00611D74">
        <w:rPr>
          <w:rFonts w:ascii="Times New Roman" w:hAnsi="Times New Roman" w:cs="Times New Roman"/>
        </w:rPr>
        <w:t>a</w:t>
      </w:r>
      <w:r w:rsidRPr="00611D74">
        <w:rPr>
          <w:rFonts w:ascii="Times New Roman" w:hAnsi="Times New Roman" w:cs="Times New Roman"/>
        </w:rPr>
        <w:t>）所示，然后他分别用两个弹簧测力计沿相同方向将橡皮筋右端拉至</w:t>
      </w:r>
      <w:r w:rsidRPr="00611D74">
        <w:rPr>
          <w:rFonts w:ascii="Times New Roman" w:hAnsi="Times New Roman" w:cs="Times New Roman"/>
        </w:rPr>
        <w:t>O</w:t>
      </w:r>
      <w:r w:rsidRPr="00611D74">
        <w:rPr>
          <w:rFonts w:ascii="Times New Roman" w:hAnsi="Times New Roman" w:cs="Times New Roman"/>
        </w:rPr>
        <w:t>点，如图（</w:t>
      </w:r>
      <w:r w:rsidRPr="00611D74">
        <w:rPr>
          <w:rFonts w:ascii="Times New Roman" w:hAnsi="Times New Roman" w:cs="Times New Roman"/>
        </w:rPr>
        <w:t>b</w:t>
      </w:r>
      <w:r w:rsidRPr="00611D74">
        <w:rPr>
          <w:rFonts w:ascii="Times New Roman" w:hAnsi="Times New Roman" w:cs="Times New Roman"/>
        </w:rPr>
        <w:t>）、（</w:t>
      </w:r>
      <w:r w:rsidRPr="00611D74">
        <w:rPr>
          <w:rFonts w:ascii="Times New Roman" w:hAnsi="Times New Roman" w:cs="Times New Roman"/>
        </w:rPr>
        <w:t>c</w:t>
      </w:r>
      <w:r w:rsidRPr="00611D74">
        <w:rPr>
          <w:rFonts w:ascii="Times New Roman" w:hAnsi="Times New Roman" w:cs="Times New Roman"/>
        </w:rPr>
        <w:t>）所示</w:t>
      </w:r>
      <w:r w:rsidR="00FB3C93" w:rsidRPr="00611D74">
        <w:rPr>
          <w:rFonts w:ascii="Times New Roman" w:hAnsi="Times New Roman" w:cs="Times New Roman" w:hint="eastAsia"/>
        </w:rPr>
        <w:t>。</w:t>
      </w:r>
    </w:p>
    <w:p w:rsidR="00FB3C93" w:rsidRPr="00611D74" w:rsidRDefault="002075E5" w:rsidP="008D7E43">
      <w:pPr>
        <w:spacing w:line="400" w:lineRule="exac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611D74">
        <w:rPr>
          <w:rFonts w:ascii="微软雅黑" w:eastAsia="微软雅黑" w:hAnsi="微软雅黑" w:hint="eastAsia"/>
          <w:noProof/>
          <w:color w:val="333333"/>
          <w:szCs w:val="21"/>
        </w:rPr>
        <w:drawing>
          <wp:anchor distT="0" distB="0" distL="114300" distR="114300" simplePos="0" relativeHeight="251750400" behindDoc="1" locked="0" layoutInCell="1" allowOverlap="1" wp14:anchorId="4A458069" wp14:editId="675C0B0B">
            <wp:simplePos x="0" y="0"/>
            <wp:positionH relativeFrom="column">
              <wp:posOffset>356870</wp:posOffset>
            </wp:positionH>
            <wp:positionV relativeFrom="paragraph">
              <wp:posOffset>78105</wp:posOffset>
            </wp:positionV>
            <wp:extent cx="3943350" cy="1449705"/>
            <wp:effectExtent l="0" t="0" r="0" b="0"/>
            <wp:wrapTight wrapText="bothSides">
              <wp:wrapPolygon edited="0">
                <wp:start x="0" y="0"/>
                <wp:lineTo x="0" y="21288"/>
                <wp:lineTo x="21496" y="21288"/>
                <wp:lineTo x="21496" y="0"/>
                <wp:lineTo x="0" y="0"/>
              </wp:wrapPolygon>
            </wp:wrapTight>
            <wp:docPr id="4" name="图片 5" descr="http://h.hiphotos.baidu.com/zhidao/wh%3D600%2C800/sign=703da1b50955b3199cac8a737399ae1e/241f95cad1c8a78616e9a7ba6409c93d71cf5047.jpg">
              <a:hlinkClick xmlns:a="http://schemas.openxmlformats.org/drawingml/2006/main" r:id="rId25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.hiphotos.baidu.com/zhidao/wh%3D600%2C800/sign=703da1b50955b3199cac8a737399ae1e/241f95cad1c8a78616e9a7ba6409c93d71cf5047.jpg">
                      <a:hlinkClick r:id="rId25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4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3C93" w:rsidRPr="00611D74" w:rsidRDefault="00FB3C93" w:rsidP="008D7E43">
      <w:pPr>
        <w:spacing w:line="400" w:lineRule="exac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FB3C93" w:rsidRPr="00611D74" w:rsidRDefault="00FB3C93" w:rsidP="008D7E43">
      <w:pPr>
        <w:spacing w:line="400" w:lineRule="exac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FB3C93" w:rsidRPr="00611D74" w:rsidRDefault="00FB3C93" w:rsidP="008D7E43">
      <w:pPr>
        <w:spacing w:line="400" w:lineRule="exac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FB3C93" w:rsidRDefault="00FB3C93" w:rsidP="008D7E43">
      <w:pPr>
        <w:spacing w:line="400" w:lineRule="exact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</w:p>
    <w:p w:rsidR="004A796B" w:rsidRPr="004A796B" w:rsidRDefault="004A796B" w:rsidP="008D7E43">
      <w:pPr>
        <w:spacing w:line="400" w:lineRule="exact"/>
        <w:rPr>
          <w:rFonts w:ascii="微软雅黑" w:eastAsia="微软雅黑" w:hAnsi="微软雅黑"/>
          <w:color w:val="333333"/>
          <w:szCs w:val="21"/>
        </w:rPr>
      </w:pPr>
    </w:p>
    <w:p w:rsidR="00FB3C93" w:rsidRPr="00611D74" w:rsidRDefault="00352A30" w:rsidP="008D7E43">
      <w:pPr>
        <w:spacing w:line="400" w:lineRule="exact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 w:hint="eastAsia"/>
        </w:rPr>
        <w:t>①实验中，小</w:t>
      </w:r>
      <w:proofErr w:type="gramStart"/>
      <w:r w:rsidRPr="00611D74">
        <w:rPr>
          <w:rFonts w:ascii="Times New Roman" w:hAnsi="Times New Roman" w:cs="Times New Roman" w:hint="eastAsia"/>
        </w:rPr>
        <w:t>亮同学</w:t>
      </w:r>
      <w:proofErr w:type="gramEnd"/>
      <w:r w:rsidRPr="00611D74">
        <w:rPr>
          <w:rFonts w:ascii="Times New Roman" w:hAnsi="Times New Roman" w:cs="Times New Roman" w:hint="eastAsia"/>
        </w:rPr>
        <w:t>每次均将橡皮筋右端拉至</w:t>
      </w:r>
      <w:r w:rsidRPr="00611D74">
        <w:rPr>
          <w:rFonts w:ascii="Times New Roman" w:hAnsi="Times New Roman" w:cs="Times New Roman" w:hint="eastAsia"/>
        </w:rPr>
        <w:t>O</w:t>
      </w:r>
      <w:r w:rsidRPr="00611D74">
        <w:rPr>
          <w:rFonts w:ascii="Times New Roman" w:hAnsi="Times New Roman" w:cs="Times New Roman" w:hint="eastAsia"/>
        </w:rPr>
        <w:t>点，这样做的目的是</w:t>
      </w:r>
      <w:r w:rsidRPr="00611D74">
        <w:rPr>
          <w:rFonts w:ascii="Times New Roman" w:hAnsi="Times New Roman" w:cs="Times New Roman" w:hint="eastAsia"/>
        </w:rPr>
        <w:t>______</w:t>
      </w:r>
      <w:r w:rsidR="00FB3C93" w:rsidRPr="00611D74">
        <w:rPr>
          <w:rFonts w:ascii="Times New Roman" w:hAnsi="Times New Roman" w:cs="Times New Roman" w:hint="eastAsia"/>
        </w:rPr>
        <w:t>______________</w:t>
      </w:r>
      <w:r w:rsidR="00FB3C93" w:rsidRPr="00611D74">
        <w:rPr>
          <w:rFonts w:ascii="Times New Roman" w:hAnsi="Times New Roman" w:cs="Times New Roman" w:hint="eastAsia"/>
        </w:rPr>
        <w:t>。</w:t>
      </w:r>
    </w:p>
    <w:p w:rsidR="00352A30" w:rsidRPr="00611D74" w:rsidRDefault="00352A30" w:rsidP="008D7E43">
      <w:pPr>
        <w:spacing w:line="400" w:lineRule="exact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 w:hint="eastAsia"/>
        </w:rPr>
        <w:t>②观察比较图（</w:t>
      </w:r>
      <w:r w:rsidRPr="00611D74">
        <w:rPr>
          <w:rFonts w:ascii="Times New Roman" w:hAnsi="Times New Roman" w:cs="Times New Roman" w:hint="eastAsia"/>
        </w:rPr>
        <w:t>a</w:t>
      </w:r>
      <w:r w:rsidRPr="00611D74">
        <w:rPr>
          <w:rFonts w:ascii="Times New Roman" w:hAnsi="Times New Roman" w:cs="Times New Roman" w:hint="eastAsia"/>
        </w:rPr>
        <w:t>）和（</w:t>
      </w:r>
      <w:r w:rsidRPr="00611D74">
        <w:rPr>
          <w:rFonts w:ascii="Times New Roman" w:hAnsi="Times New Roman" w:cs="Times New Roman" w:hint="eastAsia"/>
        </w:rPr>
        <w:t>b</w:t>
      </w:r>
      <w:r w:rsidRPr="00611D74">
        <w:rPr>
          <w:rFonts w:ascii="Times New Roman" w:hAnsi="Times New Roman" w:cs="Times New Roman" w:hint="eastAsia"/>
        </w:rPr>
        <w:t>）</w:t>
      </w:r>
      <w:r w:rsidRPr="00611D74">
        <w:rPr>
          <w:rFonts w:ascii="Times New Roman" w:hAnsi="Times New Roman" w:cs="Times New Roman" w:hint="eastAsia"/>
        </w:rPr>
        <w:t>[</w:t>
      </w:r>
      <w:r w:rsidRPr="00611D74">
        <w:rPr>
          <w:rFonts w:ascii="Times New Roman" w:hAnsi="Times New Roman" w:cs="Times New Roman" w:hint="eastAsia"/>
        </w:rPr>
        <w:t>或图（</w:t>
      </w:r>
      <w:r w:rsidRPr="00611D74">
        <w:rPr>
          <w:rFonts w:ascii="Times New Roman" w:hAnsi="Times New Roman" w:cs="Times New Roman" w:hint="eastAsia"/>
        </w:rPr>
        <w:t>a</w:t>
      </w:r>
      <w:r w:rsidRPr="00611D74">
        <w:rPr>
          <w:rFonts w:ascii="Times New Roman" w:hAnsi="Times New Roman" w:cs="Times New Roman" w:hint="eastAsia"/>
        </w:rPr>
        <w:t>）和（</w:t>
      </w:r>
      <w:r w:rsidRPr="00611D74">
        <w:rPr>
          <w:rFonts w:ascii="Times New Roman" w:hAnsi="Times New Roman" w:cs="Times New Roman" w:hint="eastAsia"/>
        </w:rPr>
        <w:t>c</w:t>
      </w:r>
      <w:r w:rsidRPr="00611D74">
        <w:rPr>
          <w:rFonts w:ascii="Times New Roman" w:hAnsi="Times New Roman" w:cs="Times New Roman" w:hint="eastAsia"/>
        </w:rPr>
        <w:t>）</w:t>
      </w:r>
      <w:r w:rsidRPr="00611D74">
        <w:rPr>
          <w:rFonts w:ascii="Times New Roman" w:hAnsi="Times New Roman" w:cs="Times New Roman" w:hint="eastAsia"/>
        </w:rPr>
        <w:t>]</w:t>
      </w:r>
      <w:r w:rsidRPr="00611D74">
        <w:rPr>
          <w:rFonts w:ascii="Times New Roman" w:hAnsi="Times New Roman" w:cs="Times New Roman" w:hint="eastAsia"/>
        </w:rPr>
        <w:t>可归纳出的初步结论是：</w:t>
      </w:r>
      <w:r w:rsidRPr="00611D74">
        <w:rPr>
          <w:rFonts w:ascii="Times New Roman" w:hAnsi="Times New Roman" w:cs="Times New Roman" w:hint="eastAsia"/>
        </w:rPr>
        <w:t>______</w:t>
      </w:r>
      <w:r w:rsidR="00FB3C93" w:rsidRPr="00611D74">
        <w:rPr>
          <w:rFonts w:ascii="Times New Roman" w:hAnsi="Times New Roman" w:cs="Times New Roman" w:hint="eastAsia"/>
        </w:rPr>
        <w:t>____________</w:t>
      </w:r>
      <w:r w:rsidR="00FB3C93" w:rsidRPr="00611D74">
        <w:rPr>
          <w:rFonts w:ascii="Times New Roman" w:hAnsi="Times New Roman" w:cs="Times New Roman" w:hint="eastAsia"/>
        </w:rPr>
        <w:t>。</w:t>
      </w:r>
    </w:p>
    <w:p w:rsidR="00FB3C93" w:rsidRPr="00611D74" w:rsidRDefault="00FB3C93" w:rsidP="00FB3C93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611D74">
        <w:rPr>
          <w:rFonts w:ascii="Times New Roman" w:eastAsiaTheme="minorEastAsia" w:hAnsi="Times New Roman"/>
          <w:color w:val="FF0000"/>
        </w:rPr>
        <w:t>【难度】</w:t>
      </w:r>
      <w:r w:rsidRPr="00611D74">
        <w:rPr>
          <w:rFonts w:hAnsi="宋体" w:cs="宋体" w:hint="eastAsia"/>
          <w:color w:val="FF0000"/>
        </w:rPr>
        <w:t>★★★</w:t>
      </w:r>
    </w:p>
    <w:p w:rsidR="00207BAC" w:rsidRPr="00611D74" w:rsidRDefault="00FB3C93" w:rsidP="00FB3C93">
      <w:pPr>
        <w:pStyle w:val="ae"/>
        <w:spacing w:line="400" w:lineRule="exact"/>
        <w:rPr>
          <w:rFonts w:ascii="Times New Roman" w:eastAsiaTheme="minorEastAsia" w:hAnsi="Times New Roman"/>
          <w:color w:val="FF0000"/>
          <w:szCs w:val="22"/>
        </w:rPr>
      </w:pPr>
      <w:r w:rsidRPr="00611D74">
        <w:rPr>
          <w:rFonts w:ascii="Times New Roman" w:eastAsiaTheme="minorEastAsia" w:hAnsi="Times New Roman"/>
          <w:color w:val="FF0000"/>
        </w:rPr>
        <w:t>【答案】</w:t>
      </w:r>
      <w:r w:rsidR="00207BAC" w:rsidRPr="00611D74">
        <w:rPr>
          <w:rFonts w:ascii="Times New Roman" w:eastAsiaTheme="minorEastAsia" w:hAnsi="Times New Roman" w:hint="eastAsia"/>
          <w:color w:val="FF0000"/>
          <w:szCs w:val="22"/>
        </w:rPr>
        <w:t>①使力的作用效果相同</w:t>
      </w:r>
    </w:p>
    <w:p w:rsidR="00FB3C93" w:rsidRPr="00611D74" w:rsidRDefault="00207BAC" w:rsidP="009D5BAA">
      <w:pPr>
        <w:pStyle w:val="ae"/>
        <w:spacing w:line="400" w:lineRule="exact"/>
        <w:rPr>
          <w:rFonts w:ascii="Times New Roman" w:eastAsiaTheme="minorEastAsia" w:hAnsi="Times New Roman"/>
          <w:color w:val="FF0000"/>
          <w:szCs w:val="22"/>
        </w:rPr>
      </w:pPr>
      <w:r w:rsidRPr="00611D74">
        <w:rPr>
          <w:rFonts w:ascii="Times New Roman" w:eastAsiaTheme="minorEastAsia" w:hAnsi="Times New Roman" w:hint="eastAsia"/>
          <w:color w:val="FF0000"/>
          <w:szCs w:val="22"/>
        </w:rPr>
        <w:t>②同一直线上方向相同的两个力的共同作用效果可以由一个力来代替，这个力的大小等于这两个力大小之和，方向与这两个力的方向相同</w:t>
      </w:r>
    </w:p>
    <w:p w:rsidR="002075E5" w:rsidRPr="00611D74" w:rsidRDefault="002075E5" w:rsidP="009D5BAA">
      <w:pPr>
        <w:pStyle w:val="ae"/>
        <w:spacing w:line="400" w:lineRule="exact"/>
        <w:rPr>
          <w:rFonts w:ascii="Times New Roman" w:eastAsiaTheme="minorEastAsia" w:hAnsi="Times New Roman"/>
          <w:color w:val="FF0000"/>
          <w:szCs w:val="22"/>
        </w:rPr>
      </w:pPr>
    </w:p>
    <w:p w:rsidR="002075E5" w:rsidRPr="00611D74" w:rsidRDefault="002075E5" w:rsidP="002075E5">
      <w:pPr>
        <w:spacing w:line="400" w:lineRule="exact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 w:hint="eastAsia"/>
        </w:rPr>
        <w:t>19</w:t>
      </w:r>
      <w:r w:rsidRPr="00611D74">
        <w:rPr>
          <w:rFonts w:ascii="Times New Roman" w:hAnsi="Times New Roman" w:cs="Times New Roman" w:hint="eastAsia"/>
        </w:rPr>
        <w:t>、一座能承受最大质量为</w:t>
      </w:r>
      <w:r w:rsidRPr="00611D74">
        <w:rPr>
          <w:rFonts w:ascii="Times New Roman" w:hAnsi="Times New Roman" w:cs="Times New Roman" w:hint="eastAsia"/>
        </w:rPr>
        <w:t>6</w:t>
      </w:r>
      <w:r w:rsidRPr="00611D74">
        <w:rPr>
          <w:rFonts w:ascii="Times New Roman" w:hAnsi="Times New Roman" w:cs="Times New Roman" w:hint="eastAsia"/>
        </w:rPr>
        <w:t>吨的桥梁，一辆自身重为</w:t>
      </w:r>
      <w:r w:rsidRPr="00611D74">
        <w:rPr>
          <w:rFonts w:ascii="Times New Roman" w:hAnsi="Times New Roman" w:cs="Times New Roman"/>
        </w:rPr>
        <w:t>3.5×10</w:t>
      </w:r>
      <w:r w:rsidRPr="00611D74">
        <w:rPr>
          <w:rFonts w:ascii="Times New Roman" w:hAnsi="Times New Roman" w:cs="Times New Roman"/>
          <w:vertAlign w:val="superscript"/>
        </w:rPr>
        <w:t>4</w:t>
      </w:r>
      <w:r w:rsidRPr="00611D74">
        <w:rPr>
          <w:rFonts w:ascii="Times New Roman" w:hAnsi="Times New Roman" w:cs="Times New Roman"/>
        </w:rPr>
        <w:t>N</w:t>
      </w:r>
      <w:r w:rsidRPr="00611D74">
        <w:rPr>
          <w:rFonts w:ascii="Times New Roman" w:hAnsi="Times New Roman" w:cs="Times New Roman" w:hint="eastAsia"/>
        </w:rPr>
        <w:t>的汽车，装有质量为</w:t>
      </w:r>
      <w:r w:rsidRPr="00611D74">
        <w:rPr>
          <w:rFonts w:ascii="Times New Roman" w:hAnsi="Times New Roman" w:cs="Times New Roman" w:hint="eastAsia"/>
        </w:rPr>
        <w:t>4000kg</w:t>
      </w:r>
      <w:r w:rsidRPr="00611D74">
        <w:rPr>
          <w:rFonts w:ascii="Times New Roman" w:hAnsi="Times New Roman" w:cs="Times New Roman" w:hint="eastAsia"/>
        </w:rPr>
        <w:t>的砖，试通过计算说明它能否通过这座桥？（</w:t>
      </w:r>
      <w:r w:rsidRPr="00611D74">
        <w:rPr>
          <w:rFonts w:ascii="Times New Roman" w:hAnsi="Times New Roman" w:cs="Times New Roman" w:hint="eastAsia"/>
        </w:rPr>
        <w:t>g=10N/kg</w:t>
      </w:r>
      <w:r w:rsidRPr="00611D74">
        <w:rPr>
          <w:rFonts w:ascii="Times New Roman" w:hAnsi="Times New Roman" w:cs="Times New Roman" w:hint="eastAsia"/>
        </w:rPr>
        <w:t>）</w:t>
      </w:r>
    </w:p>
    <w:p w:rsidR="002075E5" w:rsidRPr="00611D74" w:rsidRDefault="002075E5" w:rsidP="002075E5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611D74">
        <w:rPr>
          <w:rFonts w:ascii="Times New Roman" w:eastAsiaTheme="minorEastAsia" w:hAnsi="Times New Roman"/>
          <w:color w:val="FF0000"/>
        </w:rPr>
        <w:t>【难度】</w:t>
      </w:r>
      <w:r w:rsidRPr="00611D74">
        <w:rPr>
          <w:rFonts w:hAnsi="宋体" w:cs="宋体" w:hint="eastAsia"/>
          <w:color w:val="FF0000"/>
        </w:rPr>
        <w:t>★★</w:t>
      </w:r>
    </w:p>
    <w:p w:rsidR="002075E5" w:rsidRPr="00611D74" w:rsidRDefault="002075E5" w:rsidP="002075E5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611D74">
        <w:rPr>
          <w:rFonts w:ascii="Times New Roman" w:eastAsiaTheme="minorEastAsia" w:hAnsi="Times New Roman"/>
          <w:color w:val="FF0000"/>
        </w:rPr>
        <w:t>【答案】</w:t>
      </w:r>
      <w:r w:rsidRPr="00611D74">
        <w:rPr>
          <w:rFonts w:ascii="Times New Roman" w:eastAsiaTheme="minorEastAsia" w:hAnsi="Times New Roman" w:hint="eastAsia"/>
          <w:color w:val="FF0000"/>
        </w:rPr>
        <w:t>不能</w:t>
      </w:r>
    </w:p>
    <w:p w:rsidR="002075E5" w:rsidRPr="00611D74" w:rsidRDefault="002075E5" w:rsidP="009D5BAA">
      <w:pPr>
        <w:pStyle w:val="ae"/>
        <w:spacing w:line="400" w:lineRule="exact"/>
        <w:rPr>
          <w:rFonts w:ascii="Times New Roman" w:eastAsiaTheme="minorEastAsia" w:hAnsi="Times New Roman"/>
          <w:color w:val="FF0000"/>
          <w:szCs w:val="22"/>
        </w:rPr>
      </w:pPr>
    </w:p>
    <w:p w:rsidR="007B0633" w:rsidRPr="00611D74" w:rsidRDefault="00B2177E" w:rsidP="008D7E43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组合 126976" o:spid="_x0000_s1038" style="position:absolute;left:0;text-align:left;margin-left:-1.15pt;margin-top:4.55pt;width:117pt;height:52.5pt;z-index:251699200" coordsize="14859,6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">
            <v:shape id="图片 62" o:spid="_x0000_s1039" type="#_x0000_t75" style="position:absolute;width:14859;height:666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u3g7BAAAA2wAAAA8AAABkcnMvZG93bnJldi54bWxEj09rAjEUxO9Cv0N4hd400YPI1ihtqdBT&#10;qX/w/Eiem6XJy5JE3X77RhA8DjPzG2a5HoIXF0q5i6xhOlEgiE20HbcaDvvNeAEiF2SLPjJp+KMM&#10;69XTaImNjVfe0mVXWlEhnBvU4ErpGymzcRQwT2JPXL1TTAFLlamVNuG1woOXM6XmMmDHdcFhTx+O&#10;zO/uHDSEqfmMxp/eVTqo89F9b7z68Vq/PA9vryAKDeURvre/rIb5DG5f6g+Qq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Tu3g7BAAAA2wAAAA8AAAAAAAAAAAAAAAAAnwIA&#10;AGRycy9kb3ducmV2LnhtbFBLBQYAAAAABAAEAPcAAACNAwAAAAA=&#10;">
              <v:imagedata r:id="rId27" o:title=""/>
              <v:path arrowok="t"/>
            </v:shape>
            <v:shape id="文本框 63" o:spid="_x0000_s1040" type="#_x0000_t202" style="position:absolute;left:6000;top:2476;width:8668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#cce8cf" stroked="f" strokeweight=".5pt">
              <v:textbox style="mso-next-textbox:#文本框 63">
                <w:txbxContent>
                  <w:p w:rsidR="00B2177E" w:rsidRPr="004D1287" w:rsidRDefault="00B2177E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课堂</w:t>
                    </w:r>
                    <w:r w:rsidRPr="004D1287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总结</w:t>
                    </w:r>
                  </w:p>
                </w:txbxContent>
              </v:textbox>
            </v:shape>
          </v:group>
        </w:pict>
      </w:r>
    </w:p>
    <w:p w:rsidR="007B0633" w:rsidRPr="00611D74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7B0633" w:rsidRPr="00611D74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7B0633" w:rsidRPr="00611D74" w:rsidRDefault="00285104" w:rsidP="00285104">
      <w:pPr>
        <w:spacing w:line="400" w:lineRule="exact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 w:hint="eastAsia"/>
        </w:rPr>
        <w:t>1</w:t>
      </w:r>
      <w:r w:rsidRPr="00611D74">
        <w:rPr>
          <w:rFonts w:ascii="Times New Roman" w:hAnsi="Times New Roman" w:cs="Times New Roman" w:hint="eastAsia"/>
        </w:rPr>
        <w:t>、</w:t>
      </w:r>
      <w:r w:rsidR="009D5BAA" w:rsidRPr="00611D74">
        <w:rPr>
          <w:rFonts w:ascii="Times New Roman" w:hAnsi="Times New Roman" w:cs="Times New Roman" w:hint="eastAsia"/>
        </w:rPr>
        <w:t>阐述</w:t>
      </w:r>
      <w:r w:rsidR="00AD5F21" w:rsidRPr="00611D74">
        <w:rPr>
          <w:rFonts w:ascii="Times New Roman" w:hAnsi="Times New Roman" w:cs="Times New Roman" w:hint="eastAsia"/>
        </w:rPr>
        <w:t>重力的定义</w:t>
      </w:r>
      <w:r w:rsidR="009D5BAA" w:rsidRPr="00611D74">
        <w:rPr>
          <w:rFonts w:ascii="Times New Roman" w:hAnsi="Times New Roman" w:cs="Times New Roman" w:hint="eastAsia"/>
        </w:rPr>
        <w:t>。</w:t>
      </w:r>
    </w:p>
    <w:p w:rsidR="00285104" w:rsidRPr="00611D74" w:rsidRDefault="00285104" w:rsidP="00285104">
      <w:pPr>
        <w:spacing w:line="400" w:lineRule="exact"/>
        <w:rPr>
          <w:rFonts w:ascii="Times New Roman" w:hAnsi="Times New Roman" w:cs="Times New Roman"/>
        </w:rPr>
      </w:pPr>
    </w:p>
    <w:p w:rsidR="00981BFF" w:rsidRPr="00611D74" w:rsidRDefault="00981BFF" w:rsidP="00285104">
      <w:pPr>
        <w:spacing w:line="400" w:lineRule="exact"/>
        <w:rPr>
          <w:rFonts w:ascii="Times New Roman" w:hAnsi="Times New Roman" w:cs="Times New Roman"/>
        </w:rPr>
      </w:pPr>
    </w:p>
    <w:p w:rsidR="007B0633" w:rsidRPr="00611D74" w:rsidRDefault="00285104" w:rsidP="00285104">
      <w:pPr>
        <w:spacing w:line="400" w:lineRule="exact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 w:hint="eastAsia"/>
        </w:rPr>
        <w:t>2</w:t>
      </w:r>
      <w:r w:rsidRPr="00611D74">
        <w:rPr>
          <w:rFonts w:ascii="Times New Roman" w:hAnsi="Times New Roman" w:cs="Times New Roman" w:hint="eastAsia"/>
        </w:rPr>
        <w:t>、</w:t>
      </w:r>
      <w:r w:rsidR="009D5BAA" w:rsidRPr="00611D74">
        <w:rPr>
          <w:rFonts w:ascii="Times New Roman" w:hAnsi="Times New Roman" w:cs="Times New Roman" w:hint="eastAsia"/>
        </w:rPr>
        <w:t>默写</w:t>
      </w:r>
      <w:r w:rsidR="00AD5F21" w:rsidRPr="00611D74">
        <w:rPr>
          <w:rFonts w:ascii="Times New Roman" w:hAnsi="Times New Roman" w:cs="Times New Roman" w:hint="eastAsia"/>
        </w:rPr>
        <w:t>重力的计算</w:t>
      </w:r>
      <w:r w:rsidR="009D5BAA" w:rsidRPr="00611D74">
        <w:rPr>
          <w:rFonts w:ascii="Times New Roman" w:hAnsi="Times New Roman" w:cs="Times New Roman" w:hint="eastAsia"/>
        </w:rPr>
        <w:t>公式及其变形公式。</w:t>
      </w:r>
    </w:p>
    <w:p w:rsidR="00865B00" w:rsidRPr="00611D74" w:rsidRDefault="00865B00" w:rsidP="00285104">
      <w:pPr>
        <w:spacing w:line="400" w:lineRule="exact"/>
        <w:rPr>
          <w:rFonts w:ascii="Times New Roman" w:hAnsi="Times New Roman" w:cs="Times New Roman"/>
        </w:rPr>
      </w:pPr>
    </w:p>
    <w:p w:rsidR="00981BFF" w:rsidRPr="00611D74" w:rsidRDefault="00981BFF" w:rsidP="00285104">
      <w:pPr>
        <w:spacing w:line="400" w:lineRule="exact"/>
        <w:rPr>
          <w:rFonts w:ascii="Times New Roman" w:hAnsi="Times New Roman" w:cs="Times New Roman"/>
        </w:rPr>
      </w:pPr>
    </w:p>
    <w:p w:rsidR="00865B00" w:rsidRPr="00611D74" w:rsidRDefault="00285104" w:rsidP="00865B00">
      <w:pPr>
        <w:spacing w:line="400" w:lineRule="exact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 w:hint="eastAsia"/>
        </w:rPr>
        <w:t>3</w:t>
      </w:r>
      <w:r w:rsidRPr="00611D74">
        <w:rPr>
          <w:rFonts w:ascii="Times New Roman" w:hAnsi="Times New Roman" w:cs="Times New Roman" w:hint="eastAsia"/>
        </w:rPr>
        <w:t>、</w:t>
      </w:r>
      <w:r w:rsidR="009D5BAA" w:rsidRPr="00611D74">
        <w:rPr>
          <w:rFonts w:ascii="Times New Roman" w:hAnsi="Times New Roman" w:cs="Times New Roman" w:hint="eastAsia"/>
        </w:rPr>
        <w:t>总结同一直线上两个力的合力的求法。</w:t>
      </w:r>
    </w:p>
    <w:p w:rsidR="007B0633" w:rsidRPr="00611D74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7B0633" w:rsidRPr="00611D74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7B0633" w:rsidRPr="00611D74" w:rsidRDefault="00B2177E" w:rsidP="00285104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group id="组合 126979" o:spid="_x0000_s1041" style="position:absolute;left:0;text-align:left;margin-left:-.4pt;margin-top:5.6pt;width:117pt;height:49.5pt;z-index:251700224" coordsize="14859,6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">
            <v:shape id="图片 126977" o:spid="_x0000_s1042" type="#_x0000_t75" style="position:absolute;width:14859;height:62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PYnzEAAAA3wAAAA8AAABkcnMvZG93bnJldi54bWxET91qwjAUvh/4DuEIu5upRa12Rtmcg+EQ&#10;8ecBDs1ZU2xOahO1e/tlMNjlx/c/X3a2FjdqfeVYwXCQgCAunK64VHA6vj9NQfiArLF2TAq+ycNy&#10;0XuYY67dnfd0O4RSxBD2OSowITS5lL4wZNEPXEMcuS/XWgwRtqXULd5juK1lmiQTabHi2GCwoZWh&#10;4ny4WgWj11GWbtHsNm+zz3WK47EpLo1Sj/3u5RlEoC78i//cHzrOTyezLIPfPxGAX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pPYnzEAAAA3wAAAA8AAAAAAAAAAAAAAAAA&#10;nwIAAGRycy9kb3ducmV2LnhtbFBLBQYAAAAABAAEAPcAAACQAwAAAAA=&#10;">
              <v:imagedata r:id="rId28" o:title=""/>
              <v:path arrowok="t"/>
            </v:shape>
            <v:shape id="文本框 126978" o:spid="_x0000_s1043" type="#_x0000_t202" style="position:absolute;left:6000;top:2476;width:8382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1gI8YA&#10;AADfAAAADwAAAGRycy9kb3ducmV2LnhtbERPS2vCQBC+F/oflil4q5sGajW6igSkIu3Bx8XbmB2T&#10;YHY2za6a9td3DoUeP773bNG7Rt2oC7VnAy/DBBRx4W3NpYHDfvU8BhUissXGMxn4pgCL+ePDDDPr&#10;77yl2y6WSkI4ZGigirHNtA5FRQ7D0LfEwp195zAK7EptO7xLuGt0miQj7bBmaaiwpbyi4rK7OgOb&#10;fPWJ21Pqxj9N/v5xXrZfh+OrMYOnfjkFFamP/+I/99rK/HQ0eZPB8kcA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1gI8YAAADfAAAADwAAAAAAAAAAAAAAAACYAgAAZHJz&#10;L2Rvd25yZXYueG1sUEsFBgAAAAAEAAQA9QAAAIsDAAAAAA==&#10;" filled="f" stroked="f" strokeweight=".5pt">
              <v:textbox style="mso-next-textbox:#文本框 126978">
                <w:txbxContent>
                  <w:p w:rsidR="00B2177E" w:rsidRPr="004D1287" w:rsidRDefault="00B2177E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 w:rsidRPr="004D1287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课后作业</w:t>
                    </w:r>
                  </w:p>
                </w:txbxContent>
              </v:textbox>
            </v:shape>
          </v:group>
        </w:pict>
      </w:r>
    </w:p>
    <w:p w:rsidR="007B0633" w:rsidRPr="00611D74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EB16CE" w:rsidRPr="00611D74" w:rsidRDefault="00EB16CE" w:rsidP="00285104">
      <w:pPr>
        <w:spacing w:line="400" w:lineRule="exact"/>
        <w:rPr>
          <w:rFonts w:ascii="Times New Roman" w:hAnsi="Times New Roman" w:cs="Times New Roman"/>
        </w:rPr>
      </w:pPr>
    </w:p>
    <w:p w:rsidR="008E33BA" w:rsidRPr="00611D74" w:rsidRDefault="007B0633" w:rsidP="008E33BA">
      <w:pPr>
        <w:spacing w:line="400" w:lineRule="exact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/>
        </w:rPr>
        <w:t>1</w:t>
      </w:r>
      <w:r w:rsidRPr="00611D74">
        <w:rPr>
          <w:rFonts w:ascii="Times New Roman" w:hAnsi="Times New Roman" w:cs="Times New Roman"/>
        </w:rPr>
        <w:t>、</w:t>
      </w:r>
      <w:r w:rsidR="008E33BA" w:rsidRPr="00611D74">
        <w:rPr>
          <w:rFonts w:ascii="Times New Roman" w:hAnsi="Times New Roman" w:cs="Times New Roman" w:hint="eastAsia"/>
        </w:rPr>
        <w:t>关于重力的说法正确的是</w:t>
      </w:r>
      <w:r w:rsidR="008E33BA" w:rsidRPr="00611D74">
        <w:rPr>
          <w:rFonts w:ascii="Times New Roman" w:hAnsi="Times New Roman" w:cs="Times New Roman" w:hint="eastAsia"/>
        </w:rPr>
        <w:tab/>
      </w:r>
      <w:r w:rsidR="008E33BA" w:rsidRPr="00611D74">
        <w:rPr>
          <w:rFonts w:ascii="Times New Roman" w:hAnsi="Times New Roman" w:cs="Times New Roman" w:hint="eastAsia"/>
        </w:rPr>
        <w:t>（</w:t>
      </w:r>
      <w:r w:rsidR="008E33BA" w:rsidRPr="00611D74">
        <w:rPr>
          <w:rFonts w:ascii="Times New Roman" w:hAnsi="Times New Roman" w:cs="Times New Roman" w:hint="eastAsia"/>
        </w:rPr>
        <w:tab/>
      </w:r>
      <w:r w:rsidR="008E33BA" w:rsidRPr="00611D74">
        <w:rPr>
          <w:rFonts w:ascii="Times New Roman" w:hAnsi="Times New Roman" w:cs="Times New Roman" w:hint="eastAsia"/>
        </w:rPr>
        <w:tab/>
      </w:r>
      <w:r w:rsidR="008E33BA" w:rsidRPr="00611D74">
        <w:rPr>
          <w:rFonts w:ascii="Times New Roman" w:hAnsi="Times New Roman" w:cs="Times New Roman" w:hint="eastAsia"/>
        </w:rPr>
        <w:t>）</w:t>
      </w:r>
    </w:p>
    <w:p w:rsidR="008E33BA" w:rsidRPr="00611D74" w:rsidRDefault="008E33BA" w:rsidP="008E33BA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 w:hint="eastAsia"/>
        </w:rPr>
        <w:t>A</w:t>
      </w:r>
      <w:r w:rsidRPr="00611D74">
        <w:rPr>
          <w:rFonts w:ascii="Times New Roman" w:hAnsi="Times New Roman" w:cs="Times New Roman" w:hint="eastAsia"/>
        </w:rPr>
        <w:t>．物体的质量越大，受到重力也越大，所以重力是由物体的质量产生的</w:t>
      </w:r>
    </w:p>
    <w:p w:rsidR="008E33BA" w:rsidRPr="00611D74" w:rsidRDefault="008E33BA" w:rsidP="008E33BA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 w:hint="eastAsia"/>
        </w:rPr>
        <w:t>B</w:t>
      </w:r>
      <w:r w:rsidRPr="00611D74">
        <w:rPr>
          <w:rFonts w:ascii="Times New Roman" w:hAnsi="Times New Roman" w:cs="Times New Roman" w:hint="eastAsia"/>
        </w:rPr>
        <w:t>．利用重力垂直向下的方向可以检查相框是否挂正</w:t>
      </w:r>
    </w:p>
    <w:p w:rsidR="008E33BA" w:rsidRPr="00611D74" w:rsidRDefault="008E33BA" w:rsidP="008E33BA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 w:hint="eastAsia"/>
        </w:rPr>
        <w:t>C</w:t>
      </w:r>
      <w:r w:rsidRPr="00611D74">
        <w:rPr>
          <w:rFonts w:ascii="Times New Roman" w:hAnsi="Times New Roman" w:cs="Times New Roman" w:hint="eastAsia"/>
        </w:rPr>
        <w:t>．根据</w:t>
      </w:r>
      <w:r w:rsidRPr="00611D74">
        <w:rPr>
          <w:rFonts w:ascii="Times New Roman" w:hAnsi="Times New Roman" w:cs="Times New Roman" w:hint="eastAsia"/>
        </w:rPr>
        <w:t>g=9.8N/kg</w:t>
      </w:r>
      <w:r w:rsidRPr="00611D74">
        <w:rPr>
          <w:rFonts w:ascii="Times New Roman" w:hAnsi="Times New Roman" w:cs="Times New Roman" w:hint="eastAsia"/>
        </w:rPr>
        <w:t>可知：</w:t>
      </w:r>
      <w:r w:rsidRPr="00611D74">
        <w:rPr>
          <w:rFonts w:ascii="Times New Roman" w:hAnsi="Times New Roman" w:cs="Times New Roman" w:hint="eastAsia"/>
        </w:rPr>
        <w:t>1kg=9.8N</w:t>
      </w:r>
    </w:p>
    <w:p w:rsidR="008E33BA" w:rsidRPr="00611D74" w:rsidRDefault="008E33BA" w:rsidP="008E33BA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 w:hint="eastAsia"/>
        </w:rPr>
        <w:t>D</w:t>
      </w:r>
      <w:r w:rsidRPr="00611D74">
        <w:rPr>
          <w:rFonts w:ascii="Times New Roman" w:hAnsi="Times New Roman" w:cs="Times New Roman" w:hint="eastAsia"/>
        </w:rPr>
        <w:t>．物体所受的重力与质量成正比</w:t>
      </w:r>
    </w:p>
    <w:p w:rsidR="008D2AE9" w:rsidRPr="00611D74" w:rsidRDefault="008D2AE9" w:rsidP="008E33BA">
      <w:pPr>
        <w:spacing w:line="400" w:lineRule="exac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611D74">
        <w:rPr>
          <w:rFonts w:ascii="Times New Roman" w:hAnsi="Times New Roman" w:cs="Times New Roman"/>
          <w:color w:val="FF0000"/>
        </w:rPr>
        <w:t>【难度】</w:t>
      </w:r>
      <w:r w:rsidRPr="00611D74">
        <w:rPr>
          <w:rFonts w:ascii="宋体" w:eastAsia="宋体" w:hAnsi="宋体" w:cs="宋体" w:hint="eastAsia"/>
          <w:color w:val="FF0000"/>
        </w:rPr>
        <w:t>★</w:t>
      </w:r>
      <w:r w:rsidR="00B1767D" w:rsidRPr="00611D74">
        <w:rPr>
          <w:rFonts w:ascii="宋体" w:eastAsia="宋体" w:hAnsi="宋体" w:cs="宋体" w:hint="eastAsia"/>
          <w:color w:val="FF0000"/>
        </w:rPr>
        <w:t>★</w:t>
      </w:r>
    </w:p>
    <w:p w:rsidR="008E33BA" w:rsidRPr="00611D74" w:rsidRDefault="008D2AE9" w:rsidP="00285104">
      <w:pPr>
        <w:spacing w:line="400" w:lineRule="exact"/>
        <w:rPr>
          <w:rFonts w:ascii="Times New Roman" w:hAnsi="Times New Roman" w:cs="Times New Roman"/>
          <w:color w:val="FF0000"/>
        </w:rPr>
      </w:pPr>
      <w:r w:rsidRPr="00611D74">
        <w:rPr>
          <w:rFonts w:ascii="Times New Roman" w:hAnsi="Times New Roman" w:cs="Times New Roman"/>
          <w:color w:val="FF0000"/>
        </w:rPr>
        <w:t>【答案】</w:t>
      </w:r>
      <w:r w:rsidR="008E33BA" w:rsidRPr="00611D74">
        <w:rPr>
          <w:rFonts w:ascii="Times New Roman" w:hAnsi="Times New Roman" w:cs="Times New Roman" w:hint="eastAsia"/>
          <w:color w:val="FF0000"/>
        </w:rPr>
        <w:t>D</w:t>
      </w:r>
    </w:p>
    <w:p w:rsidR="00981BFF" w:rsidRPr="00611D74" w:rsidRDefault="00981BFF" w:rsidP="00285104">
      <w:pPr>
        <w:spacing w:line="400" w:lineRule="exact"/>
        <w:rPr>
          <w:rFonts w:ascii="Times New Roman" w:hAnsi="Times New Roman" w:cs="Times New Roman"/>
          <w:color w:val="FF0000"/>
        </w:rPr>
      </w:pPr>
    </w:p>
    <w:p w:rsidR="0055146C" w:rsidRPr="00611D74" w:rsidRDefault="007B0633" w:rsidP="0055146C">
      <w:pPr>
        <w:spacing w:line="400" w:lineRule="exact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/>
        </w:rPr>
        <w:t>2</w:t>
      </w:r>
      <w:r w:rsidRPr="00611D74">
        <w:rPr>
          <w:rFonts w:ascii="Times New Roman" w:hAnsi="Times New Roman" w:cs="Times New Roman"/>
        </w:rPr>
        <w:t>、</w:t>
      </w:r>
      <w:r w:rsidR="0055146C" w:rsidRPr="00611D74">
        <w:rPr>
          <w:rFonts w:ascii="Times New Roman" w:hAnsi="Times New Roman" w:cs="Times New Roman" w:hint="eastAsia"/>
        </w:rPr>
        <w:t>如果没有重力，下列哪些现象不会出现</w:t>
      </w:r>
      <w:r w:rsidR="0055146C" w:rsidRPr="00611D74">
        <w:rPr>
          <w:rFonts w:ascii="Times New Roman" w:hAnsi="Times New Roman" w:cs="Times New Roman" w:hint="eastAsia"/>
        </w:rPr>
        <w:tab/>
      </w:r>
      <w:r w:rsidR="0055146C" w:rsidRPr="00611D74">
        <w:rPr>
          <w:rFonts w:ascii="Times New Roman" w:hAnsi="Times New Roman" w:cs="Times New Roman" w:hint="eastAsia"/>
        </w:rPr>
        <w:t>（</w:t>
      </w:r>
      <w:r w:rsidR="0055146C" w:rsidRPr="00611D74">
        <w:rPr>
          <w:rFonts w:ascii="Times New Roman" w:hAnsi="Times New Roman" w:cs="Times New Roman" w:hint="eastAsia"/>
        </w:rPr>
        <w:tab/>
      </w:r>
      <w:r w:rsidR="0055146C" w:rsidRPr="00611D74">
        <w:rPr>
          <w:rFonts w:ascii="Times New Roman" w:hAnsi="Times New Roman" w:cs="Times New Roman" w:hint="eastAsia"/>
        </w:rPr>
        <w:tab/>
      </w:r>
      <w:r w:rsidR="0055146C" w:rsidRPr="00611D74">
        <w:rPr>
          <w:rFonts w:ascii="Times New Roman" w:hAnsi="Times New Roman" w:cs="Times New Roman" w:hint="eastAsia"/>
        </w:rPr>
        <w:t>）</w:t>
      </w:r>
    </w:p>
    <w:p w:rsidR="0055146C" w:rsidRPr="00611D74" w:rsidRDefault="0055146C" w:rsidP="00981BFF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 w:hint="eastAsia"/>
        </w:rPr>
        <w:t>A</w:t>
      </w:r>
      <w:r w:rsidR="00521D86" w:rsidRPr="00611D74">
        <w:rPr>
          <w:rFonts w:ascii="Times New Roman" w:hAnsi="Times New Roman" w:cs="Times New Roman" w:hint="eastAsia"/>
        </w:rPr>
        <w:t>．</w:t>
      </w:r>
      <w:r w:rsidRPr="00611D74">
        <w:rPr>
          <w:rFonts w:ascii="Times New Roman" w:hAnsi="Times New Roman" w:cs="Times New Roman" w:hint="eastAsia"/>
        </w:rPr>
        <w:t>灰尘扬起后不会落回地面</w:t>
      </w:r>
      <w:r w:rsidR="00981BFF" w:rsidRPr="00611D74">
        <w:rPr>
          <w:rFonts w:ascii="Times New Roman" w:hAnsi="Times New Roman" w:cs="Times New Roman" w:hint="eastAsia"/>
        </w:rPr>
        <w:tab/>
      </w:r>
      <w:r w:rsidR="00981BFF" w:rsidRPr="00611D74">
        <w:rPr>
          <w:rFonts w:ascii="Times New Roman" w:hAnsi="Times New Roman" w:cs="Times New Roman" w:hint="eastAsia"/>
        </w:rPr>
        <w:tab/>
      </w:r>
      <w:r w:rsidR="00981BFF" w:rsidRPr="00611D74">
        <w:rPr>
          <w:rFonts w:ascii="Times New Roman" w:hAnsi="Times New Roman" w:cs="Times New Roman" w:hint="eastAsia"/>
        </w:rPr>
        <w:tab/>
      </w:r>
      <w:r w:rsidR="00981BFF" w:rsidRPr="00611D74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 w:hint="eastAsia"/>
        </w:rPr>
        <w:t>B</w:t>
      </w:r>
      <w:r w:rsidR="00521D86" w:rsidRPr="00611D74">
        <w:rPr>
          <w:rFonts w:ascii="Times New Roman" w:hAnsi="Times New Roman" w:cs="Times New Roman" w:hint="eastAsia"/>
        </w:rPr>
        <w:t>．</w:t>
      </w:r>
      <w:r w:rsidRPr="00611D74">
        <w:rPr>
          <w:rFonts w:ascii="Times New Roman" w:hAnsi="Times New Roman" w:cs="Times New Roman" w:hint="eastAsia"/>
        </w:rPr>
        <w:t>汤水能倒进嘴里</w:t>
      </w:r>
    </w:p>
    <w:p w:rsidR="0055146C" w:rsidRPr="00611D74" w:rsidRDefault="0055146C" w:rsidP="00981BFF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 w:hint="eastAsia"/>
        </w:rPr>
        <w:t>C</w:t>
      </w:r>
      <w:r w:rsidR="00521D86" w:rsidRPr="00611D74">
        <w:rPr>
          <w:rFonts w:ascii="Times New Roman" w:hAnsi="Times New Roman" w:cs="Times New Roman" w:hint="eastAsia"/>
        </w:rPr>
        <w:t>．</w:t>
      </w:r>
      <w:r w:rsidRPr="00611D74">
        <w:rPr>
          <w:rFonts w:ascii="Times New Roman" w:hAnsi="Times New Roman" w:cs="Times New Roman" w:hint="eastAsia"/>
        </w:rPr>
        <w:t>人轻轻一跳就会跳得非常高</w:t>
      </w:r>
      <w:r w:rsidR="00981BFF" w:rsidRPr="00611D74">
        <w:rPr>
          <w:rFonts w:ascii="Times New Roman" w:hAnsi="Times New Roman" w:cs="Times New Roman" w:hint="eastAsia"/>
        </w:rPr>
        <w:tab/>
      </w:r>
      <w:r w:rsidR="00981BFF" w:rsidRPr="00611D74">
        <w:rPr>
          <w:rFonts w:ascii="Times New Roman" w:hAnsi="Times New Roman" w:cs="Times New Roman" w:hint="eastAsia"/>
        </w:rPr>
        <w:tab/>
      </w:r>
      <w:r w:rsidR="00981BFF" w:rsidRPr="00611D74">
        <w:rPr>
          <w:rFonts w:ascii="Times New Roman" w:hAnsi="Times New Roman" w:cs="Times New Roman" w:hint="eastAsia"/>
        </w:rPr>
        <w:tab/>
      </w:r>
      <w:r w:rsidR="00981BFF" w:rsidRPr="00611D74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 w:hint="eastAsia"/>
        </w:rPr>
        <w:t>D</w:t>
      </w:r>
      <w:r w:rsidR="00521D86" w:rsidRPr="00611D74">
        <w:rPr>
          <w:rFonts w:ascii="Times New Roman" w:hAnsi="Times New Roman" w:cs="Times New Roman" w:hint="eastAsia"/>
        </w:rPr>
        <w:t>．</w:t>
      </w:r>
      <w:r w:rsidRPr="00611D74">
        <w:rPr>
          <w:rFonts w:ascii="Times New Roman" w:hAnsi="Times New Roman" w:cs="Times New Roman" w:hint="eastAsia"/>
        </w:rPr>
        <w:t>河水就不会流动了</w:t>
      </w:r>
    </w:p>
    <w:p w:rsidR="00D4203D" w:rsidRPr="00611D74" w:rsidRDefault="00D4203D" w:rsidP="0055146C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</w:t>
      </w:r>
      <w:r w:rsidR="0011413F" w:rsidRPr="00611D74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611D74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Theme="minorEastAsia" w:cs="Times New Roman"/>
          <w:color w:val="FF0000"/>
          <w:szCs w:val="24"/>
        </w:rPr>
        <w:t>【答案】</w:t>
      </w:r>
      <w:r w:rsidR="00AE4EB5" w:rsidRPr="00611D74">
        <w:rPr>
          <w:rFonts w:ascii="Times New Roman" w:hAnsiTheme="minorEastAsia" w:cs="Times New Roman" w:hint="eastAsia"/>
          <w:color w:val="FF0000"/>
          <w:szCs w:val="24"/>
        </w:rPr>
        <w:t>B</w:t>
      </w:r>
    </w:p>
    <w:p w:rsidR="007B0633" w:rsidRPr="00611D74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521D86" w:rsidRPr="00611D74" w:rsidRDefault="007B0633" w:rsidP="00521D86">
      <w:pPr>
        <w:spacing w:line="400" w:lineRule="exact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/>
        </w:rPr>
        <w:t>3</w:t>
      </w:r>
      <w:r w:rsidRPr="00611D74">
        <w:rPr>
          <w:rFonts w:ascii="Times New Roman" w:hAnsi="Times New Roman" w:cs="Times New Roman"/>
        </w:rPr>
        <w:t>、</w:t>
      </w:r>
      <w:r w:rsidR="00521D86" w:rsidRPr="00611D74">
        <w:rPr>
          <w:rFonts w:ascii="Times New Roman" w:hAnsi="Times New Roman" w:cs="Times New Roman" w:hint="eastAsia"/>
        </w:rPr>
        <w:t>不计空气阻力，跳高运动员腾空后给他施力</w:t>
      </w:r>
      <w:r w:rsidR="001B7C8A" w:rsidRPr="00611D74">
        <w:rPr>
          <w:rFonts w:ascii="Times New Roman" w:hAnsi="Times New Roman" w:cs="Times New Roman" w:hint="eastAsia"/>
        </w:rPr>
        <w:t>的物体</w:t>
      </w:r>
      <w:r w:rsidR="00521D86" w:rsidRPr="00611D74">
        <w:rPr>
          <w:rFonts w:ascii="Times New Roman" w:hAnsi="Times New Roman" w:cs="Times New Roman" w:hint="eastAsia"/>
        </w:rPr>
        <w:t>个数有</w:t>
      </w:r>
      <w:r w:rsidR="00521D86" w:rsidRPr="00611D74">
        <w:rPr>
          <w:rFonts w:ascii="Times New Roman" w:hAnsi="Times New Roman" w:cs="Times New Roman" w:hint="eastAsia"/>
        </w:rPr>
        <w:tab/>
      </w:r>
      <w:r w:rsidR="00521D86" w:rsidRPr="00611D74">
        <w:rPr>
          <w:rFonts w:ascii="Times New Roman" w:hAnsi="Times New Roman" w:cs="Times New Roman" w:hint="eastAsia"/>
        </w:rPr>
        <w:t>（</w:t>
      </w:r>
      <w:r w:rsidR="00521D86" w:rsidRPr="00611D74">
        <w:rPr>
          <w:rFonts w:ascii="Times New Roman" w:hAnsi="Times New Roman" w:cs="Times New Roman" w:hint="eastAsia"/>
        </w:rPr>
        <w:tab/>
      </w:r>
      <w:r w:rsidR="00521D86" w:rsidRPr="00611D74">
        <w:rPr>
          <w:rFonts w:ascii="Times New Roman" w:hAnsi="Times New Roman" w:cs="Times New Roman" w:hint="eastAsia"/>
        </w:rPr>
        <w:tab/>
      </w:r>
      <w:r w:rsidR="00521D86" w:rsidRPr="00611D74">
        <w:rPr>
          <w:rFonts w:ascii="Times New Roman" w:hAnsi="Times New Roman" w:cs="Times New Roman" w:hint="eastAsia"/>
        </w:rPr>
        <w:t>）</w:t>
      </w:r>
    </w:p>
    <w:p w:rsidR="00521D86" w:rsidRPr="00611D74" w:rsidRDefault="00521D86" w:rsidP="00521D86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 w:hint="eastAsia"/>
        </w:rPr>
        <w:t>A</w:t>
      </w:r>
      <w:r w:rsidRPr="00611D74">
        <w:rPr>
          <w:rFonts w:ascii="Times New Roman" w:hAnsi="Times New Roman" w:cs="Times New Roman" w:hint="eastAsia"/>
        </w:rPr>
        <w:t>．</w:t>
      </w:r>
      <w:r w:rsidRPr="00611D74">
        <w:rPr>
          <w:rFonts w:ascii="Times New Roman" w:hAnsi="Times New Roman" w:cs="Times New Roman" w:hint="eastAsia"/>
        </w:rPr>
        <w:t>1</w:t>
      </w:r>
      <w:r w:rsidRPr="00611D74">
        <w:rPr>
          <w:rFonts w:ascii="Times New Roman" w:hAnsi="Times New Roman" w:cs="Times New Roman" w:hint="eastAsia"/>
        </w:rPr>
        <w:t>个</w:t>
      </w:r>
      <w:r w:rsidRPr="00611D74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 w:hint="eastAsia"/>
        </w:rPr>
        <w:tab/>
        <w:t>B</w:t>
      </w:r>
      <w:r w:rsidRPr="00611D74">
        <w:rPr>
          <w:rFonts w:ascii="Times New Roman" w:hAnsi="Times New Roman" w:cs="Times New Roman" w:hint="eastAsia"/>
        </w:rPr>
        <w:t>．</w:t>
      </w:r>
      <w:r w:rsidRPr="00611D74">
        <w:rPr>
          <w:rFonts w:ascii="Times New Roman" w:hAnsi="Times New Roman" w:cs="Times New Roman" w:hint="eastAsia"/>
        </w:rPr>
        <w:t>2</w:t>
      </w:r>
      <w:r w:rsidRPr="00611D74">
        <w:rPr>
          <w:rFonts w:ascii="Times New Roman" w:hAnsi="Times New Roman" w:cs="Times New Roman" w:hint="eastAsia"/>
        </w:rPr>
        <w:t>个</w:t>
      </w:r>
      <w:r w:rsidRPr="00611D74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 w:hint="eastAsia"/>
        </w:rPr>
        <w:tab/>
        <w:t>C</w:t>
      </w:r>
      <w:r w:rsidRPr="00611D74">
        <w:rPr>
          <w:rFonts w:ascii="Times New Roman" w:hAnsi="Times New Roman" w:cs="Times New Roman" w:hint="eastAsia"/>
        </w:rPr>
        <w:t>．</w:t>
      </w:r>
      <w:r w:rsidRPr="00611D74">
        <w:rPr>
          <w:rFonts w:ascii="Times New Roman" w:hAnsi="Times New Roman" w:cs="Times New Roman" w:hint="eastAsia"/>
        </w:rPr>
        <w:t>3</w:t>
      </w:r>
      <w:r w:rsidRPr="00611D74">
        <w:rPr>
          <w:rFonts w:ascii="Times New Roman" w:hAnsi="Times New Roman" w:cs="Times New Roman" w:hint="eastAsia"/>
        </w:rPr>
        <w:t>个</w:t>
      </w:r>
      <w:r w:rsidRPr="00611D74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 w:hint="eastAsia"/>
        </w:rPr>
        <w:tab/>
        <w:t>D</w:t>
      </w:r>
      <w:r w:rsidRPr="00611D74">
        <w:rPr>
          <w:rFonts w:ascii="Times New Roman" w:hAnsi="Times New Roman" w:cs="Times New Roman" w:hint="eastAsia"/>
        </w:rPr>
        <w:t>．</w:t>
      </w:r>
      <w:r w:rsidRPr="00611D74">
        <w:rPr>
          <w:rFonts w:ascii="Times New Roman" w:hAnsi="Times New Roman" w:cs="Times New Roman" w:hint="eastAsia"/>
        </w:rPr>
        <w:t>0</w:t>
      </w:r>
    </w:p>
    <w:p w:rsidR="00D4203D" w:rsidRPr="00611D74" w:rsidRDefault="00D4203D" w:rsidP="00521D86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="008D2AE9" w:rsidRPr="00611D74">
        <w:rPr>
          <w:rFonts w:ascii="Times New Roman" w:hAnsiTheme="minorEastAsia" w:cs="Times New Roman"/>
          <w:color w:val="FF0000"/>
          <w:szCs w:val="24"/>
        </w:rPr>
        <w:t>★</w:t>
      </w:r>
      <w:r w:rsidR="00B1767D" w:rsidRPr="00611D74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611D74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Theme="minorEastAsia" w:cs="Times New Roman"/>
          <w:color w:val="FF0000"/>
          <w:szCs w:val="24"/>
        </w:rPr>
        <w:t>【答案】</w:t>
      </w:r>
      <w:r w:rsidR="001B7C8A" w:rsidRPr="00611D74">
        <w:rPr>
          <w:rFonts w:ascii="Times New Roman" w:hAnsiTheme="minorEastAsia" w:cs="Times New Roman" w:hint="eastAsia"/>
          <w:color w:val="FF0000"/>
          <w:szCs w:val="24"/>
        </w:rPr>
        <w:t>A</w:t>
      </w:r>
    </w:p>
    <w:p w:rsidR="00EE4D78" w:rsidRPr="00611D74" w:rsidRDefault="00EE4D78" w:rsidP="00285104">
      <w:pPr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 w:rsidR="001B7C8A" w:rsidRPr="00611D74" w:rsidRDefault="007B0633" w:rsidP="001B7C8A">
      <w:pPr>
        <w:spacing w:line="400" w:lineRule="exact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/>
        </w:rPr>
        <w:t>4</w:t>
      </w:r>
      <w:r w:rsidRPr="00611D74">
        <w:rPr>
          <w:rFonts w:ascii="Times New Roman" w:hAnsi="Times New Roman" w:cs="Times New Roman"/>
        </w:rPr>
        <w:t>、</w:t>
      </w:r>
      <w:r w:rsidR="001B7C8A" w:rsidRPr="00611D74">
        <w:rPr>
          <w:rFonts w:ascii="Times New Roman" w:hAnsi="Times New Roman" w:cs="Times New Roman" w:hint="eastAsia"/>
        </w:rPr>
        <w:t>月球对物体的吸引力约为地球的</w:t>
      </w:r>
      <w:r w:rsidR="001B7C8A" w:rsidRPr="00611D74">
        <w:rPr>
          <w:rFonts w:ascii="Times New Roman" w:hAnsi="Times New Roman" w:cs="Times New Roman" w:hint="eastAsia"/>
        </w:rPr>
        <w:t>1/6</w:t>
      </w:r>
      <w:r w:rsidR="001B7C8A" w:rsidRPr="00611D74">
        <w:rPr>
          <w:rFonts w:ascii="Times New Roman" w:hAnsi="Times New Roman" w:cs="Times New Roman" w:hint="eastAsia"/>
        </w:rPr>
        <w:t>，一个人在地球上能举起</w:t>
      </w:r>
      <w:r w:rsidR="001B7C8A" w:rsidRPr="00611D74">
        <w:rPr>
          <w:rFonts w:ascii="Times New Roman" w:hAnsi="Times New Roman" w:cs="Times New Roman" w:hint="eastAsia"/>
        </w:rPr>
        <w:t>196</w:t>
      </w:r>
      <w:r w:rsidR="001B7C8A" w:rsidRPr="00611D74">
        <w:rPr>
          <w:rFonts w:ascii="Times New Roman" w:hAnsi="Times New Roman" w:cs="Times New Roman" w:hint="eastAsia"/>
        </w:rPr>
        <w:t>牛的物体，那么到月球上他能举起物体的质量为</w:t>
      </w:r>
      <w:r w:rsidR="001B7C8A" w:rsidRPr="00611D74">
        <w:rPr>
          <w:rFonts w:ascii="Times New Roman" w:hAnsi="Times New Roman" w:cs="Times New Roman" w:hint="eastAsia"/>
        </w:rPr>
        <w:tab/>
      </w:r>
      <w:r w:rsidR="001B7C8A" w:rsidRPr="00611D74">
        <w:rPr>
          <w:rFonts w:ascii="Times New Roman" w:hAnsi="Times New Roman" w:cs="Times New Roman" w:hint="eastAsia"/>
        </w:rPr>
        <w:t>（</w:t>
      </w:r>
      <w:r w:rsidR="001B7C8A" w:rsidRPr="00611D74">
        <w:rPr>
          <w:rFonts w:ascii="Times New Roman" w:hAnsi="Times New Roman" w:cs="Times New Roman" w:hint="eastAsia"/>
        </w:rPr>
        <w:tab/>
      </w:r>
      <w:r w:rsidR="001B7C8A" w:rsidRPr="00611D74">
        <w:rPr>
          <w:rFonts w:ascii="Times New Roman" w:hAnsi="Times New Roman" w:cs="Times New Roman" w:hint="eastAsia"/>
        </w:rPr>
        <w:tab/>
      </w:r>
      <w:r w:rsidR="001B7C8A" w:rsidRPr="00611D74">
        <w:rPr>
          <w:rFonts w:ascii="Times New Roman" w:hAnsi="Times New Roman" w:cs="Times New Roman" w:hint="eastAsia"/>
        </w:rPr>
        <w:t>）</w:t>
      </w:r>
    </w:p>
    <w:p w:rsidR="001B7C8A" w:rsidRPr="00611D74" w:rsidRDefault="001B7C8A" w:rsidP="001B7C8A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/>
        </w:rPr>
        <w:t>A</w:t>
      </w:r>
      <w:r w:rsidRPr="00611D74">
        <w:rPr>
          <w:rFonts w:ascii="Times New Roman" w:hAnsi="Times New Roman" w:cs="Times New Roman" w:hint="eastAsia"/>
        </w:rPr>
        <w:t>．</w:t>
      </w:r>
      <w:r w:rsidR="004A796B">
        <w:rPr>
          <w:rFonts w:ascii="Times New Roman" w:hAnsi="Times New Roman" w:cs="Times New Roman" w:hint="eastAsia"/>
        </w:rPr>
        <w:t>20</w:t>
      </w:r>
      <w:r w:rsidRPr="00611D74">
        <w:rPr>
          <w:rFonts w:ascii="Times New Roman" w:hAnsi="Times New Roman" w:cs="Times New Roman"/>
        </w:rPr>
        <w:t>kg</w:t>
      </w:r>
      <w:r w:rsidRPr="00611D74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 w:hint="eastAsia"/>
        </w:rPr>
        <w:tab/>
      </w:r>
      <w:r w:rsidR="004A796B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/>
        </w:rPr>
        <w:t>B</w:t>
      </w:r>
      <w:r w:rsidRPr="00611D74">
        <w:rPr>
          <w:rFonts w:ascii="Times New Roman" w:hAnsi="Times New Roman" w:cs="Times New Roman" w:hint="eastAsia"/>
        </w:rPr>
        <w:t>．</w:t>
      </w:r>
      <w:r w:rsidR="004A796B">
        <w:rPr>
          <w:rFonts w:ascii="Times New Roman" w:hAnsi="Times New Roman" w:cs="Times New Roman" w:hint="eastAsia"/>
        </w:rPr>
        <w:t>1</w:t>
      </w:r>
      <w:r w:rsidRPr="00611D74">
        <w:rPr>
          <w:rFonts w:ascii="Times New Roman" w:hAnsi="Times New Roman" w:cs="Times New Roman"/>
        </w:rPr>
        <w:t>20kg</w:t>
      </w:r>
      <w:r w:rsidRPr="00611D74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/>
        </w:rPr>
        <w:t>C</w:t>
      </w:r>
      <w:r w:rsidRPr="00611D74">
        <w:rPr>
          <w:rFonts w:ascii="Times New Roman" w:hAnsi="Times New Roman" w:cs="Times New Roman" w:hint="eastAsia"/>
        </w:rPr>
        <w:t>．</w:t>
      </w:r>
      <w:r w:rsidRPr="00611D74">
        <w:rPr>
          <w:rFonts w:ascii="Times New Roman" w:hAnsi="Times New Roman" w:cs="Times New Roman" w:hint="eastAsia"/>
        </w:rPr>
        <w:t>196</w:t>
      </w:r>
      <w:r w:rsidRPr="00611D74">
        <w:rPr>
          <w:rFonts w:ascii="Times New Roman" w:hAnsi="Times New Roman" w:cs="Times New Roman"/>
        </w:rPr>
        <w:t>kg</w:t>
      </w:r>
      <w:r w:rsidRPr="00611D74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 w:hint="eastAsia"/>
        </w:rPr>
        <w:tab/>
        <w:t>D</w:t>
      </w:r>
      <w:r w:rsidRPr="00611D74">
        <w:rPr>
          <w:rFonts w:ascii="Times New Roman" w:hAnsi="Times New Roman" w:cs="Times New Roman" w:hint="eastAsia"/>
        </w:rPr>
        <w:t>．</w:t>
      </w:r>
      <w:r w:rsidR="004A796B" w:rsidRPr="00611D74">
        <w:rPr>
          <w:rFonts w:ascii="Times New Roman" w:hAnsi="Times New Roman" w:cs="Times New Roman" w:hint="eastAsia"/>
        </w:rPr>
        <w:t>196</w:t>
      </w:r>
      <w:r w:rsidR="004A796B">
        <w:rPr>
          <w:rFonts w:ascii="Times New Roman" w:hAnsi="Times New Roman" w:cs="Times New Roman" w:hint="eastAsia"/>
        </w:rPr>
        <w:t>/6kg</w:t>
      </w:r>
    </w:p>
    <w:p w:rsidR="00D4203D" w:rsidRPr="00611D74" w:rsidRDefault="00D4203D" w:rsidP="001B7C8A">
      <w:pPr>
        <w:spacing w:line="400" w:lineRule="exact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="008D2AE9" w:rsidRPr="00611D74">
        <w:rPr>
          <w:rFonts w:ascii="Times New Roman" w:hAnsiTheme="minorEastAsia" w:cs="Times New Roman"/>
          <w:color w:val="FF0000"/>
          <w:szCs w:val="24"/>
        </w:rPr>
        <w:t>★</w:t>
      </w:r>
      <w:r w:rsidR="0076751A" w:rsidRPr="00611D74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611D74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Theme="minorEastAsia" w:cs="Times New Roman"/>
          <w:color w:val="FF0000"/>
          <w:szCs w:val="24"/>
        </w:rPr>
        <w:t>【答案】</w:t>
      </w:r>
      <w:r w:rsidR="00E8159A" w:rsidRPr="00611D74">
        <w:rPr>
          <w:rFonts w:ascii="Times New Roman" w:hAnsiTheme="minorEastAsia" w:cs="Times New Roman" w:hint="eastAsia"/>
          <w:color w:val="FF0000"/>
          <w:szCs w:val="24"/>
        </w:rPr>
        <w:t>B</w:t>
      </w:r>
    </w:p>
    <w:p w:rsidR="007B0633" w:rsidRPr="00611D74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DC775F" w:rsidRPr="00611D74" w:rsidRDefault="008D2AE9" w:rsidP="00DC775F">
      <w:pPr>
        <w:spacing w:line="400" w:lineRule="exact"/>
        <w:rPr>
          <w:rFonts w:ascii="Times New Roman" w:hAnsi="Times New Roman" w:cs="Times New Roman"/>
          <w:color w:val="000000"/>
          <w:szCs w:val="21"/>
        </w:rPr>
      </w:pPr>
      <w:r w:rsidRPr="00611D74">
        <w:rPr>
          <w:rFonts w:ascii="Times New Roman" w:hAnsi="Times New Roman" w:cs="Times New Roman"/>
        </w:rPr>
        <w:t>5</w:t>
      </w:r>
      <w:r w:rsidRPr="00611D74">
        <w:rPr>
          <w:rFonts w:ascii="Times New Roman" w:hAnsi="Times New Roman" w:cs="Times New Roman"/>
        </w:rPr>
        <w:t>、</w:t>
      </w:r>
      <w:r w:rsidR="001B7C8A" w:rsidRPr="00611D74">
        <w:rPr>
          <w:rFonts w:ascii="Times New Roman" w:hAnsi="宋体" w:cs="Times New Roman"/>
          <w:color w:val="000000"/>
          <w:szCs w:val="21"/>
        </w:rPr>
        <w:t>大小分别为</w:t>
      </w:r>
      <w:r w:rsidR="001B7C8A" w:rsidRPr="00611D74">
        <w:rPr>
          <w:rFonts w:ascii="Times New Roman" w:hAnsi="Times New Roman" w:cs="Times New Roman"/>
          <w:color w:val="000000"/>
          <w:szCs w:val="21"/>
        </w:rPr>
        <w:t>5N</w:t>
      </w:r>
      <w:r w:rsidR="001B7C8A" w:rsidRPr="00611D74">
        <w:rPr>
          <w:rFonts w:ascii="Times New Roman" w:hAnsi="宋体" w:cs="Times New Roman"/>
          <w:color w:val="000000"/>
          <w:szCs w:val="21"/>
        </w:rPr>
        <w:t>和</w:t>
      </w:r>
      <w:r w:rsidR="001B7C8A" w:rsidRPr="00611D74">
        <w:rPr>
          <w:rFonts w:ascii="Times New Roman" w:hAnsi="Times New Roman" w:cs="Times New Roman"/>
          <w:color w:val="000000"/>
          <w:szCs w:val="21"/>
        </w:rPr>
        <w:t>10N</w:t>
      </w:r>
      <w:r w:rsidR="001B7C8A" w:rsidRPr="00611D74">
        <w:rPr>
          <w:rFonts w:ascii="Times New Roman" w:hAnsi="宋体" w:cs="Times New Roman"/>
          <w:color w:val="000000"/>
          <w:szCs w:val="21"/>
        </w:rPr>
        <w:t>的两个力，同时作用在同一直线上，则其合力的大小为</w:t>
      </w:r>
      <w:r w:rsidR="00DC775F"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="009D5BAA" w:rsidRPr="00611D74">
        <w:rPr>
          <w:rFonts w:ascii="Times New Roman" w:hAnsi="Times New Roman" w:cs="Times New Roman"/>
          <w:color w:val="000000"/>
          <w:szCs w:val="21"/>
        </w:rPr>
        <w:t>（</w:t>
      </w:r>
      <w:r w:rsidR="00DC775F"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="00DC775F"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="009D5BAA" w:rsidRPr="00611D74">
        <w:rPr>
          <w:rFonts w:ascii="Times New Roman" w:hAnsi="Times New Roman" w:cs="Times New Roman"/>
          <w:color w:val="000000"/>
          <w:szCs w:val="21"/>
        </w:rPr>
        <w:t>）</w:t>
      </w:r>
    </w:p>
    <w:p w:rsidR="001B7C8A" w:rsidRPr="00611D74" w:rsidRDefault="001B7C8A" w:rsidP="00DC775F">
      <w:pPr>
        <w:spacing w:line="400" w:lineRule="exact"/>
        <w:ind w:leftChars="202" w:left="424"/>
        <w:rPr>
          <w:rFonts w:ascii="Times New Roman" w:hAnsi="Times New Roman" w:cs="Times New Roman"/>
          <w:color w:val="000000"/>
          <w:szCs w:val="21"/>
        </w:rPr>
      </w:pPr>
      <w:r w:rsidRPr="00611D74">
        <w:rPr>
          <w:rFonts w:ascii="Times New Roman" w:hAnsi="Times New Roman" w:cs="Times New Roman"/>
          <w:color w:val="000000"/>
          <w:szCs w:val="21"/>
        </w:rPr>
        <w:t>A</w:t>
      </w:r>
      <w:r w:rsidRPr="00611D74">
        <w:rPr>
          <w:rFonts w:ascii="Times New Roman" w:hAnsi="Times New Roman" w:cs="Times New Roman" w:hint="eastAsia"/>
          <w:color w:val="000000"/>
          <w:szCs w:val="21"/>
        </w:rPr>
        <w:t>．</w:t>
      </w:r>
      <w:r w:rsidRPr="00611D74">
        <w:rPr>
          <w:rFonts w:ascii="Times New Roman" w:hAnsi="宋体" w:cs="Times New Roman"/>
          <w:color w:val="000000"/>
          <w:szCs w:val="21"/>
        </w:rPr>
        <w:t>只能是</w:t>
      </w:r>
      <w:r w:rsidRPr="00611D74">
        <w:rPr>
          <w:rFonts w:ascii="Times New Roman" w:hAnsi="Times New Roman" w:cs="Times New Roman"/>
          <w:color w:val="000000"/>
          <w:szCs w:val="21"/>
        </w:rPr>
        <w:t>15N</w:t>
      </w:r>
      <w:r w:rsidR="00DC775F"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="00DC775F"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="00DC775F"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="00DC775F"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="00DC775F"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Pr="00611D74">
        <w:rPr>
          <w:rFonts w:ascii="Times New Roman" w:hAnsi="Times New Roman" w:cs="Times New Roman"/>
          <w:color w:val="000000"/>
          <w:szCs w:val="21"/>
        </w:rPr>
        <w:t>B</w:t>
      </w:r>
      <w:r w:rsidRPr="00611D74">
        <w:rPr>
          <w:rFonts w:ascii="Times New Roman" w:hAnsi="宋体" w:cs="Times New Roman" w:hint="eastAsia"/>
          <w:color w:val="000000"/>
          <w:szCs w:val="21"/>
        </w:rPr>
        <w:t>．</w:t>
      </w:r>
      <w:r w:rsidRPr="00611D74">
        <w:rPr>
          <w:rFonts w:ascii="Times New Roman" w:hAnsi="宋体" w:cs="Times New Roman"/>
          <w:color w:val="000000"/>
          <w:szCs w:val="21"/>
        </w:rPr>
        <w:t>只能是</w:t>
      </w:r>
      <w:r w:rsidRPr="00611D74">
        <w:rPr>
          <w:rFonts w:ascii="Times New Roman" w:hAnsi="Times New Roman" w:cs="Times New Roman"/>
          <w:color w:val="000000"/>
          <w:szCs w:val="21"/>
        </w:rPr>
        <w:t>5N</w:t>
      </w:r>
    </w:p>
    <w:p w:rsidR="00DC775F" w:rsidRPr="00611D74" w:rsidRDefault="001B7C8A" w:rsidP="00DC775F">
      <w:pPr>
        <w:spacing w:line="400" w:lineRule="exact"/>
        <w:ind w:leftChars="202" w:left="424"/>
        <w:rPr>
          <w:rFonts w:ascii="Times New Roman" w:hAnsi="Times New Roman" w:cs="Times New Roman"/>
          <w:color w:val="000000"/>
          <w:szCs w:val="21"/>
        </w:rPr>
      </w:pPr>
      <w:r w:rsidRPr="00611D74">
        <w:rPr>
          <w:rFonts w:ascii="Times New Roman" w:hAnsi="Times New Roman" w:cs="Times New Roman"/>
          <w:color w:val="000000"/>
          <w:szCs w:val="21"/>
        </w:rPr>
        <w:t>C</w:t>
      </w:r>
      <w:r w:rsidRPr="00611D74">
        <w:rPr>
          <w:rFonts w:ascii="Times New Roman" w:hAnsi="Times New Roman" w:cs="Times New Roman" w:hint="eastAsia"/>
          <w:color w:val="000000"/>
          <w:szCs w:val="21"/>
        </w:rPr>
        <w:t>．</w:t>
      </w:r>
      <w:r w:rsidRPr="00611D74">
        <w:rPr>
          <w:rFonts w:ascii="Times New Roman" w:hAnsi="宋体" w:cs="Times New Roman"/>
          <w:color w:val="000000"/>
          <w:szCs w:val="21"/>
        </w:rPr>
        <w:t>大于</w:t>
      </w:r>
      <w:r w:rsidRPr="00611D74">
        <w:rPr>
          <w:rFonts w:ascii="Times New Roman" w:hAnsi="Times New Roman" w:cs="Times New Roman"/>
          <w:color w:val="000000"/>
          <w:szCs w:val="21"/>
        </w:rPr>
        <w:t>5N</w:t>
      </w:r>
      <w:r w:rsidRPr="00611D74">
        <w:rPr>
          <w:rFonts w:ascii="Times New Roman" w:hAnsi="宋体" w:cs="Times New Roman"/>
          <w:color w:val="000000"/>
          <w:szCs w:val="21"/>
        </w:rPr>
        <w:t>，小于</w:t>
      </w:r>
      <w:r w:rsidRPr="00611D74">
        <w:rPr>
          <w:rFonts w:ascii="Times New Roman" w:hAnsi="Times New Roman" w:cs="Times New Roman"/>
          <w:color w:val="000000"/>
          <w:szCs w:val="21"/>
        </w:rPr>
        <w:t>15N</w:t>
      </w:r>
      <w:r w:rsidR="00DC775F"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="00DC775F"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="00DC775F"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Pr="00611D74">
        <w:rPr>
          <w:rFonts w:ascii="Times New Roman" w:hAnsi="Times New Roman" w:cs="Times New Roman"/>
          <w:color w:val="000000"/>
          <w:szCs w:val="21"/>
        </w:rPr>
        <w:t>D</w:t>
      </w:r>
      <w:r w:rsidRPr="00611D74">
        <w:rPr>
          <w:rFonts w:ascii="Times New Roman" w:hAnsi="宋体" w:cs="Times New Roman"/>
          <w:color w:val="000000"/>
          <w:szCs w:val="21"/>
        </w:rPr>
        <w:t>．可能是</w:t>
      </w:r>
      <w:r w:rsidRPr="00611D74">
        <w:rPr>
          <w:rFonts w:ascii="Times New Roman" w:hAnsi="Times New Roman" w:cs="Times New Roman"/>
          <w:color w:val="000000"/>
          <w:szCs w:val="21"/>
        </w:rPr>
        <w:t>5N</w:t>
      </w:r>
      <w:r w:rsidRPr="00611D74">
        <w:rPr>
          <w:rFonts w:ascii="Times New Roman" w:hAnsi="宋体" w:cs="Times New Roman"/>
          <w:color w:val="000000"/>
          <w:szCs w:val="21"/>
        </w:rPr>
        <w:t>，也可能是</w:t>
      </w:r>
      <w:r w:rsidRPr="00611D74">
        <w:rPr>
          <w:rFonts w:ascii="Times New Roman" w:hAnsi="Times New Roman" w:cs="Times New Roman"/>
          <w:color w:val="000000"/>
          <w:szCs w:val="21"/>
        </w:rPr>
        <w:t>15N</w:t>
      </w:r>
    </w:p>
    <w:p w:rsidR="00D4203D" w:rsidRPr="00611D74" w:rsidRDefault="00D4203D" w:rsidP="001B7C8A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★★</w:t>
      </w:r>
    </w:p>
    <w:p w:rsidR="002075E5" w:rsidRPr="004A796B" w:rsidRDefault="007B0633" w:rsidP="00285104">
      <w:pPr>
        <w:spacing w:line="400" w:lineRule="exact"/>
        <w:rPr>
          <w:rFonts w:ascii="Times New Roman" w:hAnsiTheme="minorEastAsia" w:cs="Times New Roman"/>
          <w:color w:val="FF0000"/>
          <w:szCs w:val="24"/>
        </w:rPr>
      </w:pPr>
      <w:r w:rsidRPr="00611D74">
        <w:rPr>
          <w:rFonts w:ascii="Times New Roman" w:hAnsiTheme="minorEastAsia" w:cs="Times New Roman"/>
          <w:color w:val="FF0000"/>
          <w:szCs w:val="24"/>
        </w:rPr>
        <w:t>【答案】</w:t>
      </w:r>
      <w:r w:rsidR="00E8159A" w:rsidRPr="00611D74">
        <w:rPr>
          <w:rFonts w:ascii="Times New Roman" w:hAnsiTheme="minorEastAsia" w:cs="Times New Roman" w:hint="eastAsia"/>
          <w:color w:val="FF0000"/>
          <w:szCs w:val="24"/>
        </w:rPr>
        <w:t>D</w:t>
      </w:r>
    </w:p>
    <w:p w:rsidR="00F319EE" w:rsidRPr="00611D74" w:rsidRDefault="007B0633" w:rsidP="00F319EE">
      <w:pPr>
        <w:spacing w:line="400" w:lineRule="exact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/>
        </w:rPr>
        <w:lastRenderedPageBreak/>
        <w:t>6</w:t>
      </w:r>
      <w:r w:rsidRPr="00611D74">
        <w:rPr>
          <w:rFonts w:ascii="Times New Roman" w:hAnsi="Times New Roman" w:cs="Times New Roman"/>
        </w:rPr>
        <w:t>、</w:t>
      </w:r>
      <w:r w:rsidR="00F319EE" w:rsidRPr="00611D74">
        <w:rPr>
          <w:rFonts w:ascii="Times New Roman" w:hAnsi="Times New Roman" w:cs="Times New Roman" w:hint="eastAsia"/>
        </w:rPr>
        <w:t>下列物体的质量和重力估计正确的是</w:t>
      </w:r>
      <w:r w:rsidR="00F319EE" w:rsidRPr="00611D74">
        <w:rPr>
          <w:rFonts w:asciiTheme="minorEastAsia" w:hAnsiTheme="minorEastAsia" w:cs="Times New Roman" w:hint="eastAsia"/>
        </w:rPr>
        <w:tab/>
      </w:r>
      <w:r w:rsidR="009D5BAA" w:rsidRPr="00611D74">
        <w:rPr>
          <w:rFonts w:asciiTheme="minorEastAsia" w:hAnsiTheme="minorEastAsia" w:cs="Times New Roman" w:hint="eastAsia"/>
        </w:rPr>
        <w:t>（</w:t>
      </w:r>
      <w:r w:rsidR="00F319EE" w:rsidRPr="00611D74">
        <w:rPr>
          <w:rFonts w:asciiTheme="minorEastAsia" w:hAnsiTheme="minorEastAsia" w:cs="Times New Roman" w:hint="eastAsia"/>
        </w:rPr>
        <w:tab/>
      </w:r>
      <w:r w:rsidR="00F319EE" w:rsidRPr="00611D74">
        <w:rPr>
          <w:rFonts w:asciiTheme="minorEastAsia" w:hAnsiTheme="minorEastAsia" w:cs="Times New Roman" w:hint="eastAsia"/>
        </w:rPr>
        <w:tab/>
      </w:r>
      <w:r w:rsidR="009D5BAA" w:rsidRPr="00611D74">
        <w:rPr>
          <w:rFonts w:asciiTheme="minorEastAsia" w:hAnsiTheme="minorEastAsia" w:cs="Times New Roman" w:hint="eastAsia"/>
        </w:rPr>
        <w:t>）</w:t>
      </w:r>
    </w:p>
    <w:p w:rsidR="00F319EE" w:rsidRPr="00611D74" w:rsidRDefault="00F319EE" w:rsidP="00981BFF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 w:hint="eastAsia"/>
        </w:rPr>
        <w:t>A</w:t>
      </w:r>
      <w:r w:rsidRPr="00611D74">
        <w:rPr>
          <w:rFonts w:ascii="Times New Roman" w:hAnsi="Times New Roman" w:cs="Times New Roman" w:hint="eastAsia"/>
        </w:rPr>
        <w:t>．一个中学生的体重大约是</w:t>
      </w:r>
      <w:r w:rsidRPr="00611D74">
        <w:rPr>
          <w:rFonts w:ascii="Times New Roman" w:hAnsi="Times New Roman" w:cs="Times New Roman" w:hint="eastAsia"/>
        </w:rPr>
        <w:t>50N</w:t>
      </w:r>
      <w:r w:rsidR="00981BFF" w:rsidRPr="00611D74">
        <w:rPr>
          <w:rFonts w:ascii="Times New Roman" w:hAnsi="Times New Roman" w:cs="Times New Roman" w:hint="eastAsia"/>
        </w:rPr>
        <w:tab/>
      </w:r>
      <w:r w:rsidR="00981BFF" w:rsidRPr="00611D74">
        <w:rPr>
          <w:rFonts w:ascii="Times New Roman" w:hAnsi="Times New Roman" w:cs="Times New Roman" w:hint="eastAsia"/>
        </w:rPr>
        <w:tab/>
      </w:r>
      <w:r w:rsidR="00981BFF" w:rsidRPr="00611D74">
        <w:rPr>
          <w:rFonts w:ascii="Times New Roman" w:hAnsi="Times New Roman" w:cs="Times New Roman" w:hint="eastAsia"/>
        </w:rPr>
        <w:tab/>
      </w:r>
      <w:r w:rsidR="00981BFF" w:rsidRPr="00611D74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 w:hint="eastAsia"/>
        </w:rPr>
        <w:t>B</w:t>
      </w:r>
      <w:r w:rsidRPr="00611D74">
        <w:rPr>
          <w:rFonts w:ascii="Times New Roman" w:hAnsi="Times New Roman" w:cs="Times New Roman" w:hint="eastAsia"/>
        </w:rPr>
        <w:t>．一个苹果的质量大约是</w:t>
      </w:r>
      <w:r w:rsidRPr="00611D74">
        <w:rPr>
          <w:rFonts w:ascii="Times New Roman" w:hAnsi="Times New Roman" w:cs="Times New Roman" w:hint="eastAsia"/>
        </w:rPr>
        <w:t>0.15kg</w:t>
      </w:r>
    </w:p>
    <w:p w:rsidR="00E8159A" w:rsidRPr="00611D74" w:rsidRDefault="00F319EE" w:rsidP="00981BFF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 w:hint="eastAsia"/>
        </w:rPr>
        <w:t>C</w:t>
      </w:r>
      <w:r w:rsidRPr="00611D74">
        <w:rPr>
          <w:rFonts w:ascii="Times New Roman" w:hAnsi="Times New Roman" w:cs="Times New Roman" w:hint="eastAsia"/>
        </w:rPr>
        <w:t>．一只母鸡的重力大约是</w:t>
      </w:r>
      <w:r w:rsidRPr="00611D74">
        <w:rPr>
          <w:rFonts w:ascii="Times New Roman" w:hAnsi="Times New Roman" w:cs="Times New Roman" w:hint="eastAsia"/>
        </w:rPr>
        <w:t>1.5N</w:t>
      </w:r>
      <w:r w:rsidR="00981BFF" w:rsidRPr="00611D74">
        <w:rPr>
          <w:rFonts w:ascii="Times New Roman" w:hAnsi="Times New Roman" w:cs="Times New Roman" w:hint="eastAsia"/>
        </w:rPr>
        <w:tab/>
      </w:r>
      <w:r w:rsidR="00981BFF" w:rsidRPr="00611D74">
        <w:rPr>
          <w:rFonts w:ascii="Times New Roman" w:hAnsi="Times New Roman" w:cs="Times New Roman" w:hint="eastAsia"/>
        </w:rPr>
        <w:tab/>
      </w:r>
      <w:r w:rsidR="00981BFF" w:rsidRPr="00611D74">
        <w:rPr>
          <w:rFonts w:ascii="Times New Roman" w:hAnsi="Times New Roman" w:cs="Times New Roman" w:hint="eastAsia"/>
        </w:rPr>
        <w:tab/>
      </w:r>
      <w:r w:rsidR="00981BFF" w:rsidRPr="00611D74">
        <w:rPr>
          <w:rFonts w:ascii="Times New Roman" w:hAnsi="Times New Roman" w:cs="Times New Roman" w:hint="eastAsia"/>
        </w:rPr>
        <w:tab/>
      </w:r>
      <w:r w:rsidR="00981BFF" w:rsidRPr="00611D74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 w:hint="eastAsia"/>
        </w:rPr>
        <w:t>D</w:t>
      </w:r>
      <w:r w:rsidRPr="00611D74">
        <w:rPr>
          <w:rFonts w:ascii="Times New Roman" w:hAnsi="Times New Roman" w:cs="Times New Roman" w:hint="eastAsia"/>
        </w:rPr>
        <w:t>．一个鸡蛋的质量大约是</w:t>
      </w:r>
      <w:r w:rsidRPr="00611D74">
        <w:rPr>
          <w:rFonts w:ascii="Times New Roman" w:hAnsi="Times New Roman" w:cs="Times New Roman" w:hint="eastAsia"/>
        </w:rPr>
        <w:t>0.5kg</w:t>
      </w:r>
    </w:p>
    <w:p w:rsidR="00D4203D" w:rsidRPr="00611D74" w:rsidRDefault="00D4203D" w:rsidP="00E8159A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="00E32824" w:rsidRPr="00611D74">
        <w:rPr>
          <w:rFonts w:ascii="Times New Roman" w:hAnsiTheme="minorEastAsia" w:cs="Times New Roman"/>
          <w:color w:val="FF0000"/>
          <w:szCs w:val="24"/>
        </w:rPr>
        <w:t>★</w:t>
      </w:r>
      <w:r w:rsidR="00AE4EB5" w:rsidRPr="00611D74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611D74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Theme="minorEastAsia" w:cs="Times New Roman"/>
          <w:color w:val="FF0000"/>
          <w:szCs w:val="24"/>
        </w:rPr>
        <w:t>【答案】</w:t>
      </w:r>
      <w:r w:rsidR="0090738B" w:rsidRPr="00611D74">
        <w:rPr>
          <w:rFonts w:ascii="Times New Roman" w:hAnsiTheme="minorEastAsia" w:cs="Times New Roman" w:hint="eastAsia"/>
          <w:color w:val="FF0000"/>
          <w:szCs w:val="24"/>
        </w:rPr>
        <w:t>B</w:t>
      </w:r>
    </w:p>
    <w:p w:rsidR="00E32824" w:rsidRPr="00611D74" w:rsidRDefault="00E32824" w:rsidP="00285104">
      <w:pPr>
        <w:spacing w:line="400" w:lineRule="exact"/>
        <w:rPr>
          <w:rFonts w:ascii="Times New Roman" w:hAnsi="Times New Roman" w:cs="Times New Roman"/>
        </w:rPr>
      </w:pPr>
    </w:p>
    <w:p w:rsidR="00F319EE" w:rsidRPr="00611D74" w:rsidRDefault="007B0633" w:rsidP="00F319EE">
      <w:pPr>
        <w:spacing w:line="400" w:lineRule="exact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/>
        </w:rPr>
        <w:t>7</w:t>
      </w:r>
      <w:r w:rsidRPr="00611D74">
        <w:rPr>
          <w:rFonts w:ascii="Times New Roman" w:hAnsi="Times New Roman" w:cs="Times New Roman"/>
        </w:rPr>
        <w:t>、</w:t>
      </w:r>
      <w:r w:rsidR="00F319EE" w:rsidRPr="00611D74">
        <w:rPr>
          <w:rFonts w:ascii="Times New Roman" w:hAnsi="Times New Roman" w:cs="Times New Roman" w:hint="eastAsia"/>
        </w:rPr>
        <w:t>下列计算</w:t>
      </w:r>
      <w:r w:rsidR="00DB320A" w:rsidRPr="00611D74">
        <w:rPr>
          <w:rFonts w:ascii="Times New Roman" w:hAnsi="Times New Roman" w:cs="Times New Roman" w:hint="eastAsia"/>
        </w:rPr>
        <w:t>10</w:t>
      </w:r>
      <w:r w:rsidR="00F319EE" w:rsidRPr="00611D74">
        <w:rPr>
          <w:rFonts w:ascii="Times New Roman" w:hAnsi="Times New Roman" w:cs="Times New Roman" w:hint="eastAsia"/>
        </w:rPr>
        <w:t>kg</w:t>
      </w:r>
      <w:r w:rsidR="00F319EE" w:rsidRPr="00611D74">
        <w:rPr>
          <w:rFonts w:ascii="Times New Roman" w:hAnsi="Times New Roman" w:cs="Times New Roman" w:hint="eastAsia"/>
        </w:rPr>
        <w:t>物体所受重力的运算过程，正确的是</w:t>
      </w:r>
      <w:r w:rsidR="00F319EE" w:rsidRPr="00611D74">
        <w:rPr>
          <w:rFonts w:asciiTheme="minorEastAsia" w:hAnsiTheme="minorEastAsia" w:cs="Times New Roman" w:hint="eastAsia"/>
        </w:rPr>
        <w:tab/>
      </w:r>
      <w:r w:rsidR="009D5BAA" w:rsidRPr="00611D74">
        <w:rPr>
          <w:rFonts w:asciiTheme="minorEastAsia" w:hAnsiTheme="minorEastAsia" w:cs="Times New Roman" w:hint="eastAsia"/>
        </w:rPr>
        <w:t>（</w:t>
      </w:r>
      <w:r w:rsidR="00F319EE" w:rsidRPr="00611D74">
        <w:rPr>
          <w:rFonts w:asciiTheme="minorEastAsia" w:hAnsiTheme="minorEastAsia" w:cs="Times New Roman" w:hint="eastAsia"/>
        </w:rPr>
        <w:tab/>
      </w:r>
      <w:r w:rsidR="00F319EE" w:rsidRPr="00611D74">
        <w:rPr>
          <w:rFonts w:asciiTheme="minorEastAsia" w:hAnsiTheme="minorEastAsia" w:cs="Times New Roman" w:hint="eastAsia"/>
        </w:rPr>
        <w:tab/>
      </w:r>
      <w:r w:rsidR="009D5BAA" w:rsidRPr="00611D74">
        <w:rPr>
          <w:rFonts w:asciiTheme="minorEastAsia" w:hAnsiTheme="minorEastAsia" w:cs="Times New Roman" w:hint="eastAsia"/>
        </w:rPr>
        <w:t>）</w:t>
      </w:r>
    </w:p>
    <w:p w:rsidR="00DB320A" w:rsidRPr="00611D74" w:rsidRDefault="00F319EE" w:rsidP="00981BFF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 w:hint="eastAsia"/>
        </w:rPr>
        <w:t>A</w:t>
      </w:r>
      <w:r w:rsidRPr="00611D74">
        <w:rPr>
          <w:rFonts w:ascii="Times New Roman" w:hAnsi="Times New Roman" w:cs="Times New Roman" w:hint="eastAsia"/>
        </w:rPr>
        <w:t>．</w:t>
      </w:r>
      <w:r w:rsidRPr="00611D74">
        <w:rPr>
          <w:rFonts w:ascii="Times New Roman" w:hAnsi="Times New Roman" w:cs="Times New Roman" w:hint="eastAsia"/>
        </w:rPr>
        <w:t>G</w:t>
      </w:r>
      <w:r w:rsidRPr="00611D74">
        <w:rPr>
          <w:rFonts w:ascii="Times New Roman" w:hAnsi="Times New Roman" w:cs="Times New Roman" w:hint="eastAsia"/>
        </w:rPr>
        <w:t>＝</w:t>
      </w:r>
      <w:r w:rsidRPr="00611D74">
        <w:rPr>
          <w:rFonts w:ascii="Times New Roman" w:hAnsi="Times New Roman" w:cs="Times New Roman" w:hint="eastAsia"/>
        </w:rPr>
        <w:t>mg</w:t>
      </w:r>
      <w:r w:rsidRPr="00611D74">
        <w:rPr>
          <w:rFonts w:ascii="Times New Roman" w:hAnsi="Times New Roman" w:cs="Times New Roman" w:hint="eastAsia"/>
        </w:rPr>
        <w:t>＝</w:t>
      </w:r>
      <w:r w:rsidRPr="00611D74">
        <w:rPr>
          <w:rFonts w:ascii="Times New Roman" w:hAnsi="Times New Roman" w:cs="Times New Roman" w:hint="eastAsia"/>
        </w:rPr>
        <w:t>10</w:t>
      </w:r>
      <w:r w:rsidRPr="00611D74">
        <w:rPr>
          <w:rFonts w:ascii="Times New Roman" w:hAnsi="Times New Roman" w:cs="Times New Roman" w:hint="eastAsia"/>
        </w:rPr>
        <w:t>×</w:t>
      </w:r>
      <w:r w:rsidR="00DB320A" w:rsidRPr="00611D74">
        <w:rPr>
          <w:rFonts w:ascii="Times New Roman" w:hAnsi="Times New Roman" w:cs="Times New Roman" w:hint="eastAsia"/>
        </w:rPr>
        <w:t>9.8</w:t>
      </w:r>
      <w:r w:rsidRPr="00611D74">
        <w:rPr>
          <w:rFonts w:ascii="Times New Roman" w:hAnsi="Times New Roman" w:cs="Times New Roman" w:hint="eastAsia"/>
        </w:rPr>
        <w:t>N</w:t>
      </w:r>
      <w:r w:rsidR="00981BFF" w:rsidRPr="00611D74">
        <w:rPr>
          <w:rFonts w:ascii="Times New Roman" w:hAnsi="Times New Roman" w:cs="Times New Roman" w:hint="eastAsia"/>
        </w:rPr>
        <w:t>/</w:t>
      </w:r>
      <w:r w:rsidRPr="00611D74">
        <w:rPr>
          <w:rFonts w:ascii="Times New Roman" w:hAnsi="Times New Roman" w:cs="Times New Roman" w:hint="eastAsia"/>
        </w:rPr>
        <w:t>kg</w:t>
      </w:r>
      <w:r w:rsidRPr="00611D74">
        <w:rPr>
          <w:rFonts w:ascii="Times New Roman" w:hAnsi="Times New Roman" w:cs="Times New Roman" w:hint="eastAsia"/>
        </w:rPr>
        <w:t>＝</w:t>
      </w:r>
      <w:r w:rsidR="00DB320A" w:rsidRPr="00611D74">
        <w:rPr>
          <w:rFonts w:ascii="Times New Roman" w:hAnsi="Times New Roman" w:cs="Times New Roman" w:hint="eastAsia"/>
        </w:rPr>
        <w:t>98</w:t>
      </w:r>
      <w:r w:rsidRPr="00611D74">
        <w:rPr>
          <w:rFonts w:ascii="Times New Roman" w:hAnsi="Times New Roman" w:cs="Times New Roman" w:hint="eastAsia"/>
        </w:rPr>
        <w:t>N</w:t>
      </w:r>
      <w:r w:rsidR="00981BFF" w:rsidRPr="00611D74">
        <w:rPr>
          <w:rFonts w:ascii="Times New Roman" w:hAnsi="Times New Roman" w:cs="Times New Roman" w:hint="eastAsia"/>
        </w:rPr>
        <w:tab/>
      </w:r>
      <w:r w:rsidR="00981BFF" w:rsidRPr="00611D74">
        <w:rPr>
          <w:rFonts w:ascii="Times New Roman" w:hAnsi="Times New Roman" w:cs="Times New Roman" w:hint="eastAsia"/>
        </w:rPr>
        <w:tab/>
      </w:r>
      <w:r w:rsidR="00981BFF" w:rsidRPr="00611D74">
        <w:rPr>
          <w:rFonts w:ascii="Times New Roman" w:hAnsi="Times New Roman" w:cs="Times New Roman" w:hint="eastAsia"/>
        </w:rPr>
        <w:tab/>
      </w:r>
      <w:r w:rsidR="00981BFF" w:rsidRPr="00611D74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 w:hint="eastAsia"/>
        </w:rPr>
        <w:t>B</w:t>
      </w:r>
      <w:r w:rsidRPr="00611D74">
        <w:rPr>
          <w:rFonts w:ascii="Times New Roman" w:hAnsi="Times New Roman" w:cs="Times New Roman" w:hint="eastAsia"/>
        </w:rPr>
        <w:t>．</w:t>
      </w:r>
      <w:r w:rsidRPr="00611D74">
        <w:rPr>
          <w:rFonts w:ascii="Times New Roman" w:hAnsi="Times New Roman" w:cs="Times New Roman" w:hint="eastAsia"/>
        </w:rPr>
        <w:t>G</w:t>
      </w:r>
      <w:r w:rsidRPr="00611D74">
        <w:rPr>
          <w:rFonts w:ascii="Times New Roman" w:hAnsi="Times New Roman" w:cs="Times New Roman" w:hint="eastAsia"/>
        </w:rPr>
        <w:t>＝</w:t>
      </w:r>
      <w:r w:rsidRPr="00611D74">
        <w:rPr>
          <w:rFonts w:ascii="Times New Roman" w:hAnsi="Times New Roman" w:cs="Times New Roman" w:hint="eastAsia"/>
        </w:rPr>
        <w:t>mg</w:t>
      </w:r>
      <w:r w:rsidRPr="00611D74">
        <w:rPr>
          <w:rFonts w:ascii="Times New Roman" w:hAnsi="Times New Roman" w:cs="Times New Roman" w:hint="eastAsia"/>
        </w:rPr>
        <w:t>＝</w:t>
      </w:r>
      <w:r w:rsidR="00DB320A" w:rsidRPr="00611D74">
        <w:rPr>
          <w:rFonts w:ascii="Times New Roman" w:hAnsi="Times New Roman" w:cs="Times New Roman" w:hint="eastAsia"/>
        </w:rPr>
        <w:t>10</w:t>
      </w:r>
      <w:r w:rsidRPr="00611D74">
        <w:rPr>
          <w:rFonts w:ascii="Times New Roman" w:hAnsi="Times New Roman" w:cs="Times New Roman" w:hint="eastAsia"/>
        </w:rPr>
        <w:t>kg</w:t>
      </w:r>
      <w:r w:rsidRPr="00611D74">
        <w:rPr>
          <w:rFonts w:ascii="Times New Roman" w:hAnsi="Times New Roman" w:cs="Times New Roman" w:hint="eastAsia"/>
        </w:rPr>
        <w:t>×</w:t>
      </w:r>
      <w:r w:rsidR="00DB320A" w:rsidRPr="00611D74">
        <w:rPr>
          <w:rFonts w:ascii="Times New Roman" w:hAnsi="Times New Roman" w:cs="Times New Roman" w:hint="eastAsia"/>
        </w:rPr>
        <w:t>9.8</w:t>
      </w:r>
      <w:r w:rsidRPr="00611D74">
        <w:rPr>
          <w:rFonts w:ascii="Times New Roman" w:hAnsi="Times New Roman" w:cs="Times New Roman" w:hint="eastAsia"/>
        </w:rPr>
        <w:t>N</w:t>
      </w:r>
      <w:r w:rsidR="00981BFF" w:rsidRPr="00611D74">
        <w:rPr>
          <w:rFonts w:ascii="Times New Roman" w:hAnsi="Times New Roman" w:cs="Times New Roman" w:hint="eastAsia"/>
        </w:rPr>
        <w:t>/</w:t>
      </w:r>
      <w:r w:rsidRPr="00611D74">
        <w:rPr>
          <w:rFonts w:ascii="Times New Roman" w:hAnsi="Times New Roman" w:cs="Times New Roman" w:hint="eastAsia"/>
        </w:rPr>
        <w:t>kg</w:t>
      </w:r>
      <w:r w:rsidRPr="00611D74">
        <w:rPr>
          <w:rFonts w:ascii="Times New Roman" w:hAnsi="Times New Roman" w:cs="Times New Roman" w:hint="eastAsia"/>
        </w:rPr>
        <w:t>＝</w:t>
      </w:r>
      <w:r w:rsidR="00DB320A" w:rsidRPr="00611D74">
        <w:rPr>
          <w:rFonts w:ascii="Times New Roman" w:hAnsi="Times New Roman" w:cs="Times New Roman" w:hint="eastAsia"/>
        </w:rPr>
        <w:t>98</w:t>
      </w:r>
      <w:r w:rsidRPr="00611D74">
        <w:rPr>
          <w:rFonts w:ascii="Times New Roman" w:hAnsi="Times New Roman" w:cs="Times New Roman" w:hint="eastAsia"/>
        </w:rPr>
        <w:t>N</w:t>
      </w:r>
    </w:p>
    <w:p w:rsidR="00DB320A" w:rsidRPr="00611D74" w:rsidRDefault="00F319EE" w:rsidP="00981BFF">
      <w:pPr>
        <w:spacing w:line="400" w:lineRule="exact"/>
        <w:ind w:leftChars="202" w:left="424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 w:hint="eastAsia"/>
        </w:rPr>
        <w:t>C</w:t>
      </w:r>
      <w:r w:rsidRPr="00611D74">
        <w:rPr>
          <w:rFonts w:ascii="Times New Roman" w:hAnsi="Times New Roman" w:cs="Times New Roman" w:hint="eastAsia"/>
        </w:rPr>
        <w:t>．</w:t>
      </w:r>
      <w:r w:rsidRPr="00611D74">
        <w:rPr>
          <w:rFonts w:ascii="Times New Roman" w:hAnsi="Times New Roman" w:cs="Times New Roman" w:hint="eastAsia"/>
        </w:rPr>
        <w:t>G</w:t>
      </w:r>
      <w:r w:rsidRPr="00611D74">
        <w:rPr>
          <w:rFonts w:ascii="Times New Roman" w:hAnsi="Times New Roman" w:cs="Times New Roman" w:hint="eastAsia"/>
        </w:rPr>
        <w:t>＝</w:t>
      </w:r>
      <w:r w:rsidRPr="00611D74">
        <w:rPr>
          <w:rFonts w:ascii="Times New Roman" w:hAnsi="Times New Roman" w:cs="Times New Roman" w:hint="eastAsia"/>
        </w:rPr>
        <w:t>mg</w:t>
      </w:r>
      <w:r w:rsidRPr="00611D74">
        <w:rPr>
          <w:rFonts w:ascii="Times New Roman" w:hAnsi="Times New Roman" w:cs="Times New Roman" w:hint="eastAsia"/>
        </w:rPr>
        <w:t>＝</w:t>
      </w:r>
      <w:r w:rsidR="00DB320A" w:rsidRPr="00611D74">
        <w:rPr>
          <w:rFonts w:ascii="Times New Roman" w:hAnsi="Times New Roman" w:cs="Times New Roman" w:hint="eastAsia"/>
        </w:rPr>
        <w:t>10</w:t>
      </w:r>
      <w:r w:rsidRPr="00611D74">
        <w:rPr>
          <w:rFonts w:ascii="Times New Roman" w:hAnsi="Times New Roman" w:cs="Times New Roman" w:hint="eastAsia"/>
        </w:rPr>
        <w:t>kg</w:t>
      </w:r>
      <w:r w:rsidRPr="00611D74">
        <w:rPr>
          <w:rFonts w:ascii="Times New Roman" w:hAnsi="Times New Roman" w:cs="Times New Roman" w:hint="eastAsia"/>
        </w:rPr>
        <w:t>×</w:t>
      </w:r>
      <w:r w:rsidR="00DB320A" w:rsidRPr="00611D74">
        <w:rPr>
          <w:rFonts w:ascii="Times New Roman" w:hAnsi="Times New Roman" w:cs="Times New Roman" w:hint="eastAsia"/>
        </w:rPr>
        <w:t>9.8</w:t>
      </w:r>
      <w:r w:rsidRPr="00611D74">
        <w:rPr>
          <w:rFonts w:ascii="Times New Roman" w:hAnsi="Times New Roman" w:cs="Times New Roman" w:hint="eastAsia"/>
        </w:rPr>
        <w:t>N</w:t>
      </w:r>
      <w:r w:rsidRPr="00611D74">
        <w:rPr>
          <w:rFonts w:ascii="Times New Roman" w:hAnsi="Times New Roman" w:cs="Times New Roman" w:hint="eastAsia"/>
        </w:rPr>
        <w:t>＝</w:t>
      </w:r>
      <w:r w:rsidR="00DB320A" w:rsidRPr="00611D74">
        <w:rPr>
          <w:rFonts w:ascii="Times New Roman" w:hAnsi="Times New Roman" w:cs="Times New Roman" w:hint="eastAsia"/>
        </w:rPr>
        <w:t>98N</w:t>
      </w:r>
      <w:r w:rsidR="00981BFF" w:rsidRPr="00611D74">
        <w:rPr>
          <w:rFonts w:ascii="Times New Roman" w:hAnsi="Times New Roman" w:cs="Times New Roman" w:hint="eastAsia"/>
        </w:rPr>
        <w:tab/>
      </w:r>
      <w:r w:rsidR="00981BFF" w:rsidRPr="00611D74">
        <w:rPr>
          <w:rFonts w:ascii="Times New Roman" w:hAnsi="Times New Roman" w:cs="Times New Roman" w:hint="eastAsia"/>
        </w:rPr>
        <w:tab/>
      </w:r>
      <w:r w:rsidR="00981BFF" w:rsidRPr="00611D74">
        <w:rPr>
          <w:rFonts w:ascii="Times New Roman" w:hAnsi="Times New Roman" w:cs="Times New Roman" w:hint="eastAsia"/>
        </w:rPr>
        <w:tab/>
      </w:r>
      <w:r w:rsidR="00981BFF" w:rsidRPr="00611D74">
        <w:rPr>
          <w:rFonts w:ascii="Times New Roman" w:hAnsi="Times New Roman" w:cs="Times New Roman" w:hint="eastAsia"/>
        </w:rPr>
        <w:tab/>
      </w:r>
      <w:r w:rsidRPr="00611D74">
        <w:rPr>
          <w:rFonts w:ascii="Times New Roman" w:hAnsi="Times New Roman" w:cs="Times New Roman" w:hint="eastAsia"/>
        </w:rPr>
        <w:t>D</w:t>
      </w:r>
      <w:r w:rsidRPr="00611D74">
        <w:rPr>
          <w:rFonts w:ascii="Times New Roman" w:hAnsi="Times New Roman" w:cs="Times New Roman" w:hint="eastAsia"/>
        </w:rPr>
        <w:t>．</w:t>
      </w:r>
      <w:r w:rsidRPr="00611D74">
        <w:rPr>
          <w:rFonts w:ascii="Times New Roman" w:hAnsi="Times New Roman" w:cs="Times New Roman" w:hint="eastAsia"/>
        </w:rPr>
        <w:t>G</w:t>
      </w:r>
      <w:r w:rsidRPr="00611D74">
        <w:rPr>
          <w:rFonts w:ascii="Times New Roman" w:hAnsi="Times New Roman" w:cs="Times New Roman" w:hint="eastAsia"/>
        </w:rPr>
        <w:t>＝</w:t>
      </w:r>
      <w:r w:rsidRPr="00611D74">
        <w:rPr>
          <w:rFonts w:ascii="Times New Roman" w:hAnsi="Times New Roman" w:cs="Times New Roman" w:hint="eastAsia"/>
        </w:rPr>
        <w:t>mg</w:t>
      </w:r>
      <w:r w:rsidRPr="00611D74">
        <w:rPr>
          <w:rFonts w:ascii="Times New Roman" w:hAnsi="Times New Roman" w:cs="Times New Roman" w:hint="eastAsia"/>
        </w:rPr>
        <w:t>＝</w:t>
      </w:r>
      <w:r w:rsidR="00DB320A" w:rsidRPr="00611D74">
        <w:rPr>
          <w:rFonts w:ascii="Times New Roman" w:hAnsi="Times New Roman" w:cs="Times New Roman" w:hint="eastAsia"/>
        </w:rPr>
        <w:t>10</w:t>
      </w:r>
      <w:r w:rsidRPr="00611D74">
        <w:rPr>
          <w:rFonts w:ascii="Times New Roman" w:hAnsi="Times New Roman" w:cs="Times New Roman" w:hint="eastAsia"/>
        </w:rPr>
        <w:t>kg</w:t>
      </w:r>
      <w:r w:rsidRPr="00611D74">
        <w:rPr>
          <w:rFonts w:ascii="Times New Roman" w:hAnsi="Times New Roman" w:cs="Times New Roman" w:hint="eastAsia"/>
        </w:rPr>
        <w:t>×</w:t>
      </w:r>
      <w:r w:rsidRPr="00611D74">
        <w:rPr>
          <w:rFonts w:ascii="Times New Roman" w:hAnsi="Times New Roman" w:cs="Times New Roman" w:hint="eastAsia"/>
        </w:rPr>
        <w:t>9.8</w:t>
      </w:r>
      <w:r w:rsidRPr="00611D74">
        <w:rPr>
          <w:rFonts w:ascii="Times New Roman" w:hAnsi="Times New Roman" w:cs="Times New Roman" w:hint="eastAsia"/>
        </w:rPr>
        <w:t>＝</w:t>
      </w:r>
      <w:r w:rsidR="00DB320A" w:rsidRPr="00611D74">
        <w:rPr>
          <w:rFonts w:ascii="Times New Roman" w:hAnsi="Times New Roman" w:cs="Times New Roman" w:hint="eastAsia"/>
        </w:rPr>
        <w:t>98</w:t>
      </w:r>
      <w:r w:rsidRPr="00611D74">
        <w:rPr>
          <w:rFonts w:ascii="Times New Roman" w:hAnsi="Times New Roman" w:cs="Times New Roman" w:hint="eastAsia"/>
        </w:rPr>
        <w:t>N</w:t>
      </w:r>
    </w:p>
    <w:p w:rsidR="00D4203D" w:rsidRPr="00611D74" w:rsidRDefault="00D4203D" w:rsidP="00F319EE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="00E32824" w:rsidRPr="00611D74">
        <w:rPr>
          <w:rFonts w:ascii="Times New Roman" w:hAnsiTheme="minorEastAsia" w:cs="Times New Roman"/>
          <w:color w:val="FF0000"/>
          <w:szCs w:val="24"/>
        </w:rPr>
        <w:t>★</w:t>
      </w:r>
      <w:r w:rsidR="00AE4EB5" w:rsidRPr="00611D74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611D74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Theme="minorEastAsia" w:cs="Times New Roman"/>
          <w:color w:val="FF0000"/>
          <w:szCs w:val="24"/>
        </w:rPr>
        <w:t>【答案】</w:t>
      </w:r>
      <w:r w:rsidR="00DB320A" w:rsidRPr="00611D74">
        <w:rPr>
          <w:rFonts w:ascii="Times New Roman" w:hAnsiTheme="minorEastAsia" w:cs="Times New Roman" w:hint="eastAsia"/>
          <w:color w:val="FF0000"/>
          <w:szCs w:val="24"/>
        </w:rPr>
        <w:t>B</w:t>
      </w:r>
    </w:p>
    <w:p w:rsidR="001264DB" w:rsidRPr="00611D74" w:rsidRDefault="001264DB" w:rsidP="00285104">
      <w:pPr>
        <w:spacing w:line="400" w:lineRule="exact"/>
        <w:rPr>
          <w:rFonts w:ascii="Times New Roman" w:hAnsi="Times New Roman" w:cs="Times New Roman"/>
        </w:rPr>
      </w:pPr>
    </w:p>
    <w:p w:rsidR="00DB320A" w:rsidRPr="00611D74" w:rsidRDefault="007B0633" w:rsidP="00DB320A">
      <w:pPr>
        <w:spacing w:line="400" w:lineRule="exact"/>
        <w:rPr>
          <w:rFonts w:ascii="Arial" w:hAnsi="Arial" w:cs="Arial"/>
          <w:szCs w:val="21"/>
        </w:rPr>
      </w:pPr>
      <w:r w:rsidRPr="00611D74">
        <w:rPr>
          <w:rFonts w:ascii="Times New Roman" w:hAnsi="Times New Roman" w:cs="Times New Roman"/>
        </w:rPr>
        <w:t>8</w:t>
      </w:r>
      <w:r w:rsidRPr="00611D74">
        <w:rPr>
          <w:rFonts w:ascii="Times New Roman" w:hAnsi="Times New Roman" w:cs="Times New Roman"/>
        </w:rPr>
        <w:t>、</w:t>
      </w:r>
      <w:r w:rsidR="00DB320A" w:rsidRPr="00611D74">
        <w:rPr>
          <w:rFonts w:ascii="Arial" w:hAnsi="Arial" w:cs="Arial"/>
          <w:szCs w:val="21"/>
        </w:rPr>
        <w:t>关于同一条直线上两个力的合力，下列说法正确的是</w:t>
      </w:r>
      <w:r w:rsidR="00DB320A" w:rsidRPr="00611D74">
        <w:rPr>
          <w:rFonts w:ascii="Arial" w:hAnsi="Arial" w:cs="Arial" w:hint="eastAsia"/>
          <w:szCs w:val="21"/>
        </w:rPr>
        <w:tab/>
      </w:r>
      <w:r w:rsidR="009D5BAA" w:rsidRPr="00611D74">
        <w:rPr>
          <w:rFonts w:asciiTheme="minorEastAsia" w:hAnsiTheme="minorEastAsia" w:cs="Arial"/>
          <w:szCs w:val="21"/>
        </w:rPr>
        <w:t>（</w:t>
      </w:r>
      <w:r w:rsidR="00DB320A" w:rsidRPr="00611D74">
        <w:rPr>
          <w:rFonts w:asciiTheme="minorEastAsia" w:hAnsiTheme="minorEastAsia" w:cs="Arial" w:hint="eastAsia"/>
          <w:szCs w:val="21"/>
        </w:rPr>
        <w:tab/>
      </w:r>
      <w:r w:rsidR="00DB320A" w:rsidRPr="00611D74">
        <w:rPr>
          <w:rFonts w:asciiTheme="minorEastAsia" w:hAnsiTheme="minorEastAsia" w:cs="Arial" w:hint="eastAsia"/>
          <w:szCs w:val="21"/>
        </w:rPr>
        <w:tab/>
      </w:r>
      <w:r w:rsidR="009D5BAA" w:rsidRPr="00611D74">
        <w:rPr>
          <w:rFonts w:asciiTheme="minorEastAsia" w:hAnsiTheme="minorEastAsia" w:cs="Arial"/>
          <w:szCs w:val="21"/>
        </w:rPr>
        <w:t>）</w:t>
      </w:r>
    </w:p>
    <w:p w:rsidR="00DB320A" w:rsidRPr="00611D74" w:rsidRDefault="00DB320A" w:rsidP="00DB320A">
      <w:pPr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611D74">
        <w:rPr>
          <w:rFonts w:ascii="Times New Roman" w:hAnsi="Times New Roman" w:cs="Times New Roman"/>
          <w:szCs w:val="21"/>
        </w:rPr>
        <w:t>A</w:t>
      </w:r>
      <w:r w:rsidRPr="00611D74">
        <w:rPr>
          <w:rFonts w:ascii="Times New Roman" w:hAnsi="Times New Roman" w:cs="Times New Roman" w:hint="eastAsia"/>
          <w:szCs w:val="21"/>
        </w:rPr>
        <w:t>．</w:t>
      </w:r>
      <w:r w:rsidRPr="00611D74">
        <w:rPr>
          <w:rFonts w:ascii="Times New Roman" w:hAnsi="Arial" w:cs="Times New Roman"/>
          <w:szCs w:val="21"/>
        </w:rPr>
        <w:t>合力一定大于其中任何一个分力</w:t>
      </w:r>
    </w:p>
    <w:p w:rsidR="00DB320A" w:rsidRPr="00611D74" w:rsidRDefault="00DB320A" w:rsidP="00DB320A">
      <w:pPr>
        <w:spacing w:line="400" w:lineRule="exact"/>
        <w:ind w:leftChars="202" w:left="424"/>
        <w:rPr>
          <w:rFonts w:ascii="Times New Roman" w:hAnsi="Arial" w:cs="Times New Roman"/>
          <w:szCs w:val="21"/>
        </w:rPr>
      </w:pPr>
      <w:r w:rsidRPr="00611D74">
        <w:rPr>
          <w:rFonts w:ascii="Times New Roman" w:hAnsi="Times New Roman" w:cs="Times New Roman"/>
          <w:szCs w:val="21"/>
        </w:rPr>
        <w:t>B</w:t>
      </w:r>
      <w:r w:rsidRPr="00611D74">
        <w:rPr>
          <w:rFonts w:ascii="Times New Roman" w:hAnsi="Arial" w:cs="Times New Roman" w:hint="eastAsia"/>
          <w:szCs w:val="21"/>
        </w:rPr>
        <w:t>．</w:t>
      </w:r>
      <w:r w:rsidRPr="00611D74">
        <w:rPr>
          <w:rFonts w:ascii="Times New Roman" w:hAnsi="Arial" w:cs="Times New Roman"/>
          <w:szCs w:val="21"/>
        </w:rPr>
        <w:t>合力为零时，二力一定大小相等，方向相</w:t>
      </w:r>
      <w:r w:rsidR="004A796B">
        <w:rPr>
          <w:rFonts w:ascii="Times New Roman" w:hAnsi="Arial" w:cs="Times New Roman" w:hint="eastAsia"/>
          <w:szCs w:val="21"/>
        </w:rPr>
        <w:t>同</w:t>
      </w:r>
    </w:p>
    <w:p w:rsidR="00DB320A" w:rsidRPr="00611D74" w:rsidRDefault="00DB320A" w:rsidP="00DB320A">
      <w:pPr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611D74">
        <w:rPr>
          <w:rFonts w:ascii="Times New Roman" w:hAnsi="Times New Roman" w:cs="Times New Roman"/>
          <w:szCs w:val="21"/>
        </w:rPr>
        <w:t>C</w:t>
      </w:r>
      <w:r w:rsidRPr="00611D74">
        <w:rPr>
          <w:rFonts w:ascii="Times New Roman" w:hAnsi="Times New Roman" w:cs="Times New Roman" w:hint="eastAsia"/>
          <w:szCs w:val="21"/>
        </w:rPr>
        <w:t>．</w:t>
      </w:r>
      <w:r w:rsidRPr="00611D74">
        <w:rPr>
          <w:rFonts w:ascii="Times New Roman" w:hAnsi="Arial" w:cs="Times New Roman"/>
          <w:szCs w:val="21"/>
        </w:rPr>
        <w:t>合力为零时，物体的运动状态一定不变</w:t>
      </w:r>
    </w:p>
    <w:p w:rsidR="00DB320A" w:rsidRPr="00611D74" w:rsidRDefault="00DB320A" w:rsidP="00DB320A">
      <w:pPr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611D74">
        <w:rPr>
          <w:rFonts w:ascii="Times New Roman" w:hAnsi="Times New Roman" w:cs="Times New Roman"/>
          <w:szCs w:val="21"/>
        </w:rPr>
        <w:t>D</w:t>
      </w:r>
      <w:r w:rsidRPr="00611D74">
        <w:rPr>
          <w:rFonts w:ascii="Times New Roman" w:hAnsi="Times New Roman" w:cs="Times New Roman" w:hint="eastAsia"/>
          <w:szCs w:val="21"/>
        </w:rPr>
        <w:t>．</w:t>
      </w:r>
      <w:r w:rsidRPr="00611D74">
        <w:rPr>
          <w:rFonts w:ascii="Times New Roman" w:hAnsi="Arial" w:cs="Times New Roman"/>
          <w:szCs w:val="21"/>
        </w:rPr>
        <w:t>合力一定小于其中任何一个分力</w:t>
      </w:r>
    </w:p>
    <w:p w:rsidR="00715642" w:rsidRPr="00611D74" w:rsidRDefault="00715642" w:rsidP="00DB320A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★★</w:t>
      </w:r>
    </w:p>
    <w:p w:rsidR="00715642" w:rsidRPr="00611D74" w:rsidRDefault="00715642" w:rsidP="00715642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Theme="minorEastAsia" w:cs="Times New Roman"/>
          <w:color w:val="FF0000"/>
          <w:szCs w:val="24"/>
        </w:rPr>
        <w:t>【答案】</w:t>
      </w:r>
      <w:r w:rsidRPr="00611D74">
        <w:rPr>
          <w:rFonts w:ascii="Times New Roman" w:hAnsiTheme="minorEastAsia" w:cs="Times New Roman" w:hint="eastAsia"/>
          <w:color w:val="FF0000"/>
          <w:szCs w:val="24"/>
        </w:rPr>
        <w:t>C</w:t>
      </w:r>
    </w:p>
    <w:p w:rsidR="000145CD" w:rsidRPr="00611D74" w:rsidRDefault="000145CD" w:rsidP="00285104">
      <w:pPr>
        <w:spacing w:line="400" w:lineRule="exact"/>
        <w:rPr>
          <w:rFonts w:ascii="Times New Roman" w:hAnsi="Times New Roman" w:cs="Times New Roman"/>
        </w:rPr>
      </w:pPr>
    </w:p>
    <w:p w:rsidR="000145CD" w:rsidRPr="00611D74" w:rsidRDefault="00715642" w:rsidP="000145CD">
      <w:pPr>
        <w:tabs>
          <w:tab w:val="num" w:pos="0"/>
        </w:tabs>
        <w:spacing w:line="360" w:lineRule="exact"/>
        <w:rPr>
          <w:rFonts w:ascii="Times New Roman" w:hAnsi="Times New Roman" w:cs="Times New Roman"/>
          <w:color w:val="000000"/>
          <w:szCs w:val="21"/>
        </w:rPr>
      </w:pPr>
      <w:r w:rsidRPr="00611D74">
        <w:rPr>
          <w:rFonts w:ascii="Times New Roman" w:hAnsi="Times New Roman" w:cs="Times New Roman" w:hint="eastAsia"/>
        </w:rPr>
        <w:t>9</w:t>
      </w:r>
      <w:r w:rsidRPr="00611D74">
        <w:rPr>
          <w:rFonts w:ascii="Times New Roman" w:hAnsi="Times New Roman" w:cs="Times New Roman" w:hint="eastAsia"/>
        </w:rPr>
        <w:t>、</w:t>
      </w:r>
      <w:r w:rsidR="006A212D" w:rsidRPr="00611D74">
        <w:rPr>
          <w:rFonts w:ascii="Times New Roman" w:hAnsi="Times New Roman" w:cs="Times New Roman" w:hint="eastAsia"/>
        </w:rPr>
        <w:t>在实验室，</w:t>
      </w:r>
      <w:r w:rsidR="000145CD" w:rsidRPr="00611D74">
        <w:rPr>
          <w:rFonts w:ascii="Times New Roman" w:hAnsi="宋体" w:cs="Times New Roman"/>
          <w:color w:val="000000"/>
          <w:szCs w:val="21"/>
        </w:rPr>
        <w:t>甲</w:t>
      </w:r>
      <w:r w:rsidR="006A212D" w:rsidRPr="00611D74">
        <w:rPr>
          <w:rFonts w:ascii="Times New Roman" w:hAnsi="宋体" w:cs="Times New Roman" w:hint="eastAsia"/>
          <w:color w:val="000000"/>
          <w:szCs w:val="21"/>
        </w:rPr>
        <w:t>、</w:t>
      </w:r>
      <w:r w:rsidR="006A212D" w:rsidRPr="00611D74">
        <w:rPr>
          <w:rFonts w:ascii="Times New Roman" w:hAnsi="宋体" w:cs="Times New Roman"/>
          <w:color w:val="000000"/>
          <w:szCs w:val="21"/>
        </w:rPr>
        <w:t>乙两</w:t>
      </w:r>
      <w:r w:rsidR="006A212D" w:rsidRPr="00611D74">
        <w:rPr>
          <w:rFonts w:ascii="Times New Roman" w:hAnsi="宋体" w:cs="Times New Roman" w:hint="eastAsia"/>
          <w:color w:val="000000"/>
          <w:szCs w:val="21"/>
        </w:rPr>
        <w:t>同学</w:t>
      </w:r>
      <w:r w:rsidR="000145CD" w:rsidRPr="00611D74">
        <w:rPr>
          <w:rFonts w:ascii="Times New Roman" w:hAnsi="宋体" w:cs="Times New Roman"/>
          <w:color w:val="000000"/>
          <w:szCs w:val="21"/>
        </w:rPr>
        <w:t>在水平方向各用</w:t>
      </w:r>
      <w:r w:rsidR="000145CD" w:rsidRPr="00611D74">
        <w:rPr>
          <w:rFonts w:ascii="Times New Roman" w:hAnsi="Times New Roman" w:cs="Times New Roman"/>
          <w:color w:val="000000"/>
          <w:szCs w:val="21"/>
        </w:rPr>
        <w:t>10N</w:t>
      </w:r>
      <w:r w:rsidR="000145CD" w:rsidRPr="00611D74">
        <w:rPr>
          <w:rFonts w:ascii="Times New Roman" w:hAnsi="宋体" w:cs="Times New Roman"/>
          <w:color w:val="000000"/>
          <w:szCs w:val="21"/>
        </w:rPr>
        <w:t>的力沿相反方向拉同一弹簧测力计</w:t>
      </w:r>
      <w:r w:rsidR="000145CD" w:rsidRPr="00611D74">
        <w:rPr>
          <w:rFonts w:ascii="Times New Roman" w:hAnsi="Times New Roman" w:cs="Times New Roman" w:hint="eastAsia"/>
          <w:color w:val="000000"/>
          <w:szCs w:val="21"/>
        </w:rPr>
        <w:t>，</w:t>
      </w:r>
      <w:r w:rsidR="000145CD" w:rsidRPr="00611D74">
        <w:rPr>
          <w:rFonts w:ascii="Times New Roman" w:hAnsi="宋体" w:cs="Times New Roman"/>
          <w:color w:val="000000"/>
          <w:szCs w:val="21"/>
        </w:rPr>
        <w:t>弹簧测力计的读数</w:t>
      </w:r>
      <w:r w:rsidR="000145CD" w:rsidRPr="00611D74">
        <w:rPr>
          <w:rFonts w:ascii="Times New Roman" w:hAnsi="宋体" w:cs="Times New Roman" w:hint="eastAsia"/>
          <w:color w:val="000000"/>
          <w:szCs w:val="21"/>
        </w:rPr>
        <w:tab/>
      </w:r>
      <w:r w:rsidR="000145CD" w:rsidRPr="00611D74">
        <w:rPr>
          <w:rFonts w:ascii="Times New Roman" w:hAnsi="宋体" w:cs="Times New Roman"/>
          <w:color w:val="000000"/>
          <w:szCs w:val="21"/>
        </w:rPr>
        <w:t>（</w:t>
      </w:r>
      <w:r w:rsidR="000145CD"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="000145CD"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="000145CD" w:rsidRPr="00611D74">
        <w:rPr>
          <w:rFonts w:ascii="Times New Roman" w:hAnsi="宋体" w:cs="Times New Roman"/>
          <w:color w:val="000000"/>
          <w:szCs w:val="21"/>
        </w:rPr>
        <w:t>）</w:t>
      </w:r>
    </w:p>
    <w:p w:rsidR="000145CD" w:rsidRPr="00611D74" w:rsidRDefault="000145CD" w:rsidP="000145CD">
      <w:pPr>
        <w:tabs>
          <w:tab w:val="num" w:pos="426"/>
        </w:tabs>
        <w:spacing w:line="360" w:lineRule="exact"/>
        <w:ind w:leftChars="202" w:left="424"/>
        <w:rPr>
          <w:rFonts w:ascii="Times New Roman" w:hAnsi="Times New Roman" w:cs="Times New Roman"/>
          <w:color w:val="000000"/>
          <w:szCs w:val="21"/>
        </w:rPr>
      </w:pPr>
      <w:r w:rsidRPr="00611D74">
        <w:rPr>
          <w:rFonts w:ascii="Times New Roman" w:hAnsi="Times New Roman" w:cs="Times New Roman"/>
          <w:color w:val="000000"/>
          <w:szCs w:val="21"/>
        </w:rPr>
        <w:t>A</w:t>
      </w:r>
      <w:r w:rsidRPr="00611D74">
        <w:rPr>
          <w:rFonts w:ascii="Times New Roman" w:hAnsi="Times New Roman" w:cs="Times New Roman" w:hint="eastAsia"/>
          <w:color w:val="000000"/>
          <w:szCs w:val="21"/>
        </w:rPr>
        <w:t>．</w:t>
      </w:r>
      <w:r w:rsidRPr="00611D74">
        <w:rPr>
          <w:rFonts w:ascii="Times New Roman" w:hAnsi="Times New Roman" w:cs="Times New Roman" w:hint="eastAsia"/>
          <w:color w:val="000000"/>
          <w:szCs w:val="21"/>
        </w:rPr>
        <w:t>1</w:t>
      </w:r>
      <w:r w:rsidRPr="00611D74">
        <w:rPr>
          <w:rFonts w:ascii="Times New Roman" w:hAnsi="Times New Roman" w:cs="Times New Roman"/>
          <w:color w:val="000000"/>
          <w:szCs w:val="21"/>
        </w:rPr>
        <w:t>0N</w:t>
      </w:r>
      <w:r w:rsidRPr="00611D74">
        <w:rPr>
          <w:rFonts w:ascii="Times New Roman" w:hAnsi="Times New Roman" w:cs="Times New Roman"/>
          <w:color w:val="000000"/>
          <w:szCs w:val="21"/>
        </w:rPr>
        <w:tab/>
      </w:r>
      <w:r w:rsidRPr="00611D74">
        <w:rPr>
          <w:rFonts w:ascii="Times New Roman" w:hAnsi="Times New Roman" w:cs="Times New Roman"/>
          <w:color w:val="000000"/>
          <w:szCs w:val="21"/>
        </w:rPr>
        <w:tab/>
      </w:r>
      <w:r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Pr="00611D74">
        <w:rPr>
          <w:rFonts w:ascii="Times New Roman" w:hAnsi="Times New Roman" w:cs="Times New Roman"/>
          <w:color w:val="000000"/>
          <w:szCs w:val="21"/>
        </w:rPr>
        <w:t>B</w:t>
      </w:r>
      <w:r w:rsidRPr="00611D74">
        <w:rPr>
          <w:rFonts w:ascii="Times New Roman" w:hAnsi="Times New Roman" w:cs="Times New Roman" w:hint="eastAsia"/>
          <w:color w:val="000000"/>
          <w:szCs w:val="21"/>
        </w:rPr>
        <w:t>．</w:t>
      </w:r>
      <w:r w:rsidRPr="00611D74">
        <w:rPr>
          <w:rFonts w:ascii="Times New Roman" w:hAnsi="Times New Roman" w:cs="Times New Roman" w:hint="eastAsia"/>
          <w:color w:val="000000"/>
          <w:szCs w:val="21"/>
        </w:rPr>
        <w:t>2</w:t>
      </w:r>
      <w:r w:rsidRPr="00611D74">
        <w:rPr>
          <w:rFonts w:ascii="Times New Roman" w:hAnsi="Times New Roman" w:cs="Times New Roman"/>
          <w:color w:val="000000"/>
          <w:szCs w:val="21"/>
        </w:rPr>
        <w:t>0N</w:t>
      </w:r>
      <w:r w:rsidRPr="00611D74">
        <w:rPr>
          <w:rFonts w:ascii="Times New Roman" w:hAnsi="Times New Roman" w:cs="Times New Roman"/>
          <w:color w:val="000000"/>
          <w:szCs w:val="21"/>
        </w:rPr>
        <w:tab/>
      </w:r>
      <w:r w:rsidRPr="00611D74">
        <w:rPr>
          <w:rFonts w:ascii="Times New Roman" w:hAnsi="Times New Roman" w:cs="Times New Roman"/>
          <w:color w:val="000000"/>
          <w:szCs w:val="21"/>
        </w:rPr>
        <w:tab/>
      </w:r>
      <w:r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Pr="00611D74">
        <w:rPr>
          <w:rFonts w:ascii="Times New Roman" w:hAnsi="Times New Roman" w:cs="Times New Roman"/>
          <w:color w:val="000000"/>
          <w:szCs w:val="21"/>
        </w:rPr>
        <w:t>C</w:t>
      </w:r>
      <w:r w:rsidRPr="00611D74">
        <w:rPr>
          <w:rFonts w:ascii="Times New Roman" w:hAnsi="Times New Roman" w:cs="Times New Roman" w:hint="eastAsia"/>
          <w:color w:val="000000"/>
          <w:szCs w:val="21"/>
        </w:rPr>
        <w:t>．</w:t>
      </w:r>
      <w:r w:rsidRPr="00611D74">
        <w:rPr>
          <w:rFonts w:ascii="Times New Roman" w:hAnsi="Times New Roman" w:cs="Times New Roman"/>
          <w:color w:val="000000"/>
          <w:szCs w:val="21"/>
        </w:rPr>
        <w:t>5N</w:t>
      </w:r>
      <w:r w:rsidRPr="00611D74">
        <w:rPr>
          <w:rFonts w:ascii="Times New Roman" w:hAnsi="Times New Roman" w:cs="Times New Roman"/>
          <w:color w:val="000000"/>
          <w:szCs w:val="21"/>
        </w:rPr>
        <w:tab/>
      </w:r>
      <w:r w:rsidRPr="00611D74">
        <w:rPr>
          <w:rFonts w:ascii="Times New Roman" w:hAnsi="Times New Roman" w:cs="Times New Roman"/>
          <w:color w:val="000000"/>
          <w:szCs w:val="21"/>
        </w:rPr>
        <w:tab/>
      </w:r>
      <w:r w:rsidRPr="00611D74">
        <w:rPr>
          <w:rFonts w:ascii="Times New Roman" w:hAnsi="Times New Roman" w:cs="Times New Roman" w:hint="eastAsia"/>
          <w:color w:val="000000"/>
          <w:szCs w:val="21"/>
        </w:rPr>
        <w:tab/>
      </w:r>
      <w:r w:rsidRPr="00611D74">
        <w:rPr>
          <w:rFonts w:ascii="Times New Roman" w:hAnsi="Times New Roman" w:cs="Times New Roman"/>
          <w:color w:val="000000"/>
          <w:szCs w:val="21"/>
        </w:rPr>
        <w:t>D</w:t>
      </w:r>
      <w:r w:rsidRPr="00611D74">
        <w:rPr>
          <w:rFonts w:ascii="Times New Roman" w:hAnsi="Times New Roman" w:cs="Times New Roman" w:hint="eastAsia"/>
          <w:color w:val="000000"/>
          <w:szCs w:val="21"/>
        </w:rPr>
        <w:t>．</w:t>
      </w:r>
      <w:r w:rsidRPr="00611D74">
        <w:rPr>
          <w:rFonts w:ascii="Times New Roman" w:hAnsi="Times New Roman" w:cs="Times New Roman"/>
          <w:color w:val="000000"/>
          <w:szCs w:val="21"/>
        </w:rPr>
        <w:t>0N</w:t>
      </w:r>
    </w:p>
    <w:p w:rsidR="0058026B" w:rsidRPr="00611D74" w:rsidRDefault="0058026B" w:rsidP="000145CD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★★</w:t>
      </w:r>
    </w:p>
    <w:p w:rsidR="0058026B" w:rsidRPr="00611D74" w:rsidRDefault="0058026B" w:rsidP="0058026B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Theme="minorEastAsia" w:cs="Times New Roman"/>
          <w:color w:val="FF0000"/>
          <w:szCs w:val="24"/>
        </w:rPr>
        <w:t>【答案】</w:t>
      </w:r>
      <w:r w:rsidR="000145CD" w:rsidRPr="00611D74">
        <w:rPr>
          <w:rFonts w:ascii="Times New Roman" w:hAnsiTheme="minorEastAsia" w:cs="Times New Roman" w:hint="eastAsia"/>
          <w:color w:val="FF0000"/>
          <w:szCs w:val="24"/>
        </w:rPr>
        <w:t>A</w:t>
      </w:r>
    </w:p>
    <w:p w:rsidR="0058026B" w:rsidRPr="00611D74" w:rsidRDefault="0058026B" w:rsidP="00156AFF">
      <w:pPr>
        <w:spacing w:line="400" w:lineRule="exact"/>
        <w:rPr>
          <w:rFonts w:ascii="Times New Roman" w:hAnsi="Times New Roman" w:cs="Times New Roman"/>
        </w:rPr>
      </w:pPr>
    </w:p>
    <w:p w:rsidR="000145CD" w:rsidRPr="00611D74" w:rsidRDefault="00B17C29" w:rsidP="006A212D">
      <w:pPr>
        <w:pStyle w:val="ad"/>
        <w:spacing w:after="0" w:line="400" w:lineRule="exact"/>
        <w:ind w:leftChars="0" w:left="0"/>
        <w:rPr>
          <w:rFonts w:eastAsiaTheme="minorEastAsia"/>
          <w:color w:val="000000"/>
          <w:szCs w:val="21"/>
        </w:rPr>
      </w:pPr>
      <w:r w:rsidRPr="00611D74">
        <w:rPr>
          <w:rFonts w:hint="eastAsia"/>
        </w:rPr>
        <w:t>10</w:t>
      </w:r>
      <w:r w:rsidRPr="00611D74">
        <w:rPr>
          <w:rFonts w:hint="eastAsia"/>
        </w:rPr>
        <w:t>、</w:t>
      </w:r>
      <w:r w:rsidR="00480360" w:rsidRPr="00611D74">
        <w:rPr>
          <w:rFonts w:eastAsiaTheme="minorEastAsia" w:hAnsiTheme="minorEastAsia"/>
          <w:szCs w:val="21"/>
        </w:rPr>
        <w:t>同一直线上的两个力作用在同</w:t>
      </w:r>
      <w:r w:rsidR="00480360" w:rsidRPr="00611D74">
        <w:rPr>
          <w:rFonts w:eastAsiaTheme="minorEastAsia"/>
          <w:szCs w:val="21"/>
        </w:rPr>
        <w:t>—</w:t>
      </w:r>
      <w:r w:rsidR="00480360" w:rsidRPr="00611D74">
        <w:rPr>
          <w:rFonts w:eastAsiaTheme="minorEastAsia" w:hAnsiTheme="minorEastAsia"/>
          <w:szCs w:val="21"/>
        </w:rPr>
        <w:t>物体上，已知其中一个力的大小是</w:t>
      </w:r>
      <w:r w:rsidR="00480360" w:rsidRPr="00611D74">
        <w:rPr>
          <w:rFonts w:eastAsiaTheme="minorEastAsia" w:hint="eastAsia"/>
          <w:szCs w:val="21"/>
        </w:rPr>
        <w:t>8</w:t>
      </w:r>
      <w:r w:rsidR="00480360" w:rsidRPr="00611D74">
        <w:rPr>
          <w:rFonts w:eastAsiaTheme="minorEastAsia"/>
          <w:szCs w:val="21"/>
        </w:rPr>
        <w:t>00N</w:t>
      </w:r>
      <w:r w:rsidR="00480360" w:rsidRPr="00611D74">
        <w:rPr>
          <w:rFonts w:eastAsiaTheme="minorEastAsia" w:hAnsiTheme="minorEastAsia"/>
          <w:szCs w:val="21"/>
        </w:rPr>
        <w:t>，合力的大小是</w:t>
      </w:r>
      <w:r w:rsidR="00480360" w:rsidRPr="00611D74">
        <w:rPr>
          <w:rFonts w:eastAsiaTheme="minorEastAsia"/>
          <w:szCs w:val="21"/>
        </w:rPr>
        <w:t>1000N</w:t>
      </w:r>
      <w:r w:rsidR="00480360" w:rsidRPr="00611D74">
        <w:rPr>
          <w:rFonts w:eastAsiaTheme="minorEastAsia" w:hAnsiTheme="minorEastAsia"/>
          <w:szCs w:val="21"/>
        </w:rPr>
        <w:t>，则另一个力的大小是</w:t>
      </w:r>
      <w:r w:rsidR="00480360" w:rsidRPr="00611D74">
        <w:rPr>
          <w:rFonts w:eastAsiaTheme="minorEastAsia" w:hAnsiTheme="minorEastAsia" w:hint="eastAsia"/>
          <w:szCs w:val="21"/>
        </w:rPr>
        <w:tab/>
      </w:r>
      <w:r w:rsidR="009D5BAA" w:rsidRPr="00611D74">
        <w:rPr>
          <w:rFonts w:asciiTheme="minorEastAsia" w:eastAsiaTheme="minorEastAsia" w:hAnsiTheme="minorEastAsia"/>
          <w:szCs w:val="21"/>
        </w:rPr>
        <w:t>（</w:t>
      </w:r>
      <w:r w:rsidR="00480360" w:rsidRPr="00611D74">
        <w:rPr>
          <w:rFonts w:asciiTheme="minorEastAsia" w:eastAsiaTheme="minorEastAsia" w:hAnsiTheme="minorEastAsia" w:hint="eastAsia"/>
          <w:szCs w:val="21"/>
        </w:rPr>
        <w:tab/>
      </w:r>
      <w:r w:rsidR="00480360" w:rsidRPr="00611D74">
        <w:rPr>
          <w:rFonts w:asciiTheme="minorEastAsia" w:eastAsiaTheme="minorEastAsia" w:hAnsiTheme="minorEastAsia" w:hint="eastAsia"/>
          <w:szCs w:val="21"/>
        </w:rPr>
        <w:tab/>
      </w:r>
      <w:r w:rsidR="009D5BAA" w:rsidRPr="00611D74">
        <w:rPr>
          <w:rFonts w:asciiTheme="minorEastAsia" w:eastAsiaTheme="minorEastAsia" w:hAnsiTheme="minorEastAsia"/>
          <w:szCs w:val="21"/>
        </w:rPr>
        <w:t>）</w:t>
      </w:r>
    </w:p>
    <w:p w:rsidR="00480360" w:rsidRPr="00611D74" w:rsidRDefault="00480360" w:rsidP="006A212D">
      <w:pPr>
        <w:pStyle w:val="ad"/>
        <w:spacing w:after="0" w:line="400" w:lineRule="exact"/>
        <w:ind w:leftChars="202" w:left="424"/>
        <w:rPr>
          <w:rFonts w:eastAsiaTheme="minorEastAsia"/>
          <w:color w:val="000000"/>
          <w:szCs w:val="21"/>
        </w:rPr>
      </w:pPr>
      <w:r w:rsidRPr="00611D74">
        <w:rPr>
          <w:rFonts w:eastAsiaTheme="minorEastAsia"/>
          <w:color w:val="000000"/>
          <w:szCs w:val="21"/>
        </w:rPr>
        <w:t>A</w:t>
      </w:r>
      <w:r w:rsidRPr="00611D74">
        <w:rPr>
          <w:rFonts w:eastAsiaTheme="minorEastAsia" w:hint="eastAsia"/>
          <w:color w:val="000000"/>
          <w:szCs w:val="21"/>
        </w:rPr>
        <w:t>．</w:t>
      </w:r>
      <w:r w:rsidRPr="00611D74">
        <w:rPr>
          <w:rFonts w:eastAsiaTheme="minorEastAsia" w:hAnsiTheme="minorEastAsia"/>
          <w:color w:val="000000"/>
          <w:szCs w:val="21"/>
        </w:rPr>
        <w:t>一定等于</w:t>
      </w:r>
      <w:r w:rsidRPr="00611D74">
        <w:rPr>
          <w:rFonts w:eastAsiaTheme="minorEastAsia" w:hint="eastAsia"/>
          <w:color w:val="000000"/>
          <w:szCs w:val="21"/>
        </w:rPr>
        <w:t>2</w:t>
      </w:r>
      <w:r w:rsidRPr="00611D74">
        <w:rPr>
          <w:rFonts w:eastAsiaTheme="minorEastAsia"/>
          <w:color w:val="000000"/>
          <w:szCs w:val="21"/>
        </w:rPr>
        <w:t>00N</w:t>
      </w:r>
      <w:r w:rsidRPr="00611D74">
        <w:rPr>
          <w:rFonts w:eastAsiaTheme="minorEastAsia" w:hint="eastAsia"/>
          <w:color w:val="000000"/>
          <w:szCs w:val="21"/>
        </w:rPr>
        <w:tab/>
      </w:r>
      <w:r w:rsidRPr="00611D74">
        <w:rPr>
          <w:rFonts w:eastAsiaTheme="minorEastAsia" w:hint="eastAsia"/>
          <w:color w:val="000000"/>
          <w:szCs w:val="21"/>
        </w:rPr>
        <w:tab/>
      </w:r>
      <w:r w:rsidRPr="00611D74">
        <w:rPr>
          <w:rFonts w:eastAsiaTheme="minorEastAsia" w:hint="eastAsia"/>
          <w:color w:val="000000"/>
          <w:szCs w:val="21"/>
        </w:rPr>
        <w:tab/>
      </w:r>
      <w:r w:rsidR="006A212D" w:rsidRPr="00611D74">
        <w:rPr>
          <w:rFonts w:eastAsiaTheme="minorEastAsia" w:hint="eastAsia"/>
          <w:color w:val="000000"/>
          <w:szCs w:val="21"/>
        </w:rPr>
        <w:tab/>
      </w:r>
      <w:r w:rsidRPr="00611D74">
        <w:rPr>
          <w:rFonts w:eastAsiaTheme="minorEastAsia"/>
          <w:color w:val="000000"/>
          <w:szCs w:val="21"/>
        </w:rPr>
        <w:t>B</w:t>
      </w:r>
      <w:r w:rsidRPr="00611D74">
        <w:rPr>
          <w:rFonts w:eastAsiaTheme="minorEastAsia" w:hAnsiTheme="minorEastAsia" w:hint="eastAsia"/>
          <w:color w:val="000000"/>
          <w:szCs w:val="21"/>
        </w:rPr>
        <w:t>．</w:t>
      </w:r>
      <w:r w:rsidRPr="00611D74">
        <w:rPr>
          <w:rFonts w:eastAsiaTheme="minorEastAsia" w:hAnsiTheme="minorEastAsia"/>
          <w:color w:val="000000"/>
          <w:szCs w:val="21"/>
        </w:rPr>
        <w:t>一定小于</w:t>
      </w:r>
      <w:r w:rsidRPr="00611D74">
        <w:rPr>
          <w:rFonts w:eastAsiaTheme="minorEastAsia" w:hint="eastAsia"/>
          <w:color w:val="000000"/>
          <w:szCs w:val="21"/>
        </w:rPr>
        <w:t>2</w:t>
      </w:r>
      <w:r w:rsidRPr="00611D74">
        <w:rPr>
          <w:rFonts w:eastAsiaTheme="minorEastAsia"/>
          <w:color w:val="000000"/>
          <w:szCs w:val="21"/>
        </w:rPr>
        <w:t>00N</w:t>
      </w:r>
    </w:p>
    <w:p w:rsidR="000145CD" w:rsidRPr="00611D74" w:rsidRDefault="00480360" w:rsidP="006A212D">
      <w:pPr>
        <w:pStyle w:val="ad"/>
        <w:spacing w:after="0" w:line="400" w:lineRule="exact"/>
        <w:ind w:leftChars="202" w:left="424"/>
        <w:rPr>
          <w:rFonts w:eastAsiaTheme="minorEastAsia"/>
          <w:color w:val="000000"/>
          <w:szCs w:val="21"/>
        </w:rPr>
      </w:pPr>
      <w:r w:rsidRPr="00611D74">
        <w:rPr>
          <w:rFonts w:eastAsiaTheme="minorEastAsia"/>
          <w:color w:val="000000"/>
          <w:szCs w:val="21"/>
        </w:rPr>
        <w:t>C</w:t>
      </w:r>
      <w:r w:rsidRPr="00611D74">
        <w:rPr>
          <w:rFonts w:eastAsiaTheme="minorEastAsia" w:hAnsiTheme="minorEastAsia" w:hint="eastAsia"/>
          <w:color w:val="000000"/>
          <w:szCs w:val="21"/>
        </w:rPr>
        <w:t>．</w:t>
      </w:r>
      <w:r w:rsidRPr="00611D74">
        <w:rPr>
          <w:rFonts w:eastAsiaTheme="minorEastAsia" w:hAnsiTheme="minorEastAsia"/>
          <w:color w:val="000000"/>
          <w:szCs w:val="21"/>
        </w:rPr>
        <w:t>可能等于</w:t>
      </w:r>
      <w:r w:rsidRPr="00611D74">
        <w:rPr>
          <w:rFonts w:eastAsiaTheme="minorEastAsia"/>
          <w:color w:val="000000"/>
          <w:szCs w:val="21"/>
        </w:rPr>
        <w:t>1</w:t>
      </w:r>
      <w:r w:rsidRPr="00611D74">
        <w:rPr>
          <w:rFonts w:eastAsiaTheme="minorEastAsia" w:hint="eastAsia"/>
          <w:color w:val="000000"/>
          <w:szCs w:val="21"/>
        </w:rPr>
        <w:t>8</w:t>
      </w:r>
      <w:r w:rsidRPr="00611D74">
        <w:rPr>
          <w:rFonts w:eastAsiaTheme="minorEastAsia"/>
          <w:color w:val="000000"/>
          <w:szCs w:val="21"/>
        </w:rPr>
        <w:t>00N</w:t>
      </w:r>
      <w:r w:rsidRPr="00611D74">
        <w:rPr>
          <w:rFonts w:eastAsiaTheme="minorEastAsia" w:hint="eastAsia"/>
          <w:color w:val="000000"/>
          <w:szCs w:val="21"/>
        </w:rPr>
        <w:tab/>
      </w:r>
      <w:r w:rsidRPr="00611D74">
        <w:rPr>
          <w:rFonts w:eastAsiaTheme="minorEastAsia" w:hint="eastAsia"/>
          <w:color w:val="000000"/>
          <w:szCs w:val="21"/>
        </w:rPr>
        <w:tab/>
      </w:r>
      <w:r w:rsidRPr="00611D74">
        <w:rPr>
          <w:rFonts w:eastAsiaTheme="minorEastAsia" w:hint="eastAsia"/>
          <w:color w:val="000000"/>
          <w:szCs w:val="21"/>
        </w:rPr>
        <w:tab/>
      </w:r>
      <w:r w:rsidR="006A212D" w:rsidRPr="00611D74">
        <w:rPr>
          <w:rFonts w:eastAsiaTheme="minorEastAsia" w:hint="eastAsia"/>
          <w:color w:val="000000"/>
          <w:szCs w:val="21"/>
        </w:rPr>
        <w:tab/>
      </w:r>
      <w:r w:rsidRPr="00611D74">
        <w:rPr>
          <w:rFonts w:eastAsiaTheme="minorEastAsia"/>
          <w:color w:val="000000"/>
          <w:szCs w:val="21"/>
        </w:rPr>
        <w:t>D</w:t>
      </w:r>
      <w:r w:rsidRPr="00611D74">
        <w:rPr>
          <w:rFonts w:eastAsiaTheme="minorEastAsia" w:hAnsiTheme="minorEastAsia" w:hint="eastAsia"/>
          <w:color w:val="000000"/>
          <w:szCs w:val="21"/>
        </w:rPr>
        <w:t>．</w:t>
      </w:r>
      <w:r w:rsidRPr="00611D74">
        <w:rPr>
          <w:rFonts w:eastAsiaTheme="minorEastAsia" w:hAnsiTheme="minorEastAsia"/>
          <w:color w:val="000000"/>
          <w:szCs w:val="21"/>
        </w:rPr>
        <w:t>一定大于</w:t>
      </w:r>
      <w:r w:rsidRPr="00611D74">
        <w:rPr>
          <w:rFonts w:eastAsiaTheme="minorEastAsia"/>
          <w:color w:val="000000"/>
          <w:szCs w:val="21"/>
        </w:rPr>
        <w:t>1</w:t>
      </w:r>
      <w:r w:rsidRPr="00611D74">
        <w:rPr>
          <w:rFonts w:eastAsiaTheme="minorEastAsia" w:hint="eastAsia"/>
          <w:color w:val="000000"/>
          <w:szCs w:val="21"/>
        </w:rPr>
        <w:t>8</w:t>
      </w:r>
      <w:r w:rsidRPr="00611D74">
        <w:rPr>
          <w:rFonts w:eastAsiaTheme="minorEastAsia"/>
          <w:color w:val="000000"/>
          <w:szCs w:val="21"/>
        </w:rPr>
        <w:t>00N</w:t>
      </w:r>
    </w:p>
    <w:p w:rsidR="00F8376E" w:rsidRPr="00611D74" w:rsidRDefault="00F8376E" w:rsidP="006A212D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★★</w:t>
      </w:r>
    </w:p>
    <w:p w:rsidR="00F8376E" w:rsidRPr="00611D74" w:rsidRDefault="00F8376E" w:rsidP="006A212D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Theme="minorEastAsia" w:cs="Times New Roman"/>
          <w:color w:val="FF0000"/>
          <w:szCs w:val="24"/>
        </w:rPr>
        <w:t>【答案】</w:t>
      </w:r>
      <w:r w:rsidR="00480360" w:rsidRPr="00611D74">
        <w:rPr>
          <w:rFonts w:ascii="Times New Roman" w:hAnsiTheme="minorEastAsia" w:cs="Times New Roman" w:hint="eastAsia"/>
          <w:color w:val="FF0000"/>
          <w:szCs w:val="24"/>
        </w:rPr>
        <w:t>C</w:t>
      </w:r>
    </w:p>
    <w:p w:rsidR="00F8376E" w:rsidRPr="00611D74" w:rsidRDefault="00F8376E" w:rsidP="006A212D">
      <w:pPr>
        <w:spacing w:line="400" w:lineRule="exact"/>
        <w:rPr>
          <w:rFonts w:ascii="Times New Roman" w:hAnsi="Times New Roman" w:cs="Times New Roman"/>
        </w:rPr>
      </w:pPr>
    </w:p>
    <w:p w:rsidR="00F8376E" w:rsidRPr="00611D74" w:rsidRDefault="00F8376E" w:rsidP="00F8376E">
      <w:pPr>
        <w:spacing w:line="400" w:lineRule="exact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 w:hint="eastAsia"/>
        </w:rPr>
        <w:lastRenderedPageBreak/>
        <w:t>11</w:t>
      </w:r>
      <w:r w:rsidRPr="00611D74">
        <w:rPr>
          <w:rFonts w:ascii="Times New Roman" w:hAnsi="Times New Roman" w:cs="Times New Roman" w:hint="eastAsia"/>
        </w:rPr>
        <w:t>、</w:t>
      </w:r>
      <w:r w:rsidR="00480360" w:rsidRPr="00611D74">
        <w:rPr>
          <w:rFonts w:ascii="Times New Roman" w:hAnsi="Times New Roman" w:cs="Times New Roman" w:hint="eastAsia"/>
        </w:rPr>
        <w:t>小红同学用</w:t>
      </w:r>
      <w:r w:rsidR="00480360" w:rsidRPr="00611D74">
        <w:rPr>
          <w:rFonts w:ascii="Times New Roman" w:hAnsi="Times New Roman" w:cs="Times New Roman" w:hint="eastAsia"/>
        </w:rPr>
        <w:t>200N</w:t>
      </w:r>
      <w:r w:rsidR="00480360" w:rsidRPr="00611D74">
        <w:rPr>
          <w:rFonts w:ascii="Times New Roman" w:hAnsi="Times New Roman" w:cs="Times New Roman" w:hint="eastAsia"/>
        </w:rPr>
        <w:t>力竖直向上提一个重</w:t>
      </w:r>
      <w:r w:rsidR="00480360" w:rsidRPr="00611D74">
        <w:rPr>
          <w:rFonts w:ascii="Times New Roman" w:hAnsi="Times New Roman" w:cs="Times New Roman" w:hint="eastAsia"/>
        </w:rPr>
        <w:t>150N</w:t>
      </w:r>
      <w:r w:rsidR="00480360" w:rsidRPr="00611D74">
        <w:rPr>
          <w:rFonts w:ascii="Times New Roman" w:hAnsi="Times New Roman" w:cs="Times New Roman" w:hint="eastAsia"/>
        </w:rPr>
        <w:t>的水桶，水桶受到的合力为</w:t>
      </w:r>
      <w:r w:rsidR="00480360" w:rsidRPr="00611D74">
        <w:rPr>
          <w:rFonts w:ascii="Times New Roman" w:hAnsi="Times New Roman" w:cs="Times New Roman" w:hint="eastAsia"/>
        </w:rPr>
        <w:t>______</w:t>
      </w:r>
      <w:r w:rsidR="00480360" w:rsidRPr="00611D74">
        <w:rPr>
          <w:rFonts w:ascii="Times New Roman" w:hAnsi="Times New Roman" w:cs="Times New Roman" w:hint="eastAsia"/>
        </w:rPr>
        <w:t>，方向是</w:t>
      </w:r>
      <w:r w:rsidR="00480360" w:rsidRPr="00611D74">
        <w:rPr>
          <w:rFonts w:ascii="Times New Roman" w:hAnsi="Times New Roman" w:cs="Times New Roman" w:hint="eastAsia"/>
        </w:rPr>
        <w:t>_____</w:t>
      </w:r>
      <w:r w:rsidRPr="00611D74">
        <w:rPr>
          <w:rFonts w:ascii="Times New Roman" w:hAnsi="Times New Roman" w:cs="Times New Roman" w:hint="eastAsia"/>
        </w:rPr>
        <w:t>。</w:t>
      </w:r>
    </w:p>
    <w:p w:rsidR="00B17C29" w:rsidRPr="00611D74" w:rsidRDefault="00B17C29" w:rsidP="00F8376E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★★</w:t>
      </w:r>
    </w:p>
    <w:p w:rsidR="00B17C29" w:rsidRPr="00611D74" w:rsidRDefault="00B17C29" w:rsidP="00B17C29">
      <w:pPr>
        <w:spacing w:line="400" w:lineRule="exact"/>
        <w:rPr>
          <w:rFonts w:ascii="Times New Roman" w:hAnsiTheme="minorEastAsia" w:cs="Times New Roman"/>
          <w:color w:val="FF0000"/>
          <w:szCs w:val="24"/>
        </w:rPr>
      </w:pPr>
      <w:r w:rsidRPr="00611D74">
        <w:rPr>
          <w:rFonts w:ascii="Times New Roman" w:hAnsiTheme="minorEastAsia" w:cs="Times New Roman"/>
          <w:color w:val="FF0000"/>
          <w:szCs w:val="24"/>
        </w:rPr>
        <w:t>【答案】</w:t>
      </w:r>
      <w:r w:rsidR="00480360" w:rsidRPr="00611D74">
        <w:rPr>
          <w:rFonts w:ascii="Times New Roman" w:hAnsiTheme="minorEastAsia" w:cs="Times New Roman" w:hint="eastAsia"/>
          <w:color w:val="FF0000"/>
          <w:szCs w:val="24"/>
        </w:rPr>
        <w:t>50N</w:t>
      </w:r>
      <w:r w:rsidR="00480360" w:rsidRPr="00611D74">
        <w:rPr>
          <w:rFonts w:ascii="Times New Roman" w:hAnsiTheme="minorEastAsia" w:cs="Times New Roman" w:hint="eastAsia"/>
          <w:color w:val="FF0000"/>
          <w:szCs w:val="24"/>
        </w:rPr>
        <w:t>；竖直向上</w:t>
      </w:r>
    </w:p>
    <w:p w:rsidR="0058013B" w:rsidRPr="00611D74" w:rsidRDefault="0058013B" w:rsidP="00B17C29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480360" w:rsidRPr="00611D74" w:rsidRDefault="00156AFF" w:rsidP="00480360">
      <w:pPr>
        <w:spacing w:line="400" w:lineRule="exact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 w:hint="eastAsia"/>
        </w:rPr>
        <w:t>1</w:t>
      </w:r>
      <w:r w:rsidR="00F8376E" w:rsidRPr="00611D74">
        <w:rPr>
          <w:rFonts w:ascii="Times New Roman" w:hAnsi="Times New Roman" w:cs="Times New Roman" w:hint="eastAsia"/>
        </w:rPr>
        <w:t>2</w:t>
      </w:r>
      <w:r w:rsidRPr="00611D74">
        <w:rPr>
          <w:rFonts w:ascii="Times New Roman" w:hAnsi="Times New Roman" w:cs="Times New Roman" w:hint="eastAsia"/>
        </w:rPr>
        <w:t>、</w:t>
      </w:r>
      <w:r w:rsidR="00480360" w:rsidRPr="00611D74">
        <w:rPr>
          <w:rFonts w:ascii="Times New Roman" w:hAnsi="Times New Roman" w:cs="Times New Roman" w:hint="eastAsia"/>
        </w:rPr>
        <w:t>一个重力为</w:t>
      </w:r>
      <w:r w:rsidR="00480360" w:rsidRPr="00611D74">
        <w:rPr>
          <w:rFonts w:ascii="Times New Roman" w:hAnsi="Times New Roman" w:cs="Times New Roman" w:hint="eastAsia"/>
        </w:rPr>
        <w:t>10</w:t>
      </w:r>
      <w:r w:rsidR="00480360" w:rsidRPr="00611D74">
        <w:rPr>
          <w:rFonts w:ascii="Times New Roman" w:hAnsi="Times New Roman" w:cs="Times New Roman" w:hint="eastAsia"/>
        </w:rPr>
        <w:t>牛的排球，若用</w:t>
      </w:r>
      <w:r w:rsidR="00480360" w:rsidRPr="00611D74">
        <w:rPr>
          <w:rFonts w:ascii="Times New Roman" w:hAnsi="Times New Roman" w:cs="Times New Roman" w:hint="eastAsia"/>
        </w:rPr>
        <w:t>15</w:t>
      </w:r>
      <w:r w:rsidR="00480360" w:rsidRPr="00611D74">
        <w:rPr>
          <w:rFonts w:ascii="Times New Roman" w:hAnsi="Times New Roman" w:cs="Times New Roman" w:hint="eastAsia"/>
        </w:rPr>
        <w:t>牛竖直向上的力将他向上击出，使排球竖直向上运动。不记空气阻力，则击球瞬间排球所受的合力大小为</w:t>
      </w:r>
      <w:r w:rsidR="00480360" w:rsidRPr="00611D74">
        <w:rPr>
          <w:rFonts w:ascii="Times New Roman" w:hAnsi="Times New Roman" w:cs="Times New Roman" w:hint="eastAsia"/>
        </w:rPr>
        <w:t>_______</w:t>
      </w:r>
      <w:r w:rsidR="00480360" w:rsidRPr="00611D74">
        <w:rPr>
          <w:rFonts w:ascii="Times New Roman" w:hAnsi="Times New Roman" w:cs="Times New Roman" w:hint="eastAsia"/>
        </w:rPr>
        <w:t>，合力的方向是</w:t>
      </w:r>
      <w:r w:rsidR="00480360" w:rsidRPr="00611D74">
        <w:rPr>
          <w:rFonts w:ascii="Times New Roman" w:hAnsi="Times New Roman" w:cs="Times New Roman" w:hint="eastAsia"/>
        </w:rPr>
        <w:t>_______</w:t>
      </w:r>
      <w:r w:rsidR="00480360" w:rsidRPr="00611D74">
        <w:rPr>
          <w:rFonts w:ascii="Times New Roman" w:hAnsi="Times New Roman" w:cs="Times New Roman" w:hint="eastAsia"/>
        </w:rPr>
        <w:t>，若空气阻力为</w:t>
      </w:r>
      <w:r w:rsidR="00480360" w:rsidRPr="00611D74">
        <w:rPr>
          <w:rFonts w:ascii="Times New Roman" w:hAnsi="Times New Roman" w:cs="Times New Roman" w:hint="eastAsia"/>
        </w:rPr>
        <w:t>0.2</w:t>
      </w:r>
      <w:r w:rsidR="00480360" w:rsidRPr="00611D74">
        <w:rPr>
          <w:rFonts w:ascii="Times New Roman" w:hAnsi="Times New Roman" w:cs="Times New Roman" w:hint="eastAsia"/>
        </w:rPr>
        <w:t>牛，则排球在上升过程中受到的合力大小是</w:t>
      </w:r>
      <w:r w:rsidR="00480360" w:rsidRPr="00611D74">
        <w:rPr>
          <w:rFonts w:ascii="Times New Roman" w:hAnsi="Times New Roman" w:cs="Times New Roman" w:hint="eastAsia"/>
        </w:rPr>
        <w:t>______</w:t>
      </w:r>
      <w:r w:rsidR="00480360" w:rsidRPr="00611D74">
        <w:rPr>
          <w:rFonts w:ascii="Times New Roman" w:hAnsi="Times New Roman" w:cs="Times New Roman" w:hint="eastAsia"/>
        </w:rPr>
        <w:t>，方向是</w:t>
      </w:r>
      <w:r w:rsidR="00480360" w:rsidRPr="00611D74">
        <w:rPr>
          <w:rFonts w:ascii="Times New Roman" w:hAnsi="Times New Roman" w:cs="Times New Roman" w:hint="eastAsia"/>
        </w:rPr>
        <w:t>_____</w:t>
      </w:r>
      <w:r w:rsidR="00480360" w:rsidRPr="00611D74">
        <w:rPr>
          <w:rFonts w:ascii="Times New Roman" w:hAnsi="Times New Roman" w:cs="Times New Roman" w:hint="eastAsia"/>
        </w:rPr>
        <w:t>。</w:t>
      </w:r>
    </w:p>
    <w:p w:rsidR="00D4203D" w:rsidRPr="00611D74" w:rsidRDefault="00D4203D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★★</w:t>
      </w:r>
    </w:p>
    <w:p w:rsidR="007B0633" w:rsidRPr="00611D74" w:rsidRDefault="007B0633" w:rsidP="000158BE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Theme="minorEastAsia" w:cs="Times New Roman"/>
          <w:color w:val="FF0000"/>
          <w:szCs w:val="24"/>
        </w:rPr>
        <w:t>【答案】</w:t>
      </w:r>
      <w:r w:rsidR="00480360" w:rsidRPr="00611D74">
        <w:rPr>
          <w:rFonts w:ascii="Times New Roman" w:hAnsi="Times New Roman" w:cs="Times New Roman" w:hint="eastAsia"/>
          <w:color w:val="FF0000"/>
          <w:szCs w:val="24"/>
        </w:rPr>
        <w:t>5N</w:t>
      </w:r>
      <w:r w:rsidR="00480360" w:rsidRPr="00611D74">
        <w:rPr>
          <w:rFonts w:ascii="Times New Roman" w:hAnsi="Times New Roman" w:cs="Times New Roman" w:hint="eastAsia"/>
          <w:color w:val="FF0000"/>
          <w:szCs w:val="24"/>
        </w:rPr>
        <w:t>；竖直向上；</w:t>
      </w:r>
      <w:r w:rsidR="00480360" w:rsidRPr="00611D74">
        <w:rPr>
          <w:rFonts w:ascii="Times New Roman" w:hAnsi="Times New Roman" w:cs="Times New Roman" w:hint="eastAsia"/>
          <w:color w:val="FF0000"/>
          <w:szCs w:val="24"/>
        </w:rPr>
        <w:t>10.2N</w:t>
      </w:r>
      <w:r w:rsidR="00480360" w:rsidRPr="00611D74">
        <w:rPr>
          <w:rFonts w:ascii="Times New Roman" w:hAnsi="Times New Roman" w:cs="Times New Roman" w:hint="eastAsia"/>
          <w:color w:val="FF0000"/>
          <w:szCs w:val="24"/>
        </w:rPr>
        <w:t>；竖直向下</w:t>
      </w:r>
    </w:p>
    <w:p w:rsidR="009565C8" w:rsidRPr="00611D74" w:rsidRDefault="009565C8" w:rsidP="00285104">
      <w:pPr>
        <w:spacing w:line="400" w:lineRule="exact"/>
        <w:rPr>
          <w:rFonts w:ascii="Times New Roman" w:hAnsi="Times New Roman" w:cs="Times New Roman"/>
        </w:rPr>
      </w:pPr>
    </w:p>
    <w:p w:rsidR="009B631F" w:rsidRPr="00611D74" w:rsidRDefault="007B0633" w:rsidP="009B631F">
      <w:pPr>
        <w:spacing w:line="400" w:lineRule="exact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/>
        </w:rPr>
        <w:t>1</w:t>
      </w:r>
      <w:r w:rsidR="00480360" w:rsidRPr="00611D74">
        <w:rPr>
          <w:rFonts w:ascii="Times New Roman" w:hAnsi="Times New Roman" w:cs="Times New Roman" w:hint="eastAsia"/>
        </w:rPr>
        <w:t>3</w:t>
      </w:r>
      <w:r w:rsidRPr="00611D74">
        <w:rPr>
          <w:rFonts w:ascii="Times New Roman" w:hAnsi="Times New Roman" w:cs="Times New Roman"/>
        </w:rPr>
        <w:t>、</w:t>
      </w:r>
      <w:r w:rsidR="009B631F" w:rsidRPr="00611D74">
        <w:rPr>
          <w:rFonts w:ascii="Times New Roman" w:hAnsi="Times New Roman" w:cs="Times New Roman" w:hint="eastAsia"/>
        </w:rPr>
        <w:t>重</w:t>
      </w:r>
      <w:r w:rsidR="009B631F" w:rsidRPr="00611D74">
        <w:rPr>
          <w:rFonts w:ascii="Times New Roman" w:hAnsi="Times New Roman" w:cs="Times New Roman" w:hint="eastAsia"/>
        </w:rPr>
        <w:t>20</w:t>
      </w:r>
      <w:r w:rsidR="009B631F" w:rsidRPr="00611D74">
        <w:rPr>
          <w:rFonts w:ascii="Times New Roman" w:hAnsi="Times New Roman" w:cs="Times New Roman" w:hint="eastAsia"/>
        </w:rPr>
        <w:t>牛的物体放在水平桌面上，在</w:t>
      </w:r>
      <w:r w:rsidR="009B631F" w:rsidRPr="00611D74">
        <w:rPr>
          <w:rFonts w:ascii="Times New Roman" w:hAnsi="Times New Roman" w:cs="Times New Roman" w:hint="eastAsia"/>
        </w:rPr>
        <w:t>15</w:t>
      </w:r>
      <w:r w:rsidR="009B631F" w:rsidRPr="00611D74">
        <w:rPr>
          <w:rFonts w:ascii="Times New Roman" w:hAnsi="Times New Roman" w:cs="Times New Roman" w:hint="eastAsia"/>
        </w:rPr>
        <w:t>牛的水平向东的力的作用下，向正东做加速运动，若物体所受的合力为</w:t>
      </w:r>
      <w:r w:rsidR="009B631F" w:rsidRPr="00611D74">
        <w:rPr>
          <w:rFonts w:ascii="Times New Roman" w:hAnsi="Times New Roman" w:cs="Times New Roman" w:hint="eastAsia"/>
        </w:rPr>
        <w:t>14</w:t>
      </w:r>
      <w:r w:rsidR="009B631F" w:rsidRPr="00611D74">
        <w:rPr>
          <w:rFonts w:ascii="Times New Roman" w:hAnsi="Times New Roman" w:cs="Times New Roman" w:hint="eastAsia"/>
        </w:rPr>
        <w:t>牛，则它受到的水平方向的阻力大小为</w:t>
      </w:r>
      <w:r w:rsidR="009B631F" w:rsidRPr="00611D74">
        <w:rPr>
          <w:rFonts w:ascii="Times New Roman" w:hAnsi="Times New Roman" w:cs="Times New Roman" w:hint="eastAsia"/>
        </w:rPr>
        <w:t>_______</w:t>
      </w:r>
      <w:r w:rsidR="009B631F" w:rsidRPr="00611D74">
        <w:rPr>
          <w:rFonts w:ascii="Times New Roman" w:hAnsi="Times New Roman" w:cs="Times New Roman" w:hint="eastAsia"/>
        </w:rPr>
        <w:t>，阻力方向是</w:t>
      </w:r>
      <w:r w:rsidR="009B631F" w:rsidRPr="00611D74">
        <w:rPr>
          <w:rFonts w:ascii="Times New Roman" w:hAnsi="Times New Roman" w:cs="Times New Roman" w:hint="eastAsia"/>
        </w:rPr>
        <w:t>_______</w:t>
      </w:r>
      <w:r w:rsidR="009B631F" w:rsidRPr="00611D74">
        <w:rPr>
          <w:rFonts w:ascii="Times New Roman" w:hAnsi="Times New Roman" w:cs="Times New Roman" w:hint="eastAsia"/>
        </w:rPr>
        <w:t>。</w:t>
      </w:r>
    </w:p>
    <w:p w:rsidR="0058013B" w:rsidRPr="00611D74" w:rsidRDefault="0058013B" w:rsidP="009B631F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</w:t>
      </w:r>
      <w:r w:rsidR="00CA0FF2" w:rsidRPr="00611D74">
        <w:rPr>
          <w:rFonts w:ascii="Times New Roman" w:hAnsiTheme="minorEastAsia" w:cs="Times New Roman"/>
          <w:color w:val="FF0000"/>
          <w:szCs w:val="24"/>
        </w:rPr>
        <w:t>★</w:t>
      </w:r>
    </w:p>
    <w:p w:rsidR="0058013B" w:rsidRPr="00611D74" w:rsidRDefault="0058013B" w:rsidP="0058013B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611D74">
        <w:rPr>
          <w:rFonts w:ascii="Times New Roman" w:hAnsi="Times New Roman" w:cs="Times New Roman"/>
          <w:color w:val="FF0000"/>
          <w:szCs w:val="21"/>
        </w:rPr>
        <w:t>【答案】</w:t>
      </w:r>
      <w:r w:rsidR="009B631F" w:rsidRPr="00611D74">
        <w:rPr>
          <w:rFonts w:ascii="Times New Roman" w:hAnsi="Times New Roman" w:cs="Times New Roman" w:hint="eastAsia"/>
          <w:color w:val="FF0000"/>
        </w:rPr>
        <w:t>1N</w:t>
      </w:r>
      <w:r w:rsidR="009B631F" w:rsidRPr="00611D74">
        <w:rPr>
          <w:rFonts w:ascii="Times New Roman" w:hAnsi="Times New Roman" w:cs="Times New Roman" w:hint="eastAsia"/>
          <w:color w:val="FF0000"/>
        </w:rPr>
        <w:t>；水平向西</w:t>
      </w:r>
    </w:p>
    <w:p w:rsidR="007B0633" w:rsidRPr="00611D74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8E33BA" w:rsidRPr="00611D74" w:rsidRDefault="007B0633" w:rsidP="000158BE">
      <w:pPr>
        <w:spacing w:line="400" w:lineRule="exact"/>
        <w:rPr>
          <w:rFonts w:ascii="Times New Roman" w:hAnsi="Times New Roman" w:cs="Times New Roman"/>
          <w:szCs w:val="21"/>
        </w:rPr>
      </w:pPr>
      <w:r w:rsidRPr="00611D74">
        <w:rPr>
          <w:rFonts w:ascii="Times New Roman" w:hAnsi="Times New Roman" w:cs="Times New Roman"/>
        </w:rPr>
        <w:t>1</w:t>
      </w:r>
      <w:r w:rsidR="00352A30" w:rsidRPr="00611D74">
        <w:rPr>
          <w:rFonts w:ascii="Times New Roman" w:hAnsi="Times New Roman" w:cs="Times New Roman" w:hint="eastAsia"/>
        </w:rPr>
        <w:t>4</w:t>
      </w:r>
      <w:r w:rsidRPr="00611D74">
        <w:rPr>
          <w:rFonts w:ascii="Times New Roman" w:hAnsi="Times New Roman" w:cs="Times New Roman"/>
        </w:rPr>
        <w:t>、</w:t>
      </w:r>
      <w:r w:rsidR="008E33BA" w:rsidRPr="00611D74">
        <w:rPr>
          <w:rFonts w:ascii="Times New Roman" w:hAnsi="Arial" w:cs="Times New Roman"/>
          <w:szCs w:val="21"/>
        </w:rPr>
        <w:t>一个质量为</w:t>
      </w:r>
      <w:r w:rsidR="008E33BA" w:rsidRPr="00611D74">
        <w:rPr>
          <w:rFonts w:ascii="Times New Roman" w:hAnsi="Times New Roman" w:cs="Times New Roman"/>
          <w:szCs w:val="21"/>
        </w:rPr>
        <w:t>3kg</w:t>
      </w:r>
      <w:r w:rsidR="008E33BA" w:rsidRPr="00611D74">
        <w:rPr>
          <w:rFonts w:ascii="Times New Roman" w:hAnsi="Arial" w:cs="Times New Roman"/>
          <w:szCs w:val="21"/>
        </w:rPr>
        <w:t>的铅球，在地面上受到的重力是</w:t>
      </w:r>
      <w:r w:rsidR="008E33BA" w:rsidRPr="00611D74">
        <w:rPr>
          <w:rFonts w:ascii="Times New Roman" w:hAnsi="Times New Roman" w:cs="Times New Roman"/>
          <w:szCs w:val="21"/>
        </w:rPr>
        <w:t>_________N</w:t>
      </w:r>
      <w:r w:rsidR="008E33BA" w:rsidRPr="00611D74">
        <w:rPr>
          <w:rFonts w:ascii="Times New Roman" w:hAnsi="Arial" w:cs="Times New Roman"/>
          <w:szCs w:val="21"/>
        </w:rPr>
        <w:t>，方向指向</w:t>
      </w:r>
      <w:r w:rsidR="008E33BA" w:rsidRPr="00611D74">
        <w:rPr>
          <w:rFonts w:ascii="Times New Roman" w:hAnsi="Times New Roman" w:cs="Times New Roman"/>
          <w:szCs w:val="21"/>
        </w:rPr>
        <w:t>_________</w:t>
      </w:r>
      <w:r w:rsidR="008E33BA" w:rsidRPr="00611D74">
        <w:rPr>
          <w:rFonts w:ascii="Times New Roman" w:hAnsi="Arial" w:cs="Times New Roman"/>
          <w:szCs w:val="21"/>
        </w:rPr>
        <w:t>。当运动员向斜上方推出这个铅球时，主要是</w:t>
      </w:r>
      <w:r w:rsidR="008E33BA" w:rsidRPr="00611D74">
        <w:rPr>
          <w:rFonts w:ascii="Times New Roman" w:hAnsi="Times New Roman" w:cs="Times New Roman"/>
          <w:szCs w:val="21"/>
        </w:rPr>
        <w:t>_________</w:t>
      </w:r>
      <w:r w:rsidR="008E33BA" w:rsidRPr="00611D74">
        <w:rPr>
          <w:rFonts w:ascii="Times New Roman" w:hAnsi="Arial" w:cs="Times New Roman"/>
          <w:szCs w:val="21"/>
        </w:rPr>
        <w:t>的作用使铅球不能做直线运动</w:t>
      </w:r>
      <w:r w:rsidR="00207BAC" w:rsidRPr="00611D74">
        <w:rPr>
          <w:rFonts w:ascii="Times New Roman" w:hAnsi="Arial" w:cs="Times New Roman" w:hint="eastAsia"/>
          <w:szCs w:val="21"/>
        </w:rPr>
        <w:t>。</w:t>
      </w:r>
    </w:p>
    <w:p w:rsidR="000158BE" w:rsidRPr="00611D74" w:rsidRDefault="00D4203D" w:rsidP="000158BE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="00E32824" w:rsidRPr="00611D74">
        <w:rPr>
          <w:rFonts w:ascii="Times New Roman" w:hAnsiTheme="minorEastAsia" w:cs="Times New Roman"/>
          <w:color w:val="FF0000"/>
          <w:szCs w:val="24"/>
        </w:rPr>
        <w:t>★</w:t>
      </w:r>
      <w:r w:rsidR="008403F0" w:rsidRPr="00611D74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611D74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Theme="minorEastAsia" w:cs="Times New Roman"/>
          <w:color w:val="FF0000"/>
          <w:szCs w:val="24"/>
        </w:rPr>
        <w:t>【答案】</w:t>
      </w:r>
      <w:r w:rsidR="00207BAC" w:rsidRPr="00611D74">
        <w:rPr>
          <w:rFonts w:ascii="Times New Roman" w:hAnsi="Times New Roman" w:cs="Times New Roman" w:hint="eastAsia"/>
          <w:color w:val="FF0000"/>
          <w:szCs w:val="24"/>
        </w:rPr>
        <w:t>29.4</w:t>
      </w:r>
      <w:r w:rsidR="008403F0" w:rsidRPr="00611D74">
        <w:rPr>
          <w:rFonts w:ascii="Times New Roman" w:hAnsi="Times New Roman" w:cs="Times New Roman" w:hint="eastAsia"/>
          <w:color w:val="FF0000"/>
          <w:szCs w:val="24"/>
        </w:rPr>
        <w:t>；</w:t>
      </w:r>
      <w:r w:rsidR="00207BAC" w:rsidRPr="00611D74">
        <w:rPr>
          <w:rFonts w:ascii="Times New Roman" w:hAnsi="Times New Roman" w:cs="Times New Roman" w:hint="eastAsia"/>
          <w:color w:val="FF0000"/>
          <w:szCs w:val="24"/>
        </w:rPr>
        <w:t>竖直向下；重力</w:t>
      </w:r>
    </w:p>
    <w:p w:rsidR="00285104" w:rsidRPr="00611D74" w:rsidRDefault="00285104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4566FC" w:rsidRPr="00611D74" w:rsidRDefault="00285104" w:rsidP="0058013B">
      <w:pPr>
        <w:spacing w:line="400" w:lineRule="exact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/>
        </w:rPr>
        <w:t>1</w:t>
      </w:r>
      <w:r w:rsidR="00207BAC" w:rsidRPr="00611D74">
        <w:rPr>
          <w:rFonts w:ascii="Times New Roman" w:hAnsi="Times New Roman" w:cs="Times New Roman" w:hint="eastAsia"/>
        </w:rPr>
        <w:t>5</w:t>
      </w:r>
      <w:r w:rsidRPr="00611D74">
        <w:rPr>
          <w:rFonts w:ascii="Times New Roman" w:hAnsi="Times New Roman" w:cs="Times New Roman"/>
        </w:rPr>
        <w:t>、</w:t>
      </w:r>
      <w:r w:rsidR="00C21BD0" w:rsidRPr="00611D74">
        <w:rPr>
          <w:rFonts w:ascii="Times New Roman" w:hAnsi="Times New Roman" w:cs="Times New Roman" w:hint="eastAsia"/>
        </w:rPr>
        <w:t>一台起重机用</w:t>
      </w:r>
      <w:r w:rsidR="00C21BD0" w:rsidRPr="00611D74">
        <w:rPr>
          <w:rFonts w:ascii="Times New Roman" w:hAnsi="Times New Roman" w:cs="Times New Roman" w:hint="eastAsia"/>
        </w:rPr>
        <w:t>59000N</w:t>
      </w:r>
      <w:r w:rsidR="00C21BD0" w:rsidRPr="00611D74">
        <w:rPr>
          <w:rFonts w:ascii="Times New Roman" w:hAnsi="Times New Roman" w:cs="Times New Roman" w:hint="eastAsia"/>
        </w:rPr>
        <w:t>的拉力吊起质量为</w:t>
      </w:r>
      <w:r w:rsidR="00C21BD0" w:rsidRPr="00611D74">
        <w:rPr>
          <w:rFonts w:ascii="Times New Roman" w:hAnsi="Times New Roman" w:cs="Times New Roman" w:hint="eastAsia"/>
        </w:rPr>
        <w:t>5t</w:t>
      </w:r>
      <w:r w:rsidR="00C21BD0" w:rsidRPr="00611D74">
        <w:rPr>
          <w:rFonts w:ascii="Times New Roman" w:hAnsi="Times New Roman" w:cs="Times New Roman" w:hint="eastAsia"/>
        </w:rPr>
        <w:t>的货物，则货物所受的合力为</w:t>
      </w:r>
      <w:r w:rsidR="00C21BD0" w:rsidRPr="00611D74">
        <w:rPr>
          <w:rFonts w:ascii="Times New Roman" w:hAnsi="Times New Roman" w:cs="Times New Roman" w:hint="eastAsia"/>
        </w:rPr>
        <w:t>______</w:t>
      </w:r>
      <w:r w:rsidR="00C21BD0" w:rsidRPr="00611D74">
        <w:rPr>
          <w:rFonts w:ascii="Times New Roman" w:hAnsi="Times New Roman" w:cs="Times New Roman" w:hint="eastAsia"/>
        </w:rPr>
        <w:t>，方向是</w:t>
      </w:r>
      <w:r w:rsidR="00C21BD0" w:rsidRPr="00611D74">
        <w:rPr>
          <w:rFonts w:ascii="Times New Roman" w:hAnsi="Times New Roman" w:cs="Times New Roman" w:hint="eastAsia"/>
        </w:rPr>
        <w:t>_____</w:t>
      </w:r>
      <w:r w:rsidR="00C21BD0" w:rsidRPr="00611D74">
        <w:rPr>
          <w:rFonts w:ascii="Times New Roman" w:hAnsi="Times New Roman" w:cs="Times New Roman" w:hint="eastAsia"/>
        </w:rPr>
        <w:t>。</w:t>
      </w:r>
    </w:p>
    <w:p w:rsidR="004566FC" w:rsidRPr="00611D74" w:rsidRDefault="004566FC" w:rsidP="004566FC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★★</w:t>
      </w:r>
    </w:p>
    <w:p w:rsidR="004566FC" w:rsidRPr="00611D74" w:rsidRDefault="004566FC" w:rsidP="004566FC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Theme="minorEastAsia" w:cs="Times New Roman"/>
          <w:color w:val="FF0000"/>
          <w:szCs w:val="24"/>
        </w:rPr>
        <w:t>【答案】</w:t>
      </w:r>
      <w:r w:rsidR="00C21BD0" w:rsidRPr="00611D74">
        <w:rPr>
          <w:rFonts w:ascii="Times New Roman" w:hAnsi="Times New Roman" w:cs="Times New Roman" w:hint="eastAsia"/>
          <w:color w:val="FF0000"/>
          <w:szCs w:val="24"/>
        </w:rPr>
        <w:t>9000N</w:t>
      </w:r>
      <w:r w:rsidR="00C21BD0" w:rsidRPr="00611D74">
        <w:rPr>
          <w:rFonts w:ascii="Times New Roman" w:hAnsi="Times New Roman" w:cs="Times New Roman" w:hint="eastAsia"/>
          <w:color w:val="FF0000"/>
          <w:szCs w:val="24"/>
        </w:rPr>
        <w:t>；竖直向上</w:t>
      </w:r>
    </w:p>
    <w:p w:rsidR="004566FC" w:rsidRPr="00611D74" w:rsidRDefault="004566FC" w:rsidP="0058013B">
      <w:pPr>
        <w:spacing w:line="400" w:lineRule="exact"/>
        <w:rPr>
          <w:rFonts w:ascii="Times New Roman" w:hAnsi="Times New Roman" w:cs="Times New Roman"/>
        </w:rPr>
      </w:pPr>
    </w:p>
    <w:p w:rsidR="00490926" w:rsidRPr="00611D74" w:rsidRDefault="00551F57" w:rsidP="00C21BD0">
      <w:pPr>
        <w:spacing w:line="400" w:lineRule="exact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 w:hint="eastAsia"/>
        </w:rPr>
        <w:t>1</w:t>
      </w:r>
      <w:r w:rsidR="00207BAC" w:rsidRPr="00611D74">
        <w:rPr>
          <w:rFonts w:ascii="Times New Roman" w:hAnsi="Times New Roman" w:cs="Times New Roman" w:hint="eastAsia"/>
        </w:rPr>
        <w:t>6</w:t>
      </w:r>
      <w:r w:rsidRPr="00611D74">
        <w:rPr>
          <w:rFonts w:ascii="Times New Roman" w:hAnsi="Times New Roman" w:cs="Times New Roman" w:hint="eastAsia"/>
        </w:rPr>
        <w:t>、</w:t>
      </w:r>
      <w:r w:rsidR="00490926" w:rsidRPr="00611D74">
        <w:rPr>
          <w:rFonts w:ascii="Times New Roman" w:hAnsi="Times New Roman" w:cs="Times New Roman" w:hint="eastAsia"/>
        </w:rPr>
        <w:t>下图为飞机投弹的图示，请你画出子弹受力的示意图（空气阻力不计）</w:t>
      </w:r>
      <w:r w:rsidR="006A212D" w:rsidRPr="00611D74">
        <w:rPr>
          <w:rFonts w:ascii="Times New Roman" w:hAnsi="Times New Roman" w:cs="Times New Roman" w:hint="eastAsia"/>
        </w:rPr>
        <w:t>。</w:t>
      </w:r>
    </w:p>
    <w:p w:rsidR="00490926" w:rsidRPr="00611D74" w:rsidRDefault="00490926" w:rsidP="00C21BD0">
      <w:pPr>
        <w:spacing w:line="400" w:lineRule="exact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751424" behindDoc="1" locked="0" layoutInCell="1" allowOverlap="1" wp14:anchorId="51208919" wp14:editId="683877B2">
            <wp:simplePos x="0" y="0"/>
            <wp:positionH relativeFrom="column">
              <wp:posOffset>1366520</wp:posOffset>
            </wp:positionH>
            <wp:positionV relativeFrom="paragraph">
              <wp:posOffset>5715</wp:posOffset>
            </wp:positionV>
            <wp:extent cx="1752600" cy="981710"/>
            <wp:effectExtent l="19050" t="0" r="0" b="0"/>
            <wp:wrapTight wrapText="bothSides">
              <wp:wrapPolygon edited="0">
                <wp:start x="-235" y="0"/>
                <wp:lineTo x="-235" y="21376"/>
                <wp:lineTo x="21600" y="21376"/>
                <wp:lineTo x="21600" y="0"/>
                <wp:lineTo x="-235" y="0"/>
              </wp:wrapPolygon>
            </wp:wrapTight>
            <wp:docPr id="6" name="图片 8" descr="C:\Users\ZhanXR\AppData\Local\Yixin\EasyChat\fbc40cc4345dde8d13b73686c7c38e11\tmp\bf7c88f70809f249960e8abcb99ef9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anXR\AppData\Local\Yixin\EasyChat\fbc40cc4345dde8d13b73686c7c38e11\tmp\bf7c88f70809f249960e8abcb99ef9dc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8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0926" w:rsidRPr="00611D74" w:rsidRDefault="00490926" w:rsidP="00C21BD0">
      <w:pPr>
        <w:spacing w:line="400" w:lineRule="exact"/>
        <w:rPr>
          <w:rFonts w:ascii="Times New Roman" w:hAnsi="Times New Roman" w:cs="Times New Roman"/>
        </w:rPr>
      </w:pPr>
    </w:p>
    <w:p w:rsidR="00490926" w:rsidRPr="00611D74" w:rsidRDefault="00490926" w:rsidP="00C21BD0">
      <w:pPr>
        <w:spacing w:line="400" w:lineRule="exact"/>
        <w:rPr>
          <w:rFonts w:ascii="Times New Roman" w:hAnsi="Times New Roman" w:cs="Times New Roman"/>
        </w:rPr>
      </w:pPr>
    </w:p>
    <w:p w:rsidR="00490926" w:rsidRPr="00611D74" w:rsidRDefault="00490926" w:rsidP="00C21BD0">
      <w:pPr>
        <w:spacing w:line="400" w:lineRule="exact"/>
        <w:rPr>
          <w:rFonts w:ascii="Times New Roman" w:hAnsi="Times New Roman" w:cs="Times New Roman"/>
        </w:rPr>
      </w:pPr>
    </w:p>
    <w:p w:rsidR="00490926" w:rsidRPr="00611D74" w:rsidRDefault="00490926" w:rsidP="00490926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★★</w:t>
      </w:r>
    </w:p>
    <w:p w:rsidR="00490926" w:rsidRPr="00611D74" w:rsidRDefault="00490926" w:rsidP="00490926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Theme="minorEastAsia" w:cs="Times New Roman"/>
          <w:color w:val="FF0000"/>
          <w:szCs w:val="24"/>
        </w:rPr>
        <w:t>【答案】</w:t>
      </w:r>
      <w:r w:rsidR="006A212D" w:rsidRPr="00611D74">
        <w:rPr>
          <w:rFonts w:ascii="Times New Roman" w:hAnsi="Times New Roman" w:cs="Times New Roman" w:hint="eastAsia"/>
          <w:color w:val="FF0000"/>
          <w:szCs w:val="24"/>
        </w:rPr>
        <w:t>重力</w:t>
      </w:r>
      <w:r w:rsidR="001A7E51">
        <w:rPr>
          <w:rFonts w:ascii="Times New Roman" w:hAnsi="Times New Roman" w:cs="Times New Roman" w:hint="eastAsia"/>
          <w:color w:val="FF0000"/>
          <w:szCs w:val="24"/>
        </w:rPr>
        <w:t>，</w:t>
      </w:r>
      <w:r w:rsidR="006A212D" w:rsidRPr="00611D74">
        <w:rPr>
          <w:rFonts w:ascii="Times New Roman" w:hAnsi="Times New Roman" w:cs="Times New Roman" w:hint="eastAsia"/>
          <w:color w:val="FF0000"/>
          <w:szCs w:val="24"/>
        </w:rPr>
        <w:t>竖直向下</w:t>
      </w:r>
    </w:p>
    <w:p w:rsidR="00981BFF" w:rsidRDefault="00981BFF" w:rsidP="00C21BD0">
      <w:pPr>
        <w:spacing w:line="400" w:lineRule="exact"/>
        <w:rPr>
          <w:rFonts w:ascii="Times New Roman" w:hAnsi="Times New Roman" w:cs="Times New Roman" w:hint="eastAsia"/>
        </w:rPr>
      </w:pPr>
    </w:p>
    <w:p w:rsidR="001A7E51" w:rsidRPr="001A7E51" w:rsidRDefault="001A7E51" w:rsidP="00C21BD0">
      <w:pPr>
        <w:spacing w:line="400" w:lineRule="exact"/>
        <w:rPr>
          <w:rFonts w:ascii="Times New Roman" w:hAnsi="Times New Roman" w:cs="Times New Roman"/>
        </w:rPr>
      </w:pPr>
    </w:p>
    <w:p w:rsidR="00C21BD0" w:rsidRPr="00611D74" w:rsidRDefault="00AC7104" w:rsidP="00C21BD0">
      <w:pPr>
        <w:spacing w:line="400" w:lineRule="exact"/>
        <w:rPr>
          <w:rFonts w:ascii="Times New Roman" w:hAnsi="Times New Roman" w:cs="Times New Roman"/>
        </w:rPr>
      </w:pPr>
      <w:r w:rsidRPr="00611D74">
        <w:rPr>
          <w:rFonts w:ascii="Times New Roman" w:hAnsi="Times New Roman" w:cs="Times New Roman" w:hint="eastAsia"/>
        </w:rPr>
        <w:lastRenderedPageBreak/>
        <w:t>17</w:t>
      </w:r>
      <w:r w:rsidRPr="00611D74">
        <w:rPr>
          <w:rFonts w:ascii="Times New Roman" w:hAnsi="Times New Roman" w:cs="Times New Roman" w:hint="eastAsia"/>
        </w:rPr>
        <w:t>、</w:t>
      </w:r>
      <w:r w:rsidR="00C21BD0" w:rsidRPr="00611D74">
        <w:rPr>
          <w:rFonts w:ascii="Times New Roman" w:hAnsi="Times New Roman" w:cs="Times New Roman" w:hint="eastAsia"/>
        </w:rPr>
        <w:t>福州鼓山大桥的建设创造了多项全国之最，其中全桥分为</w:t>
      </w:r>
      <w:r w:rsidR="00C21BD0" w:rsidRPr="00611D74">
        <w:rPr>
          <w:rFonts w:ascii="Times New Roman" w:hAnsi="Times New Roman" w:cs="Times New Roman" w:hint="eastAsia"/>
        </w:rPr>
        <w:t>53</w:t>
      </w:r>
      <w:r w:rsidR="00C21BD0" w:rsidRPr="00611D74">
        <w:rPr>
          <w:rFonts w:ascii="Times New Roman" w:hAnsi="Times New Roman" w:cs="Times New Roman" w:hint="eastAsia"/>
        </w:rPr>
        <w:t>段钢箱梁分段施工，每一段钢箱梁的质量高达</w:t>
      </w:r>
      <w:r w:rsidR="00C21BD0" w:rsidRPr="00611D74">
        <w:rPr>
          <w:rFonts w:ascii="Times New Roman" w:hAnsi="Times New Roman" w:cs="Times New Roman" w:hint="eastAsia"/>
        </w:rPr>
        <w:t>1.3</w:t>
      </w:r>
      <w:r w:rsidR="00C21BD0" w:rsidRPr="00611D74">
        <w:rPr>
          <w:rFonts w:ascii="Times New Roman" w:hAnsi="Times New Roman" w:cs="Times New Roman" w:hint="eastAsia"/>
        </w:rPr>
        <w:t>×</w:t>
      </w:r>
      <w:r w:rsidR="00C21BD0" w:rsidRPr="00611D74">
        <w:rPr>
          <w:rFonts w:ascii="Times New Roman" w:hAnsi="Times New Roman" w:cs="Times New Roman" w:hint="eastAsia"/>
        </w:rPr>
        <w:t>10</w:t>
      </w:r>
      <w:r w:rsidR="00C21BD0" w:rsidRPr="00611D74">
        <w:rPr>
          <w:rFonts w:ascii="Times New Roman" w:hAnsi="Times New Roman" w:cs="Times New Roman" w:hint="eastAsia"/>
          <w:vertAlign w:val="superscript"/>
        </w:rPr>
        <w:t>5</w:t>
      </w:r>
      <w:r w:rsidR="00C21BD0" w:rsidRPr="00611D74">
        <w:rPr>
          <w:rFonts w:ascii="Times New Roman" w:hAnsi="Times New Roman" w:cs="Times New Roman" w:hint="eastAsia"/>
        </w:rPr>
        <w:t>kg</w:t>
      </w:r>
      <w:r w:rsidR="00C21BD0" w:rsidRPr="00611D74">
        <w:rPr>
          <w:rFonts w:ascii="Times New Roman" w:hAnsi="Times New Roman" w:cs="Times New Roman" w:hint="eastAsia"/>
        </w:rPr>
        <w:t>，其底面积约为</w:t>
      </w:r>
      <w:r w:rsidR="00C21BD0" w:rsidRPr="00611D74">
        <w:rPr>
          <w:rFonts w:ascii="Times New Roman" w:hAnsi="Times New Roman" w:cs="Times New Roman" w:hint="eastAsia"/>
        </w:rPr>
        <w:t>260m</w:t>
      </w:r>
      <w:r w:rsidR="00C21BD0" w:rsidRPr="00611D74">
        <w:rPr>
          <w:rFonts w:ascii="Times New Roman" w:hAnsi="Times New Roman" w:cs="Times New Roman" w:hint="eastAsia"/>
          <w:vertAlign w:val="superscript"/>
        </w:rPr>
        <w:t>2</w:t>
      </w:r>
      <w:r w:rsidR="00C21BD0" w:rsidRPr="00611D74">
        <w:rPr>
          <w:rFonts w:ascii="Times New Roman" w:hAnsi="Times New Roman" w:cs="Times New Roman" w:hint="eastAsia"/>
        </w:rPr>
        <w:t>，采用号称“东南第一吊”的“天车”从江面起吊到桥墩上进行拼装</w:t>
      </w:r>
      <w:r w:rsidR="0089388D" w:rsidRPr="00611D74">
        <w:rPr>
          <w:rFonts w:ascii="Times New Roman" w:hAnsi="Times New Roman" w:cs="Times New Roman" w:hint="eastAsia"/>
        </w:rPr>
        <w:t>。</w:t>
      </w:r>
      <w:r w:rsidR="00C21BD0" w:rsidRPr="00611D74">
        <w:rPr>
          <w:rFonts w:ascii="Times New Roman" w:hAnsi="Times New Roman" w:cs="Times New Roman" w:hint="eastAsia"/>
        </w:rPr>
        <w:t>问：一段钢箱梁受到的重力是多少？（</w:t>
      </w:r>
      <w:r w:rsidR="00C21BD0" w:rsidRPr="00611D74">
        <w:rPr>
          <w:rFonts w:ascii="Times New Roman" w:hAnsi="Times New Roman" w:cs="Times New Roman" w:hint="eastAsia"/>
        </w:rPr>
        <w:t>g</w:t>
      </w:r>
      <w:r w:rsidR="00C21BD0" w:rsidRPr="00611D74">
        <w:rPr>
          <w:rFonts w:ascii="Times New Roman" w:hAnsi="Times New Roman" w:cs="Times New Roman" w:hint="eastAsia"/>
        </w:rPr>
        <w:t>取</w:t>
      </w:r>
      <w:r w:rsidR="00C21BD0" w:rsidRPr="00611D74">
        <w:rPr>
          <w:rFonts w:ascii="Times New Roman" w:hAnsi="Times New Roman" w:cs="Times New Roman" w:hint="eastAsia"/>
        </w:rPr>
        <w:t>10N/kg</w:t>
      </w:r>
      <w:r w:rsidR="00C21BD0" w:rsidRPr="00611D74">
        <w:rPr>
          <w:rFonts w:ascii="Times New Roman" w:hAnsi="Times New Roman" w:cs="Times New Roman" w:hint="eastAsia"/>
        </w:rPr>
        <w:t>）</w:t>
      </w:r>
    </w:p>
    <w:p w:rsidR="0089388D" w:rsidRPr="00611D74" w:rsidRDefault="0089388D" w:rsidP="0089388D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★★</w:t>
      </w:r>
    </w:p>
    <w:p w:rsidR="00C21BD0" w:rsidRPr="00611D74" w:rsidRDefault="0089388D" w:rsidP="00C21BD0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Theme="minorEastAsia" w:cs="Times New Roman"/>
          <w:color w:val="FF0000"/>
          <w:szCs w:val="24"/>
        </w:rPr>
        <w:t>【答案】</w:t>
      </w:r>
      <w:r w:rsidRPr="00611D74">
        <w:rPr>
          <w:rFonts w:ascii="Times New Roman" w:hAnsi="Times New Roman" w:cs="Times New Roman" w:hint="eastAsia"/>
          <w:color w:val="FF0000"/>
        </w:rPr>
        <w:t>1.3</w:t>
      </w:r>
      <w:r w:rsidRPr="00611D74">
        <w:rPr>
          <w:rFonts w:ascii="Times New Roman" w:hAnsi="Times New Roman" w:cs="Times New Roman" w:hint="eastAsia"/>
          <w:color w:val="FF0000"/>
        </w:rPr>
        <w:t>×</w:t>
      </w:r>
      <w:r w:rsidRPr="00611D74">
        <w:rPr>
          <w:rFonts w:ascii="Times New Roman" w:hAnsi="Times New Roman" w:cs="Times New Roman" w:hint="eastAsia"/>
          <w:color w:val="FF0000"/>
        </w:rPr>
        <w:t>10</w:t>
      </w:r>
      <w:r w:rsidRPr="00611D74">
        <w:rPr>
          <w:rFonts w:ascii="Times New Roman" w:hAnsi="Times New Roman" w:cs="Times New Roman" w:hint="eastAsia"/>
          <w:color w:val="FF0000"/>
          <w:vertAlign w:val="superscript"/>
        </w:rPr>
        <w:t>6</w:t>
      </w:r>
      <w:r w:rsidRPr="00611D74">
        <w:rPr>
          <w:rFonts w:ascii="Times New Roman" w:hAnsi="Times New Roman" w:cs="Times New Roman" w:hint="eastAsia"/>
          <w:color w:val="FF0000"/>
          <w:szCs w:val="24"/>
        </w:rPr>
        <w:t>N</w:t>
      </w:r>
    </w:p>
    <w:p w:rsidR="00981BFF" w:rsidRPr="00611D74" w:rsidRDefault="00981BFF" w:rsidP="00C21BD0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C21BD0" w:rsidRPr="00611D74" w:rsidRDefault="00AC7104" w:rsidP="00C21BD0">
      <w:pPr>
        <w:spacing w:line="400" w:lineRule="exact"/>
        <w:rPr>
          <w:rFonts w:ascii="Times New Roman" w:hAnsi="Arial" w:cs="Times New Roman"/>
          <w:szCs w:val="21"/>
        </w:rPr>
      </w:pPr>
      <w:r w:rsidRPr="00611D74">
        <w:rPr>
          <w:rFonts w:ascii="Times New Roman" w:hAnsi="Arial" w:cs="Times New Roman" w:hint="eastAsia"/>
          <w:szCs w:val="21"/>
        </w:rPr>
        <w:t>18</w:t>
      </w:r>
      <w:r w:rsidRPr="00611D74">
        <w:rPr>
          <w:rFonts w:ascii="Times New Roman" w:hAnsi="Arial" w:cs="Times New Roman" w:hint="eastAsia"/>
          <w:szCs w:val="21"/>
        </w:rPr>
        <w:t>、</w:t>
      </w:r>
      <w:r w:rsidR="00C21BD0" w:rsidRPr="00611D74">
        <w:rPr>
          <w:rFonts w:ascii="Times New Roman" w:hAnsi="Arial" w:cs="Times New Roman" w:hint="eastAsia"/>
          <w:szCs w:val="21"/>
        </w:rPr>
        <w:t>一个质量为</w:t>
      </w:r>
      <w:r w:rsidR="00C21BD0" w:rsidRPr="00611D74">
        <w:rPr>
          <w:rFonts w:ascii="Times New Roman" w:hAnsi="Arial" w:cs="Times New Roman" w:hint="eastAsia"/>
          <w:szCs w:val="21"/>
        </w:rPr>
        <w:t>0.5</w:t>
      </w:r>
      <w:r w:rsidR="00C21BD0" w:rsidRPr="00611D74">
        <w:rPr>
          <w:rFonts w:ascii="Times New Roman" w:hAnsi="Arial" w:cs="Times New Roman" w:hint="eastAsia"/>
          <w:szCs w:val="21"/>
        </w:rPr>
        <w:t>千克的小球，运动过程中所受阻力的方向始终与运动方向相反，且大小为</w:t>
      </w:r>
      <w:r w:rsidR="00C21BD0" w:rsidRPr="00611D74">
        <w:rPr>
          <w:rFonts w:ascii="Times New Roman" w:hAnsi="Arial" w:cs="Times New Roman" w:hint="eastAsia"/>
          <w:szCs w:val="21"/>
        </w:rPr>
        <w:t>1.2</w:t>
      </w:r>
      <w:proofErr w:type="gramStart"/>
      <w:r w:rsidR="00C21BD0" w:rsidRPr="00611D74">
        <w:rPr>
          <w:rFonts w:ascii="Times New Roman" w:hAnsi="Arial" w:cs="Times New Roman" w:hint="eastAsia"/>
          <w:szCs w:val="21"/>
        </w:rPr>
        <w:t>牛保持</w:t>
      </w:r>
      <w:proofErr w:type="gramEnd"/>
      <w:r w:rsidR="00C21BD0" w:rsidRPr="00611D74">
        <w:rPr>
          <w:rFonts w:ascii="Times New Roman" w:hAnsi="Arial" w:cs="Times New Roman" w:hint="eastAsia"/>
          <w:szCs w:val="21"/>
        </w:rPr>
        <w:t>不变。求：（</w:t>
      </w:r>
      <w:r w:rsidR="00C21BD0" w:rsidRPr="00611D74">
        <w:rPr>
          <w:rFonts w:ascii="Times New Roman" w:hAnsi="Arial" w:cs="Times New Roman" w:hint="eastAsia"/>
          <w:szCs w:val="21"/>
        </w:rPr>
        <w:t>1</w:t>
      </w:r>
      <w:r w:rsidR="00C21BD0" w:rsidRPr="00611D74">
        <w:rPr>
          <w:rFonts w:ascii="Times New Roman" w:hAnsi="Arial" w:cs="Times New Roman" w:hint="eastAsia"/>
          <w:szCs w:val="21"/>
        </w:rPr>
        <w:t>）小球竖直上升过程中受到的合力及方向；</w:t>
      </w:r>
    </w:p>
    <w:p w:rsidR="00C21BD0" w:rsidRPr="00611D74" w:rsidRDefault="00C21BD0" w:rsidP="00C21BD0">
      <w:pPr>
        <w:spacing w:line="400" w:lineRule="exact"/>
        <w:rPr>
          <w:rFonts w:ascii="Times New Roman" w:hAnsi="Arial" w:cs="Times New Roman"/>
          <w:szCs w:val="21"/>
        </w:rPr>
      </w:pPr>
      <w:r w:rsidRPr="00611D74">
        <w:rPr>
          <w:rFonts w:ascii="Times New Roman" w:hAnsi="Arial" w:cs="Times New Roman" w:hint="eastAsia"/>
          <w:szCs w:val="21"/>
        </w:rPr>
        <w:t>（</w:t>
      </w:r>
      <w:r w:rsidRPr="00611D74">
        <w:rPr>
          <w:rFonts w:ascii="Times New Roman" w:hAnsi="Arial" w:cs="Times New Roman" w:hint="eastAsia"/>
          <w:szCs w:val="21"/>
        </w:rPr>
        <w:t>2</w:t>
      </w:r>
      <w:r w:rsidRPr="00611D74">
        <w:rPr>
          <w:rFonts w:ascii="Times New Roman" w:hAnsi="Arial" w:cs="Times New Roman" w:hint="eastAsia"/>
          <w:szCs w:val="21"/>
        </w:rPr>
        <w:t>）小球竖直下落过程中受到的合力及方向；</w:t>
      </w:r>
    </w:p>
    <w:p w:rsidR="00C21BD0" w:rsidRPr="00611D74" w:rsidRDefault="00C21BD0" w:rsidP="00C21BD0">
      <w:pPr>
        <w:spacing w:line="400" w:lineRule="exact"/>
        <w:rPr>
          <w:rFonts w:ascii="Times New Roman" w:hAnsi="Arial" w:cs="Times New Roman"/>
          <w:szCs w:val="21"/>
        </w:rPr>
      </w:pPr>
      <w:r w:rsidRPr="00611D74">
        <w:rPr>
          <w:rFonts w:ascii="Times New Roman" w:hAnsi="Arial" w:cs="Times New Roman" w:hint="eastAsia"/>
          <w:szCs w:val="21"/>
        </w:rPr>
        <w:t>（</w:t>
      </w:r>
      <w:r w:rsidRPr="00611D74">
        <w:rPr>
          <w:rFonts w:ascii="Times New Roman" w:hAnsi="Arial" w:cs="Times New Roman" w:hint="eastAsia"/>
          <w:szCs w:val="21"/>
        </w:rPr>
        <w:t>3</w:t>
      </w:r>
      <w:r w:rsidRPr="00611D74">
        <w:rPr>
          <w:rFonts w:ascii="Times New Roman" w:hAnsi="Arial" w:cs="Times New Roman" w:hint="eastAsia"/>
          <w:szCs w:val="21"/>
        </w:rPr>
        <w:t>）分别画出两种情况下，小球受力的图示。</w:t>
      </w:r>
    </w:p>
    <w:p w:rsidR="00551F57" w:rsidRPr="00611D74" w:rsidRDefault="00551F57" w:rsidP="00C21BD0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611D74">
        <w:rPr>
          <w:rFonts w:ascii="Times New Roman" w:hAnsi="Times New Roman" w:cs="Times New Roman"/>
          <w:color w:val="FF0000"/>
          <w:szCs w:val="24"/>
        </w:rPr>
        <w:t>【难度】</w:t>
      </w:r>
      <w:r w:rsidRPr="00611D74">
        <w:rPr>
          <w:rFonts w:ascii="Times New Roman" w:hAnsiTheme="minorEastAsia" w:cs="Times New Roman"/>
          <w:color w:val="FF0000"/>
          <w:szCs w:val="24"/>
        </w:rPr>
        <w:t>★★</w:t>
      </w:r>
    </w:p>
    <w:p w:rsidR="00551F57" w:rsidRPr="001A7E51" w:rsidRDefault="00551F57" w:rsidP="00551F57">
      <w:pPr>
        <w:spacing w:line="400" w:lineRule="exact"/>
        <w:rPr>
          <w:rFonts w:ascii="Times New Roman" w:hAnsi="Times New Roman" w:cs="Times New Roman"/>
          <w:color w:val="FF0000"/>
        </w:rPr>
      </w:pPr>
      <w:r w:rsidRPr="00611D74">
        <w:rPr>
          <w:rFonts w:ascii="Times New Roman" w:hAnsiTheme="minorEastAsia" w:cs="Times New Roman"/>
          <w:color w:val="FF0000"/>
          <w:szCs w:val="24"/>
        </w:rPr>
        <w:t>【答案】</w:t>
      </w:r>
      <w:r w:rsidR="00F81DBA" w:rsidRPr="00611D74">
        <w:rPr>
          <w:rFonts w:ascii="Times New Roman" w:hAnsi="Times New Roman" w:cs="Times New Roman"/>
          <w:color w:val="FF0000"/>
        </w:rPr>
        <w:t>（</w:t>
      </w:r>
      <w:r w:rsidR="00F81DBA" w:rsidRPr="00611D74">
        <w:rPr>
          <w:rFonts w:ascii="Times New Roman" w:hAnsi="Times New Roman" w:cs="Times New Roman"/>
          <w:color w:val="FF0000"/>
        </w:rPr>
        <w:t>1</w:t>
      </w:r>
      <w:r w:rsidR="00F81DBA" w:rsidRPr="00611D74">
        <w:rPr>
          <w:rFonts w:ascii="Times New Roman" w:hAnsi="Times New Roman" w:cs="Times New Roman"/>
          <w:color w:val="FF0000"/>
        </w:rPr>
        <w:t>）</w:t>
      </w:r>
      <w:r w:rsidR="00C21BD0" w:rsidRPr="00611D74">
        <w:rPr>
          <w:rFonts w:ascii="Times New Roman" w:hAnsi="Times New Roman" w:cs="Times New Roman" w:hint="eastAsia"/>
          <w:color w:val="FF0000"/>
        </w:rPr>
        <w:t>6.1N</w:t>
      </w:r>
      <w:r w:rsidR="00C21BD0" w:rsidRPr="00611D74">
        <w:rPr>
          <w:rFonts w:ascii="Times New Roman" w:hAnsi="Times New Roman" w:cs="Times New Roman" w:hint="eastAsia"/>
          <w:color w:val="FF0000"/>
        </w:rPr>
        <w:t>；竖直向下</w:t>
      </w:r>
      <w:r w:rsidR="00F81DBA" w:rsidRPr="00611D74">
        <w:rPr>
          <w:rFonts w:ascii="Times New Roman" w:hAnsi="Times New Roman" w:cs="Times New Roman"/>
          <w:color w:val="FF0000"/>
        </w:rPr>
        <w:t>（</w:t>
      </w:r>
      <w:r w:rsidR="00F81DBA" w:rsidRPr="00611D74">
        <w:rPr>
          <w:rFonts w:ascii="Times New Roman" w:hAnsi="Times New Roman" w:cs="Times New Roman"/>
          <w:color w:val="FF0000"/>
        </w:rPr>
        <w:t>2</w:t>
      </w:r>
      <w:r w:rsidR="00F81DBA" w:rsidRPr="00611D74">
        <w:rPr>
          <w:rFonts w:ascii="Times New Roman" w:hAnsi="Times New Roman" w:cs="Times New Roman"/>
          <w:color w:val="FF0000"/>
        </w:rPr>
        <w:t>）</w:t>
      </w:r>
      <w:r w:rsidR="00C21BD0" w:rsidRPr="00611D74">
        <w:rPr>
          <w:rFonts w:ascii="Times New Roman" w:hAnsi="Times New Roman" w:cs="Times New Roman" w:hint="eastAsia"/>
          <w:color w:val="FF0000"/>
        </w:rPr>
        <w:t>3.7N</w:t>
      </w:r>
      <w:r w:rsidR="00C21BD0" w:rsidRPr="00611D74">
        <w:rPr>
          <w:rFonts w:ascii="Times New Roman" w:hAnsi="Times New Roman" w:cs="Times New Roman" w:hint="eastAsia"/>
          <w:color w:val="FF0000"/>
        </w:rPr>
        <w:t>；竖直向下</w:t>
      </w:r>
      <w:r w:rsidR="00F81DBA" w:rsidRPr="00611D74">
        <w:rPr>
          <w:rFonts w:ascii="Times New Roman" w:hAnsi="Times New Roman" w:cs="Times New Roman"/>
          <w:color w:val="FF0000"/>
        </w:rPr>
        <w:t>（</w:t>
      </w:r>
      <w:r w:rsidR="00F81DBA" w:rsidRPr="00611D74">
        <w:rPr>
          <w:rFonts w:ascii="Times New Roman" w:hAnsi="Times New Roman" w:cs="Times New Roman"/>
          <w:color w:val="FF0000"/>
        </w:rPr>
        <w:t>3</w:t>
      </w:r>
      <w:r w:rsidR="00F81DBA" w:rsidRPr="00611D74">
        <w:rPr>
          <w:rFonts w:ascii="Times New Roman" w:hAnsi="Times New Roman" w:cs="Times New Roman"/>
          <w:color w:val="FF0000"/>
        </w:rPr>
        <w:t>）</w:t>
      </w:r>
      <w:r w:rsidR="00C21BD0" w:rsidRPr="00611D74">
        <w:rPr>
          <w:rFonts w:ascii="Times New Roman" w:hAnsi="Times New Roman" w:cs="Times New Roman" w:hint="eastAsia"/>
          <w:color w:val="FF0000"/>
        </w:rPr>
        <w:t>图略</w:t>
      </w:r>
      <w:r w:rsidR="001A7E51">
        <w:rPr>
          <w:rFonts w:ascii="Times New Roman" w:hAnsi="Times New Roman" w:cs="Times New Roman" w:hint="eastAsia"/>
          <w:color w:val="FF0000"/>
        </w:rPr>
        <w:t>（提示，上升时</w:t>
      </w:r>
      <w:bookmarkStart w:id="1" w:name="_GoBack"/>
      <w:bookmarkEnd w:id="1"/>
      <w:r w:rsidR="001A7E51">
        <w:rPr>
          <w:rFonts w:ascii="Times New Roman" w:hAnsi="Times New Roman" w:cs="Times New Roman" w:hint="eastAsia"/>
          <w:color w:val="FF0000"/>
        </w:rPr>
        <w:t>阻力向下）</w:t>
      </w:r>
    </w:p>
    <w:p w:rsidR="00551F57" w:rsidRPr="00611D74" w:rsidRDefault="00551F57" w:rsidP="0058013B">
      <w:pPr>
        <w:spacing w:line="400" w:lineRule="exact"/>
        <w:rPr>
          <w:rFonts w:ascii="Times New Roman" w:hAnsi="Times New Roman" w:cs="Times New Roman"/>
        </w:rPr>
      </w:pPr>
    </w:p>
    <w:p w:rsidR="004002F6" w:rsidRPr="00611D74" w:rsidRDefault="00551F57" w:rsidP="00981BFF">
      <w:pPr>
        <w:pStyle w:val="a3"/>
        <w:spacing w:before="0" w:beforeAutospacing="0" w:after="0" w:afterAutospacing="0" w:line="400" w:lineRule="exact"/>
        <w:rPr>
          <w:rFonts w:ascii="Simsun" w:hAnsi="Simsun" w:hint="eastAsia"/>
          <w:color w:val="000000"/>
          <w:sz w:val="21"/>
          <w:szCs w:val="21"/>
        </w:rPr>
      </w:pPr>
      <w:r w:rsidRPr="00611D74">
        <w:rPr>
          <w:rFonts w:ascii="Times New Roman" w:hAnsi="Times New Roman" w:cs="Times New Roman"/>
          <w:sz w:val="21"/>
          <w:szCs w:val="21"/>
        </w:rPr>
        <w:t>1</w:t>
      </w:r>
      <w:r w:rsidR="00AC7104" w:rsidRPr="00611D74">
        <w:rPr>
          <w:rFonts w:ascii="Times New Roman" w:hAnsi="Times New Roman" w:cs="Times New Roman"/>
          <w:sz w:val="21"/>
          <w:szCs w:val="21"/>
        </w:rPr>
        <w:t>9</w:t>
      </w:r>
      <w:r w:rsidRPr="00611D74">
        <w:rPr>
          <w:rFonts w:ascii="Times New Roman" w:hAnsi="Times New Roman" w:cs="Times New Roman"/>
          <w:sz w:val="21"/>
          <w:szCs w:val="21"/>
        </w:rPr>
        <w:t>、</w:t>
      </w:r>
      <w:r w:rsidR="004002F6" w:rsidRPr="00611D74">
        <w:rPr>
          <w:rFonts w:ascii="Simsun" w:hAnsi="Simsun"/>
          <w:color w:val="000000"/>
          <w:sz w:val="21"/>
          <w:szCs w:val="21"/>
        </w:rPr>
        <w:t>为了研究同一直线上两个力的共同作用效果，小</w:t>
      </w:r>
      <w:proofErr w:type="gramStart"/>
      <w:r w:rsidR="004002F6" w:rsidRPr="00611D74">
        <w:rPr>
          <w:rFonts w:ascii="Simsun" w:hAnsi="Simsun"/>
          <w:color w:val="000000"/>
          <w:sz w:val="21"/>
          <w:szCs w:val="21"/>
        </w:rPr>
        <w:t>明同学</w:t>
      </w:r>
      <w:proofErr w:type="gramEnd"/>
      <w:r w:rsidR="004002F6" w:rsidRPr="00611D74">
        <w:rPr>
          <w:rFonts w:ascii="Simsun" w:hAnsi="Simsun"/>
          <w:color w:val="000000"/>
          <w:sz w:val="21"/>
          <w:szCs w:val="21"/>
        </w:rPr>
        <w:t>分别用大小不同的两个力沿水平方向拉伸同一弹簧到相同位置</w:t>
      </w:r>
      <w:r w:rsidR="004002F6" w:rsidRPr="00611D74">
        <w:rPr>
          <w:rFonts w:ascii="Simsun" w:hAnsi="Simsun"/>
          <w:color w:val="000000"/>
          <w:sz w:val="21"/>
          <w:szCs w:val="21"/>
        </w:rPr>
        <w:t>O</w:t>
      </w:r>
      <w:r w:rsidR="004002F6" w:rsidRPr="00611D74">
        <w:rPr>
          <w:rFonts w:ascii="Simsun" w:hAnsi="Simsun"/>
          <w:color w:val="000000"/>
          <w:sz w:val="21"/>
          <w:szCs w:val="21"/>
        </w:rPr>
        <w:t>点，然后他再用一个弹簧测力计再次将此弹簧拉至</w:t>
      </w:r>
      <w:r w:rsidR="004002F6" w:rsidRPr="00611D74">
        <w:rPr>
          <w:rFonts w:ascii="Simsun" w:hAnsi="Simsun"/>
          <w:color w:val="000000"/>
          <w:sz w:val="21"/>
          <w:szCs w:val="21"/>
        </w:rPr>
        <w:t>O</w:t>
      </w:r>
      <w:r w:rsidR="004002F6" w:rsidRPr="00611D74">
        <w:rPr>
          <w:rFonts w:ascii="Simsun" w:hAnsi="Simsun"/>
          <w:color w:val="000000"/>
          <w:sz w:val="21"/>
          <w:szCs w:val="21"/>
        </w:rPr>
        <w:t>点如图</w:t>
      </w:r>
      <w:r w:rsidR="004002F6" w:rsidRPr="00611D74">
        <w:rPr>
          <w:rFonts w:ascii="Simsun" w:hAnsi="Simsun" w:hint="eastAsia"/>
          <w:color w:val="000000"/>
          <w:sz w:val="21"/>
          <w:szCs w:val="21"/>
        </w:rPr>
        <w:t>（</w:t>
      </w:r>
      <w:r w:rsidR="004002F6" w:rsidRPr="00611D74">
        <w:rPr>
          <w:rFonts w:ascii="Simsun" w:hAnsi="Simsun" w:hint="eastAsia"/>
          <w:color w:val="000000"/>
          <w:sz w:val="21"/>
          <w:szCs w:val="21"/>
        </w:rPr>
        <w:t>a</w:t>
      </w:r>
      <w:r w:rsidR="004002F6" w:rsidRPr="00611D74">
        <w:rPr>
          <w:rFonts w:ascii="Simsun" w:hAnsi="Simsun" w:hint="eastAsia"/>
          <w:color w:val="000000"/>
          <w:sz w:val="21"/>
          <w:szCs w:val="21"/>
        </w:rPr>
        <w:t>）</w:t>
      </w:r>
      <w:r w:rsidR="004002F6" w:rsidRPr="00611D74">
        <w:rPr>
          <w:rFonts w:ascii="Simsun" w:hAnsi="Simsun"/>
          <w:color w:val="000000"/>
          <w:sz w:val="21"/>
          <w:szCs w:val="21"/>
        </w:rPr>
        <w:t>。接着他用两个不在同一直线上的互成角度的</w:t>
      </w:r>
      <w:proofErr w:type="gramStart"/>
      <w:r w:rsidR="004002F6" w:rsidRPr="00611D74">
        <w:rPr>
          <w:rFonts w:ascii="Simsun" w:hAnsi="Simsun"/>
          <w:color w:val="000000"/>
          <w:sz w:val="21"/>
          <w:szCs w:val="21"/>
        </w:rPr>
        <w:t>力再次</w:t>
      </w:r>
      <w:proofErr w:type="gramEnd"/>
      <w:r w:rsidR="004002F6" w:rsidRPr="00611D74">
        <w:rPr>
          <w:rFonts w:ascii="Simsun" w:hAnsi="Simsun"/>
          <w:color w:val="000000"/>
          <w:sz w:val="21"/>
          <w:szCs w:val="21"/>
        </w:rPr>
        <w:t>将此弹簧拉到</w:t>
      </w:r>
      <w:r w:rsidR="004002F6" w:rsidRPr="00611D74">
        <w:rPr>
          <w:rFonts w:ascii="Simsun" w:hAnsi="Simsun"/>
          <w:color w:val="000000"/>
          <w:sz w:val="21"/>
          <w:szCs w:val="21"/>
        </w:rPr>
        <w:t>O</w:t>
      </w:r>
      <w:r w:rsidR="004002F6" w:rsidRPr="00611D74">
        <w:rPr>
          <w:rFonts w:ascii="Simsun" w:hAnsi="Simsun"/>
          <w:color w:val="000000"/>
          <w:sz w:val="21"/>
          <w:szCs w:val="21"/>
        </w:rPr>
        <w:t>点，并逐渐减小两力间的夹角如图</w:t>
      </w:r>
      <w:r w:rsidR="009D5BAA" w:rsidRPr="00611D74">
        <w:rPr>
          <w:rFonts w:asciiTheme="minorEastAsia" w:eastAsiaTheme="minorEastAsia" w:hAnsiTheme="minorEastAsia" w:hint="eastAsia"/>
          <w:color w:val="000000"/>
          <w:sz w:val="21"/>
          <w:szCs w:val="21"/>
        </w:rPr>
        <w:t>（</w:t>
      </w:r>
      <w:r w:rsidR="004002F6" w:rsidRPr="00611D74">
        <w:rPr>
          <w:rFonts w:ascii="Times New Roman" w:eastAsiaTheme="minorEastAsia" w:hAnsi="Times New Roman" w:cs="Times New Roman"/>
          <w:color w:val="000000"/>
          <w:sz w:val="21"/>
          <w:szCs w:val="21"/>
        </w:rPr>
        <w:t>b</w:t>
      </w:r>
      <w:r w:rsidR="009D5BAA" w:rsidRPr="00611D74">
        <w:rPr>
          <w:rFonts w:asciiTheme="minorEastAsia" w:eastAsiaTheme="minorEastAsia" w:hAnsiTheme="minorEastAsia" w:hint="eastAsia"/>
          <w:color w:val="000000"/>
          <w:sz w:val="21"/>
          <w:szCs w:val="21"/>
        </w:rPr>
        <w:t>）</w:t>
      </w:r>
      <w:r w:rsidR="004002F6" w:rsidRPr="00611D74">
        <w:rPr>
          <w:rFonts w:ascii="Simsun" w:hAnsi="Simsun"/>
          <w:color w:val="000000"/>
          <w:sz w:val="21"/>
          <w:szCs w:val="21"/>
        </w:rPr>
        <w:t>。（已知</w:t>
      </w:r>
      <w:r w:rsidR="004002F6" w:rsidRPr="00611D74">
        <w:rPr>
          <w:rFonts w:ascii="Simsun" w:hAnsi="Simsun"/>
          <w:color w:val="000000"/>
          <w:sz w:val="21"/>
          <w:szCs w:val="21"/>
        </w:rPr>
        <w:t>θ</w:t>
      </w:r>
      <w:r w:rsidR="004002F6" w:rsidRPr="00611D74">
        <w:rPr>
          <w:rFonts w:ascii="Simsun" w:hAnsi="Simsun"/>
          <w:color w:val="000000"/>
          <w:sz w:val="21"/>
          <w:szCs w:val="21"/>
          <w:vertAlign w:val="subscript"/>
        </w:rPr>
        <w:t>1</w:t>
      </w:r>
      <w:r w:rsidR="004002F6" w:rsidRPr="00611D74">
        <w:rPr>
          <w:rFonts w:ascii="Simsun" w:hAnsi="Simsun"/>
          <w:color w:val="000000"/>
          <w:sz w:val="21"/>
          <w:szCs w:val="21"/>
        </w:rPr>
        <w:t>＞</w:t>
      </w:r>
      <w:r w:rsidR="004002F6" w:rsidRPr="00611D74">
        <w:rPr>
          <w:rFonts w:ascii="Simsun" w:hAnsi="Simsun"/>
          <w:color w:val="000000"/>
          <w:sz w:val="21"/>
          <w:szCs w:val="21"/>
        </w:rPr>
        <w:t>θ</w:t>
      </w:r>
      <w:r w:rsidR="004002F6" w:rsidRPr="00611D74">
        <w:rPr>
          <w:rFonts w:ascii="Simsun" w:hAnsi="Simsun"/>
          <w:color w:val="000000"/>
          <w:sz w:val="21"/>
          <w:szCs w:val="21"/>
          <w:vertAlign w:val="subscript"/>
        </w:rPr>
        <w:t>2</w:t>
      </w:r>
      <w:r w:rsidR="004002F6" w:rsidRPr="00611D74">
        <w:rPr>
          <w:rFonts w:ascii="Simsun" w:hAnsi="Simsun"/>
          <w:color w:val="000000"/>
          <w:sz w:val="21"/>
          <w:szCs w:val="21"/>
        </w:rPr>
        <w:t>＞</w:t>
      </w:r>
      <w:r w:rsidR="004002F6" w:rsidRPr="00611D74">
        <w:rPr>
          <w:rFonts w:ascii="Simsun" w:hAnsi="Simsun"/>
          <w:color w:val="000000"/>
          <w:sz w:val="21"/>
          <w:szCs w:val="21"/>
        </w:rPr>
        <w:t>θ</w:t>
      </w:r>
      <w:r w:rsidR="004002F6" w:rsidRPr="00611D74">
        <w:rPr>
          <w:rFonts w:ascii="Simsun" w:hAnsi="Simsun"/>
          <w:color w:val="000000"/>
          <w:sz w:val="21"/>
          <w:szCs w:val="21"/>
          <w:vertAlign w:val="subscript"/>
        </w:rPr>
        <w:t>3</w:t>
      </w:r>
      <w:r w:rsidR="004002F6" w:rsidRPr="00611D74">
        <w:rPr>
          <w:rFonts w:ascii="Simsun" w:hAnsi="Simsun"/>
          <w:color w:val="000000"/>
          <w:sz w:val="21"/>
          <w:szCs w:val="21"/>
        </w:rPr>
        <w:t>）请仔细观察实验现象，归纳得出初步结论。</w:t>
      </w:r>
    </w:p>
    <w:p w:rsidR="00D412E3" w:rsidRPr="00611D74" w:rsidRDefault="00D412E3" w:rsidP="00981BFF">
      <w:pPr>
        <w:pStyle w:val="a3"/>
        <w:spacing w:before="0" w:beforeAutospacing="0" w:after="0" w:afterAutospacing="0" w:line="400" w:lineRule="exact"/>
        <w:rPr>
          <w:rFonts w:ascii="Simsun" w:hAnsi="Simsun" w:hint="eastAsia"/>
          <w:color w:val="000000"/>
          <w:sz w:val="21"/>
          <w:szCs w:val="21"/>
        </w:rPr>
      </w:pPr>
      <w:r w:rsidRPr="00611D74"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752448" behindDoc="1" locked="0" layoutInCell="1" allowOverlap="1" wp14:anchorId="5954CBEB" wp14:editId="251FD190">
            <wp:simplePos x="0" y="0"/>
            <wp:positionH relativeFrom="column">
              <wp:posOffset>623570</wp:posOffset>
            </wp:positionH>
            <wp:positionV relativeFrom="paragraph">
              <wp:posOffset>50165</wp:posOffset>
            </wp:positionV>
            <wp:extent cx="4657725" cy="1952625"/>
            <wp:effectExtent l="0" t="0" r="0" b="0"/>
            <wp:wrapTight wrapText="bothSides">
              <wp:wrapPolygon edited="0">
                <wp:start x="0" y="0"/>
                <wp:lineTo x="0" y="21495"/>
                <wp:lineTo x="21556" y="21495"/>
                <wp:lineTo x="21556" y="0"/>
                <wp:lineTo x="0" y="0"/>
              </wp:wrapPolygon>
            </wp:wrapTight>
            <wp:docPr id="15" name="图片 13" descr="C:\Users\ZhanXR\AppData\Local\Yixin\EasyChat\fbc40cc4345dde8d13b73686c7c38e11\tmp\75d6c3ef36e3684d909a890dde9cd6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anXR\AppData\Local\Yixin\EasyChat\fbc40cc4345dde8d13b73686c7c38e11\tmp\75d6c3ef36e3684d909a890dde9cd6c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12E3" w:rsidRPr="00611D74" w:rsidRDefault="00D412E3" w:rsidP="00981BFF">
      <w:pPr>
        <w:pStyle w:val="a3"/>
        <w:spacing w:before="0" w:beforeAutospacing="0" w:after="0" w:afterAutospacing="0" w:line="400" w:lineRule="exact"/>
        <w:rPr>
          <w:rFonts w:ascii="Simsun" w:hAnsi="Simsun" w:hint="eastAsia"/>
          <w:color w:val="000000"/>
          <w:sz w:val="21"/>
          <w:szCs w:val="21"/>
        </w:rPr>
      </w:pPr>
    </w:p>
    <w:p w:rsidR="00D412E3" w:rsidRPr="00611D74" w:rsidRDefault="00D412E3" w:rsidP="00981BFF">
      <w:pPr>
        <w:pStyle w:val="a3"/>
        <w:spacing w:before="0" w:beforeAutospacing="0" w:after="0" w:afterAutospacing="0" w:line="400" w:lineRule="exact"/>
        <w:rPr>
          <w:rFonts w:ascii="Simsun" w:hAnsi="Simsun" w:hint="eastAsia"/>
          <w:color w:val="000000"/>
          <w:sz w:val="21"/>
          <w:szCs w:val="21"/>
        </w:rPr>
      </w:pPr>
    </w:p>
    <w:p w:rsidR="00D412E3" w:rsidRPr="00611D74" w:rsidRDefault="00D412E3" w:rsidP="00981BFF">
      <w:pPr>
        <w:pStyle w:val="a3"/>
        <w:spacing w:before="0" w:beforeAutospacing="0" w:after="0" w:afterAutospacing="0" w:line="400" w:lineRule="exact"/>
        <w:rPr>
          <w:rFonts w:ascii="Simsun" w:hAnsi="Simsun" w:hint="eastAsia"/>
          <w:color w:val="000000"/>
          <w:sz w:val="21"/>
          <w:szCs w:val="21"/>
        </w:rPr>
      </w:pPr>
    </w:p>
    <w:p w:rsidR="00D412E3" w:rsidRPr="00611D74" w:rsidRDefault="00D412E3" w:rsidP="00981BFF">
      <w:pPr>
        <w:pStyle w:val="a3"/>
        <w:spacing w:before="0" w:beforeAutospacing="0" w:after="0" w:afterAutospacing="0" w:line="400" w:lineRule="exact"/>
        <w:rPr>
          <w:rFonts w:ascii="Simsun" w:hAnsi="Simsun" w:hint="eastAsia"/>
          <w:color w:val="000000"/>
          <w:sz w:val="21"/>
          <w:szCs w:val="21"/>
        </w:rPr>
      </w:pPr>
    </w:p>
    <w:p w:rsidR="00D412E3" w:rsidRPr="00611D74" w:rsidRDefault="00D412E3" w:rsidP="00981BFF">
      <w:pPr>
        <w:pStyle w:val="a3"/>
        <w:spacing w:before="0" w:beforeAutospacing="0" w:after="0" w:afterAutospacing="0" w:line="400" w:lineRule="exact"/>
        <w:rPr>
          <w:rFonts w:ascii="Simsun" w:hAnsi="Simsun" w:hint="eastAsia"/>
          <w:color w:val="000000"/>
          <w:sz w:val="21"/>
          <w:szCs w:val="21"/>
        </w:rPr>
      </w:pPr>
    </w:p>
    <w:p w:rsidR="00D412E3" w:rsidRPr="00611D74" w:rsidRDefault="00D412E3" w:rsidP="00981BFF">
      <w:pPr>
        <w:pStyle w:val="a3"/>
        <w:spacing w:before="0" w:beforeAutospacing="0" w:after="0" w:afterAutospacing="0" w:line="400" w:lineRule="exact"/>
        <w:rPr>
          <w:rFonts w:ascii="Simsun" w:hAnsi="Simsun" w:hint="eastAsia"/>
          <w:color w:val="000000"/>
          <w:sz w:val="21"/>
          <w:szCs w:val="21"/>
        </w:rPr>
      </w:pPr>
    </w:p>
    <w:p w:rsidR="00D412E3" w:rsidRPr="00611D74" w:rsidRDefault="00D412E3" w:rsidP="00981BFF">
      <w:pPr>
        <w:pStyle w:val="a3"/>
        <w:spacing w:before="0" w:beforeAutospacing="0" w:after="0" w:afterAutospacing="0" w:line="400" w:lineRule="exact"/>
        <w:rPr>
          <w:rFonts w:ascii="Simsun" w:hAnsi="Simsun" w:hint="eastAsia"/>
          <w:color w:val="000000"/>
          <w:sz w:val="21"/>
          <w:szCs w:val="21"/>
        </w:rPr>
      </w:pPr>
    </w:p>
    <w:p w:rsidR="00981BFF" w:rsidRPr="00611D74" w:rsidRDefault="004002F6" w:rsidP="00981BFF">
      <w:pPr>
        <w:pStyle w:val="a3"/>
        <w:spacing w:before="0" w:beforeAutospacing="0" w:after="0" w:afterAutospacing="0" w:line="400" w:lineRule="exact"/>
        <w:rPr>
          <w:rFonts w:ascii="Simsun" w:hAnsi="Simsun" w:hint="eastAsia"/>
          <w:color w:val="000000"/>
          <w:sz w:val="21"/>
          <w:szCs w:val="21"/>
        </w:rPr>
      </w:pPr>
      <w:r w:rsidRPr="00611D74">
        <w:rPr>
          <w:rFonts w:ascii="Simsun" w:hAnsi="Simsun"/>
          <w:color w:val="000000"/>
          <w:sz w:val="21"/>
          <w:szCs w:val="21"/>
        </w:rPr>
        <w:t>（</w:t>
      </w:r>
      <w:r w:rsidRPr="00611D74">
        <w:rPr>
          <w:rFonts w:ascii="Simsun" w:hAnsi="Simsun"/>
          <w:color w:val="000000"/>
          <w:sz w:val="21"/>
          <w:szCs w:val="21"/>
        </w:rPr>
        <w:t>1</w:t>
      </w:r>
      <w:r w:rsidRPr="00611D74">
        <w:rPr>
          <w:rFonts w:ascii="Simsun" w:hAnsi="Simsun"/>
          <w:color w:val="000000"/>
          <w:sz w:val="21"/>
          <w:szCs w:val="21"/>
        </w:rPr>
        <w:t>）分析比较图</w:t>
      </w:r>
      <w:r w:rsidR="0092313F" w:rsidRPr="00611D74">
        <w:rPr>
          <w:rFonts w:ascii="Simsun" w:hAnsi="Simsun" w:hint="eastAsia"/>
          <w:color w:val="000000"/>
          <w:sz w:val="21"/>
          <w:szCs w:val="21"/>
        </w:rPr>
        <w:t>（</w:t>
      </w:r>
      <w:r w:rsidR="0092313F" w:rsidRPr="00611D74">
        <w:rPr>
          <w:rFonts w:ascii="Simsun" w:hAnsi="Simsun" w:hint="eastAsia"/>
          <w:color w:val="000000"/>
          <w:sz w:val="21"/>
          <w:szCs w:val="21"/>
        </w:rPr>
        <w:t>1</w:t>
      </w:r>
      <w:r w:rsidR="0092313F" w:rsidRPr="00611D74">
        <w:rPr>
          <w:rFonts w:ascii="Simsun" w:hAnsi="Simsun" w:hint="eastAsia"/>
          <w:color w:val="000000"/>
          <w:sz w:val="21"/>
          <w:szCs w:val="21"/>
        </w:rPr>
        <w:t>）</w:t>
      </w:r>
      <w:r w:rsidRPr="00611D74">
        <w:rPr>
          <w:rFonts w:ascii="Simsun" w:hAnsi="Simsun"/>
          <w:color w:val="000000"/>
          <w:sz w:val="21"/>
          <w:szCs w:val="21"/>
        </w:rPr>
        <w:t>弹簧形变程度和受力情况，可得出初步结论：</w:t>
      </w:r>
      <w:r w:rsidRPr="00611D74">
        <w:rPr>
          <w:rFonts w:ascii="Simsun" w:hAnsi="Simsun" w:hint="eastAsia"/>
          <w:color w:val="000000"/>
          <w:sz w:val="21"/>
          <w:szCs w:val="21"/>
        </w:rPr>
        <w:t>_______________________________</w:t>
      </w:r>
      <w:r w:rsidRPr="00611D74">
        <w:rPr>
          <w:rFonts w:ascii="Simsun" w:hAnsi="Simsun"/>
          <w:color w:val="000000"/>
          <w:sz w:val="21"/>
          <w:szCs w:val="21"/>
        </w:rPr>
        <w:t>。</w:t>
      </w:r>
    </w:p>
    <w:p w:rsidR="004002F6" w:rsidRPr="00611D74" w:rsidRDefault="004002F6" w:rsidP="00981BFF">
      <w:pPr>
        <w:pStyle w:val="a3"/>
        <w:spacing w:before="0" w:beforeAutospacing="0" w:after="0" w:afterAutospacing="0" w:line="400" w:lineRule="exact"/>
        <w:rPr>
          <w:rFonts w:ascii="Simsun" w:hAnsi="Simsun" w:hint="eastAsia"/>
          <w:color w:val="000000"/>
          <w:sz w:val="21"/>
          <w:szCs w:val="21"/>
        </w:rPr>
      </w:pPr>
      <w:r w:rsidRPr="00611D74">
        <w:rPr>
          <w:rFonts w:ascii="Simsun" w:hAnsi="Simsun"/>
          <w:color w:val="000000"/>
          <w:sz w:val="21"/>
          <w:szCs w:val="21"/>
        </w:rPr>
        <w:t>（</w:t>
      </w:r>
      <w:r w:rsidRPr="00611D74">
        <w:rPr>
          <w:rFonts w:ascii="Simsun" w:hAnsi="Simsun"/>
          <w:color w:val="000000"/>
          <w:sz w:val="21"/>
          <w:szCs w:val="21"/>
        </w:rPr>
        <w:t>2</w:t>
      </w:r>
      <w:r w:rsidRPr="00611D74">
        <w:rPr>
          <w:rFonts w:ascii="Simsun" w:hAnsi="Simsun"/>
          <w:color w:val="000000"/>
          <w:sz w:val="21"/>
          <w:szCs w:val="21"/>
        </w:rPr>
        <w:t>）分析比较图</w:t>
      </w:r>
      <w:r w:rsidR="0092313F" w:rsidRPr="00611D74">
        <w:rPr>
          <w:rFonts w:asciiTheme="minorEastAsia" w:eastAsiaTheme="minorEastAsia" w:hAnsiTheme="minorEastAsia" w:hint="eastAsia"/>
          <w:color w:val="000000"/>
          <w:sz w:val="21"/>
          <w:szCs w:val="21"/>
        </w:rPr>
        <w:t>（</w:t>
      </w:r>
      <w:r w:rsidR="0092313F" w:rsidRPr="00611D74">
        <w:rPr>
          <w:rFonts w:ascii="Times New Roman" w:eastAsiaTheme="minorEastAsia" w:hAnsi="Times New Roman" w:cs="Times New Roman"/>
          <w:color w:val="000000"/>
          <w:sz w:val="21"/>
          <w:szCs w:val="21"/>
        </w:rPr>
        <w:t>2</w:t>
      </w:r>
      <w:r w:rsidR="0092313F" w:rsidRPr="00611D74">
        <w:rPr>
          <w:rFonts w:asciiTheme="minorEastAsia" w:eastAsiaTheme="minorEastAsia" w:hAnsiTheme="minorEastAsia" w:hint="eastAsia"/>
          <w:color w:val="000000"/>
          <w:sz w:val="21"/>
          <w:szCs w:val="21"/>
        </w:rPr>
        <w:t>）</w:t>
      </w:r>
      <w:r w:rsidRPr="00611D74">
        <w:rPr>
          <w:rFonts w:ascii="Simsun" w:hAnsi="Simsun"/>
          <w:color w:val="000000"/>
          <w:sz w:val="21"/>
          <w:szCs w:val="21"/>
        </w:rPr>
        <w:t>弹簧形变程度、受力情况及两力夹角大小的关系，可得出初步结论：</w:t>
      </w:r>
      <w:r w:rsidRPr="00611D74">
        <w:rPr>
          <w:rFonts w:ascii="Simsun" w:hAnsi="Simsun" w:hint="eastAsia"/>
          <w:color w:val="000000"/>
          <w:sz w:val="21"/>
          <w:szCs w:val="21"/>
        </w:rPr>
        <w:t>_</w:t>
      </w:r>
      <w:r w:rsidR="0092313F" w:rsidRPr="00611D74">
        <w:rPr>
          <w:rFonts w:ascii="Simsun" w:hAnsi="Simsun" w:hint="eastAsia"/>
          <w:color w:val="000000"/>
          <w:sz w:val="21"/>
          <w:szCs w:val="21"/>
        </w:rPr>
        <w:t>_________</w:t>
      </w:r>
      <w:r w:rsidRPr="00611D74">
        <w:rPr>
          <w:rFonts w:ascii="Simsun" w:hAnsi="Simsun" w:hint="eastAsia"/>
          <w:color w:val="000000"/>
          <w:sz w:val="21"/>
          <w:szCs w:val="21"/>
        </w:rPr>
        <w:t>__ ________________</w:t>
      </w:r>
      <w:r w:rsidRPr="00611D74">
        <w:rPr>
          <w:rFonts w:ascii="Simsun" w:hAnsi="Simsun"/>
          <w:color w:val="000000"/>
          <w:sz w:val="21"/>
          <w:szCs w:val="21"/>
        </w:rPr>
        <w:t>。</w:t>
      </w:r>
    </w:p>
    <w:p w:rsidR="006A3E33" w:rsidRPr="00611D74" w:rsidRDefault="006A3E33" w:rsidP="00D412E3">
      <w:pPr>
        <w:spacing w:line="400" w:lineRule="exact"/>
        <w:rPr>
          <w:rFonts w:ascii="Times New Roman" w:hAnsi="Times New Roman" w:cs="Times New Roman"/>
          <w:color w:val="FF0000"/>
        </w:rPr>
      </w:pPr>
      <w:r w:rsidRPr="00611D74">
        <w:rPr>
          <w:rFonts w:ascii="Times New Roman" w:hAnsi="Times New Roman" w:cs="Times New Roman"/>
          <w:color w:val="FF0000"/>
        </w:rPr>
        <w:t>【难度】</w:t>
      </w:r>
      <w:r w:rsidRPr="00611D74">
        <w:rPr>
          <w:rFonts w:ascii="宋体" w:eastAsia="宋体" w:hAnsi="宋体" w:cs="宋体" w:hint="eastAsia"/>
          <w:color w:val="FF0000"/>
        </w:rPr>
        <w:t>★★★</w:t>
      </w:r>
    </w:p>
    <w:p w:rsidR="00AC7104" w:rsidRPr="00611D74" w:rsidRDefault="006A3E33" w:rsidP="00D412E3">
      <w:pPr>
        <w:spacing w:line="400" w:lineRule="exact"/>
        <w:rPr>
          <w:rFonts w:ascii="Times New Roman" w:hAnsi="Times New Roman" w:cs="Times New Roman"/>
          <w:color w:val="FF0000"/>
        </w:rPr>
      </w:pPr>
      <w:r w:rsidRPr="00611D74">
        <w:rPr>
          <w:rFonts w:ascii="Times New Roman" w:hAnsi="Times New Roman" w:cs="Times New Roman"/>
          <w:color w:val="FF0000"/>
        </w:rPr>
        <w:t>【答案】</w:t>
      </w:r>
      <w:r w:rsidR="00E60C00" w:rsidRPr="00611D74">
        <w:rPr>
          <w:rFonts w:ascii="Times New Roman" w:hAnsi="Times New Roman" w:cs="Times New Roman"/>
          <w:color w:val="FF0000"/>
        </w:rPr>
        <w:t>（</w:t>
      </w:r>
      <w:r w:rsidR="00E60C00" w:rsidRPr="00611D74">
        <w:rPr>
          <w:rFonts w:ascii="Times New Roman" w:hAnsi="Times New Roman" w:cs="Times New Roman"/>
          <w:color w:val="FF0000"/>
        </w:rPr>
        <w:t>1</w:t>
      </w:r>
      <w:r w:rsidR="00E60C00" w:rsidRPr="00611D74">
        <w:rPr>
          <w:rFonts w:ascii="Times New Roman" w:hAnsi="Times New Roman" w:cs="Times New Roman"/>
          <w:color w:val="FF0000"/>
        </w:rPr>
        <w:t>）作用在同一物体、同一直线上方向相同（大小不等）的两个力的共同作用效果与一个力产生的作用效果相同</w:t>
      </w:r>
    </w:p>
    <w:p w:rsidR="00551F57" w:rsidRPr="00611D74" w:rsidRDefault="0092313F" w:rsidP="00D412E3">
      <w:pPr>
        <w:spacing w:line="400" w:lineRule="exact"/>
        <w:rPr>
          <w:rFonts w:ascii="Times New Roman" w:hAnsi="Times New Roman" w:cs="Times New Roman"/>
          <w:color w:val="FF0000"/>
        </w:rPr>
      </w:pPr>
      <w:r w:rsidRPr="00611D74">
        <w:rPr>
          <w:rFonts w:ascii="Times New Roman" w:hAnsi="Times New Roman" w:cs="Times New Roman"/>
          <w:color w:val="FF0000"/>
        </w:rPr>
        <w:t>（</w:t>
      </w:r>
      <w:r w:rsidRPr="00611D74">
        <w:rPr>
          <w:rFonts w:ascii="Times New Roman" w:hAnsi="Times New Roman" w:cs="Times New Roman"/>
          <w:color w:val="FF0000"/>
        </w:rPr>
        <w:t>2</w:t>
      </w:r>
      <w:r w:rsidRPr="00611D74">
        <w:rPr>
          <w:rFonts w:ascii="Times New Roman" w:hAnsi="Times New Roman" w:cs="Times New Roman"/>
          <w:color w:val="FF0000"/>
        </w:rPr>
        <w:t>）两个不在同一直线上、互成角度大小相等的力作用在同一物体上，当两个力的共同作用效果相同时，则两个力的大小随两力夹角的减小而减小</w:t>
      </w:r>
    </w:p>
    <w:sectPr w:rsidR="00551F57" w:rsidRPr="00611D74" w:rsidSect="008B2811">
      <w:headerReference w:type="default" r:id="rId31"/>
      <w:footerReference w:type="default" r:id="rId32"/>
      <w:pgSz w:w="11906" w:h="16838"/>
      <w:pgMar w:top="1701" w:right="1418" w:bottom="1701" w:left="1418" w:header="794" w:footer="873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E5B" w:rsidRDefault="00225E5B" w:rsidP="00AA5D1F">
      <w:r>
        <w:separator/>
      </w:r>
    </w:p>
  </w:endnote>
  <w:endnote w:type="continuationSeparator" w:id="0">
    <w:p w:rsidR="00225E5B" w:rsidRDefault="00225E5B" w:rsidP="00AA5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PS">
    <w:charset w:val="00"/>
    <w:family w:val="modern"/>
    <w:pitch w:val="fixed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595329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B2177E" w:rsidRDefault="00B2177E">
            <w:pPr>
              <w:pStyle w:val="a5"/>
              <w:jc w:val="right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2049" type="#_x0000_t202" style="position:absolute;left:0;text-align:left;margin-left:197.6pt;margin-top:-4.05pt;width:109.4pt;height:21.3pt;z-index:251667456;visibility:visible;mso-position-horizontal-relative:text;mso-position-vertical-relative:text;mso-width-relative:margin;mso-height-relative:margin" filled="f" fillcolor="#cce8cf" stroked="f" strokeweight=".5pt">
                  <v:textbox>
                    <w:txbxContent>
                      <w:p w:rsidR="00B2177E" w:rsidRPr="009673E9" w:rsidRDefault="00B2177E" w:rsidP="00481651">
                        <w:pPr>
                          <w:rPr>
                            <w:rFonts w:ascii="黑体" w:eastAsia="黑体" w:hAnsi="黑体"/>
                          </w:rPr>
                        </w:pPr>
                        <w:r>
                          <w:rPr>
                            <w:rFonts w:ascii="黑体" w:eastAsia="黑体" w:hAnsi="黑体" w:hint="eastAsia"/>
                          </w:rPr>
                          <w:t>重力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文本框 3" o:spid="_x0000_s2050" type="#_x0000_t15" style="position:absolute;left:0;text-align:left;margin-left:10.1pt;margin-top:-4.05pt;width:117pt;height:21.3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" adj="19634" fillcolor="#80c687" stroked="f" strokeweight=".5pt">
                  <v:textbox>
                    <w:txbxContent>
                      <w:p w:rsidR="00B2177E" w:rsidRPr="009673E9" w:rsidRDefault="00B2177E" w:rsidP="00481651">
                        <w:pPr>
                          <w:rPr>
                            <w:rFonts w:ascii="黑体" w:eastAsia="黑体" w:hAnsi="黑体"/>
                          </w:rPr>
                        </w:pPr>
                        <w:r>
                          <w:rPr>
                            <w:rFonts w:ascii="黑体" w:eastAsia="黑体" w:hAnsi="黑体" w:hint="eastAsia"/>
                          </w:rPr>
                          <w:t>初二物理秋季</w:t>
                        </w:r>
                        <w:r w:rsidRPr="009673E9">
                          <w:rPr>
                            <w:rFonts w:ascii="黑体" w:eastAsia="黑体" w:hAnsi="黑体" w:hint="eastAsia"/>
                          </w:rPr>
                          <w:t>课程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7E51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7E51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2177E" w:rsidRPr="00906B73" w:rsidRDefault="00B2177E" w:rsidP="0027548D">
    <w:pPr>
      <w:pStyle w:val="a5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E5B" w:rsidRDefault="00225E5B" w:rsidP="00AA5D1F">
      <w:r>
        <w:separator/>
      </w:r>
    </w:p>
  </w:footnote>
  <w:footnote w:type="continuationSeparator" w:id="0">
    <w:p w:rsidR="00225E5B" w:rsidRDefault="00225E5B" w:rsidP="00AA5D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77E" w:rsidRPr="00691353" w:rsidRDefault="00B2177E" w:rsidP="00691353">
    <w:pPr>
      <w:spacing w:line="200" w:lineRule="exact"/>
      <w:jc w:val="right"/>
      <w:rPr>
        <w:rFonts w:ascii="微软雅黑" w:eastAsia="微软雅黑" w:hAnsi="微软雅黑"/>
        <w:color w:val="595959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-711</wp:posOffset>
          </wp:positionH>
          <wp:positionV relativeFrom="paragraph">
            <wp:posOffset>59763</wp:posOffset>
          </wp:positionV>
          <wp:extent cx="994410" cy="283845"/>
          <wp:effectExtent l="0" t="0" r="0" b="190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办公文件源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4410" cy="283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2052" type="#_x0000_t202" style="position:absolute;left:0;text-align:left;margin-left:346.5pt;margin-top:5.75pt;width:1in;height:21.3pt;z-index:251663360;visibility:visible;mso-wrap-style:none;mso-position-horizontal-relative:text;mso-position-vertical-relative:text;mso-height-relative:margin" filled="f" fillcolor="#cce8cf" stroked="f" strokeweight=".5pt">
          <v:textbox style="mso-next-textbox:#文本框 4">
            <w:txbxContent>
              <w:p w:rsidR="00B2177E" w:rsidRPr="009673E9" w:rsidRDefault="00B2177E" w:rsidP="00691353">
                <w:pPr>
                  <w:rPr>
                    <w:rFonts w:ascii="黑体" w:eastAsia="黑体" w:hAnsi="黑体"/>
                  </w:rPr>
                </w:pPr>
                <w:r w:rsidRPr="009673E9">
                  <w:rPr>
                    <w:rFonts w:ascii="黑体" w:eastAsia="黑体" w:hAnsi="黑体" w:hint="eastAsia"/>
                  </w:rPr>
                  <w:t xml:space="preserve">专业 引领 共成长    </w:t>
                </w:r>
              </w:p>
            </w:txbxContent>
          </v:textbox>
        </v:shape>
      </w:pict>
    </w:r>
    <w:r>
      <w:rPr>
        <w:noProof/>
        <w:color w:val="595959"/>
      </w:rPr>
      <w:pict>
        <v:line id="直接连接符 1" o:spid="_x0000_s2051" style="position:absolute;left:0;text-align:left;z-index:251661312;visibility:visible;mso-position-horizontal-relative:text;mso-position-vertical-relative:text;mso-width-relative:margin" from="0,31.75pt" to="454.1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" strokecolor="#595959" strokeweight=".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>
      <w:start w:val="3"/>
      <w:numFmt w:val="decimal"/>
      <w:suff w:val="nothing"/>
      <w:lvlText w:val="（%1）"/>
      <w:lvlJc w:val="left"/>
    </w:lvl>
  </w:abstractNum>
  <w:abstractNum w:abstractNumId="1">
    <w:nsid w:val="00000008"/>
    <w:multiLevelType w:val="singleLevel"/>
    <w:tmpl w:val="00000008"/>
    <w:lvl w:ilvl="0">
      <w:start w:val="5"/>
      <w:numFmt w:val="decimal"/>
      <w:suff w:val="space"/>
      <w:lvlText w:val="%1、"/>
      <w:lvlJc w:val="left"/>
    </w:lvl>
  </w:abstractNum>
  <w:abstractNum w:abstractNumId="2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3">
    <w:nsid w:val="00000012"/>
    <w:multiLevelType w:val="singleLevel"/>
    <w:tmpl w:val="00000012"/>
    <w:lvl w:ilvl="0">
      <w:start w:val="10"/>
      <w:numFmt w:val="decimal"/>
      <w:suff w:val="nothing"/>
      <w:lvlText w:val="%1、"/>
      <w:lvlJc w:val="left"/>
    </w:lvl>
  </w:abstractNum>
  <w:abstractNum w:abstractNumId="4">
    <w:nsid w:val="0DCC02FC"/>
    <w:multiLevelType w:val="multilevel"/>
    <w:tmpl w:val="0DCC02FC"/>
    <w:lvl w:ilvl="0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508075B"/>
    <w:multiLevelType w:val="hybridMultilevel"/>
    <w:tmpl w:val="FF96A8D4"/>
    <w:lvl w:ilvl="0" w:tplc="B816B1AE">
      <w:start w:val="6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440831B"/>
    <w:multiLevelType w:val="singleLevel"/>
    <w:tmpl w:val="5440831B"/>
    <w:lvl w:ilvl="0">
      <w:start w:val="1"/>
      <w:numFmt w:val="decimal"/>
      <w:suff w:val="nothing"/>
      <w:lvlText w:val="%1、"/>
      <w:lvlJc w:val="left"/>
    </w:lvl>
  </w:abstractNum>
  <w:abstractNum w:abstractNumId="7">
    <w:nsid w:val="5440859C"/>
    <w:multiLevelType w:val="singleLevel"/>
    <w:tmpl w:val="5440859C"/>
    <w:lvl w:ilvl="0">
      <w:start w:val="1"/>
      <w:numFmt w:val="decimal"/>
      <w:suff w:val="nothing"/>
      <w:lvlText w:val="%1、"/>
      <w:lvlJc w:val="left"/>
    </w:lvl>
  </w:abstractNum>
  <w:abstractNum w:abstractNumId="8">
    <w:nsid w:val="544088A0"/>
    <w:multiLevelType w:val="singleLevel"/>
    <w:tmpl w:val="544088A0"/>
    <w:lvl w:ilvl="0">
      <w:start w:val="1"/>
      <w:numFmt w:val="upperLetter"/>
      <w:suff w:val="nothing"/>
      <w:lvlText w:val="%1、"/>
      <w:lvlJc w:val="left"/>
    </w:lvl>
  </w:abstractNum>
  <w:abstractNum w:abstractNumId="9">
    <w:nsid w:val="54408FDF"/>
    <w:multiLevelType w:val="singleLevel"/>
    <w:tmpl w:val="54408FDF"/>
    <w:lvl w:ilvl="0">
      <w:start w:val="1"/>
      <w:numFmt w:val="upperLetter"/>
      <w:suff w:val="nothing"/>
      <w:lvlText w:val="%1、"/>
      <w:lvlJc w:val="left"/>
    </w:lvl>
  </w:abstractNum>
  <w:abstractNum w:abstractNumId="10">
    <w:nsid w:val="54505A06"/>
    <w:multiLevelType w:val="singleLevel"/>
    <w:tmpl w:val="54505A06"/>
    <w:lvl w:ilvl="0">
      <w:start w:val="8"/>
      <w:numFmt w:val="decimal"/>
      <w:suff w:val="nothing"/>
      <w:lvlText w:val="%1."/>
      <w:lvlJc w:val="left"/>
    </w:lvl>
  </w:abstractNum>
  <w:abstractNum w:abstractNumId="11">
    <w:nsid w:val="6EF15C86"/>
    <w:multiLevelType w:val="multilevel"/>
    <w:tmpl w:val="6EF15C86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AC81610"/>
    <w:multiLevelType w:val="multilevel"/>
    <w:tmpl w:val="53C075DA"/>
    <w:lvl w:ilvl="0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  <w:rPr>
        <w:rFonts w:ascii="Times New Roman" w:hAnsi="Times New Roman" w:cs="Times New Roman" w:hint="default"/>
      </w:rPr>
    </w:lvl>
  </w:abstractNum>
  <w:abstractNum w:abstractNumId="13">
    <w:nsid w:val="7D4B03C4"/>
    <w:multiLevelType w:val="multilevel"/>
    <w:tmpl w:val="513249A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4">
    <w:nsid w:val="7ECB78D1"/>
    <w:multiLevelType w:val="hybridMultilevel"/>
    <w:tmpl w:val="CD1C20DC"/>
    <w:lvl w:ilvl="0" w:tplc="EA7076C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4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  <w:num w:numId="11">
    <w:abstractNumId w:val="10"/>
  </w:num>
  <w:num w:numId="12">
    <w:abstractNumId w:val="8"/>
  </w:num>
  <w:num w:numId="13">
    <w:abstractNumId w:val="9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935"/>
    <w:rsid w:val="00014525"/>
    <w:rsid w:val="000145CD"/>
    <w:rsid w:val="000158BE"/>
    <w:rsid w:val="000158EA"/>
    <w:rsid w:val="000238AF"/>
    <w:rsid w:val="000246FD"/>
    <w:rsid w:val="00027A83"/>
    <w:rsid w:val="00042BAA"/>
    <w:rsid w:val="0006221A"/>
    <w:rsid w:val="00071E3A"/>
    <w:rsid w:val="000734E7"/>
    <w:rsid w:val="00082E92"/>
    <w:rsid w:val="00084EFD"/>
    <w:rsid w:val="00091A40"/>
    <w:rsid w:val="000928E1"/>
    <w:rsid w:val="00093C94"/>
    <w:rsid w:val="00094828"/>
    <w:rsid w:val="000A7AE1"/>
    <w:rsid w:val="000B5DFC"/>
    <w:rsid w:val="000C01D5"/>
    <w:rsid w:val="000C2DE6"/>
    <w:rsid w:val="000D3194"/>
    <w:rsid w:val="000E5606"/>
    <w:rsid w:val="0010007B"/>
    <w:rsid w:val="001021A0"/>
    <w:rsid w:val="001102A7"/>
    <w:rsid w:val="0011413F"/>
    <w:rsid w:val="001236E4"/>
    <w:rsid w:val="00123F92"/>
    <w:rsid w:val="00125E5F"/>
    <w:rsid w:val="001264DB"/>
    <w:rsid w:val="00134B96"/>
    <w:rsid w:val="0014298B"/>
    <w:rsid w:val="00145B60"/>
    <w:rsid w:val="00147C6D"/>
    <w:rsid w:val="00152AC6"/>
    <w:rsid w:val="00156AFF"/>
    <w:rsid w:val="0017132E"/>
    <w:rsid w:val="00174BF5"/>
    <w:rsid w:val="00181D1C"/>
    <w:rsid w:val="001842DD"/>
    <w:rsid w:val="001904FB"/>
    <w:rsid w:val="001924B0"/>
    <w:rsid w:val="001A1AAE"/>
    <w:rsid w:val="001A7E51"/>
    <w:rsid w:val="001B4823"/>
    <w:rsid w:val="001B7C8A"/>
    <w:rsid w:val="001C50DF"/>
    <w:rsid w:val="001C6A3F"/>
    <w:rsid w:val="001F2BCF"/>
    <w:rsid w:val="002075E5"/>
    <w:rsid w:val="002076F7"/>
    <w:rsid w:val="00207BAC"/>
    <w:rsid w:val="00216A9B"/>
    <w:rsid w:val="00216FED"/>
    <w:rsid w:val="00220676"/>
    <w:rsid w:val="00225569"/>
    <w:rsid w:val="00225E5B"/>
    <w:rsid w:val="00227C94"/>
    <w:rsid w:val="00233FA2"/>
    <w:rsid w:val="00241814"/>
    <w:rsid w:val="00270F93"/>
    <w:rsid w:val="0027548D"/>
    <w:rsid w:val="00275491"/>
    <w:rsid w:val="002759BE"/>
    <w:rsid w:val="00285104"/>
    <w:rsid w:val="00290BE0"/>
    <w:rsid w:val="002A0E1B"/>
    <w:rsid w:val="002A2A69"/>
    <w:rsid w:val="002B223F"/>
    <w:rsid w:val="002B5234"/>
    <w:rsid w:val="002C1531"/>
    <w:rsid w:val="002D7FE8"/>
    <w:rsid w:val="002E2623"/>
    <w:rsid w:val="002F46A6"/>
    <w:rsid w:val="002F61DC"/>
    <w:rsid w:val="002F7D22"/>
    <w:rsid w:val="00317F97"/>
    <w:rsid w:val="003262D7"/>
    <w:rsid w:val="00352A30"/>
    <w:rsid w:val="0036328A"/>
    <w:rsid w:val="003758AC"/>
    <w:rsid w:val="00375E79"/>
    <w:rsid w:val="003776A6"/>
    <w:rsid w:val="00380D0B"/>
    <w:rsid w:val="00385F9A"/>
    <w:rsid w:val="00393473"/>
    <w:rsid w:val="00396D25"/>
    <w:rsid w:val="003C279E"/>
    <w:rsid w:val="003F5A8E"/>
    <w:rsid w:val="003F67D4"/>
    <w:rsid w:val="004002F6"/>
    <w:rsid w:val="0040130C"/>
    <w:rsid w:val="004109FD"/>
    <w:rsid w:val="00416048"/>
    <w:rsid w:val="00426F04"/>
    <w:rsid w:val="00432CF3"/>
    <w:rsid w:val="004365BC"/>
    <w:rsid w:val="004548EB"/>
    <w:rsid w:val="00455BAF"/>
    <w:rsid w:val="004566FC"/>
    <w:rsid w:val="00457AF6"/>
    <w:rsid w:val="00480360"/>
    <w:rsid w:val="00481651"/>
    <w:rsid w:val="004829E2"/>
    <w:rsid w:val="00482D16"/>
    <w:rsid w:val="00490926"/>
    <w:rsid w:val="0049123A"/>
    <w:rsid w:val="00491E94"/>
    <w:rsid w:val="00492046"/>
    <w:rsid w:val="00493461"/>
    <w:rsid w:val="004A1568"/>
    <w:rsid w:val="004A796B"/>
    <w:rsid w:val="004B46AB"/>
    <w:rsid w:val="004C0207"/>
    <w:rsid w:val="004C0D44"/>
    <w:rsid w:val="004D1287"/>
    <w:rsid w:val="004E3023"/>
    <w:rsid w:val="004F235E"/>
    <w:rsid w:val="00502999"/>
    <w:rsid w:val="0051129B"/>
    <w:rsid w:val="00514180"/>
    <w:rsid w:val="00517D38"/>
    <w:rsid w:val="00521D86"/>
    <w:rsid w:val="00525958"/>
    <w:rsid w:val="0055146C"/>
    <w:rsid w:val="00551F57"/>
    <w:rsid w:val="00556310"/>
    <w:rsid w:val="00573101"/>
    <w:rsid w:val="00576312"/>
    <w:rsid w:val="0058013B"/>
    <w:rsid w:val="0058026B"/>
    <w:rsid w:val="005835DE"/>
    <w:rsid w:val="00597890"/>
    <w:rsid w:val="005A3A40"/>
    <w:rsid w:val="005B38E9"/>
    <w:rsid w:val="005E036E"/>
    <w:rsid w:val="00601B32"/>
    <w:rsid w:val="006113DC"/>
    <w:rsid w:val="00611D74"/>
    <w:rsid w:val="0062203A"/>
    <w:rsid w:val="00624009"/>
    <w:rsid w:val="006240AF"/>
    <w:rsid w:val="00633AF2"/>
    <w:rsid w:val="00651401"/>
    <w:rsid w:val="00652F92"/>
    <w:rsid w:val="00655A18"/>
    <w:rsid w:val="00665819"/>
    <w:rsid w:val="006727E3"/>
    <w:rsid w:val="0068213F"/>
    <w:rsid w:val="00687BED"/>
    <w:rsid w:val="00691353"/>
    <w:rsid w:val="006A212D"/>
    <w:rsid w:val="006A3E33"/>
    <w:rsid w:val="006A46C3"/>
    <w:rsid w:val="006B5ACC"/>
    <w:rsid w:val="006D55E3"/>
    <w:rsid w:val="006E1FD1"/>
    <w:rsid w:val="006E35AF"/>
    <w:rsid w:val="006E7CDF"/>
    <w:rsid w:val="006F4949"/>
    <w:rsid w:val="00700894"/>
    <w:rsid w:val="00703B7C"/>
    <w:rsid w:val="00704EAC"/>
    <w:rsid w:val="00715642"/>
    <w:rsid w:val="0072512A"/>
    <w:rsid w:val="00732945"/>
    <w:rsid w:val="00734192"/>
    <w:rsid w:val="007573F7"/>
    <w:rsid w:val="007613F4"/>
    <w:rsid w:val="0076751A"/>
    <w:rsid w:val="00773118"/>
    <w:rsid w:val="0077402A"/>
    <w:rsid w:val="007818E8"/>
    <w:rsid w:val="0078570A"/>
    <w:rsid w:val="00786F2E"/>
    <w:rsid w:val="007A107E"/>
    <w:rsid w:val="007A3424"/>
    <w:rsid w:val="007A6921"/>
    <w:rsid w:val="007B0633"/>
    <w:rsid w:val="007B238F"/>
    <w:rsid w:val="007C4CB0"/>
    <w:rsid w:val="007C5238"/>
    <w:rsid w:val="007E57DD"/>
    <w:rsid w:val="007E653C"/>
    <w:rsid w:val="008005DD"/>
    <w:rsid w:val="00801622"/>
    <w:rsid w:val="00803BF7"/>
    <w:rsid w:val="00825D47"/>
    <w:rsid w:val="00832EEB"/>
    <w:rsid w:val="008401BD"/>
    <w:rsid w:val="008403F0"/>
    <w:rsid w:val="00844A01"/>
    <w:rsid w:val="00865B00"/>
    <w:rsid w:val="00866B70"/>
    <w:rsid w:val="008771A8"/>
    <w:rsid w:val="008815DC"/>
    <w:rsid w:val="0089388D"/>
    <w:rsid w:val="008A0CDA"/>
    <w:rsid w:val="008A3665"/>
    <w:rsid w:val="008A411E"/>
    <w:rsid w:val="008A7C5B"/>
    <w:rsid w:val="008B2811"/>
    <w:rsid w:val="008C29BF"/>
    <w:rsid w:val="008D1C91"/>
    <w:rsid w:val="008D2AE9"/>
    <w:rsid w:val="008D5728"/>
    <w:rsid w:val="008D7E43"/>
    <w:rsid w:val="008E33BA"/>
    <w:rsid w:val="008E65DA"/>
    <w:rsid w:val="008F1A0F"/>
    <w:rsid w:val="008F565F"/>
    <w:rsid w:val="008F7B2A"/>
    <w:rsid w:val="00906B73"/>
    <w:rsid w:val="0090738B"/>
    <w:rsid w:val="00923133"/>
    <w:rsid w:val="0092313F"/>
    <w:rsid w:val="00934257"/>
    <w:rsid w:val="00941B98"/>
    <w:rsid w:val="0094201F"/>
    <w:rsid w:val="009565C8"/>
    <w:rsid w:val="00964309"/>
    <w:rsid w:val="009673E9"/>
    <w:rsid w:val="00971996"/>
    <w:rsid w:val="00975686"/>
    <w:rsid w:val="0097575D"/>
    <w:rsid w:val="00981BFF"/>
    <w:rsid w:val="009821D1"/>
    <w:rsid w:val="00985678"/>
    <w:rsid w:val="00991327"/>
    <w:rsid w:val="009A23CD"/>
    <w:rsid w:val="009B4588"/>
    <w:rsid w:val="009B631F"/>
    <w:rsid w:val="009C6F10"/>
    <w:rsid w:val="009D5BAA"/>
    <w:rsid w:val="009E180C"/>
    <w:rsid w:val="009E46D5"/>
    <w:rsid w:val="009E6202"/>
    <w:rsid w:val="00A0050F"/>
    <w:rsid w:val="00A05D2B"/>
    <w:rsid w:val="00A14BB4"/>
    <w:rsid w:val="00A16A16"/>
    <w:rsid w:val="00A34FEB"/>
    <w:rsid w:val="00A546C4"/>
    <w:rsid w:val="00A57FD7"/>
    <w:rsid w:val="00A667A9"/>
    <w:rsid w:val="00A75C39"/>
    <w:rsid w:val="00A86E7C"/>
    <w:rsid w:val="00A915B0"/>
    <w:rsid w:val="00A97518"/>
    <w:rsid w:val="00AA1AFE"/>
    <w:rsid w:val="00AA5D1F"/>
    <w:rsid w:val="00AA60FD"/>
    <w:rsid w:val="00AB1CBD"/>
    <w:rsid w:val="00AB6D78"/>
    <w:rsid w:val="00AC1461"/>
    <w:rsid w:val="00AC7104"/>
    <w:rsid w:val="00AC77E6"/>
    <w:rsid w:val="00AC7E71"/>
    <w:rsid w:val="00AD307F"/>
    <w:rsid w:val="00AD5F21"/>
    <w:rsid w:val="00AE4EB5"/>
    <w:rsid w:val="00AE5C28"/>
    <w:rsid w:val="00AE77BF"/>
    <w:rsid w:val="00AF648F"/>
    <w:rsid w:val="00AF6A8F"/>
    <w:rsid w:val="00B10027"/>
    <w:rsid w:val="00B1676C"/>
    <w:rsid w:val="00B1767D"/>
    <w:rsid w:val="00B178A0"/>
    <w:rsid w:val="00B17C29"/>
    <w:rsid w:val="00B2177E"/>
    <w:rsid w:val="00B34216"/>
    <w:rsid w:val="00B41A0B"/>
    <w:rsid w:val="00B54C67"/>
    <w:rsid w:val="00B60881"/>
    <w:rsid w:val="00B67018"/>
    <w:rsid w:val="00B87DBA"/>
    <w:rsid w:val="00BA0ADC"/>
    <w:rsid w:val="00BA6C4B"/>
    <w:rsid w:val="00BB0255"/>
    <w:rsid w:val="00BB0C11"/>
    <w:rsid w:val="00BB1A82"/>
    <w:rsid w:val="00BB6903"/>
    <w:rsid w:val="00BC2107"/>
    <w:rsid w:val="00BD3432"/>
    <w:rsid w:val="00BF21F5"/>
    <w:rsid w:val="00C002C3"/>
    <w:rsid w:val="00C029E6"/>
    <w:rsid w:val="00C10D6A"/>
    <w:rsid w:val="00C21BD0"/>
    <w:rsid w:val="00C24187"/>
    <w:rsid w:val="00C44A55"/>
    <w:rsid w:val="00C50784"/>
    <w:rsid w:val="00C50E1D"/>
    <w:rsid w:val="00C71E36"/>
    <w:rsid w:val="00C77610"/>
    <w:rsid w:val="00C77CB0"/>
    <w:rsid w:val="00C85739"/>
    <w:rsid w:val="00C9063C"/>
    <w:rsid w:val="00C925A8"/>
    <w:rsid w:val="00C9445C"/>
    <w:rsid w:val="00CA0FF2"/>
    <w:rsid w:val="00CA2DD4"/>
    <w:rsid w:val="00CB5EB5"/>
    <w:rsid w:val="00CC0131"/>
    <w:rsid w:val="00CD1D29"/>
    <w:rsid w:val="00CD5D03"/>
    <w:rsid w:val="00CE3856"/>
    <w:rsid w:val="00CE6317"/>
    <w:rsid w:val="00D067BF"/>
    <w:rsid w:val="00D116DA"/>
    <w:rsid w:val="00D1610D"/>
    <w:rsid w:val="00D3080F"/>
    <w:rsid w:val="00D412E3"/>
    <w:rsid w:val="00D4203D"/>
    <w:rsid w:val="00D43935"/>
    <w:rsid w:val="00D448B3"/>
    <w:rsid w:val="00D5067A"/>
    <w:rsid w:val="00D54348"/>
    <w:rsid w:val="00D64ED9"/>
    <w:rsid w:val="00D83C8B"/>
    <w:rsid w:val="00D844EF"/>
    <w:rsid w:val="00D87659"/>
    <w:rsid w:val="00D92EB6"/>
    <w:rsid w:val="00DA2F79"/>
    <w:rsid w:val="00DA3878"/>
    <w:rsid w:val="00DA6E98"/>
    <w:rsid w:val="00DB0D44"/>
    <w:rsid w:val="00DB320A"/>
    <w:rsid w:val="00DB3B0D"/>
    <w:rsid w:val="00DC2EB2"/>
    <w:rsid w:val="00DC775F"/>
    <w:rsid w:val="00DD079A"/>
    <w:rsid w:val="00DD4C40"/>
    <w:rsid w:val="00DE566D"/>
    <w:rsid w:val="00DF0D93"/>
    <w:rsid w:val="00E04983"/>
    <w:rsid w:val="00E067AB"/>
    <w:rsid w:val="00E13036"/>
    <w:rsid w:val="00E203E5"/>
    <w:rsid w:val="00E21006"/>
    <w:rsid w:val="00E22BE8"/>
    <w:rsid w:val="00E234D2"/>
    <w:rsid w:val="00E321CB"/>
    <w:rsid w:val="00E32824"/>
    <w:rsid w:val="00E40C24"/>
    <w:rsid w:val="00E421FD"/>
    <w:rsid w:val="00E4737F"/>
    <w:rsid w:val="00E60C00"/>
    <w:rsid w:val="00E67A9C"/>
    <w:rsid w:val="00E67FF6"/>
    <w:rsid w:val="00E713A1"/>
    <w:rsid w:val="00E8159A"/>
    <w:rsid w:val="00E83E84"/>
    <w:rsid w:val="00E952CE"/>
    <w:rsid w:val="00EA0068"/>
    <w:rsid w:val="00EA1671"/>
    <w:rsid w:val="00EA39B3"/>
    <w:rsid w:val="00EA50BF"/>
    <w:rsid w:val="00EB16CE"/>
    <w:rsid w:val="00EB1F26"/>
    <w:rsid w:val="00EB3AC1"/>
    <w:rsid w:val="00EB3EE4"/>
    <w:rsid w:val="00EB749F"/>
    <w:rsid w:val="00EC153E"/>
    <w:rsid w:val="00EE4D78"/>
    <w:rsid w:val="00EE6861"/>
    <w:rsid w:val="00EF2341"/>
    <w:rsid w:val="00EF564C"/>
    <w:rsid w:val="00F05F30"/>
    <w:rsid w:val="00F238D4"/>
    <w:rsid w:val="00F30354"/>
    <w:rsid w:val="00F319EE"/>
    <w:rsid w:val="00F36642"/>
    <w:rsid w:val="00F45D18"/>
    <w:rsid w:val="00F67039"/>
    <w:rsid w:val="00F70A3D"/>
    <w:rsid w:val="00F715DD"/>
    <w:rsid w:val="00F80C2F"/>
    <w:rsid w:val="00F8176E"/>
    <w:rsid w:val="00F81DBA"/>
    <w:rsid w:val="00F8376E"/>
    <w:rsid w:val="00F83997"/>
    <w:rsid w:val="00F86EEB"/>
    <w:rsid w:val="00F93288"/>
    <w:rsid w:val="00FA6494"/>
    <w:rsid w:val="00FB3C93"/>
    <w:rsid w:val="00FB3F08"/>
    <w:rsid w:val="00FC4698"/>
    <w:rsid w:val="00FC5CDD"/>
    <w:rsid w:val="00FD38DB"/>
    <w:rsid w:val="00FD48B7"/>
    <w:rsid w:val="00FD4E9F"/>
    <w:rsid w:val="00FF0573"/>
    <w:rsid w:val="00FF09C4"/>
    <w:rsid w:val="00FF6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  <o:rules v:ext="edit">
        <o:r id="V:Rule1" type="arc" idref="#_x0000_s1081"/>
        <o:r id="V:Rule2" type="connector" idref="#_x0000_s1128"/>
        <o:r id="V:Rule3" type="connector" idref="#_x0000_s1082"/>
        <o:r id="V:Rule4" type="connector" idref="#_x0000_s1193"/>
        <o:r id="V:Rule5" type="connector" idref="#_x0000_s1194"/>
        <o:r id="V:Rule6" type="connector" idref="#_x0000_s1145"/>
        <o:r id="V:Rule7" type="connector" idref="#_x0000_s1144"/>
        <o:r id="V:Rule8" type="connector" idref="#_x0000_s119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2C3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67F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64ED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iPriority w:val="99"/>
    <w:unhideWhenUsed/>
    <w:rsid w:val="00DF0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AA5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A5D1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A5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A5D1F"/>
    <w:rPr>
      <w:sz w:val="18"/>
      <w:szCs w:val="18"/>
    </w:rPr>
  </w:style>
  <w:style w:type="paragraph" w:styleId="a6">
    <w:name w:val="Balloon Text"/>
    <w:basedOn w:val="a"/>
    <w:link w:val="Char2"/>
    <w:uiPriority w:val="99"/>
    <w:unhideWhenUsed/>
    <w:rsid w:val="00AA5D1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rsid w:val="00AA5D1F"/>
    <w:rPr>
      <w:sz w:val="18"/>
      <w:szCs w:val="18"/>
    </w:rPr>
  </w:style>
  <w:style w:type="character" w:customStyle="1" w:styleId="1Char">
    <w:name w:val="标题 1 Char"/>
    <w:basedOn w:val="a0"/>
    <w:link w:val="1"/>
    <w:rsid w:val="00E67FF6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3"/>
    <w:uiPriority w:val="10"/>
    <w:qFormat/>
    <w:rsid w:val="00A75C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A75C39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annotation reference"/>
    <w:uiPriority w:val="99"/>
    <w:rsid w:val="0094201F"/>
    <w:rPr>
      <w:sz w:val="21"/>
      <w:szCs w:val="21"/>
    </w:rPr>
  </w:style>
  <w:style w:type="paragraph" w:styleId="a9">
    <w:name w:val="annotation text"/>
    <w:basedOn w:val="a"/>
    <w:link w:val="Char4"/>
    <w:uiPriority w:val="99"/>
    <w:rsid w:val="0094201F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批注文字 Char"/>
    <w:basedOn w:val="a0"/>
    <w:link w:val="a9"/>
    <w:uiPriority w:val="99"/>
    <w:rsid w:val="0094201F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rsid w:val="00D64ED9"/>
    <w:rPr>
      <w:rFonts w:ascii="Arial" w:eastAsia="黑体" w:hAnsi="Arial" w:cs="Times New Roman"/>
      <w:b/>
      <w:bCs/>
      <w:sz w:val="32"/>
      <w:szCs w:val="32"/>
    </w:rPr>
  </w:style>
  <w:style w:type="character" w:styleId="aa">
    <w:name w:val="Strong"/>
    <w:qFormat/>
    <w:rsid w:val="00D64ED9"/>
    <w:rPr>
      <w:b/>
      <w:bCs/>
    </w:rPr>
  </w:style>
  <w:style w:type="character" w:styleId="ab">
    <w:name w:val="Hyperlink"/>
    <w:rsid w:val="00D64ED9"/>
    <w:rPr>
      <w:color w:val="3366CC"/>
      <w:u w:val="single"/>
    </w:rPr>
  </w:style>
  <w:style w:type="character" w:styleId="ac">
    <w:name w:val="page number"/>
    <w:basedOn w:val="a0"/>
    <w:rsid w:val="00D64ED9"/>
  </w:style>
  <w:style w:type="character" w:customStyle="1" w:styleId="headline-content2">
    <w:name w:val="headline-content2"/>
    <w:rsid w:val="00D64ED9"/>
  </w:style>
  <w:style w:type="character" w:customStyle="1" w:styleId="HTMLChar">
    <w:name w:val="HTML 预设格式 Char"/>
    <w:link w:val="HTML"/>
    <w:rsid w:val="00D64ED9"/>
    <w:rPr>
      <w:rFonts w:ascii="Arial" w:eastAsia="宋体" w:hAnsi="Arial"/>
    </w:rPr>
  </w:style>
  <w:style w:type="character" w:customStyle="1" w:styleId="px141">
    <w:name w:val="px141"/>
    <w:basedOn w:val="a0"/>
    <w:rsid w:val="00D64ED9"/>
  </w:style>
  <w:style w:type="character" w:customStyle="1" w:styleId="p4">
    <w:name w:val="p4"/>
    <w:basedOn w:val="a0"/>
    <w:rsid w:val="00D64ED9"/>
  </w:style>
  <w:style w:type="character" w:customStyle="1" w:styleId="CharChar5">
    <w:name w:val="Char Char5"/>
    <w:rsid w:val="00D64ED9"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rsid w:val="00D64ED9"/>
  </w:style>
  <w:style w:type="character" w:customStyle="1" w:styleId="Char">
    <w:name w:val="普通(网站) Char"/>
    <w:link w:val="a3"/>
    <w:rsid w:val="00D64ED9"/>
    <w:rPr>
      <w:rFonts w:ascii="宋体" w:eastAsia="宋体" w:hAnsi="宋体" w:cs="宋体"/>
      <w:kern w:val="0"/>
      <w:sz w:val="24"/>
      <w:szCs w:val="24"/>
    </w:rPr>
  </w:style>
  <w:style w:type="character" w:customStyle="1" w:styleId="tiankong1">
    <w:name w:val="tiankong1"/>
    <w:rsid w:val="00D64ED9"/>
    <w:rPr>
      <w:spacing w:val="-60"/>
    </w:rPr>
  </w:style>
  <w:style w:type="paragraph" w:styleId="ad">
    <w:name w:val="Body Text Indent"/>
    <w:basedOn w:val="a"/>
    <w:link w:val="Char5"/>
    <w:rsid w:val="00D64ED9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Char5">
    <w:name w:val="正文文本缩进 Char"/>
    <w:basedOn w:val="a0"/>
    <w:link w:val="ad"/>
    <w:rsid w:val="00D64ED9"/>
    <w:rPr>
      <w:rFonts w:ascii="Times New Roman" w:eastAsia="宋体" w:hAnsi="Times New Roman" w:cs="Times New Roman"/>
      <w:szCs w:val="20"/>
    </w:rPr>
  </w:style>
  <w:style w:type="paragraph" w:styleId="20">
    <w:name w:val="Body Text Indent 2"/>
    <w:basedOn w:val="a"/>
    <w:link w:val="2Char0"/>
    <w:rsid w:val="00D64ED9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0"/>
    <w:rsid w:val="00D64ED9"/>
    <w:rPr>
      <w:rFonts w:ascii="Times New Roman" w:eastAsia="宋体" w:hAnsi="Times New Roman" w:cs="Times New Roman"/>
      <w:szCs w:val="20"/>
    </w:rPr>
  </w:style>
  <w:style w:type="paragraph" w:styleId="3">
    <w:name w:val="Body Text Indent 3"/>
    <w:basedOn w:val="a"/>
    <w:link w:val="3Char"/>
    <w:rsid w:val="00D64ED9"/>
    <w:pPr>
      <w:ind w:firstLineChars="171" w:firstLine="359"/>
    </w:pPr>
    <w:rPr>
      <w:rFonts w:ascii="Times New Roman" w:eastAsia="仿宋_GB2312" w:hAnsi="Times New Roman" w:cs="Times New Roman"/>
      <w:szCs w:val="24"/>
    </w:rPr>
  </w:style>
  <w:style w:type="character" w:customStyle="1" w:styleId="3Char">
    <w:name w:val="正文文本缩进 3 Char"/>
    <w:basedOn w:val="a0"/>
    <w:link w:val="3"/>
    <w:rsid w:val="00D64ED9"/>
    <w:rPr>
      <w:rFonts w:ascii="Times New Roman" w:eastAsia="仿宋_GB2312" w:hAnsi="Times New Roman" w:cs="Times New Roman"/>
      <w:szCs w:val="24"/>
    </w:rPr>
  </w:style>
  <w:style w:type="paragraph" w:styleId="ae">
    <w:name w:val="Plain Text"/>
    <w:aliases w:val="纯文本 Char Char"/>
    <w:basedOn w:val="a"/>
    <w:link w:val="Char6"/>
    <w:rsid w:val="00D64ED9"/>
    <w:rPr>
      <w:rFonts w:ascii="宋体" w:eastAsia="宋体" w:hAnsi="Courier New" w:cs="Times New Roman"/>
      <w:szCs w:val="21"/>
    </w:rPr>
  </w:style>
  <w:style w:type="character" w:customStyle="1" w:styleId="Char6">
    <w:name w:val="纯文本 Char"/>
    <w:aliases w:val="纯文本 Char Char Char"/>
    <w:basedOn w:val="a0"/>
    <w:link w:val="ae"/>
    <w:rsid w:val="00D64ED9"/>
    <w:rPr>
      <w:rFonts w:ascii="宋体" w:eastAsia="宋体" w:hAnsi="Courier New" w:cs="Times New Roman"/>
      <w:szCs w:val="21"/>
    </w:rPr>
  </w:style>
  <w:style w:type="paragraph" w:styleId="HTML">
    <w:name w:val="HTML Preformatted"/>
    <w:basedOn w:val="a"/>
    <w:link w:val="HTMLChar"/>
    <w:rsid w:val="00D64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/>
    </w:rPr>
  </w:style>
  <w:style w:type="character" w:customStyle="1" w:styleId="HTMLChar1">
    <w:name w:val="HTML 预设格式 Char1"/>
    <w:basedOn w:val="a0"/>
    <w:uiPriority w:val="99"/>
    <w:semiHidden/>
    <w:rsid w:val="00D64ED9"/>
    <w:rPr>
      <w:rFonts w:ascii="CourierPS" w:hAnsi="CourierPS"/>
      <w:sz w:val="20"/>
      <w:szCs w:val="20"/>
    </w:rPr>
  </w:style>
  <w:style w:type="paragraph" w:customStyle="1" w:styleId="para">
    <w:name w:val="para"/>
    <w:basedOn w:val="a"/>
    <w:rsid w:val="00D64ED9"/>
    <w:pPr>
      <w:widowControl/>
      <w:spacing w:after="45" w:line="280" w:lineRule="atLeast"/>
      <w:ind w:firstLine="460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CharChar1CharCharCharChar">
    <w:name w:val="Char Char Char1 Char Char Char Char"/>
    <w:basedOn w:val="a"/>
    <w:rsid w:val="00D64ED9"/>
    <w:pPr>
      <w:widowControl/>
      <w:spacing w:line="300" w:lineRule="auto"/>
      <w:jc w:val="center"/>
    </w:pPr>
    <w:rPr>
      <w:rFonts w:ascii="Verdana" w:eastAsia="宋体" w:hAnsi="Verdana" w:cs="Times New Roman"/>
      <w:b/>
      <w:kern w:val="0"/>
      <w:sz w:val="24"/>
      <w:szCs w:val="24"/>
      <w:lang w:eastAsia="en-US"/>
    </w:rPr>
  </w:style>
  <w:style w:type="paragraph" w:customStyle="1" w:styleId="CharCharCharCharCharCharCharCharChar">
    <w:name w:val="Char Char Char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line">
    <w:name w:val="line"/>
    <w:basedOn w:val="a"/>
    <w:rsid w:val="00D64ED9"/>
    <w:pPr>
      <w:widowControl/>
      <w:spacing w:after="45" w:line="280" w:lineRule="atLeast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3CharCharCharCharCharChar">
    <w:name w:val="Char3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Char7">
    <w:name w:val="Char"/>
    <w:basedOn w:val="a"/>
    <w:rsid w:val="00D64ED9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0"/>
    </w:rPr>
  </w:style>
  <w:style w:type="paragraph" w:customStyle="1" w:styleId="CharChar6">
    <w:name w:val="Char Char6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character" w:styleId="af">
    <w:name w:val="Placeholder Text"/>
    <w:uiPriority w:val="99"/>
    <w:semiHidden/>
    <w:rsid w:val="00D64ED9"/>
    <w:rPr>
      <w:color w:val="808080"/>
    </w:rPr>
  </w:style>
  <w:style w:type="paragraph" w:styleId="af0">
    <w:name w:val="List Paragraph"/>
    <w:basedOn w:val="a"/>
    <w:uiPriority w:val="34"/>
    <w:qFormat/>
    <w:rsid w:val="00D64ED9"/>
    <w:pPr>
      <w:ind w:firstLineChars="200" w:firstLine="420"/>
    </w:pPr>
    <w:rPr>
      <w:rFonts w:ascii="Calibri" w:eastAsia="宋体" w:hAnsi="Calibri" w:cs="Times New Roman"/>
    </w:rPr>
  </w:style>
  <w:style w:type="paragraph" w:styleId="af1">
    <w:name w:val="List"/>
    <w:basedOn w:val="a"/>
    <w:rsid w:val="00D64ED9"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af2">
    <w:name w:val="annotation subject"/>
    <w:basedOn w:val="a9"/>
    <w:next w:val="a9"/>
    <w:link w:val="Char8"/>
    <w:uiPriority w:val="99"/>
    <w:semiHidden/>
    <w:unhideWhenUsed/>
    <w:rsid w:val="00D64ED9"/>
    <w:rPr>
      <w:b/>
      <w:bCs/>
      <w:szCs w:val="20"/>
    </w:rPr>
  </w:style>
  <w:style w:type="character" w:customStyle="1" w:styleId="Char8">
    <w:name w:val="批注主题 Char"/>
    <w:basedOn w:val="Char4"/>
    <w:link w:val="af2"/>
    <w:uiPriority w:val="99"/>
    <w:semiHidden/>
    <w:rsid w:val="00D64ED9"/>
    <w:rPr>
      <w:rFonts w:ascii="Times New Roman" w:eastAsia="宋体" w:hAnsi="Times New Roman" w:cs="Times New Roman"/>
      <w:b/>
      <w:bCs/>
      <w:szCs w:val="20"/>
    </w:rPr>
  </w:style>
  <w:style w:type="character" w:customStyle="1" w:styleId="ask-title">
    <w:name w:val="ask-title"/>
    <w:basedOn w:val="a0"/>
    <w:rsid w:val="000734E7"/>
  </w:style>
  <w:style w:type="character" w:customStyle="1" w:styleId="grid-r">
    <w:name w:val="grid-r"/>
    <w:basedOn w:val="a0"/>
    <w:rsid w:val="000734E7"/>
  </w:style>
  <w:style w:type="character" w:customStyle="1" w:styleId="apple-converted-space">
    <w:name w:val="apple-converted-space"/>
    <w:basedOn w:val="a0"/>
    <w:rsid w:val="000734E7"/>
  </w:style>
  <w:style w:type="character" w:styleId="af3">
    <w:name w:val="Emphasis"/>
    <w:basedOn w:val="a0"/>
    <w:uiPriority w:val="20"/>
    <w:qFormat/>
    <w:rsid w:val="000734E7"/>
    <w:rPr>
      <w:i/>
      <w:iCs/>
    </w:rPr>
  </w:style>
  <w:style w:type="character" w:customStyle="1" w:styleId="f-pipe">
    <w:name w:val="f-pipe"/>
    <w:basedOn w:val="a0"/>
    <w:rsid w:val="000734E7"/>
  </w:style>
  <w:style w:type="character" w:customStyle="1" w:styleId="browse-times">
    <w:name w:val="browse-times"/>
    <w:basedOn w:val="a0"/>
    <w:rsid w:val="000734E7"/>
  </w:style>
  <w:style w:type="character" w:customStyle="1" w:styleId="ucqobject">
    <w:name w:val="uc_q_object"/>
    <w:basedOn w:val="a0"/>
    <w:rsid w:val="009231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087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8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3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49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39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80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8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4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3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93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80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98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53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4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13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7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9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54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13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9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1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965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8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6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40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0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1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00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218">
                  <w:marLeft w:val="0"/>
                  <w:marRight w:val="0"/>
                  <w:marTop w:val="300"/>
                  <w:marBottom w:val="0"/>
                  <w:divBdr>
                    <w:top w:val="single" w:sz="6" w:space="0" w:color="D0D0D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5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65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66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816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21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12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26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5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84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56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15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6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6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hyperlink" Target="http://h.hiphotos.baidu.com/zhidao/pic/item/241f95cad1c8a78616e9a7ba6409c93d71cf5047.jp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wm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7E122-0D64-4CE8-B891-27C153CE2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16</Pages>
  <Words>1289</Words>
  <Characters>7349</Characters>
  <Application>Microsoft Office Word</Application>
  <DocSecurity>0</DocSecurity>
  <Lines>61</Lines>
  <Paragraphs>17</Paragraphs>
  <ScaleCrop>false</ScaleCrop>
  <Company>Sky123.Org</Company>
  <LinksUpToDate>false</LinksUpToDate>
  <CharactersWithSpaces>8621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mihoo1</dc:creator>
  <cp:lastModifiedBy>admin</cp:lastModifiedBy>
  <cp:revision>6</cp:revision>
  <cp:lastPrinted>2015-03-06T07:35:00Z</cp:lastPrinted>
  <dcterms:created xsi:type="dcterms:W3CDTF">2016-09-04T05:48:00Z</dcterms:created>
  <dcterms:modified xsi:type="dcterms:W3CDTF">2016-11-08T09:36:00Z</dcterms:modified>
</cp:coreProperties>
</file>