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CF" w:rsidRPr="00B96BCB" w:rsidRDefault="001F2BCF" w:rsidP="00991327">
      <w:pPr>
        <w:jc w:val="center"/>
        <w:rPr>
          <w:rFonts w:ascii="黑体" w:eastAsia="黑体" w:hAnsi="黑体"/>
          <w:sz w:val="36"/>
          <w:szCs w:val="36"/>
        </w:rPr>
      </w:pPr>
      <w:r w:rsidRPr="00B96BCB">
        <w:rPr>
          <w:rFonts w:ascii="黑体" w:eastAsia="黑体" w:hAnsi="黑体" w:hint="eastAsia"/>
          <w:sz w:val="36"/>
          <w:szCs w:val="36"/>
        </w:rPr>
        <w:t>初</w:t>
      </w:r>
      <w:r w:rsidR="00DC2EB2" w:rsidRPr="00B96BCB">
        <w:rPr>
          <w:rFonts w:ascii="黑体" w:eastAsia="黑体" w:hAnsi="黑体" w:hint="eastAsia"/>
          <w:sz w:val="36"/>
          <w:szCs w:val="36"/>
        </w:rPr>
        <w:t>二</w:t>
      </w:r>
      <w:r w:rsidR="00F30354" w:rsidRPr="00B96BCB">
        <w:rPr>
          <w:rFonts w:ascii="黑体" w:eastAsia="黑体" w:hAnsi="黑体" w:hint="eastAsia"/>
          <w:sz w:val="36"/>
          <w:szCs w:val="36"/>
        </w:rPr>
        <w:t>物理</w:t>
      </w:r>
      <w:r w:rsidR="00DC2EB2" w:rsidRPr="00B96BCB">
        <w:rPr>
          <w:rFonts w:ascii="黑体" w:eastAsia="黑体" w:hAnsi="黑体" w:hint="eastAsia"/>
          <w:sz w:val="36"/>
          <w:szCs w:val="36"/>
        </w:rPr>
        <w:t>秋季</w:t>
      </w:r>
      <w:r w:rsidR="00991327" w:rsidRPr="00B96BCB">
        <w:rPr>
          <w:rFonts w:ascii="黑体" w:eastAsia="黑体" w:hAnsi="黑体" w:hint="eastAsia"/>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999"/>
        <w:gridCol w:w="2664"/>
        <w:gridCol w:w="1465"/>
        <w:gridCol w:w="500"/>
        <w:gridCol w:w="2962"/>
      </w:tblGrid>
      <w:tr w:rsidR="001F2BCF" w:rsidRPr="00B96BCB" w:rsidTr="00F30354">
        <w:trPr>
          <w:trHeight w:val="454"/>
        </w:trPr>
        <w:tc>
          <w:tcPr>
            <w:tcW w:w="1742" w:type="dxa"/>
            <w:gridSpan w:val="2"/>
            <w:vAlign w:val="center"/>
          </w:tcPr>
          <w:p w:rsidR="001F2BCF" w:rsidRPr="00B96BCB" w:rsidRDefault="001F2BCF" w:rsidP="00991327">
            <w:pPr>
              <w:tabs>
                <w:tab w:val="left" w:pos="6360"/>
              </w:tabs>
              <w:jc w:val="center"/>
              <w:rPr>
                <w:rFonts w:eastAsia="黑体"/>
                <w:color w:val="000000"/>
                <w:sz w:val="24"/>
              </w:rPr>
            </w:pPr>
            <w:r w:rsidRPr="00B96BCB">
              <w:rPr>
                <w:rFonts w:eastAsia="黑体" w:hint="eastAsia"/>
                <w:sz w:val="24"/>
              </w:rPr>
              <w:t>教师</w:t>
            </w:r>
          </w:p>
        </w:tc>
        <w:tc>
          <w:tcPr>
            <w:tcW w:w="2778" w:type="dxa"/>
            <w:vAlign w:val="center"/>
          </w:tcPr>
          <w:p w:rsidR="001F2BCF" w:rsidRPr="00B96BCB"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B96BCB" w:rsidRDefault="001F2BCF" w:rsidP="00991327">
            <w:pPr>
              <w:tabs>
                <w:tab w:val="left" w:pos="6360"/>
              </w:tabs>
              <w:jc w:val="center"/>
              <w:rPr>
                <w:rFonts w:eastAsia="黑体"/>
                <w:color w:val="000000"/>
                <w:sz w:val="24"/>
              </w:rPr>
            </w:pPr>
            <w:r w:rsidRPr="00B96BCB">
              <w:rPr>
                <w:rFonts w:eastAsia="黑体" w:hint="eastAsia"/>
                <w:color w:val="000000"/>
                <w:sz w:val="24"/>
              </w:rPr>
              <w:t>日期</w:t>
            </w:r>
          </w:p>
        </w:tc>
        <w:tc>
          <w:tcPr>
            <w:tcW w:w="3602" w:type="dxa"/>
            <w:gridSpan w:val="2"/>
            <w:vAlign w:val="center"/>
          </w:tcPr>
          <w:p w:rsidR="001F2BCF" w:rsidRPr="00B96BCB" w:rsidRDefault="001F2BCF" w:rsidP="00991327">
            <w:pPr>
              <w:tabs>
                <w:tab w:val="left" w:pos="6360"/>
              </w:tabs>
              <w:jc w:val="center"/>
              <w:rPr>
                <w:rFonts w:asciiTheme="minorEastAsia" w:hAnsiTheme="minorEastAsia"/>
                <w:color w:val="000000"/>
                <w:sz w:val="24"/>
              </w:rPr>
            </w:pPr>
          </w:p>
        </w:tc>
      </w:tr>
      <w:tr w:rsidR="001F2BCF" w:rsidRPr="00B96BCB" w:rsidTr="00F30354">
        <w:trPr>
          <w:trHeight w:val="454"/>
        </w:trPr>
        <w:tc>
          <w:tcPr>
            <w:tcW w:w="1742" w:type="dxa"/>
            <w:gridSpan w:val="2"/>
            <w:vAlign w:val="center"/>
          </w:tcPr>
          <w:p w:rsidR="001F2BCF" w:rsidRPr="00B96BCB" w:rsidRDefault="001F2BCF" w:rsidP="00991327">
            <w:pPr>
              <w:tabs>
                <w:tab w:val="left" w:pos="6360"/>
              </w:tabs>
              <w:jc w:val="center"/>
              <w:rPr>
                <w:rFonts w:eastAsia="黑体"/>
                <w:color w:val="000000"/>
                <w:sz w:val="24"/>
              </w:rPr>
            </w:pPr>
            <w:r w:rsidRPr="00B96BCB">
              <w:rPr>
                <w:rFonts w:eastAsia="黑体" w:hint="eastAsia"/>
                <w:color w:val="000000"/>
                <w:sz w:val="24"/>
              </w:rPr>
              <w:t>学生</w:t>
            </w:r>
          </w:p>
        </w:tc>
        <w:tc>
          <w:tcPr>
            <w:tcW w:w="7892" w:type="dxa"/>
            <w:gridSpan w:val="4"/>
            <w:vAlign w:val="center"/>
          </w:tcPr>
          <w:p w:rsidR="001F2BCF" w:rsidRPr="00B96BCB" w:rsidRDefault="001F2BCF" w:rsidP="00991327">
            <w:pPr>
              <w:tabs>
                <w:tab w:val="left" w:pos="6360"/>
              </w:tabs>
              <w:jc w:val="center"/>
              <w:rPr>
                <w:rFonts w:asciiTheme="minorEastAsia" w:hAnsiTheme="minorEastAsia"/>
                <w:color w:val="000000"/>
                <w:sz w:val="24"/>
              </w:rPr>
            </w:pPr>
          </w:p>
        </w:tc>
      </w:tr>
      <w:tr w:rsidR="001F2BCF" w:rsidRPr="00B96BCB" w:rsidTr="00F30354">
        <w:trPr>
          <w:trHeight w:val="454"/>
        </w:trPr>
        <w:tc>
          <w:tcPr>
            <w:tcW w:w="1742" w:type="dxa"/>
            <w:gridSpan w:val="2"/>
            <w:vAlign w:val="center"/>
          </w:tcPr>
          <w:p w:rsidR="001F2BCF" w:rsidRPr="00B96BCB" w:rsidRDefault="001F2BCF" w:rsidP="00991327">
            <w:pPr>
              <w:tabs>
                <w:tab w:val="left" w:pos="6360"/>
              </w:tabs>
              <w:jc w:val="center"/>
              <w:rPr>
                <w:rFonts w:eastAsia="黑体"/>
                <w:color w:val="000000"/>
                <w:sz w:val="24"/>
              </w:rPr>
            </w:pPr>
            <w:r w:rsidRPr="00B96BCB">
              <w:rPr>
                <w:rFonts w:eastAsia="黑体"/>
                <w:color w:val="000000"/>
                <w:sz w:val="24"/>
              </w:rPr>
              <w:t>课</w:t>
            </w:r>
            <w:r w:rsidRPr="00B96BCB">
              <w:rPr>
                <w:rFonts w:eastAsia="黑体" w:hint="eastAsia"/>
                <w:color w:val="000000"/>
                <w:sz w:val="24"/>
              </w:rPr>
              <w:t>程编号</w:t>
            </w:r>
          </w:p>
        </w:tc>
        <w:tc>
          <w:tcPr>
            <w:tcW w:w="2778" w:type="dxa"/>
            <w:vAlign w:val="center"/>
          </w:tcPr>
          <w:p w:rsidR="001F2BCF" w:rsidRPr="00B96BCB"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B96BCB" w:rsidRDefault="001F2BCF" w:rsidP="00991327">
            <w:pPr>
              <w:tabs>
                <w:tab w:val="left" w:pos="6360"/>
              </w:tabs>
              <w:jc w:val="center"/>
              <w:rPr>
                <w:rFonts w:eastAsia="黑体"/>
                <w:color w:val="000000"/>
                <w:sz w:val="24"/>
              </w:rPr>
            </w:pPr>
            <w:r w:rsidRPr="00B96BCB">
              <w:rPr>
                <w:rFonts w:eastAsia="黑体" w:hint="eastAsia"/>
                <w:color w:val="000000"/>
                <w:sz w:val="24"/>
              </w:rPr>
              <w:t>课型</w:t>
            </w:r>
          </w:p>
        </w:tc>
        <w:tc>
          <w:tcPr>
            <w:tcW w:w="3602" w:type="dxa"/>
            <w:gridSpan w:val="2"/>
            <w:vAlign w:val="center"/>
          </w:tcPr>
          <w:p w:rsidR="001F2BCF" w:rsidRPr="00B96BCB" w:rsidRDefault="00DC2EB2" w:rsidP="00991327">
            <w:pPr>
              <w:tabs>
                <w:tab w:val="left" w:pos="6360"/>
              </w:tabs>
              <w:jc w:val="center"/>
              <w:rPr>
                <w:rFonts w:asciiTheme="minorEastAsia" w:hAnsiTheme="minorEastAsia"/>
                <w:color w:val="000000"/>
                <w:sz w:val="24"/>
                <w:szCs w:val="24"/>
              </w:rPr>
            </w:pPr>
            <w:r w:rsidRPr="00B96BCB">
              <w:rPr>
                <w:rFonts w:asciiTheme="minorEastAsia" w:hAnsiTheme="minorEastAsia" w:hint="eastAsia"/>
                <w:color w:val="000000"/>
                <w:sz w:val="24"/>
                <w:szCs w:val="24"/>
              </w:rPr>
              <w:t>同步</w:t>
            </w:r>
          </w:p>
        </w:tc>
      </w:tr>
      <w:tr w:rsidR="001F2BCF" w:rsidRPr="00B96BCB" w:rsidTr="00F30354">
        <w:trPr>
          <w:trHeight w:val="1011"/>
        </w:trPr>
        <w:tc>
          <w:tcPr>
            <w:tcW w:w="1742" w:type="dxa"/>
            <w:gridSpan w:val="2"/>
            <w:vAlign w:val="center"/>
          </w:tcPr>
          <w:p w:rsidR="001F2BCF" w:rsidRPr="00B96BCB" w:rsidRDefault="001F2BCF" w:rsidP="00991327">
            <w:pPr>
              <w:tabs>
                <w:tab w:val="left" w:pos="6360"/>
              </w:tabs>
              <w:jc w:val="center"/>
              <w:rPr>
                <w:rFonts w:eastAsia="黑体"/>
                <w:b/>
                <w:color w:val="000000"/>
                <w:sz w:val="24"/>
              </w:rPr>
            </w:pPr>
            <w:r w:rsidRPr="00B96BCB">
              <w:rPr>
                <w:rFonts w:eastAsia="黑体" w:hint="eastAsia"/>
                <w:b/>
                <w:color w:val="000000"/>
                <w:sz w:val="24"/>
              </w:rPr>
              <w:t>课题</w:t>
            </w:r>
          </w:p>
        </w:tc>
        <w:tc>
          <w:tcPr>
            <w:tcW w:w="7892" w:type="dxa"/>
            <w:gridSpan w:val="4"/>
            <w:vAlign w:val="center"/>
          </w:tcPr>
          <w:p w:rsidR="001F2BCF" w:rsidRPr="00B96BCB" w:rsidRDefault="009F7C0D" w:rsidP="00E67A9C">
            <w:pPr>
              <w:tabs>
                <w:tab w:val="left" w:pos="6360"/>
              </w:tabs>
              <w:rPr>
                <w:rFonts w:ascii="黑体" w:eastAsia="黑体" w:hAnsi="黑体"/>
                <w:color w:val="000000"/>
                <w:sz w:val="36"/>
                <w:szCs w:val="36"/>
              </w:rPr>
            </w:pPr>
            <w:r w:rsidRPr="00B96BCB">
              <w:rPr>
                <w:rFonts w:ascii="黑体" w:eastAsia="黑体" w:hAnsi="黑体" w:cs="Times New Roman" w:hint="eastAsia"/>
                <w:sz w:val="36"/>
                <w:szCs w:val="36"/>
              </w:rPr>
              <w:t>牛顿第一定律</w:t>
            </w:r>
          </w:p>
        </w:tc>
      </w:tr>
      <w:tr w:rsidR="001F2BCF" w:rsidRPr="00B96BCB" w:rsidTr="00F30354">
        <w:trPr>
          <w:trHeight w:val="454"/>
        </w:trPr>
        <w:tc>
          <w:tcPr>
            <w:tcW w:w="9634" w:type="dxa"/>
            <w:gridSpan w:val="6"/>
            <w:vAlign w:val="center"/>
          </w:tcPr>
          <w:p w:rsidR="001F2BCF" w:rsidRPr="00B96BCB" w:rsidRDefault="001F2BCF" w:rsidP="00991327">
            <w:pPr>
              <w:tabs>
                <w:tab w:val="left" w:pos="6360"/>
              </w:tabs>
              <w:jc w:val="center"/>
              <w:rPr>
                <w:rFonts w:eastAsia="黑体"/>
                <w:color w:val="000000"/>
                <w:sz w:val="24"/>
              </w:rPr>
            </w:pPr>
            <w:bookmarkStart w:id="0" w:name="OLE_LINK5"/>
            <w:r w:rsidRPr="00B96BCB">
              <w:rPr>
                <w:rFonts w:eastAsia="黑体" w:hint="eastAsia"/>
                <w:color w:val="000000"/>
                <w:sz w:val="24"/>
              </w:rPr>
              <w:t>教学</w:t>
            </w:r>
            <w:r w:rsidRPr="00B96BCB">
              <w:rPr>
                <w:rFonts w:eastAsia="黑体"/>
                <w:color w:val="000000"/>
                <w:sz w:val="24"/>
              </w:rPr>
              <w:t>目标</w:t>
            </w:r>
          </w:p>
        </w:tc>
      </w:tr>
      <w:bookmarkEnd w:id="0"/>
      <w:tr w:rsidR="001F2BCF" w:rsidRPr="00B96BCB" w:rsidTr="00F30354">
        <w:trPr>
          <w:trHeight w:val="454"/>
        </w:trPr>
        <w:tc>
          <w:tcPr>
            <w:tcW w:w="9634" w:type="dxa"/>
            <w:gridSpan w:val="6"/>
            <w:vAlign w:val="center"/>
          </w:tcPr>
          <w:p w:rsidR="001F2BCF" w:rsidRPr="00B96BCB" w:rsidRDefault="001F2BCF" w:rsidP="00991327">
            <w:pPr>
              <w:adjustRightInd w:val="0"/>
              <w:snapToGrid w:val="0"/>
              <w:spacing w:line="360" w:lineRule="auto"/>
              <w:ind w:rightChars="50" w:right="105"/>
              <w:jc w:val="left"/>
              <w:rPr>
                <w:rFonts w:ascii="黑体" w:eastAsia="黑体" w:hAnsi="黑体"/>
                <w:szCs w:val="21"/>
              </w:rPr>
            </w:pPr>
          </w:p>
          <w:p w:rsidR="00493461" w:rsidRPr="00B96BCB" w:rsidRDefault="00F30354" w:rsidP="00493461">
            <w:pPr>
              <w:rPr>
                <w:rFonts w:ascii="黑体" w:eastAsia="黑体" w:hAnsi="黑体" w:cs="Times New Roman"/>
                <w:szCs w:val="21"/>
              </w:rPr>
            </w:pPr>
            <w:r w:rsidRPr="00B96BCB">
              <w:rPr>
                <w:rFonts w:ascii="黑体" w:eastAsia="黑体" w:hAnsi="黑体" w:cs="Times New Roman"/>
              </w:rPr>
              <w:t>1</w:t>
            </w:r>
            <w:r w:rsidRPr="00B96BCB">
              <w:rPr>
                <w:rFonts w:ascii="黑体" w:eastAsia="黑体" w:hAnsi="黑体" w:cs="Times New Roman" w:hint="eastAsia"/>
              </w:rPr>
              <w:t>．</w:t>
            </w:r>
            <w:r w:rsidR="007D65A1" w:rsidRPr="00B96BCB">
              <w:rPr>
                <w:rFonts w:ascii="黑体" w:eastAsia="黑体" w:hAnsi="黑体" w:cs="Times New Roman" w:hint="eastAsia"/>
              </w:rPr>
              <w:t>了解什么是惯性</w:t>
            </w:r>
          </w:p>
          <w:p w:rsidR="00493461" w:rsidRPr="00B96BCB" w:rsidRDefault="00493461" w:rsidP="00493461">
            <w:pPr>
              <w:rPr>
                <w:rFonts w:ascii="黑体" w:eastAsia="黑体" w:hAnsi="黑体" w:cs="Times New Roman"/>
                <w:szCs w:val="21"/>
              </w:rPr>
            </w:pPr>
            <w:r w:rsidRPr="00B96BCB">
              <w:rPr>
                <w:rFonts w:ascii="黑体" w:eastAsia="黑体" w:hAnsi="黑体" w:cs="Times New Roman" w:hint="eastAsia"/>
                <w:szCs w:val="21"/>
              </w:rPr>
              <w:t>2</w:t>
            </w:r>
            <w:r w:rsidRPr="00B96BCB">
              <w:rPr>
                <w:rFonts w:ascii="黑体" w:eastAsia="黑体" w:hAnsi="黑体" w:cs="Times New Roman" w:hint="eastAsia"/>
              </w:rPr>
              <w:t>．</w:t>
            </w:r>
            <w:r w:rsidR="00100EF5" w:rsidRPr="00B96BCB">
              <w:rPr>
                <w:rFonts w:ascii="黑体" w:eastAsia="黑体" w:hAnsi="黑体" w:cs="Times New Roman" w:hint="eastAsia"/>
              </w:rPr>
              <w:t>掌握牛顿第一定律实验</w:t>
            </w:r>
          </w:p>
          <w:p w:rsidR="00493461" w:rsidRPr="00B96BCB" w:rsidRDefault="00493461" w:rsidP="00493461">
            <w:pPr>
              <w:rPr>
                <w:rFonts w:ascii="黑体" w:eastAsia="黑体" w:hAnsi="黑体" w:cs="Times New Roman"/>
                <w:szCs w:val="21"/>
              </w:rPr>
            </w:pPr>
            <w:r w:rsidRPr="00B96BCB">
              <w:rPr>
                <w:rFonts w:ascii="黑体" w:eastAsia="黑体" w:hAnsi="黑体" w:cs="Times New Roman" w:hint="eastAsia"/>
                <w:szCs w:val="21"/>
              </w:rPr>
              <w:t>3</w:t>
            </w:r>
            <w:r w:rsidRPr="00B96BCB">
              <w:rPr>
                <w:rFonts w:ascii="黑体" w:eastAsia="黑体" w:hAnsi="黑体" w:cs="Times New Roman" w:hint="eastAsia"/>
              </w:rPr>
              <w:t>．</w:t>
            </w:r>
            <w:r w:rsidR="00100EF5" w:rsidRPr="00B96BCB">
              <w:rPr>
                <w:rFonts w:ascii="黑体" w:eastAsia="黑体" w:hAnsi="黑体" w:cs="Times New Roman" w:hint="eastAsia"/>
              </w:rPr>
              <w:t>掌握牛顿第一定律的内容，以及与惯性定律之间的关系</w:t>
            </w:r>
          </w:p>
          <w:p w:rsidR="001F2BCF" w:rsidRPr="00B96BCB" w:rsidRDefault="001F2BCF" w:rsidP="00991327">
            <w:pPr>
              <w:adjustRightInd w:val="0"/>
              <w:snapToGrid w:val="0"/>
              <w:spacing w:line="360" w:lineRule="auto"/>
              <w:ind w:rightChars="50" w:right="105"/>
              <w:jc w:val="left"/>
              <w:rPr>
                <w:rFonts w:asciiTheme="minorEastAsia" w:hAnsiTheme="minorEastAsia"/>
                <w:sz w:val="24"/>
                <w:szCs w:val="24"/>
              </w:rPr>
            </w:pPr>
          </w:p>
        </w:tc>
      </w:tr>
      <w:tr w:rsidR="001F2BCF" w:rsidRPr="00B96BCB" w:rsidTr="00F30354">
        <w:trPr>
          <w:trHeight w:val="454"/>
        </w:trPr>
        <w:tc>
          <w:tcPr>
            <w:tcW w:w="9634" w:type="dxa"/>
            <w:gridSpan w:val="6"/>
            <w:vAlign w:val="center"/>
          </w:tcPr>
          <w:p w:rsidR="001F2BCF" w:rsidRPr="00B96BCB" w:rsidRDefault="001F2BCF" w:rsidP="00991327">
            <w:pPr>
              <w:tabs>
                <w:tab w:val="left" w:pos="6360"/>
              </w:tabs>
              <w:jc w:val="center"/>
              <w:rPr>
                <w:rFonts w:eastAsia="黑体"/>
                <w:color w:val="000000"/>
                <w:sz w:val="24"/>
              </w:rPr>
            </w:pPr>
            <w:r w:rsidRPr="00B96BCB">
              <w:rPr>
                <w:rFonts w:eastAsia="黑体" w:hint="eastAsia"/>
                <w:color w:val="000000"/>
                <w:sz w:val="24"/>
              </w:rPr>
              <w:t>教学重</w:t>
            </w:r>
            <w:r w:rsidR="00EB3EE4" w:rsidRPr="00B96BCB">
              <w:rPr>
                <w:rFonts w:eastAsia="黑体" w:hint="eastAsia"/>
                <w:color w:val="000000"/>
                <w:sz w:val="24"/>
              </w:rPr>
              <w:t>难</w:t>
            </w:r>
            <w:r w:rsidRPr="00B96BCB">
              <w:rPr>
                <w:rFonts w:eastAsia="黑体" w:hint="eastAsia"/>
                <w:color w:val="000000"/>
                <w:sz w:val="24"/>
              </w:rPr>
              <w:t>点</w:t>
            </w:r>
          </w:p>
        </w:tc>
      </w:tr>
      <w:tr w:rsidR="001F2BCF" w:rsidRPr="00B96BCB" w:rsidTr="00F30354">
        <w:trPr>
          <w:trHeight w:val="454"/>
        </w:trPr>
        <w:tc>
          <w:tcPr>
            <w:tcW w:w="9634" w:type="dxa"/>
            <w:gridSpan w:val="6"/>
            <w:vAlign w:val="center"/>
          </w:tcPr>
          <w:p w:rsidR="001F2BCF" w:rsidRPr="00B96BCB" w:rsidRDefault="001F2BCF" w:rsidP="00991327">
            <w:pPr>
              <w:adjustRightInd w:val="0"/>
              <w:snapToGrid w:val="0"/>
              <w:spacing w:line="360" w:lineRule="auto"/>
              <w:ind w:rightChars="50" w:right="105"/>
              <w:jc w:val="left"/>
              <w:rPr>
                <w:rFonts w:ascii="黑体" w:eastAsia="黑体" w:hAnsi="黑体"/>
                <w:color w:val="000000"/>
                <w:szCs w:val="21"/>
              </w:rPr>
            </w:pPr>
          </w:p>
          <w:p w:rsidR="002E2623" w:rsidRPr="00B96BCB" w:rsidRDefault="002E2623" w:rsidP="00991327">
            <w:pPr>
              <w:rPr>
                <w:rFonts w:ascii="黑体" w:eastAsia="黑体" w:hAnsi="黑体" w:cs="Times New Roman"/>
              </w:rPr>
            </w:pPr>
            <w:r w:rsidRPr="00B96BCB">
              <w:rPr>
                <w:rFonts w:ascii="黑体" w:eastAsia="黑体" w:hAnsi="黑体" w:cs="Times New Roman" w:hint="eastAsia"/>
                <w:szCs w:val="21"/>
              </w:rPr>
              <w:t>1</w:t>
            </w:r>
            <w:r w:rsidRPr="00B96BCB">
              <w:rPr>
                <w:rFonts w:ascii="黑体" w:eastAsia="黑体" w:hAnsi="黑体" w:cs="Times New Roman" w:hint="eastAsia"/>
              </w:rPr>
              <w:t>．</w:t>
            </w:r>
            <w:r w:rsidR="00100EF5" w:rsidRPr="00B96BCB">
              <w:rPr>
                <w:rFonts w:ascii="黑体" w:eastAsia="黑体" w:hAnsi="黑体" w:cs="Times New Roman" w:hint="eastAsia"/>
              </w:rPr>
              <w:t>决定惯性大小的因素</w:t>
            </w:r>
            <w:r w:rsidRPr="00B96BCB">
              <w:rPr>
                <w:rFonts w:ascii="黑体" w:eastAsia="黑体" w:hAnsi="黑体" w:cs="Times New Roman"/>
                <w:szCs w:val="21"/>
              </w:rPr>
              <w:t>（考试要求</w:t>
            </w:r>
            <w:r w:rsidR="00100EF5" w:rsidRPr="00B96BCB">
              <w:rPr>
                <w:rFonts w:ascii="黑体" w:eastAsia="黑体" w:hAnsi="黑体" w:cs="Times New Roman" w:hint="eastAsia"/>
                <w:szCs w:val="21"/>
              </w:rPr>
              <w:t>A</w:t>
            </w:r>
            <w:r w:rsidRPr="00B96BCB">
              <w:rPr>
                <w:rFonts w:ascii="黑体" w:eastAsia="黑体" w:hAnsi="黑体" w:cs="Times New Roman"/>
                <w:szCs w:val="21"/>
              </w:rPr>
              <w:t>；出题频率高）</w:t>
            </w:r>
          </w:p>
          <w:p w:rsidR="002E2623" w:rsidRPr="00B96BCB" w:rsidRDefault="002E2623" w:rsidP="00991327">
            <w:pPr>
              <w:rPr>
                <w:rFonts w:ascii="黑体" w:eastAsia="黑体" w:hAnsi="黑体" w:cs="Times New Roman"/>
              </w:rPr>
            </w:pPr>
            <w:r w:rsidRPr="00B96BCB">
              <w:rPr>
                <w:rFonts w:ascii="黑体" w:eastAsia="黑体" w:hAnsi="黑体" w:cs="Times New Roman" w:hint="eastAsia"/>
              </w:rPr>
              <w:t>2．</w:t>
            </w:r>
            <w:r w:rsidR="00100EF5" w:rsidRPr="00B96BCB">
              <w:rPr>
                <w:rFonts w:ascii="黑体" w:eastAsia="黑体" w:hAnsi="黑体" w:cs="Times New Roman" w:hint="eastAsia"/>
              </w:rPr>
              <w:t>会用惯性定律来解释一些生活中常见的现象</w:t>
            </w:r>
            <w:r w:rsidRPr="00B96BCB">
              <w:rPr>
                <w:rFonts w:ascii="黑体" w:eastAsia="黑体" w:hAnsi="黑体" w:cs="Times New Roman"/>
                <w:szCs w:val="21"/>
              </w:rPr>
              <w:t>（考试要求</w:t>
            </w:r>
            <w:r w:rsidRPr="00B96BCB">
              <w:rPr>
                <w:rFonts w:ascii="黑体" w:eastAsia="黑体" w:hAnsi="黑体" w:cs="Times New Roman" w:hint="eastAsia"/>
                <w:szCs w:val="21"/>
              </w:rPr>
              <w:t>A</w:t>
            </w:r>
            <w:r w:rsidRPr="00B96BCB">
              <w:rPr>
                <w:rFonts w:ascii="黑体" w:eastAsia="黑体" w:hAnsi="黑体" w:cs="Times New Roman"/>
                <w:szCs w:val="21"/>
              </w:rPr>
              <w:t>；出题频率高）</w:t>
            </w:r>
          </w:p>
          <w:p w:rsidR="00F30354" w:rsidRPr="00B96BCB" w:rsidRDefault="002E2623" w:rsidP="00991327">
            <w:pPr>
              <w:rPr>
                <w:rFonts w:ascii="黑体" w:eastAsia="黑体" w:hAnsi="黑体" w:cs="Times New Roman"/>
                <w:szCs w:val="21"/>
              </w:rPr>
            </w:pPr>
            <w:r w:rsidRPr="00B96BCB">
              <w:rPr>
                <w:rFonts w:ascii="黑体" w:eastAsia="黑体" w:hAnsi="黑体" w:cs="Times New Roman" w:hint="eastAsia"/>
              </w:rPr>
              <w:t>3．</w:t>
            </w:r>
            <w:r w:rsidR="00100EF5" w:rsidRPr="00B96BCB">
              <w:rPr>
                <w:rFonts w:ascii="黑体" w:eastAsia="黑体" w:hAnsi="黑体" w:cs="Times New Roman" w:hint="eastAsia"/>
              </w:rPr>
              <w:t>牛顿第一定律实验</w:t>
            </w:r>
            <w:r w:rsidR="00F30354" w:rsidRPr="00B96BCB">
              <w:rPr>
                <w:rFonts w:ascii="黑体" w:eastAsia="黑体" w:hAnsi="黑体" w:cs="Times New Roman"/>
                <w:szCs w:val="21"/>
              </w:rPr>
              <w:t>（考试要求</w:t>
            </w:r>
            <w:r w:rsidR="00100EF5" w:rsidRPr="00B96BCB">
              <w:rPr>
                <w:rFonts w:ascii="黑体" w:eastAsia="黑体" w:hAnsi="黑体" w:cs="Times New Roman" w:hint="eastAsia"/>
                <w:szCs w:val="21"/>
              </w:rPr>
              <w:t>B</w:t>
            </w:r>
            <w:r w:rsidR="003262D7" w:rsidRPr="00B96BCB">
              <w:rPr>
                <w:rFonts w:ascii="黑体" w:eastAsia="黑体" w:hAnsi="黑体" w:cs="Times New Roman"/>
                <w:szCs w:val="21"/>
              </w:rPr>
              <w:t>；出题频率</w:t>
            </w:r>
            <w:r w:rsidR="00100EF5" w:rsidRPr="00B96BCB">
              <w:rPr>
                <w:rFonts w:ascii="黑体" w:eastAsia="黑体" w:hAnsi="黑体" w:cs="Times New Roman" w:hint="eastAsia"/>
                <w:szCs w:val="21"/>
              </w:rPr>
              <w:t>中</w:t>
            </w:r>
            <w:r w:rsidR="00F30354" w:rsidRPr="00B96BCB">
              <w:rPr>
                <w:rFonts w:ascii="黑体" w:eastAsia="黑体" w:hAnsi="黑体" w:cs="Times New Roman"/>
                <w:szCs w:val="21"/>
              </w:rPr>
              <w:t>）</w:t>
            </w:r>
          </w:p>
          <w:p w:rsidR="001F2BCF" w:rsidRPr="00B96BCB" w:rsidRDefault="001F2BCF" w:rsidP="00991327">
            <w:pPr>
              <w:adjustRightInd w:val="0"/>
              <w:snapToGrid w:val="0"/>
              <w:spacing w:line="360" w:lineRule="auto"/>
              <w:ind w:rightChars="50" w:right="105"/>
              <w:jc w:val="left"/>
              <w:rPr>
                <w:rFonts w:ascii="黑体" w:eastAsia="黑体" w:hAnsi="黑体"/>
                <w:color w:val="000000"/>
                <w:szCs w:val="21"/>
              </w:rPr>
            </w:pPr>
          </w:p>
        </w:tc>
      </w:tr>
      <w:tr w:rsidR="001F2BCF" w:rsidRPr="00B96BCB" w:rsidTr="00F30354">
        <w:trPr>
          <w:trHeight w:val="454"/>
        </w:trPr>
        <w:tc>
          <w:tcPr>
            <w:tcW w:w="9634" w:type="dxa"/>
            <w:gridSpan w:val="6"/>
            <w:vAlign w:val="center"/>
          </w:tcPr>
          <w:p w:rsidR="001F2BCF" w:rsidRPr="00B96BCB" w:rsidRDefault="001F2BCF" w:rsidP="00991327">
            <w:pPr>
              <w:tabs>
                <w:tab w:val="left" w:pos="6360"/>
              </w:tabs>
              <w:jc w:val="center"/>
              <w:rPr>
                <w:bCs/>
                <w:color w:val="000000"/>
                <w:kern w:val="0"/>
                <w:sz w:val="24"/>
              </w:rPr>
            </w:pPr>
            <w:r w:rsidRPr="00B96BCB">
              <w:rPr>
                <w:rFonts w:eastAsia="黑体" w:hint="eastAsia"/>
                <w:color w:val="000000"/>
                <w:sz w:val="24"/>
              </w:rPr>
              <w:t>教学</w:t>
            </w:r>
            <w:r w:rsidRPr="00B96BCB">
              <w:rPr>
                <w:rFonts w:eastAsia="黑体"/>
                <w:color w:val="000000"/>
                <w:sz w:val="24"/>
              </w:rPr>
              <w:t>安排</w:t>
            </w:r>
          </w:p>
        </w:tc>
      </w:tr>
      <w:tr w:rsidR="001F2BCF" w:rsidRPr="00B96BCB" w:rsidTr="00F30354">
        <w:trPr>
          <w:trHeight w:val="454"/>
        </w:trPr>
        <w:tc>
          <w:tcPr>
            <w:tcW w:w="696" w:type="dxa"/>
            <w:shd w:val="clear" w:color="auto" w:fill="auto"/>
            <w:vAlign w:val="center"/>
          </w:tcPr>
          <w:p w:rsidR="001F2BCF" w:rsidRPr="00B96BCB" w:rsidRDefault="001F2BCF" w:rsidP="00991327">
            <w:pPr>
              <w:tabs>
                <w:tab w:val="left" w:pos="6360"/>
              </w:tabs>
              <w:jc w:val="center"/>
              <w:rPr>
                <w:rFonts w:eastAsia="黑体"/>
                <w:color w:val="000000"/>
                <w:sz w:val="24"/>
              </w:rPr>
            </w:pPr>
          </w:p>
        </w:tc>
        <w:tc>
          <w:tcPr>
            <w:tcW w:w="5859" w:type="dxa"/>
            <w:gridSpan w:val="4"/>
            <w:shd w:val="clear" w:color="auto" w:fill="auto"/>
            <w:vAlign w:val="center"/>
          </w:tcPr>
          <w:p w:rsidR="001F2BCF" w:rsidRPr="00B96BCB" w:rsidRDefault="001F2BCF" w:rsidP="00991327">
            <w:pPr>
              <w:tabs>
                <w:tab w:val="left" w:pos="6360"/>
              </w:tabs>
              <w:jc w:val="center"/>
              <w:rPr>
                <w:rFonts w:eastAsia="黑体"/>
                <w:color w:val="000000"/>
                <w:sz w:val="24"/>
              </w:rPr>
            </w:pPr>
            <w:proofErr w:type="gramStart"/>
            <w:r w:rsidRPr="00B96BCB">
              <w:rPr>
                <w:rFonts w:eastAsia="黑体" w:hint="eastAsia"/>
                <w:color w:val="000000"/>
                <w:sz w:val="24"/>
              </w:rPr>
              <w:t>版块</w:t>
            </w:r>
            <w:proofErr w:type="gramEnd"/>
          </w:p>
        </w:tc>
        <w:tc>
          <w:tcPr>
            <w:tcW w:w="3079" w:type="dxa"/>
            <w:vAlign w:val="center"/>
          </w:tcPr>
          <w:p w:rsidR="001F2BCF" w:rsidRPr="00B96BCB" w:rsidRDefault="001F2BCF" w:rsidP="00991327">
            <w:pPr>
              <w:tabs>
                <w:tab w:val="left" w:pos="6360"/>
              </w:tabs>
              <w:jc w:val="center"/>
              <w:rPr>
                <w:rFonts w:eastAsia="黑体"/>
                <w:color w:val="000000"/>
                <w:sz w:val="24"/>
              </w:rPr>
            </w:pPr>
            <w:r w:rsidRPr="00B96BCB">
              <w:rPr>
                <w:rFonts w:eastAsia="黑体" w:hint="eastAsia"/>
                <w:color w:val="000000"/>
                <w:sz w:val="24"/>
              </w:rPr>
              <w:t>时长</w:t>
            </w:r>
          </w:p>
        </w:tc>
      </w:tr>
      <w:tr w:rsidR="001F2BCF" w:rsidRPr="00B96BCB" w:rsidTr="00F30354">
        <w:trPr>
          <w:trHeight w:val="454"/>
        </w:trPr>
        <w:tc>
          <w:tcPr>
            <w:tcW w:w="696" w:type="dxa"/>
            <w:shd w:val="clear" w:color="auto" w:fill="auto"/>
            <w:vAlign w:val="center"/>
          </w:tcPr>
          <w:p w:rsidR="001F2BCF" w:rsidRPr="00B96BCB" w:rsidRDefault="001F2BCF" w:rsidP="00991327">
            <w:pPr>
              <w:tabs>
                <w:tab w:val="left" w:pos="6360"/>
              </w:tabs>
              <w:jc w:val="center"/>
              <w:rPr>
                <w:rFonts w:eastAsia="黑体"/>
                <w:color w:val="000000"/>
                <w:sz w:val="24"/>
              </w:rPr>
            </w:pPr>
            <w:r w:rsidRPr="00B96BCB">
              <w:rPr>
                <w:rFonts w:eastAsia="黑体"/>
                <w:color w:val="000000"/>
                <w:sz w:val="24"/>
              </w:rPr>
              <w:t>1</w:t>
            </w:r>
          </w:p>
        </w:tc>
        <w:tc>
          <w:tcPr>
            <w:tcW w:w="5859" w:type="dxa"/>
            <w:gridSpan w:val="4"/>
            <w:shd w:val="clear" w:color="auto" w:fill="auto"/>
            <w:vAlign w:val="center"/>
          </w:tcPr>
          <w:p w:rsidR="001F2BCF" w:rsidRPr="00B96BCB" w:rsidRDefault="00C925A8" w:rsidP="00991327">
            <w:pPr>
              <w:tabs>
                <w:tab w:val="left" w:pos="6360"/>
              </w:tabs>
              <w:rPr>
                <w:rFonts w:asciiTheme="minorEastAsia" w:hAnsiTheme="minorEastAsia"/>
                <w:color w:val="000000"/>
                <w:sz w:val="22"/>
              </w:rPr>
            </w:pPr>
            <w:r w:rsidRPr="00B96BCB">
              <w:rPr>
                <w:rFonts w:asciiTheme="minorEastAsia" w:hAnsiTheme="minorEastAsia" w:hint="eastAsia"/>
                <w:color w:val="000000"/>
                <w:sz w:val="22"/>
              </w:rPr>
              <w:t>知识</w:t>
            </w:r>
            <w:r w:rsidR="00AE77BF" w:rsidRPr="00B96BCB">
              <w:rPr>
                <w:rFonts w:asciiTheme="minorEastAsia" w:hAnsiTheme="minorEastAsia" w:hint="eastAsia"/>
                <w:color w:val="000000"/>
                <w:sz w:val="22"/>
              </w:rPr>
              <w:t>梳理</w:t>
            </w:r>
          </w:p>
        </w:tc>
        <w:tc>
          <w:tcPr>
            <w:tcW w:w="3079" w:type="dxa"/>
            <w:vAlign w:val="center"/>
          </w:tcPr>
          <w:p w:rsidR="001F2BCF" w:rsidRPr="00B96BCB" w:rsidRDefault="009D2EF7" w:rsidP="00991327">
            <w:pPr>
              <w:tabs>
                <w:tab w:val="left" w:pos="6360"/>
              </w:tabs>
              <w:jc w:val="center"/>
              <w:rPr>
                <w:rFonts w:ascii="Times New Roman" w:hAnsi="Times New Roman" w:cs="Times New Roman"/>
                <w:color w:val="000000"/>
                <w:sz w:val="22"/>
              </w:rPr>
            </w:pPr>
            <w:r w:rsidRPr="00B96BCB">
              <w:rPr>
                <w:rFonts w:ascii="Times New Roman" w:hAnsi="Times New Roman" w:cs="Times New Roman"/>
                <w:color w:val="000000"/>
                <w:sz w:val="22"/>
              </w:rPr>
              <w:t>25</w:t>
            </w:r>
            <w:r w:rsidRPr="00B96BCB">
              <w:rPr>
                <w:rFonts w:ascii="Times New Roman" w:hAnsi="Times New Roman" w:cs="Times New Roman"/>
                <w:color w:val="000000"/>
                <w:sz w:val="22"/>
              </w:rPr>
              <w:t>分钟</w:t>
            </w:r>
          </w:p>
        </w:tc>
      </w:tr>
      <w:tr w:rsidR="001F2BCF" w:rsidRPr="00B96BCB" w:rsidTr="00F30354">
        <w:trPr>
          <w:trHeight w:val="454"/>
        </w:trPr>
        <w:tc>
          <w:tcPr>
            <w:tcW w:w="696" w:type="dxa"/>
            <w:shd w:val="clear" w:color="auto" w:fill="auto"/>
            <w:vAlign w:val="center"/>
          </w:tcPr>
          <w:p w:rsidR="001F2BCF" w:rsidRPr="00B96BCB" w:rsidRDefault="001F2BCF" w:rsidP="00991327">
            <w:pPr>
              <w:tabs>
                <w:tab w:val="left" w:pos="6360"/>
              </w:tabs>
              <w:jc w:val="center"/>
              <w:rPr>
                <w:rFonts w:eastAsia="黑体"/>
                <w:color w:val="000000"/>
                <w:sz w:val="24"/>
              </w:rPr>
            </w:pPr>
            <w:r w:rsidRPr="00B96BCB">
              <w:rPr>
                <w:rFonts w:eastAsia="黑体"/>
                <w:color w:val="000000"/>
                <w:sz w:val="24"/>
              </w:rPr>
              <w:t>2</w:t>
            </w:r>
          </w:p>
        </w:tc>
        <w:tc>
          <w:tcPr>
            <w:tcW w:w="5859" w:type="dxa"/>
            <w:gridSpan w:val="4"/>
            <w:shd w:val="clear" w:color="auto" w:fill="auto"/>
            <w:vAlign w:val="center"/>
          </w:tcPr>
          <w:p w:rsidR="001F2BCF" w:rsidRPr="00B96BCB" w:rsidRDefault="00C925A8" w:rsidP="00991327">
            <w:pPr>
              <w:tabs>
                <w:tab w:val="left" w:pos="6360"/>
              </w:tabs>
              <w:rPr>
                <w:rFonts w:asciiTheme="minorEastAsia" w:hAnsiTheme="minorEastAsia"/>
                <w:color w:val="000000"/>
                <w:sz w:val="22"/>
              </w:rPr>
            </w:pPr>
            <w:r w:rsidRPr="00B96BCB">
              <w:rPr>
                <w:rFonts w:asciiTheme="minorEastAsia" w:hAnsiTheme="minorEastAsia" w:hint="eastAsia"/>
                <w:color w:val="000000"/>
                <w:sz w:val="22"/>
              </w:rPr>
              <w:t>例题解析</w:t>
            </w:r>
          </w:p>
        </w:tc>
        <w:tc>
          <w:tcPr>
            <w:tcW w:w="3079" w:type="dxa"/>
            <w:vAlign w:val="center"/>
          </w:tcPr>
          <w:p w:rsidR="001F2BCF" w:rsidRPr="00B96BCB" w:rsidRDefault="009D2EF7" w:rsidP="00991327">
            <w:pPr>
              <w:tabs>
                <w:tab w:val="left" w:pos="6360"/>
              </w:tabs>
              <w:jc w:val="center"/>
              <w:rPr>
                <w:rFonts w:ascii="Times New Roman" w:hAnsi="Times New Roman" w:cs="Times New Roman"/>
                <w:color w:val="000000"/>
                <w:sz w:val="22"/>
              </w:rPr>
            </w:pPr>
            <w:r w:rsidRPr="00B96BCB">
              <w:rPr>
                <w:rFonts w:ascii="Times New Roman" w:hAnsi="Times New Roman" w:cs="Times New Roman"/>
                <w:color w:val="000000"/>
                <w:sz w:val="22"/>
              </w:rPr>
              <w:t>20</w:t>
            </w:r>
            <w:r w:rsidRPr="00B96BCB">
              <w:rPr>
                <w:rFonts w:ascii="Times New Roman" w:hAnsi="Times New Roman" w:cs="Times New Roman"/>
                <w:color w:val="000000"/>
                <w:sz w:val="22"/>
              </w:rPr>
              <w:t>分钟</w:t>
            </w:r>
          </w:p>
        </w:tc>
      </w:tr>
      <w:tr w:rsidR="001F2BCF" w:rsidRPr="00B96BCB" w:rsidTr="00F30354">
        <w:trPr>
          <w:trHeight w:val="454"/>
        </w:trPr>
        <w:tc>
          <w:tcPr>
            <w:tcW w:w="696" w:type="dxa"/>
            <w:shd w:val="clear" w:color="auto" w:fill="auto"/>
            <w:vAlign w:val="center"/>
          </w:tcPr>
          <w:p w:rsidR="001F2BCF" w:rsidRPr="00B96BCB" w:rsidRDefault="001F2BCF" w:rsidP="00991327">
            <w:pPr>
              <w:tabs>
                <w:tab w:val="left" w:pos="6360"/>
              </w:tabs>
              <w:jc w:val="center"/>
              <w:rPr>
                <w:rFonts w:eastAsia="黑体"/>
                <w:color w:val="000000"/>
                <w:sz w:val="24"/>
              </w:rPr>
            </w:pPr>
            <w:r w:rsidRPr="00B96BCB">
              <w:rPr>
                <w:rFonts w:eastAsia="黑体"/>
                <w:color w:val="000000"/>
                <w:sz w:val="24"/>
              </w:rPr>
              <w:t>3</w:t>
            </w:r>
          </w:p>
        </w:tc>
        <w:tc>
          <w:tcPr>
            <w:tcW w:w="5859" w:type="dxa"/>
            <w:gridSpan w:val="4"/>
            <w:shd w:val="clear" w:color="auto" w:fill="auto"/>
            <w:vAlign w:val="center"/>
          </w:tcPr>
          <w:p w:rsidR="001F2BCF" w:rsidRPr="00B96BCB" w:rsidRDefault="00AE77BF" w:rsidP="00991327">
            <w:pPr>
              <w:tabs>
                <w:tab w:val="left" w:pos="6360"/>
              </w:tabs>
              <w:rPr>
                <w:rFonts w:asciiTheme="minorEastAsia" w:hAnsiTheme="minorEastAsia"/>
                <w:color w:val="000000"/>
                <w:sz w:val="22"/>
              </w:rPr>
            </w:pPr>
            <w:r w:rsidRPr="00B96BCB">
              <w:rPr>
                <w:rFonts w:asciiTheme="minorEastAsia" w:hAnsiTheme="minorEastAsia" w:hint="eastAsia"/>
                <w:color w:val="000000"/>
                <w:sz w:val="22"/>
              </w:rPr>
              <w:t>随堂检测</w:t>
            </w:r>
          </w:p>
        </w:tc>
        <w:tc>
          <w:tcPr>
            <w:tcW w:w="3079" w:type="dxa"/>
            <w:vAlign w:val="center"/>
          </w:tcPr>
          <w:p w:rsidR="001F2BCF" w:rsidRPr="00B96BCB" w:rsidRDefault="009D2EF7" w:rsidP="00991327">
            <w:pPr>
              <w:tabs>
                <w:tab w:val="left" w:pos="6360"/>
              </w:tabs>
              <w:jc w:val="center"/>
              <w:rPr>
                <w:rFonts w:ascii="Times New Roman" w:hAnsi="Times New Roman" w:cs="Times New Roman"/>
                <w:color w:val="000000"/>
                <w:sz w:val="22"/>
              </w:rPr>
            </w:pPr>
            <w:r w:rsidRPr="00B96BCB">
              <w:rPr>
                <w:rFonts w:ascii="Times New Roman" w:hAnsi="Times New Roman" w:cs="Times New Roman"/>
                <w:color w:val="000000"/>
                <w:sz w:val="22"/>
              </w:rPr>
              <w:t>30</w:t>
            </w:r>
            <w:r w:rsidRPr="00B96BCB">
              <w:rPr>
                <w:rFonts w:ascii="Times New Roman" w:hAnsi="Times New Roman" w:cs="Times New Roman"/>
                <w:color w:val="000000"/>
                <w:sz w:val="22"/>
              </w:rPr>
              <w:t>分钟</w:t>
            </w:r>
          </w:p>
        </w:tc>
      </w:tr>
      <w:tr w:rsidR="001F2BCF" w:rsidRPr="00B96BCB" w:rsidTr="00F30354">
        <w:trPr>
          <w:trHeight w:val="454"/>
        </w:trPr>
        <w:tc>
          <w:tcPr>
            <w:tcW w:w="696" w:type="dxa"/>
            <w:shd w:val="clear" w:color="auto" w:fill="auto"/>
            <w:vAlign w:val="center"/>
          </w:tcPr>
          <w:p w:rsidR="001F2BCF" w:rsidRPr="00B96BCB" w:rsidRDefault="001F2BCF" w:rsidP="00991327">
            <w:pPr>
              <w:tabs>
                <w:tab w:val="left" w:pos="6360"/>
              </w:tabs>
              <w:jc w:val="center"/>
              <w:rPr>
                <w:rFonts w:eastAsia="黑体"/>
                <w:color w:val="000000"/>
                <w:sz w:val="24"/>
              </w:rPr>
            </w:pPr>
            <w:r w:rsidRPr="00B96BCB">
              <w:rPr>
                <w:rFonts w:eastAsia="黑体" w:hint="eastAsia"/>
                <w:color w:val="000000"/>
                <w:sz w:val="24"/>
              </w:rPr>
              <w:t>4</w:t>
            </w:r>
          </w:p>
        </w:tc>
        <w:tc>
          <w:tcPr>
            <w:tcW w:w="5859" w:type="dxa"/>
            <w:gridSpan w:val="4"/>
            <w:shd w:val="clear" w:color="auto" w:fill="auto"/>
            <w:vAlign w:val="center"/>
          </w:tcPr>
          <w:p w:rsidR="001F2BCF" w:rsidRPr="00B96BCB" w:rsidRDefault="00C85739" w:rsidP="00991327">
            <w:pPr>
              <w:tabs>
                <w:tab w:val="left" w:pos="6360"/>
              </w:tabs>
              <w:rPr>
                <w:rFonts w:asciiTheme="minorEastAsia" w:hAnsiTheme="minorEastAsia"/>
                <w:color w:val="000000"/>
                <w:sz w:val="22"/>
              </w:rPr>
            </w:pPr>
            <w:r w:rsidRPr="00B96BCB">
              <w:rPr>
                <w:rFonts w:asciiTheme="minorEastAsia" w:hAnsiTheme="minorEastAsia" w:hint="eastAsia"/>
                <w:color w:val="000000"/>
                <w:sz w:val="22"/>
              </w:rPr>
              <w:t>课堂总结</w:t>
            </w:r>
          </w:p>
        </w:tc>
        <w:tc>
          <w:tcPr>
            <w:tcW w:w="3079" w:type="dxa"/>
            <w:vAlign w:val="center"/>
          </w:tcPr>
          <w:p w:rsidR="001F2BCF" w:rsidRPr="00B96BCB" w:rsidRDefault="009D2EF7" w:rsidP="00991327">
            <w:pPr>
              <w:tabs>
                <w:tab w:val="left" w:pos="6360"/>
              </w:tabs>
              <w:jc w:val="center"/>
              <w:rPr>
                <w:rFonts w:ascii="Times New Roman" w:hAnsi="Times New Roman" w:cs="Times New Roman"/>
                <w:color w:val="000000"/>
                <w:sz w:val="22"/>
              </w:rPr>
            </w:pPr>
            <w:r w:rsidRPr="00B96BCB">
              <w:rPr>
                <w:rFonts w:ascii="Times New Roman" w:hAnsi="Times New Roman" w:cs="Times New Roman"/>
                <w:color w:val="000000"/>
                <w:sz w:val="22"/>
              </w:rPr>
              <w:t>10</w:t>
            </w:r>
            <w:r w:rsidRPr="00B96BCB">
              <w:rPr>
                <w:rFonts w:ascii="Times New Roman" w:hAnsi="Times New Roman" w:cs="Times New Roman"/>
                <w:color w:val="000000"/>
                <w:sz w:val="22"/>
              </w:rPr>
              <w:t>分钟</w:t>
            </w:r>
          </w:p>
        </w:tc>
      </w:tr>
      <w:tr w:rsidR="00E22BE8" w:rsidRPr="00B96BCB" w:rsidTr="00F30354">
        <w:trPr>
          <w:trHeight w:val="454"/>
        </w:trPr>
        <w:tc>
          <w:tcPr>
            <w:tcW w:w="696" w:type="dxa"/>
            <w:shd w:val="clear" w:color="auto" w:fill="auto"/>
            <w:vAlign w:val="center"/>
          </w:tcPr>
          <w:p w:rsidR="00E22BE8" w:rsidRPr="00B96BCB" w:rsidRDefault="00E22BE8" w:rsidP="00991327">
            <w:pPr>
              <w:tabs>
                <w:tab w:val="left" w:pos="6360"/>
              </w:tabs>
              <w:jc w:val="center"/>
              <w:rPr>
                <w:rFonts w:eastAsia="黑体"/>
                <w:color w:val="000000"/>
                <w:sz w:val="24"/>
              </w:rPr>
            </w:pPr>
            <w:r w:rsidRPr="00B96BCB">
              <w:rPr>
                <w:rFonts w:eastAsia="黑体" w:hint="eastAsia"/>
                <w:color w:val="000000"/>
                <w:sz w:val="24"/>
              </w:rPr>
              <w:t>5</w:t>
            </w:r>
          </w:p>
        </w:tc>
        <w:tc>
          <w:tcPr>
            <w:tcW w:w="5859" w:type="dxa"/>
            <w:gridSpan w:val="4"/>
            <w:shd w:val="clear" w:color="auto" w:fill="auto"/>
            <w:vAlign w:val="center"/>
          </w:tcPr>
          <w:p w:rsidR="00E22BE8" w:rsidRPr="00B96BCB" w:rsidRDefault="00E22BE8" w:rsidP="00991327">
            <w:pPr>
              <w:tabs>
                <w:tab w:val="left" w:pos="6360"/>
              </w:tabs>
              <w:rPr>
                <w:rFonts w:asciiTheme="minorEastAsia" w:hAnsiTheme="minorEastAsia"/>
                <w:color w:val="000000"/>
                <w:sz w:val="22"/>
              </w:rPr>
            </w:pPr>
            <w:r w:rsidRPr="00B96BCB">
              <w:rPr>
                <w:rFonts w:asciiTheme="minorEastAsia" w:hAnsiTheme="minorEastAsia" w:hint="eastAsia"/>
                <w:color w:val="000000"/>
                <w:sz w:val="22"/>
              </w:rPr>
              <w:t>课后作业</w:t>
            </w:r>
          </w:p>
        </w:tc>
        <w:tc>
          <w:tcPr>
            <w:tcW w:w="3079" w:type="dxa"/>
            <w:vAlign w:val="center"/>
          </w:tcPr>
          <w:p w:rsidR="00E22BE8" w:rsidRPr="00B96BCB" w:rsidRDefault="009D2EF7" w:rsidP="00991327">
            <w:pPr>
              <w:tabs>
                <w:tab w:val="left" w:pos="6360"/>
              </w:tabs>
              <w:jc w:val="center"/>
              <w:rPr>
                <w:rFonts w:ascii="Times New Roman" w:hAnsi="Times New Roman" w:cs="Times New Roman"/>
                <w:color w:val="000000"/>
                <w:sz w:val="22"/>
              </w:rPr>
            </w:pPr>
            <w:r w:rsidRPr="00B96BCB">
              <w:rPr>
                <w:rFonts w:ascii="Times New Roman" w:hAnsi="Times New Roman" w:cs="Times New Roman"/>
                <w:color w:val="000000"/>
                <w:sz w:val="22"/>
              </w:rPr>
              <w:t>30</w:t>
            </w:r>
            <w:r w:rsidRPr="00B96BCB">
              <w:rPr>
                <w:rFonts w:ascii="Times New Roman" w:hAnsi="Times New Roman" w:cs="Times New Roman"/>
                <w:color w:val="000000"/>
                <w:sz w:val="22"/>
              </w:rPr>
              <w:t>分钟</w:t>
            </w:r>
          </w:p>
        </w:tc>
      </w:tr>
      <w:tr w:rsidR="001F2BCF" w:rsidRPr="00B96BCB" w:rsidTr="00F30354">
        <w:trPr>
          <w:trHeight w:val="454"/>
        </w:trPr>
        <w:tc>
          <w:tcPr>
            <w:tcW w:w="696" w:type="dxa"/>
            <w:shd w:val="clear" w:color="auto" w:fill="auto"/>
            <w:vAlign w:val="center"/>
          </w:tcPr>
          <w:p w:rsidR="001F2BCF" w:rsidRPr="00B96BCB" w:rsidRDefault="001F2BCF" w:rsidP="00991327">
            <w:pPr>
              <w:tabs>
                <w:tab w:val="left" w:pos="6360"/>
              </w:tabs>
              <w:jc w:val="center"/>
              <w:rPr>
                <w:rFonts w:eastAsia="黑体"/>
                <w:color w:val="000000"/>
                <w:sz w:val="24"/>
              </w:rPr>
            </w:pPr>
            <w:r w:rsidRPr="00B96BCB">
              <w:rPr>
                <w:rFonts w:eastAsia="黑体" w:hint="eastAsia"/>
                <w:color w:val="000000"/>
                <w:sz w:val="24"/>
              </w:rPr>
              <w:t>……</w:t>
            </w:r>
          </w:p>
        </w:tc>
        <w:tc>
          <w:tcPr>
            <w:tcW w:w="5859" w:type="dxa"/>
            <w:gridSpan w:val="4"/>
            <w:shd w:val="clear" w:color="auto" w:fill="auto"/>
            <w:vAlign w:val="center"/>
          </w:tcPr>
          <w:p w:rsidR="001F2BCF" w:rsidRPr="00B96BCB" w:rsidRDefault="001F2BCF" w:rsidP="00991327">
            <w:pPr>
              <w:tabs>
                <w:tab w:val="left" w:pos="6360"/>
              </w:tabs>
              <w:rPr>
                <w:rFonts w:asciiTheme="minorEastAsia" w:hAnsiTheme="minorEastAsia"/>
                <w:color w:val="000000"/>
                <w:sz w:val="22"/>
              </w:rPr>
            </w:pPr>
          </w:p>
        </w:tc>
        <w:tc>
          <w:tcPr>
            <w:tcW w:w="3079" w:type="dxa"/>
            <w:vAlign w:val="center"/>
          </w:tcPr>
          <w:p w:rsidR="001F2BCF" w:rsidRPr="00B96BCB" w:rsidRDefault="001F2BCF" w:rsidP="00991327">
            <w:pPr>
              <w:tabs>
                <w:tab w:val="left" w:pos="6360"/>
              </w:tabs>
              <w:jc w:val="center"/>
              <w:rPr>
                <w:rFonts w:asciiTheme="minorEastAsia" w:hAnsiTheme="minorEastAsia"/>
                <w:color w:val="000000"/>
                <w:sz w:val="22"/>
              </w:rPr>
            </w:pPr>
          </w:p>
        </w:tc>
      </w:tr>
    </w:tbl>
    <w:p w:rsidR="001F2BCF" w:rsidRPr="00B96BCB" w:rsidRDefault="001F2BCF" w:rsidP="00991327">
      <w:pPr>
        <w:pStyle w:val="a7"/>
        <w:jc w:val="left"/>
      </w:pPr>
    </w:p>
    <w:p w:rsidR="001F2BCF" w:rsidRPr="00B96BCB" w:rsidRDefault="001F2BCF" w:rsidP="00991327"/>
    <w:p w:rsidR="00E22BE8" w:rsidRPr="00B96BCB" w:rsidRDefault="00E22BE8" w:rsidP="00991327">
      <w:pPr>
        <w:pStyle w:val="a7"/>
        <w:jc w:val="left"/>
      </w:pPr>
    </w:p>
    <w:p w:rsidR="00145B60" w:rsidRPr="00B96BCB" w:rsidRDefault="00B93692" w:rsidP="00285104">
      <w:pPr>
        <w:pStyle w:val="a7"/>
        <w:spacing w:line="400" w:lineRule="exact"/>
        <w:jc w:val="left"/>
      </w:pPr>
      <w:r>
        <w:rPr>
          <w:noProof/>
        </w:rPr>
        <w:lastRenderedPageBreak/>
        <w:pict>
          <v:group id="_x0000_s1047" style="position:absolute;margin-left:147.35pt;margin-top:5.7pt;width:213.75pt;height:47.25pt;z-index:251706368" coordorigin="4365,1815" coordsize="4275,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4365;top:1815;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5790;top:2023;width:2850;height:737;visibility:visible" filled="f" fillcolor="yellow" stroked="f" strokeweight=".5pt">
              <v:textbox>
                <w:txbxContent>
                  <w:p w:rsidR="006F603D" w:rsidRPr="0077402A" w:rsidRDefault="006F603D" w:rsidP="00493461">
                    <w:pPr>
                      <w:rPr>
                        <w:rFonts w:ascii="黑体" w:eastAsia="黑体" w:hAnsi="黑体"/>
                        <w:sz w:val="36"/>
                        <w:szCs w:val="36"/>
                      </w:rPr>
                    </w:pPr>
                    <w:r>
                      <w:rPr>
                        <w:rFonts w:ascii="黑体" w:eastAsia="黑体" w:hAnsi="黑体" w:hint="eastAsia"/>
                        <w:sz w:val="36"/>
                        <w:szCs w:val="36"/>
                      </w:rPr>
                      <w:t>牛顿第一定律</w:t>
                    </w:r>
                  </w:p>
                </w:txbxContent>
              </v:textbox>
            </v:shape>
          </v:group>
        </w:pict>
      </w:r>
    </w:p>
    <w:p w:rsidR="0077402A" w:rsidRPr="00B96BCB" w:rsidRDefault="0077402A" w:rsidP="00285104">
      <w:pPr>
        <w:spacing w:line="400" w:lineRule="exact"/>
      </w:pPr>
    </w:p>
    <w:p w:rsidR="00502999" w:rsidRPr="00B96BCB" w:rsidRDefault="00502999" w:rsidP="00285104">
      <w:pPr>
        <w:spacing w:line="400" w:lineRule="exact"/>
      </w:pPr>
    </w:p>
    <w:p w:rsidR="00502999" w:rsidRPr="00B96BCB" w:rsidRDefault="00B93692" w:rsidP="00285104">
      <w:pPr>
        <w:spacing w:line="400" w:lineRule="exact"/>
      </w:pPr>
      <w:r>
        <w:rPr>
          <w:noProof/>
        </w:rPr>
        <w:pict>
          <v:group id="组合 56" o:spid="_x0000_s1029" style="position:absolute;left:0;text-align:left;margin-left:.25pt;margin-top:3.9pt;width:119.7pt;height:51.05pt;z-index:251696128;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30"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031"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6F603D" w:rsidRPr="0014298B" w:rsidRDefault="006F603D">
                    <w:pPr>
                      <w:rPr>
                        <w:rFonts w:ascii="幼圆" w:eastAsia="幼圆"/>
                        <w:b/>
                        <w:sz w:val="24"/>
                        <w:szCs w:val="24"/>
                      </w:rPr>
                    </w:pPr>
                    <w:r w:rsidRPr="0014298B">
                      <w:rPr>
                        <w:rFonts w:ascii="幼圆" w:eastAsia="幼圆" w:hint="eastAsia"/>
                        <w:b/>
                        <w:sz w:val="24"/>
                        <w:szCs w:val="24"/>
                      </w:rPr>
                      <w:t>知识梳理</w:t>
                    </w:r>
                  </w:p>
                </w:txbxContent>
              </v:textbox>
            </v:shape>
          </v:group>
        </w:pict>
      </w:r>
    </w:p>
    <w:p w:rsidR="0014298B" w:rsidRPr="00B96BCB" w:rsidRDefault="0014298B" w:rsidP="00285104">
      <w:pPr>
        <w:spacing w:line="400" w:lineRule="exact"/>
        <w:rPr>
          <w:rFonts w:ascii="黑体" w:eastAsia="黑体" w:hAnsi="黑体" w:cs="Times New Roman"/>
          <w:sz w:val="24"/>
          <w:szCs w:val="24"/>
        </w:rPr>
      </w:pPr>
    </w:p>
    <w:p w:rsidR="0014298B" w:rsidRPr="00B96BCB" w:rsidRDefault="0014298B" w:rsidP="00285104">
      <w:pPr>
        <w:spacing w:line="400" w:lineRule="exact"/>
        <w:rPr>
          <w:rFonts w:ascii="黑体" w:eastAsia="黑体" w:hAnsi="黑体" w:cs="Times New Roman"/>
          <w:sz w:val="24"/>
          <w:szCs w:val="24"/>
        </w:rPr>
      </w:pPr>
    </w:p>
    <w:p w:rsidR="000D3194" w:rsidRPr="00B96BCB" w:rsidRDefault="00A16A16" w:rsidP="00285104">
      <w:pPr>
        <w:spacing w:line="400" w:lineRule="exact"/>
        <w:rPr>
          <w:rFonts w:ascii="Times New Roman" w:eastAsia="黑体" w:hAnsi="Times New Roman" w:cs="Times New Roman"/>
          <w:sz w:val="24"/>
          <w:szCs w:val="24"/>
        </w:rPr>
      </w:pPr>
      <w:r w:rsidRPr="00B96BCB">
        <w:rPr>
          <w:rFonts w:ascii="Times New Roman" w:eastAsia="黑体" w:hAnsi="Times New Roman" w:cs="Times New Roman" w:hint="eastAsia"/>
          <w:sz w:val="24"/>
          <w:szCs w:val="24"/>
        </w:rPr>
        <w:t>一</w:t>
      </w:r>
      <w:r w:rsidR="00493461" w:rsidRPr="00B96BCB">
        <w:rPr>
          <w:rFonts w:ascii="Times New Roman" w:eastAsia="黑体" w:hAnsi="黑体" w:cs="Times New Roman"/>
          <w:sz w:val="24"/>
          <w:szCs w:val="24"/>
        </w:rPr>
        <w:t>、</w:t>
      </w:r>
      <w:r w:rsidR="00673CFD" w:rsidRPr="00B96BCB">
        <w:rPr>
          <w:rFonts w:ascii="Times New Roman" w:eastAsia="黑体" w:hAnsi="黑体" w:cs="Times New Roman" w:hint="eastAsia"/>
          <w:sz w:val="24"/>
          <w:szCs w:val="24"/>
        </w:rPr>
        <w:t>惯性</w:t>
      </w:r>
    </w:p>
    <w:p w:rsidR="00832EEB" w:rsidRPr="00B96BCB" w:rsidRDefault="000D3194" w:rsidP="00285104">
      <w:pPr>
        <w:spacing w:line="400" w:lineRule="exact"/>
        <w:ind w:leftChars="200" w:left="420"/>
        <w:rPr>
          <w:rFonts w:ascii="Times New Roman" w:hAnsi="Times New Roman" w:cs="Times New Roman"/>
          <w:szCs w:val="21"/>
        </w:rPr>
      </w:pPr>
      <w:r w:rsidRPr="00B96BCB">
        <w:rPr>
          <w:rFonts w:ascii="Times New Roman" w:hAnsi="Times New Roman" w:cs="Times New Roman"/>
          <w:szCs w:val="21"/>
        </w:rPr>
        <w:t>1</w:t>
      </w:r>
      <w:r w:rsidR="00A16A16" w:rsidRPr="00B96BCB">
        <w:rPr>
          <w:rFonts w:ascii="Times New Roman" w:hAnsiTheme="minorEastAsia" w:cs="Times New Roman" w:hint="eastAsia"/>
          <w:szCs w:val="21"/>
        </w:rPr>
        <w:t>、</w:t>
      </w:r>
      <w:r w:rsidR="00AB5FC3" w:rsidRPr="00B96BCB">
        <w:rPr>
          <w:rFonts w:ascii="Times New Roman" w:hAnsiTheme="minorEastAsia" w:cs="Times New Roman" w:hint="eastAsia"/>
          <w:szCs w:val="21"/>
        </w:rPr>
        <w:t>定义：</w:t>
      </w:r>
      <w:r w:rsidR="00504992" w:rsidRPr="00B96BCB">
        <w:rPr>
          <w:rFonts w:ascii="Times New Roman" w:hAnsiTheme="minorEastAsia" w:cs="Times New Roman" w:hint="eastAsia"/>
          <w:szCs w:val="21"/>
        </w:rPr>
        <w:t>物体</w:t>
      </w:r>
      <w:r w:rsidR="00AB5FC3" w:rsidRPr="00B96BCB">
        <w:rPr>
          <w:rFonts w:ascii="Times New Roman" w:hAnsiTheme="minorEastAsia" w:cs="Times New Roman" w:hint="eastAsia"/>
          <w:szCs w:val="21"/>
        </w:rPr>
        <w:t>______________________</w:t>
      </w:r>
      <w:r w:rsidR="00504992" w:rsidRPr="00B96BCB">
        <w:rPr>
          <w:rFonts w:ascii="Times New Roman" w:hAnsiTheme="minorEastAsia" w:cs="Times New Roman" w:hint="eastAsia"/>
          <w:szCs w:val="21"/>
        </w:rPr>
        <w:t>的性质</w:t>
      </w:r>
      <w:r w:rsidR="00AB5FC3" w:rsidRPr="00B96BCB">
        <w:rPr>
          <w:rFonts w:ascii="Times New Roman" w:hAnsiTheme="minorEastAsia" w:cs="Times New Roman" w:hint="eastAsia"/>
          <w:szCs w:val="21"/>
        </w:rPr>
        <w:t>叫惯性。</w:t>
      </w:r>
    </w:p>
    <w:p w:rsidR="000D3194" w:rsidRPr="00B96BCB" w:rsidRDefault="00832EEB" w:rsidP="00DE17A1">
      <w:pPr>
        <w:spacing w:line="400" w:lineRule="exact"/>
        <w:ind w:leftChars="200" w:left="420"/>
        <w:rPr>
          <w:rFonts w:ascii="Times New Roman" w:hAnsiTheme="minorEastAsia" w:cs="Times New Roman"/>
          <w:szCs w:val="21"/>
        </w:rPr>
      </w:pPr>
      <w:r w:rsidRPr="00B96BCB">
        <w:rPr>
          <w:rFonts w:ascii="Times New Roman" w:hAnsi="Times New Roman" w:cs="Times New Roman"/>
          <w:szCs w:val="21"/>
        </w:rPr>
        <w:t>2</w:t>
      </w:r>
      <w:r w:rsidR="00A16A16" w:rsidRPr="00B96BCB">
        <w:rPr>
          <w:rFonts w:ascii="Times New Roman" w:hAnsiTheme="minorEastAsia" w:cs="Times New Roman" w:hint="eastAsia"/>
          <w:szCs w:val="21"/>
        </w:rPr>
        <w:t>、</w:t>
      </w:r>
      <w:r w:rsidR="00AB5FC3" w:rsidRPr="00B96BCB">
        <w:rPr>
          <w:rFonts w:ascii="Times New Roman" w:hAnsiTheme="minorEastAsia" w:cs="Times New Roman" w:hint="eastAsia"/>
          <w:szCs w:val="21"/>
        </w:rPr>
        <w:t>说明：惯性是物体的一种</w:t>
      </w:r>
      <w:r w:rsidR="00AB5FC3" w:rsidRPr="00B96BCB">
        <w:rPr>
          <w:rFonts w:ascii="Times New Roman" w:hAnsiTheme="minorEastAsia" w:cs="Times New Roman" w:hint="eastAsia"/>
          <w:szCs w:val="21"/>
        </w:rPr>
        <w:t>_________</w:t>
      </w:r>
      <w:r w:rsidR="00AB5FC3" w:rsidRPr="00B96BCB">
        <w:rPr>
          <w:rFonts w:ascii="Times New Roman" w:hAnsiTheme="minorEastAsia" w:cs="Times New Roman" w:hint="eastAsia"/>
          <w:szCs w:val="21"/>
        </w:rPr>
        <w:t>。</w:t>
      </w:r>
      <w:r w:rsidR="00AB5FC3" w:rsidRPr="00B96BCB">
        <w:rPr>
          <w:rFonts w:ascii="Times New Roman" w:hAnsiTheme="minorEastAsia" w:cs="Times New Roman" w:hint="eastAsia"/>
          <w:szCs w:val="21"/>
        </w:rPr>
        <w:t>___________________________</w:t>
      </w:r>
      <w:r w:rsidR="00AB5FC3" w:rsidRPr="00B96BCB">
        <w:rPr>
          <w:rFonts w:ascii="Times New Roman" w:hAnsiTheme="minorEastAsia" w:cs="Times New Roman" w:hint="eastAsia"/>
          <w:szCs w:val="21"/>
        </w:rPr>
        <w:t>都有惯性，惯性大小只与物体的</w:t>
      </w:r>
      <w:r w:rsidR="00AB5FC3" w:rsidRPr="00B96BCB">
        <w:rPr>
          <w:rFonts w:ascii="Times New Roman" w:hAnsiTheme="minorEastAsia" w:cs="Times New Roman" w:hint="eastAsia"/>
          <w:szCs w:val="21"/>
        </w:rPr>
        <w:t>___________</w:t>
      </w:r>
      <w:r w:rsidR="00AB5FC3" w:rsidRPr="00B96BCB">
        <w:rPr>
          <w:rFonts w:ascii="Times New Roman" w:hAnsiTheme="minorEastAsia" w:cs="Times New Roman" w:hint="eastAsia"/>
          <w:szCs w:val="21"/>
        </w:rPr>
        <w:t>有关，与物体</w:t>
      </w:r>
      <w:r w:rsidR="00AB5FC3" w:rsidRPr="00B96BCB">
        <w:rPr>
          <w:rFonts w:ascii="Times New Roman" w:hAnsiTheme="minorEastAsia" w:cs="Times New Roman" w:hint="eastAsia"/>
          <w:szCs w:val="21"/>
        </w:rPr>
        <w:t>_____________________________________________</w:t>
      </w:r>
      <w:r w:rsidR="00AB5FC3" w:rsidRPr="00B96BCB">
        <w:rPr>
          <w:rFonts w:ascii="Times New Roman" w:hAnsiTheme="minorEastAsia" w:cs="Times New Roman" w:hint="eastAsia"/>
          <w:szCs w:val="21"/>
        </w:rPr>
        <w:t>等皆无关。</w:t>
      </w:r>
    </w:p>
    <w:p w:rsidR="00EB749F" w:rsidRPr="00B96BCB" w:rsidRDefault="000D3194" w:rsidP="00285104">
      <w:pPr>
        <w:spacing w:line="400" w:lineRule="exact"/>
        <w:ind w:leftChars="200" w:left="420"/>
        <w:rPr>
          <w:rFonts w:ascii="Times New Roman" w:hAnsi="Times New Roman" w:cs="Times New Roman"/>
          <w:color w:val="FF0000"/>
          <w:szCs w:val="21"/>
        </w:rPr>
      </w:pPr>
      <w:r w:rsidRPr="00B96BCB">
        <w:rPr>
          <w:rFonts w:ascii="Times New Roman" w:hAnsi="Times New Roman" w:cs="Times New Roman"/>
          <w:color w:val="FF0000"/>
          <w:szCs w:val="21"/>
        </w:rPr>
        <w:t>【答案】</w:t>
      </w:r>
      <w:r w:rsidR="00832EEB" w:rsidRPr="00B96BCB">
        <w:rPr>
          <w:rFonts w:ascii="Times New Roman" w:hAnsi="Times New Roman" w:cs="Times New Roman"/>
          <w:color w:val="FF0000"/>
          <w:szCs w:val="21"/>
        </w:rPr>
        <w:t>1</w:t>
      </w:r>
      <w:r w:rsidR="00A16A16" w:rsidRPr="00B96BCB">
        <w:rPr>
          <w:rFonts w:ascii="Times New Roman" w:hAnsi="Times New Roman" w:cs="Times New Roman" w:hint="eastAsia"/>
          <w:color w:val="FF0000"/>
          <w:szCs w:val="21"/>
        </w:rPr>
        <w:t>、</w:t>
      </w:r>
      <w:r w:rsidR="00AB5FC3" w:rsidRPr="00B96BCB">
        <w:rPr>
          <w:rFonts w:ascii="Times New Roman" w:hAnsi="Times New Roman" w:cs="Times New Roman" w:hint="eastAsia"/>
          <w:color w:val="FF0000"/>
          <w:szCs w:val="21"/>
        </w:rPr>
        <w:t>保持运动状态不变</w:t>
      </w:r>
    </w:p>
    <w:p w:rsidR="000D3194" w:rsidRPr="00B96BCB" w:rsidRDefault="00832EEB" w:rsidP="00DE17A1">
      <w:pPr>
        <w:spacing w:line="400" w:lineRule="exact"/>
        <w:ind w:leftChars="200" w:left="420"/>
        <w:rPr>
          <w:rFonts w:ascii="Times New Roman" w:hAnsi="Times New Roman" w:cs="Times New Roman"/>
          <w:color w:val="FF0000"/>
          <w:szCs w:val="21"/>
        </w:rPr>
      </w:pPr>
      <w:r w:rsidRPr="00B96BCB">
        <w:rPr>
          <w:rFonts w:ascii="Times New Roman" w:hAnsi="Times New Roman" w:cs="Times New Roman"/>
          <w:color w:val="FF0000"/>
          <w:szCs w:val="21"/>
        </w:rPr>
        <w:t>2</w:t>
      </w:r>
      <w:r w:rsidR="00A16A16" w:rsidRPr="00B96BCB">
        <w:rPr>
          <w:rFonts w:ascii="Times New Roman" w:hAnsi="Times New Roman" w:cs="Times New Roman" w:hint="eastAsia"/>
          <w:color w:val="FF0000"/>
          <w:szCs w:val="21"/>
        </w:rPr>
        <w:t>、</w:t>
      </w:r>
      <w:r w:rsidR="00AB5FC3" w:rsidRPr="00B96BCB">
        <w:rPr>
          <w:rFonts w:ascii="Times New Roman" w:hAnsi="Times New Roman" w:cs="Times New Roman" w:hint="eastAsia"/>
          <w:color w:val="FF0000"/>
          <w:szCs w:val="21"/>
        </w:rPr>
        <w:t>属性；一切物体在任何情况下；质量；是否受力、受力大小、是否运动、运动速度</w:t>
      </w:r>
    </w:p>
    <w:p w:rsidR="000D3194" w:rsidRPr="00B96BCB" w:rsidRDefault="000D3194" w:rsidP="00285104">
      <w:pPr>
        <w:spacing w:line="400" w:lineRule="exact"/>
        <w:rPr>
          <w:rFonts w:ascii="Times New Roman" w:hAnsi="Times New Roman" w:cs="Times New Roman"/>
          <w:szCs w:val="21"/>
        </w:rPr>
      </w:pPr>
    </w:p>
    <w:p w:rsidR="000D3194" w:rsidRPr="00B96BCB" w:rsidRDefault="00A16A16" w:rsidP="00285104">
      <w:pPr>
        <w:spacing w:line="400" w:lineRule="exact"/>
        <w:rPr>
          <w:rFonts w:ascii="Times New Roman" w:eastAsia="黑体" w:hAnsi="Times New Roman" w:cs="Times New Roman"/>
          <w:sz w:val="24"/>
          <w:szCs w:val="24"/>
        </w:rPr>
      </w:pPr>
      <w:r w:rsidRPr="00B96BCB">
        <w:rPr>
          <w:rFonts w:ascii="Times New Roman" w:eastAsia="黑体" w:hAnsi="Times New Roman" w:cs="Times New Roman" w:hint="eastAsia"/>
          <w:sz w:val="24"/>
          <w:szCs w:val="24"/>
        </w:rPr>
        <w:t>二</w:t>
      </w:r>
      <w:r w:rsidR="00493461" w:rsidRPr="00B96BCB">
        <w:rPr>
          <w:rFonts w:ascii="Times New Roman" w:eastAsia="黑体" w:hAnsi="黑体" w:cs="Times New Roman"/>
          <w:sz w:val="24"/>
          <w:szCs w:val="24"/>
        </w:rPr>
        <w:t>、</w:t>
      </w:r>
      <w:r w:rsidR="00673CFD" w:rsidRPr="00B96BCB">
        <w:rPr>
          <w:rFonts w:ascii="Times New Roman" w:eastAsia="黑体" w:hAnsi="黑体" w:cs="Times New Roman" w:hint="eastAsia"/>
          <w:sz w:val="24"/>
          <w:szCs w:val="24"/>
        </w:rPr>
        <w:t>牛顿第一定律</w:t>
      </w:r>
    </w:p>
    <w:p w:rsidR="00DE17A1" w:rsidRPr="00B96BCB" w:rsidRDefault="009821D1" w:rsidP="00285104">
      <w:pPr>
        <w:spacing w:line="400" w:lineRule="exact"/>
        <w:ind w:leftChars="200" w:left="420"/>
        <w:rPr>
          <w:rFonts w:ascii="Times New Roman" w:eastAsia="宋体" w:hAnsi="宋体" w:cs="Times New Roman"/>
          <w:szCs w:val="21"/>
        </w:rPr>
      </w:pPr>
      <w:r w:rsidRPr="00B96BCB">
        <w:rPr>
          <w:rFonts w:ascii="Times New Roman" w:eastAsia="宋体" w:hAnsi="Times New Roman" w:cs="Times New Roman"/>
          <w:szCs w:val="21"/>
        </w:rPr>
        <w:t>1</w:t>
      </w:r>
      <w:r w:rsidR="00A16A16" w:rsidRPr="00B96BCB">
        <w:rPr>
          <w:rFonts w:ascii="Times New Roman" w:eastAsia="宋体" w:hAnsi="宋体" w:cs="Times New Roman" w:hint="eastAsia"/>
          <w:szCs w:val="21"/>
        </w:rPr>
        <w:t>、</w:t>
      </w:r>
      <w:r w:rsidR="00DE17A1" w:rsidRPr="00B96BCB">
        <w:rPr>
          <w:rFonts w:ascii="Times New Roman" w:eastAsia="宋体" w:hAnsi="宋体" w:cs="Times New Roman" w:hint="eastAsia"/>
          <w:szCs w:val="21"/>
        </w:rPr>
        <w:t>实验：</w:t>
      </w:r>
    </w:p>
    <w:p w:rsidR="00DE17A1" w:rsidRPr="00B96BCB" w:rsidRDefault="00C81785" w:rsidP="00285104">
      <w:pPr>
        <w:spacing w:line="400" w:lineRule="exact"/>
        <w:ind w:leftChars="200" w:left="420"/>
        <w:rPr>
          <w:rFonts w:ascii="Times New Roman" w:eastAsia="宋体" w:hAnsi="宋体" w:cs="Times New Roman"/>
          <w:szCs w:val="21"/>
        </w:rPr>
      </w:pPr>
      <w:r w:rsidRPr="00B96BCB">
        <w:rPr>
          <w:noProof/>
        </w:rPr>
        <w:drawing>
          <wp:anchor distT="0" distB="0" distL="114300" distR="114300" simplePos="0" relativeHeight="251707392" behindDoc="0" locked="0" layoutInCell="1" allowOverlap="1" wp14:anchorId="4575D25D" wp14:editId="54142083">
            <wp:simplePos x="0" y="0"/>
            <wp:positionH relativeFrom="column">
              <wp:posOffset>337820</wp:posOffset>
            </wp:positionH>
            <wp:positionV relativeFrom="paragraph">
              <wp:posOffset>75565</wp:posOffset>
            </wp:positionV>
            <wp:extent cx="3533775" cy="19342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33775" cy="1934210"/>
                    </a:xfrm>
                    <a:prstGeom prst="rect">
                      <a:avLst/>
                    </a:prstGeom>
                  </pic:spPr>
                </pic:pic>
              </a:graphicData>
            </a:graphic>
            <wp14:sizeRelH relativeFrom="page">
              <wp14:pctWidth>0</wp14:pctWidth>
            </wp14:sizeRelH>
            <wp14:sizeRelV relativeFrom="page">
              <wp14:pctHeight>0</wp14:pctHeight>
            </wp14:sizeRelV>
          </wp:anchor>
        </w:drawing>
      </w:r>
    </w:p>
    <w:p w:rsidR="00DE17A1" w:rsidRPr="00B96BCB" w:rsidRDefault="00DE17A1" w:rsidP="00285104">
      <w:pPr>
        <w:spacing w:line="400" w:lineRule="exact"/>
        <w:ind w:leftChars="200" w:left="420"/>
        <w:rPr>
          <w:rFonts w:ascii="Times New Roman" w:eastAsia="宋体" w:hAnsi="宋体" w:cs="Times New Roman"/>
          <w:szCs w:val="21"/>
        </w:rPr>
      </w:pPr>
    </w:p>
    <w:p w:rsidR="00DE17A1" w:rsidRPr="00B96BCB" w:rsidRDefault="00DE17A1" w:rsidP="00285104">
      <w:pPr>
        <w:spacing w:line="400" w:lineRule="exact"/>
        <w:ind w:leftChars="200" w:left="420"/>
        <w:rPr>
          <w:rFonts w:ascii="Times New Roman" w:eastAsia="宋体" w:hAnsi="宋体" w:cs="Times New Roman"/>
          <w:szCs w:val="21"/>
        </w:rPr>
      </w:pPr>
    </w:p>
    <w:p w:rsidR="00DE17A1" w:rsidRPr="00B96BCB" w:rsidRDefault="00DE17A1" w:rsidP="00285104">
      <w:pPr>
        <w:spacing w:line="400" w:lineRule="exact"/>
        <w:ind w:leftChars="200" w:left="420"/>
        <w:rPr>
          <w:rFonts w:ascii="Times New Roman" w:eastAsia="宋体" w:hAnsi="宋体" w:cs="Times New Roman"/>
          <w:szCs w:val="21"/>
        </w:rPr>
      </w:pPr>
    </w:p>
    <w:p w:rsidR="00DE17A1" w:rsidRPr="00B96BCB" w:rsidRDefault="00DE17A1" w:rsidP="00285104">
      <w:pPr>
        <w:spacing w:line="400" w:lineRule="exact"/>
        <w:ind w:leftChars="200" w:left="420"/>
        <w:rPr>
          <w:rFonts w:ascii="Times New Roman" w:eastAsia="宋体" w:hAnsi="宋体" w:cs="Times New Roman"/>
          <w:szCs w:val="21"/>
        </w:rPr>
      </w:pPr>
    </w:p>
    <w:p w:rsidR="00DE17A1" w:rsidRPr="00B96BCB" w:rsidRDefault="00DE17A1" w:rsidP="00285104">
      <w:pPr>
        <w:spacing w:line="400" w:lineRule="exact"/>
        <w:ind w:leftChars="200" w:left="420"/>
        <w:rPr>
          <w:rFonts w:ascii="Times New Roman" w:eastAsia="宋体" w:hAnsi="宋体" w:cs="Times New Roman"/>
          <w:szCs w:val="21"/>
        </w:rPr>
      </w:pPr>
    </w:p>
    <w:p w:rsidR="00DE17A1" w:rsidRPr="00B96BCB" w:rsidRDefault="00DE17A1" w:rsidP="00285104">
      <w:pPr>
        <w:spacing w:line="400" w:lineRule="exact"/>
        <w:ind w:leftChars="200" w:left="420"/>
        <w:rPr>
          <w:rFonts w:ascii="Times New Roman" w:eastAsia="宋体" w:hAnsi="宋体" w:cs="Times New Roman"/>
          <w:szCs w:val="21"/>
        </w:rPr>
      </w:pPr>
    </w:p>
    <w:p w:rsidR="00DE17A1" w:rsidRPr="00B96BCB" w:rsidRDefault="00DE17A1" w:rsidP="00285104">
      <w:pPr>
        <w:spacing w:line="400" w:lineRule="exact"/>
        <w:ind w:leftChars="200" w:left="420"/>
        <w:rPr>
          <w:rFonts w:ascii="Times New Roman" w:eastAsia="宋体" w:hAnsi="宋体" w:cs="Times New Roman"/>
          <w:szCs w:val="21"/>
        </w:rPr>
      </w:pPr>
    </w:p>
    <w:p w:rsidR="00C81785" w:rsidRPr="00B96BCB" w:rsidRDefault="00C81785" w:rsidP="00285104">
      <w:pPr>
        <w:spacing w:line="400" w:lineRule="exact"/>
        <w:ind w:leftChars="200" w:left="420"/>
        <w:rPr>
          <w:rFonts w:ascii="Times New Roman" w:eastAsia="宋体" w:hAnsi="宋体" w:cs="Times New Roman"/>
          <w:szCs w:val="21"/>
        </w:rPr>
      </w:pPr>
      <w:r w:rsidRPr="00B96BCB">
        <w:rPr>
          <w:rFonts w:ascii="Times New Roman" w:eastAsia="宋体" w:hAnsi="宋体" w:cs="Times New Roman" w:hint="eastAsia"/>
          <w:szCs w:val="21"/>
        </w:rPr>
        <w:t>实验结论：小车从相同高度滑下，</w:t>
      </w:r>
      <w:r w:rsidRPr="00B96BCB">
        <w:rPr>
          <w:rFonts w:ascii="Times New Roman" w:eastAsia="宋体" w:hAnsi="宋体" w:cs="Times New Roman" w:hint="eastAsia"/>
          <w:szCs w:val="21"/>
        </w:rPr>
        <w:t>___________________________________________</w:t>
      </w:r>
      <w:r w:rsidRPr="00B96BCB">
        <w:rPr>
          <w:rFonts w:ascii="Times New Roman" w:eastAsia="宋体" w:hAnsi="宋体" w:cs="Times New Roman" w:hint="eastAsia"/>
          <w:szCs w:val="21"/>
        </w:rPr>
        <w:t>。</w:t>
      </w:r>
    </w:p>
    <w:tbl>
      <w:tblPr>
        <w:tblStyle w:val="af3"/>
        <w:tblW w:w="7686" w:type="dxa"/>
        <w:tblInd w:w="420" w:type="dxa"/>
        <w:tblLook w:val="04A0" w:firstRow="1" w:lastRow="0" w:firstColumn="1" w:lastColumn="0" w:noHBand="0" w:noVBand="1"/>
      </w:tblPr>
      <w:tblGrid>
        <w:gridCol w:w="1424"/>
        <w:gridCol w:w="1424"/>
        <w:gridCol w:w="1424"/>
        <w:gridCol w:w="1424"/>
        <w:gridCol w:w="1990"/>
      </w:tblGrid>
      <w:tr w:rsidR="00770612" w:rsidRPr="00B96BCB" w:rsidTr="003C6CFE">
        <w:trPr>
          <w:trHeight w:val="390"/>
        </w:trPr>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实验次数</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表面材料</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阻力大小</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滑行距离</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速度变化快慢</w:t>
            </w:r>
          </w:p>
        </w:tc>
      </w:tr>
      <w:tr w:rsidR="00770612" w:rsidRPr="00B96BCB" w:rsidTr="003C6CFE">
        <w:trPr>
          <w:trHeight w:val="405"/>
        </w:trPr>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1</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毛巾</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最大</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最短</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最快</w:t>
            </w:r>
          </w:p>
        </w:tc>
      </w:tr>
      <w:tr w:rsidR="00770612" w:rsidRPr="00B96BCB" w:rsidTr="003C6CFE">
        <w:trPr>
          <w:trHeight w:val="390"/>
        </w:trPr>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2</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棉布</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较大</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较长</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较快</w:t>
            </w:r>
          </w:p>
        </w:tc>
      </w:tr>
      <w:tr w:rsidR="00770612" w:rsidRPr="00B96BCB" w:rsidTr="003C6CFE">
        <w:trPr>
          <w:trHeight w:val="390"/>
        </w:trPr>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3</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木板</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较小</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长</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较慢</w:t>
            </w:r>
          </w:p>
        </w:tc>
      </w:tr>
      <w:tr w:rsidR="00770612" w:rsidRPr="00B96BCB" w:rsidTr="003C6CFE">
        <w:trPr>
          <w:trHeight w:val="405"/>
        </w:trPr>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4</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玻璃</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最小</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最长</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最慢</w:t>
            </w:r>
          </w:p>
        </w:tc>
      </w:tr>
      <w:tr w:rsidR="00770612" w:rsidRPr="00B96BCB" w:rsidTr="003C6CFE">
        <w:trPr>
          <w:trHeight w:val="390"/>
        </w:trPr>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推理</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某材料</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最最小</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最最长</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最最慢</w:t>
            </w:r>
          </w:p>
        </w:tc>
      </w:tr>
      <w:tr w:rsidR="00770612" w:rsidRPr="00B96BCB" w:rsidTr="003C6CFE">
        <w:trPr>
          <w:trHeight w:val="405"/>
        </w:trPr>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推理想象</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理想平面</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无阻力</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无线长</w:t>
            </w:r>
          </w:p>
        </w:tc>
        <w:tc>
          <w:tcPr>
            <w:tcW w:w="0" w:type="auto"/>
            <w:vAlign w:val="center"/>
          </w:tcPr>
          <w:p w:rsidR="00770612" w:rsidRPr="00B96BCB" w:rsidRDefault="00770612" w:rsidP="003C6CFE">
            <w:pPr>
              <w:spacing w:line="400" w:lineRule="exact"/>
              <w:jc w:val="center"/>
              <w:rPr>
                <w:rFonts w:ascii="Times New Roman" w:eastAsia="宋体" w:hAnsi="宋体" w:cs="Times New Roman"/>
                <w:szCs w:val="21"/>
              </w:rPr>
            </w:pPr>
            <w:r w:rsidRPr="00B96BCB">
              <w:rPr>
                <w:rFonts w:ascii="Times New Roman" w:eastAsia="宋体" w:hAnsi="宋体" w:cs="Times New Roman" w:hint="eastAsia"/>
                <w:szCs w:val="21"/>
              </w:rPr>
              <w:t>不变</w:t>
            </w:r>
          </w:p>
        </w:tc>
      </w:tr>
    </w:tbl>
    <w:p w:rsidR="00C81785" w:rsidRPr="00B96BCB" w:rsidRDefault="00DB7AAF" w:rsidP="00285104">
      <w:pPr>
        <w:spacing w:line="400" w:lineRule="exact"/>
        <w:ind w:leftChars="200" w:left="420"/>
        <w:rPr>
          <w:rFonts w:ascii="Times New Roman" w:eastAsia="宋体" w:hAnsi="宋体" w:cs="Times New Roman"/>
          <w:szCs w:val="21"/>
        </w:rPr>
      </w:pPr>
      <w:r w:rsidRPr="00B96BCB">
        <w:rPr>
          <w:rFonts w:ascii="Times New Roman" w:eastAsia="宋体" w:hAnsi="宋体" w:cs="Times New Roman" w:hint="eastAsia"/>
          <w:szCs w:val="21"/>
        </w:rPr>
        <w:t>实验结论：平面越光滑，滑块受到的摩擦力越</w:t>
      </w:r>
      <w:r w:rsidRPr="00B96BCB">
        <w:rPr>
          <w:rFonts w:ascii="Times New Roman" w:eastAsia="宋体" w:hAnsi="宋体" w:cs="Times New Roman" w:hint="eastAsia"/>
          <w:szCs w:val="21"/>
        </w:rPr>
        <w:t>________</w:t>
      </w:r>
      <w:r w:rsidRPr="00B96BCB">
        <w:rPr>
          <w:rFonts w:ascii="Times New Roman" w:eastAsia="宋体" w:hAnsi="宋体" w:cs="Times New Roman" w:hint="eastAsia"/>
          <w:szCs w:val="21"/>
        </w:rPr>
        <w:t>，滑块前进的距离就越</w:t>
      </w:r>
      <w:r w:rsidRPr="00B96BCB">
        <w:rPr>
          <w:rFonts w:ascii="Times New Roman" w:eastAsia="宋体" w:hAnsi="宋体" w:cs="Times New Roman" w:hint="eastAsia"/>
          <w:szCs w:val="21"/>
        </w:rPr>
        <w:t>_________</w:t>
      </w:r>
      <w:r w:rsidRPr="00B96BCB">
        <w:rPr>
          <w:rFonts w:ascii="Times New Roman" w:eastAsia="宋体" w:hAnsi="宋体" w:cs="Times New Roman" w:hint="eastAsia"/>
          <w:szCs w:val="21"/>
        </w:rPr>
        <w:t>。</w:t>
      </w:r>
    </w:p>
    <w:p w:rsidR="00770612" w:rsidRPr="00B96BCB" w:rsidRDefault="003C6CFE" w:rsidP="00285104">
      <w:pPr>
        <w:spacing w:line="400" w:lineRule="exact"/>
        <w:ind w:leftChars="200" w:left="420"/>
        <w:rPr>
          <w:rFonts w:ascii="Times New Roman" w:eastAsia="宋体" w:hAnsi="宋体" w:cs="Times New Roman"/>
          <w:szCs w:val="21"/>
        </w:rPr>
      </w:pPr>
      <w:r w:rsidRPr="00B96BCB">
        <w:rPr>
          <w:rFonts w:ascii="Times New Roman" w:eastAsia="宋体" w:hAnsi="宋体" w:cs="Times New Roman" w:hint="eastAsia"/>
          <w:szCs w:val="21"/>
        </w:rPr>
        <w:lastRenderedPageBreak/>
        <w:t>推论：假如平面没有摩擦，滑块将一直</w:t>
      </w:r>
      <w:r w:rsidR="00504992" w:rsidRPr="00B96BCB">
        <w:rPr>
          <w:rFonts w:ascii="Times New Roman" w:eastAsia="宋体" w:hAnsi="宋体" w:cs="Times New Roman" w:hint="eastAsia"/>
          <w:szCs w:val="21"/>
        </w:rPr>
        <w:t>沿直线</w:t>
      </w:r>
      <w:r w:rsidRPr="00B96BCB">
        <w:rPr>
          <w:rFonts w:ascii="Times New Roman" w:eastAsia="宋体" w:hAnsi="宋体" w:cs="Times New Roman" w:hint="eastAsia"/>
          <w:szCs w:val="21"/>
        </w:rPr>
        <w:t>运动下去，且速度的大小不发生改变。</w:t>
      </w:r>
    </w:p>
    <w:p w:rsidR="009821D1" w:rsidRPr="00B96BCB" w:rsidRDefault="00DE17A1" w:rsidP="00285104">
      <w:pPr>
        <w:spacing w:line="400" w:lineRule="exact"/>
        <w:ind w:leftChars="200" w:left="420"/>
        <w:rPr>
          <w:rFonts w:ascii="Times New Roman" w:eastAsia="宋体" w:hAnsi="Times New Roman" w:cs="Times New Roman"/>
          <w:szCs w:val="21"/>
        </w:rPr>
      </w:pPr>
      <w:r w:rsidRPr="00B96BCB">
        <w:rPr>
          <w:rFonts w:ascii="Times New Roman" w:eastAsia="宋体" w:hAnsi="宋体" w:cs="Times New Roman" w:hint="eastAsia"/>
          <w:szCs w:val="21"/>
        </w:rPr>
        <w:t>2</w:t>
      </w:r>
      <w:r w:rsidRPr="00B96BCB">
        <w:rPr>
          <w:rFonts w:ascii="Times New Roman" w:eastAsia="宋体" w:hAnsi="宋体" w:cs="Times New Roman" w:hint="eastAsia"/>
          <w:szCs w:val="21"/>
        </w:rPr>
        <w:t>、</w:t>
      </w:r>
      <w:r w:rsidR="00AB5FC3" w:rsidRPr="00B96BCB">
        <w:rPr>
          <w:rFonts w:ascii="Times New Roman" w:eastAsia="宋体" w:hAnsi="宋体" w:cs="Times New Roman" w:hint="eastAsia"/>
          <w:szCs w:val="21"/>
        </w:rPr>
        <w:t>定义：一切物体总保持原来的</w:t>
      </w:r>
      <w:r w:rsidR="007D65A1" w:rsidRPr="00B96BCB">
        <w:rPr>
          <w:rFonts w:ascii="Times New Roman" w:eastAsia="宋体" w:hAnsi="宋体" w:cs="Times New Roman" w:hint="eastAsia"/>
          <w:szCs w:val="21"/>
        </w:rPr>
        <w:t>________</w:t>
      </w:r>
      <w:r w:rsidR="00AB5FC3" w:rsidRPr="00B96BCB">
        <w:rPr>
          <w:rFonts w:ascii="Times New Roman" w:eastAsia="宋体" w:hAnsi="宋体" w:cs="Times New Roman" w:hint="eastAsia"/>
          <w:szCs w:val="21"/>
        </w:rPr>
        <w:t>状态或</w:t>
      </w:r>
      <w:r w:rsidR="007D65A1" w:rsidRPr="00B96BCB">
        <w:rPr>
          <w:rFonts w:ascii="Times New Roman" w:eastAsia="宋体" w:hAnsi="宋体" w:cs="Times New Roman" w:hint="eastAsia"/>
          <w:szCs w:val="21"/>
        </w:rPr>
        <w:t>________________</w:t>
      </w:r>
      <w:r w:rsidR="00AB5FC3" w:rsidRPr="00B96BCB">
        <w:rPr>
          <w:rFonts w:ascii="Times New Roman" w:eastAsia="宋体" w:hAnsi="宋体" w:cs="Times New Roman" w:hint="eastAsia"/>
          <w:szCs w:val="21"/>
        </w:rPr>
        <w:t>状态，直到有</w:t>
      </w:r>
      <w:r w:rsidR="00AB5FC3" w:rsidRPr="00B96BCB">
        <w:rPr>
          <w:rFonts w:ascii="Times New Roman" w:eastAsia="宋体" w:hAnsi="宋体" w:cs="Times New Roman" w:hint="eastAsia"/>
          <w:szCs w:val="21"/>
        </w:rPr>
        <w:t>________</w:t>
      </w:r>
      <w:r w:rsidR="00AB5FC3" w:rsidRPr="00B96BCB">
        <w:rPr>
          <w:rFonts w:ascii="Times New Roman" w:eastAsia="宋体" w:hAnsi="宋体" w:cs="Times New Roman" w:hint="eastAsia"/>
          <w:szCs w:val="21"/>
        </w:rPr>
        <w:t>迫使它</w:t>
      </w:r>
      <w:r w:rsidR="00AB5FC3" w:rsidRPr="00B96BCB">
        <w:rPr>
          <w:rFonts w:ascii="Times New Roman" w:eastAsia="宋体" w:hAnsi="宋体" w:cs="Times New Roman" w:hint="eastAsia"/>
          <w:szCs w:val="21"/>
        </w:rPr>
        <w:t>_________</w:t>
      </w:r>
      <w:r w:rsidR="00AB5FC3" w:rsidRPr="00B96BCB">
        <w:rPr>
          <w:rFonts w:ascii="Times New Roman" w:eastAsia="宋体" w:hAnsi="宋体" w:cs="Times New Roman" w:hint="eastAsia"/>
          <w:szCs w:val="21"/>
        </w:rPr>
        <w:t>这种状态为止。这就是</w:t>
      </w:r>
      <w:r w:rsidR="00AB5FC3" w:rsidRPr="00B96BCB">
        <w:rPr>
          <w:rFonts w:ascii="Times New Roman" w:eastAsia="宋体" w:hAnsi="宋体" w:cs="Times New Roman" w:hint="eastAsia"/>
          <w:szCs w:val="21"/>
        </w:rPr>
        <w:t>_____________</w:t>
      </w:r>
      <w:r w:rsidR="00AB5FC3" w:rsidRPr="00B96BCB">
        <w:rPr>
          <w:rFonts w:ascii="Times New Roman" w:eastAsia="宋体" w:hAnsi="宋体" w:cs="Times New Roman" w:hint="eastAsia"/>
          <w:szCs w:val="21"/>
        </w:rPr>
        <w:t>定律，又叫做</w:t>
      </w:r>
      <w:r w:rsidR="00AB5FC3" w:rsidRPr="00B96BCB">
        <w:rPr>
          <w:rFonts w:ascii="Times New Roman" w:eastAsia="宋体" w:hAnsi="宋体" w:cs="Times New Roman" w:hint="eastAsia"/>
          <w:szCs w:val="21"/>
        </w:rPr>
        <w:t>________</w:t>
      </w:r>
      <w:r w:rsidR="00AB5FC3" w:rsidRPr="00B96BCB">
        <w:rPr>
          <w:rFonts w:ascii="Times New Roman" w:eastAsia="宋体" w:hAnsi="宋体" w:cs="Times New Roman" w:hint="eastAsia"/>
          <w:szCs w:val="21"/>
        </w:rPr>
        <w:t>定律。</w:t>
      </w:r>
    </w:p>
    <w:p w:rsidR="009821D1" w:rsidRPr="00B96BCB" w:rsidRDefault="00DE17A1" w:rsidP="00285104">
      <w:pPr>
        <w:spacing w:line="400" w:lineRule="exact"/>
        <w:ind w:leftChars="200" w:left="420"/>
        <w:rPr>
          <w:rFonts w:ascii="Times New Roman" w:eastAsia="宋体" w:hAnsi="Times New Roman" w:cs="Times New Roman"/>
          <w:szCs w:val="21"/>
        </w:rPr>
      </w:pPr>
      <w:r w:rsidRPr="00B96BCB">
        <w:rPr>
          <w:rFonts w:ascii="Times New Roman" w:eastAsia="宋体" w:hAnsi="Times New Roman" w:cs="Times New Roman" w:hint="eastAsia"/>
          <w:szCs w:val="21"/>
        </w:rPr>
        <w:t>3</w:t>
      </w:r>
      <w:r w:rsidR="00A16A16" w:rsidRPr="00B96BCB">
        <w:rPr>
          <w:rFonts w:ascii="Times New Roman" w:eastAsia="宋体" w:hAnsi="宋体" w:cs="Times New Roman" w:hint="eastAsia"/>
          <w:szCs w:val="21"/>
        </w:rPr>
        <w:t>、</w:t>
      </w:r>
      <w:r w:rsidR="007D65A1" w:rsidRPr="00B96BCB">
        <w:rPr>
          <w:rFonts w:ascii="Times New Roman" w:eastAsia="宋体" w:hAnsi="宋体" w:cs="Times New Roman" w:hint="eastAsia"/>
          <w:szCs w:val="21"/>
        </w:rPr>
        <w:t>牛顿第一定律澄清了力的作用不是使物体</w:t>
      </w:r>
      <w:r w:rsidR="00212148" w:rsidRPr="00B96BCB">
        <w:rPr>
          <w:rFonts w:ascii="Times New Roman" w:eastAsia="宋体" w:hAnsi="宋体" w:cs="Times New Roman" w:hint="eastAsia"/>
          <w:szCs w:val="21"/>
        </w:rPr>
        <w:t>___________</w:t>
      </w:r>
      <w:r w:rsidR="007D65A1" w:rsidRPr="00B96BCB">
        <w:rPr>
          <w:rFonts w:ascii="Times New Roman" w:eastAsia="宋体" w:hAnsi="宋体" w:cs="Times New Roman" w:hint="eastAsia"/>
          <w:szCs w:val="21"/>
        </w:rPr>
        <w:t>的原因，而是使物体</w:t>
      </w:r>
      <w:r w:rsidR="007D65A1" w:rsidRPr="00B96BCB">
        <w:rPr>
          <w:rFonts w:ascii="Times New Roman" w:eastAsia="宋体" w:hAnsi="宋体" w:cs="Times New Roman" w:hint="eastAsia"/>
          <w:szCs w:val="21"/>
        </w:rPr>
        <w:t>_______________</w:t>
      </w:r>
      <w:r w:rsidR="007D65A1" w:rsidRPr="00B96BCB">
        <w:rPr>
          <w:rFonts w:ascii="Times New Roman" w:eastAsia="宋体" w:hAnsi="宋体" w:cs="Times New Roman" w:hint="eastAsia"/>
          <w:szCs w:val="21"/>
        </w:rPr>
        <w:t>发生改变的原因。</w:t>
      </w:r>
    </w:p>
    <w:p w:rsidR="00DE17A1" w:rsidRPr="00B96BCB" w:rsidRDefault="000D3194" w:rsidP="00285104">
      <w:pPr>
        <w:spacing w:line="400" w:lineRule="exact"/>
        <w:ind w:leftChars="200" w:left="420"/>
        <w:rPr>
          <w:rFonts w:ascii="Times New Roman" w:hAnsi="Times New Roman" w:cs="Times New Roman"/>
          <w:color w:val="FF0000"/>
          <w:szCs w:val="21"/>
        </w:rPr>
      </w:pPr>
      <w:r w:rsidRPr="00B96BCB">
        <w:rPr>
          <w:rFonts w:ascii="Times New Roman" w:hAnsi="Times New Roman" w:cs="Times New Roman"/>
          <w:color w:val="FF0000"/>
          <w:szCs w:val="21"/>
        </w:rPr>
        <w:t>【答案】</w:t>
      </w:r>
      <w:r w:rsidR="009821D1" w:rsidRPr="00B96BCB">
        <w:rPr>
          <w:rFonts w:ascii="Times New Roman" w:hAnsi="Times New Roman" w:cs="Times New Roman"/>
          <w:color w:val="FF0000"/>
          <w:szCs w:val="21"/>
        </w:rPr>
        <w:t>1</w:t>
      </w:r>
      <w:r w:rsidR="00A16A16" w:rsidRPr="00B96BCB">
        <w:rPr>
          <w:rFonts w:ascii="Times New Roman" w:hAnsi="Times New Roman" w:cs="Times New Roman" w:hint="eastAsia"/>
          <w:color w:val="FF0000"/>
          <w:szCs w:val="21"/>
        </w:rPr>
        <w:t>、</w:t>
      </w:r>
      <w:r w:rsidR="00C81785" w:rsidRPr="00B96BCB">
        <w:rPr>
          <w:rFonts w:ascii="Times New Roman" w:hAnsi="Times New Roman" w:cs="Times New Roman" w:hint="eastAsia"/>
          <w:color w:val="FF0000"/>
          <w:szCs w:val="21"/>
        </w:rPr>
        <w:t>平面越光滑，小车前进得越远</w:t>
      </w:r>
      <w:r w:rsidR="00504992" w:rsidRPr="00B96BCB">
        <w:rPr>
          <w:rFonts w:ascii="Times New Roman" w:hAnsi="Times New Roman" w:cs="Times New Roman" w:hint="eastAsia"/>
          <w:color w:val="FF0000"/>
          <w:szCs w:val="21"/>
        </w:rPr>
        <w:t>；小；远</w:t>
      </w:r>
    </w:p>
    <w:p w:rsidR="009821D1" w:rsidRPr="00B96BCB" w:rsidRDefault="00DE17A1" w:rsidP="00285104">
      <w:pPr>
        <w:spacing w:line="400" w:lineRule="exact"/>
        <w:ind w:leftChars="200" w:left="420"/>
        <w:rPr>
          <w:rFonts w:ascii="Times New Roman" w:eastAsia="宋体" w:hAnsi="Times New Roman" w:cs="Times New Roman"/>
          <w:color w:val="FF0000"/>
          <w:szCs w:val="21"/>
        </w:rPr>
      </w:pPr>
      <w:r w:rsidRPr="00B96BCB">
        <w:rPr>
          <w:rFonts w:ascii="Times New Roman" w:hAnsi="Times New Roman" w:cs="Times New Roman" w:hint="eastAsia"/>
          <w:color w:val="FF0000"/>
          <w:szCs w:val="21"/>
        </w:rPr>
        <w:t>2</w:t>
      </w:r>
      <w:r w:rsidRPr="00B96BCB">
        <w:rPr>
          <w:rFonts w:ascii="Times New Roman" w:hAnsi="Times New Roman" w:cs="Times New Roman" w:hint="eastAsia"/>
          <w:color w:val="FF0000"/>
          <w:szCs w:val="21"/>
        </w:rPr>
        <w:t>、</w:t>
      </w:r>
      <w:r w:rsidR="007D65A1" w:rsidRPr="00B96BCB">
        <w:rPr>
          <w:rFonts w:ascii="Times New Roman" w:hAnsi="Times New Roman" w:cs="Times New Roman" w:hint="eastAsia"/>
          <w:color w:val="FF0000"/>
          <w:szCs w:val="21"/>
        </w:rPr>
        <w:t>静止；匀速直线运动</w:t>
      </w:r>
      <w:r w:rsidR="00AB5FC3" w:rsidRPr="00B96BCB">
        <w:rPr>
          <w:rFonts w:ascii="Times New Roman" w:hAnsi="Times New Roman" w:cs="Times New Roman" w:hint="eastAsia"/>
          <w:color w:val="FF0000"/>
          <w:szCs w:val="21"/>
        </w:rPr>
        <w:t>；外力；改变</w:t>
      </w:r>
      <w:r w:rsidR="007D65A1" w:rsidRPr="00B96BCB">
        <w:rPr>
          <w:rFonts w:ascii="Times New Roman" w:hAnsi="Times New Roman" w:cs="Times New Roman" w:hint="eastAsia"/>
          <w:color w:val="FF0000"/>
          <w:szCs w:val="21"/>
        </w:rPr>
        <w:t>；牛顿第一；惯性</w:t>
      </w:r>
    </w:p>
    <w:p w:rsidR="009821D1" w:rsidRPr="00B96BCB" w:rsidRDefault="00DE17A1" w:rsidP="00285104">
      <w:pPr>
        <w:spacing w:line="400" w:lineRule="exact"/>
        <w:ind w:leftChars="200" w:left="420"/>
        <w:rPr>
          <w:rFonts w:ascii="Times New Roman" w:eastAsia="宋体" w:hAnsi="Times New Roman" w:cs="Times New Roman"/>
          <w:color w:val="FF0000"/>
          <w:szCs w:val="21"/>
        </w:rPr>
      </w:pPr>
      <w:r w:rsidRPr="00B96BCB">
        <w:rPr>
          <w:rFonts w:ascii="Times New Roman" w:eastAsia="宋体" w:hAnsi="Times New Roman" w:cs="Times New Roman" w:hint="eastAsia"/>
          <w:color w:val="FF0000"/>
          <w:szCs w:val="21"/>
        </w:rPr>
        <w:t>3</w:t>
      </w:r>
      <w:r w:rsidR="00A16A16" w:rsidRPr="00B96BCB">
        <w:rPr>
          <w:rFonts w:ascii="Times New Roman" w:eastAsia="宋体" w:hAnsi="宋体" w:cs="Times New Roman" w:hint="eastAsia"/>
          <w:color w:val="FF0000"/>
          <w:szCs w:val="21"/>
        </w:rPr>
        <w:t>、</w:t>
      </w:r>
      <w:r w:rsidR="007D65A1" w:rsidRPr="00B96BCB">
        <w:rPr>
          <w:rFonts w:ascii="Times New Roman" w:eastAsia="宋体" w:hAnsi="宋体" w:cs="Times New Roman" w:hint="eastAsia"/>
          <w:color w:val="FF0000"/>
          <w:szCs w:val="21"/>
        </w:rPr>
        <w:t>维持运动；运动状态</w:t>
      </w:r>
    </w:p>
    <w:p w:rsidR="007D65A1" w:rsidRPr="00B96BCB" w:rsidRDefault="007D65A1" w:rsidP="00285104">
      <w:pPr>
        <w:spacing w:line="400" w:lineRule="exact"/>
        <w:rPr>
          <w:rFonts w:ascii="Times New Roman" w:hAnsi="Times New Roman" w:cs="Times New Roman"/>
          <w:szCs w:val="21"/>
        </w:rPr>
      </w:pPr>
    </w:p>
    <w:p w:rsidR="000D3194" w:rsidRPr="00B96BCB" w:rsidRDefault="00A16A16" w:rsidP="00285104">
      <w:pPr>
        <w:spacing w:line="400" w:lineRule="exact"/>
        <w:rPr>
          <w:rFonts w:ascii="Times New Roman" w:eastAsia="黑体" w:hAnsi="Times New Roman" w:cs="Times New Roman"/>
          <w:sz w:val="24"/>
          <w:szCs w:val="24"/>
        </w:rPr>
      </w:pPr>
      <w:r w:rsidRPr="00B96BCB">
        <w:rPr>
          <w:rFonts w:ascii="Times New Roman" w:eastAsia="黑体" w:hAnsi="Times New Roman" w:cs="Times New Roman" w:hint="eastAsia"/>
          <w:sz w:val="24"/>
          <w:szCs w:val="24"/>
        </w:rPr>
        <w:t>三</w:t>
      </w:r>
      <w:r w:rsidR="000D3194" w:rsidRPr="00B96BCB">
        <w:rPr>
          <w:rFonts w:ascii="Times New Roman" w:eastAsia="黑体" w:hAnsi="黑体" w:cs="Times New Roman"/>
          <w:sz w:val="24"/>
          <w:szCs w:val="24"/>
        </w:rPr>
        <w:t>、</w:t>
      </w:r>
      <w:r w:rsidR="00212148" w:rsidRPr="00B96BCB">
        <w:rPr>
          <w:rFonts w:ascii="Times New Roman" w:eastAsia="黑体" w:hAnsi="黑体" w:cs="Times New Roman" w:hint="eastAsia"/>
          <w:sz w:val="24"/>
          <w:szCs w:val="24"/>
        </w:rPr>
        <w:t>惯性与惯性定律的区别</w:t>
      </w:r>
    </w:p>
    <w:p w:rsidR="003262D7" w:rsidRPr="00B96BCB" w:rsidRDefault="00C77CB0" w:rsidP="00285104">
      <w:pPr>
        <w:spacing w:line="400" w:lineRule="exact"/>
        <w:ind w:leftChars="200" w:left="420"/>
        <w:rPr>
          <w:rFonts w:ascii="Times New Roman" w:eastAsia="宋体" w:hAnsi="Times New Roman" w:cs="Times New Roman"/>
          <w:szCs w:val="21"/>
        </w:rPr>
      </w:pPr>
      <w:r w:rsidRPr="00B96BCB">
        <w:rPr>
          <w:rFonts w:ascii="Times New Roman" w:eastAsia="宋体" w:hAnsi="Times New Roman" w:cs="Times New Roman"/>
          <w:szCs w:val="21"/>
        </w:rPr>
        <w:t>1</w:t>
      </w:r>
      <w:r w:rsidR="00A16A16" w:rsidRPr="00B96BCB">
        <w:rPr>
          <w:rFonts w:ascii="Times New Roman" w:eastAsia="宋体" w:hAnsi="宋体" w:cs="Times New Roman" w:hint="eastAsia"/>
          <w:szCs w:val="21"/>
        </w:rPr>
        <w:t>、</w:t>
      </w:r>
      <w:r w:rsidR="00212148" w:rsidRPr="00B96BCB">
        <w:rPr>
          <w:rFonts w:ascii="Times New Roman" w:eastAsia="宋体" w:hAnsi="宋体" w:cs="Times New Roman" w:hint="eastAsia"/>
          <w:szCs w:val="21"/>
        </w:rPr>
        <w:t>惯性是物体本身的一种</w:t>
      </w:r>
      <w:r w:rsidR="00212148" w:rsidRPr="00B96BCB">
        <w:rPr>
          <w:rFonts w:ascii="Times New Roman" w:eastAsia="宋体" w:hAnsi="宋体" w:cs="Times New Roman" w:hint="eastAsia"/>
          <w:szCs w:val="21"/>
        </w:rPr>
        <w:t>_________</w:t>
      </w:r>
      <w:r w:rsidR="00212148" w:rsidRPr="00B96BCB">
        <w:rPr>
          <w:rFonts w:ascii="Times New Roman" w:eastAsia="宋体" w:hAnsi="宋体" w:cs="Times New Roman" w:hint="eastAsia"/>
          <w:szCs w:val="21"/>
        </w:rPr>
        <w:t>，而惯性定律是</w:t>
      </w:r>
      <w:r w:rsidR="00DE17A1" w:rsidRPr="00B96BCB">
        <w:rPr>
          <w:rFonts w:ascii="Times New Roman" w:eastAsia="宋体" w:hAnsi="宋体" w:cs="Times New Roman" w:hint="eastAsia"/>
          <w:szCs w:val="21"/>
        </w:rPr>
        <w:t>一条规律，它揭示了物体</w:t>
      </w:r>
      <w:r w:rsidR="00DE17A1" w:rsidRPr="00B96BCB">
        <w:rPr>
          <w:rFonts w:ascii="Times New Roman" w:eastAsia="宋体" w:hAnsi="宋体" w:cs="Times New Roman" w:hint="eastAsia"/>
          <w:szCs w:val="21"/>
        </w:rPr>
        <w:t>_____________</w:t>
      </w:r>
      <w:r w:rsidR="00212148" w:rsidRPr="00B96BCB">
        <w:rPr>
          <w:rFonts w:ascii="Times New Roman" w:eastAsia="宋体" w:hAnsi="宋体" w:cs="Times New Roman" w:hint="eastAsia"/>
          <w:szCs w:val="21"/>
        </w:rPr>
        <w:t>_</w:t>
      </w:r>
      <w:r w:rsidR="00DE17A1" w:rsidRPr="00B96BCB">
        <w:rPr>
          <w:rFonts w:ascii="Times New Roman" w:eastAsia="宋体" w:hAnsi="宋体" w:cs="Times New Roman" w:hint="eastAsia"/>
          <w:szCs w:val="21"/>
        </w:rPr>
        <w:t>时的运动状态</w:t>
      </w:r>
      <w:r w:rsidR="00212148" w:rsidRPr="00B96BCB">
        <w:rPr>
          <w:rFonts w:ascii="Times New Roman" w:eastAsia="宋体" w:hAnsi="宋体" w:cs="Times New Roman" w:hint="eastAsia"/>
          <w:szCs w:val="21"/>
        </w:rPr>
        <w:t>。</w:t>
      </w:r>
    </w:p>
    <w:p w:rsidR="00803BF7" w:rsidRPr="00B96BCB" w:rsidRDefault="00AB5FC3" w:rsidP="00DE17A1">
      <w:pPr>
        <w:spacing w:line="400" w:lineRule="exact"/>
        <w:ind w:leftChars="200" w:left="420"/>
        <w:rPr>
          <w:rFonts w:ascii="Times New Roman" w:eastAsia="宋体" w:hAnsi="Times New Roman" w:cs="Times New Roman"/>
          <w:szCs w:val="21"/>
        </w:rPr>
      </w:pPr>
      <w:r w:rsidRPr="00B96BCB">
        <w:rPr>
          <w:rFonts w:ascii="Times New Roman" w:eastAsia="宋体" w:hAnsi="Times New Roman" w:cs="Times New Roman" w:hint="eastAsia"/>
          <w:szCs w:val="21"/>
        </w:rPr>
        <w:t>2</w:t>
      </w:r>
      <w:r w:rsidRPr="00B96BCB">
        <w:rPr>
          <w:rFonts w:ascii="Times New Roman" w:eastAsia="宋体" w:hAnsi="Times New Roman" w:cs="Times New Roman" w:hint="eastAsia"/>
          <w:szCs w:val="21"/>
        </w:rPr>
        <w:t>、</w:t>
      </w:r>
      <w:r w:rsidR="00DE17A1" w:rsidRPr="00B96BCB">
        <w:rPr>
          <w:rFonts w:ascii="Times New Roman" w:eastAsia="宋体" w:hAnsi="Times New Roman" w:cs="Times New Roman" w:hint="eastAsia"/>
          <w:szCs w:val="21"/>
        </w:rPr>
        <w:t>惯性的存在是</w:t>
      </w:r>
      <w:r w:rsidR="00DE17A1" w:rsidRPr="00B96BCB">
        <w:rPr>
          <w:rFonts w:ascii="Times New Roman" w:eastAsia="宋体" w:hAnsi="Times New Roman" w:cs="Times New Roman" w:hint="eastAsia"/>
          <w:szCs w:val="21"/>
        </w:rPr>
        <w:t>_________</w:t>
      </w:r>
      <w:r w:rsidR="00DE17A1" w:rsidRPr="00B96BCB">
        <w:rPr>
          <w:rFonts w:ascii="Times New Roman" w:eastAsia="宋体" w:hAnsi="Times New Roman" w:cs="Times New Roman" w:hint="eastAsia"/>
          <w:szCs w:val="21"/>
        </w:rPr>
        <w:t>的，也就是说，一切物体在</w:t>
      </w:r>
      <w:r w:rsidR="00212148" w:rsidRPr="00B96BCB">
        <w:rPr>
          <w:rFonts w:ascii="Times New Roman" w:eastAsia="宋体" w:hAnsi="宋体" w:cs="Times New Roman" w:hint="eastAsia"/>
          <w:szCs w:val="21"/>
        </w:rPr>
        <w:t>_____________</w:t>
      </w:r>
      <w:r w:rsidRPr="00B96BCB">
        <w:rPr>
          <w:rFonts w:ascii="Times New Roman" w:eastAsia="宋体" w:hAnsi="Times New Roman" w:cs="Times New Roman" w:hint="eastAsia"/>
          <w:szCs w:val="21"/>
        </w:rPr>
        <w:t>都有惯性，（即不管物体受不受力、受平衡力还是非平衡力），物体受非平衡力时，惯性表现为“阻碍”运动状态的变化；惯性定律成立是有条件的</w:t>
      </w:r>
      <w:r w:rsidR="00DE17A1" w:rsidRPr="00B96BCB">
        <w:rPr>
          <w:rFonts w:ascii="Times New Roman" w:eastAsia="宋体" w:hAnsi="Times New Roman" w:cs="Times New Roman" w:hint="eastAsia"/>
          <w:szCs w:val="21"/>
        </w:rPr>
        <w:t>，惯性定律揭示物体所处的运动状态，必须以</w:t>
      </w:r>
      <w:r w:rsidR="00DE17A1" w:rsidRPr="00B96BCB">
        <w:rPr>
          <w:rFonts w:ascii="Times New Roman" w:eastAsia="宋体" w:hAnsi="Times New Roman" w:cs="Times New Roman" w:hint="eastAsia"/>
          <w:szCs w:val="21"/>
        </w:rPr>
        <w:t>___________</w:t>
      </w:r>
      <w:r w:rsidR="00DE17A1" w:rsidRPr="00B96BCB">
        <w:rPr>
          <w:rFonts w:ascii="Times New Roman" w:eastAsia="宋体" w:hAnsi="Times New Roman" w:cs="Times New Roman" w:hint="eastAsia"/>
          <w:szCs w:val="21"/>
        </w:rPr>
        <w:t>为先决条件</w:t>
      </w:r>
      <w:r w:rsidRPr="00B96BCB">
        <w:rPr>
          <w:rFonts w:ascii="Times New Roman" w:eastAsia="宋体" w:hAnsi="Times New Roman" w:cs="Times New Roman" w:hint="eastAsia"/>
          <w:szCs w:val="21"/>
        </w:rPr>
        <w:t>。</w:t>
      </w:r>
    </w:p>
    <w:p w:rsidR="00EB749F" w:rsidRPr="00B96BCB" w:rsidRDefault="000D3194" w:rsidP="00285104">
      <w:pPr>
        <w:spacing w:line="400" w:lineRule="exact"/>
        <w:ind w:leftChars="200" w:left="420"/>
        <w:rPr>
          <w:rFonts w:ascii="Times New Roman" w:hAnsi="Times New Roman" w:cs="Times New Roman"/>
          <w:color w:val="FF0000"/>
          <w:szCs w:val="21"/>
        </w:rPr>
      </w:pPr>
      <w:r w:rsidRPr="00B96BCB">
        <w:rPr>
          <w:rFonts w:ascii="Times New Roman" w:hAnsi="Times New Roman" w:cs="Times New Roman"/>
          <w:color w:val="FF0000"/>
          <w:szCs w:val="21"/>
        </w:rPr>
        <w:t>【答案】</w:t>
      </w:r>
      <w:r w:rsidR="00212148" w:rsidRPr="00B96BCB">
        <w:rPr>
          <w:rFonts w:ascii="Times New Roman" w:hAnsi="Times New Roman" w:cs="Times New Roman" w:hint="eastAsia"/>
          <w:color w:val="FF0000"/>
          <w:szCs w:val="21"/>
        </w:rPr>
        <w:t>1</w:t>
      </w:r>
      <w:r w:rsidR="00212148" w:rsidRPr="00B96BCB">
        <w:rPr>
          <w:rFonts w:ascii="Times New Roman" w:hAnsi="Times New Roman" w:cs="Times New Roman" w:hint="eastAsia"/>
          <w:color w:val="FF0000"/>
          <w:szCs w:val="21"/>
        </w:rPr>
        <w:t>、属性；不受</w:t>
      </w:r>
      <w:r w:rsidR="00DE17A1" w:rsidRPr="00B96BCB">
        <w:rPr>
          <w:rFonts w:ascii="Times New Roman" w:hAnsi="Times New Roman" w:cs="Times New Roman" w:hint="eastAsia"/>
          <w:color w:val="FF0000"/>
          <w:szCs w:val="21"/>
        </w:rPr>
        <w:t>外力</w:t>
      </w:r>
    </w:p>
    <w:p w:rsidR="00212148" w:rsidRPr="00B96BCB" w:rsidRDefault="00212148" w:rsidP="00285104">
      <w:pPr>
        <w:spacing w:line="400" w:lineRule="exact"/>
        <w:ind w:leftChars="200" w:left="420"/>
        <w:rPr>
          <w:rFonts w:ascii="Times New Roman" w:hAnsi="Times New Roman" w:cs="Times New Roman"/>
          <w:color w:val="FF0000"/>
          <w:szCs w:val="21"/>
        </w:rPr>
      </w:pPr>
      <w:r w:rsidRPr="00B96BCB">
        <w:rPr>
          <w:rFonts w:ascii="Times New Roman" w:hAnsi="Times New Roman" w:cs="Times New Roman" w:hint="eastAsia"/>
          <w:color w:val="FF0000"/>
          <w:szCs w:val="21"/>
        </w:rPr>
        <w:t>2</w:t>
      </w:r>
      <w:r w:rsidRPr="00B96BCB">
        <w:rPr>
          <w:rFonts w:ascii="Times New Roman" w:hAnsi="Times New Roman" w:cs="Times New Roman" w:hint="eastAsia"/>
          <w:color w:val="FF0000"/>
          <w:szCs w:val="21"/>
        </w:rPr>
        <w:t>、</w:t>
      </w:r>
      <w:r w:rsidR="00DE17A1" w:rsidRPr="00B96BCB">
        <w:rPr>
          <w:rFonts w:ascii="Times New Roman" w:hAnsi="Times New Roman" w:cs="Times New Roman" w:hint="eastAsia"/>
          <w:color w:val="FF0000"/>
          <w:szCs w:val="21"/>
        </w:rPr>
        <w:t>无条件；</w:t>
      </w:r>
      <w:r w:rsidRPr="00B96BCB">
        <w:rPr>
          <w:rFonts w:ascii="Times New Roman" w:hAnsi="Times New Roman" w:cs="Times New Roman" w:hint="eastAsia"/>
          <w:color w:val="FF0000"/>
          <w:szCs w:val="21"/>
        </w:rPr>
        <w:t>任何情况下</w:t>
      </w:r>
      <w:r w:rsidR="00DE17A1" w:rsidRPr="00B96BCB">
        <w:rPr>
          <w:rFonts w:ascii="Times New Roman" w:hAnsi="Times New Roman" w:cs="Times New Roman" w:hint="eastAsia"/>
          <w:color w:val="FF0000"/>
          <w:szCs w:val="21"/>
        </w:rPr>
        <w:t>；不受外力</w:t>
      </w:r>
    </w:p>
    <w:p w:rsidR="00732945" w:rsidRPr="00B96BCB" w:rsidRDefault="00732945" w:rsidP="00285104">
      <w:pPr>
        <w:spacing w:line="400" w:lineRule="exact"/>
        <w:rPr>
          <w:rFonts w:ascii="宋体" w:hAnsi="宋体" w:cs="宋体"/>
          <w:szCs w:val="21"/>
        </w:rPr>
      </w:pPr>
    </w:p>
    <w:p w:rsidR="00212148" w:rsidRPr="00B96BCB" w:rsidRDefault="00212148" w:rsidP="00285104">
      <w:pPr>
        <w:spacing w:line="400" w:lineRule="exact"/>
        <w:rPr>
          <w:rFonts w:ascii="Times New Roman" w:hAnsi="Times New Roman" w:cs="Times New Roman"/>
        </w:rPr>
      </w:pPr>
    </w:p>
    <w:p w:rsidR="00502999" w:rsidRPr="00B96BCB" w:rsidRDefault="00B93692" w:rsidP="00285104">
      <w:pPr>
        <w:spacing w:line="400" w:lineRule="exact"/>
        <w:rPr>
          <w:rFonts w:ascii="Times New Roman" w:hAnsi="Times New Roman" w:cs="Times New Roman"/>
        </w:rPr>
      </w:pPr>
      <w:r>
        <w:rPr>
          <w:rFonts w:ascii="Times New Roman" w:hAnsi="Times New Roman" w:cs="Times New Roman"/>
          <w:noProof/>
        </w:rPr>
        <w:pict>
          <v:group id="组合 59" o:spid="_x0000_s1032" style="position:absolute;left:0;text-align:left;margin-left:-.4pt;margin-top:9.45pt;width:110.25pt;height:48.75pt;z-index:251697152"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33"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2" o:title=""/>
              <v:path arrowok="t"/>
            </v:shape>
            <v:shape id="文本框 58" o:spid="_x0000_s1034"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6F603D" w:rsidRPr="0014298B" w:rsidRDefault="006F603D">
                    <w:pPr>
                      <w:rPr>
                        <w:rFonts w:ascii="幼圆" w:eastAsia="幼圆"/>
                        <w:b/>
                        <w:sz w:val="24"/>
                        <w:szCs w:val="24"/>
                      </w:rPr>
                    </w:pPr>
                    <w:r w:rsidRPr="0014298B">
                      <w:rPr>
                        <w:rFonts w:ascii="幼圆" w:eastAsia="幼圆" w:hint="eastAsia"/>
                        <w:b/>
                        <w:sz w:val="24"/>
                        <w:szCs w:val="24"/>
                      </w:rPr>
                      <w:t>例题解析</w:t>
                    </w:r>
                  </w:p>
                </w:txbxContent>
              </v:textbox>
            </v:shape>
          </v:group>
        </w:pict>
      </w:r>
    </w:p>
    <w:p w:rsidR="0014298B" w:rsidRPr="00B96BCB" w:rsidRDefault="0014298B" w:rsidP="00285104">
      <w:pPr>
        <w:spacing w:line="400" w:lineRule="exact"/>
        <w:rPr>
          <w:rFonts w:ascii="Times New Roman" w:eastAsia="黑体" w:hAnsi="Times New Roman" w:cs="Times New Roman"/>
          <w:sz w:val="24"/>
          <w:szCs w:val="24"/>
        </w:rPr>
      </w:pPr>
    </w:p>
    <w:p w:rsidR="0014298B" w:rsidRPr="00B96BCB" w:rsidRDefault="0014298B" w:rsidP="00285104">
      <w:pPr>
        <w:spacing w:line="400" w:lineRule="exact"/>
        <w:rPr>
          <w:rFonts w:ascii="Times New Roman" w:eastAsia="黑体" w:hAnsi="Times New Roman" w:cs="Times New Roman"/>
          <w:sz w:val="24"/>
          <w:szCs w:val="24"/>
        </w:rPr>
      </w:pPr>
    </w:p>
    <w:p w:rsidR="000D3194" w:rsidRPr="00B96BCB" w:rsidRDefault="00A16A16" w:rsidP="00285104">
      <w:pPr>
        <w:spacing w:line="400" w:lineRule="exact"/>
        <w:rPr>
          <w:rFonts w:ascii="Times New Roman" w:eastAsia="黑体" w:hAnsi="Times New Roman" w:cs="Times New Roman"/>
          <w:sz w:val="24"/>
          <w:szCs w:val="24"/>
        </w:rPr>
      </w:pPr>
      <w:r w:rsidRPr="00B96BCB">
        <w:rPr>
          <w:rFonts w:ascii="Times New Roman" w:eastAsia="黑体" w:hAnsi="Times New Roman" w:cs="Times New Roman" w:hint="eastAsia"/>
          <w:sz w:val="24"/>
          <w:szCs w:val="24"/>
        </w:rPr>
        <w:t>一</w:t>
      </w:r>
      <w:r w:rsidR="003262D7" w:rsidRPr="00B96BCB">
        <w:rPr>
          <w:rFonts w:ascii="Times New Roman" w:eastAsia="黑体" w:hAnsi="黑体" w:cs="Times New Roman"/>
          <w:sz w:val="24"/>
          <w:szCs w:val="24"/>
        </w:rPr>
        <w:t>、</w:t>
      </w:r>
      <w:r w:rsidR="00504992" w:rsidRPr="00B96BCB">
        <w:rPr>
          <w:rFonts w:ascii="Times New Roman" w:eastAsia="黑体" w:hAnsi="黑体" w:cs="Times New Roman" w:hint="eastAsia"/>
          <w:sz w:val="24"/>
          <w:szCs w:val="24"/>
        </w:rPr>
        <w:t>惯性</w:t>
      </w:r>
    </w:p>
    <w:p w:rsidR="000D3194" w:rsidRPr="00B96BCB" w:rsidRDefault="000D3194" w:rsidP="00285104">
      <w:pPr>
        <w:spacing w:line="400" w:lineRule="exact"/>
        <w:ind w:leftChars="200" w:left="420"/>
        <w:jc w:val="left"/>
        <w:rPr>
          <w:rFonts w:ascii="Times New Roman" w:hAnsi="Times New Roman" w:cs="Times New Roman"/>
          <w:b/>
          <w:szCs w:val="21"/>
        </w:rPr>
      </w:pPr>
      <w:r w:rsidRPr="00B96BCB">
        <w:rPr>
          <w:rFonts w:ascii="Times New Roman" w:hAnsi="Times New Roman" w:cs="Times New Roman"/>
          <w:b/>
          <w:szCs w:val="24"/>
        </w:rPr>
        <w:t>知识点</w:t>
      </w:r>
      <w:proofErr w:type="gramStart"/>
      <w:r w:rsidRPr="00B96BCB">
        <w:rPr>
          <w:rFonts w:ascii="Times New Roman" w:hAnsi="Times New Roman" w:cs="Times New Roman"/>
          <w:b/>
          <w:szCs w:val="24"/>
        </w:rPr>
        <w:t>一</w:t>
      </w:r>
      <w:proofErr w:type="gramEnd"/>
      <w:r w:rsidRPr="00B96BCB">
        <w:rPr>
          <w:rFonts w:ascii="Times New Roman" w:hAnsi="Times New Roman" w:cs="Times New Roman"/>
          <w:b/>
          <w:szCs w:val="24"/>
        </w:rPr>
        <w:t>：</w:t>
      </w:r>
      <w:r w:rsidR="00504992" w:rsidRPr="00B96BCB">
        <w:rPr>
          <w:rFonts w:ascii="Times New Roman" w:hAnsi="Times New Roman" w:cs="Times New Roman" w:hint="eastAsia"/>
          <w:b/>
          <w:szCs w:val="24"/>
        </w:rPr>
        <w:t>惯性的概念</w:t>
      </w:r>
    </w:p>
    <w:p w:rsidR="000A3F5D" w:rsidRPr="00B96BCB" w:rsidRDefault="0006221A" w:rsidP="000A3F5D">
      <w:pPr>
        <w:spacing w:line="400" w:lineRule="exact"/>
        <w:ind w:leftChars="200" w:left="420"/>
        <w:jc w:val="left"/>
        <w:rPr>
          <w:rFonts w:ascii="Times New Roman" w:hAnsi="Times New Roman" w:cs="Times New Roman"/>
          <w:szCs w:val="24"/>
        </w:rPr>
      </w:pPr>
      <w:r w:rsidRPr="00B96BCB">
        <w:rPr>
          <w:rFonts w:ascii="Times New Roman" w:hAnsi="Times New Roman" w:cs="Times New Roman" w:hint="eastAsia"/>
          <w:szCs w:val="24"/>
        </w:rPr>
        <w:t>【例</w:t>
      </w:r>
      <w:r w:rsidRPr="00B96BCB">
        <w:rPr>
          <w:rFonts w:ascii="Times New Roman" w:hAnsi="Times New Roman" w:cs="Times New Roman" w:hint="eastAsia"/>
          <w:szCs w:val="24"/>
        </w:rPr>
        <w:t>1</w:t>
      </w:r>
      <w:r w:rsidRPr="00B96BCB">
        <w:rPr>
          <w:rFonts w:ascii="Times New Roman" w:hAnsi="Times New Roman" w:cs="Times New Roman" w:hint="eastAsia"/>
          <w:szCs w:val="24"/>
        </w:rPr>
        <w:t>】</w:t>
      </w:r>
      <w:r w:rsidR="000A3F5D" w:rsidRPr="00B96BCB">
        <w:rPr>
          <w:rFonts w:ascii="Times New Roman" w:hAnsi="Times New Roman" w:cs="Times New Roman" w:hint="eastAsia"/>
          <w:szCs w:val="24"/>
        </w:rPr>
        <w:t>关于惯性，下列说法正确的是</w:t>
      </w:r>
      <w:r w:rsidR="00B96BCB">
        <w:rPr>
          <w:rFonts w:ascii="Times New Roman" w:hAnsi="Times New Roman" w:cs="Times New Roman" w:hint="eastAsia"/>
          <w:szCs w:val="24"/>
        </w:rPr>
        <w:tab/>
      </w:r>
      <w:r w:rsidR="00B96BCB">
        <w:rPr>
          <w:rFonts w:ascii="Times New Roman" w:hAnsi="Times New Roman" w:cs="Times New Roman" w:hint="eastAsia"/>
          <w:szCs w:val="24"/>
        </w:rPr>
        <w:t>（</w:t>
      </w:r>
      <w:r w:rsidR="00B96BCB">
        <w:rPr>
          <w:rFonts w:ascii="Times New Roman" w:hAnsi="Times New Roman" w:cs="Times New Roman" w:hint="eastAsia"/>
          <w:szCs w:val="24"/>
        </w:rPr>
        <w:tab/>
      </w:r>
      <w:r w:rsidR="00B96BCB">
        <w:rPr>
          <w:rFonts w:ascii="Times New Roman" w:hAnsi="Times New Roman" w:cs="Times New Roman" w:hint="eastAsia"/>
          <w:szCs w:val="24"/>
        </w:rPr>
        <w:tab/>
      </w:r>
      <w:r w:rsidR="00B96BCB">
        <w:rPr>
          <w:rFonts w:ascii="Times New Roman" w:hAnsi="Times New Roman" w:cs="Times New Roman" w:hint="eastAsia"/>
          <w:szCs w:val="24"/>
        </w:rPr>
        <w:t>）</w:t>
      </w:r>
    </w:p>
    <w:p w:rsidR="000A3F5D" w:rsidRPr="00B96BCB" w:rsidRDefault="000A3F5D" w:rsidP="000A3F5D">
      <w:pPr>
        <w:spacing w:line="400" w:lineRule="exact"/>
        <w:ind w:leftChars="400" w:left="840"/>
        <w:jc w:val="left"/>
        <w:rPr>
          <w:rFonts w:ascii="Times New Roman" w:hAnsi="Times New Roman" w:cs="Times New Roman"/>
          <w:szCs w:val="24"/>
        </w:rPr>
      </w:pPr>
      <w:r w:rsidRPr="00B96BCB">
        <w:rPr>
          <w:rFonts w:ascii="Times New Roman" w:hAnsi="Times New Roman" w:cs="Times New Roman" w:hint="eastAsia"/>
          <w:szCs w:val="24"/>
        </w:rPr>
        <w:t>A</w:t>
      </w:r>
      <w:r w:rsidRPr="00B96BCB">
        <w:rPr>
          <w:rFonts w:ascii="Times New Roman" w:hAnsi="Times New Roman" w:cs="Times New Roman" w:hint="eastAsia"/>
          <w:szCs w:val="24"/>
        </w:rPr>
        <w:t>．静止的物体才有惯性</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hint="eastAsia"/>
          <w:szCs w:val="24"/>
        </w:rPr>
        <w:t>B</w:t>
      </w:r>
      <w:r w:rsidRPr="00B96BCB">
        <w:rPr>
          <w:rFonts w:ascii="Times New Roman" w:hAnsi="Times New Roman" w:cs="Times New Roman" w:hint="eastAsia"/>
          <w:szCs w:val="24"/>
        </w:rPr>
        <w:t>．做匀速直线运动的物体才偶惯性</w:t>
      </w:r>
    </w:p>
    <w:p w:rsidR="000A3F5D" w:rsidRPr="00B96BCB" w:rsidRDefault="000A3F5D" w:rsidP="000A3F5D">
      <w:pPr>
        <w:spacing w:line="400" w:lineRule="exact"/>
        <w:ind w:leftChars="400" w:left="840"/>
        <w:jc w:val="left"/>
        <w:rPr>
          <w:rFonts w:ascii="Times New Roman" w:hAnsi="Times New Roman" w:cs="Times New Roman"/>
          <w:szCs w:val="24"/>
        </w:rPr>
      </w:pPr>
      <w:r w:rsidRPr="00B96BCB">
        <w:rPr>
          <w:rFonts w:ascii="Times New Roman" w:hAnsi="Times New Roman" w:cs="Times New Roman" w:hint="eastAsia"/>
          <w:szCs w:val="24"/>
        </w:rPr>
        <w:t>C</w:t>
      </w:r>
      <w:r w:rsidRPr="00B96BCB">
        <w:rPr>
          <w:rFonts w:ascii="Times New Roman" w:hAnsi="Times New Roman" w:cs="Times New Roman" w:hint="eastAsia"/>
          <w:szCs w:val="24"/>
        </w:rPr>
        <w:t>．物体的运动方向改变时才有惯性</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hint="eastAsia"/>
          <w:szCs w:val="24"/>
        </w:rPr>
        <w:t>D</w:t>
      </w:r>
      <w:r w:rsidRPr="00B96BCB">
        <w:rPr>
          <w:rFonts w:ascii="Times New Roman" w:hAnsi="Times New Roman" w:cs="Times New Roman" w:hint="eastAsia"/>
          <w:szCs w:val="24"/>
        </w:rPr>
        <w:t>．物体在任何情况下都有惯性</w:t>
      </w:r>
    </w:p>
    <w:p w:rsidR="00732945" w:rsidRPr="00B96BCB" w:rsidRDefault="00732945"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0D3194" w:rsidRPr="00B96BCB" w:rsidRDefault="00732945" w:rsidP="00285104">
      <w:pPr>
        <w:spacing w:line="400" w:lineRule="exact"/>
        <w:ind w:leftChars="200" w:left="420"/>
        <w:jc w:val="left"/>
        <w:rPr>
          <w:rFonts w:ascii="Times New Roman" w:hAnsi="Times New Roman" w:cs="Times New Roman"/>
          <w:color w:val="FF0000"/>
          <w:szCs w:val="21"/>
        </w:rPr>
      </w:pPr>
      <w:r w:rsidRPr="00B96BCB">
        <w:rPr>
          <w:rFonts w:ascii="Times New Roman" w:hAnsi="Times New Roman" w:cs="Times New Roman"/>
          <w:color w:val="FF0000"/>
          <w:szCs w:val="24"/>
        </w:rPr>
        <w:t>【答案】</w:t>
      </w:r>
      <w:r w:rsidR="000A3F5D" w:rsidRPr="00B96BCB">
        <w:rPr>
          <w:rFonts w:ascii="Times New Roman" w:hAnsi="Times New Roman" w:cs="Times New Roman" w:hint="eastAsia"/>
          <w:color w:val="FF0000"/>
          <w:szCs w:val="24"/>
        </w:rPr>
        <w:t>D</w:t>
      </w:r>
    </w:p>
    <w:p w:rsidR="00285104" w:rsidRPr="00B96BCB" w:rsidRDefault="00285104" w:rsidP="00285104">
      <w:pPr>
        <w:spacing w:line="400" w:lineRule="exact"/>
        <w:ind w:leftChars="200" w:left="420"/>
        <w:jc w:val="left"/>
        <w:rPr>
          <w:rFonts w:ascii="Times New Roman" w:hAnsi="Times New Roman" w:cs="Times New Roman"/>
          <w:color w:val="FF0000"/>
        </w:rPr>
      </w:pPr>
    </w:p>
    <w:p w:rsidR="00EE0121" w:rsidRPr="00B96BCB" w:rsidRDefault="00285104" w:rsidP="00EE0121">
      <w:pPr>
        <w:spacing w:line="400" w:lineRule="exact"/>
        <w:ind w:leftChars="200" w:left="420"/>
        <w:rPr>
          <w:rFonts w:ascii="Times New Roman" w:hAnsi="Times New Roman" w:cs="Times New Roman"/>
        </w:rPr>
      </w:pPr>
      <w:r w:rsidRPr="00B96BCB">
        <w:rPr>
          <w:rFonts w:ascii="Times New Roman" w:hAnsi="Times New Roman" w:cs="Times New Roman"/>
          <w:szCs w:val="24"/>
        </w:rPr>
        <w:t>【例</w:t>
      </w:r>
      <w:r w:rsidRPr="00B96BCB">
        <w:rPr>
          <w:rFonts w:ascii="Times New Roman" w:hAnsi="Times New Roman" w:cs="Times New Roman" w:hint="eastAsia"/>
          <w:szCs w:val="24"/>
        </w:rPr>
        <w:t>2</w:t>
      </w:r>
      <w:r w:rsidRPr="00B96BCB">
        <w:rPr>
          <w:rFonts w:ascii="Times New Roman" w:hAnsi="Times New Roman" w:cs="Times New Roman"/>
          <w:szCs w:val="24"/>
        </w:rPr>
        <w:t>】</w:t>
      </w:r>
      <w:r w:rsidR="00EE0121" w:rsidRPr="00B96BCB">
        <w:rPr>
          <w:rFonts w:ascii="Times New Roman" w:hAnsi="Times New Roman" w:cs="Times New Roman"/>
        </w:rPr>
        <w:t>坐在行驶的汽车里的人，身体突然前倾，这时汽车可能正在</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285104" w:rsidRPr="00B96BCB" w:rsidRDefault="00EE0121" w:rsidP="000A3F5D">
      <w:pPr>
        <w:spacing w:line="400" w:lineRule="exact"/>
        <w:ind w:leftChars="200" w:left="420" w:firstLine="420"/>
        <w:jc w:val="left"/>
        <w:rPr>
          <w:rFonts w:ascii="Times New Roman" w:hAnsi="Times New Roman" w:cs="Times New Roman"/>
          <w:szCs w:val="24"/>
        </w:rPr>
      </w:pPr>
      <w:r w:rsidRPr="00B96BCB">
        <w:rPr>
          <w:rFonts w:ascii="Times New Roman" w:hAnsi="Times New Roman" w:cs="Times New Roman"/>
          <w:szCs w:val="24"/>
        </w:rPr>
        <w:t>A</w:t>
      </w:r>
      <w:r w:rsidRPr="00B96BCB">
        <w:rPr>
          <w:rFonts w:ascii="Times New Roman" w:hAnsi="Times New Roman" w:cs="Times New Roman"/>
          <w:szCs w:val="24"/>
        </w:rPr>
        <w:t>．加速</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B</w:t>
      </w:r>
      <w:r w:rsidRPr="00B96BCB">
        <w:rPr>
          <w:rFonts w:ascii="Times New Roman" w:hAnsi="Times New Roman" w:cs="Times New Roman"/>
          <w:szCs w:val="24"/>
        </w:rPr>
        <w:t>．减速</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C</w:t>
      </w:r>
      <w:r w:rsidRPr="00B96BCB">
        <w:rPr>
          <w:rFonts w:ascii="Times New Roman" w:hAnsi="Times New Roman" w:cs="Times New Roman"/>
          <w:szCs w:val="24"/>
        </w:rPr>
        <w:t>．向左拐弯</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D</w:t>
      </w:r>
      <w:r w:rsidRPr="00B96BCB">
        <w:rPr>
          <w:rFonts w:ascii="Times New Roman" w:hAnsi="Times New Roman" w:cs="Times New Roman"/>
          <w:szCs w:val="24"/>
        </w:rPr>
        <w:t>．向右拐弯</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r w:rsidR="001E7196" w:rsidRPr="00B96BCB">
        <w:rPr>
          <w:rFonts w:ascii="Times New Roman" w:hAnsiTheme="minorEastAsia" w:cs="Times New Roman"/>
          <w:color w:val="FF0000"/>
          <w:szCs w:val="24"/>
        </w:rPr>
        <w:t>★</w:t>
      </w:r>
    </w:p>
    <w:p w:rsidR="00E83E8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lastRenderedPageBreak/>
        <w:t>【答案】</w:t>
      </w:r>
      <w:r w:rsidR="00EE0121" w:rsidRPr="00B96BCB">
        <w:rPr>
          <w:rFonts w:ascii="Times New Roman" w:hAnsi="Times New Roman" w:cs="Times New Roman" w:hint="eastAsia"/>
          <w:color w:val="FF0000"/>
          <w:szCs w:val="24"/>
        </w:rPr>
        <w:t>B</w:t>
      </w:r>
    </w:p>
    <w:p w:rsidR="003262D7" w:rsidRPr="00B96BCB" w:rsidRDefault="003262D7" w:rsidP="00285104">
      <w:pPr>
        <w:spacing w:line="400" w:lineRule="exact"/>
        <w:ind w:leftChars="200" w:left="420"/>
        <w:jc w:val="left"/>
        <w:rPr>
          <w:rFonts w:ascii="Times New Roman" w:hAnsi="Times New Roman" w:cs="Times New Roman"/>
          <w:szCs w:val="24"/>
        </w:rPr>
      </w:pPr>
    </w:p>
    <w:p w:rsidR="00B1243F" w:rsidRPr="00B96BCB" w:rsidRDefault="00285104" w:rsidP="00B1243F">
      <w:pPr>
        <w:spacing w:line="400" w:lineRule="exact"/>
        <w:ind w:leftChars="200" w:left="420"/>
        <w:rPr>
          <w:rFonts w:ascii="Times New Roman" w:hAnsi="Times New Roman" w:cs="Times New Roman"/>
        </w:rPr>
      </w:pPr>
      <w:r w:rsidRPr="00B96BCB">
        <w:rPr>
          <w:rFonts w:ascii="Times New Roman" w:hAnsi="Times New Roman" w:cs="Times New Roman"/>
          <w:szCs w:val="24"/>
        </w:rPr>
        <w:t>【例</w:t>
      </w:r>
      <w:r w:rsidRPr="00B96BCB">
        <w:rPr>
          <w:rFonts w:ascii="Times New Roman" w:hAnsi="Times New Roman" w:cs="Times New Roman" w:hint="eastAsia"/>
          <w:szCs w:val="24"/>
        </w:rPr>
        <w:t>3</w:t>
      </w:r>
      <w:r w:rsidRPr="00B96BCB">
        <w:rPr>
          <w:rFonts w:ascii="Times New Roman" w:hAnsi="Times New Roman" w:cs="Times New Roman"/>
          <w:szCs w:val="24"/>
        </w:rPr>
        <w:t>】</w:t>
      </w:r>
      <w:r w:rsidR="00B1243F" w:rsidRPr="00B96BCB">
        <w:rPr>
          <w:rFonts w:ascii="Times New Roman" w:hAnsi="Times New Roman" w:cs="Times New Roman"/>
        </w:rPr>
        <w:t>下列事例中，属于减小惯性的不利影响的是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B1243F" w:rsidRPr="00B96BCB" w:rsidRDefault="00B1243F" w:rsidP="000A3F5D">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A</w:t>
      </w:r>
      <w:r w:rsidRPr="00B96BCB">
        <w:rPr>
          <w:rFonts w:ascii="Times New Roman" w:hAnsi="Times New Roman" w:cs="Times New Roman"/>
          <w:szCs w:val="24"/>
        </w:rPr>
        <w:t>．撞击锤柄下端，可以使锤头紧套在锤柄</w:t>
      </w:r>
    </w:p>
    <w:p w:rsidR="00B1243F" w:rsidRPr="00B96BCB" w:rsidRDefault="00B1243F" w:rsidP="000A3F5D">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B</w:t>
      </w:r>
      <w:r w:rsidRPr="00B96BCB">
        <w:rPr>
          <w:rFonts w:ascii="Times New Roman" w:hAnsi="Times New Roman" w:cs="Times New Roman"/>
          <w:szCs w:val="24"/>
        </w:rPr>
        <w:t>．小型客车驾驶员和前排乘客必须使用安全带</w:t>
      </w:r>
    </w:p>
    <w:p w:rsidR="00B1243F" w:rsidRPr="00B96BCB" w:rsidRDefault="00B1243F" w:rsidP="000A3F5D">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C</w:t>
      </w:r>
      <w:r w:rsidRPr="00B96BCB">
        <w:rPr>
          <w:rFonts w:ascii="Times New Roman" w:hAnsi="Times New Roman" w:cs="Times New Roman"/>
          <w:szCs w:val="24"/>
        </w:rPr>
        <w:t>．通过拍打窗帘清除它上面的浮灰</w:t>
      </w:r>
    </w:p>
    <w:p w:rsidR="00285104" w:rsidRPr="00B96BCB" w:rsidRDefault="00B1243F" w:rsidP="000A3F5D">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D</w:t>
      </w:r>
      <w:r w:rsidRPr="00B96BCB">
        <w:rPr>
          <w:rFonts w:ascii="Times New Roman" w:hAnsi="Times New Roman" w:cs="Times New Roman"/>
          <w:szCs w:val="24"/>
        </w:rPr>
        <w:t>．标枪运动员为取得好成绩，掷标枪前需要助跑</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B1243F" w:rsidRPr="00B96BCB">
        <w:rPr>
          <w:rFonts w:ascii="Times New Roman" w:hAnsi="Times New Roman" w:cs="Times New Roman" w:hint="eastAsia"/>
          <w:color w:val="FF0000"/>
          <w:szCs w:val="24"/>
        </w:rPr>
        <w:t>B</w:t>
      </w:r>
    </w:p>
    <w:p w:rsidR="00285104" w:rsidRPr="00B96BCB" w:rsidRDefault="00285104" w:rsidP="00285104">
      <w:pPr>
        <w:spacing w:line="400" w:lineRule="exact"/>
        <w:ind w:leftChars="200" w:left="420"/>
        <w:jc w:val="left"/>
        <w:rPr>
          <w:rFonts w:ascii="Times New Roman" w:hAnsi="Times New Roman" w:cs="Times New Roman"/>
          <w:szCs w:val="24"/>
        </w:rPr>
      </w:pPr>
    </w:p>
    <w:p w:rsidR="00B1243F" w:rsidRPr="00B96BCB" w:rsidRDefault="00285104" w:rsidP="00B1243F">
      <w:pPr>
        <w:spacing w:line="400" w:lineRule="exact"/>
        <w:ind w:leftChars="200" w:left="420"/>
        <w:rPr>
          <w:rFonts w:ascii="Times New Roman" w:hAnsi="Times New Roman" w:cs="Times New Roman"/>
        </w:rPr>
      </w:pPr>
      <w:r w:rsidRPr="00B96BCB">
        <w:rPr>
          <w:rFonts w:ascii="Times New Roman" w:hAnsi="Times New Roman" w:cs="Times New Roman"/>
          <w:szCs w:val="24"/>
        </w:rPr>
        <w:t>【例</w:t>
      </w:r>
      <w:r w:rsidRPr="00B96BCB">
        <w:rPr>
          <w:rFonts w:ascii="Times New Roman" w:hAnsi="Times New Roman" w:cs="Times New Roman" w:hint="eastAsia"/>
          <w:szCs w:val="24"/>
        </w:rPr>
        <w:t>4</w:t>
      </w:r>
      <w:r w:rsidRPr="00B96BCB">
        <w:rPr>
          <w:rFonts w:ascii="Times New Roman" w:hAnsi="Times New Roman" w:cs="Times New Roman"/>
          <w:szCs w:val="24"/>
        </w:rPr>
        <w:t>】</w:t>
      </w:r>
      <w:r w:rsidR="00B1243F" w:rsidRPr="00B96BCB">
        <w:rPr>
          <w:rFonts w:ascii="Times New Roman" w:hAnsi="Times New Roman" w:cs="Times New Roman"/>
        </w:rPr>
        <w:t>动车从启动到离站的过程，其惯性</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9C05D6" w:rsidRDefault="00B1243F" w:rsidP="000A3F5D">
      <w:pPr>
        <w:spacing w:line="400" w:lineRule="exact"/>
        <w:ind w:leftChars="200" w:left="420" w:firstLine="420"/>
        <w:jc w:val="left"/>
        <w:rPr>
          <w:rFonts w:ascii="Times New Roman" w:hAnsi="Times New Roman" w:cs="Times New Roman"/>
          <w:szCs w:val="24"/>
        </w:rPr>
      </w:pPr>
      <w:r w:rsidRPr="00B96BCB">
        <w:rPr>
          <w:rFonts w:ascii="Times New Roman" w:hAnsi="Times New Roman" w:cs="Times New Roman"/>
          <w:szCs w:val="24"/>
        </w:rPr>
        <w:t>A</w:t>
      </w:r>
      <w:r w:rsidRPr="00B96BCB">
        <w:rPr>
          <w:rFonts w:ascii="Times New Roman" w:hAnsi="Times New Roman" w:cs="Times New Roman"/>
          <w:szCs w:val="24"/>
        </w:rPr>
        <w:t>．先不变后变大</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B</w:t>
      </w:r>
      <w:r w:rsidRPr="00B96BCB">
        <w:rPr>
          <w:rFonts w:ascii="Times New Roman" w:hAnsi="Times New Roman" w:cs="Times New Roman"/>
          <w:szCs w:val="24"/>
        </w:rPr>
        <w:t>．保持不变</w:t>
      </w:r>
    </w:p>
    <w:p w:rsidR="00285104" w:rsidRPr="00B96BCB" w:rsidRDefault="00B1243F" w:rsidP="000A3F5D">
      <w:pPr>
        <w:spacing w:line="400" w:lineRule="exact"/>
        <w:ind w:leftChars="200" w:left="420" w:firstLine="420"/>
        <w:jc w:val="left"/>
        <w:rPr>
          <w:rFonts w:ascii="Times New Roman" w:hAnsi="Times New Roman" w:cs="Times New Roman"/>
          <w:szCs w:val="24"/>
        </w:rPr>
      </w:pPr>
      <w:r w:rsidRPr="00B96BCB">
        <w:rPr>
          <w:rFonts w:ascii="Times New Roman" w:hAnsi="Times New Roman" w:cs="Times New Roman"/>
          <w:szCs w:val="24"/>
        </w:rPr>
        <w:t>C</w:t>
      </w:r>
      <w:r w:rsidRPr="00B96BCB">
        <w:rPr>
          <w:rFonts w:ascii="Times New Roman" w:hAnsi="Times New Roman" w:cs="Times New Roman"/>
          <w:szCs w:val="24"/>
        </w:rPr>
        <w:t>．先变大后不变</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D</w:t>
      </w:r>
      <w:r w:rsidRPr="00B96BCB">
        <w:rPr>
          <w:rFonts w:ascii="Times New Roman" w:hAnsi="Times New Roman" w:cs="Times New Roman"/>
          <w:szCs w:val="24"/>
        </w:rPr>
        <w:t>．逐渐变大</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r w:rsidR="001E7196" w:rsidRPr="00B96BCB">
        <w:rPr>
          <w:rFonts w:ascii="Times New Roman" w:hAnsiTheme="minorEastAsia" w:cs="Times New Roman"/>
          <w:color w:val="FF0000"/>
          <w:szCs w:val="24"/>
        </w:rPr>
        <w:t>★</w:t>
      </w:r>
    </w:p>
    <w:p w:rsidR="00285104" w:rsidRPr="00B96BCB" w:rsidRDefault="00285104" w:rsidP="00A8335A">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B1243F" w:rsidRPr="00B96BCB">
        <w:rPr>
          <w:rFonts w:ascii="Times New Roman" w:hAnsi="Times New Roman" w:cs="Times New Roman" w:hint="eastAsia"/>
          <w:color w:val="FF0000"/>
          <w:szCs w:val="24"/>
        </w:rPr>
        <w:t>B</w:t>
      </w:r>
    </w:p>
    <w:p w:rsidR="00A8335A" w:rsidRPr="00B96BCB" w:rsidRDefault="00A8335A" w:rsidP="00504992">
      <w:pPr>
        <w:spacing w:line="400" w:lineRule="exact"/>
        <w:jc w:val="left"/>
        <w:rPr>
          <w:rFonts w:ascii="Times New Roman" w:hAnsi="Times New Roman" w:cs="Times New Roman"/>
          <w:szCs w:val="24"/>
        </w:rPr>
      </w:pPr>
    </w:p>
    <w:p w:rsidR="003262D7" w:rsidRPr="00B96BCB" w:rsidRDefault="003262D7"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b/>
          <w:szCs w:val="24"/>
        </w:rPr>
        <w:t>知识点二：</w:t>
      </w:r>
      <w:r w:rsidR="00504992" w:rsidRPr="00B96BCB">
        <w:rPr>
          <w:rFonts w:ascii="Times New Roman" w:hAnsi="Times New Roman" w:cs="Times New Roman" w:hint="eastAsia"/>
          <w:b/>
          <w:szCs w:val="24"/>
        </w:rPr>
        <w:t>惯性现象</w:t>
      </w:r>
    </w:p>
    <w:p w:rsidR="0010292F" w:rsidRPr="00B96BCB" w:rsidRDefault="003262D7" w:rsidP="0010292F">
      <w:pPr>
        <w:spacing w:line="400" w:lineRule="exact"/>
        <w:ind w:leftChars="200" w:left="420"/>
        <w:rPr>
          <w:rFonts w:ascii="Times New Roman" w:hAnsi="Times New Roman" w:cs="Times New Roman"/>
        </w:rPr>
      </w:pPr>
      <w:r w:rsidRPr="00B96BCB">
        <w:rPr>
          <w:rFonts w:ascii="Times New Roman" w:hAnsi="Times New Roman" w:cs="Times New Roman"/>
          <w:szCs w:val="24"/>
        </w:rPr>
        <w:t>【例</w:t>
      </w:r>
      <w:r w:rsidR="00285104" w:rsidRPr="00B96BCB">
        <w:rPr>
          <w:rFonts w:ascii="Times New Roman" w:hAnsi="Times New Roman" w:cs="Times New Roman" w:hint="eastAsia"/>
          <w:szCs w:val="24"/>
        </w:rPr>
        <w:t>1</w:t>
      </w:r>
      <w:r w:rsidRPr="00B96BCB">
        <w:rPr>
          <w:rFonts w:ascii="Times New Roman" w:hAnsi="Times New Roman" w:cs="Times New Roman"/>
          <w:szCs w:val="24"/>
        </w:rPr>
        <w:t>】</w:t>
      </w:r>
      <w:r w:rsidR="0010292F" w:rsidRPr="00B96BCB">
        <w:rPr>
          <w:rFonts w:ascii="Times New Roman" w:hAnsi="Times New Roman" w:cs="Times New Roman"/>
        </w:rPr>
        <w:t>下列现象由惯性造成的是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10292F" w:rsidRPr="00B96BCB" w:rsidRDefault="0010292F" w:rsidP="009C05D6">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A</w:t>
      </w:r>
      <w:r w:rsidRPr="00B96BCB">
        <w:rPr>
          <w:rFonts w:ascii="Times New Roman" w:hAnsi="Times New Roman" w:cs="Times New Roman"/>
          <w:szCs w:val="24"/>
        </w:rPr>
        <w:t>．草地上滚动的足球慢慢停下</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B</w:t>
      </w:r>
      <w:r w:rsidRPr="00B96BCB">
        <w:rPr>
          <w:rFonts w:ascii="Times New Roman" w:hAnsi="Times New Roman" w:cs="Times New Roman"/>
          <w:szCs w:val="24"/>
        </w:rPr>
        <w:t>．紧急刹车时，站在车上的乘客向前倾倒</w:t>
      </w:r>
    </w:p>
    <w:p w:rsidR="003262D7" w:rsidRPr="00B96BCB" w:rsidRDefault="0010292F" w:rsidP="009C05D6">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C</w:t>
      </w:r>
      <w:r w:rsidRPr="00B96BCB">
        <w:rPr>
          <w:rFonts w:ascii="Times New Roman" w:hAnsi="Times New Roman" w:cs="Times New Roman"/>
          <w:szCs w:val="24"/>
        </w:rPr>
        <w:t>．成熟的苹果从树上掉下</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D</w:t>
      </w:r>
      <w:r w:rsidRPr="00B96BCB">
        <w:rPr>
          <w:rFonts w:ascii="Times New Roman" w:hAnsi="Times New Roman" w:cs="Times New Roman"/>
          <w:szCs w:val="24"/>
        </w:rPr>
        <w:t>．下落的乒乓球触地反弹</w:t>
      </w:r>
    </w:p>
    <w:p w:rsidR="003262D7" w:rsidRPr="00B96BCB" w:rsidRDefault="003262D7"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3262D7" w:rsidRPr="00B96BCB" w:rsidRDefault="003262D7"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10292F" w:rsidRPr="00B96BCB">
        <w:rPr>
          <w:rFonts w:ascii="Times New Roman" w:hAnsi="Times New Roman" w:cs="Times New Roman" w:hint="eastAsia"/>
          <w:color w:val="FF0000"/>
          <w:szCs w:val="24"/>
        </w:rPr>
        <w:t>B</w:t>
      </w:r>
    </w:p>
    <w:p w:rsidR="003262D7" w:rsidRPr="00B96BCB" w:rsidRDefault="003262D7" w:rsidP="00285104">
      <w:pPr>
        <w:spacing w:line="400" w:lineRule="exact"/>
        <w:ind w:leftChars="200" w:left="420"/>
        <w:jc w:val="left"/>
        <w:rPr>
          <w:rFonts w:ascii="Times New Roman" w:hAnsi="Times New Roman" w:cs="Times New Roman"/>
          <w:szCs w:val="24"/>
        </w:rPr>
      </w:pP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【例</w:t>
      </w:r>
      <w:r w:rsidRPr="00B96BCB">
        <w:rPr>
          <w:rFonts w:ascii="Times New Roman" w:hAnsi="Times New Roman" w:cs="Times New Roman" w:hint="eastAsia"/>
          <w:szCs w:val="24"/>
        </w:rPr>
        <w:t>2</w:t>
      </w:r>
      <w:r w:rsidRPr="00B96BCB">
        <w:rPr>
          <w:rFonts w:ascii="Times New Roman" w:hAnsi="Times New Roman" w:cs="Times New Roman"/>
          <w:szCs w:val="24"/>
        </w:rPr>
        <w:t>】</w:t>
      </w:r>
      <w:r w:rsidR="0010292F" w:rsidRPr="00B96BCB">
        <w:rPr>
          <w:rFonts w:ascii="Times New Roman" w:hAnsi="Times New Roman" w:cs="Times New Roman"/>
          <w:szCs w:val="24"/>
        </w:rPr>
        <w:t>运动员投掷铁饼，铁饼离开手后能继续向前飞行是因为铁饼具有</w:t>
      </w:r>
      <w:r w:rsidR="00C0136A">
        <w:rPr>
          <w:rFonts w:ascii="Times New Roman" w:hAnsi="Times New Roman" w:cs="Times New Roman" w:hint="eastAsia"/>
          <w:szCs w:val="24"/>
        </w:rPr>
        <w:t>_______</w:t>
      </w:r>
      <w:r w:rsidR="0010292F" w:rsidRPr="00B96BCB">
        <w:rPr>
          <w:rFonts w:ascii="Times New Roman" w:hAnsi="Times New Roman" w:cs="Times New Roman" w:hint="eastAsia"/>
          <w:szCs w:val="24"/>
        </w:rPr>
        <w:t>___</w:t>
      </w:r>
      <w:r w:rsidR="00C0136A">
        <w:rPr>
          <w:rFonts w:ascii="Times New Roman" w:hAnsi="Times New Roman" w:cs="Times New Roman" w:hint="eastAsia"/>
          <w:szCs w:val="24"/>
        </w:rPr>
        <w:t>，由于</w:t>
      </w:r>
      <w:r w:rsidR="0010292F" w:rsidRPr="00B96BCB">
        <w:rPr>
          <w:rFonts w:ascii="Times New Roman" w:hAnsi="Times New Roman" w:cs="Times New Roman"/>
          <w:szCs w:val="24"/>
        </w:rPr>
        <w:t>重力的作用，落到地面时，会将地面砸出一个坑，这说明力能改变物体的</w:t>
      </w:r>
      <w:r w:rsidR="00C0136A">
        <w:rPr>
          <w:rFonts w:ascii="Times New Roman" w:hAnsi="Times New Roman" w:cs="Times New Roman" w:hint="eastAsia"/>
          <w:szCs w:val="24"/>
        </w:rPr>
        <w:t>__________</w:t>
      </w:r>
      <w:r w:rsidR="0010292F" w:rsidRPr="00B96BCB">
        <w:rPr>
          <w:rFonts w:ascii="Times New Roman" w:hAnsi="Times New Roman" w:cs="Times New Roman" w:hint="eastAsia"/>
          <w:szCs w:val="24"/>
        </w:rPr>
        <w:t>_</w:t>
      </w:r>
      <w:r w:rsidR="0010292F" w:rsidRPr="00B96BCB">
        <w:rPr>
          <w:rFonts w:ascii="Times New Roman" w:hAnsi="Times New Roman" w:cs="Times New Roman" w:hint="eastAsia"/>
          <w:szCs w:val="24"/>
        </w:rPr>
        <w:t>。</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10292F" w:rsidRPr="00B96BCB">
        <w:rPr>
          <w:rFonts w:ascii="Times New Roman" w:hAnsi="Times New Roman" w:cs="Times New Roman"/>
          <w:color w:val="FF0000"/>
          <w:szCs w:val="24"/>
        </w:rPr>
        <w:t>惯性；形状</w:t>
      </w:r>
    </w:p>
    <w:p w:rsidR="00285104" w:rsidRPr="00B96BCB" w:rsidRDefault="00285104" w:rsidP="00285104">
      <w:pPr>
        <w:spacing w:line="400" w:lineRule="exact"/>
        <w:ind w:leftChars="200" w:left="420"/>
        <w:jc w:val="left"/>
        <w:rPr>
          <w:rFonts w:ascii="Times New Roman" w:hAnsi="Times New Roman" w:cs="Times New Roman"/>
          <w:szCs w:val="24"/>
        </w:rPr>
      </w:pPr>
    </w:p>
    <w:p w:rsidR="0010292F" w:rsidRPr="00B96BCB" w:rsidRDefault="0010292F" w:rsidP="0010292F">
      <w:pPr>
        <w:spacing w:line="400" w:lineRule="exact"/>
        <w:ind w:leftChars="200" w:left="420"/>
        <w:rPr>
          <w:rFonts w:ascii="Times New Roman" w:hAnsi="Times New Roman" w:cs="Times New Roman"/>
        </w:rPr>
      </w:pPr>
      <w:r w:rsidRPr="00B96BCB">
        <w:rPr>
          <w:rFonts w:ascii="Times New Roman" w:hAnsi="Times New Roman" w:cs="Times New Roman"/>
          <w:noProof/>
          <w:szCs w:val="24"/>
        </w:rPr>
        <w:drawing>
          <wp:anchor distT="0" distB="0" distL="114300" distR="114300" simplePos="0" relativeHeight="251709440" behindDoc="0" locked="0" layoutInCell="1" allowOverlap="1" wp14:anchorId="26926673" wp14:editId="59711B99">
            <wp:simplePos x="0" y="0"/>
            <wp:positionH relativeFrom="column">
              <wp:posOffset>4671695</wp:posOffset>
            </wp:positionH>
            <wp:positionV relativeFrom="paragraph">
              <wp:posOffset>545465</wp:posOffset>
            </wp:positionV>
            <wp:extent cx="1019175" cy="800100"/>
            <wp:effectExtent l="0" t="0" r="0" b="0"/>
            <wp:wrapSquare wrapText="bothSides"/>
            <wp:docPr id="8" name="图片 8" descr="http://czwl.cooco.net.cn/files/down/test/2016/08/14/15/2016081415255630810454.files/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zwl.cooco.net.cn/files/down/test/2016/08/14/15/2016081415255630810454.files/image04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104" w:rsidRPr="00B96BCB">
        <w:rPr>
          <w:rFonts w:ascii="Times New Roman" w:hAnsi="Times New Roman" w:cs="Times New Roman"/>
          <w:szCs w:val="24"/>
        </w:rPr>
        <w:t>【例</w:t>
      </w:r>
      <w:r w:rsidR="00285104" w:rsidRPr="00B96BCB">
        <w:rPr>
          <w:rFonts w:ascii="Times New Roman" w:hAnsi="Times New Roman" w:cs="Times New Roman" w:hint="eastAsia"/>
          <w:szCs w:val="24"/>
        </w:rPr>
        <w:t>3</w:t>
      </w:r>
      <w:r w:rsidR="00285104" w:rsidRPr="00B96BCB">
        <w:rPr>
          <w:rFonts w:ascii="Times New Roman" w:hAnsi="Times New Roman" w:cs="Times New Roman"/>
          <w:szCs w:val="24"/>
        </w:rPr>
        <w:t>】</w:t>
      </w:r>
      <w:r w:rsidRPr="00B96BCB">
        <w:rPr>
          <w:rFonts w:ascii="Times New Roman" w:hAnsi="Times New Roman" w:cs="Times New Roman" w:hint="eastAsia"/>
          <w:szCs w:val="24"/>
        </w:rPr>
        <w:t>如图是</w:t>
      </w:r>
      <w:r w:rsidRPr="00B96BCB">
        <w:rPr>
          <w:rFonts w:ascii="Times New Roman" w:hAnsi="Times New Roman" w:cs="Times New Roman"/>
        </w:rPr>
        <w:t>航天员王亚平在太空做的一个实验：她将小球拉到一定高度并拉直细线，放手后发现小球悬停在空中</w:t>
      </w:r>
      <w:r w:rsidRPr="00B96BCB">
        <w:rPr>
          <w:rFonts w:ascii="Times New Roman" w:hAnsi="Times New Roman" w:cs="Times New Roman" w:hint="eastAsia"/>
        </w:rPr>
        <w:t>。</w:t>
      </w:r>
      <w:r w:rsidRPr="00B96BCB">
        <w:rPr>
          <w:rFonts w:ascii="Times New Roman" w:hAnsi="Times New Roman" w:cs="Times New Roman"/>
        </w:rPr>
        <w:t>然后轻轻拨动小球，小球便不停地绕</w:t>
      </w:r>
      <w:r w:rsidRPr="00B96BCB">
        <w:rPr>
          <w:rFonts w:ascii="Times New Roman" w:hAnsi="Times New Roman" w:cs="Times New Roman"/>
        </w:rPr>
        <w:t>O</w:t>
      </w:r>
      <w:r w:rsidRPr="00B96BCB">
        <w:rPr>
          <w:rFonts w:ascii="Times New Roman" w:hAnsi="Times New Roman" w:cs="Times New Roman"/>
        </w:rPr>
        <w:t>点转动，若转动中突然剪断细线，小球将会做</w:t>
      </w:r>
      <w:r w:rsidR="00C0136A">
        <w:rPr>
          <w:rFonts w:ascii="Times New Roman" w:hAnsi="Times New Roman" w:cs="Times New Roman" w:hint="eastAsia"/>
          <w:szCs w:val="24"/>
        </w:rPr>
        <w:t>__________</w:t>
      </w:r>
      <w:r w:rsidRPr="00B96BCB">
        <w:rPr>
          <w:rFonts w:ascii="Times New Roman" w:hAnsi="Times New Roman" w:cs="Times New Roman" w:hint="eastAsia"/>
          <w:szCs w:val="24"/>
        </w:rPr>
        <w:t>__</w:t>
      </w:r>
      <w:r w:rsidRPr="00B96BCB">
        <w:rPr>
          <w:rFonts w:ascii="Times New Roman" w:hAnsi="Times New Roman" w:cs="Times New Roman"/>
        </w:rPr>
        <w:t>运动，这是由于小球具有</w:t>
      </w:r>
      <w:r w:rsidR="00C0136A">
        <w:rPr>
          <w:rFonts w:ascii="Times New Roman" w:hAnsi="Times New Roman" w:cs="Times New Roman" w:hint="eastAsia"/>
          <w:szCs w:val="24"/>
        </w:rPr>
        <w:t>_______</w:t>
      </w:r>
      <w:r w:rsidRPr="00B96BCB">
        <w:rPr>
          <w:rFonts w:ascii="Times New Roman" w:hAnsi="Times New Roman" w:cs="Times New Roman" w:hint="eastAsia"/>
          <w:szCs w:val="24"/>
        </w:rPr>
        <w:t>_</w:t>
      </w:r>
      <w:r w:rsidRPr="00B96BCB">
        <w:rPr>
          <w:rFonts w:ascii="Times New Roman" w:hAnsi="Times New Roman" w:cs="Times New Roman" w:hint="eastAsia"/>
        </w:rPr>
        <w:t>。</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285104" w:rsidRPr="00B96BCB" w:rsidRDefault="00285104" w:rsidP="009C05D6">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10292F" w:rsidRPr="00B96BCB">
        <w:rPr>
          <w:rFonts w:ascii="Times New Roman" w:hAnsi="Times New Roman" w:cs="Times New Roman"/>
          <w:color w:val="FF0000"/>
          <w:szCs w:val="24"/>
        </w:rPr>
        <w:t>匀速直线；惯性</w:t>
      </w:r>
    </w:p>
    <w:p w:rsidR="00151435" w:rsidRPr="00B96BCB" w:rsidRDefault="00285104" w:rsidP="00151435">
      <w:pPr>
        <w:spacing w:line="400" w:lineRule="exact"/>
        <w:ind w:leftChars="200" w:left="420"/>
        <w:rPr>
          <w:rFonts w:ascii="Times New Roman" w:hAnsi="Times New Roman" w:cs="Times New Roman"/>
        </w:rPr>
      </w:pPr>
      <w:r w:rsidRPr="00B96BCB">
        <w:rPr>
          <w:rFonts w:ascii="Times New Roman" w:hAnsi="Times New Roman" w:cs="Times New Roman"/>
          <w:szCs w:val="24"/>
        </w:rPr>
        <w:lastRenderedPageBreak/>
        <w:t>【例</w:t>
      </w:r>
      <w:r w:rsidRPr="00B96BCB">
        <w:rPr>
          <w:rFonts w:ascii="Times New Roman" w:hAnsi="Times New Roman" w:cs="Times New Roman" w:hint="eastAsia"/>
          <w:szCs w:val="24"/>
        </w:rPr>
        <w:t>4</w:t>
      </w:r>
      <w:r w:rsidRPr="00B96BCB">
        <w:rPr>
          <w:rFonts w:ascii="Times New Roman" w:hAnsi="Times New Roman" w:cs="Times New Roman"/>
          <w:szCs w:val="24"/>
        </w:rPr>
        <w:t>】</w:t>
      </w:r>
      <w:r w:rsidR="00151435" w:rsidRPr="00B96BCB">
        <w:rPr>
          <w:rFonts w:ascii="Times New Roman" w:hAnsi="Times New Roman" w:cs="Times New Roman"/>
        </w:rPr>
        <w:t>图为小</w:t>
      </w:r>
      <w:proofErr w:type="gramStart"/>
      <w:r w:rsidR="00151435" w:rsidRPr="00B96BCB">
        <w:rPr>
          <w:rFonts w:ascii="Times New Roman" w:hAnsi="Times New Roman" w:cs="Times New Roman"/>
        </w:rPr>
        <w:t>车载着</w:t>
      </w:r>
      <w:proofErr w:type="gramEnd"/>
      <w:r w:rsidR="00151435" w:rsidRPr="00B96BCB">
        <w:rPr>
          <w:rFonts w:ascii="Times New Roman" w:hAnsi="Times New Roman" w:cs="Times New Roman"/>
        </w:rPr>
        <w:t>木块向右运动过程中发生的现象，下列判断正确的是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151435" w:rsidRPr="00B96BCB" w:rsidRDefault="00151435" w:rsidP="00151435">
      <w:pPr>
        <w:spacing w:line="400" w:lineRule="exact"/>
        <w:ind w:leftChars="200" w:left="420"/>
        <w:rPr>
          <w:rFonts w:ascii="Times New Roman" w:hAnsi="Times New Roman" w:cs="Times New Roman"/>
          <w:szCs w:val="24"/>
        </w:rPr>
      </w:pPr>
      <w:r w:rsidRPr="00B96BCB">
        <w:rPr>
          <w:rFonts w:ascii="Times New Roman" w:hAnsi="Times New Roman" w:cs="Times New Roman"/>
          <w:noProof/>
          <w:szCs w:val="24"/>
        </w:rPr>
        <w:drawing>
          <wp:anchor distT="0" distB="0" distL="114300" distR="114300" simplePos="0" relativeHeight="251710464" behindDoc="0" locked="0" layoutInCell="1" allowOverlap="1" wp14:anchorId="633CA3E8" wp14:editId="2868E7A1">
            <wp:simplePos x="0" y="0"/>
            <wp:positionH relativeFrom="column">
              <wp:posOffset>490220</wp:posOffset>
            </wp:positionH>
            <wp:positionV relativeFrom="paragraph">
              <wp:posOffset>170815</wp:posOffset>
            </wp:positionV>
            <wp:extent cx="3714750" cy="8191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1435" w:rsidRPr="00B96BCB" w:rsidRDefault="00151435" w:rsidP="00151435">
      <w:pPr>
        <w:spacing w:line="400" w:lineRule="exact"/>
        <w:ind w:leftChars="200" w:left="420"/>
        <w:rPr>
          <w:rFonts w:ascii="Times New Roman" w:hAnsi="Times New Roman" w:cs="Times New Roman"/>
          <w:szCs w:val="24"/>
        </w:rPr>
      </w:pPr>
    </w:p>
    <w:p w:rsidR="00151435" w:rsidRPr="00B96BCB" w:rsidRDefault="00151435" w:rsidP="00151435">
      <w:pPr>
        <w:spacing w:line="400" w:lineRule="exact"/>
        <w:ind w:leftChars="200" w:left="420"/>
        <w:rPr>
          <w:rFonts w:ascii="Times New Roman" w:hAnsi="Times New Roman" w:cs="Times New Roman"/>
          <w:szCs w:val="24"/>
        </w:rPr>
      </w:pPr>
    </w:p>
    <w:p w:rsidR="00151435" w:rsidRPr="00B96BCB" w:rsidRDefault="00151435" w:rsidP="00151435">
      <w:pPr>
        <w:spacing w:line="400" w:lineRule="exact"/>
        <w:ind w:leftChars="200" w:left="420"/>
        <w:rPr>
          <w:rFonts w:ascii="Times New Roman" w:hAnsi="Times New Roman" w:cs="Times New Roman"/>
          <w:szCs w:val="24"/>
        </w:rPr>
      </w:pPr>
    </w:p>
    <w:p w:rsidR="00151435" w:rsidRPr="00B96BCB" w:rsidRDefault="00151435" w:rsidP="009C05D6">
      <w:pPr>
        <w:spacing w:line="400" w:lineRule="exact"/>
        <w:ind w:leftChars="400" w:left="840"/>
        <w:rPr>
          <w:rFonts w:ascii="Times New Roman" w:hAnsi="Times New Roman" w:cs="Times New Roman"/>
          <w:szCs w:val="24"/>
        </w:rPr>
      </w:pPr>
      <w:r w:rsidRPr="00B96BCB">
        <w:rPr>
          <w:rFonts w:ascii="Times New Roman" w:hAnsi="Times New Roman" w:cs="Times New Roman"/>
          <w:szCs w:val="24"/>
        </w:rPr>
        <w:t>A</w:t>
      </w:r>
      <w:r w:rsidRPr="00B96BCB">
        <w:rPr>
          <w:rFonts w:ascii="Times New Roman" w:hAnsi="Times New Roman" w:cs="Times New Roman"/>
          <w:szCs w:val="24"/>
        </w:rPr>
        <w:t>．都是在小车突然停止时发生</w:t>
      </w:r>
    </w:p>
    <w:p w:rsidR="00151435" w:rsidRPr="00B96BCB" w:rsidRDefault="00151435" w:rsidP="009C05D6">
      <w:pPr>
        <w:spacing w:line="400" w:lineRule="exact"/>
        <w:ind w:leftChars="400" w:left="840"/>
        <w:rPr>
          <w:rFonts w:ascii="Times New Roman" w:hAnsi="Times New Roman" w:cs="Times New Roman"/>
          <w:szCs w:val="24"/>
        </w:rPr>
      </w:pPr>
      <w:r w:rsidRPr="00B96BCB">
        <w:rPr>
          <w:rFonts w:ascii="Times New Roman" w:hAnsi="Times New Roman" w:cs="Times New Roman"/>
          <w:szCs w:val="24"/>
        </w:rPr>
        <w:t>B</w:t>
      </w:r>
      <w:r w:rsidRPr="00B96BCB">
        <w:rPr>
          <w:rFonts w:ascii="Times New Roman" w:hAnsi="Times New Roman" w:cs="Times New Roman"/>
          <w:szCs w:val="24"/>
        </w:rPr>
        <w:t>．都是在小车突然起动时发生</w:t>
      </w:r>
    </w:p>
    <w:p w:rsidR="00151435" w:rsidRPr="00B96BCB" w:rsidRDefault="00151435" w:rsidP="009C05D6">
      <w:pPr>
        <w:spacing w:line="400" w:lineRule="exact"/>
        <w:ind w:leftChars="400" w:left="840"/>
        <w:rPr>
          <w:rFonts w:ascii="Times New Roman" w:hAnsi="Times New Roman" w:cs="Times New Roman"/>
          <w:szCs w:val="24"/>
        </w:rPr>
      </w:pPr>
      <w:r w:rsidRPr="00B96BCB">
        <w:rPr>
          <w:rFonts w:ascii="Times New Roman" w:hAnsi="Times New Roman" w:cs="Times New Roman"/>
          <w:szCs w:val="24"/>
        </w:rPr>
        <w:t>C</w:t>
      </w:r>
      <w:r w:rsidRPr="00B96BCB">
        <w:rPr>
          <w:rFonts w:ascii="Times New Roman" w:hAnsi="Times New Roman" w:cs="Times New Roman"/>
          <w:szCs w:val="24"/>
        </w:rPr>
        <w:t>．图甲所示的现象是小车在运动中突然停止或突然加速时发生</w:t>
      </w:r>
    </w:p>
    <w:p w:rsidR="00151435" w:rsidRPr="00B96BCB" w:rsidRDefault="00151435" w:rsidP="009C05D6">
      <w:pPr>
        <w:spacing w:line="400" w:lineRule="exact"/>
        <w:ind w:leftChars="400" w:left="840"/>
        <w:rPr>
          <w:rFonts w:ascii="Times New Roman" w:hAnsi="Times New Roman" w:cs="Times New Roman"/>
          <w:szCs w:val="24"/>
        </w:rPr>
      </w:pPr>
      <w:r w:rsidRPr="00B96BCB">
        <w:rPr>
          <w:rFonts w:ascii="Times New Roman" w:hAnsi="Times New Roman" w:cs="Times New Roman"/>
          <w:szCs w:val="24"/>
        </w:rPr>
        <w:t>D</w:t>
      </w:r>
      <w:r w:rsidRPr="00B96BCB">
        <w:rPr>
          <w:rFonts w:ascii="Times New Roman" w:hAnsi="Times New Roman" w:cs="Times New Roman"/>
          <w:szCs w:val="24"/>
        </w:rPr>
        <w:t>．图乙所示的现象是小车在运动中突然停止或突然减速时发生</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r w:rsidR="001E7196" w:rsidRPr="00B96BCB">
        <w:rPr>
          <w:rFonts w:ascii="Times New Roman" w:hAnsiTheme="minorEastAsia" w:cs="Times New Roman"/>
          <w:color w:val="FF0000"/>
          <w:szCs w:val="24"/>
        </w:rPr>
        <w:t>★</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10292F" w:rsidRPr="00B96BCB">
        <w:rPr>
          <w:rFonts w:ascii="Times New Roman" w:hAnsi="Times New Roman" w:cs="Times New Roman" w:hint="eastAsia"/>
          <w:color w:val="FF0000"/>
          <w:szCs w:val="24"/>
        </w:rPr>
        <w:t>D</w:t>
      </w:r>
    </w:p>
    <w:p w:rsidR="00285104" w:rsidRPr="00B96BCB" w:rsidRDefault="00285104" w:rsidP="0000422C">
      <w:pPr>
        <w:spacing w:line="400" w:lineRule="exact"/>
        <w:jc w:val="left"/>
        <w:rPr>
          <w:rFonts w:ascii="Times New Roman" w:hAnsi="Times New Roman" w:cs="Times New Roman"/>
          <w:szCs w:val="24"/>
        </w:rPr>
      </w:pPr>
    </w:p>
    <w:p w:rsidR="000D3194" w:rsidRPr="00B96BCB" w:rsidRDefault="00A16A16" w:rsidP="00285104">
      <w:pPr>
        <w:spacing w:line="400" w:lineRule="exact"/>
        <w:rPr>
          <w:rFonts w:ascii="Times New Roman" w:eastAsia="黑体" w:hAnsi="Times New Roman" w:cs="Times New Roman"/>
          <w:spacing w:val="-6"/>
          <w:sz w:val="24"/>
          <w:szCs w:val="24"/>
        </w:rPr>
      </w:pPr>
      <w:r w:rsidRPr="00B96BCB">
        <w:rPr>
          <w:rFonts w:ascii="Times New Roman" w:eastAsia="黑体" w:hAnsi="Times New Roman" w:cs="Times New Roman" w:hint="eastAsia"/>
          <w:spacing w:val="-6"/>
          <w:sz w:val="24"/>
          <w:szCs w:val="24"/>
        </w:rPr>
        <w:t>二</w:t>
      </w:r>
      <w:r w:rsidR="00493461" w:rsidRPr="00B96BCB">
        <w:rPr>
          <w:rFonts w:ascii="Times New Roman" w:eastAsia="黑体" w:hAnsi="黑体" w:cs="Times New Roman"/>
          <w:spacing w:val="-6"/>
          <w:sz w:val="24"/>
          <w:szCs w:val="24"/>
        </w:rPr>
        <w:t>、</w:t>
      </w:r>
      <w:r w:rsidR="00504992" w:rsidRPr="00B96BCB">
        <w:rPr>
          <w:rFonts w:ascii="Times New Roman" w:eastAsia="黑体" w:hAnsi="黑体" w:cs="Times New Roman" w:hint="eastAsia"/>
          <w:spacing w:val="-6"/>
          <w:sz w:val="24"/>
          <w:szCs w:val="24"/>
        </w:rPr>
        <w:t>牛顿第一定律</w:t>
      </w:r>
    </w:p>
    <w:p w:rsidR="000D3194" w:rsidRPr="00B96BCB" w:rsidRDefault="00493461" w:rsidP="00285104">
      <w:pPr>
        <w:spacing w:line="400" w:lineRule="exact"/>
        <w:ind w:leftChars="200" w:left="420"/>
        <w:rPr>
          <w:rFonts w:ascii="Times New Roman" w:hAnsi="Times New Roman" w:cs="Times New Roman"/>
          <w:b/>
          <w:spacing w:val="-6"/>
          <w:szCs w:val="21"/>
        </w:rPr>
      </w:pPr>
      <w:r w:rsidRPr="00B96BCB">
        <w:rPr>
          <w:rFonts w:ascii="Times New Roman" w:hAnsi="Times New Roman" w:cs="Times New Roman"/>
          <w:b/>
          <w:spacing w:val="-6"/>
          <w:szCs w:val="21"/>
        </w:rPr>
        <w:t>知识点</w:t>
      </w:r>
      <w:proofErr w:type="gramStart"/>
      <w:r w:rsidRPr="00B96BCB">
        <w:rPr>
          <w:rFonts w:ascii="Times New Roman" w:hAnsi="Times New Roman" w:cs="Times New Roman"/>
          <w:b/>
          <w:spacing w:val="-6"/>
          <w:szCs w:val="21"/>
        </w:rPr>
        <w:t>一</w:t>
      </w:r>
      <w:proofErr w:type="gramEnd"/>
      <w:r w:rsidRPr="00B96BCB">
        <w:rPr>
          <w:rFonts w:ascii="Times New Roman" w:hAnsi="Times New Roman" w:cs="Times New Roman"/>
          <w:b/>
          <w:spacing w:val="-6"/>
          <w:szCs w:val="21"/>
        </w:rPr>
        <w:t>：</w:t>
      </w:r>
      <w:r w:rsidR="00504992" w:rsidRPr="00B96BCB">
        <w:rPr>
          <w:rFonts w:ascii="Times New Roman" w:hAnsi="Times New Roman" w:cs="Times New Roman" w:hint="eastAsia"/>
          <w:b/>
          <w:spacing w:val="-6"/>
          <w:szCs w:val="21"/>
        </w:rPr>
        <w:t>牛顿第一定律</w:t>
      </w:r>
    </w:p>
    <w:p w:rsidR="00EE0121" w:rsidRPr="00B96BCB" w:rsidRDefault="000D3194" w:rsidP="00EE0121">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【例</w:t>
      </w:r>
      <w:r w:rsidRPr="00B96BCB">
        <w:rPr>
          <w:rFonts w:ascii="Times New Roman" w:hAnsi="Times New Roman" w:cs="Times New Roman"/>
          <w:szCs w:val="24"/>
        </w:rPr>
        <w:t>1</w:t>
      </w:r>
      <w:r w:rsidRPr="00B96BCB">
        <w:rPr>
          <w:rFonts w:ascii="Times New Roman" w:hAnsi="Times New Roman" w:cs="Times New Roman"/>
          <w:szCs w:val="24"/>
        </w:rPr>
        <w:t>】</w:t>
      </w:r>
      <w:proofErr w:type="gramStart"/>
      <w:r w:rsidR="00EE0121" w:rsidRPr="00B96BCB">
        <w:rPr>
          <w:rFonts w:ascii="Times New Roman" w:hAnsi="Times New Roman" w:cs="Times New Roman"/>
          <w:szCs w:val="24"/>
        </w:rPr>
        <w:t>一</w:t>
      </w:r>
      <w:proofErr w:type="gramEnd"/>
      <w:r w:rsidR="00EE0121" w:rsidRPr="00B96BCB">
        <w:rPr>
          <w:rFonts w:ascii="Times New Roman" w:hAnsi="Times New Roman" w:cs="Times New Roman"/>
          <w:szCs w:val="24"/>
        </w:rPr>
        <w:t>小车在水平拉力</w:t>
      </w:r>
      <w:r w:rsidR="00EE0121" w:rsidRPr="00B96BCB">
        <w:rPr>
          <w:rFonts w:ascii="Times New Roman" w:hAnsi="Times New Roman" w:cs="Times New Roman"/>
          <w:szCs w:val="24"/>
        </w:rPr>
        <w:t>F</w:t>
      </w:r>
      <w:r w:rsidR="00EE0121" w:rsidRPr="00B96BCB">
        <w:rPr>
          <w:rFonts w:ascii="Times New Roman" w:hAnsi="Times New Roman" w:cs="Times New Roman"/>
          <w:szCs w:val="24"/>
        </w:rPr>
        <w:t>的作用下，在光滑的水平面上做加速直线运动，撤去拉力</w:t>
      </w:r>
      <w:r w:rsidR="00EE0121" w:rsidRPr="00B96BCB">
        <w:rPr>
          <w:rFonts w:ascii="Times New Roman" w:hAnsi="Times New Roman" w:cs="Times New Roman"/>
          <w:szCs w:val="24"/>
        </w:rPr>
        <w:t>F</w:t>
      </w:r>
      <w:r w:rsidR="00EE0121" w:rsidRPr="00B96BCB">
        <w:rPr>
          <w:rFonts w:ascii="Times New Roman" w:hAnsi="Times New Roman" w:cs="Times New Roman"/>
          <w:szCs w:val="24"/>
        </w:rPr>
        <w:t>后，小车将</w:t>
      </w:r>
      <w:r w:rsidR="00B96BCB">
        <w:rPr>
          <w:rFonts w:ascii="Times New Roman" w:hAnsi="Times New Roman" w:cs="Times New Roman"/>
          <w:szCs w:val="24"/>
        </w:rPr>
        <w:tab/>
      </w:r>
      <w:r w:rsidR="00B96BCB">
        <w:rPr>
          <w:rFonts w:ascii="Times New Roman" w:hAnsi="Times New Roman" w:cs="Times New Roman"/>
          <w:szCs w:val="24"/>
        </w:rPr>
        <w:t>（</w:t>
      </w:r>
      <w:r w:rsidR="00B96BCB">
        <w:rPr>
          <w:rFonts w:ascii="Times New Roman" w:hAnsi="Times New Roman" w:cs="Times New Roman"/>
          <w:szCs w:val="24"/>
        </w:rPr>
        <w:tab/>
      </w:r>
      <w:r w:rsidR="00B96BCB">
        <w:rPr>
          <w:rFonts w:ascii="Times New Roman" w:hAnsi="Times New Roman" w:cs="Times New Roman"/>
          <w:szCs w:val="24"/>
        </w:rPr>
        <w:tab/>
      </w:r>
      <w:r w:rsidR="00B96BCB">
        <w:rPr>
          <w:rFonts w:ascii="Times New Roman" w:hAnsi="Times New Roman" w:cs="Times New Roman"/>
          <w:szCs w:val="24"/>
        </w:rPr>
        <w:t>）</w:t>
      </w:r>
    </w:p>
    <w:p w:rsidR="00EE0121" w:rsidRPr="00B96BCB" w:rsidRDefault="00EE0121" w:rsidP="00310BA2">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A</w:t>
      </w:r>
      <w:r w:rsidRPr="00B96BCB">
        <w:rPr>
          <w:rFonts w:ascii="Times New Roman" w:hAnsi="Times New Roman" w:cs="Times New Roman"/>
          <w:szCs w:val="24"/>
        </w:rPr>
        <w:t>．继续做加速运动</w:t>
      </w:r>
      <w:r w:rsidR="00310BA2">
        <w:rPr>
          <w:rFonts w:ascii="Times New Roman" w:hAnsi="Times New Roman" w:cs="Times New Roman" w:hint="eastAsia"/>
          <w:szCs w:val="24"/>
        </w:rPr>
        <w:tab/>
      </w:r>
      <w:r w:rsidR="00310BA2">
        <w:rPr>
          <w:rFonts w:ascii="Times New Roman" w:hAnsi="Times New Roman" w:cs="Times New Roman" w:hint="eastAsia"/>
          <w:szCs w:val="24"/>
        </w:rPr>
        <w:tab/>
      </w:r>
      <w:r w:rsidR="00310BA2">
        <w:rPr>
          <w:rFonts w:ascii="Times New Roman" w:hAnsi="Times New Roman" w:cs="Times New Roman" w:hint="eastAsia"/>
          <w:szCs w:val="24"/>
        </w:rPr>
        <w:tab/>
      </w:r>
      <w:r w:rsidR="00310BA2">
        <w:rPr>
          <w:rFonts w:ascii="Times New Roman" w:hAnsi="Times New Roman" w:cs="Times New Roman" w:hint="eastAsia"/>
          <w:szCs w:val="24"/>
        </w:rPr>
        <w:tab/>
      </w:r>
      <w:r w:rsidR="00310BA2">
        <w:rPr>
          <w:rFonts w:ascii="Times New Roman" w:hAnsi="Times New Roman" w:cs="Times New Roman" w:hint="eastAsia"/>
          <w:szCs w:val="24"/>
        </w:rPr>
        <w:tab/>
      </w:r>
      <w:r w:rsidR="00310BA2">
        <w:rPr>
          <w:rFonts w:ascii="Times New Roman" w:hAnsi="Times New Roman" w:cs="Times New Roman" w:hint="eastAsia"/>
          <w:szCs w:val="24"/>
        </w:rPr>
        <w:tab/>
      </w:r>
      <w:r w:rsidRPr="00B96BCB">
        <w:rPr>
          <w:rFonts w:ascii="Times New Roman" w:hAnsi="Times New Roman" w:cs="Times New Roman"/>
          <w:szCs w:val="24"/>
        </w:rPr>
        <w:t>B</w:t>
      </w:r>
      <w:r w:rsidRPr="00B96BCB">
        <w:rPr>
          <w:rFonts w:ascii="Times New Roman" w:hAnsi="Times New Roman" w:cs="Times New Roman"/>
          <w:szCs w:val="24"/>
        </w:rPr>
        <w:t>．加速一段时间后再做匀速直线运动</w:t>
      </w:r>
    </w:p>
    <w:p w:rsidR="00EE0121" w:rsidRPr="00B96BCB" w:rsidRDefault="00EE0121" w:rsidP="00310BA2">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C</w:t>
      </w:r>
      <w:r w:rsidRPr="00B96BCB">
        <w:rPr>
          <w:rFonts w:ascii="Times New Roman" w:hAnsi="Times New Roman" w:cs="Times New Roman"/>
          <w:szCs w:val="24"/>
        </w:rPr>
        <w:t>．做减速运动，直至速度为零</w:t>
      </w:r>
      <w:r w:rsidR="00310BA2">
        <w:rPr>
          <w:rFonts w:ascii="Times New Roman" w:hAnsi="Times New Roman" w:cs="Times New Roman" w:hint="eastAsia"/>
          <w:szCs w:val="24"/>
        </w:rPr>
        <w:tab/>
      </w:r>
      <w:r w:rsidR="00310BA2">
        <w:rPr>
          <w:rFonts w:ascii="Times New Roman" w:hAnsi="Times New Roman" w:cs="Times New Roman" w:hint="eastAsia"/>
          <w:szCs w:val="24"/>
        </w:rPr>
        <w:tab/>
      </w:r>
      <w:r w:rsidR="00310BA2">
        <w:rPr>
          <w:rFonts w:ascii="Times New Roman" w:hAnsi="Times New Roman" w:cs="Times New Roman" w:hint="eastAsia"/>
          <w:szCs w:val="24"/>
        </w:rPr>
        <w:tab/>
      </w:r>
      <w:r w:rsidR="00310BA2">
        <w:rPr>
          <w:rFonts w:ascii="Times New Roman" w:hAnsi="Times New Roman" w:cs="Times New Roman" w:hint="eastAsia"/>
          <w:szCs w:val="24"/>
        </w:rPr>
        <w:tab/>
      </w:r>
      <w:r w:rsidRPr="00B96BCB">
        <w:rPr>
          <w:rFonts w:ascii="Times New Roman" w:hAnsi="Times New Roman" w:cs="Times New Roman"/>
          <w:szCs w:val="24"/>
        </w:rPr>
        <w:t>D</w:t>
      </w:r>
      <w:r w:rsidRPr="00B96BCB">
        <w:rPr>
          <w:rFonts w:ascii="Times New Roman" w:hAnsi="Times New Roman" w:cs="Times New Roman"/>
          <w:szCs w:val="24"/>
        </w:rPr>
        <w:t>．做匀速直线运动</w:t>
      </w:r>
    </w:p>
    <w:p w:rsidR="001B4823" w:rsidRPr="00B96BCB" w:rsidRDefault="001B4823" w:rsidP="00285104">
      <w:pPr>
        <w:spacing w:line="400" w:lineRule="exact"/>
        <w:ind w:leftChars="200" w:left="420"/>
        <w:rPr>
          <w:rFonts w:ascii="Times New Roman" w:hAnsi="Times New Roman" w:cs="Times New Roman"/>
          <w:color w:val="FF0000"/>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0D3194" w:rsidRPr="00B96BCB" w:rsidRDefault="001B4823" w:rsidP="00285104">
      <w:pPr>
        <w:spacing w:line="400" w:lineRule="exact"/>
        <w:ind w:leftChars="200" w:left="420"/>
        <w:rPr>
          <w:rFonts w:ascii="Times New Roman" w:hAnsi="Times New Roman" w:cs="Times New Roman"/>
          <w:color w:val="FF0000"/>
          <w:szCs w:val="24"/>
        </w:rPr>
      </w:pPr>
      <w:r w:rsidRPr="00B96BCB">
        <w:rPr>
          <w:rFonts w:ascii="Times New Roman" w:hAnsi="Times New Roman" w:cs="Times New Roman"/>
          <w:color w:val="FF0000"/>
          <w:szCs w:val="24"/>
        </w:rPr>
        <w:t>【答案】</w:t>
      </w:r>
      <w:r w:rsidR="00EE0121" w:rsidRPr="00B96BCB">
        <w:rPr>
          <w:rFonts w:ascii="Times New Roman" w:hAnsi="Times New Roman" w:cs="Times New Roman" w:hint="eastAsia"/>
          <w:color w:val="FF0000"/>
          <w:szCs w:val="24"/>
        </w:rPr>
        <w:t>D</w:t>
      </w:r>
    </w:p>
    <w:p w:rsidR="003262D7" w:rsidRPr="00B96BCB" w:rsidRDefault="003262D7" w:rsidP="00285104">
      <w:pPr>
        <w:spacing w:line="400" w:lineRule="exact"/>
        <w:ind w:leftChars="200" w:left="420"/>
        <w:rPr>
          <w:rFonts w:ascii="Times New Roman" w:hAnsi="Times New Roman" w:cs="Times New Roman"/>
          <w:spacing w:val="-6"/>
          <w:szCs w:val="21"/>
        </w:rPr>
      </w:pPr>
    </w:p>
    <w:p w:rsidR="00A5706F" w:rsidRPr="00B96BCB" w:rsidRDefault="00285104" w:rsidP="00A5706F">
      <w:pPr>
        <w:spacing w:line="400" w:lineRule="exact"/>
        <w:ind w:leftChars="200" w:left="420"/>
        <w:rPr>
          <w:rFonts w:ascii="Times New Roman" w:hAnsi="Times New Roman" w:cs="Times New Roman"/>
        </w:rPr>
      </w:pPr>
      <w:r w:rsidRPr="00B96BCB">
        <w:rPr>
          <w:rFonts w:ascii="Times New Roman" w:hAnsi="Times New Roman" w:cs="Times New Roman"/>
          <w:szCs w:val="24"/>
        </w:rPr>
        <w:t>【例</w:t>
      </w:r>
      <w:r w:rsidRPr="00B96BCB">
        <w:rPr>
          <w:rFonts w:ascii="Times New Roman" w:hAnsi="Times New Roman" w:cs="Times New Roman" w:hint="eastAsia"/>
          <w:szCs w:val="24"/>
        </w:rPr>
        <w:t>2</w:t>
      </w:r>
      <w:r w:rsidRPr="00B96BCB">
        <w:rPr>
          <w:rFonts w:ascii="Times New Roman" w:hAnsi="Times New Roman" w:cs="Times New Roman"/>
          <w:szCs w:val="24"/>
        </w:rPr>
        <w:t>】</w:t>
      </w:r>
      <w:r w:rsidR="00A5706F" w:rsidRPr="00B96BCB">
        <w:rPr>
          <w:rFonts w:ascii="Times New Roman" w:hAnsi="Times New Roman" w:cs="Times New Roman"/>
        </w:rPr>
        <w:t>牛顿第一定律是在大量经验事实的基础上，通过推理而抽象概括出来的</w:t>
      </w:r>
      <w:r w:rsidR="00C0136A">
        <w:rPr>
          <w:rFonts w:ascii="Times New Roman" w:hAnsi="Times New Roman" w:cs="Times New Roman" w:hint="eastAsia"/>
        </w:rPr>
        <w:t>。</w:t>
      </w:r>
      <w:r w:rsidR="00A5706F" w:rsidRPr="00B96BCB">
        <w:rPr>
          <w:rFonts w:ascii="Times New Roman" w:hAnsi="Times New Roman" w:cs="Times New Roman"/>
        </w:rPr>
        <w:t>下列所述实验中应用了这种研究方法的是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A5706F" w:rsidRPr="00B96BCB" w:rsidRDefault="00A5706F" w:rsidP="00C936A9">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A</w:t>
      </w:r>
      <w:r w:rsidRPr="00B96BCB">
        <w:rPr>
          <w:rFonts w:ascii="Times New Roman" w:hAnsi="Times New Roman" w:cs="Times New Roman"/>
          <w:szCs w:val="24"/>
        </w:rPr>
        <w:t>．用磁感线描述磁场</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B</w:t>
      </w:r>
      <w:r w:rsidRPr="00B96BCB">
        <w:rPr>
          <w:rFonts w:ascii="Times New Roman" w:hAnsi="Times New Roman" w:cs="Times New Roman"/>
          <w:szCs w:val="24"/>
        </w:rPr>
        <w:t>．探究同一直线上的二力合成</w:t>
      </w:r>
    </w:p>
    <w:p w:rsidR="00285104" w:rsidRPr="00B96BCB" w:rsidRDefault="00A5706F" w:rsidP="00C936A9">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C</w:t>
      </w:r>
      <w:r w:rsidRPr="00B96BCB">
        <w:rPr>
          <w:rFonts w:ascii="Times New Roman" w:hAnsi="Times New Roman" w:cs="Times New Roman"/>
          <w:szCs w:val="24"/>
        </w:rPr>
        <w:t>．探究声音能否在真空中传播</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D</w:t>
      </w:r>
      <w:r w:rsidRPr="00B96BCB">
        <w:rPr>
          <w:rFonts w:ascii="Times New Roman" w:hAnsi="Times New Roman" w:cs="Times New Roman"/>
          <w:szCs w:val="24"/>
        </w:rPr>
        <w:t>．探究决定电阻大小的因素</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A5706F" w:rsidRPr="00B96BCB">
        <w:rPr>
          <w:rFonts w:ascii="Times New Roman" w:hAnsi="Times New Roman" w:cs="Times New Roman" w:hint="eastAsia"/>
          <w:color w:val="FF0000"/>
          <w:szCs w:val="24"/>
        </w:rPr>
        <w:t>C</w:t>
      </w:r>
    </w:p>
    <w:p w:rsidR="00285104" w:rsidRDefault="00285104" w:rsidP="00285104">
      <w:pPr>
        <w:spacing w:line="400" w:lineRule="exact"/>
        <w:ind w:leftChars="200" w:left="420"/>
        <w:jc w:val="left"/>
        <w:rPr>
          <w:rFonts w:ascii="Times New Roman" w:hAnsi="Times New Roman" w:cs="Times New Roman"/>
          <w:szCs w:val="24"/>
        </w:rPr>
      </w:pPr>
    </w:p>
    <w:p w:rsidR="00C936A9" w:rsidRPr="00B96BCB" w:rsidRDefault="00285104" w:rsidP="00C936A9">
      <w:pPr>
        <w:spacing w:line="400" w:lineRule="exact"/>
        <w:ind w:leftChars="200" w:left="420"/>
        <w:rPr>
          <w:rFonts w:ascii="Times New Roman" w:hAnsi="Times New Roman" w:cs="Times New Roman"/>
        </w:rPr>
      </w:pPr>
      <w:r w:rsidRPr="00B96BCB">
        <w:rPr>
          <w:rFonts w:ascii="Times New Roman" w:hAnsi="Times New Roman" w:cs="Times New Roman"/>
          <w:szCs w:val="24"/>
        </w:rPr>
        <w:t>【例</w:t>
      </w:r>
      <w:r w:rsidRPr="00B96BCB">
        <w:rPr>
          <w:rFonts w:ascii="Times New Roman" w:hAnsi="Times New Roman" w:cs="Times New Roman" w:hint="eastAsia"/>
          <w:szCs w:val="24"/>
        </w:rPr>
        <w:t>3</w:t>
      </w:r>
      <w:r w:rsidRPr="00B96BCB">
        <w:rPr>
          <w:rFonts w:ascii="Times New Roman" w:hAnsi="Times New Roman" w:cs="Times New Roman"/>
          <w:szCs w:val="24"/>
        </w:rPr>
        <w:t>】</w:t>
      </w:r>
      <w:r w:rsidR="00C936A9" w:rsidRPr="00B96BCB">
        <w:rPr>
          <w:rFonts w:ascii="Times New Roman" w:hAnsi="Times New Roman" w:cs="Times New Roman"/>
        </w:rPr>
        <w:t>在汶川抗震救灾时，用飞机空投物品。物品下落过程中，如果它所受的力全部消失，那么它将做</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285104" w:rsidRPr="00B96BCB" w:rsidRDefault="00C936A9" w:rsidP="009C05D6">
      <w:pPr>
        <w:spacing w:line="400" w:lineRule="exact"/>
        <w:ind w:leftChars="200" w:left="420" w:firstLine="420"/>
        <w:jc w:val="left"/>
        <w:rPr>
          <w:rFonts w:ascii="Times New Roman" w:hAnsi="Times New Roman" w:cs="Times New Roman"/>
          <w:szCs w:val="24"/>
        </w:rPr>
      </w:pPr>
      <w:r w:rsidRPr="00B96BCB">
        <w:rPr>
          <w:rFonts w:ascii="Times New Roman" w:hAnsi="Times New Roman" w:cs="Times New Roman"/>
          <w:szCs w:val="24"/>
        </w:rPr>
        <w:t>A</w:t>
      </w:r>
      <w:r w:rsidRPr="00B96BCB">
        <w:rPr>
          <w:rFonts w:ascii="Times New Roman" w:hAnsi="Times New Roman" w:cs="Times New Roman" w:hint="eastAsia"/>
          <w:szCs w:val="24"/>
        </w:rPr>
        <w:t>．</w:t>
      </w:r>
      <w:r w:rsidRPr="00B96BCB">
        <w:rPr>
          <w:rFonts w:ascii="Times New Roman" w:hAnsi="Times New Roman" w:cs="Times New Roman"/>
          <w:szCs w:val="24"/>
        </w:rPr>
        <w:t>匀速运动</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B</w:t>
      </w:r>
      <w:r w:rsidRPr="00B96BCB">
        <w:rPr>
          <w:rFonts w:ascii="Times New Roman" w:hAnsi="Times New Roman" w:cs="Times New Roman" w:hint="eastAsia"/>
          <w:szCs w:val="24"/>
        </w:rPr>
        <w:t>．</w:t>
      </w:r>
      <w:r w:rsidRPr="00B96BCB">
        <w:rPr>
          <w:rFonts w:ascii="Times New Roman" w:hAnsi="Times New Roman" w:cs="Times New Roman"/>
          <w:szCs w:val="24"/>
        </w:rPr>
        <w:t>减速运动</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C</w:t>
      </w:r>
      <w:r w:rsidRPr="00B96BCB">
        <w:rPr>
          <w:rFonts w:ascii="Times New Roman" w:hAnsi="Times New Roman" w:cs="Times New Roman" w:hint="eastAsia"/>
          <w:szCs w:val="24"/>
        </w:rPr>
        <w:t>．</w:t>
      </w:r>
      <w:r w:rsidRPr="00B96BCB">
        <w:rPr>
          <w:rFonts w:ascii="Times New Roman" w:hAnsi="Times New Roman" w:cs="Times New Roman"/>
          <w:szCs w:val="24"/>
        </w:rPr>
        <w:t>加速运动</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szCs w:val="24"/>
        </w:rPr>
        <w:t>D</w:t>
      </w:r>
      <w:r w:rsidRPr="00B96BCB">
        <w:rPr>
          <w:rFonts w:ascii="Times New Roman" w:hAnsi="Times New Roman" w:cs="Times New Roman" w:hint="eastAsia"/>
          <w:szCs w:val="24"/>
        </w:rPr>
        <w:t>．</w:t>
      </w:r>
      <w:r w:rsidRPr="00B96BCB">
        <w:rPr>
          <w:rFonts w:ascii="Times New Roman" w:hAnsi="Times New Roman" w:cs="Times New Roman"/>
          <w:szCs w:val="24"/>
        </w:rPr>
        <w:t>曲线运动</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285104" w:rsidRPr="00B96BCB" w:rsidRDefault="00285104" w:rsidP="0000422C">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C936A9" w:rsidRPr="00B96BCB">
        <w:rPr>
          <w:rFonts w:ascii="Times New Roman" w:hAnsi="Times New Roman" w:cs="Times New Roman" w:hint="eastAsia"/>
          <w:color w:val="FF0000"/>
          <w:szCs w:val="24"/>
        </w:rPr>
        <w:t>A</w:t>
      </w:r>
    </w:p>
    <w:p w:rsidR="000A3F5D" w:rsidRPr="00B96BCB" w:rsidRDefault="00285104" w:rsidP="000A3F5D">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lastRenderedPageBreak/>
        <w:t>【例</w:t>
      </w:r>
      <w:r w:rsidRPr="00B96BCB">
        <w:rPr>
          <w:rFonts w:ascii="Times New Roman" w:hAnsi="Times New Roman" w:cs="Times New Roman" w:hint="eastAsia"/>
          <w:szCs w:val="24"/>
        </w:rPr>
        <w:t>4</w:t>
      </w:r>
      <w:r w:rsidRPr="00B96BCB">
        <w:rPr>
          <w:rFonts w:ascii="Times New Roman" w:hAnsi="Times New Roman" w:cs="Times New Roman"/>
          <w:szCs w:val="24"/>
        </w:rPr>
        <w:t>】</w:t>
      </w:r>
      <w:r w:rsidR="000A3F5D" w:rsidRPr="00B96BCB">
        <w:rPr>
          <w:rFonts w:ascii="Times New Roman" w:hAnsi="Times New Roman" w:cs="Times New Roman" w:hint="eastAsia"/>
          <w:szCs w:val="24"/>
        </w:rPr>
        <w:t>质量分别为</w:t>
      </w:r>
      <w:r w:rsidR="000A3F5D" w:rsidRPr="00B96BCB">
        <w:rPr>
          <w:rFonts w:ascii="Times New Roman" w:hAnsi="Times New Roman" w:cs="Times New Roman" w:hint="eastAsia"/>
          <w:szCs w:val="24"/>
        </w:rPr>
        <w:t>m</w:t>
      </w:r>
      <w:r w:rsidR="000A3F5D" w:rsidRPr="00B96BCB">
        <w:rPr>
          <w:rFonts w:ascii="Times New Roman" w:hAnsi="Times New Roman" w:cs="Times New Roman" w:hint="eastAsia"/>
          <w:szCs w:val="24"/>
          <w:vertAlign w:val="subscript"/>
        </w:rPr>
        <w:t>1</w:t>
      </w:r>
      <w:r w:rsidR="000A3F5D" w:rsidRPr="00B96BCB">
        <w:rPr>
          <w:rFonts w:ascii="Times New Roman" w:hAnsi="Times New Roman" w:cs="Times New Roman" w:hint="eastAsia"/>
          <w:szCs w:val="24"/>
        </w:rPr>
        <w:t>和</w:t>
      </w:r>
      <w:r w:rsidR="000A3F5D" w:rsidRPr="00B96BCB">
        <w:rPr>
          <w:rFonts w:ascii="Times New Roman" w:hAnsi="Times New Roman" w:cs="Times New Roman" w:hint="eastAsia"/>
          <w:szCs w:val="24"/>
        </w:rPr>
        <w:t>m</w:t>
      </w:r>
      <w:r w:rsidR="000A3F5D" w:rsidRPr="00B96BCB">
        <w:rPr>
          <w:rFonts w:ascii="Times New Roman" w:hAnsi="Times New Roman" w:cs="Times New Roman" w:hint="eastAsia"/>
          <w:szCs w:val="24"/>
          <w:vertAlign w:val="subscript"/>
        </w:rPr>
        <w:t>2</w:t>
      </w:r>
      <w:r w:rsidR="000A3F5D" w:rsidRPr="00B96BCB">
        <w:rPr>
          <w:rFonts w:ascii="Times New Roman" w:hAnsi="Times New Roman" w:cs="Times New Roman" w:hint="eastAsia"/>
          <w:szCs w:val="24"/>
        </w:rPr>
        <w:t>的两个</w:t>
      </w:r>
      <w:proofErr w:type="gramStart"/>
      <w:r w:rsidR="000A3F5D" w:rsidRPr="00B96BCB">
        <w:rPr>
          <w:rFonts w:ascii="Times New Roman" w:hAnsi="Times New Roman" w:cs="Times New Roman" w:hint="eastAsia"/>
          <w:szCs w:val="24"/>
        </w:rPr>
        <w:t>物块甲与</w:t>
      </w:r>
      <w:proofErr w:type="gramEnd"/>
      <w:r w:rsidR="000A3F5D" w:rsidRPr="00B96BCB">
        <w:rPr>
          <w:rFonts w:ascii="Times New Roman" w:hAnsi="Times New Roman" w:cs="Times New Roman" w:hint="eastAsia"/>
          <w:szCs w:val="24"/>
        </w:rPr>
        <w:t>乙放在上表面光滑且足够长的木板上，随木板一起以水平向右的相同速度沿同一直线作匀速直线运动，当木板突然停止时，以下说法中正确的是</w:t>
      </w:r>
      <w:r w:rsidR="00B96BCB">
        <w:rPr>
          <w:rFonts w:ascii="Times New Roman" w:hAnsi="Times New Roman" w:cs="Times New Roman" w:hint="eastAsia"/>
          <w:szCs w:val="24"/>
        </w:rPr>
        <w:tab/>
      </w:r>
      <w:r w:rsidR="00B96BCB">
        <w:rPr>
          <w:rFonts w:ascii="Times New Roman" w:hAnsi="Times New Roman" w:cs="Times New Roman" w:hint="eastAsia"/>
          <w:szCs w:val="24"/>
        </w:rPr>
        <w:t>（</w:t>
      </w:r>
      <w:r w:rsidR="00B96BCB">
        <w:rPr>
          <w:rFonts w:ascii="Times New Roman" w:hAnsi="Times New Roman" w:cs="Times New Roman" w:hint="eastAsia"/>
          <w:szCs w:val="24"/>
        </w:rPr>
        <w:tab/>
      </w:r>
      <w:r w:rsidR="00B96BCB">
        <w:rPr>
          <w:rFonts w:ascii="Times New Roman" w:hAnsi="Times New Roman" w:cs="Times New Roman" w:hint="eastAsia"/>
          <w:szCs w:val="24"/>
        </w:rPr>
        <w:tab/>
      </w:r>
      <w:r w:rsidR="00B96BCB">
        <w:rPr>
          <w:rFonts w:ascii="Times New Roman" w:hAnsi="Times New Roman" w:cs="Times New Roman" w:hint="eastAsia"/>
          <w:szCs w:val="24"/>
        </w:rPr>
        <w:t>）</w:t>
      </w:r>
    </w:p>
    <w:p w:rsidR="000A3F5D" w:rsidRPr="00B96BCB" w:rsidRDefault="000A3F5D" w:rsidP="000A3F5D">
      <w:pPr>
        <w:spacing w:line="400" w:lineRule="exact"/>
        <w:ind w:leftChars="400" w:left="840"/>
        <w:jc w:val="left"/>
        <w:rPr>
          <w:rFonts w:ascii="Times New Roman" w:hAnsi="Times New Roman" w:cs="Times New Roman"/>
          <w:szCs w:val="24"/>
        </w:rPr>
      </w:pPr>
      <w:r w:rsidRPr="00B96BCB">
        <w:rPr>
          <w:rFonts w:ascii="Times New Roman" w:hAnsi="Times New Roman" w:cs="Times New Roman"/>
          <w:noProof/>
          <w:szCs w:val="24"/>
        </w:rPr>
        <w:drawing>
          <wp:anchor distT="0" distB="0" distL="114300" distR="114300" simplePos="0" relativeHeight="251725824" behindDoc="0" locked="0" layoutInCell="1" allowOverlap="1" wp14:anchorId="5B8AD7FD" wp14:editId="788CF034">
            <wp:simplePos x="0" y="0"/>
            <wp:positionH relativeFrom="column">
              <wp:posOffset>4114800</wp:posOffset>
            </wp:positionH>
            <wp:positionV relativeFrom="paragraph">
              <wp:posOffset>169545</wp:posOffset>
            </wp:positionV>
            <wp:extent cx="1270000" cy="647700"/>
            <wp:effectExtent l="0" t="0" r="0"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6BCB">
        <w:rPr>
          <w:rFonts w:ascii="Times New Roman" w:hAnsi="Times New Roman" w:cs="Times New Roman" w:hint="eastAsia"/>
          <w:szCs w:val="24"/>
        </w:rPr>
        <w:t>A</w:t>
      </w:r>
      <w:r w:rsidRPr="00B96BCB">
        <w:rPr>
          <w:rFonts w:ascii="Times New Roman" w:hAnsi="Times New Roman" w:cs="Times New Roman" w:hint="eastAsia"/>
          <w:szCs w:val="24"/>
        </w:rPr>
        <w:t>．若</w:t>
      </w:r>
      <w:r w:rsidRPr="00B96BCB">
        <w:rPr>
          <w:rFonts w:ascii="Times New Roman" w:hAnsi="Times New Roman" w:cs="Times New Roman" w:hint="eastAsia"/>
          <w:szCs w:val="24"/>
        </w:rPr>
        <w:t>m</w:t>
      </w:r>
      <w:r w:rsidRPr="00B96BCB">
        <w:rPr>
          <w:rFonts w:ascii="Times New Roman" w:hAnsi="Times New Roman" w:cs="Times New Roman" w:hint="eastAsia"/>
          <w:szCs w:val="24"/>
          <w:vertAlign w:val="subscript"/>
        </w:rPr>
        <w:t>1</w:t>
      </w:r>
      <w:r w:rsidRPr="00B96BCB">
        <w:rPr>
          <w:rFonts w:ascii="Times New Roman" w:hAnsi="Times New Roman" w:cs="Times New Roman" w:hint="eastAsia"/>
          <w:szCs w:val="24"/>
        </w:rPr>
        <w:t>＜</w:t>
      </w:r>
      <w:r w:rsidRPr="00B96BCB">
        <w:rPr>
          <w:rFonts w:ascii="Times New Roman" w:hAnsi="Times New Roman" w:cs="Times New Roman" w:hint="eastAsia"/>
          <w:szCs w:val="24"/>
        </w:rPr>
        <w:t>m</w:t>
      </w:r>
      <w:r w:rsidRPr="00B96BCB">
        <w:rPr>
          <w:rFonts w:ascii="Times New Roman" w:hAnsi="Times New Roman" w:cs="Times New Roman" w:hint="eastAsia"/>
          <w:szCs w:val="24"/>
          <w:vertAlign w:val="subscript"/>
        </w:rPr>
        <w:t>2</w:t>
      </w:r>
      <w:r w:rsidRPr="00B96BCB">
        <w:rPr>
          <w:rFonts w:ascii="Times New Roman" w:hAnsi="Times New Roman" w:cs="Times New Roman" w:hint="eastAsia"/>
          <w:szCs w:val="24"/>
        </w:rPr>
        <w:t>，甲将与</w:t>
      </w:r>
      <w:proofErr w:type="gramStart"/>
      <w:r w:rsidRPr="00B96BCB">
        <w:rPr>
          <w:rFonts w:ascii="Times New Roman" w:hAnsi="Times New Roman" w:cs="Times New Roman" w:hint="eastAsia"/>
          <w:szCs w:val="24"/>
        </w:rPr>
        <w:t>乙发生</w:t>
      </w:r>
      <w:proofErr w:type="gramEnd"/>
      <w:r w:rsidRPr="00B96BCB">
        <w:rPr>
          <w:rFonts w:ascii="Times New Roman" w:hAnsi="Times New Roman" w:cs="Times New Roman" w:hint="eastAsia"/>
          <w:szCs w:val="24"/>
        </w:rPr>
        <w:t>碰撞</w:t>
      </w:r>
    </w:p>
    <w:p w:rsidR="000A3F5D" w:rsidRPr="00B96BCB" w:rsidRDefault="000A3F5D" w:rsidP="000A3F5D">
      <w:pPr>
        <w:spacing w:line="400" w:lineRule="exact"/>
        <w:ind w:leftChars="400" w:left="840"/>
        <w:jc w:val="left"/>
        <w:rPr>
          <w:rFonts w:ascii="Times New Roman" w:hAnsi="Times New Roman" w:cs="Times New Roman"/>
          <w:szCs w:val="24"/>
        </w:rPr>
      </w:pPr>
      <w:r w:rsidRPr="00B96BCB">
        <w:rPr>
          <w:rFonts w:ascii="Times New Roman" w:hAnsi="Times New Roman" w:cs="Times New Roman" w:hint="eastAsia"/>
          <w:szCs w:val="24"/>
        </w:rPr>
        <w:t>B</w:t>
      </w:r>
      <w:r w:rsidRPr="00B96BCB">
        <w:rPr>
          <w:rFonts w:ascii="Times New Roman" w:hAnsi="Times New Roman" w:cs="Times New Roman" w:hint="eastAsia"/>
          <w:szCs w:val="24"/>
        </w:rPr>
        <w:t>．若</w:t>
      </w:r>
      <w:r w:rsidRPr="00B96BCB">
        <w:rPr>
          <w:rFonts w:ascii="Times New Roman" w:hAnsi="Times New Roman" w:cs="Times New Roman" w:hint="eastAsia"/>
          <w:szCs w:val="24"/>
        </w:rPr>
        <w:t>m</w:t>
      </w:r>
      <w:r w:rsidRPr="00B96BCB">
        <w:rPr>
          <w:rFonts w:ascii="Times New Roman" w:hAnsi="Times New Roman" w:cs="Times New Roman" w:hint="eastAsia"/>
          <w:szCs w:val="24"/>
          <w:vertAlign w:val="subscript"/>
        </w:rPr>
        <w:t>1</w:t>
      </w:r>
      <w:r w:rsidRPr="00B96BCB">
        <w:rPr>
          <w:rFonts w:ascii="Times New Roman" w:hAnsi="Times New Roman" w:cs="Times New Roman" w:hint="eastAsia"/>
          <w:szCs w:val="24"/>
        </w:rPr>
        <w:t>＞</w:t>
      </w:r>
      <w:r w:rsidRPr="00B96BCB">
        <w:rPr>
          <w:rFonts w:ascii="Times New Roman" w:hAnsi="Times New Roman" w:cs="Times New Roman" w:hint="eastAsia"/>
          <w:szCs w:val="24"/>
        </w:rPr>
        <w:t>m</w:t>
      </w:r>
      <w:r w:rsidRPr="00B96BCB">
        <w:rPr>
          <w:rFonts w:ascii="Times New Roman" w:hAnsi="Times New Roman" w:cs="Times New Roman" w:hint="eastAsia"/>
          <w:szCs w:val="24"/>
          <w:vertAlign w:val="subscript"/>
        </w:rPr>
        <w:t>2</w:t>
      </w:r>
      <w:r w:rsidRPr="00B96BCB">
        <w:rPr>
          <w:rFonts w:ascii="Times New Roman" w:hAnsi="Times New Roman" w:cs="Times New Roman" w:hint="eastAsia"/>
          <w:szCs w:val="24"/>
        </w:rPr>
        <w:t>，甲将与</w:t>
      </w:r>
      <w:proofErr w:type="gramStart"/>
      <w:r w:rsidRPr="00B96BCB">
        <w:rPr>
          <w:rFonts w:ascii="Times New Roman" w:hAnsi="Times New Roman" w:cs="Times New Roman" w:hint="eastAsia"/>
          <w:szCs w:val="24"/>
        </w:rPr>
        <w:t>乙发生</w:t>
      </w:r>
      <w:proofErr w:type="gramEnd"/>
      <w:r w:rsidRPr="00B96BCB">
        <w:rPr>
          <w:rFonts w:ascii="Times New Roman" w:hAnsi="Times New Roman" w:cs="Times New Roman" w:hint="eastAsia"/>
          <w:szCs w:val="24"/>
        </w:rPr>
        <w:t>碰撞</w:t>
      </w:r>
    </w:p>
    <w:p w:rsidR="000A3F5D" w:rsidRPr="00B96BCB" w:rsidRDefault="000A3F5D" w:rsidP="000A3F5D">
      <w:pPr>
        <w:spacing w:line="400" w:lineRule="exact"/>
        <w:ind w:leftChars="400" w:left="840"/>
        <w:jc w:val="left"/>
        <w:rPr>
          <w:rFonts w:ascii="Times New Roman" w:hAnsi="Times New Roman" w:cs="Times New Roman"/>
          <w:szCs w:val="24"/>
        </w:rPr>
      </w:pPr>
      <w:r w:rsidRPr="00B96BCB">
        <w:rPr>
          <w:rFonts w:ascii="Times New Roman" w:hAnsi="Times New Roman" w:cs="Times New Roman" w:hint="eastAsia"/>
          <w:szCs w:val="24"/>
        </w:rPr>
        <w:t>C</w:t>
      </w:r>
      <w:r w:rsidRPr="00B96BCB">
        <w:rPr>
          <w:rFonts w:ascii="Times New Roman" w:hAnsi="Times New Roman" w:cs="Times New Roman" w:hint="eastAsia"/>
          <w:szCs w:val="24"/>
        </w:rPr>
        <w:t>．只有当</w:t>
      </w:r>
      <w:r w:rsidRPr="00B96BCB">
        <w:rPr>
          <w:rFonts w:ascii="Times New Roman" w:hAnsi="Times New Roman" w:cs="Times New Roman" w:hint="eastAsia"/>
          <w:szCs w:val="24"/>
        </w:rPr>
        <w:t>m</w:t>
      </w:r>
      <w:r w:rsidRPr="00B96BCB">
        <w:rPr>
          <w:rFonts w:ascii="Times New Roman" w:hAnsi="Times New Roman" w:cs="Times New Roman" w:hint="eastAsia"/>
          <w:szCs w:val="24"/>
          <w:vertAlign w:val="subscript"/>
        </w:rPr>
        <w:t>1</w:t>
      </w:r>
      <w:r w:rsidRPr="00B96BCB">
        <w:rPr>
          <w:rFonts w:ascii="Times New Roman" w:hAnsi="Times New Roman" w:cs="Times New Roman" w:hint="eastAsia"/>
          <w:szCs w:val="24"/>
        </w:rPr>
        <w:t>=m</w:t>
      </w:r>
      <w:r w:rsidRPr="00B96BCB">
        <w:rPr>
          <w:rFonts w:ascii="Times New Roman" w:hAnsi="Times New Roman" w:cs="Times New Roman" w:hint="eastAsia"/>
          <w:szCs w:val="24"/>
          <w:vertAlign w:val="subscript"/>
        </w:rPr>
        <w:t>2</w:t>
      </w:r>
      <w:r w:rsidRPr="00B96BCB">
        <w:rPr>
          <w:rFonts w:ascii="Times New Roman" w:hAnsi="Times New Roman" w:cs="Times New Roman" w:hint="eastAsia"/>
          <w:szCs w:val="24"/>
        </w:rPr>
        <w:t>时，甲、</w:t>
      </w:r>
      <w:proofErr w:type="gramStart"/>
      <w:r w:rsidRPr="00B96BCB">
        <w:rPr>
          <w:rFonts w:ascii="Times New Roman" w:hAnsi="Times New Roman" w:cs="Times New Roman" w:hint="eastAsia"/>
          <w:szCs w:val="24"/>
        </w:rPr>
        <w:t>乙才不会</w:t>
      </w:r>
      <w:proofErr w:type="gramEnd"/>
      <w:r w:rsidRPr="00B96BCB">
        <w:rPr>
          <w:rFonts w:ascii="Times New Roman" w:hAnsi="Times New Roman" w:cs="Times New Roman" w:hint="eastAsia"/>
          <w:szCs w:val="24"/>
        </w:rPr>
        <w:t>碰撞</w:t>
      </w:r>
    </w:p>
    <w:p w:rsidR="00285104" w:rsidRPr="00B96BCB" w:rsidRDefault="000A3F5D" w:rsidP="000A3F5D">
      <w:pPr>
        <w:spacing w:line="400" w:lineRule="exact"/>
        <w:ind w:leftChars="400" w:left="840"/>
        <w:jc w:val="left"/>
        <w:rPr>
          <w:rFonts w:ascii="Times New Roman" w:hAnsi="Times New Roman" w:cs="Times New Roman"/>
          <w:szCs w:val="24"/>
        </w:rPr>
      </w:pPr>
      <w:r w:rsidRPr="00B96BCB">
        <w:rPr>
          <w:rFonts w:ascii="Times New Roman" w:hAnsi="Times New Roman" w:cs="Times New Roman" w:hint="eastAsia"/>
          <w:szCs w:val="24"/>
        </w:rPr>
        <w:t>D</w:t>
      </w:r>
      <w:r w:rsidRPr="00B96BCB">
        <w:rPr>
          <w:rFonts w:ascii="Times New Roman" w:hAnsi="Times New Roman" w:cs="Times New Roman" w:hint="eastAsia"/>
          <w:szCs w:val="24"/>
        </w:rPr>
        <w:t>．无论甲与乙的质量关系如何，它们始终不会碰撞</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r w:rsidR="000A3F5D" w:rsidRPr="00B96BCB">
        <w:rPr>
          <w:rFonts w:ascii="Times New Roman" w:hAnsiTheme="minorEastAsia" w:cs="Times New Roman"/>
          <w:color w:val="FF0000"/>
          <w:szCs w:val="24"/>
        </w:rPr>
        <w:t>★</w:t>
      </w:r>
    </w:p>
    <w:p w:rsidR="00285104" w:rsidRPr="00B96BCB" w:rsidRDefault="00285104" w:rsidP="00285104">
      <w:pPr>
        <w:spacing w:line="400" w:lineRule="exact"/>
        <w:ind w:leftChars="200" w:left="420"/>
        <w:jc w:val="left"/>
        <w:rPr>
          <w:rFonts w:ascii="Times New Roman" w:hAnsi="Times New Roman" w:cs="Times New Roman"/>
          <w:color w:val="FF0000"/>
          <w:szCs w:val="24"/>
        </w:rPr>
      </w:pPr>
      <w:r w:rsidRPr="00B96BCB">
        <w:rPr>
          <w:rFonts w:ascii="Times New Roman" w:hAnsi="Times New Roman" w:cs="Times New Roman"/>
          <w:color w:val="FF0000"/>
          <w:szCs w:val="24"/>
        </w:rPr>
        <w:t>【答案】</w:t>
      </w:r>
      <w:r w:rsidR="000A3F5D" w:rsidRPr="00B96BCB">
        <w:rPr>
          <w:rFonts w:ascii="Times New Roman" w:hAnsi="Times New Roman" w:cs="Times New Roman" w:hint="eastAsia"/>
          <w:color w:val="FF0000"/>
          <w:szCs w:val="24"/>
        </w:rPr>
        <w:t>D</w:t>
      </w:r>
    </w:p>
    <w:p w:rsidR="00EE0121" w:rsidRPr="00B96BCB" w:rsidRDefault="00EE0121" w:rsidP="00285104">
      <w:pPr>
        <w:spacing w:line="400" w:lineRule="exact"/>
        <w:ind w:leftChars="200" w:left="420"/>
        <w:jc w:val="left"/>
        <w:rPr>
          <w:rFonts w:ascii="Times New Roman" w:hAnsi="Times New Roman" w:cs="Times New Roman"/>
          <w:color w:val="FF0000"/>
          <w:szCs w:val="24"/>
        </w:rPr>
      </w:pPr>
    </w:p>
    <w:p w:rsidR="001E29FA" w:rsidRPr="00B96BCB" w:rsidRDefault="00EE0121" w:rsidP="001E29FA">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【例</w:t>
      </w:r>
      <w:r w:rsidRPr="00B96BCB">
        <w:rPr>
          <w:rFonts w:ascii="Times New Roman" w:hAnsi="Times New Roman" w:cs="Times New Roman" w:hint="eastAsia"/>
          <w:szCs w:val="24"/>
        </w:rPr>
        <w:t>5</w:t>
      </w:r>
      <w:r w:rsidRPr="00B96BCB">
        <w:rPr>
          <w:rFonts w:ascii="Times New Roman" w:hAnsi="Times New Roman" w:cs="Times New Roman"/>
          <w:szCs w:val="24"/>
        </w:rPr>
        <w:t>】</w:t>
      </w:r>
      <w:r w:rsidR="001E29FA" w:rsidRPr="00B96BCB">
        <w:rPr>
          <w:rFonts w:ascii="Times New Roman" w:hAnsi="Times New Roman" w:cs="Times New Roman" w:hint="eastAsia"/>
          <w:szCs w:val="24"/>
        </w:rPr>
        <w:t>如图所示，</w:t>
      </w:r>
      <w:proofErr w:type="gramStart"/>
      <w:r w:rsidR="001E29FA" w:rsidRPr="00B96BCB">
        <w:rPr>
          <w:rFonts w:ascii="Times New Roman" w:hAnsi="Times New Roman" w:cs="Times New Roman" w:hint="eastAsia"/>
          <w:szCs w:val="24"/>
        </w:rPr>
        <w:t>一</w:t>
      </w:r>
      <w:proofErr w:type="gramEnd"/>
      <w:r w:rsidR="001E29FA" w:rsidRPr="00B96BCB">
        <w:rPr>
          <w:rFonts w:ascii="Times New Roman" w:hAnsi="Times New Roman" w:cs="Times New Roman" w:hint="eastAsia"/>
          <w:szCs w:val="24"/>
        </w:rPr>
        <w:t>物体在外力</w:t>
      </w:r>
      <w:r w:rsidR="001E29FA" w:rsidRPr="00B96BCB">
        <w:rPr>
          <w:rFonts w:ascii="Times New Roman" w:hAnsi="Times New Roman" w:cs="Times New Roman" w:hint="eastAsia"/>
          <w:szCs w:val="24"/>
        </w:rPr>
        <w:t>F</w:t>
      </w:r>
      <w:r w:rsidR="001E29FA" w:rsidRPr="00B96BCB">
        <w:rPr>
          <w:rFonts w:ascii="Times New Roman" w:hAnsi="Times New Roman" w:cs="Times New Roman" w:hint="eastAsia"/>
          <w:szCs w:val="24"/>
        </w:rPr>
        <w:t>的作用下，以</w:t>
      </w:r>
      <w:r w:rsidR="001E29FA" w:rsidRPr="00B96BCB">
        <w:rPr>
          <w:rFonts w:ascii="Times New Roman" w:hAnsi="Times New Roman" w:cs="Times New Roman" w:hint="eastAsia"/>
          <w:szCs w:val="24"/>
        </w:rPr>
        <w:t>5m/s</w:t>
      </w:r>
      <w:r w:rsidR="001E29FA" w:rsidRPr="00B96BCB">
        <w:rPr>
          <w:rFonts w:ascii="Times New Roman" w:hAnsi="Times New Roman" w:cs="Times New Roman" w:hint="eastAsia"/>
          <w:szCs w:val="24"/>
        </w:rPr>
        <w:t>的速度做匀速直线运动，如果突然将力</w:t>
      </w:r>
      <w:r w:rsidR="001E29FA" w:rsidRPr="00B96BCB">
        <w:rPr>
          <w:rFonts w:ascii="Times New Roman" w:hAnsi="Times New Roman" w:cs="Times New Roman" w:hint="eastAsia"/>
          <w:szCs w:val="24"/>
        </w:rPr>
        <w:t>F</w:t>
      </w:r>
      <w:r w:rsidR="001E29FA" w:rsidRPr="00B96BCB">
        <w:rPr>
          <w:rFonts w:ascii="Times New Roman" w:hAnsi="Times New Roman" w:cs="Times New Roman" w:hint="eastAsia"/>
          <w:szCs w:val="24"/>
        </w:rPr>
        <w:t>撤去，则物体</w:t>
      </w:r>
      <w:r w:rsidR="00B96BCB">
        <w:rPr>
          <w:rFonts w:ascii="Times New Roman" w:hAnsi="Times New Roman" w:cs="Times New Roman" w:hint="eastAsia"/>
          <w:szCs w:val="24"/>
        </w:rPr>
        <w:tab/>
      </w:r>
      <w:r w:rsidR="00B96BCB">
        <w:rPr>
          <w:rFonts w:ascii="Times New Roman" w:hAnsi="Times New Roman" w:cs="Times New Roman" w:hint="eastAsia"/>
          <w:szCs w:val="24"/>
        </w:rPr>
        <w:t>（</w:t>
      </w:r>
      <w:r w:rsidR="00B96BCB">
        <w:rPr>
          <w:rFonts w:ascii="Times New Roman" w:hAnsi="Times New Roman" w:cs="Times New Roman" w:hint="eastAsia"/>
          <w:szCs w:val="24"/>
        </w:rPr>
        <w:tab/>
      </w:r>
      <w:r w:rsidR="00B96BCB">
        <w:rPr>
          <w:rFonts w:ascii="Times New Roman" w:hAnsi="Times New Roman" w:cs="Times New Roman" w:hint="eastAsia"/>
          <w:szCs w:val="24"/>
        </w:rPr>
        <w:tab/>
      </w:r>
      <w:r w:rsidR="00B96BCB">
        <w:rPr>
          <w:rFonts w:ascii="Times New Roman" w:hAnsi="Times New Roman" w:cs="Times New Roman" w:hint="eastAsia"/>
          <w:szCs w:val="24"/>
        </w:rPr>
        <w:t>）</w:t>
      </w:r>
    </w:p>
    <w:p w:rsidR="00C0136A" w:rsidRDefault="00C0136A" w:rsidP="001E29FA">
      <w:pPr>
        <w:spacing w:line="400" w:lineRule="exact"/>
        <w:ind w:leftChars="400" w:left="840"/>
        <w:jc w:val="left"/>
        <w:rPr>
          <w:rFonts w:ascii="Times New Roman" w:hAnsi="Times New Roman" w:cs="Times New Roman"/>
          <w:szCs w:val="24"/>
        </w:rPr>
      </w:pPr>
      <w:r>
        <w:rPr>
          <w:noProof/>
        </w:rPr>
        <w:drawing>
          <wp:anchor distT="0" distB="0" distL="114300" distR="114300" simplePos="0" relativeHeight="251735040" behindDoc="0" locked="0" layoutInCell="1" allowOverlap="1" wp14:anchorId="4EBD9611" wp14:editId="5A32FAB8">
            <wp:simplePos x="0" y="0"/>
            <wp:positionH relativeFrom="column">
              <wp:posOffset>4119245</wp:posOffset>
            </wp:positionH>
            <wp:positionV relativeFrom="paragraph">
              <wp:posOffset>148590</wp:posOffset>
            </wp:positionV>
            <wp:extent cx="1028700" cy="52387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028700" cy="523875"/>
                    </a:xfrm>
                    <a:prstGeom prst="rect">
                      <a:avLst/>
                    </a:prstGeom>
                  </pic:spPr>
                </pic:pic>
              </a:graphicData>
            </a:graphic>
            <wp14:sizeRelH relativeFrom="page">
              <wp14:pctWidth>0</wp14:pctWidth>
            </wp14:sizeRelH>
            <wp14:sizeRelV relativeFrom="page">
              <wp14:pctHeight>0</wp14:pctHeight>
            </wp14:sizeRelV>
          </wp:anchor>
        </w:drawing>
      </w:r>
      <w:r w:rsidR="001E29FA" w:rsidRPr="00B96BCB">
        <w:rPr>
          <w:rFonts w:ascii="Times New Roman" w:hAnsi="Times New Roman" w:cs="Times New Roman" w:hint="eastAsia"/>
          <w:szCs w:val="24"/>
        </w:rPr>
        <w:t>A</w:t>
      </w:r>
      <w:r w:rsidR="001E29FA" w:rsidRPr="00B96BCB">
        <w:rPr>
          <w:rFonts w:ascii="Times New Roman" w:hAnsi="Times New Roman" w:cs="Times New Roman" w:hint="eastAsia"/>
          <w:szCs w:val="24"/>
        </w:rPr>
        <w:t>．立即停止</w:t>
      </w:r>
    </w:p>
    <w:p w:rsidR="001E29FA" w:rsidRPr="00B96BCB" w:rsidRDefault="001E29FA" w:rsidP="001E29FA">
      <w:pPr>
        <w:spacing w:line="400" w:lineRule="exact"/>
        <w:ind w:leftChars="400" w:left="840"/>
        <w:jc w:val="left"/>
        <w:rPr>
          <w:rFonts w:ascii="Times New Roman" w:hAnsi="Times New Roman" w:cs="Times New Roman"/>
          <w:szCs w:val="24"/>
        </w:rPr>
      </w:pPr>
      <w:r w:rsidRPr="00B96BCB">
        <w:rPr>
          <w:rFonts w:ascii="Times New Roman" w:hAnsi="Times New Roman" w:cs="Times New Roman" w:hint="eastAsia"/>
          <w:szCs w:val="24"/>
        </w:rPr>
        <w:t>B</w:t>
      </w:r>
      <w:r w:rsidRPr="00B96BCB">
        <w:rPr>
          <w:rFonts w:ascii="Times New Roman" w:hAnsi="Times New Roman" w:cs="Times New Roman" w:hint="eastAsia"/>
          <w:szCs w:val="24"/>
        </w:rPr>
        <w:t>．继续以</w:t>
      </w:r>
      <w:r w:rsidRPr="00B96BCB">
        <w:rPr>
          <w:rFonts w:ascii="Times New Roman" w:hAnsi="Times New Roman" w:cs="Times New Roman" w:hint="eastAsia"/>
          <w:szCs w:val="24"/>
        </w:rPr>
        <w:t>5m/s</w:t>
      </w:r>
      <w:r w:rsidRPr="00B96BCB">
        <w:rPr>
          <w:rFonts w:ascii="Times New Roman" w:hAnsi="Times New Roman" w:cs="Times New Roman" w:hint="eastAsia"/>
          <w:szCs w:val="24"/>
        </w:rPr>
        <w:t>的速度做匀速直线运动</w:t>
      </w:r>
    </w:p>
    <w:p w:rsidR="00C0136A" w:rsidRPr="00C0136A" w:rsidRDefault="001E29FA" w:rsidP="001E29FA">
      <w:pPr>
        <w:spacing w:line="400" w:lineRule="exact"/>
        <w:ind w:leftChars="400" w:left="840"/>
        <w:jc w:val="left"/>
        <w:rPr>
          <w:rFonts w:ascii="Times New Roman" w:hAnsi="Times New Roman" w:cs="Times New Roman"/>
          <w:szCs w:val="24"/>
        </w:rPr>
      </w:pPr>
      <w:r w:rsidRPr="00B96BCB">
        <w:rPr>
          <w:rFonts w:ascii="Times New Roman" w:hAnsi="Times New Roman" w:cs="Times New Roman" w:hint="eastAsia"/>
          <w:szCs w:val="24"/>
        </w:rPr>
        <w:t>C</w:t>
      </w:r>
      <w:r w:rsidRPr="00B96BCB">
        <w:rPr>
          <w:rFonts w:ascii="Times New Roman" w:hAnsi="Times New Roman" w:cs="Times New Roman" w:hint="eastAsia"/>
          <w:szCs w:val="24"/>
        </w:rPr>
        <w:t>．继续向右运动，但速度逐渐减小直至停止</w:t>
      </w:r>
    </w:p>
    <w:p w:rsidR="00EE0121" w:rsidRPr="00B96BCB" w:rsidRDefault="001E29FA" w:rsidP="001E29FA">
      <w:pPr>
        <w:spacing w:line="400" w:lineRule="exact"/>
        <w:ind w:leftChars="400" w:left="840"/>
        <w:jc w:val="left"/>
        <w:rPr>
          <w:rFonts w:ascii="Times New Roman" w:hAnsi="Times New Roman" w:cs="Times New Roman"/>
          <w:szCs w:val="24"/>
        </w:rPr>
      </w:pPr>
      <w:r w:rsidRPr="00B96BCB">
        <w:rPr>
          <w:rFonts w:ascii="Times New Roman" w:hAnsi="Times New Roman" w:cs="Times New Roman" w:hint="eastAsia"/>
          <w:szCs w:val="24"/>
        </w:rPr>
        <w:t>D</w:t>
      </w:r>
      <w:r w:rsidRPr="00B96BCB">
        <w:rPr>
          <w:rFonts w:ascii="Times New Roman" w:hAnsi="Times New Roman" w:cs="Times New Roman" w:hint="eastAsia"/>
          <w:szCs w:val="24"/>
        </w:rPr>
        <w:t>．先向右运动，然后向左运动</w:t>
      </w:r>
    </w:p>
    <w:p w:rsidR="00EE0121" w:rsidRPr="00B96BCB" w:rsidRDefault="00EE0121" w:rsidP="00EE0121">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r w:rsidR="001E7196" w:rsidRPr="00B96BCB">
        <w:rPr>
          <w:rFonts w:ascii="Times New Roman" w:hAnsiTheme="minorEastAsia" w:cs="Times New Roman"/>
          <w:color w:val="FF0000"/>
          <w:szCs w:val="24"/>
        </w:rPr>
        <w:t>★</w:t>
      </w:r>
    </w:p>
    <w:p w:rsidR="00EE0121" w:rsidRPr="00B96BCB" w:rsidRDefault="00EE0121" w:rsidP="00EE0121">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1E29FA" w:rsidRPr="00B96BCB">
        <w:rPr>
          <w:rFonts w:ascii="Times New Roman" w:hAnsi="Times New Roman" w:cs="Times New Roman" w:hint="eastAsia"/>
          <w:color w:val="FF0000"/>
          <w:szCs w:val="24"/>
        </w:rPr>
        <w:t>C</w:t>
      </w:r>
    </w:p>
    <w:p w:rsidR="00EE0121" w:rsidRPr="00B96BCB" w:rsidRDefault="00EE0121" w:rsidP="00EE0121">
      <w:pPr>
        <w:spacing w:line="400" w:lineRule="exact"/>
        <w:ind w:leftChars="200" w:left="420"/>
        <w:jc w:val="left"/>
        <w:rPr>
          <w:rFonts w:ascii="Times New Roman" w:hAnsi="Times New Roman" w:cs="Times New Roman"/>
          <w:szCs w:val="24"/>
        </w:rPr>
      </w:pPr>
    </w:p>
    <w:p w:rsidR="001E29FA" w:rsidRPr="00B96BCB" w:rsidRDefault="00EE0121" w:rsidP="001E29FA">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【例</w:t>
      </w:r>
      <w:r w:rsidRPr="00B96BCB">
        <w:rPr>
          <w:rFonts w:ascii="Times New Roman" w:hAnsi="Times New Roman" w:cs="Times New Roman" w:hint="eastAsia"/>
          <w:szCs w:val="24"/>
        </w:rPr>
        <w:t>6</w:t>
      </w:r>
      <w:r w:rsidRPr="00B96BCB">
        <w:rPr>
          <w:rFonts w:ascii="Times New Roman" w:hAnsi="Times New Roman" w:cs="Times New Roman"/>
          <w:szCs w:val="24"/>
        </w:rPr>
        <w:t>】</w:t>
      </w:r>
      <w:r w:rsidR="009C05D6">
        <w:rPr>
          <w:rFonts w:ascii="Times New Roman" w:hAnsi="Times New Roman" w:cs="Times New Roman" w:hint="eastAsia"/>
          <w:szCs w:val="24"/>
        </w:rPr>
        <w:t>在</w:t>
      </w:r>
      <w:r w:rsidR="001E29FA" w:rsidRPr="00B96BCB">
        <w:rPr>
          <w:rFonts w:ascii="Times New Roman" w:hAnsi="Times New Roman" w:cs="Times New Roman" w:hint="eastAsia"/>
          <w:szCs w:val="24"/>
        </w:rPr>
        <w:t>教室里悬挂着的电灯处于静止状态，假如它受到的所有的力突然全部消失，</w:t>
      </w:r>
      <w:r w:rsidR="009C05D6">
        <w:rPr>
          <w:rFonts w:ascii="Times New Roman" w:hAnsi="Times New Roman" w:cs="Times New Roman" w:hint="eastAsia"/>
          <w:szCs w:val="24"/>
        </w:rPr>
        <w:t>那么</w:t>
      </w:r>
      <w:r w:rsidR="001E29FA" w:rsidRPr="00B96BCB">
        <w:rPr>
          <w:rFonts w:ascii="Times New Roman" w:hAnsi="Times New Roman" w:cs="Times New Roman" w:hint="eastAsia"/>
          <w:szCs w:val="24"/>
        </w:rPr>
        <w:t>它将</w:t>
      </w:r>
      <w:r w:rsidR="00B96BCB">
        <w:rPr>
          <w:rFonts w:ascii="Times New Roman" w:hAnsi="Times New Roman" w:cs="Times New Roman" w:hint="eastAsia"/>
          <w:szCs w:val="24"/>
        </w:rPr>
        <w:tab/>
      </w:r>
      <w:r w:rsidR="00B96BCB">
        <w:rPr>
          <w:rFonts w:ascii="Times New Roman" w:hAnsi="Times New Roman" w:cs="Times New Roman" w:hint="eastAsia"/>
          <w:szCs w:val="24"/>
        </w:rPr>
        <w:t>（</w:t>
      </w:r>
      <w:r w:rsidR="00B96BCB">
        <w:rPr>
          <w:rFonts w:ascii="Times New Roman" w:hAnsi="Times New Roman" w:cs="Times New Roman" w:hint="eastAsia"/>
          <w:szCs w:val="24"/>
        </w:rPr>
        <w:tab/>
      </w:r>
      <w:r w:rsidR="00B96BCB">
        <w:rPr>
          <w:rFonts w:ascii="Times New Roman" w:hAnsi="Times New Roman" w:cs="Times New Roman" w:hint="eastAsia"/>
          <w:szCs w:val="24"/>
        </w:rPr>
        <w:tab/>
      </w:r>
      <w:r w:rsidR="00B96BCB">
        <w:rPr>
          <w:rFonts w:ascii="Times New Roman" w:hAnsi="Times New Roman" w:cs="Times New Roman" w:hint="eastAsia"/>
          <w:szCs w:val="24"/>
        </w:rPr>
        <w:t>）</w:t>
      </w:r>
    </w:p>
    <w:p w:rsidR="009C05D6" w:rsidRDefault="001E29FA" w:rsidP="009C05D6">
      <w:pPr>
        <w:spacing w:line="400" w:lineRule="exact"/>
        <w:ind w:leftChars="200" w:left="420" w:firstLine="420"/>
        <w:jc w:val="left"/>
        <w:rPr>
          <w:rFonts w:ascii="Times New Roman" w:hAnsi="Times New Roman" w:cs="Times New Roman"/>
          <w:szCs w:val="24"/>
        </w:rPr>
      </w:pPr>
      <w:r w:rsidRPr="00B96BCB">
        <w:rPr>
          <w:rFonts w:ascii="Times New Roman" w:hAnsi="Times New Roman" w:cs="Times New Roman" w:hint="eastAsia"/>
          <w:szCs w:val="24"/>
        </w:rPr>
        <w:t>A</w:t>
      </w:r>
      <w:r w:rsidRPr="00B96BCB">
        <w:rPr>
          <w:rFonts w:ascii="Times New Roman" w:hAnsi="Times New Roman" w:cs="Times New Roman" w:hint="eastAsia"/>
          <w:szCs w:val="24"/>
        </w:rPr>
        <w:t>．加速下落</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hint="eastAsia"/>
          <w:szCs w:val="24"/>
        </w:rPr>
        <w:t>B</w:t>
      </w:r>
      <w:r w:rsidRPr="00B96BCB">
        <w:rPr>
          <w:rFonts w:ascii="Times New Roman" w:hAnsi="Times New Roman" w:cs="Times New Roman" w:hint="eastAsia"/>
          <w:szCs w:val="24"/>
        </w:rPr>
        <w:t>．匀速下落</w:t>
      </w:r>
    </w:p>
    <w:p w:rsidR="00EE0121" w:rsidRPr="00B96BCB" w:rsidRDefault="001E29FA" w:rsidP="009C05D6">
      <w:pPr>
        <w:spacing w:line="400" w:lineRule="exact"/>
        <w:ind w:leftChars="200" w:left="420" w:firstLine="420"/>
        <w:jc w:val="left"/>
        <w:rPr>
          <w:rFonts w:ascii="Times New Roman" w:hAnsi="Times New Roman" w:cs="Times New Roman"/>
          <w:szCs w:val="24"/>
        </w:rPr>
      </w:pPr>
      <w:r w:rsidRPr="00B96BCB">
        <w:rPr>
          <w:rFonts w:ascii="Times New Roman" w:hAnsi="Times New Roman" w:cs="Times New Roman" w:hint="eastAsia"/>
          <w:szCs w:val="24"/>
        </w:rPr>
        <w:t>C</w:t>
      </w:r>
      <w:r w:rsidRPr="00B96BCB">
        <w:rPr>
          <w:rFonts w:ascii="Times New Roman" w:hAnsi="Times New Roman" w:cs="Times New Roman" w:hint="eastAsia"/>
          <w:szCs w:val="24"/>
        </w:rPr>
        <w:t>．保持静止</w:t>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009C05D6">
        <w:rPr>
          <w:rFonts w:ascii="Times New Roman" w:hAnsi="Times New Roman" w:cs="Times New Roman" w:hint="eastAsia"/>
          <w:szCs w:val="24"/>
        </w:rPr>
        <w:tab/>
      </w:r>
      <w:r w:rsidRPr="00B96BCB">
        <w:rPr>
          <w:rFonts w:ascii="Times New Roman" w:hAnsi="Times New Roman" w:cs="Times New Roman" w:hint="eastAsia"/>
          <w:szCs w:val="24"/>
        </w:rPr>
        <w:t>D</w:t>
      </w:r>
      <w:r w:rsidRPr="00B96BCB">
        <w:rPr>
          <w:rFonts w:ascii="Times New Roman" w:hAnsi="Times New Roman" w:cs="Times New Roman" w:hint="eastAsia"/>
          <w:szCs w:val="24"/>
        </w:rPr>
        <w:t>．可以向各个方向运动</w:t>
      </w:r>
    </w:p>
    <w:p w:rsidR="00EE0121" w:rsidRPr="00B96BCB" w:rsidRDefault="00EE0121" w:rsidP="00EE0121">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EE0121" w:rsidRPr="00B96BCB" w:rsidRDefault="00EE0121" w:rsidP="00EE0121">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1E29FA" w:rsidRPr="00B96BCB">
        <w:rPr>
          <w:rFonts w:ascii="Times New Roman" w:hAnsi="Times New Roman" w:cs="Times New Roman" w:hint="eastAsia"/>
          <w:color w:val="FF0000"/>
          <w:szCs w:val="24"/>
        </w:rPr>
        <w:t>C</w:t>
      </w:r>
    </w:p>
    <w:p w:rsidR="00EE0121" w:rsidRDefault="00EE0121" w:rsidP="00EE0121">
      <w:pPr>
        <w:spacing w:line="400" w:lineRule="exact"/>
        <w:ind w:leftChars="200" w:left="420"/>
        <w:rPr>
          <w:rFonts w:ascii="Times New Roman" w:hAnsi="Times New Roman" w:cs="Times New Roman"/>
          <w:color w:val="FF0000"/>
          <w:szCs w:val="24"/>
        </w:rPr>
      </w:pPr>
    </w:p>
    <w:p w:rsidR="00A8335A" w:rsidRPr="00B96BCB" w:rsidRDefault="00A8335A" w:rsidP="00A8335A">
      <w:pPr>
        <w:spacing w:line="400" w:lineRule="exact"/>
        <w:ind w:leftChars="200" w:left="420"/>
        <w:rPr>
          <w:rFonts w:ascii="Times New Roman" w:hAnsi="Times New Roman" w:cs="Times New Roman"/>
          <w:szCs w:val="24"/>
        </w:rPr>
      </w:pPr>
      <w:r w:rsidRPr="00B96BCB">
        <w:rPr>
          <w:rFonts w:ascii="Times New Roman" w:hAnsi="Times New Roman" w:cs="Times New Roman" w:hint="eastAsia"/>
          <w:szCs w:val="24"/>
        </w:rPr>
        <w:t>【例</w:t>
      </w:r>
      <w:r w:rsidRPr="00B96BCB">
        <w:rPr>
          <w:rFonts w:ascii="Times New Roman" w:hAnsi="Times New Roman" w:cs="Times New Roman" w:hint="eastAsia"/>
          <w:szCs w:val="24"/>
        </w:rPr>
        <w:t>7</w:t>
      </w:r>
      <w:r w:rsidRPr="00B96BCB">
        <w:rPr>
          <w:rFonts w:ascii="Times New Roman" w:hAnsi="Times New Roman" w:cs="Times New Roman" w:hint="eastAsia"/>
          <w:szCs w:val="24"/>
        </w:rPr>
        <w:t>】关于牛顿第一定律，下列叙述正确的是</w:t>
      </w:r>
      <w:r w:rsidR="00B96BCB">
        <w:rPr>
          <w:rFonts w:ascii="Times New Roman" w:hAnsi="Times New Roman" w:cs="Times New Roman" w:hint="eastAsia"/>
          <w:szCs w:val="24"/>
        </w:rPr>
        <w:tab/>
      </w:r>
      <w:r w:rsidR="00B96BCB">
        <w:rPr>
          <w:rFonts w:ascii="Times New Roman" w:hAnsi="Times New Roman" w:cs="Times New Roman" w:hint="eastAsia"/>
          <w:szCs w:val="24"/>
        </w:rPr>
        <w:t>（</w:t>
      </w:r>
      <w:r w:rsidR="00B96BCB">
        <w:rPr>
          <w:rFonts w:ascii="Times New Roman" w:hAnsi="Times New Roman" w:cs="Times New Roman" w:hint="eastAsia"/>
          <w:szCs w:val="24"/>
        </w:rPr>
        <w:tab/>
      </w:r>
      <w:r w:rsidR="00B96BCB">
        <w:rPr>
          <w:rFonts w:ascii="Times New Roman" w:hAnsi="Times New Roman" w:cs="Times New Roman" w:hint="eastAsia"/>
          <w:szCs w:val="24"/>
        </w:rPr>
        <w:tab/>
      </w:r>
      <w:r w:rsidR="00B96BCB">
        <w:rPr>
          <w:rFonts w:ascii="Times New Roman" w:hAnsi="Times New Roman" w:cs="Times New Roman" w:hint="eastAsia"/>
          <w:szCs w:val="24"/>
        </w:rPr>
        <w:t>）</w:t>
      </w:r>
    </w:p>
    <w:p w:rsidR="00A8335A" w:rsidRPr="00B96BCB" w:rsidRDefault="00A8335A" w:rsidP="009C05D6">
      <w:pPr>
        <w:spacing w:line="400" w:lineRule="exact"/>
        <w:ind w:leftChars="400" w:left="840"/>
        <w:rPr>
          <w:rFonts w:ascii="Times New Roman" w:hAnsi="Times New Roman" w:cs="Times New Roman"/>
          <w:szCs w:val="24"/>
        </w:rPr>
      </w:pPr>
      <w:r w:rsidRPr="00B96BCB">
        <w:rPr>
          <w:rFonts w:ascii="Times New Roman" w:hAnsi="Times New Roman" w:cs="Times New Roman" w:hint="eastAsia"/>
          <w:szCs w:val="24"/>
        </w:rPr>
        <w:t>A</w:t>
      </w:r>
      <w:r w:rsidRPr="00B96BCB">
        <w:rPr>
          <w:rFonts w:ascii="Times New Roman" w:hAnsi="Times New Roman" w:cs="Times New Roman" w:hint="eastAsia"/>
          <w:szCs w:val="24"/>
        </w:rPr>
        <w:t>．物体总保持匀速直线运动或静止状态</w:t>
      </w:r>
    </w:p>
    <w:p w:rsidR="00A8335A" w:rsidRPr="00B96BCB" w:rsidRDefault="00A8335A" w:rsidP="009C05D6">
      <w:pPr>
        <w:spacing w:line="400" w:lineRule="exact"/>
        <w:ind w:leftChars="400" w:left="840"/>
        <w:rPr>
          <w:rFonts w:ascii="Times New Roman" w:hAnsi="Times New Roman" w:cs="Times New Roman"/>
          <w:szCs w:val="24"/>
        </w:rPr>
      </w:pPr>
      <w:r w:rsidRPr="00B96BCB">
        <w:rPr>
          <w:rFonts w:ascii="Times New Roman" w:hAnsi="Times New Roman" w:cs="Times New Roman" w:hint="eastAsia"/>
          <w:szCs w:val="24"/>
        </w:rPr>
        <w:t>B</w:t>
      </w:r>
      <w:r w:rsidRPr="00B96BCB">
        <w:rPr>
          <w:rFonts w:ascii="Times New Roman" w:hAnsi="Times New Roman" w:cs="Times New Roman" w:hint="eastAsia"/>
          <w:szCs w:val="24"/>
        </w:rPr>
        <w:t>．一切物体在没有受到外力作用时总保持匀速直线运动和静止状态</w:t>
      </w:r>
    </w:p>
    <w:p w:rsidR="00A8335A" w:rsidRPr="00B96BCB" w:rsidRDefault="00A8335A" w:rsidP="009C05D6">
      <w:pPr>
        <w:spacing w:line="400" w:lineRule="exact"/>
        <w:ind w:leftChars="400" w:left="840"/>
        <w:rPr>
          <w:rFonts w:ascii="Times New Roman" w:hAnsi="Times New Roman" w:cs="Times New Roman"/>
          <w:szCs w:val="24"/>
        </w:rPr>
      </w:pPr>
      <w:r w:rsidRPr="00B96BCB">
        <w:rPr>
          <w:rFonts w:ascii="Times New Roman" w:hAnsi="Times New Roman" w:cs="Times New Roman" w:hint="eastAsia"/>
          <w:szCs w:val="24"/>
        </w:rPr>
        <w:t>C</w:t>
      </w:r>
      <w:r w:rsidRPr="00B96BCB">
        <w:rPr>
          <w:rFonts w:ascii="Times New Roman" w:hAnsi="Times New Roman" w:cs="Times New Roman" w:hint="eastAsia"/>
          <w:szCs w:val="24"/>
        </w:rPr>
        <w:t>．一般物体在没有受到外力作用时总保持匀速直线运动或静止状态</w:t>
      </w:r>
    </w:p>
    <w:p w:rsidR="00A8335A" w:rsidRPr="00B96BCB" w:rsidRDefault="00A8335A" w:rsidP="009C05D6">
      <w:pPr>
        <w:spacing w:line="400" w:lineRule="exact"/>
        <w:ind w:leftChars="400" w:left="840"/>
        <w:rPr>
          <w:rFonts w:ascii="Times New Roman" w:hAnsi="Times New Roman" w:cs="Times New Roman"/>
          <w:szCs w:val="24"/>
        </w:rPr>
      </w:pPr>
      <w:r w:rsidRPr="00B96BCB">
        <w:rPr>
          <w:rFonts w:ascii="Times New Roman" w:hAnsi="Times New Roman" w:cs="Times New Roman" w:hint="eastAsia"/>
          <w:szCs w:val="24"/>
        </w:rPr>
        <w:t>D</w:t>
      </w:r>
      <w:r w:rsidRPr="00B96BCB">
        <w:rPr>
          <w:rFonts w:ascii="Times New Roman" w:hAnsi="Times New Roman" w:cs="Times New Roman" w:hint="eastAsia"/>
          <w:szCs w:val="24"/>
        </w:rPr>
        <w:t>．一切物体在受到外力作用时一定不会保持匀速直线运动或静止状态</w:t>
      </w:r>
    </w:p>
    <w:p w:rsidR="00A8335A" w:rsidRPr="00B96BCB" w:rsidRDefault="00A8335A" w:rsidP="00A8335A">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A8335A" w:rsidRDefault="00A8335A" w:rsidP="00310BA2">
      <w:pPr>
        <w:spacing w:line="400" w:lineRule="exact"/>
        <w:ind w:leftChars="200" w:left="420"/>
        <w:rPr>
          <w:rFonts w:ascii="Times New Roman" w:hAnsi="Times New Roman" w:cs="Times New Roman"/>
          <w:color w:val="FF0000"/>
          <w:szCs w:val="24"/>
        </w:rPr>
      </w:pPr>
      <w:r w:rsidRPr="00B96BCB">
        <w:rPr>
          <w:rFonts w:ascii="Times New Roman" w:hAnsi="Times New Roman" w:cs="Times New Roman"/>
          <w:color w:val="FF0000"/>
          <w:szCs w:val="24"/>
        </w:rPr>
        <w:t>【答案】</w:t>
      </w:r>
      <w:r w:rsidRPr="00B96BCB">
        <w:rPr>
          <w:rFonts w:ascii="Times New Roman" w:hAnsi="Times New Roman" w:cs="Times New Roman" w:hint="eastAsia"/>
          <w:color w:val="FF0000"/>
          <w:szCs w:val="24"/>
        </w:rPr>
        <w:t>B</w:t>
      </w:r>
    </w:p>
    <w:p w:rsidR="003262D7" w:rsidRPr="00B96BCB" w:rsidRDefault="003262D7"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b/>
          <w:szCs w:val="24"/>
        </w:rPr>
        <w:lastRenderedPageBreak/>
        <w:t>知识点二：</w:t>
      </w:r>
      <w:r w:rsidR="00504992" w:rsidRPr="00B96BCB">
        <w:rPr>
          <w:rFonts w:ascii="Times New Roman" w:hAnsi="Times New Roman" w:cs="Times New Roman" w:hint="eastAsia"/>
          <w:b/>
          <w:szCs w:val="24"/>
        </w:rPr>
        <w:t>牛顿第一定律实验</w:t>
      </w:r>
    </w:p>
    <w:p w:rsidR="0010292F" w:rsidRPr="00B96BCB" w:rsidRDefault="003262D7" w:rsidP="0010292F">
      <w:pPr>
        <w:spacing w:line="400" w:lineRule="exact"/>
        <w:ind w:leftChars="200" w:left="420"/>
        <w:rPr>
          <w:rFonts w:ascii="Times New Roman" w:hAnsi="Times New Roman" w:cs="Times New Roman"/>
        </w:rPr>
      </w:pPr>
      <w:r w:rsidRPr="00B96BCB">
        <w:rPr>
          <w:rFonts w:ascii="Times New Roman" w:hAnsi="Times New Roman" w:cs="Times New Roman"/>
          <w:szCs w:val="24"/>
        </w:rPr>
        <w:t>【例</w:t>
      </w:r>
      <w:r w:rsidR="00285104" w:rsidRPr="00B96BCB">
        <w:rPr>
          <w:rFonts w:ascii="Times New Roman" w:hAnsi="Times New Roman" w:cs="Times New Roman" w:hint="eastAsia"/>
          <w:szCs w:val="24"/>
        </w:rPr>
        <w:t>1</w:t>
      </w:r>
      <w:r w:rsidRPr="00B96BCB">
        <w:rPr>
          <w:rFonts w:ascii="Times New Roman" w:hAnsi="Times New Roman" w:cs="Times New Roman"/>
          <w:szCs w:val="24"/>
        </w:rPr>
        <w:t>】</w:t>
      </w:r>
      <w:r w:rsidR="0010292F" w:rsidRPr="00B96BCB">
        <w:rPr>
          <w:rFonts w:ascii="Times New Roman" w:hAnsi="Times New Roman" w:cs="Times New Roman"/>
        </w:rPr>
        <w:t>在</w:t>
      </w:r>
      <w:r w:rsidR="0010292F" w:rsidRPr="00B96BCB">
        <w:rPr>
          <w:rFonts w:asciiTheme="minorEastAsia" w:hAnsiTheme="minorEastAsia" w:cs="Times New Roman"/>
        </w:rPr>
        <w:t>探究“阻力对物体运动的影响”的实</w:t>
      </w:r>
      <w:r w:rsidR="0010292F" w:rsidRPr="00B96BCB">
        <w:rPr>
          <w:rFonts w:ascii="Times New Roman" w:hAnsi="Times New Roman" w:cs="Times New Roman"/>
        </w:rPr>
        <w:t>验中，在水平桌面上铺上粗糙程度不同的物体（如毛巾、棉衣、木板等），让小车自斜面顶端由静止开始滑下，观察同一小车从同一斜面的同一高度滑下后，在不同表面上运动的距离，如图所示</w:t>
      </w:r>
      <w:r w:rsidR="0010292F" w:rsidRPr="00B96BCB">
        <w:rPr>
          <w:rFonts w:ascii="Times New Roman" w:hAnsi="Times New Roman" w:cs="Times New Roman" w:hint="eastAsia"/>
        </w:rPr>
        <w:t>。</w:t>
      </w:r>
    </w:p>
    <w:p w:rsidR="0010292F" w:rsidRPr="00B96BCB" w:rsidRDefault="0010292F" w:rsidP="0010292F">
      <w:pPr>
        <w:spacing w:line="400" w:lineRule="exact"/>
        <w:ind w:leftChars="200" w:left="420"/>
        <w:jc w:val="left"/>
        <w:rPr>
          <w:rFonts w:ascii="Times New Roman" w:hAnsi="Times New Roman" w:cs="Times New Roman"/>
          <w:szCs w:val="24"/>
        </w:rPr>
      </w:pPr>
      <w:r w:rsidRPr="00B96BCB">
        <w:rPr>
          <w:rFonts w:ascii="Times New Roman" w:hAnsi="Times New Roman" w:cs="Times New Roman"/>
          <w:noProof/>
          <w:szCs w:val="24"/>
        </w:rPr>
        <w:drawing>
          <wp:anchor distT="0" distB="0" distL="114300" distR="114300" simplePos="0" relativeHeight="251708416" behindDoc="0" locked="0" layoutInCell="1" allowOverlap="1" wp14:anchorId="51E7FF4A" wp14:editId="4C399239">
            <wp:simplePos x="0" y="0"/>
            <wp:positionH relativeFrom="column">
              <wp:posOffset>594995</wp:posOffset>
            </wp:positionH>
            <wp:positionV relativeFrom="paragraph">
              <wp:posOffset>113665</wp:posOffset>
            </wp:positionV>
            <wp:extent cx="4124325" cy="552450"/>
            <wp:effectExtent l="0" t="0" r="0" b="0"/>
            <wp:wrapSquare wrapText="bothSides"/>
            <wp:docPr id="6" name="图片 6" descr="http://czwl.cooco.net.cn/files/down/test/2016/08/14/15/2016081415265878137169.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zwl.cooco.net.cn/files/down/test/2016/08/14/15/2016081415265878137169.files/image04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32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92F" w:rsidRPr="00B96BCB" w:rsidRDefault="0010292F" w:rsidP="0010292F">
      <w:pPr>
        <w:spacing w:line="400" w:lineRule="exact"/>
        <w:ind w:leftChars="200" w:left="420"/>
        <w:jc w:val="left"/>
        <w:rPr>
          <w:rFonts w:ascii="Times New Roman" w:hAnsi="Times New Roman" w:cs="Times New Roman"/>
          <w:szCs w:val="24"/>
        </w:rPr>
      </w:pPr>
    </w:p>
    <w:p w:rsidR="0010292F" w:rsidRPr="00B96BCB" w:rsidRDefault="0010292F" w:rsidP="0010292F">
      <w:pPr>
        <w:spacing w:line="400" w:lineRule="exact"/>
        <w:ind w:leftChars="200" w:left="420"/>
        <w:jc w:val="left"/>
        <w:rPr>
          <w:rFonts w:ascii="Times New Roman" w:hAnsi="Times New Roman" w:cs="Times New Roman"/>
          <w:szCs w:val="24"/>
        </w:rPr>
      </w:pPr>
    </w:p>
    <w:p w:rsidR="0010292F" w:rsidRPr="00B96BCB" w:rsidRDefault="0010292F" w:rsidP="0010292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1</w:t>
      </w:r>
      <w:r w:rsidRPr="00B96BCB">
        <w:rPr>
          <w:rFonts w:ascii="Times New Roman" w:hAnsi="Times New Roman" w:cs="Times New Roman"/>
          <w:szCs w:val="24"/>
        </w:rPr>
        <w:t>）结论：平面越光滑，小车运动的距离越远，这说明小车受到的阻力越</w:t>
      </w:r>
      <w:r w:rsidRPr="00B96BCB">
        <w:rPr>
          <w:rFonts w:ascii="Times New Roman" w:hAnsi="Times New Roman" w:cs="Times New Roman" w:hint="eastAsia"/>
          <w:szCs w:val="24"/>
        </w:rPr>
        <w:t>______</w:t>
      </w:r>
      <w:r w:rsidRPr="00B96BCB">
        <w:rPr>
          <w:rFonts w:ascii="Times New Roman" w:hAnsi="Times New Roman" w:cs="Times New Roman"/>
          <w:szCs w:val="24"/>
        </w:rPr>
        <w:t>，速度减小得越</w:t>
      </w:r>
      <w:r w:rsidRPr="00B96BCB">
        <w:rPr>
          <w:rFonts w:ascii="Times New Roman" w:hAnsi="Times New Roman" w:cs="Times New Roman" w:hint="eastAsia"/>
          <w:szCs w:val="24"/>
        </w:rPr>
        <w:t>_______</w:t>
      </w:r>
      <w:r w:rsidRPr="00B96BCB">
        <w:rPr>
          <w:rFonts w:ascii="Times New Roman" w:hAnsi="Times New Roman" w:cs="Times New Roman" w:hint="eastAsia"/>
          <w:szCs w:val="24"/>
        </w:rPr>
        <w:t>。</w:t>
      </w:r>
    </w:p>
    <w:p w:rsidR="003262D7" w:rsidRPr="00B96BCB" w:rsidRDefault="0010292F" w:rsidP="0010292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2</w:t>
      </w:r>
      <w:r w:rsidRPr="00B96BCB">
        <w:rPr>
          <w:rFonts w:ascii="Times New Roman" w:hAnsi="Times New Roman" w:cs="Times New Roman"/>
          <w:szCs w:val="24"/>
        </w:rPr>
        <w:t>）推理：如果运动物体不受力，它将永远做</w:t>
      </w:r>
      <w:r w:rsidRPr="00B96BCB">
        <w:rPr>
          <w:rFonts w:ascii="Times New Roman" w:hAnsi="Times New Roman" w:cs="Times New Roman" w:hint="eastAsia"/>
          <w:szCs w:val="24"/>
        </w:rPr>
        <w:t>_____________________</w:t>
      </w:r>
      <w:r w:rsidRPr="00B96BCB">
        <w:rPr>
          <w:rFonts w:ascii="Times New Roman" w:hAnsi="Times New Roman" w:cs="Times New Roman" w:hint="eastAsia"/>
          <w:szCs w:val="24"/>
        </w:rPr>
        <w:t>。</w:t>
      </w:r>
    </w:p>
    <w:p w:rsidR="003262D7" w:rsidRPr="00B96BCB" w:rsidRDefault="003262D7"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10292F" w:rsidRPr="00B96BCB" w:rsidRDefault="003262D7" w:rsidP="00285104">
      <w:pPr>
        <w:spacing w:line="400" w:lineRule="exact"/>
        <w:ind w:leftChars="200" w:left="420"/>
        <w:jc w:val="left"/>
        <w:rPr>
          <w:rFonts w:ascii="Times New Roman" w:hAnsi="Times New Roman" w:cs="Times New Roman"/>
          <w:color w:val="FF0000"/>
          <w:szCs w:val="24"/>
        </w:rPr>
      </w:pPr>
      <w:r w:rsidRPr="00B96BCB">
        <w:rPr>
          <w:rFonts w:ascii="Times New Roman" w:hAnsi="Times New Roman" w:cs="Times New Roman"/>
          <w:color w:val="FF0000"/>
          <w:szCs w:val="24"/>
        </w:rPr>
        <w:t>【答案】</w:t>
      </w:r>
      <w:r w:rsidR="0010292F" w:rsidRPr="00B96BCB">
        <w:rPr>
          <w:rFonts w:ascii="Times New Roman" w:hAnsi="Times New Roman" w:cs="Times New Roman"/>
          <w:color w:val="FF0000"/>
          <w:szCs w:val="24"/>
        </w:rPr>
        <w:t>（</w:t>
      </w:r>
      <w:r w:rsidR="0010292F" w:rsidRPr="00B96BCB">
        <w:rPr>
          <w:rFonts w:ascii="Times New Roman" w:hAnsi="Times New Roman" w:cs="Times New Roman"/>
          <w:color w:val="FF0000"/>
          <w:szCs w:val="24"/>
        </w:rPr>
        <w:t>1</w:t>
      </w:r>
      <w:r w:rsidR="0010292F" w:rsidRPr="00B96BCB">
        <w:rPr>
          <w:rFonts w:ascii="Times New Roman" w:hAnsi="Times New Roman" w:cs="Times New Roman"/>
          <w:color w:val="FF0000"/>
          <w:szCs w:val="24"/>
        </w:rPr>
        <w:t>）小；慢</w:t>
      </w:r>
    </w:p>
    <w:p w:rsidR="003262D7" w:rsidRPr="00B96BCB" w:rsidRDefault="0010292F"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w:t>
      </w:r>
      <w:r w:rsidRPr="00B96BCB">
        <w:rPr>
          <w:rFonts w:ascii="Times New Roman" w:hAnsi="Times New Roman" w:cs="Times New Roman"/>
          <w:color w:val="FF0000"/>
          <w:szCs w:val="24"/>
        </w:rPr>
        <w:t>2</w:t>
      </w:r>
      <w:r w:rsidRPr="00B96BCB">
        <w:rPr>
          <w:rFonts w:ascii="Times New Roman" w:hAnsi="Times New Roman" w:cs="Times New Roman"/>
          <w:color w:val="FF0000"/>
          <w:szCs w:val="24"/>
        </w:rPr>
        <w:t>）匀速直线运动</w:t>
      </w:r>
    </w:p>
    <w:p w:rsidR="000D3194" w:rsidRPr="00B96BCB" w:rsidRDefault="000D3194" w:rsidP="00285104">
      <w:pPr>
        <w:spacing w:line="400" w:lineRule="exact"/>
        <w:ind w:leftChars="200" w:left="420"/>
        <w:rPr>
          <w:rFonts w:ascii="Times New Roman" w:hAnsi="Times New Roman" w:cs="Times New Roman"/>
          <w:szCs w:val="24"/>
        </w:rPr>
      </w:pPr>
    </w:p>
    <w:p w:rsidR="00B1243F" w:rsidRPr="00B96BCB" w:rsidRDefault="00B1243F" w:rsidP="00B1243F">
      <w:pPr>
        <w:spacing w:line="400" w:lineRule="exact"/>
        <w:ind w:leftChars="200" w:left="420"/>
        <w:rPr>
          <w:rFonts w:ascii="Times New Roman" w:hAnsi="Times New Roman" w:cs="Times New Roman"/>
        </w:rPr>
      </w:pPr>
      <w:r w:rsidRPr="00B96BCB">
        <w:rPr>
          <w:rFonts w:ascii="Times New Roman" w:hAnsi="Times New Roman" w:cs="Times New Roman"/>
          <w:noProof/>
          <w:szCs w:val="24"/>
        </w:rPr>
        <w:drawing>
          <wp:anchor distT="0" distB="0" distL="114300" distR="114300" simplePos="0" relativeHeight="251713536" behindDoc="0" locked="0" layoutInCell="1" allowOverlap="1" wp14:anchorId="57AB7477" wp14:editId="679FD850">
            <wp:simplePos x="0" y="0"/>
            <wp:positionH relativeFrom="column">
              <wp:posOffset>3833495</wp:posOffset>
            </wp:positionH>
            <wp:positionV relativeFrom="paragraph">
              <wp:posOffset>18415</wp:posOffset>
            </wp:positionV>
            <wp:extent cx="1847850" cy="962025"/>
            <wp:effectExtent l="0" t="0" r="0" b="0"/>
            <wp:wrapSquare wrapText="bothSides"/>
            <wp:docPr id="16" name="图片 16" descr="http://czwl.cooco.net.cn/files/down/test/2016/07/16/19/2016071619382732357109.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zwl.cooco.net.cn/files/down/test/2016/07/16/19/2016071619382732357109.files/image02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785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85104" w:rsidRPr="00B96BCB">
        <w:rPr>
          <w:rFonts w:ascii="Times New Roman" w:hAnsi="Times New Roman" w:cs="Times New Roman"/>
          <w:szCs w:val="24"/>
        </w:rPr>
        <w:t>【例</w:t>
      </w:r>
      <w:r w:rsidR="00285104" w:rsidRPr="00B96BCB">
        <w:rPr>
          <w:rFonts w:ascii="Times New Roman" w:hAnsi="Times New Roman" w:cs="Times New Roman" w:hint="eastAsia"/>
          <w:szCs w:val="24"/>
        </w:rPr>
        <w:t>2</w:t>
      </w:r>
      <w:r w:rsidR="00285104" w:rsidRPr="00B96BCB">
        <w:rPr>
          <w:rFonts w:ascii="Times New Roman" w:hAnsi="Times New Roman" w:cs="Times New Roman"/>
          <w:szCs w:val="24"/>
        </w:rPr>
        <w:t>】</w:t>
      </w:r>
      <w:r w:rsidRPr="00B96BCB">
        <w:rPr>
          <w:rFonts w:ascii="Times New Roman" w:hAnsi="Times New Roman" w:cs="Times New Roman"/>
        </w:rPr>
        <w:t>在探</w:t>
      </w:r>
      <w:r w:rsidRPr="00B96BCB">
        <w:rPr>
          <w:rFonts w:asciiTheme="minorEastAsia" w:hAnsiTheme="minorEastAsia" w:cs="Times New Roman"/>
        </w:rPr>
        <w:t>究“阻力对物体运动的影响”实</w:t>
      </w:r>
      <w:r w:rsidRPr="00B96BCB">
        <w:rPr>
          <w:rFonts w:ascii="Times New Roman" w:hAnsi="Times New Roman" w:cs="Times New Roman"/>
        </w:rPr>
        <w:t>验中，在水平木板上先后铺上粗糙程度不同的毛巾和棉花；让小车从斜面顶端由静止滑下，如图</w:t>
      </w:r>
      <w:r w:rsidRPr="00B96BCB">
        <w:rPr>
          <w:rFonts w:ascii="Times New Roman" w:hAnsi="Times New Roman" w:cs="Times New Roman"/>
        </w:rPr>
        <w:t>1</w:t>
      </w:r>
      <w:r w:rsidRPr="00B96BCB">
        <w:rPr>
          <w:rFonts w:ascii="Times New Roman" w:hAnsi="Times New Roman" w:cs="Times New Roman"/>
        </w:rPr>
        <w:t>所示，观察和比较小车在毛巾表面，棉花表面和木板表面滑行的距离</w:t>
      </w:r>
      <w:r w:rsidRPr="00B96BCB">
        <w:rPr>
          <w:rFonts w:ascii="Times New Roman" w:hAnsi="Times New Roman" w:cs="Times New Roman" w:hint="eastAsia"/>
        </w:rPr>
        <w:t>。</w:t>
      </w:r>
    </w:p>
    <w:p w:rsidR="00B1243F" w:rsidRPr="00B96BCB" w:rsidRDefault="00B1243F" w:rsidP="00B1243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1</w:t>
      </w:r>
      <w:r w:rsidRPr="00B96BCB">
        <w:rPr>
          <w:rFonts w:ascii="Times New Roman" w:hAnsi="Times New Roman" w:cs="Times New Roman"/>
          <w:szCs w:val="24"/>
        </w:rPr>
        <w:t>）实验中每次均让小车从斜面顶端由静止滑下的目的是：使小车每次在水平面上开始滑行时速度大小</w:t>
      </w:r>
      <w:r w:rsidRPr="00B96BCB">
        <w:rPr>
          <w:rFonts w:ascii="Times New Roman" w:hAnsi="Times New Roman" w:cs="Times New Roman" w:hint="eastAsia"/>
          <w:szCs w:val="24"/>
        </w:rPr>
        <w:t>____________</w:t>
      </w:r>
      <w:r w:rsidRPr="00B96BCB">
        <w:rPr>
          <w:rFonts w:ascii="Times New Roman" w:hAnsi="Times New Roman" w:cs="Times New Roman"/>
          <w:szCs w:val="24"/>
        </w:rPr>
        <w:t>（选填</w:t>
      </w:r>
      <w:r w:rsidRPr="00B96BCB">
        <w:rPr>
          <w:rFonts w:asciiTheme="minorEastAsia" w:hAnsiTheme="minorEastAsia" w:cs="Times New Roman"/>
          <w:szCs w:val="24"/>
        </w:rPr>
        <w:t>“相等”或“不相等”</w:t>
      </w:r>
      <w:r w:rsidRPr="00B96BCB">
        <w:rPr>
          <w:rFonts w:ascii="Times New Roman" w:hAnsi="Times New Roman" w:cs="Times New Roman"/>
          <w:szCs w:val="24"/>
        </w:rPr>
        <w:t>）；</w:t>
      </w:r>
    </w:p>
    <w:p w:rsidR="00B1243F" w:rsidRPr="00B96BCB" w:rsidRDefault="00B1243F" w:rsidP="00B1243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2</w:t>
      </w:r>
      <w:r w:rsidRPr="00B96BCB">
        <w:rPr>
          <w:rFonts w:ascii="Times New Roman" w:hAnsi="Times New Roman" w:cs="Times New Roman"/>
          <w:szCs w:val="24"/>
        </w:rPr>
        <w:t>）实验中是通过改变</w:t>
      </w:r>
      <w:r w:rsidRPr="00B96BCB">
        <w:rPr>
          <w:rFonts w:ascii="Times New Roman" w:hAnsi="Times New Roman" w:cs="Times New Roman" w:hint="eastAsia"/>
          <w:szCs w:val="24"/>
        </w:rPr>
        <w:t>___________</w:t>
      </w:r>
      <w:r w:rsidRPr="00B96BCB">
        <w:rPr>
          <w:rFonts w:ascii="Times New Roman" w:hAnsi="Times New Roman" w:cs="Times New Roman"/>
          <w:szCs w:val="24"/>
        </w:rPr>
        <w:t>来改变小车所受阻力大小的</w:t>
      </w:r>
      <w:r w:rsidRPr="00B96BCB">
        <w:rPr>
          <w:rFonts w:ascii="Times New Roman" w:hAnsi="Times New Roman" w:cs="Times New Roman" w:hint="eastAsia"/>
          <w:szCs w:val="24"/>
        </w:rPr>
        <w:t>。</w:t>
      </w:r>
    </w:p>
    <w:p w:rsidR="00B1243F" w:rsidRPr="00B96BCB" w:rsidRDefault="00B1243F" w:rsidP="00B1243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3</w:t>
      </w:r>
      <w:r w:rsidRPr="00B96BCB">
        <w:rPr>
          <w:rFonts w:ascii="Times New Roman" w:hAnsi="Times New Roman" w:cs="Times New Roman"/>
          <w:szCs w:val="24"/>
        </w:rPr>
        <w:t>）实验中发现：小车在毛巾表面上滑行的距离最短，在木板上滑行的距离最远，说明小车受到的阻力越小，速度减小得越</w:t>
      </w:r>
      <w:r w:rsidRPr="00B96BCB">
        <w:rPr>
          <w:rFonts w:ascii="Times New Roman" w:hAnsi="Times New Roman" w:cs="Times New Roman" w:hint="eastAsia"/>
          <w:szCs w:val="24"/>
        </w:rPr>
        <w:t>___________</w:t>
      </w:r>
      <w:r w:rsidRPr="00B96BCB">
        <w:rPr>
          <w:rFonts w:ascii="Times New Roman" w:hAnsi="Times New Roman" w:cs="Times New Roman"/>
          <w:szCs w:val="24"/>
        </w:rPr>
        <w:t>（选</w:t>
      </w:r>
      <w:r w:rsidRPr="00B96BCB">
        <w:rPr>
          <w:rFonts w:asciiTheme="minorEastAsia" w:hAnsiTheme="minorEastAsia" w:cs="Times New Roman"/>
          <w:szCs w:val="24"/>
        </w:rPr>
        <w:t>填“快”或“慢”</w:t>
      </w:r>
      <w:r w:rsidRPr="00B96BCB">
        <w:rPr>
          <w:rFonts w:ascii="Times New Roman" w:hAnsi="Times New Roman" w:cs="Times New Roman"/>
          <w:szCs w:val="24"/>
        </w:rPr>
        <w:t>）</w:t>
      </w:r>
      <w:r w:rsidRPr="00B96BCB">
        <w:rPr>
          <w:rFonts w:ascii="Times New Roman" w:hAnsi="Times New Roman" w:cs="Times New Roman" w:hint="eastAsia"/>
          <w:szCs w:val="24"/>
        </w:rPr>
        <w:t>。</w:t>
      </w:r>
    </w:p>
    <w:p w:rsidR="00B1243F" w:rsidRPr="00B96BCB" w:rsidRDefault="00B1243F" w:rsidP="00B1243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4</w:t>
      </w:r>
      <w:r w:rsidRPr="00B96BCB">
        <w:rPr>
          <w:rFonts w:ascii="Times New Roman" w:hAnsi="Times New Roman" w:cs="Times New Roman"/>
          <w:szCs w:val="24"/>
        </w:rPr>
        <w:t>）推理：本实验中，如果小车在水平面上滑行时受到的阻力为零，它将做</w:t>
      </w:r>
      <w:r w:rsidRPr="00B96BCB">
        <w:rPr>
          <w:rFonts w:ascii="Times New Roman" w:hAnsi="Times New Roman" w:cs="Times New Roman" w:hint="eastAsia"/>
          <w:szCs w:val="24"/>
        </w:rPr>
        <w:t>___________</w:t>
      </w:r>
      <w:r w:rsidRPr="00B96BCB">
        <w:rPr>
          <w:rFonts w:ascii="Times New Roman" w:hAnsi="Times New Roman" w:cs="Times New Roman" w:hint="eastAsia"/>
          <w:szCs w:val="24"/>
        </w:rPr>
        <w:t>。</w:t>
      </w:r>
    </w:p>
    <w:p w:rsidR="00B1243F" w:rsidRPr="00B96BCB" w:rsidRDefault="00B1243F" w:rsidP="00B1243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5</w:t>
      </w:r>
      <w:r w:rsidRPr="00B96BCB">
        <w:rPr>
          <w:rFonts w:ascii="Times New Roman" w:hAnsi="Times New Roman" w:cs="Times New Roman"/>
          <w:szCs w:val="24"/>
        </w:rPr>
        <w:t>）在此基础上，牛顿总结了伽利略等人的研究成果概括出牛顿第一定律，请问：牛顿第一定律</w:t>
      </w:r>
      <w:r w:rsidRPr="00B96BCB">
        <w:rPr>
          <w:rFonts w:ascii="Times New Roman" w:hAnsi="Times New Roman" w:cs="Times New Roman" w:hint="eastAsia"/>
          <w:szCs w:val="24"/>
        </w:rPr>
        <w:t>___________</w:t>
      </w:r>
      <w:r w:rsidRPr="00B96BCB">
        <w:rPr>
          <w:rFonts w:ascii="Times New Roman" w:hAnsi="Times New Roman" w:cs="Times New Roman"/>
          <w:szCs w:val="24"/>
        </w:rPr>
        <w:t>（选</w:t>
      </w:r>
      <w:r w:rsidRPr="00B96BCB">
        <w:rPr>
          <w:rFonts w:asciiTheme="minorEastAsia" w:hAnsiTheme="minorEastAsia" w:cs="Times New Roman"/>
          <w:szCs w:val="24"/>
        </w:rPr>
        <w:t>填“能”或“不能”</w:t>
      </w:r>
      <w:r w:rsidRPr="00B96BCB">
        <w:rPr>
          <w:rFonts w:ascii="Times New Roman" w:hAnsi="Times New Roman" w:cs="Times New Roman"/>
          <w:szCs w:val="24"/>
        </w:rPr>
        <w:t>）直接由实验得出</w:t>
      </w:r>
      <w:r w:rsidRPr="00B96BCB">
        <w:rPr>
          <w:rFonts w:ascii="Times New Roman" w:hAnsi="Times New Roman" w:cs="Times New Roman" w:hint="eastAsia"/>
          <w:szCs w:val="24"/>
        </w:rPr>
        <w:t>。</w:t>
      </w:r>
    </w:p>
    <w:p w:rsidR="00B1243F" w:rsidRPr="00B96BCB" w:rsidRDefault="00B1243F" w:rsidP="00B1243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6</w:t>
      </w:r>
      <w:r w:rsidRPr="00B96BCB">
        <w:rPr>
          <w:rFonts w:ascii="Times New Roman" w:hAnsi="Times New Roman" w:cs="Times New Roman"/>
          <w:szCs w:val="24"/>
        </w:rPr>
        <w:t>）本实验中小车在水平面上三次滑行过程中消耗的机械能大小</w:t>
      </w:r>
      <w:r w:rsidRPr="00B96BCB">
        <w:rPr>
          <w:rFonts w:ascii="Times New Roman" w:hAnsi="Times New Roman" w:cs="Times New Roman" w:hint="eastAsia"/>
          <w:szCs w:val="24"/>
        </w:rPr>
        <w:t>___________</w:t>
      </w:r>
      <w:r w:rsidRPr="00B96BCB">
        <w:rPr>
          <w:rFonts w:ascii="Times New Roman" w:hAnsi="Times New Roman" w:cs="Times New Roman"/>
          <w:szCs w:val="24"/>
        </w:rPr>
        <w:t>（选</w:t>
      </w:r>
      <w:r w:rsidRPr="00B96BCB">
        <w:rPr>
          <w:rFonts w:asciiTheme="minorEastAsia" w:hAnsiTheme="minorEastAsia" w:cs="Times New Roman"/>
          <w:szCs w:val="24"/>
        </w:rPr>
        <w:t>填“相等”或“不相等”</w:t>
      </w:r>
      <w:r w:rsidRPr="00B96BCB">
        <w:rPr>
          <w:rFonts w:ascii="Times New Roman" w:hAnsi="Times New Roman" w:cs="Times New Roman"/>
          <w:szCs w:val="24"/>
        </w:rPr>
        <w:t>）</w:t>
      </w:r>
      <w:r w:rsidRPr="00B96BCB">
        <w:rPr>
          <w:rFonts w:ascii="Times New Roman" w:hAnsi="Times New Roman" w:cs="Times New Roman" w:hint="eastAsia"/>
          <w:szCs w:val="24"/>
        </w:rPr>
        <w:t>。</w:t>
      </w:r>
    </w:p>
    <w:p w:rsidR="00B1243F" w:rsidRPr="00B96BCB" w:rsidRDefault="00B1243F" w:rsidP="00B1243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7</w:t>
      </w:r>
      <w:r w:rsidRPr="00B96BCB">
        <w:rPr>
          <w:rFonts w:ascii="Times New Roman" w:hAnsi="Times New Roman" w:cs="Times New Roman"/>
          <w:szCs w:val="24"/>
        </w:rPr>
        <w:t>）通过上面的探究后，小明再想</w:t>
      </w:r>
      <w:proofErr w:type="gramStart"/>
      <w:r w:rsidRPr="00B96BCB">
        <w:rPr>
          <w:rFonts w:ascii="Times New Roman" w:hAnsi="Times New Roman" w:cs="Times New Roman"/>
          <w:szCs w:val="24"/>
        </w:rPr>
        <w:t>考如下</w:t>
      </w:r>
      <w:proofErr w:type="gramEnd"/>
      <w:r w:rsidRPr="00B96BCB">
        <w:rPr>
          <w:rFonts w:ascii="Times New Roman" w:hAnsi="Times New Roman" w:cs="Times New Roman"/>
          <w:szCs w:val="24"/>
        </w:rPr>
        <w:t>的问题，如图</w:t>
      </w:r>
      <w:r w:rsidRPr="00B96BCB">
        <w:rPr>
          <w:rFonts w:ascii="Times New Roman" w:hAnsi="Times New Roman" w:cs="Times New Roman"/>
          <w:szCs w:val="24"/>
        </w:rPr>
        <w:t>2</w:t>
      </w:r>
      <w:r w:rsidRPr="00B96BCB">
        <w:rPr>
          <w:rFonts w:ascii="Times New Roman" w:hAnsi="Times New Roman" w:cs="Times New Roman"/>
          <w:szCs w:val="24"/>
        </w:rPr>
        <w:t>所示，摆球从</w:t>
      </w:r>
      <w:r w:rsidRPr="00B96BCB">
        <w:rPr>
          <w:rFonts w:ascii="Times New Roman" w:hAnsi="Times New Roman" w:cs="Times New Roman"/>
          <w:szCs w:val="24"/>
        </w:rPr>
        <w:t>A</w:t>
      </w:r>
      <w:r w:rsidRPr="00B96BCB">
        <w:rPr>
          <w:rFonts w:ascii="Times New Roman" w:hAnsi="Times New Roman" w:cs="Times New Roman"/>
          <w:szCs w:val="24"/>
        </w:rPr>
        <w:t>点由静止释放摆到右侧最高点</w:t>
      </w:r>
      <w:r w:rsidRPr="00B96BCB">
        <w:rPr>
          <w:rFonts w:ascii="Times New Roman" w:hAnsi="Times New Roman" w:cs="Times New Roman"/>
          <w:szCs w:val="24"/>
        </w:rPr>
        <w:t>C</w:t>
      </w:r>
      <w:r w:rsidRPr="00B96BCB">
        <w:rPr>
          <w:rFonts w:ascii="Times New Roman" w:hAnsi="Times New Roman" w:cs="Times New Roman"/>
          <w:szCs w:val="24"/>
        </w:rPr>
        <w:t>时，如果摆球所受的力忽然全部消失，则摆球将</w:t>
      </w:r>
      <w:r w:rsidRPr="00B96BCB">
        <w:rPr>
          <w:rFonts w:ascii="Times New Roman" w:hAnsi="Times New Roman" w:cs="Times New Roman" w:hint="eastAsia"/>
          <w:szCs w:val="24"/>
        </w:rPr>
        <w:t>___________</w:t>
      </w:r>
      <w:r w:rsidRPr="00B96BCB">
        <w:rPr>
          <w:rFonts w:ascii="Times New Roman" w:hAnsi="Times New Roman" w:cs="Times New Roman"/>
          <w:szCs w:val="24"/>
        </w:rPr>
        <w:t>（选填</w:t>
      </w:r>
      <w:r w:rsidRPr="00B96BCB">
        <w:rPr>
          <w:rFonts w:asciiTheme="minorEastAsia" w:hAnsiTheme="minorEastAsia" w:cs="Times New Roman"/>
          <w:szCs w:val="24"/>
        </w:rPr>
        <w:t>“往回摆”“静止”或“做匀速直线运动”</w:t>
      </w:r>
      <w:r w:rsidRPr="00B96BCB">
        <w:rPr>
          <w:rFonts w:ascii="Times New Roman" w:hAnsi="Times New Roman" w:cs="Times New Roman"/>
          <w:szCs w:val="24"/>
        </w:rPr>
        <w:t>）</w:t>
      </w:r>
      <w:r w:rsidRPr="00B96BCB">
        <w:rPr>
          <w:rFonts w:ascii="Times New Roman" w:hAnsi="Times New Roman" w:cs="Times New Roman" w:hint="eastAsia"/>
          <w:szCs w:val="24"/>
        </w:rPr>
        <w:t>。</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r w:rsidR="001E7196" w:rsidRPr="00B96BCB">
        <w:rPr>
          <w:rFonts w:ascii="Times New Roman" w:hAnsiTheme="minorEastAsia" w:cs="Times New Roman"/>
          <w:color w:val="FF0000"/>
          <w:szCs w:val="24"/>
        </w:rPr>
        <w:t>★</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B1243F" w:rsidRPr="00B96BCB">
        <w:rPr>
          <w:rFonts w:ascii="Times New Roman" w:hAnsi="Times New Roman" w:cs="Times New Roman"/>
          <w:color w:val="FF0000"/>
          <w:szCs w:val="24"/>
        </w:rPr>
        <w:t>（</w:t>
      </w:r>
      <w:r w:rsidR="00B1243F" w:rsidRPr="00B96BCB">
        <w:rPr>
          <w:rFonts w:ascii="Times New Roman" w:hAnsi="Times New Roman" w:cs="Times New Roman"/>
          <w:color w:val="FF0000"/>
          <w:szCs w:val="24"/>
        </w:rPr>
        <w:t>1</w:t>
      </w:r>
      <w:r w:rsidR="00B1243F" w:rsidRPr="00B96BCB">
        <w:rPr>
          <w:rFonts w:ascii="Times New Roman" w:hAnsi="Times New Roman" w:cs="Times New Roman"/>
          <w:color w:val="FF0000"/>
          <w:szCs w:val="24"/>
        </w:rPr>
        <w:t>）相等（</w:t>
      </w:r>
      <w:r w:rsidR="00B1243F" w:rsidRPr="00B96BCB">
        <w:rPr>
          <w:rFonts w:ascii="Times New Roman" w:hAnsi="Times New Roman" w:cs="Times New Roman"/>
          <w:color w:val="FF0000"/>
          <w:szCs w:val="24"/>
        </w:rPr>
        <w:t>2</w:t>
      </w:r>
      <w:r w:rsidR="00B1243F" w:rsidRPr="00B96BCB">
        <w:rPr>
          <w:rFonts w:ascii="Times New Roman" w:hAnsi="Times New Roman" w:cs="Times New Roman"/>
          <w:color w:val="FF0000"/>
          <w:szCs w:val="24"/>
        </w:rPr>
        <w:t>）水平面的粗糙程度（</w:t>
      </w:r>
      <w:r w:rsidR="00B1243F" w:rsidRPr="00B96BCB">
        <w:rPr>
          <w:rFonts w:ascii="Times New Roman" w:hAnsi="Times New Roman" w:cs="Times New Roman"/>
          <w:color w:val="FF0000"/>
          <w:szCs w:val="24"/>
        </w:rPr>
        <w:t>3</w:t>
      </w:r>
      <w:r w:rsidR="00B1243F" w:rsidRPr="00B96BCB">
        <w:rPr>
          <w:rFonts w:ascii="Times New Roman" w:hAnsi="Times New Roman" w:cs="Times New Roman"/>
          <w:color w:val="FF0000"/>
          <w:szCs w:val="24"/>
        </w:rPr>
        <w:t>）慢（</w:t>
      </w:r>
      <w:r w:rsidR="00B1243F" w:rsidRPr="00B96BCB">
        <w:rPr>
          <w:rFonts w:ascii="Times New Roman" w:hAnsi="Times New Roman" w:cs="Times New Roman"/>
          <w:color w:val="FF0000"/>
          <w:szCs w:val="24"/>
        </w:rPr>
        <w:t>4</w:t>
      </w:r>
      <w:r w:rsidR="00B1243F" w:rsidRPr="00B96BCB">
        <w:rPr>
          <w:rFonts w:ascii="Times New Roman" w:hAnsi="Times New Roman" w:cs="Times New Roman"/>
          <w:color w:val="FF0000"/>
          <w:szCs w:val="24"/>
        </w:rPr>
        <w:t>）匀速直线运动（</w:t>
      </w:r>
      <w:r w:rsidR="00B1243F" w:rsidRPr="00B96BCB">
        <w:rPr>
          <w:rFonts w:ascii="Times New Roman" w:hAnsi="Times New Roman" w:cs="Times New Roman"/>
          <w:color w:val="FF0000"/>
          <w:szCs w:val="24"/>
        </w:rPr>
        <w:t>5</w:t>
      </w:r>
      <w:r w:rsidR="00B1243F" w:rsidRPr="00B96BCB">
        <w:rPr>
          <w:rFonts w:ascii="Times New Roman" w:hAnsi="Times New Roman" w:cs="Times New Roman"/>
          <w:color w:val="FF0000"/>
          <w:szCs w:val="24"/>
        </w:rPr>
        <w:t>）不能（</w:t>
      </w:r>
      <w:r w:rsidR="00B1243F" w:rsidRPr="00B96BCB">
        <w:rPr>
          <w:rFonts w:ascii="Times New Roman" w:hAnsi="Times New Roman" w:cs="Times New Roman"/>
          <w:color w:val="FF0000"/>
          <w:szCs w:val="24"/>
        </w:rPr>
        <w:t>6</w:t>
      </w:r>
      <w:r w:rsidR="00B1243F" w:rsidRPr="00B96BCB">
        <w:rPr>
          <w:rFonts w:ascii="Times New Roman" w:hAnsi="Times New Roman" w:cs="Times New Roman"/>
          <w:color w:val="FF0000"/>
          <w:szCs w:val="24"/>
        </w:rPr>
        <w:t>）相等（</w:t>
      </w:r>
      <w:r w:rsidR="00B1243F" w:rsidRPr="00B96BCB">
        <w:rPr>
          <w:rFonts w:ascii="Times New Roman" w:hAnsi="Times New Roman" w:cs="Times New Roman"/>
          <w:color w:val="FF0000"/>
          <w:szCs w:val="24"/>
        </w:rPr>
        <w:t>7</w:t>
      </w:r>
      <w:r w:rsidR="00B1243F" w:rsidRPr="00B96BCB">
        <w:rPr>
          <w:rFonts w:ascii="Times New Roman" w:hAnsi="Times New Roman" w:cs="Times New Roman"/>
          <w:color w:val="FF0000"/>
          <w:szCs w:val="24"/>
        </w:rPr>
        <w:t>）</w:t>
      </w:r>
      <w:r w:rsidR="00B1243F" w:rsidRPr="00B96BCB">
        <w:rPr>
          <w:rFonts w:ascii="Times New Roman" w:hAnsi="Times New Roman" w:cs="Times New Roman"/>
          <w:color w:val="FF0000"/>
          <w:szCs w:val="24"/>
        </w:rPr>
        <w:lastRenderedPageBreak/>
        <w:t>静止</w:t>
      </w:r>
    </w:p>
    <w:p w:rsidR="00285104" w:rsidRPr="00B96BCB" w:rsidRDefault="00285104" w:rsidP="00285104">
      <w:pPr>
        <w:spacing w:line="400" w:lineRule="exact"/>
        <w:ind w:leftChars="200" w:left="420"/>
        <w:jc w:val="left"/>
        <w:rPr>
          <w:rFonts w:ascii="Times New Roman" w:hAnsi="Times New Roman" w:cs="Times New Roman"/>
          <w:szCs w:val="24"/>
        </w:rPr>
      </w:pPr>
    </w:p>
    <w:p w:rsidR="00157C15" w:rsidRPr="00B96BCB" w:rsidRDefault="00285104" w:rsidP="00157C15">
      <w:pPr>
        <w:spacing w:line="400" w:lineRule="exact"/>
        <w:ind w:leftChars="200" w:left="420"/>
        <w:rPr>
          <w:rFonts w:ascii="Times New Roman" w:hAnsi="Times New Roman" w:cs="Times New Roman"/>
        </w:rPr>
      </w:pPr>
      <w:r w:rsidRPr="00B96BCB">
        <w:rPr>
          <w:rFonts w:ascii="Times New Roman" w:hAnsi="Times New Roman" w:cs="Times New Roman"/>
          <w:szCs w:val="24"/>
        </w:rPr>
        <w:t>【例</w:t>
      </w:r>
      <w:r w:rsidRPr="00B96BCB">
        <w:rPr>
          <w:rFonts w:ascii="Times New Roman" w:hAnsi="Times New Roman" w:cs="Times New Roman" w:hint="eastAsia"/>
          <w:szCs w:val="24"/>
        </w:rPr>
        <w:t>3</w:t>
      </w:r>
      <w:r w:rsidRPr="00B96BCB">
        <w:rPr>
          <w:rFonts w:ascii="Times New Roman" w:hAnsi="Times New Roman" w:cs="Times New Roman"/>
          <w:szCs w:val="24"/>
        </w:rPr>
        <w:t>】</w:t>
      </w:r>
      <w:r w:rsidR="00C0136A">
        <w:rPr>
          <w:rFonts w:ascii="Times New Roman" w:hAnsi="Times New Roman" w:cs="Times New Roman"/>
        </w:rPr>
        <w:t>在学习牛顿第一定律时</w:t>
      </w:r>
      <w:r w:rsidR="00157C15" w:rsidRPr="00B96BCB">
        <w:rPr>
          <w:rFonts w:ascii="Times New Roman" w:hAnsi="Times New Roman" w:cs="Times New Roman"/>
        </w:rPr>
        <w:t>，我们做了如图所示实验</w:t>
      </w:r>
      <w:r w:rsidR="009C05D6">
        <w:rPr>
          <w:rFonts w:ascii="Times New Roman" w:hAnsi="Times New Roman" w:cs="Times New Roman" w:hint="eastAsia"/>
        </w:rPr>
        <w:t>。</w:t>
      </w:r>
      <w:r w:rsidR="00157C15" w:rsidRPr="00B96BCB">
        <w:rPr>
          <w:rFonts w:ascii="Times New Roman" w:hAnsi="Times New Roman" w:cs="Times New Roman"/>
        </w:rPr>
        <w:t>下列有关叙述正确的是</w:t>
      </w:r>
      <w:r w:rsidR="00C0136A">
        <w:rPr>
          <w:rFonts w:ascii="Times New Roman" w:hAnsi="Times New Roman" w:cs="Times New Roman" w:hint="eastAsia"/>
        </w:rPr>
        <w:tab/>
      </w:r>
      <w:r w:rsidR="00157C15" w:rsidRPr="00B96BCB">
        <w:rPr>
          <w:rFonts w:ascii="Times New Roman" w:hAnsi="Times New Roman" w:cs="Times New Roman"/>
        </w:rPr>
        <w:t>（</w:t>
      </w:r>
      <w:r w:rsidR="00C0136A">
        <w:rPr>
          <w:rFonts w:ascii="Times New Roman" w:hAnsi="Times New Roman" w:cs="Times New Roman" w:hint="eastAsia"/>
        </w:rPr>
        <w:tab/>
      </w:r>
      <w:r w:rsidR="00C0136A">
        <w:rPr>
          <w:rFonts w:ascii="Times New Roman" w:hAnsi="Times New Roman" w:cs="Times New Roman" w:hint="eastAsia"/>
        </w:rPr>
        <w:tab/>
      </w:r>
      <w:r w:rsidR="00157C15" w:rsidRPr="00B96BCB">
        <w:rPr>
          <w:rFonts w:ascii="Times New Roman" w:hAnsi="Times New Roman" w:cs="Times New Roman"/>
        </w:rPr>
        <w:t>）</w:t>
      </w:r>
    </w:p>
    <w:p w:rsidR="00157C15" w:rsidRPr="00B96BCB" w:rsidRDefault="00157C15" w:rsidP="009C05D6">
      <w:pPr>
        <w:spacing w:line="400" w:lineRule="exact"/>
        <w:ind w:leftChars="400" w:left="840"/>
        <w:jc w:val="left"/>
        <w:rPr>
          <w:rFonts w:ascii="Times New Roman" w:hAnsi="Times New Roman" w:cs="Times New Roman"/>
          <w:szCs w:val="24"/>
        </w:rPr>
      </w:pPr>
      <w:r w:rsidRPr="00B96BCB">
        <w:rPr>
          <w:rFonts w:ascii="Times New Roman" w:hAnsi="Times New Roman" w:cs="Times New Roman"/>
          <w:noProof/>
          <w:szCs w:val="24"/>
        </w:rPr>
        <w:drawing>
          <wp:anchor distT="0" distB="0" distL="114300" distR="114300" simplePos="0" relativeHeight="251719680" behindDoc="0" locked="0" layoutInCell="1" allowOverlap="1" wp14:anchorId="7A3A6228" wp14:editId="2CD4845B">
            <wp:simplePos x="0" y="0"/>
            <wp:positionH relativeFrom="column">
              <wp:posOffset>318770</wp:posOffset>
            </wp:positionH>
            <wp:positionV relativeFrom="paragraph">
              <wp:posOffset>40640</wp:posOffset>
            </wp:positionV>
            <wp:extent cx="5153025" cy="657225"/>
            <wp:effectExtent l="0" t="0" r="0" b="0"/>
            <wp:wrapSquare wrapText="bothSides"/>
            <wp:docPr id="34" name="图片 34" descr="http://czwl.cooco.net.cn/files/down/test/2016/06/04/05/2016060405431081924993.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czwl.cooco.net.cn/files/down/test/2016/06/04/05/2016060405431081924993.files/image0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6BCB">
        <w:rPr>
          <w:rFonts w:ascii="Times New Roman" w:hAnsi="Times New Roman" w:cs="Times New Roman"/>
          <w:szCs w:val="24"/>
        </w:rPr>
        <w:t>A</w:t>
      </w:r>
      <w:r w:rsidRPr="00B96BCB">
        <w:rPr>
          <w:rFonts w:ascii="Times New Roman" w:hAnsi="Times New Roman" w:cs="Times New Roman"/>
          <w:szCs w:val="24"/>
        </w:rPr>
        <w:t>．每次实验时，小车可以从斜面上的任何位置开始下滑</w:t>
      </w:r>
    </w:p>
    <w:p w:rsidR="00157C15" w:rsidRPr="00B96BCB" w:rsidRDefault="00157C15" w:rsidP="009C05D6">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B</w:t>
      </w:r>
      <w:r w:rsidRPr="00B96BCB">
        <w:rPr>
          <w:rFonts w:ascii="Times New Roman" w:hAnsi="Times New Roman" w:cs="Times New Roman"/>
          <w:szCs w:val="24"/>
        </w:rPr>
        <w:t>．实验中运动的小车会停下来，说明力能改变物体的运动状态</w:t>
      </w:r>
    </w:p>
    <w:p w:rsidR="00157C15" w:rsidRPr="00B96BCB" w:rsidRDefault="00157C15" w:rsidP="009C05D6">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C</w:t>
      </w:r>
      <w:r w:rsidRPr="00B96BCB">
        <w:rPr>
          <w:rFonts w:ascii="Times New Roman" w:hAnsi="Times New Roman" w:cs="Times New Roman"/>
          <w:szCs w:val="24"/>
        </w:rPr>
        <w:t>．实验表明，小车受到的摩擦力越小，运动的距离越近</w:t>
      </w:r>
    </w:p>
    <w:p w:rsidR="00285104" w:rsidRPr="00B96BCB" w:rsidRDefault="00157C15" w:rsidP="009C05D6">
      <w:pPr>
        <w:spacing w:line="400" w:lineRule="exact"/>
        <w:ind w:leftChars="400" w:left="840"/>
        <w:jc w:val="left"/>
        <w:rPr>
          <w:rFonts w:ascii="Times New Roman" w:hAnsi="Times New Roman" w:cs="Times New Roman"/>
          <w:szCs w:val="24"/>
        </w:rPr>
      </w:pPr>
      <w:r w:rsidRPr="00B96BCB">
        <w:rPr>
          <w:rFonts w:ascii="Times New Roman" w:hAnsi="Times New Roman" w:cs="Times New Roman"/>
          <w:szCs w:val="24"/>
        </w:rPr>
        <w:t>D</w:t>
      </w:r>
      <w:r w:rsidRPr="00B96BCB">
        <w:rPr>
          <w:rFonts w:ascii="Times New Roman" w:hAnsi="Times New Roman" w:cs="Times New Roman"/>
          <w:szCs w:val="24"/>
        </w:rPr>
        <w:t>．根据甲、乙、丙的实验现象可以直接得出牛顿第一定律</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【答案】</w:t>
      </w:r>
      <w:r w:rsidR="00157C15" w:rsidRPr="00B96BCB">
        <w:rPr>
          <w:rFonts w:ascii="Times New Roman" w:hAnsi="Times New Roman" w:cs="Times New Roman" w:hint="eastAsia"/>
          <w:color w:val="FF0000"/>
          <w:szCs w:val="24"/>
        </w:rPr>
        <w:t>B</w:t>
      </w:r>
    </w:p>
    <w:p w:rsidR="00285104" w:rsidRPr="00B96BCB" w:rsidRDefault="00285104" w:rsidP="00285104">
      <w:pPr>
        <w:spacing w:line="400" w:lineRule="exact"/>
        <w:ind w:leftChars="200" w:left="420"/>
        <w:jc w:val="left"/>
        <w:rPr>
          <w:rFonts w:ascii="Times New Roman" w:hAnsi="Times New Roman" w:cs="Times New Roman"/>
          <w:szCs w:val="24"/>
        </w:rPr>
      </w:pPr>
    </w:p>
    <w:p w:rsidR="00A5706F" w:rsidRPr="00B96BCB" w:rsidRDefault="00285104" w:rsidP="00A5706F">
      <w:pPr>
        <w:spacing w:line="400" w:lineRule="exact"/>
        <w:ind w:leftChars="200" w:left="420"/>
        <w:rPr>
          <w:rFonts w:ascii="Times New Roman" w:hAnsi="Times New Roman" w:cs="Times New Roman"/>
        </w:rPr>
      </w:pPr>
      <w:r w:rsidRPr="00B96BCB">
        <w:rPr>
          <w:rFonts w:ascii="Times New Roman" w:hAnsi="Times New Roman" w:cs="Times New Roman"/>
          <w:szCs w:val="24"/>
        </w:rPr>
        <w:t>【例</w:t>
      </w:r>
      <w:r w:rsidRPr="00B96BCB">
        <w:rPr>
          <w:rFonts w:ascii="Times New Roman" w:hAnsi="Times New Roman" w:cs="Times New Roman" w:hint="eastAsia"/>
          <w:szCs w:val="24"/>
        </w:rPr>
        <w:t>4</w:t>
      </w:r>
      <w:r w:rsidRPr="00B96BCB">
        <w:rPr>
          <w:rFonts w:ascii="Times New Roman" w:hAnsi="Times New Roman" w:cs="Times New Roman"/>
          <w:szCs w:val="24"/>
        </w:rPr>
        <w:t>】</w:t>
      </w:r>
      <w:r w:rsidR="00A5706F" w:rsidRPr="00B96BCB">
        <w:rPr>
          <w:rFonts w:ascii="Times New Roman" w:hAnsi="Times New Roman" w:cs="Times New Roman"/>
        </w:rPr>
        <w:t>在探</w:t>
      </w:r>
      <w:r w:rsidR="00A5706F" w:rsidRPr="009C05D6">
        <w:rPr>
          <w:rFonts w:asciiTheme="minorEastAsia" w:hAnsiTheme="minorEastAsia" w:cs="Times New Roman"/>
        </w:rPr>
        <w:t>究“阻力对物体运动的影响”实</w:t>
      </w:r>
      <w:r w:rsidR="00A5706F" w:rsidRPr="00B96BCB">
        <w:rPr>
          <w:rFonts w:ascii="Times New Roman" w:hAnsi="Times New Roman" w:cs="Times New Roman"/>
        </w:rPr>
        <w:t>验中，在水平桌面上铺上粗糙程度不同的物体（如毛巾、棉布、木板等），让小车自斜面顶端静止开始滑下，观察同一小车从同一高度滑下后，在不同表面上运动的距离如图所示。</w:t>
      </w:r>
    </w:p>
    <w:p w:rsidR="00A5706F" w:rsidRPr="00B96BCB" w:rsidRDefault="006B6525" w:rsidP="00A5706F">
      <w:pPr>
        <w:spacing w:line="400" w:lineRule="exact"/>
        <w:ind w:leftChars="200" w:left="420"/>
        <w:rPr>
          <w:rFonts w:ascii="Times New Roman" w:hAnsi="Times New Roman" w:cs="Times New Roman"/>
        </w:rPr>
      </w:pPr>
      <w:r w:rsidRPr="00B96BCB">
        <w:rPr>
          <w:rFonts w:ascii="Times New Roman" w:hAnsi="Times New Roman" w:cs="Times New Roman"/>
          <w:noProof/>
          <w:szCs w:val="24"/>
        </w:rPr>
        <w:drawing>
          <wp:anchor distT="0" distB="0" distL="114300" distR="114300" simplePos="0" relativeHeight="251721728" behindDoc="0" locked="0" layoutInCell="1" allowOverlap="1" wp14:anchorId="6FE65938" wp14:editId="72F9A217">
            <wp:simplePos x="0" y="0"/>
            <wp:positionH relativeFrom="column">
              <wp:posOffset>452120</wp:posOffset>
            </wp:positionH>
            <wp:positionV relativeFrom="paragraph">
              <wp:posOffset>66040</wp:posOffset>
            </wp:positionV>
            <wp:extent cx="4914000" cy="561600"/>
            <wp:effectExtent l="0" t="0" r="0" b="0"/>
            <wp:wrapSquare wrapText="bothSides"/>
            <wp:docPr id="39" name="图片 39" descr="http://czwl.cooco.net.cn/files/down/test/2016/05/13/20/2016051320552451717254.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czwl.cooco.net.cn/files/down/test/2016/05/13/20/2016051320552451717254.files/image02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9315"/>
                    <a:stretch/>
                  </pic:blipFill>
                  <pic:spPr bwMode="auto">
                    <a:xfrm>
                      <a:off x="0" y="0"/>
                      <a:ext cx="4914000" cy="56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706F" w:rsidRPr="00B96BCB" w:rsidRDefault="00A5706F" w:rsidP="00A5706F">
      <w:pPr>
        <w:spacing w:line="400" w:lineRule="exact"/>
        <w:ind w:leftChars="200" w:left="420"/>
        <w:rPr>
          <w:rFonts w:ascii="Times New Roman" w:hAnsi="Times New Roman" w:cs="Times New Roman"/>
        </w:rPr>
      </w:pPr>
    </w:p>
    <w:p w:rsidR="00A5706F" w:rsidRPr="00B96BCB" w:rsidRDefault="00A5706F" w:rsidP="00A5706F">
      <w:pPr>
        <w:spacing w:line="400" w:lineRule="exact"/>
        <w:ind w:leftChars="200" w:left="420"/>
        <w:rPr>
          <w:rFonts w:ascii="Times New Roman" w:hAnsi="Times New Roman" w:cs="Times New Roman"/>
        </w:rPr>
      </w:pPr>
    </w:p>
    <w:p w:rsidR="00A5706F" w:rsidRPr="00B96BCB" w:rsidRDefault="00A5706F" w:rsidP="00A5706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1</w:t>
      </w:r>
      <w:r w:rsidRPr="00B96BCB">
        <w:rPr>
          <w:rFonts w:ascii="Times New Roman" w:hAnsi="Times New Roman" w:cs="Times New Roman"/>
          <w:szCs w:val="24"/>
        </w:rPr>
        <w:t>）结论：表面越光滑，小车受到的阻力越</w:t>
      </w:r>
      <w:r w:rsidR="00B96BCB" w:rsidRPr="00B96BCB">
        <w:rPr>
          <w:rFonts w:ascii="Times New Roman" w:hAnsi="Times New Roman" w:cs="Times New Roman" w:hint="eastAsia"/>
          <w:szCs w:val="21"/>
        </w:rPr>
        <w:t>_____________</w:t>
      </w:r>
      <w:r w:rsidRPr="00B96BCB">
        <w:rPr>
          <w:rFonts w:ascii="Times New Roman" w:hAnsi="Times New Roman" w:cs="Times New Roman"/>
          <w:szCs w:val="24"/>
        </w:rPr>
        <w:t>，它前进得越远。</w:t>
      </w:r>
    </w:p>
    <w:p w:rsidR="00A5706F" w:rsidRPr="00B96BCB" w:rsidRDefault="00A5706F" w:rsidP="00A5706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2</w:t>
      </w:r>
      <w:r w:rsidRPr="00B96BCB">
        <w:rPr>
          <w:rFonts w:ascii="Times New Roman" w:hAnsi="Times New Roman" w:cs="Times New Roman"/>
          <w:szCs w:val="24"/>
        </w:rPr>
        <w:t>）让小车从斜面同一高度滑下的目的是：使小车到斜面</w:t>
      </w:r>
      <w:r w:rsidR="00E73C72">
        <w:rPr>
          <w:rFonts w:ascii="Times New Roman" w:hAnsi="Times New Roman" w:cs="Times New Roman" w:hint="eastAsia"/>
          <w:szCs w:val="24"/>
        </w:rPr>
        <w:t>底</w:t>
      </w:r>
      <w:bookmarkStart w:id="1" w:name="_GoBack"/>
      <w:bookmarkEnd w:id="1"/>
      <w:r w:rsidRPr="00B96BCB">
        <w:rPr>
          <w:rFonts w:ascii="Times New Roman" w:hAnsi="Times New Roman" w:cs="Times New Roman"/>
          <w:szCs w:val="24"/>
        </w:rPr>
        <w:t>的</w:t>
      </w:r>
      <w:r w:rsidR="00B96BCB" w:rsidRPr="00B96BCB">
        <w:rPr>
          <w:rFonts w:ascii="Times New Roman" w:hAnsi="Times New Roman" w:cs="Times New Roman" w:hint="eastAsia"/>
          <w:szCs w:val="21"/>
        </w:rPr>
        <w:t>_____________</w:t>
      </w:r>
      <w:r w:rsidRPr="00B96BCB">
        <w:rPr>
          <w:rFonts w:ascii="Times New Roman" w:hAnsi="Times New Roman" w:cs="Times New Roman"/>
          <w:szCs w:val="24"/>
        </w:rPr>
        <w:t>相同，比较小车经过在水平桌面上铺上粗糙程度不同的面运动距离远近的物理研究方法叫：</w:t>
      </w:r>
      <w:r w:rsidR="00B96BCB" w:rsidRPr="00B96BCB">
        <w:rPr>
          <w:rFonts w:ascii="Times New Roman" w:hAnsi="Times New Roman" w:cs="Times New Roman" w:hint="eastAsia"/>
          <w:szCs w:val="21"/>
        </w:rPr>
        <w:t>_____________</w:t>
      </w:r>
      <w:r w:rsidRPr="00B96BCB">
        <w:rPr>
          <w:rFonts w:ascii="Times New Roman" w:hAnsi="Times New Roman" w:cs="Times New Roman"/>
          <w:szCs w:val="24"/>
        </w:rPr>
        <w:t>。</w:t>
      </w:r>
    </w:p>
    <w:p w:rsidR="00A5706F" w:rsidRPr="00B96BCB" w:rsidRDefault="00A5706F" w:rsidP="00A5706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3</w:t>
      </w:r>
      <w:r w:rsidRPr="00B96BCB">
        <w:rPr>
          <w:rFonts w:ascii="Times New Roman" w:hAnsi="Times New Roman" w:cs="Times New Roman"/>
          <w:szCs w:val="24"/>
        </w:rPr>
        <w:t>）推理：如果小车受到的阻力为零，它将永远做</w:t>
      </w:r>
      <w:r w:rsidR="00B96BCB" w:rsidRPr="00B96BCB">
        <w:rPr>
          <w:rFonts w:ascii="Times New Roman" w:hAnsi="Times New Roman" w:cs="Times New Roman" w:hint="eastAsia"/>
          <w:szCs w:val="21"/>
        </w:rPr>
        <w:t>_____________</w:t>
      </w:r>
      <w:r w:rsidRPr="00B96BCB">
        <w:rPr>
          <w:rFonts w:ascii="Times New Roman" w:hAnsi="Times New Roman" w:cs="Times New Roman"/>
          <w:szCs w:val="24"/>
        </w:rPr>
        <w:t>。因为小车有保持运动状态不变的性质叫</w:t>
      </w:r>
      <w:r w:rsidR="00B96BCB" w:rsidRPr="00B96BCB">
        <w:rPr>
          <w:rFonts w:ascii="Times New Roman" w:hAnsi="Times New Roman" w:cs="Times New Roman" w:hint="eastAsia"/>
          <w:szCs w:val="21"/>
        </w:rPr>
        <w:t>_____________</w:t>
      </w:r>
      <w:r w:rsidRPr="00B96BCB">
        <w:rPr>
          <w:rFonts w:ascii="Times New Roman" w:hAnsi="Times New Roman" w:cs="Times New Roman"/>
          <w:szCs w:val="24"/>
        </w:rPr>
        <w:t>。</w:t>
      </w:r>
    </w:p>
    <w:p w:rsidR="00A5706F" w:rsidRPr="00B96BCB" w:rsidRDefault="00A5706F" w:rsidP="00A5706F">
      <w:pPr>
        <w:spacing w:line="400" w:lineRule="exact"/>
        <w:ind w:leftChars="200" w:left="420"/>
        <w:jc w:val="left"/>
        <w:rPr>
          <w:rFonts w:ascii="Times New Roman" w:hAnsi="Times New Roman" w:cs="Times New Roman"/>
          <w:szCs w:val="24"/>
        </w:rPr>
      </w:pPr>
      <w:r w:rsidRPr="00B96BCB">
        <w:rPr>
          <w:rFonts w:ascii="Times New Roman" w:hAnsi="Times New Roman" w:cs="Times New Roman"/>
          <w:szCs w:val="24"/>
        </w:rPr>
        <w:t>（</w:t>
      </w:r>
      <w:r w:rsidRPr="00B96BCB">
        <w:rPr>
          <w:rFonts w:ascii="Times New Roman" w:hAnsi="Times New Roman" w:cs="Times New Roman"/>
          <w:szCs w:val="24"/>
        </w:rPr>
        <w:t>4</w:t>
      </w:r>
      <w:r w:rsidRPr="00B96BCB">
        <w:rPr>
          <w:rFonts w:ascii="Times New Roman" w:hAnsi="Times New Roman" w:cs="Times New Roman"/>
          <w:szCs w:val="24"/>
        </w:rPr>
        <w:t>）牛顿第一定律是在</w:t>
      </w:r>
      <w:r w:rsidR="00B96BCB" w:rsidRPr="00B96BCB">
        <w:rPr>
          <w:rFonts w:ascii="Times New Roman" w:hAnsi="Times New Roman" w:cs="Times New Roman" w:hint="eastAsia"/>
          <w:szCs w:val="21"/>
        </w:rPr>
        <w:t>_____________</w:t>
      </w:r>
      <w:r w:rsidRPr="00B96BCB">
        <w:rPr>
          <w:rFonts w:ascii="Times New Roman" w:hAnsi="Times New Roman" w:cs="Times New Roman"/>
          <w:szCs w:val="24"/>
        </w:rPr>
        <w:t>的基础上，通过科学的</w:t>
      </w:r>
      <w:r w:rsidR="00B96BCB" w:rsidRPr="00B96BCB">
        <w:rPr>
          <w:rFonts w:ascii="Times New Roman" w:hAnsi="Times New Roman" w:cs="Times New Roman" w:hint="eastAsia"/>
          <w:szCs w:val="21"/>
        </w:rPr>
        <w:t>_____________</w:t>
      </w:r>
      <w:r w:rsidRPr="00B96BCB">
        <w:rPr>
          <w:rFonts w:ascii="Times New Roman" w:hAnsi="Times New Roman" w:cs="Times New Roman"/>
          <w:szCs w:val="24"/>
        </w:rPr>
        <w:t>而总结归纳出来的。</w:t>
      </w:r>
    </w:p>
    <w:p w:rsidR="00285104" w:rsidRPr="00B96BCB" w:rsidRDefault="00285104"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r w:rsidR="001E7196" w:rsidRPr="00B96BCB">
        <w:rPr>
          <w:rFonts w:ascii="Times New Roman" w:hAnsiTheme="minorEastAsia" w:cs="Times New Roman"/>
          <w:color w:val="FF0000"/>
          <w:szCs w:val="24"/>
        </w:rPr>
        <w:t>★</w:t>
      </w:r>
    </w:p>
    <w:p w:rsidR="00310BA2" w:rsidRDefault="00285104" w:rsidP="00285104">
      <w:pPr>
        <w:spacing w:line="400" w:lineRule="exact"/>
        <w:ind w:leftChars="200" w:left="420"/>
        <w:jc w:val="left"/>
        <w:rPr>
          <w:rFonts w:ascii="Times New Roman" w:hAnsi="Times New Roman" w:cs="Times New Roman"/>
          <w:color w:val="FF0000"/>
          <w:szCs w:val="24"/>
        </w:rPr>
      </w:pPr>
      <w:r w:rsidRPr="00B96BCB">
        <w:rPr>
          <w:rFonts w:ascii="Times New Roman" w:hAnsi="Times New Roman" w:cs="Times New Roman"/>
          <w:color w:val="FF0000"/>
          <w:szCs w:val="24"/>
        </w:rPr>
        <w:t>【答案】</w:t>
      </w:r>
      <w:r w:rsidR="00A5706F" w:rsidRPr="00B96BCB">
        <w:rPr>
          <w:rFonts w:ascii="Times New Roman" w:hAnsi="Times New Roman" w:cs="Times New Roman"/>
          <w:color w:val="FF0000"/>
          <w:szCs w:val="24"/>
        </w:rPr>
        <w:t>（</w:t>
      </w:r>
      <w:r w:rsidR="00A5706F" w:rsidRPr="00B96BCB">
        <w:rPr>
          <w:rFonts w:ascii="Times New Roman" w:hAnsi="Times New Roman" w:cs="Times New Roman"/>
          <w:color w:val="FF0000"/>
          <w:szCs w:val="24"/>
        </w:rPr>
        <w:t>1</w:t>
      </w:r>
      <w:r w:rsidR="00A5706F" w:rsidRPr="00B96BCB">
        <w:rPr>
          <w:rFonts w:ascii="Times New Roman" w:hAnsi="Times New Roman" w:cs="Times New Roman"/>
          <w:color w:val="FF0000"/>
          <w:szCs w:val="24"/>
        </w:rPr>
        <w:t>）小</w:t>
      </w:r>
    </w:p>
    <w:p w:rsidR="00310BA2" w:rsidRDefault="00A5706F" w:rsidP="00285104">
      <w:pPr>
        <w:spacing w:line="400" w:lineRule="exact"/>
        <w:ind w:leftChars="200" w:left="420"/>
        <w:jc w:val="left"/>
        <w:rPr>
          <w:rFonts w:ascii="Times New Roman" w:hAnsi="Times New Roman" w:cs="Times New Roman"/>
          <w:color w:val="FF0000"/>
          <w:szCs w:val="24"/>
        </w:rPr>
      </w:pPr>
      <w:r w:rsidRPr="00B96BCB">
        <w:rPr>
          <w:rFonts w:ascii="Times New Roman" w:hAnsi="Times New Roman" w:cs="Times New Roman"/>
          <w:color w:val="FF0000"/>
          <w:szCs w:val="24"/>
        </w:rPr>
        <w:t>（</w:t>
      </w:r>
      <w:r w:rsidRPr="00B96BCB">
        <w:rPr>
          <w:rFonts w:ascii="Times New Roman" w:hAnsi="Times New Roman" w:cs="Times New Roman"/>
          <w:color w:val="FF0000"/>
          <w:szCs w:val="24"/>
        </w:rPr>
        <w:t>2</w:t>
      </w:r>
      <w:r w:rsidRPr="00B96BCB">
        <w:rPr>
          <w:rFonts w:ascii="Times New Roman" w:hAnsi="Times New Roman" w:cs="Times New Roman"/>
          <w:color w:val="FF0000"/>
          <w:szCs w:val="24"/>
        </w:rPr>
        <w:t>）速度</w:t>
      </w:r>
      <w:r w:rsidR="00B96BCB" w:rsidRPr="00B96BCB">
        <w:rPr>
          <w:rFonts w:ascii="Times New Roman" w:hAnsi="Times New Roman" w:cs="Times New Roman" w:hint="eastAsia"/>
          <w:color w:val="FF0000"/>
          <w:szCs w:val="24"/>
        </w:rPr>
        <w:t>；</w:t>
      </w:r>
      <w:r w:rsidRPr="00B96BCB">
        <w:rPr>
          <w:rFonts w:ascii="Times New Roman" w:hAnsi="Times New Roman" w:cs="Times New Roman"/>
          <w:color w:val="FF0000"/>
          <w:szCs w:val="24"/>
        </w:rPr>
        <w:t>控制变量法</w:t>
      </w:r>
    </w:p>
    <w:p w:rsidR="00310BA2" w:rsidRDefault="00A5706F" w:rsidP="00285104">
      <w:pPr>
        <w:spacing w:line="400" w:lineRule="exact"/>
        <w:ind w:leftChars="200" w:left="420"/>
        <w:jc w:val="left"/>
        <w:rPr>
          <w:rFonts w:ascii="Times New Roman" w:hAnsi="Times New Roman" w:cs="Times New Roman"/>
          <w:color w:val="FF0000"/>
          <w:szCs w:val="24"/>
        </w:rPr>
      </w:pPr>
      <w:r w:rsidRPr="00B96BCB">
        <w:rPr>
          <w:rFonts w:ascii="Times New Roman" w:hAnsi="Times New Roman" w:cs="Times New Roman"/>
          <w:color w:val="FF0000"/>
          <w:szCs w:val="24"/>
        </w:rPr>
        <w:t>（</w:t>
      </w:r>
      <w:r w:rsidRPr="00B96BCB">
        <w:rPr>
          <w:rFonts w:ascii="Times New Roman" w:hAnsi="Times New Roman" w:cs="Times New Roman"/>
          <w:color w:val="FF0000"/>
          <w:szCs w:val="24"/>
        </w:rPr>
        <w:t>3</w:t>
      </w:r>
      <w:r w:rsidRPr="00B96BCB">
        <w:rPr>
          <w:rFonts w:ascii="Times New Roman" w:hAnsi="Times New Roman" w:cs="Times New Roman"/>
          <w:color w:val="FF0000"/>
          <w:szCs w:val="24"/>
        </w:rPr>
        <w:t>）匀速直线运动</w:t>
      </w:r>
      <w:r w:rsidR="00B96BCB" w:rsidRPr="00B96BCB">
        <w:rPr>
          <w:rFonts w:ascii="Times New Roman" w:hAnsi="Times New Roman" w:cs="Times New Roman" w:hint="eastAsia"/>
          <w:color w:val="FF0000"/>
          <w:szCs w:val="24"/>
        </w:rPr>
        <w:t>；</w:t>
      </w:r>
      <w:r w:rsidRPr="00B96BCB">
        <w:rPr>
          <w:rFonts w:ascii="Times New Roman" w:hAnsi="Times New Roman" w:cs="Times New Roman"/>
          <w:color w:val="FF0000"/>
          <w:szCs w:val="24"/>
        </w:rPr>
        <w:t>惯性</w:t>
      </w:r>
    </w:p>
    <w:p w:rsidR="00285104" w:rsidRPr="00B96BCB" w:rsidRDefault="00A5706F" w:rsidP="00285104">
      <w:pPr>
        <w:spacing w:line="400" w:lineRule="exact"/>
        <w:ind w:leftChars="200" w:left="420"/>
        <w:jc w:val="left"/>
        <w:rPr>
          <w:rFonts w:ascii="Times New Roman" w:hAnsi="Times New Roman" w:cs="Times New Roman"/>
          <w:szCs w:val="24"/>
        </w:rPr>
      </w:pPr>
      <w:r w:rsidRPr="00B96BCB">
        <w:rPr>
          <w:rFonts w:ascii="Times New Roman" w:hAnsi="Times New Roman" w:cs="Times New Roman"/>
          <w:color w:val="FF0000"/>
          <w:szCs w:val="24"/>
        </w:rPr>
        <w:t>（</w:t>
      </w:r>
      <w:r w:rsidRPr="00B96BCB">
        <w:rPr>
          <w:rFonts w:ascii="Times New Roman" w:hAnsi="Times New Roman" w:cs="Times New Roman"/>
          <w:color w:val="FF0000"/>
          <w:szCs w:val="24"/>
        </w:rPr>
        <w:t>4</w:t>
      </w:r>
      <w:r w:rsidRPr="00B96BCB">
        <w:rPr>
          <w:rFonts w:ascii="Times New Roman" w:hAnsi="Times New Roman" w:cs="Times New Roman"/>
          <w:color w:val="FF0000"/>
          <w:szCs w:val="24"/>
        </w:rPr>
        <w:t>）实验；推理</w:t>
      </w:r>
    </w:p>
    <w:p w:rsidR="00504992" w:rsidRPr="00B96BCB" w:rsidRDefault="00504992" w:rsidP="00285104">
      <w:pPr>
        <w:spacing w:line="400" w:lineRule="exact"/>
        <w:ind w:leftChars="200" w:left="420"/>
        <w:rPr>
          <w:rFonts w:ascii="Times New Roman" w:hAnsi="Times New Roman" w:cs="Times New Roman"/>
          <w:szCs w:val="24"/>
        </w:rPr>
      </w:pPr>
    </w:p>
    <w:p w:rsidR="00285104" w:rsidRDefault="00285104" w:rsidP="00285104">
      <w:pPr>
        <w:spacing w:line="400" w:lineRule="exact"/>
        <w:ind w:leftChars="200" w:left="420"/>
        <w:rPr>
          <w:rFonts w:ascii="Times New Roman" w:hAnsi="Times New Roman" w:cs="Times New Roman"/>
          <w:color w:val="FF0000"/>
          <w:szCs w:val="24"/>
        </w:rPr>
      </w:pPr>
    </w:p>
    <w:p w:rsidR="00C0136A" w:rsidRDefault="00C0136A" w:rsidP="00285104">
      <w:pPr>
        <w:spacing w:line="400" w:lineRule="exact"/>
        <w:ind w:leftChars="200" w:left="420"/>
        <w:rPr>
          <w:rFonts w:ascii="Times New Roman" w:hAnsi="Times New Roman" w:cs="Times New Roman"/>
          <w:color w:val="FF0000"/>
          <w:szCs w:val="24"/>
        </w:rPr>
      </w:pPr>
    </w:p>
    <w:p w:rsidR="00502999" w:rsidRPr="00B96BCB" w:rsidRDefault="00B93692" w:rsidP="00285104">
      <w:pPr>
        <w:spacing w:line="400" w:lineRule="exact"/>
        <w:rPr>
          <w:rFonts w:ascii="Times New Roman" w:hAnsi="Times New Roman" w:cs="Times New Roman"/>
        </w:rPr>
      </w:pPr>
      <w:r>
        <w:rPr>
          <w:rFonts w:ascii="Times New Roman" w:hAnsi="Times New Roman" w:cs="Times New Roman"/>
          <w:noProof/>
        </w:rPr>
        <w:lastRenderedPageBreak/>
        <w:pict>
          <v:group id="组合 5" o:spid="_x0000_s1035" style="position:absolute;left:0;text-align:left;margin-left:-.4pt;margin-top:10.2pt;width:110.25pt;height:49.5pt;z-index:25169817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36"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1" o:title=""/>
              <v:path arrowok="t"/>
            </v:shape>
            <v:shape id="文本框 61" o:spid="_x0000_s1037"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6F603D" w:rsidRPr="0014298B" w:rsidRDefault="006F603D">
                    <w:pPr>
                      <w:rPr>
                        <w:rFonts w:ascii="幼圆" w:eastAsia="幼圆"/>
                        <w:b/>
                        <w:sz w:val="24"/>
                        <w:szCs w:val="24"/>
                      </w:rPr>
                    </w:pPr>
                    <w:r w:rsidRPr="0014298B">
                      <w:rPr>
                        <w:rFonts w:ascii="幼圆" w:eastAsia="幼圆" w:hint="eastAsia"/>
                        <w:b/>
                        <w:sz w:val="24"/>
                        <w:szCs w:val="24"/>
                      </w:rPr>
                      <w:t>随堂检测</w:t>
                    </w:r>
                  </w:p>
                </w:txbxContent>
              </v:textbox>
            </v:shape>
          </v:group>
        </w:pict>
      </w:r>
    </w:p>
    <w:p w:rsidR="0014298B" w:rsidRPr="00B96BCB" w:rsidRDefault="0014298B" w:rsidP="00285104">
      <w:pPr>
        <w:spacing w:line="400" w:lineRule="exact"/>
        <w:rPr>
          <w:rFonts w:ascii="Times New Roman" w:hAnsi="Times New Roman" w:cs="Times New Roman"/>
        </w:rPr>
      </w:pPr>
    </w:p>
    <w:p w:rsidR="0014298B" w:rsidRPr="00B96BCB" w:rsidRDefault="0014298B" w:rsidP="00285104">
      <w:pPr>
        <w:spacing w:line="400" w:lineRule="exact"/>
        <w:rPr>
          <w:rFonts w:ascii="Times New Roman" w:hAnsi="Times New Roman" w:cs="Times New Roman"/>
        </w:rPr>
      </w:pPr>
    </w:p>
    <w:p w:rsidR="00C936A9" w:rsidRPr="00B96BCB" w:rsidRDefault="007B0633" w:rsidP="00C936A9">
      <w:pPr>
        <w:spacing w:line="400" w:lineRule="exact"/>
        <w:rPr>
          <w:rFonts w:ascii="Times New Roman" w:hAnsi="Times New Roman" w:cs="Times New Roman"/>
        </w:rPr>
      </w:pPr>
      <w:r w:rsidRPr="00B96BCB">
        <w:rPr>
          <w:rFonts w:ascii="Times New Roman" w:hAnsi="Times New Roman" w:cs="Times New Roman"/>
        </w:rPr>
        <w:t>1</w:t>
      </w:r>
      <w:r w:rsidRPr="00B96BCB">
        <w:rPr>
          <w:rFonts w:ascii="Times New Roman" w:hAnsi="Times New Roman" w:cs="Times New Roman"/>
        </w:rPr>
        <w:t>、</w:t>
      </w:r>
      <w:r w:rsidR="00C936A9" w:rsidRPr="00B96BCB">
        <w:rPr>
          <w:rFonts w:ascii="Times New Roman" w:hAnsi="Times New Roman" w:cs="Times New Roman"/>
        </w:rPr>
        <w:t>歼击机在进入战斗状态时要丢掉副油箱，这样做是为了</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C936A9" w:rsidRPr="00B96BCB" w:rsidRDefault="00C936A9" w:rsidP="009C05D6">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hint="eastAsia"/>
        </w:rPr>
        <w:t>．</w:t>
      </w:r>
      <w:r w:rsidRPr="00B96BCB">
        <w:rPr>
          <w:rFonts w:ascii="Times New Roman" w:hAnsi="Times New Roman" w:cs="Times New Roman"/>
        </w:rPr>
        <w:t>减小质量，使运动状态易于改变</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B</w:t>
      </w:r>
      <w:r w:rsidRPr="00B96BCB">
        <w:rPr>
          <w:rFonts w:ascii="Times New Roman" w:hAnsi="Times New Roman" w:cs="Times New Roman" w:hint="eastAsia"/>
        </w:rPr>
        <w:t>．</w:t>
      </w:r>
      <w:r w:rsidRPr="00B96BCB">
        <w:rPr>
          <w:rFonts w:ascii="Times New Roman" w:hAnsi="Times New Roman" w:cs="Times New Roman"/>
        </w:rPr>
        <w:t>减小质量，使运动状态不易改变</w:t>
      </w:r>
    </w:p>
    <w:p w:rsidR="007B0633" w:rsidRPr="00B96BCB" w:rsidRDefault="00C936A9"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hint="eastAsia"/>
        </w:rPr>
        <w:t>．</w:t>
      </w:r>
      <w:r w:rsidRPr="00B96BCB">
        <w:rPr>
          <w:rFonts w:ascii="Times New Roman" w:hAnsi="Times New Roman" w:cs="Times New Roman"/>
        </w:rPr>
        <w:t>增大惯性，使运动状态易于改变</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D</w:t>
      </w:r>
      <w:r w:rsidRPr="00B96BCB">
        <w:rPr>
          <w:rFonts w:ascii="Times New Roman" w:hAnsi="Times New Roman" w:cs="Times New Roman" w:hint="eastAsia"/>
        </w:rPr>
        <w:t>．</w:t>
      </w:r>
      <w:r w:rsidRPr="00B96BCB">
        <w:rPr>
          <w:rFonts w:ascii="Times New Roman" w:hAnsi="Times New Roman" w:cs="Times New Roman"/>
        </w:rPr>
        <w:t>增大惯性，使运动状态不易改变</w:t>
      </w:r>
    </w:p>
    <w:p w:rsidR="00D4203D" w:rsidRPr="00B96BCB" w:rsidRDefault="00D4203D"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C936A9" w:rsidRPr="00B96BCB">
        <w:rPr>
          <w:rFonts w:ascii="Times New Roman" w:hAnsi="Times New Roman" w:cs="Times New Roman" w:hint="eastAsia"/>
          <w:color w:val="FF0000"/>
          <w:szCs w:val="21"/>
        </w:rPr>
        <w:t>A</w:t>
      </w:r>
    </w:p>
    <w:p w:rsidR="007B0633" w:rsidRPr="00B96BCB" w:rsidRDefault="007B0633" w:rsidP="00285104">
      <w:pPr>
        <w:spacing w:line="400" w:lineRule="exact"/>
        <w:rPr>
          <w:rFonts w:ascii="Times New Roman" w:hAnsi="Times New Roman" w:cs="Times New Roman"/>
          <w:color w:val="FF0000"/>
          <w:szCs w:val="21"/>
        </w:rPr>
      </w:pPr>
    </w:p>
    <w:p w:rsidR="0010292F" w:rsidRPr="00B96BCB" w:rsidRDefault="007B0633" w:rsidP="0010292F">
      <w:pPr>
        <w:spacing w:line="400" w:lineRule="exact"/>
        <w:rPr>
          <w:rFonts w:ascii="Times New Roman" w:hAnsi="Times New Roman" w:cs="Times New Roman"/>
        </w:rPr>
      </w:pPr>
      <w:r w:rsidRPr="00B96BCB">
        <w:rPr>
          <w:rFonts w:ascii="Times New Roman" w:hAnsi="Times New Roman" w:cs="Times New Roman"/>
        </w:rPr>
        <w:t>2</w:t>
      </w:r>
      <w:r w:rsidRPr="00B96BCB">
        <w:rPr>
          <w:rFonts w:ascii="Times New Roman" w:hAnsi="Times New Roman" w:cs="Times New Roman"/>
        </w:rPr>
        <w:t>、</w:t>
      </w:r>
      <w:r w:rsidR="0010292F" w:rsidRPr="00B96BCB">
        <w:rPr>
          <w:rFonts w:ascii="Times New Roman" w:hAnsi="Times New Roman" w:cs="Times New Roman"/>
        </w:rPr>
        <w:t>为防止因惯性可能造成的伤害，许多汽车上都配置安全带，但火车上却没有配置。主要原因是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10292F" w:rsidRPr="00B96BCB" w:rsidRDefault="0010292F" w:rsidP="0010292F">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rPr>
        <w:t>．人在火车上惯性消失了</w:t>
      </w:r>
      <w:r w:rsidR="006B6525" w:rsidRPr="00B96BCB">
        <w:rPr>
          <w:rFonts w:ascii="Times New Roman" w:hAnsi="Times New Roman" w:cs="Times New Roman" w:hint="eastAsia"/>
        </w:rPr>
        <w:tab/>
      </w:r>
      <w:r w:rsidR="006B6525" w:rsidRPr="00B96BCB">
        <w:rPr>
          <w:rFonts w:ascii="Times New Roman" w:hAnsi="Times New Roman" w:cs="Times New Roman" w:hint="eastAsia"/>
        </w:rPr>
        <w:tab/>
      </w:r>
      <w:r w:rsidR="006B6525" w:rsidRPr="00B96BCB">
        <w:rPr>
          <w:rFonts w:ascii="Times New Roman" w:hAnsi="Times New Roman" w:cs="Times New Roman" w:hint="eastAsia"/>
        </w:rPr>
        <w:tab/>
      </w:r>
      <w:r w:rsidR="006B6525" w:rsidRPr="00B96BCB">
        <w:rPr>
          <w:rFonts w:ascii="Times New Roman" w:hAnsi="Times New Roman" w:cs="Times New Roman" w:hint="eastAsia"/>
        </w:rPr>
        <w:tab/>
      </w:r>
      <w:r w:rsidR="006B6525" w:rsidRPr="00B96BCB">
        <w:rPr>
          <w:rFonts w:ascii="Times New Roman" w:hAnsi="Times New Roman" w:cs="Times New Roman" w:hint="eastAsia"/>
        </w:rPr>
        <w:tab/>
      </w:r>
      <w:r w:rsidRPr="00B96BCB">
        <w:rPr>
          <w:rFonts w:ascii="Times New Roman" w:hAnsi="Times New Roman" w:cs="Times New Roman"/>
        </w:rPr>
        <w:t>B</w:t>
      </w:r>
      <w:r w:rsidRPr="00B96BCB">
        <w:rPr>
          <w:rFonts w:ascii="Times New Roman" w:hAnsi="Times New Roman" w:cs="Times New Roman"/>
        </w:rPr>
        <w:t>．火车的速度比汽车的速度大</w:t>
      </w:r>
    </w:p>
    <w:p w:rsidR="00457AF6" w:rsidRPr="00B96BCB" w:rsidRDefault="0010292F" w:rsidP="0010292F">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．火车极少急刹和突然加速</w:t>
      </w:r>
      <w:r w:rsidR="006B6525" w:rsidRPr="00B96BCB">
        <w:rPr>
          <w:rFonts w:ascii="Times New Roman" w:hAnsi="Times New Roman" w:cs="Times New Roman" w:hint="eastAsia"/>
        </w:rPr>
        <w:tab/>
      </w:r>
      <w:r w:rsidR="006B6525" w:rsidRPr="00B96BCB">
        <w:rPr>
          <w:rFonts w:ascii="Times New Roman" w:hAnsi="Times New Roman" w:cs="Times New Roman" w:hint="eastAsia"/>
        </w:rPr>
        <w:tab/>
      </w:r>
      <w:r w:rsidR="006B6525" w:rsidRPr="00B96BCB">
        <w:rPr>
          <w:rFonts w:ascii="Times New Roman" w:hAnsi="Times New Roman" w:cs="Times New Roman" w:hint="eastAsia"/>
        </w:rPr>
        <w:tab/>
      </w:r>
      <w:r w:rsidR="006B6525" w:rsidRPr="00B96BCB">
        <w:rPr>
          <w:rFonts w:ascii="Times New Roman" w:hAnsi="Times New Roman" w:cs="Times New Roman" w:hint="eastAsia"/>
        </w:rPr>
        <w:tab/>
      </w:r>
      <w:r w:rsidRPr="00B96BCB">
        <w:rPr>
          <w:rFonts w:ascii="Times New Roman" w:hAnsi="Times New Roman" w:cs="Times New Roman"/>
        </w:rPr>
        <w:t>D</w:t>
      </w:r>
      <w:r w:rsidRPr="00B96BCB">
        <w:rPr>
          <w:rFonts w:ascii="Times New Roman" w:hAnsi="Times New Roman" w:cs="Times New Roman"/>
        </w:rPr>
        <w:t>．人在火车上所受重力比在汽车上所受重力大</w:t>
      </w:r>
    </w:p>
    <w:p w:rsidR="00D4203D" w:rsidRPr="00B96BCB" w:rsidRDefault="00D4203D"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7C5238" w:rsidRPr="00B96BCB" w:rsidRDefault="007B0633"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10292F" w:rsidRPr="00B96BCB">
        <w:rPr>
          <w:rFonts w:ascii="Times New Roman" w:hAnsi="Times New Roman" w:cs="Times New Roman" w:hint="eastAsia"/>
          <w:color w:val="FF0000"/>
          <w:szCs w:val="21"/>
        </w:rPr>
        <w:t>C</w:t>
      </w:r>
    </w:p>
    <w:p w:rsidR="0010292F" w:rsidRPr="00B96BCB" w:rsidRDefault="0010292F" w:rsidP="00285104">
      <w:pPr>
        <w:spacing w:line="400" w:lineRule="exact"/>
        <w:rPr>
          <w:rFonts w:ascii="Times New Roman" w:hAnsi="Times New Roman" w:cs="Times New Roman"/>
        </w:rPr>
      </w:pPr>
    </w:p>
    <w:p w:rsidR="00151435" w:rsidRPr="00B96BCB" w:rsidRDefault="00310BA2" w:rsidP="00151435">
      <w:pPr>
        <w:spacing w:line="400" w:lineRule="exact"/>
        <w:rPr>
          <w:rFonts w:ascii="Times New Roman" w:hAnsi="Times New Roman" w:cs="Times New Roman"/>
        </w:rPr>
      </w:pPr>
      <w:r w:rsidRPr="00B96BCB">
        <w:rPr>
          <w:rFonts w:ascii="Times New Roman" w:hAnsi="Times New Roman" w:cs="Times New Roman" w:hint="eastAsia"/>
          <w:noProof/>
        </w:rPr>
        <w:drawing>
          <wp:anchor distT="0" distB="0" distL="114300" distR="114300" simplePos="0" relativeHeight="251711488" behindDoc="0" locked="0" layoutInCell="1" allowOverlap="1" wp14:anchorId="33D496C3" wp14:editId="7DA87567">
            <wp:simplePos x="0" y="0"/>
            <wp:positionH relativeFrom="column">
              <wp:posOffset>3595370</wp:posOffset>
            </wp:positionH>
            <wp:positionV relativeFrom="paragraph">
              <wp:posOffset>100965</wp:posOffset>
            </wp:positionV>
            <wp:extent cx="2047875" cy="109537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33" w:rsidRPr="00B96BCB">
        <w:rPr>
          <w:rFonts w:ascii="Times New Roman" w:hAnsi="Times New Roman" w:cs="Times New Roman"/>
        </w:rPr>
        <w:t>3</w:t>
      </w:r>
      <w:r w:rsidR="007B0633" w:rsidRPr="00B96BCB">
        <w:rPr>
          <w:rFonts w:ascii="Times New Roman" w:hAnsi="Times New Roman" w:cs="Times New Roman"/>
        </w:rPr>
        <w:t>、</w:t>
      </w:r>
      <w:r w:rsidR="00EE0121" w:rsidRPr="00B96BCB">
        <w:rPr>
          <w:rFonts w:ascii="Times New Roman" w:hAnsi="Times New Roman" w:cs="Times New Roman"/>
        </w:rPr>
        <w:t>在如图所示的一些与物理相关的生活现象中，甲图中</w:t>
      </w:r>
      <w:r w:rsidR="00151435" w:rsidRPr="00B96BCB">
        <w:rPr>
          <w:rFonts w:ascii="Times New Roman" w:hAnsi="Times New Roman" w:cs="Times New Roman"/>
        </w:rPr>
        <w:t>撑杆发生弯曲，说明了力能</w:t>
      </w:r>
      <w:r w:rsidR="00151435" w:rsidRPr="00B96BCB">
        <w:rPr>
          <w:rFonts w:ascii="Times New Roman" w:hAnsi="Times New Roman" w:cs="Times New Roman" w:hint="eastAsia"/>
        </w:rPr>
        <w:t>__________________</w:t>
      </w:r>
      <w:r w:rsidR="00151435" w:rsidRPr="00B96BCB">
        <w:rPr>
          <w:rFonts w:ascii="Times New Roman" w:hAnsi="Times New Roman" w:cs="Times New Roman"/>
        </w:rPr>
        <w:t>；乙图中乘客在汽车紧急刹车时向前倾倒是因为乘客</w:t>
      </w:r>
      <w:r w:rsidR="00151435" w:rsidRPr="00B96BCB">
        <w:rPr>
          <w:rFonts w:ascii="Times New Roman" w:hAnsi="Times New Roman" w:cs="Times New Roman" w:hint="eastAsia"/>
        </w:rPr>
        <w:t>____________</w:t>
      </w:r>
      <w:r w:rsidR="00151435" w:rsidRPr="00B96BCB">
        <w:rPr>
          <w:rFonts w:ascii="Times New Roman" w:hAnsi="Times New Roman" w:cs="Times New Roman" w:hint="eastAsia"/>
        </w:rPr>
        <w:t>。</w:t>
      </w:r>
    </w:p>
    <w:p w:rsidR="00D4203D" w:rsidRPr="00B96BCB" w:rsidRDefault="00D4203D"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005E036E"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C0136A">
        <w:rPr>
          <w:rFonts w:ascii="Times New Roman" w:hAnsi="Times New Roman" w:cs="Times New Roman" w:hint="eastAsia"/>
          <w:color w:val="FF0000"/>
          <w:szCs w:val="21"/>
        </w:rPr>
        <w:t>使物体发生形变</w:t>
      </w:r>
      <w:r w:rsidR="00151435" w:rsidRPr="00B96BCB">
        <w:rPr>
          <w:rFonts w:ascii="Times New Roman" w:hAnsi="Times New Roman" w:cs="Times New Roman"/>
          <w:color w:val="FF0000"/>
          <w:szCs w:val="21"/>
        </w:rPr>
        <w:t>；具有惯性</w:t>
      </w:r>
    </w:p>
    <w:p w:rsidR="007B0633" w:rsidRPr="00B96BCB" w:rsidRDefault="007B0633" w:rsidP="00285104">
      <w:pPr>
        <w:spacing w:line="400" w:lineRule="exact"/>
        <w:rPr>
          <w:rFonts w:ascii="Times New Roman" w:hAnsi="Times New Roman" w:cs="Times New Roman"/>
        </w:rPr>
      </w:pPr>
    </w:p>
    <w:p w:rsidR="00B1243F" w:rsidRPr="00B96BCB" w:rsidRDefault="007B0633" w:rsidP="00B1243F">
      <w:pPr>
        <w:spacing w:line="400" w:lineRule="exact"/>
        <w:rPr>
          <w:rFonts w:ascii="Times New Roman" w:hAnsi="Times New Roman" w:cs="Times New Roman"/>
        </w:rPr>
      </w:pPr>
      <w:r w:rsidRPr="00B96BCB">
        <w:rPr>
          <w:rFonts w:ascii="Times New Roman" w:hAnsi="Times New Roman" w:cs="Times New Roman"/>
        </w:rPr>
        <w:t>4</w:t>
      </w:r>
      <w:r w:rsidRPr="00B96BCB">
        <w:rPr>
          <w:rFonts w:ascii="Times New Roman" w:hAnsi="Times New Roman" w:cs="Times New Roman"/>
        </w:rPr>
        <w:t>、</w:t>
      </w:r>
      <w:r w:rsidR="00B1243F" w:rsidRPr="00B96BCB">
        <w:rPr>
          <w:rFonts w:ascii="Times New Roman" w:hAnsi="Times New Roman" w:cs="Times New Roman"/>
        </w:rPr>
        <w:t>如图为运动员百米赛跑的情景，下列说法正确的是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B1243F" w:rsidRPr="00B96BCB" w:rsidRDefault="009C05D6" w:rsidP="009C05D6">
      <w:pPr>
        <w:spacing w:line="400" w:lineRule="exact"/>
        <w:ind w:leftChars="200" w:left="420"/>
        <w:rPr>
          <w:rFonts w:ascii="Times New Roman" w:hAnsi="Times New Roman" w:cs="Times New Roman"/>
        </w:rPr>
      </w:pPr>
      <w:r w:rsidRPr="00B96BCB">
        <w:rPr>
          <w:rFonts w:ascii="Times New Roman" w:hAnsi="Times New Roman" w:cs="Times New Roman"/>
          <w:noProof/>
        </w:rPr>
        <w:drawing>
          <wp:anchor distT="0" distB="0" distL="114300" distR="114300" simplePos="0" relativeHeight="251714560" behindDoc="0" locked="0" layoutInCell="1" allowOverlap="1" wp14:anchorId="0FE07A7D" wp14:editId="31C7BBCB">
            <wp:simplePos x="0" y="0"/>
            <wp:positionH relativeFrom="column">
              <wp:posOffset>3862070</wp:posOffset>
            </wp:positionH>
            <wp:positionV relativeFrom="paragraph">
              <wp:posOffset>189865</wp:posOffset>
            </wp:positionV>
            <wp:extent cx="1428750" cy="828675"/>
            <wp:effectExtent l="0" t="0" r="0" b="0"/>
            <wp:wrapSquare wrapText="bothSides"/>
            <wp:docPr id="20" name="图片 20" descr="http://czwl.cooco.net.cn/files/down/test/2016/07/14/14/2016071414413315524227.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czwl.cooco.net.cn/files/down/test/2016/07/14/14/2016071414413315524227.files/image0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43F" w:rsidRPr="00B96BCB">
        <w:rPr>
          <w:rFonts w:ascii="Times New Roman" w:hAnsi="Times New Roman" w:cs="Times New Roman"/>
        </w:rPr>
        <w:t>A</w:t>
      </w:r>
      <w:r w:rsidR="00B1243F" w:rsidRPr="00B96BCB">
        <w:rPr>
          <w:rFonts w:ascii="Times New Roman" w:hAnsi="Times New Roman" w:cs="Times New Roman"/>
        </w:rPr>
        <w:t>．运动员一直在做匀速直线运动</w:t>
      </w:r>
    </w:p>
    <w:p w:rsidR="00B1243F"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B</w:t>
      </w:r>
      <w:r w:rsidRPr="00B96BCB">
        <w:rPr>
          <w:rFonts w:ascii="Times New Roman" w:hAnsi="Times New Roman" w:cs="Times New Roman"/>
        </w:rPr>
        <w:t>．运动员的鞋底花纹很深，可以减小压强</w:t>
      </w:r>
    </w:p>
    <w:p w:rsidR="00B1243F"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．运动员跑得越快，到达终点所用时间越长</w:t>
      </w:r>
    </w:p>
    <w:p w:rsidR="007B0633"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D</w:t>
      </w:r>
      <w:r w:rsidRPr="00B96BCB">
        <w:rPr>
          <w:rFonts w:ascii="Times New Roman" w:hAnsi="Times New Roman" w:cs="Times New Roman"/>
        </w:rPr>
        <w:t>．运动员冲到终点，不能立即停下，是由于人具有惯性</w:t>
      </w:r>
    </w:p>
    <w:p w:rsidR="00D4203D" w:rsidRPr="00B96BCB" w:rsidRDefault="00D4203D"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005E036E"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B1243F" w:rsidRPr="00B96BCB">
        <w:rPr>
          <w:rFonts w:ascii="Times New Roman" w:hAnsi="Times New Roman" w:cs="Times New Roman" w:hint="eastAsia"/>
          <w:color w:val="FF0000"/>
          <w:szCs w:val="21"/>
        </w:rPr>
        <w:t>D</w:t>
      </w:r>
    </w:p>
    <w:p w:rsidR="00E22BE8" w:rsidRDefault="00E22BE8" w:rsidP="00285104">
      <w:pPr>
        <w:spacing w:line="400" w:lineRule="exact"/>
        <w:rPr>
          <w:rFonts w:ascii="Times New Roman" w:hAnsi="Times New Roman" w:cs="Times New Roman"/>
        </w:rPr>
      </w:pPr>
    </w:p>
    <w:p w:rsidR="00310BA2" w:rsidRDefault="00310BA2" w:rsidP="00285104">
      <w:pPr>
        <w:spacing w:line="400" w:lineRule="exact"/>
        <w:rPr>
          <w:rFonts w:ascii="Times New Roman" w:hAnsi="Times New Roman" w:cs="Times New Roman"/>
        </w:rPr>
      </w:pPr>
    </w:p>
    <w:p w:rsidR="00310BA2" w:rsidRDefault="00310BA2" w:rsidP="00285104">
      <w:pPr>
        <w:spacing w:line="400" w:lineRule="exact"/>
        <w:rPr>
          <w:rFonts w:ascii="Times New Roman" w:hAnsi="Times New Roman" w:cs="Times New Roman"/>
        </w:rPr>
      </w:pPr>
    </w:p>
    <w:p w:rsidR="00310BA2" w:rsidRPr="00B96BCB" w:rsidRDefault="00310BA2" w:rsidP="00285104">
      <w:pPr>
        <w:spacing w:line="400" w:lineRule="exact"/>
        <w:rPr>
          <w:rFonts w:ascii="Times New Roman" w:hAnsi="Times New Roman" w:cs="Times New Roman"/>
        </w:rPr>
      </w:pPr>
    </w:p>
    <w:p w:rsidR="000A3F5D" w:rsidRPr="00B96BCB" w:rsidRDefault="007B0633" w:rsidP="000A3F5D">
      <w:pPr>
        <w:spacing w:line="400" w:lineRule="exact"/>
        <w:rPr>
          <w:rFonts w:ascii="Times New Roman" w:hAnsi="Times New Roman" w:cs="Times New Roman"/>
          <w:bCs/>
        </w:rPr>
      </w:pPr>
      <w:r w:rsidRPr="00B96BCB">
        <w:rPr>
          <w:rFonts w:ascii="Times New Roman" w:hAnsi="Times New Roman" w:cs="Times New Roman"/>
        </w:rPr>
        <w:lastRenderedPageBreak/>
        <w:t>5</w:t>
      </w:r>
      <w:r w:rsidRPr="00B96BCB">
        <w:rPr>
          <w:rFonts w:ascii="Times New Roman" w:hAnsi="Times New Roman" w:cs="Times New Roman"/>
        </w:rPr>
        <w:t>、</w:t>
      </w:r>
      <w:r w:rsidR="000A3F5D" w:rsidRPr="00B96BCB">
        <w:rPr>
          <w:rFonts w:ascii="Times New Roman" w:hAnsi="Times New Roman" w:cs="Times New Roman" w:hint="eastAsia"/>
          <w:bCs/>
        </w:rPr>
        <w:t>用力打击一摞棋子中最下面的一个时，上面的棋子不会随下面的棋子飞出。这是因为上面的棋子</w:t>
      </w:r>
      <w:r w:rsidR="00B96BCB">
        <w:rPr>
          <w:rFonts w:ascii="Times New Roman" w:hAnsi="Times New Roman" w:cs="Times New Roman" w:hint="eastAsia"/>
          <w:bCs/>
        </w:rPr>
        <w:tab/>
      </w:r>
      <w:r w:rsidR="00B96BCB">
        <w:rPr>
          <w:rFonts w:ascii="Times New Roman" w:hAnsi="Times New Roman" w:cs="Times New Roman" w:hint="eastAsia"/>
          <w:bCs/>
        </w:rPr>
        <w:t>（</w:t>
      </w:r>
      <w:r w:rsidR="00B96BCB">
        <w:rPr>
          <w:rFonts w:ascii="Times New Roman" w:hAnsi="Times New Roman" w:cs="Times New Roman" w:hint="eastAsia"/>
          <w:bCs/>
        </w:rPr>
        <w:tab/>
      </w:r>
      <w:r w:rsidR="00B96BCB">
        <w:rPr>
          <w:rFonts w:ascii="Times New Roman" w:hAnsi="Times New Roman" w:cs="Times New Roman" w:hint="eastAsia"/>
          <w:bCs/>
        </w:rPr>
        <w:tab/>
      </w:r>
      <w:r w:rsidR="00B96BCB">
        <w:rPr>
          <w:rFonts w:ascii="Times New Roman" w:hAnsi="Times New Roman" w:cs="Times New Roman" w:hint="eastAsia"/>
          <w:bCs/>
        </w:rPr>
        <w:t>）</w:t>
      </w:r>
    </w:p>
    <w:p w:rsidR="000A3F5D" w:rsidRPr="00B96BCB" w:rsidRDefault="000A3F5D" w:rsidP="009C05D6">
      <w:pPr>
        <w:spacing w:line="400" w:lineRule="exact"/>
        <w:ind w:leftChars="200" w:left="420"/>
        <w:rPr>
          <w:rFonts w:ascii="Times New Roman" w:hAnsi="Times New Roman" w:cs="Times New Roman"/>
          <w:bCs/>
        </w:rPr>
      </w:pPr>
      <w:r w:rsidRPr="00B96BCB">
        <w:rPr>
          <w:rFonts w:ascii="Times New Roman" w:hAnsi="Times New Roman" w:cs="Times New Roman" w:hint="eastAsia"/>
          <w:bCs/>
        </w:rPr>
        <w:t>A</w:t>
      </w:r>
      <w:r w:rsidRPr="00B96BCB">
        <w:rPr>
          <w:rFonts w:ascii="Times New Roman" w:hAnsi="Times New Roman" w:cs="Times New Roman" w:hint="eastAsia"/>
          <w:bCs/>
        </w:rPr>
        <w:t>．不受到力的作用</w:t>
      </w:r>
      <w:r w:rsidR="009C05D6">
        <w:rPr>
          <w:rFonts w:ascii="Times New Roman" w:hAnsi="Times New Roman" w:cs="Times New Roman" w:hint="eastAsia"/>
          <w:bCs/>
        </w:rPr>
        <w:tab/>
      </w:r>
      <w:r w:rsidR="009C05D6">
        <w:rPr>
          <w:rFonts w:ascii="Times New Roman" w:hAnsi="Times New Roman" w:cs="Times New Roman" w:hint="eastAsia"/>
          <w:bCs/>
        </w:rPr>
        <w:tab/>
      </w:r>
      <w:r w:rsidR="009C05D6">
        <w:rPr>
          <w:rFonts w:ascii="Times New Roman" w:hAnsi="Times New Roman" w:cs="Times New Roman" w:hint="eastAsia"/>
          <w:bCs/>
        </w:rPr>
        <w:tab/>
      </w:r>
      <w:r w:rsidR="009C05D6">
        <w:rPr>
          <w:rFonts w:ascii="Times New Roman" w:hAnsi="Times New Roman" w:cs="Times New Roman" w:hint="eastAsia"/>
          <w:bCs/>
        </w:rPr>
        <w:tab/>
      </w:r>
      <w:r w:rsidRPr="00B96BCB">
        <w:rPr>
          <w:rFonts w:ascii="Times New Roman" w:hAnsi="Times New Roman" w:cs="Times New Roman" w:hint="eastAsia"/>
          <w:bCs/>
        </w:rPr>
        <w:t>B</w:t>
      </w:r>
      <w:r w:rsidRPr="00B96BCB">
        <w:rPr>
          <w:rFonts w:ascii="Times New Roman" w:hAnsi="Times New Roman" w:cs="Times New Roman" w:hint="eastAsia"/>
          <w:bCs/>
        </w:rPr>
        <w:t>．具有惯性</w:t>
      </w:r>
    </w:p>
    <w:p w:rsidR="007B0633" w:rsidRPr="00B96BCB" w:rsidRDefault="000A3F5D" w:rsidP="009C05D6">
      <w:pPr>
        <w:spacing w:line="400" w:lineRule="exact"/>
        <w:ind w:leftChars="200" w:left="420"/>
        <w:rPr>
          <w:rFonts w:ascii="Times New Roman" w:hAnsi="Times New Roman" w:cs="Times New Roman"/>
          <w:bCs/>
        </w:rPr>
      </w:pPr>
      <w:r w:rsidRPr="00B96BCB">
        <w:rPr>
          <w:rFonts w:ascii="Times New Roman" w:hAnsi="Times New Roman" w:cs="Times New Roman" w:hint="eastAsia"/>
          <w:bCs/>
        </w:rPr>
        <w:t>C</w:t>
      </w:r>
      <w:r w:rsidRPr="00B96BCB">
        <w:rPr>
          <w:rFonts w:ascii="Times New Roman" w:hAnsi="Times New Roman" w:cs="Times New Roman" w:hint="eastAsia"/>
          <w:bCs/>
        </w:rPr>
        <w:t>．没有惯性</w:t>
      </w:r>
      <w:r w:rsidR="009C05D6">
        <w:rPr>
          <w:rFonts w:ascii="Times New Roman" w:hAnsi="Times New Roman" w:cs="Times New Roman" w:hint="eastAsia"/>
          <w:bCs/>
        </w:rPr>
        <w:tab/>
      </w:r>
      <w:r w:rsidR="009C05D6">
        <w:rPr>
          <w:rFonts w:ascii="Times New Roman" w:hAnsi="Times New Roman" w:cs="Times New Roman" w:hint="eastAsia"/>
          <w:bCs/>
        </w:rPr>
        <w:tab/>
      </w:r>
      <w:r w:rsidR="009C05D6">
        <w:rPr>
          <w:rFonts w:ascii="Times New Roman" w:hAnsi="Times New Roman" w:cs="Times New Roman" w:hint="eastAsia"/>
          <w:bCs/>
        </w:rPr>
        <w:tab/>
      </w:r>
      <w:r w:rsidR="009C05D6">
        <w:rPr>
          <w:rFonts w:ascii="Times New Roman" w:hAnsi="Times New Roman" w:cs="Times New Roman" w:hint="eastAsia"/>
          <w:bCs/>
        </w:rPr>
        <w:tab/>
      </w:r>
      <w:r w:rsidR="009C05D6">
        <w:rPr>
          <w:rFonts w:ascii="Times New Roman" w:hAnsi="Times New Roman" w:cs="Times New Roman" w:hint="eastAsia"/>
          <w:bCs/>
        </w:rPr>
        <w:tab/>
      </w:r>
      <w:r w:rsidR="009C05D6">
        <w:rPr>
          <w:rFonts w:ascii="Times New Roman" w:hAnsi="Times New Roman" w:cs="Times New Roman" w:hint="eastAsia"/>
          <w:bCs/>
        </w:rPr>
        <w:tab/>
      </w:r>
      <w:r w:rsidRPr="00B96BCB">
        <w:rPr>
          <w:rFonts w:ascii="Times New Roman" w:hAnsi="Times New Roman" w:cs="Times New Roman" w:hint="eastAsia"/>
          <w:bCs/>
        </w:rPr>
        <w:t>D</w:t>
      </w:r>
      <w:r w:rsidRPr="00B96BCB">
        <w:rPr>
          <w:rFonts w:ascii="Times New Roman" w:hAnsi="Times New Roman" w:cs="Times New Roman" w:hint="eastAsia"/>
          <w:bCs/>
        </w:rPr>
        <w:t>．受到空气阻力的作用</w:t>
      </w:r>
    </w:p>
    <w:p w:rsidR="00D4203D" w:rsidRPr="00B96BCB" w:rsidRDefault="00D4203D"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001E7196">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0A3F5D" w:rsidRPr="00B96BCB">
        <w:rPr>
          <w:rFonts w:ascii="Times New Roman" w:hAnsi="Times New Roman" w:cs="Times New Roman" w:hint="eastAsia"/>
          <w:color w:val="FF0000"/>
          <w:szCs w:val="21"/>
        </w:rPr>
        <w:t>B</w:t>
      </w:r>
    </w:p>
    <w:p w:rsidR="007B0633" w:rsidRPr="00B96BCB" w:rsidRDefault="007B0633" w:rsidP="00285104">
      <w:pPr>
        <w:spacing w:line="400" w:lineRule="exact"/>
        <w:rPr>
          <w:rFonts w:ascii="Times New Roman" w:hAnsi="Times New Roman" w:cs="Times New Roman"/>
        </w:rPr>
      </w:pPr>
    </w:p>
    <w:p w:rsidR="00B1243F" w:rsidRPr="00B96BCB" w:rsidRDefault="009C05D6" w:rsidP="00B1243F">
      <w:pPr>
        <w:spacing w:line="400" w:lineRule="exact"/>
        <w:rPr>
          <w:rFonts w:ascii="Times New Roman" w:hAnsi="Times New Roman" w:cs="Times New Roman"/>
        </w:rPr>
      </w:pPr>
      <w:r w:rsidRPr="00B96BCB">
        <w:rPr>
          <w:rFonts w:ascii="Times New Roman" w:hAnsi="Times New Roman" w:cs="Times New Roman"/>
          <w:noProof/>
        </w:rPr>
        <w:drawing>
          <wp:anchor distT="0" distB="0" distL="114300" distR="114300" simplePos="0" relativeHeight="251715584" behindDoc="0" locked="0" layoutInCell="1" allowOverlap="1" wp14:anchorId="478B2E4A" wp14:editId="417BA1B4">
            <wp:simplePos x="0" y="0"/>
            <wp:positionH relativeFrom="column">
              <wp:posOffset>4404995</wp:posOffset>
            </wp:positionH>
            <wp:positionV relativeFrom="paragraph">
              <wp:posOffset>374015</wp:posOffset>
            </wp:positionV>
            <wp:extent cx="1104900" cy="781050"/>
            <wp:effectExtent l="0" t="0" r="0" b="0"/>
            <wp:wrapSquare wrapText="bothSides"/>
            <wp:docPr id="24" name="图片 24" descr="http://czwl.cooco.net.cn/files/down/test/2016/07/01/19/2016070119385267124623.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zwl.cooco.net.cn/files/down/test/2016/07/01/19/2016070119385267124623.files/image0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33" w:rsidRPr="00B96BCB">
        <w:rPr>
          <w:rFonts w:ascii="Times New Roman" w:hAnsi="Times New Roman" w:cs="Times New Roman"/>
        </w:rPr>
        <w:t>6</w:t>
      </w:r>
      <w:r w:rsidR="007B0633" w:rsidRPr="00B96BCB">
        <w:rPr>
          <w:rFonts w:ascii="Times New Roman" w:hAnsi="Times New Roman" w:cs="Times New Roman"/>
        </w:rPr>
        <w:t>、</w:t>
      </w:r>
      <w:r w:rsidR="00B1243F" w:rsidRPr="00B96BCB">
        <w:rPr>
          <w:rFonts w:ascii="Times New Roman" w:hAnsi="Times New Roman" w:cs="Times New Roman"/>
        </w:rPr>
        <w:t>如图，在盛水杯子的杯口盖上明信片，将一枚鸡蛋放在明信片上．用手指将明信片弹飞，鸡蛋掉入水中</w:t>
      </w:r>
      <w:r>
        <w:rPr>
          <w:rFonts w:ascii="Times New Roman" w:hAnsi="Times New Roman" w:cs="Times New Roman" w:hint="eastAsia"/>
        </w:rPr>
        <w:t>。</w:t>
      </w:r>
      <w:r w:rsidR="00B1243F" w:rsidRPr="00B96BCB">
        <w:rPr>
          <w:rFonts w:ascii="Times New Roman" w:hAnsi="Times New Roman" w:cs="Times New Roman"/>
        </w:rPr>
        <w:t>下列分析错误的是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B1243F"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rPr>
        <w:t>．明信片被弹飞前，鸡蛋对明信片的压力和明信片对鸡蛋的支持</w:t>
      </w:r>
      <w:proofErr w:type="gramStart"/>
      <w:r w:rsidRPr="00B96BCB">
        <w:rPr>
          <w:rFonts w:ascii="Times New Roman" w:hAnsi="Times New Roman" w:cs="Times New Roman"/>
        </w:rPr>
        <w:t>力相互</w:t>
      </w:r>
      <w:proofErr w:type="gramEnd"/>
      <w:r w:rsidRPr="00B96BCB">
        <w:rPr>
          <w:rFonts w:ascii="Times New Roman" w:hAnsi="Times New Roman" w:cs="Times New Roman"/>
        </w:rPr>
        <w:t>平衡</w:t>
      </w:r>
    </w:p>
    <w:p w:rsidR="00B1243F"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B</w:t>
      </w:r>
      <w:r w:rsidRPr="00B96BCB">
        <w:rPr>
          <w:rFonts w:ascii="Times New Roman" w:hAnsi="Times New Roman" w:cs="Times New Roman"/>
        </w:rPr>
        <w:t>．明信片被弹飞，说明能改变物体的运动状态</w:t>
      </w:r>
    </w:p>
    <w:p w:rsidR="00B1243F"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．明信片被弹飞时，鸡蛋没有随明信片</w:t>
      </w:r>
      <w:proofErr w:type="gramStart"/>
      <w:r w:rsidRPr="00B96BCB">
        <w:rPr>
          <w:rFonts w:ascii="Times New Roman" w:hAnsi="Times New Roman" w:cs="Times New Roman"/>
        </w:rPr>
        <w:t>一</w:t>
      </w:r>
      <w:proofErr w:type="gramEnd"/>
      <w:r w:rsidRPr="00B96BCB">
        <w:rPr>
          <w:rFonts w:ascii="Times New Roman" w:hAnsi="Times New Roman" w:cs="Times New Roman"/>
        </w:rPr>
        <w:t>起飞出去是由于鸡蛋具有惯性</w:t>
      </w:r>
    </w:p>
    <w:p w:rsidR="007B0633"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D</w:t>
      </w:r>
      <w:r w:rsidRPr="00B96BCB">
        <w:rPr>
          <w:rFonts w:ascii="Times New Roman" w:hAnsi="Times New Roman" w:cs="Times New Roman"/>
        </w:rPr>
        <w:t>．明信片被弹飞后，鸡蛋掉入水中是由于受到重力</w:t>
      </w:r>
    </w:p>
    <w:p w:rsidR="00D4203D" w:rsidRPr="00B96BCB" w:rsidRDefault="00D4203D"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005E036E"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1E7196">
        <w:rPr>
          <w:rFonts w:ascii="Times New Roman" w:hAnsi="Times New Roman" w:cs="Times New Roman" w:hint="eastAsia"/>
          <w:color w:val="FF0000"/>
          <w:szCs w:val="21"/>
        </w:rPr>
        <w:t>A</w:t>
      </w:r>
    </w:p>
    <w:p w:rsidR="00D4203D" w:rsidRPr="00B96BCB" w:rsidRDefault="00D4203D" w:rsidP="00285104">
      <w:pPr>
        <w:spacing w:line="400" w:lineRule="exact"/>
        <w:rPr>
          <w:rFonts w:ascii="Times New Roman" w:hAnsi="Times New Roman" w:cs="Times New Roman"/>
        </w:rPr>
      </w:pPr>
    </w:p>
    <w:p w:rsidR="00EE0121" w:rsidRPr="00B96BCB" w:rsidRDefault="007B0633" w:rsidP="00EE0121">
      <w:pPr>
        <w:spacing w:line="400" w:lineRule="exact"/>
        <w:rPr>
          <w:rFonts w:ascii="Times New Roman" w:hAnsi="Times New Roman" w:cs="Times New Roman"/>
        </w:rPr>
      </w:pPr>
      <w:r w:rsidRPr="00B96BCB">
        <w:rPr>
          <w:rFonts w:ascii="Times New Roman" w:hAnsi="Times New Roman" w:cs="Times New Roman"/>
        </w:rPr>
        <w:t>7</w:t>
      </w:r>
      <w:r w:rsidRPr="00B96BCB">
        <w:rPr>
          <w:rFonts w:ascii="Times New Roman" w:hAnsi="Times New Roman" w:cs="Times New Roman"/>
        </w:rPr>
        <w:t>、</w:t>
      </w:r>
      <w:r w:rsidR="00EE0121" w:rsidRPr="00B96BCB">
        <w:rPr>
          <w:rFonts w:ascii="Times New Roman" w:hAnsi="Times New Roman" w:cs="Times New Roman"/>
        </w:rPr>
        <w:t>如图所示，在</w:t>
      </w:r>
      <w:r w:rsidR="00EE0121" w:rsidRPr="00B96BCB">
        <w:rPr>
          <w:rFonts w:asciiTheme="minorEastAsia" w:hAnsiTheme="minorEastAsia" w:cs="Times New Roman"/>
        </w:rPr>
        <w:t>探究“阻力对物体运动的影响”的</w:t>
      </w:r>
      <w:r w:rsidR="00EE0121" w:rsidRPr="00B96BCB">
        <w:rPr>
          <w:rFonts w:ascii="Times New Roman" w:hAnsi="Times New Roman" w:cs="Times New Roman"/>
        </w:rPr>
        <w:t>实验中，下列说法正确的是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EE0121" w:rsidRPr="00B96BCB" w:rsidRDefault="009C05D6" w:rsidP="009C05D6">
      <w:pPr>
        <w:spacing w:line="400" w:lineRule="exact"/>
        <w:ind w:leftChars="200" w:left="420"/>
        <w:rPr>
          <w:rFonts w:ascii="Times New Roman" w:hAnsi="Times New Roman" w:cs="Times New Roman"/>
        </w:rPr>
      </w:pPr>
      <w:r w:rsidRPr="00B96BCB">
        <w:rPr>
          <w:rFonts w:ascii="Times New Roman" w:hAnsi="Times New Roman" w:cs="Times New Roman"/>
          <w:noProof/>
        </w:rPr>
        <w:drawing>
          <wp:anchor distT="0" distB="0" distL="114300" distR="114300" simplePos="0" relativeHeight="251712512" behindDoc="0" locked="0" layoutInCell="1" allowOverlap="1" wp14:anchorId="7B675CAE" wp14:editId="475B828F">
            <wp:simplePos x="0" y="0"/>
            <wp:positionH relativeFrom="column">
              <wp:posOffset>4538980</wp:posOffset>
            </wp:positionH>
            <wp:positionV relativeFrom="paragraph">
              <wp:posOffset>193040</wp:posOffset>
            </wp:positionV>
            <wp:extent cx="971550" cy="715010"/>
            <wp:effectExtent l="0" t="0" r="0" b="0"/>
            <wp:wrapSquare wrapText="bothSides"/>
            <wp:docPr id="15" name="图片 15" descr="http://czwl.cooco.net.cn/files/down/test/2016/07/16/19/2016071619552480743773.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zwl.cooco.net.cn/files/down/test/2016/07/16/19/2016071619552480743773.files/image009.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1550"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121" w:rsidRPr="00B96BCB">
        <w:rPr>
          <w:rFonts w:ascii="Times New Roman" w:hAnsi="Times New Roman" w:cs="Times New Roman"/>
        </w:rPr>
        <w:t>A</w:t>
      </w:r>
      <w:r w:rsidR="00EE0121" w:rsidRPr="00B96BCB">
        <w:rPr>
          <w:rFonts w:ascii="Times New Roman" w:hAnsi="Times New Roman" w:cs="Times New Roman"/>
        </w:rPr>
        <w:t>．实验中不需要控制小车每次到达斜面底端时速度相同</w:t>
      </w:r>
    </w:p>
    <w:p w:rsidR="00EE0121" w:rsidRPr="00B96BCB" w:rsidRDefault="00EE0121" w:rsidP="009C05D6">
      <w:pPr>
        <w:spacing w:line="400" w:lineRule="exact"/>
        <w:ind w:leftChars="200" w:left="420"/>
        <w:rPr>
          <w:rFonts w:ascii="Times New Roman" w:hAnsi="Times New Roman" w:cs="Times New Roman"/>
        </w:rPr>
      </w:pPr>
      <w:r w:rsidRPr="00B96BCB">
        <w:rPr>
          <w:rFonts w:ascii="Times New Roman" w:hAnsi="Times New Roman" w:cs="Times New Roman"/>
        </w:rPr>
        <w:t>B</w:t>
      </w:r>
      <w:r w:rsidRPr="00B96BCB">
        <w:rPr>
          <w:rFonts w:ascii="Times New Roman" w:hAnsi="Times New Roman" w:cs="Times New Roman"/>
        </w:rPr>
        <w:t>．小车最终会停下来说明力是维持物体运动状态的原因</w:t>
      </w:r>
    </w:p>
    <w:p w:rsidR="00EE0121" w:rsidRPr="00B96BCB" w:rsidRDefault="00EE0121"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．如果小车到达水平面时所受外力全部消失，小车将做匀速直线运动</w:t>
      </w:r>
    </w:p>
    <w:p w:rsidR="007B0633" w:rsidRPr="00B96BCB" w:rsidRDefault="00EE0121" w:rsidP="009C05D6">
      <w:pPr>
        <w:spacing w:line="400" w:lineRule="exact"/>
        <w:ind w:leftChars="200" w:left="420"/>
        <w:rPr>
          <w:rFonts w:ascii="Times New Roman" w:hAnsi="Times New Roman" w:cs="Times New Roman"/>
        </w:rPr>
      </w:pPr>
      <w:r w:rsidRPr="00B96BCB">
        <w:rPr>
          <w:rFonts w:ascii="Times New Roman" w:hAnsi="Times New Roman" w:cs="Times New Roman"/>
        </w:rPr>
        <w:t>D</w:t>
      </w:r>
      <w:r w:rsidRPr="00B96BCB">
        <w:rPr>
          <w:rFonts w:ascii="Times New Roman" w:hAnsi="Times New Roman" w:cs="Times New Roman"/>
        </w:rPr>
        <w:t>．小车停止运动时惯性也随之消失</w:t>
      </w:r>
    </w:p>
    <w:p w:rsidR="00D4203D" w:rsidRPr="00B96BCB" w:rsidRDefault="00D4203D"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005E036E"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1E7196">
        <w:rPr>
          <w:rFonts w:ascii="Times New Roman" w:hAnsi="Times New Roman" w:cs="Times New Roman" w:hint="eastAsia"/>
          <w:color w:val="FF0000"/>
          <w:szCs w:val="21"/>
        </w:rPr>
        <w:t>C</w:t>
      </w:r>
    </w:p>
    <w:p w:rsidR="007B0633" w:rsidRPr="00B96BCB" w:rsidRDefault="007B0633" w:rsidP="00285104">
      <w:pPr>
        <w:spacing w:line="400" w:lineRule="exact"/>
        <w:rPr>
          <w:rFonts w:ascii="Times New Roman" w:hAnsi="Times New Roman" w:cs="Times New Roman"/>
        </w:rPr>
      </w:pPr>
    </w:p>
    <w:p w:rsidR="00457AF6" w:rsidRPr="00B96BCB" w:rsidRDefault="007B0633" w:rsidP="00285104">
      <w:pPr>
        <w:spacing w:line="400" w:lineRule="exact"/>
        <w:rPr>
          <w:rFonts w:ascii="Times New Roman" w:hAnsi="Times New Roman" w:cs="Times New Roman"/>
        </w:rPr>
      </w:pPr>
      <w:r w:rsidRPr="00B96BCB">
        <w:rPr>
          <w:rFonts w:ascii="Times New Roman" w:hAnsi="Times New Roman" w:cs="Times New Roman"/>
        </w:rPr>
        <w:t>8</w:t>
      </w:r>
      <w:r w:rsidRPr="00B96BCB">
        <w:rPr>
          <w:rFonts w:ascii="Times New Roman" w:hAnsi="Times New Roman" w:cs="Times New Roman"/>
        </w:rPr>
        <w:t>、</w:t>
      </w:r>
      <w:r w:rsidR="00B1243F" w:rsidRPr="00B96BCB">
        <w:rPr>
          <w:rFonts w:ascii="Times New Roman" w:hAnsi="Times New Roman" w:cs="Times New Roman"/>
        </w:rPr>
        <w:t>在</w:t>
      </w:r>
      <w:r w:rsidR="00B1243F" w:rsidRPr="00B96BCB">
        <w:rPr>
          <w:rFonts w:ascii="Times New Roman" w:hAnsi="Times New Roman" w:cs="Times New Roman"/>
        </w:rPr>
        <w:t>2015</w:t>
      </w:r>
      <w:r w:rsidR="00B1243F" w:rsidRPr="00B96BCB">
        <w:rPr>
          <w:rFonts w:ascii="Times New Roman" w:hAnsi="Times New Roman" w:cs="Times New Roman"/>
        </w:rPr>
        <w:t>年中考体育测试中，小</w:t>
      </w:r>
      <w:proofErr w:type="gramStart"/>
      <w:r w:rsidR="00B1243F" w:rsidRPr="00B96BCB">
        <w:rPr>
          <w:rFonts w:ascii="Times New Roman" w:hAnsi="Times New Roman" w:cs="Times New Roman"/>
        </w:rPr>
        <w:t>丽同学</w:t>
      </w:r>
      <w:proofErr w:type="gramEnd"/>
      <w:r w:rsidR="00B1243F" w:rsidRPr="009C05D6">
        <w:rPr>
          <w:rFonts w:asciiTheme="minorEastAsia" w:hAnsiTheme="minorEastAsia" w:cs="Times New Roman"/>
        </w:rPr>
        <w:t>“</w:t>
      </w:r>
      <w:r w:rsidR="00B1243F" w:rsidRPr="00B96BCB">
        <w:rPr>
          <w:rFonts w:ascii="Times New Roman" w:hAnsi="Times New Roman" w:cs="Times New Roman"/>
        </w:rPr>
        <w:t>50m</w:t>
      </w:r>
      <w:r w:rsidR="00B1243F" w:rsidRPr="00B96BCB">
        <w:rPr>
          <w:rFonts w:ascii="Times New Roman" w:hAnsi="Times New Roman" w:cs="Times New Roman"/>
        </w:rPr>
        <w:t>跑</w:t>
      </w:r>
      <w:r w:rsidR="00B1243F" w:rsidRPr="009C05D6">
        <w:rPr>
          <w:rFonts w:asciiTheme="minorEastAsia" w:hAnsiTheme="minorEastAsia" w:cs="Times New Roman"/>
        </w:rPr>
        <w:t>”</w:t>
      </w:r>
      <w:r w:rsidR="00B1243F" w:rsidRPr="00B96BCB">
        <w:rPr>
          <w:rFonts w:ascii="Times New Roman" w:hAnsi="Times New Roman" w:cs="Times New Roman"/>
        </w:rPr>
        <w:t>的成绩是</w:t>
      </w:r>
      <w:r w:rsidR="00B1243F" w:rsidRPr="00B96BCB">
        <w:rPr>
          <w:rFonts w:ascii="Times New Roman" w:hAnsi="Times New Roman" w:cs="Times New Roman"/>
        </w:rPr>
        <w:t>8s</w:t>
      </w:r>
      <w:r w:rsidR="00B1243F" w:rsidRPr="00B96BCB">
        <w:rPr>
          <w:rFonts w:ascii="Times New Roman" w:hAnsi="Times New Roman" w:cs="Times New Roman"/>
        </w:rPr>
        <w:t>，则她跑</w:t>
      </w:r>
      <w:r w:rsidR="00B1243F" w:rsidRPr="00B96BCB">
        <w:rPr>
          <w:rFonts w:ascii="Times New Roman" w:hAnsi="Times New Roman" w:cs="Times New Roman"/>
        </w:rPr>
        <w:t>50m</w:t>
      </w:r>
      <w:r w:rsidR="00B1243F" w:rsidRPr="00B96BCB">
        <w:rPr>
          <w:rFonts w:ascii="Times New Roman" w:hAnsi="Times New Roman" w:cs="Times New Roman"/>
        </w:rPr>
        <w:t>的平均速度是</w:t>
      </w:r>
      <w:r w:rsidR="00B96BCB" w:rsidRPr="00B96BCB">
        <w:rPr>
          <w:rFonts w:ascii="Times New Roman" w:hAnsi="Times New Roman" w:cs="Times New Roman" w:hint="eastAsia"/>
          <w:szCs w:val="21"/>
        </w:rPr>
        <w:t>________</w:t>
      </w:r>
      <w:r w:rsidR="00B1243F" w:rsidRPr="00B96BCB">
        <w:rPr>
          <w:rFonts w:ascii="Times New Roman" w:hAnsi="Times New Roman" w:cs="Times New Roman"/>
        </w:rPr>
        <w:t>m/s</w:t>
      </w:r>
      <w:r w:rsidR="00B1243F" w:rsidRPr="00B96BCB">
        <w:rPr>
          <w:rFonts w:ascii="Times New Roman" w:hAnsi="Times New Roman" w:cs="Times New Roman"/>
        </w:rPr>
        <w:t>，由于她具有</w:t>
      </w:r>
      <w:r w:rsidR="00B96BCB" w:rsidRPr="00B96BCB">
        <w:rPr>
          <w:rFonts w:ascii="Times New Roman" w:hAnsi="Times New Roman" w:cs="Times New Roman" w:hint="eastAsia"/>
          <w:szCs w:val="21"/>
        </w:rPr>
        <w:t>_____________</w:t>
      </w:r>
      <w:r w:rsidR="00B1243F" w:rsidRPr="00B96BCB">
        <w:rPr>
          <w:rFonts w:ascii="Times New Roman" w:hAnsi="Times New Roman" w:cs="Times New Roman"/>
        </w:rPr>
        <w:t>，她达到终点后无法立即停下来</w:t>
      </w:r>
      <w:r w:rsidR="009C05D6">
        <w:rPr>
          <w:rFonts w:ascii="Times New Roman" w:hAnsi="Times New Roman" w:cs="Times New Roman" w:hint="eastAsia"/>
        </w:rPr>
        <w:t>。</w:t>
      </w:r>
    </w:p>
    <w:p w:rsidR="00D4203D" w:rsidRPr="00B96BCB" w:rsidRDefault="00D4203D"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005E036E"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B1243F" w:rsidRPr="00B96BCB">
        <w:rPr>
          <w:rFonts w:ascii="Times New Roman" w:hAnsi="Times New Roman" w:cs="Times New Roman"/>
          <w:color w:val="FF0000"/>
          <w:szCs w:val="21"/>
        </w:rPr>
        <w:t>6.25</w:t>
      </w:r>
      <w:r w:rsidR="00B1243F" w:rsidRPr="00B96BCB">
        <w:rPr>
          <w:rFonts w:ascii="Times New Roman" w:hAnsi="Times New Roman" w:cs="Times New Roman"/>
          <w:color w:val="FF0000"/>
          <w:szCs w:val="21"/>
        </w:rPr>
        <w:t>；惯性</w:t>
      </w:r>
    </w:p>
    <w:p w:rsidR="009C05D6" w:rsidRPr="00B96BCB" w:rsidRDefault="009C05D6" w:rsidP="00285104">
      <w:pPr>
        <w:spacing w:line="400" w:lineRule="exact"/>
        <w:rPr>
          <w:rFonts w:ascii="Times New Roman" w:hAnsi="Times New Roman" w:cs="Times New Roman"/>
        </w:rPr>
      </w:pPr>
    </w:p>
    <w:p w:rsidR="007B0633" w:rsidRPr="00B96BCB" w:rsidRDefault="007B0633" w:rsidP="00285104">
      <w:pPr>
        <w:pStyle w:val="ae"/>
        <w:spacing w:line="400" w:lineRule="exact"/>
        <w:rPr>
          <w:rFonts w:ascii="Times New Roman" w:hAnsi="Times New Roman"/>
        </w:rPr>
      </w:pPr>
      <w:r w:rsidRPr="00B96BCB">
        <w:rPr>
          <w:rFonts w:ascii="Times New Roman" w:eastAsiaTheme="minorEastAsia" w:hAnsi="Times New Roman"/>
        </w:rPr>
        <w:t>9</w:t>
      </w:r>
      <w:r w:rsidRPr="00B96BCB">
        <w:rPr>
          <w:rFonts w:ascii="Times New Roman" w:eastAsiaTheme="minorEastAsia" w:hAnsi="Times New Roman"/>
        </w:rPr>
        <w:t>、</w:t>
      </w:r>
      <w:r w:rsidR="00B1243F" w:rsidRPr="00B96BCB">
        <w:rPr>
          <w:rFonts w:ascii="Times New Roman" w:eastAsiaTheme="minorEastAsia" w:hAnsi="Times New Roman"/>
        </w:rPr>
        <w:t>暑假，小强和爸爸乘坐火车外出游玩的时候，爸爸给小强提出了一个问题：在匀速直线行驶的火车中，如果竖直向上跳起，落地点会在哪里？小强带着这个问题，亲自试验了几次，发现每次都会落到起跳点的</w:t>
      </w:r>
      <w:r w:rsidR="00B96BCB" w:rsidRPr="00B96BCB">
        <w:rPr>
          <w:rFonts w:ascii="Times New Roman" w:hAnsi="Times New Roman" w:hint="eastAsia"/>
        </w:rPr>
        <w:t>_____________</w:t>
      </w:r>
      <w:r w:rsidR="00B1243F" w:rsidRPr="00B96BCB">
        <w:rPr>
          <w:rFonts w:ascii="Times New Roman" w:eastAsiaTheme="minorEastAsia" w:hAnsi="Times New Roman"/>
        </w:rPr>
        <w:t>（选</w:t>
      </w:r>
      <w:r w:rsidR="00B1243F" w:rsidRPr="009C05D6">
        <w:rPr>
          <w:rFonts w:asciiTheme="minorEastAsia" w:eastAsiaTheme="minorEastAsia" w:hAnsiTheme="minorEastAsia"/>
        </w:rPr>
        <w:t>填“前方”“后方”或“原地”</w:t>
      </w:r>
      <w:r w:rsidR="00B1243F" w:rsidRPr="00B96BCB">
        <w:rPr>
          <w:rFonts w:ascii="Times New Roman" w:eastAsiaTheme="minorEastAsia" w:hAnsi="Times New Roman"/>
        </w:rPr>
        <w:t>）</w:t>
      </w:r>
      <w:r w:rsidR="009C05D6">
        <w:rPr>
          <w:rFonts w:ascii="Times New Roman" w:eastAsiaTheme="minorEastAsia" w:hAnsi="Times New Roman" w:hint="eastAsia"/>
        </w:rPr>
        <w:t>。</w:t>
      </w:r>
      <w:r w:rsidR="00B1243F" w:rsidRPr="00B96BCB">
        <w:rPr>
          <w:rFonts w:ascii="Times New Roman" w:eastAsiaTheme="minorEastAsia" w:hAnsi="Times New Roman"/>
        </w:rPr>
        <w:t>请你帮小强解释原因</w:t>
      </w:r>
      <w:r w:rsidR="009C05D6">
        <w:rPr>
          <w:rFonts w:ascii="Times New Roman" w:eastAsiaTheme="minorEastAsia" w:hAnsi="Times New Roman" w:hint="eastAsia"/>
        </w:rPr>
        <w:t>。</w:t>
      </w:r>
    </w:p>
    <w:p w:rsidR="00D4203D" w:rsidRPr="00B96BCB" w:rsidRDefault="00D4203D" w:rsidP="00285104">
      <w:pPr>
        <w:pStyle w:val="ae"/>
        <w:spacing w:line="400" w:lineRule="exact"/>
        <w:rPr>
          <w:rFonts w:ascii="Times New Roman" w:eastAsiaTheme="minorEastAsia" w:hAnsi="Times New Roman"/>
          <w:color w:val="FF0000"/>
        </w:rPr>
      </w:pPr>
      <w:r w:rsidRPr="00B96BCB">
        <w:rPr>
          <w:rFonts w:ascii="Times New Roman" w:hAnsi="Times New Roman"/>
          <w:color w:val="FF0000"/>
          <w:szCs w:val="24"/>
        </w:rPr>
        <w:lastRenderedPageBreak/>
        <w:t>【难度】</w:t>
      </w:r>
      <w:r w:rsidR="005E036E" w:rsidRPr="00B96BCB">
        <w:rPr>
          <w:rFonts w:ascii="Times New Roman" w:hAnsiTheme="minorEastAsia"/>
          <w:color w:val="FF0000"/>
          <w:szCs w:val="24"/>
        </w:rPr>
        <w:t>★</w:t>
      </w:r>
    </w:p>
    <w:p w:rsidR="007B0633" w:rsidRPr="00B96BCB" w:rsidRDefault="007B0633" w:rsidP="00285104">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【答案】</w:t>
      </w:r>
      <w:r w:rsidR="00B1243F" w:rsidRPr="00B96BCB">
        <w:rPr>
          <w:rFonts w:ascii="Times New Roman" w:hAnsi="Times New Roman"/>
          <w:color w:val="FF0000"/>
        </w:rPr>
        <w:t>原地</w:t>
      </w:r>
      <w:r w:rsidR="00B1243F" w:rsidRPr="00B96BCB">
        <w:rPr>
          <w:rFonts w:ascii="Times New Roman" w:hAnsi="Times New Roman" w:hint="eastAsia"/>
          <w:color w:val="FF0000"/>
        </w:rPr>
        <w:t>；</w:t>
      </w:r>
      <w:r w:rsidR="00B1243F" w:rsidRPr="00B96BCB">
        <w:rPr>
          <w:rFonts w:ascii="Times New Roman" w:eastAsiaTheme="minorEastAsia" w:hAnsi="Times New Roman"/>
          <w:color w:val="FF0000"/>
        </w:rPr>
        <w:t>人原来随着火车一起做匀速直线运动，当人竖直向上跳起时，由于惯性，人在空中仍然保持原来的速度向前运动，所以，落地时，仍然落在起跳点的原处</w:t>
      </w:r>
    </w:p>
    <w:p w:rsidR="007B0633" w:rsidRPr="00B96BCB" w:rsidRDefault="007B0633" w:rsidP="00285104">
      <w:pPr>
        <w:pStyle w:val="ae"/>
        <w:spacing w:line="400" w:lineRule="exact"/>
        <w:rPr>
          <w:rFonts w:ascii="Times New Roman" w:eastAsiaTheme="minorEastAsia" w:hAnsi="Times New Roman"/>
        </w:rPr>
      </w:pPr>
    </w:p>
    <w:p w:rsidR="00157C15" w:rsidRPr="00B96BCB" w:rsidRDefault="00457AF6" w:rsidP="00157C15">
      <w:pPr>
        <w:pStyle w:val="ae"/>
        <w:spacing w:line="400" w:lineRule="exact"/>
        <w:rPr>
          <w:rFonts w:ascii="Times New Roman" w:eastAsiaTheme="minorEastAsia" w:hAnsi="Times New Roman"/>
        </w:rPr>
      </w:pPr>
      <w:r w:rsidRPr="00B96BCB">
        <w:rPr>
          <w:rFonts w:ascii="Times New Roman" w:eastAsiaTheme="minorEastAsia" w:hAnsi="Times New Roman"/>
        </w:rPr>
        <w:t>10</w:t>
      </w:r>
      <w:r w:rsidRPr="00B96BCB">
        <w:rPr>
          <w:rFonts w:ascii="Times New Roman" w:eastAsiaTheme="minorEastAsia" w:hAnsi="Times New Roman"/>
        </w:rPr>
        <w:t>、</w:t>
      </w:r>
      <w:r w:rsidR="00157C15" w:rsidRPr="00B96BCB">
        <w:rPr>
          <w:rFonts w:ascii="Times New Roman" w:eastAsiaTheme="minorEastAsia" w:hAnsi="Times New Roman"/>
        </w:rPr>
        <w:t>如图所示，在探</w:t>
      </w:r>
      <w:r w:rsidR="00157C15" w:rsidRPr="00C0136A">
        <w:rPr>
          <w:rFonts w:asciiTheme="minorEastAsia" w:eastAsiaTheme="minorEastAsia" w:hAnsiTheme="minorEastAsia"/>
        </w:rPr>
        <w:t>究“力和运动的关系的活动”中</w:t>
      </w:r>
      <w:r w:rsidR="00157C15" w:rsidRPr="00B96BCB">
        <w:rPr>
          <w:rFonts w:ascii="Times New Roman" w:eastAsiaTheme="minorEastAsia" w:hAnsi="Times New Roman"/>
        </w:rPr>
        <w:t>，</w:t>
      </w:r>
      <w:proofErr w:type="gramStart"/>
      <w:r w:rsidR="00157C15" w:rsidRPr="00B96BCB">
        <w:rPr>
          <w:rFonts w:ascii="Times New Roman" w:eastAsiaTheme="minorEastAsia" w:hAnsi="Times New Roman"/>
        </w:rPr>
        <w:t>小明让同</w:t>
      </w:r>
      <w:proofErr w:type="gramEnd"/>
      <w:r w:rsidR="00157C15" w:rsidRPr="00B96BCB">
        <w:rPr>
          <w:rFonts w:ascii="Times New Roman" w:eastAsiaTheme="minorEastAsia" w:hAnsi="Times New Roman"/>
        </w:rPr>
        <w:t>一辆小车从同一斜面的</w:t>
      </w:r>
      <w:r w:rsidR="00C0136A">
        <w:rPr>
          <w:rFonts w:ascii="Times New Roman" w:eastAsiaTheme="minorEastAsia" w:hAnsi="Times New Roman" w:hint="eastAsia"/>
        </w:rPr>
        <w:t>_________</w:t>
      </w:r>
      <w:r w:rsidR="00B96BCB">
        <w:rPr>
          <w:rFonts w:ascii="Times New Roman" w:eastAsiaTheme="minorEastAsia" w:hAnsi="Times New Roman"/>
        </w:rPr>
        <w:t>（</w:t>
      </w:r>
      <w:r w:rsidR="00157C15" w:rsidRPr="00B96BCB">
        <w:rPr>
          <w:rFonts w:ascii="Times New Roman" w:eastAsiaTheme="minorEastAsia" w:hAnsi="Times New Roman"/>
        </w:rPr>
        <w:t>相同</w:t>
      </w:r>
      <w:r w:rsidR="00157C15" w:rsidRPr="00B96BCB">
        <w:rPr>
          <w:rFonts w:ascii="Times New Roman" w:eastAsiaTheme="minorEastAsia" w:hAnsi="Times New Roman"/>
        </w:rPr>
        <w:t>/</w:t>
      </w:r>
      <w:r w:rsidR="00157C15" w:rsidRPr="00B96BCB">
        <w:rPr>
          <w:rFonts w:ascii="Times New Roman" w:eastAsiaTheme="minorEastAsia" w:hAnsi="Times New Roman"/>
        </w:rPr>
        <w:t>不同</w:t>
      </w:r>
      <w:r w:rsidR="00B96BCB">
        <w:rPr>
          <w:rFonts w:ascii="Times New Roman" w:eastAsiaTheme="minorEastAsia" w:hAnsi="Times New Roman"/>
        </w:rPr>
        <w:t>）</w:t>
      </w:r>
      <w:r w:rsidR="00157C15" w:rsidRPr="00B96BCB">
        <w:rPr>
          <w:rFonts w:ascii="Times New Roman" w:eastAsiaTheme="minorEastAsia" w:hAnsi="Times New Roman"/>
        </w:rPr>
        <w:t>高度滑下，分别在水平面上铺上毛巾、纸板、玻璃等物品，观察小车在不同表面上的滑行的情况</w:t>
      </w:r>
      <w:r w:rsidR="00C0136A">
        <w:rPr>
          <w:rFonts w:ascii="Times New Roman" w:eastAsiaTheme="minorEastAsia" w:hAnsi="Times New Roman" w:hint="eastAsia"/>
        </w:rPr>
        <w:t>。</w:t>
      </w:r>
    </w:p>
    <w:p w:rsidR="00157C15" w:rsidRPr="00B96BCB" w:rsidRDefault="00B96BCB" w:rsidP="00157C15">
      <w:pPr>
        <w:pStyle w:val="ae"/>
        <w:spacing w:line="400" w:lineRule="exact"/>
        <w:rPr>
          <w:rFonts w:ascii="Times New Roman" w:hAnsi="Times New Roman"/>
        </w:rPr>
      </w:pPr>
      <w:r>
        <w:rPr>
          <w:rFonts w:ascii="Times New Roman" w:hAnsi="Times New Roman"/>
        </w:rPr>
        <w:t>（</w:t>
      </w:r>
      <w:r w:rsidR="00157C15" w:rsidRPr="00B96BCB">
        <w:rPr>
          <w:rFonts w:ascii="Times New Roman" w:hAnsi="Times New Roman"/>
        </w:rPr>
        <w:t>1</w:t>
      </w:r>
      <w:r>
        <w:rPr>
          <w:rFonts w:ascii="Times New Roman" w:hAnsi="Times New Roman"/>
        </w:rPr>
        <w:t>）</w:t>
      </w:r>
      <w:r w:rsidR="00157C15" w:rsidRPr="00B96BCB">
        <w:rPr>
          <w:rFonts w:ascii="Times New Roman" w:hAnsi="Times New Roman"/>
        </w:rPr>
        <w:t>关于小车在不同物体上运动情况，以下四个说法中有一个是理想化的推论，其余三个是可靠的事实，其中是理想推论的是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rsidR="00157C15" w:rsidRPr="00B96BCB" w:rsidRDefault="009C05D6" w:rsidP="00157C15">
      <w:pPr>
        <w:pStyle w:val="ae"/>
        <w:spacing w:line="400" w:lineRule="exact"/>
        <w:rPr>
          <w:rFonts w:ascii="Times New Roman" w:hAnsi="Times New Roman"/>
        </w:rPr>
      </w:pPr>
      <w:r w:rsidRPr="00B96BCB">
        <w:rPr>
          <w:rFonts w:ascii="Times New Roman" w:hAnsi="Times New Roman"/>
          <w:noProof/>
        </w:rPr>
        <w:drawing>
          <wp:anchor distT="0" distB="0" distL="114300" distR="114300" simplePos="0" relativeHeight="251720704" behindDoc="0" locked="0" layoutInCell="1" allowOverlap="1" wp14:anchorId="17F2737D" wp14:editId="4B454C97">
            <wp:simplePos x="0" y="0"/>
            <wp:positionH relativeFrom="column">
              <wp:posOffset>3852545</wp:posOffset>
            </wp:positionH>
            <wp:positionV relativeFrom="paragraph">
              <wp:posOffset>75565</wp:posOffset>
            </wp:positionV>
            <wp:extent cx="1828800" cy="523875"/>
            <wp:effectExtent l="0" t="0" r="0" b="0"/>
            <wp:wrapSquare wrapText="bothSides"/>
            <wp:docPr id="36" name="图片 36" descr="http://czwl.cooco.net.cn/files/down/test/2016/06/02/01/2016060201482082681649.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czwl.cooco.net.cn/files/down/test/2016/06/02/01/2016060201482082681649.files/image03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32099"/>
                    <a:stretch/>
                  </pic:blipFill>
                  <pic:spPr bwMode="auto">
                    <a:xfrm>
                      <a:off x="0" y="0"/>
                      <a:ext cx="1828800"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7C15" w:rsidRPr="00B96BCB">
        <w:rPr>
          <w:rFonts w:ascii="Times New Roman" w:hAnsi="Times New Roman"/>
        </w:rPr>
        <w:t>A</w:t>
      </w:r>
      <w:r w:rsidR="00157C15" w:rsidRPr="00B96BCB">
        <w:rPr>
          <w:rFonts w:ascii="Times New Roman" w:hAnsi="Times New Roman" w:hint="eastAsia"/>
        </w:rPr>
        <w:t>．</w:t>
      </w:r>
      <w:r w:rsidR="00157C15" w:rsidRPr="00B96BCB">
        <w:rPr>
          <w:rFonts w:ascii="Times New Roman" w:hAnsi="Times New Roman"/>
        </w:rPr>
        <w:t>小车在毛巾、纸板、玻璃上都将向前滑行一段距离后停止</w:t>
      </w:r>
    </w:p>
    <w:p w:rsidR="00157C15" w:rsidRPr="00B96BCB" w:rsidRDefault="00157C15" w:rsidP="00157C15">
      <w:pPr>
        <w:pStyle w:val="ae"/>
        <w:spacing w:line="400" w:lineRule="exact"/>
        <w:rPr>
          <w:rFonts w:ascii="Times New Roman" w:hAnsi="Times New Roman"/>
        </w:rPr>
      </w:pPr>
      <w:r w:rsidRPr="00B96BCB">
        <w:rPr>
          <w:rFonts w:ascii="Times New Roman" w:hAnsi="Times New Roman"/>
        </w:rPr>
        <w:t>B</w:t>
      </w:r>
      <w:r w:rsidRPr="00B96BCB">
        <w:rPr>
          <w:rFonts w:ascii="Times New Roman" w:hAnsi="Times New Roman" w:hint="eastAsia"/>
        </w:rPr>
        <w:t>．</w:t>
      </w:r>
      <w:r w:rsidRPr="00B96BCB">
        <w:rPr>
          <w:rFonts w:ascii="Times New Roman" w:hAnsi="Times New Roman"/>
        </w:rPr>
        <w:t>小车在玻璃上滑行的距离比在毛巾上滑行的距离远</w:t>
      </w:r>
    </w:p>
    <w:p w:rsidR="00157C15" w:rsidRPr="00B96BCB" w:rsidRDefault="00157C15" w:rsidP="00157C15">
      <w:pPr>
        <w:pStyle w:val="ae"/>
        <w:spacing w:line="400" w:lineRule="exact"/>
        <w:rPr>
          <w:rFonts w:ascii="Times New Roman" w:hAnsi="Times New Roman"/>
        </w:rPr>
      </w:pPr>
      <w:r w:rsidRPr="00B96BCB">
        <w:rPr>
          <w:rFonts w:ascii="Times New Roman" w:hAnsi="Times New Roman"/>
        </w:rPr>
        <w:t>C</w:t>
      </w:r>
      <w:r w:rsidRPr="00B96BCB">
        <w:rPr>
          <w:rFonts w:ascii="Times New Roman" w:hAnsi="Times New Roman" w:hint="eastAsia"/>
        </w:rPr>
        <w:t>．</w:t>
      </w:r>
      <w:r w:rsidRPr="00B96BCB">
        <w:rPr>
          <w:rFonts w:ascii="Times New Roman" w:hAnsi="Times New Roman"/>
        </w:rPr>
        <w:t>如果没有摩擦小车将一直运动下去</w:t>
      </w:r>
    </w:p>
    <w:p w:rsidR="00157C15" w:rsidRPr="00B96BCB" w:rsidRDefault="00157C15" w:rsidP="00157C15">
      <w:pPr>
        <w:pStyle w:val="ae"/>
        <w:spacing w:line="400" w:lineRule="exact"/>
        <w:rPr>
          <w:rFonts w:ascii="Times New Roman" w:hAnsi="Times New Roman"/>
        </w:rPr>
      </w:pPr>
      <w:r w:rsidRPr="00B96BCB">
        <w:rPr>
          <w:rFonts w:ascii="Times New Roman" w:hAnsi="Times New Roman"/>
        </w:rPr>
        <w:t>D</w:t>
      </w:r>
      <w:r w:rsidRPr="00B96BCB">
        <w:rPr>
          <w:rFonts w:ascii="Times New Roman" w:hAnsi="Times New Roman" w:hint="eastAsia"/>
        </w:rPr>
        <w:t>．</w:t>
      </w:r>
      <w:r w:rsidRPr="00B96BCB">
        <w:rPr>
          <w:rFonts w:ascii="Times New Roman" w:hAnsi="Times New Roman"/>
        </w:rPr>
        <w:t>小车在玻璃上滑行的距离比在纸板上滑行的距离远</w:t>
      </w:r>
    </w:p>
    <w:p w:rsidR="00157C15" w:rsidRPr="00B96BCB" w:rsidRDefault="00B96BCB" w:rsidP="00157C15">
      <w:pPr>
        <w:pStyle w:val="ae"/>
        <w:spacing w:line="400" w:lineRule="exact"/>
        <w:rPr>
          <w:rFonts w:ascii="Times New Roman" w:hAnsi="Times New Roman"/>
        </w:rPr>
      </w:pPr>
      <w:r>
        <w:rPr>
          <w:rFonts w:ascii="Times New Roman" w:hAnsi="Times New Roman"/>
        </w:rPr>
        <w:t>（</w:t>
      </w:r>
      <w:r w:rsidR="00157C15" w:rsidRPr="00B96BCB">
        <w:rPr>
          <w:rFonts w:ascii="Times New Roman" w:hAnsi="Times New Roman"/>
        </w:rPr>
        <w:t>2</w:t>
      </w:r>
      <w:r>
        <w:rPr>
          <w:rFonts w:ascii="Times New Roman" w:hAnsi="Times New Roman"/>
        </w:rPr>
        <w:t>）</w:t>
      </w:r>
      <w:r w:rsidR="00157C15" w:rsidRPr="00B96BCB">
        <w:rPr>
          <w:rFonts w:ascii="Times New Roman" w:hAnsi="Times New Roman"/>
        </w:rPr>
        <w:t>本实验中所采用的物理方法有：</w:t>
      </w:r>
      <w:r w:rsidRPr="00B96BCB">
        <w:rPr>
          <w:rFonts w:ascii="Times New Roman" w:hAnsi="Times New Roman" w:hint="eastAsia"/>
        </w:rPr>
        <w:t>_____________</w:t>
      </w:r>
      <w:r w:rsidR="00C13370" w:rsidRPr="00B96BCB">
        <w:rPr>
          <w:rFonts w:ascii="Times New Roman" w:hAnsi="Times New Roman" w:hint="eastAsia"/>
        </w:rPr>
        <w:t>。</w:t>
      </w:r>
      <w:r>
        <w:rPr>
          <w:rFonts w:ascii="Times New Roman" w:hAnsi="Times New Roman"/>
        </w:rPr>
        <w:t>（</w:t>
      </w:r>
      <w:r w:rsidR="00157C15" w:rsidRPr="00B96BCB">
        <w:rPr>
          <w:rFonts w:ascii="Times New Roman" w:hAnsi="Times New Roman"/>
        </w:rPr>
        <w:t>只要填写一种</w:t>
      </w:r>
      <w:r>
        <w:rPr>
          <w:rFonts w:ascii="Times New Roman" w:hAnsi="Times New Roman"/>
        </w:rPr>
        <w:t>）</w:t>
      </w:r>
    </w:p>
    <w:p w:rsidR="00D4203D" w:rsidRPr="00B96BCB" w:rsidRDefault="00D4203D" w:rsidP="00285104">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【难度】</w:t>
      </w:r>
      <w:r w:rsidR="005E036E" w:rsidRPr="00B96BCB">
        <w:rPr>
          <w:rFonts w:ascii="Times New Roman" w:eastAsiaTheme="minorEastAsia" w:hAnsi="Times New Roman"/>
          <w:color w:val="FF0000"/>
        </w:rPr>
        <w:t>★</w:t>
      </w:r>
    </w:p>
    <w:p w:rsidR="007B0633" w:rsidRPr="00B96BCB" w:rsidRDefault="007B0633" w:rsidP="00285104">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【答案】</w:t>
      </w:r>
      <w:r w:rsidR="00157C15" w:rsidRPr="00B96BCB">
        <w:rPr>
          <w:rFonts w:ascii="Times New Roman" w:eastAsiaTheme="minorEastAsia" w:hAnsi="Times New Roman"/>
          <w:color w:val="FF0000"/>
        </w:rPr>
        <w:t>相同</w:t>
      </w:r>
      <w:r w:rsidR="00157C15" w:rsidRPr="00B96BCB">
        <w:rPr>
          <w:rFonts w:ascii="Times New Roman" w:eastAsiaTheme="minorEastAsia" w:hAnsi="Times New Roman" w:hint="eastAsia"/>
          <w:color w:val="FF0000"/>
        </w:rPr>
        <w:t>；</w:t>
      </w:r>
      <w:r w:rsidR="00B96BCB">
        <w:rPr>
          <w:rFonts w:ascii="Times New Roman" w:eastAsiaTheme="minorEastAsia" w:hAnsi="Times New Roman"/>
          <w:color w:val="FF0000"/>
        </w:rPr>
        <w:t>（</w:t>
      </w:r>
      <w:r w:rsidR="00157C15" w:rsidRPr="00B96BCB">
        <w:rPr>
          <w:rFonts w:ascii="Times New Roman" w:eastAsiaTheme="minorEastAsia" w:hAnsi="Times New Roman"/>
          <w:color w:val="FF0000"/>
        </w:rPr>
        <w:t>1</w:t>
      </w:r>
      <w:r w:rsidR="00B96BCB">
        <w:rPr>
          <w:rFonts w:ascii="Times New Roman" w:eastAsiaTheme="minorEastAsia" w:hAnsi="Times New Roman"/>
          <w:color w:val="FF0000"/>
        </w:rPr>
        <w:t>）</w:t>
      </w:r>
      <w:r w:rsidR="00157C15" w:rsidRPr="00B96BCB">
        <w:rPr>
          <w:rFonts w:ascii="Times New Roman" w:eastAsiaTheme="minorEastAsia" w:hAnsi="Times New Roman"/>
          <w:color w:val="FF0000"/>
        </w:rPr>
        <w:t>C</w:t>
      </w:r>
      <w:r w:rsidR="00B96BCB">
        <w:rPr>
          <w:rFonts w:ascii="Times New Roman" w:eastAsiaTheme="minorEastAsia" w:hAnsi="Times New Roman"/>
          <w:color w:val="FF0000"/>
        </w:rPr>
        <w:t>（</w:t>
      </w:r>
      <w:r w:rsidR="00157C15" w:rsidRPr="00B96BCB">
        <w:rPr>
          <w:rFonts w:ascii="Times New Roman" w:eastAsiaTheme="minorEastAsia" w:hAnsi="Times New Roman"/>
          <w:color w:val="FF0000"/>
        </w:rPr>
        <w:t>2</w:t>
      </w:r>
      <w:r w:rsidR="00B96BCB">
        <w:rPr>
          <w:rFonts w:ascii="Times New Roman" w:eastAsiaTheme="minorEastAsia" w:hAnsi="Times New Roman"/>
          <w:color w:val="FF0000"/>
        </w:rPr>
        <w:t>）</w:t>
      </w:r>
      <w:r w:rsidR="00157C15" w:rsidRPr="00B96BCB">
        <w:rPr>
          <w:rFonts w:ascii="Times New Roman" w:eastAsiaTheme="minorEastAsia" w:hAnsi="Times New Roman"/>
          <w:color w:val="FF0000"/>
        </w:rPr>
        <w:t>理想实验</w:t>
      </w:r>
      <w:r w:rsidR="00B96BCB">
        <w:rPr>
          <w:rFonts w:ascii="Times New Roman" w:eastAsiaTheme="minorEastAsia" w:hAnsi="Times New Roman"/>
          <w:color w:val="FF0000"/>
        </w:rPr>
        <w:t>（</w:t>
      </w:r>
      <w:r w:rsidR="00157C15" w:rsidRPr="00B96BCB">
        <w:rPr>
          <w:rFonts w:ascii="Times New Roman" w:eastAsiaTheme="minorEastAsia" w:hAnsi="Times New Roman"/>
          <w:color w:val="FF0000"/>
        </w:rPr>
        <w:t>控制变量</w:t>
      </w:r>
      <w:r w:rsidR="00B96BCB">
        <w:rPr>
          <w:rFonts w:ascii="Times New Roman" w:eastAsiaTheme="minorEastAsia" w:hAnsi="Times New Roman"/>
          <w:color w:val="FF0000"/>
        </w:rPr>
        <w:t>）</w:t>
      </w:r>
    </w:p>
    <w:p w:rsidR="007B0633" w:rsidRPr="00B96BCB" w:rsidRDefault="007B0633" w:rsidP="00285104">
      <w:pPr>
        <w:spacing w:line="400" w:lineRule="exact"/>
        <w:rPr>
          <w:rFonts w:ascii="Times New Roman" w:hAnsi="Times New Roman" w:cs="Times New Roman"/>
          <w:szCs w:val="21"/>
        </w:rPr>
      </w:pPr>
    </w:p>
    <w:p w:rsidR="00C936A9" w:rsidRPr="00B96BCB" w:rsidRDefault="007B0633" w:rsidP="00C936A9">
      <w:pPr>
        <w:spacing w:line="400" w:lineRule="exact"/>
        <w:rPr>
          <w:rFonts w:ascii="Times New Roman" w:hAnsi="Times New Roman" w:cs="Times New Roman"/>
        </w:rPr>
      </w:pPr>
      <w:r w:rsidRPr="00B96BCB">
        <w:rPr>
          <w:rFonts w:ascii="Times New Roman" w:hAnsi="Times New Roman" w:cs="Times New Roman"/>
        </w:rPr>
        <w:t>11</w:t>
      </w:r>
      <w:r w:rsidRPr="00B96BCB">
        <w:rPr>
          <w:rFonts w:ascii="Times New Roman" w:hAnsi="Times New Roman" w:cs="Times New Roman"/>
        </w:rPr>
        <w:t>、</w:t>
      </w:r>
      <w:r w:rsidR="00C936A9" w:rsidRPr="00B96BCB">
        <w:rPr>
          <w:rFonts w:ascii="Times New Roman" w:hAnsi="Times New Roman" w:cs="Times New Roman"/>
        </w:rPr>
        <w:t>有一气球以</w:t>
      </w:r>
      <w:r w:rsidR="00C936A9" w:rsidRPr="00B96BCB">
        <w:rPr>
          <w:rFonts w:ascii="Times New Roman" w:hAnsi="Times New Roman" w:cs="Times New Roman"/>
        </w:rPr>
        <w:t>10m/s</w:t>
      </w:r>
      <w:r w:rsidR="00C936A9" w:rsidRPr="00B96BCB">
        <w:rPr>
          <w:rFonts w:ascii="Times New Roman" w:hAnsi="Times New Roman" w:cs="Times New Roman"/>
        </w:rPr>
        <w:t>的速度匀速竖直上升到某一高度时，从气球里掉出一个物体，这个物体离开气球后将</w:t>
      </w:r>
      <w:r w:rsidR="00B96BCB">
        <w:rPr>
          <w:rFonts w:ascii="Times New Roman" w:hAnsi="Times New Roman" w:cs="Times New Roman" w:hint="eastAsia"/>
        </w:rPr>
        <w:tab/>
      </w:r>
      <w:r w:rsidR="00C936A9" w:rsidRPr="00B96BCB">
        <w:rPr>
          <w:rFonts w:ascii="Times New Roman" w:hAnsi="Times New Roman" w:cs="Times New Roman" w:hint="eastAsia"/>
        </w:rPr>
        <w:t>（</w:t>
      </w:r>
      <w:r w:rsidR="00B96BCB">
        <w:rPr>
          <w:rFonts w:ascii="Times New Roman" w:hAnsi="Times New Roman" w:cs="Times New Roman" w:hint="eastAsia"/>
        </w:rPr>
        <w:tab/>
      </w:r>
      <w:r w:rsidR="00B96BCB">
        <w:rPr>
          <w:rFonts w:ascii="Times New Roman" w:hAnsi="Times New Roman" w:cs="Times New Roman" w:hint="eastAsia"/>
        </w:rPr>
        <w:tab/>
      </w:r>
      <w:r w:rsidR="00C936A9" w:rsidRPr="00B96BCB">
        <w:rPr>
          <w:rFonts w:ascii="Times New Roman" w:hAnsi="Times New Roman" w:cs="Times New Roman" w:hint="eastAsia"/>
        </w:rPr>
        <w:t>）</w:t>
      </w:r>
    </w:p>
    <w:p w:rsidR="00C936A9" w:rsidRPr="00B96BCB" w:rsidRDefault="00C936A9" w:rsidP="009C05D6">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rPr>
        <w:t>．继续上升一段时间，然后下降</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B</w:t>
      </w:r>
      <w:r w:rsidR="009C05D6">
        <w:rPr>
          <w:rFonts w:ascii="Times New Roman" w:hAnsi="Times New Roman" w:cs="Times New Roman" w:hint="eastAsia"/>
        </w:rPr>
        <w:t>．</w:t>
      </w:r>
      <w:r w:rsidRPr="00B96BCB">
        <w:rPr>
          <w:rFonts w:ascii="Times New Roman" w:hAnsi="Times New Roman" w:cs="Times New Roman"/>
        </w:rPr>
        <w:t>立即下落</w:t>
      </w:r>
    </w:p>
    <w:p w:rsidR="007B0633" w:rsidRPr="00B96BCB" w:rsidRDefault="00C936A9"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．以原来速度永远上升</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D</w:t>
      </w:r>
      <w:r w:rsidR="009C05D6">
        <w:rPr>
          <w:rFonts w:ascii="Times New Roman" w:hAnsi="Times New Roman" w:cs="Times New Roman" w:hint="eastAsia"/>
        </w:rPr>
        <w:t>．</w:t>
      </w:r>
      <w:r w:rsidRPr="00B96BCB">
        <w:rPr>
          <w:rFonts w:ascii="Times New Roman" w:hAnsi="Times New Roman" w:cs="Times New Roman"/>
        </w:rPr>
        <w:t>以上所说都不对</w:t>
      </w:r>
    </w:p>
    <w:p w:rsidR="00D4203D" w:rsidRPr="00B96BCB" w:rsidRDefault="00D4203D"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005E036E" w:rsidRPr="00B96BCB">
        <w:rPr>
          <w:rFonts w:ascii="Times New Roman" w:hAnsiTheme="minorEastAsia" w:cs="Times New Roman"/>
          <w:color w:val="FF0000"/>
          <w:szCs w:val="24"/>
        </w:rPr>
        <w:t>★</w:t>
      </w:r>
      <w:r w:rsidR="00C936A9"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C936A9" w:rsidRPr="00B96BCB">
        <w:rPr>
          <w:rFonts w:ascii="Times New Roman" w:hAnsi="Times New Roman" w:cs="Times New Roman" w:hint="eastAsia"/>
          <w:color w:val="FF0000"/>
          <w:szCs w:val="21"/>
        </w:rPr>
        <w:t>A</w:t>
      </w:r>
    </w:p>
    <w:p w:rsidR="007B0633" w:rsidRPr="00B96BCB" w:rsidRDefault="007B0633" w:rsidP="00285104">
      <w:pPr>
        <w:spacing w:line="400" w:lineRule="exact"/>
        <w:rPr>
          <w:rFonts w:ascii="Times New Roman" w:hAnsi="Times New Roman" w:cs="Times New Roman"/>
          <w:szCs w:val="21"/>
        </w:rPr>
      </w:pPr>
    </w:p>
    <w:p w:rsidR="00C936A9" w:rsidRPr="00B96BCB" w:rsidRDefault="007B0633" w:rsidP="00C936A9">
      <w:pPr>
        <w:spacing w:line="400" w:lineRule="exact"/>
        <w:rPr>
          <w:rFonts w:ascii="Times New Roman" w:hAnsi="Times New Roman" w:cs="Times New Roman"/>
          <w:szCs w:val="21"/>
        </w:rPr>
      </w:pPr>
      <w:r w:rsidRPr="00B96BCB">
        <w:rPr>
          <w:rFonts w:ascii="Times New Roman" w:hAnsi="Times New Roman" w:cs="Times New Roman"/>
          <w:szCs w:val="21"/>
        </w:rPr>
        <w:t>12</w:t>
      </w:r>
      <w:r w:rsidRPr="00B96BCB">
        <w:rPr>
          <w:rFonts w:ascii="Times New Roman" w:hAnsi="Times New Roman" w:cs="Times New Roman"/>
          <w:szCs w:val="21"/>
        </w:rPr>
        <w:t>、</w:t>
      </w:r>
      <w:r w:rsidR="00C936A9" w:rsidRPr="00B96BCB">
        <w:rPr>
          <w:rFonts w:ascii="Times New Roman" w:hAnsi="Times New Roman" w:cs="Times New Roman"/>
          <w:szCs w:val="21"/>
        </w:rPr>
        <w:t>用如图所示装置研究</w:t>
      </w:r>
      <w:r w:rsidR="00C936A9" w:rsidRPr="00B96BCB">
        <w:rPr>
          <w:rFonts w:ascii="Times New Roman" w:hAnsi="Times New Roman" w:cs="Times New Roman"/>
          <w:szCs w:val="21"/>
        </w:rPr>
        <w:t>“</w:t>
      </w:r>
      <w:r w:rsidR="00C936A9" w:rsidRPr="00B96BCB">
        <w:rPr>
          <w:rFonts w:ascii="Times New Roman" w:hAnsi="Times New Roman" w:cs="Times New Roman"/>
          <w:szCs w:val="21"/>
        </w:rPr>
        <w:t>阻力对物体运动的影响</w:t>
      </w:r>
      <w:r w:rsidR="00C936A9" w:rsidRPr="00B96BCB">
        <w:rPr>
          <w:rFonts w:ascii="Times New Roman" w:hAnsi="Times New Roman" w:cs="Times New Roman"/>
          <w:szCs w:val="21"/>
        </w:rPr>
        <w:t>”</w:t>
      </w:r>
      <w:r w:rsidR="00C936A9" w:rsidRPr="00B96BCB">
        <w:rPr>
          <w:rFonts w:ascii="Times New Roman" w:hAnsi="Times New Roman" w:cs="Times New Roman"/>
          <w:szCs w:val="21"/>
        </w:rPr>
        <w:t>实验．</w:t>
      </w:r>
    </w:p>
    <w:p w:rsidR="00C936A9" w:rsidRPr="00B96BCB" w:rsidRDefault="00C936A9" w:rsidP="00C936A9">
      <w:pPr>
        <w:spacing w:line="400" w:lineRule="exact"/>
        <w:rPr>
          <w:rFonts w:ascii="Times New Roman" w:hAnsi="Times New Roman" w:cs="Times New Roman"/>
          <w:szCs w:val="21"/>
        </w:rPr>
      </w:pPr>
    </w:p>
    <w:p w:rsidR="00C936A9" w:rsidRPr="00B96BCB" w:rsidRDefault="00C936A9" w:rsidP="00C936A9">
      <w:pPr>
        <w:spacing w:line="400" w:lineRule="exact"/>
        <w:rPr>
          <w:rFonts w:ascii="Times New Roman" w:hAnsi="Times New Roman" w:cs="Times New Roman"/>
          <w:szCs w:val="21"/>
        </w:rPr>
      </w:pPr>
    </w:p>
    <w:p w:rsidR="00C936A9" w:rsidRPr="00B96BCB" w:rsidRDefault="00C936A9" w:rsidP="00C936A9">
      <w:pPr>
        <w:spacing w:line="400" w:lineRule="exact"/>
        <w:rPr>
          <w:rFonts w:ascii="Times New Roman" w:hAnsi="Times New Roman" w:cs="Times New Roman"/>
          <w:szCs w:val="21"/>
        </w:rPr>
      </w:pPr>
      <w:r w:rsidRPr="00B96BCB">
        <w:rPr>
          <w:rFonts w:ascii="Times New Roman" w:hAnsi="Times New Roman" w:cs="Times New Roman"/>
          <w:noProof/>
          <w:szCs w:val="21"/>
        </w:rPr>
        <w:drawing>
          <wp:anchor distT="0" distB="0" distL="114300" distR="114300" simplePos="0" relativeHeight="251723776" behindDoc="0" locked="0" layoutInCell="1" allowOverlap="1" wp14:anchorId="07694E8F" wp14:editId="6DF769B6">
            <wp:simplePos x="0" y="0"/>
            <wp:positionH relativeFrom="column">
              <wp:posOffset>4445</wp:posOffset>
            </wp:positionH>
            <wp:positionV relativeFrom="paragraph">
              <wp:posOffset>-378460</wp:posOffset>
            </wp:positionV>
            <wp:extent cx="4524375" cy="581025"/>
            <wp:effectExtent l="0" t="0" r="0" b="0"/>
            <wp:wrapSquare wrapText="bothSides"/>
            <wp:docPr id="43" name="图片 43" descr="http://czwl.cooco.net.cn/files/down/test/2016/04/07/20/2016040720275343728811.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czwl.cooco.net.cn/files/down/test/2016/04/07/20/2016040720275343728811.files/image01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43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6A9" w:rsidRPr="00B96BCB" w:rsidRDefault="00C936A9" w:rsidP="00C936A9">
      <w:pPr>
        <w:spacing w:line="400" w:lineRule="exact"/>
        <w:rPr>
          <w:rFonts w:ascii="Times New Roman" w:hAnsi="Times New Roman" w:cs="Times New Roman"/>
          <w:szCs w:val="21"/>
        </w:rPr>
      </w:pPr>
      <w:r w:rsidRPr="00B96BCB">
        <w:rPr>
          <w:rFonts w:ascii="Times New Roman" w:hAnsi="Times New Roman" w:cs="Times New Roman"/>
          <w:szCs w:val="21"/>
        </w:rPr>
        <w:t>（</w:t>
      </w:r>
      <w:r w:rsidRPr="00B96BCB">
        <w:rPr>
          <w:rFonts w:ascii="Times New Roman" w:hAnsi="Times New Roman" w:cs="Times New Roman"/>
          <w:szCs w:val="21"/>
        </w:rPr>
        <w:t>1</w:t>
      </w:r>
      <w:r w:rsidRPr="00B96BCB">
        <w:rPr>
          <w:rFonts w:ascii="Times New Roman" w:hAnsi="Times New Roman" w:cs="Times New Roman"/>
          <w:szCs w:val="21"/>
        </w:rPr>
        <w:t>）实验时，让小车从斜面同一高度滑下，目的是使小车到达平面时具有</w:t>
      </w:r>
      <w:r w:rsidRPr="00B96BCB">
        <w:rPr>
          <w:rFonts w:ascii="Times New Roman" w:hAnsi="Times New Roman" w:cs="Times New Roman"/>
          <w:szCs w:val="21"/>
        </w:rPr>
        <w:t>________________</w:t>
      </w:r>
      <w:r w:rsidR="009C05D6">
        <w:rPr>
          <w:rFonts w:ascii="Times New Roman" w:hAnsi="Times New Roman" w:cs="Times New Roman" w:hint="eastAsia"/>
          <w:szCs w:val="21"/>
        </w:rPr>
        <w:t>。</w:t>
      </w:r>
    </w:p>
    <w:p w:rsidR="00C936A9" w:rsidRPr="00B96BCB" w:rsidRDefault="00C936A9" w:rsidP="00C936A9">
      <w:pPr>
        <w:spacing w:line="400" w:lineRule="exact"/>
        <w:rPr>
          <w:rFonts w:ascii="Times New Roman" w:hAnsi="Times New Roman" w:cs="Times New Roman"/>
          <w:szCs w:val="21"/>
        </w:rPr>
      </w:pPr>
      <w:r w:rsidRPr="00B96BCB">
        <w:rPr>
          <w:rFonts w:ascii="Times New Roman" w:hAnsi="Times New Roman" w:cs="Times New Roman"/>
          <w:szCs w:val="21"/>
        </w:rPr>
        <w:t>（</w:t>
      </w:r>
      <w:r w:rsidRPr="00B96BCB">
        <w:rPr>
          <w:rFonts w:ascii="Times New Roman" w:hAnsi="Times New Roman" w:cs="Times New Roman"/>
          <w:szCs w:val="21"/>
        </w:rPr>
        <w:t>2</w:t>
      </w:r>
      <w:r w:rsidRPr="00B96BCB">
        <w:rPr>
          <w:rFonts w:ascii="Times New Roman" w:hAnsi="Times New Roman" w:cs="Times New Roman"/>
          <w:szCs w:val="21"/>
        </w:rPr>
        <w:t>）如图所示的三种情况，小车在毛巾表面滑行时运动状态最容易改变</w:t>
      </w:r>
      <w:r w:rsidR="00C0136A">
        <w:rPr>
          <w:rFonts w:ascii="Times New Roman" w:hAnsi="Times New Roman" w:cs="Times New Roman" w:hint="eastAsia"/>
          <w:szCs w:val="21"/>
        </w:rPr>
        <w:t>，</w:t>
      </w:r>
      <w:r w:rsidRPr="00B96BCB">
        <w:rPr>
          <w:rFonts w:ascii="Times New Roman" w:hAnsi="Times New Roman" w:cs="Times New Roman"/>
          <w:szCs w:val="21"/>
        </w:rPr>
        <w:t>是因为该表面</w:t>
      </w:r>
      <w:r w:rsidRPr="00B96BCB">
        <w:rPr>
          <w:rFonts w:ascii="Times New Roman" w:hAnsi="Times New Roman" w:cs="Times New Roman"/>
          <w:szCs w:val="21"/>
        </w:rPr>
        <w:t>_______________</w:t>
      </w:r>
      <w:r w:rsidRPr="00B96BCB">
        <w:rPr>
          <w:rFonts w:ascii="Times New Roman" w:hAnsi="Times New Roman" w:cs="Times New Roman"/>
          <w:szCs w:val="21"/>
        </w:rPr>
        <w:t>最大，导致小车受到的摩擦力最大</w:t>
      </w:r>
      <w:r w:rsidR="009C05D6">
        <w:rPr>
          <w:rFonts w:ascii="Times New Roman" w:hAnsi="Times New Roman" w:cs="Times New Roman" w:hint="eastAsia"/>
          <w:szCs w:val="21"/>
        </w:rPr>
        <w:t>。</w:t>
      </w:r>
    </w:p>
    <w:p w:rsidR="00C936A9" w:rsidRPr="00B96BCB" w:rsidRDefault="00C936A9" w:rsidP="00C936A9">
      <w:pPr>
        <w:spacing w:line="400" w:lineRule="exact"/>
        <w:rPr>
          <w:rFonts w:ascii="Times New Roman" w:hAnsi="Times New Roman" w:cs="Times New Roman"/>
          <w:szCs w:val="21"/>
        </w:rPr>
      </w:pPr>
      <w:r w:rsidRPr="00B96BCB">
        <w:rPr>
          <w:rFonts w:ascii="Times New Roman" w:hAnsi="Times New Roman" w:cs="Times New Roman"/>
          <w:szCs w:val="21"/>
        </w:rPr>
        <w:t>（</w:t>
      </w:r>
      <w:r w:rsidRPr="00B96BCB">
        <w:rPr>
          <w:rFonts w:ascii="Times New Roman" w:hAnsi="Times New Roman" w:cs="Times New Roman"/>
          <w:szCs w:val="21"/>
        </w:rPr>
        <w:t>3</w:t>
      </w:r>
      <w:r w:rsidRPr="00B96BCB">
        <w:rPr>
          <w:rFonts w:ascii="Times New Roman" w:hAnsi="Times New Roman" w:cs="Times New Roman"/>
          <w:szCs w:val="21"/>
        </w:rPr>
        <w:t>）结论：表面越光滑，小车运动的距离越远</w:t>
      </w:r>
      <w:r w:rsidR="00C0136A">
        <w:rPr>
          <w:rFonts w:ascii="Times New Roman" w:hAnsi="Times New Roman" w:cs="Times New Roman" w:hint="eastAsia"/>
          <w:szCs w:val="21"/>
        </w:rPr>
        <w:t>。</w:t>
      </w:r>
      <w:r w:rsidRPr="00B96BCB">
        <w:rPr>
          <w:rFonts w:ascii="Times New Roman" w:hAnsi="Times New Roman" w:cs="Times New Roman"/>
          <w:szCs w:val="21"/>
        </w:rPr>
        <w:t>推理：如果运动物体不受力，它将做</w:t>
      </w:r>
      <w:r w:rsidR="00B96BCB" w:rsidRPr="00B96BCB">
        <w:rPr>
          <w:rFonts w:ascii="Times New Roman" w:hAnsi="Times New Roman" w:cs="Times New Roman" w:hint="eastAsia"/>
          <w:szCs w:val="21"/>
        </w:rPr>
        <w:t>_____________</w:t>
      </w:r>
      <w:r w:rsidR="009C05D6">
        <w:rPr>
          <w:rFonts w:ascii="Times New Roman" w:hAnsi="Times New Roman" w:cs="Times New Roman" w:hint="eastAsia"/>
          <w:szCs w:val="21"/>
        </w:rPr>
        <w:t>。</w:t>
      </w:r>
    </w:p>
    <w:p w:rsidR="00457AF6" w:rsidRPr="00B96BCB" w:rsidRDefault="00C936A9" w:rsidP="00285104">
      <w:pPr>
        <w:spacing w:line="400" w:lineRule="exact"/>
        <w:rPr>
          <w:rFonts w:ascii="Times New Roman" w:hAnsi="Times New Roman" w:cs="Times New Roman"/>
          <w:szCs w:val="21"/>
        </w:rPr>
      </w:pPr>
      <w:r w:rsidRPr="00B96BCB">
        <w:rPr>
          <w:rFonts w:ascii="Times New Roman" w:hAnsi="Times New Roman" w:cs="Times New Roman"/>
          <w:szCs w:val="21"/>
        </w:rPr>
        <w:t>（</w:t>
      </w:r>
      <w:r w:rsidRPr="00B96BCB">
        <w:rPr>
          <w:rFonts w:ascii="Times New Roman" w:hAnsi="Times New Roman" w:cs="Times New Roman"/>
          <w:szCs w:val="21"/>
        </w:rPr>
        <w:t>4</w:t>
      </w:r>
      <w:r w:rsidRPr="00B96BCB">
        <w:rPr>
          <w:rFonts w:ascii="Times New Roman" w:hAnsi="Times New Roman" w:cs="Times New Roman"/>
          <w:szCs w:val="21"/>
        </w:rPr>
        <w:t>）通过该实验说明力不是维持物体运动的原因，而是</w:t>
      </w:r>
      <w:r w:rsidRPr="00B96BCB">
        <w:rPr>
          <w:rFonts w:ascii="Times New Roman" w:hAnsi="Times New Roman" w:cs="Times New Roman"/>
          <w:szCs w:val="21"/>
        </w:rPr>
        <w:t>_____________________</w:t>
      </w:r>
      <w:r w:rsidRPr="00B96BCB">
        <w:rPr>
          <w:rFonts w:ascii="Times New Roman" w:hAnsi="Times New Roman" w:cs="Times New Roman"/>
          <w:szCs w:val="21"/>
        </w:rPr>
        <w:t>的原因。</w:t>
      </w:r>
    </w:p>
    <w:p w:rsidR="00D4203D" w:rsidRPr="00B96BCB" w:rsidRDefault="00D4203D"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lastRenderedPageBreak/>
        <w:t>【难度】</w:t>
      </w:r>
      <w:r w:rsidR="00457AF6" w:rsidRPr="00B96BCB">
        <w:rPr>
          <w:rFonts w:ascii="Times New Roman" w:hAnsiTheme="minorEastAsia" w:cs="Times New Roman"/>
          <w:color w:val="FF0000"/>
          <w:szCs w:val="24"/>
        </w:rPr>
        <w:t>★★</w:t>
      </w:r>
    </w:p>
    <w:p w:rsidR="009C05D6" w:rsidRDefault="007B0633" w:rsidP="00C936A9">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C936A9" w:rsidRPr="00B96BCB">
        <w:rPr>
          <w:rFonts w:ascii="Times New Roman" w:hAnsi="Times New Roman" w:cs="Times New Roman"/>
          <w:color w:val="FF0000"/>
          <w:szCs w:val="21"/>
        </w:rPr>
        <w:t>（</w:t>
      </w:r>
      <w:r w:rsidR="00C936A9" w:rsidRPr="00B96BCB">
        <w:rPr>
          <w:rFonts w:ascii="Times New Roman" w:hAnsi="Times New Roman" w:cs="Times New Roman"/>
          <w:color w:val="FF0000"/>
          <w:szCs w:val="21"/>
        </w:rPr>
        <w:t>1</w:t>
      </w:r>
      <w:r w:rsidR="00C936A9" w:rsidRPr="00B96BCB">
        <w:rPr>
          <w:rFonts w:ascii="Times New Roman" w:hAnsi="Times New Roman" w:cs="Times New Roman"/>
          <w:color w:val="FF0000"/>
          <w:szCs w:val="21"/>
        </w:rPr>
        <w:t>）相同的初速度</w:t>
      </w:r>
    </w:p>
    <w:p w:rsidR="00C936A9" w:rsidRPr="00B96BCB" w:rsidRDefault="00C936A9" w:rsidP="00C936A9">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w:t>
      </w:r>
      <w:r w:rsidRPr="00B96BCB">
        <w:rPr>
          <w:rFonts w:ascii="Times New Roman" w:hAnsi="Times New Roman" w:cs="Times New Roman"/>
          <w:color w:val="FF0000"/>
          <w:szCs w:val="21"/>
        </w:rPr>
        <w:t>2</w:t>
      </w:r>
      <w:r w:rsidR="009C05D6">
        <w:rPr>
          <w:rFonts w:ascii="Times New Roman" w:hAnsi="Times New Roman" w:cs="Times New Roman" w:hint="eastAsia"/>
          <w:color w:val="FF0000"/>
          <w:szCs w:val="21"/>
        </w:rPr>
        <w:t>）</w:t>
      </w:r>
      <w:r w:rsidRPr="00B96BCB">
        <w:rPr>
          <w:rFonts w:ascii="Times New Roman" w:hAnsi="Times New Roman" w:cs="Times New Roman"/>
          <w:color w:val="FF0000"/>
          <w:szCs w:val="21"/>
        </w:rPr>
        <w:t>粗糙程度</w:t>
      </w:r>
    </w:p>
    <w:p w:rsidR="009C05D6" w:rsidRDefault="00C936A9" w:rsidP="00C936A9">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w:t>
      </w:r>
      <w:r w:rsidRPr="00B96BCB">
        <w:rPr>
          <w:rFonts w:ascii="Times New Roman" w:hAnsi="Times New Roman" w:cs="Times New Roman"/>
          <w:color w:val="FF0000"/>
          <w:szCs w:val="21"/>
        </w:rPr>
        <w:t>3</w:t>
      </w:r>
      <w:r w:rsidRPr="00B96BCB">
        <w:rPr>
          <w:rFonts w:ascii="Times New Roman" w:hAnsi="Times New Roman" w:cs="Times New Roman"/>
          <w:color w:val="FF0000"/>
          <w:szCs w:val="21"/>
        </w:rPr>
        <w:t>）匀速直线运动</w:t>
      </w:r>
    </w:p>
    <w:p w:rsidR="00C936A9" w:rsidRPr="00B96BCB" w:rsidRDefault="00C936A9" w:rsidP="00C936A9">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w:t>
      </w:r>
      <w:r w:rsidRPr="00B96BCB">
        <w:rPr>
          <w:rFonts w:ascii="Times New Roman" w:hAnsi="Times New Roman" w:cs="Times New Roman"/>
          <w:color w:val="FF0000"/>
          <w:szCs w:val="21"/>
        </w:rPr>
        <w:t>4</w:t>
      </w:r>
      <w:r w:rsidRPr="00B96BCB">
        <w:rPr>
          <w:rFonts w:ascii="Times New Roman" w:hAnsi="Times New Roman" w:cs="Times New Roman"/>
          <w:color w:val="FF0000"/>
          <w:szCs w:val="21"/>
        </w:rPr>
        <w:t>）改变物体运动状态</w:t>
      </w:r>
    </w:p>
    <w:p w:rsidR="007B0633" w:rsidRPr="00B96BCB" w:rsidRDefault="007B0633" w:rsidP="00285104">
      <w:pPr>
        <w:spacing w:line="400" w:lineRule="exact"/>
        <w:rPr>
          <w:rFonts w:ascii="Times New Roman" w:hAnsi="Times New Roman" w:cs="Times New Roman"/>
          <w:szCs w:val="21"/>
        </w:rPr>
      </w:pPr>
    </w:p>
    <w:p w:rsidR="00116967" w:rsidRPr="00B96BCB" w:rsidRDefault="00285104" w:rsidP="00116967">
      <w:pPr>
        <w:pStyle w:val="ae"/>
        <w:spacing w:line="400" w:lineRule="exact"/>
        <w:rPr>
          <w:rFonts w:ascii="Times New Roman" w:hAnsi="Times New Roman"/>
        </w:rPr>
      </w:pPr>
      <w:r w:rsidRPr="00B96BCB">
        <w:rPr>
          <w:rFonts w:ascii="Times New Roman" w:eastAsiaTheme="minorEastAsia" w:hAnsi="Times New Roman"/>
        </w:rPr>
        <w:t>1</w:t>
      </w:r>
      <w:r w:rsidRPr="00B96BCB">
        <w:rPr>
          <w:rFonts w:ascii="Times New Roman" w:eastAsiaTheme="minorEastAsia" w:hAnsi="Times New Roman" w:hint="eastAsia"/>
        </w:rPr>
        <w:t>3</w:t>
      </w:r>
      <w:r w:rsidRPr="00B96BCB">
        <w:rPr>
          <w:rFonts w:ascii="Times New Roman" w:eastAsiaTheme="minorEastAsia" w:hAnsi="Times New Roman"/>
        </w:rPr>
        <w:t>、</w:t>
      </w:r>
      <w:r w:rsidR="00116967" w:rsidRPr="00B96BCB">
        <w:rPr>
          <w:rFonts w:ascii="Times New Roman" w:hAnsi="Times New Roman" w:hint="eastAsia"/>
        </w:rPr>
        <w:t>人要从行驶的车中跳到地面上，为了避免摔倒，跳车人应该</w:t>
      </w:r>
      <w:r w:rsidR="00B96BCB">
        <w:rPr>
          <w:rFonts w:ascii="Times New Roman" w:hAnsi="Times New Roman" w:hint="eastAsia"/>
        </w:rPr>
        <w:tab/>
      </w:r>
      <w:r w:rsidR="00B96BCB">
        <w:rPr>
          <w:rFonts w:ascii="Times New Roman" w:hAnsi="Times New Roman" w:hint="eastAsia"/>
        </w:rPr>
        <w:t>（</w:t>
      </w:r>
      <w:r w:rsidR="00B96BCB">
        <w:rPr>
          <w:rFonts w:ascii="Times New Roman" w:hAnsi="Times New Roman" w:hint="eastAsia"/>
        </w:rPr>
        <w:tab/>
      </w:r>
      <w:r w:rsidR="00B96BCB">
        <w:rPr>
          <w:rFonts w:ascii="Times New Roman" w:hAnsi="Times New Roman" w:hint="eastAsia"/>
        </w:rPr>
        <w:tab/>
      </w:r>
      <w:r w:rsidR="00B96BCB">
        <w:rPr>
          <w:rFonts w:ascii="Times New Roman" w:hAnsi="Times New Roman" w:hint="eastAsia"/>
        </w:rPr>
        <w:t>）</w:t>
      </w:r>
    </w:p>
    <w:p w:rsidR="00116967" w:rsidRPr="00B96BCB" w:rsidRDefault="00116967" w:rsidP="00310BA2">
      <w:pPr>
        <w:pStyle w:val="ae"/>
        <w:spacing w:line="400" w:lineRule="exact"/>
        <w:ind w:leftChars="200" w:left="420"/>
        <w:rPr>
          <w:rFonts w:ascii="Times New Roman" w:hAnsi="Times New Roman"/>
        </w:rPr>
      </w:pPr>
      <w:r w:rsidRPr="00B96BCB">
        <w:rPr>
          <w:rFonts w:ascii="Times New Roman" w:hAnsi="Times New Roman"/>
        </w:rPr>
        <w:t>A</w:t>
      </w:r>
      <w:r w:rsidR="009C05D6">
        <w:rPr>
          <w:rFonts w:ascii="Times New Roman" w:hAnsi="Times New Roman" w:hint="eastAsia"/>
        </w:rPr>
        <w:t>．</w:t>
      </w:r>
      <w:r w:rsidRPr="00B96BCB">
        <w:rPr>
          <w:rFonts w:ascii="Times New Roman" w:hAnsi="Times New Roman" w:hint="eastAsia"/>
        </w:rPr>
        <w:t>向车行的反方向跳</w:t>
      </w:r>
      <w:r w:rsidR="00310BA2">
        <w:rPr>
          <w:rFonts w:ascii="Times New Roman" w:hAnsi="Times New Roman" w:hint="eastAsia"/>
        </w:rPr>
        <w:tab/>
      </w:r>
      <w:r w:rsidR="00310BA2">
        <w:rPr>
          <w:rFonts w:ascii="Times New Roman" w:hAnsi="Times New Roman" w:hint="eastAsia"/>
        </w:rPr>
        <w:tab/>
      </w:r>
      <w:r w:rsidR="00310BA2">
        <w:rPr>
          <w:rFonts w:ascii="Times New Roman" w:hAnsi="Times New Roman" w:hint="eastAsia"/>
        </w:rPr>
        <w:tab/>
      </w:r>
      <w:r w:rsidR="00310BA2">
        <w:rPr>
          <w:rFonts w:ascii="Times New Roman" w:hAnsi="Times New Roman" w:hint="eastAsia"/>
        </w:rPr>
        <w:tab/>
      </w:r>
      <w:r w:rsidR="00310BA2">
        <w:rPr>
          <w:rFonts w:ascii="Times New Roman" w:hAnsi="Times New Roman" w:hint="eastAsia"/>
        </w:rPr>
        <w:tab/>
      </w:r>
      <w:r w:rsidR="00310BA2">
        <w:rPr>
          <w:rFonts w:ascii="Times New Roman" w:hAnsi="Times New Roman" w:hint="eastAsia"/>
        </w:rPr>
        <w:tab/>
      </w:r>
      <w:r w:rsidR="00310BA2">
        <w:rPr>
          <w:rFonts w:ascii="Times New Roman" w:hAnsi="Times New Roman" w:hint="eastAsia"/>
        </w:rPr>
        <w:tab/>
      </w:r>
      <w:r w:rsidR="00310BA2">
        <w:rPr>
          <w:rFonts w:ascii="Times New Roman" w:hAnsi="Times New Roman" w:hint="eastAsia"/>
        </w:rPr>
        <w:tab/>
      </w:r>
      <w:r w:rsidR="00310BA2">
        <w:rPr>
          <w:rFonts w:ascii="Times New Roman" w:hAnsi="Times New Roman" w:hint="eastAsia"/>
        </w:rPr>
        <w:tab/>
      </w:r>
      <w:r w:rsidRPr="00B96BCB">
        <w:rPr>
          <w:rFonts w:ascii="Times New Roman" w:hAnsi="Times New Roman"/>
        </w:rPr>
        <w:t>B</w:t>
      </w:r>
      <w:r w:rsidR="009C05D6">
        <w:rPr>
          <w:rFonts w:ascii="Times New Roman" w:hAnsi="Times New Roman" w:hint="eastAsia"/>
        </w:rPr>
        <w:t>．</w:t>
      </w:r>
      <w:r w:rsidR="00B96BCB" w:rsidRPr="00B96BCB">
        <w:rPr>
          <w:rFonts w:ascii="Times New Roman" w:hAnsi="Times New Roman" w:hint="eastAsia"/>
        </w:rPr>
        <w:t>向上跳</w:t>
      </w:r>
    </w:p>
    <w:p w:rsidR="00285104" w:rsidRPr="00310BA2" w:rsidRDefault="00116967" w:rsidP="00310BA2">
      <w:pPr>
        <w:pStyle w:val="ae"/>
        <w:spacing w:line="400" w:lineRule="exact"/>
        <w:ind w:leftChars="200" w:left="420"/>
        <w:rPr>
          <w:rFonts w:ascii="Times New Roman" w:hAnsi="Times New Roman"/>
        </w:rPr>
      </w:pPr>
      <w:r w:rsidRPr="00B96BCB">
        <w:rPr>
          <w:rFonts w:ascii="Times New Roman" w:hAnsi="Times New Roman"/>
        </w:rPr>
        <w:t>C</w:t>
      </w:r>
      <w:r w:rsidR="009C05D6">
        <w:rPr>
          <w:rFonts w:ascii="Times New Roman" w:hAnsi="Times New Roman" w:hint="eastAsia"/>
        </w:rPr>
        <w:t>．</w:t>
      </w:r>
      <w:r w:rsidR="00B96BCB" w:rsidRPr="00B96BCB">
        <w:rPr>
          <w:rFonts w:ascii="Times New Roman" w:hAnsi="Times New Roman" w:hint="eastAsia"/>
        </w:rPr>
        <w:t>向车行的方向跳，着地后立即向车行的方向跑几步</w:t>
      </w:r>
      <w:r w:rsidR="00310BA2">
        <w:rPr>
          <w:rFonts w:ascii="Times New Roman" w:hAnsi="Times New Roman" w:hint="eastAsia"/>
        </w:rPr>
        <w:tab/>
      </w:r>
      <w:r w:rsidR="00310BA2">
        <w:rPr>
          <w:rFonts w:ascii="Times New Roman" w:hAnsi="Times New Roman" w:hint="eastAsia"/>
        </w:rPr>
        <w:tab/>
      </w:r>
      <w:r w:rsidRPr="00B96BCB">
        <w:rPr>
          <w:rFonts w:ascii="Times New Roman" w:eastAsiaTheme="minorEastAsia" w:hAnsi="Times New Roman"/>
        </w:rPr>
        <w:t>D</w:t>
      </w:r>
      <w:r w:rsidR="009C05D6">
        <w:rPr>
          <w:rFonts w:ascii="Times New Roman" w:eastAsiaTheme="minorEastAsia" w:hAnsi="Times New Roman" w:hint="eastAsia"/>
        </w:rPr>
        <w:t>．</w:t>
      </w:r>
      <w:r w:rsidRPr="00B96BCB">
        <w:rPr>
          <w:rFonts w:ascii="Times New Roman" w:eastAsiaTheme="minorEastAsia" w:hAnsi="Times New Roman" w:hint="eastAsia"/>
        </w:rPr>
        <w:t>向与车行驶的垂直方向跳</w:t>
      </w:r>
    </w:p>
    <w:p w:rsidR="00285104" w:rsidRPr="00B96BCB" w:rsidRDefault="00285104" w:rsidP="00285104">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【难度】</w:t>
      </w:r>
      <w:r w:rsidRPr="00B96BCB">
        <w:rPr>
          <w:rFonts w:ascii="Times New Roman" w:eastAsiaTheme="minorEastAsia" w:hAnsi="Times New Roman"/>
          <w:color w:val="FF0000"/>
        </w:rPr>
        <w:t>★</w:t>
      </w:r>
      <w:r w:rsidR="001E7196" w:rsidRPr="00B96BCB">
        <w:rPr>
          <w:rFonts w:ascii="Times New Roman" w:hAnsiTheme="minorEastAsia"/>
          <w:color w:val="FF0000"/>
          <w:szCs w:val="24"/>
        </w:rPr>
        <w:t>★</w:t>
      </w:r>
    </w:p>
    <w:p w:rsidR="00285104" w:rsidRPr="00B96BCB" w:rsidRDefault="00285104" w:rsidP="00285104">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【答案】</w:t>
      </w:r>
      <w:r w:rsidR="00116967" w:rsidRPr="00B96BCB">
        <w:rPr>
          <w:rFonts w:ascii="Times New Roman" w:eastAsiaTheme="minorEastAsia" w:hAnsi="Times New Roman" w:hint="eastAsia"/>
          <w:color w:val="FF0000"/>
        </w:rPr>
        <w:t>C</w:t>
      </w:r>
    </w:p>
    <w:p w:rsidR="00285104" w:rsidRPr="00B96BCB" w:rsidRDefault="00285104" w:rsidP="00285104">
      <w:pPr>
        <w:spacing w:line="400" w:lineRule="exact"/>
        <w:rPr>
          <w:rFonts w:ascii="Times New Roman" w:hAnsi="Times New Roman" w:cs="Times New Roman"/>
          <w:szCs w:val="21"/>
        </w:rPr>
      </w:pPr>
    </w:p>
    <w:p w:rsidR="00A5706F" w:rsidRPr="00B96BCB" w:rsidRDefault="00285104" w:rsidP="00A5706F">
      <w:pPr>
        <w:spacing w:line="400" w:lineRule="exact"/>
        <w:rPr>
          <w:rFonts w:ascii="Times New Roman" w:hAnsi="Times New Roman" w:cs="Times New Roman"/>
        </w:rPr>
      </w:pPr>
      <w:r w:rsidRPr="00B96BCB">
        <w:rPr>
          <w:rFonts w:ascii="Times New Roman" w:hAnsi="Times New Roman" w:cs="Times New Roman"/>
        </w:rPr>
        <w:t>1</w:t>
      </w:r>
      <w:r w:rsidRPr="00B96BCB">
        <w:rPr>
          <w:rFonts w:ascii="Times New Roman" w:hAnsi="Times New Roman" w:cs="Times New Roman" w:hint="eastAsia"/>
        </w:rPr>
        <w:t>4</w:t>
      </w:r>
      <w:r w:rsidRPr="00B96BCB">
        <w:rPr>
          <w:rFonts w:ascii="Times New Roman" w:hAnsi="Times New Roman" w:cs="Times New Roman"/>
        </w:rPr>
        <w:t>、</w:t>
      </w:r>
      <w:r w:rsidR="00A5706F" w:rsidRPr="00B96BCB">
        <w:rPr>
          <w:rFonts w:ascii="Times New Roman" w:hAnsi="Times New Roman" w:cs="Times New Roman"/>
        </w:rPr>
        <w:t>如图</w:t>
      </w:r>
      <w:r w:rsidR="00A5706F" w:rsidRPr="00C0136A">
        <w:rPr>
          <w:rFonts w:asciiTheme="minorEastAsia" w:hAnsiTheme="minorEastAsia" w:cs="Times New Roman"/>
        </w:rPr>
        <w:t>是探究“阻力对物体运动的影响”的实</w:t>
      </w:r>
      <w:r w:rsidR="00A5706F" w:rsidRPr="00B96BCB">
        <w:rPr>
          <w:rFonts w:ascii="Times New Roman" w:hAnsi="Times New Roman" w:cs="Times New Roman"/>
        </w:rPr>
        <w:t>验装置示意图，实验中该同学先后三次将同一木块放在同一斜面上的同一高度，然后分别用不同的力推了一下木块，使其沿斜面向下运动，逐渐减小水平面的粗糙程度，观察木块移动的距离，从而得出力和运动的关系。</w:t>
      </w:r>
    </w:p>
    <w:p w:rsidR="00A5706F" w:rsidRPr="00B96BCB" w:rsidRDefault="00A5706F" w:rsidP="00A5706F">
      <w:pPr>
        <w:spacing w:line="400" w:lineRule="exact"/>
        <w:rPr>
          <w:rFonts w:ascii="Times New Roman" w:hAnsi="Times New Roman" w:cs="Times New Roman"/>
        </w:rPr>
      </w:pPr>
    </w:p>
    <w:p w:rsidR="00A5706F" w:rsidRPr="00B96BCB" w:rsidRDefault="00A5706F" w:rsidP="00A5706F">
      <w:pPr>
        <w:spacing w:line="400" w:lineRule="exact"/>
        <w:rPr>
          <w:rFonts w:ascii="Times New Roman" w:hAnsi="Times New Roman" w:cs="Times New Roman"/>
        </w:rPr>
      </w:pPr>
    </w:p>
    <w:p w:rsidR="00A5706F" w:rsidRPr="00B96BCB" w:rsidRDefault="00A5706F" w:rsidP="00A5706F">
      <w:pPr>
        <w:spacing w:line="400" w:lineRule="exact"/>
        <w:rPr>
          <w:rFonts w:ascii="Times New Roman" w:hAnsi="Times New Roman" w:cs="Times New Roman"/>
        </w:rPr>
      </w:pPr>
      <w:r w:rsidRPr="00B96BCB">
        <w:rPr>
          <w:rFonts w:ascii="Times New Roman" w:hAnsi="Times New Roman" w:cs="Times New Roman"/>
          <w:noProof/>
        </w:rPr>
        <w:drawing>
          <wp:anchor distT="0" distB="0" distL="114300" distR="114300" simplePos="0" relativeHeight="251722752" behindDoc="0" locked="0" layoutInCell="1" allowOverlap="1" wp14:anchorId="66CA67A3" wp14:editId="7DF6BFEA">
            <wp:simplePos x="0" y="0"/>
            <wp:positionH relativeFrom="column">
              <wp:posOffset>99695</wp:posOffset>
            </wp:positionH>
            <wp:positionV relativeFrom="paragraph">
              <wp:posOffset>-403860</wp:posOffset>
            </wp:positionV>
            <wp:extent cx="4572000" cy="609600"/>
            <wp:effectExtent l="0" t="0" r="0" b="0"/>
            <wp:wrapSquare wrapText="bothSides"/>
            <wp:docPr id="41" name="图片 41" descr="http://czwl.cooco.net.cn/files/down/test/2016/04/26/00/2016042600172128288370.file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zwl.cooco.net.cn/files/down/test/2016/04/26/00/2016042600172128288370.files/image027.jpg"/>
                    <pic:cNvPicPr>
                      <a:picLocks noChangeAspect="1" noChangeArrowheads="1"/>
                    </pic:cNvPicPr>
                  </pic:nvPicPr>
                  <pic:blipFill>
                    <a:blip r:embed="rId28">
                      <a:extLst>
                        <a:ext uri="{BEBA8EAE-BF5A-486C-A8C5-ECC9F3942E4B}">
                          <a14:imgProps xmlns:a14="http://schemas.microsoft.com/office/drawing/2010/main">
                            <a14:imgLayer r:embed="rId29">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5720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06F" w:rsidRPr="00B96BCB" w:rsidRDefault="00A5706F" w:rsidP="009C05D6">
      <w:pPr>
        <w:spacing w:line="400" w:lineRule="exact"/>
        <w:ind w:firstLine="420"/>
        <w:rPr>
          <w:rFonts w:ascii="Times New Roman" w:hAnsi="Times New Roman" w:cs="Times New Roman"/>
        </w:rPr>
      </w:pPr>
      <w:r w:rsidRPr="00B96BCB">
        <w:rPr>
          <w:rFonts w:ascii="Times New Roman" w:hAnsi="Times New Roman" w:cs="Times New Roman"/>
        </w:rPr>
        <w:t>水平毛巾表面</w:t>
      </w:r>
      <w:r w:rsidRPr="00B96BCB">
        <w:rPr>
          <w:rFonts w:ascii="Times New Roman" w:hAnsi="Times New Roman" w:cs="Times New Roman" w:hint="eastAsia"/>
        </w:rPr>
        <w:tab/>
      </w:r>
      <w:r w:rsidRPr="00B96BCB">
        <w:rPr>
          <w:rFonts w:ascii="Times New Roman" w:hAnsi="Times New Roman" w:cs="Times New Roman" w:hint="eastAsia"/>
        </w:rPr>
        <w:tab/>
      </w:r>
      <w:r w:rsidRPr="00B96BCB">
        <w:rPr>
          <w:rFonts w:ascii="Times New Roman" w:hAnsi="Times New Roman" w:cs="Times New Roman" w:hint="eastAsia"/>
        </w:rPr>
        <w:tab/>
      </w:r>
      <w:r w:rsidRPr="00B96BCB">
        <w:rPr>
          <w:rFonts w:ascii="Times New Roman" w:hAnsi="Times New Roman" w:cs="Times New Roman"/>
        </w:rPr>
        <w:t>水平棉布表面</w:t>
      </w:r>
      <w:r w:rsidRPr="00B96BCB">
        <w:rPr>
          <w:rFonts w:ascii="Times New Roman" w:hAnsi="Times New Roman" w:cs="Times New Roman" w:hint="eastAsia"/>
        </w:rPr>
        <w:tab/>
      </w:r>
      <w:r w:rsidRPr="00B96BCB">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水平玻璃表面</w:t>
      </w:r>
    </w:p>
    <w:p w:rsidR="00A5706F" w:rsidRPr="00B96BCB" w:rsidRDefault="00A5706F" w:rsidP="00A5706F">
      <w:pPr>
        <w:spacing w:line="400" w:lineRule="exact"/>
        <w:rPr>
          <w:rFonts w:ascii="Times New Roman" w:hAnsi="Times New Roman" w:cs="Times New Roman"/>
        </w:rPr>
      </w:pPr>
      <w:r w:rsidRPr="00B96BCB">
        <w:rPr>
          <w:rFonts w:ascii="Times New Roman" w:hAnsi="Times New Roman" w:cs="Times New Roman"/>
        </w:rPr>
        <w:t>（</w:t>
      </w:r>
      <w:r w:rsidRPr="00B96BCB">
        <w:rPr>
          <w:rFonts w:ascii="Times New Roman" w:hAnsi="Times New Roman" w:cs="Times New Roman"/>
        </w:rPr>
        <w:t>1</w:t>
      </w:r>
      <w:r w:rsidRPr="00B96BCB">
        <w:rPr>
          <w:rFonts w:ascii="Times New Roman" w:hAnsi="Times New Roman" w:cs="Times New Roman"/>
        </w:rPr>
        <w:t>）请指出操作中的一处明显的错误（不需解释和纠正错误）：</w:t>
      </w:r>
      <w:r w:rsidR="00B96BCB" w:rsidRPr="00B96BCB">
        <w:rPr>
          <w:rFonts w:ascii="Times New Roman" w:hAnsi="Times New Roman" w:cs="Times New Roman" w:hint="eastAsia"/>
          <w:szCs w:val="21"/>
        </w:rPr>
        <w:t>____________</w:t>
      </w:r>
      <w:r w:rsidR="005B61DF">
        <w:rPr>
          <w:rFonts w:ascii="Times New Roman" w:hAnsi="Times New Roman" w:cs="Times New Roman" w:hint="eastAsia"/>
          <w:szCs w:val="21"/>
        </w:rPr>
        <w:t>__________</w:t>
      </w:r>
      <w:r w:rsidR="00B96BCB" w:rsidRPr="00B96BCB">
        <w:rPr>
          <w:rFonts w:ascii="Times New Roman" w:hAnsi="Times New Roman" w:cs="Times New Roman" w:hint="eastAsia"/>
          <w:szCs w:val="21"/>
        </w:rPr>
        <w:t>_</w:t>
      </w:r>
      <w:r w:rsidRPr="00B96BCB">
        <w:rPr>
          <w:rFonts w:ascii="Times New Roman" w:hAnsi="Times New Roman" w:cs="Times New Roman"/>
        </w:rPr>
        <w:t>。</w:t>
      </w:r>
    </w:p>
    <w:p w:rsidR="00A5706F" w:rsidRPr="00B96BCB" w:rsidRDefault="00A5706F" w:rsidP="00A5706F">
      <w:pPr>
        <w:spacing w:line="400" w:lineRule="exact"/>
        <w:rPr>
          <w:rFonts w:ascii="Times New Roman" w:hAnsi="Times New Roman" w:cs="Times New Roman"/>
        </w:rPr>
      </w:pPr>
      <w:r w:rsidRPr="00B96BCB">
        <w:rPr>
          <w:rFonts w:ascii="Times New Roman" w:hAnsi="Times New Roman" w:cs="Times New Roman"/>
        </w:rPr>
        <w:t>（</w:t>
      </w:r>
      <w:r w:rsidRPr="00B96BCB">
        <w:rPr>
          <w:rFonts w:ascii="Times New Roman" w:hAnsi="Times New Roman" w:cs="Times New Roman"/>
        </w:rPr>
        <w:t>2</w:t>
      </w:r>
      <w:r w:rsidRPr="00B96BCB">
        <w:rPr>
          <w:rFonts w:ascii="Times New Roman" w:hAnsi="Times New Roman" w:cs="Times New Roman"/>
        </w:rPr>
        <w:t>）更正错误后再次进行实验，从实验中观察到如图从左到右，三次水平面上木块受到的摩擦力逐渐</w:t>
      </w:r>
      <w:r w:rsidR="005B61DF">
        <w:rPr>
          <w:rFonts w:ascii="Times New Roman" w:hAnsi="Times New Roman" w:cs="Times New Roman" w:hint="eastAsia"/>
          <w:szCs w:val="21"/>
        </w:rPr>
        <w:t>________</w:t>
      </w:r>
      <w:r w:rsidRPr="00B96BCB">
        <w:rPr>
          <w:rFonts w:ascii="Times New Roman" w:hAnsi="Times New Roman" w:cs="Times New Roman"/>
        </w:rPr>
        <w:t>（减小</w:t>
      </w:r>
      <w:r w:rsidRPr="00B96BCB">
        <w:rPr>
          <w:rFonts w:ascii="Times New Roman" w:hAnsi="Times New Roman" w:cs="Times New Roman"/>
        </w:rPr>
        <w:t>/</w:t>
      </w:r>
      <w:r w:rsidRPr="00B96BCB">
        <w:rPr>
          <w:rFonts w:ascii="Times New Roman" w:hAnsi="Times New Roman" w:cs="Times New Roman"/>
        </w:rPr>
        <w:t>增大）。</w:t>
      </w:r>
    </w:p>
    <w:p w:rsidR="00285104" w:rsidRPr="00B96BCB" w:rsidRDefault="00A5706F" w:rsidP="00285104">
      <w:pPr>
        <w:spacing w:line="400" w:lineRule="exact"/>
        <w:rPr>
          <w:rFonts w:ascii="Times New Roman" w:hAnsi="Times New Roman" w:cs="Times New Roman"/>
        </w:rPr>
      </w:pPr>
      <w:r w:rsidRPr="00B96BCB">
        <w:rPr>
          <w:rFonts w:ascii="Times New Roman" w:hAnsi="Times New Roman" w:cs="Times New Roman"/>
        </w:rPr>
        <w:t>（</w:t>
      </w:r>
      <w:r w:rsidRPr="00B96BCB">
        <w:rPr>
          <w:rFonts w:ascii="Times New Roman" w:hAnsi="Times New Roman" w:cs="Times New Roman"/>
        </w:rPr>
        <w:t>3</w:t>
      </w:r>
      <w:r w:rsidRPr="00B96BCB">
        <w:rPr>
          <w:rFonts w:ascii="Times New Roman" w:hAnsi="Times New Roman" w:cs="Times New Roman"/>
        </w:rPr>
        <w:t>）由于实验中摩擦力不可能为</w:t>
      </w:r>
      <w:r w:rsidRPr="00B96BCB">
        <w:rPr>
          <w:rFonts w:ascii="Times New Roman" w:hAnsi="Times New Roman" w:cs="Times New Roman"/>
        </w:rPr>
        <w:t>0</w:t>
      </w:r>
      <w:r w:rsidRPr="00B96BCB">
        <w:rPr>
          <w:rFonts w:ascii="Times New Roman" w:hAnsi="Times New Roman" w:cs="Times New Roman"/>
        </w:rPr>
        <w:t>，所以不可能观察到木块在水平面上做无摩擦力的运动情形，但在上述实验观察分析的基础上，可以推测出：如果该装置的水平面足够光滑，且足够长，那么木块在水平面上的速度大小和运动方向</w:t>
      </w:r>
      <w:r w:rsidR="00B96BCB" w:rsidRPr="00B96BCB">
        <w:rPr>
          <w:rFonts w:ascii="Times New Roman" w:hAnsi="Times New Roman" w:cs="Times New Roman" w:hint="eastAsia"/>
          <w:szCs w:val="21"/>
        </w:rPr>
        <w:t>_____________</w:t>
      </w:r>
      <w:r w:rsidRPr="00B96BCB">
        <w:rPr>
          <w:rFonts w:ascii="Times New Roman" w:hAnsi="Times New Roman" w:cs="Times New Roman"/>
        </w:rPr>
        <w:t>（选填：</w:t>
      </w:r>
      <w:r w:rsidRPr="00B96BCB">
        <w:rPr>
          <w:rFonts w:asciiTheme="minorEastAsia" w:hAnsiTheme="minorEastAsia" w:cs="Times New Roman"/>
        </w:rPr>
        <w:t>“都会”、“有一个会”、“都不会”</w:t>
      </w:r>
      <w:r w:rsidRPr="00B96BCB">
        <w:rPr>
          <w:rFonts w:ascii="Times New Roman" w:hAnsi="Times New Roman" w:cs="Times New Roman"/>
        </w:rPr>
        <w:t>）发生改变，改变木块的重，在无摩擦力时，木块下滑到水平以后将作</w:t>
      </w:r>
      <w:r w:rsidR="00B96BCB" w:rsidRPr="00B96BCB">
        <w:rPr>
          <w:rFonts w:ascii="Times New Roman" w:hAnsi="Times New Roman" w:cs="Times New Roman" w:hint="eastAsia"/>
          <w:szCs w:val="21"/>
        </w:rPr>
        <w:t>_____________</w:t>
      </w:r>
      <w:r w:rsidRPr="00B96BCB">
        <w:rPr>
          <w:rFonts w:ascii="Times New Roman" w:hAnsi="Times New Roman" w:cs="Times New Roman"/>
        </w:rPr>
        <w:t>运动。</w:t>
      </w:r>
    </w:p>
    <w:p w:rsidR="00285104" w:rsidRPr="001E7196"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r w:rsidR="001E7196" w:rsidRPr="00B96BCB">
        <w:rPr>
          <w:rFonts w:ascii="Times New Roman" w:hAnsiTheme="minorEastAsia" w:cs="Times New Roman"/>
          <w:color w:val="FF0000"/>
          <w:szCs w:val="24"/>
        </w:rPr>
        <w:t>★</w:t>
      </w:r>
    </w:p>
    <w:p w:rsidR="00285104" w:rsidRPr="00B96BCB"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A5706F" w:rsidRPr="00B96BCB">
        <w:rPr>
          <w:rFonts w:ascii="Times New Roman" w:hAnsi="Times New Roman" w:cs="Times New Roman"/>
          <w:color w:val="FF0000"/>
          <w:szCs w:val="21"/>
        </w:rPr>
        <w:t>用不同的力推了一下小木块</w:t>
      </w:r>
      <w:r w:rsidR="00A5706F" w:rsidRPr="00B96BCB">
        <w:rPr>
          <w:rFonts w:ascii="Times New Roman" w:hAnsi="Times New Roman" w:cs="Times New Roman" w:hint="eastAsia"/>
          <w:color w:val="FF0000"/>
          <w:szCs w:val="21"/>
        </w:rPr>
        <w:t>；</w:t>
      </w:r>
      <w:r w:rsidR="00A5706F" w:rsidRPr="00B96BCB">
        <w:rPr>
          <w:rFonts w:ascii="Times New Roman" w:hAnsi="Times New Roman" w:cs="Times New Roman"/>
          <w:color w:val="FF0000"/>
          <w:szCs w:val="21"/>
        </w:rPr>
        <w:t>减小</w:t>
      </w:r>
      <w:r w:rsidR="00A5706F" w:rsidRPr="00B96BCB">
        <w:rPr>
          <w:rFonts w:ascii="Times New Roman" w:hAnsi="Times New Roman" w:cs="Times New Roman" w:hint="eastAsia"/>
          <w:color w:val="FF0000"/>
          <w:szCs w:val="21"/>
        </w:rPr>
        <w:t>；</w:t>
      </w:r>
      <w:r w:rsidR="00A5706F" w:rsidRPr="00B96BCB">
        <w:rPr>
          <w:rFonts w:ascii="Times New Roman" w:hAnsi="Times New Roman" w:cs="Times New Roman"/>
          <w:color w:val="FF0000"/>
          <w:szCs w:val="21"/>
        </w:rPr>
        <w:t>都不会</w:t>
      </w:r>
      <w:r w:rsidR="00A5706F" w:rsidRPr="00B96BCB">
        <w:rPr>
          <w:rFonts w:ascii="Times New Roman" w:hAnsi="Times New Roman" w:cs="Times New Roman" w:hint="eastAsia"/>
          <w:color w:val="FF0000"/>
          <w:szCs w:val="21"/>
        </w:rPr>
        <w:t>；</w:t>
      </w:r>
      <w:r w:rsidR="00A5706F" w:rsidRPr="00B96BCB">
        <w:rPr>
          <w:rFonts w:ascii="Times New Roman" w:hAnsi="Times New Roman" w:cs="Times New Roman"/>
          <w:color w:val="FF0000"/>
          <w:szCs w:val="21"/>
        </w:rPr>
        <w:t>匀速直线</w:t>
      </w:r>
    </w:p>
    <w:p w:rsidR="00285104" w:rsidRPr="00B96BCB" w:rsidRDefault="00285104" w:rsidP="00285104">
      <w:pPr>
        <w:spacing w:line="400" w:lineRule="exact"/>
        <w:rPr>
          <w:rFonts w:ascii="Times New Roman" w:hAnsi="Times New Roman" w:cs="Times New Roman"/>
          <w:szCs w:val="21"/>
        </w:rPr>
      </w:pPr>
    </w:p>
    <w:p w:rsidR="00177438" w:rsidRPr="00B96BCB" w:rsidRDefault="00285104" w:rsidP="00177438">
      <w:pPr>
        <w:spacing w:line="400" w:lineRule="exact"/>
        <w:rPr>
          <w:rFonts w:ascii="Times New Roman" w:hAnsi="Times New Roman" w:cs="Times New Roman"/>
          <w:szCs w:val="21"/>
        </w:rPr>
      </w:pPr>
      <w:r w:rsidRPr="00B96BCB">
        <w:rPr>
          <w:rFonts w:ascii="Times New Roman" w:hAnsi="Times New Roman" w:cs="Times New Roman"/>
          <w:szCs w:val="21"/>
        </w:rPr>
        <w:t>1</w:t>
      </w:r>
      <w:r w:rsidRPr="00B96BCB">
        <w:rPr>
          <w:rFonts w:ascii="Times New Roman" w:hAnsi="Times New Roman" w:cs="Times New Roman" w:hint="eastAsia"/>
          <w:szCs w:val="21"/>
        </w:rPr>
        <w:t>5</w:t>
      </w:r>
      <w:r w:rsidRPr="00B96BCB">
        <w:rPr>
          <w:rFonts w:ascii="Times New Roman" w:hAnsi="Times New Roman" w:cs="Times New Roman"/>
          <w:szCs w:val="21"/>
        </w:rPr>
        <w:t>、</w:t>
      </w:r>
      <w:r w:rsidR="00177438" w:rsidRPr="00B96BCB">
        <w:rPr>
          <w:rFonts w:ascii="Times New Roman" w:hAnsi="Times New Roman" w:cs="Times New Roman" w:hint="eastAsia"/>
          <w:szCs w:val="21"/>
        </w:rPr>
        <w:t>如图所示，轮船在海上匀速航行，小明在甲板中央竖直向上跳起下落时，则小明</w:t>
      </w:r>
      <w:r w:rsidR="00B96BCB">
        <w:rPr>
          <w:rFonts w:ascii="Times New Roman" w:hAnsi="Times New Roman" w:cs="Times New Roman" w:hint="eastAsia"/>
          <w:szCs w:val="21"/>
        </w:rPr>
        <w:tab/>
      </w:r>
      <w:r w:rsidR="00B96BCB">
        <w:rPr>
          <w:rFonts w:ascii="Times New Roman" w:hAnsi="Times New Roman" w:cs="Times New Roman" w:hint="eastAsia"/>
          <w:szCs w:val="21"/>
        </w:rPr>
        <w:t>（</w:t>
      </w:r>
      <w:r w:rsidR="00B96BCB">
        <w:rPr>
          <w:rFonts w:ascii="Times New Roman" w:hAnsi="Times New Roman" w:cs="Times New Roman" w:hint="eastAsia"/>
          <w:szCs w:val="21"/>
        </w:rPr>
        <w:tab/>
      </w:r>
      <w:r w:rsidR="00B96BCB">
        <w:rPr>
          <w:rFonts w:ascii="Times New Roman" w:hAnsi="Times New Roman" w:cs="Times New Roman" w:hint="eastAsia"/>
          <w:szCs w:val="21"/>
        </w:rPr>
        <w:tab/>
      </w:r>
      <w:r w:rsidR="00B96BCB">
        <w:rPr>
          <w:rFonts w:ascii="Times New Roman" w:hAnsi="Times New Roman" w:cs="Times New Roman" w:hint="eastAsia"/>
          <w:szCs w:val="21"/>
        </w:rPr>
        <w:t>）</w:t>
      </w:r>
    </w:p>
    <w:p w:rsidR="00177438" w:rsidRPr="00B96BCB" w:rsidRDefault="00177438" w:rsidP="009C05D6">
      <w:pPr>
        <w:spacing w:line="400" w:lineRule="exact"/>
        <w:ind w:leftChars="200" w:left="420"/>
        <w:rPr>
          <w:rFonts w:ascii="Times New Roman" w:hAnsi="Times New Roman" w:cs="Times New Roman"/>
          <w:szCs w:val="21"/>
        </w:rPr>
      </w:pPr>
      <w:r w:rsidRPr="00B96BCB">
        <w:rPr>
          <w:rFonts w:ascii="Times New Roman" w:hAnsi="Times New Roman" w:cs="Times New Roman" w:hint="eastAsia"/>
          <w:noProof/>
          <w:szCs w:val="21"/>
        </w:rPr>
        <w:drawing>
          <wp:anchor distT="0" distB="0" distL="114300" distR="114300" simplePos="0" relativeHeight="251727872" behindDoc="1" locked="0" layoutInCell="1" allowOverlap="1" wp14:anchorId="43E7A2E3" wp14:editId="2860C68B">
            <wp:simplePos x="0" y="0"/>
            <wp:positionH relativeFrom="column">
              <wp:posOffset>3714750</wp:posOffset>
            </wp:positionH>
            <wp:positionV relativeFrom="paragraph">
              <wp:posOffset>32385</wp:posOffset>
            </wp:positionV>
            <wp:extent cx="1333500" cy="819150"/>
            <wp:effectExtent l="0" t="0" r="0" b="0"/>
            <wp:wrapTight wrapText="bothSides">
              <wp:wrapPolygon edited="0">
                <wp:start x="0" y="0"/>
                <wp:lineTo x="0" y="21098"/>
                <wp:lineTo x="21291" y="21098"/>
                <wp:lineTo x="21291" y="0"/>
                <wp:lineTo x="0" y="0"/>
              </wp:wrapPolygon>
            </wp:wrapTight>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6BCB">
        <w:rPr>
          <w:rFonts w:ascii="Times New Roman" w:hAnsi="Times New Roman" w:cs="Times New Roman" w:hint="eastAsia"/>
          <w:szCs w:val="21"/>
        </w:rPr>
        <w:t>A</w:t>
      </w:r>
      <w:r w:rsidRPr="00B96BCB">
        <w:rPr>
          <w:rFonts w:ascii="Times New Roman" w:hAnsi="Times New Roman" w:cs="Times New Roman" w:hint="eastAsia"/>
          <w:szCs w:val="21"/>
        </w:rPr>
        <w:t>．仍在起跳点</w:t>
      </w:r>
      <w:r w:rsidR="009C05D6">
        <w:rPr>
          <w:rFonts w:ascii="Times New Roman" w:hAnsi="Times New Roman" w:cs="Times New Roman" w:hint="eastAsia"/>
          <w:szCs w:val="21"/>
        </w:rPr>
        <w:tab/>
      </w:r>
      <w:r w:rsidR="009C05D6">
        <w:rPr>
          <w:rFonts w:ascii="Times New Roman" w:hAnsi="Times New Roman" w:cs="Times New Roman" w:hint="eastAsia"/>
          <w:szCs w:val="21"/>
        </w:rPr>
        <w:tab/>
      </w:r>
      <w:r w:rsidR="009C05D6">
        <w:rPr>
          <w:rFonts w:ascii="Times New Roman" w:hAnsi="Times New Roman" w:cs="Times New Roman" w:hint="eastAsia"/>
          <w:szCs w:val="21"/>
        </w:rPr>
        <w:tab/>
      </w:r>
      <w:r w:rsidRPr="00B96BCB">
        <w:rPr>
          <w:rFonts w:ascii="Times New Roman" w:hAnsi="Times New Roman" w:cs="Times New Roman" w:hint="eastAsia"/>
          <w:szCs w:val="21"/>
        </w:rPr>
        <w:t>B</w:t>
      </w:r>
      <w:r w:rsidRPr="00B96BCB">
        <w:rPr>
          <w:rFonts w:ascii="Times New Roman" w:hAnsi="Times New Roman" w:cs="Times New Roman" w:hint="eastAsia"/>
          <w:szCs w:val="21"/>
        </w:rPr>
        <w:t>．在起跳点前</w:t>
      </w:r>
    </w:p>
    <w:p w:rsidR="00285104" w:rsidRPr="00B96BCB" w:rsidRDefault="00177438" w:rsidP="009C05D6">
      <w:pPr>
        <w:spacing w:line="400" w:lineRule="exact"/>
        <w:ind w:leftChars="200" w:left="420"/>
        <w:rPr>
          <w:rFonts w:ascii="Times New Roman" w:hAnsi="Times New Roman" w:cs="Times New Roman"/>
          <w:szCs w:val="21"/>
        </w:rPr>
      </w:pPr>
      <w:r w:rsidRPr="00B96BCB">
        <w:rPr>
          <w:rFonts w:ascii="Times New Roman" w:hAnsi="Times New Roman" w:cs="Times New Roman" w:hint="eastAsia"/>
          <w:szCs w:val="21"/>
        </w:rPr>
        <w:t>C</w:t>
      </w:r>
      <w:r w:rsidRPr="00B96BCB">
        <w:rPr>
          <w:rFonts w:ascii="Times New Roman" w:hAnsi="Times New Roman" w:cs="Times New Roman" w:hint="eastAsia"/>
          <w:szCs w:val="21"/>
        </w:rPr>
        <w:t>．在起跳点后</w:t>
      </w:r>
      <w:r w:rsidR="009C05D6">
        <w:rPr>
          <w:rFonts w:ascii="Times New Roman" w:hAnsi="Times New Roman" w:cs="Times New Roman" w:hint="eastAsia"/>
          <w:szCs w:val="21"/>
        </w:rPr>
        <w:tab/>
      </w:r>
      <w:r w:rsidR="009C05D6">
        <w:rPr>
          <w:rFonts w:ascii="Times New Roman" w:hAnsi="Times New Roman" w:cs="Times New Roman" w:hint="eastAsia"/>
          <w:szCs w:val="21"/>
        </w:rPr>
        <w:tab/>
      </w:r>
      <w:r w:rsidR="009C05D6">
        <w:rPr>
          <w:rFonts w:ascii="Times New Roman" w:hAnsi="Times New Roman" w:cs="Times New Roman" w:hint="eastAsia"/>
          <w:szCs w:val="21"/>
        </w:rPr>
        <w:tab/>
      </w:r>
      <w:r w:rsidRPr="00B96BCB">
        <w:rPr>
          <w:rFonts w:ascii="Times New Roman" w:hAnsi="Times New Roman" w:cs="Times New Roman" w:hint="eastAsia"/>
          <w:szCs w:val="21"/>
        </w:rPr>
        <w:t>D</w:t>
      </w:r>
      <w:r w:rsidRPr="00B96BCB">
        <w:rPr>
          <w:rFonts w:ascii="Times New Roman" w:hAnsi="Times New Roman" w:cs="Times New Roman" w:hint="eastAsia"/>
          <w:szCs w:val="21"/>
        </w:rPr>
        <w:t>．可能在船后部落水</w:t>
      </w:r>
    </w:p>
    <w:p w:rsidR="00285104" w:rsidRPr="00B96BCB"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285104"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lastRenderedPageBreak/>
        <w:t>【答案】</w:t>
      </w:r>
      <w:r w:rsidR="00177438" w:rsidRPr="00B96BCB">
        <w:rPr>
          <w:rFonts w:ascii="Times New Roman" w:hAnsi="Times New Roman" w:cs="Times New Roman" w:hint="eastAsia"/>
          <w:color w:val="FF0000"/>
          <w:szCs w:val="21"/>
        </w:rPr>
        <w:t>A</w:t>
      </w:r>
    </w:p>
    <w:p w:rsidR="005B61DF" w:rsidRPr="00310BA2" w:rsidRDefault="005B61DF" w:rsidP="00285104">
      <w:pPr>
        <w:spacing w:line="400" w:lineRule="exact"/>
        <w:rPr>
          <w:rFonts w:ascii="Times New Roman" w:hAnsi="Times New Roman" w:cs="Times New Roman"/>
          <w:szCs w:val="21"/>
        </w:rPr>
      </w:pPr>
    </w:p>
    <w:p w:rsidR="00116967" w:rsidRPr="00B96BCB" w:rsidRDefault="00B93692" w:rsidP="00116967">
      <w:pPr>
        <w:pStyle w:val="ae"/>
        <w:spacing w:line="400" w:lineRule="exact"/>
        <w:rPr>
          <w:rFonts w:ascii="Times New Roman" w:hAnsi="Times New Roman"/>
        </w:rPr>
      </w:pPr>
      <w:r>
        <w:rPr>
          <w:rFonts w:ascii="Times New Roman" w:eastAsiaTheme="minorEastAsia" w:hAnsi="Times New Roman"/>
          <w:noProof/>
        </w:rPr>
        <w:pict>
          <v:shape id="_x0000_s1053" type="#_x0000_t75" style="position:absolute;left:0;text-align:left;margin-left:270.2pt;margin-top:37.85pt;width:93.75pt;height:76.5pt;z-index:251729920">
            <v:imagedata r:id="rId31" o:title=""/>
          </v:shape>
        </w:pict>
      </w:r>
      <w:r w:rsidR="00285104" w:rsidRPr="00B96BCB">
        <w:rPr>
          <w:rFonts w:ascii="Times New Roman" w:eastAsiaTheme="minorEastAsia" w:hAnsi="Times New Roman"/>
        </w:rPr>
        <w:t>1</w:t>
      </w:r>
      <w:r w:rsidR="00285104" w:rsidRPr="00B96BCB">
        <w:rPr>
          <w:rFonts w:ascii="Times New Roman" w:eastAsiaTheme="minorEastAsia" w:hAnsi="Times New Roman" w:hint="eastAsia"/>
        </w:rPr>
        <w:t>6</w:t>
      </w:r>
      <w:r w:rsidR="00285104" w:rsidRPr="00B96BCB">
        <w:rPr>
          <w:rFonts w:ascii="Times New Roman" w:eastAsiaTheme="minorEastAsia" w:hAnsi="Times New Roman"/>
        </w:rPr>
        <w:t>、</w:t>
      </w:r>
      <w:r w:rsidR="00116967" w:rsidRPr="00B96BCB">
        <w:rPr>
          <w:rFonts w:ascii="Times New Roman" w:hAnsi="Times New Roman" w:hint="eastAsia"/>
        </w:rPr>
        <w:t>一杯水放在列车内的水平桌面上，如果水面突然发生了如图所示的变化，则列车的运动状态可能发生的变化是</w:t>
      </w:r>
      <w:r w:rsidR="00B96BCB">
        <w:rPr>
          <w:rFonts w:ascii="Times New Roman" w:hAnsi="Times New Roman" w:hint="eastAsia"/>
        </w:rPr>
        <w:tab/>
      </w:r>
      <w:r w:rsidR="00B96BCB">
        <w:rPr>
          <w:rFonts w:ascii="Times New Roman" w:hAnsi="Times New Roman" w:hint="eastAsia"/>
        </w:rPr>
        <w:t>（</w:t>
      </w:r>
      <w:r w:rsidR="00B96BCB">
        <w:rPr>
          <w:rFonts w:ascii="Times New Roman" w:hAnsi="Times New Roman" w:hint="eastAsia"/>
        </w:rPr>
        <w:tab/>
      </w:r>
      <w:r w:rsidR="00B96BCB">
        <w:rPr>
          <w:rFonts w:ascii="Times New Roman" w:hAnsi="Times New Roman" w:hint="eastAsia"/>
        </w:rPr>
        <w:tab/>
      </w:r>
      <w:r w:rsidR="00B96BCB">
        <w:rPr>
          <w:rFonts w:ascii="Times New Roman" w:hAnsi="Times New Roman" w:hint="eastAsia"/>
        </w:rPr>
        <w:t>）</w:t>
      </w:r>
    </w:p>
    <w:p w:rsidR="00116967" w:rsidRPr="00B96BCB" w:rsidRDefault="00116967" w:rsidP="00116967">
      <w:pPr>
        <w:pStyle w:val="ae"/>
        <w:spacing w:line="400" w:lineRule="exact"/>
        <w:rPr>
          <w:rFonts w:ascii="Times New Roman" w:hAnsi="Times New Roman"/>
        </w:rPr>
      </w:pPr>
      <w:r w:rsidRPr="00B96BCB">
        <w:rPr>
          <w:rFonts w:ascii="Times New Roman" w:hAnsi="Times New Roman" w:hint="eastAsia"/>
        </w:rPr>
        <w:t>①列车突然向右启动</w:t>
      </w:r>
    </w:p>
    <w:p w:rsidR="00116967" w:rsidRPr="00B96BCB" w:rsidRDefault="00116967" w:rsidP="00116967">
      <w:pPr>
        <w:pStyle w:val="ae"/>
        <w:spacing w:line="400" w:lineRule="exact"/>
        <w:rPr>
          <w:rFonts w:ascii="Times New Roman" w:hAnsi="Times New Roman"/>
        </w:rPr>
      </w:pPr>
      <w:r w:rsidRPr="00B96BCB">
        <w:rPr>
          <w:rFonts w:ascii="Times New Roman" w:hAnsi="Times New Roman" w:hint="eastAsia"/>
        </w:rPr>
        <w:t>②列车突然向左启动</w:t>
      </w:r>
    </w:p>
    <w:p w:rsidR="00116967" w:rsidRPr="00B96BCB" w:rsidRDefault="00116967" w:rsidP="00116967">
      <w:pPr>
        <w:pStyle w:val="ae"/>
        <w:spacing w:line="400" w:lineRule="exact"/>
        <w:rPr>
          <w:rFonts w:ascii="Times New Roman" w:hAnsi="Times New Roman"/>
        </w:rPr>
      </w:pPr>
      <w:r w:rsidRPr="00B96BCB">
        <w:rPr>
          <w:rFonts w:ascii="Times New Roman" w:hAnsi="Times New Roman" w:hint="eastAsia"/>
        </w:rPr>
        <w:t>③列车向右运动时突然刹车</w:t>
      </w:r>
    </w:p>
    <w:p w:rsidR="00116967" w:rsidRPr="00B96BCB" w:rsidRDefault="00116967" w:rsidP="00116967">
      <w:pPr>
        <w:pStyle w:val="ae"/>
        <w:spacing w:line="400" w:lineRule="exact"/>
        <w:rPr>
          <w:rFonts w:ascii="Times New Roman" w:hAnsi="Times New Roman"/>
        </w:rPr>
      </w:pPr>
      <w:r w:rsidRPr="00B96BCB">
        <w:rPr>
          <w:rFonts w:ascii="Times New Roman" w:hAnsi="Times New Roman" w:hint="eastAsia"/>
        </w:rPr>
        <w:t>④列车向左运动时突然刹车</w:t>
      </w:r>
    </w:p>
    <w:p w:rsidR="00285104" w:rsidRPr="00B96BCB" w:rsidRDefault="00116967" w:rsidP="009C05D6">
      <w:pPr>
        <w:pStyle w:val="ae"/>
        <w:spacing w:line="400" w:lineRule="exact"/>
        <w:ind w:firstLine="420"/>
        <w:rPr>
          <w:rFonts w:ascii="Times New Roman" w:hAnsi="Times New Roman"/>
        </w:rPr>
      </w:pPr>
      <w:r w:rsidRPr="00B96BCB">
        <w:rPr>
          <w:rFonts w:ascii="Times New Roman" w:hAnsi="Times New Roman" w:hint="eastAsia"/>
        </w:rPr>
        <w:t>A</w:t>
      </w:r>
      <w:r w:rsidRPr="00B96BCB">
        <w:rPr>
          <w:rFonts w:ascii="Times New Roman" w:hAnsi="Times New Roman" w:hint="eastAsia"/>
        </w:rPr>
        <w:t>．①或②</w:t>
      </w:r>
      <w:r w:rsidR="009C05D6">
        <w:rPr>
          <w:rFonts w:ascii="Times New Roman" w:hAnsi="Times New Roman" w:hint="eastAsia"/>
        </w:rPr>
        <w:tab/>
      </w:r>
      <w:r w:rsidR="009C05D6">
        <w:rPr>
          <w:rFonts w:ascii="Times New Roman" w:hAnsi="Times New Roman" w:hint="eastAsia"/>
        </w:rPr>
        <w:tab/>
      </w:r>
      <w:r w:rsidR="009C05D6">
        <w:rPr>
          <w:rFonts w:ascii="Times New Roman" w:hAnsi="Times New Roman" w:hint="eastAsia"/>
        </w:rPr>
        <w:tab/>
      </w:r>
      <w:r w:rsidRPr="00B96BCB">
        <w:rPr>
          <w:rFonts w:ascii="Times New Roman" w:hAnsi="Times New Roman" w:hint="eastAsia"/>
        </w:rPr>
        <w:t>B</w:t>
      </w:r>
      <w:r w:rsidRPr="00B96BCB">
        <w:rPr>
          <w:rFonts w:ascii="Times New Roman" w:hAnsi="Times New Roman" w:hint="eastAsia"/>
        </w:rPr>
        <w:t>．①或③</w:t>
      </w:r>
      <w:r w:rsidR="009C05D6">
        <w:rPr>
          <w:rFonts w:ascii="Times New Roman" w:hAnsi="Times New Roman" w:hint="eastAsia"/>
        </w:rPr>
        <w:tab/>
      </w:r>
      <w:r w:rsidR="009C05D6">
        <w:rPr>
          <w:rFonts w:ascii="Times New Roman" w:hAnsi="Times New Roman" w:hint="eastAsia"/>
        </w:rPr>
        <w:tab/>
      </w:r>
      <w:r w:rsidR="009C05D6">
        <w:rPr>
          <w:rFonts w:ascii="Times New Roman" w:hAnsi="Times New Roman" w:hint="eastAsia"/>
        </w:rPr>
        <w:tab/>
      </w:r>
      <w:r w:rsidRPr="00B96BCB">
        <w:rPr>
          <w:rFonts w:ascii="Times New Roman" w:hAnsi="Times New Roman" w:hint="eastAsia"/>
        </w:rPr>
        <w:t>C</w:t>
      </w:r>
      <w:r w:rsidRPr="00B96BCB">
        <w:rPr>
          <w:rFonts w:ascii="Times New Roman" w:hAnsi="Times New Roman" w:hint="eastAsia"/>
        </w:rPr>
        <w:t>．②或③</w:t>
      </w:r>
      <w:r w:rsidR="009C05D6">
        <w:rPr>
          <w:rFonts w:ascii="Times New Roman" w:hAnsi="Times New Roman" w:hint="eastAsia"/>
        </w:rPr>
        <w:tab/>
      </w:r>
      <w:r w:rsidR="009C05D6">
        <w:rPr>
          <w:rFonts w:ascii="Times New Roman" w:hAnsi="Times New Roman" w:hint="eastAsia"/>
        </w:rPr>
        <w:tab/>
      </w:r>
      <w:r w:rsidR="009C05D6">
        <w:rPr>
          <w:rFonts w:ascii="Times New Roman" w:hAnsi="Times New Roman" w:hint="eastAsia"/>
        </w:rPr>
        <w:tab/>
      </w:r>
      <w:r w:rsidRPr="00B96BCB">
        <w:rPr>
          <w:rFonts w:ascii="Times New Roman" w:hAnsi="Times New Roman" w:hint="eastAsia"/>
        </w:rPr>
        <w:t>D</w:t>
      </w:r>
      <w:r w:rsidRPr="00B96BCB">
        <w:rPr>
          <w:rFonts w:ascii="Times New Roman" w:hAnsi="Times New Roman" w:hint="eastAsia"/>
        </w:rPr>
        <w:t>．②或④</w:t>
      </w:r>
    </w:p>
    <w:p w:rsidR="00285104" w:rsidRPr="00B96BCB" w:rsidRDefault="00285104" w:rsidP="00285104">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【难度】</w:t>
      </w:r>
      <w:r w:rsidRPr="00B96BCB">
        <w:rPr>
          <w:rFonts w:ascii="Times New Roman" w:eastAsiaTheme="minorEastAsia" w:hAnsi="Times New Roman"/>
          <w:color w:val="FF0000"/>
        </w:rPr>
        <w:t>★</w:t>
      </w:r>
      <w:r w:rsidR="001E7196" w:rsidRPr="00B96BCB">
        <w:rPr>
          <w:rFonts w:ascii="Times New Roman" w:hAnsiTheme="minorEastAsia"/>
          <w:color w:val="FF0000"/>
          <w:szCs w:val="24"/>
        </w:rPr>
        <w:t>★</w:t>
      </w:r>
    </w:p>
    <w:p w:rsidR="00285104" w:rsidRPr="00B96BCB" w:rsidRDefault="00285104" w:rsidP="00285104">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【答案】</w:t>
      </w:r>
      <w:r w:rsidR="001E7196">
        <w:rPr>
          <w:rFonts w:ascii="Times New Roman" w:eastAsiaTheme="minorEastAsia" w:hAnsi="Times New Roman" w:hint="eastAsia"/>
          <w:color w:val="FF0000"/>
        </w:rPr>
        <w:t>C</w:t>
      </w:r>
    </w:p>
    <w:p w:rsidR="00285104" w:rsidRPr="00B96BCB" w:rsidRDefault="00285104" w:rsidP="00285104">
      <w:pPr>
        <w:spacing w:line="400" w:lineRule="exact"/>
        <w:rPr>
          <w:rFonts w:ascii="Times New Roman" w:hAnsi="Times New Roman" w:cs="Times New Roman"/>
          <w:szCs w:val="21"/>
        </w:rPr>
      </w:pPr>
    </w:p>
    <w:p w:rsidR="001E29FA" w:rsidRPr="00B96BCB" w:rsidRDefault="00285104" w:rsidP="001E29FA">
      <w:pPr>
        <w:spacing w:line="400" w:lineRule="exact"/>
        <w:rPr>
          <w:rFonts w:ascii="Times New Roman" w:hAnsi="Times New Roman" w:cs="Times New Roman"/>
        </w:rPr>
      </w:pPr>
      <w:r w:rsidRPr="00B96BCB">
        <w:rPr>
          <w:rFonts w:ascii="Times New Roman" w:hAnsi="Times New Roman" w:cs="Times New Roman"/>
        </w:rPr>
        <w:t>1</w:t>
      </w:r>
      <w:r w:rsidRPr="00B96BCB">
        <w:rPr>
          <w:rFonts w:ascii="Times New Roman" w:hAnsi="Times New Roman" w:cs="Times New Roman" w:hint="eastAsia"/>
        </w:rPr>
        <w:t>7</w:t>
      </w:r>
      <w:r w:rsidRPr="00B96BCB">
        <w:rPr>
          <w:rFonts w:ascii="Times New Roman" w:hAnsi="Times New Roman" w:cs="Times New Roman"/>
        </w:rPr>
        <w:t>、</w:t>
      </w:r>
      <w:r w:rsidR="001E7196">
        <w:rPr>
          <w:rFonts w:ascii="Times New Roman" w:hAnsi="Times New Roman" w:cs="Times New Roman" w:hint="eastAsia"/>
        </w:rPr>
        <w:t>（多选）</w:t>
      </w:r>
      <w:r w:rsidR="001E29FA" w:rsidRPr="00B96BCB">
        <w:rPr>
          <w:rFonts w:ascii="Times New Roman" w:hAnsi="Times New Roman" w:cs="Times New Roman" w:hint="eastAsia"/>
        </w:rPr>
        <w:t>保持平衡状态的某一物体，它所受的力当中有两个互相平衡的力</w:t>
      </w:r>
      <w:r w:rsidR="001E29FA" w:rsidRPr="00B96BCB">
        <w:rPr>
          <w:rFonts w:ascii="Times New Roman" w:hAnsi="Times New Roman" w:cs="Times New Roman" w:hint="eastAsia"/>
        </w:rPr>
        <w:t>F</w:t>
      </w:r>
      <w:r w:rsidR="001E29FA" w:rsidRPr="00B96BCB">
        <w:rPr>
          <w:rFonts w:ascii="Times New Roman" w:hAnsi="Times New Roman" w:cs="Times New Roman" w:hint="eastAsia"/>
          <w:vertAlign w:val="subscript"/>
        </w:rPr>
        <w:t>1</w:t>
      </w:r>
      <w:r w:rsidR="001E29FA" w:rsidRPr="00B96BCB">
        <w:rPr>
          <w:rFonts w:ascii="Times New Roman" w:hAnsi="Times New Roman" w:cs="Times New Roman" w:hint="eastAsia"/>
        </w:rPr>
        <w:t>和</w:t>
      </w:r>
      <w:r w:rsidR="001E29FA" w:rsidRPr="00B96BCB">
        <w:rPr>
          <w:rFonts w:ascii="Times New Roman" w:hAnsi="Times New Roman" w:cs="Times New Roman" w:hint="eastAsia"/>
        </w:rPr>
        <w:t>F</w:t>
      </w:r>
      <w:r w:rsidR="001E29FA" w:rsidRPr="00B96BCB">
        <w:rPr>
          <w:rFonts w:ascii="Times New Roman" w:hAnsi="Times New Roman" w:cs="Times New Roman" w:hint="eastAsia"/>
          <w:vertAlign w:val="subscript"/>
        </w:rPr>
        <w:t>2</w:t>
      </w:r>
      <w:r w:rsidR="001E29FA" w:rsidRPr="00B96BCB">
        <w:rPr>
          <w:rFonts w:ascii="Times New Roman" w:hAnsi="Times New Roman" w:cs="Times New Roman" w:hint="eastAsia"/>
        </w:rPr>
        <w:t>，如果其中的</w:t>
      </w:r>
      <w:r w:rsidR="001E29FA" w:rsidRPr="00B96BCB">
        <w:rPr>
          <w:rFonts w:ascii="Times New Roman" w:hAnsi="Times New Roman" w:cs="Times New Roman" w:hint="eastAsia"/>
        </w:rPr>
        <w:t>F</w:t>
      </w:r>
      <w:r w:rsidR="001E29FA" w:rsidRPr="00B96BCB">
        <w:rPr>
          <w:rFonts w:ascii="Times New Roman" w:hAnsi="Times New Roman" w:cs="Times New Roman" w:hint="eastAsia"/>
          <w:vertAlign w:val="subscript"/>
        </w:rPr>
        <w:t>2</w:t>
      </w:r>
      <w:r w:rsidR="001E29FA" w:rsidRPr="00B96BCB">
        <w:rPr>
          <w:rFonts w:ascii="Times New Roman" w:hAnsi="Times New Roman" w:cs="Times New Roman" w:hint="eastAsia"/>
        </w:rPr>
        <w:t>突然消失，物体可能出现的运动情况是</w:t>
      </w:r>
      <w:r w:rsidR="00B96BCB">
        <w:rPr>
          <w:rFonts w:ascii="Times New Roman" w:hAnsi="Times New Roman" w:cs="Times New Roman" w:hint="eastAsia"/>
        </w:rPr>
        <w:tab/>
      </w:r>
      <w:r w:rsidR="00B96BCB">
        <w:rPr>
          <w:rFonts w:ascii="Times New Roman" w:hAnsi="Times New Roman" w:cs="Times New Roman" w:hint="eastAsia"/>
        </w:rPr>
        <w:t>（</w:t>
      </w:r>
      <w:r w:rsidR="00B96BCB">
        <w:rPr>
          <w:rFonts w:ascii="Times New Roman" w:hAnsi="Times New Roman" w:cs="Times New Roman" w:hint="eastAsia"/>
        </w:rPr>
        <w:tab/>
      </w:r>
      <w:r w:rsidR="00B96BCB">
        <w:rPr>
          <w:rFonts w:ascii="Times New Roman" w:hAnsi="Times New Roman" w:cs="Times New Roman" w:hint="eastAsia"/>
        </w:rPr>
        <w:tab/>
      </w:r>
      <w:r w:rsidR="00B96BCB">
        <w:rPr>
          <w:rFonts w:ascii="Times New Roman" w:hAnsi="Times New Roman" w:cs="Times New Roman" w:hint="eastAsia"/>
        </w:rPr>
        <w:t>）</w:t>
      </w:r>
    </w:p>
    <w:p w:rsidR="001E29FA" w:rsidRPr="00B96BCB" w:rsidRDefault="001E29FA" w:rsidP="001E29FA">
      <w:pPr>
        <w:spacing w:line="400" w:lineRule="exact"/>
        <w:ind w:leftChars="200" w:left="420"/>
        <w:rPr>
          <w:rFonts w:ascii="Times New Roman" w:hAnsi="Times New Roman" w:cs="Times New Roman"/>
        </w:rPr>
      </w:pPr>
      <w:r w:rsidRPr="00B96BCB">
        <w:rPr>
          <w:rFonts w:ascii="Times New Roman" w:hAnsi="Times New Roman" w:cs="Times New Roman" w:hint="eastAsia"/>
        </w:rPr>
        <w:t>A</w:t>
      </w:r>
      <w:r w:rsidRPr="00B96BCB">
        <w:rPr>
          <w:rFonts w:ascii="Times New Roman" w:hAnsi="Times New Roman" w:cs="Times New Roman" w:hint="eastAsia"/>
        </w:rPr>
        <w:t>．物体沿</w:t>
      </w:r>
      <w:r w:rsidRPr="00B96BCB">
        <w:rPr>
          <w:rFonts w:ascii="Times New Roman" w:hAnsi="Times New Roman" w:cs="Times New Roman" w:hint="eastAsia"/>
        </w:rPr>
        <w:t>F</w:t>
      </w:r>
      <w:r w:rsidRPr="00B96BCB">
        <w:rPr>
          <w:rFonts w:ascii="Times New Roman" w:hAnsi="Times New Roman" w:cs="Times New Roman" w:hint="eastAsia"/>
          <w:vertAlign w:val="subscript"/>
        </w:rPr>
        <w:t>1</w:t>
      </w:r>
      <w:r w:rsidRPr="00B96BCB">
        <w:rPr>
          <w:rFonts w:ascii="Times New Roman" w:hAnsi="Times New Roman" w:cs="Times New Roman" w:hint="eastAsia"/>
        </w:rPr>
        <w:t>的方向运动，速度逐渐增大</w:t>
      </w:r>
    </w:p>
    <w:p w:rsidR="001E29FA" w:rsidRPr="00B96BCB" w:rsidRDefault="001E29FA" w:rsidP="001E29FA">
      <w:pPr>
        <w:spacing w:line="400" w:lineRule="exact"/>
        <w:ind w:leftChars="200" w:left="420"/>
        <w:rPr>
          <w:rFonts w:ascii="Times New Roman" w:hAnsi="Times New Roman" w:cs="Times New Roman"/>
        </w:rPr>
      </w:pPr>
      <w:r w:rsidRPr="00B96BCB">
        <w:rPr>
          <w:rFonts w:ascii="Times New Roman" w:hAnsi="Times New Roman" w:cs="Times New Roman" w:hint="eastAsia"/>
        </w:rPr>
        <w:t>B</w:t>
      </w:r>
      <w:r w:rsidRPr="00B96BCB">
        <w:rPr>
          <w:rFonts w:ascii="Times New Roman" w:hAnsi="Times New Roman" w:cs="Times New Roman" w:hint="eastAsia"/>
        </w:rPr>
        <w:t>．物体沿</w:t>
      </w:r>
      <w:r w:rsidRPr="00B96BCB">
        <w:rPr>
          <w:rFonts w:ascii="Times New Roman" w:hAnsi="Times New Roman" w:cs="Times New Roman" w:hint="eastAsia"/>
        </w:rPr>
        <w:t>F</w:t>
      </w:r>
      <w:r w:rsidRPr="00B96BCB">
        <w:rPr>
          <w:rFonts w:ascii="Times New Roman" w:hAnsi="Times New Roman" w:cs="Times New Roman" w:hint="eastAsia"/>
          <w:vertAlign w:val="subscript"/>
        </w:rPr>
        <w:t>2</w:t>
      </w:r>
      <w:r w:rsidRPr="00B96BCB">
        <w:rPr>
          <w:rFonts w:ascii="Times New Roman" w:hAnsi="Times New Roman" w:cs="Times New Roman" w:hint="eastAsia"/>
        </w:rPr>
        <w:t>的方向运动，速度逐渐减小，最后停止不动</w:t>
      </w:r>
    </w:p>
    <w:p w:rsidR="001E29FA" w:rsidRPr="00B96BCB" w:rsidRDefault="001E29FA" w:rsidP="001E29FA">
      <w:pPr>
        <w:spacing w:line="400" w:lineRule="exact"/>
        <w:ind w:leftChars="200" w:left="420"/>
        <w:rPr>
          <w:rFonts w:ascii="Times New Roman" w:hAnsi="Times New Roman" w:cs="Times New Roman"/>
        </w:rPr>
      </w:pPr>
      <w:r w:rsidRPr="00B96BCB">
        <w:rPr>
          <w:rFonts w:ascii="Times New Roman" w:hAnsi="Times New Roman" w:cs="Times New Roman" w:hint="eastAsia"/>
        </w:rPr>
        <w:t>C</w:t>
      </w:r>
      <w:r w:rsidRPr="00B96BCB">
        <w:rPr>
          <w:rFonts w:ascii="Times New Roman" w:hAnsi="Times New Roman" w:cs="Times New Roman" w:hint="eastAsia"/>
        </w:rPr>
        <w:t>．物体沿</w:t>
      </w:r>
      <w:r w:rsidRPr="00B96BCB">
        <w:rPr>
          <w:rFonts w:ascii="Times New Roman" w:hAnsi="Times New Roman" w:cs="Times New Roman" w:hint="eastAsia"/>
        </w:rPr>
        <w:t>F</w:t>
      </w:r>
      <w:r w:rsidRPr="00B96BCB">
        <w:rPr>
          <w:rFonts w:ascii="Times New Roman" w:hAnsi="Times New Roman" w:cs="Times New Roman" w:hint="eastAsia"/>
          <w:vertAlign w:val="subscript"/>
        </w:rPr>
        <w:t>1</w:t>
      </w:r>
      <w:r w:rsidRPr="00B96BCB">
        <w:rPr>
          <w:rFonts w:ascii="Times New Roman" w:hAnsi="Times New Roman" w:cs="Times New Roman" w:hint="eastAsia"/>
        </w:rPr>
        <w:t>的方向运动，速度逐渐减小，最后停止不动</w:t>
      </w:r>
    </w:p>
    <w:p w:rsidR="00285104" w:rsidRPr="00B96BCB" w:rsidRDefault="001E29FA" w:rsidP="001E29FA">
      <w:pPr>
        <w:spacing w:line="400" w:lineRule="exact"/>
        <w:ind w:leftChars="200" w:left="420"/>
        <w:rPr>
          <w:rFonts w:ascii="Times New Roman" w:hAnsi="Times New Roman" w:cs="Times New Roman"/>
        </w:rPr>
      </w:pPr>
      <w:r w:rsidRPr="00B96BCB">
        <w:rPr>
          <w:rFonts w:ascii="Times New Roman" w:hAnsi="Times New Roman" w:cs="Times New Roman" w:hint="eastAsia"/>
        </w:rPr>
        <w:t>D</w:t>
      </w:r>
      <w:r w:rsidRPr="00B96BCB">
        <w:rPr>
          <w:rFonts w:ascii="Times New Roman" w:hAnsi="Times New Roman" w:cs="Times New Roman" w:hint="eastAsia"/>
        </w:rPr>
        <w:t>．物体先沿</w:t>
      </w:r>
      <w:r w:rsidRPr="00B96BCB">
        <w:rPr>
          <w:rFonts w:ascii="Times New Roman" w:hAnsi="Times New Roman" w:cs="Times New Roman" w:hint="eastAsia"/>
        </w:rPr>
        <w:t>F</w:t>
      </w:r>
      <w:r w:rsidRPr="00B96BCB">
        <w:rPr>
          <w:rFonts w:ascii="Times New Roman" w:hAnsi="Times New Roman" w:cs="Times New Roman" w:hint="eastAsia"/>
          <w:vertAlign w:val="subscript"/>
        </w:rPr>
        <w:t>2</w:t>
      </w:r>
      <w:r w:rsidRPr="00B96BCB">
        <w:rPr>
          <w:rFonts w:ascii="Times New Roman" w:hAnsi="Times New Roman" w:cs="Times New Roman" w:hint="eastAsia"/>
        </w:rPr>
        <w:t>的方向运动，后来又向</w:t>
      </w:r>
      <w:r w:rsidRPr="00B96BCB">
        <w:rPr>
          <w:rFonts w:ascii="Times New Roman" w:hAnsi="Times New Roman" w:cs="Times New Roman" w:hint="eastAsia"/>
        </w:rPr>
        <w:t>F</w:t>
      </w:r>
      <w:r w:rsidRPr="00B96BCB">
        <w:rPr>
          <w:rFonts w:ascii="Times New Roman" w:hAnsi="Times New Roman" w:cs="Times New Roman" w:hint="eastAsia"/>
          <w:vertAlign w:val="subscript"/>
        </w:rPr>
        <w:t>1</w:t>
      </w:r>
      <w:r w:rsidRPr="00B96BCB">
        <w:rPr>
          <w:rFonts w:ascii="Times New Roman" w:hAnsi="Times New Roman" w:cs="Times New Roman" w:hint="eastAsia"/>
        </w:rPr>
        <w:t>的方向运动</w:t>
      </w:r>
    </w:p>
    <w:p w:rsidR="00285104" w:rsidRPr="00B96BCB"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r w:rsidR="001E7196" w:rsidRPr="00B96BCB">
        <w:rPr>
          <w:rFonts w:ascii="Times New Roman" w:hAnsiTheme="minorEastAsia" w:cs="Times New Roman"/>
          <w:color w:val="FF0000"/>
          <w:szCs w:val="24"/>
        </w:rPr>
        <w:t>★★</w:t>
      </w:r>
    </w:p>
    <w:p w:rsidR="00285104" w:rsidRPr="00B96BCB"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1E29FA" w:rsidRPr="00B96BCB">
        <w:rPr>
          <w:rFonts w:ascii="Times New Roman" w:hAnsi="Times New Roman" w:cs="Times New Roman" w:hint="eastAsia"/>
          <w:color w:val="FF0000"/>
          <w:szCs w:val="21"/>
        </w:rPr>
        <w:t>AD</w:t>
      </w:r>
    </w:p>
    <w:p w:rsidR="00285104" w:rsidRPr="00B96BCB" w:rsidRDefault="00285104" w:rsidP="00285104">
      <w:pPr>
        <w:spacing w:line="400" w:lineRule="exact"/>
        <w:rPr>
          <w:rFonts w:ascii="Times New Roman" w:hAnsi="Times New Roman" w:cs="Times New Roman"/>
          <w:szCs w:val="21"/>
        </w:rPr>
      </w:pPr>
    </w:p>
    <w:p w:rsidR="00116967" w:rsidRPr="00B96BCB" w:rsidRDefault="00285104" w:rsidP="00116967">
      <w:pPr>
        <w:spacing w:line="400" w:lineRule="exact"/>
        <w:rPr>
          <w:rFonts w:ascii="Times New Roman" w:hAnsi="Times New Roman" w:cs="Times New Roman"/>
          <w:szCs w:val="21"/>
        </w:rPr>
      </w:pPr>
      <w:r w:rsidRPr="00B96BCB">
        <w:rPr>
          <w:rFonts w:ascii="Times New Roman" w:hAnsi="Times New Roman" w:cs="Times New Roman"/>
          <w:szCs w:val="21"/>
        </w:rPr>
        <w:t>1</w:t>
      </w:r>
      <w:r w:rsidRPr="00B96BCB">
        <w:rPr>
          <w:rFonts w:ascii="Times New Roman" w:hAnsi="Times New Roman" w:cs="Times New Roman" w:hint="eastAsia"/>
          <w:szCs w:val="21"/>
        </w:rPr>
        <w:t>8</w:t>
      </w:r>
      <w:r w:rsidRPr="00B96BCB">
        <w:rPr>
          <w:rFonts w:ascii="Times New Roman" w:hAnsi="Times New Roman" w:cs="Times New Roman"/>
          <w:szCs w:val="21"/>
        </w:rPr>
        <w:t>、</w:t>
      </w:r>
      <w:r w:rsidR="00116967" w:rsidRPr="00B96BCB">
        <w:rPr>
          <w:rFonts w:ascii="Times New Roman" w:hAnsi="Times New Roman" w:cs="Times New Roman" w:hint="eastAsia"/>
          <w:szCs w:val="21"/>
        </w:rPr>
        <w:t>如图所示，水平桌面上放置一个气泡水平仪，当水平仪突然向右运动时，水平仪内的气泡相对水平仪将</w:t>
      </w:r>
      <w:r w:rsidR="00B96BCB">
        <w:rPr>
          <w:rFonts w:ascii="Times New Roman" w:hAnsi="Times New Roman" w:cs="Times New Roman" w:hint="eastAsia"/>
          <w:szCs w:val="21"/>
        </w:rPr>
        <w:tab/>
      </w:r>
      <w:r w:rsidR="00B96BCB">
        <w:rPr>
          <w:rFonts w:ascii="Times New Roman" w:hAnsi="Times New Roman" w:cs="Times New Roman" w:hint="eastAsia"/>
          <w:szCs w:val="21"/>
        </w:rPr>
        <w:t>（</w:t>
      </w:r>
      <w:r w:rsidR="00B96BCB">
        <w:rPr>
          <w:rFonts w:ascii="Times New Roman" w:hAnsi="Times New Roman" w:cs="Times New Roman" w:hint="eastAsia"/>
          <w:szCs w:val="21"/>
        </w:rPr>
        <w:tab/>
      </w:r>
      <w:r w:rsidR="00B96BCB">
        <w:rPr>
          <w:rFonts w:ascii="Times New Roman" w:hAnsi="Times New Roman" w:cs="Times New Roman" w:hint="eastAsia"/>
          <w:szCs w:val="21"/>
        </w:rPr>
        <w:tab/>
      </w:r>
      <w:r w:rsidR="00B96BCB">
        <w:rPr>
          <w:rFonts w:ascii="Times New Roman" w:hAnsi="Times New Roman" w:cs="Times New Roman" w:hint="eastAsia"/>
          <w:szCs w:val="21"/>
        </w:rPr>
        <w:t>）</w:t>
      </w:r>
    </w:p>
    <w:p w:rsidR="00116967" w:rsidRPr="00B96BCB" w:rsidRDefault="00B93692" w:rsidP="00310BA2">
      <w:pPr>
        <w:spacing w:line="400" w:lineRule="exact"/>
        <w:ind w:leftChars="200" w:left="420"/>
        <w:rPr>
          <w:rFonts w:ascii="Times New Roman" w:hAnsi="Times New Roman" w:cs="Times New Roman"/>
          <w:szCs w:val="21"/>
        </w:rPr>
      </w:pPr>
      <w:r>
        <w:rPr>
          <w:rFonts w:ascii="Times New Roman" w:hAnsi="Times New Roman" w:cs="Times New Roman"/>
          <w:noProof/>
          <w:szCs w:val="21"/>
        </w:rPr>
        <w:pict>
          <v:shape id="_x0000_s1056" type="#_x0000_t75" style="position:absolute;left:0;text-align:left;margin-left:327.95pt;margin-top:12.8pt;width:113.15pt;height:24.15pt;z-index:251731968">
            <v:imagedata r:id="rId32" o:title="" croptop="13621f" cropbottom="41365f" cropright="16098f"/>
          </v:shape>
          <o:OLEObject Type="Embed" ProgID="PBrush" ShapeID="_x0000_s1056" DrawAspect="Content" ObjectID="_1540190769" r:id="rId33"/>
        </w:pict>
      </w:r>
      <w:r w:rsidR="00116967" w:rsidRPr="00B96BCB">
        <w:rPr>
          <w:rFonts w:ascii="Times New Roman" w:hAnsi="Times New Roman" w:cs="Times New Roman" w:hint="eastAsia"/>
          <w:szCs w:val="21"/>
        </w:rPr>
        <w:t>A</w:t>
      </w:r>
      <w:r w:rsidR="00116967" w:rsidRPr="00B96BCB">
        <w:rPr>
          <w:rFonts w:ascii="Times New Roman" w:hAnsi="Times New Roman" w:cs="Times New Roman" w:hint="eastAsia"/>
          <w:szCs w:val="21"/>
        </w:rPr>
        <w:t>．向前方移动</w:t>
      </w:r>
      <w:r w:rsidR="00310BA2">
        <w:rPr>
          <w:rFonts w:ascii="Times New Roman" w:hAnsi="Times New Roman" w:cs="Times New Roman" w:hint="eastAsia"/>
          <w:szCs w:val="21"/>
        </w:rPr>
        <w:tab/>
      </w:r>
      <w:r w:rsidR="00310BA2">
        <w:rPr>
          <w:rFonts w:ascii="Times New Roman" w:hAnsi="Times New Roman" w:cs="Times New Roman" w:hint="eastAsia"/>
          <w:szCs w:val="21"/>
        </w:rPr>
        <w:tab/>
      </w:r>
      <w:r w:rsidR="00310BA2">
        <w:rPr>
          <w:rFonts w:ascii="Times New Roman" w:hAnsi="Times New Roman" w:cs="Times New Roman" w:hint="eastAsia"/>
          <w:szCs w:val="21"/>
        </w:rPr>
        <w:tab/>
      </w:r>
      <w:r w:rsidR="00310BA2">
        <w:rPr>
          <w:rFonts w:ascii="Times New Roman" w:hAnsi="Times New Roman" w:cs="Times New Roman" w:hint="eastAsia"/>
          <w:szCs w:val="21"/>
        </w:rPr>
        <w:tab/>
      </w:r>
      <w:r w:rsidR="00310BA2">
        <w:rPr>
          <w:rFonts w:ascii="Times New Roman" w:hAnsi="Times New Roman" w:cs="Times New Roman" w:hint="eastAsia"/>
          <w:szCs w:val="21"/>
        </w:rPr>
        <w:tab/>
      </w:r>
      <w:r w:rsidR="00310BA2">
        <w:rPr>
          <w:rFonts w:ascii="Times New Roman" w:hAnsi="Times New Roman" w:cs="Times New Roman" w:hint="eastAsia"/>
          <w:szCs w:val="21"/>
        </w:rPr>
        <w:tab/>
      </w:r>
      <w:r w:rsidR="00310BA2">
        <w:rPr>
          <w:rFonts w:ascii="Times New Roman" w:hAnsi="Times New Roman" w:cs="Times New Roman" w:hint="eastAsia"/>
          <w:szCs w:val="21"/>
        </w:rPr>
        <w:tab/>
      </w:r>
      <w:r w:rsidR="00116967" w:rsidRPr="00B96BCB">
        <w:rPr>
          <w:rFonts w:ascii="Times New Roman" w:hAnsi="Times New Roman" w:cs="Times New Roman" w:hint="eastAsia"/>
          <w:szCs w:val="21"/>
        </w:rPr>
        <w:t>B</w:t>
      </w:r>
      <w:r w:rsidR="00116967" w:rsidRPr="00B96BCB">
        <w:rPr>
          <w:rFonts w:ascii="Times New Roman" w:hAnsi="Times New Roman" w:cs="Times New Roman" w:hint="eastAsia"/>
          <w:szCs w:val="21"/>
        </w:rPr>
        <w:t>．向后方移动</w:t>
      </w:r>
    </w:p>
    <w:p w:rsidR="00285104" w:rsidRPr="00B96BCB" w:rsidRDefault="00116967" w:rsidP="00310BA2">
      <w:pPr>
        <w:spacing w:line="400" w:lineRule="exact"/>
        <w:ind w:leftChars="200" w:left="420"/>
        <w:rPr>
          <w:rFonts w:ascii="Times New Roman" w:hAnsi="Times New Roman" w:cs="Times New Roman"/>
          <w:szCs w:val="21"/>
        </w:rPr>
      </w:pPr>
      <w:r w:rsidRPr="00B96BCB">
        <w:rPr>
          <w:rFonts w:ascii="Times New Roman" w:hAnsi="Times New Roman" w:cs="Times New Roman" w:hint="eastAsia"/>
          <w:szCs w:val="21"/>
        </w:rPr>
        <w:t>C</w:t>
      </w:r>
      <w:r w:rsidRPr="00B96BCB">
        <w:rPr>
          <w:rFonts w:ascii="Times New Roman" w:hAnsi="Times New Roman" w:cs="Times New Roman" w:hint="eastAsia"/>
          <w:szCs w:val="21"/>
        </w:rPr>
        <w:t>．可能向前运动，也可能向后运动</w:t>
      </w:r>
      <w:r w:rsidR="00310BA2">
        <w:rPr>
          <w:rFonts w:ascii="Times New Roman" w:hAnsi="Times New Roman" w:cs="Times New Roman" w:hint="eastAsia"/>
          <w:szCs w:val="21"/>
        </w:rPr>
        <w:tab/>
      </w:r>
      <w:r w:rsidR="00310BA2">
        <w:rPr>
          <w:rFonts w:ascii="Times New Roman" w:hAnsi="Times New Roman" w:cs="Times New Roman" w:hint="eastAsia"/>
          <w:szCs w:val="21"/>
        </w:rPr>
        <w:tab/>
      </w:r>
      <w:r w:rsidR="00310BA2">
        <w:rPr>
          <w:rFonts w:ascii="Times New Roman" w:hAnsi="Times New Roman" w:cs="Times New Roman" w:hint="eastAsia"/>
          <w:szCs w:val="21"/>
        </w:rPr>
        <w:tab/>
      </w:r>
      <w:r w:rsidRPr="00B96BCB">
        <w:rPr>
          <w:rFonts w:ascii="Times New Roman" w:hAnsi="Times New Roman" w:cs="Times New Roman" w:hint="eastAsia"/>
          <w:szCs w:val="21"/>
        </w:rPr>
        <w:t>D</w:t>
      </w:r>
      <w:r w:rsidRPr="00B96BCB">
        <w:rPr>
          <w:rFonts w:ascii="Times New Roman" w:hAnsi="Times New Roman" w:cs="Times New Roman" w:hint="eastAsia"/>
          <w:szCs w:val="21"/>
        </w:rPr>
        <w:t>．静止不动</w:t>
      </w:r>
    </w:p>
    <w:p w:rsidR="00285104" w:rsidRPr="00B96BCB"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r w:rsidR="00116967" w:rsidRPr="00B96BCB">
        <w:rPr>
          <w:rFonts w:ascii="Times New Roman" w:hAnsiTheme="minorEastAsia" w:cs="Times New Roman"/>
          <w:color w:val="FF0000"/>
          <w:szCs w:val="24"/>
        </w:rPr>
        <w:t>★</w:t>
      </w:r>
    </w:p>
    <w:p w:rsidR="00285104"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116967" w:rsidRPr="00B96BCB">
        <w:rPr>
          <w:rFonts w:ascii="Times New Roman" w:hAnsi="Times New Roman" w:cs="Times New Roman" w:hint="eastAsia"/>
          <w:color w:val="FF0000"/>
          <w:szCs w:val="21"/>
        </w:rPr>
        <w:t>A</w:t>
      </w:r>
    </w:p>
    <w:p w:rsidR="00310BA2" w:rsidRDefault="00310BA2" w:rsidP="00285104">
      <w:pPr>
        <w:spacing w:line="400" w:lineRule="exact"/>
        <w:rPr>
          <w:rFonts w:ascii="Times New Roman" w:hAnsi="Times New Roman" w:cs="Times New Roman"/>
          <w:szCs w:val="21"/>
        </w:rPr>
      </w:pPr>
    </w:p>
    <w:p w:rsidR="00310BA2" w:rsidRDefault="00310BA2" w:rsidP="00285104">
      <w:pPr>
        <w:spacing w:line="400" w:lineRule="exact"/>
        <w:rPr>
          <w:rFonts w:ascii="Times New Roman" w:hAnsi="Times New Roman" w:cs="Times New Roman"/>
          <w:szCs w:val="21"/>
        </w:rPr>
      </w:pPr>
    </w:p>
    <w:p w:rsidR="005B61DF" w:rsidRDefault="005B61DF" w:rsidP="00285104">
      <w:pPr>
        <w:spacing w:line="400" w:lineRule="exact"/>
        <w:rPr>
          <w:rFonts w:ascii="Times New Roman" w:hAnsi="Times New Roman" w:cs="Times New Roman"/>
          <w:szCs w:val="21"/>
        </w:rPr>
      </w:pPr>
    </w:p>
    <w:p w:rsidR="005B61DF" w:rsidRDefault="005B61DF" w:rsidP="00285104">
      <w:pPr>
        <w:spacing w:line="400" w:lineRule="exact"/>
        <w:rPr>
          <w:rFonts w:ascii="Times New Roman" w:hAnsi="Times New Roman" w:cs="Times New Roman"/>
          <w:szCs w:val="21"/>
        </w:rPr>
      </w:pPr>
    </w:p>
    <w:p w:rsidR="005B61DF" w:rsidRDefault="005B61DF" w:rsidP="00285104">
      <w:pPr>
        <w:spacing w:line="400" w:lineRule="exact"/>
        <w:rPr>
          <w:rFonts w:ascii="Times New Roman" w:hAnsi="Times New Roman" w:cs="Times New Roman"/>
          <w:szCs w:val="21"/>
        </w:rPr>
      </w:pPr>
    </w:p>
    <w:p w:rsidR="005B61DF" w:rsidRPr="00B96BCB" w:rsidRDefault="005B61DF" w:rsidP="00285104">
      <w:pPr>
        <w:spacing w:line="400" w:lineRule="exact"/>
        <w:rPr>
          <w:rFonts w:ascii="Times New Roman" w:hAnsi="Times New Roman" w:cs="Times New Roman"/>
          <w:szCs w:val="21"/>
        </w:rPr>
      </w:pPr>
    </w:p>
    <w:p w:rsidR="007B0633" w:rsidRPr="00B96BCB" w:rsidRDefault="00B93692" w:rsidP="00285104">
      <w:pPr>
        <w:spacing w:line="400" w:lineRule="exact"/>
        <w:rPr>
          <w:rFonts w:ascii="Times New Roman" w:hAnsi="Times New Roman" w:cs="Times New Roman"/>
        </w:rPr>
      </w:pPr>
      <w:r>
        <w:rPr>
          <w:rFonts w:ascii="Times New Roman" w:hAnsi="Times New Roman" w:cs="Times New Roman"/>
          <w:noProof/>
        </w:rPr>
        <w:lastRenderedPageBreak/>
        <w:pict>
          <v:group id="组合 126976" o:spid="_x0000_s1038" style="position:absolute;left:0;text-align:left;margin-left:-1.15pt;margin-top:4.55pt;width:117pt;height:52.5pt;z-index:251699200"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39"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34" o:title=""/>
              <v:path arrowok="t"/>
            </v:shape>
            <v:shape id="文本框 63" o:spid="_x0000_s1040"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6F603D" w:rsidRPr="004D1287" w:rsidRDefault="006F603D">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7B0633" w:rsidRPr="00B96BCB" w:rsidRDefault="007B0633" w:rsidP="00285104">
      <w:pPr>
        <w:spacing w:line="400" w:lineRule="exact"/>
        <w:rPr>
          <w:rFonts w:ascii="Times New Roman" w:hAnsi="Times New Roman" w:cs="Times New Roman"/>
        </w:rPr>
      </w:pPr>
    </w:p>
    <w:p w:rsidR="007B0633" w:rsidRPr="00B96BCB" w:rsidRDefault="007B0633" w:rsidP="00285104">
      <w:pPr>
        <w:spacing w:line="400" w:lineRule="exact"/>
        <w:rPr>
          <w:rFonts w:ascii="Times New Roman" w:hAnsi="Times New Roman" w:cs="Times New Roman"/>
        </w:rPr>
      </w:pPr>
    </w:p>
    <w:p w:rsidR="007B0633" w:rsidRPr="00B96BCB" w:rsidRDefault="00285104" w:rsidP="00285104">
      <w:pPr>
        <w:spacing w:line="400" w:lineRule="exact"/>
        <w:rPr>
          <w:rFonts w:ascii="Times New Roman" w:hAnsi="Times New Roman" w:cs="Times New Roman"/>
        </w:rPr>
      </w:pPr>
      <w:r w:rsidRPr="00B96BCB">
        <w:rPr>
          <w:rFonts w:ascii="Times New Roman" w:hAnsi="Times New Roman" w:cs="Times New Roman" w:hint="eastAsia"/>
        </w:rPr>
        <w:t>1</w:t>
      </w:r>
      <w:r w:rsidRPr="00B96BCB">
        <w:rPr>
          <w:rFonts w:ascii="Times New Roman" w:hAnsi="Times New Roman" w:cs="Times New Roman" w:hint="eastAsia"/>
        </w:rPr>
        <w:t>、</w:t>
      </w:r>
      <w:r w:rsidR="0000422C">
        <w:rPr>
          <w:rFonts w:ascii="Times New Roman" w:hAnsi="Times New Roman" w:cs="Times New Roman" w:hint="eastAsia"/>
        </w:rPr>
        <w:t>总结惯性与惯性定律的区别。</w:t>
      </w:r>
    </w:p>
    <w:p w:rsidR="007B0633" w:rsidRPr="00B96BCB" w:rsidRDefault="007B0633" w:rsidP="00285104">
      <w:pPr>
        <w:spacing w:line="400" w:lineRule="exact"/>
        <w:rPr>
          <w:rFonts w:ascii="Times New Roman" w:hAnsi="Times New Roman" w:cs="Times New Roman"/>
        </w:rPr>
      </w:pPr>
    </w:p>
    <w:p w:rsidR="00285104" w:rsidRPr="00B96BCB" w:rsidRDefault="00285104" w:rsidP="00285104">
      <w:pPr>
        <w:spacing w:line="400" w:lineRule="exact"/>
        <w:rPr>
          <w:rFonts w:ascii="Times New Roman" w:hAnsi="Times New Roman" w:cs="Times New Roman"/>
        </w:rPr>
      </w:pPr>
    </w:p>
    <w:p w:rsidR="007B0633" w:rsidRPr="00B96BCB" w:rsidRDefault="00285104" w:rsidP="00285104">
      <w:pPr>
        <w:spacing w:line="400" w:lineRule="exact"/>
        <w:rPr>
          <w:rFonts w:ascii="Times New Roman" w:hAnsi="Times New Roman" w:cs="Times New Roman"/>
        </w:rPr>
      </w:pPr>
      <w:r w:rsidRPr="00B96BCB">
        <w:rPr>
          <w:rFonts w:ascii="Times New Roman" w:hAnsi="Times New Roman" w:cs="Times New Roman" w:hint="eastAsia"/>
        </w:rPr>
        <w:t>2</w:t>
      </w:r>
      <w:r w:rsidRPr="00B96BCB">
        <w:rPr>
          <w:rFonts w:ascii="Times New Roman" w:hAnsi="Times New Roman" w:cs="Times New Roman" w:hint="eastAsia"/>
        </w:rPr>
        <w:t>、</w:t>
      </w:r>
      <w:r w:rsidR="0000422C">
        <w:rPr>
          <w:rFonts w:ascii="Times New Roman" w:hAnsi="Times New Roman" w:cs="Times New Roman" w:hint="eastAsia"/>
        </w:rPr>
        <w:t>尝试用惯性来解释一些惯性现象。</w:t>
      </w:r>
    </w:p>
    <w:p w:rsidR="007B0633" w:rsidRPr="00B96BCB" w:rsidRDefault="007B0633" w:rsidP="00285104">
      <w:pPr>
        <w:spacing w:line="400" w:lineRule="exact"/>
        <w:rPr>
          <w:rFonts w:ascii="Times New Roman" w:hAnsi="Times New Roman" w:cs="Times New Roman"/>
        </w:rPr>
      </w:pPr>
    </w:p>
    <w:p w:rsidR="007B0633" w:rsidRPr="00B96BCB" w:rsidRDefault="007B0633" w:rsidP="00285104">
      <w:pPr>
        <w:spacing w:line="400" w:lineRule="exact"/>
        <w:rPr>
          <w:rFonts w:ascii="Times New Roman" w:hAnsi="Times New Roman" w:cs="Times New Roman"/>
        </w:rPr>
      </w:pPr>
    </w:p>
    <w:p w:rsidR="007B0633" w:rsidRPr="00B96BCB" w:rsidRDefault="00285104" w:rsidP="00285104">
      <w:pPr>
        <w:spacing w:line="400" w:lineRule="exact"/>
        <w:rPr>
          <w:rFonts w:ascii="Times New Roman" w:hAnsi="Times New Roman" w:cs="Times New Roman"/>
        </w:rPr>
      </w:pPr>
      <w:r w:rsidRPr="00B96BCB">
        <w:rPr>
          <w:rFonts w:ascii="Times New Roman" w:hAnsi="Times New Roman" w:cs="Times New Roman" w:hint="eastAsia"/>
        </w:rPr>
        <w:t>3</w:t>
      </w:r>
      <w:r w:rsidRPr="00B96BCB">
        <w:rPr>
          <w:rFonts w:ascii="Times New Roman" w:hAnsi="Times New Roman" w:cs="Times New Roman" w:hint="eastAsia"/>
        </w:rPr>
        <w:t>、</w:t>
      </w:r>
      <w:r w:rsidR="0000422C">
        <w:rPr>
          <w:rFonts w:ascii="Times New Roman" w:hAnsi="Times New Roman" w:cs="Times New Roman" w:hint="eastAsia"/>
        </w:rPr>
        <w:t>简述牛顿第一定律的内容。</w:t>
      </w:r>
    </w:p>
    <w:p w:rsidR="007B0633" w:rsidRPr="00B96BCB" w:rsidRDefault="007B0633" w:rsidP="00285104">
      <w:pPr>
        <w:spacing w:line="400" w:lineRule="exact"/>
        <w:rPr>
          <w:rFonts w:ascii="Times New Roman" w:hAnsi="Times New Roman" w:cs="Times New Roman"/>
        </w:rPr>
      </w:pPr>
    </w:p>
    <w:p w:rsidR="007B0633" w:rsidRPr="00B96BCB" w:rsidRDefault="007B0633" w:rsidP="00285104">
      <w:pPr>
        <w:spacing w:line="400" w:lineRule="exact"/>
        <w:rPr>
          <w:rFonts w:ascii="Times New Roman" w:hAnsi="Times New Roman" w:cs="Times New Roman"/>
        </w:rPr>
      </w:pPr>
    </w:p>
    <w:p w:rsidR="007B0633" w:rsidRPr="00B96BCB" w:rsidRDefault="00B93692" w:rsidP="00285104">
      <w:pPr>
        <w:spacing w:line="400" w:lineRule="exact"/>
        <w:rPr>
          <w:rFonts w:ascii="Times New Roman" w:hAnsi="Times New Roman" w:cs="Times New Roman"/>
        </w:rPr>
      </w:pPr>
      <w:r>
        <w:rPr>
          <w:rFonts w:ascii="Times New Roman" w:hAnsi="Times New Roman" w:cs="Times New Roman"/>
          <w:noProof/>
        </w:rPr>
        <w:pict>
          <v:group id="组合 126979" o:spid="_x0000_s1041" style="position:absolute;left:0;text-align:left;margin-left:-.4pt;margin-top:8.6pt;width:117pt;height:49.5pt;z-index:25170022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42"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5" o:title=""/>
              <v:path arrowok="t"/>
            </v:shape>
            <v:shape id="文本框 126978" o:spid="_x0000_s1043"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6F603D" w:rsidRPr="004D1287" w:rsidRDefault="006F603D">
                    <w:pPr>
                      <w:rPr>
                        <w:rFonts w:ascii="幼圆" w:eastAsia="幼圆"/>
                        <w:b/>
                        <w:sz w:val="24"/>
                        <w:szCs w:val="24"/>
                      </w:rPr>
                    </w:pPr>
                    <w:r w:rsidRPr="004D1287">
                      <w:rPr>
                        <w:rFonts w:ascii="幼圆" w:eastAsia="幼圆" w:hint="eastAsia"/>
                        <w:b/>
                        <w:sz w:val="24"/>
                        <w:szCs w:val="24"/>
                      </w:rPr>
                      <w:t>课后作业</w:t>
                    </w:r>
                  </w:p>
                </w:txbxContent>
              </v:textbox>
            </v:shape>
          </v:group>
        </w:pict>
      </w:r>
    </w:p>
    <w:p w:rsidR="007B0633" w:rsidRPr="00B96BCB" w:rsidRDefault="007B0633" w:rsidP="00285104">
      <w:pPr>
        <w:spacing w:line="400" w:lineRule="exact"/>
        <w:rPr>
          <w:rFonts w:ascii="Times New Roman" w:hAnsi="Times New Roman" w:cs="Times New Roman"/>
        </w:rPr>
      </w:pPr>
    </w:p>
    <w:p w:rsidR="00EB16CE" w:rsidRPr="00B96BCB" w:rsidRDefault="00EB16CE" w:rsidP="00285104">
      <w:pPr>
        <w:spacing w:line="400" w:lineRule="exact"/>
        <w:rPr>
          <w:rFonts w:ascii="Times New Roman" w:hAnsi="Times New Roman" w:cs="Times New Roman"/>
        </w:rPr>
      </w:pPr>
    </w:p>
    <w:p w:rsidR="00EE0121" w:rsidRPr="00B96BCB" w:rsidRDefault="007B0633" w:rsidP="00EE0121">
      <w:pPr>
        <w:spacing w:line="400" w:lineRule="exact"/>
        <w:rPr>
          <w:rFonts w:ascii="Times New Roman" w:hAnsi="Times New Roman" w:cs="Times New Roman"/>
        </w:rPr>
      </w:pPr>
      <w:r w:rsidRPr="00B96BCB">
        <w:rPr>
          <w:rFonts w:ascii="Times New Roman" w:hAnsi="Times New Roman" w:cs="Times New Roman"/>
        </w:rPr>
        <w:t>1</w:t>
      </w:r>
      <w:r w:rsidRPr="00B96BCB">
        <w:rPr>
          <w:rFonts w:ascii="Times New Roman" w:hAnsi="Times New Roman" w:cs="Times New Roman"/>
        </w:rPr>
        <w:t>、</w:t>
      </w:r>
      <w:r w:rsidR="00EE0121" w:rsidRPr="00B96BCB">
        <w:rPr>
          <w:rFonts w:ascii="Times New Roman" w:hAnsi="Times New Roman" w:cs="Times New Roman"/>
        </w:rPr>
        <w:t>下列实例中属于利用惯性的是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EE0121" w:rsidRPr="00B96BCB" w:rsidRDefault="00EE0121" w:rsidP="009C05D6">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rPr>
        <w:t>．跳远运动员起跳前助跑</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B</w:t>
      </w:r>
      <w:r w:rsidRPr="00B96BCB">
        <w:rPr>
          <w:rFonts w:ascii="Times New Roman" w:hAnsi="Times New Roman" w:cs="Times New Roman"/>
        </w:rPr>
        <w:t>．公路上</w:t>
      </w:r>
      <w:r w:rsidRPr="005B61DF">
        <w:rPr>
          <w:rFonts w:asciiTheme="minorEastAsia" w:hAnsiTheme="minorEastAsia" w:cs="Times New Roman"/>
        </w:rPr>
        <w:t>禁止汽车“超速”</w:t>
      </w:r>
      <w:r w:rsidRPr="00B96BCB">
        <w:rPr>
          <w:rFonts w:ascii="Times New Roman" w:hAnsi="Times New Roman" w:cs="Times New Roman"/>
        </w:rPr>
        <w:t>行驶</w:t>
      </w:r>
    </w:p>
    <w:p w:rsidR="0062203A" w:rsidRPr="00B96BCB" w:rsidRDefault="00EE0121"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．汽车超载时，要卸下部分货物</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D</w:t>
      </w:r>
      <w:r w:rsidRPr="00B96BCB">
        <w:rPr>
          <w:rFonts w:ascii="Times New Roman" w:hAnsi="Times New Roman" w:cs="Times New Roman"/>
        </w:rPr>
        <w:t>．驾驶员和前排乘客要系安全带</w:t>
      </w:r>
    </w:p>
    <w:p w:rsidR="008D2AE9" w:rsidRPr="00B96BCB" w:rsidRDefault="008D2AE9" w:rsidP="00285104">
      <w:pPr>
        <w:spacing w:line="400" w:lineRule="exact"/>
        <w:rPr>
          <w:rFonts w:ascii="Times New Roman" w:hAnsi="Times New Roman" w:cs="Times New Roman"/>
          <w:color w:val="FF0000"/>
        </w:rPr>
      </w:pPr>
      <w:r w:rsidRPr="00B96BCB">
        <w:rPr>
          <w:rFonts w:ascii="Times New Roman" w:hAnsi="Times New Roman" w:cs="Times New Roman"/>
          <w:color w:val="FF0000"/>
        </w:rPr>
        <w:t>【难度】</w:t>
      </w:r>
      <w:r w:rsidRPr="00B96BCB">
        <w:rPr>
          <w:rFonts w:ascii="Times New Roman" w:hAnsi="Times New Roman" w:cs="Times New Roman"/>
          <w:color w:val="FF0000"/>
        </w:rPr>
        <w:t>★</w:t>
      </w:r>
    </w:p>
    <w:p w:rsidR="008D2AE9" w:rsidRPr="00B96BCB" w:rsidRDefault="008D2AE9" w:rsidP="00285104">
      <w:pPr>
        <w:spacing w:line="400" w:lineRule="exact"/>
        <w:rPr>
          <w:rFonts w:ascii="Times New Roman" w:hAnsi="Times New Roman" w:cs="Times New Roman"/>
          <w:color w:val="FF0000"/>
        </w:rPr>
      </w:pPr>
      <w:r w:rsidRPr="00B96BCB">
        <w:rPr>
          <w:rFonts w:ascii="Times New Roman" w:hAnsi="Times New Roman" w:cs="Times New Roman"/>
          <w:color w:val="FF0000"/>
        </w:rPr>
        <w:t>【答案】</w:t>
      </w:r>
      <w:r w:rsidR="00EE0121" w:rsidRPr="00B96BCB">
        <w:rPr>
          <w:rFonts w:ascii="Times New Roman" w:hAnsi="Times New Roman" w:cs="Times New Roman" w:hint="eastAsia"/>
          <w:color w:val="FF0000"/>
        </w:rPr>
        <w:t>A</w:t>
      </w:r>
    </w:p>
    <w:p w:rsidR="007B0633" w:rsidRPr="00B96BCB" w:rsidRDefault="007B0633" w:rsidP="00285104">
      <w:pPr>
        <w:spacing w:line="400" w:lineRule="exact"/>
        <w:rPr>
          <w:rFonts w:ascii="Times New Roman" w:hAnsi="Times New Roman" w:cs="Times New Roman"/>
        </w:rPr>
      </w:pPr>
    </w:p>
    <w:p w:rsidR="00151435" w:rsidRPr="00B96BCB" w:rsidRDefault="007B0633" w:rsidP="00151435">
      <w:pPr>
        <w:spacing w:line="400" w:lineRule="exact"/>
        <w:rPr>
          <w:rFonts w:ascii="Times New Roman" w:hAnsi="Times New Roman" w:cs="Times New Roman"/>
        </w:rPr>
      </w:pPr>
      <w:r w:rsidRPr="00B96BCB">
        <w:rPr>
          <w:rFonts w:ascii="Times New Roman" w:hAnsi="Times New Roman" w:cs="Times New Roman"/>
        </w:rPr>
        <w:t>2</w:t>
      </w:r>
      <w:r w:rsidRPr="00B96BCB">
        <w:rPr>
          <w:rFonts w:ascii="Times New Roman" w:hAnsi="Times New Roman" w:cs="Times New Roman"/>
        </w:rPr>
        <w:t>、</w:t>
      </w:r>
      <w:r w:rsidR="00151435" w:rsidRPr="00B96BCB">
        <w:rPr>
          <w:rFonts w:ascii="Times New Roman" w:hAnsi="Times New Roman" w:cs="Times New Roman"/>
        </w:rPr>
        <w:t>汽车装有安全气囊，在下落哪种情况出现时，可以减轻对人身造成的伤害</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151435" w:rsidRPr="00B96BCB" w:rsidRDefault="00151435" w:rsidP="009C05D6">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rPr>
        <w:t>．汽车速度太快</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B</w:t>
      </w:r>
      <w:r w:rsidRPr="00B96BCB">
        <w:rPr>
          <w:rFonts w:ascii="Times New Roman" w:hAnsi="Times New Roman" w:cs="Times New Roman"/>
        </w:rPr>
        <w:t>．汽车急转弯</w:t>
      </w:r>
    </w:p>
    <w:p w:rsidR="007B0633" w:rsidRPr="00B96BCB" w:rsidRDefault="00151435"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．汽车突然启动</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D</w:t>
      </w:r>
      <w:r w:rsidRPr="00B96BCB">
        <w:rPr>
          <w:rFonts w:ascii="Times New Roman" w:hAnsi="Times New Roman" w:cs="Times New Roman"/>
        </w:rPr>
        <w:t>．汽车前端发生强烈撞击</w:t>
      </w:r>
    </w:p>
    <w:p w:rsidR="00D4203D" w:rsidRPr="00B96BCB" w:rsidRDefault="00D4203D" w:rsidP="00285104">
      <w:pPr>
        <w:spacing w:line="400" w:lineRule="exact"/>
        <w:rPr>
          <w:rFonts w:ascii="Times New Roman" w:hAnsi="Times New Roman" w:cs="Times New Roman"/>
          <w:color w:val="FF0000"/>
          <w:szCs w:val="24"/>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t>【答案】</w:t>
      </w:r>
      <w:r w:rsidR="00151435" w:rsidRPr="00B96BCB">
        <w:rPr>
          <w:rFonts w:ascii="Times New Roman" w:hAnsiTheme="minorEastAsia" w:cs="Times New Roman" w:hint="eastAsia"/>
          <w:color w:val="FF0000"/>
          <w:szCs w:val="24"/>
        </w:rPr>
        <w:t>D</w:t>
      </w:r>
    </w:p>
    <w:p w:rsidR="007B0633" w:rsidRPr="00B96BCB" w:rsidRDefault="007B0633" w:rsidP="00285104">
      <w:pPr>
        <w:spacing w:line="400" w:lineRule="exact"/>
        <w:rPr>
          <w:rFonts w:ascii="Times New Roman" w:hAnsi="Times New Roman" w:cs="Times New Roman"/>
        </w:rPr>
      </w:pPr>
    </w:p>
    <w:p w:rsidR="00EE0121" w:rsidRPr="00B96BCB" w:rsidRDefault="007B0633" w:rsidP="00EE0121">
      <w:pPr>
        <w:spacing w:line="400" w:lineRule="exact"/>
        <w:rPr>
          <w:rFonts w:ascii="Times New Roman" w:hAnsi="Times New Roman" w:cs="Times New Roman"/>
        </w:rPr>
      </w:pPr>
      <w:r w:rsidRPr="00B96BCB">
        <w:rPr>
          <w:rFonts w:ascii="Times New Roman" w:hAnsi="Times New Roman" w:cs="Times New Roman"/>
        </w:rPr>
        <w:t>3</w:t>
      </w:r>
      <w:r w:rsidRPr="00B96BCB">
        <w:rPr>
          <w:rFonts w:ascii="Times New Roman" w:hAnsi="Times New Roman" w:cs="Times New Roman"/>
        </w:rPr>
        <w:t>、</w:t>
      </w:r>
      <w:r w:rsidR="00EE0121" w:rsidRPr="00B96BCB">
        <w:rPr>
          <w:rFonts w:ascii="Times New Roman" w:hAnsi="Times New Roman" w:cs="Times New Roman"/>
        </w:rPr>
        <w:t>下列做法是为了防止惯性带来危害的是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EE0121" w:rsidRPr="00B96BCB" w:rsidRDefault="00EE0121" w:rsidP="009C05D6">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rPr>
        <w:t>．骑电动车过程中要经常看后视镜</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B</w:t>
      </w:r>
      <w:r w:rsidRPr="00B96BCB">
        <w:rPr>
          <w:rFonts w:ascii="Times New Roman" w:hAnsi="Times New Roman" w:cs="Times New Roman"/>
        </w:rPr>
        <w:t>．中考体育项目中跳绳不要跳得太高</w:t>
      </w:r>
    </w:p>
    <w:p w:rsidR="007B0633" w:rsidRPr="00B96BCB" w:rsidRDefault="00EE0121"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．快速骑自行车紧急刹车时不能</w:t>
      </w:r>
      <w:proofErr w:type="gramStart"/>
      <w:r w:rsidRPr="00B96BCB">
        <w:rPr>
          <w:rFonts w:ascii="Times New Roman" w:hAnsi="Times New Roman" w:cs="Times New Roman"/>
        </w:rPr>
        <w:t>只刹前</w:t>
      </w:r>
      <w:proofErr w:type="gramEnd"/>
      <w:r w:rsidRPr="00B96BCB">
        <w:rPr>
          <w:rFonts w:ascii="Times New Roman" w:hAnsi="Times New Roman" w:cs="Times New Roman"/>
        </w:rPr>
        <w:t>闸</w:t>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D</w:t>
      </w:r>
      <w:r w:rsidRPr="00B96BCB">
        <w:rPr>
          <w:rFonts w:ascii="Times New Roman" w:hAnsi="Times New Roman" w:cs="Times New Roman"/>
        </w:rPr>
        <w:t>．跳远时要取得好成绩一定要助跑</w:t>
      </w:r>
    </w:p>
    <w:p w:rsidR="00D4203D" w:rsidRPr="00B96BCB" w:rsidRDefault="00D4203D" w:rsidP="00285104">
      <w:pPr>
        <w:spacing w:line="400" w:lineRule="exact"/>
        <w:rPr>
          <w:rFonts w:ascii="Times New Roman" w:hAnsi="Times New Roman" w:cs="Times New Roman"/>
          <w:color w:val="FF0000"/>
          <w:szCs w:val="24"/>
        </w:rPr>
      </w:pPr>
      <w:r w:rsidRPr="00B96BCB">
        <w:rPr>
          <w:rFonts w:ascii="Times New Roman" w:hAnsi="Times New Roman" w:cs="Times New Roman"/>
          <w:color w:val="FF0000"/>
          <w:szCs w:val="24"/>
        </w:rPr>
        <w:t>【难度】</w:t>
      </w:r>
      <w:r w:rsidR="008D2AE9"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t>【答案】</w:t>
      </w:r>
      <w:r w:rsidR="00EE0121" w:rsidRPr="00B96BCB">
        <w:rPr>
          <w:rFonts w:ascii="Times New Roman" w:hAnsiTheme="minorEastAsia" w:cs="Times New Roman" w:hint="eastAsia"/>
          <w:color w:val="FF0000"/>
          <w:szCs w:val="24"/>
        </w:rPr>
        <w:t>C</w:t>
      </w:r>
    </w:p>
    <w:p w:rsidR="00EE4D78" w:rsidRPr="00B96BCB" w:rsidRDefault="00EE4D78" w:rsidP="00285104">
      <w:pPr>
        <w:spacing w:line="400" w:lineRule="exact"/>
        <w:rPr>
          <w:rFonts w:ascii="Times New Roman" w:hAnsi="Times New Roman" w:cs="Times New Roman"/>
          <w:color w:val="FF0000"/>
          <w:szCs w:val="21"/>
          <w:shd w:val="clear" w:color="auto" w:fill="FFFFFF"/>
        </w:rPr>
      </w:pPr>
    </w:p>
    <w:p w:rsidR="00B1243F" w:rsidRPr="00B96BCB" w:rsidRDefault="007B0633" w:rsidP="00B1243F">
      <w:pPr>
        <w:spacing w:line="400" w:lineRule="exact"/>
        <w:rPr>
          <w:rFonts w:ascii="Times New Roman" w:hAnsi="Times New Roman" w:cs="Times New Roman"/>
        </w:rPr>
      </w:pPr>
      <w:r w:rsidRPr="00B96BCB">
        <w:rPr>
          <w:rFonts w:ascii="Times New Roman" w:hAnsi="Times New Roman" w:cs="Times New Roman"/>
        </w:rPr>
        <w:lastRenderedPageBreak/>
        <w:t>4</w:t>
      </w:r>
      <w:r w:rsidRPr="00B96BCB">
        <w:rPr>
          <w:rFonts w:ascii="Times New Roman" w:hAnsi="Times New Roman" w:cs="Times New Roman"/>
        </w:rPr>
        <w:t>、</w:t>
      </w:r>
      <w:r w:rsidR="00B1243F" w:rsidRPr="00B96BCB">
        <w:rPr>
          <w:rFonts w:ascii="Times New Roman" w:hAnsi="Times New Roman" w:cs="Times New Roman"/>
        </w:rPr>
        <w:t>下列现象不能说明物体具有惯性的是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B1243F"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rPr>
        <w:t>．射出枪膛的子弹，仍能在空中飞行</w:t>
      </w:r>
    </w:p>
    <w:p w:rsidR="00B1243F"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B</w:t>
      </w:r>
      <w:r w:rsidRPr="00B96BCB">
        <w:rPr>
          <w:rFonts w:ascii="Times New Roman" w:hAnsi="Times New Roman" w:cs="Times New Roman"/>
        </w:rPr>
        <w:t>．树上熟透的苹果，沿竖直方向落下</w:t>
      </w:r>
    </w:p>
    <w:p w:rsidR="00B1243F"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．行驶中的汽车紧急刹车后，还会向前滑行一段距离</w:t>
      </w:r>
    </w:p>
    <w:p w:rsidR="007B0633" w:rsidRPr="00B96BCB" w:rsidRDefault="00B1243F" w:rsidP="009C05D6">
      <w:pPr>
        <w:spacing w:line="400" w:lineRule="exact"/>
        <w:ind w:leftChars="200" w:left="420"/>
        <w:rPr>
          <w:rFonts w:ascii="Times New Roman" w:hAnsi="Times New Roman" w:cs="Times New Roman"/>
        </w:rPr>
      </w:pPr>
      <w:r w:rsidRPr="00B96BCB">
        <w:rPr>
          <w:rFonts w:ascii="Times New Roman" w:hAnsi="Times New Roman" w:cs="Times New Roman"/>
        </w:rPr>
        <w:t>D</w:t>
      </w:r>
      <w:r w:rsidRPr="00B96BCB">
        <w:rPr>
          <w:rFonts w:ascii="Times New Roman" w:hAnsi="Times New Roman" w:cs="Times New Roman"/>
        </w:rPr>
        <w:t>．站立在静止的汽车上的人，当车突然向前启动，人会向后摔倒</w:t>
      </w:r>
    </w:p>
    <w:p w:rsidR="00D4203D" w:rsidRPr="00B96BCB" w:rsidRDefault="00D4203D" w:rsidP="00285104">
      <w:pPr>
        <w:spacing w:line="400" w:lineRule="exact"/>
        <w:rPr>
          <w:rFonts w:ascii="Times New Roman" w:hAnsi="Times New Roman" w:cs="Times New Roman"/>
          <w:color w:val="FF0000"/>
          <w:szCs w:val="24"/>
        </w:rPr>
      </w:pPr>
      <w:r w:rsidRPr="00B96BCB">
        <w:rPr>
          <w:rFonts w:ascii="Times New Roman" w:hAnsi="Times New Roman" w:cs="Times New Roman"/>
          <w:color w:val="FF0000"/>
          <w:szCs w:val="24"/>
        </w:rPr>
        <w:t>【难度】</w:t>
      </w:r>
      <w:r w:rsidR="008D2AE9"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t>【答案】</w:t>
      </w:r>
      <w:r w:rsidR="00B1243F" w:rsidRPr="00B96BCB">
        <w:rPr>
          <w:rFonts w:ascii="Times New Roman" w:hAnsiTheme="minorEastAsia" w:cs="Times New Roman" w:hint="eastAsia"/>
          <w:color w:val="FF0000"/>
          <w:szCs w:val="24"/>
        </w:rPr>
        <w:t>B</w:t>
      </w:r>
    </w:p>
    <w:p w:rsidR="007B0633" w:rsidRPr="00B96BCB" w:rsidRDefault="007B0633" w:rsidP="00285104">
      <w:pPr>
        <w:spacing w:line="400" w:lineRule="exact"/>
        <w:rPr>
          <w:rFonts w:ascii="Times New Roman" w:hAnsi="Times New Roman" w:cs="Times New Roman"/>
        </w:rPr>
      </w:pPr>
    </w:p>
    <w:p w:rsidR="00157C15" w:rsidRPr="00B96BCB" w:rsidRDefault="008D2AE9" w:rsidP="00157C15">
      <w:pPr>
        <w:spacing w:line="400" w:lineRule="exact"/>
        <w:rPr>
          <w:rFonts w:ascii="Times New Roman" w:hAnsi="Times New Roman" w:cs="Times New Roman"/>
        </w:rPr>
      </w:pPr>
      <w:r w:rsidRPr="00B96BCB">
        <w:rPr>
          <w:rFonts w:ascii="Times New Roman" w:hAnsi="Times New Roman" w:cs="Times New Roman"/>
        </w:rPr>
        <w:t>5</w:t>
      </w:r>
      <w:r w:rsidRPr="00B96BCB">
        <w:rPr>
          <w:rFonts w:ascii="Times New Roman" w:hAnsi="Times New Roman" w:cs="Times New Roman"/>
        </w:rPr>
        <w:t>、</w:t>
      </w:r>
      <w:r w:rsidR="00157C15" w:rsidRPr="00B96BCB">
        <w:rPr>
          <w:rFonts w:ascii="Times New Roman" w:hAnsi="Times New Roman" w:cs="Times New Roman"/>
        </w:rPr>
        <w:t>下列关于惯性的说法正确的是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157C15" w:rsidRPr="00B96BCB" w:rsidRDefault="00157C15" w:rsidP="009C05D6">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hint="eastAsia"/>
        </w:rPr>
        <w:t>．</w:t>
      </w:r>
      <w:r w:rsidRPr="00B96BCB">
        <w:rPr>
          <w:rFonts w:ascii="Times New Roman" w:hAnsi="Times New Roman" w:cs="Times New Roman"/>
        </w:rPr>
        <w:t>太空中的宇航员不具有惯性</w:t>
      </w:r>
    </w:p>
    <w:p w:rsidR="00157C15" w:rsidRPr="00B96BCB" w:rsidRDefault="00157C15" w:rsidP="009C05D6">
      <w:pPr>
        <w:spacing w:line="400" w:lineRule="exact"/>
        <w:ind w:leftChars="200" w:left="420"/>
        <w:rPr>
          <w:rFonts w:ascii="Times New Roman" w:hAnsi="Times New Roman" w:cs="Times New Roman"/>
        </w:rPr>
      </w:pPr>
      <w:r w:rsidRPr="00B96BCB">
        <w:rPr>
          <w:rFonts w:ascii="Times New Roman" w:hAnsi="Times New Roman" w:cs="Times New Roman"/>
        </w:rPr>
        <w:t>B</w:t>
      </w:r>
      <w:r w:rsidRPr="00B96BCB">
        <w:rPr>
          <w:rFonts w:ascii="Times New Roman" w:hAnsi="Times New Roman" w:cs="Times New Roman" w:hint="eastAsia"/>
        </w:rPr>
        <w:t>．</w:t>
      </w:r>
      <w:r w:rsidRPr="00B96BCB">
        <w:rPr>
          <w:rFonts w:ascii="Times New Roman" w:hAnsi="Times New Roman" w:cs="Times New Roman"/>
        </w:rPr>
        <w:t>物体运动时具有惯性，静止时不具有惯性</w:t>
      </w:r>
    </w:p>
    <w:p w:rsidR="00157C15" w:rsidRPr="00B96BCB" w:rsidRDefault="00157C15"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hint="eastAsia"/>
        </w:rPr>
        <w:t>．</w:t>
      </w:r>
      <w:r w:rsidRPr="00B96BCB">
        <w:rPr>
          <w:rFonts w:ascii="Times New Roman" w:hAnsi="Times New Roman" w:cs="Times New Roman"/>
        </w:rPr>
        <w:t>汽车在转弯时减速，是为了防止惯性带来的危害</w:t>
      </w:r>
    </w:p>
    <w:p w:rsidR="00396D25" w:rsidRPr="00B96BCB" w:rsidRDefault="00157C15" w:rsidP="009C05D6">
      <w:pPr>
        <w:spacing w:line="400" w:lineRule="exact"/>
        <w:ind w:leftChars="200" w:left="420"/>
        <w:rPr>
          <w:rFonts w:ascii="Times New Roman" w:hAnsi="Times New Roman" w:cs="Times New Roman"/>
        </w:rPr>
      </w:pPr>
      <w:r w:rsidRPr="00B96BCB">
        <w:rPr>
          <w:rFonts w:ascii="Times New Roman" w:hAnsi="Times New Roman" w:cs="Times New Roman"/>
        </w:rPr>
        <w:t>D</w:t>
      </w:r>
      <w:r w:rsidRPr="00B96BCB">
        <w:rPr>
          <w:rFonts w:ascii="Times New Roman" w:hAnsi="Times New Roman" w:cs="Times New Roman" w:hint="eastAsia"/>
        </w:rPr>
        <w:t>．</w:t>
      </w:r>
      <w:r w:rsidRPr="00B96BCB">
        <w:rPr>
          <w:rFonts w:ascii="Times New Roman" w:hAnsi="Times New Roman" w:cs="Times New Roman"/>
        </w:rPr>
        <w:t>运动员起跑时寸用力蹬地，是为了增大惯性提高成绩</w:t>
      </w:r>
    </w:p>
    <w:p w:rsidR="00D4203D" w:rsidRPr="00B96BCB" w:rsidRDefault="00D4203D" w:rsidP="00285104">
      <w:pPr>
        <w:spacing w:line="400" w:lineRule="exact"/>
        <w:rPr>
          <w:rFonts w:ascii="Times New Roman" w:hAnsi="Times New Roman" w:cs="Times New Roman"/>
          <w:color w:val="FF0000"/>
          <w:szCs w:val="24"/>
        </w:rPr>
      </w:pPr>
      <w:r w:rsidRPr="00B96BCB">
        <w:rPr>
          <w:rFonts w:ascii="Times New Roman" w:hAnsi="Times New Roman" w:cs="Times New Roman"/>
          <w:color w:val="FF0000"/>
          <w:szCs w:val="24"/>
        </w:rPr>
        <w:t>【难度】</w:t>
      </w:r>
      <w:r w:rsidR="001E7196">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t>【答案】</w:t>
      </w:r>
      <w:r w:rsidR="00157C15" w:rsidRPr="00B96BCB">
        <w:rPr>
          <w:rFonts w:ascii="Times New Roman" w:hAnsiTheme="minorEastAsia" w:cs="Times New Roman" w:hint="eastAsia"/>
          <w:color w:val="FF0000"/>
          <w:szCs w:val="24"/>
        </w:rPr>
        <w:t>C</w:t>
      </w:r>
    </w:p>
    <w:p w:rsidR="007A6921" w:rsidRPr="00B96BCB" w:rsidRDefault="007A6921" w:rsidP="00285104">
      <w:pPr>
        <w:spacing w:line="400" w:lineRule="exact"/>
        <w:rPr>
          <w:rFonts w:ascii="Times New Roman" w:hAnsi="Times New Roman" w:cs="Times New Roman"/>
          <w:color w:val="FF0000"/>
          <w:szCs w:val="21"/>
          <w:shd w:val="clear" w:color="auto" w:fill="FFFFFF"/>
        </w:rPr>
      </w:pPr>
    </w:p>
    <w:p w:rsidR="00157C15" w:rsidRPr="00B96BCB" w:rsidRDefault="007B0633" w:rsidP="00157C15">
      <w:pPr>
        <w:spacing w:line="400" w:lineRule="exact"/>
        <w:rPr>
          <w:rFonts w:ascii="Times New Roman" w:hAnsi="Times New Roman" w:cs="Times New Roman"/>
        </w:rPr>
      </w:pPr>
      <w:r w:rsidRPr="00B96BCB">
        <w:rPr>
          <w:rFonts w:ascii="Times New Roman" w:hAnsi="Times New Roman" w:cs="Times New Roman"/>
        </w:rPr>
        <w:t>6</w:t>
      </w:r>
      <w:r w:rsidRPr="00B96BCB">
        <w:rPr>
          <w:rFonts w:ascii="Times New Roman" w:hAnsi="Times New Roman" w:cs="Times New Roman"/>
        </w:rPr>
        <w:t>、</w:t>
      </w:r>
      <w:proofErr w:type="gramStart"/>
      <w:r w:rsidR="00157C15" w:rsidRPr="00B96BCB">
        <w:rPr>
          <w:rFonts w:ascii="Times New Roman" w:hAnsi="Times New Roman" w:cs="Times New Roman"/>
        </w:rPr>
        <w:t>下列交通</w:t>
      </w:r>
      <w:proofErr w:type="gramEnd"/>
      <w:r w:rsidR="00157C15" w:rsidRPr="00B96BCB">
        <w:rPr>
          <w:rFonts w:ascii="Times New Roman" w:hAnsi="Times New Roman" w:cs="Times New Roman"/>
        </w:rPr>
        <w:t>提示用语与惯性无关的是</w:t>
      </w:r>
      <w:r w:rsidR="00B96BCB">
        <w:rPr>
          <w:rFonts w:ascii="Times New Roman" w:hAnsi="Times New Roman" w:cs="Times New Roman" w:hint="eastAsia"/>
        </w:rPr>
        <w:tab/>
      </w:r>
      <w:r w:rsidR="00B96BCB">
        <w:rPr>
          <w:rFonts w:ascii="Times New Roman" w:hAnsi="Times New Roman" w:cs="Times New Roman" w:hint="eastAsia"/>
        </w:rPr>
        <w:t>（</w:t>
      </w:r>
      <w:r w:rsidR="00B96BCB">
        <w:rPr>
          <w:rFonts w:ascii="Times New Roman" w:hAnsi="Times New Roman" w:cs="Times New Roman" w:hint="eastAsia"/>
        </w:rPr>
        <w:tab/>
      </w:r>
      <w:r w:rsidR="00B96BCB">
        <w:rPr>
          <w:rFonts w:ascii="Times New Roman" w:hAnsi="Times New Roman" w:cs="Times New Roman" w:hint="eastAsia"/>
        </w:rPr>
        <w:tab/>
      </w:r>
      <w:r w:rsidR="00B96BCB">
        <w:rPr>
          <w:rFonts w:ascii="Times New Roman" w:hAnsi="Times New Roman" w:cs="Times New Roman" w:hint="eastAsia"/>
        </w:rPr>
        <w:t>）</w:t>
      </w:r>
    </w:p>
    <w:p w:rsidR="00157C15" w:rsidRPr="00B96BCB" w:rsidRDefault="00157C15" w:rsidP="009C05D6">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rPr>
        <w:t>．车辆转弯，请拉好扶手</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B</w:t>
      </w:r>
      <w:r w:rsidRPr="00B96BCB">
        <w:rPr>
          <w:rFonts w:ascii="Times New Roman" w:hAnsi="Times New Roman" w:cs="Times New Roman"/>
        </w:rPr>
        <w:t>．雨天路滑，请减速慢行</w:t>
      </w:r>
    </w:p>
    <w:p w:rsidR="0062203A" w:rsidRPr="00B96BCB" w:rsidRDefault="00157C15"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．保持车距</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rPr>
        <w:t>D</w:t>
      </w:r>
      <w:r w:rsidRPr="00B96BCB">
        <w:rPr>
          <w:rFonts w:ascii="Times New Roman" w:hAnsi="Times New Roman" w:cs="Times New Roman"/>
        </w:rPr>
        <w:t>．靠右行驶</w:t>
      </w:r>
    </w:p>
    <w:p w:rsidR="00D4203D" w:rsidRPr="00B96BCB" w:rsidRDefault="00D4203D" w:rsidP="00285104">
      <w:pPr>
        <w:spacing w:line="400" w:lineRule="exact"/>
        <w:rPr>
          <w:rFonts w:ascii="Times New Roman" w:hAnsi="Times New Roman" w:cs="Times New Roman"/>
          <w:color w:val="FF0000"/>
          <w:szCs w:val="24"/>
        </w:rPr>
      </w:pPr>
      <w:r w:rsidRPr="00B96BCB">
        <w:rPr>
          <w:rFonts w:ascii="Times New Roman" w:hAnsi="Times New Roman" w:cs="Times New Roman"/>
          <w:color w:val="FF0000"/>
          <w:szCs w:val="24"/>
        </w:rPr>
        <w:t>【难度】</w:t>
      </w:r>
      <w:r w:rsidR="00E32824"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t>【答案】</w:t>
      </w:r>
      <w:r w:rsidR="00157C15" w:rsidRPr="00B96BCB">
        <w:rPr>
          <w:rFonts w:ascii="Times New Roman" w:hAnsiTheme="minorEastAsia" w:cs="Times New Roman" w:hint="eastAsia"/>
          <w:color w:val="FF0000"/>
          <w:szCs w:val="24"/>
        </w:rPr>
        <w:t>D</w:t>
      </w:r>
    </w:p>
    <w:p w:rsidR="00E32824" w:rsidRPr="00B96BCB" w:rsidRDefault="00E32824" w:rsidP="00285104">
      <w:pPr>
        <w:spacing w:line="400" w:lineRule="exact"/>
        <w:rPr>
          <w:rFonts w:ascii="Times New Roman" w:hAnsi="Times New Roman" w:cs="Times New Roman"/>
        </w:rPr>
      </w:pPr>
    </w:p>
    <w:p w:rsidR="00157C15" w:rsidRPr="00B96BCB" w:rsidRDefault="00157C15" w:rsidP="00157C15">
      <w:pPr>
        <w:spacing w:line="400" w:lineRule="exact"/>
        <w:rPr>
          <w:rFonts w:ascii="Times New Roman" w:hAnsi="Times New Roman" w:cs="Times New Roman"/>
        </w:rPr>
      </w:pPr>
      <w:r w:rsidRPr="00B96BCB">
        <w:rPr>
          <w:rFonts w:ascii="Times New Roman" w:hAnsi="Times New Roman" w:cs="Times New Roman"/>
          <w:noProof/>
        </w:rPr>
        <w:drawing>
          <wp:anchor distT="0" distB="0" distL="114300" distR="114300" simplePos="0" relativeHeight="251716608" behindDoc="0" locked="0" layoutInCell="1" allowOverlap="1" wp14:anchorId="27775E83" wp14:editId="297183AF">
            <wp:simplePos x="0" y="0"/>
            <wp:positionH relativeFrom="column">
              <wp:posOffset>4309745</wp:posOffset>
            </wp:positionH>
            <wp:positionV relativeFrom="paragraph">
              <wp:posOffset>529590</wp:posOffset>
            </wp:positionV>
            <wp:extent cx="1352550" cy="419100"/>
            <wp:effectExtent l="0" t="0" r="0" b="0"/>
            <wp:wrapSquare wrapText="bothSides"/>
            <wp:docPr id="26" name="图片 26" descr="http://czwl.cooco.net.cn/files/down/test/2016/06/17/19/2016061719042719022271.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http://czwl.cooco.net.cn/files/down/test/2016/06/17/19/2016061719042719022271.files/image00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255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33" w:rsidRPr="00B96BCB">
        <w:rPr>
          <w:rFonts w:ascii="Times New Roman" w:hAnsi="Times New Roman" w:cs="Times New Roman"/>
        </w:rPr>
        <w:t>7</w:t>
      </w:r>
      <w:r w:rsidR="007B0633" w:rsidRPr="00B96BCB">
        <w:rPr>
          <w:rFonts w:ascii="Times New Roman" w:hAnsi="Times New Roman" w:cs="Times New Roman"/>
        </w:rPr>
        <w:t>、</w:t>
      </w:r>
      <w:r w:rsidRPr="00B96BCB">
        <w:rPr>
          <w:rFonts w:ascii="Times New Roman" w:hAnsi="Times New Roman" w:cs="Times New Roman"/>
        </w:rPr>
        <w:t>如图所示，在水平桌面上一本静止的书上竖直放置一块橡皮，当书突然向右运动时，橡皮将会</w:t>
      </w:r>
      <w:r w:rsidR="00B96BCB" w:rsidRPr="00B96BCB">
        <w:rPr>
          <w:rFonts w:ascii="Times New Roman" w:hAnsi="Times New Roman" w:cs="Times New Roman" w:hint="eastAsia"/>
          <w:szCs w:val="21"/>
        </w:rPr>
        <w:t>_____________</w:t>
      </w:r>
      <w:r w:rsidRPr="00B96BCB">
        <w:rPr>
          <w:rFonts w:ascii="Times New Roman" w:hAnsi="Times New Roman" w:cs="Times New Roman"/>
        </w:rPr>
        <w:t>；如果书表面绝对光滑，上述现象中橡皮将会</w:t>
      </w:r>
      <w:r w:rsidR="00B96BCB" w:rsidRPr="00B96BCB">
        <w:rPr>
          <w:rFonts w:ascii="Times New Roman" w:hAnsi="Times New Roman" w:cs="Times New Roman" w:hint="eastAsia"/>
          <w:szCs w:val="21"/>
        </w:rPr>
        <w:t>_____________</w:t>
      </w:r>
      <w:r w:rsidRPr="00B96BCB">
        <w:rPr>
          <w:rFonts w:ascii="Times New Roman" w:hAnsi="Times New Roman" w:cs="Times New Roman"/>
        </w:rPr>
        <w:t>。（以上两空</w:t>
      </w:r>
      <w:r w:rsidRPr="009C05D6">
        <w:rPr>
          <w:rFonts w:asciiTheme="minorEastAsia" w:hAnsiTheme="minorEastAsia" w:cs="Times New Roman"/>
        </w:rPr>
        <w:t>选填“向右倾倒”、“向左倾倒”或“保持静止”</w:t>
      </w:r>
      <w:r w:rsidRPr="00B96BCB">
        <w:rPr>
          <w:rFonts w:ascii="Times New Roman" w:hAnsi="Times New Roman" w:cs="Times New Roman"/>
        </w:rPr>
        <w:t>）</w:t>
      </w:r>
    </w:p>
    <w:p w:rsidR="00D4203D" w:rsidRPr="00B96BCB" w:rsidRDefault="00D4203D" w:rsidP="00285104">
      <w:pPr>
        <w:spacing w:line="400" w:lineRule="exact"/>
        <w:rPr>
          <w:rFonts w:ascii="Times New Roman" w:hAnsi="Times New Roman" w:cs="Times New Roman"/>
          <w:color w:val="FF0000"/>
          <w:szCs w:val="24"/>
        </w:rPr>
      </w:pPr>
      <w:r w:rsidRPr="00B96BCB">
        <w:rPr>
          <w:rFonts w:ascii="Times New Roman" w:hAnsi="Times New Roman" w:cs="Times New Roman"/>
          <w:color w:val="FF0000"/>
          <w:szCs w:val="24"/>
        </w:rPr>
        <w:t>【难度】</w:t>
      </w:r>
      <w:r w:rsidR="00E32824" w:rsidRPr="00B96BCB">
        <w:rPr>
          <w:rFonts w:ascii="Times New Roman" w:hAnsiTheme="minorEastAsia" w:cs="Times New Roman"/>
          <w:color w:val="FF0000"/>
          <w:szCs w:val="24"/>
        </w:rPr>
        <w:t>★</w:t>
      </w:r>
      <w:r w:rsidR="001E7196"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t>【答案】</w:t>
      </w:r>
      <w:r w:rsidR="00157C15" w:rsidRPr="00B96BCB">
        <w:rPr>
          <w:rFonts w:ascii="Times New Roman" w:hAnsiTheme="minorEastAsia" w:cs="Times New Roman"/>
          <w:color w:val="FF0000"/>
          <w:szCs w:val="24"/>
        </w:rPr>
        <w:t>向左倾倒</w:t>
      </w:r>
      <w:r w:rsidR="00157C15" w:rsidRPr="00B96BCB">
        <w:rPr>
          <w:rFonts w:ascii="Times New Roman" w:hAnsiTheme="minorEastAsia" w:cs="Times New Roman" w:hint="eastAsia"/>
          <w:color w:val="FF0000"/>
          <w:szCs w:val="24"/>
        </w:rPr>
        <w:t>；</w:t>
      </w:r>
      <w:r w:rsidR="00157C15" w:rsidRPr="00B96BCB">
        <w:rPr>
          <w:rFonts w:ascii="Times New Roman" w:hAnsiTheme="minorEastAsia" w:cs="Times New Roman"/>
          <w:color w:val="FF0000"/>
          <w:szCs w:val="24"/>
        </w:rPr>
        <w:t>保持静止</w:t>
      </w:r>
    </w:p>
    <w:p w:rsidR="005B61DF" w:rsidRDefault="005B61DF" w:rsidP="00157C15">
      <w:pPr>
        <w:spacing w:line="400" w:lineRule="exact"/>
        <w:rPr>
          <w:rFonts w:ascii="Times New Roman" w:hAnsi="Times New Roman" w:cs="Times New Roman"/>
        </w:rPr>
      </w:pPr>
    </w:p>
    <w:p w:rsidR="005B61DF" w:rsidRPr="00B96BCB" w:rsidRDefault="005B61DF" w:rsidP="005B61DF">
      <w:pPr>
        <w:spacing w:line="400" w:lineRule="exact"/>
        <w:rPr>
          <w:rFonts w:ascii="Times New Roman" w:hAnsi="Times New Roman" w:cs="Times New Roman"/>
        </w:rPr>
      </w:pPr>
      <w:r>
        <w:rPr>
          <w:rFonts w:ascii="Times New Roman" w:hAnsi="Times New Roman" w:cs="Times New Roman" w:hint="eastAsia"/>
        </w:rPr>
        <w:t>8</w:t>
      </w:r>
      <w:r w:rsidRPr="00B96BCB">
        <w:rPr>
          <w:rFonts w:ascii="Times New Roman" w:hAnsi="Times New Roman" w:cs="Times New Roman"/>
        </w:rPr>
        <w:t>、</w:t>
      </w:r>
      <w:r w:rsidRPr="009C05D6">
        <w:rPr>
          <w:rFonts w:asciiTheme="minorEastAsia" w:hAnsiTheme="minorEastAsia" w:cs="Times New Roman"/>
        </w:rPr>
        <w:t>“</w:t>
      </w:r>
      <w:r>
        <w:rPr>
          <w:rFonts w:asciiTheme="minorEastAsia" w:hAnsiTheme="minorEastAsia" w:cs="Times New Roman"/>
        </w:rPr>
        <w:t>小小竹排江中游，巍巍青山两岸走</w:t>
      </w:r>
      <w:r w:rsidRPr="009C05D6">
        <w:rPr>
          <w:rFonts w:asciiTheme="minorEastAsia" w:hAnsiTheme="minorEastAsia" w:cs="Times New Roman"/>
        </w:rPr>
        <w:t>”</w:t>
      </w:r>
      <w:r w:rsidRPr="00B96BCB">
        <w:rPr>
          <w:rFonts w:ascii="Times New Roman" w:hAnsi="Times New Roman" w:cs="Times New Roman"/>
        </w:rPr>
        <w:t>描绘了山水相依的美丽风景，青</w:t>
      </w:r>
      <w:r w:rsidRPr="009C05D6">
        <w:rPr>
          <w:rFonts w:asciiTheme="minorEastAsia" w:hAnsiTheme="minorEastAsia" w:cs="Times New Roman"/>
        </w:rPr>
        <w:t>山“走”</w:t>
      </w:r>
      <w:r w:rsidRPr="00B96BCB">
        <w:rPr>
          <w:rFonts w:ascii="Times New Roman" w:hAnsi="Times New Roman" w:cs="Times New Roman"/>
        </w:rPr>
        <w:t>的参照物是</w:t>
      </w:r>
      <w:r w:rsidRPr="00B96BCB">
        <w:rPr>
          <w:rFonts w:ascii="Times New Roman" w:hAnsi="Times New Roman" w:cs="Times New Roman" w:hint="eastAsia"/>
        </w:rPr>
        <w:t>___________</w:t>
      </w:r>
      <w:r w:rsidRPr="00B96BCB">
        <w:rPr>
          <w:rFonts w:ascii="Times New Roman" w:hAnsi="Times New Roman" w:cs="Times New Roman"/>
        </w:rPr>
        <w:t>；</w:t>
      </w:r>
      <w:r w:rsidRPr="009C05D6">
        <w:rPr>
          <w:rFonts w:asciiTheme="minorEastAsia" w:hAnsiTheme="minorEastAsia" w:cs="Times New Roman"/>
        </w:rPr>
        <w:t>“船到江心抛锚迟，悬崖未到早勒马”是</w:t>
      </w:r>
      <w:r w:rsidRPr="00B96BCB">
        <w:rPr>
          <w:rFonts w:ascii="Times New Roman" w:hAnsi="Times New Roman" w:cs="Times New Roman"/>
        </w:rPr>
        <w:t>劝人做事早作准备的俗语，</w:t>
      </w:r>
      <w:r w:rsidRPr="009C05D6">
        <w:rPr>
          <w:rFonts w:asciiTheme="minorEastAsia" w:hAnsiTheme="minorEastAsia" w:cs="Times New Roman"/>
        </w:rPr>
        <w:t>“早勒马”</w:t>
      </w:r>
      <w:r w:rsidRPr="00B96BCB">
        <w:rPr>
          <w:rFonts w:ascii="Times New Roman" w:hAnsi="Times New Roman" w:cs="Times New Roman"/>
        </w:rPr>
        <w:t>的根本原因是由于马具有</w:t>
      </w:r>
      <w:r w:rsidRPr="00B96BCB">
        <w:rPr>
          <w:rFonts w:ascii="Times New Roman" w:hAnsi="Times New Roman" w:cs="Times New Roman" w:hint="eastAsia"/>
        </w:rPr>
        <w:t>__________</w:t>
      </w:r>
      <w:r w:rsidRPr="00B96BCB">
        <w:rPr>
          <w:rFonts w:ascii="Times New Roman" w:hAnsi="Times New Roman" w:cs="Times New Roman" w:hint="eastAsia"/>
        </w:rPr>
        <w:t>。</w:t>
      </w:r>
    </w:p>
    <w:p w:rsidR="005B61DF" w:rsidRPr="00B96BCB" w:rsidRDefault="005B61DF" w:rsidP="005B61DF">
      <w:pPr>
        <w:spacing w:line="400" w:lineRule="exact"/>
        <w:rPr>
          <w:rFonts w:ascii="Times New Roman" w:hAnsi="Times New Roman" w:cs="Times New Roman"/>
          <w:color w:val="FF0000"/>
          <w:szCs w:val="24"/>
        </w:rPr>
      </w:pPr>
      <w:r w:rsidRPr="00B96BCB">
        <w:rPr>
          <w:rFonts w:ascii="Times New Roman" w:hAnsi="Times New Roman" w:cs="Times New Roman"/>
          <w:color w:val="FF0000"/>
          <w:szCs w:val="24"/>
        </w:rPr>
        <w:t>【难度】</w:t>
      </w:r>
      <w:r>
        <w:rPr>
          <w:rFonts w:ascii="Times New Roman" w:hAnsiTheme="minorEastAsia" w:cs="Times New Roman"/>
          <w:color w:val="FF0000"/>
          <w:szCs w:val="24"/>
        </w:rPr>
        <w:t>★</w:t>
      </w:r>
    </w:p>
    <w:p w:rsidR="005B61DF" w:rsidRPr="005B61DF" w:rsidRDefault="005B61DF" w:rsidP="00157C15">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t>【答案】竹排；惯性</w:t>
      </w:r>
    </w:p>
    <w:p w:rsidR="00157C15" w:rsidRPr="00B96BCB" w:rsidRDefault="009C05D6" w:rsidP="00157C15">
      <w:pPr>
        <w:spacing w:line="400" w:lineRule="exact"/>
        <w:rPr>
          <w:rFonts w:ascii="Times New Roman" w:hAnsi="Times New Roman" w:cs="Times New Roman"/>
        </w:rPr>
      </w:pPr>
      <w:r w:rsidRPr="00B96BCB">
        <w:rPr>
          <w:rFonts w:ascii="Times New Roman" w:hAnsi="Times New Roman" w:cs="Times New Roman"/>
          <w:noProof/>
        </w:rPr>
        <w:lastRenderedPageBreak/>
        <w:drawing>
          <wp:anchor distT="0" distB="0" distL="114300" distR="114300" simplePos="0" relativeHeight="251717632" behindDoc="0" locked="0" layoutInCell="1" allowOverlap="1" wp14:anchorId="715775E3" wp14:editId="43527FD3">
            <wp:simplePos x="0" y="0"/>
            <wp:positionH relativeFrom="column">
              <wp:posOffset>4585970</wp:posOffset>
            </wp:positionH>
            <wp:positionV relativeFrom="paragraph">
              <wp:posOffset>142240</wp:posOffset>
            </wp:positionV>
            <wp:extent cx="1066800" cy="1171575"/>
            <wp:effectExtent l="0" t="0" r="0" b="0"/>
            <wp:wrapSquare wrapText="bothSides"/>
            <wp:docPr id="29" name="图片 29" descr="http://czwl.cooco.net.cn/files/down/test/2016/06/14/00/2016061400331097214320.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http://czwl.cooco.net.cn/files/down/test/2016/06/14/00/2016061400331097214320.files/image00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68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61DF">
        <w:rPr>
          <w:rFonts w:ascii="Times New Roman" w:hAnsi="Times New Roman" w:cs="Times New Roman" w:hint="eastAsia"/>
        </w:rPr>
        <w:t>9</w:t>
      </w:r>
      <w:r w:rsidR="007B0633" w:rsidRPr="00B96BCB">
        <w:rPr>
          <w:rFonts w:ascii="Times New Roman" w:hAnsi="Times New Roman" w:cs="Times New Roman"/>
        </w:rPr>
        <w:t>、</w:t>
      </w:r>
      <w:r w:rsidR="00157C15" w:rsidRPr="00B96BCB">
        <w:rPr>
          <w:rFonts w:ascii="Times New Roman" w:hAnsi="Times New Roman" w:cs="Times New Roman"/>
        </w:rPr>
        <w:t>小明学习惯性的知识之后，在探究跳远成绩是否与地球自转有关的研究中，他查了相关资料，发现地球由西向东自转，赤道附近的速度约为</w:t>
      </w:r>
      <w:r w:rsidR="00157C15" w:rsidRPr="00B96BCB">
        <w:rPr>
          <w:rFonts w:ascii="Times New Roman" w:hAnsi="Times New Roman" w:cs="Times New Roman"/>
        </w:rPr>
        <w:t>460m/s</w:t>
      </w:r>
      <w:r w:rsidR="00157C15" w:rsidRPr="00B96BCB">
        <w:rPr>
          <w:rFonts w:ascii="Times New Roman" w:hAnsi="Times New Roman" w:cs="Times New Roman"/>
        </w:rPr>
        <w:t>，滨州市城区地面的自转速度约为</w:t>
      </w:r>
      <w:r w:rsidR="00157C15" w:rsidRPr="00B96BCB">
        <w:rPr>
          <w:rFonts w:ascii="Times New Roman" w:hAnsi="Times New Roman" w:cs="Times New Roman"/>
        </w:rPr>
        <w:t>370m/s</w:t>
      </w:r>
      <w:r w:rsidR="00157C15" w:rsidRPr="00B96BCB">
        <w:rPr>
          <w:rFonts w:ascii="Times New Roman" w:hAnsi="Times New Roman" w:cs="Times New Roman"/>
        </w:rPr>
        <w:t>。关于跳远成绩与地球自转关系的分析中正确的是</w:t>
      </w:r>
      <w:r w:rsidR="00B96BCB">
        <w:rPr>
          <w:rFonts w:ascii="Times New Roman" w:hAnsi="Times New Roman" w:cs="Times New Roman" w:hint="eastAsia"/>
        </w:rPr>
        <w:tab/>
      </w:r>
      <w:r w:rsidR="00B96BCB">
        <w:rPr>
          <w:rFonts w:ascii="Times New Roman" w:hAnsi="Times New Roman" w:cs="Times New Roman" w:hint="eastAsia"/>
        </w:rPr>
        <w:t>（</w:t>
      </w:r>
      <w:r w:rsidR="00B96BCB">
        <w:rPr>
          <w:rFonts w:ascii="Times New Roman" w:hAnsi="Times New Roman" w:cs="Times New Roman" w:hint="eastAsia"/>
        </w:rPr>
        <w:tab/>
      </w:r>
      <w:r w:rsidR="00B96BCB">
        <w:rPr>
          <w:rFonts w:ascii="Times New Roman" w:hAnsi="Times New Roman" w:cs="Times New Roman" w:hint="eastAsia"/>
        </w:rPr>
        <w:tab/>
      </w:r>
      <w:r w:rsidR="00B96BCB">
        <w:rPr>
          <w:rFonts w:ascii="Times New Roman" w:hAnsi="Times New Roman" w:cs="Times New Roman" w:hint="eastAsia"/>
        </w:rPr>
        <w:t>）</w:t>
      </w:r>
    </w:p>
    <w:p w:rsidR="00157C15" w:rsidRPr="00B96BCB" w:rsidRDefault="00157C15" w:rsidP="009C05D6">
      <w:pPr>
        <w:spacing w:line="400" w:lineRule="exact"/>
        <w:ind w:leftChars="200" w:left="420"/>
        <w:rPr>
          <w:rFonts w:ascii="Times New Roman" w:hAnsi="Times New Roman" w:cs="Times New Roman"/>
        </w:rPr>
      </w:pPr>
      <w:r w:rsidRPr="00B96BCB">
        <w:rPr>
          <w:rFonts w:ascii="Times New Roman" w:hAnsi="Times New Roman" w:cs="Times New Roman"/>
        </w:rPr>
        <w:t>A</w:t>
      </w:r>
      <w:r w:rsidRPr="00B96BCB">
        <w:rPr>
          <w:rFonts w:ascii="Times New Roman" w:hAnsi="Times New Roman" w:cs="Times New Roman"/>
        </w:rPr>
        <w:t>．因为人有惯性，地球没有惯性，所以向东跳成绩更好</w:t>
      </w:r>
    </w:p>
    <w:p w:rsidR="00157C15" w:rsidRPr="00B96BCB" w:rsidRDefault="00157C15" w:rsidP="009C05D6">
      <w:pPr>
        <w:spacing w:line="400" w:lineRule="exact"/>
        <w:ind w:leftChars="200" w:left="420"/>
        <w:rPr>
          <w:rFonts w:ascii="Times New Roman" w:hAnsi="Times New Roman" w:cs="Times New Roman"/>
        </w:rPr>
      </w:pPr>
      <w:r w:rsidRPr="00B96BCB">
        <w:rPr>
          <w:rFonts w:ascii="Times New Roman" w:hAnsi="Times New Roman" w:cs="Times New Roman"/>
        </w:rPr>
        <w:t>B</w:t>
      </w:r>
      <w:r w:rsidRPr="00B96BCB">
        <w:rPr>
          <w:rFonts w:ascii="Times New Roman" w:hAnsi="Times New Roman" w:cs="Times New Roman"/>
        </w:rPr>
        <w:t>．因为人的惯性小，地球的惯性大，所以向西跳成绩更好</w:t>
      </w:r>
    </w:p>
    <w:p w:rsidR="00157C15" w:rsidRPr="00B96BCB" w:rsidRDefault="00157C15" w:rsidP="009C05D6">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．因为跳起后，地球会向东自转一段距离，所以</w:t>
      </w:r>
      <w:proofErr w:type="gramStart"/>
      <w:r w:rsidRPr="00B96BCB">
        <w:rPr>
          <w:rFonts w:ascii="Times New Roman" w:hAnsi="Times New Roman" w:cs="Times New Roman"/>
        </w:rPr>
        <w:t>向西跳更有利</w:t>
      </w:r>
      <w:proofErr w:type="gramEnd"/>
      <w:r w:rsidRPr="00B96BCB">
        <w:rPr>
          <w:rFonts w:ascii="Times New Roman" w:hAnsi="Times New Roman" w:cs="Times New Roman"/>
        </w:rPr>
        <w:t>有提高成绩</w:t>
      </w:r>
    </w:p>
    <w:p w:rsidR="00157C15" w:rsidRPr="00B96BCB" w:rsidRDefault="00157C15" w:rsidP="009C05D6">
      <w:pPr>
        <w:spacing w:line="400" w:lineRule="exact"/>
        <w:ind w:leftChars="200" w:left="420"/>
        <w:rPr>
          <w:rFonts w:ascii="Times New Roman" w:hAnsi="Times New Roman" w:cs="Times New Roman"/>
        </w:rPr>
      </w:pPr>
      <w:r w:rsidRPr="00B96BCB">
        <w:rPr>
          <w:rFonts w:ascii="Times New Roman" w:hAnsi="Times New Roman" w:cs="Times New Roman"/>
        </w:rPr>
        <w:t>D</w:t>
      </w:r>
      <w:r w:rsidRPr="00B96BCB">
        <w:rPr>
          <w:rFonts w:ascii="Times New Roman" w:hAnsi="Times New Roman" w:cs="Times New Roman"/>
        </w:rPr>
        <w:t>．因为人和地球都有惯性，且自转速度相同，无论</w:t>
      </w:r>
      <w:proofErr w:type="gramStart"/>
      <w:r w:rsidRPr="00B96BCB">
        <w:rPr>
          <w:rFonts w:ascii="Times New Roman" w:hAnsi="Times New Roman" w:cs="Times New Roman"/>
        </w:rPr>
        <w:t>向哪跳对</w:t>
      </w:r>
      <w:proofErr w:type="gramEnd"/>
      <w:r w:rsidRPr="00B96BCB">
        <w:rPr>
          <w:rFonts w:ascii="Times New Roman" w:hAnsi="Times New Roman" w:cs="Times New Roman"/>
        </w:rPr>
        <w:t>成绩都没有影响</w:t>
      </w:r>
    </w:p>
    <w:p w:rsidR="00D4203D" w:rsidRPr="00B96BCB" w:rsidRDefault="00D4203D" w:rsidP="00285104">
      <w:pPr>
        <w:spacing w:line="400" w:lineRule="exact"/>
        <w:rPr>
          <w:rFonts w:ascii="Times New Roman" w:hAnsi="Times New Roman" w:cs="Times New Roman"/>
          <w:color w:val="FF0000"/>
          <w:szCs w:val="24"/>
        </w:rPr>
      </w:pPr>
      <w:r w:rsidRPr="00B96BCB">
        <w:rPr>
          <w:rFonts w:ascii="Times New Roman" w:hAnsi="Times New Roman" w:cs="Times New Roman"/>
          <w:color w:val="FF0000"/>
          <w:szCs w:val="24"/>
        </w:rPr>
        <w:t>【难度】</w:t>
      </w:r>
      <w:r w:rsidR="00E32824" w:rsidRPr="00B96BCB">
        <w:rPr>
          <w:rFonts w:ascii="Times New Roman" w:hAnsiTheme="minorEastAsia" w:cs="Times New Roman"/>
          <w:color w:val="FF0000"/>
          <w:szCs w:val="24"/>
        </w:rPr>
        <w:t>★</w:t>
      </w:r>
      <w:r w:rsidR="006F603D"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t>【答案】</w:t>
      </w:r>
      <w:r w:rsidR="00157C15" w:rsidRPr="00B96BCB">
        <w:rPr>
          <w:rFonts w:ascii="Times New Roman" w:hAnsiTheme="minorEastAsia" w:cs="Times New Roman" w:hint="eastAsia"/>
          <w:color w:val="FF0000"/>
          <w:szCs w:val="24"/>
        </w:rPr>
        <w:t>D</w:t>
      </w:r>
    </w:p>
    <w:p w:rsidR="00310BA2" w:rsidRPr="00310BA2" w:rsidRDefault="00310BA2" w:rsidP="00285104">
      <w:pPr>
        <w:spacing w:line="400" w:lineRule="exact"/>
        <w:rPr>
          <w:rFonts w:ascii="Times New Roman" w:hAnsi="Times New Roman" w:cs="Times New Roman"/>
        </w:rPr>
      </w:pPr>
    </w:p>
    <w:p w:rsidR="00157C15" w:rsidRPr="00B96BCB" w:rsidRDefault="007B0633" w:rsidP="00157C15">
      <w:pPr>
        <w:spacing w:line="400" w:lineRule="exact"/>
        <w:rPr>
          <w:rFonts w:ascii="Times New Roman" w:hAnsi="Times New Roman" w:cs="Times New Roman"/>
        </w:rPr>
      </w:pPr>
      <w:r w:rsidRPr="00B96BCB">
        <w:rPr>
          <w:rFonts w:ascii="Times New Roman" w:hAnsi="Times New Roman" w:cs="Times New Roman"/>
        </w:rPr>
        <w:t>10</w:t>
      </w:r>
      <w:r w:rsidRPr="00B96BCB">
        <w:rPr>
          <w:rFonts w:ascii="Times New Roman" w:hAnsi="Times New Roman" w:cs="Times New Roman"/>
        </w:rPr>
        <w:t>、</w:t>
      </w:r>
      <w:r w:rsidR="00157C15" w:rsidRPr="00B96BCB">
        <w:rPr>
          <w:rFonts w:ascii="Times New Roman" w:hAnsi="Times New Roman" w:cs="Times New Roman"/>
        </w:rPr>
        <w:t>研究阻力对物体运动影响的实验装置，自</w:t>
      </w:r>
      <w:r w:rsidR="00157C15" w:rsidRPr="00B96BCB">
        <w:rPr>
          <w:rFonts w:ascii="Times New Roman" w:hAnsi="Times New Roman" w:cs="Times New Roman"/>
        </w:rPr>
        <w:t>A</w:t>
      </w:r>
      <w:r w:rsidR="00157C15" w:rsidRPr="00B96BCB">
        <w:rPr>
          <w:rFonts w:ascii="Times New Roman" w:hAnsi="Times New Roman" w:cs="Times New Roman"/>
        </w:rPr>
        <w:t>点自由滑下的小车运动到</w:t>
      </w:r>
      <w:r w:rsidR="00157C15" w:rsidRPr="00B96BCB">
        <w:rPr>
          <w:rFonts w:ascii="Times New Roman" w:hAnsi="Times New Roman" w:cs="Times New Roman"/>
        </w:rPr>
        <w:t>C</w:t>
      </w:r>
      <w:r w:rsidR="00157C15" w:rsidRPr="00B96BCB">
        <w:rPr>
          <w:rFonts w:ascii="Times New Roman" w:hAnsi="Times New Roman" w:cs="Times New Roman"/>
        </w:rPr>
        <w:t>点时停了下来，当小车滑到</w:t>
      </w:r>
      <w:r w:rsidR="00157C15" w:rsidRPr="00B96BCB">
        <w:rPr>
          <w:rFonts w:ascii="Times New Roman" w:hAnsi="Times New Roman" w:cs="Times New Roman"/>
        </w:rPr>
        <w:t>B</w:t>
      </w:r>
      <w:r w:rsidR="00157C15" w:rsidRPr="00B96BCB">
        <w:rPr>
          <w:rFonts w:ascii="Times New Roman" w:hAnsi="Times New Roman" w:cs="Times New Roman"/>
        </w:rPr>
        <w:t>点时所受的力的示意图正确的是</w:t>
      </w:r>
      <w:r w:rsidR="00B96BCB">
        <w:rPr>
          <w:rFonts w:ascii="Times New Roman" w:hAnsi="Times New Roman" w:cs="Times New Roman"/>
        </w:rPr>
        <w:tab/>
      </w:r>
      <w:r w:rsidR="00B96BCB">
        <w:rPr>
          <w:rFonts w:ascii="Times New Roman" w:hAnsi="Times New Roman" w:cs="Times New Roman"/>
        </w:rPr>
        <w:t>（</w:t>
      </w:r>
      <w:r w:rsidR="00B96BCB">
        <w:rPr>
          <w:rFonts w:ascii="Times New Roman" w:hAnsi="Times New Roman" w:cs="Times New Roman"/>
        </w:rPr>
        <w:tab/>
      </w:r>
      <w:r w:rsidR="00B96BCB">
        <w:rPr>
          <w:rFonts w:ascii="Times New Roman" w:hAnsi="Times New Roman" w:cs="Times New Roman"/>
        </w:rPr>
        <w:tab/>
      </w:r>
      <w:r w:rsidR="00B96BCB">
        <w:rPr>
          <w:rFonts w:ascii="Times New Roman" w:hAnsi="Times New Roman" w:cs="Times New Roman"/>
        </w:rPr>
        <w:t>）</w:t>
      </w:r>
    </w:p>
    <w:p w:rsidR="00D4203D" w:rsidRPr="006F603D" w:rsidRDefault="00157C15" w:rsidP="00285104">
      <w:pPr>
        <w:spacing w:line="400" w:lineRule="exact"/>
        <w:rPr>
          <w:rFonts w:ascii="Times New Roman" w:hAnsi="Times New Roman" w:cs="Times New Roman"/>
        </w:rPr>
      </w:pPr>
      <w:r w:rsidRPr="00B96BCB">
        <w:rPr>
          <w:rFonts w:ascii="Times New Roman" w:hAnsi="Times New Roman" w:cs="Times New Roman"/>
          <w:noProof/>
        </w:rPr>
        <w:drawing>
          <wp:anchor distT="0" distB="0" distL="114300" distR="114300" simplePos="0" relativeHeight="251718656" behindDoc="0" locked="0" layoutInCell="1" allowOverlap="1" wp14:anchorId="4E23FD57" wp14:editId="55BACCE5">
            <wp:simplePos x="0" y="0"/>
            <wp:positionH relativeFrom="column">
              <wp:posOffset>175895</wp:posOffset>
            </wp:positionH>
            <wp:positionV relativeFrom="paragraph">
              <wp:posOffset>88265</wp:posOffset>
            </wp:positionV>
            <wp:extent cx="5476875" cy="1304925"/>
            <wp:effectExtent l="0" t="0" r="0" b="0"/>
            <wp:wrapSquare wrapText="bothSides"/>
            <wp:docPr id="32" name="图片 32" descr="http://czwl.cooco.net.cn/files/down/test/2016/06/11/03/2016061103432384658951.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czwl.cooco.net.cn/files/down/test/2016/06/11/03/2016061103432384658951.files/image00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7687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03D" w:rsidRPr="00B96BCB">
        <w:rPr>
          <w:rFonts w:ascii="Times New Roman" w:hAnsi="Times New Roman" w:cs="Times New Roman"/>
          <w:color w:val="FF0000"/>
          <w:szCs w:val="24"/>
        </w:rPr>
        <w:t>【难度】</w:t>
      </w:r>
      <w:r w:rsidR="00E32824" w:rsidRPr="00B96BCB">
        <w:rPr>
          <w:rFonts w:ascii="Times New Roman" w:hAnsiTheme="minorEastAsia" w:cs="Times New Roman"/>
          <w:color w:val="FF0000"/>
          <w:szCs w:val="24"/>
        </w:rPr>
        <w:t>★</w:t>
      </w:r>
      <w:r w:rsidR="006F603D"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t>【答案】</w:t>
      </w:r>
      <w:r w:rsidR="00157C15" w:rsidRPr="00B96BCB">
        <w:rPr>
          <w:rFonts w:ascii="Times New Roman" w:hAnsiTheme="minorEastAsia" w:cs="Times New Roman" w:hint="eastAsia"/>
          <w:color w:val="FF0000"/>
          <w:szCs w:val="24"/>
        </w:rPr>
        <w:t>C</w:t>
      </w:r>
    </w:p>
    <w:p w:rsidR="009565C8" w:rsidRPr="00B96BCB" w:rsidRDefault="009565C8" w:rsidP="00285104">
      <w:pPr>
        <w:spacing w:line="400" w:lineRule="exact"/>
        <w:rPr>
          <w:rFonts w:ascii="Times New Roman" w:hAnsi="Times New Roman" w:cs="Times New Roman"/>
        </w:rPr>
      </w:pPr>
    </w:p>
    <w:p w:rsidR="000A3F5D" w:rsidRPr="00B96BCB" w:rsidRDefault="007B0633" w:rsidP="000A3F5D">
      <w:pPr>
        <w:spacing w:line="400" w:lineRule="exact"/>
        <w:rPr>
          <w:rFonts w:ascii="Times New Roman" w:hAnsi="Times New Roman" w:cs="Times New Roman"/>
        </w:rPr>
      </w:pPr>
      <w:r w:rsidRPr="00B96BCB">
        <w:rPr>
          <w:rFonts w:ascii="Times New Roman" w:hAnsi="Times New Roman" w:cs="Times New Roman"/>
        </w:rPr>
        <w:t>11</w:t>
      </w:r>
      <w:r w:rsidRPr="00B96BCB">
        <w:rPr>
          <w:rFonts w:ascii="Times New Roman" w:hAnsi="Times New Roman" w:cs="Times New Roman"/>
        </w:rPr>
        <w:t>、</w:t>
      </w:r>
      <w:r w:rsidR="000A3F5D" w:rsidRPr="00B96BCB">
        <w:rPr>
          <w:rFonts w:ascii="Times New Roman" w:hAnsi="Times New Roman" w:cs="Times New Roman" w:hint="eastAsia"/>
        </w:rPr>
        <w:t>关于惯性的说法正确的是</w:t>
      </w:r>
      <w:r w:rsidR="00B96BCB">
        <w:rPr>
          <w:rFonts w:ascii="Times New Roman" w:hAnsi="Times New Roman" w:cs="Times New Roman" w:hint="eastAsia"/>
        </w:rPr>
        <w:tab/>
      </w:r>
      <w:r w:rsidR="00B96BCB">
        <w:rPr>
          <w:rFonts w:ascii="Times New Roman" w:hAnsi="Times New Roman" w:cs="Times New Roman" w:hint="eastAsia"/>
        </w:rPr>
        <w:t>（</w:t>
      </w:r>
      <w:r w:rsidR="00B96BCB">
        <w:rPr>
          <w:rFonts w:ascii="Times New Roman" w:hAnsi="Times New Roman" w:cs="Times New Roman" w:hint="eastAsia"/>
        </w:rPr>
        <w:tab/>
      </w:r>
      <w:r w:rsidR="00B96BCB">
        <w:rPr>
          <w:rFonts w:ascii="Times New Roman" w:hAnsi="Times New Roman" w:cs="Times New Roman" w:hint="eastAsia"/>
        </w:rPr>
        <w:tab/>
      </w:r>
      <w:r w:rsidR="00B96BCB">
        <w:rPr>
          <w:rFonts w:ascii="Times New Roman" w:hAnsi="Times New Roman" w:cs="Times New Roman" w:hint="eastAsia"/>
        </w:rPr>
        <w:t>）</w:t>
      </w:r>
    </w:p>
    <w:p w:rsidR="000A3F5D" w:rsidRPr="00B96BCB" w:rsidRDefault="000A3F5D" w:rsidP="009C05D6">
      <w:pPr>
        <w:spacing w:line="400" w:lineRule="exact"/>
        <w:ind w:leftChars="200" w:left="420"/>
        <w:rPr>
          <w:rFonts w:ascii="Times New Roman" w:hAnsi="Times New Roman" w:cs="Times New Roman"/>
        </w:rPr>
      </w:pPr>
      <w:r w:rsidRPr="00B96BCB">
        <w:rPr>
          <w:rFonts w:ascii="Times New Roman" w:hAnsi="Times New Roman" w:cs="Times New Roman" w:hint="eastAsia"/>
        </w:rPr>
        <w:t>A</w:t>
      </w:r>
      <w:r w:rsidRPr="00B96BCB">
        <w:rPr>
          <w:rFonts w:ascii="Times New Roman" w:hAnsi="Times New Roman" w:cs="Times New Roman" w:hint="eastAsia"/>
        </w:rPr>
        <w:t>．惯性即是指</w:t>
      </w:r>
      <w:r w:rsidR="009C05D6">
        <w:rPr>
          <w:rFonts w:ascii="Times New Roman" w:hAnsi="Times New Roman" w:cs="Times New Roman" w:hint="eastAsia"/>
        </w:rPr>
        <w:t>物体原来静止的总有保持静止，原来运动总有保持匀速直线运动的性质</w:t>
      </w:r>
    </w:p>
    <w:p w:rsidR="000A3F5D" w:rsidRPr="00B96BCB" w:rsidRDefault="000A3F5D" w:rsidP="009C05D6">
      <w:pPr>
        <w:spacing w:line="400" w:lineRule="exact"/>
        <w:ind w:leftChars="200" w:left="420"/>
        <w:rPr>
          <w:rFonts w:ascii="Times New Roman" w:hAnsi="Times New Roman" w:cs="Times New Roman"/>
        </w:rPr>
      </w:pPr>
      <w:r w:rsidRPr="00B96BCB">
        <w:rPr>
          <w:rFonts w:ascii="Times New Roman" w:hAnsi="Times New Roman" w:cs="Times New Roman" w:hint="eastAsia"/>
        </w:rPr>
        <w:t>B</w:t>
      </w:r>
      <w:r w:rsidRPr="00B96BCB">
        <w:rPr>
          <w:rFonts w:ascii="Times New Roman" w:hAnsi="Times New Roman" w:cs="Times New Roman" w:hint="eastAsia"/>
        </w:rPr>
        <w:t>．</w:t>
      </w:r>
      <w:r w:rsidR="009C05D6">
        <w:rPr>
          <w:rFonts w:ascii="Times New Roman" w:hAnsi="Times New Roman" w:cs="Times New Roman" w:hint="eastAsia"/>
        </w:rPr>
        <w:t>静止的火车起动时速度变化缓慢是因为物体静止时惯性大</w:t>
      </w:r>
    </w:p>
    <w:p w:rsidR="000A3F5D" w:rsidRPr="00B96BCB" w:rsidRDefault="000A3F5D" w:rsidP="009C05D6">
      <w:pPr>
        <w:spacing w:line="400" w:lineRule="exact"/>
        <w:ind w:leftChars="200" w:left="420"/>
        <w:rPr>
          <w:rFonts w:ascii="Times New Roman" w:hAnsi="Times New Roman" w:cs="Times New Roman"/>
        </w:rPr>
      </w:pPr>
      <w:r w:rsidRPr="00B96BCB">
        <w:rPr>
          <w:rFonts w:ascii="Times New Roman" w:hAnsi="Times New Roman" w:cs="Times New Roman" w:hint="eastAsia"/>
        </w:rPr>
        <w:t>C</w:t>
      </w:r>
      <w:r w:rsidRPr="00B96BCB">
        <w:rPr>
          <w:rFonts w:ascii="Times New Roman" w:hAnsi="Times New Roman" w:cs="Times New Roman" w:hint="eastAsia"/>
        </w:rPr>
        <w:t>．一个同学看见</w:t>
      </w:r>
      <w:r w:rsidR="009C05D6">
        <w:rPr>
          <w:rFonts w:ascii="Times New Roman" w:hAnsi="Times New Roman" w:cs="Times New Roman" w:hint="eastAsia"/>
        </w:rPr>
        <w:t>某人推不动原来静止的小车，于是他说这是因为小车的惯性太大的缘故</w:t>
      </w:r>
    </w:p>
    <w:p w:rsidR="000A3F5D" w:rsidRPr="00B96BCB" w:rsidRDefault="000A3F5D" w:rsidP="009C05D6">
      <w:pPr>
        <w:spacing w:line="400" w:lineRule="exact"/>
        <w:ind w:leftChars="200" w:left="420"/>
        <w:rPr>
          <w:rFonts w:ascii="Times New Roman" w:hAnsi="Times New Roman" w:cs="Times New Roman"/>
        </w:rPr>
      </w:pPr>
      <w:r w:rsidRPr="00B96BCB">
        <w:rPr>
          <w:rFonts w:ascii="Times New Roman" w:hAnsi="Times New Roman" w:cs="Times New Roman" w:hint="eastAsia"/>
        </w:rPr>
        <w:t>D</w:t>
      </w:r>
      <w:r w:rsidRPr="00B96BCB">
        <w:rPr>
          <w:rFonts w:ascii="Times New Roman" w:hAnsi="Times New Roman" w:cs="Times New Roman" w:hint="eastAsia"/>
        </w:rPr>
        <w:t>．在宇宙飞船内的物体不存在惯性</w:t>
      </w:r>
    </w:p>
    <w:p w:rsidR="00D4203D" w:rsidRPr="00B96BCB" w:rsidRDefault="00D4203D" w:rsidP="00285104">
      <w:pPr>
        <w:spacing w:line="400" w:lineRule="exact"/>
        <w:rPr>
          <w:rFonts w:ascii="Times New Roman" w:hAnsi="Times New Roman" w:cs="Times New Roman"/>
          <w:color w:val="FF0000"/>
          <w:szCs w:val="24"/>
        </w:rPr>
      </w:pPr>
      <w:r w:rsidRPr="00B96BCB">
        <w:rPr>
          <w:rFonts w:ascii="Times New Roman" w:hAnsi="Times New Roman" w:cs="Times New Roman"/>
          <w:color w:val="FF0000"/>
          <w:szCs w:val="24"/>
        </w:rPr>
        <w:t>【难度】</w:t>
      </w:r>
      <w:r w:rsidR="006F603D">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t>【答案】</w:t>
      </w:r>
      <w:r w:rsidR="006F603D">
        <w:rPr>
          <w:rFonts w:ascii="Times New Roman" w:hAnsiTheme="minorEastAsia" w:cs="Times New Roman" w:hint="eastAsia"/>
          <w:color w:val="FF0000"/>
          <w:szCs w:val="24"/>
        </w:rPr>
        <w:t>A</w:t>
      </w:r>
    </w:p>
    <w:p w:rsidR="009C05D6" w:rsidRPr="00B96BCB" w:rsidRDefault="009C05D6" w:rsidP="00285104">
      <w:pPr>
        <w:spacing w:line="400" w:lineRule="exact"/>
        <w:rPr>
          <w:rFonts w:ascii="Times New Roman" w:hAnsi="Times New Roman" w:cs="Times New Roman"/>
        </w:rPr>
      </w:pPr>
    </w:p>
    <w:p w:rsidR="001E29FA" w:rsidRPr="00B96BCB" w:rsidRDefault="007B0633" w:rsidP="001E29FA">
      <w:pPr>
        <w:spacing w:line="400" w:lineRule="exact"/>
        <w:rPr>
          <w:rFonts w:ascii="Times New Roman" w:hAnsi="Times New Roman" w:cs="Times New Roman"/>
        </w:rPr>
      </w:pPr>
      <w:r w:rsidRPr="00B96BCB">
        <w:rPr>
          <w:rFonts w:ascii="Times New Roman" w:hAnsi="Times New Roman" w:cs="Times New Roman"/>
        </w:rPr>
        <w:t>12</w:t>
      </w:r>
      <w:r w:rsidRPr="00B96BCB">
        <w:rPr>
          <w:rFonts w:ascii="Times New Roman" w:hAnsi="Times New Roman" w:cs="Times New Roman"/>
        </w:rPr>
        <w:t>、</w:t>
      </w:r>
      <w:r w:rsidR="001E29FA" w:rsidRPr="00B96BCB">
        <w:rPr>
          <w:rFonts w:ascii="Times New Roman" w:hAnsi="Times New Roman" w:cs="Times New Roman" w:hint="eastAsia"/>
        </w:rPr>
        <w:t>在篮球比赛开始时裁判员会将篮球抛向空中让双方争球，假设篮球运动到最高点时所有的力突然消失，则篮球将</w:t>
      </w:r>
      <w:r w:rsidR="00B96BCB">
        <w:rPr>
          <w:rFonts w:ascii="Times New Roman" w:hAnsi="Times New Roman" w:cs="Times New Roman" w:hint="eastAsia"/>
        </w:rPr>
        <w:tab/>
      </w:r>
      <w:r w:rsidR="00B96BCB">
        <w:rPr>
          <w:rFonts w:ascii="Times New Roman" w:hAnsi="Times New Roman" w:cs="Times New Roman" w:hint="eastAsia"/>
        </w:rPr>
        <w:t>（</w:t>
      </w:r>
      <w:r w:rsidR="00B96BCB">
        <w:rPr>
          <w:rFonts w:ascii="Times New Roman" w:hAnsi="Times New Roman" w:cs="Times New Roman" w:hint="eastAsia"/>
        </w:rPr>
        <w:tab/>
      </w:r>
      <w:r w:rsidR="00B96BCB">
        <w:rPr>
          <w:rFonts w:ascii="Times New Roman" w:hAnsi="Times New Roman" w:cs="Times New Roman" w:hint="eastAsia"/>
        </w:rPr>
        <w:tab/>
      </w:r>
      <w:r w:rsidR="00B96BCB">
        <w:rPr>
          <w:rFonts w:ascii="Times New Roman" w:hAnsi="Times New Roman" w:cs="Times New Roman" w:hint="eastAsia"/>
        </w:rPr>
        <w:t>）</w:t>
      </w:r>
    </w:p>
    <w:p w:rsidR="001E29FA" w:rsidRPr="00B96BCB" w:rsidRDefault="001E29FA" w:rsidP="001E29FA">
      <w:pPr>
        <w:spacing w:line="400" w:lineRule="exact"/>
        <w:ind w:firstLine="420"/>
        <w:rPr>
          <w:rFonts w:ascii="Times New Roman" w:hAnsi="Times New Roman" w:cs="Times New Roman"/>
        </w:rPr>
      </w:pPr>
      <w:r w:rsidRPr="00B96BCB">
        <w:rPr>
          <w:rFonts w:ascii="Times New Roman" w:hAnsi="Times New Roman" w:cs="Times New Roman" w:hint="eastAsia"/>
        </w:rPr>
        <w:t>A</w:t>
      </w:r>
      <w:r w:rsidRPr="00B96BCB">
        <w:rPr>
          <w:rFonts w:ascii="Times New Roman" w:hAnsi="Times New Roman" w:cs="Times New Roman" w:hint="eastAsia"/>
        </w:rPr>
        <w:t>．向上减速运动</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hint="eastAsia"/>
        </w:rPr>
        <w:t>B</w:t>
      </w:r>
      <w:r w:rsidRPr="00B96BCB">
        <w:rPr>
          <w:rFonts w:ascii="Times New Roman" w:hAnsi="Times New Roman" w:cs="Times New Roman" w:hint="eastAsia"/>
        </w:rPr>
        <w:t>．向下加速运动</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hint="eastAsia"/>
        </w:rPr>
        <w:t>C</w:t>
      </w:r>
      <w:r w:rsidRPr="00B96BCB">
        <w:rPr>
          <w:rFonts w:ascii="Times New Roman" w:hAnsi="Times New Roman" w:cs="Times New Roman" w:hint="eastAsia"/>
        </w:rPr>
        <w:t>．向下匀速运动</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hint="eastAsia"/>
        </w:rPr>
        <w:t>D</w:t>
      </w:r>
      <w:r w:rsidRPr="00B96BCB">
        <w:rPr>
          <w:rFonts w:ascii="Times New Roman" w:hAnsi="Times New Roman" w:cs="Times New Roman" w:hint="eastAsia"/>
        </w:rPr>
        <w:t>．静止</w:t>
      </w:r>
    </w:p>
    <w:p w:rsidR="00D4203D" w:rsidRPr="00B96BCB" w:rsidRDefault="00D4203D" w:rsidP="00285104">
      <w:pPr>
        <w:spacing w:line="400" w:lineRule="exact"/>
        <w:rPr>
          <w:rFonts w:ascii="Times New Roman" w:hAnsi="Times New Roman" w:cs="Times New Roman"/>
          <w:color w:val="FF0000"/>
          <w:szCs w:val="24"/>
        </w:rPr>
      </w:pPr>
      <w:r w:rsidRPr="00B96BCB">
        <w:rPr>
          <w:rFonts w:ascii="Times New Roman" w:hAnsi="Times New Roman" w:cs="Times New Roman"/>
          <w:color w:val="FF0000"/>
          <w:szCs w:val="24"/>
        </w:rPr>
        <w:t>【难度】</w:t>
      </w:r>
      <w:r w:rsidR="00E32824" w:rsidRPr="00B96BCB">
        <w:rPr>
          <w:rFonts w:ascii="Times New Roman" w:hAnsiTheme="minorEastAsia" w:cs="Times New Roman"/>
          <w:color w:val="FF0000"/>
          <w:szCs w:val="24"/>
        </w:rPr>
        <w:t>★</w:t>
      </w:r>
      <w:r w:rsidR="006F603D" w:rsidRPr="00B96BCB">
        <w:rPr>
          <w:rFonts w:ascii="Times New Roman" w:hAnsiTheme="minorEastAsia" w:cs="Times New Roman"/>
          <w:color w:val="FF0000"/>
          <w:szCs w:val="24"/>
        </w:rPr>
        <w:t>★</w:t>
      </w:r>
    </w:p>
    <w:p w:rsidR="007B0633" w:rsidRPr="00B96BCB" w:rsidRDefault="007B0633" w:rsidP="00285104">
      <w:pPr>
        <w:spacing w:line="400" w:lineRule="exact"/>
        <w:rPr>
          <w:rFonts w:ascii="Times New Roman" w:hAnsi="Times New Roman" w:cs="Times New Roman"/>
          <w:color w:val="FF0000"/>
          <w:szCs w:val="24"/>
        </w:rPr>
      </w:pPr>
      <w:r w:rsidRPr="00B96BCB">
        <w:rPr>
          <w:rFonts w:ascii="Times New Roman" w:hAnsiTheme="minorEastAsia" w:cs="Times New Roman"/>
          <w:color w:val="FF0000"/>
          <w:szCs w:val="24"/>
        </w:rPr>
        <w:lastRenderedPageBreak/>
        <w:t>【答案】</w:t>
      </w:r>
      <w:r w:rsidR="001E29FA" w:rsidRPr="00B96BCB">
        <w:rPr>
          <w:rFonts w:ascii="Times New Roman" w:hAnsiTheme="minorEastAsia" w:cs="Times New Roman" w:hint="eastAsia"/>
          <w:color w:val="FF0000"/>
          <w:szCs w:val="24"/>
        </w:rPr>
        <w:t>D</w:t>
      </w:r>
    </w:p>
    <w:p w:rsidR="007B0633" w:rsidRPr="00B96BCB" w:rsidRDefault="007B0633" w:rsidP="00285104">
      <w:pPr>
        <w:spacing w:line="400" w:lineRule="exact"/>
        <w:rPr>
          <w:rFonts w:ascii="Times New Roman" w:hAnsi="Times New Roman" w:cs="Times New Roman"/>
          <w:color w:val="FF0000"/>
        </w:rPr>
      </w:pPr>
    </w:p>
    <w:p w:rsidR="00285104" w:rsidRPr="00B96BCB" w:rsidRDefault="00285104" w:rsidP="00285104">
      <w:pPr>
        <w:pStyle w:val="ae"/>
        <w:spacing w:line="400" w:lineRule="exact"/>
        <w:rPr>
          <w:rFonts w:ascii="Times New Roman" w:eastAsiaTheme="minorEastAsia" w:hAnsi="Times New Roman"/>
        </w:rPr>
      </w:pPr>
      <w:r w:rsidRPr="00B96BCB">
        <w:rPr>
          <w:rFonts w:ascii="Times New Roman" w:eastAsiaTheme="minorEastAsia" w:hAnsi="Times New Roman"/>
        </w:rPr>
        <w:t>1</w:t>
      </w:r>
      <w:r w:rsidRPr="00B96BCB">
        <w:rPr>
          <w:rFonts w:ascii="Times New Roman" w:eastAsiaTheme="minorEastAsia" w:hAnsi="Times New Roman" w:hint="eastAsia"/>
        </w:rPr>
        <w:t>3</w:t>
      </w:r>
      <w:r w:rsidRPr="00B96BCB">
        <w:rPr>
          <w:rFonts w:ascii="Times New Roman" w:eastAsiaTheme="minorEastAsia" w:hAnsi="Times New Roman"/>
        </w:rPr>
        <w:t>、</w:t>
      </w:r>
      <w:r w:rsidR="001E29FA" w:rsidRPr="00B96BCB">
        <w:rPr>
          <w:rFonts w:ascii="Times New Roman" w:eastAsiaTheme="minorEastAsia" w:hAnsi="Times New Roman" w:hint="eastAsia"/>
        </w:rPr>
        <w:t>洗手后用力甩手，可以把手上的水甩掉，这是由于水具有</w:t>
      </w:r>
      <w:r w:rsidR="001E29FA" w:rsidRPr="00B96BCB">
        <w:rPr>
          <w:rFonts w:ascii="Times New Roman" w:eastAsiaTheme="minorEastAsia" w:hAnsi="Times New Roman" w:hint="eastAsia"/>
        </w:rPr>
        <w:t>______</w:t>
      </w:r>
      <w:r w:rsidR="001E29FA" w:rsidRPr="00B96BCB">
        <w:rPr>
          <w:rFonts w:ascii="Times New Roman" w:eastAsiaTheme="minorEastAsia" w:hAnsi="Times New Roman" w:hint="eastAsia"/>
        </w:rPr>
        <w:t>的缘故。把衣服抖动几下，能把粘在衣服上尘土抖掉。这是因为抖动衣服时，尘土由于</w:t>
      </w:r>
      <w:r w:rsidR="001E29FA" w:rsidRPr="00B96BCB">
        <w:rPr>
          <w:rFonts w:ascii="Times New Roman" w:eastAsiaTheme="minorEastAsia" w:hAnsi="Times New Roman" w:hint="eastAsia"/>
        </w:rPr>
        <w:t>______</w:t>
      </w:r>
      <w:r w:rsidR="001E29FA" w:rsidRPr="00B96BCB">
        <w:rPr>
          <w:rFonts w:ascii="Times New Roman" w:eastAsiaTheme="minorEastAsia" w:hAnsi="Times New Roman" w:hint="eastAsia"/>
        </w:rPr>
        <w:t>，还保持原来的</w:t>
      </w:r>
      <w:r w:rsidR="001E29FA" w:rsidRPr="00B96BCB">
        <w:rPr>
          <w:rFonts w:ascii="Times New Roman" w:eastAsiaTheme="minorEastAsia" w:hAnsi="Times New Roman" w:hint="eastAsia"/>
        </w:rPr>
        <w:t>_______</w:t>
      </w:r>
      <w:r w:rsidR="001E29FA" w:rsidRPr="00B96BCB">
        <w:rPr>
          <w:rFonts w:ascii="Times New Roman" w:eastAsiaTheme="minorEastAsia" w:hAnsi="Times New Roman" w:hint="eastAsia"/>
        </w:rPr>
        <w:t>状态，所以尘土和衣服分离开。</w:t>
      </w:r>
    </w:p>
    <w:p w:rsidR="00285104" w:rsidRPr="00B96BCB" w:rsidRDefault="00285104" w:rsidP="00285104">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【难度】</w:t>
      </w:r>
      <w:r w:rsidRPr="00B96BCB">
        <w:rPr>
          <w:rFonts w:ascii="Times New Roman" w:eastAsiaTheme="minorEastAsia" w:hAnsi="Times New Roman"/>
          <w:color w:val="FF0000"/>
        </w:rPr>
        <w:t>★</w:t>
      </w:r>
      <w:r w:rsidR="006F603D" w:rsidRPr="00B96BCB">
        <w:rPr>
          <w:rFonts w:ascii="Times New Roman" w:hAnsiTheme="minorEastAsia"/>
          <w:color w:val="FF0000"/>
          <w:szCs w:val="24"/>
        </w:rPr>
        <w:t>★</w:t>
      </w:r>
    </w:p>
    <w:p w:rsidR="00285104" w:rsidRPr="00B96BCB" w:rsidRDefault="00285104" w:rsidP="00285104">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【答案】</w:t>
      </w:r>
      <w:r w:rsidR="001E29FA" w:rsidRPr="00B96BCB">
        <w:rPr>
          <w:rFonts w:ascii="Times New Roman" w:eastAsiaTheme="minorEastAsia" w:hAnsi="Times New Roman" w:hint="eastAsia"/>
          <w:color w:val="FF0000"/>
        </w:rPr>
        <w:t>惯性；惯性；静止</w:t>
      </w:r>
    </w:p>
    <w:p w:rsidR="00285104" w:rsidRPr="00B96BCB" w:rsidRDefault="00285104" w:rsidP="00285104">
      <w:pPr>
        <w:spacing w:line="400" w:lineRule="exact"/>
        <w:rPr>
          <w:rFonts w:ascii="Times New Roman" w:hAnsi="Times New Roman" w:cs="Times New Roman"/>
          <w:szCs w:val="21"/>
        </w:rPr>
      </w:pPr>
    </w:p>
    <w:p w:rsidR="003F3E88" w:rsidRPr="00B96BCB" w:rsidRDefault="00285104" w:rsidP="003F3E88">
      <w:pPr>
        <w:spacing w:line="400" w:lineRule="exact"/>
        <w:rPr>
          <w:rFonts w:ascii="Times New Roman" w:hAnsi="Times New Roman" w:cs="Times New Roman"/>
        </w:rPr>
      </w:pPr>
      <w:r w:rsidRPr="00B96BCB">
        <w:rPr>
          <w:rFonts w:ascii="Times New Roman" w:hAnsi="Times New Roman" w:cs="Times New Roman"/>
        </w:rPr>
        <w:t>1</w:t>
      </w:r>
      <w:r w:rsidRPr="00B96BCB">
        <w:rPr>
          <w:rFonts w:ascii="Times New Roman" w:hAnsi="Times New Roman" w:cs="Times New Roman" w:hint="eastAsia"/>
        </w:rPr>
        <w:t>4</w:t>
      </w:r>
      <w:r w:rsidRPr="00B96BCB">
        <w:rPr>
          <w:rFonts w:ascii="Times New Roman" w:hAnsi="Times New Roman" w:cs="Times New Roman"/>
        </w:rPr>
        <w:t>、</w:t>
      </w:r>
      <w:r w:rsidR="003F3E88" w:rsidRPr="00B96BCB">
        <w:rPr>
          <w:rFonts w:ascii="Times New Roman" w:hAnsi="Times New Roman" w:cs="Times New Roman" w:hint="eastAsia"/>
        </w:rPr>
        <w:t>一辆汽车分别以</w:t>
      </w:r>
      <w:r w:rsidR="003F3E88" w:rsidRPr="00B96BCB">
        <w:rPr>
          <w:rFonts w:ascii="Times New Roman" w:hAnsi="Times New Roman" w:cs="Times New Roman" w:hint="eastAsia"/>
        </w:rPr>
        <w:t>6</w:t>
      </w:r>
      <w:r w:rsidR="003F3E88" w:rsidRPr="00B96BCB">
        <w:rPr>
          <w:rFonts w:ascii="Times New Roman" w:hAnsi="Times New Roman" w:cs="Times New Roman" w:hint="eastAsia"/>
        </w:rPr>
        <w:t>米</w:t>
      </w:r>
      <w:r w:rsidR="003F3E88" w:rsidRPr="00B96BCB">
        <w:rPr>
          <w:rFonts w:ascii="Times New Roman" w:hAnsi="Times New Roman" w:cs="Times New Roman" w:hint="eastAsia"/>
        </w:rPr>
        <w:t>/</w:t>
      </w:r>
      <w:r w:rsidR="003F3E88" w:rsidRPr="00B96BCB">
        <w:rPr>
          <w:rFonts w:ascii="Times New Roman" w:hAnsi="Times New Roman" w:cs="Times New Roman" w:hint="eastAsia"/>
        </w:rPr>
        <w:t>秒和</w:t>
      </w:r>
      <w:r w:rsidR="003F3E88" w:rsidRPr="00B96BCB">
        <w:rPr>
          <w:rFonts w:ascii="Times New Roman" w:hAnsi="Times New Roman" w:cs="Times New Roman" w:hint="eastAsia"/>
        </w:rPr>
        <w:t>4</w:t>
      </w:r>
      <w:r w:rsidR="003F3E88" w:rsidRPr="00B96BCB">
        <w:rPr>
          <w:rFonts w:ascii="Times New Roman" w:hAnsi="Times New Roman" w:cs="Times New Roman" w:hint="eastAsia"/>
        </w:rPr>
        <w:t>米</w:t>
      </w:r>
      <w:r w:rsidR="003F3E88" w:rsidRPr="00B96BCB">
        <w:rPr>
          <w:rFonts w:ascii="Times New Roman" w:hAnsi="Times New Roman" w:cs="Times New Roman" w:hint="eastAsia"/>
        </w:rPr>
        <w:t>/</w:t>
      </w:r>
      <w:r w:rsidR="003F3E88" w:rsidRPr="00B96BCB">
        <w:rPr>
          <w:rFonts w:ascii="Times New Roman" w:hAnsi="Times New Roman" w:cs="Times New Roman" w:hint="eastAsia"/>
        </w:rPr>
        <w:t>秒的速度运动时，它的惯性大小</w:t>
      </w:r>
      <w:r w:rsidR="00B96BCB">
        <w:rPr>
          <w:rFonts w:ascii="Times New Roman" w:hAnsi="Times New Roman" w:cs="Times New Roman" w:hint="eastAsia"/>
        </w:rPr>
        <w:tab/>
      </w:r>
      <w:r w:rsidR="00B96BCB">
        <w:rPr>
          <w:rFonts w:ascii="Times New Roman" w:hAnsi="Times New Roman" w:cs="Times New Roman" w:hint="eastAsia"/>
        </w:rPr>
        <w:t>（</w:t>
      </w:r>
      <w:r w:rsidR="00B96BCB">
        <w:rPr>
          <w:rFonts w:ascii="Times New Roman" w:hAnsi="Times New Roman" w:cs="Times New Roman" w:hint="eastAsia"/>
        </w:rPr>
        <w:tab/>
      </w:r>
      <w:r w:rsidR="00B96BCB">
        <w:rPr>
          <w:rFonts w:ascii="Times New Roman" w:hAnsi="Times New Roman" w:cs="Times New Roman" w:hint="eastAsia"/>
        </w:rPr>
        <w:tab/>
      </w:r>
      <w:r w:rsidR="00B96BCB">
        <w:rPr>
          <w:rFonts w:ascii="Times New Roman" w:hAnsi="Times New Roman" w:cs="Times New Roman" w:hint="eastAsia"/>
        </w:rPr>
        <w:t>）</w:t>
      </w:r>
    </w:p>
    <w:p w:rsidR="003F3E88" w:rsidRPr="00B96BCB" w:rsidRDefault="003F3E88" w:rsidP="009C05D6">
      <w:pPr>
        <w:spacing w:line="400" w:lineRule="exact"/>
        <w:ind w:leftChars="200" w:left="420"/>
        <w:rPr>
          <w:rFonts w:ascii="Times New Roman" w:hAnsi="Times New Roman" w:cs="Times New Roman"/>
        </w:rPr>
      </w:pPr>
      <w:r w:rsidRPr="00B96BCB">
        <w:rPr>
          <w:rFonts w:ascii="Times New Roman" w:hAnsi="Times New Roman" w:cs="Times New Roman" w:hint="eastAsia"/>
        </w:rPr>
        <w:t>A</w:t>
      </w:r>
      <w:r w:rsidRPr="00B96BCB">
        <w:rPr>
          <w:rFonts w:ascii="Times New Roman" w:hAnsi="Times New Roman" w:cs="Times New Roman" w:hint="eastAsia"/>
        </w:rPr>
        <w:t>．一样大</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hint="eastAsia"/>
        </w:rPr>
        <w:t>B</w:t>
      </w:r>
      <w:r w:rsidRPr="00B96BCB">
        <w:rPr>
          <w:rFonts w:ascii="Times New Roman" w:hAnsi="Times New Roman" w:cs="Times New Roman" w:hint="eastAsia"/>
        </w:rPr>
        <w:t>．速度为</w:t>
      </w:r>
      <w:r w:rsidRPr="00B96BCB">
        <w:rPr>
          <w:rFonts w:ascii="Times New Roman" w:hAnsi="Times New Roman" w:cs="Times New Roman" w:hint="eastAsia"/>
        </w:rPr>
        <w:t>4</w:t>
      </w:r>
      <w:r w:rsidRPr="00B96BCB">
        <w:rPr>
          <w:rFonts w:ascii="Times New Roman" w:hAnsi="Times New Roman" w:cs="Times New Roman" w:hint="eastAsia"/>
        </w:rPr>
        <w:t>米</w:t>
      </w:r>
      <w:r w:rsidRPr="00B96BCB">
        <w:rPr>
          <w:rFonts w:ascii="Times New Roman" w:hAnsi="Times New Roman" w:cs="Times New Roman" w:hint="eastAsia"/>
        </w:rPr>
        <w:t>/</w:t>
      </w:r>
      <w:r w:rsidRPr="00B96BCB">
        <w:rPr>
          <w:rFonts w:ascii="Times New Roman" w:hAnsi="Times New Roman" w:cs="Times New Roman" w:hint="eastAsia"/>
        </w:rPr>
        <w:t>秒时大</w:t>
      </w:r>
    </w:p>
    <w:p w:rsidR="00285104" w:rsidRPr="00B96BCB" w:rsidRDefault="003F3E88" w:rsidP="009C05D6">
      <w:pPr>
        <w:spacing w:line="400" w:lineRule="exact"/>
        <w:ind w:leftChars="200" w:left="420"/>
        <w:rPr>
          <w:rFonts w:ascii="Times New Roman" w:hAnsi="Times New Roman" w:cs="Times New Roman"/>
        </w:rPr>
      </w:pPr>
      <w:r w:rsidRPr="00B96BCB">
        <w:rPr>
          <w:rFonts w:ascii="Times New Roman" w:hAnsi="Times New Roman" w:cs="Times New Roman" w:hint="eastAsia"/>
        </w:rPr>
        <w:t>C</w:t>
      </w:r>
      <w:r w:rsidRPr="00B96BCB">
        <w:rPr>
          <w:rFonts w:ascii="Times New Roman" w:hAnsi="Times New Roman" w:cs="Times New Roman" w:hint="eastAsia"/>
        </w:rPr>
        <w:t>．速度为</w:t>
      </w:r>
      <w:r w:rsidRPr="00B96BCB">
        <w:rPr>
          <w:rFonts w:ascii="Times New Roman" w:hAnsi="Times New Roman" w:cs="Times New Roman" w:hint="eastAsia"/>
        </w:rPr>
        <w:t>6</w:t>
      </w:r>
      <w:r w:rsidRPr="00B96BCB">
        <w:rPr>
          <w:rFonts w:ascii="Times New Roman" w:hAnsi="Times New Roman" w:cs="Times New Roman" w:hint="eastAsia"/>
        </w:rPr>
        <w:t>米</w:t>
      </w:r>
      <w:r w:rsidRPr="00B96BCB">
        <w:rPr>
          <w:rFonts w:ascii="Times New Roman" w:hAnsi="Times New Roman" w:cs="Times New Roman" w:hint="eastAsia"/>
        </w:rPr>
        <w:t>/</w:t>
      </w:r>
      <w:r w:rsidRPr="00B96BCB">
        <w:rPr>
          <w:rFonts w:ascii="Times New Roman" w:hAnsi="Times New Roman" w:cs="Times New Roman" w:hint="eastAsia"/>
        </w:rPr>
        <w:t>秒时大</w:t>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009C05D6">
        <w:rPr>
          <w:rFonts w:ascii="Times New Roman" w:hAnsi="Times New Roman" w:cs="Times New Roman" w:hint="eastAsia"/>
        </w:rPr>
        <w:tab/>
      </w:r>
      <w:r w:rsidRPr="00B96BCB">
        <w:rPr>
          <w:rFonts w:ascii="Times New Roman" w:hAnsi="Times New Roman" w:cs="Times New Roman" w:hint="eastAsia"/>
        </w:rPr>
        <w:t>D</w:t>
      </w:r>
      <w:r w:rsidRPr="00B96BCB">
        <w:rPr>
          <w:rFonts w:ascii="Times New Roman" w:hAnsi="Times New Roman" w:cs="Times New Roman" w:hint="eastAsia"/>
        </w:rPr>
        <w:t>．无法比较</w:t>
      </w:r>
    </w:p>
    <w:p w:rsidR="00285104" w:rsidRPr="00B96BCB"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285104" w:rsidRPr="00B96BCB"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3F3E88" w:rsidRPr="00B96BCB">
        <w:rPr>
          <w:rFonts w:ascii="Times New Roman" w:hAnsi="Times New Roman" w:cs="Times New Roman" w:hint="eastAsia"/>
          <w:color w:val="FF0000"/>
          <w:szCs w:val="21"/>
        </w:rPr>
        <w:t>A</w:t>
      </w:r>
    </w:p>
    <w:p w:rsidR="00285104" w:rsidRPr="00B96BCB" w:rsidRDefault="00285104" w:rsidP="00285104">
      <w:pPr>
        <w:spacing w:line="400" w:lineRule="exact"/>
        <w:rPr>
          <w:rFonts w:ascii="Times New Roman" w:hAnsi="Times New Roman" w:cs="Times New Roman"/>
          <w:szCs w:val="21"/>
        </w:rPr>
      </w:pPr>
    </w:p>
    <w:p w:rsidR="003F3E88" w:rsidRPr="00B96BCB" w:rsidRDefault="00285104" w:rsidP="003F3E88">
      <w:pPr>
        <w:spacing w:line="400" w:lineRule="exact"/>
        <w:rPr>
          <w:rFonts w:ascii="Times New Roman" w:hAnsi="Times New Roman" w:cs="Times New Roman"/>
          <w:szCs w:val="21"/>
        </w:rPr>
      </w:pPr>
      <w:r w:rsidRPr="00B96BCB">
        <w:rPr>
          <w:rFonts w:ascii="Times New Roman" w:hAnsi="Times New Roman" w:cs="Times New Roman"/>
          <w:szCs w:val="21"/>
        </w:rPr>
        <w:t>1</w:t>
      </w:r>
      <w:r w:rsidRPr="00B96BCB">
        <w:rPr>
          <w:rFonts w:ascii="Times New Roman" w:hAnsi="Times New Roman" w:cs="Times New Roman" w:hint="eastAsia"/>
          <w:szCs w:val="21"/>
        </w:rPr>
        <w:t>5</w:t>
      </w:r>
      <w:r w:rsidRPr="00B96BCB">
        <w:rPr>
          <w:rFonts w:ascii="Times New Roman" w:hAnsi="Times New Roman" w:cs="Times New Roman"/>
          <w:szCs w:val="21"/>
        </w:rPr>
        <w:t>、</w:t>
      </w:r>
      <w:r w:rsidR="003F3E88" w:rsidRPr="00B96BCB">
        <w:rPr>
          <w:rFonts w:ascii="Times New Roman" w:hAnsi="Times New Roman" w:cs="Times New Roman" w:hint="eastAsia"/>
          <w:szCs w:val="21"/>
        </w:rPr>
        <w:t>下表记录的是一辆汽车分别在干燥和潮湿的公路上以不同速度行驶时，某司机的反应距离（司机发现问题到开始制动的时间内汽车行驶的距离）和制动距离（汽车从开始制动到完全停止行驶的距离）。</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642"/>
        <w:gridCol w:w="1642"/>
        <w:gridCol w:w="1642"/>
        <w:gridCol w:w="1643"/>
      </w:tblGrid>
      <w:tr w:rsidR="003F3E88" w:rsidRPr="00B96BCB" w:rsidTr="003F3E88">
        <w:trPr>
          <w:cantSplit/>
        </w:trPr>
        <w:tc>
          <w:tcPr>
            <w:tcW w:w="1642" w:type="dxa"/>
            <w:vMerge w:val="restart"/>
            <w:vAlign w:val="center"/>
          </w:tcPr>
          <w:p w:rsidR="003F3E88" w:rsidRPr="00B96BCB" w:rsidRDefault="003F3E88" w:rsidP="003F3E88">
            <w:pPr>
              <w:spacing w:line="400" w:lineRule="exact"/>
              <w:jc w:val="center"/>
              <w:rPr>
                <w:rFonts w:ascii="Times New Roman" w:hAnsi="Times New Roman" w:cs="Times New Roman"/>
                <w:szCs w:val="21"/>
                <w:vertAlign w:val="superscript"/>
              </w:rPr>
            </w:pPr>
            <w:r w:rsidRPr="00B96BCB">
              <w:rPr>
                <w:rFonts w:ascii="Times New Roman" w:hAnsi="Times New Roman" w:cs="Times New Roman" w:hint="eastAsia"/>
                <w:szCs w:val="21"/>
              </w:rPr>
              <w:t>速度</w:t>
            </w:r>
            <w:r w:rsidRPr="00B96BCB">
              <w:rPr>
                <w:rFonts w:ascii="Times New Roman" w:hAnsi="Times New Roman" w:cs="Times New Roman" w:hint="eastAsia"/>
                <w:szCs w:val="21"/>
              </w:rPr>
              <w:t>/km</w:t>
            </w:r>
            <w:r w:rsidRPr="00B96BCB">
              <w:rPr>
                <w:rFonts w:ascii="Times New Roman" w:hAnsi="Times New Roman" w:cs="Times New Roman" w:hint="eastAsia"/>
                <w:szCs w:val="21"/>
              </w:rPr>
              <w:t>·</w:t>
            </w:r>
            <w:r w:rsidRPr="00B96BCB">
              <w:rPr>
                <w:rFonts w:ascii="Times New Roman" w:hAnsi="Times New Roman" w:cs="Times New Roman" w:hint="eastAsia"/>
                <w:szCs w:val="21"/>
              </w:rPr>
              <w:t>h</w:t>
            </w:r>
            <w:r w:rsidRPr="00B96BCB">
              <w:rPr>
                <w:rFonts w:ascii="Times New Roman" w:hAnsi="Times New Roman" w:cs="Times New Roman" w:hint="eastAsia"/>
                <w:szCs w:val="21"/>
                <w:vertAlign w:val="superscript"/>
              </w:rPr>
              <w:t>-1</w:t>
            </w:r>
          </w:p>
        </w:tc>
        <w:tc>
          <w:tcPr>
            <w:tcW w:w="3284" w:type="dxa"/>
            <w:gridSpan w:val="2"/>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反应距离</w:t>
            </w:r>
            <w:r w:rsidRPr="00B96BCB">
              <w:rPr>
                <w:rFonts w:ascii="Times New Roman" w:hAnsi="Times New Roman" w:cs="Times New Roman" w:hint="eastAsia"/>
                <w:szCs w:val="21"/>
              </w:rPr>
              <w:t>/m</w:t>
            </w:r>
          </w:p>
        </w:tc>
        <w:tc>
          <w:tcPr>
            <w:tcW w:w="3285" w:type="dxa"/>
            <w:gridSpan w:val="2"/>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制动距离</w:t>
            </w:r>
            <w:r w:rsidRPr="00B96BCB">
              <w:rPr>
                <w:rFonts w:ascii="Times New Roman" w:hAnsi="Times New Roman" w:cs="Times New Roman" w:hint="eastAsia"/>
                <w:szCs w:val="21"/>
              </w:rPr>
              <w:t>/m</w:t>
            </w:r>
          </w:p>
        </w:tc>
      </w:tr>
      <w:tr w:rsidR="003F3E88" w:rsidRPr="00B96BCB" w:rsidTr="003F3E88">
        <w:trPr>
          <w:cantSplit/>
        </w:trPr>
        <w:tc>
          <w:tcPr>
            <w:tcW w:w="1642" w:type="dxa"/>
            <w:vMerge/>
            <w:vAlign w:val="center"/>
          </w:tcPr>
          <w:p w:rsidR="003F3E88" w:rsidRPr="00B96BCB" w:rsidRDefault="003F3E88" w:rsidP="003F3E88">
            <w:pPr>
              <w:spacing w:line="400" w:lineRule="exact"/>
              <w:jc w:val="center"/>
              <w:rPr>
                <w:rFonts w:ascii="Times New Roman" w:hAnsi="Times New Roman" w:cs="Times New Roman"/>
                <w:szCs w:val="21"/>
              </w:rPr>
            </w:pP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干燥</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潮湿</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干燥</w:t>
            </w:r>
          </w:p>
        </w:tc>
        <w:tc>
          <w:tcPr>
            <w:tcW w:w="1643"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潮湿</w:t>
            </w:r>
          </w:p>
        </w:tc>
      </w:tr>
      <w:tr w:rsidR="003F3E88" w:rsidRPr="00B96BCB" w:rsidTr="003F3E88">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40</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7</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7</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8</w:t>
            </w:r>
          </w:p>
        </w:tc>
        <w:tc>
          <w:tcPr>
            <w:tcW w:w="1643"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11</w:t>
            </w:r>
          </w:p>
        </w:tc>
      </w:tr>
      <w:tr w:rsidR="003F3E88" w:rsidRPr="00B96BCB" w:rsidTr="003F3E88">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50</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9</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9</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13</w:t>
            </w:r>
          </w:p>
        </w:tc>
        <w:tc>
          <w:tcPr>
            <w:tcW w:w="1643"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17</w:t>
            </w:r>
          </w:p>
        </w:tc>
      </w:tr>
      <w:tr w:rsidR="003F3E88" w:rsidRPr="00B96BCB" w:rsidTr="003F3E88">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60</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11</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11</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20</w:t>
            </w:r>
          </w:p>
        </w:tc>
        <w:tc>
          <w:tcPr>
            <w:tcW w:w="1643"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26</w:t>
            </w:r>
          </w:p>
        </w:tc>
      </w:tr>
      <w:tr w:rsidR="003F3E88" w:rsidRPr="00B96BCB" w:rsidTr="003F3E88">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80</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15</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15</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34</w:t>
            </w:r>
          </w:p>
        </w:tc>
        <w:tc>
          <w:tcPr>
            <w:tcW w:w="1643"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40</w:t>
            </w:r>
          </w:p>
        </w:tc>
      </w:tr>
      <w:tr w:rsidR="003F3E88" w:rsidRPr="00B96BCB" w:rsidTr="003F3E88">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100</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19</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19</w:t>
            </w:r>
          </w:p>
        </w:tc>
        <w:tc>
          <w:tcPr>
            <w:tcW w:w="1642"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54</w:t>
            </w:r>
          </w:p>
        </w:tc>
        <w:tc>
          <w:tcPr>
            <w:tcW w:w="1643" w:type="dxa"/>
            <w:vAlign w:val="center"/>
          </w:tcPr>
          <w:p w:rsidR="003F3E88" w:rsidRPr="00B96BCB" w:rsidRDefault="003F3E88" w:rsidP="003F3E88">
            <w:pPr>
              <w:spacing w:line="400" w:lineRule="exact"/>
              <w:jc w:val="center"/>
              <w:rPr>
                <w:rFonts w:ascii="Times New Roman" w:hAnsi="Times New Roman" w:cs="Times New Roman"/>
                <w:szCs w:val="21"/>
              </w:rPr>
            </w:pPr>
            <w:r w:rsidRPr="00B96BCB">
              <w:rPr>
                <w:rFonts w:ascii="Times New Roman" w:hAnsi="Times New Roman" w:cs="Times New Roman" w:hint="eastAsia"/>
                <w:szCs w:val="21"/>
              </w:rPr>
              <w:t>66</w:t>
            </w:r>
          </w:p>
        </w:tc>
      </w:tr>
    </w:tbl>
    <w:p w:rsidR="003F3E88" w:rsidRPr="00B96BCB" w:rsidRDefault="003F3E88" w:rsidP="003F3E88">
      <w:pPr>
        <w:spacing w:line="400" w:lineRule="exact"/>
        <w:rPr>
          <w:rFonts w:ascii="Times New Roman" w:hAnsi="Times New Roman" w:cs="Times New Roman"/>
          <w:szCs w:val="21"/>
        </w:rPr>
      </w:pPr>
      <w:r w:rsidRPr="00B96BCB">
        <w:rPr>
          <w:rFonts w:ascii="Times New Roman" w:hAnsi="Times New Roman" w:cs="Times New Roman" w:hint="eastAsia"/>
          <w:szCs w:val="21"/>
        </w:rPr>
        <w:t>（</w:t>
      </w:r>
      <w:r w:rsidRPr="00B96BCB">
        <w:rPr>
          <w:rFonts w:ascii="Times New Roman" w:hAnsi="Times New Roman" w:cs="Times New Roman" w:hint="eastAsia"/>
          <w:szCs w:val="21"/>
        </w:rPr>
        <w:t>1</w:t>
      </w:r>
      <w:r w:rsidRPr="00B96BCB">
        <w:rPr>
          <w:rFonts w:ascii="Times New Roman" w:hAnsi="Times New Roman" w:cs="Times New Roman" w:hint="eastAsia"/>
          <w:szCs w:val="21"/>
        </w:rPr>
        <w:t>）根据表中数据分析，影响汽车制动距离的最主要因素是</w:t>
      </w:r>
      <w:r w:rsidRPr="00B96BCB">
        <w:rPr>
          <w:rFonts w:ascii="Times New Roman" w:hAnsi="Times New Roman" w:cs="Times New Roman" w:hint="eastAsia"/>
          <w:szCs w:val="21"/>
        </w:rPr>
        <w:t>_____________</w:t>
      </w:r>
      <w:r w:rsidRPr="00B96BCB">
        <w:rPr>
          <w:rFonts w:ascii="Times New Roman" w:hAnsi="Times New Roman" w:cs="Times New Roman" w:hint="eastAsia"/>
          <w:szCs w:val="21"/>
        </w:rPr>
        <w:t>。</w:t>
      </w:r>
    </w:p>
    <w:p w:rsidR="003F3E88" w:rsidRPr="00B96BCB" w:rsidRDefault="003F3E88" w:rsidP="003F3E88">
      <w:pPr>
        <w:spacing w:line="400" w:lineRule="exact"/>
        <w:rPr>
          <w:rFonts w:ascii="Times New Roman" w:hAnsi="Times New Roman" w:cs="Times New Roman"/>
          <w:szCs w:val="21"/>
        </w:rPr>
      </w:pPr>
      <w:r w:rsidRPr="00B96BCB">
        <w:rPr>
          <w:rFonts w:ascii="Times New Roman" w:hAnsi="Times New Roman" w:cs="Times New Roman" w:hint="eastAsia"/>
          <w:szCs w:val="21"/>
        </w:rPr>
        <w:t>（</w:t>
      </w:r>
      <w:r w:rsidRPr="00B96BCB">
        <w:rPr>
          <w:rFonts w:ascii="Times New Roman" w:hAnsi="Times New Roman" w:cs="Times New Roman" w:hint="eastAsia"/>
          <w:szCs w:val="21"/>
        </w:rPr>
        <w:t>2</w:t>
      </w:r>
      <w:r w:rsidRPr="00B96BCB">
        <w:rPr>
          <w:rFonts w:ascii="Times New Roman" w:hAnsi="Times New Roman" w:cs="Times New Roman" w:hint="eastAsia"/>
          <w:szCs w:val="21"/>
        </w:rPr>
        <w:t>）汽车制动后还能继续前进一段距离，这是因为</w:t>
      </w:r>
      <w:r w:rsidRPr="00B96BCB">
        <w:rPr>
          <w:rFonts w:ascii="Times New Roman" w:hAnsi="Times New Roman" w:cs="Times New Roman" w:hint="eastAsia"/>
          <w:szCs w:val="21"/>
        </w:rPr>
        <w:t>______________</w:t>
      </w:r>
      <w:r w:rsidRPr="00B96BCB">
        <w:rPr>
          <w:rFonts w:ascii="Times New Roman" w:hAnsi="Times New Roman" w:cs="Times New Roman" w:hint="eastAsia"/>
          <w:szCs w:val="21"/>
        </w:rPr>
        <w:t>。</w:t>
      </w:r>
    </w:p>
    <w:p w:rsidR="00285104" w:rsidRPr="00B96BCB" w:rsidRDefault="003F3E88" w:rsidP="00285104">
      <w:pPr>
        <w:spacing w:line="400" w:lineRule="exact"/>
        <w:rPr>
          <w:rFonts w:ascii="Times New Roman" w:hAnsi="Times New Roman" w:cs="Times New Roman"/>
          <w:szCs w:val="21"/>
        </w:rPr>
      </w:pPr>
      <w:r w:rsidRPr="00B96BCB">
        <w:rPr>
          <w:rFonts w:ascii="Times New Roman" w:hAnsi="Times New Roman" w:cs="Times New Roman" w:hint="eastAsia"/>
          <w:szCs w:val="21"/>
        </w:rPr>
        <w:t>（</w:t>
      </w:r>
      <w:r w:rsidRPr="00B96BCB">
        <w:rPr>
          <w:rFonts w:ascii="Times New Roman" w:hAnsi="Times New Roman" w:cs="Times New Roman" w:hint="eastAsia"/>
          <w:szCs w:val="21"/>
        </w:rPr>
        <w:t>3</w:t>
      </w:r>
      <w:r w:rsidRPr="00B96BCB">
        <w:rPr>
          <w:rFonts w:ascii="Times New Roman" w:hAnsi="Times New Roman" w:cs="Times New Roman" w:hint="eastAsia"/>
          <w:szCs w:val="21"/>
        </w:rPr>
        <w:t>）根据分析结果，写一句交通警示语（要求简明扼要）</w:t>
      </w:r>
      <w:r w:rsidRPr="00B96BCB">
        <w:rPr>
          <w:rFonts w:ascii="Times New Roman" w:hAnsi="Times New Roman" w:cs="Times New Roman" w:hint="eastAsia"/>
          <w:szCs w:val="21"/>
        </w:rPr>
        <w:t>__________________________</w:t>
      </w:r>
      <w:r w:rsidRPr="00B96BCB">
        <w:rPr>
          <w:rFonts w:ascii="Times New Roman" w:hAnsi="Times New Roman" w:cs="Times New Roman" w:hint="eastAsia"/>
          <w:szCs w:val="21"/>
        </w:rPr>
        <w:t>。</w:t>
      </w:r>
    </w:p>
    <w:p w:rsidR="00285104" w:rsidRPr="00B96BCB"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3F3E88" w:rsidRPr="00B96BCB" w:rsidRDefault="00285104" w:rsidP="003F3E88">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003F3E88" w:rsidRPr="00B96BCB">
        <w:rPr>
          <w:rFonts w:ascii="Times New Roman" w:hAnsi="Times New Roman" w:cs="Times New Roman" w:hint="eastAsia"/>
          <w:color w:val="FF0000"/>
          <w:szCs w:val="21"/>
        </w:rPr>
        <w:t>（</w:t>
      </w:r>
      <w:r w:rsidR="003F3E88" w:rsidRPr="00B96BCB">
        <w:rPr>
          <w:rFonts w:ascii="Times New Roman" w:hAnsi="Times New Roman" w:cs="Times New Roman" w:hint="eastAsia"/>
          <w:color w:val="FF0000"/>
          <w:szCs w:val="21"/>
        </w:rPr>
        <w:t>1</w:t>
      </w:r>
      <w:r w:rsidR="003F3E88" w:rsidRPr="00B96BCB">
        <w:rPr>
          <w:rFonts w:ascii="Times New Roman" w:hAnsi="Times New Roman" w:cs="Times New Roman" w:hint="eastAsia"/>
          <w:color w:val="FF0000"/>
          <w:szCs w:val="21"/>
        </w:rPr>
        <w:t>）车速</w:t>
      </w:r>
    </w:p>
    <w:p w:rsidR="003F3E88" w:rsidRPr="00B96BCB" w:rsidRDefault="003F3E88" w:rsidP="003F3E88">
      <w:pPr>
        <w:tabs>
          <w:tab w:val="left" w:pos="1350"/>
        </w:tabs>
        <w:spacing w:line="400" w:lineRule="exact"/>
        <w:rPr>
          <w:rFonts w:ascii="Times New Roman" w:hAnsi="Times New Roman" w:cs="Times New Roman"/>
          <w:color w:val="FF0000"/>
          <w:szCs w:val="21"/>
        </w:rPr>
      </w:pPr>
      <w:r w:rsidRPr="00B96BCB">
        <w:rPr>
          <w:rFonts w:ascii="Times New Roman" w:hAnsi="Times New Roman" w:cs="Times New Roman" w:hint="eastAsia"/>
          <w:color w:val="FF0000"/>
          <w:szCs w:val="21"/>
        </w:rPr>
        <w:t>（</w:t>
      </w:r>
      <w:r w:rsidRPr="00B96BCB">
        <w:rPr>
          <w:rFonts w:ascii="Times New Roman" w:hAnsi="Times New Roman" w:cs="Times New Roman" w:hint="eastAsia"/>
          <w:color w:val="FF0000"/>
          <w:szCs w:val="21"/>
        </w:rPr>
        <w:t>2</w:t>
      </w:r>
      <w:r w:rsidRPr="00B96BCB">
        <w:rPr>
          <w:rFonts w:ascii="Times New Roman" w:hAnsi="Times New Roman" w:cs="Times New Roman" w:hint="eastAsia"/>
          <w:color w:val="FF0000"/>
          <w:szCs w:val="21"/>
        </w:rPr>
        <w:t>）惯性</w:t>
      </w:r>
    </w:p>
    <w:p w:rsidR="00285104" w:rsidRPr="00B96BCB" w:rsidRDefault="003F3E88" w:rsidP="003F3E88">
      <w:pPr>
        <w:tabs>
          <w:tab w:val="left" w:pos="1350"/>
        </w:tabs>
        <w:spacing w:line="400" w:lineRule="exact"/>
        <w:rPr>
          <w:rFonts w:ascii="Times New Roman" w:hAnsi="Times New Roman" w:cs="Times New Roman"/>
          <w:szCs w:val="21"/>
        </w:rPr>
      </w:pPr>
      <w:r w:rsidRPr="00B96BCB">
        <w:rPr>
          <w:rFonts w:ascii="Times New Roman" w:hAnsi="Times New Roman" w:cs="Times New Roman" w:hint="eastAsia"/>
          <w:color w:val="FF0000"/>
          <w:szCs w:val="21"/>
        </w:rPr>
        <w:t>（</w:t>
      </w:r>
      <w:r w:rsidRPr="00B96BCB">
        <w:rPr>
          <w:rFonts w:ascii="Times New Roman" w:hAnsi="Times New Roman" w:cs="Times New Roman" w:hint="eastAsia"/>
          <w:color w:val="FF0000"/>
          <w:szCs w:val="21"/>
        </w:rPr>
        <w:t>3</w:t>
      </w:r>
      <w:r w:rsidRPr="00B96BCB">
        <w:rPr>
          <w:rFonts w:ascii="Times New Roman" w:hAnsi="Times New Roman" w:cs="Times New Roman" w:hint="eastAsia"/>
          <w:color w:val="FF0000"/>
          <w:szCs w:val="21"/>
        </w:rPr>
        <w:t>）“</w:t>
      </w:r>
      <w:r w:rsidRPr="00B96BCB">
        <w:rPr>
          <w:rFonts w:ascii="Times New Roman" w:hAnsi="Times New Roman" w:cs="Times New Roman" w:hint="eastAsia"/>
          <w:color w:val="FF0000"/>
          <w:szCs w:val="21"/>
        </w:rPr>
        <w:t>10</w:t>
      </w:r>
      <w:r w:rsidRPr="00B96BCB">
        <w:rPr>
          <w:rFonts w:ascii="Times New Roman" w:hAnsi="Times New Roman" w:cs="Times New Roman" w:hint="eastAsia"/>
          <w:color w:val="FF0000"/>
          <w:szCs w:val="21"/>
        </w:rPr>
        <w:t>次肇事</w:t>
      </w:r>
      <w:r w:rsidRPr="00B96BCB">
        <w:rPr>
          <w:rFonts w:ascii="Times New Roman" w:hAnsi="Times New Roman" w:cs="Times New Roman" w:hint="eastAsia"/>
          <w:color w:val="FF0000"/>
          <w:szCs w:val="21"/>
        </w:rPr>
        <w:t>9</w:t>
      </w:r>
      <w:r w:rsidRPr="00B96BCB">
        <w:rPr>
          <w:rFonts w:ascii="Times New Roman" w:hAnsi="Times New Roman" w:cs="Times New Roman" w:hint="eastAsia"/>
          <w:color w:val="FF0000"/>
          <w:szCs w:val="21"/>
        </w:rPr>
        <w:t>次快”或“雨天路滑小心行车”</w:t>
      </w:r>
    </w:p>
    <w:p w:rsidR="00285104" w:rsidRDefault="00285104" w:rsidP="00285104">
      <w:pPr>
        <w:spacing w:line="400" w:lineRule="exact"/>
        <w:rPr>
          <w:rFonts w:ascii="Times New Roman" w:hAnsi="Times New Roman" w:cs="Times New Roman"/>
        </w:rPr>
      </w:pPr>
    </w:p>
    <w:p w:rsidR="005B61DF" w:rsidRDefault="005B61DF" w:rsidP="00285104">
      <w:pPr>
        <w:spacing w:line="400" w:lineRule="exact"/>
        <w:rPr>
          <w:rFonts w:ascii="Times New Roman" w:hAnsi="Times New Roman" w:cs="Times New Roman"/>
        </w:rPr>
      </w:pPr>
    </w:p>
    <w:p w:rsidR="00310BA2" w:rsidRPr="00B96BCB" w:rsidRDefault="00310BA2" w:rsidP="00310BA2">
      <w:pPr>
        <w:spacing w:line="400" w:lineRule="exact"/>
        <w:rPr>
          <w:rFonts w:ascii="Times New Roman" w:hAnsi="Times New Roman" w:cs="Times New Roman"/>
        </w:rPr>
      </w:pPr>
      <w:r w:rsidRPr="00B96BCB">
        <w:rPr>
          <w:rFonts w:ascii="Times New Roman" w:hAnsi="Times New Roman" w:cs="Times New Roman"/>
        </w:rPr>
        <w:lastRenderedPageBreak/>
        <w:t>1</w:t>
      </w:r>
      <w:r>
        <w:rPr>
          <w:rFonts w:ascii="Times New Roman" w:hAnsi="Times New Roman" w:cs="Times New Roman" w:hint="eastAsia"/>
        </w:rPr>
        <w:t>6</w:t>
      </w:r>
      <w:r w:rsidRPr="00B96BCB">
        <w:rPr>
          <w:rFonts w:ascii="Times New Roman" w:hAnsi="Times New Roman" w:cs="Times New Roman"/>
        </w:rPr>
        <w:t>、如图所示，在一辆放在水平地面上的表面光滑的小车上，静止放置质量为</w:t>
      </w:r>
      <w:r w:rsidRPr="00B96BCB">
        <w:rPr>
          <w:rFonts w:ascii="Times New Roman" w:hAnsi="Times New Roman" w:cs="Times New Roman"/>
        </w:rPr>
        <w:t>m</w:t>
      </w:r>
      <w:r w:rsidRPr="00B96BCB">
        <w:rPr>
          <w:rFonts w:ascii="Times New Roman" w:hAnsi="Times New Roman" w:cs="Times New Roman"/>
          <w:vertAlign w:val="subscript"/>
        </w:rPr>
        <w:t>1</w:t>
      </w:r>
      <w:r w:rsidRPr="00B96BCB">
        <w:rPr>
          <w:rFonts w:ascii="Times New Roman" w:hAnsi="Times New Roman" w:cs="Times New Roman"/>
        </w:rPr>
        <w:t>、</w:t>
      </w:r>
      <w:r w:rsidRPr="00B96BCB">
        <w:rPr>
          <w:rFonts w:ascii="Times New Roman" w:hAnsi="Times New Roman" w:cs="Times New Roman"/>
        </w:rPr>
        <w:t>m</w:t>
      </w:r>
      <w:r w:rsidRPr="00B96BCB">
        <w:rPr>
          <w:rFonts w:ascii="Times New Roman" w:hAnsi="Times New Roman" w:cs="Times New Roman"/>
          <w:vertAlign w:val="subscript"/>
        </w:rPr>
        <w:t>2</w:t>
      </w:r>
      <w:r w:rsidRPr="00B96BCB">
        <w:rPr>
          <w:rFonts w:ascii="Times New Roman" w:hAnsi="Times New Roman" w:cs="Times New Roman"/>
        </w:rPr>
        <w:t>的两个小球</w:t>
      </w:r>
      <w:r>
        <w:rPr>
          <w:rFonts w:ascii="Times New Roman" w:hAnsi="Times New Roman" w:cs="Times New Roman"/>
        </w:rPr>
        <w:t>（</w:t>
      </w:r>
      <w:r w:rsidRPr="00B96BCB">
        <w:rPr>
          <w:rFonts w:ascii="Times New Roman" w:hAnsi="Times New Roman" w:cs="Times New Roman"/>
        </w:rPr>
        <w:t>m</w:t>
      </w:r>
      <w:r w:rsidRPr="00B96BCB">
        <w:rPr>
          <w:rFonts w:ascii="Times New Roman" w:hAnsi="Times New Roman" w:cs="Times New Roman"/>
          <w:vertAlign w:val="subscript"/>
        </w:rPr>
        <w:t>2</w:t>
      </w:r>
      <w:r w:rsidRPr="00B96BCB">
        <w:rPr>
          <w:rFonts w:ascii="Times New Roman" w:hAnsi="Times New Roman" w:cs="Times New Roman"/>
        </w:rPr>
        <w:t>&gt;m</w:t>
      </w:r>
      <w:r w:rsidRPr="00B96BCB">
        <w:rPr>
          <w:rFonts w:ascii="Times New Roman" w:hAnsi="Times New Roman" w:cs="Times New Roman"/>
          <w:vertAlign w:val="subscript"/>
        </w:rPr>
        <w:t>1</w:t>
      </w:r>
      <w:r>
        <w:rPr>
          <w:rFonts w:ascii="Times New Roman" w:hAnsi="Times New Roman" w:cs="Times New Roman"/>
        </w:rPr>
        <w:t>）</w:t>
      </w:r>
      <w:r w:rsidRPr="00B96BCB">
        <w:rPr>
          <w:rFonts w:ascii="Times New Roman" w:hAnsi="Times New Roman" w:cs="Times New Roman" w:hint="eastAsia"/>
        </w:rPr>
        <w:t>。</w:t>
      </w:r>
      <w:r w:rsidRPr="00B96BCB">
        <w:rPr>
          <w:rFonts w:ascii="Times New Roman" w:hAnsi="Times New Roman" w:cs="Times New Roman"/>
        </w:rPr>
        <w:t>当车从静止状态突然水平向右启动时，则两个小球</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rsidR="00310BA2" w:rsidRPr="00B96BCB" w:rsidRDefault="00310BA2" w:rsidP="00310BA2">
      <w:pPr>
        <w:spacing w:line="400" w:lineRule="exact"/>
        <w:ind w:leftChars="200" w:left="420"/>
        <w:rPr>
          <w:rFonts w:ascii="Times New Roman" w:hAnsi="Times New Roman" w:cs="Times New Roman"/>
        </w:rPr>
      </w:pPr>
      <w:r w:rsidRPr="00B96BCB">
        <w:rPr>
          <w:rFonts w:ascii="Times New Roman" w:hAnsi="Times New Roman" w:cs="Times New Roman"/>
          <w:noProof/>
        </w:rPr>
        <w:drawing>
          <wp:anchor distT="0" distB="0" distL="114300" distR="114300" simplePos="0" relativeHeight="251734016" behindDoc="0" locked="0" layoutInCell="1" allowOverlap="1" wp14:anchorId="352F42EF" wp14:editId="71279AEB">
            <wp:simplePos x="0" y="0"/>
            <wp:positionH relativeFrom="column">
              <wp:posOffset>4033520</wp:posOffset>
            </wp:positionH>
            <wp:positionV relativeFrom="paragraph">
              <wp:posOffset>90170</wp:posOffset>
            </wp:positionV>
            <wp:extent cx="1583690" cy="777240"/>
            <wp:effectExtent l="0" t="0" r="0" b="0"/>
            <wp:wrapSquare wrapText="bothSides"/>
            <wp:docPr id="49" name="图片 49" descr="http://czwl.cooco.net.cn/files/down/test/2016/04/03/19/2016040319593374824409.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czwl.cooco.net.cn/files/down/test/2016/04/03/19/2016040319593374824409.files/image01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8369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6BCB">
        <w:rPr>
          <w:rFonts w:ascii="Times New Roman" w:hAnsi="Times New Roman" w:cs="Times New Roman"/>
        </w:rPr>
        <w:t>A</w:t>
      </w:r>
      <w:r w:rsidRPr="00B96BCB">
        <w:rPr>
          <w:rFonts w:ascii="Times New Roman" w:hAnsi="Times New Roman" w:cs="Times New Roman"/>
        </w:rPr>
        <w:t>．一起向左运动，且</w:t>
      </w:r>
      <w:r w:rsidRPr="00B96BCB">
        <w:rPr>
          <w:rFonts w:ascii="Times New Roman" w:hAnsi="Times New Roman" w:cs="Times New Roman"/>
        </w:rPr>
        <w:t>m</w:t>
      </w:r>
      <w:r w:rsidRPr="00B96BCB">
        <w:rPr>
          <w:rFonts w:ascii="Times New Roman" w:hAnsi="Times New Roman" w:cs="Times New Roman"/>
          <w:vertAlign w:val="subscript"/>
        </w:rPr>
        <w:t>2</w:t>
      </w:r>
      <w:r w:rsidRPr="00B96BCB">
        <w:rPr>
          <w:rFonts w:ascii="Times New Roman" w:hAnsi="Times New Roman" w:cs="Times New Roman"/>
        </w:rPr>
        <w:t>的速度大于</w:t>
      </w:r>
      <w:r w:rsidRPr="00B96BCB">
        <w:rPr>
          <w:rFonts w:ascii="Times New Roman" w:hAnsi="Times New Roman" w:cs="Times New Roman"/>
        </w:rPr>
        <w:t>m</w:t>
      </w:r>
      <w:r w:rsidRPr="00B96BCB">
        <w:rPr>
          <w:rFonts w:ascii="Times New Roman" w:hAnsi="Times New Roman" w:cs="Times New Roman"/>
          <w:vertAlign w:val="subscript"/>
        </w:rPr>
        <w:t>1</w:t>
      </w:r>
      <w:r w:rsidRPr="00B96BCB">
        <w:rPr>
          <w:rFonts w:ascii="Times New Roman" w:hAnsi="Times New Roman" w:cs="Times New Roman"/>
        </w:rPr>
        <w:t>的速度</w:t>
      </w:r>
    </w:p>
    <w:p w:rsidR="00310BA2" w:rsidRPr="00B96BCB" w:rsidRDefault="00310BA2" w:rsidP="00310BA2">
      <w:pPr>
        <w:spacing w:line="400" w:lineRule="exact"/>
        <w:ind w:leftChars="200" w:left="420"/>
        <w:rPr>
          <w:rFonts w:ascii="Times New Roman" w:hAnsi="Times New Roman" w:cs="Times New Roman"/>
        </w:rPr>
      </w:pPr>
      <w:r w:rsidRPr="00B96BCB">
        <w:rPr>
          <w:rFonts w:ascii="Times New Roman" w:hAnsi="Times New Roman" w:cs="Times New Roman"/>
        </w:rPr>
        <w:t>B</w:t>
      </w:r>
      <w:r w:rsidRPr="00B96BCB">
        <w:rPr>
          <w:rFonts w:ascii="Times New Roman" w:hAnsi="Times New Roman" w:cs="Times New Roman"/>
        </w:rPr>
        <w:t>．一起向右运动，且</w:t>
      </w:r>
      <w:r w:rsidRPr="00B96BCB">
        <w:rPr>
          <w:rFonts w:ascii="Times New Roman" w:hAnsi="Times New Roman" w:cs="Times New Roman"/>
        </w:rPr>
        <w:t>m</w:t>
      </w:r>
      <w:r w:rsidRPr="00B96BCB">
        <w:rPr>
          <w:rFonts w:ascii="Times New Roman" w:hAnsi="Times New Roman" w:cs="Times New Roman"/>
          <w:vertAlign w:val="subscript"/>
        </w:rPr>
        <w:t>2</w:t>
      </w:r>
      <w:r w:rsidRPr="00B96BCB">
        <w:rPr>
          <w:rFonts w:ascii="Times New Roman" w:hAnsi="Times New Roman" w:cs="Times New Roman"/>
        </w:rPr>
        <w:t>的速度大于</w:t>
      </w:r>
      <w:r w:rsidRPr="00B96BCB">
        <w:rPr>
          <w:rFonts w:ascii="Times New Roman" w:hAnsi="Times New Roman" w:cs="Times New Roman"/>
        </w:rPr>
        <w:t>m</w:t>
      </w:r>
      <w:r w:rsidRPr="00B96BCB">
        <w:rPr>
          <w:rFonts w:ascii="Times New Roman" w:hAnsi="Times New Roman" w:cs="Times New Roman"/>
          <w:vertAlign w:val="subscript"/>
        </w:rPr>
        <w:t>1</w:t>
      </w:r>
      <w:r w:rsidRPr="00B96BCB">
        <w:rPr>
          <w:rFonts w:ascii="Times New Roman" w:hAnsi="Times New Roman" w:cs="Times New Roman"/>
        </w:rPr>
        <w:t>的速度</w:t>
      </w:r>
    </w:p>
    <w:p w:rsidR="00310BA2" w:rsidRPr="00B96BCB" w:rsidRDefault="00310BA2" w:rsidP="00310BA2">
      <w:pPr>
        <w:spacing w:line="400" w:lineRule="exact"/>
        <w:ind w:leftChars="200" w:left="420"/>
        <w:rPr>
          <w:rFonts w:ascii="Times New Roman" w:hAnsi="Times New Roman" w:cs="Times New Roman"/>
        </w:rPr>
      </w:pPr>
      <w:r w:rsidRPr="00B96BCB">
        <w:rPr>
          <w:rFonts w:ascii="Times New Roman" w:hAnsi="Times New Roman" w:cs="Times New Roman"/>
        </w:rPr>
        <w:t>C</w:t>
      </w:r>
      <w:r w:rsidRPr="00B96BCB">
        <w:rPr>
          <w:rFonts w:ascii="Times New Roman" w:hAnsi="Times New Roman" w:cs="Times New Roman"/>
        </w:rPr>
        <w:t>．一起向左运动，且</w:t>
      </w:r>
      <w:r w:rsidRPr="00B96BCB">
        <w:rPr>
          <w:rFonts w:ascii="Times New Roman" w:hAnsi="Times New Roman" w:cs="Times New Roman"/>
        </w:rPr>
        <w:t>m</w:t>
      </w:r>
      <w:r w:rsidRPr="00B96BCB">
        <w:rPr>
          <w:rFonts w:ascii="Times New Roman" w:hAnsi="Times New Roman" w:cs="Times New Roman"/>
          <w:vertAlign w:val="subscript"/>
        </w:rPr>
        <w:t>2</w:t>
      </w:r>
      <w:r w:rsidRPr="00B96BCB">
        <w:rPr>
          <w:rFonts w:ascii="Times New Roman" w:hAnsi="Times New Roman" w:cs="Times New Roman"/>
        </w:rPr>
        <w:t>的速度等于</w:t>
      </w:r>
      <w:r w:rsidRPr="00B96BCB">
        <w:rPr>
          <w:rFonts w:ascii="Times New Roman" w:hAnsi="Times New Roman" w:cs="Times New Roman"/>
        </w:rPr>
        <w:t>m</w:t>
      </w:r>
      <w:r w:rsidRPr="00B96BCB">
        <w:rPr>
          <w:rFonts w:ascii="Times New Roman" w:hAnsi="Times New Roman" w:cs="Times New Roman"/>
          <w:vertAlign w:val="subscript"/>
        </w:rPr>
        <w:t>1</w:t>
      </w:r>
      <w:r w:rsidRPr="00B96BCB">
        <w:rPr>
          <w:rFonts w:ascii="Times New Roman" w:hAnsi="Times New Roman" w:cs="Times New Roman"/>
        </w:rPr>
        <w:t>的速度</w:t>
      </w:r>
    </w:p>
    <w:p w:rsidR="00310BA2" w:rsidRPr="00B96BCB" w:rsidRDefault="00310BA2" w:rsidP="00310BA2">
      <w:pPr>
        <w:spacing w:line="400" w:lineRule="exact"/>
        <w:ind w:leftChars="200" w:left="420"/>
        <w:rPr>
          <w:rFonts w:ascii="Times New Roman" w:hAnsi="Times New Roman" w:cs="Times New Roman"/>
        </w:rPr>
      </w:pPr>
      <w:r w:rsidRPr="00B96BCB">
        <w:rPr>
          <w:rFonts w:ascii="Times New Roman" w:hAnsi="Times New Roman" w:cs="Times New Roman"/>
        </w:rPr>
        <w:t>D</w:t>
      </w:r>
      <w:r w:rsidRPr="00B96BCB">
        <w:rPr>
          <w:rFonts w:ascii="Times New Roman" w:hAnsi="Times New Roman" w:cs="Times New Roman"/>
        </w:rPr>
        <w:t>．对地面仍保持静止</w:t>
      </w:r>
    </w:p>
    <w:p w:rsidR="00310BA2" w:rsidRPr="00B96BCB" w:rsidRDefault="00310BA2" w:rsidP="00310BA2">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310BA2" w:rsidRPr="00B96BCB" w:rsidRDefault="00310BA2" w:rsidP="00310BA2">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1"/>
        </w:rPr>
        <w:t>【答案】</w:t>
      </w:r>
      <w:r w:rsidRPr="00B96BCB">
        <w:rPr>
          <w:rFonts w:ascii="Times New Roman" w:hAnsi="Times New Roman" w:cs="Times New Roman" w:hint="eastAsia"/>
          <w:color w:val="FF0000"/>
          <w:szCs w:val="21"/>
        </w:rPr>
        <w:t>D</w:t>
      </w:r>
    </w:p>
    <w:p w:rsidR="009C05D6" w:rsidRPr="00B96BCB" w:rsidRDefault="009C05D6" w:rsidP="00285104">
      <w:pPr>
        <w:spacing w:line="400" w:lineRule="exact"/>
        <w:rPr>
          <w:rFonts w:ascii="Times New Roman" w:hAnsi="Times New Roman" w:cs="Times New Roman"/>
        </w:rPr>
      </w:pPr>
    </w:p>
    <w:p w:rsidR="001E29FA" w:rsidRPr="00B96BCB" w:rsidRDefault="00285104" w:rsidP="001E29FA">
      <w:pPr>
        <w:pStyle w:val="ae"/>
        <w:spacing w:line="400" w:lineRule="exact"/>
        <w:rPr>
          <w:rFonts w:ascii="Times New Roman" w:hAnsi="Times New Roman"/>
        </w:rPr>
      </w:pPr>
      <w:r w:rsidRPr="00B96BCB">
        <w:rPr>
          <w:rFonts w:ascii="Times New Roman" w:eastAsiaTheme="minorEastAsia" w:hAnsi="Times New Roman"/>
        </w:rPr>
        <w:t>1</w:t>
      </w:r>
      <w:r w:rsidR="00310BA2">
        <w:rPr>
          <w:rFonts w:ascii="Times New Roman" w:eastAsiaTheme="minorEastAsia" w:hAnsi="Times New Roman" w:hint="eastAsia"/>
        </w:rPr>
        <w:t>7</w:t>
      </w:r>
      <w:r w:rsidRPr="00B96BCB">
        <w:rPr>
          <w:rFonts w:ascii="Times New Roman" w:eastAsiaTheme="minorEastAsia" w:hAnsi="Times New Roman"/>
        </w:rPr>
        <w:t>、</w:t>
      </w:r>
      <w:r w:rsidR="001E29FA" w:rsidRPr="00B96BCB">
        <w:rPr>
          <w:rFonts w:ascii="Times New Roman" w:hAnsi="Times New Roman" w:hint="eastAsia"/>
        </w:rPr>
        <w:t>科学思维和科学方法是我们认识世界的基本手段，在研究和解决问题的过程中，不仅需要相应的知识，还要注意运用科学方法。理想实验有时更能深刻地反映自然规律。伽利略设想了一个思想实验，如图所示。以下为他的设想步骤：</w:t>
      </w:r>
    </w:p>
    <w:p w:rsidR="001E29FA" w:rsidRDefault="001E29FA" w:rsidP="001E29FA">
      <w:pPr>
        <w:pStyle w:val="ae"/>
        <w:spacing w:line="400" w:lineRule="exact"/>
        <w:rPr>
          <w:rFonts w:ascii="Times New Roman" w:hAnsi="Times New Roman"/>
        </w:rPr>
      </w:pPr>
    </w:p>
    <w:p w:rsidR="00310BA2" w:rsidRPr="00B96BCB" w:rsidRDefault="00310BA2" w:rsidP="001E29FA">
      <w:pPr>
        <w:pStyle w:val="ae"/>
        <w:spacing w:line="400" w:lineRule="exact"/>
        <w:rPr>
          <w:rFonts w:ascii="Times New Roman" w:hAnsi="Times New Roman"/>
        </w:rPr>
      </w:pPr>
    </w:p>
    <w:p w:rsidR="001E29FA" w:rsidRPr="00B96BCB" w:rsidRDefault="001E29FA" w:rsidP="001E29FA">
      <w:pPr>
        <w:pStyle w:val="ae"/>
        <w:spacing w:line="400" w:lineRule="exact"/>
        <w:rPr>
          <w:rFonts w:ascii="Times New Roman" w:hAnsi="Times New Roman"/>
        </w:rPr>
      </w:pPr>
    </w:p>
    <w:p w:rsidR="001E29FA" w:rsidRPr="00B96BCB" w:rsidRDefault="001E29FA" w:rsidP="001E29FA">
      <w:pPr>
        <w:pStyle w:val="ae"/>
        <w:spacing w:line="400" w:lineRule="exact"/>
        <w:rPr>
          <w:rFonts w:ascii="Times New Roman" w:hAnsi="Times New Roman"/>
        </w:rPr>
      </w:pPr>
      <w:r w:rsidRPr="00B96BCB">
        <w:rPr>
          <w:rFonts w:ascii="Times New Roman" w:hAnsi="Times New Roman" w:hint="eastAsia"/>
          <w:noProof/>
        </w:rPr>
        <w:drawing>
          <wp:anchor distT="0" distB="0" distL="114300" distR="114300" simplePos="0" relativeHeight="251726848" behindDoc="0" locked="0" layoutInCell="1" allowOverlap="1" wp14:anchorId="3202E789" wp14:editId="347939F4">
            <wp:simplePos x="0" y="0"/>
            <wp:positionH relativeFrom="column">
              <wp:posOffset>4445</wp:posOffset>
            </wp:positionH>
            <wp:positionV relativeFrom="paragraph">
              <wp:posOffset>-648335</wp:posOffset>
            </wp:positionV>
            <wp:extent cx="2495550" cy="847725"/>
            <wp:effectExtent l="0" t="0" r="0" b="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955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29FA" w:rsidRPr="00B96BCB" w:rsidRDefault="001E29FA" w:rsidP="001E29FA">
      <w:pPr>
        <w:pStyle w:val="ae"/>
        <w:spacing w:line="400" w:lineRule="exact"/>
        <w:rPr>
          <w:rFonts w:ascii="Times New Roman" w:hAnsi="Times New Roman"/>
        </w:rPr>
      </w:pPr>
      <w:r w:rsidRPr="00B96BCB">
        <w:rPr>
          <w:rFonts w:ascii="Times New Roman" w:hAnsi="Times New Roman" w:hint="eastAsia"/>
        </w:rPr>
        <w:t>①减小第二个斜面的倾角，小球在这斜面上仍然要达到原来的高度</w:t>
      </w:r>
    </w:p>
    <w:p w:rsidR="001E29FA" w:rsidRPr="00B96BCB" w:rsidRDefault="001E29FA" w:rsidP="001E29FA">
      <w:pPr>
        <w:pStyle w:val="ae"/>
        <w:spacing w:line="400" w:lineRule="exact"/>
        <w:rPr>
          <w:rFonts w:ascii="Times New Roman" w:hAnsi="Times New Roman"/>
        </w:rPr>
      </w:pPr>
      <w:r w:rsidRPr="00B96BCB">
        <w:rPr>
          <w:rFonts w:ascii="Times New Roman" w:hAnsi="Times New Roman" w:hint="eastAsia"/>
        </w:rPr>
        <w:t>②两个对接的斜面，让静止的小球沿一个斜面滚下，小球将滚上另一个斜面</w:t>
      </w:r>
    </w:p>
    <w:p w:rsidR="001E29FA" w:rsidRPr="00B96BCB" w:rsidRDefault="001E29FA" w:rsidP="001E29FA">
      <w:pPr>
        <w:pStyle w:val="ae"/>
        <w:spacing w:line="400" w:lineRule="exact"/>
        <w:rPr>
          <w:rFonts w:ascii="Times New Roman" w:hAnsi="Times New Roman"/>
        </w:rPr>
      </w:pPr>
      <w:r w:rsidRPr="00B96BCB">
        <w:rPr>
          <w:rFonts w:ascii="Times New Roman" w:hAnsi="Times New Roman" w:hint="eastAsia"/>
        </w:rPr>
        <w:t>③如果没有摩擦，小球将上升到原来释放时的高度</w:t>
      </w:r>
    </w:p>
    <w:p w:rsidR="001E29FA" w:rsidRPr="00B96BCB" w:rsidRDefault="001E29FA" w:rsidP="001E29FA">
      <w:pPr>
        <w:pStyle w:val="ae"/>
        <w:spacing w:line="400" w:lineRule="exact"/>
        <w:rPr>
          <w:rFonts w:ascii="Times New Roman" w:hAnsi="Times New Roman"/>
        </w:rPr>
      </w:pPr>
      <w:r w:rsidRPr="00B96BCB">
        <w:rPr>
          <w:rFonts w:ascii="Times New Roman" w:hAnsi="Times New Roman" w:hint="eastAsia"/>
        </w:rPr>
        <w:t>④继续减小第二个斜面的倾角，最后使它成水平面，小球要沿水平面做持续的匀速直线运动</w:t>
      </w:r>
    </w:p>
    <w:p w:rsidR="001E29FA" w:rsidRPr="00B96BCB" w:rsidRDefault="001E29FA" w:rsidP="001E29FA">
      <w:pPr>
        <w:pStyle w:val="ae"/>
        <w:spacing w:line="400" w:lineRule="exact"/>
        <w:rPr>
          <w:rFonts w:ascii="Times New Roman" w:hAnsi="Times New Roman"/>
        </w:rPr>
      </w:pPr>
      <w:r w:rsidRPr="00B96BCB">
        <w:rPr>
          <w:rFonts w:ascii="Times New Roman" w:hAnsi="Times New Roman" w:hint="eastAsia"/>
        </w:rPr>
        <w:t>（</w:t>
      </w:r>
      <w:r w:rsidRPr="00B96BCB">
        <w:rPr>
          <w:rFonts w:ascii="Times New Roman" w:hAnsi="Times New Roman" w:hint="eastAsia"/>
        </w:rPr>
        <w:t>1</w:t>
      </w:r>
      <w:r w:rsidRPr="00B96BCB">
        <w:rPr>
          <w:rFonts w:ascii="Times New Roman" w:hAnsi="Times New Roman" w:hint="eastAsia"/>
        </w:rPr>
        <w:t>）把上述理想实验的设想步骤按正确的顺序排列是</w:t>
      </w:r>
      <w:r w:rsidRPr="00B96BCB">
        <w:rPr>
          <w:rFonts w:ascii="Times New Roman" w:hAnsi="Times New Roman" w:hint="eastAsia"/>
        </w:rPr>
        <w:t>___</w:t>
      </w:r>
      <w:r w:rsidR="005B61DF">
        <w:rPr>
          <w:rFonts w:ascii="Times New Roman" w:hAnsi="Times New Roman" w:hint="eastAsia"/>
        </w:rPr>
        <w:t>_______</w:t>
      </w:r>
      <w:r w:rsidRPr="00B96BCB">
        <w:rPr>
          <w:rFonts w:ascii="Times New Roman" w:hAnsi="Times New Roman" w:hint="eastAsia"/>
        </w:rPr>
        <w:t>____</w:t>
      </w:r>
      <w:r w:rsidRPr="00B96BCB">
        <w:rPr>
          <w:rFonts w:ascii="Times New Roman" w:hAnsi="Times New Roman" w:hint="eastAsia"/>
        </w:rPr>
        <w:t>（选填序号）。</w:t>
      </w:r>
    </w:p>
    <w:p w:rsidR="00285104" w:rsidRPr="00B96BCB" w:rsidRDefault="001E29FA" w:rsidP="00285104">
      <w:pPr>
        <w:pStyle w:val="ae"/>
        <w:spacing w:line="400" w:lineRule="exact"/>
        <w:rPr>
          <w:rFonts w:ascii="Times New Roman" w:hAnsi="Times New Roman"/>
        </w:rPr>
      </w:pPr>
      <w:r w:rsidRPr="00B96BCB">
        <w:rPr>
          <w:rFonts w:ascii="Times New Roman" w:hAnsi="Times New Roman" w:hint="eastAsia"/>
        </w:rPr>
        <w:t>（</w:t>
      </w:r>
      <w:r w:rsidRPr="00B96BCB">
        <w:rPr>
          <w:rFonts w:ascii="Times New Roman" w:hAnsi="Times New Roman" w:hint="eastAsia"/>
        </w:rPr>
        <w:t>2</w:t>
      </w:r>
      <w:r w:rsidRPr="00B96BCB">
        <w:rPr>
          <w:rFonts w:ascii="Times New Roman" w:hAnsi="Times New Roman" w:hint="eastAsia"/>
        </w:rPr>
        <w:t>）在上述的设想实验步骤中，有一个是实验事实，其余是推论，属于可靠实验事实的是</w:t>
      </w:r>
      <w:r w:rsidRPr="00B96BCB">
        <w:rPr>
          <w:rFonts w:ascii="Times New Roman" w:hAnsi="Times New Roman" w:hint="eastAsia"/>
        </w:rPr>
        <w:t>________</w:t>
      </w:r>
      <w:r w:rsidRPr="00B96BCB">
        <w:rPr>
          <w:rFonts w:ascii="Times New Roman" w:hAnsi="Times New Roman" w:hint="eastAsia"/>
        </w:rPr>
        <w:t>（选填序号），属于理想化推论的是</w:t>
      </w:r>
      <w:r w:rsidRPr="00B96BCB">
        <w:rPr>
          <w:rFonts w:ascii="Times New Roman" w:hAnsi="Times New Roman" w:hint="eastAsia"/>
        </w:rPr>
        <w:t>________</w:t>
      </w:r>
      <w:r w:rsidRPr="00B96BCB">
        <w:rPr>
          <w:rFonts w:ascii="Times New Roman" w:hAnsi="Times New Roman" w:hint="eastAsia"/>
        </w:rPr>
        <w:t>（选填序号）。</w:t>
      </w:r>
    </w:p>
    <w:p w:rsidR="00285104" w:rsidRPr="00B96BCB" w:rsidRDefault="00285104" w:rsidP="00285104">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【难度】</w:t>
      </w:r>
      <w:r w:rsidRPr="00B96BCB">
        <w:rPr>
          <w:rFonts w:ascii="Times New Roman" w:eastAsiaTheme="minorEastAsia" w:hAnsi="Times New Roman"/>
          <w:color w:val="FF0000"/>
        </w:rPr>
        <w:t>★</w:t>
      </w:r>
    </w:p>
    <w:p w:rsidR="001E29FA" w:rsidRPr="006F603D" w:rsidRDefault="00285104" w:rsidP="001E29FA">
      <w:pPr>
        <w:pStyle w:val="ae"/>
        <w:spacing w:line="400" w:lineRule="exact"/>
        <w:rPr>
          <w:rFonts w:ascii="Times New Roman" w:eastAsiaTheme="minorEastAsia" w:hAnsi="Times New Roman"/>
          <w:color w:val="FF0000"/>
        </w:rPr>
      </w:pPr>
      <w:r w:rsidRPr="00B96BCB">
        <w:rPr>
          <w:rFonts w:ascii="Times New Roman" w:eastAsiaTheme="minorEastAsia" w:hAnsi="Times New Roman"/>
          <w:color w:val="FF0000"/>
        </w:rPr>
        <w:t>【答案】</w:t>
      </w:r>
      <w:r w:rsidR="001E29FA" w:rsidRPr="006F603D">
        <w:rPr>
          <w:rFonts w:ascii="Times New Roman" w:eastAsiaTheme="minorEastAsia" w:hAnsi="Times New Roman"/>
          <w:color w:val="FF0000"/>
        </w:rPr>
        <w:t>（</w:t>
      </w:r>
      <w:r w:rsidR="001E29FA" w:rsidRPr="006F603D">
        <w:rPr>
          <w:rFonts w:ascii="Times New Roman" w:eastAsiaTheme="minorEastAsia" w:hAnsi="Times New Roman"/>
          <w:color w:val="FF0000"/>
        </w:rPr>
        <w:t>1</w:t>
      </w:r>
      <w:r w:rsidR="001E29FA" w:rsidRPr="006F603D">
        <w:rPr>
          <w:rFonts w:ascii="Times New Roman" w:eastAsiaTheme="minorEastAsia" w:hAnsi="Times New Roman"/>
          <w:color w:val="FF0000"/>
        </w:rPr>
        <w:t>）</w:t>
      </w:r>
      <w:r w:rsidR="001E29FA" w:rsidRPr="006F603D">
        <w:rPr>
          <w:rFonts w:hAnsi="宋体" w:cs="宋体" w:hint="eastAsia"/>
          <w:color w:val="FF0000"/>
        </w:rPr>
        <w:t>②③①④</w:t>
      </w:r>
    </w:p>
    <w:p w:rsidR="001E29FA" w:rsidRPr="006F603D" w:rsidRDefault="001E29FA" w:rsidP="001E29FA">
      <w:pPr>
        <w:pStyle w:val="ae"/>
        <w:spacing w:line="400" w:lineRule="exact"/>
        <w:rPr>
          <w:rFonts w:ascii="Times New Roman" w:hAnsi="Times New Roman"/>
          <w:color w:val="FF0000"/>
        </w:rPr>
      </w:pPr>
      <w:r w:rsidRPr="006F603D">
        <w:rPr>
          <w:rFonts w:ascii="Times New Roman" w:hAnsi="Times New Roman"/>
          <w:color w:val="FF0000"/>
        </w:rPr>
        <w:t>（</w:t>
      </w:r>
      <w:r w:rsidRPr="006F603D">
        <w:rPr>
          <w:rFonts w:ascii="Times New Roman" w:hAnsi="Times New Roman"/>
          <w:color w:val="FF0000"/>
        </w:rPr>
        <w:t>2</w:t>
      </w:r>
      <w:r w:rsidRPr="006F603D">
        <w:rPr>
          <w:rFonts w:ascii="Times New Roman" w:hAnsi="Times New Roman"/>
          <w:color w:val="FF0000"/>
        </w:rPr>
        <w:t>）</w:t>
      </w:r>
      <w:r w:rsidRPr="006F603D">
        <w:rPr>
          <w:rFonts w:hAnsi="宋体" w:cs="宋体" w:hint="eastAsia"/>
          <w:color w:val="FF0000"/>
        </w:rPr>
        <w:t>②</w:t>
      </w:r>
      <w:r w:rsidRPr="006F603D">
        <w:rPr>
          <w:rFonts w:ascii="Times New Roman" w:hAnsi="Times New Roman"/>
          <w:color w:val="FF0000"/>
        </w:rPr>
        <w:t>；</w:t>
      </w:r>
      <w:r w:rsidRPr="006F603D">
        <w:rPr>
          <w:rFonts w:hAnsi="宋体" w:cs="宋体" w:hint="eastAsia"/>
          <w:color w:val="FF0000"/>
        </w:rPr>
        <w:t>①③④</w:t>
      </w:r>
    </w:p>
    <w:p w:rsidR="00285104" w:rsidRPr="00B96BCB" w:rsidRDefault="00285104" w:rsidP="00285104">
      <w:pPr>
        <w:spacing w:line="400" w:lineRule="exact"/>
        <w:rPr>
          <w:rFonts w:ascii="Times New Roman" w:hAnsi="Times New Roman" w:cs="Times New Roman"/>
          <w:szCs w:val="21"/>
        </w:rPr>
      </w:pPr>
    </w:p>
    <w:p w:rsidR="00285104" w:rsidRPr="00B96BCB" w:rsidRDefault="00285104" w:rsidP="00285104">
      <w:pPr>
        <w:spacing w:line="400" w:lineRule="exact"/>
        <w:rPr>
          <w:rFonts w:ascii="Times New Roman" w:hAnsi="Times New Roman" w:cs="Times New Roman"/>
          <w:szCs w:val="21"/>
        </w:rPr>
      </w:pPr>
      <w:r w:rsidRPr="00B96BCB">
        <w:rPr>
          <w:rFonts w:ascii="Times New Roman" w:hAnsi="Times New Roman" w:cs="Times New Roman"/>
          <w:szCs w:val="21"/>
        </w:rPr>
        <w:t>1</w:t>
      </w:r>
      <w:r w:rsidRPr="00B96BCB">
        <w:rPr>
          <w:rFonts w:ascii="Times New Roman" w:hAnsi="Times New Roman" w:cs="Times New Roman" w:hint="eastAsia"/>
          <w:szCs w:val="21"/>
        </w:rPr>
        <w:t>8</w:t>
      </w:r>
      <w:r w:rsidRPr="00B96BCB">
        <w:rPr>
          <w:rFonts w:ascii="Times New Roman" w:hAnsi="Times New Roman" w:cs="Times New Roman"/>
          <w:szCs w:val="21"/>
        </w:rPr>
        <w:t>、</w:t>
      </w:r>
      <w:r w:rsidR="00037C67" w:rsidRPr="00B96BCB">
        <w:rPr>
          <w:rFonts w:ascii="Times New Roman" w:hAnsi="Times New Roman" w:cs="Times New Roman" w:hint="eastAsia"/>
          <w:szCs w:val="21"/>
        </w:rPr>
        <w:t>水平放置的密闭玻璃管内充有水，它的中间有一气泡，若气泡相对于水静止，则玻璃管的运动状态</w:t>
      </w:r>
      <w:r w:rsidR="00B96BCB">
        <w:rPr>
          <w:rFonts w:ascii="Times New Roman" w:hAnsi="Times New Roman" w:cs="Times New Roman" w:hint="eastAsia"/>
          <w:szCs w:val="21"/>
        </w:rPr>
        <w:tab/>
      </w:r>
      <w:r w:rsidR="00B96BCB">
        <w:rPr>
          <w:rFonts w:ascii="Times New Roman" w:hAnsi="Times New Roman" w:cs="Times New Roman" w:hint="eastAsia"/>
          <w:szCs w:val="21"/>
        </w:rPr>
        <w:t>（</w:t>
      </w:r>
      <w:r w:rsidR="00B96BCB">
        <w:rPr>
          <w:rFonts w:ascii="Times New Roman" w:hAnsi="Times New Roman" w:cs="Times New Roman" w:hint="eastAsia"/>
          <w:szCs w:val="21"/>
        </w:rPr>
        <w:tab/>
      </w:r>
      <w:r w:rsidR="00B96BCB">
        <w:rPr>
          <w:rFonts w:ascii="Times New Roman" w:hAnsi="Times New Roman" w:cs="Times New Roman" w:hint="eastAsia"/>
          <w:szCs w:val="21"/>
        </w:rPr>
        <w:tab/>
      </w:r>
      <w:r w:rsidR="00B96BCB">
        <w:rPr>
          <w:rFonts w:ascii="Times New Roman" w:hAnsi="Times New Roman" w:cs="Times New Roman" w:hint="eastAsia"/>
          <w:szCs w:val="21"/>
        </w:rPr>
        <w:t>）</w:t>
      </w:r>
    </w:p>
    <w:p w:rsidR="00037C67" w:rsidRPr="00B96BCB" w:rsidRDefault="00037C67" w:rsidP="00037C67">
      <w:pPr>
        <w:spacing w:line="400" w:lineRule="exact"/>
        <w:ind w:leftChars="200" w:left="420"/>
        <w:rPr>
          <w:rFonts w:ascii="Times New Roman" w:hAnsi="Times New Roman" w:cs="Times New Roman"/>
          <w:szCs w:val="21"/>
        </w:rPr>
      </w:pPr>
      <w:r w:rsidRPr="00B96BCB">
        <w:rPr>
          <w:rFonts w:ascii="Times New Roman" w:hAnsi="Times New Roman" w:cs="Times New Roman" w:hint="eastAsia"/>
          <w:szCs w:val="21"/>
        </w:rPr>
        <w:t>A</w:t>
      </w:r>
      <w:r w:rsidRPr="00B96BCB">
        <w:rPr>
          <w:rFonts w:ascii="Times New Roman" w:hAnsi="Times New Roman" w:cs="Times New Roman" w:hint="eastAsia"/>
          <w:szCs w:val="21"/>
        </w:rPr>
        <w:t>．一定静止</w:t>
      </w:r>
      <w:r w:rsidRPr="00B96BCB">
        <w:rPr>
          <w:rFonts w:ascii="Times New Roman" w:hAnsi="Times New Roman" w:cs="Times New Roman" w:hint="eastAsia"/>
          <w:szCs w:val="21"/>
        </w:rPr>
        <w:tab/>
      </w:r>
      <w:r w:rsidRPr="00B96BCB">
        <w:rPr>
          <w:rFonts w:ascii="Times New Roman" w:hAnsi="Times New Roman" w:cs="Times New Roman" w:hint="eastAsia"/>
          <w:szCs w:val="21"/>
        </w:rPr>
        <w:tab/>
      </w:r>
      <w:r w:rsidRPr="00B96BCB">
        <w:rPr>
          <w:rFonts w:ascii="Times New Roman" w:hAnsi="Times New Roman" w:cs="Times New Roman" w:hint="eastAsia"/>
          <w:szCs w:val="21"/>
        </w:rPr>
        <w:tab/>
      </w:r>
      <w:r w:rsidRPr="00B96BCB">
        <w:rPr>
          <w:rFonts w:ascii="Times New Roman" w:hAnsi="Times New Roman" w:cs="Times New Roman" w:hint="eastAsia"/>
          <w:szCs w:val="21"/>
        </w:rPr>
        <w:tab/>
      </w:r>
      <w:r w:rsidRPr="00B96BCB">
        <w:rPr>
          <w:rFonts w:ascii="Times New Roman" w:hAnsi="Times New Roman" w:cs="Times New Roman" w:hint="eastAsia"/>
          <w:szCs w:val="21"/>
        </w:rPr>
        <w:tab/>
      </w:r>
      <w:r w:rsidRPr="00B96BCB">
        <w:rPr>
          <w:rFonts w:ascii="Times New Roman" w:hAnsi="Times New Roman" w:cs="Times New Roman" w:hint="eastAsia"/>
          <w:szCs w:val="21"/>
        </w:rPr>
        <w:tab/>
        <w:t>B</w:t>
      </w:r>
      <w:r w:rsidRPr="00B96BCB">
        <w:rPr>
          <w:rFonts w:ascii="Times New Roman" w:hAnsi="Times New Roman" w:cs="Times New Roman" w:hint="eastAsia"/>
          <w:szCs w:val="21"/>
        </w:rPr>
        <w:t>．一定匀速向右运动</w:t>
      </w:r>
    </w:p>
    <w:p w:rsidR="00037C67" w:rsidRPr="00B96BCB" w:rsidRDefault="00037C67" w:rsidP="00037C67">
      <w:pPr>
        <w:spacing w:line="400" w:lineRule="exact"/>
        <w:ind w:leftChars="200" w:left="420"/>
        <w:rPr>
          <w:rFonts w:ascii="Times New Roman" w:hAnsi="Times New Roman" w:cs="Times New Roman"/>
          <w:szCs w:val="21"/>
        </w:rPr>
      </w:pPr>
      <w:r w:rsidRPr="00B96BCB">
        <w:rPr>
          <w:rFonts w:ascii="Times New Roman" w:hAnsi="Times New Roman" w:cs="Times New Roman" w:hint="eastAsia"/>
          <w:szCs w:val="21"/>
        </w:rPr>
        <w:t>C</w:t>
      </w:r>
      <w:r w:rsidRPr="00B96BCB">
        <w:rPr>
          <w:rFonts w:ascii="Times New Roman" w:hAnsi="Times New Roman" w:cs="Times New Roman" w:hint="eastAsia"/>
          <w:szCs w:val="21"/>
        </w:rPr>
        <w:t>．可能向左加速运动</w:t>
      </w:r>
      <w:r w:rsidRPr="00B96BCB">
        <w:rPr>
          <w:rFonts w:ascii="Times New Roman" w:hAnsi="Times New Roman" w:cs="Times New Roman" w:hint="eastAsia"/>
          <w:szCs w:val="21"/>
        </w:rPr>
        <w:tab/>
      </w:r>
      <w:r w:rsidRPr="00B96BCB">
        <w:rPr>
          <w:rFonts w:ascii="Times New Roman" w:hAnsi="Times New Roman" w:cs="Times New Roman" w:hint="eastAsia"/>
          <w:szCs w:val="21"/>
        </w:rPr>
        <w:tab/>
      </w:r>
      <w:r w:rsidRPr="00B96BCB">
        <w:rPr>
          <w:rFonts w:ascii="Times New Roman" w:hAnsi="Times New Roman" w:cs="Times New Roman" w:hint="eastAsia"/>
          <w:szCs w:val="21"/>
        </w:rPr>
        <w:tab/>
      </w:r>
      <w:r w:rsidRPr="00B96BCB">
        <w:rPr>
          <w:rFonts w:ascii="Times New Roman" w:hAnsi="Times New Roman" w:cs="Times New Roman" w:hint="eastAsia"/>
          <w:szCs w:val="21"/>
        </w:rPr>
        <w:tab/>
        <w:t>D</w:t>
      </w:r>
      <w:r w:rsidRPr="00B96BCB">
        <w:rPr>
          <w:rFonts w:ascii="Times New Roman" w:hAnsi="Times New Roman" w:cs="Times New Roman" w:hint="eastAsia"/>
          <w:szCs w:val="21"/>
        </w:rPr>
        <w:t>．可能匀速向左运动</w:t>
      </w:r>
    </w:p>
    <w:p w:rsidR="00285104" w:rsidRPr="00B96BCB" w:rsidRDefault="00285104" w:rsidP="00285104">
      <w:pPr>
        <w:spacing w:line="400" w:lineRule="exact"/>
        <w:rPr>
          <w:rFonts w:ascii="Times New Roman" w:hAnsi="Times New Roman" w:cs="Times New Roman"/>
          <w:color w:val="FF0000"/>
          <w:szCs w:val="21"/>
        </w:rPr>
      </w:pPr>
      <w:r w:rsidRPr="00B96BCB">
        <w:rPr>
          <w:rFonts w:ascii="Times New Roman" w:hAnsi="Times New Roman" w:cs="Times New Roman"/>
          <w:color w:val="FF0000"/>
          <w:szCs w:val="24"/>
        </w:rPr>
        <w:t>【难度】</w:t>
      </w:r>
      <w:r w:rsidRPr="00B96BCB">
        <w:rPr>
          <w:rFonts w:ascii="Times New Roman" w:hAnsiTheme="minorEastAsia" w:cs="Times New Roman"/>
          <w:color w:val="FF0000"/>
          <w:szCs w:val="24"/>
        </w:rPr>
        <w:t>★★</w:t>
      </w:r>
    </w:p>
    <w:p w:rsidR="00FF09C4" w:rsidRPr="009C05D6" w:rsidRDefault="00285104" w:rsidP="009C05D6">
      <w:pPr>
        <w:spacing w:line="400" w:lineRule="exact"/>
        <w:rPr>
          <w:rFonts w:ascii="Times New Roman" w:hAnsi="Times New Roman" w:cs="Times New Roman"/>
          <w:szCs w:val="21"/>
        </w:rPr>
      </w:pPr>
      <w:r w:rsidRPr="00B96BCB">
        <w:rPr>
          <w:rFonts w:ascii="Times New Roman" w:hAnsi="Times New Roman" w:cs="Times New Roman"/>
          <w:color w:val="FF0000"/>
          <w:szCs w:val="21"/>
        </w:rPr>
        <w:t>【答案】</w:t>
      </w:r>
      <w:r w:rsidR="00037C67" w:rsidRPr="00B96BCB">
        <w:rPr>
          <w:rFonts w:ascii="Times New Roman" w:hAnsi="Times New Roman" w:cs="Times New Roman" w:hint="eastAsia"/>
          <w:color w:val="FF0000"/>
          <w:szCs w:val="21"/>
        </w:rPr>
        <w:t>D</w:t>
      </w:r>
    </w:p>
    <w:sectPr w:rsidR="00FF09C4" w:rsidRPr="009C05D6" w:rsidSect="008B2811">
      <w:headerReference w:type="default" r:id="rId41"/>
      <w:footerReference w:type="default" r:id="rId42"/>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692" w:rsidRDefault="00B93692" w:rsidP="00AA5D1F">
      <w:r>
        <w:separator/>
      </w:r>
    </w:p>
  </w:endnote>
  <w:endnote w:type="continuationSeparator" w:id="0">
    <w:p w:rsidR="00B93692" w:rsidRDefault="00B93692"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decorative"/>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urierPS">
    <w:charset w:val="00"/>
    <w:family w:val="decorative"/>
    <w:pitch w:val="default"/>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altName w:val="微软雅黑"/>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6F603D" w:rsidRDefault="00B93692">
            <w:pPr>
              <w:pStyle w:val="a5"/>
              <w:jc w:val="righ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w:txbxContent>
                      <w:p w:rsidR="006F603D" w:rsidRPr="009673E9" w:rsidRDefault="006F603D" w:rsidP="00481651">
                        <w:pPr>
                          <w:rPr>
                            <w:rFonts w:ascii="黑体" w:eastAsia="黑体" w:hAnsi="黑体"/>
                          </w:rPr>
                        </w:pPr>
                        <w:r>
                          <w:rPr>
                            <w:rFonts w:ascii="黑体" w:eastAsia="黑体" w:hAnsi="黑体" w:hint="eastAsia"/>
                          </w:rPr>
                          <w:t>初二物理秋季</w:t>
                        </w:r>
                        <w:r w:rsidRPr="009673E9">
                          <w:rPr>
                            <w:rFonts w:ascii="黑体" w:eastAsia="黑体" w:hAnsi="黑体" w:hint="eastAsia"/>
                          </w:rPr>
                          <w:t>课程</w:t>
                        </w:r>
                      </w:p>
                    </w:txbxContent>
                  </v:textbox>
                </v:shape>
              </w:pict>
            </w:r>
            <w:r>
              <w:rPr>
                <w:noProof/>
              </w:rP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visibility:visible;mso-position-horizontal-relative:text;mso-position-vertical-relative:text;mso-width-relative:margin;mso-height-relative:margin" filled="f" fillcolor="#cce8cf" stroked="f" strokeweight=".5pt">
                  <v:textbox>
                    <w:txbxContent>
                      <w:p w:rsidR="006F603D" w:rsidRPr="009673E9" w:rsidRDefault="006F603D" w:rsidP="00481651">
                        <w:pPr>
                          <w:rPr>
                            <w:rFonts w:ascii="黑体" w:eastAsia="黑体" w:hAnsi="黑体"/>
                          </w:rPr>
                        </w:pPr>
                        <w:r>
                          <w:rPr>
                            <w:rFonts w:ascii="黑体" w:eastAsia="黑体" w:hAnsi="黑体" w:hint="eastAsia"/>
                          </w:rPr>
                          <w:t>牛顿第一定律</w:t>
                        </w:r>
                      </w:p>
                    </w:txbxContent>
                  </v:textbox>
                </v:shape>
              </w:pict>
            </w:r>
            <w:r w:rsidR="006F603D">
              <w:rPr>
                <w:b/>
                <w:bCs/>
                <w:sz w:val="24"/>
                <w:szCs w:val="24"/>
              </w:rPr>
              <w:fldChar w:fldCharType="begin"/>
            </w:r>
            <w:r w:rsidR="006F603D">
              <w:rPr>
                <w:b/>
                <w:bCs/>
              </w:rPr>
              <w:instrText>PAGE</w:instrText>
            </w:r>
            <w:r w:rsidR="006F603D">
              <w:rPr>
                <w:b/>
                <w:bCs/>
                <w:sz w:val="24"/>
                <w:szCs w:val="24"/>
              </w:rPr>
              <w:fldChar w:fldCharType="separate"/>
            </w:r>
            <w:r w:rsidR="00E73C72">
              <w:rPr>
                <w:b/>
                <w:bCs/>
                <w:noProof/>
              </w:rPr>
              <w:t>8</w:t>
            </w:r>
            <w:r w:rsidR="006F603D">
              <w:rPr>
                <w:b/>
                <w:bCs/>
                <w:sz w:val="24"/>
                <w:szCs w:val="24"/>
              </w:rPr>
              <w:fldChar w:fldCharType="end"/>
            </w:r>
            <w:r w:rsidR="006F603D">
              <w:rPr>
                <w:lang w:val="zh-CN"/>
              </w:rPr>
              <w:t>/</w:t>
            </w:r>
            <w:r w:rsidR="006F603D">
              <w:rPr>
                <w:b/>
                <w:bCs/>
                <w:sz w:val="24"/>
                <w:szCs w:val="24"/>
              </w:rPr>
              <w:fldChar w:fldCharType="begin"/>
            </w:r>
            <w:r w:rsidR="006F603D">
              <w:rPr>
                <w:b/>
                <w:bCs/>
              </w:rPr>
              <w:instrText>NUMPAGES</w:instrText>
            </w:r>
            <w:r w:rsidR="006F603D">
              <w:rPr>
                <w:b/>
                <w:bCs/>
                <w:sz w:val="24"/>
                <w:szCs w:val="24"/>
              </w:rPr>
              <w:fldChar w:fldCharType="separate"/>
            </w:r>
            <w:r w:rsidR="00E73C72">
              <w:rPr>
                <w:b/>
                <w:bCs/>
                <w:noProof/>
              </w:rPr>
              <w:t>18</w:t>
            </w:r>
            <w:r w:rsidR="006F603D">
              <w:rPr>
                <w:b/>
                <w:bCs/>
                <w:sz w:val="24"/>
                <w:szCs w:val="24"/>
              </w:rPr>
              <w:fldChar w:fldCharType="end"/>
            </w:r>
          </w:p>
        </w:sdtContent>
      </w:sdt>
    </w:sdtContent>
  </w:sdt>
  <w:p w:rsidR="006F603D" w:rsidRPr="00906B73" w:rsidRDefault="006F603D"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692" w:rsidRDefault="00B93692" w:rsidP="00AA5D1F">
      <w:r>
        <w:separator/>
      </w:r>
    </w:p>
  </w:footnote>
  <w:footnote w:type="continuationSeparator" w:id="0">
    <w:p w:rsidR="00B93692" w:rsidRDefault="00B93692"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03D" w:rsidRPr="00691353" w:rsidRDefault="006F603D"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14:anchorId="2F5B063B" wp14:editId="520AE32B">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B93692">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filled="f" fillcolor="#cce8cf" stroked="f" strokeweight=".5pt">
          <v:textbox style="mso-next-textbox:#文本框 4">
            <w:txbxContent>
              <w:p w:rsidR="006F603D" w:rsidRPr="009673E9" w:rsidRDefault="006F603D" w:rsidP="00691353">
                <w:pPr>
                  <w:rPr>
                    <w:rFonts w:ascii="黑体" w:eastAsia="黑体" w:hAnsi="黑体"/>
                  </w:rPr>
                </w:pPr>
                <w:r w:rsidRPr="009673E9">
                  <w:rPr>
                    <w:rFonts w:ascii="黑体" w:eastAsia="黑体" w:hAnsi="黑体" w:hint="eastAsia"/>
                  </w:rPr>
                  <w:t>专业引领共成长</w:t>
                </w:r>
              </w:p>
            </w:txbxContent>
          </v:textbox>
        </v:shape>
      </w:pict>
    </w:r>
    <w:r w:rsidR="00B93692">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440831B"/>
    <w:multiLevelType w:val="singleLevel"/>
    <w:tmpl w:val="5440831B"/>
    <w:lvl w:ilvl="0">
      <w:start w:val="1"/>
      <w:numFmt w:val="decimal"/>
      <w:suff w:val="nothing"/>
      <w:lvlText w:val="%1、"/>
      <w:lvlJc w:val="left"/>
    </w:lvl>
  </w:abstractNum>
  <w:abstractNum w:abstractNumId="7">
    <w:nsid w:val="5440859C"/>
    <w:multiLevelType w:val="singleLevel"/>
    <w:tmpl w:val="5440859C"/>
    <w:lvl w:ilvl="0">
      <w:start w:val="1"/>
      <w:numFmt w:val="decimal"/>
      <w:suff w:val="nothing"/>
      <w:lvlText w:val="%1、"/>
      <w:lvlJc w:val="left"/>
    </w:lvl>
  </w:abstractNum>
  <w:abstractNum w:abstractNumId="8">
    <w:nsid w:val="544088A0"/>
    <w:multiLevelType w:val="singleLevel"/>
    <w:tmpl w:val="544088A0"/>
    <w:lvl w:ilvl="0">
      <w:start w:val="1"/>
      <w:numFmt w:val="upperLetter"/>
      <w:suff w:val="nothing"/>
      <w:lvlText w:val="%1、"/>
      <w:lvlJc w:val="left"/>
    </w:lvl>
  </w:abstractNum>
  <w:abstractNum w:abstractNumId="9">
    <w:nsid w:val="54408FDF"/>
    <w:multiLevelType w:val="singleLevel"/>
    <w:tmpl w:val="54408FDF"/>
    <w:lvl w:ilvl="0">
      <w:start w:val="1"/>
      <w:numFmt w:val="upperLetter"/>
      <w:suff w:val="nothing"/>
      <w:lvlText w:val="%1、"/>
      <w:lvlJc w:val="left"/>
    </w:lvl>
  </w:abstractNum>
  <w:abstractNum w:abstractNumId="10">
    <w:nsid w:val="54505A06"/>
    <w:multiLevelType w:val="singleLevel"/>
    <w:tmpl w:val="54505A06"/>
    <w:lvl w:ilvl="0">
      <w:start w:val="8"/>
      <w:numFmt w:val="decimal"/>
      <w:suff w:val="nothing"/>
      <w:lvlText w:val="%1."/>
      <w:lvlJc w:val="left"/>
    </w:lvl>
  </w:abstractNum>
  <w:abstractNum w:abstractNumId="11">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3">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4"/>
  </w:num>
  <w:num w:numId="6">
    <w:abstractNumId w:val="4"/>
  </w:num>
  <w:num w:numId="7">
    <w:abstractNumId w:val="0"/>
  </w:num>
  <w:num w:numId="8">
    <w:abstractNumId w:val="3"/>
  </w:num>
  <w:num w:numId="9">
    <w:abstractNumId w:val="1"/>
  </w:num>
  <w:num w:numId="10">
    <w:abstractNumId w:val="2"/>
  </w:num>
  <w:num w:numId="11">
    <w:abstractNumId w:val="10"/>
  </w:num>
  <w:num w:numId="12">
    <w:abstractNumId w:val="8"/>
  </w:num>
  <w:num w:numId="13">
    <w:abstractNumId w:val="9"/>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422C"/>
    <w:rsid w:val="00014525"/>
    <w:rsid w:val="000158EA"/>
    <w:rsid w:val="000238AF"/>
    <w:rsid w:val="00025B0F"/>
    <w:rsid w:val="00037C67"/>
    <w:rsid w:val="00042BAA"/>
    <w:rsid w:val="0006221A"/>
    <w:rsid w:val="00082E92"/>
    <w:rsid w:val="00084EFD"/>
    <w:rsid w:val="000928E1"/>
    <w:rsid w:val="00093C94"/>
    <w:rsid w:val="000A3F5D"/>
    <w:rsid w:val="000A7AE1"/>
    <w:rsid w:val="000B5DFC"/>
    <w:rsid w:val="000C01D5"/>
    <w:rsid w:val="000C2DE6"/>
    <w:rsid w:val="000D3194"/>
    <w:rsid w:val="00100EF5"/>
    <w:rsid w:val="0010292F"/>
    <w:rsid w:val="00116967"/>
    <w:rsid w:val="001236E4"/>
    <w:rsid w:val="0014298B"/>
    <w:rsid w:val="00145B60"/>
    <w:rsid w:val="00147C6D"/>
    <w:rsid w:val="00151435"/>
    <w:rsid w:val="00153794"/>
    <w:rsid w:val="00157C15"/>
    <w:rsid w:val="00177438"/>
    <w:rsid w:val="001842DD"/>
    <w:rsid w:val="00185E48"/>
    <w:rsid w:val="001904FB"/>
    <w:rsid w:val="001924B0"/>
    <w:rsid w:val="001B4823"/>
    <w:rsid w:val="001E29FA"/>
    <w:rsid w:val="001E7196"/>
    <w:rsid w:val="001F2BCF"/>
    <w:rsid w:val="00212148"/>
    <w:rsid w:val="00225569"/>
    <w:rsid w:val="0027548D"/>
    <w:rsid w:val="002759BE"/>
    <w:rsid w:val="00285104"/>
    <w:rsid w:val="002E2623"/>
    <w:rsid w:val="002F46A6"/>
    <w:rsid w:val="00310BA2"/>
    <w:rsid w:val="003262D7"/>
    <w:rsid w:val="0034571B"/>
    <w:rsid w:val="003758AC"/>
    <w:rsid w:val="00375E79"/>
    <w:rsid w:val="003776A6"/>
    <w:rsid w:val="00385F9A"/>
    <w:rsid w:val="00396D25"/>
    <w:rsid w:val="003C279E"/>
    <w:rsid w:val="003C6CFE"/>
    <w:rsid w:val="003F3E88"/>
    <w:rsid w:val="00401B70"/>
    <w:rsid w:val="004109FD"/>
    <w:rsid w:val="00432CF3"/>
    <w:rsid w:val="004365BC"/>
    <w:rsid w:val="004548EB"/>
    <w:rsid w:val="00457AF6"/>
    <w:rsid w:val="00481651"/>
    <w:rsid w:val="00491E94"/>
    <w:rsid w:val="00493461"/>
    <w:rsid w:val="004A1568"/>
    <w:rsid w:val="004C0207"/>
    <w:rsid w:val="004D1287"/>
    <w:rsid w:val="00502999"/>
    <w:rsid w:val="00504992"/>
    <w:rsid w:val="00556310"/>
    <w:rsid w:val="00573101"/>
    <w:rsid w:val="00576312"/>
    <w:rsid w:val="005835DE"/>
    <w:rsid w:val="005B61DF"/>
    <w:rsid w:val="005E036E"/>
    <w:rsid w:val="006113DC"/>
    <w:rsid w:val="0062203A"/>
    <w:rsid w:val="00633AF2"/>
    <w:rsid w:val="00651401"/>
    <w:rsid w:val="00655A18"/>
    <w:rsid w:val="006644B8"/>
    <w:rsid w:val="00673CFD"/>
    <w:rsid w:val="0068213F"/>
    <w:rsid w:val="00687BED"/>
    <w:rsid w:val="00691353"/>
    <w:rsid w:val="006A46C3"/>
    <w:rsid w:val="006B6525"/>
    <w:rsid w:val="006E1FD1"/>
    <w:rsid w:val="006F603D"/>
    <w:rsid w:val="00700894"/>
    <w:rsid w:val="00710117"/>
    <w:rsid w:val="0072512A"/>
    <w:rsid w:val="00732945"/>
    <w:rsid w:val="00770612"/>
    <w:rsid w:val="0077402A"/>
    <w:rsid w:val="0078639A"/>
    <w:rsid w:val="00786F2E"/>
    <w:rsid w:val="007A107E"/>
    <w:rsid w:val="007A6921"/>
    <w:rsid w:val="007B0633"/>
    <w:rsid w:val="007C5238"/>
    <w:rsid w:val="007D65A1"/>
    <w:rsid w:val="007E57DD"/>
    <w:rsid w:val="007E653C"/>
    <w:rsid w:val="00803BF7"/>
    <w:rsid w:val="00822446"/>
    <w:rsid w:val="00825D47"/>
    <w:rsid w:val="00832EEB"/>
    <w:rsid w:val="008401BD"/>
    <w:rsid w:val="00866B70"/>
    <w:rsid w:val="008B2811"/>
    <w:rsid w:val="008D1C91"/>
    <w:rsid w:val="008D2AE9"/>
    <w:rsid w:val="008D5728"/>
    <w:rsid w:val="00906B73"/>
    <w:rsid w:val="00923133"/>
    <w:rsid w:val="009300E5"/>
    <w:rsid w:val="0094201F"/>
    <w:rsid w:val="009565C8"/>
    <w:rsid w:val="009673E9"/>
    <w:rsid w:val="009821D1"/>
    <w:rsid w:val="00991327"/>
    <w:rsid w:val="009A23CD"/>
    <w:rsid w:val="009C05D6"/>
    <w:rsid w:val="009D2EF7"/>
    <w:rsid w:val="009E6202"/>
    <w:rsid w:val="009F7C0D"/>
    <w:rsid w:val="00A1054C"/>
    <w:rsid w:val="00A16A16"/>
    <w:rsid w:val="00A546C4"/>
    <w:rsid w:val="00A5706F"/>
    <w:rsid w:val="00A667A9"/>
    <w:rsid w:val="00A75C39"/>
    <w:rsid w:val="00A8335A"/>
    <w:rsid w:val="00A86E7C"/>
    <w:rsid w:val="00AA208A"/>
    <w:rsid w:val="00AA5D1F"/>
    <w:rsid w:val="00AB1CBD"/>
    <w:rsid w:val="00AB5FC3"/>
    <w:rsid w:val="00AB6D78"/>
    <w:rsid w:val="00AC0D9B"/>
    <w:rsid w:val="00AE5C28"/>
    <w:rsid w:val="00AE77BF"/>
    <w:rsid w:val="00B1243F"/>
    <w:rsid w:val="00B178A0"/>
    <w:rsid w:val="00B34216"/>
    <w:rsid w:val="00B54C67"/>
    <w:rsid w:val="00B60881"/>
    <w:rsid w:val="00B87DBA"/>
    <w:rsid w:val="00B93692"/>
    <w:rsid w:val="00B96BCB"/>
    <w:rsid w:val="00BA08CD"/>
    <w:rsid w:val="00BA2B51"/>
    <w:rsid w:val="00BA3968"/>
    <w:rsid w:val="00BB0255"/>
    <w:rsid w:val="00BB0C11"/>
    <w:rsid w:val="00BB6903"/>
    <w:rsid w:val="00C002C3"/>
    <w:rsid w:val="00C0136A"/>
    <w:rsid w:val="00C029E6"/>
    <w:rsid w:val="00C10D6A"/>
    <w:rsid w:val="00C13370"/>
    <w:rsid w:val="00C24187"/>
    <w:rsid w:val="00C77CB0"/>
    <w:rsid w:val="00C81785"/>
    <w:rsid w:val="00C85739"/>
    <w:rsid w:val="00C925A8"/>
    <w:rsid w:val="00C936A9"/>
    <w:rsid w:val="00CC0131"/>
    <w:rsid w:val="00CD1D29"/>
    <w:rsid w:val="00D4203D"/>
    <w:rsid w:val="00D43935"/>
    <w:rsid w:val="00D448B3"/>
    <w:rsid w:val="00D5067A"/>
    <w:rsid w:val="00D54348"/>
    <w:rsid w:val="00D64ED9"/>
    <w:rsid w:val="00D87659"/>
    <w:rsid w:val="00DB7AAF"/>
    <w:rsid w:val="00DC2EB2"/>
    <w:rsid w:val="00DD4C40"/>
    <w:rsid w:val="00DE17A1"/>
    <w:rsid w:val="00DF0D93"/>
    <w:rsid w:val="00E067AB"/>
    <w:rsid w:val="00E07A0B"/>
    <w:rsid w:val="00E22BE8"/>
    <w:rsid w:val="00E32824"/>
    <w:rsid w:val="00E421FD"/>
    <w:rsid w:val="00E4737F"/>
    <w:rsid w:val="00E63640"/>
    <w:rsid w:val="00E67A9C"/>
    <w:rsid w:val="00E67FF6"/>
    <w:rsid w:val="00E73C72"/>
    <w:rsid w:val="00E83E84"/>
    <w:rsid w:val="00EA50BF"/>
    <w:rsid w:val="00EB16CE"/>
    <w:rsid w:val="00EB3EE4"/>
    <w:rsid w:val="00EB749F"/>
    <w:rsid w:val="00EC153E"/>
    <w:rsid w:val="00EE0121"/>
    <w:rsid w:val="00EE4D78"/>
    <w:rsid w:val="00EE6861"/>
    <w:rsid w:val="00EF01E6"/>
    <w:rsid w:val="00F05F30"/>
    <w:rsid w:val="00F238D4"/>
    <w:rsid w:val="00F30354"/>
    <w:rsid w:val="00F45D18"/>
    <w:rsid w:val="00F540AA"/>
    <w:rsid w:val="00F70A3D"/>
    <w:rsid w:val="00F8366D"/>
    <w:rsid w:val="00F83997"/>
    <w:rsid w:val="00F93288"/>
    <w:rsid w:val="00FC4698"/>
    <w:rsid w:val="00FD38DB"/>
    <w:rsid w:val="00FD4E9F"/>
    <w:rsid w:val="00FF0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2C3"/>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table" w:styleId="af3">
    <w:name w:val="Table Grid"/>
    <w:basedOn w:val="a1"/>
    <w:uiPriority w:val="59"/>
    <w:rsid w:val="007706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26296745">
      <w:bodyDiv w:val="1"/>
      <w:marLeft w:val="0"/>
      <w:marRight w:val="0"/>
      <w:marTop w:val="0"/>
      <w:marBottom w:val="0"/>
      <w:divBdr>
        <w:top w:val="none" w:sz="0" w:space="0" w:color="auto"/>
        <w:left w:val="none" w:sz="0" w:space="0" w:color="auto"/>
        <w:bottom w:val="none" w:sz="0" w:space="0" w:color="auto"/>
        <w:right w:val="none" w:sz="0" w:space="0" w:color="auto"/>
      </w:divBdr>
    </w:div>
    <w:div w:id="40331312">
      <w:bodyDiv w:val="1"/>
      <w:marLeft w:val="0"/>
      <w:marRight w:val="0"/>
      <w:marTop w:val="0"/>
      <w:marBottom w:val="0"/>
      <w:divBdr>
        <w:top w:val="none" w:sz="0" w:space="0" w:color="auto"/>
        <w:left w:val="none" w:sz="0" w:space="0" w:color="auto"/>
        <w:bottom w:val="none" w:sz="0" w:space="0" w:color="auto"/>
        <w:right w:val="none" w:sz="0" w:space="0" w:color="auto"/>
      </w:divBdr>
    </w:div>
    <w:div w:id="148981155">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229654129">
      <w:bodyDiv w:val="1"/>
      <w:marLeft w:val="0"/>
      <w:marRight w:val="0"/>
      <w:marTop w:val="0"/>
      <w:marBottom w:val="0"/>
      <w:divBdr>
        <w:top w:val="none" w:sz="0" w:space="0" w:color="auto"/>
        <w:left w:val="none" w:sz="0" w:space="0" w:color="auto"/>
        <w:bottom w:val="none" w:sz="0" w:space="0" w:color="auto"/>
        <w:right w:val="none" w:sz="0" w:space="0" w:color="auto"/>
      </w:divBdr>
    </w:div>
    <w:div w:id="277638177">
      <w:bodyDiv w:val="1"/>
      <w:marLeft w:val="0"/>
      <w:marRight w:val="0"/>
      <w:marTop w:val="0"/>
      <w:marBottom w:val="0"/>
      <w:divBdr>
        <w:top w:val="none" w:sz="0" w:space="0" w:color="auto"/>
        <w:left w:val="none" w:sz="0" w:space="0" w:color="auto"/>
        <w:bottom w:val="none" w:sz="0" w:space="0" w:color="auto"/>
        <w:right w:val="none" w:sz="0" w:space="0" w:color="auto"/>
      </w:divBdr>
    </w:div>
    <w:div w:id="297758674">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340553417">
      <w:bodyDiv w:val="1"/>
      <w:marLeft w:val="0"/>
      <w:marRight w:val="0"/>
      <w:marTop w:val="0"/>
      <w:marBottom w:val="0"/>
      <w:divBdr>
        <w:top w:val="none" w:sz="0" w:space="0" w:color="auto"/>
        <w:left w:val="none" w:sz="0" w:space="0" w:color="auto"/>
        <w:bottom w:val="none" w:sz="0" w:space="0" w:color="auto"/>
        <w:right w:val="none" w:sz="0" w:space="0" w:color="auto"/>
      </w:divBdr>
    </w:div>
    <w:div w:id="355036912">
      <w:bodyDiv w:val="1"/>
      <w:marLeft w:val="0"/>
      <w:marRight w:val="0"/>
      <w:marTop w:val="0"/>
      <w:marBottom w:val="0"/>
      <w:divBdr>
        <w:top w:val="none" w:sz="0" w:space="0" w:color="auto"/>
        <w:left w:val="none" w:sz="0" w:space="0" w:color="auto"/>
        <w:bottom w:val="none" w:sz="0" w:space="0" w:color="auto"/>
        <w:right w:val="none" w:sz="0" w:space="0" w:color="auto"/>
      </w:divBdr>
    </w:div>
    <w:div w:id="398943386">
      <w:bodyDiv w:val="1"/>
      <w:marLeft w:val="0"/>
      <w:marRight w:val="0"/>
      <w:marTop w:val="0"/>
      <w:marBottom w:val="0"/>
      <w:divBdr>
        <w:top w:val="none" w:sz="0" w:space="0" w:color="auto"/>
        <w:left w:val="none" w:sz="0" w:space="0" w:color="auto"/>
        <w:bottom w:val="none" w:sz="0" w:space="0" w:color="auto"/>
        <w:right w:val="none" w:sz="0" w:space="0" w:color="auto"/>
      </w:divBdr>
    </w:div>
    <w:div w:id="442380588">
      <w:bodyDiv w:val="1"/>
      <w:marLeft w:val="0"/>
      <w:marRight w:val="0"/>
      <w:marTop w:val="0"/>
      <w:marBottom w:val="0"/>
      <w:divBdr>
        <w:top w:val="none" w:sz="0" w:space="0" w:color="auto"/>
        <w:left w:val="none" w:sz="0" w:space="0" w:color="auto"/>
        <w:bottom w:val="none" w:sz="0" w:space="0" w:color="auto"/>
        <w:right w:val="none" w:sz="0" w:space="0" w:color="auto"/>
      </w:divBdr>
    </w:div>
    <w:div w:id="470250392">
      <w:bodyDiv w:val="1"/>
      <w:marLeft w:val="0"/>
      <w:marRight w:val="0"/>
      <w:marTop w:val="0"/>
      <w:marBottom w:val="0"/>
      <w:divBdr>
        <w:top w:val="none" w:sz="0" w:space="0" w:color="auto"/>
        <w:left w:val="none" w:sz="0" w:space="0" w:color="auto"/>
        <w:bottom w:val="none" w:sz="0" w:space="0" w:color="auto"/>
        <w:right w:val="none" w:sz="0" w:space="0" w:color="auto"/>
      </w:divBdr>
    </w:div>
    <w:div w:id="515079924">
      <w:bodyDiv w:val="1"/>
      <w:marLeft w:val="0"/>
      <w:marRight w:val="0"/>
      <w:marTop w:val="0"/>
      <w:marBottom w:val="0"/>
      <w:divBdr>
        <w:top w:val="none" w:sz="0" w:space="0" w:color="auto"/>
        <w:left w:val="none" w:sz="0" w:space="0" w:color="auto"/>
        <w:bottom w:val="none" w:sz="0" w:space="0" w:color="auto"/>
        <w:right w:val="none" w:sz="0" w:space="0" w:color="auto"/>
      </w:divBdr>
    </w:div>
    <w:div w:id="537664474">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782789">
      <w:bodyDiv w:val="1"/>
      <w:marLeft w:val="0"/>
      <w:marRight w:val="0"/>
      <w:marTop w:val="0"/>
      <w:marBottom w:val="0"/>
      <w:divBdr>
        <w:top w:val="none" w:sz="0" w:space="0" w:color="auto"/>
        <w:left w:val="none" w:sz="0" w:space="0" w:color="auto"/>
        <w:bottom w:val="none" w:sz="0" w:space="0" w:color="auto"/>
        <w:right w:val="none" w:sz="0" w:space="0" w:color="auto"/>
      </w:divBdr>
    </w:div>
    <w:div w:id="593709598">
      <w:bodyDiv w:val="1"/>
      <w:marLeft w:val="0"/>
      <w:marRight w:val="0"/>
      <w:marTop w:val="0"/>
      <w:marBottom w:val="0"/>
      <w:divBdr>
        <w:top w:val="none" w:sz="0" w:space="0" w:color="auto"/>
        <w:left w:val="none" w:sz="0" w:space="0" w:color="auto"/>
        <w:bottom w:val="none" w:sz="0" w:space="0" w:color="auto"/>
        <w:right w:val="none" w:sz="0" w:space="0" w:color="auto"/>
      </w:divBdr>
    </w:div>
    <w:div w:id="646053894">
      <w:bodyDiv w:val="1"/>
      <w:marLeft w:val="0"/>
      <w:marRight w:val="0"/>
      <w:marTop w:val="0"/>
      <w:marBottom w:val="0"/>
      <w:divBdr>
        <w:top w:val="none" w:sz="0" w:space="0" w:color="auto"/>
        <w:left w:val="none" w:sz="0" w:space="0" w:color="auto"/>
        <w:bottom w:val="none" w:sz="0" w:space="0" w:color="auto"/>
        <w:right w:val="none" w:sz="0" w:space="0" w:color="auto"/>
      </w:divBdr>
    </w:div>
    <w:div w:id="655643134">
      <w:bodyDiv w:val="1"/>
      <w:marLeft w:val="0"/>
      <w:marRight w:val="0"/>
      <w:marTop w:val="0"/>
      <w:marBottom w:val="0"/>
      <w:divBdr>
        <w:top w:val="none" w:sz="0" w:space="0" w:color="auto"/>
        <w:left w:val="none" w:sz="0" w:space="0" w:color="auto"/>
        <w:bottom w:val="none" w:sz="0" w:space="0" w:color="auto"/>
        <w:right w:val="none" w:sz="0" w:space="0" w:color="auto"/>
      </w:divBdr>
    </w:div>
    <w:div w:id="701706788">
      <w:bodyDiv w:val="1"/>
      <w:marLeft w:val="0"/>
      <w:marRight w:val="0"/>
      <w:marTop w:val="0"/>
      <w:marBottom w:val="0"/>
      <w:divBdr>
        <w:top w:val="none" w:sz="0" w:space="0" w:color="auto"/>
        <w:left w:val="none" w:sz="0" w:space="0" w:color="auto"/>
        <w:bottom w:val="none" w:sz="0" w:space="0" w:color="auto"/>
        <w:right w:val="none" w:sz="0" w:space="0" w:color="auto"/>
      </w:divBdr>
    </w:div>
    <w:div w:id="779371785">
      <w:bodyDiv w:val="1"/>
      <w:marLeft w:val="0"/>
      <w:marRight w:val="0"/>
      <w:marTop w:val="0"/>
      <w:marBottom w:val="0"/>
      <w:divBdr>
        <w:top w:val="none" w:sz="0" w:space="0" w:color="auto"/>
        <w:left w:val="none" w:sz="0" w:space="0" w:color="auto"/>
        <w:bottom w:val="none" w:sz="0" w:space="0" w:color="auto"/>
        <w:right w:val="none" w:sz="0" w:space="0" w:color="auto"/>
      </w:divBdr>
    </w:div>
    <w:div w:id="793183277">
      <w:bodyDiv w:val="1"/>
      <w:marLeft w:val="0"/>
      <w:marRight w:val="0"/>
      <w:marTop w:val="0"/>
      <w:marBottom w:val="0"/>
      <w:divBdr>
        <w:top w:val="none" w:sz="0" w:space="0" w:color="auto"/>
        <w:left w:val="none" w:sz="0" w:space="0" w:color="auto"/>
        <w:bottom w:val="none" w:sz="0" w:space="0" w:color="auto"/>
        <w:right w:val="none" w:sz="0" w:space="0" w:color="auto"/>
      </w:divBdr>
    </w:div>
    <w:div w:id="799956089">
      <w:bodyDiv w:val="1"/>
      <w:marLeft w:val="0"/>
      <w:marRight w:val="0"/>
      <w:marTop w:val="0"/>
      <w:marBottom w:val="0"/>
      <w:divBdr>
        <w:top w:val="none" w:sz="0" w:space="0" w:color="auto"/>
        <w:left w:val="none" w:sz="0" w:space="0" w:color="auto"/>
        <w:bottom w:val="none" w:sz="0" w:space="0" w:color="auto"/>
        <w:right w:val="none" w:sz="0" w:space="0" w:color="auto"/>
      </w:divBdr>
    </w:div>
    <w:div w:id="799959658">
      <w:bodyDiv w:val="1"/>
      <w:marLeft w:val="0"/>
      <w:marRight w:val="0"/>
      <w:marTop w:val="0"/>
      <w:marBottom w:val="0"/>
      <w:divBdr>
        <w:top w:val="none" w:sz="0" w:space="0" w:color="auto"/>
        <w:left w:val="none" w:sz="0" w:space="0" w:color="auto"/>
        <w:bottom w:val="none" w:sz="0" w:space="0" w:color="auto"/>
        <w:right w:val="none" w:sz="0" w:space="0" w:color="auto"/>
      </w:divBdr>
    </w:div>
    <w:div w:id="826900176">
      <w:bodyDiv w:val="1"/>
      <w:marLeft w:val="0"/>
      <w:marRight w:val="0"/>
      <w:marTop w:val="0"/>
      <w:marBottom w:val="0"/>
      <w:divBdr>
        <w:top w:val="none" w:sz="0" w:space="0" w:color="auto"/>
        <w:left w:val="none" w:sz="0" w:space="0" w:color="auto"/>
        <w:bottom w:val="none" w:sz="0" w:space="0" w:color="auto"/>
        <w:right w:val="none" w:sz="0" w:space="0" w:color="auto"/>
      </w:divBdr>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917129908">
      <w:bodyDiv w:val="1"/>
      <w:marLeft w:val="0"/>
      <w:marRight w:val="0"/>
      <w:marTop w:val="0"/>
      <w:marBottom w:val="0"/>
      <w:divBdr>
        <w:top w:val="none" w:sz="0" w:space="0" w:color="auto"/>
        <w:left w:val="none" w:sz="0" w:space="0" w:color="auto"/>
        <w:bottom w:val="none" w:sz="0" w:space="0" w:color="auto"/>
        <w:right w:val="none" w:sz="0" w:space="0" w:color="auto"/>
      </w:divBdr>
    </w:div>
    <w:div w:id="984744834">
      <w:bodyDiv w:val="1"/>
      <w:marLeft w:val="0"/>
      <w:marRight w:val="0"/>
      <w:marTop w:val="0"/>
      <w:marBottom w:val="0"/>
      <w:divBdr>
        <w:top w:val="none" w:sz="0" w:space="0" w:color="auto"/>
        <w:left w:val="none" w:sz="0" w:space="0" w:color="auto"/>
        <w:bottom w:val="none" w:sz="0" w:space="0" w:color="auto"/>
        <w:right w:val="none" w:sz="0" w:space="0" w:color="auto"/>
      </w:divBdr>
    </w:div>
    <w:div w:id="1011760169">
      <w:bodyDiv w:val="1"/>
      <w:marLeft w:val="0"/>
      <w:marRight w:val="0"/>
      <w:marTop w:val="0"/>
      <w:marBottom w:val="0"/>
      <w:divBdr>
        <w:top w:val="none" w:sz="0" w:space="0" w:color="auto"/>
        <w:left w:val="none" w:sz="0" w:space="0" w:color="auto"/>
        <w:bottom w:val="none" w:sz="0" w:space="0" w:color="auto"/>
        <w:right w:val="none" w:sz="0" w:space="0" w:color="auto"/>
      </w:divBdr>
    </w:div>
    <w:div w:id="1032656180">
      <w:bodyDiv w:val="1"/>
      <w:marLeft w:val="0"/>
      <w:marRight w:val="0"/>
      <w:marTop w:val="0"/>
      <w:marBottom w:val="0"/>
      <w:divBdr>
        <w:top w:val="none" w:sz="0" w:space="0" w:color="auto"/>
        <w:left w:val="none" w:sz="0" w:space="0" w:color="auto"/>
        <w:bottom w:val="none" w:sz="0" w:space="0" w:color="auto"/>
        <w:right w:val="none" w:sz="0" w:space="0" w:color="auto"/>
      </w:divBdr>
    </w:div>
    <w:div w:id="1037119547">
      <w:bodyDiv w:val="1"/>
      <w:marLeft w:val="0"/>
      <w:marRight w:val="0"/>
      <w:marTop w:val="0"/>
      <w:marBottom w:val="0"/>
      <w:divBdr>
        <w:top w:val="none" w:sz="0" w:space="0" w:color="auto"/>
        <w:left w:val="none" w:sz="0" w:space="0" w:color="auto"/>
        <w:bottom w:val="none" w:sz="0" w:space="0" w:color="auto"/>
        <w:right w:val="none" w:sz="0" w:space="0" w:color="auto"/>
      </w:divBdr>
    </w:div>
    <w:div w:id="1052535402">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682412">
      <w:bodyDiv w:val="1"/>
      <w:marLeft w:val="0"/>
      <w:marRight w:val="0"/>
      <w:marTop w:val="0"/>
      <w:marBottom w:val="0"/>
      <w:divBdr>
        <w:top w:val="none" w:sz="0" w:space="0" w:color="auto"/>
        <w:left w:val="none" w:sz="0" w:space="0" w:color="auto"/>
        <w:bottom w:val="none" w:sz="0" w:space="0" w:color="auto"/>
        <w:right w:val="none" w:sz="0" w:space="0" w:color="auto"/>
      </w:divBdr>
    </w:div>
    <w:div w:id="1141993965">
      <w:bodyDiv w:val="1"/>
      <w:marLeft w:val="0"/>
      <w:marRight w:val="0"/>
      <w:marTop w:val="0"/>
      <w:marBottom w:val="0"/>
      <w:divBdr>
        <w:top w:val="none" w:sz="0" w:space="0" w:color="auto"/>
        <w:left w:val="none" w:sz="0" w:space="0" w:color="auto"/>
        <w:bottom w:val="none" w:sz="0" w:space="0" w:color="auto"/>
        <w:right w:val="none" w:sz="0" w:space="0" w:color="auto"/>
      </w:divBdr>
    </w:div>
    <w:div w:id="1154760047">
      <w:bodyDiv w:val="1"/>
      <w:marLeft w:val="0"/>
      <w:marRight w:val="0"/>
      <w:marTop w:val="0"/>
      <w:marBottom w:val="0"/>
      <w:divBdr>
        <w:top w:val="none" w:sz="0" w:space="0" w:color="auto"/>
        <w:left w:val="none" w:sz="0" w:space="0" w:color="auto"/>
        <w:bottom w:val="none" w:sz="0" w:space="0" w:color="auto"/>
        <w:right w:val="none" w:sz="0" w:space="0" w:color="auto"/>
      </w:divBdr>
    </w:div>
    <w:div w:id="1163739631">
      <w:bodyDiv w:val="1"/>
      <w:marLeft w:val="0"/>
      <w:marRight w:val="0"/>
      <w:marTop w:val="0"/>
      <w:marBottom w:val="0"/>
      <w:divBdr>
        <w:top w:val="none" w:sz="0" w:space="0" w:color="auto"/>
        <w:left w:val="none" w:sz="0" w:space="0" w:color="auto"/>
        <w:bottom w:val="none" w:sz="0" w:space="0" w:color="auto"/>
        <w:right w:val="none" w:sz="0" w:space="0" w:color="auto"/>
      </w:divBdr>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269386366">
      <w:bodyDiv w:val="1"/>
      <w:marLeft w:val="0"/>
      <w:marRight w:val="0"/>
      <w:marTop w:val="0"/>
      <w:marBottom w:val="0"/>
      <w:divBdr>
        <w:top w:val="none" w:sz="0" w:space="0" w:color="auto"/>
        <w:left w:val="none" w:sz="0" w:space="0" w:color="auto"/>
        <w:bottom w:val="none" w:sz="0" w:space="0" w:color="auto"/>
        <w:right w:val="none" w:sz="0" w:space="0" w:color="auto"/>
      </w:divBdr>
    </w:div>
    <w:div w:id="1277978923">
      <w:bodyDiv w:val="1"/>
      <w:marLeft w:val="0"/>
      <w:marRight w:val="0"/>
      <w:marTop w:val="0"/>
      <w:marBottom w:val="0"/>
      <w:divBdr>
        <w:top w:val="none" w:sz="0" w:space="0" w:color="auto"/>
        <w:left w:val="none" w:sz="0" w:space="0" w:color="auto"/>
        <w:bottom w:val="none" w:sz="0" w:space="0" w:color="auto"/>
        <w:right w:val="none" w:sz="0" w:space="0" w:color="auto"/>
      </w:divBdr>
    </w:div>
    <w:div w:id="1280456172">
      <w:bodyDiv w:val="1"/>
      <w:marLeft w:val="0"/>
      <w:marRight w:val="0"/>
      <w:marTop w:val="0"/>
      <w:marBottom w:val="0"/>
      <w:divBdr>
        <w:top w:val="none" w:sz="0" w:space="0" w:color="auto"/>
        <w:left w:val="none" w:sz="0" w:space="0" w:color="auto"/>
        <w:bottom w:val="none" w:sz="0" w:space="0" w:color="auto"/>
        <w:right w:val="none" w:sz="0" w:space="0" w:color="auto"/>
      </w:divBdr>
    </w:div>
    <w:div w:id="1308049312">
      <w:bodyDiv w:val="1"/>
      <w:marLeft w:val="0"/>
      <w:marRight w:val="0"/>
      <w:marTop w:val="0"/>
      <w:marBottom w:val="0"/>
      <w:divBdr>
        <w:top w:val="none" w:sz="0" w:space="0" w:color="auto"/>
        <w:left w:val="none" w:sz="0" w:space="0" w:color="auto"/>
        <w:bottom w:val="none" w:sz="0" w:space="0" w:color="auto"/>
        <w:right w:val="none" w:sz="0" w:space="0" w:color="auto"/>
      </w:divBdr>
    </w:div>
    <w:div w:id="1367291598">
      <w:bodyDiv w:val="1"/>
      <w:marLeft w:val="0"/>
      <w:marRight w:val="0"/>
      <w:marTop w:val="0"/>
      <w:marBottom w:val="0"/>
      <w:divBdr>
        <w:top w:val="none" w:sz="0" w:space="0" w:color="auto"/>
        <w:left w:val="none" w:sz="0" w:space="0" w:color="auto"/>
        <w:bottom w:val="none" w:sz="0" w:space="0" w:color="auto"/>
        <w:right w:val="none" w:sz="0" w:space="0" w:color="auto"/>
      </w:divBdr>
    </w:div>
    <w:div w:id="1373967451">
      <w:bodyDiv w:val="1"/>
      <w:marLeft w:val="0"/>
      <w:marRight w:val="0"/>
      <w:marTop w:val="0"/>
      <w:marBottom w:val="0"/>
      <w:divBdr>
        <w:top w:val="none" w:sz="0" w:space="0" w:color="auto"/>
        <w:left w:val="none" w:sz="0" w:space="0" w:color="auto"/>
        <w:bottom w:val="none" w:sz="0" w:space="0" w:color="auto"/>
        <w:right w:val="none" w:sz="0" w:space="0" w:color="auto"/>
      </w:divBdr>
    </w:div>
    <w:div w:id="1417484198">
      <w:bodyDiv w:val="1"/>
      <w:marLeft w:val="0"/>
      <w:marRight w:val="0"/>
      <w:marTop w:val="0"/>
      <w:marBottom w:val="0"/>
      <w:divBdr>
        <w:top w:val="none" w:sz="0" w:space="0" w:color="auto"/>
        <w:left w:val="none" w:sz="0" w:space="0" w:color="auto"/>
        <w:bottom w:val="none" w:sz="0" w:space="0" w:color="auto"/>
        <w:right w:val="none" w:sz="0" w:space="0" w:color="auto"/>
      </w:divBdr>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480801698">
      <w:bodyDiv w:val="1"/>
      <w:marLeft w:val="0"/>
      <w:marRight w:val="0"/>
      <w:marTop w:val="0"/>
      <w:marBottom w:val="0"/>
      <w:divBdr>
        <w:top w:val="none" w:sz="0" w:space="0" w:color="auto"/>
        <w:left w:val="none" w:sz="0" w:space="0" w:color="auto"/>
        <w:bottom w:val="none" w:sz="0" w:space="0" w:color="auto"/>
        <w:right w:val="none" w:sz="0" w:space="0" w:color="auto"/>
      </w:divBdr>
    </w:div>
    <w:div w:id="1483278889">
      <w:bodyDiv w:val="1"/>
      <w:marLeft w:val="0"/>
      <w:marRight w:val="0"/>
      <w:marTop w:val="0"/>
      <w:marBottom w:val="0"/>
      <w:divBdr>
        <w:top w:val="none" w:sz="0" w:space="0" w:color="auto"/>
        <w:left w:val="none" w:sz="0" w:space="0" w:color="auto"/>
        <w:bottom w:val="none" w:sz="0" w:space="0" w:color="auto"/>
        <w:right w:val="none" w:sz="0" w:space="0" w:color="auto"/>
      </w:divBdr>
    </w:div>
    <w:div w:id="1490441681">
      <w:bodyDiv w:val="1"/>
      <w:marLeft w:val="0"/>
      <w:marRight w:val="0"/>
      <w:marTop w:val="0"/>
      <w:marBottom w:val="0"/>
      <w:divBdr>
        <w:top w:val="none" w:sz="0" w:space="0" w:color="auto"/>
        <w:left w:val="none" w:sz="0" w:space="0" w:color="auto"/>
        <w:bottom w:val="none" w:sz="0" w:space="0" w:color="auto"/>
        <w:right w:val="none" w:sz="0" w:space="0" w:color="auto"/>
      </w:divBdr>
    </w:div>
    <w:div w:id="1493911261">
      <w:bodyDiv w:val="1"/>
      <w:marLeft w:val="0"/>
      <w:marRight w:val="0"/>
      <w:marTop w:val="0"/>
      <w:marBottom w:val="0"/>
      <w:divBdr>
        <w:top w:val="none" w:sz="0" w:space="0" w:color="auto"/>
        <w:left w:val="none" w:sz="0" w:space="0" w:color="auto"/>
        <w:bottom w:val="none" w:sz="0" w:space="0" w:color="auto"/>
        <w:right w:val="none" w:sz="0" w:space="0" w:color="auto"/>
      </w:divBdr>
    </w:div>
    <w:div w:id="1505511315">
      <w:bodyDiv w:val="1"/>
      <w:marLeft w:val="0"/>
      <w:marRight w:val="0"/>
      <w:marTop w:val="0"/>
      <w:marBottom w:val="0"/>
      <w:divBdr>
        <w:top w:val="none" w:sz="0" w:space="0" w:color="auto"/>
        <w:left w:val="none" w:sz="0" w:space="0" w:color="auto"/>
        <w:bottom w:val="none" w:sz="0" w:space="0" w:color="auto"/>
        <w:right w:val="none" w:sz="0" w:space="0" w:color="auto"/>
      </w:divBdr>
    </w:div>
    <w:div w:id="1521239017">
      <w:bodyDiv w:val="1"/>
      <w:marLeft w:val="0"/>
      <w:marRight w:val="0"/>
      <w:marTop w:val="0"/>
      <w:marBottom w:val="0"/>
      <w:divBdr>
        <w:top w:val="none" w:sz="0" w:space="0" w:color="auto"/>
        <w:left w:val="none" w:sz="0" w:space="0" w:color="auto"/>
        <w:bottom w:val="none" w:sz="0" w:space="0" w:color="auto"/>
        <w:right w:val="none" w:sz="0" w:space="0" w:color="auto"/>
      </w:divBdr>
    </w:div>
    <w:div w:id="1526137731">
      <w:bodyDiv w:val="1"/>
      <w:marLeft w:val="0"/>
      <w:marRight w:val="0"/>
      <w:marTop w:val="0"/>
      <w:marBottom w:val="0"/>
      <w:divBdr>
        <w:top w:val="none" w:sz="0" w:space="0" w:color="auto"/>
        <w:left w:val="none" w:sz="0" w:space="0" w:color="auto"/>
        <w:bottom w:val="none" w:sz="0" w:space="0" w:color="auto"/>
        <w:right w:val="none" w:sz="0" w:space="0" w:color="auto"/>
      </w:divBdr>
    </w:div>
    <w:div w:id="1536696818">
      <w:bodyDiv w:val="1"/>
      <w:marLeft w:val="0"/>
      <w:marRight w:val="0"/>
      <w:marTop w:val="0"/>
      <w:marBottom w:val="0"/>
      <w:divBdr>
        <w:top w:val="none" w:sz="0" w:space="0" w:color="auto"/>
        <w:left w:val="none" w:sz="0" w:space="0" w:color="auto"/>
        <w:bottom w:val="none" w:sz="0" w:space="0" w:color="auto"/>
        <w:right w:val="none" w:sz="0" w:space="0" w:color="auto"/>
      </w:divBdr>
    </w:div>
    <w:div w:id="1582712479">
      <w:bodyDiv w:val="1"/>
      <w:marLeft w:val="0"/>
      <w:marRight w:val="0"/>
      <w:marTop w:val="0"/>
      <w:marBottom w:val="0"/>
      <w:divBdr>
        <w:top w:val="none" w:sz="0" w:space="0" w:color="auto"/>
        <w:left w:val="none" w:sz="0" w:space="0" w:color="auto"/>
        <w:bottom w:val="none" w:sz="0" w:space="0" w:color="auto"/>
        <w:right w:val="none" w:sz="0" w:space="0" w:color="auto"/>
      </w:divBdr>
    </w:div>
    <w:div w:id="1637367254">
      <w:bodyDiv w:val="1"/>
      <w:marLeft w:val="0"/>
      <w:marRight w:val="0"/>
      <w:marTop w:val="0"/>
      <w:marBottom w:val="0"/>
      <w:divBdr>
        <w:top w:val="none" w:sz="0" w:space="0" w:color="auto"/>
        <w:left w:val="none" w:sz="0" w:space="0" w:color="auto"/>
        <w:bottom w:val="none" w:sz="0" w:space="0" w:color="auto"/>
        <w:right w:val="none" w:sz="0" w:space="0" w:color="auto"/>
      </w:divBdr>
    </w:div>
    <w:div w:id="1639339568">
      <w:bodyDiv w:val="1"/>
      <w:marLeft w:val="0"/>
      <w:marRight w:val="0"/>
      <w:marTop w:val="0"/>
      <w:marBottom w:val="0"/>
      <w:divBdr>
        <w:top w:val="none" w:sz="0" w:space="0" w:color="auto"/>
        <w:left w:val="none" w:sz="0" w:space="0" w:color="auto"/>
        <w:bottom w:val="none" w:sz="0" w:space="0" w:color="auto"/>
        <w:right w:val="none" w:sz="0" w:space="0" w:color="auto"/>
      </w:divBdr>
    </w:div>
    <w:div w:id="1681927678">
      <w:bodyDiv w:val="1"/>
      <w:marLeft w:val="0"/>
      <w:marRight w:val="0"/>
      <w:marTop w:val="0"/>
      <w:marBottom w:val="0"/>
      <w:divBdr>
        <w:top w:val="none" w:sz="0" w:space="0" w:color="auto"/>
        <w:left w:val="none" w:sz="0" w:space="0" w:color="auto"/>
        <w:bottom w:val="none" w:sz="0" w:space="0" w:color="auto"/>
        <w:right w:val="none" w:sz="0" w:space="0" w:color="auto"/>
      </w:divBdr>
    </w:div>
    <w:div w:id="1690637747">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772891">
      <w:bodyDiv w:val="1"/>
      <w:marLeft w:val="0"/>
      <w:marRight w:val="0"/>
      <w:marTop w:val="0"/>
      <w:marBottom w:val="0"/>
      <w:divBdr>
        <w:top w:val="none" w:sz="0" w:space="0" w:color="auto"/>
        <w:left w:val="none" w:sz="0" w:space="0" w:color="auto"/>
        <w:bottom w:val="none" w:sz="0" w:space="0" w:color="auto"/>
        <w:right w:val="none" w:sz="0" w:space="0" w:color="auto"/>
      </w:divBdr>
    </w:div>
    <w:div w:id="1775323978">
      <w:bodyDiv w:val="1"/>
      <w:marLeft w:val="0"/>
      <w:marRight w:val="0"/>
      <w:marTop w:val="0"/>
      <w:marBottom w:val="0"/>
      <w:divBdr>
        <w:top w:val="none" w:sz="0" w:space="0" w:color="auto"/>
        <w:left w:val="none" w:sz="0" w:space="0" w:color="auto"/>
        <w:bottom w:val="none" w:sz="0" w:space="0" w:color="auto"/>
        <w:right w:val="none" w:sz="0" w:space="0" w:color="auto"/>
      </w:divBdr>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 w:id="1917203471">
      <w:bodyDiv w:val="1"/>
      <w:marLeft w:val="0"/>
      <w:marRight w:val="0"/>
      <w:marTop w:val="0"/>
      <w:marBottom w:val="0"/>
      <w:divBdr>
        <w:top w:val="none" w:sz="0" w:space="0" w:color="auto"/>
        <w:left w:val="none" w:sz="0" w:space="0" w:color="auto"/>
        <w:bottom w:val="none" w:sz="0" w:space="0" w:color="auto"/>
        <w:right w:val="none" w:sz="0" w:space="0" w:color="auto"/>
      </w:divBdr>
    </w:div>
    <w:div w:id="1932664545">
      <w:bodyDiv w:val="1"/>
      <w:marLeft w:val="0"/>
      <w:marRight w:val="0"/>
      <w:marTop w:val="0"/>
      <w:marBottom w:val="0"/>
      <w:divBdr>
        <w:top w:val="none" w:sz="0" w:space="0" w:color="auto"/>
        <w:left w:val="none" w:sz="0" w:space="0" w:color="auto"/>
        <w:bottom w:val="none" w:sz="0" w:space="0" w:color="auto"/>
        <w:right w:val="none" w:sz="0" w:space="0" w:color="auto"/>
      </w:divBdr>
    </w:div>
    <w:div w:id="1957329589">
      <w:bodyDiv w:val="1"/>
      <w:marLeft w:val="0"/>
      <w:marRight w:val="0"/>
      <w:marTop w:val="0"/>
      <w:marBottom w:val="0"/>
      <w:divBdr>
        <w:top w:val="none" w:sz="0" w:space="0" w:color="auto"/>
        <w:left w:val="none" w:sz="0" w:space="0" w:color="auto"/>
        <w:bottom w:val="none" w:sz="0" w:space="0" w:color="auto"/>
        <w:right w:val="none" w:sz="0" w:space="0" w:color="auto"/>
      </w:divBdr>
    </w:div>
    <w:div w:id="1976716958">
      <w:bodyDiv w:val="1"/>
      <w:marLeft w:val="0"/>
      <w:marRight w:val="0"/>
      <w:marTop w:val="0"/>
      <w:marBottom w:val="0"/>
      <w:divBdr>
        <w:top w:val="none" w:sz="0" w:space="0" w:color="auto"/>
        <w:left w:val="none" w:sz="0" w:space="0" w:color="auto"/>
        <w:bottom w:val="none" w:sz="0" w:space="0" w:color="auto"/>
        <w:right w:val="none" w:sz="0" w:space="0" w:color="auto"/>
      </w:divBdr>
    </w:div>
    <w:div w:id="2010714357">
      <w:bodyDiv w:val="1"/>
      <w:marLeft w:val="0"/>
      <w:marRight w:val="0"/>
      <w:marTop w:val="0"/>
      <w:marBottom w:val="0"/>
      <w:divBdr>
        <w:top w:val="none" w:sz="0" w:space="0" w:color="auto"/>
        <w:left w:val="none" w:sz="0" w:space="0" w:color="auto"/>
        <w:bottom w:val="none" w:sz="0" w:space="0" w:color="auto"/>
        <w:right w:val="none" w:sz="0" w:space="0" w:color="auto"/>
      </w:divBdr>
    </w:div>
    <w:div w:id="2022970205">
      <w:bodyDiv w:val="1"/>
      <w:marLeft w:val="0"/>
      <w:marRight w:val="0"/>
      <w:marTop w:val="0"/>
      <w:marBottom w:val="0"/>
      <w:divBdr>
        <w:top w:val="none" w:sz="0" w:space="0" w:color="auto"/>
        <w:left w:val="none" w:sz="0" w:space="0" w:color="auto"/>
        <w:bottom w:val="none" w:sz="0" w:space="0" w:color="auto"/>
        <w:right w:val="none" w:sz="0" w:space="0" w:color="auto"/>
      </w:divBdr>
    </w:div>
    <w:div w:id="2029722224">
      <w:bodyDiv w:val="1"/>
      <w:marLeft w:val="0"/>
      <w:marRight w:val="0"/>
      <w:marTop w:val="0"/>
      <w:marBottom w:val="0"/>
      <w:divBdr>
        <w:top w:val="none" w:sz="0" w:space="0" w:color="auto"/>
        <w:left w:val="none" w:sz="0" w:space="0" w:color="auto"/>
        <w:bottom w:val="none" w:sz="0" w:space="0" w:color="auto"/>
        <w:right w:val="none" w:sz="0" w:space="0" w:color="auto"/>
      </w:divBdr>
    </w:div>
    <w:div w:id="2046369724">
      <w:bodyDiv w:val="1"/>
      <w:marLeft w:val="0"/>
      <w:marRight w:val="0"/>
      <w:marTop w:val="0"/>
      <w:marBottom w:val="0"/>
      <w:divBdr>
        <w:top w:val="none" w:sz="0" w:space="0" w:color="auto"/>
        <w:left w:val="none" w:sz="0" w:space="0" w:color="auto"/>
        <w:bottom w:val="none" w:sz="0" w:space="0" w:color="auto"/>
        <w:right w:val="none" w:sz="0" w:space="0" w:color="auto"/>
      </w:divBdr>
    </w:div>
    <w:div w:id="2061515833">
      <w:bodyDiv w:val="1"/>
      <w:marLeft w:val="0"/>
      <w:marRight w:val="0"/>
      <w:marTop w:val="0"/>
      <w:marBottom w:val="0"/>
      <w:divBdr>
        <w:top w:val="none" w:sz="0" w:space="0" w:color="auto"/>
        <w:left w:val="none" w:sz="0" w:space="0" w:color="auto"/>
        <w:bottom w:val="none" w:sz="0" w:space="0" w:color="auto"/>
        <w:right w:val="none" w:sz="0" w:space="0" w:color="auto"/>
      </w:divBdr>
    </w:div>
    <w:div w:id="2086679825">
      <w:bodyDiv w:val="1"/>
      <w:marLeft w:val="0"/>
      <w:marRight w:val="0"/>
      <w:marTop w:val="0"/>
      <w:marBottom w:val="0"/>
      <w:divBdr>
        <w:top w:val="none" w:sz="0" w:space="0" w:color="auto"/>
        <w:left w:val="none" w:sz="0" w:space="0" w:color="auto"/>
        <w:bottom w:val="none" w:sz="0" w:space="0" w:color="auto"/>
        <w:right w:val="none" w:sz="0" w:space="0" w:color="auto"/>
      </w:divBdr>
    </w:div>
    <w:div w:id="2119981443">
      <w:bodyDiv w:val="1"/>
      <w:marLeft w:val="0"/>
      <w:marRight w:val="0"/>
      <w:marTop w:val="0"/>
      <w:marBottom w:val="0"/>
      <w:divBdr>
        <w:top w:val="none" w:sz="0" w:space="0" w:color="auto"/>
        <w:left w:val="none" w:sz="0" w:space="0" w:color="auto"/>
        <w:bottom w:val="none" w:sz="0" w:space="0" w:color="auto"/>
        <w:right w:val="none" w:sz="0" w:space="0" w:color="auto"/>
      </w:divBdr>
    </w:div>
    <w:div w:id="214041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gif"/><Relationship Id="rId26" Type="http://schemas.openxmlformats.org/officeDocument/2006/relationships/image" Target="media/image18.pn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gif"/><Relationship Id="rId33" Type="http://schemas.openxmlformats.org/officeDocument/2006/relationships/oleObject" Target="embeddings/oleObject1.bin"/><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hdphoto" Target="media/hdphoto1.wdp"/><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3.png"/><Relationship Id="rId37" Type="http://schemas.openxmlformats.org/officeDocument/2006/relationships/image" Target="media/image27.jpe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image" Target="media/image20.jpeg"/><Relationship Id="rId36" Type="http://schemas.openxmlformats.org/officeDocument/2006/relationships/image" Target="media/image26.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A15FA-18D1-425B-A755-BBCB5D72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18</Pages>
  <Words>1601</Words>
  <Characters>9130</Characters>
  <Application>Microsoft Office Word</Application>
  <DocSecurity>0</DocSecurity>
  <Lines>76</Lines>
  <Paragraphs>21</Paragraphs>
  <ScaleCrop>false</ScaleCrop>
  <Company>Sky123.Org</Company>
  <LinksUpToDate>false</LinksUpToDate>
  <CharactersWithSpaces>10710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83</cp:revision>
  <cp:lastPrinted>2015-03-06T07:35:00Z</cp:lastPrinted>
  <dcterms:created xsi:type="dcterms:W3CDTF">2015-10-26T09:13:00Z</dcterms:created>
  <dcterms:modified xsi:type="dcterms:W3CDTF">2016-11-09T02:00:00Z</dcterms:modified>
</cp:coreProperties>
</file>