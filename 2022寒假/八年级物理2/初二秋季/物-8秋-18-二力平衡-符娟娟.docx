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BCF" w:rsidRPr="00F2746D" w:rsidRDefault="001F2BCF" w:rsidP="00991327">
      <w:pPr>
        <w:jc w:val="center"/>
        <w:rPr>
          <w:rFonts w:ascii="黑体" w:eastAsia="黑体" w:hAnsi="黑体"/>
          <w:sz w:val="36"/>
          <w:szCs w:val="36"/>
        </w:rPr>
      </w:pPr>
      <w:r w:rsidRPr="00F2746D">
        <w:rPr>
          <w:rFonts w:ascii="黑体" w:eastAsia="黑体" w:hAnsi="黑体" w:hint="eastAsia"/>
          <w:sz w:val="36"/>
          <w:szCs w:val="36"/>
        </w:rPr>
        <w:t>初</w:t>
      </w:r>
      <w:r w:rsidR="00DC2EB2" w:rsidRPr="00F2746D">
        <w:rPr>
          <w:rFonts w:ascii="黑体" w:eastAsia="黑体" w:hAnsi="黑体" w:hint="eastAsia"/>
          <w:sz w:val="36"/>
          <w:szCs w:val="36"/>
        </w:rPr>
        <w:t>二</w:t>
      </w:r>
      <w:r w:rsidR="00F30354" w:rsidRPr="00F2746D">
        <w:rPr>
          <w:rFonts w:ascii="黑体" w:eastAsia="黑体" w:hAnsi="黑体" w:hint="eastAsia"/>
          <w:sz w:val="36"/>
          <w:szCs w:val="36"/>
        </w:rPr>
        <w:t>物理</w:t>
      </w:r>
      <w:r w:rsidR="00DC2EB2" w:rsidRPr="00F2746D">
        <w:rPr>
          <w:rFonts w:ascii="黑体" w:eastAsia="黑体" w:hAnsi="黑体" w:hint="eastAsia"/>
          <w:sz w:val="36"/>
          <w:szCs w:val="36"/>
        </w:rPr>
        <w:t>秋季</w:t>
      </w:r>
      <w:r w:rsidR="00991327" w:rsidRPr="00F2746D">
        <w:rPr>
          <w:rFonts w:ascii="黑体" w:eastAsia="黑体" w:hAnsi="黑体" w:hint="eastAsia"/>
          <w:sz w:val="36"/>
          <w:szCs w:val="36"/>
        </w:rPr>
        <w:t>班</w:t>
      </w:r>
    </w:p>
    <w:tbl>
      <w:tblPr>
        <w:tblpPr w:leftFromText="180" w:rightFromText="180" w:horzAnchor="margin" w:tblpY="6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6"/>
        <w:gridCol w:w="999"/>
        <w:gridCol w:w="2664"/>
        <w:gridCol w:w="1465"/>
        <w:gridCol w:w="500"/>
        <w:gridCol w:w="2962"/>
      </w:tblGrid>
      <w:tr w:rsidR="001F2BCF" w:rsidRPr="00F2746D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sz w:val="24"/>
              </w:rPr>
              <w:t>教师</w:t>
            </w:r>
          </w:p>
        </w:tc>
        <w:tc>
          <w:tcPr>
            <w:tcW w:w="2778" w:type="dxa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日期</w:t>
            </w:r>
          </w:p>
        </w:tc>
        <w:tc>
          <w:tcPr>
            <w:tcW w:w="3602" w:type="dxa"/>
            <w:gridSpan w:val="2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1F2BCF" w:rsidRPr="00F2746D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学生</w:t>
            </w:r>
          </w:p>
        </w:tc>
        <w:tc>
          <w:tcPr>
            <w:tcW w:w="7892" w:type="dxa"/>
            <w:gridSpan w:val="4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</w:tr>
      <w:tr w:rsidR="001F2BCF" w:rsidRPr="00F2746D" w:rsidTr="00F30354">
        <w:trPr>
          <w:trHeight w:val="454"/>
        </w:trPr>
        <w:tc>
          <w:tcPr>
            <w:tcW w:w="1742" w:type="dxa"/>
            <w:gridSpan w:val="2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/>
                <w:color w:val="000000"/>
                <w:sz w:val="24"/>
              </w:rPr>
              <w:t>课</w:t>
            </w:r>
            <w:r w:rsidRPr="00F2746D">
              <w:rPr>
                <w:rFonts w:eastAsia="黑体" w:hint="eastAsia"/>
                <w:color w:val="000000"/>
                <w:sz w:val="24"/>
              </w:rPr>
              <w:t>程编号</w:t>
            </w:r>
          </w:p>
        </w:tc>
        <w:tc>
          <w:tcPr>
            <w:tcW w:w="2778" w:type="dxa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课型</w:t>
            </w:r>
          </w:p>
        </w:tc>
        <w:tc>
          <w:tcPr>
            <w:tcW w:w="3602" w:type="dxa"/>
            <w:gridSpan w:val="2"/>
            <w:vAlign w:val="center"/>
          </w:tcPr>
          <w:p w:rsidR="001F2BCF" w:rsidRPr="00F2746D" w:rsidRDefault="00DC2EB2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F2746D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同步</w:t>
            </w:r>
          </w:p>
        </w:tc>
      </w:tr>
      <w:tr w:rsidR="001F2BCF" w:rsidRPr="00F2746D" w:rsidTr="00F30354">
        <w:trPr>
          <w:trHeight w:val="1011"/>
        </w:trPr>
        <w:tc>
          <w:tcPr>
            <w:tcW w:w="1742" w:type="dxa"/>
            <w:gridSpan w:val="2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b/>
                <w:color w:val="000000"/>
                <w:sz w:val="24"/>
              </w:rPr>
            </w:pPr>
            <w:r w:rsidRPr="00F2746D">
              <w:rPr>
                <w:rFonts w:eastAsia="黑体" w:hint="eastAsia"/>
                <w:b/>
                <w:color w:val="000000"/>
                <w:sz w:val="24"/>
              </w:rPr>
              <w:t>课题</w:t>
            </w:r>
          </w:p>
        </w:tc>
        <w:tc>
          <w:tcPr>
            <w:tcW w:w="7892" w:type="dxa"/>
            <w:gridSpan w:val="4"/>
            <w:vAlign w:val="center"/>
          </w:tcPr>
          <w:p w:rsidR="001F2BCF" w:rsidRPr="00F2746D" w:rsidRDefault="006034C6" w:rsidP="00E67A9C">
            <w:pPr>
              <w:tabs>
                <w:tab w:val="left" w:pos="6360"/>
              </w:tabs>
              <w:rPr>
                <w:rFonts w:ascii="黑体" w:eastAsia="黑体" w:hAnsi="黑体"/>
                <w:color w:val="000000"/>
                <w:sz w:val="36"/>
                <w:szCs w:val="36"/>
              </w:rPr>
            </w:pPr>
            <w:r w:rsidRPr="00F2746D">
              <w:rPr>
                <w:rFonts w:ascii="黑体" w:eastAsia="黑体" w:hAnsi="黑体" w:cs="Times New Roman" w:hint="eastAsia"/>
                <w:sz w:val="36"/>
                <w:szCs w:val="36"/>
              </w:rPr>
              <w:t>二力平衡</w:t>
            </w:r>
          </w:p>
        </w:tc>
      </w:tr>
      <w:tr w:rsidR="001F2BCF" w:rsidRPr="00F2746D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bookmarkStart w:id="0" w:name="OLE_LINK5"/>
            <w:r w:rsidRPr="00F2746D">
              <w:rPr>
                <w:rFonts w:eastAsia="黑体" w:hint="eastAsia"/>
                <w:color w:val="000000"/>
                <w:sz w:val="24"/>
              </w:rPr>
              <w:t>教学</w:t>
            </w:r>
            <w:r w:rsidRPr="00F2746D">
              <w:rPr>
                <w:rFonts w:eastAsia="黑体"/>
                <w:color w:val="000000"/>
                <w:sz w:val="24"/>
              </w:rPr>
              <w:t>目标</w:t>
            </w:r>
          </w:p>
        </w:tc>
      </w:tr>
      <w:bookmarkEnd w:id="0"/>
      <w:tr w:rsidR="001F2BCF" w:rsidRPr="00F2746D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F2746D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黑体" w:eastAsia="黑体" w:hAnsi="黑体"/>
                <w:szCs w:val="21"/>
              </w:rPr>
            </w:pPr>
          </w:p>
          <w:p w:rsidR="00493461" w:rsidRPr="00F2746D" w:rsidRDefault="00F30354" w:rsidP="00493461">
            <w:pPr>
              <w:rPr>
                <w:rFonts w:ascii="黑体" w:eastAsia="黑体" w:hAnsi="黑体" w:cs="Times New Roman"/>
                <w:szCs w:val="21"/>
              </w:rPr>
            </w:pPr>
            <w:r w:rsidRPr="00F2746D">
              <w:rPr>
                <w:rFonts w:ascii="黑体" w:eastAsia="黑体" w:hAnsi="黑体" w:cs="Times New Roman"/>
              </w:rPr>
              <w:t>1</w:t>
            </w:r>
            <w:r w:rsidRPr="00F2746D">
              <w:rPr>
                <w:rFonts w:ascii="黑体" w:eastAsia="黑体" w:hAnsi="黑体" w:cs="Times New Roman" w:hint="eastAsia"/>
              </w:rPr>
              <w:t>．</w:t>
            </w:r>
            <w:r w:rsidR="00C86AFC" w:rsidRPr="00F2746D">
              <w:rPr>
                <w:rFonts w:ascii="黑体" w:eastAsia="黑体" w:hAnsi="黑体" w:cs="Times New Roman" w:hint="eastAsia"/>
              </w:rPr>
              <w:t>知道二力平衡的概念，认识研究二力平衡的方法</w:t>
            </w:r>
          </w:p>
          <w:p w:rsidR="00493461" w:rsidRPr="00F2746D" w:rsidRDefault="00493461" w:rsidP="00493461">
            <w:pPr>
              <w:rPr>
                <w:rFonts w:ascii="黑体" w:eastAsia="黑体" w:hAnsi="黑体" w:cs="Times New Roman"/>
                <w:szCs w:val="21"/>
              </w:rPr>
            </w:pPr>
            <w:r w:rsidRPr="00F2746D">
              <w:rPr>
                <w:rFonts w:ascii="黑体" w:eastAsia="黑体" w:hAnsi="黑体" w:cs="Times New Roman" w:hint="eastAsia"/>
                <w:szCs w:val="21"/>
              </w:rPr>
              <w:t>2</w:t>
            </w:r>
            <w:r w:rsidRPr="00F2746D">
              <w:rPr>
                <w:rFonts w:ascii="黑体" w:eastAsia="黑体" w:hAnsi="黑体" w:cs="Times New Roman" w:hint="eastAsia"/>
              </w:rPr>
              <w:t>．</w:t>
            </w:r>
            <w:r w:rsidR="00C86AFC" w:rsidRPr="00F2746D">
              <w:rPr>
                <w:rFonts w:ascii="黑体" w:eastAsia="黑体" w:hAnsi="黑体" w:cs="Times New Roman" w:hint="eastAsia"/>
              </w:rPr>
              <w:t>掌握二力平衡的条件，与相互作用力的异同点</w:t>
            </w:r>
          </w:p>
          <w:p w:rsidR="00493461" w:rsidRPr="00F2746D" w:rsidRDefault="00493461" w:rsidP="00493461">
            <w:pPr>
              <w:rPr>
                <w:rFonts w:ascii="黑体" w:eastAsia="黑体" w:hAnsi="黑体" w:cs="Times New Roman"/>
                <w:szCs w:val="21"/>
              </w:rPr>
            </w:pPr>
            <w:r w:rsidRPr="00F2746D">
              <w:rPr>
                <w:rFonts w:ascii="黑体" w:eastAsia="黑体" w:hAnsi="黑体" w:cs="Times New Roman" w:hint="eastAsia"/>
                <w:szCs w:val="21"/>
              </w:rPr>
              <w:t>3</w:t>
            </w:r>
            <w:r w:rsidRPr="00F2746D">
              <w:rPr>
                <w:rFonts w:ascii="黑体" w:eastAsia="黑体" w:hAnsi="黑体" w:cs="Times New Roman" w:hint="eastAsia"/>
              </w:rPr>
              <w:t>．</w:t>
            </w:r>
            <w:r w:rsidR="00C86AFC" w:rsidRPr="00F2746D">
              <w:rPr>
                <w:rFonts w:ascii="黑体" w:eastAsia="黑体" w:hAnsi="黑体" w:cs="Times New Roman" w:hint="eastAsia"/>
              </w:rPr>
              <w:t>运用二力平衡的条件来解决一些简单的物理问题</w:t>
            </w:r>
          </w:p>
          <w:p w:rsidR="001F2BCF" w:rsidRPr="00F2746D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1F2BCF" w:rsidRPr="00F2746D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教学重</w:t>
            </w:r>
            <w:r w:rsidR="00EB3EE4" w:rsidRPr="00F2746D">
              <w:rPr>
                <w:rFonts w:eastAsia="黑体" w:hint="eastAsia"/>
                <w:color w:val="000000"/>
                <w:sz w:val="24"/>
              </w:rPr>
              <w:t>难</w:t>
            </w:r>
            <w:r w:rsidRPr="00F2746D">
              <w:rPr>
                <w:rFonts w:eastAsia="黑体" w:hint="eastAsia"/>
                <w:color w:val="000000"/>
                <w:sz w:val="24"/>
              </w:rPr>
              <w:t>点</w:t>
            </w:r>
          </w:p>
        </w:tc>
      </w:tr>
      <w:tr w:rsidR="001F2BCF" w:rsidRPr="00F2746D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F2746D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黑体" w:eastAsia="黑体" w:hAnsi="黑体"/>
                <w:color w:val="000000"/>
                <w:szCs w:val="21"/>
              </w:rPr>
            </w:pPr>
          </w:p>
          <w:p w:rsidR="002E2623" w:rsidRPr="00F2746D" w:rsidRDefault="002E2623" w:rsidP="00991327">
            <w:pPr>
              <w:rPr>
                <w:rFonts w:ascii="黑体" w:eastAsia="黑体" w:hAnsi="黑体" w:cs="Times New Roman"/>
              </w:rPr>
            </w:pPr>
            <w:r w:rsidRPr="00F2746D">
              <w:rPr>
                <w:rFonts w:ascii="黑体" w:eastAsia="黑体" w:hAnsi="黑体" w:cs="Times New Roman" w:hint="eastAsia"/>
                <w:szCs w:val="21"/>
              </w:rPr>
              <w:t>1</w:t>
            </w:r>
            <w:r w:rsidRPr="00F2746D">
              <w:rPr>
                <w:rFonts w:ascii="黑体" w:eastAsia="黑体" w:hAnsi="黑体" w:cs="Times New Roman" w:hint="eastAsia"/>
              </w:rPr>
              <w:t>．</w:t>
            </w:r>
            <w:r w:rsidR="00C86AFC" w:rsidRPr="00F2746D">
              <w:rPr>
                <w:rFonts w:ascii="黑体" w:eastAsia="黑体" w:hAnsi="黑体" w:cs="Times New Roman" w:hint="eastAsia"/>
              </w:rPr>
              <w:t>探究二力平衡实验</w:t>
            </w:r>
            <w:r w:rsidRPr="00F2746D">
              <w:rPr>
                <w:rFonts w:ascii="黑体" w:eastAsia="黑体" w:hAnsi="黑体" w:cs="Times New Roman"/>
                <w:szCs w:val="21"/>
              </w:rPr>
              <w:t>（考试要求</w:t>
            </w:r>
            <w:r w:rsidRPr="00F2746D">
              <w:rPr>
                <w:rFonts w:ascii="黑体" w:eastAsia="黑体" w:hAnsi="黑体" w:cs="Times New Roman" w:hint="eastAsia"/>
                <w:szCs w:val="21"/>
              </w:rPr>
              <w:t>A</w:t>
            </w:r>
            <w:r w:rsidRPr="00F2746D">
              <w:rPr>
                <w:rFonts w:ascii="黑体" w:eastAsia="黑体" w:hAnsi="黑体" w:cs="Times New Roman"/>
                <w:szCs w:val="21"/>
              </w:rPr>
              <w:t>；出题频率高）</w:t>
            </w:r>
          </w:p>
          <w:p w:rsidR="002E2623" w:rsidRPr="00F2746D" w:rsidRDefault="002E2623" w:rsidP="00991327">
            <w:pPr>
              <w:rPr>
                <w:rFonts w:ascii="黑体" w:eastAsia="黑体" w:hAnsi="黑体" w:cs="Times New Roman"/>
              </w:rPr>
            </w:pPr>
            <w:r w:rsidRPr="00F2746D">
              <w:rPr>
                <w:rFonts w:ascii="黑体" w:eastAsia="黑体" w:hAnsi="黑体" w:cs="Times New Roman" w:hint="eastAsia"/>
              </w:rPr>
              <w:t>2．</w:t>
            </w:r>
            <w:r w:rsidR="00C86AFC" w:rsidRPr="00F2746D">
              <w:rPr>
                <w:rFonts w:ascii="黑体" w:eastAsia="黑体" w:hAnsi="黑体" w:cs="Times New Roman" w:hint="eastAsia"/>
              </w:rPr>
              <w:t>区分二力平衡和相互作用力</w:t>
            </w:r>
            <w:r w:rsidR="00C86AFC" w:rsidRPr="00F2746D">
              <w:rPr>
                <w:rFonts w:ascii="黑体" w:eastAsia="黑体" w:hAnsi="黑体" w:cs="Times New Roman"/>
                <w:szCs w:val="21"/>
              </w:rPr>
              <w:t>（考试要</w:t>
            </w:r>
            <w:r w:rsidR="00C86AFC" w:rsidRPr="00F2746D">
              <w:rPr>
                <w:rFonts w:ascii="黑体" w:eastAsia="黑体" w:hAnsi="黑体" w:cs="Times New Roman" w:hint="eastAsia"/>
                <w:szCs w:val="21"/>
              </w:rPr>
              <w:t>求C</w:t>
            </w:r>
            <w:r w:rsidRPr="00F2746D">
              <w:rPr>
                <w:rFonts w:ascii="黑体" w:eastAsia="黑体" w:hAnsi="黑体" w:cs="Times New Roman"/>
                <w:szCs w:val="21"/>
              </w:rPr>
              <w:t>；出题频率高）</w:t>
            </w:r>
          </w:p>
          <w:p w:rsidR="00F30354" w:rsidRPr="00F2746D" w:rsidRDefault="002E2623" w:rsidP="00991327">
            <w:pPr>
              <w:rPr>
                <w:rFonts w:ascii="黑体" w:eastAsia="黑体" w:hAnsi="黑体" w:cs="Times New Roman"/>
                <w:szCs w:val="21"/>
              </w:rPr>
            </w:pPr>
            <w:r w:rsidRPr="00F2746D">
              <w:rPr>
                <w:rFonts w:ascii="黑体" w:eastAsia="黑体" w:hAnsi="黑体" w:cs="Times New Roman" w:hint="eastAsia"/>
              </w:rPr>
              <w:t>3．</w:t>
            </w:r>
            <w:r w:rsidR="00C86AFC" w:rsidRPr="00F2746D">
              <w:rPr>
                <w:rFonts w:ascii="黑体" w:eastAsia="黑体" w:hAnsi="黑体" w:cs="Times New Roman" w:hint="eastAsia"/>
              </w:rPr>
              <w:t>利用二力平衡解答一些简单的力学问题</w:t>
            </w:r>
            <w:r w:rsidR="00F30354" w:rsidRPr="00F2746D">
              <w:rPr>
                <w:rFonts w:ascii="黑体" w:eastAsia="黑体" w:hAnsi="黑体" w:cs="Times New Roman"/>
                <w:szCs w:val="21"/>
              </w:rPr>
              <w:t>（考试要求</w:t>
            </w:r>
            <w:r w:rsidR="00C86AFC" w:rsidRPr="00F2746D">
              <w:rPr>
                <w:rFonts w:ascii="黑体" w:eastAsia="黑体" w:hAnsi="黑体" w:cs="Times New Roman" w:hint="eastAsia"/>
                <w:szCs w:val="21"/>
              </w:rPr>
              <w:t>B</w:t>
            </w:r>
            <w:r w:rsidR="003262D7" w:rsidRPr="00F2746D">
              <w:rPr>
                <w:rFonts w:ascii="黑体" w:eastAsia="黑体" w:hAnsi="黑体" w:cs="Times New Roman"/>
                <w:szCs w:val="21"/>
              </w:rPr>
              <w:t>；出题频率</w:t>
            </w:r>
            <w:r w:rsidR="00C86AFC" w:rsidRPr="00F2746D">
              <w:rPr>
                <w:rFonts w:ascii="黑体" w:eastAsia="黑体" w:hAnsi="黑体" w:cs="Times New Roman" w:hint="eastAsia"/>
                <w:szCs w:val="21"/>
              </w:rPr>
              <w:t>高</w:t>
            </w:r>
            <w:r w:rsidR="00F30354" w:rsidRPr="00F2746D">
              <w:rPr>
                <w:rFonts w:ascii="黑体" w:eastAsia="黑体" w:hAnsi="黑体" w:cs="Times New Roman"/>
                <w:szCs w:val="21"/>
              </w:rPr>
              <w:t>）</w:t>
            </w:r>
          </w:p>
          <w:p w:rsidR="001F2BCF" w:rsidRPr="00F2746D" w:rsidRDefault="001F2BCF" w:rsidP="00991327">
            <w:pPr>
              <w:adjustRightInd w:val="0"/>
              <w:snapToGrid w:val="0"/>
              <w:spacing w:line="360" w:lineRule="auto"/>
              <w:ind w:rightChars="50" w:right="105"/>
              <w:jc w:val="left"/>
              <w:rPr>
                <w:rFonts w:ascii="黑体" w:eastAsia="黑体" w:hAnsi="黑体"/>
                <w:color w:val="000000"/>
                <w:szCs w:val="21"/>
              </w:rPr>
            </w:pPr>
          </w:p>
        </w:tc>
      </w:tr>
      <w:tr w:rsidR="001F2BCF" w:rsidRPr="00F2746D" w:rsidTr="00F30354">
        <w:trPr>
          <w:trHeight w:val="454"/>
        </w:trPr>
        <w:tc>
          <w:tcPr>
            <w:tcW w:w="9634" w:type="dxa"/>
            <w:gridSpan w:val="6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bCs/>
                <w:color w:val="000000"/>
                <w:kern w:val="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教学</w:t>
            </w:r>
            <w:r w:rsidRPr="00F2746D">
              <w:rPr>
                <w:rFonts w:eastAsia="黑体"/>
                <w:color w:val="000000"/>
                <w:sz w:val="24"/>
              </w:rPr>
              <w:t>安排</w:t>
            </w:r>
          </w:p>
        </w:tc>
      </w:tr>
      <w:tr w:rsidR="001F2BCF" w:rsidRPr="00F2746D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proofErr w:type="gramStart"/>
            <w:r w:rsidRPr="00F2746D">
              <w:rPr>
                <w:rFonts w:eastAsia="黑体" w:hint="eastAsia"/>
                <w:color w:val="000000"/>
                <w:sz w:val="24"/>
              </w:rPr>
              <w:t>版块</w:t>
            </w:r>
            <w:proofErr w:type="gramEnd"/>
          </w:p>
        </w:tc>
        <w:tc>
          <w:tcPr>
            <w:tcW w:w="3079" w:type="dxa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时长</w:t>
            </w:r>
          </w:p>
        </w:tc>
      </w:tr>
      <w:tr w:rsidR="001F2BCF" w:rsidRPr="00F2746D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/>
                <w:color w:val="000000"/>
                <w:sz w:val="24"/>
              </w:rPr>
              <w:t>1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F2746D" w:rsidRDefault="00C925A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F2746D">
              <w:rPr>
                <w:rFonts w:asciiTheme="minorEastAsia" w:hAnsiTheme="minorEastAsia" w:hint="eastAsia"/>
                <w:color w:val="000000"/>
                <w:sz w:val="22"/>
              </w:rPr>
              <w:t>知识</w:t>
            </w:r>
            <w:r w:rsidR="00AE77BF" w:rsidRPr="00F2746D">
              <w:rPr>
                <w:rFonts w:asciiTheme="minorEastAsia" w:hAnsiTheme="minorEastAsia" w:hint="eastAsia"/>
                <w:color w:val="000000"/>
                <w:sz w:val="22"/>
              </w:rPr>
              <w:t>梳理</w:t>
            </w:r>
          </w:p>
        </w:tc>
        <w:tc>
          <w:tcPr>
            <w:tcW w:w="3079" w:type="dxa"/>
            <w:vAlign w:val="center"/>
          </w:tcPr>
          <w:p w:rsidR="001F2BCF" w:rsidRPr="00F2746D" w:rsidRDefault="00106803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20</w:t>
            </w: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F2746D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/>
                <w:color w:val="000000"/>
                <w:sz w:val="24"/>
              </w:rPr>
              <w:t>2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F2746D" w:rsidRDefault="00C925A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F2746D">
              <w:rPr>
                <w:rFonts w:asciiTheme="minorEastAsia" w:hAnsiTheme="minorEastAsia" w:hint="eastAsia"/>
                <w:color w:val="000000"/>
                <w:sz w:val="22"/>
              </w:rPr>
              <w:t>例题解析</w:t>
            </w:r>
          </w:p>
        </w:tc>
        <w:tc>
          <w:tcPr>
            <w:tcW w:w="3079" w:type="dxa"/>
            <w:vAlign w:val="center"/>
          </w:tcPr>
          <w:p w:rsidR="001F2BCF" w:rsidRPr="00F2746D" w:rsidRDefault="00106803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25</w:t>
            </w: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F2746D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/>
                <w:color w:val="000000"/>
                <w:sz w:val="24"/>
              </w:rPr>
              <w:t>3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F2746D" w:rsidRDefault="00AE77BF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F2746D">
              <w:rPr>
                <w:rFonts w:asciiTheme="minorEastAsia" w:hAnsiTheme="minorEastAsia" w:hint="eastAsia"/>
                <w:color w:val="000000"/>
                <w:sz w:val="22"/>
              </w:rPr>
              <w:t>随堂检测</w:t>
            </w:r>
          </w:p>
        </w:tc>
        <w:tc>
          <w:tcPr>
            <w:tcW w:w="3079" w:type="dxa"/>
            <w:vAlign w:val="center"/>
          </w:tcPr>
          <w:p w:rsidR="001F2BCF" w:rsidRPr="00F2746D" w:rsidRDefault="00106803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F2746D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4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F2746D" w:rsidRDefault="00C85739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F2746D">
              <w:rPr>
                <w:rFonts w:asciiTheme="minorEastAsia" w:hAnsiTheme="minorEastAsia" w:hint="eastAsia"/>
                <w:color w:val="000000"/>
                <w:sz w:val="22"/>
              </w:rPr>
              <w:t>课堂总结</w:t>
            </w:r>
          </w:p>
        </w:tc>
        <w:tc>
          <w:tcPr>
            <w:tcW w:w="3079" w:type="dxa"/>
            <w:vAlign w:val="center"/>
          </w:tcPr>
          <w:p w:rsidR="001F2BCF" w:rsidRPr="00F2746D" w:rsidRDefault="00106803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分钟</w:t>
            </w:r>
          </w:p>
        </w:tc>
      </w:tr>
      <w:tr w:rsidR="00E22BE8" w:rsidRPr="00F2746D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E22BE8" w:rsidRPr="00F2746D" w:rsidRDefault="00E22BE8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5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E22BE8" w:rsidRPr="00F2746D" w:rsidRDefault="00E22BE8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  <w:r w:rsidRPr="00F2746D">
              <w:rPr>
                <w:rFonts w:asciiTheme="minorEastAsia" w:hAnsiTheme="minorEastAsia" w:hint="eastAsia"/>
                <w:color w:val="000000"/>
                <w:sz w:val="22"/>
              </w:rPr>
              <w:t>课后作业</w:t>
            </w:r>
          </w:p>
        </w:tc>
        <w:tc>
          <w:tcPr>
            <w:tcW w:w="3079" w:type="dxa"/>
            <w:vAlign w:val="center"/>
          </w:tcPr>
          <w:p w:rsidR="00E22BE8" w:rsidRPr="00F2746D" w:rsidRDefault="00106803" w:rsidP="00991327">
            <w:pPr>
              <w:tabs>
                <w:tab w:val="left" w:pos="6360"/>
              </w:tabs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30</w:t>
            </w:r>
            <w:r w:rsidRPr="00F2746D">
              <w:rPr>
                <w:rFonts w:ascii="Times New Roman" w:hAnsi="Times New Roman" w:cs="Times New Roman"/>
                <w:color w:val="000000"/>
                <w:sz w:val="22"/>
              </w:rPr>
              <w:t>分钟</w:t>
            </w:r>
          </w:p>
        </w:tc>
      </w:tr>
      <w:tr w:rsidR="001F2BCF" w:rsidRPr="00F2746D" w:rsidTr="00F30354">
        <w:trPr>
          <w:trHeight w:val="454"/>
        </w:trPr>
        <w:tc>
          <w:tcPr>
            <w:tcW w:w="696" w:type="dxa"/>
            <w:shd w:val="clear" w:color="auto" w:fill="auto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eastAsia="黑体"/>
                <w:color w:val="000000"/>
                <w:sz w:val="24"/>
              </w:rPr>
            </w:pPr>
            <w:r w:rsidRPr="00F2746D">
              <w:rPr>
                <w:rFonts w:eastAsia="黑体" w:hint="eastAsia"/>
                <w:color w:val="000000"/>
                <w:sz w:val="24"/>
              </w:rPr>
              <w:t>……</w:t>
            </w:r>
          </w:p>
        </w:tc>
        <w:tc>
          <w:tcPr>
            <w:tcW w:w="5859" w:type="dxa"/>
            <w:gridSpan w:val="4"/>
            <w:shd w:val="clear" w:color="auto" w:fill="auto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3079" w:type="dxa"/>
            <w:vAlign w:val="center"/>
          </w:tcPr>
          <w:p w:rsidR="001F2BCF" w:rsidRPr="00F2746D" w:rsidRDefault="001F2BCF" w:rsidP="00991327">
            <w:pPr>
              <w:tabs>
                <w:tab w:val="left" w:pos="6360"/>
              </w:tabs>
              <w:jc w:val="center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</w:tbl>
    <w:p w:rsidR="001F2BCF" w:rsidRPr="00F2746D" w:rsidRDefault="001F2BCF" w:rsidP="00991327">
      <w:pPr>
        <w:pStyle w:val="a7"/>
        <w:jc w:val="left"/>
      </w:pPr>
    </w:p>
    <w:p w:rsidR="001F2BCF" w:rsidRPr="00F2746D" w:rsidRDefault="001F2BCF" w:rsidP="00991327"/>
    <w:p w:rsidR="00E22BE8" w:rsidRPr="00F2746D" w:rsidRDefault="00E22BE8" w:rsidP="00991327">
      <w:pPr>
        <w:pStyle w:val="a7"/>
        <w:jc w:val="left"/>
      </w:pPr>
    </w:p>
    <w:p w:rsidR="00145B60" w:rsidRPr="00F2746D" w:rsidRDefault="00CA2545" w:rsidP="00285104">
      <w:pPr>
        <w:pStyle w:val="a7"/>
        <w:spacing w:line="400" w:lineRule="exact"/>
        <w:jc w:val="left"/>
      </w:pPr>
      <w:r>
        <w:rPr>
          <w:noProof/>
        </w:rPr>
        <w:lastRenderedPageBreak/>
        <w:pict>
          <v:group id="_x0000_s1045" style="position:absolute;margin-left:147.35pt;margin-top:5.7pt;width:168.75pt;height:47.25pt;z-index:251703296" coordorigin="3405,1815" coordsize="3375,9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7" o:spid="_x0000_s1027" type="#_x0000_t75" style="position:absolute;left:3405;top:1815;width:2835;height:94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tBTvEAAAA2gAAAA8AAABkcnMvZG93bnJldi54bWxEj09rwkAUxO+C32F5ghfRTS1oiK7inxba&#10;Y6Pi9ZF9JiHZt2l21dRP3y0IPQ4z8xtmue5MLW7UutKygpdJBII4s7rkXMHx8D6OQTiPrLG2TAp+&#10;yMF61e8tMdH2zl90S30uAoRdggoK75tESpcVZNBNbEMcvIttDfog21zqFu8Bbmo5jaKZNFhyWCiw&#10;oV1BWZVejYJ0ax/1+fF9qkb7yzm2r9Xu8y1SajjoNgsQnjr/H362P7SCOfxdCTdArn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etBTvEAAAA2gAAAA8AAAAAAAAAAAAAAAAA&#10;nwIAAGRycy9kb3ducmV2LnhtbFBLBQYAAAAABAAEAPcAAACQAwAAAAA=&#10;">
              <v:imagedata r:id="rId9" o:title="" grayscale="t" bilevel="t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8" o:spid="_x0000_s1028" type="#_x0000_t202" style="position:absolute;left:4830;top:2023;width:1950;height:737;visibility:visible" filled="f" fillcolor="yellow" stroked="f" strokeweight=".5pt">
              <v:textbox>
                <w:txbxContent>
                  <w:p w:rsidR="006615CE" w:rsidRPr="0077402A" w:rsidRDefault="006615CE" w:rsidP="00493461">
                    <w:pPr>
                      <w:rPr>
                        <w:rFonts w:ascii="黑体" w:eastAsia="黑体" w:hAnsi="黑体"/>
                        <w:sz w:val="36"/>
                        <w:szCs w:val="36"/>
                      </w:rPr>
                    </w:pPr>
                    <w:r>
                      <w:rPr>
                        <w:rFonts w:ascii="黑体" w:eastAsia="黑体" w:hAnsi="黑体" w:hint="eastAsia"/>
                        <w:sz w:val="36"/>
                        <w:szCs w:val="36"/>
                      </w:rPr>
                      <w:t>二力平衡</w:t>
                    </w:r>
                  </w:p>
                </w:txbxContent>
              </v:textbox>
            </v:shape>
          </v:group>
        </w:pict>
      </w:r>
    </w:p>
    <w:p w:rsidR="0077402A" w:rsidRPr="00F2746D" w:rsidRDefault="0077402A" w:rsidP="00285104">
      <w:pPr>
        <w:spacing w:line="400" w:lineRule="exact"/>
      </w:pPr>
    </w:p>
    <w:p w:rsidR="00502999" w:rsidRPr="00F2746D" w:rsidRDefault="00502999" w:rsidP="00285104">
      <w:pPr>
        <w:spacing w:line="400" w:lineRule="exact"/>
      </w:pPr>
    </w:p>
    <w:p w:rsidR="00502999" w:rsidRPr="00F2746D" w:rsidRDefault="00CA2545" w:rsidP="00285104">
      <w:pPr>
        <w:spacing w:line="400" w:lineRule="exact"/>
      </w:pPr>
      <w:r>
        <w:rPr>
          <w:noProof/>
        </w:rPr>
        <w:pict>
          <v:group id="组合 56" o:spid="_x0000_s1029" style="position:absolute;left:0;text-align:left;margin-left:.25pt;margin-top:3.9pt;width:119.7pt;height:51.05pt;z-index:251696128;mso-width-relative:margin" coordsize="15203,64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">
            <v:shape id="图片 54" o:spid="_x0000_s1030" type="#_x0000_t75" style="position:absolute;width:13609;height:64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Z5kjEAAAA2wAAAA8AAABkcnMvZG93bnJldi54bWxEj0FrwkAUhO8F/8PyhF6KblLSItE1VEsh&#10;0FOtIN4e2WeymH0bstsk/nu3UOhxmJlvmE0x2VYM1HvjWEG6TEAQV04brhUcvz8WKxA+IGtsHZOC&#10;G3kotrOHDebajfxFwyHUIkLY56igCaHLpfRVQxb90nXE0bu43mKIsq+l7nGMcNvK5yR5lRYNx4UG&#10;O9o3VF0PP1aBGbJzeTynyftufLJ7o3n3ySelHufT2xpEoCn8h//apVbwksHvl/gD5PY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KZ5kjEAAAA2wAAAA8AAAAAAAAAAAAAAAAA&#10;nwIAAGRycy9kb3ducmV2LnhtbFBLBQYAAAAABAAEAPcAAACQAwAAAAA=&#10;">
              <v:imagedata r:id="rId10" o:title=""/>
              <v:path arrowok="t"/>
            </v:shape>
            <v:shape id="文本框 55" o:spid="_x0000_s1031" type="#_x0000_t202" style="position:absolute;left:5741;top:2445;width:9462;height:3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5dgMYA&#10;AADbAAAADwAAAGRycy9kb3ducmV2LnhtbESPT2vCQBTE70K/w/IKvUjdWEkrqatIqX/wpqktvT2y&#10;r0lo9m3Irkn89q4geBxm5jfMbNGbSrTUuNKygvEoAkGcWV1yruArXT1PQTiPrLGyTArO5GAxfxjM&#10;MNG24z21B5+LAGGXoILC+zqR0mUFGXQjWxMH7882Bn2QTS51g12Am0q+RNGrNFhyWCiwpo+Csv/D&#10;ySj4HeY/O9evj90kntSfmzZ9+9apUk+P/fIdhKfe38O39lYriGO4fg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5dgMYAAADbAAAADwAAAAAAAAAAAAAAAACYAgAAZHJz&#10;L2Rvd25yZXYueG1sUEsFBgAAAAAEAAQA9QAAAIsDAAAAAA==&#10;" fillcolor="#cce8cf" stroked="f" strokeweight=".5pt">
              <v:textbox style="mso-next-textbox:#文本框 55">
                <w:txbxContent>
                  <w:p w:rsidR="006615CE" w:rsidRPr="0014298B" w:rsidRDefault="006615C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知识梳理</w:t>
                    </w:r>
                  </w:p>
                </w:txbxContent>
              </v:textbox>
            </v:shape>
          </v:group>
        </w:pict>
      </w:r>
    </w:p>
    <w:p w:rsidR="0014298B" w:rsidRPr="00F2746D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14298B" w:rsidRPr="00F2746D" w:rsidRDefault="0014298B" w:rsidP="00285104">
      <w:pPr>
        <w:spacing w:line="400" w:lineRule="exact"/>
        <w:rPr>
          <w:rFonts w:ascii="黑体" w:eastAsia="黑体" w:hAnsi="黑体" w:cs="Times New Roman"/>
          <w:sz w:val="24"/>
          <w:szCs w:val="24"/>
        </w:rPr>
      </w:pPr>
    </w:p>
    <w:p w:rsidR="000D3194" w:rsidRPr="00F2746D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F2746D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493461" w:rsidRPr="00F2746D">
        <w:rPr>
          <w:rFonts w:ascii="Times New Roman" w:eastAsia="黑体" w:hAnsi="黑体" w:cs="Times New Roman"/>
          <w:sz w:val="24"/>
          <w:szCs w:val="24"/>
        </w:rPr>
        <w:t>、</w:t>
      </w:r>
      <w:r w:rsidR="00826834" w:rsidRPr="00F2746D">
        <w:rPr>
          <w:rFonts w:ascii="Times New Roman" w:eastAsia="黑体" w:hAnsi="黑体" w:cs="Times New Roman" w:hint="eastAsia"/>
          <w:sz w:val="24"/>
          <w:szCs w:val="24"/>
        </w:rPr>
        <w:t>力</w:t>
      </w:r>
      <w:r w:rsidR="00A91597" w:rsidRPr="00F2746D">
        <w:rPr>
          <w:rFonts w:ascii="Times New Roman" w:eastAsia="黑体" w:hAnsi="黑体" w:cs="Times New Roman" w:hint="eastAsia"/>
          <w:sz w:val="24"/>
          <w:szCs w:val="24"/>
        </w:rPr>
        <w:t>的</w:t>
      </w:r>
      <w:r w:rsidR="00826834" w:rsidRPr="00F2746D">
        <w:rPr>
          <w:rFonts w:ascii="Times New Roman" w:eastAsia="黑体" w:hAnsi="黑体" w:cs="Times New Roman" w:hint="eastAsia"/>
          <w:sz w:val="24"/>
          <w:szCs w:val="24"/>
        </w:rPr>
        <w:t>平衡</w:t>
      </w:r>
    </w:p>
    <w:p w:rsidR="00832EEB" w:rsidRPr="00F2746D" w:rsidRDefault="000D3194" w:rsidP="00826834">
      <w:pPr>
        <w:spacing w:line="400" w:lineRule="exact"/>
        <w:ind w:leftChars="200" w:left="420"/>
        <w:rPr>
          <w:rFonts w:ascii="Times New Roman" w:hAnsiTheme="minorEastAsia" w:cs="Times New Roman"/>
          <w:bCs/>
          <w:szCs w:val="21"/>
        </w:rPr>
      </w:pPr>
      <w:r w:rsidRPr="00F2746D">
        <w:rPr>
          <w:rFonts w:ascii="Times New Roman" w:hAnsi="Times New Roman" w:cs="Times New Roman"/>
          <w:szCs w:val="21"/>
        </w:rPr>
        <w:t>1</w:t>
      </w:r>
      <w:r w:rsidR="00A16A16" w:rsidRPr="00F2746D">
        <w:rPr>
          <w:rFonts w:ascii="Times New Roman" w:hAnsiTheme="minorEastAsia" w:cs="Times New Roman" w:hint="eastAsia"/>
          <w:szCs w:val="21"/>
        </w:rPr>
        <w:t>、</w:t>
      </w:r>
      <w:r w:rsidR="00826834" w:rsidRPr="00F2746D">
        <w:rPr>
          <w:rFonts w:ascii="Times New Roman" w:hAnsiTheme="minorEastAsia" w:cs="Times New Roman" w:hint="eastAsia"/>
          <w:szCs w:val="21"/>
        </w:rPr>
        <w:t>平衡状态：</w:t>
      </w:r>
      <w:r w:rsidR="00826834" w:rsidRPr="00F2746D">
        <w:rPr>
          <w:rFonts w:ascii="Times New Roman" w:hAnsiTheme="minorEastAsia" w:cs="Times New Roman" w:hint="eastAsia"/>
          <w:bCs/>
          <w:szCs w:val="21"/>
        </w:rPr>
        <w:t>在两个或几个力作用下，物体</w:t>
      </w:r>
      <w:r w:rsidR="00A91597" w:rsidRPr="00F2746D">
        <w:rPr>
          <w:rFonts w:ascii="Times New Roman" w:hAnsiTheme="minorEastAsia" w:cs="Times New Roman" w:hint="eastAsia"/>
          <w:bCs/>
          <w:szCs w:val="21"/>
        </w:rPr>
        <w:t>保持</w:t>
      </w:r>
      <w:r w:rsidR="00826834" w:rsidRPr="00F2746D">
        <w:rPr>
          <w:rFonts w:ascii="Times New Roman" w:hAnsiTheme="minorEastAsia" w:cs="Times New Roman" w:hint="eastAsia"/>
          <w:szCs w:val="21"/>
        </w:rPr>
        <w:t>_</w:t>
      </w:r>
      <w:r w:rsidR="00A91597" w:rsidRPr="00F2746D">
        <w:rPr>
          <w:rFonts w:ascii="Times New Roman" w:hAnsiTheme="minorEastAsia" w:cs="Times New Roman" w:hint="eastAsia"/>
          <w:szCs w:val="21"/>
        </w:rPr>
        <w:t>_________________</w:t>
      </w:r>
      <w:r w:rsidR="00826834" w:rsidRPr="00F2746D">
        <w:rPr>
          <w:rFonts w:ascii="Times New Roman" w:hAnsiTheme="minorEastAsia" w:cs="Times New Roman" w:hint="eastAsia"/>
          <w:szCs w:val="21"/>
        </w:rPr>
        <w:t>_______________</w:t>
      </w:r>
      <w:r w:rsidR="00826834" w:rsidRPr="00F2746D">
        <w:rPr>
          <w:rFonts w:ascii="Times New Roman" w:hAnsiTheme="minorEastAsia" w:cs="Times New Roman" w:hint="eastAsia"/>
          <w:szCs w:val="21"/>
        </w:rPr>
        <w:t>。</w:t>
      </w:r>
    </w:p>
    <w:p w:rsidR="00832EEB" w:rsidRPr="00F2746D" w:rsidRDefault="00832EEB" w:rsidP="00285104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2</w:t>
      </w:r>
      <w:r w:rsidR="00A16A16" w:rsidRPr="00F2746D">
        <w:rPr>
          <w:rFonts w:ascii="Times New Roman" w:hAnsiTheme="minorEastAsia" w:cs="Times New Roman" w:hint="eastAsia"/>
          <w:szCs w:val="21"/>
        </w:rPr>
        <w:t>、</w:t>
      </w:r>
      <w:r w:rsidR="00A91597" w:rsidRPr="00F2746D">
        <w:rPr>
          <w:rFonts w:ascii="Times New Roman" w:hAnsiTheme="minorEastAsia" w:cs="Times New Roman" w:hint="eastAsia"/>
          <w:bCs/>
          <w:szCs w:val="21"/>
        </w:rPr>
        <w:t>平衡力：处于</w:t>
      </w:r>
      <w:r w:rsidR="00A91597" w:rsidRPr="00F2746D">
        <w:rPr>
          <w:rFonts w:ascii="Times New Roman" w:hAnsiTheme="minorEastAsia" w:cs="Times New Roman" w:hint="eastAsia"/>
          <w:bCs/>
          <w:szCs w:val="21"/>
        </w:rPr>
        <w:t>______________</w:t>
      </w:r>
      <w:r w:rsidR="00A91597" w:rsidRPr="00F2746D">
        <w:rPr>
          <w:rFonts w:ascii="Times New Roman" w:hAnsiTheme="minorEastAsia" w:cs="Times New Roman" w:hint="eastAsia"/>
          <w:bCs/>
          <w:szCs w:val="21"/>
        </w:rPr>
        <w:t>的物体所受的力相平衡。</w:t>
      </w:r>
    </w:p>
    <w:p w:rsidR="000D3194" w:rsidRPr="00F2746D" w:rsidRDefault="00832EEB" w:rsidP="00285104">
      <w:pPr>
        <w:spacing w:line="400" w:lineRule="exact"/>
        <w:ind w:leftChars="200" w:left="420"/>
        <w:rPr>
          <w:rFonts w:ascii="Times New Roman" w:hAnsiTheme="minorEastAsia" w:cs="Times New Roman"/>
          <w:bCs/>
          <w:szCs w:val="21"/>
        </w:rPr>
      </w:pPr>
      <w:r w:rsidRPr="00F2746D">
        <w:rPr>
          <w:rFonts w:ascii="Times New Roman" w:hAnsi="Times New Roman" w:cs="Times New Roman"/>
          <w:szCs w:val="21"/>
        </w:rPr>
        <w:t>3</w:t>
      </w:r>
      <w:r w:rsidR="00A16A16" w:rsidRPr="00F2746D">
        <w:rPr>
          <w:rFonts w:ascii="Times New Roman" w:hAnsiTheme="minorEastAsia" w:cs="Times New Roman" w:hint="eastAsia"/>
          <w:szCs w:val="21"/>
        </w:rPr>
        <w:t>、</w:t>
      </w:r>
      <w:r w:rsidR="00A91597" w:rsidRPr="00F2746D">
        <w:rPr>
          <w:rFonts w:ascii="Times New Roman" w:hAnsiTheme="minorEastAsia" w:cs="Times New Roman" w:hint="eastAsia"/>
          <w:szCs w:val="21"/>
        </w:rPr>
        <w:t>二力平衡：</w:t>
      </w:r>
      <w:r w:rsidR="00A91597" w:rsidRPr="00F2746D">
        <w:rPr>
          <w:rFonts w:ascii="Times New Roman" w:hAnsiTheme="minorEastAsia" w:cs="Times New Roman" w:hint="eastAsia"/>
          <w:bCs/>
          <w:szCs w:val="21"/>
        </w:rPr>
        <w:t>物体在</w:t>
      </w:r>
      <w:r w:rsidR="00A91597" w:rsidRPr="00F2746D">
        <w:rPr>
          <w:rFonts w:ascii="Times New Roman" w:hAnsiTheme="minorEastAsia" w:cs="Times New Roman" w:hint="eastAsia"/>
          <w:bCs/>
          <w:szCs w:val="21"/>
        </w:rPr>
        <w:t>________</w:t>
      </w:r>
      <w:proofErr w:type="gramStart"/>
      <w:r w:rsidR="00A91597" w:rsidRPr="00F2746D">
        <w:rPr>
          <w:rFonts w:ascii="Times New Roman" w:hAnsiTheme="minorEastAsia" w:cs="Times New Roman" w:hint="eastAsia"/>
          <w:bCs/>
          <w:szCs w:val="21"/>
        </w:rPr>
        <w:t>个</w:t>
      </w:r>
      <w:proofErr w:type="gramEnd"/>
      <w:r w:rsidR="00A91597" w:rsidRPr="00F2746D">
        <w:rPr>
          <w:rFonts w:ascii="Times New Roman" w:hAnsiTheme="minorEastAsia" w:cs="Times New Roman" w:hint="eastAsia"/>
          <w:bCs/>
          <w:szCs w:val="21"/>
        </w:rPr>
        <w:t>力作用下处于平衡状态时，这两个力就相互平衡。</w:t>
      </w:r>
    </w:p>
    <w:p w:rsidR="00A91597" w:rsidRPr="00F2746D" w:rsidRDefault="00A91597" w:rsidP="00A91597">
      <w:pPr>
        <w:spacing w:line="400" w:lineRule="exact"/>
        <w:ind w:left="420"/>
        <w:rPr>
          <w:rFonts w:ascii="Times New Roman" w:hAnsiTheme="minorEastAsia" w:cs="Times New Roman"/>
          <w:bCs/>
          <w:szCs w:val="21"/>
        </w:rPr>
      </w:pPr>
      <w:r w:rsidRPr="00F2746D">
        <w:rPr>
          <w:noProof/>
        </w:rPr>
        <w:drawing>
          <wp:anchor distT="0" distB="0" distL="114300" distR="114300" simplePos="0" relativeHeight="251704320" behindDoc="0" locked="0" layoutInCell="1" allowOverlap="1" wp14:anchorId="745783D1" wp14:editId="5C68DFD6">
            <wp:simplePos x="0" y="0"/>
            <wp:positionH relativeFrom="column">
              <wp:posOffset>4404995</wp:posOffset>
            </wp:positionH>
            <wp:positionV relativeFrom="paragraph">
              <wp:posOffset>380365</wp:posOffset>
            </wp:positionV>
            <wp:extent cx="1151890" cy="80518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46D">
        <w:rPr>
          <w:rFonts w:ascii="Times New Roman" w:hAnsiTheme="minorEastAsia" w:cs="Times New Roman" w:hint="eastAsia"/>
          <w:bCs/>
          <w:szCs w:val="21"/>
        </w:rPr>
        <w:t>4</w:t>
      </w:r>
      <w:r w:rsidRPr="00F2746D">
        <w:rPr>
          <w:rFonts w:ascii="Times New Roman" w:hAnsiTheme="minorEastAsia" w:cs="Times New Roman" w:hint="eastAsia"/>
          <w:bCs/>
          <w:szCs w:val="21"/>
        </w:rPr>
        <w:t>、二力平衡的条件：作用在</w:t>
      </w:r>
      <w:r w:rsidRPr="00F2746D">
        <w:rPr>
          <w:rFonts w:ascii="Times New Roman" w:hAnsiTheme="minorEastAsia" w:cs="Times New Roman" w:hint="eastAsia"/>
          <w:bCs/>
          <w:szCs w:val="21"/>
        </w:rPr>
        <w:t>______________</w:t>
      </w:r>
      <w:r w:rsidRPr="00F2746D">
        <w:rPr>
          <w:rFonts w:ascii="Times New Roman" w:hAnsiTheme="minorEastAsia" w:cs="Times New Roman" w:hint="eastAsia"/>
          <w:bCs/>
          <w:szCs w:val="21"/>
        </w:rPr>
        <w:t>上的两个力，只有当它们大小</w:t>
      </w:r>
      <w:r w:rsidRPr="00F2746D">
        <w:rPr>
          <w:rFonts w:ascii="Times New Roman" w:hAnsiTheme="minorEastAsia" w:cs="Times New Roman" w:hint="eastAsia"/>
          <w:bCs/>
          <w:szCs w:val="21"/>
        </w:rPr>
        <w:t>_______</w:t>
      </w:r>
      <w:r w:rsidRPr="00F2746D">
        <w:rPr>
          <w:rFonts w:ascii="Times New Roman" w:hAnsiTheme="minorEastAsia" w:cs="Times New Roman" w:hint="eastAsia"/>
          <w:bCs/>
          <w:szCs w:val="21"/>
        </w:rPr>
        <w:t>，方向</w:t>
      </w:r>
      <w:r w:rsidRPr="00F2746D">
        <w:rPr>
          <w:rFonts w:ascii="Times New Roman" w:hAnsiTheme="minorEastAsia" w:cs="Times New Roman" w:hint="eastAsia"/>
          <w:bCs/>
          <w:szCs w:val="21"/>
        </w:rPr>
        <w:t>_______</w:t>
      </w:r>
      <w:r w:rsidRPr="00F2746D">
        <w:rPr>
          <w:rFonts w:ascii="Times New Roman" w:hAnsiTheme="minorEastAsia" w:cs="Times New Roman" w:hint="eastAsia"/>
          <w:bCs/>
          <w:szCs w:val="21"/>
        </w:rPr>
        <w:t>，并作用在同一</w:t>
      </w:r>
      <w:r w:rsidRPr="00F2746D">
        <w:rPr>
          <w:rFonts w:ascii="Times New Roman" w:hAnsiTheme="minorEastAsia" w:cs="Times New Roman" w:hint="eastAsia"/>
          <w:bCs/>
          <w:szCs w:val="21"/>
        </w:rPr>
        <w:t>________</w:t>
      </w:r>
      <w:r w:rsidRPr="00F2746D">
        <w:rPr>
          <w:rFonts w:ascii="Times New Roman" w:hAnsiTheme="minorEastAsia" w:cs="Times New Roman" w:hint="eastAsia"/>
          <w:bCs/>
          <w:szCs w:val="21"/>
        </w:rPr>
        <w:t>上时，它们才能使该物体保持平衡状态。</w:t>
      </w:r>
    </w:p>
    <w:p w:rsidR="00A91597" w:rsidRPr="00F2746D" w:rsidRDefault="00A91597" w:rsidP="00A91597">
      <w:pPr>
        <w:spacing w:line="400" w:lineRule="exact"/>
        <w:ind w:leftChars="200" w:left="420"/>
        <w:rPr>
          <w:rFonts w:ascii="Times New Roman" w:hAnsiTheme="minorEastAsia" w:cs="Times New Roman"/>
          <w:bCs/>
          <w:szCs w:val="21"/>
        </w:rPr>
      </w:pPr>
      <w:r w:rsidRPr="00F2746D">
        <w:rPr>
          <w:rFonts w:ascii="Times New Roman" w:hAnsiTheme="minorEastAsia" w:cs="Times New Roman" w:hint="eastAsia"/>
          <w:bCs/>
          <w:szCs w:val="21"/>
        </w:rPr>
        <w:t>当物体处于平衡状态时，它所受的各力的合力一定为</w:t>
      </w:r>
      <w:r w:rsidRPr="00F2746D">
        <w:rPr>
          <w:rFonts w:ascii="Times New Roman" w:hAnsiTheme="minorEastAsia" w:cs="Times New Roman" w:hint="eastAsia"/>
          <w:bCs/>
          <w:szCs w:val="21"/>
        </w:rPr>
        <w:t>_______</w:t>
      </w:r>
      <w:r w:rsidRPr="00F2746D">
        <w:rPr>
          <w:rFonts w:ascii="Times New Roman" w:hAnsiTheme="minorEastAsia" w:cs="Times New Roman" w:hint="eastAsia"/>
          <w:bCs/>
          <w:szCs w:val="21"/>
        </w:rPr>
        <w:t>。</w:t>
      </w:r>
    </w:p>
    <w:p w:rsidR="00A91597" w:rsidRPr="00F2746D" w:rsidRDefault="00A91597" w:rsidP="00A91597">
      <w:pPr>
        <w:spacing w:line="400" w:lineRule="exact"/>
        <w:ind w:firstLine="420"/>
        <w:rPr>
          <w:rFonts w:ascii="Times New Roman" w:hAnsi="Times New Roman" w:cs="Times New Roman"/>
          <w:bCs/>
          <w:szCs w:val="21"/>
        </w:rPr>
      </w:pPr>
      <w:r w:rsidRPr="00F2746D">
        <w:rPr>
          <w:rFonts w:ascii="Times New Roman" w:hAnsi="Times New Roman" w:cs="Times New Roman" w:hint="eastAsia"/>
          <w:szCs w:val="21"/>
        </w:rPr>
        <w:t>5</w:t>
      </w:r>
      <w:r w:rsidRPr="00F2746D">
        <w:rPr>
          <w:rFonts w:ascii="Times New Roman" w:hAnsi="Times New Roman" w:cs="Times New Roman" w:hint="eastAsia"/>
          <w:szCs w:val="21"/>
        </w:rPr>
        <w:t>、</w:t>
      </w:r>
      <w:r w:rsidRPr="00F2746D">
        <w:rPr>
          <w:rFonts w:ascii="Times New Roman" w:hAnsi="Times New Roman" w:cs="Times New Roman" w:hint="eastAsia"/>
          <w:bCs/>
          <w:szCs w:val="21"/>
        </w:rPr>
        <w:t>二力平衡条件的应用：用</w:t>
      </w:r>
      <w:r w:rsidRPr="00F2746D">
        <w:rPr>
          <w:rFonts w:ascii="Times New Roman" w:hAnsi="Times New Roman" w:cs="Times New Roman" w:hint="eastAsia"/>
          <w:bCs/>
          <w:szCs w:val="21"/>
        </w:rPr>
        <w:t>__________</w:t>
      </w:r>
      <w:r w:rsidRPr="00F2746D">
        <w:rPr>
          <w:rFonts w:ascii="Times New Roman" w:hAnsi="Times New Roman" w:cs="Times New Roman" w:hint="eastAsia"/>
          <w:bCs/>
          <w:szCs w:val="21"/>
        </w:rPr>
        <w:t>法测物体的重心。</w:t>
      </w:r>
    </w:p>
    <w:p w:rsidR="00EB749F" w:rsidRPr="00F2746D" w:rsidRDefault="000D3194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832EEB" w:rsidRPr="00F2746D">
        <w:rPr>
          <w:rFonts w:ascii="Times New Roman" w:hAnsi="Times New Roman" w:cs="Times New Roman"/>
          <w:color w:val="FF0000"/>
          <w:szCs w:val="21"/>
        </w:rPr>
        <w:t>1</w:t>
      </w:r>
      <w:r w:rsidR="00A16A16" w:rsidRPr="00F2746D">
        <w:rPr>
          <w:rFonts w:ascii="Times New Roman" w:hAnsi="Times New Roman" w:cs="Times New Roman" w:hint="eastAsia"/>
          <w:color w:val="FF0000"/>
          <w:szCs w:val="21"/>
        </w:rPr>
        <w:t>、</w:t>
      </w:r>
      <w:r w:rsidR="00A91597" w:rsidRPr="00F2746D">
        <w:rPr>
          <w:rFonts w:ascii="Times New Roman" w:hAnsi="Times New Roman" w:cs="Times New Roman" w:hint="eastAsia"/>
          <w:color w:val="FF0000"/>
          <w:szCs w:val="21"/>
        </w:rPr>
        <w:t>静止或匀速直线运动状态</w:t>
      </w:r>
    </w:p>
    <w:p w:rsidR="00832EEB" w:rsidRPr="00F2746D" w:rsidRDefault="00832EEB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2</w:t>
      </w:r>
      <w:r w:rsidR="00A16A16" w:rsidRPr="00F2746D">
        <w:rPr>
          <w:rFonts w:ascii="Times New Roman" w:hAnsi="Times New Roman" w:cs="Times New Roman" w:hint="eastAsia"/>
          <w:color w:val="FF0000"/>
          <w:szCs w:val="21"/>
        </w:rPr>
        <w:t>、</w:t>
      </w:r>
      <w:r w:rsidR="00A91597" w:rsidRPr="00F2746D">
        <w:rPr>
          <w:rFonts w:ascii="Times New Roman" w:hAnsi="Times New Roman" w:cs="Times New Roman" w:hint="eastAsia"/>
          <w:color w:val="FF0000"/>
          <w:szCs w:val="21"/>
        </w:rPr>
        <w:t>平衡状态</w:t>
      </w:r>
    </w:p>
    <w:p w:rsidR="000D3194" w:rsidRPr="00F2746D" w:rsidRDefault="00832EEB" w:rsidP="00285104">
      <w:pPr>
        <w:spacing w:line="400" w:lineRule="exact"/>
        <w:ind w:leftChars="200" w:left="420"/>
        <w:rPr>
          <w:rFonts w:ascii="Times New Roman" w:hAnsi="Times New Roman" w:cs="Times New Roman"/>
          <w:bCs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3</w:t>
      </w:r>
      <w:r w:rsidR="00A16A16" w:rsidRPr="00F2746D">
        <w:rPr>
          <w:rFonts w:ascii="Times New Roman" w:hAnsi="Times New Roman" w:cs="Times New Roman" w:hint="eastAsia"/>
          <w:color w:val="FF0000"/>
          <w:szCs w:val="21"/>
        </w:rPr>
        <w:t>、</w:t>
      </w:r>
      <w:r w:rsidR="00A91597" w:rsidRPr="00F2746D">
        <w:rPr>
          <w:rFonts w:ascii="Times New Roman" w:hAnsi="Times New Roman" w:cs="Times New Roman" w:hint="eastAsia"/>
          <w:bCs/>
          <w:color w:val="FF0000"/>
          <w:szCs w:val="21"/>
        </w:rPr>
        <w:t>两</w:t>
      </w:r>
    </w:p>
    <w:p w:rsidR="00A91597" w:rsidRPr="00F2746D" w:rsidRDefault="00A91597" w:rsidP="00285104">
      <w:pPr>
        <w:spacing w:line="400" w:lineRule="exact"/>
        <w:ind w:leftChars="200" w:left="420"/>
        <w:rPr>
          <w:rFonts w:ascii="Times New Roman" w:hAnsi="Times New Roman" w:cs="Times New Roman"/>
          <w:bCs/>
          <w:color w:val="FF0000"/>
          <w:szCs w:val="21"/>
        </w:rPr>
      </w:pPr>
      <w:r w:rsidRPr="00F2746D">
        <w:rPr>
          <w:rFonts w:ascii="Times New Roman" w:hAnsi="Times New Roman" w:cs="Times New Roman" w:hint="eastAsia"/>
          <w:bCs/>
          <w:color w:val="FF0000"/>
          <w:szCs w:val="21"/>
        </w:rPr>
        <w:t>4</w:t>
      </w:r>
      <w:r w:rsidRPr="00F2746D">
        <w:rPr>
          <w:rFonts w:ascii="Times New Roman" w:hAnsi="Times New Roman" w:cs="Times New Roman" w:hint="eastAsia"/>
          <w:bCs/>
          <w:color w:val="FF0000"/>
          <w:szCs w:val="21"/>
        </w:rPr>
        <w:t>、同一物体；相等；相反；直线；零</w:t>
      </w:r>
    </w:p>
    <w:p w:rsidR="00A91597" w:rsidRPr="00F2746D" w:rsidRDefault="00A91597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 w:hint="eastAsia"/>
          <w:bCs/>
          <w:color w:val="FF0000"/>
          <w:szCs w:val="21"/>
        </w:rPr>
        <w:t>5</w:t>
      </w:r>
      <w:r w:rsidRPr="00F2746D">
        <w:rPr>
          <w:rFonts w:ascii="Times New Roman" w:hAnsi="Times New Roman" w:cs="Times New Roman" w:hint="eastAsia"/>
          <w:bCs/>
          <w:color w:val="FF0000"/>
          <w:szCs w:val="21"/>
        </w:rPr>
        <w:t>、悬挂</w:t>
      </w:r>
    </w:p>
    <w:p w:rsidR="000D3194" w:rsidRPr="00F2746D" w:rsidRDefault="000D319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0D3194" w:rsidRPr="00F2746D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F2746D">
        <w:rPr>
          <w:rFonts w:ascii="Times New Roman" w:eastAsia="黑体" w:hAnsi="Times New Roman" w:cs="Times New Roman" w:hint="eastAsia"/>
          <w:sz w:val="24"/>
          <w:szCs w:val="24"/>
        </w:rPr>
        <w:t>二</w:t>
      </w:r>
      <w:r w:rsidR="00493461" w:rsidRPr="00F2746D">
        <w:rPr>
          <w:rFonts w:ascii="Times New Roman" w:eastAsia="黑体" w:hAnsi="黑体" w:cs="Times New Roman"/>
          <w:sz w:val="24"/>
          <w:szCs w:val="24"/>
        </w:rPr>
        <w:t>、</w:t>
      </w:r>
      <w:r w:rsidR="00826834" w:rsidRPr="00F2746D">
        <w:rPr>
          <w:rFonts w:ascii="Times New Roman" w:eastAsia="黑体" w:hAnsi="黑体" w:cs="Times New Roman" w:hint="eastAsia"/>
          <w:sz w:val="24"/>
          <w:szCs w:val="24"/>
        </w:rPr>
        <w:t>平衡力与相互作用力</w:t>
      </w:r>
    </w:p>
    <w:tbl>
      <w:tblPr>
        <w:tblW w:w="0" w:type="auto"/>
        <w:tblInd w:w="5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1560"/>
        <w:gridCol w:w="2693"/>
        <w:gridCol w:w="2977"/>
      </w:tblGrid>
      <w:tr w:rsidR="00E34DFB" w:rsidRPr="00F2746D" w:rsidTr="00E34DFB">
        <w:trPr>
          <w:trHeight w:val="539"/>
        </w:trPr>
        <w:tc>
          <w:tcPr>
            <w:tcW w:w="227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一对相互作用力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一对平衡力</w:t>
            </w:r>
          </w:p>
        </w:tc>
      </w:tr>
      <w:tr w:rsidR="00E34DFB" w:rsidRPr="00F2746D" w:rsidTr="000B7C6E">
        <w:trPr>
          <w:trHeight w:val="383"/>
        </w:trPr>
        <w:tc>
          <w:tcPr>
            <w:tcW w:w="711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共</w:t>
            </w:r>
          </w:p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同</w:t>
            </w:r>
          </w:p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点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大小</w:t>
            </w:r>
          </w:p>
        </w:tc>
        <w:tc>
          <w:tcPr>
            <w:tcW w:w="567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</w:tr>
      <w:tr w:rsidR="00E34DFB" w:rsidRPr="00F2746D" w:rsidTr="000B7C6E">
        <w:trPr>
          <w:trHeight w:val="247"/>
        </w:trPr>
        <w:tc>
          <w:tcPr>
            <w:tcW w:w="711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方向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</w:tr>
      <w:tr w:rsidR="00E34DFB" w:rsidRPr="00F2746D" w:rsidTr="00E34DFB">
        <w:trPr>
          <w:trHeight w:val="571"/>
        </w:trPr>
        <w:tc>
          <w:tcPr>
            <w:tcW w:w="711" w:type="dxa"/>
            <w:vMerge w:val="restart"/>
            <w:tcBorders>
              <w:top w:val="single" w:sz="8" w:space="0" w:color="000000"/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E34DFB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不</w:t>
            </w:r>
          </w:p>
          <w:p w:rsidR="00E34DFB" w:rsidRPr="00F2746D" w:rsidRDefault="00E34DFB" w:rsidP="00E34DFB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同</w:t>
            </w:r>
          </w:p>
          <w:p w:rsidR="00E34DFB" w:rsidRPr="00F2746D" w:rsidRDefault="00E34DFB" w:rsidP="00E34DFB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点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受力物体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</w:tr>
      <w:tr w:rsidR="00E34DFB" w:rsidRPr="00F2746D" w:rsidTr="00E34DFB">
        <w:trPr>
          <w:trHeight w:val="521"/>
        </w:trPr>
        <w:tc>
          <w:tcPr>
            <w:tcW w:w="71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作用时间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</w:tr>
      <w:tr w:rsidR="00E34DFB" w:rsidRPr="00F2746D" w:rsidTr="00E34DFB">
        <w:trPr>
          <w:trHeight w:val="599"/>
        </w:trPr>
        <w:tc>
          <w:tcPr>
            <w:tcW w:w="7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  <w:r w:rsidRPr="00F2746D">
              <w:rPr>
                <w:rFonts w:ascii="宋体" w:hAnsi="宋体" w:hint="eastAsia"/>
                <w:bCs/>
              </w:rPr>
              <w:t>力的作用效果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E34DFB" w:rsidRPr="00F2746D" w:rsidRDefault="00E34DFB" w:rsidP="000B7C6E">
            <w:pPr>
              <w:pStyle w:val="10"/>
              <w:ind w:firstLineChars="0" w:firstLine="0"/>
              <w:jc w:val="center"/>
              <w:rPr>
                <w:rFonts w:ascii="宋体" w:hAnsi="宋体"/>
                <w:bCs/>
              </w:rPr>
            </w:pPr>
          </w:p>
        </w:tc>
      </w:tr>
    </w:tbl>
    <w:p w:rsidR="000D3194" w:rsidRPr="00F2746D" w:rsidRDefault="000D3194" w:rsidP="00E34DFB">
      <w:pPr>
        <w:spacing w:line="4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E34DFB" w:rsidRPr="00F2746D">
        <w:rPr>
          <w:rFonts w:ascii="Times New Roman" w:hAnsi="Times New Roman" w:cs="Times New Roman" w:hint="eastAsia"/>
          <w:color w:val="FF0000"/>
          <w:szCs w:val="21"/>
        </w:rPr>
        <w:t>共同点：相等；相反，且在同一直线上</w:t>
      </w:r>
    </w:p>
    <w:p w:rsidR="00DD49F2" w:rsidRPr="00F2746D" w:rsidRDefault="00E34DFB" w:rsidP="00E34DFB">
      <w:pPr>
        <w:spacing w:line="4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 w:hint="eastAsia"/>
          <w:color w:val="FF0000"/>
          <w:szCs w:val="21"/>
        </w:rPr>
        <w:t>不同点：分别作用在两个物体上；</w:t>
      </w:r>
      <w:r w:rsidR="00DD49F2" w:rsidRPr="00F2746D">
        <w:rPr>
          <w:rFonts w:ascii="Times New Roman" w:hAnsi="Times New Roman" w:cs="Times New Roman" w:hint="eastAsia"/>
          <w:color w:val="FF0000"/>
          <w:szCs w:val="21"/>
        </w:rPr>
        <w:t>同时作用在同一个物体上；</w:t>
      </w:r>
    </w:p>
    <w:p w:rsidR="00DD49F2" w:rsidRPr="00F2746D" w:rsidRDefault="00DD49F2" w:rsidP="00E34DFB">
      <w:pPr>
        <w:spacing w:line="400" w:lineRule="exact"/>
        <w:ind w:firstLine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 w:hint="eastAsia"/>
          <w:color w:val="FF0000"/>
          <w:szCs w:val="21"/>
        </w:rPr>
        <w:lastRenderedPageBreak/>
        <w:t>同时产生，同时变化，同时消失；一个力变化，另一个力不一定变化；</w:t>
      </w:r>
    </w:p>
    <w:p w:rsidR="00DD49F2" w:rsidRPr="00F2746D" w:rsidRDefault="00DD49F2" w:rsidP="00DD49F2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 w:hint="eastAsia"/>
          <w:color w:val="FF0000"/>
          <w:szCs w:val="21"/>
        </w:rPr>
        <w:t>两个力分别作用在不同物体上，产生的效果可以不同；</w:t>
      </w:r>
    </w:p>
    <w:p w:rsidR="00E34DFB" w:rsidRPr="00F2746D" w:rsidRDefault="00DD49F2" w:rsidP="00DD49F2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 w:hint="eastAsia"/>
          <w:color w:val="FF0000"/>
          <w:szCs w:val="21"/>
        </w:rPr>
        <w:t>两个力共同作用在同一个物体上，使物体保持平衡状态</w:t>
      </w:r>
    </w:p>
    <w:p w:rsidR="000D3194" w:rsidRPr="00F2746D" w:rsidRDefault="000D319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732945" w:rsidRPr="00F2746D" w:rsidRDefault="00732945" w:rsidP="00285104">
      <w:pPr>
        <w:spacing w:line="400" w:lineRule="exact"/>
        <w:rPr>
          <w:rFonts w:ascii="Times New Roman" w:hAnsi="Times New Roman" w:cs="Times New Roman"/>
        </w:rPr>
      </w:pPr>
    </w:p>
    <w:p w:rsidR="00502999" w:rsidRPr="00F2746D" w:rsidRDefault="00CA2545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9" o:spid="_x0000_s1032" style="position:absolute;left:0;text-align:left;margin-left:-.4pt;margin-top:9.45pt;width:110.25pt;height:48.75pt;z-index:251697152" coordsize="14001,6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">
            <v:shape id="图片 57" o:spid="_x0000_s1033" type="#_x0000_t75" style="position:absolute;width:14001;height:619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GK3vGAAAA2wAAAA8AAABkcnMvZG93bnJldi54bWxEj0FrwkAUhO8F/8PyCr3VTYrVNrqRailI&#10;DxG10Osj+0xSs29jdtXor3cLgsdhZr5hJtPO1OJIrassK4j7EQji3OqKCwU/m6/nNxDOI2usLZOC&#10;MzmYpr2HCSbannhFx7UvRICwS1BB6X2TSOnykgy6vm2Ig7e1rUEfZFtI3eIpwE0tX6JoKA1WHBZK&#10;bGheUr5bH4yCQzz45dWf/Dx/Z3r5fsmz/WaWKfX02H2MQXjq/D18ay+0gtcR/H8JP0Cm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YYre8YAAADbAAAADwAAAAAAAAAAAAAA&#10;AACfAgAAZHJzL2Rvd25yZXYueG1sUEsFBgAAAAAEAAQA9wAAAJIDAAAAAA==&#10;">
              <v:imagedata r:id="rId12" o:title=""/>
              <v:path arrowok="t"/>
            </v:shape>
            <v:shape id="文本框 58" o:spid="_x0000_s1034" type="#_x0000_t202" style="position:absolute;left:5238;top:2571;width:8160;height:27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<v:textbox style="mso-next-textbox:#文本框 58">
                <w:txbxContent>
                  <w:p w:rsidR="006615CE" w:rsidRPr="0014298B" w:rsidRDefault="006615C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例题解析</w:t>
                    </w:r>
                  </w:p>
                </w:txbxContent>
              </v:textbox>
            </v:shape>
          </v:group>
        </w:pict>
      </w:r>
    </w:p>
    <w:p w:rsidR="0014298B" w:rsidRPr="00F2746D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14298B" w:rsidRPr="00F2746D" w:rsidRDefault="0014298B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</w:p>
    <w:p w:rsidR="000D3194" w:rsidRPr="00F2746D" w:rsidRDefault="00A16A16" w:rsidP="00285104">
      <w:pPr>
        <w:spacing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F2746D">
        <w:rPr>
          <w:rFonts w:ascii="Times New Roman" w:eastAsia="黑体" w:hAnsi="Times New Roman" w:cs="Times New Roman" w:hint="eastAsia"/>
          <w:sz w:val="24"/>
          <w:szCs w:val="24"/>
        </w:rPr>
        <w:t>一</w:t>
      </w:r>
      <w:r w:rsidR="003262D7" w:rsidRPr="00F2746D">
        <w:rPr>
          <w:rFonts w:ascii="Times New Roman" w:eastAsia="黑体" w:hAnsi="黑体" w:cs="Times New Roman"/>
          <w:sz w:val="24"/>
          <w:szCs w:val="24"/>
        </w:rPr>
        <w:t>、</w:t>
      </w:r>
      <w:r w:rsidR="00DD49F2" w:rsidRPr="00F2746D">
        <w:rPr>
          <w:rFonts w:ascii="Times New Roman" w:eastAsia="黑体" w:hAnsi="黑体" w:cs="Times New Roman" w:hint="eastAsia"/>
          <w:sz w:val="24"/>
          <w:szCs w:val="24"/>
        </w:rPr>
        <w:t>力的平衡</w:t>
      </w:r>
    </w:p>
    <w:p w:rsidR="000D3194" w:rsidRPr="00F2746D" w:rsidRDefault="000D319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1"/>
        </w:rPr>
      </w:pPr>
      <w:r w:rsidRPr="00F2746D">
        <w:rPr>
          <w:rFonts w:ascii="Times New Roman" w:hAnsi="Times New Roman" w:cs="Times New Roman"/>
          <w:b/>
          <w:szCs w:val="24"/>
        </w:rPr>
        <w:t>知识点</w:t>
      </w:r>
      <w:proofErr w:type="gramStart"/>
      <w:r w:rsidRPr="00F2746D">
        <w:rPr>
          <w:rFonts w:ascii="Times New Roman" w:hAnsi="Times New Roman" w:cs="Times New Roman"/>
          <w:b/>
          <w:szCs w:val="24"/>
        </w:rPr>
        <w:t>一</w:t>
      </w:r>
      <w:proofErr w:type="gramEnd"/>
      <w:r w:rsidRPr="00F2746D">
        <w:rPr>
          <w:rFonts w:ascii="Times New Roman" w:hAnsi="Times New Roman" w:cs="Times New Roman"/>
          <w:b/>
          <w:szCs w:val="24"/>
        </w:rPr>
        <w:t>：</w:t>
      </w:r>
      <w:r w:rsidR="00DD49F2" w:rsidRPr="00F2746D">
        <w:rPr>
          <w:rFonts w:ascii="Times New Roman" w:hAnsi="Times New Roman" w:cs="Times New Roman" w:hint="eastAsia"/>
          <w:b/>
          <w:szCs w:val="24"/>
        </w:rPr>
        <w:t>平衡力和平衡状态</w:t>
      </w:r>
    </w:p>
    <w:p w:rsidR="001823C2" w:rsidRPr="00F2746D" w:rsidRDefault="0006221A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1</w:t>
      </w:r>
      <w:r w:rsidRPr="00F2746D">
        <w:rPr>
          <w:rFonts w:ascii="Times New Roman" w:hAnsi="Times New Roman" w:cs="Times New Roman" w:hint="eastAsia"/>
          <w:szCs w:val="24"/>
        </w:rPr>
        <w:t>】</w:t>
      </w:r>
      <w:r w:rsidR="001823C2" w:rsidRPr="00F2746D">
        <w:rPr>
          <w:rFonts w:ascii="Times New Roman" w:hAnsi="Times New Roman" w:cs="Times New Roman"/>
        </w:rPr>
        <w:t>汽车停放在水平路面上，下列属于平衡力的是</w:t>
      </w:r>
      <w:r w:rsidR="006615CE">
        <w:rPr>
          <w:rFonts w:ascii="Times New Roman" w:hAnsi="Times New Roman" w:cs="Times New Roman" w:hint="eastAsia"/>
        </w:rPr>
        <w:tab/>
      </w:r>
      <w:r w:rsidR="001823C2" w:rsidRPr="00F2746D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ab/>
      </w:r>
      <w:r w:rsidR="001823C2" w:rsidRPr="00F2746D">
        <w:rPr>
          <w:rFonts w:ascii="Times New Roman" w:hAnsi="Times New Roman" w:cs="Times New Roman"/>
        </w:rPr>
        <w:t>）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．汽车受到的重力和地球对汽车的引力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．汽车受到的重力和汽车对路面的压力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．汽车受到的重力和路面对汽车的支持力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．路面对汽车的支持力和汽车对路面的压力</w:t>
      </w:r>
    </w:p>
    <w:p w:rsidR="00732945" w:rsidRPr="00F2746D" w:rsidRDefault="00732945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0D3194" w:rsidRPr="00F2746D" w:rsidRDefault="00732945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1823C2" w:rsidRPr="00F2746D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</w:rPr>
      </w:pPr>
    </w:p>
    <w:p w:rsidR="004414A6" w:rsidRPr="00F2746D" w:rsidRDefault="00285104" w:rsidP="004414A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2</w:t>
      </w:r>
      <w:r w:rsidRPr="00F2746D">
        <w:rPr>
          <w:rFonts w:ascii="Times New Roman" w:hAnsi="Times New Roman" w:cs="Times New Roman"/>
          <w:szCs w:val="24"/>
        </w:rPr>
        <w:t>】</w:t>
      </w:r>
      <w:r w:rsidR="004414A6" w:rsidRPr="00F2746D">
        <w:rPr>
          <w:rFonts w:ascii="Times New Roman" w:hAnsi="Times New Roman" w:cs="Times New Roman"/>
        </w:rPr>
        <w:t>弹簧测力计分别受到水平向左的</w:t>
      </w:r>
      <w:r w:rsidR="004414A6" w:rsidRPr="00F2746D">
        <w:rPr>
          <w:rFonts w:ascii="Times New Roman" w:hAnsi="Times New Roman" w:cs="Times New Roman"/>
        </w:rPr>
        <w:t>F</w:t>
      </w:r>
      <w:r w:rsidR="004414A6" w:rsidRPr="00F2746D">
        <w:rPr>
          <w:rFonts w:ascii="Times New Roman" w:hAnsi="Times New Roman" w:cs="Times New Roman"/>
          <w:vertAlign w:val="subscript"/>
        </w:rPr>
        <w:t>1</w:t>
      </w:r>
      <w:r w:rsidR="004414A6" w:rsidRPr="00F2746D">
        <w:rPr>
          <w:rFonts w:ascii="Times New Roman" w:hAnsi="Times New Roman" w:cs="Times New Roman"/>
        </w:rPr>
        <w:t>和水平向右的</w:t>
      </w:r>
      <w:r w:rsidR="004414A6" w:rsidRPr="00F2746D">
        <w:rPr>
          <w:rFonts w:ascii="Times New Roman" w:hAnsi="Times New Roman" w:cs="Times New Roman"/>
        </w:rPr>
        <w:t>F</w:t>
      </w:r>
      <w:r w:rsidR="004414A6" w:rsidRPr="00F2746D">
        <w:rPr>
          <w:rFonts w:ascii="Times New Roman" w:hAnsi="Times New Roman" w:cs="Times New Roman"/>
          <w:vertAlign w:val="subscript"/>
        </w:rPr>
        <w:t>2</w:t>
      </w:r>
      <w:r w:rsidR="004414A6" w:rsidRPr="00F2746D">
        <w:rPr>
          <w:rFonts w:ascii="Times New Roman" w:hAnsi="Times New Roman" w:cs="Times New Roman"/>
        </w:rPr>
        <w:t>的拉力作用，</w:t>
      </w:r>
      <w:r w:rsidR="004414A6" w:rsidRPr="00F2746D">
        <w:rPr>
          <w:rFonts w:ascii="Times New Roman" w:hAnsi="Times New Roman" w:cs="Times New Roman"/>
        </w:rPr>
        <w:t>F</w:t>
      </w:r>
      <w:r w:rsidR="004414A6" w:rsidRPr="00F2746D">
        <w:rPr>
          <w:rFonts w:ascii="Times New Roman" w:hAnsi="Times New Roman" w:cs="Times New Roman"/>
          <w:vertAlign w:val="subscript"/>
        </w:rPr>
        <w:t>1</w:t>
      </w:r>
      <w:r w:rsidR="004414A6" w:rsidRPr="00F2746D">
        <w:rPr>
          <w:rFonts w:ascii="Times New Roman" w:hAnsi="Times New Roman" w:cs="Times New Roman"/>
        </w:rPr>
        <w:t>、</w:t>
      </w:r>
      <w:r w:rsidR="004414A6" w:rsidRPr="00F2746D">
        <w:rPr>
          <w:rFonts w:ascii="Times New Roman" w:hAnsi="Times New Roman" w:cs="Times New Roman"/>
        </w:rPr>
        <w:t>F</w:t>
      </w:r>
      <w:r w:rsidR="004414A6" w:rsidRPr="00F2746D">
        <w:rPr>
          <w:rFonts w:ascii="Times New Roman" w:hAnsi="Times New Roman" w:cs="Times New Roman"/>
          <w:vertAlign w:val="subscript"/>
        </w:rPr>
        <w:t>2</w:t>
      </w:r>
      <w:r w:rsidR="004414A6" w:rsidRPr="00F2746D">
        <w:rPr>
          <w:rFonts w:ascii="Times New Roman" w:hAnsi="Times New Roman" w:cs="Times New Roman"/>
        </w:rPr>
        <w:t>均为</w:t>
      </w:r>
      <w:r w:rsidR="004414A6" w:rsidRPr="00F2746D">
        <w:rPr>
          <w:rFonts w:ascii="Times New Roman" w:hAnsi="Times New Roman" w:cs="Times New Roman"/>
        </w:rPr>
        <w:t>3N</w:t>
      </w:r>
      <w:r w:rsidR="004414A6" w:rsidRPr="00F2746D">
        <w:rPr>
          <w:rFonts w:ascii="Times New Roman" w:hAnsi="Times New Roman" w:cs="Times New Roman"/>
        </w:rPr>
        <w:t>，弹簧测力计静止时如图所示，下列说法正确的是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4414A6" w:rsidRPr="00F2746D" w:rsidRDefault="004414A6" w:rsidP="004414A6">
      <w:pPr>
        <w:spacing w:line="400" w:lineRule="exact"/>
        <w:ind w:leftChars="400" w:left="840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9920" behindDoc="0" locked="0" layoutInCell="1" allowOverlap="1" wp14:anchorId="23CFB805" wp14:editId="72D34BE4">
            <wp:simplePos x="0" y="0"/>
            <wp:positionH relativeFrom="column">
              <wp:posOffset>2985770</wp:posOffset>
            </wp:positionH>
            <wp:positionV relativeFrom="paragraph">
              <wp:posOffset>247015</wp:posOffset>
            </wp:positionV>
            <wp:extent cx="2457450" cy="42862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．弹簧测力计的示数为</w:t>
      </w:r>
      <w:r w:rsidRPr="00F2746D">
        <w:rPr>
          <w:rFonts w:ascii="Times New Roman" w:hAnsi="Times New Roman" w:cs="Times New Roman"/>
          <w:szCs w:val="24"/>
        </w:rPr>
        <w:t>0N</w:t>
      </w:r>
    </w:p>
    <w:p w:rsidR="004414A6" w:rsidRPr="00F2746D" w:rsidRDefault="004414A6" w:rsidP="004414A6">
      <w:pPr>
        <w:spacing w:line="400" w:lineRule="exact"/>
        <w:ind w:leftChars="400" w:left="840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．弹簧测力计的示数为</w:t>
      </w:r>
      <w:r w:rsidRPr="00F2746D">
        <w:rPr>
          <w:rFonts w:ascii="Times New Roman" w:hAnsi="Times New Roman" w:cs="Times New Roman"/>
          <w:szCs w:val="24"/>
        </w:rPr>
        <w:t>6N</w:t>
      </w:r>
    </w:p>
    <w:p w:rsidR="004414A6" w:rsidRPr="00F2746D" w:rsidRDefault="004414A6" w:rsidP="004414A6">
      <w:pPr>
        <w:spacing w:line="400" w:lineRule="exact"/>
        <w:ind w:leftChars="400" w:left="840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1</w:t>
      </w:r>
      <w:r w:rsidRPr="00F2746D">
        <w:rPr>
          <w:rFonts w:ascii="Times New Roman" w:hAnsi="Times New Roman" w:cs="Times New Roman"/>
          <w:szCs w:val="24"/>
        </w:rPr>
        <w:t>、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2</w:t>
      </w:r>
      <w:r w:rsidRPr="00F2746D">
        <w:rPr>
          <w:rFonts w:ascii="Times New Roman" w:hAnsi="Times New Roman" w:cs="Times New Roman"/>
          <w:szCs w:val="24"/>
        </w:rPr>
        <w:t>是一对相互作用力</w:t>
      </w:r>
    </w:p>
    <w:p w:rsidR="00285104" w:rsidRPr="00F2746D" w:rsidRDefault="004414A6" w:rsidP="004414A6">
      <w:pPr>
        <w:spacing w:line="400" w:lineRule="exact"/>
        <w:ind w:leftChars="400" w:left="840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1</w:t>
      </w:r>
      <w:r w:rsidRPr="00F2746D">
        <w:rPr>
          <w:rFonts w:ascii="Times New Roman" w:hAnsi="Times New Roman" w:cs="Times New Roman"/>
          <w:szCs w:val="24"/>
        </w:rPr>
        <w:t>、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2</w:t>
      </w:r>
      <w:r w:rsidRPr="00F2746D">
        <w:rPr>
          <w:rFonts w:ascii="Times New Roman" w:hAnsi="Times New Roman" w:cs="Times New Roman"/>
          <w:szCs w:val="24"/>
        </w:rPr>
        <w:t>是一对平衡力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E83E8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4414A6" w:rsidRPr="00F2746D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3262D7" w:rsidRPr="00F2746D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25B3E" w:rsidRPr="00F2746D" w:rsidRDefault="00285104" w:rsidP="00A25B3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3</w:t>
      </w:r>
      <w:r w:rsidRPr="00F2746D">
        <w:rPr>
          <w:rFonts w:ascii="Times New Roman" w:hAnsi="Times New Roman" w:cs="Times New Roman"/>
          <w:szCs w:val="24"/>
        </w:rPr>
        <w:t>】</w:t>
      </w:r>
      <w:r w:rsidR="00A25B3E" w:rsidRPr="00F2746D">
        <w:rPr>
          <w:rFonts w:ascii="Times New Roman" w:hAnsi="Times New Roman" w:cs="Times New Roman"/>
        </w:rPr>
        <w:t>如图所示，货物</w:t>
      </w:r>
      <w:r w:rsidR="00A25B3E" w:rsidRPr="00F2746D">
        <w:rPr>
          <w:rFonts w:ascii="Times New Roman" w:hAnsi="Times New Roman" w:cs="Times New Roman"/>
        </w:rPr>
        <w:t>A</w:t>
      </w:r>
      <w:r w:rsidR="00A25B3E" w:rsidRPr="00F2746D">
        <w:rPr>
          <w:rFonts w:ascii="Times New Roman" w:hAnsi="Times New Roman" w:cs="Times New Roman"/>
        </w:rPr>
        <w:t>随小车</w:t>
      </w:r>
      <w:r w:rsidR="00A25B3E" w:rsidRPr="00F2746D">
        <w:rPr>
          <w:rFonts w:ascii="Times New Roman" w:hAnsi="Times New Roman" w:cs="Times New Roman"/>
        </w:rPr>
        <w:t>B</w:t>
      </w:r>
      <w:r w:rsidR="00A25B3E" w:rsidRPr="00F2746D">
        <w:rPr>
          <w:rFonts w:ascii="Times New Roman" w:hAnsi="Times New Roman" w:cs="Times New Roman"/>
        </w:rPr>
        <w:t>一起向右做匀速直线运动，请在图中</w:t>
      </w:r>
      <w:proofErr w:type="gramStart"/>
      <w:r w:rsidR="00A25B3E" w:rsidRPr="00F2746D">
        <w:rPr>
          <w:rFonts w:ascii="Times New Roman" w:hAnsi="Times New Roman" w:cs="Times New Roman"/>
        </w:rPr>
        <w:t>作出</w:t>
      </w:r>
      <w:proofErr w:type="gramEnd"/>
      <w:r w:rsidR="00A25B3E" w:rsidRPr="00F2746D">
        <w:rPr>
          <w:rFonts w:ascii="Times New Roman" w:hAnsi="Times New Roman" w:cs="Times New Roman"/>
        </w:rPr>
        <w:t>货物</w:t>
      </w:r>
      <w:r w:rsidR="00A25B3E" w:rsidRPr="00F2746D">
        <w:rPr>
          <w:rFonts w:ascii="Times New Roman" w:hAnsi="Times New Roman" w:cs="Times New Roman"/>
        </w:rPr>
        <w:t>A</w:t>
      </w:r>
      <w:r w:rsidR="00A25B3E" w:rsidRPr="00F2746D">
        <w:rPr>
          <w:rFonts w:ascii="Times New Roman" w:hAnsi="Times New Roman" w:cs="Times New Roman"/>
        </w:rPr>
        <w:t>所受力的示意图</w:t>
      </w:r>
      <w:r w:rsidR="001823C2" w:rsidRPr="00F2746D">
        <w:rPr>
          <w:rFonts w:ascii="Times New Roman" w:hAnsi="Times New Roman" w:cs="Times New Roman" w:hint="eastAsia"/>
        </w:rPr>
        <w:t>。</w:t>
      </w:r>
    </w:p>
    <w:p w:rsidR="00A25B3E" w:rsidRPr="00F2746D" w:rsidRDefault="006615CE" w:rsidP="00A25B3E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5344" behindDoc="0" locked="0" layoutInCell="1" allowOverlap="1" wp14:anchorId="5BC46A01" wp14:editId="19238401">
            <wp:simplePos x="0" y="0"/>
            <wp:positionH relativeFrom="column">
              <wp:posOffset>1909445</wp:posOffset>
            </wp:positionH>
            <wp:positionV relativeFrom="paragraph">
              <wp:posOffset>85090</wp:posOffset>
            </wp:positionV>
            <wp:extent cx="2057400" cy="74295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5104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6615CE" w:rsidRDefault="006615C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6615CE" w:rsidRPr="00F2746D" w:rsidRDefault="006615CE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1823C2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F2746D">
        <w:rPr>
          <w:noProof/>
        </w:rPr>
        <w:drawing>
          <wp:anchor distT="0" distB="0" distL="114300" distR="114300" simplePos="0" relativeHeight="251706368" behindDoc="0" locked="0" layoutInCell="1" allowOverlap="1" wp14:anchorId="5453CDB0" wp14:editId="2E06AEE2">
            <wp:simplePos x="0" y="0"/>
            <wp:positionH relativeFrom="column">
              <wp:posOffset>1033145</wp:posOffset>
            </wp:positionH>
            <wp:positionV relativeFrom="paragraph">
              <wp:posOffset>123190</wp:posOffset>
            </wp:positionV>
            <wp:extent cx="2457450" cy="1266825"/>
            <wp:effectExtent l="0" t="0" r="0" b="0"/>
            <wp:wrapSquare wrapText="bothSides"/>
            <wp:docPr id="6" name="图片 6" descr="http://czwl.cooco.net.cn/files/down/test/2016/08/14/15/2016081415265878137169.files/image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zwl.cooco.net.cn/files/down/test/2016/08/14/15/2016081415265878137169.files/image10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  <w:color w:val="FF0000"/>
          <w:szCs w:val="24"/>
        </w:rPr>
        <w:t>【答案】</w:t>
      </w:r>
    </w:p>
    <w:p w:rsidR="001823C2" w:rsidRPr="00F2746D" w:rsidRDefault="001823C2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1823C2" w:rsidRPr="00F2746D" w:rsidRDefault="001823C2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</w:p>
    <w:p w:rsidR="001823C2" w:rsidRPr="00F2746D" w:rsidRDefault="001823C2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823C2" w:rsidRPr="00F2746D" w:rsidRDefault="001823C2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823C2" w:rsidRPr="00F2746D" w:rsidRDefault="001823C2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4</w:t>
      </w:r>
      <w:r w:rsidRPr="00F2746D">
        <w:rPr>
          <w:rFonts w:ascii="Times New Roman" w:hAnsi="Times New Roman" w:cs="Times New Roman"/>
          <w:szCs w:val="24"/>
        </w:rPr>
        <w:t>】</w:t>
      </w:r>
      <w:r w:rsidR="001823C2" w:rsidRPr="00F2746D">
        <w:rPr>
          <w:rFonts w:ascii="Times New Roman" w:hAnsi="Times New Roman" w:cs="Times New Roman"/>
          <w:szCs w:val="24"/>
        </w:rPr>
        <w:t>今年中国男足在陕西举行的世界杯亚洲区预选赛中，</w:t>
      </w:r>
      <w:r w:rsidR="001823C2" w:rsidRPr="00F2746D">
        <w:rPr>
          <w:rFonts w:ascii="Times New Roman" w:hAnsi="Times New Roman" w:cs="Times New Roman"/>
          <w:szCs w:val="24"/>
        </w:rPr>
        <w:t>2</w:t>
      </w:r>
      <w:r w:rsidR="001823C2" w:rsidRPr="00F2746D">
        <w:rPr>
          <w:rFonts w:ascii="Times New Roman" w:hAnsi="Times New Roman" w:cs="Times New Roman"/>
          <w:szCs w:val="24"/>
        </w:rPr>
        <w:t>比</w:t>
      </w:r>
      <w:r w:rsidR="001823C2" w:rsidRPr="00F2746D">
        <w:rPr>
          <w:rFonts w:ascii="Times New Roman" w:hAnsi="Times New Roman" w:cs="Times New Roman"/>
          <w:szCs w:val="24"/>
        </w:rPr>
        <w:t>0</w:t>
      </w:r>
      <w:r w:rsidR="001823C2" w:rsidRPr="00F2746D">
        <w:rPr>
          <w:rFonts w:ascii="Times New Roman" w:hAnsi="Times New Roman" w:cs="Times New Roman"/>
          <w:szCs w:val="24"/>
        </w:rPr>
        <w:t>击败卡塔尔队，奇迹般地晋级</w:t>
      </w:r>
      <w:r w:rsidR="001823C2" w:rsidRPr="00F2746D">
        <w:rPr>
          <w:rFonts w:ascii="Times New Roman" w:hAnsi="Times New Roman" w:cs="Times New Roman"/>
          <w:szCs w:val="24"/>
        </w:rPr>
        <w:t>12</w:t>
      </w:r>
      <w:r w:rsidR="001823C2" w:rsidRPr="00F2746D">
        <w:rPr>
          <w:rFonts w:ascii="Times New Roman" w:hAnsi="Times New Roman" w:cs="Times New Roman"/>
          <w:szCs w:val="24"/>
        </w:rPr>
        <w:t>强。球员争顶后顶出的球在上升过程中受到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="001823C2" w:rsidRPr="00F2746D">
        <w:rPr>
          <w:rFonts w:ascii="Times New Roman" w:hAnsi="Times New Roman" w:cs="Times New Roman"/>
          <w:szCs w:val="24"/>
        </w:rPr>
        <w:t>（选填</w:t>
      </w:r>
      <w:r w:rsidR="001823C2" w:rsidRPr="006615CE">
        <w:rPr>
          <w:rFonts w:asciiTheme="minorEastAsia" w:hAnsiTheme="minorEastAsia" w:cs="Times New Roman"/>
          <w:szCs w:val="24"/>
        </w:rPr>
        <w:t>“平衡力”或“非平衡力”</w:t>
      </w:r>
      <w:r w:rsidR="001823C2" w:rsidRPr="00F2746D">
        <w:rPr>
          <w:rFonts w:ascii="Times New Roman" w:hAnsi="Times New Roman" w:cs="Times New Roman"/>
          <w:szCs w:val="24"/>
        </w:rPr>
        <w:t>）作用，足球最后会落回地面是因为受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="001823C2" w:rsidRPr="00F2746D">
        <w:rPr>
          <w:rFonts w:ascii="Times New Roman" w:hAnsi="Times New Roman" w:cs="Times New Roman"/>
          <w:szCs w:val="24"/>
        </w:rPr>
        <w:t>的作用。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1823C2" w:rsidRPr="00F2746D">
        <w:rPr>
          <w:rFonts w:ascii="Times New Roman" w:hAnsi="Times New Roman" w:cs="Times New Roman" w:hint="eastAsia"/>
          <w:color w:val="FF0000"/>
          <w:szCs w:val="24"/>
        </w:rPr>
        <w:t>非平衡力；重力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05043" w:rsidRPr="00F2746D" w:rsidRDefault="00DD49F2" w:rsidP="00A0504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5</w:t>
      </w:r>
      <w:r w:rsidRPr="00F2746D">
        <w:rPr>
          <w:rFonts w:ascii="Times New Roman" w:hAnsi="Times New Roman" w:cs="Times New Roman"/>
          <w:szCs w:val="24"/>
        </w:rPr>
        <w:t>】</w:t>
      </w:r>
      <w:r w:rsidR="00A05043" w:rsidRPr="00F2746D">
        <w:rPr>
          <w:rFonts w:ascii="Times New Roman" w:hAnsi="Times New Roman" w:cs="Times New Roman"/>
        </w:rPr>
        <w:t>游泳运动员在游泳过程中，下列说法不正确的是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A05043" w:rsidRPr="00F2746D" w:rsidRDefault="00A05043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．力改变了运动员的运动状态</w:t>
      </w:r>
    </w:p>
    <w:p w:rsidR="00A05043" w:rsidRPr="00F2746D" w:rsidRDefault="00A05043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．运动员与水之间的作用是相互的</w:t>
      </w:r>
    </w:p>
    <w:p w:rsidR="00A05043" w:rsidRPr="00F2746D" w:rsidRDefault="00A05043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．使运动员向前运动的力的施力物体是水</w:t>
      </w:r>
    </w:p>
    <w:p w:rsidR="00DD49F2" w:rsidRPr="00F2746D" w:rsidRDefault="00A05043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．运动员对水的推力和水对运动员的推力是一对平衡力</w:t>
      </w:r>
    </w:p>
    <w:p w:rsidR="00DD49F2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DD49F2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A05043" w:rsidRPr="00F2746D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DD49F2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21A16" w:rsidRPr="00F2746D" w:rsidRDefault="00DD49F2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6</w:t>
      </w:r>
      <w:r w:rsidRPr="00F2746D">
        <w:rPr>
          <w:rFonts w:ascii="Times New Roman" w:hAnsi="Times New Roman" w:cs="Times New Roman"/>
          <w:szCs w:val="24"/>
        </w:rPr>
        <w:t>】</w:t>
      </w:r>
      <w:r w:rsidR="00D21A16" w:rsidRPr="00F2746D">
        <w:rPr>
          <w:rFonts w:ascii="Times New Roman" w:hAnsi="Times New Roman" w:cs="Times New Roman"/>
        </w:rPr>
        <w:t>下列运动的物体中，运动状态没发生改变的是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D21A16" w:rsidRPr="00F2746D" w:rsidRDefault="00D21A16" w:rsidP="00D21A16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．自由下落的苹果</w:t>
      </w:r>
      <w:r w:rsidR="006615CE">
        <w:rPr>
          <w:rFonts w:ascii="Times New Roman" w:hAnsi="Times New Roman" w:cs="Times New Roman" w:hint="eastAsia"/>
          <w:szCs w:val="24"/>
        </w:rPr>
        <w:tab/>
      </w:r>
      <w:r w:rsidR="006615CE">
        <w:rPr>
          <w:rFonts w:ascii="Times New Roman" w:hAnsi="Times New Roman" w:cs="Times New Roman" w:hint="eastAsia"/>
          <w:szCs w:val="24"/>
        </w:rPr>
        <w:tab/>
      </w:r>
      <w:r w:rsidR="006615CE">
        <w:rPr>
          <w:rFonts w:ascii="Times New Roman" w:hAnsi="Times New Roman" w:cs="Times New Roman" w:hint="eastAsia"/>
          <w:szCs w:val="24"/>
        </w:rPr>
        <w:tab/>
      </w:r>
      <w:r w:rsidR="006615CE">
        <w:rPr>
          <w:rFonts w:ascii="Times New Roman" w:hAnsi="Times New Roman" w:cs="Times New Roman" w:hint="eastAsia"/>
          <w:szCs w:val="24"/>
        </w:rPr>
        <w:tab/>
      </w:r>
      <w:r w:rsidR="006615CE">
        <w:rPr>
          <w:rFonts w:ascii="Times New Roman" w:hAnsi="Times New Roman" w:cs="Times New Roman" w:hint="eastAsia"/>
          <w:szCs w:val="24"/>
        </w:rPr>
        <w:tab/>
      </w: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．绕地球匀速旋转的卫星</w:t>
      </w:r>
    </w:p>
    <w:p w:rsidR="00DD49F2" w:rsidRPr="00F2746D" w:rsidRDefault="00D21A16" w:rsidP="00D21A16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．沿斜面匀速下滑的木块</w:t>
      </w:r>
      <w:r w:rsidR="006615CE">
        <w:rPr>
          <w:rFonts w:ascii="Times New Roman" w:hAnsi="Times New Roman" w:cs="Times New Roman" w:hint="eastAsia"/>
          <w:szCs w:val="24"/>
        </w:rPr>
        <w:tab/>
      </w:r>
      <w:r w:rsidR="006615CE">
        <w:rPr>
          <w:rFonts w:ascii="Times New Roman" w:hAnsi="Times New Roman" w:cs="Times New Roman" w:hint="eastAsia"/>
          <w:szCs w:val="24"/>
        </w:rPr>
        <w:tab/>
      </w:r>
      <w:r w:rsidR="006615CE">
        <w:rPr>
          <w:rFonts w:ascii="Times New Roman" w:hAnsi="Times New Roman" w:cs="Times New Roman" w:hint="eastAsia"/>
          <w:szCs w:val="24"/>
        </w:rPr>
        <w:tab/>
      </w:r>
      <w:r w:rsidR="006615CE">
        <w:rPr>
          <w:rFonts w:ascii="Times New Roman" w:hAnsi="Times New Roman" w:cs="Times New Roman" w:hint="eastAsia"/>
          <w:szCs w:val="24"/>
        </w:rPr>
        <w:tab/>
      </w: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．减速行驶的汽车</w:t>
      </w:r>
    </w:p>
    <w:p w:rsidR="00DD49F2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DD49F2" w:rsidRPr="00F2746D" w:rsidRDefault="00DD49F2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D21A16" w:rsidRPr="00F2746D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DD49F2" w:rsidRPr="00F2746D" w:rsidRDefault="00DD49F2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4414A6" w:rsidRPr="00F2746D" w:rsidRDefault="004414A6" w:rsidP="004414A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7</w:t>
      </w:r>
      <w:r w:rsidRPr="00F2746D">
        <w:rPr>
          <w:rFonts w:ascii="Times New Roman" w:hAnsi="Times New Roman" w:cs="Times New Roman" w:hint="eastAsia"/>
          <w:szCs w:val="24"/>
        </w:rPr>
        <w:t>】</w:t>
      </w:r>
      <w:r w:rsidRPr="00F2746D">
        <w:rPr>
          <w:rFonts w:ascii="Times New Roman" w:hAnsi="Times New Roman" w:cs="Times New Roman"/>
        </w:rPr>
        <w:t>为</w:t>
      </w:r>
      <w:r w:rsidR="003D225D">
        <w:rPr>
          <w:rFonts w:ascii="Times New Roman" w:hAnsi="Times New Roman" w:cs="Times New Roman" w:hint="eastAsia"/>
        </w:rPr>
        <w:t>了</w:t>
      </w:r>
      <w:r w:rsidRPr="00F2746D">
        <w:rPr>
          <w:rFonts w:ascii="Times New Roman" w:hAnsi="Times New Roman" w:cs="Times New Roman"/>
        </w:rPr>
        <w:t>研究同一直线上两个力的共同作用，</w:t>
      </w:r>
      <w:r w:rsidR="003D225D">
        <w:rPr>
          <w:rFonts w:ascii="Times New Roman" w:hAnsi="Times New Roman" w:cs="Times New Roman" w:hint="eastAsia"/>
        </w:rPr>
        <w:t>我们</w:t>
      </w:r>
      <w:r w:rsidRPr="00F2746D">
        <w:rPr>
          <w:rFonts w:ascii="Times New Roman" w:hAnsi="Times New Roman" w:cs="Times New Roman"/>
        </w:rPr>
        <w:t>引</w:t>
      </w:r>
      <w:r w:rsidRPr="00F2746D">
        <w:rPr>
          <w:rFonts w:asciiTheme="minorEastAsia" w:hAnsiTheme="minorEastAsia" w:cs="Times New Roman"/>
        </w:rPr>
        <w:t>入“合力”概</w:t>
      </w:r>
      <w:r w:rsidRPr="00F2746D">
        <w:rPr>
          <w:rFonts w:ascii="Times New Roman" w:hAnsi="Times New Roman" w:cs="Times New Roman"/>
        </w:rPr>
        <w:t>念，用到的科学方法是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4414A6" w:rsidRPr="00F2746D" w:rsidRDefault="004414A6" w:rsidP="004414A6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．控制变量法</w:t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．理想实验</w:t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．类比法</w:t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．等效替代法</w:t>
      </w:r>
    </w:p>
    <w:p w:rsidR="004414A6" w:rsidRPr="00F2746D" w:rsidRDefault="004414A6" w:rsidP="004414A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4414A6" w:rsidRPr="00F2746D" w:rsidRDefault="004414A6" w:rsidP="003D225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Pr="00F2746D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3262D7" w:rsidRPr="00F2746D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b/>
          <w:szCs w:val="24"/>
        </w:rPr>
      </w:pPr>
      <w:r w:rsidRPr="00F2746D">
        <w:rPr>
          <w:rFonts w:ascii="Times New Roman" w:hAnsi="Times New Roman" w:cs="Times New Roman"/>
          <w:b/>
          <w:szCs w:val="24"/>
        </w:rPr>
        <w:lastRenderedPageBreak/>
        <w:t>知识点二：</w:t>
      </w:r>
      <w:r w:rsidR="00DD49F2" w:rsidRPr="00F2746D">
        <w:rPr>
          <w:rFonts w:ascii="Times New Roman" w:hAnsi="Times New Roman" w:cs="Times New Roman" w:hint="eastAsia"/>
          <w:b/>
          <w:szCs w:val="24"/>
        </w:rPr>
        <w:t>二力平衡的应用</w:t>
      </w:r>
    </w:p>
    <w:p w:rsidR="001823C2" w:rsidRPr="00F2746D" w:rsidRDefault="003D225D" w:rsidP="00A0504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9440" behindDoc="0" locked="0" layoutInCell="1" allowOverlap="1" wp14:anchorId="74085CD0" wp14:editId="7FDD9F7B">
            <wp:simplePos x="0" y="0"/>
            <wp:positionH relativeFrom="column">
              <wp:posOffset>4560570</wp:posOffset>
            </wp:positionH>
            <wp:positionV relativeFrom="paragraph">
              <wp:posOffset>262890</wp:posOffset>
            </wp:positionV>
            <wp:extent cx="971550" cy="965200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2D7" w:rsidRPr="00F2746D">
        <w:rPr>
          <w:rFonts w:ascii="Times New Roman" w:hAnsi="Times New Roman" w:cs="Times New Roman"/>
          <w:szCs w:val="24"/>
        </w:rPr>
        <w:t>【例</w:t>
      </w:r>
      <w:r w:rsidR="00285104" w:rsidRPr="00F2746D">
        <w:rPr>
          <w:rFonts w:ascii="Times New Roman" w:hAnsi="Times New Roman" w:cs="Times New Roman" w:hint="eastAsia"/>
          <w:szCs w:val="24"/>
        </w:rPr>
        <w:t>1</w:t>
      </w:r>
      <w:r w:rsidR="003262D7" w:rsidRPr="00F2746D">
        <w:rPr>
          <w:rFonts w:ascii="Times New Roman" w:hAnsi="Times New Roman" w:cs="Times New Roman"/>
          <w:szCs w:val="24"/>
        </w:rPr>
        <w:t>】</w:t>
      </w:r>
      <w:r w:rsidR="001823C2" w:rsidRPr="00F2746D">
        <w:rPr>
          <w:rFonts w:ascii="Times New Roman" w:hAnsi="Times New Roman" w:cs="Times New Roman"/>
        </w:rPr>
        <w:t>如图所示，用水平力</w:t>
      </w:r>
      <w:r w:rsidR="001823C2" w:rsidRPr="00F2746D">
        <w:rPr>
          <w:rFonts w:ascii="Times New Roman" w:hAnsi="Times New Roman" w:cs="Times New Roman"/>
        </w:rPr>
        <w:t>F=30N</w:t>
      </w:r>
      <w:r w:rsidR="001823C2" w:rsidRPr="00F2746D">
        <w:rPr>
          <w:rFonts w:ascii="Times New Roman" w:hAnsi="Times New Roman" w:cs="Times New Roman"/>
        </w:rPr>
        <w:t>，按住一重</w:t>
      </w:r>
      <w:r w:rsidR="001823C2" w:rsidRPr="00F2746D">
        <w:rPr>
          <w:rFonts w:ascii="Times New Roman" w:hAnsi="Times New Roman" w:cs="Times New Roman"/>
        </w:rPr>
        <w:t>G=10N</w:t>
      </w:r>
      <w:r w:rsidR="001823C2" w:rsidRPr="00F2746D">
        <w:rPr>
          <w:rFonts w:ascii="Times New Roman" w:hAnsi="Times New Roman" w:cs="Times New Roman"/>
        </w:rPr>
        <w:t>的木块在竖直墙壁上，当木块沿竖直方向匀速下滑时，木块受到的摩擦力的大小是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3D225D" w:rsidRDefault="001823C2" w:rsidP="001823C2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40N</w:t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30N</w:t>
      </w:r>
    </w:p>
    <w:p w:rsidR="003262D7" w:rsidRPr="00F2746D" w:rsidRDefault="001823C2" w:rsidP="001823C2">
      <w:pPr>
        <w:spacing w:line="400" w:lineRule="exact"/>
        <w:ind w:leftChars="200" w:left="420" w:firstLine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20N</w:t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="003D225D">
        <w:rPr>
          <w:rFonts w:ascii="Times New Roman" w:hAnsi="Times New Roman" w:cs="Times New Roman" w:hint="eastAsia"/>
          <w:szCs w:val="24"/>
        </w:rPr>
        <w:tab/>
      </w: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10N</w:t>
      </w:r>
    </w:p>
    <w:p w:rsidR="003262D7" w:rsidRPr="00F2746D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3262D7" w:rsidRPr="00F2746D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A05043" w:rsidRPr="00F2746D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3262D7" w:rsidRPr="00F2746D" w:rsidRDefault="003262D7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05043" w:rsidRPr="00F2746D" w:rsidRDefault="00285104" w:rsidP="00A0504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2</w:t>
      </w:r>
      <w:r w:rsidRPr="00F2746D">
        <w:rPr>
          <w:rFonts w:ascii="Times New Roman" w:hAnsi="Times New Roman" w:cs="Times New Roman"/>
          <w:szCs w:val="24"/>
        </w:rPr>
        <w:t>】</w:t>
      </w:r>
      <w:r w:rsidR="00A05043" w:rsidRPr="00F2746D">
        <w:rPr>
          <w:rFonts w:ascii="Times New Roman" w:hAnsi="Times New Roman" w:cs="Times New Roman"/>
        </w:rPr>
        <w:t>甲起重机将一台机器沿竖直方向向上以</w:t>
      </w:r>
      <w:r w:rsidR="00A05043" w:rsidRPr="00F2746D">
        <w:rPr>
          <w:rFonts w:ascii="Times New Roman" w:hAnsi="Times New Roman" w:cs="Times New Roman"/>
        </w:rPr>
        <w:t>15m/s</w:t>
      </w:r>
      <w:r w:rsidR="00A05043" w:rsidRPr="00F2746D">
        <w:rPr>
          <w:rFonts w:ascii="Times New Roman" w:hAnsi="Times New Roman" w:cs="Times New Roman"/>
        </w:rPr>
        <w:t>的速度匀速提升，甲起重机对机器的拉力为</w:t>
      </w:r>
      <w:r w:rsidR="00A05043" w:rsidRPr="00F2746D">
        <w:rPr>
          <w:rFonts w:ascii="Times New Roman" w:hAnsi="Times New Roman" w:cs="Times New Roman"/>
        </w:rPr>
        <w:t>F</w:t>
      </w:r>
      <w:r w:rsidR="00A05043" w:rsidRPr="00F2746D">
        <w:rPr>
          <w:rFonts w:ascii="Times New Roman" w:hAnsi="Times New Roman" w:cs="Times New Roman"/>
          <w:vertAlign w:val="subscript"/>
        </w:rPr>
        <w:t>1</w:t>
      </w:r>
      <w:r w:rsidR="00A05043" w:rsidRPr="00F2746D">
        <w:rPr>
          <w:rFonts w:ascii="Times New Roman" w:hAnsi="Times New Roman" w:cs="Times New Roman"/>
        </w:rPr>
        <w:t>；乙起重机将同一台机器沿竖直方向向下以</w:t>
      </w:r>
      <w:r w:rsidR="00A05043" w:rsidRPr="00F2746D">
        <w:rPr>
          <w:rFonts w:ascii="Times New Roman" w:hAnsi="Times New Roman" w:cs="Times New Roman"/>
        </w:rPr>
        <w:t>5m/s</w:t>
      </w:r>
      <w:r w:rsidR="00A05043" w:rsidRPr="00F2746D">
        <w:rPr>
          <w:rFonts w:ascii="Times New Roman" w:hAnsi="Times New Roman" w:cs="Times New Roman"/>
        </w:rPr>
        <w:t>的速度匀速下降，乙起重机对机器的拉力为</w:t>
      </w:r>
      <w:r w:rsidR="00A05043" w:rsidRPr="00F2746D">
        <w:rPr>
          <w:rFonts w:ascii="Times New Roman" w:hAnsi="Times New Roman" w:cs="Times New Roman"/>
        </w:rPr>
        <w:t>F</w:t>
      </w:r>
      <w:r w:rsidR="00A05043" w:rsidRPr="00F2746D">
        <w:rPr>
          <w:rFonts w:ascii="Times New Roman" w:hAnsi="Times New Roman" w:cs="Times New Roman"/>
          <w:vertAlign w:val="subscript"/>
        </w:rPr>
        <w:t>2</w:t>
      </w:r>
      <w:r w:rsidR="00A05043" w:rsidRPr="00F2746D">
        <w:rPr>
          <w:rFonts w:ascii="Times New Roman" w:hAnsi="Times New Roman" w:cs="Times New Roman"/>
        </w:rPr>
        <w:t>，则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（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）</w:t>
      </w:r>
    </w:p>
    <w:p w:rsidR="00285104" w:rsidRPr="00F2746D" w:rsidRDefault="00A05043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1</w:t>
      </w:r>
      <w:r w:rsidRPr="00F2746D">
        <w:rPr>
          <w:rFonts w:ascii="Times New Roman" w:hAnsi="Times New Roman" w:cs="Times New Roman"/>
          <w:szCs w:val="24"/>
        </w:rPr>
        <w:t>＞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2</w:t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1</w:t>
      </w:r>
      <w:r w:rsidRPr="00F2746D">
        <w:rPr>
          <w:rFonts w:ascii="Times New Roman" w:hAnsi="Times New Roman" w:cs="Times New Roman"/>
          <w:szCs w:val="24"/>
        </w:rPr>
        <w:t>＜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2</w:t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1</w:t>
      </w:r>
      <w:r w:rsidRPr="00F2746D">
        <w:rPr>
          <w:rFonts w:ascii="Times New Roman" w:hAnsi="Times New Roman" w:cs="Times New Roman"/>
          <w:szCs w:val="24"/>
        </w:rPr>
        <w:t>=F</w:t>
      </w:r>
      <w:r w:rsidRPr="00F2746D">
        <w:rPr>
          <w:rFonts w:ascii="Times New Roman" w:hAnsi="Times New Roman" w:cs="Times New Roman"/>
          <w:szCs w:val="24"/>
          <w:vertAlign w:val="subscript"/>
        </w:rPr>
        <w:t>2</w:t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="003D225D">
        <w:rPr>
          <w:rFonts w:ascii="Times New Roman" w:hAnsi="Times New Roman" w:cs="Times New Roman" w:hint="eastAsia"/>
          <w:szCs w:val="24"/>
          <w:vertAlign w:val="subscript"/>
        </w:rPr>
        <w:tab/>
      </w: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无法确定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A05043" w:rsidRPr="00F2746D">
        <w:rPr>
          <w:rFonts w:ascii="Times New Roman" w:hAnsi="Times New Roman" w:cs="Times New Roman" w:hint="eastAsia"/>
          <w:color w:val="FF0000"/>
          <w:szCs w:val="24"/>
        </w:rPr>
        <w:t>C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0B7C6E" w:rsidRPr="00F2746D" w:rsidRDefault="003D225D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7632" behindDoc="0" locked="0" layoutInCell="1" allowOverlap="1" wp14:anchorId="5A3925F7" wp14:editId="5D7253BD">
            <wp:simplePos x="0" y="0"/>
            <wp:positionH relativeFrom="column">
              <wp:posOffset>4557395</wp:posOffset>
            </wp:positionH>
            <wp:positionV relativeFrom="paragraph">
              <wp:posOffset>297815</wp:posOffset>
            </wp:positionV>
            <wp:extent cx="1247775" cy="742950"/>
            <wp:effectExtent l="0" t="0" r="0" b="0"/>
            <wp:wrapSquare wrapText="bothSides"/>
            <wp:docPr id="33" name="图片 33" descr="http://czwl.cooco.net.cn/files/down/test/2016/05/27/20/2016052720195784559565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czwl.cooco.net.cn/files/down/test/2016/05/27/20/2016052720195784559565.files/image0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  <w:szCs w:val="24"/>
        </w:rPr>
        <w:t>【例</w:t>
      </w:r>
      <w:r w:rsidR="00285104" w:rsidRPr="00F2746D">
        <w:rPr>
          <w:rFonts w:ascii="Times New Roman" w:hAnsi="Times New Roman" w:cs="Times New Roman" w:hint="eastAsia"/>
          <w:szCs w:val="24"/>
        </w:rPr>
        <w:t>3</w:t>
      </w:r>
      <w:r w:rsidR="00285104" w:rsidRPr="00F2746D">
        <w:rPr>
          <w:rFonts w:ascii="Times New Roman" w:hAnsi="Times New Roman" w:cs="Times New Roman"/>
          <w:szCs w:val="24"/>
        </w:rPr>
        <w:t>】</w:t>
      </w:r>
      <w:r w:rsidR="000B7C6E" w:rsidRPr="00F2746D">
        <w:rPr>
          <w:rFonts w:ascii="Times New Roman" w:hAnsi="Times New Roman" w:cs="Times New Roman"/>
        </w:rPr>
        <w:t>马拉着载有</w:t>
      </w:r>
      <w:r w:rsidR="000B7C6E" w:rsidRPr="00F2746D">
        <w:rPr>
          <w:rFonts w:ascii="Times New Roman" w:hAnsi="Times New Roman" w:cs="Times New Roman"/>
        </w:rPr>
        <w:t>1000kg</w:t>
      </w:r>
      <w:r>
        <w:rPr>
          <w:rFonts w:ascii="Times New Roman" w:hAnsi="Times New Roman" w:cs="Times New Roman"/>
        </w:rPr>
        <w:t>货物的</w:t>
      </w:r>
      <w:proofErr w:type="gramStart"/>
      <w:r>
        <w:rPr>
          <w:rFonts w:ascii="Times New Roman" w:hAnsi="Times New Roman" w:cs="Times New Roman"/>
        </w:rPr>
        <w:t>雪撬在平直</w:t>
      </w:r>
      <w:proofErr w:type="gramEnd"/>
      <w:r>
        <w:rPr>
          <w:rFonts w:ascii="Times New Roman" w:hAnsi="Times New Roman" w:cs="Times New Roman"/>
        </w:rPr>
        <w:t>的公路上行驶，雪撬的运动情况如</w:t>
      </w:r>
      <w:r w:rsidR="000B7C6E" w:rsidRPr="00F2746D">
        <w:rPr>
          <w:rFonts w:ascii="Times New Roman" w:hAnsi="Times New Roman" w:cs="Times New Roman"/>
        </w:rPr>
        <w:t>图所示。在前</w:t>
      </w:r>
      <w:r w:rsidR="000B7C6E" w:rsidRPr="00F2746D">
        <w:rPr>
          <w:rFonts w:ascii="Times New Roman" w:hAnsi="Times New Roman" w:cs="Times New Roman"/>
        </w:rPr>
        <w:t>2</w:t>
      </w:r>
      <w:r w:rsidR="000B7C6E" w:rsidRPr="00F2746D">
        <w:rPr>
          <w:rFonts w:ascii="Times New Roman" w:hAnsi="Times New Roman" w:cs="Times New Roman"/>
        </w:rPr>
        <w:t>秒内马对雪橇的拉力是</w:t>
      </w:r>
      <w:r w:rsidR="000B7C6E" w:rsidRPr="00F2746D">
        <w:rPr>
          <w:rFonts w:ascii="Times New Roman" w:hAnsi="Times New Roman" w:cs="Times New Roman"/>
        </w:rPr>
        <w:t>500N</w:t>
      </w:r>
      <w:r w:rsidR="000B7C6E" w:rsidRPr="00F2746D">
        <w:rPr>
          <w:rFonts w:ascii="Times New Roman" w:hAnsi="Times New Roman" w:cs="Times New Roman"/>
        </w:rPr>
        <w:t>，此时</w:t>
      </w:r>
      <w:proofErr w:type="gramStart"/>
      <w:r w:rsidR="000B7C6E" w:rsidRPr="00F2746D">
        <w:rPr>
          <w:rFonts w:ascii="Times New Roman" w:hAnsi="Times New Roman" w:cs="Times New Roman"/>
        </w:rPr>
        <w:t>雪撬在水平方向</w:t>
      </w:r>
      <w:proofErr w:type="gramEnd"/>
      <w:r w:rsidR="000B7C6E" w:rsidRPr="00F2746D">
        <w:rPr>
          <w:rFonts w:ascii="Times New Roman" w:hAnsi="Times New Roman" w:cs="Times New Roman"/>
        </w:rPr>
        <w:t>上受到的阻力是</w:t>
      </w:r>
      <w:r w:rsidR="000B7C6E" w:rsidRPr="00F2746D">
        <w:rPr>
          <w:rFonts w:ascii="Times New Roman" w:hAnsi="Times New Roman" w:cs="Times New Roman"/>
        </w:rPr>
        <w:t>________N</w:t>
      </w:r>
      <w:r w:rsidR="000B7C6E" w:rsidRPr="00F2746D">
        <w:rPr>
          <w:rFonts w:ascii="Times New Roman" w:hAnsi="Times New Roman" w:cs="Times New Roman"/>
        </w:rPr>
        <w:t>，如拉雪橇运动在第</w:t>
      </w:r>
      <w:r w:rsidR="000B7C6E" w:rsidRPr="00F2746D">
        <w:rPr>
          <w:rFonts w:ascii="Times New Roman" w:hAnsi="Times New Roman" w:cs="Times New Roman"/>
        </w:rPr>
        <w:t>6</w:t>
      </w:r>
      <w:r w:rsidR="000B7C6E" w:rsidRPr="00F2746D">
        <w:rPr>
          <w:rFonts w:ascii="Times New Roman" w:hAnsi="Times New Roman" w:cs="Times New Roman"/>
        </w:rPr>
        <w:t>秒时，拉力大小与第</w:t>
      </w:r>
      <w:r w:rsidR="000B7C6E" w:rsidRPr="00F2746D">
        <w:rPr>
          <w:rFonts w:ascii="Times New Roman" w:hAnsi="Times New Roman" w:cs="Times New Roman"/>
        </w:rPr>
        <w:t>1</w:t>
      </w:r>
      <w:r w:rsidR="000B7C6E" w:rsidRPr="00F2746D">
        <w:rPr>
          <w:rFonts w:ascii="Times New Roman" w:hAnsi="Times New Roman" w:cs="Times New Roman"/>
        </w:rPr>
        <w:t>秒时相比较是拉力</w:t>
      </w:r>
      <w:r w:rsidR="000B7C6E" w:rsidRPr="00F2746D">
        <w:rPr>
          <w:rFonts w:ascii="Times New Roman" w:hAnsi="Times New Roman" w:cs="Times New Roman"/>
        </w:rPr>
        <w:t>_______</w:t>
      </w:r>
      <w:r w:rsidR="000B7C6E" w:rsidRPr="00F2746D">
        <w:rPr>
          <w:rFonts w:ascii="Times New Roman" w:hAnsi="Times New Roman" w:cs="Times New Roman"/>
        </w:rPr>
        <w:t>（填</w:t>
      </w:r>
      <w:r w:rsidR="000B7C6E" w:rsidRPr="00F2746D">
        <w:rPr>
          <w:rFonts w:asciiTheme="minorEastAsia" w:hAnsiTheme="minorEastAsia" w:cs="Times New Roman"/>
        </w:rPr>
        <w:t>“增大”、“减小”、“不变”</w:t>
      </w:r>
      <w:r w:rsidR="000B7C6E" w:rsidRPr="00F2746D">
        <w:rPr>
          <w:rFonts w:ascii="Times New Roman" w:hAnsi="Times New Roman" w:cs="Times New Roman"/>
        </w:rPr>
        <w:t>）。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0B7C6E" w:rsidRPr="00F2746D">
        <w:rPr>
          <w:rFonts w:ascii="Times New Roman" w:hAnsi="Times New Roman" w:cs="Times New Roman"/>
          <w:color w:val="FF0000"/>
          <w:szCs w:val="24"/>
        </w:rPr>
        <w:t>500</w:t>
      </w:r>
      <w:r w:rsidR="000B7C6E" w:rsidRPr="00F2746D">
        <w:rPr>
          <w:rFonts w:ascii="Times New Roman" w:hAnsi="Times New Roman" w:cs="Times New Roman" w:hint="eastAsia"/>
          <w:color w:val="FF0000"/>
          <w:szCs w:val="24"/>
        </w:rPr>
        <w:t>；</w:t>
      </w:r>
      <w:r w:rsidR="000B7C6E" w:rsidRPr="00F2746D">
        <w:rPr>
          <w:rFonts w:ascii="Times New Roman" w:hAnsi="Times New Roman" w:cs="Times New Roman"/>
          <w:color w:val="FF0000"/>
          <w:szCs w:val="24"/>
        </w:rPr>
        <w:t>不变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A05043" w:rsidRPr="00F2746D" w:rsidRDefault="00285104" w:rsidP="00A0504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4</w:t>
      </w:r>
      <w:r w:rsidRPr="00F2746D">
        <w:rPr>
          <w:rFonts w:ascii="Times New Roman" w:hAnsi="Times New Roman" w:cs="Times New Roman"/>
          <w:szCs w:val="24"/>
        </w:rPr>
        <w:t>】</w:t>
      </w:r>
      <w:r w:rsidR="00A05043" w:rsidRPr="00F2746D">
        <w:rPr>
          <w:rFonts w:ascii="Times New Roman" w:hAnsi="Times New Roman" w:cs="Times New Roman"/>
        </w:rPr>
        <w:t>如图所示，四旋翼无人机下方用细线悬挂一个重物，不考虑空气阻力，则无人机在空中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A05043" w:rsidRPr="00F2746D" w:rsidRDefault="003D225D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0464" behindDoc="0" locked="0" layoutInCell="1" allowOverlap="1" wp14:anchorId="4772B5F2" wp14:editId="16BAEA5F">
            <wp:simplePos x="0" y="0"/>
            <wp:positionH relativeFrom="column">
              <wp:posOffset>4128770</wp:posOffset>
            </wp:positionH>
            <wp:positionV relativeFrom="paragraph">
              <wp:posOffset>300990</wp:posOffset>
            </wp:positionV>
            <wp:extent cx="1581150" cy="895350"/>
            <wp:effectExtent l="0" t="0" r="0" b="0"/>
            <wp:wrapSquare wrapText="bothSides"/>
            <wp:docPr id="20" name="图片 20" descr="http://czwl.cooco.net.cn/files/down/test/2016/07/31/14/2016073114142214630881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czwl.cooco.net.cn/files/down/test/2016/07/31/14/2016073114142214630881.files/image02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043" w:rsidRPr="00F2746D">
        <w:rPr>
          <w:rFonts w:ascii="Times New Roman" w:hAnsi="Times New Roman" w:cs="Times New Roman"/>
          <w:szCs w:val="24"/>
        </w:rPr>
        <w:t>A</w:t>
      </w:r>
      <w:r w:rsidR="00A05043" w:rsidRPr="00F2746D">
        <w:rPr>
          <w:rFonts w:ascii="Times New Roman" w:hAnsi="Times New Roman" w:cs="Times New Roman"/>
          <w:szCs w:val="24"/>
        </w:rPr>
        <w:t>．悬停时，重物受到的重力与它对细线的拉力是一对平衡力</w:t>
      </w:r>
    </w:p>
    <w:p w:rsidR="00A05043" w:rsidRPr="00F2746D" w:rsidRDefault="00A05043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．加速上升时，细线对重物的拉力大于重物所受的重力</w:t>
      </w:r>
    </w:p>
    <w:p w:rsidR="00A05043" w:rsidRPr="00F2746D" w:rsidRDefault="00A05043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．匀速下降时，重物所受的重力大于细线对重物的拉力</w:t>
      </w:r>
    </w:p>
    <w:p w:rsidR="00285104" w:rsidRPr="00F2746D" w:rsidRDefault="00A05043" w:rsidP="00A05043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．水平匀速飞行时，悬挂重物的细线会偏离竖直方向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A05043"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A05043" w:rsidRPr="00F2746D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D225D" w:rsidRDefault="003D225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D225D" w:rsidRPr="00F2746D" w:rsidRDefault="003D225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0E597A" w:rsidRPr="00F2746D" w:rsidRDefault="000E597A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lastRenderedPageBreak/>
        <w:t>【例</w:t>
      </w:r>
      <w:r w:rsidRPr="00F2746D">
        <w:rPr>
          <w:rFonts w:ascii="Times New Roman" w:hAnsi="Times New Roman" w:cs="Times New Roman" w:hint="eastAsia"/>
          <w:szCs w:val="24"/>
        </w:rPr>
        <w:t>5</w:t>
      </w:r>
      <w:r w:rsidRPr="00F2746D">
        <w:rPr>
          <w:rFonts w:ascii="Times New Roman" w:hAnsi="Times New Roman" w:cs="Times New Roman"/>
          <w:szCs w:val="24"/>
        </w:rPr>
        <w:t>】一辆质量为</w:t>
      </w:r>
      <w:r w:rsidRPr="00F2746D">
        <w:rPr>
          <w:rFonts w:ascii="Times New Roman" w:hAnsi="Times New Roman" w:cs="Times New Roman"/>
          <w:szCs w:val="24"/>
        </w:rPr>
        <w:t>2t</w:t>
      </w:r>
      <w:r w:rsidRPr="00F2746D">
        <w:rPr>
          <w:rFonts w:ascii="Times New Roman" w:hAnsi="Times New Roman" w:cs="Times New Roman"/>
          <w:szCs w:val="24"/>
        </w:rPr>
        <w:t>的汽车在水平公路上匀速向东行驶，已知它匀速行驶时受到的阻力为车重力的</w:t>
      </w:r>
      <w:r w:rsidRPr="00F2746D">
        <w:rPr>
          <w:rFonts w:ascii="Times New Roman" w:hAnsi="Times New Roman" w:cs="Times New Roman"/>
          <w:szCs w:val="24"/>
        </w:rPr>
        <w:t>0.2</w:t>
      </w:r>
      <w:r w:rsidRPr="00F2746D">
        <w:rPr>
          <w:rFonts w:ascii="Times New Roman" w:hAnsi="Times New Roman" w:cs="Times New Roman"/>
          <w:szCs w:val="24"/>
        </w:rPr>
        <w:t>倍，求出它受的阻力大小和方向？（</w:t>
      </w:r>
      <w:r w:rsidRPr="00F2746D">
        <w:rPr>
          <w:rFonts w:ascii="Times New Roman" w:hAnsi="Times New Roman" w:cs="Times New Roman"/>
          <w:szCs w:val="24"/>
        </w:rPr>
        <w:t>g=10N/kg</w:t>
      </w:r>
      <w:r w:rsidRPr="00F2746D">
        <w:rPr>
          <w:rFonts w:ascii="Times New Roman" w:hAnsi="Times New Roman" w:cs="Times New Roman"/>
          <w:szCs w:val="24"/>
        </w:rPr>
        <w:t>）</w:t>
      </w:r>
    </w:p>
    <w:p w:rsidR="000E597A" w:rsidRPr="00F2746D" w:rsidRDefault="000E597A" w:rsidP="00285104">
      <w:pPr>
        <w:spacing w:line="400" w:lineRule="exact"/>
        <w:ind w:leftChars="200" w:left="420"/>
        <w:jc w:val="left"/>
        <w:rPr>
          <w:rFonts w:ascii="Times New Roman" w:hAnsiTheme="minorEastAsia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0E597A" w:rsidRPr="00F2746D" w:rsidRDefault="000E597A" w:rsidP="000E597A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【答案】汽车匀速行驶时所受的阻力</w:t>
      </w:r>
      <w:r w:rsidRPr="00F2746D">
        <w:rPr>
          <w:rFonts w:ascii="Times New Roman" w:hAnsi="Times New Roman" w:cs="Times New Roman"/>
          <w:color w:val="FF0000"/>
          <w:szCs w:val="21"/>
        </w:rPr>
        <w:t>4×10</w:t>
      </w:r>
      <w:r w:rsidRPr="00F2746D">
        <w:rPr>
          <w:rFonts w:ascii="Times New Roman" w:hAnsi="Times New Roman" w:cs="Times New Roman"/>
          <w:color w:val="FF0000"/>
          <w:szCs w:val="21"/>
          <w:vertAlign w:val="superscript"/>
        </w:rPr>
        <w:t>3</w:t>
      </w:r>
      <w:r w:rsidRPr="00F2746D">
        <w:rPr>
          <w:rFonts w:ascii="Times New Roman" w:hAnsi="Times New Roman" w:cs="Times New Roman"/>
          <w:color w:val="FF0000"/>
          <w:szCs w:val="21"/>
        </w:rPr>
        <w:t>N</w:t>
      </w:r>
      <w:r w:rsidRPr="00F2746D">
        <w:rPr>
          <w:rFonts w:ascii="Times New Roman" w:hAnsi="Times New Roman" w:cs="Times New Roman"/>
          <w:color w:val="FF0000"/>
          <w:szCs w:val="21"/>
        </w:rPr>
        <w:t>；阻力的方向水平向西</w:t>
      </w:r>
    </w:p>
    <w:p w:rsidR="000E597A" w:rsidRPr="00F2746D" w:rsidRDefault="000E597A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D49F2" w:rsidRPr="00F2746D" w:rsidRDefault="00DD49F2" w:rsidP="00DD49F2">
      <w:pPr>
        <w:spacing w:line="400" w:lineRule="exact"/>
        <w:ind w:leftChars="200" w:left="420"/>
        <w:rPr>
          <w:rFonts w:ascii="Times New Roman" w:hAnsi="Times New Roman" w:cs="Times New Roman"/>
          <w:b/>
          <w:szCs w:val="24"/>
        </w:rPr>
      </w:pPr>
      <w:r w:rsidRPr="00F2746D">
        <w:rPr>
          <w:rFonts w:ascii="Times New Roman" w:hAnsi="Times New Roman" w:cs="Times New Roman"/>
          <w:b/>
          <w:szCs w:val="24"/>
        </w:rPr>
        <w:t>知识点</w:t>
      </w:r>
      <w:r w:rsidRPr="00F2746D">
        <w:rPr>
          <w:rFonts w:ascii="Times New Roman" w:hAnsi="Times New Roman" w:cs="Times New Roman" w:hint="eastAsia"/>
          <w:b/>
          <w:szCs w:val="24"/>
        </w:rPr>
        <w:t>三</w:t>
      </w:r>
      <w:r w:rsidRPr="00F2746D">
        <w:rPr>
          <w:rFonts w:ascii="Times New Roman" w:hAnsi="Times New Roman" w:cs="Times New Roman"/>
          <w:b/>
          <w:szCs w:val="24"/>
        </w:rPr>
        <w:t>：</w:t>
      </w:r>
      <w:r w:rsidRPr="00F2746D">
        <w:rPr>
          <w:rFonts w:ascii="Times New Roman" w:hAnsi="Times New Roman" w:cs="Times New Roman" w:hint="eastAsia"/>
          <w:b/>
          <w:szCs w:val="24"/>
        </w:rPr>
        <w:t>力</w:t>
      </w:r>
      <w:r w:rsidR="00106803" w:rsidRPr="00F2746D">
        <w:rPr>
          <w:rFonts w:ascii="Times New Roman" w:hAnsi="Times New Roman" w:cs="Times New Roman" w:hint="eastAsia"/>
          <w:b/>
          <w:szCs w:val="24"/>
        </w:rPr>
        <w:t>的</w:t>
      </w:r>
      <w:r w:rsidRPr="00F2746D">
        <w:rPr>
          <w:rFonts w:ascii="Times New Roman" w:hAnsi="Times New Roman" w:cs="Times New Roman" w:hint="eastAsia"/>
          <w:b/>
          <w:szCs w:val="24"/>
        </w:rPr>
        <w:t>平衡实验</w:t>
      </w:r>
    </w:p>
    <w:p w:rsidR="00106803" w:rsidRPr="00F2746D" w:rsidRDefault="00DD49F2" w:rsidP="0010680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/>
          <w:szCs w:val="24"/>
        </w:rPr>
        <w:t>1</w:t>
      </w:r>
      <w:r w:rsidRPr="00F2746D">
        <w:rPr>
          <w:rFonts w:ascii="Times New Roman" w:hAnsi="Times New Roman" w:cs="Times New Roman"/>
          <w:szCs w:val="24"/>
        </w:rPr>
        <w:t>】</w:t>
      </w:r>
      <w:r w:rsidR="00106803" w:rsidRPr="00F2746D">
        <w:rPr>
          <w:rFonts w:ascii="Times New Roman" w:hAnsi="Times New Roman" w:cs="Times New Roman"/>
        </w:rPr>
        <w:t>学习关于物体的平衡条件时，小</w:t>
      </w:r>
      <w:proofErr w:type="gramStart"/>
      <w:r w:rsidR="00106803" w:rsidRPr="00F2746D">
        <w:rPr>
          <w:rFonts w:ascii="Times New Roman" w:hAnsi="Times New Roman" w:cs="Times New Roman"/>
        </w:rPr>
        <w:t>明同学</w:t>
      </w:r>
      <w:proofErr w:type="gramEnd"/>
      <w:r w:rsidR="00106803" w:rsidRPr="00F2746D">
        <w:rPr>
          <w:rFonts w:ascii="Times New Roman" w:hAnsi="Times New Roman" w:cs="Times New Roman"/>
        </w:rPr>
        <w:t>提出了下列疑问：只受一个力作用的物体能保持平衡状态吗？只受两个力作用的物体一定保持平衡状态吗？物体处于平衡状态时一定只受两个力作用吗？为此他做了如图所示实验，研究物体处于平衡状态时的受力情况。</w:t>
      </w:r>
    </w:p>
    <w:p w:rsidR="00106803" w:rsidRPr="00F2746D" w:rsidRDefault="00106803" w:rsidP="0010680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38112" behindDoc="0" locked="0" layoutInCell="1" allowOverlap="1" wp14:anchorId="22707FAA" wp14:editId="50DE6CEE">
            <wp:simplePos x="0" y="0"/>
            <wp:positionH relativeFrom="column">
              <wp:posOffset>918845</wp:posOffset>
            </wp:positionH>
            <wp:positionV relativeFrom="paragraph">
              <wp:posOffset>110490</wp:posOffset>
            </wp:positionV>
            <wp:extent cx="2828925" cy="1066800"/>
            <wp:effectExtent l="0" t="0" r="0" b="0"/>
            <wp:wrapSquare wrapText="bothSides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6803" w:rsidRPr="00F2746D" w:rsidRDefault="00106803" w:rsidP="00106803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106803" w:rsidRPr="00F2746D" w:rsidRDefault="00106803" w:rsidP="00106803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106803" w:rsidRPr="00F2746D" w:rsidRDefault="00106803" w:rsidP="00106803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106803" w:rsidRPr="00F2746D" w:rsidRDefault="00106803" w:rsidP="00106803">
      <w:pPr>
        <w:spacing w:line="400" w:lineRule="exact"/>
        <w:rPr>
          <w:rFonts w:ascii="Times New Roman" w:hAnsi="Times New Roman" w:cs="Times New Roman"/>
        </w:rPr>
      </w:pPr>
    </w:p>
    <w:p w:rsidR="00106803" w:rsidRPr="00F2746D" w:rsidRDefault="006615CE" w:rsidP="0010680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</w:t>
      </w:r>
      <w:r w:rsidR="00106803" w:rsidRPr="00F2746D">
        <w:rPr>
          <w:rFonts w:ascii="Times New Roman" w:hAnsi="Times New Roman" w:cs="Times New Roman"/>
          <w:szCs w:val="24"/>
        </w:rPr>
        <w:t>1</w:t>
      </w:r>
      <w:r>
        <w:rPr>
          <w:rFonts w:ascii="Times New Roman" w:hAnsi="Times New Roman" w:cs="Times New Roman"/>
          <w:szCs w:val="24"/>
        </w:rPr>
        <w:t>）</w:t>
      </w:r>
      <w:r w:rsidR="00106803" w:rsidRPr="00F2746D">
        <w:rPr>
          <w:rFonts w:ascii="Times New Roman" w:hAnsi="Times New Roman" w:cs="Times New Roman"/>
          <w:szCs w:val="24"/>
        </w:rPr>
        <w:t>他将一小球用</w:t>
      </w:r>
      <w:proofErr w:type="gramStart"/>
      <w:r w:rsidR="00106803" w:rsidRPr="00F2746D">
        <w:rPr>
          <w:rFonts w:ascii="Times New Roman" w:hAnsi="Times New Roman" w:cs="Times New Roman"/>
          <w:szCs w:val="24"/>
        </w:rPr>
        <w:t>一</w:t>
      </w:r>
      <w:proofErr w:type="gramEnd"/>
      <w:r w:rsidR="00106803" w:rsidRPr="00F2746D">
        <w:rPr>
          <w:rFonts w:ascii="Times New Roman" w:hAnsi="Times New Roman" w:cs="Times New Roman"/>
          <w:szCs w:val="24"/>
        </w:rPr>
        <w:t>细线悬挂起来，如（</w:t>
      </w:r>
      <w:r w:rsidR="00106803" w:rsidRPr="00F2746D">
        <w:rPr>
          <w:rFonts w:ascii="Times New Roman" w:hAnsi="Times New Roman" w:cs="Times New Roman"/>
          <w:szCs w:val="24"/>
        </w:rPr>
        <w:t>a</w:t>
      </w:r>
      <w:r w:rsidR="00106803" w:rsidRPr="00F2746D">
        <w:rPr>
          <w:rFonts w:ascii="Times New Roman" w:hAnsi="Times New Roman" w:cs="Times New Roman"/>
          <w:szCs w:val="24"/>
        </w:rPr>
        <w:t>）所示，剪断细线后小球落下，如（</w:t>
      </w:r>
      <w:r w:rsidR="00106803" w:rsidRPr="00F2746D">
        <w:rPr>
          <w:rFonts w:ascii="Times New Roman" w:hAnsi="Times New Roman" w:cs="Times New Roman"/>
          <w:szCs w:val="24"/>
        </w:rPr>
        <w:t>b</w:t>
      </w:r>
      <w:r w:rsidR="00106803" w:rsidRPr="00F2746D">
        <w:rPr>
          <w:rFonts w:ascii="Times New Roman" w:hAnsi="Times New Roman" w:cs="Times New Roman"/>
          <w:szCs w:val="24"/>
        </w:rPr>
        <w:t>）所示。</w:t>
      </w:r>
    </w:p>
    <w:p w:rsidR="00106803" w:rsidRPr="00F2746D" w:rsidRDefault="006615CE" w:rsidP="0010680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（</w:t>
      </w:r>
      <w:r w:rsidR="00106803" w:rsidRPr="00F2746D"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）</w:t>
      </w:r>
      <w:r w:rsidR="00106803" w:rsidRPr="00F2746D">
        <w:rPr>
          <w:rFonts w:ascii="Times New Roman" w:hAnsi="Times New Roman" w:cs="Times New Roman"/>
          <w:szCs w:val="24"/>
        </w:rPr>
        <w:t>他又将一小球用两根细线悬挂起来，如图</w:t>
      </w:r>
      <w:r w:rsidR="00106803" w:rsidRPr="00F2746D">
        <w:rPr>
          <w:rFonts w:ascii="Times New Roman" w:hAnsi="Times New Roman" w:cs="Times New Roman"/>
          <w:szCs w:val="24"/>
        </w:rPr>
        <w:t>c</w:t>
      </w:r>
      <w:r w:rsidR="00106803" w:rsidRPr="00F2746D">
        <w:rPr>
          <w:rFonts w:ascii="Times New Roman" w:hAnsi="Times New Roman" w:cs="Times New Roman"/>
          <w:szCs w:val="24"/>
        </w:rPr>
        <w:t>所示，剪断其中的一根细线，小球发生摆动，如图（</w:t>
      </w:r>
      <w:r w:rsidR="00106803" w:rsidRPr="00F2746D">
        <w:rPr>
          <w:rFonts w:ascii="Times New Roman" w:hAnsi="Times New Roman" w:cs="Times New Roman"/>
          <w:szCs w:val="24"/>
        </w:rPr>
        <w:t>d</w:t>
      </w:r>
      <w:r w:rsidR="00106803" w:rsidRPr="00F2746D">
        <w:rPr>
          <w:rFonts w:ascii="Times New Roman" w:hAnsi="Times New Roman" w:cs="Times New Roman"/>
          <w:szCs w:val="24"/>
        </w:rPr>
        <w:t>）所示。通过实验他的疑问得到解决。根据实验现象及相关条件，小</w:t>
      </w:r>
      <w:proofErr w:type="gramStart"/>
      <w:r w:rsidR="00106803" w:rsidRPr="00F2746D">
        <w:rPr>
          <w:rFonts w:ascii="Times New Roman" w:hAnsi="Times New Roman" w:cs="Times New Roman"/>
          <w:szCs w:val="24"/>
        </w:rPr>
        <w:t>明同学</w:t>
      </w:r>
      <w:proofErr w:type="gramEnd"/>
      <w:r w:rsidR="00106803" w:rsidRPr="00F2746D">
        <w:rPr>
          <w:rFonts w:ascii="Times New Roman" w:hAnsi="Times New Roman" w:cs="Times New Roman"/>
          <w:szCs w:val="24"/>
        </w:rPr>
        <w:t>归纳得出的初步结论：</w:t>
      </w:r>
    </w:p>
    <w:p w:rsidR="00106803" w:rsidRPr="00F2746D" w:rsidRDefault="00106803" w:rsidP="0010680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1</w:t>
      </w:r>
      <w:r w:rsidRPr="00F2746D">
        <w:rPr>
          <w:rFonts w:ascii="Times New Roman" w:hAnsi="Times New Roman" w:cs="Times New Roman"/>
          <w:szCs w:val="24"/>
        </w:rPr>
        <w:t>）由图（</w:t>
      </w: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）和（</w:t>
      </w: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）可知：</w:t>
      </w:r>
      <w:r w:rsidRPr="00F2746D">
        <w:rPr>
          <w:rFonts w:ascii="Times New Roman" w:hAnsi="Times New Roman" w:cs="Times New Roman"/>
          <w:szCs w:val="24"/>
        </w:rPr>
        <w:t>_</w:t>
      </w:r>
      <w:r w:rsidRPr="00F2746D">
        <w:rPr>
          <w:rFonts w:ascii="Times New Roman" w:hAnsi="Times New Roman" w:cs="Times New Roman" w:hint="eastAsia"/>
          <w:szCs w:val="24"/>
        </w:rPr>
        <w:t>__________________</w:t>
      </w:r>
      <w:r w:rsidR="003D225D">
        <w:rPr>
          <w:rFonts w:ascii="Times New Roman" w:hAnsi="Times New Roman" w:cs="Times New Roman" w:hint="eastAsia"/>
          <w:szCs w:val="24"/>
        </w:rPr>
        <w:t>__</w:t>
      </w:r>
      <w:r w:rsidRPr="00F2746D">
        <w:rPr>
          <w:rFonts w:ascii="Times New Roman" w:hAnsi="Times New Roman" w:cs="Times New Roman" w:hint="eastAsia"/>
          <w:szCs w:val="24"/>
        </w:rPr>
        <w:t>_</w:t>
      </w:r>
      <w:r w:rsidR="003D225D">
        <w:rPr>
          <w:rFonts w:ascii="Times New Roman" w:hAnsi="Times New Roman" w:cs="Times New Roman" w:hint="eastAsia"/>
          <w:szCs w:val="24"/>
        </w:rPr>
        <w:t>______</w:t>
      </w:r>
      <w:r w:rsidRPr="00F2746D">
        <w:rPr>
          <w:rFonts w:ascii="Times New Roman" w:hAnsi="Times New Roman" w:cs="Times New Roman" w:hint="eastAsia"/>
          <w:szCs w:val="24"/>
        </w:rPr>
        <w:t>______</w:t>
      </w:r>
      <w:r w:rsidRPr="00F2746D">
        <w:rPr>
          <w:rFonts w:ascii="Times New Roman" w:hAnsi="Times New Roman" w:cs="Times New Roman"/>
          <w:szCs w:val="24"/>
        </w:rPr>
        <w:t>__</w:t>
      </w:r>
      <w:r w:rsidRPr="00F2746D">
        <w:rPr>
          <w:rFonts w:ascii="Times New Roman" w:hAnsi="Times New Roman" w:cs="Times New Roman" w:hint="eastAsia"/>
          <w:szCs w:val="24"/>
        </w:rPr>
        <w:t>；</w:t>
      </w:r>
    </w:p>
    <w:p w:rsidR="00106803" w:rsidRPr="00F2746D" w:rsidRDefault="00106803" w:rsidP="0010680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2</w:t>
      </w:r>
      <w:r w:rsidRPr="00F2746D">
        <w:rPr>
          <w:rFonts w:ascii="Times New Roman" w:hAnsi="Times New Roman" w:cs="Times New Roman"/>
          <w:szCs w:val="24"/>
        </w:rPr>
        <w:t>）由图（</w:t>
      </w: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）和（</w:t>
      </w: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）可知：</w:t>
      </w:r>
      <w:r w:rsidRPr="00F2746D">
        <w:rPr>
          <w:rFonts w:ascii="Times New Roman" w:hAnsi="Times New Roman" w:cs="Times New Roman"/>
          <w:szCs w:val="24"/>
        </w:rPr>
        <w:t>___</w:t>
      </w:r>
      <w:r w:rsidRPr="00F2746D">
        <w:rPr>
          <w:rFonts w:ascii="Times New Roman" w:hAnsi="Times New Roman" w:cs="Times New Roman" w:hint="eastAsia"/>
          <w:szCs w:val="24"/>
        </w:rPr>
        <w:t>____________________</w:t>
      </w:r>
      <w:r w:rsidR="003D225D">
        <w:rPr>
          <w:rFonts w:ascii="Times New Roman" w:hAnsi="Times New Roman" w:cs="Times New Roman" w:hint="eastAsia"/>
          <w:szCs w:val="24"/>
        </w:rPr>
        <w:t>______</w:t>
      </w:r>
      <w:r w:rsidRPr="00F2746D">
        <w:rPr>
          <w:rFonts w:ascii="Times New Roman" w:hAnsi="Times New Roman" w:cs="Times New Roman" w:hint="eastAsia"/>
          <w:szCs w:val="24"/>
        </w:rPr>
        <w:t>_____</w:t>
      </w:r>
      <w:r w:rsidRPr="00F2746D">
        <w:rPr>
          <w:rFonts w:ascii="Times New Roman" w:hAnsi="Times New Roman" w:cs="Times New Roman"/>
          <w:szCs w:val="24"/>
        </w:rPr>
        <w:t>__</w:t>
      </w:r>
      <w:r w:rsidRPr="00F2746D">
        <w:rPr>
          <w:rFonts w:ascii="Times New Roman" w:hAnsi="Times New Roman" w:cs="Times New Roman" w:hint="eastAsia"/>
          <w:szCs w:val="24"/>
        </w:rPr>
        <w:t>；</w:t>
      </w:r>
    </w:p>
    <w:p w:rsidR="00106803" w:rsidRPr="00F2746D" w:rsidRDefault="00106803" w:rsidP="0010680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3</w:t>
      </w:r>
      <w:r w:rsidRPr="00F2746D">
        <w:rPr>
          <w:rFonts w:ascii="Times New Roman" w:hAnsi="Times New Roman" w:cs="Times New Roman"/>
          <w:szCs w:val="24"/>
        </w:rPr>
        <w:t>）由图（</w:t>
      </w: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）和（</w:t>
      </w: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）可知：</w:t>
      </w:r>
      <w:r w:rsidRPr="00F2746D">
        <w:rPr>
          <w:rFonts w:ascii="Times New Roman" w:hAnsi="Times New Roman" w:cs="Times New Roman"/>
          <w:szCs w:val="24"/>
        </w:rPr>
        <w:t>__</w:t>
      </w:r>
      <w:r w:rsidRPr="00F2746D">
        <w:rPr>
          <w:rFonts w:ascii="Times New Roman" w:hAnsi="Times New Roman" w:cs="Times New Roman" w:hint="eastAsia"/>
          <w:szCs w:val="24"/>
        </w:rPr>
        <w:t>__________________</w:t>
      </w:r>
      <w:r w:rsidR="003D225D">
        <w:rPr>
          <w:rFonts w:ascii="Times New Roman" w:hAnsi="Times New Roman" w:cs="Times New Roman" w:hint="eastAsia"/>
          <w:szCs w:val="24"/>
        </w:rPr>
        <w:t>_______</w:t>
      </w:r>
      <w:r w:rsidRPr="00F2746D">
        <w:rPr>
          <w:rFonts w:ascii="Times New Roman" w:hAnsi="Times New Roman" w:cs="Times New Roman" w:hint="eastAsia"/>
          <w:szCs w:val="24"/>
        </w:rPr>
        <w:t>_______</w:t>
      </w:r>
      <w:r w:rsidRPr="00F2746D">
        <w:rPr>
          <w:rFonts w:ascii="Times New Roman" w:hAnsi="Times New Roman" w:cs="Times New Roman"/>
          <w:szCs w:val="24"/>
        </w:rPr>
        <w:t>__</w:t>
      </w:r>
      <w:r w:rsidRPr="00F2746D">
        <w:rPr>
          <w:rFonts w:ascii="Times New Roman" w:hAnsi="Times New Roman" w:cs="Times New Roman" w:hint="eastAsia"/>
          <w:szCs w:val="24"/>
        </w:rPr>
        <w:t>。</w:t>
      </w:r>
    </w:p>
    <w:p w:rsidR="00DD49F2" w:rsidRPr="00F2746D" w:rsidRDefault="00DD49F2" w:rsidP="00DD49F2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106803" w:rsidRPr="00F2746D" w:rsidRDefault="00DD49F2" w:rsidP="0010680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106803" w:rsidRPr="00F2746D">
        <w:rPr>
          <w:rFonts w:ascii="Times New Roman" w:hAnsi="Times New Roman" w:cs="Times New Roman"/>
          <w:color w:val="FF0000"/>
          <w:szCs w:val="21"/>
        </w:rPr>
        <w:t>（</w:t>
      </w:r>
      <w:r w:rsidR="00106803" w:rsidRPr="00F2746D">
        <w:rPr>
          <w:rFonts w:ascii="Times New Roman" w:hAnsi="Times New Roman" w:cs="Times New Roman"/>
          <w:color w:val="FF0000"/>
          <w:szCs w:val="21"/>
        </w:rPr>
        <w:t>1</w:t>
      </w:r>
      <w:r w:rsidR="00106803" w:rsidRPr="00F2746D">
        <w:rPr>
          <w:rFonts w:ascii="Times New Roman" w:hAnsi="Times New Roman" w:cs="Times New Roman"/>
          <w:color w:val="FF0000"/>
          <w:szCs w:val="21"/>
        </w:rPr>
        <w:t>）只受一个力作用的物体不能保持平衡状态</w:t>
      </w:r>
    </w:p>
    <w:p w:rsidR="00106803" w:rsidRPr="00F2746D" w:rsidRDefault="00106803" w:rsidP="0010680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（</w:t>
      </w:r>
      <w:r w:rsidRPr="00F2746D">
        <w:rPr>
          <w:rFonts w:ascii="Times New Roman" w:hAnsi="Times New Roman" w:cs="Times New Roman"/>
          <w:color w:val="FF0000"/>
          <w:szCs w:val="21"/>
        </w:rPr>
        <w:t>2</w:t>
      </w:r>
      <w:r w:rsidRPr="00F2746D">
        <w:rPr>
          <w:rFonts w:ascii="Times New Roman" w:hAnsi="Times New Roman" w:cs="Times New Roman"/>
          <w:color w:val="FF0000"/>
          <w:szCs w:val="21"/>
        </w:rPr>
        <w:t>）只受两个力作用的物体不一定能保持平衡状态</w:t>
      </w:r>
    </w:p>
    <w:p w:rsidR="00106803" w:rsidRPr="00F2746D" w:rsidRDefault="00106803" w:rsidP="00106803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（</w:t>
      </w:r>
      <w:r w:rsidRPr="00F2746D">
        <w:rPr>
          <w:rFonts w:ascii="Times New Roman" w:hAnsi="Times New Roman" w:cs="Times New Roman"/>
          <w:color w:val="FF0000"/>
          <w:szCs w:val="21"/>
        </w:rPr>
        <w:t>3</w:t>
      </w:r>
      <w:r w:rsidRPr="00F2746D">
        <w:rPr>
          <w:rFonts w:ascii="Times New Roman" w:hAnsi="Times New Roman" w:cs="Times New Roman"/>
          <w:color w:val="FF0000"/>
          <w:szCs w:val="21"/>
        </w:rPr>
        <w:t>）物体处于平衡状态不一定只受两个力作用</w:t>
      </w:r>
    </w:p>
    <w:p w:rsidR="00DD49F2" w:rsidRPr="00F2746D" w:rsidRDefault="00DD49F2" w:rsidP="00106803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</w:p>
    <w:p w:rsidR="00D21A16" w:rsidRPr="00F2746D" w:rsidRDefault="00DD49F2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2</w:t>
      </w:r>
      <w:r w:rsidRPr="00F2746D">
        <w:rPr>
          <w:rFonts w:ascii="Times New Roman" w:hAnsi="Times New Roman" w:cs="Times New Roman"/>
          <w:szCs w:val="24"/>
        </w:rPr>
        <w:t>】</w:t>
      </w:r>
      <w:r w:rsidR="00D21A16" w:rsidRPr="00F2746D">
        <w:rPr>
          <w:rFonts w:ascii="Times New Roman" w:hAnsi="Times New Roman" w:cs="Times New Roman"/>
        </w:rPr>
        <w:t>在探</w:t>
      </w:r>
      <w:r w:rsidR="00D21A16" w:rsidRPr="006615CE">
        <w:rPr>
          <w:rFonts w:asciiTheme="minorEastAsia" w:hAnsiTheme="minorEastAsia" w:cs="Times New Roman"/>
        </w:rPr>
        <w:t>究“二力平衡条件”的</w:t>
      </w:r>
      <w:r w:rsidR="00D21A16" w:rsidRPr="00F2746D">
        <w:rPr>
          <w:rFonts w:ascii="Times New Roman" w:hAnsi="Times New Roman" w:cs="Times New Roman"/>
        </w:rPr>
        <w:t>实验中，</w:t>
      </w:r>
      <w:proofErr w:type="gramStart"/>
      <w:r w:rsidR="00D21A16" w:rsidRPr="00F2746D">
        <w:rPr>
          <w:rFonts w:ascii="Times New Roman" w:hAnsi="Times New Roman" w:cs="Times New Roman"/>
        </w:rPr>
        <w:t>某小组</w:t>
      </w:r>
      <w:proofErr w:type="gramEnd"/>
      <w:r w:rsidR="00D21A16" w:rsidRPr="00F2746D">
        <w:rPr>
          <w:rFonts w:ascii="Times New Roman" w:hAnsi="Times New Roman" w:cs="Times New Roman"/>
        </w:rPr>
        <w:t>设计组装的实验装置如图所示：</w:t>
      </w:r>
    </w:p>
    <w:p w:rsidR="006615CE" w:rsidRDefault="006615CE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19680" behindDoc="0" locked="0" layoutInCell="1" allowOverlap="1" wp14:anchorId="0005D971" wp14:editId="7B73804A">
            <wp:simplePos x="0" y="0"/>
            <wp:positionH relativeFrom="column">
              <wp:posOffset>433070</wp:posOffset>
            </wp:positionH>
            <wp:positionV relativeFrom="paragraph">
              <wp:posOffset>153670</wp:posOffset>
            </wp:positionV>
            <wp:extent cx="4762500" cy="1076325"/>
            <wp:effectExtent l="0" t="0" r="0" b="0"/>
            <wp:wrapSquare wrapText="bothSides"/>
            <wp:docPr id="37" name="图片 37" descr="http://czwl.cooco.net.cn/files/down/test/2016/05/24/13/2016052413502185180555.files/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://czwl.cooco.net.cn/files/down/test/2016/05/24/13/2016052413502185180555.files/image00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5CE" w:rsidRDefault="006615CE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6615CE" w:rsidRDefault="006615CE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6615CE" w:rsidRDefault="006615CE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21A16" w:rsidRPr="00F2746D" w:rsidRDefault="00D21A16" w:rsidP="003D225D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1</w:t>
      </w:r>
      <w:r w:rsidRPr="00F2746D">
        <w:rPr>
          <w:rFonts w:ascii="Times New Roman" w:hAnsi="Times New Roman" w:cs="Times New Roman"/>
          <w:szCs w:val="24"/>
        </w:rPr>
        <w:t>）在探究力的大小对二力平衡的影响时，利用了定滑轮能够</w:t>
      </w:r>
      <w:r w:rsidR="00F2746D">
        <w:rPr>
          <w:rFonts w:ascii="Times New Roman" w:hAnsi="Times New Roman" w:cs="Times New Roman" w:hint="eastAsia"/>
          <w:szCs w:val="24"/>
        </w:rPr>
        <w:t>____________________</w:t>
      </w:r>
      <w:r w:rsidRPr="00F2746D">
        <w:rPr>
          <w:rFonts w:ascii="Times New Roman" w:hAnsi="Times New Roman" w:cs="Times New Roman"/>
          <w:szCs w:val="24"/>
        </w:rPr>
        <w:t>的特点，</w:t>
      </w:r>
      <w:r w:rsidRPr="00F2746D">
        <w:rPr>
          <w:rFonts w:ascii="Times New Roman" w:hAnsi="Times New Roman" w:cs="Times New Roman"/>
          <w:szCs w:val="24"/>
        </w:rPr>
        <w:lastRenderedPageBreak/>
        <w:t>并通过调整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  <w:szCs w:val="24"/>
        </w:rPr>
        <w:t>来改变</w:t>
      </w:r>
      <w:r w:rsidRPr="00F2746D">
        <w:rPr>
          <w:rFonts w:ascii="Times New Roman" w:hAnsi="Times New Roman" w:cs="Times New Roman"/>
          <w:i/>
          <w:iCs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1</w:t>
      </w:r>
      <w:r w:rsidRPr="00F2746D">
        <w:rPr>
          <w:rFonts w:ascii="Times New Roman" w:hAnsi="Times New Roman" w:cs="Times New Roman"/>
          <w:szCs w:val="24"/>
        </w:rPr>
        <w:t>和</w:t>
      </w:r>
      <w:r w:rsidRPr="00F2746D">
        <w:rPr>
          <w:rFonts w:ascii="Times New Roman" w:hAnsi="Times New Roman" w:cs="Times New Roman"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2</w:t>
      </w:r>
      <w:r w:rsidRPr="00F2746D">
        <w:rPr>
          <w:rFonts w:ascii="Times New Roman" w:hAnsi="Times New Roman" w:cs="Times New Roman"/>
          <w:szCs w:val="24"/>
        </w:rPr>
        <w:t>的大小。</w:t>
      </w: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2</w:t>
      </w:r>
      <w:r w:rsidRPr="00F2746D">
        <w:rPr>
          <w:rFonts w:ascii="Times New Roman" w:hAnsi="Times New Roman" w:cs="Times New Roman"/>
          <w:szCs w:val="24"/>
        </w:rPr>
        <w:t>）实验时发现，当</w:t>
      </w:r>
      <w:r w:rsidRPr="00F2746D">
        <w:rPr>
          <w:rFonts w:ascii="Times New Roman" w:hAnsi="Times New Roman" w:cs="Times New Roman"/>
          <w:i/>
          <w:iCs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1</w:t>
      </w:r>
      <w:r w:rsidRPr="00F2746D">
        <w:rPr>
          <w:rFonts w:ascii="Times New Roman" w:hAnsi="Times New Roman" w:cs="Times New Roman"/>
          <w:szCs w:val="24"/>
        </w:rPr>
        <w:t>稍大于</w:t>
      </w:r>
      <w:r w:rsidRPr="00F2746D">
        <w:rPr>
          <w:rFonts w:ascii="Times New Roman" w:hAnsi="Times New Roman" w:cs="Times New Roman"/>
          <w:i/>
          <w:iCs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2</w:t>
      </w:r>
      <w:r w:rsidRPr="00F2746D">
        <w:rPr>
          <w:rFonts w:ascii="Times New Roman" w:hAnsi="Times New Roman" w:cs="Times New Roman"/>
          <w:szCs w:val="24"/>
        </w:rPr>
        <w:t>时，木块依然能保持平衡状态，原因是</w:t>
      </w:r>
      <w:r w:rsidR="00F2746D">
        <w:rPr>
          <w:rFonts w:ascii="Times New Roman" w:hAnsi="Times New Roman" w:cs="Times New Roman" w:hint="eastAsia"/>
          <w:szCs w:val="24"/>
        </w:rPr>
        <w:t>____________________</w:t>
      </w:r>
      <w:r w:rsidRPr="00F2746D">
        <w:rPr>
          <w:rFonts w:ascii="Times New Roman" w:hAnsi="Times New Roman" w:cs="Times New Roman"/>
          <w:szCs w:val="24"/>
        </w:rPr>
        <w:t>，改进该小组的实验方案是</w:t>
      </w:r>
      <w:r w:rsidR="00F2746D">
        <w:rPr>
          <w:rFonts w:ascii="Times New Roman" w:hAnsi="Times New Roman" w:cs="Times New Roman" w:hint="eastAsia"/>
          <w:szCs w:val="24"/>
        </w:rPr>
        <w:t>______________________________</w:t>
      </w:r>
      <w:r w:rsidRPr="00F2746D">
        <w:rPr>
          <w:rFonts w:ascii="Times New Roman" w:hAnsi="Times New Roman" w:cs="Times New Roman"/>
          <w:szCs w:val="24"/>
        </w:rPr>
        <w:t>。</w:t>
      </w:r>
    </w:p>
    <w:p w:rsidR="00DD49F2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3</w:t>
      </w:r>
      <w:r w:rsidRPr="00F2746D">
        <w:rPr>
          <w:rFonts w:ascii="Times New Roman" w:hAnsi="Times New Roman" w:cs="Times New Roman"/>
          <w:szCs w:val="24"/>
        </w:rPr>
        <w:t>）保持</w:t>
      </w:r>
      <w:r w:rsidRPr="00F2746D">
        <w:rPr>
          <w:rFonts w:ascii="Times New Roman" w:hAnsi="Times New Roman" w:cs="Times New Roman"/>
          <w:i/>
          <w:iCs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1</w:t>
      </w:r>
      <w:r w:rsidRPr="00F2746D">
        <w:rPr>
          <w:rFonts w:ascii="Times New Roman" w:hAnsi="Times New Roman" w:cs="Times New Roman"/>
          <w:szCs w:val="24"/>
        </w:rPr>
        <w:t>与</w:t>
      </w:r>
      <w:r w:rsidRPr="00F2746D">
        <w:rPr>
          <w:rFonts w:ascii="Times New Roman" w:hAnsi="Times New Roman" w:cs="Times New Roman"/>
          <w:i/>
          <w:iCs/>
          <w:szCs w:val="24"/>
        </w:rPr>
        <w:t>F</w:t>
      </w:r>
      <w:r w:rsidRPr="00F2746D">
        <w:rPr>
          <w:rFonts w:ascii="Times New Roman" w:hAnsi="Times New Roman" w:cs="Times New Roman"/>
          <w:szCs w:val="24"/>
          <w:vertAlign w:val="subscript"/>
        </w:rPr>
        <w:t>2</w:t>
      </w:r>
      <w:r w:rsidRPr="00F2746D">
        <w:rPr>
          <w:rFonts w:ascii="Times New Roman" w:hAnsi="Times New Roman" w:cs="Times New Roman"/>
          <w:szCs w:val="24"/>
        </w:rPr>
        <w:t>相等，用手将木块扭转到如图所示的位置，松手后瞬间，木块不能保持平衡状态。实验中设计这一步骤的目的是为了探究二力平衡时，两个</w:t>
      </w:r>
      <w:proofErr w:type="gramStart"/>
      <w:r w:rsidRPr="00F2746D">
        <w:rPr>
          <w:rFonts w:ascii="Times New Roman" w:hAnsi="Times New Roman" w:cs="Times New Roman"/>
          <w:szCs w:val="24"/>
        </w:rPr>
        <w:t>力应该</w:t>
      </w:r>
      <w:proofErr w:type="gramEnd"/>
      <w:r w:rsidRPr="00F2746D">
        <w:rPr>
          <w:rFonts w:ascii="Times New Roman" w:hAnsi="Times New Roman" w:cs="Times New Roman"/>
          <w:szCs w:val="24"/>
        </w:rPr>
        <w:t>满足的条件是</w:t>
      </w:r>
      <w:r w:rsidR="00F2746D">
        <w:rPr>
          <w:rFonts w:ascii="Times New Roman" w:hAnsi="Times New Roman" w:cs="Times New Roman" w:hint="eastAsia"/>
          <w:szCs w:val="24"/>
        </w:rPr>
        <w:t>________________________________________</w:t>
      </w:r>
      <w:r w:rsidRPr="00F2746D">
        <w:rPr>
          <w:rFonts w:ascii="Times New Roman" w:hAnsi="Times New Roman" w:cs="Times New Roman"/>
          <w:szCs w:val="24"/>
        </w:rPr>
        <w:t>。</w:t>
      </w:r>
    </w:p>
    <w:p w:rsidR="00DD49F2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D21A16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D21A16" w:rsidRPr="00F2746D">
        <w:rPr>
          <w:rFonts w:ascii="Times New Roman" w:hAnsi="Times New Roman" w:cs="Times New Roman"/>
          <w:color w:val="FF0000"/>
          <w:szCs w:val="24"/>
        </w:rPr>
        <w:t>（</w:t>
      </w:r>
      <w:r w:rsidR="00D21A16" w:rsidRPr="00F2746D">
        <w:rPr>
          <w:rFonts w:ascii="Times New Roman" w:hAnsi="Times New Roman" w:cs="Times New Roman"/>
          <w:color w:val="FF0000"/>
          <w:szCs w:val="24"/>
        </w:rPr>
        <w:t>1</w:t>
      </w:r>
      <w:r w:rsidR="00D21A16" w:rsidRPr="00F2746D">
        <w:rPr>
          <w:rFonts w:ascii="Times New Roman" w:hAnsi="Times New Roman" w:cs="Times New Roman"/>
          <w:color w:val="FF0000"/>
          <w:szCs w:val="24"/>
        </w:rPr>
        <w:t>）改变力的方向；</w:t>
      </w:r>
      <w:proofErr w:type="gramStart"/>
      <w:r w:rsidR="00D21A16" w:rsidRPr="00F2746D">
        <w:rPr>
          <w:rFonts w:ascii="Times New Roman" w:hAnsi="Times New Roman" w:cs="Times New Roman"/>
          <w:color w:val="FF0000"/>
          <w:szCs w:val="24"/>
        </w:rPr>
        <w:t>钩码的</w:t>
      </w:r>
      <w:proofErr w:type="gramEnd"/>
      <w:r w:rsidR="00D21A16" w:rsidRPr="00F2746D">
        <w:rPr>
          <w:rFonts w:ascii="Times New Roman" w:hAnsi="Times New Roman" w:cs="Times New Roman"/>
          <w:color w:val="FF0000"/>
          <w:szCs w:val="24"/>
        </w:rPr>
        <w:t>质量</w:t>
      </w:r>
    </w:p>
    <w:p w:rsidR="00D21A16" w:rsidRPr="00F2746D" w:rsidRDefault="00D21A16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（</w:t>
      </w:r>
      <w:r w:rsidRPr="00F2746D">
        <w:rPr>
          <w:rFonts w:ascii="Times New Roman" w:hAnsi="Times New Roman" w:cs="Times New Roman"/>
          <w:color w:val="FF0000"/>
          <w:szCs w:val="24"/>
        </w:rPr>
        <w:t>2</w:t>
      </w:r>
      <w:r w:rsidRPr="00F2746D">
        <w:rPr>
          <w:rFonts w:ascii="Times New Roman" w:hAnsi="Times New Roman" w:cs="Times New Roman"/>
          <w:color w:val="FF0000"/>
          <w:szCs w:val="24"/>
        </w:rPr>
        <w:t>）木块受到摩擦力的作用；用小车代替木块进行实验</w:t>
      </w:r>
    </w:p>
    <w:p w:rsidR="00DD49F2" w:rsidRPr="00F2746D" w:rsidRDefault="00D21A16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（</w:t>
      </w:r>
      <w:r w:rsidRPr="00F2746D">
        <w:rPr>
          <w:rFonts w:ascii="Times New Roman" w:hAnsi="Times New Roman" w:cs="Times New Roman"/>
          <w:color w:val="FF0000"/>
          <w:szCs w:val="24"/>
        </w:rPr>
        <w:t>3</w:t>
      </w:r>
      <w:r w:rsidRPr="00F2746D">
        <w:rPr>
          <w:rFonts w:ascii="Times New Roman" w:hAnsi="Times New Roman" w:cs="Times New Roman"/>
          <w:color w:val="FF0000"/>
          <w:szCs w:val="24"/>
        </w:rPr>
        <w:t>）二力平衡时，这两个力必须作用在同一条直线上</w:t>
      </w:r>
    </w:p>
    <w:p w:rsidR="00DD49F2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D21A16" w:rsidRPr="00F2746D" w:rsidRDefault="00DD49F2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3</w:t>
      </w:r>
      <w:r w:rsidRPr="00F2746D">
        <w:rPr>
          <w:rFonts w:ascii="Times New Roman" w:hAnsi="Times New Roman" w:cs="Times New Roman"/>
          <w:szCs w:val="24"/>
        </w:rPr>
        <w:t>】</w:t>
      </w:r>
      <w:r w:rsidR="00D21A16" w:rsidRPr="00F2746D">
        <w:rPr>
          <w:rFonts w:ascii="Times New Roman" w:hAnsi="Times New Roman" w:cs="Times New Roman"/>
        </w:rPr>
        <w:t>如图甲是小华同学探究二力平衡条件时的实验情景</w:t>
      </w:r>
      <w:r w:rsidR="003D225D">
        <w:rPr>
          <w:rFonts w:ascii="Times New Roman" w:hAnsi="Times New Roman" w:cs="Times New Roman" w:hint="eastAsia"/>
        </w:rPr>
        <w:t>。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20704" behindDoc="0" locked="0" layoutInCell="1" allowOverlap="1" wp14:anchorId="190D9896" wp14:editId="39A383F1">
            <wp:simplePos x="0" y="0"/>
            <wp:positionH relativeFrom="column">
              <wp:posOffset>661670</wp:posOffset>
            </wp:positionH>
            <wp:positionV relativeFrom="paragraph">
              <wp:posOffset>66040</wp:posOffset>
            </wp:positionV>
            <wp:extent cx="2971800" cy="1419225"/>
            <wp:effectExtent l="0" t="0" r="0" b="0"/>
            <wp:wrapSquare wrapText="bothSides"/>
            <wp:docPr id="48" name="图片 48" descr="http://czwl.cooco.net.cn/files/down/test/2016/05/13/00/2016051300111050402012.files/image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http://czwl.cooco.net.cn/files/down/test/2016/05/13/00/2016051300111050402012.files/image02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1</w:t>
      </w:r>
      <w:r w:rsidRPr="00F2746D">
        <w:rPr>
          <w:rFonts w:ascii="Times New Roman" w:hAnsi="Times New Roman" w:cs="Times New Roman"/>
          <w:szCs w:val="24"/>
        </w:rPr>
        <w:t>）小华将系于小卡片（重力可忽略不计）两对角的线分别跨过左右支架上的滑轮，在线的两端挂上钩码，使作用在小卡片上的两个拉力方向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  <w:szCs w:val="24"/>
        </w:rPr>
        <w:t>，并通过调整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  <w:szCs w:val="24"/>
        </w:rPr>
        <w:t>来改变拉力的大小</w:t>
      </w:r>
      <w:r w:rsidR="003D225D">
        <w:rPr>
          <w:rFonts w:ascii="Times New Roman" w:hAnsi="Times New Roman" w:cs="Times New Roman" w:hint="eastAsia"/>
          <w:szCs w:val="24"/>
        </w:rPr>
        <w:t>。</w:t>
      </w: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2</w:t>
      </w:r>
      <w:r w:rsidRPr="00F2746D">
        <w:rPr>
          <w:rFonts w:ascii="Times New Roman" w:hAnsi="Times New Roman" w:cs="Times New Roman"/>
          <w:szCs w:val="24"/>
        </w:rPr>
        <w:t>）当小卡片平衡时，小华将小卡片转过一个角度，松手后小卡片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  <w:szCs w:val="24"/>
        </w:rPr>
        <w:t>（选</w:t>
      </w:r>
      <w:r w:rsidRPr="003D225D">
        <w:rPr>
          <w:rFonts w:asciiTheme="minorEastAsia" w:hAnsiTheme="minorEastAsia" w:cs="Times New Roman"/>
          <w:szCs w:val="24"/>
        </w:rPr>
        <w:t>填“能”或“不能”</w:t>
      </w:r>
      <w:r w:rsidRPr="00F2746D">
        <w:rPr>
          <w:rFonts w:ascii="Times New Roman" w:hAnsi="Times New Roman" w:cs="Times New Roman"/>
          <w:szCs w:val="24"/>
        </w:rPr>
        <w:t>）平衡</w:t>
      </w:r>
      <w:r w:rsidR="003D225D">
        <w:rPr>
          <w:rFonts w:ascii="Times New Roman" w:hAnsi="Times New Roman" w:cs="Times New Roman" w:hint="eastAsia"/>
          <w:szCs w:val="24"/>
        </w:rPr>
        <w:t>。</w:t>
      </w:r>
      <w:proofErr w:type="gramStart"/>
      <w:r w:rsidRPr="00F2746D">
        <w:rPr>
          <w:rFonts w:ascii="Times New Roman" w:hAnsi="Times New Roman" w:cs="Times New Roman"/>
          <w:szCs w:val="24"/>
        </w:rPr>
        <w:t>设计此</w:t>
      </w:r>
      <w:proofErr w:type="gramEnd"/>
      <w:r w:rsidRPr="00F2746D">
        <w:rPr>
          <w:rFonts w:ascii="Times New Roman" w:hAnsi="Times New Roman" w:cs="Times New Roman"/>
          <w:szCs w:val="24"/>
        </w:rPr>
        <w:t>实验步骤的目的是为了探究</w:t>
      </w:r>
      <w:r w:rsidR="00F2746D">
        <w:rPr>
          <w:rFonts w:ascii="Times New Roman" w:hAnsi="Times New Roman" w:cs="Times New Roman" w:hint="eastAsia"/>
          <w:szCs w:val="24"/>
        </w:rPr>
        <w:t>____________________</w:t>
      </w:r>
      <w:r w:rsidR="003D225D">
        <w:rPr>
          <w:rFonts w:ascii="Times New Roman" w:hAnsi="Times New Roman" w:cs="Times New Roman" w:hint="eastAsia"/>
          <w:szCs w:val="24"/>
        </w:rPr>
        <w:t>。</w:t>
      </w: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3</w:t>
      </w:r>
      <w:r w:rsidRPr="00F2746D">
        <w:rPr>
          <w:rFonts w:ascii="Times New Roman" w:hAnsi="Times New Roman" w:cs="Times New Roman"/>
          <w:szCs w:val="24"/>
        </w:rPr>
        <w:t>）为了验证只有作用在同一物体上的两个力才能平衡，在图甲所示情况下，小华下一步的操作是：</w:t>
      </w:r>
      <w:r w:rsidR="00F2746D">
        <w:rPr>
          <w:rFonts w:ascii="Times New Roman" w:hAnsi="Times New Roman" w:cs="Times New Roman" w:hint="eastAsia"/>
          <w:szCs w:val="24"/>
        </w:rPr>
        <w:t>_________</w:t>
      </w:r>
      <w:r w:rsidR="003D225D">
        <w:rPr>
          <w:rFonts w:ascii="Times New Roman" w:hAnsi="Times New Roman" w:cs="Times New Roman" w:hint="eastAsia"/>
          <w:szCs w:val="24"/>
        </w:rPr>
        <w:t>_____________________</w:t>
      </w:r>
      <w:r w:rsidR="00F2746D">
        <w:rPr>
          <w:rFonts w:ascii="Times New Roman" w:hAnsi="Times New Roman" w:cs="Times New Roman" w:hint="eastAsia"/>
          <w:szCs w:val="24"/>
        </w:rPr>
        <w:t>_</w:t>
      </w:r>
      <w:r w:rsidR="003D225D">
        <w:rPr>
          <w:rFonts w:ascii="Times New Roman" w:hAnsi="Times New Roman" w:cs="Times New Roman" w:hint="eastAsia"/>
          <w:szCs w:val="24"/>
        </w:rPr>
        <w:t>。</w:t>
      </w: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4</w:t>
      </w:r>
      <w:r w:rsidRPr="00F2746D">
        <w:rPr>
          <w:rFonts w:ascii="Times New Roman" w:hAnsi="Times New Roman" w:cs="Times New Roman"/>
          <w:szCs w:val="24"/>
        </w:rPr>
        <w:t>）在探究同一问题时，小明将木块放在水平桌面上，设计了如图乙所示的实验，同学们认为小华的实验优于小明的实验</w:t>
      </w:r>
      <w:r w:rsidR="003D225D">
        <w:rPr>
          <w:rFonts w:ascii="Times New Roman" w:hAnsi="Times New Roman" w:cs="Times New Roman" w:hint="eastAsia"/>
          <w:szCs w:val="24"/>
        </w:rPr>
        <w:t>。</w:t>
      </w:r>
      <w:r w:rsidRPr="00F2746D">
        <w:rPr>
          <w:rFonts w:ascii="Times New Roman" w:hAnsi="Times New Roman" w:cs="Times New Roman"/>
          <w:szCs w:val="24"/>
        </w:rPr>
        <w:t>其主要原因是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="003D225D">
        <w:rPr>
          <w:rFonts w:ascii="Times New Roman" w:hAnsi="Times New Roman" w:cs="Times New Roman" w:hint="eastAsia"/>
          <w:szCs w:val="24"/>
        </w:rPr>
        <w:t>。</w:t>
      </w:r>
    </w:p>
    <w:p w:rsidR="00D21A16" w:rsidRPr="00F2746D" w:rsidRDefault="00D21A16" w:rsidP="003D22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．减少摩擦力对实验结果的影响</w:t>
      </w:r>
    </w:p>
    <w:p w:rsidR="00D21A16" w:rsidRPr="00F2746D" w:rsidRDefault="00D21A16" w:rsidP="003D22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．小卡片是比较容易获取的材料</w:t>
      </w:r>
    </w:p>
    <w:p w:rsidR="00D21A16" w:rsidRPr="00F2746D" w:rsidRDefault="00D21A16" w:rsidP="003D22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．容易让小卡片在水平方向上保持平衡</w:t>
      </w:r>
    </w:p>
    <w:p w:rsidR="00D21A16" w:rsidRPr="00F2746D" w:rsidRDefault="00D21A16" w:rsidP="003D225D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="003D225D">
        <w:rPr>
          <w:rFonts w:ascii="Times New Roman" w:hAnsi="Times New Roman" w:cs="Times New Roman"/>
          <w:szCs w:val="24"/>
        </w:rPr>
        <w:t>．小卡片容易扭转</w:t>
      </w:r>
    </w:p>
    <w:p w:rsidR="00DD49F2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D21A16" w:rsidRPr="00F2746D" w:rsidRDefault="00DD49F2" w:rsidP="00D21A16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D21A16" w:rsidRPr="00F2746D">
        <w:rPr>
          <w:rFonts w:ascii="Times New Roman" w:hAnsi="Times New Roman" w:cs="Times New Roman"/>
          <w:color w:val="FF0000"/>
        </w:rPr>
        <w:t>（</w:t>
      </w:r>
      <w:r w:rsidR="00D21A16" w:rsidRPr="00F2746D">
        <w:rPr>
          <w:rFonts w:ascii="Times New Roman" w:hAnsi="Times New Roman" w:cs="Times New Roman"/>
          <w:color w:val="FF0000"/>
        </w:rPr>
        <w:t>1</w:t>
      </w:r>
      <w:r w:rsidR="00D21A16" w:rsidRPr="00F2746D">
        <w:rPr>
          <w:rFonts w:ascii="Times New Roman" w:hAnsi="Times New Roman" w:cs="Times New Roman"/>
          <w:color w:val="FF0000"/>
        </w:rPr>
        <w:t>）</w:t>
      </w:r>
      <w:r w:rsidR="00D21A16" w:rsidRPr="00F2746D">
        <w:rPr>
          <w:rFonts w:ascii="Times New Roman" w:hAnsi="Times New Roman" w:cs="Times New Roman"/>
          <w:color w:val="FF0000"/>
          <w:szCs w:val="24"/>
        </w:rPr>
        <w:t>相反；</w:t>
      </w:r>
      <w:proofErr w:type="gramStart"/>
      <w:r w:rsidR="00D21A16" w:rsidRPr="00F2746D">
        <w:rPr>
          <w:rFonts w:ascii="Times New Roman" w:hAnsi="Times New Roman" w:cs="Times New Roman"/>
          <w:color w:val="FF0000"/>
          <w:szCs w:val="24"/>
        </w:rPr>
        <w:t>钩码的</w:t>
      </w:r>
      <w:proofErr w:type="gramEnd"/>
      <w:r w:rsidR="00D21A16" w:rsidRPr="00F2746D">
        <w:rPr>
          <w:rFonts w:ascii="Times New Roman" w:hAnsi="Times New Roman" w:cs="Times New Roman"/>
          <w:color w:val="FF0000"/>
          <w:szCs w:val="24"/>
        </w:rPr>
        <w:t>数量</w:t>
      </w: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lastRenderedPageBreak/>
        <w:t>（</w:t>
      </w:r>
      <w:r w:rsidRPr="00F2746D">
        <w:rPr>
          <w:rFonts w:ascii="Times New Roman" w:hAnsi="Times New Roman" w:cs="Times New Roman"/>
          <w:color w:val="FF0000"/>
          <w:szCs w:val="24"/>
        </w:rPr>
        <w:t>2</w:t>
      </w:r>
      <w:r w:rsidRPr="00F2746D">
        <w:rPr>
          <w:rFonts w:ascii="Times New Roman" w:hAnsi="Times New Roman" w:cs="Times New Roman"/>
          <w:color w:val="FF0000"/>
          <w:szCs w:val="24"/>
        </w:rPr>
        <w:t>）不能；不在同一直线上两个</w:t>
      </w:r>
      <w:proofErr w:type="gramStart"/>
      <w:r w:rsidRPr="00F2746D">
        <w:rPr>
          <w:rFonts w:ascii="Times New Roman" w:hAnsi="Times New Roman" w:cs="Times New Roman"/>
          <w:color w:val="FF0000"/>
          <w:szCs w:val="24"/>
        </w:rPr>
        <w:t>力能否</w:t>
      </w:r>
      <w:proofErr w:type="gramEnd"/>
      <w:r w:rsidRPr="00F2746D">
        <w:rPr>
          <w:rFonts w:ascii="Times New Roman" w:hAnsi="Times New Roman" w:cs="Times New Roman"/>
          <w:color w:val="FF0000"/>
          <w:szCs w:val="24"/>
        </w:rPr>
        <w:t>平衡</w:t>
      </w: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（</w:t>
      </w:r>
      <w:r w:rsidRPr="00F2746D">
        <w:rPr>
          <w:rFonts w:ascii="Times New Roman" w:hAnsi="Times New Roman" w:cs="Times New Roman"/>
          <w:color w:val="FF0000"/>
          <w:szCs w:val="24"/>
        </w:rPr>
        <w:t>3</w:t>
      </w:r>
      <w:r w:rsidRPr="00F2746D">
        <w:rPr>
          <w:rFonts w:ascii="Times New Roman" w:hAnsi="Times New Roman" w:cs="Times New Roman"/>
          <w:color w:val="FF0000"/>
          <w:szCs w:val="24"/>
        </w:rPr>
        <w:t>）把小纸片剪成两半</w:t>
      </w:r>
    </w:p>
    <w:p w:rsidR="00D21A16" w:rsidRPr="00F2746D" w:rsidRDefault="00D21A16" w:rsidP="00D21A16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（</w:t>
      </w:r>
      <w:r w:rsidRPr="00F2746D">
        <w:rPr>
          <w:rFonts w:ascii="Times New Roman" w:hAnsi="Times New Roman" w:cs="Times New Roman"/>
          <w:color w:val="FF0000"/>
          <w:szCs w:val="24"/>
        </w:rPr>
        <w:t>4</w:t>
      </w:r>
      <w:r w:rsidRPr="00F2746D">
        <w:rPr>
          <w:rFonts w:ascii="Times New Roman" w:hAnsi="Times New Roman" w:cs="Times New Roman"/>
          <w:color w:val="FF0000"/>
          <w:szCs w:val="24"/>
        </w:rPr>
        <w:t>）</w:t>
      </w:r>
      <w:r w:rsidRPr="00F2746D">
        <w:rPr>
          <w:rFonts w:ascii="Times New Roman" w:hAnsi="Times New Roman" w:cs="Times New Roman"/>
          <w:color w:val="FF0000"/>
          <w:szCs w:val="24"/>
        </w:rPr>
        <w:t>A</w:t>
      </w:r>
    </w:p>
    <w:p w:rsidR="00DD49F2" w:rsidRPr="00F2746D" w:rsidRDefault="00DD49F2" w:rsidP="00D21A16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0F27E3" w:rsidRPr="00F2746D" w:rsidRDefault="00DD49F2" w:rsidP="000F27E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4</w:t>
      </w:r>
      <w:r w:rsidRPr="00F2746D">
        <w:rPr>
          <w:rFonts w:ascii="Times New Roman" w:hAnsi="Times New Roman" w:cs="Times New Roman"/>
          <w:szCs w:val="24"/>
        </w:rPr>
        <w:t>】</w:t>
      </w:r>
      <w:r w:rsidR="000F27E3" w:rsidRPr="00F2746D">
        <w:rPr>
          <w:rFonts w:ascii="Times New Roman" w:hAnsi="Times New Roman" w:cs="Times New Roman"/>
        </w:rPr>
        <w:t>在探</w:t>
      </w:r>
      <w:r w:rsidR="000F27E3" w:rsidRPr="003D225D">
        <w:rPr>
          <w:rFonts w:asciiTheme="minorEastAsia" w:hAnsiTheme="minorEastAsia" w:cs="Times New Roman"/>
        </w:rPr>
        <w:t>究“二力平衡的条件”的</w:t>
      </w:r>
      <w:r w:rsidR="000F27E3" w:rsidRPr="00F2746D">
        <w:rPr>
          <w:rFonts w:ascii="Times New Roman" w:hAnsi="Times New Roman" w:cs="Times New Roman"/>
        </w:rPr>
        <w:t>实验中，某同学采用的实验装置如</w:t>
      </w:r>
      <w:r w:rsidR="009D01EE" w:rsidRPr="00F2746D">
        <w:rPr>
          <w:rFonts w:ascii="Times New Roman" w:hAnsi="Times New Roman" w:cs="Times New Roman" w:hint="eastAsia"/>
        </w:rPr>
        <w:t>左</w:t>
      </w:r>
      <w:r w:rsidR="000F27E3" w:rsidRPr="00F2746D">
        <w:rPr>
          <w:rFonts w:ascii="Times New Roman" w:hAnsi="Times New Roman" w:cs="Times New Roman"/>
        </w:rPr>
        <w:t>图所示：</w:t>
      </w:r>
    </w:p>
    <w:p w:rsidR="009D01EE" w:rsidRPr="00F2746D" w:rsidRDefault="009D01EE" w:rsidP="000F27E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737088" behindDoc="0" locked="0" layoutInCell="1" allowOverlap="1" wp14:anchorId="51097909" wp14:editId="737528DB">
            <wp:simplePos x="0" y="0"/>
            <wp:positionH relativeFrom="column">
              <wp:posOffset>375920</wp:posOffset>
            </wp:positionH>
            <wp:positionV relativeFrom="paragraph">
              <wp:posOffset>161290</wp:posOffset>
            </wp:positionV>
            <wp:extent cx="4429125" cy="95250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1EE" w:rsidRPr="00F2746D" w:rsidRDefault="009D01EE" w:rsidP="000F27E3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9D01EE" w:rsidRPr="00F2746D" w:rsidRDefault="009D01EE" w:rsidP="000F27E3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9D01EE" w:rsidRPr="00F2746D" w:rsidRDefault="009D01EE" w:rsidP="000F27E3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9D01EE" w:rsidRPr="00F2746D" w:rsidRDefault="009D01EE" w:rsidP="000F27E3">
      <w:pPr>
        <w:spacing w:line="400" w:lineRule="exact"/>
        <w:ind w:leftChars="200" w:left="420"/>
        <w:jc w:val="left"/>
        <w:rPr>
          <w:rFonts w:ascii="Times New Roman" w:hAnsi="Times New Roman" w:cs="Times New Roman"/>
        </w:rPr>
      </w:pPr>
    </w:p>
    <w:p w:rsidR="000F27E3" w:rsidRPr="00F2746D" w:rsidRDefault="000F27E3" w:rsidP="000F27E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1</w:t>
      </w:r>
      <w:r w:rsidRPr="00F2746D">
        <w:rPr>
          <w:rFonts w:ascii="Times New Roman" w:hAnsi="Times New Roman" w:cs="Times New Roman"/>
          <w:szCs w:val="24"/>
        </w:rPr>
        <w:t>）当物体处于静止状态或</w:t>
      </w:r>
      <w:r w:rsidR="00F2746D">
        <w:rPr>
          <w:rFonts w:ascii="Times New Roman" w:hAnsi="Times New Roman" w:cs="Times New Roman" w:hint="eastAsia"/>
          <w:szCs w:val="24"/>
        </w:rPr>
        <w:t>____________________</w:t>
      </w:r>
      <w:r w:rsidRPr="00F2746D">
        <w:rPr>
          <w:rFonts w:ascii="Times New Roman" w:hAnsi="Times New Roman" w:cs="Times New Roman"/>
          <w:szCs w:val="24"/>
        </w:rPr>
        <w:t>状态时我们认为它受到的力是相互平衡的</w:t>
      </w:r>
      <w:r w:rsidR="003D225D">
        <w:rPr>
          <w:rFonts w:ascii="Times New Roman" w:hAnsi="Times New Roman" w:cs="Times New Roman" w:hint="eastAsia"/>
          <w:szCs w:val="24"/>
        </w:rPr>
        <w:t>。</w:t>
      </w:r>
    </w:p>
    <w:p w:rsidR="000F27E3" w:rsidRPr="00F2746D" w:rsidRDefault="000F27E3" w:rsidP="000F27E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2</w:t>
      </w:r>
      <w:r w:rsidRPr="00F2746D">
        <w:rPr>
          <w:rFonts w:ascii="Times New Roman" w:hAnsi="Times New Roman" w:cs="Times New Roman"/>
          <w:szCs w:val="24"/>
        </w:rPr>
        <w:t>）实验时，小宇发现当向左盘和右</w:t>
      </w:r>
      <w:proofErr w:type="gramStart"/>
      <w:r w:rsidRPr="00F2746D">
        <w:rPr>
          <w:rFonts w:ascii="Times New Roman" w:hAnsi="Times New Roman" w:cs="Times New Roman"/>
          <w:szCs w:val="24"/>
        </w:rPr>
        <w:t>盘同时</w:t>
      </w:r>
      <w:proofErr w:type="gramEnd"/>
      <w:r w:rsidRPr="00F2746D">
        <w:rPr>
          <w:rFonts w:ascii="Times New Roman" w:hAnsi="Times New Roman" w:cs="Times New Roman"/>
          <w:szCs w:val="24"/>
        </w:rPr>
        <w:t>加入一个相等重量的砝码时，木块处于静止状态。此时木块在水平方向受到两个力的作用，这些力是平衡的。</w:t>
      </w:r>
      <w:proofErr w:type="gramStart"/>
      <w:r w:rsidRPr="00F2746D">
        <w:rPr>
          <w:rFonts w:ascii="Times New Roman" w:hAnsi="Times New Roman" w:cs="Times New Roman"/>
          <w:szCs w:val="24"/>
        </w:rPr>
        <w:t>小明再把</w:t>
      </w:r>
      <w:proofErr w:type="gramEnd"/>
      <w:r w:rsidRPr="00F2746D">
        <w:rPr>
          <w:rFonts w:ascii="Times New Roman" w:hAnsi="Times New Roman" w:cs="Times New Roman"/>
          <w:szCs w:val="24"/>
        </w:rPr>
        <w:t>右盘中的砝码换成一个较重的砝码时，发现木块仍然处于静止状态，出现这种现象的原因是</w:t>
      </w:r>
      <w:r w:rsidR="003D225D">
        <w:rPr>
          <w:rFonts w:ascii="Times New Roman" w:hAnsi="Times New Roman" w:cs="Times New Roman" w:hint="eastAsia"/>
          <w:szCs w:val="24"/>
        </w:rPr>
        <w:t>_______________________</w:t>
      </w:r>
      <w:r w:rsidR="00F2746D">
        <w:rPr>
          <w:rFonts w:ascii="Times New Roman" w:hAnsi="Times New Roman" w:cs="Times New Roman" w:hint="eastAsia"/>
          <w:szCs w:val="24"/>
        </w:rPr>
        <w:t>___</w:t>
      </w:r>
      <w:r w:rsidRPr="00F2746D">
        <w:rPr>
          <w:rFonts w:ascii="Times New Roman" w:hAnsi="Times New Roman" w:cs="Times New Roman"/>
          <w:szCs w:val="24"/>
        </w:rPr>
        <w:t>，这时木块在水平方向受到的力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  <w:szCs w:val="24"/>
        </w:rPr>
        <w:t>（</w:t>
      </w:r>
      <w:r w:rsidRPr="003D225D">
        <w:rPr>
          <w:rFonts w:asciiTheme="minorEastAsia" w:hAnsiTheme="minorEastAsia" w:cs="Times New Roman"/>
          <w:szCs w:val="24"/>
        </w:rPr>
        <w:t>填“平衡”或“不平衡”</w:t>
      </w:r>
      <w:r w:rsidRPr="00F2746D">
        <w:rPr>
          <w:rFonts w:ascii="Times New Roman" w:hAnsi="Times New Roman" w:cs="Times New Roman"/>
          <w:szCs w:val="24"/>
        </w:rPr>
        <w:t>）。要避免这种现象产生，请你对该实验装置提出改进意见：</w:t>
      </w:r>
      <w:r w:rsidR="00F2746D">
        <w:rPr>
          <w:rFonts w:ascii="Times New Roman" w:hAnsi="Times New Roman" w:cs="Times New Roman" w:hint="eastAsia"/>
          <w:szCs w:val="24"/>
        </w:rPr>
        <w:t>___________</w:t>
      </w:r>
      <w:r w:rsidR="003D225D">
        <w:rPr>
          <w:rFonts w:ascii="Times New Roman" w:hAnsi="Times New Roman" w:cs="Times New Roman" w:hint="eastAsia"/>
          <w:szCs w:val="24"/>
        </w:rPr>
        <w:t>____________</w:t>
      </w:r>
      <w:r w:rsidR="00F2746D">
        <w:rPr>
          <w:rFonts w:ascii="Times New Roman" w:hAnsi="Times New Roman" w:cs="Times New Roman" w:hint="eastAsia"/>
          <w:szCs w:val="24"/>
        </w:rPr>
        <w:t>_________</w:t>
      </w:r>
      <w:r w:rsidRPr="00F2746D">
        <w:rPr>
          <w:rFonts w:ascii="Times New Roman" w:hAnsi="Times New Roman" w:cs="Times New Roman"/>
          <w:szCs w:val="24"/>
        </w:rPr>
        <w:t>。</w:t>
      </w:r>
    </w:p>
    <w:p w:rsidR="000F27E3" w:rsidRPr="00F2746D" w:rsidRDefault="000F27E3" w:rsidP="000F27E3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（</w:t>
      </w:r>
      <w:r w:rsidRPr="00F2746D">
        <w:rPr>
          <w:rFonts w:ascii="Times New Roman" w:hAnsi="Times New Roman" w:cs="Times New Roman"/>
          <w:szCs w:val="24"/>
        </w:rPr>
        <w:t>3</w:t>
      </w:r>
      <w:r w:rsidRPr="00F2746D">
        <w:rPr>
          <w:rFonts w:ascii="Times New Roman" w:hAnsi="Times New Roman" w:cs="Times New Roman"/>
          <w:szCs w:val="24"/>
        </w:rPr>
        <w:t>）如</w:t>
      </w:r>
      <w:r w:rsidR="009D01EE" w:rsidRPr="00F2746D">
        <w:rPr>
          <w:rFonts w:ascii="Times New Roman" w:hAnsi="Times New Roman" w:cs="Times New Roman" w:hint="eastAsia"/>
          <w:szCs w:val="24"/>
        </w:rPr>
        <w:t>右</w:t>
      </w:r>
      <w:r w:rsidRPr="00F2746D">
        <w:rPr>
          <w:rFonts w:ascii="Times New Roman" w:hAnsi="Times New Roman" w:cs="Times New Roman"/>
          <w:szCs w:val="24"/>
        </w:rPr>
        <w:t>图所示，</w:t>
      </w:r>
      <w:proofErr w:type="gramStart"/>
      <w:r w:rsidRPr="00F2746D">
        <w:rPr>
          <w:rFonts w:ascii="Times New Roman" w:hAnsi="Times New Roman" w:cs="Times New Roman"/>
          <w:szCs w:val="24"/>
        </w:rPr>
        <w:t>小慧用小车</w:t>
      </w:r>
      <w:proofErr w:type="gramEnd"/>
      <w:r w:rsidRPr="00F2746D">
        <w:rPr>
          <w:rFonts w:ascii="Times New Roman" w:hAnsi="Times New Roman" w:cs="Times New Roman"/>
          <w:szCs w:val="24"/>
        </w:rPr>
        <w:t>来做该实验，装置处于静止，细绳和弹簧测力计的质量忽略不计，不考虑细绳与滑轮之间的摩擦，两端挂的重物各为</w:t>
      </w:r>
      <w:r w:rsidRPr="00F2746D">
        <w:rPr>
          <w:rFonts w:ascii="Times New Roman" w:hAnsi="Times New Roman" w:cs="Times New Roman"/>
          <w:szCs w:val="24"/>
        </w:rPr>
        <w:t>10N</w:t>
      </w:r>
      <w:r w:rsidRPr="00F2746D">
        <w:rPr>
          <w:rFonts w:ascii="Times New Roman" w:hAnsi="Times New Roman" w:cs="Times New Roman"/>
          <w:szCs w:val="24"/>
        </w:rPr>
        <w:t>，则弹簧测力计的示数为</w:t>
      </w:r>
      <w:r w:rsidR="003D225D">
        <w:rPr>
          <w:rFonts w:ascii="Times New Roman" w:hAnsi="Times New Roman" w:cs="Times New Roman" w:hint="eastAsia"/>
          <w:szCs w:val="24"/>
        </w:rPr>
        <w:t>______</w:t>
      </w:r>
      <w:r w:rsidR="00F2746D">
        <w:rPr>
          <w:rFonts w:ascii="Times New Roman" w:hAnsi="Times New Roman" w:cs="Times New Roman" w:hint="eastAsia"/>
          <w:szCs w:val="24"/>
        </w:rPr>
        <w:t>_</w:t>
      </w:r>
      <w:r w:rsidRPr="00F2746D">
        <w:rPr>
          <w:rFonts w:ascii="Times New Roman" w:hAnsi="Times New Roman" w:cs="Times New Roman"/>
          <w:szCs w:val="24"/>
        </w:rPr>
        <w:t>N</w:t>
      </w:r>
      <w:r w:rsidRPr="00F2746D">
        <w:rPr>
          <w:rFonts w:ascii="Times New Roman" w:hAnsi="Times New Roman" w:cs="Times New Roman"/>
          <w:szCs w:val="24"/>
        </w:rPr>
        <w:t>。</w:t>
      </w:r>
    </w:p>
    <w:p w:rsidR="00DD49F2" w:rsidRPr="00F2746D" w:rsidRDefault="00DD49F2" w:rsidP="00DD49F2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9D01EE" w:rsidRPr="00F2746D" w:rsidRDefault="00DD49F2" w:rsidP="009D01EE">
      <w:pPr>
        <w:spacing w:line="400" w:lineRule="exact"/>
        <w:ind w:leftChars="200" w:left="420"/>
        <w:rPr>
          <w:rFonts w:ascii="Times New Roman" w:hAnsi="Times New Roman" w:cs="Times New Roman"/>
          <w:color w:val="FF0000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9D01EE" w:rsidRPr="00F2746D">
        <w:rPr>
          <w:rFonts w:ascii="Times New Roman" w:hAnsi="Times New Roman" w:cs="Times New Roman"/>
          <w:color w:val="FF0000"/>
        </w:rPr>
        <w:t>（</w:t>
      </w:r>
      <w:r w:rsidR="009D01EE" w:rsidRPr="00F2746D">
        <w:rPr>
          <w:rFonts w:ascii="Times New Roman" w:hAnsi="Times New Roman" w:cs="Times New Roman"/>
          <w:color w:val="FF0000"/>
        </w:rPr>
        <w:t>1</w:t>
      </w:r>
      <w:r w:rsidR="00106803" w:rsidRPr="00F2746D">
        <w:rPr>
          <w:rFonts w:ascii="Times New Roman" w:hAnsi="Times New Roman" w:cs="Times New Roman"/>
          <w:color w:val="FF0000"/>
        </w:rPr>
        <w:t>）</w:t>
      </w:r>
      <w:r w:rsidR="009D01EE" w:rsidRPr="00F2746D">
        <w:rPr>
          <w:rFonts w:ascii="Times New Roman" w:hAnsi="Times New Roman" w:cs="Times New Roman"/>
          <w:color w:val="FF0000"/>
        </w:rPr>
        <w:t>匀速直线运动状态</w:t>
      </w:r>
    </w:p>
    <w:p w:rsidR="009D01EE" w:rsidRPr="00F2746D" w:rsidRDefault="009D01EE" w:rsidP="009D01EE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（</w:t>
      </w:r>
      <w:r w:rsidRPr="00F2746D">
        <w:rPr>
          <w:rFonts w:ascii="Times New Roman" w:hAnsi="Times New Roman" w:cs="Times New Roman"/>
          <w:color w:val="FF0000"/>
          <w:szCs w:val="24"/>
        </w:rPr>
        <w:t>2</w:t>
      </w:r>
      <w:r w:rsidRPr="00F2746D">
        <w:rPr>
          <w:rFonts w:ascii="Times New Roman" w:hAnsi="Times New Roman" w:cs="Times New Roman"/>
          <w:color w:val="FF0000"/>
          <w:szCs w:val="24"/>
        </w:rPr>
        <w:t>）木块跟桌面之间有摩擦力</w:t>
      </w:r>
      <w:r w:rsidRPr="00F2746D">
        <w:rPr>
          <w:rFonts w:ascii="Times New Roman" w:hAnsi="Times New Roman" w:cs="Times New Roman" w:hint="eastAsia"/>
          <w:color w:val="FF0000"/>
          <w:szCs w:val="24"/>
        </w:rPr>
        <w:t>；</w:t>
      </w:r>
      <w:r w:rsidRPr="00F2746D">
        <w:rPr>
          <w:rFonts w:ascii="Times New Roman" w:hAnsi="Times New Roman" w:cs="Times New Roman"/>
          <w:color w:val="FF0000"/>
          <w:szCs w:val="24"/>
        </w:rPr>
        <w:t>平衡</w:t>
      </w:r>
      <w:r w:rsidRPr="00F2746D">
        <w:rPr>
          <w:rFonts w:ascii="Times New Roman" w:hAnsi="Times New Roman" w:cs="Times New Roman" w:hint="eastAsia"/>
          <w:color w:val="FF0000"/>
          <w:szCs w:val="24"/>
        </w:rPr>
        <w:t>；</w:t>
      </w:r>
      <w:r w:rsidRPr="00F2746D">
        <w:rPr>
          <w:rFonts w:ascii="Times New Roman" w:hAnsi="Times New Roman" w:cs="Times New Roman"/>
          <w:color w:val="FF0000"/>
          <w:szCs w:val="24"/>
        </w:rPr>
        <w:t>换用小车做实验（或放在光滑的桌面上做实验）</w:t>
      </w:r>
    </w:p>
    <w:p w:rsidR="009D01EE" w:rsidRPr="00F2746D" w:rsidRDefault="009D01EE" w:rsidP="009D01EE">
      <w:pPr>
        <w:spacing w:line="400" w:lineRule="exact"/>
        <w:ind w:leftChars="200" w:left="420"/>
        <w:jc w:val="lef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（</w:t>
      </w:r>
      <w:r w:rsidRPr="00F2746D">
        <w:rPr>
          <w:rFonts w:ascii="Times New Roman" w:hAnsi="Times New Roman" w:cs="Times New Roman"/>
          <w:color w:val="FF0000"/>
          <w:szCs w:val="24"/>
        </w:rPr>
        <w:t>3</w:t>
      </w:r>
      <w:r w:rsidRPr="00F2746D">
        <w:rPr>
          <w:rFonts w:ascii="Times New Roman" w:hAnsi="Times New Roman" w:cs="Times New Roman"/>
          <w:color w:val="FF0000"/>
          <w:szCs w:val="24"/>
        </w:rPr>
        <w:t>）</w:t>
      </w:r>
      <w:r w:rsidRPr="00F2746D">
        <w:rPr>
          <w:rFonts w:ascii="Times New Roman" w:hAnsi="Times New Roman" w:cs="Times New Roman"/>
          <w:color w:val="FF0000"/>
          <w:szCs w:val="24"/>
        </w:rPr>
        <w:t>10</w:t>
      </w:r>
    </w:p>
    <w:p w:rsidR="00285104" w:rsidRPr="00F2746D" w:rsidRDefault="00285104" w:rsidP="009D01EE">
      <w:pPr>
        <w:spacing w:line="400" w:lineRule="exact"/>
        <w:jc w:val="left"/>
        <w:rPr>
          <w:rFonts w:ascii="Times New Roman" w:hAnsi="Times New Roman" w:cs="Times New Roman"/>
          <w:szCs w:val="24"/>
        </w:rPr>
      </w:pPr>
    </w:p>
    <w:p w:rsidR="000D3194" w:rsidRPr="00F2746D" w:rsidRDefault="00A16A16" w:rsidP="00285104">
      <w:pPr>
        <w:spacing w:line="400" w:lineRule="exact"/>
        <w:rPr>
          <w:rFonts w:ascii="Times New Roman" w:eastAsia="黑体" w:hAnsi="Times New Roman" w:cs="Times New Roman"/>
          <w:spacing w:val="-6"/>
          <w:sz w:val="24"/>
          <w:szCs w:val="24"/>
        </w:rPr>
      </w:pPr>
      <w:r w:rsidRPr="00F2746D">
        <w:rPr>
          <w:rFonts w:ascii="Times New Roman" w:eastAsia="黑体" w:hAnsi="Times New Roman" w:cs="Times New Roman" w:hint="eastAsia"/>
          <w:spacing w:val="-6"/>
          <w:sz w:val="24"/>
          <w:szCs w:val="24"/>
        </w:rPr>
        <w:t>二</w:t>
      </w:r>
      <w:r w:rsidR="00493461" w:rsidRPr="00F2746D">
        <w:rPr>
          <w:rFonts w:ascii="Times New Roman" w:eastAsia="黑体" w:hAnsi="黑体" w:cs="Times New Roman"/>
          <w:spacing w:val="-6"/>
          <w:sz w:val="24"/>
          <w:szCs w:val="24"/>
        </w:rPr>
        <w:t>、</w:t>
      </w:r>
      <w:r w:rsidR="00DD49F2" w:rsidRPr="00F2746D">
        <w:rPr>
          <w:rFonts w:ascii="Times New Roman" w:eastAsia="黑体" w:hAnsi="黑体" w:cs="Times New Roman" w:hint="eastAsia"/>
          <w:spacing w:val="-6"/>
          <w:sz w:val="24"/>
          <w:szCs w:val="24"/>
        </w:rPr>
        <w:t>平衡力与相互作用力</w:t>
      </w:r>
    </w:p>
    <w:p w:rsidR="000D3194" w:rsidRPr="00F2746D" w:rsidRDefault="00493461" w:rsidP="00285104">
      <w:pPr>
        <w:spacing w:line="400" w:lineRule="exact"/>
        <w:ind w:leftChars="200" w:left="420"/>
        <w:rPr>
          <w:rFonts w:ascii="Times New Roman" w:hAnsi="Times New Roman" w:cs="Times New Roman"/>
          <w:b/>
          <w:spacing w:val="-6"/>
          <w:szCs w:val="21"/>
        </w:rPr>
      </w:pPr>
      <w:r w:rsidRPr="00F2746D">
        <w:rPr>
          <w:rFonts w:ascii="Times New Roman" w:hAnsi="Times New Roman" w:cs="Times New Roman"/>
          <w:b/>
          <w:spacing w:val="-6"/>
          <w:szCs w:val="21"/>
        </w:rPr>
        <w:t>知识点</w:t>
      </w:r>
      <w:proofErr w:type="gramStart"/>
      <w:r w:rsidRPr="00F2746D">
        <w:rPr>
          <w:rFonts w:ascii="Times New Roman" w:hAnsi="Times New Roman" w:cs="Times New Roman"/>
          <w:b/>
          <w:spacing w:val="-6"/>
          <w:szCs w:val="21"/>
        </w:rPr>
        <w:t>一</w:t>
      </w:r>
      <w:proofErr w:type="gramEnd"/>
      <w:r w:rsidRPr="00F2746D">
        <w:rPr>
          <w:rFonts w:ascii="Times New Roman" w:hAnsi="Times New Roman" w:cs="Times New Roman"/>
          <w:b/>
          <w:spacing w:val="-6"/>
          <w:szCs w:val="21"/>
        </w:rPr>
        <w:t>：</w:t>
      </w:r>
      <w:r w:rsidR="00DD49F2" w:rsidRPr="00F2746D">
        <w:rPr>
          <w:rFonts w:ascii="Times New Roman" w:hAnsi="Times New Roman" w:cs="Times New Roman" w:hint="eastAsia"/>
          <w:b/>
          <w:spacing w:val="-6"/>
          <w:szCs w:val="21"/>
        </w:rPr>
        <w:t>平衡力与相互作用力</w:t>
      </w:r>
    </w:p>
    <w:p w:rsidR="00A25B3E" w:rsidRPr="00F2746D" w:rsidRDefault="000D3194" w:rsidP="00A25B3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/>
          <w:szCs w:val="24"/>
        </w:rPr>
        <w:t>1</w:t>
      </w:r>
      <w:r w:rsidRPr="00F2746D">
        <w:rPr>
          <w:rFonts w:ascii="Times New Roman" w:hAnsi="Times New Roman" w:cs="Times New Roman"/>
          <w:szCs w:val="24"/>
        </w:rPr>
        <w:t>】</w:t>
      </w:r>
      <w:r w:rsidR="00A25B3E" w:rsidRPr="00F2746D">
        <w:rPr>
          <w:rFonts w:ascii="Times New Roman" w:hAnsi="Times New Roman" w:cs="Times New Roman"/>
        </w:rPr>
        <w:t>对于静止在水平桌面上的矿泉水瓶，下列说法正确的是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（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）</w:t>
      </w:r>
    </w:p>
    <w:p w:rsidR="00A25B3E" w:rsidRPr="00F2746D" w:rsidRDefault="00A25B3E" w:rsidP="00A25B3E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．桌面对瓶子的支持力与瓶子所受的重力是相互作用力</w:t>
      </w:r>
    </w:p>
    <w:p w:rsidR="00A25B3E" w:rsidRPr="00F2746D" w:rsidRDefault="00A25B3E" w:rsidP="00A25B3E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．瓶子对桌面的压力与桌面对瓶子的支持力是平衡力</w:t>
      </w:r>
    </w:p>
    <w:p w:rsidR="00A25B3E" w:rsidRPr="00F2746D" w:rsidRDefault="00A25B3E" w:rsidP="00A25B3E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．瓶子正放与倒放时，对桌面的压力是不同的</w:t>
      </w:r>
    </w:p>
    <w:p w:rsidR="00A25B3E" w:rsidRPr="00F2746D" w:rsidRDefault="00A25B3E" w:rsidP="00A25B3E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．如果瓶子受到的</w:t>
      </w:r>
      <w:proofErr w:type="gramStart"/>
      <w:r w:rsidRPr="00F2746D">
        <w:rPr>
          <w:rFonts w:ascii="Times New Roman" w:hAnsi="Times New Roman" w:cs="Times New Roman"/>
          <w:szCs w:val="24"/>
        </w:rPr>
        <w:t>所有力</w:t>
      </w:r>
      <w:proofErr w:type="gramEnd"/>
      <w:r w:rsidRPr="00F2746D">
        <w:rPr>
          <w:rFonts w:ascii="Times New Roman" w:hAnsi="Times New Roman" w:cs="Times New Roman"/>
          <w:szCs w:val="24"/>
        </w:rPr>
        <w:t>同时消失，它将仍留在原位保持原来的静止状态</w:t>
      </w:r>
    </w:p>
    <w:p w:rsidR="001B4823" w:rsidRPr="00F2746D" w:rsidRDefault="001B4823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0D3194" w:rsidRPr="00F2746D" w:rsidRDefault="001B4823" w:rsidP="00285104">
      <w:pPr>
        <w:spacing w:line="400" w:lineRule="exact"/>
        <w:ind w:leftChars="200" w:left="420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A25B3E" w:rsidRPr="00F2746D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3262D7" w:rsidRPr="00F2746D" w:rsidRDefault="003262D7" w:rsidP="00285104">
      <w:pPr>
        <w:spacing w:line="400" w:lineRule="exact"/>
        <w:ind w:leftChars="200" w:left="420"/>
        <w:rPr>
          <w:rFonts w:ascii="Times New Roman" w:hAnsi="Times New Roman" w:cs="Times New Roman"/>
          <w:spacing w:val="-6"/>
          <w:szCs w:val="21"/>
        </w:rPr>
      </w:pPr>
    </w:p>
    <w:p w:rsidR="001823C2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1E61A0E1" wp14:editId="2265A0A5">
            <wp:simplePos x="0" y="0"/>
            <wp:positionH relativeFrom="column">
              <wp:posOffset>4471670</wp:posOffset>
            </wp:positionH>
            <wp:positionV relativeFrom="paragraph">
              <wp:posOffset>326390</wp:posOffset>
            </wp:positionV>
            <wp:extent cx="1115695" cy="701675"/>
            <wp:effectExtent l="0" t="0" r="0" b="0"/>
            <wp:wrapSquare wrapText="bothSides"/>
            <wp:docPr id="10" name="图片 10" descr="http://czwl.cooco.net.cn/files/down/test/2016/08/12/18/2016081218023130391697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zwl.cooco.net.cn/files/down/test/2016/08/12/18/2016081218023130391697.files/image0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  <w:szCs w:val="24"/>
        </w:rPr>
        <w:t>【例</w:t>
      </w:r>
      <w:r w:rsidR="00285104" w:rsidRPr="00F2746D">
        <w:rPr>
          <w:rFonts w:ascii="Times New Roman" w:hAnsi="Times New Roman" w:cs="Times New Roman" w:hint="eastAsia"/>
          <w:szCs w:val="24"/>
        </w:rPr>
        <w:t>2</w:t>
      </w:r>
      <w:r w:rsidR="00285104" w:rsidRPr="00F2746D">
        <w:rPr>
          <w:rFonts w:ascii="Times New Roman" w:hAnsi="Times New Roman" w:cs="Times New Roman"/>
          <w:szCs w:val="24"/>
        </w:rPr>
        <w:t>】</w:t>
      </w:r>
      <w:r w:rsidRPr="00F2746D">
        <w:rPr>
          <w:rFonts w:ascii="Times New Roman" w:hAnsi="Times New Roman" w:cs="Times New Roman"/>
        </w:rPr>
        <w:t>在自动化生产线上，常用传送带运送工件，如图所示，工件与传送带一起向右匀速运动时，关于工件受力，下列说法中正确的是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．工件受摩擦力，方向水平向右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．工件受摩擦力，方向水平向左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．工件所受到的重力与工件对传送带的压力是一对相互作用力</w:t>
      </w:r>
    </w:p>
    <w:p w:rsidR="00285104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．工件对传送带的压力与传送带对工件的支持力是一对相互作用力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1823C2" w:rsidRPr="00F2746D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1823C2" w:rsidRPr="00F2746D" w:rsidRDefault="00285104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3</w:t>
      </w:r>
      <w:r w:rsidRPr="00F2746D">
        <w:rPr>
          <w:rFonts w:ascii="Times New Roman" w:hAnsi="Times New Roman" w:cs="Times New Roman"/>
          <w:szCs w:val="24"/>
        </w:rPr>
        <w:t>】</w:t>
      </w:r>
      <w:r w:rsidR="001823C2" w:rsidRPr="00F2746D">
        <w:rPr>
          <w:rFonts w:ascii="Times New Roman" w:hAnsi="Times New Roman" w:cs="Times New Roman"/>
        </w:rPr>
        <w:t>如图所示，甲、乙两物体在水平桌面上处于静止状态，关于它们受力的说法正确的是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08416" behindDoc="0" locked="0" layoutInCell="1" allowOverlap="1" wp14:anchorId="7B4E3747" wp14:editId="02ABA4EB">
            <wp:simplePos x="0" y="0"/>
            <wp:positionH relativeFrom="column">
              <wp:posOffset>4385945</wp:posOffset>
            </wp:positionH>
            <wp:positionV relativeFrom="paragraph">
              <wp:posOffset>196215</wp:posOffset>
            </wp:positionV>
            <wp:extent cx="824230" cy="542925"/>
            <wp:effectExtent l="0" t="0" r="0" b="0"/>
            <wp:wrapSquare wrapText="bothSides"/>
            <wp:docPr id="14" name="图片 14" descr="http://czwl.cooco.net.cn/files/down/test/2016/08/08/03/2016080803202296332087.files/image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czwl.cooco.net.cn/files/down/test/2016/08/08/03/2016080803202296332087.files/image02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46D">
        <w:rPr>
          <w:rFonts w:ascii="Times New Roman" w:hAnsi="Times New Roman" w:cs="Times New Roman"/>
          <w:szCs w:val="24"/>
        </w:rPr>
        <w:t>A</w:t>
      </w:r>
      <w:r w:rsidRPr="00F2746D">
        <w:rPr>
          <w:rFonts w:ascii="Times New Roman" w:hAnsi="Times New Roman" w:cs="Times New Roman"/>
          <w:szCs w:val="24"/>
        </w:rPr>
        <w:t>．甲对乙的压力与桌面对乙的支持力是一对相互作用力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Pr="00F2746D">
        <w:rPr>
          <w:rFonts w:ascii="Times New Roman" w:hAnsi="Times New Roman" w:cs="Times New Roman"/>
          <w:szCs w:val="24"/>
        </w:rPr>
        <w:t>．乙物体受到甲、乙两物体的重力和桌面的支持力</w:t>
      </w:r>
    </w:p>
    <w:p w:rsidR="001823C2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Pr="00F2746D">
        <w:rPr>
          <w:rFonts w:ascii="Times New Roman" w:hAnsi="Times New Roman" w:cs="Times New Roman"/>
          <w:szCs w:val="24"/>
        </w:rPr>
        <w:t>．乙物体受到的重力与桌面的支持力是一对平衡力</w:t>
      </w:r>
    </w:p>
    <w:p w:rsidR="00285104" w:rsidRPr="00F2746D" w:rsidRDefault="001823C2" w:rsidP="001823C2">
      <w:pPr>
        <w:spacing w:line="400" w:lineRule="exact"/>
        <w:ind w:leftChars="400" w:left="84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Pr="00F2746D">
        <w:rPr>
          <w:rFonts w:ascii="Times New Roman" w:hAnsi="Times New Roman" w:cs="Times New Roman"/>
          <w:szCs w:val="24"/>
        </w:rPr>
        <w:t>．乙物体受到重力、甲物体的压力和桌面的支持力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1823C2" w:rsidRPr="00F2746D">
        <w:rPr>
          <w:rFonts w:ascii="Times New Roman" w:hAnsi="Times New Roman" w:cs="Times New Roman" w:hint="eastAsia"/>
          <w:color w:val="FF0000"/>
          <w:szCs w:val="24"/>
        </w:rPr>
        <w:t>D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BF1E56" w:rsidRPr="00F2746D" w:rsidRDefault="00285104" w:rsidP="00BF1E5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szCs w:val="24"/>
        </w:rPr>
        <w:t>【例</w:t>
      </w:r>
      <w:r w:rsidRPr="00F2746D">
        <w:rPr>
          <w:rFonts w:ascii="Times New Roman" w:hAnsi="Times New Roman" w:cs="Times New Roman" w:hint="eastAsia"/>
          <w:szCs w:val="24"/>
        </w:rPr>
        <w:t>4</w:t>
      </w:r>
      <w:r w:rsidRPr="00F2746D">
        <w:rPr>
          <w:rFonts w:ascii="Times New Roman" w:hAnsi="Times New Roman" w:cs="Times New Roman"/>
          <w:szCs w:val="24"/>
        </w:rPr>
        <w:t>】</w:t>
      </w:r>
      <w:r w:rsidR="00BF1E56" w:rsidRPr="00F2746D">
        <w:rPr>
          <w:rFonts w:ascii="Times New Roman" w:hAnsi="Times New Roman" w:cs="Times New Roman"/>
        </w:rPr>
        <w:t>如图所示，甲、乙两个弹簧测力计放在水平面上并相互钩在一起，用水平拉力</w:t>
      </w:r>
      <w:r w:rsidR="00BF1E56" w:rsidRPr="00F2746D">
        <w:rPr>
          <w:rFonts w:ascii="Times New Roman" w:hAnsi="Times New Roman" w:cs="Times New Roman"/>
          <w:i/>
          <w:iCs/>
        </w:rPr>
        <w:t>F</w:t>
      </w:r>
      <w:r w:rsidR="00BF1E56" w:rsidRPr="00F2746D">
        <w:rPr>
          <w:rFonts w:ascii="Times New Roman" w:hAnsi="Times New Roman" w:cs="Times New Roman"/>
          <w:vertAlign w:val="subscript"/>
        </w:rPr>
        <w:t>1</w:t>
      </w:r>
      <w:r w:rsidR="00BF1E56" w:rsidRPr="00F2746D">
        <w:rPr>
          <w:rFonts w:ascii="Times New Roman" w:hAnsi="Times New Roman" w:cs="Times New Roman"/>
        </w:rPr>
        <w:t>和</w:t>
      </w:r>
      <w:r w:rsidR="00BF1E56" w:rsidRPr="00F2746D">
        <w:rPr>
          <w:rFonts w:ascii="Times New Roman" w:hAnsi="Times New Roman" w:cs="Times New Roman"/>
          <w:i/>
          <w:iCs/>
        </w:rPr>
        <w:t>F</w:t>
      </w:r>
      <w:r w:rsidR="00BF1E56" w:rsidRPr="00F2746D">
        <w:rPr>
          <w:rFonts w:ascii="Times New Roman" w:hAnsi="Times New Roman" w:cs="Times New Roman"/>
          <w:vertAlign w:val="subscript"/>
        </w:rPr>
        <w:t>2</w:t>
      </w:r>
      <w:r w:rsidR="00BF1E56" w:rsidRPr="00F2746D">
        <w:rPr>
          <w:rFonts w:ascii="Times New Roman" w:hAnsi="Times New Roman" w:cs="Times New Roman"/>
        </w:rPr>
        <w:t>分别拉开，</w:t>
      </w:r>
      <w:r w:rsidR="00BF1E56" w:rsidRPr="00F2746D">
        <w:rPr>
          <w:rFonts w:ascii="Times New Roman" w:hAnsi="Times New Roman" w:cs="Times New Roman"/>
          <w:i/>
          <w:iCs/>
        </w:rPr>
        <w:t>F</w:t>
      </w:r>
      <w:r w:rsidR="00BF1E56" w:rsidRPr="00F2746D">
        <w:rPr>
          <w:rFonts w:ascii="Times New Roman" w:hAnsi="Times New Roman" w:cs="Times New Roman"/>
          <w:vertAlign w:val="subscript"/>
        </w:rPr>
        <w:t>1</w:t>
      </w:r>
      <w:r w:rsidR="00BF1E56" w:rsidRPr="00F2746D">
        <w:rPr>
          <w:rFonts w:ascii="Times New Roman" w:hAnsi="Times New Roman" w:cs="Times New Roman"/>
        </w:rPr>
        <w:t>＝</w:t>
      </w:r>
      <w:r w:rsidR="00BF1E56" w:rsidRPr="00F2746D">
        <w:rPr>
          <w:rFonts w:ascii="Times New Roman" w:hAnsi="Times New Roman" w:cs="Times New Roman"/>
          <w:i/>
          <w:iCs/>
        </w:rPr>
        <w:t>F</w:t>
      </w:r>
      <w:r w:rsidR="00BF1E56" w:rsidRPr="00F2746D">
        <w:rPr>
          <w:rFonts w:ascii="Times New Roman" w:hAnsi="Times New Roman" w:cs="Times New Roman"/>
          <w:vertAlign w:val="subscript"/>
        </w:rPr>
        <w:t>2</w:t>
      </w:r>
      <w:r w:rsidR="00BF1E56" w:rsidRPr="00F2746D">
        <w:rPr>
          <w:rFonts w:ascii="Times New Roman" w:hAnsi="Times New Roman" w:cs="Times New Roman"/>
        </w:rPr>
        <w:t>＝</w:t>
      </w:r>
      <w:r w:rsidR="00BF1E56" w:rsidRPr="00F2746D">
        <w:rPr>
          <w:rFonts w:ascii="Times New Roman" w:hAnsi="Times New Roman" w:cs="Times New Roman"/>
        </w:rPr>
        <w:t>5N</w:t>
      </w:r>
      <w:r w:rsidR="00BF1E56" w:rsidRPr="00F2746D">
        <w:rPr>
          <w:rFonts w:ascii="Times New Roman" w:hAnsi="Times New Roman" w:cs="Times New Roman"/>
        </w:rPr>
        <w:t>，两弹簧测力计静止时，下列分析正确的是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BF1E56" w:rsidRPr="00F2746D" w:rsidRDefault="00BF1E56" w:rsidP="00BF1E5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732992" behindDoc="0" locked="0" layoutInCell="1" allowOverlap="1" wp14:anchorId="6FE383AF" wp14:editId="063FC1F2">
            <wp:simplePos x="0" y="0"/>
            <wp:positionH relativeFrom="column">
              <wp:posOffset>452120</wp:posOffset>
            </wp:positionH>
            <wp:positionV relativeFrom="paragraph">
              <wp:posOffset>148590</wp:posOffset>
            </wp:positionV>
            <wp:extent cx="3419475" cy="542925"/>
            <wp:effectExtent l="0" t="0" r="0" b="0"/>
            <wp:wrapSquare wrapText="bothSides"/>
            <wp:docPr id="13" name="图片 13" descr="http://czwl.cooco.net.cn/files/down/test/2016/01/18/23/2016011823352074676102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http://czwl.cooco.net.cn/files/down/test/2016/01/18/23/2016011823352074676102.files/image004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E56" w:rsidRPr="00F2746D" w:rsidRDefault="00BF1E56" w:rsidP="00BF1E56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BF1E56" w:rsidRPr="00F2746D" w:rsidRDefault="00BF1E56" w:rsidP="00BF1E56">
      <w:pPr>
        <w:spacing w:line="400" w:lineRule="exact"/>
        <w:ind w:leftChars="200" w:left="420"/>
        <w:rPr>
          <w:rFonts w:ascii="Times New Roman" w:hAnsi="Times New Roman" w:cs="Times New Roman"/>
        </w:rPr>
      </w:pPr>
    </w:p>
    <w:p w:rsidR="00BF1E56" w:rsidRPr="00F2746D" w:rsidRDefault="00BF1E56" w:rsidP="003D225D">
      <w:pPr>
        <w:spacing w:line="400" w:lineRule="exact"/>
        <w:ind w:leftChars="400" w:left="840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A</w:t>
      </w:r>
      <w:r w:rsidR="003D225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甲对乙的拉力和乙对甲的拉力是一对平衡力</w:t>
      </w:r>
    </w:p>
    <w:p w:rsidR="00BF1E56" w:rsidRPr="00F2746D" w:rsidRDefault="00BF1E56" w:rsidP="003D225D">
      <w:pPr>
        <w:spacing w:line="400" w:lineRule="exact"/>
        <w:ind w:leftChars="400" w:left="840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B</w:t>
      </w:r>
      <w:r w:rsidR="003D225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甲受力平衡，乙对甲的拉力是</w:t>
      </w:r>
      <w:r w:rsidRPr="00F2746D">
        <w:rPr>
          <w:rFonts w:ascii="Times New Roman" w:hAnsi="Times New Roman" w:cs="Times New Roman"/>
          <w:szCs w:val="24"/>
        </w:rPr>
        <w:t>5N</w:t>
      </w:r>
      <w:r w:rsidRPr="00F2746D">
        <w:rPr>
          <w:rFonts w:ascii="Times New Roman" w:hAnsi="Times New Roman" w:cs="Times New Roman"/>
          <w:szCs w:val="24"/>
        </w:rPr>
        <w:t>，甲的示数是</w:t>
      </w:r>
      <w:r w:rsidRPr="00F2746D">
        <w:rPr>
          <w:rFonts w:ascii="Times New Roman" w:hAnsi="Times New Roman" w:cs="Times New Roman"/>
          <w:szCs w:val="24"/>
        </w:rPr>
        <w:t>5N</w:t>
      </w:r>
    </w:p>
    <w:p w:rsidR="00BF1E56" w:rsidRPr="00F2746D" w:rsidRDefault="00BF1E56" w:rsidP="003D225D">
      <w:pPr>
        <w:spacing w:line="400" w:lineRule="exact"/>
        <w:ind w:leftChars="400" w:left="840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C</w:t>
      </w:r>
      <w:r w:rsidR="003D225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乙受力平衡，甲对乙的拉力是</w:t>
      </w:r>
      <w:r w:rsidRPr="00F2746D">
        <w:rPr>
          <w:rFonts w:ascii="Times New Roman" w:hAnsi="Times New Roman" w:cs="Times New Roman"/>
          <w:szCs w:val="24"/>
        </w:rPr>
        <w:t>5N</w:t>
      </w:r>
      <w:r w:rsidRPr="00F2746D">
        <w:rPr>
          <w:rFonts w:ascii="Times New Roman" w:hAnsi="Times New Roman" w:cs="Times New Roman"/>
          <w:szCs w:val="24"/>
        </w:rPr>
        <w:t>，乙的示数是</w:t>
      </w:r>
      <w:r w:rsidRPr="00F2746D">
        <w:rPr>
          <w:rFonts w:ascii="Times New Roman" w:hAnsi="Times New Roman" w:cs="Times New Roman"/>
          <w:szCs w:val="24"/>
        </w:rPr>
        <w:t>10N</w:t>
      </w:r>
    </w:p>
    <w:p w:rsidR="00BF1E56" w:rsidRPr="00F2746D" w:rsidRDefault="00BF1E56" w:rsidP="003D225D">
      <w:pPr>
        <w:spacing w:line="400" w:lineRule="exact"/>
        <w:ind w:leftChars="400" w:left="840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szCs w:val="24"/>
        </w:rPr>
        <w:t>D</w:t>
      </w:r>
      <w:r w:rsidR="003D225D">
        <w:rPr>
          <w:rFonts w:ascii="Times New Roman" w:hAnsi="Times New Roman" w:cs="Times New Roman" w:hint="eastAsia"/>
          <w:szCs w:val="24"/>
        </w:rPr>
        <w:t>．</w:t>
      </w:r>
      <w:r w:rsidRPr="00F2746D">
        <w:rPr>
          <w:rFonts w:ascii="Times New Roman" w:hAnsi="Times New Roman" w:cs="Times New Roman"/>
          <w:szCs w:val="24"/>
        </w:rPr>
        <w:t>甲和</w:t>
      </w:r>
      <w:proofErr w:type="gramStart"/>
      <w:r w:rsidRPr="00F2746D">
        <w:rPr>
          <w:rFonts w:ascii="Times New Roman" w:hAnsi="Times New Roman" w:cs="Times New Roman"/>
          <w:szCs w:val="24"/>
        </w:rPr>
        <w:t>乙受到</w:t>
      </w:r>
      <w:proofErr w:type="gramEnd"/>
      <w:r w:rsidRPr="00F2746D">
        <w:rPr>
          <w:rFonts w:ascii="Times New Roman" w:hAnsi="Times New Roman" w:cs="Times New Roman"/>
          <w:szCs w:val="24"/>
        </w:rPr>
        <w:t>的合力均为零，示数均为零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</w:t>
      </w:r>
      <w:r w:rsidR="00BF1E56" w:rsidRPr="00F2746D">
        <w:rPr>
          <w:rFonts w:ascii="Times New Roman" w:hAnsi="Times New Roman" w:cs="Times New Roman" w:hint="eastAsia"/>
          <w:color w:val="FF0000"/>
          <w:szCs w:val="24"/>
        </w:rPr>
        <w:t>B</w:t>
      </w:r>
    </w:p>
    <w:p w:rsidR="00285104" w:rsidRDefault="00285104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D225D" w:rsidRDefault="003D225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D225D" w:rsidRDefault="003D225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3D225D" w:rsidRPr="00F2746D" w:rsidRDefault="003D225D" w:rsidP="00285104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</w:p>
    <w:p w:rsidR="00BF1E56" w:rsidRPr="00F2746D" w:rsidRDefault="00BF1E56" w:rsidP="00BF1E56">
      <w:pPr>
        <w:spacing w:line="400" w:lineRule="exact"/>
        <w:ind w:leftChars="200" w:left="420"/>
        <w:rPr>
          <w:rFonts w:ascii="Times New Roman" w:hAnsi="Times New Roman" w:cs="Times New Roman"/>
          <w:spacing w:val="-6"/>
          <w:szCs w:val="21"/>
        </w:rPr>
      </w:pPr>
      <w:r w:rsidRPr="00F2746D">
        <w:rPr>
          <w:rFonts w:ascii="Times New Roman" w:hAnsi="Times New Roman" w:cs="Times New Roman"/>
          <w:noProof/>
          <w:spacing w:val="-6"/>
          <w:szCs w:val="21"/>
        </w:rPr>
        <w:lastRenderedPageBreak/>
        <w:drawing>
          <wp:anchor distT="0" distB="0" distL="114300" distR="114300" simplePos="0" relativeHeight="251734016" behindDoc="0" locked="0" layoutInCell="1" allowOverlap="1" wp14:anchorId="57000DA5" wp14:editId="38185DA4">
            <wp:simplePos x="0" y="0"/>
            <wp:positionH relativeFrom="column">
              <wp:posOffset>4833620</wp:posOffset>
            </wp:positionH>
            <wp:positionV relativeFrom="paragraph">
              <wp:posOffset>237490</wp:posOffset>
            </wp:positionV>
            <wp:extent cx="800100" cy="533400"/>
            <wp:effectExtent l="0" t="0" r="0" b="0"/>
            <wp:wrapSquare wrapText="bothSides"/>
            <wp:docPr id="17" name="图片 17" descr="http://czwl.cooco.net.cn/files/down/test/2016/01/18/23/2016011823285426106162.files/image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http://czwl.cooco.net.cn/files/down/test/2016/01/18/23/2016011823285426106162.files/image025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46D">
        <w:rPr>
          <w:rFonts w:ascii="Times New Roman" w:hAnsi="Times New Roman" w:cs="Times New Roman" w:hint="eastAsia"/>
          <w:spacing w:val="-6"/>
          <w:szCs w:val="21"/>
        </w:rPr>
        <w:t>【例</w:t>
      </w:r>
      <w:r w:rsidRPr="00F2746D">
        <w:rPr>
          <w:rFonts w:ascii="Times New Roman" w:hAnsi="Times New Roman" w:cs="Times New Roman" w:hint="eastAsia"/>
          <w:spacing w:val="-6"/>
          <w:szCs w:val="21"/>
        </w:rPr>
        <w:t>5</w:t>
      </w:r>
      <w:r w:rsidRPr="00F2746D">
        <w:rPr>
          <w:rFonts w:ascii="Times New Roman" w:hAnsi="Times New Roman" w:cs="Times New Roman" w:hint="eastAsia"/>
          <w:spacing w:val="-6"/>
          <w:szCs w:val="21"/>
        </w:rPr>
        <w:t>】</w:t>
      </w:r>
      <w:r w:rsidRPr="00F2746D">
        <w:rPr>
          <w:rFonts w:ascii="Times New Roman" w:hAnsi="Times New Roman" w:cs="Times New Roman"/>
          <w:spacing w:val="-6"/>
          <w:szCs w:val="21"/>
        </w:rPr>
        <w:t>如图所示，小车处在水平桌面上，用轻绳跨过定滑轮与重为</w:t>
      </w:r>
      <w:r w:rsidRPr="00F2746D">
        <w:rPr>
          <w:rFonts w:ascii="Times New Roman" w:hAnsi="Times New Roman" w:cs="Times New Roman"/>
          <w:spacing w:val="-6"/>
          <w:szCs w:val="21"/>
        </w:rPr>
        <w:t>G=2N</w:t>
      </w:r>
      <w:proofErr w:type="gramStart"/>
      <w:r w:rsidRPr="00F2746D">
        <w:rPr>
          <w:rFonts w:ascii="Times New Roman" w:hAnsi="Times New Roman" w:cs="Times New Roman"/>
          <w:spacing w:val="-6"/>
          <w:szCs w:val="21"/>
        </w:rPr>
        <w:t>的钩码相连</w:t>
      </w:r>
      <w:proofErr w:type="gramEnd"/>
      <w:r w:rsidRPr="00F2746D">
        <w:rPr>
          <w:rFonts w:ascii="Times New Roman" w:hAnsi="Times New Roman" w:cs="Times New Roman"/>
          <w:spacing w:val="-6"/>
          <w:szCs w:val="21"/>
        </w:rPr>
        <w:t>，在轻绳的拉力作用下沿桌面做匀速直线运动。此装置定滑轮的作用是</w:t>
      </w:r>
      <w:r w:rsidR="00F2746D">
        <w:rPr>
          <w:rFonts w:ascii="Times New Roman" w:hAnsi="Times New Roman" w:cs="Times New Roman" w:hint="eastAsia"/>
          <w:szCs w:val="24"/>
        </w:rPr>
        <w:t>____________________</w:t>
      </w:r>
      <w:r w:rsidRPr="00F2746D">
        <w:rPr>
          <w:rFonts w:ascii="Times New Roman" w:hAnsi="Times New Roman" w:cs="Times New Roman"/>
          <w:spacing w:val="-6"/>
          <w:szCs w:val="21"/>
        </w:rPr>
        <w:t>；不计定滑轮的摩擦，小车与水平桌面的摩擦力</w:t>
      </w:r>
      <w:r w:rsidRPr="00F2746D">
        <w:rPr>
          <w:rFonts w:ascii="Times New Roman" w:hAnsi="Times New Roman" w:cs="Times New Roman"/>
          <w:spacing w:val="-6"/>
          <w:szCs w:val="21"/>
        </w:rPr>
        <w:t>f=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  <w:spacing w:val="-6"/>
          <w:szCs w:val="21"/>
        </w:rPr>
        <w:t>N</w:t>
      </w:r>
      <w:r w:rsidRPr="00F2746D">
        <w:rPr>
          <w:rFonts w:ascii="Times New Roman" w:hAnsi="Times New Roman" w:cs="Times New Roman"/>
          <w:spacing w:val="-6"/>
          <w:szCs w:val="21"/>
        </w:rPr>
        <w:t>，此时往小车上加上</w:t>
      </w:r>
      <w:proofErr w:type="gramStart"/>
      <w:r w:rsidRPr="00F2746D">
        <w:rPr>
          <w:rFonts w:ascii="Times New Roman" w:hAnsi="Times New Roman" w:cs="Times New Roman"/>
          <w:spacing w:val="-6"/>
          <w:szCs w:val="21"/>
        </w:rPr>
        <w:t>一</w:t>
      </w:r>
      <w:proofErr w:type="gramEnd"/>
      <w:r w:rsidRPr="00F2746D">
        <w:rPr>
          <w:rFonts w:ascii="Times New Roman" w:hAnsi="Times New Roman" w:cs="Times New Roman"/>
          <w:spacing w:val="-6"/>
          <w:szCs w:val="21"/>
        </w:rPr>
        <w:t>砝码，则小车做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  <w:spacing w:val="-6"/>
          <w:szCs w:val="21"/>
        </w:rPr>
        <w:t>直线运动。</w:t>
      </w:r>
    </w:p>
    <w:p w:rsidR="00BF1E56" w:rsidRPr="00F2746D" w:rsidRDefault="00BF1E56" w:rsidP="00BF1E56">
      <w:pPr>
        <w:spacing w:line="400" w:lineRule="exact"/>
        <w:ind w:leftChars="200" w:left="420"/>
        <w:jc w:val="left"/>
        <w:rPr>
          <w:rFonts w:ascii="Times New Roman" w:hAnsi="Times New Roman" w:cs="Times New Roman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BF1E56" w:rsidRPr="00F2746D" w:rsidRDefault="00BF1E56" w:rsidP="00BF1E56">
      <w:pPr>
        <w:spacing w:line="400" w:lineRule="exact"/>
        <w:ind w:leftChars="200" w:left="420"/>
        <w:rPr>
          <w:rFonts w:ascii="Times New Roman" w:hAnsi="Times New Roman" w:cs="Times New Roman"/>
          <w:spacing w:val="-6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【答案】改变动力方向</w:t>
      </w:r>
      <w:r w:rsidRPr="00F2746D">
        <w:rPr>
          <w:rFonts w:ascii="Times New Roman" w:hAnsi="Times New Roman" w:cs="Times New Roman" w:hint="eastAsia"/>
          <w:color w:val="FF0000"/>
          <w:szCs w:val="24"/>
        </w:rPr>
        <w:t>；</w:t>
      </w:r>
      <w:r w:rsidRPr="00F2746D">
        <w:rPr>
          <w:rFonts w:ascii="Times New Roman" w:hAnsi="Times New Roman" w:cs="Times New Roman"/>
          <w:color w:val="FF0000"/>
          <w:szCs w:val="24"/>
        </w:rPr>
        <w:t>2</w:t>
      </w:r>
      <w:r w:rsidRPr="00F2746D">
        <w:rPr>
          <w:rFonts w:ascii="Times New Roman" w:hAnsi="Times New Roman" w:cs="Times New Roman" w:hint="eastAsia"/>
          <w:color w:val="FF0000"/>
          <w:szCs w:val="24"/>
        </w:rPr>
        <w:t>；</w:t>
      </w:r>
      <w:r w:rsidRPr="00F2746D">
        <w:rPr>
          <w:rFonts w:ascii="Times New Roman" w:hAnsi="Times New Roman" w:cs="Times New Roman"/>
          <w:color w:val="FF0000"/>
          <w:szCs w:val="24"/>
        </w:rPr>
        <w:t>减速</w:t>
      </w:r>
    </w:p>
    <w:p w:rsidR="00285104" w:rsidRPr="00F2746D" w:rsidRDefault="00285104" w:rsidP="00285104">
      <w:pPr>
        <w:spacing w:line="400" w:lineRule="exact"/>
        <w:ind w:leftChars="200" w:left="420"/>
        <w:rPr>
          <w:rFonts w:ascii="Times New Roman" w:hAnsi="Times New Roman" w:cs="Times New Roman"/>
          <w:spacing w:val="-6"/>
          <w:szCs w:val="21"/>
        </w:rPr>
      </w:pPr>
    </w:p>
    <w:p w:rsidR="00DD49F2" w:rsidRPr="00F2746D" w:rsidRDefault="00DD49F2" w:rsidP="00285104">
      <w:pPr>
        <w:spacing w:line="400" w:lineRule="exact"/>
        <w:ind w:leftChars="200" w:left="420"/>
        <w:rPr>
          <w:rFonts w:ascii="Times New Roman" w:hAnsi="Times New Roman" w:cs="Times New Roman"/>
          <w:szCs w:val="24"/>
        </w:rPr>
      </w:pPr>
    </w:p>
    <w:p w:rsidR="00502999" w:rsidRPr="00F2746D" w:rsidRDefault="00CA2545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5" o:spid="_x0000_s1035" style="position:absolute;left:0;text-align:left;margin-left:-.4pt;margin-top:10.2pt;width:110.25pt;height:49.5pt;z-index:251698176" coordsize="14001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">
            <v:shape id="图片 60" o:spid="_x0000_s1036" type="#_x0000_t75" style="position:absolute;width:14001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cvIXCAAAA2wAAAA8AAABkcnMvZG93bnJldi54bWxETz1rwzAQ3Qv5D+IC2Ro5JZjgRjFtINDF&#10;tHUyZDysq+XYOhlLsd3++moodHy8730+206MNPjGsYLNOgFBXDndcK3gcj497kD4gKyxc0wKvslD&#10;flg87DHTbuJPGstQixjCPkMFJoQ+k9JXhiz6teuJI/flBoshwqGWesAphttOPiVJKi02HBsM9nQ0&#10;VLXl3So47m6v9+utNR/bSf+YsSjoXRZKrZbzyzOIQHP4F/+537SCNK6PX+IPkId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3LyFwgAAANsAAAAPAAAAAAAAAAAAAAAAAJ8C&#10;AABkcnMvZG93bnJldi54bWxQSwUGAAAAAAQABAD3AAAAjgMAAAAA&#10;">
              <v:imagedata r:id="rId29" o:title=""/>
              <v:path arrowok="t"/>
            </v:shape>
            <v:shape id="文本框 61" o:spid="_x0000_s1037" type="#_x0000_t202" style="position:absolute;left:5334;top:2000;width:8667;height:33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mRPsYA&#10;AADbAAAADwAAAGRycy9kb3ducmV2LnhtbESPT2vCQBTE74V+h+UVeil1Y0VboqsU8R/emmjF2yP7&#10;TEKzb0N2TdJv3xWEHoeZ+Q0zW/SmEi01rrSsYDiIQBBnVpecKzik69cPEM4ja6wsk4JfcrCYPz7M&#10;MNa24y9qE5+LAGEXo4LC+zqW0mUFGXQDWxMH72Ibgz7IJpe6wS7ATSXfomgiDZYcFgqsaVlQ9pNc&#10;jYLzS37au35z7EbjUb3atun7t06Ven7qP6cgPPX+P3xv77SCyRBuX8IPk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amRPsYAAADbAAAADwAAAAAAAAAAAAAAAACYAgAAZHJz&#10;L2Rvd25yZXYueG1sUEsFBgAAAAAEAAQA9QAAAIsDAAAAAA==&#10;" fillcolor="#cce8cf" stroked="f" strokeweight=".5pt">
              <v:textbox style="mso-next-textbox:#文本框 61">
                <w:txbxContent>
                  <w:p w:rsidR="006615CE" w:rsidRPr="0014298B" w:rsidRDefault="006615C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14298B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随堂检测</w:t>
                    </w:r>
                  </w:p>
                </w:txbxContent>
              </v:textbox>
            </v:shape>
          </v:group>
        </w:pict>
      </w:r>
    </w:p>
    <w:p w:rsidR="0014298B" w:rsidRPr="00F2746D" w:rsidRDefault="0014298B" w:rsidP="00285104">
      <w:pPr>
        <w:spacing w:line="400" w:lineRule="exact"/>
        <w:rPr>
          <w:rFonts w:ascii="Times New Roman" w:hAnsi="Times New Roman" w:cs="Times New Roman"/>
        </w:rPr>
      </w:pPr>
    </w:p>
    <w:p w:rsidR="0014298B" w:rsidRPr="00F2746D" w:rsidRDefault="0014298B" w:rsidP="00285104">
      <w:pPr>
        <w:spacing w:line="400" w:lineRule="exact"/>
        <w:rPr>
          <w:rFonts w:ascii="Times New Roman" w:hAnsi="Times New Roman" w:cs="Times New Roman"/>
        </w:rPr>
      </w:pPr>
    </w:p>
    <w:p w:rsidR="00D21A16" w:rsidRPr="00F2746D" w:rsidRDefault="007B0633" w:rsidP="00D21A1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1</w:t>
      </w:r>
      <w:r w:rsidRPr="00F2746D">
        <w:rPr>
          <w:rFonts w:ascii="Times New Roman" w:hAnsi="Times New Roman" w:cs="Times New Roman"/>
        </w:rPr>
        <w:t>、</w:t>
      </w:r>
      <w:r w:rsidR="00D21A16" w:rsidRPr="00F2746D">
        <w:rPr>
          <w:rFonts w:ascii="Times New Roman" w:hAnsi="Times New Roman" w:cs="Times New Roman"/>
        </w:rPr>
        <w:t>值日时，小明提着一桶水缓慢走进教室，下列说法中，属于一对相互作用力的是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．水桶受到的重力和水桶对小明竖直向下的拉力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．水桶受到的重力和小明对水桶竖直向上的拉力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．水桶对小明竖直向下的拉力和小明对水桶竖直向上的拉力</w:t>
      </w:r>
    </w:p>
    <w:p w:rsidR="007B0633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．水桶受到的重力和地球对水桶的吸引力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D21A16" w:rsidRPr="00F2746D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1823C2" w:rsidRPr="00F2746D" w:rsidRDefault="007B0633" w:rsidP="001823C2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2</w:t>
      </w:r>
      <w:r w:rsidRPr="00F2746D">
        <w:rPr>
          <w:rFonts w:ascii="Times New Roman" w:hAnsi="Times New Roman" w:cs="Times New Roman"/>
        </w:rPr>
        <w:t>、</w:t>
      </w:r>
      <w:r w:rsidR="001823C2" w:rsidRPr="00F2746D">
        <w:rPr>
          <w:rFonts w:ascii="Times New Roman" w:hAnsi="Times New Roman" w:cs="Times New Roman"/>
        </w:rPr>
        <w:t>天平静止在水平桌面上，下列选项中，属于一对平衡力的是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1823C2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．天平受到的重力和天平对桌面的压力</w:t>
      </w:r>
    </w:p>
    <w:p w:rsidR="001823C2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．天平受到的重力和桌面对天平的支持力</w:t>
      </w:r>
    </w:p>
    <w:p w:rsidR="001823C2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．天平对桌面的压力和桌面对天平的支持力</w:t>
      </w:r>
    </w:p>
    <w:p w:rsidR="00457AF6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．天平对桌面的压力和天平对地球的吸引力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C5238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1823C2" w:rsidRPr="00F2746D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1823C2" w:rsidRPr="00F2746D" w:rsidRDefault="001823C2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05043" w:rsidRPr="00F2746D" w:rsidRDefault="007B0633" w:rsidP="00A05043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3</w:t>
      </w:r>
      <w:r w:rsidRPr="00F2746D">
        <w:rPr>
          <w:rFonts w:ascii="Times New Roman" w:hAnsi="Times New Roman" w:cs="Times New Roman"/>
        </w:rPr>
        <w:t>、</w:t>
      </w:r>
      <w:r w:rsidR="003D225D">
        <w:rPr>
          <w:rFonts w:ascii="Times New Roman" w:hAnsi="Times New Roman" w:cs="Times New Roman" w:hint="eastAsia"/>
        </w:rPr>
        <w:t>有一只</w:t>
      </w:r>
      <w:r w:rsidR="00A05043" w:rsidRPr="00F2746D">
        <w:rPr>
          <w:rFonts w:ascii="Times New Roman" w:hAnsi="Times New Roman" w:cs="Times New Roman"/>
        </w:rPr>
        <w:t>箱子静止在水平地面上，工人沿水平方向用力推箱子，但没推动，则与推力平衡的力是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（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）</w:t>
      </w:r>
    </w:p>
    <w:p w:rsidR="00A05043" w:rsidRPr="00F2746D" w:rsidRDefault="00A05043" w:rsidP="00A0504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箱子受到的重力</w:t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箱子对地面的压力</w:t>
      </w:r>
    </w:p>
    <w:p w:rsidR="00457AF6" w:rsidRPr="00F2746D" w:rsidRDefault="00A05043" w:rsidP="00A05043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地面对箱子的支持力</w:t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地面对箱子的摩擦力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3D225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A05043" w:rsidRPr="00F2746D">
        <w:rPr>
          <w:rFonts w:ascii="Times New Roman" w:hAnsi="Times New Roman" w:cs="Times New Roman" w:hint="eastAsia"/>
          <w:color w:val="FF0000"/>
          <w:szCs w:val="21"/>
        </w:rPr>
        <w:t>D</w:t>
      </w:r>
    </w:p>
    <w:p w:rsidR="00D21A16" w:rsidRPr="00F2746D" w:rsidRDefault="003D225D" w:rsidP="00D21A1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00BC476F" wp14:editId="520D1782">
            <wp:simplePos x="0" y="0"/>
            <wp:positionH relativeFrom="column">
              <wp:posOffset>4424045</wp:posOffset>
            </wp:positionH>
            <wp:positionV relativeFrom="paragraph">
              <wp:posOffset>399415</wp:posOffset>
            </wp:positionV>
            <wp:extent cx="1162050" cy="1285875"/>
            <wp:effectExtent l="0" t="0" r="0" b="0"/>
            <wp:wrapSquare wrapText="bothSides"/>
            <wp:docPr id="35" name="图片 35" descr="http://czwl.cooco.net.cn/files/down/test/2016/05/25/00/201605250036436081326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://czwl.cooco.net.cn/files/down/test/2016/05/25/00/2016052500364360813266.files/image00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F2746D">
        <w:rPr>
          <w:rFonts w:ascii="Times New Roman" w:hAnsi="Times New Roman" w:cs="Times New Roman"/>
        </w:rPr>
        <w:t>4</w:t>
      </w:r>
      <w:r w:rsidR="007B0633" w:rsidRPr="00F2746D">
        <w:rPr>
          <w:rFonts w:ascii="Times New Roman" w:hAnsi="Times New Roman" w:cs="Times New Roman"/>
        </w:rPr>
        <w:t>、</w:t>
      </w:r>
      <w:r w:rsidR="00D21A16" w:rsidRPr="00F2746D">
        <w:rPr>
          <w:rFonts w:ascii="Times New Roman" w:hAnsi="Times New Roman" w:cs="Times New Roman"/>
        </w:rPr>
        <w:t>选择如图装置研</w:t>
      </w:r>
      <w:r w:rsidR="00D21A16" w:rsidRPr="003D225D">
        <w:rPr>
          <w:rFonts w:asciiTheme="minorEastAsia" w:hAnsiTheme="minorEastAsia" w:cs="Times New Roman"/>
        </w:rPr>
        <w:t>究“二力平衡的条件”</w:t>
      </w:r>
      <w:r w:rsidR="00D21A16" w:rsidRPr="00F2746D">
        <w:rPr>
          <w:rFonts w:ascii="Times New Roman" w:hAnsi="Times New Roman" w:cs="Times New Roman"/>
        </w:rPr>
        <w:t>，针对此实验装置及相关实验内容的说法中，正确的是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研究对象选用铁片比纸片好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滑轮既可以改变拉力的方向，也可以改变拉力的大小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研究对象所受拉力的大小，能通过所挂钩码个数进行比较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实验时，研究对象做匀速直线运动比静止状态研究更方便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D21A16" w:rsidRPr="00F2746D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E22BE8" w:rsidRPr="00F2746D" w:rsidRDefault="00E22BE8" w:rsidP="00285104">
      <w:pPr>
        <w:spacing w:line="400" w:lineRule="exact"/>
        <w:rPr>
          <w:rFonts w:ascii="Times New Roman" w:hAnsi="Times New Roman" w:cs="Times New Roman"/>
        </w:rPr>
      </w:pPr>
    </w:p>
    <w:p w:rsidR="00A05043" w:rsidRPr="00F2746D" w:rsidRDefault="00A05043" w:rsidP="00A05043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1488" behindDoc="0" locked="0" layoutInCell="1" allowOverlap="1" wp14:anchorId="6AAD1398" wp14:editId="0CD5B099">
            <wp:simplePos x="0" y="0"/>
            <wp:positionH relativeFrom="column">
              <wp:posOffset>4204970</wp:posOffset>
            </wp:positionH>
            <wp:positionV relativeFrom="paragraph">
              <wp:posOffset>285115</wp:posOffset>
            </wp:positionV>
            <wp:extent cx="1295400" cy="942975"/>
            <wp:effectExtent l="0" t="0" r="0" b="0"/>
            <wp:wrapSquare wrapText="bothSides"/>
            <wp:docPr id="26" name="图片 26" descr="http://czwl.cooco.net.cn/files/down/test/2016/07/06/04/2016070604501082467502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czwl.cooco.net.cn/files/down/test/2016/07/06/04/2016070604501082467502.files/image007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F2746D">
        <w:rPr>
          <w:rFonts w:ascii="Times New Roman" w:hAnsi="Times New Roman" w:cs="Times New Roman"/>
        </w:rPr>
        <w:t>5</w:t>
      </w:r>
      <w:r w:rsidR="007B0633" w:rsidRPr="00F2746D">
        <w:rPr>
          <w:rFonts w:ascii="Times New Roman" w:hAnsi="Times New Roman" w:cs="Times New Roman"/>
        </w:rPr>
        <w:t>、</w:t>
      </w:r>
      <w:r w:rsidRPr="00F2746D">
        <w:rPr>
          <w:rFonts w:ascii="Times New Roman" w:hAnsi="Times New Roman" w:cs="Times New Roman"/>
        </w:rPr>
        <w:t>如图所示，嫦娥三号着陆器向下喷气获得反推力，以较小速度向月面匀速降落</w:t>
      </w:r>
      <w:r w:rsidR="003D225D">
        <w:rPr>
          <w:rFonts w:ascii="Times New Roman" w:hAnsi="Times New Roman" w:cs="Times New Roman" w:hint="eastAsia"/>
        </w:rPr>
        <w:t>。</w:t>
      </w:r>
      <w:r w:rsidRPr="00F2746D">
        <w:rPr>
          <w:rFonts w:ascii="Times New Roman" w:hAnsi="Times New Roman" w:cs="Times New Roman"/>
        </w:rPr>
        <w:t>着陆器匀速降落时，重力与反推力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A05043" w:rsidRPr="00F2746D" w:rsidRDefault="00A05043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．施力物体相同</w:t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．是相互作用力</w:t>
      </w:r>
    </w:p>
    <w:p w:rsidR="007B0633" w:rsidRPr="00F2746D" w:rsidRDefault="00A05043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．是一对平衡力</w:t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．其合力向下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A05043" w:rsidRPr="00F2746D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D21A16" w:rsidRPr="00F2746D" w:rsidRDefault="007B0633" w:rsidP="00D21A1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6</w:t>
      </w:r>
      <w:r w:rsidRPr="00F2746D">
        <w:rPr>
          <w:rFonts w:ascii="Times New Roman" w:hAnsi="Times New Roman" w:cs="Times New Roman"/>
        </w:rPr>
        <w:t>、</w:t>
      </w:r>
      <w:r w:rsidR="00D21A16" w:rsidRPr="00F2746D">
        <w:rPr>
          <w:rFonts w:ascii="Times New Roman" w:hAnsi="Times New Roman" w:cs="Times New Roman"/>
        </w:rPr>
        <w:t>空降兵某团进行跳伞训练，伞兵打开降落伞后在空中匀速直线下降时，</w:t>
      </w:r>
      <w:proofErr w:type="gramStart"/>
      <w:r w:rsidR="00D21A16" w:rsidRPr="00F2746D">
        <w:rPr>
          <w:rFonts w:ascii="Times New Roman" w:hAnsi="Times New Roman" w:cs="Times New Roman"/>
        </w:rPr>
        <w:t>若人</w:t>
      </w:r>
      <w:proofErr w:type="gramEnd"/>
      <w:r w:rsidR="00D21A16" w:rsidRPr="00F2746D">
        <w:rPr>
          <w:rFonts w:ascii="Times New Roman" w:hAnsi="Times New Roman" w:cs="Times New Roman"/>
        </w:rPr>
        <w:t>自身重</w:t>
      </w:r>
      <w:r w:rsidR="00D21A16" w:rsidRPr="00F2746D">
        <w:rPr>
          <w:rFonts w:ascii="Times New Roman" w:hAnsi="Times New Roman" w:cs="Times New Roman"/>
        </w:rPr>
        <w:t>700N</w:t>
      </w:r>
      <w:r w:rsidR="00D21A16" w:rsidRPr="00F2746D">
        <w:rPr>
          <w:rFonts w:ascii="Times New Roman" w:hAnsi="Times New Roman" w:cs="Times New Roman"/>
        </w:rPr>
        <w:t>，伞和其他</w:t>
      </w:r>
      <w:proofErr w:type="gramStart"/>
      <w:r w:rsidR="00D21A16" w:rsidRPr="00F2746D">
        <w:rPr>
          <w:rFonts w:ascii="Times New Roman" w:hAnsi="Times New Roman" w:cs="Times New Roman"/>
        </w:rPr>
        <w:t>装备重</w:t>
      </w:r>
      <w:proofErr w:type="gramEnd"/>
      <w:r w:rsidR="00D21A16" w:rsidRPr="00F2746D">
        <w:rPr>
          <w:rFonts w:ascii="Times New Roman" w:hAnsi="Times New Roman" w:cs="Times New Roman"/>
        </w:rPr>
        <w:t>100N</w:t>
      </w:r>
      <w:r w:rsidR="00D21A16" w:rsidRPr="00F2746D">
        <w:rPr>
          <w:rFonts w:ascii="Times New Roman" w:hAnsi="Times New Roman" w:cs="Times New Roman"/>
        </w:rPr>
        <w:t>，则他们受到的阻力大小是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7B0633" w:rsidRPr="00F2746D" w:rsidRDefault="00D21A16" w:rsidP="00D21A16">
      <w:pPr>
        <w:tabs>
          <w:tab w:val="left" w:pos="1800"/>
        </w:tabs>
        <w:spacing w:line="400" w:lineRule="exact"/>
        <w:ind w:firstLine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100N</w:t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700N</w:t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800N</w:t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="003D225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600N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D21A16" w:rsidRPr="00F2746D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</w:rPr>
      </w:pPr>
    </w:p>
    <w:p w:rsidR="00D21A16" w:rsidRPr="00F2746D" w:rsidRDefault="003D225D" w:rsidP="00D21A1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1728" behindDoc="0" locked="0" layoutInCell="1" allowOverlap="1" wp14:anchorId="454F3C55" wp14:editId="0BCA70A8">
            <wp:simplePos x="0" y="0"/>
            <wp:positionH relativeFrom="column">
              <wp:posOffset>4023995</wp:posOffset>
            </wp:positionH>
            <wp:positionV relativeFrom="paragraph">
              <wp:posOffset>402590</wp:posOffset>
            </wp:positionV>
            <wp:extent cx="1685925" cy="962025"/>
            <wp:effectExtent l="0" t="0" r="0" b="0"/>
            <wp:wrapSquare wrapText="bothSides"/>
            <wp:docPr id="52" name="图片 52" descr="http://czwl.cooco.net.cn/files/down/test/2016/05/05/00/2016050500382831619494.files/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http://czwl.cooco.net.cn/files/down/test/2016/05/05/00/2016050500382831619494.files/image0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00"/>
                    <a:stretch/>
                  </pic:blipFill>
                  <pic:spPr bwMode="auto">
                    <a:xfrm>
                      <a:off x="0" y="0"/>
                      <a:ext cx="16859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F2746D">
        <w:rPr>
          <w:rFonts w:ascii="Times New Roman" w:hAnsi="Times New Roman" w:cs="Times New Roman"/>
        </w:rPr>
        <w:t>7</w:t>
      </w:r>
      <w:r w:rsidR="007B0633" w:rsidRPr="00F2746D">
        <w:rPr>
          <w:rFonts w:ascii="Times New Roman" w:hAnsi="Times New Roman" w:cs="Times New Roman"/>
        </w:rPr>
        <w:t>、</w:t>
      </w:r>
      <w:r w:rsidR="00D21A16" w:rsidRPr="00F2746D">
        <w:rPr>
          <w:rFonts w:ascii="Times New Roman" w:hAnsi="Times New Roman" w:cs="Times New Roman"/>
        </w:rPr>
        <w:t>如图为研究二力平衡条件的实验装置，若此时纸板保持静止，下列操作中仍能使纸板保持静止的是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．将纸板转动一个角度后释放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．同时在两边的盘子中增加相同的砝码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．将纸板沿垂直拉的方向移动一段距离后释放</w:t>
      </w:r>
    </w:p>
    <w:p w:rsidR="007B0633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．在左边的盘子里再加一个砝码，而右边的盘子不增加砝码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D21A16" w:rsidRPr="00F2746D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7B0633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3D225D" w:rsidRDefault="003D225D" w:rsidP="00285104">
      <w:pPr>
        <w:spacing w:line="400" w:lineRule="exact"/>
        <w:rPr>
          <w:rFonts w:ascii="Times New Roman" w:hAnsi="Times New Roman" w:cs="Times New Roman"/>
        </w:rPr>
      </w:pPr>
    </w:p>
    <w:p w:rsidR="003D225D" w:rsidRPr="00F2746D" w:rsidRDefault="003D225D" w:rsidP="00285104">
      <w:pPr>
        <w:spacing w:line="400" w:lineRule="exact"/>
        <w:rPr>
          <w:rFonts w:ascii="Times New Roman" w:hAnsi="Times New Roman" w:cs="Times New Roman"/>
        </w:rPr>
      </w:pPr>
    </w:p>
    <w:p w:rsidR="00D21A16" w:rsidRPr="00F2746D" w:rsidRDefault="007B0633" w:rsidP="00D21A1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lastRenderedPageBreak/>
        <w:t>8</w:t>
      </w:r>
      <w:r w:rsidRPr="00F2746D">
        <w:rPr>
          <w:rFonts w:ascii="Times New Roman" w:hAnsi="Times New Roman" w:cs="Times New Roman"/>
        </w:rPr>
        <w:t>、</w:t>
      </w:r>
      <w:r w:rsidR="00D21A16" w:rsidRPr="00F2746D">
        <w:rPr>
          <w:rFonts w:ascii="Times New Roman" w:hAnsi="Times New Roman" w:cs="Times New Roman"/>
        </w:rPr>
        <w:t>如图所示，静止在水平路面上的小车，其支架的杆子上固定</w:t>
      </w:r>
      <w:proofErr w:type="gramStart"/>
      <w:r w:rsidR="00D21A16" w:rsidRPr="00F2746D">
        <w:rPr>
          <w:rFonts w:ascii="Times New Roman" w:hAnsi="Times New Roman" w:cs="Times New Roman"/>
        </w:rPr>
        <w:t>一</w:t>
      </w:r>
      <w:proofErr w:type="gramEnd"/>
      <w:r w:rsidR="00D21A16" w:rsidRPr="00F2746D">
        <w:rPr>
          <w:rFonts w:ascii="Times New Roman" w:hAnsi="Times New Roman" w:cs="Times New Roman"/>
        </w:rPr>
        <w:t>铁球，关于杆子给铁球的力的方向，下列说法正确的是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3776" behindDoc="0" locked="0" layoutInCell="1" allowOverlap="1" wp14:anchorId="167AF358" wp14:editId="05D63371">
            <wp:simplePos x="0" y="0"/>
            <wp:positionH relativeFrom="column">
              <wp:posOffset>3596005</wp:posOffset>
            </wp:positionH>
            <wp:positionV relativeFrom="paragraph">
              <wp:posOffset>90170</wp:posOffset>
            </wp:positionV>
            <wp:extent cx="935355" cy="605790"/>
            <wp:effectExtent l="0" t="0" r="0" b="0"/>
            <wp:wrapSquare wrapText="bothSides"/>
            <wp:docPr id="60" name="图片 60" descr="http://czwl.cooco.net.cn/files/down/test/2016/04/22/19/2016042219252139719557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http://czwl.cooco.net.cn/files/down/test/2016/04/22/19/2016042219252139719557.files/image00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．沿杆子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．垂直于杆子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．竖直向上</w:t>
      </w:r>
    </w:p>
    <w:p w:rsidR="00457AF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．沿杆子与竖直方向之间的某一方向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D21A16"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D21A16" w:rsidRPr="00F2746D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0E597A" w:rsidRPr="00F2746D" w:rsidRDefault="007B0633" w:rsidP="000E597A">
      <w:pPr>
        <w:pStyle w:val="ae"/>
        <w:spacing w:line="400" w:lineRule="exact"/>
        <w:rPr>
          <w:rFonts w:ascii="Times New Roman" w:eastAsiaTheme="minorEastAsia" w:hAnsi="Times New Roman"/>
        </w:rPr>
      </w:pPr>
      <w:r w:rsidRPr="00F2746D">
        <w:rPr>
          <w:rFonts w:ascii="Times New Roman" w:eastAsiaTheme="minorEastAsia" w:hAnsi="Times New Roman"/>
        </w:rPr>
        <w:t>9</w:t>
      </w:r>
      <w:r w:rsidRPr="00F2746D">
        <w:rPr>
          <w:rFonts w:ascii="Times New Roman" w:eastAsiaTheme="minorEastAsia" w:hAnsi="Times New Roman"/>
        </w:rPr>
        <w:t>、</w:t>
      </w:r>
      <w:r w:rsidR="000E597A" w:rsidRPr="00F2746D">
        <w:rPr>
          <w:rFonts w:ascii="Times New Roman" w:eastAsiaTheme="minorEastAsia" w:hAnsi="Times New Roman"/>
        </w:rPr>
        <w:t>如图所示，属于二力平衡的是</w:t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>（</w:t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>）</w:t>
      </w:r>
    </w:p>
    <w:p w:rsidR="000E597A" w:rsidRPr="00F2746D" w:rsidRDefault="000E597A" w:rsidP="000E597A">
      <w:pPr>
        <w:pStyle w:val="ae"/>
        <w:spacing w:line="400" w:lineRule="exact"/>
        <w:rPr>
          <w:rFonts w:ascii="Times New Roman" w:hAnsi="Times New Roman"/>
        </w:rPr>
      </w:pPr>
      <w:r w:rsidRPr="00F2746D">
        <w:rPr>
          <w:rFonts w:ascii="Times New Roman" w:hAnsi="Times New Roman"/>
          <w:noProof/>
        </w:rPr>
        <w:drawing>
          <wp:anchor distT="0" distB="0" distL="114300" distR="114300" simplePos="0" relativeHeight="251726848" behindDoc="0" locked="0" layoutInCell="1" allowOverlap="1" wp14:anchorId="0D0C0482" wp14:editId="21159A03">
            <wp:simplePos x="0" y="0"/>
            <wp:positionH relativeFrom="column">
              <wp:posOffset>90170</wp:posOffset>
            </wp:positionH>
            <wp:positionV relativeFrom="paragraph">
              <wp:posOffset>50165</wp:posOffset>
            </wp:positionV>
            <wp:extent cx="5153025" cy="838200"/>
            <wp:effectExtent l="0" t="0" r="0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203A" w:rsidRPr="00F2746D" w:rsidRDefault="0062203A" w:rsidP="00285104">
      <w:pPr>
        <w:pStyle w:val="ae"/>
        <w:spacing w:line="400" w:lineRule="exact"/>
        <w:rPr>
          <w:rFonts w:ascii="Times New Roman" w:hAnsi="Times New Roman"/>
        </w:rPr>
      </w:pPr>
    </w:p>
    <w:p w:rsidR="007B0633" w:rsidRPr="00F2746D" w:rsidRDefault="007B0633" w:rsidP="00285104">
      <w:pPr>
        <w:pStyle w:val="ae"/>
        <w:spacing w:line="400" w:lineRule="exact"/>
        <w:rPr>
          <w:rFonts w:ascii="Times New Roman" w:hAnsi="Times New Roman"/>
        </w:rPr>
      </w:pPr>
    </w:p>
    <w:p w:rsidR="000E597A" w:rsidRPr="00F2746D" w:rsidRDefault="000E597A" w:rsidP="00285104">
      <w:pPr>
        <w:pStyle w:val="ae"/>
        <w:spacing w:line="400" w:lineRule="exact"/>
        <w:rPr>
          <w:rFonts w:ascii="Times New Roman" w:hAnsi="Times New Roman"/>
        </w:rPr>
      </w:pPr>
    </w:p>
    <w:p w:rsidR="00D4203D" w:rsidRPr="00F2746D" w:rsidRDefault="00D4203D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hAnsi="Times New Roman"/>
          <w:color w:val="FF0000"/>
          <w:szCs w:val="24"/>
        </w:rPr>
        <w:t>【难度】</w:t>
      </w:r>
      <w:r w:rsidR="005E036E" w:rsidRPr="00F2746D">
        <w:rPr>
          <w:rFonts w:ascii="Times New Roman" w:hAnsiTheme="minorEastAsia"/>
          <w:color w:val="FF0000"/>
          <w:szCs w:val="24"/>
        </w:rPr>
        <w:t>★</w:t>
      </w:r>
    </w:p>
    <w:p w:rsidR="007B0633" w:rsidRPr="00F2746D" w:rsidRDefault="007B0633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【答案】</w:t>
      </w:r>
      <w:r w:rsidR="000E597A" w:rsidRPr="00F2746D">
        <w:rPr>
          <w:rFonts w:ascii="Times New Roman" w:eastAsiaTheme="minorEastAsia" w:hAnsi="Times New Roman" w:hint="eastAsia"/>
          <w:color w:val="FF0000"/>
        </w:rPr>
        <w:t>B</w:t>
      </w:r>
    </w:p>
    <w:p w:rsidR="007B0633" w:rsidRPr="00F2746D" w:rsidRDefault="00BF1E56" w:rsidP="00285104">
      <w:pPr>
        <w:pStyle w:val="ae"/>
        <w:spacing w:line="400" w:lineRule="exact"/>
        <w:rPr>
          <w:rFonts w:ascii="Times New Roman" w:eastAsiaTheme="minorEastAsia" w:hAnsi="Times New Roman"/>
        </w:rPr>
      </w:pPr>
      <w:r w:rsidRPr="00F2746D">
        <w:rPr>
          <w:rFonts w:ascii="Times New Roman" w:hAnsi="Times New Roman"/>
          <w:noProof/>
        </w:rPr>
        <w:drawing>
          <wp:anchor distT="0" distB="0" distL="114300" distR="114300" simplePos="0" relativeHeight="251730944" behindDoc="0" locked="0" layoutInCell="1" allowOverlap="1" wp14:anchorId="54C23410" wp14:editId="395434E3">
            <wp:simplePos x="0" y="0"/>
            <wp:positionH relativeFrom="column">
              <wp:posOffset>5243195</wp:posOffset>
            </wp:positionH>
            <wp:positionV relativeFrom="paragraph">
              <wp:posOffset>205740</wp:posOffset>
            </wp:positionV>
            <wp:extent cx="431800" cy="835660"/>
            <wp:effectExtent l="0" t="0" r="0" b="0"/>
            <wp:wrapSquare wrapText="bothSides"/>
            <wp:docPr id="9" name="图片 9" descr="http://czwl.cooco.net.cn/files/down/test/2016/02/17/02/2016021702452078902077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http://czwl.cooco.net.cn/files/down/test/2016/02/17/02/2016021702452078902077.files/image001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14A6" w:rsidRPr="00F2746D" w:rsidRDefault="00457AF6" w:rsidP="004414A6">
      <w:pPr>
        <w:pStyle w:val="ae"/>
        <w:spacing w:line="400" w:lineRule="exact"/>
        <w:rPr>
          <w:rFonts w:ascii="Times New Roman" w:eastAsiaTheme="minorEastAsia" w:hAnsi="Times New Roman"/>
        </w:rPr>
      </w:pPr>
      <w:r w:rsidRPr="00F2746D">
        <w:rPr>
          <w:rFonts w:ascii="Times New Roman" w:eastAsiaTheme="minorEastAsia" w:hAnsi="Times New Roman"/>
        </w:rPr>
        <w:t>10</w:t>
      </w:r>
      <w:r w:rsidRPr="00F2746D">
        <w:rPr>
          <w:rFonts w:ascii="Times New Roman" w:eastAsiaTheme="minorEastAsia" w:hAnsi="Times New Roman"/>
        </w:rPr>
        <w:t>、</w:t>
      </w:r>
      <w:r w:rsidR="004414A6" w:rsidRPr="00F2746D">
        <w:rPr>
          <w:rFonts w:ascii="Times New Roman" w:eastAsiaTheme="minorEastAsia" w:hAnsi="Times New Roman"/>
        </w:rPr>
        <w:t>如图为一只静止在树枝上的布谷鸟，说明它受到的力</w:t>
      </w:r>
      <w:r w:rsidR="004414A6" w:rsidRPr="00F2746D">
        <w:rPr>
          <w:rFonts w:ascii="Times New Roman" w:eastAsiaTheme="minorEastAsia" w:hAnsi="Times New Roman"/>
        </w:rPr>
        <w:t>______</w:t>
      </w:r>
      <w:r w:rsidR="004414A6" w:rsidRPr="00F2746D">
        <w:rPr>
          <w:rFonts w:ascii="Times New Roman" w:eastAsiaTheme="minorEastAsia" w:hAnsi="Times New Roman"/>
        </w:rPr>
        <w:t>平衡力（</w:t>
      </w:r>
      <w:r w:rsidR="004414A6" w:rsidRPr="00F2746D">
        <w:rPr>
          <w:rFonts w:asciiTheme="minorEastAsia" w:eastAsiaTheme="minorEastAsia" w:hAnsiTheme="minorEastAsia"/>
        </w:rPr>
        <w:t>选填“是”或“不是”</w:t>
      </w:r>
      <w:r w:rsidR="004414A6" w:rsidRPr="00F2746D">
        <w:rPr>
          <w:rFonts w:ascii="Times New Roman" w:eastAsiaTheme="minorEastAsia" w:hAnsi="Times New Roman"/>
        </w:rPr>
        <w:t>）；若布谷鸟的质量为</w:t>
      </w:r>
      <w:r w:rsidR="004414A6" w:rsidRPr="00F2746D">
        <w:rPr>
          <w:rFonts w:ascii="Times New Roman" w:eastAsiaTheme="minorEastAsia" w:hAnsi="Times New Roman"/>
        </w:rPr>
        <w:t>0.1kg</w:t>
      </w:r>
      <w:r w:rsidR="004414A6" w:rsidRPr="00F2746D">
        <w:rPr>
          <w:rFonts w:ascii="Times New Roman" w:eastAsiaTheme="minorEastAsia" w:hAnsi="Times New Roman"/>
        </w:rPr>
        <w:t>，则树枝对它的支持力是</w:t>
      </w:r>
      <w:r w:rsidR="004414A6" w:rsidRPr="00F2746D">
        <w:rPr>
          <w:rFonts w:ascii="Times New Roman" w:eastAsiaTheme="minorEastAsia" w:hAnsi="Times New Roman"/>
        </w:rPr>
        <w:t>_______N</w:t>
      </w:r>
      <w:r w:rsidR="004414A6" w:rsidRPr="00F2746D">
        <w:rPr>
          <w:rFonts w:ascii="Times New Roman" w:eastAsiaTheme="minorEastAsia" w:hAnsi="Times New Roman"/>
        </w:rPr>
        <w:t>。（</w:t>
      </w:r>
      <w:r w:rsidR="004414A6" w:rsidRPr="00F2746D">
        <w:rPr>
          <w:rFonts w:ascii="Times New Roman" w:eastAsiaTheme="minorEastAsia" w:hAnsi="Times New Roman"/>
        </w:rPr>
        <w:t>g=10N/kg</w:t>
      </w:r>
      <w:r w:rsidR="004414A6" w:rsidRPr="00F2746D">
        <w:rPr>
          <w:rFonts w:ascii="Times New Roman" w:eastAsiaTheme="minorEastAsia" w:hAnsi="Times New Roman"/>
        </w:rPr>
        <w:t>）</w:t>
      </w:r>
    </w:p>
    <w:p w:rsidR="00D4203D" w:rsidRPr="00F2746D" w:rsidRDefault="00D4203D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【难度】</w:t>
      </w:r>
      <w:r w:rsidR="005E036E" w:rsidRPr="00F2746D">
        <w:rPr>
          <w:rFonts w:ascii="Times New Roman" w:eastAsiaTheme="minorEastAsia" w:hAnsi="Times New Roman"/>
          <w:color w:val="FF0000"/>
        </w:rPr>
        <w:t>★</w:t>
      </w:r>
    </w:p>
    <w:p w:rsidR="007B0633" w:rsidRPr="00F2746D" w:rsidRDefault="007B0633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【答案】</w:t>
      </w:r>
      <w:r w:rsidR="00BF1E56" w:rsidRPr="00F2746D">
        <w:rPr>
          <w:rFonts w:ascii="Times New Roman" w:eastAsiaTheme="minorEastAsia" w:hAnsi="Times New Roman"/>
          <w:color w:val="FF0000"/>
        </w:rPr>
        <w:t>是</w:t>
      </w:r>
      <w:r w:rsidR="00BF1E56" w:rsidRPr="00F2746D">
        <w:rPr>
          <w:rFonts w:ascii="Times New Roman" w:eastAsiaTheme="minorEastAsia" w:hAnsi="Times New Roman" w:hint="eastAsia"/>
          <w:color w:val="FF0000"/>
        </w:rPr>
        <w:t>；</w:t>
      </w:r>
      <w:r w:rsidR="00BF1E56" w:rsidRPr="00F2746D">
        <w:rPr>
          <w:rFonts w:ascii="Times New Roman" w:eastAsiaTheme="minorEastAsia" w:hAnsi="Times New Roman"/>
          <w:color w:val="FF0000"/>
        </w:rPr>
        <w:t>1N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0E597A" w:rsidRPr="00F2746D" w:rsidRDefault="007B0633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11</w:t>
      </w:r>
      <w:r w:rsidRPr="00F2746D">
        <w:rPr>
          <w:rFonts w:ascii="Times New Roman" w:hAnsi="Times New Roman" w:cs="Times New Roman"/>
        </w:rPr>
        <w:t>、</w:t>
      </w:r>
      <w:r w:rsidR="000E597A" w:rsidRPr="00F2746D">
        <w:rPr>
          <w:rFonts w:ascii="Times New Roman" w:hAnsi="Times New Roman" w:cs="Times New Roman"/>
        </w:rPr>
        <w:t>在探</w:t>
      </w:r>
      <w:r w:rsidR="000E597A" w:rsidRPr="003D225D">
        <w:rPr>
          <w:rFonts w:asciiTheme="minorEastAsia" w:hAnsiTheme="minorEastAsia" w:cs="Times New Roman"/>
        </w:rPr>
        <w:t>究“二力平衡的条件”的</w:t>
      </w:r>
      <w:r w:rsidR="000E597A" w:rsidRPr="00F2746D">
        <w:rPr>
          <w:rFonts w:ascii="Times New Roman" w:hAnsi="Times New Roman" w:cs="Times New Roman"/>
        </w:rPr>
        <w:t>实验中，小</w:t>
      </w:r>
      <w:proofErr w:type="gramStart"/>
      <w:r w:rsidR="000E597A" w:rsidRPr="00F2746D">
        <w:rPr>
          <w:rFonts w:ascii="Times New Roman" w:hAnsi="Times New Roman" w:cs="Times New Roman"/>
        </w:rPr>
        <w:t>刚同学</w:t>
      </w:r>
      <w:proofErr w:type="gramEnd"/>
      <w:r w:rsidR="000E597A" w:rsidRPr="00F2746D">
        <w:rPr>
          <w:rFonts w:ascii="Times New Roman" w:hAnsi="Times New Roman" w:cs="Times New Roman"/>
        </w:rPr>
        <w:t>采用的实验装置如图甲所示，小华同学采用的实验装置如图乙所示</w:t>
      </w:r>
      <w:r w:rsidR="003D225D">
        <w:rPr>
          <w:rFonts w:ascii="Times New Roman" w:hAnsi="Times New Roman" w:cs="Times New Roman" w:hint="eastAsia"/>
        </w:rPr>
        <w:t>。</w:t>
      </w:r>
    </w:p>
    <w:p w:rsidR="000E597A" w:rsidRPr="00F2746D" w:rsidRDefault="000E597A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5824" behindDoc="0" locked="0" layoutInCell="1" allowOverlap="1" wp14:anchorId="6E7DB198" wp14:editId="6712F8D8">
            <wp:simplePos x="0" y="0"/>
            <wp:positionH relativeFrom="column">
              <wp:posOffset>4445</wp:posOffset>
            </wp:positionH>
            <wp:positionV relativeFrom="paragraph">
              <wp:posOffset>72390</wp:posOffset>
            </wp:positionV>
            <wp:extent cx="2505075" cy="923925"/>
            <wp:effectExtent l="0" t="0" r="0" b="0"/>
            <wp:wrapSquare wrapText="bothSides"/>
            <wp:docPr id="64" name="图片 64" descr="http://czwl.cooco.net.cn/files/down/test/2016/03/12/20/2016031220131894570406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http://czwl.cooco.net.cn/files/down/test/2016/03/12/20/2016031220131894570406.files/image01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35"/>
                    <a:stretch/>
                  </pic:blipFill>
                  <pic:spPr bwMode="auto"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597A" w:rsidRPr="00F2746D" w:rsidRDefault="000E597A" w:rsidP="000E597A">
      <w:pPr>
        <w:spacing w:line="400" w:lineRule="exact"/>
        <w:rPr>
          <w:rFonts w:ascii="Times New Roman" w:hAnsi="Times New Roman" w:cs="Times New Roman"/>
        </w:rPr>
      </w:pPr>
    </w:p>
    <w:p w:rsidR="000E597A" w:rsidRPr="00F2746D" w:rsidRDefault="000E597A" w:rsidP="000E597A">
      <w:pPr>
        <w:spacing w:line="400" w:lineRule="exact"/>
        <w:rPr>
          <w:rFonts w:ascii="Times New Roman" w:hAnsi="Times New Roman" w:cs="Times New Roman"/>
        </w:rPr>
      </w:pPr>
    </w:p>
    <w:p w:rsidR="000E597A" w:rsidRPr="00F2746D" w:rsidRDefault="000E597A" w:rsidP="000E597A">
      <w:pPr>
        <w:spacing w:line="400" w:lineRule="exact"/>
        <w:rPr>
          <w:rFonts w:ascii="Times New Roman" w:hAnsi="Times New Roman" w:cs="Times New Roman"/>
        </w:rPr>
      </w:pPr>
    </w:p>
    <w:p w:rsidR="000E597A" w:rsidRPr="00F2746D" w:rsidRDefault="000E597A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（</w:t>
      </w:r>
      <w:r w:rsidRPr="00F2746D">
        <w:rPr>
          <w:rFonts w:ascii="Times New Roman" w:hAnsi="Times New Roman" w:cs="Times New Roman"/>
        </w:rPr>
        <w:t>1</w:t>
      </w:r>
      <w:r w:rsidRPr="00F2746D">
        <w:rPr>
          <w:rFonts w:ascii="Times New Roman" w:hAnsi="Times New Roman" w:cs="Times New Roman"/>
        </w:rPr>
        <w:t>）当物体处于静止状态或</w:t>
      </w:r>
      <w:r w:rsidRPr="00F2746D">
        <w:rPr>
          <w:rFonts w:ascii="Times New Roman" w:hAnsi="Times New Roman" w:cs="Times New Roman"/>
        </w:rPr>
        <w:t>____</w:t>
      </w:r>
      <w:r w:rsidR="003D225D">
        <w:rPr>
          <w:rFonts w:ascii="Times New Roman" w:hAnsi="Times New Roman" w:cs="Times New Roman" w:hint="eastAsia"/>
        </w:rPr>
        <w:t>______</w:t>
      </w:r>
      <w:r w:rsidRPr="00F2746D">
        <w:rPr>
          <w:rFonts w:ascii="Times New Roman" w:hAnsi="Times New Roman" w:cs="Times New Roman"/>
        </w:rPr>
        <w:t>_____</w:t>
      </w:r>
      <w:r w:rsidRPr="00F2746D">
        <w:rPr>
          <w:rFonts w:ascii="Times New Roman" w:hAnsi="Times New Roman" w:cs="Times New Roman"/>
        </w:rPr>
        <w:t>状态时，它受到的力是相互平衡的</w:t>
      </w:r>
      <w:r w:rsidR="003D225D">
        <w:rPr>
          <w:rFonts w:ascii="Times New Roman" w:hAnsi="Times New Roman" w:cs="Times New Roman" w:hint="eastAsia"/>
        </w:rPr>
        <w:t>。</w:t>
      </w:r>
    </w:p>
    <w:p w:rsidR="000E597A" w:rsidRPr="00F2746D" w:rsidRDefault="000E597A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（</w:t>
      </w:r>
      <w:r w:rsidRPr="00F2746D">
        <w:rPr>
          <w:rFonts w:ascii="Times New Roman" w:hAnsi="Times New Roman" w:cs="Times New Roman"/>
        </w:rPr>
        <w:t>2</w:t>
      </w:r>
      <w:r w:rsidRPr="00F2746D">
        <w:rPr>
          <w:rFonts w:ascii="Times New Roman" w:hAnsi="Times New Roman" w:cs="Times New Roman"/>
        </w:rPr>
        <w:t>）这两个实验装置中，你认为装置</w:t>
      </w:r>
      <w:r w:rsidRPr="00F2746D">
        <w:rPr>
          <w:rFonts w:ascii="Times New Roman" w:hAnsi="Times New Roman" w:cs="Times New Roman"/>
        </w:rPr>
        <w:t>_____</w:t>
      </w:r>
      <w:r w:rsidRPr="00F2746D">
        <w:rPr>
          <w:rFonts w:ascii="Times New Roman" w:hAnsi="Times New Roman" w:cs="Times New Roman"/>
        </w:rPr>
        <w:t>（选</w:t>
      </w:r>
      <w:r w:rsidRPr="003D225D">
        <w:rPr>
          <w:rFonts w:asciiTheme="minorEastAsia" w:hAnsiTheme="minorEastAsia" w:cs="Times New Roman"/>
        </w:rPr>
        <w:t>填“甲”或“乙”</w:t>
      </w:r>
      <w:r w:rsidRPr="00F2746D">
        <w:rPr>
          <w:rFonts w:ascii="Times New Roman" w:hAnsi="Times New Roman" w:cs="Times New Roman"/>
        </w:rPr>
        <w:t>）更科学</w:t>
      </w:r>
      <w:r w:rsidR="003D225D">
        <w:rPr>
          <w:rFonts w:ascii="Times New Roman" w:hAnsi="Times New Roman" w:cs="Times New Roman" w:hint="eastAsia"/>
        </w:rPr>
        <w:t>。</w:t>
      </w:r>
    </w:p>
    <w:p w:rsidR="007B0633" w:rsidRPr="00F2746D" w:rsidRDefault="000E597A" w:rsidP="00285104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（</w:t>
      </w:r>
      <w:r w:rsidRPr="00F2746D">
        <w:rPr>
          <w:rFonts w:ascii="Times New Roman" w:hAnsi="Times New Roman" w:cs="Times New Roman"/>
        </w:rPr>
        <w:t>3</w:t>
      </w:r>
      <w:r w:rsidRPr="00F2746D">
        <w:rPr>
          <w:rFonts w:ascii="Times New Roman" w:hAnsi="Times New Roman" w:cs="Times New Roman"/>
        </w:rPr>
        <w:t>）在装置乙中，将小车旋转一定角度，松手后，发现小车旋转后又恢复原状</w:t>
      </w:r>
      <w:r w:rsidRPr="00F2746D">
        <w:rPr>
          <w:rFonts w:ascii="Times New Roman" w:hAnsi="Times New Roman" w:cs="Times New Roman"/>
        </w:rPr>
        <w:t>.</w:t>
      </w:r>
      <w:r w:rsidRPr="00F2746D">
        <w:rPr>
          <w:rFonts w:ascii="Times New Roman" w:hAnsi="Times New Roman" w:cs="Times New Roman"/>
        </w:rPr>
        <w:t>这说明两个力必须作用在同一</w:t>
      </w:r>
      <w:r w:rsidRPr="00F2746D">
        <w:rPr>
          <w:rFonts w:ascii="Times New Roman" w:hAnsi="Times New Roman" w:cs="Times New Roman"/>
        </w:rPr>
        <w:t>__</w:t>
      </w:r>
      <w:r w:rsidR="003D225D">
        <w:rPr>
          <w:rFonts w:ascii="Times New Roman" w:hAnsi="Times New Roman" w:cs="Times New Roman" w:hint="eastAsia"/>
        </w:rPr>
        <w:t>_____</w:t>
      </w:r>
      <w:r w:rsidRPr="00F2746D">
        <w:rPr>
          <w:rFonts w:ascii="Times New Roman" w:hAnsi="Times New Roman" w:cs="Times New Roman"/>
        </w:rPr>
        <w:t>___</w:t>
      </w:r>
      <w:r w:rsidRPr="00F2746D">
        <w:rPr>
          <w:rFonts w:ascii="Times New Roman" w:hAnsi="Times New Roman" w:cs="Times New Roman"/>
        </w:rPr>
        <w:t>（选</w:t>
      </w:r>
      <w:r w:rsidRPr="003D225D">
        <w:rPr>
          <w:rFonts w:asciiTheme="minorEastAsia" w:hAnsiTheme="minorEastAsia" w:cs="Times New Roman"/>
        </w:rPr>
        <w:t>填“物体”或“直线”</w:t>
      </w:r>
      <w:r w:rsidRPr="00F2746D">
        <w:rPr>
          <w:rFonts w:ascii="Times New Roman" w:hAnsi="Times New Roman" w:cs="Times New Roman"/>
        </w:rPr>
        <w:t>）上，物体才能平衡</w:t>
      </w:r>
      <w:r w:rsidR="003D225D">
        <w:rPr>
          <w:rFonts w:ascii="Times New Roman" w:hAnsi="Times New Roman" w:cs="Times New Roman" w:hint="eastAsia"/>
        </w:rPr>
        <w:t>。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5E036E"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lastRenderedPageBreak/>
        <w:t>【答案】</w:t>
      </w:r>
      <w:r w:rsidR="000E597A" w:rsidRPr="00F2746D">
        <w:rPr>
          <w:rFonts w:ascii="Times New Roman" w:hAnsi="Times New Roman" w:cs="Times New Roman"/>
          <w:color w:val="FF0000"/>
          <w:szCs w:val="21"/>
        </w:rPr>
        <w:t>（</w:t>
      </w:r>
      <w:r w:rsidR="000E597A" w:rsidRPr="00F2746D">
        <w:rPr>
          <w:rFonts w:ascii="Times New Roman" w:hAnsi="Times New Roman" w:cs="Times New Roman"/>
          <w:color w:val="FF0000"/>
          <w:szCs w:val="21"/>
        </w:rPr>
        <w:t>1</w:t>
      </w:r>
      <w:r w:rsidR="000E597A" w:rsidRPr="00F2746D">
        <w:rPr>
          <w:rFonts w:ascii="Times New Roman" w:hAnsi="Times New Roman" w:cs="Times New Roman"/>
          <w:color w:val="FF0000"/>
          <w:szCs w:val="21"/>
        </w:rPr>
        <w:t>）匀速直线运动（</w:t>
      </w:r>
      <w:r w:rsidR="000E597A" w:rsidRPr="00F2746D">
        <w:rPr>
          <w:rFonts w:ascii="Times New Roman" w:hAnsi="Times New Roman" w:cs="Times New Roman"/>
          <w:color w:val="FF0000"/>
          <w:szCs w:val="21"/>
        </w:rPr>
        <w:t>2</w:t>
      </w:r>
      <w:r w:rsidR="000E597A" w:rsidRPr="00F2746D">
        <w:rPr>
          <w:rFonts w:ascii="Times New Roman" w:hAnsi="Times New Roman" w:cs="Times New Roman"/>
          <w:color w:val="FF0000"/>
          <w:szCs w:val="21"/>
        </w:rPr>
        <w:t>）乙（</w:t>
      </w:r>
      <w:r w:rsidR="000E597A" w:rsidRPr="00F2746D">
        <w:rPr>
          <w:rFonts w:ascii="Times New Roman" w:hAnsi="Times New Roman" w:cs="Times New Roman"/>
          <w:color w:val="FF0000"/>
          <w:szCs w:val="21"/>
        </w:rPr>
        <w:t>3</w:t>
      </w:r>
      <w:r w:rsidR="000E597A" w:rsidRPr="00F2746D">
        <w:rPr>
          <w:rFonts w:ascii="Times New Roman" w:hAnsi="Times New Roman" w:cs="Times New Roman"/>
          <w:color w:val="FF0000"/>
          <w:szCs w:val="21"/>
        </w:rPr>
        <w:t>）直线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457AF6" w:rsidRPr="00F2746D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12</w:t>
      </w:r>
      <w:r w:rsidRPr="00F2746D">
        <w:rPr>
          <w:rFonts w:ascii="Times New Roman" w:hAnsi="Times New Roman" w:cs="Times New Roman"/>
          <w:szCs w:val="21"/>
        </w:rPr>
        <w:t>、</w:t>
      </w:r>
      <w:r w:rsidR="00D21A16" w:rsidRPr="00F2746D">
        <w:rPr>
          <w:rFonts w:ascii="Times New Roman" w:hAnsi="Times New Roman" w:cs="Times New Roman"/>
          <w:szCs w:val="21"/>
        </w:rPr>
        <w:t>现有一瓶矿泉水，瓶盖上刻有一道道竖直的条纹，其目的是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="00D21A16" w:rsidRPr="00F2746D">
        <w:rPr>
          <w:rFonts w:ascii="Times New Roman" w:hAnsi="Times New Roman" w:cs="Times New Roman"/>
          <w:szCs w:val="21"/>
        </w:rPr>
        <w:t>摩擦（选</w:t>
      </w:r>
      <w:r w:rsidR="00D21A16" w:rsidRPr="003D225D">
        <w:rPr>
          <w:rFonts w:asciiTheme="minorEastAsia" w:hAnsiTheme="minorEastAsia" w:cs="Times New Roman"/>
          <w:szCs w:val="21"/>
        </w:rPr>
        <w:t>填“增大”或“减小”</w:t>
      </w:r>
      <w:r w:rsidR="00D21A16" w:rsidRPr="00F2746D">
        <w:rPr>
          <w:rFonts w:ascii="Times New Roman" w:hAnsi="Times New Roman" w:cs="Times New Roman"/>
          <w:szCs w:val="21"/>
        </w:rPr>
        <w:t>）。用手握住水瓶在空中静止不动，此时水瓶受到的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="00D21A16" w:rsidRPr="00F2746D">
        <w:rPr>
          <w:rFonts w:ascii="Times New Roman" w:hAnsi="Times New Roman" w:cs="Times New Roman"/>
          <w:szCs w:val="21"/>
        </w:rPr>
        <w:t>力和手对瓶的摩擦力是一</w:t>
      </w:r>
      <w:r w:rsidR="00D21A16" w:rsidRPr="00F2746D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DE17492" wp14:editId="2D41F9C7">
            <wp:extent cx="19050" cy="9525"/>
            <wp:effectExtent l="0" t="0" r="0" b="0"/>
            <wp:docPr id="56" name="图片 56" descr="http://czwl.cooco.net.cn/files/down/test/2016/05/05/00/2016050500095854028455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http://czwl.cooco.net.cn/files/down/test/2016/05/05/00/2016050500095854028455.files/image024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1A16" w:rsidRPr="00F2746D">
        <w:rPr>
          <w:rFonts w:ascii="Times New Roman" w:hAnsi="Times New Roman" w:cs="Times New Roman"/>
          <w:szCs w:val="21"/>
        </w:rPr>
        <w:t>对平衡力。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D21A1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D21A16" w:rsidRPr="00F2746D">
        <w:rPr>
          <w:rFonts w:ascii="Times New Roman" w:hAnsi="Times New Roman" w:cs="Times New Roman"/>
          <w:color w:val="FF0000"/>
          <w:szCs w:val="21"/>
        </w:rPr>
        <w:t>（</w:t>
      </w:r>
      <w:r w:rsidR="00D21A16" w:rsidRPr="00F2746D">
        <w:rPr>
          <w:rFonts w:ascii="Times New Roman" w:hAnsi="Times New Roman" w:cs="Times New Roman"/>
          <w:color w:val="FF0000"/>
          <w:szCs w:val="21"/>
        </w:rPr>
        <w:t>1</w:t>
      </w:r>
      <w:r w:rsidR="00D21A16" w:rsidRPr="00F2746D">
        <w:rPr>
          <w:rFonts w:ascii="Times New Roman" w:hAnsi="Times New Roman" w:cs="Times New Roman"/>
          <w:color w:val="FF0000"/>
          <w:szCs w:val="21"/>
        </w:rPr>
        <w:t>）增大（</w:t>
      </w:r>
      <w:r w:rsidR="00D21A16" w:rsidRPr="00F2746D">
        <w:rPr>
          <w:rFonts w:ascii="Times New Roman" w:hAnsi="Times New Roman" w:cs="Times New Roman"/>
          <w:color w:val="FF0000"/>
          <w:szCs w:val="21"/>
        </w:rPr>
        <w:t>2</w:t>
      </w:r>
      <w:r w:rsidR="00D21A16" w:rsidRPr="00F2746D">
        <w:rPr>
          <w:rFonts w:ascii="Times New Roman" w:hAnsi="Times New Roman" w:cs="Times New Roman"/>
          <w:color w:val="FF0000"/>
          <w:szCs w:val="21"/>
        </w:rPr>
        <w:t>）重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BF1E56" w:rsidRPr="00F2746D" w:rsidRDefault="00BF1E56" w:rsidP="00BF1E56">
      <w:pPr>
        <w:pStyle w:val="ae"/>
        <w:spacing w:line="400" w:lineRule="exact"/>
        <w:rPr>
          <w:rFonts w:ascii="Times New Roman" w:eastAsiaTheme="minorEastAsia" w:hAnsi="Times New Roman"/>
        </w:rPr>
      </w:pPr>
      <w:r w:rsidRPr="00F2746D">
        <w:rPr>
          <w:rFonts w:ascii="Times New Roman" w:hAnsi="Times New Roman"/>
          <w:noProof/>
        </w:rPr>
        <w:drawing>
          <wp:anchor distT="0" distB="0" distL="114300" distR="114300" simplePos="0" relativeHeight="251731968" behindDoc="0" locked="0" layoutInCell="1" allowOverlap="1" wp14:anchorId="571820FB" wp14:editId="53B62748">
            <wp:simplePos x="0" y="0"/>
            <wp:positionH relativeFrom="column">
              <wp:posOffset>4452620</wp:posOffset>
            </wp:positionH>
            <wp:positionV relativeFrom="paragraph">
              <wp:posOffset>418465</wp:posOffset>
            </wp:positionV>
            <wp:extent cx="1247775" cy="952500"/>
            <wp:effectExtent l="0" t="0" r="0" b="0"/>
            <wp:wrapSquare wrapText="bothSides"/>
            <wp:docPr id="11" name="图片 11" descr="http://czwl.cooco.net.cn/files/down/test/2016/01/18/23/2016011823352074676102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http://czwl.cooco.net.cn/files/down/test/2016/01/18/23/2016011823352074676102.files/image012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eastAsiaTheme="minorEastAsia" w:hAnsi="Times New Roman"/>
        </w:rPr>
        <w:t>1</w:t>
      </w:r>
      <w:r w:rsidR="00285104" w:rsidRPr="00F2746D">
        <w:rPr>
          <w:rFonts w:ascii="Times New Roman" w:eastAsiaTheme="minorEastAsia" w:hAnsi="Times New Roman" w:hint="eastAsia"/>
        </w:rPr>
        <w:t>3</w:t>
      </w:r>
      <w:r w:rsidR="00285104" w:rsidRPr="00F2746D">
        <w:rPr>
          <w:rFonts w:ascii="Times New Roman" w:eastAsiaTheme="minorEastAsia" w:hAnsi="Times New Roman"/>
        </w:rPr>
        <w:t>、</w:t>
      </w:r>
      <w:r w:rsidRPr="00F2746D">
        <w:rPr>
          <w:rFonts w:ascii="Times New Roman" w:eastAsiaTheme="minorEastAsia" w:hAnsi="Times New Roman"/>
        </w:rPr>
        <w:t>链球比赛时，运动员两手握着链球的把手，人和球同时旋转</w:t>
      </w:r>
      <w:r w:rsidR="006615CE">
        <w:rPr>
          <w:rFonts w:ascii="Times New Roman" w:eastAsiaTheme="minorEastAsia" w:hAnsi="Times New Roman"/>
        </w:rPr>
        <w:t>（</w:t>
      </w:r>
      <w:r w:rsidRPr="00F2746D">
        <w:rPr>
          <w:rFonts w:ascii="Times New Roman" w:eastAsiaTheme="minorEastAsia" w:hAnsi="Times New Roman"/>
        </w:rPr>
        <w:t>图为伦敦奥运会女子链球决赛中俄罗斯选手莱申科比赛时的情形</w:t>
      </w:r>
      <w:r w:rsidR="006615CE">
        <w:rPr>
          <w:rFonts w:ascii="Times New Roman" w:eastAsiaTheme="minorEastAsia" w:hAnsi="Times New Roman"/>
        </w:rPr>
        <w:t>）</w:t>
      </w:r>
      <w:r w:rsidRPr="00F2746D">
        <w:rPr>
          <w:rFonts w:ascii="Times New Roman" w:eastAsiaTheme="minorEastAsia" w:hAnsi="Times New Roman"/>
        </w:rPr>
        <w:t>，最后加力使链球脱手而出，以链球掷得远者为胜</w:t>
      </w:r>
      <w:r w:rsidRPr="00F2746D">
        <w:rPr>
          <w:rFonts w:ascii="Times New Roman" w:eastAsiaTheme="minorEastAsia" w:hAnsi="Times New Roman" w:hint="eastAsia"/>
        </w:rPr>
        <w:t>。</w:t>
      </w:r>
      <w:r w:rsidRPr="00F2746D">
        <w:rPr>
          <w:rFonts w:ascii="Times New Roman" w:eastAsiaTheme="minorEastAsia" w:hAnsi="Times New Roman"/>
        </w:rPr>
        <w:t>假设某段时间内链球做匀速圆周运动，则此时链球受到</w:t>
      </w:r>
      <w:r w:rsidRPr="00F2746D">
        <w:rPr>
          <w:rFonts w:ascii="Times New Roman" w:eastAsiaTheme="minorEastAsia" w:hAnsi="Times New Roman"/>
        </w:rPr>
        <w:t>__________</w:t>
      </w:r>
      <w:r w:rsidR="006615CE">
        <w:rPr>
          <w:rFonts w:ascii="Times New Roman" w:eastAsiaTheme="minorEastAsia" w:hAnsi="Times New Roman"/>
        </w:rPr>
        <w:t>（</w:t>
      </w:r>
      <w:r w:rsidRPr="00F2746D">
        <w:rPr>
          <w:rFonts w:ascii="Times New Roman" w:eastAsiaTheme="minorEastAsia" w:hAnsi="Times New Roman"/>
        </w:rPr>
        <w:t>填</w:t>
      </w:r>
      <w:r w:rsidRPr="00F2746D">
        <w:rPr>
          <w:rFonts w:asciiTheme="minorEastAsia" w:eastAsiaTheme="minorEastAsia" w:hAnsiTheme="minorEastAsia"/>
        </w:rPr>
        <w:t>“平衡力”或“非平衡力”</w:t>
      </w:r>
      <w:r w:rsidR="006615CE">
        <w:rPr>
          <w:rFonts w:ascii="Times New Roman" w:eastAsiaTheme="minorEastAsia" w:hAnsi="Times New Roman"/>
        </w:rPr>
        <w:t>）</w:t>
      </w:r>
      <w:r w:rsidRPr="00F2746D">
        <w:rPr>
          <w:rFonts w:ascii="Times New Roman" w:eastAsiaTheme="minorEastAsia" w:hAnsi="Times New Roman"/>
        </w:rPr>
        <w:t>作用，运动员对链球的拉力和链球对运动员的拉力大小</w:t>
      </w:r>
      <w:r w:rsidRPr="00F2746D">
        <w:rPr>
          <w:rFonts w:ascii="Times New Roman" w:eastAsiaTheme="minorEastAsia" w:hAnsi="Times New Roman"/>
        </w:rPr>
        <w:t>______</w:t>
      </w:r>
      <w:r w:rsidR="006615CE">
        <w:rPr>
          <w:rFonts w:ascii="Times New Roman" w:eastAsiaTheme="minorEastAsia" w:hAnsi="Times New Roman"/>
        </w:rPr>
        <w:t>（</w:t>
      </w:r>
      <w:r w:rsidRPr="00F2746D">
        <w:rPr>
          <w:rFonts w:ascii="Times New Roman" w:eastAsiaTheme="minorEastAsia" w:hAnsi="Times New Roman"/>
        </w:rPr>
        <w:t>填</w:t>
      </w:r>
      <w:r w:rsidRPr="00F2746D">
        <w:rPr>
          <w:rFonts w:asciiTheme="minorEastAsia" w:eastAsiaTheme="minorEastAsia" w:hAnsiTheme="minorEastAsia"/>
        </w:rPr>
        <w:t>“相等”或“不等”</w:t>
      </w:r>
      <w:r w:rsidR="006615CE">
        <w:rPr>
          <w:rFonts w:ascii="Times New Roman" w:eastAsiaTheme="minorEastAsia" w:hAnsi="Times New Roman"/>
        </w:rPr>
        <w:t>）</w:t>
      </w:r>
      <w:r w:rsidRPr="00F2746D">
        <w:rPr>
          <w:rFonts w:ascii="Times New Roman" w:eastAsiaTheme="minorEastAsia" w:hAnsi="Times New Roman"/>
        </w:rPr>
        <w:t>，链球脱手后若不再受到力的作用，则链球将做</w:t>
      </w:r>
      <w:r w:rsidRPr="00F2746D">
        <w:rPr>
          <w:rFonts w:ascii="Times New Roman" w:eastAsiaTheme="minorEastAsia" w:hAnsi="Times New Roman"/>
        </w:rPr>
        <w:t>____________</w:t>
      </w:r>
      <w:r w:rsidRPr="00F2746D">
        <w:rPr>
          <w:rFonts w:ascii="Times New Roman" w:eastAsiaTheme="minorEastAsia" w:hAnsi="Times New Roman"/>
        </w:rPr>
        <w:t>运动</w:t>
      </w:r>
      <w:r w:rsidRPr="00F2746D">
        <w:rPr>
          <w:rFonts w:ascii="Times New Roman" w:eastAsiaTheme="minorEastAsia" w:hAnsi="Times New Roman" w:hint="eastAsia"/>
        </w:rPr>
        <w:t>。</w:t>
      </w:r>
    </w:p>
    <w:p w:rsidR="00285104" w:rsidRPr="00F2746D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【难度】</w:t>
      </w:r>
      <w:r w:rsidRPr="00F2746D">
        <w:rPr>
          <w:rFonts w:ascii="Times New Roman" w:eastAsiaTheme="minorEastAsia" w:hAnsi="Times New Roman"/>
          <w:color w:val="FF0000"/>
        </w:rPr>
        <w:t>★</w:t>
      </w:r>
      <w:r w:rsidR="006B5DC6" w:rsidRPr="00F2746D">
        <w:rPr>
          <w:rFonts w:ascii="Times New Roman" w:hAnsiTheme="minorEastAsia"/>
          <w:color w:val="FF0000"/>
          <w:szCs w:val="24"/>
        </w:rPr>
        <w:t>★</w:t>
      </w:r>
    </w:p>
    <w:p w:rsidR="00285104" w:rsidRPr="00F2746D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【答案】</w:t>
      </w:r>
      <w:r w:rsidR="00BF1E56" w:rsidRPr="00F2746D">
        <w:rPr>
          <w:rFonts w:ascii="Times New Roman" w:eastAsiaTheme="minorEastAsia" w:hAnsi="Times New Roman"/>
          <w:color w:val="FF0000"/>
        </w:rPr>
        <w:t>非平衡力</w:t>
      </w:r>
      <w:r w:rsidR="00BF1E56" w:rsidRPr="00F2746D">
        <w:rPr>
          <w:rFonts w:ascii="Times New Roman" w:eastAsiaTheme="minorEastAsia" w:hAnsi="Times New Roman" w:hint="eastAsia"/>
          <w:color w:val="FF0000"/>
        </w:rPr>
        <w:t>；</w:t>
      </w:r>
      <w:r w:rsidR="00BF1E56" w:rsidRPr="00F2746D">
        <w:rPr>
          <w:rFonts w:ascii="Times New Roman" w:eastAsiaTheme="minorEastAsia" w:hAnsi="Times New Roman"/>
          <w:color w:val="FF0000"/>
        </w:rPr>
        <w:t>相等</w:t>
      </w:r>
      <w:r w:rsidR="00BF1E56" w:rsidRPr="00F2746D">
        <w:rPr>
          <w:rFonts w:ascii="Times New Roman" w:eastAsiaTheme="minorEastAsia" w:hAnsi="Times New Roman" w:hint="eastAsia"/>
          <w:color w:val="FF0000"/>
        </w:rPr>
        <w:t>；</w:t>
      </w:r>
      <w:r w:rsidR="00BF1E56" w:rsidRPr="00F2746D">
        <w:rPr>
          <w:rFonts w:ascii="Times New Roman" w:eastAsiaTheme="minorEastAsia" w:hAnsi="Times New Roman"/>
          <w:color w:val="FF0000"/>
        </w:rPr>
        <w:t>匀速直线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647F17" w:rsidRPr="00F2746D" w:rsidRDefault="00285104" w:rsidP="00647F17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1</w:t>
      </w:r>
      <w:r w:rsidRPr="00F2746D">
        <w:rPr>
          <w:rFonts w:ascii="Times New Roman" w:hAnsi="Times New Roman" w:cs="Times New Roman" w:hint="eastAsia"/>
        </w:rPr>
        <w:t>4</w:t>
      </w:r>
      <w:r w:rsidRPr="00F2746D">
        <w:rPr>
          <w:rFonts w:ascii="Times New Roman" w:hAnsi="Times New Roman" w:cs="Times New Roman"/>
        </w:rPr>
        <w:t>、</w:t>
      </w:r>
      <w:r w:rsidR="00647F17" w:rsidRPr="00F2746D">
        <w:rPr>
          <w:rFonts w:ascii="Times New Roman" w:hAnsi="Times New Roman" w:cs="Times New Roman" w:hint="eastAsia"/>
        </w:rPr>
        <w:t>在平静的水面上匀速行驶的船，受到重力和浮力的作用。这两个力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（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）</w:t>
      </w:r>
      <w:r w:rsidR="00647F17" w:rsidRPr="00F2746D">
        <w:rPr>
          <w:rFonts w:ascii="Times New Roman" w:hAnsi="Times New Roman" w:cs="Times New Roman" w:hint="eastAsia"/>
        </w:rPr>
        <w:t>。</w:t>
      </w:r>
    </w:p>
    <w:p w:rsidR="00647F17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A</w:t>
      </w:r>
      <w:r w:rsidRPr="00F2746D">
        <w:rPr>
          <w:rFonts w:ascii="Times New Roman" w:hAnsi="Times New Roman" w:cs="Times New Roman" w:hint="eastAsia"/>
        </w:rPr>
        <w:t>．大小相等，方向相反，是一对平衡力</w:t>
      </w:r>
    </w:p>
    <w:p w:rsidR="00647F17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B</w:t>
      </w:r>
      <w:r w:rsidRPr="00F2746D">
        <w:rPr>
          <w:rFonts w:ascii="Times New Roman" w:hAnsi="Times New Roman" w:cs="Times New Roman" w:hint="eastAsia"/>
        </w:rPr>
        <w:t>．大小相等，方向相反，是一对作用力和反作用力</w:t>
      </w:r>
    </w:p>
    <w:p w:rsidR="00647F17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C</w:t>
      </w:r>
      <w:r w:rsidRPr="00F2746D">
        <w:rPr>
          <w:rFonts w:ascii="Times New Roman" w:hAnsi="Times New Roman" w:cs="Times New Roman" w:hint="eastAsia"/>
        </w:rPr>
        <w:t>．方向相反，大小不一定相等，是两种不同性质的力</w:t>
      </w:r>
    </w:p>
    <w:p w:rsidR="00285104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D</w:t>
      </w:r>
      <w:r w:rsidRPr="00F2746D">
        <w:rPr>
          <w:rFonts w:ascii="Times New Roman" w:hAnsi="Times New Roman" w:cs="Times New Roman" w:hint="eastAsia"/>
        </w:rPr>
        <w:t>．方向相反，大小相等，是一对性质相同的力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647F17" w:rsidRPr="00F2746D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647F17" w:rsidRPr="00F2746D" w:rsidRDefault="00647F17" w:rsidP="00647F17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740160" behindDoc="0" locked="0" layoutInCell="1" allowOverlap="1" wp14:anchorId="3A43F7A2" wp14:editId="5C7FDF5C">
            <wp:simplePos x="0" y="0"/>
            <wp:positionH relativeFrom="column">
              <wp:posOffset>4448175</wp:posOffset>
            </wp:positionH>
            <wp:positionV relativeFrom="paragraph">
              <wp:posOffset>429260</wp:posOffset>
            </wp:positionV>
            <wp:extent cx="1095375" cy="723900"/>
            <wp:effectExtent l="0" t="0" r="0" b="0"/>
            <wp:wrapSquare wrapText="bothSides"/>
            <wp:docPr id="36" name="图片 36" descr="21世纪教育网 -- 中国最大型、最专业的中小学教育资源门户网站。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21世纪教育网 -- 中国最大型、最专业的中小学教育资源门户网站。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  <w:szCs w:val="21"/>
        </w:rPr>
        <w:t>1</w:t>
      </w:r>
      <w:r w:rsidR="00285104" w:rsidRPr="00F2746D">
        <w:rPr>
          <w:rFonts w:ascii="Times New Roman" w:hAnsi="Times New Roman" w:cs="Times New Roman" w:hint="eastAsia"/>
          <w:szCs w:val="21"/>
        </w:rPr>
        <w:t>5</w:t>
      </w:r>
      <w:r w:rsidR="00285104" w:rsidRPr="00F2746D">
        <w:rPr>
          <w:rFonts w:ascii="Times New Roman" w:hAnsi="Times New Roman" w:cs="Times New Roman"/>
          <w:szCs w:val="21"/>
        </w:rPr>
        <w:t>、</w:t>
      </w:r>
      <w:r w:rsidRPr="00F2746D">
        <w:rPr>
          <w:rFonts w:ascii="Times New Roman" w:hAnsi="Times New Roman" w:cs="Times New Roman"/>
          <w:szCs w:val="21"/>
        </w:rPr>
        <w:t>如图所示，小车处在水平桌面上，用轻绳跨过定滑轮</w:t>
      </w:r>
      <w:proofErr w:type="gramStart"/>
      <w:r w:rsidRPr="00F2746D">
        <w:rPr>
          <w:rFonts w:ascii="Times New Roman" w:hAnsi="Times New Roman" w:cs="Times New Roman"/>
          <w:szCs w:val="21"/>
        </w:rPr>
        <w:t>与钩码相连</w:t>
      </w:r>
      <w:proofErr w:type="gramEnd"/>
      <w:r w:rsidRPr="00F2746D">
        <w:rPr>
          <w:rFonts w:ascii="Times New Roman" w:hAnsi="Times New Roman" w:cs="Times New Roman"/>
          <w:szCs w:val="21"/>
        </w:rPr>
        <w:t>，在轻绳的拉力作</w:t>
      </w:r>
      <w:r w:rsidRPr="00F2746D">
        <w:rPr>
          <w:rFonts w:ascii="Times New Roman" w:hAnsi="Times New Roman" w:cs="Times New Roman" w:hint="eastAsia"/>
          <w:szCs w:val="21"/>
        </w:rPr>
        <w:t>用下沿桌面做匀速运动</w:t>
      </w:r>
      <w:r w:rsidR="009B61C6">
        <w:rPr>
          <w:rFonts w:ascii="Times New Roman" w:hAnsi="Times New Roman" w:cs="Times New Roman" w:hint="eastAsia"/>
          <w:szCs w:val="21"/>
        </w:rPr>
        <w:t>。</w:t>
      </w:r>
      <w:r w:rsidRPr="00F2746D">
        <w:rPr>
          <w:rFonts w:ascii="Times New Roman" w:hAnsi="Times New Roman" w:cs="Times New Roman" w:hint="eastAsia"/>
          <w:szCs w:val="21"/>
        </w:rPr>
        <w:t>若突然剪断轻绳，则小车</w:t>
      </w:r>
      <w:r w:rsidR="006615CE">
        <w:rPr>
          <w:rFonts w:ascii="Times New Roman" w:hAnsi="Times New Roman" w:cs="Times New Roman" w:hint="eastAsia"/>
          <w:szCs w:val="21"/>
        </w:rPr>
        <w:tab/>
      </w:r>
      <w:r w:rsidR="006615CE">
        <w:rPr>
          <w:rFonts w:ascii="Times New Roman" w:hAnsi="Times New Roman" w:cs="Times New Roman" w:hint="eastAsia"/>
          <w:szCs w:val="21"/>
        </w:rPr>
        <w:t>（</w:t>
      </w:r>
      <w:r w:rsidR="006615CE">
        <w:rPr>
          <w:rFonts w:ascii="Times New Roman" w:hAnsi="Times New Roman" w:cs="Times New Roman" w:hint="eastAsia"/>
          <w:szCs w:val="21"/>
        </w:rPr>
        <w:tab/>
      </w:r>
      <w:r w:rsidR="006615CE">
        <w:rPr>
          <w:rFonts w:ascii="Times New Roman" w:hAnsi="Times New Roman" w:cs="Times New Roman" w:hint="eastAsia"/>
          <w:szCs w:val="21"/>
        </w:rPr>
        <w:tab/>
      </w:r>
      <w:r w:rsidR="006615CE">
        <w:rPr>
          <w:rFonts w:ascii="Times New Roman" w:hAnsi="Times New Roman" w:cs="Times New Roman" w:hint="eastAsia"/>
          <w:szCs w:val="21"/>
        </w:rPr>
        <w:t>）</w:t>
      </w:r>
    </w:p>
    <w:p w:rsidR="00647F17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A</w:t>
      </w:r>
      <w:r w:rsidRPr="00F2746D">
        <w:rPr>
          <w:rFonts w:ascii="Times New Roman" w:hAnsi="Times New Roman" w:cs="Times New Roman"/>
          <w:szCs w:val="21"/>
        </w:rPr>
        <w:t>．将继续向前匀速运动</w:t>
      </w:r>
      <w:r w:rsidR="00A558D9">
        <w:rPr>
          <w:rFonts w:ascii="Times New Roman" w:hAnsi="Times New Roman" w:cs="Times New Roman" w:hint="eastAsia"/>
          <w:szCs w:val="21"/>
        </w:rPr>
        <w:tab/>
      </w:r>
      <w:r w:rsidR="00A558D9">
        <w:rPr>
          <w:rFonts w:ascii="Times New Roman" w:hAnsi="Times New Roman" w:cs="Times New Roman" w:hint="eastAsia"/>
          <w:szCs w:val="21"/>
        </w:rPr>
        <w:tab/>
      </w:r>
      <w:r w:rsidR="00A558D9">
        <w:rPr>
          <w:rFonts w:ascii="Times New Roman" w:hAnsi="Times New Roman" w:cs="Times New Roman" w:hint="eastAsia"/>
          <w:szCs w:val="21"/>
        </w:rPr>
        <w:tab/>
      </w:r>
      <w:r w:rsidRPr="00F2746D">
        <w:rPr>
          <w:rFonts w:ascii="Times New Roman" w:hAnsi="Times New Roman" w:cs="Times New Roman"/>
          <w:szCs w:val="21"/>
        </w:rPr>
        <w:t>B</w:t>
      </w:r>
      <w:r w:rsidRPr="00F2746D">
        <w:rPr>
          <w:rFonts w:ascii="Times New Roman" w:hAnsi="Times New Roman" w:cs="Times New Roman"/>
          <w:szCs w:val="21"/>
        </w:rPr>
        <w:t>．运动的将越来越慢</w:t>
      </w:r>
    </w:p>
    <w:p w:rsidR="00285104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C</w:t>
      </w:r>
      <w:r w:rsidRPr="00F2746D">
        <w:rPr>
          <w:rFonts w:ascii="Times New Roman" w:hAnsi="Times New Roman" w:cs="Times New Roman"/>
          <w:szCs w:val="21"/>
        </w:rPr>
        <w:t>．将立即停止运动</w:t>
      </w:r>
      <w:r w:rsidR="00A558D9">
        <w:rPr>
          <w:rFonts w:ascii="Times New Roman" w:hAnsi="Times New Roman" w:cs="Times New Roman" w:hint="eastAsia"/>
          <w:szCs w:val="21"/>
        </w:rPr>
        <w:tab/>
      </w:r>
      <w:r w:rsidR="00A558D9">
        <w:rPr>
          <w:rFonts w:ascii="Times New Roman" w:hAnsi="Times New Roman" w:cs="Times New Roman" w:hint="eastAsia"/>
          <w:szCs w:val="21"/>
        </w:rPr>
        <w:tab/>
      </w:r>
      <w:r w:rsidR="00A558D9">
        <w:rPr>
          <w:rFonts w:ascii="Times New Roman" w:hAnsi="Times New Roman" w:cs="Times New Roman" w:hint="eastAsia"/>
          <w:szCs w:val="21"/>
        </w:rPr>
        <w:tab/>
      </w:r>
      <w:r w:rsidR="00A558D9">
        <w:rPr>
          <w:rFonts w:ascii="Times New Roman" w:hAnsi="Times New Roman" w:cs="Times New Roman" w:hint="eastAsia"/>
          <w:szCs w:val="21"/>
        </w:rPr>
        <w:tab/>
      </w:r>
      <w:r w:rsidRPr="00F2746D">
        <w:rPr>
          <w:rFonts w:ascii="Times New Roman" w:hAnsi="Times New Roman" w:cs="Times New Roman"/>
          <w:szCs w:val="21"/>
        </w:rPr>
        <w:t>D</w:t>
      </w:r>
      <w:r w:rsidRPr="00F2746D">
        <w:rPr>
          <w:rFonts w:ascii="Times New Roman" w:hAnsi="Times New Roman" w:cs="Times New Roman"/>
          <w:szCs w:val="21"/>
        </w:rPr>
        <w:t>．受的摩擦力将越来越大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★★</w:t>
      </w:r>
      <w:r w:rsidR="00647F17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647F17" w:rsidRPr="00F2746D">
        <w:rPr>
          <w:rFonts w:ascii="Times New Roman" w:hAnsi="Times New Roman" w:cs="Times New Roman" w:hint="eastAsia"/>
          <w:color w:val="FF0000"/>
          <w:szCs w:val="21"/>
        </w:rPr>
        <w:t>B</w:t>
      </w:r>
    </w:p>
    <w:p w:rsidR="00285104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9B61C6" w:rsidRPr="00F2746D" w:rsidRDefault="009B61C6" w:rsidP="00285104">
      <w:pPr>
        <w:spacing w:line="400" w:lineRule="exact"/>
        <w:rPr>
          <w:rFonts w:ascii="Times New Roman" w:hAnsi="Times New Roman" w:cs="Times New Roman"/>
        </w:rPr>
      </w:pPr>
    </w:p>
    <w:p w:rsidR="00A05043" w:rsidRPr="00F2746D" w:rsidRDefault="00285104" w:rsidP="00A05043">
      <w:pPr>
        <w:pStyle w:val="ae"/>
        <w:spacing w:line="400" w:lineRule="exact"/>
        <w:rPr>
          <w:rFonts w:ascii="Times New Roman" w:eastAsiaTheme="minorEastAsia" w:hAnsi="Times New Roman"/>
        </w:rPr>
      </w:pPr>
      <w:r w:rsidRPr="00F2746D">
        <w:rPr>
          <w:rFonts w:ascii="Times New Roman" w:eastAsiaTheme="minorEastAsia" w:hAnsi="Times New Roman"/>
        </w:rPr>
        <w:lastRenderedPageBreak/>
        <w:t>1</w:t>
      </w:r>
      <w:r w:rsidRPr="00F2746D">
        <w:rPr>
          <w:rFonts w:ascii="Times New Roman" w:eastAsiaTheme="minorEastAsia" w:hAnsi="Times New Roman" w:hint="eastAsia"/>
        </w:rPr>
        <w:t>6</w:t>
      </w:r>
      <w:r w:rsidRPr="00F2746D">
        <w:rPr>
          <w:rFonts w:ascii="Times New Roman" w:eastAsiaTheme="minorEastAsia" w:hAnsi="Times New Roman"/>
        </w:rPr>
        <w:t>、</w:t>
      </w:r>
      <w:r w:rsidR="00A05043" w:rsidRPr="00F2746D">
        <w:rPr>
          <w:rFonts w:ascii="Times New Roman" w:eastAsiaTheme="minorEastAsia" w:hAnsi="Times New Roman"/>
        </w:rPr>
        <w:t>直升机沿竖直方向匀速升空时，在竖直方向上受到升力</w:t>
      </w:r>
      <w:r w:rsidR="00A05043" w:rsidRPr="00F2746D">
        <w:rPr>
          <w:rFonts w:ascii="Times New Roman" w:eastAsiaTheme="minorEastAsia" w:hAnsi="Times New Roman"/>
        </w:rPr>
        <w:t>F</w:t>
      </w:r>
      <w:r w:rsidR="00A05043" w:rsidRPr="00F2746D">
        <w:rPr>
          <w:rFonts w:ascii="Times New Roman" w:eastAsiaTheme="minorEastAsia" w:hAnsi="Times New Roman"/>
        </w:rPr>
        <w:t>、重力</w:t>
      </w:r>
      <w:r w:rsidR="00A05043" w:rsidRPr="00F2746D">
        <w:rPr>
          <w:rFonts w:ascii="Times New Roman" w:eastAsiaTheme="minorEastAsia" w:hAnsi="Times New Roman"/>
        </w:rPr>
        <w:t>G</w:t>
      </w:r>
      <w:r w:rsidR="00A05043" w:rsidRPr="00F2746D">
        <w:rPr>
          <w:rFonts w:ascii="Times New Roman" w:eastAsiaTheme="minorEastAsia" w:hAnsi="Times New Roman"/>
        </w:rPr>
        <w:t>和阻力</w:t>
      </w:r>
      <w:r w:rsidR="00A05043" w:rsidRPr="00F2746D">
        <w:rPr>
          <w:rFonts w:ascii="Times New Roman" w:eastAsiaTheme="minorEastAsia" w:hAnsi="Times New Roman"/>
        </w:rPr>
        <w:t>f</w:t>
      </w:r>
      <w:r w:rsidR="00A05043" w:rsidRPr="00F2746D">
        <w:rPr>
          <w:rFonts w:ascii="Times New Roman" w:eastAsiaTheme="minorEastAsia" w:hAnsi="Times New Roman"/>
        </w:rPr>
        <w:t>，下面关于这三个力的关系式正确的是</w:t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>（</w:t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>）</w:t>
      </w:r>
    </w:p>
    <w:p w:rsidR="00285104" w:rsidRPr="00F2746D" w:rsidRDefault="00A05043" w:rsidP="00A05043">
      <w:pPr>
        <w:pStyle w:val="ae"/>
        <w:spacing w:line="400" w:lineRule="exact"/>
        <w:ind w:firstLine="420"/>
        <w:rPr>
          <w:rFonts w:ascii="Times New Roman" w:hAnsi="Times New Roman"/>
        </w:rPr>
      </w:pPr>
      <w:r w:rsidRPr="00F2746D">
        <w:rPr>
          <w:rFonts w:ascii="Times New Roman" w:hAnsi="Times New Roman"/>
        </w:rPr>
        <w:t>A</w:t>
      </w:r>
      <w:r w:rsidRPr="00F2746D">
        <w:rPr>
          <w:rFonts w:ascii="Times New Roman" w:hAnsi="Times New Roman"/>
        </w:rPr>
        <w:t>．</w:t>
      </w:r>
      <w:r w:rsidRPr="00F2746D">
        <w:rPr>
          <w:rFonts w:ascii="Times New Roman" w:hAnsi="Times New Roman"/>
        </w:rPr>
        <w:t>F</w:t>
      </w:r>
      <w:r w:rsidRPr="00F2746D">
        <w:rPr>
          <w:rFonts w:ascii="Times New Roman" w:hAnsi="Times New Roman"/>
        </w:rPr>
        <w:t>＞</w:t>
      </w:r>
      <w:proofErr w:type="spellStart"/>
      <w:r w:rsidRPr="00F2746D">
        <w:rPr>
          <w:rFonts w:ascii="Times New Roman" w:hAnsi="Times New Roman"/>
        </w:rPr>
        <w:t>G+f</w:t>
      </w:r>
      <w:proofErr w:type="spellEnd"/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Pr="00F2746D">
        <w:rPr>
          <w:rFonts w:ascii="Times New Roman" w:hAnsi="Times New Roman"/>
        </w:rPr>
        <w:t>B</w:t>
      </w:r>
      <w:r w:rsidRPr="00F2746D">
        <w:rPr>
          <w:rFonts w:ascii="Times New Roman" w:hAnsi="Times New Roman"/>
        </w:rPr>
        <w:t>．</w:t>
      </w:r>
      <w:r w:rsidRPr="00F2746D">
        <w:rPr>
          <w:rFonts w:ascii="Times New Roman" w:hAnsi="Times New Roman"/>
        </w:rPr>
        <w:t>F</w:t>
      </w:r>
      <w:r w:rsidRPr="00F2746D">
        <w:rPr>
          <w:rFonts w:ascii="Times New Roman" w:hAnsi="Times New Roman"/>
        </w:rPr>
        <w:t>＜</w:t>
      </w:r>
      <w:r w:rsidRPr="00F2746D">
        <w:rPr>
          <w:rFonts w:ascii="Times New Roman" w:hAnsi="Times New Roman"/>
        </w:rPr>
        <w:t>G</w:t>
      </w:r>
      <w:r w:rsidRPr="00F2746D">
        <w:rPr>
          <w:rFonts w:ascii="Times New Roman" w:hAnsi="Times New Roman"/>
        </w:rPr>
        <w:t>﹣</w:t>
      </w:r>
      <w:r w:rsidRPr="00F2746D">
        <w:rPr>
          <w:rFonts w:ascii="Times New Roman" w:hAnsi="Times New Roman"/>
        </w:rPr>
        <w:t>f</w:t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Pr="00F2746D">
        <w:rPr>
          <w:rFonts w:ascii="Times New Roman" w:hAnsi="Times New Roman"/>
        </w:rPr>
        <w:t>C</w:t>
      </w:r>
      <w:r w:rsidRPr="00F2746D">
        <w:rPr>
          <w:rFonts w:ascii="Times New Roman" w:hAnsi="Times New Roman"/>
        </w:rPr>
        <w:t>．</w:t>
      </w:r>
      <w:r w:rsidRPr="00F2746D">
        <w:rPr>
          <w:rFonts w:ascii="Times New Roman" w:hAnsi="Times New Roman"/>
        </w:rPr>
        <w:t>F=</w:t>
      </w:r>
      <w:proofErr w:type="spellStart"/>
      <w:r w:rsidRPr="00F2746D">
        <w:rPr>
          <w:rFonts w:ascii="Times New Roman" w:hAnsi="Times New Roman"/>
        </w:rPr>
        <w:t>G+f</w:t>
      </w:r>
      <w:proofErr w:type="spellEnd"/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Pr="00F2746D">
        <w:rPr>
          <w:rFonts w:ascii="Times New Roman" w:hAnsi="Times New Roman"/>
        </w:rPr>
        <w:t>D</w:t>
      </w:r>
      <w:r w:rsidRPr="00F2746D">
        <w:rPr>
          <w:rFonts w:ascii="Times New Roman" w:hAnsi="Times New Roman"/>
        </w:rPr>
        <w:t>．</w:t>
      </w:r>
      <w:r w:rsidRPr="00F2746D">
        <w:rPr>
          <w:rFonts w:ascii="Times New Roman" w:hAnsi="Times New Roman"/>
        </w:rPr>
        <w:t>F=G</w:t>
      </w:r>
      <w:r w:rsidRPr="00F2746D">
        <w:rPr>
          <w:rFonts w:ascii="Times New Roman" w:hAnsi="Times New Roman"/>
        </w:rPr>
        <w:t>﹣</w:t>
      </w:r>
      <w:r w:rsidRPr="00F2746D">
        <w:rPr>
          <w:rFonts w:ascii="Times New Roman" w:hAnsi="Times New Roman"/>
        </w:rPr>
        <w:t>f</w:t>
      </w:r>
    </w:p>
    <w:p w:rsidR="00285104" w:rsidRPr="00F2746D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【难度】</w:t>
      </w:r>
      <w:r w:rsidRPr="00F2746D">
        <w:rPr>
          <w:rFonts w:ascii="Times New Roman" w:eastAsiaTheme="minorEastAsia" w:hAnsi="Times New Roman"/>
          <w:color w:val="FF0000"/>
        </w:rPr>
        <w:t>★</w:t>
      </w:r>
      <w:r w:rsidR="00A05043" w:rsidRPr="00F2746D">
        <w:rPr>
          <w:rFonts w:hAnsi="宋体" w:cs="宋体" w:hint="eastAsia"/>
          <w:color w:val="FF0000"/>
        </w:rPr>
        <w:t>★★</w:t>
      </w:r>
    </w:p>
    <w:p w:rsidR="00285104" w:rsidRPr="00F2746D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【答案】</w:t>
      </w:r>
      <w:r w:rsidR="00A05043" w:rsidRPr="00F2746D">
        <w:rPr>
          <w:rFonts w:ascii="Times New Roman" w:eastAsiaTheme="minorEastAsia" w:hAnsi="Times New Roman" w:hint="eastAsia"/>
          <w:color w:val="FF0000"/>
        </w:rPr>
        <w:t>C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D21A16" w:rsidRPr="00F2746D" w:rsidRDefault="00D21A16" w:rsidP="00D21A1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2752" behindDoc="0" locked="0" layoutInCell="1" allowOverlap="1" wp14:anchorId="72333716" wp14:editId="31D52D45">
            <wp:simplePos x="0" y="0"/>
            <wp:positionH relativeFrom="column">
              <wp:posOffset>4262120</wp:posOffset>
            </wp:positionH>
            <wp:positionV relativeFrom="paragraph">
              <wp:posOffset>88265</wp:posOffset>
            </wp:positionV>
            <wp:extent cx="1400175" cy="723900"/>
            <wp:effectExtent l="0" t="0" r="0" b="0"/>
            <wp:wrapSquare wrapText="bothSides"/>
            <wp:docPr id="54" name="图片 54" descr="http://czwl.cooco.net.cn/files/down/test/2016/05/05/00/2016050500095854028455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 descr="http://czwl.cooco.net.cn/files/down/test/2016/05/05/00/2016050500095854028455.files/image025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</w:rPr>
        <w:t>1</w:t>
      </w:r>
      <w:r w:rsidR="00285104" w:rsidRPr="00F2746D">
        <w:rPr>
          <w:rFonts w:ascii="Times New Roman" w:hAnsi="Times New Roman" w:cs="Times New Roman" w:hint="eastAsia"/>
        </w:rPr>
        <w:t>7</w:t>
      </w:r>
      <w:r w:rsidR="00285104" w:rsidRPr="00F2746D">
        <w:rPr>
          <w:rFonts w:ascii="Times New Roman" w:hAnsi="Times New Roman" w:cs="Times New Roman"/>
        </w:rPr>
        <w:t>、</w:t>
      </w:r>
      <w:r w:rsidRPr="00F2746D">
        <w:rPr>
          <w:rFonts w:ascii="Times New Roman" w:hAnsi="Times New Roman" w:cs="Times New Roman"/>
        </w:rPr>
        <w:t>在一辆行驶的汽车车厢里其顶壁上挂着一个小球。当出现了如图所示的情景时，汽车在做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</w:rPr>
        <w:t>（填</w:t>
      </w:r>
      <w:r w:rsidRPr="009B61C6">
        <w:rPr>
          <w:rFonts w:asciiTheme="minorEastAsia" w:hAnsiTheme="minorEastAsia" w:cs="Times New Roman"/>
        </w:rPr>
        <w:t>“加速”、“匀速”、“减速</w:t>
      </w:r>
      <w:r w:rsidR="009B61C6">
        <w:rPr>
          <w:rFonts w:asciiTheme="minorEastAsia" w:hAnsiTheme="minorEastAsia" w:cs="Times New Roman"/>
        </w:rPr>
        <w:t>”</w:t>
      </w:r>
      <w:r w:rsidRPr="00F2746D">
        <w:rPr>
          <w:rFonts w:ascii="Times New Roman" w:hAnsi="Times New Roman" w:cs="Times New Roman"/>
        </w:rPr>
        <w:t>）运动；此时绳子对球的拉力和球受到的重力</w:t>
      </w:r>
      <w:r w:rsidR="00F2746D">
        <w:rPr>
          <w:rFonts w:ascii="Times New Roman" w:hAnsi="Times New Roman" w:cs="Times New Roman" w:hint="eastAsia"/>
          <w:szCs w:val="24"/>
        </w:rPr>
        <w:t>__________</w:t>
      </w:r>
      <w:r w:rsidRPr="00F2746D">
        <w:rPr>
          <w:rFonts w:ascii="Times New Roman" w:hAnsi="Times New Roman" w:cs="Times New Roman"/>
        </w:rPr>
        <w:t>（填</w:t>
      </w:r>
      <w:r w:rsidRPr="009B61C6">
        <w:rPr>
          <w:rFonts w:asciiTheme="minorEastAsia" w:hAnsiTheme="minorEastAsia" w:cs="Times New Roman"/>
        </w:rPr>
        <w:t>“是”、“不是”、“可能是”</w:t>
      </w:r>
      <w:r w:rsidRPr="00F2746D">
        <w:rPr>
          <w:rFonts w:ascii="Times New Roman" w:hAnsi="Times New Roman" w:cs="Times New Roman"/>
        </w:rPr>
        <w:t>）一对平衡力。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D21A16"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D21A16" w:rsidRPr="00F2746D">
        <w:rPr>
          <w:rFonts w:ascii="Times New Roman" w:hAnsi="Times New Roman" w:cs="Times New Roman" w:hint="eastAsia"/>
          <w:color w:val="FF0000"/>
          <w:szCs w:val="21"/>
        </w:rPr>
        <w:t>加速；不是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F2746D" w:rsidRPr="00F2746D" w:rsidRDefault="009B61C6" w:rsidP="00F2746D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748352" behindDoc="0" locked="0" layoutInCell="1" allowOverlap="1" wp14:anchorId="1F0CB9FD" wp14:editId="4647EAE3">
            <wp:simplePos x="0" y="0"/>
            <wp:positionH relativeFrom="column">
              <wp:posOffset>4481195</wp:posOffset>
            </wp:positionH>
            <wp:positionV relativeFrom="paragraph">
              <wp:posOffset>339090</wp:posOffset>
            </wp:positionV>
            <wp:extent cx="1133475" cy="657225"/>
            <wp:effectExtent l="0" t="0" r="0" b="0"/>
            <wp:wrapSquare wrapText="bothSides"/>
            <wp:docPr id="55" name="图片 55" descr="http://czwl.cooco.net.cn/files/down/test/2016/05/13/00/2016051300111050402012.files/image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http://czwl.cooco.net.cn/files/down/test/2016/05/13/00/2016051300111050402012.files/image023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  <w:szCs w:val="21"/>
        </w:rPr>
        <w:t>1</w:t>
      </w:r>
      <w:r w:rsidR="00285104" w:rsidRPr="00F2746D">
        <w:rPr>
          <w:rFonts w:ascii="Times New Roman" w:hAnsi="Times New Roman" w:cs="Times New Roman" w:hint="eastAsia"/>
          <w:szCs w:val="21"/>
        </w:rPr>
        <w:t>8</w:t>
      </w:r>
      <w:r w:rsidR="00285104" w:rsidRPr="00F2746D">
        <w:rPr>
          <w:rFonts w:ascii="Times New Roman" w:hAnsi="Times New Roman" w:cs="Times New Roman"/>
          <w:szCs w:val="21"/>
        </w:rPr>
        <w:t>、</w:t>
      </w:r>
      <w:r w:rsidR="00F2746D" w:rsidRPr="00F2746D">
        <w:rPr>
          <w:rFonts w:ascii="Times New Roman" w:hAnsi="Times New Roman" w:cs="Times New Roman"/>
          <w:szCs w:val="21"/>
        </w:rPr>
        <w:t>如图所示，水平地面上甲、乙两个物体叠放在一起，有一大小为</w:t>
      </w:r>
      <w:r w:rsidR="00F2746D" w:rsidRPr="00F2746D">
        <w:rPr>
          <w:rFonts w:ascii="Times New Roman" w:hAnsi="Times New Roman" w:cs="Times New Roman"/>
          <w:szCs w:val="21"/>
        </w:rPr>
        <w:t>10N</w:t>
      </w:r>
      <w:r w:rsidR="00F2746D" w:rsidRPr="00F2746D">
        <w:rPr>
          <w:rFonts w:ascii="Times New Roman" w:hAnsi="Times New Roman" w:cs="Times New Roman"/>
          <w:szCs w:val="21"/>
        </w:rPr>
        <w:t>的水平向左的拉力作用在乙物体上后，甲、乙两物体仍保持静止状态．已知甲物体的质量为</w:t>
      </w:r>
      <w:r w:rsidR="00F2746D" w:rsidRPr="00F2746D">
        <w:rPr>
          <w:rFonts w:ascii="Times New Roman" w:hAnsi="Times New Roman" w:cs="Times New Roman"/>
          <w:szCs w:val="21"/>
        </w:rPr>
        <w:t>4kg</w:t>
      </w:r>
      <w:r w:rsidR="00F2746D" w:rsidRPr="00F2746D">
        <w:rPr>
          <w:rFonts w:ascii="Times New Roman" w:hAnsi="Times New Roman" w:cs="Times New Roman"/>
          <w:szCs w:val="21"/>
        </w:rPr>
        <w:t>，乙物体的质量为</w:t>
      </w:r>
      <w:r w:rsidR="00F2746D" w:rsidRPr="00F2746D">
        <w:rPr>
          <w:rFonts w:ascii="Times New Roman" w:hAnsi="Times New Roman" w:cs="Times New Roman"/>
          <w:szCs w:val="21"/>
        </w:rPr>
        <w:t>6kg</w:t>
      </w:r>
      <w:r w:rsidR="00F2746D" w:rsidRPr="00F2746D">
        <w:rPr>
          <w:rFonts w:ascii="Times New Roman" w:hAnsi="Times New Roman" w:cs="Times New Roman"/>
          <w:szCs w:val="21"/>
        </w:rPr>
        <w:t>，则物体</w:t>
      </w:r>
      <w:proofErr w:type="gramStart"/>
      <w:r w:rsidR="00F2746D" w:rsidRPr="00F2746D">
        <w:rPr>
          <w:rFonts w:ascii="Times New Roman" w:hAnsi="Times New Roman" w:cs="Times New Roman"/>
          <w:szCs w:val="21"/>
        </w:rPr>
        <w:t>甲受到</w:t>
      </w:r>
      <w:proofErr w:type="gramEnd"/>
      <w:r w:rsidR="00F2746D" w:rsidRPr="00F2746D">
        <w:rPr>
          <w:rFonts w:ascii="Times New Roman" w:hAnsi="Times New Roman" w:cs="Times New Roman"/>
          <w:szCs w:val="21"/>
        </w:rPr>
        <w:t>的水平作用力为</w:t>
      </w:r>
      <w:r w:rsidR="00F2746D" w:rsidRPr="00F2746D">
        <w:rPr>
          <w:rFonts w:ascii="Times New Roman" w:hAnsi="Times New Roman" w:cs="Times New Roman" w:hint="eastAsia"/>
          <w:szCs w:val="21"/>
        </w:rPr>
        <w:t>_________</w:t>
      </w:r>
      <w:r w:rsidR="00F2746D" w:rsidRPr="00F2746D">
        <w:rPr>
          <w:rFonts w:ascii="Times New Roman" w:hAnsi="Times New Roman" w:cs="Times New Roman"/>
          <w:szCs w:val="21"/>
        </w:rPr>
        <w:t>；如果当拉力</w:t>
      </w:r>
      <w:r w:rsidR="00F2746D" w:rsidRPr="00F2746D">
        <w:rPr>
          <w:rFonts w:ascii="Times New Roman" w:hAnsi="Times New Roman" w:cs="Times New Roman"/>
          <w:szCs w:val="21"/>
        </w:rPr>
        <w:t>F</w:t>
      </w:r>
      <w:r w:rsidR="00F2746D" w:rsidRPr="00F2746D">
        <w:rPr>
          <w:rFonts w:ascii="Times New Roman" w:hAnsi="Times New Roman" w:cs="Times New Roman"/>
          <w:szCs w:val="21"/>
        </w:rPr>
        <w:t>增大到</w:t>
      </w:r>
      <w:r w:rsidR="00F2746D" w:rsidRPr="00F2746D">
        <w:rPr>
          <w:rFonts w:ascii="Times New Roman" w:hAnsi="Times New Roman" w:cs="Times New Roman"/>
          <w:szCs w:val="21"/>
        </w:rPr>
        <w:t>20N</w:t>
      </w:r>
      <w:r w:rsidR="00F2746D" w:rsidRPr="00F2746D">
        <w:rPr>
          <w:rFonts w:ascii="Times New Roman" w:hAnsi="Times New Roman" w:cs="Times New Roman"/>
          <w:szCs w:val="21"/>
        </w:rPr>
        <w:t>时，物体甲</w:t>
      </w:r>
      <w:proofErr w:type="gramStart"/>
      <w:r w:rsidR="00F2746D" w:rsidRPr="00F2746D">
        <w:rPr>
          <w:rFonts w:ascii="Times New Roman" w:hAnsi="Times New Roman" w:cs="Times New Roman"/>
          <w:szCs w:val="21"/>
        </w:rPr>
        <w:t>和乙均以</w:t>
      </w:r>
      <w:proofErr w:type="gramEnd"/>
      <w:r w:rsidR="00F2746D" w:rsidRPr="00F2746D">
        <w:rPr>
          <w:rFonts w:ascii="Times New Roman" w:hAnsi="Times New Roman" w:cs="Times New Roman"/>
          <w:szCs w:val="21"/>
        </w:rPr>
        <w:t>5cm/s</w:t>
      </w:r>
      <w:r w:rsidR="00F2746D" w:rsidRPr="00F2746D">
        <w:rPr>
          <w:rFonts w:ascii="Times New Roman" w:hAnsi="Times New Roman" w:cs="Times New Roman"/>
          <w:szCs w:val="21"/>
        </w:rPr>
        <w:t>的速度沿地面向左匀速直线运动，则此时甲物体受到的水平作用力为</w:t>
      </w:r>
      <w:r w:rsidR="00F2746D" w:rsidRPr="00F2746D">
        <w:rPr>
          <w:rFonts w:ascii="Times New Roman" w:hAnsi="Times New Roman" w:cs="Times New Roman" w:hint="eastAsia"/>
          <w:szCs w:val="21"/>
        </w:rPr>
        <w:t>________</w:t>
      </w:r>
      <w:r w:rsidR="00F2746D" w:rsidRPr="00F2746D">
        <w:rPr>
          <w:rFonts w:ascii="Times New Roman" w:hAnsi="Times New Roman" w:cs="Times New Roman" w:hint="eastAsia"/>
          <w:szCs w:val="21"/>
        </w:rPr>
        <w:t>。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F2746D" w:rsidRPr="00F2746D">
        <w:rPr>
          <w:rFonts w:ascii="Times New Roman" w:hAnsi="Times New Roman" w:cs="Times New Roman" w:hint="eastAsia"/>
          <w:color w:val="FF0000"/>
          <w:szCs w:val="21"/>
        </w:rPr>
        <w:t>0</w:t>
      </w:r>
      <w:r w:rsidR="00F2746D" w:rsidRPr="00F2746D">
        <w:rPr>
          <w:rFonts w:ascii="Times New Roman" w:hAnsi="Times New Roman" w:cs="Times New Roman" w:hint="eastAsia"/>
          <w:color w:val="FF0000"/>
          <w:szCs w:val="21"/>
        </w:rPr>
        <w:t>；</w:t>
      </w:r>
      <w:r w:rsidR="00F2746D" w:rsidRPr="00F2746D">
        <w:rPr>
          <w:rFonts w:ascii="Times New Roman" w:hAnsi="Times New Roman" w:cs="Times New Roman" w:hint="eastAsia"/>
          <w:color w:val="FF0000"/>
          <w:szCs w:val="21"/>
        </w:rPr>
        <w:t>0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9B61C6" w:rsidRDefault="009B61C6" w:rsidP="00285104">
      <w:pPr>
        <w:spacing w:line="400" w:lineRule="exact"/>
        <w:rPr>
          <w:rFonts w:ascii="Times New Roman" w:hAnsi="Times New Roman" w:cs="Times New Roman"/>
        </w:rPr>
      </w:pPr>
    </w:p>
    <w:p w:rsidR="009B61C6" w:rsidRPr="00F2746D" w:rsidRDefault="009B61C6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F2746D" w:rsidRDefault="00CA2545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126976" o:spid="_x0000_s1038" style="position:absolute;left:0;text-align:left;margin-left:-1.15pt;margin-top:4.55pt;width:117pt;height:52.5pt;z-index:251699200" coordsize="14859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">
            <v:shape id="图片 62" o:spid="_x0000_s1039" type="#_x0000_t75" style="position:absolute;width:14859;height:666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u3g7BAAAA2wAAAA8AAABkcnMvZG93bnJldi54bWxEj09rAjEUxO9Cv0N4hd400YPI1ihtqdBT&#10;qX/w/Eiem6XJy5JE3X77RhA8DjPzG2a5HoIXF0q5i6xhOlEgiE20HbcaDvvNeAEiF2SLPjJp+KMM&#10;69XTaImNjVfe0mVXWlEhnBvU4ErpGymzcRQwT2JPXL1TTAFLlamVNuG1woOXM6XmMmDHdcFhTx+O&#10;zO/uHDSEqfmMxp/eVTqo89F9b7z68Vq/PA9vryAKDeURvre/rIb5DG5f6g+Qq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Tu3g7BAAAA2wAAAA8AAAAAAAAAAAAAAAAAnwIA&#10;AGRycy9kb3ducmV2LnhtbFBLBQYAAAAABAAEAPcAAACNAwAAAAA=&#10;">
              <v:imagedata r:id="rId44" o:title=""/>
              <v:path arrowok="t"/>
            </v:shape>
            <v:shape id="文本框 63" o:spid="_x0000_s1040" type="#_x0000_t202" style="position:absolute;left:6000;top:2476;width:8668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#cce8cf" stroked="f" strokeweight=".5pt">
              <v:textbox style="mso-next-textbox:#文本框 63">
                <w:txbxContent>
                  <w:p w:rsidR="006615CE" w:rsidRPr="004D1287" w:rsidRDefault="006615C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课堂</w:t>
                    </w: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总结</w:t>
                    </w:r>
                  </w:p>
                </w:txbxContent>
              </v:textbox>
            </v:shape>
          </v:group>
        </w:pic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F2746D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1</w:t>
      </w:r>
      <w:r w:rsidRPr="00F2746D">
        <w:rPr>
          <w:rFonts w:ascii="Times New Roman" w:hAnsi="Times New Roman" w:cs="Times New Roman" w:hint="eastAsia"/>
        </w:rPr>
        <w:t>、</w:t>
      </w:r>
      <w:r w:rsidR="00EE6DA6">
        <w:rPr>
          <w:rFonts w:ascii="Times New Roman" w:hAnsi="Times New Roman" w:cs="Times New Roman" w:hint="eastAsia"/>
        </w:rPr>
        <w:t>简述二力平衡的条件。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F2746D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2</w:t>
      </w:r>
      <w:r w:rsidRPr="00F2746D">
        <w:rPr>
          <w:rFonts w:ascii="Times New Roman" w:hAnsi="Times New Roman" w:cs="Times New Roman" w:hint="eastAsia"/>
        </w:rPr>
        <w:t>、</w:t>
      </w:r>
      <w:r w:rsidR="00EE6DA6">
        <w:rPr>
          <w:rFonts w:ascii="Times New Roman" w:hAnsi="Times New Roman" w:cs="Times New Roman" w:hint="eastAsia"/>
        </w:rPr>
        <w:t>如何区分是平衡</w:t>
      </w:r>
      <w:proofErr w:type="gramStart"/>
      <w:r w:rsidR="00EE6DA6">
        <w:rPr>
          <w:rFonts w:ascii="Times New Roman" w:hAnsi="Times New Roman" w:cs="Times New Roman" w:hint="eastAsia"/>
        </w:rPr>
        <w:t>力还是</w:t>
      </w:r>
      <w:proofErr w:type="gramEnd"/>
      <w:r w:rsidR="00EE6DA6">
        <w:rPr>
          <w:rFonts w:ascii="Times New Roman" w:hAnsi="Times New Roman" w:cs="Times New Roman" w:hint="eastAsia"/>
        </w:rPr>
        <w:t>相互作用力？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F2746D" w:rsidRDefault="00285104" w:rsidP="00285104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lastRenderedPageBreak/>
        <w:t>3</w:t>
      </w:r>
      <w:r w:rsidRPr="00F2746D">
        <w:rPr>
          <w:rFonts w:ascii="Times New Roman" w:hAnsi="Times New Roman" w:cs="Times New Roman" w:hint="eastAsia"/>
        </w:rPr>
        <w:t>、</w:t>
      </w:r>
      <w:r w:rsidR="00EE6DA6">
        <w:rPr>
          <w:rFonts w:ascii="Times New Roman" w:hAnsi="Times New Roman" w:cs="Times New Roman" w:hint="eastAsia"/>
        </w:rPr>
        <w:t>利用二力平衡条件解一些简单力学题时的注意点。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9B61C6" w:rsidRDefault="009B61C6" w:rsidP="00285104">
      <w:pPr>
        <w:spacing w:line="400" w:lineRule="exact"/>
        <w:rPr>
          <w:rFonts w:ascii="Times New Roman" w:hAnsi="Times New Roman" w:cs="Times New Roman"/>
        </w:rPr>
      </w:pPr>
    </w:p>
    <w:p w:rsidR="009B61C6" w:rsidRDefault="009B61C6" w:rsidP="00285104">
      <w:pPr>
        <w:spacing w:line="400" w:lineRule="exact"/>
        <w:rPr>
          <w:rFonts w:ascii="Times New Roman" w:hAnsi="Times New Roman" w:cs="Times New Roman"/>
        </w:rPr>
      </w:pPr>
    </w:p>
    <w:p w:rsidR="009B61C6" w:rsidRPr="00F2746D" w:rsidRDefault="009B61C6" w:rsidP="00285104">
      <w:pPr>
        <w:spacing w:line="400" w:lineRule="exact"/>
        <w:rPr>
          <w:rFonts w:ascii="Times New Roman" w:hAnsi="Times New Roman" w:cs="Times New Roman"/>
        </w:rPr>
      </w:pPr>
    </w:p>
    <w:p w:rsidR="007B0633" w:rsidRPr="00F2746D" w:rsidRDefault="00CA2545" w:rsidP="00285104"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组合 126979" o:spid="_x0000_s1041" style="position:absolute;left:0;text-align:left;margin-left:-.4pt;margin-top:4.1pt;width:117pt;height:49.5pt;z-index:251700224" coordsize="14859,6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">
            <v:shape id="图片 126977" o:spid="_x0000_s1042" type="#_x0000_t75" style="position:absolute;width:14859;height:6286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pPYnzEAAAA3wAAAA8AAABkcnMvZG93bnJldi54bWxET91qwjAUvh/4DuEIu5upRa12Rtmcg+EQ&#10;8ecBDs1ZU2xOahO1e/tlMNjlx/c/X3a2FjdqfeVYwXCQgCAunK64VHA6vj9NQfiArLF2TAq+ycNy&#10;0XuYY67dnfd0O4RSxBD2OSowITS5lL4wZNEPXEMcuS/XWgwRtqXULd5juK1lmiQTabHi2GCwoZWh&#10;4ny4WgWj11GWbtHsNm+zz3WK47EpLo1Sj/3u5RlEoC78i//cHzrOTyezLIPfPxG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pPYnzEAAAA3wAAAA8AAAAAAAAAAAAAAAAA&#10;nwIAAGRycy9kb3ducmV2LnhtbFBLBQYAAAAABAAEAPcAAACQAwAAAAA=&#10;">
              <v:imagedata r:id="rId45" o:title=""/>
              <v:path arrowok="t"/>
            </v:shape>
            <v:shape id="文本框 126978" o:spid="_x0000_s1043" type="#_x0000_t202" style="position:absolute;left:6000;top:2476;width:8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1gI8YA&#10;AADfAAAADwAAAGRycy9kb3ducmV2LnhtbERPS2vCQBC+F/oflil4q5sGajW6igSkIu3Bx8XbmB2T&#10;YHY2za6a9td3DoUeP773bNG7Rt2oC7VnAy/DBBRx4W3NpYHDfvU8BhUissXGMxn4pgCL+ePDDDPr&#10;77yl2y6WSkI4ZGigirHNtA5FRQ7D0LfEwp195zAK7EptO7xLuGt0miQj7bBmaaiwpbyi4rK7OgOb&#10;fPWJ21Pqxj9N/v5xXrZfh+OrMYOnfjkFFamP/+I/99rK/HQ0eZPB8kcA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A1gI8YAAADfAAAADwAAAAAAAAAAAAAAAACYAgAAZHJz&#10;L2Rvd25yZXYueG1sUEsFBgAAAAAEAAQA9QAAAIsDAAAAAA==&#10;" filled="f" stroked="f" strokeweight=".5pt">
              <v:textbox style="mso-next-textbox:#文本框 126978">
                <w:txbxContent>
                  <w:p w:rsidR="006615CE" w:rsidRPr="004D1287" w:rsidRDefault="006615CE">
                    <w:pPr>
                      <w:rPr>
                        <w:rFonts w:ascii="幼圆" w:eastAsia="幼圆"/>
                        <w:b/>
                        <w:sz w:val="24"/>
                        <w:szCs w:val="24"/>
                      </w:rPr>
                    </w:pPr>
                    <w:r w:rsidRPr="004D1287">
                      <w:rPr>
                        <w:rFonts w:ascii="幼圆" w:eastAsia="幼圆" w:hint="eastAsia"/>
                        <w:b/>
                        <w:sz w:val="24"/>
                        <w:szCs w:val="24"/>
                      </w:rPr>
                      <w:t>课后作业</w:t>
                    </w:r>
                  </w:p>
                </w:txbxContent>
              </v:textbox>
            </v:shape>
          </v:group>
        </w:pic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EB16CE" w:rsidRPr="00F2746D" w:rsidRDefault="00EB16CE" w:rsidP="00285104">
      <w:pPr>
        <w:spacing w:line="400" w:lineRule="exact"/>
        <w:rPr>
          <w:rFonts w:ascii="Times New Roman" w:hAnsi="Times New Roman" w:cs="Times New Roman"/>
        </w:rPr>
      </w:pPr>
    </w:p>
    <w:p w:rsidR="00D21A16" w:rsidRPr="00F2746D" w:rsidRDefault="007B0633" w:rsidP="00D21A1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1</w:t>
      </w:r>
      <w:r w:rsidRPr="00F2746D">
        <w:rPr>
          <w:rFonts w:ascii="Times New Roman" w:hAnsi="Times New Roman" w:cs="Times New Roman"/>
        </w:rPr>
        <w:t>、</w:t>
      </w:r>
      <w:r w:rsidR="00D21A16" w:rsidRPr="00F2746D">
        <w:rPr>
          <w:rFonts w:ascii="Times New Roman" w:hAnsi="Times New Roman" w:cs="Times New Roman"/>
        </w:rPr>
        <w:t>一个物体受两个力的作用，如果这两个力的三要素完全相同，则这两个力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D21A16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．一定是平衡力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．一定不是平衡力</w:t>
      </w:r>
    </w:p>
    <w:p w:rsidR="0062203A" w:rsidRPr="00F2746D" w:rsidRDefault="00D21A16" w:rsidP="00D21A16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．可能是平衡力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．以上说法都不对</w:t>
      </w:r>
    </w:p>
    <w:p w:rsidR="008D2AE9" w:rsidRPr="00F2746D" w:rsidRDefault="008D2AE9" w:rsidP="00285104">
      <w:pPr>
        <w:spacing w:line="400" w:lineRule="exact"/>
        <w:rPr>
          <w:rFonts w:ascii="Times New Roman" w:hAnsi="Times New Roman" w:cs="Times New Roman"/>
          <w:color w:val="FF0000"/>
        </w:rPr>
      </w:pPr>
      <w:r w:rsidRPr="00F2746D">
        <w:rPr>
          <w:rFonts w:ascii="Times New Roman" w:hAnsi="Times New Roman" w:cs="Times New Roman"/>
          <w:color w:val="FF0000"/>
        </w:rPr>
        <w:t>【难度】</w:t>
      </w:r>
      <w:r w:rsidRPr="00F2746D">
        <w:rPr>
          <w:rFonts w:ascii="Times New Roman" w:hAnsi="Times New Roman" w:cs="Times New Roman"/>
          <w:color w:val="FF0000"/>
        </w:rPr>
        <w:t>★</w:t>
      </w:r>
    </w:p>
    <w:p w:rsidR="008D2AE9" w:rsidRPr="00F2746D" w:rsidRDefault="008D2AE9" w:rsidP="00285104">
      <w:pPr>
        <w:spacing w:line="400" w:lineRule="exact"/>
        <w:rPr>
          <w:rFonts w:ascii="Times New Roman" w:hAnsi="Times New Roman" w:cs="Times New Roman"/>
          <w:color w:val="FF0000"/>
        </w:rPr>
      </w:pPr>
      <w:r w:rsidRPr="00F2746D">
        <w:rPr>
          <w:rFonts w:ascii="Times New Roman" w:hAnsi="Times New Roman" w:cs="Times New Roman"/>
          <w:color w:val="FF0000"/>
        </w:rPr>
        <w:t>【答案】</w:t>
      </w:r>
      <w:r w:rsidR="00D21A16" w:rsidRPr="00F2746D">
        <w:rPr>
          <w:rFonts w:ascii="Times New Roman" w:hAnsi="Times New Roman" w:cs="Times New Roman" w:hint="eastAsia"/>
          <w:color w:val="FF0000"/>
        </w:rPr>
        <w:t>B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0B7C6E" w:rsidRPr="00F2746D" w:rsidRDefault="007B0633" w:rsidP="000B7C6E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2</w:t>
      </w:r>
      <w:r w:rsidRPr="00F2746D">
        <w:rPr>
          <w:rFonts w:ascii="Times New Roman" w:hAnsi="Times New Roman" w:cs="Times New Roman"/>
        </w:rPr>
        <w:t>、</w:t>
      </w:r>
      <w:r w:rsidR="000B7C6E" w:rsidRPr="00F2746D">
        <w:rPr>
          <w:rFonts w:ascii="Times New Roman" w:hAnsi="Times New Roman" w:cs="Times New Roman"/>
        </w:rPr>
        <w:t>如图所示，把小车放在水平桌面上，向挂在小车两边的托盘里加相同的砝码，下列说法正确的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0B7C6E" w:rsidRPr="00F2746D" w:rsidRDefault="000B7C6E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5584" behindDoc="0" locked="0" layoutInCell="1" allowOverlap="1" wp14:anchorId="34F4E8AA" wp14:editId="328E8844">
            <wp:simplePos x="0" y="0"/>
            <wp:positionH relativeFrom="column">
              <wp:posOffset>4043045</wp:posOffset>
            </wp:positionH>
            <wp:positionV relativeFrom="paragraph">
              <wp:posOffset>139065</wp:posOffset>
            </wp:positionV>
            <wp:extent cx="1295400" cy="758190"/>
            <wp:effectExtent l="0" t="0" r="0" b="0"/>
            <wp:wrapSquare wrapText="bothSides"/>
            <wp:docPr id="28" name="图片 28" descr="http://czwl.cooco.net.cn/files/down/test/2016/06/24/23/201606242358314946997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czwl.cooco.net.cn/files/down/test/2016/06/24/23/2016062423583149469971.files/image004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小车对桌面的压力与桌面对小车的支持力是一对平衡力</w:t>
      </w:r>
    </w:p>
    <w:p w:rsidR="000B7C6E" w:rsidRPr="00F2746D" w:rsidRDefault="000B7C6E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小车受到的重力和桌面对小车的支持力是一对平衡力</w:t>
      </w:r>
    </w:p>
    <w:p w:rsidR="000B7C6E" w:rsidRPr="00F2746D" w:rsidRDefault="000B7C6E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小车受到的重力和小车对桌面的压力是一对平衡力</w:t>
      </w:r>
    </w:p>
    <w:p w:rsidR="007B0633" w:rsidRPr="00F2746D" w:rsidRDefault="000B7C6E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细绳拉小车的力和细绳拉托盘的力是一对平衡力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0B7C6E" w:rsidRPr="00F2746D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0E597A" w:rsidRPr="00F2746D" w:rsidRDefault="007B0633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3</w:t>
      </w:r>
      <w:r w:rsidRPr="00F2746D">
        <w:rPr>
          <w:rFonts w:ascii="Times New Roman" w:hAnsi="Times New Roman" w:cs="Times New Roman"/>
        </w:rPr>
        <w:t>、</w:t>
      </w:r>
      <w:r w:rsidR="000E597A" w:rsidRPr="00F2746D">
        <w:rPr>
          <w:rFonts w:ascii="Times New Roman" w:hAnsi="Times New Roman" w:cs="Times New Roman"/>
        </w:rPr>
        <w:t>小明和小芳面对面站在溜冰场上，小明穿着旱冰鞋，小芳穿着运动鞋，小明受到的重力为</w:t>
      </w:r>
      <w:r w:rsidR="000E597A" w:rsidRPr="00F2746D">
        <w:rPr>
          <w:rFonts w:ascii="Times New Roman" w:hAnsi="Times New Roman" w:cs="Times New Roman"/>
        </w:rPr>
        <w:t>G</w:t>
      </w:r>
      <w:r w:rsidR="000E597A" w:rsidRPr="00F2746D">
        <w:rPr>
          <w:rFonts w:ascii="Times New Roman" w:hAnsi="Times New Roman" w:cs="Times New Roman"/>
        </w:rPr>
        <w:t>，对地面的压力为</w:t>
      </w:r>
      <w:r w:rsidR="000E597A" w:rsidRPr="00F2746D">
        <w:rPr>
          <w:rFonts w:ascii="Times New Roman" w:hAnsi="Times New Roman" w:cs="Times New Roman"/>
        </w:rPr>
        <w:t>F</w:t>
      </w:r>
      <w:r w:rsidR="000E597A" w:rsidRPr="00F2746D">
        <w:rPr>
          <w:rFonts w:ascii="Times New Roman" w:hAnsi="Times New Roman" w:cs="Times New Roman"/>
          <w:vertAlign w:val="subscript"/>
        </w:rPr>
        <w:t>压</w:t>
      </w:r>
      <w:r w:rsidR="000E597A" w:rsidRPr="00F2746D">
        <w:rPr>
          <w:rFonts w:ascii="Times New Roman" w:hAnsi="Times New Roman" w:cs="Times New Roman"/>
        </w:rPr>
        <w:t>，地面对他的支持力为</w:t>
      </w:r>
      <w:r w:rsidR="000E597A" w:rsidRPr="00F2746D">
        <w:rPr>
          <w:rFonts w:ascii="Times New Roman" w:hAnsi="Times New Roman" w:cs="Times New Roman"/>
        </w:rPr>
        <w:t>F</w:t>
      </w:r>
      <w:r w:rsidR="000E597A" w:rsidRPr="00F2746D">
        <w:rPr>
          <w:rFonts w:ascii="Times New Roman" w:hAnsi="Times New Roman" w:cs="Times New Roman"/>
          <w:vertAlign w:val="subscript"/>
        </w:rPr>
        <w:t>N</w:t>
      </w:r>
      <w:r w:rsidR="000E597A" w:rsidRPr="00F2746D">
        <w:rPr>
          <w:rFonts w:ascii="Times New Roman" w:hAnsi="Times New Roman" w:cs="Times New Roman"/>
        </w:rPr>
        <w:t>，他用力</w:t>
      </w:r>
      <w:r w:rsidR="000E597A" w:rsidRPr="00F2746D">
        <w:rPr>
          <w:rFonts w:ascii="Times New Roman" w:hAnsi="Times New Roman" w:cs="Times New Roman"/>
        </w:rPr>
        <w:t>F</w:t>
      </w:r>
      <w:r w:rsidR="000E597A" w:rsidRPr="00F2746D">
        <w:rPr>
          <w:rFonts w:ascii="Times New Roman" w:hAnsi="Times New Roman" w:cs="Times New Roman"/>
        </w:rPr>
        <w:t>推了小芳一下，他向后运动，而小</w:t>
      </w:r>
      <w:proofErr w:type="gramStart"/>
      <w:r w:rsidR="000E597A" w:rsidRPr="00F2746D">
        <w:rPr>
          <w:rFonts w:ascii="Times New Roman" w:hAnsi="Times New Roman" w:cs="Times New Roman"/>
        </w:rPr>
        <w:t>芳受到</w:t>
      </w:r>
      <w:proofErr w:type="gramEnd"/>
      <w:r w:rsidR="000E597A" w:rsidRPr="00F2746D">
        <w:rPr>
          <w:rFonts w:ascii="Times New Roman" w:hAnsi="Times New Roman" w:cs="Times New Roman"/>
        </w:rPr>
        <w:t>推力</w:t>
      </w:r>
      <w:r w:rsidR="000E597A" w:rsidRPr="00F2746D">
        <w:rPr>
          <w:rFonts w:ascii="Times New Roman" w:hAnsi="Times New Roman" w:cs="Times New Roman"/>
        </w:rPr>
        <w:t>Fˊ</w:t>
      </w:r>
      <w:r w:rsidR="000E597A" w:rsidRPr="00F2746D">
        <w:rPr>
          <w:rFonts w:ascii="Times New Roman" w:hAnsi="Times New Roman" w:cs="Times New Roman"/>
        </w:rPr>
        <w:t>却静止在原地．则下列选项正确的是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0E597A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F</w:t>
      </w:r>
      <w:r w:rsidRPr="00F2746D">
        <w:rPr>
          <w:rFonts w:ascii="Times New Roman" w:hAnsi="Times New Roman" w:cs="Times New Roman"/>
          <w:vertAlign w:val="subscript"/>
        </w:rPr>
        <w:t>压</w:t>
      </w:r>
      <w:r w:rsidRPr="00F2746D">
        <w:rPr>
          <w:rFonts w:ascii="Times New Roman" w:hAnsi="Times New Roman" w:cs="Times New Roman"/>
        </w:rPr>
        <w:t>与</w:t>
      </w:r>
      <w:r w:rsidRPr="00F2746D">
        <w:rPr>
          <w:rFonts w:ascii="Times New Roman" w:hAnsi="Times New Roman" w:cs="Times New Roman"/>
        </w:rPr>
        <w:t>F</w:t>
      </w:r>
      <w:r w:rsidRPr="00F2746D">
        <w:rPr>
          <w:rFonts w:ascii="Times New Roman" w:hAnsi="Times New Roman" w:cs="Times New Roman"/>
          <w:vertAlign w:val="subscript"/>
        </w:rPr>
        <w:t>N</w:t>
      </w:r>
      <w:r w:rsidRPr="00F2746D">
        <w:rPr>
          <w:rFonts w:ascii="Times New Roman" w:hAnsi="Times New Roman" w:cs="Times New Roman"/>
        </w:rPr>
        <w:t>是一对平衡力</w:t>
      </w:r>
      <w:r w:rsidRPr="00F2746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G</w:t>
      </w:r>
      <w:r w:rsidRPr="00F2746D">
        <w:rPr>
          <w:rFonts w:ascii="Times New Roman" w:hAnsi="Times New Roman" w:cs="Times New Roman"/>
        </w:rPr>
        <w:t>与</w:t>
      </w:r>
      <w:r w:rsidRPr="00F2746D">
        <w:rPr>
          <w:rFonts w:ascii="Times New Roman" w:hAnsi="Times New Roman" w:cs="Times New Roman"/>
        </w:rPr>
        <w:t>F</w:t>
      </w:r>
      <w:r w:rsidRPr="00F2746D">
        <w:rPr>
          <w:rFonts w:ascii="Times New Roman" w:hAnsi="Times New Roman" w:cs="Times New Roman"/>
          <w:vertAlign w:val="subscript"/>
        </w:rPr>
        <w:t>压</w:t>
      </w:r>
      <w:r w:rsidRPr="00F2746D">
        <w:rPr>
          <w:rFonts w:ascii="Times New Roman" w:hAnsi="Times New Roman" w:cs="Times New Roman"/>
        </w:rPr>
        <w:t>是一对平衡力</w:t>
      </w:r>
    </w:p>
    <w:p w:rsidR="007B0633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G</w:t>
      </w:r>
      <w:r w:rsidRPr="00F2746D">
        <w:rPr>
          <w:rFonts w:ascii="Times New Roman" w:hAnsi="Times New Roman" w:cs="Times New Roman"/>
        </w:rPr>
        <w:t>与</w:t>
      </w:r>
      <w:r w:rsidRPr="00F2746D">
        <w:rPr>
          <w:rFonts w:ascii="Times New Roman" w:hAnsi="Times New Roman" w:cs="Times New Roman"/>
        </w:rPr>
        <w:t>F</w:t>
      </w:r>
      <w:r w:rsidRPr="00F2746D">
        <w:rPr>
          <w:rFonts w:ascii="Times New Roman" w:hAnsi="Times New Roman" w:cs="Times New Roman"/>
          <w:vertAlign w:val="subscript"/>
        </w:rPr>
        <w:t>N</w:t>
      </w:r>
      <w:r w:rsidRPr="00F2746D">
        <w:rPr>
          <w:rFonts w:ascii="Times New Roman" w:hAnsi="Times New Roman" w:cs="Times New Roman"/>
        </w:rPr>
        <w:t>是一对平衡力</w:t>
      </w:r>
      <w:r w:rsidRPr="00F2746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F</w:t>
      </w:r>
      <w:r w:rsidRPr="00F2746D">
        <w:rPr>
          <w:rFonts w:ascii="Times New Roman" w:hAnsi="Times New Roman" w:cs="Times New Roman"/>
        </w:rPr>
        <w:t>与</w:t>
      </w:r>
      <w:r w:rsidRPr="00F2746D">
        <w:rPr>
          <w:rFonts w:ascii="Times New Roman" w:hAnsi="Times New Roman" w:cs="Times New Roman"/>
        </w:rPr>
        <w:t>F′</w:t>
      </w:r>
      <w:r w:rsidRPr="00F2746D">
        <w:rPr>
          <w:rFonts w:ascii="Times New Roman" w:hAnsi="Times New Roman" w:cs="Times New Roman"/>
        </w:rPr>
        <w:t>是一对平衡力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8D2AE9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0E597A" w:rsidRPr="00F2746D">
        <w:rPr>
          <w:rFonts w:ascii="Times New Roman" w:hAnsiTheme="minorEastAsia" w:cs="Times New Roman" w:hint="eastAsia"/>
          <w:color w:val="FF0000"/>
          <w:szCs w:val="24"/>
        </w:rPr>
        <w:t>C</w:t>
      </w:r>
    </w:p>
    <w:p w:rsidR="00EE4D78" w:rsidRDefault="00EE4D78" w:rsidP="00285104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9B61C6" w:rsidRPr="00F2746D" w:rsidRDefault="009B61C6" w:rsidP="00285104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1823C2" w:rsidRPr="00F2746D" w:rsidRDefault="007B0633" w:rsidP="001823C2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lastRenderedPageBreak/>
        <w:t>4</w:t>
      </w:r>
      <w:r w:rsidRPr="00F2746D">
        <w:rPr>
          <w:rFonts w:ascii="Times New Roman" w:hAnsi="Times New Roman" w:cs="Times New Roman"/>
        </w:rPr>
        <w:t>、</w:t>
      </w:r>
      <w:r w:rsidR="001823C2" w:rsidRPr="00F2746D">
        <w:rPr>
          <w:rFonts w:ascii="Times New Roman" w:hAnsi="Times New Roman" w:cs="Times New Roman"/>
        </w:rPr>
        <w:t>一个文具袋静止在水平桌面上，下列说法正确的是</w:t>
      </w:r>
      <w:r w:rsidR="009B61C6">
        <w:rPr>
          <w:rFonts w:ascii="Times New Roman" w:hAnsi="Times New Roman" w:cs="Times New Roman" w:hint="eastAsia"/>
        </w:rPr>
        <w:tab/>
      </w:r>
      <w:r w:rsidR="009B61C6" w:rsidRPr="00F2746D">
        <w:rPr>
          <w:rFonts w:ascii="Times New Roman" w:hAnsi="Times New Roman" w:cs="Times New Roman"/>
        </w:rPr>
        <w:t>（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 w:rsidRPr="00F2746D">
        <w:rPr>
          <w:rFonts w:ascii="Times New Roman" w:hAnsi="Times New Roman" w:cs="Times New Roman"/>
        </w:rPr>
        <w:t>）</w:t>
      </w:r>
    </w:p>
    <w:p w:rsidR="001823C2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文具</w:t>
      </w:r>
      <w:proofErr w:type="gramStart"/>
      <w:r w:rsidRPr="00F2746D">
        <w:rPr>
          <w:rFonts w:ascii="Times New Roman" w:hAnsi="Times New Roman" w:cs="Times New Roman"/>
        </w:rPr>
        <w:t>袋受到</w:t>
      </w:r>
      <w:proofErr w:type="gramEnd"/>
      <w:r w:rsidRPr="00F2746D">
        <w:rPr>
          <w:rFonts w:ascii="Times New Roman" w:hAnsi="Times New Roman" w:cs="Times New Roman"/>
        </w:rPr>
        <w:t>的重力和文具袋对桌面的压力是一对相互作用力</w:t>
      </w:r>
    </w:p>
    <w:p w:rsidR="001823C2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桌子受到的重力和文具袋对桌子的压力是一对相互作用力</w:t>
      </w:r>
    </w:p>
    <w:p w:rsidR="001823C2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文具</w:t>
      </w:r>
      <w:proofErr w:type="gramStart"/>
      <w:r w:rsidRPr="00F2746D">
        <w:rPr>
          <w:rFonts w:ascii="Times New Roman" w:hAnsi="Times New Roman" w:cs="Times New Roman"/>
        </w:rPr>
        <w:t>袋受到</w:t>
      </w:r>
      <w:proofErr w:type="gramEnd"/>
      <w:r w:rsidRPr="00F2746D">
        <w:rPr>
          <w:rFonts w:ascii="Times New Roman" w:hAnsi="Times New Roman" w:cs="Times New Roman"/>
        </w:rPr>
        <w:t>的重力和桌子对文具袋的支持力是一对平衡力</w:t>
      </w:r>
    </w:p>
    <w:p w:rsidR="007B0633" w:rsidRPr="00F2746D" w:rsidRDefault="001823C2" w:rsidP="001823C2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桌子对文具袋的支持力和文具袋对桌子的压力是一对平衡力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8D2AE9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1823C2" w:rsidRPr="00F2746D">
        <w:rPr>
          <w:rFonts w:ascii="Times New Roman" w:hAnsiTheme="minorEastAsia" w:cs="Times New Roman" w:hint="eastAsia"/>
          <w:color w:val="FF0000"/>
          <w:szCs w:val="24"/>
        </w:rPr>
        <w:t>C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0E597A" w:rsidRPr="00F2746D" w:rsidRDefault="008D2AE9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5</w:t>
      </w:r>
      <w:r w:rsidRPr="00F2746D">
        <w:rPr>
          <w:rFonts w:ascii="Times New Roman" w:hAnsi="Times New Roman" w:cs="Times New Roman"/>
        </w:rPr>
        <w:t>、</w:t>
      </w:r>
      <w:r w:rsidR="000E597A" w:rsidRPr="00F2746D">
        <w:rPr>
          <w:rFonts w:ascii="Times New Roman" w:hAnsi="Times New Roman" w:cs="Times New Roman"/>
        </w:rPr>
        <w:t>用大小不变的水平力，拉木块在水平桌面上做匀速直线运动，如图所示．木块在运动过程中，下列说法正确的是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0E597A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．木块对桌面的压力和木块受到的重力是一对平衡力</w:t>
      </w:r>
    </w:p>
    <w:p w:rsidR="000E597A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800" behindDoc="0" locked="0" layoutInCell="1" allowOverlap="1" wp14:anchorId="711DD4D7" wp14:editId="207B31AC">
            <wp:simplePos x="0" y="0"/>
            <wp:positionH relativeFrom="column">
              <wp:posOffset>4081145</wp:posOffset>
            </wp:positionH>
            <wp:positionV relativeFrom="paragraph">
              <wp:posOffset>85090</wp:posOffset>
            </wp:positionV>
            <wp:extent cx="1333500" cy="400050"/>
            <wp:effectExtent l="0" t="0" r="0" b="0"/>
            <wp:wrapSquare wrapText="bothSides"/>
            <wp:docPr id="62" name="图片 62" descr="http://czwl.cooco.net.cn/files/down/test/2016/04/18/01/2016041801223210978806.files/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http://czwl.cooco.net.cn/files/down/test/2016/04/18/01/2016041801223210978806.files/image00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．绳对木块的拉力大于桌面对木块的摩擦力</w:t>
      </w:r>
    </w:p>
    <w:p w:rsidR="000E597A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．绳对木块的拉力和木块对绳的拉力是一对平衡力</w:t>
      </w:r>
    </w:p>
    <w:p w:rsidR="00396D25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．木块受到的滑动摩擦力大小保持不变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6B5DC6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0E597A" w:rsidRPr="00F2746D">
        <w:rPr>
          <w:rFonts w:ascii="Times New Roman" w:hAnsiTheme="minorEastAsia" w:cs="Times New Roman" w:hint="eastAsia"/>
          <w:color w:val="FF0000"/>
          <w:szCs w:val="24"/>
        </w:rPr>
        <w:t>D</w:t>
      </w:r>
    </w:p>
    <w:p w:rsidR="007A6921" w:rsidRPr="00F2746D" w:rsidRDefault="007A6921" w:rsidP="00285104">
      <w:pPr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 w:rsidR="000E597A" w:rsidRPr="00F2746D" w:rsidRDefault="007B0633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6</w:t>
      </w:r>
      <w:r w:rsidRPr="00F2746D">
        <w:rPr>
          <w:rFonts w:ascii="Times New Roman" w:hAnsi="Times New Roman" w:cs="Times New Roman"/>
        </w:rPr>
        <w:t>、</w:t>
      </w:r>
      <w:r w:rsidR="000E597A" w:rsidRPr="00F2746D">
        <w:rPr>
          <w:rFonts w:ascii="Times New Roman" w:hAnsi="Times New Roman" w:cs="Times New Roman"/>
        </w:rPr>
        <w:t>同一直线上的两个力作用在同一个物体上，已知其中一个力的大小是</w:t>
      </w:r>
      <w:r w:rsidR="000E597A" w:rsidRPr="00F2746D">
        <w:rPr>
          <w:rFonts w:ascii="Times New Roman" w:hAnsi="Times New Roman" w:cs="Times New Roman"/>
        </w:rPr>
        <w:t>600N,</w:t>
      </w:r>
      <w:r w:rsidR="000E597A" w:rsidRPr="00F2746D">
        <w:rPr>
          <w:rFonts w:ascii="Times New Roman" w:hAnsi="Times New Roman" w:cs="Times New Roman"/>
        </w:rPr>
        <w:t>合力大小是</w:t>
      </w:r>
      <w:r w:rsidR="000E597A" w:rsidRPr="00F2746D">
        <w:rPr>
          <w:rFonts w:ascii="Times New Roman" w:hAnsi="Times New Roman" w:cs="Times New Roman"/>
        </w:rPr>
        <w:t>1000N,</w:t>
      </w:r>
      <w:r w:rsidR="000E597A" w:rsidRPr="00F2746D">
        <w:rPr>
          <w:rFonts w:ascii="Times New Roman" w:hAnsi="Times New Roman" w:cs="Times New Roman"/>
        </w:rPr>
        <w:t>则另一个力的大小是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0E597A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="009B61C6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一定等于</w:t>
      </w:r>
      <w:r w:rsidRPr="00F2746D">
        <w:rPr>
          <w:rFonts w:ascii="Times New Roman" w:hAnsi="Times New Roman" w:cs="Times New Roman"/>
        </w:rPr>
        <w:t>400N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="009B61C6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一定小于</w:t>
      </w:r>
      <w:r w:rsidRPr="00F2746D">
        <w:rPr>
          <w:rFonts w:ascii="Times New Roman" w:hAnsi="Times New Roman" w:cs="Times New Roman"/>
        </w:rPr>
        <w:t>400N</w:t>
      </w:r>
    </w:p>
    <w:p w:rsidR="0062203A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="009B61C6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可能等于</w:t>
      </w:r>
      <w:r w:rsidRPr="00F2746D">
        <w:rPr>
          <w:rFonts w:ascii="Times New Roman" w:hAnsi="Times New Roman" w:cs="Times New Roman"/>
        </w:rPr>
        <w:t>1600N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="009B61C6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一定大于</w:t>
      </w:r>
      <w:r w:rsidRPr="00F2746D">
        <w:rPr>
          <w:rFonts w:ascii="Times New Roman" w:hAnsi="Times New Roman" w:cs="Times New Roman"/>
        </w:rPr>
        <w:t>1600N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0E597A" w:rsidRPr="00F2746D">
        <w:rPr>
          <w:rFonts w:ascii="Times New Roman" w:hAnsiTheme="minorEastAsia" w:cs="Times New Roman" w:hint="eastAsia"/>
          <w:color w:val="FF0000"/>
          <w:szCs w:val="24"/>
        </w:rPr>
        <w:t>C</w:t>
      </w:r>
    </w:p>
    <w:p w:rsidR="00E32824" w:rsidRPr="00F2746D" w:rsidRDefault="00E32824" w:rsidP="00285104">
      <w:pPr>
        <w:spacing w:line="400" w:lineRule="exact"/>
        <w:rPr>
          <w:rFonts w:ascii="Times New Roman" w:hAnsi="Times New Roman" w:cs="Times New Roman"/>
        </w:rPr>
      </w:pPr>
    </w:p>
    <w:p w:rsidR="004414A6" w:rsidRPr="00F2746D" w:rsidRDefault="007B0633" w:rsidP="004414A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7</w:t>
      </w:r>
      <w:r w:rsidRPr="00F2746D">
        <w:rPr>
          <w:rFonts w:ascii="Times New Roman" w:hAnsi="Times New Roman" w:cs="Times New Roman"/>
        </w:rPr>
        <w:t>、</w:t>
      </w:r>
      <w:r w:rsidR="004414A6" w:rsidRPr="00F2746D">
        <w:rPr>
          <w:rFonts w:ascii="Times New Roman" w:hAnsi="Times New Roman" w:cs="Times New Roman"/>
        </w:rPr>
        <w:t>如图所示，木块置于小车上，在水平拉力</w:t>
      </w:r>
      <w:r w:rsidR="004414A6" w:rsidRPr="00F2746D">
        <w:rPr>
          <w:rFonts w:ascii="Times New Roman" w:hAnsi="Times New Roman" w:cs="Times New Roman"/>
          <w:i/>
          <w:iCs/>
        </w:rPr>
        <w:t>F</w:t>
      </w:r>
      <w:r w:rsidR="004414A6" w:rsidRPr="00F2746D">
        <w:rPr>
          <w:rFonts w:ascii="Times New Roman" w:hAnsi="Times New Roman" w:cs="Times New Roman"/>
        </w:rPr>
        <w:t>作用下，小车和木块一起以速度</w:t>
      </w:r>
      <w:r w:rsidR="004414A6" w:rsidRPr="00F2746D">
        <w:rPr>
          <w:rFonts w:ascii="Times New Roman" w:hAnsi="Times New Roman" w:cs="Times New Roman"/>
          <w:i/>
          <w:iCs/>
        </w:rPr>
        <w:t>v</w:t>
      </w:r>
      <w:r w:rsidR="004414A6" w:rsidRPr="00F2746D">
        <w:rPr>
          <w:rFonts w:ascii="Times New Roman" w:hAnsi="Times New Roman" w:cs="Times New Roman"/>
        </w:rPr>
        <w:t>沿水平地面向右做匀速直线运动（不计空气阻力）</w:t>
      </w:r>
      <w:r w:rsidR="009B61C6">
        <w:rPr>
          <w:rFonts w:ascii="Times New Roman" w:hAnsi="Times New Roman" w:cs="Times New Roman" w:hint="eastAsia"/>
        </w:rPr>
        <w:t>。</w:t>
      </w:r>
      <w:r w:rsidR="004414A6" w:rsidRPr="00F2746D">
        <w:rPr>
          <w:rFonts w:ascii="Times New Roman" w:hAnsi="Times New Roman" w:cs="Times New Roman"/>
        </w:rPr>
        <w:t>以下三组</w:t>
      </w:r>
      <w:proofErr w:type="gramStart"/>
      <w:r w:rsidR="004414A6" w:rsidRPr="00F2746D">
        <w:rPr>
          <w:rFonts w:ascii="Times New Roman" w:hAnsi="Times New Roman" w:cs="Times New Roman"/>
        </w:rPr>
        <w:t>力属于</w:t>
      </w:r>
      <w:proofErr w:type="gramEnd"/>
      <w:r w:rsidR="004414A6" w:rsidRPr="00F2746D">
        <w:rPr>
          <w:rFonts w:ascii="Times New Roman" w:hAnsi="Times New Roman" w:cs="Times New Roman"/>
        </w:rPr>
        <w:t>平衡力的是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（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）</w:t>
      </w:r>
    </w:p>
    <w:p w:rsidR="004414A6" w:rsidRPr="00F2746D" w:rsidRDefault="009B61C6" w:rsidP="004414A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8896" behindDoc="0" locked="0" layoutInCell="1" allowOverlap="1" wp14:anchorId="36C47F28" wp14:editId="2B4EE74B">
            <wp:simplePos x="0" y="0"/>
            <wp:positionH relativeFrom="column">
              <wp:posOffset>3871595</wp:posOffset>
            </wp:positionH>
            <wp:positionV relativeFrom="paragraph">
              <wp:posOffset>158115</wp:posOffset>
            </wp:positionV>
            <wp:extent cx="1628775" cy="723900"/>
            <wp:effectExtent l="0" t="0" r="0" b="0"/>
            <wp:wrapSquare wrapText="bothSides"/>
            <wp:docPr id="29" name="图片 29" descr="http://czwl.cooco.net.cn/files/down/test/2016/06/22/03/2016062203503975444562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http://czwl.cooco.net.cn/files/down/test/2016/06/22/03/2016062203503975444562.files/image0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3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4A6" w:rsidRPr="00F2746D">
        <w:rPr>
          <w:rFonts w:ascii="Times New Roman" w:hAnsi="Times New Roman" w:cs="Times New Roman" w:hint="eastAsia"/>
        </w:rPr>
        <w:t>①</w:t>
      </w:r>
      <w:r w:rsidR="004414A6" w:rsidRPr="00F2746D">
        <w:rPr>
          <w:rFonts w:ascii="Times New Roman" w:hAnsi="Times New Roman" w:cs="Times New Roman"/>
        </w:rPr>
        <w:t>地面对小车的支持力与木块对小车的压力</w:t>
      </w:r>
    </w:p>
    <w:p w:rsidR="004414A6" w:rsidRPr="00F2746D" w:rsidRDefault="004414A6" w:rsidP="004414A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②</w:t>
      </w:r>
      <w:r w:rsidRPr="00F2746D">
        <w:rPr>
          <w:rFonts w:ascii="Times New Roman" w:hAnsi="Times New Roman" w:cs="Times New Roman"/>
        </w:rPr>
        <w:t>小车对木块的摩擦力与木块受到的水平拉力</w:t>
      </w:r>
    </w:p>
    <w:p w:rsidR="004414A6" w:rsidRPr="00F2746D" w:rsidRDefault="004414A6" w:rsidP="004414A6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③</w:t>
      </w:r>
      <w:r w:rsidRPr="00F2746D">
        <w:rPr>
          <w:rFonts w:ascii="Times New Roman" w:hAnsi="Times New Roman" w:cs="Times New Roman"/>
        </w:rPr>
        <w:t>地面对小车的摩擦力与木块对小车的摩擦力</w:t>
      </w:r>
    </w:p>
    <w:p w:rsidR="007B0633" w:rsidRPr="00F2746D" w:rsidRDefault="004414A6" w:rsidP="004414A6">
      <w:pPr>
        <w:spacing w:line="400" w:lineRule="exact"/>
        <w:ind w:firstLine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．仅</w:t>
      </w:r>
      <w:r w:rsidRPr="00F2746D">
        <w:rPr>
          <w:rFonts w:ascii="Times New Roman" w:hAnsi="Times New Roman" w:cs="Times New Roman" w:hint="eastAsia"/>
        </w:rPr>
        <w:t>①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="00A558D9">
        <w:rPr>
          <w:rFonts w:ascii="Times New Roman" w:hAnsi="Times New Roman" w:cs="Times New Roman" w:hint="eastAsia"/>
        </w:rPr>
        <w:t>．</w:t>
      </w:r>
      <w:r w:rsidR="00A558D9" w:rsidRPr="00F2746D">
        <w:rPr>
          <w:rFonts w:ascii="Times New Roman" w:hAnsi="Times New Roman" w:cs="Times New Roman" w:hint="eastAsia"/>
        </w:rPr>
        <w:t>②③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．仅</w:t>
      </w:r>
      <w:r w:rsidRPr="00F2746D">
        <w:rPr>
          <w:rFonts w:ascii="Times New Roman" w:hAnsi="Times New Roman" w:cs="Times New Roman" w:hint="eastAsia"/>
        </w:rPr>
        <w:t>②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 w:hint="eastAsia"/>
        </w:rPr>
        <w:t>①②③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  <w:bookmarkStart w:id="1" w:name="_GoBack"/>
      <w:bookmarkEnd w:id="1"/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4414A6" w:rsidRPr="00F2746D">
        <w:rPr>
          <w:rFonts w:ascii="Times New Roman" w:hAnsiTheme="minorEastAsia" w:cs="Times New Roman" w:hint="eastAsia"/>
          <w:color w:val="FF0000"/>
          <w:szCs w:val="24"/>
        </w:rPr>
        <w:t>B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D21A16" w:rsidRPr="00F2746D" w:rsidRDefault="000F27E3" w:rsidP="000F27E3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  <w:noProof/>
        </w:rPr>
        <w:lastRenderedPageBreak/>
        <w:drawing>
          <wp:anchor distT="0" distB="0" distL="114300" distR="114300" simplePos="0" relativeHeight="251736064" behindDoc="0" locked="0" layoutInCell="1" allowOverlap="1" wp14:anchorId="248C6BC7" wp14:editId="3A0F81EB">
            <wp:simplePos x="0" y="0"/>
            <wp:positionH relativeFrom="column">
              <wp:posOffset>109220</wp:posOffset>
            </wp:positionH>
            <wp:positionV relativeFrom="paragraph">
              <wp:posOffset>1085215</wp:posOffset>
            </wp:positionV>
            <wp:extent cx="5343525" cy="1028700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F2746D">
        <w:rPr>
          <w:rFonts w:ascii="Times New Roman" w:hAnsi="Times New Roman" w:cs="Times New Roman"/>
        </w:rPr>
        <w:t>8</w:t>
      </w:r>
      <w:r w:rsidR="007B0633" w:rsidRPr="00F2746D">
        <w:rPr>
          <w:rFonts w:ascii="Times New Roman" w:hAnsi="Times New Roman" w:cs="Times New Roman"/>
        </w:rPr>
        <w:t>、</w:t>
      </w:r>
      <w:r w:rsidR="00D21A16" w:rsidRPr="00F2746D">
        <w:rPr>
          <w:rFonts w:ascii="Times New Roman" w:hAnsi="Times New Roman" w:cs="Times New Roman"/>
        </w:rPr>
        <w:t>小军和小红利用图甲所示装置探究二力平衡条件。实验时，它们发现在左盘和右</w:t>
      </w:r>
      <w:proofErr w:type="gramStart"/>
      <w:r w:rsidR="00D21A16" w:rsidRPr="00F2746D">
        <w:rPr>
          <w:rFonts w:ascii="Times New Roman" w:hAnsi="Times New Roman" w:cs="Times New Roman"/>
        </w:rPr>
        <w:t>盘同时</w:t>
      </w:r>
      <w:proofErr w:type="gramEnd"/>
      <w:r w:rsidR="00D21A16" w:rsidRPr="00F2746D">
        <w:rPr>
          <w:rFonts w:ascii="Times New Roman" w:hAnsi="Times New Roman" w:cs="Times New Roman"/>
        </w:rPr>
        <w:t>加入一个质量相等的砝码时，木块</w:t>
      </w:r>
      <w:r w:rsidR="00D21A16" w:rsidRPr="00F2746D">
        <w:rPr>
          <w:rFonts w:ascii="Times New Roman" w:hAnsi="Times New Roman" w:cs="Times New Roman"/>
        </w:rPr>
        <w:t>A</w:t>
      </w:r>
      <w:r w:rsidR="00D21A16" w:rsidRPr="00F2746D">
        <w:rPr>
          <w:rFonts w:ascii="Times New Roman" w:hAnsi="Times New Roman" w:cs="Times New Roman"/>
        </w:rPr>
        <w:t>处于静止状态。若将一个质量较小的砝码轻轻放在右盘后，观察到木块</w:t>
      </w:r>
      <w:r w:rsidR="00D21A16" w:rsidRPr="00F2746D">
        <w:rPr>
          <w:rFonts w:ascii="Times New Roman" w:hAnsi="Times New Roman" w:cs="Times New Roman"/>
        </w:rPr>
        <w:t>A</w:t>
      </w:r>
      <w:r w:rsidR="00D21A16" w:rsidRPr="00F2746D">
        <w:rPr>
          <w:rFonts w:ascii="Times New Roman" w:hAnsi="Times New Roman" w:cs="Times New Roman"/>
        </w:rPr>
        <w:t>仍然处于静止状态，为了避免这种现象发生，小军用图乙中所示的小车</w:t>
      </w:r>
      <w:r w:rsidR="00D21A16" w:rsidRPr="00F2746D">
        <w:rPr>
          <w:rFonts w:ascii="Times New Roman" w:hAnsi="Times New Roman" w:cs="Times New Roman"/>
        </w:rPr>
        <w:t>B</w:t>
      </w:r>
      <w:r w:rsidR="00D21A16" w:rsidRPr="00F2746D">
        <w:rPr>
          <w:rFonts w:ascii="Times New Roman" w:hAnsi="Times New Roman" w:cs="Times New Roman"/>
        </w:rPr>
        <w:t>替换木块</w:t>
      </w:r>
      <w:r w:rsidR="00D21A16" w:rsidRPr="00F2746D">
        <w:rPr>
          <w:rFonts w:ascii="Times New Roman" w:hAnsi="Times New Roman" w:cs="Times New Roman"/>
        </w:rPr>
        <w:t>A</w:t>
      </w:r>
      <w:r w:rsidR="00D21A16" w:rsidRPr="00F2746D">
        <w:rPr>
          <w:rFonts w:ascii="Times New Roman" w:hAnsi="Times New Roman" w:cs="Times New Roman"/>
        </w:rPr>
        <w:t>进行实验；小红用图丙中所示的硬纸板</w:t>
      </w:r>
      <w:r w:rsidR="00D21A16" w:rsidRPr="00F2746D">
        <w:rPr>
          <w:rFonts w:ascii="Times New Roman" w:hAnsi="Times New Roman" w:cs="Times New Roman"/>
        </w:rPr>
        <w:t>C</w:t>
      </w:r>
      <w:r w:rsidR="00D21A16" w:rsidRPr="00F2746D">
        <w:rPr>
          <w:rFonts w:ascii="Times New Roman" w:hAnsi="Times New Roman" w:cs="Times New Roman"/>
        </w:rPr>
        <w:t>替换木块</w:t>
      </w:r>
      <w:r w:rsidR="00D21A16" w:rsidRPr="00F2746D">
        <w:rPr>
          <w:rFonts w:ascii="Times New Roman" w:hAnsi="Times New Roman" w:cs="Times New Roman"/>
        </w:rPr>
        <w:t>A</w:t>
      </w:r>
      <w:r w:rsidR="00D21A16" w:rsidRPr="00F2746D">
        <w:rPr>
          <w:rFonts w:ascii="Times New Roman" w:hAnsi="Times New Roman" w:cs="Times New Roman"/>
        </w:rPr>
        <w:t>进行实验。</w:t>
      </w:r>
    </w:p>
    <w:p w:rsidR="00D21A16" w:rsidRPr="00F2746D" w:rsidRDefault="00D21A16" w:rsidP="000F27E3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（</w:t>
      </w:r>
      <w:r w:rsidRPr="00F2746D">
        <w:rPr>
          <w:rFonts w:ascii="Times New Roman" w:hAnsi="Times New Roman" w:cs="Times New Roman"/>
        </w:rPr>
        <w:t>1</w:t>
      </w:r>
      <w:r w:rsidRPr="00F2746D">
        <w:rPr>
          <w:rFonts w:ascii="Times New Roman" w:hAnsi="Times New Roman" w:cs="Times New Roman"/>
        </w:rPr>
        <w:t>）小军、小</w:t>
      </w:r>
      <w:proofErr w:type="gramStart"/>
      <w:r w:rsidRPr="00F2746D">
        <w:rPr>
          <w:rFonts w:ascii="Times New Roman" w:hAnsi="Times New Roman" w:cs="Times New Roman"/>
        </w:rPr>
        <w:t>红分别</w:t>
      </w:r>
      <w:proofErr w:type="gramEnd"/>
      <w:r w:rsidRPr="00F2746D">
        <w:rPr>
          <w:rFonts w:ascii="Times New Roman" w:hAnsi="Times New Roman" w:cs="Times New Roman"/>
        </w:rPr>
        <w:t>用小车</w:t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和硬纸板</w:t>
      </w: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替换木块</w:t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进行实验的目的是</w:t>
      </w:r>
      <w:r w:rsidRPr="00F2746D">
        <w:rPr>
          <w:rFonts w:ascii="Times New Roman" w:hAnsi="Times New Roman" w:cs="Times New Roman"/>
        </w:rPr>
        <w:t>_____________</w:t>
      </w:r>
      <w:r w:rsidRPr="00F2746D">
        <w:rPr>
          <w:rFonts w:ascii="Times New Roman" w:hAnsi="Times New Roman" w:cs="Times New Roman"/>
        </w:rPr>
        <w:t>；</w:t>
      </w:r>
    </w:p>
    <w:p w:rsidR="00D21A16" w:rsidRPr="00F2746D" w:rsidRDefault="00D21A16" w:rsidP="000F27E3">
      <w:pPr>
        <w:widowControl/>
        <w:spacing w:line="400" w:lineRule="exac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F2746D">
        <w:rPr>
          <w:rFonts w:ascii="Times New Roman" w:hAnsi="Times New Roman" w:cs="Times New Roman"/>
        </w:rPr>
        <w:t>（</w:t>
      </w:r>
      <w:r w:rsidRPr="00F2746D">
        <w:rPr>
          <w:rFonts w:ascii="Times New Roman" w:hAnsi="Times New Roman" w:cs="Times New Roman"/>
        </w:rPr>
        <w:t>2</w:t>
      </w:r>
      <w:r w:rsidRPr="00F2746D">
        <w:rPr>
          <w:rFonts w:ascii="Times New Roman" w:hAnsi="Times New Roman" w:cs="Times New Roman"/>
        </w:rPr>
        <w:t>）小红在实验中应使用</w:t>
      </w:r>
      <w:r w:rsidRPr="00F2746D">
        <w:rPr>
          <w:rFonts w:ascii="Times New Roman" w:hAnsi="Times New Roman" w:cs="Times New Roman"/>
        </w:rPr>
        <w:t>____________</w:t>
      </w:r>
      <w:r w:rsidRPr="00F2746D">
        <w:rPr>
          <w:rFonts w:ascii="Times New Roman" w:hAnsi="Times New Roman" w:cs="Times New Roman"/>
        </w:rPr>
        <w:t>硬纸板。（</w:t>
      </w:r>
      <w:r w:rsidRPr="00F2746D">
        <w:rPr>
          <w:rFonts w:asciiTheme="minorEastAsia" w:hAnsiTheme="minorEastAsia" w:cs="Times New Roman"/>
        </w:rPr>
        <w:t>选填“轻质”、“厚重”</w:t>
      </w:r>
      <w:r w:rsidRPr="00F2746D">
        <w:rPr>
          <w:rFonts w:ascii="Times New Roman" w:hAnsi="Times New Roman" w:cs="Times New Roman"/>
        </w:rPr>
        <w:t>）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D21A16" w:rsidRPr="00F2746D">
        <w:rPr>
          <w:rFonts w:ascii="Times New Roman" w:hAnsiTheme="minorEastAsia" w:cs="Times New Roman"/>
          <w:color w:val="FF0000"/>
          <w:szCs w:val="24"/>
        </w:rPr>
        <w:t>（</w:t>
      </w:r>
      <w:r w:rsidR="00D21A16" w:rsidRPr="00F2746D">
        <w:rPr>
          <w:rFonts w:ascii="Times New Roman" w:hAnsiTheme="minorEastAsia" w:cs="Times New Roman"/>
          <w:color w:val="FF0000"/>
          <w:szCs w:val="24"/>
        </w:rPr>
        <w:t>1</w:t>
      </w:r>
      <w:r w:rsidR="00D21A16" w:rsidRPr="00F2746D">
        <w:rPr>
          <w:rFonts w:ascii="Times New Roman" w:hAnsiTheme="minorEastAsia" w:cs="Times New Roman"/>
          <w:color w:val="FF0000"/>
          <w:szCs w:val="24"/>
        </w:rPr>
        <w:t>）为了减小摩擦力的影响（</w:t>
      </w:r>
      <w:r w:rsidR="00D21A16" w:rsidRPr="00F2746D">
        <w:rPr>
          <w:rFonts w:ascii="Times New Roman" w:hAnsiTheme="minorEastAsia" w:cs="Times New Roman"/>
          <w:color w:val="FF0000"/>
          <w:szCs w:val="24"/>
        </w:rPr>
        <w:t>2</w:t>
      </w:r>
      <w:r w:rsidR="00D21A16" w:rsidRPr="00F2746D">
        <w:rPr>
          <w:rFonts w:ascii="Times New Roman" w:hAnsiTheme="minorEastAsia" w:cs="Times New Roman"/>
          <w:color w:val="FF0000"/>
          <w:szCs w:val="24"/>
        </w:rPr>
        <w:t>）轻质</w:t>
      </w:r>
    </w:p>
    <w:p w:rsidR="00EE4D78" w:rsidRPr="00F2746D" w:rsidRDefault="00EE4D78" w:rsidP="00285104">
      <w:pPr>
        <w:spacing w:line="400" w:lineRule="exact"/>
        <w:rPr>
          <w:rFonts w:ascii="Times New Roman" w:hAnsi="Times New Roman" w:cs="Times New Roman"/>
        </w:rPr>
      </w:pPr>
    </w:p>
    <w:p w:rsidR="000E597A" w:rsidRPr="00F2746D" w:rsidRDefault="007B0633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9</w:t>
      </w:r>
      <w:r w:rsidRPr="00F2746D">
        <w:rPr>
          <w:rFonts w:ascii="Times New Roman" w:hAnsi="Times New Roman" w:cs="Times New Roman"/>
        </w:rPr>
        <w:t>、</w:t>
      </w:r>
      <w:r w:rsidR="000E597A" w:rsidRPr="00F2746D">
        <w:rPr>
          <w:rFonts w:ascii="Times New Roman" w:hAnsi="Times New Roman" w:cs="Times New Roman"/>
        </w:rPr>
        <w:t>小明用</w:t>
      </w:r>
      <w:r w:rsidR="000E597A" w:rsidRPr="00F2746D">
        <w:rPr>
          <w:rFonts w:ascii="Times New Roman" w:hAnsi="Times New Roman" w:cs="Times New Roman"/>
        </w:rPr>
        <w:t>150N</w:t>
      </w:r>
      <w:r w:rsidR="000E597A" w:rsidRPr="00F2746D">
        <w:rPr>
          <w:rFonts w:ascii="Times New Roman" w:hAnsi="Times New Roman" w:cs="Times New Roman"/>
        </w:rPr>
        <w:t>的水平力，推着重</w:t>
      </w:r>
      <w:r w:rsidR="000E597A" w:rsidRPr="00F2746D">
        <w:rPr>
          <w:rFonts w:ascii="Times New Roman" w:hAnsi="Times New Roman" w:cs="Times New Roman"/>
        </w:rPr>
        <w:t>500N</w:t>
      </w:r>
      <w:r w:rsidR="000E597A" w:rsidRPr="00F2746D">
        <w:rPr>
          <w:rFonts w:ascii="Times New Roman" w:hAnsi="Times New Roman" w:cs="Times New Roman"/>
        </w:rPr>
        <w:t>的小车在水平地面上匀速运动，则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0E597A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．小车对地面的压力是</w:t>
      </w:r>
      <w:r w:rsidRPr="00F2746D">
        <w:rPr>
          <w:rFonts w:ascii="Times New Roman" w:hAnsi="Times New Roman" w:cs="Times New Roman"/>
        </w:rPr>
        <w:t>150N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．小车所受合力为</w:t>
      </w:r>
      <w:r w:rsidRPr="00F2746D">
        <w:rPr>
          <w:rFonts w:ascii="Times New Roman" w:hAnsi="Times New Roman" w:cs="Times New Roman"/>
        </w:rPr>
        <w:t>350N</w:t>
      </w:r>
    </w:p>
    <w:p w:rsidR="007B0633" w:rsidRPr="00F2746D" w:rsidRDefault="000E597A" w:rsidP="000E597A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．小车受到的阻力是</w:t>
      </w:r>
      <w:r w:rsidRPr="00F2746D">
        <w:rPr>
          <w:rFonts w:ascii="Times New Roman" w:hAnsi="Times New Roman" w:cs="Times New Roman"/>
        </w:rPr>
        <w:t>150N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．地面对小车的支持力是</w:t>
      </w:r>
      <w:r w:rsidRPr="00F2746D">
        <w:rPr>
          <w:rFonts w:ascii="Times New Roman" w:hAnsi="Times New Roman" w:cs="Times New Roman"/>
        </w:rPr>
        <w:t>150N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0E597A" w:rsidRPr="00F2746D">
        <w:rPr>
          <w:rFonts w:ascii="Times New Roman" w:hAnsiTheme="minorEastAsia" w:cs="Times New Roman" w:hint="eastAsia"/>
          <w:color w:val="FF0000"/>
          <w:szCs w:val="24"/>
        </w:rPr>
        <w:t>C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</w:rPr>
      </w:pPr>
    </w:p>
    <w:p w:rsidR="000E597A" w:rsidRPr="00F2746D" w:rsidRDefault="007B0633" w:rsidP="000E597A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10</w:t>
      </w:r>
      <w:r w:rsidRPr="00F2746D">
        <w:rPr>
          <w:rFonts w:ascii="Times New Roman" w:hAnsi="Times New Roman" w:cs="Times New Roman"/>
        </w:rPr>
        <w:t>、</w:t>
      </w:r>
      <w:r w:rsidR="009B61C6">
        <w:rPr>
          <w:rFonts w:ascii="Times New Roman" w:hAnsi="Times New Roman" w:cs="Times New Roman" w:hint="eastAsia"/>
        </w:rPr>
        <w:t>在</w:t>
      </w:r>
      <w:r w:rsidR="000E597A" w:rsidRPr="00F2746D">
        <w:rPr>
          <w:rFonts w:ascii="Times New Roman" w:hAnsi="Times New Roman" w:cs="Times New Roman"/>
        </w:rPr>
        <w:t>水平</w:t>
      </w:r>
      <w:r w:rsidR="009B61C6">
        <w:rPr>
          <w:rFonts w:ascii="Times New Roman" w:hAnsi="Times New Roman" w:cs="Times New Roman" w:hint="eastAsia"/>
        </w:rPr>
        <w:t>面上，</w:t>
      </w:r>
      <w:r w:rsidR="000E597A" w:rsidRPr="00F2746D">
        <w:rPr>
          <w:rFonts w:ascii="Times New Roman" w:hAnsi="Times New Roman" w:cs="Times New Roman"/>
        </w:rPr>
        <w:t>放置的水桶重</w:t>
      </w:r>
      <w:r w:rsidR="000E597A" w:rsidRPr="00F2746D">
        <w:rPr>
          <w:rFonts w:ascii="Times New Roman" w:hAnsi="Times New Roman" w:cs="Times New Roman"/>
        </w:rPr>
        <w:t>350N</w:t>
      </w:r>
      <w:r w:rsidR="000E597A" w:rsidRPr="00F2746D">
        <w:rPr>
          <w:rFonts w:ascii="Times New Roman" w:hAnsi="Times New Roman" w:cs="Times New Roman"/>
        </w:rPr>
        <w:t>，一人用</w:t>
      </w:r>
      <w:r w:rsidR="000E597A" w:rsidRPr="00F2746D">
        <w:rPr>
          <w:rFonts w:ascii="Times New Roman" w:hAnsi="Times New Roman" w:cs="Times New Roman"/>
        </w:rPr>
        <w:t>300N</w:t>
      </w:r>
      <w:r w:rsidR="000E597A" w:rsidRPr="00F2746D">
        <w:rPr>
          <w:rFonts w:ascii="Times New Roman" w:hAnsi="Times New Roman" w:cs="Times New Roman"/>
        </w:rPr>
        <w:t>的力竖直向上提水桶，则水桶受到的合力大小为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0E597A" w:rsidRPr="00F2746D" w:rsidRDefault="000E597A" w:rsidP="000E597A">
      <w:pPr>
        <w:spacing w:line="400" w:lineRule="exact"/>
        <w:ind w:firstLine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50N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650N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/>
        </w:rPr>
        <w:t>300N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/>
        </w:rPr>
        <w:t>．</w:t>
      </w:r>
      <w:r w:rsidRPr="00F2746D">
        <w:rPr>
          <w:rFonts w:ascii="Times New Roman" w:hAnsi="Times New Roman" w:cs="Times New Roman" w:hint="eastAsia"/>
        </w:rPr>
        <w:t>0</w:t>
      </w:r>
      <w:r w:rsidRPr="00F2746D">
        <w:rPr>
          <w:rFonts w:ascii="Times New Roman" w:hAnsi="Times New Roman" w:cs="Times New Roman"/>
        </w:rPr>
        <w:t>N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0E597A" w:rsidRPr="00F2746D">
        <w:rPr>
          <w:rFonts w:ascii="Times New Roman" w:hAnsiTheme="minorEastAsia" w:cs="Times New Roman" w:hint="eastAsia"/>
          <w:color w:val="FF0000"/>
          <w:szCs w:val="24"/>
        </w:rPr>
        <w:t>D</w:t>
      </w:r>
    </w:p>
    <w:p w:rsidR="009565C8" w:rsidRPr="00F2746D" w:rsidRDefault="009565C8" w:rsidP="00285104">
      <w:pPr>
        <w:spacing w:line="400" w:lineRule="exact"/>
        <w:rPr>
          <w:rFonts w:ascii="Times New Roman" w:hAnsi="Times New Roman" w:cs="Times New Roman"/>
        </w:rPr>
      </w:pPr>
    </w:p>
    <w:p w:rsidR="000B7C6E" w:rsidRPr="00F2746D" w:rsidRDefault="007B0633" w:rsidP="000B7C6E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11</w:t>
      </w:r>
      <w:r w:rsidRPr="00F2746D">
        <w:rPr>
          <w:rFonts w:ascii="Times New Roman" w:hAnsi="Times New Roman" w:cs="Times New Roman"/>
        </w:rPr>
        <w:t>、</w:t>
      </w:r>
      <w:r w:rsidR="000B7C6E" w:rsidRPr="00F2746D">
        <w:rPr>
          <w:rFonts w:ascii="Times New Roman" w:hAnsi="Times New Roman" w:cs="Times New Roman"/>
        </w:rPr>
        <w:t>用</w:t>
      </w:r>
      <w:r w:rsidR="000B7C6E" w:rsidRPr="00F2746D">
        <w:rPr>
          <w:rFonts w:ascii="Times New Roman" w:hAnsi="Times New Roman" w:cs="Times New Roman"/>
        </w:rPr>
        <w:t>5</w:t>
      </w:r>
      <w:r w:rsidR="000B7C6E" w:rsidRPr="00F2746D">
        <w:rPr>
          <w:rFonts w:ascii="Times New Roman" w:hAnsi="Times New Roman" w:cs="Times New Roman"/>
        </w:rPr>
        <w:t>牛的水平压力把重为</w:t>
      </w:r>
      <w:r w:rsidR="000B7C6E" w:rsidRPr="00F2746D">
        <w:rPr>
          <w:rFonts w:ascii="Times New Roman" w:hAnsi="Times New Roman" w:cs="Times New Roman"/>
        </w:rPr>
        <w:t>1</w:t>
      </w:r>
      <w:r w:rsidR="000B7C6E" w:rsidRPr="00F2746D">
        <w:rPr>
          <w:rFonts w:ascii="Times New Roman" w:hAnsi="Times New Roman" w:cs="Times New Roman"/>
        </w:rPr>
        <w:t>牛的黑板擦压在竖直的黑板上，黑板擦处于静止状态。若将水平压力增加到</w:t>
      </w:r>
      <w:r w:rsidR="000B7C6E" w:rsidRPr="00F2746D">
        <w:rPr>
          <w:rFonts w:ascii="Times New Roman" w:hAnsi="Times New Roman" w:cs="Times New Roman"/>
        </w:rPr>
        <w:t>8</w:t>
      </w:r>
      <w:r w:rsidR="000B7C6E" w:rsidRPr="00F2746D">
        <w:rPr>
          <w:rFonts w:ascii="Times New Roman" w:hAnsi="Times New Roman" w:cs="Times New Roman"/>
        </w:rPr>
        <w:t>牛，则此时黑板擦所受的摩擦力大小为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（</w:t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ab/>
      </w:r>
      <w:r w:rsidR="006615CE">
        <w:rPr>
          <w:rFonts w:ascii="Times New Roman" w:hAnsi="Times New Roman" w:cs="Times New Roman" w:hint="eastAsia"/>
        </w:rPr>
        <w:t>）</w:t>
      </w:r>
    </w:p>
    <w:p w:rsidR="000B7C6E" w:rsidRPr="00F2746D" w:rsidRDefault="000B7C6E" w:rsidP="000B7C6E">
      <w:pPr>
        <w:spacing w:line="400" w:lineRule="exact"/>
        <w:ind w:firstLine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8</w:t>
      </w:r>
      <w:r w:rsidRPr="00F2746D">
        <w:rPr>
          <w:rFonts w:ascii="Times New Roman" w:hAnsi="Times New Roman" w:cs="Times New Roman"/>
        </w:rPr>
        <w:t>牛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B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5</w:t>
      </w:r>
      <w:r w:rsidRPr="00F2746D">
        <w:rPr>
          <w:rFonts w:ascii="Times New Roman" w:hAnsi="Times New Roman" w:cs="Times New Roman"/>
        </w:rPr>
        <w:t>牛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3</w:t>
      </w:r>
      <w:r w:rsidRPr="00F2746D">
        <w:rPr>
          <w:rFonts w:ascii="Times New Roman" w:hAnsi="Times New Roman" w:cs="Times New Roman"/>
        </w:rPr>
        <w:t>牛</w:t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="009B61C6">
        <w:rPr>
          <w:rFonts w:ascii="Times New Roman" w:hAnsi="Times New Roman" w:cs="Times New Roman" w:hint="eastAsia"/>
        </w:rPr>
        <w:tab/>
      </w: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1</w:t>
      </w:r>
      <w:r w:rsidRPr="00F2746D">
        <w:rPr>
          <w:rFonts w:ascii="Times New Roman" w:hAnsi="Times New Roman" w:cs="Times New Roman"/>
        </w:rPr>
        <w:t>牛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0B7C6E" w:rsidRPr="00F2746D">
        <w:rPr>
          <w:rFonts w:ascii="Times New Roman" w:hAnsiTheme="minorEastAsia" w:cs="Times New Roman" w:hint="eastAsia"/>
          <w:color w:val="FF0000"/>
          <w:szCs w:val="24"/>
        </w:rPr>
        <w:t>D</w:t>
      </w:r>
    </w:p>
    <w:p w:rsidR="007B0633" w:rsidRDefault="007B0633" w:rsidP="00BF1E56">
      <w:pPr>
        <w:spacing w:line="400" w:lineRule="exact"/>
        <w:rPr>
          <w:rFonts w:ascii="Times New Roman" w:hAnsi="Times New Roman" w:cs="Times New Roman"/>
          <w:szCs w:val="21"/>
        </w:rPr>
      </w:pPr>
    </w:p>
    <w:p w:rsidR="009B61C6" w:rsidRDefault="009B61C6" w:rsidP="00BF1E56">
      <w:pPr>
        <w:spacing w:line="400" w:lineRule="exact"/>
        <w:rPr>
          <w:rFonts w:ascii="Times New Roman" w:hAnsi="Times New Roman" w:cs="Times New Roman"/>
          <w:szCs w:val="21"/>
        </w:rPr>
      </w:pPr>
    </w:p>
    <w:p w:rsidR="009B61C6" w:rsidRPr="00F2746D" w:rsidRDefault="009B61C6" w:rsidP="00BF1E56">
      <w:pPr>
        <w:spacing w:line="400" w:lineRule="exact"/>
        <w:rPr>
          <w:rFonts w:ascii="Times New Roman" w:hAnsi="Times New Roman" w:cs="Times New Roman"/>
          <w:szCs w:val="21"/>
        </w:rPr>
      </w:pPr>
    </w:p>
    <w:p w:rsidR="00BF1E56" w:rsidRPr="00F2746D" w:rsidRDefault="00BF1E56" w:rsidP="00BF1E56">
      <w:pPr>
        <w:pStyle w:val="a3"/>
        <w:spacing w:before="0" w:beforeAutospacing="0" w:after="0" w:afterAutospacing="0" w:line="400" w:lineRule="exact"/>
        <w:rPr>
          <w:rFonts w:ascii="Times New Roman" w:hAnsi="Times New Roman" w:cs="Times New Roman"/>
          <w:sz w:val="21"/>
          <w:szCs w:val="21"/>
        </w:rPr>
      </w:pPr>
      <w:r w:rsidRPr="00F2746D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735040" behindDoc="0" locked="0" layoutInCell="1" allowOverlap="1" wp14:anchorId="0EE1FDEC" wp14:editId="0ED70E38">
            <wp:simplePos x="0" y="0"/>
            <wp:positionH relativeFrom="column">
              <wp:posOffset>4747895</wp:posOffset>
            </wp:positionH>
            <wp:positionV relativeFrom="paragraph">
              <wp:posOffset>147955</wp:posOffset>
            </wp:positionV>
            <wp:extent cx="866775" cy="1228725"/>
            <wp:effectExtent l="0" t="0" r="0" b="0"/>
            <wp:wrapSquare wrapText="bothSides"/>
            <wp:docPr id="18" name="图片 18" descr="http://czwl.cooco.net.cn/files/down/test/2015/12/23/00/2015122300452916869788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http://czwl.cooco.net.cn/files/down/test/2015/12/23/00/2015122300452916869788.files/image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0" t="5844" r="15323" b="10389"/>
                    <a:stretch/>
                  </pic:blipFill>
                  <pic:spPr bwMode="auto">
                    <a:xfrm>
                      <a:off x="0" y="0"/>
                      <a:ext cx="8667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633" w:rsidRPr="00F2746D">
        <w:rPr>
          <w:rFonts w:ascii="Times New Roman" w:hAnsi="Times New Roman" w:cs="Times New Roman"/>
          <w:sz w:val="21"/>
          <w:szCs w:val="21"/>
        </w:rPr>
        <w:t>12</w:t>
      </w:r>
      <w:r w:rsidR="007B0633" w:rsidRPr="00F2746D">
        <w:rPr>
          <w:rFonts w:ascii="Times New Roman" w:hAnsi="Times New Roman" w:cs="Times New Roman"/>
          <w:sz w:val="21"/>
          <w:szCs w:val="21"/>
        </w:rPr>
        <w:t>、</w:t>
      </w:r>
      <w:r w:rsidRPr="00F2746D">
        <w:rPr>
          <w:rFonts w:ascii="Times New Roman" w:hAnsi="Times New Roman" w:cs="Times New Roman"/>
          <w:sz w:val="21"/>
          <w:szCs w:val="21"/>
        </w:rPr>
        <w:t>如图所示，弹簧测力计下挂着铁块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，其正下方的水平地面上放着一块条形磁铁</w:t>
      </w:r>
      <w:r w:rsidRPr="00F2746D">
        <w:rPr>
          <w:rFonts w:ascii="Times New Roman" w:hAnsi="Times New Roman" w:cs="Times New Roman"/>
          <w:sz w:val="21"/>
          <w:szCs w:val="21"/>
        </w:rPr>
        <w:t>Q</w:t>
      </w:r>
      <w:r w:rsidRPr="00F2746D">
        <w:rPr>
          <w:rFonts w:ascii="Times New Roman" w:hAnsi="Times New Roman" w:cs="Times New Roman"/>
          <w:sz w:val="21"/>
          <w:szCs w:val="21"/>
        </w:rPr>
        <w:t>，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和</w:t>
      </w:r>
      <w:r w:rsidRPr="00F2746D">
        <w:rPr>
          <w:rFonts w:ascii="Times New Roman" w:hAnsi="Times New Roman" w:cs="Times New Roman"/>
          <w:sz w:val="21"/>
          <w:szCs w:val="21"/>
        </w:rPr>
        <w:t>Q</w:t>
      </w:r>
      <w:r w:rsidRPr="00F2746D">
        <w:rPr>
          <w:rFonts w:ascii="Times New Roman" w:hAnsi="Times New Roman" w:cs="Times New Roman"/>
          <w:sz w:val="21"/>
          <w:szCs w:val="21"/>
        </w:rPr>
        <w:t>均处于静止状态</w:t>
      </w:r>
      <w:r w:rsidR="000F27E3" w:rsidRPr="00F2746D">
        <w:rPr>
          <w:rFonts w:ascii="Times New Roman" w:hAnsi="Times New Roman" w:cs="Times New Roman" w:hint="eastAsia"/>
          <w:sz w:val="21"/>
          <w:szCs w:val="21"/>
        </w:rPr>
        <w:t>。</w:t>
      </w:r>
      <w:r w:rsidRPr="00F2746D">
        <w:rPr>
          <w:rFonts w:ascii="Times New Roman" w:hAnsi="Times New Roman" w:cs="Times New Roman"/>
          <w:sz w:val="21"/>
          <w:szCs w:val="21"/>
        </w:rPr>
        <w:t>已知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和</w:t>
      </w:r>
      <w:r w:rsidRPr="00F2746D">
        <w:rPr>
          <w:rFonts w:ascii="Times New Roman" w:hAnsi="Times New Roman" w:cs="Times New Roman"/>
          <w:sz w:val="21"/>
          <w:szCs w:val="21"/>
        </w:rPr>
        <w:t>Q</w:t>
      </w:r>
      <w:r w:rsidRPr="00F2746D">
        <w:rPr>
          <w:rFonts w:ascii="Times New Roman" w:hAnsi="Times New Roman" w:cs="Times New Roman"/>
          <w:sz w:val="21"/>
          <w:szCs w:val="21"/>
        </w:rPr>
        <w:t>的重力分别为</w:t>
      </w:r>
      <w:r w:rsidRPr="00F2746D">
        <w:rPr>
          <w:rFonts w:ascii="Times New Roman" w:hAnsi="Times New Roman" w:cs="Times New Roman"/>
          <w:sz w:val="21"/>
          <w:szCs w:val="21"/>
        </w:rPr>
        <w:t>G</w:t>
      </w:r>
      <w:r w:rsidRPr="00F2746D">
        <w:rPr>
          <w:rFonts w:ascii="Times New Roman" w:hAnsi="Times New Roman" w:cs="Times New Roman"/>
          <w:sz w:val="21"/>
          <w:szCs w:val="21"/>
        </w:rPr>
        <w:t>和</w:t>
      </w:r>
      <w:r w:rsidRPr="00F2746D">
        <w:rPr>
          <w:rFonts w:ascii="Times New Roman" w:hAnsi="Times New Roman" w:cs="Times New Roman"/>
          <w:sz w:val="21"/>
          <w:szCs w:val="21"/>
        </w:rPr>
        <w:t>3G</w:t>
      </w:r>
      <w:r w:rsidRPr="00F2746D">
        <w:rPr>
          <w:rFonts w:ascii="Times New Roman" w:hAnsi="Times New Roman" w:cs="Times New Roman"/>
          <w:sz w:val="21"/>
          <w:szCs w:val="21"/>
        </w:rPr>
        <w:t>，若弹簧测力计的示数为</w:t>
      </w:r>
      <w:r w:rsidRPr="00F2746D">
        <w:rPr>
          <w:rFonts w:ascii="Times New Roman" w:hAnsi="Times New Roman" w:cs="Times New Roman"/>
          <w:sz w:val="21"/>
          <w:szCs w:val="21"/>
        </w:rPr>
        <w:t>2G</w:t>
      </w:r>
      <w:r w:rsidRPr="00F2746D">
        <w:rPr>
          <w:rFonts w:ascii="Times New Roman" w:hAnsi="Times New Roman" w:cs="Times New Roman"/>
          <w:sz w:val="21"/>
          <w:szCs w:val="21"/>
        </w:rPr>
        <w:t>，则下列说法正确的是</w:t>
      </w:r>
      <w:r w:rsidR="006615CE">
        <w:rPr>
          <w:rFonts w:ascii="Times New Roman" w:hAnsi="Times New Roman" w:cs="Times New Roman"/>
          <w:sz w:val="21"/>
          <w:szCs w:val="21"/>
        </w:rPr>
        <w:tab/>
      </w:r>
      <w:r w:rsidR="006615CE">
        <w:rPr>
          <w:rFonts w:ascii="Times New Roman" w:hAnsi="Times New Roman" w:cs="Times New Roman"/>
          <w:sz w:val="21"/>
          <w:szCs w:val="21"/>
        </w:rPr>
        <w:t>（</w:t>
      </w:r>
      <w:r w:rsidR="006615CE">
        <w:rPr>
          <w:rFonts w:ascii="Times New Roman" w:hAnsi="Times New Roman" w:cs="Times New Roman"/>
          <w:sz w:val="21"/>
          <w:szCs w:val="21"/>
        </w:rPr>
        <w:tab/>
      </w:r>
      <w:r w:rsidR="006615CE">
        <w:rPr>
          <w:rFonts w:ascii="Times New Roman" w:hAnsi="Times New Roman" w:cs="Times New Roman"/>
          <w:sz w:val="21"/>
          <w:szCs w:val="21"/>
        </w:rPr>
        <w:tab/>
      </w:r>
      <w:r w:rsidR="006615CE">
        <w:rPr>
          <w:rFonts w:ascii="Times New Roman" w:hAnsi="Times New Roman" w:cs="Times New Roman"/>
          <w:sz w:val="21"/>
          <w:szCs w:val="21"/>
        </w:rPr>
        <w:t>）</w:t>
      </w:r>
    </w:p>
    <w:p w:rsidR="00BF1E56" w:rsidRPr="00F2746D" w:rsidRDefault="00BF1E56" w:rsidP="00BF1E56">
      <w:pPr>
        <w:pStyle w:val="a3"/>
        <w:spacing w:before="0" w:beforeAutospacing="0" w:after="0" w:afterAutospacing="0" w:line="400" w:lineRule="exact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F2746D">
        <w:rPr>
          <w:rFonts w:ascii="Times New Roman" w:hAnsi="Times New Roman" w:cs="Times New Roman"/>
          <w:sz w:val="21"/>
          <w:szCs w:val="21"/>
        </w:rPr>
        <w:t>A</w:t>
      </w:r>
      <w:r w:rsidRPr="00F2746D">
        <w:rPr>
          <w:rFonts w:ascii="Times New Roman" w:hAnsi="Times New Roman" w:cs="Times New Roman"/>
          <w:sz w:val="21"/>
          <w:szCs w:val="21"/>
        </w:rPr>
        <w:t>．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对弹簧测力计的拉力大小为</w:t>
      </w:r>
      <w:r w:rsidRPr="00F2746D">
        <w:rPr>
          <w:rFonts w:ascii="Times New Roman" w:hAnsi="Times New Roman" w:cs="Times New Roman"/>
          <w:sz w:val="21"/>
          <w:szCs w:val="21"/>
        </w:rPr>
        <w:t>G</w:t>
      </w:r>
    </w:p>
    <w:p w:rsidR="00BF1E56" w:rsidRPr="00F2746D" w:rsidRDefault="00BF1E56" w:rsidP="00BF1E56">
      <w:pPr>
        <w:pStyle w:val="a3"/>
        <w:spacing w:before="0" w:beforeAutospacing="0" w:after="0" w:afterAutospacing="0" w:line="400" w:lineRule="exact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F2746D">
        <w:rPr>
          <w:rFonts w:ascii="Times New Roman" w:hAnsi="Times New Roman" w:cs="Times New Roman"/>
          <w:sz w:val="21"/>
          <w:szCs w:val="21"/>
        </w:rPr>
        <w:t>B</w:t>
      </w:r>
      <w:r w:rsidRPr="00F2746D">
        <w:rPr>
          <w:rFonts w:ascii="Times New Roman" w:hAnsi="Times New Roman" w:cs="Times New Roman"/>
          <w:sz w:val="21"/>
          <w:szCs w:val="21"/>
        </w:rPr>
        <w:t>．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对</w:t>
      </w:r>
      <w:r w:rsidRPr="00F2746D">
        <w:rPr>
          <w:rFonts w:ascii="Times New Roman" w:hAnsi="Times New Roman" w:cs="Times New Roman"/>
          <w:sz w:val="21"/>
          <w:szCs w:val="21"/>
        </w:rPr>
        <w:t>Q</w:t>
      </w:r>
      <w:r w:rsidRPr="00F2746D">
        <w:rPr>
          <w:rFonts w:ascii="Times New Roman" w:hAnsi="Times New Roman" w:cs="Times New Roman"/>
          <w:sz w:val="21"/>
          <w:szCs w:val="21"/>
        </w:rPr>
        <w:t>的吸引力和</w:t>
      </w:r>
      <w:r w:rsidRPr="00F2746D">
        <w:rPr>
          <w:rFonts w:ascii="Times New Roman" w:hAnsi="Times New Roman" w:cs="Times New Roman"/>
          <w:sz w:val="21"/>
          <w:szCs w:val="21"/>
        </w:rPr>
        <w:t>Q</w:t>
      </w:r>
      <w:r w:rsidRPr="00F2746D">
        <w:rPr>
          <w:rFonts w:ascii="Times New Roman" w:hAnsi="Times New Roman" w:cs="Times New Roman"/>
          <w:sz w:val="21"/>
          <w:szCs w:val="21"/>
        </w:rPr>
        <w:t>对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的吸引力是一对平衡力，大小均为</w:t>
      </w:r>
      <w:r w:rsidRPr="00F2746D">
        <w:rPr>
          <w:rFonts w:ascii="Times New Roman" w:hAnsi="Times New Roman" w:cs="Times New Roman"/>
          <w:sz w:val="21"/>
          <w:szCs w:val="21"/>
        </w:rPr>
        <w:t>G</w:t>
      </w:r>
    </w:p>
    <w:p w:rsidR="00BF1E56" w:rsidRPr="00F2746D" w:rsidRDefault="00BF1E56" w:rsidP="00BF1E56">
      <w:pPr>
        <w:pStyle w:val="a3"/>
        <w:spacing w:before="0" w:beforeAutospacing="0" w:after="0" w:afterAutospacing="0" w:line="400" w:lineRule="exact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F2746D">
        <w:rPr>
          <w:rFonts w:ascii="Times New Roman" w:hAnsi="Times New Roman" w:cs="Times New Roman"/>
          <w:sz w:val="21"/>
          <w:szCs w:val="21"/>
        </w:rPr>
        <w:t>C</w:t>
      </w:r>
      <w:r w:rsidRPr="00F2746D">
        <w:rPr>
          <w:rFonts w:ascii="Times New Roman" w:hAnsi="Times New Roman" w:cs="Times New Roman"/>
          <w:sz w:val="21"/>
          <w:szCs w:val="21"/>
        </w:rPr>
        <w:t>．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对</w:t>
      </w:r>
      <w:r w:rsidRPr="00F2746D">
        <w:rPr>
          <w:rFonts w:ascii="Times New Roman" w:hAnsi="Times New Roman" w:cs="Times New Roman"/>
          <w:sz w:val="21"/>
          <w:szCs w:val="21"/>
        </w:rPr>
        <w:t>Q</w:t>
      </w:r>
      <w:r w:rsidRPr="00F2746D">
        <w:rPr>
          <w:rFonts w:ascii="Times New Roman" w:hAnsi="Times New Roman" w:cs="Times New Roman"/>
          <w:sz w:val="21"/>
          <w:szCs w:val="21"/>
        </w:rPr>
        <w:t>的吸引力和地面对</w:t>
      </w:r>
      <w:r w:rsidRPr="00F2746D">
        <w:rPr>
          <w:rFonts w:ascii="Times New Roman" w:hAnsi="Times New Roman" w:cs="Times New Roman"/>
          <w:sz w:val="21"/>
          <w:szCs w:val="21"/>
        </w:rPr>
        <w:t>Q</w:t>
      </w:r>
      <w:r w:rsidRPr="00F2746D">
        <w:rPr>
          <w:rFonts w:ascii="Times New Roman" w:hAnsi="Times New Roman" w:cs="Times New Roman"/>
          <w:sz w:val="21"/>
          <w:szCs w:val="21"/>
        </w:rPr>
        <w:t>的支持力大小分别为</w:t>
      </w:r>
      <w:r w:rsidRPr="00F2746D">
        <w:rPr>
          <w:rFonts w:ascii="Times New Roman" w:hAnsi="Times New Roman" w:cs="Times New Roman"/>
          <w:sz w:val="21"/>
          <w:szCs w:val="21"/>
        </w:rPr>
        <w:t>G</w:t>
      </w:r>
      <w:r w:rsidRPr="00F2746D">
        <w:rPr>
          <w:rFonts w:ascii="Times New Roman" w:hAnsi="Times New Roman" w:cs="Times New Roman"/>
          <w:sz w:val="21"/>
          <w:szCs w:val="21"/>
        </w:rPr>
        <w:t>和</w:t>
      </w:r>
      <w:r w:rsidRPr="00F2746D">
        <w:rPr>
          <w:rFonts w:ascii="Times New Roman" w:hAnsi="Times New Roman" w:cs="Times New Roman"/>
          <w:sz w:val="21"/>
          <w:szCs w:val="21"/>
        </w:rPr>
        <w:t>2G</w:t>
      </w:r>
    </w:p>
    <w:p w:rsidR="00BF1E56" w:rsidRPr="00F2746D" w:rsidRDefault="00BF1E56" w:rsidP="00BF1E56">
      <w:pPr>
        <w:pStyle w:val="a3"/>
        <w:spacing w:before="0" w:beforeAutospacing="0" w:after="0" w:afterAutospacing="0" w:line="400" w:lineRule="exact"/>
        <w:ind w:leftChars="200" w:left="420"/>
        <w:rPr>
          <w:rFonts w:ascii="Times New Roman" w:hAnsi="Times New Roman" w:cs="Times New Roman"/>
          <w:sz w:val="21"/>
          <w:szCs w:val="21"/>
        </w:rPr>
      </w:pPr>
      <w:r w:rsidRPr="00F2746D">
        <w:rPr>
          <w:rFonts w:ascii="Times New Roman" w:hAnsi="Times New Roman" w:cs="Times New Roman"/>
          <w:sz w:val="21"/>
          <w:szCs w:val="21"/>
        </w:rPr>
        <w:t>D</w:t>
      </w:r>
      <w:r w:rsidRPr="00F2746D">
        <w:rPr>
          <w:rFonts w:ascii="Times New Roman" w:hAnsi="Times New Roman" w:cs="Times New Roman"/>
          <w:sz w:val="21"/>
          <w:szCs w:val="21"/>
        </w:rPr>
        <w:t>．弹簧测力计对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的拉力和</w:t>
      </w:r>
      <w:r w:rsidRPr="00F2746D">
        <w:rPr>
          <w:rFonts w:ascii="Times New Roman" w:hAnsi="Times New Roman" w:cs="Times New Roman"/>
          <w:sz w:val="21"/>
          <w:szCs w:val="21"/>
        </w:rPr>
        <w:t>Q</w:t>
      </w:r>
      <w:r w:rsidRPr="00F2746D">
        <w:rPr>
          <w:rFonts w:ascii="Times New Roman" w:hAnsi="Times New Roman" w:cs="Times New Roman"/>
          <w:sz w:val="21"/>
          <w:szCs w:val="21"/>
        </w:rPr>
        <w:t>对</w:t>
      </w:r>
      <w:r w:rsidRPr="00F2746D">
        <w:rPr>
          <w:rFonts w:ascii="Times New Roman" w:hAnsi="Times New Roman" w:cs="Times New Roman"/>
          <w:sz w:val="21"/>
          <w:szCs w:val="21"/>
        </w:rPr>
        <w:t>P</w:t>
      </w:r>
      <w:r w:rsidRPr="00F2746D">
        <w:rPr>
          <w:rFonts w:ascii="Times New Roman" w:hAnsi="Times New Roman" w:cs="Times New Roman"/>
          <w:sz w:val="21"/>
          <w:szCs w:val="21"/>
        </w:rPr>
        <w:t>的吸引力是一对平衡力，大小均为</w:t>
      </w:r>
      <w:r w:rsidRPr="00F2746D">
        <w:rPr>
          <w:rFonts w:ascii="Times New Roman" w:hAnsi="Times New Roman" w:cs="Times New Roman"/>
          <w:sz w:val="21"/>
          <w:szCs w:val="21"/>
        </w:rPr>
        <w:t>2G</w:t>
      </w:r>
    </w:p>
    <w:p w:rsidR="00D4203D" w:rsidRPr="00F2746D" w:rsidRDefault="00D4203D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="00E32824"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  <w:szCs w:val="24"/>
        </w:rPr>
      </w:pPr>
      <w:r w:rsidRPr="00F2746D">
        <w:rPr>
          <w:rFonts w:ascii="Times New Roman" w:hAnsiTheme="minorEastAsia" w:cs="Times New Roman"/>
          <w:color w:val="FF0000"/>
          <w:szCs w:val="24"/>
        </w:rPr>
        <w:t>【答案】</w:t>
      </w:r>
      <w:r w:rsidR="000F27E3" w:rsidRPr="00F2746D">
        <w:rPr>
          <w:rFonts w:ascii="Times New Roman" w:hAnsiTheme="minorEastAsia" w:cs="Times New Roman" w:hint="eastAsia"/>
          <w:color w:val="FF0000"/>
          <w:szCs w:val="24"/>
        </w:rPr>
        <w:t>C</w:t>
      </w:r>
    </w:p>
    <w:p w:rsidR="007B0633" w:rsidRPr="00F2746D" w:rsidRDefault="007B0633" w:rsidP="00285104">
      <w:pPr>
        <w:spacing w:line="400" w:lineRule="exact"/>
        <w:rPr>
          <w:rFonts w:ascii="Times New Roman" w:hAnsi="Times New Roman" w:cs="Times New Roman"/>
          <w:color w:val="FF0000"/>
        </w:rPr>
      </w:pPr>
    </w:p>
    <w:p w:rsidR="000F27E3" w:rsidRPr="00F2746D" w:rsidRDefault="00285104" w:rsidP="000F27E3">
      <w:pPr>
        <w:pStyle w:val="ae"/>
        <w:spacing w:line="400" w:lineRule="exact"/>
        <w:rPr>
          <w:rFonts w:ascii="Times New Roman" w:eastAsiaTheme="minorEastAsia" w:hAnsi="Times New Roman"/>
        </w:rPr>
      </w:pPr>
      <w:r w:rsidRPr="00F2746D">
        <w:rPr>
          <w:rFonts w:ascii="Times New Roman" w:eastAsiaTheme="minorEastAsia" w:hAnsi="Times New Roman"/>
        </w:rPr>
        <w:t>1</w:t>
      </w:r>
      <w:r w:rsidRPr="00F2746D">
        <w:rPr>
          <w:rFonts w:ascii="Times New Roman" w:eastAsiaTheme="minorEastAsia" w:hAnsi="Times New Roman" w:hint="eastAsia"/>
        </w:rPr>
        <w:t>3</w:t>
      </w:r>
      <w:r w:rsidRPr="00F2746D">
        <w:rPr>
          <w:rFonts w:ascii="Times New Roman" w:eastAsiaTheme="minorEastAsia" w:hAnsi="Times New Roman"/>
        </w:rPr>
        <w:t>、</w:t>
      </w:r>
      <w:r w:rsidR="000F27E3" w:rsidRPr="00F2746D">
        <w:rPr>
          <w:rFonts w:ascii="Times New Roman" w:eastAsiaTheme="minorEastAsia" w:hAnsi="Times New Roman"/>
        </w:rPr>
        <w:t>一物体只受到一对平衡力的作用而做匀速直线运动，如果这对平衡力突然消失，那么这个物体</w:t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>（</w:t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ab/>
      </w:r>
      <w:r w:rsidR="006615CE">
        <w:rPr>
          <w:rFonts w:ascii="Times New Roman" w:eastAsiaTheme="minorEastAsia" w:hAnsi="Times New Roman"/>
        </w:rPr>
        <w:t>）</w:t>
      </w:r>
    </w:p>
    <w:p w:rsidR="000F27E3" w:rsidRPr="00F2746D" w:rsidRDefault="000F27E3" w:rsidP="000F27E3">
      <w:pPr>
        <w:pStyle w:val="ae"/>
        <w:spacing w:line="400" w:lineRule="exact"/>
        <w:ind w:leftChars="200" w:left="420"/>
        <w:rPr>
          <w:rFonts w:ascii="Times New Roman" w:hAnsi="Times New Roman"/>
        </w:rPr>
      </w:pPr>
      <w:r w:rsidRPr="00F2746D">
        <w:rPr>
          <w:rFonts w:ascii="Times New Roman" w:hAnsi="Times New Roman"/>
        </w:rPr>
        <w:t>A</w:t>
      </w:r>
      <w:r w:rsidRPr="00F2746D">
        <w:rPr>
          <w:rFonts w:ascii="Times New Roman" w:hAnsi="Times New Roman" w:hint="eastAsia"/>
        </w:rPr>
        <w:t>．</w:t>
      </w:r>
      <w:r w:rsidRPr="00F2746D">
        <w:rPr>
          <w:rFonts w:ascii="Times New Roman" w:hAnsi="Times New Roman"/>
        </w:rPr>
        <w:t>立即停止</w:t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Pr="00F2746D">
        <w:rPr>
          <w:rFonts w:ascii="Times New Roman" w:hAnsi="Times New Roman"/>
        </w:rPr>
        <w:t>B</w:t>
      </w:r>
      <w:r w:rsidRPr="00F2746D">
        <w:rPr>
          <w:rFonts w:ascii="Times New Roman" w:hAnsi="Times New Roman" w:hint="eastAsia"/>
        </w:rPr>
        <w:t>．</w:t>
      </w:r>
      <w:r w:rsidRPr="00F2746D">
        <w:rPr>
          <w:rFonts w:ascii="Times New Roman" w:hAnsi="Times New Roman"/>
        </w:rPr>
        <w:t>慢慢停下来</w:t>
      </w:r>
    </w:p>
    <w:p w:rsidR="00285104" w:rsidRPr="00F2746D" w:rsidRDefault="000F27E3" w:rsidP="000F27E3">
      <w:pPr>
        <w:pStyle w:val="ae"/>
        <w:spacing w:line="400" w:lineRule="exact"/>
        <w:ind w:leftChars="200" w:left="420"/>
        <w:rPr>
          <w:rFonts w:ascii="Times New Roman" w:hAnsi="Times New Roman"/>
        </w:rPr>
      </w:pPr>
      <w:r w:rsidRPr="00F2746D">
        <w:rPr>
          <w:rFonts w:ascii="Times New Roman" w:hAnsi="Times New Roman"/>
        </w:rPr>
        <w:t>C</w:t>
      </w:r>
      <w:r w:rsidRPr="00F2746D">
        <w:rPr>
          <w:rFonts w:ascii="Times New Roman" w:hAnsi="Times New Roman" w:hint="eastAsia"/>
        </w:rPr>
        <w:t>．</w:t>
      </w:r>
      <w:r w:rsidRPr="00F2746D">
        <w:rPr>
          <w:rFonts w:ascii="Times New Roman" w:hAnsi="Times New Roman"/>
        </w:rPr>
        <w:t>做无规则运动</w:t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="009B61C6">
        <w:rPr>
          <w:rFonts w:ascii="Times New Roman" w:hAnsi="Times New Roman" w:hint="eastAsia"/>
        </w:rPr>
        <w:tab/>
      </w:r>
      <w:r w:rsidRPr="00F2746D">
        <w:rPr>
          <w:rFonts w:ascii="Times New Roman" w:hAnsi="Times New Roman"/>
        </w:rPr>
        <w:t>D</w:t>
      </w:r>
      <w:r w:rsidRPr="00F2746D">
        <w:rPr>
          <w:rFonts w:ascii="Times New Roman" w:hAnsi="Times New Roman" w:hint="eastAsia"/>
        </w:rPr>
        <w:t>．</w:t>
      </w:r>
      <w:r w:rsidRPr="00F2746D">
        <w:rPr>
          <w:rFonts w:ascii="Times New Roman" w:hAnsi="Times New Roman"/>
        </w:rPr>
        <w:t>仍做匀速直线运动</w:t>
      </w:r>
    </w:p>
    <w:p w:rsidR="00285104" w:rsidRPr="00F2746D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【难度】</w:t>
      </w:r>
      <w:r w:rsidRPr="00F2746D">
        <w:rPr>
          <w:rFonts w:ascii="Times New Roman" w:eastAsiaTheme="minorEastAsia" w:hAnsi="Times New Roman"/>
          <w:color w:val="FF0000"/>
        </w:rPr>
        <w:t>★</w:t>
      </w:r>
    </w:p>
    <w:p w:rsidR="00285104" w:rsidRPr="00F2746D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【答案】</w:t>
      </w:r>
      <w:r w:rsidR="000F27E3" w:rsidRPr="00F2746D">
        <w:rPr>
          <w:rFonts w:ascii="Times New Roman" w:eastAsiaTheme="minorEastAsia" w:hAnsi="Times New Roman" w:hint="eastAsia"/>
          <w:color w:val="FF0000"/>
        </w:rPr>
        <w:t>D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0B7C6E" w:rsidRPr="00F2746D" w:rsidRDefault="00285104" w:rsidP="000B7C6E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1</w:t>
      </w:r>
      <w:r w:rsidRPr="00F2746D">
        <w:rPr>
          <w:rFonts w:ascii="Times New Roman" w:hAnsi="Times New Roman" w:cs="Times New Roman" w:hint="eastAsia"/>
        </w:rPr>
        <w:t>4</w:t>
      </w:r>
      <w:r w:rsidRPr="00F2746D">
        <w:rPr>
          <w:rFonts w:ascii="Times New Roman" w:hAnsi="Times New Roman" w:cs="Times New Roman"/>
        </w:rPr>
        <w:t>、</w:t>
      </w:r>
      <w:r w:rsidR="000B7C6E" w:rsidRPr="00F2746D">
        <w:rPr>
          <w:rFonts w:ascii="Times New Roman" w:hAnsi="Times New Roman" w:cs="Times New Roman"/>
        </w:rPr>
        <w:t>如图，</w:t>
      </w:r>
      <w:proofErr w:type="gramStart"/>
      <w:r w:rsidR="000B7C6E" w:rsidRPr="00F2746D">
        <w:rPr>
          <w:rFonts w:ascii="Times New Roman" w:hAnsi="Times New Roman" w:cs="Times New Roman"/>
        </w:rPr>
        <w:t>一</w:t>
      </w:r>
      <w:proofErr w:type="gramEnd"/>
      <w:r w:rsidR="000B7C6E" w:rsidRPr="00F2746D">
        <w:rPr>
          <w:rFonts w:ascii="Times New Roman" w:hAnsi="Times New Roman" w:cs="Times New Roman"/>
        </w:rPr>
        <w:t>物体放在粗糙的水平地面上，在斜向上的拉力</w:t>
      </w:r>
      <w:r w:rsidR="000B7C6E" w:rsidRPr="00F2746D">
        <w:rPr>
          <w:rFonts w:ascii="Times New Roman" w:hAnsi="Times New Roman" w:cs="Times New Roman"/>
        </w:rPr>
        <w:t>F</w:t>
      </w:r>
      <w:r w:rsidR="000B7C6E" w:rsidRPr="00F2746D">
        <w:rPr>
          <w:rFonts w:ascii="Times New Roman" w:hAnsi="Times New Roman" w:cs="Times New Roman"/>
        </w:rPr>
        <w:t>的作用下向右做匀速直线运动。以下说法正确的是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（</w:t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ab/>
      </w:r>
      <w:r w:rsidR="006615CE">
        <w:rPr>
          <w:rFonts w:ascii="Times New Roman" w:hAnsi="Times New Roman" w:cs="Times New Roman"/>
        </w:rPr>
        <w:t>）</w:t>
      </w:r>
    </w:p>
    <w:p w:rsidR="000B7C6E" w:rsidRPr="00F2746D" w:rsidRDefault="000B7C6E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A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在水平方向上</w:t>
      </w:r>
      <w:r w:rsidRPr="00F2746D">
        <w:rPr>
          <w:rFonts w:ascii="Times New Roman" w:hAnsi="Times New Roman" w:cs="Times New Roman" w:hint="eastAsia"/>
        </w:rPr>
        <w:t>，</w:t>
      </w:r>
      <w:r w:rsidRPr="00F2746D">
        <w:rPr>
          <w:rFonts w:ascii="Times New Roman" w:hAnsi="Times New Roman" w:cs="Times New Roman"/>
        </w:rPr>
        <w:t>物体受到地面的摩擦力和拉力</w:t>
      </w:r>
      <w:r w:rsidRPr="00F2746D">
        <w:rPr>
          <w:rFonts w:ascii="Times New Roman" w:hAnsi="Times New Roman" w:cs="Times New Roman"/>
        </w:rPr>
        <w:t>F</w:t>
      </w:r>
      <w:r w:rsidRPr="00F2746D">
        <w:rPr>
          <w:rFonts w:ascii="Times New Roman" w:hAnsi="Times New Roman" w:cs="Times New Roman"/>
        </w:rPr>
        <w:t>沿水平方向的分力</w:t>
      </w:r>
    </w:p>
    <w:p w:rsidR="000B7C6E" w:rsidRPr="00F2746D" w:rsidRDefault="009B61C6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6608" behindDoc="0" locked="0" layoutInCell="1" allowOverlap="1" wp14:anchorId="781721D3" wp14:editId="2A799064">
            <wp:simplePos x="0" y="0"/>
            <wp:positionH relativeFrom="column">
              <wp:posOffset>4690745</wp:posOffset>
            </wp:positionH>
            <wp:positionV relativeFrom="paragraph">
              <wp:posOffset>53340</wp:posOffset>
            </wp:positionV>
            <wp:extent cx="971550" cy="622300"/>
            <wp:effectExtent l="0" t="0" r="0" b="0"/>
            <wp:wrapSquare wrapText="bothSides"/>
            <wp:docPr id="31" name="图片 31" descr="http://czwl.cooco.net.cn/files/down/test/2016/06/16/19/2016061619003283378113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http://czwl.cooco.net.cn/files/down/test/2016/06/16/19/2016061619003283378113.files/image0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446"/>
                    <a:stretch/>
                  </pic:blipFill>
                  <pic:spPr bwMode="auto">
                    <a:xfrm>
                      <a:off x="0" y="0"/>
                      <a:ext cx="9715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C6E" w:rsidRPr="00F2746D">
        <w:rPr>
          <w:rFonts w:ascii="Times New Roman" w:hAnsi="Times New Roman" w:cs="Times New Roman"/>
        </w:rPr>
        <w:t>B</w:t>
      </w:r>
      <w:r w:rsidR="000B7C6E" w:rsidRPr="00F2746D">
        <w:rPr>
          <w:rFonts w:ascii="Times New Roman" w:hAnsi="Times New Roman" w:cs="Times New Roman" w:hint="eastAsia"/>
        </w:rPr>
        <w:t>．</w:t>
      </w:r>
      <w:r w:rsidR="000B7C6E" w:rsidRPr="00F2746D">
        <w:rPr>
          <w:rFonts w:ascii="Times New Roman" w:hAnsi="Times New Roman" w:cs="Times New Roman"/>
        </w:rPr>
        <w:t>在水平方向物体受到的拉力</w:t>
      </w:r>
      <w:r w:rsidR="000B7C6E" w:rsidRPr="00F2746D">
        <w:rPr>
          <w:rFonts w:ascii="Times New Roman" w:hAnsi="Times New Roman" w:cs="Times New Roman"/>
        </w:rPr>
        <w:t>F</w:t>
      </w:r>
      <w:r w:rsidR="000B7C6E" w:rsidRPr="00F2746D">
        <w:rPr>
          <w:rFonts w:ascii="Times New Roman" w:hAnsi="Times New Roman" w:cs="Times New Roman"/>
        </w:rPr>
        <w:t>与地面的摩擦力是一对平衡力</w:t>
      </w:r>
    </w:p>
    <w:p w:rsidR="000B7C6E" w:rsidRPr="00F2746D" w:rsidRDefault="000B7C6E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C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在竖直方向上</w:t>
      </w:r>
      <w:r w:rsidRPr="00F2746D">
        <w:rPr>
          <w:rFonts w:ascii="Times New Roman" w:hAnsi="Times New Roman" w:cs="Times New Roman" w:hint="eastAsia"/>
        </w:rPr>
        <w:t>，</w:t>
      </w:r>
      <w:r w:rsidRPr="00F2746D">
        <w:rPr>
          <w:rFonts w:ascii="Times New Roman" w:hAnsi="Times New Roman" w:cs="Times New Roman"/>
        </w:rPr>
        <w:t>物体只受到地面的支持力和拉力</w:t>
      </w:r>
      <w:r w:rsidRPr="00F2746D">
        <w:rPr>
          <w:rFonts w:ascii="Times New Roman" w:hAnsi="Times New Roman" w:cs="Times New Roman"/>
        </w:rPr>
        <w:t>F</w:t>
      </w:r>
      <w:r w:rsidRPr="00F2746D">
        <w:rPr>
          <w:rFonts w:ascii="Times New Roman" w:hAnsi="Times New Roman" w:cs="Times New Roman"/>
        </w:rPr>
        <w:t>沿竖直方向的分力</w:t>
      </w:r>
    </w:p>
    <w:p w:rsidR="000B7C6E" w:rsidRPr="00F2746D" w:rsidRDefault="000B7C6E" w:rsidP="000B7C6E">
      <w:pPr>
        <w:spacing w:line="400" w:lineRule="exact"/>
        <w:ind w:leftChars="200" w:left="420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</w:rPr>
        <w:t>D</w:t>
      </w:r>
      <w:r w:rsidRPr="00F2746D">
        <w:rPr>
          <w:rFonts w:ascii="Times New Roman" w:hAnsi="Times New Roman" w:cs="Times New Roman" w:hint="eastAsia"/>
        </w:rPr>
        <w:t>．</w:t>
      </w:r>
      <w:r w:rsidRPr="00F2746D">
        <w:rPr>
          <w:rFonts w:ascii="Times New Roman" w:hAnsi="Times New Roman" w:cs="Times New Roman"/>
        </w:rPr>
        <w:t>在</w:t>
      </w:r>
      <w:proofErr w:type="gramStart"/>
      <w:r w:rsidRPr="00F2746D">
        <w:rPr>
          <w:rFonts w:ascii="Times New Roman" w:hAnsi="Times New Roman" w:cs="Times New Roman"/>
        </w:rPr>
        <w:t>竖直方间上</w:t>
      </w:r>
      <w:proofErr w:type="gramEnd"/>
      <w:r w:rsidRPr="00F2746D">
        <w:rPr>
          <w:rFonts w:ascii="Times New Roman" w:hAnsi="Times New Roman" w:cs="Times New Roman"/>
        </w:rPr>
        <w:t>，物体受到的重力与地面的支持力是一对平衡力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  <w:r w:rsidR="006B5DC6"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0B7C6E" w:rsidRPr="00F2746D">
        <w:rPr>
          <w:rFonts w:ascii="Times New Roman" w:hAnsi="Times New Roman" w:cs="Times New Roman" w:hint="eastAsia"/>
          <w:color w:val="FF0000"/>
          <w:szCs w:val="21"/>
        </w:rPr>
        <w:t>A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647F17" w:rsidRPr="00F2746D" w:rsidRDefault="009B61C6" w:rsidP="00647F17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742208" behindDoc="0" locked="0" layoutInCell="1" allowOverlap="1" wp14:anchorId="53AECE1D" wp14:editId="74261D80">
            <wp:simplePos x="0" y="0"/>
            <wp:positionH relativeFrom="column">
              <wp:posOffset>4046855</wp:posOffset>
            </wp:positionH>
            <wp:positionV relativeFrom="paragraph">
              <wp:posOffset>729615</wp:posOffset>
            </wp:positionV>
            <wp:extent cx="704850" cy="914400"/>
            <wp:effectExtent l="0" t="0" r="0" b="0"/>
            <wp:wrapSquare wrapText="bothSides"/>
            <wp:docPr id="39" name="图片 39" descr="21世纪教育网 -- 中国最大型、最专业的中小学教育资源门户网站。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1世纪教育网 -- 中国最大型、最专业的中小学教育资源门户网站。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  <w:szCs w:val="21"/>
        </w:rPr>
        <w:t>1</w:t>
      </w:r>
      <w:r w:rsidR="00285104" w:rsidRPr="00F2746D">
        <w:rPr>
          <w:rFonts w:ascii="Times New Roman" w:hAnsi="Times New Roman" w:cs="Times New Roman" w:hint="eastAsia"/>
          <w:szCs w:val="21"/>
        </w:rPr>
        <w:t>5</w:t>
      </w:r>
      <w:r w:rsidR="00285104" w:rsidRPr="00F2746D">
        <w:rPr>
          <w:rFonts w:ascii="Times New Roman" w:hAnsi="Times New Roman" w:cs="Times New Roman"/>
          <w:szCs w:val="21"/>
        </w:rPr>
        <w:t>、</w:t>
      </w:r>
      <w:r w:rsidR="00647F17" w:rsidRPr="00F2746D">
        <w:rPr>
          <w:rFonts w:ascii="Times New Roman" w:hAnsi="Times New Roman" w:cs="Times New Roman"/>
          <w:szCs w:val="21"/>
        </w:rPr>
        <w:t>小明在广场上游玩时，将一充有氢气的气球系于一辆玩具小汽车上，并将玩具小汽车放置在光滑的水平地面上，无风时细绳处于竖直方向，当一阵风沿水平方向吹向气球时，则下列说法中正确的是</w:t>
      </w:r>
      <w:r w:rsidR="006615CE">
        <w:rPr>
          <w:rFonts w:ascii="Times New Roman" w:hAnsi="Times New Roman" w:cs="Times New Roman"/>
          <w:szCs w:val="21"/>
        </w:rPr>
        <w:tab/>
      </w:r>
      <w:r w:rsidR="006615CE">
        <w:rPr>
          <w:rFonts w:ascii="Times New Roman" w:hAnsi="Times New Roman" w:cs="Times New Roman"/>
          <w:szCs w:val="21"/>
        </w:rPr>
        <w:t>（</w:t>
      </w:r>
      <w:r w:rsidR="006615CE">
        <w:rPr>
          <w:rFonts w:ascii="Times New Roman" w:hAnsi="Times New Roman" w:cs="Times New Roman"/>
          <w:szCs w:val="21"/>
        </w:rPr>
        <w:tab/>
      </w:r>
      <w:r w:rsidR="006615CE">
        <w:rPr>
          <w:rFonts w:ascii="Times New Roman" w:hAnsi="Times New Roman" w:cs="Times New Roman"/>
          <w:szCs w:val="21"/>
        </w:rPr>
        <w:tab/>
      </w:r>
      <w:r w:rsidR="006615CE">
        <w:rPr>
          <w:rFonts w:ascii="Times New Roman" w:hAnsi="Times New Roman" w:cs="Times New Roman"/>
          <w:szCs w:val="21"/>
        </w:rPr>
        <w:t>）</w:t>
      </w:r>
    </w:p>
    <w:p w:rsidR="00647F17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A</w:t>
      </w:r>
      <w:r w:rsidRPr="00F2746D">
        <w:rPr>
          <w:rFonts w:ascii="Times New Roman" w:hAnsi="Times New Roman" w:cs="Times New Roman" w:hint="eastAsia"/>
          <w:szCs w:val="21"/>
        </w:rPr>
        <w:t>．</w:t>
      </w:r>
      <w:r w:rsidRPr="00F2746D">
        <w:rPr>
          <w:rFonts w:ascii="Times New Roman" w:hAnsi="Times New Roman" w:cs="Times New Roman"/>
          <w:szCs w:val="21"/>
        </w:rPr>
        <w:t>小汽车可能被拉离地面</w:t>
      </w:r>
    </w:p>
    <w:p w:rsidR="00647F17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B</w:t>
      </w:r>
      <w:r w:rsidRPr="00F2746D">
        <w:rPr>
          <w:rFonts w:ascii="Times New Roman" w:hAnsi="Times New Roman" w:cs="Times New Roman" w:hint="eastAsia"/>
          <w:szCs w:val="21"/>
        </w:rPr>
        <w:t>．</w:t>
      </w:r>
      <w:r w:rsidRPr="00F2746D">
        <w:rPr>
          <w:rFonts w:ascii="Times New Roman" w:hAnsi="Times New Roman" w:cs="Times New Roman"/>
          <w:szCs w:val="21"/>
        </w:rPr>
        <w:t>氢气球仍处于静止状态</w:t>
      </w:r>
    </w:p>
    <w:p w:rsidR="00647F17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C</w:t>
      </w:r>
      <w:r w:rsidRPr="00F2746D">
        <w:rPr>
          <w:rFonts w:ascii="Times New Roman" w:hAnsi="Times New Roman" w:cs="Times New Roman" w:hint="eastAsia"/>
          <w:szCs w:val="21"/>
        </w:rPr>
        <w:t>．</w:t>
      </w:r>
      <w:r w:rsidRPr="00F2746D">
        <w:rPr>
          <w:rFonts w:ascii="Times New Roman" w:hAnsi="Times New Roman" w:cs="Times New Roman"/>
          <w:szCs w:val="21"/>
        </w:rPr>
        <w:t>小汽车一定沿地面滑动</w:t>
      </w:r>
    </w:p>
    <w:p w:rsidR="00285104" w:rsidRPr="00F2746D" w:rsidRDefault="00647F17" w:rsidP="00647F17">
      <w:pPr>
        <w:spacing w:line="400" w:lineRule="exact"/>
        <w:ind w:leftChars="200" w:left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D</w:t>
      </w:r>
      <w:r w:rsidRPr="00F2746D">
        <w:rPr>
          <w:rFonts w:ascii="Times New Roman" w:hAnsi="Times New Roman" w:cs="Times New Roman" w:hint="eastAsia"/>
          <w:szCs w:val="21"/>
        </w:rPr>
        <w:t>．</w:t>
      </w:r>
      <w:r w:rsidRPr="00F2746D">
        <w:rPr>
          <w:rFonts w:ascii="Times New Roman" w:hAnsi="Times New Roman" w:cs="Times New Roman"/>
          <w:szCs w:val="21"/>
        </w:rPr>
        <w:t>小汽车仍处于静止状态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lastRenderedPageBreak/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★★</w:t>
      </w:r>
      <w:r w:rsidR="00647F17"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647F17" w:rsidRPr="00F2746D">
        <w:rPr>
          <w:rFonts w:ascii="Times New Roman" w:hAnsi="Times New Roman" w:cs="Times New Roman" w:hint="eastAsia"/>
          <w:color w:val="FF0000"/>
          <w:szCs w:val="21"/>
        </w:rPr>
        <w:t>C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</w:rPr>
      </w:pPr>
    </w:p>
    <w:p w:rsidR="00285104" w:rsidRPr="00F2746D" w:rsidRDefault="00285104" w:rsidP="00285104">
      <w:pPr>
        <w:pStyle w:val="ae"/>
        <w:spacing w:line="400" w:lineRule="exact"/>
        <w:rPr>
          <w:rFonts w:ascii="Times New Roman" w:hAnsi="Times New Roman"/>
        </w:rPr>
      </w:pPr>
      <w:r w:rsidRPr="00F2746D">
        <w:rPr>
          <w:rFonts w:ascii="Times New Roman" w:eastAsiaTheme="minorEastAsia" w:hAnsi="Times New Roman"/>
        </w:rPr>
        <w:t>1</w:t>
      </w:r>
      <w:r w:rsidRPr="00F2746D">
        <w:rPr>
          <w:rFonts w:ascii="Times New Roman" w:eastAsiaTheme="minorEastAsia" w:hAnsi="Times New Roman" w:hint="eastAsia"/>
        </w:rPr>
        <w:t>6</w:t>
      </w:r>
      <w:r w:rsidRPr="00F2746D">
        <w:rPr>
          <w:rFonts w:ascii="Times New Roman" w:eastAsiaTheme="minorEastAsia" w:hAnsi="Times New Roman"/>
        </w:rPr>
        <w:t>、</w:t>
      </w:r>
      <w:r w:rsidR="00A3481E" w:rsidRPr="00F2746D">
        <w:rPr>
          <w:rFonts w:ascii="Times New Roman" w:hAnsi="Times New Roman" w:hint="eastAsia"/>
        </w:rPr>
        <w:t>一个载重气球在空中受到的浮力大小为</w:t>
      </w:r>
      <w:r w:rsidR="00A3481E" w:rsidRPr="00F2746D">
        <w:rPr>
          <w:rFonts w:ascii="Times New Roman" w:hAnsi="Times New Roman" w:hint="eastAsia"/>
        </w:rPr>
        <w:t>1000</w:t>
      </w:r>
      <w:r w:rsidR="00A3481E" w:rsidRPr="00F2746D">
        <w:rPr>
          <w:rFonts w:ascii="Times New Roman" w:hAnsi="Times New Roman" w:hint="eastAsia"/>
        </w:rPr>
        <w:t>牛，此时恰能匀速竖直上升；若在载重篮中再加入重力为</w:t>
      </w:r>
      <w:r w:rsidR="00A3481E" w:rsidRPr="00F2746D">
        <w:rPr>
          <w:rFonts w:ascii="Times New Roman" w:hAnsi="Times New Roman" w:hint="eastAsia"/>
        </w:rPr>
        <w:t>100</w:t>
      </w:r>
      <w:r w:rsidR="00A3481E" w:rsidRPr="00F2746D">
        <w:rPr>
          <w:rFonts w:ascii="Times New Roman" w:hAnsi="Times New Roman" w:hint="eastAsia"/>
        </w:rPr>
        <w:t>牛的物体，气球恰能匀速竖直下降。设气球升降时受到的浮力和空气阻力大小均不变，则气球上升时受到的重力为</w:t>
      </w:r>
      <w:r w:rsidR="00A3481E" w:rsidRPr="00F2746D">
        <w:rPr>
          <w:rFonts w:ascii="Times New Roman" w:hAnsi="Times New Roman" w:hint="eastAsia"/>
        </w:rPr>
        <w:t>________</w:t>
      </w:r>
      <w:r w:rsidR="00A3481E" w:rsidRPr="00F2746D">
        <w:rPr>
          <w:rFonts w:ascii="Times New Roman" w:hAnsi="Times New Roman" w:hint="eastAsia"/>
        </w:rPr>
        <w:t>牛，气球下降时受到的重力为</w:t>
      </w:r>
      <w:r w:rsidR="00A3481E" w:rsidRPr="00F2746D">
        <w:rPr>
          <w:rFonts w:ascii="Times New Roman" w:hAnsi="Times New Roman" w:hint="eastAsia"/>
        </w:rPr>
        <w:t>________</w:t>
      </w:r>
      <w:r w:rsidR="00A3481E" w:rsidRPr="00F2746D">
        <w:rPr>
          <w:rFonts w:ascii="Times New Roman" w:hAnsi="Times New Roman" w:hint="eastAsia"/>
        </w:rPr>
        <w:t>牛，气球在上升、下降时受到的空气阻力为</w:t>
      </w:r>
      <w:r w:rsidR="00A3481E" w:rsidRPr="00F2746D">
        <w:rPr>
          <w:rFonts w:ascii="Times New Roman" w:hAnsi="Times New Roman" w:hint="eastAsia"/>
        </w:rPr>
        <w:t>________</w:t>
      </w:r>
      <w:r w:rsidR="00A3481E" w:rsidRPr="00F2746D">
        <w:rPr>
          <w:rFonts w:ascii="Times New Roman" w:hAnsi="Times New Roman" w:hint="eastAsia"/>
        </w:rPr>
        <w:t>牛。</w:t>
      </w:r>
    </w:p>
    <w:p w:rsidR="00285104" w:rsidRPr="00F2746D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【难度】</w:t>
      </w:r>
      <w:r w:rsidRPr="00F2746D">
        <w:rPr>
          <w:rFonts w:ascii="Times New Roman" w:eastAsiaTheme="minorEastAsia" w:hAnsi="Times New Roman"/>
          <w:color w:val="FF0000"/>
        </w:rPr>
        <w:t>★</w:t>
      </w:r>
      <w:r w:rsidR="00A3481E" w:rsidRPr="00F2746D">
        <w:rPr>
          <w:rFonts w:hAnsi="宋体" w:cs="宋体" w:hint="eastAsia"/>
          <w:color w:val="FF0000"/>
        </w:rPr>
        <w:t>★★</w:t>
      </w:r>
    </w:p>
    <w:p w:rsidR="00285104" w:rsidRPr="00F2746D" w:rsidRDefault="00285104" w:rsidP="00285104">
      <w:pPr>
        <w:pStyle w:val="ae"/>
        <w:spacing w:line="400" w:lineRule="exact"/>
        <w:rPr>
          <w:rFonts w:ascii="Times New Roman" w:eastAsiaTheme="minorEastAsia" w:hAnsi="Times New Roman"/>
          <w:color w:val="FF0000"/>
        </w:rPr>
      </w:pPr>
      <w:r w:rsidRPr="00F2746D">
        <w:rPr>
          <w:rFonts w:ascii="Times New Roman" w:eastAsiaTheme="minorEastAsia" w:hAnsi="Times New Roman"/>
          <w:color w:val="FF0000"/>
        </w:rPr>
        <w:t>【答案】</w:t>
      </w:r>
      <w:r w:rsidR="00A3481E" w:rsidRPr="00F2746D">
        <w:rPr>
          <w:rFonts w:ascii="Times New Roman" w:eastAsiaTheme="minorEastAsia" w:hAnsi="Times New Roman" w:hint="eastAsia"/>
          <w:color w:val="FF0000"/>
        </w:rPr>
        <w:t>950</w:t>
      </w:r>
      <w:r w:rsidR="00A3481E" w:rsidRPr="00F2746D">
        <w:rPr>
          <w:rFonts w:ascii="Times New Roman" w:eastAsiaTheme="minorEastAsia" w:hAnsi="Times New Roman" w:hint="eastAsia"/>
          <w:color w:val="FF0000"/>
        </w:rPr>
        <w:t>；</w:t>
      </w:r>
      <w:r w:rsidR="00A3481E" w:rsidRPr="00F2746D">
        <w:rPr>
          <w:rFonts w:ascii="Times New Roman" w:eastAsiaTheme="minorEastAsia" w:hAnsi="Times New Roman" w:hint="eastAsia"/>
          <w:color w:val="FF0000"/>
        </w:rPr>
        <w:t>1050</w:t>
      </w:r>
      <w:r w:rsidR="00A3481E" w:rsidRPr="00F2746D">
        <w:rPr>
          <w:rFonts w:ascii="Times New Roman" w:eastAsiaTheme="minorEastAsia" w:hAnsi="Times New Roman" w:hint="eastAsia"/>
          <w:color w:val="FF0000"/>
        </w:rPr>
        <w:t>；</w:t>
      </w:r>
      <w:r w:rsidR="00A3481E" w:rsidRPr="00F2746D">
        <w:rPr>
          <w:rFonts w:ascii="Times New Roman" w:eastAsiaTheme="minorEastAsia" w:hAnsi="Times New Roman" w:hint="eastAsia"/>
          <w:color w:val="FF0000"/>
        </w:rPr>
        <w:t>50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szCs w:val="21"/>
        </w:rPr>
      </w:pPr>
    </w:p>
    <w:p w:rsidR="00A3481E" w:rsidRPr="00F2746D" w:rsidRDefault="00A3481E" w:rsidP="00A3481E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3232" behindDoc="0" locked="0" layoutInCell="1" allowOverlap="1" wp14:anchorId="33D1D9CD" wp14:editId="149D64FE">
            <wp:simplePos x="0" y="0"/>
            <wp:positionH relativeFrom="column">
              <wp:posOffset>1471295</wp:posOffset>
            </wp:positionH>
            <wp:positionV relativeFrom="paragraph">
              <wp:posOffset>386715</wp:posOffset>
            </wp:positionV>
            <wp:extent cx="528387" cy="1008000"/>
            <wp:effectExtent l="0" t="0" r="0" b="0"/>
            <wp:wrapSquare wrapText="bothSides"/>
            <wp:docPr id="43" name="图片 43" descr="20121211二力平衡摩擦力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20121211二力平衡摩擦力152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7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</w:rPr>
        <w:t>1</w:t>
      </w:r>
      <w:r w:rsidR="00285104" w:rsidRPr="00F2746D">
        <w:rPr>
          <w:rFonts w:ascii="Times New Roman" w:hAnsi="Times New Roman" w:cs="Times New Roman" w:hint="eastAsia"/>
        </w:rPr>
        <w:t>7</w:t>
      </w:r>
      <w:r w:rsidR="00285104" w:rsidRPr="00F2746D">
        <w:rPr>
          <w:rFonts w:ascii="Times New Roman" w:hAnsi="Times New Roman" w:cs="Times New Roman"/>
        </w:rPr>
        <w:t>、</w:t>
      </w:r>
      <w:r w:rsidRPr="00F2746D">
        <w:rPr>
          <w:rFonts w:ascii="Times New Roman" w:hAnsi="Times New Roman" w:cs="Times New Roman" w:hint="eastAsia"/>
        </w:rPr>
        <w:t>（</w:t>
      </w:r>
      <w:r w:rsidRPr="00F2746D">
        <w:rPr>
          <w:rFonts w:ascii="Times New Roman" w:hAnsi="Times New Roman" w:cs="Times New Roman" w:hint="eastAsia"/>
        </w:rPr>
        <w:t>1</w:t>
      </w:r>
      <w:r w:rsidRPr="00F2746D">
        <w:rPr>
          <w:rFonts w:ascii="Times New Roman" w:hAnsi="Times New Roman" w:cs="Times New Roman" w:hint="eastAsia"/>
        </w:rPr>
        <w:t>）如左图所示，一个重力为</w:t>
      </w:r>
      <w:r w:rsidRPr="00F2746D">
        <w:rPr>
          <w:rFonts w:ascii="Times New Roman" w:hAnsi="Times New Roman" w:cs="Times New Roman" w:hint="eastAsia"/>
        </w:rPr>
        <w:t>8</w:t>
      </w:r>
      <w:r w:rsidRPr="00F2746D">
        <w:rPr>
          <w:rFonts w:ascii="Times New Roman" w:hAnsi="Times New Roman" w:cs="Times New Roman" w:hint="eastAsia"/>
        </w:rPr>
        <w:t>牛的小球</w:t>
      </w:r>
      <w:r w:rsidRPr="00F2746D">
        <w:rPr>
          <w:rFonts w:ascii="Times New Roman" w:hAnsi="Times New Roman" w:cs="Times New Roman" w:hint="eastAsia"/>
        </w:rPr>
        <w:t>A</w:t>
      </w:r>
      <w:r w:rsidRPr="00F2746D">
        <w:rPr>
          <w:rFonts w:ascii="Times New Roman" w:hAnsi="Times New Roman" w:cs="Times New Roman" w:hint="eastAsia"/>
        </w:rPr>
        <w:t>处于静止状态，请用力的图示法画出小球</w:t>
      </w:r>
      <w:r w:rsidRPr="00F2746D">
        <w:rPr>
          <w:rFonts w:ascii="Times New Roman" w:hAnsi="Times New Roman" w:cs="Times New Roman" w:hint="eastAsia"/>
        </w:rPr>
        <w:t>A</w:t>
      </w:r>
      <w:r w:rsidRPr="00F2746D">
        <w:rPr>
          <w:rFonts w:ascii="Times New Roman" w:hAnsi="Times New Roman" w:cs="Times New Roman" w:hint="eastAsia"/>
        </w:rPr>
        <w:t>受到的所有力。</w:t>
      </w:r>
    </w:p>
    <w:p w:rsidR="00A3481E" w:rsidRPr="00F2746D" w:rsidRDefault="00A3481E" w:rsidP="00A3481E">
      <w:pPr>
        <w:spacing w:line="400" w:lineRule="exact"/>
        <w:rPr>
          <w:rFonts w:ascii="Times New Roman" w:hAnsi="Times New Roman" w:cs="Times New Roman"/>
        </w:rPr>
      </w:pPr>
    </w:p>
    <w:p w:rsidR="00A3481E" w:rsidRPr="00F2746D" w:rsidRDefault="00A3481E" w:rsidP="00A3481E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4256" behindDoc="0" locked="0" layoutInCell="1" allowOverlap="1" wp14:anchorId="75381DBE" wp14:editId="04D9E814">
            <wp:simplePos x="0" y="0"/>
            <wp:positionH relativeFrom="column">
              <wp:posOffset>2880995</wp:posOffset>
            </wp:positionH>
            <wp:positionV relativeFrom="paragraph">
              <wp:posOffset>62865</wp:posOffset>
            </wp:positionV>
            <wp:extent cx="1304925" cy="495300"/>
            <wp:effectExtent l="0" t="0" r="0" b="0"/>
            <wp:wrapSquare wrapText="bothSides"/>
            <wp:docPr id="42" name="图片 42" descr="20121211二力平衡摩擦力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20121211二力平衡摩擦力153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81E" w:rsidRPr="00F2746D" w:rsidRDefault="00A3481E" w:rsidP="00A3481E">
      <w:pPr>
        <w:spacing w:line="400" w:lineRule="exact"/>
        <w:rPr>
          <w:rFonts w:ascii="Times New Roman" w:hAnsi="Times New Roman" w:cs="Times New Roman"/>
        </w:rPr>
      </w:pPr>
    </w:p>
    <w:p w:rsidR="00A3481E" w:rsidRPr="00F2746D" w:rsidRDefault="00A3481E" w:rsidP="00A3481E">
      <w:pPr>
        <w:spacing w:line="400" w:lineRule="exact"/>
        <w:rPr>
          <w:rFonts w:ascii="Times New Roman" w:hAnsi="Times New Roman" w:cs="Times New Roman"/>
        </w:rPr>
      </w:pPr>
    </w:p>
    <w:p w:rsidR="00A3481E" w:rsidRPr="00F2746D" w:rsidRDefault="00A3481E" w:rsidP="00A3481E">
      <w:pPr>
        <w:spacing w:line="400" w:lineRule="exact"/>
        <w:rPr>
          <w:rFonts w:ascii="Times New Roman" w:hAnsi="Times New Roman" w:cs="Times New Roman"/>
        </w:rPr>
      </w:pPr>
      <w:r w:rsidRPr="00F2746D">
        <w:rPr>
          <w:rFonts w:ascii="Times New Roman" w:hAnsi="Times New Roman" w:cs="Times New Roman" w:hint="eastAsia"/>
        </w:rPr>
        <w:t>（</w:t>
      </w:r>
      <w:r w:rsidRPr="00F2746D">
        <w:rPr>
          <w:rFonts w:ascii="Times New Roman" w:hAnsi="Times New Roman" w:cs="Times New Roman" w:hint="eastAsia"/>
        </w:rPr>
        <w:t>2</w:t>
      </w:r>
      <w:r w:rsidRPr="00F2746D">
        <w:rPr>
          <w:rFonts w:ascii="Times New Roman" w:hAnsi="Times New Roman" w:cs="Times New Roman" w:hint="eastAsia"/>
        </w:rPr>
        <w:t>）如右图所示，重力为</w:t>
      </w:r>
      <w:r w:rsidRPr="00F2746D">
        <w:rPr>
          <w:rFonts w:ascii="Times New Roman" w:hAnsi="Times New Roman" w:cs="Times New Roman" w:hint="eastAsia"/>
        </w:rPr>
        <w:t>6</w:t>
      </w:r>
      <w:r w:rsidRPr="00F2746D">
        <w:rPr>
          <w:rFonts w:ascii="Times New Roman" w:hAnsi="Times New Roman" w:cs="Times New Roman" w:hint="eastAsia"/>
        </w:rPr>
        <w:t>牛的小球在光滑水平地面上匀速滚动，用力的图示法在图中画出它受到的所有力。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</w:t>
      </w:r>
    </w:p>
    <w:p w:rsidR="00285104" w:rsidRPr="00F2746D" w:rsidRDefault="00CA2545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noProof/>
          <w:color w:val="FF0000"/>
          <w:szCs w:val="21"/>
        </w:rPr>
        <w:pict w14:anchorId="044D55DF">
          <v:group id="_x0000_s1136" style="position:absolute;left:0;text-align:left;margin-left:235.1pt;margin-top:10.4pt;width:111.05pt;height:108.75pt;z-index:251746304" coordorigin="5344,8097" coordsize="2221,2175">
            <v:shape id="_x0000_s1137" type="#_x0000_t75" style="position:absolute;left:5510;top:8918;width:2055;height:778">
              <v:imagedata r:id="rId55" o:title=""/>
            </v:shape>
            <v:group id="_x0000_s1138" style="position:absolute;left:5344;top:8097;width:2206;height:2175" coordorigin="2660,2190" coordsize="2205,217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39" type="#_x0000_t32" style="position:absolute;left:3825;top:3345;width:0;height:850;flip:x" o:connectortype="straight" strokecolor="red">
                <v:stroke endarrow="block"/>
              </v:shape>
              <v:oval id="_x0000_s1140" style="position:absolute;left:3810;top:3322;width:57;height:57" fillcolor="red"/>
              <v:shape id="_x0000_s1141" type="#_x0000_t32" style="position:absolute;left:3825;top:2490;width:0;height:850;flip:y" o:connectortype="straight" strokecolor="red">
                <v:stroke endarrow="block"/>
              </v:shape>
              <v:shape id="_x0000_s1142" type="#_x0000_t32" style="position:absolute;left:3825;top:3720;width:170;height:0" o:connectortype="straight" strokecolor="red"/>
              <v:shape id="_x0000_s1143" type="#_x0000_t32" style="position:absolute;left:3810;top:4195;width:170;height:0" o:connectortype="straight" strokecolor="red"/>
              <v:shape id="_x0000_s1144" type="#_x0000_t32" style="position:absolute;left:3825;top:2940;width:170;height:1" o:connectortype="straight" strokecolor="red"/>
              <v:shape id="_x0000_s1145" type="#_x0000_t32" style="position:absolute;left:3810;top:2490;width:170;height:0" o:connectortype="straight" strokecolor="red"/>
              <v:shape id="_x0000_s1146" type="#_x0000_t202" style="position:absolute;left:3900;top:3990;width:870;height:375" filled="f" stroked="f">
                <v:textbox style="mso-next-textbox:#_x0000_s1146">
                  <w:txbxContent>
                    <w:p w:rsidR="006615CE" w:rsidRPr="00A3481E" w:rsidRDefault="006615CE" w:rsidP="00D67A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3481E">
                        <w:rPr>
                          <w:rFonts w:ascii="Times New Roman" w:hAnsi="Times New Roman" w:cs="Times New Roman"/>
                        </w:rPr>
                        <w:t>G=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Pr="00A3481E"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</v:shape>
              <v:shape id="_x0000_s1147" type="#_x0000_t202" style="position:absolute;left:3995;top:2310;width:870;height:375" filled="f" stroked="f">
                <v:textbox style="mso-next-textbox:#_x0000_s1147">
                  <w:txbxContent>
                    <w:p w:rsidR="006615CE" w:rsidRPr="00A3481E" w:rsidRDefault="006615CE" w:rsidP="00D67A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</w:t>
                      </w:r>
                      <w:r w:rsidRPr="00A3481E">
                        <w:rPr>
                          <w:rFonts w:ascii="Times New Roman" w:hAnsi="Times New Roman" w:cs="Times New Roman"/>
                        </w:rPr>
                        <w:t>=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6</w:t>
                      </w:r>
                      <w:r w:rsidRPr="00A3481E"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</v:shape>
              <v:shape id="_x0000_s1148" type="#_x0000_t32" style="position:absolute;left:2685;top:2550;width:510;height:0" o:connectortype="straight" strokecolor="red"/>
              <v:shape id="_x0000_s1149" type="#_x0000_t32" style="position:absolute;left:2685;top:2430;width:0;height:105;flip:y" o:connectortype="straight" strokecolor="red"/>
              <v:shape id="_x0000_s1150" type="#_x0000_t32" style="position:absolute;left:3195;top:2445;width:0;height:105;flip:y" o:connectortype="straight" strokecolor="red"/>
              <v:shape id="_x0000_s1151" type="#_x0000_t202" style="position:absolute;left:2660;top:2190;width:600;height:375" filled="f" stroked="f">
                <v:textbox style="mso-next-textbox:#_x0000_s1151">
                  <w:txbxContent>
                    <w:p w:rsidR="006615CE" w:rsidRPr="00A3481E" w:rsidRDefault="006615CE" w:rsidP="00D67A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3</w:t>
                      </w:r>
                      <w:r w:rsidRPr="00A3481E"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</v:shape>
            </v:group>
          </v:group>
        </w:pict>
      </w:r>
      <w:r>
        <w:rPr>
          <w:rFonts w:ascii="Times New Roman" w:hAnsi="Times New Roman" w:cs="Times New Roman"/>
          <w:noProof/>
          <w:color w:val="FF0000"/>
          <w:szCs w:val="21"/>
        </w:rPr>
        <w:pict>
          <v:group id="_x0000_s1084" style="position:absolute;left:0;text-align:left;margin-left:69.95pt;margin-top:-.35pt;width:110.3pt;height:128pt;z-index:251745280" coordorigin="5509,13795" coordsize="2206,2560">
            <v:shape id="_x0000_s1085" type="#_x0000_t75" style="position:absolute;left:6228;top:13795;width:979;height:1863">
              <v:imagedata r:id="rId56" o:title=""/>
            </v:shape>
            <v:group id="_x0000_s1086" style="position:absolute;left:5509;top:14180;width:2206;height:2175" coordorigin="2660,2190" coordsize="2205,2175">
              <v:shape id="_x0000_s1087" type="#_x0000_t32" style="position:absolute;left:3825;top:3345;width:0;height:850;flip:x" o:connectortype="straight" strokecolor="red">
                <v:stroke endarrow="block"/>
              </v:shape>
              <v:oval id="_x0000_s1088" style="position:absolute;left:3810;top:3322;width:57;height:57" fillcolor="red"/>
              <v:shape id="_x0000_s1089" type="#_x0000_t32" style="position:absolute;left:3825;top:2490;width:0;height:850;flip:y" o:connectortype="straight" strokecolor="red">
                <v:stroke endarrow="block"/>
              </v:shape>
              <v:shape id="_x0000_s1090" type="#_x0000_t32" style="position:absolute;left:3825;top:3720;width:170;height:0" o:connectortype="straight" strokecolor="red"/>
              <v:shape id="_x0000_s1091" type="#_x0000_t32" style="position:absolute;left:3810;top:4195;width:170;height:0" o:connectortype="straight" strokecolor="red"/>
              <v:shape id="_x0000_s1092" type="#_x0000_t32" style="position:absolute;left:3825;top:2940;width:170;height:1" o:connectortype="straight" strokecolor="red"/>
              <v:shape id="_x0000_s1093" type="#_x0000_t32" style="position:absolute;left:3810;top:2490;width:170;height:0" o:connectortype="straight" strokecolor="red"/>
              <v:shape id="_x0000_s1094" type="#_x0000_t202" style="position:absolute;left:3900;top:3990;width:870;height:375" filled="f" stroked="f">
                <v:textbox style="mso-next-textbox:#_x0000_s1094">
                  <w:txbxContent>
                    <w:p w:rsidR="006615CE" w:rsidRPr="00A3481E" w:rsidRDefault="006615CE" w:rsidP="00D67A0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3481E">
                        <w:rPr>
                          <w:rFonts w:ascii="Times New Roman" w:hAnsi="Times New Roman" w:cs="Times New Roman"/>
                        </w:rPr>
                        <w:t>G=8N</w:t>
                      </w:r>
                    </w:p>
                  </w:txbxContent>
                </v:textbox>
              </v:shape>
              <v:shape id="_x0000_s1095" type="#_x0000_t202" style="position:absolute;left:3995;top:2310;width:870;height:375" filled="f" stroked="f">
                <v:textbox style="mso-next-textbox:#_x0000_s1095">
                  <w:txbxContent>
                    <w:p w:rsidR="006615CE" w:rsidRPr="00A3481E" w:rsidRDefault="006615CE" w:rsidP="00D67A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F</w:t>
                      </w:r>
                      <w:r w:rsidRPr="00A3481E">
                        <w:rPr>
                          <w:rFonts w:ascii="Times New Roman" w:hAnsi="Times New Roman" w:cs="Times New Roman"/>
                        </w:rPr>
                        <w:t>=8N</w:t>
                      </w:r>
                    </w:p>
                  </w:txbxContent>
                </v:textbox>
              </v:shape>
              <v:shape id="_x0000_s1096" type="#_x0000_t32" style="position:absolute;left:2685;top:2550;width:510;height:0" o:connectortype="straight" strokecolor="red"/>
              <v:shape id="_x0000_s1097" type="#_x0000_t32" style="position:absolute;left:2685;top:2430;width:0;height:105;flip:y" o:connectortype="straight" strokecolor="red"/>
              <v:shape id="_x0000_s1098" type="#_x0000_t32" style="position:absolute;left:3195;top:2445;width:0;height:105;flip:y" o:connectortype="straight" strokecolor="red"/>
              <v:shape id="_x0000_s1099" type="#_x0000_t202" style="position:absolute;left:2660;top:2190;width:600;height:375" filled="f" stroked="f">
                <v:textbox style="mso-next-textbox:#_x0000_s1099">
                  <w:txbxContent>
                    <w:p w:rsidR="006615CE" w:rsidRPr="00A3481E" w:rsidRDefault="006615CE" w:rsidP="00D67A0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4</w:t>
                      </w:r>
                      <w:r w:rsidRPr="00A3481E">
                        <w:rPr>
                          <w:rFonts w:ascii="Times New Roman" w:hAnsi="Times New Roman" w:cs="Times New Roman"/>
                        </w:rPr>
                        <w:t>N</w:t>
                      </w:r>
                    </w:p>
                  </w:txbxContent>
                </v:textbox>
              </v:shape>
            </v:group>
          </v:group>
        </w:pict>
      </w:r>
      <w:r w:rsidR="00285104" w:rsidRPr="00F2746D">
        <w:rPr>
          <w:rFonts w:ascii="Times New Roman" w:hAnsi="Times New Roman" w:cs="Times New Roman"/>
          <w:color w:val="FF0000"/>
          <w:szCs w:val="21"/>
        </w:rPr>
        <w:t>【答案】</w:t>
      </w:r>
    </w:p>
    <w:p w:rsidR="00A3481E" w:rsidRPr="00F2746D" w:rsidRDefault="00A3481E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3481E" w:rsidRPr="00F2746D" w:rsidRDefault="00A3481E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3481E" w:rsidRPr="00F2746D" w:rsidRDefault="00A3481E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3481E" w:rsidRPr="00F2746D" w:rsidRDefault="00A3481E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3481E" w:rsidRPr="00F2746D" w:rsidRDefault="00A3481E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A3481E" w:rsidRPr="00F2746D" w:rsidRDefault="00A3481E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 w:rsidR="00D67A01" w:rsidRPr="00F2746D" w:rsidRDefault="009B61C6" w:rsidP="00D67A01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noProof/>
          <w:szCs w:val="21"/>
        </w:rPr>
        <w:drawing>
          <wp:anchor distT="0" distB="0" distL="114300" distR="114300" simplePos="0" relativeHeight="251747328" behindDoc="0" locked="0" layoutInCell="1" allowOverlap="1" wp14:anchorId="2B3D346E" wp14:editId="66113D05">
            <wp:simplePos x="0" y="0"/>
            <wp:positionH relativeFrom="column">
              <wp:posOffset>4909820</wp:posOffset>
            </wp:positionH>
            <wp:positionV relativeFrom="paragraph">
              <wp:posOffset>370840</wp:posOffset>
            </wp:positionV>
            <wp:extent cx="647700" cy="784860"/>
            <wp:effectExtent l="0" t="0" r="0" b="0"/>
            <wp:wrapSquare wrapText="bothSides"/>
            <wp:docPr id="51" name="图片 51" descr="http://cooco.net.cn/files/down/test/2009/01/15/14/200901151458291965346017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cooco.net.cn/files/down/test/2009/01/15/14/200901151458291965346017-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182"/>
                    <a:stretch/>
                  </pic:blipFill>
                  <pic:spPr bwMode="auto">
                    <a:xfrm>
                      <a:off x="0" y="0"/>
                      <a:ext cx="6477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5104" w:rsidRPr="00F2746D">
        <w:rPr>
          <w:rFonts w:ascii="Times New Roman" w:hAnsi="Times New Roman" w:cs="Times New Roman"/>
          <w:szCs w:val="21"/>
        </w:rPr>
        <w:t>1</w:t>
      </w:r>
      <w:r w:rsidR="00285104" w:rsidRPr="00F2746D">
        <w:rPr>
          <w:rFonts w:ascii="Times New Roman" w:hAnsi="Times New Roman" w:cs="Times New Roman" w:hint="eastAsia"/>
          <w:szCs w:val="21"/>
        </w:rPr>
        <w:t>8</w:t>
      </w:r>
      <w:r w:rsidR="00285104" w:rsidRPr="00F2746D">
        <w:rPr>
          <w:rFonts w:ascii="Times New Roman" w:hAnsi="Times New Roman" w:cs="Times New Roman"/>
          <w:szCs w:val="21"/>
        </w:rPr>
        <w:t>、</w:t>
      </w:r>
      <w:r w:rsidR="00D67A01" w:rsidRPr="00F2746D">
        <w:rPr>
          <w:rFonts w:ascii="Times New Roman" w:hAnsi="Times New Roman" w:cs="Times New Roman"/>
          <w:szCs w:val="21"/>
        </w:rPr>
        <w:t>如图所示，在弹簧测力计下拉</w:t>
      </w:r>
      <w:proofErr w:type="gramStart"/>
      <w:r w:rsidR="00D67A01" w:rsidRPr="00F2746D">
        <w:rPr>
          <w:rFonts w:ascii="Times New Roman" w:hAnsi="Times New Roman" w:cs="Times New Roman"/>
          <w:szCs w:val="21"/>
        </w:rPr>
        <w:t>一</w:t>
      </w:r>
      <w:proofErr w:type="gramEnd"/>
      <w:r w:rsidR="00D67A01" w:rsidRPr="00F2746D">
        <w:rPr>
          <w:rFonts w:ascii="Times New Roman" w:hAnsi="Times New Roman" w:cs="Times New Roman"/>
          <w:szCs w:val="21"/>
        </w:rPr>
        <w:t>物体</w:t>
      </w:r>
      <w:r w:rsidR="00D67A01" w:rsidRPr="00F2746D">
        <w:rPr>
          <w:rFonts w:ascii="Times New Roman" w:hAnsi="Times New Roman" w:cs="Times New Roman"/>
          <w:szCs w:val="21"/>
        </w:rPr>
        <w:t>A</w:t>
      </w:r>
      <w:r w:rsidR="00D67A01" w:rsidRPr="00F2746D">
        <w:rPr>
          <w:rFonts w:ascii="Times New Roman" w:hAnsi="Times New Roman" w:cs="Times New Roman"/>
          <w:szCs w:val="21"/>
        </w:rPr>
        <w:t>和吊篮</w:t>
      </w:r>
      <w:r w:rsidR="00D67A01" w:rsidRPr="00F2746D">
        <w:rPr>
          <w:rFonts w:ascii="Times New Roman" w:hAnsi="Times New Roman" w:cs="Times New Roman"/>
          <w:szCs w:val="21"/>
        </w:rPr>
        <w:t>B</w:t>
      </w:r>
      <w:r w:rsidR="00D67A01" w:rsidRPr="00F2746D">
        <w:rPr>
          <w:rFonts w:ascii="Times New Roman" w:hAnsi="Times New Roman" w:cs="Times New Roman"/>
          <w:szCs w:val="21"/>
        </w:rPr>
        <w:t>，一个人站在篮中，此时，弹簧测力计的读数为</w:t>
      </w:r>
      <w:r w:rsidR="00D67A01" w:rsidRPr="00F2746D">
        <w:rPr>
          <w:rFonts w:ascii="Times New Roman" w:hAnsi="Times New Roman" w:cs="Times New Roman"/>
          <w:szCs w:val="21"/>
        </w:rPr>
        <w:t>700N</w:t>
      </w:r>
      <w:r w:rsidR="00D67A01" w:rsidRPr="00F2746D">
        <w:rPr>
          <w:rFonts w:ascii="Times New Roman" w:hAnsi="Times New Roman" w:cs="Times New Roman"/>
          <w:szCs w:val="21"/>
        </w:rPr>
        <w:t>，当人用</w:t>
      </w:r>
      <w:r w:rsidR="00D67A01" w:rsidRPr="00F2746D">
        <w:rPr>
          <w:rFonts w:ascii="Times New Roman" w:hAnsi="Times New Roman" w:cs="Times New Roman"/>
          <w:szCs w:val="21"/>
        </w:rPr>
        <w:t>100N</w:t>
      </w:r>
      <w:r w:rsidR="00D67A01" w:rsidRPr="00F2746D">
        <w:rPr>
          <w:rFonts w:ascii="Times New Roman" w:hAnsi="Times New Roman" w:cs="Times New Roman"/>
          <w:szCs w:val="21"/>
        </w:rPr>
        <w:t>的力竖直向下拉</w:t>
      </w:r>
      <w:r w:rsidR="00D67A01" w:rsidRPr="00F2746D">
        <w:rPr>
          <w:rFonts w:ascii="Times New Roman" w:hAnsi="Times New Roman" w:cs="Times New Roman"/>
          <w:szCs w:val="21"/>
        </w:rPr>
        <w:t>A</w:t>
      </w:r>
      <w:r w:rsidR="00D67A01" w:rsidRPr="00F2746D">
        <w:rPr>
          <w:rFonts w:ascii="Times New Roman" w:hAnsi="Times New Roman" w:cs="Times New Roman"/>
          <w:szCs w:val="21"/>
        </w:rPr>
        <w:t>时，弹簧测力计的读数为</w:t>
      </w:r>
      <w:r w:rsidR="006615CE">
        <w:rPr>
          <w:rFonts w:ascii="Times New Roman" w:hAnsi="Times New Roman" w:cs="Times New Roman" w:hint="eastAsia"/>
          <w:szCs w:val="21"/>
        </w:rPr>
        <w:tab/>
      </w:r>
      <w:r w:rsidR="006615CE">
        <w:rPr>
          <w:rFonts w:ascii="Times New Roman" w:hAnsi="Times New Roman" w:cs="Times New Roman" w:hint="eastAsia"/>
          <w:szCs w:val="21"/>
        </w:rPr>
        <w:t>（</w:t>
      </w:r>
      <w:r w:rsidR="006615CE">
        <w:rPr>
          <w:rFonts w:ascii="Times New Roman" w:hAnsi="Times New Roman" w:cs="Times New Roman" w:hint="eastAsia"/>
          <w:szCs w:val="21"/>
        </w:rPr>
        <w:tab/>
      </w:r>
      <w:r w:rsidR="006615CE">
        <w:rPr>
          <w:rFonts w:ascii="Times New Roman" w:hAnsi="Times New Roman" w:cs="Times New Roman" w:hint="eastAsia"/>
          <w:szCs w:val="21"/>
        </w:rPr>
        <w:tab/>
      </w:r>
      <w:r w:rsidR="006615CE">
        <w:rPr>
          <w:rFonts w:ascii="Times New Roman" w:hAnsi="Times New Roman" w:cs="Times New Roman" w:hint="eastAsia"/>
          <w:szCs w:val="21"/>
        </w:rPr>
        <w:t>）</w:t>
      </w:r>
    </w:p>
    <w:p w:rsidR="009B61C6" w:rsidRDefault="00D67A01" w:rsidP="00D67A01"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A</w:t>
      </w:r>
      <w:r w:rsidRPr="00F2746D">
        <w:rPr>
          <w:rFonts w:ascii="Times New Roman" w:hAnsi="Times New Roman" w:cs="Times New Roman" w:hint="eastAsia"/>
          <w:szCs w:val="21"/>
        </w:rPr>
        <w:t>．</w:t>
      </w:r>
      <w:r w:rsidRPr="00F2746D">
        <w:rPr>
          <w:rFonts w:ascii="Times New Roman" w:hAnsi="Times New Roman" w:cs="Times New Roman"/>
          <w:szCs w:val="21"/>
        </w:rPr>
        <w:t>800N</w:t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Pr="00F2746D">
        <w:rPr>
          <w:rFonts w:ascii="Times New Roman" w:hAnsi="Times New Roman" w:cs="Times New Roman"/>
          <w:szCs w:val="21"/>
        </w:rPr>
        <w:t>B</w:t>
      </w:r>
      <w:r w:rsidRPr="00F2746D">
        <w:rPr>
          <w:rFonts w:ascii="Times New Roman" w:hAnsi="Times New Roman" w:cs="Times New Roman" w:hint="eastAsia"/>
          <w:szCs w:val="21"/>
        </w:rPr>
        <w:t>．</w:t>
      </w:r>
      <w:r w:rsidRPr="00F2746D">
        <w:rPr>
          <w:rFonts w:ascii="Times New Roman" w:hAnsi="Times New Roman" w:cs="Times New Roman"/>
          <w:szCs w:val="21"/>
        </w:rPr>
        <w:t>600N</w:t>
      </w:r>
    </w:p>
    <w:p w:rsidR="00D67A01" w:rsidRPr="00F2746D" w:rsidRDefault="00D67A01" w:rsidP="00D67A01">
      <w:pPr>
        <w:spacing w:line="400" w:lineRule="exact"/>
        <w:ind w:firstLine="420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szCs w:val="21"/>
        </w:rPr>
        <w:t>C</w:t>
      </w:r>
      <w:r w:rsidRPr="00F2746D">
        <w:rPr>
          <w:rFonts w:ascii="Times New Roman" w:hAnsi="Times New Roman" w:cs="Times New Roman" w:hint="eastAsia"/>
          <w:szCs w:val="21"/>
        </w:rPr>
        <w:t>．</w:t>
      </w:r>
      <w:r w:rsidRPr="00F2746D">
        <w:rPr>
          <w:rFonts w:ascii="Times New Roman" w:hAnsi="Times New Roman" w:cs="Times New Roman"/>
          <w:szCs w:val="21"/>
        </w:rPr>
        <w:t>700N</w:t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="009B61C6">
        <w:rPr>
          <w:rFonts w:ascii="Times New Roman" w:hAnsi="Times New Roman" w:cs="Times New Roman" w:hint="eastAsia"/>
          <w:szCs w:val="21"/>
        </w:rPr>
        <w:tab/>
      </w:r>
      <w:r w:rsidRPr="00F2746D">
        <w:rPr>
          <w:rFonts w:ascii="Times New Roman" w:hAnsi="Times New Roman" w:cs="Times New Roman"/>
          <w:szCs w:val="21"/>
        </w:rPr>
        <w:t>D</w:t>
      </w:r>
      <w:r w:rsidRPr="00F2746D">
        <w:rPr>
          <w:rFonts w:ascii="Times New Roman" w:hAnsi="Times New Roman" w:cs="Times New Roman" w:hint="eastAsia"/>
          <w:szCs w:val="21"/>
        </w:rPr>
        <w:t>．</w:t>
      </w:r>
      <w:r w:rsidRPr="00F2746D">
        <w:rPr>
          <w:rFonts w:ascii="Times New Roman" w:hAnsi="Times New Roman" w:cs="Times New Roman"/>
          <w:szCs w:val="21"/>
        </w:rPr>
        <w:t>条件不足，无法判断</w:t>
      </w:r>
    </w:p>
    <w:p w:rsidR="00285104" w:rsidRPr="00F2746D" w:rsidRDefault="00285104" w:rsidP="00285104"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  <w:r w:rsidRPr="00F2746D">
        <w:rPr>
          <w:rFonts w:ascii="Times New Roman" w:hAnsi="Times New Roman" w:cs="Times New Roman"/>
          <w:color w:val="FF0000"/>
          <w:szCs w:val="24"/>
        </w:rPr>
        <w:t>【难度】</w:t>
      </w:r>
      <w:r w:rsidRPr="00F2746D">
        <w:rPr>
          <w:rFonts w:ascii="Times New Roman" w:hAnsiTheme="minorEastAsia" w:cs="Times New Roman"/>
          <w:color w:val="FF0000"/>
          <w:szCs w:val="24"/>
        </w:rPr>
        <w:t>★★</w:t>
      </w:r>
    </w:p>
    <w:p w:rsidR="00FF09C4" w:rsidRPr="009B61C6" w:rsidRDefault="00285104" w:rsidP="009B61C6">
      <w:pPr>
        <w:spacing w:line="400" w:lineRule="exact"/>
        <w:rPr>
          <w:rFonts w:ascii="Times New Roman" w:hAnsi="Times New Roman" w:cs="Times New Roman"/>
          <w:szCs w:val="21"/>
        </w:rPr>
      </w:pPr>
      <w:r w:rsidRPr="00F2746D">
        <w:rPr>
          <w:rFonts w:ascii="Times New Roman" w:hAnsi="Times New Roman" w:cs="Times New Roman"/>
          <w:color w:val="FF0000"/>
          <w:szCs w:val="21"/>
        </w:rPr>
        <w:t>【答案】</w:t>
      </w:r>
      <w:r w:rsidR="00D67A01" w:rsidRPr="00F2746D">
        <w:rPr>
          <w:rFonts w:ascii="Times New Roman" w:hAnsi="Times New Roman" w:cs="Times New Roman" w:hint="eastAsia"/>
          <w:color w:val="FF0000"/>
          <w:szCs w:val="21"/>
        </w:rPr>
        <w:t>C</w:t>
      </w:r>
    </w:p>
    <w:sectPr w:rsidR="00FF09C4" w:rsidRPr="009B61C6" w:rsidSect="008B2811">
      <w:headerReference w:type="default" r:id="rId58"/>
      <w:footerReference w:type="default" r:id="rId59"/>
      <w:pgSz w:w="11906" w:h="16838"/>
      <w:pgMar w:top="1701" w:right="1418" w:bottom="1701" w:left="1418" w:header="794" w:footer="87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545" w:rsidRDefault="00CA2545" w:rsidP="00AA5D1F">
      <w:r>
        <w:separator/>
      </w:r>
    </w:p>
  </w:endnote>
  <w:endnote w:type="continuationSeparator" w:id="0">
    <w:p w:rsidR="00CA2545" w:rsidRDefault="00CA2545" w:rsidP="00AA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swiss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PS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59532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615CE" w:rsidRDefault="00CA2545">
            <w:pPr>
              <w:pStyle w:val="a5"/>
              <w:jc w:val="right"/>
            </w:pPr>
            <w:r>
              <w:rPr>
                <w:noProof/>
              </w:rPr>
              <w:pi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文本框 3" o:spid="_x0000_s2050" type="#_x0000_t15" style="position:absolute;left:0;text-align:left;margin-left:10.1pt;margin-top:-4.05pt;width:117pt;height:21.3pt;z-index:2516654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" adj="19634" fillcolor="#80c687" stroked="f" strokeweight=".5pt">
                  <v:textbox>
                    <w:txbxContent>
                      <w:p w:rsidR="006615CE" w:rsidRPr="009673E9" w:rsidRDefault="006615CE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初二物理秋季</w:t>
                        </w:r>
                        <w:r w:rsidRPr="009673E9">
                          <w:rPr>
                            <w:rFonts w:ascii="黑体" w:eastAsia="黑体" w:hAnsi="黑体" w:hint="eastAsia"/>
                          </w:rPr>
                          <w:t>课程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2049" type="#_x0000_t202" style="position:absolute;left:0;text-align:left;margin-left:205.1pt;margin-top:-2.5pt;width:109.4pt;height:21.3pt;z-index:251667456;visibility:visible;mso-position-horizontal-relative:text;mso-position-vertical-relative:text;mso-width-relative:margin;mso-height-relative:margin" filled="f" fillcolor="#cce8cf" stroked="f" strokeweight=".5pt">
                  <v:textbox>
                    <w:txbxContent>
                      <w:p w:rsidR="006615CE" w:rsidRPr="009673E9" w:rsidRDefault="006615CE" w:rsidP="00481651">
                        <w:pPr>
                          <w:rPr>
                            <w:rFonts w:ascii="黑体" w:eastAsia="黑体" w:hAnsi="黑体"/>
                          </w:rPr>
                        </w:pPr>
                        <w:r>
                          <w:rPr>
                            <w:rFonts w:ascii="黑体" w:eastAsia="黑体" w:hAnsi="黑体" w:hint="eastAsia"/>
                          </w:rPr>
                          <w:t>二力平衡</w:t>
                        </w:r>
                      </w:p>
                    </w:txbxContent>
                  </v:textbox>
                </v:shape>
              </w:pict>
            </w:r>
            <w:r w:rsidR="006615CE">
              <w:rPr>
                <w:b/>
                <w:bCs/>
                <w:sz w:val="24"/>
                <w:szCs w:val="24"/>
              </w:rPr>
              <w:fldChar w:fldCharType="begin"/>
            </w:r>
            <w:r w:rsidR="006615CE">
              <w:rPr>
                <w:b/>
                <w:bCs/>
              </w:rPr>
              <w:instrText>PAGE</w:instrText>
            </w:r>
            <w:r w:rsidR="006615CE">
              <w:rPr>
                <w:b/>
                <w:bCs/>
                <w:sz w:val="24"/>
                <w:szCs w:val="24"/>
              </w:rPr>
              <w:fldChar w:fldCharType="separate"/>
            </w:r>
            <w:r w:rsidR="00A558D9">
              <w:rPr>
                <w:b/>
                <w:bCs/>
                <w:noProof/>
              </w:rPr>
              <w:t>18</w:t>
            </w:r>
            <w:r w:rsidR="006615CE">
              <w:rPr>
                <w:b/>
                <w:bCs/>
                <w:sz w:val="24"/>
                <w:szCs w:val="24"/>
              </w:rPr>
              <w:fldChar w:fldCharType="end"/>
            </w:r>
            <w:r w:rsidR="006615CE">
              <w:rPr>
                <w:lang w:val="zh-CN"/>
              </w:rPr>
              <w:t xml:space="preserve"> / </w:t>
            </w:r>
            <w:r w:rsidR="006615CE">
              <w:rPr>
                <w:b/>
                <w:bCs/>
                <w:sz w:val="24"/>
                <w:szCs w:val="24"/>
              </w:rPr>
              <w:fldChar w:fldCharType="begin"/>
            </w:r>
            <w:r w:rsidR="006615CE">
              <w:rPr>
                <w:b/>
                <w:bCs/>
              </w:rPr>
              <w:instrText>NUMPAGES</w:instrText>
            </w:r>
            <w:r w:rsidR="006615CE">
              <w:rPr>
                <w:b/>
                <w:bCs/>
                <w:sz w:val="24"/>
                <w:szCs w:val="24"/>
              </w:rPr>
              <w:fldChar w:fldCharType="separate"/>
            </w:r>
            <w:r w:rsidR="00A558D9">
              <w:rPr>
                <w:b/>
                <w:bCs/>
                <w:noProof/>
              </w:rPr>
              <w:t>19</w:t>
            </w:r>
            <w:r w:rsidR="006615C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615CE" w:rsidRPr="00906B73" w:rsidRDefault="006615CE" w:rsidP="0027548D">
    <w:pPr>
      <w:pStyle w:val="a5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545" w:rsidRDefault="00CA2545" w:rsidP="00AA5D1F">
      <w:r>
        <w:separator/>
      </w:r>
    </w:p>
  </w:footnote>
  <w:footnote w:type="continuationSeparator" w:id="0">
    <w:p w:rsidR="00CA2545" w:rsidRDefault="00CA2545" w:rsidP="00AA5D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15CE" w:rsidRPr="00691353" w:rsidRDefault="006615CE" w:rsidP="00691353">
    <w:pPr>
      <w:spacing w:line="200" w:lineRule="exact"/>
      <w:jc w:val="right"/>
      <w:rPr>
        <w:rFonts w:ascii="微软雅黑" w:eastAsia="微软雅黑" w:hAnsi="微软雅黑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F5B063B" wp14:editId="520AE32B">
          <wp:simplePos x="0" y="0"/>
          <wp:positionH relativeFrom="column">
            <wp:posOffset>-711</wp:posOffset>
          </wp:positionH>
          <wp:positionV relativeFrom="paragraph">
            <wp:posOffset>59763</wp:posOffset>
          </wp:positionV>
          <wp:extent cx="994410" cy="283845"/>
          <wp:effectExtent l="0" t="0" r="0" b="190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办公文件源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4410" cy="283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254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2" type="#_x0000_t202" style="position:absolute;left:0;text-align:left;margin-left:346.5pt;margin-top:5.75pt;width:1in;height:21.3pt;z-index:251663360;visibility:visible;mso-wrap-style:none;mso-position-horizontal-relative:text;mso-position-vertical-relative:text;mso-height-relative:margin" filled="f" fillcolor="#cce8cf" stroked="f" strokeweight=".5pt">
          <v:textbox style="mso-next-textbox:#文本框 4">
            <w:txbxContent>
              <w:p w:rsidR="006615CE" w:rsidRPr="009673E9" w:rsidRDefault="006615CE" w:rsidP="00691353">
                <w:pPr>
                  <w:rPr>
                    <w:rFonts w:ascii="黑体" w:eastAsia="黑体" w:hAnsi="黑体"/>
                  </w:rPr>
                </w:pPr>
                <w:r w:rsidRPr="009673E9">
                  <w:rPr>
                    <w:rFonts w:ascii="黑体" w:eastAsia="黑体" w:hAnsi="黑体" w:hint="eastAsia"/>
                  </w:rPr>
                  <w:t xml:space="preserve">专业 引领 共成长    </w:t>
                </w:r>
              </w:p>
            </w:txbxContent>
          </v:textbox>
        </v:shape>
      </w:pict>
    </w:r>
    <w:r w:rsidR="00CA2545">
      <w:rPr>
        <w:noProof/>
        <w:color w:val="595959"/>
      </w:rPr>
      <w:pict>
        <v:line id="直接连接符 1" o:spid="_x0000_s2051" style="position:absolute;left:0;text-align:left;z-index:251661312;visibility:visible;mso-position-horizontal-relative:text;mso-position-vertical-relative:text;mso-width-relative:margin" from="0,31.75pt" to="454.1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" strokecolor="#595959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lvl w:ilvl="0">
      <w:start w:val="3"/>
      <w:numFmt w:val="decimal"/>
      <w:suff w:val="nothing"/>
      <w:lvlText w:val="（%1）"/>
      <w:lvlJc w:val="left"/>
    </w:lvl>
  </w:abstractNum>
  <w:abstractNum w:abstractNumId="1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05" w:hanging="405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0000008"/>
    <w:multiLevelType w:val="singleLevel"/>
    <w:tmpl w:val="00000008"/>
    <w:lvl w:ilvl="0">
      <w:start w:val="5"/>
      <w:numFmt w:val="decimal"/>
      <w:suff w:val="space"/>
      <w:lvlText w:val="%1、"/>
      <w:lvlJc w:val="left"/>
    </w:lvl>
  </w:abstractNum>
  <w:abstractNum w:abstractNumId="3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4">
    <w:nsid w:val="00000012"/>
    <w:multiLevelType w:val="singleLevel"/>
    <w:tmpl w:val="00000012"/>
    <w:lvl w:ilvl="0">
      <w:start w:val="10"/>
      <w:numFmt w:val="decimal"/>
      <w:suff w:val="nothing"/>
      <w:lvlText w:val="%1、"/>
      <w:lvlJc w:val="left"/>
    </w:lvl>
  </w:abstractNum>
  <w:abstractNum w:abstractNumId="5">
    <w:nsid w:val="0DCC02FC"/>
    <w:multiLevelType w:val="multilevel"/>
    <w:tmpl w:val="0DCC02FC"/>
    <w:lvl w:ilvl="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08075B"/>
    <w:multiLevelType w:val="hybridMultilevel"/>
    <w:tmpl w:val="FF96A8D4"/>
    <w:lvl w:ilvl="0" w:tplc="B816B1AE">
      <w:start w:val="6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440831B"/>
    <w:multiLevelType w:val="singleLevel"/>
    <w:tmpl w:val="5440831B"/>
    <w:lvl w:ilvl="0">
      <w:start w:val="1"/>
      <w:numFmt w:val="decimal"/>
      <w:suff w:val="nothing"/>
      <w:lvlText w:val="%1、"/>
      <w:lvlJc w:val="left"/>
    </w:lvl>
  </w:abstractNum>
  <w:abstractNum w:abstractNumId="8">
    <w:nsid w:val="5440859C"/>
    <w:multiLevelType w:val="singleLevel"/>
    <w:tmpl w:val="5440859C"/>
    <w:lvl w:ilvl="0">
      <w:start w:val="1"/>
      <w:numFmt w:val="decimal"/>
      <w:suff w:val="nothing"/>
      <w:lvlText w:val="%1、"/>
      <w:lvlJc w:val="left"/>
    </w:lvl>
  </w:abstractNum>
  <w:abstractNum w:abstractNumId="9">
    <w:nsid w:val="544088A0"/>
    <w:multiLevelType w:val="singleLevel"/>
    <w:tmpl w:val="544088A0"/>
    <w:lvl w:ilvl="0">
      <w:start w:val="1"/>
      <w:numFmt w:val="upperLetter"/>
      <w:suff w:val="nothing"/>
      <w:lvlText w:val="%1、"/>
      <w:lvlJc w:val="left"/>
    </w:lvl>
  </w:abstractNum>
  <w:abstractNum w:abstractNumId="10">
    <w:nsid w:val="54408FDF"/>
    <w:multiLevelType w:val="singleLevel"/>
    <w:tmpl w:val="54408FDF"/>
    <w:lvl w:ilvl="0">
      <w:start w:val="1"/>
      <w:numFmt w:val="upperLetter"/>
      <w:suff w:val="nothing"/>
      <w:lvlText w:val="%1、"/>
      <w:lvlJc w:val="left"/>
    </w:lvl>
  </w:abstractNum>
  <w:abstractNum w:abstractNumId="11">
    <w:nsid w:val="54505A06"/>
    <w:multiLevelType w:val="singleLevel"/>
    <w:tmpl w:val="54505A06"/>
    <w:lvl w:ilvl="0">
      <w:start w:val="8"/>
      <w:numFmt w:val="decimal"/>
      <w:suff w:val="nothing"/>
      <w:lvlText w:val="%1."/>
      <w:lvlJc w:val="left"/>
    </w:lvl>
  </w:abstractNum>
  <w:abstractNum w:abstractNumId="12">
    <w:nsid w:val="6EF15C86"/>
    <w:multiLevelType w:val="multilevel"/>
    <w:tmpl w:val="6EF15C86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AC81610"/>
    <w:multiLevelType w:val="multilevel"/>
    <w:tmpl w:val="53C075DA"/>
    <w:lvl w:ilvl="0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  <w:rPr>
        <w:rFonts w:ascii="Times New Roman" w:hAnsi="Times New Roman" w:cs="Times New Roman" w:hint="default"/>
      </w:rPr>
    </w:lvl>
  </w:abstractNum>
  <w:abstractNum w:abstractNumId="14">
    <w:nsid w:val="7D4B03C4"/>
    <w:multiLevelType w:val="multilevel"/>
    <w:tmpl w:val="513249A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 w:hint="default"/>
      </w:rPr>
    </w:lvl>
  </w:abstractNum>
  <w:abstractNum w:abstractNumId="15">
    <w:nsid w:val="7ECB78D1"/>
    <w:multiLevelType w:val="hybridMultilevel"/>
    <w:tmpl w:val="CD1C20DC"/>
    <w:lvl w:ilvl="0" w:tplc="EA7076C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5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3"/>
  </w:num>
  <w:num w:numId="11">
    <w:abstractNumId w:val="11"/>
  </w:num>
  <w:num w:numId="12">
    <w:abstractNumId w:val="9"/>
  </w:num>
  <w:num w:numId="13">
    <w:abstractNumId w:val="10"/>
  </w:num>
  <w:num w:numId="14">
    <w:abstractNumId w:val="7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3935"/>
    <w:rsid w:val="00014525"/>
    <w:rsid w:val="000158EA"/>
    <w:rsid w:val="000238AF"/>
    <w:rsid w:val="00025B0F"/>
    <w:rsid w:val="00042BAA"/>
    <w:rsid w:val="0006221A"/>
    <w:rsid w:val="00082E92"/>
    <w:rsid w:val="00084EFD"/>
    <w:rsid w:val="000928E1"/>
    <w:rsid w:val="00093C94"/>
    <w:rsid w:val="000A0712"/>
    <w:rsid w:val="000A7AE1"/>
    <w:rsid w:val="000B5DFC"/>
    <w:rsid w:val="000B7C6E"/>
    <w:rsid w:val="000C01D5"/>
    <w:rsid w:val="000C2DE6"/>
    <w:rsid w:val="000D3194"/>
    <w:rsid w:val="000E597A"/>
    <w:rsid w:val="000F27E3"/>
    <w:rsid w:val="00106803"/>
    <w:rsid w:val="001236E4"/>
    <w:rsid w:val="0014298B"/>
    <w:rsid w:val="00145B60"/>
    <w:rsid w:val="00147C6D"/>
    <w:rsid w:val="001823C2"/>
    <w:rsid w:val="001842DD"/>
    <w:rsid w:val="001904FB"/>
    <w:rsid w:val="001924B0"/>
    <w:rsid w:val="001B4823"/>
    <w:rsid w:val="001F2BCF"/>
    <w:rsid w:val="00225569"/>
    <w:rsid w:val="0027548D"/>
    <w:rsid w:val="002759BE"/>
    <w:rsid w:val="00285104"/>
    <w:rsid w:val="002E2623"/>
    <w:rsid w:val="002F46A6"/>
    <w:rsid w:val="003262D7"/>
    <w:rsid w:val="003758AC"/>
    <w:rsid w:val="00375E79"/>
    <w:rsid w:val="003776A6"/>
    <w:rsid w:val="00385F9A"/>
    <w:rsid w:val="00396D25"/>
    <w:rsid w:val="003C279E"/>
    <w:rsid w:val="003D225D"/>
    <w:rsid w:val="004109FD"/>
    <w:rsid w:val="00432CF3"/>
    <w:rsid w:val="004365BC"/>
    <w:rsid w:val="004414A6"/>
    <w:rsid w:val="004548EB"/>
    <w:rsid w:val="00457AF6"/>
    <w:rsid w:val="00481651"/>
    <w:rsid w:val="00491E94"/>
    <w:rsid w:val="00493461"/>
    <w:rsid w:val="004A1568"/>
    <w:rsid w:val="004C0207"/>
    <w:rsid w:val="004D1287"/>
    <w:rsid w:val="00502999"/>
    <w:rsid w:val="00556310"/>
    <w:rsid w:val="00573101"/>
    <w:rsid w:val="00576312"/>
    <w:rsid w:val="005835DE"/>
    <w:rsid w:val="005E036E"/>
    <w:rsid w:val="005F0204"/>
    <w:rsid w:val="006034C6"/>
    <w:rsid w:val="006113DC"/>
    <w:rsid w:val="0062203A"/>
    <w:rsid w:val="00633AF2"/>
    <w:rsid w:val="00647F17"/>
    <w:rsid w:val="00651401"/>
    <w:rsid w:val="00655A18"/>
    <w:rsid w:val="006615CE"/>
    <w:rsid w:val="0068213F"/>
    <w:rsid w:val="00687BED"/>
    <w:rsid w:val="00691353"/>
    <w:rsid w:val="006A46C3"/>
    <w:rsid w:val="006B5DC6"/>
    <w:rsid w:val="006E1FD1"/>
    <w:rsid w:val="00700894"/>
    <w:rsid w:val="0072512A"/>
    <w:rsid w:val="00732945"/>
    <w:rsid w:val="0077402A"/>
    <w:rsid w:val="0078639A"/>
    <w:rsid w:val="00786F2E"/>
    <w:rsid w:val="007A107E"/>
    <w:rsid w:val="007A6921"/>
    <w:rsid w:val="007B0633"/>
    <w:rsid w:val="007C5238"/>
    <w:rsid w:val="007E57DD"/>
    <w:rsid w:val="007E653C"/>
    <w:rsid w:val="00803BF7"/>
    <w:rsid w:val="00825D47"/>
    <w:rsid w:val="00826834"/>
    <w:rsid w:val="00832EEB"/>
    <w:rsid w:val="008401BD"/>
    <w:rsid w:val="00866B70"/>
    <w:rsid w:val="008B2811"/>
    <w:rsid w:val="008D1C91"/>
    <w:rsid w:val="008D2AE9"/>
    <w:rsid w:val="008D5728"/>
    <w:rsid w:val="00906B73"/>
    <w:rsid w:val="00923133"/>
    <w:rsid w:val="0094201F"/>
    <w:rsid w:val="009565C8"/>
    <w:rsid w:val="009673E9"/>
    <w:rsid w:val="009821D1"/>
    <w:rsid w:val="00991327"/>
    <w:rsid w:val="009A23CD"/>
    <w:rsid w:val="009B61C6"/>
    <w:rsid w:val="009D01EE"/>
    <w:rsid w:val="009E6202"/>
    <w:rsid w:val="00A05043"/>
    <w:rsid w:val="00A1054C"/>
    <w:rsid w:val="00A16A16"/>
    <w:rsid w:val="00A25B3E"/>
    <w:rsid w:val="00A3481E"/>
    <w:rsid w:val="00A546C4"/>
    <w:rsid w:val="00A558D9"/>
    <w:rsid w:val="00A667A9"/>
    <w:rsid w:val="00A75C39"/>
    <w:rsid w:val="00A86E7C"/>
    <w:rsid w:val="00A91597"/>
    <w:rsid w:val="00AA5D1F"/>
    <w:rsid w:val="00AB1CBD"/>
    <w:rsid w:val="00AB6D78"/>
    <w:rsid w:val="00AE5C28"/>
    <w:rsid w:val="00AE77BF"/>
    <w:rsid w:val="00B178A0"/>
    <w:rsid w:val="00B34216"/>
    <w:rsid w:val="00B4377A"/>
    <w:rsid w:val="00B47A16"/>
    <w:rsid w:val="00B54C67"/>
    <w:rsid w:val="00B60881"/>
    <w:rsid w:val="00B87DBA"/>
    <w:rsid w:val="00BB0255"/>
    <w:rsid w:val="00BB0C11"/>
    <w:rsid w:val="00BB6903"/>
    <w:rsid w:val="00BF1E56"/>
    <w:rsid w:val="00BF6ADE"/>
    <w:rsid w:val="00C002C3"/>
    <w:rsid w:val="00C029E6"/>
    <w:rsid w:val="00C10D6A"/>
    <w:rsid w:val="00C24187"/>
    <w:rsid w:val="00C724BC"/>
    <w:rsid w:val="00C77CB0"/>
    <w:rsid w:val="00C85739"/>
    <w:rsid w:val="00C86AFC"/>
    <w:rsid w:val="00C925A8"/>
    <w:rsid w:val="00CA2545"/>
    <w:rsid w:val="00CC0131"/>
    <w:rsid w:val="00CD1D29"/>
    <w:rsid w:val="00D07390"/>
    <w:rsid w:val="00D21A16"/>
    <w:rsid w:val="00D4203D"/>
    <w:rsid w:val="00D43935"/>
    <w:rsid w:val="00D448B3"/>
    <w:rsid w:val="00D5067A"/>
    <w:rsid w:val="00D54348"/>
    <w:rsid w:val="00D64ED9"/>
    <w:rsid w:val="00D67A01"/>
    <w:rsid w:val="00D87659"/>
    <w:rsid w:val="00DC2EB2"/>
    <w:rsid w:val="00DD49F2"/>
    <w:rsid w:val="00DD4C40"/>
    <w:rsid w:val="00DF0D93"/>
    <w:rsid w:val="00E067AB"/>
    <w:rsid w:val="00E22BE8"/>
    <w:rsid w:val="00E32824"/>
    <w:rsid w:val="00E34DFB"/>
    <w:rsid w:val="00E421FD"/>
    <w:rsid w:val="00E4737F"/>
    <w:rsid w:val="00E67A9C"/>
    <w:rsid w:val="00E67FF6"/>
    <w:rsid w:val="00E83E84"/>
    <w:rsid w:val="00EA50BF"/>
    <w:rsid w:val="00EB16CE"/>
    <w:rsid w:val="00EB3EE4"/>
    <w:rsid w:val="00EB749F"/>
    <w:rsid w:val="00EC153E"/>
    <w:rsid w:val="00EE4D78"/>
    <w:rsid w:val="00EE6861"/>
    <w:rsid w:val="00EE6DA6"/>
    <w:rsid w:val="00F05F30"/>
    <w:rsid w:val="00F238D4"/>
    <w:rsid w:val="00F2746D"/>
    <w:rsid w:val="00F30354"/>
    <w:rsid w:val="00F45D18"/>
    <w:rsid w:val="00F70A3D"/>
    <w:rsid w:val="00F8366D"/>
    <w:rsid w:val="00F83997"/>
    <w:rsid w:val="00F93288"/>
    <w:rsid w:val="00FC4698"/>
    <w:rsid w:val="00FD38DB"/>
    <w:rsid w:val="00FD4E9F"/>
    <w:rsid w:val="00FF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087"/>
        <o:r id="V:Rule2" type="connector" idref="#_x0000_s1089"/>
        <o:r id="V:Rule3" type="connector" idref="#_x0000_s1090"/>
        <o:r id="V:Rule4" type="connector" idref="#_x0000_s1091"/>
        <o:r id="V:Rule5" type="connector" idref="#_x0000_s1145"/>
        <o:r id="V:Rule6" type="connector" idref="#_x0000_s1093"/>
        <o:r id="V:Rule7" type="connector" idref="#_x0000_s1096"/>
        <o:r id="V:Rule8" type="connector" idref="#_x0000_s1150"/>
        <o:r id="V:Rule9" type="connector" idref="#_x0000_s1141"/>
        <o:r id="V:Rule10" type="connector" idref="#_x0000_s1143"/>
        <o:r id="V:Rule11" type="connector" idref="#_x0000_s1149"/>
        <o:r id="V:Rule12" type="connector" idref="#_x0000_s1142"/>
        <o:r id="V:Rule13" type="connector" idref="#_x0000_s1144"/>
        <o:r id="V:Rule14" type="connector" idref="#_x0000_s1092"/>
        <o:r id="V:Rule15" type="connector" idref="#_x0000_s1098"/>
        <o:r id="V:Rule16" type="connector" idref="#_x0000_s1139"/>
        <o:r id="V:Rule17" type="connector" idref="#_x0000_s1097"/>
        <o:r id="V:Rule18" type="connector" idref="#_x0000_s114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2C3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iPriority w:val="99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  <w:style w:type="paragraph" w:customStyle="1" w:styleId="10">
    <w:name w:val="列出段落1"/>
    <w:basedOn w:val="a"/>
    <w:rsid w:val="00E34DFB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pple-converted-space">
    <w:name w:val="apple-converted-space"/>
    <w:basedOn w:val="a0"/>
    <w:rsid w:val="00BF1E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67F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64ED9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Char"/>
    <w:unhideWhenUsed/>
    <w:rsid w:val="00DF0D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AA5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A5D1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A5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A5D1F"/>
    <w:rPr>
      <w:sz w:val="18"/>
      <w:szCs w:val="18"/>
    </w:rPr>
  </w:style>
  <w:style w:type="paragraph" w:styleId="a6">
    <w:name w:val="Balloon Text"/>
    <w:basedOn w:val="a"/>
    <w:link w:val="Char2"/>
    <w:uiPriority w:val="99"/>
    <w:unhideWhenUsed/>
    <w:rsid w:val="00AA5D1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AA5D1F"/>
    <w:rPr>
      <w:sz w:val="18"/>
      <w:szCs w:val="18"/>
    </w:rPr>
  </w:style>
  <w:style w:type="character" w:customStyle="1" w:styleId="1Char">
    <w:name w:val="标题 1 Char"/>
    <w:basedOn w:val="a0"/>
    <w:link w:val="1"/>
    <w:rsid w:val="00E67FF6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3"/>
    <w:uiPriority w:val="10"/>
    <w:qFormat/>
    <w:rsid w:val="00A75C3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A75C39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annotation reference"/>
    <w:uiPriority w:val="99"/>
    <w:rsid w:val="0094201F"/>
    <w:rPr>
      <w:sz w:val="21"/>
      <w:szCs w:val="21"/>
    </w:rPr>
  </w:style>
  <w:style w:type="paragraph" w:styleId="a9">
    <w:name w:val="annotation text"/>
    <w:basedOn w:val="a"/>
    <w:link w:val="Char4"/>
    <w:uiPriority w:val="99"/>
    <w:rsid w:val="0094201F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0"/>
    <w:link w:val="a9"/>
    <w:uiPriority w:val="99"/>
    <w:rsid w:val="0094201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rsid w:val="00D64ED9"/>
    <w:rPr>
      <w:rFonts w:ascii="Arial" w:eastAsia="黑体" w:hAnsi="Arial" w:cs="Times New Roman"/>
      <w:b/>
      <w:bCs/>
      <w:sz w:val="32"/>
      <w:szCs w:val="32"/>
    </w:rPr>
  </w:style>
  <w:style w:type="character" w:styleId="aa">
    <w:name w:val="Strong"/>
    <w:qFormat/>
    <w:rsid w:val="00D64ED9"/>
    <w:rPr>
      <w:b/>
      <w:bCs/>
    </w:rPr>
  </w:style>
  <w:style w:type="character" w:styleId="ab">
    <w:name w:val="Hyperlink"/>
    <w:rsid w:val="00D64ED9"/>
    <w:rPr>
      <w:color w:val="3366CC"/>
      <w:u w:val="single"/>
    </w:rPr>
  </w:style>
  <w:style w:type="character" w:styleId="ac">
    <w:name w:val="page number"/>
    <w:basedOn w:val="a0"/>
    <w:rsid w:val="00D64ED9"/>
  </w:style>
  <w:style w:type="character" w:customStyle="1" w:styleId="headline-content2">
    <w:name w:val="headline-content2"/>
    <w:rsid w:val="00D64ED9"/>
  </w:style>
  <w:style w:type="character" w:customStyle="1" w:styleId="HTMLChar">
    <w:name w:val="HTML 预设格式 Char"/>
    <w:link w:val="HTML"/>
    <w:rsid w:val="00D64ED9"/>
    <w:rPr>
      <w:rFonts w:ascii="Arial" w:eastAsia="宋体" w:hAnsi="Arial"/>
    </w:rPr>
  </w:style>
  <w:style w:type="character" w:customStyle="1" w:styleId="px141">
    <w:name w:val="px141"/>
    <w:basedOn w:val="a0"/>
    <w:rsid w:val="00D64ED9"/>
  </w:style>
  <w:style w:type="character" w:customStyle="1" w:styleId="p4">
    <w:name w:val="p4"/>
    <w:basedOn w:val="a0"/>
    <w:rsid w:val="00D64ED9"/>
  </w:style>
  <w:style w:type="character" w:customStyle="1" w:styleId="CharChar5">
    <w:name w:val="Char Char5"/>
    <w:rsid w:val="00D64ED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D64ED9"/>
  </w:style>
  <w:style w:type="character" w:customStyle="1" w:styleId="Char">
    <w:name w:val="普通(网站) Char"/>
    <w:link w:val="a3"/>
    <w:rsid w:val="00D64ED9"/>
    <w:rPr>
      <w:rFonts w:ascii="宋体" w:eastAsia="宋体" w:hAnsi="宋体" w:cs="宋体"/>
      <w:kern w:val="0"/>
      <w:sz w:val="24"/>
      <w:szCs w:val="24"/>
    </w:rPr>
  </w:style>
  <w:style w:type="character" w:customStyle="1" w:styleId="tiankong1">
    <w:name w:val="tiankong1"/>
    <w:rsid w:val="00D64ED9"/>
    <w:rPr>
      <w:spacing w:val="-60"/>
    </w:rPr>
  </w:style>
  <w:style w:type="paragraph" w:styleId="ad">
    <w:name w:val="Body Text Indent"/>
    <w:basedOn w:val="a"/>
    <w:link w:val="Char5"/>
    <w:rsid w:val="00D64ED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5">
    <w:name w:val="正文文本缩进 Char"/>
    <w:basedOn w:val="a0"/>
    <w:link w:val="ad"/>
    <w:rsid w:val="00D64ED9"/>
    <w:rPr>
      <w:rFonts w:ascii="Times New Roman" w:eastAsia="宋体" w:hAnsi="Times New Roman" w:cs="Times New Roman"/>
      <w:szCs w:val="20"/>
    </w:rPr>
  </w:style>
  <w:style w:type="paragraph" w:styleId="20">
    <w:name w:val="Body Text Indent 2"/>
    <w:basedOn w:val="a"/>
    <w:link w:val="2Char0"/>
    <w:rsid w:val="00D64ED9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rsid w:val="00D64ED9"/>
    <w:rPr>
      <w:rFonts w:ascii="Times New Roman" w:eastAsia="宋体" w:hAnsi="Times New Roman" w:cs="Times New Roman"/>
      <w:szCs w:val="20"/>
    </w:rPr>
  </w:style>
  <w:style w:type="paragraph" w:styleId="3">
    <w:name w:val="Body Text Indent 3"/>
    <w:basedOn w:val="a"/>
    <w:link w:val="3Char"/>
    <w:rsid w:val="00D64ED9"/>
    <w:pPr>
      <w:ind w:firstLineChars="171" w:firstLine="359"/>
    </w:pPr>
    <w:rPr>
      <w:rFonts w:ascii="Times New Roman" w:eastAsia="仿宋_GB2312" w:hAnsi="Times New Roman" w:cs="Times New Roman"/>
      <w:szCs w:val="24"/>
    </w:rPr>
  </w:style>
  <w:style w:type="character" w:customStyle="1" w:styleId="3Char">
    <w:name w:val="正文文本缩进 3 Char"/>
    <w:basedOn w:val="a0"/>
    <w:link w:val="3"/>
    <w:rsid w:val="00D64ED9"/>
    <w:rPr>
      <w:rFonts w:ascii="Times New Roman" w:eastAsia="仿宋_GB2312" w:hAnsi="Times New Roman" w:cs="Times New Roman"/>
      <w:szCs w:val="24"/>
    </w:rPr>
  </w:style>
  <w:style w:type="paragraph" w:styleId="ae">
    <w:name w:val="Plain Text"/>
    <w:aliases w:val="纯文本 Char Char"/>
    <w:basedOn w:val="a"/>
    <w:link w:val="Char6"/>
    <w:rsid w:val="00D64ED9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aliases w:val="纯文本 Char Char Char"/>
    <w:basedOn w:val="a0"/>
    <w:link w:val="ae"/>
    <w:rsid w:val="00D64ED9"/>
    <w:rPr>
      <w:rFonts w:ascii="宋体" w:eastAsia="宋体" w:hAnsi="Courier New" w:cs="Times New Roman"/>
      <w:szCs w:val="21"/>
    </w:rPr>
  </w:style>
  <w:style w:type="paragraph" w:styleId="HTML">
    <w:name w:val="HTML Preformatted"/>
    <w:basedOn w:val="a"/>
    <w:link w:val="HTMLChar"/>
    <w:rsid w:val="00D6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/>
    </w:rPr>
  </w:style>
  <w:style w:type="character" w:customStyle="1" w:styleId="HTMLChar1">
    <w:name w:val="HTML 预设格式 Char1"/>
    <w:basedOn w:val="a0"/>
    <w:uiPriority w:val="99"/>
    <w:semiHidden/>
    <w:rsid w:val="00D64ED9"/>
    <w:rPr>
      <w:rFonts w:ascii="CourierPS" w:hAnsi="CourierPS"/>
      <w:sz w:val="20"/>
      <w:szCs w:val="20"/>
    </w:rPr>
  </w:style>
  <w:style w:type="paragraph" w:customStyle="1" w:styleId="para">
    <w:name w:val="para"/>
    <w:basedOn w:val="a"/>
    <w:rsid w:val="00D64ED9"/>
    <w:pPr>
      <w:widowControl/>
      <w:spacing w:after="45" w:line="280" w:lineRule="atLeast"/>
      <w:ind w:firstLine="460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CharChar1CharCharCharChar">
    <w:name w:val="Char Char Char1 Char Char Char Char"/>
    <w:basedOn w:val="a"/>
    <w:rsid w:val="00D64ED9"/>
    <w:pPr>
      <w:widowControl/>
      <w:spacing w:line="300" w:lineRule="auto"/>
      <w:jc w:val="center"/>
    </w:pPr>
    <w:rPr>
      <w:rFonts w:ascii="Verdana" w:eastAsia="宋体" w:hAnsi="Verdana" w:cs="Times New Roman"/>
      <w:b/>
      <w:kern w:val="0"/>
      <w:sz w:val="24"/>
      <w:szCs w:val="24"/>
      <w:lang w:eastAsia="en-US"/>
    </w:rPr>
  </w:style>
  <w:style w:type="paragraph" w:customStyle="1" w:styleId="CharCharCharCharCharCharCharCharChar">
    <w:name w:val="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line">
    <w:name w:val="line"/>
    <w:basedOn w:val="a"/>
    <w:rsid w:val="00D64ED9"/>
    <w:pPr>
      <w:widowControl/>
      <w:spacing w:after="45" w:line="280" w:lineRule="atLeast"/>
    </w:pPr>
    <w:rPr>
      <w:rFonts w:ascii="Times New Roman" w:eastAsia="宋体" w:hAnsi="Times New Roman" w:cs="Times New Roman"/>
      <w:spacing w:val="15"/>
      <w:kern w:val="0"/>
      <w:sz w:val="22"/>
    </w:rPr>
  </w:style>
  <w:style w:type="paragraph" w:customStyle="1" w:styleId="Char3CharCharCharCharCharChar">
    <w:name w:val="Char3 Char Char Char Char Char Char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paragraph" w:customStyle="1" w:styleId="Char7">
    <w:name w:val="Char"/>
    <w:basedOn w:val="a"/>
    <w:rsid w:val="00D64ED9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customStyle="1" w:styleId="CharChar6">
    <w:name w:val="Char Char6"/>
    <w:basedOn w:val="a"/>
    <w:rsid w:val="00D64ED9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character" w:styleId="af">
    <w:name w:val="Placeholder Text"/>
    <w:uiPriority w:val="99"/>
    <w:semiHidden/>
    <w:rsid w:val="00D64ED9"/>
    <w:rPr>
      <w:color w:val="808080"/>
    </w:rPr>
  </w:style>
  <w:style w:type="paragraph" w:styleId="af0">
    <w:name w:val="List Paragraph"/>
    <w:basedOn w:val="a"/>
    <w:uiPriority w:val="34"/>
    <w:qFormat/>
    <w:rsid w:val="00D64ED9"/>
    <w:pPr>
      <w:ind w:firstLineChars="200" w:firstLine="420"/>
    </w:pPr>
    <w:rPr>
      <w:rFonts w:ascii="Calibri" w:eastAsia="宋体" w:hAnsi="Calibri" w:cs="Times New Roman"/>
    </w:rPr>
  </w:style>
  <w:style w:type="paragraph" w:styleId="af1">
    <w:name w:val="List"/>
    <w:basedOn w:val="a"/>
    <w:rsid w:val="00D64ED9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af2">
    <w:name w:val="annotation subject"/>
    <w:basedOn w:val="a9"/>
    <w:next w:val="a9"/>
    <w:link w:val="Char8"/>
    <w:uiPriority w:val="99"/>
    <w:semiHidden/>
    <w:unhideWhenUsed/>
    <w:rsid w:val="00D64ED9"/>
    <w:rPr>
      <w:b/>
      <w:bCs/>
      <w:szCs w:val="20"/>
    </w:rPr>
  </w:style>
  <w:style w:type="character" w:customStyle="1" w:styleId="Char8">
    <w:name w:val="批注主题 Char"/>
    <w:basedOn w:val="Char4"/>
    <w:link w:val="af2"/>
    <w:uiPriority w:val="99"/>
    <w:semiHidden/>
    <w:rsid w:val="00D64ED9"/>
    <w:rPr>
      <w:rFonts w:ascii="Times New Roman" w:eastAsia="宋体" w:hAnsi="Times New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877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8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8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93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3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80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3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9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33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80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74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713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09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5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65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0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0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8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1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218">
                  <w:marLeft w:val="0"/>
                  <w:marRight w:val="0"/>
                  <w:marTop w:val="300"/>
                  <w:marBottom w:val="0"/>
                  <w:divBdr>
                    <w:top w:val="single" w:sz="6" w:space="0" w:color="D0D0D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5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2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84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12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167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15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5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66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8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microsoft.com/office/2007/relationships/hdphoto" Target="media/hdphoto2.wdp"/><Relationship Id="rId39" Type="http://schemas.openxmlformats.org/officeDocument/2006/relationships/hyperlink" Target="http://www.21cnjy.com/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30.gif"/><Relationship Id="rId47" Type="http://schemas.openxmlformats.org/officeDocument/2006/relationships/image" Target="media/image35.png"/><Relationship Id="rId50" Type="http://schemas.openxmlformats.org/officeDocument/2006/relationships/image" Target="media/image38.jpeg"/><Relationship Id="rId55" Type="http://schemas.openxmlformats.org/officeDocument/2006/relationships/image" Target="media/image43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microsoft.com/office/2007/relationships/hdphoto" Target="media/hdphoto1.wdp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file:///C:\Documents%20and%20Settings\Administrator\Application%20Data\Tencent\Users\713000533\QQ\WinTemp\RichOle\W2DZQCS%7dDVCLSUY0Q%25%601A%7dL.jpg" TargetMode="External"/><Relationship Id="rId54" Type="http://schemas.openxmlformats.org/officeDocument/2006/relationships/image" Target="media/image4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jpeg"/><Relationship Id="rId32" Type="http://schemas.openxmlformats.org/officeDocument/2006/relationships/image" Target="media/image22.png"/><Relationship Id="rId37" Type="http://schemas.openxmlformats.org/officeDocument/2006/relationships/image" Target="media/image27.gif"/><Relationship Id="rId40" Type="http://schemas.openxmlformats.org/officeDocument/2006/relationships/image" Target="media/image29.jpeg"/><Relationship Id="rId45" Type="http://schemas.openxmlformats.org/officeDocument/2006/relationships/image" Target="media/image33.png"/><Relationship Id="rId53" Type="http://schemas.openxmlformats.org/officeDocument/2006/relationships/image" Target="media/image41.jpeg"/><Relationship Id="rId58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4.png"/><Relationship Id="rId28" Type="http://schemas.openxmlformats.org/officeDocument/2006/relationships/image" Target="media/image18.jpeg"/><Relationship Id="rId36" Type="http://schemas.openxmlformats.org/officeDocument/2006/relationships/image" Target="media/image26.jpeg"/><Relationship Id="rId49" Type="http://schemas.openxmlformats.org/officeDocument/2006/relationships/image" Target="media/image37.png"/><Relationship Id="rId57" Type="http://schemas.openxmlformats.org/officeDocument/2006/relationships/image" Target="media/image45.jpeg"/><Relationship Id="rId61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31" Type="http://schemas.openxmlformats.org/officeDocument/2006/relationships/image" Target="media/image21.jpe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image" Target="media/image25.jpeg"/><Relationship Id="rId43" Type="http://schemas.openxmlformats.org/officeDocument/2006/relationships/image" Target="media/image31.jpeg"/><Relationship Id="rId48" Type="http://schemas.openxmlformats.org/officeDocument/2006/relationships/image" Target="media/image36.png"/><Relationship Id="rId56" Type="http://schemas.openxmlformats.org/officeDocument/2006/relationships/image" Target="media/image44.png"/><Relationship Id="rId8" Type="http://schemas.openxmlformats.org/officeDocument/2006/relationships/endnotes" Target="endnotes.xml"/><Relationship Id="rId51" Type="http://schemas.openxmlformats.org/officeDocument/2006/relationships/image" Target="media/image39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33" Type="http://schemas.openxmlformats.org/officeDocument/2006/relationships/image" Target="media/image23.jpeg"/><Relationship Id="rId38" Type="http://schemas.openxmlformats.org/officeDocument/2006/relationships/image" Target="media/image28.jpeg"/><Relationship Id="rId46" Type="http://schemas.openxmlformats.org/officeDocument/2006/relationships/image" Target="media/image34.gif"/><Relationship Id="rId5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FD25F-6194-4615-980E-888665AF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19</Pages>
  <Words>1594</Words>
  <Characters>9092</Characters>
  <Application>Microsoft Office Word</Application>
  <DocSecurity>0</DocSecurity>
  <Lines>75</Lines>
  <Paragraphs>21</Paragraphs>
  <ScaleCrop>false</ScaleCrop>
  <Company>Sky123.Org</Company>
  <LinksUpToDate>false</LinksUpToDate>
  <CharactersWithSpaces>10665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mihoo1</dc:creator>
  <cp:lastModifiedBy>admin</cp:lastModifiedBy>
  <cp:revision>71</cp:revision>
  <cp:lastPrinted>2015-03-06T07:35:00Z</cp:lastPrinted>
  <dcterms:created xsi:type="dcterms:W3CDTF">2015-10-26T09:13:00Z</dcterms:created>
  <dcterms:modified xsi:type="dcterms:W3CDTF">2016-11-07T07:20:00Z</dcterms:modified>
</cp:coreProperties>
</file>